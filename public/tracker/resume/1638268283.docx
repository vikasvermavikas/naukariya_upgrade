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F210E" w:rsidRPr="007B4EF0" w:rsidRDefault="0012630E" w:rsidP="00197413">
      <w:pPr>
        <w:pStyle w:val="Title"/>
        <w:shd w:val="clear" w:color="auto" w:fill="EEECE1"/>
        <w:jc w:val="left"/>
        <w:rPr>
          <w:rFonts w:ascii="Tahoma" w:hAnsi="Tahoma" w:cs="Tahoma"/>
          <w:sz w:val="36"/>
          <w:szCs w:val="36"/>
          <w:u w:val="single"/>
        </w:rPr>
      </w:pPr>
      <w:r w:rsidRPr="007B4EF0">
        <w:rPr>
          <w:rFonts w:ascii="Tahoma" w:hAnsi="Tahoma" w:cs="Tahoma"/>
          <w:sz w:val="22"/>
          <w:szCs w:val="22"/>
        </w:rPr>
        <w:t xml:space="preserve">     </w:t>
      </w:r>
      <w:r w:rsidR="00156266" w:rsidRPr="007B4EF0">
        <w:rPr>
          <w:rFonts w:ascii="Tahoma" w:hAnsi="Tahoma" w:cs="Tahoma"/>
          <w:sz w:val="22"/>
          <w:szCs w:val="22"/>
        </w:rPr>
        <w:t xml:space="preserve">                                     </w:t>
      </w:r>
      <w:r w:rsidR="007B4EF0">
        <w:rPr>
          <w:rFonts w:ascii="Tahoma" w:hAnsi="Tahoma" w:cs="Tahoma"/>
          <w:sz w:val="22"/>
          <w:szCs w:val="22"/>
        </w:rPr>
        <w:t xml:space="preserve">            </w:t>
      </w:r>
      <w:r w:rsidR="004F210E" w:rsidRPr="007B4EF0">
        <w:rPr>
          <w:rFonts w:ascii="Tahoma" w:hAnsi="Tahoma" w:cs="Tahoma"/>
          <w:sz w:val="36"/>
          <w:szCs w:val="36"/>
          <w:u w:val="single"/>
        </w:rPr>
        <w:t>RESUME</w:t>
      </w:r>
    </w:p>
    <w:p w:rsidR="007B4EF0" w:rsidRPr="007B4EF0" w:rsidRDefault="00EA354A" w:rsidP="006B4B92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NIDHU TULASI</w:t>
      </w:r>
      <w:r w:rsidR="007B4EF0" w:rsidRPr="007B4EF0">
        <w:rPr>
          <w:rFonts w:ascii="Tahoma" w:hAnsi="Tahoma" w:cs="Tahoma"/>
          <w:b/>
          <w:sz w:val="22"/>
          <w:szCs w:val="22"/>
        </w:rPr>
        <w:t xml:space="preserve">                         </w:t>
      </w:r>
    </w:p>
    <w:p w:rsidR="00293F19" w:rsidRDefault="003312C2" w:rsidP="006B4B92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:rsidR="006B4B92" w:rsidRPr="003702E9" w:rsidRDefault="00293F19" w:rsidP="003702E9">
      <w:pPr>
        <w:rPr>
          <w:rFonts w:ascii="Tahoma" w:hAnsi="Tahoma" w:cs="Tahoma"/>
          <w:sz w:val="22"/>
          <w:szCs w:val="22"/>
        </w:rPr>
      </w:pPr>
      <w:r w:rsidRPr="003702E9">
        <w:rPr>
          <w:rFonts w:ascii="Tahoma" w:hAnsi="Tahoma" w:cs="Tahoma"/>
          <w:sz w:val="22"/>
          <w:szCs w:val="22"/>
        </w:rPr>
        <w:t>Chintal,</w:t>
      </w:r>
      <w:r w:rsidR="003312C2" w:rsidRPr="003702E9">
        <w:rPr>
          <w:rFonts w:ascii="Tahoma" w:hAnsi="Tahoma" w:cs="Tahoma"/>
          <w:sz w:val="22"/>
          <w:szCs w:val="22"/>
        </w:rPr>
        <w:t xml:space="preserve">   </w:t>
      </w:r>
      <w:r w:rsidRPr="003702E9">
        <w:rPr>
          <w:rFonts w:ascii="Tahoma" w:hAnsi="Tahoma" w:cs="Tahoma"/>
          <w:sz w:val="22"/>
          <w:szCs w:val="22"/>
        </w:rPr>
        <w:t xml:space="preserve">    </w:t>
      </w:r>
      <w:r w:rsidR="003312C2" w:rsidRPr="003702E9">
        <w:rPr>
          <w:rFonts w:ascii="Tahoma" w:hAnsi="Tahoma" w:cs="Tahoma"/>
          <w:sz w:val="22"/>
          <w:szCs w:val="22"/>
        </w:rPr>
        <w:t xml:space="preserve">                        </w:t>
      </w:r>
      <w:r w:rsidRPr="003702E9">
        <w:rPr>
          <w:rFonts w:ascii="Tahoma" w:hAnsi="Tahoma" w:cs="Tahoma"/>
          <w:sz w:val="22"/>
          <w:szCs w:val="22"/>
        </w:rPr>
        <w:t xml:space="preserve">          </w:t>
      </w:r>
      <w:r w:rsidR="003702E9">
        <w:rPr>
          <w:rFonts w:ascii="Tahoma" w:hAnsi="Tahoma" w:cs="Tahoma"/>
          <w:sz w:val="22"/>
          <w:szCs w:val="22"/>
        </w:rPr>
        <w:t xml:space="preserve">           </w:t>
      </w:r>
      <w:r w:rsidRPr="003702E9">
        <w:rPr>
          <w:rFonts w:ascii="Tahoma" w:hAnsi="Tahoma" w:cs="Tahoma"/>
          <w:sz w:val="22"/>
          <w:szCs w:val="22"/>
        </w:rPr>
        <w:t xml:space="preserve">   </w:t>
      </w:r>
      <w:r w:rsidR="003312C2" w:rsidRPr="003702E9">
        <w:rPr>
          <w:rFonts w:ascii="Tahoma" w:hAnsi="Tahoma" w:cs="Tahoma"/>
          <w:sz w:val="22"/>
          <w:szCs w:val="22"/>
        </w:rPr>
        <w:t xml:space="preserve"> </w:t>
      </w:r>
      <w:r w:rsidR="00EA354A" w:rsidRPr="003702E9">
        <w:rPr>
          <w:rFonts w:ascii="Tahoma" w:hAnsi="Tahoma" w:cs="Tahoma"/>
          <w:sz w:val="22"/>
          <w:szCs w:val="22"/>
        </w:rPr>
        <w:t xml:space="preserve">E-Mail           :   </w:t>
      </w:r>
      <w:r w:rsidRPr="003702E9">
        <w:rPr>
          <w:rFonts w:ascii="Tahoma" w:hAnsi="Tahoma" w:cs="Tahoma"/>
          <w:sz w:val="22"/>
          <w:szCs w:val="22"/>
        </w:rPr>
        <w:t xml:space="preserve"> </w:t>
      </w:r>
      <w:r w:rsidR="00EA354A" w:rsidRPr="003702E9">
        <w:rPr>
          <w:rFonts w:ascii="Tahoma" w:hAnsi="Tahoma" w:cs="Tahoma"/>
          <w:sz w:val="22"/>
          <w:szCs w:val="22"/>
        </w:rPr>
        <w:t>nidhu</w:t>
      </w:r>
      <w:r w:rsidR="007B4EF0" w:rsidRPr="003702E9">
        <w:rPr>
          <w:rFonts w:ascii="Tahoma" w:hAnsi="Tahoma" w:cs="Tahoma"/>
          <w:sz w:val="22"/>
          <w:szCs w:val="22"/>
        </w:rPr>
        <w:t>tulasi</w:t>
      </w:r>
      <w:r w:rsidR="00EA354A" w:rsidRPr="003702E9">
        <w:rPr>
          <w:rFonts w:ascii="Tahoma" w:hAnsi="Tahoma" w:cs="Tahoma"/>
          <w:sz w:val="22"/>
          <w:szCs w:val="22"/>
        </w:rPr>
        <w:t>.9</w:t>
      </w:r>
      <w:r w:rsidR="007B4EF0" w:rsidRPr="003702E9">
        <w:rPr>
          <w:rFonts w:ascii="Tahoma" w:hAnsi="Tahoma" w:cs="Tahoma"/>
          <w:sz w:val="22"/>
          <w:szCs w:val="22"/>
        </w:rPr>
        <w:t>@gmail.com</w:t>
      </w:r>
    </w:p>
    <w:p w:rsidR="00293F19" w:rsidRDefault="00E77F8D" w:rsidP="007B4EF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</w:t>
      </w:r>
      <w:r w:rsidR="00293F19">
        <w:rPr>
          <w:rFonts w:ascii="Tahoma" w:hAnsi="Tahoma" w:cs="Tahoma"/>
          <w:sz w:val="22"/>
          <w:szCs w:val="22"/>
        </w:rPr>
        <w:t xml:space="preserve">             </w:t>
      </w:r>
      <w:r w:rsidR="007B4EF0" w:rsidRPr="007B4EF0">
        <w:rPr>
          <w:rFonts w:ascii="Tahoma" w:hAnsi="Tahoma" w:cs="Tahoma"/>
          <w:sz w:val="22"/>
          <w:szCs w:val="22"/>
        </w:rPr>
        <w:t xml:space="preserve">                                  </w:t>
      </w:r>
      <w:r w:rsidR="008736D2">
        <w:rPr>
          <w:rFonts w:ascii="Tahoma" w:hAnsi="Tahoma" w:cs="Tahoma"/>
          <w:sz w:val="22"/>
          <w:szCs w:val="22"/>
        </w:rPr>
        <w:t xml:space="preserve"> </w:t>
      </w:r>
      <w:r w:rsidR="007B4EF0" w:rsidRPr="007B4EF0">
        <w:rPr>
          <w:rFonts w:ascii="Tahoma" w:hAnsi="Tahoma" w:cs="Tahoma"/>
          <w:sz w:val="22"/>
          <w:szCs w:val="22"/>
        </w:rPr>
        <w:t xml:space="preserve"> </w:t>
      </w:r>
      <w:r w:rsidR="00EA354A">
        <w:rPr>
          <w:rFonts w:ascii="Tahoma" w:hAnsi="Tahoma" w:cs="Tahoma"/>
          <w:sz w:val="22"/>
          <w:szCs w:val="22"/>
        </w:rPr>
        <w:t xml:space="preserve">           </w:t>
      </w:r>
      <w:r w:rsidR="00DC0C78">
        <w:rPr>
          <w:rFonts w:ascii="Tahoma" w:hAnsi="Tahoma" w:cs="Tahoma"/>
          <w:sz w:val="22"/>
          <w:szCs w:val="22"/>
        </w:rPr>
        <w:t xml:space="preserve">    </w:t>
      </w:r>
      <w:r w:rsidR="008736D2">
        <w:rPr>
          <w:rFonts w:ascii="Tahoma" w:hAnsi="Tahoma" w:cs="Tahoma"/>
          <w:sz w:val="22"/>
          <w:szCs w:val="22"/>
        </w:rPr>
        <w:t xml:space="preserve">Contact         </w:t>
      </w:r>
      <w:r w:rsidR="007B4EF0" w:rsidRPr="007B4EF0">
        <w:rPr>
          <w:rFonts w:ascii="Tahoma" w:hAnsi="Tahoma" w:cs="Tahoma"/>
          <w:sz w:val="22"/>
          <w:szCs w:val="22"/>
        </w:rPr>
        <w:t xml:space="preserve"> :   +91-</w:t>
      </w:r>
      <w:r>
        <w:rPr>
          <w:rFonts w:ascii="Tahoma" w:hAnsi="Tahoma" w:cs="Tahoma"/>
          <w:sz w:val="22"/>
          <w:szCs w:val="22"/>
        </w:rPr>
        <w:t>7396284962</w:t>
      </w:r>
    </w:p>
    <w:p w:rsidR="00E77F8D" w:rsidRPr="007B4EF0" w:rsidRDefault="00E77F8D" w:rsidP="007B4EF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Hyderabad.</w:t>
      </w:r>
    </w:p>
    <w:p w:rsidR="004F210E" w:rsidRPr="007B4EF0" w:rsidRDefault="006B4B92" w:rsidP="00446144">
      <w:pPr>
        <w:rPr>
          <w:rFonts w:ascii="Tahoma" w:hAnsi="Tahoma" w:cs="Tahoma"/>
          <w:sz w:val="22"/>
          <w:szCs w:val="22"/>
        </w:rPr>
      </w:pPr>
      <w:r w:rsidRPr="007B4EF0">
        <w:rPr>
          <w:rFonts w:ascii="Tahoma" w:hAnsi="Tahoma" w:cs="Tahoma"/>
          <w:sz w:val="22"/>
          <w:szCs w:val="22"/>
        </w:rPr>
        <w:tab/>
        <w:t xml:space="preserve">                         </w:t>
      </w:r>
      <w:r w:rsidR="00974570" w:rsidRPr="007B4EF0">
        <w:rPr>
          <w:rFonts w:ascii="Tahoma" w:hAnsi="Tahoma" w:cs="Tahoma"/>
          <w:sz w:val="22"/>
          <w:szCs w:val="22"/>
        </w:rPr>
        <w:t xml:space="preserve">                                  </w:t>
      </w:r>
      <w:r w:rsidRPr="007B4EF0">
        <w:rPr>
          <w:rFonts w:ascii="Tahoma" w:hAnsi="Tahoma" w:cs="Tahoma"/>
          <w:sz w:val="22"/>
          <w:szCs w:val="22"/>
        </w:rPr>
        <w:t xml:space="preserve"> </w:t>
      </w:r>
      <w:r w:rsidR="004F210E" w:rsidRPr="007B4EF0">
        <w:rPr>
          <w:rFonts w:ascii="Tahoma" w:hAnsi="Tahoma" w:cs="Tahoma"/>
          <w:sz w:val="22"/>
          <w:szCs w:val="22"/>
        </w:rPr>
        <w:t xml:space="preserve">                    </w:t>
      </w:r>
    </w:p>
    <w:p w:rsidR="00CB6235" w:rsidRDefault="00604FED" w:rsidP="00CB6235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.4pt;margin-top:-3.3pt;width:456.5pt;height:14.2pt;z-index:251656704;mso-wrap-distance-left:0;mso-position-horizontal-relative:margin" stroked="f">
            <v:fill opacity="0" color2="black"/>
            <v:textbox style="mso-next-textbox:#_x0000_s1026"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9131"/>
                  </w:tblGrid>
                  <w:tr w:rsidR="00CC7780">
                    <w:trPr>
                      <w:trHeight w:val="285"/>
                    </w:trPr>
                    <w:tc>
                      <w:tcPr>
                        <w:tcW w:w="9131" w:type="dxa"/>
                        <w:shd w:val="clear" w:color="auto" w:fill="C0C0C0"/>
                      </w:tcPr>
                      <w:p w:rsidR="00CC7780" w:rsidRDefault="00CC7780">
                        <w:pPr>
                          <w:tabs>
                            <w:tab w:val="left" w:pos="6510"/>
                          </w:tabs>
                          <w:snapToGrid w:val="0"/>
                          <w:rPr>
                            <w:b/>
                            <w:shd w:val="clear" w:color="auto" w:fill="C0C0C0"/>
                          </w:rPr>
                        </w:pPr>
                        <w:r>
                          <w:rPr>
                            <w:b/>
                            <w:shd w:val="clear" w:color="auto" w:fill="C0C0C0"/>
                          </w:rPr>
                          <w:t>Career Objective:</w:t>
                        </w:r>
                      </w:p>
                    </w:tc>
                  </w:tr>
                </w:tbl>
                <w:p w:rsidR="00604FED" w:rsidRDefault="00604FED"/>
              </w:txbxContent>
            </v:textbox>
            <w10:wrap type="topAndBottom" anchorx="margin"/>
          </v:shape>
        </w:pict>
      </w:r>
      <w:r w:rsidR="004F210E" w:rsidRPr="007B4EF0">
        <w:rPr>
          <w:rFonts w:ascii="Tahoma" w:hAnsi="Tahoma" w:cs="Tahoma"/>
          <w:sz w:val="22"/>
          <w:szCs w:val="22"/>
        </w:rPr>
        <w:t xml:space="preserve">                       </w:t>
      </w:r>
      <w:r w:rsidR="00AE528B" w:rsidRPr="007B4EF0"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 w:rsidR="006B4B92" w:rsidRPr="007B4EF0">
        <w:rPr>
          <w:rFonts w:ascii="Tahoma" w:hAnsi="Tahoma" w:cs="Tahoma"/>
          <w:sz w:val="22"/>
          <w:szCs w:val="22"/>
        </w:rPr>
        <w:t xml:space="preserve">               To become a successful professional in the field </w:t>
      </w:r>
      <w:r w:rsidR="00A42125" w:rsidRPr="007B4EF0">
        <w:rPr>
          <w:rFonts w:ascii="Tahoma" w:hAnsi="Tahoma" w:cs="Tahoma"/>
          <w:sz w:val="22"/>
          <w:szCs w:val="22"/>
        </w:rPr>
        <w:t>of Technology</w:t>
      </w:r>
      <w:r w:rsidR="006B4B92" w:rsidRPr="007B4EF0">
        <w:rPr>
          <w:rFonts w:ascii="Tahoma" w:hAnsi="Tahoma" w:cs="Tahoma"/>
          <w:sz w:val="22"/>
          <w:szCs w:val="22"/>
        </w:rPr>
        <w:t xml:space="preserve"> and willing to work as a key player in an innovative and competitive world with dedication and commitment.</w:t>
      </w:r>
    </w:p>
    <w:p w:rsidR="00E12127" w:rsidRDefault="00E12127" w:rsidP="00CB6235">
      <w:pPr>
        <w:rPr>
          <w:rFonts w:ascii="Tahoma" w:hAnsi="Tahoma" w:cs="Tahoma"/>
          <w:sz w:val="22"/>
          <w:szCs w:val="22"/>
        </w:rPr>
      </w:pPr>
    </w:p>
    <w:tbl>
      <w:tblPr>
        <w:tblpPr w:leftFromText="180" w:rightFromText="180" w:vertAnchor="text" w:horzAnchor="margin" w:tblpY="-32"/>
        <w:tblW w:w="0" w:type="auto"/>
        <w:tblLayout w:type="fixed"/>
        <w:tblLook w:val="0000"/>
      </w:tblPr>
      <w:tblGrid>
        <w:gridCol w:w="9286"/>
      </w:tblGrid>
      <w:tr w:rsidR="00E12127" w:rsidRPr="007B4EF0" w:rsidTr="0097629B">
        <w:trPr>
          <w:cantSplit/>
          <w:trHeight w:val="284"/>
        </w:trPr>
        <w:tc>
          <w:tcPr>
            <w:tcW w:w="9286" w:type="dxa"/>
            <w:shd w:val="clear" w:color="auto" w:fill="C0C0C0"/>
          </w:tcPr>
          <w:p w:rsidR="00E12127" w:rsidRPr="007B4EF0" w:rsidRDefault="00E12127" w:rsidP="0097629B">
            <w:pPr>
              <w:tabs>
                <w:tab w:val="left" w:pos="1620"/>
                <w:tab w:val="left" w:pos="5895"/>
                <w:tab w:val="left" w:pos="6510"/>
              </w:tabs>
              <w:snapToGrid w:val="0"/>
              <w:rPr>
                <w:rFonts w:ascii="Tahoma" w:hAnsi="Tahoma" w:cs="Tahoma"/>
                <w:b/>
                <w:sz w:val="22"/>
                <w:szCs w:val="22"/>
              </w:rPr>
            </w:pPr>
            <w:r w:rsidRPr="007B4EF0">
              <w:rPr>
                <w:rFonts w:ascii="Tahoma" w:hAnsi="Tahoma" w:cs="Tahoma"/>
                <w:b/>
                <w:sz w:val="22"/>
                <w:szCs w:val="22"/>
              </w:rPr>
              <w:t>Professional qualifications:</w:t>
            </w:r>
          </w:p>
        </w:tc>
      </w:tr>
    </w:tbl>
    <w:p w:rsidR="00E12127" w:rsidRPr="007B4EF0" w:rsidRDefault="00E12127" w:rsidP="00CB6235">
      <w:pPr>
        <w:rPr>
          <w:rFonts w:ascii="Tahoma" w:hAnsi="Tahoma" w:cs="Tahoma"/>
          <w:sz w:val="22"/>
          <w:szCs w:val="22"/>
        </w:rPr>
      </w:pPr>
    </w:p>
    <w:tbl>
      <w:tblPr>
        <w:tblpPr w:leftFromText="180" w:rightFromText="180" w:vertAnchor="text" w:horzAnchor="margin" w:tblpY="3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1"/>
        <w:gridCol w:w="3421"/>
        <w:gridCol w:w="2238"/>
        <w:gridCol w:w="1467"/>
      </w:tblGrid>
      <w:tr w:rsidR="00EA7DAE" w:rsidRPr="007B4EF0">
        <w:trPr>
          <w:trHeight w:val="605"/>
        </w:trPr>
        <w:tc>
          <w:tcPr>
            <w:tcW w:w="1901" w:type="dxa"/>
          </w:tcPr>
          <w:p w:rsidR="00EA7DAE" w:rsidRPr="007B4EF0" w:rsidRDefault="00EA7DAE" w:rsidP="00EA7DAE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EA7DAE" w:rsidRPr="007B4EF0" w:rsidRDefault="00EA7DAE" w:rsidP="00EA7DAE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7B4EF0">
              <w:rPr>
                <w:rFonts w:ascii="Tahoma" w:hAnsi="Tahoma" w:cs="Tahoma"/>
                <w:b/>
                <w:sz w:val="22"/>
                <w:szCs w:val="22"/>
              </w:rPr>
              <w:t xml:space="preserve">      Qualification</w:t>
            </w:r>
          </w:p>
          <w:p w:rsidR="00EA7DAE" w:rsidRPr="007B4EF0" w:rsidRDefault="00EA7DAE" w:rsidP="00EA7DA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421" w:type="dxa"/>
          </w:tcPr>
          <w:p w:rsidR="00EA7DAE" w:rsidRPr="007B4EF0" w:rsidRDefault="00EA7DAE" w:rsidP="00EA7DAE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EA7DAE" w:rsidRPr="007B4EF0" w:rsidRDefault="00EA7DAE" w:rsidP="00EA7DAE">
            <w:pPr>
              <w:rPr>
                <w:rFonts w:ascii="Tahoma" w:hAnsi="Tahoma" w:cs="Tahoma"/>
                <w:sz w:val="22"/>
                <w:szCs w:val="22"/>
              </w:rPr>
            </w:pPr>
            <w:r w:rsidRPr="007B4EF0">
              <w:rPr>
                <w:rFonts w:ascii="Tahoma" w:hAnsi="Tahoma" w:cs="Tahoma"/>
                <w:b/>
                <w:sz w:val="22"/>
                <w:szCs w:val="22"/>
              </w:rPr>
              <w:t xml:space="preserve">           University/School</w:t>
            </w:r>
          </w:p>
        </w:tc>
        <w:tc>
          <w:tcPr>
            <w:tcW w:w="2238" w:type="dxa"/>
          </w:tcPr>
          <w:p w:rsidR="00EA7DAE" w:rsidRPr="007B4EF0" w:rsidRDefault="00EA7DAE" w:rsidP="00EA7DAE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7B4EF0">
              <w:rPr>
                <w:rFonts w:ascii="Tahoma" w:hAnsi="Tahoma" w:cs="Tahoma"/>
                <w:b/>
                <w:sz w:val="22"/>
                <w:szCs w:val="22"/>
              </w:rPr>
              <w:t xml:space="preserve">                </w:t>
            </w:r>
          </w:p>
          <w:p w:rsidR="00EA7DAE" w:rsidRPr="007B4EF0" w:rsidRDefault="00EA7DAE" w:rsidP="00EA7DAE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7B4EF0">
              <w:rPr>
                <w:rFonts w:ascii="Tahoma" w:hAnsi="Tahoma" w:cs="Tahoma"/>
                <w:b/>
                <w:sz w:val="22"/>
                <w:szCs w:val="22"/>
              </w:rPr>
              <w:t xml:space="preserve">        </w:t>
            </w:r>
            <w:r w:rsidRPr="007B4EF0">
              <w:rPr>
                <w:rFonts w:ascii="Tahoma" w:hAnsi="Tahoma" w:cs="Tahoma"/>
                <w:b/>
                <w:bCs/>
                <w:sz w:val="22"/>
                <w:szCs w:val="22"/>
              </w:rPr>
              <w:t>Pass Out</w:t>
            </w:r>
          </w:p>
          <w:p w:rsidR="00EA7DAE" w:rsidRPr="007B4EF0" w:rsidRDefault="00EA7DAE" w:rsidP="00EA7DA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57" w:type="dxa"/>
          </w:tcPr>
          <w:p w:rsidR="00EA7DAE" w:rsidRPr="007B4EF0" w:rsidRDefault="00EA7DAE" w:rsidP="00EA7DAE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7B4EF0">
              <w:rPr>
                <w:rFonts w:ascii="Tahoma" w:hAnsi="Tahoma" w:cs="Tahoma"/>
                <w:b/>
                <w:sz w:val="22"/>
                <w:szCs w:val="22"/>
              </w:rPr>
              <w:t xml:space="preserve">  </w:t>
            </w:r>
          </w:p>
          <w:p w:rsidR="00EA7DAE" w:rsidRPr="007B4EF0" w:rsidRDefault="00EA7DAE" w:rsidP="00EA7DAE">
            <w:pPr>
              <w:rPr>
                <w:rFonts w:ascii="Tahoma" w:hAnsi="Tahoma" w:cs="Tahoma"/>
                <w:sz w:val="22"/>
                <w:szCs w:val="22"/>
              </w:rPr>
            </w:pPr>
            <w:r w:rsidRPr="007B4EF0">
              <w:rPr>
                <w:rFonts w:ascii="Tahoma" w:hAnsi="Tahoma" w:cs="Tahoma"/>
                <w:b/>
                <w:sz w:val="22"/>
                <w:szCs w:val="22"/>
              </w:rPr>
              <w:t>Percentage</w:t>
            </w:r>
          </w:p>
        </w:tc>
      </w:tr>
      <w:tr w:rsidR="00EA7DAE" w:rsidRPr="007B4EF0">
        <w:trPr>
          <w:trHeight w:val="759"/>
        </w:trPr>
        <w:tc>
          <w:tcPr>
            <w:tcW w:w="1901" w:type="dxa"/>
          </w:tcPr>
          <w:p w:rsidR="00EA7DAE" w:rsidRPr="007B4EF0" w:rsidRDefault="00EA7DAE" w:rsidP="00EA7DAE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7B4EF0">
              <w:rPr>
                <w:rFonts w:ascii="Tahoma" w:hAnsi="Tahoma" w:cs="Tahoma"/>
                <w:b/>
                <w:sz w:val="22"/>
                <w:szCs w:val="22"/>
              </w:rPr>
              <w:t xml:space="preserve">  </w:t>
            </w:r>
          </w:p>
          <w:p w:rsidR="00EA7DAE" w:rsidRPr="007B4EF0" w:rsidRDefault="00EA7DAE" w:rsidP="00EA7DAE">
            <w:pPr>
              <w:snapToGrid w:val="0"/>
              <w:rPr>
                <w:rFonts w:ascii="Tahoma" w:hAnsi="Tahoma" w:cs="Tahoma"/>
                <w:b/>
                <w:sz w:val="22"/>
                <w:szCs w:val="22"/>
              </w:rPr>
            </w:pPr>
            <w:r w:rsidRPr="007B4EF0">
              <w:rPr>
                <w:rFonts w:ascii="Tahoma" w:hAnsi="Tahoma" w:cs="Tahoma"/>
                <w:b/>
                <w:sz w:val="22"/>
                <w:szCs w:val="22"/>
              </w:rPr>
              <w:t xml:space="preserve">       B.Tech</w:t>
            </w:r>
          </w:p>
          <w:p w:rsidR="00EA7DAE" w:rsidRPr="007B4EF0" w:rsidRDefault="00EA7DAE" w:rsidP="00EA7DAE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7B4EF0">
              <w:rPr>
                <w:rFonts w:ascii="Tahoma" w:hAnsi="Tahoma" w:cs="Tahoma"/>
                <w:b/>
                <w:sz w:val="22"/>
                <w:szCs w:val="22"/>
              </w:rPr>
              <w:t xml:space="preserve">       (ECE)</w:t>
            </w:r>
          </w:p>
          <w:p w:rsidR="00EA7DAE" w:rsidRPr="007B4EF0" w:rsidRDefault="00EA7DAE" w:rsidP="00EA7DA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421" w:type="dxa"/>
          </w:tcPr>
          <w:p w:rsidR="00EA7DAE" w:rsidRPr="007B4EF0" w:rsidRDefault="00EA7DAE" w:rsidP="00EA7DAE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EF0">
              <w:rPr>
                <w:rFonts w:ascii="Tahoma" w:hAnsi="Tahoma" w:cs="Tahoma"/>
                <w:sz w:val="22"/>
                <w:szCs w:val="22"/>
              </w:rPr>
              <w:t xml:space="preserve">  </w:t>
            </w:r>
          </w:p>
          <w:p w:rsidR="00EA7DAE" w:rsidRPr="007B4EF0" w:rsidRDefault="00EA7DAE" w:rsidP="00EA7DAE">
            <w:pPr>
              <w:tabs>
                <w:tab w:val="left" w:pos="1110"/>
              </w:tabs>
              <w:rPr>
                <w:rFonts w:ascii="Tahoma" w:hAnsi="Tahoma" w:cs="Tahoma"/>
                <w:sz w:val="22"/>
                <w:szCs w:val="22"/>
              </w:rPr>
            </w:pPr>
            <w:r w:rsidRPr="007B4EF0">
              <w:rPr>
                <w:rFonts w:ascii="Tahoma" w:hAnsi="Tahoma" w:cs="Tahoma"/>
                <w:sz w:val="22"/>
                <w:szCs w:val="22"/>
              </w:rPr>
              <w:t>Jawaharlal Nehru Technological                              University, Hyderabad.</w:t>
            </w:r>
          </w:p>
        </w:tc>
        <w:tc>
          <w:tcPr>
            <w:tcW w:w="2238" w:type="dxa"/>
          </w:tcPr>
          <w:p w:rsidR="00EA7DAE" w:rsidRPr="007B4EF0" w:rsidRDefault="00EA7DAE" w:rsidP="00EA7DAE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7B4EF0">
              <w:rPr>
                <w:rFonts w:ascii="Tahoma" w:hAnsi="Tahoma" w:cs="Tahoma"/>
                <w:b/>
                <w:sz w:val="22"/>
                <w:szCs w:val="22"/>
              </w:rPr>
              <w:t xml:space="preserve">        </w:t>
            </w:r>
          </w:p>
          <w:p w:rsidR="00EA7DAE" w:rsidRPr="007B4EF0" w:rsidRDefault="00EA7DAE" w:rsidP="00EA7DAE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7B4EF0">
              <w:rPr>
                <w:rFonts w:ascii="Tahoma" w:hAnsi="Tahoma" w:cs="Tahoma"/>
                <w:sz w:val="22"/>
                <w:szCs w:val="22"/>
              </w:rPr>
              <w:t xml:space="preserve">        </w:t>
            </w:r>
            <w:r w:rsidRPr="007B4EF0">
              <w:rPr>
                <w:rFonts w:ascii="Tahoma" w:hAnsi="Tahoma" w:cs="Tahoma"/>
                <w:b/>
                <w:sz w:val="22"/>
                <w:szCs w:val="22"/>
              </w:rPr>
              <w:t xml:space="preserve">  </w:t>
            </w:r>
          </w:p>
          <w:p w:rsidR="00EA7DAE" w:rsidRPr="007B4EF0" w:rsidRDefault="00EA7DAE" w:rsidP="00EA7DAE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7B4EF0">
              <w:rPr>
                <w:rFonts w:ascii="Tahoma" w:hAnsi="Tahoma" w:cs="Tahoma"/>
                <w:b/>
                <w:sz w:val="22"/>
                <w:szCs w:val="22"/>
              </w:rPr>
              <w:t xml:space="preserve">         2005-2009</w:t>
            </w:r>
          </w:p>
          <w:p w:rsidR="00EA7DAE" w:rsidRPr="007B4EF0" w:rsidRDefault="00EA7DAE" w:rsidP="00EA7DAE">
            <w:pPr>
              <w:rPr>
                <w:rFonts w:ascii="Tahoma" w:hAnsi="Tahoma" w:cs="Tahoma"/>
                <w:sz w:val="22"/>
                <w:szCs w:val="22"/>
              </w:rPr>
            </w:pPr>
            <w:r w:rsidRPr="007B4EF0">
              <w:rPr>
                <w:rFonts w:ascii="Tahoma" w:hAnsi="Tahoma" w:cs="Tahoma"/>
                <w:b/>
                <w:sz w:val="22"/>
                <w:szCs w:val="22"/>
              </w:rPr>
              <w:t xml:space="preserve">       </w:t>
            </w:r>
          </w:p>
        </w:tc>
        <w:tc>
          <w:tcPr>
            <w:tcW w:w="1457" w:type="dxa"/>
          </w:tcPr>
          <w:p w:rsidR="00EA7DAE" w:rsidRPr="007B4EF0" w:rsidRDefault="00EA7DAE" w:rsidP="00EA7DAE">
            <w:pPr>
              <w:snapToGri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EA7DAE" w:rsidRPr="007B4EF0" w:rsidRDefault="00EA7DAE" w:rsidP="00EA7DAE">
            <w:pPr>
              <w:snapToGri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EA7DAE" w:rsidRPr="007B4EF0" w:rsidRDefault="00E2738A" w:rsidP="00EA7DAE">
            <w:pPr>
              <w:snapToGri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7B4EF0">
              <w:rPr>
                <w:rFonts w:ascii="Tahoma" w:hAnsi="Tahoma" w:cs="Tahoma"/>
                <w:b/>
                <w:sz w:val="22"/>
                <w:szCs w:val="22"/>
              </w:rPr>
              <w:t>65.4</w:t>
            </w:r>
            <w:r w:rsidR="00EA7DAE" w:rsidRPr="007B4EF0">
              <w:rPr>
                <w:rFonts w:ascii="Tahoma" w:hAnsi="Tahoma" w:cs="Tahoma"/>
                <w:b/>
                <w:sz w:val="22"/>
                <w:szCs w:val="22"/>
              </w:rPr>
              <w:t>%</w:t>
            </w:r>
          </w:p>
          <w:p w:rsidR="00EA7DAE" w:rsidRPr="007B4EF0" w:rsidRDefault="00EA7DAE" w:rsidP="00EA7DAE">
            <w:pPr>
              <w:snapToGri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EA7DAE" w:rsidRPr="007B4EF0">
        <w:trPr>
          <w:trHeight w:val="666"/>
        </w:trPr>
        <w:tc>
          <w:tcPr>
            <w:tcW w:w="1901" w:type="dxa"/>
          </w:tcPr>
          <w:p w:rsidR="00EA7DAE" w:rsidRPr="007B4EF0" w:rsidRDefault="00EA7DAE" w:rsidP="00EA7DAE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EA7DAE" w:rsidRPr="00197413" w:rsidRDefault="00EA7DAE" w:rsidP="00EA7DAE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7B4EF0">
              <w:rPr>
                <w:rFonts w:ascii="Tahoma" w:hAnsi="Tahoma" w:cs="Tahoma"/>
                <w:b/>
                <w:sz w:val="22"/>
                <w:szCs w:val="22"/>
              </w:rPr>
              <w:t xml:space="preserve">  Intermediate</w:t>
            </w:r>
          </w:p>
        </w:tc>
        <w:tc>
          <w:tcPr>
            <w:tcW w:w="3421" w:type="dxa"/>
          </w:tcPr>
          <w:p w:rsidR="00EA7DAE" w:rsidRPr="007B4EF0" w:rsidRDefault="00EA7DAE" w:rsidP="00EA7DAE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EA7DAE" w:rsidRPr="007B4EF0" w:rsidRDefault="00EA7DAE" w:rsidP="00EA7DAE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EF0">
              <w:rPr>
                <w:rFonts w:ascii="Tahoma" w:hAnsi="Tahoma" w:cs="Tahoma"/>
                <w:sz w:val="22"/>
                <w:szCs w:val="22"/>
              </w:rPr>
              <w:t>Board Of Intermediate Education, A.P.</w:t>
            </w:r>
          </w:p>
        </w:tc>
        <w:tc>
          <w:tcPr>
            <w:tcW w:w="2238" w:type="dxa"/>
          </w:tcPr>
          <w:p w:rsidR="00EA7DAE" w:rsidRPr="007B4EF0" w:rsidRDefault="00EA7DAE" w:rsidP="00EA7DAE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7B4EF0">
              <w:rPr>
                <w:rFonts w:ascii="Tahoma" w:hAnsi="Tahoma" w:cs="Tahoma"/>
                <w:b/>
                <w:sz w:val="22"/>
                <w:szCs w:val="22"/>
              </w:rPr>
              <w:t xml:space="preserve">      </w:t>
            </w:r>
          </w:p>
          <w:p w:rsidR="00EA7DAE" w:rsidRPr="007B4EF0" w:rsidRDefault="00EA7DAE" w:rsidP="00EA7DAE">
            <w:pPr>
              <w:rPr>
                <w:rFonts w:ascii="Tahoma" w:hAnsi="Tahoma" w:cs="Tahoma"/>
                <w:sz w:val="22"/>
                <w:szCs w:val="22"/>
              </w:rPr>
            </w:pPr>
            <w:r w:rsidRPr="007B4EF0">
              <w:rPr>
                <w:rFonts w:ascii="Tahoma" w:hAnsi="Tahoma" w:cs="Tahoma"/>
                <w:b/>
                <w:sz w:val="22"/>
                <w:szCs w:val="22"/>
              </w:rPr>
              <w:t xml:space="preserve">         2003-2005</w:t>
            </w:r>
          </w:p>
        </w:tc>
        <w:tc>
          <w:tcPr>
            <w:tcW w:w="1457" w:type="dxa"/>
          </w:tcPr>
          <w:p w:rsidR="00EA7DAE" w:rsidRPr="007B4EF0" w:rsidRDefault="00EA7DAE" w:rsidP="00EA7DAE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EA7DAE" w:rsidRPr="007B4EF0" w:rsidRDefault="00197413" w:rsidP="00EA7DAE">
            <w:p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 xml:space="preserve">    </w:t>
            </w:r>
            <w:r w:rsidR="00E2738A" w:rsidRPr="007B4EF0">
              <w:rPr>
                <w:rFonts w:ascii="Tahoma" w:hAnsi="Tahoma" w:cs="Tahoma"/>
                <w:b/>
                <w:sz w:val="22"/>
                <w:szCs w:val="22"/>
              </w:rPr>
              <w:t>87.3</w:t>
            </w:r>
            <w:r w:rsidR="00EA7DAE" w:rsidRPr="007B4EF0">
              <w:rPr>
                <w:rFonts w:ascii="Tahoma" w:hAnsi="Tahoma" w:cs="Tahoma"/>
                <w:b/>
                <w:sz w:val="22"/>
                <w:szCs w:val="22"/>
              </w:rPr>
              <w:t>%</w:t>
            </w:r>
          </w:p>
          <w:p w:rsidR="00EA7DAE" w:rsidRPr="007B4EF0" w:rsidRDefault="00EA7DAE" w:rsidP="00EA7DAE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EA7DAE" w:rsidRPr="007B4EF0" w:rsidRDefault="00EA7DAE" w:rsidP="00EA7DAE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A7DAE" w:rsidRPr="007B4EF0">
        <w:trPr>
          <w:trHeight w:val="845"/>
        </w:trPr>
        <w:tc>
          <w:tcPr>
            <w:tcW w:w="1901" w:type="dxa"/>
          </w:tcPr>
          <w:p w:rsidR="00EA7DAE" w:rsidRPr="007B4EF0" w:rsidRDefault="00EA7DAE" w:rsidP="00EA7DAE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EA7DAE" w:rsidRPr="007B4EF0" w:rsidRDefault="00EA7DAE" w:rsidP="00EA7DAE">
            <w:pPr>
              <w:rPr>
                <w:rFonts w:ascii="Tahoma" w:hAnsi="Tahoma" w:cs="Tahoma"/>
                <w:sz w:val="22"/>
                <w:szCs w:val="22"/>
              </w:rPr>
            </w:pPr>
            <w:r w:rsidRPr="007B4EF0">
              <w:rPr>
                <w:rFonts w:ascii="Tahoma" w:hAnsi="Tahoma" w:cs="Tahoma"/>
                <w:b/>
                <w:sz w:val="22"/>
                <w:szCs w:val="22"/>
              </w:rPr>
              <w:t xml:space="preserve">         S.S.C.</w:t>
            </w:r>
          </w:p>
        </w:tc>
        <w:tc>
          <w:tcPr>
            <w:tcW w:w="3421" w:type="dxa"/>
          </w:tcPr>
          <w:p w:rsidR="00EA7DAE" w:rsidRPr="007B4EF0" w:rsidRDefault="00EA7DAE" w:rsidP="00EA7DAE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EA7DAE" w:rsidRPr="007B4EF0" w:rsidRDefault="00EA7DAE" w:rsidP="00EA7DAE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EF0">
              <w:rPr>
                <w:rFonts w:ascii="Tahoma" w:hAnsi="Tahoma" w:cs="Tahoma"/>
                <w:sz w:val="22"/>
                <w:szCs w:val="22"/>
              </w:rPr>
              <w:t>Board Of Secondary Education, A.P.</w:t>
            </w:r>
          </w:p>
          <w:p w:rsidR="00EA7DAE" w:rsidRPr="007B4EF0" w:rsidRDefault="00EA7DAE" w:rsidP="00EA7DAE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238" w:type="dxa"/>
          </w:tcPr>
          <w:p w:rsidR="00EA7DAE" w:rsidRPr="007B4EF0" w:rsidRDefault="00EA7DAE" w:rsidP="00EA7DAE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EA7DAE" w:rsidRPr="007B4EF0" w:rsidRDefault="00EA7DAE" w:rsidP="00EA7DAE">
            <w:pPr>
              <w:rPr>
                <w:rFonts w:ascii="Tahoma" w:hAnsi="Tahoma" w:cs="Tahoma"/>
                <w:sz w:val="22"/>
                <w:szCs w:val="22"/>
              </w:rPr>
            </w:pPr>
            <w:r w:rsidRPr="007B4EF0">
              <w:rPr>
                <w:rFonts w:ascii="Tahoma" w:hAnsi="Tahoma" w:cs="Tahoma"/>
                <w:b/>
                <w:sz w:val="22"/>
                <w:szCs w:val="22"/>
              </w:rPr>
              <w:t xml:space="preserve">         2002-2003</w:t>
            </w:r>
          </w:p>
        </w:tc>
        <w:tc>
          <w:tcPr>
            <w:tcW w:w="1457" w:type="dxa"/>
          </w:tcPr>
          <w:p w:rsidR="00EA7DAE" w:rsidRPr="007B4EF0" w:rsidRDefault="00EA7DAE" w:rsidP="00EA7DAE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EA7DAE" w:rsidRPr="007B4EF0" w:rsidRDefault="00197413" w:rsidP="00EA7DA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 xml:space="preserve">     </w:t>
            </w:r>
            <w:r w:rsidR="00E2738A" w:rsidRPr="007B4EF0">
              <w:rPr>
                <w:rFonts w:ascii="Tahoma" w:hAnsi="Tahoma" w:cs="Tahoma"/>
                <w:b/>
                <w:sz w:val="22"/>
                <w:szCs w:val="22"/>
              </w:rPr>
              <w:t>84</w:t>
            </w:r>
            <w:r w:rsidR="00EA7DAE" w:rsidRPr="007B4EF0">
              <w:rPr>
                <w:rFonts w:ascii="Tahoma" w:hAnsi="Tahoma" w:cs="Tahoma"/>
                <w:b/>
                <w:sz w:val="22"/>
                <w:szCs w:val="22"/>
              </w:rPr>
              <w:t>%</w:t>
            </w:r>
          </w:p>
        </w:tc>
      </w:tr>
    </w:tbl>
    <w:p w:rsidR="00CF7713" w:rsidRPr="007B4EF0" w:rsidRDefault="00CF7713" w:rsidP="00CF7713">
      <w:pPr>
        <w:suppressAutoHyphens w:val="0"/>
        <w:rPr>
          <w:rFonts w:ascii="Tahoma" w:hAnsi="Tahoma" w:cs="Tahoma"/>
          <w:sz w:val="22"/>
          <w:szCs w:val="22"/>
        </w:rPr>
      </w:pPr>
    </w:p>
    <w:p w:rsidR="00CF7713" w:rsidRPr="007B4EF0" w:rsidRDefault="00604FED" w:rsidP="00CF7713">
      <w:pPr>
        <w:suppressAutoHyphens w:val="0"/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pict>
          <v:shape id="_x0000_s1028" type="#_x0000_t202" style="position:absolute;left:0;text-align:left;margin-left:456.95pt;margin-top:21.35pt;width:3.55pt;height:24.85pt;z-index:251657728;mso-wrap-distance-left:0;mso-position-horizontal-relative:margin" stroked="f">
            <v:fill opacity="0" color2="black"/>
            <v:textbox style="mso-next-textbox:#_x0000_s1028" inset="0,0,0,0">
              <w:txbxContent>
                <w:p w:rsidR="00CC7780" w:rsidRDefault="00CC7780" w:rsidP="008642EC">
                  <w:pPr>
                    <w:shd w:val="clear" w:color="auto" w:fill="EEECE1"/>
                  </w:pPr>
                </w:p>
              </w:txbxContent>
            </v:textbox>
            <w10:wrap type="square" side="largest" anchorx="margin"/>
          </v:shape>
        </w:pict>
      </w:r>
    </w:p>
    <w:p w:rsidR="00794E7D" w:rsidRPr="007B4EF0" w:rsidRDefault="00570D2D" w:rsidP="00182CE9">
      <w:pPr>
        <w:shd w:val="pct20" w:color="auto" w:fill="FFFFFF"/>
        <w:tabs>
          <w:tab w:val="right" w:pos="8306"/>
        </w:tabs>
        <w:spacing w:line="276" w:lineRule="auto"/>
        <w:rPr>
          <w:rFonts w:ascii="Tahoma" w:hAnsi="Tahoma" w:cs="Tahoma"/>
          <w:b/>
          <w:bCs/>
          <w:sz w:val="22"/>
          <w:szCs w:val="22"/>
        </w:rPr>
      </w:pPr>
      <w:r w:rsidRPr="007B4EF0">
        <w:rPr>
          <w:rFonts w:ascii="Tahoma" w:hAnsi="Tahoma" w:cs="Tahoma"/>
          <w:b/>
          <w:caps/>
          <w:sz w:val="22"/>
          <w:szCs w:val="22"/>
        </w:rPr>
        <w:t>STRENGHTS:</w:t>
      </w:r>
    </w:p>
    <w:p w:rsidR="00182CE9" w:rsidRPr="007B4EF0" w:rsidRDefault="00182CE9" w:rsidP="00182CE9">
      <w:pPr>
        <w:ind w:left="720"/>
        <w:jc w:val="both"/>
        <w:rPr>
          <w:rFonts w:ascii="Tahoma" w:hAnsi="Tahoma" w:cs="Tahoma"/>
          <w:b/>
          <w:sz w:val="22"/>
          <w:szCs w:val="22"/>
          <w:u w:val="single"/>
        </w:rPr>
      </w:pPr>
    </w:p>
    <w:p w:rsidR="00794E7D" w:rsidRPr="007B4EF0" w:rsidRDefault="00794E7D" w:rsidP="00794E7D">
      <w:pPr>
        <w:numPr>
          <w:ilvl w:val="0"/>
          <w:numId w:val="18"/>
        </w:numPr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7B4EF0">
        <w:rPr>
          <w:rFonts w:ascii="Tahoma" w:hAnsi="Tahoma" w:cs="Tahoma"/>
          <w:sz w:val="22"/>
          <w:szCs w:val="22"/>
        </w:rPr>
        <w:t>Ability to put consistent efforts over long periods of time.</w:t>
      </w:r>
    </w:p>
    <w:p w:rsidR="00794E7D" w:rsidRPr="007B4EF0" w:rsidRDefault="00794E7D" w:rsidP="00794E7D">
      <w:pPr>
        <w:numPr>
          <w:ilvl w:val="0"/>
          <w:numId w:val="18"/>
        </w:numPr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7B4EF0">
        <w:rPr>
          <w:rFonts w:ascii="Tahoma" w:hAnsi="Tahoma" w:cs="Tahoma"/>
          <w:sz w:val="22"/>
          <w:szCs w:val="22"/>
        </w:rPr>
        <w:t>Strives to win at the edge of the failure.</w:t>
      </w:r>
    </w:p>
    <w:p w:rsidR="00794E7D" w:rsidRPr="007B4EF0" w:rsidRDefault="00794E7D" w:rsidP="00794E7D">
      <w:pPr>
        <w:numPr>
          <w:ilvl w:val="0"/>
          <w:numId w:val="18"/>
        </w:numPr>
        <w:jc w:val="both"/>
        <w:rPr>
          <w:rFonts w:ascii="Tahoma" w:hAnsi="Tahoma" w:cs="Tahoma"/>
          <w:sz w:val="22"/>
          <w:szCs w:val="22"/>
        </w:rPr>
      </w:pPr>
      <w:r w:rsidRPr="007B4EF0">
        <w:rPr>
          <w:rFonts w:ascii="Tahoma" w:hAnsi="Tahoma" w:cs="Tahoma"/>
          <w:sz w:val="22"/>
          <w:szCs w:val="22"/>
        </w:rPr>
        <w:t>Sincere and Ha</w:t>
      </w:r>
      <w:r w:rsidR="00182CE9" w:rsidRPr="007B4EF0">
        <w:rPr>
          <w:rFonts w:ascii="Tahoma" w:hAnsi="Tahoma" w:cs="Tahoma"/>
          <w:sz w:val="22"/>
          <w:szCs w:val="22"/>
        </w:rPr>
        <w:t>rdworkin</w:t>
      </w:r>
      <w:r w:rsidR="00974570" w:rsidRPr="007B4EF0">
        <w:rPr>
          <w:rFonts w:ascii="Tahoma" w:hAnsi="Tahoma" w:cs="Tahoma"/>
          <w:sz w:val="22"/>
          <w:szCs w:val="22"/>
        </w:rPr>
        <w:t>g</w:t>
      </w:r>
    </w:p>
    <w:p w:rsidR="00182CE9" w:rsidRPr="007B4EF0" w:rsidRDefault="00182CE9" w:rsidP="00182CE9">
      <w:pPr>
        <w:ind w:left="720"/>
        <w:jc w:val="both"/>
        <w:rPr>
          <w:rFonts w:ascii="Tahoma" w:hAnsi="Tahoma" w:cs="Tahoma"/>
          <w:sz w:val="22"/>
          <w:szCs w:val="22"/>
        </w:rPr>
      </w:pPr>
    </w:p>
    <w:p w:rsidR="00CE2C29" w:rsidRPr="007B4EF0" w:rsidRDefault="00CE2C29" w:rsidP="00CE2C29">
      <w:pPr>
        <w:shd w:val="pct20" w:color="auto" w:fill="FFFFFF"/>
        <w:tabs>
          <w:tab w:val="right" w:pos="8306"/>
        </w:tabs>
        <w:spacing w:line="276" w:lineRule="auto"/>
        <w:rPr>
          <w:rFonts w:ascii="Tahoma" w:hAnsi="Tahoma" w:cs="Tahoma"/>
          <w:b/>
          <w:bCs/>
          <w:sz w:val="22"/>
          <w:szCs w:val="22"/>
        </w:rPr>
      </w:pPr>
      <w:r w:rsidRPr="007B4EF0">
        <w:rPr>
          <w:rFonts w:ascii="Tahoma" w:hAnsi="Tahoma" w:cs="Tahoma"/>
          <w:b/>
          <w:caps/>
          <w:sz w:val="22"/>
          <w:szCs w:val="22"/>
        </w:rPr>
        <w:t>skill SET:</w:t>
      </w:r>
    </w:p>
    <w:p w:rsidR="00CE2C29" w:rsidRPr="007B4EF0" w:rsidRDefault="00CE2C29" w:rsidP="00CE2C29">
      <w:pPr>
        <w:rPr>
          <w:rFonts w:ascii="Tahoma" w:hAnsi="Tahoma" w:cs="Tahoma"/>
          <w:sz w:val="22"/>
          <w:szCs w:val="22"/>
        </w:rPr>
      </w:pPr>
    </w:p>
    <w:p w:rsidR="00653362" w:rsidRPr="007B4EF0" w:rsidRDefault="00653362" w:rsidP="00156266">
      <w:pPr>
        <w:pStyle w:val="ListParagraph"/>
        <w:numPr>
          <w:ilvl w:val="0"/>
          <w:numId w:val="23"/>
        </w:numPr>
        <w:suppressAutoHyphens w:val="0"/>
        <w:spacing w:after="200" w:line="360" w:lineRule="auto"/>
        <w:contextualSpacing/>
        <w:rPr>
          <w:rFonts w:ascii="Tahoma" w:hAnsi="Tahoma" w:cs="Tahoma"/>
          <w:color w:val="000000"/>
          <w:sz w:val="22"/>
          <w:szCs w:val="22"/>
        </w:rPr>
      </w:pPr>
      <w:r w:rsidRPr="007B4EF0">
        <w:rPr>
          <w:rFonts w:ascii="Tahoma" w:hAnsi="Tahoma" w:cs="Tahoma"/>
          <w:color w:val="000000"/>
          <w:sz w:val="22"/>
          <w:szCs w:val="22"/>
        </w:rPr>
        <w:t>Programmin</w:t>
      </w:r>
      <w:r w:rsidR="00EA7DAE" w:rsidRPr="007B4EF0">
        <w:rPr>
          <w:rFonts w:ascii="Tahoma" w:hAnsi="Tahoma" w:cs="Tahoma"/>
          <w:color w:val="000000"/>
          <w:sz w:val="22"/>
          <w:szCs w:val="22"/>
        </w:rPr>
        <w:t xml:space="preserve">g languages     :   C, </w:t>
      </w:r>
      <w:r w:rsidR="00EA5F68" w:rsidRPr="007B4EF0">
        <w:rPr>
          <w:rFonts w:ascii="Tahoma" w:hAnsi="Tahoma" w:cs="Tahoma"/>
          <w:color w:val="000000"/>
          <w:sz w:val="22"/>
          <w:szCs w:val="22"/>
        </w:rPr>
        <w:t>Core JAVA.</w:t>
      </w:r>
    </w:p>
    <w:p w:rsidR="00446144" w:rsidRPr="007B4EF0" w:rsidRDefault="00653362" w:rsidP="00156266">
      <w:pPr>
        <w:pStyle w:val="ListParagraph"/>
        <w:numPr>
          <w:ilvl w:val="0"/>
          <w:numId w:val="23"/>
        </w:numPr>
        <w:suppressAutoHyphens w:val="0"/>
        <w:spacing w:after="200" w:line="360" w:lineRule="auto"/>
        <w:contextualSpacing/>
        <w:rPr>
          <w:rFonts w:ascii="Tahoma" w:hAnsi="Tahoma" w:cs="Tahoma"/>
          <w:sz w:val="22"/>
          <w:szCs w:val="22"/>
        </w:rPr>
      </w:pPr>
      <w:r w:rsidRPr="007B4EF0">
        <w:rPr>
          <w:rFonts w:ascii="Tahoma" w:hAnsi="Tahoma" w:cs="Tahoma"/>
          <w:color w:val="000000"/>
          <w:sz w:val="22"/>
          <w:szCs w:val="22"/>
        </w:rPr>
        <w:t xml:space="preserve">Operating Systems   </w:t>
      </w:r>
      <w:r w:rsidR="00EA5F68" w:rsidRPr="007B4EF0">
        <w:rPr>
          <w:rFonts w:ascii="Tahoma" w:hAnsi="Tahoma" w:cs="Tahoma"/>
          <w:color w:val="000000"/>
          <w:sz w:val="22"/>
          <w:szCs w:val="22"/>
        </w:rPr>
        <w:t xml:space="preserve">           :  Windows XP</w:t>
      </w:r>
      <w:r w:rsidRPr="007B4EF0">
        <w:rPr>
          <w:rFonts w:ascii="Tahoma" w:hAnsi="Tahoma" w:cs="Tahoma"/>
          <w:color w:val="000000"/>
          <w:sz w:val="22"/>
          <w:szCs w:val="22"/>
        </w:rPr>
        <w:t>.</w:t>
      </w:r>
    </w:p>
    <w:p w:rsidR="00EA5F68" w:rsidRPr="007B4EF0" w:rsidRDefault="00EA5F68" w:rsidP="00EA5F68">
      <w:pPr>
        <w:pStyle w:val="ListParagraph"/>
        <w:suppressAutoHyphens w:val="0"/>
        <w:spacing w:after="200" w:line="360" w:lineRule="auto"/>
        <w:contextualSpacing/>
        <w:rPr>
          <w:rFonts w:ascii="Tahoma" w:hAnsi="Tahoma" w:cs="Tahoma"/>
          <w:color w:val="000000"/>
          <w:sz w:val="22"/>
          <w:szCs w:val="22"/>
        </w:rPr>
      </w:pPr>
    </w:p>
    <w:p w:rsidR="00EA5F68" w:rsidRDefault="00EA5F68" w:rsidP="00EA5F68">
      <w:pPr>
        <w:pStyle w:val="ListParagraph"/>
        <w:suppressAutoHyphens w:val="0"/>
        <w:spacing w:after="200" w:line="360" w:lineRule="auto"/>
        <w:contextualSpacing/>
        <w:rPr>
          <w:rFonts w:ascii="Tahoma" w:hAnsi="Tahoma" w:cs="Tahoma"/>
          <w:sz w:val="22"/>
          <w:szCs w:val="22"/>
        </w:rPr>
      </w:pPr>
    </w:p>
    <w:p w:rsidR="00131AED" w:rsidRDefault="00131AED" w:rsidP="00EA5F68">
      <w:pPr>
        <w:pStyle w:val="ListParagraph"/>
        <w:suppressAutoHyphens w:val="0"/>
        <w:spacing w:after="200" w:line="360" w:lineRule="auto"/>
        <w:contextualSpacing/>
        <w:rPr>
          <w:rFonts w:ascii="Tahoma" w:hAnsi="Tahoma" w:cs="Tahoma"/>
          <w:sz w:val="22"/>
          <w:szCs w:val="22"/>
        </w:rPr>
      </w:pPr>
    </w:p>
    <w:p w:rsidR="00736EFF" w:rsidRPr="007B4EF0" w:rsidRDefault="00736EFF" w:rsidP="00EA5F68">
      <w:pPr>
        <w:pStyle w:val="ListParagraph"/>
        <w:suppressAutoHyphens w:val="0"/>
        <w:spacing w:after="200" w:line="360" w:lineRule="auto"/>
        <w:contextualSpacing/>
        <w:rPr>
          <w:rFonts w:ascii="Tahoma" w:hAnsi="Tahoma" w:cs="Tahoma"/>
          <w:sz w:val="22"/>
          <w:szCs w:val="22"/>
        </w:rPr>
      </w:pPr>
    </w:p>
    <w:p w:rsidR="00EF65F7" w:rsidRPr="007B4EF0" w:rsidRDefault="00182CE9" w:rsidP="00974570">
      <w:pPr>
        <w:shd w:val="pct20" w:color="auto" w:fill="FFFFFF"/>
        <w:tabs>
          <w:tab w:val="right" w:pos="8640"/>
        </w:tabs>
        <w:spacing w:line="276" w:lineRule="auto"/>
        <w:rPr>
          <w:rFonts w:ascii="Tahoma" w:hAnsi="Tahoma" w:cs="Tahoma"/>
          <w:b/>
          <w:bCs/>
          <w:sz w:val="22"/>
          <w:szCs w:val="22"/>
        </w:rPr>
      </w:pPr>
      <w:r w:rsidRPr="007B4EF0">
        <w:rPr>
          <w:rFonts w:ascii="Tahoma" w:hAnsi="Tahoma" w:cs="Tahoma"/>
          <w:b/>
          <w:bCs/>
          <w:sz w:val="22"/>
          <w:szCs w:val="22"/>
        </w:rPr>
        <w:t>E</w:t>
      </w:r>
      <w:r w:rsidR="00794E7D" w:rsidRPr="007B4EF0">
        <w:rPr>
          <w:rFonts w:ascii="Tahoma" w:hAnsi="Tahoma" w:cs="Tahoma"/>
          <w:b/>
          <w:bCs/>
          <w:sz w:val="22"/>
          <w:szCs w:val="22"/>
        </w:rPr>
        <w:t>xtra Curricular Activities:</w:t>
      </w:r>
    </w:p>
    <w:p w:rsidR="00EF65F7" w:rsidRPr="007B4EF0" w:rsidRDefault="00EF65F7" w:rsidP="00EF65F7">
      <w:pPr>
        <w:spacing w:line="276" w:lineRule="auto"/>
        <w:rPr>
          <w:rFonts w:ascii="Tahoma" w:hAnsi="Tahoma" w:cs="Tahoma"/>
          <w:color w:val="800000"/>
          <w:sz w:val="22"/>
          <w:szCs w:val="22"/>
        </w:rPr>
      </w:pPr>
      <w:r w:rsidRPr="007B4EF0">
        <w:rPr>
          <w:rFonts w:ascii="Tahoma" w:hAnsi="Tahoma" w:cs="Tahoma"/>
          <w:color w:val="800000"/>
          <w:sz w:val="22"/>
          <w:szCs w:val="22"/>
        </w:rPr>
        <w:t xml:space="preserve"> </w:t>
      </w:r>
    </w:p>
    <w:p w:rsidR="00794E7D" w:rsidRPr="007B4EF0" w:rsidRDefault="00EA5F68" w:rsidP="00794E7D">
      <w:pPr>
        <w:numPr>
          <w:ilvl w:val="0"/>
          <w:numId w:val="19"/>
        </w:numPr>
        <w:rPr>
          <w:rFonts w:ascii="Tahoma" w:hAnsi="Tahoma" w:cs="Tahoma"/>
          <w:b/>
          <w:sz w:val="22"/>
          <w:szCs w:val="22"/>
          <w:u w:val="single"/>
        </w:rPr>
      </w:pPr>
      <w:r w:rsidRPr="007B4EF0">
        <w:rPr>
          <w:rFonts w:ascii="Tahoma" w:hAnsi="Tahoma" w:cs="Tahoma"/>
          <w:sz w:val="22"/>
          <w:szCs w:val="22"/>
        </w:rPr>
        <w:t xml:space="preserve">Presented a paper on “Optical </w:t>
      </w:r>
      <w:r w:rsidR="00951F7B" w:rsidRPr="007B4EF0">
        <w:rPr>
          <w:rFonts w:ascii="Tahoma" w:hAnsi="Tahoma" w:cs="Tahoma"/>
          <w:sz w:val="22"/>
          <w:szCs w:val="22"/>
        </w:rPr>
        <w:t>Fibers</w:t>
      </w:r>
      <w:r w:rsidR="00794E7D" w:rsidRPr="007B4EF0">
        <w:rPr>
          <w:rFonts w:ascii="Tahoma" w:hAnsi="Tahoma" w:cs="Tahoma"/>
          <w:sz w:val="22"/>
          <w:szCs w:val="22"/>
        </w:rPr>
        <w:t xml:space="preserve">” </w:t>
      </w:r>
      <w:r w:rsidRPr="007B4EF0">
        <w:rPr>
          <w:rFonts w:ascii="Tahoma" w:hAnsi="Tahoma" w:cs="Tahoma"/>
          <w:sz w:val="22"/>
          <w:szCs w:val="22"/>
        </w:rPr>
        <w:t xml:space="preserve">in Nova College </w:t>
      </w:r>
      <w:r w:rsidR="00951F7B" w:rsidRPr="007B4EF0">
        <w:rPr>
          <w:rFonts w:ascii="Tahoma" w:hAnsi="Tahoma" w:cs="Tahoma"/>
          <w:sz w:val="22"/>
          <w:szCs w:val="22"/>
        </w:rPr>
        <w:t>of</w:t>
      </w:r>
      <w:r w:rsidRPr="007B4EF0">
        <w:rPr>
          <w:rFonts w:ascii="Tahoma" w:hAnsi="Tahoma" w:cs="Tahoma"/>
          <w:sz w:val="22"/>
          <w:szCs w:val="22"/>
        </w:rPr>
        <w:t xml:space="preserve"> Engineering at Vijayawada</w:t>
      </w:r>
      <w:r w:rsidR="00794E7D" w:rsidRPr="007B4EF0">
        <w:rPr>
          <w:rFonts w:ascii="Tahoma" w:hAnsi="Tahoma" w:cs="Tahoma"/>
          <w:sz w:val="22"/>
          <w:szCs w:val="22"/>
        </w:rPr>
        <w:t>.</w:t>
      </w:r>
    </w:p>
    <w:p w:rsidR="00794E7D" w:rsidRPr="007B4EF0" w:rsidRDefault="00794E7D" w:rsidP="00794E7D">
      <w:pPr>
        <w:numPr>
          <w:ilvl w:val="0"/>
          <w:numId w:val="20"/>
        </w:numPr>
        <w:rPr>
          <w:rFonts w:ascii="Tahoma" w:hAnsi="Tahoma" w:cs="Tahoma"/>
          <w:sz w:val="22"/>
          <w:szCs w:val="22"/>
        </w:rPr>
      </w:pPr>
      <w:r w:rsidRPr="007B4EF0">
        <w:rPr>
          <w:rFonts w:ascii="Tahoma" w:hAnsi="Tahoma" w:cs="Tahoma"/>
          <w:sz w:val="22"/>
          <w:szCs w:val="22"/>
        </w:rPr>
        <w:t>Presented a</w:t>
      </w:r>
      <w:r w:rsidR="00CD17A9">
        <w:rPr>
          <w:rFonts w:ascii="Tahoma" w:hAnsi="Tahoma" w:cs="Tahoma"/>
          <w:sz w:val="22"/>
          <w:szCs w:val="22"/>
        </w:rPr>
        <w:t xml:space="preserve"> paper and secured a 3rd</w:t>
      </w:r>
      <w:r w:rsidRPr="007B4EF0">
        <w:rPr>
          <w:rFonts w:ascii="Tahoma" w:hAnsi="Tahoma" w:cs="Tahoma"/>
          <w:sz w:val="22"/>
          <w:szCs w:val="22"/>
        </w:rPr>
        <w:t xml:space="preserve"> prize</w:t>
      </w:r>
      <w:r w:rsidR="00EA5F68" w:rsidRPr="007B4EF0">
        <w:rPr>
          <w:rFonts w:ascii="Tahoma" w:hAnsi="Tahoma" w:cs="Tahoma"/>
          <w:sz w:val="22"/>
          <w:szCs w:val="22"/>
        </w:rPr>
        <w:t xml:space="preserve"> on “Wireless Technology</w:t>
      </w:r>
      <w:r w:rsidRPr="007B4EF0">
        <w:rPr>
          <w:rFonts w:ascii="Tahoma" w:hAnsi="Tahoma" w:cs="Tahoma"/>
          <w:sz w:val="22"/>
          <w:szCs w:val="22"/>
        </w:rPr>
        <w:t xml:space="preserve">” in National level paper </w:t>
      </w:r>
      <w:r w:rsidR="00951F7B" w:rsidRPr="007B4EF0">
        <w:rPr>
          <w:rFonts w:ascii="Tahoma" w:hAnsi="Tahoma" w:cs="Tahoma"/>
          <w:sz w:val="22"/>
          <w:szCs w:val="22"/>
        </w:rPr>
        <w:t>contest “</w:t>
      </w:r>
      <w:r w:rsidRPr="007B4EF0">
        <w:rPr>
          <w:rFonts w:ascii="Tahoma" w:hAnsi="Tahoma" w:cs="Tahoma"/>
          <w:sz w:val="22"/>
          <w:szCs w:val="22"/>
        </w:rPr>
        <w:t>NICE-08”.</w:t>
      </w:r>
    </w:p>
    <w:p w:rsidR="00794E7D" w:rsidRPr="007B4EF0" w:rsidRDefault="00794E7D" w:rsidP="00794E7D">
      <w:pPr>
        <w:numPr>
          <w:ilvl w:val="0"/>
          <w:numId w:val="21"/>
        </w:numPr>
        <w:rPr>
          <w:rFonts w:ascii="Tahoma" w:hAnsi="Tahoma" w:cs="Tahoma"/>
          <w:b/>
          <w:sz w:val="22"/>
          <w:szCs w:val="22"/>
          <w:u w:val="single"/>
        </w:rPr>
      </w:pPr>
      <w:r w:rsidRPr="007B4EF0">
        <w:rPr>
          <w:rFonts w:ascii="Tahoma" w:hAnsi="Tahoma" w:cs="Tahoma"/>
          <w:sz w:val="22"/>
          <w:szCs w:val="22"/>
        </w:rPr>
        <w:t xml:space="preserve">Presented a seminar on </w:t>
      </w:r>
      <w:r w:rsidR="00EA5F68" w:rsidRPr="007B4EF0">
        <w:rPr>
          <w:rFonts w:ascii="Tahoma" w:hAnsi="Tahoma" w:cs="Tahoma"/>
          <w:b/>
          <w:sz w:val="22"/>
          <w:szCs w:val="22"/>
        </w:rPr>
        <w:t>“HAAPs</w:t>
      </w:r>
      <w:r w:rsidRPr="007B4EF0">
        <w:rPr>
          <w:rFonts w:ascii="Tahoma" w:hAnsi="Tahoma" w:cs="Tahoma"/>
          <w:b/>
          <w:sz w:val="22"/>
          <w:szCs w:val="22"/>
        </w:rPr>
        <w:t>”</w:t>
      </w:r>
    </w:p>
    <w:p w:rsidR="00794E7D" w:rsidRPr="007B4EF0" w:rsidRDefault="00794E7D" w:rsidP="00794E7D">
      <w:pPr>
        <w:ind w:left="720"/>
        <w:rPr>
          <w:rFonts w:ascii="Tahoma" w:hAnsi="Tahoma" w:cs="Tahoma"/>
          <w:b/>
          <w:sz w:val="22"/>
          <w:szCs w:val="22"/>
          <w:u w:val="single"/>
        </w:rPr>
      </w:pPr>
    </w:p>
    <w:p w:rsidR="00E12127" w:rsidRPr="004213B9" w:rsidRDefault="00E12127" w:rsidP="004213B9">
      <w:pPr>
        <w:tabs>
          <w:tab w:val="left" w:pos="1800"/>
        </w:tabs>
        <w:spacing w:line="360" w:lineRule="auto"/>
        <w:jc w:val="both"/>
        <w:rPr>
          <w:rFonts w:ascii="Tahoma" w:hAnsi="Tahoma" w:cs="Tahoma"/>
          <w:b/>
          <w:sz w:val="20"/>
          <w:szCs w:val="22"/>
        </w:rPr>
      </w:pPr>
    </w:p>
    <w:p w:rsidR="00D65607" w:rsidRPr="007B4EF0" w:rsidRDefault="00D65607" w:rsidP="00D65607">
      <w:pPr>
        <w:shd w:val="pct20" w:color="auto" w:fill="FFFFFF"/>
        <w:tabs>
          <w:tab w:val="right" w:pos="8306"/>
        </w:tabs>
        <w:spacing w:line="276" w:lineRule="auto"/>
        <w:rPr>
          <w:rFonts w:ascii="Tahoma" w:hAnsi="Tahoma" w:cs="Tahoma"/>
          <w:b/>
          <w:bCs/>
          <w:sz w:val="22"/>
          <w:szCs w:val="22"/>
        </w:rPr>
      </w:pPr>
      <w:r w:rsidRPr="007B4EF0">
        <w:rPr>
          <w:rFonts w:ascii="Tahoma" w:hAnsi="Tahoma" w:cs="Tahoma"/>
          <w:b/>
          <w:caps/>
          <w:sz w:val="22"/>
          <w:szCs w:val="22"/>
        </w:rPr>
        <w:t>EXPERIENCE:</w:t>
      </w:r>
    </w:p>
    <w:p w:rsidR="00182CE9" w:rsidRDefault="00A63AA4" w:rsidP="004213B9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</w:p>
    <w:p w:rsidR="00A63AA4" w:rsidRDefault="00A63AA4" w:rsidP="00293F19">
      <w:pPr>
        <w:pStyle w:val="ListParagraph"/>
        <w:numPr>
          <w:ilvl w:val="0"/>
          <w:numId w:val="24"/>
        </w:numPr>
        <w:jc w:val="both"/>
        <w:rPr>
          <w:rFonts w:ascii="Tahoma" w:hAnsi="Tahoma" w:cs="Tahoma"/>
          <w:sz w:val="22"/>
          <w:szCs w:val="22"/>
        </w:rPr>
      </w:pPr>
      <w:r w:rsidRPr="00293F19">
        <w:rPr>
          <w:rFonts w:ascii="Tahoma" w:hAnsi="Tahoma" w:cs="Tahoma"/>
          <w:sz w:val="22"/>
          <w:szCs w:val="22"/>
        </w:rPr>
        <w:t xml:space="preserve">2 Years of Experience in </w:t>
      </w:r>
      <w:r w:rsidRPr="00293F19">
        <w:rPr>
          <w:rFonts w:ascii="Tahoma" w:hAnsi="Tahoma" w:cs="Tahoma"/>
          <w:b/>
          <w:sz w:val="22"/>
          <w:szCs w:val="22"/>
        </w:rPr>
        <w:t>Net Ambit Info Source &amp; E Services  Pvt Ltd</w:t>
      </w:r>
      <w:r w:rsidRPr="00293F19">
        <w:rPr>
          <w:rFonts w:ascii="Tahoma" w:hAnsi="Tahoma" w:cs="Tahoma"/>
          <w:sz w:val="22"/>
          <w:szCs w:val="22"/>
        </w:rPr>
        <w:t xml:space="preserve"> as </w:t>
      </w:r>
      <w:r w:rsidR="00293F19">
        <w:rPr>
          <w:rFonts w:ascii="Tahoma" w:hAnsi="Tahoma" w:cs="Tahoma"/>
          <w:sz w:val="22"/>
          <w:szCs w:val="22"/>
        </w:rPr>
        <w:t>Financial Advisor  for Insurance Process.</w:t>
      </w:r>
    </w:p>
    <w:p w:rsidR="00293F19" w:rsidRPr="00293F19" w:rsidRDefault="00293F19" w:rsidP="00293F19">
      <w:pPr>
        <w:ind w:left="360"/>
        <w:jc w:val="both"/>
        <w:rPr>
          <w:rFonts w:ascii="Tahoma" w:hAnsi="Tahoma" w:cs="Tahoma"/>
          <w:sz w:val="22"/>
          <w:szCs w:val="22"/>
        </w:rPr>
      </w:pPr>
    </w:p>
    <w:p w:rsidR="00293F19" w:rsidRPr="00293F19" w:rsidRDefault="00293F19" w:rsidP="00293F19">
      <w:pPr>
        <w:pStyle w:val="ListParagraph"/>
        <w:numPr>
          <w:ilvl w:val="0"/>
          <w:numId w:val="24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6 months of experience in </w:t>
      </w:r>
      <w:r w:rsidRPr="00293F19">
        <w:rPr>
          <w:rFonts w:ascii="Tahoma" w:hAnsi="Tahoma" w:cs="Tahoma"/>
          <w:b/>
          <w:sz w:val="22"/>
          <w:szCs w:val="22"/>
        </w:rPr>
        <w:t>TATA BUISNESS SUPPORT SERVICES Pvt Ltd</w:t>
      </w:r>
      <w:r>
        <w:rPr>
          <w:rFonts w:ascii="Tahoma" w:hAnsi="Tahoma" w:cs="Tahoma"/>
          <w:sz w:val="22"/>
          <w:szCs w:val="22"/>
        </w:rPr>
        <w:t xml:space="preserve"> as CCE for Health Care Process.</w:t>
      </w:r>
    </w:p>
    <w:p w:rsidR="00293F19" w:rsidRDefault="00293F19" w:rsidP="004213B9">
      <w:pPr>
        <w:jc w:val="both"/>
        <w:rPr>
          <w:rFonts w:ascii="Tahoma" w:hAnsi="Tahoma" w:cs="Tahoma"/>
          <w:sz w:val="22"/>
          <w:szCs w:val="22"/>
        </w:rPr>
      </w:pPr>
    </w:p>
    <w:p w:rsidR="00293F19" w:rsidRDefault="00293F19" w:rsidP="004213B9">
      <w:pPr>
        <w:jc w:val="both"/>
        <w:rPr>
          <w:rFonts w:ascii="Tahoma" w:hAnsi="Tahoma" w:cs="Tahoma"/>
          <w:sz w:val="22"/>
          <w:szCs w:val="22"/>
        </w:rPr>
      </w:pPr>
    </w:p>
    <w:p w:rsidR="00197413" w:rsidRPr="00A63AA4" w:rsidRDefault="00197413" w:rsidP="004213B9">
      <w:pPr>
        <w:jc w:val="both"/>
        <w:rPr>
          <w:rFonts w:ascii="Tahoma" w:hAnsi="Tahoma" w:cs="Tahoma"/>
          <w:sz w:val="22"/>
          <w:szCs w:val="22"/>
        </w:rPr>
      </w:pPr>
    </w:p>
    <w:p w:rsidR="004F210E" w:rsidRPr="007B4EF0" w:rsidRDefault="00604FED">
      <w:pPr>
        <w:tabs>
          <w:tab w:val="left" w:pos="1080"/>
          <w:tab w:val="left" w:pos="4500"/>
          <w:tab w:val="left" w:pos="7230"/>
        </w:tabs>
        <w:ind w:left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pict>
          <v:shape id="_x0000_s1030" type="#_x0000_t202" style="position:absolute;left:0;text-align:left;margin-left:-5.4pt;margin-top:4.65pt;width:465.65pt;height:13.75pt;z-index:251658752;mso-wrap-distance-left:0;mso-position-horizontal-relative:margin" stroked="f">
            <v:fill opacity="0" color2="black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9314"/>
                  </w:tblGrid>
                  <w:tr w:rsidR="00CC7780" w:rsidRPr="009A3FA5">
                    <w:trPr>
                      <w:trHeight w:val="133"/>
                    </w:trPr>
                    <w:tc>
                      <w:tcPr>
                        <w:tcW w:w="9314" w:type="dxa"/>
                        <w:shd w:val="clear" w:color="auto" w:fill="C0C0C0"/>
                      </w:tcPr>
                      <w:p w:rsidR="00CC7780" w:rsidRPr="00D7525C" w:rsidRDefault="00CC7780">
                        <w:pPr>
                          <w:tabs>
                            <w:tab w:val="left" w:pos="0"/>
                            <w:tab w:val="left" w:pos="1620"/>
                            <w:tab w:val="left" w:pos="6510"/>
                          </w:tabs>
                          <w:snapToGrid w:val="0"/>
                          <w:rPr>
                            <w:rFonts w:ascii="Tahoma" w:hAnsi="Tahoma" w:cs="Tahoma"/>
                          </w:rPr>
                        </w:pPr>
                        <w:r w:rsidRPr="00D7525C">
                          <w:rPr>
                            <w:rFonts w:ascii="Tahoma" w:hAnsi="Tahoma" w:cs="Tahoma"/>
                            <w:b/>
                          </w:rPr>
                          <w:t>Personal Profile</w:t>
                        </w:r>
                        <w:r w:rsidRPr="00D7525C">
                          <w:rPr>
                            <w:rFonts w:ascii="Tahoma" w:hAnsi="Tahoma" w:cs="Tahoma"/>
                          </w:rPr>
                          <w:t>:</w:t>
                        </w:r>
                      </w:p>
                    </w:tc>
                  </w:tr>
                </w:tbl>
                <w:p w:rsidR="00604FED" w:rsidRDefault="00604FED"/>
              </w:txbxContent>
            </v:textbox>
            <w10:wrap type="square" side="largest" anchorx="margin"/>
          </v:shape>
        </w:pict>
      </w:r>
    </w:p>
    <w:p w:rsidR="00182CE9" w:rsidRPr="007B4EF0" w:rsidRDefault="00182CE9" w:rsidP="00182CE9">
      <w:pPr>
        <w:tabs>
          <w:tab w:val="left" w:pos="3060"/>
          <w:tab w:val="left" w:pos="3600"/>
        </w:tabs>
        <w:ind w:left="720"/>
        <w:jc w:val="both"/>
        <w:rPr>
          <w:rFonts w:ascii="Tahoma" w:hAnsi="Tahoma" w:cs="Tahoma"/>
          <w:b/>
          <w:sz w:val="22"/>
          <w:szCs w:val="22"/>
        </w:rPr>
      </w:pPr>
      <w:r w:rsidRPr="007B4EF0">
        <w:rPr>
          <w:rFonts w:ascii="Tahoma" w:hAnsi="Tahoma" w:cs="Tahoma"/>
          <w:b/>
          <w:sz w:val="22"/>
          <w:szCs w:val="22"/>
        </w:rPr>
        <w:t>Name</w:t>
      </w:r>
      <w:r w:rsidRPr="007B4EF0">
        <w:rPr>
          <w:rFonts w:ascii="Tahoma" w:hAnsi="Tahoma" w:cs="Tahoma"/>
          <w:b/>
          <w:sz w:val="22"/>
          <w:szCs w:val="22"/>
        </w:rPr>
        <w:tab/>
        <w:t xml:space="preserve"> </w:t>
      </w:r>
      <w:r w:rsidR="00A63AA4">
        <w:rPr>
          <w:rFonts w:ascii="Tahoma" w:hAnsi="Tahoma" w:cs="Tahoma"/>
          <w:b/>
          <w:sz w:val="22"/>
          <w:szCs w:val="22"/>
        </w:rPr>
        <w:t xml:space="preserve">  </w:t>
      </w:r>
      <w:r w:rsidRPr="007B4EF0">
        <w:rPr>
          <w:rFonts w:ascii="Tahoma" w:hAnsi="Tahoma" w:cs="Tahoma"/>
          <w:b/>
          <w:sz w:val="22"/>
          <w:szCs w:val="22"/>
        </w:rPr>
        <w:t xml:space="preserve">  :</w:t>
      </w:r>
      <w:r w:rsidRPr="007B4EF0">
        <w:rPr>
          <w:rFonts w:ascii="Tahoma" w:hAnsi="Tahoma" w:cs="Tahoma"/>
          <w:b/>
          <w:sz w:val="22"/>
          <w:szCs w:val="22"/>
        </w:rPr>
        <w:tab/>
      </w:r>
      <w:r w:rsidRPr="007B4EF0">
        <w:rPr>
          <w:rFonts w:ascii="Tahoma" w:hAnsi="Tahoma" w:cs="Tahoma"/>
          <w:b/>
          <w:sz w:val="22"/>
          <w:szCs w:val="22"/>
        </w:rPr>
        <w:tab/>
      </w:r>
      <w:r w:rsidR="00572202" w:rsidRPr="007B4EF0">
        <w:rPr>
          <w:rFonts w:ascii="Tahoma" w:hAnsi="Tahoma" w:cs="Tahoma"/>
          <w:sz w:val="22"/>
          <w:szCs w:val="22"/>
        </w:rPr>
        <w:t>Nidhu Tulasi</w:t>
      </w:r>
    </w:p>
    <w:p w:rsidR="00182CE9" w:rsidRPr="007B4EF0" w:rsidRDefault="00182CE9" w:rsidP="00182CE9">
      <w:pPr>
        <w:tabs>
          <w:tab w:val="left" w:pos="3060"/>
          <w:tab w:val="left" w:pos="3600"/>
        </w:tabs>
        <w:ind w:left="720"/>
        <w:jc w:val="both"/>
        <w:rPr>
          <w:rFonts w:ascii="Tahoma" w:hAnsi="Tahoma" w:cs="Tahoma"/>
          <w:b/>
          <w:sz w:val="22"/>
          <w:szCs w:val="22"/>
        </w:rPr>
      </w:pPr>
      <w:r w:rsidRPr="007B4EF0">
        <w:rPr>
          <w:rFonts w:ascii="Tahoma" w:hAnsi="Tahoma" w:cs="Tahoma"/>
          <w:b/>
          <w:sz w:val="22"/>
          <w:szCs w:val="22"/>
        </w:rPr>
        <w:t>Father’s Name</w:t>
      </w:r>
      <w:r w:rsidRPr="007B4EF0">
        <w:rPr>
          <w:rFonts w:ascii="Tahoma" w:hAnsi="Tahoma" w:cs="Tahoma"/>
          <w:b/>
          <w:sz w:val="22"/>
          <w:szCs w:val="22"/>
        </w:rPr>
        <w:tab/>
      </w:r>
      <w:r w:rsidR="00A63AA4">
        <w:rPr>
          <w:rFonts w:ascii="Tahoma" w:hAnsi="Tahoma" w:cs="Tahoma"/>
          <w:b/>
          <w:sz w:val="22"/>
          <w:szCs w:val="22"/>
        </w:rPr>
        <w:t xml:space="preserve">  </w:t>
      </w:r>
      <w:r w:rsidRPr="007B4EF0">
        <w:rPr>
          <w:rFonts w:ascii="Tahoma" w:hAnsi="Tahoma" w:cs="Tahoma"/>
          <w:b/>
          <w:sz w:val="22"/>
          <w:szCs w:val="22"/>
        </w:rPr>
        <w:t xml:space="preserve">   :</w:t>
      </w:r>
      <w:r w:rsidRPr="007B4EF0">
        <w:rPr>
          <w:rFonts w:ascii="Tahoma" w:hAnsi="Tahoma" w:cs="Tahoma"/>
          <w:b/>
          <w:sz w:val="22"/>
          <w:szCs w:val="22"/>
        </w:rPr>
        <w:tab/>
      </w:r>
      <w:r w:rsidRPr="007B4EF0">
        <w:rPr>
          <w:rFonts w:ascii="Tahoma" w:hAnsi="Tahoma" w:cs="Tahoma"/>
          <w:b/>
          <w:sz w:val="22"/>
          <w:szCs w:val="22"/>
        </w:rPr>
        <w:tab/>
      </w:r>
      <w:r w:rsidR="00572202" w:rsidRPr="007B4EF0">
        <w:rPr>
          <w:rFonts w:ascii="Tahoma" w:hAnsi="Tahoma" w:cs="Tahoma"/>
          <w:sz w:val="22"/>
          <w:szCs w:val="22"/>
        </w:rPr>
        <w:t>Raghu</w:t>
      </w:r>
    </w:p>
    <w:p w:rsidR="00182CE9" w:rsidRPr="007B4EF0" w:rsidRDefault="00182CE9" w:rsidP="00182CE9">
      <w:pPr>
        <w:tabs>
          <w:tab w:val="left" w:pos="3060"/>
          <w:tab w:val="left" w:pos="3600"/>
          <w:tab w:val="left" w:pos="4320"/>
          <w:tab w:val="left" w:pos="5040"/>
          <w:tab w:val="left" w:pos="6732"/>
          <w:tab w:val="left" w:pos="8229"/>
        </w:tabs>
        <w:ind w:left="720"/>
        <w:jc w:val="both"/>
        <w:rPr>
          <w:rFonts w:ascii="Tahoma" w:hAnsi="Tahoma" w:cs="Tahoma"/>
          <w:sz w:val="22"/>
          <w:szCs w:val="22"/>
        </w:rPr>
      </w:pPr>
      <w:r w:rsidRPr="007B4EF0">
        <w:rPr>
          <w:rFonts w:ascii="Tahoma" w:hAnsi="Tahoma" w:cs="Tahoma"/>
          <w:b/>
          <w:sz w:val="22"/>
          <w:szCs w:val="22"/>
        </w:rPr>
        <w:t>Date of birth</w:t>
      </w:r>
      <w:r w:rsidRPr="007B4EF0">
        <w:rPr>
          <w:rFonts w:ascii="Tahoma" w:hAnsi="Tahoma" w:cs="Tahoma"/>
          <w:b/>
          <w:sz w:val="22"/>
          <w:szCs w:val="22"/>
        </w:rPr>
        <w:tab/>
      </w:r>
      <w:r w:rsidRPr="00A63AA4">
        <w:rPr>
          <w:rFonts w:ascii="Tahoma" w:hAnsi="Tahoma" w:cs="Tahoma"/>
          <w:b/>
          <w:sz w:val="22"/>
          <w:szCs w:val="22"/>
        </w:rPr>
        <w:t xml:space="preserve"> </w:t>
      </w:r>
      <w:r w:rsidR="00A63AA4">
        <w:rPr>
          <w:rFonts w:ascii="Tahoma" w:hAnsi="Tahoma" w:cs="Tahoma"/>
          <w:b/>
          <w:sz w:val="22"/>
          <w:szCs w:val="22"/>
        </w:rPr>
        <w:t xml:space="preserve">  </w:t>
      </w:r>
      <w:r w:rsidRPr="00A63AA4">
        <w:rPr>
          <w:rFonts w:ascii="Tahoma" w:hAnsi="Tahoma" w:cs="Tahoma"/>
          <w:b/>
          <w:sz w:val="22"/>
          <w:szCs w:val="22"/>
        </w:rPr>
        <w:t xml:space="preserve">  :</w:t>
      </w:r>
      <w:r w:rsidRPr="007B4EF0">
        <w:rPr>
          <w:rFonts w:ascii="Tahoma" w:hAnsi="Tahoma" w:cs="Tahoma"/>
          <w:sz w:val="22"/>
          <w:szCs w:val="22"/>
        </w:rPr>
        <w:tab/>
      </w:r>
      <w:r w:rsidRPr="007B4EF0">
        <w:rPr>
          <w:rFonts w:ascii="Tahoma" w:hAnsi="Tahoma" w:cs="Tahoma"/>
          <w:sz w:val="22"/>
          <w:szCs w:val="22"/>
        </w:rPr>
        <w:tab/>
      </w:r>
      <w:r w:rsidR="00572202" w:rsidRPr="007B4EF0">
        <w:rPr>
          <w:rFonts w:ascii="Tahoma" w:hAnsi="Tahoma" w:cs="Tahoma"/>
          <w:sz w:val="22"/>
          <w:szCs w:val="22"/>
        </w:rPr>
        <w:t>26</w:t>
      </w:r>
      <w:r w:rsidR="00572202" w:rsidRPr="007B4EF0">
        <w:rPr>
          <w:rFonts w:ascii="Tahoma" w:hAnsi="Tahoma" w:cs="Tahoma"/>
          <w:sz w:val="22"/>
          <w:szCs w:val="22"/>
          <w:vertAlign w:val="superscript"/>
        </w:rPr>
        <w:t>th</w:t>
      </w:r>
      <w:r w:rsidR="00572202" w:rsidRPr="007B4EF0">
        <w:rPr>
          <w:rFonts w:ascii="Tahoma" w:hAnsi="Tahoma" w:cs="Tahoma"/>
          <w:sz w:val="22"/>
          <w:szCs w:val="22"/>
        </w:rPr>
        <w:t xml:space="preserve"> June 1988</w:t>
      </w:r>
      <w:r w:rsidRPr="007B4EF0">
        <w:rPr>
          <w:rFonts w:ascii="Tahoma" w:hAnsi="Tahoma" w:cs="Tahoma"/>
          <w:sz w:val="22"/>
          <w:szCs w:val="22"/>
        </w:rPr>
        <w:t xml:space="preserve"> </w:t>
      </w:r>
    </w:p>
    <w:p w:rsidR="00182CE9" w:rsidRPr="007B4EF0" w:rsidRDefault="00182CE9" w:rsidP="00182CE9">
      <w:pPr>
        <w:tabs>
          <w:tab w:val="left" w:pos="3060"/>
          <w:tab w:val="left" w:pos="3600"/>
          <w:tab w:val="left" w:pos="4320"/>
          <w:tab w:val="left" w:pos="5040"/>
          <w:tab w:val="left" w:pos="6732"/>
          <w:tab w:val="left" w:pos="8229"/>
        </w:tabs>
        <w:ind w:left="720"/>
        <w:jc w:val="both"/>
        <w:rPr>
          <w:rFonts w:ascii="Tahoma" w:hAnsi="Tahoma" w:cs="Tahoma"/>
          <w:sz w:val="22"/>
          <w:szCs w:val="22"/>
        </w:rPr>
      </w:pPr>
      <w:r w:rsidRPr="007B4EF0">
        <w:rPr>
          <w:rFonts w:ascii="Tahoma" w:hAnsi="Tahoma" w:cs="Tahoma"/>
          <w:b/>
          <w:sz w:val="22"/>
          <w:szCs w:val="22"/>
        </w:rPr>
        <w:t>Gender</w:t>
      </w:r>
      <w:r w:rsidRPr="007B4EF0">
        <w:rPr>
          <w:rFonts w:ascii="Tahoma" w:hAnsi="Tahoma" w:cs="Tahoma"/>
          <w:sz w:val="22"/>
          <w:szCs w:val="22"/>
        </w:rPr>
        <w:t xml:space="preserve">  </w:t>
      </w:r>
      <w:r w:rsidRPr="007B4EF0">
        <w:rPr>
          <w:rFonts w:ascii="Tahoma" w:hAnsi="Tahoma" w:cs="Tahoma"/>
          <w:sz w:val="22"/>
          <w:szCs w:val="22"/>
        </w:rPr>
        <w:tab/>
        <w:t xml:space="preserve">  </w:t>
      </w:r>
      <w:r w:rsidR="00A63AA4">
        <w:rPr>
          <w:rFonts w:ascii="Tahoma" w:hAnsi="Tahoma" w:cs="Tahoma"/>
          <w:sz w:val="22"/>
          <w:szCs w:val="22"/>
        </w:rPr>
        <w:t xml:space="preserve"> </w:t>
      </w:r>
      <w:r w:rsidRPr="00A63AA4">
        <w:rPr>
          <w:rFonts w:ascii="Tahoma" w:hAnsi="Tahoma" w:cs="Tahoma"/>
          <w:b/>
          <w:sz w:val="22"/>
          <w:szCs w:val="22"/>
        </w:rPr>
        <w:t xml:space="preserve"> :</w:t>
      </w:r>
      <w:r w:rsidRPr="007B4EF0">
        <w:rPr>
          <w:rFonts w:ascii="Tahoma" w:hAnsi="Tahoma" w:cs="Tahoma"/>
          <w:sz w:val="22"/>
          <w:szCs w:val="22"/>
        </w:rPr>
        <w:tab/>
      </w:r>
      <w:r w:rsidRPr="007B4EF0">
        <w:rPr>
          <w:rFonts w:ascii="Tahoma" w:hAnsi="Tahoma" w:cs="Tahoma"/>
          <w:sz w:val="22"/>
          <w:szCs w:val="22"/>
        </w:rPr>
        <w:tab/>
        <w:t xml:space="preserve">Female                </w:t>
      </w:r>
    </w:p>
    <w:p w:rsidR="00182CE9" w:rsidRPr="007B4EF0" w:rsidRDefault="00182CE9" w:rsidP="00182CE9">
      <w:pPr>
        <w:tabs>
          <w:tab w:val="left" w:pos="3060"/>
          <w:tab w:val="left" w:pos="3600"/>
          <w:tab w:val="left" w:pos="4320"/>
          <w:tab w:val="left" w:pos="6153"/>
          <w:tab w:val="left" w:pos="7948"/>
        </w:tabs>
        <w:ind w:firstLine="720"/>
        <w:jc w:val="both"/>
        <w:rPr>
          <w:rFonts w:ascii="Tahoma" w:hAnsi="Tahoma" w:cs="Tahoma"/>
          <w:sz w:val="22"/>
          <w:szCs w:val="22"/>
        </w:rPr>
      </w:pPr>
      <w:r w:rsidRPr="007B4EF0">
        <w:rPr>
          <w:rFonts w:ascii="Tahoma" w:hAnsi="Tahoma" w:cs="Tahoma"/>
          <w:b/>
          <w:sz w:val="22"/>
          <w:szCs w:val="22"/>
        </w:rPr>
        <w:t xml:space="preserve">Hobbies                        </w:t>
      </w:r>
      <w:r w:rsidR="00A63AA4">
        <w:rPr>
          <w:rFonts w:ascii="Tahoma" w:hAnsi="Tahoma" w:cs="Tahoma"/>
          <w:b/>
          <w:sz w:val="22"/>
          <w:szCs w:val="22"/>
        </w:rPr>
        <w:t xml:space="preserve">   </w:t>
      </w:r>
      <w:r w:rsidRPr="007B4EF0">
        <w:rPr>
          <w:rFonts w:ascii="Tahoma" w:hAnsi="Tahoma" w:cs="Tahoma"/>
          <w:b/>
          <w:sz w:val="22"/>
          <w:szCs w:val="22"/>
        </w:rPr>
        <w:t>:</w:t>
      </w:r>
      <w:r w:rsidRPr="007B4EF0">
        <w:rPr>
          <w:rFonts w:ascii="Tahoma" w:hAnsi="Tahoma" w:cs="Tahoma"/>
          <w:b/>
          <w:sz w:val="22"/>
          <w:szCs w:val="22"/>
        </w:rPr>
        <w:tab/>
      </w:r>
      <w:r w:rsidRPr="007B4EF0">
        <w:rPr>
          <w:rFonts w:ascii="Tahoma" w:hAnsi="Tahoma" w:cs="Tahoma"/>
          <w:b/>
          <w:sz w:val="22"/>
          <w:szCs w:val="22"/>
        </w:rPr>
        <w:tab/>
      </w:r>
      <w:r w:rsidRPr="007B4EF0">
        <w:rPr>
          <w:rFonts w:ascii="Tahoma" w:hAnsi="Tahoma" w:cs="Tahoma"/>
          <w:sz w:val="22"/>
          <w:szCs w:val="22"/>
        </w:rPr>
        <w:t>Listening to music, Playing Chess</w:t>
      </w:r>
    </w:p>
    <w:p w:rsidR="00182CE9" w:rsidRPr="007B4EF0" w:rsidRDefault="00182CE9" w:rsidP="00182CE9">
      <w:pPr>
        <w:tabs>
          <w:tab w:val="left" w:pos="3060"/>
          <w:tab w:val="left" w:pos="3600"/>
          <w:tab w:val="left" w:pos="4320"/>
          <w:tab w:val="left" w:pos="6153"/>
          <w:tab w:val="left" w:pos="7948"/>
        </w:tabs>
        <w:ind w:firstLine="720"/>
        <w:jc w:val="both"/>
        <w:rPr>
          <w:rFonts w:ascii="Tahoma" w:hAnsi="Tahoma" w:cs="Tahoma"/>
          <w:sz w:val="22"/>
          <w:szCs w:val="22"/>
        </w:rPr>
      </w:pPr>
      <w:r w:rsidRPr="007B4EF0">
        <w:rPr>
          <w:rFonts w:ascii="Tahoma" w:hAnsi="Tahoma" w:cs="Tahoma"/>
          <w:sz w:val="22"/>
          <w:szCs w:val="22"/>
        </w:rPr>
        <w:t xml:space="preserve">                  </w:t>
      </w:r>
      <w:r w:rsidR="00A63AA4">
        <w:rPr>
          <w:rFonts w:ascii="Tahoma" w:hAnsi="Tahoma" w:cs="Tahoma"/>
          <w:sz w:val="22"/>
          <w:szCs w:val="22"/>
        </w:rPr>
        <w:t xml:space="preserve">                              </w:t>
      </w:r>
      <w:r w:rsidRPr="007B4EF0">
        <w:rPr>
          <w:rFonts w:ascii="Tahoma" w:hAnsi="Tahoma" w:cs="Tahoma"/>
          <w:sz w:val="22"/>
          <w:szCs w:val="22"/>
        </w:rPr>
        <w:t>Reading</w:t>
      </w:r>
      <w:r w:rsidR="008B6831" w:rsidRPr="007B4EF0">
        <w:rPr>
          <w:rFonts w:ascii="Tahoma" w:hAnsi="Tahoma" w:cs="Tahoma"/>
          <w:sz w:val="22"/>
          <w:szCs w:val="22"/>
        </w:rPr>
        <w:t xml:space="preserve"> </w:t>
      </w:r>
      <w:r w:rsidRPr="007B4EF0">
        <w:rPr>
          <w:rFonts w:ascii="Tahoma" w:hAnsi="Tahoma" w:cs="Tahoma"/>
          <w:sz w:val="22"/>
          <w:szCs w:val="22"/>
        </w:rPr>
        <w:t>books.</w:t>
      </w:r>
      <w:r w:rsidRPr="007B4EF0">
        <w:rPr>
          <w:rFonts w:ascii="Tahoma" w:hAnsi="Tahoma" w:cs="Tahoma"/>
          <w:sz w:val="22"/>
          <w:szCs w:val="22"/>
        </w:rPr>
        <w:tab/>
      </w:r>
    </w:p>
    <w:p w:rsidR="00572202" w:rsidRDefault="00182CE9" w:rsidP="00572202">
      <w:pPr>
        <w:tabs>
          <w:tab w:val="left" w:pos="3060"/>
          <w:tab w:val="left" w:pos="3600"/>
          <w:tab w:val="left" w:pos="4320"/>
          <w:tab w:val="left" w:pos="6153"/>
          <w:tab w:val="left" w:pos="7948"/>
        </w:tabs>
        <w:ind w:firstLine="720"/>
        <w:jc w:val="both"/>
        <w:rPr>
          <w:rFonts w:ascii="Tahoma" w:hAnsi="Tahoma" w:cs="Tahoma"/>
          <w:sz w:val="22"/>
          <w:szCs w:val="22"/>
        </w:rPr>
      </w:pPr>
      <w:r w:rsidRPr="007B4EF0">
        <w:rPr>
          <w:rFonts w:ascii="Tahoma" w:hAnsi="Tahoma" w:cs="Tahoma"/>
          <w:b/>
          <w:sz w:val="22"/>
          <w:szCs w:val="22"/>
        </w:rPr>
        <w:t>Languages                       :</w:t>
      </w:r>
      <w:r w:rsidRPr="007B4EF0">
        <w:rPr>
          <w:rFonts w:ascii="Tahoma" w:hAnsi="Tahoma" w:cs="Tahoma"/>
          <w:b/>
          <w:sz w:val="22"/>
          <w:szCs w:val="22"/>
        </w:rPr>
        <w:tab/>
      </w:r>
      <w:r w:rsidRPr="007B4EF0">
        <w:rPr>
          <w:rFonts w:ascii="Tahoma" w:hAnsi="Tahoma" w:cs="Tahoma"/>
          <w:b/>
          <w:sz w:val="22"/>
          <w:szCs w:val="22"/>
        </w:rPr>
        <w:tab/>
      </w:r>
      <w:r w:rsidR="00572202" w:rsidRPr="007B4EF0">
        <w:rPr>
          <w:rFonts w:ascii="Tahoma" w:hAnsi="Tahoma" w:cs="Tahoma"/>
          <w:sz w:val="22"/>
          <w:szCs w:val="22"/>
        </w:rPr>
        <w:t>English, Telugu, Hindi &amp; Kannada.</w:t>
      </w:r>
    </w:p>
    <w:p w:rsidR="00A63AA4" w:rsidRPr="00A63AA4" w:rsidRDefault="00A63AA4" w:rsidP="00572202">
      <w:pPr>
        <w:tabs>
          <w:tab w:val="left" w:pos="3060"/>
          <w:tab w:val="left" w:pos="3600"/>
          <w:tab w:val="left" w:pos="4320"/>
          <w:tab w:val="left" w:pos="6153"/>
          <w:tab w:val="left" w:pos="7948"/>
        </w:tabs>
        <w:ind w:firstLine="720"/>
        <w:jc w:val="both"/>
        <w:rPr>
          <w:rFonts w:ascii="Tahoma" w:hAnsi="Tahoma" w:cs="Tahoma"/>
          <w:sz w:val="22"/>
          <w:szCs w:val="22"/>
        </w:rPr>
      </w:pPr>
      <w:r w:rsidRPr="00A63AA4">
        <w:rPr>
          <w:rFonts w:ascii="Tahoma" w:hAnsi="Tahoma" w:cs="Tahoma"/>
          <w:b/>
          <w:sz w:val="22"/>
          <w:szCs w:val="22"/>
        </w:rPr>
        <w:t>Marital Status</w:t>
      </w:r>
      <w:r>
        <w:rPr>
          <w:rFonts w:ascii="Tahoma" w:hAnsi="Tahoma" w:cs="Tahoma"/>
          <w:b/>
          <w:sz w:val="22"/>
          <w:szCs w:val="22"/>
        </w:rPr>
        <w:t xml:space="preserve">                 :              </w:t>
      </w:r>
      <w:r>
        <w:rPr>
          <w:rFonts w:ascii="Tahoma" w:hAnsi="Tahoma" w:cs="Tahoma"/>
          <w:sz w:val="22"/>
          <w:szCs w:val="22"/>
        </w:rPr>
        <w:t>Married.</w:t>
      </w:r>
    </w:p>
    <w:p w:rsidR="004F210E" w:rsidRPr="007B4EF0" w:rsidRDefault="00572202" w:rsidP="00572202">
      <w:pPr>
        <w:tabs>
          <w:tab w:val="left" w:pos="360"/>
          <w:tab w:val="left" w:pos="2880"/>
        </w:tabs>
        <w:jc w:val="both"/>
        <w:rPr>
          <w:rFonts w:ascii="Tahoma" w:hAnsi="Tahoma" w:cs="Tahoma"/>
          <w:sz w:val="22"/>
          <w:szCs w:val="22"/>
        </w:rPr>
      </w:pPr>
      <w:r w:rsidRPr="007B4EF0">
        <w:rPr>
          <w:rFonts w:ascii="Tahoma" w:hAnsi="Tahoma" w:cs="Tahoma"/>
          <w:sz w:val="22"/>
          <w:szCs w:val="22"/>
        </w:rPr>
        <w:t xml:space="preserve">     </w:t>
      </w:r>
    </w:p>
    <w:tbl>
      <w:tblPr>
        <w:tblW w:w="0" w:type="auto"/>
        <w:tblInd w:w="-72" w:type="dxa"/>
        <w:tblLayout w:type="fixed"/>
        <w:tblLook w:val="0000"/>
      </w:tblPr>
      <w:tblGrid>
        <w:gridCol w:w="9376"/>
      </w:tblGrid>
      <w:tr w:rsidR="004F210E" w:rsidRPr="007B4EF0">
        <w:trPr>
          <w:trHeight w:val="286"/>
        </w:trPr>
        <w:tc>
          <w:tcPr>
            <w:tcW w:w="9376" w:type="dxa"/>
            <w:shd w:val="clear" w:color="auto" w:fill="C0C0C0"/>
          </w:tcPr>
          <w:p w:rsidR="004F210E" w:rsidRPr="007B4EF0" w:rsidRDefault="004F210E" w:rsidP="00182CE9">
            <w:pPr>
              <w:tabs>
                <w:tab w:val="left" w:pos="180"/>
                <w:tab w:val="left" w:pos="3780"/>
                <w:tab w:val="left" w:pos="6510"/>
              </w:tabs>
              <w:snapToGrid w:val="0"/>
              <w:rPr>
                <w:rFonts w:ascii="Tahoma" w:hAnsi="Tahoma" w:cs="Tahoma"/>
                <w:b/>
                <w:sz w:val="22"/>
                <w:szCs w:val="22"/>
              </w:rPr>
            </w:pPr>
            <w:r w:rsidRPr="007B4EF0">
              <w:rPr>
                <w:rFonts w:ascii="Tahoma" w:hAnsi="Tahoma" w:cs="Tahoma"/>
                <w:b/>
                <w:sz w:val="22"/>
                <w:szCs w:val="22"/>
              </w:rPr>
              <w:t>Declaration:</w:t>
            </w:r>
          </w:p>
        </w:tc>
      </w:tr>
    </w:tbl>
    <w:p w:rsidR="004F210E" w:rsidRPr="007B4EF0" w:rsidRDefault="004F210E" w:rsidP="00182CE9">
      <w:pPr>
        <w:tabs>
          <w:tab w:val="left" w:pos="360"/>
          <w:tab w:val="left" w:pos="3780"/>
          <w:tab w:val="left" w:pos="6510"/>
        </w:tabs>
        <w:rPr>
          <w:rFonts w:ascii="Tahoma" w:hAnsi="Tahoma" w:cs="Tahoma"/>
          <w:sz w:val="22"/>
          <w:szCs w:val="22"/>
        </w:rPr>
      </w:pPr>
    </w:p>
    <w:p w:rsidR="00D61A9C" w:rsidRPr="007B4EF0" w:rsidRDefault="00D61A9C" w:rsidP="00182CE9">
      <w:pPr>
        <w:pStyle w:val="NormaltimesnewromanArial"/>
        <w:jc w:val="left"/>
        <w:rPr>
          <w:rFonts w:ascii="Tahoma" w:hAnsi="Tahoma" w:cs="Tahoma"/>
          <w:sz w:val="22"/>
          <w:szCs w:val="22"/>
        </w:rPr>
      </w:pPr>
      <w:r w:rsidRPr="007B4EF0">
        <w:rPr>
          <w:rFonts w:ascii="Tahoma" w:hAnsi="Tahoma" w:cs="Tahoma"/>
          <w:sz w:val="22"/>
          <w:szCs w:val="22"/>
        </w:rPr>
        <w:t xml:space="preserve">                 I hereby declare that the above-furnished information is true as per my knowledge is concerned.</w:t>
      </w:r>
    </w:p>
    <w:p w:rsidR="006E49A9" w:rsidRPr="007B4EF0" w:rsidRDefault="00D61A9C" w:rsidP="00182CE9">
      <w:pPr>
        <w:pStyle w:val="NormaltimesnewromanArial"/>
        <w:jc w:val="left"/>
        <w:rPr>
          <w:rFonts w:ascii="Tahoma" w:hAnsi="Tahoma" w:cs="Tahoma"/>
          <w:sz w:val="22"/>
          <w:szCs w:val="22"/>
        </w:rPr>
      </w:pPr>
      <w:r w:rsidRPr="007B4EF0">
        <w:rPr>
          <w:rFonts w:ascii="Tahoma" w:hAnsi="Tahoma" w:cs="Tahoma"/>
          <w:sz w:val="22"/>
          <w:szCs w:val="22"/>
        </w:rPr>
        <w:t xml:space="preserve"> </w:t>
      </w:r>
    </w:p>
    <w:p w:rsidR="00D61A9C" w:rsidRPr="007B4EF0" w:rsidRDefault="00D61A9C" w:rsidP="00182CE9">
      <w:pPr>
        <w:pStyle w:val="NormaltimesnewromanArial"/>
        <w:jc w:val="left"/>
        <w:rPr>
          <w:rFonts w:ascii="Tahoma" w:hAnsi="Tahoma" w:cs="Tahoma"/>
          <w:sz w:val="22"/>
          <w:szCs w:val="22"/>
        </w:rPr>
      </w:pPr>
      <w:r w:rsidRPr="007B4EF0">
        <w:rPr>
          <w:rFonts w:ascii="Tahoma" w:hAnsi="Tahoma" w:cs="Tahoma"/>
          <w:sz w:val="22"/>
          <w:szCs w:val="22"/>
        </w:rPr>
        <w:t>Date</w:t>
      </w:r>
      <w:r w:rsidRPr="007B4EF0">
        <w:rPr>
          <w:rFonts w:ascii="Tahoma" w:hAnsi="Tahoma" w:cs="Tahoma"/>
          <w:sz w:val="22"/>
          <w:szCs w:val="22"/>
        </w:rPr>
        <w:tab/>
      </w:r>
      <w:r w:rsidR="00855712" w:rsidRPr="007B4EF0">
        <w:rPr>
          <w:rFonts w:ascii="Tahoma" w:hAnsi="Tahoma" w:cs="Tahoma"/>
          <w:sz w:val="22"/>
          <w:szCs w:val="22"/>
        </w:rPr>
        <w:t xml:space="preserve">:  </w:t>
      </w:r>
    </w:p>
    <w:p w:rsidR="00182CE9" w:rsidRPr="007B4EF0" w:rsidRDefault="00572202" w:rsidP="00182CE9">
      <w:pPr>
        <w:pStyle w:val="NormaltimesnewromanArial"/>
        <w:rPr>
          <w:rFonts w:ascii="Tahoma" w:hAnsi="Tahoma" w:cs="Tahoma"/>
          <w:b/>
          <w:sz w:val="22"/>
          <w:szCs w:val="22"/>
        </w:rPr>
      </w:pPr>
      <w:r w:rsidRPr="007B4EF0">
        <w:rPr>
          <w:rFonts w:ascii="Tahoma" w:hAnsi="Tahoma" w:cs="Tahoma"/>
          <w:sz w:val="22"/>
          <w:szCs w:val="22"/>
        </w:rPr>
        <w:t>Place</w:t>
      </w:r>
      <w:r w:rsidRPr="007B4EF0">
        <w:rPr>
          <w:rFonts w:ascii="Tahoma" w:hAnsi="Tahoma" w:cs="Tahoma"/>
          <w:sz w:val="22"/>
          <w:szCs w:val="22"/>
        </w:rPr>
        <w:tab/>
        <w:t xml:space="preserve">: </w:t>
      </w:r>
      <w:r w:rsidR="00736EFF">
        <w:rPr>
          <w:rFonts w:ascii="Tahoma" w:hAnsi="Tahoma" w:cs="Tahoma"/>
          <w:sz w:val="22"/>
          <w:szCs w:val="22"/>
        </w:rPr>
        <w:t>Hyderabad.</w:t>
      </w:r>
      <w:r w:rsidR="00D61A9C" w:rsidRPr="007B4EF0">
        <w:rPr>
          <w:rFonts w:ascii="Tahoma" w:hAnsi="Tahoma" w:cs="Tahoma"/>
          <w:sz w:val="22"/>
          <w:szCs w:val="22"/>
        </w:rPr>
        <w:t xml:space="preserve">                                             </w:t>
      </w:r>
      <w:r w:rsidR="00182CE9" w:rsidRPr="007B4EF0">
        <w:rPr>
          <w:rFonts w:ascii="Tahoma" w:hAnsi="Tahoma" w:cs="Tahoma"/>
          <w:sz w:val="22"/>
          <w:szCs w:val="22"/>
        </w:rPr>
        <w:tab/>
      </w:r>
      <w:r w:rsidR="00182CE9" w:rsidRPr="007B4EF0">
        <w:rPr>
          <w:rFonts w:ascii="Tahoma" w:hAnsi="Tahoma" w:cs="Tahoma"/>
          <w:sz w:val="22"/>
          <w:szCs w:val="22"/>
        </w:rPr>
        <w:tab/>
      </w:r>
      <w:r w:rsidR="00182CE9" w:rsidRPr="007B4EF0">
        <w:rPr>
          <w:rFonts w:ascii="Tahoma" w:hAnsi="Tahoma" w:cs="Tahoma"/>
          <w:sz w:val="22"/>
          <w:szCs w:val="22"/>
        </w:rPr>
        <w:tab/>
        <w:t xml:space="preserve">  </w:t>
      </w:r>
      <w:r w:rsidR="00D61A9C" w:rsidRPr="007B4EF0">
        <w:rPr>
          <w:rFonts w:ascii="Tahoma" w:hAnsi="Tahoma" w:cs="Tahoma"/>
          <w:sz w:val="22"/>
          <w:szCs w:val="22"/>
        </w:rPr>
        <w:t xml:space="preserve">  </w:t>
      </w:r>
      <w:r w:rsidR="00D61A9C" w:rsidRPr="007B4EF0">
        <w:rPr>
          <w:rFonts w:ascii="Tahoma" w:hAnsi="Tahoma" w:cs="Tahoma"/>
          <w:b/>
          <w:sz w:val="22"/>
          <w:szCs w:val="22"/>
        </w:rPr>
        <w:t>(</w:t>
      </w:r>
      <w:r w:rsidR="00EA354A">
        <w:rPr>
          <w:rFonts w:ascii="Tahoma" w:hAnsi="Tahoma" w:cs="Tahoma"/>
          <w:b/>
          <w:sz w:val="22"/>
          <w:szCs w:val="22"/>
        </w:rPr>
        <w:t>Nidhu Tulasi</w:t>
      </w:r>
      <w:r w:rsidR="00182CE9" w:rsidRPr="007B4EF0">
        <w:rPr>
          <w:rFonts w:ascii="Tahoma" w:hAnsi="Tahoma" w:cs="Tahoma"/>
          <w:b/>
          <w:sz w:val="22"/>
          <w:szCs w:val="22"/>
        </w:rPr>
        <w:t>)</w:t>
      </w:r>
    </w:p>
    <w:p w:rsidR="004F210E" w:rsidRPr="007B4EF0" w:rsidRDefault="004F210E" w:rsidP="00182CE9">
      <w:pPr>
        <w:rPr>
          <w:rFonts w:ascii="Tahoma" w:hAnsi="Tahoma" w:cs="Tahoma"/>
          <w:sz w:val="22"/>
          <w:szCs w:val="22"/>
        </w:rPr>
      </w:pPr>
    </w:p>
    <w:sectPr w:rsidR="004F210E" w:rsidRPr="007B4EF0" w:rsidSect="00197413">
      <w:footnotePr>
        <w:pos w:val="beneathText"/>
      </w:footnotePr>
      <w:pgSz w:w="12240" w:h="15840"/>
      <w:pgMar w:top="1080" w:right="1080" w:bottom="117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226" w:rsidRDefault="00314226" w:rsidP="00EA7DAE">
      <w:r>
        <w:separator/>
      </w:r>
    </w:p>
  </w:endnote>
  <w:endnote w:type="continuationSeparator" w:id="1">
    <w:p w:rsidR="00314226" w:rsidRDefault="00314226" w:rsidP="00EA7D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226" w:rsidRDefault="00314226" w:rsidP="00EA7DAE">
      <w:r>
        <w:separator/>
      </w:r>
    </w:p>
  </w:footnote>
  <w:footnote w:type="continuationSeparator" w:id="1">
    <w:p w:rsidR="00314226" w:rsidRDefault="00314226" w:rsidP="00EA7D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A784FAA"/>
    <w:multiLevelType w:val="hybridMultilevel"/>
    <w:tmpl w:val="D480D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4C0A22"/>
    <w:multiLevelType w:val="hybridMultilevel"/>
    <w:tmpl w:val="47248C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11642C"/>
    <w:multiLevelType w:val="hybridMultilevel"/>
    <w:tmpl w:val="2A86CA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C12C0D"/>
    <w:multiLevelType w:val="hybridMultilevel"/>
    <w:tmpl w:val="37505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7C2407"/>
    <w:multiLevelType w:val="hybridMultilevel"/>
    <w:tmpl w:val="C01C84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217468A"/>
    <w:multiLevelType w:val="hybridMultilevel"/>
    <w:tmpl w:val="C36476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432696"/>
    <w:multiLevelType w:val="hybridMultilevel"/>
    <w:tmpl w:val="1098E922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7D1D52"/>
    <w:multiLevelType w:val="hybridMultilevel"/>
    <w:tmpl w:val="2EAE54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401B67"/>
    <w:multiLevelType w:val="hybridMultilevel"/>
    <w:tmpl w:val="049E87DE"/>
    <w:lvl w:ilvl="0" w:tplc="00000002">
      <w:start w:val="1"/>
      <w:numFmt w:val="bullet"/>
      <w:lvlText w:val=""/>
      <w:lvlJc w:val="left"/>
      <w:pPr>
        <w:ind w:left="825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>
    <w:nsid w:val="4780306F"/>
    <w:multiLevelType w:val="hybridMultilevel"/>
    <w:tmpl w:val="B512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C83C36"/>
    <w:multiLevelType w:val="hybridMultilevel"/>
    <w:tmpl w:val="4A146B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113C83"/>
    <w:multiLevelType w:val="hybridMultilevel"/>
    <w:tmpl w:val="976C76B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9FB3386"/>
    <w:multiLevelType w:val="hybridMultilevel"/>
    <w:tmpl w:val="92AA15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5F3C50"/>
    <w:multiLevelType w:val="hybridMultilevel"/>
    <w:tmpl w:val="2B4206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AF1E91"/>
    <w:multiLevelType w:val="hybridMultilevel"/>
    <w:tmpl w:val="A1AE3B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972E3A"/>
    <w:multiLevelType w:val="hybridMultilevel"/>
    <w:tmpl w:val="52AE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4C53CE"/>
    <w:multiLevelType w:val="hybridMultilevel"/>
    <w:tmpl w:val="A6022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592835"/>
    <w:multiLevelType w:val="hybridMultilevel"/>
    <w:tmpl w:val="6ACEFF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AEB1287"/>
    <w:multiLevelType w:val="multilevel"/>
    <w:tmpl w:val="E98A0A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>
    <w:nsid w:val="6CE73167"/>
    <w:multiLevelType w:val="hybridMultilevel"/>
    <w:tmpl w:val="F084A23A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>
    <w:nsid w:val="76532E65"/>
    <w:multiLevelType w:val="hybridMultilevel"/>
    <w:tmpl w:val="2D6263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F12586"/>
    <w:multiLevelType w:val="hybridMultilevel"/>
    <w:tmpl w:val="87EE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7"/>
  </w:num>
  <w:num w:numId="5">
    <w:abstractNumId w:val="6"/>
  </w:num>
  <w:num w:numId="6">
    <w:abstractNumId w:val="7"/>
  </w:num>
  <w:num w:numId="7">
    <w:abstractNumId w:val="19"/>
  </w:num>
  <w:num w:numId="8">
    <w:abstractNumId w:val="13"/>
  </w:num>
  <w:num w:numId="9">
    <w:abstractNumId w:val="23"/>
  </w:num>
  <w:num w:numId="10">
    <w:abstractNumId w:val="14"/>
  </w:num>
  <w:num w:numId="11">
    <w:abstractNumId w:val="22"/>
  </w:num>
  <w:num w:numId="12">
    <w:abstractNumId w:val="3"/>
  </w:num>
  <w:num w:numId="13">
    <w:abstractNumId w:val="24"/>
  </w:num>
  <w:num w:numId="14">
    <w:abstractNumId w:val="12"/>
  </w:num>
  <w:num w:numId="15">
    <w:abstractNumId w:val="11"/>
  </w:num>
  <w:num w:numId="16">
    <w:abstractNumId w:val="18"/>
  </w:num>
  <w:num w:numId="17">
    <w:abstractNumId w:val="21"/>
  </w:num>
  <w:num w:numId="18">
    <w:abstractNumId w:val="10"/>
  </w:num>
  <w:num w:numId="19">
    <w:abstractNumId w:val="4"/>
  </w:num>
  <w:num w:numId="20">
    <w:abstractNumId w:val="8"/>
  </w:num>
  <w:num w:numId="21">
    <w:abstractNumId w:val="20"/>
  </w:num>
  <w:num w:numId="22">
    <w:abstractNumId w:val="9"/>
  </w:num>
  <w:num w:numId="23">
    <w:abstractNumId w:val="5"/>
  </w:num>
  <w:num w:numId="24">
    <w:abstractNumId w:val="16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1540D6"/>
    <w:rsid w:val="000178BC"/>
    <w:rsid w:val="000341E1"/>
    <w:rsid w:val="00054923"/>
    <w:rsid w:val="0012630E"/>
    <w:rsid w:val="00131AED"/>
    <w:rsid w:val="00150A6C"/>
    <w:rsid w:val="001540D6"/>
    <w:rsid w:val="00155D7A"/>
    <w:rsid w:val="00156266"/>
    <w:rsid w:val="00182CE9"/>
    <w:rsid w:val="00197413"/>
    <w:rsid w:val="00250F99"/>
    <w:rsid w:val="002934E1"/>
    <w:rsid w:val="0029397F"/>
    <w:rsid w:val="00293F19"/>
    <w:rsid w:val="002B411E"/>
    <w:rsid w:val="00314226"/>
    <w:rsid w:val="003312C2"/>
    <w:rsid w:val="00350612"/>
    <w:rsid w:val="003619A3"/>
    <w:rsid w:val="003702E9"/>
    <w:rsid w:val="00395D01"/>
    <w:rsid w:val="003D0D5B"/>
    <w:rsid w:val="003F4F45"/>
    <w:rsid w:val="00413451"/>
    <w:rsid w:val="00420341"/>
    <w:rsid w:val="004213B9"/>
    <w:rsid w:val="00446144"/>
    <w:rsid w:val="004532CB"/>
    <w:rsid w:val="004603EF"/>
    <w:rsid w:val="00464505"/>
    <w:rsid w:val="00471975"/>
    <w:rsid w:val="004D21C6"/>
    <w:rsid w:val="004E747C"/>
    <w:rsid w:val="004F210E"/>
    <w:rsid w:val="004F4650"/>
    <w:rsid w:val="00502C1A"/>
    <w:rsid w:val="00570D2D"/>
    <w:rsid w:val="00572202"/>
    <w:rsid w:val="00583C76"/>
    <w:rsid w:val="005B24B4"/>
    <w:rsid w:val="005C49DA"/>
    <w:rsid w:val="005D6C59"/>
    <w:rsid w:val="00604FED"/>
    <w:rsid w:val="00632E79"/>
    <w:rsid w:val="0063570A"/>
    <w:rsid w:val="00653362"/>
    <w:rsid w:val="00663E2A"/>
    <w:rsid w:val="00671A13"/>
    <w:rsid w:val="00694D66"/>
    <w:rsid w:val="006A1CB3"/>
    <w:rsid w:val="006B4B92"/>
    <w:rsid w:val="006E1C50"/>
    <w:rsid w:val="006E49A9"/>
    <w:rsid w:val="00720043"/>
    <w:rsid w:val="00736EFF"/>
    <w:rsid w:val="00764479"/>
    <w:rsid w:val="0077741E"/>
    <w:rsid w:val="00782B0E"/>
    <w:rsid w:val="00794E7D"/>
    <w:rsid w:val="007A1D03"/>
    <w:rsid w:val="007B4EF0"/>
    <w:rsid w:val="00812D57"/>
    <w:rsid w:val="00847F0C"/>
    <w:rsid w:val="00855712"/>
    <w:rsid w:val="008642EC"/>
    <w:rsid w:val="008736D2"/>
    <w:rsid w:val="008B2AA6"/>
    <w:rsid w:val="008B5936"/>
    <w:rsid w:val="008B6831"/>
    <w:rsid w:val="008C19F5"/>
    <w:rsid w:val="008E17D8"/>
    <w:rsid w:val="008E629F"/>
    <w:rsid w:val="00951F7B"/>
    <w:rsid w:val="009550CC"/>
    <w:rsid w:val="0096317F"/>
    <w:rsid w:val="00974570"/>
    <w:rsid w:val="0097629B"/>
    <w:rsid w:val="009A3FA5"/>
    <w:rsid w:val="009C302A"/>
    <w:rsid w:val="009D6986"/>
    <w:rsid w:val="009D7092"/>
    <w:rsid w:val="009E65B7"/>
    <w:rsid w:val="00A0603A"/>
    <w:rsid w:val="00A21EA8"/>
    <w:rsid w:val="00A42125"/>
    <w:rsid w:val="00A63AA4"/>
    <w:rsid w:val="00A63F77"/>
    <w:rsid w:val="00AA2AF3"/>
    <w:rsid w:val="00AD5AB0"/>
    <w:rsid w:val="00AE528B"/>
    <w:rsid w:val="00AF4AED"/>
    <w:rsid w:val="00AF55FA"/>
    <w:rsid w:val="00B13828"/>
    <w:rsid w:val="00B31772"/>
    <w:rsid w:val="00B5754F"/>
    <w:rsid w:val="00B66B1E"/>
    <w:rsid w:val="00B91A19"/>
    <w:rsid w:val="00C06951"/>
    <w:rsid w:val="00C22906"/>
    <w:rsid w:val="00CB1074"/>
    <w:rsid w:val="00CB6235"/>
    <w:rsid w:val="00CC7780"/>
    <w:rsid w:val="00CD17A9"/>
    <w:rsid w:val="00CE2C29"/>
    <w:rsid w:val="00CF7713"/>
    <w:rsid w:val="00D01F80"/>
    <w:rsid w:val="00D2065B"/>
    <w:rsid w:val="00D207AF"/>
    <w:rsid w:val="00D256AB"/>
    <w:rsid w:val="00D3318D"/>
    <w:rsid w:val="00D424C8"/>
    <w:rsid w:val="00D43005"/>
    <w:rsid w:val="00D61A9C"/>
    <w:rsid w:val="00D65607"/>
    <w:rsid w:val="00D7525C"/>
    <w:rsid w:val="00DA1AC6"/>
    <w:rsid w:val="00DB73AB"/>
    <w:rsid w:val="00DC0C78"/>
    <w:rsid w:val="00DD034F"/>
    <w:rsid w:val="00E12127"/>
    <w:rsid w:val="00E2411F"/>
    <w:rsid w:val="00E2738A"/>
    <w:rsid w:val="00E7233E"/>
    <w:rsid w:val="00E77F8D"/>
    <w:rsid w:val="00E83EF7"/>
    <w:rsid w:val="00E8779A"/>
    <w:rsid w:val="00EA354A"/>
    <w:rsid w:val="00EA5F68"/>
    <w:rsid w:val="00EA7DAE"/>
    <w:rsid w:val="00EB6A02"/>
    <w:rsid w:val="00EE4884"/>
    <w:rsid w:val="00EF65F7"/>
    <w:rsid w:val="00F44B52"/>
    <w:rsid w:val="00F47A49"/>
    <w:rsid w:val="00F73D26"/>
    <w:rsid w:val="00F844E7"/>
    <w:rsid w:val="00FD3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4FE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604FED"/>
    <w:pPr>
      <w:keepNext/>
      <w:tabs>
        <w:tab w:val="num" w:pos="0"/>
        <w:tab w:val="left" w:pos="1620"/>
        <w:tab w:val="left" w:pos="651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04FED"/>
    <w:pPr>
      <w:keepNext/>
      <w:tabs>
        <w:tab w:val="num" w:pos="0"/>
      </w:tabs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604FED"/>
    <w:rPr>
      <w:rFonts w:ascii="Symbol" w:hAnsi="Symbol"/>
    </w:rPr>
  </w:style>
  <w:style w:type="character" w:customStyle="1" w:styleId="WW8Num3z0">
    <w:name w:val="WW8Num3z0"/>
    <w:rsid w:val="00604FED"/>
    <w:rPr>
      <w:rFonts w:ascii="Symbol" w:hAnsi="Symbol"/>
    </w:rPr>
  </w:style>
  <w:style w:type="character" w:customStyle="1" w:styleId="Absatz-Standardschriftart">
    <w:name w:val="Absatz-Standardschriftart"/>
    <w:rsid w:val="00604FED"/>
  </w:style>
  <w:style w:type="character" w:customStyle="1" w:styleId="WW8Num1z0">
    <w:name w:val="WW8Num1z0"/>
    <w:rsid w:val="00604FED"/>
    <w:rPr>
      <w:rFonts w:ascii="Symbol" w:hAnsi="Symbol"/>
    </w:rPr>
  </w:style>
  <w:style w:type="character" w:customStyle="1" w:styleId="WW8Num1z1">
    <w:name w:val="WW8Num1z1"/>
    <w:rsid w:val="00604FED"/>
    <w:rPr>
      <w:rFonts w:ascii="Courier New" w:hAnsi="Courier New" w:cs="Courier New"/>
    </w:rPr>
  </w:style>
  <w:style w:type="character" w:customStyle="1" w:styleId="WW8Num1z2">
    <w:name w:val="WW8Num1z2"/>
    <w:rsid w:val="00604FED"/>
    <w:rPr>
      <w:rFonts w:ascii="Wingdings" w:hAnsi="Wingdings"/>
    </w:rPr>
  </w:style>
  <w:style w:type="character" w:customStyle="1" w:styleId="WW8Num4z0">
    <w:name w:val="WW8Num4z0"/>
    <w:rsid w:val="00604FED"/>
    <w:rPr>
      <w:rFonts w:ascii="Symbol" w:hAnsi="Symbol"/>
    </w:rPr>
  </w:style>
  <w:style w:type="character" w:customStyle="1" w:styleId="WW8Num4z1">
    <w:name w:val="WW8Num4z1"/>
    <w:rsid w:val="00604FED"/>
    <w:rPr>
      <w:rFonts w:ascii="Courier New" w:hAnsi="Courier New" w:cs="Courier New"/>
    </w:rPr>
  </w:style>
  <w:style w:type="character" w:customStyle="1" w:styleId="WW8Num4z2">
    <w:name w:val="WW8Num4z2"/>
    <w:rsid w:val="00604FED"/>
    <w:rPr>
      <w:rFonts w:ascii="Wingdings" w:hAnsi="Wingdings"/>
    </w:rPr>
  </w:style>
  <w:style w:type="character" w:customStyle="1" w:styleId="WW8Num5z0">
    <w:name w:val="WW8Num5z0"/>
    <w:rsid w:val="00604FED"/>
    <w:rPr>
      <w:rFonts w:ascii="Symbol" w:hAnsi="Symbol"/>
    </w:rPr>
  </w:style>
  <w:style w:type="character" w:customStyle="1" w:styleId="WW8Num5z1">
    <w:name w:val="WW8Num5z1"/>
    <w:rsid w:val="00604FED"/>
    <w:rPr>
      <w:rFonts w:ascii="Courier New" w:hAnsi="Courier New" w:cs="Courier New"/>
    </w:rPr>
  </w:style>
  <w:style w:type="character" w:customStyle="1" w:styleId="WW8Num5z2">
    <w:name w:val="WW8Num5z2"/>
    <w:rsid w:val="00604FED"/>
    <w:rPr>
      <w:rFonts w:ascii="Wingdings" w:hAnsi="Wingdings"/>
    </w:rPr>
  </w:style>
  <w:style w:type="character" w:customStyle="1" w:styleId="WW8Num6z0">
    <w:name w:val="WW8Num6z0"/>
    <w:rsid w:val="00604FED"/>
    <w:rPr>
      <w:rFonts w:ascii="Symbol" w:hAnsi="Symbol"/>
    </w:rPr>
  </w:style>
  <w:style w:type="character" w:customStyle="1" w:styleId="WW8Num6z1">
    <w:name w:val="WW8Num6z1"/>
    <w:rsid w:val="00604FED"/>
    <w:rPr>
      <w:rFonts w:ascii="Courier New" w:hAnsi="Courier New" w:cs="Courier New"/>
    </w:rPr>
  </w:style>
  <w:style w:type="character" w:customStyle="1" w:styleId="WW8Num6z2">
    <w:name w:val="WW8Num6z2"/>
    <w:rsid w:val="00604FED"/>
    <w:rPr>
      <w:rFonts w:ascii="Wingdings" w:hAnsi="Wingdings"/>
    </w:rPr>
  </w:style>
  <w:style w:type="character" w:customStyle="1" w:styleId="DefaultParagraphFont1">
    <w:name w:val="Default Paragraph Font1"/>
    <w:rsid w:val="00604FED"/>
  </w:style>
  <w:style w:type="character" w:styleId="Hyperlink">
    <w:name w:val="Hyperlink"/>
    <w:basedOn w:val="DefaultParagraphFont1"/>
    <w:rsid w:val="00604FED"/>
    <w:rPr>
      <w:color w:val="0000FF"/>
      <w:u w:val="single"/>
    </w:rPr>
  </w:style>
  <w:style w:type="character" w:customStyle="1" w:styleId="CharChar">
    <w:name w:val="Char Char"/>
    <w:basedOn w:val="DefaultParagraphFont1"/>
    <w:rsid w:val="00604FED"/>
    <w:rPr>
      <w:rFonts w:ascii="Cambria" w:hAnsi="Cambria"/>
      <w:b/>
      <w:bCs/>
      <w:i/>
      <w:iCs/>
      <w:sz w:val="28"/>
      <w:szCs w:val="28"/>
      <w:lang w:val="en-US" w:eastAsia="ar-SA" w:bidi="ar-SA"/>
    </w:rPr>
  </w:style>
  <w:style w:type="paragraph" w:customStyle="1" w:styleId="Heading">
    <w:name w:val="Heading"/>
    <w:basedOn w:val="Normal"/>
    <w:next w:val="BodyText"/>
    <w:rsid w:val="00604FED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604FED"/>
    <w:pPr>
      <w:tabs>
        <w:tab w:val="left" w:pos="6510"/>
      </w:tabs>
      <w:jc w:val="both"/>
    </w:pPr>
  </w:style>
  <w:style w:type="paragraph" w:styleId="List">
    <w:name w:val="List"/>
    <w:basedOn w:val="BodyText"/>
    <w:rsid w:val="00604FED"/>
  </w:style>
  <w:style w:type="paragraph" w:styleId="Caption">
    <w:name w:val="caption"/>
    <w:basedOn w:val="Normal"/>
    <w:qFormat/>
    <w:rsid w:val="00604FE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04FED"/>
    <w:pPr>
      <w:suppressLineNumbers/>
    </w:pPr>
  </w:style>
  <w:style w:type="paragraph" w:styleId="List2">
    <w:name w:val="List 2"/>
    <w:basedOn w:val="Normal"/>
    <w:rsid w:val="00604FED"/>
    <w:pPr>
      <w:ind w:left="720" w:hanging="360"/>
    </w:pPr>
  </w:style>
  <w:style w:type="paragraph" w:styleId="Title">
    <w:name w:val="Title"/>
    <w:basedOn w:val="Normal"/>
    <w:next w:val="Subtitle"/>
    <w:qFormat/>
    <w:rsid w:val="00604FED"/>
    <w:pPr>
      <w:spacing w:before="240" w:after="60"/>
      <w:jc w:val="center"/>
    </w:pPr>
    <w:rPr>
      <w:rFonts w:ascii="Arial" w:hAnsi="Arial"/>
      <w:b/>
      <w:kern w:val="1"/>
      <w:sz w:val="32"/>
    </w:rPr>
  </w:style>
  <w:style w:type="paragraph" w:styleId="Subtitle">
    <w:name w:val="Subtitle"/>
    <w:basedOn w:val="Heading"/>
    <w:next w:val="BodyText"/>
    <w:qFormat/>
    <w:rsid w:val="00604FED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604FED"/>
    <w:pPr>
      <w:ind w:left="720"/>
    </w:pPr>
  </w:style>
  <w:style w:type="paragraph" w:customStyle="1" w:styleId="Framecontents">
    <w:name w:val="Frame contents"/>
    <w:basedOn w:val="BodyText"/>
    <w:rsid w:val="00604FED"/>
  </w:style>
  <w:style w:type="paragraph" w:customStyle="1" w:styleId="TableContents">
    <w:name w:val="Table Contents"/>
    <w:basedOn w:val="Normal"/>
    <w:rsid w:val="00604FED"/>
    <w:pPr>
      <w:suppressLineNumbers/>
    </w:pPr>
  </w:style>
  <w:style w:type="paragraph" w:customStyle="1" w:styleId="TableHeading">
    <w:name w:val="Table Heading"/>
    <w:basedOn w:val="TableContents"/>
    <w:rsid w:val="00604FED"/>
    <w:pPr>
      <w:jc w:val="center"/>
    </w:pPr>
    <w:rPr>
      <w:b/>
      <w:bCs/>
    </w:rPr>
  </w:style>
  <w:style w:type="character" w:customStyle="1" w:styleId="apple-style-span">
    <w:name w:val="apple-style-span"/>
    <w:basedOn w:val="DefaultParagraphFont"/>
    <w:rsid w:val="00DD034F"/>
  </w:style>
  <w:style w:type="paragraph" w:customStyle="1" w:styleId="NormaltimesnewromanArial">
    <w:name w:val="Normal times new roman Arial"/>
    <w:aliases w:val="Justified"/>
    <w:basedOn w:val="Normal"/>
    <w:rsid w:val="00D61A9C"/>
    <w:pPr>
      <w:suppressAutoHyphens w:val="0"/>
      <w:jc w:val="both"/>
    </w:pPr>
    <w:rPr>
      <w:rFonts w:ascii="Arial" w:hAnsi="Arial" w:cs="Courier New"/>
      <w:lang w:eastAsia="en-US"/>
    </w:rPr>
  </w:style>
  <w:style w:type="paragraph" w:styleId="NormalWeb">
    <w:name w:val="Normal (Web)"/>
    <w:basedOn w:val="Normal"/>
    <w:rsid w:val="00D61A9C"/>
    <w:pPr>
      <w:suppressAutoHyphens w:val="0"/>
      <w:spacing w:line="204" w:lineRule="atLeast"/>
    </w:pPr>
    <w:rPr>
      <w:rFonts w:ascii="Arial" w:hAnsi="Arial" w:cs="Arial"/>
      <w:color w:val="666666"/>
      <w:sz w:val="18"/>
      <w:szCs w:val="18"/>
      <w:lang w:eastAsia="en-US"/>
    </w:rPr>
  </w:style>
  <w:style w:type="character" w:customStyle="1" w:styleId="apple-converted-space">
    <w:name w:val="apple-converted-space"/>
    <w:basedOn w:val="DefaultParagraphFont"/>
    <w:rsid w:val="00AE528B"/>
  </w:style>
  <w:style w:type="paragraph" w:styleId="Header">
    <w:name w:val="header"/>
    <w:basedOn w:val="Normal"/>
    <w:link w:val="HeaderChar"/>
    <w:rsid w:val="00EA7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A7DAE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EA7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A7DAE"/>
    <w:rPr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&lt;arabianhorse&gt;</Company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kasaragadda</dc:creator>
  <cp:keywords/>
  <cp:lastModifiedBy>Nice Net</cp:lastModifiedBy>
  <cp:revision>3</cp:revision>
  <cp:lastPrinted>1601-01-01T00:00:00Z</cp:lastPrinted>
  <dcterms:created xsi:type="dcterms:W3CDTF">2016-03-04T07:52:00Z</dcterms:created>
  <dcterms:modified xsi:type="dcterms:W3CDTF">2016-03-04T07:53:00Z</dcterms:modified>
</cp:coreProperties>
</file>