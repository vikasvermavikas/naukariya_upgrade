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4CD" w:rsidRPr="0018489F" w:rsidRDefault="00DB6503" w:rsidP="00047C62">
      <w:pPr>
        <w:pStyle w:val="Heading1"/>
        <w:rPr>
          <w:rFonts w:ascii="Times New Roman" w:hAnsi="Times New Roman" w:cs="Times New Roman"/>
          <w:color w:val="auto"/>
          <w:sz w:val="32"/>
        </w:rPr>
      </w:pPr>
      <w:r>
        <w:rPr>
          <w:rFonts w:ascii="Times New Roman" w:hAnsi="Times New Roman" w:cs="Times New Roman"/>
          <w:color w:val="auto"/>
          <w:sz w:val="32"/>
        </w:rPr>
        <w:t xml:space="preserve">                                </w:t>
      </w:r>
      <w:r w:rsidR="00F735EA" w:rsidRPr="0018489F">
        <w:rPr>
          <w:rFonts w:ascii="Times New Roman" w:hAnsi="Times New Roman" w:cs="Times New Roman"/>
          <w:color w:val="auto"/>
          <w:sz w:val="32"/>
        </w:rPr>
        <w:t>SUSHANTA MAHATO</w:t>
      </w:r>
    </w:p>
    <w:p w:rsidR="00DB1341" w:rsidRPr="00DC04CD" w:rsidRDefault="00DB1341" w:rsidP="0083798F">
      <w:pPr>
        <w:jc w:val="center"/>
        <w:rPr>
          <w:b/>
          <w:bCs/>
          <w:sz w:val="28"/>
          <w:szCs w:val="28"/>
        </w:rPr>
      </w:pPr>
    </w:p>
    <w:p w:rsidR="00537D9A" w:rsidRDefault="00DB6503" w:rsidP="00886F2B">
      <w:pPr>
        <w:rPr>
          <w:lang w:val="pt-BR"/>
        </w:rPr>
      </w:pPr>
      <w:r>
        <w:rPr>
          <w:lang w:val="pt-BR"/>
        </w:rPr>
        <w:t>Tiljala, Kolkata</w:t>
      </w:r>
    </w:p>
    <w:p w:rsidR="00886F2B" w:rsidRPr="00421B20" w:rsidRDefault="00DB6503" w:rsidP="00886F2B">
      <w:r>
        <w:rPr>
          <w:lang w:val="pt-BR"/>
        </w:rPr>
        <w:t>E</w:t>
      </w:r>
      <w:r w:rsidRPr="00421B20">
        <w:rPr>
          <w:lang w:val="pt-BR"/>
        </w:rPr>
        <w:t xml:space="preserve">mail- </w:t>
      </w:r>
      <w:hyperlink r:id="rId6" w:history="1">
        <w:r w:rsidRPr="00421B20">
          <w:rPr>
            <w:rStyle w:val="Hyperlink"/>
          </w:rPr>
          <w:t>sushanta.amps@gmail.com</w:t>
        </w:r>
      </w:hyperlink>
    </w:p>
    <w:p w:rsidR="00886F2B" w:rsidRPr="00421B20" w:rsidRDefault="00DB6503" w:rsidP="00886F2B">
      <w:r>
        <w:t>Contact: +91 6289271114</w:t>
      </w:r>
      <w:r w:rsidRPr="00421B20">
        <w:t>/</w:t>
      </w:r>
      <w:r w:rsidR="0085259E" w:rsidRPr="00421B20">
        <w:t>+91</w:t>
      </w:r>
      <w:r w:rsidR="00723016">
        <w:t xml:space="preserve"> 8660093253</w:t>
      </w:r>
    </w:p>
    <w:p w:rsidR="003A65F0" w:rsidRPr="003A65F0" w:rsidRDefault="003A65F0" w:rsidP="00E36F19">
      <w:pPr>
        <w:rPr>
          <w:bCs/>
          <w:sz w:val="22"/>
          <w:szCs w:val="22"/>
          <w:shd w:val="clear" w:color="auto" w:fill="C0C0C0"/>
          <w:lang w:val="pt-BR"/>
        </w:rPr>
      </w:pPr>
    </w:p>
    <w:p w:rsidR="003A65F0" w:rsidRDefault="003A65F0" w:rsidP="00E36F19">
      <w:pPr>
        <w:rPr>
          <w:b/>
          <w:sz w:val="22"/>
          <w:szCs w:val="22"/>
          <w:shd w:val="clear" w:color="auto" w:fill="C0C0C0"/>
          <w:lang w:val="pt-BR"/>
        </w:rPr>
      </w:pPr>
    </w:p>
    <w:p w:rsidR="00BA4F35" w:rsidRPr="00B20D56" w:rsidRDefault="00DB6503" w:rsidP="00E36F19">
      <w:pPr>
        <w:rPr>
          <w:w w:val="120"/>
          <w:sz w:val="22"/>
          <w:szCs w:val="22"/>
          <w:u w:val="single"/>
        </w:rPr>
      </w:pPr>
      <w:r w:rsidRPr="00B20D56">
        <w:rPr>
          <w:b/>
          <w:sz w:val="22"/>
          <w:szCs w:val="22"/>
          <w:u w:val="single"/>
          <w:shd w:val="clear" w:color="auto" w:fill="C0C0C0"/>
          <w:lang w:val="pt-BR"/>
        </w:rPr>
        <w:t>CAREER OBJECTIVE:</w:t>
      </w:r>
    </w:p>
    <w:p w:rsidR="000D36C1" w:rsidRDefault="000D36C1" w:rsidP="00E36F19">
      <w:pPr>
        <w:rPr>
          <w:w w:val="120"/>
          <w:sz w:val="22"/>
          <w:szCs w:val="22"/>
        </w:rPr>
      </w:pPr>
    </w:p>
    <w:p w:rsidR="00DB37F2" w:rsidRPr="00F735EA" w:rsidRDefault="00DB6503" w:rsidP="00E36F19">
      <w:pPr>
        <w:rPr>
          <w:w w:val="120"/>
          <w:sz w:val="22"/>
          <w:szCs w:val="22"/>
        </w:rPr>
      </w:pPr>
      <w:r>
        <w:rPr>
          <w:w w:val="120"/>
          <w:sz w:val="22"/>
          <w:szCs w:val="22"/>
        </w:rPr>
        <w:t xml:space="preserve">          </w:t>
      </w:r>
      <w:r w:rsidRPr="00731F5E">
        <w:rPr>
          <w:w w:val="120"/>
          <w:sz w:val="22"/>
          <w:szCs w:val="22"/>
        </w:rPr>
        <w:t xml:space="preserve">Looking for a challenging role in a reputable organization to utilize my technical, </w:t>
      </w:r>
      <w:r w:rsidR="00731F5E">
        <w:rPr>
          <w:w w:val="120"/>
          <w:sz w:val="22"/>
          <w:szCs w:val="22"/>
        </w:rPr>
        <w:t xml:space="preserve">database, and management skills in GIS, </w:t>
      </w:r>
      <w:r w:rsidR="00731F5E" w:rsidRPr="00731F5E">
        <w:rPr>
          <w:w w:val="120"/>
          <w:sz w:val="22"/>
          <w:szCs w:val="22"/>
        </w:rPr>
        <w:t xml:space="preserve">Remote Sensing and Geospatial field </w:t>
      </w:r>
      <w:r w:rsidRPr="00731F5E">
        <w:rPr>
          <w:w w:val="120"/>
          <w:sz w:val="22"/>
          <w:szCs w:val="22"/>
        </w:rPr>
        <w:t>for the growth of the organization as well as to enhance my knowledge about new and emerging tre</w:t>
      </w:r>
      <w:r w:rsidRPr="00731F5E">
        <w:rPr>
          <w:w w:val="120"/>
          <w:sz w:val="22"/>
          <w:szCs w:val="22"/>
        </w:rPr>
        <w:t>nds in the IT sector.</w:t>
      </w:r>
    </w:p>
    <w:p w:rsidR="00273C31" w:rsidRDefault="00273C31" w:rsidP="00397A1A">
      <w:pPr>
        <w:ind w:left="1440" w:hanging="1440"/>
        <w:rPr>
          <w:b/>
          <w:sz w:val="22"/>
          <w:szCs w:val="22"/>
          <w:shd w:val="clear" w:color="auto" w:fill="C0C0C0"/>
          <w:lang w:val="pt-BR"/>
        </w:rPr>
      </w:pPr>
    </w:p>
    <w:p w:rsidR="00273C31" w:rsidRDefault="00273C31" w:rsidP="00397A1A">
      <w:pPr>
        <w:ind w:left="1440" w:hanging="1440"/>
        <w:rPr>
          <w:b/>
          <w:sz w:val="22"/>
          <w:szCs w:val="22"/>
          <w:shd w:val="clear" w:color="auto" w:fill="C0C0C0"/>
          <w:lang w:val="pt-BR"/>
        </w:rPr>
      </w:pPr>
    </w:p>
    <w:p w:rsidR="00273C31" w:rsidRPr="00B20D56" w:rsidRDefault="00DB6503" w:rsidP="00273C31">
      <w:pPr>
        <w:ind w:left="1440" w:hanging="1440"/>
        <w:rPr>
          <w:b/>
          <w:sz w:val="22"/>
          <w:szCs w:val="22"/>
          <w:u w:val="single"/>
          <w:shd w:val="clear" w:color="auto" w:fill="C0C0C0"/>
        </w:rPr>
      </w:pPr>
      <w:r w:rsidRPr="00B20D56">
        <w:rPr>
          <w:b/>
          <w:sz w:val="22"/>
          <w:szCs w:val="22"/>
          <w:u w:val="single"/>
          <w:shd w:val="clear" w:color="auto" w:fill="C0C0C0"/>
        </w:rPr>
        <w:t>PROFESSIONAL SUMMARY:</w:t>
      </w:r>
    </w:p>
    <w:p w:rsidR="009053BB" w:rsidRDefault="009053BB" w:rsidP="00273C31">
      <w:pPr>
        <w:ind w:left="1440" w:hanging="1440"/>
        <w:rPr>
          <w:b/>
          <w:sz w:val="22"/>
          <w:szCs w:val="22"/>
          <w:shd w:val="clear" w:color="auto" w:fill="C0C0C0"/>
        </w:rPr>
      </w:pPr>
    </w:p>
    <w:p w:rsidR="00E36F19" w:rsidRDefault="00DB6503" w:rsidP="003673D6">
      <w:pPr>
        <w:widowControl w:val="0"/>
        <w:numPr>
          <w:ilvl w:val="0"/>
          <w:numId w:val="6"/>
        </w:numPr>
        <w:suppressAutoHyphens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professional with over </w:t>
      </w:r>
      <w:r w:rsidR="00646A82">
        <w:rPr>
          <w:b/>
          <w:bCs/>
          <w:i/>
          <w:iCs/>
          <w:sz w:val="22"/>
          <w:szCs w:val="22"/>
        </w:rPr>
        <w:t>6</w:t>
      </w:r>
      <w:r w:rsidR="00DF0C9B">
        <w:rPr>
          <w:b/>
          <w:bCs/>
          <w:i/>
          <w:iCs/>
          <w:sz w:val="22"/>
          <w:szCs w:val="22"/>
        </w:rPr>
        <w:t>.8</w:t>
      </w:r>
      <w:r w:rsidR="00747F9D">
        <w:rPr>
          <w:b/>
          <w:bCs/>
          <w:i/>
          <w:iCs/>
          <w:sz w:val="22"/>
          <w:szCs w:val="22"/>
        </w:rPr>
        <w:t xml:space="preserve"> y</w:t>
      </w:r>
      <w:r w:rsidR="004F67C0">
        <w:rPr>
          <w:b/>
          <w:bCs/>
          <w:i/>
          <w:iCs/>
          <w:sz w:val="22"/>
          <w:szCs w:val="22"/>
        </w:rPr>
        <w:t>rs</w:t>
      </w:r>
      <w:r w:rsidR="00220654">
        <w:rPr>
          <w:b/>
          <w:bCs/>
          <w:i/>
          <w:iCs/>
          <w:sz w:val="22"/>
          <w:szCs w:val="22"/>
        </w:rPr>
        <w:t>.</w:t>
      </w:r>
      <w:r w:rsidR="00791209">
        <w:rPr>
          <w:sz w:val="22"/>
          <w:szCs w:val="22"/>
        </w:rPr>
        <w:t xml:space="preserve"> of</w:t>
      </w:r>
      <w:r>
        <w:rPr>
          <w:sz w:val="22"/>
          <w:szCs w:val="22"/>
        </w:rPr>
        <w:t xml:space="preserve"> experience in GIS and Remote Sensing</w:t>
      </w:r>
      <w:r w:rsidR="00723016">
        <w:rPr>
          <w:sz w:val="22"/>
          <w:szCs w:val="22"/>
        </w:rPr>
        <w:t xml:space="preserve"> field</w:t>
      </w:r>
      <w:r w:rsidR="00747F9D">
        <w:rPr>
          <w:sz w:val="22"/>
          <w:szCs w:val="22"/>
        </w:rPr>
        <w:t>, Satellite Imageries</w:t>
      </w:r>
      <w:r w:rsidR="00723016">
        <w:rPr>
          <w:sz w:val="22"/>
          <w:szCs w:val="22"/>
        </w:rPr>
        <w:t xml:space="preserve"> </w:t>
      </w:r>
      <w:r w:rsidR="002071D7">
        <w:rPr>
          <w:sz w:val="22"/>
          <w:szCs w:val="22"/>
        </w:rPr>
        <w:t>to help on productions</w:t>
      </w:r>
      <w:r w:rsidR="0079342D">
        <w:rPr>
          <w:sz w:val="22"/>
          <w:szCs w:val="22"/>
        </w:rPr>
        <w:t xml:space="preserve"> and maintenance the</w:t>
      </w:r>
      <w:r>
        <w:rPr>
          <w:sz w:val="22"/>
          <w:szCs w:val="22"/>
        </w:rPr>
        <w:t xml:space="preserve"> projects. </w:t>
      </w:r>
    </w:p>
    <w:p w:rsidR="00E36F19" w:rsidRDefault="00DB6503" w:rsidP="003673D6">
      <w:pPr>
        <w:widowControl w:val="0"/>
        <w:numPr>
          <w:ilvl w:val="0"/>
          <w:numId w:val="6"/>
        </w:numPr>
        <w:suppressAutoHyphens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I </w:t>
      </w:r>
      <w:r w:rsidR="00245E31">
        <w:rPr>
          <w:sz w:val="22"/>
          <w:szCs w:val="22"/>
        </w:rPr>
        <w:t>have worked in</w:t>
      </w:r>
      <w:r w:rsidR="00723016">
        <w:rPr>
          <w:sz w:val="22"/>
          <w:szCs w:val="22"/>
        </w:rPr>
        <w:t xml:space="preserve"> Anova Technologies, L1 Technologies as GIS /RS Analyst,</w:t>
      </w:r>
      <w:r>
        <w:rPr>
          <w:sz w:val="22"/>
          <w:szCs w:val="22"/>
        </w:rPr>
        <w:t xml:space="preserve"> </w:t>
      </w:r>
      <w:r w:rsidR="002A41E1" w:rsidRPr="00723016">
        <w:rPr>
          <w:bCs/>
          <w:sz w:val="22"/>
          <w:szCs w:val="22"/>
        </w:rPr>
        <w:t>Promaa</w:t>
      </w:r>
      <w:r w:rsidR="00C912BC" w:rsidRPr="00723016">
        <w:rPr>
          <w:bCs/>
          <w:sz w:val="22"/>
          <w:szCs w:val="22"/>
        </w:rPr>
        <w:t>x IT Solutions (Tech-B</w:t>
      </w:r>
      <w:r w:rsidR="00723016">
        <w:rPr>
          <w:bCs/>
          <w:sz w:val="22"/>
          <w:szCs w:val="22"/>
        </w:rPr>
        <w:t>uttons</w:t>
      </w:r>
      <w:r w:rsidR="002A41E1" w:rsidRPr="00723016">
        <w:rPr>
          <w:bCs/>
          <w:sz w:val="22"/>
          <w:szCs w:val="22"/>
        </w:rPr>
        <w:t>)</w:t>
      </w:r>
      <w:r w:rsidR="00723016">
        <w:rPr>
          <w:bCs/>
          <w:sz w:val="22"/>
          <w:szCs w:val="22"/>
        </w:rPr>
        <w:t xml:space="preserve"> </w:t>
      </w:r>
      <w:r w:rsidR="00090723" w:rsidRPr="00723016">
        <w:rPr>
          <w:bCs/>
          <w:sz w:val="22"/>
          <w:szCs w:val="22"/>
        </w:rPr>
        <w:t>as a</w:t>
      </w:r>
      <w:r w:rsidR="00723016" w:rsidRPr="00723016">
        <w:rPr>
          <w:bCs/>
          <w:sz w:val="22"/>
          <w:szCs w:val="22"/>
        </w:rPr>
        <w:t xml:space="preserve"> </w:t>
      </w:r>
      <w:r w:rsidR="00723016">
        <w:rPr>
          <w:bCs/>
          <w:sz w:val="22"/>
          <w:szCs w:val="22"/>
        </w:rPr>
        <w:t>Sr. GIS Engineer,</w:t>
      </w:r>
      <w:r w:rsidR="00DA78FB" w:rsidRPr="00723016">
        <w:rPr>
          <w:bCs/>
          <w:sz w:val="22"/>
          <w:szCs w:val="22"/>
        </w:rPr>
        <w:t xml:space="preserve"> </w:t>
      </w:r>
      <w:r w:rsidR="00CB5C49" w:rsidRPr="00723016">
        <w:rPr>
          <w:bCs/>
          <w:sz w:val="22"/>
          <w:szCs w:val="22"/>
        </w:rPr>
        <w:t>Assistant Team Leader.</w:t>
      </w:r>
      <w:r w:rsidR="00723016">
        <w:rPr>
          <w:bCs/>
          <w:sz w:val="22"/>
          <w:szCs w:val="22"/>
        </w:rPr>
        <w:t xml:space="preserve"> And have</w:t>
      </w:r>
      <w:r w:rsidR="00723016" w:rsidRPr="00723016">
        <w:rPr>
          <w:bCs/>
          <w:sz w:val="22"/>
          <w:szCs w:val="22"/>
        </w:rPr>
        <w:t xml:space="preserve"> work experience</w:t>
      </w:r>
      <w:r w:rsidR="00723016">
        <w:rPr>
          <w:bCs/>
          <w:sz w:val="22"/>
          <w:szCs w:val="22"/>
        </w:rPr>
        <w:t>s</w:t>
      </w:r>
      <w:r w:rsidR="00F93ED0">
        <w:rPr>
          <w:bCs/>
          <w:sz w:val="22"/>
          <w:szCs w:val="22"/>
        </w:rPr>
        <w:t xml:space="preserve"> with </w:t>
      </w:r>
      <w:r w:rsidR="00723016" w:rsidRPr="00723016">
        <w:rPr>
          <w:bCs/>
          <w:sz w:val="22"/>
          <w:szCs w:val="22"/>
        </w:rPr>
        <w:t>Global</w:t>
      </w:r>
      <w:r w:rsidR="00F93ED0">
        <w:rPr>
          <w:bCs/>
          <w:sz w:val="22"/>
          <w:szCs w:val="22"/>
        </w:rPr>
        <w:t xml:space="preserve"> Logic (Client: Google India)</w:t>
      </w:r>
      <w:r w:rsidR="00723016" w:rsidRPr="00723016">
        <w:rPr>
          <w:bCs/>
          <w:sz w:val="22"/>
          <w:szCs w:val="22"/>
        </w:rPr>
        <w:t xml:space="preserve"> as GIS specialist.</w:t>
      </w:r>
    </w:p>
    <w:p w:rsidR="00E36F19" w:rsidRDefault="00DB6503" w:rsidP="003673D6">
      <w:pPr>
        <w:widowControl w:val="0"/>
        <w:numPr>
          <w:ilvl w:val="0"/>
          <w:numId w:val="6"/>
        </w:numPr>
        <w:suppressAutoHyphens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Now working in Softa </w:t>
      </w:r>
      <w:r w:rsidR="00493860">
        <w:rPr>
          <w:sz w:val="22"/>
          <w:szCs w:val="22"/>
        </w:rPr>
        <w:t>Geotechnical</w:t>
      </w:r>
      <w:r>
        <w:rPr>
          <w:sz w:val="22"/>
          <w:szCs w:val="22"/>
        </w:rPr>
        <w:t xml:space="preserve">, Kolkata </w:t>
      </w:r>
      <w:r w:rsidR="00A46988">
        <w:rPr>
          <w:sz w:val="22"/>
          <w:szCs w:val="22"/>
        </w:rPr>
        <w:t xml:space="preserve">as </w:t>
      </w:r>
      <w:bookmarkStart w:id="0" w:name="_GoBack"/>
      <w:r w:rsidR="00A46988">
        <w:rPr>
          <w:sz w:val="22"/>
          <w:szCs w:val="22"/>
        </w:rPr>
        <w:t>GIS Specialist</w:t>
      </w:r>
      <w:bookmarkEnd w:id="0"/>
      <w:r w:rsidR="00A46988">
        <w:rPr>
          <w:sz w:val="22"/>
          <w:szCs w:val="22"/>
        </w:rPr>
        <w:t>. Job location-</w:t>
      </w:r>
      <w:r>
        <w:rPr>
          <w:sz w:val="22"/>
          <w:szCs w:val="22"/>
        </w:rPr>
        <w:t>Oil India, Assam.</w:t>
      </w:r>
    </w:p>
    <w:p w:rsidR="000F135D" w:rsidRDefault="000F135D" w:rsidP="000F135D">
      <w:pPr>
        <w:widowControl w:val="0"/>
        <w:suppressAutoHyphens/>
        <w:ind w:left="720"/>
        <w:jc w:val="both"/>
        <w:rPr>
          <w:sz w:val="22"/>
          <w:szCs w:val="22"/>
        </w:rPr>
      </w:pPr>
    </w:p>
    <w:p w:rsidR="000F135D" w:rsidRDefault="000F135D" w:rsidP="000F135D">
      <w:pPr>
        <w:widowControl w:val="0"/>
        <w:suppressAutoHyphens/>
        <w:ind w:left="720"/>
        <w:jc w:val="both"/>
        <w:rPr>
          <w:sz w:val="22"/>
          <w:szCs w:val="22"/>
        </w:rPr>
      </w:pPr>
    </w:p>
    <w:p w:rsidR="000F135D" w:rsidRPr="00B20D56" w:rsidRDefault="00DB6503" w:rsidP="000F135D">
      <w:pPr>
        <w:rPr>
          <w:b/>
          <w:sz w:val="22"/>
          <w:szCs w:val="22"/>
          <w:u w:val="single"/>
          <w:shd w:val="clear" w:color="auto" w:fill="C0C0C0"/>
        </w:rPr>
      </w:pPr>
      <w:r w:rsidRPr="00B20D56">
        <w:rPr>
          <w:b/>
          <w:sz w:val="22"/>
          <w:szCs w:val="22"/>
          <w:u w:val="single"/>
          <w:shd w:val="clear" w:color="auto" w:fill="C0C0C0"/>
        </w:rPr>
        <w:t>EDUCATIONAL QUALIFICATION:</w:t>
      </w:r>
    </w:p>
    <w:p w:rsidR="000F135D" w:rsidRDefault="000F135D" w:rsidP="00B2020C">
      <w:pPr>
        <w:suppressAutoHyphens/>
        <w:rPr>
          <w:sz w:val="22"/>
          <w:szCs w:val="22"/>
        </w:rPr>
      </w:pPr>
    </w:p>
    <w:p w:rsidR="000F135D" w:rsidRDefault="00DB6503" w:rsidP="000F135D">
      <w:pPr>
        <w:numPr>
          <w:ilvl w:val="0"/>
          <w:numId w:val="4"/>
        </w:numPr>
        <w:suppressAutoHyphens/>
        <w:rPr>
          <w:sz w:val="22"/>
          <w:szCs w:val="22"/>
        </w:rPr>
      </w:pPr>
      <w:r>
        <w:rPr>
          <w:sz w:val="22"/>
          <w:szCs w:val="22"/>
        </w:rPr>
        <w:t>Master of Science. in Geography, IIP Kolkata, Madras University in 2011 with score 59.70 %</w:t>
      </w:r>
    </w:p>
    <w:p w:rsidR="000F135D" w:rsidRDefault="00DB6503" w:rsidP="000F135D">
      <w:pPr>
        <w:numPr>
          <w:ilvl w:val="0"/>
          <w:numId w:val="4"/>
        </w:numPr>
        <w:suppressAutoHyphens/>
        <w:rPr>
          <w:sz w:val="22"/>
          <w:szCs w:val="22"/>
        </w:rPr>
      </w:pPr>
      <w:r>
        <w:rPr>
          <w:sz w:val="22"/>
          <w:szCs w:val="22"/>
        </w:rPr>
        <w:t>Mast</w:t>
      </w:r>
      <w:r w:rsidR="00442E57">
        <w:rPr>
          <w:sz w:val="22"/>
          <w:szCs w:val="22"/>
        </w:rPr>
        <w:t xml:space="preserve">er Diploma in GIS </w:t>
      </w:r>
      <w:r w:rsidR="00493860">
        <w:rPr>
          <w:sz w:val="22"/>
          <w:szCs w:val="22"/>
        </w:rPr>
        <w:t>and Remote</w:t>
      </w:r>
      <w:r w:rsidR="00442E57">
        <w:rPr>
          <w:sz w:val="22"/>
          <w:szCs w:val="22"/>
        </w:rPr>
        <w:t xml:space="preserve"> Sensing</w:t>
      </w:r>
      <w:r>
        <w:rPr>
          <w:sz w:val="22"/>
          <w:szCs w:val="22"/>
        </w:rPr>
        <w:t>, IBM/ECIT</w:t>
      </w:r>
      <w:r w:rsidR="00065D55">
        <w:rPr>
          <w:sz w:val="22"/>
          <w:szCs w:val="22"/>
        </w:rPr>
        <w:t>,</w:t>
      </w:r>
      <w:r>
        <w:rPr>
          <w:sz w:val="22"/>
          <w:szCs w:val="22"/>
        </w:rPr>
        <w:t xml:space="preserve"> Jadavpur</w:t>
      </w:r>
      <w:r>
        <w:rPr>
          <w:sz w:val="22"/>
          <w:szCs w:val="22"/>
        </w:rPr>
        <w:t xml:space="preserve"> University, Kolkata W.B in 2010 with Grade A.</w:t>
      </w:r>
    </w:p>
    <w:p w:rsidR="000F135D" w:rsidRDefault="00DB6503" w:rsidP="000F135D">
      <w:pPr>
        <w:numPr>
          <w:ilvl w:val="0"/>
          <w:numId w:val="4"/>
        </w:numPr>
        <w:suppressAutoHyphens/>
        <w:rPr>
          <w:sz w:val="22"/>
          <w:szCs w:val="22"/>
        </w:rPr>
      </w:pPr>
      <w:r>
        <w:rPr>
          <w:sz w:val="22"/>
          <w:szCs w:val="22"/>
        </w:rPr>
        <w:t>Honors in Geography, RLSY College, Ranchi University in 2008 score with First Class.</w:t>
      </w:r>
      <w:r w:rsidR="00EB3FDE">
        <w:rPr>
          <w:sz w:val="22"/>
          <w:szCs w:val="22"/>
        </w:rPr>
        <w:t xml:space="preserve"> (60.88%)</w:t>
      </w:r>
    </w:p>
    <w:p w:rsidR="008C09BC" w:rsidRDefault="008C09BC" w:rsidP="008C09BC">
      <w:pPr>
        <w:suppressAutoHyphens/>
        <w:rPr>
          <w:sz w:val="22"/>
          <w:szCs w:val="22"/>
        </w:rPr>
      </w:pPr>
    </w:p>
    <w:p w:rsidR="008C09BC" w:rsidRDefault="008C09BC" w:rsidP="008C09BC">
      <w:pPr>
        <w:suppressAutoHyphens/>
        <w:rPr>
          <w:sz w:val="22"/>
          <w:szCs w:val="22"/>
        </w:rPr>
      </w:pPr>
    </w:p>
    <w:p w:rsidR="000F135D" w:rsidRDefault="000F135D" w:rsidP="000F135D">
      <w:pPr>
        <w:suppressAutoHyphens/>
        <w:ind w:left="720"/>
        <w:rPr>
          <w:sz w:val="22"/>
          <w:szCs w:val="22"/>
        </w:rPr>
      </w:pPr>
    </w:p>
    <w:p w:rsidR="00E62CAD" w:rsidRPr="00B20D56" w:rsidRDefault="00DB6503" w:rsidP="00E62CAD">
      <w:pPr>
        <w:rPr>
          <w:b/>
          <w:sz w:val="22"/>
          <w:szCs w:val="22"/>
          <w:u w:val="single"/>
          <w:shd w:val="clear" w:color="auto" w:fill="C0C0C0"/>
        </w:rPr>
      </w:pPr>
      <w:r w:rsidRPr="00B20D56">
        <w:rPr>
          <w:b/>
          <w:sz w:val="22"/>
          <w:szCs w:val="22"/>
          <w:u w:val="single"/>
          <w:shd w:val="clear" w:color="auto" w:fill="C0C0C0"/>
        </w:rPr>
        <w:t>TECHNICAL SKILL SET:</w:t>
      </w:r>
    </w:p>
    <w:p w:rsidR="00E62CAD" w:rsidRDefault="00E62CAD" w:rsidP="00E62CAD">
      <w:pPr>
        <w:rPr>
          <w:b/>
          <w:sz w:val="22"/>
          <w:szCs w:val="22"/>
          <w:shd w:val="clear" w:color="auto" w:fill="C0C0C0"/>
        </w:rPr>
      </w:pPr>
    </w:p>
    <w:p w:rsidR="009D63FE" w:rsidRDefault="00DB6503" w:rsidP="009D63FE">
      <w:pPr>
        <w:numPr>
          <w:ilvl w:val="0"/>
          <w:numId w:val="1"/>
        </w:numPr>
        <w:suppressAutoHyphens/>
        <w:rPr>
          <w:sz w:val="22"/>
          <w:szCs w:val="22"/>
          <w:lang w:val="en-IN"/>
        </w:rPr>
      </w:pPr>
      <w:r>
        <w:rPr>
          <w:b/>
          <w:sz w:val="22"/>
          <w:szCs w:val="22"/>
          <w:lang w:val="en-IN"/>
        </w:rPr>
        <w:t>GIS Software</w:t>
      </w:r>
      <w:r>
        <w:rPr>
          <w:b/>
          <w:sz w:val="22"/>
          <w:szCs w:val="22"/>
          <w:lang w:val="en-IN"/>
        </w:rPr>
        <w:tab/>
      </w:r>
      <w:r>
        <w:rPr>
          <w:b/>
          <w:sz w:val="22"/>
          <w:szCs w:val="22"/>
          <w:lang w:val="en-IN"/>
        </w:rPr>
        <w:tab/>
        <w:t xml:space="preserve">           :</w:t>
      </w:r>
      <w:r>
        <w:rPr>
          <w:sz w:val="22"/>
          <w:szCs w:val="22"/>
          <w:lang w:val="en-IN"/>
        </w:rPr>
        <w:t xml:space="preserve"> ESRI, ArcG</w:t>
      </w:r>
      <w:r w:rsidR="00220654">
        <w:rPr>
          <w:sz w:val="22"/>
          <w:szCs w:val="22"/>
          <w:lang w:val="en-IN"/>
        </w:rPr>
        <w:t>IS, MapInfo, QGIS &amp; AutoCAD</w:t>
      </w:r>
      <w:r>
        <w:rPr>
          <w:sz w:val="22"/>
          <w:szCs w:val="22"/>
          <w:lang w:val="en-IN"/>
        </w:rPr>
        <w:t xml:space="preserve"> 3D</w:t>
      </w:r>
      <w:r w:rsidR="00220654">
        <w:rPr>
          <w:sz w:val="22"/>
          <w:szCs w:val="22"/>
          <w:lang w:val="en-IN"/>
        </w:rPr>
        <w:t>, ArcSDE.</w:t>
      </w:r>
      <w:r>
        <w:rPr>
          <w:sz w:val="22"/>
          <w:szCs w:val="22"/>
          <w:lang w:val="en-IN"/>
        </w:rPr>
        <w:t xml:space="preserve"> </w:t>
      </w:r>
      <w:r w:rsidR="00A46988">
        <w:rPr>
          <w:sz w:val="22"/>
          <w:szCs w:val="22"/>
          <w:lang w:val="en-IN"/>
        </w:rPr>
        <w:t xml:space="preserve"> </w:t>
      </w:r>
      <w:r>
        <w:rPr>
          <w:sz w:val="22"/>
          <w:szCs w:val="22"/>
          <w:lang w:val="en-IN"/>
        </w:rPr>
        <w:t xml:space="preserve"> </w:t>
      </w:r>
    </w:p>
    <w:p w:rsidR="00E62CAD" w:rsidRPr="00B2020C" w:rsidRDefault="00DB6503" w:rsidP="009D63FE">
      <w:pPr>
        <w:suppressAutoHyphens/>
        <w:ind w:left="720"/>
        <w:rPr>
          <w:sz w:val="22"/>
          <w:szCs w:val="22"/>
          <w:lang w:val="en-IN"/>
        </w:rPr>
      </w:pPr>
      <w:r>
        <w:rPr>
          <w:b/>
          <w:sz w:val="22"/>
          <w:szCs w:val="22"/>
          <w:lang w:val="en-IN"/>
        </w:rPr>
        <w:t xml:space="preserve">                                                    </w:t>
      </w:r>
      <w:r w:rsidR="00A46988">
        <w:rPr>
          <w:sz w:val="22"/>
          <w:szCs w:val="22"/>
          <w:lang w:val="en-IN"/>
        </w:rPr>
        <w:t xml:space="preserve">TNT </w:t>
      </w:r>
      <w:r>
        <w:rPr>
          <w:sz w:val="22"/>
          <w:szCs w:val="22"/>
          <w:lang w:val="en-IN"/>
        </w:rPr>
        <w:t>Mi</w:t>
      </w:r>
      <w:r w:rsidR="00B2020C">
        <w:rPr>
          <w:sz w:val="22"/>
          <w:szCs w:val="22"/>
          <w:lang w:val="en-IN"/>
        </w:rPr>
        <w:t xml:space="preserve">ps, </w:t>
      </w:r>
      <w:r w:rsidRPr="00B2020C">
        <w:rPr>
          <w:sz w:val="22"/>
          <w:szCs w:val="22"/>
          <w:lang w:val="en-IN"/>
        </w:rPr>
        <w:t>Atoll</w:t>
      </w:r>
    </w:p>
    <w:p w:rsidR="003C2E2D" w:rsidRDefault="00DB6503" w:rsidP="00E62CAD">
      <w:pPr>
        <w:numPr>
          <w:ilvl w:val="0"/>
          <w:numId w:val="1"/>
        </w:numPr>
        <w:suppressAutoHyphens/>
        <w:rPr>
          <w:sz w:val="22"/>
          <w:szCs w:val="22"/>
        </w:rPr>
      </w:pPr>
      <w:r>
        <w:rPr>
          <w:b/>
          <w:sz w:val="22"/>
          <w:szCs w:val="22"/>
        </w:rPr>
        <w:t>Image Processing Software    :</w:t>
      </w:r>
      <w:r>
        <w:rPr>
          <w:sz w:val="22"/>
          <w:szCs w:val="22"/>
        </w:rPr>
        <w:t xml:space="preserve"> ERDAS 9.3/11, Global Mapper, Terrashop, Blendinator,    </w:t>
      </w:r>
    </w:p>
    <w:p w:rsidR="00E62CAD" w:rsidRDefault="00DB6503" w:rsidP="003C2E2D">
      <w:pPr>
        <w:suppressAutoHyphens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</w:t>
      </w:r>
      <w:r w:rsidR="003C2E2D">
        <w:rPr>
          <w:sz w:val="22"/>
          <w:szCs w:val="22"/>
        </w:rPr>
        <w:t>Crowd Compute Skyline</w:t>
      </w:r>
    </w:p>
    <w:p w:rsidR="00E62CAD" w:rsidRDefault="00DB6503" w:rsidP="00E62CAD">
      <w:pPr>
        <w:numPr>
          <w:ilvl w:val="0"/>
          <w:numId w:val="1"/>
        </w:numPr>
        <w:suppressAutoHyphens/>
        <w:jc w:val="both"/>
        <w:rPr>
          <w:sz w:val="22"/>
          <w:szCs w:val="22"/>
        </w:rPr>
      </w:pPr>
      <w:r w:rsidRPr="006B08DA">
        <w:rPr>
          <w:b/>
          <w:sz w:val="22"/>
          <w:szCs w:val="22"/>
        </w:rPr>
        <w:t>MS Office</w:t>
      </w:r>
      <w:r w:rsidRPr="006B08DA">
        <w:rPr>
          <w:b/>
          <w:sz w:val="22"/>
          <w:szCs w:val="22"/>
        </w:rPr>
        <w:tab/>
      </w:r>
      <w:r w:rsidRPr="006B08DA">
        <w:rPr>
          <w:b/>
          <w:sz w:val="22"/>
          <w:szCs w:val="22"/>
        </w:rPr>
        <w:tab/>
        <w:t xml:space="preserve">           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MS Word, Excel, Pow</w:t>
      </w:r>
      <w:r w:rsidR="003C2E2D">
        <w:rPr>
          <w:sz w:val="22"/>
          <w:szCs w:val="22"/>
        </w:rPr>
        <w:t>er Point, MS Outlook, OpenOffice</w:t>
      </w:r>
    </w:p>
    <w:p w:rsidR="00E62CAD" w:rsidRDefault="00DB6503" w:rsidP="00E62CAD">
      <w:pPr>
        <w:numPr>
          <w:ilvl w:val="0"/>
          <w:numId w:val="1"/>
        </w:numPr>
        <w:suppressAutoHyphens/>
        <w:jc w:val="both"/>
        <w:rPr>
          <w:sz w:val="22"/>
          <w:szCs w:val="22"/>
        </w:rPr>
      </w:pPr>
      <w:r w:rsidRPr="006B08DA">
        <w:rPr>
          <w:b/>
          <w:sz w:val="22"/>
          <w:szCs w:val="22"/>
          <w:lang w:val="en-IN"/>
        </w:rPr>
        <w:t>Operating System</w:t>
      </w:r>
      <w:r w:rsidRPr="006B08DA">
        <w:rPr>
          <w:b/>
          <w:sz w:val="22"/>
          <w:szCs w:val="22"/>
          <w:lang w:val="en-IN"/>
        </w:rPr>
        <w:tab/>
        <w:t xml:space="preserve">           :</w:t>
      </w:r>
      <w:r>
        <w:rPr>
          <w:sz w:val="22"/>
          <w:szCs w:val="22"/>
          <w:lang w:val="en-IN"/>
        </w:rPr>
        <w:t xml:space="preserve"> Windows 2003/</w:t>
      </w:r>
      <w:r w:rsidRPr="006B08DA">
        <w:rPr>
          <w:sz w:val="22"/>
          <w:szCs w:val="22"/>
          <w:lang w:val="en-IN"/>
        </w:rPr>
        <w:t>07</w:t>
      </w:r>
      <w:r>
        <w:rPr>
          <w:sz w:val="22"/>
          <w:szCs w:val="22"/>
          <w:lang w:val="en-IN"/>
        </w:rPr>
        <w:t>/08/8.1</w:t>
      </w:r>
      <w:r w:rsidR="00341789">
        <w:rPr>
          <w:sz w:val="22"/>
          <w:szCs w:val="22"/>
          <w:lang w:val="en-IN"/>
        </w:rPr>
        <w:t>/10</w:t>
      </w:r>
      <w:r w:rsidRPr="006B08DA">
        <w:rPr>
          <w:sz w:val="22"/>
          <w:szCs w:val="22"/>
        </w:rPr>
        <w:t>.</w:t>
      </w:r>
      <w:r w:rsidR="00B2020C">
        <w:rPr>
          <w:sz w:val="22"/>
          <w:szCs w:val="22"/>
        </w:rPr>
        <w:t>, Linux</w:t>
      </w:r>
    </w:p>
    <w:p w:rsidR="00E62CAD" w:rsidRDefault="00DB6503" w:rsidP="00E62CAD">
      <w:pPr>
        <w:numPr>
          <w:ilvl w:val="0"/>
          <w:numId w:val="1"/>
        </w:numPr>
        <w:suppressAutoHyphens/>
        <w:jc w:val="both"/>
        <w:rPr>
          <w:sz w:val="22"/>
          <w:szCs w:val="22"/>
        </w:rPr>
      </w:pPr>
      <w:r>
        <w:rPr>
          <w:b/>
          <w:sz w:val="22"/>
          <w:szCs w:val="22"/>
          <w:lang w:val="en-IN"/>
        </w:rPr>
        <w:t xml:space="preserve">Language and Programming : </w:t>
      </w:r>
      <w:r w:rsidRPr="00077BB4">
        <w:rPr>
          <w:bCs/>
          <w:sz w:val="22"/>
          <w:szCs w:val="22"/>
          <w:lang w:val="en-IN"/>
        </w:rPr>
        <w:t>SQL</w:t>
      </w:r>
      <w:r w:rsidR="00863E5F">
        <w:rPr>
          <w:bCs/>
          <w:sz w:val="22"/>
          <w:szCs w:val="22"/>
          <w:lang w:val="en-IN"/>
        </w:rPr>
        <w:t xml:space="preserve">, </w:t>
      </w:r>
      <w:r w:rsidR="003261D3">
        <w:rPr>
          <w:bCs/>
          <w:sz w:val="22"/>
          <w:szCs w:val="22"/>
          <w:lang w:val="en-IN"/>
        </w:rPr>
        <w:t>C#, Linux</w:t>
      </w:r>
      <w:r w:rsidR="00B2020C">
        <w:rPr>
          <w:bCs/>
          <w:sz w:val="22"/>
          <w:szCs w:val="22"/>
          <w:lang w:val="en-IN"/>
        </w:rPr>
        <w:t>, Python</w:t>
      </w:r>
    </w:p>
    <w:p w:rsidR="00E62CAD" w:rsidRDefault="00E62CAD" w:rsidP="00E62CAD">
      <w:pPr>
        <w:rPr>
          <w:b/>
          <w:sz w:val="22"/>
          <w:szCs w:val="22"/>
          <w:shd w:val="clear" w:color="auto" w:fill="C0C0C0"/>
        </w:rPr>
      </w:pPr>
    </w:p>
    <w:p w:rsidR="00E62CAD" w:rsidRDefault="00E62CAD" w:rsidP="00E62CAD">
      <w:pPr>
        <w:suppressAutoHyphens/>
        <w:ind w:left="720"/>
        <w:rPr>
          <w:sz w:val="22"/>
          <w:szCs w:val="22"/>
        </w:rPr>
      </w:pPr>
    </w:p>
    <w:p w:rsidR="00E62CAD" w:rsidRPr="00B20D56" w:rsidRDefault="00DB6503" w:rsidP="00E62CAD">
      <w:pPr>
        <w:suppressAutoHyphens/>
        <w:rPr>
          <w:b/>
          <w:sz w:val="22"/>
          <w:szCs w:val="22"/>
          <w:u w:val="single"/>
          <w:shd w:val="clear" w:color="auto" w:fill="C0C0C0"/>
        </w:rPr>
      </w:pPr>
      <w:r w:rsidRPr="00B20D56">
        <w:rPr>
          <w:b/>
          <w:sz w:val="22"/>
          <w:szCs w:val="22"/>
          <w:u w:val="single"/>
          <w:shd w:val="clear" w:color="auto" w:fill="C0C0C0"/>
        </w:rPr>
        <w:t>EXTRA CARRICULAM:</w:t>
      </w:r>
    </w:p>
    <w:p w:rsidR="00E62CAD" w:rsidRDefault="00E62CAD" w:rsidP="00E62CAD">
      <w:pPr>
        <w:suppressAutoHyphens/>
        <w:rPr>
          <w:b/>
          <w:sz w:val="22"/>
          <w:szCs w:val="22"/>
          <w:shd w:val="clear" w:color="auto" w:fill="C0C0C0"/>
        </w:rPr>
      </w:pPr>
    </w:p>
    <w:p w:rsidR="00E62CAD" w:rsidRPr="00B25D85" w:rsidRDefault="00DB6503" w:rsidP="00E62CAD">
      <w:pPr>
        <w:pStyle w:val="ListParagraph"/>
        <w:numPr>
          <w:ilvl w:val="0"/>
          <w:numId w:val="9"/>
        </w:numPr>
        <w:suppressAutoHyphens/>
        <w:rPr>
          <w:bCs/>
          <w:color w:val="000000"/>
          <w:sz w:val="22"/>
          <w:szCs w:val="22"/>
        </w:rPr>
      </w:pPr>
      <w:r w:rsidRPr="00B25D85">
        <w:rPr>
          <w:bCs/>
          <w:color w:val="000000"/>
          <w:sz w:val="22"/>
          <w:szCs w:val="22"/>
        </w:rPr>
        <w:t>Quiz : 1st Position</w:t>
      </w:r>
    </w:p>
    <w:p w:rsidR="00E62CAD" w:rsidRPr="00B25D85" w:rsidRDefault="00DB6503" w:rsidP="00E62CAD">
      <w:pPr>
        <w:pStyle w:val="ListParagraph"/>
        <w:numPr>
          <w:ilvl w:val="0"/>
          <w:numId w:val="9"/>
        </w:numPr>
        <w:suppressAutoHyphens/>
        <w:rPr>
          <w:bCs/>
          <w:color w:val="000000"/>
          <w:sz w:val="22"/>
          <w:szCs w:val="22"/>
        </w:rPr>
      </w:pPr>
      <w:r w:rsidRPr="00B25D85">
        <w:rPr>
          <w:bCs/>
          <w:color w:val="000000"/>
          <w:sz w:val="22"/>
          <w:szCs w:val="22"/>
        </w:rPr>
        <w:t>National Service Scheme (NSS) in 2007</w:t>
      </w:r>
    </w:p>
    <w:p w:rsidR="00E62CAD" w:rsidRDefault="00DB6503" w:rsidP="00E62CAD">
      <w:pPr>
        <w:pStyle w:val="ListParagraph"/>
        <w:numPr>
          <w:ilvl w:val="0"/>
          <w:numId w:val="9"/>
        </w:numPr>
        <w:suppressAutoHyphens/>
        <w:rPr>
          <w:bCs/>
          <w:color w:val="000000"/>
          <w:sz w:val="22"/>
          <w:szCs w:val="22"/>
        </w:rPr>
      </w:pPr>
      <w:r w:rsidRPr="00B25D85">
        <w:rPr>
          <w:bCs/>
          <w:color w:val="000000"/>
          <w:sz w:val="22"/>
          <w:szCs w:val="22"/>
        </w:rPr>
        <w:t xml:space="preserve">UGC NET Qualified –  Dec’ 2012 </w:t>
      </w:r>
    </w:p>
    <w:p w:rsidR="00E62CAD" w:rsidRDefault="00DB6503" w:rsidP="00E62CAD">
      <w:pPr>
        <w:pStyle w:val="ListParagraph"/>
        <w:numPr>
          <w:ilvl w:val="0"/>
          <w:numId w:val="9"/>
        </w:numPr>
        <w:suppressAutoHyphens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Social Service and Activity</w:t>
      </w:r>
    </w:p>
    <w:p w:rsidR="008C09BC" w:rsidRPr="008C09BC" w:rsidRDefault="008C09BC" w:rsidP="008C09BC">
      <w:pPr>
        <w:suppressAutoHyphens/>
        <w:rPr>
          <w:bCs/>
          <w:color w:val="000000"/>
          <w:sz w:val="22"/>
          <w:szCs w:val="22"/>
        </w:rPr>
      </w:pPr>
    </w:p>
    <w:p w:rsidR="00CB0B1D" w:rsidRDefault="00CB0B1D" w:rsidP="000F135D">
      <w:pPr>
        <w:widowControl w:val="0"/>
        <w:suppressAutoHyphens/>
        <w:ind w:left="720"/>
        <w:jc w:val="both"/>
        <w:rPr>
          <w:sz w:val="22"/>
          <w:szCs w:val="22"/>
        </w:rPr>
      </w:pPr>
    </w:p>
    <w:p w:rsidR="00273C31" w:rsidRDefault="00273C31" w:rsidP="00273C31">
      <w:pPr>
        <w:ind w:left="1440" w:hanging="1440"/>
        <w:rPr>
          <w:b/>
          <w:sz w:val="22"/>
          <w:szCs w:val="22"/>
          <w:shd w:val="clear" w:color="auto" w:fill="C0C0C0"/>
        </w:rPr>
      </w:pPr>
    </w:p>
    <w:p w:rsidR="00273C31" w:rsidRPr="00B20D56" w:rsidRDefault="00DB6503" w:rsidP="00273C31">
      <w:pPr>
        <w:rPr>
          <w:b/>
          <w:sz w:val="22"/>
          <w:szCs w:val="22"/>
          <w:u w:val="single"/>
          <w:shd w:val="clear" w:color="auto" w:fill="C0C0C0"/>
        </w:rPr>
      </w:pPr>
      <w:r w:rsidRPr="00B20D56">
        <w:rPr>
          <w:b/>
          <w:sz w:val="22"/>
          <w:szCs w:val="22"/>
          <w:u w:val="single"/>
          <w:shd w:val="clear" w:color="auto" w:fill="C0C0C0"/>
        </w:rPr>
        <w:lastRenderedPageBreak/>
        <w:t>FUNCTIONAL AREA:</w:t>
      </w:r>
    </w:p>
    <w:p w:rsidR="008646F5" w:rsidRDefault="008646F5" w:rsidP="00273C31">
      <w:pPr>
        <w:rPr>
          <w:b/>
          <w:sz w:val="22"/>
          <w:szCs w:val="22"/>
          <w:shd w:val="clear" w:color="auto" w:fill="C0C0C0"/>
        </w:rPr>
      </w:pPr>
    </w:p>
    <w:p w:rsidR="008D6FCB" w:rsidRPr="008D6FCB" w:rsidRDefault="00DB6503" w:rsidP="003673D6">
      <w:pPr>
        <w:numPr>
          <w:ilvl w:val="0"/>
          <w:numId w:val="5"/>
        </w:numPr>
        <w:suppressAutoHyphens/>
        <w:rPr>
          <w:sz w:val="22"/>
          <w:szCs w:val="22"/>
        </w:rPr>
      </w:pPr>
      <w:r w:rsidRPr="00FE469F">
        <w:rPr>
          <w:sz w:val="22"/>
          <w:szCs w:val="22"/>
        </w:rPr>
        <w:t>Hands on work experience with latest version of</w:t>
      </w:r>
      <w:r w:rsidR="00723016">
        <w:rPr>
          <w:sz w:val="22"/>
          <w:szCs w:val="22"/>
        </w:rPr>
        <w:t xml:space="preserve"> </w:t>
      </w:r>
      <w:r w:rsidR="00B15847">
        <w:rPr>
          <w:sz w:val="22"/>
          <w:szCs w:val="22"/>
        </w:rPr>
        <w:t xml:space="preserve"> </w:t>
      </w:r>
      <w:r w:rsidR="00B10955">
        <w:rPr>
          <w:sz w:val="22"/>
          <w:szCs w:val="22"/>
        </w:rPr>
        <w:t xml:space="preserve">Erdas </w:t>
      </w:r>
      <w:r w:rsidR="00155973">
        <w:rPr>
          <w:sz w:val="22"/>
          <w:szCs w:val="22"/>
        </w:rPr>
        <w:t>Imagine,</w:t>
      </w:r>
      <w:r w:rsidR="00B15847">
        <w:rPr>
          <w:sz w:val="22"/>
          <w:szCs w:val="22"/>
        </w:rPr>
        <w:t xml:space="preserve"> </w:t>
      </w:r>
      <w:r w:rsidR="00155973">
        <w:rPr>
          <w:sz w:val="22"/>
          <w:szCs w:val="22"/>
        </w:rPr>
        <w:t>ArcGIS,</w:t>
      </w:r>
      <w:r w:rsidR="0050360B">
        <w:rPr>
          <w:sz w:val="22"/>
          <w:szCs w:val="22"/>
        </w:rPr>
        <w:t xml:space="preserve"> AutoCAD, Global Mapper, Map</w:t>
      </w:r>
      <w:r w:rsidR="00FE469F">
        <w:rPr>
          <w:sz w:val="22"/>
          <w:szCs w:val="22"/>
        </w:rPr>
        <w:t>Info</w:t>
      </w:r>
      <w:r w:rsidR="0050360B">
        <w:rPr>
          <w:sz w:val="22"/>
          <w:szCs w:val="22"/>
        </w:rPr>
        <w:t xml:space="preserve"> Professional</w:t>
      </w:r>
      <w:r w:rsidR="00FE469F">
        <w:rPr>
          <w:sz w:val="22"/>
          <w:szCs w:val="22"/>
        </w:rPr>
        <w:t xml:space="preserve">, </w:t>
      </w:r>
      <w:r w:rsidR="004A5BC1">
        <w:rPr>
          <w:sz w:val="22"/>
          <w:szCs w:val="22"/>
        </w:rPr>
        <w:t xml:space="preserve">Atoll </w:t>
      </w:r>
      <w:r w:rsidR="00C33007">
        <w:rPr>
          <w:sz w:val="22"/>
          <w:szCs w:val="22"/>
        </w:rPr>
        <w:t>and QGIS</w:t>
      </w:r>
      <w:r w:rsidR="00B70A70">
        <w:rPr>
          <w:sz w:val="22"/>
          <w:szCs w:val="22"/>
        </w:rPr>
        <w:t xml:space="preserve"> </w:t>
      </w:r>
      <w:r w:rsidR="00C33007">
        <w:rPr>
          <w:sz w:val="22"/>
          <w:szCs w:val="22"/>
        </w:rPr>
        <w:t xml:space="preserve">for </w:t>
      </w:r>
      <w:r w:rsidR="000E004A" w:rsidRPr="00FE469F">
        <w:rPr>
          <w:b/>
          <w:bCs/>
          <w:sz w:val="22"/>
          <w:szCs w:val="22"/>
        </w:rPr>
        <w:t>Remote</w:t>
      </w:r>
      <w:r w:rsidRPr="00FE469F">
        <w:rPr>
          <w:b/>
          <w:bCs/>
          <w:sz w:val="22"/>
          <w:szCs w:val="22"/>
        </w:rPr>
        <w:t xml:space="preserve"> Sensing &amp; GIS</w:t>
      </w:r>
      <w:r w:rsidR="00DD1AB8">
        <w:rPr>
          <w:b/>
          <w:bCs/>
          <w:sz w:val="22"/>
          <w:szCs w:val="22"/>
        </w:rPr>
        <w:t xml:space="preserve"> data</w:t>
      </w:r>
      <w:r w:rsidR="00C33007">
        <w:rPr>
          <w:b/>
          <w:bCs/>
          <w:sz w:val="22"/>
          <w:szCs w:val="22"/>
        </w:rPr>
        <w:t xml:space="preserve"> analysis</w:t>
      </w:r>
      <w:r>
        <w:rPr>
          <w:b/>
          <w:bCs/>
          <w:sz w:val="22"/>
          <w:szCs w:val="22"/>
        </w:rPr>
        <w:t>.</w:t>
      </w:r>
    </w:p>
    <w:p w:rsidR="00E36F19" w:rsidRPr="00FE469F" w:rsidRDefault="00DB6503" w:rsidP="003673D6">
      <w:pPr>
        <w:numPr>
          <w:ilvl w:val="0"/>
          <w:numId w:val="5"/>
        </w:numPr>
        <w:suppressAutoHyphens/>
        <w:rPr>
          <w:sz w:val="22"/>
          <w:szCs w:val="22"/>
        </w:rPr>
      </w:pPr>
      <w:r>
        <w:rPr>
          <w:sz w:val="22"/>
          <w:szCs w:val="22"/>
        </w:rPr>
        <w:t xml:space="preserve">Practical </w:t>
      </w:r>
      <w:r w:rsidR="00030B67">
        <w:rPr>
          <w:sz w:val="22"/>
          <w:szCs w:val="22"/>
        </w:rPr>
        <w:t>knowledge</w:t>
      </w:r>
      <w:r>
        <w:rPr>
          <w:sz w:val="22"/>
          <w:szCs w:val="22"/>
        </w:rPr>
        <w:t xml:space="preserve"> on</w:t>
      </w:r>
      <w:r w:rsidR="003F7D3F">
        <w:rPr>
          <w:sz w:val="22"/>
          <w:szCs w:val="22"/>
        </w:rPr>
        <w:t xml:space="preserve"> Image Processing,</w:t>
      </w:r>
      <w:r w:rsidR="00B15847">
        <w:rPr>
          <w:sz w:val="22"/>
          <w:szCs w:val="22"/>
        </w:rPr>
        <w:t xml:space="preserve"> </w:t>
      </w:r>
      <w:r w:rsidR="008D6FCB">
        <w:rPr>
          <w:sz w:val="22"/>
          <w:szCs w:val="22"/>
        </w:rPr>
        <w:t>classification, recoding,</w:t>
      </w:r>
      <w:r w:rsidR="00B15847">
        <w:rPr>
          <w:sz w:val="22"/>
          <w:szCs w:val="22"/>
        </w:rPr>
        <w:t xml:space="preserve"> </w:t>
      </w:r>
      <w:r w:rsidR="008D6FCB" w:rsidRPr="008D6FCB">
        <w:rPr>
          <w:sz w:val="22"/>
          <w:szCs w:val="22"/>
        </w:rPr>
        <w:t>mosaicking,</w:t>
      </w:r>
      <w:r w:rsidR="00B15847">
        <w:rPr>
          <w:sz w:val="22"/>
          <w:szCs w:val="22"/>
        </w:rPr>
        <w:t xml:space="preserve"> </w:t>
      </w:r>
      <w:r w:rsidR="00B15048">
        <w:rPr>
          <w:sz w:val="22"/>
          <w:szCs w:val="22"/>
        </w:rPr>
        <w:t xml:space="preserve">and </w:t>
      </w:r>
      <w:r w:rsidR="00A95989">
        <w:rPr>
          <w:sz w:val="22"/>
          <w:szCs w:val="22"/>
        </w:rPr>
        <w:t>subset</w:t>
      </w:r>
      <w:r w:rsidR="000828D0">
        <w:rPr>
          <w:sz w:val="22"/>
          <w:szCs w:val="22"/>
        </w:rPr>
        <w:t>/</w:t>
      </w:r>
      <w:r w:rsidR="008D6FCB">
        <w:rPr>
          <w:sz w:val="22"/>
          <w:szCs w:val="22"/>
        </w:rPr>
        <w:t>clip</w:t>
      </w:r>
      <w:r w:rsidR="000828D0">
        <w:rPr>
          <w:sz w:val="22"/>
          <w:szCs w:val="22"/>
        </w:rPr>
        <w:t>ping</w:t>
      </w:r>
      <w:r w:rsidR="003F7D3F">
        <w:rPr>
          <w:sz w:val="22"/>
          <w:szCs w:val="22"/>
        </w:rPr>
        <w:t>, Geo-R</w:t>
      </w:r>
      <w:r w:rsidR="004A5BC1">
        <w:rPr>
          <w:sz w:val="22"/>
          <w:szCs w:val="22"/>
        </w:rPr>
        <w:t xml:space="preserve">eferencing, Ortho rectification, Resolution Merge </w:t>
      </w:r>
      <w:r w:rsidR="008D6FCB">
        <w:rPr>
          <w:sz w:val="22"/>
          <w:szCs w:val="22"/>
        </w:rPr>
        <w:t>etc.</w:t>
      </w:r>
    </w:p>
    <w:p w:rsidR="00E36F19" w:rsidRDefault="00DB6503" w:rsidP="003673D6">
      <w:pPr>
        <w:numPr>
          <w:ilvl w:val="0"/>
          <w:numId w:val="5"/>
        </w:numPr>
        <w:suppressAutoHyphens/>
        <w:rPr>
          <w:sz w:val="22"/>
          <w:szCs w:val="22"/>
        </w:rPr>
      </w:pPr>
      <w:r>
        <w:rPr>
          <w:sz w:val="22"/>
          <w:szCs w:val="22"/>
        </w:rPr>
        <w:t xml:space="preserve">Knowledge on data conversion such as </w:t>
      </w:r>
      <w:r w:rsidR="004A5BC1">
        <w:rPr>
          <w:sz w:val="22"/>
          <w:szCs w:val="22"/>
        </w:rPr>
        <w:t>Raster data to Vector data, Vector to Raster, Ascii to Binary, Binary to Ascii.</w:t>
      </w:r>
    </w:p>
    <w:p w:rsidR="00E36F19" w:rsidRDefault="00DB6503" w:rsidP="003673D6">
      <w:pPr>
        <w:numPr>
          <w:ilvl w:val="0"/>
          <w:numId w:val="5"/>
        </w:numPr>
        <w:suppressAutoHyphens/>
        <w:rPr>
          <w:sz w:val="22"/>
          <w:szCs w:val="22"/>
        </w:rPr>
      </w:pPr>
      <w:r>
        <w:rPr>
          <w:sz w:val="22"/>
          <w:szCs w:val="22"/>
        </w:rPr>
        <w:t>Spatial and Non Spatia</w:t>
      </w:r>
      <w:r w:rsidR="00C912BC">
        <w:rPr>
          <w:sz w:val="22"/>
          <w:szCs w:val="22"/>
        </w:rPr>
        <w:t>l / Attribute geodatabase model</w:t>
      </w:r>
      <w:r w:rsidR="003C17B5">
        <w:rPr>
          <w:sz w:val="22"/>
          <w:szCs w:val="22"/>
        </w:rPr>
        <w:t>ing</w:t>
      </w:r>
      <w:r w:rsidR="0073274A">
        <w:rPr>
          <w:sz w:val="22"/>
          <w:szCs w:val="22"/>
        </w:rPr>
        <w:t xml:space="preserve"> such as </w:t>
      </w:r>
      <w:r w:rsidR="0057282D" w:rsidRPr="00CF2230">
        <w:rPr>
          <w:sz w:val="22"/>
          <w:szCs w:val="22"/>
        </w:rPr>
        <w:t>Road Network, Navigation</w:t>
      </w:r>
      <w:r w:rsidR="00C912BC">
        <w:rPr>
          <w:sz w:val="22"/>
          <w:szCs w:val="22"/>
        </w:rPr>
        <w:t>,</w:t>
      </w:r>
      <w:r w:rsidR="00A70D81">
        <w:rPr>
          <w:sz w:val="22"/>
          <w:szCs w:val="22"/>
        </w:rPr>
        <w:t xml:space="preserve"> Water Transmiss</w:t>
      </w:r>
      <w:r w:rsidR="003C1310">
        <w:rPr>
          <w:sz w:val="22"/>
          <w:szCs w:val="22"/>
        </w:rPr>
        <w:t>ion</w:t>
      </w:r>
      <w:r w:rsidR="00A70D81">
        <w:rPr>
          <w:sz w:val="22"/>
          <w:szCs w:val="22"/>
        </w:rPr>
        <w:t>,</w:t>
      </w:r>
      <w:r w:rsidR="00C912BC">
        <w:rPr>
          <w:sz w:val="22"/>
          <w:szCs w:val="22"/>
        </w:rPr>
        <w:t xml:space="preserve"> Oil and Gas Pipelines</w:t>
      </w:r>
      <w:r w:rsidR="0073274A">
        <w:rPr>
          <w:sz w:val="22"/>
          <w:szCs w:val="22"/>
        </w:rPr>
        <w:t xml:space="preserve"> etc.</w:t>
      </w:r>
    </w:p>
    <w:p w:rsidR="00E36F19" w:rsidRDefault="00DB6503" w:rsidP="003673D6">
      <w:pPr>
        <w:numPr>
          <w:ilvl w:val="0"/>
          <w:numId w:val="5"/>
        </w:numPr>
        <w:suppressAutoHyphens/>
        <w:rPr>
          <w:sz w:val="22"/>
          <w:szCs w:val="22"/>
        </w:rPr>
      </w:pPr>
      <w:r>
        <w:rPr>
          <w:sz w:val="22"/>
          <w:szCs w:val="22"/>
        </w:rPr>
        <w:t>Know</w:t>
      </w:r>
      <w:r w:rsidR="00406141">
        <w:rPr>
          <w:sz w:val="22"/>
          <w:szCs w:val="22"/>
        </w:rPr>
        <w:t xml:space="preserve">ledge on </w:t>
      </w:r>
      <w:r>
        <w:rPr>
          <w:sz w:val="22"/>
          <w:szCs w:val="22"/>
        </w:rPr>
        <w:t>Low and High resolution remotely sensed Satellite data</w:t>
      </w:r>
      <w:r w:rsidR="00107842">
        <w:rPr>
          <w:sz w:val="22"/>
          <w:szCs w:val="22"/>
        </w:rPr>
        <w:t>(image processing such as Re-p</w:t>
      </w:r>
      <w:r>
        <w:rPr>
          <w:sz w:val="22"/>
          <w:szCs w:val="22"/>
        </w:rPr>
        <w:t>rojection, Geo-referencing or Geometric correction of Satellite imagery )</w:t>
      </w:r>
    </w:p>
    <w:p w:rsidR="00E36F19" w:rsidRDefault="00DB6503" w:rsidP="003673D6">
      <w:pPr>
        <w:numPr>
          <w:ilvl w:val="0"/>
          <w:numId w:val="5"/>
        </w:numPr>
        <w:suppressAutoHyphens/>
        <w:rPr>
          <w:sz w:val="22"/>
          <w:szCs w:val="22"/>
        </w:rPr>
      </w:pPr>
      <w:r>
        <w:rPr>
          <w:sz w:val="22"/>
          <w:szCs w:val="22"/>
        </w:rPr>
        <w:t xml:space="preserve"> Land Use and Land Cover M</w:t>
      </w:r>
      <w:r w:rsidR="00AB5F2E">
        <w:rPr>
          <w:sz w:val="22"/>
          <w:szCs w:val="22"/>
        </w:rPr>
        <w:t xml:space="preserve">apping </w:t>
      </w:r>
      <w:r>
        <w:rPr>
          <w:sz w:val="22"/>
          <w:szCs w:val="22"/>
        </w:rPr>
        <w:t xml:space="preserve">and Base </w:t>
      </w:r>
      <w:r w:rsidR="00017B7C">
        <w:rPr>
          <w:sz w:val="22"/>
          <w:szCs w:val="22"/>
        </w:rPr>
        <w:t xml:space="preserve">Layer </w:t>
      </w:r>
      <w:r>
        <w:rPr>
          <w:sz w:val="22"/>
          <w:szCs w:val="22"/>
        </w:rPr>
        <w:t>Mapping.</w:t>
      </w:r>
    </w:p>
    <w:p w:rsidR="00B437E8" w:rsidRDefault="00DB6503" w:rsidP="003673D6">
      <w:pPr>
        <w:numPr>
          <w:ilvl w:val="0"/>
          <w:numId w:val="5"/>
        </w:numPr>
        <w:suppressAutoHyphens/>
        <w:rPr>
          <w:sz w:val="22"/>
          <w:szCs w:val="22"/>
        </w:rPr>
      </w:pPr>
      <w:r>
        <w:rPr>
          <w:sz w:val="22"/>
          <w:szCs w:val="22"/>
        </w:rPr>
        <w:t>Knowledge on GIS Data Handling, Data Compilation, Data Segregation</w:t>
      </w:r>
      <w:r w:rsidR="001C0BC0">
        <w:rPr>
          <w:sz w:val="22"/>
          <w:szCs w:val="22"/>
        </w:rPr>
        <w:t>.</w:t>
      </w:r>
    </w:p>
    <w:p w:rsidR="001C0BC0" w:rsidRDefault="00DB6503" w:rsidP="003673D6">
      <w:pPr>
        <w:numPr>
          <w:ilvl w:val="0"/>
          <w:numId w:val="5"/>
        </w:numPr>
        <w:suppressAutoHyphens/>
        <w:rPr>
          <w:sz w:val="22"/>
          <w:szCs w:val="22"/>
        </w:rPr>
      </w:pPr>
      <w:r>
        <w:rPr>
          <w:sz w:val="22"/>
          <w:szCs w:val="22"/>
        </w:rPr>
        <w:t xml:space="preserve">Geodatabase, Topology and </w:t>
      </w:r>
      <w:r w:rsidR="0099007D">
        <w:rPr>
          <w:sz w:val="22"/>
          <w:szCs w:val="22"/>
        </w:rPr>
        <w:t xml:space="preserve">Building </w:t>
      </w:r>
      <w:r>
        <w:rPr>
          <w:sz w:val="22"/>
          <w:szCs w:val="22"/>
        </w:rPr>
        <w:t>Geometric Network.</w:t>
      </w:r>
    </w:p>
    <w:p w:rsidR="006B08DA" w:rsidRDefault="00DB6503" w:rsidP="003673D6">
      <w:pPr>
        <w:numPr>
          <w:ilvl w:val="0"/>
          <w:numId w:val="5"/>
        </w:numPr>
        <w:suppressAutoHyphens/>
        <w:rPr>
          <w:sz w:val="22"/>
          <w:szCs w:val="22"/>
        </w:rPr>
      </w:pPr>
      <w:r>
        <w:rPr>
          <w:sz w:val="22"/>
          <w:szCs w:val="22"/>
        </w:rPr>
        <w:t>Hav</w:t>
      </w:r>
      <w:r>
        <w:rPr>
          <w:sz w:val="22"/>
          <w:szCs w:val="22"/>
        </w:rPr>
        <w:t>ing knowledge on GPS</w:t>
      </w:r>
      <w:r w:rsidR="00C912BC">
        <w:rPr>
          <w:sz w:val="22"/>
          <w:szCs w:val="22"/>
        </w:rPr>
        <w:t>.</w:t>
      </w:r>
    </w:p>
    <w:p w:rsidR="00C912BC" w:rsidRDefault="00DB6503" w:rsidP="003673D6">
      <w:pPr>
        <w:numPr>
          <w:ilvl w:val="0"/>
          <w:numId w:val="5"/>
        </w:numPr>
        <w:suppressAutoHyphens/>
        <w:rPr>
          <w:sz w:val="22"/>
          <w:szCs w:val="22"/>
        </w:rPr>
      </w:pPr>
      <w:r>
        <w:rPr>
          <w:sz w:val="22"/>
          <w:szCs w:val="22"/>
        </w:rPr>
        <w:t>Geodatabase Management for Water Transmission &amp; Distribution</w:t>
      </w:r>
      <w:r w:rsidR="00A17DC6">
        <w:rPr>
          <w:sz w:val="22"/>
          <w:szCs w:val="22"/>
        </w:rPr>
        <w:t xml:space="preserve"> pipeline</w:t>
      </w:r>
      <w:r>
        <w:rPr>
          <w:sz w:val="22"/>
          <w:szCs w:val="22"/>
        </w:rPr>
        <w:t>, Petroleum and Gas supply.</w:t>
      </w:r>
    </w:p>
    <w:p w:rsidR="00E36F19" w:rsidRDefault="00E36F19" w:rsidP="00273C31">
      <w:pPr>
        <w:rPr>
          <w:b/>
          <w:sz w:val="22"/>
          <w:szCs w:val="22"/>
          <w:shd w:val="clear" w:color="auto" w:fill="C0C0C0"/>
        </w:rPr>
      </w:pPr>
    </w:p>
    <w:p w:rsidR="00401F41" w:rsidRPr="00B20D56" w:rsidRDefault="00DB6503" w:rsidP="008D24A1">
      <w:pPr>
        <w:suppressAutoHyphens/>
        <w:jc w:val="both"/>
        <w:rPr>
          <w:u w:val="single"/>
        </w:rPr>
      </w:pPr>
      <w:r w:rsidRPr="00B20D56">
        <w:rPr>
          <w:b/>
          <w:bCs/>
          <w:sz w:val="22"/>
          <w:szCs w:val="22"/>
          <w:highlight w:val="lightGray"/>
          <w:u w:val="single"/>
        </w:rPr>
        <w:t>GIS &amp; REMOTE SENSING</w:t>
      </w:r>
      <w:r w:rsidR="005218DC" w:rsidRPr="00B20D56">
        <w:rPr>
          <w:b/>
          <w:bCs/>
          <w:sz w:val="22"/>
          <w:szCs w:val="22"/>
          <w:highlight w:val="lightGray"/>
          <w:u w:val="single"/>
        </w:rPr>
        <w:t xml:space="preserve"> SKILLS</w:t>
      </w:r>
      <w:r w:rsidRPr="00B20D56">
        <w:rPr>
          <w:u w:val="single"/>
        </w:rPr>
        <w:t xml:space="preserve">: </w:t>
      </w:r>
    </w:p>
    <w:p w:rsidR="008646F5" w:rsidRDefault="008646F5" w:rsidP="008D24A1">
      <w:pPr>
        <w:suppressAutoHyphens/>
        <w:jc w:val="both"/>
      </w:pPr>
    </w:p>
    <w:p w:rsidR="00273C31" w:rsidRDefault="00DB6503" w:rsidP="008D24A1">
      <w:pPr>
        <w:suppressAutoHyphens/>
        <w:jc w:val="both"/>
        <w:rPr>
          <w:sz w:val="22"/>
          <w:szCs w:val="22"/>
        </w:rPr>
      </w:pPr>
      <w:r w:rsidRPr="005218DC">
        <w:rPr>
          <w:sz w:val="22"/>
          <w:szCs w:val="22"/>
        </w:rPr>
        <w:t>1)</w:t>
      </w:r>
      <w:r w:rsidR="00872132">
        <w:rPr>
          <w:sz w:val="22"/>
          <w:szCs w:val="22"/>
        </w:rPr>
        <w:t xml:space="preserve"> Well </w:t>
      </w:r>
      <w:r w:rsidR="003D4EDA">
        <w:rPr>
          <w:sz w:val="22"/>
          <w:szCs w:val="22"/>
        </w:rPr>
        <w:t>known</w:t>
      </w:r>
      <w:r w:rsidR="008C4790">
        <w:rPr>
          <w:sz w:val="22"/>
          <w:szCs w:val="22"/>
        </w:rPr>
        <w:t xml:space="preserve"> for GIS and RS basic such as</w:t>
      </w:r>
      <w:r w:rsidR="00FE4449" w:rsidRPr="005218DC">
        <w:rPr>
          <w:sz w:val="22"/>
          <w:szCs w:val="22"/>
        </w:rPr>
        <w:t xml:space="preserve"> classification, recoding,</w:t>
      </w:r>
      <w:r w:rsidR="008C4790">
        <w:rPr>
          <w:sz w:val="22"/>
          <w:szCs w:val="22"/>
        </w:rPr>
        <w:t xml:space="preserve"> </w:t>
      </w:r>
      <w:r w:rsidR="00FE4449" w:rsidRPr="005218DC">
        <w:rPr>
          <w:sz w:val="22"/>
          <w:szCs w:val="22"/>
        </w:rPr>
        <w:t>mosaicking, subset, clip etc.</w:t>
      </w:r>
      <w:r w:rsidRPr="005218DC">
        <w:rPr>
          <w:sz w:val="22"/>
          <w:szCs w:val="22"/>
        </w:rPr>
        <w:t>Geo</w:t>
      </w:r>
      <w:r w:rsidR="004A5607" w:rsidRPr="005218DC">
        <w:rPr>
          <w:sz w:val="22"/>
          <w:szCs w:val="22"/>
        </w:rPr>
        <w:t>-</w:t>
      </w:r>
      <w:r w:rsidRPr="005218DC">
        <w:rPr>
          <w:sz w:val="22"/>
          <w:szCs w:val="22"/>
        </w:rPr>
        <w:t xml:space="preserve">referencing on raster </w:t>
      </w:r>
      <w:r w:rsidR="004F67C0">
        <w:rPr>
          <w:sz w:val="22"/>
          <w:szCs w:val="22"/>
        </w:rPr>
        <w:t>i</w:t>
      </w:r>
      <w:r w:rsidRPr="005218DC">
        <w:rPr>
          <w:sz w:val="22"/>
          <w:szCs w:val="22"/>
        </w:rPr>
        <w:t>mage.</w:t>
      </w:r>
      <w:r w:rsidR="00DA1821">
        <w:rPr>
          <w:sz w:val="22"/>
          <w:szCs w:val="22"/>
        </w:rPr>
        <w:t xml:space="preserve"> Landuse and Land c</w:t>
      </w:r>
      <w:r w:rsidR="00FE4449" w:rsidRPr="005218DC">
        <w:rPr>
          <w:sz w:val="22"/>
          <w:szCs w:val="22"/>
        </w:rPr>
        <w:t>over and Base Mapping.</w:t>
      </w:r>
      <w:r w:rsidRPr="005218DC">
        <w:rPr>
          <w:sz w:val="22"/>
          <w:szCs w:val="22"/>
        </w:rPr>
        <w:t xml:space="preserve"> 2) Coordinate System and Map Projections 3) Shape file creation, Digitization and topology creation</w:t>
      </w:r>
      <w:r w:rsidR="0057282D">
        <w:rPr>
          <w:sz w:val="22"/>
          <w:szCs w:val="22"/>
        </w:rPr>
        <w:t>(</w:t>
      </w:r>
      <w:r w:rsidR="0057282D" w:rsidRPr="00CF2230">
        <w:rPr>
          <w:sz w:val="22"/>
          <w:szCs w:val="22"/>
        </w:rPr>
        <w:t>Road Network,</w:t>
      </w:r>
      <w:r w:rsidR="0057282D">
        <w:rPr>
          <w:sz w:val="22"/>
          <w:szCs w:val="22"/>
        </w:rPr>
        <w:t xml:space="preserve"> Water Bodies,</w:t>
      </w:r>
      <w:r w:rsidR="0057282D" w:rsidRPr="00CF2230">
        <w:rPr>
          <w:sz w:val="22"/>
          <w:szCs w:val="22"/>
        </w:rPr>
        <w:t xml:space="preserve"> Navigation</w:t>
      </w:r>
      <w:r w:rsidR="008D24A1">
        <w:rPr>
          <w:sz w:val="22"/>
          <w:szCs w:val="22"/>
        </w:rPr>
        <w:t>) Geo-Coding</w:t>
      </w:r>
      <w:r w:rsidRPr="005218DC">
        <w:rPr>
          <w:sz w:val="22"/>
          <w:szCs w:val="22"/>
        </w:rPr>
        <w:t>. 4) Geo</w:t>
      </w:r>
      <w:r w:rsidR="004A5607" w:rsidRPr="005218DC">
        <w:rPr>
          <w:sz w:val="22"/>
          <w:szCs w:val="22"/>
        </w:rPr>
        <w:t>-</w:t>
      </w:r>
      <w:r w:rsidRPr="005218DC">
        <w:rPr>
          <w:sz w:val="22"/>
          <w:szCs w:val="22"/>
        </w:rPr>
        <w:t>d</w:t>
      </w:r>
      <w:r w:rsidR="00AC5F92" w:rsidRPr="005218DC">
        <w:rPr>
          <w:sz w:val="22"/>
          <w:szCs w:val="22"/>
        </w:rPr>
        <w:t>atabase creation &amp; management (</w:t>
      </w:r>
      <w:r w:rsidRPr="005218DC">
        <w:rPr>
          <w:sz w:val="22"/>
          <w:szCs w:val="22"/>
        </w:rPr>
        <w:t>Personal Geo</w:t>
      </w:r>
      <w:r w:rsidR="004A5607" w:rsidRPr="005218DC">
        <w:rPr>
          <w:sz w:val="22"/>
          <w:szCs w:val="22"/>
        </w:rPr>
        <w:t>-</w:t>
      </w:r>
      <w:r w:rsidRPr="005218DC">
        <w:rPr>
          <w:sz w:val="22"/>
          <w:szCs w:val="22"/>
        </w:rPr>
        <w:t>database, Filebased Geo</w:t>
      </w:r>
      <w:r w:rsidR="004A5607" w:rsidRPr="005218DC">
        <w:rPr>
          <w:sz w:val="22"/>
          <w:szCs w:val="22"/>
        </w:rPr>
        <w:t>-</w:t>
      </w:r>
      <w:r w:rsidR="005218DC" w:rsidRPr="005218DC">
        <w:rPr>
          <w:sz w:val="22"/>
          <w:szCs w:val="22"/>
        </w:rPr>
        <w:t>database</w:t>
      </w:r>
      <w:r w:rsidRPr="005218DC">
        <w:rPr>
          <w:sz w:val="22"/>
          <w:szCs w:val="22"/>
        </w:rPr>
        <w:t>). 5) Attribute data management (</w:t>
      </w:r>
      <w:r w:rsidR="005218DC" w:rsidRPr="005218DC">
        <w:rPr>
          <w:sz w:val="22"/>
          <w:szCs w:val="22"/>
        </w:rPr>
        <w:t xml:space="preserve">Non </w:t>
      </w:r>
      <w:r w:rsidRPr="005218DC">
        <w:rPr>
          <w:sz w:val="22"/>
          <w:szCs w:val="22"/>
        </w:rPr>
        <w:t xml:space="preserve">Spatial Query, join, relate, adding field) 6) ASCII to point, line and area feature class. </w:t>
      </w:r>
      <w:r w:rsidR="005218DC" w:rsidRPr="005218DC">
        <w:rPr>
          <w:sz w:val="22"/>
          <w:szCs w:val="22"/>
        </w:rPr>
        <w:t>6</w:t>
      </w:r>
      <w:r w:rsidRPr="005218DC">
        <w:rPr>
          <w:sz w:val="22"/>
          <w:szCs w:val="22"/>
        </w:rPr>
        <w:t>) Geo-referencing on raster image by Google Earth</w:t>
      </w:r>
      <w:r w:rsidR="005218DC" w:rsidRPr="005218DC">
        <w:rPr>
          <w:sz w:val="22"/>
          <w:szCs w:val="22"/>
        </w:rPr>
        <w:t xml:space="preserve"> 7</w:t>
      </w:r>
      <w:r w:rsidRPr="005218DC">
        <w:rPr>
          <w:sz w:val="22"/>
          <w:szCs w:val="22"/>
        </w:rPr>
        <w:t xml:space="preserve">) KML/KMZ file conversion </w:t>
      </w:r>
      <w:r w:rsidRPr="005218DC">
        <w:rPr>
          <w:sz w:val="22"/>
          <w:szCs w:val="22"/>
        </w:rPr>
        <w:t xml:space="preserve">to </w:t>
      </w:r>
      <w:r w:rsidR="00025EFF">
        <w:rPr>
          <w:sz w:val="22"/>
          <w:szCs w:val="22"/>
        </w:rPr>
        <w:t>Shape file</w:t>
      </w:r>
      <w:r w:rsidRPr="005218DC">
        <w:rPr>
          <w:sz w:val="22"/>
          <w:szCs w:val="22"/>
        </w:rPr>
        <w:t xml:space="preserve">. </w:t>
      </w:r>
      <w:r w:rsidR="005218DC" w:rsidRPr="005218DC">
        <w:rPr>
          <w:sz w:val="22"/>
          <w:szCs w:val="22"/>
        </w:rPr>
        <w:t>9</w:t>
      </w:r>
      <w:r w:rsidRPr="005218DC">
        <w:rPr>
          <w:sz w:val="22"/>
          <w:szCs w:val="22"/>
        </w:rPr>
        <w:t xml:space="preserve">) Shape file conversion to </w:t>
      </w:r>
      <w:r w:rsidR="00025EFF">
        <w:rPr>
          <w:rFonts w:cs="Vrinda"/>
          <w:sz w:val="22"/>
          <w:szCs w:val="28"/>
          <w:lang w:bidi="bn-IN"/>
        </w:rPr>
        <w:t>others format</w:t>
      </w:r>
      <w:r w:rsidR="00171C23">
        <w:rPr>
          <w:sz w:val="22"/>
          <w:szCs w:val="22"/>
        </w:rPr>
        <w:t>.</w:t>
      </w:r>
      <w:r w:rsidR="008C4790">
        <w:rPr>
          <w:sz w:val="22"/>
          <w:szCs w:val="22"/>
        </w:rPr>
        <w:t xml:space="preserve"> </w:t>
      </w:r>
      <w:r w:rsidR="00252E97">
        <w:rPr>
          <w:sz w:val="22"/>
          <w:szCs w:val="22"/>
        </w:rPr>
        <w:t xml:space="preserve">9) Data Management, </w:t>
      </w:r>
      <w:r w:rsidRPr="005218DC">
        <w:rPr>
          <w:sz w:val="22"/>
          <w:szCs w:val="22"/>
        </w:rPr>
        <w:t>1</w:t>
      </w:r>
      <w:r w:rsidR="005218DC" w:rsidRPr="005218DC">
        <w:rPr>
          <w:sz w:val="22"/>
          <w:szCs w:val="22"/>
        </w:rPr>
        <w:t>0</w:t>
      </w:r>
      <w:r w:rsidRPr="005218DC">
        <w:rPr>
          <w:sz w:val="22"/>
          <w:szCs w:val="22"/>
        </w:rPr>
        <w:t>) Cartographic &amp; map l</w:t>
      </w:r>
      <w:r w:rsidR="00AC5F92" w:rsidRPr="005218DC">
        <w:rPr>
          <w:sz w:val="22"/>
          <w:szCs w:val="22"/>
        </w:rPr>
        <w:t>ayout generation. 1</w:t>
      </w:r>
      <w:r w:rsidR="005218DC" w:rsidRPr="005218DC">
        <w:rPr>
          <w:sz w:val="22"/>
          <w:szCs w:val="22"/>
        </w:rPr>
        <w:t>1</w:t>
      </w:r>
      <w:r w:rsidR="00AC5F92" w:rsidRPr="005218DC">
        <w:rPr>
          <w:sz w:val="22"/>
          <w:szCs w:val="22"/>
        </w:rPr>
        <w:t>) Scanning/</w:t>
      </w:r>
      <w:r w:rsidRPr="005218DC">
        <w:rPr>
          <w:sz w:val="22"/>
          <w:szCs w:val="22"/>
        </w:rPr>
        <w:t>dizitizing/vectorization. 1</w:t>
      </w:r>
      <w:r w:rsidR="005218DC" w:rsidRPr="005218DC">
        <w:rPr>
          <w:sz w:val="22"/>
          <w:szCs w:val="22"/>
        </w:rPr>
        <w:t>2</w:t>
      </w:r>
      <w:r w:rsidRPr="005218DC">
        <w:rPr>
          <w:sz w:val="22"/>
          <w:szCs w:val="22"/>
        </w:rPr>
        <w:t>) Image classification from Google Earth Images &amp; Digitizing. 1</w:t>
      </w:r>
      <w:r w:rsidR="005218DC" w:rsidRPr="005218DC">
        <w:rPr>
          <w:sz w:val="22"/>
          <w:szCs w:val="22"/>
        </w:rPr>
        <w:t>3</w:t>
      </w:r>
      <w:r w:rsidRPr="005218DC">
        <w:rPr>
          <w:sz w:val="22"/>
          <w:szCs w:val="22"/>
        </w:rPr>
        <w:t>) DE</w:t>
      </w:r>
      <w:r w:rsidR="00AC5F92" w:rsidRPr="005218DC">
        <w:rPr>
          <w:sz w:val="22"/>
          <w:szCs w:val="22"/>
        </w:rPr>
        <w:t>M creation. 1</w:t>
      </w:r>
      <w:r w:rsidR="005218DC" w:rsidRPr="005218DC">
        <w:rPr>
          <w:sz w:val="22"/>
          <w:szCs w:val="22"/>
        </w:rPr>
        <w:t>4</w:t>
      </w:r>
      <w:r w:rsidR="00AC5F92" w:rsidRPr="005218DC">
        <w:rPr>
          <w:sz w:val="22"/>
          <w:szCs w:val="22"/>
        </w:rPr>
        <w:t>) Raster surface (</w:t>
      </w:r>
      <w:r w:rsidRPr="005218DC">
        <w:rPr>
          <w:sz w:val="22"/>
          <w:szCs w:val="22"/>
        </w:rPr>
        <w:t xml:space="preserve">Aspect, contour, </w:t>
      </w:r>
      <w:r w:rsidR="00A70CB4" w:rsidRPr="005218DC">
        <w:rPr>
          <w:sz w:val="22"/>
          <w:szCs w:val="22"/>
        </w:rPr>
        <w:t xml:space="preserve">hill </w:t>
      </w:r>
      <w:r w:rsidR="005218DC" w:rsidRPr="005218DC">
        <w:rPr>
          <w:sz w:val="22"/>
          <w:szCs w:val="22"/>
        </w:rPr>
        <w:t>shade, slope</w:t>
      </w:r>
      <w:r w:rsidRPr="005218DC">
        <w:rPr>
          <w:sz w:val="22"/>
          <w:szCs w:val="22"/>
        </w:rPr>
        <w:t>). 1</w:t>
      </w:r>
      <w:r w:rsidR="005218DC" w:rsidRPr="005218DC">
        <w:rPr>
          <w:sz w:val="22"/>
          <w:szCs w:val="22"/>
        </w:rPr>
        <w:t>5</w:t>
      </w:r>
      <w:r w:rsidRPr="005218DC">
        <w:rPr>
          <w:sz w:val="22"/>
          <w:szCs w:val="22"/>
        </w:rPr>
        <w:t>) Generate TIF, IMG, Grid, Coverage Grid Type of Raster data.</w:t>
      </w:r>
      <w:r w:rsidR="00AC5F92" w:rsidRPr="005218DC">
        <w:rPr>
          <w:sz w:val="22"/>
          <w:szCs w:val="22"/>
        </w:rPr>
        <w:t xml:space="preserve"> 1</w:t>
      </w:r>
      <w:r w:rsidR="005218DC" w:rsidRPr="005218DC">
        <w:rPr>
          <w:sz w:val="22"/>
          <w:szCs w:val="22"/>
        </w:rPr>
        <w:t>6</w:t>
      </w:r>
      <w:r w:rsidR="00AC5F92" w:rsidRPr="005218DC">
        <w:rPr>
          <w:sz w:val="22"/>
          <w:szCs w:val="22"/>
        </w:rPr>
        <w:t>) Buffer creation &amp; analysis</w:t>
      </w:r>
      <w:r w:rsidRPr="005218DC">
        <w:rPr>
          <w:sz w:val="22"/>
          <w:szCs w:val="22"/>
        </w:rPr>
        <w:t>. 1</w:t>
      </w:r>
      <w:r w:rsidR="005218DC" w:rsidRPr="005218DC">
        <w:rPr>
          <w:sz w:val="22"/>
          <w:szCs w:val="22"/>
        </w:rPr>
        <w:t>7) Clipping Tools. 18</w:t>
      </w:r>
      <w:r w:rsidRPr="005218DC">
        <w:rPr>
          <w:sz w:val="22"/>
          <w:szCs w:val="22"/>
        </w:rPr>
        <w:t>) Overlay functions (Intersections between different featur</w:t>
      </w:r>
      <w:r w:rsidR="005218DC" w:rsidRPr="005218DC">
        <w:rPr>
          <w:sz w:val="22"/>
          <w:szCs w:val="22"/>
        </w:rPr>
        <w:t xml:space="preserve">es, Union features, Identify). </w:t>
      </w:r>
      <w:r w:rsidR="0099007D">
        <w:rPr>
          <w:sz w:val="22"/>
          <w:szCs w:val="22"/>
        </w:rPr>
        <w:t>19</w:t>
      </w:r>
      <w:r w:rsidRPr="005218DC">
        <w:rPr>
          <w:sz w:val="22"/>
          <w:szCs w:val="22"/>
        </w:rPr>
        <w:t>) Map</w:t>
      </w:r>
      <w:r w:rsidR="004C19D1">
        <w:rPr>
          <w:sz w:val="22"/>
          <w:szCs w:val="22"/>
        </w:rPr>
        <w:t xml:space="preserve"> Layout</w:t>
      </w:r>
      <w:r w:rsidRPr="005218DC">
        <w:rPr>
          <w:sz w:val="22"/>
          <w:szCs w:val="22"/>
        </w:rPr>
        <w:t xml:space="preserve"> Creation with all components (sca</w:t>
      </w:r>
      <w:r w:rsidR="0099007D">
        <w:rPr>
          <w:sz w:val="22"/>
          <w:szCs w:val="22"/>
        </w:rPr>
        <w:t>le, legend, north sign etc.). 20</w:t>
      </w:r>
      <w:r w:rsidR="005218DC" w:rsidRPr="005218DC">
        <w:rPr>
          <w:sz w:val="22"/>
          <w:szCs w:val="22"/>
        </w:rPr>
        <w:t>) Image processing</w:t>
      </w:r>
      <w:r w:rsidR="00EC1FEA">
        <w:rPr>
          <w:sz w:val="22"/>
          <w:szCs w:val="22"/>
        </w:rPr>
        <w:t>, Resolution Merge</w:t>
      </w:r>
      <w:r w:rsidR="0099007D">
        <w:rPr>
          <w:sz w:val="22"/>
          <w:szCs w:val="22"/>
        </w:rPr>
        <w:t>. 21</w:t>
      </w:r>
      <w:r w:rsidRPr="005218DC">
        <w:rPr>
          <w:sz w:val="22"/>
          <w:szCs w:val="22"/>
        </w:rPr>
        <w:t>) L</w:t>
      </w:r>
      <w:r w:rsidR="0099007D">
        <w:rPr>
          <w:sz w:val="22"/>
          <w:szCs w:val="22"/>
        </w:rPr>
        <w:t>and use / land cover mapping. 22</w:t>
      </w:r>
      <w:r w:rsidRPr="005218DC">
        <w:rPr>
          <w:sz w:val="22"/>
          <w:szCs w:val="22"/>
        </w:rPr>
        <w:t>) Vector upd</w:t>
      </w:r>
      <w:r w:rsidR="00A70CB4" w:rsidRPr="005218DC">
        <w:rPr>
          <w:sz w:val="22"/>
          <w:szCs w:val="22"/>
        </w:rPr>
        <w:t>ates (transport network mapping</w:t>
      </w:r>
      <w:r w:rsidR="0099007D">
        <w:rPr>
          <w:sz w:val="22"/>
          <w:szCs w:val="22"/>
        </w:rPr>
        <w:t>). 23</w:t>
      </w:r>
      <w:r w:rsidRPr="005218DC">
        <w:rPr>
          <w:sz w:val="22"/>
          <w:szCs w:val="22"/>
        </w:rPr>
        <w:t>)</w:t>
      </w:r>
      <w:r w:rsidR="004077EF" w:rsidRPr="005218DC">
        <w:rPr>
          <w:sz w:val="22"/>
          <w:szCs w:val="22"/>
        </w:rPr>
        <w:t xml:space="preserve"> High- resolution urban mapping</w:t>
      </w:r>
      <w:r w:rsidR="005218DC" w:rsidRPr="005218DC">
        <w:rPr>
          <w:sz w:val="22"/>
          <w:szCs w:val="22"/>
        </w:rPr>
        <w:t xml:space="preserve">. </w:t>
      </w:r>
      <w:r w:rsidR="0099007D">
        <w:rPr>
          <w:sz w:val="22"/>
          <w:szCs w:val="22"/>
        </w:rPr>
        <w:t>24</w:t>
      </w:r>
      <w:r w:rsidR="004A5607" w:rsidRPr="0057282D">
        <w:rPr>
          <w:sz w:val="22"/>
          <w:szCs w:val="22"/>
        </w:rPr>
        <w:t>) Topographic Analysis (</w:t>
      </w:r>
      <w:r w:rsidRPr="0057282D">
        <w:rPr>
          <w:sz w:val="22"/>
          <w:szCs w:val="22"/>
        </w:rPr>
        <w:t xml:space="preserve">Slope, Aspect, Raster contour etc. </w:t>
      </w:r>
      <w:r w:rsidR="0099007D">
        <w:rPr>
          <w:sz w:val="22"/>
          <w:szCs w:val="22"/>
        </w:rPr>
        <w:t>25</w:t>
      </w:r>
      <w:r w:rsidRPr="0057282D">
        <w:rPr>
          <w:sz w:val="22"/>
          <w:szCs w:val="22"/>
        </w:rPr>
        <w:t xml:space="preserve">) Change detection Utilities. </w:t>
      </w:r>
      <w:r w:rsidR="0099007D">
        <w:rPr>
          <w:sz w:val="22"/>
          <w:szCs w:val="22"/>
        </w:rPr>
        <w:t>26</w:t>
      </w:r>
      <w:r w:rsidRPr="0057282D">
        <w:rPr>
          <w:sz w:val="22"/>
          <w:szCs w:val="22"/>
        </w:rPr>
        <w:t xml:space="preserve">) Network Analyst. </w:t>
      </w:r>
      <w:r w:rsidR="0099007D">
        <w:rPr>
          <w:sz w:val="22"/>
          <w:szCs w:val="22"/>
        </w:rPr>
        <w:t>27) Spatial Analyst. 28</w:t>
      </w:r>
      <w:r w:rsidRPr="0057282D">
        <w:rPr>
          <w:sz w:val="22"/>
          <w:szCs w:val="22"/>
        </w:rPr>
        <w:t>) Automatic Geo-</w:t>
      </w:r>
      <w:r w:rsidR="0099007D">
        <w:rPr>
          <w:sz w:val="22"/>
          <w:szCs w:val="22"/>
        </w:rPr>
        <w:t>referencing by Erdas Imagine. 29</w:t>
      </w:r>
      <w:r w:rsidRPr="0057282D">
        <w:rPr>
          <w:sz w:val="22"/>
          <w:szCs w:val="22"/>
        </w:rPr>
        <w:t>) Edge matching of Satel</w:t>
      </w:r>
      <w:r w:rsidR="00712EE2">
        <w:rPr>
          <w:sz w:val="22"/>
          <w:szCs w:val="22"/>
        </w:rPr>
        <w:t xml:space="preserve">lite </w:t>
      </w:r>
      <w:r w:rsidR="005218DC" w:rsidRPr="0057282D">
        <w:rPr>
          <w:sz w:val="22"/>
          <w:szCs w:val="22"/>
        </w:rPr>
        <w:t>Images by</w:t>
      </w:r>
      <w:r w:rsidR="0099007D">
        <w:rPr>
          <w:sz w:val="22"/>
          <w:szCs w:val="22"/>
        </w:rPr>
        <w:t>Erdas Imagine. 30</w:t>
      </w:r>
      <w:r w:rsidRPr="0057282D">
        <w:rPr>
          <w:sz w:val="22"/>
          <w:szCs w:val="22"/>
        </w:rPr>
        <w:t xml:space="preserve">) Image classification (Supervised &amp; </w:t>
      </w:r>
      <w:r w:rsidRPr="0057282D">
        <w:rPr>
          <w:sz w:val="22"/>
          <w:szCs w:val="22"/>
        </w:rPr>
        <w:t>Un</w:t>
      </w:r>
      <w:r w:rsidR="004F67C0">
        <w:rPr>
          <w:sz w:val="22"/>
          <w:szCs w:val="22"/>
        </w:rPr>
        <w:t>supervised) by Erd</w:t>
      </w:r>
      <w:r w:rsidR="00D70601" w:rsidRPr="0057282D">
        <w:rPr>
          <w:sz w:val="22"/>
          <w:szCs w:val="22"/>
        </w:rPr>
        <w:t>as Imagine</w:t>
      </w:r>
      <w:r w:rsidR="00FA79B8">
        <w:rPr>
          <w:sz w:val="22"/>
          <w:szCs w:val="22"/>
        </w:rPr>
        <w:t xml:space="preserve"> 9.3/11</w:t>
      </w:r>
      <w:r w:rsidR="00D70601" w:rsidRPr="0057282D">
        <w:rPr>
          <w:sz w:val="22"/>
          <w:szCs w:val="22"/>
        </w:rPr>
        <w:t xml:space="preserve">. </w:t>
      </w:r>
    </w:p>
    <w:p w:rsidR="00494388" w:rsidRDefault="00494388" w:rsidP="00273C31">
      <w:pPr>
        <w:rPr>
          <w:b/>
          <w:sz w:val="22"/>
          <w:szCs w:val="22"/>
          <w:shd w:val="clear" w:color="auto" w:fill="C0C0C0"/>
        </w:rPr>
      </w:pPr>
    </w:p>
    <w:p w:rsidR="007F6514" w:rsidRDefault="007F6514" w:rsidP="003A65F0">
      <w:pPr>
        <w:rPr>
          <w:b/>
          <w:sz w:val="22"/>
          <w:szCs w:val="22"/>
          <w:shd w:val="clear" w:color="auto" w:fill="C0C0C0"/>
        </w:rPr>
      </w:pPr>
    </w:p>
    <w:p w:rsidR="00A93E84" w:rsidRPr="00B20D56" w:rsidRDefault="00DB6503" w:rsidP="00A93E84">
      <w:pPr>
        <w:rPr>
          <w:b/>
          <w:sz w:val="22"/>
          <w:szCs w:val="22"/>
          <w:u w:val="single"/>
          <w:shd w:val="clear" w:color="auto" w:fill="C0C0C0"/>
        </w:rPr>
      </w:pPr>
      <w:r w:rsidRPr="00B20D56">
        <w:rPr>
          <w:b/>
          <w:sz w:val="22"/>
          <w:szCs w:val="22"/>
          <w:u w:val="single"/>
          <w:shd w:val="clear" w:color="auto" w:fill="C0C0C0"/>
        </w:rPr>
        <w:t>ORGANISATIONAL EXPERIENCES:</w:t>
      </w:r>
    </w:p>
    <w:p w:rsidR="00174498" w:rsidRDefault="00174498" w:rsidP="00A93E84">
      <w:pPr>
        <w:rPr>
          <w:b/>
          <w:sz w:val="22"/>
          <w:szCs w:val="22"/>
          <w:shd w:val="clear" w:color="auto" w:fill="C0C0C0"/>
        </w:rPr>
      </w:pPr>
    </w:p>
    <w:p w:rsidR="00AD0818" w:rsidRDefault="00DB6503" w:rsidP="00A93E84">
      <w:pPr>
        <w:rPr>
          <w:sz w:val="22"/>
          <w:szCs w:val="22"/>
        </w:rPr>
      </w:pPr>
      <w:r>
        <w:rPr>
          <w:b/>
          <w:sz w:val="22"/>
          <w:szCs w:val="22"/>
        </w:rPr>
        <w:t>Company Name</w:t>
      </w:r>
      <w:r>
        <w:rPr>
          <w:sz w:val="22"/>
          <w:szCs w:val="22"/>
        </w:rPr>
        <w:tab/>
        <w:t xml:space="preserve">: </w:t>
      </w:r>
      <w:r w:rsidR="007153DF">
        <w:rPr>
          <w:b/>
          <w:sz w:val="22"/>
          <w:szCs w:val="22"/>
        </w:rPr>
        <w:t>Annova</w:t>
      </w:r>
      <w:r w:rsidR="008C09BC">
        <w:rPr>
          <w:b/>
          <w:sz w:val="22"/>
          <w:szCs w:val="22"/>
        </w:rPr>
        <w:t xml:space="preserve"> </w:t>
      </w:r>
      <w:r w:rsidR="008B00B9">
        <w:rPr>
          <w:b/>
          <w:sz w:val="22"/>
          <w:szCs w:val="22"/>
        </w:rPr>
        <w:t xml:space="preserve">Technology </w:t>
      </w:r>
      <w:r w:rsidR="00C454F6">
        <w:rPr>
          <w:b/>
          <w:sz w:val="22"/>
          <w:szCs w:val="22"/>
        </w:rPr>
        <w:t>Solutions</w:t>
      </w:r>
      <w:r>
        <w:rPr>
          <w:b/>
          <w:sz w:val="22"/>
          <w:szCs w:val="22"/>
        </w:rPr>
        <w:t xml:space="preserve"> Pvt. Ltd, Hyderabad</w:t>
      </w:r>
    </w:p>
    <w:p w:rsidR="00A93E84" w:rsidRDefault="00DB6503" w:rsidP="00A93E8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</w:t>
      </w:r>
      <w:r w:rsidR="002A524E">
        <w:rPr>
          <w:sz w:val="22"/>
          <w:szCs w:val="22"/>
        </w:rPr>
        <w:t>(</w:t>
      </w:r>
      <w:r w:rsidR="004A5BC1">
        <w:rPr>
          <w:sz w:val="22"/>
          <w:szCs w:val="22"/>
        </w:rPr>
        <w:t>Owned by L1 Technologies)</w:t>
      </w:r>
    </w:p>
    <w:p w:rsidR="00E0368F" w:rsidRDefault="00DB6503" w:rsidP="00A93E84">
      <w:pPr>
        <w:rPr>
          <w:sz w:val="22"/>
          <w:szCs w:val="22"/>
        </w:rPr>
      </w:pPr>
      <w:r>
        <w:rPr>
          <w:b/>
          <w:sz w:val="22"/>
          <w:szCs w:val="22"/>
        </w:rPr>
        <w:t>Position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Analyst- Remote Sensing </w:t>
      </w:r>
    </w:p>
    <w:p w:rsidR="00A93E84" w:rsidRDefault="00DB6503" w:rsidP="00A93E84">
      <w:pPr>
        <w:rPr>
          <w:sz w:val="22"/>
          <w:szCs w:val="22"/>
        </w:rPr>
      </w:pPr>
      <w:r>
        <w:rPr>
          <w:b/>
          <w:sz w:val="22"/>
          <w:szCs w:val="22"/>
        </w:rPr>
        <w:t>Period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July </w:t>
      </w:r>
      <w:r>
        <w:rPr>
          <w:sz w:val="22"/>
          <w:szCs w:val="22"/>
        </w:rPr>
        <w:t>2011 to April 2012</w:t>
      </w:r>
    </w:p>
    <w:p w:rsidR="00A93E84" w:rsidRDefault="00A93E84" w:rsidP="003A65F0">
      <w:pPr>
        <w:rPr>
          <w:b/>
          <w:sz w:val="22"/>
          <w:szCs w:val="22"/>
          <w:shd w:val="clear" w:color="auto" w:fill="C0C0C0"/>
        </w:rPr>
      </w:pPr>
    </w:p>
    <w:p w:rsidR="003A65F0" w:rsidRDefault="00DB6503" w:rsidP="003A65F0">
      <w:pPr>
        <w:rPr>
          <w:sz w:val="22"/>
          <w:szCs w:val="22"/>
        </w:rPr>
      </w:pPr>
      <w:r>
        <w:rPr>
          <w:b/>
          <w:sz w:val="22"/>
          <w:szCs w:val="22"/>
        </w:rPr>
        <w:t>Company Name</w:t>
      </w:r>
      <w:r>
        <w:rPr>
          <w:sz w:val="22"/>
          <w:szCs w:val="22"/>
        </w:rPr>
        <w:tab/>
        <w:t xml:space="preserve">: </w:t>
      </w:r>
      <w:r w:rsidR="003673D6">
        <w:rPr>
          <w:b/>
          <w:sz w:val="22"/>
          <w:szCs w:val="22"/>
        </w:rPr>
        <w:t>L1-Technologies Solution</w:t>
      </w:r>
      <w:r w:rsidR="007153DF">
        <w:rPr>
          <w:b/>
          <w:sz w:val="22"/>
          <w:szCs w:val="22"/>
        </w:rPr>
        <w:t>s</w:t>
      </w:r>
      <w:r w:rsidR="003673D6">
        <w:rPr>
          <w:b/>
          <w:sz w:val="22"/>
          <w:szCs w:val="22"/>
        </w:rPr>
        <w:t xml:space="preserve"> Pvt.</w:t>
      </w:r>
      <w:r w:rsidR="008C09BC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Ltd</w:t>
      </w:r>
      <w:r w:rsidR="00416F3A">
        <w:rPr>
          <w:b/>
          <w:sz w:val="22"/>
          <w:szCs w:val="22"/>
        </w:rPr>
        <w:t xml:space="preserve"> (Map Versa),</w:t>
      </w:r>
      <w:r>
        <w:rPr>
          <w:b/>
          <w:sz w:val="22"/>
          <w:szCs w:val="22"/>
        </w:rPr>
        <w:t>Hyderabad</w:t>
      </w:r>
      <w:r>
        <w:rPr>
          <w:sz w:val="22"/>
          <w:szCs w:val="22"/>
        </w:rPr>
        <w:t>.</w:t>
      </w:r>
    </w:p>
    <w:p w:rsidR="003A65F0" w:rsidRDefault="00DB6503" w:rsidP="003A65F0">
      <w:pPr>
        <w:rPr>
          <w:sz w:val="22"/>
          <w:szCs w:val="22"/>
        </w:rPr>
      </w:pPr>
      <w:r>
        <w:rPr>
          <w:b/>
          <w:sz w:val="22"/>
          <w:szCs w:val="22"/>
        </w:rPr>
        <w:t>Position</w:t>
      </w:r>
      <w:r w:rsidR="00CB0811">
        <w:rPr>
          <w:sz w:val="22"/>
          <w:szCs w:val="22"/>
        </w:rPr>
        <w:tab/>
      </w:r>
      <w:r w:rsidR="00CB0811">
        <w:rPr>
          <w:sz w:val="22"/>
          <w:szCs w:val="22"/>
        </w:rPr>
        <w:tab/>
        <w:t>: Analyst- Remote Sensing</w:t>
      </w:r>
      <w:r w:rsidR="004A5BC1">
        <w:rPr>
          <w:sz w:val="22"/>
          <w:szCs w:val="22"/>
        </w:rPr>
        <w:t xml:space="preserve"> and GIS</w:t>
      </w:r>
    </w:p>
    <w:p w:rsidR="0083798F" w:rsidRDefault="00DB6503" w:rsidP="0083798F">
      <w:pPr>
        <w:rPr>
          <w:sz w:val="22"/>
          <w:szCs w:val="22"/>
        </w:rPr>
      </w:pPr>
      <w:r>
        <w:rPr>
          <w:b/>
          <w:sz w:val="22"/>
          <w:szCs w:val="22"/>
        </w:rPr>
        <w:t>Period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4946D7">
        <w:rPr>
          <w:sz w:val="22"/>
          <w:szCs w:val="22"/>
        </w:rPr>
        <w:t>April</w:t>
      </w:r>
      <w:r w:rsidR="00A93E84">
        <w:rPr>
          <w:sz w:val="22"/>
          <w:szCs w:val="22"/>
        </w:rPr>
        <w:t xml:space="preserve"> 2012</w:t>
      </w:r>
      <w:r>
        <w:rPr>
          <w:sz w:val="22"/>
          <w:szCs w:val="22"/>
        </w:rPr>
        <w:t>-</w:t>
      </w:r>
      <w:r w:rsidR="004946D7">
        <w:rPr>
          <w:sz w:val="22"/>
          <w:szCs w:val="22"/>
        </w:rPr>
        <w:t xml:space="preserve"> 19</w:t>
      </w:r>
      <w:r w:rsidR="004946D7" w:rsidRPr="004946D7">
        <w:rPr>
          <w:sz w:val="22"/>
          <w:szCs w:val="22"/>
          <w:vertAlign w:val="superscript"/>
        </w:rPr>
        <w:t>th</w:t>
      </w:r>
      <w:r w:rsidR="004946D7">
        <w:rPr>
          <w:sz w:val="22"/>
          <w:szCs w:val="22"/>
        </w:rPr>
        <w:t xml:space="preserve"> Feb 2015</w:t>
      </w:r>
    </w:p>
    <w:p w:rsidR="007D65D0" w:rsidRDefault="007D65D0" w:rsidP="0083798F">
      <w:pPr>
        <w:rPr>
          <w:sz w:val="22"/>
          <w:szCs w:val="22"/>
        </w:rPr>
      </w:pPr>
    </w:p>
    <w:p w:rsidR="004946D7" w:rsidRDefault="00DB6503" w:rsidP="004946D7">
      <w:pPr>
        <w:rPr>
          <w:sz w:val="22"/>
          <w:szCs w:val="22"/>
        </w:rPr>
      </w:pPr>
      <w:r>
        <w:rPr>
          <w:b/>
          <w:sz w:val="22"/>
          <w:szCs w:val="22"/>
        </w:rPr>
        <w:t>Company Name</w:t>
      </w:r>
      <w:r>
        <w:rPr>
          <w:sz w:val="22"/>
          <w:szCs w:val="22"/>
        </w:rPr>
        <w:tab/>
        <w:t xml:space="preserve">: </w:t>
      </w:r>
      <w:r>
        <w:rPr>
          <w:b/>
          <w:sz w:val="22"/>
          <w:szCs w:val="22"/>
        </w:rPr>
        <w:t>Promaax IT Solutions, Bangalore</w:t>
      </w:r>
      <w:r w:rsidR="003976E6">
        <w:rPr>
          <w:b/>
          <w:sz w:val="22"/>
          <w:szCs w:val="22"/>
        </w:rPr>
        <w:t xml:space="preserve"> (Tech</w:t>
      </w:r>
      <w:r w:rsidR="0079342D">
        <w:rPr>
          <w:b/>
          <w:sz w:val="22"/>
          <w:szCs w:val="22"/>
        </w:rPr>
        <w:t>-</w:t>
      </w:r>
      <w:r w:rsidR="003976E6">
        <w:rPr>
          <w:b/>
          <w:sz w:val="22"/>
          <w:szCs w:val="22"/>
        </w:rPr>
        <w:t>buttons IT Solutions)</w:t>
      </w:r>
    </w:p>
    <w:p w:rsidR="004946D7" w:rsidRDefault="00DB6503" w:rsidP="004946D7">
      <w:pPr>
        <w:rPr>
          <w:sz w:val="22"/>
          <w:szCs w:val="22"/>
        </w:rPr>
      </w:pPr>
      <w:r>
        <w:rPr>
          <w:b/>
          <w:sz w:val="22"/>
          <w:szCs w:val="22"/>
        </w:rPr>
        <w:t>Position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Sr. GIS Engineer</w:t>
      </w:r>
    </w:p>
    <w:p w:rsidR="004946D7" w:rsidRDefault="00DB6503" w:rsidP="004946D7">
      <w:pPr>
        <w:rPr>
          <w:sz w:val="22"/>
          <w:szCs w:val="22"/>
        </w:rPr>
      </w:pPr>
      <w:r>
        <w:rPr>
          <w:b/>
          <w:sz w:val="22"/>
          <w:szCs w:val="22"/>
        </w:rPr>
        <w:t>Period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22</w:t>
      </w:r>
      <w:r w:rsidRPr="004946D7">
        <w:rPr>
          <w:sz w:val="22"/>
          <w:szCs w:val="22"/>
          <w:vertAlign w:val="superscript"/>
        </w:rPr>
        <w:t>nd</w:t>
      </w:r>
      <w:r w:rsidR="00A17DC6">
        <w:rPr>
          <w:sz w:val="22"/>
          <w:szCs w:val="22"/>
        </w:rPr>
        <w:t xml:space="preserve"> Feb 2015 to 18</w:t>
      </w:r>
      <w:r w:rsidR="00A17DC6" w:rsidRPr="00A17DC6">
        <w:rPr>
          <w:sz w:val="22"/>
          <w:szCs w:val="22"/>
          <w:vertAlign w:val="superscript"/>
        </w:rPr>
        <w:t>th</w:t>
      </w:r>
      <w:r w:rsidR="00BB5A10">
        <w:rPr>
          <w:sz w:val="22"/>
          <w:szCs w:val="22"/>
        </w:rPr>
        <w:t xml:space="preserve"> O</w:t>
      </w:r>
      <w:r w:rsidR="00A17DC6">
        <w:rPr>
          <w:sz w:val="22"/>
          <w:szCs w:val="22"/>
        </w:rPr>
        <w:t>ct 2017</w:t>
      </w:r>
    </w:p>
    <w:p w:rsidR="00DD1CDC" w:rsidRDefault="00DB6503" w:rsidP="000E5E1C">
      <w:pPr>
        <w:ind w:left="2250"/>
        <w:rPr>
          <w:sz w:val="22"/>
          <w:szCs w:val="22"/>
        </w:rPr>
      </w:pPr>
      <w:r>
        <w:rPr>
          <w:sz w:val="22"/>
          <w:szCs w:val="22"/>
        </w:rPr>
        <w:t xml:space="preserve">Visited project on-site location, Royal Commission of Yanbu (RCY), Yanbu, Saudi Arabia for Data collection, Field survey and </w:t>
      </w:r>
      <w:r w:rsidR="00BE0E24">
        <w:rPr>
          <w:sz w:val="22"/>
          <w:szCs w:val="22"/>
        </w:rPr>
        <w:t>verification)</w:t>
      </w:r>
    </w:p>
    <w:p w:rsidR="00E6724D" w:rsidRDefault="00E6724D" w:rsidP="00E6724D">
      <w:pPr>
        <w:rPr>
          <w:sz w:val="22"/>
          <w:szCs w:val="22"/>
        </w:rPr>
      </w:pPr>
    </w:p>
    <w:p w:rsidR="00E6724D" w:rsidRDefault="00DB6503" w:rsidP="00E6724D">
      <w:pPr>
        <w:rPr>
          <w:sz w:val="22"/>
          <w:szCs w:val="22"/>
        </w:rPr>
      </w:pPr>
      <w:r>
        <w:rPr>
          <w:b/>
          <w:sz w:val="22"/>
          <w:szCs w:val="22"/>
        </w:rPr>
        <w:t>Company Name</w:t>
      </w:r>
      <w:r>
        <w:rPr>
          <w:sz w:val="22"/>
          <w:szCs w:val="22"/>
        </w:rPr>
        <w:tab/>
        <w:t xml:space="preserve">: </w:t>
      </w:r>
      <w:r>
        <w:rPr>
          <w:b/>
          <w:sz w:val="22"/>
          <w:szCs w:val="22"/>
        </w:rPr>
        <w:t>GlobalLogic, Hyderabad (Client</w:t>
      </w:r>
      <w:r>
        <w:rPr>
          <w:b/>
          <w:sz w:val="22"/>
          <w:szCs w:val="22"/>
        </w:rPr>
        <w:t>: Google: Bangalore)</w:t>
      </w:r>
    </w:p>
    <w:p w:rsidR="00E6724D" w:rsidRDefault="00DB6503" w:rsidP="00E6724D">
      <w:pPr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Position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Pr="004A59B9">
        <w:rPr>
          <w:sz w:val="22"/>
          <w:szCs w:val="22"/>
        </w:rPr>
        <w:t>GIS Specialist</w:t>
      </w:r>
    </w:p>
    <w:p w:rsidR="004374C2" w:rsidRDefault="00DB6503" w:rsidP="00E6724D">
      <w:pPr>
        <w:rPr>
          <w:sz w:val="22"/>
          <w:szCs w:val="22"/>
        </w:rPr>
      </w:pPr>
      <w:r>
        <w:rPr>
          <w:b/>
          <w:sz w:val="22"/>
          <w:szCs w:val="22"/>
        </w:rPr>
        <w:t>Period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FD20B9">
        <w:rPr>
          <w:sz w:val="22"/>
          <w:szCs w:val="22"/>
        </w:rPr>
        <w:t xml:space="preserve"> July-August 2017, </w:t>
      </w:r>
      <w:r>
        <w:rPr>
          <w:sz w:val="22"/>
          <w:szCs w:val="22"/>
        </w:rPr>
        <w:t>Google Imageries</w:t>
      </w:r>
    </w:p>
    <w:p w:rsidR="00656979" w:rsidRDefault="00656979" w:rsidP="00E6724D">
      <w:pPr>
        <w:rPr>
          <w:sz w:val="22"/>
          <w:szCs w:val="22"/>
        </w:rPr>
      </w:pPr>
    </w:p>
    <w:p w:rsidR="00656979" w:rsidRPr="004A59B9" w:rsidRDefault="00DB6503" w:rsidP="00E6724D">
      <w:pPr>
        <w:rPr>
          <w:b/>
          <w:sz w:val="22"/>
          <w:szCs w:val="22"/>
        </w:rPr>
      </w:pPr>
      <w:r w:rsidRPr="004A59B9">
        <w:rPr>
          <w:b/>
          <w:sz w:val="22"/>
          <w:szCs w:val="22"/>
        </w:rPr>
        <w:t>Company Name             : Softa GeoTechnical, Kolkata</w:t>
      </w:r>
    </w:p>
    <w:p w:rsidR="00E6724D" w:rsidRDefault="00DB6503" w:rsidP="00E6724D">
      <w:pPr>
        <w:rPr>
          <w:sz w:val="22"/>
          <w:szCs w:val="22"/>
        </w:rPr>
      </w:pPr>
      <w:r w:rsidRPr="004A59B9">
        <w:rPr>
          <w:b/>
          <w:sz w:val="22"/>
          <w:szCs w:val="22"/>
        </w:rPr>
        <w:t>Position</w:t>
      </w:r>
      <w:r>
        <w:rPr>
          <w:sz w:val="22"/>
          <w:szCs w:val="22"/>
        </w:rPr>
        <w:t xml:space="preserve">                           : GIS Specialist</w:t>
      </w:r>
    </w:p>
    <w:p w:rsidR="00656979" w:rsidRDefault="00DB6503" w:rsidP="00E6724D">
      <w:pPr>
        <w:rPr>
          <w:sz w:val="22"/>
          <w:szCs w:val="22"/>
        </w:rPr>
      </w:pPr>
      <w:r w:rsidRPr="004A59B9">
        <w:rPr>
          <w:b/>
          <w:sz w:val="22"/>
          <w:szCs w:val="22"/>
        </w:rPr>
        <w:t>Period</w:t>
      </w:r>
      <w:r>
        <w:rPr>
          <w:sz w:val="22"/>
          <w:szCs w:val="22"/>
        </w:rPr>
        <w:t xml:space="preserve">                              : 22</w:t>
      </w:r>
      <w:r w:rsidRPr="00656979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Sept 2018- Till Now</w:t>
      </w:r>
      <w:r w:rsidR="00F9367B">
        <w:rPr>
          <w:sz w:val="22"/>
          <w:szCs w:val="22"/>
        </w:rPr>
        <w:t>, Geo</w:t>
      </w:r>
      <w:r w:rsidR="0068778F">
        <w:rPr>
          <w:sz w:val="22"/>
          <w:szCs w:val="22"/>
        </w:rPr>
        <w:t>d</w:t>
      </w:r>
      <w:r w:rsidR="0017050D">
        <w:rPr>
          <w:sz w:val="22"/>
          <w:szCs w:val="22"/>
        </w:rPr>
        <w:t>atabase Management</w:t>
      </w:r>
    </w:p>
    <w:p w:rsidR="0079342D" w:rsidRDefault="0079342D" w:rsidP="0083798F">
      <w:pPr>
        <w:rPr>
          <w:sz w:val="22"/>
          <w:szCs w:val="22"/>
        </w:rPr>
      </w:pPr>
    </w:p>
    <w:p w:rsidR="00BF0C84" w:rsidRDefault="00BF0C84" w:rsidP="00BF0C84">
      <w:pPr>
        <w:rPr>
          <w:b/>
          <w:sz w:val="22"/>
          <w:szCs w:val="22"/>
          <w:shd w:val="clear" w:color="auto" w:fill="C0C0C0"/>
        </w:rPr>
      </w:pPr>
    </w:p>
    <w:p w:rsidR="00B75E6E" w:rsidRPr="00B20D56" w:rsidRDefault="00DB6503" w:rsidP="00DF110D">
      <w:pPr>
        <w:rPr>
          <w:bCs/>
          <w:sz w:val="22"/>
          <w:szCs w:val="22"/>
          <w:u w:val="single"/>
          <w:shd w:val="clear" w:color="auto" w:fill="C0C0C0"/>
        </w:rPr>
      </w:pPr>
      <w:r w:rsidRPr="00B20D56">
        <w:rPr>
          <w:b/>
          <w:sz w:val="22"/>
          <w:szCs w:val="22"/>
          <w:u w:val="single"/>
          <w:shd w:val="clear" w:color="auto" w:fill="C0C0C0"/>
        </w:rPr>
        <w:t xml:space="preserve">PROJECT EXPERIENCE: </w:t>
      </w:r>
    </w:p>
    <w:p w:rsidR="00F47ABC" w:rsidRPr="00CF2230" w:rsidRDefault="00F47ABC" w:rsidP="006E0BC1">
      <w:pPr>
        <w:rPr>
          <w:sz w:val="22"/>
          <w:szCs w:val="22"/>
        </w:rPr>
      </w:pPr>
    </w:p>
    <w:p w:rsidR="00C00AB7" w:rsidRDefault="00DB6503" w:rsidP="00C00AB7">
      <w:pPr>
        <w:ind w:left="1440" w:hanging="14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Title 1</w:t>
      </w:r>
      <w:r>
        <w:rPr>
          <w:b/>
          <w:bCs/>
          <w:sz w:val="22"/>
          <w:szCs w:val="22"/>
        </w:rPr>
        <w:tab/>
        <w:t xml:space="preserve">  : Land Base Data Model of 6 Metro polite cities </w:t>
      </w:r>
    </w:p>
    <w:p w:rsidR="00C00AB7" w:rsidRDefault="00DB6503" w:rsidP="00C00AB7">
      <w:pPr>
        <w:ind w:left="2160" w:hanging="216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Client: Sterlite  </w:t>
      </w:r>
    </w:p>
    <w:p w:rsidR="00C00AB7" w:rsidRDefault="00DB6503" w:rsidP="00C00AB7">
      <w:pPr>
        <w:ind w:left="1440" w:hanging="144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Environment</w:t>
      </w:r>
      <w:r>
        <w:rPr>
          <w:b/>
          <w:bCs/>
          <w:sz w:val="22"/>
          <w:szCs w:val="22"/>
        </w:rPr>
        <w:tab/>
        <w:t xml:space="preserve">  : Arc Map 9.3</w:t>
      </w:r>
      <w:r w:rsidR="00DA5774">
        <w:rPr>
          <w:b/>
          <w:bCs/>
          <w:sz w:val="22"/>
          <w:szCs w:val="22"/>
        </w:rPr>
        <w:t>,</w:t>
      </w:r>
      <w:r>
        <w:rPr>
          <w:b/>
          <w:bCs/>
          <w:sz w:val="22"/>
          <w:szCs w:val="22"/>
        </w:rPr>
        <w:t xml:space="preserve"> Q-GIS &amp; AutoCAD</w:t>
      </w:r>
      <w:r w:rsidR="00DA5774">
        <w:rPr>
          <w:b/>
          <w:bCs/>
          <w:sz w:val="22"/>
          <w:szCs w:val="22"/>
        </w:rPr>
        <w:t>, Google Earth.</w:t>
      </w:r>
    </w:p>
    <w:p w:rsidR="00273252" w:rsidRPr="00A00DD6" w:rsidRDefault="00DB6503" w:rsidP="00A00DD6">
      <w:pPr>
        <w:ind w:left="1440" w:hanging="1440"/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Responsibilities  :</w:t>
      </w:r>
      <w:r w:rsidR="00DA5774">
        <w:rPr>
          <w:bCs/>
          <w:sz w:val="22"/>
          <w:szCs w:val="22"/>
        </w:rPr>
        <w:t xml:space="preserve"> Layer Preparation for</w:t>
      </w:r>
      <w:r>
        <w:rPr>
          <w:bCs/>
          <w:sz w:val="22"/>
          <w:szCs w:val="22"/>
        </w:rPr>
        <w:t xml:space="preserve"> land ba</w:t>
      </w:r>
      <w:r>
        <w:rPr>
          <w:bCs/>
          <w:sz w:val="22"/>
          <w:szCs w:val="22"/>
        </w:rPr>
        <w:t>se models such as Green, Non built up, Water, Transit  Points, Transport features, Road width, Ob</w:t>
      </w:r>
      <w:r w:rsidR="005C2941">
        <w:rPr>
          <w:bCs/>
          <w:sz w:val="22"/>
          <w:szCs w:val="22"/>
        </w:rPr>
        <w:t>stacles, Building</w:t>
      </w:r>
      <w:r w:rsidR="00F66123">
        <w:rPr>
          <w:bCs/>
          <w:sz w:val="22"/>
          <w:szCs w:val="22"/>
        </w:rPr>
        <w:t>,</w:t>
      </w:r>
      <w:r w:rsidR="00690718">
        <w:rPr>
          <w:bCs/>
          <w:sz w:val="22"/>
          <w:szCs w:val="22"/>
        </w:rPr>
        <w:t xml:space="preserve"> </w:t>
      </w:r>
      <w:r w:rsidR="00F66123">
        <w:rPr>
          <w:bCs/>
          <w:sz w:val="22"/>
          <w:szCs w:val="22"/>
        </w:rPr>
        <w:t>Geopolitical</w:t>
      </w:r>
      <w:r>
        <w:rPr>
          <w:bCs/>
          <w:sz w:val="22"/>
          <w:szCs w:val="22"/>
        </w:rPr>
        <w:t xml:space="preserve">, Road and  Railway for the selected areas. </w:t>
      </w:r>
    </w:p>
    <w:p w:rsidR="00DF110D" w:rsidRDefault="00DF110D" w:rsidP="00E557A9">
      <w:pPr>
        <w:rPr>
          <w:b/>
          <w:bCs/>
          <w:sz w:val="22"/>
          <w:szCs w:val="22"/>
        </w:rPr>
      </w:pPr>
    </w:p>
    <w:p w:rsidR="00DF110D" w:rsidRDefault="00DF110D" w:rsidP="00E557A9">
      <w:pPr>
        <w:rPr>
          <w:b/>
          <w:bCs/>
          <w:sz w:val="22"/>
          <w:szCs w:val="22"/>
        </w:rPr>
      </w:pPr>
    </w:p>
    <w:p w:rsidR="00884A03" w:rsidRDefault="00DB6503" w:rsidP="00884A03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Title 2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               : </w:t>
      </w:r>
      <w:r>
        <w:rPr>
          <w:b/>
          <w:sz w:val="22"/>
          <w:szCs w:val="22"/>
        </w:rPr>
        <w:t>US/AFGANISTAN/</w:t>
      </w:r>
      <w:r w:rsidR="00F37106">
        <w:rPr>
          <w:b/>
          <w:sz w:val="22"/>
          <w:szCs w:val="22"/>
        </w:rPr>
        <w:t>MALE city 5m &amp;15m (Landuse/Land C</w:t>
      </w:r>
      <w:r>
        <w:rPr>
          <w:b/>
          <w:sz w:val="22"/>
          <w:szCs w:val="22"/>
        </w:rPr>
        <w:t xml:space="preserve">over) </w:t>
      </w:r>
      <w:r>
        <w:rPr>
          <w:b/>
          <w:sz w:val="22"/>
          <w:szCs w:val="22"/>
        </w:rPr>
        <w:t>Clutter Data Preparation</w:t>
      </w:r>
    </w:p>
    <w:p w:rsidR="00CB0811" w:rsidRDefault="00DB6503" w:rsidP="00884A03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Client:                  RF Versa</w:t>
      </w:r>
    </w:p>
    <w:p w:rsidR="00884A03" w:rsidRDefault="00DB6503" w:rsidP="00884A03">
      <w:pPr>
        <w:rPr>
          <w:sz w:val="22"/>
          <w:szCs w:val="22"/>
        </w:rPr>
      </w:pPr>
      <w:r>
        <w:rPr>
          <w:b/>
          <w:sz w:val="22"/>
          <w:szCs w:val="22"/>
        </w:rPr>
        <w:t>Environment</w:t>
      </w:r>
      <w:r w:rsidR="003673D6">
        <w:rPr>
          <w:sz w:val="22"/>
          <w:szCs w:val="22"/>
        </w:rPr>
        <w:tab/>
        <w:t xml:space="preserve"> : ERDAS </w:t>
      </w:r>
      <w:r w:rsidR="005F6A25">
        <w:rPr>
          <w:sz w:val="22"/>
          <w:szCs w:val="22"/>
        </w:rPr>
        <w:t>Imagine 9.2/</w:t>
      </w:r>
      <w:r w:rsidR="003673D6">
        <w:rPr>
          <w:sz w:val="22"/>
          <w:szCs w:val="22"/>
        </w:rPr>
        <w:t>11</w:t>
      </w:r>
      <w:r>
        <w:rPr>
          <w:sz w:val="22"/>
          <w:szCs w:val="22"/>
        </w:rPr>
        <w:t>,</w:t>
      </w:r>
      <w:r w:rsidR="00E136DC">
        <w:rPr>
          <w:sz w:val="22"/>
          <w:szCs w:val="22"/>
        </w:rPr>
        <w:t xml:space="preserve"> </w:t>
      </w:r>
      <w:r>
        <w:rPr>
          <w:sz w:val="22"/>
          <w:szCs w:val="22"/>
        </w:rPr>
        <w:t>Arc Map 9.3, &amp; Q-GIS, Global Mapper</w:t>
      </w:r>
    </w:p>
    <w:p w:rsidR="00884A03" w:rsidRDefault="00DB6503" w:rsidP="00BD6AEA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Responsibilities</w:t>
      </w:r>
      <w:r>
        <w:rPr>
          <w:sz w:val="22"/>
          <w:szCs w:val="22"/>
        </w:rPr>
        <w:t>:</w:t>
      </w:r>
      <w:r w:rsidR="00D4146B">
        <w:rPr>
          <w:sz w:val="20"/>
          <w:szCs w:val="20"/>
        </w:rPr>
        <w:t xml:space="preserve">Used </w:t>
      </w:r>
      <w:r>
        <w:rPr>
          <w:sz w:val="20"/>
          <w:szCs w:val="20"/>
        </w:rPr>
        <w:t xml:space="preserve">GOOGLE IMAGE for </w:t>
      </w:r>
      <w:r>
        <w:rPr>
          <w:sz w:val="22"/>
          <w:szCs w:val="22"/>
        </w:rPr>
        <w:t>preparation of L</w:t>
      </w:r>
      <w:r w:rsidR="005C2941">
        <w:rPr>
          <w:sz w:val="22"/>
          <w:szCs w:val="22"/>
        </w:rPr>
        <w:t>anduse/</w:t>
      </w:r>
      <w:r w:rsidR="00534C50">
        <w:rPr>
          <w:sz w:val="22"/>
          <w:szCs w:val="22"/>
        </w:rPr>
        <w:t xml:space="preserve">Land cover map using </w:t>
      </w:r>
      <w:r>
        <w:rPr>
          <w:sz w:val="22"/>
          <w:szCs w:val="22"/>
        </w:rPr>
        <w:t xml:space="preserve">ERDAS/Remote Sensing data Classification </w:t>
      </w:r>
      <w:r w:rsidR="00D4146B">
        <w:rPr>
          <w:sz w:val="22"/>
          <w:szCs w:val="22"/>
        </w:rPr>
        <w:t>method (</w:t>
      </w:r>
      <w:r w:rsidR="00693782">
        <w:rPr>
          <w:sz w:val="22"/>
          <w:szCs w:val="22"/>
        </w:rPr>
        <w:t>22</w:t>
      </w:r>
      <w:r>
        <w:rPr>
          <w:sz w:val="22"/>
          <w:szCs w:val="22"/>
        </w:rPr>
        <w:t>&amp;</w:t>
      </w:r>
      <w:r w:rsidR="00D4146B">
        <w:rPr>
          <w:sz w:val="22"/>
          <w:szCs w:val="22"/>
        </w:rPr>
        <w:t xml:space="preserve">18classes) for selected areas. </w:t>
      </w:r>
      <w:r>
        <w:rPr>
          <w:sz w:val="22"/>
          <w:szCs w:val="22"/>
        </w:rPr>
        <w:t xml:space="preserve">Toposheet grid wise Preparing Base layers (water bodies, canals, Parks/sports, leisure, Commercial area, settlement layer by using </w:t>
      </w:r>
      <w:r>
        <w:rPr>
          <w:b/>
          <w:sz w:val="22"/>
          <w:szCs w:val="22"/>
        </w:rPr>
        <w:t xml:space="preserve">Google </w:t>
      </w:r>
      <w:r w:rsidR="00D4146B">
        <w:rPr>
          <w:sz w:val="22"/>
          <w:szCs w:val="22"/>
        </w:rPr>
        <w:t>earth map</w:t>
      </w:r>
      <w:r>
        <w:rPr>
          <w:sz w:val="22"/>
          <w:szCs w:val="22"/>
        </w:rPr>
        <w:t xml:space="preserve"> .Converted to all base layer shape files to .aoi in ERDAS to recod</w:t>
      </w:r>
      <w:r>
        <w:rPr>
          <w:sz w:val="22"/>
          <w:szCs w:val="22"/>
        </w:rPr>
        <w:t xml:space="preserve">e the  Land use/Land cover  clutter data </w:t>
      </w:r>
      <w:r w:rsidR="00D4146B">
        <w:rPr>
          <w:sz w:val="22"/>
          <w:szCs w:val="22"/>
        </w:rPr>
        <w:t>.</w:t>
      </w:r>
      <w:r w:rsidR="003976E6">
        <w:rPr>
          <w:sz w:val="22"/>
          <w:szCs w:val="22"/>
        </w:rPr>
        <w:t xml:space="preserve"> Projection and re-projection, Geo-referencing, Subsets, Mosaic etc done.</w:t>
      </w:r>
    </w:p>
    <w:p w:rsidR="004D7F6C" w:rsidRDefault="004D7F6C" w:rsidP="00884A03">
      <w:pPr>
        <w:jc w:val="both"/>
        <w:rPr>
          <w:b/>
          <w:sz w:val="22"/>
          <w:szCs w:val="22"/>
        </w:rPr>
      </w:pPr>
    </w:p>
    <w:p w:rsidR="00884A03" w:rsidRDefault="00DB6503" w:rsidP="00884A03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Title 3</w:t>
      </w:r>
      <w:r>
        <w:rPr>
          <w:b/>
          <w:sz w:val="22"/>
          <w:szCs w:val="22"/>
        </w:rPr>
        <w:tab/>
      </w:r>
      <w:r w:rsidR="00D76A06">
        <w:rPr>
          <w:b/>
          <w:sz w:val="22"/>
          <w:szCs w:val="22"/>
        </w:rPr>
        <w:t xml:space="preserve">         </w:t>
      </w:r>
      <w:r w:rsidRPr="00B45F32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>India 2.5m,5m&amp;15m (Landuse/Landcover)</w:t>
      </w:r>
      <w:r w:rsidR="00690718">
        <w:rPr>
          <w:b/>
          <w:sz w:val="22"/>
          <w:szCs w:val="22"/>
        </w:rPr>
        <w:t xml:space="preserve"> Clutter Data Preparation for </w:t>
      </w:r>
      <w:r>
        <w:rPr>
          <w:b/>
          <w:sz w:val="22"/>
          <w:szCs w:val="22"/>
        </w:rPr>
        <w:t>Telecom</w:t>
      </w:r>
    </w:p>
    <w:p w:rsidR="00884A03" w:rsidRDefault="00DB6503" w:rsidP="00884A03">
      <w:pPr>
        <w:jc w:val="both"/>
      </w:pPr>
      <w:r>
        <w:rPr>
          <w:b/>
          <w:sz w:val="22"/>
          <w:szCs w:val="22"/>
        </w:rPr>
        <w:t>Client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B45F32">
        <w:rPr>
          <w:b/>
          <w:sz w:val="22"/>
          <w:szCs w:val="22"/>
        </w:rPr>
        <w:t xml:space="preserve"> : </w:t>
      </w:r>
      <w:hyperlink r:id="rId7" w:history="1">
        <w:r w:rsidRPr="00EC117A">
          <w:rPr>
            <w:rStyle w:val="Hyperlink"/>
            <w:color w:val="auto"/>
          </w:rPr>
          <w:t>IDEA Cellular Limited</w:t>
        </w:r>
      </w:hyperlink>
      <w:r w:rsidRPr="00EC117A">
        <w:rPr>
          <w:sz w:val="22"/>
          <w:szCs w:val="22"/>
        </w:rPr>
        <w:t>,</w:t>
      </w:r>
      <w:r w:rsidR="00690718">
        <w:rPr>
          <w:sz w:val="22"/>
          <w:szCs w:val="22"/>
        </w:rPr>
        <w:t xml:space="preserve"> </w:t>
      </w:r>
      <w:r w:rsidRPr="00EC117A">
        <w:rPr>
          <w:sz w:val="22"/>
          <w:szCs w:val="22"/>
        </w:rPr>
        <w:t xml:space="preserve">Vodafone </w:t>
      </w:r>
      <w:r w:rsidRPr="00EC117A">
        <w:t>&amp; Nokia Net act planner</w:t>
      </w:r>
    </w:p>
    <w:p w:rsidR="00884A03" w:rsidRDefault="00DB6503" w:rsidP="00884A03">
      <w:pPr>
        <w:rPr>
          <w:sz w:val="22"/>
          <w:szCs w:val="22"/>
        </w:rPr>
      </w:pPr>
      <w:r>
        <w:rPr>
          <w:b/>
          <w:sz w:val="22"/>
          <w:szCs w:val="22"/>
        </w:rPr>
        <w:t>Environment</w:t>
      </w:r>
      <w:r>
        <w:rPr>
          <w:sz w:val="22"/>
          <w:szCs w:val="22"/>
        </w:rPr>
        <w:tab/>
      </w:r>
      <w:r w:rsidRPr="00B45F32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Arc Map9.3,ERDAS &amp; Q-GIS</w:t>
      </w:r>
    </w:p>
    <w:p w:rsidR="00273252" w:rsidRPr="008C20D8" w:rsidRDefault="00DB6503" w:rsidP="008C20D8">
      <w:pPr>
        <w:jc w:val="both"/>
        <w:rPr>
          <w:sz w:val="20"/>
          <w:szCs w:val="20"/>
        </w:rPr>
      </w:pPr>
      <w:r>
        <w:rPr>
          <w:b/>
          <w:sz w:val="22"/>
          <w:szCs w:val="22"/>
        </w:rPr>
        <w:t>Responsibilities</w:t>
      </w:r>
      <w:r w:rsidRPr="00B45F32">
        <w:rPr>
          <w:b/>
          <w:sz w:val="22"/>
          <w:szCs w:val="22"/>
        </w:rPr>
        <w:t>:</w:t>
      </w:r>
      <w:r>
        <w:rPr>
          <w:sz w:val="20"/>
          <w:szCs w:val="20"/>
        </w:rPr>
        <w:t>IRS-P5 (CARTOSAT-1)-2.5mt,IRS-P6 (RESOURCESAT-1)-6mt,Aster 15m d</w:t>
      </w:r>
      <w:r>
        <w:rPr>
          <w:sz w:val="20"/>
          <w:szCs w:val="20"/>
        </w:rPr>
        <w:t xml:space="preserve">ata for </w:t>
      </w:r>
      <w:r>
        <w:rPr>
          <w:sz w:val="22"/>
          <w:szCs w:val="22"/>
        </w:rPr>
        <w:t>preparation of Land use / Land cover map using  ERDAS/Remote Sensing data Classification method (28,22,&amp;</w:t>
      </w:r>
      <w:r w:rsidR="00D4146B">
        <w:rPr>
          <w:sz w:val="22"/>
          <w:szCs w:val="22"/>
        </w:rPr>
        <w:t xml:space="preserve">18classes) for selected areas. </w:t>
      </w:r>
      <w:r>
        <w:rPr>
          <w:sz w:val="22"/>
          <w:szCs w:val="22"/>
        </w:rPr>
        <w:t>Topo</w:t>
      </w:r>
      <w:r w:rsidR="00FC4DA3">
        <w:rPr>
          <w:sz w:val="22"/>
          <w:szCs w:val="22"/>
        </w:rPr>
        <w:t>-</w:t>
      </w:r>
      <w:r>
        <w:rPr>
          <w:sz w:val="22"/>
          <w:szCs w:val="22"/>
        </w:rPr>
        <w:t>sheet grid wise Preparing Base layers (</w:t>
      </w:r>
      <w:r w:rsidR="005F6A25">
        <w:rPr>
          <w:sz w:val="22"/>
          <w:szCs w:val="22"/>
        </w:rPr>
        <w:t xml:space="preserve"> Captured </w:t>
      </w:r>
      <w:r>
        <w:rPr>
          <w:sz w:val="22"/>
          <w:szCs w:val="22"/>
        </w:rPr>
        <w:t>water bodies, canals, Road/Railway buffer map, settlement l</w:t>
      </w:r>
      <w:r>
        <w:rPr>
          <w:sz w:val="22"/>
          <w:szCs w:val="22"/>
        </w:rPr>
        <w:t xml:space="preserve">ayer by using </w:t>
      </w:r>
      <w:r>
        <w:rPr>
          <w:b/>
          <w:sz w:val="22"/>
          <w:szCs w:val="22"/>
        </w:rPr>
        <w:t xml:space="preserve">Google </w:t>
      </w:r>
      <w:r w:rsidR="005F6A25">
        <w:rPr>
          <w:sz w:val="22"/>
          <w:szCs w:val="22"/>
        </w:rPr>
        <w:t xml:space="preserve">downloaded image. </w:t>
      </w:r>
      <w:r>
        <w:rPr>
          <w:sz w:val="22"/>
          <w:szCs w:val="22"/>
        </w:rPr>
        <w:t xml:space="preserve">Converted to all base layer shape files </w:t>
      </w:r>
      <w:r w:rsidR="003A680E">
        <w:rPr>
          <w:sz w:val="22"/>
          <w:szCs w:val="22"/>
        </w:rPr>
        <w:t xml:space="preserve">to .aoi in ERDAS to recode the </w:t>
      </w:r>
      <w:r>
        <w:rPr>
          <w:sz w:val="22"/>
          <w:szCs w:val="22"/>
        </w:rPr>
        <w:t>Lan</w:t>
      </w:r>
      <w:r w:rsidR="009A3FE5">
        <w:rPr>
          <w:sz w:val="22"/>
          <w:szCs w:val="22"/>
        </w:rPr>
        <w:t>d use/Land cover  clutter data</w:t>
      </w:r>
      <w:r w:rsidR="0057180A">
        <w:rPr>
          <w:sz w:val="22"/>
          <w:szCs w:val="22"/>
        </w:rPr>
        <w:t>.</w:t>
      </w:r>
      <w:r w:rsidR="003A680E">
        <w:rPr>
          <w:sz w:val="22"/>
          <w:szCs w:val="22"/>
        </w:rPr>
        <w:t xml:space="preserve"> </w:t>
      </w:r>
      <w:r w:rsidR="003976E6">
        <w:rPr>
          <w:sz w:val="22"/>
          <w:szCs w:val="22"/>
        </w:rPr>
        <w:t>Projection and re-projection, Geo-referencing, Subsets, Mosaic etc done</w:t>
      </w:r>
    </w:p>
    <w:p w:rsidR="000D51F6" w:rsidRDefault="000D51F6" w:rsidP="00884A03">
      <w:pPr>
        <w:ind w:left="1440" w:hanging="1440"/>
        <w:rPr>
          <w:b/>
          <w:bCs/>
          <w:sz w:val="22"/>
          <w:szCs w:val="22"/>
        </w:rPr>
      </w:pPr>
    </w:p>
    <w:p w:rsidR="003508C2" w:rsidRDefault="003508C2" w:rsidP="008C20D8">
      <w:pPr>
        <w:rPr>
          <w:b/>
          <w:bCs/>
          <w:sz w:val="22"/>
          <w:szCs w:val="22"/>
        </w:rPr>
      </w:pPr>
    </w:p>
    <w:p w:rsidR="00884A03" w:rsidRDefault="00DB6503" w:rsidP="00884A03">
      <w:pPr>
        <w:ind w:left="1440" w:hanging="14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Title 4</w:t>
      </w:r>
      <w:r>
        <w:rPr>
          <w:b/>
          <w:bCs/>
          <w:sz w:val="22"/>
          <w:szCs w:val="22"/>
        </w:rPr>
        <w:tab/>
        <w:t xml:space="preserve">  :</w:t>
      </w:r>
      <w:r w:rsidR="00D76A06">
        <w:rPr>
          <w:b/>
          <w:bCs/>
          <w:sz w:val="22"/>
          <w:szCs w:val="22"/>
        </w:rPr>
        <w:t xml:space="preserve">Oman </w:t>
      </w:r>
      <w:r w:rsidR="0002741F">
        <w:rPr>
          <w:b/>
          <w:bCs/>
          <w:sz w:val="22"/>
          <w:szCs w:val="22"/>
        </w:rPr>
        <w:t>&amp;</w:t>
      </w:r>
      <w:r w:rsidR="00534C50">
        <w:rPr>
          <w:b/>
          <w:bCs/>
          <w:sz w:val="22"/>
          <w:szCs w:val="22"/>
        </w:rPr>
        <w:t>Kuwait</w:t>
      </w:r>
      <w:r w:rsidR="00D76A06">
        <w:rPr>
          <w:b/>
          <w:bCs/>
          <w:sz w:val="22"/>
          <w:szCs w:val="22"/>
        </w:rPr>
        <w:t xml:space="preserve"> 20mt.</w:t>
      </w:r>
      <w:r w:rsidR="00534C50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Clutter</w:t>
      </w:r>
      <w:r>
        <w:rPr>
          <w:b/>
          <w:bCs/>
          <w:sz w:val="22"/>
          <w:szCs w:val="22"/>
        </w:rPr>
        <w:t xml:space="preserve"> data Preparation for Telecom</w:t>
      </w:r>
    </w:p>
    <w:p w:rsidR="00884A03" w:rsidRDefault="00DB6503" w:rsidP="00884A03">
      <w:pPr>
        <w:ind w:left="2160" w:hanging="216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Client               :</w:t>
      </w:r>
      <w:hyperlink r:id="rId8" w:history="1">
        <w:r w:rsidRPr="00EC117A">
          <w:rPr>
            <w:rStyle w:val="Hyperlink"/>
            <w:color w:val="auto"/>
          </w:rPr>
          <w:t>IDEA Cellular Limited</w:t>
        </w:r>
      </w:hyperlink>
      <w:r w:rsidRPr="00EC117A">
        <w:rPr>
          <w:b/>
          <w:bCs/>
          <w:sz w:val="22"/>
          <w:szCs w:val="22"/>
        </w:rPr>
        <w:t>,Vodafone &amp; Nokia  planner</w:t>
      </w:r>
    </w:p>
    <w:p w:rsidR="00DE5348" w:rsidRDefault="00DB6503" w:rsidP="00884A03">
      <w:pPr>
        <w:ind w:left="1440" w:hanging="144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Environment</w:t>
      </w:r>
      <w:r>
        <w:rPr>
          <w:b/>
          <w:bCs/>
          <w:sz w:val="22"/>
          <w:szCs w:val="22"/>
        </w:rPr>
        <w:tab/>
        <w:t xml:space="preserve">  : Arc Map9.3,</w:t>
      </w:r>
      <w:r w:rsidR="00534C50">
        <w:rPr>
          <w:b/>
          <w:bCs/>
          <w:sz w:val="22"/>
          <w:szCs w:val="22"/>
        </w:rPr>
        <w:t xml:space="preserve"> ERDAS</w:t>
      </w:r>
      <w:r w:rsidR="008737D2">
        <w:rPr>
          <w:b/>
          <w:bCs/>
          <w:sz w:val="22"/>
          <w:szCs w:val="22"/>
        </w:rPr>
        <w:t xml:space="preserve"> Imagine</w:t>
      </w:r>
      <w:r>
        <w:rPr>
          <w:b/>
          <w:bCs/>
          <w:sz w:val="22"/>
          <w:szCs w:val="22"/>
        </w:rPr>
        <w:t>, Q-GIS &amp; Global Mapper</w:t>
      </w:r>
      <w:r w:rsidR="00765C6D">
        <w:rPr>
          <w:b/>
          <w:bCs/>
          <w:sz w:val="22"/>
          <w:szCs w:val="22"/>
        </w:rPr>
        <w:t>, Auto-</w:t>
      </w:r>
      <w:r w:rsidR="008737D2">
        <w:rPr>
          <w:b/>
          <w:bCs/>
          <w:sz w:val="22"/>
          <w:szCs w:val="22"/>
        </w:rPr>
        <w:t>Cad</w:t>
      </w:r>
      <w:r w:rsidR="005F6A25">
        <w:rPr>
          <w:b/>
          <w:bCs/>
          <w:sz w:val="22"/>
          <w:szCs w:val="22"/>
        </w:rPr>
        <w:t xml:space="preserve">, Map </w:t>
      </w:r>
    </w:p>
    <w:p w:rsidR="00884A03" w:rsidRDefault="00DB6503" w:rsidP="00884A03">
      <w:pPr>
        <w:ind w:left="1440" w:hanging="144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Info, Atoll Software.</w:t>
      </w:r>
    </w:p>
    <w:p w:rsidR="001631F7" w:rsidRDefault="00DB6503" w:rsidP="0002741F">
      <w:pPr>
        <w:ind w:left="1440" w:hanging="144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Responsibilities:</w:t>
      </w:r>
      <w:r w:rsidR="0094771B">
        <w:rPr>
          <w:b/>
          <w:bCs/>
          <w:sz w:val="22"/>
          <w:szCs w:val="22"/>
        </w:rPr>
        <w:t xml:space="preserve"> </w:t>
      </w:r>
      <w:r w:rsidR="0002741F">
        <w:rPr>
          <w:sz w:val="22"/>
          <w:szCs w:val="22"/>
        </w:rPr>
        <w:t xml:space="preserve">Aster 15mt data for </w:t>
      </w:r>
      <w:r>
        <w:rPr>
          <w:sz w:val="22"/>
          <w:szCs w:val="22"/>
        </w:rPr>
        <w:t>preparation of L</w:t>
      </w:r>
      <w:r w:rsidR="00534C50">
        <w:rPr>
          <w:sz w:val="22"/>
          <w:szCs w:val="22"/>
        </w:rPr>
        <w:t xml:space="preserve">and use / Land cover map using </w:t>
      </w:r>
      <w:r>
        <w:rPr>
          <w:sz w:val="22"/>
          <w:szCs w:val="22"/>
        </w:rPr>
        <w:t xml:space="preserve">ERDAS </w:t>
      </w:r>
      <w:r w:rsidR="0002741F">
        <w:rPr>
          <w:sz w:val="22"/>
          <w:szCs w:val="22"/>
        </w:rPr>
        <w:t xml:space="preserve">Supervise and </w:t>
      </w:r>
      <w:r w:rsidR="00FD13C8">
        <w:rPr>
          <w:sz w:val="22"/>
          <w:szCs w:val="22"/>
        </w:rPr>
        <w:t>Unsupervised</w:t>
      </w:r>
      <w:r w:rsidR="00FB5653">
        <w:rPr>
          <w:sz w:val="22"/>
          <w:szCs w:val="22"/>
        </w:rPr>
        <w:t xml:space="preserve">Classification </w:t>
      </w:r>
      <w:r w:rsidR="003508C2">
        <w:rPr>
          <w:sz w:val="22"/>
          <w:szCs w:val="22"/>
        </w:rPr>
        <w:t xml:space="preserve">method </w:t>
      </w:r>
      <w:r>
        <w:rPr>
          <w:sz w:val="22"/>
          <w:szCs w:val="22"/>
        </w:rPr>
        <w:t xml:space="preserve">(18classes) for </w:t>
      </w:r>
      <w:r w:rsidR="0002741F">
        <w:rPr>
          <w:sz w:val="22"/>
          <w:szCs w:val="22"/>
        </w:rPr>
        <w:t>Oman and</w:t>
      </w:r>
      <w:r>
        <w:rPr>
          <w:sz w:val="22"/>
          <w:szCs w:val="22"/>
        </w:rPr>
        <w:t>Kuwait areas.</w:t>
      </w:r>
      <w:r w:rsidR="003976E6">
        <w:rPr>
          <w:sz w:val="22"/>
          <w:szCs w:val="22"/>
        </w:rPr>
        <w:t xml:space="preserve"> Overlay Mosaic</w:t>
      </w:r>
      <w:r w:rsidR="0002741F">
        <w:rPr>
          <w:sz w:val="22"/>
          <w:szCs w:val="22"/>
        </w:rPr>
        <w:t xml:space="preserve">, Subset, </w:t>
      </w:r>
      <w:r w:rsidR="00472017">
        <w:rPr>
          <w:sz w:val="22"/>
          <w:szCs w:val="22"/>
        </w:rPr>
        <w:t>and Resolution</w:t>
      </w:r>
      <w:r w:rsidR="0002741F">
        <w:rPr>
          <w:sz w:val="22"/>
          <w:szCs w:val="22"/>
        </w:rPr>
        <w:t xml:space="preserve"> Merge</w:t>
      </w:r>
      <w:r w:rsidR="00472017">
        <w:rPr>
          <w:sz w:val="22"/>
          <w:szCs w:val="22"/>
        </w:rPr>
        <w:t>, Projection and re-projection</w:t>
      </w:r>
      <w:r w:rsidR="0002741F">
        <w:rPr>
          <w:sz w:val="22"/>
          <w:szCs w:val="22"/>
        </w:rPr>
        <w:t xml:space="preserve"> etc.</w:t>
      </w:r>
      <w:r>
        <w:rPr>
          <w:sz w:val="22"/>
          <w:szCs w:val="22"/>
        </w:rPr>
        <w:t xml:space="preserve">  Base la</w:t>
      </w:r>
      <w:r w:rsidR="00380E3D">
        <w:rPr>
          <w:sz w:val="22"/>
          <w:szCs w:val="22"/>
        </w:rPr>
        <w:t>yers (</w:t>
      </w:r>
      <w:r w:rsidR="005F6A25">
        <w:rPr>
          <w:sz w:val="22"/>
          <w:szCs w:val="22"/>
        </w:rPr>
        <w:t xml:space="preserve">Captured </w:t>
      </w:r>
      <w:r w:rsidR="00380E3D">
        <w:rPr>
          <w:sz w:val="22"/>
          <w:szCs w:val="22"/>
        </w:rPr>
        <w:t xml:space="preserve">water bodies, canals, </w:t>
      </w:r>
      <w:r>
        <w:rPr>
          <w:sz w:val="22"/>
          <w:szCs w:val="22"/>
        </w:rPr>
        <w:t>Road/Railway buffer map,</w:t>
      </w:r>
      <w:r w:rsidR="003673D6">
        <w:rPr>
          <w:sz w:val="22"/>
          <w:szCs w:val="22"/>
        </w:rPr>
        <w:t>and settlement</w:t>
      </w:r>
      <w:r>
        <w:rPr>
          <w:sz w:val="22"/>
          <w:szCs w:val="22"/>
        </w:rPr>
        <w:t xml:space="preserve"> l</w:t>
      </w:r>
      <w:r w:rsidR="005F6A25">
        <w:rPr>
          <w:sz w:val="22"/>
          <w:szCs w:val="22"/>
        </w:rPr>
        <w:t>ayer by using Google image</w:t>
      </w:r>
      <w:r>
        <w:rPr>
          <w:sz w:val="22"/>
          <w:szCs w:val="22"/>
        </w:rPr>
        <w:t>.Converted to all base layer shape files</w:t>
      </w:r>
      <w:r w:rsidR="00534C50">
        <w:rPr>
          <w:sz w:val="22"/>
          <w:szCs w:val="22"/>
        </w:rPr>
        <w:t xml:space="preserve"> to .aoi in ERDAS to recode the Land use/Land cover </w:t>
      </w:r>
      <w:r>
        <w:rPr>
          <w:sz w:val="22"/>
          <w:szCs w:val="22"/>
        </w:rPr>
        <w:t>clutter data &amp;</w:t>
      </w:r>
      <w:r w:rsidR="00534C50">
        <w:rPr>
          <w:sz w:val="22"/>
          <w:szCs w:val="22"/>
        </w:rPr>
        <w:t xml:space="preserve"> involve</w:t>
      </w:r>
      <w:r>
        <w:rPr>
          <w:sz w:val="22"/>
          <w:szCs w:val="22"/>
        </w:rPr>
        <w:t xml:space="preserve"> the QC of clutter data for LULC</w:t>
      </w:r>
      <w:r w:rsidR="00D4146B">
        <w:rPr>
          <w:sz w:val="22"/>
          <w:szCs w:val="22"/>
        </w:rPr>
        <w:t>.</w:t>
      </w:r>
    </w:p>
    <w:p w:rsidR="002F1BFD" w:rsidRDefault="002F1BFD" w:rsidP="002D6633">
      <w:pPr>
        <w:rPr>
          <w:b/>
          <w:bCs/>
          <w:sz w:val="22"/>
          <w:szCs w:val="22"/>
        </w:rPr>
      </w:pPr>
    </w:p>
    <w:p w:rsidR="006E0BC1" w:rsidRDefault="006E0BC1" w:rsidP="006E0BC1">
      <w:pPr>
        <w:rPr>
          <w:sz w:val="22"/>
          <w:szCs w:val="22"/>
        </w:rPr>
      </w:pPr>
    </w:p>
    <w:p w:rsidR="00835442" w:rsidRDefault="00DB6503" w:rsidP="00835442">
      <w:pPr>
        <w:ind w:left="1440" w:hanging="14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Title </w:t>
      </w:r>
      <w:r w:rsidR="00696106">
        <w:rPr>
          <w:b/>
          <w:bCs/>
          <w:sz w:val="22"/>
          <w:szCs w:val="22"/>
        </w:rPr>
        <w:t>5</w:t>
      </w:r>
      <w:r>
        <w:rPr>
          <w:b/>
          <w:bCs/>
          <w:sz w:val="22"/>
          <w:szCs w:val="22"/>
        </w:rPr>
        <w:tab/>
        <w:t xml:space="preserve">  :</w:t>
      </w:r>
      <w:r w:rsidR="00380E3D">
        <w:rPr>
          <w:b/>
          <w:bCs/>
          <w:sz w:val="22"/>
          <w:szCs w:val="22"/>
        </w:rPr>
        <w:t>Italy 5 mt. LULC clutter</w:t>
      </w:r>
      <w:r w:rsidR="00F1092A">
        <w:rPr>
          <w:b/>
          <w:bCs/>
          <w:sz w:val="22"/>
          <w:szCs w:val="22"/>
        </w:rPr>
        <w:t xml:space="preserve"> for built </w:t>
      </w:r>
      <w:r w:rsidR="00380E3D">
        <w:rPr>
          <w:b/>
          <w:bCs/>
          <w:sz w:val="22"/>
          <w:szCs w:val="22"/>
        </w:rPr>
        <w:t>up and non-built up Area</w:t>
      </w:r>
    </w:p>
    <w:p w:rsidR="00835442" w:rsidRDefault="00DB6503" w:rsidP="00835442">
      <w:pPr>
        <w:ind w:left="2160" w:hanging="216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Client                </w:t>
      </w:r>
      <w:r w:rsidR="00380E3D">
        <w:rPr>
          <w:b/>
          <w:bCs/>
          <w:sz w:val="22"/>
          <w:szCs w:val="22"/>
        </w:rPr>
        <w:t>: …</w:t>
      </w:r>
    </w:p>
    <w:p w:rsidR="00835442" w:rsidRDefault="00DB6503" w:rsidP="00835442">
      <w:pPr>
        <w:ind w:left="1440" w:hanging="144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Environment</w:t>
      </w:r>
      <w:r>
        <w:rPr>
          <w:b/>
          <w:bCs/>
          <w:sz w:val="22"/>
          <w:szCs w:val="22"/>
        </w:rPr>
        <w:tab/>
        <w:t xml:space="preserve">  : </w:t>
      </w:r>
      <w:r w:rsidR="00380E3D">
        <w:rPr>
          <w:b/>
          <w:bCs/>
          <w:sz w:val="22"/>
          <w:szCs w:val="22"/>
        </w:rPr>
        <w:t>Erdas 9.3/11 version, Arc Map, QGIS, Global Mapper</w:t>
      </w:r>
    </w:p>
    <w:p w:rsidR="00E4232F" w:rsidRDefault="00DB6503" w:rsidP="00A87405">
      <w:pPr>
        <w:ind w:left="1440" w:hanging="1440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Responsibilities: </w:t>
      </w:r>
      <w:r w:rsidR="00A44DE4" w:rsidRPr="00A44DE4">
        <w:rPr>
          <w:bCs/>
          <w:sz w:val="22"/>
          <w:szCs w:val="22"/>
        </w:rPr>
        <w:t>Used</w:t>
      </w:r>
      <w:r w:rsidR="0094771B">
        <w:rPr>
          <w:bCs/>
          <w:sz w:val="22"/>
          <w:szCs w:val="22"/>
        </w:rPr>
        <w:t xml:space="preserve"> </w:t>
      </w:r>
      <w:r w:rsidR="00380E3D" w:rsidRPr="00380E3D">
        <w:rPr>
          <w:bCs/>
          <w:sz w:val="22"/>
          <w:szCs w:val="22"/>
        </w:rPr>
        <w:t>Rapid Eye5 m</w:t>
      </w:r>
      <w:r w:rsidR="00765C6D">
        <w:rPr>
          <w:bCs/>
          <w:sz w:val="22"/>
          <w:szCs w:val="22"/>
        </w:rPr>
        <w:t>t</w:t>
      </w:r>
      <w:r w:rsidR="00380E3D" w:rsidRPr="00380E3D">
        <w:rPr>
          <w:bCs/>
          <w:sz w:val="22"/>
          <w:szCs w:val="22"/>
        </w:rPr>
        <w:t xml:space="preserve"> Resolution Satellite data for 5mt L</w:t>
      </w:r>
      <w:r w:rsidR="00FD13C8">
        <w:rPr>
          <w:bCs/>
          <w:sz w:val="22"/>
          <w:szCs w:val="22"/>
        </w:rPr>
        <w:t>ULC preparation (built up &amp; Non-</w:t>
      </w:r>
      <w:r w:rsidR="00380E3D" w:rsidRPr="00380E3D">
        <w:rPr>
          <w:bCs/>
          <w:sz w:val="22"/>
          <w:szCs w:val="22"/>
        </w:rPr>
        <w:t xml:space="preserve">built </w:t>
      </w:r>
      <w:r w:rsidR="00A44DE4">
        <w:rPr>
          <w:bCs/>
          <w:sz w:val="22"/>
          <w:szCs w:val="22"/>
        </w:rPr>
        <w:t xml:space="preserve">up area). Supervised and </w:t>
      </w:r>
      <w:r w:rsidR="0031746E">
        <w:rPr>
          <w:bCs/>
          <w:sz w:val="22"/>
          <w:szCs w:val="22"/>
        </w:rPr>
        <w:t>non-supervised</w:t>
      </w:r>
      <w:r w:rsidR="00A44DE4">
        <w:rPr>
          <w:bCs/>
          <w:sz w:val="22"/>
          <w:szCs w:val="22"/>
        </w:rPr>
        <w:t>,</w:t>
      </w:r>
      <w:r w:rsidR="0094771B">
        <w:rPr>
          <w:bCs/>
          <w:sz w:val="22"/>
          <w:szCs w:val="22"/>
        </w:rPr>
        <w:t xml:space="preserve"> </w:t>
      </w:r>
      <w:r w:rsidR="003976E6">
        <w:rPr>
          <w:sz w:val="22"/>
          <w:szCs w:val="22"/>
        </w:rPr>
        <w:t>Projection and re-projection,</w:t>
      </w:r>
      <w:r w:rsidR="00A44DE4">
        <w:rPr>
          <w:bCs/>
          <w:sz w:val="22"/>
          <w:szCs w:val="22"/>
        </w:rPr>
        <w:t xml:space="preserve"> Resolution merge with</w:t>
      </w:r>
      <w:r w:rsidR="008737D2">
        <w:rPr>
          <w:bCs/>
          <w:sz w:val="22"/>
          <w:szCs w:val="22"/>
        </w:rPr>
        <w:t xml:space="preserve"> VHR Digital Globe</w:t>
      </w:r>
      <w:r w:rsidR="00A44DE4">
        <w:rPr>
          <w:bCs/>
          <w:sz w:val="22"/>
          <w:szCs w:val="22"/>
        </w:rPr>
        <w:t xml:space="preserve"> image, layer stacking</w:t>
      </w:r>
      <w:r w:rsidR="0031746E">
        <w:rPr>
          <w:bCs/>
          <w:sz w:val="22"/>
          <w:szCs w:val="22"/>
        </w:rPr>
        <w:t xml:space="preserve">, </w:t>
      </w:r>
      <w:r w:rsidR="00B008DD">
        <w:rPr>
          <w:bCs/>
          <w:sz w:val="22"/>
          <w:szCs w:val="22"/>
        </w:rPr>
        <w:t xml:space="preserve">Captured Vector </w:t>
      </w:r>
      <w:r w:rsidR="00B008DD">
        <w:rPr>
          <w:bCs/>
          <w:sz w:val="22"/>
          <w:szCs w:val="22"/>
        </w:rPr>
        <w:lastRenderedPageBreak/>
        <w:t>layers likes</w:t>
      </w:r>
      <w:r w:rsidR="005F6A25">
        <w:rPr>
          <w:bCs/>
          <w:sz w:val="22"/>
          <w:szCs w:val="22"/>
        </w:rPr>
        <w:t xml:space="preserve"> Road/railways, water bodies, </w:t>
      </w:r>
      <w:r w:rsidR="00B008DD">
        <w:rPr>
          <w:bCs/>
          <w:sz w:val="22"/>
          <w:szCs w:val="22"/>
        </w:rPr>
        <w:t>Sports, Greenhouse,</w:t>
      </w:r>
      <w:r w:rsidR="005F6A25">
        <w:rPr>
          <w:bCs/>
          <w:sz w:val="22"/>
          <w:szCs w:val="22"/>
        </w:rPr>
        <w:t>Park, Settlements,</w:t>
      </w:r>
      <w:r w:rsidR="0031746E">
        <w:rPr>
          <w:bCs/>
          <w:sz w:val="22"/>
          <w:szCs w:val="22"/>
        </w:rPr>
        <w:t xml:space="preserve">Vector recode </w:t>
      </w:r>
      <w:r w:rsidR="00A44DE4">
        <w:rPr>
          <w:bCs/>
          <w:sz w:val="22"/>
          <w:szCs w:val="22"/>
        </w:rPr>
        <w:t>method</w:t>
      </w:r>
      <w:r w:rsidR="0031746E">
        <w:rPr>
          <w:bCs/>
          <w:sz w:val="22"/>
          <w:szCs w:val="22"/>
        </w:rPr>
        <w:t>s are applied</w:t>
      </w:r>
      <w:r w:rsidR="00A44DE4">
        <w:rPr>
          <w:bCs/>
          <w:sz w:val="22"/>
          <w:szCs w:val="22"/>
        </w:rPr>
        <w:t xml:space="preserve"> using Erdas Imagine </w:t>
      </w:r>
      <w:r w:rsidR="0031746E">
        <w:rPr>
          <w:bCs/>
          <w:sz w:val="22"/>
          <w:szCs w:val="22"/>
        </w:rPr>
        <w:t>9.3 /</w:t>
      </w:r>
      <w:r w:rsidR="00A44DE4">
        <w:rPr>
          <w:bCs/>
          <w:sz w:val="22"/>
          <w:szCs w:val="22"/>
        </w:rPr>
        <w:t>11,</w:t>
      </w:r>
      <w:r w:rsidR="00380E3D" w:rsidRPr="00380E3D">
        <w:rPr>
          <w:bCs/>
          <w:sz w:val="22"/>
          <w:szCs w:val="22"/>
        </w:rPr>
        <w:t xml:space="preserve"> Arc Map, Global Mapper, QGIS.</w:t>
      </w:r>
      <w:r w:rsidR="00380E3D">
        <w:rPr>
          <w:bCs/>
          <w:sz w:val="22"/>
          <w:szCs w:val="22"/>
        </w:rPr>
        <w:t xml:space="preserve"> QC and QA</w:t>
      </w:r>
      <w:r w:rsidR="00B008DD">
        <w:rPr>
          <w:bCs/>
          <w:sz w:val="22"/>
          <w:szCs w:val="22"/>
        </w:rPr>
        <w:t xml:space="preserve">have </w:t>
      </w:r>
      <w:r w:rsidR="008737D2">
        <w:rPr>
          <w:bCs/>
          <w:sz w:val="22"/>
          <w:szCs w:val="22"/>
        </w:rPr>
        <w:t>done with the help of Digital Globe Image</w:t>
      </w:r>
      <w:r w:rsidR="00A87405">
        <w:rPr>
          <w:bCs/>
          <w:sz w:val="22"/>
          <w:szCs w:val="22"/>
        </w:rPr>
        <w:t xml:space="preserve"> Data.</w:t>
      </w:r>
    </w:p>
    <w:p w:rsidR="005F6A25" w:rsidRDefault="005F6A25" w:rsidP="00A87405">
      <w:pPr>
        <w:ind w:left="1440" w:hanging="1440"/>
        <w:rPr>
          <w:rFonts w:cs="Vrinda"/>
          <w:bCs/>
          <w:sz w:val="22"/>
          <w:szCs w:val="28"/>
          <w:lang w:bidi="bn-IN"/>
        </w:rPr>
      </w:pPr>
    </w:p>
    <w:p w:rsidR="00CB0B1D" w:rsidRDefault="00CB0B1D" w:rsidP="00A87405">
      <w:pPr>
        <w:ind w:left="1440" w:hanging="1440"/>
        <w:rPr>
          <w:rFonts w:cs="Vrinda"/>
          <w:bCs/>
          <w:sz w:val="22"/>
          <w:szCs w:val="28"/>
          <w:lang w:bidi="bn-IN"/>
        </w:rPr>
      </w:pPr>
    </w:p>
    <w:p w:rsidR="0022124A" w:rsidRPr="00025EFF" w:rsidRDefault="0022124A" w:rsidP="00A87405">
      <w:pPr>
        <w:ind w:left="1440" w:hanging="1440"/>
        <w:rPr>
          <w:rFonts w:cs="Vrinda"/>
          <w:bCs/>
          <w:sz w:val="22"/>
          <w:szCs w:val="28"/>
          <w:cs/>
          <w:lang w:bidi="bn-IN"/>
        </w:rPr>
      </w:pPr>
    </w:p>
    <w:p w:rsidR="005F6A25" w:rsidRDefault="00DB6503" w:rsidP="005F6A25">
      <w:pPr>
        <w:ind w:left="1440" w:hanging="14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Title 6</w:t>
      </w:r>
      <w:r>
        <w:rPr>
          <w:b/>
          <w:bCs/>
          <w:sz w:val="22"/>
          <w:szCs w:val="22"/>
        </w:rPr>
        <w:tab/>
        <w:t xml:space="preserve">  : Vector Mapping and Sample Mapping </w:t>
      </w:r>
      <w:r w:rsidR="003B2239">
        <w:rPr>
          <w:b/>
          <w:bCs/>
          <w:sz w:val="22"/>
          <w:szCs w:val="22"/>
        </w:rPr>
        <w:t>of IGOLF</w:t>
      </w:r>
      <w:r>
        <w:rPr>
          <w:b/>
          <w:bCs/>
          <w:sz w:val="22"/>
          <w:szCs w:val="22"/>
        </w:rPr>
        <w:t xml:space="preserve"> courses</w:t>
      </w:r>
    </w:p>
    <w:p w:rsidR="005F6A25" w:rsidRDefault="00DB6503" w:rsidP="005F6A25">
      <w:pPr>
        <w:ind w:left="2160" w:hanging="216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Client                 : …</w:t>
      </w:r>
    </w:p>
    <w:p w:rsidR="005F6A25" w:rsidRDefault="00DB6503" w:rsidP="005F6A25">
      <w:pPr>
        <w:ind w:left="1440" w:hanging="144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Environment</w:t>
      </w:r>
      <w:r>
        <w:rPr>
          <w:b/>
          <w:bCs/>
          <w:sz w:val="22"/>
          <w:szCs w:val="22"/>
        </w:rPr>
        <w:tab/>
        <w:t xml:space="preserve">  : Web IGOLF</w:t>
      </w:r>
    </w:p>
    <w:p w:rsidR="00835442" w:rsidRDefault="00DB6503" w:rsidP="004A5BC1">
      <w:pPr>
        <w:ind w:left="1440" w:hanging="1440"/>
        <w:rPr>
          <w:sz w:val="22"/>
          <w:szCs w:val="22"/>
        </w:rPr>
      </w:pPr>
      <w:r>
        <w:rPr>
          <w:b/>
          <w:bCs/>
          <w:sz w:val="22"/>
          <w:szCs w:val="22"/>
        </w:rPr>
        <w:t>Responsibilities  :</w:t>
      </w:r>
      <w:r w:rsidR="005F6A25" w:rsidRPr="005F6A25">
        <w:rPr>
          <w:sz w:val="22"/>
          <w:szCs w:val="22"/>
        </w:rPr>
        <w:t>Mapping IGOLF field around the world.</w:t>
      </w:r>
      <w:r w:rsidR="0002741F" w:rsidRPr="0002741F">
        <w:rPr>
          <w:sz w:val="22"/>
          <w:szCs w:val="22"/>
        </w:rPr>
        <w:t>Creek, road, water, vegetation,</w:t>
      </w:r>
      <w:r w:rsidR="003B2239">
        <w:rPr>
          <w:sz w:val="22"/>
          <w:szCs w:val="22"/>
        </w:rPr>
        <w:t xml:space="preserve"> bunker, </w:t>
      </w:r>
      <w:r>
        <w:rPr>
          <w:sz w:val="22"/>
          <w:szCs w:val="22"/>
        </w:rPr>
        <w:t>and trees</w:t>
      </w:r>
      <w:r w:rsidR="0002741F">
        <w:rPr>
          <w:sz w:val="22"/>
          <w:szCs w:val="22"/>
        </w:rPr>
        <w:t xml:space="preserve"> are </w:t>
      </w:r>
      <w:r w:rsidR="004946D7">
        <w:rPr>
          <w:sz w:val="22"/>
          <w:szCs w:val="22"/>
        </w:rPr>
        <w:t>digitized</w:t>
      </w:r>
      <w:r w:rsidR="0002741F" w:rsidRPr="0002741F">
        <w:rPr>
          <w:sz w:val="22"/>
          <w:szCs w:val="22"/>
        </w:rPr>
        <w:t>.</w:t>
      </w:r>
    </w:p>
    <w:p w:rsidR="005E2E41" w:rsidRDefault="005E2E41" w:rsidP="0094771B">
      <w:pPr>
        <w:jc w:val="both"/>
        <w:rPr>
          <w:bCs/>
          <w:sz w:val="22"/>
          <w:szCs w:val="22"/>
        </w:rPr>
      </w:pPr>
    </w:p>
    <w:p w:rsidR="005E2E41" w:rsidRDefault="005E2E41" w:rsidP="00FD627E">
      <w:pPr>
        <w:ind w:left="1440" w:hanging="1440"/>
        <w:jc w:val="both"/>
        <w:rPr>
          <w:bCs/>
          <w:sz w:val="22"/>
          <w:szCs w:val="22"/>
        </w:rPr>
      </w:pPr>
    </w:p>
    <w:p w:rsidR="004946D7" w:rsidRDefault="00DB6503" w:rsidP="004946D7">
      <w:pPr>
        <w:ind w:left="1440" w:hanging="14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Title 7</w:t>
      </w:r>
      <w:r>
        <w:rPr>
          <w:b/>
          <w:bCs/>
          <w:sz w:val="22"/>
          <w:szCs w:val="22"/>
        </w:rPr>
        <w:tab/>
        <w:t xml:space="preserve">  : Petroleum </w:t>
      </w:r>
      <w:r w:rsidR="003B2239">
        <w:rPr>
          <w:b/>
          <w:bCs/>
          <w:sz w:val="22"/>
          <w:szCs w:val="22"/>
        </w:rPr>
        <w:t xml:space="preserve">Pipeline </w:t>
      </w:r>
      <w:r w:rsidR="001750D2">
        <w:rPr>
          <w:b/>
          <w:bCs/>
          <w:sz w:val="22"/>
          <w:szCs w:val="22"/>
        </w:rPr>
        <w:t>Geod</w:t>
      </w:r>
      <w:r w:rsidR="003B2239">
        <w:rPr>
          <w:b/>
          <w:bCs/>
          <w:sz w:val="22"/>
          <w:szCs w:val="22"/>
        </w:rPr>
        <w:t>ata Model</w:t>
      </w:r>
    </w:p>
    <w:p w:rsidR="004946D7" w:rsidRDefault="00DB6503" w:rsidP="004946D7">
      <w:pPr>
        <w:ind w:left="2160" w:hanging="216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Client                </w:t>
      </w:r>
      <w:r w:rsidR="003B2239">
        <w:rPr>
          <w:b/>
          <w:bCs/>
          <w:sz w:val="22"/>
          <w:szCs w:val="22"/>
        </w:rPr>
        <w:t xml:space="preserve">: </w:t>
      </w:r>
      <w:r w:rsidR="003B2239" w:rsidRPr="003B2239">
        <w:rPr>
          <w:b/>
          <w:bCs/>
          <w:sz w:val="22"/>
          <w:szCs w:val="22"/>
        </w:rPr>
        <w:t>R</w:t>
      </w:r>
      <w:r w:rsidR="003B2239">
        <w:rPr>
          <w:b/>
          <w:bCs/>
          <w:sz w:val="22"/>
          <w:szCs w:val="22"/>
        </w:rPr>
        <w:t xml:space="preserve">oyal </w:t>
      </w:r>
      <w:r w:rsidR="003B2239" w:rsidRPr="003B2239">
        <w:rPr>
          <w:b/>
          <w:bCs/>
          <w:sz w:val="22"/>
          <w:szCs w:val="22"/>
        </w:rPr>
        <w:t>C</w:t>
      </w:r>
      <w:r w:rsidR="003B2239">
        <w:rPr>
          <w:b/>
          <w:bCs/>
          <w:sz w:val="22"/>
          <w:szCs w:val="22"/>
        </w:rPr>
        <w:t xml:space="preserve">ommission of </w:t>
      </w:r>
      <w:r w:rsidR="003B2239" w:rsidRPr="003B2239">
        <w:rPr>
          <w:b/>
          <w:bCs/>
          <w:sz w:val="22"/>
          <w:szCs w:val="22"/>
        </w:rPr>
        <w:t>Y</w:t>
      </w:r>
      <w:r w:rsidR="003B2239">
        <w:rPr>
          <w:b/>
          <w:bCs/>
          <w:sz w:val="22"/>
          <w:szCs w:val="22"/>
        </w:rPr>
        <w:t>anbu, Saudi Arabia</w:t>
      </w:r>
      <w:r w:rsidR="000C28F7">
        <w:rPr>
          <w:b/>
          <w:bCs/>
          <w:sz w:val="22"/>
          <w:szCs w:val="22"/>
        </w:rPr>
        <w:t xml:space="preserve"> Kingdom.</w:t>
      </w:r>
    </w:p>
    <w:p w:rsidR="004946D7" w:rsidRDefault="00DB6503" w:rsidP="004946D7">
      <w:pPr>
        <w:ind w:left="1440" w:hanging="144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Environment</w:t>
      </w:r>
      <w:r>
        <w:rPr>
          <w:b/>
          <w:bCs/>
          <w:sz w:val="22"/>
          <w:szCs w:val="22"/>
        </w:rPr>
        <w:tab/>
        <w:t xml:space="preserve">  : </w:t>
      </w:r>
      <w:r w:rsidR="003B2239">
        <w:rPr>
          <w:b/>
          <w:bCs/>
          <w:sz w:val="22"/>
          <w:szCs w:val="22"/>
        </w:rPr>
        <w:t>Arc Map v10, Arc Catalog, AutoCAD Map, Bentley Mapping</w:t>
      </w:r>
      <w:r w:rsidR="000C28F7">
        <w:rPr>
          <w:b/>
          <w:bCs/>
          <w:sz w:val="22"/>
          <w:szCs w:val="22"/>
        </w:rPr>
        <w:t>, QGis</w:t>
      </w:r>
    </w:p>
    <w:p w:rsidR="004946D7" w:rsidRDefault="00DB6503" w:rsidP="004946D7">
      <w:pPr>
        <w:ind w:left="1440" w:hanging="144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Responsibilities  : </w:t>
      </w:r>
      <w:r w:rsidR="003B2239">
        <w:rPr>
          <w:sz w:val="22"/>
          <w:szCs w:val="22"/>
        </w:rPr>
        <w:t>Data Compilation, Data Segregation,</w:t>
      </w:r>
      <w:r w:rsidR="004D74C4">
        <w:rPr>
          <w:sz w:val="22"/>
          <w:szCs w:val="22"/>
        </w:rPr>
        <w:t xml:space="preserve"> </w:t>
      </w:r>
      <w:r w:rsidR="004A6B9A">
        <w:rPr>
          <w:sz w:val="22"/>
          <w:szCs w:val="22"/>
        </w:rPr>
        <w:t xml:space="preserve">Geo </w:t>
      </w:r>
      <w:r w:rsidR="004A1939">
        <w:rPr>
          <w:sz w:val="22"/>
          <w:szCs w:val="22"/>
        </w:rPr>
        <w:t>Data model</w:t>
      </w:r>
      <w:r w:rsidR="004D74C4">
        <w:rPr>
          <w:sz w:val="22"/>
          <w:szCs w:val="22"/>
        </w:rPr>
        <w:t xml:space="preserve"> </w:t>
      </w:r>
      <w:r w:rsidR="00395CE2">
        <w:rPr>
          <w:sz w:val="22"/>
          <w:szCs w:val="22"/>
        </w:rPr>
        <w:t>C</w:t>
      </w:r>
      <w:r w:rsidR="00643875">
        <w:rPr>
          <w:sz w:val="22"/>
          <w:szCs w:val="22"/>
        </w:rPr>
        <w:t>reation,</w:t>
      </w:r>
      <w:r w:rsidR="004D74C4">
        <w:rPr>
          <w:sz w:val="22"/>
          <w:szCs w:val="22"/>
        </w:rPr>
        <w:t xml:space="preserve"> </w:t>
      </w:r>
      <w:r w:rsidR="000C28F7">
        <w:rPr>
          <w:sz w:val="22"/>
          <w:szCs w:val="22"/>
        </w:rPr>
        <w:t>handling, Modeling,</w:t>
      </w:r>
      <w:r w:rsidR="007643E2">
        <w:rPr>
          <w:sz w:val="22"/>
          <w:szCs w:val="22"/>
        </w:rPr>
        <w:t xml:space="preserve"> </w:t>
      </w:r>
      <w:r w:rsidR="003B2239">
        <w:rPr>
          <w:sz w:val="22"/>
          <w:szCs w:val="22"/>
        </w:rPr>
        <w:t>Digitization of</w:t>
      </w:r>
      <w:r w:rsidR="007643E2">
        <w:rPr>
          <w:sz w:val="22"/>
          <w:szCs w:val="22"/>
        </w:rPr>
        <w:t xml:space="preserve"> </w:t>
      </w:r>
      <w:r w:rsidR="003B2239">
        <w:rPr>
          <w:sz w:val="22"/>
          <w:szCs w:val="22"/>
        </w:rPr>
        <w:t xml:space="preserve"> Pipelines and others parameters</w:t>
      </w:r>
      <w:r w:rsidR="000C28F7">
        <w:rPr>
          <w:sz w:val="22"/>
          <w:szCs w:val="22"/>
        </w:rPr>
        <w:t xml:space="preserve"> feature classes</w:t>
      </w:r>
      <w:r w:rsidR="003B2239">
        <w:rPr>
          <w:sz w:val="22"/>
          <w:szCs w:val="22"/>
        </w:rPr>
        <w:t xml:space="preserve"> like sleepers, Encasement, Slee</w:t>
      </w:r>
      <w:r w:rsidR="000C28F7">
        <w:rPr>
          <w:sz w:val="22"/>
          <w:szCs w:val="22"/>
        </w:rPr>
        <w:t>ve, Valve,</w:t>
      </w:r>
      <w:r w:rsidR="004A6B9A">
        <w:rPr>
          <w:sz w:val="22"/>
          <w:szCs w:val="22"/>
        </w:rPr>
        <w:t xml:space="preserve"> Vents, Markers,</w:t>
      </w:r>
      <w:r w:rsidR="000C28F7">
        <w:rPr>
          <w:sz w:val="22"/>
          <w:szCs w:val="22"/>
        </w:rPr>
        <w:t xml:space="preserve"> Cathodic Protection  etc. Geo</w:t>
      </w:r>
      <w:r w:rsidR="004A1939">
        <w:rPr>
          <w:sz w:val="22"/>
          <w:szCs w:val="22"/>
        </w:rPr>
        <w:t>-</w:t>
      </w:r>
      <w:r w:rsidR="000C28F7">
        <w:rPr>
          <w:sz w:val="22"/>
          <w:szCs w:val="22"/>
        </w:rPr>
        <w:t xml:space="preserve">referencing of Scan </w:t>
      </w:r>
      <w:r w:rsidR="004A1939">
        <w:rPr>
          <w:sz w:val="22"/>
          <w:szCs w:val="22"/>
        </w:rPr>
        <w:t>A</w:t>
      </w:r>
      <w:r w:rsidR="000C28F7">
        <w:rPr>
          <w:sz w:val="22"/>
          <w:szCs w:val="22"/>
        </w:rPr>
        <w:t>s-built and IFC drawings. Creation of Topology and</w:t>
      </w:r>
      <w:r w:rsidR="006E5EE3">
        <w:rPr>
          <w:sz w:val="22"/>
          <w:szCs w:val="22"/>
        </w:rPr>
        <w:t xml:space="preserve"> </w:t>
      </w:r>
      <w:r w:rsidR="000C28F7">
        <w:rPr>
          <w:sz w:val="22"/>
          <w:szCs w:val="22"/>
        </w:rPr>
        <w:t xml:space="preserve">Geometric Network, </w:t>
      </w:r>
      <w:r w:rsidR="0036303F">
        <w:rPr>
          <w:sz w:val="22"/>
          <w:szCs w:val="22"/>
        </w:rPr>
        <w:t>Attribute u</w:t>
      </w:r>
      <w:r w:rsidR="003B2239">
        <w:rPr>
          <w:sz w:val="22"/>
          <w:szCs w:val="22"/>
        </w:rPr>
        <w:t>pdation. QC on Pip</w:t>
      </w:r>
      <w:r w:rsidR="004A6B9A">
        <w:rPr>
          <w:sz w:val="22"/>
          <w:szCs w:val="22"/>
        </w:rPr>
        <w:t>elines and sleepers, Encasement</w:t>
      </w:r>
      <w:r w:rsidR="003B2239">
        <w:rPr>
          <w:sz w:val="22"/>
          <w:szCs w:val="22"/>
        </w:rPr>
        <w:t>.</w:t>
      </w:r>
      <w:r w:rsidR="00643875">
        <w:rPr>
          <w:sz w:val="22"/>
          <w:szCs w:val="22"/>
        </w:rPr>
        <w:t xml:space="preserve"> Source and Sink Tracing.</w:t>
      </w:r>
    </w:p>
    <w:p w:rsidR="000C28F7" w:rsidRDefault="000C28F7" w:rsidP="004946D7">
      <w:pPr>
        <w:ind w:left="1440" w:hanging="1440"/>
        <w:rPr>
          <w:sz w:val="22"/>
          <w:szCs w:val="22"/>
        </w:rPr>
      </w:pPr>
    </w:p>
    <w:p w:rsidR="000C28F7" w:rsidRDefault="00DB6503" w:rsidP="000C28F7">
      <w:pPr>
        <w:ind w:left="1440" w:hanging="14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Title 8</w:t>
      </w:r>
      <w:r>
        <w:rPr>
          <w:b/>
          <w:bCs/>
          <w:sz w:val="22"/>
          <w:szCs w:val="22"/>
        </w:rPr>
        <w:tab/>
        <w:t xml:space="preserve">  : </w:t>
      </w:r>
      <w:r w:rsidR="001C707E">
        <w:rPr>
          <w:b/>
          <w:bCs/>
          <w:sz w:val="22"/>
          <w:szCs w:val="22"/>
        </w:rPr>
        <w:t>SWCC</w:t>
      </w:r>
      <w:r w:rsidR="005E2E41">
        <w:rPr>
          <w:b/>
          <w:bCs/>
          <w:sz w:val="22"/>
          <w:szCs w:val="22"/>
        </w:rPr>
        <w:t xml:space="preserve"> Geodata Model (SWCC pipeline project)</w:t>
      </w:r>
    </w:p>
    <w:p w:rsidR="000C28F7" w:rsidRDefault="00DB6503" w:rsidP="000C28F7">
      <w:pPr>
        <w:ind w:left="2160" w:hanging="216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Client                : </w:t>
      </w:r>
      <w:r w:rsidR="005E2E41">
        <w:rPr>
          <w:b/>
          <w:bCs/>
          <w:sz w:val="22"/>
          <w:szCs w:val="22"/>
        </w:rPr>
        <w:t xml:space="preserve">Saline Water Conversion Corporation, </w:t>
      </w:r>
      <w:r>
        <w:rPr>
          <w:b/>
          <w:bCs/>
          <w:sz w:val="22"/>
          <w:szCs w:val="22"/>
        </w:rPr>
        <w:t>Kingdom of Saudi Arabia</w:t>
      </w:r>
    </w:p>
    <w:p w:rsidR="00D76A06" w:rsidRDefault="00DB6503" w:rsidP="000C28F7">
      <w:pPr>
        <w:ind w:left="1440" w:hanging="144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Environment</w:t>
      </w:r>
      <w:r>
        <w:rPr>
          <w:b/>
          <w:bCs/>
          <w:sz w:val="22"/>
          <w:szCs w:val="22"/>
        </w:rPr>
        <w:tab/>
        <w:t xml:space="preserve">  : Arc Map v10</w:t>
      </w:r>
      <w:r w:rsidR="00770F03">
        <w:rPr>
          <w:b/>
          <w:bCs/>
          <w:sz w:val="22"/>
          <w:szCs w:val="22"/>
        </w:rPr>
        <w:t>.3</w:t>
      </w:r>
      <w:r>
        <w:rPr>
          <w:b/>
          <w:bCs/>
          <w:sz w:val="22"/>
          <w:szCs w:val="22"/>
        </w:rPr>
        <w:t>, Arc Catal</w:t>
      </w:r>
      <w:r>
        <w:rPr>
          <w:b/>
          <w:bCs/>
          <w:sz w:val="22"/>
          <w:szCs w:val="22"/>
        </w:rPr>
        <w:t>og, AutoCAD Map, Bentley Mapping, Q</w:t>
      </w:r>
      <w:r w:rsidR="00BF58AC">
        <w:rPr>
          <w:b/>
          <w:bCs/>
          <w:sz w:val="22"/>
          <w:szCs w:val="22"/>
        </w:rPr>
        <w:t>-</w:t>
      </w:r>
      <w:r w:rsidR="001377C9">
        <w:rPr>
          <w:b/>
          <w:bCs/>
          <w:sz w:val="22"/>
          <w:szCs w:val="22"/>
        </w:rPr>
        <w:t xml:space="preserve">GIS, </w:t>
      </w:r>
    </w:p>
    <w:p w:rsidR="000C28F7" w:rsidRDefault="00DB6503" w:rsidP="000C28F7">
      <w:pPr>
        <w:ind w:left="1440" w:hanging="144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</w:t>
      </w:r>
      <w:r w:rsidR="001377C9">
        <w:rPr>
          <w:b/>
          <w:bCs/>
          <w:sz w:val="22"/>
          <w:szCs w:val="22"/>
        </w:rPr>
        <w:t>Google Earth.</w:t>
      </w:r>
    </w:p>
    <w:p w:rsidR="00D76A06" w:rsidRDefault="00DB6503" w:rsidP="000C28F7">
      <w:pPr>
        <w:ind w:left="1440" w:hanging="144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Responsibilities </w:t>
      </w:r>
      <w:r w:rsidR="001750D2">
        <w:rPr>
          <w:b/>
          <w:bCs/>
          <w:sz w:val="22"/>
          <w:szCs w:val="22"/>
        </w:rPr>
        <w:t>:</w:t>
      </w:r>
      <w:r>
        <w:rPr>
          <w:b/>
          <w:bCs/>
          <w:sz w:val="22"/>
          <w:szCs w:val="22"/>
        </w:rPr>
        <w:t xml:space="preserve"> </w:t>
      </w:r>
      <w:r w:rsidR="00C25AC3" w:rsidRPr="00C25AC3">
        <w:rPr>
          <w:bCs/>
          <w:sz w:val="22"/>
          <w:szCs w:val="22"/>
        </w:rPr>
        <w:t>Data</w:t>
      </w:r>
      <w:r w:rsidR="00AC7CB6">
        <w:rPr>
          <w:bCs/>
          <w:sz w:val="22"/>
          <w:szCs w:val="22"/>
        </w:rPr>
        <w:t xml:space="preserve"> </w:t>
      </w:r>
      <w:r w:rsidR="00C25AC3">
        <w:rPr>
          <w:sz w:val="22"/>
          <w:szCs w:val="22"/>
        </w:rPr>
        <w:t>Compilation, Segregation</w:t>
      </w:r>
      <w:r w:rsidR="00C25AC3">
        <w:rPr>
          <w:bCs/>
          <w:sz w:val="22"/>
          <w:szCs w:val="22"/>
        </w:rPr>
        <w:t>,</w:t>
      </w:r>
      <w:r w:rsidR="00B70A70">
        <w:rPr>
          <w:bCs/>
          <w:sz w:val="22"/>
          <w:szCs w:val="22"/>
        </w:rPr>
        <w:t xml:space="preserve"> </w:t>
      </w:r>
      <w:r w:rsidR="00C25AC3" w:rsidRPr="00C25AC3">
        <w:rPr>
          <w:bCs/>
          <w:sz w:val="22"/>
          <w:szCs w:val="22"/>
        </w:rPr>
        <w:t>Migration</w:t>
      </w:r>
      <w:r w:rsidR="00C25AC3">
        <w:rPr>
          <w:b/>
          <w:bCs/>
          <w:sz w:val="22"/>
          <w:szCs w:val="22"/>
        </w:rPr>
        <w:t xml:space="preserve">, </w:t>
      </w:r>
      <w:r w:rsidR="00C25AC3">
        <w:rPr>
          <w:bCs/>
          <w:sz w:val="22"/>
          <w:szCs w:val="22"/>
        </w:rPr>
        <w:t>Data a</w:t>
      </w:r>
      <w:r w:rsidR="001C707E" w:rsidRPr="001C707E">
        <w:rPr>
          <w:bCs/>
          <w:sz w:val="22"/>
          <w:szCs w:val="22"/>
        </w:rPr>
        <w:t>nalysis,</w:t>
      </w:r>
      <w:r w:rsidR="00B70A70">
        <w:rPr>
          <w:bCs/>
          <w:sz w:val="22"/>
          <w:szCs w:val="22"/>
        </w:rPr>
        <w:t xml:space="preserve"> </w:t>
      </w:r>
      <w:r w:rsidR="002C3AD8">
        <w:rPr>
          <w:sz w:val="22"/>
          <w:szCs w:val="22"/>
        </w:rPr>
        <w:t>G</w:t>
      </w:r>
      <w:r w:rsidR="00C25AC3">
        <w:rPr>
          <w:sz w:val="22"/>
          <w:szCs w:val="22"/>
        </w:rPr>
        <w:t>eo database</w:t>
      </w:r>
      <w:r w:rsidR="00C72C9A">
        <w:rPr>
          <w:sz w:val="22"/>
          <w:szCs w:val="22"/>
        </w:rPr>
        <w:t xml:space="preserve"> modeling </w:t>
      </w:r>
      <w:r>
        <w:rPr>
          <w:sz w:val="22"/>
          <w:szCs w:val="22"/>
        </w:rPr>
        <w:t xml:space="preserve">   </w:t>
      </w:r>
    </w:p>
    <w:p w:rsidR="00335B5B" w:rsidRDefault="00DB6503" w:rsidP="000C28F7">
      <w:pPr>
        <w:ind w:left="1440" w:hanging="144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</w:t>
      </w:r>
      <w:r w:rsidR="00B70A70">
        <w:rPr>
          <w:sz w:val="22"/>
          <w:szCs w:val="22"/>
        </w:rPr>
        <w:t>And</w:t>
      </w:r>
      <w:r w:rsidR="00995ABB">
        <w:rPr>
          <w:sz w:val="22"/>
          <w:szCs w:val="22"/>
        </w:rPr>
        <w:t xml:space="preserve"> updation</w:t>
      </w:r>
      <w:r w:rsidR="00C72C9A">
        <w:rPr>
          <w:sz w:val="22"/>
          <w:szCs w:val="22"/>
        </w:rPr>
        <w:t>,</w:t>
      </w:r>
      <w:r w:rsidR="00AC7CB6">
        <w:rPr>
          <w:sz w:val="22"/>
          <w:szCs w:val="22"/>
        </w:rPr>
        <w:t xml:space="preserve"> </w:t>
      </w:r>
      <w:r w:rsidR="004315D8">
        <w:rPr>
          <w:sz w:val="22"/>
          <w:szCs w:val="22"/>
        </w:rPr>
        <w:t>QC/QA, reporting etc.</w:t>
      </w:r>
    </w:p>
    <w:p w:rsidR="00BE5AA8" w:rsidRDefault="00BE5AA8" w:rsidP="000C28F7">
      <w:pPr>
        <w:ind w:left="1440" w:hanging="1440"/>
        <w:rPr>
          <w:sz w:val="22"/>
          <w:szCs w:val="22"/>
        </w:rPr>
      </w:pPr>
    </w:p>
    <w:p w:rsidR="00220654" w:rsidRDefault="00DB6503" w:rsidP="000C28F7">
      <w:pPr>
        <w:ind w:left="1440" w:hanging="1440"/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Title 9                :</w:t>
      </w:r>
      <w:r w:rsidR="00D76A06">
        <w:rPr>
          <w:b/>
          <w:bCs/>
          <w:sz w:val="22"/>
          <w:szCs w:val="22"/>
        </w:rPr>
        <w:t xml:space="preserve"> </w:t>
      </w:r>
      <w:r w:rsidRPr="00220654">
        <w:rPr>
          <w:b/>
          <w:sz w:val="22"/>
          <w:szCs w:val="22"/>
        </w:rPr>
        <w:t>Satellite Imageries (Google)</w:t>
      </w:r>
    </w:p>
    <w:p w:rsidR="00AC7CB6" w:rsidRDefault="00DB6503" w:rsidP="000C28F7">
      <w:pPr>
        <w:ind w:left="1440" w:hanging="1440"/>
        <w:rPr>
          <w:sz w:val="22"/>
          <w:szCs w:val="22"/>
        </w:rPr>
      </w:pPr>
      <w:r>
        <w:rPr>
          <w:b/>
          <w:sz w:val="22"/>
          <w:szCs w:val="22"/>
        </w:rPr>
        <w:t>Environmemnt : Blendinator, Terrashop, Google Earth &amp; Map.</w:t>
      </w:r>
    </w:p>
    <w:p w:rsidR="00D76A06" w:rsidRDefault="00DB6503" w:rsidP="00220654">
      <w:pPr>
        <w:rPr>
          <w:sz w:val="22"/>
          <w:szCs w:val="22"/>
        </w:rPr>
      </w:pPr>
      <w:r>
        <w:rPr>
          <w:b/>
          <w:bCs/>
          <w:sz w:val="22"/>
          <w:szCs w:val="22"/>
        </w:rPr>
        <w:t>Responsibilities</w:t>
      </w:r>
      <w:r w:rsidRPr="00220654">
        <w:rPr>
          <w:b/>
          <w:sz w:val="22"/>
          <w:szCs w:val="22"/>
        </w:rPr>
        <w:t>:</w:t>
      </w:r>
      <w:r w:rsidR="00AC7CB6">
        <w:rPr>
          <w:b/>
          <w:sz w:val="22"/>
          <w:szCs w:val="22"/>
        </w:rPr>
        <w:t xml:space="preserve"> </w:t>
      </w:r>
      <w:r w:rsidR="00A67FA5">
        <w:rPr>
          <w:sz w:val="22"/>
          <w:szCs w:val="22"/>
        </w:rPr>
        <w:t>Cloud Masking</w:t>
      </w:r>
      <w:r w:rsidR="00B36EA1">
        <w:rPr>
          <w:sz w:val="22"/>
          <w:szCs w:val="22"/>
        </w:rPr>
        <w:t>, Data review,</w:t>
      </w:r>
      <w:r w:rsidR="00AC7CB6">
        <w:rPr>
          <w:sz w:val="22"/>
          <w:szCs w:val="22"/>
        </w:rPr>
        <w:t xml:space="preserve"> Google Feed Back Review,</w:t>
      </w:r>
      <w:r w:rsidR="00B36EA1">
        <w:rPr>
          <w:sz w:val="22"/>
          <w:szCs w:val="22"/>
        </w:rPr>
        <w:t xml:space="preserve"> Bug Fixing. </w:t>
      </w:r>
      <w:r w:rsidR="00BE5AA8">
        <w:rPr>
          <w:sz w:val="22"/>
          <w:szCs w:val="22"/>
        </w:rPr>
        <w:t>Imagery</w:t>
      </w:r>
      <w:r w:rsidR="00AC7CB6">
        <w:rPr>
          <w:sz w:val="22"/>
          <w:szCs w:val="22"/>
        </w:rPr>
        <w:t xml:space="preserve"> </w:t>
      </w:r>
      <w:r w:rsidR="00B36EA1">
        <w:rPr>
          <w:sz w:val="22"/>
          <w:szCs w:val="22"/>
        </w:rPr>
        <w:t xml:space="preserve"> </w:t>
      </w:r>
    </w:p>
    <w:p w:rsidR="00220654" w:rsidRDefault="00DB6503" w:rsidP="0022065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</w:t>
      </w:r>
      <w:r w:rsidR="00AC7CB6">
        <w:rPr>
          <w:sz w:val="22"/>
          <w:szCs w:val="22"/>
        </w:rPr>
        <w:t>updating,</w:t>
      </w:r>
    </w:p>
    <w:p w:rsidR="00D63501" w:rsidRDefault="00D63501" w:rsidP="00220654">
      <w:pPr>
        <w:rPr>
          <w:sz w:val="22"/>
          <w:szCs w:val="22"/>
        </w:rPr>
      </w:pPr>
    </w:p>
    <w:p w:rsidR="00D63501" w:rsidRDefault="00DB6503" w:rsidP="00D63501">
      <w:pPr>
        <w:ind w:left="1440" w:hanging="1440"/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 xml:space="preserve">Title 10                : </w:t>
      </w:r>
      <w:r>
        <w:rPr>
          <w:b/>
          <w:sz w:val="22"/>
          <w:szCs w:val="22"/>
        </w:rPr>
        <w:t>Oil India Geoda</w:t>
      </w:r>
      <w:r w:rsidR="00B2020C">
        <w:rPr>
          <w:b/>
          <w:sz w:val="22"/>
          <w:szCs w:val="22"/>
        </w:rPr>
        <w:t>tabase</w:t>
      </w:r>
      <w:r w:rsidR="00DC1DE1">
        <w:rPr>
          <w:b/>
          <w:sz w:val="22"/>
          <w:szCs w:val="22"/>
        </w:rPr>
        <w:t xml:space="preserve"> Model</w:t>
      </w:r>
      <w:r w:rsidR="00B2020C">
        <w:rPr>
          <w:b/>
          <w:sz w:val="22"/>
          <w:szCs w:val="22"/>
        </w:rPr>
        <w:t xml:space="preserve"> for Petroleum Well</w:t>
      </w:r>
    </w:p>
    <w:p w:rsidR="00D63501" w:rsidRDefault="00DB6503" w:rsidP="00D63501">
      <w:pPr>
        <w:ind w:left="1440" w:hanging="1440"/>
        <w:rPr>
          <w:sz w:val="22"/>
          <w:szCs w:val="22"/>
        </w:rPr>
      </w:pPr>
      <w:r>
        <w:rPr>
          <w:b/>
          <w:sz w:val="22"/>
          <w:szCs w:val="22"/>
        </w:rPr>
        <w:t xml:space="preserve">Environmemnt : </w:t>
      </w:r>
      <w:r w:rsidR="00213667">
        <w:rPr>
          <w:b/>
          <w:sz w:val="22"/>
          <w:szCs w:val="22"/>
        </w:rPr>
        <w:t>TNT Mips, AutoCad Map 2015, QGIS, Google Earth</w:t>
      </w:r>
    </w:p>
    <w:p w:rsidR="00C95FFB" w:rsidRDefault="00DB6503" w:rsidP="00213667">
      <w:pPr>
        <w:rPr>
          <w:sz w:val="22"/>
          <w:szCs w:val="22"/>
        </w:rPr>
      </w:pPr>
      <w:r>
        <w:rPr>
          <w:b/>
          <w:bCs/>
          <w:sz w:val="22"/>
          <w:szCs w:val="22"/>
        </w:rPr>
        <w:t>Responsibilities</w:t>
      </w:r>
      <w:r w:rsidRPr="00220654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r w:rsidR="00213667">
        <w:rPr>
          <w:sz w:val="22"/>
          <w:szCs w:val="22"/>
        </w:rPr>
        <w:t xml:space="preserve"> </w:t>
      </w:r>
      <w:r w:rsidR="00F9367B">
        <w:rPr>
          <w:sz w:val="22"/>
          <w:szCs w:val="22"/>
        </w:rPr>
        <w:t xml:space="preserve">Petroleum well Geodatabase Modelling and Updation, </w:t>
      </w:r>
      <w:r w:rsidR="00213667">
        <w:rPr>
          <w:sz w:val="22"/>
          <w:szCs w:val="22"/>
        </w:rPr>
        <w:t xml:space="preserve">Geo-referencing, Data </w:t>
      </w:r>
      <w:r>
        <w:rPr>
          <w:sz w:val="22"/>
          <w:szCs w:val="22"/>
        </w:rPr>
        <w:t xml:space="preserve">    \     </w:t>
      </w:r>
    </w:p>
    <w:p w:rsidR="00C95FFB" w:rsidRDefault="00DB6503" w:rsidP="0021366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</w:t>
      </w:r>
      <w:r w:rsidR="00213667">
        <w:rPr>
          <w:sz w:val="22"/>
          <w:szCs w:val="22"/>
        </w:rPr>
        <w:t>Migration, Data Import and Export</w:t>
      </w:r>
      <w:r w:rsidR="00B2020C">
        <w:rPr>
          <w:sz w:val="22"/>
          <w:szCs w:val="22"/>
        </w:rPr>
        <w:t xml:space="preserve"> of Surveyed Data, IFC</w:t>
      </w:r>
      <w:r w:rsidR="001732D8">
        <w:rPr>
          <w:sz w:val="22"/>
          <w:szCs w:val="22"/>
        </w:rPr>
        <w:t xml:space="preserve"> and Proposed</w:t>
      </w:r>
      <w:r w:rsidR="00B2020C">
        <w:rPr>
          <w:sz w:val="22"/>
          <w:szCs w:val="22"/>
        </w:rPr>
        <w:t xml:space="preserve"> Drawings, </w:t>
      </w:r>
      <w:r>
        <w:rPr>
          <w:sz w:val="22"/>
          <w:szCs w:val="22"/>
        </w:rPr>
        <w:t xml:space="preserve">  </w:t>
      </w:r>
    </w:p>
    <w:p w:rsidR="00D63501" w:rsidRDefault="00DB6503" w:rsidP="0021366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</w:t>
      </w:r>
      <w:r w:rsidR="00DC1DE1">
        <w:rPr>
          <w:sz w:val="22"/>
          <w:szCs w:val="22"/>
        </w:rPr>
        <w:t>DEM, DTM Creation.</w:t>
      </w:r>
    </w:p>
    <w:p w:rsidR="000C28F7" w:rsidRDefault="000C28F7" w:rsidP="004946D7">
      <w:pPr>
        <w:ind w:left="1440" w:hanging="1440"/>
        <w:rPr>
          <w:sz w:val="22"/>
          <w:szCs w:val="22"/>
        </w:rPr>
      </w:pPr>
    </w:p>
    <w:p w:rsidR="009A3FE5" w:rsidRDefault="009A3FE5" w:rsidP="004B72CB">
      <w:pPr>
        <w:jc w:val="both"/>
        <w:rPr>
          <w:b/>
          <w:bCs/>
          <w:sz w:val="22"/>
          <w:szCs w:val="22"/>
        </w:rPr>
      </w:pPr>
    </w:p>
    <w:p w:rsidR="00AC6A07" w:rsidRDefault="00AC6A07" w:rsidP="00FD627E">
      <w:pPr>
        <w:ind w:left="1440" w:hanging="1440"/>
        <w:jc w:val="both"/>
        <w:rPr>
          <w:b/>
          <w:bCs/>
          <w:sz w:val="22"/>
          <w:szCs w:val="22"/>
        </w:rPr>
      </w:pPr>
    </w:p>
    <w:p w:rsidR="00273C31" w:rsidRPr="00FD627E" w:rsidRDefault="00DB6503" w:rsidP="00FD627E">
      <w:pPr>
        <w:ind w:left="1440" w:hanging="1440"/>
        <w:jc w:val="both"/>
        <w:rPr>
          <w:b/>
          <w:bCs/>
          <w:sz w:val="22"/>
          <w:szCs w:val="22"/>
        </w:rPr>
      </w:pPr>
      <w:r>
        <w:rPr>
          <w:b/>
          <w:w w:val="120"/>
          <w:sz w:val="22"/>
          <w:szCs w:val="22"/>
          <w:shd w:val="clear" w:color="auto" w:fill="C0C0C0"/>
        </w:rPr>
        <w:t>PERSONAL DETAILS:</w:t>
      </w:r>
    </w:p>
    <w:p w:rsidR="003A65F0" w:rsidRDefault="003A65F0" w:rsidP="003A65F0">
      <w:pPr>
        <w:jc w:val="both"/>
        <w:rPr>
          <w:b/>
          <w:sz w:val="22"/>
          <w:szCs w:val="22"/>
        </w:rPr>
      </w:pPr>
    </w:p>
    <w:p w:rsidR="003A65F0" w:rsidRPr="004A1939" w:rsidRDefault="00DB6503" w:rsidP="003A65F0">
      <w:pPr>
        <w:jc w:val="both"/>
        <w:rPr>
          <w:b/>
          <w:sz w:val="22"/>
          <w:szCs w:val="22"/>
        </w:rPr>
      </w:pPr>
      <w:r w:rsidRPr="004A1939">
        <w:rPr>
          <w:b/>
          <w:sz w:val="22"/>
          <w:szCs w:val="22"/>
        </w:rPr>
        <w:t xml:space="preserve">Father Name </w:t>
      </w:r>
      <w:r w:rsidRPr="004A1939">
        <w:rPr>
          <w:b/>
          <w:sz w:val="22"/>
          <w:szCs w:val="22"/>
        </w:rPr>
        <w:tab/>
      </w:r>
      <w:r w:rsidRPr="004A1939">
        <w:rPr>
          <w:b/>
          <w:sz w:val="22"/>
          <w:szCs w:val="22"/>
        </w:rPr>
        <w:tab/>
        <w:t>:</w:t>
      </w:r>
      <w:r w:rsidR="00D76A06">
        <w:rPr>
          <w:b/>
          <w:sz w:val="22"/>
          <w:szCs w:val="22"/>
        </w:rPr>
        <w:t xml:space="preserve"> </w:t>
      </w:r>
      <w:r w:rsidR="001876DF" w:rsidRPr="00D759D3">
        <w:rPr>
          <w:sz w:val="22"/>
          <w:szCs w:val="22"/>
        </w:rPr>
        <w:t xml:space="preserve">Shrii </w:t>
      </w:r>
      <w:r w:rsidR="00BD6AC6" w:rsidRPr="00D759D3">
        <w:rPr>
          <w:sz w:val="22"/>
          <w:szCs w:val="22"/>
        </w:rPr>
        <w:t>Nageswar</w:t>
      </w:r>
      <w:r w:rsidRPr="00D759D3">
        <w:rPr>
          <w:sz w:val="22"/>
          <w:szCs w:val="22"/>
        </w:rPr>
        <w:t xml:space="preserve"> Mahato</w:t>
      </w:r>
    </w:p>
    <w:p w:rsidR="003A65F0" w:rsidRPr="004A1939" w:rsidRDefault="00DB6503" w:rsidP="003A65F0">
      <w:pPr>
        <w:rPr>
          <w:b/>
          <w:sz w:val="22"/>
          <w:szCs w:val="22"/>
        </w:rPr>
      </w:pPr>
      <w:r w:rsidRPr="004A1939">
        <w:rPr>
          <w:b/>
          <w:sz w:val="22"/>
          <w:szCs w:val="22"/>
        </w:rPr>
        <w:t>Date of Birth</w:t>
      </w:r>
      <w:r w:rsidRPr="004A1939">
        <w:rPr>
          <w:b/>
          <w:sz w:val="22"/>
          <w:szCs w:val="22"/>
        </w:rPr>
        <w:tab/>
      </w:r>
      <w:r w:rsidRPr="004A1939">
        <w:rPr>
          <w:b/>
          <w:sz w:val="22"/>
          <w:szCs w:val="22"/>
        </w:rPr>
        <w:tab/>
        <w:t xml:space="preserve">: </w:t>
      </w:r>
      <w:r w:rsidRPr="00D759D3">
        <w:rPr>
          <w:sz w:val="22"/>
          <w:szCs w:val="22"/>
        </w:rPr>
        <w:t>6</w:t>
      </w:r>
      <w:r w:rsidRPr="00D759D3">
        <w:rPr>
          <w:sz w:val="22"/>
          <w:szCs w:val="22"/>
          <w:vertAlign w:val="superscript"/>
        </w:rPr>
        <w:t>th</w:t>
      </w:r>
      <w:r w:rsidRPr="00D759D3">
        <w:rPr>
          <w:sz w:val="22"/>
          <w:szCs w:val="22"/>
        </w:rPr>
        <w:t xml:space="preserve"> Feb. 1986</w:t>
      </w:r>
    </w:p>
    <w:p w:rsidR="003A65F0" w:rsidRPr="004A1939" w:rsidRDefault="00DB6503" w:rsidP="003A65F0">
      <w:pPr>
        <w:jc w:val="both"/>
        <w:rPr>
          <w:b/>
          <w:sz w:val="22"/>
          <w:szCs w:val="22"/>
        </w:rPr>
      </w:pPr>
      <w:r w:rsidRPr="004A1939">
        <w:rPr>
          <w:b/>
          <w:sz w:val="22"/>
          <w:szCs w:val="22"/>
        </w:rPr>
        <w:t>Sex</w:t>
      </w:r>
      <w:r w:rsidRPr="004A1939">
        <w:rPr>
          <w:b/>
          <w:sz w:val="22"/>
          <w:szCs w:val="22"/>
        </w:rPr>
        <w:tab/>
      </w:r>
      <w:r w:rsidRPr="004A1939">
        <w:rPr>
          <w:b/>
          <w:sz w:val="22"/>
          <w:szCs w:val="22"/>
        </w:rPr>
        <w:tab/>
      </w:r>
      <w:r w:rsidRPr="004A1939">
        <w:rPr>
          <w:b/>
          <w:sz w:val="22"/>
          <w:szCs w:val="22"/>
        </w:rPr>
        <w:tab/>
      </w:r>
      <w:r w:rsidRPr="004A1939">
        <w:rPr>
          <w:b/>
          <w:sz w:val="22"/>
          <w:szCs w:val="22"/>
        </w:rPr>
        <w:t xml:space="preserve">: </w:t>
      </w:r>
      <w:r w:rsidRPr="00D759D3">
        <w:rPr>
          <w:sz w:val="22"/>
          <w:szCs w:val="22"/>
        </w:rPr>
        <w:t xml:space="preserve">Male </w:t>
      </w:r>
    </w:p>
    <w:p w:rsidR="003A65F0" w:rsidRPr="004A1939" w:rsidRDefault="00DB6503" w:rsidP="003A65F0">
      <w:pPr>
        <w:jc w:val="both"/>
        <w:rPr>
          <w:b/>
          <w:sz w:val="22"/>
          <w:szCs w:val="22"/>
        </w:rPr>
      </w:pPr>
      <w:r w:rsidRPr="004A1939">
        <w:rPr>
          <w:b/>
          <w:sz w:val="22"/>
          <w:szCs w:val="22"/>
        </w:rPr>
        <w:t>Marital status</w:t>
      </w:r>
      <w:r w:rsidRPr="004A1939">
        <w:rPr>
          <w:b/>
          <w:sz w:val="22"/>
          <w:szCs w:val="22"/>
        </w:rPr>
        <w:tab/>
      </w:r>
      <w:r w:rsidRPr="004A1939">
        <w:rPr>
          <w:b/>
          <w:sz w:val="22"/>
          <w:szCs w:val="22"/>
        </w:rPr>
        <w:tab/>
        <w:t xml:space="preserve">: </w:t>
      </w:r>
      <w:r w:rsidRPr="00D759D3">
        <w:rPr>
          <w:sz w:val="22"/>
          <w:szCs w:val="22"/>
        </w:rPr>
        <w:t>Single</w:t>
      </w:r>
    </w:p>
    <w:p w:rsidR="003A65F0" w:rsidRPr="00D759D3" w:rsidRDefault="00DB6503" w:rsidP="003A65F0">
      <w:pPr>
        <w:jc w:val="both"/>
        <w:rPr>
          <w:sz w:val="22"/>
          <w:szCs w:val="22"/>
        </w:rPr>
      </w:pPr>
      <w:r w:rsidRPr="004A1939">
        <w:rPr>
          <w:b/>
          <w:sz w:val="22"/>
          <w:szCs w:val="22"/>
        </w:rPr>
        <w:t>Language</w:t>
      </w:r>
      <w:r w:rsidR="009540BB">
        <w:rPr>
          <w:b/>
          <w:sz w:val="22"/>
          <w:szCs w:val="22"/>
        </w:rPr>
        <w:t>s</w:t>
      </w:r>
      <w:r w:rsidRPr="004A1939">
        <w:rPr>
          <w:b/>
          <w:sz w:val="22"/>
          <w:szCs w:val="22"/>
        </w:rPr>
        <w:t xml:space="preserve"> Known</w:t>
      </w:r>
      <w:r w:rsidRPr="004A1939">
        <w:rPr>
          <w:b/>
          <w:sz w:val="22"/>
          <w:szCs w:val="22"/>
        </w:rPr>
        <w:tab/>
        <w:t xml:space="preserve">: </w:t>
      </w:r>
      <w:r w:rsidR="00765ADE" w:rsidRPr="00D759D3">
        <w:rPr>
          <w:sz w:val="22"/>
          <w:szCs w:val="22"/>
        </w:rPr>
        <w:t xml:space="preserve">English, </w:t>
      </w:r>
      <w:r w:rsidR="001B34CE" w:rsidRPr="00D759D3">
        <w:rPr>
          <w:sz w:val="22"/>
          <w:szCs w:val="22"/>
        </w:rPr>
        <w:t>Bengali</w:t>
      </w:r>
      <w:r w:rsidR="001B34CE">
        <w:rPr>
          <w:sz w:val="22"/>
          <w:szCs w:val="22"/>
        </w:rPr>
        <w:t>, Hindi,</w:t>
      </w:r>
      <w:r w:rsidRPr="00D759D3">
        <w:rPr>
          <w:sz w:val="22"/>
          <w:szCs w:val="22"/>
        </w:rPr>
        <w:t xml:space="preserve"> Kurmali</w:t>
      </w:r>
      <w:r w:rsidR="00EF1C09" w:rsidRPr="00D759D3">
        <w:rPr>
          <w:sz w:val="22"/>
          <w:szCs w:val="22"/>
        </w:rPr>
        <w:t>, Telegu</w:t>
      </w:r>
      <w:r w:rsidR="001B34CE">
        <w:rPr>
          <w:sz w:val="22"/>
          <w:szCs w:val="22"/>
        </w:rPr>
        <w:t>, Kannada</w:t>
      </w:r>
    </w:p>
    <w:p w:rsidR="00C50F6A" w:rsidRPr="004A1939" w:rsidRDefault="00DB6503" w:rsidP="003A65F0">
      <w:pPr>
        <w:jc w:val="both"/>
        <w:rPr>
          <w:b/>
          <w:sz w:val="22"/>
          <w:szCs w:val="22"/>
        </w:rPr>
      </w:pPr>
      <w:r w:rsidRPr="004A1939">
        <w:rPr>
          <w:b/>
          <w:sz w:val="22"/>
          <w:szCs w:val="22"/>
        </w:rPr>
        <w:t xml:space="preserve">Nationally </w:t>
      </w:r>
      <w:r w:rsidRPr="004A1939">
        <w:rPr>
          <w:b/>
          <w:sz w:val="22"/>
          <w:szCs w:val="22"/>
        </w:rPr>
        <w:tab/>
      </w:r>
      <w:r w:rsidRPr="004A1939">
        <w:rPr>
          <w:b/>
          <w:sz w:val="22"/>
          <w:szCs w:val="22"/>
        </w:rPr>
        <w:tab/>
        <w:t xml:space="preserve">: </w:t>
      </w:r>
      <w:r w:rsidR="00F73965">
        <w:rPr>
          <w:sz w:val="22"/>
          <w:szCs w:val="22"/>
        </w:rPr>
        <w:t>Indian</w:t>
      </w:r>
    </w:p>
    <w:p w:rsidR="00AC6A07" w:rsidRPr="00D759D3" w:rsidRDefault="00DB6503" w:rsidP="005A559E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Passport                    </w:t>
      </w:r>
      <w:r w:rsidR="00D76A06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</w:t>
      </w:r>
      <w:r w:rsidRPr="004A1939">
        <w:rPr>
          <w:b/>
          <w:sz w:val="22"/>
          <w:szCs w:val="22"/>
        </w:rPr>
        <w:t xml:space="preserve">: </w:t>
      </w:r>
      <w:r w:rsidR="00335D27">
        <w:rPr>
          <w:sz w:val="22"/>
          <w:szCs w:val="22"/>
        </w:rPr>
        <w:t>Indian</w:t>
      </w:r>
      <w:r w:rsidR="001B34CE">
        <w:rPr>
          <w:sz w:val="22"/>
          <w:szCs w:val="22"/>
        </w:rPr>
        <w:t xml:space="preserve"> Passport</w:t>
      </w:r>
    </w:p>
    <w:p w:rsidR="003A65F0" w:rsidRDefault="00DB6503" w:rsidP="003A65F0">
      <w:pPr>
        <w:jc w:val="both"/>
        <w:rPr>
          <w:b/>
          <w:sz w:val="22"/>
          <w:szCs w:val="22"/>
        </w:rPr>
      </w:pPr>
      <w:r w:rsidRPr="004A1939">
        <w:rPr>
          <w:b/>
          <w:sz w:val="22"/>
          <w:szCs w:val="22"/>
        </w:rPr>
        <w:t>Hobbies</w:t>
      </w:r>
      <w:r w:rsidR="00D76A06">
        <w:rPr>
          <w:b/>
          <w:sz w:val="22"/>
          <w:szCs w:val="22"/>
        </w:rPr>
        <w:t xml:space="preserve">                       </w:t>
      </w:r>
      <w:r w:rsidRPr="004A1939">
        <w:rPr>
          <w:b/>
          <w:sz w:val="22"/>
          <w:szCs w:val="22"/>
        </w:rPr>
        <w:t xml:space="preserve">: </w:t>
      </w:r>
      <w:r w:rsidR="001B34CE">
        <w:rPr>
          <w:sz w:val="22"/>
          <w:szCs w:val="22"/>
        </w:rPr>
        <w:t>Social Activity</w:t>
      </w:r>
      <w:r w:rsidR="0057180A" w:rsidRPr="00D759D3">
        <w:rPr>
          <w:sz w:val="22"/>
          <w:szCs w:val="22"/>
        </w:rPr>
        <w:t>,</w:t>
      </w:r>
      <w:r w:rsidR="00433249" w:rsidRPr="00D759D3">
        <w:rPr>
          <w:sz w:val="22"/>
          <w:szCs w:val="22"/>
        </w:rPr>
        <w:t xml:space="preserve"> Yoga,</w:t>
      </w:r>
      <w:r w:rsidR="001B34CE">
        <w:rPr>
          <w:sz w:val="22"/>
          <w:szCs w:val="22"/>
        </w:rPr>
        <w:t xml:space="preserve">Play, </w:t>
      </w:r>
      <w:r w:rsidR="00765ADE" w:rsidRPr="00D759D3">
        <w:rPr>
          <w:sz w:val="22"/>
          <w:szCs w:val="22"/>
        </w:rPr>
        <w:t>News</w:t>
      </w:r>
      <w:r w:rsidR="001B34CE">
        <w:rPr>
          <w:sz w:val="22"/>
          <w:szCs w:val="22"/>
        </w:rPr>
        <w:t xml:space="preserve"> and Information</w:t>
      </w:r>
      <w:r w:rsidR="00335D27">
        <w:rPr>
          <w:sz w:val="22"/>
          <w:szCs w:val="22"/>
        </w:rPr>
        <w:t>, Blog</w:t>
      </w:r>
    </w:p>
    <w:p w:rsidR="00421B20" w:rsidRPr="00421B20" w:rsidRDefault="00DB6503" w:rsidP="00421B20">
      <w:r>
        <w:rPr>
          <w:b/>
          <w:sz w:val="22"/>
          <w:szCs w:val="22"/>
        </w:rPr>
        <w:t xml:space="preserve">Present Address           </w:t>
      </w:r>
      <w:r w:rsidR="00D76A06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:</w:t>
      </w:r>
      <w:r w:rsidR="00A83168">
        <w:t xml:space="preserve"> 527, VIP Bazar, Tiljala, Kolkata - 100</w:t>
      </w:r>
    </w:p>
    <w:p w:rsidR="00BD6AC6" w:rsidRPr="00D759D3" w:rsidRDefault="00DB6503" w:rsidP="00BD6AC6">
      <w:pPr>
        <w:jc w:val="both"/>
        <w:rPr>
          <w:sz w:val="22"/>
          <w:szCs w:val="22"/>
        </w:rPr>
      </w:pPr>
      <w:r w:rsidRPr="004A1939">
        <w:rPr>
          <w:b/>
          <w:sz w:val="22"/>
          <w:szCs w:val="22"/>
        </w:rPr>
        <w:t>Perman</w:t>
      </w:r>
      <w:r w:rsidR="00534C50" w:rsidRPr="004A1939">
        <w:rPr>
          <w:b/>
          <w:sz w:val="22"/>
          <w:szCs w:val="22"/>
        </w:rPr>
        <w:t>ent Add</w:t>
      </w:r>
      <w:r w:rsidR="004D31CB">
        <w:rPr>
          <w:b/>
          <w:sz w:val="22"/>
          <w:szCs w:val="22"/>
        </w:rPr>
        <w:t xml:space="preserve">ress    </w:t>
      </w:r>
      <w:r w:rsidR="00534C50" w:rsidRPr="004A1939">
        <w:rPr>
          <w:b/>
          <w:sz w:val="22"/>
          <w:szCs w:val="22"/>
        </w:rPr>
        <w:t xml:space="preserve"> : </w:t>
      </w:r>
      <w:r w:rsidR="00534C50" w:rsidRPr="00D759D3">
        <w:rPr>
          <w:sz w:val="22"/>
          <w:szCs w:val="22"/>
        </w:rPr>
        <w:t xml:space="preserve">Chargali, </w:t>
      </w:r>
      <w:r w:rsidRPr="00D759D3">
        <w:rPr>
          <w:sz w:val="22"/>
          <w:szCs w:val="22"/>
        </w:rPr>
        <w:t>Timangda, Kotshila</w:t>
      </w:r>
    </w:p>
    <w:p w:rsidR="00335B5B" w:rsidRDefault="00DB6503" w:rsidP="0068789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</w:t>
      </w:r>
      <w:r w:rsidR="00BD6AC6" w:rsidRPr="00D759D3">
        <w:rPr>
          <w:sz w:val="22"/>
          <w:szCs w:val="22"/>
        </w:rPr>
        <w:t>Purulia, W</w:t>
      </w:r>
      <w:r w:rsidR="00687898" w:rsidRPr="00D759D3">
        <w:rPr>
          <w:sz w:val="22"/>
          <w:szCs w:val="22"/>
        </w:rPr>
        <w:t>est Bengal</w:t>
      </w:r>
      <w:r w:rsidR="00BD6AC6" w:rsidRPr="00D759D3">
        <w:rPr>
          <w:sz w:val="22"/>
          <w:szCs w:val="22"/>
        </w:rPr>
        <w:t>-703213</w:t>
      </w:r>
    </w:p>
    <w:p w:rsidR="00757852" w:rsidRDefault="00757852"/>
    <w:p w:rsidR="00757852" w:rsidRDefault="00757852"/>
    <w:p w:rsidR="003A65F0" w:rsidRDefault="00DB6503" w:rsidP="003A65F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I</w:t>
      </w:r>
      <w:r>
        <w:rPr>
          <w:sz w:val="22"/>
          <w:szCs w:val="22"/>
        </w:rPr>
        <w:t xml:space="preserve"> hereby declare that all the information furnished above is true to the best of my knowledge and belief.</w:t>
      </w:r>
    </w:p>
    <w:p w:rsidR="00494388" w:rsidRDefault="00494388" w:rsidP="003A65F0">
      <w:pPr>
        <w:jc w:val="both"/>
        <w:rPr>
          <w:sz w:val="22"/>
          <w:szCs w:val="22"/>
        </w:rPr>
      </w:pPr>
    </w:p>
    <w:p w:rsidR="003A65F0" w:rsidRDefault="00DB6503" w:rsidP="003A65F0">
      <w:pPr>
        <w:jc w:val="both"/>
        <w:rPr>
          <w:sz w:val="22"/>
          <w:szCs w:val="22"/>
        </w:rPr>
      </w:pPr>
      <w:r>
        <w:rPr>
          <w:sz w:val="22"/>
          <w:szCs w:val="22"/>
        </w:rPr>
        <w:t>Place:</w:t>
      </w:r>
      <w:r w:rsidR="00014523">
        <w:rPr>
          <w:sz w:val="22"/>
          <w:szCs w:val="22"/>
        </w:rPr>
        <w:t xml:space="preserve"> </w:t>
      </w:r>
    </w:p>
    <w:p w:rsidR="003A65F0" w:rsidRDefault="00DB6503" w:rsidP="003A65F0">
      <w:r>
        <w:rPr>
          <w:sz w:val="22"/>
          <w:szCs w:val="22"/>
        </w:rPr>
        <w:t>Date:</w:t>
      </w:r>
      <w:r w:rsidR="00B023E5">
        <w:rPr>
          <w:sz w:val="22"/>
          <w:szCs w:val="22"/>
        </w:rPr>
        <w:t>…………</w:t>
      </w:r>
      <w:r w:rsidR="0094771B">
        <w:rPr>
          <w:sz w:val="22"/>
          <w:szCs w:val="22"/>
        </w:rPr>
        <w:t xml:space="preserve">                                                                         </w:t>
      </w:r>
      <w:r w:rsidRPr="003A65F0">
        <w:rPr>
          <w:b/>
          <w:bCs/>
        </w:rPr>
        <w:t>(SUSHANTA MAHATO)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9"/>
          </v:shape>
        </w:pict>
      </w:r>
    </w:p>
    <w:sectPr w:rsidR="003A65F0" w:rsidSect="0049175C">
      <w:pgSz w:w="11906" w:h="16838"/>
      <w:pgMar w:top="810" w:right="1440" w:bottom="9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40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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>
    <w:nsid w:val="00000006"/>
    <w:multiLevelType w:val="singleLevel"/>
    <w:tmpl w:val="00000006"/>
    <w:name w:val="WW8Num6"/>
    <w:lvl w:ilvl="0">
      <w:start w:val="1"/>
      <w:numFmt w:val="bullet"/>
      <w:lvlText w:val="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>
    <w:nsid w:val="00000007"/>
    <w:multiLevelType w:val="singleLevel"/>
    <w:tmpl w:val="00000007"/>
    <w:name w:val="WW8Num7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4">
    <w:nsid w:val="1C552017"/>
    <w:multiLevelType w:val="hybridMultilevel"/>
    <w:tmpl w:val="A1A01C0C"/>
    <w:lvl w:ilvl="0" w:tplc="A370853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6D42C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0C2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C4B4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BEB6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80C6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9A45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AA06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40A2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F247E2"/>
    <w:multiLevelType w:val="hybridMultilevel"/>
    <w:tmpl w:val="DD5CB1E0"/>
    <w:lvl w:ilvl="0" w:tplc="910889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F22B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E691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A88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6499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CAF1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BC3D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105F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DEF8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E4205A"/>
    <w:multiLevelType w:val="hybridMultilevel"/>
    <w:tmpl w:val="B268AD0C"/>
    <w:lvl w:ilvl="0" w:tplc="3AB2382E">
      <w:start w:val="1"/>
      <w:numFmt w:val="decimal"/>
      <w:lvlText w:val="%1."/>
      <w:lvlJc w:val="left"/>
      <w:pPr>
        <w:ind w:left="720" w:hanging="360"/>
      </w:pPr>
    </w:lvl>
    <w:lvl w:ilvl="1" w:tplc="C0261BB6" w:tentative="1">
      <w:start w:val="1"/>
      <w:numFmt w:val="lowerLetter"/>
      <w:lvlText w:val="%2."/>
      <w:lvlJc w:val="left"/>
      <w:pPr>
        <w:ind w:left="1440" w:hanging="360"/>
      </w:pPr>
    </w:lvl>
    <w:lvl w:ilvl="2" w:tplc="5ECADA8E" w:tentative="1">
      <w:start w:val="1"/>
      <w:numFmt w:val="lowerRoman"/>
      <w:lvlText w:val="%3."/>
      <w:lvlJc w:val="right"/>
      <w:pPr>
        <w:ind w:left="2160" w:hanging="180"/>
      </w:pPr>
    </w:lvl>
    <w:lvl w:ilvl="3" w:tplc="1628656A" w:tentative="1">
      <w:start w:val="1"/>
      <w:numFmt w:val="decimal"/>
      <w:lvlText w:val="%4."/>
      <w:lvlJc w:val="left"/>
      <w:pPr>
        <w:ind w:left="2880" w:hanging="360"/>
      </w:pPr>
    </w:lvl>
    <w:lvl w:ilvl="4" w:tplc="FE9A25BA" w:tentative="1">
      <w:start w:val="1"/>
      <w:numFmt w:val="lowerLetter"/>
      <w:lvlText w:val="%5."/>
      <w:lvlJc w:val="left"/>
      <w:pPr>
        <w:ind w:left="3600" w:hanging="360"/>
      </w:pPr>
    </w:lvl>
    <w:lvl w:ilvl="5" w:tplc="CF2078EC" w:tentative="1">
      <w:start w:val="1"/>
      <w:numFmt w:val="lowerRoman"/>
      <w:lvlText w:val="%6."/>
      <w:lvlJc w:val="right"/>
      <w:pPr>
        <w:ind w:left="4320" w:hanging="180"/>
      </w:pPr>
    </w:lvl>
    <w:lvl w:ilvl="6" w:tplc="7492927A" w:tentative="1">
      <w:start w:val="1"/>
      <w:numFmt w:val="decimal"/>
      <w:lvlText w:val="%7."/>
      <w:lvlJc w:val="left"/>
      <w:pPr>
        <w:ind w:left="5040" w:hanging="360"/>
      </w:pPr>
    </w:lvl>
    <w:lvl w:ilvl="7" w:tplc="DF3EC75E" w:tentative="1">
      <w:start w:val="1"/>
      <w:numFmt w:val="lowerLetter"/>
      <w:lvlText w:val="%8."/>
      <w:lvlJc w:val="left"/>
      <w:pPr>
        <w:ind w:left="5760" w:hanging="360"/>
      </w:pPr>
    </w:lvl>
    <w:lvl w:ilvl="8" w:tplc="FF0AA9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864173"/>
    <w:multiLevelType w:val="hybridMultilevel"/>
    <w:tmpl w:val="1B5E27F4"/>
    <w:lvl w:ilvl="0" w:tplc="D03665F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CC077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8A70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4C1A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4ECC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2E92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2209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CA74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583D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BF0A08"/>
    <w:multiLevelType w:val="hybridMultilevel"/>
    <w:tmpl w:val="1C8EF35A"/>
    <w:lvl w:ilvl="0" w:tplc="7E5CFDA2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FAF881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7834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481C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F6F9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B61F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846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2AE7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0804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654"/>
    <w:rsid w:val="00000974"/>
    <w:rsid w:val="00010A12"/>
    <w:rsid w:val="00014523"/>
    <w:rsid w:val="000148CB"/>
    <w:rsid w:val="000168F2"/>
    <w:rsid w:val="00017B7C"/>
    <w:rsid w:val="00024261"/>
    <w:rsid w:val="00025B7E"/>
    <w:rsid w:val="00025EF5"/>
    <w:rsid w:val="00025EFF"/>
    <w:rsid w:val="0002741F"/>
    <w:rsid w:val="00030B4A"/>
    <w:rsid w:val="00030B67"/>
    <w:rsid w:val="0003221E"/>
    <w:rsid w:val="0003379B"/>
    <w:rsid w:val="00047C62"/>
    <w:rsid w:val="000572CE"/>
    <w:rsid w:val="00063553"/>
    <w:rsid w:val="00065D55"/>
    <w:rsid w:val="0006603E"/>
    <w:rsid w:val="00070374"/>
    <w:rsid w:val="00077BB4"/>
    <w:rsid w:val="000828D0"/>
    <w:rsid w:val="00090723"/>
    <w:rsid w:val="00091322"/>
    <w:rsid w:val="000940A8"/>
    <w:rsid w:val="000A2D51"/>
    <w:rsid w:val="000A4D88"/>
    <w:rsid w:val="000C28F7"/>
    <w:rsid w:val="000D36C1"/>
    <w:rsid w:val="000D51F6"/>
    <w:rsid w:val="000D5D3C"/>
    <w:rsid w:val="000E004A"/>
    <w:rsid w:val="000E5E1C"/>
    <w:rsid w:val="000F135D"/>
    <w:rsid w:val="00107842"/>
    <w:rsid w:val="00107F0A"/>
    <w:rsid w:val="001377C9"/>
    <w:rsid w:val="00155973"/>
    <w:rsid w:val="001631F7"/>
    <w:rsid w:val="00164749"/>
    <w:rsid w:val="0017050D"/>
    <w:rsid w:val="00171C23"/>
    <w:rsid w:val="001732D8"/>
    <w:rsid w:val="00174498"/>
    <w:rsid w:val="001750D2"/>
    <w:rsid w:val="0018489F"/>
    <w:rsid w:val="00186164"/>
    <w:rsid w:val="001876DF"/>
    <w:rsid w:val="00194A0A"/>
    <w:rsid w:val="001A07C8"/>
    <w:rsid w:val="001B34CE"/>
    <w:rsid w:val="001B4D28"/>
    <w:rsid w:val="001C07DF"/>
    <w:rsid w:val="001C0BC0"/>
    <w:rsid w:val="001C707E"/>
    <w:rsid w:val="001D2108"/>
    <w:rsid w:val="001D63D1"/>
    <w:rsid w:val="001E586E"/>
    <w:rsid w:val="001F05E6"/>
    <w:rsid w:val="00201DA8"/>
    <w:rsid w:val="002071D7"/>
    <w:rsid w:val="00213667"/>
    <w:rsid w:val="00220654"/>
    <w:rsid w:val="0022124A"/>
    <w:rsid w:val="002243C9"/>
    <w:rsid w:val="002302EF"/>
    <w:rsid w:val="00236E4A"/>
    <w:rsid w:val="00245E31"/>
    <w:rsid w:val="00252E97"/>
    <w:rsid w:val="00273252"/>
    <w:rsid w:val="00273C31"/>
    <w:rsid w:val="00274756"/>
    <w:rsid w:val="0028035A"/>
    <w:rsid w:val="0028312E"/>
    <w:rsid w:val="00293370"/>
    <w:rsid w:val="00293872"/>
    <w:rsid w:val="002A41E1"/>
    <w:rsid w:val="002A524E"/>
    <w:rsid w:val="002A6E52"/>
    <w:rsid w:val="002B298D"/>
    <w:rsid w:val="002C3AD8"/>
    <w:rsid w:val="002D6633"/>
    <w:rsid w:val="002E0F17"/>
    <w:rsid w:val="002E27F5"/>
    <w:rsid w:val="002E59E9"/>
    <w:rsid w:val="002F1BFD"/>
    <w:rsid w:val="00305F29"/>
    <w:rsid w:val="0031746E"/>
    <w:rsid w:val="003246FA"/>
    <w:rsid w:val="003261D3"/>
    <w:rsid w:val="00335B5B"/>
    <w:rsid w:val="00335D27"/>
    <w:rsid w:val="003370F7"/>
    <w:rsid w:val="00341789"/>
    <w:rsid w:val="003508C2"/>
    <w:rsid w:val="0035528F"/>
    <w:rsid w:val="0036303F"/>
    <w:rsid w:val="003673D6"/>
    <w:rsid w:val="00380E3D"/>
    <w:rsid w:val="00395CE2"/>
    <w:rsid w:val="003976E6"/>
    <w:rsid w:val="00397A1A"/>
    <w:rsid w:val="003A65F0"/>
    <w:rsid w:val="003A680E"/>
    <w:rsid w:val="003B2239"/>
    <w:rsid w:val="003B7367"/>
    <w:rsid w:val="003C1310"/>
    <w:rsid w:val="003C17B5"/>
    <w:rsid w:val="003C1912"/>
    <w:rsid w:val="003C1EF7"/>
    <w:rsid w:val="003C2E2D"/>
    <w:rsid w:val="003C6504"/>
    <w:rsid w:val="003D4EDA"/>
    <w:rsid w:val="003E5E1E"/>
    <w:rsid w:val="003F7D3F"/>
    <w:rsid w:val="00401F41"/>
    <w:rsid w:val="00406141"/>
    <w:rsid w:val="004077EF"/>
    <w:rsid w:val="00416F3A"/>
    <w:rsid w:val="00421B20"/>
    <w:rsid w:val="004315D8"/>
    <w:rsid w:val="00433249"/>
    <w:rsid w:val="004374C2"/>
    <w:rsid w:val="00442E57"/>
    <w:rsid w:val="0045189D"/>
    <w:rsid w:val="004644B3"/>
    <w:rsid w:val="00472017"/>
    <w:rsid w:val="00483840"/>
    <w:rsid w:val="0049175C"/>
    <w:rsid w:val="00493860"/>
    <w:rsid w:val="00494388"/>
    <w:rsid w:val="004946D7"/>
    <w:rsid w:val="004A1939"/>
    <w:rsid w:val="004A5607"/>
    <w:rsid w:val="004A59B9"/>
    <w:rsid w:val="004A5BC1"/>
    <w:rsid w:val="004A6B9A"/>
    <w:rsid w:val="004B10FE"/>
    <w:rsid w:val="004B72CB"/>
    <w:rsid w:val="004C19D1"/>
    <w:rsid w:val="004C22D2"/>
    <w:rsid w:val="004D31CB"/>
    <w:rsid w:val="004D6232"/>
    <w:rsid w:val="004D74C4"/>
    <w:rsid w:val="004D7F6C"/>
    <w:rsid w:val="004F67C0"/>
    <w:rsid w:val="0050235E"/>
    <w:rsid w:val="0050360B"/>
    <w:rsid w:val="00506069"/>
    <w:rsid w:val="005218DC"/>
    <w:rsid w:val="00534C50"/>
    <w:rsid w:val="00537D9A"/>
    <w:rsid w:val="0057180A"/>
    <w:rsid w:val="0057282D"/>
    <w:rsid w:val="00573167"/>
    <w:rsid w:val="005770A3"/>
    <w:rsid w:val="00586631"/>
    <w:rsid w:val="005A559E"/>
    <w:rsid w:val="005A5C47"/>
    <w:rsid w:val="005B4FB5"/>
    <w:rsid w:val="005C26EF"/>
    <w:rsid w:val="005C2941"/>
    <w:rsid w:val="005C73FA"/>
    <w:rsid w:val="005E2E41"/>
    <w:rsid w:val="005F003F"/>
    <w:rsid w:val="005F68CB"/>
    <w:rsid w:val="005F6A25"/>
    <w:rsid w:val="0060704C"/>
    <w:rsid w:val="00616DC2"/>
    <w:rsid w:val="00643875"/>
    <w:rsid w:val="00646A82"/>
    <w:rsid w:val="00653457"/>
    <w:rsid w:val="00656979"/>
    <w:rsid w:val="00666C6D"/>
    <w:rsid w:val="00683F13"/>
    <w:rsid w:val="00686B55"/>
    <w:rsid w:val="0068778F"/>
    <w:rsid w:val="00687898"/>
    <w:rsid w:val="00690718"/>
    <w:rsid w:val="0069323E"/>
    <w:rsid w:val="00693782"/>
    <w:rsid w:val="00696106"/>
    <w:rsid w:val="006A2259"/>
    <w:rsid w:val="006B08DA"/>
    <w:rsid w:val="006E0BC1"/>
    <w:rsid w:val="006E2577"/>
    <w:rsid w:val="006E5EE3"/>
    <w:rsid w:val="006F45DF"/>
    <w:rsid w:val="006F71DF"/>
    <w:rsid w:val="00712EE2"/>
    <w:rsid w:val="007153DF"/>
    <w:rsid w:val="0071775B"/>
    <w:rsid w:val="00717989"/>
    <w:rsid w:val="00720643"/>
    <w:rsid w:val="00723016"/>
    <w:rsid w:val="007244A7"/>
    <w:rsid w:val="00726347"/>
    <w:rsid w:val="00731F5E"/>
    <w:rsid w:val="0073274A"/>
    <w:rsid w:val="00747F9D"/>
    <w:rsid w:val="00757852"/>
    <w:rsid w:val="007643E2"/>
    <w:rsid w:val="00765ADE"/>
    <w:rsid w:val="00765C6D"/>
    <w:rsid w:val="00770F03"/>
    <w:rsid w:val="00784D7D"/>
    <w:rsid w:val="00791209"/>
    <w:rsid w:val="0079288C"/>
    <w:rsid w:val="00792D53"/>
    <w:rsid w:val="0079342D"/>
    <w:rsid w:val="00796F09"/>
    <w:rsid w:val="007A10C5"/>
    <w:rsid w:val="007A3310"/>
    <w:rsid w:val="007D65D0"/>
    <w:rsid w:val="007E00A7"/>
    <w:rsid w:val="007E206E"/>
    <w:rsid w:val="007F107B"/>
    <w:rsid w:val="007F6514"/>
    <w:rsid w:val="008112A9"/>
    <w:rsid w:val="00815B28"/>
    <w:rsid w:val="00826A67"/>
    <w:rsid w:val="00835442"/>
    <w:rsid w:val="008375DA"/>
    <w:rsid w:val="0083798F"/>
    <w:rsid w:val="0085259E"/>
    <w:rsid w:val="00863E5F"/>
    <w:rsid w:val="008646F5"/>
    <w:rsid w:val="00872132"/>
    <w:rsid w:val="008737D2"/>
    <w:rsid w:val="00882B44"/>
    <w:rsid w:val="00884A03"/>
    <w:rsid w:val="00885656"/>
    <w:rsid w:val="00886F2B"/>
    <w:rsid w:val="008B00B9"/>
    <w:rsid w:val="008B3885"/>
    <w:rsid w:val="008B5DAC"/>
    <w:rsid w:val="008C09BC"/>
    <w:rsid w:val="008C20D8"/>
    <w:rsid w:val="008C4790"/>
    <w:rsid w:val="008D24A1"/>
    <w:rsid w:val="008D6FCB"/>
    <w:rsid w:val="008E71B3"/>
    <w:rsid w:val="008F4D7E"/>
    <w:rsid w:val="009053BB"/>
    <w:rsid w:val="0094470E"/>
    <w:rsid w:val="0094771B"/>
    <w:rsid w:val="00951889"/>
    <w:rsid w:val="009540BB"/>
    <w:rsid w:val="0096041B"/>
    <w:rsid w:val="00960C42"/>
    <w:rsid w:val="00965D43"/>
    <w:rsid w:val="009727F1"/>
    <w:rsid w:val="0099007D"/>
    <w:rsid w:val="00995ABB"/>
    <w:rsid w:val="00997A39"/>
    <w:rsid w:val="009A39E1"/>
    <w:rsid w:val="009A3FE5"/>
    <w:rsid w:val="009C2ADF"/>
    <w:rsid w:val="009D63FE"/>
    <w:rsid w:val="009E076F"/>
    <w:rsid w:val="009F155D"/>
    <w:rsid w:val="00A00DD6"/>
    <w:rsid w:val="00A12779"/>
    <w:rsid w:val="00A177DF"/>
    <w:rsid w:val="00A17DC6"/>
    <w:rsid w:val="00A44DE4"/>
    <w:rsid w:val="00A46988"/>
    <w:rsid w:val="00A52A79"/>
    <w:rsid w:val="00A67FA5"/>
    <w:rsid w:val="00A70CB4"/>
    <w:rsid w:val="00A70D81"/>
    <w:rsid w:val="00A76F9B"/>
    <w:rsid w:val="00A83168"/>
    <w:rsid w:val="00A83531"/>
    <w:rsid w:val="00A87405"/>
    <w:rsid w:val="00A93E84"/>
    <w:rsid w:val="00A95989"/>
    <w:rsid w:val="00A978C1"/>
    <w:rsid w:val="00A97BBD"/>
    <w:rsid w:val="00AA380F"/>
    <w:rsid w:val="00AB5F2E"/>
    <w:rsid w:val="00AC4E48"/>
    <w:rsid w:val="00AC51FB"/>
    <w:rsid w:val="00AC5F92"/>
    <w:rsid w:val="00AC6A07"/>
    <w:rsid w:val="00AC7CB6"/>
    <w:rsid w:val="00AD0818"/>
    <w:rsid w:val="00AF0000"/>
    <w:rsid w:val="00AF08E9"/>
    <w:rsid w:val="00B008DD"/>
    <w:rsid w:val="00B023E5"/>
    <w:rsid w:val="00B10955"/>
    <w:rsid w:val="00B15048"/>
    <w:rsid w:val="00B15847"/>
    <w:rsid w:val="00B17D86"/>
    <w:rsid w:val="00B2020C"/>
    <w:rsid w:val="00B20D56"/>
    <w:rsid w:val="00B2261E"/>
    <w:rsid w:val="00B23586"/>
    <w:rsid w:val="00B25D85"/>
    <w:rsid w:val="00B36EA1"/>
    <w:rsid w:val="00B437E8"/>
    <w:rsid w:val="00B45F32"/>
    <w:rsid w:val="00B651B9"/>
    <w:rsid w:val="00B70A70"/>
    <w:rsid w:val="00B713D2"/>
    <w:rsid w:val="00B75E6E"/>
    <w:rsid w:val="00B848D3"/>
    <w:rsid w:val="00BA3130"/>
    <w:rsid w:val="00BA4F35"/>
    <w:rsid w:val="00BB5A10"/>
    <w:rsid w:val="00BD3D8D"/>
    <w:rsid w:val="00BD6AC6"/>
    <w:rsid w:val="00BD6AEA"/>
    <w:rsid w:val="00BE0E24"/>
    <w:rsid w:val="00BE5AA8"/>
    <w:rsid w:val="00BF0C84"/>
    <w:rsid w:val="00BF4199"/>
    <w:rsid w:val="00BF58AC"/>
    <w:rsid w:val="00BF7047"/>
    <w:rsid w:val="00C00AB7"/>
    <w:rsid w:val="00C06D62"/>
    <w:rsid w:val="00C2065B"/>
    <w:rsid w:val="00C25AC3"/>
    <w:rsid w:val="00C33007"/>
    <w:rsid w:val="00C454F6"/>
    <w:rsid w:val="00C4565E"/>
    <w:rsid w:val="00C50F6A"/>
    <w:rsid w:val="00C543FF"/>
    <w:rsid w:val="00C6476C"/>
    <w:rsid w:val="00C72C9A"/>
    <w:rsid w:val="00C77445"/>
    <w:rsid w:val="00C84354"/>
    <w:rsid w:val="00C84521"/>
    <w:rsid w:val="00C85A5E"/>
    <w:rsid w:val="00C912BC"/>
    <w:rsid w:val="00C93C0E"/>
    <w:rsid w:val="00C95FFB"/>
    <w:rsid w:val="00CB0811"/>
    <w:rsid w:val="00CB0B1D"/>
    <w:rsid w:val="00CB5C49"/>
    <w:rsid w:val="00CD1978"/>
    <w:rsid w:val="00CD6EA2"/>
    <w:rsid w:val="00CE2564"/>
    <w:rsid w:val="00CF2230"/>
    <w:rsid w:val="00D04113"/>
    <w:rsid w:val="00D04322"/>
    <w:rsid w:val="00D4146B"/>
    <w:rsid w:val="00D457D5"/>
    <w:rsid w:val="00D56BD3"/>
    <w:rsid w:val="00D63501"/>
    <w:rsid w:val="00D67951"/>
    <w:rsid w:val="00D70601"/>
    <w:rsid w:val="00D70A5E"/>
    <w:rsid w:val="00D759D3"/>
    <w:rsid w:val="00D76A06"/>
    <w:rsid w:val="00DA1821"/>
    <w:rsid w:val="00DA1CEB"/>
    <w:rsid w:val="00DA5774"/>
    <w:rsid w:val="00DA78FB"/>
    <w:rsid w:val="00DB1341"/>
    <w:rsid w:val="00DB37F2"/>
    <w:rsid w:val="00DB6503"/>
    <w:rsid w:val="00DC04CD"/>
    <w:rsid w:val="00DC1DE1"/>
    <w:rsid w:val="00DC7888"/>
    <w:rsid w:val="00DD1AB8"/>
    <w:rsid w:val="00DD1CDC"/>
    <w:rsid w:val="00DD7E78"/>
    <w:rsid w:val="00DE5348"/>
    <w:rsid w:val="00DF0C9B"/>
    <w:rsid w:val="00DF110D"/>
    <w:rsid w:val="00E0368F"/>
    <w:rsid w:val="00E07FE1"/>
    <w:rsid w:val="00E136DC"/>
    <w:rsid w:val="00E15EC0"/>
    <w:rsid w:val="00E33117"/>
    <w:rsid w:val="00E34272"/>
    <w:rsid w:val="00E36F19"/>
    <w:rsid w:val="00E37E74"/>
    <w:rsid w:val="00E4232F"/>
    <w:rsid w:val="00E557A9"/>
    <w:rsid w:val="00E62CAD"/>
    <w:rsid w:val="00E63A9F"/>
    <w:rsid w:val="00E6724D"/>
    <w:rsid w:val="00E77CE1"/>
    <w:rsid w:val="00E80FCE"/>
    <w:rsid w:val="00E869EF"/>
    <w:rsid w:val="00E9242C"/>
    <w:rsid w:val="00EA0234"/>
    <w:rsid w:val="00EA2BF7"/>
    <w:rsid w:val="00EB3FDE"/>
    <w:rsid w:val="00EC0831"/>
    <w:rsid w:val="00EC117A"/>
    <w:rsid w:val="00EC1FEA"/>
    <w:rsid w:val="00EC22FC"/>
    <w:rsid w:val="00EC734D"/>
    <w:rsid w:val="00ED76E6"/>
    <w:rsid w:val="00ED77C4"/>
    <w:rsid w:val="00ED7FA6"/>
    <w:rsid w:val="00EF1C09"/>
    <w:rsid w:val="00EF7B05"/>
    <w:rsid w:val="00F053CE"/>
    <w:rsid w:val="00F1092A"/>
    <w:rsid w:val="00F342C7"/>
    <w:rsid w:val="00F347A5"/>
    <w:rsid w:val="00F37106"/>
    <w:rsid w:val="00F45351"/>
    <w:rsid w:val="00F47ABC"/>
    <w:rsid w:val="00F536D7"/>
    <w:rsid w:val="00F575FE"/>
    <w:rsid w:val="00F634F9"/>
    <w:rsid w:val="00F66123"/>
    <w:rsid w:val="00F71215"/>
    <w:rsid w:val="00F735EA"/>
    <w:rsid w:val="00F73965"/>
    <w:rsid w:val="00F81BB2"/>
    <w:rsid w:val="00F831DC"/>
    <w:rsid w:val="00F9367B"/>
    <w:rsid w:val="00F93ED0"/>
    <w:rsid w:val="00FA06CB"/>
    <w:rsid w:val="00FA79B8"/>
    <w:rsid w:val="00FB4478"/>
    <w:rsid w:val="00FB5653"/>
    <w:rsid w:val="00FC4DA3"/>
    <w:rsid w:val="00FC6642"/>
    <w:rsid w:val="00FD13C8"/>
    <w:rsid w:val="00FD20B9"/>
    <w:rsid w:val="00FD6106"/>
    <w:rsid w:val="00FD627E"/>
    <w:rsid w:val="00FD6458"/>
    <w:rsid w:val="00FE4449"/>
    <w:rsid w:val="00FE46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Vrind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A1A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6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97A1A"/>
    <w:rPr>
      <w:color w:val="0000FF"/>
      <w:u w:val="single"/>
    </w:rPr>
  </w:style>
  <w:style w:type="paragraph" w:styleId="BodyText">
    <w:name w:val="Body Text"/>
    <w:basedOn w:val="Normal"/>
    <w:link w:val="BodyTextChar"/>
    <w:rsid w:val="00273C31"/>
    <w:pPr>
      <w:widowControl w:val="0"/>
      <w:suppressAutoHyphens/>
      <w:spacing w:after="120"/>
    </w:pPr>
    <w:rPr>
      <w:rFonts w:eastAsia="Lucida Sans Unicode" w:cs="Tahoma"/>
      <w:kern w:val="1"/>
      <w:lang w:eastAsia="hi-IN" w:bidi="hi-IN"/>
    </w:rPr>
  </w:style>
  <w:style w:type="character" w:customStyle="1" w:styleId="BodyTextChar">
    <w:name w:val="Body Text Char"/>
    <w:link w:val="BodyText"/>
    <w:rsid w:val="00273C31"/>
    <w:rPr>
      <w:rFonts w:ascii="Times New Roman" w:eastAsia="Lucida Sans Unicode" w:hAnsi="Times New Roman" w:cs="Tahoma"/>
      <w:kern w:val="1"/>
      <w:sz w:val="24"/>
      <w:szCs w:val="24"/>
      <w:lang w:val="en-US"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586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B23586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882B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065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Vrind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A1A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6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97A1A"/>
    <w:rPr>
      <w:color w:val="0000FF"/>
      <w:u w:val="single"/>
    </w:rPr>
  </w:style>
  <w:style w:type="paragraph" w:styleId="BodyText">
    <w:name w:val="Body Text"/>
    <w:basedOn w:val="Normal"/>
    <w:link w:val="BodyTextChar"/>
    <w:rsid w:val="00273C31"/>
    <w:pPr>
      <w:widowControl w:val="0"/>
      <w:suppressAutoHyphens/>
      <w:spacing w:after="120"/>
    </w:pPr>
    <w:rPr>
      <w:rFonts w:eastAsia="Lucida Sans Unicode" w:cs="Tahoma"/>
      <w:kern w:val="1"/>
      <w:lang w:eastAsia="hi-IN" w:bidi="hi-IN"/>
    </w:rPr>
  </w:style>
  <w:style w:type="character" w:customStyle="1" w:styleId="BodyTextChar">
    <w:name w:val="Body Text Char"/>
    <w:link w:val="BodyText"/>
    <w:rsid w:val="00273C31"/>
    <w:rPr>
      <w:rFonts w:ascii="Times New Roman" w:eastAsia="Lucida Sans Unicode" w:hAnsi="Times New Roman" w:cs="Tahoma"/>
      <w:kern w:val="1"/>
      <w:sz w:val="24"/>
      <w:szCs w:val="24"/>
      <w:lang w:val="en-US"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586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B23586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882B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065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pversa.com/case-studies/idea-cellular-limited-india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mapversa.com/case-studies/idea-cellular-limited-ind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shanta.amps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f01ecf4c36eeb64fbd5507e3cc1bb547134f530e18705c4458440321091b5b581509100a12475b5c1b4d58515c424154181c084b281e01030307104158590a53580f1b425c4c01090340281e0103150b15465c540d4d584b50535a4f162e024b4340010d120213105b5c0c004d145c455715445a5c5d57421a081105431458090d074b100a12031753444f4a081e0103030014435d5c0a584c1108034e6&amp;docType=doc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shanta%20Dev\Downloads\Resume_Sushanta%20Aug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Resume_Sushanta Aug17</Template>
  <TotalTime>1</TotalTime>
  <Pages>5</Pages>
  <Words>1782</Words>
  <Characters>10158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Sushanta Dev</dc:creator>
  <cp:lastModifiedBy>HP</cp:lastModifiedBy>
  <cp:revision>2</cp:revision>
  <cp:lastPrinted>2017-12-05T04:00:00Z</cp:lastPrinted>
  <dcterms:created xsi:type="dcterms:W3CDTF">2019-08-17T06:04:00Z</dcterms:created>
  <dcterms:modified xsi:type="dcterms:W3CDTF">2019-08-17T06:04:00Z</dcterms:modified>
</cp:coreProperties>
</file>