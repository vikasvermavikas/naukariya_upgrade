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60B8D" w:rsidP="00E60B8D" w14:paraId="1F93648A" w14:textId="77777777">
      <w:pPr>
        <w:rPr>
          <w:rFonts w:ascii="Book Antiqua" w:hAnsi="Book Antiqua"/>
          <w:b/>
          <w:sz w:val="22"/>
          <w:szCs w:val="22"/>
          <w:u w:val="single"/>
        </w:rPr>
      </w:pPr>
      <w:r w:rsidRPr="00E60B8D">
        <w:rPr>
          <w:rFonts w:ascii="Book Antiqua" w:hAnsi="Book Antiqua" w:cs="Arial"/>
          <w:b/>
          <w:caps/>
          <w:sz w:val="20"/>
          <w:u w:val="single"/>
        </w:rPr>
        <w:t>Experience Summary</w:t>
      </w:r>
      <w:r>
        <w:rPr>
          <w:rFonts w:ascii="Book Antiqua" w:hAnsi="Book Antiqua"/>
          <w:b/>
          <w:sz w:val="22"/>
          <w:szCs w:val="22"/>
          <w:u w:val="single"/>
        </w:rPr>
        <w:t>:</w:t>
      </w:r>
    </w:p>
    <w:p w:rsidR="00E60B8D" w:rsidRPr="00AF319A" w:rsidP="00E60B8D" w14:paraId="7484BD9F" w14:textId="6E76BE7C">
      <w:pPr>
        <w:rPr>
          <w:rFonts w:ascii="Book Antiqua" w:hAnsi="Book Antiqua" w:cs="Arial"/>
          <w:sz w:val="20"/>
          <w:szCs w:val="20"/>
        </w:rPr>
      </w:pPr>
      <w:r w:rsidRPr="00AF319A">
        <w:rPr>
          <w:rFonts w:ascii="Book Antiqua" w:hAnsi="Book Antiqua" w:cs="Arial"/>
          <w:sz w:val="20"/>
          <w:szCs w:val="20"/>
        </w:rPr>
        <w:t xml:space="preserve">Currently working with </w:t>
      </w:r>
      <w:r w:rsidR="006A7070">
        <w:rPr>
          <w:rFonts w:ascii="Book Antiqua" w:hAnsi="Book Antiqua"/>
          <w:sz w:val="20"/>
          <w:szCs w:val="20"/>
        </w:rPr>
        <w:t xml:space="preserve">Sphinx </w:t>
      </w:r>
      <w:r w:rsidR="006A7070">
        <w:rPr>
          <w:rFonts w:ascii="Book Antiqua" w:hAnsi="Book Antiqua"/>
          <w:sz w:val="20"/>
          <w:szCs w:val="20"/>
        </w:rPr>
        <w:t>WorldBiz</w:t>
      </w:r>
      <w:r w:rsidR="006A7070">
        <w:rPr>
          <w:rFonts w:ascii="Book Antiqua" w:hAnsi="Book Antiqua"/>
          <w:sz w:val="20"/>
          <w:szCs w:val="20"/>
        </w:rPr>
        <w:t xml:space="preserve"> Limited</w:t>
      </w:r>
      <w:r w:rsidRPr="00AF319A">
        <w:rPr>
          <w:rFonts w:ascii="Book Antiqua" w:hAnsi="Book Antiqua" w:cs="Arial"/>
          <w:sz w:val="20"/>
          <w:szCs w:val="20"/>
        </w:rPr>
        <w:t>, as a</w:t>
      </w:r>
      <w:r w:rsidR="0070382E">
        <w:rPr>
          <w:rFonts w:ascii="Book Antiqua" w:hAnsi="Book Antiqua" w:cs="Arial"/>
          <w:sz w:val="20"/>
          <w:szCs w:val="20"/>
        </w:rPr>
        <w:t xml:space="preserve"> Sr.</w:t>
      </w:r>
      <w:r w:rsidRPr="00AF319A">
        <w:rPr>
          <w:rFonts w:ascii="Book Antiqua" w:hAnsi="Book Antiqua" w:cs="Arial"/>
          <w:sz w:val="20"/>
          <w:szCs w:val="20"/>
        </w:rPr>
        <w:t xml:space="preserve"> </w:t>
      </w:r>
      <w:r w:rsidRPr="00AF319A">
        <w:rPr>
          <w:b/>
          <w:sz w:val="20"/>
          <w:szCs w:val="20"/>
        </w:rPr>
        <w:t xml:space="preserve">Software </w:t>
      </w:r>
      <w:r w:rsidR="0070382E">
        <w:rPr>
          <w:b/>
          <w:sz w:val="20"/>
          <w:szCs w:val="20"/>
        </w:rPr>
        <w:t>Engineer</w:t>
      </w:r>
      <w:r w:rsidRPr="00AF319A">
        <w:rPr>
          <w:b/>
          <w:sz w:val="20"/>
          <w:szCs w:val="20"/>
        </w:rPr>
        <w:t xml:space="preserve"> </w:t>
      </w:r>
      <w:r w:rsidR="00571683">
        <w:rPr>
          <w:rFonts w:ascii="Book Antiqua" w:hAnsi="Book Antiqua" w:cs="Arial"/>
          <w:sz w:val="20"/>
          <w:szCs w:val="20"/>
        </w:rPr>
        <w:t xml:space="preserve">and having </w:t>
      </w:r>
      <w:r w:rsidR="00E213FE">
        <w:rPr>
          <w:rFonts w:ascii="Book Antiqua" w:hAnsi="Book Antiqua" w:cs="Arial"/>
          <w:sz w:val="20"/>
          <w:szCs w:val="20"/>
        </w:rPr>
        <w:t>5</w:t>
      </w:r>
      <w:r w:rsidR="004C62AD">
        <w:rPr>
          <w:rFonts w:ascii="Book Antiqua" w:hAnsi="Book Antiqua" w:cs="Arial"/>
          <w:sz w:val="20"/>
          <w:szCs w:val="20"/>
        </w:rPr>
        <w:t xml:space="preserve"> </w:t>
      </w:r>
      <w:r w:rsidR="008A1E22">
        <w:rPr>
          <w:rFonts w:ascii="Book Antiqua" w:hAnsi="Book Antiqua" w:cs="Arial"/>
          <w:sz w:val="20"/>
          <w:szCs w:val="20"/>
        </w:rPr>
        <w:t xml:space="preserve"> year</w:t>
      </w:r>
      <w:r w:rsidR="00571683">
        <w:rPr>
          <w:rFonts w:ascii="Book Antiqua" w:hAnsi="Book Antiqua" w:cs="Arial"/>
          <w:sz w:val="20"/>
          <w:szCs w:val="20"/>
        </w:rPr>
        <w:t>s</w:t>
      </w:r>
      <w:r w:rsidR="007A42BD">
        <w:rPr>
          <w:rFonts w:ascii="Book Antiqua" w:hAnsi="Book Antiqua" w:cs="Arial"/>
          <w:sz w:val="20"/>
          <w:szCs w:val="20"/>
        </w:rPr>
        <w:t xml:space="preserve"> </w:t>
      </w:r>
      <w:r w:rsidRPr="00AF319A">
        <w:rPr>
          <w:rFonts w:ascii="Book Antiqua" w:hAnsi="Book Antiqua" w:cs="Arial"/>
          <w:sz w:val="20"/>
          <w:szCs w:val="20"/>
          <w:lang w:val="en-IN"/>
        </w:rPr>
        <w:t xml:space="preserve">of </w:t>
      </w:r>
      <w:r w:rsidRPr="00AF319A">
        <w:rPr>
          <w:rFonts w:ascii="Book Antiqua" w:hAnsi="Book Antiqua" w:cs="Arial"/>
          <w:sz w:val="20"/>
          <w:szCs w:val="20"/>
        </w:rPr>
        <w:t>experience in software industry.</w:t>
      </w:r>
    </w:p>
    <w:p w:rsidR="00E60B8D" w:rsidRPr="00E60B8D" w:rsidP="00E60B8D" w14:paraId="236B8582" w14:textId="77777777">
      <w:pPr>
        <w:rPr>
          <w:rFonts w:ascii="Book Antiqua" w:hAnsi="Book Antiqua"/>
          <w:b/>
          <w:sz w:val="22"/>
          <w:szCs w:val="22"/>
          <w:u w:val="single"/>
        </w:rPr>
      </w:pPr>
    </w:p>
    <w:p w:rsidR="00E60B8D" w:rsidP="00E60B8D" w14:paraId="6EED92BB" w14:textId="77777777">
      <w:pPr>
        <w:rPr>
          <w:rFonts w:ascii="Book Antiqua" w:hAnsi="Book Antiqua"/>
          <w:b/>
          <w:sz w:val="20"/>
          <w:szCs w:val="20"/>
          <w:u w:val="single"/>
        </w:rPr>
      </w:pPr>
      <w:r w:rsidRPr="00E60B8D">
        <w:rPr>
          <w:rFonts w:ascii="Book Antiqua" w:hAnsi="Book Antiqua"/>
          <w:b/>
          <w:sz w:val="20"/>
          <w:szCs w:val="20"/>
          <w:u w:val="single"/>
        </w:rPr>
        <w:t>STREN</w:t>
      </w:r>
      <w:r w:rsidR="00AA6ECD">
        <w:rPr>
          <w:rFonts w:ascii="Book Antiqua" w:hAnsi="Book Antiqua"/>
          <w:b/>
          <w:sz w:val="20"/>
          <w:szCs w:val="20"/>
          <w:u w:val="single"/>
        </w:rPr>
        <w:t>G</w:t>
      </w:r>
      <w:r w:rsidRPr="00E60B8D">
        <w:rPr>
          <w:rFonts w:ascii="Book Antiqua" w:hAnsi="Book Antiqua"/>
          <w:b/>
          <w:sz w:val="20"/>
          <w:szCs w:val="20"/>
          <w:u w:val="single"/>
        </w:rPr>
        <w:t>THS:</w:t>
      </w:r>
    </w:p>
    <w:p w:rsidR="00E60B8D" w:rsidP="00E60B8D" w14:paraId="2B230D37" w14:textId="77777777">
      <w:pPr>
        <w:rPr>
          <w:rFonts w:ascii="Book Antiqua" w:hAnsi="Book Antiqua"/>
          <w:b/>
          <w:sz w:val="20"/>
          <w:szCs w:val="20"/>
          <w:u w:val="single"/>
        </w:rPr>
      </w:pPr>
    </w:p>
    <w:p w:rsidR="00E60B8D" w:rsidRPr="00AF319A" w:rsidP="00E60B8D" w14:paraId="7ABEC56D" w14:textId="77777777">
      <w:pPr>
        <w:pStyle w:val="ListParagraph"/>
        <w:widowControl w:val="0"/>
        <w:numPr>
          <w:ilvl w:val="0"/>
          <w:numId w:val="19"/>
        </w:numPr>
        <w:ind w:right="-180"/>
        <w:jc w:val="both"/>
        <w:rPr>
          <w:rFonts w:ascii="Book Antiqua" w:hAnsi="Book Antiqua"/>
          <w:sz w:val="20"/>
          <w:szCs w:val="20"/>
          <w:u w:val="single"/>
        </w:rPr>
      </w:pPr>
      <w:r w:rsidRPr="00AF319A">
        <w:rPr>
          <w:rFonts w:ascii="Book Antiqua" w:hAnsi="Book Antiqua"/>
          <w:sz w:val="20"/>
          <w:szCs w:val="20"/>
        </w:rPr>
        <w:t xml:space="preserve">Extensive and effective skills in various methods of </w:t>
      </w:r>
      <w:r w:rsidRPr="00AF319A">
        <w:rPr>
          <w:rFonts w:ascii="Book Antiqua" w:hAnsi="Book Antiqua"/>
          <w:sz w:val="20"/>
          <w:szCs w:val="20"/>
        </w:rPr>
        <w:t>object oriented</w:t>
      </w:r>
      <w:r w:rsidRPr="00AF319A">
        <w:rPr>
          <w:rFonts w:ascii="Book Antiqua" w:hAnsi="Book Antiqua"/>
          <w:sz w:val="20"/>
          <w:szCs w:val="20"/>
        </w:rPr>
        <w:t xml:space="preserve"> architecture, design and programming using C#.Net</w:t>
      </w:r>
    </w:p>
    <w:p w:rsidR="00E60B8D" w:rsidRPr="00AF319A" w:rsidP="00E60B8D" w14:paraId="03A8ED9F" w14:textId="49B0C024">
      <w:pPr>
        <w:pStyle w:val="BodyText"/>
        <w:numPr>
          <w:ilvl w:val="0"/>
          <w:numId w:val="19"/>
        </w:numPr>
        <w:suppressAutoHyphens w:val="0"/>
        <w:rPr>
          <w:rFonts w:ascii="Book Antiqua" w:hAnsi="Book Antiqua"/>
          <w:sz w:val="20"/>
        </w:rPr>
      </w:pPr>
      <w:r w:rsidRPr="00AF319A">
        <w:rPr>
          <w:rFonts w:ascii="Book Antiqua" w:hAnsi="Book Antiqua"/>
          <w:sz w:val="20"/>
        </w:rPr>
        <w:t>Good working knowledg</w:t>
      </w:r>
      <w:r w:rsidR="0081217D">
        <w:rPr>
          <w:rFonts w:ascii="Book Antiqua" w:hAnsi="Book Antiqua"/>
          <w:sz w:val="20"/>
        </w:rPr>
        <w:t xml:space="preserve">e of DOTNET with experience of </w:t>
      </w:r>
      <w:r w:rsidR="0070382E">
        <w:rPr>
          <w:rFonts w:ascii="Book Antiqua" w:hAnsi="Book Antiqua" w:cs="Arial"/>
          <w:sz w:val="20"/>
        </w:rPr>
        <w:t>5</w:t>
      </w:r>
      <w:r w:rsidR="004C62AD">
        <w:rPr>
          <w:rFonts w:ascii="Book Antiqua" w:hAnsi="Book Antiqua" w:cs="Arial"/>
          <w:sz w:val="20"/>
        </w:rPr>
        <w:t xml:space="preserve"> </w:t>
      </w:r>
      <w:bookmarkStart w:id="0" w:name="_GoBack"/>
      <w:bookmarkEnd w:id="0"/>
      <w:r w:rsidR="0022725B">
        <w:rPr>
          <w:rFonts w:ascii="Book Antiqua" w:hAnsi="Book Antiqua" w:cs="Arial"/>
          <w:sz w:val="20"/>
        </w:rPr>
        <w:t xml:space="preserve"> </w:t>
      </w:r>
      <w:r w:rsidRPr="00AF319A">
        <w:rPr>
          <w:rFonts w:ascii="Book Antiqua" w:hAnsi="Book Antiqua"/>
          <w:sz w:val="20"/>
        </w:rPr>
        <w:t>years</w:t>
      </w:r>
      <w:r w:rsidRPr="00AF319A">
        <w:rPr>
          <w:rFonts w:ascii="Book Antiqua" w:hAnsi="Book Antiqua"/>
          <w:sz w:val="20"/>
        </w:rPr>
        <w:t xml:space="preserve"> in software development.</w:t>
      </w:r>
    </w:p>
    <w:p w:rsidR="00E60B8D" w:rsidRPr="00AF319A" w:rsidP="00E60B8D" w14:paraId="02B0AC88" w14:textId="77777777">
      <w:pPr>
        <w:pStyle w:val="BodyText"/>
        <w:numPr>
          <w:ilvl w:val="0"/>
          <w:numId w:val="19"/>
        </w:numPr>
        <w:suppressAutoHyphens w:val="0"/>
        <w:rPr>
          <w:rFonts w:ascii="Book Antiqua" w:hAnsi="Book Antiqua"/>
          <w:sz w:val="20"/>
        </w:rPr>
      </w:pPr>
      <w:r w:rsidRPr="00AF319A">
        <w:rPr>
          <w:rFonts w:ascii="Book Antiqua" w:hAnsi="Book Antiqua"/>
          <w:sz w:val="20"/>
        </w:rPr>
        <w:t xml:space="preserve">Proficient in handling web based Application with </w:t>
      </w:r>
      <w:r w:rsidRPr="00AF319A">
        <w:rPr>
          <w:rFonts w:ascii="Book Antiqua" w:hAnsi="Book Antiqua"/>
          <w:sz w:val="20"/>
        </w:rPr>
        <w:t>C#</w:t>
      </w:r>
      <w:r w:rsidR="00571683">
        <w:rPr>
          <w:rFonts w:ascii="Book Antiqua" w:hAnsi="Book Antiqua"/>
          <w:sz w:val="20"/>
        </w:rPr>
        <w:t>,VB.Net</w:t>
      </w:r>
      <w:r w:rsidRPr="00AF319A">
        <w:rPr>
          <w:rFonts w:ascii="Book Antiqua" w:hAnsi="Book Antiqua"/>
          <w:sz w:val="20"/>
        </w:rPr>
        <w:t xml:space="preserve"> and ASP.Net Platform.</w:t>
      </w:r>
    </w:p>
    <w:p w:rsidR="00E60B8D" w:rsidRPr="00E057C6" w:rsidP="00E60B8D" w14:paraId="4ED7809F" w14:textId="77777777">
      <w:pPr>
        <w:pStyle w:val="BodyText"/>
        <w:numPr>
          <w:ilvl w:val="0"/>
          <w:numId w:val="19"/>
        </w:numPr>
        <w:rPr>
          <w:rFonts w:ascii="Book Antiqua" w:hAnsi="Book Antiqua"/>
          <w:sz w:val="20"/>
        </w:rPr>
      </w:pPr>
      <w:r w:rsidRPr="007D3836">
        <w:rPr>
          <w:rFonts w:ascii="Book Antiqua" w:hAnsi="Book Antiqua"/>
          <w:b/>
          <w:sz w:val="20"/>
        </w:rPr>
        <w:t xml:space="preserve">Good knowledge </w:t>
      </w:r>
      <w:r w:rsidRPr="007D3836" w:rsidR="00E057C6">
        <w:rPr>
          <w:rFonts w:ascii="Book Antiqua" w:hAnsi="Book Antiqua"/>
          <w:b/>
          <w:sz w:val="20"/>
        </w:rPr>
        <w:t>sql</w:t>
      </w:r>
      <w:r w:rsidRPr="007D3836" w:rsidR="00E057C6">
        <w:rPr>
          <w:rFonts w:ascii="Book Antiqua" w:hAnsi="Book Antiqua"/>
          <w:b/>
          <w:sz w:val="20"/>
        </w:rPr>
        <w:t xml:space="preserve"> server</w:t>
      </w:r>
      <w:r w:rsidRPr="00E057C6" w:rsidR="00E057C6">
        <w:rPr>
          <w:rFonts w:ascii="Book Antiqua" w:hAnsi="Book Antiqua"/>
          <w:b/>
          <w:sz w:val="20"/>
        </w:rPr>
        <w:t xml:space="preserve"> 2005/ 2008 </w:t>
      </w:r>
      <w:r w:rsidRPr="00E057C6" w:rsidR="00E057C6">
        <w:rPr>
          <w:rFonts w:ascii="Book Antiqua" w:hAnsi="Book Antiqua"/>
          <w:b/>
          <w:sz w:val="20"/>
        </w:rPr>
        <w:t>procedure,customized</w:t>
      </w:r>
      <w:r w:rsidRPr="00E057C6" w:rsidR="00E057C6">
        <w:rPr>
          <w:rFonts w:ascii="Book Antiqua" w:hAnsi="Book Antiqua"/>
          <w:b/>
          <w:sz w:val="20"/>
        </w:rPr>
        <w:t xml:space="preserve"> query</w:t>
      </w:r>
      <w:r w:rsidR="00E057C6">
        <w:rPr>
          <w:rFonts w:ascii="Book Antiqua" w:hAnsi="Book Antiqua"/>
          <w:sz w:val="20"/>
        </w:rPr>
        <w:t>.</w:t>
      </w:r>
    </w:p>
    <w:p w:rsidR="00E60B8D" w:rsidRPr="00AF319A" w:rsidP="00E60B8D" w14:paraId="3C6E3BD7" w14:textId="77777777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 w:rsidRPr="00E057C6">
        <w:rPr>
          <w:rFonts w:ascii="Book Antiqua" w:hAnsi="Book Antiqua"/>
          <w:sz w:val="20"/>
          <w:szCs w:val="20"/>
        </w:rPr>
        <w:t>Expertise in MLM (</w:t>
      </w:r>
      <w:r w:rsidRPr="00E057C6">
        <w:rPr>
          <w:rFonts w:ascii="Book Antiqua" w:hAnsi="Book Antiqua"/>
          <w:sz w:val="20"/>
          <w:szCs w:val="20"/>
        </w:rPr>
        <w:t>Multi Level</w:t>
      </w:r>
      <w:r w:rsidRPr="00E057C6">
        <w:rPr>
          <w:rFonts w:ascii="Book Antiqua" w:hAnsi="Book Antiqua"/>
          <w:sz w:val="20"/>
          <w:szCs w:val="20"/>
        </w:rPr>
        <w:t xml:space="preserve"> Marketing) based Software development.</w:t>
      </w:r>
    </w:p>
    <w:p w:rsidR="00223F41" w:rsidP="00E60B8D" w14:paraId="6BFA7D0C" w14:textId="16B90308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 w:rsidRPr="00AF319A">
        <w:rPr>
          <w:rFonts w:ascii="Book Antiqua" w:hAnsi="Book Antiqua"/>
          <w:sz w:val="20"/>
          <w:szCs w:val="20"/>
        </w:rPr>
        <w:t>Ability to co-ordinate with Clients to filter their desired requirements</w:t>
      </w:r>
    </w:p>
    <w:p w:rsidR="008422C2" w:rsidP="00E60B8D" w14:paraId="52B5F763" w14:textId="049745D5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Working with MVC.</w:t>
      </w:r>
    </w:p>
    <w:p w:rsidR="006A7070" w:rsidP="00E60B8D" w14:paraId="3A5EA152" w14:textId="04D40D41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Working with .Net Core Web </w:t>
      </w:r>
      <w:r>
        <w:rPr>
          <w:rFonts w:ascii="Book Antiqua" w:hAnsi="Book Antiqua"/>
          <w:sz w:val="20"/>
          <w:szCs w:val="20"/>
        </w:rPr>
        <w:t>Api</w:t>
      </w:r>
      <w:r>
        <w:rPr>
          <w:rFonts w:ascii="Book Antiqua" w:hAnsi="Book Antiqua"/>
          <w:sz w:val="20"/>
          <w:szCs w:val="20"/>
        </w:rPr>
        <w:t>.</w:t>
      </w:r>
    </w:p>
    <w:p w:rsidR="006A7070" w:rsidP="00E60B8D" w14:paraId="560D3028" w14:textId="34795FF8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Working with Angular.</w:t>
      </w:r>
    </w:p>
    <w:p w:rsidR="006A7070" w:rsidRPr="00AF319A" w:rsidP="00E60B8D" w14:paraId="2F638C41" w14:textId="4E71F024">
      <w:pPr>
        <w:numPr>
          <w:ilvl w:val="0"/>
          <w:numId w:val="19"/>
        </w:numPr>
        <w:suppressAutoHyphens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Working </w:t>
      </w:r>
      <w:r>
        <w:rPr>
          <w:rFonts w:ascii="Book Antiqua" w:hAnsi="Book Antiqua"/>
          <w:sz w:val="20"/>
          <w:szCs w:val="20"/>
        </w:rPr>
        <w:t>With</w:t>
      </w:r>
      <w:r>
        <w:rPr>
          <w:rFonts w:ascii="Book Antiqua" w:hAnsi="Book Antiqua"/>
          <w:sz w:val="20"/>
          <w:szCs w:val="20"/>
        </w:rPr>
        <w:t xml:space="preserve"> Microsoft Azure.</w:t>
      </w:r>
    </w:p>
    <w:p w:rsidR="00E60B8D" w:rsidRPr="00E60B8D" w:rsidP="00E60B8D" w14:paraId="039C1C51" w14:textId="77777777">
      <w:pPr>
        <w:suppressAutoHyphens/>
        <w:ind w:left="720"/>
        <w:jc w:val="both"/>
        <w:rPr>
          <w:rFonts w:ascii="Book Antiqua" w:hAnsi="Book Antiqua"/>
          <w:sz w:val="22"/>
          <w:szCs w:val="22"/>
        </w:rPr>
      </w:pPr>
    </w:p>
    <w:p w:rsidR="00307257" w:rsidP="00E60B8D" w14:paraId="16F6F2B8" w14:textId="77777777">
      <w:pPr>
        <w:rPr>
          <w:rFonts w:ascii="Book Antiqua" w:hAnsi="Book Antiqua"/>
        </w:rPr>
      </w:pPr>
      <w:r w:rsidRPr="00307257">
        <w:rPr>
          <w:rFonts w:ascii="Book Antiqua" w:hAnsi="Book Antiqua"/>
          <w:b/>
          <w:sz w:val="20"/>
          <w:szCs w:val="20"/>
          <w:u w:val="single"/>
        </w:rPr>
        <w:t>SKILL SET</w:t>
      </w:r>
      <w:r w:rsidRPr="00307257">
        <w:rPr>
          <w:rFonts w:ascii="Book Antiqua" w:hAnsi="Book Antiqua"/>
        </w:rPr>
        <w:t>:</w:t>
      </w:r>
    </w:p>
    <w:p w:rsidR="00D6623A" w:rsidRPr="00307257" w:rsidP="00E60B8D" w14:paraId="1ACA4587" w14:textId="77777777">
      <w:pPr>
        <w:rPr>
          <w:rFonts w:ascii="Book Antiqua" w:hAnsi="Book Antiqua"/>
        </w:rPr>
      </w:pPr>
    </w:p>
    <w:tbl>
      <w:tblPr>
        <w:tblW w:w="8496" w:type="dxa"/>
        <w:tblLayout w:type="fixed"/>
        <w:tblLook w:val="0000"/>
      </w:tblPr>
      <w:tblGrid>
        <w:gridCol w:w="2268"/>
        <w:gridCol w:w="6228"/>
      </w:tblGrid>
      <w:tr w14:paraId="22D2E696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0C101F" w14:paraId="5CDA06DC" w14:textId="77777777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Languages  </w:t>
            </w:r>
            <w:r w:rsid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               -</w:t>
            </w:r>
          </w:p>
        </w:tc>
        <w:tc>
          <w:tcPr>
            <w:tcW w:w="6228" w:type="dxa"/>
          </w:tcPr>
          <w:p w:rsidR="00570E1A" w:rsidRPr="00AF319A" w:rsidP="00E84527" w14:paraId="3346165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FB4F35">
              <w:rPr>
                <w:rFonts w:ascii="Book Antiqua" w:hAnsi="Book Antiqua"/>
                <w:b/>
                <w:sz w:val="20"/>
                <w:szCs w:val="20"/>
              </w:rPr>
              <w:t>C#,</w:t>
            </w:r>
            <w:r w:rsidRPr="00AF319A">
              <w:rPr>
                <w:rFonts w:ascii="Book Antiqua" w:hAnsi="Book Antiqua"/>
                <w:sz w:val="20"/>
                <w:szCs w:val="20"/>
              </w:rPr>
              <w:t xml:space="preserve"> T-SQL, C</w:t>
            </w:r>
          </w:p>
        </w:tc>
      </w:tr>
      <w:tr w14:paraId="135ECBF8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0C101F" w14:paraId="0FE4D512" w14:textId="77777777">
            <w:pPr>
              <w:pStyle w:val="Heading1"/>
              <w:rPr>
                <w:rFonts w:ascii="Book Antiqua" w:hAnsi="Book Antiqua" w:cs="Arial"/>
                <w:b/>
                <w:bCs/>
                <w:sz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</w:rPr>
              <w:t xml:space="preserve">Development </w:t>
            </w:r>
            <w:r w:rsidRPr="00AF319A">
              <w:rPr>
                <w:rFonts w:ascii="Book Antiqua" w:hAnsi="Book Antiqua" w:cs="Arial"/>
                <w:b/>
                <w:bCs/>
                <w:sz w:val="20"/>
              </w:rPr>
              <w:t>Tools</w:t>
            </w:r>
            <w:r w:rsidR="00AF319A">
              <w:rPr>
                <w:rFonts w:ascii="Book Antiqua" w:hAnsi="Book Antiqua" w:cs="Arial"/>
                <w:b/>
                <w:bCs/>
                <w:sz w:val="20"/>
              </w:rPr>
              <w:t xml:space="preserve">  -</w:t>
            </w:r>
          </w:p>
        </w:tc>
        <w:tc>
          <w:tcPr>
            <w:tcW w:w="6228" w:type="dxa"/>
          </w:tcPr>
          <w:p w:rsidR="00E60B8D" w:rsidRPr="00AF319A" w:rsidP="00AF319A" w14:paraId="58CEDF71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AF319A">
              <w:rPr>
                <w:rFonts w:ascii="Book Antiqua" w:hAnsi="Book Antiqua"/>
                <w:sz w:val="20"/>
                <w:szCs w:val="20"/>
              </w:rPr>
              <w:t xml:space="preserve">Visual Studio. Net </w:t>
            </w:r>
            <w:r w:rsidR="00C80A6B">
              <w:rPr>
                <w:rFonts w:ascii="Book Antiqua" w:hAnsi="Book Antiqua"/>
                <w:sz w:val="20"/>
                <w:szCs w:val="20"/>
              </w:rPr>
              <w:t>2008/</w:t>
            </w:r>
            <w:r w:rsidRPr="00AF319A">
              <w:rPr>
                <w:rFonts w:ascii="Book Antiqua" w:hAnsi="Book Antiqua"/>
                <w:sz w:val="20"/>
                <w:szCs w:val="20"/>
              </w:rPr>
              <w:t>2010/</w:t>
            </w:r>
            <w:r w:rsidRPr="00FB4F35">
              <w:rPr>
                <w:rFonts w:ascii="Book Antiqua" w:hAnsi="Book Antiqua"/>
                <w:b/>
                <w:sz w:val="20"/>
                <w:szCs w:val="20"/>
              </w:rPr>
              <w:t>12</w:t>
            </w:r>
            <w:r w:rsidRPr="00FB4F35">
              <w:rPr>
                <w:rFonts w:ascii="Book Antiqua" w:hAnsi="Book Antiqua"/>
                <w:b/>
                <w:sz w:val="20"/>
                <w:szCs w:val="20"/>
              </w:rPr>
              <w:t>, SVN</w:t>
            </w:r>
            <w:r w:rsidRPr="00AF319A">
              <w:rPr>
                <w:rFonts w:ascii="Book Antiqua" w:hAnsi="Book Antiqua"/>
                <w:sz w:val="20"/>
                <w:szCs w:val="20"/>
              </w:rPr>
              <w:t xml:space="preserve">, </w:t>
            </w:r>
            <w:r w:rsidRPr="0085636A" w:rsidR="00C80A6B">
              <w:rPr>
                <w:rFonts w:ascii="Book Antiqua" w:hAnsi="Book Antiqua"/>
                <w:b/>
                <w:sz w:val="20"/>
                <w:szCs w:val="20"/>
              </w:rPr>
              <w:t>FTP</w:t>
            </w:r>
            <w:r w:rsidR="00C80A6B">
              <w:rPr>
                <w:rFonts w:ascii="Book Antiqua" w:hAnsi="Book Antiqua"/>
                <w:sz w:val="20"/>
                <w:szCs w:val="20"/>
              </w:rPr>
              <w:t>/</w:t>
            </w:r>
            <w:r w:rsidRPr="00AF319A">
              <w:rPr>
                <w:rFonts w:ascii="Book Antiqua" w:hAnsi="Book Antiqua"/>
                <w:sz w:val="20"/>
                <w:szCs w:val="20"/>
              </w:rPr>
              <w:t xml:space="preserve">Microsoft SQL Server </w:t>
            </w:r>
            <w:r w:rsidR="00621ED5">
              <w:rPr>
                <w:rFonts w:ascii="Book Antiqua" w:hAnsi="Book Antiqua"/>
                <w:sz w:val="20"/>
                <w:szCs w:val="20"/>
              </w:rPr>
              <w:t>2005/</w:t>
            </w:r>
            <w:r w:rsidRPr="00AF319A">
              <w:rPr>
                <w:rFonts w:ascii="Book Antiqua" w:hAnsi="Book Antiqua"/>
                <w:sz w:val="20"/>
                <w:szCs w:val="20"/>
              </w:rPr>
              <w:t>200</w:t>
            </w:r>
            <w:r w:rsidRPr="00AF319A">
              <w:rPr>
                <w:rFonts w:ascii="Book Antiqua" w:hAnsi="Book Antiqua"/>
                <w:sz w:val="20"/>
                <w:szCs w:val="20"/>
              </w:rPr>
              <w:t>8</w:t>
            </w:r>
          </w:p>
        </w:tc>
      </w:tr>
      <w:tr w14:paraId="0689A743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621ED5" w14:paraId="36C39B5F" w14:textId="77777777">
            <w:pPr>
              <w:pStyle w:val="Heading1"/>
              <w:numPr>
                <w:ilvl w:val="0"/>
                <w:numId w:val="0"/>
              </w:numPr>
              <w:rPr>
                <w:rFonts w:ascii="Book Antiqua" w:hAnsi="Book Antiqua" w:cs="Arial"/>
                <w:b/>
                <w:bCs/>
                <w:sz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</w:rPr>
              <w:t>Operating Systems</w:t>
            </w:r>
            <w:r w:rsidR="00AF319A">
              <w:rPr>
                <w:rFonts w:ascii="Book Antiqua" w:hAnsi="Book Antiqua" w:cs="Arial"/>
                <w:b/>
                <w:bCs/>
                <w:sz w:val="20"/>
              </w:rPr>
              <w:t xml:space="preserve">   -</w:t>
            </w:r>
          </w:p>
        </w:tc>
        <w:tc>
          <w:tcPr>
            <w:tcW w:w="6228" w:type="dxa"/>
          </w:tcPr>
          <w:p w:rsidR="00AF319A" w:rsidRPr="00AF319A" w:rsidP="00570E1A" w14:paraId="092C60C9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AF319A">
              <w:rPr>
                <w:rFonts w:ascii="Book Antiqua" w:hAnsi="Book Antiqua"/>
                <w:sz w:val="20"/>
                <w:szCs w:val="20"/>
              </w:rPr>
              <w:t xml:space="preserve">Windows </w:t>
            </w:r>
            <w:r w:rsidRPr="00AF319A">
              <w:rPr>
                <w:rFonts w:ascii="Book Antiqua" w:hAnsi="Book Antiqua"/>
                <w:sz w:val="20"/>
                <w:szCs w:val="20"/>
              </w:rPr>
              <w:t>XP,  Windows</w:t>
            </w:r>
            <w:r w:rsidRPr="00AF319A"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AF319A" w:rsidR="00570E1A">
              <w:rPr>
                <w:rFonts w:ascii="Book Antiqua" w:hAnsi="Book Antiqua"/>
                <w:sz w:val="20"/>
                <w:szCs w:val="20"/>
              </w:rPr>
              <w:t>7</w:t>
            </w:r>
          </w:p>
        </w:tc>
      </w:tr>
      <w:tr w14:paraId="2E46F1AB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0C101F" w14:paraId="69E25735" w14:textId="77777777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>Databases</w:t>
            </w:r>
            <w:r w:rsid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                 -</w:t>
            </w:r>
          </w:p>
        </w:tc>
        <w:tc>
          <w:tcPr>
            <w:tcW w:w="6228" w:type="dxa"/>
          </w:tcPr>
          <w:p w:rsidR="00E60B8D" w:rsidRPr="00AF319A" w:rsidP="00571683" w14:paraId="2B3869FE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1154A9">
              <w:rPr>
                <w:rFonts w:ascii="Book Antiqua" w:hAnsi="Book Antiqua"/>
                <w:b/>
                <w:sz w:val="20"/>
                <w:szCs w:val="20"/>
              </w:rPr>
              <w:t>SQL</w:t>
            </w:r>
            <w:r w:rsidR="0002159C">
              <w:rPr>
                <w:rFonts w:ascii="Book Antiqua" w:hAnsi="Book Antiqua"/>
                <w:b/>
                <w:sz w:val="20"/>
                <w:szCs w:val="20"/>
              </w:rPr>
              <w:t>2005/</w:t>
            </w:r>
            <w:r w:rsidRPr="001154A9" w:rsidR="00AF319A">
              <w:rPr>
                <w:rFonts w:ascii="Book Antiqua" w:hAnsi="Book Antiqua"/>
                <w:b/>
                <w:sz w:val="20"/>
                <w:szCs w:val="20"/>
              </w:rPr>
              <w:t>2008</w:t>
            </w:r>
          </w:p>
        </w:tc>
      </w:tr>
      <w:tr w14:paraId="021F0F7C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0C101F" w14:paraId="72B1F007" w14:textId="77777777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>Web Technologies</w:t>
            </w:r>
            <w:r w:rsid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   - </w:t>
            </w:r>
          </w:p>
        </w:tc>
        <w:tc>
          <w:tcPr>
            <w:tcW w:w="6228" w:type="dxa"/>
          </w:tcPr>
          <w:p w:rsidR="00AF319A" w:rsidRPr="00AF319A" w:rsidP="00571683" w14:paraId="2F52449D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5B1B41">
              <w:rPr>
                <w:rFonts w:ascii="Book Antiqua" w:hAnsi="Book Antiqua"/>
                <w:b/>
                <w:sz w:val="20"/>
                <w:szCs w:val="20"/>
              </w:rPr>
              <w:t>Asp.Net,</w:t>
            </w:r>
            <w:r w:rsidRPr="00AF319A" w:rsidR="00E60B8D">
              <w:rPr>
                <w:rFonts w:ascii="Book Antiqua" w:hAnsi="Book Antiqua"/>
                <w:sz w:val="20"/>
                <w:szCs w:val="20"/>
              </w:rPr>
              <w:t>Web</w:t>
            </w:r>
            <w:r w:rsidRPr="00AF319A" w:rsidR="00E60B8D">
              <w:rPr>
                <w:rFonts w:ascii="Book Antiqua" w:hAnsi="Book Antiqua"/>
                <w:sz w:val="20"/>
                <w:szCs w:val="20"/>
              </w:rPr>
              <w:t xml:space="preserve"> Services, ADO</w:t>
            </w:r>
            <w:r w:rsidR="00571683">
              <w:rPr>
                <w:rFonts w:ascii="Book Antiqua" w:hAnsi="Book Antiqua"/>
                <w:sz w:val="20"/>
                <w:szCs w:val="20"/>
              </w:rPr>
              <w:t>. Net</w:t>
            </w:r>
            <w:r w:rsidRPr="00AF319A">
              <w:rPr>
                <w:rFonts w:ascii="Book Antiqua" w:hAnsi="Book Antiqua"/>
                <w:sz w:val="20"/>
                <w:szCs w:val="20"/>
              </w:rPr>
              <w:t xml:space="preserve">, </w:t>
            </w:r>
            <w:r w:rsidRPr="00AF319A">
              <w:rPr>
                <w:rFonts w:ascii="Book Antiqua" w:hAnsi="Book Antiqua"/>
                <w:sz w:val="20"/>
                <w:szCs w:val="20"/>
              </w:rPr>
              <w:t>JavaScript,JQuery</w:t>
            </w:r>
            <w:r w:rsidRPr="00AF319A">
              <w:rPr>
                <w:rFonts w:ascii="Book Antiqua" w:hAnsi="Book Antiqua"/>
                <w:sz w:val="20"/>
                <w:szCs w:val="20"/>
              </w:rPr>
              <w:t>,</w:t>
            </w:r>
            <w:r w:rsidRPr="00AF319A" w:rsidR="00E60B8D">
              <w:rPr>
                <w:rFonts w:ascii="Book Antiqua" w:hAnsi="Book Antiqua"/>
                <w:sz w:val="20"/>
                <w:szCs w:val="20"/>
              </w:rPr>
              <w:t xml:space="preserve"> HTML, XML</w:t>
            </w:r>
          </w:p>
        </w:tc>
      </w:tr>
      <w:tr w14:paraId="70412C60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E60B8D" w:rsidRPr="00AF319A" w:rsidP="000C101F" w14:paraId="7CA1B05B" w14:textId="77777777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  <w:r w:rsidRP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>Frameworks</w:t>
            </w:r>
            <w:r w:rsidR="00AF319A">
              <w:rPr>
                <w:rFonts w:ascii="Book Antiqua" w:hAnsi="Book Antiqua" w:cs="Arial"/>
                <w:b/>
                <w:bCs/>
                <w:sz w:val="20"/>
                <w:szCs w:val="20"/>
              </w:rPr>
              <w:t xml:space="preserve">             -</w:t>
            </w:r>
          </w:p>
        </w:tc>
        <w:tc>
          <w:tcPr>
            <w:tcW w:w="6228" w:type="dxa"/>
          </w:tcPr>
          <w:p w:rsidR="00E60B8D" w:rsidRPr="00AF319A" w:rsidP="000C101F" w14:paraId="61F7889F" w14:textId="77777777">
            <w:pPr>
              <w:rPr>
                <w:rFonts w:ascii="Book Antiqua" w:hAnsi="Book Antiqua"/>
                <w:sz w:val="20"/>
                <w:szCs w:val="20"/>
              </w:rPr>
            </w:pPr>
            <w:r w:rsidRPr="00AF319A">
              <w:rPr>
                <w:rFonts w:ascii="Book Antiqua" w:hAnsi="Book Antiqua"/>
                <w:sz w:val="20"/>
                <w:szCs w:val="20"/>
              </w:rPr>
              <w:t>ASP. Net 3.5</w:t>
            </w:r>
            <w:r w:rsidRPr="00AF319A" w:rsidR="00AF319A">
              <w:rPr>
                <w:rFonts w:ascii="Book Antiqua" w:hAnsi="Book Antiqua"/>
                <w:sz w:val="20"/>
                <w:szCs w:val="20"/>
              </w:rPr>
              <w:t>/4.</w:t>
            </w:r>
            <w:r w:rsidRPr="00AF319A" w:rsidR="00AF319A">
              <w:rPr>
                <w:rFonts w:ascii="Book Antiqua" w:hAnsi="Book Antiqua"/>
                <w:sz w:val="20"/>
                <w:szCs w:val="20"/>
              </w:rPr>
              <w:t>0,</w:t>
            </w:r>
            <w:r w:rsidRPr="001154A9" w:rsidR="00AF319A">
              <w:rPr>
                <w:rFonts w:ascii="Book Antiqua" w:hAnsi="Book Antiqua"/>
                <w:b/>
                <w:sz w:val="20"/>
                <w:szCs w:val="20"/>
              </w:rPr>
              <w:t>Entityt</w:t>
            </w:r>
            <w:r w:rsidRPr="001154A9" w:rsidR="00AF319A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Pr="001154A9" w:rsidR="00AF319A">
              <w:rPr>
                <w:rFonts w:ascii="Book Antiqua" w:hAnsi="Book Antiqua"/>
                <w:b/>
                <w:sz w:val="20"/>
                <w:szCs w:val="20"/>
              </w:rPr>
              <w:t>FrameWork</w:t>
            </w:r>
            <w:r w:rsidRPr="001154A9" w:rsidR="00AF319A">
              <w:rPr>
                <w:rFonts w:ascii="Book Antiqua" w:hAnsi="Book Antiqua"/>
                <w:b/>
                <w:sz w:val="20"/>
                <w:szCs w:val="20"/>
              </w:rPr>
              <w:t xml:space="preserve"> 4.0</w:t>
            </w:r>
          </w:p>
        </w:tc>
      </w:tr>
      <w:tr w14:paraId="50E5F4FD" w14:textId="77777777" w:rsidTr="000C101F">
        <w:tblPrEx>
          <w:tblW w:w="8496" w:type="dxa"/>
          <w:tblLayout w:type="fixed"/>
          <w:tblLook w:val="0000"/>
        </w:tblPrEx>
        <w:tc>
          <w:tcPr>
            <w:tcW w:w="2268" w:type="dxa"/>
          </w:tcPr>
          <w:p w:rsidR="00AF319A" w:rsidRPr="00AF319A" w:rsidP="000C101F" w14:paraId="0F505F4E" w14:textId="77777777">
            <w:pPr>
              <w:jc w:val="both"/>
              <w:rPr>
                <w:rFonts w:ascii="Book Antiqua" w:hAnsi="Book Antiqua" w:cs="Arial"/>
                <w:b/>
                <w:bCs/>
                <w:sz w:val="20"/>
                <w:szCs w:val="20"/>
              </w:rPr>
            </w:pPr>
          </w:p>
        </w:tc>
        <w:tc>
          <w:tcPr>
            <w:tcW w:w="6228" w:type="dxa"/>
          </w:tcPr>
          <w:p w:rsidR="00AF319A" w:rsidRPr="00AF319A" w:rsidP="000C101F" w14:paraId="1964F3B4" w14:textId="7777777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07555F" w:rsidRPr="004719C6" w:rsidP="0007555F" w14:paraId="20F47B62" w14:textId="77777777">
      <w:pPr>
        <w:spacing w:line="360" w:lineRule="auto"/>
        <w:outlineLvl w:val="0"/>
        <w:rPr>
          <w:rFonts w:ascii="Book Antiqua" w:hAnsi="Book Antiqua"/>
          <w:sz w:val="20"/>
          <w:szCs w:val="20"/>
          <w:u w:val="single"/>
        </w:rPr>
      </w:pPr>
      <w:r w:rsidRPr="004719C6">
        <w:rPr>
          <w:rFonts w:ascii="Book Antiqua" w:hAnsi="Book Antiqua"/>
          <w:sz w:val="20"/>
          <w:szCs w:val="20"/>
          <w:u w:val="single"/>
        </w:rPr>
        <w:t xml:space="preserve">ACADEMIC </w:t>
      </w:r>
      <w:r w:rsidRPr="004719C6">
        <w:rPr>
          <w:rFonts w:ascii="Book Antiqua" w:hAnsi="Book Antiqua"/>
          <w:sz w:val="20"/>
          <w:szCs w:val="20"/>
          <w:u w:val="single"/>
        </w:rPr>
        <w:t xml:space="preserve">QUALIFICATION </w:t>
      </w:r>
      <w:r>
        <w:rPr>
          <w:rFonts w:ascii="Book Antiqua" w:hAnsi="Book Antiqua"/>
          <w:sz w:val="20"/>
          <w:szCs w:val="20"/>
          <w:u w:val="single"/>
        </w:rPr>
        <w:t>:</w:t>
      </w: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25"/>
        <w:gridCol w:w="1170"/>
        <w:gridCol w:w="3150"/>
        <w:gridCol w:w="2250"/>
      </w:tblGrid>
      <w:tr w14:paraId="38F97B3E" w14:textId="77777777" w:rsidTr="004707AB">
        <w:tblPrEx>
          <w:tblW w:w="0" w:type="auto"/>
          <w:tblInd w:w="134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hRule="exact" w:val="360"/>
        </w:trPr>
        <w:tc>
          <w:tcPr>
            <w:tcW w:w="2025" w:type="dxa"/>
            <w:shd w:val="clear" w:color="auto" w:fill="D9D9D9"/>
            <w:vAlign w:val="center"/>
          </w:tcPr>
          <w:p w:rsidR="0007555F" w:rsidRPr="00AD57DF" w:rsidP="004707AB" w14:paraId="5E2E208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D57DF">
              <w:rPr>
                <w:rFonts w:ascii="Book Antiqua" w:hAnsi="Book Antiqua"/>
                <w:b/>
                <w:sz w:val="20"/>
                <w:szCs w:val="20"/>
              </w:rPr>
              <w:t>Degree</w:t>
            </w:r>
          </w:p>
        </w:tc>
        <w:tc>
          <w:tcPr>
            <w:tcW w:w="1170" w:type="dxa"/>
            <w:shd w:val="clear" w:color="auto" w:fill="D9D9D9"/>
            <w:vAlign w:val="center"/>
          </w:tcPr>
          <w:p w:rsidR="0007555F" w:rsidRPr="00AD57DF" w:rsidP="004707AB" w14:paraId="2AA321FB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D57DF">
              <w:rPr>
                <w:rFonts w:ascii="Book Antiqua" w:hAnsi="Book Antiqua"/>
                <w:b/>
                <w:sz w:val="20"/>
                <w:szCs w:val="20"/>
              </w:rPr>
              <w:t>Year</w:t>
            </w:r>
          </w:p>
        </w:tc>
        <w:tc>
          <w:tcPr>
            <w:tcW w:w="3150" w:type="dxa"/>
            <w:shd w:val="clear" w:color="auto" w:fill="D9D9D9"/>
            <w:vAlign w:val="center"/>
          </w:tcPr>
          <w:p w:rsidR="0007555F" w:rsidRPr="00AD57DF" w:rsidP="004707AB" w14:paraId="4F5B5779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D57DF">
              <w:rPr>
                <w:rFonts w:ascii="Book Antiqua" w:hAnsi="Book Antiqua"/>
                <w:b/>
                <w:sz w:val="20"/>
                <w:szCs w:val="20"/>
              </w:rPr>
              <w:t>Board/University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07555F" w:rsidRPr="00AD57DF" w:rsidP="004707AB" w14:paraId="7E37AD1F" w14:textId="77777777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AD57DF">
              <w:rPr>
                <w:rFonts w:ascii="Book Antiqua" w:hAnsi="Book Antiqua"/>
                <w:b/>
                <w:sz w:val="20"/>
                <w:szCs w:val="20"/>
              </w:rPr>
              <w:t>Percentage</w:t>
            </w:r>
          </w:p>
        </w:tc>
      </w:tr>
      <w:tr w14:paraId="57ED1011" w14:textId="77777777" w:rsidTr="004707AB">
        <w:tblPrEx>
          <w:tblW w:w="0" w:type="auto"/>
          <w:tblInd w:w="1344" w:type="dxa"/>
          <w:tblLayout w:type="fixed"/>
          <w:tblLook w:val="0000"/>
        </w:tblPrEx>
        <w:trPr>
          <w:trHeight w:hRule="exact" w:val="360"/>
        </w:trPr>
        <w:tc>
          <w:tcPr>
            <w:tcW w:w="2025" w:type="dxa"/>
            <w:vAlign w:val="center"/>
          </w:tcPr>
          <w:p w:rsidR="0007555F" w:rsidRPr="00AD57DF" w:rsidP="004707AB" w14:paraId="55F9D276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M</w:t>
            </w:r>
            <w:r w:rsidRPr="00AD57DF">
              <w:rPr>
                <w:rFonts w:ascii="Book Antiqua" w:hAnsi="Book Antiqua"/>
                <w:sz w:val="20"/>
                <w:szCs w:val="20"/>
              </w:rPr>
              <w:t>.</w:t>
            </w:r>
            <w:r>
              <w:rPr>
                <w:rFonts w:ascii="Book Antiqua" w:hAnsi="Book Antiqua"/>
                <w:sz w:val="20"/>
                <w:szCs w:val="20"/>
              </w:rPr>
              <w:t>C.A</w:t>
            </w:r>
          </w:p>
        </w:tc>
        <w:tc>
          <w:tcPr>
            <w:tcW w:w="1170" w:type="dxa"/>
            <w:vAlign w:val="center"/>
          </w:tcPr>
          <w:p w:rsidR="0007555F" w:rsidRPr="00AD57DF" w:rsidP="004707AB" w14:paraId="6C0BEA02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2014</w:t>
            </w:r>
          </w:p>
        </w:tc>
        <w:tc>
          <w:tcPr>
            <w:tcW w:w="3150" w:type="dxa"/>
            <w:vAlign w:val="center"/>
          </w:tcPr>
          <w:p w:rsidR="0007555F" w:rsidRPr="00AD57DF" w:rsidP="004707AB" w14:paraId="201D3335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UPTU</w:t>
            </w:r>
          </w:p>
        </w:tc>
        <w:tc>
          <w:tcPr>
            <w:tcW w:w="2250" w:type="dxa"/>
            <w:vAlign w:val="center"/>
          </w:tcPr>
          <w:p w:rsidR="0007555F" w:rsidRPr="00AD57DF" w:rsidP="004707AB" w14:paraId="1B424210" w14:textId="77777777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</w:t>
            </w:r>
            <w:r w:rsidR="00D71D50">
              <w:rPr>
                <w:rFonts w:ascii="Book Antiqua" w:hAnsi="Book Antiqua"/>
                <w:sz w:val="20"/>
                <w:szCs w:val="20"/>
              </w:rPr>
              <w:t xml:space="preserve">              </w:t>
            </w:r>
            <w:r>
              <w:rPr>
                <w:rFonts w:ascii="Book Antiqua" w:hAnsi="Book Antiqua"/>
                <w:sz w:val="20"/>
                <w:szCs w:val="20"/>
              </w:rPr>
              <w:t xml:space="preserve"> 70</w:t>
            </w:r>
          </w:p>
        </w:tc>
      </w:tr>
      <w:tr w14:paraId="1B1FEB8A" w14:textId="77777777" w:rsidTr="004707AB">
        <w:tblPrEx>
          <w:tblW w:w="0" w:type="auto"/>
          <w:tblInd w:w="1344" w:type="dxa"/>
          <w:tblLayout w:type="fixed"/>
          <w:tblLook w:val="0000"/>
        </w:tblPrEx>
        <w:trPr>
          <w:trHeight w:hRule="exact" w:val="343"/>
        </w:trPr>
        <w:tc>
          <w:tcPr>
            <w:tcW w:w="2025" w:type="dxa"/>
            <w:vAlign w:val="center"/>
          </w:tcPr>
          <w:p w:rsidR="0007555F" w:rsidRPr="00AD57DF" w:rsidP="004707AB" w14:paraId="3C8E351E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B.</w:t>
            </w:r>
            <w:r>
              <w:rPr>
                <w:rFonts w:ascii="Book Antiqua" w:hAnsi="Book Antiqua"/>
                <w:sz w:val="20"/>
                <w:szCs w:val="20"/>
              </w:rPr>
              <w:t>C.A</w:t>
            </w:r>
          </w:p>
        </w:tc>
        <w:tc>
          <w:tcPr>
            <w:tcW w:w="1170" w:type="dxa"/>
            <w:vAlign w:val="center"/>
          </w:tcPr>
          <w:p w:rsidR="0007555F" w:rsidRPr="00AD57DF" w:rsidP="004707AB" w14:paraId="36988AAE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2011</w:t>
            </w:r>
          </w:p>
        </w:tc>
        <w:tc>
          <w:tcPr>
            <w:tcW w:w="3150" w:type="dxa"/>
            <w:vAlign w:val="center"/>
          </w:tcPr>
          <w:p w:rsidR="0007555F" w:rsidRPr="00AD57DF" w:rsidP="004707AB" w14:paraId="150CF354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INTEGRAL</w:t>
            </w:r>
          </w:p>
        </w:tc>
        <w:tc>
          <w:tcPr>
            <w:tcW w:w="2250" w:type="dxa"/>
            <w:vAlign w:val="center"/>
          </w:tcPr>
          <w:p w:rsidR="0007555F" w:rsidRPr="00AD57DF" w:rsidP="004707AB" w14:paraId="2CDFA73F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64</w:t>
            </w:r>
          </w:p>
        </w:tc>
      </w:tr>
      <w:tr w14:paraId="3A7F7EED" w14:textId="77777777" w:rsidTr="004707AB">
        <w:tblPrEx>
          <w:tblW w:w="0" w:type="auto"/>
          <w:tblInd w:w="1344" w:type="dxa"/>
          <w:tblLayout w:type="fixed"/>
          <w:tblLook w:val="0000"/>
        </w:tblPrEx>
        <w:trPr>
          <w:trHeight w:hRule="exact" w:val="343"/>
        </w:trPr>
        <w:tc>
          <w:tcPr>
            <w:tcW w:w="2025" w:type="dxa"/>
            <w:vAlign w:val="center"/>
          </w:tcPr>
          <w:p w:rsidR="0007555F" w:rsidRPr="00AD57DF" w:rsidP="004707AB" w14:paraId="329BC3D5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D57DF">
              <w:rPr>
                <w:rFonts w:ascii="Book Antiqua" w:hAnsi="Book Antiqua"/>
                <w:sz w:val="20"/>
                <w:szCs w:val="20"/>
              </w:rPr>
              <w:t>Intermediate</w:t>
            </w:r>
          </w:p>
        </w:tc>
        <w:tc>
          <w:tcPr>
            <w:tcW w:w="1170" w:type="dxa"/>
            <w:vAlign w:val="center"/>
          </w:tcPr>
          <w:p w:rsidR="0007555F" w:rsidRPr="00AD57DF" w:rsidP="004707AB" w14:paraId="1CB48CC9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2008</w:t>
            </w:r>
          </w:p>
        </w:tc>
        <w:tc>
          <w:tcPr>
            <w:tcW w:w="3150" w:type="dxa"/>
            <w:vAlign w:val="center"/>
          </w:tcPr>
          <w:p w:rsidR="0007555F" w:rsidRPr="00AD57DF" w:rsidP="004707AB" w14:paraId="5589BCA8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D57DF">
              <w:rPr>
                <w:rFonts w:ascii="Book Antiqua" w:hAnsi="Book Antiqua"/>
                <w:sz w:val="20"/>
                <w:szCs w:val="20"/>
              </w:rPr>
              <w:t>UP BOARD</w:t>
            </w:r>
          </w:p>
        </w:tc>
        <w:tc>
          <w:tcPr>
            <w:tcW w:w="2250" w:type="dxa"/>
            <w:vAlign w:val="center"/>
          </w:tcPr>
          <w:p w:rsidR="0007555F" w:rsidRPr="00AD57DF" w:rsidP="004707AB" w14:paraId="2017575E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56</w:t>
            </w:r>
          </w:p>
        </w:tc>
      </w:tr>
      <w:tr w14:paraId="5C275970" w14:textId="77777777" w:rsidTr="004707AB">
        <w:tblPrEx>
          <w:tblW w:w="0" w:type="auto"/>
          <w:tblInd w:w="1344" w:type="dxa"/>
          <w:tblLayout w:type="fixed"/>
          <w:tblLook w:val="0000"/>
        </w:tblPrEx>
        <w:trPr>
          <w:trHeight w:hRule="exact" w:val="424"/>
        </w:trPr>
        <w:tc>
          <w:tcPr>
            <w:tcW w:w="2025" w:type="dxa"/>
            <w:vAlign w:val="center"/>
          </w:tcPr>
          <w:p w:rsidR="0007555F" w:rsidRPr="00AD57DF" w:rsidP="004707AB" w14:paraId="48351267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D57DF">
              <w:rPr>
                <w:rFonts w:ascii="Book Antiqua" w:hAnsi="Book Antiqua"/>
                <w:sz w:val="20"/>
                <w:szCs w:val="20"/>
              </w:rPr>
              <w:t>High School</w:t>
            </w:r>
          </w:p>
        </w:tc>
        <w:tc>
          <w:tcPr>
            <w:tcW w:w="1170" w:type="dxa"/>
            <w:vAlign w:val="center"/>
          </w:tcPr>
          <w:p w:rsidR="0007555F" w:rsidRPr="00AD57DF" w:rsidP="004707AB" w14:paraId="370FDE1F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2006</w:t>
            </w:r>
          </w:p>
        </w:tc>
        <w:tc>
          <w:tcPr>
            <w:tcW w:w="3150" w:type="dxa"/>
            <w:vAlign w:val="center"/>
          </w:tcPr>
          <w:p w:rsidR="0007555F" w:rsidRPr="00AD57DF" w:rsidP="004707AB" w14:paraId="76C929E5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AD57DF">
              <w:rPr>
                <w:rFonts w:ascii="Book Antiqua" w:hAnsi="Book Antiqua"/>
                <w:sz w:val="20"/>
                <w:szCs w:val="20"/>
              </w:rPr>
              <w:t>UP BOARD</w:t>
            </w:r>
          </w:p>
        </w:tc>
        <w:tc>
          <w:tcPr>
            <w:tcW w:w="2250" w:type="dxa"/>
            <w:vAlign w:val="center"/>
          </w:tcPr>
          <w:p w:rsidR="0007555F" w:rsidRPr="00AD57DF" w:rsidP="004707AB" w14:paraId="1E591FD8" w14:textId="7777777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58</w:t>
            </w:r>
          </w:p>
        </w:tc>
      </w:tr>
    </w:tbl>
    <w:p w:rsidR="00C9534F" w:rsidP="008E6FD3" w14:paraId="6C9F11D3" w14:textId="000BB966">
      <w:pPr>
        <w:ind w:right="228"/>
        <w:rPr>
          <w:rFonts w:ascii="Book Antiqua" w:hAnsi="Book Antiqua"/>
          <w:b/>
          <w:sz w:val="20"/>
          <w:szCs w:val="20"/>
        </w:rPr>
      </w:pPr>
    </w:p>
    <w:p w:rsidR="006A7070" w:rsidRPr="004719C6" w:rsidP="006A7070" w14:paraId="54D030D1" w14:textId="7D12B5FB">
      <w:pPr>
        <w:spacing w:line="360" w:lineRule="auto"/>
        <w:outlineLvl w:val="0"/>
        <w:rPr>
          <w:rFonts w:ascii="Book Antiqua" w:hAnsi="Book Antiqua"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  <w:u w:val="single"/>
        </w:rPr>
        <w:t xml:space="preserve">WORK </w:t>
      </w:r>
      <w:r>
        <w:rPr>
          <w:rFonts w:ascii="Book Antiqua" w:hAnsi="Book Antiqua"/>
          <w:sz w:val="20"/>
          <w:szCs w:val="20"/>
          <w:u w:val="single"/>
        </w:rPr>
        <w:t>EXPERIENCE</w:t>
      </w:r>
      <w:r w:rsidRPr="004719C6">
        <w:rPr>
          <w:rFonts w:ascii="Book Antiqua" w:hAnsi="Book Antiqua"/>
          <w:sz w:val="20"/>
          <w:szCs w:val="20"/>
          <w:u w:val="single"/>
        </w:rPr>
        <w:t xml:space="preserve"> </w:t>
      </w:r>
      <w:r>
        <w:rPr>
          <w:rFonts w:ascii="Book Antiqua" w:hAnsi="Book Antiqua"/>
          <w:sz w:val="20"/>
          <w:szCs w:val="20"/>
          <w:u w:val="single"/>
        </w:rPr>
        <w:t>:</w:t>
      </w: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34"/>
        <w:gridCol w:w="2250"/>
        <w:gridCol w:w="1710"/>
        <w:gridCol w:w="2070"/>
      </w:tblGrid>
      <w:tr w14:paraId="325C0E10" w14:textId="77777777" w:rsidTr="009D3D4F">
        <w:tblPrEx>
          <w:tblW w:w="0" w:type="auto"/>
          <w:tblInd w:w="134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hRule="exact" w:val="360"/>
        </w:trPr>
        <w:tc>
          <w:tcPr>
            <w:tcW w:w="2634" w:type="dxa"/>
            <w:shd w:val="clear" w:color="auto" w:fill="D9D9D9"/>
            <w:vAlign w:val="center"/>
          </w:tcPr>
          <w:p w:rsidR="006A7070" w:rsidRPr="00AD57DF" w:rsidP="007A712B" w14:paraId="51EDB564" w14:textId="725402BB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Company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6A7070" w:rsidRPr="00AD57DF" w:rsidP="007A712B" w14:paraId="275493A6" w14:textId="2AA28C2F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Designation</w:t>
            </w:r>
          </w:p>
        </w:tc>
        <w:tc>
          <w:tcPr>
            <w:tcW w:w="1710" w:type="dxa"/>
            <w:shd w:val="clear" w:color="auto" w:fill="D9D9D9"/>
            <w:vAlign w:val="center"/>
          </w:tcPr>
          <w:p w:rsidR="006A7070" w:rsidRPr="00AD57DF" w:rsidP="007A712B" w14:paraId="72B1045E" w14:textId="7913C6A8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From</w:t>
            </w:r>
          </w:p>
        </w:tc>
        <w:tc>
          <w:tcPr>
            <w:tcW w:w="2070" w:type="dxa"/>
            <w:shd w:val="clear" w:color="auto" w:fill="D9D9D9"/>
            <w:vAlign w:val="center"/>
          </w:tcPr>
          <w:p w:rsidR="006A7070" w:rsidRPr="00AD57DF" w:rsidP="007A712B" w14:paraId="0C018BC7" w14:textId="264E9AD4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To</w:t>
            </w:r>
          </w:p>
        </w:tc>
      </w:tr>
      <w:tr w14:paraId="647B73DB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360"/>
        </w:trPr>
        <w:tc>
          <w:tcPr>
            <w:tcW w:w="2634" w:type="dxa"/>
            <w:vAlign w:val="center"/>
          </w:tcPr>
          <w:p w:rsidR="006A7070" w:rsidRPr="00AD57DF" w:rsidP="007A712B" w14:paraId="10943B34" w14:textId="36A557B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Sphinx </w:t>
            </w:r>
            <w:r>
              <w:rPr>
                <w:rFonts w:ascii="Book Antiqua" w:hAnsi="Book Antiqua"/>
                <w:sz w:val="20"/>
                <w:szCs w:val="20"/>
              </w:rPr>
              <w:t>worldBiz</w:t>
            </w:r>
            <w:r>
              <w:rPr>
                <w:rFonts w:ascii="Book Antiqua" w:hAnsi="Book Antiqua"/>
                <w:sz w:val="20"/>
                <w:szCs w:val="20"/>
              </w:rPr>
              <w:t xml:space="preserve"> Limited </w:t>
            </w:r>
          </w:p>
        </w:tc>
        <w:tc>
          <w:tcPr>
            <w:tcW w:w="2250" w:type="dxa"/>
            <w:vAlign w:val="center"/>
          </w:tcPr>
          <w:p w:rsidR="006A7070" w:rsidRPr="00AD57DF" w:rsidP="007A712B" w14:paraId="21B006FE" w14:textId="37124ACF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Sr. Software Engineer</w:t>
            </w:r>
          </w:p>
        </w:tc>
        <w:tc>
          <w:tcPr>
            <w:tcW w:w="1710" w:type="dxa"/>
            <w:vAlign w:val="center"/>
          </w:tcPr>
          <w:p w:rsidR="006A7070" w:rsidRPr="00AD57DF" w:rsidP="009D3D4F" w14:paraId="79091496" w14:textId="309E014C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</w:t>
            </w:r>
            <w:r w:rsidR="009D3D4F">
              <w:rPr>
                <w:rFonts w:ascii="Book Antiqua" w:hAnsi="Book Antiqua"/>
                <w:sz w:val="20"/>
                <w:szCs w:val="20"/>
              </w:rPr>
              <w:t>15-May-2019</w:t>
            </w:r>
          </w:p>
        </w:tc>
        <w:tc>
          <w:tcPr>
            <w:tcW w:w="2070" w:type="dxa"/>
            <w:vAlign w:val="center"/>
          </w:tcPr>
          <w:p w:rsidR="006A7070" w:rsidRPr="00AD57DF" w:rsidP="007A712B" w14:paraId="6C67C848" w14:textId="6F32B73D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         </w:t>
            </w:r>
            <w:r w:rsidR="00E213FE">
              <w:rPr>
                <w:rFonts w:ascii="Book Antiqua" w:hAnsi="Book Antiqua"/>
                <w:sz w:val="20"/>
                <w:szCs w:val="20"/>
              </w:rPr>
              <w:t>P</w:t>
            </w:r>
            <w:r w:rsidR="009D3D4F">
              <w:rPr>
                <w:rFonts w:ascii="Book Antiqua" w:hAnsi="Book Antiqua"/>
                <w:sz w:val="20"/>
                <w:szCs w:val="20"/>
              </w:rPr>
              <w:t>resent</w:t>
            </w:r>
          </w:p>
        </w:tc>
      </w:tr>
      <w:tr w14:paraId="2D53499B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343"/>
        </w:trPr>
        <w:tc>
          <w:tcPr>
            <w:tcW w:w="2634" w:type="dxa"/>
            <w:vAlign w:val="center"/>
          </w:tcPr>
          <w:p w:rsidR="006A7070" w:rsidRPr="00AD57DF" w:rsidP="007A712B" w14:paraId="6F188294" w14:textId="08A97E8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Dishtv</w:t>
            </w:r>
            <w:r>
              <w:rPr>
                <w:rFonts w:ascii="Book Antiqua" w:hAnsi="Book Antiqua"/>
                <w:sz w:val="20"/>
                <w:szCs w:val="20"/>
              </w:rPr>
              <w:t xml:space="preserve"> India Ltd.</w:t>
            </w:r>
          </w:p>
        </w:tc>
        <w:tc>
          <w:tcPr>
            <w:tcW w:w="2250" w:type="dxa"/>
            <w:vAlign w:val="center"/>
          </w:tcPr>
          <w:p w:rsidR="006A7070" w:rsidRPr="00AD57DF" w:rsidP="007A712B" w14:paraId="1A5668CB" w14:textId="762D437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Software Developer</w:t>
            </w:r>
          </w:p>
        </w:tc>
        <w:tc>
          <w:tcPr>
            <w:tcW w:w="1710" w:type="dxa"/>
            <w:vAlign w:val="center"/>
          </w:tcPr>
          <w:p w:rsidR="006A7070" w:rsidRPr="00AD57DF" w:rsidP="007A712B" w14:paraId="7FFF057D" w14:textId="023E5E42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22-OCT-2018</w:t>
            </w:r>
          </w:p>
        </w:tc>
        <w:tc>
          <w:tcPr>
            <w:tcW w:w="2070" w:type="dxa"/>
            <w:vAlign w:val="center"/>
          </w:tcPr>
          <w:p w:rsidR="006A7070" w:rsidRPr="00AD57DF" w:rsidP="007A712B" w14:paraId="75829321" w14:textId="59AF130F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08-APR-2019</w:t>
            </w:r>
          </w:p>
        </w:tc>
      </w:tr>
      <w:tr w14:paraId="296AD1FB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343"/>
        </w:trPr>
        <w:tc>
          <w:tcPr>
            <w:tcW w:w="2634" w:type="dxa"/>
            <w:vAlign w:val="center"/>
          </w:tcPr>
          <w:p w:rsidR="006A7070" w:rsidRPr="00AD57DF" w:rsidP="007A712B" w14:paraId="6F3B9972" w14:textId="1572F76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Sysnet</w:t>
            </w:r>
            <w:r>
              <w:rPr>
                <w:rFonts w:ascii="Book Antiqua" w:hAnsi="Book Antiqua"/>
                <w:sz w:val="20"/>
                <w:szCs w:val="20"/>
              </w:rPr>
              <w:t xml:space="preserve"> Global Technology</w:t>
            </w:r>
          </w:p>
        </w:tc>
        <w:tc>
          <w:tcPr>
            <w:tcW w:w="2250" w:type="dxa"/>
            <w:vAlign w:val="center"/>
          </w:tcPr>
          <w:p w:rsidR="006A7070" w:rsidRPr="00AD57DF" w:rsidP="007A712B" w14:paraId="5C7A97F5" w14:textId="7BE05161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Programmer</w:t>
            </w:r>
          </w:p>
        </w:tc>
        <w:tc>
          <w:tcPr>
            <w:tcW w:w="1710" w:type="dxa"/>
            <w:vAlign w:val="center"/>
          </w:tcPr>
          <w:p w:rsidR="006A7070" w:rsidRPr="00AD57DF" w:rsidP="007A712B" w14:paraId="6624816C" w14:textId="0185D013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12-FEB-2018</w:t>
            </w:r>
          </w:p>
        </w:tc>
        <w:tc>
          <w:tcPr>
            <w:tcW w:w="2070" w:type="dxa"/>
            <w:vAlign w:val="center"/>
          </w:tcPr>
          <w:p w:rsidR="006A7070" w:rsidRPr="00AD57DF" w:rsidP="007A712B" w14:paraId="2185E9E6" w14:textId="4C5E1518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21-OCT-2018</w:t>
            </w:r>
          </w:p>
        </w:tc>
      </w:tr>
      <w:tr w14:paraId="7149B046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424"/>
        </w:trPr>
        <w:tc>
          <w:tcPr>
            <w:tcW w:w="2634" w:type="dxa"/>
            <w:vAlign w:val="center"/>
          </w:tcPr>
          <w:p w:rsidR="006A7070" w:rsidRPr="00AD57DF" w:rsidP="007A712B" w14:paraId="02065138" w14:textId="6099341B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Bharat BPO private Ltd.</w:t>
            </w:r>
          </w:p>
        </w:tc>
        <w:tc>
          <w:tcPr>
            <w:tcW w:w="2250" w:type="dxa"/>
            <w:vAlign w:val="center"/>
          </w:tcPr>
          <w:p w:rsidR="006A7070" w:rsidRPr="00AD57DF" w:rsidP="007A712B" w14:paraId="47668C50" w14:textId="06C3AEE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Software Engineer</w:t>
            </w:r>
          </w:p>
        </w:tc>
        <w:tc>
          <w:tcPr>
            <w:tcW w:w="1710" w:type="dxa"/>
            <w:vAlign w:val="center"/>
          </w:tcPr>
          <w:p w:rsidR="006A7070" w:rsidRPr="00AD57DF" w:rsidP="007A712B" w14:paraId="4421B108" w14:textId="2D0C22EC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27-NOV-2016</w:t>
            </w:r>
          </w:p>
        </w:tc>
        <w:tc>
          <w:tcPr>
            <w:tcW w:w="2070" w:type="dxa"/>
            <w:vAlign w:val="center"/>
          </w:tcPr>
          <w:p w:rsidR="006A7070" w:rsidRPr="00AD57DF" w:rsidP="007A712B" w14:paraId="5B9153D3" w14:textId="47C35AD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10-FEB-2018</w:t>
            </w:r>
          </w:p>
        </w:tc>
      </w:tr>
      <w:tr w14:paraId="4572E54C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424"/>
        </w:trPr>
        <w:tc>
          <w:tcPr>
            <w:tcW w:w="2634" w:type="dxa"/>
            <w:vAlign w:val="center"/>
          </w:tcPr>
          <w:p w:rsidR="009D3D4F" w:rsidP="007A712B" w14:paraId="6FD9A3C1" w14:textId="7ADE1A60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Netcomm</w:t>
            </w:r>
            <w:r>
              <w:rPr>
                <w:rFonts w:ascii="Book Antiqua" w:hAnsi="Book Antiqua"/>
                <w:sz w:val="20"/>
                <w:szCs w:val="20"/>
              </w:rPr>
              <w:t xml:space="preserve"> Labs Pvt. Ltd.</w:t>
            </w:r>
          </w:p>
        </w:tc>
        <w:tc>
          <w:tcPr>
            <w:tcW w:w="2250" w:type="dxa"/>
            <w:vAlign w:val="center"/>
          </w:tcPr>
          <w:p w:rsidR="009D3D4F" w:rsidP="007A712B" w14:paraId="0B6C0E57" w14:textId="5D3970A2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.Net Developer</w:t>
            </w:r>
          </w:p>
        </w:tc>
        <w:tc>
          <w:tcPr>
            <w:tcW w:w="1710" w:type="dxa"/>
            <w:vAlign w:val="center"/>
          </w:tcPr>
          <w:p w:rsidR="009D3D4F" w:rsidP="007A712B" w14:paraId="4B6ED062" w14:textId="46B2B20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09-FEB-2016</w:t>
            </w:r>
          </w:p>
        </w:tc>
        <w:tc>
          <w:tcPr>
            <w:tcW w:w="2070" w:type="dxa"/>
            <w:vAlign w:val="center"/>
          </w:tcPr>
          <w:p w:rsidR="009D3D4F" w:rsidP="007A712B" w14:paraId="753D22F4" w14:textId="31485F4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26-NOV-2016</w:t>
            </w:r>
          </w:p>
        </w:tc>
      </w:tr>
      <w:tr w14:paraId="6430ADBC" w14:textId="77777777" w:rsidTr="009D3D4F">
        <w:tblPrEx>
          <w:tblW w:w="0" w:type="auto"/>
          <w:tblInd w:w="1344" w:type="dxa"/>
          <w:tblLayout w:type="fixed"/>
          <w:tblLook w:val="0000"/>
        </w:tblPrEx>
        <w:trPr>
          <w:trHeight w:hRule="exact" w:val="424"/>
        </w:trPr>
        <w:tc>
          <w:tcPr>
            <w:tcW w:w="2634" w:type="dxa"/>
            <w:vAlign w:val="center"/>
          </w:tcPr>
          <w:p w:rsidR="009D3D4F" w:rsidP="007A712B" w14:paraId="084AF845" w14:textId="2CE91986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Zeal Hitech IT Pvt. Ltd.</w:t>
            </w:r>
          </w:p>
        </w:tc>
        <w:tc>
          <w:tcPr>
            <w:tcW w:w="2250" w:type="dxa"/>
            <w:vAlign w:val="center"/>
          </w:tcPr>
          <w:p w:rsidR="009D3D4F" w:rsidP="007A712B" w14:paraId="3F233354" w14:textId="7055F699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Software Developer</w:t>
            </w:r>
          </w:p>
        </w:tc>
        <w:tc>
          <w:tcPr>
            <w:tcW w:w="1710" w:type="dxa"/>
            <w:vAlign w:val="center"/>
          </w:tcPr>
          <w:p w:rsidR="009D3D4F" w:rsidP="007A712B" w14:paraId="4474E333" w14:textId="377AF95D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01-AUG-2014</w:t>
            </w:r>
          </w:p>
        </w:tc>
        <w:tc>
          <w:tcPr>
            <w:tcW w:w="2070" w:type="dxa"/>
            <w:vAlign w:val="center"/>
          </w:tcPr>
          <w:p w:rsidR="009D3D4F" w:rsidP="007A712B" w14:paraId="533CF285" w14:textId="0456655E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08-FEB-20</w:t>
            </w:r>
            <w:r w:rsidR="00E213FE">
              <w:rPr>
                <w:rFonts w:ascii="Book Antiqua" w:hAnsi="Book Antiqua"/>
                <w:sz w:val="20"/>
                <w:szCs w:val="20"/>
              </w:rPr>
              <w:t>1</w:t>
            </w:r>
            <w:r>
              <w:rPr>
                <w:rFonts w:ascii="Book Antiqua" w:hAnsi="Book Antiqua"/>
                <w:sz w:val="20"/>
                <w:szCs w:val="20"/>
              </w:rPr>
              <w:t>6</w:t>
            </w:r>
          </w:p>
        </w:tc>
      </w:tr>
    </w:tbl>
    <w:p w:rsidR="006A7070" w:rsidP="008E6FD3" w14:paraId="5CD43A5F" w14:textId="77777777">
      <w:pPr>
        <w:ind w:right="228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5C91DA38" w14:textId="77777777" w:rsidTr="00031679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8422C2" w:rsidP="00031679" w14:paraId="6B249A6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8422C2" w:rsidP="00031679" w14:paraId="764381E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8422C2" w:rsidP="00031679" w14:paraId="16DAA4A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8422C2" w:rsidP="00031679" w14:paraId="5CEC5823" w14:textId="2609D886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Dishtv</w:t>
            </w: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 xml:space="preserve"> SRCRM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8422C2" w:rsidP="00031679" w14:paraId="71FE280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8422C2" w:rsidP="00031679" w14:paraId="3E51A0C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126D277C" w14:textId="77777777" w:rsidTr="00031679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8422C2" w:rsidP="00031679" w14:paraId="626D6DB5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8422C2" w:rsidP="00031679" w14:paraId="1B16B10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8422C2" w:rsidP="00031679" w14:paraId="5091AE6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8422C2" w:rsidP="00031679" w14:paraId="7FDBCDD3" w14:textId="20397D69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Dishtv</w:t>
            </w: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 xml:space="preserve"> India Limited.</w:t>
            </w:r>
          </w:p>
        </w:tc>
        <w:tc>
          <w:tcPr>
            <w:tcW w:w="1556" w:type="dxa"/>
          </w:tcPr>
          <w:p w:rsidR="008422C2" w:rsidP="00031679" w14:paraId="2E740AE5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8422C2" w:rsidP="00031679" w14:paraId="34D2B4C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666D8EFB" w14:textId="77777777" w:rsidTr="00031679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8422C2" w:rsidP="00031679" w14:paraId="00906B96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8422C2" w:rsidP="00031679" w14:paraId="3F7BFB0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8422C2" w:rsidP="00031679" w14:paraId="125B56A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8422C2" w:rsidP="00031679" w14:paraId="5519033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8422C2" w:rsidP="00031679" w14:paraId="3B9C283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8422C2" w:rsidP="00031679" w14:paraId="70BEE53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Team Size – 6</w:t>
            </w:r>
          </w:p>
        </w:tc>
      </w:tr>
    </w:tbl>
    <w:p w:rsidR="008422C2" w:rsidP="008422C2" w14:paraId="14131F02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8422C2" w:rsidRPr="00E10755" w:rsidP="008422C2" w14:paraId="3C9951D0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8422C2" w:rsidRPr="00E10755" w:rsidP="008422C2" w14:paraId="60E47A58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8422C2" w:rsidRPr="00E10755" w:rsidP="008422C2" w14:paraId="38365D62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8422C2" w:rsidRPr="00E10755" w:rsidP="008422C2" w14:paraId="18A94328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8422C2" w:rsidP="008422C2" w14:paraId="3082251B" w14:textId="0066C525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46529D" w:rsidP="0046529D" w14:paraId="4B8BA1A2" w14:textId="78833F5C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5E22ADF9" w14:textId="7379058B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04D68868" w14:textId="353BA844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4CB3122B" w14:textId="0CCCD0D1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2873A98F" w14:textId="783C9F4C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48B82A55" w14:textId="5C3CE54E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2735C6CA" w14:textId="55180AF9">
      <w:pPr>
        <w:ind w:right="228"/>
        <w:rPr>
          <w:rFonts w:ascii="Book Antiqua" w:hAnsi="Book Antiqua"/>
          <w:b/>
          <w:sz w:val="20"/>
          <w:szCs w:val="20"/>
        </w:rPr>
      </w:pPr>
    </w:p>
    <w:p w:rsidR="0046529D" w:rsidP="0046529D" w14:paraId="1669D943" w14:textId="77777777">
      <w:pPr>
        <w:ind w:right="228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29BB03EC" w14:textId="77777777" w:rsidTr="001E38A1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46529D" w:rsidP="001E38A1" w14:paraId="46C4987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46529D" w:rsidP="001E38A1" w14:paraId="7F192A06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46529D" w:rsidP="001E38A1" w14:paraId="036E158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46529D" w:rsidP="001E38A1" w14:paraId="313BA9F1" w14:textId="40A8D1D5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SILS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46529D" w:rsidP="001E38A1" w14:paraId="58F33F3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46529D" w:rsidP="001E38A1" w14:paraId="06CE0C5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261C1C92" w14:textId="77777777" w:rsidTr="001E38A1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46529D" w:rsidP="001E38A1" w14:paraId="06924AAE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46529D" w:rsidP="001E38A1" w14:paraId="3547B5C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46529D" w:rsidP="001E38A1" w14:paraId="1B1642FB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46529D" w:rsidP="001E38A1" w14:paraId="401451ED" w14:textId="3D18272E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 xml:space="preserve">Sphinx </w:t>
            </w: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worldbiz</w:t>
            </w: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 xml:space="preserve"> Limited.</w:t>
            </w:r>
          </w:p>
        </w:tc>
        <w:tc>
          <w:tcPr>
            <w:tcW w:w="1556" w:type="dxa"/>
          </w:tcPr>
          <w:p w:rsidR="0046529D" w:rsidP="001E38A1" w14:paraId="6697DA85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46529D" w:rsidP="001E38A1" w14:paraId="6AA70FF5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6913870B" w14:textId="77777777" w:rsidTr="001E38A1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46529D" w:rsidP="001E38A1" w14:paraId="1F80DC77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46529D" w:rsidP="001E38A1" w14:paraId="2D96896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46529D" w:rsidP="001E38A1" w14:paraId="032171BC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46529D" w:rsidP="001E38A1" w14:paraId="3514F9D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46529D" w:rsidP="001E38A1" w14:paraId="00C0631B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46529D" w:rsidP="001E38A1" w14:paraId="6FA6B25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Team Size – 6</w:t>
            </w:r>
          </w:p>
        </w:tc>
      </w:tr>
    </w:tbl>
    <w:p w:rsidR="0046529D" w:rsidP="0046529D" w14:paraId="2D30B09A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46529D" w:rsidRPr="00E10755" w:rsidP="0046529D" w14:paraId="3FF3C43C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46529D" w:rsidRPr="00E10755" w:rsidP="0046529D" w14:paraId="05BC05CC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46529D" w:rsidRPr="00E10755" w:rsidP="0046529D" w14:paraId="193707FA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46529D" w:rsidRPr="00E10755" w:rsidP="0046529D" w14:paraId="6F39C361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46529D" w:rsidP="0046529D" w14:paraId="16095DF9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46529D" w:rsidP="0046529D" w14:paraId="7E7437BF" w14:textId="77777777">
      <w:pPr>
        <w:pStyle w:val="BodyText3"/>
        <w:spacing w:after="0"/>
        <w:ind w:left="720"/>
        <w:jc w:val="both"/>
        <w:rPr>
          <w:rFonts w:ascii="Book Antiqua" w:hAnsi="Book Antiqua"/>
          <w:sz w:val="22"/>
          <w:szCs w:val="22"/>
        </w:rPr>
      </w:pPr>
    </w:p>
    <w:p w:rsidR="008422C2" w:rsidP="008E6FD3" w14:paraId="3C10CA10" w14:textId="77777777">
      <w:pPr>
        <w:ind w:right="228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66C17F78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2D7BBA5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C9534F" w:rsidP="004707AB" w14:paraId="7EA7C09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C9534F" w:rsidP="004707AB" w14:paraId="0493604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C9534F" w:rsidP="004707AB" w14:paraId="24E1695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HP Warranty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C9534F" w:rsidP="004707AB" w14:paraId="76924D5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C9534F" w:rsidP="004707AB" w14:paraId="65AE320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7D7D6229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28440B64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C9534F" w:rsidP="004707AB" w14:paraId="5575CB4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C9534F" w:rsidP="004707AB" w14:paraId="2304355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C9534F" w:rsidP="004707AB" w14:paraId="7380111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Sysnet</w:t>
            </w: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 xml:space="preserve"> global </w:t>
            </w:r>
          </w:p>
        </w:tc>
        <w:tc>
          <w:tcPr>
            <w:tcW w:w="1556" w:type="dxa"/>
          </w:tcPr>
          <w:p w:rsidR="00C9534F" w:rsidP="004707AB" w14:paraId="131BA2A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C9534F" w:rsidP="004707AB" w14:paraId="263C9719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68E96FA3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4E2BB50E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C9534F" w:rsidP="004707AB" w14:paraId="7DCDC52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C9534F" w:rsidP="004707AB" w14:paraId="5A117F06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C9534F" w:rsidP="004707AB" w14:paraId="6C42EDC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C9534F" w:rsidP="004707AB" w14:paraId="5EA9F5D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C9534F" w:rsidP="004707AB" w14:paraId="394A0D35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 xml:space="preserve">Team Size – </w:t>
            </w:r>
            <w:r w:rsidR="00F81F7C">
              <w:rPr>
                <w:rFonts w:ascii="Garamond" w:hAnsi="Garamond" w:cs="Arial"/>
                <w:sz w:val="22"/>
                <w:szCs w:val="22"/>
                <w:lang w:eastAsia="ar-SA"/>
              </w:rPr>
              <w:t>6</w:t>
            </w:r>
          </w:p>
        </w:tc>
      </w:tr>
    </w:tbl>
    <w:p w:rsidR="00C9534F" w:rsidP="00C9534F" w14:paraId="5E6CA1B2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C9534F" w:rsidRPr="00E10755" w:rsidP="00C9534F" w14:paraId="08840F92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C9534F" w:rsidRPr="00E10755" w:rsidP="00C9534F" w14:paraId="4D5608B7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C9534F" w:rsidRPr="00E10755" w:rsidP="00C9534F" w14:paraId="7899228D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C9534F" w:rsidRPr="00E10755" w:rsidP="00C9534F" w14:paraId="25CF85C4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C9534F" w:rsidP="00C9534F" w14:paraId="254B8480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6E44A4" w:rsidP="006E44A4" w14:paraId="5D26E33D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0B4729" w:rsidP="006E44A4" w14:paraId="37E8729A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0B4729" w:rsidP="006E44A4" w14:paraId="6B8156CF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6E44A4" w:rsidP="006E44A4" w14:paraId="5BEC2D5F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6E44A4" w:rsidP="006E44A4" w14:paraId="0E957E31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6E44A4" w:rsidRPr="0035205A" w:rsidP="006E44A4" w14:paraId="1816C7C3" w14:textId="77777777">
      <w:pPr>
        <w:pStyle w:val="BodyText3"/>
        <w:spacing w:after="0"/>
        <w:jc w:val="both"/>
        <w:rPr>
          <w:rFonts w:ascii="Book Antiqua" w:hAnsi="Book Antiqua"/>
          <w:sz w:val="22"/>
          <w:szCs w:val="22"/>
        </w:rPr>
      </w:pPr>
    </w:p>
    <w:p w:rsidR="00C9534F" w:rsidP="00C9534F" w14:paraId="3CFA52E4" w14:textId="77777777">
      <w:pPr>
        <w:ind w:right="228" w:firstLine="720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199149C1" w14:textId="77777777" w:rsidTr="00490EB2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6E44A4" w:rsidP="00490EB2" w14:paraId="6A4AC08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2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6E44A4" w:rsidP="00490EB2" w14:paraId="50C8003C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6E44A4" w:rsidP="00490EB2" w14:paraId="23BDE2C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6E44A4" w:rsidP="00490EB2" w14:paraId="46B2A69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DAT BOOKING IN 139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6E44A4" w:rsidP="00490EB2" w14:paraId="4EAED49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6E44A4" w:rsidP="00490EB2" w14:paraId="241D77F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5094C3E2" w14:textId="77777777" w:rsidTr="00490EB2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6E44A4" w:rsidP="00490EB2" w14:paraId="75C73BF7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6E44A4" w:rsidP="00490EB2" w14:paraId="77545E2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6E44A4" w:rsidP="00490EB2" w14:paraId="7AADD07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6E44A4" w:rsidP="00490EB2" w14:paraId="792369A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139 Railway Enquiry</w:t>
            </w:r>
          </w:p>
        </w:tc>
        <w:tc>
          <w:tcPr>
            <w:tcW w:w="1556" w:type="dxa"/>
          </w:tcPr>
          <w:p w:rsidR="006E44A4" w:rsidP="00490EB2" w14:paraId="5E981DD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6E44A4" w:rsidP="00490EB2" w14:paraId="0CBD2DDA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463D696A" w14:textId="77777777" w:rsidTr="00490EB2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6E44A4" w:rsidP="00490EB2" w14:paraId="762B9E13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6E44A4" w:rsidP="00490EB2" w14:paraId="025C2B1A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6E44A4" w:rsidP="00490EB2" w14:paraId="24EE430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6E44A4" w:rsidP="00490EB2" w14:paraId="638D974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6E44A4" w:rsidP="00490EB2" w14:paraId="49F0FFFE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6E44A4" w:rsidP="00490EB2" w14:paraId="3D99898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Team Size – 3</w:t>
            </w:r>
          </w:p>
        </w:tc>
      </w:tr>
    </w:tbl>
    <w:p w:rsidR="006E44A4" w:rsidP="006E44A4" w14:paraId="3D01E6E4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6E44A4" w:rsidRPr="00E10755" w:rsidP="006E44A4" w14:paraId="0D039B70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6E44A4" w:rsidRPr="00E10755" w:rsidP="006E44A4" w14:paraId="5E6ECCA9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6E44A4" w:rsidRPr="00E10755" w:rsidP="006E44A4" w14:paraId="5BAE5957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6E44A4" w:rsidRPr="00E10755" w:rsidP="006E44A4" w14:paraId="4AA658AA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6E44A4" w:rsidP="006E44A4" w14:paraId="6AA44779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6E44A4" w:rsidRPr="0035205A" w:rsidP="006E44A4" w14:paraId="3B56E55E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35205A">
        <w:rPr>
          <w:rFonts w:ascii="Book Antiqua" w:hAnsi="Book Antiqua"/>
          <w:sz w:val="22"/>
          <w:szCs w:val="22"/>
        </w:rPr>
        <w:t>I was gi</w:t>
      </w:r>
      <w:r>
        <w:rPr>
          <w:rFonts w:ascii="Book Antiqua" w:hAnsi="Book Antiqua"/>
          <w:sz w:val="22"/>
          <w:szCs w:val="22"/>
        </w:rPr>
        <w:t xml:space="preserve">ven responsibility to design portal </w:t>
      </w:r>
      <w:r>
        <w:rPr>
          <w:rFonts w:ascii="Book Antiqua" w:hAnsi="Book Antiqua"/>
          <w:sz w:val="22"/>
          <w:szCs w:val="22"/>
        </w:rPr>
        <w:t>ana</w:t>
      </w:r>
      <w:r>
        <w:rPr>
          <w:rFonts w:ascii="Book Antiqua" w:hAnsi="Book Antiqua"/>
          <w:sz w:val="22"/>
          <w:szCs w:val="22"/>
        </w:rPr>
        <w:t xml:space="preserve"> integrating </w:t>
      </w:r>
      <w:r>
        <w:rPr>
          <w:rFonts w:ascii="Book Antiqua" w:hAnsi="Book Antiqua"/>
          <w:sz w:val="22"/>
          <w:szCs w:val="22"/>
        </w:rPr>
        <w:t>paytm</w:t>
      </w:r>
      <w:r>
        <w:rPr>
          <w:rFonts w:ascii="Book Antiqua" w:hAnsi="Book Antiqua"/>
          <w:sz w:val="22"/>
          <w:szCs w:val="22"/>
        </w:rPr>
        <w:t xml:space="preserve"> ,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Mobikwik</w:t>
      </w:r>
      <w:r>
        <w:rPr>
          <w:rFonts w:ascii="Book Antiqua" w:hAnsi="Book Antiqua"/>
          <w:sz w:val="22"/>
          <w:szCs w:val="22"/>
        </w:rPr>
        <w:t xml:space="preserve"> , M-</w:t>
      </w:r>
      <w:r>
        <w:rPr>
          <w:rFonts w:ascii="Book Antiqua" w:hAnsi="Book Antiqua"/>
          <w:sz w:val="22"/>
          <w:szCs w:val="22"/>
        </w:rPr>
        <w:t>pesa</w:t>
      </w:r>
      <w:r>
        <w:rPr>
          <w:rFonts w:ascii="Book Antiqua" w:hAnsi="Book Antiqua"/>
          <w:sz w:val="22"/>
          <w:szCs w:val="22"/>
        </w:rPr>
        <w:t xml:space="preserve"> Payment Gateway System for accepting Payment from Customer through IVR.</w:t>
      </w:r>
    </w:p>
    <w:p w:rsidR="00C9534F" w:rsidP="00C9534F" w14:paraId="0FAA1D05" w14:textId="77777777">
      <w:pPr>
        <w:jc w:val="both"/>
        <w:rPr>
          <w:rFonts w:ascii="Book Antiqua" w:hAnsi="Book Antiqua"/>
          <w:sz w:val="22"/>
          <w:szCs w:val="22"/>
        </w:rPr>
      </w:pPr>
    </w:p>
    <w:p w:rsidR="00C9534F" w:rsidP="00C9534F" w14:paraId="0C280271" w14:textId="77777777">
      <w:pPr>
        <w:jc w:val="both"/>
        <w:rPr>
          <w:rFonts w:ascii="Book Antiqua" w:hAnsi="Book Antiqua"/>
          <w:sz w:val="22"/>
          <w:szCs w:val="22"/>
        </w:rPr>
      </w:pPr>
    </w:p>
    <w:p w:rsidR="00C9534F" w:rsidP="00C9534F" w14:paraId="75F2504F" w14:textId="77777777">
      <w:pPr>
        <w:jc w:val="both"/>
        <w:rPr>
          <w:rFonts w:ascii="Book Antiqua" w:hAnsi="Book Antiqua"/>
          <w:sz w:val="22"/>
          <w:szCs w:val="22"/>
        </w:rPr>
      </w:pPr>
    </w:p>
    <w:p w:rsidR="00FD0816" w:rsidRPr="00E10755" w:rsidP="00C9534F" w14:paraId="6BFFEDCB" w14:textId="77777777">
      <w:pPr>
        <w:jc w:val="both"/>
        <w:rPr>
          <w:rFonts w:ascii="Book Antiqua" w:hAnsi="Book Antiqua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64652FD2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545271C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3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C9534F" w:rsidP="004707AB" w14:paraId="79E3512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C9534F" w:rsidP="004707AB" w14:paraId="20AC528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C9534F" w:rsidP="004707AB" w14:paraId="0DE6E27B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 xml:space="preserve">Immigration portal 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C9534F" w:rsidP="004707AB" w14:paraId="6D8B4F9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C9534F" w:rsidP="004707AB" w14:paraId="1478411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3EC598C0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18E874CA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C9534F" w:rsidP="004707AB" w14:paraId="28D539A2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C9534F" w:rsidP="004707AB" w14:paraId="1710C3E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C9534F" w:rsidP="004707AB" w14:paraId="7939779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BBPO 139</w:t>
            </w:r>
          </w:p>
        </w:tc>
        <w:tc>
          <w:tcPr>
            <w:tcW w:w="1556" w:type="dxa"/>
          </w:tcPr>
          <w:p w:rsidR="00C9534F" w:rsidP="004707AB" w14:paraId="2CAEF9C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C9534F" w:rsidP="004707AB" w14:paraId="4FB07000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295D40BE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3D81D50B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C9534F" w:rsidP="004707AB" w14:paraId="38D6D1E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C9534F" w:rsidP="004707AB" w14:paraId="24403D2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C9534F" w:rsidP="004707AB" w14:paraId="4F76C2A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C9534F" w:rsidP="004707AB" w14:paraId="1A16776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C9534F" w:rsidP="004707AB" w14:paraId="6AF08CFA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Team Size – 3</w:t>
            </w:r>
          </w:p>
        </w:tc>
      </w:tr>
    </w:tbl>
    <w:p w:rsidR="00C9534F" w:rsidP="00C9534F" w14:paraId="79897E7B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C9534F" w:rsidRPr="00E10755" w:rsidP="00C9534F" w14:paraId="2AC61D23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C9534F" w:rsidRPr="00E10755" w:rsidP="00C9534F" w14:paraId="0D588349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C9534F" w:rsidRPr="00E10755" w:rsidP="00C9534F" w14:paraId="17B14A82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C9534F" w:rsidRPr="00E10755" w:rsidP="00C9534F" w14:paraId="07841F8B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C9534F" w:rsidP="00C9534F" w14:paraId="72BAC174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C9534F" w:rsidRPr="0035205A" w:rsidP="00C9534F" w14:paraId="019C748F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35205A">
        <w:rPr>
          <w:rFonts w:ascii="Book Antiqua" w:hAnsi="Book Antiqua"/>
          <w:sz w:val="22"/>
          <w:szCs w:val="22"/>
        </w:rPr>
        <w:t>I was gi</w:t>
      </w:r>
      <w:r>
        <w:rPr>
          <w:rFonts w:ascii="Book Antiqua" w:hAnsi="Book Antiqua"/>
          <w:sz w:val="22"/>
          <w:szCs w:val="22"/>
        </w:rPr>
        <w:t xml:space="preserve">ven responsibility to design </w:t>
      </w:r>
      <w:r>
        <w:rPr>
          <w:rFonts w:ascii="Book Antiqua" w:hAnsi="Book Antiqua"/>
          <w:sz w:val="22"/>
          <w:szCs w:val="22"/>
        </w:rPr>
        <w:t>portal .</w:t>
      </w:r>
    </w:p>
    <w:p w:rsidR="00C9534F" w:rsidP="00C9534F" w14:paraId="6A303756" w14:textId="77777777">
      <w:pPr>
        <w:ind w:right="228" w:firstLine="720"/>
        <w:rPr>
          <w:rFonts w:ascii="Book Antiqua" w:hAnsi="Book Antiqua"/>
          <w:b/>
          <w:sz w:val="20"/>
          <w:szCs w:val="20"/>
        </w:rPr>
      </w:pPr>
    </w:p>
    <w:p w:rsidR="00C9534F" w:rsidP="00C9534F" w14:paraId="56C7D095" w14:textId="77777777">
      <w:pPr>
        <w:ind w:right="228"/>
        <w:rPr>
          <w:rFonts w:ascii="Book Antiqua" w:hAnsi="Book Antiqua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/>
      </w:tblPr>
      <w:tblGrid>
        <w:gridCol w:w="611"/>
        <w:gridCol w:w="898"/>
        <w:gridCol w:w="316"/>
        <w:gridCol w:w="4222"/>
        <w:gridCol w:w="1556"/>
        <w:gridCol w:w="3355"/>
      </w:tblGrid>
      <w:tr w14:paraId="720D7B9D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309"/>
        </w:trPr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4A99D07A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4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</w:tcBorders>
          </w:tcPr>
          <w:p w:rsidR="00C9534F" w:rsidP="004707AB" w14:paraId="09DFA4D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Project</w:t>
            </w:r>
          </w:p>
        </w:tc>
        <w:tc>
          <w:tcPr>
            <w:tcW w:w="316" w:type="dxa"/>
            <w:tcBorders>
              <w:top w:val="single" w:sz="4" w:space="0" w:color="000000"/>
            </w:tcBorders>
          </w:tcPr>
          <w:p w:rsidR="00C9534F" w:rsidP="004707AB" w14:paraId="63C2F796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:ssolutions.in</w:t>
            </w:r>
          </w:p>
        </w:tc>
        <w:tc>
          <w:tcPr>
            <w:tcW w:w="4222" w:type="dxa"/>
            <w:tcBorders>
              <w:top w:val="single" w:sz="4" w:space="0" w:color="000000"/>
            </w:tcBorders>
          </w:tcPr>
          <w:p w:rsidR="00C9534F" w:rsidP="004707AB" w14:paraId="49A1138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bCs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Empower.lavamobiles.com</w:t>
            </w:r>
          </w:p>
        </w:tc>
        <w:tc>
          <w:tcPr>
            <w:tcW w:w="1556" w:type="dxa"/>
            <w:tcBorders>
              <w:top w:val="single" w:sz="4" w:space="0" w:color="000000"/>
            </w:tcBorders>
          </w:tcPr>
          <w:p w:rsidR="00C9534F" w:rsidP="004707AB" w14:paraId="4376FA4F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top w:val="single" w:sz="4" w:space="0" w:color="000000"/>
              <w:right w:val="single" w:sz="4" w:space="0" w:color="000000"/>
            </w:tcBorders>
          </w:tcPr>
          <w:p w:rsidR="00C9534F" w:rsidP="004707AB" w14:paraId="466D817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2A59FEF4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hRule="exact" w:val="299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0A4C22C2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</w:tcBorders>
          </w:tcPr>
          <w:p w:rsidR="00C9534F" w:rsidP="004707AB" w14:paraId="25DE3589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Client</w:t>
            </w:r>
          </w:p>
        </w:tc>
        <w:tc>
          <w:tcPr>
            <w:tcW w:w="316" w:type="dxa"/>
          </w:tcPr>
          <w:p w:rsidR="00C9534F" w:rsidP="004707AB" w14:paraId="58B88011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</w:tcPr>
          <w:p w:rsidR="00C9534F" w:rsidP="004707AB" w14:paraId="3915E7F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b/>
                <w:sz w:val="22"/>
                <w:szCs w:val="22"/>
                <w:lang w:eastAsia="ar-SA"/>
              </w:rPr>
              <w:t>Lava Mobile</w:t>
            </w:r>
          </w:p>
        </w:tc>
        <w:tc>
          <w:tcPr>
            <w:tcW w:w="1556" w:type="dxa"/>
          </w:tcPr>
          <w:p w:rsidR="00C9534F" w:rsidP="004707AB" w14:paraId="1870B5C4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right w:val="single" w:sz="4" w:space="0" w:color="000000"/>
            </w:tcBorders>
          </w:tcPr>
          <w:p w:rsidR="00C9534F" w:rsidP="004707AB" w14:paraId="36F9DB2C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</w:tr>
      <w:tr w14:paraId="61A0C1E8" w14:textId="77777777" w:rsidTr="004707AB">
        <w:tblPrEx>
          <w:tblW w:w="0" w:type="auto"/>
          <w:tblInd w:w="-5" w:type="dxa"/>
          <w:tblLayout w:type="fixed"/>
          <w:tblLook w:val="0000"/>
        </w:tblPrEx>
        <w:trPr>
          <w:cantSplit/>
          <w:trHeight w:val="150"/>
        </w:trPr>
        <w:tc>
          <w:tcPr>
            <w:tcW w:w="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vAlign w:val="center"/>
          </w:tcPr>
          <w:p w:rsidR="00C9534F" w:rsidP="004707AB" w14:paraId="5996938E" w14:textId="77777777">
            <w:pPr>
              <w:jc w:val="both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898" w:type="dxa"/>
            <w:tcBorders>
              <w:left w:val="single" w:sz="4" w:space="0" w:color="000000"/>
              <w:bottom w:val="single" w:sz="4" w:space="0" w:color="000000"/>
            </w:tcBorders>
          </w:tcPr>
          <w:p w:rsidR="00C9534F" w:rsidP="004707AB" w14:paraId="00A7A248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Role</w:t>
            </w:r>
          </w:p>
        </w:tc>
        <w:tc>
          <w:tcPr>
            <w:tcW w:w="316" w:type="dxa"/>
            <w:tcBorders>
              <w:bottom w:val="single" w:sz="4" w:space="0" w:color="000000"/>
            </w:tcBorders>
          </w:tcPr>
          <w:p w:rsidR="00C9534F" w:rsidP="004707AB" w14:paraId="3A0942A7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:</w:t>
            </w:r>
          </w:p>
        </w:tc>
        <w:tc>
          <w:tcPr>
            <w:tcW w:w="4222" w:type="dxa"/>
            <w:tcBorders>
              <w:bottom w:val="single" w:sz="4" w:space="0" w:color="000000"/>
            </w:tcBorders>
          </w:tcPr>
          <w:p w:rsidR="00C9534F" w:rsidP="004707AB" w14:paraId="104ED7BD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</w:rPr>
              <w:t>Software Developer</w:t>
            </w:r>
          </w:p>
        </w:tc>
        <w:tc>
          <w:tcPr>
            <w:tcW w:w="1556" w:type="dxa"/>
            <w:tcBorders>
              <w:bottom w:val="single" w:sz="4" w:space="0" w:color="000000"/>
            </w:tcBorders>
          </w:tcPr>
          <w:p w:rsidR="00C9534F" w:rsidP="004707AB" w14:paraId="3BB72F26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</w:p>
        </w:tc>
        <w:tc>
          <w:tcPr>
            <w:tcW w:w="3355" w:type="dxa"/>
            <w:tcBorders>
              <w:bottom w:val="single" w:sz="4" w:space="0" w:color="000000"/>
              <w:right w:val="single" w:sz="4" w:space="0" w:color="000000"/>
            </w:tcBorders>
          </w:tcPr>
          <w:p w:rsidR="00C9534F" w:rsidP="004707AB" w14:paraId="7D989533" w14:textId="77777777">
            <w:pPr>
              <w:snapToGrid w:val="0"/>
              <w:spacing w:before="40" w:after="40"/>
              <w:jc w:val="both"/>
              <w:rPr>
                <w:rFonts w:ascii="Garamond" w:hAnsi="Garamond" w:cs="Arial"/>
                <w:sz w:val="22"/>
                <w:szCs w:val="22"/>
                <w:lang w:eastAsia="ar-SA"/>
              </w:rPr>
            </w:pPr>
            <w:r>
              <w:rPr>
                <w:rFonts w:ascii="Garamond" w:hAnsi="Garamond" w:cs="Arial"/>
                <w:sz w:val="22"/>
                <w:szCs w:val="22"/>
                <w:lang w:eastAsia="ar-SA"/>
              </w:rPr>
              <w:t>Team Size – 3</w:t>
            </w:r>
          </w:p>
        </w:tc>
      </w:tr>
    </w:tbl>
    <w:p w:rsidR="00C9534F" w:rsidP="00C9534F" w14:paraId="6F3BCF33" w14:textId="77777777">
      <w:pPr>
        <w:jc w:val="both"/>
        <w:rPr>
          <w:rFonts w:ascii="Garamond" w:hAnsi="Garamond" w:cs="Arial"/>
          <w:b/>
          <w:sz w:val="22"/>
          <w:szCs w:val="22"/>
        </w:rPr>
      </w:pPr>
    </w:p>
    <w:p w:rsidR="00C9534F" w:rsidRPr="00E10755" w:rsidP="00C9534F" w14:paraId="6488C346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C9534F" w:rsidRPr="00E10755" w:rsidP="00C9534F" w14:paraId="6DB8360F" w14:textId="77777777">
      <w:pPr>
        <w:jc w:val="both"/>
        <w:rPr>
          <w:rFonts w:ascii="Book Antiqua" w:hAnsi="Book Antiqua" w:cs="Arial"/>
          <w:b/>
          <w:sz w:val="22"/>
          <w:szCs w:val="22"/>
        </w:rPr>
      </w:pPr>
      <w:r w:rsidRPr="00E10755">
        <w:rPr>
          <w:rFonts w:ascii="Book Antiqua" w:hAnsi="Book Antiqua" w:cs="Arial"/>
          <w:b/>
          <w:sz w:val="22"/>
          <w:szCs w:val="22"/>
        </w:rPr>
        <w:t>ROLES AND RESPONSIBILITIES</w:t>
      </w:r>
    </w:p>
    <w:p w:rsidR="00C9534F" w:rsidRPr="00E10755" w:rsidP="00C9534F" w14:paraId="4EFED14A" w14:textId="77777777">
      <w:pPr>
        <w:jc w:val="both"/>
        <w:rPr>
          <w:rFonts w:ascii="Book Antiqua" w:hAnsi="Book Antiqua" w:cs="Arial"/>
          <w:b/>
          <w:sz w:val="22"/>
          <w:szCs w:val="22"/>
        </w:rPr>
      </w:pPr>
    </w:p>
    <w:p w:rsidR="00C9534F" w:rsidRPr="00E10755" w:rsidP="00C9534F" w14:paraId="20AFD6D5" w14:textId="77777777">
      <w:pPr>
        <w:numPr>
          <w:ilvl w:val="0"/>
          <w:numId w:val="30"/>
        </w:numPr>
        <w:spacing w:before="60" w:after="60" w:line="240" w:lineRule="exact"/>
        <w:jc w:val="both"/>
        <w:rPr>
          <w:rFonts w:ascii="Book Antiqua" w:hAnsi="Book Antiqua"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Analyzing, Designing the Application, coding, designing customized reports.</w:t>
      </w:r>
    </w:p>
    <w:p w:rsidR="00C9534F" w:rsidRPr="00E10755" w:rsidP="00C9534F" w14:paraId="14D15FC8" w14:textId="77777777">
      <w:pPr>
        <w:widowControl w:val="0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Book Antiqua" w:hAnsi="Book Antiqua" w:cs="Arial"/>
          <w:bCs/>
          <w:sz w:val="22"/>
          <w:szCs w:val="22"/>
        </w:rPr>
      </w:pPr>
      <w:r w:rsidRPr="00E10755">
        <w:rPr>
          <w:rFonts w:ascii="Book Antiqua" w:hAnsi="Book Antiqua"/>
          <w:sz w:val="22"/>
          <w:szCs w:val="22"/>
        </w:rPr>
        <w:t>I am responsible for designing, analyzin</w:t>
      </w:r>
      <w:r>
        <w:rPr>
          <w:rFonts w:ascii="Book Antiqua" w:hAnsi="Book Antiqua"/>
          <w:sz w:val="22"/>
          <w:szCs w:val="22"/>
        </w:rPr>
        <w:t>g the application and coding of</w:t>
      </w:r>
      <w:r>
        <w:rPr>
          <w:rFonts w:ascii="Book Antiqua" w:hAnsi="Book Antiqua" w:cs="Arial"/>
          <w:bCs/>
          <w:sz w:val="22"/>
          <w:szCs w:val="22"/>
          <w:lang w:eastAsia="ar-SA"/>
        </w:rPr>
        <w:t xml:space="preserve"> Intranet Portal</w:t>
      </w:r>
      <w:r w:rsidRPr="00E10755">
        <w:rPr>
          <w:rFonts w:ascii="Book Antiqua" w:hAnsi="Book Antiqua" w:cs="Arial"/>
          <w:bCs/>
          <w:sz w:val="22"/>
          <w:szCs w:val="22"/>
          <w:lang w:eastAsia="ar-SA"/>
        </w:rPr>
        <w:t>.</w:t>
      </w:r>
    </w:p>
    <w:p w:rsidR="00C9534F" w:rsidP="00C9534F" w14:paraId="3F542A30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F4147A">
        <w:rPr>
          <w:rFonts w:ascii="Book Antiqua" w:hAnsi="Book Antiqua"/>
          <w:sz w:val="22"/>
          <w:szCs w:val="22"/>
        </w:rPr>
        <w:t>Involved in Writes application code, Testing and debugging for web applications.</w:t>
      </w:r>
    </w:p>
    <w:p w:rsidR="00C9534F" w:rsidRPr="0035205A" w:rsidP="00C9534F" w14:paraId="1AE34590" w14:textId="77777777">
      <w:pPr>
        <w:pStyle w:val="BodyText3"/>
        <w:numPr>
          <w:ilvl w:val="0"/>
          <w:numId w:val="30"/>
        </w:numPr>
        <w:spacing w:after="0"/>
        <w:jc w:val="both"/>
        <w:rPr>
          <w:rFonts w:ascii="Book Antiqua" w:hAnsi="Book Antiqua"/>
          <w:sz w:val="22"/>
          <w:szCs w:val="22"/>
        </w:rPr>
      </w:pPr>
      <w:r w:rsidRPr="0035205A">
        <w:rPr>
          <w:rFonts w:ascii="Book Antiqua" w:hAnsi="Book Antiqua"/>
          <w:sz w:val="22"/>
          <w:szCs w:val="22"/>
        </w:rPr>
        <w:t>I was gi</w:t>
      </w:r>
      <w:r>
        <w:rPr>
          <w:rFonts w:ascii="Book Antiqua" w:hAnsi="Book Antiqua"/>
          <w:sz w:val="22"/>
          <w:szCs w:val="22"/>
        </w:rPr>
        <w:t>ven responsibility to Create portal for Leave and Reimbursement System</w:t>
      </w:r>
      <w:r w:rsidRPr="0035205A">
        <w:rPr>
          <w:rFonts w:ascii="Book Antiqua" w:hAnsi="Book Antiqua"/>
          <w:sz w:val="22"/>
          <w:szCs w:val="22"/>
        </w:rPr>
        <w:t>.</w:t>
      </w:r>
    </w:p>
    <w:p w:rsidR="00C9534F" w:rsidP="00C9534F" w14:paraId="1BF05BCA" w14:textId="77777777">
      <w:pPr>
        <w:rPr>
          <w:lang w:val="en-CA"/>
        </w:rPr>
      </w:pPr>
    </w:p>
    <w:p w:rsidR="00C9534F" w:rsidRPr="004719C6" w:rsidP="00C9534F" w14:paraId="6EFE09E1" w14:textId="77777777">
      <w:pPr>
        <w:spacing w:line="360" w:lineRule="auto"/>
        <w:outlineLvl w:val="0"/>
        <w:rPr>
          <w:rFonts w:ascii="Book Antiqua" w:hAnsi="Book Antiqua"/>
          <w:sz w:val="20"/>
          <w:szCs w:val="20"/>
          <w:u w:val="single"/>
        </w:rPr>
      </w:pPr>
      <w:r w:rsidRPr="004719C6">
        <w:rPr>
          <w:rFonts w:ascii="Book Antiqua" w:hAnsi="Book Antiqua"/>
          <w:sz w:val="20"/>
          <w:szCs w:val="20"/>
          <w:u w:val="single"/>
        </w:rPr>
        <w:t>MAINTENANCE WORK ON</w:t>
      </w:r>
      <w:r w:rsidR="00992F09">
        <w:rPr>
          <w:rFonts w:ascii="Book Antiqua" w:hAnsi="Book Antiqua"/>
          <w:sz w:val="20"/>
          <w:szCs w:val="20"/>
          <w:u w:val="single"/>
        </w:rPr>
        <w:t xml:space="preserve"> </w:t>
      </w:r>
      <w:r>
        <w:rPr>
          <w:rFonts w:ascii="Book Antiqua" w:hAnsi="Book Antiqua"/>
          <w:sz w:val="20"/>
          <w:szCs w:val="20"/>
          <w:u w:val="single"/>
        </w:rPr>
        <w:t>ASP.NET :</w:t>
      </w:r>
    </w:p>
    <w:p w:rsidR="00C9534F" w:rsidRPr="000D3E6F" w:rsidP="00C9534F" w14:paraId="22CDF11B" w14:textId="77777777">
      <w:pPr>
        <w:pStyle w:val="ListParagraph"/>
        <w:numPr>
          <w:ilvl w:val="0"/>
          <w:numId w:val="31"/>
        </w:numPr>
        <w:outlineLvl w:val="0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Cs/>
          <w:sz w:val="20"/>
          <w:szCs w:val="20"/>
        </w:rPr>
        <w:t>DMRC Portal</w:t>
      </w:r>
    </w:p>
    <w:p w:rsidR="00C9534F" w:rsidRPr="00B606A5" w:rsidP="00C9534F" w14:paraId="51A74FBB" w14:textId="77777777">
      <w:pPr>
        <w:numPr>
          <w:ilvl w:val="0"/>
          <w:numId w:val="31"/>
        </w:numPr>
        <w:rPr>
          <w:rFonts w:ascii="Book Antiqua" w:hAnsi="Book Antiqua"/>
          <w:bCs/>
          <w:sz w:val="16"/>
          <w:szCs w:val="20"/>
        </w:rPr>
      </w:pPr>
      <w:r>
        <w:rPr>
          <w:sz w:val="20"/>
        </w:rPr>
        <w:t>Spice Money</w:t>
      </w:r>
    </w:p>
    <w:p w:rsidR="00C9534F" w:rsidRPr="00041256" w:rsidP="00C9534F" w14:paraId="1AAA983F" w14:textId="77777777">
      <w:pPr>
        <w:numPr>
          <w:ilvl w:val="0"/>
          <w:numId w:val="31"/>
        </w:numPr>
        <w:rPr>
          <w:rFonts w:ascii="Book Antiqua" w:hAnsi="Book Antiqua"/>
          <w:bCs/>
          <w:sz w:val="16"/>
          <w:szCs w:val="20"/>
        </w:rPr>
      </w:pPr>
      <w:r>
        <w:rPr>
          <w:bCs/>
          <w:sz w:val="22"/>
          <w:szCs w:val="22"/>
        </w:rPr>
        <w:t>IRCTC Disposition</w:t>
      </w:r>
    </w:p>
    <w:p w:rsidR="00C9534F" w:rsidRPr="00A54C8E" w:rsidP="00C9534F" w14:paraId="1D9F5E2A" w14:textId="77777777">
      <w:pPr>
        <w:numPr>
          <w:ilvl w:val="0"/>
          <w:numId w:val="31"/>
        </w:numPr>
        <w:rPr>
          <w:rFonts w:ascii="Book Antiqua" w:hAnsi="Book Antiqua"/>
          <w:bCs/>
          <w:sz w:val="16"/>
          <w:szCs w:val="20"/>
        </w:rPr>
      </w:pPr>
      <w:r>
        <w:rPr>
          <w:bCs/>
          <w:sz w:val="22"/>
          <w:szCs w:val="22"/>
        </w:rPr>
        <w:t>DIP Check</w:t>
      </w:r>
    </w:p>
    <w:p w:rsidR="00C9534F" w:rsidRPr="000B0EEA" w:rsidP="00C9534F" w14:paraId="05EC2A5B" w14:textId="77777777">
      <w:pPr>
        <w:numPr>
          <w:ilvl w:val="0"/>
          <w:numId w:val="31"/>
        </w:numPr>
        <w:rPr>
          <w:rFonts w:ascii="Book Antiqua" w:hAnsi="Book Antiqua"/>
          <w:bCs/>
          <w:sz w:val="16"/>
          <w:szCs w:val="20"/>
        </w:rPr>
      </w:pPr>
    </w:p>
    <w:p w:rsidR="00C9534F" w:rsidP="00C9534F" w14:paraId="5021A845" w14:textId="77777777">
      <w:pPr>
        <w:spacing w:line="360" w:lineRule="auto"/>
        <w:outlineLvl w:val="0"/>
        <w:rPr>
          <w:rFonts w:ascii="Book Antiqua" w:hAnsi="Book Antiqua"/>
          <w:sz w:val="20"/>
          <w:szCs w:val="20"/>
          <w:u w:val="single"/>
        </w:rPr>
      </w:pPr>
    </w:p>
    <w:p w:rsidR="00C9534F" w:rsidP="00C9534F" w14:paraId="36413649" w14:textId="77777777">
      <w:pPr>
        <w:rPr>
          <w:rFonts w:ascii="Book Antiqua" w:hAnsi="Book Antiqua" w:cs="Tahoma"/>
          <w:sz w:val="20"/>
          <w:szCs w:val="20"/>
          <w:u w:val="single"/>
        </w:rPr>
      </w:pPr>
      <w:r w:rsidRPr="002B5E2B">
        <w:rPr>
          <w:rFonts w:ascii="Book Antiqua" w:hAnsi="Book Antiqua" w:cs="Tahoma"/>
          <w:sz w:val="20"/>
          <w:szCs w:val="20"/>
          <w:u w:val="single"/>
          <w:lang w:val="ar-SA"/>
        </w:rPr>
        <w:t>Role and Responsibility</w:t>
      </w:r>
    </w:p>
    <w:p w:rsidR="00C9534F" w:rsidRPr="00AD57DF" w:rsidP="00C9534F" w14:paraId="7ECC527A" w14:textId="77777777">
      <w:pPr>
        <w:rPr>
          <w:rFonts w:ascii="Book Antiqua" w:eastAsia="MS Mincho" w:hAnsi="Book Antiqua"/>
          <w:sz w:val="20"/>
          <w:szCs w:val="20"/>
          <w:lang w:eastAsia="ja-JP"/>
        </w:rPr>
      </w:pPr>
    </w:p>
    <w:p w:rsidR="00C9534F" w:rsidP="00C9534F" w14:paraId="7F8508DA" w14:textId="77777777">
      <w:pPr>
        <w:tabs>
          <w:tab w:val="left" w:pos="7200"/>
        </w:tabs>
        <w:outlineLvl w:val="0"/>
        <w:rPr>
          <w:rFonts w:ascii="Book Antiqua" w:hAnsi="Book Antiqua" w:cs="Arial"/>
          <w:bCs/>
          <w:sz w:val="20"/>
          <w:szCs w:val="20"/>
        </w:rPr>
      </w:pPr>
      <w:r w:rsidRPr="007A61AE">
        <w:rPr>
          <w:rFonts w:ascii="Book Antiqua" w:hAnsi="Book Antiqua" w:cs="Arial"/>
          <w:bCs/>
          <w:sz w:val="20"/>
          <w:szCs w:val="20"/>
        </w:rPr>
        <w:t xml:space="preserve">Create Stored Procedures, table as </w:t>
      </w:r>
      <w:r w:rsidRPr="007A61AE">
        <w:rPr>
          <w:rFonts w:ascii="Book Antiqua" w:hAnsi="Book Antiqua" w:cs="Arial"/>
          <w:bCs/>
          <w:sz w:val="20"/>
          <w:szCs w:val="20"/>
        </w:rPr>
        <w:t>requiremente</w:t>
      </w:r>
      <w:r w:rsidRPr="007A61AE">
        <w:rPr>
          <w:rFonts w:ascii="Book Antiqua" w:hAnsi="Book Antiqua" w:cs="Arial"/>
          <w:bCs/>
          <w:sz w:val="20"/>
          <w:szCs w:val="20"/>
        </w:rPr>
        <w:t xml:space="preserve"> of client</w:t>
      </w:r>
    </w:p>
    <w:p w:rsidR="007B4D39" w:rsidP="004719C6" w14:paraId="2DB1A130" w14:textId="77777777">
      <w:pPr>
        <w:ind w:right="228" w:firstLine="720"/>
        <w:rPr>
          <w:rFonts w:ascii="Book Antiqua" w:hAnsi="Book Antiqua"/>
          <w:b/>
          <w:sz w:val="20"/>
          <w:szCs w:val="20"/>
        </w:rPr>
      </w:pPr>
    </w:p>
    <w:p w:rsidR="008D17BC" w:rsidP="00223F41" w14:paraId="12816A02" w14:textId="77777777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  <w:u w:val="single"/>
        </w:rPr>
        <w:t>PERSONAL DETAILS</w:t>
      </w:r>
      <w:r w:rsidRPr="00AD57DF" w:rsidR="00223F41">
        <w:rPr>
          <w:rFonts w:ascii="Book Antiqua" w:hAnsi="Book Antiqua"/>
          <w:b/>
          <w:sz w:val="20"/>
          <w:szCs w:val="20"/>
          <w:u w:val="single"/>
        </w:rPr>
        <w:t>:</w:t>
      </w:r>
    </w:p>
    <w:p w:rsidR="00527AB7" w:rsidRPr="00AD57DF" w:rsidP="00527AB7" w14:paraId="09CC91B7" w14:textId="77777777">
      <w:pPr>
        <w:rPr>
          <w:rFonts w:ascii="Book Antiqua" w:hAnsi="Book Antiqua"/>
          <w:sz w:val="20"/>
          <w:szCs w:val="20"/>
        </w:rPr>
      </w:pPr>
      <w:r w:rsidRPr="00AD57DF">
        <w:rPr>
          <w:rFonts w:ascii="Book Antiqua" w:hAnsi="Book Antiqua"/>
          <w:b/>
          <w:sz w:val="20"/>
          <w:szCs w:val="20"/>
        </w:rPr>
        <w:t>Father’s Name:</w:t>
      </w:r>
      <w:r w:rsidR="000764DE">
        <w:rPr>
          <w:rFonts w:ascii="Book Antiqua" w:hAnsi="Book Antiqua"/>
          <w:sz w:val="20"/>
          <w:szCs w:val="20"/>
        </w:rPr>
        <w:t xml:space="preserve"> Mr. </w:t>
      </w:r>
      <w:r w:rsidR="000764DE">
        <w:rPr>
          <w:rFonts w:ascii="Book Antiqua" w:hAnsi="Book Antiqua"/>
          <w:sz w:val="20"/>
          <w:szCs w:val="20"/>
        </w:rPr>
        <w:t>Rambachan</w:t>
      </w:r>
      <w:r w:rsidR="00026474">
        <w:rPr>
          <w:rFonts w:ascii="Book Antiqua" w:hAnsi="Book Antiqua"/>
          <w:sz w:val="20"/>
          <w:szCs w:val="20"/>
        </w:rPr>
        <w:t xml:space="preserve"> </w:t>
      </w:r>
      <w:r w:rsidR="000764DE">
        <w:rPr>
          <w:rFonts w:ascii="Book Antiqua" w:hAnsi="Book Antiqua"/>
          <w:sz w:val="20"/>
          <w:szCs w:val="20"/>
        </w:rPr>
        <w:t>vishwakarma</w:t>
      </w:r>
    </w:p>
    <w:p w:rsidR="00527AB7" w:rsidRPr="00AD57DF" w:rsidP="00223F41" w14:paraId="07FEDBCC" w14:textId="77777777">
      <w:pPr>
        <w:rPr>
          <w:rFonts w:ascii="Book Antiqua" w:hAnsi="Book Antiqua"/>
          <w:b/>
          <w:sz w:val="20"/>
          <w:szCs w:val="20"/>
          <w:u w:val="single"/>
        </w:rPr>
      </w:pPr>
      <w:r w:rsidRPr="00AD57DF">
        <w:rPr>
          <w:rFonts w:ascii="Book Antiqua" w:hAnsi="Book Antiqua"/>
          <w:b/>
          <w:sz w:val="20"/>
          <w:szCs w:val="20"/>
        </w:rPr>
        <w:t>Date of Birth:</w:t>
      </w:r>
      <w:r w:rsidR="000764DE">
        <w:rPr>
          <w:rFonts w:ascii="Book Antiqua" w:hAnsi="Book Antiqua"/>
          <w:sz w:val="20"/>
          <w:szCs w:val="20"/>
        </w:rPr>
        <w:t xml:space="preserve"> 09 Aug</w:t>
      </w:r>
      <w:r w:rsidRPr="00AD57DF">
        <w:rPr>
          <w:rFonts w:ascii="Book Antiqua" w:hAnsi="Book Antiqua"/>
          <w:sz w:val="20"/>
          <w:szCs w:val="20"/>
        </w:rPr>
        <w:t>, 19</w:t>
      </w:r>
      <w:r w:rsidR="000764DE">
        <w:rPr>
          <w:rFonts w:ascii="Book Antiqua" w:hAnsi="Book Antiqua"/>
          <w:sz w:val="20"/>
          <w:szCs w:val="20"/>
        </w:rPr>
        <w:t>91</w:t>
      </w:r>
    </w:p>
    <w:p w:rsidR="00527AB7" w:rsidP="00527AB7" w14:paraId="5742CB11" w14:textId="77777777">
      <w:pPr>
        <w:rPr>
          <w:rFonts w:ascii="Book Antiqua" w:hAnsi="Book Antiqua"/>
          <w:sz w:val="20"/>
          <w:szCs w:val="20"/>
        </w:rPr>
      </w:pPr>
      <w:r w:rsidRPr="00AD57DF">
        <w:rPr>
          <w:rFonts w:ascii="Book Antiqua" w:hAnsi="Book Antiqua"/>
          <w:b/>
          <w:sz w:val="20"/>
          <w:szCs w:val="20"/>
        </w:rPr>
        <w:t xml:space="preserve">Permanent </w:t>
      </w:r>
      <w:r w:rsidRPr="00AD57DF">
        <w:rPr>
          <w:rFonts w:ascii="Book Antiqua" w:hAnsi="Book Antiqua"/>
          <w:b/>
          <w:sz w:val="20"/>
          <w:szCs w:val="20"/>
        </w:rPr>
        <w:t>Address:</w:t>
      </w:r>
      <w:r w:rsidR="000764DE">
        <w:rPr>
          <w:rFonts w:ascii="Book Antiqua" w:hAnsi="Book Antiqua"/>
          <w:sz w:val="20"/>
          <w:szCs w:val="20"/>
        </w:rPr>
        <w:t>Mamura</w:t>
      </w:r>
      <w:r w:rsidR="00026474">
        <w:rPr>
          <w:rFonts w:ascii="Book Antiqua" w:hAnsi="Book Antiqua"/>
          <w:sz w:val="20"/>
          <w:szCs w:val="20"/>
        </w:rPr>
        <w:t xml:space="preserve"> </w:t>
      </w:r>
      <w:r w:rsidR="00026474">
        <w:rPr>
          <w:rFonts w:ascii="Book Antiqua" w:hAnsi="Book Antiqua"/>
          <w:sz w:val="20"/>
          <w:szCs w:val="20"/>
        </w:rPr>
        <w:t>gali</w:t>
      </w:r>
      <w:r w:rsidR="00026474">
        <w:rPr>
          <w:rFonts w:ascii="Book Antiqua" w:hAnsi="Book Antiqua"/>
          <w:sz w:val="20"/>
          <w:szCs w:val="20"/>
        </w:rPr>
        <w:t xml:space="preserve"> no-2</w:t>
      </w:r>
      <w:r w:rsidR="000764DE">
        <w:rPr>
          <w:rFonts w:ascii="Book Antiqua" w:hAnsi="Book Antiqua"/>
          <w:sz w:val="20"/>
          <w:szCs w:val="20"/>
        </w:rPr>
        <w:t xml:space="preserve"> sector-66 </w:t>
      </w:r>
      <w:r w:rsidR="000764DE">
        <w:rPr>
          <w:rFonts w:ascii="Book Antiqua" w:hAnsi="Book Antiqua"/>
          <w:sz w:val="20"/>
          <w:szCs w:val="20"/>
        </w:rPr>
        <w:t>noida</w:t>
      </w:r>
    </w:p>
    <w:p w:rsidR="00527AB7" w:rsidRPr="00AD57DF" w:rsidP="00527AB7" w14:paraId="38754097" w14:textId="77777777">
      <w:pPr>
        <w:rPr>
          <w:rFonts w:ascii="Book Antiqua" w:hAnsi="Book Antiqua"/>
          <w:sz w:val="20"/>
          <w:szCs w:val="20"/>
        </w:rPr>
      </w:pPr>
    </w:p>
    <w:p w:rsidR="00223F41" w:rsidRPr="00AD57DF" w:rsidP="00223F41" w14:paraId="053BAC89" w14:textId="77777777">
      <w:pPr>
        <w:rPr>
          <w:rFonts w:ascii="Book Antiqua" w:hAnsi="Book Antiqua"/>
          <w:b/>
          <w:sz w:val="20"/>
          <w:szCs w:val="20"/>
          <w:u w:val="single"/>
        </w:rPr>
      </w:pPr>
      <w:r>
        <w:rPr>
          <w:rFonts w:ascii="Book Antiqua" w:hAnsi="Book Antiqua"/>
          <w:sz w:val="20"/>
          <w:szCs w:val="20"/>
          <w:u w:val="single"/>
        </w:rPr>
        <w:t>DECLARATION</w:t>
      </w:r>
      <w:r w:rsidRPr="00AD57DF">
        <w:rPr>
          <w:rFonts w:ascii="Book Antiqua" w:hAnsi="Book Antiqua"/>
          <w:b/>
          <w:sz w:val="20"/>
          <w:szCs w:val="20"/>
          <w:u w:val="single"/>
        </w:rPr>
        <w:t>:</w:t>
      </w:r>
    </w:p>
    <w:p w:rsidR="00611B1C" w:rsidRPr="00AD57DF" w:rsidP="00223F41" w14:paraId="5D56C8C7" w14:textId="77777777">
      <w:pPr>
        <w:rPr>
          <w:rFonts w:ascii="Book Antiqua" w:hAnsi="Book Antiqua"/>
          <w:b/>
          <w:sz w:val="20"/>
          <w:szCs w:val="20"/>
          <w:u w:val="single"/>
        </w:rPr>
      </w:pPr>
    </w:p>
    <w:p w:rsidR="00223F41" w:rsidRPr="00AD57DF" w:rsidP="00223F41" w14:paraId="65615F4B" w14:textId="77777777">
      <w:pPr>
        <w:rPr>
          <w:rFonts w:ascii="Book Antiqua" w:hAnsi="Book Antiqua"/>
          <w:b/>
          <w:sz w:val="20"/>
          <w:szCs w:val="20"/>
          <w:u w:val="single"/>
        </w:rPr>
      </w:pPr>
      <w:r w:rsidRPr="00AD57DF">
        <w:rPr>
          <w:rFonts w:ascii="Book Antiqua" w:hAnsi="Book Antiqua"/>
          <w:sz w:val="20"/>
          <w:szCs w:val="20"/>
        </w:rPr>
        <w:t xml:space="preserve">                   I hereby declare that all the details furnished above are true to the best of my knowledge.</w:t>
      </w:r>
    </w:p>
    <w:p w:rsidR="00223F41" w:rsidRPr="00AD57DF" w:rsidP="00223F41" w14:paraId="6391BAC1" w14:textId="77777777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Place:  </w:t>
      </w:r>
    </w:p>
    <w:p w:rsidR="00A34411" w:rsidRPr="00AD57DF" w:rsidP="0036641E" w14:paraId="68B65747" w14:textId="77777777">
      <w:pPr>
        <w:widowControl w:val="0"/>
        <w:autoSpaceDE w:val="0"/>
        <w:autoSpaceDN w:val="0"/>
        <w:adjustRightInd w:val="0"/>
        <w:ind w:left="720" w:right="72"/>
        <w:rPr>
          <w:rFonts w:ascii="Book Antiqua" w:hAnsi="Book Antiqua"/>
          <w:sz w:val="20"/>
          <w:szCs w:val="20"/>
        </w:rPr>
      </w:pPr>
      <w:r w:rsidRPr="00AD57DF">
        <w:rPr>
          <w:rFonts w:ascii="Book Antiqua" w:hAnsi="Book Antiqua"/>
          <w:sz w:val="20"/>
          <w:szCs w:val="20"/>
        </w:rPr>
        <w:t xml:space="preserve">Date:                                                                                                           </w:t>
      </w:r>
      <w:r w:rsidR="000764DE">
        <w:rPr>
          <w:rFonts w:ascii="Book Antiqua" w:hAnsi="Book Antiqua"/>
          <w:sz w:val="20"/>
          <w:szCs w:val="20"/>
        </w:rPr>
        <w:t xml:space="preserve">    </w:t>
      </w:r>
      <w:r w:rsidR="000764DE">
        <w:rPr>
          <w:rFonts w:ascii="Book Antiqua" w:hAnsi="Book Antiqua"/>
          <w:sz w:val="20"/>
          <w:szCs w:val="20"/>
        </w:rPr>
        <w:t xml:space="preserve">   (</w:t>
      </w:r>
      <w:r w:rsidR="000764DE">
        <w:rPr>
          <w:rFonts w:ascii="Book Antiqua" w:hAnsi="Book Antiqua"/>
          <w:sz w:val="20"/>
          <w:szCs w:val="20"/>
        </w:rPr>
        <w:t>Suneel</w:t>
      </w:r>
      <w:r w:rsidR="00026474">
        <w:rPr>
          <w:rFonts w:ascii="Book Antiqua" w:hAnsi="Book Antiqua"/>
          <w:sz w:val="20"/>
          <w:szCs w:val="20"/>
        </w:rPr>
        <w:t xml:space="preserve"> </w:t>
      </w:r>
      <w:r w:rsidR="000764DE">
        <w:rPr>
          <w:rFonts w:ascii="Book Antiqua" w:hAnsi="Book Antiqua"/>
          <w:sz w:val="20"/>
          <w:szCs w:val="20"/>
        </w:rPr>
        <w:t>vishwakarma</w:t>
      </w:r>
      <w:r w:rsidRPr="00AD57DF">
        <w:rPr>
          <w:rFonts w:ascii="Book Antiqua" w:hAnsi="Book Antiqua"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85AD5">
      <w:headerReference w:type="default" r:id="rId6"/>
      <w:pgSz w:w="12240" w:h="15840"/>
      <w:pgMar w:top="450" w:right="720" w:bottom="720" w:left="630" w:header="10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hapter 1">
    <w:altName w:val="Microsoft YaHei"/>
    <w:charset w:val="00"/>
    <w:family w:val="roman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Bold">
    <w:altName w:val="Times New Roman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330D" w:rsidP="00C00120" w14:paraId="6321F689" w14:textId="77777777">
    <w:pPr>
      <w:pStyle w:val="Header"/>
      <w:tabs>
        <w:tab w:val="right" w:pos="11160"/>
      </w:tabs>
      <w:ind w:right="385"/>
      <w:rPr>
        <w:rFonts w:ascii="Verdana" w:hAnsi="Verdana" w:cs="Arial"/>
        <w:b/>
        <w:sz w:val="28"/>
        <w:szCs w:val="28"/>
      </w:rPr>
    </w:pPr>
  </w:p>
  <w:p w:rsidR="007828E9" w:rsidP="007828E9" w14:paraId="28FBD8DC" w14:textId="77777777">
    <w:pPr>
      <w:pStyle w:val="Header"/>
      <w:tabs>
        <w:tab w:val="right" w:pos="11310"/>
      </w:tabs>
      <w:rPr>
        <w:rFonts w:ascii="Verdana" w:hAnsi="Verdana" w:cs="Arial"/>
        <w:b/>
        <w:sz w:val="28"/>
        <w:szCs w:val="28"/>
      </w:rPr>
    </w:pPr>
    <w:r>
      <w:rPr>
        <w:rFonts w:ascii="Verdana" w:hAnsi="Verdana" w:cs="Arial"/>
        <w:b/>
        <w:sz w:val="28"/>
        <w:szCs w:val="28"/>
      </w:rPr>
      <w:t>SUNEEL VISHWAKARMA</w:t>
    </w:r>
  </w:p>
  <w:p w:rsidR="007828E9" w:rsidRPr="00424AE7" w:rsidP="00C00120" w14:paraId="60BB49C2" w14:textId="7081DBD7">
    <w:pPr>
      <w:pStyle w:val="Header"/>
      <w:tabs>
        <w:tab w:val="clear" w:pos="9360"/>
        <w:tab w:val="right" w:pos="10080"/>
        <w:tab w:val="left" w:pos="10620"/>
        <w:tab w:val="right" w:pos="11310"/>
      </w:tabs>
      <w:ind w:right="180"/>
      <w:rPr>
        <w:rFonts w:ascii="Verdana" w:hAnsi="Verdana" w:cs="Arial"/>
        <w:b/>
        <w:sz w:val="18"/>
        <w:szCs w:val="18"/>
      </w:rPr>
    </w:pPr>
    <w:r w:rsidRPr="00424AE7">
      <w:rPr>
        <w:rFonts w:ascii="Verdana" w:hAnsi="Verdana" w:cs="Arial"/>
        <w:b/>
        <w:sz w:val="18"/>
        <w:szCs w:val="18"/>
      </w:rPr>
      <w:t>S</w:t>
    </w:r>
    <w:r w:rsidR="0070382E">
      <w:rPr>
        <w:rFonts w:ascii="Verdana" w:hAnsi="Verdana" w:cs="Arial"/>
        <w:b/>
        <w:sz w:val="18"/>
        <w:szCs w:val="18"/>
      </w:rPr>
      <w:t>r. Software Engineer</w:t>
    </w:r>
    <w:r w:rsidRPr="00424AE7">
      <w:rPr>
        <w:rFonts w:ascii="Verdana" w:hAnsi="Verdana" w:cs="Arial"/>
        <w:b/>
        <w:sz w:val="18"/>
        <w:szCs w:val="18"/>
      </w:rPr>
      <w:t xml:space="preserve">                                                                       Mobile: +91 </w:t>
    </w:r>
    <w:r w:rsidR="00FF06D1">
      <w:rPr>
        <w:rFonts w:ascii="Verdana" w:hAnsi="Verdana" w:cs="Arial"/>
        <w:b/>
        <w:sz w:val="18"/>
        <w:szCs w:val="18"/>
      </w:rPr>
      <w:t>7838731907</w:t>
    </w:r>
  </w:p>
  <w:p w:rsidR="0004330D" w:rsidRPr="00424AE7" w:rsidP="00564615" w14:paraId="0C098F84" w14:textId="33AF676E">
    <w:pPr>
      <w:pStyle w:val="Header"/>
      <w:tabs>
        <w:tab w:val="right" w:pos="11310"/>
      </w:tabs>
      <w:rPr>
        <w:rFonts w:ascii="Verdana" w:hAnsi="Verdana" w:cs="Arial"/>
        <w:b/>
        <w:sz w:val="18"/>
        <w:szCs w:val="18"/>
      </w:rPr>
    </w:pPr>
    <w:r>
      <w:rPr>
        <w:rFonts w:ascii="Verdana" w:hAnsi="Verdana" w:cs="Arial"/>
        <w:b/>
        <w:sz w:val="18"/>
        <w:szCs w:val="18"/>
      </w:rPr>
      <w:t>SPHINX WORLDBIZ LIMITED</w:t>
    </w:r>
    <w:r w:rsidR="00571683">
      <w:rPr>
        <w:rFonts w:ascii="Verdana" w:hAnsi="Verdana" w:cs="Arial"/>
        <w:b/>
        <w:sz w:val="18"/>
        <w:szCs w:val="18"/>
      </w:rPr>
      <w:t xml:space="preserve">, </w:t>
    </w:r>
    <w:r>
      <w:rPr>
        <w:rFonts w:ascii="Verdana" w:hAnsi="Verdana" w:cs="Arial"/>
        <w:b/>
        <w:sz w:val="18"/>
        <w:szCs w:val="18"/>
      </w:rPr>
      <w:t>Noida</w:t>
    </w:r>
    <w:r w:rsidR="007A42BD">
      <w:rPr>
        <w:rFonts w:ascii="Verdana" w:hAnsi="Verdana" w:cs="Arial"/>
        <w:b/>
        <w:sz w:val="18"/>
        <w:szCs w:val="18"/>
      </w:rPr>
      <w:t xml:space="preserve"> </w:t>
    </w:r>
    <w:r w:rsidR="00FF06D1">
      <w:rPr>
        <w:rFonts w:ascii="Verdana" w:hAnsi="Verdana" w:cs="Arial"/>
        <w:b/>
        <w:sz w:val="18"/>
        <w:szCs w:val="18"/>
      </w:rPr>
      <w:t>Email: sunilvshwkrm772</w:t>
    </w:r>
    <w:r w:rsidRPr="00424AE7" w:rsidR="007828E9">
      <w:rPr>
        <w:rFonts w:ascii="Verdana" w:hAnsi="Verdana" w:cs="Arial"/>
        <w:b/>
        <w:sz w:val="18"/>
        <w:szCs w:val="18"/>
      </w:rPr>
      <w:t xml:space="preserve">@gmail.com                                                                          </w:t>
    </w:r>
  </w:p>
  <w:p w:rsidR="0004330D" w:rsidP="00C00120" w14:paraId="65D36DFA" w14:textId="77777777">
    <w:pPr>
      <w:pStyle w:val="Header"/>
      <w:pBdr>
        <w:bottom w:val="single" w:sz="4" w:space="0" w:color="auto"/>
      </w:pBdr>
      <w:tabs>
        <w:tab w:val="right" w:pos="11520"/>
      </w:tabs>
      <w:ind w:right="925"/>
      <w:rPr>
        <w:rFonts w:ascii="Verdana" w:hAnsi="Verdana" w:cs="Arial"/>
        <w:b/>
        <w:sz w:val="18"/>
      </w:rPr>
    </w:pPr>
  </w:p>
  <w:p w:rsidR="0004330D" w14:paraId="7B2F04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15"/>
    <w:lvl w:ilvl="0">
      <w:start w:val="1"/>
      <w:numFmt w:val="bullet"/>
      <w:lvlText w:val=""/>
      <w:lvlJc w:val="left"/>
      <w:pPr>
        <w:tabs>
          <w:tab w:val="num" w:pos="765"/>
        </w:tabs>
        <w:ind w:left="765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lvl w:ilvl="0">
      <w:start w:val="1"/>
      <w:numFmt w:val="none"/>
      <w:pStyle w:val="Heading1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3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hapter 1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21870"/>
    <w:multiLevelType w:val="hybridMultilevel"/>
    <w:tmpl w:val="B074C83A"/>
    <w:lvl w:ilvl="0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45" w:hanging="360"/>
      </w:pPr>
    </w:lvl>
    <w:lvl w:ilvl="2" w:tentative="1">
      <w:start w:val="1"/>
      <w:numFmt w:val="lowerRoman"/>
      <w:lvlText w:val="%3."/>
      <w:lvlJc w:val="right"/>
      <w:pPr>
        <w:ind w:left="2565" w:hanging="180"/>
      </w:pPr>
    </w:lvl>
    <w:lvl w:ilvl="3" w:tentative="1">
      <w:start w:val="1"/>
      <w:numFmt w:val="decimal"/>
      <w:lvlText w:val="%4."/>
      <w:lvlJc w:val="left"/>
      <w:pPr>
        <w:ind w:left="3285" w:hanging="360"/>
      </w:pPr>
    </w:lvl>
    <w:lvl w:ilvl="4" w:tentative="1">
      <w:start w:val="1"/>
      <w:numFmt w:val="lowerLetter"/>
      <w:lvlText w:val="%5."/>
      <w:lvlJc w:val="left"/>
      <w:pPr>
        <w:ind w:left="4005" w:hanging="360"/>
      </w:pPr>
    </w:lvl>
    <w:lvl w:ilvl="5" w:tentative="1">
      <w:start w:val="1"/>
      <w:numFmt w:val="lowerRoman"/>
      <w:lvlText w:val="%6."/>
      <w:lvlJc w:val="right"/>
      <w:pPr>
        <w:ind w:left="4725" w:hanging="180"/>
      </w:pPr>
    </w:lvl>
    <w:lvl w:ilvl="6" w:tentative="1">
      <w:start w:val="1"/>
      <w:numFmt w:val="decimal"/>
      <w:lvlText w:val="%7."/>
      <w:lvlJc w:val="left"/>
      <w:pPr>
        <w:ind w:left="5445" w:hanging="360"/>
      </w:pPr>
    </w:lvl>
    <w:lvl w:ilvl="7" w:tentative="1">
      <w:start w:val="1"/>
      <w:numFmt w:val="lowerLetter"/>
      <w:lvlText w:val="%8."/>
      <w:lvlJc w:val="left"/>
      <w:pPr>
        <w:ind w:left="6165" w:hanging="360"/>
      </w:pPr>
    </w:lvl>
    <w:lvl w:ilvl="8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13443C1F"/>
    <w:multiLevelType w:val="hybridMultilevel"/>
    <w:tmpl w:val="46AEE8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87E581E"/>
    <w:multiLevelType w:val="hybridMultilevel"/>
    <w:tmpl w:val="444C9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D0B99"/>
    <w:multiLevelType w:val="hybridMultilevel"/>
    <w:tmpl w:val="0D24A3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875236"/>
    <w:multiLevelType w:val="hybridMultilevel"/>
    <w:tmpl w:val="5FF823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D4263A"/>
    <w:multiLevelType w:val="hybridMultilevel"/>
    <w:tmpl w:val="4E0A2B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13556"/>
    <w:multiLevelType w:val="hybridMultilevel"/>
    <w:tmpl w:val="DB6407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E4118E"/>
    <w:multiLevelType w:val="hybridMultilevel"/>
    <w:tmpl w:val="C882D4D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9FD0244"/>
    <w:multiLevelType w:val="hybridMultilevel"/>
    <w:tmpl w:val="4D66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D62E9E"/>
    <w:multiLevelType w:val="hybridMultilevel"/>
    <w:tmpl w:val="2440FC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DC35B1"/>
    <w:multiLevelType w:val="hybridMultilevel"/>
    <w:tmpl w:val="053655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3087A36"/>
    <w:multiLevelType w:val="hybridMultilevel"/>
    <w:tmpl w:val="3B8240DC"/>
    <w:lvl w:ilvl="0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30" w:hanging="360"/>
      </w:pPr>
    </w:lvl>
    <w:lvl w:ilvl="2" w:tentative="1">
      <w:start w:val="1"/>
      <w:numFmt w:val="lowerRoman"/>
      <w:lvlText w:val="%3."/>
      <w:lvlJc w:val="right"/>
      <w:pPr>
        <w:ind w:left="2550" w:hanging="180"/>
      </w:pPr>
    </w:lvl>
    <w:lvl w:ilvl="3" w:tentative="1">
      <w:start w:val="1"/>
      <w:numFmt w:val="decimal"/>
      <w:lvlText w:val="%4."/>
      <w:lvlJc w:val="left"/>
      <w:pPr>
        <w:ind w:left="3270" w:hanging="360"/>
      </w:pPr>
    </w:lvl>
    <w:lvl w:ilvl="4" w:tentative="1">
      <w:start w:val="1"/>
      <w:numFmt w:val="lowerLetter"/>
      <w:lvlText w:val="%5."/>
      <w:lvlJc w:val="left"/>
      <w:pPr>
        <w:ind w:left="3990" w:hanging="360"/>
      </w:pPr>
    </w:lvl>
    <w:lvl w:ilvl="5" w:tentative="1">
      <w:start w:val="1"/>
      <w:numFmt w:val="lowerRoman"/>
      <w:lvlText w:val="%6."/>
      <w:lvlJc w:val="right"/>
      <w:pPr>
        <w:ind w:left="4710" w:hanging="180"/>
      </w:pPr>
    </w:lvl>
    <w:lvl w:ilvl="6" w:tentative="1">
      <w:start w:val="1"/>
      <w:numFmt w:val="decimal"/>
      <w:lvlText w:val="%7."/>
      <w:lvlJc w:val="left"/>
      <w:pPr>
        <w:ind w:left="5430" w:hanging="360"/>
      </w:pPr>
    </w:lvl>
    <w:lvl w:ilvl="7" w:tentative="1">
      <w:start w:val="1"/>
      <w:numFmt w:val="lowerLetter"/>
      <w:lvlText w:val="%8."/>
      <w:lvlJc w:val="left"/>
      <w:pPr>
        <w:ind w:left="6150" w:hanging="360"/>
      </w:pPr>
    </w:lvl>
    <w:lvl w:ilvl="8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>
    <w:nsid w:val="41DD0849"/>
    <w:multiLevelType w:val="hybridMultilevel"/>
    <w:tmpl w:val="215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1002CD"/>
    <w:multiLevelType w:val="hybridMultilevel"/>
    <w:tmpl w:val="81761B0E"/>
    <w:lvl w:ilvl="0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50" w:hanging="360"/>
      </w:pPr>
    </w:lvl>
    <w:lvl w:ilvl="2" w:tentative="1">
      <w:start w:val="1"/>
      <w:numFmt w:val="lowerRoman"/>
      <w:lvlText w:val="%3."/>
      <w:lvlJc w:val="right"/>
      <w:pPr>
        <w:ind w:left="2670" w:hanging="180"/>
      </w:pPr>
    </w:lvl>
    <w:lvl w:ilvl="3" w:tentative="1">
      <w:start w:val="1"/>
      <w:numFmt w:val="decimal"/>
      <w:lvlText w:val="%4."/>
      <w:lvlJc w:val="left"/>
      <w:pPr>
        <w:ind w:left="3390" w:hanging="360"/>
      </w:pPr>
    </w:lvl>
    <w:lvl w:ilvl="4" w:tentative="1">
      <w:start w:val="1"/>
      <w:numFmt w:val="lowerLetter"/>
      <w:lvlText w:val="%5."/>
      <w:lvlJc w:val="left"/>
      <w:pPr>
        <w:ind w:left="4110" w:hanging="360"/>
      </w:pPr>
    </w:lvl>
    <w:lvl w:ilvl="5" w:tentative="1">
      <w:start w:val="1"/>
      <w:numFmt w:val="lowerRoman"/>
      <w:lvlText w:val="%6."/>
      <w:lvlJc w:val="right"/>
      <w:pPr>
        <w:ind w:left="4830" w:hanging="180"/>
      </w:pPr>
    </w:lvl>
    <w:lvl w:ilvl="6" w:tentative="1">
      <w:start w:val="1"/>
      <w:numFmt w:val="decimal"/>
      <w:lvlText w:val="%7."/>
      <w:lvlJc w:val="left"/>
      <w:pPr>
        <w:ind w:left="5550" w:hanging="360"/>
      </w:pPr>
    </w:lvl>
    <w:lvl w:ilvl="7" w:tentative="1">
      <w:start w:val="1"/>
      <w:numFmt w:val="lowerLetter"/>
      <w:lvlText w:val="%8."/>
      <w:lvlJc w:val="left"/>
      <w:pPr>
        <w:ind w:left="6270" w:hanging="360"/>
      </w:pPr>
    </w:lvl>
    <w:lvl w:ilvl="8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9">
    <w:nsid w:val="467E07EA"/>
    <w:multiLevelType w:val="hybridMultilevel"/>
    <w:tmpl w:val="B56EC1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931C32"/>
    <w:multiLevelType w:val="hybridMultilevel"/>
    <w:tmpl w:val="B800804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CEA7633"/>
    <w:multiLevelType w:val="hybridMultilevel"/>
    <w:tmpl w:val="91364EBE"/>
    <w:lvl w:ilvl="0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2">
    <w:nsid w:val="538C6D73"/>
    <w:multiLevelType w:val="hybridMultilevel"/>
    <w:tmpl w:val="67D85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037487"/>
    <w:multiLevelType w:val="hybridMultilevel"/>
    <w:tmpl w:val="70E6A9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A00F3"/>
    <w:multiLevelType w:val="hybridMultilevel"/>
    <w:tmpl w:val="0B9CCEE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3A20450"/>
    <w:multiLevelType w:val="hybridMultilevel"/>
    <w:tmpl w:val="632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FF020E"/>
    <w:multiLevelType w:val="hybridMultilevel"/>
    <w:tmpl w:val="FC60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D31C70"/>
    <w:multiLevelType w:val="hybridMultilevel"/>
    <w:tmpl w:val="66621D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74917"/>
    <w:multiLevelType w:val="hybridMultilevel"/>
    <w:tmpl w:val="5BA05C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D81E74"/>
    <w:multiLevelType w:val="hybridMultilevel"/>
    <w:tmpl w:val="F86844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346F95"/>
    <w:multiLevelType w:val="hybridMultilevel"/>
    <w:tmpl w:val="53E4D7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2"/>
  </w:num>
  <w:num w:numId="3">
    <w:abstractNumId w:val="29"/>
  </w:num>
  <w:num w:numId="4">
    <w:abstractNumId w:val="24"/>
  </w:num>
  <w:num w:numId="5">
    <w:abstractNumId w:val="0"/>
  </w:num>
  <w:num w:numId="6">
    <w:abstractNumId w:val="1"/>
  </w:num>
  <w:num w:numId="7">
    <w:abstractNumId w:val="11"/>
  </w:num>
  <w:num w:numId="8">
    <w:abstractNumId w:val="7"/>
  </w:num>
  <w:num w:numId="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8"/>
  </w:num>
  <w:num w:numId="12">
    <w:abstractNumId w:val="5"/>
  </w:num>
  <w:num w:numId="13">
    <w:abstractNumId w:val="26"/>
  </w:num>
  <w:num w:numId="1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6"/>
  </w:num>
  <w:num w:numId="17">
    <w:abstractNumId w:val="6"/>
  </w:num>
  <w:num w:numId="18">
    <w:abstractNumId w:val="20"/>
  </w:num>
  <w:num w:numId="19">
    <w:abstractNumId w:val="19"/>
  </w:num>
  <w:num w:numId="20">
    <w:abstractNumId w:val="2"/>
  </w:num>
  <w:num w:numId="21">
    <w:abstractNumId w:val="13"/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4"/>
  </w:num>
  <w:num w:numId="26">
    <w:abstractNumId w:val="22"/>
  </w:num>
  <w:num w:numId="27">
    <w:abstractNumId w:val="15"/>
  </w:num>
  <w:num w:numId="28">
    <w:abstractNumId w:val="28"/>
  </w:num>
  <w:num w:numId="29">
    <w:abstractNumId w:val="3"/>
  </w:num>
  <w:num w:numId="30">
    <w:abstractNumId w:val="4"/>
  </w:num>
  <w:num w:numId="31">
    <w:abstractNumId w:val="23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15"/>
    <w:rsid w:val="00000DDC"/>
    <w:rsid w:val="00001185"/>
    <w:rsid w:val="00002DC0"/>
    <w:rsid w:val="000039E3"/>
    <w:rsid w:val="0000569C"/>
    <w:rsid w:val="000151D4"/>
    <w:rsid w:val="00017448"/>
    <w:rsid w:val="000210FD"/>
    <w:rsid w:val="0002159C"/>
    <w:rsid w:val="00022F60"/>
    <w:rsid w:val="00024CCC"/>
    <w:rsid w:val="00025BD5"/>
    <w:rsid w:val="00026474"/>
    <w:rsid w:val="00027E10"/>
    <w:rsid w:val="00031679"/>
    <w:rsid w:val="00031DE4"/>
    <w:rsid w:val="00036802"/>
    <w:rsid w:val="00041256"/>
    <w:rsid w:val="0004330D"/>
    <w:rsid w:val="00046B97"/>
    <w:rsid w:val="000474B9"/>
    <w:rsid w:val="00053848"/>
    <w:rsid w:val="00053BD0"/>
    <w:rsid w:val="000557E0"/>
    <w:rsid w:val="00056C1F"/>
    <w:rsid w:val="000667AB"/>
    <w:rsid w:val="0007555F"/>
    <w:rsid w:val="000764DE"/>
    <w:rsid w:val="00076AFE"/>
    <w:rsid w:val="00082A7E"/>
    <w:rsid w:val="00083C20"/>
    <w:rsid w:val="00094303"/>
    <w:rsid w:val="0009790E"/>
    <w:rsid w:val="000A53FA"/>
    <w:rsid w:val="000B0EEA"/>
    <w:rsid w:val="000B17DA"/>
    <w:rsid w:val="000B2D57"/>
    <w:rsid w:val="000B4729"/>
    <w:rsid w:val="000C101F"/>
    <w:rsid w:val="000C5057"/>
    <w:rsid w:val="000C6233"/>
    <w:rsid w:val="000D1800"/>
    <w:rsid w:val="000D22A9"/>
    <w:rsid w:val="000D3E6F"/>
    <w:rsid w:val="000D6FA1"/>
    <w:rsid w:val="000E136B"/>
    <w:rsid w:val="000E3EF1"/>
    <w:rsid w:val="000E6553"/>
    <w:rsid w:val="000F0238"/>
    <w:rsid w:val="000F0614"/>
    <w:rsid w:val="000F0809"/>
    <w:rsid w:val="000F0D10"/>
    <w:rsid w:val="000F0EA7"/>
    <w:rsid w:val="000F2F63"/>
    <w:rsid w:val="000F3C02"/>
    <w:rsid w:val="00100F70"/>
    <w:rsid w:val="0011397F"/>
    <w:rsid w:val="001154A9"/>
    <w:rsid w:val="00121459"/>
    <w:rsid w:val="00124A1E"/>
    <w:rsid w:val="00124D74"/>
    <w:rsid w:val="00132387"/>
    <w:rsid w:val="0013474B"/>
    <w:rsid w:val="00136B95"/>
    <w:rsid w:val="001409C5"/>
    <w:rsid w:val="00143F3F"/>
    <w:rsid w:val="00151872"/>
    <w:rsid w:val="00162812"/>
    <w:rsid w:val="001647C0"/>
    <w:rsid w:val="00177A02"/>
    <w:rsid w:val="0018476D"/>
    <w:rsid w:val="00184D41"/>
    <w:rsid w:val="00185AD5"/>
    <w:rsid w:val="001861AA"/>
    <w:rsid w:val="00191A6E"/>
    <w:rsid w:val="001A1F0A"/>
    <w:rsid w:val="001A7573"/>
    <w:rsid w:val="001B4BC9"/>
    <w:rsid w:val="001B7799"/>
    <w:rsid w:val="001D21B2"/>
    <w:rsid w:val="001D55B9"/>
    <w:rsid w:val="001D713A"/>
    <w:rsid w:val="001E38A1"/>
    <w:rsid w:val="001E3A45"/>
    <w:rsid w:val="001E4658"/>
    <w:rsid w:val="001E6D86"/>
    <w:rsid w:val="001E736F"/>
    <w:rsid w:val="001F2878"/>
    <w:rsid w:val="001F468B"/>
    <w:rsid w:val="001F5DF9"/>
    <w:rsid w:val="001F7013"/>
    <w:rsid w:val="001F7B32"/>
    <w:rsid w:val="00201952"/>
    <w:rsid w:val="002031C6"/>
    <w:rsid w:val="002101BB"/>
    <w:rsid w:val="00213349"/>
    <w:rsid w:val="0021554B"/>
    <w:rsid w:val="00223F41"/>
    <w:rsid w:val="00224C63"/>
    <w:rsid w:val="0022725B"/>
    <w:rsid w:val="002318AF"/>
    <w:rsid w:val="00232B29"/>
    <w:rsid w:val="0023596C"/>
    <w:rsid w:val="00236CA4"/>
    <w:rsid w:val="00243F7D"/>
    <w:rsid w:val="00247A09"/>
    <w:rsid w:val="002544DD"/>
    <w:rsid w:val="00255054"/>
    <w:rsid w:val="00256DA2"/>
    <w:rsid w:val="00262ABF"/>
    <w:rsid w:val="00262BAE"/>
    <w:rsid w:val="002658A5"/>
    <w:rsid w:val="00272E2D"/>
    <w:rsid w:val="00273121"/>
    <w:rsid w:val="00276CF1"/>
    <w:rsid w:val="00280F2D"/>
    <w:rsid w:val="002829C9"/>
    <w:rsid w:val="00284061"/>
    <w:rsid w:val="00284274"/>
    <w:rsid w:val="00284A1A"/>
    <w:rsid w:val="00286908"/>
    <w:rsid w:val="0029344C"/>
    <w:rsid w:val="00293542"/>
    <w:rsid w:val="00294791"/>
    <w:rsid w:val="00296F37"/>
    <w:rsid w:val="002A5E2C"/>
    <w:rsid w:val="002B19B6"/>
    <w:rsid w:val="002B51BD"/>
    <w:rsid w:val="002B5541"/>
    <w:rsid w:val="002B5E2B"/>
    <w:rsid w:val="002C4EB5"/>
    <w:rsid w:val="002C74E4"/>
    <w:rsid w:val="002D2261"/>
    <w:rsid w:val="002D474B"/>
    <w:rsid w:val="002D55AE"/>
    <w:rsid w:val="002D57AC"/>
    <w:rsid w:val="002D778B"/>
    <w:rsid w:val="002D7ADF"/>
    <w:rsid w:val="002D7DCB"/>
    <w:rsid w:val="002E4781"/>
    <w:rsid w:val="002E6032"/>
    <w:rsid w:val="00301A94"/>
    <w:rsid w:val="00302C9A"/>
    <w:rsid w:val="00307257"/>
    <w:rsid w:val="00314B37"/>
    <w:rsid w:val="003179D4"/>
    <w:rsid w:val="00321827"/>
    <w:rsid w:val="003240A3"/>
    <w:rsid w:val="0032572C"/>
    <w:rsid w:val="00327878"/>
    <w:rsid w:val="00331EB3"/>
    <w:rsid w:val="00333012"/>
    <w:rsid w:val="00334313"/>
    <w:rsid w:val="003375CF"/>
    <w:rsid w:val="0034593D"/>
    <w:rsid w:val="0035205A"/>
    <w:rsid w:val="003522CC"/>
    <w:rsid w:val="00352F1B"/>
    <w:rsid w:val="003654EE"/>
    <w:rsid w:val="0036641E"/>
    <w:rsid w:val="0036718F"/>
    <w:rsid w:val="0037261B"/>
    <w:rsid w:val="00373C97"/>
    <w:rsid w:val="00375615"/>
    <w:rsid w:val="00380941"/>
    <w:rsid w:val="00382071"/>
    <w:rsid w:val="0038380C"/>
    <w:rsid w:val="0038465A"/>
    <w:rsid w:val="00384D5E"/>
    <w:rsid w:val="00384E58"/>
    <w:rsid w:val="00391897"/>
    <w:rsid w:val="003972CB"/>
    <w:rsid w:val="003A52BD"/>
    <w:rsid w:val="003A6E9F"/>
    <w:rsid w:val="003B328E"/>
    <w:rsid w:val="003B57D5"/>
    <w:rsid w:val="003B5AFF"/>
    <w:rsid w:val="003B646A"/>
    <w:rsid w:val="003C1BF9"/>
    <w:rsid w:val="003C3C20"/>
    <w:rsid w:val="003C41C9"/>
    <w:rsid w:val="003D273D"/>
    <w:rsid w:val="003D7A1A"/>
    <w:rsid w:val="003D7CA3"/>
    <w:rsid w:val="003E0426"/>
    <w:rsid w:val="003E059B"/>
    <w:rsid w:val="003E3D63"/>
    <w:rsid w:val="003E4394"/>
    <w:rsid w:val="003E6DE0"/>
    <w:rsid w:val="003E7BAE"/>
    <w:rsid w:val="003F2C9B"/>
    <w:rsid w:val="003F3D39"/>
    <w:rsid w:val="00404B86"/>
    <w:rsid w:val="00414469"/>
    <w:rsid w:val="004146EA"/>
    <w:rsid w:val="004148A9"/>
    <w:rsid w:val="00415A54"/>
    <w:rsid w:val="00416B9A"/>
    <w:rsid w:val="0042086B"/>
    <w:rsid w:val="00421561"/>
    <w:rsid w:val="0042360F"/>
    <w:rsid w:val="00423E4C"/>
    <w:rsid w:val="0042413A"/>
    <w:rsid w:val="00424AE7"/>
    <w:rsid w:val="004302A2"/>
    <w:rsid w:val="00432C85"/>
    <w:rsid w:val="00436872"/>
    <w:rsid w:val="00443E40"/>
    <w:rsid w:val="00444338"/>
    <w:rsid w:val="004478A5"/>
    <w:rsid w:val="0045183A"/>
    <w:rsid w:val="004536FE"/>
    <w:rsid w:val="00460D13"/>
    <w:rsid w:val="00462A75"/>
    <w:rsid w:val="0046529D"/>
    <w:rsid w:val="00465E77"/>
    <w:rsid w:val="00466531"/>
    <w:rsid w:val="00467805"/>
    <w:rsid w:val="004707AB"/>
    <w:rsid w:val="004719C6"/>
    <w:rsid w:val="004734B1"/>
    <w:rsid w:val="00473C47"/>
    <w:rsid w:val="0047407E"/>
    <w:rsid w:val="00490EB2"/>
    <w:rsid w:val="0049161C"/>
    <w:rsid w:val="00491783"/>
    <w:rsid w:val="00492D07"/>
    <w:rsid w:val="0049301E"/>
    <w:rsid w:val="0049550D"/>
    <w:rsid w:val="004A0645"/>
    <w:rsid w:val="004A1F66"/>
    <w:rsid w:val="004A3347"/>
    <w:rsid w:val="004A3DE1"/>
    <w:rsid w:val="004A72E2"/>
    <w:rsid w:val="004B0981"/>
    <w:rsid w:val="004B4451"/>
    <w:rsid w:val="004C1FA3"/>
    <w:rsid w:val="004C2CC3"/>
    <w:rsid w:val="004C5BB6"/>
    <w:rsid w:val="004C62AD"/>
    <w:rsid w:val="004D1FBA"/>
    <w:rsid w:val="004D2897"/>
    <w:rsid w:val="004D4710"/>
    <w:rsid w:val="004D4AAD"/>
    <w:rsid w:val="004E596A"/>
    <w:rsid w:val="004F3940"/>
    <w:rsid w:val="004F4317"/>
    <w:rsid w:val="004F6446"/>
    <w:rsid w:val="004F71DD"/>
    <w:rsid w:val="004F7BA8"/>
    <w:rsid w:val="005010EF"/>
    <w:rsid w:val="00502FCE"/>
    <w:rsid w:val="00503C09"/>
    <w:rsid w:val="00506B7E"/>
    <w:rsid w:val="00507A3F"/>
    <w:rsid w:val="00507C60"/>
    <w:rsid w:val="00512F34"/>
    <w:rsid w:val="00517CD8"/>
    <w:rsid w:val="00525297"/>
    <w:rsid w:val="00527AB7"/>
    <w:rsid w:val="00533B25"/>
    <w:rsid w:val="00533EB3"/>
    <w:rsid w:val="0053604B"/>
    <w:rsid w:val="005362EB"/>
    <w:rsid w:val="00540AD4"/>
    <w:rsid w:val="00541EEB"/>
    <w:rsid w:val="005429A1"/>
    <w:rsid w:val="00542C91"/>
    <w:rsid w:val="00543992"/>
    <w:rsid w:val="00552E2E"/>
    <w:rsid w:val="00553C6C"/>
    <w:rsid w:val="00554003"/>
    <w:rsid w:val="0055523C"/>
    <w:rsid w:val="0055766B"/>
    <w:rsid w:val="0056325F"/>
    <w:rsid w:val="00563C1F"/>
    <w:rsid w:val="00564615"/>
    <w:rsid w:val="005667FB"/>
    <w:rsid w:val="00566FDF"/>
    <w:rsid w:val="0057089E"/>
    <w:rsid w:val="00570E1A"/>
    <w:rsid w:val="00571683"/>
    <w:rsid w:val="00573499"/>
    <w:rsid w:val="00574CC5"/>
    <w:rsid w:val="00576D2F"/>
    <w:rsid w:val="005774B9"/>
    <w:rsid w:val="00580F4E"/>
    <w:rsid w:val="005836C8"/>
    <w:rsid w:val="005879D1"/>
    <w:rsid w:val="00587F73"/>
    <w:rsid w:val="005910BA"/>
    <w:rsid w:val="005A0BBB"/>
    <w:rsid w:val="005A4ECB"/>
    <w:rsid w:val="005A7CE9"/>
    <w:rsid w:val="005B0649"/>
    <w:rsid w:val="005B187D"/>
    <w:rsid w:val="005B1B41"/>
    <w:rsid w:val="005B1FA0"/>
    <w:rsid w:val="005B5F7C"/>
    <w:rsid w:val="005C2BD5"/>
    <w:rsid w:val="005C6E4E"/>
    <w:rsid w:val="005D09E0"/>
    <w:rsid w:val="005D2456"/>
    <w:rsid w:val="005D50D3"/>
    <w:rsid w:val="005E1FB7"/>
    <w:rsid w:val="005E2FDD"/>
    <w:rsid w:val="005E6762"/>
    <w:rsid w:val="005E73BB"/>
    <w:rsid w:val="005F06FB"/>
    <w:rsid w:val="005F1704"/>
    <w:rsid w:val="005F2EAF"/>
    <w:rsid w:val="005F3608"/>
    <w:rsid w:val="005F39E1"/>
    <w:rsid w:val="005F702F"/>
    <w:rsid w:val="006027A9"/>
    <w:rsid w:val="00604934"/>
    <w:rsid w:val="00611682"/>
    <w:rsid w:val="00611B1C"/>
    <w:rsid w:val="0061323B"/>
    <w:rsid w:val="00615A0A"/>
    <w:rsid w:val="006165C6"/>
    <w:rsid w:val="00616D90"/>
    <w:rsid w:val="00621ED5"/>
    <w:rsid w:val="00623EB8"/>
    <w:rsid w:val="00636DD3"/>
    <w:rsid w:val="00636EF6"/>
    <w:rsid w:val="00642CEE"/>
    <w:rsid w:val="006473A1"/>
    <w:rsid w:val="00650CBC"/>
    <w:rsid w:val="00650DDD"/>
    <w:rsid w:val="0065357D"/>
    <w:rsid w:val="00666E20"/>
    <w:rsid w:val="00667270"/>
    <w:rsid w:val="00670CDE"/>
    <w:rsid w:val="00673A09"/>
    <w:rsid w:val="0067490A"/>
    <w:rsid w:val="006765EF"/>
    <w:rsid w:val="00676F17"/>
    <w:rsid w:val="00686613"/>
    <w:rsid w:val="00687E1D"/>
    <w:rsid w:val="00690A1C"/>
    <w:rsid w:val="006927AB"/>
    <w:rsid w:val="00692ED5"/>
    <w:rsid w:val="0069789B"/>
    <w:rsid w:val="006A4FA1"/>
    <w:rsid w:val="006A7070"/>
    <w:rsid w:val="006B1E9C"/>
    <w:rsid w:val="006B2B3B"/>
    <w:rsid w:val="006C037A"/>
    <w:rsid w:val="006C0A6F"/>
    <w:rsid w:val="006C5679"/>
    <w:rsid w:val="006C68A0"/>
    <w:rsid w:val="006D3423"/>
    <w:rsid w:val="006D3ACE"/>
    <w:rsid w:val="006D4FB3"/>
    <w:rsid w:val="006D7F2B"/>
    <w:rsid w:val="006E08D7"/>
    <w:rsid w:val="006E1C07"/>
    <w:rsid w:val="006E44A4"/>
    <w:rsid w:val="006E5695"/>
    <w:rsid w:val="006F4074"/>
    <w:rsid w:val="0070315A"/>
    <w:rsid w:val="0070382E"/>
    <w:rsid w:val="007057FE"/>
    <w:rsid w:val="00711E97"/>
    <w:rsid w:val="0072407E"/>
    <w:rsid w:val="0073273A"/>
    <w:rsid w:val="00732C29"/>
    <w:rsid w:val="007337EC"/>
    <w:rsid w:val="0073410C"/>
    <w:rsid w:val="00736757"/>
    <w:rsid w:val="00740414"/>
    <w:rsid w:val="00741545"/>
    <w:rsid w:val="00743A47"/>
    <w:rsid w:val="00747ED2"/>
    <w:rsid w:val="00750C2B"/>
    <w:rsid w:val="00751562"/>
    <w:rsid w:val="00752BA2"/>
    <w:rsid w:val="007532C6"/>
    <w:rsid w:val="00756176"/>
    <w:rsid w:val="0076008B"/>
    <w:rsid w:val="007619DC"/>
    <w:rsid w:val="00770729"/>
    <w:rsid w:val="0077103D"/>
    <w:rsid w:val="007712AF"/>
    <w:rsid w:val="00774ACA"/>
    <w:rsid w:val="00775747"/>
    <w:rsid w:val="00775ABA"/>
    <w:rsid w:val="00780585"/>
    <w:rsid w:val="00781D3F"/>
    <w:rsid w:val="0078221A"/>
    <w:rsid w:val="00782496"/>
    <w:rsid w:val="007828E9"/>
    <w:rsid w:val="007937CD"/>
    <w:rsid w:val="00793C9D"/>
    <w:rsid w:val="007955B0"/>
    <w:rsid w:val="007964E7"/>
    <w:rsid w:val="007A1A9E"/>
    <w:rsid w:val="007A3A75"/>
    <w:rsid w:val="007A3BE8"/>
    <w:rsid w:val="007A3C23"/>
    <w:rsid w:val="007A42BD"/>
    <w:rsid w:val="007A4E7C"/>
    <w:rsid w:val="007A582F"/>
    <w:rsid w:val="007A61AE"/>
    <w:rsid w:val="007A712B"/>
    <w:rsid w:val="007B1DFE"/>
    <w:rsid w:val="007B3180"/>
    <w:rsid w:val="007B4D39"/>
    <w:rsid w:val="007B5BC0"/>
    <w:rsid w:val="007C0837"/>
    <w:rsid w:val="007C6D0B"/>
    <w:rsid w:val="007C6FD9"/>
    <w:rsid w:val="007C726C"/>
    <w:rsid w:val="007D0696"/>
    <w:rsid w:val="007D2F41"/>
    <w:rsid w:val="007D3836"/>
    <w:rsid w:val="007E13DA"/>
    <w:rsid w:val="007E1CAC"/>
    <w:rsid w:val="007E3FED"/>
    <w:rsid w:val="007E4745"/>
    <w:rsid w:val="007E56D0"/>
    <w:rsid w:val="007E56FB"/>
    <w:rsid w:val="007E5D44"/>
    <w:rsid w:val="007E7929"/>
    <w:rsid w:val="007E79C6"/>
    <w:rsid w:val="007E7B34"/>
    <w:rsid w:val="007F1062"/>
    <w:rsid w:val="007F580D"/>
    <w:rsid w:val="007F63D0"/>
    <w:rsid w:val="00800804"/>
    <w:rsid w:val="00800D1E"/>
    <w:rsid w:val="00803840"/>
    <w:rsid w:val="00803F68"/>
    <w:rsid w:val="0081217D"/>
    <w:rsid w:val="008152A3"/>
    <w:rsid w:val="00816E58"/>
    <w:rsid w:val="00822D38"/>
    <w:rsid w:val="00824C8C"/>
    <w:rsid w:val="008255A5"/>
    <w:rsid w:val="00827FCF"/>
    <w:rsid w:val="00835D54"/>
    <w:rsid w:val="00836A9F"/>
    <w:rsid w:val="00840F46"/>
    <w:rsid w:val="0084168A"/>
    <w:rsid w:val="008422C2"/>
    <w:rsid w:val="008453F1"/>
    <w:rsid w:val="00845813"/>
    <w:rsid w:val="008463E5"/>
    <w:rsid w:val="00847866"/>
    <w:rsid w:val="00851DB6"/>
    <w:rsid w:val="00852C62"/>
    <w:rsid w:val="0085465E"/>
    <w:rsid w:val="00854D06"/>
    <w:rsid w:val="00855387"/>
    <w:rsid w:val="0085636A"/>
    <w:rsid w:val="008572A0"/>
    <w:rsid w:val="008573B3"/>
    <w:rsid w:val="00857BE0"/>
    <w:rsid w:val="00863D34"/>
    <w:rsid w:val="0087283E"/>
    <w:rsid w:val="008731C3"/>
    <w:rsid w:val="0087611D"/>
    <w:rsid w:val="008778BE"/>
    <w:rsid w:val="008809A1"/>
    <w:rsid w:val="0088313A"/>
    <w:rsid w:val="0088443E"/>
    <w:rsid w:val="008879BF"/>
    <w:rsid w:val="00890EB4"/>
    <w:rsid w:val="00891D30"/>
    <w:rsid w:val="00894E42"/>
    <w:rsid w:val="0089608F"/>
    <w:rsid w:val="008972AA"/>
    <w:rsid w:val="008A0D2A"/>
    <w:rsid w:val="008A1E22"/>
    <w:rsid w:val="008A33CC"/>
    <w:rsid w:val="008A3E3D"/>
    <w:rsid w:val="008A6D65"/>
    <w:rsid w:val="008B6D1B"/>
    <w:rsid w:val="008B7A0F"/>
    <w:rsid w:val="008C0C14"/>
    <w:rsid w:val="008C46A3"/>
    <w:rsid w:val="008C69F7"/>
    <w:rsid w:val="008D17BC"/>
    <w:rsid w:val="008D362D"/>
    <w:rsid w:val="008D3949"/>
    <w:rsid w:val="008D59C4"/>
    <w:rsid w:val="008D74BF"/>
    <w:rsid w:val="008E20EB"/>
    <w:rsid w:val="008E24EA"/>
    <w:rsid w:val="008E375C"/>
    <w:rsid w:val="008E6FD3"/>
    <w:rsid w:val="008E79B9"/>
    <w:rsid w:val="008F07EE"/>
    <w:rsid w:val="008F5875"/>
    <w:rsid w:val="008F6B88"/>
    <w:rsid w:val="0090117F"/>
    <w:rsid w:val="00901DBE"/>
    <w:rsid w:val="009039D7"/>
    <w:rsid w:val="00904FF7"/>
    <w:rsid w:val="009126A7"/>
    <w:rsid w:val="00921145"/>
    <w:rsid w:val="009257C7"/>
    <w:rsid w:val="009269BA"/>
    <w:rsid w:val="00930CF2"/>
    <w:rsid w:val="00932D8B"/>
    <w:rsid w:val="009373D9"/>
    <w:rsid w:val="009405CD"/>
    <w:rsid w:val="00947E1E"/>
    <w:rsid w:val="00947F17"/>
    <w:rsid w:val="0095246C"/>
    <w:rsid w:val="00952DC9"/>
    <w:rsid w:val="00952EE9"/>
    <w:rsid w:val="009545A5"/>
    <w:rsid w:val="00957118"/>
    <w:rsid w:val="009608F8"/>
    <w:rsid w:val="00961940"/>
    <w:rsid w:val="00963988"/>
    <w:rsid w:val="0096439D"/>
    <w:rsid w:val="0097575F"/>
    <w:rsid w:val="0098140C"/>
    <w:rsid w:val="0098270E"/>
    <w:rsid w:val="00983456"/>
    <w:rsid w:val="00987A7B"/>
    <w:rsid w:val="00992F09"/>
    <w:rsid w:val="009A41D8"/>
    <w:rsid w:val="009A6614"/>
    <w:rsid w:val="009A6C9A"/>
    <w:rsid w:val="009A7190"/>
    <w:rsid w:val="009A7258"/>
    <w:rsid w:val="009B190F"/>
    <w:rsid w:val="009B1EA5"/>
    <w:rsid w:val="009B5685"/>
    <w:rsid w:val="009C12C0"/>
    <w:rsid w:val="009C1D86"/>
    <w:rsid w:val="009C7011"/>
    <w:rsid w:val="009C739E"/>
    <w:rsid w:val="009C7B2B"/>
    <w:rsid w:val="009D0D0B"/>
    <w:rsid w:val="009D3D4F"/>
    <w:rsid w:val="009E58FB"/>
    <w:rsid w:val="009E6EAB"/>
    <w:rsid w:val="009F3EB8"/>
    <w:rsid w:val="009F535B"/>
    <w:rsid w:val="00A00AC3"/>
    <w:rsid w:val="00A02788"/>
    <w:rsid w:val="00A2470A"/>
    <w:rsid w:val="00A25695"/>
    <w:rsid w:val="00A256B5"/>
    <w:rsid w:val="00A30143"/>
    <w:rsid w:val="00A318F5"/>
    <w:rsid w:val="00A32746"/>
    <w:rsid w:val="00A34411"/>
    <w:rsid w:val="00A36571"/>
    <w:rsid w:val="00A4368D"/>
    <w:rsid w:val="00A50E24"/>
    <w:rsid w:val="00A54C8E"/>
    <w:rsid w:val="00A6393B"/>
    <w:rsid w:val="00A66CD8"/>
    <w:rsid w:val="00A723F3"/>
    <w:rsid w:val="00A75568"/>
    <w:rsid w:val="00A80FFE"/>
    <w:rsid w:val="00A84A81"/>
    <w:rsid w:val="00A8623D"/>
    <w:rsid w:val="00A87A00"/>
    <w:rsid w:val="00A94839"/>
    <w:rsid w:val="00AA01D5"/>
    <w:rsid w:val="00AA210E"/>
    <w:rsid w:val="00AA4940"/>
    <w:rsid w:val="00AA6ECD"/>
    <w:rsid w:val="00AB7728"/>
    <w:rsid w:val="00AC06C9"/>
    <w:rsid w:val="00AC2F7E"/>
    <w:rsid w:val="00AC375A"/>
    <w:rsid w:val="00AD0663"/>
    <w:rsid w:val="00AD1558"/>
    <w:rsid w:val="00AD26B9"/>
    <w:rsid w:val="00AD30A1"/>
    <w:rsid w:val="00AD57DF"/>
    <w:rsid w:val="00AD5848"/>
    <w:rsid w:val="00AD7041"/>
    <w:rsid w:val="00AE04A0"/>
    <w:rsid w:val="00AE1B91"/>
    <w:rsid w:val="00AE2BFE"/>
    <w:rsid w:val="00AE599E"/>
    <w:rsid w:val="00AE7796"/>
    <w:rsid w:val="00AF1212"/>
    <w:rsid w:val="00AF1822"/>
    <w:rsid w:val="00AF2C7C"/>
    <w:rsid w:val="00AF319A"/>
    <w:rsid w:val="00AF3B7C"/>
    <w:rsid w:val="00AF3EAD"/>
    <w:rsid w:val="00AF3F80"/>
    <w:rsid w:val="00AF6053"/>
    <w:rsid w:val="00AF67B7"/>
    <w:rsid w:val="00B0237C"/>
    <w:rsid w:val="00B0415C"/>
    <w:rsid w:val="00B1032F"/>
    <w:rsid w:val="00B117A6"/>
    <w:rsid w:val="00B17108"/>
    <w:rsid w:val="00B171F7"/>
    <w:rsid w:val="00B17D07"/>
    <w:rsid w:val="00B21621"/>
    <w:rsid w:val="00B31AE6"/>
    <w:rsid w:val="00B35721"/>
    <w:rsid w:val="00B36601"/>
    <w:rsid w:val="00B450CA"/>
    <w:rsid w:val="00B52663"/>
    <w:rsid w:val="00B53408"/>
    <w:rsid w:val="00B5367D"/>
    <w:rsid w:val="00B606A5"/>
    <w:rsid w:val="00B60F9B"/>
    <w:rsid w:val="00B64E33"/>
    <w:rsid w:val="00B667BB"/>
    <w:rsid w:val="00B70643"/>
    <w:rsid w:val="00B84600"/>
    <w:rsid w:val="00B86A42"/>
    <w:rsid w:val="00B87608"/>
    <w:rsid w:val="00B87E98"/>
    <w:rsid w:val="00B87ED4"/>
    <w:rsid w:val="00B912BB"/>
    <w:rsid w:val="00BC0D2B"/>
    <w:rsid w:val="00BC4709"/>
    <w:rsid w:val="00BD029C"/>
    <w:rsid w:val="00BD3BE3"/>
    <w:rsid w:val="00BD55AC"/>
    <w:rsid w:val="00BE40C2"/>
    <w:rsid w:val="00BE5838"/>
    <w:rsid w:val="00BE64BF"/>
    <w:rsid w:val="00BE6E70"/>
    <w:rsid w:val="00BF082E"/>
    <w:rsid w:val="00BF3864"/>
    <w:rsid w:val="00BF6387"/>
    <w:rsid w:val="00C00120"/>
    <w:rsid w:val="00C0102E"/>
    <w:rsid w:val="00C114F6"/>
    <w:rsid w:val="00C119E3"/>
    <w:rsid w:val="00C15AE5"/>
    <w:rsid w:val="00C17A1D"/>
    <w:rsid w:val="00C22720"/>
    <w:rsid w:val="00C22F0A"/>
    <w:rsid w:val="00C23423"/>
    <w:rsid w:val="00C235EC"/>
    <w:rsid w:val="00C266EB"/>
    <w:rsid w:val="00C324B0"/>
    <w:rsid w:val="00C33D4E"/>
    <w:rsid w:val="00C418E5"/>
    <w:rsid w:val="00C4321D"/>
    <w:rsid w:val="00C47A4A"/>
    <w:rsid w:val="00C50764"/>
    <w:rsid w:val="00C57884"/>
    <w:rsid w:val="00C65BC1"/>
    <w:rsid w:val="00C702C3"/>
    <w:rsid w:val="00C70F97"/>
    <w:rsid w:val="00C72243"/>
    <w:rsid w:val="00C72793"/>
    <w:rsid w:val="00C762A4"/>
    <w:rsid w:val="00C80A6B"/>
    <w:rsid w:val="00C81016"/>
    <w:rsid w:val="00C81548"/>
    <w:rsid w:val="00C837A5"/>
    <w:rsid w:val="00C85E65"/>
    <w:rsid w:val="00C86F05"/>
    <w:rsid w:val="00C91F78"/>
    <w:rsid w:val="00C9362C"/>
    <w:rsid w:val="00C9534F"/>
    <w:rsid w:val="00C96B5D"/>
    <w:rsid w:val="00CA4903"/>
    <w:rsid w:val="00CA7360"/>
    <w:rsid w:val="00CA7436"/>
    <w:rsid w:val="00CB0202"/>
    <w:rsid w:val="00CB0DDF"/>
    <w:rsid w:val="00CC037A"/>
    <w:rsid w:val="00CC30FA"/>
    <w:rsid w:val="00CC4565"/>
    <w:rsid w:val="00CC6B15"/>
    <w:rsid w:val="00CE014E"/>
    <w:rsid w:val="00CE0CC1"/>
    <w:rsid w:val="00CE658B"/>
    <w:rsid w:val="00CF2E0D"/>
    <w:rsid w:val="00CF7874"/>
    <w:rsid w:val="00D0342C"/>
    <w:rsid w:val="00D0618A"/>
    <w:rsid w:val="00D07F00"/>
    <w:rsid w:val="00D13F0B"/>
    <w:rsid w:val="00D1646B"/>
    <w:rsid w:val="00D16D25"/>
    <w:rsid w:val="00D21B38"/>
    <w:rsid w:val="00D27F10"/>
    <w:rsid w:val="00D34525"/>
    <w:rsid w:val="00D34A73"/>
    <w:rsid w:val="00D34FC4"/>
    <w:rsid w:val="00D41C4E"/>
    <w:rsid w:val="00D41F7A"/>
    <w:rsid w:val="00D43566"/>
    <w:rsid w:val="00D502AF"/>
    <w:rsid w:val="00D53EC2"/>
    <w:rsid w:val="00D63EF9"/>
    <w:rsid w:val="00D64ADB"/>
    <w:rsid w:val="00D6623A"/>
    <w:rsid w:val="00D66A1F"/>
    <w:rsid w:val="00D66F83"/>
    <w:rsid w:val="00D71D50"/>
    <w:rsid w:val="00D72958"/>
    <w:rsid w:val="00D75AC4"/>
    <w:rsid w:val="00D76152"/>
    <w:rsid w:val="00D77466"/>
    <w:rsid w:val="00D779A1"/>
    <w:rsid w:val="00D805AF"/>
    <w:rsid w:val="00D81F6F"/>
    <w:rsid w:val="00D820CA"/>
    <w:rsid w:val="00D84BED"/>
    <w:rsid w:val="00D9430E"/>
    <w:rsid w:val="00D94F9D"/>
    <w:rsid w:val="00D968E7"/>
    <w:rsid w:val="00D96906"/>
    <w:rsid w:val="00DA3C9F"/>
    <w:rsid w:val="00DB11B3"/>
    <w:rsid w:val="00DB6225"/>
    <w:rsid w:val="00DC0920"/>
    <w:rsid w:val="00DC3D44"/>
    <w:rsid w:val="00DC4669"/>
    <w:rsid w:val="00DC6B18"/>
    <w:rsid w:val="00DC6F72"/>
    <w:rsid w:val="00DD3359"/>
    <w:rsid w:val="00DD3881"/>
    <w:rsid w:val="00DE5405"/>
    <w:rsid w:val="00DE72CC"/>
    <w:rsid w:val="00DF557E"/>
    <w:rsid w:val="00DF5B7D"/>
    <w:rsid w:val="00E03B62"/>
    <w:rsid w:val="00E04832"/>
    <w:rsid w:val="00E057C6"/>
    <w:rsid w:val="00E05DB2"/>
    <w:rsid w:val="00E0634B"/>
    <w:rsid w:val="00E10755"/>
    <w:rsid w:val="00E107A1"/>
    <w:rsid w:val="00E14826"/>
    <w:rsid w:val="00E17723"/>
    <w:rsid w:val="00E17A11"/>
    <w:rsid w:val="00E213FE"/>
    <w:rsid w:val="00E23487"/>
    <w:rsid w:val="00E24CCE"/>
    <w:rsid w:val="00E260DF"/>
    <w:rsid w:val="00E2782F"/>
    <w:rsid w:val="00E348A6"/>
    <w:rsid w:val="00E44711"/>
    <w:rsid w:val="00E501BA"/>
    <w:rsid w:val="00E526F6"/>
    <w:rsid w:val="00E60B8D"/>
    <w:rsid w:val="00E60C31"/>
    <w:rsid w:val="00E65A5E"/>
    <w:rsid w:val="00E67168"/>
    <w:rsid w:val="00E71075"/>
    <w:rsid w:val="00E72140"/>
    <w:rsid w:val="00E752BD"/>
    <w:rsid w:val="00E80632"/>
    <w:rsid w:val="00E824CA"/>
    <w:rsid w:val="00E84527"/>
    <w:rsid w:val="00E84DF8"/>
    <w:rsid w:val="00E87868"/>
    <w:rsid w:val="00E90FD1"/>
    <w:rsid w:val="00E91FEA"/>
    <w:rsid w:val="00E92B8E"/>
    <w:rsid w:val="00E93B5C"/>
    <w:rsid w:val="00E94A11"/>
    <w:rsid w:val="00E9628B"/>
    <w:rsid w:val="00EA5C1E"/>
    <w:rsid w:val="00EA61C8"/>
    <w:rsid w:val="00EA7CE4"/>
    <w:rsid w:val="00EA7D11"/>
    <w:rsid w:val="00EB32FE"/>
    <w:rsid w:val="00EB4FEC"/>
    <w:rsid w:val="00EB5417"/>
    <w:rsid w:val="00EB59F1"/>
    <w:rsid w:val="00EC0645"/>
    <w:rsid w:val="00ED5987"/>
    <w:rsid w:val="00ED6E16"/>
    <w:rsid w:val="00EE3BDE"/>
    <w:rsid w:val="00EE5F9F"/>
    <w:rsid w:val="00EF17C1"/>
    <w:rsid w:val="00EF32C7"/>
    <w:rsid w:val="00EF3D9E"/>
    <w:rsid w:val="00EF4236"/>
    <w:rsid w:val="00EF4BDB"/>
    <w:rsid w:val="00F04B7F"/>
    <w:rsid w:val="00F13514"/>
    <w:rsid w:val="00F13D3F"/>
    <w:rsid w:val="00F20F79"/>
    <w:rsid w:val="00F228C1"/>
    <w:rsid w:val="00F24396"/>
    <w:rsid w:val="00F26A98"/>
    <w:rsid w:val="00F30079"/>
    <w:rsid w:val="00F30CAC"/>
    <w:rsid w:val="00F4147A"/>
    <w:rsid w:val="00F45A5F"/>
    <w:rsid w:val="00F530C7"/>
    <w:rsid w:val="00F545E2"/>
    <w:rsid w:val="00F54844"/>
    <w:rsid w:val="00F5585D"/>
    <w:rsid w:val="00F561FA"/>
    <w:rsid w:val="00F62105"/>
    <w:rsid w:val="00F65F36"/>
    <w:rsid w:val="00F74747"/>
    <w:rsid w:val="00F75DA3"/>
    <w:rsid w:val="00F81F7C"/>
    <w:rsid w:val="00F86410"/>
    <w:rsid w:val="00F90091"/>
    <w:rsid w:val="00F91A11"/>
    <w:rsid w:val="00F93A99"/>
    <w:rsid w:val="00F97332"/>
    <w:rsid w:val="00FA0D5F"/>
    <w:rsid w:val="00FA149A"/>
    <w:rsid w:val="00FA243E"/>
    <w:rsid w:val="00FA24B0"/>
    <w:rsid w:val="00FA33BF"/>
    <w:rsid w:val="00FA36FC"/>
    <w:rsid w:val="00FA47C7"/>
    <w:rsid w:val="00FA6F69"/>
    <w:rsid w:val="00FA76AF"/>
    <w:rsid w:val="00FB084D"/>
    <w:rsid w:val="00FB299E"/>
    <w:rsid w:val="00FB2ABC"/>
    <w:rsid w:val="00FB4F35"/>
    <w:rsid w:val="00FB528A"/>
    <w:rsid w:val="00FB6B8E"/>
    <w:rsid w:val="00FB6E1B"/>
    <w:rsid w:val="00FD0816"/>
    <w:rsid w:val="00FD0B20"/>
    <w:rsid w:val="00FD3BBD"/>
    <w:rsid w:val="00FE5592"/>
    <w:rsid w:val="00FF06D1"/>
    <w:rsid w:val="00FF0ACF"/>
    <w:rsid w:val="00FF31AA"/>
    <w:rsid w:val="00FF5B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D91536-E02F-47D5-BA4F-91ACAA39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E2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60B8D"/>
    <w:pPr>
      <w:keepNext/>
      <w:numPr>
        <w:numId w:val="20"/>
      </w:numPr>
      <w:suppressAutoHyphens/>
      <w:outlineLvl w:val="0"/>
    </w:pPr>
    <w:rPr>
      <w:szCs w:val="20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E60B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8E20EB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locked/>
    <w:rsid w:val="008E20EB"/>
    <w:rPr>
      <w:rFonts w:eastAsia="Times New Roman" w:cs="Times New Roman"/>
      <w:b/>
      <w:b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5646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6461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646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64615"/>
    <w:rPr>
      <w:rFonts w:cs="Times New Roman"/>
    </w:rPr>
  </w:style>
  <w:style w:type="paragraph" w:styleId="NormalWeb">
    <w:name w:val="Normal (Web)"/>
    <w:basedOn w:val="Normal"/>
    <w:uiPriority w:val="99"/>
    <w:rsid w:val="008E20E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W-Default">
    <w:name w:val="WW-Default"/>
    <w:rsid w:val="0084168A"/>
    <w:pPr>
      <w:suppressAutoHyphens/>
      <w:autoSpaceDE w:val="0"/>
    </w:pPr>
    <w:rPr>
      <w:rFonts w:ascii="Times New Roman Bold" w:eastAsia="Times New Roman" w:hAnsi="Times New Roman Bold" w:cs="Times New Roman Bold"/>
      <w:color w:val="000000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136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6CD8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8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">
    <w:name w:val="Body Text"/>
    <w:basedOn w:val="Normal"/>
    <w:link w:val="BodyTextChar"/>
    <w:rsid w:val="00E60B8D"/>
    <w:pPr>
      <w:suppressAutoHyphens/>
      <w:jc w:val="both"/>
    </w:pPr>
    <w:rPr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E60B8D"/>
    <w:rPr>
      <w:rFonts w:ascii="Times New Roman" w:eastAsia="Times New Roman" w:hAnsi="Times New Roman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rsid w:val="00E60B8D"/>
    <w:rPr>
      <w:rFonts w:ascii="Times New Roman" w:eastAsia="Times New Roman" w:hAnsi="Times New Roman"/>
      <w:sz w:val="24"/>
      <w:lang w:val="en-GB"/>
    </w:rPr>
  </w:style>
  <w:style w:type="paragraph" w:customStyle="1" w:styleId="WW-BodyText2">
    <w:name w:val="WW-Body Text 2"/>
    <w:basedOn w:val="Normal"/>
    <w:rsid w:val="00E60B8D"/>
    <w:pPr>
      <w:suppressAutoHyphens/>
    </w:pPr>
    <w:rPr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BE6E70"/>
    <w:rPr>
      <w:b/>
      <w:bCs/>
      <w:i w:val="0"/>
      <w:iCs w:val="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29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299E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930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dc3913a11e95b14ee73a78cfdc80b9e134f530e18705c4458440321091b5b581b0b1503144758591b4d58515c424154181c084b281e01030307104158590a53580f1b425c4c01090340281e0103150b15465c540d4d584b50535a4f162e024b4340010d120213105b5c0c004d145c455715445a5c5d57421a081105431458090d074b100a12031753444f4a081e0103030017415f550c5348150a034e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1D93B2-2192-47D6-B81F-C7100A6BE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suneel.vishwakarma@outlook.com</cp:lastModifiedBy>
  <cp:revision>17</cp:revision>
  <dcterms:created xsi:type="dcterms:W3CDTF">2018-09-23T12:12:00Z</dcterms:created>
  <dcterms:modified xsi:type="dcterms:W3CDTF">2019-07-15T16:25:00Z</dcterms:modified>
</cp:coreProperties>
</file>