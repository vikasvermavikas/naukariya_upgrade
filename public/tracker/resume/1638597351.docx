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6588"/>
        <w:gridCol w:w="4192"/>
        <w:gridCol w:w="236"/>
      </w:tblGrid>
      <w:tr w:rsidR="003A5F83" w:rsidRPr="007E612D" w:rsidTr="003A5F83">
        <w:trPr>
          <w:trHeight w:val="1260"/>
        </w:trPr>
        <w:tc>
          <w:tcPr>
            <w:tcW w:w="6588" w:type="dxa"/>
            <w:shd w:val="clear" w:color="auto" w:fill="BFBFBF"/>
            <w:vAlign w:val="center"/>
          </w:tcPr>
          <w:p w:rsidR="003A5F83" w:rsidRPr="00ED17A1" w:rsidRDefault="00C87195" w:rsidP="003A5F83">
            <w:pPr>
              <w:spacing w:after="0" w:line="240" w:lineRule="auto"/>
              <w:rPr>
                <w:rFonts w:ascii="Century Gothic" w:hAnsi="Century Gothic" w:cs="Lucida Sans Unicode"/>
                <w:b/>
                <w:sz w:val="48"/>
                <w:szCs w:val="48"/>
              </w:rPr>
            </w:pPr>
            <w:proofErr w:type="spellStart"/>
            <w:r>
              <w:rPr>
                <w:rFonts w:ascii="Century Gothic" w:hAnsi="Century Gothic" w:cs="Lucida Sans Unicode"/>
                <w:b/>
                <w:smallCaps/>
                <w:sz w:val="48"/>
                <w:szCs w:val="48"/>
              </w:rPr>
              <w:t>Rajat</w:t>
            </w:r>
            <w:proofErr w:type="spellEnd"/>
            <w:r>
              <w:rPr>
                <w:rFonts w:ascii="Century Gothic" w:hAnsi="Century Gothic" w:cs="Lucida Sans Unicode"/>
                <w:b/>
                <w:smallCaps/>
                <w:sz w:val="48"/>
                <w:szCs w:val="48"/>
              </w:rPr>
              <w:t xml:space="preserve"> </w:t>
            </w:r>
            <w:proofErr w:type="spellStart"/>
            <w:r>
              <w:rPr>
                <w:rFonts w:ascii="Century Gothic" w:hAnsi="Century Gothic" w:cs="Lucida Sans Unicode"/>
                <w:b/>
                <w:smallCaps/>
                <w:sz w:val="48"/>
                <w:szCs w:val="48"/>
              </w:rPr>
              <w:t>Mittal</w:t>
            </w:r>
            <w:proofErr w:type="spellEnd"/>
          </w:p>
        </w:tc>
        <w:tc>
          <w:tcPr>
            <w:tcW w:w="4428" w:type="dxa"/>
            <w:gridSpan w:val="2"/>
            <w:shd w:val="clear" w:color="auto" w:fill="BFBFBF"/>
            <w:vAlign w:val="center"/>
          </w:tcPr>
          <w:p w:rsidR="003A5F83" w:rsidRDefault="00C87195" w:rsidP="003A5F83">
            <w:pPr>
              <w:spacing w:after="0" w:line="240" w:lineRule="auto"/>
              <w:jc w:val="right"/>
              <w:rPr>
                <w:caps/>
                <w:sz w:val="20"/>
                <w:szCs w:val="20"/>
              </w:rPr>
            </w:pPr>
            <w:r>
              <w:rPr>
                <w:caps/>
                <w:sz w:val="20"/>
                <w:szCs w:val="20"/>
              </w:rPr>
              <w:t>366/6 Jagriti Vihar</w:t>
            </w:r>
          </w:p>
          <w:p w:rsidR="00A22EB8" w:rsidRDefault="00C87195" w:rsidP="003A5F83">
            <w:pPr>
              <w:spacing w:after="0" w:line="240" w:lineRule="auto"/>
              <w:jc w:val="right"/>
              <w:rPr>
                <w:caps/>
                <w:sz w:val="20"/>
                <w:szCs w:val="20"/>
              </w:rPr>
            </w:pPr>
            <w:r>
              <w:rPr>
                <w:caps/>
                <w:sz w:val="20"/>
                <w:szCs w:val="20"/>
              </w:rPr>
              <w:t>Meerut</w:t>
            </w:r>
            <w:r w:rsidR="00A22EB8">
              <w:rPr>
                <w:caps/>
                <w:sz w:val="20"/>
                <w:szCs w:val="20"/>
              </w:rPr>
              <w:t>-</w:t>
            </w:r>
            <w:r>
              <w:rPr>
                <w:caps/>
                <w:sz w:val="20"/>
                <w:szCs w:val="20"/>
              </w:rPr>
              <w:t>250004</w:t>
            </w:r>
          </w:p>
          <w:p w:rsidR="003A5F83" w:rsidRDefault="003A5F83" w:rsidP="003A5F83">
            <w:pPr>
              <w:spacing w:after="0" w:line="240" w:lineRule="auto"/>
              <w:jc w:val="right"/>
              <w:rPr>
                <w:caps/>
                <w:sz w:val="20"/>
                <w:szCs w:val="20"/>
              </w:rPr>
            </w:pPr>
            <w:r w:rsidRPr="007D5160">
              <w:rPr>
                <w:b/>
                <w:i/>
                <w:sz w:val="20"/>
                <w:szCs w:val="20"/>
              </w:rPr>
              <w:t>m</w:t>
            </w:r>
            <w:r>
              <w:rPr>
                <w:caps/>
                <w:sz w:val="20"/>
                <w:szCs w:val="20"/>
              </w:rPr>
              <w:t xml:space="preserve"> +91</w:t>
            </w:r>
            <w:r w:rsidR="00C87195">
              <w:rPr>
                <w:caps/>
                <w:sz w:val="20"/>
                <w:szCs w:val="20"/>
              </w:rPr>
              <w:t>9666769712</w:t>
            </w:r>
          </w:p>
          <w:p w:rsidR="003A5F83" w:rsidRDefault="003A5F83" w:rsidP="003A5F83">
            <w:pPr>
              <w:spacing w:after="0" w:line="240" w:lineRule="auto"/>
              <w:jc w:val="right"/>
              <w:rPr>
                <w:sz w:val="20"/>
                <w:szCs w:val="20"/>
              </w:rPr>
            </w:pPr>
            <w:r w:rsidRPr="007D5160">
              <w:rPr>
                <w:b/>
                <w:i/>
                <w:sz w:val="20"/>
                <w:szCs w:val="20"/>
              </w:rPr>
              <w:t>email</w:t>
            </w:r>
            <w:hyperlink r:id="rId5" w:history="1">
              <w:r w:rsidR="00C87195" w:rsidRPr="00C47ED0">
                <w:rPr>
                  <w:rStyle w:val="Hyperlink"/>
                  <w:sz w:val="20"/>
                  <w:szCs w:val="20"/>
                </w:rPr>
                <w:t>er.mittalrajat@gmail.com</w:t>
              </w:r>
            </w:hyperlink>
          </w:p>
          <w:p w:rsidR="003A5F83" w:rsidRPr="00E10623" w:rsidRDefault="00A22EB8" w:rsidP="00B57A62">
            <w:pPr>
              <w:spacing w:after="0" w:line="240" w:lineRule="auto"/>
              <w:jc w:val="right"/>
              <w:rPr>
                <w:sz w:val="20"/>
                <w:szCs w:val="20"/>
              </w:rPr>
            </w:pPr>
            <w:r>
              <w:rPr>
                <w:sz w:val="20"/>
                <w:szCs w:val="20"/>
              </w:rPr>
              <w:t>DOB :</w:t>
            </w:r>
            <w:r w:rsidR="00C87195">
              <w:rPr>
                <w:sz w:val="20"/>
                <w:szCs w:val="20"/>
              </w:rPr>
              <w:t>11-JUN</w:t>
            </w:r>
            <w:r w:rsidR="003A5F83">
              <w:rPr>
                <w:sz w:val="20"/>
                <w:szCs w:val="20"/>
              </w:rPr>
              <w:t>-198</w:t>
            </w:r>
            <w:r w:rsidR="00B57A62">
              <w:rPr>
                <w:sz w:val="20"/>
                <w:szCs w:val="20"/>
              </w:rPr>
              <w:t>9</w:t>
            </w:r>
          </w:p>
        </w:tc>
      </w:tr>
      <w:tr w:rsidR="003A5F83" w:rsidRPr="007E612D" w:rsidTr="003A5F83">
        <w:tc>
          <w:tcPr>
            <w:tcW w:w="10780" w:type="dxa"/>
            <w:gridSpan w:val="2"/>
          </w:tcPr>
          <w:p w:rsidR="003A5F83" w:rsidRPr="007E612D" w:rsidRDefault="003A5F83" w:rsidP="003A5F83">
            <w:pPr>
              <w:spacing w:after="0" w:line="240" w:lineRule="auto"/>
            </w:pPr>
          </w:p>
          <w:p w:rsidR="003A5F83" w:rsidRPr="007E612D" w:rsidRDefault="003A5F83" w:rsidP="003A5F83">
            <w:pPr>
              <w:pBdr>
                <w:bottom w:val="single" w:sz="4" w:space="1" w:color="808080"/>
              </w:pBdr>
              <w:spacing w:after="0" w:line="240" w:lineRule="auto"/>
              <w:rPr>
                <w:b/>
                <w:sz w:val="28"/>
                <w:szCs w:val="28"/>
              </w:rPr>
            </w:pPr>
            <w:r w:rsidRPr="007E612D">
              <w:rPr>
                <w:b/>
                <w:sz w:val="28"/>
                <w:szCs w:val="28"/>
              </w:rPr>
              <w:t>OBJECTIVE</w:t>
            </w:r>
          </w:p>
          <w:p w:rsidR="003A5F83" w:rsidRDefault="002962EA" w:rsidP="003A5F83">
            <w:pPr>
              <w:spacing w:after="0" w:line="240" w:lineRule="auto"/>
              <w:rPr>
                <w:bCs/>
                <w:iCs/>
              </w:rPr>
            </w:pPr>
            <w:r w:rsidRPr="00A96D5E">
              <w:rPr>
                <w:bCs/>
                <w:iCs/>
              </w:rPr>
              <w:t>W</w:t>
            </w:r>
            <w:r>
              <w:rPr>
                <w:bCs/>
                <w:iCs/>
              </w:rPr>
              <w:t>ish</w:t>
            </w:r>
            <w:r w:rsidRPr="00A96D5E">
              <w:rPr>
                <w:bCs/>
                <w:iCs/>
              </w:rPr>
              <w:t xml:space="preserve"> to work with an organization that provides me an opportunity to grow in the courageous field. To put in best in pursuance of the company’s goal and aspirant through hard work, sincerity and continues self-development and personality collectively.</w:t>
            </w:r>
          </w:p>
          <w:p w:rsidR="002962EA" w:rsidRDefault="002962EA" w:rsidP="003A5F83">
            <w:pPr>
              <w:spacing w:after="0" w:line="240" w:lineRule="auto"/>
            </w:pPr>
          </w:p>
          <w:p w:rsidR="000000EC" w:rsidRPr="007E612D" w:rsidRDefault="000000EC" w:rsidP="000000EC">
            <w:pPr>
              <w:pBdr>
                <w:bottom w:val="single" w:sz="4" w:space="1" w:color="808080"/>
              </w:pBdr>
              <w:spacing w:after="0" w:line="240" w:lineRule="auto"/>
              <w:rPr>
                <w:b/>
                <w:sz w:val="28"/>
                <w:szCs w:val="28"/>
              </w:rPr>
            </w:pPr>
            <w:r>
              <w:rPr>
                <w:b/>
                <w:sz w:val="28"/>
                <w:szCs w:val="28"/>
              </w:rPr>
              <w:t>SUMMARY</w:t>
            </w:r>
          </w:p>
          <w:p w:rsidR="000000EC" w:rsidRDefault="000000EC" w:rsidP="000000EC">
            <w:pPr>
              <w:spacing w:after="0" w:line="240" w:lineRule="auto"/>
            </w:pPr>
          </w:p>
          <w:p w:rsidR="000000EC" w:rsidRPr="00751409" w:rsidRDefault="000000EC" w:rsidP="000000EC">
            <w:pPr>
              <w:pStyle w:val="bull1"/>
              <w:numPr>
                <w:ilvl w:val="0"/>
                <w:numId w:val="18"/>
              </w:numPr>
              <w:tabs>
                <w:tab w:val="left" w:pos="2160"/>
              </w:tabs>
              <w:rPr>
                <w:rFonts w:ascii="Verdana" w:hAnsi="Verdana"/>
              </w:rPr>
            </w:pPr>
            <w:r w:rsidRPr="00751409">
              <w:rPr>
                <w:rFonts w:ascii="Verdana" w:hAnsi="Verdana"/>
                <w:b/>
              </w:rPr>
              <w:t xml:space="preserve">Java/J2EE </w:t>
            </w:r>
            <w:r w:rsidRPr="00751409">
              <w:rPr>
                <w:rFonts w:ascii="Verdana" w:hAnsi="Verdana"/>
              </w:rPr>
              <w:t>with</w:t>
            </w:r>
            <w:r w:rsidRPr="00751409">
              <w:rPr>
                <w:rFonts w:ascii="Verdana" w:hAnsi="Verdana"/>
                <w:b/>
              </w:rPr>
              <w:t xml:space="preserve"> </w:t>
            </w:r>
            <w:r w:rsidR="00FA041F">
              <w:rPr>
                <w:rFonts w:ascii="Verdana" w:hAnsi="Verdana"/>
                <w:b/>
              </w:rPr>
              <w:t xml:space="preserve">around 3 </w:t>
            </w:r>
            <w:r w:rsidRPr="00751409">
              <w:rPr>
                <w:rFonts w:ascii="Verdana" w:hAnsi="Verdana"/>
                <w:b/>
              </w:rPr>
              <w:t>Year</w:t>
            </w:r>
            <w:r w:rsidRPr="00751409">
              <w:rPr>
                <w:rFonts w:ascii="Verdana" w:hAnsi="Verdana"/>
              </w:rPr>
              <w:t xml:space="preserve"> of Software Development and Designing experience ,  in various phases of </w:t>
            </w:r>
            <w:r w:rsidRPr="00751409">
              <w:rPr>
                <w:rFonts w:ascii="Verdana" w:hAnsi="Verdana"/>
                <w:b/>
              </w:rPr>
              <w:t>Software Development Life Cycle(SDLC)</w:t>
            </w:r>
            <w:r w:rsidRPr="00751409">
              <w:rPr>
                <w:rFonts w:ascii="Verdana" w:hAnsi="Verdana"/>
              </w:rPr>
              <w:t xml:space="preserve"> – </w:t>
            </w:r>
            <w:r w:rsidRPr="00751409">
              <w:rPr>
                <w:rFonts w:ascii="Verdana" w:hAnsi="Verdana"/>
                <w:b/>
              </w:rPr>
              <w:t xml:space="preserve">Designing, Coding, Debugging, </w:t>
            </w:r>
            <w:r w:rsidRPr="00751409">
              <w:rPr>
                <w:rFonts w:ascii="Verdana" w:hAnsi="Verdana"/>
              </w:rPr>
              <w:t>and</w:t>
            </w:r>
            <w:r w:rsidRPr="00751409">
              <w:rPr>
                <w:rFonts w:ascii="Verdana" w:hAnsi="Verdana"/>
                <w:b/>
              </w:rPr>
              <w:t xml:space="preserve"> Maintenance</w:t>
            </w:r>
            <w:r w:rsidRPr="00751409">
              <w:rPr>
                <w:rFonts w:ascii="Verdana" w:hAnsi="Verdana"/>
              </w:rPr>
              <w:t>.</w:t>
            </w:r>
          </w:p>
          <w:p w:rsidR="000000EC" w:rsidRPr="00751409" w:rsidRDefault="000000EC" w:rsidP="000000EC">
            <w:pPr>
              <w:pStyle w:val="bull1"/>
              <w:numPr>
                <w:ilvl w:val="0"/>
                <w:numId w:val="18"/>
              </w:numPr>
              <w:tabs>
                <w:tab w:val="left" w:pos="2160"/>
              </w:tabs>
              <w:rPr>
                <w:rFonts w:ascii="Verdana" w:hAnsi="Verdana"/>
                <w:b/>
              </w:rPr>
            </w:pPr>
            <w:r w:rsidRPr="00751409">
              <w:rPr>
                <w:rFonts w:ascii="Verdana" w:hAnsi="Verdana"/>
              </w:rPr>
              <w:t xml:space="preserve">Strong foundation in </w:t>
            </w:r>
            <w:r w:rsidRPr="00751409">
              <w:rPr>
                <w:rFonts w:ascii="Verdana" w:hAnsi="Verdana"/>
                <w:b/>
              </w:rPr>
              <w:t>Core Java Con</w:t>
            </w:r>
            <w:bookmarkStart w:id="0" w:name="_GoBack"/>
            <w:bookmarkEnd w:id="0"/>
            <w:r w:rsidRPr="00751409">
              <w:rPr>
                <w:rFonts w:ascii="Verdana" w:hAnsi="Verdana"/>
                <w:b/>
              </w:rPr>
              <w:t>cepts and J2ee.</w:t>
            </w:r>
          </w:p>
          <w:p w:rsidR="000000EC" w:rsidRPr="00751409" w:rsidRDefault="000000EC" w:rsidP="000000EC">
            <w:pPr>
              <w:pStyle w:val="bull1"/>
              <w:numPr>
                <w:ilvl w:val="0"/>
                <w:numId w:val="18"/>
              </w:numPr>
              <w:tabs>
                <w:tab w:val="left" w:pos="2160"/>
              </w:tabs>
              <w:rPr>
                <w:rStyle w:val="BulletedListTextChar"/>
                <w:rFonts w:ascii="Verdana" w:hAnsi="Verdana"/>
              </w:rPr>
            </w:pPr>
            <w:r w:rsidRPr="00751409">
              <w:rPr>
                <w:rStyle w:val="BulletedListTextChar"/>
                <w:rFonts w:ascii="Verdana" w:hAnsi="Verdana"/>
              </w:rPr>
              <w:t xml:space="preserve">Extensively worked on </w:t>
            </w:r>
            <w:r w:rsidR="00591A54" w:rsidRPr="00751409">
              <w:rPr>
                <w:rStyle w:val="BulletedListTextChar"/>
                <w:rFonts w:ascii="Verdana" w:hAnsi="Verdana"/>
                <w:b/>
                <w:bCs/>
              </w:rPr>
              <w:t>Frontend (</w:t>
            </w:r>
            <w:r w:rsidRPr="00751409">
              <w:rPr>
                <w:rStyle w:val="BulletedListTextChar"/>
                <w:rFonts w:ascii="Verdana" w:hAnsi="Verdana"/>
                <w:b/>
                <w:bCs/>
              </w:rPr>
              <w:t>UI)</w:t>
            </w:r>
            <w:r w:rsidRPr="00751409">
              <w:rPr>
                <w:rStyle w:val="BulletedListTextChar"/>
                <w:rFonts w:ascii="Verdana" w:hAnsi="Verdana"/>
              </w:rPr>
              <w:t xml:space="preserve"> and </w:t>
            </w:r>
            <w:r w:rsidRPr="00751409">
              <w:rPr>
                <w:rStyle w:val="BulletedListTextChar"/>
                <w:rFonts w:ascii="Verdana" w:hAnsi="Verdana"/>
                <w:b/>
                <w:bCs/>
              </w:rPr>
              <w:t>Middleware Development</w:t>
            </w:r>
            <w:r w:rsidR="00751409">
              <w:rPr>
                <w:rStyle w:val="BulletedListTextChar"/>
                <w:rFonts w:ascii="Verdana" w:hAnsi="Verdana"/>
              </w:rPr>
              <w:t>.</w:t>
            </w:r>
          </w:p>
          <w:p w:rsidR="00751409" w:rsidRPr="00751409" w:rsidRDefault="000000EC" w:rsidP="000000EC">
            <w:pPr>
              <w:pStyle w:val="bull1"/>
              <w:numPr>
                <w:ilvl w:val="0"/>
                <w:numId w:val="18"/>
              </w:numPr>
              <w:tabs>
                <w:tab w:val="left" w:pos="2160"/>
              </w:tabs>
              <w:rPr>
                <w:rFonts w:ascii="Verdana" w:hAnsi="Verdana"/>
              </w:rPr>
            </w:pPr>
            <w:r w:rsidRPr="00751409">
              <w:rPr>
                <w:rFonts w:ascii="Verdana" w:hAnsi="Verdana"/>
              </w:rPr>
              <w:t xml:space="preserve">Expertise in </w:t>
            </w:r>
            <w:r w:rsidRPr="00751409">
              <w:rPr>
                <w:rFonts w:ascii="Verdana" w:hAnsi="Verdana"/>
                <w:b/>
              </w:rPr>
              <w:t>Java</w:t>
            </w:r>
            <w:r w:rsidR="00591A54" w:rsidRPr="00751409">
              <w:rPr>
                <w:rFonts w:ascii="Verdana" w:hAnsi="Verdana"/>
                <w:b/>
              </w:rPr>
              <w:t>, J2EE, SQL</w:t>
            </w:r>
            <w:r w:rsidRPr="00751409">
              <w:rPr>
                <w:rFonts w:ascii="Verdana" w:hAnsi="Verdana"/>
                <w:b/>
              </w:rPr>
              <w:t xml:space="preserve"> and Application Server</w:t>
            </w:r>
            <w:r w:rsidR="00591A54" w:rsidRPr="00751409">
              <w:rPr>
                <w:rFonts w:ascii="Verdana" w:hAnsi="Verdana"/>
                <w:b/>
              </w:rPr>
              <w:t>, JDBC, JavaScript, XML</w:t>
            </w:r>
            <w:r w:rsidR="00751409">
              <w:rPr>
                <w:rFonts w:ascii="Verdana" w:hAnsi="Verdana"/>
                <w:b/>
              </w:rPr>
              <w:t>.</w:t>
            </w:r>
          </w:p>
          <w:p w:rsidR="000000EC" w:rsidRPr="00751409" w:rsidRDefault="000000EC" w:rsidP="000000EC">
            <w:pPr>
              <w:pStyle w:val="bull1"/>
              <w:numPr>
                <w:ilvl w:val="0"/>
                <w:numId w:val="18"/>
              </w:numPr>
              <w:tabs>
                <w:tab w:val="left" w:pos="2160"/>
              </w:tabs>
              <w:rPr>
                <w:rFonts w:ascii="Verdana" w:hAnsi="Verdana"/>
              </w:rPr>
            </w:pPr>
            <w:r w:rsidRPr="00751409">
              <w:rPr>
                <w:rFonts w:ascii="Verdana" w:hAnsi="Verdana"/>
              </w:rPr>
              <w:t xml:space="preserve">Worked on </w:t>
            </w:r>
            <w:proofErr w:type="gramStart"/>
            <w:r w:rsidR="00FA041F" w:rsidRPr="00FA041F">
              <w:rPr>
                <w:rFonts w:ascii="Verdana" w:hAnsi="Verdana"/>
                <w:b/>
              </w:rPr>
              <w:t>S</w:t>
            </w:r>
            <w:r w:rsidR="00FA041F" w:rsidRPr="00751409">
              <w:rPr>
                <w:rFonts w:ascii="Verdana" w:hAnsi="Verdana"/>
                <w:b/>
              </w:rPr>
              <w:t>pring</w:t>
            </w:r>
            <w:proofErr w:type="gramEnd"/>
            <w:r w:rsidR="00FA041F" w:rsidRPr="00751409">
              <w:rPr>
                <w:rFonts w:ascii="Verdana" w:hAnsi="Verdana"/>
                <w:b/>
              </w:rPr>
              <w:t>, Hibernate</w:t>
            </w:r>
            <w:r w:rsidR="00FA041F">
              <w:rPr>
                <w:rFonts w:ascii="Verdana" w:hAnsi="Verdana"/>
                <w:b/>
              </w:rPr>
              <w:t xml:space="preserve"> </w:t>
            </w:r>
            <w:r w:rsidR="00FA041F" w:rsidRPr="00751409">
              <w:rPr>
                <w:rFonts w:ascii="Verdana" w:hAnsi="Verdana"/>
                <w:b/>
              </w:rPr>
              <w:t>Frameworks</w:t>
            </w:r>
            <w:r w:rsidRPr="00751409">
              <w:rPr>
                <w:rFonts w:ascii="Verdana" w:hAnsi="Verdana"/>
                <w:b/>
              </w:rPr>
              <w:t>.</w:t>
            </w:r>
          </w:p>
          <w:p w:rsidR="000000EC" w:rsidRPr="00751409" w:rsidRDefault="000000EC" w:rsidP="000000EC">
            <w:pPr>
              <w:pStyle w:val="bull1"/>
              <w:numPr>
                <w:ilvl w:val="0"/>
                <w:numId w:val="18"/>
              </w:numPr>
              <w:tabs>
                <w:tab w:val="left" w:pos="2160"/>
              </w:tabs>
              <w:rPr>
                <w:rFonts w:ascii="Verdana" w:hAnsi="Verdana"/>
                <w:b/>
              </w:rPr>
            </w:pPr>
            <w:r w:rsidRPr="00751409">
              <w:rPr>
                <w:rFonts w:ascii="Verdana" w:hAnsi="Verdana"/>
              </w:rPr>
              <w:t xml:space="preserve">Worked </w:t>
            </w:r>
            <w:r w:rsidR="00751409" w:rsidRPr="00751409">
              <w:rPr>
                <w:rFonts w:ascii="Verdana" w:hAnsi="Verdana"/>
              </w:rPr>
              <w:t xml:space="preserve">on </w:t>
            </w:r>
            <w:r w:rsidR="00751409" w:rsidRPr="00751409">
              <w:rPr>
                <w:rFonts w:ascii="Verdana" w:hAnsi="Verdana"/>
                <w:b/>
              </w:rPr>
              <w:t>SAAS</w:t>
            </w:r>
            <w:r w:rsidRPr="00751409">
              <w:rPr>
                <w:rFonts w:ascii="Verdana" w:hAnsi="Verdana"/>
                <w:b/>
                <w:bCs/>
              </w:rPr>
              <w:t xml:space="preserve"> based CRM </w:t>
            </w:r>
            <w:r w:rsidR="00591A54" w:rsidRPr="00751409">
              <w:rPr>
                <w:rFonts w:ascii="Verdana" w:hAnsi="Verdana"/>
                <w:b/>
                <w:bCs/>
              </w:rPr>
              <w:t>for www.planplusonline.com</w:t>
            </w:r>
            <w:r w:rsidRPr="00751409">
              <w:rPr>
                <w:rFonts w:ascii="Verdana" w:hAnsi="Verdana"/>
                <w:b/>
                <w:bCs/>
              </w:rPr>
              <w:t>.</w:t>
            </w:r>
          </w:p>
          <w:p w:rsidR="000000EC" w:rsidRPr="00751409" w:rsidRDefault="000000EC" w:rsidP="000000EC">
            <w:pPr>
              <w:pStyle w:val="bull1"/>
              <w:numPr>
                <w:ilvl w:val="0"/>
                <w:numId w:val="18"/>
              </w:numPr>
              <w:tabs>
                <w:tab w:val="left" w:pos="2160"/>
              </w:tabs>
              <w:rPr>
                <w:rFonts w:ascii="Verdana" w:hAnsi="Verdana"/>
              </w:rPr>
            </w:pPr>
            <w:r w:rsidRPr="00751409">
              <w:rPr>
                <w:rFonts w:ascii="Verdana" w:hAnsi="Verdana"/>
                <w:b/>
                <w:bCs/>
              </w:rPr>
              <w:t>Requirement Gathering/Analysis</w:t>
            </w:r>
            <w:r w:rsidRPr="00751409">
              <w:rPr>
                <w:rFonts w:ascii="Verdana" w:hAnsi="Verdana"/>
              </w:rPr>
              <w:t xml:space="preserve"> and </w:t>
            </w:r>
            <w:r w:rsidRPr="00751409">
              <w:rPr>
                <w:rFonts w:ascii="Verdana" w:hAnsi="Verdana"/>
                <w:b/>
                <w:bCs/>
              </w:rPr>
              <w:t>Interfacing</w:t>
            </w:r>
            <w:r w:rsidRPr="00751409">
              <w:rPr>
                <w:rFonts w:ascii="Verdana" w:hAnsi="Verdana"/>
              </w:rPr>
              <w:t xml:space="preserve"> with </w:t>
            </w:r>
            <w:r w:rsidRPr="00751409">
              <w:rPr>
                <w:rFonts w:ascii="Verdana" w:hAnsi="Verdana"/>
                <w:b/>
                <w:bCs/>
              </w:rPr>
              <w:t>On-Shore team</w:t>
            </w:r>
            <w:r w:rsidRPr="00751409">
              <w:rPr>
                <w:rFonts w:ascii="Verdana" w:hAnsi="Verdana"/>
              </w:rPr>
              <w:t xml:space="preserve"> and</w:t>
            </w:r>
            <w:r w:rsidRPr="00751409">
              <w:rPr>
                <w:rFonts w:ascii="Verdana" w:hAnsi="Verdana"/>
                <w:b/>
              </w:rPr>
              <w:t xml:space="preserve"> clients</w:t>
            </w:r>
            <w:r w:rsidRPr="00751409">
              <w:rPr>
                <w:rFonts w:ascii="Verdana" w:hAnsi="Verdana"/>
              </w:rPr>
              <w:t>.</w:t>
            </w:r>
          </w:p>
          <w:p w:rsidR="000000EC" w:rsidRPr="00751409" w:rsidRDefault="00591A54" w:rsidP="000000EC">
            <w:pPr>
              <w:pStyle w:val="BulletedListText"/>
              <w:numPr>
                <w:ilvl w:val="0"/>
                <w:numId w:val="18"/>
              </w:numPr>
              <w:tabs>
                <w:tab w:val="left" w:pos="2160"/>
              </w:tabs>
              <w:rPr>
                <w:rFonts w:ascii="Verdana" w:hAnsi="Verdana"/>
              </w:rPr>
            </w:pPr>
            <w:r w:rsidRPr="00751409">
              <w:rPr>
                <w:rFonts w:ascii="Verdana" w:hAnsi="Verdana"/>
                <w:b/>
              </w:rPr>
              <w:t>Committed Confident</w:t>
            </w:r>
            <w:r w:rsidR="000000EC" w:rsidRPr="00751409">
              <w:rPr>
                <w:rFonts w:ascii="Verdana" w:hAnsi="Verdana"/>
              </w:rPr>
              <w:t xml:space="preserve"> and </w:t>
            </w:r>
            <w:r w:rsidR="000000EC" w:rsidRPr="00751409">
              <w:rPr>
                <w:rFonts w:ascii="Verdana" w:hAnsi="Verdana"/>
                <w:b/>
              </w:rPr>
              <w:t>Zeal to Succeed</w:t>
            </w:r>
            <w:r w:rsidR="000000EC" w:rsidRPr="00751409">
              <w:rPr>
                <w:rFonts w:ascii="Verdana" w:hAnsi="Verdana"/>
              </w:rPr>
              <w:t xml:space="preserve"> and consistently strive towards </w:t>
            </w:r>
            <w:r w:rsidR="000000EC" w:rsidRPr="00751409">
              <w:rPr>
                <w:rFonts w:ascii="Verdana" w:hAnsi="Verdana"/>
                <w:b/>
                <w:bCs/>
              </w:rPr>
              <w:t>Upgrading skills</w:t>
            </w:r>
            <w:r w:rsidR="000000EC" w:rsidRPr="00751409">
              <w:rPr>
                <w:rFonts w:ascii="Verdana" w:hAnsi="Verdana"/>
              </w:rPr>
              <w:t xml:space="preserve">, </w:t>
            </w:r>
            <w:r w:rsidR="000000EC" w:rsidRPr="00751409">
              <w:rPr>
                <w:rFonts w:ascii="Verdana" w:hAnsi="Verdana"/>
                <w:b/>
                <w:bCs/>
              </w:rPr>
              <w:t>Effective clients satisfaction</w:t>
            </w:r>
            <w:r w:rsidR="000000EC" w:rsidRPr="00751409">
              <w:rPr>
                <w:rFonts w:ascii="Verdana" w:hAnsi="Verdana"/>
              </w:rPr>
              <w:t xml:space="preserve"> and </w:t>
            </w:r>
            <w:r w:rsidR="000000EC" w:rsidRPr="00751409">
              <w:rPr>
                <w:rFonts w:ascii="Verdana" w:hAnsi="Verdana"/>
                <w:b/>
                <w:bCs/>
              </w:rPr>
              <w:t>realization</w:t>
            </w:r>
            <w:r w:rsidR="000000EC" w:rsidRPr="00751409">
              <w:rPr>
                <w:rFonts w:ascii="Verdana" w:hAnsi="Verdana"/>
              </w:rPr>
              <w:t xml:space="preserve"> of </w:t>
            </w:r>
            <w:r w:rsidR="000000EC" w:rsidRPr="00751409">
              <w:rPr>
                <w:rFonts w:ascii="Verdana" w:hAnsi="Verdana"/>
                <w:b/>
                <w:bCs/>
              </w:rPr>
              <w:t xml:space="preserve">self and </w:t>
            </w:r>
            <w:r w:rsidR="00E91F4F" w:rsidRPr="00751409">
              <w:rPr>
                <w:rFonts w:ascii="Verdana" w:hAnsi="Verdana"/>
                <w:b/>
                <w:bCs/>
              </w:rPr>
              <w:t>organizational goals</w:t>
            </w:r>
            <w:r w:rsidR="000000EC" w:rsidRPr="00751409">
              <w:rPr>
                <w:rFonts w:ascii="Verdana" w:hAnsi="Verdana"/>
              </w:rPr>
              <w:t>.</w:t>
            </w:r>
          </w:p>
          <w:p w:rsidR="000000EC" w:rsidRDefault="000000EC" w:rsidP="003A5F83">
            <w:pPr>
              <w:spacing w:after="0" w:line="240" w:lineRule="auto"/>
            </w:pPr>
          </w:p>
          <w:p w:rsidR="000000EC" w:rsidRPr="007E612D" w:rsidRDefault="000000EC" w:rsidP="003A5F83">
            <w:pPr>
              <w:spacing w:after="0" w:line="240" w:lineRule="auto"/>
            </w:pPr>
          </w:p>
          <w:p w:rsidR="003A5F83" w:rsidRPr="007E612D" w:rsidRDefault="003A5F83" w:rsidP="003A5F83">
            <w:pPr>
              <w:pBdr>
                <w:bottom w:val="single" w:sz="4" w:space="1" w:color="808080"/>
              </w:pBdr>
              <w:spacing w:after="0" w:line="240" w:lineRule="auto"/>
              <w:rPr>
                <w:b/>
                <w:sz w:val="28"/>
                <w:szCs w:val="28"/>
              </w:rPr>
            </w:pPr>
            <w:r w:rsidRPr="007E612D">
              <w:rPr>
                <w:b/>
                <w:sz w:val="28"/>
                <w:szCs w:val="28"/>
              </w:rPr>
              <w:t>EXPERIENCE</w:t>
            </w:r>
            <w:r>
              <w:rPr>
                <w:b/>
                <w:sz w:val="28"/>
                <w:szCs w:val="28"/>
              </w:rPr>
              <w:t xml:space="preserve"> DETAILS</w:t>
            </w:r>
          </w:p>
          <w:p w:rsidR="003A5F83" w:rsidRDefault="003A5F83" w:rsidP="003A5F83">
            <w:pPr>
              <w:spacing w:after="0" w:line="240" w:lineRule="auto"/>
            </w:pPr>
          </w:p>
          <w:p w:rsidR="00AC1E87" w:rsidRPr="006A2417" w:rsidRDefault="00855EED" w:rsidP="00AC1E87">
            <w:pPr>
              <w:spacing w:after="0" w:line="240" w:lineRule="auto"/>
              <w:rPr>
                <w:i/>
              </w:rPr>
            </w:pPr>
            <w:r>
              <w:rPr>
                <w:b/>
                <w:sz w:val="26"/>
                <w:szCs w:val="26"/>
              </w:rPr>
              <w:t>Nano2Giga Solutions</w:t>
            </w:r>
            <w:r w:rsidR="00AC1E87" w:rsidRPr="007E612D">
              <w:rPr>
                <w:sz w:val="26"/>
                <w:szCs w:val="26"/>
              </w:rPr>
              <w:tab/>
            </w:r>
            <w:r w:rsidR="00AC1E87" w:rsidRPr="007E612D">
              <w:tab/>
            </w:r>
            <w:r w:rsidR="00AC1E87" w:rsidRPr="007E612D">
              <w:tab/>
            </w:r>
            <w:r w:rsidRPr="00751409">
              <w:rPr>
                <w:b/>
                <w:i/>
              </w:rPr>
              <w:t>November</w:t>
            </w:r>
            <w:r w:rsidR="00AC1E87" w:rsidRPr="00751409">
              <w:rPr>
                <w:b/>
                <w:i/>
              </w:rPr>
              <w:t xml:space="preserve"> 2010 – Till Date</w:t>
            </w:r>
          </w:p>
          <w:p w:rsidR="00AC1E87" w:rsidRDefault="00AC1E87" w:rsidP="00AC1E87">
            <w:pPr>
              <w:spacing w:after="0" w:line="240" w:lineRule="auto"/>
            </w:pPr>
            <w:r>
              <w:t xml:space="preserve">Location – </w:t>
            </w:r>
            <w:r w:rsidR="00855EED">
              <w:t>Hyderabad</w:t>
            </w:r>
          </w:p>
          <w:p w:rsidR="00AC1E87" w:rsidRPr="002C26A9" w:rsidRDefault="00AC1E87" w:rsidP="00AC1E87">
            <w:pPr>
              <w:spacing w:after="0" w:line="240" w:lineRule="auto"/>
              <w:rPr>
                <w:b/>
                <w:sz w:val="26"/>
                <w:szCs w:val="26"/>
              </w:rPr>
            </w:pPr>
            <w:r>
              <w:t xml:space="preserve">Position – </w:t>
            </w:r>
            <w:r w:rsidR="00096FB3">
              <w:rPr>
                <w:rFonts w:ascii="Verdana" w:hAnsi="Verdana"/>
                <w:sz w:val="20"/>
                <w:szCs w:val="20"/>
              </w:rPr>
              <w:t>Software Engineer</w:t>
            </w:r>
            <w:r w:rsidR="00855EED">
              <w:rPr>
                <w:rFonts w:ascii="Verdana" w:hAnsi="Verdana"/>
                <w:sz w:val="20"/>
                <w:szCs w:val="20"/>
              </w:rPr>
              <w:t>.</w:t>
            </w:r>
          </w:p>
          <w:p w:rsidR="00AC1E87" w:rsidRDefault="00AC1E87" w:rsidP="003A5F83">
            <w:pPr>
              <w:spacing w:after="0" w:line="240" w:lineRule="auto"/>
              <w:rPr>
                <w:b/>
                <w:sz w:val="26"/>
                <w:szCs w:val="26"/>
              </w:rPr>
            </w:pPr>
          </w:p>
          <w:p w:rsidR="003A5F83" w:rsidRDefault="003A5F83" w:rsidP="003A5F83">
            <w:pPr>
              <w:spacing w:after="0" w:line="240" w:lineRule="auto"/>
              <w:rPr>
                <w:b/>
                <w:sz w:val="26"/>
                <w:szCs w:val="26"/>
              </w:rPr>
            </w:pPr>
            <w:r>
              <w:rPr>
                <w:b/>
                <w:sz w:val="26"/>
                <w:szCs w:val="26"/>
              </w:rPr>
              <w:t>Summary</w:t>
            </w:r>
          </w:p>
          <w:p w:rsidR="00A22EB8" w:rsidRPr="00CB05E2" w:rsidRDefault="00BF3DFF" w:rsidP="00A22EB8">
            <w:pPr>
              <w:ind w:firstLine="720"/>
              <w:rPr>
                <w:rFonts w:ascii="Verdana" w:hAnsi="Verdana"/>
                <w:sz w:val="20"/>
                <w:szCs w:val="20"/>
              </w:rPr>
            </w:pPr>
            <w:r>
              <w:rPr>
                <w:rFonts w:ascii="Verdana" w:hAnsi="Verdana"/>
                <w:sz w:val="20"/>
                <w:szCs w:val="20"/>
              </w:rPr>
              <w:t>Around 2</w:t>
            </w:r>
            <w:r w:rsidR="00554A3D">
              <w:rPr>
                <w:rFonts w:ascii="Verdana" w:hAnsi="Verdana"/>
                <w:sz w:val="20"/>
                <w:szCs w:val="20"/>
              </w:rPr>
              <w:t xml:space="preserve"> year</w:t>
            </w:r>
            <w:r w:rsidR="00A22EB8" w:rsidRPr="00CB05E2">
              <w:rPr>
                <w:rFonts w:ascii="Verdana" w:hAnsi="Verdana"/>
                <w:sz w:val="20"/>
                <w:szCs w:val="20"/>
              </w:rPr>
              <w:t xml:space="preserve"> of experience in </w:t>
            </w:r>
            <w:r w:rsidR="00855EED">
              <w:rPr>
                <w:rFonts w:ascii="Verdana" w:hAnsi="Verdana"/>
                <w:sz w:val="20"/>
                <w:szCs w:val="20"/>
              </w:rPr>
              <w:t>Software development and Maintenance</w:t>
            </w:r>
            <w:r w:rsidR="00A22EB8" w:rsidRPr="00CB05E2">
              <w:rPr>
                <w:rFonts w:ascii="Verdana" w:hAnsi="Verdana"/>
                <w:sz w:val="20"/>
                <w:szCs w:val="20"/>
              </w:rPr>
              <w:t xml:space="preserve"> of </w:t>
            </w:r>
            <w:r w:rsidR="00855EED">
              <w:rPr>
                <w:rFonts w:ascii="Verdana" w:hAnsi="Verdana"/>
                <w:sz w:val="20"/>
                <w:szCs w:val="20"/>
              </w:rPr>
              <w:t>CRM</w:t>
            </w:r>
            <w:r w:rsidR="00554A3D">
              <w:rPr>
                <w:rFonts w:ascii="Verdana" w:hAnsi="Verdana"/>
                <w:sz w:val="20"/>
                <w:szCs w:val="20"/>
              </w:rPr>
              <w:t xml:space="preserve"> product</w:t>
            </w:r>
            <w:r w:rsidR="00A22EB8" w:rsidRPr="00CB05E2">
              <w:rPr>
                <w:rFonts w:ascii="Verdana" w:hAnsi="Verdana"/>
                <w:sz w:val="20"/>
                <w:szCs w:val="20"/>
              </w:rPr>
              <w:t xml:space="preserve">, exposure to all stages Software </w:t>
            </w:r>
            <w:r w:rsidR="00855EED">
              <w:rPr>
                <w:rFonts w:ascii="Verdana" w:hAnsi="Verdana"/>
                <w:sz w:val="20"/>
                <w:szCs w:val="20"/>
              </w:rPr>
              <w:t>Develop</w:t>
            </w:r>
            <w:r w:rsidR="00855EED">
              <w:t>ment</w:t>
            </w:r>
            <w:r w:rsidR="00A22EB8" w:rsidRPr="00CB05E2">
              <w:rPr>
                <w:rFonts w:ascii="Verdana" w:hAnsi="Verdana"/>
                <w:sz w:val="20"/>
                <w:szCs w:val="20"/>
              </w:rPr>
              <w:t xml:space="preserve"> Life Cycle (S</w:t>
            </w:r>
            <w:r w:rsidR="00855EED">
              <w:rPr>
                <w:rFonts w:ascii="Verdana" w:hAnsi="Verdana"/>
                <w:sz w:val="20"/>
                <w:szCs w:val="20"/>
              </w:rPr>
              <w:t>D</w:t>
            </w:r>
            <w:r w:rsidR="00A22EB8" w:rsidRPr="00CB05E2">
              <w:rPr>
                <w:rFonts w:ascii="Verdana" w:hAnsi="Verdana"/>
                <w:sz w:val="20"/>
                <w:szCs w:val="20"/>
              </w:rPr>
              <w:t>LC</w:t>
            </w:r>
            <w:r w:rsidR="00591A54" w:rsidRPr="00CB05E2">
              <w:rPr>
                <w:rFonts w:ascii="Verdana" w:hAnsi="Verdana"/>
                <w:sz w:val="20"/>
                <w:szCs w:val="20"/>
              </w:rPr>
              <w:t>) with</w:t>
            </w:r>
            <w:r w:rsidR="00A22EB8" w:rsidRPr="00CB05E2">
              <w:rPr>
                <w:rFonts w:ascii="Verdana" w:hAnsi="Verdana"/>
                <w:sz w:val="20"/>
                <w:szCs w:val="20"/>
              </w:rPr>
              <w:t xml:space="preserve"> good </w:t>
            </w:r>
            <w:r w:rsidR="00D9576C">
              <w:rPr>
                <w:rFonts w:ascii="Verdana" w:hAnsi="Verdana"/>
                <w:sz w:val="20"/>
                <w:szCs w:val="20"/>
              </w:rPr>
              <w:t xml:space="preserve">Core Java concept </w:t>
            </w:r>
            <w:r w:rsidR="00A22EB8" w:rsidRPr="00CB05E2">
              <w:rPr>
                <w:rFonts w:ascii="Verdana" w:hAnsi="Verdana"/>
                <w:sz w:val="20"/>
                <w:szCs w:val="20"/>
              </w:rPr>
              <w:t xml:space="preserve">and </w:t>
            </w:r>
            <w:r w:rsidR="00D9576C">
              <w:rPr>
                <w:rFonts w:ascii="Verdana" w:hAnsi="Verdana"/>
                <w:sz w:val="20"/>
                <w:szCs w:val="20"/>
              </w:rPr>
              <w:t xml:space="preserve">J2EE </w:t>
            </w:r>
            <w:r w:rsidR="00A22EB8" w:rsidRPr="00CB05E2">
              <w:rPr>
                <w:rFonts w:ascii="Verdana" w:hAnsi="Verdana"/>
                <w:sz w:val="20"/>
                <w:szCs w:val="20"/>
              </w:rPr>
              <w:t>knowledge.</w:t>
            </w:r>
            <w:r w:rsidR="00A22EB8" w:rsidRPr="006019E4">
              <w:rPr>
                <w:rFonts w:ascii="Verdana" w:hAnsi="Verdana"/>
                <w:sz w:val="20"/>
                <w:szCs w:val="20"/>
              </w:rPr>
              <w:t xml:space="preserve"> In-depth knowledge </w:t>
            </w:r>
            <w:proofErr w:type="spellStart"/>
            <w:r w:rsidR="00751409" w:rsidRPr="006019E4">
              <w:rPr>
                <w:rFonts w:ascii="Verdana" w:hAnsi="Verdana"/>
                <w:sz w:val="20"/>
                <w:szCs w:val="20"/>
              </w:rPr>
              <w:t>of</w:t>
            </w:r>
            <w:r w:rsidR="00751409">
              <w:rPr>
                <w:rFonts w:ascii="Verdana" w:hAnsi="Verdana"/>
                <w:sz w:val="20"/>
                <w:szCs w:val="20"/>
              </w:rPr>
              <w:t>CompleteXRM</w:t>
            </w:r>
            <w:proofErr w:type="spellEnd"/>
            <w:r w:rsidR="00751409">
              <w:rPr>
                <w:rFonts w:ascii="Verdana" w:hAnsi="Verdana"/>
                <w:sz w:val="20"/>
                <w:szCs w:val="20"/>
              </w:rPr>
              <w:t xml:space="preserve"> (</w:t>
            </w:r>
            <w:r w:rsidR="00096FB3">
              <w:rPr>
                <w:rFonts w:ascii="Verdana" w:hAnsi="Verdana"/>
                <w:sz w:val="20"/>
                <w:szCs w:val="20"/>
              </w:rPr>
              <w:t xml:space="preserve">www.planplusponline.com) CRM </w:t>
            </w:r>
            <w:r w:rsidR="00D9576C">
              <w:rPr>
                <w:rFonts w:ascii="Verdana" w:hAnsi="Verdana"/>
                <w:sz w:val="20"/>
                <w:szCs w:val="20"/>
              </w:rPr>
              <w:t>product</w:t>
            </w:r>
            <w:r w:rsidR="00A22EB8">
              <w:rPr>
                <w:rFonts w:ascii="Verdana" w:hAnsi="Verdana"/>
                <w:sz w:val="20"/>
                <w:szCs w:val="20"/>
              </w:rPr>
              <w:t>.</w:t>
            </w:r>
          </w:p>
          <w:p w:rsidR="003A5F83" w:rsidRDefault="003A5F83" w:rsidP="003A5F83">
            <w:pPr>
              <w:spacing w:after="0" w:line="240" w:lineRule="auto"/>
              <w:rPr>
                <w:b/>
                <w:sz w:val="26"/>
                <w:szCs w:val="26"/>
              </w:rPr>
            </w:pPr>
            <w:r w:rsidRPr="00D52126">
              <w:rPr>
                <w:b/>
                <w:sz w:val="26"/>
                <w:szCs w:val="26"/>
              </w:rPr>
              <w:t>Job Profile</w:t>
            </w:r>
          </w:p>
          <w:p w:rsidR="0087284A" w:rsidRDefault="003A5F83" w:rsidP="003A5F83">
            <w:pPr>
              <w:numPr>
                <w:ilvl w:val="0"/>
                <w:numId w:val="1"/>
              </w:numPr>
              <w:spacing w:after="0" w:line="240" w:lineRule="auto"/>
            </w:pPr>
            <w:r w:rsidRPr="00C9533B">
              <w:t xml:space="preserve">Requirement </w:t>
            </w:r>
            <w:r w:rsidR="0087284A">
              <w:t>Gathering/A</w:t>
            </w:r>
            <w:r w:rsidRPr="00C9533B">
              <w:t>nalys</w:t>
            </w:r>
            <w:r>
              <w:t xml:space="preserve">is </w:t>
            </w:r>
            <w:r w:rsidR="0087284A">
              <w:t xml:space="preserve">and Interfacing </w:t>
            </w:r>
            <w:r>
              <w:t xml:space="preserve">with the </w:t>
            </w:r>
            <w:r w:rsidR="0087284A">
              <w:t>On-Shore Team and Clients.</w:t>
            </w:r>
          </w:p>
          <w:p w:rsidR="003A5F83" w:rsidRDefault="003A5F83" w:rsidP="003A5F83">
            <w:pPr>
              <w:numPr>
                <w:ilvl w:val="0"/>
                <w:numId w:val="1"/>
              </w:numPr>
              <w:spacing w:after="0" w:line="240" w:lineRule="auto"/>
            </w:pPr>
            <w:r w:rsidRPr="002C26A9">
              <w:t xml:space="preserve">Experience in </w:t>
            </w:r>
            <w:r w:rsidR="00617E08">
              <w:t xml:space="preserve">Designing and </w:t>
            </w:r>
            <w:r w:rsidR="008E71AE">
              <w:t>Coding.</w:t>
            </w:r>
          </w:p>
          <w:p w:rsidR="003A5F83" w:rsidRPr="00BB1845" w:rsidRDefault="003A5F83" w:rsidP="003A5F83">
            <w:pPr>
              <w:numPr>
                <w:ilvl w:val="0"/>
                <w:numId w:val="1"/>
              </w:numPr>
              <w:spacing w:after="0" w:line="240" w:lineRule="auto"/>
            </w:pPr>
            <w:r w:rsidRPr="00BB1845">
              <w:t xml:space="preserve">Experience in </w:t>
            </w:r>
            <w:r w:rsidR="008E71AE">
              <w:t>Code Debugging and Maintenance</w:t>
            </w:r>
            <w:r w:rsidRPr="00BB1845">
              <w:t>.</w:t>
            </w:r>
          </w:p>
          <w:p w:rsidR="003A5F83" w:rsidRPr="00897B17" w:rsidRDefault="003A5F83" w:rsidP="003A5F83">
            <w:pPr>
              <w:numPr>
                <w:ilvl w:val="0"/>
                <w:numId w:val="1"/>
              </w:numPr>
              <w:spacing w:after="0" w:line="240" w:lineRule="auto"/>
            </w:pPr>
            <w:r w:rsidRPr="00897B17">
              <w:t xml:space="preserve">Quick learner and excellent team player having ability to meet tight </w:t>
            </w:r>
            <w:r w:rsidR="00E91F4F" w:rsidRPr="00897B17">
              <w:t>deadlines</w:t>
            </w:r>
            <w:r w:rsidRPr="00897B17">
              <w:t xml:space="preserve"> and work under pressure.</w:t>
            </w:r>
          </w:p>
          <w:p w:rsidR="003A5F83" w:rsidRDefault="003A5F83" w:rsidP="003A5F83">
            <w:pPr>
              <w:spacing w:after="0" w:line="240" w:lineRule="auto"/>
            </w:pPr>
          </w:p>
          <w:p w:rsidR="00751409" w:rsidRDefault="00751409" w:rsidP="003A5F83">
            <w:pPr>
              <w:spacing w:after="0" w:line="240" w:lineRule="auto"/>
            </w:pPr>
          </w:p>
          <w:p w:rsidR="00404BD1" w:rsidRPr="00751409" w:rsidRDefault="00404BD1" w:rsidP="00404BD1">
            <w:pPr>
              <w:spacing w:after="0" w:line="240" w:lineRule="auto"/>
              <w:rPr>
                <w:b/>
                <w:i/>
              </w:rPr>
            </w:pPr>
            <w:r>
              <w:rPr>
                <w:b/>
                <w:sz w:val="26"/>
                <w:szCs w:val="26"/>
              </w:rPr>
              <w:t xml:space="preserve">Sunrise Technologies                                   </w:t>
            </w:r>
            <w:r w:rsidRPr="00751409">
              <w:rPr>
                <w:b/>
                <w:i/>
              </w:rPr>
              <w:t>June 2010 – November 2010</w:t>
            </w:r>
          </w:p>
          <w:p w:rsidR="00404BD1" w:rsidRDefault="00404BD1" w:rsidP="00404BD1">
            <w:pPr>
              <w:spacing w:after="0" w:line="240" w:lineRule="auto"/>
            </w:pPr>
            <w:r>
              <w:t>Location – Meerut</w:t>
            </w:r>
          </w:p>
          <w:p w:rsidR="00404BD1" w:rsidRDefault="00404BD1" w:rsidP="00404BD1">
            <w:pPr>
              <w:spacing w:after="0" w:line="240" w:lineRule="auto"/>
              <w:rPr>
                <w:rFonts w:ascii="Verdana" w:hAnsi="Verdana"/>
                <w:sz w:val="20"/>
                <w:szCs w:val="20"/>
              </w:rPr>
            </w:pPr>
            <w:r>
              <w:t xml:space="preserve">Position – </w:t>
            </w:r>
            <w:r>
              <w:rPr>
                <w:rFonts w:ascii="Verdana" w:hAnsi="Verdana"/>
                <w:sz w:val="20"/>
                <w:szCs w:val="20"/>
              </w:rPr>
              <w:t>Trainee Engineer.</w:t>
            </w:r>
          </w:p>
          <w:p w:rsidR="00404BD1" w:rsidRDefault="00404BD1" w:rsidP="00404BD1">
            <w:pPr>
              <w:spacing w:after="0" w:line="240" w:lineRule="auto"/>
              <w:rPr>
                <w:rFonts w:ascii="Verdana" w:hAnsi="Verdana"/>
                <w:sz w:val="20"/>
                <w:szCs w:val="20"/>
              </w:rPr>
            </w:pPr>
          </w:p>
          <w:p w:rsidR="00404BD1" w:rsidRDefault="00404BD1" w:rsidP="00404BD1">
            <w:pPr>
              <w:spacing w:after="0" w:line="240" w:lineRule="auto"/>
              <w:rPr>
                <w:b/>
                <w:sz w:val="26"/>
                <w:szCs w:val="26"/>
              </w:rPr>
            </w:pPr>
            <w:r w:rsidRPr="00D52126">
              <w:rPr>
                <w:b/>
                <w:sz w:val="26"/>
                <w:szCs w:val="26"/>
              </w:rPr>
              <w:t>Job Profile</w:t>
            </w:r>
          </w:p>
          <w:p w:rsidR="00404BD1" w:rsidRPr="00404BD1" w:rsidRDefault="00404BD1" w:rsidP="00404BD1">
            <w:pPr>
              <w:pStyle w:val="ListParagraph"/>
              <w:numPr>
                <w:ilvl w:val="0"/>
                <w:numId w:val="12"/>
              </w:numPr>
              <w:spacing w:after="0" w:line="240" w:lineRule="auto"/>
              <w:rPr>
                <w:rFonts w:asciiTheme="minorHAnsi" w:hAnsiTheme="minorHAnsi"/>
                <w:sz w:val="22"/>
                <w:szCs w:val="22"/>
              </w:rPr>
            </w:pPr>
            <w:r w:rsidRPr="00404BD1">
              <w:rPr>
                <w:rFonts w:asciiTheme="minorHAnsi" w:hAnsiTheme="minorHAnsi"/>
                <w:sz w:val="22"/>
                <w:szCs w:val="22"/>
              </w:rPr>
              <w:t>Got training on JAVA, JSP and SERVLET.</w:t>
            </w:r>
          </w:p>
          <w:p w:rsidR="00404BD1" w:rsidRDefault="00404BD1" w:rsidP="00404BD1">
            <w:pPr>
              <w:spacing w:after="0" w:line="240" w:lineRule="auto"/>
            </w:pPr>
          </w:p>
          <w:p w:rsidR="003A5F83" w:rsidRPr="007E612D" w:rsidRDefault="003A5F83" w:rsidP="003A5F83">
            <w:pPr>
              <w:pBdr>
                <w:bottom w:val="single" w:sz="4" w:space="1" w:color="808080"/>
              </w:pBdr>
              <w:spacing w:after="0" w:line="240" w:lineRule="auto"/>
              <w:rPr>
                <w:b/>
                <w:sz w:val="28"/>
                <w:szCs w:val="28"/>
              </w:rPr>
            </w:pPr>
            <w:r>
              <w:rPr>
                <w:b/>
                <w:sz w:val="28"/>
                <w:szCs w:val="28"/>
              </w:rPr>
              <w:t>TECHNICAL EXPERTISE</w:t>
            </w:r>
          </w:p>
          <w:p w:rsidR="003A5F83" w:rsidRPr="007E612D" w:rsidRDefault="003A5F83" w:rsidP="003A5F83">
            <w:pPr>
              <w:spacing w:after="0" w:line="240" w:lineRule="auto"/>
            </w:pPr>
          </w:p>
          <w:p w:rsidR="003A5F83" w:rsidRPr="007E612D" w:rsidRDefault="003A5F83" w:rsidP="003A5F83">
            <w:pPr>
              <w:spacing w:after="0" w:line="240" w:lineRule="auto"/>
            </w:pPr>
            <w:r>
              <w:rPr>
                <w:b/>
                <w:sz w:val="26"/>
                <w:szCs w:val="26"/>
              </w:rPr>
              <w:t>Primary Skills</w:t>
            </w:r>
            <w:r w:rsidRPr="007E612D">
              <w:rPr>
                <w:sz w:val="26"/>
                <w:szCs w:val="26"/>
              </w:rPr>
              <w:tab/>
            </w:r>
            <w:r w:rsidRPr="007E612D">
              <w:tab/>
            </w:r>
            <w:r w:rsidRPr="007E612D">
              <w:tab/>
            </w:r>
            <w:r w:rsidR="00A40422">
              <w:t xml:space="preserve">                      </w:t>
            </w:r>
            <w:r w:rsidR="006B0F97">
              <w:t xml:space="preserve"> </w:t>
            </w:r>
            <w:r w:rsidR="00A40422">
              <w:t xml:space="preserve">  </w:t>
            </w:r>
            <w:r>
              <w:t xml:space="preserve">Software </w:t>
            </w:r>
            <w:r w:rsidR="005D06E2">
              <w:t>Development</w:t>
            </w:r>
            <w:r>
              <w:t xml:space="preserve">  (</w:t>
            </w:r>
            <w:r w:rsidR="005D06E2">
              <w:t>Maintenance and Development</w:t>
            </w:r>
            <w:r>
              <w:t>)</w:t>
            </w:r>
          </w:p>
          <w:p w:rsidR="003A5F83" w:rsidRPr="00433EFE" w:rsidRDefault="000762D1" w:rsidP="003A5F83">
            <w:pPr>
              <w:pBdr>
                <w:bottom w:val="single" w:sz="4" w:space="1" w:color="808080"/>
              </w:pBdr>
              <w:spacing w:after="0" w:line="240" w:lineRule="auto"/>
              <w:rPr>
                <w:b/>
                <w:sz w:val="26"/>
                <w:szCs w:val="26"/>
              </w:rPr>
            </w:pPr>
            <w:r>
              <w:rPr>
                <w:b/>
                <w:sz w:val="26"/>
                <w:szCs w:val="26"/>
              </w:rPr>
              <w:t>Programming</w:t>
            </w:r>
            <w:r w:rsidR="008713ED">
              <w:rPr>
                <w:b/>
                <w:sz w:val="26"/>
                <w:szCs w:val="26"/>
              </w:rPr>
              <w:t xml:space="preserve"> Language</w:t>
            </w:r>
            <w:r w:rsidR="00A40422">
              <w:rPr>
                <w:b/>
                <w:sz w:val="26"/>
                <w:szCs w:val="26"/>
              </w:rPr>
              <w:t xml:space="preserve">                                    </w:t>
            </w:r>
            <w:r w:rsidR="006B0F97">
              <w:rPr>
                <w:b/>
                <w:sz w:val="26"/>
                <w:szCs w:val="26"/>
              </w:rPr>
              <w:t xml:space="preserve"> </w:t>
            </w:r>
            <w:r w:rsidR="00A40422">
              <w:rPr>
                <w:b/>
                <w:sz w:val="26"/>
                <w:szCs w:val="26"/>
              </w:rPr>
              <w:t xml:space="preserve">  </w:t>
            </w:r>
            <w:r w:rsidR="005D06E2">
              <w:t>JAVA</w:t>
            </w:r>
            <w:r w:rsidR="00BF34E2">
              <w:t>, J2EE</w:t>
            </w:r>
            <w:r w:rsidR="00A40422">
              <w:t xml:space="preserve"> </w:t>
            </w:r>
          </w:p>
          <w:p w:rsidR="008713ED" w:rsidRDefault="008713ED" w:rsidP="003A5F83">
            <w:pPr>
              <w:pBdr>
                <w:bottom w:val="single" w:sz="4" w:space="1" w:color="808080"/>
              </w:pBdr>
              <w:spacing w:after="0" w:line="240" w:lineRule="auto"/>
            </w:pPr>
            <w:r>
              <w:rPr>
                <w:b/>
                <w:sz w:val="26"/>
                <w:szCs w:val="26"/>
              </w:rPr>
              <w:t>Web Technologies</w:t>
            </w:r>
            <w:r w:rsidR="00A40422">
              <w:rPr>
                <w:b/>
                <w:sz w:val="26"/>
                <w:szCs w:val="26"/>
              </w:rPr>
              <w:t xml:space="preserve">                                                </w:t>
            </w:r>
            <w:r w:rsidR="006B0F97">
              <w:rPr>
                <w:b/>
                <w:sz w:val="26"/>
                <w:szCs w:val="26"/>
              </w:rPr>
              <w:t xml:space="preserve"> </w:t>
            </w:r>
            <w:proofErr w:type="spellStart"/>
            <w:r>
              <w:t>Servlet</w:t>
            </w:r>
            <w:proofErr w:type="spellEnd"/>
            <w:r>
              <w:t>, JSP, Java Script, HTML, XML</w:t>
            </w:r>
            <w:r w:rsidR="00BF34E2">
              <w:t>.</w:t>
            </w:r>
          </w:p>
          <w:p w:rsidR="008713ED" w:rsidRDefault="008713ED" w:rsidP="003A5F83">
            <w:pPr>
              <w:pBdr>
                <w:bottom w:val="single" w:sz="4" w:space="1" w:color="808080"/>
              </w:pBdr>
              <w:spacing w:after="0" w:line="240" w:lineRule="auto"/>
            </w:pPr>
            <w:r>
              <w:rPr>
                <w:b/>
                <w:sz w:val="26"/>
                <w:szCs w:val="26"/>
              </w:rPr>
              <w:t xml:space="preserve">Database                                                                 </w:t>
            </w:r>
            <w:proofErr w:type="spellStart"/>
            <w:r>
              <w:t>MySQL</w:t>
            </w:r>
            <w:proofErr w:type="spellEnd"/>
          </w:p>
          <w:p w:rsidR="003A5F83" w:rsidRDefault="008713ED" w:rsidP="003A5F83">
            <w:pPr>
              <w:pBdr>
                <w:bottom w:val="single" w:sz="4" w:space="1" w:color="808080"/>
              </w:pBdr>
              <w:spacing w:after="0" w:line="240" w:lineRule="auto"/>
              <w:rPr>
                <w:b/>
                <w:sz w:val="26"/>
                <w:szCs w:val="26"/>
              </w:rPr>
            </w:pPr>
            <w:r>
              <w:rPr>
                <w:b/>
                <w:sz w:val="26"/>
                <w:szCs w:val="26"/>
              </w:rPr>
              <w:t xml:space="preserve">Frameworks                                                            </w:t>
            </w:r>
            <w:r>
              <w:t>Hibernate</w:t>
            </w:r>
            <w:r w:rsidR="00FF0F62">
              <w:t>, Spring</w:t>
            </w:r>
            <w:r>
              <w:t>.</w:t>
            </w:r>
          </w:p>
          <w:p w:rsidR="008059DC" w:rsidRDefault="008059DC" w:rsidP="003A5F83">
            <w:pPr>
              <w:pBdr>
                <w:bottom w:val="single" w:sz="4" w:space="1" w:color="808080"/>
              </w:pBdr>
              <w:spacing w:after="0" w:line="240" w:lineRule="auto"/>
            </w:pPr>
            <w:r>
              <w:rPr>
                <w:b/>
                <w:sz w:val="26"/>
                <w:szCs w:val="26"/>
              </w:rPr>
              <w:t xml:space="preserve">Development Productivity </w:t>
            </w:r>
            <w:r w:rsidR="00BF34E2">
              <w:rPr>
                <w:b/>
                <w:sz w:val="26"/>
                <w:szCs w:val="26"/>
              </w:rPr>
              <w:t>Tools</w:t>
            </w:r>
            <w:r w:rsidR="00CF4D5C">
              <w:rPr>
                <w:b/>
                <w:sz w:val="26"/>
                <w:szCs w:val="26"/>
              </w:rPr>
              <w:t xml:space="preserve">          </w:t>
            </w:r>
            <w:r>
              <w:rPr>
                <w:b/>
                <w:sz w:val="26"/>
                <w:szCs w:val="26"/>
              </w:rPr>
              <w:t xml:space="preserve">              </w:t>
            </w:r>
            <w:proofErr w:type="spellStart"/>
            <w:r w:rsidRPr="008059DC">
              <w:t>Intellij</w:t>
            </w:r>
            <w:proofErr w:type="spellEnd"/>
            <w:r>
              <w:t xml:space="preserve"> IDEA, Eclipse, </w:t>
            </w:r>
            <w:proofErr w:type="spellStart"/>
            <w:r>
              <w:t>NetBeans</w:t>
            </w:r>
            <w:proofErr w:type="spellEnd"/>
            <w:r w:rsidR="00CF4D5C">
              <w:t>, Putty</w:t>
            </w:r>
            <w:r w:rsidR="00BF34E2">
              <w:t>.</w:t>
            </w:r>
          </w:p>
          <w:p w:rsidR="00BF34E2" w:rsidRDefault="00BF34E2" w:rsidP="003A5F83">
            <w:pPr>
              <w:pBdr>
                <w:bottom w:val="single" w:sz="4" w:space="1" w:color="808080"/>
              </w:pBdr>
              <w:spacing w:after="0" w:line="240" w:lineRule="auto"/>
            </w:pPr>
            <w:r>
              <w:rPr>
                <w:b/>
                <w:sz w:val="26"/>
                <w:szCs w:val="26"/>
              </w:rPr>
              <w:t xml:space="preserve">Version Control/Tracker System                        </w:t>
            </w:r>
            <w:r>
              <w:t>SVN Tortoise.</w:t>
            </w:r>
          </w:p>
          <w:p w:rsidR="00BF34E2" w:rsidRPr="00BF34E2" w:rsidRDefault="00BF34E2" w:rsidP="003A5F83">
            <w:pPr>
              <w:pBdr>
                <w:bottom w:val="single" w:sz="4" w:space="1" w:color="808080"/>
              </w:pBdr>
              <w:spacing w:after="0" w:line="240" w:lineRule="auto"/>
            </w:pPr>
            <w:r>
              <w:rPr>
                <w:b/>
                <w:sz w:val="26"/>
                <w:szCs w:val="26"/>
              </w:rPr>
              <w:t xml:space="preserve">Application Servers                                               </w:t>
            </w:r>
            <w:r w:rsidRPr="00BF34E2">
              <w:t>Apache Tomcat Server</w:t>
            </w:r>
          </w:p>
          <w:p w:rsidR="003A5F83" w:rsidRDefault="003A5F83" w:rsidP="003A5F83">
            <w:pPr>
              <w:pBdr>
                <w:bottom w:val="single" w:sz="4" w:space="1" w:color="808080"/>
              </w:pBdr>
              <w:spacing w:after="0" w:line="240" w:lineRule="auto"/>
            </w:pPr>
            <w:r w:rsidRPr="007D5160">
              <w:rPr>
                <w:b/>
                <w:sz w:val="26"/>
                <w:szCs w:val="26"/>
              </w:rPr>
              <w:t xml:space="preserve">Operating System                                                  </w:t>
            </w:r>
            <w:r w:rsidRPr="007D5160">
              <w:t>Mic</w:t>
            </w:r>
            <w:r w:rsidR="00A22EB8">
              <w:t xml:space="preserve">rosoft Windows </w:t>
            </w:r>
            <w:r w:rsidRPr="007D5160">
              <w:t>XP</w:t>
            </w:r>
            <w:r w:rsidR="00A22EB8">
              <w:t>/7</w:t>
            </w:r>
          </w:p>
          <w:p w:rsidR="00751409" w:rsidRDefault="00751409" w:rsidP="003A5F83">
            <w:pPr>
              <w:pBdr>
                <w:bottom w:val="single" w:sz="4" w:space="1" w:color="808080"/>
              </w:pBdr>
              <w:spacing w:after="0" w:line="240" w:lineRule="auto"/>
              <w:rPr>
                <w:b/>
                <w:sz w:val="28"/>
                <w:szCs w:val="28"/>
              </w:rPr>
            </w:pPr>
          </w:p>
          <w:p w:rsidR="003A5F83" w:rsidRPr="007E612D" w:rsidRDefault="003A5F83" w:rsidP="003A5F83">
            <w:pPr>
              <w:pBdr>
                <w:bottom w:val="single" w:sz="4" w:space="1" w:color="808080"/>
              </w:pBdr>
              <w:spacing w:after="0" w:line="240" w:lineRule="auto"/>
              <w:rPr>
                <w:b/>
                <w:sz w:val="28"/>
                <w:szCs w:val="28"/>
              </w:rPr>
            </w:pPr>
            <w:r>
              <w:rPr>
                <w:b/>
                <w:sz w:val="28"/>
                <w:szCs w:val="28"/>
              </w:rPr>
              <w:t>PROJECT DETAILS</w:t>
            </w:r>
          </w:p>
          <w:p w:rsidR="003A5F83" w:rsidRPr="007E612D" w:rsidRDefault="003A5F83" w:rsidP="003A5F83">
            <w:pPr>
              <w:spacing w:after="0" w:line="240" w:lineRule="auto"/>
            </w:pPr>
          </w:p>
          <w:p w:rsidR="007C6DD9" w:rsidRDefault="007860A8" w:rsidP="007C6DD9">
            <w:pPr>
              <w:rPr>
                <w:rFonts w:ascii="Arial" w:hAnsi="Arial" w:cs="Arial"/>
                <w:sz w:val="20"/>
                <w:szCs w:val="20"/>
                <w:lang w:bidi="he-IL"/>
              </w:rPr>
            </w:pPr>
            <w:r>
              <w:rPr>
                <w:rFonts w:ascii="Arial" w:hAnsi="Arial" w:cs="Arial"/>
                <w:b/>
                <w:sz w:val="20"/>
                <w:szCs w:val="20"/>
                <w:lang w:bidi="he-IL"/>
              </w:rPr>
              <w:t xml:space="preserve">PlanPlusOnline.com,  </w:t>
            </w:r>
            <w:proofErr w:type="spellStart"/>
            <w:r>
              <w:rPr>
                <w:rFonts w:ascii="Arial" w:hAnsi="Arial" w:cs="Arial"/>
                <w:b/>
                <w:sz w:val="20"/>
                <w:szCs w:val="20"/>
                <w:lang w:bidi="he-IL"/>
              </w:rPr>
              <w:t>CompleteXRM</w:t>
            </w:r>
            <w:proofErr w:type="spellEnd"/>
            <w:r w:rsidR="007C6DD9">
              <w:rPr>
                <w:rFonts w:ascii="Verdana" w:hAnsi="Verdana"/>
                <w:b/>
                <w:bCs/>
                <w:sz w:val="20"/>
                <w:szCs w:val="20"/>
              </w:rPr>
              <w:tab/>
            </w:r>
            <w:r w:rsidR="007C6DD9">
              <w:rPr>
                <w:rFonts w:ascii="Verdana" w:hAnsi="Verdana"/>
                <w:b/>
                <w:bCs/>
                <w:sz w:val="20"/>
                <w:szCs w:val="20"/>
              </w:rPr>
              <w:tab/>
            </w:r>
            <w:r w:rsidR="007C6DD9">
              <w:rPr>
                <w:rFonts w:ascii="Verdana" w:hAnsi="Verdana"/>
                <w:b/>
                <w:bCs/>
                <w:sz w:val="20"/>
                <w:szCs w:val="20"/>
              </w:rPr>
              <w:tab/>
            </w:r>
            <w:r w:rsidR="007C6DD9">
              <w:rPr>
                <w:rFonts w:ascii="Verdana" w:hAnsi="Verdana"/>
                <w:b/>
                <w:bCs/>
                <w:sz w:val="20"/>
                <w:szCs w:val="20"/>
              </w:rPr>
              <w:tab/>
            </w:r>
            <w:r w:rsidR="007C6DD9">
              <w:rPr>
                <w:rFonts w:ascii="Verdana" w:hAnsi="Verdana"/>
                <w:b/>
                <w:bCs/>
                <w:sz w:val="20"/>
                <w:szCs w:val="20"/>
              </w:rPr>
              <w:tab/>
            </w:r>
            <w:r w:rsidR="007C6DD9">
              <w:rPr>
                <w:rFonts w:ascii="Verdana" w:hAnsi="Verdana"/>
                <w:b/>
                <w:bCs/>
                <w:sz w:val="20"/>
                <w:szCs w:val="20"/>
              </w:rPr>
              <w:tab/>
            </w:r>
            <w:r w:rsidR="00965EC8">
              <w:rPr>
                <w:rFonts w:ascii="Verdana" w:hAnsi="Verdana"/>
                <w:i/>
                <w:color w:val="000000"/>
                <w:sz w:val="20"/>
                <w:szCs w:val="20"/>
              </w:rPr>
              <w:t>Novemb</w:t>
            </w:r>
            <w:r w:rsidR="00965EC8" w:rsidRPr="00CB05E2">
              <w:rPr>
                <w:rFonts w:ascii="Verdana" w:hAnsi="Verdana"/>
                <w:i/>
                <w:color w:val="000000"/>
                <w:sz w:val="20"/>
                <w:szCs w:val="20"/>
              </w:rPr>
              <w:t>er</w:t>
            </w:r>
            <w:r w:rsidR="007C6DD9" w:rsidRPr="00CB05E2">
              <w:rPr>
                <w:rFonts w:ascii="Verdana" w:hAnsi="Verdana"/>
                <w:i/>
                <w:color w:val="000000"/>
                <w:sz w:val="20"/>
                <w:szCs w:val="20"/>
              </w:rPr>
              <w:t xml:space="preserve"> 2010 – Till Date</w:t>
            </w:r>
          </w:p>
          <w:p w:rsidR="00965EC8" w:rsidRPr="00404BD1" w:rsidRDefault="00965EC8" w:rsidP="00965EC8">
            <w:pPr>
              <w:autoSpaceDE w:val="0"/>
              <w:ind w:right="29"/>
              <w:rPr>
                <w:rStyle w:val="BulletedListTextChar"/>
                <w:rFonts w:asciiTheme="minorHAnsi" w:hAnsiTheme="minorHAnsi"/>
              </w:rPr>
            </w:pPr>
            <w:r w:rsidRPr="00404BD1">
              <w:rPr>
                <w:rStyle w:val="BulletedListTextChar"/>
                <w:rFonts w:asciiTheme="minorHAnsi" w:hAnsiTheme="minorHAnsi"/>
              </w:rPr>
              <w:t xml:space="preserve">Plan plus online is online software as a </w:t>
            </w:r>
            <w:r w:rsidR="00A90427" w:rsidRPr="00404BD1">
              <w:rPr>
                <w:rStyle w:val="BulletedListTextChar"/>
                <w:rFonts w:asciiTheme="minorHAnsi" w:hAnsiTheme="minorHAnsi"/>
              </w:rPr>
              <w:t>service (</w:t>
            </w:r>
            <w:r w:rsidR="007B711B" w:rsidRPr="00404BD1">
              <w:rPr>
                <w:rStyle w:val="BulletedListTextChar"/>
                <w:rFonts w:asciiTheme="minorHAnsi" w:hAnsiTheme="minorHAnsi"/>
              </w:rPr>
              <w:t>SAAS)</w:t>
            </w:r>
            <w:r w:rsidRPr="00404BD1">
              <w:rPr>
                <w:rStyle w:val="BulletedListTextChar"/>
                <w:rFonts w:asciiTheme="minorHAnsi" w:hAnsiTheme="minorHAnsi"/>
              </w:rPr>
              <w:t xml:space="preserve"> based </w:t>
            </w:r>
            <w:r w:rsidR="007B711B" w:rsidRPr="00404BD1">
              <w:rPr>
                <w:rStyle w:val="BulletedListTextChar"/>
                <w:rFonts w:asciiTheme="minorHAnsi" w:hAnsiTheme="minorHAnsi"/>
              </w:rPr>
              <w:t>CRM</w:t>
            </w:r>
            <w:r w:rsidRPr="00404BD1">
              <w:rPr>
                <w:rStyle w:val="BulletedListTextChar"/>
                <w:rFonts w:asciiTheme="minorHAnsi" w:hAnsiTheme="minorHAnsi"/>
              </w:rPr>
              <w:t xml:space="preserve"> on the concept of Franklin methodologies and the technology it’s</w:t>
            </w:r>
            <w:r w:rsidR="007B711B" w:rsidRPr="00404BD1">
              <w:rPr>
                <w:rStyle w:val="BulletedListTextChar"/>
                <w:rFonts w:asciiTheme="minorHAnsi" w:hAnsiTheme="minorHAnsi"/>
              </w:rPr>
              <w:t xml:space="preserve"> based on is </w:t>
            </w:r>
            <w:proofErr w:type="spellStart"/>
            <w:r w:rsidR="007B711B" w:rsidRPr="00404BD1">
              <w:rPr>
                <w:rStyle w:val="BulletedListTextChar"/>
                <w:rFonts w:asciiTheme="minorHAnsi" w:hAnsiTheme="minorHAnsi"/>
              </w:rPr>
              <w:t>C</w:t>
            </w:r>
            <w:r w:rsidRPr="00404BD1">
              <w:rPr>
                <w:rStyle w:val="BulletedListTextChar"/>
                <w:rFonts w:asciiTheme="minorHAnsi" w:hAnsiTheme="minorHAnsi"/>
              </w:rPr>
              <w:t>ompleteXRM</w:t>
            </w:r>
            <w:proofErr w:type="spellEnd"/>
            <w:r w:rsidRPr="00404BD1">
              <w:rPr>
                <w:rStyle w:val="BulletedListTextChar"/>
                <w:rFonts w:asciiTheme="minorHAnsi" w:hAnsiTheme="minorHAnsi"/>
              </w:rPr>
              <w:t xml:space="preserve"> which delivers enterprise 2.0 CRM. It has various functionalities like Customizable plans, web forms, processes and project management </w:t>
            </w:r>
            <w:r w:rsidR="00C31CF1" w:rsidRPr="00404BD1">
              <w:rPr>
                <w:rStyle w:val="BulletedListTextChar"/>
                <w:rFonts w:asciiTheme="minorHAnsi" w:hAnsiTheme="minorHAnsi"/>
              </w:rPr>
              <w:t>system which helps</w:t>
            </w:r>
            <w:r w:rsidRPr="00404BD1">
              <w:rPr>
                <w:rStyle w:val="BulletedListTextChar"/>
                <w:rFonts w:asciiTheme="minorHAnsi" w:hAnsiTheme="minorHAnsi"/>
              </w:rPr>
              <w:t xml:space="preserve"> companies to modify according to their needs</w:t>
            </w:r>
            <w:r w:rsidR="007B711B" w:rsidRPr="00404BD1">
              <w:rPr>
                <w:rStyle w:val="BulletedListTextChar"/>
                <w:rFonts w:asciiTheme="minorHAnsi" w:hAnsiTheme="minorHAnsi"/>
              </w:rPr>
              <w:t xml:space="preserve"> and geared towards increasing productivity</w:t>
            </w:r>
            <w:r w:rsidRPr="00404BD1">
              <w:rPr>
                <w:rStyle w:val="BulletedListTextChar"/>
                <w:rFonts w:asciiTheme="minorHAnsi" w:hAnsiTheme="minorHAnsi"/>
              </w:rPr>
              <w:t>. Sales pipeline and business process tools: that helps forecast sales, track leads, create and close opportunities.</w:t>
            </w:r>
          </w:p>
          <w:p w:rsidR="00965EC8" w:rsidRPr="00965EC8" w:rsidRDefault="00965EC8" w:rsidP="00965EC8">
            <w:pPr>
              <w:rPr>
                <w:rFonts w:ascii="Verdana" w:hAnsi="Verdana"/>
                <w:b/>
                <w:bCs/>
              </w:rPr>
            </w:pPr>
            <w:r w:rsidRPr="00965EC8">
              <w:rPr>
                <w:rFonts w:ascii="Verdana" w:hAnsi="Verdana"/>
                <w:b/>
                <w:bCs/>
              </w:rPr>
              <w:t>Roles</w:t>
            </w:r>
          </w:p>
          <w:p w:rsidR="00965EC8" w:rsidRPr="00404BD1" w:rsidRDefault="00965EC8" w:rsidP="00965EC8">
            <w:pPr>
              <w:pStyle w:val="ListParagraph"/>
              <w:numPr>
                <w:ilvl w:val="0"/>
                <w:numId w:val="10"/>
              </w:numPr>
              <w:rPr>
                <w:rFonts w:asciiTheme="minorHAnsi" w:hAnsiTheme="minorHAnsi"/>
                <w:bCs/>
                <w:sz w:val="22"/>
                <w:szCs w:val="22"/>
              </w:rPr>
            </w:pPr>
            <w:r w:rsidRPr="00404BD1">
              <w:rPr>
                <w:rFonts w:asciiTheme="minorHAnsi" w:hAnsiTheme="minorHAnsi"/>
                <w:bCs/>
                <w:sz w:val="22"/>
                <w:szCs w:val="22"/>
              </w:rPr>
              <w:t>Software Developer</w:t>
            </w:r>
          </w:p>
          <w:p w:rsidR="00965EC8" w:rsidRPr="00404BD1" w:rsidRDefault="00965EC8" w:rsidP="00965EC8">
            <w:pPr>
              <w:pStyle w:val="ListParagraph"/>
              <w:numPr>
                <w:ilvl w:val="0"/>
                <w:numId w:val="10"/>
              </w:numPr>
              <w:rPr>
                <w:rFonts w:asciiTheme="minorHAnsi" w:hAnsiTheme="minorHAnsi"/>
                <w:bCs/>
                <w:sz w:val="22"/>
                <w:szCs w:val="22"/>
              </w:rPr>
            </w:pPr>
            <w:r w:rsidRPr="00404BD1">
              <w:rPr>
                <w:rFonts w:asciiTheme="minorHAnsi" w:hAnsiTheme="minorHAnsi"/>
                <w:bCs/>
                <w:sz w:val="22"/>
                <w:szCs w:val="22"/>
              </w:rPr>
              <w:t>Team Size 8</w:t>
            </w:r>
          </w:p>
          <w:p w:rsidR="007C6DD9" w:rsidRPr="00965EC8" w:rsidRDefault="007C6DD9" w:rsidP="007C6DD9">
            <w:pPr>
              <w:rPr>
                <w:rFonts w:ascii="Arial" w:hAnsi="Arial" w:cs="Arial"/>
                <w:b/>
                <w:lang w:bidi="he-IL"/>
              </w:rPr>
            </w:pPr>
            <w:r w:rsidRPr="00965EC8">
              <w:rPr>
                <w:rFonts w:ascii="Verdana" w:hAnsi="Verdana"/>
                <w:b/>
                <w:bCs/>
              </w:rPr>
              <w:t>Responsibilities</w:t>
            </w:r>
          </w:p>
          <w:p w:rsidR="00965EC8" w:rsidRPr="00404BD1" w:rsidRDefault="00965EC8" w:rsidP="00965EC8">
            <w:pPr>
              <w:numPr>
                <w:ilvl w:val="0"/>
                <w:numId w:val="11"/>
              </w:numPr>
              <w:tabs>
                <w:tab w:val="clear" w:pos="0"/>
                <w:tab w:val="left" w:pos="720"/>
              </w:tabs>
              <w:suppressAutoHyphens/>
              <w:autoSpaceDE w:val="0"/>
              <w:spacing w:after="0" w:line="240" w:lineRule="auto"/>
              <w:ind w:left="720" w:right="29" w:hanging="360"/>
              <w:jc w:val="both"/>
              <w:rPr>
                <w:rStyle w:val="BulletedListTextChar"/>
                <w:rFonts w:asciiTheme="minorHAnsi" w:hAnsiTheme="minorHAnsi"/>
              </w:rPr>
            </w:pPr>
            <w:r w:rsidRPr="00404BD1">
              <w:rPr>
                <w:rStyle w:val="BulletedListTextChar"/>
                <w:rFonts w:asciiTheme="minorHAnsi" w:hAnsiTheme="minorHAnsi"/>
              </w:rPr>
              <w:t xml:space="preserve">Developed code in Java Script for client side validation. </w:t>
            </w:r>
          </w:p>
          <w:p w:rsidR="00965EC8" w:rsidRPr="00404BD1" w:rsidRDefault="00965EC8" w:rsidP="00965EC8">
            <w:pPr>
              <w:numPr>
                <w:ilvl w:val="0"/>
                <w:numId w:val="11"/>
              </w:numPr>
              <w:tabs>
                <w:tab w:val="clear" w:pos="0"/>
                <w:tab w:val="left" w:pos="720"/>
              </w:tabs>
              <w:suppressAutoHyphens/>
              <w:autoSpaceDE w:val="0"/>
              <w:spacing w:after="0" w:line="240" w:lineRule="auto"/>
              <w:ind w:left="720" w:right="29" w:hanging="360"/>
              <w:jc w:val="both"/>
              <w:rPr>
                <w:rStyle w:val="BulletedListTextChar"/>
                <w:rFonts w:asciiTheme="minorHAnsi" w:hAnsiTheme="minorHAnsi"/>
              </w:rPr>
            </w:pPr>
            <w:r w:rsidRPr="00404BD1">
              <w:rPr>
                <w:rStyle w:val="BulletedListTextChar"/>
                <w:rFonts w:asciiTheme="minorHAnsi" w:hAnsiTheme="minorHAnsi"/>
              </w:rPr>
              <w:t xml:space="preserve">Involved in developing </w:t>
            </w:r>
            <w:proofErr w:type="spellStart"/>
            <w:r w:rsidRPr="00404BD1">
              <w:rPr>
                <w:rStyle w:val="BulletedListTextChar"/>
                <w:rFonts w:asciiTheme="minorHAnsi" w:hAnsiTheme="minorHAnsi"/>
              </w:rPr>
              <w:t>Servlets</w:t>
            </w:r>
            <w:proofErr w:type="spellEnd"/>
            <w:r w:rsidRPr="00404BD1">
              <w:rPr>
                <w:rStyle w:val="BulletedListTextChar"/>
                <w:rFonts w:asciiTheme="minorHAnsi" w:hAnsiTheme="minorHAnsi"/>
              </w:rPr>
              <w:t>.</w:t>
            </w:r>
          </w:p>
          <w:p w:rsidR="00965EC8" w:rsidRPr="00404BD1" w:rsidRDefault="00965EC8" w:rsidP="00965EC8">
            <w:pPr>
              <w:numPr>
                <w:ilvl w:val="0"/>
                <w:numId w:val="11"/>
              </w:numPr>
              <w:tabs>
                <w:tab w:val="clear" w:pos="0"/>
                <w:tab w:val="left" w:pos="720"/>
              </w:tabs>
              <w:suppressAutoHyphens/>
              <w:autoSpaceDE w:val="0"/>
              <w:spacing w:after="0" w:line="240" w:lineRule="auto"/>
              <w:ind w:left="720" w:right="29" w:hanging="360"/>
              <w:jc w:val="both"/>
              <w:rPr>
                <w:rStyle w:val="BulletedListTextChar"/>
                <w:rFonts w:asciiTheme="minorHAnsi" w:hAnsiTheme="minorHAnsi"/>
              </w:rPr>
            </w:pPr>
            <w:r w:rsidRPr="00404BD1">
              <w:rPr>
                <w:rStyle w:val="BulletedListTextChar"/>
                <w:rFonts w:asciiTheme="minorHAnsi" w:hAnsiTheme="minorHAnsi"/>
              </w:rPr>
              <w:t>Developed JSP component.</w:t>
            </w:r>
          </w:p>
          <w:p w:rsidR="00965EC8" w:rsidRPr="00404BD1" w:rsidRDefault="00965EC8" w:rsidP="00965EC8">
            <w:pPr>
              <w:numPr>
                <w:ilvl w:val="0"/>
                <w:numId w:val="11"/>
              </w:numPr>
              <w:tabs>
                <w:tab w:val="clear" w:pos="0"/>
                <w:tab w:val="left" w:pos="720"/>
              </w:tabs>
              <w:suppressAutoHyphens/>
              <w:autoSpaceDE w:val="0"/>
              <w:spacing w:after="0" w:line="240" w:lineRule="auto"/>
              <w:ind w:left="720" w:right="29" w:hanging="360"/>
              <w:jc w:val="both"/>
              <w:rPr>
                <w:rStyle w:val="BulletedListTextChar"/>
                <w:rFonts w:asciiTheme="minorHAnsi" w:hAnsiTheme="minorHAnsi"/>
              </w:rPr>
            </w:pPr>
            <w:r w:rsidRPr="00404BD1">
              <w:rPr>
                <w:rStyle w:val="BulletedListTextChar"/>
                <w:rFonts w:asciiTheme="minorHAnsi" w:hAnsiTheme="minorHAnsi"/>
              </w:rPr>
              <w:t>Worked on researching about integrating current application with Google API.</w:t>
            </w:r>
          </w:p>
          <w:p w:rsidR="00965EC8" w:rsidRPr="00404BD1" w:rsidRDefault="00965EC8" w:rsidP="00965EC8">
            <w:pPr>
              <w:numPr>
                <w:ilvl w:val="0"/>
                <w:numId w:val="11"/>
              </w:numPr>
              <w:tabs>
                <w:tab w:val="clear" w:pos="0"/>
                <w:tab w:val="left" w:pos="720"/>
              </w:tabs>
              <w:suppressAutoHyphens/>
              <w:autoSpaceDE w:val="0"/>
              <w:spacing w:after="0" w:line="240" w:lineRule="auto"/>
              <w:ind w:left="720" w:right="29" w:hanging="360"/>
              <w:jc w:val="both"/>
              <w:rPr>
                <w:rFonts w:asciiTheme="minorHAnsi" w:hAnsiTheme="minorHAnsi"/>
              </w:rPr>
            </w:pPr>
            <w:r w:rsidRPr="00404BD1">
              <w:rPr>
                <w:rStyle w:val="BulletedListTextChar"/>
                <w:rFonts w:asciiTheme="minorHAnsi" w:hAnsiTheme="minorHAnsi"/>
              </w:rPr>
              <w:t>Interface with Client's team to gather requirement and analyze technological implementation for order entry form.</w:t>
            </w:r>
          </w:p>
          <w:p w:rsidR="00965EC8" w:rsidRPr="00404BD1" w:rsidRDefault="00965EC8" w:rsidP="00965EC8">
            <w:pPr>
              <w:numPr>
                <w:ilvl w:val="0"/>
                <w:numId w:val="11"/>
              </w:numPr>
              <w:tabs>
                <w:tab w:val="clear" w:pos="0"/>
                <w:tab w:val="left" w:pos="720"/>
              </w:tabs>
              <w:suppressAutoHyphens/>
              <w:autoSpaceDE w:val="0"/>
              <w:spacing w:after="0" w:line="240" w:lineRule="auto"/>
              <w:ind w:left="720" w:right="29" w:hanging="360"/>
              <w:jc w:val="both"/>
              <w:rPr>
                <w:rStyle w:val="BulletedListTextChar"/>
                <w:rFonts w:ascii="Verdana" w:hAnsi="Verdana"/>
                <w:sz w:val="24"/>
                <w:szCs w:val="24"/>
              </w:rPr>
            </w:pPr>
            <w:r w:rsidRPr="00404BD1">
              <w:rPr>
                <w:rStyle w:val="BulletedListTextChar"/>
                <w:rFonts w:asciiTheme="minorHAnsi" w:hAnsiTheme="minorHAnsi"/>
              </w:rPr>
              <w:t xml:space="preserve">Recently worked on integrating application </w:t>
            </w:r>
            <w:r w:rsidR="00E91F4F" w:rsidRPr="00404BD1">
              <w:rPr>
                <w:rStyle w:val="BulletedListTextChar"/>
                <w:rFonts w:asciiTheme="minorHAnsi" w:hAnsiTheme="minorHAnsi"/>
              </w:rPr>
              <w:t>with</w:t>
            </w:r>
            <w:r w:rsidR="00E91F4F">
              <w:rPr>
                <w:rStyle w:val="BulletedListTextChar"/>
                <w:rFonts w:asciiTheme="minorHAnsi" w:hAnsiTheme="minorHAnsi"/>
              </w:rPr>
              <w:t xml:space="preserve"> Google</w:t>
            </w:r>
            <w:r w:rsidR="000000EC">
              <w:rPr>
                <w:rStyle w:val="BulletedListTextChar"/>
                <w:rFonts w:asciiTheme="minorHAnsi" w:hAnsiTheme="minorHAnsi"/>
              </w:rPr>
              <w:t xml:space="preserve"> API (calendar, </w:t>
            </w:r>
            <w:r w:rsidRPr="00404BD1">
              <w:rPr>
                <w:rStyle w:val="BulletedListTextChar"/>
                <w:rFonts w:asciiTheme="minorHAnsi" w:hAnsiTheme="minorHAnsi"/>
              </w:rPr>
              <w:t>contacts</w:t>
            </w:r>
            <w:r w:rsidR="000000EC">
              <w:rPr>
                <w:rStyle w:val="BulletedListTextChar"/>
                <w:rFonts w:asciiTheme="minorHAnsi" w:hAnsiTheme="minorHAnsi"/>
              </w:rPr>
              <w:t xml:space="preserve"> and Task</w:t>
            </w:r>
            <w:r w:rsidRPr="00404BD1">
              <w:rPr>
                <w:rStyle w:val="BulletedListTextChar"/>
                <w:rFonts w:ascii="Verdana" w:hAnsi="Verdana"/>
                <w:sz w:val="24"/>
                <w:szCs w:val="24"/>
              </w:rPr>
              <w:t>).</w:t>
            </w:r>
          </w:p>
          <w:p w:rsidR="003A5F83" w:rsidRDefault="003A5F83" w:rsidP="003A5F83">
            <w:pPr>
              <w:pBdr>
                <w:bottom w:val="single" w:sz="4" w:space="1" w:color="808080"/>
              </w:pBdr>
              <w:spacing w:after="0" w:line="240" w:lineRule="auto"/>
              <w:rPr>
                <w:b/>
                <w:sz w:val="28"/>
                <w:szCs w:val="28"/>
              </w:rPr>
            </w:pPr>
          </w:p>
          <w:p w:rsidR="008774BA" w:rsidRDefault="008774BA" w:rsidP="007C6DD9">
            <w:pPr>
              <w:pBdr>
                <w:bottom w:val="single" w:sz="4" w:space="1" w:color="808080"/>
              </w:pBdr>
              <w:spacing w:after="0" w:line="240" w:lineRule="auto"/>
              <w:rPr>
                <w:b/>
                <w:sz w:val="28"/>
                <w:szCs w:val="28"/>
              </w:rPr>
            </w:pPr>
          </w:p>
          <w:p w:rsidR="008774BA" w:rsidRDefault="008774BA" w:rsidP="008774BA">
            <w:pPr>
              <w:rPr>
                <w:rFonts w:ascii="Arial" w:hAnsi="Arial" w:cs="Arial"/>
                <w:sz w:val="20"/>
                <w:szCs w:val="20"/>
                <w:lang w:bidi="he-IL"/>
              </w:rPr>
            </w:pPr>
            <w:r>
              <w:rPr>
                <w:rFonts w:ascii="Arial" w:hAnsi="Arial" w:cs="Arial"/>
                <w:b/>
                <w:sz w:val="20"/>
                <w:szCs w:val="20"/>
                <w:lang w:bidi="he-IL"/>
              </w:rPr>
              <w:t xml:space="preserve">PlanPlusOnline.com,  </w:t>
            </w:r>
            <w:proofErr w:type="spellStart"/>
            <w:r>
              <w:rPr>
                <w:rFonts w:ascii="Arial" w:hAnsi="Arial" w:cs="Arial"/>
                <w:b/>
                <w:sz w:val="20"/>
                <w:szCs w:val="20"/>
                <w:lang w:bidi="he-IL"/>
              </w:rPr>
              <w:t>CompleteXRM</w:t>
            </w:r>
            <w:proofErr w:type="spellEnd"/>
            <w:r>
              <w:rPr>
                <w:rFonts w:ascii="Verdana" w:hAnsi="Verdana"/>
                <w:b/>
                <w:bCs/>
                <w:sz w:val="20"/>
                <w:szCs w:val="20"/>
              </w:rPr>
              <w:tab/>
            </w:r>
            <w:r>
              <w:rPr>
                <w:rFonts w:ascii="Arial" w:hAnsi="Arial" w:cs="Arial"/>
                <w:b/>
                <w:bCs/>
                <w:sz w:val="20"/>
                <w:szCs w:val="20"/>
              </w:rPr>
              <w:t>(Mobile)</w:t>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i/>
                <w:color w:val="000000"/>
                <w:sz w:val="20"/>
                <w:szCs w:val="20"/>
              </w:rPr>
              <w:t>Novemb</w:t>
            </w:r>
            <w:r w:rsidRPr="00CB05E2">
              <w:rPr>
                <w:rFonts w:ascii="Verdana" w:hAnsi="Verdana"/>
                <w:i/>
                <w:color w:val="000000"/>
                <w:sz w:val="20"/>
                <w:szCs w:val="20"/>
              </w:rPr>
              <w:t>er 2010 – Till Date</w:t>
            </w:r>
          </w:p>
          <w:p w:rsidR="008774BA" w:rsidRPr="00404BD1" w:rsidRDefault="008774BA" w:rsidP="008774BA">
            <w:pPr>
              <w:autoSpaceDE w:val="0"/>
              <w:ind w:right="29"/>
            </w:pPr>
            <w:proofErr w:type="spellStart"/>
            <w:r w:rsidRPr="00404BD1">
              <w:t>Planplusonline</w:t>
            </w:r>
            <w:proofErr w:type="spellEnd"/>
            <w:r w:rsidRPr="00404BD1">
              <w:t xml:space="preserve"> </w:t>
            </w:r>
            <w:proofErr w:type="spellStart"/>
            <w:r w:rsidR="00751409" w:rsidRPr="00404BD1">
              <w:t>IPhone</w:t>
            </w:r>
            <w:proofErr w:type="spellEnd"/>
            <w:r w:rsidRPr="00404BD1">
              <w:t xml:space="preserve"> Application is similar to its online version consist of functionalities appointment, opportunities, contact, customer, project and task.</w:t>
            </w:r>
          </w:p>
          <w:p w:rsidR="005A1C06" w:rsidRDefault="005A1C06" w:rsidP="005A1C06">
            <w:pPr>
              <w:rPr>
                <w:rFonts w:ascii="Verdana" w:hAnsi="Verdana"/>
                <w:b/>
                <w:bCs/>
              </w:rPr>
            </w:pPr>
            <w:r w:rsidRPr="00965EC8">
              <w:rPr>
                <w:rFonts w:ascii="Verdana" w:hAnsi="Verdana"/>
                <w:b/>
                <w:bCs/>
              </w:rPr>
              <w:t>Roles</w:t>
            </w:r>
          </w:p>
          <w:p w:rsidR="008774BA" w:rsidRPr="005A1C06" w:rsidRDefault="008774BA" w:rsidP="005A1C06">
            <w:pPr>
              <w:pStyle w:val="ListParagraph"/>
              <w:numPr>
                <w:ilvl w:val="0"/>
                <w:numId w:val="15"/>
              </w:numPr>
              <w:tabs>
                <w:tab w:val="left" w:pos="1440"/>
              </w:tabs>
              <w:suppressAutoHyphens/>
              <w:autoSpaceDE w:val="0"/>
              <w:spacing w:after="0" w:line="240" w:lineRule="auto"/>
              <w:ind w:right="240"/>
              <w:rPr>
                <w:rStyle w:val="BulletedListTextChar"/>
                <w:rFonts w:ascii="Verdana" w:hAnsi="Verdana"/>
              </w:rPr>
            </w:pPr>
            <w:r w:rsidRPr="005A1C06">
              <w:rPr>
                <w:rStyle w:val="BulletedListTextChar"/>
                <w:rFonts w:ascii="Verdana" w:hAnsi="Verdana"/>
              </w:rPr>
              <w:t>Software Developer</w:t>
            </w:r>
          </w:p>
          <w:p w:rsidR="008774BA" w:rsidRPr="005A1C06" w:rsidRDefault="008774BA" w:rsidP="005A1C06">
            <w:pPr>
              <w:pStyle w:val="ListParagraph"/>
              <w:numPr>
                <w:ilvl w:val="0"/>
                <w:numId w:val="15"/>
              </w:numPr>
              <w:tabs>
                <w:tab w:val="left" w:pos="1440"/>
              </w:tabs>
              <w:suppressAutoHyphens/>
              <w:autoSpaceDE w:val="0"/>
              <w:spacing w:after="0" w:line="240" w:lineRule="auto"/>
              <w:ind w:right="240"/>
              <w:rPr>
                <w:rStyle w:val="BulletedListTextChar"/>
                <w:rFonts w:ascii="Trebuchet MS" w:hAnsi="Trebuchet MS"/>
              </w:rPr>
            </w:pPr>
            <w:r w:rsidRPr="005A1C06">
              <w:rPr>
                <w:rStyle w:val="BulletedListTextChar"/>
                <w:rFonts w:ascii="Trebuchet MS" w:hAnsi="Trebuchet MS"/>
              </w:rPr>
              <w:t>Team size 5</w:t>
            </w:r>
          </w:p>
          <w:p w:rsidR="008774BA" w:rsidRPr="00DC4696" w:rsidRDefault="008774BA" w:rsidP="008774BA">
            <w:pPr>
              <w:autoSpaceDE w:val="0"/>
              <w:ind w:left="720" w:right="240"/>
              <w:rPr>
                <w:rStyle w:val="BulletedListTextChar"/>
                <w:rFonts w:ascii="Trebuchet MS" w:hAnsi="Trebuchet MS"/>
              </w:rPr>
            </w:pPr>
          </w:p>
          <w:p w:rsidR="005A1C06" w:rsidRPr="00965EC8" w:rsidRDefault="005A1C06" w:rsidP="005A1C06">
            <w:pPr>
              <w:rPr>
                <w:rFonts w:ascii="Arial" w:hAnsi="Arial" w:cs="Arial"/>
                <w:b/>
                <w:lang w:bidi="he-IL"/>
              </w:rPr>
            </w:pPr>
            <w:r w:rsidRPr="00965EC8">
              <w:rPr>
                <w:rFonts w:ascii="Verdana" w:hAnsi="Verdana"/>
                <w:b/>
                <w:bCs/>
              </w:rPr>
              <w:t>Responsibilities</w:t>
            </w:r>
          </w:p>
          <w:p w:rsidR="008774BA" w:rsidRPr="00404BD1" w:rsidRDefault="008774BA" w:rsidP="005A1C06">
            <w:pPr>
              <w:pStyle w:val="ListParagraph"/>
              <w:numPr>
                <w:ilvl w:val="0"/>
                <w:numId w:val="16"/>
              </w:numPr>
              <w:tabs>
                <w:tab w:val="left" w:pos="1440"/>
              </w:tabs>
              <w:suppressAutoHyphens/>
              <w:autoSpaceDE w:val="0"/>
              <w:spacing w:after="0" w:line="240" w:lineRule="auto"/>
              <w:ind w:right="240"/>
              <w:rPr>
                <w:rStyle w:val="BulletedListTextChar"/>
                <w:rFonts w:asciiTheme="minorHAnsi" w:hAnsiTheme="minorHAnsi"/>
                <w:sz w:val="22"/>
                <w:szCs w:val="22"/>
              </w:rPr>
            </w:pPr>
            <w:r w:rsidRPr="00404BD1">
              <w:rPr>
                <w:rStyle w:val="BulletedListTextChar"/>
                <w:rFonts w:asciiTheme="minorHAnsi" w:hAnsiTheme="minorHAnsi"/>
                <w:sz w:val="22"/>
                <w:szCs w:val="22"/>
              </w:rPr>
              <w:lastRenderedPageBreak/>
              <w:t xml:space="preserve">My role involves integrating current UI with </w:t>
            </w:r>
            <w:proofErr w:type="spellStart"/>
            <w:r w:rsidRPr="00404BD1">
              <w:rPr>
                <w:rStyle w:val="BulletedListTextChar"/>
                <w:rFonts w:asciiTheme="minorHAnsi" w:hAnsiTheme="minorHAnsi"/>
                <w:sz w:val="22"/>
                <w:szCs w:val="22"/>
              </w:rPr>
              <w:t>IWebkit</w:t>
            </w:r>
            <w:proofErr w:type="spellEnd"/>
            <w:r w:rsidRPr="00404BD1">
              <w:rPr>
                <w:rStyle w:val="BulletedListTextChar"/>
                <w:rFonts w:asciiTheme="minorHAnsi" w:hAnsiTheme="minorHAnsi"/>
                <w:sz w:val="22"/>
                <w:szCs w:val="22"/>
              </w:rPr>
              <w:t xml:space="preserve"> framework and changing various functionality related to APPOINTMENT, PROJECT, CONTACT and TASK.</w:t>
            </w:r>
          </w:p>
          <w:p w:rsidR="008774BA" w:rsidRPr="00404BD1" w:rsidRDefault="008774BA" w:rsidP="005A1C06">
            <w:pPr>
              <w:pStyle w:val="ListParagraph"/>
              <w:numPr>
                <w:ilvl w:val="0"/>
                <w:numId w:val="16"/>
              </w:numPr>
              <w:tabs>
                <w:tab w:val="left" w:pos="1440"/>
              </w:tabs>
              <w:suppressAutoHyphens/>
              <w:autoSpaceDE w:val="0"/>
              <w:spacing w:after="0" w:line="240" w:lineRule="auto"/>
              <w:ind w:right="240"/>
              <w:rPr>
                <w:rStyle w:val="BulletedListTextChar"/>
                <w:rFonts w:asciiTheme="minorHAnsi" w:hAnsiTheme="minorHAnsi"/>
                <w:sz w:val="22"/>
                <w:szCs w:val="22"/>
              </w:rPr>
            </w:pPr>
            <w:r w:rsidRPr="00404BD1">
              <w:rPr>
                <w:rStyle w:val="BulletedListTextChar"/>
                <w:rFonts w:asciiTheme="minorHAnsi" w:hAnsiTheme="minorHAnsi"/>
                <w:sz w:val="22"/>
                <w:szCs w:val="22"/>
              </w:rPr>
              <w:t>Researching on using upcoming technology to make it much better and faster.</w:t>
            </w:r>
          </w:p>
          <w:p w:rsidR="008774BA" w:rsidRDefault="008774BA" w:rsidP="005A1C06">
            <w:pPr>
              <w:pStyle w:val="ListParagraph"/>
              <w:numPr>
                <w:ilvl w:val="0"/>
                <w:numId w:val="16"/>
              </w:numPr>
              <w:tabs>
                <w:tab w:val="left" w:pos="1440"/>
              </w:tabs>
              <w:suppressAutoHyphens/>
              <w:autoSpaceDE w:val="0"/>
              <w:spacing w:after="0" w:line="240" w:lineRule="auto"/>
              <w:ind w:right="240"/>
              <w:rPr>
                <w:rStyle w:val="BulletedListTextChar"/>
                <w:rFonts w:asciiTheme="minorHAnsi" w:hAnsiTheme="minorHAnsi"/>
                <w:sz w:val="22"/>
                <w:szCs w:val="22"/>
              </w:rPr>
            </w:pPr>
            <w:r w:rsidRPr="00404BD1">
              <w:rPr>
                <w:rStyle w:val="BulletedListTextChar"/>
                <w:rFonts w:asciiTheme="minorHAnsi" w:hAnsiTheme="minorHAnsi"/>
                <w:sz w:val="22"/>
                <w:szCs w:val="22"/>
              </w:rPr>
              <w:t>Fixed various other issues related to UI</w:t>
            </w:r>
            <w:r w:rsidR="00FA041F" w:rsidRPr="00404BD1">
              <w:rPr>
                <w:rStyle w:val="BulletedListTextChar"/>
                <w:rFonts w:asciiTheme="minorHAnsi" w:hAnsiTheme="minorHAnsi"/>
                <w:sz w:val="22"/>
                <w:szCs w:val="22"/>
              </w:rPr>
              <w:t>, functionality</w:t>
            </w:r>
            <w:r w:rsidRPr="00404BD1">
              <w:rPr>
                <w:rStyle w:val="BulletedListTextChar"/>
                <w:rFonts w:asciiTheme="minorHAnsi" w:hAnsiTheme="minorHAnsi"/>
                <w:sz w:val="22"/>
                <w:szCs w:val="22"/>
              </w:rPr>
              <w:t>.</w:t>
            </w:r>
          </w:p>
          <w:p w:rsidR="00404BD1" w:rsidRDefault="00404BD1" w:rsidP="005A1C06">
            <w:pPr>
              <w:pStyle w:val="ListParagraph"/>
              <w:numPr>
                <w:ilvl w:val="0"/>
                <w:numId w:val="16"/>
              </w:numPr>
              <w:tabs>
                <w:tab w:val="left" w:pos="1440"/>
              </w:tabs>
              <w:suppressAutoHyphens/>
              <w:autoSpaceDE w:val="0"/>
              <w:spacing w:after="0" w:line="240" w:lineRule="auto"/>
              <w:ind w:right="240"/>
              <w:rPr>
                <w:rStyle w:val="BulletedListTextChar"/>
                <w:rFonts w:asciiTheme="minorHAnsi" w:hAnsiTheme="minorHAnsi"/>
                <w:sz w:val="22"/>
                <w:szCs w:val="22"/>
              </w:rPr>
            </w:pPr>
            <w:r>
              <w:rPr>
                <w:rStyle w:val="BulletedListTextChar"/>
                <w:rFonts w:asciiTheme="minorHAnsi" w:hAnsiTheme="minorHAnsi"/>
                <w:sz w:val="22"/>
                <w:szCs w:val="22"/>
              </w:rPr>
              <w:t>Co-ordinate with client team to decide which framework to be used and various functionality to be added.</w:t>
            </w:r>
          </w:p>
          <w:p w:rsidR="000000EC" w:rsidRDefault="000000EC" w:rsidP="000000EC">
            <w:pPr>
              <w:pBdr>
                <w:bottom w:val="single" w:sz="4" w:space="1" w:color="808080"/>
              </w:pBdr>
              <w:spacing w:after="0" w:line="240" w:lineRule="auto"/>
              <w:rPr>
                <w:b/>
                <w:sz w:val="28"/>
                <w:szCs w:val="28"/>
              </w:rPr>
            </w:pPr>
          </w:p>
          <w:p w:rsidR="000000EC" w:rsidRPr="007E612D" w:rsidRDefault="000000EC" w:rsidP="000000EC">
            <w:pPr>
              <w:pBdr>
                <w:bottom w:val="single" w:sz="4" w:space="1" w:color="808080"/>
              </w:pBdr>
              <w:spacing w:after="0" w:line="240" w:lineRule="auto"/>
              <w:rPr>
                <w:b/>
                <w:sz w:val="28"/>
                <w:szCs w:val="28"/>
              </w:rPr>
            </w:pPr>
            <w:r w:rsidRPr="007E612D">
              <w:rPr>
                <w:b/>
                <w:sz w:val="28"/>
                <w:szCs w:val="28"/>
              </w:rPr>
              <w:t>EDUCATION</w:t>
            </w:r>
          </w:p>
          <w:p w:rsidR="000000EC" w:rsidRPr="007E612D" w:rsidRDefault="000000EC" w:rsidP="000000EC">
            <w:pPr>
              <w:spacing w:after="0" w:line="240" w:lineRule="auto"/>
            </w:pPr>
          </w:p>
          <w:p w:rsidR="000000EC" w:rsidRPr="007E612D" w:rsidRDefault="000000EC" w:rsidP="000000EC">
            <w:pPr>
              <w:spacing w:after="0" w:line="240" w:lineRule="auto"/>
              <w:rPr>
                <w:color w:val="000000"/>
              </w:rPr>
            </w:pPr>
            <w:r>
              <w:rPr>
                <w:b/>
                <w:sz w:val="26"/>
                <w:szCs w:val="26"/>
              </w:rPr>
              <w:t xml:space="preserve">Bachelor </w:t>
            </w:r>
            <w:r w:rsidRPr="007E612D">
              <w:rPr>
                <w:b/>
                <w:sz w:val="26"/>
                <w:szCs w:val="26"/>
              </w:rPr>
              <w:t xml:space="preserve">of </w:t>
            </w:r>
            <w:r>
              <w:rPr>
                <w:b/>
                <w:sz w:val="26"/>
                <w:szCs w:val="26"/>
              </w:rPr>
              <w:t>Engineering, Computer Science and Engineering</w:t>
            </w:r>
            <w:r w:rsidRPr="007E612D">
              <w:rPr>
                <w:b/>
                <w:sz w:val="28"/>
                <w:szCs w:val="28"/>
              </w:rPr>
              <w:tab/>
            </w:r>
            <w:r w:rsidRPr="007E612D">
              <w:rPr>
                <w:b/>
                <w:sz w:val="24"/>
                <w:szCs w:val="24"/>
              </w:rPr>
              <w:tab/>
            </w:r>
            <w:r w:rsidRPr="006A2417">
              <w:rPr>
                <w:i/>
                <w:color w:val="000000"/>
              </w:rPr>
              <w:t>Year, 200</w:t>
            </w:r>
            <w:r>
              <w:rPr>
                <w:i/>
                <w:color w:val="000000"/>
              </w:rPr>
              <w:t>6</w:t>
            </w:r>
            <w:r w:rsidRPr="006A2417">
              <w:rPr>
                <w:i/>
                <w:color w:val="000000"/>
              </w:rPr>
              <w:t xml:space="preserve"> – 20</w:t>
            </w:r>
            <w:r>
              <w:rPr>
                <w:i/>
                <w:color w:val="000000"/>
              </w:rPr>
              <w:t>10</w:t>
            </w:r>
          </w:p>
          <w:p w:rsidR="000000EC" w:rsidRPr="007E612D" w:rsidRDefault="000000EC" w:rsidP="000000EC">
            <w:pPr>
              <w:spacing w:after="0" w:line="240" w:lineRule="auto"/>
            </w:pPr>
            <w:r>
              <w:rPr>
                <w:b/>
              </w:rPr>
              <w:t xml:space="preserve">Uttar Pradesh Technical </w:t>
            </w:r>
            <w:proofErr w:type="spellStart"/>
            <w:r>
              <w:rPr>
                <w:b/>
              </w:rPr>
              <w:t>University</w:t>
            </w:r>
            <w:r w:rsidRPr="007E612D">
              <w:t>,</w:t>
            </w:r>
            <w:r>
              <w:t>Lucknow</w:t>
            </w:r>
            <w:proofErr w:type="spellEnd"/>
          </w:p>
          <w:p w:rsidR="000000EC" w:rsidRPr="007E612D" w:rsidRDefault="000000EC" w:rsidP="000000EC">
            <w:pPr>
              <w:spacing w:after="0" w:line="240" w:lineRule="auto"/>
            </w:pPr>
            <w:r w:rsidRPr="007E612D">
              <w:t>A</w:t>
            </w:r>
            <w:r>
              <w:t>ggregate</w:t>
            </w:r>
            <w:r>
              <w:rPr>
                <w:b/>
              </w:rPr>
              <w:t>63.20</w:t>
            </w:r>
            <w:r w:rsidRPr="00E10623">
              <w:rPr>
                <w:b/>
              </w:rPr>
              <w:t>%</w:t>
            </w:r>
          </w:p>
          <w:p w:rsidR="000000EC" w:rsidRPr="007E612D" w:rsidRDefault="000000EC" w:rsidP="000000EC">
            <w:pPr>
              <w:spacing w:after="0" w:line="240" w:lineRule="auto"/>
            </w:pPr>
          </w:p>
          <w:p w:rsidR="000000EC" w:rsidRPr="006A2417" w:rsidRDefault="000000EC" w:rsidP="000000EC">
            <w:pPr>
              <w:spacing w:after="0" w:line="240" w:lineRule="auto"/>
              <w:rPr>
                <w:i/>
              </w:rPr>
            </w:pPr>
            <w:r>
              <w:rPr>
                <w:b/>
                <w:sz w:val="26"/>
                <w:szCs w:val="26"/>
              </w:rPr>
              <w:t>Higher Secondary Education</w:t>
            </w:r>
            <w:r w:rsidRPr="007E612D">
              <w:tab/>
            </w:r>
            <w:r w:rsidRPr="007E612D">
              <w:tab/>
            </w:r>
            <w:r w:rsidRPr="007E612D">
              <w:tab/>
            </w:r>
            <w:r>
              <w:rPr>
                <w:i/>
              </w:rPr>
              <w:t>Year, 2005</w:t>
            </w:r>
          </w:p>
          <w:p w:rsidR="000000EC" w:rsidRDefault="000000EC" w:rsidP="000000EC">
            <w:pPr>
              <w:spacing w:after="0" w:line="240" w:lineRule="auto"/>
            </w:pPr>
            <w:r>
              <w:rPr>
                <w:b/>
              </w:rPr>
              <w:t xml:space="preserve">S.D Inter college, </w:t>
            </w:r>
            <w:r>
              <w:t>Meerut</w:t>
            </w:r>
          </w:p>
          <w:p w:rsidR="000000EC" w:rsidRDefault="000000EC" w:rsidP="000000EC">
            <w:pPr>
              <w:spacing w:after="0" w:line="240" w:lineRule="auto"/>
              <w:rPr>
                <w:b/>
              </w:rPr>
            </w:pPr>
            <w:r w:rsidRPr="007E612D">
              <w:t>A</w:t>
            </w:r>
            <w:r>
              <w:t>ggregate</w:t>
            </w:r>
            <w:r>
              <w:rPr>
                <w:b/>
              </w:rPr>
              <w:t>61.20</w:t>
            </w:r>
            <w:r w:rsidRPr="00E10623">
              <w:rPr>
                <w:b/>
              </w:rPr>
              <w:t>%</w:t>
            </w:r>
          </w:p>
          <w:p w:rsidR="000000EC" w:rsidRDefault="000000EC" w:rsidP="000000EC">
            <w:pPr>
              <w:spacing w:after="0" w:line="240" w:lineRule="auto"/>
              <w:rPr>
                <w:b/>
              </w:rPr>
            </w:pPr>
          </w:p>
          <w:p w:rsidR="008774BA" w:rsidRDefault="008774BA" w:rsidP="008774BA">
            <w:pPr>
              <w:pBdr>
                <w:bottom w:val="single" w:sz="4" w:space="1" w:color="808080"/>
              </w:pBdr>
              <w:spacing w:after="0" w:line="240" w:lineRule="auto"/>
              <w:rPr>
                <w:b/>
                <w:sz w:val="28"/>
                <w:szCs w:val="28"/>
              </w:rPr>
            </w:pPr>
          </w:p>
          <w:p w:rsidR="007C6DD9" w:rsidRPr="007E612D" w:rsidRDefault="00830B35" w:rsidP="007C6DD9">
            <w:pPr>
              <w:pBdr>
                <w:bottom w:val="single" w:sz="4" w:space="1" w:color="808080"/>
              </w:pBdr>
              <w:spacing w:after="0" w:line="240" w:lineRule="auto"/>
              <w:rPr>
                <w:b/>
                <w:sz w:val="28"/>
                <w:szCs w:val="28"/>
              </w:rPr>
            </w:pPr>
            <w:r>
              <w:rPr>
                <w:b/>
                <w:sz w:val="28"/>
                <w:szCs w:val="28"/>
              </w:rPr>
              <w:t>PERSONAL DOSSIER</w:t>
            </w:r>
          </w:p>
          <w:p w:rsidR="007C6DD9" w:rsidRPr="007E612D" w:rsidRDefault="007C6DD9" w:rsidP="007C6DD9">
            <w:pPr>
              <w:spacing w:after="0" w:line="240" w:lineRule="auto"/>
            </w:pP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bCs/>
                <w:sz w:val="24"/>
                <w:szCs w:val="24"/>
              </w:rPr>
              <w:t>Name</w:t>
            </w:r>
            <w:r w:rsidRPr="005E3F05">
              <w:rPr>
                <w:rFonts w:ascii="Times New Roman" w:hAnsi="Times New Roman"/>
                <w:bCs/>
                <w:sz w:val="24"/>
                <w:szCs w:val="24"/>
              </w:rPr>
              <w:tab/>
            </w:r>
            <w:r w:rsidRPr="005E3F05">
              <w:rPr>
                <w:rFonts w:ascii="Times New Roman" w:hAnsi="Times New Roman"/>
                <w:bCs/>
                <w:sz w:val="24"/>
                <w:szCs w:val="24"/>
              </w:rPr>
              <w:tab/>
            </w:r>
            <w:r w:rsidRPr="005E3F05">
              <w:rPr>
                <w:rFonts w:ascii="Times New Roman" w:hAnsi="Times New Roman"/>
                <w:bCs/>
                <w:sz w:val="24"/>
                <w:szCs w:val="24"/>
              </w:rPr>
              <w:tab/>
            </w:r>
            <w:r w:rsidRPr="005E3F05">
              <w:rPr>
                <w:rFonts w:ascii="Times New Roman" w:hAnsi="Times New Roman"/>
                <w:bCs/>
                <w:sz w:val="24"/>
                <w:szCs w:val="24"/>
              </w:rPr>
              <w:tab/>
              <w:t xml:space="preserve">:      </w:t>
            </w:r>
            <w:proofErr w:type="spellStart"/>
            <w:r w:rsidRPr="005E3F05">
              <w:rPr>
                <w:rFonts w:ascii="Times New Roman" w:hAnsi="Times New Roman"/>
                <w:sz w:val="24"/>
                <w:szCs w:val="24"/>
              </w:rPr>
              <w:t>Rajat</w:t>
            </w:r>
            <w:proofErr w:type="spellEnd"/>
            <w:r w:rsidRPr="005E3F05">
              <w:rPr>
                <w:rFonts w:ascii="Times New Roman" w:hAnsi="Times New Roman"/>
                <w:sz w:val="24"/>
                <w:szCs w:val="24"/>
              </w:rPr>
              <w:t xml:space="preserve"> </w:t>
            </w:r>
            <w:proofErr w:type="spellStart"/>
            <w:r w:rsidRPr="005E3F05">
              <w:rPr>
                <w:rFonts w:ascii="Times New Roman" w:hAnsi="Times New Roman"/>
                <w:sz w:val="24"/>
                <w:szCs w:val="24"/>
              </w:rPr>
              <w:t>Mittal</w:t>
            </w:r>
            <w:proofErr w:type="spellEnd"/>
          </w:p>
          <w:p w:rsidR="00EF509F" w:rsidRPr="005E3F05" w:rsidRDefault="00EF509F" w:rsidP="00EF509F">
            <w:pPr>
              <w:widowControl w:val="0"/>
              <w:autoSpaceDE w:val="0"/>
              <w:spacing w:after="0" w:line="240" w:lineRule="auto"/>
              <w:ind w:right="180" w:firstLine="720"/>
              <w:rPr>
                <w:rFonts w:ascii="Times New Roman" w:hAnsi="Times New Roman"/>
                <w:bCs/>
                <w:sz w:val="24"/>
                <w:szCs w:val="24"/>
              </w:rPr>
            </w:pPr>
            <w:r w:rsidRPr="005E3F05">
              <w:rPr>
                <w:rFonts w:ascii="Times New Roman" w:hAnsi="Times New Roman"/>
                <w:bCs/>
                <w:sz w:val="24"/>
                <w:szCs w:val="24"/>
              </w:rPr>
              <w:t>Father’s Name</w:t>
            </w:r>
            <w:r w:rsidRPr="005E3F05">
              <w:rPr>
                <w:rFonts w:ascii="Times New Roman" w:hAnsi="Times New Roman"/>
                <w:bCs/>
                <w:sz w:val="24"/>
                <w:szCs w:val="24"/>
              </w:rPr>
              <w:tab/>
            </w:r>
            <w:r w:rsidRPr="005E3F05">
              <w:rPr>
                <w:rFonts w:ascii="Times New Roman" w:hAnsi="Times New Roman"/>
                <w:bCs/>
                <w:sz w:val="24"/>
                <w:szCs w:val="24"/>
              </w:rPr>
              <w:tab/>
            </w:r>
            <w:r w:rsidRPr="005E3F05">
              <w:rPr>
                <w:rFonts w:ascii="Times New Roman" w:hAnsi="Times New Roman"/>
                <w:bCs/>
                <w:sz w:val="24"/>
                <w:szCs w:val="24"/>
              </w:rPr>
              <w:tab/>
              <w:t xml:space="preserve">:      </w:t>
            </w:r>
            <w:r w:rsidRPr="005E3F05">
              <w:rPr>
                <w:rFonts w:ascii="Times New Roman" w:hAnsi="Times New Roman"/>
                <w:sz w:val="24"/>
                <w:szCs w:val="24"/>
              </w:rPr>
              <w:t xml:space="preserve">Mr. </w:t>
            </w:r>
            <w:proofErr w:type="spellStart"/>
            <w:r w:rsidRPr="005E3F05">
              <w:rPr>
                <w:rFonts w:ascii="Times New Roman" w:hAnsi="Times New Roman"/>
                <w:sz w:val="24"/>
                <w:szCs w:val="24"/>
              </w:rPr>
              <w:t>Naresh</w:t>
            </w:r>
            <w:proofErr w:type="spellEnd"/>
            <w:r w:rsidRPr="005E3F05">
              <w:rPr>
                <w:rFonts w:ascii="Times New Roman" w:hAnsi="Times New Roman"/>
                <w:sz w:val="24"/>
                <w:szCs w:val="24"/>
              </w:rPr>
              <w:t xml:space="preserve"> Kumar Gupta</w:t>
            </w:r>
            <w:r w:rsidRPr="005E3F05">
              <w:rPr>
                <w:rFonts w:ascii="Times New Roman" w:hAnsi="Times New Roman"/>
                <w:bCs/>
                <w:sz w:val="24"/>
                <w:szCs w:val="24"/>
              </w:rPr>
              <w:tab/>
            </w:r>
            <w:r w:rsidRPr="005E3F05">
              <w:rPr>
                <w:rFonts w:ascii="Times New Roman" w:hAnsi="Times New Roman"/>
                <w:sz w:val="24"/>
                <w:szCs w:val="24"/>
              </w:rPr>
              <w:tab/>
            </w: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bCs/>
                <w:sz w:val="24"/>
                <w:szCs w:val="24"/>
              </w:rPr>
              <w:t>Gender</w:t>
            </w:r>
            <w:r w:rsidRPr="005E3F05">
              <w:rPr>
                <w:rFonts w:ascii="Times New Roman" w:hAnsi="Times New Roman"/>
                <w:bCs/>
                <w:sz w:val="24"/>
                <w:szCs w:val="24"/>
              </w:rPr>
              <w:tab/>
            </w:r>
            <w:r w:rsidRPr="005E3F05">
              <w:rPr>
                <w:rFonts w:ascii="Times New Roman" w:hAnsi="Times New Roman"/>
                <w:bCs/>
                <w:sz w:val="24"/>
                <w:szCs w:val="24"/>
              </w:rPr>
              <w:tab/>
            </w:r>
            <w:r w:rsidRPr="005E3F05">
              <w:rPr>
                <w:rFonts w:ascii="Times New Roman" w:hAnsi="Times New Roman"/>
                <w:bCs/>
                <w:sz w:val="24"/>
                <w:szCs w:val="24"/>
              </w:rPr>
              <w:tab/>
            </w:r>
            <w:r w:rsidRPr="005E3F05">
              <w:rPr>
                <w:rFonts w:ascii="Times New Roman" w:hAnsi="Times New Roman"/>
                <w:bCs/>
                <w:sz w:val="24"/>
                <w:szCs w:val="24"/>
              </w:rPr>
              <w:tab/>
              <w:t>:</w:t>
            </w:r>
            <w:r w:rsidRPr="005E3F05">
              <w:rPr>
                <w:rFonts w:ascii="Times New Roman" w:hAnsi="Times New Roman"/>
                <w:sz w:val="24"/>
                <w:szCs w:val="24"/>
              </w:rPr>
              <w:t xml:space="preserve">      Male</w:t>
            </w: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sz w:val="24"/>
                <w:szCs w:val="24"/>
              </w:rPr>
              <w:t>Marital Status</w:t>
            </w:r>
            <w:r w:rsidRPr="005E3F05">
              <w:rPr>
                <w:rFonts w:ascii="Times New Roman" w:hAnsi="Times New Roman"/>
                <w:sz w:val="24"/>
                <w:szCs w:val="24"/>
              </w:rPr>
              <w:tab/>
            </w:r>
            <w:r w:rsidRPr="005E3F05">
              <w:rPr>
                <w:rFonts w:ascii="Times New Roman" w:hAnsi="Times New Roman"/>
                <w:sz w:val="24"/>
                <w:szCs w:val="24"/>
              </w:rPr>
              <w:tab/>
            </w:r>
            <w:r w:rsidRPr="005E3F05">
              <w:rPr>
                <w:rFonts w:ascii="Times New Roman" w:hAnsi="Times New Roman"/>
                <w:sz w:val="24"/>
                <w:szCs w:val="24"/>
              </w:rPr>
              <w:tab/>
              <w:t>:      Single</w:t>
            </w: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bCs/>
                <w:sz w:val="24"/>
                <w:szCs w:val="24"/>
              </w:rPr>
              <w:t>Date of Birth</w:t>
            </w:r>
            <w:r w:rsidRPr="005E3F05">
              <w:rPr>
                <w:rFonts w:ascii="Times New Roman" w:hAnsi="Times New Roman"/>
                <w:bCs/>
                <w:sz w:val="24"/>
                <w:szCs w:val="24"/>
              </w:rPr>
              <w:tab/>
            </w:r>
            <w:r w:rsidRPr="005E3F05">
              <w:rPr>
                <w:rFonts w:ascii="Times New Roman" w:hAnsi="Times New Roman"/>
                <w:bCs/>
                <w:sz w:val="24"/>
                <w:szCs w:val="24"/>
              </w:rPr>
              <w:tab/>
            </w:r>
            <w:r w:rsidRPr="005E3F05">
              <w:rPr>
                <w:rFonts w:ascii="Times New Roman" w:hAnsi="Times New Roman"/>
                <w:bCs/>
                <w:sz w:val="24"/>
                <w:szCs w:val="24"/>
              </w:rPr>
              <w:tab/>
              <w:t>:</w:t>
            </w:r>
            <w:r w:rsidRPr="005E3F05">
              <w:rPr>
                <w:rFonts w:ascii="Times New Roman" w:hAnsi="Times New Roman"/>
                <w:sz w:val="24"/>
                <w:szCs w:val="24"/>
              </w:rPr>
              <w:t xml:space="preserve">      11</w:t>
            </w:r>
            <w:r w:rsidRPr="005E3F05">
              <w:rPr>
                <w:rFonts w:ascii="Times New Roman" w:hAnsi="Times New Roman"/>
                <w:sz w:val="24"/>
                <w:szCs w:val="24"/>
                <w:vertAlign w:val="superscript"/>
              </w:rPr>
              <w:t>th</w:t>
            </w:r>
            <w:r w:rsidRPr="005E3F05">
              <w:rPr>
                <w:rFonts w:ascii="Times New Roman" w:hAnsi="Times New Roman"/>
                <w:sz w:val="24"/>
                <w:szCs w:val="24"/>
              </w:rPr>
              <w:t xml:space="preserve"> June 1989</w:t>
            </w: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sz w:val="24"/>
                <w:szCs w:val="24"/>
              </w:rPr>
              <w:t>Languages known</w:t>
            </w:r>
            <w:r w:rsidRPr="005E3F05">
              <w:rPr>
                <w:rFonts w:ascii="Times New Roman" w:hAnsi="Times New Roman"/>
                <w:sz w:val="24"/>
                <w:szCs w:val="24"/>
              </w:rPr>
              <w:tab/>
            </w:r>
            <w:r w:rsidRPr="005E3F05">
              <w:rPr>
                <w:rFonts w:ascii="Times New Roman" w:hAnsi="Times New Roman"/>
                <w:sz w:val="24"/>
                <w:szCs w:val="24"/>
              </w:rPr>
              <w:tab/>
              <w:t>:      English and Hindi</w:t>
            </w: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sz w:val="24"/>
                <w:szCs w:val="24"/>
              </w:rPr>
              <w:t>Nationality</w:t>
            </w:r>
            <w:r w:rsidRPr="005E3F05">
              <w:rPr>
                <w:rFonts w:ascii="Times New Roman" w:hAnsi="Times New Roman"/>
                <w:sz w:val="24"/>
                <w:szCs w:val="24"/>
              </w:rPr>
              <w:tab/>
            </w:r>
            <w:r w:rsidRPr="005E3F05">
              <w:rPr>
                <w:rFonts w:ascii="Times New Roman" w:hAnsi="Times New Roman"/>
                <w:sz w:val="24"/>
                <w:szCs w:val="24"/>
              </w:rPr>
              <w:tab/>
            </w:r>
            <w:r w:rsidRPr="005E3F05">
              <w:rPr>
                <w:rFonts w:ascii="Times New Roman" w:hAnsi="Times New Roman"/>
                <w:sz w:val="24"/>
                <w:szCs w:val="24"/>
              </w:rPr>
              <w:tab/>
              <w:t>:      Indian</w:t>
            </w:r>
          </w:p>
          <w:p w:rsidR="00EF509F" w:rsidRPr="005E3F05" w:rsidRDefault="00EF509F" w:rsidP="00EF509F">
            <w:pPr>
              <w:widowControl w:val="0"/>
              <w:autoSpaceDE w:val="0"/>
              <w:spacing w:after="0" w:line="240" w:lineRule="auto"/>
              <w:ind w:right="180" w:firstLine="720"/>
              <w:rPr>
                <w:rFonts w:ascii="Times New Roman" w:hAnsi="Times New Roman"/>
                <w:sz w:val="24"/>
                <w:szCs w:val="24"/>
                <w:lang w:val="sv-SE"/>
              </w:rPr>
            </w:pPr>
            <w:r w:rsidRPr="005E3F05">
              <w:rPr>
                <w:rFonts w:ascii="Times New Roman" w:hAnsi="Times New Roman"/>
                <w:sz w:val="24"/>
                <w:szCs w:val="24"/>
                <w:lang w:val="sv-SE"/>
              </w:rPr>
              <w:t>Permanent Add.</w:t>
            </w:r>
            <w:r w:rsidRPr="005E3F05">
              <w:rPr>
                <w:rFonts w:ascii="Times New Roman" w:hAnsi="Times New Roman"/>
                <w:sz w:val="24"/>
                <w:szCs w:val="24"/>
                <w:lang w:val="sv-SE"/>
              </w:rPr>
              <w:tab/>
            </w:r>
            <w:r w:rsidRPr="005E3F05">
              <w:rPr>
                <w:rFonts w:ascii="Times New Roman" w:hAnsi="Times New Roman"/>
                <w:sz w:val="24"/>
                <w:szCs w:val="24"/>
                <w:lang w:val="sv-SE"/>
              </w:rPr>
              <w:tab/>
              <w:t>:      366/6, Jagriti Vihar, Meerut, U.P.-250004</w:t>
            </w:r>
          </w:p>
          <w:p w:rsidR="00EF509F" w:rsidRPr="005E3F05" w:rsidRDefault="00EF509F" w:rsidP="00EF509F">
            <w:pPr>
              <w:widowControl w:val="0"/>
              <w:autoSpaceDE w:val="0"/>
              <w:spacing w:after="0" w:line="240" w:lineRule="auto"/>
              <w:ind w:right="180" w:firstLine="720"/>
              <w:rPr>
                <w:rFonts w:ascii="Times New Roman" w:hAnsi="Times New Roman"/>
                <w:sz w:val="24"/>
                <w:szCs w:val="24"/>
              </w:rPr>
            </w:pPr>
            <w:r w:rsidRPr="005E3F05">
              <w:rPr>
                <w:rFonts w:ascii="Times New Roman" w:hAnsi="Times New Roman"/>
                <w:sz w:val="24"/>
                <w:szCs w:val="24"/>
              </w:rPr>
              <w:t>Present Add.</w:t>
            </w:r>
            <w:r w:rsidRPr="005E3F05">
              <w:rPr>
                <w:rFonts w:ascii="Times New Roman" w:hAnsi="Times New Roman"/>
                <w:sz w:val="24"/>
                <w:szCs w:val="24"/>
              </w:rPr>
              <w:tab/>
            </w:r>
            <w:r w:rsidRPr="005E3F05">
              <w:rPr>
                <w:rFonts w:ascii="Times New Roman" w:hAnsi="Times New Roman"/>
                <w:sz w:val="24"/>
                <w:szCs w:val="24"/>
              </w:rPr>
              <w:tab/>
            </w:r>
            <w:r w:rsidRPr="005E3F05">
              <w:rPr>
                <w:rFonts w:ascii="Times New Roman" w:hAnsi="Times New Roman"/>
                <w:sz w:val="24"/>
                <w:szCs w:val="24"/>
              </w:rPr>
              <w:tab/>
              <w:t>:      Room No. - 106, 326/2 RT, S.R. Nagar, Hyderabad</w:t>
            </w:r>
          </w:p>
          <w:p w:rsidR="003A5F83" w:rsidRDefault="003A5F83" w:rsidP="003A5F83">
            <w:pPr>
              <w:spacing w:after="0" w:line="240" w:lineRule="auto"/>
              <w:rPr>
                <w:i/>
              </w:rPr>
            </w:pPr>
          </w:p>
          <w:p w:rsidR="00907905" w:rsidRDefault="00907905" w:rsidP="003A5F83">
            <w:pPr>
              <w:spacing w:after="0" w:line="240" w:lineRule="auto"/>
              <w:rPr>
                <w:i/>
              </w:rPr>
            </w:pPr>
          </w:p>
          <w:p w:rsidR="00907905" w:rsidRPr="007E612D" w:rsidRDefault="00907905" w:rsidP="00907905">
            <w:pPr>
              <w:pBdr>
                <w:bottom w:val="single" w:sz="4" w:space="1" w:color="808080"/>
              </w:pBdr>
              <w:spacing w:after="0" w:line="240" w:lineRule="auto"/>
              <w:rPr>
                <w:b/>
                <w:sz w:val="28"/>
                <w:szCs w:val="28"/>
              </w:rPr>
            </w:pPr>
            <w:r>
              <w:rPr>
                <w:b/>
                <w:sz w:val="28"/>
                <w:szCs w:val="28"/>
              </w:rPr>
              <w:t>PASSPORT DETAILS</w:t>
            </w:r>
          </w:p>
          <w:p w:rsidR="00907905" w:rsidRDefault="00907905" w:rsidP="003A5F83">
            <w:pPr>
              <w:spacing w:after="0" w:line="240" w:lineRule="auto"/>
              <w:rPr>
                <w:i/>
              </w:rPr>
            </w:pPr>
          </w:p>
          <w:p w:rsidR="00907905" w:rsidRPr="00FA7703" w:rsidRDefault="00907905" w:rsidP="003A5F83">
            <w:pPr>
              <w:spacing w:after="0" w:line="240" w:lineRule="auto"/>
              <w:rPr>
                <w:b/>
                <w:sz w:val="24"/>
                <w:szCs w:val="24"/>
              </w:rPr>
            </w:pPr>
            <w:r w:rsidRPr="00FA7703">
              <w:rPr>
                <w:b/>
                <w:sz w:val="24"/>
                <w:szCs w:val="24"/>
              </w:rPr>
              <w:t xml:space="preserve">Passport Number                        </w:t>
            </w:r>
            <w:r w:rsidR="00EF509F" w:rsidRPr="00EF509F">
              <w:rPr>
                <w:sz w:val="24"/>
                <w:szCs w:val="24"/>
              </w:rPr>
              <w:t>J6030376</w:t>
            </w:r>
          </w:p>
          <w:p w:rsidR="00907905" w:rsidRPr="00FA7703" w:rsidRDefault="00907905" w:rsidP="003A5F83">
            <w:pPr>
              <w:spacing w:after="0" w:line="240" w:lineRule="auto"/>
              <w:rPr>
                <w:b/>
                <w:sz w:val="24"/>
                <w:szCs w:val="24"/>
              </w:rPr>
            </w:pPr>
            <w:r w:rsidRPr="00FA7703">
              <w:rPr>
                <w:b/>
                <w:sz w:val="24"/>
                <w:szCs w:val="24"/>
              </w:rPr>
              <w:t xml:space="preserve">Place of Issue                               </w:t>
            </w:r>
            <w:r w:rsidR="00F93A79">
              <w:rPr>
                <w:sz w:val="24"/>
                <w:szCs w:val="24"/>
              </w:rPr>
              <w:t>GHAZIABAD</w:t>
            </w:r>
          </w:p>
          <w:p w:rsidR="00907905" w:rsidRPr="00FA7703" w:rsidRDefault="00907905" w:rsidP="003A5F83">
            <w:pPr>
              <w:spacing w:after="0" w:line="240" w:lineRule="auto"/>
              <w:rPr>
                <w:b/>
                <w:sz w:val="24"/>
                <w:szCs w:val="24"/>
              </w:rPr>
            </w:pPr>
            <w:r w:rsidRPr="00FA7703">
              <w:rPr>
                <w:b/>
                <w:sz w:val="24"/>
                <w:szCs w:val="24"/>
              </w:rPr>
              <w:t xml:space="preserve">Date of Issue                                </w:t>
            </w:r>
            <w:r w:rsidRPr="00FA7703">
              <w:rPr>
                <w:sz w:val="24"/>
                <w:szCs w:val="24"/>
              </w:rPr>
              <w:t>2</w:t>
            </w:r>
            <w:r w:rsidR="00F93A79">
              <w:rPr>
                <w:sz w:val="24"/>
                <w:szCs w:val="24"/>
              </w:rPr>
              <w:t>3</w:t>
            </w:r>
            <w:r w:rsidRPr="00FA7703">
              <w:rPr>
                <w:sz w:val="24"/>
                <w:szCs w:val="24"/>
              </w:rPr>
              <w:t>/</w:t>
            </w:r>
            <w:r w:rsidR="002962EA">
              <w:rPr>
                <w:sz w:val="24"/>
                <w:szCs w:val="24"/>
              </w:rPr>
              <w:t>1</w:t>
            </w:r>
            <w:r w:rsidR="00F93A79">
              <w:rPr>
                <w:sz w:val="24"/>
                <w:szCs w:val="24"/>
              </w:rPr>
              <w:t>1</w:t>
            </w:r>
            <w:r w:rsidRPr="00FA7703">
              <w:rPr>
                <w:sz w:val="24"/>
                <w:szCs w:val="24"/>
              </w:rPr>
              <w:t>/20</w:t>
            </w:r>
            <w:r w:rsidR="002962EA">
              <w:rPr>
                <w:sz w:val="24"/>
                <w:szCs w:val="24"/>
              </w:rPr>
              <w:t>10</w:t>
            </w:r>
          </w:p>
          <w:p w:rsidR="00907905" w:rsidRPr="00FA7703" w:rsidRDefault="00907905" w:rsidP="003A5F83">
            <w:pPr>
              <w:spacing w:after="0" w:line="240" w:lineRule="auto"/>
              <w:rPr>
                <w:sz w:val="24"/>
                <w:szCs w:val="24"/>
              </w:rPr>
            </w:pPr>
            <w:r w:rsidRPr="00FA7703">
              <w:rPr>
                <w:b/>
                <w:sz w:val="24"/>
                <w:szCs w:val="24"/>
              </w:rPr>
              <w:t xml:space="preserve">Date of Expiry                              </w:t>
            </w:r>
            <w:r w:rsidR="00F93A79">
              <w:rPr>
                <w:sz w:val="24"/>
                <w:szCs w:val="24"/>
              </w:rPr>
              <w:t>23</w:t>
            </w:r>
            <w:r w:rsidRPr="00FA7703">
              <w:rPr>
                <w:sz w:val="24"/>
                <w:szCs w:val="24"/>
              </w:rPr>
              <w:t>/</w:t>
            </w:r>
            <w:r w:rsidR="002962EA">
              <w:rPr>
                <w:sz w:val="24"/>
                <w:szCs w:val="24"/>
              </w:rPr>
              <w:t>1</w:t>
            </w:r>
            <w:r w:rsidR="00F93A79">
              <w:rPr>
                <w:sz w:val="24"/>
                <w:szCs w:val="24"/>
              </w:rPr>
              <w:t>1</w:t>
            </w:r>
            <w:r w:rsidRPr="00FA7703">
              <w:rPr>
                <w:sz w:val="24"/>
                <w:szCs w:val="24"/>
              </w:rPr>
              <w:t>/20</w:t>
            </w:r>
            <w:r w:rsidR="002962EA">
              <w:rPr>
                <w:sz w:val="24"/>
                <w:szCs w:val="24"/>
              </w:rPr>
              <w:t>20</w:t>
            </w:r>
          </w:p>
          <w:p w:rsidR="003A5F83" w:rsidRPr="007E612D" w:rsidRDefault="003A5F83" w:rsidP="002962EA">
            <w:pPr>
              <w:spacing w:after="0" w:line="240" w:lineRule="auto"/>
            </w:pPr>
          </w:p>
        </w:tc>
        <w:tc>
          <w:tcPr>
            <w:tcW w:w="236" w:type="dxa"/>
            <w:shd w:val="clear" w:color="auto" w:fill="auto"/>
          </w:tcPr>
          <w:p w:rsidR="003A5F83" w:rsidRPr="007E612D" w:rsidRDefault="003A5F83" w:rsidP="003A5F83">
            <w:pPr>
              <w:spacing w:after="0" w:line="240" w:lineRule="auto"/>
            </w:pPr>
          </w:p>
        </w:tc>
      </w:tr>
      <w:tr w:rsidR="003A5F83" w:rsidRPr="007E612D" w:rsidTr="003A5F83">
        <w:tc>
          <w:tcPr>
            <w:tcW w:w="10780" w:type="dxa"/>
            <w:gridSpan w:val="2"/>
          </w:tcPr>
          <w:p w:rsidR="003A5F83" w:rsidRPr="007E612D" w:rsidRDefault="003A5F83" w:rsidP="003A5F83">
            <w:pPr>
              <w:spacing w:after="0" w:line="240" w:lineRule="auto"/>
            </w:pPr>
          </w:p>
        </w:tc>
        <w:tc>
          <w:tcPr>
            <w:tcW w:w="236" w:type="dxa"/>
            <w:shd w:val="clear" w:color="auto" w:fill="auto"/>
          </w:tcPr>
          <w:p w:rsidR="003A5F83" w:rsidRPr="007E612D" w:rsidRDefault="003A5F83" w:rsidP="003A5F83">
            <w:pPr>
              <w:spacing w:after="0" w:line="240" w:lineRule="auto"/>
            </w:pPr>
          </w:p>
        </w:tc>
      </w:tr>
    </w:tbl>
    <w:p w:rsidR="00E23D8B" w:rsidRDefault="00E23D8B"/>
    <w:sectPr w:rsidR="00E23D8B" w:rsidSect="003A5F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2160"/>
        </w:tabs>
        <w:ind w:left="2160" w:hanging="360"/>
      </w:pPr>
      <w:rPr>
        <w:rFonts w:ascii="Symbol" w:hAnsi="Symbol"/>
        <w:color w:val="999999"/>
      </w:rPr>
    </w:lvl>
    <w:lvl w:ilvl="1">
      <w:start w:val="1"/>
      <w:numFmt w:val="bullet"/>
      <w:lvlText w:val="o"/>
      <w:lvlJc w:val="left"/>
      <w:pPr>
        <w:tabs>
          <w:tab w:val="num" w:pos="1728"/>
        </w:tabs>
        <w:ind w:left="1728" w:hanging="360"/>
      </w:pPr>
      <w:rPr>
        <w:rFonts w:ascii="Courier New" w:hAnsi="Courier New" w:cs="Courier New"/>
      </w:rPr>
    </w:lvl>
    <w:lvl w:ilvl="2">
      <w:start w:val="1"/>
      <w:numFmt w:val="bullet"/>
      <w:lvlText w:val=""/>
      <w:lvlJc w:val="left"/>
      <w:pPr>
        <w:tabs>
          <w:tab w:val="num" w:pos="2448"/>
        </w:tabs>
        <w:ind w:left="2448" w:hanging="360"/>
      </w:pPr>
      <w:rPr>
        <w:rFonts w:ascii="Wingdings" w:hAnsi="Wingdings"/>
      </w:rPr>
    </w:lvl>
    <w:lvl w:ilvl="3">
      <w:start w:val="1"/>
      <w:numFmt w:val="bullet"/>
      <w:lvlText w:val=""/>
      <w:lvlJc w:val="left"/>
      <w:pPr>
        <w:tabs>
          <w:tab w:val="num" w:pos="2160"/>
        </w:tabs>
        <w:ind w:left="2160" w:hanging="360"/>
      </w:pPr>
      <w:rPr>
        <w:rFonts w:ascii="Symbol" w:hAnsi="Symbol"/>
        <w:color w:val="999999"/>
      </w:rPr>
    </w:lvl>
    <w:lvl w:ilvl="4">
      <w:start w:val="1"/>
      <w:numFmt w:val="bullet"/>
      <w:lvlText w:val="o"/>
      <w:lvlJc w:val="left"/>
      <w:pPr>
        <w:tabs>
          <w:tab w:val="num" w:pos="3888"/>
        </w:tabs>
        <w:ind w:left="3888" w:hanging="360"/>
      </w:pPr>
      <w:rPr>
        <w:rFonts w:ascii="Courier New" w:hAnsi="Courier New" w:cs="Courier New"/>
      </w:rPr>
    </w:lvl>
    <w:lvl w:ilvl="5">
      <w:start w:val="1"/>
      <w:numFmt w:val="bullet"/>
      <w:lvlText w:val=""/>
      <w:lvlJc w:val="left"/>
      <w:pPr>
        <w:tabs>
          <w:tab w:val="num" w:pos="4608"/>
        </w:tabs>
        <w:ind w:left="4608" w:hanging="360"/>
      </w:pPr>
      <w:rPr>
        <w:rFonts w:ascii="Wingdings" w:hAnsi="Wingdings"/>
      </w:rPr>
    </w:lvl>
    <w:lvl w:ilvl="6">
      <w:start w:val="1"/>
      <w:numFmt w:val="bullet"/>
      <w:lvlText w:val=""/>
      <w:lvlJc w:val="left"/>
      <w:pPr>
        <w:tabs>
          <w:tab w:val="num" w:pos="5328"/>
        </w:tabs>
        <w:ind w:left="5328" w:hanging="360"/>
      </w:pPr>
      <w:rPr>
        <w:rFonts w:ascii="Symbol" w:hAnsi="Symbol"/>
      </w:rPr>
    </w:lvl>
    <w:lvl w:ilvl="7">
      <w:start w:val="1"/>
      <w:numFmt w:val="bullet"/>
      <w:lvlText w:val="o"/>
      <w:lvlJc w:val="left"/>
      <w:pPr>
        <w:tabs>
          <w:tab w:val="num" w:pos="6048"/>
        </w:tabs>
        <w:ind w:left="6048" w:hanging="360"/>
      </w:pPr>
      <w:rPr>
        <w:rFonts w:ascii="Courier New" w:hAnsi="Courier New" w:cs="Courier New"/>
      </w:rPr>
    </w:lvl>
    <w:lvl w:ilvl="8">
      <w:start w:val="1"/>
      <w:numFmt w:val="bullet"/>
      <w:lvlText w:val=""/>
      <w:lvlJc w:val="left"/>
      <w:pPr>
        <w:tabs>
          <w:tab w:val="num" w:pos="6768"/>
        </w:tabs>
        <w:ind w:left="6768" w:hanging="360"/>
      </w:pPr>
      <w:rPr>
        <w:rFonts w:ascii="Wingdings" w:hAnsi="Wingdings"/>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5"/>
    <w:multiLevelType w:val="singleLevel"/>
    <w:tmpl w:val="00000005"/>
    <w:lvl w:ilvl="0">
      <w:numFmt w:val="bullet"/>
      <w:lvlText w:val=""/>
      <w:lvlJc w:val="left"/>
      <w:pPr>
        <w:tabs>
          <w:tab w:val="num" w:pos="0"/>
        </w:tabs>
        <w:ind w:left="0" w:firstLine="0"/>
      </w:pPr>
      <w:rPr>
        <w:rFonts w:ascii="Symbol" w:hAnsi="Symbol"/>
      </w:rPr>
    </w:lvl>
  </w:abstractNum>
  <w:abstractNum w:abstractNumId="4">
    <w:nsid w:val="034B09DD"/>
    <w:multiLevelType w:val="hybridMultilevel"/>
    <w:tmpl w:val="21EA899A"/>
    <w:lvl w:ilvl="0" w:tplc="EC9CA7B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3883845"/>
    <w:multiLevelType w:val="hybridMultilevel"/>
    <w:tmpl w:val="D4C4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8C49F9"/>
    <w:multiLevelType w:val="hybridMultilevel"/>
    <w:tmpl w:val="2D3A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2193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0C915635"/>
    <w:multiLevelType w:val="hybridMultilevel"/>
    <w:tmpl w:val="E6CA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3F75D9"/>
    <w:multiLevelType w:val="hybridMultilevel"/>
    <w:tmpl w:val="C48A5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03D8C"/>
    <w:multiLevelType w:val="hybridMultilevel"/>
    <w:tmpl w:val="ABF669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0853C73"/>
    <w:multiLevelType w:val="hybridMultilevel"/>
    <w:tmpl w:val="A06A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10063"/>
    <w:multiLevelType w:val="hybridMultilevel"/>
    <w:tmpl w:val="DA6011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9F1EA1"/>
    <w:multiLevelType w:val="hybridMultilevel"/>
    <w:tmpl w:val="66B6B2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A75C5D"/>
    <w:multiLevelType w:val="hybridMultilevel"/>
    <w:tmpl w:val="0C6E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D720F"/>
    <w:multiLevelType w:val="hybridMultilevel"/>
    <w:tmpl w:val="0CBA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B7491"/>
    <w:multiLevelType w:val="hybridMultilevel"/>
    <w:tmpl w:val="54C0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8C3BAE"/>
    <w:multiLevelType w:val="hybridMultilevel"/>
    <w:tmpl w:val="A92C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6"/>
  </w:num>
  <w:num w:numId="6">
    <w:abstractNumId w:val="17"/>
  </w:num>
  <w:num w:numId="7">
    <w:abstractNumId w:val="16"/>
  </w:num>
  <w:num w:numId="8">
    <w:abstractNumId w:val="12"/>
  </w:num>
  <w:num w:numId="9">
    <w:abstractNumId w:val="8"/>
  </w:num>
  <w:num w:numId="10">
    <w:abstractNumId w:val="9"/>
  </w:num>
  <w:num w:numId="11">
    <w:abstractNumId w:val="3"/>
  </w:num>
  <w:num w:numId="12">
    <w:abstractNumId w:val="11"/>
  </w:num>
  <w:num w:numId="13">
    <w:abstractNumId w:val="1"/>
  </w:num>
  <w:num w:numId="14">
    <w:abstractNumId w:val="2"/>
  </w:num>
  <w:num w:numId="15">
    <w:abstractNumId w:val="5"/>
  </w:num>
  <w:num w:numId="16">
    <w:abstractNumId w:val="14"/>
  </w:num>
  <w:num w:numId="17">
    <w:abstractNumId w:val="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5F83"/>
    <w:rsid w:val="000000EC"/>
    <w:rsid w:val="00002F4A"/>
    <w:rsid w:val="000762D1"/>
    <w:rsid w:val="00096FB3"/>
    <w:rsid w:val="000A248B"/>
    <w:rsid w:val="00143191"/>
    <w:rsid w:val="00147315"/>
    <w:rsid w:val="001657C5"/>
    <w:rsid w:val="001D359D"/>
    <w:rsid w:val="00236F7B"/>
    <w:rsid w:val="002962EA"/>
    <w:rsid w:val="00301C63"/>
    <w:rsid w:val="003A5F83"/>
    <w:rsid w:val="00404BD1"/>
    <w:rsid w:val="004446AF"/>
    <w:rsid w:val="004740A9"/>
    <w:rsid w:val="004E7250"/>
    <w:rsid w:val="0051362E"/>
    <w:rsid w:val="0052709E"/>
    <w:rsid w:val="0054312E"/>
    <w:rsid w:val="00554A3D"/>
    <w:rsid w:val="00591A54"/>
    <w:rsid w:val="00596150"/>
    <w:rsid w:val="005A1C06"/>
    <w:rsid w:val="005D06E2"/>
    <w:rsid w:val="005F5804"/>
    <w:rsid w:val="005F6687"/>
    <w:rsid w:val="00617E08"/>
    <w:rsid w:val="00635A62"/>
    <w:rsid w:val="006B0F97"/>
    <w:rsid w:val="006B1DD5"/>
    <w:rsid w:val="006E27EE"/>
    <w:rsid w:val="006E6675"/>
    <w:rsid w:val="006E741C"/>
    <w:rsid w:val="00724751"/>
    <w:rsid w:val="00751409"/>
    <w:rsid w:val="007860A8"/>
    <w:rsid w:val="00792202"/>
    <w:rsid w:val="007B711B"/>
    <w:rsid w:val="007C0AF5"/>
    <w:rsid w:val="007C6DD9"/>
    <w:rsid w:val="008059DC"/>
    <w:rsid w:val="00830B35"/>
    <w:rsid w:val="00855EED"/>
    <w:rsid w:val="00856997"/>
    <w:rsid w:val="00864401"/>
    <w:rsid w:val="0086713C"/>
    <w:rsid w:val="008713ED"/>
    <w:rsid w:val="0087284A"/>
    <w:rsid w:val="008774BA"/>
    <w:rsid w:val="008905E0"/>
    <w:rsid w:val="00892B21"/>
    <w:rsid w:val="008E71AE"/>
    <w:rsid w:val="00907905"/>
    <w:rsid w:val="0091011B"/>
    <w:rsid w:val="009174FC"/>
    <w:rsid w:val="00917519"/>
    <w:rsid w:val="009305AF"/>
    <w:rsid w:val="00965EC8"/>
    <w:rsid w:val="009A3E88"/>
    <w:rsid w:val="009E141D"/>
    <w:rsid w:val="00A06289"/>
    <w:rsid w:val="00A22EB8"/>
    <w:rsid w:val="00A32C40"/>
    <w:rsid w:val="00A40422"/>
    <w:rsid w:val="00A41DD9"/>
    <w:rsid w:val="00A90427"/>
    <w:rsid w:val="00A945BB"/>
    <w:rsid w:val="00AC1E87"/>
    <w:rsid w:val="00AD3EC6"/>
    <w:rsid w:val="00B57A62"/>
    <w:rsid w:val="00BB4738"/>
    <w:rsid w:val="00BF34E2"/>
    <w:rsid w:val="00BF3DFF"/>
    <w:rsid w:val="00C175E2"/>
    <w:rsid w:val="00C31CF1"/>
    <w:rsid w:val="00C54788"/>
    <w:rsid w:val="00C87195"/>
    <w:rsid w:val="00CF4D5C"/>
    <w:rsid w:val="00D73BB5"/>
    <w:rsid w:val="00D9576C"/>
    <w:rsid w:val="00DB389D"/>
    <w:rsid w:val="00E23D8B"/>
    <w:rsid w:val="00E429B4"/>
    <w:rsid w:val="00E46205"/>
    <w:rsid w:val="00E5691F"/>
    <w:rsid w:val="00E91F4F"/>
    <w:rsid w:val="00EB516F"/>
    <w:rsid w:val="00EF509F"/>
    <w:rsid w:val="00EF6E32"/>
    <w:rsid w:val="00F2180A"/>
    <w:rsid w:val="00F41585"/>
    <w:rsid w:val="00F45697"/>
    <w:rsid w:val="00F93A79"/>
    <w:rsid w:val="00FA041F"/>
    <w:rsid w:val="00FA7703"/>
    <w:rsid w:val="00FF0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83"/>
    <w:pPr>
      <w:spacing w:after="200" w:line="276" w:lineRule="auto"/>
    </w:pPr>
    <w:rPr>
      <w:sz w:val="22"/>
      <w:szCs w:val="22"/>
    </w:rPr>
  </w:style>
  <w:style w:type="paragraph" w:styleId="Heading8">
    <w:name w:val="heading 8"/>
    <w:basedOn w:val="Normal"/>
    <w:next w:val="Normal"/>
    <w:link w:val="Heading8Char"/>
    <w:uiPriority w:val="9"/>
    <w:semiHidden/>
    <w:unhideWhenUsed/>
    <w:qFormat/>
    <w:rsid w:val="007C6DD9"/>
    <w:pPr>
      <w:spacing w:before="40" w:after="0"/>
      <w:outlineLvl w:val="7"/>
    </w:pPr>
    <w:rPr>
      <w:rFonts w:ascii="Century Schoolbook" w:eastAsia="MS PMincho" w:hAnsi="Century Schoolbook"/>
      <w:b/>
      <w:i/>
      <w:smallCaps/>
      <w:color w:val="3667C3"/>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F83"/>
    <w:rPr>
      <w:color w:val="0000FF"/>
      <w:u w:val="single"/>
    </w:rPr>
  </w:style>
  <w:style w:type="paragraph" w:customStyle="1" w:styleId="TableText">
    <w:name w:val="Table_Text"/>
    <w:rsid w:val="003A5F83"/>
    <w:pPr>
      <w:tabs>
        <w:tab w:val="left" w:pos="1080"/>
      </w:tabs>
      <w:spacing w:before="60" w:after="60"/>
    </w:pPr>
    <w:rPr>
      <w:rFonts w:ascii="Verdana" w:eastAsia="Times New Roman" w:hAnsi="Verdana"/>
      <w:sz w:val="16"/>
      <w:szCs w:val="24"/>
    </w:rPr>
  </w:style>
  <w:style w:type="paragraph" w:styleId="BodyText2">
    <w:name w:val="Body Text 2"/>
    <w:basedOn w:val="Normal"/>
    <w:link w:val="BodyText2Char"/>
    <w:semiHidden/>
    <w:rsid w:val="003A5F83"/>
    <w:pPr>
      <w:spacing w:after="0" w:line="360" w:lineRule="auto"/>
      <w:ind w:right="-1260"/>
    </w:pPr>
    <w:rPr>
      <w:rFonts w:ascii="Verdana" w:eastAsia="Times New Roman" w:hAnsi="Verdana" w:cs="Arial"/>
      <w:sz w:val="20"/>
    </w:rPr>
  </w:style>
  <w:style w:type="character" w:customStyle="1" w:styleId="BodyText2Char">
    <w:name w:val="Body Text 2 Char"/>
    <w:basedOn w:val="DefaultParagraphFont"/>
    <w:link w:val="BodyText2"/>
    <w:semiHidden/>
    <w:rsid w:val="003A5F83"/>
    <w:rPr>
      <w:rFonts w:ascii="Verdana" w:eastAsia="Times New Roman" w:hAnsi="Verdana" w:cs="Arial"/>
      <w:sz w:val="20"/>
    </w:rPr>
  </w:style>
  <w:style w:type="character" w:styleId="CommentReference">
    <w:name w:val="annotation reference"/>
    <w:basedOn w:val="DefaultParagraphFont"/>
    <w:semiHidden/>
    <w:rsid w:val="004E7250"/>
    <w:rPr>
      <w:sz w:val="16"/>
      <w:szCs w:val="16"/>
    </w:rPr>
  </w:style>
  <w:style w:type="paragraph" w:styleId="CommentText">
    <w:name w:val="annotation text"/>
    <w:basedOn w:val="Normal"/>
    <w:semiHidden/>
    <w:rsid w:val="004E7250"/>
    <w:rPr>
      <w:sz w:val="20"/>
      <w:szCs w:val="20"/>
    </w:rPr>
  </w:style>
  <w:style w:type="paragraph" w:styleId="CommentSubject">
    <w:name w:val="annotation subject"/>
    <w:basedOn w:val="CommentText"/>
    <w:next w:val="CommentText"/>
    <w:semiHidden/>
    <w:rsid w:val="004E7250"/>
    <w:rPr>
      <w:b/>
      <w:bCs/>
    </w:rPr>
  </w:style>
  <w:style w:type="paragraph" w:styleId="BalloonText">
    <w:name w:val="Balloon Text"/>
    <w:basedOn w:val="Normal"/>
    <w:semiHidden/>
    <w:rsid w:val="004E7250"/>
    <w:rPr>
      <w:rFonts w:ascii="Tahoma" w:hAnsi="Tahoma" w:cs="Tahoma"/>
      <w:sz w:val="16"/>
      <w:szCs w:val="16"/>
    </w:rPr>
  </w:style>
  <w:style w:type="paragraph" w:styleId="BodyText">
    <w:name w:val="Body Text"/>
    <w:basedOn w:val="Normal"/>
    <w:link w:val="BodyTextChar"/>
    <w:uiPriority w:val="99"/>
    <w:unhideWhenUsed/>
    <w:rsid w:val="007C6DD9"/>
    <w:pPr>
      <w:spacing w:after="120"/>
    </w:pPr>
  </w:style>
  <w:style w:type="character" w:customStyle="1" w:styleId="BodyTextChar">
    <w:name w:val="Body Text Char"/>
    <w:basedOn w:val="DefaultParagraphFont"/>
    <w:link w:val="BodyText"/>
    <w:uiPriority w:val="99"/>
    <w:rsid w:val="007C6DD9"/>
    <w:rPr>
      <w:sz w:val="22"/>
      <w:szCs w:val="22"/>
    </w:rPr>
  </w:style>
  <w:style w:type="paragraph" w:styleId="ListParagraph">
    <w:name w:val="List Paragraph"/>
    <w:basedOn w:val="Normal"/>
    <w:uiPriority w:val="34"/>
    <w:qFormat/>
    <w:rsid w:val="007C6DD9"/>
    <w:pPr>
      <w:spacing w:before="40"/>
      <w:ind w:left="720"/>
      <w:contextualSpacing/>
      <w:jc w:val="both"/>
    </w:pPr>
    <w:rPr>
      <w:rFonts w:ascii="Century Schoolbook" w:eastAsia="MS PMincho" w:hAnsi="Century Schoolbook"/>
      <w:sz w:val="20"/>
      <w:szCs w:val="20"/>
      <w:lang w:bidi="en-US"/>
    </w:rPr>
  </w:style>
  <w:style w:type="character" w:customStyle="1" w:styleId="Heading8Char">
    <w:name w:val="Heading 8 Char"/>
    <w:basedOn w:val="DefaultParagraphFont"/>
    <w:link w:val="Heading8"/>
    <w:uiPriority w:val="9"/>
    <w:semiHidden/>
    <w:rsid w:val="007C6DD9"/>
    <w:rPr>
      <w:rFonts w:ascii="Century Schoolbook" w:eastAsia="MS PMincho" w:hAnsi="Century Schoolbook"/>
      <w:b/>
      <w:i/>
      <w:smallCaps/>
      <w:color w:val="3667C3"/>
      <w:lang w:bidi="en-US"/>
    </w:rPr>
  </w:style>
  <w:style w:type="character" w:customStyle="1" w:styleId="BulletedListTextChar">
    <w:name w:val="Bulleted List Text Char"/>
    <w:rsid w:val="00965EC8"/>
    <w:rPr>
      <w:rFonts w:ascii="Palatino Linotype" w:eastAsia="MS Mincho" w:hAnsi="Palatino Linotype"/>
      <w:kern w:val="1"/>
      <w:lang w:val="en-US" w:eastAsia="ar-SA" w:bidi="ar-SA"/>
    </w:rPr>
  </w:style>
  <w:style w:type="character" w:customStyle="1" w:styleId="EmploymentDate">
    <w:name w:val="Employment Date"/>
    <w:basedOn w:val="DefaultParagraphFont"/>
    <w:rsid w:val="008774BA"/>
    <w:rPr>
      <w:rFonts w:ascii="Palatino Linotype" w:hAnsi="Palatino Linotype"/>
      <w:b/>
      <w:bCs/>
    </w:rPr>
  </w:style>
  <w:style w:type="paragraph" w:customStyle="1" w:styleId="SmallHeading">
    <w:name w:val="Small Heading"/>
    <w:basedOn w:val="Normal"/>
    <w:rsid w:val="008774BA"/>
    <w:pPr>
      <w:widowControl w:val="0"/>
      <w:suppressAutoHyphens/>
      <w:spacing w:after="0" w:line="240" w:lineRule="auto"/>
      <w:ind w:left="720" w:right="29"/>
      <w:jc w:val="both"/>
    </w:pPr>
    <w:rPr>
      <w:rFonts w:ascii="Palatino Linotype" w:eastAsia="Times New Roman" w:hAnsi="Palatino Linotype"/>
      <w:b/>
      <w:bCs/>
      <w:kern w:val="1"/>
      <w:sz w:val="20"/>
      <w:szCs w:val="20"/>
      <w:lang w:eastAsia="ar-SA"/>
    </w:rPr>
  </w:style>
  <w:style w:type="paragraph" w:customStyle="1" w:styleId="bull1">
    <w:name w:val="bull1"/>
    <w:basedOn w:val="Normal"/>
    <w:rsid w:val="000000EC"/>
    <w:pPr>
      <w:widowControl w:val="0"/>
      <w:suppressAutoHyphens/>
      <w:spacing w:after="0" w:line="240" w:lineRule="auto"/>
      <w:ind w:left="31008"/>
      <w:jc w:val="both"/>
    </w:pPr>
    <w:rPr>
      <w:rFonts w:ascii="Arial" w:eastAsia="MS Mincho" w:hAnsi="Arial"/>
      <w:kern w:val="1"/>
      <w:sz w:val="20"/>
      <w:szCs w:val="20"/>
      <w:lang w:eastAsia="ar-SA"/>
    </w:rPr>
  </w:style>
  <w:style w:type="paragraph" w:customStyle="1" w:styleId="ParagraphHeading">
    <w:name w:val="Paragraph Heading"/>
    <w:basedOn w:val="Normal"/>
    <w:rsid w:val="000000EC"/>
    <w:pPr>
      <w:widowControl w:val="0"/>
      <w:suppressAutoHyphens/>
      <w:spacing w:after="0" w:line="240" w:lineRule="auto"/>
      <w:ind w:right="29"/>
      <w:jc w:val="both"/>
    </w:pPr>
    <w:rPr>
      <w:rFonts w:ascii="Palatino Linotype" w:eastAsia="Times New Roman" w:hAnsi="Palatino Linotype"/>
      <w:b/>
      <w:bCs/>
      <w:kern w:val="1"/>
      <w:sz w:val="24"/>
      <w:szCs w:val="20"/>
      <w:lang w:eastAsia="ar-SA"/>
    </w:rPr>
  </w:style>
  <w:style w:type="paragraph" w:customStyle="1" w:styleId="BulletedListText">
    <w:name w:val="Bulleted List Text"/>
    <w:basedOn w:val="bull1"/>
    <w:rsid w:val="000000EC"/>
    <w:rPr>
      <w:rFonts w:ascii="Palatino Linotype" w:hAnsi="Palatino Linoty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83"/>
    <w:pPr>
      <w:spacing w:after="200" w:line="276" w:lineRule="auto"/>
    </w:pPr>
    <w:rPr>
      <w:sz w:val="22"/>
      <w:szCs w:val="22"/>
    </w:rPr>
  </w:style>
  <w:style w:type="paragraph" w:styleId="Heading8">
    <w:name w:val="heading 8"/>
    <w:basedOn w:val="Normal"/>
    <w:next w:val="Normal"/>
    <w:link w:val="Heading8Char"/>
    <w:uiPriority w:val="9"/>
    <w:semiHidden/>
    <w:unhideWhenUsed/>
    <w:qFormat/>
    <w:rsid w:val="007C6DD9"/>
    <w:pPr>
      <w:spacing w:before="40" w:after="0"/>
      <w:outlineLvl w:val="7"/>
    </w:pPr>
    <w:rPr>
      <w:rFonts w:ascii="Century Schoolbook" w:eastAsia="MS PMincho" w:hAnsi="Century Schoolbook"/>
      <w:b/>
      <w:i/>
      <w:smallCaps/>
      <w:color w:val="3667C3"/>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F83"/>
    <w:rPr>
      <w:color w:val="0000FF"/>
      <w:u w:val="single"/>
    </w:rPr>
  </w:style>
  <w:style w:type="paragraph" w:customStyle="1" w:styleId="TableText">
    <w:name w:val="Table_Text"/>
    <w:rsid w:val="003A5F83"/>
    <w:pPr>
      <w:tabs>
        <w:tab w:val="left" w:pos="1080"/>
      </w:tabs>
      <w:spacing w:before="60" w:after="60"/>
    </w:pPr>
    <w:rPr>
      <w:rFonts w:ascii="Verdana" w:eastAsia="Times New Roman" w:hAnsi="Verdana"/>
      <w:sz w:val="16"/>
      <w:szCs w:val="24"/>
    </w:rPr>
  </w:style>
  <w:style w:type="paragraph" w:styleId="BodyText2">
    <w:name w:val="Body Text 2"/>
    <w:basedOn w:val="Normal"/>
    <w:link w:val="BodyText2Char"/>
    <w:semiHidden/>
    <w:rsid w:val="003A5F83"/>
    <w:pPr>
      <w:spacing w:after="0" w:line="360" w:lineRule="auto"/>
      <w:ind w:right="-1260"/>
    </w:pPr>
    <w:rPr>
      <w:rFonts w:ascii="Verdana" w:eastAsia="Times New Roman" w:hAnsi="Verdana" w:cs="Arial"/>
      <w:sz w:val="20"/>
    </w:rPr>
  </w:style>
  <w:style w:type="character" w:customStyle="1" w:styleId="BodyText2Char">
    <w:name w:val="Body Text 2 Char"/>
    <w:basedOn w:val="DefaultParagraphFont"/>
    <w:link w:val="BodyText2"/>
    <w:semiHidden/>
    <w:rsid w:val="003A5F83"/>
    <w:rPr>
      <w:rFonts w:ascii="Verdana" w:eastAsia="Times New Roman" w:hAnsi="Verdana" w:cs="Arial"/>
      <w:sz w:val="20"/>
    </w:rPr>
  </w:style>
  <w:style w:type="character" w:styleId="CommentReference">
    <w:name w:val="annotation reference"/>
    <w:basedOn w:val="DefaultParagraphFont"/>
    <w:semiHidden/>
    <w:rsid w:val="004E7250"/>
    <w:rPr>
      <w:sz w:val="16"/>
      <w:szCs w:val="16"/>
    </w:rPr>
  </w:style>
  <w:style w:type="paragraph" w:styleId="CommentText">
    <w:name w:val="annotation text"/>
    <w:basedOn w:val="Normal"/>
    <w:semiHidden/>
    <w:rsid w:val="004E7250"/>
    <w:rPr>
      <w:sz w:val="20"/>
      <w:szCs w:val="20"/>
    </w:rPr>
  </w:style>
  <w:style w:type="paragraph" w:styleId="CommentSubject">
    <w:name w:val="annotation subject"/>
    <w:basedOn w:val="CommentText"/>
    <w:next w:val="CommentText"/>
    <w:semiHidden/>
    <w:rsid w:val="004E7250"/>
    <w:rPr>
      <w:b/>
      <w:bCs/>
    </w:rPr>
  </w:style>
  <w:style w:type="paragraph" w:styleId="BalloonText">
    <w:name w:val="Balloon Text"/>
    <w:basedOn w:val="Normal"/>
    <w:semiHidden/>
    <w:rsid w:val="004E7250"/>
    <w:rPr>
      <w:rFonts w:ascii="Tahoma" w:hAnsi="Tahoma" w:cs="Tahoma"/>
      <w:sz w:val="16"/>
      <w:szCs w:val="16"/>
    </w:rPr>
  </w:style>
  <w:style w:type="paragraph" w:styleId="BodyText">
    <w:name w:val="Body Text"/>
    <w:basedOn w:val="Normal"/>
    <w:link w:val="BodyTextChar"/>
    <w:uiPriority w:val="99"/>
    <w:unhideWhenUsed/>
    <w:rsid w:val="007C6DD9"/>
    <w:pPr>
      <w:spacing w:after="120"/>
    </w:pPr>
  </w:style>
  <w:style w:type="character" w:customStyle="1" w:styleId="BodyTextChar">
    <w:name w:val="Body Text Char"/>
    <w:basedOn w:val="DefaultParagraphFont"/>
    <w:link w:val="BodyText"/>
    <w:uiPriority w:val="99"/>
    <w:rsid w:val="007C6DD9"/>
    <w:rPr>
      <w:sz w:val="22"/>
      <w:szCs w:val="22"/>
    </w:rPr>
  </w:style>
  <w:style w:type="paragraph" w:styleId="ListParagraph">
    <w:name w:val="List Paragraph"/>
    <w:basedOn w:val="Normal"/>
    <w:uiPriority w:val="34"/>
    <w:qFormat/>
    <w:rsid w:val="007C6DD9"/>
    <w:pPr>
      <w:spacing w:before="40"/>
      <w:ind w:left="720"/>
      <w:contextualSpacing/>
      <w:jc w:val="both"/>
    </w:pPr>
    <w:rPr>
      <w:rFonts w:ascii="Century Schoolbook" w:eastAsia="MS PMincho" w:hAnsi="Century Schoolbook"/>
      <w:sz w:val="20"/>
      <w:szCs w:val="20"/>
      <w:lang w:bidi="en-US"/>
    </w:rPr>
  </w:style>
  <w:style w:type="character" w:customStyle="1" w:styleId="Heading8Char">
    <w:name w:val="Heading 8 Char"/>
    <w:basedOn w:val="DefaultParagraphFont"/>
    <w:link w:val="Heading8"/>
    <w:uiPriority w:val="9"/>
    <w:semiHidden/>
    <w:rsid w:val="007C6DD9"/>
    <w:rPr>
      <w:rFonts w:ascii="Century Schoolbook" w:eastAsia="MS PMincho" w:hAnsi="Century Schoolbook"/>
      <w:b/>
      <w:i/>
      <w:smallCaps/>
      <w:color w:val="3667C3"/>
      <w:lang w:bidi="en-US"/>
    </w:rPr>
  </w:style>
  <w:style w:type="character" w:customStyle="1" w:styleId="BulletedListTextChar">
    <w:name w:val="Bulleted List Text Char"/>
    <w:rsid w:val="00965EC8"/>
    <w:rPr>
      <w:rFonts w:ascii="Palatino Linotype" w:eastAsia="MS Mincho" w:hAnsi="Palatino Linotype"/>
      <w:kern w:val="1"/>
      <w:lang w:val="en-US" w:eastAsia="ar-SA" w:bidi="ar-SA"/>
    </w:rPr>
  </w:style>
</w:styles>
</file>

<file path=word/webSettings.xml><?xml version="1.0" encoding="utf-8"?>
<w:webSettings xmlns:r="http://schemas.openxmlformats.org/officeDocument/2006/relationships" xmlns:w="http://schemas.openxmlformats.org/wordprocessingml/2006/main">
  <w:divs>
    <w:div w:id="16560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mittalraja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RODMATIC</Company>
  <LinksUpToDate>false</LinksUpToDate>
  <CharactersWithSpaces>5383</CharactersWithSpaces>
  <SharedDoc>false</SharedDoc>
  <HLinks>
    <vt:vector size="6" baseType="variant">
      <vt:variant>
        <vt:i4>3342361</vt:i4>
      </vt:variant>
      <vt:variant>
        <vt:i4>0</vt:i4>
      </vt:variant>
      <vt:variant>
        <vt:i4>0</vt:i4>
      </vt:variant>
      <vt:variant>
        <vt:i4>5</vt:i4>
      </vt:variant>
      <vt:variant>
        <vt:lpwstr>mailto:nvicky86@gmail.com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VENKATESAN</dc:creator>
  <cp:lastModifiedBy>System3</cp:lastModifiedBy>
  <cp:revision>21</cp:revision>
  <cp:lastPrinted>2009-12-18T14:13:00Z</cp:lastPrinted>
  <dcterms:created xsi:type="dcterms:W3CDTF">2012-09-05T06:13:00Z</dcterms:created>
  <dcterms:modified xsi:type="dcterms:W3CDTF">2013-04-25T09:53:00Z</dcterms:modified>
</cp:coreProperties>
</file>