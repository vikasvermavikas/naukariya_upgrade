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04C4" w:rsidRDefault="007804C4" w:rsidP="007804C4">
      <w:pPr>
        <w:pStyle w:val="Header"/>
        <w:tabs>
          <w:tab w:val="clear" w:pos="4320"/>
          <w:tab w:val="clear" w:pos="8640"/>
          <w:tab w:val="center" w:pos="8550"/>
          <w:tab w:val="right" w:pos="9900"/>
        </w:tabs>
        <w:spacing w:line="276" w:lineRule="auto"/>
        <w:rPr>
          <w:rFonts w:ascii="Calibri" w:hAnsi="Calibri" w:cs="Calibri"/>
          <w:b/>
          <w:sz w:val="24"/>
          <w:szCs w:val="22"/>
          <w:lang w:val="en-US"/>
        </w:rPr>
      </w:pPr>
      <w:r>
        <w:rPr>
          <w:rFonts w:ascii="Calibri" w:hAnsi="Calibri" w:cs="Calibri"/>
          <w:b/>
          <w:sz w:val="24"/>
          <w:szCs w:val="22"/>
          <w:lang w:val="en-US"/>
        </w:rPr>
        <w:t>Rahul Mehta</w:t>
      </w:r>
    </w:p>
    <w:p w:rsidR="00E97C8F" w:rsidRDefault="007804C4" w:rsidP="007804C4">
      <w:pPr>
        <w:pStyle w:val="Header"/>
        <w:tabs>
          <w:tab w:val="clear" w:pos="4320"/>
          <w:tab w:val="clear" w:pos="8640"/>
          <w:tab w:val="center" w:pos="8550"/>
          <w:tab w:val="right" w:pos="9900"/>
        </w:tabs>
        <w:spacing w:line="276" w:lineRule="auto"/>
        <w:rPr>
          <w:rFonts w:ascii="Calibri" w:hAnsi="Calibri" w:cs="Calibri"/>
          <w:b/>
          <w:sz w:val="24"/>
          <w:szCs w:val="22"/>
          <w:lang w:val="en-US"/>
        </w:rPr>
      </w:pPr>
      <w:r>
        <w:rPr>
          <w:rFonts w:ascii="Calibri" w:hAnsi="Calibri" w:cs="Calibri"/>
          <w:b/>
          <w:sz w:val="24"/>
          <w:szCs w:val="22"/>
          <w:lang w:val="en-US"/>
        </w:rPr>
        <w:t>9716727553</w:t>
      </w:r>
      <w:proofErr w:type="gramStart"/>
      <w:r>
        <w:rPr>
          <w:rFonts w:ascii="Calibri" w:hAnsi="Calibri" w:cs="Calibri"/>
          <w:b/>
          <w:sz w:val="24"/>
          <w:szCs w:val="22"/>
          <w:lang w:val="en-US"/>
        </w:rPr>
        <w:t>,8506818664</w:t>
      </w:r>
      <w:proofErr w:type="gramEnd"/>
    </w:p>
    <w:p w:rsidR="007804C4" w:rsidRDefault="007804C4" w:rsidP="007804C4">
      <w:pPr>
        <w:pStyle w:val="Header"/>
        <w:tabs>
          <w:tab w:val="clear" w:pos="4320"/>
          <w:tab w:val="clear" w:pos="8640"/>
          <w:tab w:val="center" w:pos="8550"/>
          <w:tab w:val="right" w:pos="9900"/>
        </w:tabs>
        <w:spacing w:line="276" w:lineRule="auto"/>
        <w:rPr>
          <w:rFonts w:ascii="Calibri" w:hAnsi="Calibri" w:cs="Calibri"/>
          <w:b/>
          <w:sz w:val="24"/>
          <w:szCs w:val="22"/>
          <w:lang w:val="en-US"/>
        </w:rPr>
      </w:pPr>
      <w:hyperlink r:id="rId8" w:history="1">
        <w:r>
          <w:rPr>
            <w:rStyle w:val="Hyperlink"/>
            <w:rFonts w:ascii="Calibri" w:hAnsi="Calibri"/>
          </w:rPr>
          <w:t>rahulmhta0097@gmail.com</w:t>
        </w:r>
      </w:hyperlink>
      <w:r>
        <w:rPr>
          <w:rFonts w:ascii="Calibri" w:hAnsi="Calibri" w:cs="Calibri"/>
          <w:b/>
          <w:sz w:val="24"/>
          <w:szCs w:val="22"/>
          <w:lang w:val="en-US"/>
        </w:rPr>
        <w:t>.</w:t>
      </w:r>
    </w:p>
    <w:p w:rsidR="007804C4" w:rsidRDefault="007804C4" w:rsidP="007804C4">
      <w:pPr>
        <w:pStyle w:val="Header"/>
        <w:tabs>
          <w:tab w:val="clear" w:pos="4320"/>
          <w:tab w:val="clear" w:pos="8640"/>
          <w:tab w:val="center" w:pos="8550"/>
          <w:tab w:val="right" w:pos="9900"/>
        </w:tabs>
        <w:spacing w:line="276" w:lineRule="auto"/>
        <w:rPr>
          <w:rFonts w:ascii="Calibri" w:hAnsi="Calibri" w:cs="Calibri"/>
          <w:b/>
          <w:sz w:val="24"/>
          <w:szCs w:val="22"/>
          <w:lang w:val="en-US"/>
        </w:rPr>
      </w:pPr>
      <w:hyperlink r:id="rId9" w:history="1">
        <w:r>
          <w:rPr>
            <w:rStyle w:val="Hyperlink"/>
            <w:rFonts w:ascii="Calibri" w:hAnsi="Calibri"/>
          </w:rPr>
          <w:t>rahulmehta0097@gmail.com</w:t>
        </w:r>
      </w:hyperlink>
      <w:r>
        <w:rPr>
          <w:rFonts w:ascii="Calibri" w:hAnsi="Calibri" w:cs="Calibri"/>
          <w:b/>
          <w:sz w:val="24"/>
          <w:szCs w:val="22"/>
          <w:lang w:val="en-US"/>
        </w:rPr>
        <w:t xml:space="preserve">. </w:t>
      </w:r>
    </w:p>
    <w:p w:rsidR="00FA700E" w:rsidRDefault="00E27D23">
      <w:pPr>
        <w:pStyle w:val="MessageHeader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hd w:val="clear" w:color="auto" w:fill="63666A"/>
        <w:spacing w:line="276" w:lineRule="auto"/>
        <w:rPr>
          <w:rFonts w:ascii="Times New Roman" w:hAnsi="Times New Roman" w:cs="Verdana"/>
          <w:b/>
          <w:bCs/>
          <w:color w:val="111111"/>
          <w:sz w:val="22"/>
          <w:szCs w:val="22"/>
          <w:lang w:val="en-US"/>
        </w:rPr>
      </w:pPr>
      <w:r>
        <w:rPr>
          <w:rFonts w:ascii="Times New Roman" w:hAnsi="Times New Roman" w:cs="Verdana"/>
          <w:b/>
          <w:bCs/>
          <w:color w:val="111111"/>
          <w:sz w:val="22"/>
          <w:szCs w:val="22"/>
          <w:lang w:val="en-US"/>
        </w:rPr>
        <w:t>Summary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670"/>
      </w:tblGrid>
      <w:tr w:rsidR="00FA700E">
        <w:trPr>
          <w:trHeight w:val="2095"/>
        </w:trPr>
        <w:tc>
          <w:tcPr>
            <w:tcW w:w="10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FA700E">
            <w:pPr>
              <w:pStyle w:val="ListParagraph"/>
              <w:snapToGrid w:val="0"/>
              <w:ind w:left="0"/>
              <w:jc w:val="both"/>
            </w:pPr>
          </w:p>
          <w:p w:rsidR="00FA700E" w:rsidRDefault="008903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Palatino Linotype"/>
                <w:bCs/>
                <w:color w:val="111111"/>
                <w:sz w:val="22"/>
                <w:szCs w:val="22"/>
              </w:rPr>
            </w:pPr>
            <w:r>
              <w:rPr>
                <w:rFonts w:cs="Palatino Linotype"/>
                <w:bCs/>
                <w:color w:val="111111"/>
                <w:sz w:val="22"/>
                <w:szCs w:val="22"/>
              </w:rPr>
              <w:t>5</w:t>
            </w:r>
            <w:r w:rsidR="002C7B82">
              <w:rPr>
                <w:rFonts w:cs="Palatino Linotype"/>
                <w:bCs/>
                <w:color w:val="111111"/>
                <w:sz w:val="22"/>
                <w:szCs w:val="22"/>
              </w:rPr>
              <w:t>.5</w:t>
            </w:r>
            <w:r w:rsidR="0022573A">
              <w:rPr>
                <w:rFonts w:cs="Palatino Linotype"/>
                <w:bCs/>
                <w:color w:val="111111"/>
                <w:sz w:val="22"/>
                <w:szCs w:val="22"/>
              </w:rPr>
              <w:t xml:space="preserve">+ </w:t>
            </w:r>
            <w:r w:rsidR="009335A9">
              <w:rPr>
                <w:rFonts w:cs="Palatino Linotype"/>
                <w:bCs/>
                <w:color w:val="111111"/>
                <w:sz w:val="22"/>
                <w:szCs w:val="22"/>
              </w:rPr>
              <w:t>Y</w:t>
            </w:r>
            <w:r w:rsidR="00E27D23">
              <w:rPr>
                <w:rFonts w:cs="Palatino Linotype"/>
                <w:bCs/>
                <w:color w:val="111111"/>
                <w:sz w:val="22"/>
                <w:szCs w:val="22"/>
              </w:rPr>
              <w:t xml:space="preserve">ears of experience as a </w:t>
            </w:r>
            <w:r w:rsidR="00E43E99">
              <w:rPr>
                <w:rFonts w:cs="Palatino Linotype"/>
                <w:bCs/>
                <w:color w:val="111111"/>
                <w:sz w:val="22"/>
                <w:szCs w:val="22"/>
              </w:rPr>
              <w:t xml:space="preserve">web </w:t>
            </w:r>
            <w:r w:rsidR="00E27D23">
              <w:rPr>
                <w:rFonts w:cs="Palatino Linotype"/>
                <w:bCs/>
                <w:color w:val="111111"/>
                <w:sz w:val="22"/>
                <w:szCs w:val="22"/>
              </w:rPr>
              <w:t>Developer.</w:t>
            </w:r>
          </w:p>
          <w:p w:rsidR="00FA700E" w:rsidRDefault="00E27D2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Verdana"/>
                <w:color w:val="111111"/>
                <w:sz w:val="22"/>
                <w:szCs w:val="22"/>
              </w:rPr>
            </w:pPr>
            <w:r>
              <w:rPr>
                <w:rFonts w:cs="Verdana"/>
                <w:color w:val="111111"/>
                <w:sz w:val="22"/>
                <w:szCs w:val="22"/>
              </w:rPr>
              <w:t xml:space="preserve">Strong knowledge web Development. </w:t>
            </w:r>
          </w:p>
          <w:p w:rsidR="00FA700E" w:rsidRDefault="00E27D2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Palatino Linotype"/>
                <w:bCs/>
                <w:color w:val="111111"/>
                <w:sz w:val="22"/>
                <w:szCs w:val="22"/>
              </w:rPr>
            </w:pPr>
            <w:r>
              <w:rPr>
                <w:rFonts w:cs="Verdana"/>
                <w:color w:val="111111"/>
                <w:sz w:val="22"/>
                <w:szCs w:val="22"/>
              </w:rPr>
              <w:t xml:space="preserve">Solid understanding of </w:t>
            </w:r>
            <w:r>
              <w:rPr>
                <w:rFonts w:cs="Palatino Linotype"/>
                <w:bCs/>
                <w:color w:val="111111"/>
                <w:sz w:val="22"/>
                <w:szCs w:val="22"/>
              </w:rPr>
              <w:t>development.</w:t>
            </w:r>
          </w:p>
          <w:p w:rsidR="00FA700E" w:rsidRDefault="00E27D2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Palatino Linotype"/>
                <w:bCs/>
                <w:color w:val="111111"/>
                <w:sz w:val="22"/>
                <w:szCs w:val="22"/>
              </w:rPr>
            </w:pPr>
            <w:r>
              <w:rPr>
                <w:rFonts w:cs="Palatino Linotype"/>
                <w:bCs/>
                <w:color w:val="111111"/>
                <w:sz w:val="22"/>
                <w:szCs w:val="22"/>
              </w:rPr>
              <w:t>Designed &amp; developed projects independently.</w:t>
            </w:r>
          </w:p>
          <w:p w:rsidR="00FA700E" w:rsidRDefault="00E27D23">
            <w:pPr>
              <w:keepLines w:val="0"/>
              <w:numPr>
                <w:ilvl w:val="0"/>
                <w:numId w:val="3"/>
              </w:numPr>
              <w:tabs>
                <w:tab w:val="left" w:pos="720"/>
              </w:tabs>
              <w:spacing w:after="60"/>
              <w:rPr>
                <w:rFonts w:cs="Palatino Linotype"/>
                <w:bCs/>
                <w:color w:val="111111"/>
                <w:sz w:val="22"/>
                <w:szCs w:val="22"/>
              </w:rPr>
            </w:pPr>
            <w:r>
              <w:rPr>
                <w:rFonts w:cs="Palatino Linotype"/>
                <w:bCs/>
                <w:color w:val="111111"/>
                <w:sz w:val="22"/>
                <w:szCs w:val="22"/>
              </w:rPr>
              <w:t>Excellent communicator and good listener.</w:t>
            </w:r>
          </w:p>
        </w:tc>
      </w:tr>
    </w:tbl>
    <w:p w:rsidR="00FA700E" w:rsidRDefault="00E27D23">
      <w:pPr>
        <w:pStyle w:val="MessageHeader"/>
        <w:pBdr>
          <w:top w:val="single" w:sz="8" w:space="1" w:color="000000"/>
          <w:left w:val="single" w:sz="8" w:space="1" w:color="000000"/>
          <w:bottom w:val="single" w:sz="8" w:space="0" w:color="000000"/>
          <w:right w:val="single" w:sz="8" w:space="1" w:color="000000"/>
        </w:pBdr>
        <w:shd w:val="clear" w:color="auto" w:fill="63666A"/>
        <w:spacing w:line="276" w:lineRule="auto"/>
        <w:rPr>
          <w:rFonts w:ascii="Times New Roman" w:hAnsi="Times New Roman" w:cs="Palatino Linotype"/>
          <w:b/>
          <w:bCs/>
          <w:color w:val="111111"/>
          <w:sz w:val="22"/>
          <w:szCs w:val="22"/>
          <w:lang w:val="en-IN"/>
        </w:rPr>
      </w:pP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IN"/>
        </w:rPr>
        <w:t xml:space="preserve">Technical Experience </w:t>
      </w:r>
    </w:p>
    <w:tbl>
      <w:tblPr>
        <w:tblW w:w="106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8510"/>
      </w:tblGrid>
      <w:tr w:rsidR="00FA700E" w:rsidTr="00B8598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700E" w:rsidRDefault="00E27D23">
            <w:pPr>
              <w:snapToGrid w:val="0"/>
              <w:jc w:val="left"/>
              <w:rPr>
                <w:rFonts w:eastAsia="MS Mincho" w:cs="Palatino Linotype"/>
                <w:bCs/>
                <w:color w:val="111111"/>
                <w:sz w:val="22"/>
                <w:szCs w:val="22"/>
              </w:rPr>
            </w:pPr>
            <w:r>
              <w:rPr>
                <w:rFonts w:eastAsia="MS Mincho" w:cs="Palatino Linotype"/>
                <w:b/>
                <w:bCs/>
                <w:color w:val="111111"/>
                <w:sz w:val="22"/>
                <w:szCs w:val="22"/>
              </w:rPr>
              <w:t xml:space="preserve">Operating Systems </w:t>
            </w:r>
            <w:r>
              <w:rPr>
                <w:rFonts w:eastAsia="MS Mincho" w:cs="Palatino Linotype"/>
                <w:bCs/>
                <w:color w:val="111111"/>
                <w:sz w:val="22"/>
                <w:szCs w:val="22"/>
              </w:rPr>
              <w:tab/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rFonts w:eastAsia="MS Mincho" w:cs="Palatino Linotype"/>
                <w:bCs/>
                <w:color w:val="111111"/>
                <w:sz w:val="22"/>
                <w:szCs w:val="22"/>
              </w:rPr>
            </w:pPr>
            <w:r>
              <w:rPr>
                <w:rFonts w:eastAsia="MS Mincho" w:cs="Palatino Linotype"/>
                <w:bCs/>
                <w:color w:val="111111"/>
                <w:sz w:val="22"/>
                <w:szCs w:val="22"/>
              </w:rPr>
              <w:t>Windows XP/windows 7</w:t>
            </w:r>
            <w:proofErr w:type="gramStart"/>
            <w:r w:rsidR="00E97358">
              <w:rPr>
                <w:rFonts w:eastAsia="MS Mincho" w:cs="Palatino Linotype"/>
                <w:bCs/>
                <w:color w:val="111111"/>
                <w:sz w:val="22"/>
                <w:szCs w:val="22"/>
              </w:rPr>
              <w:t>,</w:t>
            </w:r>
            <w:r w:rsidR="000221CC">
              <w:rPr>
                <w:rFonts w:eastAsia="MS Mincho" w:cs="Palatino Linotype"/>
                <w:bCs/>
                <w:color w:val="111111"/>
                <w:sz w:val="22"/>
                <w:szCs w:val="22"/>
              </w:rPr>
              <w:t>Ubuntu</w:t>
            </w:r>
            <w:proofErr w:type="gramEnd"/>
            <w:r>
              <w:rPr>
                <w:rFonts w:eastAsia="MS Mincho" w:cs="Palatino Linotype"/>
                <w:bCs/>
                <w:color w:val="111111"/>
                <w:sz w:val="22"/>
                <w:szCs w:val="22"/>
              </w:rPr>
              <w:t>.</w:t>
            </w:r>
          </w:p>
        </w:tc>
      </w:tr>
      <w:tr w:rsidR="00FA700E" w:rsidTr="00DC6516">
        <w:trPr>
          <w:trHeight w:val="54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Concept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rFonts w:cs="Verdana"/>
                <w:color w:val="111111"/>
                <w:sz w:val="22"/>
                <w:szCs w:val="22"/>
              </w:rPr>
            </w:pPr>
            <w:r>
              <w:rPr>
                <w:rFonts w:cs="Verdana"/>
                <w:color w:val="111111"/>
                <w:sz w:val="22"/>
                <w:szCs w:val="22"/>
              </w:rPr>
              <w:t xml:space="preserve">OOPS, Procedural Programming. </w:t>
            </w:r>
          </w:p>
        </w:tc>
      </w:tr>
      <w:tr w:rsidR="00FA700E" w:rsidTr="00B8598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RDBMS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D83509">
            <w:pPr>
              <w:widowControl w:val="0"/>
              <w:autoSpaceDE w:val="0"/>
              <w:snapToGrid w:val="0"/>
              <w:spacing w:after="200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MySQL</w:t>
            </w:r>
            <w:r w:rsidR="00E27D23">
              <w:rPr>
                <w:color w:val="111111"/>
                <w:sz w:val="22"/>
                <w:szCs w:val="22"/>
              </w:rPr>
              <w:t>.</w:t>
            </w:r>
          </w:p>
        </w:tc>
      </w:tr>
      <w:tr w:rsidR="00DC6516" w:rsidTr="00B8598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6516" w:rsidRDefault="00DC6516">
            <w:pPr>
              <w:widowControl w:val="0"/>
              <w:autoSpaceDE w:val="0"/>
              <w:snapToGrid w:val="0"/>
              <w:spacing w:after="200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NO SQL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516" w:rsidRDefault="00DC6516">
            <w:pPr>
              <w:widowControl w:val="0"/>
              <w:autoSpaceDE w:val="0"/>
              <w:snapToGrid w:val="0"/>
              <w:spacing w:after="200"/>
              <w:rPr>
                <w:color w:val="111111"/>
                <w:sz w:val="22"/>
                <w:szCs w:val="22"/>
              </w:rPr>
            </w:pPr>
            <w:proofErr w:type="spellStart"/>
            <w:r>
              <w:rPr>
                <w:color w:val="111111"/>
                <w:sz w:val="22"/>
                <w:szCs w:val="22"/>
              </w:rPr>
              <w:t>MongoDb</w:t>
            </w:r>
            <w:proofErr w:type="spellEnd"/>
          </w:p>
        </w:tc>
      </w:tr>
      <w:tr w:rsidR="00FA700E" w:rsidTr="00B85986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Languages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B85986" w:rsidP="00B85986">
            <w:pPr>
              <w:widowControl w:val="0"/>
              <w:autoSpaceDE w:val="0"/>
              <w:snapToGrid w:val="0"/>
              <w:spacing w:after="200"/>
              <w:rPr>
                <w:rFonts w:cs="Verdana"/>
                <w:color w:val="111111"/>
                <w:sz w:val="22"/>
                <w:szCs w:val="22"/>
              </w:rPr>
            </w:pPr>
            <w:r>
              <w:rPr>
                <w:rFonts w:cs="Verdana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Verdana"/>
                <w:color w:val="111111"/>
                <w:sz w:val="22"/>
                <w:szCs w:val="22"/>
              </w:rPr>
              <w:t>NodeJ</w:t>
            </w:r>
            <w:r w:rsidR="00A41A63">
              <w:rPr>
                <w:rFonts w:cs="Verdana"/>
                <w:color w:val="111111"/>
                <w:sz w:val="22"/>
                <w:szCs w:val="22"/>
              </w:rPr>
              <w:t>s,</w:t>
            </w:r>
            <w:r>
              <w:rPr>
                <w:rFonts w:cs="Verdana"/>
                <w:color w:val="111111"/>
                <w:sz w:val="22"/>
                <w:szCs w:val="22"/>
              </w:rPr>
              <w:t>ReactJs,</w:t>
            </w:r>
            <w:r w:rsidR="00E27D23">
              <w:rPr>
                <w:rFonts w:cs="Verdana"/>
                <w:color w:val="111111"/>
                <w:sz w:val="22"/>
                <w:szCs w:val="22"/>
              </w:rPr>
              <w:t>PHP</w:t>
            </w:r>
            <w:r w:rsidR="004E654E">
              <w:rPr>
                <w:rFonts w:cs="Verdana"/>
                <w:color w:val="111111"/>
                <w:sz w:val="22"/>
                <w:szCs w:val="22"/>
              </w:rPr>
              <w:t>,C</w:t>
            </w:r>
            <w:proofErr w:type="spellEnd"/>
            <w:r w:rsidR="00E27D23">
              <w:rPr>
                <w:rFonts w:cs="Verdana"/>
                <w:color w:val="111111"/>
                <w:sz w:val="22"/>
                <w:szCs w:val="22"/>
              </w:rPr>
              <w:t>.</w:t>
            </w:r>
          </w:p>
        </w:tc>
      </w:tr>
      <w:tr w:rsidR="00FA700E" w:rsidTr="00B8598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UI development tool</w:t>
            </w:r>
          </w:p>
        </w:tc>
        <w:tc>
          <w:tcPr>
            <w:tcW w:w="8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775A2C" w:rsidP="00775A2C">
            <w:pPr>
              <w:widowControl w:val="0"/>
              <w:autoSpaceDE w:val="0"/>
              <w:snapToGrid w:val="0"/>
              <w:spacing w:after="200"/>
              <w:rPr>
                <w:rFonts w:cs="Verdana"/>
                <w:color w:val="111111"/>
                <w:sz w:val="22"/>
                <w:szCs w:val="22"/>
              </w:rPr>
            </w:pPr>
            <w:proofErr w:type="gramStart"/>
            <w:r>
              <w:rPr>
                <w:rFonts w:cs="Verdana"/>
                <w:color w:val="111111"/>
                <w:sz w:val="22"/>
                <w:szCs w:val="22"/>
              </w:rPr>
              <w:t>React</w:t>
            </w:r>
            <w:r>
              <w:rPr>
                <w:rFonts w:cs="Verdana"/>
                <w:color w:val="111111"/>
                <w:sz w:val="22"/>
                <w:szCs w:val="22"/>
              </w:rPr>
              <w:t xml:space="preserve"> ,</w:t>
            </w:r>
            <w:r w:rsidR="000A0BD0">
              <w:rPr>
                <w:rFonts w:cs="Verdana"/>
                <w:color w:val="111111"/>
                <w:sz w:val="22"/>
                <w:szCs w:val="22"/>
              </w:rPr>
              <w:t>HTML5</w:t>
            </w:r>
            <w:proofErr w:type="gramEnd"/>
            <w:r w:rsidR="000A0BD0">
              <w:rPr>
                <w:rFonts w:cs="Verdana"/>
                <w:color w:val="111111"/>
                <w:sz w:val="22"/>
                <w:szCs w:val="22"/>
              </w:rPr>
              <w:t xml:space="preserve"> , JavaScript, </w:t>
            </w:r>
            <w:proofErr w:type="spellStart"/>
            <w:r w:rsidR="000A0BD0">
              <w:rPr>
                <w:rFonts w:cs="Verdana"/>
                <w:color w:val="111111"/>
                <w:sz w:val="22"/>
                <w:szCs w:val="22"/>
              </w:rPr>
              <w:t>J</w:t>
            </w:r>
            <w:r w:rsidR="00B85986">
              <w:rPr>
                <w:rFonts w:cs="Verdana"/>
                <w:color w:val="111111"/>
                <w:sz w:val="22"/>
                <w:szCs w:val="22"/>
              </w:rPr>
              <w:t>Query</w:t>
            </w:r>
            <w:proofErr w:type="spellEnd"/>
            <w:r w:rsidR="00B85986">
              <w:rPr>
                <w:rFonts w:cs="Verdana"/>
                <w:color w:val="111111"/>
                <w:sz w:val="22"/>
                <w:szCs w:val="22"/>
              </w:rPr>
              <w:t xml:space="preserve">, </w:t>
            </w:r>
            <w:r w:rsidR="00E27D23">
              <w:rPr>
                <w:rFonts w:cs="Verdana"/>
                <w:color w:val="111111"/>
                <w:sz w:val="22"/>
                <w:szCs w:val="22"/>
              </w:rPr>
              <w:t>CSS.</w:t>
            </w:r>
          </w:p>
        </w:tc>
      </w:tr>
      <w:tr w:rsidR="00FA700E" w:rsidTr="00B8598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Framework</w:t>
            </w:r>
          </w:p>
        </w:tc>
        <w:tc>
          <w:tcPr>
            <w:tcW w:w="8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496EA8" w:rsidP="00C16F9D">
            <w:pPr>
              <w:snapToGrid w:val="0"/>
              <w:spacing w:after="200" w:line="276" w:lineRule="auto"/>
              <w:rPr>
                <w:rFonts w:cs="Verdana"/>
                <w:color w:val="111111"/>
                <w:sz w:val="22"/>
                <w:szCs w:val="22"/>
              </w:rPr>
            </w:pPr>
            <w:r>
              <w:rPr>
                <w:rFonts w:cs="Verdana"/>
                <w:color w:val="111111"/>
                <w:sz w:val="22"/>
                <w:szCs w:val="22"/>
              </w:rPr>
              <w:t>Redux</w:t>
            </w:r>
            <w:proofErr w:type="gramStart"/>
            <w:r>
              <w:rPr>
                <w:rFonts w:cs="Verdana"/>
                <w:color w:val="111111"/>
                <w:sz w:val="22"/>
                <w:szCs w:val="22"/>
              </w:rPr>
              <w:t>,</w:t>
            </w:r>
            <w:r w:rsidR="00C16F9D">
              <w:rPr>
                <w:rFonts w:cs="Verdana"/>
                <w:color w:val="111111"/>
                <w:sz w:val="22"/>
                <w:szCs w:val="22"/>
              </w:rPr>
              <w:t>Laravel5,</w:t>
            </w:r>
            <w:r w:rsidR="00E27D23">
              <w:rPr>
                <w:rFonts w:cs="Verdana"/>
                <w:color w:val="111111"/>
                <w:sz w:val="22"/>
                <w:szCs w:val="22"/>
              </w:rPr>
              <w:t>Ca</w:t>
            </w:r>
            <w:r w:rsidR="00C16F9D">
              <w:rPr>
                <w:rFonts w:cs="Verdana"/>
                <w:color w:val="111111"/>
                <w:sz w:val="22"/>
                <w:szCs w:val="22"/>
              </w:rPr>
              <w:t>kephp3.0version,Cakephp2version</w:t>
            </w:r>
            <w:proofErr w:type="gramEnd"/>
            <w:r w:rsidR="00C16F9D">
              <w:rPr>
                <w:rFonts w:cs="Verdana"/>
                <w:color w:val="111111"/>
                <w:sz w:val="22"/>
                <w:szCs w:val="22"/>
              </w:rPr>
              <w:t>.</w:t>
            </w:r>
          </w:p>
        </w:tc>
      </w:tr>
      <w:tr w:rsidR="00FA700E" w:rsidTr="00B8598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 xml:space="preserve">IDE     </w:t>
            </w:r>
          </w:p>
        </w:tc>
        <w:tc>
          <w:tcPr>
            <w:tcW w:w="8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color w:val="111111"/>
                <w:sz w:val="22"/>
                <w:szCs w:val="22"/>
              </w:rPr>
            </w:pPr>
            <w:proofErr w:type="spellStart"/>
            <w:r>
              <w:rPr>
                <w:color w:val="111111"/>
                <w:sz w:val="22"/>
                <w:szCs w:val="22"/>
              </w:rPr>
              <w:t>Phpdesigning</w:t>
            </w:r>
            <w:proofErr w:type="gramStart"/>
            <w:r>
              <w:rPr>
                <w:color w:val="111111"/>
                <w:sz w:val="22"/>
                <w:szCs w:val="22"/>
              </w:rPr>
              <w:t>,Eclipse</w:t>
            </w:r>
            <w:proofErr w:type="spellEnd"/>
            <w:proofErr w:type="gramEnd"/>
            <w:r>
              <w:rPr>
                <w:color w:val="111111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111111"/>
                <w:sz w:val="22"/>
                <w:szCs w:val="22"/>
              </w:rPr>
              <w:t>Netbeans,Notepad</w:t>
            </w:r>
            <w:proofErr w:type="spellEnd"/>
            <w:r>
              <w:rPr>
                <w:color w:val="111111"/>
                <w:sz w:val="22"/>
                <w:szCs w:val="22"/>
              </w:rPr>
              <w:t>++.</w:t>
            </w:r>
          </w:p>
        </w:tc>
      </w:tr>
      <w:tr w:rsidR="00FA700E" w:rsidTr="00B8598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b/>
                <w:bCs/>
                <w:color w:val="111111"/>
                <w:sz w:val="22"/>
                <w:szCs w:val="22"/>
              </w:rPr>
            </w:pPr>
            <w:r>
              <w:rPr>
                <w:b/>
                <w:bCs/>
                <w:color w:val="111111"/>
                <w:sz w:val="22"/>
                <w:szCs w:val="22"/>
              </w:rPr>
              <w:t>Web Server</w:t>
            </w:r>
          </w:p>
        </w:tc>
        <w:tc>
          <w:tcPr>
            <w:tcW w:w="8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 xml:space="preserve"> Apache</w:t>
            </w:r>
          </w:p>
        </w:tc>
      </w:tr>
      <w:tr w:rsidR="00FA700E" w:rsidTr="00B85986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rFonts w:cs="Verdana"/>
                <w:b/>
                <w:bCs/>
                <w:color w:val="111111"/>
                <w:sz w:val="22"/>
                <w:szCs w:val="22"/>
              </w:rPr>
            </w:pPr>
            <w:r>
              <w:rPr>
                <w:rFonts w:cs="Verdana"/>
                <w:b/>
                <w:bCs/>
                <w:color w:val="111111"/>
                <w:sz w:val="22"/>
                <w:szCs w:val="22"/>
              </w:rPr>
              <w:t>Technical Document writing</w:t>
            </w:r>
          </w:p>
        </w:tc>
        <w:tc>
          <w:tcPr>
            <w:tcW w:w="8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rFonts w:cs="Verdana"/>
                <w:color w:val="111111"/>
                <w:sz w:val="22"/>
                <w:szCs w:val="22"/>
              </w:rPr>
            </w:pPr>
            <w:r>
              <w:rPr>
                <w:rFonts w:cs="Verdana"/>
                <w:color w:val="111111"/>
                <w:sz w:val="22"/>
                <w:szCs w:val="22"/>
              </w:rPr>
              <w:t>Knowing - E-R Diagram, algorithm, Dataflow diagram.</w:t>
            </w:r>
          </w:p>
        </w:tc>
      </w:tr>
    </w:tbl>
    <w:p w:rsidR="00FA700E" w:rsidRDefault="00E27D23">
      <w:pPr>
        <w:pStyle w:val="MessageHeader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hd w:val="clear" w:color="auto" w:fill="63666A"/>
        <w:spacing w:line="276" w:lineRule="auto"/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</w:pPr>
      <w:r>
        <w:rPr>
          <w:rFonts w:ascii="Times New Roman" w:hAnsi="Times New Roman" w:cs="Palatino Linotype"/>
          <w:b/>
          <w:bCs/>
          <w:color w:val="111111"/>
          <w:sz w:val="26"/>
          <w:szCs w:val="26"/>
          <w:lang w:val="en-US"/>
        </w:rPr>
        <w:t>Educational Qualification</w:t>
      </w:r>
      <w:r>
        <w:rPr>
          <w:rFonts w:ascii="Times New Roman" w:hAnsi="Times New Roman" w:cs="Palatino Linotype"/>
          <w:b/>
          <w:bCs/>
          <w:color w:val="111111"/>
          <w:sz w:val="26"/>
          <w:szCs w:val="26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8510"/>
      </w:tblGrid>
      <w:tr w:rsidR="00FA700E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rFonts w:cs="Verdana"/>
                <w:b/>
                <w:bCs/>
                <w:color w:val="111111"/>
                <w:sz w:val="22"/>
                <w:szCs w:val="22"/>
                <w:lang w:val="en-US"/>
              </w:rPr>
            </w:pPr>
            <w:r>
              <w:rPr>
                <w:rFonts w:cs="Verdana"/>
                <w:b/>
                <w:bCs/>
                <w:color w:val="111111"/>
                <w:sz w:val="22"/>
                <w:szCs w:val="22"/>
                <w:lang w:val="en-US"/>
              </w:rPr>
              <w:t>MCA</w:t>
            </w:r>
          </w:p>
        </w:tc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rFonts w:cs="Verdana"/>
                <w:i/>
                <w:color w:val="111111"/>
                <w:sz w:val="22"/>
                <w:szCs w:val="22"/>
                <w:lang w:val="en-US"/>
              </w:rPr>
            </w:pPr>
            <w:proofErr w:type="spellStart"/>
            <w:r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Inderprastha</w:t>
            </w:r>
            <w:proofErr w:type="spellEnd"/>
            <w:r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 xml:space="preserve"> Engineering College</w:t>
            </w:r>
            <w:proofErr w:type="gramStart"/>
            <w:r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,(</w:t>
            </w:r>
            <w:proofErr w:type="gramEnd"/>
            <w:r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UPTU)  65%  2013.</w:t>
            </w:r>
          </w:p>
        </w:tc>
      </w:tr>
      <w:tr w:rsidR="00FA700E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rFonts w:cs="Verdana"/>
                <w:b/>
                <w:bCs/>
                <w:color w:val="111111"/>
                <w:sz w:val="22"/>
                <w:szCs w:val="22"/>
              </w:rPr>
            </w:pPr>
            <w:r>
              <w:rPr>
                <w:rFonts w:cs="Verdana"/>
                <w:b/>
                <w:bCs/>
                <w:color w:val="111111"/>
                <w:sz w:val="22"/>
                <w:szCs w:val="22"/>
              </w:rPr>
              <w:t>BCA</w:t>
            </w:r>
          </w:p>
        </w:tc>
        <w:tc>
          <w:tcPr>
            <w:tcW w:w="8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rFonts w:cs="Verdana"/>
                <w:i/>
                <w:color w:val="111111"/>
                <w:sz w:val="22"/>
                <w:szCs w:val="22"/>
                <w:lang w:val="en-US"/>
              </w:rPr>
            </w:pPr>
            <w:proofErr w:type="spellStart"/>
            <w:r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Ime</w:t>
            </w:r>
            <w:proofErr w:type="spellEnd"/>
            <w:r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 xml:space="preserve"> Engineering </w:t>
            </w:r>
            <w:r w:rsidR="00FB64E3"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Sahibabad</w:t>
            </w:r>
            <w:proofErr w:type="gramStart"/>
            <w:r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,(</w:t>
            </w:r>
            <w:proofErr w:type="gramEnd"/>
            <w:r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CCS University ) 62% 2010.</w:t>
            </w:r>
          </w:p>
        </w:tc>
      </w:tr>
      <w:tr w:rsidR="00FA700E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rFonts w:cs="Verdana"/>
                <w:b/>
                <w:bCs/>
                <w:color w:val="111111"/>
                <w:sz w:val="22"/>
                <w:szCs w:val="22"/>
              </w:rPr>
            </w:pPr>
            <w:r>
              <w:rPr>
                <w:rFonts w:cs="Verdana"/>
                <w:b/>
                <w:bCs/>
                <w:color w:val="111111"/>
                <w:sz w:val="22"/>
                <w:szCs w:val="22"/>
              </w:rPr>
              <w:t>12</w:t>
            </w:r>
            <w:r w:rsidRPr="00EC5117">
              <w:rPr>
                <w:rFonts w:cs="Verdana"/>
                <w:b/>
                <w:bCs/>
                <w:color w:val="111111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8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rFonts w:cs="Verdana"/>
                <w:i/>
                <w:color w:val="111111"/>
                <w:sz w:val="22"/>
                <w:szCs w:val="22"/>
                <w:lang w:val="en-US"/>
              </w:rPr>
            </w:pPr>
            <w:r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 xml:space="preserve">RKI </w:t>
            </w:r>
            <w:r w:rsidR="004100C7"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Ghaziabad</w:t>
            </w:r>
            <w:proofErr w:type="gramStart"/>
            <w:r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,(</w:t>
            </w:r>
            <w:proofErr w:type="gramEnd"/>
            <w:r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CBSE Board ) 55%  2007 .</w:t>
            </w:r>
          </w:p>
        </w:tc>
      </w:tr>
      <w:tr w:rsidR="00FA700E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:rsidR="00FA700E" w:rsidRDefault="00E27D23">
            <w:pPr>
              <w:widowControl w:val="0"/>
              <w:autoSpaceDE w:val="0"/>
              <w:snapToGrid w:val="0"/>
              <w:spacing w:after="200"/>
              <w:rPr>
                <w:rFonts w:cs="Verdana"/>
                <w:b/>
                <w:bCs/>
                <w:color w:val="111111"/>
                <w:sz w:val="22"/>
                <w:szCs w:val="22"/>
              </w:rPr>
            </w:pPr>
            <w:r>
              <w:rPr>
                <w:rFonts w:cs="Verdana"/>
                <w:b/>
                <w:bCs/>
                <w:color w:val="111111"/>
                <w:sz w:val="22"/>
                <w:szCs w:val="22"/>
              </w:rPr>
              <w:t>10</w:t>
            </w:r>
            <w:r w:rsidRPr="00EC5117">
              <w:rPr>
                <w:rFonts w:cs="Verdana"/>
                <w:b/>
                <w:bCs/>
                <w:color w:val="111111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8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Default="00CB4E75">
            <w:pPr>
              <w:widowControl w:val="0"/>
              <w:autoSpaceDE w:val="0"/>
              <w:snapToGrid w:val="0"/>
              <w:spacing w:after="200"/>
              <w:rPr>
                <w:rFonts w:cs="Verdana"/>
                <w:i/>
                <w:color w:val="111111"/>
                <w:sz w:val="22"/>
                <w:szCs w:val="22"/>
                <w:lang w:val="en-US"/>
              </w:rPr>
            </w:pPr>
            <w:proofErr w:type="spellStart"/>
            <w:r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Mangal</w:t>
            </w:r>
            <w:proofErr w:type="spellEnd"/>
            <w:r w:rsidR="00E27D23"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27D23"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Pandey</w:t>
            </w:r>
            <w:proofErr w:type="spellEnd"/>
            <w:r w:rsidR="00E27D23"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 xml:space="preserve"> School </w:t>
            </w:r>
            <w:proofErr w:type="spellStart"/>
            <w:r w:rsidR="00E27D23"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Vivek</w:t>
            </w:r>
            <w:proofErr w:type="spellEnd"/>
            <w:r w:rsidR="00E27D23"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27D23"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Vihar</w:t>
            </w:r>
            <w:proofErr w:type="spellEnd"/>
            <w:r w:rsidR="00E27D23"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 xml:space="preserve"> </w:t>
            </w:r>
            <w:proofErr w:type="gramStart"/>
            <w:r w:rsidR="00E27D23"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Delhi ,(</w:t>
            </w:r>
            <w:proofErr w:type="gramEnd"/>
            <w:r w:rsidR="00E27D23">
              <w:rPr>
                <w:rFonts w:cs="Verdana"/>
                <w:i/>
                <w:color w:val="111111"/>
                <w:sz w:val="22"/>
                <w:szCs w:val="22"/>
                <w:lang w:val="en-US"/>
              </w:rPr>
              <w:t>CBSE Board ) 59 % 2004.</w:t>
            </w:r>
          </w:p>
        </w:tc>
      </w:tr>
    </w:tbl>
    <w:p w:rsidR="00FA700E" w:rsidRDefault="00E27D23" w:rsidP="002165BA">
      <w:pPr>
        <w:pStyle w:val="MessageHeader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hd w:val="clear" w:color="auto" w:fill="63666A"/>
        <w:spacing w:line="276" w:lineRule="auto"/>
        <w:ind w:left="0" w:firstLine="0"/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</w:pP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>Projects</w:t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  <w:r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ab/>
      </w:r>
    </w:p>
    <w:tbl>
      <w:tblPr>
        <w:tblW w:w="104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15"/>
        <w:gridCol w:w="8345"/>
      </w:tblGrid>
      <w:tr w:rsidR="00FA700E" w:rsidTr="002165B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Default="00502D84">
            <w:pPr>
              <w:snapToGrid w:val="0"/>
              <w:spacing w:line="276" w:lineRule="auto"/>
              <w:rPr>
                <w:rFonts w:cs="Palatino Linotype"/>
                <w:b/>
                <w:color w:val="111111"/>
                <w:sz w:val="22"/>
                <w:szCs w:val="22"/>
              </w:rPr>
            </w:pPr>
            <w:r>
              <w:rPr>
                <w:rFonts w:cs="Palatino Linotype"/>
                <w:b/>
                <w:color w:val="111111"/>
                <w:sz w:val="22"/>
                <w:szCs w:val="22"/>
              </w:rPr>
              <w:t>Project 1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Default="00B85986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</w:pPr>
            <w:proofErr w:type="spellStart"/>
            <w:r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ChallengeApp</w:t>
            </w:r>
            <w:proofErr w:type="spellEnd"/>
            <w:r w:rsidR="00371352"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.</w:t>
            </w:r>
          </w:p>
        </w:tc>
      </w:tr>
      <w:tr w:rsidR="00435CA9" w:rsidTr="002165B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5CA9" w:rsidRDefault="006737A7">
            <w:pPr>
              <w:snapToGrid w:val="0"/>
              <w:spacing w:line="276" w:lineRule="auto"/>
              <w:rPr>
                <w:rFonts w:cs="Palatino Linotype"/>
                <w:b/>
                <w:color w:val="111111"/>
                <w:sz w:val="22"/>
                <w:szCs w:val="22"/>
              </w:rPr>
            </w:pPr>
            <w:r>
              <w:rPr>
                <w:rFonts w:cs="Palatino Linotype"/>
                <w:b/>
                <w:color w:val="111111"/>
                <w:sz w:val="22"/>
                <w:szCs w:val="22"/>
              </w:rPr>
              <w:t>Features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5CA9" w:rsidRDefault="00B85986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</w:pPr>
            <w:r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Offline Game</w:t>
            </w:r>
            <w:r w:rsidR="000E4953"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.</w:t>
            </w:r>
          </w:p>
        </w:tc>
      </w:tr>
      <w:tr w:rsidR="006E32A7" w:rsidTr="002165B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32A7" w:rsidRDefault="000E4953">
            <w:pPr>
              <w:snapToGrid w:val="0"/>
              <w:spacing w:line="276" w:lineRule="auto"/>
              <w:rPr>
                <w:rFonts w:cs="Palatino Linotype"/>
                <w:b/>
                <w:color w:val="111111"/>
                <w:sz w:val="22"/>
                <w:szCs w:val="22"/>
              </w:rPr>
            </w:pPr>
            <w:r>
              <w:rPr>
                <w:rFonts w:cs="Palatino Linotype"/>
                <w:b/>
                <w:color w:val="111111"/>
                <w:sz w:val="22"/>
                <w:szCs w:val="22"/>
              </w:rPr>
              <w:t>Tools Used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2A7" w:rsidRDefault="00B85986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</w:pPr>
            <w:proofErr w:type="spellStart"/>
            <w:r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NodeJs</w:t>
            </w:r>
            <w:proofErr w:type="gramStart"/>
            <w:r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,ReactJs,Redux,MongoDb</w:t>
            </w:r>
            <w:proofErr w:type="spellEnd"/>
            <w:proofErr w:type="gramEnd"/>
            <w:r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.</w:t>
            </w:r>
          </w:p>
        </w:tc>
      </w:tr>
      <w:tr w:rsidR="006E32A7" w:rsidTr="002165B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32A7" w:rsidRDefault="002614D9">
            <w:pPr>
              <w:snapToGrid w:val="0"/>
              <w:spacing w:line="276" w:lineRule="auto"/>
              <w:rPr>
                <w:rFonts w:cs="Palatino Linotype"/>
                <w:b/>
                <w:color w:val="111111"/>
                <w:sz w:val="22"/>
                <w:szCs w:val="22"/>
              </w:rPr>
            </w:pPr>
            <w:r>
              <w:rPr>
                <w:rFonts w:cs="Palatino Linotype"/>
                <w:b/>
                <w:color w:val="111111"/>
                <w:sz w:val="22"/>
                <w:szCs w:val="22"/>
              </w:rPr>
              <w:t xml:space="preserve">Project Description 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2A7" w:rsidRDefault="008B2ADA" w:rsidP="00B85986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</w:pPr>
            <w:r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 xml:space="preserve">It’s </w:t>
            </w:r>
            <w:proofErr w:type="spellStart"/>
            <w:proofErr w:type="gramStart"/>
            <w:r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a</w:t>
            </w:r>
            <w:proofErr w:type="spellEnd"/>
            <w:proofErr w:type="gramEnd"/>
            <w:r w:rsidR="00B85986"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 xml:space="preserve"> offline game platform</w:t>
            </w:r>
            <w:r w:rsidR="00583CD6"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.</w:t>
            </w:r>
            <w:r w:rsidR="00B85986"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 xml:space="preserve"> In the platform two </w:t>
            </w:r>
            <w:proofErr w:type="gramStart"/>
            <w:r w:rsidR="00B85986"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player</w:t>
            </w:r>
            <w:proofErr w:type="gramEnd"/>
            <w:r w:rsidR="00B85986"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 xml:space="preserve"> matched and will update the status once the match Completed. In the end of the week penalty also on </w:t>
            </w:r>
            <w:proofErr w:type="gramStart"/>
            <w:r w:rsidR="00B85986"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those player</w:t>
            </w:r>
            <w:proofErr w:type="gramEnd"/>
            <w:r w:rsidR="00B85986"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 xml:space="preserve"> which not played the game and not attend the game.</w:t>
            </w:r>
          </w:p>
        </w:tc>
      </w:tr>
      <w:tr w:rsidR="006E32A7" w:rsidTr="002165B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32A7" w:rsidRDefault="00B62B4D">
            <w:pPr>
              <w:snapToGrid w:val="0"/>
              <w:spacing w:line="276" w:lineRule="auto"/>
              <w:rPr>
                <w:rFonts w:cs="Palatino Linotype"/>
                <w:b/>
                <w:color w:val="111111"/>
                <w:sz w:val="22"/>
                <w:szCs w:val="22"/>
              </w:rPr>
            </w:pPr>
            <w:proofErr w:type="spellStart"/>
            <w:r>
              <w:rPr>
                <w:rFonts w:cs="Palatino Linotype"/>
                <w:b/>
                <w:color w:val="111111"/>
                <w:sz w:val="22"/>
                <w:szCs w:val="22"/>
              </w:rPr>
              <w:t>Roles</w:t>
            </w:r>
            <w:r w:rsidR="00583CD6">
              <w:rPr>
                <w:rFonts w:cs="Palatino Linotype"/>
                <w:b/>
                <w:color w:val="111111"/>
                <w:sz w:val="22"/>
                <w:szCs w:val="22"/>
              </w:rPr>
              <w:t>And</w:t>
            </w:r>
            <w:proofErr w:type="spellEnd"/>
            <w:r w:rsidR="00583CD6">
              <w:rPr>
                <w:rFonts w:cs="Palatino Linotype"/>
                <w:b/>
                <w:color w:val="111111"/>
                <w:sz w:val="22"/>
                <w:szCs w:val="22"/>
              </w:rPr>
              <w:t xml:space="preserve"> </w:t>
            </w:r>
            <w:proofErr w:type="spellStart"/>
            <w:r w:rsidR="00583CD6">
              <w:rPr>
                <w:rFonts w:cs="Palatino Linotype"/>
                <w:b/>
                <w:color w:val="111111"/>
                <w:sz w:val="22"/>
                <w:szCs w:val="22"/>
              </w:rPr>
              <w:t>Responsibiltes</w:t>
            </w:r>
            <w:proofErr w:type="spellEnd"/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2A7" w:rsidRDefault="00B62B4D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</w:pPr>
            <w:r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Dev</w:t>
            </w:r>
            <w:r w:rsidR="00B85986"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elopmen</w:t>
            </w:r>
            <w:r w:rsidR="00C745BE"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 xml:space="preserve">t </w:t>
            </w:r>
            <w:r w:rsidR="009E66E1"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 xml:space="preserve">&amp; </w:t>
            </w:r>
            <w:r w:rsidR="009E66E1" w:rsidRPr="00AF62F1">
              <w:rPr>
                <w:rFonts w:eastAsia="MS Mincho" w:cs="Palatino Linotype"/>
                <w:b/>
                <w:bCs/>
                <w:color w:val="111111"/>
              </w:rPr>
              <w:t xml:space="preserve">Rest </w:t>
            </w:r>
            <w:proofErr w:type="spellStart"/>
            <w:r w:rsidR="009E66E1" w:rsidRPr="00AF62F1">
              <w:rPr>
                <w:rFonts w:eastAsia="MS Mincho" w:cs="Palatino Linotype"/>
                <w:b/>
                <w:bCs/>
                <w:color w:val="111111"/>
              </w:rPr>
              <w:t>Api</w:t>
            </w:r>
            <w:proofErr w:type="spellEnd"/>
            <w:r w:rsidR="009E66E1" w:rsidRPr="00AF62F1">
              <w:rPr>
                <w:rFonts w:eastAsia="MS Mincho" w:cs="Palatino Linotype"/>
                <w:b/>
                <w:bCs/>
                <w:color w:val="111111"/>
              </w:rPr>
              <w:t xml:space="preserve"> for Mobile</w:t>
            </w:r>
            <w:r w:rsidR="00485BF4"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.</w:t>
            </w:r>
          </w:p>
        </w:tc>
      </w:tr>
      <w:tr w:rsidR="006E32A7" w:rsidTr="002165B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32A7" w:rsidRDefault="009D0ED9">
            <w:pPr>
              <w:snapToGrid w:val="0"/>
              <w:spacing w:line="276" w:lineRule="auto"/>
              <w:rPr>
                <w:rFonts w:cs="Palatino Linotype"/>
                <w:b/>
                <w:color w:val="111111"/>
                <w:sz w:val="22"/>
                <w:szCs w:val="22"/>
              </w:rPr>
            </w:pPr>
            <w:proofErr w:type="spellStart"/>
            <w:r>
              <w:rPr>
                <w:rFonts w:cs="Palatino Linotype"/>
                <w:b/>
                <w:color w:val="111111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2A7" w:rsidRPr="00B85986" w:rsidRDefault="002E5B42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u w:val="single"/>
                <w:lang w:val="en-US"/>
              </w:rPr>
            </w:pPr>
            <w:hyperlink r:id="rId10" w:history="1">
              <w:r>
                <w:rPr>
                  <w:rStyle w:val="Hyperlink"/>
                </w:rPr>
                <w:t>http://www.thechallengeapp.net/</w:t>
              </w:r>
            </w:hyperlink>
          </w:p>
        </w:tc>
      </w:tr>
      <w:tr w:rsidR="006E32A7" w:rsidTr="002165B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E32A7" w:rsidRDefault="00502D84">
            <w:pPr>
              <w:snapToGrid w:val="0"/>
              <w:spacing w:line="276" w:lineRule="auto"/>
              <w:rPr>
                <w:rFonts w:cs="Palatino Linotype"/>
                <w:b/>
                <w:color w:val="111111"/>
                <w:sz w:val="22"/>
                <w:szCs w:val="22"/>
              </w:rPr>
            </w:pPr>
            <w:r>
              <w:rPr>
                <w:rFonts w:cs="Palatino Linotype"/>
                <w:b/>
                <w:color w:val="111111"/>
                <w:sz w:val="22"/>
                <w:szCs w:val="22"/>
              </w:rPr>
              <w:t>Project 2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2A7" w:rsidRDefault="009E66E1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</w:pPr>
            <w:r>
              <w:rPr>
                <w:rFonts w:cs="Palatino Linotype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Pageant Planet.</w:t>
            </w:r>
          </w:p>
        </w:tc>
      </w:tr>
      <w:tr w:rsidR="00FA700E" w:rsidRPr="00AF62F1" w:rsidTr="002165BA">
        <w:trPr>
          <w:trHeight w:val="242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813CB1">
            <w:pPr>
              <w:snapToGrid w:val="0"/>
              <w:spacing w:line="276" w:lineRule="auto"/>
              <w:rPr>
                <w:rFonts w:cs="Palatino Linotype"/>
                <w:b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color w:val="111111"/>
                <w:sz w:val="22"/>
                <w:szCs w:val="22"/>
              </w:rPr>
              <w:lastRenderedPageBreak/>
              <w:t>Features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Pr="00AF62F1" w:rsidRDefault="00D95339" w:rsidP="009E66E1">
            <w:pPr>
              <w:pStyle w:val="NoSpacing"/>
              <w:snapToGrid w:val="0"/>
              <w:rPr>
                <w:rFonts w:ascii="Times New Roman" w:eastAsia="MS Mincho" w:hAnsi="Times New Roman" w:cs="Palatino Linotype"/>
                <w:b/>
                <w:bCs/>
                <w:color w:val="111111"/>
                <w:lang w:val="en-GB"/>
              </w:rPr>
            </w:pPr>
            <w:r w:rsidRPr="00AF62F1">
              <w:rPr>
                <w:rFonts w:ascii="Times New Roman" w:eastAsia="MS Mincho" w:hAnsi="Times New Roman" w:cs="Palatino Linotype"/>
                <w:b/>
                <w:bCs/>
                <w:color w:val="111111"/>
                <w:lang w:val="en-GB"/>
              </w:rPr>
              <w:t>PayPal</w:t>
            </w:r>
            <w:r w:rsidR="004B399E" w:rsidRPr="00AF62F1">
              <w:rPr>
                <w:rFonts w:ascii="Times New Roman" w:eastAsia="MS Mincho" w:hAnsi="Times New Roman" w:cs="Palatino Linotype"/>
                <w:b/>
                <w:bCs/>
                <w:color w:val="111111"/>
                <w:lang w:val="en-GB"/>
              </w:rPr>
              <w:t xml:space="preserve"> Payment </w:t>
            </w:r>
            <w:r w:rsidRPr="00AF62F1">
              <w:rPr>
                <w:rFonts w:ascii="Times New Roman" w:eastAsia="MS Mincho" w:hAnsi="Times New Roman" w:cs="Palatino Linotype"/>
                <w:b/>
                <w:bCs/>
                <w:color w:val="111111"/>
                <w:lang w:val="en-GB"/>
              </w:rPr>
              <w:t>gateway, Google</w:t>
            </w:r>
            <w:r w:rsidR="00781C11" w:rsidRPr="00AF62F1">
              <w:rPr>
                <w:rFonts w:ascii="Times New Roman" w:eastAsia="MS Mincho" w:hAnsi="Times New Roman" w:cs="Palatino Linotype"/>
                <w:b/>
                <w:bCs/>
                <w:color w:val="111111"/>
                <w:lang w:val="en-GB"/>
              </w:rPr>
              <w:t xml:space="preserve"> C</w:t>
            </w:r>
            <w:r w:rsidR="004B399E" w:rsidRPr="00AF62F1">
              <w:rPr>
                <w:rFonts w:ascii="Times New Roman" w:eastAsia="MS Mincho" w:hAnsi="Times New Roman" w:cs="Palatino Linotype"/>
                <w:b/>
                <w:bCs/>
                <w:color w:val="111111"/>
                <w:lang w:val="en-GB"/>
              </w:rPr>
              <w:t>hart</w:t>
            </w:r>
            <w:r w:rsidR="00781C11" w:rsidRPr="00AF62F1">
              <w:rPr>
                <w:rFonts w:ascii="Times New Roman" w:eastAsia="MS Mincho" w:hAnsi="Times New Roman" w:cs="Palatino Linotype"/>
                <w:b/>
                <w:bCs/>
                <w:color w:val="111111"/>
                <w:lang w:val="en-GB"/>
              </w:rPr>
              <w:t xml:space="preserve"> </w:t>
            </w:r>
            <w:proofErr w:type="spellStart"/>
            <w:r w:rsidR="00781C11" w:rsidRPr="00AF62F1">
              <w:rPr>
                <w:rFonts w:ascii="Times New Roman" w:eastAsia="MS Mincho" w:hAnsi="Times New Roman" w:cs="Palatino Linotype"/>
                <w:b/>
                <w:bCs/>
                <w:color w:val="111111"/>
                <w:lang w:val="en-GB"/>
              </w:rPr>
              <w:t>an</w:t>
            </w:r>
            <w:r w:rsidR="002B69D8" w:rsidRPr="00AF62F1">
              <w:rPr>
                <w:rFonts w:ascii="Times New Roman" w:eastAsia="MS Mincho" w:hAnsi="Times New Roman" w:cs="Palatino Linotype"/>
                <w:b/>
                <w:bCs/>
                <w:color w:val="111111"/>
                <w:lang w:val="en-GB"/>
              </w:rPr>
              <w:t>alyatic</w:t>
            </w:r>
            <w:proofErr w:type="gramStart"/>
            <w:r w:rsidR="002B69D8" w:rsidRPr="00AF62F1">
              <w:rPr>
                <w:rFonts w:ascii="Times New Roman" w:eastAsia="MS Mincho" w:hAnsi="Times New Roman" w:cs="Palatino Linotype"/>
                <w:b/>
                <w:bCs/>
                <w:color w:val="111111"/>
                <w:lang w:val="en-GB"/>
              </w:rPr>
              <w:t>,Multiple</w:t>
            </w:r>
            <w:proofErr w:type="spellEnd"/>
            <w:proofErr w:type="gramEnd"/>
            <w:r w:rsidR="002B69D8" w:rsidRPr="00AF62F1">
              <w:rPr>
                <w:rFonts w:ascii="Times New Roman" w:eastAsia="MS Mincho" w:hAnsi="Times New Roman" w:cs="Palatino Linotype"/>
                <w:b/>
                <w:bCs/>
                <w:color w:val="111111"/>
                <w:lang w:val="en-GB"/>
              </w:rPr>
              <w:t xml:space="preserve"> Role based </w:t>
            </w:r>
            <w:r w:rsidR="00E55B13" w:rsidRPr="00AF62F1">
              <w:rPr>
                <w:rFonts w:ascii="Times New Roman" w:eastAsia="MS Mincho" w:hAnsi="Times New Roman" w:cs="Palatino Linotype"/>
                <w:b/>
                <w:bCs/>
                <w:color w:val="111111"/>
                <w:lang w:val="en-GB"/>
              </w:rPr>
              <w:t>Users, .</w:t>
            </w:r>
          </w:p>
        </w:tc>
      </w:tr>
      <w:tr w:rsidR="00FA700E" w:rsidRPr="00AF62F1" w:rsidTr="002165B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i/>
                <w:iCs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i/>
                <w:iCs/>
                <w:color w:val="111111"/>
                <w:sz w:val="22"/>
                <w:szCs w:val="22"/>
              </w:rPr>
              <w:t>Tools Used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00E" w:rsidRPr="00AF62F1" w:rsidRDefault="001C4CB6" w:rsidP="009E66E1">
            <w:pPr>
              <w:snapToGrid w:val="0"/>
              <w:jc w:val="left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4"/>
                <w:szCs w:val="24"/>
                <w:lang w:val="en-US"/>
              </w:rPr>
              <w:t>Laravel5.</w:t>
            </w:r>
            <w:r w:rsidR="009E66E1">
              <w:rPr>
                <w:rFonts w:cs="Verdana"/>
                <w:b/>
                <w:i/>
                <w:color w:val="111111"/>
                <w:sz w:val="24"/>
                <w:szCs w:val="24"/>
                <w:lang w:val="en-US"/>
              </w:rPr>
              <w:t>5</w:t>
            </w:r>
            <w:proofErr w:type="gramStart"/>
            <w:r w:rsidR="009E66E1">
              <w:rPr>
                <w:rFonts w:cs="Verdana"/>
                <w:b/>
                <w:i/>
                <w:color w:val="111111"/>
                <w:sz w:val="24"/>
                <w:szCs w:val="24"/>
                <w:lang w:val="en-US"/>
              </w:rPr>
              <w:t>,Mysql</w:t>
            </w:r>
            <w:r w:rsidR="00EC3C23" w:rsidRPr="00AF62F1">
              <w:rPr>
                <w:rFonts w:cs="Verdana"/>
                <w:b/>
                <w:i/>
                <w:color w:val="111111"/>
                <w:sz w:val="24"/>
                <w:szCs w:val="24"/>
                <w:lang w:val="en-US"/>
              </w:rPr>
              <w:t>,Jquery,Javascript</w:t>
            </w:r>
            <w:r w:rsidR="00BD7701" w:rsidRPr="00AF62F1">
              <w:rPr>
                <w:rFonts w:cs="Verdana"/>
                <w:b/>
                <w:i/>
                <w:color w:val="111111"/>
                <w:sz w:val="24"/>
                <w:szCs w:val="24"/>
                <w:lang w:val="en-US"/>
              </w:rPr>
              <w:t>,ajax</w:t>
            </w:r>
            <w:proofErr w:type="gramEnd"/>
            <w:r w:rsidR="00EC3C23"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.</w:t>
            </w:r>
          </w:p>
        </w:tc>
      </w:tr>
      <w:tr w:rsidR="00FA700E" w:rsidRPr="00AF62F1" w:rsidTr="002165BA">
        <w:trPr>
          <w:trHeight w:val="145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Project Description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9E66E1" w:rsidP="001404FB">
            <w:pPr>
              <w:keepLines w:val="0"/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This platform is using for making the miss pageant </w:t>
            </w:r>
            <w:proofErr w:type="spellStart"/>
            <w:r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comptitors</w:t>
            </w:r>
            <w:proofErr w:type="spellEnd"/>
            <w:r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. In the platform can be </w:t>
            </w:r>
            <w:proofErr w:type="spellStart"/>
            <w:r w:rsidR="001404FB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apponint</w:t>
            </w:r>
            <w:proofErr w:type="spellEnd"/>
            <w:r w:rsidR="001404FB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coaches, purchase dresses. User can </w:t>
            </w:r>
            <w:proofErr w:type="spellStart"/>
            <w:r w:rsidR="001404FB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participte</w:t>
            </w:r>
            <w:proofErr w:type="spellEnd"/>
            <w:r w:rsidR="001404FB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to the pageant in the platform</w:t>
            </w:r>
            <w:proofErr w:type="gramStart"/>
            <w:r w:rsidR="001404FB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.</w:t>
            </w:r>
            <w:r>
              <w:t>.</w:t>
            </w:r>
            <w:proofErr w:type="gramEnd"/>
            <w:r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</w:t>
            </w:r>
          </w:p>
        </w:tc>
      </w:tr>
      <w:tr w:rsidR="00FA700E" w:rsidRPr="00AF62F1" w:rsidTr="002165BA">
        <w:trPr>
          <w:trHeight w:val="82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Roles And Responsibilities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numPr>
                <w:ilvl w:val="0"/>
                <w:numId w:val="2"/>
              </w:numPr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Development.</w:t>
            </w:r>
          </w:p>
          <w:p w:rsidR="00FA700E" w:rsidRPr="00AF62F1" w:rsidRDefault="00E27D23">
            <w:pPr>
              <w:numPr>
                <w:ilvl w:val="0"/>
                <w:numId w:val="2"/>
              </w:numPr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Database Designing.</w:t>
            </w:r>
          </w:p>
        </w:tc>
      </w:tr>
      <w:tr w:rsidR="00FA700E" w:rsidRPr="00AF62F1" w:rsidTr="002165BA">
        <w:trPr>
          <w:trHeight w:val="820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  <w:proofErr w:type="spellStart"/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4D1559" w:rsidP="00371352">
            <w:pPr>
              <w:keepLines w:val="0"/>
              <w:snapToGrid w:val="0"/>
              <w:spacing w:after="60"/>
              <w:rPr>
                <w:rFonts w:cs="Palatino Linotype"/>
                <w:b/>
                <w:color w:val="111111"/>
                <w:sz w:val="22"/>
                <w:szCs w:val="22"/>
              </w:rPr>
            </w:pPr>
            <w:r w:rsidRPr="00AF62F1">
              <w:rPr>
                <w:rFonts w:ascii="Garamond" w:hAnsi="Garamond" w:cs="Arial"/>
                <w:b/>
                <w:bCs/>
                <w:i/>
                <w:color w:val="0000FF"/>
                <w:sz w:val="24"/>
                <w:szCs w:val="24"/>
                <w:u w:val="single"/>
                <w:lang w:val="en-US"/>
              </w:rPr>
              <w:t>http</w:t>
            </w:r>
            <w:r>
              <w:rPr>
                <w:rFonts w:ascii="Garamond" w:hAnsi="Garamond" w:cs="Arial"/>
                <w:b/>
                <w:bCs/>
                <w:i/>
                <w:color w:val="0000FF"/>
                <w:sz w:val="24"/>
                <w:szCs w:val="24"/>
                <w:u w:val="single"/>
                <w:lang w:val="en-US"/>
              </w:rPr>
              <w:t>s</w:t>
            </w:r>
            <w:r w:rsidRPr="00AF62F1">
              <w:rPr>
                <w:rFonts w:ascii="Garamond" w:hAnsi="Garamond" w:cs="Arial"/>
                <w:b/>
                <w:bCs/>
                <w:i/>
                <w:color w:val="0000FF"/>
                <w:sz w:val="24"/>
                <w:szCs w:val="24"/>
                <w:u w:val="single"/>
                <w:lang w:val="en-US"/>
              </w:rPr>
              <w:t>://</w:t>
            </w:r>
            <w:r>
              <w:t xml:space="preserve"> </w:t>
            </w:r>
            <w:r w:rsidRPr="004D1559">
              <w:rPr>
                <w:rFonts w:ascii="Garamond" w:hAnsi="Garamond" w:cs="Arial"/>
                <w:b/>
                <w:bCs/>
                <w:i/>
                <w:color w:val="0000FF"/>
                <w:sz w:val="24"/>
                <w:szCs w:val="24"/>
                <w:u w:val="single"/>
                <w:lang w:val="en-US"/>
              </w:rPr>
              <w:t>www.pageantplanet.com</w:t>
            </w:r>
          </w:p>
        </w:tc>
      </w:tr>
      <w:tr w:rsidR="00FA700E" w:rsidRPr="00AF62F1" w:rsidTr="002165BA">
        <w:trPr>
          <w:trHeight w:val="358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B43426">
            <w:pPr>
              <w:snapToGrid w:val="0"/>
              <w:spacing w:line="276" w:lineRule="auto"/>
              <w:rPr>
                <w:rFonts w:cs="Palatino Linotype"/>
                <w:b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color w:val="111111"/>
                <w:sz w:val="22"/>
                <w:szCs w:val="22"/>
              </w:rPr>
              <w:t>Project 3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Verdana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</w:pPr>
            <w:proofErr w:type="spellStart"/>
            <w:r w:rsidRPr="00AF62F1">
              <w:rPr>
                <w:rFonts w:cs="Verdana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>Allese</w:t>
            </w:r>
            <w:proofErr w:type="spellEnd"/>
            <w:r w:rsidRPr="00AF62F1">
              <w:rPr>
                <w:rFonts w:cs="Verdana"/>
                <w:b/>
                <w:bCs/>
                <w:i/>
                <w:iCs/>
                <w:color w:val="111111"/>
                <w:sz w:val="22"/>
                <w:szCs w:val="22"/>
                <w:lang w:val="en-US"/>
              </w:rPr>
              <w:t xml:space="preserve"> Car dealing.</w:t>
            </w:r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i/>
                <w:iCs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i/>
                <w:iCs/>
                <w:color w:val="111111"/>
                <w:sz w:val="22"/>
                <w:szCs w:val="22"/>
              </w:rPr>
              <w:t>Tools Used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2E0073">
            <w:pPr>
              <w:keepLines w:val="0"/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Cakephp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</w:t>
            </w:r>
            <w:r w:rsidR="00D75400"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3.2</w:t>
            </w:r>
            <w:r w:rsidR="00E27D23"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version, </w:t>
            </w:r>
            <w:proofErr w:type="spellStart"/>
            <w:r w:rsidR="00E27D23"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jQuery,ajax</w:t>
            </w:r>
            <w:proofErr w:type="spellEnd"/>
            <w:r w:rsidR="00E27D23"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, ,</w:t>
            </w:r>
            <w:proofErr w:type="spellStart"/>
            <w:r w:rsidR="00E27D23"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Html,Css</w:t>
            </w:r>
            <w:proofErr w:type="spellEnd"/>
            <w:r w:rsidR="00E27D23"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.</w:t>
            </w:r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Project Description</w:t>
            </w:r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It is a car dealer application which can be used on lease car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sell.This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website business on car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selling,alse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search with different color also user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comparsion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car with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prices.Regularly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reviewed  competitive website in terms of car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range,marketing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initiatives including functionality and customer offerings.</w:t>
            </w:r>
          </w:p>
          <w:p w:rsidR="00FA700E" w:rsidRPr="00AF62F1" w:rsidRDefault="00FA700E">
            <w:pPr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</w:p>
          <w:p w:rsidR="00FA700E" w:rsidRPr="00AF62F1" w:rsidRDefault="00FA700E">
            <w:pPr>
              <w:keepLines w:val="0"/>
              <w:snapToGrid w:val="0"/>
              <w:spacing w:after="120"/>
              <w:rPr>
                <w:rFonts w:ascii="sans-serif" w:hAnsi="sans-serif" w:cs="Verdana"/>
                <w:b/>
                <w:i/>
                <w:color w:val="111111"/>
                <w:sz w:val="24"/>
                <w:szCs w:val="22"/>
                <w:lang w:val="en-US"/>
              </w:rPr>
            </w:pPr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 xml:space="preserve">Roles And </w:t>
            </w:r>
            <w:proofErr w:type="spellStart"/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Responsibilites</w:t>
            </w:r>
            <w:proofErr w:type="spellEnd"/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numPr>
                <w:ilvl w:val="0"/>
                <w:numId w:val="2"/>
              </w:numPr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Development.</w:t>
            </w:r>
          </w:p>
          <w:p w:rsidR="00FA700E" w:rsidRPr="00AF62F1" w:rsidRDefault="00E27D23">
            <w:pPr>
              <w:keepLines w:val="0"/>
              <w:numPr>
                <w:ilvl w:val="0"/>
                <w:numId w:val="2"/>
              </w:numPr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Database Designing.</w:t>
            </w:r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  <w:proofErr w:type="spellStart"/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snapToGrid w:val="0"/>
              <w:spacing w:after="60"/>
              <w:ind w:left="1454"/>
              <w:rPr>
                <w:rFonts w:ascii="Garamond" w:hAnsi="Garamond" w:cs="Arial"/>
                <w:b/>
                <w:bCs/>
                <w:i/>
                <w:color w:val="0000FF"/>
                <w:sz w:val="24"/>
                <w:szCs w:val="24"/>
                <w:u w:val="single"/>
                <w:lang w:val="en-US"/>
              </w:rPr>
            </w:pPr>
            <w:r w:rsidRPr="00AF62F1">
              <w:rPr>
                <w:rFonts w:ascii="Garamond" w:hAnsi="Garamond" w:cs="Arial"/>
                <w:b/>
                <w:bCs/>
                <w:i/>
                <w:color w:val="0000FF"/>
                <w:sz w:val="24"/>
                <w:szCs w:val="24"/>
                <w:u w:val="single"/>
                <w:lang w:val="en-US"/>
              </w:rPr>
              <w:t xml:space="preserve">http://www.aleese.com </w:t>
            </w:r>
          </w:p>
        </w:tc>
      </w:tr>
      <w:tr w:rsidR="00FA700E" w:rsidRPr="00AF62F1" w:rsidTr="002165BA">
        <w:trPr>
          <w:trHeight w:val="35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B43426">
            <w:pPr>
              <w:snapToGrid w:val="0"/>
              <w:spacing w:line="276" w:lineRule="auto"/>
              <w:jc w:val="left"/>
              <w:rPr>
                <w:rFonts w:cs="Palatino Linotype"/>
                <w:b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color w:val="111111"/>
                <w:sz w:val="22"/>
                <w:szCs w:val="22"/>
              </w:rPr>
              <w:t>Project 4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snapToGrid w:val="0"/>
              <w:spacing w:after="60"/>
              <w:rPr>
                <w:rFonts w:ascii="Garamond" w:hAnsi="Garamond" w:cs="Verdana"/>
                <w:b/>
                <w:i/>
                <w:color w:val="111111"/>
                <w:sz w:val="24"/>
                <w:szCs w:val="24"/>
                <w:lang w:val="en-US"/>
              </w:rPr>
            </w:pPr>
            <w:proofErr w:type="spellStart"/>
            <w:r w:rsidRPr="00AF62F1">
              <w:rPr>
                <w:rFonts w:ascii="Garamond" w:hAnsi="Garamond" w:cs="Verdana"/>
                <w:b/>
                <w:i/>
                <w:color w:val="111111"/>
                <w:sz w:val="24"/>
                <w:szCs w:val="24"/>
                <w:lang w:val="en-US"/>
              </w:rPr>
              <w:t>Flashplak</w:t>
            </w:r>
            <w:proofErr w:type="spellEnd"/>
          </w:p>
        </w:tc>
      </w:tr>
      <w:tr w:rsidR="00FA700E" w:rsidRPr="00AF62F1" w:rsidTr="002165BA">
        <w:trPr>
          <w:trHeight w:val="498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i/>
                <w:iCs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i/>
                <w:iCs/>
                <w:color w:val="111111"/>
                <w:sz w:val="22"/>
                <w:szCs w:val="22"/>
              </w:rPr>
              <w:t>Tools Used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AD426E">
            <w:pPr>
              <w:keepLines w:val="0"/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Cakephp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3.0</w:t>
            </w:r>
            <w:r w:rsidR="00E27D23"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version, </w:t>
            </w:r>
            <w:proofErr w:type="spellStart"/>
            <w:r w:rsidR="00E27D23"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jQuery,ajax</w:t>
            </w:r>
            <w:proofErr w:type="spellEnd"/>
            <w:r w:rsidR="00E27D23"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, ,</w:t>
            </w:r>
            <w:proofErr w:type="spellStart"/>
            <w:r w:rsidR="00E27D23"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Html,Css</w:t>
            </w:r>
            <w:proofErr w:type="spellEnd"/>
            <w:r w:rsidR="00E27D23"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.</w:t>
            </w:r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Project Description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It is selling own product website .This website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businness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for customer to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purcase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items and </w:t>
            </w:r>
            <w:proofErr w:type="spellStart"/>
            <w:proofErr w:type="gram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chekout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,comparison</w:t>
            </w:r>
            <w:proofErr w:type="gram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with different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product..Maintained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relationshipwith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customer and order fulfillment to include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paypal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gateway to online payment processing.</w:t>
            </w:r>
          </w:p>
          <w:p w:rsidR="00FA700E" w:rsidRPr="00AF62F1" w:rsidRDefault="00FA700E">
            <w:pPr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 xml:space="preserve">Roles And </w:t>
            </w:r>
            <w:proofErr w:type="spellStart"/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Responsibilites</w:t>
            </w:r>
            <w:proofErr w:type="spellEnd"/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numPr>
                <w:ilvl w:val="0"/>
                <w:numId w:val="2"/>
              </w:numPr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Development.</w:t>
            </w:r>
          </w:p>
          <w:p w:rsidR="00FA700E" w:rsidRPr="00AF62F1" w:rsidRDefault="00E27D23">
            <w:pPr>
              <w:keepLines w:val="0"/>
              <w:numPr>
                <w:ilvl w:val="0"/>
                <w:numId w:val="2"/>
              </w:numPr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Database Designing.</w:t>
            </w:r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  <w:proofErr w:type="spellStart"/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A57456">
            <w:pPr>
              <w:keepLines w:val="0"/>
              <w:snapToGrid w:val="0"/>
              <w:spacing w:after="60"/>
              <w:ind w:left="1454"/>
              <w:rPr>
                <w:rFonts w:cs="Palatino Linotype"/>
                <w:b/>
                <w:color w:val="111111"/>
                <w:sz w:val="22"/>
                <w:szCs w:val="22"/>
              </w:rPr>
            </w:pPr>
            <w:hyperlink r:id="rId11" w:history="1">
              <w:r w:rsidR="00E27D23" w:rsidRPr="00AF62F1">
                <w:rPr>
                  <w:rStyle w:val="Hyperlink"/>
                  <w:rFonts w:ascii="Garamond" w:hAnsi="Garamond"/>
                  <w:b/>
                </w:rPr>
                <w:t>http://www.flashplak.com</w:t>
              </w:r>
            </w:hyperlink>
          </w:p>
        </w:tc>
      </w:tr>
      <w:tr w:rsidR="00FA700E" w:rsidRPr="00AF62F1" w:rsidTr="002165BA">
        <w:trPr>
          <w:trHeight w:val="348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1404FB">
            <w:pPr>
              <w:snapToGrid w:val="0"/>
              <w:spacing w:line="276" w:lineRule="auto"/>
              <w:jc w:val="left"/>
              <w:rPr>
                <w:rFonts w:cs="Palatino Linotype"/>
                <w:b/>
                <w:color w:val="111111"/>
                <w:sz w:val="22"/>
                <w:szCs w:val="22"/>
              </w:rPr>
            </w:pPr>
            <w:r>
              <w:rPr>
                <w:rFonts w:cs="Palatino Linotype"/>
                <w:b/>
                <w:color w:val="111111"/>
                <w:sz w:val="22"/>
                <w:szCs w:val="22"/>
              </w:rPr>
              <w:t>Project 5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tabs>
                <w:tab w:val="left" w:pos="720"/>
              </w:tabs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Online Restaurant.</w:t>
            </w:r>
          </w:p>
        </w:tc>
      </w:tr>
      <w:tr w:rsidR="00FA700E" w:rsidRPr="00AF62F1" w:rsidTr="002165BA">
        <w:trPr>
          <w:trHeight w:val="522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i/>
                <w:iCs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i/>
                <w:iCs/>
                <w:color w:val="111111"/>
                <w:sz w:val="22"/>
                <w:szCs w:val="22"/>
              </w:rPr>
              <w:t>Tools Used</w:t>
            </w:r>
          </w:p>
        </w:tc>
        <w:tc>
          <w:tcPr>
            <w:tcW w:w="8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 xml:space="preserve">    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>Smarty</w:t>
            </w:r>
            <w:proofErr w:type="gram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>,javascript,Html,Css</w:t>
            </w:r>
            <w:proofErr w:type="spellEnd"/>
            <w:proofErr w:type="gram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 xml:space="preserve"> .</w:t>
            </w:r>
          </w:p>
        </w:tc>
      </w:tr>
      <w:tr w:rsidR="00FA700E" w:rsidRPr="00AF62F1" w:rsidTr="002165BA">
        <w:trPr>
          <w:trHeight w:val="522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 xml:space="preserve">Project Description </w:t>
            </w:r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 xml:space="preserve">This website is designed as </w:t>
            </w:r>
            <w:proofErr w:type="spellStart"/>
            <w:proofErr w:type="gram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>a</w:t>
            </w:r>
            <w:proofErr w:type="spellEnd"/>
            <w:proofErr w:type="gram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 xml:space="preserve"> online shopping and ordering portals for food items or to order online Breakfast, Lunch and Dinner .Checkout Process.</w:t>
            </w:r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lastRenderedPageBreak/>
              <w:t xml:space="preserve">Roles And </w:t>
            </w:r>
            <w:proofErr w:type="spellStart"/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Responsibilites</w:t>
            </w:r>
            <w:proofErr w:type="spellEnd"/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numPr>
                <w:ilvl w:val="0"/>
                <w:numId w:val="2"/>
              </w:numPr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Implement </w:t>
            </w:r>
            <w:proofErr w:type="gram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New</w:t>
            </w:r>
            <w:proofErr w:type="gram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functionality.</w:t>
            </w:r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  <w:proofErr w:type="spellStart"/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snapToGrid w:val="0"/>
              <w:spacing w:after="60"/>
              <w:ind w:left="1454"/>
              <w:rPr>
                <w:rStyle w:val="Hyperlink"/>
                <w:rFonts w:ascii="Garamond" w:hAnsi="Garamond" w:cs="Arial"/>
                <w:b/>
                <w:bCs/>
                <w:i/>
                <w:sz w:val="24"/>
                <w:szCs w:val="24"/>
                <w:lang w:val="en-US"/>
              </w:rPr>
            </w:pPr>
            <w:r w:rsidRPr="00AF62F1">
              <w:rPr>
                <w:rStyle w:val="Hyperlink"/>
                <w:rFonts w:ascii="Garamond" w:hAnsi="Garamond" w:cs="Arial"/>
                <w:b/>
                <w:bCs/>
                <w:i/>
                <w:sz w:val="24"/>
                <w:szCs w:val="24"/>
                <w:lang w:val="en-US"/>
              </w:rPr>
              <w:t>https://www.e-savuros.ro/</w:t>
            </w:r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1404FB">
            <w:pPr>
              <w:snapToGrid w:val="0"/>
              <w:spacing w:line="276" w:lineRule="auto"/>
              <w:jc w:val="left"/>
              <w:rPr>
                <w:rFonts w:cs="Palatino Linotype"/>
                <w:b/>
                <w:color w:val="111111"/>
                <w:sz w:val="22"/>
                <w:szCs w:val="22"/>
              </w:rPr>
            </w:pPr>
            <w:r>
              <w:rPr>
                <w:rFonts w:cs="Palatino Linotype"/>
                <w:b/>
                <w:color w:val="111111"/>
                <w:sz w:val="22"/>
                <w:szCs w:val="22"/>
              </w:rPr>
              <w:t>Project 6</w:t>
            </w:r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tabs>
                <w:tab w:val="left" w:pos="720"/>
              </w:tabs>
              <w:snapToGrid w:val="0"/>
              <w:spacing w:after="60"/>
              <w:ind w:left="1454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Online Recruitment System</w:t>
            </w:r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i/>
                <w:iCs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i/>
                <w:iCs/>
                <w:color w:val="111111"/>
                <w:sz w:val="22"/>
                <w:szCs w:val="22"/>
              </w:rPr>
              <w:t>Tools Used</w:t>
            </w:r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snapToGrid w:val="0"/>
              <w:spacing w:after="60"/>
              <w:ind w:left="1454"/>
              <w:rPr>
                <w:rFonts w:cs="Verdana"/>
                <w:b/>
                <w:i/>
                <w:color w:val="111111"/>
                <w:sz w:val="22"/>
                <w:szCs w:val="22"/>
              </w:rPr>
            </w:pP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>Codeigniter</w:t>
            </w:r>
            <w:proofErr w:type="gram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>,javascript,Html,Css,Jquery,Ajax</w:t>
            </w:r>
            <w:proofErr w:type="spellEnd"/>
            <w:proofErr w:type="gram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 xml:space="preserve"> .</w:t>
            </w:r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Project Description</w:t>
            </w:r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snapToGrid w:val="0"/>
              <w:spacing w:after="60"/>
              <w:ind w:left="1454"/>
              <w:rPr>
                <w:rFonts w:cs="Verdana"/>
                <w:b/>
                <w:i/>
                <w:color w:val="111111"/>
                <w:sz w:val="22"/>
                <w:szCs w:val="22"/>
              </w:rPr>
            </w:pPr>
            <w:proofErr w:type="gram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>This  Application</w:t>
            </w:r>
            <w:proofErr w:type="gram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 xml:space="preserve"> is  tracking system, e-rookie automate all your recruitment need right from candidate listing to perform all interview process in order to close the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>candidate.Save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 xml:space="preserve"> your time with Bulk Upload function provided by the e-rookie. Users can access resume &amp; can save on their required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>Preference.Track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 xml:space="preserve"> out the Reports on every endeavours placing out in the system. Fetch Vendor Report, Candidate Report, Process Report E-rookie is Integrated with the advanced Boolean Search where you can search your niche requirement on every possible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>attribute.From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 xml:space="preserve"> the Large Database dig out your best Matched Candidate with the Niche Requirement. Track out the candidate any time &amp; Boost your business </w:t>
            </w:r>
            <w:proofErr w:type="spell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>process.From</w:t>
            </w:r>
            <w:proofErr w:type="spellEnd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 xml:space="preserve"> the Large Database dig out your best Matched Candidate with the Niche Requirement. Track out the candidate any time &amp; Boost your business </w:t>
            </w:r>
            <w:proofErr w:type="gramStart"/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</w:rPr>
              <w:t>process .</w:t>
            </w:r>
            <w:proofErr w:type="gramEnd"/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 xml:space="preserve">Roles And </w:t>
            </w:r>
            <w:proofErr w:type="spellStart"/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Responsibilites</w:t>
            </w:r>
            <w:proofErr w:type="spellEnd"/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E27D23">
            <w:pPr>
              <w:keepLines w:val="0"/>
              <w:numPr>
                <w:ilvl w:val="0"/>
                <w:numId w:val="2"/>
              </w:numPr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>Development.</w:t>
            </w:r>
          </w:p>
          <w:p w:rsidR="00FA700E" w:rsidRPr="00AF62F1" w:rsidRDefault="00E27D23">
            <w:pPr>
              <w:keepLines w:val="0"/>
              <w:snapToGrid w:val="0"/>
              <w:spacing w:after="60"/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</w:pPr>
            <w:r w:rsidRPr="00AF62F1">
              <w:rPr>
                <w:rFonts w:cs="Verdana"/>
                <w:b/>
                <w:i/>
                <w:color w:val="111111"/>
                <w:sz w:val="22"/>
                <w:szCs w:val="22"/>
                <w:lang w:val="en-US"/>
              </w:rPr>
              <w:t xml:space="preserve">                   Database Designing.</w:t>
            </w:r>
          </w:p>
        </w:tc>
      </w:tr>
      <w:tr w:rsidR="00FA700E" w:rsidRPr="00AF62F1" w:rsidTr="002165BA">
        <w:trPr>
          <w:trHeight w:val="1061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700E" w:rsidRPr="00AF62F1" w:rsidRDefault="00E27D23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  <w:proofErr w:type="spellStart"/>
            <w:r w:rsidRPr="00AF62F1">
              <w:rPr>
                <w:rFonts w:cs="Palatino Linotype"/>
                <w:b/>
                <w:bCs/>
                <w:color w:val="111111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8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00E" w:rsidRPr="00AF62F1" w:rsidRDefault="00A57456">
            <w:pPr>
              <w:keepLines w:val="0"/>
              <w:snapToGrid w:val="0"/>
              <w:spacing w:after="60"/>
              <w:rPr>
                <w:rFonts w:cs="Palatino Linotype"/>
                <w:b/>
                <w:color w:val="111111"/>
                <w:sz w:val="22"/>
                <w:szCs w:val="22"/>
              </w:rPr>
            </w:pPr>
            <w:hyperlink r:id="rId12" w:history="1">
              <w:r w:rsidR="00E27D23" w:rsidRPr="00AF62F1">
                <w:rPr>
                  <w:rStyle w:val="Hyperlink"/>
                  <w:rFonts w:ascii="Garamond" w:hAnsi="Garamond"/>
                  <w:b/>
                </w:rPr>
                <w:t>http://www.e-rookie.com/</w:t>
              </w:r>
            </w:hyperlink>
          </w:p>
        </w:tc>
      </w:tr>
    </w:tbl>
    <w:p w:rsidR="00FA700E" w:rsidRPr="00AF62F1" w:rsidRDefault="00FA700E">
      <w:pPr>
        <w:autoSpaceDE w:val="0"/>
        <w:rPr>
          <w:b/>
        </w:rPr>
      </w:pPr>
    </w:p>
    <w:p w:rsidR="00FA700E" w:rsidRPr="00AF62F1" w:rsidRDefault="00E27D23">
      <w:pPr>
        <w:autoSpaceDE w:val="0"/>
        <w:rPr>
          <w:rFonts w:cs="Calibri"/>
          <w:b/>
          <w:color w:val="111111"/>
          <w:sz w:val="22"/>
          <w:szCs w:val="22"/>
        </w:rPr>
      </w:pPr>
      <w:r w:rsidRPr="00AF62F1">
        <w:rPr>
          <w:rFonts w:cs="Calibri"/>
          <w:b/>
          <w:color w:val="111111"/>
          <w:sz w:val="22"/>
          <w:szCs w:val="22"/>
        </w:rPr>
        <w:t>H</w:t>
      </w:r>
      <w:r w:rsidR="006405DF">
        <w:rPr>
          <w:rFonts w:cs="Calibri"/>
          <w:b/>
          <w:color w:val="111111"/>
          <w:sz w:val="22"/>
          <w:szCs w:val="22"/>
        </w:rPr>
        <w:t>ands on experience on</w:t>
      </w:r>
      <w:bookmarkStart w:id="0" w:name="_GoBack"/>
      <w:bookmarkEnd w:id="0"/>
      <w:r w:rsidR="006405DF">
        <w:rPr>
          <w:rFonts w:cs="Calibri"/>
          <w:b/>
          <w:color w:val="111111"/>
          <w:sz w:val="22"/>
          <w:szCs w:val="22"/>
        </w:rPr>
        <w:t xml:space="preserve"> working </w:t>
      </w:r>
      <w:r w:rsidR="006405DF" w:rsidRPr="00280FD1">
        <w:rPr>
          <w:rFonts w:cs="Calibri"/>
          <w:b/>
          <w:color w:val="0070C0"/>
          <w:sz w:val="22"/>
          <w:szCs w:val="22"/>
        </w:rPr>
        <w:t>15</w:t>
      </w:r>
      <w:r w:rsidRPr="00280FD1">
        <w:rPr>
          <w:rFonts w:cs="Calibri"/>
          <w:b/>
          <w:color w:val="0070C0"/>
          <w:sz w:val="22"/>
          <w:szCs w:val="22"/>
        </w:rPr>
        <w:t>+</w:t>
      </w:r>
      <w:r w:rsidRPr="00AF62F1">
        <w:rPr>
          <w:rFonts w:cs="Calibri"/>
          <w:b/>
          <w:color w:val="111111"/>
          <w:sz w:val="22"/>
          <w:szCs w:val="22"/>
        </w:rPr>
        <w:t xml:space="preserve"> </w:t>
      </w:r>
      <w:proofErr w:type="gramStart"/>
      <w:r w:rsidRPr="00AF62F1">
        <w:rPr>
          <w:rFonts w:cs="Calibri"/>
          <w:b/>
          <w:color w:val="111111"/>
          <w:sz w:val="22"/>
          <w:szCs w:val="22"/>
        </w:rPr>
        <w:t>projects .</w:t>
      </w:r>
      <w:proofErr w:type="gramEnd"/>
    </w:p>
    <w:p w:rsidR="00FA700E" w:rsidRPr="00AF62F1" w:rsidRDefault="00E27D23">
      <w:pPr>
        <w:pStyle w:val="MessageHeader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hd w:val="clear" w:color="auto" w:fill="63666A"/>
        <w:tabs>
          <w:tab w:val="left" w:pos="2625"/>
        </w:tabs>
        <w:spacing w:before="60" w:after="60" w:line="276" w:lineRule="auto"/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</w:pPr>
      <w:r w:rsidRPr="00AF62F1">
        <w:rPr>
          <w:rFonts w:ascii="Times New Roman" w:hAnsi="Times New Roman" w:cs="Palatino Linotype"/>
          <w:b/>
          <w:bCs/>
          <w:color w:val="111111"/>
          <w:sz w:val="22"/>
          <w:szCs w:val="22"/>
          <w:lang w:val="en-US"/>
        </w:rPr>
        <w:t>WORK EXPERIENCE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635"/>
      </w:tblGrid>
      <w:tr w:rsidR="00FA700E" w:rsidRPr="00AF62F1" w:rsidTr="00810123">
        <w:trPr>
          <w:trHeight w:val="1970"/>
        </w:trPr>
        <w:tc>
          <w:tcPr>
            <w:tcW w:w="10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0A11" w:rsidRDefault="00315E8F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New Media Guru Pvt Ltd (July 2016-Till)</w:t>
            </w:r>
          </w:p>
          <w:p w:rsidR="00FA700E" w:rsidRPr="00AF62F1" w:rsidRDefault="00E27D23">
            <w:pPr>
              <w:snapToGrid w:val="0"/>
              <w:rPr>
                <w:b/>
                <w:sz w:val="28"/>
                <w:szCs w:val="28"/>
              </w:rPr>
            </w:pPr>
            <w:proofErr w:type="spellStart"/>
            <w:r w:rsidRPr="00AF62F1">
              <w:rPr>
                <w:b/>
                <w:sz w:val="28"/>
                <w:szCs w:val="28"/>
              </w:rPr>
              <w:t>Amvrin</w:t>
            </w:r>
            <w:proofErr w:type="spellEnd"/>
            <w:r w:rsidRPr="00AF62F1">
              <w:rPr>
                <w:b/>
                <w:sz w:val="28"/>
                <w:szCs w:val="28"/>
              </w:rPr>
              <w:t xml:space="preserve"> Tech</w:t>
            </w:r>
            <w:r w:rsidR="00143856">
              <w:rPr>
                <w:b/>
                <w:sz w:val="28"/>
                <w:szCs w:val="28"/>
              </w:rPr>
              <w:t>nologies  Pvt Ltd  (Sep2015-J</w:t>
            </w:r>
            <w:r w:rsidR="00DE0A11">
              <w:rPr>
                <w:b/>
                <w:sz w:val="28"/>
                <w:szCs w:val="28"/>
              </w:rPr>
              <w:t>uly2016</w:t>
            </w:r>
            <w:r w:rsidRPr="00AF62F1">
              <w:rPr>
                <w:b/>
                <w:sz w:val="28"/>
                <w:szCs w:val="28"/>
              </w:rPr>
              <w:t>)</w:t>
            </w:r>
          </w:p>
          <w:p w:rsidR="00FA700E" w:rsidRPr="006B26B0" w:rsidRDefault="00E27D23" w:rsidP="006B26B0">
            <w:pPr>
              <w:spacing w:before="60" w:after="60"/>
              <w:rPr>
                <w:b/>
                <w:i/>
                <w:sz w:val="28"/>
                <w:szCs w:val="28"/>
              </w:rPr>
            </w:pPr>
            <w:proofErr w:type="spellStart"/>
            <w:r w:rsidRPr="00AF62F1">
              <w:rPr>
                <w:b/>
                <w:sz w:val="28"/>
                <w:szCs w:val="28"/>
              </w:rPr>
              <w:t>Tekshapers</w:t>
            </w:r>
            <w:proofErr w:type="spellEnd"/>
            <w:r w:rsidRPr="00AF62F1">
              <w:rPr>
                <w:b/>
                <w:sz w:val="28"/>
                <w:szCs w:val="28"/>
              </w:rPr>
              <w:t xml:space="preserve"> Technologies  Pvt Ltd  (June2014-Sep2015)</w:t>
            </w:r>
          </w:p>
          <w:p w:rsidR="00FA700E" w:rsidRPr="00DE0A11" w:rsidRDefault="00E27D23" w:rsidP="00DE0A11">
            <w:pPr>
              <w:spacing w:before="60" w:after="60"/>
              <w:rPr>
                <w:b/>
                <w:i/>
                <w:sz w:val="28"/>
                <w:szCs w:val="28"/>
              </w:rPr>
            </w:pPr>
            <w:proofErr w:type="spellStart"/>
            <w:r w:rsidRPr="00AF62F1">
              <w:rPr>
                <w:b/>
                <w:sz w:val="28"/>
                <w:szCs w:val="28"/>
              </w:rPr>
              <w:t>Promatics</w:t>
            </w:r>
            <w:proofErr w:type="spellEnd"/>
            <w:r w:rsidRPr="00AF62F1">
              <w:rPr>
                <w:b/>
                <w:sz w:val="28"/>
                <w:szCs w:val="28"/>
              </w:rPr>
              <w:t xml:space="preserve"> Technology Pvt Ltd  (Jan 2013 – June2014)</w:t>
            </w:r>
          </w:p>
          <w:p w:rsidR="00FA700E" w:rsidRPr="00AF62F1" w:rsidRDefault="00FA700E">
            <w:pPr>
              <w:rPr>
                <w:b/>
                <w:i/>
                <w:sz w:val="28"/>
                <w:szCs w:val="28"/>
              </w:rPr>
            </w:pPr>
          </w:p>
          <w:p w:rsidR="00FA700E" w:rsidRPr="00AF62F1" w:rsidRDefault="00FA700E">
            <w:pPr>
              <w:snapToGrid w:val="0"/>
              <w:spacing w:before="60" w:after="60" w:line="276" w:lineRule="auto"/>
              <w:rPr>
                <w:rFonts w:cs="Palatino Linotype"/>
                <w:b/>
                <w:color w:val="111111"/>
                <w:sz w:val="28"/>
                <w:szCs w:val="28"/>
              </w:rPr>
            </w:pPr>
          </w:p>
          <w:p w:rsidR="00FA700E" w:rsidRPr="00AF62F1" w:rsidRDefault="00FA700E">
            <w:pPr>
              <w:snapToGrid w:val="0"/>
              <w:spacing w:line="276" w:lineRule="auto"/>
              <w:jc w:val="left"/>
              <w:rPr>
                <w:rFonts w:cs="Palatino Linotype"/>
                <w:b/>
                <w:bCs/>
                <w:color w:val="111111"/>
                <w:sz w:val="22"/>
                <w:szCs w:val="22"/>
              </w:rPr>
            </w:pPr>
          </w:p>
        </w:tc>
      </w:tr>
    </w:tbl>
    <w:p w:rsidR="00E27D23" w:rsidRPr="00AF62F1" w:rsidRDefault="00E27D23">
      <w:pPr>
        <w:rPr>
          <w:b/>
        </w:rPr>
      </w:pPr>
    </w:p>
    <w:sectPr w:rsidR="00E27D23" w:rsidRPr="00AF62F1" w:rsidSect="003C7D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5" w:h="16837"/>
      <w:pgMar w:top="720" w:right="720" w:bottom="720" w:left="720" w:header="562" w:footer="567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456" w:rsidRDefault="00A57456">
      <w:r>
        <w:separator/>
      </w:r>
    </w:p>
  </w:endnote>
  <w:endnote w:type="continuationSeparator" w:id="0">
    <w:p w:rsidR="00A57456" w:rsidRDefault="00A57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Lucida Grande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BFE" w:rsidRDefault="00262B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00E" w:rsidRDefault="00FA700E">
    <w:pPr>
      <w:pStyle w:val="Footer"/>
      <w:rPr>
        <w:lang w:val="en-US"/>
      </w:rPr>
    </w:pPr>
  </w:p>
  <w:p w:rsidR="00FA700E" w:rsidRDefault="00FA700E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BFE" w:rsidRDefault="00262B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456" w:rsidRDefault="00A57456">
      <w:r>
        <w:separator/>
      </w:r>
    </w:p>
  </w:footnote>
  <w:footnote w:type="continuationSeparator" w:id="0">
    <w:p w:rsidR="00A57456" w:rsidRDefault="00A574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BFE" w:rsidRDefault="00262B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00E" w:rsidRDefault="00A57456">
    <w:pPr>
      <w:pStyle w:val="Header"/>
      <w:tabs>
        <w:tab w:val="clear" w:pos="4320"/>
        <w:tab w:val="clear" w:pos="8640"/>
        <w:tab w:val="center" w:pos="4820"/>
        <w:tab w:val="right" w:pos="9639"/>
      </w:tabs>
      <w:rPr>
        <w:lang w:val="en-US"/>
      </w:rPr>
    </w:pPr>
    <w:r>
      <w:rPr>
        <w:noProof/>
        <w:lang w:val="en-US" w:eastAsia="en-US"/>
      </w:rPr>
      <w:pict>
        <v:line id="Line 1" o:spid="_x0000_s2049" style="position:absolute;left:0;text-align:lef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524.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" strokeweight=".53mm">
          <v:stroke joinstyle="miter"/>
          <o:lock v:ext="edit" shapetype="f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BFE" w:rsidRDefault="00262B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Courier New"/>
        <w:sz w:val="22"/>
        <w:szCs w:val="22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AF9"/>
    <w:rsid w:val="000201C8"/>
    <w:rsid w:val="000221CC"/>
    <w:rsid w:val="00086EBC"/>
    <w:rsid w:val="000A0BD0"/>
    <w:rsid w:val="000E4953"/>
    <w:rsid w:val="001121B4"/>
    <w:rsid w:val="001404FB"/>
    <w:rsid w:val="00143856"/>
    <w:rsid w:val="0017723D"/>
    <w:rsid w:val="00180F9E"/>
    <w:rsid w:val="00194F41"/>
    <w:rsid w:val="001C4CB6"/>
    <w:rsid w:val="002165BA"/>
    <w:rsid w:val="0022573A"/>
    <w:rsid w:val="0024490E"/>
    <w:rsid w:val="0025453A"/>
    <w:rsid w:val="002614D9"/>
    <w:rsid w:val="00262BFE"/>
    <w:rsid w:val="00280FD1"/>
    <w:rsid w:val="00287147"/>
    <w:rsid w:val="002A1A71"/>
    <w:rsid w:val="002B69D8"/>
    <w:rsid w:val="002B7821"/>
    <w:rsid w:val="002C7B82"/>
    <w:rsid w:val="002E0073"/>
    <w:rsid w:val="002E5B42"/>
    <w:rsid w:val="00315E8F"/>
    <w:rsid w:val="00342D6B"/>
    <w:rsid w:val="00371352"/>
    <w:rsid w:val="00390C4C"/>
    <w:rsid w:val="003973E9"/>
    <w:rsid w:val="003B4B80"/>
    <w:rsid w:val="003C7DC7"/>
    <w:rsid w:val="004100C7"/>
    <w:rsid w:val="00435CA9"/>
    <w:rsid w:val="004402A4"/>
    <w:rsid w:val="00471BBF"/>
    <w:rsid w:val="00485BF4"/>
    <w:rsid w:val="00496EA8"/>
    <w:rsid w:val="004B348E"/>
    <w:rsid w:val="004B399E"/>
    <w:rsid w:val="004D1559"/>
    <w:rsid w:val="004E225A"/>
    <w:rsid w:val="004E654E"/>
    <w:rsid w:val="004F003F"/>
    <w:rsid w:val="00502D84"/>
    <w:rsid w:val="00530D92"/>
    <w:rsid w:val="005341C2"/>
    <w:rsid w:val="005355E3"/>
    <w:rsid w:val="00543427"/>
    <w:rsid w:val="0056365C"/>
    <w:rsid w:val="00583CD6"/>
    <w:rsid w:val="00590BC6"/>
    <w:rsid w:val="00594711"/>
    <w:rsid w:val="005E067F"/>
    <w:rsid w:val="005F16D5"/>
    <w:rsid w:val="005F4823"/>
    <w:rsid w:val="00624D48"/>
    <w:rsid w:val="006405DF"/>
    <w:rsid w:val="00671298"/>
    <w:rsid w:val="006737A7"/>
    <w:rsid w:val="006769E9"/>
    <w:rsid w:val="006A259B"/>
    <w:rsid w:val="006B26B0"/>
    <w:rsid w:val="006E32A7"/>
    <w:rsid w:val="007013D5"/>
    <w:rsid w:val="007172C3"/>
    <w:rsid w:val="00732D32"/>
    <w:rsid w:val="00743CEF"/>
    <w:rsid w:val="00774487"/>
    <w:rsid w:val="00775A2C"/>
    <w:rsid w:val="007804C4"/>
    <w:rsid w:val="00781C11"/>
    <w:rsid w:val="007A32EA"/>
    <w:rsid w:val="007B3240"/>
    <w:rsid w:val="007F6C11"/>
    <w:rsid w:val="0080731B"/>
    <w:rsid w:val="00810123"/>
    <w:rsid w:val="008120A6"/>
    <w:rsid w:val="00813CB1"/>
    <w:rsid w:val="00886717"/>
    <w:rsid w:val="0089035F"/>
    <w:rsid w:val="008B2ADA"/>
    <w:rsid w:val="009335A9"/>
    <w:rsid w:val="00941F7A"/>
    <w:rsid w:val="00964B7D"/>
    <w:rsid w:val="0099013F"/>
    <w:rsid w:val="009A1BE0"/>
    <w:rsid w:val="009A5952"/>
    <w:rsid w:val="009C1101"/>
    <w:rsid w:val="009C6E53"/>
    <w:rsid w:val="009D0ED9"/>
    <w:rsid w:val="009E66E1"/>
    <w:rsid w:val="009F7541"/>
    <w:rsid w:val="00A00357"/>
    <w:rsid w:val="00A21BE4"/>
    <w:rsid w:val="00A41A63"/>
    <w:rsid w:val="00A57456"/>
    <w:rsid w:val="00A7556F"/>
    <w:rsid w:val="00AC3F20"/>
    <w:rsid w:val="00AC76F8"/>
    <w:rsid w:val="00AD426E"/>
    <w:rsid w:val="00AE1F68"/>
    <w:rsid w:val="00AF62F1"/>
    <w:rsid w:val="00B00DE0"/>
    <w:rsid w:val="00B25A33"/>
    <w:rsid w:val="00B43426"/>
    <w:rsid w:val="00B62B4D"/>
    <w:rsid w:val="00B85986"/>
    <w:rsid w:val="00BD7701"/>
    <w:rsid w:val="00BF74EF"/>
    <w:rsid w:val="00C16F9D"/>
    <w:rsid w:val="00C2764D"/>
    <w:rsid w:val="00C745BE"/>
    <w:rsid w:val="00C83A0F"/>
    <w:rsid w:val="00C92ECA"/>
    <w:rsid w:val="00C94CB3"/>
    <w:rsid w:val="00CA04E2"/>
    <w:rsid w:val="00CB4E75"/>
    <w:rsid w:val="00D14610"/>
    <w:rsid w:val="00D338C7"/>
    <w:rsid w:val="00D558CC"/>
    <w:rsid w:val="00D56E7B"/>
    <w:rsid w:val="00D75400"/>
    <w:rsid w:val="00D83509"/>
    <w:rsid w:val="00D95339"/>
    <w:rsid w:val="00DC6516"/>
    <w:rsid w:val="00DE0A11"/>
    <w:rsid w:val="00E06AF9"/>
    <w:rsid w:val="00E27D23"/>
    <w:rsid w:val="00E43E99"/>
    <w:rsid w:val="00E55B13"/>
    <w:rsid w:val="00E6569C"/>
    <w:rsid w:val="00E7087F"/>
    <w:rsid w:val="00E97358"/>
    <w:rsid w:val="00E97C8F"/>
    <w:rsid w:val="00EB4ABF"/>
    <w:rsid w:val="00EB4F7B"/>
    <w:rsid w:val="00EC3C23"/>
    <w:rsid w:val="00EC5117"/>
    <w:rsid w:val="00F052C6"/>
    <w:rsid w:val="00F42ED3"/>
    <w:rsid w:val="00FA700E"/>
    <w:rsid w:val="00FB64E3"/>
    <w:rsid w:val="00FE5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C7"/>
    <w:pPr>
      <w:keepLines/>
      <w:suppressAutoHyphens/>
      <w:jc w:val="both"/>
    </w:pPr>
    <w:rPr>
      <w:lang w:val="en-GB" w:eastAsia="ar-SA"/>
    </w:rPr>
  </w:style>
  <w:style w:type="paragraph" w:styleId="Heading1">
    <w:name w:val="heading 1"/>
    <w:basedOn w:val="Normal"/>
    <w:next w:val="Normal"/>
    <w:qFormat/>
    <w:rsid w:val="003C7DC7"/>
    <w:pPr>
      <w:keepNext/>
      <w:keepLines w:val="0"/>
      <w:numPr>
        <w:numId w:val="1"/>
      </w:numPr>
      <w:spacing w:before="60" w:after="60"/>
      <w:jc w:val="left"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rsid w:val="003C7DC7"/>
    <w:pPr>
      <w:keepNext/>
      <w:keepLines w:val="0"/>
      <w:numPr>
        <w:ilvl w:val="1"/>
        <w:numId w:val="1"/>
      </w:numPr>
      <w:ind w:left="720" w:hanging="72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3C7DC7"/>
    <w:pPr>
      <w:keepNext/>
      <w:numPr>
        <w:ilvl w:val="2"/>
        <w:numId w:val="1"/>
      </w:numPr>
      <w:ind w:left="-94" w:right="-36" w:firstLine="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C7DC7"/>
    <w:pPr>
      <w:keepNext/>
      <w:numPr>
        <w:ilvl w:val="3"/>
        <w:numId w:val="1"/>
      </w:numPr>
      <w:ind w:left="0" w:right="-36" w:firstLin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3C7DC7"/>
    <w:pPr>
      <w:keepNext/>
      <w:numPr>
        <w:ilvl w:val="4"/>
        <w:numId w:val="1"/>
      </w:numPr>
      <w:ind w:left="0" w:right="-36" w:firstLine="0"/>
      <w:outlineLvl w:val="4"/>
    </w:pPr>
    <w:rPr>
      <w:sz w:val="24"/>
    </w:rPr>
  </w:style>
  <w:style w:type="paragraph" w:styleId="Heading8">
    <w:name w:val="heading 8"/>
    <w:basedOn w:val="Normal"/>
    <w:next w:val="Normal"/>
    <w:qFormat/>
    <w:rsid w:val="003C7DC7"/>
    <w:pPr>
      <w:keepNext/>
      <w:numPr>
        <w:ilvl w:val="7"/>
        <w:numId w:val="1"/>
      </w:numPr>
      <w:ind w:left="0" w:right="-36" w:firstLine="0"/>
      <w:jc w:val="left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C7DC7"/>
    <w:rPr>
      <w:rFonts w:ascii="Courier New" w:hAnsi="Courier New" w:cs="Courier New"/>
      <w:sz w:val="22"/>
      <w:szCs w:val="22"/>
    </w:rPr>
  </w:style>
  <w:style w:type="character" w:customStyle="1" w:styleId="WW8Num3z0">
    <w:name w:val="WW8Num3z0"/>
    <w:rsid w:val="003C7DC7"/>
    <w:rPr>
      <w:rFonts w:ascii="Symbol" w:hAnsi="Symbol" w:cs="Symbol"/>
    </w:rPr>
  </w:style>
  <w:style w:type="character" w:customStyle="1" w:styleId="Absatz-Standardschriftart">
    <w:name w:val="Absatz-Standardschriftart"/>
    <w:rsid w:val="003C7DC7"/>
  </w:style>
  <w:style w:type="character" w:customStyle="1" w:styleId="WW-Absatz-Standardschriftart">
    <w:name w:val="WW-Absatz-Standardschriftart"/>
    <w:rsid w:val="003C7DC7"/>
  </w:style>
  <w:style w:type="character" w:customStyle="1" w:styleId="WW-Absatz-Standardschriftart1">
    <w:name w:val="WW-Absatz-Standardschriftart1"/>
    <w:rsid w:val="003C7DC7"/>
  </w:style>
  <w:style w:type="character" w:customStyle="1" w:styleId="WW-Absatz-Standardschriftart11">
    <w:name w:val="WW-Absatz-Standardschriftart11"/>
    <w:rsid w:val="003C7DC7"/>
  </w:style>
  <w:style w:type="character" w:customStyle="1" w:styleId="WW-Absatz-Standardschriftart111">
    <w:name w:val="WW-Absatz-Standardschriftart111"/>
    <w:rsid w:val="003C7DC7"/>
  </w:style>
  <w:style w:type="character" w:customStyle="1" w:styleId="WW-Absatz-Standardschriftart1111">
    <w:name w:val="WW-Absatz-Standardschriftart1111"/>
    <w:rsid w:val="003C7DC7"/>
  </w:style>
  <w:style w:type="character" w:customStyle="1" w:styleId="WW-Absatz-Standardschriftart11111">
    <w:name w:val="WW-Absatz-Standardschriftart11111"/>
    <w:rsid w:val="003C7DC7"/>
  </w:style>
  <w:style w:type="character" w:customStyle="1" w:styleId="WW-Absatz-Standardschriftart111111">
    <w:name w:val="WW-Absatz-Standardschriftart111111"/>
    <w:rsid w:val="003C7DC7"/>
  </w:style>
  <w:style w:type="character" w:customStyle="1" w:styleId="WW-Absatz-Standardschriftart1111111">
    <w:name w:val="WW-Absatz-Standardschriftart1111111"/>
    <w:rsid w:val="003C7DC7"/>
  </w:style>
  <w:style w:type="character" w:customStyle="1" w:styleId="WW-Absatz-Standardschriftart11111111">
    <w:name w:val="WW-Absatz-Standardschriftart11111111"/>
    <w:rsid w:val="003C7DC7"/>
  </w:style>
  <w:style w:type="character" w:customStyle="1" w:styleId="WW-Absatz-Standardschriftart111111111">
    <w:name w:val="WW-Absatz-Standardschriftart111111111"/>
    <w:rsid w:val="003C7DC7"/>
  </w:style>
  <w:style w:type="character" w:customStyle="1" w:styleId="WW-Absatz-Standardschriftart1111111111">
    <w:name w:val="WW-Absatz-Standardschriftart1111111111"/>
    <w:rsid w:val="003C7DC7"/>
  </w:style>
  <w:style w:type="character" w:customStyle="1" w:styleId="WW8Num1z0">
    <w:name w:val="WW8Num1z0"/>
    <w:rsid w:val="003C7DC7"/>
    <w:rPr>
      <w:rFonts w:ascii="Symbol" w:hAnsi="Symbol" w:cs="Symbol"/>
    </w:rPr>
  </w:style>
  <w:style w:type="character" w:customStyle="1" w:styleId="WW8Num1z1">
    <w:name w:val="WW8Num1z1"/>
    <w:rsid w:val="003C7DC7"/>
    <w:rPr>
      <w:rFonts w:ascii="OpenSymbol" w:hAnsi="OpenSymbol" w:cs="OpenSymbol"/>
    </w:rPr>
  </w:style>
  <w:style w:type="character" w:customStyle="1" w:styleId="WW8Num2z1">
    <w:name w:val="WW8Num2z1"/>
    <w:rsid w:val="003C7DC7"/>
    <w:rPr>
      <w:rFonts w:ascii="Symbol" w:hAnsi="Symbol" w:cs="Symbol"/>
      <w:sz w:val="22"/>
      <w:szCs w:val="22"/>
    </w:rPr>
  </w:style>
  <w:style w:type="character" w:customStyle="1" w:styleId="WW8Num2z2">
    <w:name w:val="WW8Num2z2"/>
    <w:rsid w:val="003C7DC7"/>
    <w:rPr>
      <w:rFonts w:ascii="Wingdings" w:hAnsi="Wingdings" w:cs="Wingdings"/>
    </w:rPr>
  </w:style>
  <w:style w:type="character" w:customStyle="1" w:styleId="WW8Num2z3">
    <w:name w:val="WW8Num2z3"/>
    <w:rsid w:val="003C7DC7"/>
    <w:rPr>
      <w:rFonts w:ascii="Symbol" w:hAnsi="Symbol" w:cs="Symbol"/>
    </w:rPr>
  </w:style>
  <w:style w:type="character" w:customStyle="1" w:styleId="WW8Num2z4">
    <w:name w:val="WW8Num2z4"/>
    <w:rsid w:val="003C7DC7"/>
    <w:rPr>
      <w:rFonts w:ascii="Courier New" w:hAnsi="Courier New" w:cs="Courier New"/>
    </w:rPr>
  </w:style>
  <w:style w:type="character" w:customStyle="1" w:styleId="WW8Num3z1">
    <w:name w:val="WW8Num3z1"/>
    <w:rsid w:val="003C7DC7"/>
    <w:rPr>
      <w:rFonts w:ascii="Courier New" w:hAnsi="Courier New" w:cs="Courier New"/>
    </w:rPr>
  </w:style>
  <w:style w:type="character" w:customStyle="1" w:styleId="WW8Num3z2">
    <w:name w:val="WW8Num3z2"/>
    <w:rsid w:val="003C7DC7"/>
    <w:rPr>
      <w:rFonts w:ascii="Wingdings" w:hAnsi="Wingdings" w:cs="Wingdings"/>
    </w:rPr>
  </w:style>
  <w:style w:type="character" w:customStyle="1" w:styleId="WW8Num4z0">
    <w:name w:val="WW8Num4z0"/>
    <w:rsid w:val="003C7DC7"/>
    <w:rPr>
      <w:rFonts w:ascii="Symbol" w:hAnsi="Symbol" w:cs="Symbol"/>
      <w:color w:val="auto"/>
    </w:rPr>
  </w:style>
  <w:style w:type="character" w:customStyle="1" w:styleId="WW8Num4z1">
    <w:name w:val="WW8Num4z1"/>
    <w:rsid w:val="003C7DC7"/>
    <w:rPr>
      <w:rFonts w:ascii="Courier New" w:hAnsi="Courier New" w:cs="Courier New"/>
    </w:rPr>
  </w:style>
  <w:style w:type="character" w:customStyle="1" w:styleId="WW8Num4z2">
    <w:name w:val="WW8Num4z2"/>
    <w:rsid w:val="003C7DC7"/>
    <w:rPr>
      <w:rFonts w:ascii="Wingdings" w:hAnsi="Wingdings" w:cs="Wingdings"/>
    </w:rPr>
  </w:style>
  <w:style w:type="character" w:customStyle="1" w:styleId="WW8Num4z3">
    <w:name w:val="WW8Num4z3"/>
    <w:rsid w:val="003C7DC7"/>
    <w:rPr>
      <w:rFonts w:ascii="Symbol" w:hAnsi="Symbol" w:cs="Symbol"/>
    </w:rPr>
  </w:style>
  <w:style w:type="character" w:customStyle="1" w:styleId="WW8Num5z0">
    <w:name w:val="WW8Num5z0"/>
    <w:rsid w:val="003C7DC7"/>
    <w:rPr>
      <w:rFonts w:ascii="Symbol" w:hAnsi="Symbol" w:cs="Symbol"/>
      <w:lang w:val="en-US"/>
    </w:rPr>
  </w:style>
  <w:style w:type="character" w:customStyle="1" w:styleId="WW8Num5z1">
    <w:name w:val="WW8Num5z1"/>
    <w:rsid w:val="003C7DC7"/>
    <w:rPr>
      <w:rFonts w:ascii="Courier New" w:hAnsi="Courier New" w:cs="Courier New"/>
    </w:rPr>
  </w:style>
  <w:style w:type="character" w:customStyle="1" w:styleId="WW8Num5z2">
    <w:name w:val="WW8Num5z2"/>
    <w:rsid w:val="003C7DC7"/>
    <w:rPr>
      <w:rFonts w:ascii="Wingdings" w:hAnsi="Wingdings" w:cs="Wingdings"/>
    </w:rPr>
  </w:style>
  <w:style w:type="character" w:customStyle="1" w:styleId="WW8Num6z0">
    <w:name w:val="WW8Num6z0"/>
    <w:rsid w:val="003C7DC7"/>
    <w:rPr>
      <w:rFonts w:ascii="Symbol" w:hAnsi="Symbol" w:cs="Symbol"/>
    </w:rPr>
  </w:style>
  <w:style w:type="character" w:customStyle="1" w:styleId="WW8Num6z1">
    <w:name w:val="WW8Num6z1"/>
    <w:rsid w:val="003C7DC7"/>
    <w:rPr>
      <w:rFonts w:ascii="Courier New" w:hAnsi="Courier New" w:cs="Courier New"/>
    </w:rPr>
  </w:style>
  <w:style w:type="character" w:customStyle="1" w:styleId="WW8Num6z2">
    <w:name w:val="WW8Num6z2"/>
    <w:rsid w:val="003C7DC7"/>
    <w:rPr>
      <w:rFonts w:ascii="Wingdings" w:hAnsi="Wingdings" w:cs="Wingdings"/>
    </w:rPr>
  </w:style>
  <w:style w:type="character" w:customStyle="1" w:styleId="WW8Num7z0">
    <w:name w:val="WW8Num7z0"/>
    <w:rsid w:val="003C7DC7"/>
    <w:rPr>
      <w:rFonts w:ascii="Symbol" w:hAnsi="Symbol" w:cs="Symbol"/>
    </w:rPr>
  </w:style>
  <w:style w:type="character" w:customStyle="1" w:styleId="WW8Num7z1">
    <w:name w:val="WW8Num7z1"/>
    <w:rsid w:val="003C7DC7"/>
    <w:rPr>
      <w:rFonts w:ascii="Courier New" w:hAnsi="Courier New" w:cs="Courier New"/>
    </w:rPr>
  </w:style>
  <w:style w:type="character" w:customStyle="1" w:styleId="WW8Num7z2">
    <w:name w:val="WW8Num7z2"/>
    <w:rsid w:val="003C7DC7"/>
    <w:rPr>
      <w:rFonts w:ascii="Wingdings" w:hAnsi="Wingdings" w:cs="Wingdings"/>
    </w:rPr>
  </w:style>
  <w:style w:type="character" w:customStyle="1" w:styleId="WW8Num8z0">
    <w:name w:val="WW8Num8z0"/>
    <w:rsid w:val="003C7DC7"/>
    <w:rPr>
      <w:rFonts w:ascii="Symbol" w:hAnsi="Symbol" w:cs="Symbol"/>
    </w:rPr>
  </w:style>
  <w:style w:type="character" w:customStyle="1" w:styleId="WW8Num8z1">
    <w:name w:val="WW8Num8z1"/>
    <w:rsid w:val="003C7DC7"/>
    <w:rPr>
      <w:rFonts w:ascii="Courier New" w:hAnsi="Courier New" w:cs="Courier New"/>
    </w:rPr>
  </w:style>
  <w:style w:type="character" w:customStyle="1" w:styleId="WW8Num8z2">
    <w:name w:val="WW8Num8z2"/>
    <w:rsid w:val="003C7DC7"/>
    <w:rPr>
      <w:rFonts w:ascii="Wingdings" w:hAnsi="Wingdings" w:cs="Wingdings"/>
    </w:rPr>
  </w:style>
  <w:style w:type="character" w:customStyle="1" w:styleId="WW8Num9z0">
    <w:name w:val="WW8Num9z0"/>
    <w:rsid w:val="003C7DC7"/>
    <w:rPr>
      <w:rFonts w:ascii="Symbol" w:hAnsi="Symbol" w:cs="Symbol"/>
    </w:rPr>
  </w:style>
  <w:style w:type="character" w:customStyle="1" w:styleId="WW8Num9z1">
    <w:name w:val="WW8Num9z1"/>
    <w:rsid w:val="003C7DC7"/>
    <w:rPr>
      <w:rFonts w:ascii="Courier New" w:hAnsi="Courier New" w:cs="Courier New"/>
    </w:rPr>
  </w:style>
  <w:style w:type="character" w:customStyle="1" w:styleId="WW8Num9z2">
    <w:name w:val="WW8Num9z2"/>
    <w:rsid w:val="003C7DC7"/>
    <w:rPr>
      <w:rFonts w:ascii="Wingdings" w:hAnsi="Wingdings" w:cs="Wingdings"/>
    </w:rPr>
  </w:style>
  <w:style w:type="character" w:customStyle="1" w:styleId="WW8Num10z0">
    <w:name w:val="WW8Num10z0"/>
    <w:rsid w:val="003C7DC7"/>
    <w:rPr>
      <w:rFonts w:ascii="Symbol" w:hAnsi="Symbol" w:cs="Symbol"/>
    </w:rPr>
  </w:style>
  <w:style w:type="character" w:customStyle="1" w:styleId="WW8Num10z1">
    <w:name w:val="WW8Num10z1"/>
    <w:rsid w:val="003C7DC7"/>
    <w:rPr>
      <w:rFonts w:ascii="Courier New" w:hAnsi="Courier New" w:cs="Courier New"/>
    </w:rPr>
  </w:style>
  <w:style w:type="character" w:customStyle="1" w:styleId="WW8Num10z2">
    <w:name w:val="WW8Num10z2"/>
    <w:rsid w:val="003C7DC7"/>
    <w:rPr>
      <w:rFonts w:ascii="Wingdings" w:hAnsi="Wingdings" w:cs="Wingdings"/>
    </w:rPr>
  </w:style>
  <w:style w:type="character" w:customStyle="1" w:styleId="WW8Num11z0">
    <w:name w:val="WW8Num11z0"/>
    <w:rsid w:val="003C7DC7"/>
    <w:rPr>
      <w:rFonts w:ascii="Symbol" w:hAnsi="Symbol" w:cs="Symbol"/>
    </w:rPr>
  </w:style>
  <w:style w:type="character" w:customStyle="1" w:styleId="WW8Num11z1">
    <w:name w:val="WW8Num11z1"/>
    <w:rsid w:val="003C7DC7"/>
    <w:rPr>
      <w:rFonts w:ascii="Courier New" w:hAnsi="Courier New" w:cs="Courier New"/>
    </w:rPr>
  </w:style>
  <w:style w:type="character" w:customStyle="1" w:styleId="WW8Num11z2">
    <w:name w:val="WW8Num11z2"/>
    <w:rsid w:val="003C7DC7"/>
    <w:rPr>
      <w:rFonts w:ascii="Wingdings" w:hAnsi="Wingdings" w:cs="Wingdings"/>
    </w:rPr>
  </w:style>
  <w:style w:type="character" w:customStyle="1" w:styleId="WW8Num12z0">
    <w:name w:val="WW8Num12z0"/>
    <w:rsid w:val="003C7DC7"/>
    <w:rPr>
      <w:rFonts w:ascii="Symbol" w:hAnsi="Symbol" w:cs="Symbol"/>
      <w:color w:val="auto"/>
    </w:rPr>
  </w:style>
  <w:style w:type="character" w:customStyle="1" w:styleId="WW8Num12z1">
    <w:name w:val="WW8Num12z1"/>
    <w:rsid w:val="003C7DC7"/>
    <w:rPr>
      <w:rFonts w:ascii="Courier New" w:hAnsi="Courier New" w:cs="Courier New"/>
    </w:rPr>
  </w:style>
  <w:style w:type="character" w:customStyle="1" w:styleId="WW8Num12z2">
    <w:name w:val="WW8Num12z2"/>
    <w:rsid w:val="003C7DC7"/>
    <w:rPr>
      <w:rFonts w:ascii="Wingdings" w:hAnsi="Wingdings" w:cs="Wingdings"/>
    </w:rPr>
  </w:style>
  <w:style w:type="character" w:customStyle="1" w:styleId="WW8Num12z3">
    <w:name w:val="WW8Num12z3"/>
    <w:rsid w:val="003C7DC7"/>
    <w:rPr>
      <w:rFonts w:ascii="Symbol" w:hAnsi="Symbol" w:cs="Symbol"/>
    </w:rPr>
  </w:style>
  <w:style w:type="character" w:customStyle="1" w:styleId="WW8Num13z0">
    <w:name w:val="WW8Num13z0"/>
    <w:rsid w:val="003C7DC7"/>
    <w:rPr>
      <w:rFonts w:ascii="Wingdings" w:hAnsi="Wingdings" w:cs="Wingdings"/>
    </w:rPr>
  </w:style>
  <w:style w:type="character" w:customStyle="1" w:styleId="WW8Num13z1">
    <w:name w:val="WW8Num13z1"/>
    <w:rsid w:val="003C7DC7"/>
    <w:rPr>
      <w:rFonts w:ascii="Courier New" w:hAnsi="Courier New" w:cs="Courier New"/>
    </w:rPr>
  </w:style>
  <w:style w:type="character" w:customStyle="1" w:styleId="WW8Num13z3">
    <w:name w:val="WW8Num13z3"/>
    <w:rsid w:val="003C7DC7"/>
    <w:rPr>
      <w:rFonts w:ascii="Symbol" w:hAnsi="Symbol" w:cs="Symbol"/>
    </w:rPr>
  </w:style>
  <w:style w:type="character" w:customStyle="1" w:styleId="WW8Num14z0">
    <w:name w:val="WW8Num14z0"/>
    <w:rsid w:val="003C7DC7"/>
    <w:rPr>
      <w:rFonts w:ascii="Symbol" w:hAnsi="Symbol" w:cs="Symbol"/>
    </w:rPr>
  </w:style>
  <w:style w:type="character" w:customStyle="1" w:styleId="WW8Num14z1">
    <w:name w:val="WW8Num14z1"/>
    <w:rsid w:val="003C7DC7"/>
    <w:rPr>
      <w:rFonts w:ascii="Courier New" w:hAnsi="Courier New" w:cs="Courier New"/>
    </w:rPr>
  </w:style>
  <w:style w:type="character" w:customStyle="1" w:styleId="WW8Num14z2">
    <w:name w:val="WW8Num14z2"/>
    <w:rsid w:val="003C7DC7"/>
    <w:rPr>
      <w:rFonts w:ascii="Wingdings" w:hAnsi="Wingdings" w:cs="Wingdings"/>
    </w:rPr>
  </w:style>
  <w:style w:type="character" w:customStyle="1" w:styleId="WW8Num15z0">
    <w:name w:val="WW8Num15z0"/>
    <w:rsid w:val="003C7DC7"/>
    <w:rPr>
      <w:rFonts w:ascii="Symbol" w:hAnsi="Symbol" w:cs="Symbol"/>
    </w:rPr>
  </w:style>
  <w:style w:type="character" w:customStyle="1" w:styleId="WW8Num15z1">
    <w:name w:val="WW8Num15z1"/>
    <w:rsid w:val="003C7DC7"/>
    <w:rPr>
      <w:rFonts w:ascii="Courier New" w:hAnsi="Courier New" w:cs="Courier New"/>
    </w:rPr>
  </w:style>
  <w:style w:type="character" w:customStyle="1" w:styleId="WW8Num15z2">
    <w:name w:val="WW8Num15z2"/>
    <w:rsid w:val="003C7DC7"/>
    <w:rPr>
      <w:rFonts w:ascii="Wingdings" w:hAnsi="Wingdings" w:cs="Wingdings"/>
    </w:rPr>
  </w:style>
  <w:style w:type="character" w:customStyle="1" w:styleId="WW8Num16z0">
    <w:name w:val="WW8Num16z0"/>
    <w:rsid w:val="003C7DC7"/>
    <w:rPr>
      <w:rFonts w:ascii="Symbol" w:hAnsi="Symbol" w:cs="Symbol"/>
    </w:rPr>
  </w:style>
  <w:style w:type="character" w:customStyle="1" w:styleId="WW8Num16z1">
    <w:name w:val="WW8Num16z1"/>
    <w:rsid w:val="003C7DC7"/>
    <w:rPr>
      <w:rFonts w:ascii="Courier New" w:hAnsi="Courier New" w:cs="Courier New"/>
    </w:rPr>
  </w:style>
  <w:style w:type="character" w:customStyle="1" w:styleId="WW8Num16z2">
    <w:name w:val="WW8Num16z2"/>
    <w:rsid w:val="003C7DC7"/>
    <w:rPr>
      <w:rFonts w:ascii="Wingdings" w:hAnsi="Wingdings" w:cs="Wingdings"/>
    </w:rPr>
  </w:style>
  <w:style w:type="character" w:customStyle="1" w:styleId="WW8Num17z0">
    <w:name w:val="WW8Num17z0"/>
    <w:rsid w:val="003C7DC7"/>
    <w:rPr>
      <w:rFonts w:ascii="Symbol" w:hAnsi="Symbol" w:cs="Symbol"/>
    </w:rPr>
  </w:style>
  <w:style w:type="character" w:customStyle="1" w:styleId="WW8Num17z1">
    <w:name w:val="WW8Num17z1"/>
    <w:rsid w:val="003C7DC7"/>
    <w:rPr>
      <w:rFonts w:ascii="Courier New" w:hAnsi="Courier New" w:cs="Courier New"/>
    </w:rPr>
  </w:style>
  <w:style w:type="character" w:customStyle="1" w:styleId="WW8Num17z2">
    <w:name w:val="WW8Num17z2"/>
    <w:rsid w:val="003C7DC7"/>
    <w:rPr>
      <w:rFonts w:ascii="Wingdings" w:hAnsi="Wingdings" w:cs="Wingdings"/>
    </w:rPr>
  </w:style>
  <w:style w:type="character" w:customStyle="1" w:styleId="WW8Num18z0">
    <w:name w:val="WW8Num18z0"/>
    <w:rsid w:val="003C7DC7"/>
    <w:rPr>
      <w:rFonts w:ascii="Wingdings" w:hAnsi="Wingdings" w:cs="Wingdings"/>
    </w:rPr>
  </w:style>
  <w:style w:type="character" w:customStyle="1" w:styleId="WW8Num18z1">
    <w:name w:val="WW8Num18z1"/>
    <w:rsid w:val="003C7DC7"/>
    <w:rPr>
      <w:rFonts w:ascii="Courier New" w:hAnsi="Courier New" w:cs="Courier New"/>
    </w:rPr>
  </w:style>
  <w:style w:type="character" w:customStyle="1" w:styleId="WW8Num18z3">
    <w:name w:val="WW8Num18z3"/>
    <w:rsid w:val="003C7DC7"/>
    <w:rPr>
      <w:rFonts w:ascii="Symbol" w:hAnsi="Symbol" w:cs="Symbol"/>
    </w:rPr>
  </w:style>
  <w:style w:type="character" w:customStyle="1" w:styleId="WW8Num19z0">
    <w:name w:val="WW8Num19z0"/>
    <w:rsid w:val="003C7DC7"/>
    <w:rPr>
      <w:rFonts w:ascii="Symbol" w:hAnsi="Symbol" w:cs="Symbol"/>
    </w:rPr>
  </w:style>
  <w:style w:type="character" w:customStyle="1" w:styleId="WW8Num19z1">
    <w:name w:val="WW8Num19z1"/>
    <w:rsid w:val="003C7DC7"/>
    <w:rPr>
      <w:rFonts w:ascii="Courier New" w:hAnsi="Courier New" w:cs="Courier New"/>
    </w:rPr>
  </w:style>
  <w:style w:type="character" w:customStyle="1" w:styleId="WW8Num19z2">
    <w:name w:val="WW8Num19z2"/>
    <w:rsid w:val="003C7DC7"/>
    <w:rPr>
      <w:rFonts w:ascii="Wingdings" w:hAnsi="Wingdings" w:cs="Wingdings"/>
    </w:rPr>
  </w:style>
  <w:style w:type="character" w:customStyle="1" w:styleId="WW8Num20z0">
    <w:name w:val="WW8Num20z0"/>
    <w:rsid w:val="003C7DC7"/>
    <w:rPr>
      <w:rFonts w:ascii="Symbol" w:hAnsi="Symbol" w:cs="Symbol"/>
    </w:rPr>
  </w:style>
  <w:style w:type="character" w:customStyle="1" w:styleId="WW8Num20z1">
    <w:name w:val="WW8Num20z1"/>
    <w:rsid w:val="003C7DC7"/>
    <w:rPr>
      <w:rFonts w:ascii="Courier New" w:hAnsi="Courier New" w:cs="Courier New"/>
    </w:rPr>
  </w:style>
  <w:style w:type="character" w:customStyle="1" w:styleId="WW8Num20z2">
    <w:name w:val="WW8Num20z2"/>
    <w:rsid w:val="003C7DC7"/>
    <w:rPr>
      <w:rFonts w:ascii="Wingdings" w:hAnsi="Wingdings" w:cs="Wingdings"/>
    </w:rPr>
  </w:style>
  <w:style w:type="character" w:customStyle="1" w:styleId="WW8Num21z0">
    <w:name w:val="WW8Num21z0"/>
    <w:rsid w:val="003C7DC7"/>
    <w:rPr>
      <w:rFonts w:ascii="Symbol" w:hAnsi="Symbol" w:cs="Symbol"/>
    </w:rPr>
  </w:style>
  <w:style w:type="character" w:customStyle="1" w:styleId="WW8Num21z1">
    <w:name w:val="WW8Num21z1"/>
    <w:rsid w:val="003C7DC7"/>
    <w:rPr>
      <w:rFonts w:ascii="Courier New" w:hAnsi="Courier New" w:cs="Courier New"/>
    </w:rPr>
  </w:style>
  <w:style w:type="character" w:customStyle="1" w:styleId="WW8Num21z2">
    <w:name w:val="WW8Num21z2"/>
    <w:rsid w:val="003C7DC7"/>
    <w:rPr>
      <w:rFonts w:ascii="Wingdings" w:hAnsi="Wingdings" w:cs="Wingdings"/>
    </w:rPr>
  </w:style>
  <w:style w:type="character" w:customStyle="1" w:styleId="WW8Num22z0">
    <w:name w:val="WW8Num22z0"/>
    <w:rsid w:val="003C7DC7"/>
    <w:rPr>
      <w:rFonts w:ascii="Symbol" w:hAnsi="Symbol" w:cs="Symbol"/>
    </w:rPr>
  </w:style>
  <w:style w:type="character" w:customStyle="1" w:styleId="WW8Num22z1">
    <w:name w:val="WW8Num22z1"/>
    <w:rsid w:val="003C7DC7"/>
    <w:rPr>
      <w:rFonts w:ascii="Courier New" w:hAnsi="Courier New" w:cs="Courier New"/>
    </w:rPr>
  </w:style>
  <w:style w:type="character" w:customStyle="1" w:styleId="WW8Num22z2">
    <w:name w:val="WW8Num22z2"/>
    <w:rsid w:val="003C7DC7"/>
    <w:rPr>
      <w:rFonts w:ascii="Wingdings" w:hAnsi="Wingdings" w:cs="Wingdings"/>
    </w:rPr>
  </w:style>
  <w:style w:type="character" w:customStyle="1" w:styleId="WW8Num23z0">
    <w:name w:val="WW8Num23z0"/>
    <w:rsid w:val="003C7DC7"/>
    <w:rPr>
      <w:rFonts w:ascii="Symbol" w:hAnsi="Symbol" w:cs="Symbol"/>
    </w:rPr>
  </w:style>
  <w:style w:type="character" w:customStyle="1" w:styleId="WW8Num23z1">
    <w:name w:val="WW8Num23z1"/>
    <w:rsid w:val="003C7DC7"/>
    <w:rPr>
      <w:rFonts w:ascii="Courier New" w:hAnsi="Courier New" w:cs="Courier New"/>
    </w:rPr>
  </w:style>
  <w:style w:type="character" w:customStyle="1" w:styleId="WW8Num23z2">
    <w:name w:val="WW8Num23z2"/>
    <w:rsid w:val="003C7DC7"/>
    <w:rPr>
      <w:rFonts w:ascii="Wingdings" w:hAnsi="Wingdings" w:cs="Wingdings"/>
    </w:rPr>
  </w:style>
  <w:style w:type="character" w:customStyle="1" w:styleId="WW8Num24z0">
    <w:name w:val="WW8Num24z0"/>
    <w:rsid w:val="003C7DC7"/>
    <w:rPr>
      <w:rFonts w:ascii="Symbol" w:hAnsi="Symbol" w:cs="Symbol"/>
    </w:rPr>
  </w:style>
  <w:style w:type="character" w:customStyle="1" w:styleId="WW8Num24z1">
    <w:name w:val="WW8Num24z1"/>
    <w:rsid w:val="003C7DC7"/>
    <w:rPr>
      <w:rFonts w:ascii="Courier New" w:hAnsi="Courier New" w:cs="Courier New"/>
    </w:rPr>
  </w:style>
  <w:style w:type="character" w:customStyle="1" w:styleId="WW8Num24z2">
    <w:name w:val="WW8Num24z2"/>
    <w:rsid w:val="003C7DC7"/>
    <w:rPr>
      <w:rFonts w:ascii="Wingdings" w:hAnsi="Wingdings" w:cs="Wingdings"/>
    </w:rPr>
  </w:style>
  <w:style w:type="character" w:customStyle="1" w:styleId="WW8Num25z0">
    <w:name w:val="WW8Num25z0"/>
    <w:rsid w:val="003C7DC7"/>
    <w:rPr>
      <w:rFonts w:ascii="Symbol" w:hAnsi="Symbol" w:cs="Symbol"/>
    </w:rPr>
  </w:style>
  <w:style w:type="character" w:customStyle="1" w:styleId="WW8Num25z1">
    <w:name w:val="WW8Num25z1"/>
    <w:rsid w:val="003C7DC7"/>
    <w:rPr>
      <w:rFonts w:ascii="Courier New" w:hAnsi="Courier New" w:cs="Courier New"/>
    </w:rPr>
  </w:style>
  <w:style w:type="character" w:customStyle="1" w:styleId="WW8Num25z2">
    <w:name w:val="WW8Num25z2"/>
    <w:rsid w:val="003C7DC7"/>
    <w:rPr>
      <w:rFonts w:ascii="Wingdings" w:hAnsi="Wingdings" w:cs="Wingdings"/>
    </w:rPr>
  </w:style>
  <w:style w:type="character" w:customStyle="1" w:styleId="WW8Num26z0">
    <w:name w:val="WW8Num26z0"/>
    <w:rsid w:val="003C7DC7"/>
    <w:rPr>
      <w:rFonts w:ascii="Symbol" w:hAnsi="Symbol" w:cs="Symbol"/>
    </w:rPr>
  </w:style>
  <w:style w:type="character" w:customStyle="1" w:styleId="WW8Num26z1">
    <w:name w:val="WW8Num26z1"/>
    <w:rsid w:val="003C7DC7"/>
    <w:rPr>
      <w:rFonts w:ascii="Courier New" w:hAnsi="Courier New" w:cs="Courier New"/>
    </w:rPr>
  </w:style>
  <w:style w:type="character" w:customStyle="1" w:styleId="WW8Num26z2">
    <w:name w:val="WW8Num26z2"/>
    <w:rsid w:val="003C7DC7"/>
    <w:rPr>
      <w:rFonts w:ascii="Wingdings" w:hAnsi="Wingdings" w:cs="Wingdings"/>
    </w:rPr>
  </w:style>
  <w:style w:type="character" w:customStyle="1" w:styleId="WW8Num27z0">
    <w:name w:val="WW8Num27z0"/>
    <w:rsid w:val="003C7DC7"/>
    <w:rPr>
      <w:rFonts w:ascii="Symbol" w:hAnsi="Symbol" w:cs="Symbol"/>
    </w:rPr>
  </w:style>
  <w:style w:type="character" w:customStyle="1" w:styleId="WW8Num27z1">
    <w:name w:val="WW8Num27z1"/>
    <w:rsid w:val="003C7DC7"/>
    <w:rPr>
      <w:rFonts w:ascii="Courier New" w:hAnsi="Courier New" w:cs="Courier New"/>
    </w:rPr>
  </w:style>
  <w:style w:type="character" w:customStyle="1" w:styleId="WW8Num27z2">
    <w:name w:val="WW8Num27z2"/>
    <w:rsid w:val="003C7DC7"/>
    <w:rPr>
      <w:rFonts w:ascii="Wingdings" w:hAnsi="Wingdings" w:cs="Wingdings"/>
    </w:rPr>
  </w:style>
  <w:style w:type="character" w:styleId="Hyperlink">
    <w:name w:val="Hyperlink"/>
    <w:rsid w:val="003C7DC7"/>
    <w:rPr>
      <w:color w:val="0000FF"/>
      <w:u w:val="single"/>
    </w:rPr>
  </w:style>
  <w:style w:type="character" w:styleId="FollowedHyperlink">
    <w:name w:val="FollowedHyperlink"/>
    <w:rsid w:val="003C7DC7"/>
    <w:rPr>
      <w:color w:val="800080"/>
      <w:u w:val="single"/>
    </w:rPr>
  </w:style>
  <w:style w:type="character" w:customStyle="1" w:styleId="CharChar7">
    <w:name w:val="Char Char7"/>
    <w:rsid w:val="003C7DC7"/>
    <w:rPr>
      <w:b/>
      <w:smallCaps/>
    </w:rPr>
  </w:style>
  <w:style w:type="character" w:customStyle="1" w:styleId="CharChar5">
    <w:name w:val="Char Char5"/>
    <w:rsid w:val="003C7DC7"/>
    <w:rPr>
      <w:rFonts w:ascii="Arial" w:hAnsi="Arial" w:cs="Arial"/>
      <w:sz w:val="24"/>
      <w:szCs w:val="24"/>
      <w:shd w:val="clear" w:color="auto" w:fill="CCCCCC"/>
    </w:rPr>
  </w:style>
  <w:style w:type="character" w:customStyle="1" w:styleId="CharChar6">
    <w:name w:val="Char Char6"/>
    <w:rsid w:val="003C7DC7"/>
    <w:rPr>
      <w:lang w:val="en-GB"/>
    </w:rPr>
  </w:style>
  <w:style w:type="character" w:styleId="CommentReference">
    <w:name w:val="annotation reference"/>
    <w:rsid w:val="003C7DC7"/>
    <w:rPr>
      <w:sz w:val="16"/>
      <w:szCs w:val="16"/>
    </w:rPr>
  </w:style>
  <w:style w:type="character" w:customStyle="1" w:styleId="CharChar4">
    <w:name w:val="Char Char4"/>
    <w:rsid w:val="003C7DC7"/>
    <w:rPr>
      <w:lang w:val="en-GB"/>
    </w:rPr>
  </w:style>
  <w:style w:type="character" w:customStyle="1" w:styleId="CharChar3">
    <w:name w:val="Char Char3"/>
    <w:rsid w:val="003C7DC7"/>
    <w:rPr>
      <w:b/>
      <w:bCs/>
      <w:lang w:val="en-GB"/>
    </w:rPr>
  </w:style>
  <w:style w:type="character" w:customStyle="1" w:styleId="CharChar2">
    <w:name w:val="Char Char2"/>
    <w:rsid w:val="003C7DC7"/>
    <w:rPr>
      <w:rFonts w:ascii="Tahoma" w:hAnsi="Tahoma" w:cs="Tahoma"/>
      <w:sz w:val="16"/>
      <w:szCs w:val="16"/>
      <w:lang w:val="en-GB"/>
    </w:rPr>
  </w:style>
  <w:style w:type="character" w:customStyle="1" w:styleId="CharChar1">
    <w:name w:val="Char Char1"/>
    <w:rsid w:val="003C7DC7"/>
    <w:rPr>
      <w:rFonts w:ascii="Lucida Grande" w:hAnsi="Lucida Grande" w:cs="Lucida Grande"/>
      <w:sz w:val="24"/>
      <w:szCs w:val="24"/>
      <w:lang w:val="en-GB"/>
    </w:rPr>
  </w:style>
  <w:style w:type="character" w:customStyle="1" w:styleId="CharChar">
    <w:name w:val="Char Char"/>
    <w:rsid w:val="003C7DC7"/>
    <w:rPr>
      <w:rFonts w:ascii="Verdana" w:hAnsi="Verdana" w:cs="Verdana"/>
      <w:szCs w:val="24"/>
    </w:rPr>
  </w:style>
  <w:style w:type="character" w:customStyle="1" w:styleId="Bullets">
    <w:name w:val="Bullets"/>
    <w:rsid w:val="003C7DC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3C7DC7"/>
    <w:pPr>
      <w:keepLines w:val="0"/>
      <w:jc w:val="left"/>
    </w:pPr>
    <w:rPr>
      <w:b/>
      <w:sz w:val="24"/>
      <w:szCs w:val="22"/>
      <w:lang w:val="en-US"/>
    </w:rPr>
  </w:style>
  <w:style w:type="paragraph" w:styleId="BodyText">
    <w:name w:val="Body Text"/>
    <w:basedOn w:val="Normal"/>
    <w:rsid w:val="003C7DC7"/>
    <w:pPr>
      <w:keepLines w:val="0"/>
    </w:pPr>
    <w:rPr>
      <w:rFonts w:ascii="Verdana" w:hAnsi="Verdana" w:cs="Verdana"/>
      <w:szCs w:val="24"/>
    </w:rPr>
  </w:style>
  <w:style w:type="paragraph" w:styleId="List">
    <w:name w:val="List"/>
    <w:basedOn w:val="BodyText"/>
    <w:rsid w:val="003C7DC7"/>
    <w:rPr>
      <w:rFonts w:cs="Mangal"/>
    </w:rPr>
  </w:style>
  <w:style w:type="paragraph" w:styleId="Caption">
    <w:name w:val="caption"/>
    <w:basedOn w:val="Normal"/>
    <w:qFormat/>
    <w:rsid w:val="003C7DC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3C7DC7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rsid w:val="003C7D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7DC7"/>
    <w:pPr>
      <w:tabs>
        <w:tab w:val="center" w:pos="4320"/>
        <w:tab w:val="right" w:pos="8640"/>
      </w:tabs>
    </w:pPr>
  </w:style>
  <w:style w:type="paragraph" w:styleId="MessageHeader">
    <w:name w:val="Message Header"/>
    <w:basedOn w:val="Normal"/>
    <w:rsid w:val="003C7DC7"/>
    <w:pPr>
      <w:keepLines w:val="0"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  <w:jc w:val="left"/>
    </w:pPr>
    <w:rPr>
      <w:rFonts w:ascii="Arial" w:hAnsi="Arial" w:cs="Arial"/>
      <w:sz w:val="24"/>
      <w:szCs w:val="24"/>
    </w:rPr>
  </w:style>
  <w:style w:type="paragraph" w:styleId="CommentText">
    <w:name w:val="annotation text"/>
    <w:basedOn w:val="Normal"/>
    <w:rsid w:val="003C7DC7"/>
  </w:style>
  <w:style w:type="paragraph" w:styleId="CommentSubject">
    <w:name w:val="annotation subject"/>
    <w:basedOn w:val="CommentText"/>
    <w:next w:val="CommentText"/>
    <w:rsid w:val="003C7DC7"/>
    <w:rPr>
      <w:b/>
      <w:bCs/>
    </w:rPr>
  </w:style>
  <w:style w:type="paragraph" w:styleId="BalloonText">
    <w:name w:val="Balloon Text"/>
    <w:basedOn w:val="Normal"/>
    <w:rsid w:val="003C7DC7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rsid w:val="003C7DC7"/>
    <w:pPr>
      <w:keepLines w:val="0"/>
      <w:ind w:left="720"/>
      <w:jc w:val="left"/>
    </w:pPr>
    <w:rPr>
      <w:rFonts w:cs="Angsana New"/>
      <w:sz w:val="24"/>
      <w:szCs w:val="24"/>
      <w:lang w:val="en-US"/>
    </w:rPr>
  </w:style>
  <w:style w:type="paragraph" w:styleId="NormalWeb">
    <w:name w:val="Normal (Web)"/>
    <w:basedOn w:val="Normal"/>
    <w:rsid w:val="003C7DC7"/>
    <w:pPr>
      <w:keepLines w:val="0"/>
      <w:spacing w:before="280" w:after="280"/>
      <w:jc w:val="left"/>
    </w:pPr>
    <w:rPr>
      <w:sz w:val="24"/>
      <w:szCs w:val="24"/>
      <w:lang w:val="en-US"/>
    </w:rPr>
  </w:style>
  <w:style w:type="paragraph" w:customStyle="1" w:styleId="ColorfulShading-Accent11">
    <w:name w:val="Colorful Shading - Accent 11"/>
    <w:rsid w:val="003C7DC7"/>
    <w:pPr>
      <w:suppressAutoHyphens/>
    </w:pPr>
    <w:rPr>
      <w:lang w:val="en-GB" w:eastAsia="ar-SA"/>
    </w:rPr>
  </w:style>
  <w:style w:type="paragraph" w:styleId="DocumentMap">
    <w:name w:val="Document Map"/>
    <w:basedOn w:val="Normal"/>
    <w:rsid w:val="003C7DC7"/>
    <w:rPr>
      <w:rFonts w:ascii="Lucida Grande" w:hAnsi="Lucida Grande" w:cs="Lucida Grande"/>
      <w:sz w:val="24"/>
      <w:szCs w:val="24"/>
    </w:rPr>
  </w:style>
  <w:style w:type="paragraph" w:styleId="Revision">
    <w:name w:val="Revision"/>
    <w:rsid w:val="003C7DC7"/>
    <w:pPr>
      <w:suppressAutoHyphens/>
    </w:pPr>
    <w:rPr>
      <w:lang w:val="en-GB" w:eastAsia="ar-SA"/>
    </w:rPr>
  </w:style>
  <w:style w:type="paragraph" w:customStyle="1" w:styleId="WW-PlainText">
    <w:name w:val="WW-Plain Text"/>
    <w:basedOn w:val="Normal"/>
    <w:rsid w:val="003C7DC7"/>
    <w:pPr>
      <w:keepLines w:val="0"/>
      <w:jc w:val="left"/>
    </w:pPr>
    <w:rPr>
      <w:rFonts w:ascii="Courier New" w:hAnsi="Courier New" w:cs="Courier New"/>
      <w:lang w:val="en-US"/>
    </w:rPr>
  </w:style>
  <w:style w:type="paragraph" w:styleId="NoSpacing">
    <w:name w:val="No Spacing"/>
    <w:qFormat/>
    <w:rsid w:val="003C7DC7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qFormat/>
    <w:rsid w:val="003C7DC7"/>
    <w:pPr>
      <w:keepLines w:val="0"/>
      <w:ind w:left="720"/>
      <w:jc w:val="left"/>
    </w:pPr>
    <w:rPr>
      <w:lang w:val="en-US"/>
    </w:rPr>
  </w:style>
  <w:style w:type="paragraph" w:customStyle="1" w:styleId="TableContents">
    <w:name w:val="Table Contents"/>
    <w:basedOn w:val="Normal"/>
    <w:rsid w:val="003C7DC7"/>
    <w:pPr>
      <w:suppressLineNumbers/>
    </w:pPr>
  </w:style>
  <w:style w:type="paragraph" w:customStyle="1" w:styleId="TableHeading">
    <w:name w:val="Table Heading"/>
    <w:basedOn w:val="TableContents"/>
    <w:rsid w:val="003C7DC7"/>
    <w:pPr>
      <w:jc w:val="center"/>
    </w:pPr>
    <w:rPr>
      <w:b/>
      <w:bCs/>
    </w:rPr>
  </w:style>
  <w:style w:type="character" w:customStyle="1" w:styleId="Mention">
    <w:name w:val="Mention"/>
    <w:basedOn w:val="DefaultParagraphFont"/>
    <w:uiPriority w:val="99"/>
    <w:semiHidden/>
    <w:unhideWhenUsed/>
    <w:rsid w:val="004402A4"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7804C4"/>
    <w:rPr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Lines/>
      <w:suppressAutoHyphens/>
      <w:jc w:val="both"/>
    </w:pPr>
    <w:rPr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keepLines w:val="0"/>
      <w:numPr>
        <w:numId w:val="1"/>
      </w:numPr>
      <w:spacing w:before="60" w:after="60"/>
      <w:jc w:val="left"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pPr>
      <w:keepNext/>
      <w:keepLines w:val="0"/>
      <w:numPr>
        <w:ilvl w:val="1"/>
        <w:numId w:val="1"/>
      </w:numPr>
      <w:ind w:left="720" w:hanging="72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4" w:right="-36" w:firstLine="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36" w:firstLin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0" w:right="-36" w:firstLine="0"/>
      <w:outlineLvl w:val="4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0" w:right="-36" w:firstLine="0"/>
      <w:jc w:val="left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Courier New" w:hAnsi="Courier New" w:cs="Courier New"/>
      <w:sz w:val="22"/>
      <w:szCs w:val="22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1">
    <w:name w:val="WW8Num2z1"/>
    <w:rPr>
      <w:rFonts w:ascii="Symbol" w:hAnsi="Symbol" w:cs="Symbol"/>
      <w:sz w:val="22"/>
      <w:szCs w:val="22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color w:val="auto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lang w:val="en-U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  <w:color w:val="auto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CharChar7">
    <w:name w:val="Char Char7"/>
    <w:rPr>
      <w:b/>
      <w:smallCaps/>
    </w:rPr>
  </w:style>
  <w:style w:type="character" w:customStyle="1" w:styleId="CharChar5">
    <w:name w:val="Char Char5"/>
    <w:rPr>
      <w:rFonts w:ascii="Arial" w:hAnsi="Arial" w:cs="Arial"/>
      <w:sz w:val="24"/>
      <w:szCs w:val="24"/>
      <w:shd w:val="clear" w:color="auto" w:fill="CCCCCC"/>
    </w:rPr>
  </w:style>
  <w:style w:type="character" w:customStyle="1" w:styleId="CharChar6">
    <w:name w:val="Char Char6"/>
    <w:rPr>
      <w:lang w:val="en-GB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harChar4">
    <w:name w:val="Char Char4"/>
    <w:rPr>
      <w:lang w:val="en-GB"/>
    </w:rPr>
  </w:style>
  <w:style w:type="character" w:customStyle="1" w:styleId="CharChar3">
    <w:name w:val="Char Char3"/>
    <w:rPr>
      <w:b/>
      <w:bCs/>
      <w:lang w:val="en-GB"/>
    </w:rPr>
  </w:style>
  <w:style w:type="character" w:customStyle="1" w:styleId="CharChar2">
    <w:name w:val="Char Char2"/>
    <w:rPr>
      <w:rFonts w:ascii="Tahoma" w:hAnsi="Tahoma" w:cs="Tahoma"/>
      <w:sz w:val="16"/>
      <w:szCs w:val="16"/>
      <w:lang w:val="en-GB"/>
    </w:rPr>
  </w:style>
  <w:style w:type="character" w:customStyle="1" w:styleId="CharChar1">
    <w:name w:val="Char Char1"/>
    <w:rPr>
      <w:rFonts w:ascii="Lucida Grande" w:hAnsi="Lucida Grande" w:cs="Lucida Grande"/>
      <w:sz w:val="24"/>
      <w:szCs w:val="24"/>
      <w:lang w:val="en-GB"/>
    </w:rPr>
  </w:style>
  <w:style w:type="character" w:customStyle="1" w:styleId="CharChar">
    <w:name w:val="Char Char"/>
    <w:rPr>
      <w:rFonts w:ascii="Verdana" w:hAnsi="Verdana" w:cs="Verdana"/>
      <w:szCs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Lines w:val="0"/>
      <w:jc w:val="left"/>
    </w:pPr>
    <w:rPr>
      <w:b/>
      <w:sz w:val="24"/>
      <w:szCs w:val="22"/>
      <w:lang w:val="en-US"/>
    </w:rPr>
  </w:style>
  <w:style w:type="paragraph" w:styleId="BodyText">
    <w:name w:val="Body Text"/>
    <w:basedOn w:val="Normal"/>
    <w:pPr>
      <w:keepLines w:val="0"/>
    </w:pPr>
    <w:rPr>
      <w:rFonts w:ascii="Verdana" w:hAnsi="Verdana" w:cs="Verdana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MessageHeader">
    <w:name w:val="Message Header"/>
    <w:basedOn w:val="Normal"/>
    <w:pPr>
      <w:keepLines w:val="0"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  <w:jc w:val="left"/>
    </w:pPr>
    <w:rPr>
      <w:rFonts w:ascii="Arial" w:hAnsi="Arial" w:cs="Arial"/>
      <w:sz w:val="24"/>
      <w:szCs w:val="24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pPr>
      <w:keepLines w:val="0"/>
      <w:ind w:left="720"/>
      <w:jc w:val="left"/>
    </w:pPr>
    <w:rPr>
      <w:rFonts w:cs="Angsana New"/>
      <w:sz w:val="24"/>
      <w:szCs w:val="24"/>
      <w:lang w:val="en-US"/>
    </w:rPr>
  </w:style>
  <w:style w:type="paragraph" w:styleId="NormalWeb">
    <w:name w:val="Normal (Web)"/>
    <w:basedOn w:val="Normal"/>
    <w:pPr>
      <w:keepLines w:val="0"/>
      <w:spacing w:before="280" w:after="280"/>
      <w:jc w:val="left"/>
    </w:pPr>
    <w:rPr>
      <w:sz w:val="24"/>
      <w:szCs w:val="24"/>
      <w:lang w:val="en-US"/>
    </w:rPr>
  </w:style>
  <w:style w:type="paragraph" w:customStyle="1" w:styleId="ColorfulShading-Accent11">
    <w:name w:val="Colorful Shading - Accent 11"/>
    <w:pPr>
      <w:suppressAutoHyphens/>
    </w:pPr>
    <w:rPr>
      <w:lang w:val="en-GB" w:eastAsia="ar-SA"/>
    </w:rPr>
  </w:style>
  <w:style w:type="paragraph" w:styleId="DocumentMap">
    <w:name w:val="Document Map"/>
    <w:basedOn w:val="Normal"/>
    <w:rPr>
      <w:rFonts w:ascii="Lucida Grande" w:hAnsi="Lucida Grande" w:cs="Lucida Grande"/>
      <w:sz w:val="24"/>
      <w:szCs w:val="24"/>
    </w:rPr>
  </w:style>
  <w:style w:type="paragraph" w:styleId="Revision">
    <w:name w:val="Revision"/>
    <w:pPr>
      <w:suppressAutoHyphens/>
    </w:pPr>
    <w:rPr>
      <w:lang w:val="en-GB" w:eastAsia="ar-SA"/>
    </w:rPr>
  </w:style>
  <w:style w:type="paragraph" w:customStyle="1" w:styleId="WW-PlainText">
    <w:name w:val="WW-Plain Text"/>
    <w:basedOn w:val="Normal"/>
    <w:pPr>
      <w:keepLines w:val="0"/>
      <w:jc w:val="left"/>
    </w:pPr>
    <w:rPr>
      <w:rFonts w:ascii="Courier New" w:hAnsi="Courier New" w:cs="Courier New"/>
      <w:lang w:val="en-US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keepLines w:val="0"/>
      <w:ind w:left="720"/>
      <w:jc w:val="left"/>
    </w:pPr>
    <w:rPr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Mention">
    <w:name w:val="Mention"/>
    <w:basedOn w:val="DefaultParagraphFont"/>
    <w:uiPriority w:val="99"/>
    <w:semiHidden/>
    <w:unhideWhenUsed/>
    <w:rsid w:val="004402A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mhta0097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isocket.com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flashpla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hechallengeapp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lmehta0097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</vt:lpstr>
    </vt:vector>
  </TitlesOfParts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</dc:title>
  <dc:subject/>
  <dc:creator>mims</dc:creator>
  <cp:keywords/>
  <cp:lastModifiedBy>Shubam Printers</cp:lastModifiedBy>
  <cp:revision>139</cp:revision>
  <cp:lastPrinted>2019-01-17T06:46:00Z</cp:lastPrinted>
  <dcterms:created xsi:type="dcterms:W3CDTF">2017-04-04T08:35:00Z</dcterms:created>
  <dcterms:modified xsi:type="dcterms:W3CDTF">2019-03-31T06:24:00Z</dcterms:modified>
</cp:coreProperties>
</file>