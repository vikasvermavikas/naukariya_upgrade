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FD" w:rsidRDefault="00E21FFD">
      <w:pPr>
        <w:pStyle w:val="Heading1"/>
        <w:keepNext/>
        <w:tabs>
          <w:tab w:val="left" w:pos="864"/>
        </w:tabs>
        <w:jc w:val="center"/>
        <w:rPr>
          <w:rFonts w:ascii="Gisha" w:hAnsi="Gisha" w:cs="Gisha"/>
          <w:b/>
          <w:sz w:val="21"/>
          <w:szCs w:val="21"/>
        </w:rPr>
      </w:pPr>
      <w:r>
        <w:rPr>
          <w:rFonts w:ascii="Gisha" w:hAnsi="Gisha" w:cs="Gisha"/>
          <w:b/>
          <w:sz w:val="32"/>
          <w:szCs w:val="21"/>
        </w:rPr>
        <w:t>GURVENDER SINGH</w:t>
      </w:r>
    </w:p>
    <w:p w:rsidR="00E21FFD" w:rsidRDefault="00E21FFD">
      <w:pPr>
        <w:pStyle w:val="Heading1"/>
        <w:keepNext/>
        <w:tabs>
          <w:tab w:val="left" w:pos="864"/>
        </w:tabs>
        <w:jc w:val="center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b/>
          <w:sz w:val="21"/>
          <w:szCs w:val="21"/>
        </w:rPr>
        <w:t>Email:</w:t>
      </w:r>
      <w:r>
        <w:rPr>
          <w:rFonts w:ascii="Gisha" w:hAnsi="Gisha" w:cs="Gisha"/>
          <w:sz w:val="21"/>
          <w:szCs w:val="21"/>
        </w:rPr>
        <w:t xml:space="preserve"> </w:t>
      </w:r>
      <w:r>
        <w:rPr>
          <w:rFonts w:ascii="Gisha" w:hAnsi="Gisha" w:cs="Gisha"/>
          <w:color w:val="0000FF"/>
          <w:sz w:val="21"/>
          <w:szCs w:val="21"/>
          <w:u w:val="single"/>
        </w:rPr>
        <w:t>gurvenders.hmis@gmail.com</w:t>
      </w:r>
      <w:r>
        <w:rPr>
          <w:rFonts w:ascii="Gisha" w:hAnsi="Gisha" w:cs="Gisha"/>
          <w:sz w:val="21"/>
          <w:szCs w:val="21"/>
        </w:rPr>
        <w:t xml:space="preserve"> </w:t>
      </w:r>
      <w:r>
        <w:rPr>
          <w:rFonts w:ascii="Gisha" w:hAnsi="Gisha" w:cs="Gisha"/>
          <w:b/>
          <w:sz w:val="21"/>
          <w:szCs w:val="21"/>
        </w:rPr>
        <w:t>Phone: (M)</w:t>
      </w:r>
      <w:r>
        <w:rPr>
          <w:rFonts w:ascii="Gisha" w:hAnsi="Gisha" w:cs="Gisha"/>
          <w:sz w:val="21"/>
          <w:szCs w:val="21"/>
        </w:rPr>
        <w:t xml:space="preserve"> +91 9466740777</w:t>
      </w:r>
    </w:p>
    <w:p w:rsidR="00E21FFD" w:rsidRDefault="00E21FFD">
      <w:pPr>
        <w:pStyle w:val="Heading1"/>
        <w:keepNext/>
        <w:tabs>
          <w:tab w:val="left" w:pos="864"/>
        </w:tabs>
        <w:jc w:val="center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House No: 106, New Dyalbagh, Ambala Cantt, Haryana-133005</w:t>
      </w:r>
    </w:p>
    <w:p w:rsidR="00E21FFD" w:rsidRDefault="00E21FFD">
      <w:pPr>
        <w:jc w:val="center"/>
        <w:rPr>
          <w:rFonts w:ascii="Gisha" w:hAnsi="Gisha" w:cs="Gisha"/>
          <w:sz w:val="21"/>
          <w:szCs w:val="21"/>
        </w:rPr>
      </w:pPr>
    </w:p>
    <w:p w:rsidR="00E21FFD" w:rsidRDefault="00E21FFD">
      <w:pPr>
        <w:jc w:val="center"/>
        <w:rPr>
          <w:rFonts w:ascii="Gisha" w:hAnsi="Gisha" w:cs="Gisha"/>
          <w:b/>
          <w:sz w:val="21"/>
          <w:szCs w:val="21"/>
        </w:rPr>
      </w:pPr>
      <w:r>
        <w:rPr>
          <w:rFonts w:ascii="Gisha" w:hAnsi="Gisha" w:cs="Gisha"/>
          <w:b/>
          <w:sz w:val="21"/>
          <w:szCs w:val="21"/>
        </w:rPr>
        <w:t>To be the part of a team of hi-</w:t>
      </w:r>
      <w:r w:rsidR="00D7788B">
        <w:rPr>
          <w:rFonts w:ascii="Gisha" w:hAnsi="Gisha" w:cs="Gisha"/>
          <w:b/>
          <w:sz w:val="21"/>
          <w:szCs w:val="21"/>
        </w:rPr>
        <w:t>calibre</w:t>
      </w:r>
      <w:r>
        <w:rPr>
          <w:rFonts w:ascii="Gisha" w:hAnsi="Gisha" w:cs="Gisha"/>
          <w:b/>
          <w:sz w:val="21"/>
          <w:szCs w:val="21"/>
        </w:rPr>
        <w:t xml:space="preserve"> professionals for challenging and new assignments and responsibilities as </w:t>
      </w:r>
      <w:proofErr w:type="gramStart"/>
      <w:r>
        <w:rPr>
          <w:rFonts w:ascii="Gisha" w:hAnsi="Gisha" w:cs="Gisha"/>
          <w:b/>
          <w:sz w:val="21"/>
          <w:szCs w:val="21"/>
        </w:rPr>
        <w:t>a</w:t>
      </w:r>
      <w:proofErr w:type="gramEnd"/>
      <w:r>
        <w:rPr>
          <w:rFonts w:ascii="Gisha" w:hAnsi="Gisha" w:cs="Gisha"/>
          <w:b/>
          <w:sz w:val="21"/>
          <w:szCs w:val="21"/>
        </w:rPr>
        <w:t xml:space="preserve"> IMPLEMENTATION CONSULTANT/LEAD/MANAGER, thus sharpening my own professional skills, while at the same time, contributing my best to the overall development of the organization</w:t>
      </w:r>
    </w:p>
    <w:p w:rsidR="00E21FFD" w:rsidRDefault="00E21FFD">
      <w:pPr>
        <w:jc w:val="center"/>
        <w:rPr>
          <w:rFonts w:ascii="Gisha" w:hAnsi="Gisha" w:cs="Gisha"/>
          <w:b/>
          <w:sz w:val="21"/>
          <w:szCs w:val="21"/>
        </w:rPr>
      </w:pPr>
    </w:p>
    <w:p w:rsidR="00E21FFD" w:rsidRDefault="00E21FFD">
      <w:pPr>
        <w:jc w:val="center"/>
        <w:rPr>
          <w:rFonts w:ascii="Gisha" w:hAnsi="Gisha" w:cs="Gisha"/>
          <w:sz w:val="21"/>
          <w:szCs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40"/>
      </w:tblGrid>
      <w:tr w:rsidR="00E21FF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FFD" w:rsidRDefault="00E21FFD">
            <w:pPr>
              <w:pStyle w:val="TableContents"/>
              <w:shd w:val="clear" w:color="auto" w:fill="000000"/>
            </w:pPr>
            <w:r>
              <w:rPr>
                <w:rFonts w:ascii="Gisha" w:hAnsi="Gisha" w:cs="Gisha"/>
                <w:b/>
                <w:bCs/>
                <w:sz w:val="22"/>
                <w:szCs w:val="22"/>
              </w:rPr>
              <w:t>CAREER SUMMARY</w:t>
            </w:r>
          </w:p>
        </w:tc>
      </w:tr>
    </w:tbl>
    <w:p w:rsidR="00E21FFD" w:rsidRDefault="00E21FFD">
      <w:pPr>
        <w:pBdr>
          <w:bottom w:val="single" w:sz="4" w:space="1" w:color="000000"/>
        </w:pBdr>
        <w:jc w:val="center"/>
      </w:pPr>
    </w:p>
    <w:p w:rsidR="00E21FFD" w:rsidRDefault="00E21FFD">
      <w:pPr>
        <w:pBdr>
          <w:bottom w:val="single" w:sz="4" w:space="1" w:color="000000"/>
        </w:pBdr>
        <w:jc w:val="center"/>
      </w:pPr>
      <w:r>
        <w:rPr>
          <w:rFonts w:ascii="Gisha" w:hAnsi="Gisha" w:cs="Gisha"/>
          <w:sz w:val="21"/>
          <w:szCs w:val="21"/>
        </w:rPr>
        <w:t>A seasoned and experienced professional</w:t>
      </w:r>
      <w:r>
        <w:rPr>
          <w:rFonts w:ascii="Gisha" w:hAnsi="Gisha" w:cs="Gisha"/>
          <w:b/>
          <w:sz w:val="21"/>
          <w:szCs w:val="21"/>
        </w:rPr>
        <w:t xml:space="preserve"> </w:t>
      </w:r>
      <w:r w:rsidR="00C40871">
        <w:rPr>
          <w:rFonts w:ascii="Gisha" w:hAnsi="Gisha" w:cs="Gisha"/>
          <w:sz w:val="21"/>
          <w:szCs w:val="21"/>
        </w:rPr>
        <w:t xml:space="preserve">offering </w:t>
      </w:r>
      <w:r>
        <w:rPr>
          <w:rFonts w:ascii="Gisha" w:hAnsi="Gisha" w:cs="Gisha"/>
          <w:sz w:val="21"/>
          <w:szCs w:val="21"/>
        </w:rPr>
        <w:t xml:space="preserve"> </w:t>
      </w:r>
      <w:r w:rsidR="0072123A">
        <w:rPr>
          <w:rFonts w:ascii="Gisha" w:hAnsi="Gisha" w:cs="Gisha"/>
          <w:b/>
          <w:sz w:val="21"/>
          <w:szCs w:val="21"/>
        </w:rPr>
        <w:t xml:space="preserve">3 </w:t>
      </w:r>
      <w:r>
        <w:rPr>
          <w:rFonts w:ascii="Gisha" w:hAnsi="Gisha" w:cs="Gisha"/>
          <w:b/>
          <w:bCs/>
          <w:sz w:val="21"/>
          <w:szCs w:val="21"/>
        </w:rPr>
        <w:t xml:space="preserve">years  </w:t>
      </w:r>
      <w:r>
        <w:rPr>
          <w:rFonts w:ascii="Gisha" w:hAnsi="Gisha" w:cs="Gisha"/>
          <w:bCs/>
          <w:sz w:val="21"/>
          <w:szCs w:val="21"/>
        </w:rPr>
        <w:t xml:space="preserve">of experience in the field of implementation for </w:t>
      </w:r>
      <w:r>
        <w:rPr>
          <w:rFonts w:ascii="Gisha" w:hAnsi="Gisha" w:cs="Gisha"/>
          <w:b/>
          <w:bCs/>
          <w:sz w:val="21"/>
          <w:szCs w:val="21"/>
        </w:rPr>
        <w:t>Health Management Information System;</w:t>
      </w:r>
      <w:r>
        <w:rPr>
          <w:rFonts w:ascii="Gisha" w:hAnsi="Gisha" w:cs="Gisha"/>
          <w:bCs/>
          <w:sz w:val="21"/>
          <w:szCs w:val="21"/>
        </w:rPr>
        <w:t xml:space="preserve"> presently working with</w:t>
      </w:r>
      <w:r>
        <w:rPr>
          <w:rFonts w:ascii="Gisha" w:hAnsi="Gisha" w:cs="Gisha"/>
          <w:b/>
          <w:bCs/>
          <w:sz w:val="21"/>
          <w:szCs w:val="21"/>
        </w:rPr>
        <w:t xml:space="preserve"> </w:t>
      </w:r>
      <w:proofErr w:type="spellStart"/>
      <w:r>
        <w:rPr>
          <w:rFonts w:ascii="Gisha" w:hAnsi="Gisha" w:cs="Gisha"/>
          <w:b/>
          <w:bCs/>
          <w:sz w:val="21"/>
          <w:szCs w:val="21"/>
        </w:rPr>
        <w:t>Xecute</w:t>
      </w:r>
      <w:proofErr w:type="spellEnd"/>
      <w:r>
        <w:rPr>
          <w:rFonts w:ascii="Gisha" w:hAnsi="Gisha" w:cs="Gisha"/>
          <w:b/>
          <w:bCs/>
          <w:sz w:val="21"/>
          <w:szCs w:val="21"/>
        </w:rPr>
        <w:t xml:space="preserve"> HR Solutions Private Limited a</w:t>
      </w:r>
      <w:r w:rsidR="00C40871">
        <w:rPr>
          <w:rFonts w:ascii="Gisha" w:hAnsi="Gisha" w:cs="Gisha"/>
          <w:b/>
          <w:bCs/>
          <w:sz w:val="21"/>
          <w:szCs w:val="21"/>
        </w:rPr>
        <w:t>s Implementation Specialist</w:t>
      </w:r>
      <w:r>
        <w:rPr>
          <w:rFonts w:ascii="Gisha" w:hAnsi="Gisha" w:cs="Gisha"/>
          <w:b/>
          <w:bCs/>
          <w:sz w:val="21"/>
          <w:szCs w:val="21"/>
        </w:rPr>
        <w:t>.</w:t>
      </w:r>
    </w:p>
    <w:p w:rsidR="00E21FFD" w:rsidRDefault="00E21FFD">
      <w:pPr>
        <w:ind w:left="720"/>
        <w:jc w:val="both"/>
      </w:pPr>
    </w:p>
    <w:p w:rsidR="00E21FFD" w:rsidRDefault="00E21FFD">
      <w:pPr>
        <w:pStyle w:val="Subtitle"/>
        <w:numPr>
          <w:ilvl w:val="0"/>
          <w:numId w:val="2"/>
        </w:numPr>
        <w:tabs>
          <w:tab w:val="left" w:pos="1134"/>
        </w:tabs>
        <w:spacing w:after="0" w:line="100" w:lineRule="atLeast"/>
        <w:ind w:left="567" w:hanging="283"/>
        <w:jc w:val="both"/>
        <w:rPr>
          <w:rStyle w:val="ff61"/>
          <w:rFonts w:ascii="Gisha" w:hAnsi="Gisha" w:cs="Gisha"/>
          <w:color w:val="000000"/>
          <w:sz w:val="21"/>
          <w:szCs w:val="21"/>
        </w:rPr>
      </w:pPr>
      <w:r>
        <w:rPr>
          <w:rFonts w:ascii="Gisha" w:hAnsi="Gisha" w:cs="Gisha"/>
          <w:bCs/>
          <w:i w:val="0"/>
          <w:iCs w:val="0"/>
          <w:color w:val="00000A"/>
          <w:spacing w:val="0"/>
          <w:sz w:val="21"/>
          <w:szCs w:val="21"/>
          <w:u w:val="none"/>
        </w:rPr>
        <w:t>Strong expertise in system analysis and requirement gathering</w:t>
      </w:r>
    </w:p>
    <w:p w:rsidR="00E21FFD" w:rsidRDefault="00E21FFD">
      <w:pPr>
        <w:numPr>
          <w:ilvl w:val="0"/>
          <w:numId w:val="2"/>
        </w:numPr>
        <w:tabs>
          <w:tab w:val="left" w:pos="1134"/>
        </w:tabs>
        <w:ind w:left="567" w:hanging="283"/>
        <w:jc w:val="both"/>
        <w:rPr>
          <w:rStyle w:val="ff61"/>
          <w:rFonts w:ascii="Gisha" w:hAnsi="Gisha" w:cs="Gisha"/>
          <w:color w:val="000000"/>
          <w:sz w:val="21"/>
          <w:szCs w:val="21"/>
        </w:rPr>
      </w:pPr>
      <w:r>
        <w:rPr>
          <w:rStyle w:val="ff61"/>
          <w:rFonts w:ascii="Gisha" w:hAnsi="Gisha" w:cs="Gisha"/>
          <w:color w:val="000000"/>
          <w:sz w:val="21"/>
          <w:szCs w:val="21"/>
        </w:rPr>
        <w:t>Ability to work full cycle implementation</w:t>
      </w:r>
    </w:p>
    <w:p w:rsidR="00E21FFD" w:rsidRDefault="00E21FFD">
      <w:pPr>
        <w:numPr>
          <w:ilvl w:val="0"/>
          <w:numId w:val="2"/>
        </w:numPr>
        <w:tabs>
          <w:tab w:val="left" w:pos="1134"/>
        </w:tabs>
        <w:ind w:left="567" w:hanging="283"/>
        <w:jc w:val="both"/>
        <w:rPr>
          <w:rStyle w:val="ff61"/>
          <w:rFonts w:ascii="Gisha" w:hAnsi="Gisha" w:cs="Gisha"/>
          <w:color w:val="000000"/>
          <w:sz w:val="21"/>
          <w:szCs w:val="21"/>
        </w:rPr>
      </w:pPr>
      <w:r>
        <w:rPr>
          <w:rStyle w:val="ff61"/>
          <w:rFonts w:ascii="Gisha" w:hAnsi="Gisha" w:cs="Gisha"/>
          <w:color w:val="000000"/>
          <w:sz w:val="21"/>
          <w:szCs w:val="21"/>
        </w:rPr>
        <w:t xml:space="preserve">Success in meeting new technical challenges and finding solutions to meet the needs </w:t>
      </w:r>
      <w:r>
        <w:rPr>
          <w:rFonts w:ascii="Gisha" w:hAnsi="Gisha" w:cs="Gisha"/>
          <w:color w:val="000000"/>
          <w:sz w:val="21"/>
          <w:szCs w:val="21"/>
        </w:rPr>
        <w:t xml:space="preserve">of the </w:t>
      </w:r>
      <w:r>
        <w:rPr>
          <w:rFonts w:ascii="Gisha" w:hAnsi="Gisha" w:cs="Gisha"/>
          <w:color w:val="000000"/>
          <w:sz w:val="21"/>
          <w:szCs w:val="21"/>
        </w:rPr>
        <w:tab/>
        <w:t>Business</w:t>
      </w:r>
    </w:p>
    <w:p w:rsidR="00E21FFD" w:rsidRDefault="00E21FFD">
      <w:pPr>
        <w:numPr>
          <w:ilvl w:val="0"/>
          <w:numId w:val="2"/>
        </w:numPr>
        <w:tabs>
          <w:tab w:val="left" w:pos="1134"/>
        </w:tabs>
        <w:ind w:left="567" w:hanging="283"/>
        <w:jc w:val="both"/>
        <w:rPr>
          <w:rStyle w:val="ff61"/>
          <w:rFonts w:ascii="Gisha" w:hAnsi="Gisha" w:cs="Gisha"/>
          <w:color w:val="000000"/>
          <w:sz w:val="21"/>
          <w:szCs w:val="21"/>
        </w:rPr>
      </w:pPr>
      <w:r>
        <w:rPr>
          <w:rStyle w:val="ff61"/>
          <w:rFonts w:ascii="Gisha" w:hAnsi="Gisha" w:cs="Gisha"/>
          <w:color w:val="000000"/>
          <w:sz w:val="21"/>
          <w:szCs w:val="21"/>
        </w:rPr>
        <w:t>Systematic approach and quick adaptability to new technologies</w:t>
      </w:r>
    </w:p>
    <w:p w:rsidR="00E21FFD" w:rsidRDefault="00E21FFD">
      <w:pPr>
        <w:numPr>
          <w:ilvl w:val="0"/>
          <w:numId w:val="2"/>
        </w:numPr>
        <w:tabs>
          <w:tab w:val="left" w:pos="1134"/>
        </w:tabs>
        <w:ind w:left="567" w:hanging="283"/>
        <w:jc w:val="both"/>
        <w:rPr>
          <w:rStyle w:val="ff61"/>
          <w:rFonts w:ascii="Gisha" w:hAnsi="Gisha" w:cs="Gisha"/>
          <w:color w:val="000000"/>
          <w:sz w:val="21"/>
          <w:szCs w:val="21"/>
        </w:rPr>
      </w:pPr>
      <w:r>
        <w:rPr>
          <w:rStyle w:val="ff61"/>
          <w:rFonts w:ascii="Gisha" w:hAnsi="Gisha" w:cs="Gisha"/>
          <w:color w:val="000000"/>
          <w:sz w:val="21"/>
          <w:szCs w:val="21"/>
        </w:rPr>
        <w:t xml:space="preserve">Coordination with team </w:t>
      </w:r>
      <w:r w:rsidR="00D7788B">
        <w:rPr>
          <w:rStyle w:val="ff61"/>
          <w:rFonts w:ascii="Gisha" w:hAnsi="Gisha" w:cs="Gisha"/>
          <w:color w:val="000000"/>
          <w:sz w:val="21"/>
          <w:szCs w:val="21"/>
        </w:rPr>
        <w:t>members for</w:t>
      </w:r>
      <w:r>
        <w:rPr>
          <w:rStyle w:val="ff61"/>
          <w:rFonts w:ascii="Gisha" w:hAnsi="Gisha" w:cs="Gisha"/>
          <w:color w:val="000000"/>
          <w:sz w:val="21"/>
          <w:szCs w:val="21"/>
        </w:rPr>
        <w:t xml:space="preserve"> giving acceptable solutions</w:t>
      </w:r>
      <w:r>
        <w:rPr>
          <w:rFonts w:ascii="Gisha" w:hAnsi="Gisha" w:cs="Gisha"/>
          <w:color w:val="000000"/>
          <w:sz w:val="21"/>
          <w:szCs w:val="21"/>
        </w:rPr>
        <w:t xml:space="preserve"> to problems, queries </w:t>
      </w:r>
      <w:r w:rsidR="00D7788B">
        <w:rPr>
          <w:rFonts w:ascii="Gisha" w:hAnsi="Gisha" w:cs="Gisha"/>
          <w:color w:val="000000"/>
          <w:sz w:val="21"/>
          <w:szCs w:val="21"/>
        </w:rPr>
        <w:t xml:space="preserve">raised </w:t>
      </w:r>
      <w:r w:rsidR="00D7788B">
        <w:rPr>
          <w:rFonts w:ascii="Gisha" w:hAnsi="Gisha" w:cs="Gisha"/>
          <w:color w:val="000000"/>
          <w:sz w:val="21"/>
          <w:szCs w:val="21"/>
        </w:rPr>
        <w:tab/>
      </w:r>
      <w:r>
        <w:rPr>
          <w:rFonts w:ascii="Gisha" w:hAnsi="Gisha" w:cs="Gisha"/>
          <w:color w:val="000000"/>
          <w:sz w:val="21"/>
          <w:szCs w:val="21"/>
        </w:rPr>
        <w:t>by the business within the predefined stringent time limits</w:t>
      </w:r>
    </w:p>
    <w:p w:rsidR="00E21FFD" w:rsidRDefault="00E21FFD">
      <w:pPr>
        <w:numPr>
          <w:ilvl w:val="0"/>
          <w:numId w:val="2"/>
        </w:numPr>
        <w:tabs>
          <w:tab w:val="left" w:pos="1134"/>
        </w:tabs>
        <w:ind w:left="567" w:hanging="283"/>
        <w:jc w:val="both"/>
        <w:rPr>
          <w:rFonts w:ascii="Gisha" w:hAnsi="Gisha" w:cs="Gisha"/>
          <w:sz w:val="21"/>
          <w:szCs w:val="21"/>
        </w:rPr>
      </w:pPr>
      <w:r>
        <w:rPr>
          <w:rStyle w:val="ff61"/>
          <w:rFonts w:ascii="Gisha" w:hAnsi="Gisha" w:cs="Gisha"/>
          <w:color w:val="000000"/>
          <w:sz w:val="21"/>
          <w:szCs w:val="21"/>
        </w:rPr>
        <w:t>Strong expertise in problem solving, decision making, and translating business</w:t>
      </w:r>
      <w:r>
        <w:rPr>
          <w:rFonts w:ascii="Gisha" w:hAnsi="Gisha" w:cs="Gisha"/>
          <w:color w:val="000000"/>
          <w:spacing w:val="2"/>
          <w:sz w:val="21"/>
          <w:szCs w:val="21"/>
        </w:rPr>
        <w:t xml:space="preserve"> </w:t>
      </w:r>
      <w:r>
        <w:rPr>
          <w:rFonts w:ascii="Gisha" w:hAnsi="Gisha" w:cs="Gisha"/>
          <w:color w:val="000000"/>
          <w:sz w:val="21"/>
          <w:szCs w:val="21"/>
        </w:rPr>
        <w:t xml:space="preserve">requirements </w:t>
      </w:r>
      <w:r>
        <w:rPr>
          <w:rFonts w:ascii="Gisha" w:hAnsi="Gisha" w:cs="Gisha"/>
          <w:color w:val="000000"/>
          <w:sz w:val="21"/>
          <w:szCs w:val="21"/>
        </w:rPr>
        <w:tab/>
        <w:t xml:space="preserve">into business solutions utilizing process improvements </w:t>
      </w:r>
    </w:p>
    <w:p w:rsidR="00E21FFD" w:rsidRDefault="00E21FFD">
      <w:pPr>
        <w:numPr>
          <w:ilvl w:val="0"/>
          <w:numId w:val="2"/>
        </w:numPr>
        <w:tabs>
          <w:tab w:val="left" w:pos="1134"/>
        </w:tabs>
        <w:ind w:left="567" w:hanging="283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An efficient communicator combining sound coordination, in</w:t>
      </w:r>
      <w:r w:rsidR="00C40871">
        <w:rPr>
          <w:rFonts w:ascii="Gisha" w:hAnsi="Gisha" w:cs="Gisha"/>
          <w:sz w:val="21"/>
          <w:szCs w:val="21"/>
        </w:rPr>
        <w:t xml:space="preserve">terpersonal, problem solving &amp; </w:t>
      </w:r>
      <w:r>
        <w:rPr>
          <w:rFonts w:ascii="Gisha" w:hAnsi="Gisha" w:cs="Gisha"/>
          <w:sz w:val="21"/>
          <w:szCs w:val="21"/>
        </w:rPr>
        <w:t xml:space="preserve">liaising skills with analytical &amp; risk management skills to </w:t>
      </w:r>
      <w:r w:rsidR="00C40871">
        <w:rPr>
          <w:rFonts w:ascii="Gisha" w:hAnsi="Gisha" w:cs="Gisha"/>
          <w:sz w:val="21"/>
          <w:szCs w:val="21"/>
        </w:rPr>
        <w:t xml:space="preserve">enhance overall organizational </w:t>
      </w:r>
      <w:r>
        <w:rPr>
          <w:rFonts w:ascii="Gisha" w:hAnsi="Gisha" w:cs="Gisha"/>
          <w:sz w:val="21"/>
          <w:szCs w:val="21"/>
        </w:rPr>
        <w:t>performance.</w:t>
      </w:r>
    </w:p>
    <w:p w:rsidR="00E21FFD" w:rsidRDefault="00E21FFD">
      <w:pPr>
        <w:numPr>
          <w:ilvl w:val="0"/>
          <w:numId w:val="2"/>
        </w:numPr>
        <w:tabs>
          <w:tab w:val="left" w:pos="1134"/>
        </w:tabs>
        <w:ind w:left="567" w:hanging="283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Improving the Quality and Reliability of Product.</w:t>
      </w:r>
    </w:p>
    <w:p w:rsidR="00E21FFD" w:rsidRDefault="00E21FFD">
      <w:pPr>
        <w:pStyle w:val="ListParagraph"/>
        <w:numPr>
          <w:ilvl w:val="0"/>
          <w:numId w:val="2"/>
        </w:numPr>
        <w:tabs>
          <w:tab w:val="left" w:pos="1287"/>
        </w:tabs>
        <w:spacing w:after="0" w:line="100" w:lineRule="atLeast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Intense desire to learn new technology</w:t>
      </w:r>
      <w:r w:rsidR="00C40871">
        <w:rPr>
          <w:rFonts w:ascii="Gisha" w:hAnsi="Gisha" w:cs="Gisha"/>
          <w:sz w:val="21"/>
          <w:szCs w:val="21"/>
        </w:rPr>
        <w:t>.</w:t>
      </w:r>
    </w:p>
    <w:p w:rsidR="00E21FFD" w:rsidRDefault="00E21FFD">
      <w:pPr>
        <w:jc w:val="both"/>
        <w:rPr>
          <w:rFonts w:ascii="Gisha" w:hAnsi="Gisha" w:cs="Gisha"/>
          <w:sz w:val="21"/>
          <w:szCs w:val="21"/>
        </w:rPr>
      </w:pPr>
    </w:p>
    <w:p w:rsidR="00E21FFD" w:rsidRDefault="00E21FFD">
      <w:pPr>
        <w:pBdr>
          <w:bottom w:val="single" w:sz="4" w:space="1" w:color="000000"/>
        </w:pBdr>
        <w:jc w:val="both"/>
        <w:rPr>
          <w:rFonts w:ascii="Gisha" w:hAnsi="Gisha" w:cs="Gisha"/>
          <w:b/>
          <w:smallCaps/>
          <w:sz w:val="21"/>
          <w:szCs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42"/>
      </w:tblGrid>
      <w:tr w:rsidR="00E21FFD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FFD" w:rsidRDefault="00E21FFD">
            <w:pPr>
              <w:pStyle w:val="TableContents"/>
              <w:shd w:val="clear" w:color="auto" w:fill="000000"/>
            </w:pPr>
            <w:r>
              <w:rPr>
                <w:rFonts w:ascii="Gisha" w:hAnsi="Gisha" w:cs="Gisha"/>
                <w:b/>
                <w:bCs/>
                <w:sz w:val="22"/>
                <w:szCs w:val="21"/>
              </w:rPr>
              <w:t xml:space="preserve">PROFESSIONAL EXPERIENCE </w:t>
            </w:r>
          </w:p>
        </w:tc>
      </w:tr>
    </w:tbl>
    <w:p w:rsidR="00E21FFD" w:rsidRDefault="00E21FFD">
      <w:pPr>
        <w:jc w:val="both"/>
        <w:rPr>
          <w:rFonts w:ascii="Gisha" w:hAnsi="Gisha" w:cs="Gisha"/>
          <w:b/>
          <w:bCs/>
          <w:szCs w:val="14"/>
        </w:rPr>
      </w:pPr>
    </w:p>
    <w:p w:rsidR="00E21FFD" w:rsidRDefault="00E21FFD">
      <w:pPr>
        <w:jc w:val="both"/>
        <w:rPr>
          <w:rFonts w:ascii="Gisha" w:hAnsi="Gisha" w:cs="Gisha"/>
          <w:b/>
          <w:bCs/>
          <w:sz w:val="21"/>
          <w:szCs w:val="21"/>
        </w:rPr>
      </w:pPr>
      <w:r>
        <w:rPr>
          <w:rFonts w:ascii="Gisha" w:hAnsi="Gisha" w:cs="Gisha"/>
          <w:b/>
          <w:bCs/>
          <w:color w:val="E36C0A"/>
          <w:szCs w:val="14"/>
          <w:u w:val="single"/>
        </w:rPr>
        <w:t>Experience 1</w:t>
      </w:r>
    </w:p>
    <w:p w:rsidR="00E21FFD" w:rsidRDefault="00E21FFD">
      <w:pPr>
        <w:jc w:val="both"/>
        <w:rPr>
          <w:rFonts w:ascii="Gisha" w:hAnsi="Gisha" w:cs="Gisha"/>
          <w:b/>
          <w:sz w:val="21"/>
          <w:szCs w:val="21"/>
        </w:rPr>
      </w:pPr>
      <w:proofErr w:type="spellStart"/>
      <w:r>
        <w:rPr>
          <w:rFonts w:ascii="Gisha" w:hAnsi="Gisha" w:cs="Gisha"/>
          <w:b/>
          <w:bCs/>
          <w:sz w:val="21"/>
          <w:szCs w:val="21"/>
        </w:rPr>
        <w:t>Xecute</w:t>
      </w:r>
      <w:proofErr w:type="spellEnd"/>
      <w:r>
        <w:rPr>
          <w:rFonts w:ascii="Gisha" w:hAnsi="Gisha" w:cs="Gisha"/>
          <w:b/>
          <w:bCs/>
          <w:sz w:val="21"/>
          <w:szCs w:val="21"/>
        </w:rPr>
        <w:t xml:space="preserve"> HR </w:t>
      </w:r>
      <w:proofErr w:type="gramStart"/>
      <w:r>
        <w:rPr>
          <w:rFonts w:ascii="Gisha" w:hAnsi="Gisha" w:cs="Gisha"/>
          <w:b/>
          <w:bCs/>
          <w:sz w:val="21"/>
          <w:szCs w:val="21"/>
        </w:rPr>
        <w:t xml:space="preserve">Solutions 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 </w:t>
      </w:r>
      <w:r>
        <w:rPr>
          <w:rFonts w:ascii="Gisha" w:hAnsi="Gisha" w:cs="Gisha"/>
          <w:b/>
          <w:bCs/>
          <w:sz w:val="21"/>
          <w:szCs w:val="21"/>
        </w:rPr>
        <w:t>Private</w:t>
      </w:r>
      <w:proofErr w:type="gramEnd"/>
      <w:r>
        <w:rPr>
          <w:rFonts w:ascii="Gisha" w:hAnsi="Gisha" w:cs="Gisha"/>
          <w:b/>
          <w:bCs/>
          <w:sz w:val="21"/>
          <w:szCs w:val="21"/>
        </w:rPr>
        <w:t xml:space="preserve"> Limited </w:t>
      </w:r>
      <w:r>
        <w:rPr>
          <w:rFonts w:ascii="Gisha" w:hAnsi="Gisha" w:cs="Gisha"/>
          <w:b/>
          <w:sz w:val="21"/>
          <w:szCs w:val="21"/>
        </w:rPr>
        <w:t xml:space="preserve"> Haryana (</w:t>
      </w:r>
      <w:r w:rsidR="00D7788B">
        <w:rPr>
          <w:rFonts w:ascii="Gisha" w:hAnsi="Gisha" w:cs="Gisha"/>
          <w:b/>
          <w:sz w:val="21"/>
          <w:szCs w:val="21"/>
        </w:rPr>
        <w:t>January</w:t>
      </w:r>
      <w:r>
        <w:rPr>
          <w:rFonts w:ascii="Gisha" w:hAnsi="Gisha" w:cs="Gisha"/>
          <w:b/>
          <w:sz w:val="21"/>
          <w:szCs w:val="21"/>
        </w:rPr>
        <w:t xml:space="preserve"> 2016 til</w:t>
      </w:r>
      <w:r w:rsidR="00D7788B">
        <w:rPr>
          <w:rFonts w:ascii="Gisha" w:hAnsi="Gisha" w:cs="Gisha"/>
          <w:b/>
          <w:sz w:val="21"/>
          <w:szCs w:val="21"/>
        </w:rPr>
        <w:t>l</w:t>
      </w:r>
      <w:r>
        <w:rPr>
          <w:rFonts w:ascii="Gisha" w:hAnsi="Gisha" w:cs="Gisha"/>
          <w:b/>
          <w:sz w:val="21"/>
          <w:szCs w:val="21"/>
        </w:rPr>
        <w:t xml:space="preserve"> Now)</w:t>
      </w:r>
      <w:r>
        <w:rPr>
          <w:rFonts w:ascii="Gisha" w:hAnsi="Gisha" w:cs="Gisha"/>
          <w:b/>
          <w:sz w:val="21"/>
          <w:szCs w:val="21"/>
        </w:rPr>
        <w:tab/>
      </w:r>
      <w:r>
        <w:rPr>
          <w:rFonts w:ascii="Gisha" w:hAnsi="Gisha" w:cs="Gisha"/>
          <w:b/>
          <w:sz w:val="21"/>
          <w:szCs w:val="21"/>
        </w:rPr>
        <w:tab/>
      </w:r>
      <w:r>
        <w:rPr>
          <w:rFonts w:ascii="Gisha" w:hAnsi="Gisha" w:cs="Gisha"/>
          <w:b/>
          <w:sz w:val="21"/>
          <w:szCs w:val="21"/>
        </w:rPr>
        <w:tab/>
      </w:r>
      <w:r>
        <w:rPr>
          <w:rFonts w:ascii="Gisha" w:hAnsi="Gisha" w:cs="Gisha"/>
          <w:b/>
          <w:sz w:val="21"/>
          <w:szCs w:val="21"/>
        </w:rPr>
        <w:tab/>
      </w:r>
      <w:r w:rsidR="00D7788B">
        <w:rPr>
          <w:rFonts w:ascii="Gisha" w:hAnsi="Gisha" w:cs="Gisha"/>
          <w:b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1"/>
        </w:rPr>
        <w:t>Plot No. 105, Ground Floor, Sector 44, Gurgaon, Haryana 122003</w:t>
      </w:r>
      <w:r>
        <w:rPr>
          <w:rFonts w:ascii="Gisha" w:hAnsi="Gisha" w:cs="Gisha"/>
          <w:b/>
          <w:bCs/>
          <w:sz w:val="21"/>
          <w:szCs w:val="21"/>
        </w:rPr>
        <w:t xml:space="preserve"> </w:t>
      </w:r>
    </w:p>
    <w:p w:rsidR="00E21FFD" w:rsidRDefault="00E21FFD">
      <w:pPr>
        <w:jc w:val="both"/>
        <w:rPr>
          <w:rFonts w:ascii="Gisha" w:hAnsi="Gisha" w:cs="Gisha"/>
          <w:b/>
          <w:sz w:val="21"/>
          <w:szCs w:val="21"/>
        </w:rPr>
      </w:pPr>
      <w:r>
        <w:rPr>
          <w:rFonts w:ascii="Gisha" w:hAnsi="Gisha" w:cs="Gisha"/>
          <w:b/>
          <w:sz w:val="21"/>
          <w:szCs w:val="21"/>
        </w:rPr>
        <w:t>Implementation Lead</w:t>
      </w:r>
    </w:p>
    <w:p w:rsidR="00E21FFD" w:rsidRDefault="00ED36CE">
      <w:pPr>
        <w:jc w:val="both"/>
        <w:rPr>
          <w:rFonts w:ascii="Gisha" w:hAnsi="Gisha" w:cs="Gisha"/>
          <w:b/>
          <w:sz w:val="21"/>
          <w:szCs w:val="21"/>
        </w:rPr>
      </w:pPr>
      <w:r>
        <w:rPr>
          <w:rFonts w:ascii="Gisha" w:hAnsi="Gisha" w:cs="Gisha"/>
          <w:b/>
          <w:sz w:val="21"/>
          <w:szCs w:val="21"/>
        </w:rPr>
        <w:t xml:space="preserve">Client: United Health Group </w:t>
      </w:r>
      <w:r w:rsidRPr="00ED36CE">
        <w:rPr>
          <w:rFonts w:ascii="Gisha" w:hAnsi="Gisha" w:cs="Gisha" w:hint="cs"/>
          <w:b/>
          <w:color w:val="00000A"/>
          <w:sz w:val="21"/>
          <w:szCs w:val="21"/>
        </w:rPr>
        <w:t>is an American managed Healthcare company.</w:t>
      </w:r>
    </w:p>
    <w:p w:rsidR="00E21FFD" w:rsidRDefault="00E21FFD">
      <w:pPr>
        <w:jc w:val="both"/>
        <w:rPr>
          <w:rFonts w:ascii="Gisha" w:hAnsi="Gisha" w:cs="Gisha"/>
          <w:b/>
          <w:sz w:val="21"/>
          <w:szCs w:val="21"/>
        </w:rPr>
      </w:pPr>
      <w:proofErr w:type="gramStart"/>
      <w:r>
        <w:rPr>
          <w:rFonts w:ascii="Gisha" w:hAnsi="Gisha" w:cs="Gisha"/>
          <w:b/>
          <w:sz w:val="21"/>
          <w:szCs w:val="21"/>
        </w:rPr>
        <w:t>Working On</w:t>
      </w:r>
      <w:r w:rsidR="0072123A">
        <w:rPr>
          <w:rFonts w:ascii="Gisha" w:hAnsi="Gisha" w:cs="Gisha"/>
          <w:b/>
          <w:sz w:val="21"/>
          <w:szCs w:val="21"/>
        </w:rPr>
        <w:t>: Health</w:t>
      </w:r>
      <w:r>
        <w:rPr>
          <w:rFonts w:ascii="Gisha" w:hAnsi="Gisha" w:cs="Gisha"/>
          <w:b/>
          <w:sz w:val="21"/>
          <w:szCs w:val="21"/>
        </w:rPr>
        <w:t xml:space="preserve"> Management</w:t>
      </w:r>
      <w:r w:rsidR="0072123A">
        <w:rPr>
          <w:rFonts w:ascii="Gisha" w:hAnsi="Gisha" w:cs="Gisha"/>
          <w:b/>
          <w:sz w:val="21"/>
          <w:szCs w:val="21"/>
        </w:rPr>
        <w:t xml:space="preserve"> information</w:t>
      </w:r>
      <w:r>
        <w:rPr>
          <w:rFonts w:ascii="Gisha" w:hAnsi="Gisha" w:cs="Gisha"/>
          <w:b/>
          <w:sz w:val="21"/>
          <w:szCs w:val="21"/>
        </w:rPr>
        <w:t xml:space="preserve"> System.</w:t>
      </w:r>
      <w:proofErr w:type="gramEnd"/>
    </w:p>
    <w:p w:rsidR="00E21FFD" w:rsidRDefault="00E21FFD">
      <w:pPr>
        <w:jc w:val="both"/>
        <w:rPr>
          <w:rFonts w:ascii="Gisha" w:hAnsi="Gisha" w:cs="Gisha"/>
          <w:b/>
          <w:sz w:val="21"/>
          <w:szCs w:val="21"/>
        </w:rPr>
      </w:pPr>
      <w:r>
        <w:rPr>
          <w:rFonts w:ascii="Gisha" w:hAnsi="Gisha" w:cs="Gisha"/>
          <w:b/>
          <w:sz w:val="21"/>
          <w:szCs w:val="21"/>
        </w:rPr>
        <w:t>Description:</w:t>
      </w:r>
    </w:p>
    <w:p w:rsidR="00E21FFD" w:rsidRDefault="00E21FFD">
      <w:pPr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b/>
          <w:sz w:val="21"/>
          <w:szCs w:val="21"/>
        </w:rPr>
        <w:tab/>
        <w:t xml:space="preserve">        </w:t>
      </w:r>
      <w:r>
        <w:rPr>
          <w:rFonts w:ascii="Gisha" w:hAnsi="Gisha" w:cs="Gisha"/>
          <w:sz w:val="21"/>
          <w:szCs w:val="21"/>
        </w:rPr>
        <w:t xml:space="preserve">Working </w:t>
      </w:r>
      <w:r w:rsidR="00D7788B">
        <w:rPr>
          <w:rFonts w:ascii="Gisha" w:hAnsi="Gisha" w:cs="Gisha"/>
          <w:sz w:val="21"/>
          <w:szCs w:val="21"/>
        </w:rPr>
        <w:t>o</w:t>
      </w:r>
      <w:r>
        <w:rPr>
          <w:rFonts w:ascii="Gisha" w:hAnsi="Gisha" w:cs="Gisha"/>
          <w:sz w:val="21"/>
          <w:szCs w:val="21"/>
        </w:rPr>
        <w:t xml:space="preserve">n Behalf of United Health Group for HSHRC (Haryana State Health </w:t>
      </w:r>
      <w:r w:rsidR="00D7788B">
        <w:rPr>
          <w:rFonts w:ascii="Gisha" w:hAnsi="Gisha" w:cs="Gisha"/>
          <w:sz w:val="21"/>
          <w:szCs w:val="21"/>
        </w:rPr>
        <w:t>Recourse</w:t>
      </w:r>
      <w:r>
        <w:rPr>
          <w:rFonts w:ascii="Gisha" w:hAnsi="Gisha" w:cs="Gisha"/>
          <w:sz w:val="21"/>
          <w:szCs w:val="21"/>
        </w:rPr>
        <w:t xml:space="preserve"> </w:t>
      </w:r>
      <w:r w:rsidR="00D7788B">
        <w:rPr>
          <w:rFonts w:ascii="Gisha" w:hAnsi="Gisha" w:cs="Gisha"/>
          <w:sz w:val="21"/>
          <w:szCs w:val="21"/>
        </w:rPr>
        <w:t>Canter</w:t>
      </w:r>
      <w:r>
        <w:rPr>
          <w:rFonts w:ascii="Gisha" w:hAnsi="Gisha" w:cs="Gisha"/>
          <w:sz w:val="21"/>
          <w:szCs w:val="21"/>
        </w:rPr>
        <w:t xml:space="preserve">) </w:t>
      </w:r>
      <w:proofErr w:type="gramStart"/>
      <w:r>
        <w:rPr>
          <w:rFonts w:ascii="Gisha" w:hAnsi="Gisha" w:cs="Gisha"/>
          <w:sz w:val="21"/>
          <w:szCs w:val="21"/>
        </w:rPr>
        <w:t>For</w:t>
      </w:r>
      <w:proofErr w:type="gramEnd"/>
      <w:r>
        <w:rPr>
          <w:rFonts w:ascii="Gisha" w:hAnsi="Gisha" w:cs="Gisha"/>
          <w:sz w:val="21"/>
          <w:szCs w:val="21"/>
        </w:rPr>
        <w:t xml:space="preserve"> implementing HMIS application in all Over Haryana.</w:t>
      </w:r>
    </w:p>
    <w:p w:rsidR="00E21FFD" w:rsidRDefault="00E21FFD">
      <w:pPr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Advance to senior system and networking analyst role to provide IT leadership for hospital's technol</w:t>
      </w:r>
      <w:r w:rsidR="00ED36CE">
        <w:rPr>
          <w:rFonts w:ascii="Gisha" w:hAnsi="Gisha" w:cs="Gisha"/>
          <w:sz w:val="21"/>
          <w:szCs w:val="21"/>
        </w:rPr>
        <w:t>ogy infrastructure located in 55</w:t>
      </w:r>
      <w:r>
        <w:rPr>
          <w:rFonts w:ascii="Gisha" w:hAnsi="Gisha" w:cs="Gisha"/>
          <w:sz w:val="21"/>
          <w:szCs w:val="21"/>
        </w:rPr>
        <w:t xml:space="preserve"> facilities in all over Haryana covering all government hospitals.</w:t>
      </w:r>
    </w:p>
    <w:p w:rsidR="00E21FFD" w:rsidRDefault="00E21FFD">
      <w:pPr>
        <w:numPr>
          <w:ilvl w:val="0"/>
          <w:numId w:val="4"/>
        </w:numPr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Manage large-scale enterprise migration projects,</w:t>
      </w:r>
      <w:r w:rsidR="00D7788B">
        <w:rPr>
          <w:rFonts w:ascii="Gisha" w:hAnsi="Gisha" w:cs="Gisha"/>
          <w:sz w:val="21"/>
          <w:szCs w:val="21"/>
        </w:rPr>
        <w:t xml:space="preserve"> </w:t>
      </w:r>
      <w:r>
        <w:rPr>
          <w:rFonts w:ascii="Gisha" w:hAnsi="Gisha" w:cs="Gisha"/>
          <w:sz w:val="21"/>
          <w:szCs w:val="21"/>
        </w:rPr>
        <w:t xml:space="preserve">systems conversions and performance tuning and monitoring of applications/systems. </w:t>
      </w:r>
    </w:p>
    <w:p w:rsidR="00E21FFD" w:rsidRDefault="00E21FFD">
      <w:pPr>
        <w:numPr>
          <w:ilvl w:val="0"/>
          <w:numId w:val="4"/>
        </w:numPr>
        <w:jc w:val="both"/>
        <w:rPr>
          <w:rFonts w:ascii="Gisha" w:hAnsi="Gisha" w:cs="Gisha"/>
          <w:b/>
          <w:color w:val="000000"/>
          <w:sz w:val="21"/>
          <w:szCs w:val="21"/>
          <w:u w:val="single"/>
        </w:rPr>
      </w:pPr>
      <w:r>
        <w:rPr>
          <w:rFonts w:ascii="Gisha" w:hAnsi="Gisha" w:cs="Gisha"/>
          <w:sz w:val="21"/>
          <w:szCs w:val="21"/>
        </w:rPr>
        <w:t xml:space="preserve"> Help set long-range technical direction and capacity plans.</w:t>
      </w:r>
    </w:p>
    <w:p w:rsidR="00E21FFD" w:rsidRDefault="00E21FFD">
      <w:pPr>
        <w:jc w:val="both"/>
        <w:rPr>
          <w:rFonts w:ascii="Gisha" w:hAnsi="Gisha" w:cs="Gisha"/>
          <w:b/>
          <w:color w:val="000000"/>
          <w:sz w:val="21"/>
          <w:szCs w:val="21"/>
          <w:u w:val="single"/>
        </w:rPr>
      </w:pPr>
    </w:p>
    <w:p w:rsidR="00ED36CE" w:rsidRPr="00ED36CE" w:rsidRDefault="00E21FFD">
      <w:pPr>
        <w:jc w:val="both"/>
        <w:rPr>
          <w:rFonts w:ascii="Gisha" w:hAnsi="Gisha" w:cs="Gisha"/>
          <w:b/>
          <w:color w:val="000000"/>
          <w:sz w:val="21"/>
          <w:szCs w:val="21"/>
          <w:u w:val="single"/>
        </w:rPr>
      </w:pPr>
      <w:r>
        <w:rPr>
          <w:rFonts w:ascii="Gisha" w:hAnsi="Gisha" w:cs="Gisha"/>
          <w:b/>
          <w:color w:val="000000"/>
          <w:sz w:val="21"/>
          <w:szCs w:val="21"/>
          <w:u w:val="single"/>
        </w:rPr>
        <w:t>Key Accountabilities:</w:t>
      </w:r>
    </w:p>
    <w:p w:rsidR="00E21FFD" w:rsidRDefault="00E21FFD">
      <w:pPr>
        <w:numPr>
          <w:ilvl w:val="0"/>
          <w:numId w:val="3"/>
        </w:numPr>
        <w:spacing w:line="100" w:lineRule="atLeast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Led hospital's new HMIS</w:t>
      </w:r>
      <w:r w:rsidR="00D7788B">
        <w:rPr>
          <w:rFonts w:ascii="Gisha" w:hAnsi="Gisha" w:cs="Gisha"/>
          <w:sz w:val="21"/>
          <w:szCs w:val="21"/>
        </w:rPr>
        <w:t xml:space="preserve"> </w:t>
      </w:r>
      <w:r w:rsidR="00B01F4D">
        <w:rPr>
          <w:rFonts w:ascii="Gisha" w:hAnsi="Gisha" w:cs="Gisha"/>
          <w:sz w:val="21"/>
          <w:szCs w:val="21"/>
        </w:rPr>
        <w:t>(Health</w:t>
      </w:r>
      <w:r>
        <w:rPr>
          <w:rFonts w:ascii="Gisha" w:hAnsi="Gisha" w:cs="Gisha"/>
          <w:sz w:val="21"/>
          <w:szCs w:val="21"/>
        </w:rPr>
        <w:t xml:space="preserve"> Management</w:t>
      </w:r>
      <w:r w:rsidR="00B01F4D">
        <w:rPr>
          <w:rFonts w:ascii="Gisha" w:hAnsi="Gisha" w:cs="Gisha"/>
          <w:sz w:val="21"/>
          <w:szCs w:val="21"/>
        </w:rPr>
        <w:t xml:space="preserve"> Information</w:t>
      </w:r>
      <w:r>
        <w:rPr>
          <w:rFonts w:ascii="Gisha" w:hAnsi="Gisha" w:cs="Gisha"/>
          <w:sz w:val="21"/>
          <w:szCs w:val="21"/>
        </w:rPr>
        <w:t xml:space="preserve"> System) implementation of Centricity/Logician system</w:t>
      </w:r>
      <w:r>
        <w:rPr>
          <w:rFonts w:ascii="Gisha" w:hAnsi="Gisha" w:cs="Gisha"/>
          <w:szCs w:val="21"/>
        </w:rPr>
        <w:t xml:space="preserve">. </w:t>
      </w:r>
    </w:p>
    <w:p w:rsidR="00E21FFD" w:rsidRDefault="00E21FFD">
      <w:pPr>
        <w:pStyle w:val="ListParagraph"/>
        <w:numPr>
          <w:ilvl w:val="0"/>
          <w:numId w:val="3"/>
        </w:numPr>
        <w:spacing w:after="0" w:line="100" w:lineRule="atLeast"/>
        <w:ind w:left="567" w:hanging="283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Mapping business requirements with existing product.</w:t>
      </w:r>
    </w:p>
    <w:p w:rsidR="00E21FFD" w:rsidRDefault="00E21FFD">
      <w:pPr>
        <w:pStyle w:val="ListParagraph"/>
        <w:numPr>
          <w:ilvl w:val="0"/>
          <w:numId w:val="3"/>
        </w:numPr>
        <w:spacing w:after="0" w:line="100" w:lineRule="atLeast"/>
        <w:ind w:left="567" w:hanging="283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Coordinating with developers for Development / Modificatio</w:t>
      </w:r>
      <w:r w:rsidR="00ED36CE">
        <w:rPr>
          <w:rFonts w:ascii="Gisha" w:hAnsi="Gisha" w:cs="Gisha"/>
          <w:sz w:val="21"/>
          <w:szCs w:val="21"/>
        </w:rPr>
        <w:t>n of Reports as per requirement.</w:t>
      </w:r>
    </w:p>
    <w:p w:rsidR="00E21FFD" w:rsidRDefault="00E21FFD">
      <w:pPr>
        <w:pStyle w:val="ListParagraph"/>
        <w:numPr>
          <w:ilvl w:val="0"/>
          <w:numId w:val="3"/>
        </w:numPr>
        <w:spacing w:after="0" w:line="100" w:lineRule="atLeast"/>
        <w:ind w:left="567" w:hanging="283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 xml:space="preserve">Configuration </w:t>
      </w:r>
      <w:proofErr w:type="gramStart"/>
      <w:r>
        <w:rPr>
          <w:rFonts w:ascii="Gisha" w:hAnsi="Gisha" w:cs="Gisha"/>
          <w:sz w:val="21"/>
          <w:szCs w:val="21"/>
        </w:rPr>
        <w:t>Setting</w:t>
      </w:r>
      <w:proofErr w:type="gramEnd"/>
      <w:r>
        <w:rPr>
          <w:rFonts w:ascii="Gisha" w:hAnsi="Gisha" w:cs="Gisha"/>
          <w:sz w:val="21"/>
          <w:szCs w:val="21"/>
        </w:rPr>
        <w:t xml:space="preserve"> updating for </w:t>
      </w:r>
      <w:r w:rsidR="00ED36CE">
        <w:rPr>
          <w:rFonts w:ascii="Gisha" w:hAnsi="Gisha" w:cs="Gisha"/>
          <w:sz w:val="21"/>
          <w:szCs w:val="21"/>
        </w:rPr>
        <w:t>New and Additional requirements.</w:t>
      </w:r>
    </w:p>
    <w:p w:rsidR="00E21FFD" w:rsidRDefault="00E21FFD">
      <w:pPr>
        <w:pStyle w:val="ListParagraph"/>
        <w:numPr>
          <w:ilvl w:val="0"/>
          <w:numId w:val="3"/>
        </w:numPr>
        <w:spacing w:after="0" w:line="100" w:lineRule="atLeast"/>
        <w:ind w:left="567" w:hanging="283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Formulating and conducting requisite training programs for end users and support</w:t>
      </w:r>
      <w:r w:rsidR="00ED36CE">
        <w:rPr>
          <w:rFonts w:ascii="Gisha" w:hAnsi="Gisha" w:cs="Gisha"/>
          <w:sz w:val="21"/>
          <w:szCs w:val="21"/>
        </w:rPr>
        <w:t>.</w:t>
      </w:r>
      <w:r>
        <w:rPr>
          <w:rFonts w:ascii="Gisha" w:hAnsi="Gisha" w:cs="Gisha"/>
          <w:sz w:val="21"/>
          <w:szCs w:val="21"/>
        </w:rPr>
        <w:t xml:space="preserve"> </w:t>
      </w:r>
    </w:p>
    <w:p w:rsidR="00E21FFD" w:rsidRDefault="00E21FFD">
      <w:pPr>
        <w:pStyle w:val="ListParagraph"/>
        <w:numPr>
          <w:ilvl w:val="0"/>
          <w:numId w:val="3"/>
        </w:numPr>
        <w:spacing w:after="0" w:line="100" w:lineRule="atLeast"/>
        <w:ind w:left="567" w:hanging="283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Providing Pre-sales demo, as and when required</w:t>
      </w:r>
      <w:r w:rsidR="00ED36CE">
        <w:rPr>
          <w:rFonts w:ascii="Gisha" w:hAnsi="Gisha" w:cs="Gisha"/>
          <w:sz w:val="21"/>
          <w:szCs w:val="21"/>
        </w:rPr>
        <w:t>.</w:t>
      </w:r>
    </w:p>
    <w:p w:rsidR="00E21FFD" w:rsidRDefault="00E21FFD">
      <w:pPr>
        <w:pStyle w:val="ListParagraph"/>
        <w:numPr>
          <w:ilvl w:val="0"/>
          <w:numId w:val="3"/>
        </w:numPr>
        <w:spacing w:after="0" w:line="100" w:lineRule="atLeast"/>
        <w:ind w:left="567" w:hanging="283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lastRenderedPageBreak/>
        <w:t>Requirement gathering and system study</w:t>
      </w:r>
      <w:r w:rsidR="00ED36CE">
        <w:rPr>
          <w:rFonts w:ascii="Gisha" w:hAnsi="Gisha" w:cs="Gisha"/>
          <w:sz w:val="21"/>
          <w:szCs w:val="21"/>
        </w:rPr>
        <w:t>.</w:t>
      </w:r>
    </w:p>
    <w:p w:rsidR="00E21FFD" w:rsidRDefault="00E21FFD">
      <w:pPr>
        <w:pStyle w:val="ListParagraph"/>
        <w:numPr>
          <w:ilvl w:val="0"/>
          <w:numId w:val="3"/>
        </w:numPr>
        <w:spacing w:after="0" w:line="100" w:lineRule="atLeast"/>
        <w:ind w:left="567" w:hanging="283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Preparing project plan for smooth execution of project</w:t>
      </w:r>
      <w:r w:rsidR="00ED36CE">
        <w:rPr>
          <w:rFonts w:ascii="Gisha" w:hAnsi="Gisha" w:cs="Gisha"/>
          <w:sz w:val="21"/>
          <w:szCs w:val="21"/>
        </w:rPr>
        <w:t>.</w:t>
      </w:r>
    </w:p>
    <w:p w:rsidR="00E21FFD" w:rsidRDefault="00D7788B">
      <w:pPr>
        <w:pStyle w:val="ListParagraph"/>
        <w:numPr>
          <w:ilvl w:val="0"/>
          <w:numId w:val="3"/>
        </w:numPr>
        <w:spacing w:after="0" w:line="100" w:lineRule="atLeast"/>
        <w:ind w:left="567" w:hanging="283"/>
        <w:jc w:val="both"/>
        <w:rPr>
          <w:rFonts w:ascii="Gisha" w:hAnsi="Gisha" w:cs="Gisha"/>
          <w:sz w:val="21"/>
          <w:szCs w:val="21"/>
        </w:rPr>
      </w:pPr>
      <w:bookmarkStart w:id="0" w:name="_GoBack"/>
      <w:bookmarkEnd w:id="0"/>
      <w:r>
        <w:rPr>
          <w:rFonts w:ascii="Gisha" w:hAnsi="Gisha" w:cs="Gisha"/>
          <w:sz w:val="21"/>
          <w:szCs w:val="21"/>
        </w:rPr>
        <w:t>Preparation</w:t>
      </w:r>
      <w:r w:rsidR="00E21FFD">
        <w:rPr>
          <w:rFonts w:ascii="Gisha" w:hAnsi="Gisha" w:cs="Gisha"/>
          <w:sz w:val="21"/>
          <w:szCs w:val="21"/>
        </w:rPr>
        <w:t xml:space="preserve"> of technic</w:t>
      </w:r>
      <w:r w:rsidR="00ED36CE">
        <w:rPr>
          <w:rFonts w:ascii="Gisha" w:hAnsi="Gisha" w:cs="Gisha"/>
          <w:sz w:val="21"/>
          <w:szCs w:val="21"/>
        </w:rPr>
        <w:t>al documentation by creating PDF.</w:t>
      </w:r>
    </w:p>
    <w:p w:rsidR="00E21FFD" w:rsidRDefault="00E21FFD">
      <w:pPr>
        <w:pStyle w:val="ListParagraph"/>
        <w:numPr>
          <w:ilvl w:val="0"/>
          <w:numId w:val="3"/>
        </w:numPr>
        <w:spacing w:after="0" w:line="100" w:lineRule="atLeast"/>
        <w:ind w:left="567" w:hanging="283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Gathering master data with respect to Data collection sheets</w:t>
      </w:r>
      <w:r w:rsidR="00ED36CE">
        <w:rPr>
          <w:rFonts w:ascii="Gisha" w:hAnsi="Gisha" w:cs="Gisha"/>
          <w:sz w:val="21"/>
          <w:szCs w:val="21"/>
        </w:rPr>
        <w:t>.</w:t>
      </w:r>
    </w:p>
    <w:p w:rsidR="00E21FFD" w:rsidRDefault="00E21FFD">
      <w:pPr>
        <w:pStyle w:val="ListParagraph"/>
        <w:numPr>
          <w:ilvl w:val="0"/>
          <w:numId w:val="3"/>
        </w:numPr>
        <w:spacing w:after="0" w:line="100" w:lineRule="atLeast"/>
        <w:ind w:left="567" w:hanging="283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Doing End to End Implementation of product.</w:t>
      </w:r>
    </w:p>
    <w:p w:rsidR="00E21FFD" w:rsidRDefault="00E21FFD">
      <w:pPr>
        <w:pStyle w:val="ListParagraph"/>
        <w:numPr>
          <w:ilvl w:val="0"/>
          <w:numId w:val="3"/>
        </w:numPr>
        <w:spacing w:after="0" w:line="100" w:lineRule="atLeast"/>
        <w:ind w:left="567" w:hanging="283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>Debugging application related issues on server.</w:t>
      </w:r>
    </w:p>
    <w:p w:rsidR="00E21FFD" w:rsidRDefault="00E21FFD" w:rsidP="00491F90">
      <w:pPr>
        <w:pStyle w:val="ListParagraph"/>
        <w:spacing w:after="0" w:line="100" w:lineRule="atLeast"/>
        <w:ind w:left="284"/>
        <w:jc w:val="both"/>
        <w:rPr>
          <w:rFonts w:ascii="Gisha" w:hAnsi="Gisha" w:cs="Gisha"/>
          <w:sz w:val="21"/>
          <w:szCs w:val="21"/>
        </w:rPr>
      </w:pPr>
    </w:p>
    <w:p w:rsidR="00E21FFD" w:rsidRDefault="00E21FFD">
      <w:pPr>
        <w:pStyle w:val="ListParagraph"/>
        <w:spacing w:after="0" w:line="100" w:lineRule="atLeast"/>
        <w:ind w:left="567" w:hanging="283"/>
        <w:jc w:val="both"/>
        <w:rPr>
          <w:rFonts w:ascii="Gisha" w:hAnsi="Gisha" w:cs="Gisha"/>
          <w:sz w:val="21"/>
          <w:szCs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40"/>
      </w:tblGrid>
      <w:tr w:rsidR="00E21FF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FFD" w:rsidRDefault="00E21FFD">
            <w:pPr>
              <w:pStyle w:val="TableContents"/>
              <w:shd w:val="clear" w:color="auto" w:fill="000000"/>
              <w:jc w:val="both"/>
            </w:pPr>
            <w:r>
              <w:rPr>
                <w:rFonts w:ascii="Gisha" w:hAnsi="Gisha" w:cs="Gisha"/>
                <w:b/>
                <w:bCs/>
                <w:sz w:val="22"/>
                <w:szCs w:val="22"/>
              </w:rPr>
              <w:t>STRENGTHS</w:t>
            </w:r>
          </w:p>
        </w:tc>
      </w:tr>
    </w:tbl>
    <w:p w:rsidR="00E21FFD" w:rsidRDefault="00E21FFD">
      <w:pPr>
        <w:pStyle w:val="ListParagraph"/>
        <w:spacing w:after="0" w:line="100" w:lineRule="atLeast"/>
        <w:ind w:left="0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b/>
          <w:bCs/>
          <w:sz w:val="21"/>
          <w:szCs w:val="21"/>
        </w:rPr>
        <w:tab/>
      </w:r>
    </w:p>
    <w:p w:rsidR="00E21FFD" w:rsidRDefault="00E21FFD">
      <w:pPr>
        <w:pStyle w:val="ListParagraph"/>
        <w:spacing w:after="0" w:line="100" w:lineRule="atLeast"/>
        <w:ind w:left="0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 xml:space="preserve">            </w:t>
      </w:r>
      <w:proofErr w:type="gramStart"/>
      <w:r>
        <w:rPr>
          <w:rFonts w:ascii="Gisha" w:hAnsi="Gisha" w:cs="Gisha"/>
          <w:sz w:val="21"/>
          <w:szCs w:val="21"/>
        </w:rPr>
        <w:t>Creative.</w:t>
      </w:r>
      <w:proofErr w:type="gramEnd"/>
    </w:p>
    <w:p w:rsidR="00E21FFD" w:rsidRDefault="00E21FFD">
      <w:pPr>
        <w:pStyle w:val="ListParagraph"/>
        <w:spacing w:after="0" w:line="100" w:lineRule="atLeast"/>
        <w:ind w:left="0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 xml:space="preserve">            </w:t>
      </w:r>
      <w:proofErr w:type="gramStart"/>
      <w:r>
        <w:rPr>
          <w:rFonts w:ascii="Gisha" w:hAnsi="Gisha" w:cs="Gisha"/>
          <w:sz w:val="21"/>
          <w:szCs w:val="21"/>
        </w:rPr>
        <w:t>Innovative.</w:t>
      </w:r>
      <w:proofErr w:type="gramEnd"/>
    </w:p>
    <w:p w:rsidR="00E21FFD" w:rsidRDefault="00E21FFD">
      <w:pPr>
        <w:pStyle w:val="ListParagraph"/>
        <w:spacing w:after="0" w:line="100" w:lineRule="atLeast"/>
        <w:ind w:left="0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 xml:space="preserve">            </w:t>
      </w:r>
      <w:proofErr w:type="gramStart"/>
      <w:r>
        <w:rPr>
          <w:rFonts w:ascii="Gisha" w:hAnsi="Gisha" w:cs="Gisha"/>
          <w:sz w:val="21"/>
          <w:szCs w:val="21"/>
        </w:rPr>
        <w:t>Strong Determination.</w:t>
      </w:r>
      <w:proofErr w:type="gramEnd"/>
    </w:p>
    <w:p w:rsidR="00E21FFD" w:rsidRDefault="00E21FFD">
      <w:pPr>
        <w:pStyle w:val="ListParagraph"/>
        <w:spacing w:after="0" w:line="100" w:lineRule="atLeast"/>
        <w:ind w:left="0"/>
        <w:jc w:val="both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t xml:space="preserve">            </w:t>
      </w:r>
      <w:proofErr w:type="gramStart"/>
      <w:r>
        <w:rPr>
          <w:rFonts w:ascii="Gisha" w:hAnsi="Gisha" w:cs="Gisha"/>
          <w:sz w:val="21"/>
          <w:szCs w:val="21"/>
        </w:rPr>
        <w:t>Intense desire to learn new technology.</w:t>
      </w:r>
      <w:proofErr w:type="gramEnd"/>
    </w:p>
    <w:p w:rsidR="00E21FFD" w:rsidRDefault="00E21FFD">
      <w:pPr>
        <w:pStyle w:val="ListParagraph"/>
        <w:spacing w:after="0" w:line="100" w:lineRule="atLeast"/>
        <w:ind w:left="0"/>
        <w:jc w:val="both"/>
        <w:rPr>
          <w:rFonts w:ascii="Gisha" w:hAnsi="Gisha" w:cs="Gisha"/>
          <w:sz w:val="21"/>
          <w:szCs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42"/>
      </w:tblGrid>
      <w:tr w:rsidR="00E21FFD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FFD" w:rsidRDefault="00E21FFD">
            <w:pPr>
              <w:pStyle w:val="TableContents"/>
              <w:shd w:val="clear" w:color="auto" w:fill="000000"/>
              <w:jc w:val="both"/>
            </w:pPr>
            <w:r>
              <w:rPr>
                <w:rFonts w:ascii="Gisha" w:eastAsia="Calibri" w:hAnsi="Gisha" w:cs="Gisha"/>
                <w:b/>
                <w:bCs/>
                <w:sz w:val="22"/>
                <w:szCs w:val="22"/>
              </w:rPr>
              <w:t>PROFESSIONAL QUALIFICATION</w:t>
            </w:r>
          </w:p>
        </w:tc>
      </w:tr>
    </w:tbl>
    <w:p w:rsidR="00E21FFD" w:rsidRDefault="00E21FFD">
      <w:pPr>
        <w:pStyle w:val="ListParagraph"/>
        <w:spacing w:after="0" w:line="100" w:lineRule="atLeast"/>
        <w:ind w:left="0"/>
        <w:jc w:val="both"/>
        <w:rPr>
          <w:rFonts w:ascii="Gisha" w:hAnsi="Gisha" w:cs="Gisha"/>
          <w:sz w:val="21"/>
          <w:szCs w:val="21"/>
        </w:rPr>
      </w:pPr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</w:rPr>
      </w:pPr>
      <w:proofErr w:type="gramStart"/>
      <w:r>
        <w:rPr>
          <w:b/>
          <w:bCs/>
        </w:rPr>
        <w:t xml:space="preserve">MBA </w:t>
      </w:r>
      <w:r>
        <w:t>in Information Technology from Swami Parmanand College Of Engineering &amp; Technology with 69% in 2015.</w:t>
      </w:r>
      <w:proofErr w:type="gramEnd"/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</w:rPr>
      </w:pPr>
      <w:proofErr w:type="spellStart"/>
      <w:r>
        <w:rPr>
          <w:b/>
          <w:bCs/>
        </w:rPr>
        <w:t>B.Tech</w:t>
      </w:r>
      <w:proofErr w:type="spellEnd"/>
      <w:r>
        <w:t xml:space="preserve"> in Computer Science and </w:t>
      </w:r>
      <w:proofErr w:type="gramStart"/>
      <w:r>
        <w:t>Engineering  from</w:t>
      </w:r>
      <w:proofErr w:type="gramEnd"/>
      <w:r>
        <w:t xml:space="preserve"> Swami Parmanand College Of Engineering &amp; Technology with 70% in 2013.</w:t>
      </w:r>
    </w:p>
    <w:p w:rsidR="00E21FFD" w:rsidRDefault="00E21FFD">
      <w:pPr>
        <w:pStyle w:val="ListParagraph"/>
        <w:spacing w:after="0" w:line="100" w:lineRule="atLeast"/>
        <w:ind w:left="0"/>
        <w:jc w:val="both"/>
      </w:pPr>
      <w:proofErr w:type="gramStart"/>
      <w:r>
        <w:rPr>
          <w:b/>
          <w:bCs/>
        </w:rPr>
        <w:t>Diploma</w:t>
      </w:r>
      <w:r>
        <w:t xml:space="preserve"> in Computer Engineering from Punjab Polytechnic College with 63% in 2010.</w:t>
      </w:r>
      <w:proofErr w:type="gramEnd"/>
    </w:p>
    <w:p w:rsidR="00E21FFD" w:rsidRDefault="00E21FFD">
      <w:pPr>
        <w:pStyle w:val="ListParagraph"/>
        <w:spacing w:after="0" w:line="100" w:lineRule="atLeast"/>
        <w:ind w:left="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42"/>
      </w:tblGrid>
      <w:tr w:rsidR="00E21FFD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FFD" w:rsidRDefault="00E21FFD">
            <w:pPr>
              <w:pStyle w:val="TableContents"/>
              <w:shd w:val="clear" w:color="auto" w:fill="000000"/>
              <w:jc w:val="both"/>
            </w:pPr>
            <w:r>
              <w:rPr>
                <w:rFonts w:ascii="Gisha" w:eastAsia="Calibri" w:hAnsi="Gisha" w:cs="Gisha"/>
                <w:b/>
                <w:bCs/>
                <w:sz w:val="22"/>
                <w:szCs w:val="22"/>
              </w:rPr>
              <w:t>ACADEMIC QUALIFICATION</w:t>
            </w:r>
          </w:p>
        </w:tc>
      </w:tr>
    </w:tbl>
    <w:p w:rsidR="00E21FFD" w:rsidRDefault="00E21FFD">
      <w:pPr>
        <w:pStyle w:val="ListParagraph"/>
        <w:spacing w:after="0" w:line="100" w:lineRule="atLeast"/>
        <w:ind w:left="0"/>
        <w:jc w:val="both"/>
      </w:pPr>
    </w:p>
    <w:p w:rsidR="00E21FFD" w:rsidRDefault="00E21FFD">
      <w:pPr>
        <w:pStyle w:val="ListParagraph"/>
        <w:spacing w:after="0" w:line="100" w:lineRule="atLeast"/>
        <w:ind w:left="0"/>
        <w:jc w:val="both"/>
      </w:pPr>
      <w:r>
        <w:rPr>
          <w:b/>
          <w:bCs/>
        </w:rPr>
        <w:t>Metric</w:t>
      </w:r>
      <w:r>
        <w:t xml:space="preserve"> from Major R.N. Kapoor D.A.V. Public School, Ambala </w:t>
      </w:r>
      <w:proofErr w:type="gramStart"/>
      <w:r>
        <w:t>Cantt</w:t>
      </w:r>
      <w:r w:rsidR="00491F90">
        <w:t xml:space="preserve"> </w:t>
      </w:r>
      <w:r w:rsidR="0018588C">
        <w:t xml:space="preserve"> in</w:t>
      </w:r>
      <w:proofErr w:type="gramEnd"/>
      <w:r w:rsidR="0018588C">
        <w:t xml:space="preserve"> 2007</w:t>
      </w:r>
      <w:r>
        <w:t>.</w:t>
      </w:r>
    </w:p>
    <w:p w:rsidR="00E21FFD" w:rsidRDefault="00E21FFD">
      <w:pPr>
        <w:pStyle w:val="ListParagraph"/>
        <w:spacing w:after="0" w:line="100" w:lineRule="atLeast"/>
        <w:ind w:left="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42"/>
      </w:tblGrid>
      <w:tr w:rsidR="00E21FFD">
        <w:tc>
          <w:tcPr>
            <w:tcW w:w="9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FFD" w:rsidRDefault="00E21FFD">
            <w:pPr>
              <w:pStyle w:val="TableContents"/>
              <w:shd w:val="clear" w:color="auto" w:fill="000000"/>
              <w:jc w:val="both"/>
            </w:pPr>
            <w:r>
              <w:rPr>
                <w:rFonts w:ascii="Gisha" w:eastAsia="Calibri" w:hAnsi="Gisha" w:cs="Gisha"/>
                <w:b/>
                <w:bCs/>
                <w:sz w:val="22"/>
                <w:szCs w:val="22"/>
              </w:rPr>
              <w:t>INDUSTRIAL TRAININGS</w:t>
            </w:r>
          </w:p>
        </w:tc>
      </w:tr>
    </w:tbl>
    <w:p w:rsidR="00E21FFD" w:rsidRDefault="00E21FFD">
      <w:pPr>
        <w:pStyle w:val="ListParagraph"/>
        <w:spacing w:after="0" w:line="100" w:lineRule="atLeast"/>
        <w:ind w:left="0"/>
        <w:jc w:val="both"/>
      </w:pPr>
    </w:p>
    <w:p w:rsidR="00E21FFD" w:rsidRDefault="00E21FFD">
      <w:pPr>
        <w:pStyle w:val="ListParagraph"/>
        <w:spacing w:after="0" w:line="100" w:lineRule="atLeast"/>
        <w:ind w:left="0"/>
        <w:jc w:val="both"/>
      </w:pPr>
      <w:r>
        <w:t xml:space="preserve">           </w:t>
      </w:r>
      <w:proofErr w:type="gramStart"/>
      <w:r>
        <w:t xml:space="preserve">Six month training in JAVA from </w:t>
      </w:r>
      <w:proofErr w:type="spellStart"/>
      <w:r>
        <w:t>Webapex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during </w:t>
      </w:r>
      <w:proofErr w:type="spellStart"/>
      <w:r>
        <w:t>B.Tech</w:t>
      </w:r>
      <w:proofErr w:type="spellEnd"/>
      <w:r>
        <w:t>.</w:t>
      </w:r>
      <w:proofErr w:type="gramEnd"/>
      <w:r>
        <w:t xml:space="preserve">          </w:t>
      </w:r>
    </w:p>
    <w:p w:rsidR="00E21FFD" w:rsidRDefault="00E21FFD">
      <w:pPr>
        <w:pStyle w:val="ListParagraph"/>
        <w:spacing w:after="0" w:line="100" w:lineRule="atLeast"/>
        <w:ind w:left="0"/>
        <w:jc w:val="both"/>
      </w:pPr>
      <w:r>
        <w:t xml:space="preserve">           </w:t>
      </w:r>
      <w:proofErr w:type="gramStart"/>
      <w:r>
        <w:t xml:space="preserve">Six week training in CCNA with CISCO certification during </w:t>
      </w:r>
      <w:proofErr w:type="spellStart"/>
      <w:r>
        <w:t>B.Tech</w:t>
      </w:r>
      <w:proofErr w:type="spellEnd"/>
      <w:r>
        <w:t>.</w:t>
      </w:r>
      <w:proofErr w:type="gramEnd"/>
    </w:p>
    <w:p w:rsidR="00E21FFD" w:rsidRDefault="00E21FFD">
      <w:pPr>
        <w:pStyle w:val="ListParagraph"/>
        <w:spacing w:after="0" w:line="100" w:lineRule="atLeast"/>
        <w:ind w:left="0"/>
        <w:jc w:val="both"/>
      </w:pPr>
      <w:r>
        <w:t xml:space="preserve">           Six week Training in C</w:t>
      </w:r>
      <w:proofErr w:type="gramStart"/>
      <w:r>
        <w:t>,C</w:t>
      </w:r>
      <w:proofErr w:type="gramEnd"/>
      <w:r>
        <w:t>++ from H.S.E.D.C. Ltd (A State Govt. Undertaking) certification</w:t>
      </w:r>
      <w:r w:rsidR="0018588C">
        <w:t xml:space="preserve"> </w:t>
      </w:r>
      <w:r>
        <w:t xml:space="preserve">during </w:t>
      </w:r>
      <w:r w:rsidR="0018588C">
        <w:t>Diploma</w:t>
      </w:r>
    </w:p>
    <w:p w:rsidR="00E21FFD" w:rsidRDefault="00E21FFD">
      <w:pPr>
        <w:pStyle w:val="ListParagraph"/>
        <w:spacing w:after="0" w:line="100" w:lineRule="atLeast"/>
        <w:ind w:left="0"/>
        <w:jc w:val="both"/>
        <w:rPr>
          <w:rFonts w:ascii="Gisha" w:hAnsi="Gisha" w:cs="Gisha"/>
          <w:b/>
          <w:bCs/>
        </w:rPr>
      </w:pPr>
      <w:r>
        <w:t xml:space="preserve">      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40"/>
      </w:tblGrid>
      <w:tr w:rsidR="00E21FF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FFD" w:rsidRDefault="00E21FFD">
            <w:pPr>
              <w:pStyle w:val="TableContents"/>
              <w:shd w:val="clear" w:color="auto" w:fill="000000"/>
              <w:jc w:val="both"/>
            </w:pPr>
            <w:r>
              <w:rPr>
                <w:rFonts w:ascii="Gisha" w:hAnsi="Gisha" w:cs="Gisha"/>
                <w:b/>
                <w:bCs/>
                <w:sz w:val="22"/>
                <w:szCs w:val="22"/>
              </w:rPr>
              <w:t>TECHNICAL SKILLS</w:t>
            </w:r>
          </w:p>
        </w:tc>
      </w:tr>
    </w:tbl>
    <w:p w:rsidR="00E21FFD" w:rsidRDefault="00E21FFD">
      <w:pPr>
        <w:pStyle w:val="ListParagraph"/>
        <w:spacing w:after="0" w:line="100" w:lineRule="atLeast"/>
        <w:ind w:left="0"/>
        <w:jc w:val="both"/>
      </w:pPr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</w:rPr>
      </w:pPr>
      <w:r>
        <w:t xml:space="preserve">         </w:t>
      </w:r>
      <w:r>
        <w:rPr>
          <w:b/>
          <w:bCs/>
        </w:rPr>
        <w:t xml:space="preserve"> Programming Languages:  </w:t>
      </w:r>
      <w:r>
        <w:t xml:space="preserve">C, C++, CCNA, </w:t>
      </w:r>
      <w:proofErr w:type="gramStart"/>
      <w:r>
        <w:t>JAVA</w:t>
      </w:r>
      <w:proofErr w:type="gramEnd"/>
      <w:r>
        <w:t>.</w:t>
      </w:r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</w:rPr>
      </w:pPr>
      <w:r>
        <w:rPr>
          <w:b/>
          <w:bCs/>
        </w:rPr>
        <w:t xml:space="preserve">          Operating system             : </w:t>
      </w:r>
      <w:r>
        <w:t>Window XP, 7, 8, 8.1, 10.</w:t>
      </w:r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</w:rPr>
      </w:pPr>
      <w:r>
        <w:rPr>
          <w:b/>
          <w:bCs/>
        </w:rPr>
        <w:t xml:space="preserve">          Database                            : </w:t>
      </w:r>
      <w:r>
        <w:t>SQL Server 2000, 2008, 2014.</w:t>
      </w:r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</w:rPr>
      </w:pPr>
      <w:r>
        <w:rPr>
          <w:b/>
          <w:bCs/>
        </w:rPr>
        <w:t xml:space="preserve">          </w:t>
      </w:r>
      <w:r w:rsidR="0018588C">
        <w:rPr>
          <w:b/>
          <w:bCs/>
        </w:rPr>
        <w:t>Packages</w:t>
      </w:r>
      <w:r>
        <w:rPr>
          <w:b/>
          <w:bCs/>
        </w:rPr>
        <w:t xml:space="preserve">                            : </w:t>
      </w:r>
      <w:r>
        <w:t>Microsoft Office, Apache</w:t>
      </w:r>
      <w:r w:rsidR="0018588C">
        <w:t xml:space="preserve"> </w:t>
      </w:r>
      <w:r>
        <w:t>Open Office</w:t>
      </w:r>
      <w:r w:rsidR="0018588C">
        <w:t xml:space="preserve"> </w:t>
      </w:r>
      <w:r>
        <w:t>4.1.1.</w:t>
      </w:r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</w:rPr>
      </w:pPr>
      <w:r>
        <w:rPr>
          <w:b/>
          <w:bCs/>
        </w:rPr>
        <w:t xml:space="preserve">          Application                        : </w:t>
      </w:r>
      <w:r>
        <w:t xml:space="preserve">HMIS (Haryana </w:t>
      </w:r>
      <w:r w:rsidR="0018588C">
        <w:t>Government</w:t>
      </w:r>
      <w:r>
        <w:t>)</w:t>
      </w:r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40"/>
      </w:tblGrid>
      <w:tr w:rsidR="00E21FFD">
        <w:tc>
          <w:tcPr>
            <w:tcW w:w="9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FFD" w:rsidRDefault="00E21FFD">
            <w:pPr>
              <w:pStyle w:val="TableContents"/>
              <w:shd w:val="clear" w:color="auto" w:fill="000000"/>
              <w:jc w:val="both"/>
            </w:pPr>
            <w:r>
              <w:rPr>
                <w:rFonts w:ascii="Gisha" w:hAnsi="Gisha" w:cs="Gisha"/>
                <w:b/>
                <w:bCs/>
                <w:sz w:val="22"/>
                <w:szCs w:val="22"/>
              </w:rPr>
              <w:t>PERSONAL DETAILS</w:t>
            </w:r>
            <w:r>
              <w:rPr>
                <w:rFonts w:ascii="Gisha" w:hAnsi="Gisha" w:cs="Gisha"/>
                <w:sz w:val="22"/>
                <w:szCs w:val="22"/>
              </w:rPr>
              <w:t xml:space="preserve"> </w:t>
            </w:r>
          </w:p>
        </w:tc>
      </w:tr>
    </w:tbl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</w:rPr>
      </w:pPr>
    </w:p>
    <w:p w:rsidR="00E21FFD" w:rsidRDefault="00E21FFD">
      <w:pPr>
        <w:pStyle w:val="ListParagraph"/>
        <w:spacing w:after="0" w:line="100" w:lineRule="atLeast"/>
        <w:ind w:left="0"/>
        <w:jc w:val="both"/>
      </w:pPr>
      <w:r>
        <w:t xml:space="preserve">         Date of Birth                       : 25</w:t>
      </w:r>
      <w:r>
        <w:rPr>
          <w:vertAlign w:val="superscript"/>
        </w:rPr>
        <w:t>th</w:t>
      </w:r>
      <w:r>
        <w:t xml:space="preserve"> March 1992</w:t>
      </w:r>
    </w:p>
    <w:p w:rsidR="00E21FFD" w:rsidRDefault="00E21FFD">
      <w:pPr>
        <w:pStyle w:val="ListParagraph"/>
        <w:spacing w:after="0" w:line="100" w:lineRule="atLeast"/>
        <w:ind w:left="0"/>
        <w:jc w:val="both"/>
      </w:pPr>
      <w:r>
        <w:t xml:space="preserve">         Permanent Address           : 106 New Dyalbag</w:t>
      </w:r>
      <w:r w:rsidR="0018588C">
        <w:t>h, Ambala Cantt.</w:t>
      </w:r>
    </w:p>
    <w:p w:rsidR="00E21FFD" w:rsidRDefault="00E21FFD">
      <w:pPr>
        <w:pStyle w:val="ListParagraph"/>
        <w:spacing w:after="0" w:line="100" w:lineRule="atLeast"/>
        <w:ind w:left="0"/>
        <w:jc w:val="both"/>
      </w:pPr>
      <w:r>
        <w:t xml:space="preserve">         Linguistic Proficiency         : English, Hindi, Punjabi.</w:t>
      </w:r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</w:rPr>
      </w:pPr>
      <w:r>
        <w:t xml:space="preserve">         </w:t>
      </w:r>
      <w:proofErr w:type="spellStart"/>
      <w:r>
        <w:t>Marrital</w:t>
      </w:r>
      <w:proofErr w:type="spellEnd"/>
      <w:r>
        <w:t xml:space="preserve"> Status                    : Single.</w:t>
      </w:r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</w:rPr>
      </w:pPr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  <w:i/>
          <w:iCs/>
        </w:rPr>
      </w:pPr>
      <w:r>
        <w:rPr>
          <w:i/>
          <w:iCs/>
        </w:rPr>
        <w:t>I hereby declare that all the information given above is true to the best of my knowledge.</w:t>
      </w:r>
    </w:p>
    <w:p w:rsidR="00E21FFD" w:rsidRDefault="00E21FFD">
      <w:pPr>
        <w:pStyle w:val="ListParagraph"/>
        <w:spacing w:after="0" w:line="100" w:lineRule="atLeast"/>
        <w:ind w:left="0"/>
        <w:jc w:val="both"/>
        <w:rPr>
          <w:b/>
          <w:bCs/>
          <w:i/>
          <w:iCs/>
        </w:rPr>
      </w:pPr>
    </w:p>
    <w:p w:rsidR="00E21FFD" w:rsidRDefault="00E21FFD">
      <w:pPr>
        <w:pStyle w:val="ListParagraph"/>
        <w:spacing w:after="0" w:line="100" w:lineRule="atLeast"/>
        <w:ind w:left="0"/>
        <w:jc w:val="both"/>
      </w:pP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proofErr w:type="spellStart"/>
      <w:r>
        <w:rPr>
          <w:rFonts w:ascii="Gisha" w:hAnsi="Gisha" w:cs="Gisha"/>
          <w:b/>
          <w:bCs/>
        </w:rPr>
        <w:t>Gurvender</w:t>
      </w:r>
      <w:proofErr w:type="spellEnd"/>
      <w:r>
        <w:rPr>
          <w:rFonts w:ascii="Gisha" w:hAnsi="Gisha" w:cs="Gisha"/>
          <w:b/>
          <w:bCs/>
        </w:rPr>
        <w:t xml:space="preserve"> Singh</w:t>
      </w:r>
    </w:p>
    <w:sectPr w:rsidR="00E21FFD" w:rsidSect="002A1B5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f6"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altName w:val="Arial"/>
    <w:charset w:val="B1"/>
    <w:family w:val="swiss"/>
    <w:pitch w:val="variable"/>
    <w:sig w:usb0="00000000" w:usb1="40000042" w:usb2="00000000" w:usb3="00000000" w:csb0="0000002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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A"/>
        <w:sz w:val="16"/>
        <w:szCs w:val="16"/>
        <w:lang w:val="en-U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A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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18588C"/>
    <w:rsid w:val="00015227"/>
    <w:rsid w:val="0018588C"/>
    <w:rsid w:val="002A1B53"/>
    <w:rsid w:val="003B42D5"/>
    <w:rsid w:val="00491F90"/>
    <w:rsid w:val="005E22F3"/>
    <w:rsid w:val="0072123A"/>
    <w:rsid w:val="0092135A"/>
    <w:rsid w:val="00B01F4D"/>
    <w:rsid w:val="00C40871"/>
    <w:rsid w:val="00D7788B"/>
    <w:rsid w:val="00DE3DBE"/>
    <w:rsid w:val="00E21FFD"/>
    <w:rsid w:val="00ED36CE"/>
    <w:rsid w:val="00FB2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B53"/>
    <w:pPr>
      <w:widowControl w:val="0"/>
      <w:suppressAutoHyphens/>
    </w:pPr>
    <w:rPr>
      <w:rFonts w:eastAsia="SimSun" w:cs="Mangal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BodyText"/>
    <w:qFormat/>
    <w:rsid w:val="002A1B53"/>
    <w:pPr>
      <w:tabs>
        <w:tab w:val="num" w:pos="0"/>
      </w:tabs>
      <w:ind w:left="432" w:hanging="43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A1B53"/>
  </w:style>
  <w:style w:type="character" w:customStyle="1" w:styleId="WW8Num1z1">
    <w:name w:val="WW8Num1z1"/>
    <w:rsid w:val="002A1B53"/>
  </w:style>
  <w:style w:type="character" w:customStyle="1" w:styleId="WW8Num1z2">
    <w:name w:val="WW8Num1z2"/>
    <w:rsid w:val="002A1B53"/>
  </w:style>
  <w:style w:type="character" w:customStyle="1" w:styleId="WW8Num1z3">
    <w:name w:val="WW8Num1z3"/>
    <w:rsid w:val="002A1B53"/>
  </w:style>
  <w:style w:type="character" w:customStyle="1" w:styleId="WW8Num1z4">
    <w:name w:val="WW8Num1z4"/>
    <w:rsid w:val="002A1B53"/>
  </w:style>
  <w:style w:type="character" w:customStyle="1" w:styleId="WW8Num1z5">
    <w:name w:val="WW8Num1z5"/>
    <w:rsid w:val="002A1B53"/>
  </w:style>
  <w:style w:type="character" w:customStyle="1" w:styleId="WW8Num1z6">
    <w:name w:val="WW8Num1z6"/>
    <w:rsid w:val="002A1B53"/>
  </w:style>
  <w:style w:type="character" w:customStyle="1" w:styleId="WW8Num1z7">
    <w:name w:val="WW8Num1z7"/>
    <w:rsid w:val="002A1B53"/>
  </w:style>
  <w:style w:type="character" w:customStyle="1" w:styleId="WW8Num1z8">
    <w:name w:val="WW8Num1z8"/>
    <w:rsid w:val="002A1B53"/>
  </w:style>
  <w:style w:type="character" w:customStyle="1" w:styleId="WW8Num2z0">
    <w:name w:val="WW8Num2z0"/>
    <w:rsid w:val="002A1B53"/>
    <w:rPr>
      <w:rFonts w:ascii="Symbol" w:hAnsi="Symbol" w:cs="Symbol"/>
      <w:color w:val="00000A"/>
      <w:sz w:val="16"/>
      <w:szCs w:val="16"/>
      <w:lang w:val="en-US"/>
    </w:rPr>
  </w:style>
  <w:style w:type="character" w:customStyle="1" w:styleId="WW8Num2z1">
    <w:name w:val="WW8Num2z1"/>
    <w:rsid w:val="002A1B53"/>
    <w:rPr>
      <w:rFonts w:ascii="Symbol" w:hAnsi="Symbol" w:cs="Symbol"/>
      <w:color w:val="00000A"/>
    </w:rPr>
  </w:style>
  <w:style w:type="character" w:customStyle="1" w:styleId="WW8Num2z2">
    <w:name w:val="WW8Num2z2"/>
    <w:rsid w:val="002A1B53"/>
    <w:rPr>
      <w:rFonts w:ascii="Wingdings" w:hAnsi="Wingdings" w:cs="Wingdings"/>
      <w:sz w:val="12"/>
      <w:szCs w:val="12"/>
    </w:rPr>
  </w:style>
  <w:style w:type="character" w:customStyle="1" w:styleId="WW8Num2z3">
    <w:name w:val="WW8Num2z3"/>
    <w:rsid w:val="002A1B53"/>
    <w:rPr>
      <w:rFonts w:ascii="Symbol" w:hAnsi="Symbol" w:cs="Symbol"/>
    </w:rPr>
  </w:style>
  <w:style w:type="character" w:customStyle="1" w:styleId="WW8Num2z5">
    <w:name w:val="WW8Num2z5"/>
    <w:rsid w:val="002A1B53"/>
    <w:rPr>
      <w:rFonts w:ascii="Wingdings" w:hAnsi="Wingdings" w:cs="Wingdings"/>
    </w:rPr>
  </w:style>
  <w:style w:type="character" w:customStyle="1" w:styleId="WW8Num3z0">
    <w:name w:val="WW8Num3z0"/>
    <w:rsid w:val="002A1B53"/>
    <w:rPr>
      <w:rFonts w:ascii="Symbol" w:hAnsi="Symbol" w:cs="Symbol"/>
    </w:rPr>
  </w:style>
  <w:style w:type="character" w:customStyle="1" w:styleId="WW8Num3z1">
    <w:name w:val="WW8Num3z1"/>
    <w:rsid w:val="002A1B53"/>
    <w:rPr>
      <w:rFonts w:ascii="Courier New" w:hAnsi="Courier New" w:cs="Courier New"/>
    </w:rPr>
  </w:style>
  <w:style w:type="character" w:customStyle="1" w:styleId="WW8Num3z2">
    <w:name w:val="WW8Num3z2"/>
    <w:rsid w:val="002A1B53"/>
    <w:rPr>
      <w:rFonts w:ascii="Wingdings" w:hAnsi="Wingdings" w:cs="Wingdings"/>
    </w:rPr>
  </w:style>
  <w:style w:type="character" w:customStyle="1" w:styleId="WW8Num3z3">
    <w:name w:val="WW8Num3z3"/>
    <w:rsid w:val="002A1B53"/>
    <w:rPr>
      <w:rFonts w:ascii="Symbol" w:hAnsi="Symbol" w:cs="Symbol"/>
    </w:rPr>
  </w:style>
  <w:style w:type="character" w:customStyle="1" w:styleId="WW8Num4z0">
    <w:name w:val="WW8Num4z0"/>
    <w:rsid w:val="002A1B53"/>
    <w:rPr>
      <w:rFonts w:ascii="Wingdings" w:hAnsi="Wingdings" w:cs="OpenSymbol"/>
    </w:rPr>
  </w:style>
  <w:style w:type="character" w:customStyle="1" w:styleId="WW8Num5z0">
    <w:name w:val="WW8Num5z0"/>
    <w:rsid w:val="002A1B53"/>
    <w:rPr>
      <w:rFonts w:ascii="Wingdings" w:hAnsi="Wingdings" w:cs="OpenSymbol"/>
    </w:rPr>
  </w:style>
  <w:style w:type="character" w:customStyle="1" w:styleId="ff61">
    <w:name w:val="ff61"/>
    <w:rsid w:val="002A1B53"/>
    <w:rPr>
      <w:rFonts w:ascii="ff6" w:hAnsi="ff6" w:cs="ff6"/>
    </w:rPr>
  </w:style>
  <w:style w:type="character" w:customStyle="1" w:styleId="Bullets">
    <w:name w:val="Bullets"/>
    <w:rsid w:val="002A1B53"/>
    <w:rPr>
      <w:rFonts w:ascii="Arial" w:eastAsia="OpenSymbol" w:hAnsi="Arial" w:cs="OpenSymbol"/>
    </w:rPr>
  </w:style>
  <w:style w:type="character" w:customStyle="1" w:styleId="NumberingSymbols">
    <w:name w:val="Numbering Symbols"/>
    <w:rsid w:val="002A1B53"/>
  </w:style>
  <w:style w:type="paragraph" w:customStyle="1" w:styleId="Heading">
    <w:name w:val="Heading"/>
    <w:basedOn w:val="Normal"/>
    <w:next w:val="BodyText"/>
    <w:rsid w:val="002A1B5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2A1B53"/>
    <w:pPr>
      <w:spacing w:after="120"/>
    </w:pPr>
  </w:style>
  <w:style w:type="paragraph" w:styleId="List">
    <w:name w:val="List"/>
    <w:basedOn w:val="BodyText"/>
    <w:rsid w:val="002A1B53"/>
  </w:style>
  <w:style w:type="paragraph" w:styleId="Caption">
    <w:name w:val="caption"/>
    <w:basedOn w:val="Normal"/>
    <w:qFormat/>
    <w:rsid w:val="002A1B5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A1B53"/>
    <w:pPr>
      <w:suppressLineNumbers/>
    </w:pPr>
  </w:style>
  <w:style w:type="paragraph" w:styleId="ListParagraph">
    <w:name w:val="List Paragraph"/>
    <w:basedOn w:val="Normal"/>
    <w:qFormat/>
    <w:rsid w:val="002A1B5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Subtitle">
    <w:name w:val="Subtitle"/>
    <w:basedOn w:val="Normal"/>
    <w:next w:val="BodyText"/>
    <w:qFormat/>
    <w:rsid w:val="002A1B53"/>
    <w:pPr>
      <w:spacing w:after="200" w:line="276" w:lineRule="auto"/>
    </w:pPr>
    <w:rPr>
      <w:rFonts w:ascii="Cambria" w:hAnsi="Cambria" w:cs="Cambria"/>
      <w:i/>
      <w:iCs/>
      <w:color w:val="4F81BD"/>
      <w:spacing w:val="15"/>
      <w:sz w:val="28"/>
      <w:szCs w:val="28"/>
      <w:u w:val="single"/>
      <w:lang w:val="en-US"/>
    </w:rPr>
  </w:style>
  <w:style w:type="paragraph" w:customStyle="1" w:styleId="TableContents">
    <w:name w:val="Table Contents"/>
    <w:basedOn w:val="Normal"/>
    <w:rsid w:val="002A1B53"/>
    <w:pPr>
      <w:suppressLineNumbers/>
    </w:pPr>
  </w:style>
  <w:style w:type="paragraph" w:customStyle="1" w:styleId="TableHeading">
    <w:name w:val="Table Heading"/>
    <w:basedOn w:val="TableContents"/>
    <w:rsid w:val="002A1B5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1601-01-01T00:00:00Z</cp:lastPrinted>
  <dcterms:created xsi:type="dcterms:W3CDTF">2018-12-25T12:59:00Z</dcterms:created>
  <dcterms:modified xsi:type="dcterms:W3CDTF">2018-12-25T13:15:00Z</dcterms:modified>
</cp:coreProperties>
</file>