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8"/>
        <w:rPr>
          <w:b/>
          <w:sz w:val="28"/>
          <w:szCs w:val="28"/>
        </w:rPr>
      </w:pPr>
    </w:p>
    <w:p>
      <w:pPr>
        <w:pStyle w:val="8"/>
        <w:rPr>
          <w:sz w:val="28"/>
          <w:szCs w:val="28"/>
        </w:rPr>
      </w:pPr>
      <w:r>
        <w:rPr>
          <w:rStyle w:val="40"/>
          <w:rFonts w:eastAsia="??"/>
          <w:szCs w:val="28"/>
        </w:rPr>
        <w:t>Kavita Kathait</w:t>
      </w:r>
    </w:p>
    <w:p>
      <w:pPr>
        <w:pStyle w:val="8"/>
      </w:pPr>
    </w:p>
    <w:p>
      <w:pPr>
        <w:pStyle w:val="8"/>
        <w:rPr>
          <w:sz w:val="22"/>
          <w:szCs w:val="22"/>
        </w:rPr>
      </w:pPr>
      <w:r>
        <w:rPr>
          <w:rStyle w:val="43"/>
          <w:rFonts w:eastAsia="??"/>
          <w:szCs w:val="22"/>
        </w:rPr>
        <w:t xml:space="preserve">E Mail: </w:t>
      </w:r>
      <w:r>
        <w:fldChar w:fldCharType="begin"/>
      </w:r>
      <w:r>
        <w:instrText xml:space="preserve">HYPERLINK "mailto:kavita.kathait@gmail.com" </w:instrText>
      </w:r>
      <w:r>
        <w:fldChar w:fldCharType="separate"/>
      </w:r>
      <w:r>
        <w:rPr>
          <w:rStyle w:val="46"/>
          <w:rFonts w:eastAsia="??"/>
          <w:szCs w:val="22"/>
        </w:rPr>
        <w:t>kavita.kathait@gmail.com</w:t>
      </w:r>
      <w:r>
        <w:fldChar w:fldCharType="end"/>
      </w:r>
      <w:r>
        <w:rPr>
          <w:rStyle w:val="43"/>
          <w:rFonts w:eastAsia="??"/>
          <w:szCs w:val="22"/>
        </w:rPr>
        <w:t>, kkathait@yahoo.co.in</w:t>
      </w:r>
      <w:r>
        <w:rPr>
          <w:rStyle w:val="43"/>
          <w:rFonts w:eastAsia="??"/>
          <w:szCs w:val="22"/>
        </w:rPr>
        <w:tab/>
      </w:r>
    </w:p>
    <w:p>
      <w:pPr>
        <w:pStyle w:val="8"/>
        <w:rPr>
          <w:sz w:val="22"/>
          <w:szCs w:val="22"/>
        </w:rPr>
      </w:pPr>
      <w:r>
        <w:rPr>
          <w:rStyle w:val="43"/>
          <w:rFonts w:eastAsia="??"/>
          <w:szCs w:val="22"/>
        </w:rPr>
        <w:t xml:space="preserve">Contact :   +91- 9711438572 </w:t>
      </w:r>
    </w:p>
    <w:p>
      <w:pPr>
        <w:pStyle w:val="8"/>
      </w:pPr>
    </w:p>
    <w:p>
      <w:pPr>
        <w:pStyle w:val="8"/>
      </w:pPr>
    </w:p>
    <w:p>
      <w:pPr>
        <w:pStyle w:val="8"/>
      </w:pPr>
      <w:r>
        <w:rPr>
          <w:rStyle w:val="48"/>
          <w:rFonts w:eastAsia="??"/>
        </w:rPr>
        <w:t>Seeking challenging assignments in Client Relationship Management/ Business Development with an organisation of repute.</w:t>
      </w:r>
    </w:p>
    <w:p>
      <w:pPr>
        <w:pStyle w:val="8"/>
      </w:pPr>
    </w:p>
    <w:p>
      <w:pPr>
        <w:pStyle w:val="8"/>
      </w:pPr>
    </w:p>
    <w:p>
      <w:pPr>
        <w:pStyle w:val="8"/>
      </w:pPr>
      <w:r>
        <w:rPr>
          <w:rStyle w:val="48"/>
          <w:rFonts w:eastAsia="??"/>
        </w:rPr>
        <w:t>Snapshot</w:t>
      </w:r>
    </w:p>
    <w:p>
      <w:pPr>
        <w:pStyle w:val="7"/>
        <w:numPr>
          <w:ilvl w:val="0"/>
          <w:numId w:val="1"/>
        </w:numPr>
        <w:spacing w:after="40"/>
        <w:ind w:left="288"/>
      </w:pPr>
      <w:r>
        <w:rPr>
          <w:rStyle w:val="52"/>
        </w:rPr>
        <w:t xml:space="preserve">A competent individual with more than </w:t>
      </w:r>
      <w:r>
        <w:rPr>
          <w:rStyle w:val="48"/>
        </w:rPr>
        <w:t>8 years</w:t>
      </w:r>
      <w:r>
        <w:rPr>
          <w:rStyle w:val="52"/>
        </w:rPr>
        <w:t xml:space="preserve"> experience in Marketing Management, Business Development, Customer Relationship and Corporate Presentation </w:t>
      </w:r>
      <w:r>
        <w:rPr>
          <w:rStyle w:val="48"/>
        </w:rPr>
        <w:t>in Real Estate Industry</w:t>
      </w:r>
      <w:r>
        <w:rPr>
          <w:rStyle w:val="52"/>
        </w:rPr>
        <w:t>.</w:t>
      </w:r>
    </w:p>
    <w:p>
      <w:pPr>
        <w:pStyle w:val="7"/>
        <w:numPr>
          <w:ilvl w:val="0"/>
          <w:numId w:val="1"/>
        </w:numPr>
        <w:spacing w:after="40"/>
        <w:ind w:left="288"/>
      </w:pPr>
      <w:r>
        <w:rPr>
          <w:rStyle w:val="52"/>
        </w:rPr>
        <w:t xml:space="preserve">Worked with Real Estate Companies </w:t>
      </w:r>
      <w:r>
        <w:rPr>
          <w:rStyle w:val="48"/>
        </w:rPr>
        <w:t>Unitech Group</w:t>
      </w:r>
      <w:r>
        <w:rPr>
          <w:rStyle w:val="52"/>
        </w:rPr>
        <w:t xml:space="preserve"> for 3 years and </w:t>
      </w:r>
      <w:r>
        <w:rPr>
          <w:rStyle w:val="48"/>
        </w:rPr>
        <w:t>Era Group</w:t>
      </w:r>
      <w:r>
        <w:rPr>
          <w:rStyle w:val="52"/>
        </w:rPr>
        <w:t xml:space="preserve"> for 3 Years.</w:t>
      </w:r>
    </w:p>
    <w:p>
      <w:pPr>
        <w:pStyle w:val="7"/>
        <w:numPr>
          <w:ilvl w:val="0"/>
          <w:numId w:val="1"/>
        </w:numPr>
        <w:spacing w:after="40"/>
        <w:ind w:left="288"/>
      </w:pPr>
      <w:r>
        <w:rPr>
          <w:rStyle w:val="52"/>
        </w:rPr>
        <w:t xml:space="preserve">Presently Involved in </w:t>
      </w:r>
      <w:r>
        <w:rPr>
          <w:rStyle w:val="48"/>
        </w:rPr>
        <w:t>Selling &amp; Marketing</w:t>
      </w:r>
      <w:r>
        <w:rPr>
          <w:rStyle w:val="52"/>
        </w:rPr>
        <w:t xml:space="preserve"> of Residential and commercial properties.</w:t>
      </w:r>
    </w:p>
    <w:p>
      <w:pPr>
        <w:pStyle w:val="7"/>
        <w:numPr>
          <w:ilvl w:val="0"/>
          <w:numId w:val="1"/>
        </w:numPr>
        <w:spacing w:after="40"/>
        <w:ind w:left="288"/>
      </w:pPr>
      <w:r>
        <w:rPr>
          <w:rStyle w:val="52"/>
        </w:rPr>
        <w:t xml:space="preserve">Proficient in </w:t>
      </w:r>
      <w:r>
        <w:rPr>
          <w:rStyle w:val="48"/>
        </w:rPr>
        <w:t>Sales force</w:t>
      </w:r>
      <w:r>
        <w:rPr>
          <w:rStyle w:val="52"/>
        </w:rPr>
        <w:t xml:space="preserve"> &amp; </w:t>
      </w:r>
      <w:r>
        <w:rPr>
          <w:rStyle w:val="48"/>
        </w:rPr>
        <w:t>SAS (Software Application)</w:t>
      </w:r>
      <w:r>
        <w:rPr>
          <w:rStyle w:val="52"/>
        </w:rPr>
        <w:t xml:space="preserve"> for data retrieve and Report Generation.</w:t>
      </w:r>
    </w:p>
    <w:p>
      <w:pPr>
        <w:pStyle w:val="7"/>
        <w:numPr>
          <w:ilvl w:val="0"/>
          <w:numId w:val="1"/>
        </w:numPr>
        <w:spacing w:after="40"/>
        <w:ind w:left="288"/>
      </w:pPr>
      <w:r>
        <w:rPr>
          <w:rStyle w:val="52"/>
        </w:rPr>
        <w:t xml:space="preserve">Providing Assistance for </w:t>
      </w:r>
      <w:r>
        <w:rPr>
          <w:rStyle w:val="48"/>
        </w:rPr>
        <w:t>Annual Recovery plan</w:t>
      </w:r>
      <w:r>
        <w:rPr>
          <w:rStyle w:val="52"/>
        </w:rPr>
        <w:t xml:space="preserve"> and </w:t>
      </w:r>
      <w:r>
        <w:rPr>
          <w:rStyle w:val="48"/>
        </w:rPr>
        <w:t>Sales Projection Planning</w:t>
      </w:r>
      <w:r>
        <w:rPr>
          <w:rStyle w:val="52"/>
        </w:rPr>
        <w:t>.</w:t>
      </w:r>
    </w:p>
    <w:p>
      <w:pPr>
        <w:pStyle w:val="7"/>
        <w:numPr>
          <w:ilvl w:val="0"/>
          <w:numId w:val="1"/>
        </w:numPr>
        <w:ind w:left="288"/>
      </w:pPr>
      <w:r>
        <w:rPr>
          <w:rStyle w:val="52"/>
        </w:rPr>
        <w:t xml:space="preserve">Demonstrative competence in </w:t>
      </w:r>
      <w:r>
        <w:rPr>
          <w:rStyle w:val="48"/>
        </w:rPr>
        <w:t>Corporate Presentation, Client interaction</w:t>
      </w:r>
      <w:r>
        <w:rPr>
          <w:rStyle w:val="52"/>
        </w:rPr>
        <w:t>.</w:t>
      </w:r>
    </w:p>
    <w:p>
      <w:pPr>
        <w:pStyle w:val="7"/>
        <w:numPr>
          <w:ilvl w:val="0"/>
          <w:numId w:val="1"/>
        </w:numPr>
        <w:spacing w:after="40"/>
        <w:ind w:left="288"/>
      </w:pPr>
      <w:r>
        <w:rPr>
          <w:rStyle w:val="48"/>
        </w:rPr>
        <w:t xml:space="preserve">Areas of Exposure </w:t>
      </w:r>
      <w:r>
        <w:rPr>
          <w:rStyle w:val="53"/>
        </w:rPr>
        <w:t xml:space="preserve">- </w:t>
      </w:r>
      <w:r>
        <w:rPr>
          <w:rStyle w:val="52"/>
        </w:rPr>
        <w:t>Marketing Management, Business Development, Customer Relationship Management.</w:t>
      </w:r>
    </w:p>
    <w:p>
      <w:pPr>
        <w:pStyle w:val="8"/>
      </w:pPr>
    </w:p>
    <w:p>
      <w:pPr>
        <w:pStyle w:val="8"/>
        <w:rPr>
          <w:rStyle w:val="55"/>
          <w:rFonts w:eastAsia="??"/>
          <w:szCs w:val="24"/>
        </w:rPr>
      </w:pPr>
      <w:r>
        <w:rPr>
          <w:rStyle w:val="55"/>
          <w:rFonts w:eastAsia="??"/>
          <w:szCs w:val="24"/>
        </w:rPr>
        <w:t xml:space="preserve">Organizational Experience </w:t>
      </w:r>
      <w:r>
        <w:rPr>
          <w:rStyle w:val="55"/>
          <w:rFonts w:ascii="Times New Roman" w:eastAsia="??"/>
          <w:szCs w:val="24"/>
        </w:rPr>
        <w:t>-</w:t>
      </w:r>
      <w:r>
        <w:rPr>
          <w:rStyle w:val="55"/>
          <w:rFonts w:eastAsia="??"/>
          <w:szCs w:val="24"/>
        </w:rPr>
        <w:t xml:space="preserve"> </w:t>
      </w:r>
    </w:p>
    <w:p>
      <w:pPr>
        <w:pStyle w:val="8"/>
        <w:rPr>
          <w:rStyle w:val="55"/>
          <w:rFonts w:eastAsia="??"/>
          <w:szCs w:val="24"/>
        </w:rPr>
      </w:pPr>
    </w:p>
    <w:p>
      <w:pPr>
        <w:pStyle w:val="8"/>
        <w:rPr>
          <w:rStyle w:val="48"/>
          <w:rFonts w:eastAsia="??"/>
        </w:rPr>
      </w:pPr>
      <w:r>
        <w:rPr>
          <w:rStyle w:val="48"/>
          <w:rFonts w:eastAsia="??"/>
        </w:rPr>
        <w:t xml:space="preserve">Since </w:t>
      </w:r>
      <w:r>
        <w:rPr>
          <w:rStyle w:val="48"/>
          <w:rFonts w:ascii="Times New Roman" w:eastAsia="??"/>
        </w:rPr>
        <w:t>May</w:t>
      </w:r>
      <w:r>
        <w:rPr>
          <w:rStyle w:val="48"/>
          <w:rFonts w:eastAsia="??"/>
        </w:rPr>
        <w:t>, 201</w:t>
      </w:r>
      <w:r>
        <w:rPr>
          <w:rStyle w:val="48"/>
          <w:rFonts w:ascii="Times New Roman" w:eastAsia="??"/>
        </w:rPr>
        <w:t xml:space="preserve">5 </w:t>
      </w:r>
      <w:r>
        <w:rPr>
          <w:rStyle w:val="48"/>
          <w:rFonts w:eastAsia="??"/>
        </w:rPr>
        <w:t xml:space="preserve">with </w:t>
      </w:r>
      <w:r>
        <w:rPr>
          <w:rStyle w:val="48"/>
          <w:rFonts w:ascii="Times New Roman" w:eastAsia="??"/>
        </w:rPr>
        <w:t>India Property online Pvt. Ltd.</w:t>
      </w:r>
    </w:p>
    <w:p>
      <w:pPr>
        <w:pStyle w:val="8"/>
      </w:pPr>
    </w:p>
    <w:p>
      <w:pPr>
        <w:pStyle w:val="8"/>
        <w:rPr>
          <w:rStyle w:val="48"/>
          <w:rFonts w:ascii="Times New Roman" w:eastAsia="??"/>
        </w:rPr>
      </w:pPr>
      <w:r>
        <w:rPr>
          <w:rStyle w:val="48"/>
          <w:rFonts w:eastAsia="??"/>
        </w:rPr>
        <w:t>As</w:t>
      </w:r>
      <w:r>
        <w:rPr>
          <w:rStyle w:val="48"/>
          <w:rFonts w:ascii="Times New Roman" w:eastAsia="??"/>
        </w:rPr>
        <w:t xml:space="preserve"> Senior</w:t>
      </w:r>
      <w:r>
        <w:rPr>
          <w:rStyle w:val="48"/>
          <w:rFonts w:eastAsia="??"/>
        </w:rPr>
        <w:t xml:space="preserve"> Manager - </w:t>
      </w:r>
      <w:r>
        <w:rPr>
          <w:rStyle w:val="48"/>
          <w:rFonts w:ascii="Times New Roman" w:eastAsia="??"/>
        </w:rPr>
        <w:t>Sales</w:t>
      </w:r>
      <w:bookmarkStart w:id="0" w:name="_GoBack"/>
      <w:bookmarkEnd w:id="0"/>
    </w:p>
    <w:p>
      <w:pPr>
        <w:pStyle w:val="8"/>
        <w:rPr>
          <w:rStyle w:val="48"/>
          <w:rFonts w:ascii="Times New Roman" w:eastAsia="??"/>
        </w:rPr>
      </w:pPr>
    </w:p>
    <w:p>
      <w:pPr>
        <w:rPr>
          <w:rFonts w:hint="default"/>
          <w:color w:val="auto"/>
        </w:rPr>
      </w:pPr>
    </w:p>
    <w:p>
      <w:pPr>
        <w:pStyle w:val="7"/>
        <w:numPr>
          <w:ilvl w:val="0"/>
          <w:numId w:val="2"/>
        </w:numPr>
        <w:tabs>
          <w:tab w:val="left" w:pos="360"/>
        </w:tabs>
        <w:spacing w:after="40"/>
        <w:ind w:left="288"/>
      </w:pPr>
      <w:r>
        <w:rPr>
          <w:rStyle w:val="52"/>
          <w:rFonts w:ascii="Times New Roman"/>
        </w:rPr>
        <w:t>Responsible for New builders/agents acquisition and Service Delivery ensuring Customer retention and reference,</w:t>
      </w:r>
    </w:p>
    <w:p>
      <w:pPr>
        <w:pStyle w:val="34"/>
        <w:numPr>
          <w:ilvl w:val="0"/>
          <w:numId w:val="2"/>
        </w:numPr>
        <w:ind w:left="288"/>
        <w:rPr>
          <w:rStyle w:val="52"/>
          <w:rFonts w:ascii="??" w:hAnsi="Times New Roman"/>
        </w:rPr>
      </w:pPr>
      <w:r>
        <w:rPr>
          <w:rStyle w:val="52"/>
        </w:rPr>
        <w:t xml:space="preserve">Direct interaction with clients for final </w:t>
      </w:r>
      <w:r>
        <w:rPr>
          <w:rStyle w:val="52"/>
          <w:b/>
        </w:rPr>
        <w:t>deals and negotiations</w:t>
      </w:r>
      <w:r>
        <w:rPr>
          <w:rStyle w:val="52"/>
        </w:rPr>
        <w:t>.</w:t>
      </w:r>
    </w:p>
    <w:p>
      <w:pPr>
        <w:pStyle w:val="34"/>
        <w:numPr>
          <w:ilvl w:val="0"/>
          <w:numId w:val="2"/>
        </w:numPr>
        <w:ind w:left="288"/>
        <w:rPr>
          <w:rStyle w:val="52"/>
          <w:rFonts w:hAnsi="Times New Roman"/>
        </w:rPr>
      </w:pPr>
      <w:r>
        <w:rPr>
          <w:rStyle w:val="52"/>
        </w:rPr>
        <w:t>P</w:t>
      </w:r>
      <w:r>
        <w:rPr>
          <w:rStyle w:val="52"/>
          <w:rFonts w:ascii="Times New Roman"/>
        </w:rPr>
        <w:t>reparation of campaigns for client to provide the effective and Quality leads.</w:t>
      </w:r>
    </w:p>
    <w:p>
      <w:pPr>
        <w:pStyle w:val="34"/>
        <w:numPr>
          <w:ilvl w:val="0"/>
          <w:numId w:val="2"/>
        </w:numPr>
        <w:ind w:left="288"/>
        <w:rPr>
          <w:rStyle w:val="52"/>
          <w:rFonts w:ascii="??" w:hAnsi="Times New Roman"/>
        </w:rPr>
      </w:pPr>
      <w:r>
        <w:rPr>
          <w:rStyle w:val="52"/>
        </w:rPr>
        <w:t>P</w:t>
      </w:r>
      <w:r>
        <w:rPr>
          <w:rStyle w:val="52"/>
          <w:rFonts w:ascii="Times New Roman"/>
        </w:rPr>
        <w:t>romoting  our website and generating revenue.</w:t>
      </w:r>
    </w:p>
    <w:p>
      <w:pPr>
        <w:pStyle w:val="8"/>
        <w:rPr>
          <w:rStyle w:val="55"/>
          <w:rFonts w:eastAsia="??"/>
          <w:szCs w:val="24"/>
        </w:rPr>
      </w:pPr>
    </w:p>
    <w:p>
      <w:pPr>
        <w:pStyle w:val="8"/>
        <w:rPr>
          <w:rStyle w:val="55"/>
          <w:rFonts w:eastAsia="??"/>
          <w:szCs w:val="24"/>
        </w:rPr>
      </w:pPr>
    </w:p>
    <w:p>
      <w:pPr>
        <w:pStyle w:val="8"/>
        <w:rPr>
          <w:rStyle w:val="48"/>
          <w:rFonts w:eastAsia="??"/>
        </w:rPr>
      </w:pPr>
      <w:r>
        <w:rPr>
          <w:rStyle w:val="48"/>
          <w:rFonts w:eastAsia="??"/>
        </w:rPr>
        <w:t xml:space="preserve">Since February, 2013  </w:t>
      </w:r>
      <w:r>
        <w:rPr>
          <w:rStyle w:val="48"/>
          <w:rFonts w:ascii="Times New Roman" w:eastAsia="??"/>
        </w:rPr>
        <w:t xml:space="preserve">till Oct 2013 </w:t>
      </w:r>
      <w:r>
        <w:rPr>
          <w:rStyle w:val="48"/>
          <w:rFonts w:eastAsia="??"/>
        </w:rPr>
        <w:t>with Investor clinic pvt. Ltd..</w:t>
      </w:r>
    </w:p>
    <w:p>
      <w:pPr>
        <w:pStyle w:val="8"/>
      </w:pPr>
    </w:p>
    <w:p>
      <w:pPr>
        <w:pStyle w:val="8"/>
      </w:pPr>
      <w:r>
        <w:rPr>
          <w:rStyle w:val="48"/>
          <w:rFonts w:eastAsia="??"/>
        </w:rPr>
        <w:t>As</w:t>
      </w:r>
      <w:r>
        <w:rPr>
          <w:rStyle w:val="48"/>
          <w:rFonts w:ascii="Times New Roman" w:eastAsia="??"/>
        </w:rPr>
        <w:t xml:space="preserve"> Senior</w:t>
      </w:r>
      <w:r>
        <w:rPr>
          <w:rStyle w:val="48"/>
          <w:rFonts w:eastAsia="??"/>
        </w:rPr>
        <w:t xml:space="preserve"> Manager - Sales</w:t>
      </w:r>
    </w:p>
    <w:p>
      <w:pPr>
        <w:pStyle w:val="8"/>
      </w:pPr>
    </w:p>
    <w:p>
      <w:pPr>
        <w:pStyle w:val="7"/>
        <w:numPr>
          <w:ilvl w:val="0"/>
          <w:numId w:val="2"/>
        </w:numPr>
        <w:ind w:left="288" w:right="645"/>
        <w:rPr>
          <w:rStyle w:val="48"/>
          <w:rFonts w:ascii="??" w:hAnsi="Times New Roman"/>
          <w:b w:val="0"/>
        </w:rPr>
      </w:pPr>
      <w:r>
        <w:rPr>
          <w:rStyle w:val="52"/>
        </w:rPr>
        <w:t xml:space="preserve">Involved in the sales &amp; Marketing activities of </w:t>
      </w:r>
      <w:r>
        <w:rPr>
          <w:rStyle w:val="48"/>
        </w:rPr>
        <w:t>R</w:t>
      </w:r>
      <w:r>
        <w:rPr>
          <w:rStyle w:val="48"/>
          <w:rFonts w:ascii="Times New Roman"/>
        </w:rPr>
        <w:t>e</w:t>
      </w:r>
      <w:r>
        <w:rPr>
          <w:rStyle w:val="48"/>
        </w:rPr>
        <w:t>sidential</w:t>
      </w:r>
      <w:r>
        <w:rPr>
          <w:rStyle w:val="48"/>
          <w:rFonts w:ascii="Times New Roman"/>
        </w:rPr>
        <w:t xml:space="preserve"> &amp;</w:t>
      </w:r>
      <w:r>
        <w:rPr>
          <w:rStyle w:val="48"/>
        </w:rPr>
        <w:t xml:space="preserve"> </w:t>
      </w:r>
      <w:r>
        <w:rPr>
          <w:rStyle w:val="48"/>
          <w:rFonts w:ascii="Times New Roman"/>
        </w:rPr>
        <w:t>C</w:t>
      </w:r>
      <w:r>
        <w:rPr>
          <w:rStyle w:val="48"/>
        </w:rPr>
        <w:t>ommercial Projects in Delhi N</w:t>
      </w:r>
      <w:r>
        <w:rPr>
          <w:rStyle w:val="48"/>
          <w:rFonts w:ascii="Times New Roman"/>
        </w:rPr>
        <w:t>C</w:t>
      </w:r>
      <w:r>
        <w:rPr>
          <w:rStyle w:val="48"/>
        </w:rPr>
        <w:t>R.</w:t>
      </w:r>
    </w:p>
    <w:p>
      <w:pPr>
        <w:pStyle w:val="7"/>
        <w:numPr>
          <w:ilvl w:val="0"/>
          <w:numId w:val="2"/>
        </w:numPr>
        <w:tabs>
          <w:tab w:val="left" w:pos="360"/>
        </w:tabs>
        <w:spacing w:after="40"/>
        <w:ind w:left="288"/>
      </w:pPr>
      <w:r>
        <w:rPr>
          <w:rStyle w:val="52"/>
        </w:rPr>
        <w:t xml:space="preserve">Preparation of </w:t>
      </w:r>
      <w:r>
        <w:rPr>
          <w:rStyle w:val="52"/>
          <w:b/>
        </w:rPr>
        <w:t>monthly sales projection</w:t>
      </w:r>
      <w:r>
        <w:rPr>
          <w:rStyle w:val="52"/>
        </w:rPr>
        <w:t xml:space="preserve"> and </w:t>
      </w:r>
      <w:r>
        <w:rPr>
          <w:rStyle w:val="52"/>
          <w:b/>
        </w:rPr>
        <w:t>incentive plans</w:t>
      </w:r>
      <w:r>
        <w:rPr>
          <w:rStyle w:val="52"/>
        </w:rPr>
        <w:t xml:space="preserve"> to boost the sales and revenue generation.</w:t>
      </w:r>
    </w:p>
    <w:p>
      <w:pPr>
        <w:pStyle w:val="7"/>
        <w:numPr>
          <w:ilvl w:val="0"/>
          <w:numId w:val="2"/>
        </w:numPr>
        <w:tabs>
          <w:tab w:val="left" w:pos="360"/>
        </w:tabs>
        <w:ind w:left="288" w:right="645"/>
        <w:rPr>
          <w:rStyle w:val="52"/>
          <w:rFonts w:hAnsi="Times New Roman"/>
        </w:rPr>
      </w:pPr>
      <w:r>
        <w:rPr>
          <w:rStyle w:val="52"/>
          <w:b/>
        </w:rPr>
        <w:t xml:space="preserve">Monitoring </w:t>
      </w:r>
      <w:r>
        <w:rPr>
          <w:rStyle w:val="52"/>
        </w:rPr>
        <w:t xml:space="preserve">team members and providing </w:t>
      </w:r>
      <w:r>
        <w:rPr>
          <w:rStyle w:val="52"/>
          <w:b/>
        </w:rPr>
        <w:t>sales training</w:t>
      </w:r>
      <w:r>
        <w:rPr>
          <w:rStyle w:val="52"/>
        </w:rPr>
        <w:t>.</w:t>
      </w:r>
    </w:p>
    <w:p>
      <w:pPr>
        <w:pStyle w:val="7"/>
        <w:numPr>
          <w:ilvl w:val="0"/>
          <w:numId w:val="2"/>
        </w:numPr>
        <w:tabs>
          <w:tab w:val="left" w:pos="360"/>
        </w:tabs>
        <w:ind w:left="288" w:right="645"/>
        <w:rPr>
          <w:rFonts w:ascii="Times New Roman"/>
        </w:rPr>
      </w:pPr>
      <w:r>
        <w:rPr>
          <w:rStyle w:val="52"/>
        </w:rPr>
        <w:t>Handling</w:t>
      </w:r>
      <w:r>
        <w:rPr>
          <w:rStyle w:val="48"/>
        </w:rPr>
        <w:t xml:space="preserve"> Corporate Presentations</w:t>
      </w:r>
      <w:r>
        <w:rPr>
          <w:rStyle w:val="52"/>
        </w:rPr>
        <w:t xml:space="preserve"> showcasing the current projects and the upcoming developments.</w:t>
      </w:r>
    </w:p>
    <w:p>
      <w:pPr>
        <w:pStyle w:val="7"/>
        <w:numPr>
          <w:ilvl w:val="0"/>
          <w:numId w:val="3"/>
        </w:numPr>
        <w:ind w:left="288" w:right="645"/>
      </w:pPr>
      <w:r>
        <w:rPr>
          <w:rStyle w:val="52"/>
          <w:b/>
        </w:rPr>
        <w:t>Inter department coordination</w:t>
      </w:r>
      <w:r>
        <w:rPr>
          <w:rStyle w:val="52"/>
        </w:rPr>
        <w:t xml:space="preserve"> for after sales activities.</w:t>
      </w:r>
    </w:p>
    <w:p>
      <w:pPr>
        <w:pStyle w:val="8"/>
      </w:pPr>
    </w:p>
    <w:p>
      <w:pPr>
        <w:pStyle w:val="8"/>
      </w:pPr>
    </w:p>
    <w:p>
      <w:pPr>
        <w:pStyle w:val="8"/>
        <w:rPr>
          <w:rStyle w:val="48"/>
          <w:rFonts w:eastAsia="??"/>
        </w:rPr>
      </w:pPr>
      <w:r>
        <w:rPr>
          <w:rStyle w:val="48"/>
          <w:rFonts w:eastAsia="??"/>
        </w:rPr>
        <w:t>Since September, 10 till January, 2013 with Vigneshwara Developers pvt. Ltd.</w:t>
      </w:r>
    </w:p>
    <w:p>
      <w:pPr>
        <w:pStyle w:val="8"/>
      </w:pPr>
    </w:p>
    <w:p>
      <w:pPr>
        <w:pStyle w:val="8"/>
      </w:pPr>
      <w:r>
        <w:rPr>
          <w:rStyle w:val="48"/>
          <w:rFonts w:eastAsia="??"/>
        </w:rPr>
        <w:t xml:space="preserve">As Sales Manager </w:t>
      </w:r>
    </w:p>
    <w:p>
      <w:pPr>
        <w:pStyle w:val="8"/>
      </w:pPr>
    </w:p>
    <w:p>
      <w:pPr>
        <w:pStyle w:val="7"/>
        <w:numPr>
          <w:ilvl w:val="0"/>
          <w:numId w:val="2"/>
        </w:numPr>
        <w:ind w:left="288" w:right="645"/>
        <w:rPr>
          <w:rStyle w:val="48"/>
          <w:rFonts w:ascii="??" w:hAnsi="Times New Roman"/>
          <w:b w:val="0"/>
        </w:rPr>
      </w:pPr>
      <w:r>
        <w:rPr>
          <w:rStyle w:val="52"/>
        </w:rPr>
        <w:t xml:space="preserve">Involved in the sales &amp; Marketing activities of </w:t>
      </w:r>
      <w:r>
        <w:rPr>
          <w:rStyle w:val="48"/>
        </w:rPr>
        <w:t>commercial IT Parks in Gurgaon.</w:t>
      </w:r>
    </w:p>
    <w:p>
      <w:pPr>
        <w:pStyle w:val="7"/>
        <w:numPr>
          <w:ilvl w:val="0"/>
          <w:numId w:val="2"/>
        </w:numPr>
        <w:shd w:val="solid" w:color="FFFFFF" w:fill="auto"/>
        <w:tabs>
          <w:tab w:val="left" w:pos="0"/>
        </w:tabs>
        <w:spacing w:after="40"/>
        <w:ind w:left="360"/>
        <w:rPr>
          <w:rFonts w:ascii="n" w:hAnsi="n"/>
          <w:color w:val="222222"/>
        </w:rPr>
      </w:pPr>
      <w:r>
        <w:rPr>
          <w:rStyle w:val="59"/>
        </w:rPr>
        <w:t xml:space="preserve">Establishing and Managing </w:t>
      </w:r>
      <w:r>
        <w:rPr>
          <w:rStyle w:val="59"/>
          <w:b/>
        </w:rPr>
        <w:t xml:space="preserve">new channel partners </w:t>
      </w:r>
      <w:r>
        <w:rPr>
          <w:rStyle w:val="52"/>
        </w:rPr>
        <w:t xml:space="preserve">for </w:t>
      </w:r>
      <w:r>
        <w:rPr>
          <w:rStyle w:val="48"/>
        </w:rPr>
        <w:t>Business development</w:t>
      </w:r>
      <w:r>
        <w:rPr>
          <w:rStyle w:val="59"/>
          <w:b/>
        </w:rPr>
        <w:t>.</w:t>
      </w:r>
      <w:r>
        <w:rPr>
          <w:rFonts w:ascii="n" w:hAnsi="n"/>
        </w:rPr>
        <w:t xml:space="preserve"> </w:t>
      </w:r>
    </w:p>
    <w:p>
      <w:pPr>
        <w:pStyle w:val="7"/>
        <w:numPr>
          <w:ilvl w:val="0"/>
          <w:numId w:val="2"/>
        </w:numPr>
        <w:ind w:left="288" w:right="645"/>
      </w:pPr>
    </w:p>
    <w:p>
      <w:pPr>
        <w:pStyle w:val="7"/>
        <w:numPr>
          <w:ilvl w:val="0"/>
          <w:numId w:val="3"/>
        </w:numPr>
        <w:ind w:left="288" w:right="645"/>
      </w:pPr>
      <w:r>
        <w:rPr>
          <w:rStyle w:val="52"/>
        </w:rPr>
        <w:t>Preparation of Sales projection planning and annual recovery plan.</w:t>
      </w:r>
    </w:p>
    <w:p>
      <w:pPr>
        <w:pStyle w:val="7"/>
        <w:numPr>
          <w:ilvl w:val="0"/>
          <w:numId w:val="3"/>
        </w:numPr>
        <w:ind w:left="288" w:right="645"/>
        <w:rPr>
          <w:rStyle w:val="52"/>
          <w:rFonts w:ascii="??" w:hAnsi="Times New Roman"/>
        </w:rPr>
      </w:pPr>
      <w:r>
        <w:rPr>
          <w:rStyle w:val="52"/>
        </w:rPr>
        <w:t xml:space="preserve">Responsible for the process implementation related to </w:t>
      </w:r>
      <w:r>
        <w:rPr>
          <w:rStyle w:val="48"/>
        </w:rPr>
        <w:t>After-sales activities</w:t>
      </w:r>
      <w:r>
        <w:rPr>
          <w:rStyle w:val="52"/>
        </w:rPr>
        <w:t>.</w:t>
      </w:r>
    </w:p>
    <w:p>
      <w:pPr>
        <w:pStyle w:val="7"/>
        <w:numPr>
          <w:ilvl w:val="0"/>
          <w:numId w:val="3"/>
        </w:numPr>
        <w:ind w:left="288" w:right="645"/>
        <w:rPr>
          <w:rStyle w:val="52"/>
          <w:rFonts w:ascii="??" w:hAnsi="Times New Roman"/>
        </w:rPr>
      </w:pPr>
      <w:r>
        <w:rPr>
          <w:rStyle w:val="52"/>
        </w:rPr>
        <w:t xml:space="preserve">Training team for the new developments being introduced in Project for </w:t>
      </w:r>
      <w:r>
        <w:rPr>
          <w:rStyle w:val="52"/>
          <w:b/>
        </w:rPr>
        <w:t>effective and efficient Performance</w:t>
      </w:r>
      <w:r>
        <w:rPr>
          <w:rStyle w:val="52"/>
        </w:rPr>
        <w:t>.</w:t>
      </w:r>
    </w:p>
    <w:p>
      <w:pPr>
        <w:pStyle w:val="7"/>
        <w:numPr>
          <w:ilvl w:val="0"/>
          <w:numId w:val="3"/>
        </w:numPr>
        <w:ind w:left="288" w:right="645"/>
      </w:pPr>
      <w:r>
        <w:rPr>
          <w:rStyle w:val="52"/>
          <w:b/>
        </w:rPr>
        <w:t>Team Management</w:t>
      </w:r>
      <w:r>
        <w:rPr>
          <w:rStyle w:val="52"/>
        </w:rPr>
        <w:t>.</w:t>
      </w:r>
    </w:p>
    <w:p>
      <w:pPr>
        <w:pStyle w:val="22"/>
      </w:pPr>
    </w:p>
    <w:p>
      <w:pPr>
        <w:pStyle w:val="23"/>
      </w:pPr>
      <w:r>
        <w:rPr>
          <w:rStyle w:val="48"/>
          <w:rFonts w:eastAsia="??"/>
        </w:rPr>
        <w:t>Since Jul, 06 - September, 10 with Era Landmark (India) Ltd.</w:t>
      </w:r>
      <w:r>
        <w:rPr>
          <w:rStyle w:val="48"/>
          <w:rFonts w:eastAsia="??"/>
        </w:rPr>
        <w:tab/>
      </w:r>
    </w:p>
    <w:p>
      <w:pPr>
        <w:pStyle w:val="8"/>
      </w:pPr>
    </w:p>
    <w:p>
      <w:pPr>
        <w:pStyle w:val="8"/>
      </w:pPr>
      <w:r>
        <w:rPr>
          <w:rStyle w:val="48"/>
          <w:rFonts w:eastAsia="??"/>
        </w:rPr>
        <w:t>As Assistant Manager (Sales &amp; Marketing)</w:t>
      </w:r>
    </w:p>
    <w:p>
      <w:pPr>
        <w:pStyle w:val="8"/>
      </w:pPr>
    </w:p>
    <w:p>
      <w:pPr>
        <w:pStyle w:val="7"/>
        <w:numPr>
          <w:ilvl w:val="0"/>
          <w:numId w:val="4"/>
        </w:numPr>
        <w:ind w:left="288"/>
      </w:pPr>
      <w:r>
        <w:rPr>
          <w:rStyle w:val="52"/>
        </w:rPr>
        <w:t xml:space="preserve">Coordinating with various site sales officers for daily sales report      </w:t>
      </w:r>
    </w:p>
    <w:p>
      <w:pPr>
        <w:pStyle w:val="7"/>
        <w:numPr>
          <w:ilvl w:val="0"/>
          <w:numId w:val="5"/>
        </w:numPr>
        <w:ind w:left="288" w:right="645"/>
        <w:rPr>
          <w:rStyle w:val="72"/>
          <w:rFonts w:ascii="??" w:hAnsi="Times New Roman"/>
          <w:szCs w:val="18"/>
        </w:rPr>
      </w:pPr>
      <w:r>
        <w:rPr>
          <w:rStyle w:val="52"/>
        </w:rPr>
        <w:t xml:space="preserve">Coordinating with Commercial Team for </w:t>
      </w:r>
      <w:r>
        <w:rPr>
          <w:rStyle w:val="48"/>
        </w:rPr>
        <w:t>After-Sales Activities and execution of service on time</w:t>
      </w:r>
      <w:r>
        <w:rPr>
          <w:rStyle w:val="72"/>
          <w:szCs w:val="18"/>
        </w:rPr>
        <w:t>.</w:t>
      </w:r>
    </w:p>
    <w:p>
      <w:pPr>
        <w:pStyle w:val="7"/>
        <w:numPr>
          <w:ilvl w:val="0"/>
          <w:numId w:val="5"/>
        </w:numPr>
        <w:ind w:left="288" w:right="645"/>
        <w:rPr>
          <w:rFonts w:ascii="Times New Roman"/>
          <w:sz w:val="18"/>
          <w:szCs w:val="18"/>
        </w:rPr>
      </w:pPr>
      <w:r>
        <w:rPr>
          <w:rFonts w:ascii="Times New Roman"/>
          <w:color w:val="333333"/>
          <w:shd w:val="clear" w:color="auto" w:fill="FFFFFF"/>
        </w:rPr>
        <w:t>Effectively re-deployed available resources to complete delayed / pending projects, thereby greatly reducing costs overruns.</w:t>
      </w:r>
    </w:p>
    <w:p>
      <w:pPr>
        <w:pStyle w:val="7"/>
        <w:numPr>
          <w:ilvl w:val="0"/>
          <w:numId w:val="6"/>
        </w:numPr>
        <w:ind w:left="288" w:right="645"/>
      </w:pPr>
      <w:r>
        <w:rPr>
          <w:rStyle w:val="52"/>
        </w:rPr>
        <w:t xml:space="preserve">Involved in </w:t>
      </w:r>
      <w:r>
        <w:rPr>
          <w:rStyle w:val="48"/>
        </w:rPr>
        <w:t>Unit Allotment Process.</w:t>
      </w:r>
    </w:p>
    <w:p>
      <w:pPr>
        <w:pStyle w:val="7"/>
        <w:numPr>
          <w:ilvl w:val="0"/>
          <w:numId w:val="6"/>
        </w:numPr>
        <w:ind w:left="288" w:right="645"/>
      </w:pPr>
      <w:r>
        <w:rPr>
          <w:rStyle w:val="52"/>
        </w:rPr>
        <w:t>Involved in the preparation of demand letter, buyer agreement etc.</w:t>
      </w:r>
    </w:p>
    <w:p>
      <w:pPr>
        <w:pStyle w:val="7"/>
        <w:numPr>
          <w:ilvl w:val="0"/>
          <w:numId w:val="6"/>
        </w:numPr>
        <w:ind w:left="288" w:right="645"/>
      </w:pPr>
      <w:r>
        <w:rPr>
          <w:rStyle w:val="52"/>
        </w:rPr>
        <w:t>Participated in leasing out Era mall, Meerut first retail project of the Company.</w:t>
      </w:r>
    </w:p>
    <w:p>
      <w:pPr>
        <w:pStyle w:val="7"/>
        <w:numPr>
          <w:ilvl w:val="0"/>
          <w:numId w:val="6"/>
        </w:numPr>
        <w:ind w:left="288"/>
      </w:pPr>
      <w:r>
        <w:rPr>
          <w:rStyle w:val="52"/>
        </w:rPr>
        <w:t xml:space="preserve">Branding of ELIL services by organizing Seminar, Exhibitions. </w:t>
      </w:r>
    </w:p>
    <w:p>
      <w:pPr>
        <w:pStyle w:val="24"/>
      </w:pPr>
    </w:p>
    <w:p>
      <w:pPr>
        <w:pStyle w:val="25"/>
      </w:pPr>
    </w:p>
    <w:p>
      <w:pPr>
        <w:pStyle w:val="8"/>
      </w:pPr>
      <w:r>
        <w:rPr>
          <w:rStyle w:val="48"/>
          <w:rFonts w:eastAsia="??"/>
        </w:rPr>
        <w:t xml:space="preserve">Since Oct, 03- July, 06 with Unitech Ltd. </w:t>
      </w:r>
    </w:p>
    <w:p>
      <w:pPr>
        <w:pStyle w:val="8"/>
      </w:pPr>
    </w:p>
    <w:p>
      <w:pPr>
        <w:pStyle w:val="8"/>
      </w:pPr>
      <w:r>
        <w:rPr>
          <w:rStyle w:val="48"/>
          <w:rFonts w:eastAsia="??"/>
        </w:rPr>
        <w:t>As Marketing Executive</w:t>
      </w:r>
    </w:p>
    <w:p>
      <w:pPr>
        <w:pStyle w:val="8"/>
      </w:pPr>
    </w:p>
    <w:p>
      <w:pPr>
        <w:pStyle w:val="7"/>
        <w:numPr>
          <w:ilvl w:val="0"/>
          <w:numId w:val="7"/>
        </w:numPr>
        <w:ind w:left="288"/>
      </w:pPr>
      <w:r>
        <w:rPr>
          <w:rStyle w:val="52"/>
        </w:rPr>
        <w:t>Marketing of the premium residential projects Uniworld City &amp; Nirvana Country in Gurgaon.</w:t>
      </w:r>
    </w:p>
    <w:p>
      <w:pPr>
        <w:pStyle w:val="7"/>
        <w:numPr>
          <w:ilvl w:val="0"/>
          <w:numId w:val="7"/>
        </w:numPr>
        <w:ind w:left="288"/>
      </w:pPr>
      <w:r>
        <w:rPr>
          <w:rStyle w:val="52"/>
        </w:rPr>
        <w:t>Dealing with direct walk-ins and demonstrate them about ongoing and upcoming Projects.</w:t>
      </w:r>
    </w:p>
    <w:p>
      <w:pPr>
        <w:pStyle w:val="7"/>
        <w:numPr>
          <w:ilvl w:val="0"/>
          <w:numId w:val="7"/>
        </w:numPr>
        <w:ind w:left="288" w:right="645"/>
      </w:pPr>
      <w:r>
        <w:rPr>
          <w:rStyle w:val="52"/>
        </w:rPr>
        <w:t>Coordinating with Commercial Team for After-Sales Activities and execution of service on time.</w:t>
      </w:r>
    </w:p>
    <w:p>
      <w:pPr>
        <w:pStyle w:val="7"/>
        <w:numPr>
          <w:ilvl w:val="0"/>
          <w:numId w:val="3"/>
        </w:numPr>
        <w:ind w:left="288" w:right="645"/>
        <w:rPr>
          <w:rStyle w:val="52"/>
          <w:rFonts w:ascii="??" w:hAnsi="Times New Roman"/>
        </w:rPr>
      </w:pPr>
      <w:r>
        <w:rPr>
          <w:rStyle w:val="52"/>
        </w:rPr>
        <w:t xml:space="preserve">Implementation of SAS to maintain records and report generation. </w:t>
      </w:r>
    </w:p>
    <w:p>
      <w:pPr>
        <w:pStyle w:val="7"/>
        <w:numPr>
          <w:ilvl w:val="0"/>
          <w:numId w:val="3"/>
        </w:numPr>
        <w:ind w:left="288" w:right="645"/>
      </w:pPr>
      <w:r>
        <w:rPr>
          <w:rStyle w:val="52"/>
        </w:rPr>
        <w:t>Based at Site Office to understand Site Marketing Activities.</w:t>
      </w:r>
    </w:p>
    <w:p>
      <w:pPr>
        <w:pStyle w:val="8"/>
      </w:pPr>
    </w:p>
    <w:p>
      <w:pPr>
        <w:pStyle w:val="8"/>
      </w:pPr>
    </w:p>
    <w:p>
      <w:pPr>
        <w:pStyle w:val="8"/>
      </w:pPr>
      <w:r>
        <w:rPr>
          <w:rStyle w:val="48"/>
          <w:rFonts w:eastAsia="??"/>
        </w:rPr>
        <w:t>Education</w:t>
      </w:r>
    </w:p>
    <w:p>
      <w:pPr>
        <w:pStyle w:val="7"/>
        <w:numPr>
          <w:ilvl w:val="0"/>
          <w:numId w:val="8"/>
        </w:numPr>
        <w:tabs>
          <w:tab w:val="left" w:pos="10800"/>
        </w:tabs>
        <w:ind w:right="645"/>
        <w:rPr>
          <w:rStyle w:val="52"/>
          <w:rFonts w:ascii="??" w:hAnsi="Times New Roman"/>
          <w:b/>
        </w:rPr>
      </w:pPr>
      <w:r>
        <w:rPr>
          <w:rStyle w:val="52"/>
        </w:rPr>
        <w:t>Pursued Master of Business Administration (</w:t>
      </w:r>
      <w:r>
        <w:rPr>
          <w:rStyle w:val="48"/>
        </w:rPr>
        <w:t>M.B.A</w:t>
      </w:r>
      <w:r>
        <w:rPr>
          <w:rStyle w:val="52"/>
        </w:rPr>
        <w:t xml:space="preserve">) in </w:t>
      </w:r>
      <w:r>
        <w:rPr>
          <w:rStyle w:val="48"/>
        </w:rPr>
        <w:t xml:space="preserve">Marketing Management </w:t>
      </w:r>
      <w:r>
        <w:rPr>
          <w:rStyle w:val="52"/>
        </w:rPr>
        <w:t xml:space="preserve">from </w:t>
      </w:r>
      <w:r>
        <w:rPr>
          <w:rStyle w:val="48"/>
        </w:rPr>
        <w:t>Institute of   Management studies (IMS), Dehradun.</w:t>
      </w:r>
      <w:r>
        <w:rPr>
          <w:rStyle w:val="52"/>
        </w:rPr>
        <w:t xml:space="preserve"> </w:t>
      </w:r>
    </w:p>
    <w:p>
      <w:pPr>
        <w:pStyle w:val="7"/>
        <w:numPr>
          <w:ilvl w:val="0"/>
          <w:numId w:val="8"/>
        </w:numPr>
        <w:tabs>
          <w:tab w:val="left" w:pos="10800"/>
        </w:tabs>
        <w:ind w:right="645"/>
      </w:pPr>
      <w:r>
        <w:rPr>
          <w:rStyle w:val="48"/>
        </w:rPr>
        <w:t xml:space="preserve">Bachelor of Science (B.Sc) </w:t>
      </w:r>
      <w:r>
        <w:rPr>
          <w:rStyle w:val="52"/>
        </w:rPr>
        <w:t xml:space="preserve">with </w:t>
      </w:r>
      <w:r>
        <w:rPr>
          <w:rStyle w:val="48"/>
        </w:rPr>
        <w:t xml:space="preserve">Physics, Chemistry, Mathematics </w:t>
      </w:r>
      <w:r>
        <w:rPr>
          <w:rStyle w:val="52"/>
        </w:rPr>
        <w:t xml:space="preserve">from </w:t>
      </w:r>
      <w:r>
        <w:rPr>
          <w:rStyle w:val="48"/>
        </w:rPr>
        <w:t>B.N.D College, Kanpur.</w:t>
      </w:r>
    </w:p>
    <w:p>
      <w:pPr>
        <w:pStyle w:val="7"/>
        <w:numPr>
          <w:numId w:val="0"/>
        </w:numPr>
        <w:tabs>
          <w:tab w:val="left" w:pos="90"/>
          <w:tab w:val="left" w:pos="378"/>
        </w:tabs>
        <w:spacing w:after="40"/>
        <w:ind w:left="91" w:leftChars="0"/>
      </w:pPr>
      <w:r>
        <w:rPr>
          <w:rStyle w:val="52"/>
          <w:rFonts w:ascii="Times New Roman"/>
        </w:rPr>
        <w:t xml:space="preserve">        </w:t>
      </w:r>
      <w:r>
        <w:rPr>
          <w:rStyle w:val="52"/>
        </w:rPr>
        <w:t xml:space="preserve">  Excellent Academic scores throughout.</w:t>
      </w:r>
    </w:p>
    <w:p>
      <w:pPr>
        <w:pStyle w:val="7"/>
        <w:numPr>
          <w:numId w:val="0"/>
        </w:numPr>
        <w:tabs>
          <w:tab w:val="left" w:pos="90"/>
          <w:tab w:val="left" w:pos="378"/>
        </w:tabs>
        <w:ind w:left="91" w:leftChars="0"/>
      </w:pPr>
      <w:r>
        <w:rPr>
          <w:rStyle w:val="52"/>
          <w:rFonts w:ascii="Times New Roman"/>
        </w:rPr>
        <w:t xml:space="preserve">        </w:t>
      </w:r>
      <w:r>
        <w:rPr>
          <w:rStyle w:val="52"/>
        </w:rPr>
        <w:t xml:space="preserve">  Certificate Course in Photography, Music and Computers.</w:t>
      </w:r>
    </w:p>
    <w:p>
      <w:pPr>
        <w:pStyle w:val="7"/>
        <w:numPr>
          <w:numId w:val="0"/>
        </w:numPr>
        <w:tabs>
          <w:tab w:val="left" w:pos="90"/>
          <w:tab w:val="left" w:pos="360"/>
        </w:tabs>
        <w:ind w:left="91" w:leftChars="0"/>
      </w:pPr>
      <w:r>
        <w:rPr>
          <w:rStyle w:val="52"/>
          <w:rFonts w:ascii="Times New Roman"/>
        </w:rPr>
        <w:t xml:space="preserve">        </w:t>
      </w:r>
      <w:r>
        <w:rPr>
          <w:rStyle w:val="52"/>
        </w:rPr>
        <w:t xml:space="preserve">  Participation in debates, seminars and sports.</w:t>
      </w:r>
    </w:p>
    <w:p>
      <w:pPr>
        <w:pStyle w:val="8"/>
      </w:pPr>
    </w:p>
    <w:p>
      <w:pPr>
        <w:pStyle w:val="8"/>
      </w:pPr>
    </w:p>
    <w:p>
      <w:pPr>
        <w:pStyle w:val="8"/>
      </w:pPr>
    </w:p>
    <w:p>
      <w:pPr>
        <w:pStyle w:val="8"/>
      </w:pPr>
      <w:r>
        <w:rPr>
          <w:rStyle w:val="48"/>
          <w:rFonts w:eastAsia="??"/>
        </w:rPr>
        <w:t>Personal Details</w:t>
      </w:r>
    </w:p>
    <w:p>
      <w:pPr>
        <w:pStyle w:val="8"/>
      </w:pPr>
    </w:p>
    <w:p>
      <w:pPr>
        <w:pStyle w:val="8"/>
      </w:pPr>
      <w:r>
        <w:rPr>
          <w:rStyle w:val="52"/>
          <w:rFonts w:eastAsia="??"/>
        </w:rPr>
        <w:t>Address</w:t>
      </w:r>
      <w:r>
        <w:rPr>
          <w:rStyle w:val="52"/>
          <w:rFonts w:eastAsia="??"/>
        </w:rPr>
        <w:tab/>
      </w:r>
      <w:r>
        <w:rPr>
          <w:rStyle w:val="52"/>
          <w:rFonts w:eastAsia="??"/>
        </w:rPr>
        <w:t xml:space="preserve">              :</w:t>
      </w:r>
      <w:r>
        <w:rPr>
          <w:rStyle w:val="52"/>
          <w:rFonts w:eastAsia="??"/>
        </w:rPr>
        <w:tab/>
      </w:r>
      <w:r>
        <w:rPr>
          <w:rStyle w:val="52"/>
          <w:rFonts w:eastAsia="??"/>
        </w:rPr>
        <w:t xml:space="preserve">              B-41, Green Field Colony, Faridabad</w:t>
      </w:r>
    </w:p>
    <w:p>
      <w:pPr>
        <w:pStyle w:val="8"/>
      </w:pPr>
      <w:r>
        <w:rPr>
          <w:rStyle w:val="52"/>
          <w:rFonts w:eastAsia="??"/>
        </w:rPr>
        <w:t>Marital Status</w:t>
      </w:r>
      <w:r>
        <w:rPr>
          <w:rStyle w:val="52"/>
          <w:rFonts w:eastAsia="??"/>
        </w:rPr>
        <w:tab/>
      </w:r>
      <w:r>
        <w:rPr>
          <w:rStyle w:val="52"/>
          <w:rFonts w:eastAsia="??"/>
        </w:rPr>
        <w:t>:</w:t>
      </w:r>
      <w:r>
        <w:rPr>
          <w:rStyle w:val="52"/>
          <w:rFonts w:eastAsia="??"/>
        </w:rPr>
        <w:tab/>
      </w:r>
      <w:r>
        <w:rPr>
          <w:rStyle w:val="52"/>
          <w:rFonts w:eastAsia="??"/>
        </w:rPr>
        <w:tab/>
      </w:r>
      <w:r>
        <w:rPr>
          <w:rStyle w:val="52"/>
          <w:rFonts w:eastAsia="??"/>
        </w:rPr>
        <w:t>Married</w:t>
      </w:r>
    </w:p>
    <w:p>
      <w:pPr>
        <w:pStyle w:val="8"/>
      </w:pPr>
      <w:r>
        <w:rPr>
          <w:rStyle w:val="52"/>
          <w:rFonts w:eastAsia="??"/>
        </w:rPr>
        <w:t>Interests</w:t>
      </w:r>
      <w:r>
        <w:rPr>
          <w:rStyle w:val="52"/>
          <w:rFonts w:eastAsia="??"/>
        </w:rPr>
        <w:tab/>
      </w:r>
      <w:r>
        <w:rPr>
          <w:rStyle w:val="52"/>
          <w:rFonts w:eastAsia="??"/>
        </w:rPr>
        <w:tab/>
      </w:r>
      <w:r>
        <w:rPr>
          <w:rStyle w:val="52"/>
          <w:rFonts w:eastAsia="??"/>
        </w:rPr>
        <w:t>:</w:t>
      </w:r>
      <w:r>
        <w:rPr>
          <w:rStyle w:val="52"/>
          <w:rFonts w:eastAsia="??"/>
        </w:rPr>
        <w:tab/>
      </w:r>
      <w:r>
        <w:rPr>
          <w:rStyle w:val="52"/>
          <w:rFonts w:eastAsia="??"/>
        </w:rPr>
        <w:tab/>
      </w:r>
      <w:r>
        <w:rPr>
          <w:rStyle w:val="52"/>
          <w:rFonts w:eastAsia="??"/>
        </w:rPr>
        <w:t>Learning new things, Listening Music</w:t>
      </w:r>
    </w:p>
    <w:p>
      <w:pPr>
        <w:pStyle w:val="8"/>
      </w:pPr>
      <w:r>
        <w:rPr>
          <w:rStyle w:val="52"/>
          <w:rFonts w:eastAsia="??"/>
        </w:rPr>
        <w:tab/>
      </w:r>
      <w:r>
        <w:rPr>
          <w:rStyle w:val="52"/>
          <w:rFonts w:eastAsia="??"/>
        </w:rPr>
        <w:tab/>
      </w:r>
      <w:r>
        <w:rPr>
          <w:rStyle w:val="52"/>
          <w:rFonts w:eastAsia="??"/>
        </w:rPr>
        <w:tab/>
      </w:r>
      <w:r>
        <w:rPr>
          <w:rStyle w:val="52"/>
          <w:rFonts w:eastAsia="??"/>
        </w:rPr>
        <w:tab/>
      </w:r>
      <w:r>
        <w:rPr>
          <w:rStyle w:val="52"/>
          <w:rFonts w:eastAsia="??"/>
        </w:rPr>
        <w:tab/>
      </w:r>
      <w:r>
        <w:rPr>
          <w:rStyle w:val="52"/>
          <w:rFonts w:eastAsia="??"/>
        </w:rPr>
        <w:tab/>
      </w:r>
      <w:r>
        <w:rPr>
          <w:rStyle w:val="52"/>
          <w:rFonts w:eastAsia="??"/>
        </w:rPr>
        <w:tab/>
      </w:r>
      <w:r>
        <w:rPr>
          <w:rStyle w:val="52"/>
          <w:rFonts w:eastAsia="??"/>
        </w:rPr>
        <w:tab/>
      </w:r>
    </w:p>
    <w:p>
      <w:pPr>
        <w:pStyle w:val="8"/>
      </w:pPr>
    </w:p>
    <w:p>
      <w:pPr>
        <w:pStyle w:val="8"/>
      </w:pPr>
    </w:p>
    <w:p>
      <w:pPr>
        <w:pStyle w:val="8"/>
      </w:pPr>
    </w:p>
    <w:p>
      <w:pPr>
        <w:pStyle w:val="8"/>
      </w:pPr>
    </w:p>
    <w:p>
      <w:pPr>
        <w:pStyle w:val="8"/>
      </w:pPr>
    </w:p>
    <w:sectPr>
      <w:pgSz w:w="11909" w:h="16834"/>
      <w:pgMar w:top="1440" w:right="1440" w:bottom="1440" w:left="1440" w:header="851" w:footer="992" w:gutter="0"/>
      <w:cols w:space="720" w:num="1"/>
      <w:docGrid w:charSpace="2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FZShuSong-Z01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Symbol">
    <w:altName w:val="FZShuSong-Z01"/>
    <w:panose1 w:val="05050102010706020507"/>
    <w:charset w:val="00"/>
    <w:family w:val="roman"/>
    <w:pitch w:val="default"/>
    <w:sig w:usb0="00000000" w:usb1="10000000" w:usb2="00000000" w:usb3="00000000" w:csb0="80000000" w:csb1="00000000"/>
  </w:font>
  <w:font w:name="Arial">
    <w:altName w:val="Liberation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Liberation Mono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FZShuSong-Z01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SimSun">
    <w:altName w:val="FZShuSong-Z01"/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SimHei">
    <w:altName w:val="FZHei-B01"/>
    <w:panose1 w:val="02010600030101010101"/>
    <w:charset w:val="00"/>
    <w:family w:val="auto"/>
    <w:pitch w:val="default"/>
    <w:sig w:usb0="00000001" w:usb1="080E0000" w:usb2="00000000" w:usb3="00000000" w:csb0="00040000" w:csb1="0000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Liberation Sans">
    <w:panose1 w:val="020B0604020202020204"/>
    <w:charset w:val="00"/>
    <w:family w:val="auto"/>
    <w:pitch w:val="default"/>
    <w:sig w:usb0="A00002AF" w:usb1="500078FB" w:usb2="00000000" w:usb3="00000000" w:csb0="6000009F" w:csb1="DFD7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Liberation Mono">
    <w:panose1 w:val="02070409020205020404"/>
    <w:charset w:val="00"/>
    <w:family w:val="auto"/>
    <w:pitch w:val="default"/>
    <w:sig w:usb0="A00002AF" w:usb1="400078FB" w:usb2="00000000" w:usb3="00000000" w:csb0="6000009F" w:csb1="DFD70000"/>
  </w:font>
  <w:font w:name="??">
    <w:altName w:val="FZShuSong-Z01"/>
    <w:panose1 w:val="00000000000000000000"/>
    <w:charset w:val="86"/>
    <w:family w:val="auto"/>
    <w:pitch w:val="default"/>
    <w:sig w:usb0="00000003" w:usb1="00000000" w:usb2="00000000" w:usb3="00000000" w:csb0="00000001" w:csb1="00000000"/>
  </w:font>
  <w:font w:name="n">
    <w:altName w:val="FZShuSong-Z01"/>
    <w:panose1 w:val="00000000000000000000"/>
    <w:charset w:val="00"/>
    <w:family w:val="auto"/>
    <w:pitch w:val="default"/>
    <w:sig w:usb0="00000003" w:usb1="00000000" w:usb2="00000000" w:usb3="00000000" w:csb0="00000001" w:csb1="00000000"/>
  </w:font>
  <w:font w:name="Cambria">
    <w:altName w:val="FZShuSong-Z01"/>
    <w:panose1 w:val="02040503050406030204"/>
    <w:charset w:val="00"/>
    <w:family w:val="auto"/>
    <w:pitch w:val="default"/>
    <w:sig w:usb0="A00002EF" w:usb1="4000004B" w:usb2="00000000" w:usb3="00000000" w:csb0="0000009F" w:csb1="00000000"/>
  </w:font>
  <w:font w:name="Calibri">
    <w:altName w:val="FZShuSong-Z01"/>
    <w:panose1 w:val="020F0502020204030204"/>
    <w:charset w:val="00"/>
    <w:family w:val="auto"/>
    <w:pitch w:val="default"/>
    <w:sig w:usb0="A00002EF" w:usb1="4000207B" w:usb2="00000000" w:usb3="00000000" w:csb0="0000009F" w:csb1="00000000"/>
  </w:font>
  <w:font w:name="Droid Sans Fallback">
    <w:altName w:val="FZShuSong-Z01"/>
    <w:panose1 w:val="00000000000000000000"/>
    <w:charset w:val="00"/>
    <w:family w:val="auto"/>
    <w:pitch w:val="default"/>
    <w:sig w:usb0="FF9CFBC4" w:usb1="00000000" w:usb2="FF9CFBC4" w:usb3="FF9CFBC4" w:csb0="0B72CCD4" w:csb1="FF9CFAD4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725523786">
    <w:nsid w:val="66D9674A"/>
    <w:multiLevelType w:val="multilevel"/>
    <w:tmpl w:val="66D9674A"/>
    <w:lvl w:ilvl="0" w:tentative="1">
      <w:start w:val="0"/>
      <w:numFmt w:val="bullet"/>
      <w:lvlText w:val="●"/>
      <w:lvlJc w:val="left"/>
      <w:pPr>
        <w:ind w:hanging="287"/>
      </w:pPr>
      <w:rPr>
        <w:rFonts w:hint="default" w:ascii="Arial" w:hAnsi="Arial" w:eastAsia="Times New Roman"/>
        <w:b w:val="0"/>
        <w:color w:val="000000"/>
      </w:rPr>
    </w:lvl>
    <w:lvl w:ilvl="1" w:tentative="1">
      <w:start w:val="0"/>
      <w:numFmt w:val="bullet"/>
      <w:lvlText w:val="●"/>
      <w:lvlJc w:val="left"/>
      <w:pPr>
        <w:ind w:hanging="287"/>
      </w:pPr>
      <w:rPr>
        <w:rFonts w:hint="default" w:ascii="Arial" w:hAnsi="Arial" w:eastAsia="Times New Roman"/>
        <w:b w:val="0"/>
        <w:color w:val="000000"/>
      </w:rPr>
    </w:lvl>
    <w:lvl w:ilvl="2" w:tentative="1">
      <w:start w:val="0"/>
      <w:numFmt w:val="bullet"/>
      <w:lvlText w:val="●"/>
      <w:lvlJc w:val="left"/>
      <w:pPr>
        <w:ind w:hanging="287"/>
      </w:pPr>
      <w:rPr>
        <w:rFonts w:hint="default" w:ascii="Arial" w:hAnsi="Arial" w:eastAsia="Times New Roman"/>
        <w:b w:val="0"/>
        <w:color w:val="000000"/>
      </w:rPr>
    </w:lvl>
    <w:lvl w:ilvl="3" w:tentative="1">
      <w:start w:val="0"/>
      <w:numFmt w:val="bullet"/>
      <w:lvlText w:val="●"/>
      <w:lvlJc w:val="left"/>
      <w:pPr>
        <w:ind w:hanging="287"/>
      </w:pPr>
      <w:rPr>
        <w:rFonts w:hint="default" w:ascii="Arial" w:hAnsi="Arial" w:eastAsia="Times New Roman"/>
        <w:b w:val="0"/>
        <w:color w:val="000000"/>
      </w:rPr>
    </w:lvl>
    <w:lvl w:ilvl="4" w:tentative="1">
      <w:start w:val="0"/>
      <w:numFmt w:val="bullet"/>
      <w:lvlText w:val="●"/>
      <w:lvlJc w:val="left"/>
      <w:pPr>
        <w:ind w:hanging="287"/>
      </w:pPr>
      <w:rPr>
        <w:rFonts w:hint="default" w:ascii="Arial" w:hAnsi="Arial" w:eastAsia="Times New Roman"/>
        <w:b w:val="0"/>
        <w:color w:val="000000"/>
      </w:rPr>
    </w:lvl>
    <w:lvl w:ilvl="5" w:tentative="1">
      <w:start w:val="0"/>
      <w:numFmt w:val="bullet"/>
      <w:lvlText w:val="●"/>
      <w:lvlJc w:val="left"/>
      <w:pPr>
        <w:ind w:hanging="287"/>
      </w:pPr>
      <w:rPr>
        <w:rFonts w:hint="default" w:ascii="Arial" w:hAnsi="Arial" w:eastAsia="Times New Roman"/>
        <w:b w:val="0"/>
        <w:color w:val="000000"/>
      </w:rPr>
    </w:lvl>
    <w:lvl w:ilvl="6" w:tentative="1">
      <w:start w:val="0"/>
      <w:numFmt w:val="bullet"/>
      <w:lvlText w:val="●"/>
      <w:lvlJc w:val="left"/>
      <w:pPr>
        <w:ind w:hanging="287"/>
      </w:pPr>
      <w:rPr>
        <w:rFonts w:hint="default" w:ascii="Arial" w:hAnsi="Arial" w:eastAsia="Times New Roman"/>
        <w:b w:val="0"/>
        <w:color w:val="000000"/>
      </w:rPr>
    </w:lvl>
    <w:lvl w:ilvl="7" w:tentative="1">
      <w:start w:val="0"/>
      <w:numFmt w:val="bullet"/>
      <w:lvlText w:val="●"/>
      <w:lvlJc w:val="left"/>
      <w:pPr>
        <w:ind w:hanging="287"/>
      </w:pPr>
      <w:rPr>
        <w:rFonts w:hint="default" w:ascii="Arial" w:hAnsi="Arial" w:eastAsia="Times New Roman"/>
        <w:b w:val="0"/>
        <w:color w:val="000000"/>
      </w:rPr>
    </w:lvl>
    <w:lvl w:ilvl="8" w:tentative="1">
      <w:start w:val="0"/>
      <w:numFmt w:val="bullet"/>
      <w:lvlText w:val="●"/>
      <w:lvlJc w:val="left"/>
      <w:pPr>
        <w:ind w:hanging="287"/>
      </w:pPr>
      <w:rPr>
        <w:rFonts w:hint="default" w:ascii="Arial" w:hAnsi="Arial" w:eastAsia="Times New Roman"/>
        <w:b w:val="0"/>
        <w:color w:val="000000"/>
      </w:rPr>
    </w:lvl>
  </w:abstractNum>
  <w:abstractNum w:abstractNumId="6">
    <w:nsid w:val="00000006"/>
    <w:multiLevelType w:val="multilevel"/>
    <w:tmpl w:val="00000006"/>
    <w:lvl w:ilvl="0" w:tentative="1">
      <w:start w:val="0"/>
      <w:numFmt w:val="bullet"/>
      <w:lvlText w:val="●"/>
      <w:lvlJc w:val="left"/>
      <w:pPr>
        <w:ind w:hanging="287"/>
      </w:pPr>
      <w:rPr>
        <w:rFonts w:hint="default" w:ascii="Arial" w:hAnsi="Arial" w:eastAsia="Times New Roman"/>
        <w:b w:val="0"/>
        <w:color w:val="000000"/>
        <w:sz w:val="18"/>
      </w:rPr>
    </w:lvl>
    <w:lvl w:ilvl="1" w:tentative="1">
      <w:start w:val="0"/>
      <w:numFmt w:val="bullet"/>
      <w:lvlText w:val="●"/>
      <w:lvlJc w:val="left"/>
      <w:pPr>
        <w:ind w:hanging="287"/>
      </w:pPr>
      <w:rPr>
        <w:rFonts w:hint="default" w:ascii="Arial" w:hAnsi="Arial" w:eastAsia="Times New Roman"/>
        <w:b w:val="0"/>
        <w:color w:val="000000"/>
        <w:sz w:val="18"/>
      </w:rPr>
    </w:lvl>
    <w:lvl w:ilvl="2" w:tentative="1">
      <w:start w:val="0"/>
      <w:numFmt w:val="bullet"/>
      <w:lvlText w:val="●"/>
      <w:lvlJc w:val="left"/>
      <w:pPr>
        <w:ind w:hanging="287"/>
      </w:pPr>
      <w:rPr>
        <w:rFonts w:hint="default" w:ascii="Arial" w:hAnsi="Arial" w:eastAsia="Times New Roman"/>
        <w:b w:val="0"/>
        <w:color w:val="000000"/>
        <w:sz w:val="18"/>
      </w:rPr>
    </w:lvl>
    <w:lvl w:ilvl="3" w:tentative="1">
      <w:start w:val="0"/>
      <w:numFmt w:val="bullet"/>
      <w:lvlText w:val="●"/>
      <w:lvlJc w:val="left"/>
      <w:pPr>
        <w:ind w:hanging="287"/>
      </w:pPr>
      <w:rPr>
        <w:rFonts w:hint="default" w:ascii="Arial" w:hAnsi="Arial" w:eastAsia="Times New Roman"/>
        <w:b w:val="0"/>
        <w:color w:val="000000"/>
        <w:sz w:val="18"/>
      </w:rPr>
    </w:lvl>
    <w:lvl w:ilvl="4" w:tentative="1">
      <w:start w:val="0"/>
      <w:numFmt w:val="bullet"/>
      <w:lvlText w:val="●"/>
      <w:lvlJc w:val="left"/>
      <w:pPr>
        <w:ind w:hanging="287"/>
      </w:pPr>
      <w:rPr>
        <w:rFonts w:hint="default" w:ascii="Arial" w:hAnsi="Arial" w:eastAsia="Times New Roman"/>
        <w:b w:val="0"/>
        <w:color w:val="000000"/>
        <w:sz w:val="18"/>
      </w:rPr>
    </w:lvl>
    <w:lvl w:ilvl="5" w:tentative="1">
      <w:start w:val="0"/>
      <w:numFmt w:val="bullet"/>
      <w:lvlText w:val="●"/>
      <w:lvlJc w:val="left"/>
      <w:pPr>
        <w:ind w:hanging="287"/>
      </w:pPr>
      <w:rPr>
        <w:rFonts w:hint="default" w:ascii="Arial" w:hAnsi="Arial" w:eastAsia="Times New Roman"/>
        <w:b w:val="0"/>
        <w:color w:val="000000"/>
        <w:sz w:val="18"/>
      </w:rPr>
    </w:lvl>
    <w:lvl w:ilvl="6" w:tentative="1">
      <w:start w:val="0"/>
      <w:numFmt w:val="bullet"/>
      <w:lvlText w:val="●"/>
      <w:lvlJc w:val="left"/>
      <w:pPr>
        <w:ind w:hanging="287"/>
      </w:pPr>
      <w:rPr>
        <w:rFonts w:hint="default" w:ascii="Arial" w:hAnsi="Arial" w:eastAsia="Times New Roman"/>
        <w:b w:val="0"/>
        <w:color w:val="000000"/>
        <w:sz w:val="18"/>
      </w:rPr>
    </w:lvl>
    <w:lvl w:ilvl="7" w:tentative="1">
      <w:start w:val="0"/>
      <w:numFmt w:val="bullet"/>
      <w:lvlText w:val="●"/>
      <w:lvlJc w:val="left"/>
      <w:pPr>
        <w:ind w:hanging="287"/>
      </w:pPr>
      <w:rPr>
        <w:rFonts w:hint="default" w:ascii="Arial" w:hAnsi="Arial" w:eastAsia="Times New Roman"/>
        <w:b w:val="0"/>
        <w:color w:val="000000"/>
        <w:sz w:val="18"/>
      </w:rPr>
    </w:lvl>
    <w:lvl w:ilvl="8" w:tentative="1">
      <w:start w:val="0"/>
      <w:numFmt w:val="bullet"/>
      <w:lvlText w:val="●"/>
      <w:lvlJc w:val="left"/>
      <w:pPr>
        <w:ind w:hanging="287"/>
      </w:pPr>
      <w:rPr>
        <w:rFonts w:hint="default" w:ascii="Arial" w:hAnsi="Arial" w:eastAsia="Times New Roman"/>
        <w:b w:val="0"/>
        <w:color w:val="000000"/>
        <w:sz w:val="18"/>
      </w:rPr>
    </w:lvl>
  </w:abstractNum>
  <w:abstractNum w:abstractNumId="5">
    <w:nsid w:val="00000005"/>
    <w:multiLevelType w:val="multilevel"/>
    <w:tmpl w:val="00000005"/>
    <w:lvl w:ilvl="0" w:tentative="1">
      <w:start w:val="0"/>
      <w:numFmt w:val="bullet"/>
      <w:lvlText w:val="●"/>
      <w:lvlJc w:val="left"/>
      <w:pPr>
        <w:ind w:hanging="287"/>
      </w:pPr>
      <w:rPr>
        <w:rFonts w:hint="default" w:ascii="Arial" w:hAnsi="Arial" w:eastAsia="Times New Roman"/>
        <w:b w:val="0"/>
        <w:color w:val="000000"/>
      </w:rPr>
    </w:lvl>
    <w:lvl w:ilvl="1" w:tentative="1">
      <w:start w:val="0"/>
      <w:numFmt w:val="bullet"/>
      <w:lvlText w:val="●"/>
      <w:lvlJc w:val="left"/>
      <w:pPr>
        <w:ind w:hanging="287"/>
      </w:pPr>
      <w:rPr>
        <w:rFonts w:hint="default" w:ascii="Arial" w:hAnsi="Arial" w:eastAsia="Times New Roman"/>
        <w:b w:val="0"/>
        <w:color w:val="000000"/>
      </w:rPr>
    </w:lvl>
    <w:lvl w:ilvl="2" w:tentative="1">
      <w:start w:val="0"/>
      <w:numFmt w:val="bullet"/>
      <w:lvlText w:val="●"/>
      <w:lvlJc w:val="left"/>
      <w:pPr>
        <w:ind w:hanging="287"/>
      </w:pPr>
      <w:rPr>
        <w:rFonts w:hint="default" w:ascii="Arial" w:hAnsi="Arial" w:eastAsia="Times New Roman"/>
        <w:b w:val="0"/>
        <w:color w:val="000000"/>
      </w:rPr>
    </w:lvl>
    <w:lvl w:ilvl="3" w:tentative="1">
      <w:start w:val="0"/>
      <w:numFmt w:val="bullet"/>
      <w:lvlText w:val="●"/>
      <w:lvlJc w:val="left"/>
      <w:pPr>
        <w:ind w:hanging="287"/>
      </w:pPr>
      <w:rPr>
        <w:rFonts w:hint="default" w:ascii="Arial" w:hAnsi="Arial" w:eastAsia="Times New Roman"/>
        <w:b w:val="0"/>
        <w:color w:val="000000"/>
      </w:rPr>
    </w:lvl>
    <w:lvl w:ilvl="4" w:tentative="1">
      <w:start w:val="0"/>
      <w:numFmt w:val="bullet"/>
      <w:lvlText w:val="●"/>
      <w:lvlJc w:val="left"/>
      <w:pPr>
        <w:ind w:hanging="287"/>
      </w:pPr>
      <w:rPr>
        <w:rFonts w:hint="default" w:ascii="Arial" w:hAnsi="Arial" w:eastAsia="Times New Roman"/>
        <w:b w:val="0"/>
        <w:color w:val="000000"/>
      </w:rPr>
    </w:lvl>
    <w:lvl w:ilvl="5" w:tentative="1">
      <w:start w:val="0"/>
      <w:numFmt w:val="bullet"/>
      <w:lvlText w:val="●"/>
      <w:lvlJc w:val="left"/>
      <w:pPr>
        <w:ind w:hanging="287"/>
      </w:pPr>
      <w:rPr>
        <w:rFonts w:hint="default" w:ascii="Arial" w:hAnsi="Arial" w:eastAsia="Times New Roman"/>
        <w:b w:val="0"/>
        <w:color w:val="000000"/>
      </w:rPr>
    </w:lvl>
    <w:lvl w:ilvl="6" w:tentative="1">
      <w:start w:val="0"/>
      <w:numFmt w:val="bullet"/>
      <w:lvlText w:val="●"/>
      <w:lvlJc w:val="left"/>
      <w:pPr>
        <w:ind w:hanging="287"/>
      </w:pPr>
      <w:rPr>
        <w:rFonts w:hint="default" w:ascii="Arial" w:hAnsi="Arial" w:eastAsia="Times New Roman"/>
        <w:b w:val="0"/>
        <w:color w:val="000000"/>
      </w:rPr>
    </w:lvl>
    <w:lvl w:ilvl="7" w:tentative="1">
      <w:start w:val="0"/>
      <w:numFmt w:val="bullet"/>
      <w:lvlText w:val="●"/>
      <w:lvlJc w:val="left"/>
      <w:pPr>
        <w:ind w:hanging="287"/>
      </w:pPr>
      <w:rPr>
        <w:rFonts w:hint="default" w:ascii="Arial" w:hAnsi="Arial" w:eastAsia="Times New Roman"/>
        <w:b w:val="0"/>
        <w:color w:val="000000"/>
      </w:rPr>
    </w:lvl>
    <w:lvl w:ilvl="8" w:tentative="1">
      <w:start w:val="0"/>
      <w:numFmt w:val="bullet"/>
      <w:lvlText w:val="●"/>
      <w:lvlJc w:val="left"/>
      <w:pPr>
        <w:ind w:hanging="287"/>
      </w:pPr>
      <w:rPr>
        <w:rFonts w:hint="default" w:ascii="Arial" w:hAnsi="Arial" w:eastAsia="Times New Roman"/>
        <w:b w:val="0"/>
        <w:color w:val="000000"/>
      </w:rPr>
    </w:lvl>
  </w:abstractNum>
  <w:abstractNum w:abstractNumId="937323777">
    <w:nsid w:val="37DE6D01"/>
    <w:multiLevelType w:val="multilevel"/>
    <w:tmpl w:val="37DE6D01"/>
    <w:lvl w:ilvl="0" w:tentative="1">
      <w:start w:val="1"/>
      <w:numFmt w:val="bullet"/>
      <w:lvlText w:val=""/>
      <w:lvlJc w:val="left"/>
      <w:pPr>
        <w:tabs>
          <w:tab w:val="left" w:pos="540"/>
        </w:tabs>
        <w:ind w:left="540" w:hanging="360"/>
      </w:pPr>
      <w:rPr>
        <w:rFonts w:hint="default" w:ascii="Symbol" w:hAnsi="Symbol"/>
      </w:rPr>
    </w:lvl>
    <w:lvl w:ilvl="1" w:tentative="1">
      <w:start w:val="0"/>
      <w:numFmt w:val="bullet"/>
      <w:lvlText w:val="●"/>
      <w:lvlJc w:val="left"/>
      <w:pPr>
        <w:ind w:left="1097" w:hanging="197"/>
      </w:pPr>
      <w:rPr>
        <w:rFonts w:hint="default" w:ascii="Arial" w:hAnsi="Arial" w:eastAsia="Times New Roman"/>
        <w:b w:val="0"/>
        <w:color w:val="000000"/>
      </w:rPr>
    </w:lvl>
    <w:lvl w:ilvl="2" w:tentative="1">
      <w:start w:val="1"/>
      <w:numFmt w:val="bullet"/>
      <w:lvlText w:val=""/>
      <w:lvlJc w:val="left"/>
      <w:pPr>
        <w:tabs>
          <w:tab w:val="left" w:pos="1980"/>
        </w:tabs>
        <w:ind w:left="198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tabs>
          <w:tab w:val="left" w:pos="2700"/>
        </w:tabs>
        <w:ind w:left="270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tabs>
          <w:tab w:val="left" w:pos="3420"/>
        </w:tabs>
        <w:ind w:left="342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tabs>
          <w:tab w:val="left" w:pos="4140"/>
        </w:tabs>
        <w:ind w:left="414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tabs>
          <w:tab w:val="left" w:pos="4860"/>
        </w:tabs>
        <w:ind w:left="486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tabs>
          <w:tab w:val="left" w:pos="5580"/>
        </w:tabs>
        <w:ind w:left="558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tabs>
          <w:tab w:val="left" w:pos="6300"/>
        </w:tabs>
        <w:ind w:left="6300" w:hanging="360"/>
      </w:pPr>
      <w:rPr>
        <w:rFonts w:hint="default" w:ascii="Wingdings" w:hAnsi="Wingdings"/>
      </w:rPr>
    </w:lvl>
  </w:abstractNum>
  <w:abstractNum w:abstractNumId="3">
    <w:nsid w:val="00000003"/>
    <w:multiLevelType w:val="multilevel"/>
    <w:tmpl w:val="00000003"/>
    <w:lvl w:ilvl="0" w:tentative="1">
      <w:start w:val="0"/>
      <w:numFmt w:val="bullet"/>
      <w:lvlText w:val="●"/>
      <w:lvlJc w:val="left"/>
      <w:pPr>
        <w:ind w:hanging="287"/>
      </w:pPr>
      <w:rPr>
        <w:rFonts w:hint="default" w:ascii="Arial" w:hAnsi="Arial" w:eastAsia="Times New Roman"/>
        <w:b w:val="0"/>
        <w:color w:val="000000"/>
      </w:rPr>
    </w:lvl>
    <w:lvl w:ilvl="1" w:tentative="1">
      <w:start w:val="0"/>
      <w:numFmt w:val="bullet"/>
      <w:lvlText w:val="●"/>
      <w:lvlJc w:val="left"/>
      <w:pPr>
        <w:ind w:hanging="287"/>
      </w:pPr>
      <w:rPr>
        <w:rFonts w:hint="default" w:ascii="Arial" w:hAnsi="Arial" w:eastAsia="Times New Roman"/>
        <w:b w:val="0"/>
        <w:color w:val="000000"/>
      </w:rPr>
    </w:lvl>
    <w:lvl w:ilvl="2" w:tentative="1">
      <w:start w:val="0"/>
      <w:numFmt w:val="bullet"/>
      <w:lvlText w:val="●"/>
      <w:lvlJc w:val="left"/>
      <w:pPr>
        <w:ind w:hanging="287"/>
      </w:pPr>
      <w:rPr>
        <w:rFonts w:hint="default" w:ascii="Arial" w:hAnsi="Arial" w:eastAsia="Times New Roman"/>
        <w:b w:val="0"/>
        <w:color w:val="000000"/>
      </w:rPr>
    </w:lvl>
    <w:lvl w:ilvl="3" w:tentative="1">
      <w:start w:val="0"/>
      <w:numFmt w:val="bullet"/>
      <w:lvlText w:val="●"/>
      <w:lvlJc w:val="left"/>
      <w:pPr>
        <w:ind w:hanging="287"/>
      </w:pPr>
      <w:rPr>
        <w:rFonts w:hint="default" w:ascii="Arial" w:hAnsi="Arial" w:eastAsia="Times New Roman"/>
        <w:b w:val="0"/>
        <w:color w:val="000000"/>
      </w:rPr>
    </w:lvl>
    <w:lvl w:ilvl="4" w:tentative="1">
      <w:start w:val="0"/>
      <w:numFmt w:val="bullet"/>
      <w:lvlText w:val="●"/>
      <w:lvlJc w:val="left"/>
      <w:pPr>
        <w:ind w:hanging="287"/>
      </w:pPr>
      <w:rPr>
        <w:rFonts w:hint="default" w:ascii="Arial" w:hAnsi="Arial" w:eastAsia="Times New Roman"/>
        <w:b w:val="0"/>
        <w:color w:val="000000"/>
      </w:rPr>
    </w:lvl>
    <w:lvl w:ilvl="5" w:tentative="1">
      <w:start w:val="0"/>
      <w:numFmt w:val="bullet"/>
      <w:lvlText w:val="●"/>
      <w:lvlJc w:val="left"/>
      <w:pPr>
        <w:ind w:hanging="287"/>
      </w:pPr>
      <w:rPr>
        <w:rFonts w:hint="default" w:ascii="Arial" w:hAnsi="Arial" w:eastAsia="Times New Roman"/>
        <w:b w:val="0"/>
        <w:color w:val="000000"/>
      </w:rPr>
    </w:lvl>
    <w:lvl w:ilvl="6" w:tentative="1">
      <w:start w:val="0"/>
      <w:numFmt w:val="bullet"/>
      <w:lvlText w:val="●"/>
      <w:lvlJc w:val="left"/>
      <w:pPr>
        <w:ind w:hanging="287"/>
      </w:pPr>
      <w:rPr>
        <w:rFonts w:hint="default" w:ascii="Arial" w:hAnsi="Arial" w:eastAsia="Times New Roman"/>
        <w:b w:val="0"/>
        <w:color w:val="000000"/>
      </w:rPr>
    </w:lvl>
    <w:lvl w:ilvl="7" w:tentative="1">
      <w:start w:val="0"/>
      <w:numFmt w:val="bullet"/>
      <w:lvlText w:val="●"/>
      <w:lvlJc w:val="left"/>
      <w:pPr>
        <w:ind w:hanging="287"/>
      </w:pPr>
      <w:rPr>
        <w:rFonts w:hint="default" w:ascii="Arial" w:hAnsi="Arial" w:eastAsia="Times New Roman"/>
        <w:b w:val="0"/>
        <w:color w:val="000000"/>
      </w:rPr>
    </w:lvl>
    <w:lvl w:ilvl="8" w:tentative="1">
      <w:start w:val="0"/>
      <w:numFmt w:val="bullet"/>
      <w:lvlText w:val="●"/>
      <w:lvlJc w:val="left"/>
      <w:pPr>
        <w:ind w:hanging="287"/>
      </w:pPr>
      <w:rPr>
        <w:rFonts w:hint="default" w:ascii="Arial" w:hAnsi="Arial" w:eastAsia="Times New Roman"/>
        <w:b w:val="0"/>
        <w:color w:val="000000"/>
      </w:rPr>
    </w:lvl>
  </w:abstractNum>
  <w:abstractNum w:abstractNumId="7">
    <w:nsid w:val="00000007"/>
    <w:multiLevelType w:val="multilevel"/>
    <w:tmpl w:val="00000007"/>
    <w:lvl w:ilvl="0" w:tentative="1">
      <w:start w:val="0"/>
      <w:numFmt w:val="bullet"/>
      <w:lvlText w:val="●"/>
      <w:lvlJc w:val="left"/>
      <w:pPr>
        <w:ind w:hanging="287"/>
      </w:pPr>
      <w:rPr>
        <w:rFonts w:hint="default" w:ascii="Arial" w:hAnsi="Arial" w:eastAsia="Times New Roman"/>
        <w:b w:val="0"/>
        <w:color w:val="000000"/>
      </w:rPr>
    </w:lvl>
    <w:lvl w:ilvl="1" w:tentative="1">
      <w:start w:val="0"/>
      <w:numFmt w:val="bullet"/>
      <w:lvlText w:val="●"/>
      <w:lvlJc w:val="left"/>
      <w:pPr>
        <w:ind w:hanging="287"/>
      </w:pPr>
      <w:rPr>
        <w:rFonts w:hint="default" w:ascii="Arial" w:hAnsi="Arial" w:eastAsia="Times New Roman"/>
        <w:b w:val="0"/>
        <w:color w:val="000000"/>
      </w:rPr>
    </w:lvl>
    <w:lvl w:ilvl="2" w:tentative="1">
      <w:start w:val="0"/>
      <w:numFmt w:val="bullet"/>
      <w:lvlText w:val="●"/>
      <w:lvlJc w:val="left"/>
      <w:pPr>
        <w:ind w:hanging="287"/>
      </w:pPr>
      <w:rPr>
        <w:rFonts w:hint="default" w:ascii="Arial" w:hAnsi="Arial" w:eastAsia="Times New Roman"/>
        <w:b w:val="0"/>
        <w:color w:val="000000"/>
      </w:rPr>
    </w:lvl>
    <w:lvl w:ilvl="3" w:tentative="1">
      <w:start w:val="0"/>
      <w:numFmt w:val="bullet"/>
      <w:lvlText w:val="●"/>
      <w:lvlJc w:val="left"/>
      <w:pPr>
        <w:ind w:hanging="287"/>
      </w:pPr>
      <w:rPr>
        <w:rFonts w:hint="default" w:ascii="Arial" w:hAnsi="Arial" w:eastAsia="Times New Roman"/>
        <w:b w:val="0"/>
        <w:color w:val="000000"/>
      </w:rPr>
    </w:lvl>
    <w:lvl w:ilvl="4" w:tentative="1">
      <w:start w:val="0"/>
      <w:numFmt w:val="bullet"/>
      <w:lvlText w:val="●"/>
      <w:lvlJc w:val="left"/>
      <w:pPr>
        <w:ind w:hanging="287"/>
      </w:pPr>
      <w:rPr>
        <w:rFonts w:hint="default" w:ascii="Arial" w:hAnsi="Arial" w:eastAsia="Times New Roman"/>
        <w:b w:val="0"/>
        <w:color w:val="000000"/>
      </w:rPr>
    </w:lvl>
    <w:lvl w:ilvl="5" w:tentative="1">
      <w:start w:val="0"/>
      <w:numFmt w:val="bullet"/>
      <w:lvlText w:val="●"/>
      <w:lvlJc w:val="left"/>
      <w:pPr>
        <w:ind w:hanging="287"/>
      </w:pPr>
      <w:rPr>
        <w:rFonts w:hint="default" w:ascii="Arial" w:hAnsi="Arial" w:eastAsia="Times New Roman"/>
        <w:b w:val="0"/>
        <w:color w:val="000000"/>
      </w:rPr>
    </w:lvl>
    <w:lvl w:ilvl="6" w:tentative="1">
      <w:start w:val="0"/>
      <w:numFmt w:val="bullet"/>
      <w:lvlText w:val="●"/>
      <w:lvlJc w:val="left"/>
      <w:pPr>
        <w:ind w:hanging="287"/>
      </w:pPr>
      <w:rPr>
        <w:rFonts w:hint="default" w:ascii="Arial" w:hAnsi="Arial" w:eastAsia="Times New Roman"/>
        <w:b w:val="0"/>
        <w:color w:val="000000"/>
      </w:rPr>
    </w:lvl>
    <w:lvl w:ilvl="7" w:tentative="1">
      <w:start w:val="0"/>
      <w:numFmt w:val="bullet"/>
      <w:lvlText w:val="●"/>
      <w:lvlJc w:val="left"/>
      <w:pPr>
        <w:ind w:hanging="287"/>
      </w:pPr>
      <w:rPr>
        <w:rFonts w:hint="default" w:ascii="Arial" w:hAnsi="Arial" w:eastAsia="Times New Roman"/>
        <w:b w:val="0"/>
        <w:color w:val="000000"/>
      </w:rPr>
    </w:lvl>
    <w:lvl w:ilvl="8" w:tentative="1">
      <w:start w:val="0"/>
      <w:numFmt w:val="bullet"/>
      <w:lvlText w:val="●"/>
      <w:lvlJc w:val="left"/>
      <w:pPr>
        <w:ind w:hanging="287"/>
      </w:pPr>
      <w:rPr>
        <w:rFonts w:hint="default" w:ascii="Arial" w:hAnsi="Arial" w:eastAsia="Times New Roman"/>
        <w:b w:val="0"/>
        <w:color w:val="000000"/>
      </w:rPr>
    </w:lvl>
  </w:abstractNum>
  <w:abstractNum w:abstractNumId="8">
    <w:nsid w:val="00000008"/>
    <w:multiLevelType w:val="multilevel"/>
    <w:tmpl w:val="00000008"/>
    <w:lvl w:ilvl="0" w:tentative="1">
      <w:start w:val="0"/>
      <w:numFmt w:val="bullet"/>
      <w:lvlText w:val="●"/>
      <w:lvlJc w:val="left"/>
      <w:pPr>
        <w:ind w:hanging="287"/>
      </w:pPr>
      <w:rPr>
        <w:rFonts w:hint="default" w:ascii="Arial" w:hAnsi="Arial" w:eastAsia="Times New Roman"/>
        <w:b w:val="0"/>
        <w:color w:val="000000"/>
      </w:rPr>
    </w:lvl>
    <w:lvl w:ilvl="1" w:tentative="1">
      <w:start w:val="0"/>
      <w:numFmt w:val="bullet"/>
      <w:lvlText w:val="●"/>
      <w:lvlJc w:val="left"/>
      <w:pPr>
        <w:ind w:hanging="287"/>
      </w:pPr>
      <w:rPr>
        <w:rFonts w:hint="default" w:ascii="Arial" w:hAnsi="Arial" w:eastAsia="Times New Roman"/>
        <w:b w:val="0"/>
        <w:color w:val="000000"/>
      </w:rPr>
    </w:lvl>
    <w:lvl w:ilvl="2" w:tentative="1">
      <w:start w:val="0"/>
      <w:numFmt w:val="bullet"/>
      <w:lvlText w:val="●"/>
      <w:lvlJc w:val="left"/>
      <w:pPr>
        <w:ind w:hanging="287"/>
      </w:pPr>
      <w:rPr>
        <w:rFonts w:hint="default" w:ascii="Arial" w:hAnsi="Arial" w:eastAsia="Times New Roman"/>
        <w:b w:val="0"/>
        <w:color w:val="000000"/>
      </w:rPr>
    </w:lvl>
    <w:lvl w:ilvl="3" w:tentative="1">
      <w:start w:val="0"/>
      <w:numFmt w:val="bullet"/>
      <w:lvlText w:val="●"/>
      <w:lvlJc w:val="left"/>
      <w:pPr>
        <w:ind w:hanging="287"/>
      </w:pPr>
      <w:rPr>
        <w:rFonts w:hint="default" w:ascii="Arial" w:hAnsi="Arial" w:eastAsia="Times New Roman"/>
        <w:b w:val="0"/>
        <w:color w:val="000000"/>
      </w:rPr>
    </w:lvl>
    <w:lvl w:ilvl="4" w:tentative="1">
      <w:start w:val="0"/>
      <w:numFmt w:val="bullet"/>
      <w:lvlText w:val="●"/>
      <w:lvlJc w:val="left"/>
      <w:pPr>
        <w:ind w:hanging="287"/>
      </w:pPr>
      <w:rPr>
        <w:rFonts w:hint="default" w:ascii="Arial" w:hAnsi="Arial" w:eastAsia="Times New Roman"/>
        <w:b w:val="0"/>
        <w:color w:val="000000"/>
      </w:rPr>
    </w:lvl>
    <w:lvl w:ilvl="5" w:tentative="1">
      <w:start w:val="0"/>
      <w:numFmt w:val="bullet"/>
      <w:lvlText w:val="●"/>
      <w:lvlJc w:val="left"/>
      <w:pPr>
        <w:ind w:hanging="287"/>
      </w:pPr>
      <w:rPr>
        <w:rFonts w:hint="default" w:ascii="Arial" w:hAnsi="Arial" w:eastAsia="Times New Roman"/>
        <w:b w:val="0"/>
        <w:color w:val="000000"/>
      </w:rPr>
    </w:lvl>
    <w:lvl w:ilvl="6" w:tentative="1">
      <w:start w:val="0"/>
      <w:numFmt w:val="bullet"/>
      <w:lvlText w:val="●"/>
      <w:lvlJc w:val="left"/>
      <w:pPr>
        <w:ind w:hanging="287"/>
      </w:pPr>
      <w:rPr>
        <w:rFonts w:hint="default" w:ascii="Arial" w:hAnsi="Arial" w:eastAsia="Times New Roman"/>
        <w:b w:val="0"/>
        <w:color w:val="000000"/>
      </w:rPr>
    </w:lvl>
    <w:lvl w:ilvl="7" w:tentative="1">
      <w:start w:val="0"/>
      <w:numFmt w:val="bullet"/>
      <w:lvlText w:val="●"/>
      <w:lvlJc w:val="left"/>
      <w:pPr>
        <w:ind w:hanging="287"/>
      </w:pPr>
      <w:rPr>
        <w:rFonts w:hint="default" w:ascii="Arial" w:hAnsi="Arial" w:eastAsia="Times New Roman"/>
        <w:b w:val="0"/>
        <w:color w:val="000000"/>
      </w:rPr>
    </w:lvl>
    <w:lvl w:ilvl="8" w:tentative="1">
      <w:start w:val="0"/>
      <w:numFmt w:val="bullet"/>
      <w:lvlText w:val="●"/>
      <w:lvlJc w:val="left"/>
      <w:pPr>
        <w:ind w:hanging="287"/>
      </w:pPr>
      <w:rPr>
        <w:rFonts w:hint="default" w:ascii="Arial" w:hAnsi="Arial" w:eastAsia="Times New Roman"/>
        <w:b w:val="0"/>
        <w:color w:val="000000"/>
      </w:rPr>
    </w:lvl>
  </w:abstractNum>
  <w:abstractNum w:abstractNumId="2">
    <w:nsid w:val="00000002"/>
    <w:multiLevelType w:val="multilevel"/>
    <w:tmpl w:val="00000002"/>
    <w:lvl w:ilvl="0" w:tentative="1">
      <w:start w:val="0"/>
      <w:numFmt w:val="bullet"/>
      <w:lvlText w:val="●"/>
      <w:lvlJc w:val="left"/>
      <w:pPr>
        <w:ind w:hanging="287"/>
      </w:pPr>
      <w:rPr>
        <w:rFonts w:hint="default" w:ascii="Arial" w:hAnsi="Arial" w:eastAsia="Times New Roman"/>
        <w:b/>
        <w:color w:val="000000"/>
      </w:rPr>
    </w:lvl>
    <w:lvl w:ilvl="1" w:tentative="1">
      <w:start w:val="0"/>
      <w:numFmt w:val="bullet"/>
      <w:lvlText w:val="●"/>
      <w:lvlJc w:val="left"/>
      <w:pPr>
        <w:ind w:hanging="287"/>
      </w:pPr>
      <w:rPr>
        <w:rFonts w:hint="default" w:ascii="Arial" w:hAnsi="Arial" w:eastAsia="Times New Roman"/>
        <w:b/>
        <w:color w:val="000000"/>
      </w:rPr>
    </w:lvl>
    <w:lvl w:ilvl="2" w:tentative="1">
      <w:start w:val="0"/>
      <w:numFmt w:val="bullet"/>
      <w:lvlText w:val="●"/>
      <w:lvlJc w:val="left"/>
      <w:pPr>
        <w:ind w:hanging="287"/>
      </w:pPr>
      <w:rPr>
        <w:rFonts w:hint="default" w:ascii="Arial" w:hAnsi="Arial" w:eastAsia="Times New Roman"/>
        <w:b/>
        <w:color w:val="000000"/>
      </w:rPr>
    </w:lvl>
    <w:lvl w:ilvl="3" w:tentative="1">
      <w:start w:val="0"/>
      <w:numFmt w:val="bullet"/>
      <w:lvlText w:val="●"/>
      <w:lvlJc w:val="left"/>
      <w:pPr>
        <w:ind w:hanging="287"/>
      </w:pPr>
      <w:rPr>
        <w:rFonts w:hint="default" w:ascii="Arial" w:hAnsi="Arial" w:eastAsia="Times New Roman"/>
        <w:b/>
        <w:color w:val="000000"/>
      </w:rPr>
    </w:lvl>
    <w:lvl w:ilvl="4" w:tentative="1">
      <w:start w:val="0"/>
      <w:numFmt w:val="bullet"/>
      <w:lvlText w:val="●"/>
      <w:lvlJc w:val="left"/>
      <w:pPr>
        <w:ind w:hanging="287"/>
      </w:pPr>
      <w:rPr>
        <w:rFonts w:hint="default" w:ascii="Arial" w:hAnsi="Arial" w:eastAsia="Times New Roman"/>
        <w:b/>
        <w:color w:val="000000"/>
      </w:rPr>
    </w:lvl>
    <w:lvl w:ilvl="5" w:tentative="1">
      <w:start w:val="0"/>
      <w:numFmt w:val="bullet"/>
      <w:lvlText w:val="●"/>
      <w:lvlJc w:val="left"/>
      <w:pPr>
        <w:ind w:hanging="287"/>
      </w:pPr>
      <w:rPr>
        <w:rFonts w:hint="default" w:ascii="Arial" w:hAnsi="Arial" w:eastAsia="Times New Roman"/>
        <w:b/>
        <w:color w:val="000000"/>
      </w:rPr>
    </w:lvl>
    <w:lvl w:ilvl="6" w:tentative="1">
      <w:start w:val="0"/>
      <w:numFmt w:val="bullet"/>
      <w:lvlText w:val="●"/>
      <w:lvlJc w:val="left"/>
      <w:pPr>
        <w:ind w:hanging="287"/>
      </w:pPr>
      <w:rPr>
        <w:rFonts w:hint="default" w:ascii="Arial" w:hAnsi="Arial" w:eastAsia="Times New Roman"/>
        <w:b/>
        <w:color w:val="000000"/>
      </w:rPr>
    </w:lvl>
    <w:lvl w:ilvl="7" w:tentative="1">
      <w:start w:val="0"/>
      <w:numFmt w:val="bullet"/>
      <w:lvlText w:val="●"/>
      <w:lvlJc w:val="left"/>
      <w:pPr>
        <w:ind w:hanging="287"/>
      </w:pPr>
      <w:rPr>
        <w:rFonts w:hint="default" w:ascii="Arial" w:hAnsi="Arial" w:eastAsia="Times New Roman"/>
        <w:b/>
        <w:color w:val="000000"/>
      </w:rPr>
    </w:lvl>
    <w:lvl w:ilvl="8" w:tentative="1">
      <w:start w:val="0"/>
      <w:numFmt w:val="bullet"/>
      <w:lvlText w:val="●"/>
      <w:lvlJc w:val="left"/>
      <w:pPr>
        <w:ind w:hanging="287"/>
      </w:pPr>
      <w:rPr>
        <w:rFonts w:hint="default" w:ascii="Arial" w:hAnsi="Arial" w:eastAsia="Times New Roman"/>
        <w:b/>
        <w:color w:val="000000"/>
      </w:rPr>
    </w:lvl>
  </w:abstractNum>
  <w:num w:numId="1">
    <w:abstractNumId w:val="1725523786"/>
  </w:num>
  <w:num w:numId="2">
    <w:abstractNumId w:val="2"/>
  </w:num>
  <w:num w:numId="3">
    <w:abstractNumId w:val="3"/>
  </w:num>
  <w:num w:numId="4">
    <w:abstractNumId w:val="5"/>
  </w:num>
  <w:num w:numId="5">
    <w:abstractNumId w:val="6"/>
  </w:num>
  <w:num w:numId="6">
    <w:abstractNumId w:val="7"/>
  </w:num>
  <w:num w:numId="7">
    <w:abstractNumId w:val="8"/>
  </w:num>
  <w:num w:numId="8">
    <w:abstractNumId w:val="93732377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efaultTabStop w:val="720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??" w:cs="Times New Roman"/>
        <w:lang w:val="en-US" w:eastAsia="zh-CN" w:bidi="ar-SA"/>
      </w:rPr>
    </w:rPrDefault>
  </w:docDefaults>
  <w:style w:type="paragraph" w:default="1" w:styleId="1">
    <w:name w:val="Normal"/>
    <w:pPr>
      <w:widowControl w:val="0"/>
      <w:wordWrap w:val="0"/>
      <w:autoSpaceDE w:val="0"/>
      <w:autoSpaceDN w:val="0"/>
      <w:jc w:val="both"/>
    </w:pPr>
    <w:rPr>
      <w:rFonts w:ascii="??" w:hAnsi="Times New Roman" w:eastAsia="Times New Roman" w:cs="Times New Roman"/>
      <w:kern w:val="2"/>
      <w:sz w:val="20"/>
      <w:szCs w:val="20"/>
      <w:lang w:val="en-US" w:eastAsia="ko-KR" w:bidi="ar-SA"/>
    </w:rPr>
  </w:style>
  <w:style w:type="character" w:default="1" w:styleId="4">
    <w:name w:val="Default Paragraph Font"/>
  </w:style>
  <w:style w:type="paragraph" w:styleId="2">
    <w:name w:val="Body Text"/>
    <w:basedOn w:val="1"/>
    <w:link w:val="76"/>
    <w:pPr>
      <w:spacing w:after="120"/>
    </w:pPr>
    <w:rPr>
      <w:rFonts w:ascii="??" w:eastAsia="Times New Roman" w:cs="Times New Roman"/>
      <w:kern w:val="2"/>
      <w:sz w:val="20"/>
      <w:szCs w:val="20"/>
      <w:lang w:eastAsia="ko-KR"/>
    </w:rPr>
  </w:style>
  <w:style w:type="paragraph" w:styleId="3">
    <w:name w:val="caption"/>
    <w:basedOn w:val="1"/>
    <w:pPr>
      <w:suppressLineNumbers/>
      <w:spacing w:before="120" w:after="120"/>
    </w:pPr>
    <w:rPr>
      <w:rFonts w:hint="default" w:eastAsia="FreeSans"/>
      <w:i/>
    </w:rPr>
  </w:style>
  <w:style w:type="paragraph" w:customStyle="1" w:styleId="5">
    <w:name w:val="List Char Char"/>
    <w:basedOn w:val="6"/>
    <w:rPr>
      <w:rFonts w:hint="default" w:eastAsia="FreeSans"/>
    </w:rPr>
  </w:style>
  <w:style w:type="paragraph" w:customStyle="1" w:styleId="6">
    <w:name w:val="Text Body"/>
    <w:basedOn w:val="1"/>
    <w:pPr>
      <w:spacing w:after="140" w:line="288" w:lineRule="auto"/>
    </w:pPr>
    <w:rPr>
      <w:rFonts w:hint="default"/>
    </w:rPr>
  </w:style>
  <w:style w:type="paragraph" w:customStyle="1" w:styleId="7">
    <w:name w:val="List Paragraph"/>
    <w:basedOn w:val="1"/>
    <w:pPr>
      <w:ind w:left="400"/>
    </w:pPr>
  </w:style>
  <w:style w:type="paragraph" w:customStyle="1" w:styleId="8">
    <w:name w:val="ParaAttribute0"/>
    <w:pPr>
      <w:widowControl w:val="0"/>
      <w:wordWrap w:val="0"/>
      <w:jc w:val="both"/>
    </w:pPr>
    <w:rPr>
      <w:sz w:val="20"/>
      <w:szCs w:val="20"/>
    </w:rPr>
  </w:style>
  <w:style w:type="paragraph" w:customStyle="1" w:styleId="9">
    <w:name w:val="ParaAttribute1"/>
    <w:pPr>
      <w:widowControl w:val="0"/>
      <w:wordWrap w:val="0"/>
      <w:spacing w:after="40"/>
      <w:ind w:left="288" w:hanging="287"/>
      <w:jc w:val="both"/>
    </w:pPr>
    <w:rPr>
      <w:sz w:val="20"/>
      <w:szCs w:val="20"/>
    </w:rPr>
  </w:style>
  <w:style w:type="paragraph" w:customStyle="1" w:styleId="10">
    <w:name w:val="ParaAttribute2"/>
    <w:pPr>
      <w:widowControl w:val="0"/>
      <w:wordWrap w:val="0"/>
      <w:spacing w:after="40"/>
      <w:ind w:left="288" w:hanging="287"/>
      <w:jc w:val="both"/>
    </w:pPr>
    <w:rPr>
      <w:sz w:val="20"/>
      <w:szCs w:val="20"/>
    </w:rPr>
  </w:style>
  <w:style w:type="paragraph" w:customStyle="1" w:styleId="11">
    <w:name w:val="ParaAttribute3"/>
    <w:pPr>
      <w:widowControl w:val="0"/>
      <w:wordWrap w:val="0"/>
      <w:ind w:left="288" w:hanging="287"/>
      <w:jc w:val="both"/>
    </w:pPr>
    <w:rPr>
      <w:sz w:val="20"/>
      <w:szCs w:val="20"/>
    </w:rPr>
  </w:style>
  <w:style w:type="paragraph" w:customStyle="1" w:styleId="12">
    <w:name w:val="ParaAttribute4"/>
    <w:pPr>
      <w:widowControl w:val="0"/>
      <w:wordWrap w:val="0"/>
      <w:ind w:left="288" w:hanging="287"/>
      <w:jc w:val="both"/>
    </w:pPr>
    <w:rPr>
      <w:sz w:val="20"/>
      <w:szCs w:val="20"/>
    </w:rPr>
  </w:style>
  <w:style w:type="paragraph" w:customStyle="1" w:styleId="13">
    <w:name w:val="ParaAttribute5"/>
    <w:pPr>
      <w:widowControl w:val="0"/>
      <w:wordWrap w:val="0"/>
      <w:jc w:val="both"/>
    </w:pPr>
    <w:rPr>
      <w:sz w:val="20"/>
      <w:szCs w:val="20"/>
    </w:rPr>
  </w:style>
  <w:style w:type="paragraph" w:customStyle="1" w:styleId="14">
    <w:name w:val="ParaAttribute6"/>
    <w:pPr>
      <w:widowControl w:val="0"/>
      <w:shd w:val="solid" w:color="FFFFFF" w:fill="auto"/>
      <w:tabs>
        <w:tab w:val="left" w:pos="360"/>
      </w:tabs>
      <w:wordWrap w:val="0"/>
      <w:spacing w:after="40"/>
      <w:ind w:hanging="360"/>
      <w:jc w:val="both"/>
    </w:pPr>
    <w:rPr>
      <w:sz w:val="20"/>
      <w:szCs w:val="20"/>
    </w:rPr>
  </w:style>
  <w:style w:type="paragraph" w:customStyle="1" w:styleId="15">
    <w:name w:val="ParaAttribute7"/>
    <w:pPr>
      <w:widowControl w:val="0"/>
      <w:shd w:val="solid" w:color="FFFFFF" w:fill="auto"/>
      <w:tabs>
        <w:tab w:val="left" w:pos="360"/>
      </w:tabs>
      <w:wordWrap w:val="0"/>
      <w:spacing w:after="40"/>
      <w:ind w:hanging="360"/>
      <w:jc w:val="both"/>
    </w:pPr>
    <w:rPr>
      <w:sz w:val="20"/>
      <w:szCs w:val="20"/>
    </w:rPr>
  </w:style>
  <w:style w:type="paragraph" w:customStyle="1" w:styleId="16">
    <w:name w:val="ParaAttribute8"/>
    <w:pPr>
      <w:widowControl w:val="0"/>
      <w:tabs>
        <w:tab w:val="left" w:pos="360"/>
      </w:tabs>
      <w:wordWrap w:val="0"/>
      <w:spacing w:after="40"/>
      <w:ind w:hanging="360"/>
      <w:jc w:val="both"/>
    </w:pPr>
    <w:rPr>
      <w:sz w:val="20"/>
      <w:szCs w:val="20"/>
    </w:rPr>
  </w:style>
  <w:style w:type="paragraph" w:customStyle="1" w:styleId="17">
    <w:name w:val="ParaAttribute9"/>
    <w:pPr>
      <w:widowControl w:val="0"/>
      <w:tabs>
        <w:tab w:val="left" w:pos="360"/>
      </w:tabs>
      <w:wordWrap w:val="0"/>
      <w:spacing w:after="40"/>
      <w:ind w:hanging="360"/>
      <w:jc w:val="both"/>
    </w:pPr>
    <w:rPr>
      <w:sz w:val="20"/>
      <w:szCs w:val="20"/>
    </w:rPr>
  </w:style>
  <w:style w:type="paragraph" w:customStyle="1" w:styleId="18">
    <w:name w:val="ParaAttribute10"/>
    <w:pPr>
      <w:widowControl w:val="0"/>
      <w:tabs>
        <w:tab w:val="left" w:pos="360"/>
      </w:tabs>
      <w:wordWrap w:val="0"/>
      <w:ind w:right="645" w:hanging="360"/>
      <w:jc w:val="both"/>
    </w:pPr>
    <w:rPr>
      <w:sz w:val="20"/>
      <w:szCs w:val="20"/>
    </w:rPr>
  </w:style>
  <w:style w:type="paragraph" w:customStyle="1" w:styleId="19">
    <w:name w:val="ParaAttribute11"/>
    <w:pPr>
      <w:widowControl w:val="0"/>
      <w:tabs>
        <w:tab w:val="left" w:pos="360"/>
      </w:tabs>
      <w:wordWrap w:val="0"/>
      <w:ind w:right="645" w:hanging="360"/>
      <w:jc w:val="both"/>
    </w:pPr>
    <w:rPr>
      <w:sz w:val="20"/>
      <w:szCs w:val="20"/>
    </w:rPr>
  </w:style>
  <w:style w:type="paragraph" w:customStyle="1" w:styleId="20">
    <w:name w:val="ParaAttribute12"/>
    <w:pPr>
      <w:widowControl w:val="0"/>
      <w:wordWrap w:val="0"/>
      <w:ind w:left="288" w:right="645" w:hanging="287"/>
      <w:jc w:val="both"/>
    </w:pPr>
    <w:rPr>
      <w:sz w:val="20"/>
      <w:szCs w:val="20"/>
    </w:rPr>
  </w:style>
  <w:style w:type="paragraph" w:customStyle="1" w:styleId="21">
    <w:name w:val="ParaAttribute13"/>
    <w:pPr>
      <w:widowControl w:val="0"/>
      <w:wordWrap w:val="0"/>
      <w:ind w:left="288" w:right="645" w:hanging="287"/>
      <w:jc w:val="both"/>
    </w:pPr>
    <w:rPr>
      <w:sz w:val="20"/>
      <w:szCs w:val="20"/>
    </w:rPr>
  </w:style>
  <w:style w:type="paragraph" w:customStyle="1" w:styleId="22">
    <w:name w:val="ParaAttribute14"/>
    <w:pPr>
      <w:widowControl w:val="0"/>
      <w:wordWrap w:val="0"/>
      <w:ind w:left="288" w:right="645"/>
      <w:jc w:val="both"/>
    </w:pPr>
    <w:rPr>
      <w:sz w:val="20"/>
      <w:szCs w:val="20"/>
    </w:rPr>
  </w:style>
  <w:style w:type="paragraph" w:customStyle="1" w:styleId="23">
    <w:name w:val="ParaAttribute15"/>
    <w:pPr>
      <w:widowControl w:val="0"/>
      <w:tabs>
        <w:tab w:val="right" w:pos="9029"/>
      </w:tabs>
      <w:wordWrap w:val="0"/>
      <w:jc w:val="both"/>
    </w:pPr>
    <w:rPr>
      <w:sz w:val="20"/>
      <w:szCs w:val="20"/>
    </w:rPr>
  </w:style>
  <w:style w:type="paragraph" w:customStyle="1" w:styleId="24">
    <w:name w:val="ParaAttribute16"/>
    <w:pPr>
      <w:widowControl w:val="0"/>
      <w:wordWrap w:val="0"/>
      <w:ind w:left="1" w:right="645"/>
      <w:jc w:val="both"/>
    </w:pPr>
    <w:rPr>
      <w:sz w:val="20"/>
      <w:szCs w:val="20"/>
    </w:rPr>
  </w:style>
  <w:style w:type="paragraph" w:customStyle="1" w:styleId="25">
    <w:name w:val="ParaAttribute17"/>
    <w:pPr>
      <w:widowControl w:val="0"/>
      <w:wordWrap w:val="0"/>
      <w:ind w:right="-179"/>
    </w:pPr>
    <w:rPr>
      <w:sz w:val="20"/>
      <w:szCs w:val="20"/>
    </w:rPr>
  </w:style>
  <w:style w:type="paragraph" w:customStyle="1" w:styleId="26">
    <w:name w:val="ParaAttribute18"/>
    <w:pPr>
      <w:widowControl w:val="0"/>
      <w:tabs>
        <w:tab w:val="left" w:pos="10800"/>
      </w:tabs>
      <w:wordWrap w:val="0"/>
      <w:ind w:left="450" w:right="645" w:hanging="360"/>
      <w:jc w:val="both"/>
    </w:pPr>
    <w:rPr>
      <w:sz w:val="20"/>
      <w:szCs w:val="20"/>
    </w:rPr>
  </w:style>
  <w:style w:type="paragraph" w:customStyle="1" w:styleId="27">
    <w:name w:val="ParaAttribute19"/>
    <w:pPr>
      <w:widowControl w:val="0"/>
      <w:tabs>
        <w:tab w:val="left" w:pos="10800"/>
      </w:tabs>
      <w:wordWrap w:val="0"/>
      <w:ind w:left="450" w:right="645" w:hanging="360"/>
      <w:jc w:val="both"/>
    </w:pPr>
    <w:rPr>
      <w:sz w:val="20"/>
      <w:szCs w:val="20"/>
    </w:rPr>
  </w:style>
  <w:style w:type="paragraph" w:customStyle="1" w:styleId="28">
    <w:name w:val="ParaAttribute20"/>
    <w:pPr>
      <w:widowControl w:val="0"/>
      <w:tabs>
        <w:tab w:val="left" w:pos="90"/>
        <w:tab w:val="left" w:pos="378"/>
      </w:tabs>
      <w:wordWrap w:val="0"/>
      <w:spacing w:after="40"/>
      <w:ind w:left="378" w:hanging="287"/>
      <w:jc w:val="both"/>
    </w:pPr>
    <w:rPr>
      <w:sz w:val="20"/>
      <w:szCs w:val="20"/>
    </w:rPr>
  </w:style>
  <w:style w:type="paragraph" w:customStyle="1" w:styleId="29">
    <w:name w:val="ParaAttribute21"/>
    <w:pPr>
      <w:widowControl w:val="0"/>
      <w:tabs>
        <w:tab w:val="left" w:pos="90"/>
        <w:tab w:val="left" w:pos="378"/>
      </w:tabs>
      <w:wordWrap w:val="0"/>
      <w:spacing w:after="40"/>
      <w:ind w:left="378" w:hanging="287"/>
      <w:jc w:val="both"/>
    </w:pPr>
    <w:rPr>
      <w:sz w:val="20"/>
      <w:szCs w:val="20"/>
    </w:rPr>
  </w:style>
  <w:style w:type="paragraph" w:customStyle="1" w:styleId="30">
    <w:name w:val="ParaAttribute22"/>
    <w:pPr>
      <w:widowControl w:val="0"/>
      <w:tabs>
        <w:tab w:val="left" w:pos="90"/>
        <w:tab w:val="left" w:pos="378"/>
      </w:tabs>
      <w:wordWrap w:val="0"/>
      <w:ind w:left="378" w:hanging="287"/>
      <w:jc w:val="both"/>
    </w:pPr>
    <w:rPr>
      <w:sz w:val="20"/>
      <w:szCs w:val="20"/>
    </w:rPr>
  </w:style>
  <w:style w:type="paragraph" w:customStyle="1" w:styleId="31">
    <w:name w:val="ParaAttribute23"/>
    <w:pPr>
      <w:widowControl w:val="0"/>
      <w:tabs>
        <w:tab w:val="left" w:pos="90"/>
        <w:tab w:val="left" w:pos="378"/>
      </w:tabs>
      <w:wordWrap w:val="0"/>
      <w:ind w:left="378" w:hanging="287"/>
      <w:jc w:val="both"/>
    </w:pPr>
    <w:rPr>
      <w:sz w:val="20"/>
      <w:szCs w:val="20"/>
    </w:rPr>
  </w:style>
  <w:style w:type="paragraph" w:customStyle="1" w:styleId="32">
    <w:name w:val="ParaAttribute24"/>
    <w:pPr>
      <w:widowControl w:val="0"/>
      <w:tabs>
        <w:tab w:val="left" w:pos="90"/>
        <w:tab w:val="left" w:pos="360"/>
      </w:tabs>
      <w:wordWrap w:val="0"/>
      <w:ind w:left="378" w:hanging="287"/>
      <w:jc w:val="both"/>
    </w:pPr>
    <w:rPr>
      <w:sz w:val="20"/>
      <w:szCs w:val="20"/>
    </w:rPr>
  </w:style>
  <w:style w:type="paragraph" w:customStyle="1" w:styleId="33">
    <w:name w:val="ParaAttribute25"/>
    <w:pPr>
      <w:widowControl w:val="0"/>
      <w:tabs>
        <w:tab w:val="left" w:pos="90"/>
        <w:tab w:val="left" w:pos="360"/>
      </w:tabs>
      <w:wordWrap w:val="0"/>
      <w:ind w:left="378" w:hanging="287"/>
      <w:jc w:val="both"/>
    </w:pPr>
    <w:rPr>
      <w:sz w:val="20"/>
      <w:szCs w:val="20"/>
    </w:rPr>
  </w:style>
  <w:style w:type="paragraph" w:customStyle="1" w:styleId="34">
    <w:name w:val="Body Text First Indent Char Char"/>
    <w:basedOn w:val="2"/>
    <w:link w:val="77"/>
    <w:pPr>
      <w:ind w:firstLine="210"/>
    </w:pPr>
  </w:style>
  <w:style w:type="paragraph" w:customStyle="1" w:styleId="35">
    <w:name w:val="Normal Indent Char Char"/>
    <w:basedOn w:val="1"/>
    <w:pPr>
      <w:ind w:left="720"/>
    </w:pPr>
  </w:style>
  <w:style w:type="paragraph" w:customStyle="1" w:styleId="36">
    <w:name w:val="Index"/>
    <w:basedOn w:val="1"/>
    <w:pPr>
      <w:suppressLineNumbers/>
    </w:pPr>
    <w:rPr>
      <w:rFonts w:hint="default" w:eastAsia="FreeSans"/>
    </w:rPr>
  </w:style>
  <w:style w:type="paragraph" w:customStyle="1" w:styleId="37">
    <w:name w:val="Heading"/>
    <w:basedOn w:val="1"/>
    <w:next w:val="6"/>
    <w:pPr>
      <w:keepNext/>
      <w:spacing w:before="240" w:after="120"/>
    </w:pPr>
    <w:rPr>
      <w:rFonts w:hint="default" w:ascii="Liberation Sans"/>
      <w:sz w:val="28"/>
    </w:rPr>
  </w:style>
  <w:style w:type="character" w:customStyle="1" w:styleId="38">
    <w:name w:val="CharAttribute0"/>
    <w:rPr>
      <w:rFonts w:ascii="Times New Roman" w:hAnsi="Times New Roman"/>
      <w:b/>
      <w:sz w:val="28"/>
    </w:rPr>
  </w:style>
  <w:style w:type="character" w:customStyle="1" w:styleId="39">
    <w:name w:val="CharAttribute1"/>
    <w:rPr>
      <w:rFonts w:ascii="Times New Roman" w:hAnsi="Times New Roman"/>
      <w:sz w:val="28"/>
    </w:rPr>
  </w:style>
  <w:style w:type="character" w:customStyle="1" w:styleId="40">
    <w:name w:val="CharAttribute2"/>
    <w:rPr>
      <w:rFonts w:ascii="Times New Roman" w:hAnsi="??" w:eastAsia="Times New Roman"/>
      <w:b/>
      <w:sz w:val="28"/>
    </w:rPr>
  </w:style>
  <w:style w:type="character" w:customStyle="1" w:styleId="41">
    <w:name w:val="CharAttribute3"/>
    <w:rPr>
      <w:rFonts w:ascii="Times New Roman" w:hAnsi="Times New Roman"/>
    </w:rPr>
  </w:style>
  <w:style w:type="character" w:customStyle="1" w:styleId="42">
    <w:name w:val="CharAttribute4"/>
    <w:rPr>
      <w:rFonts w:ascii="Times New Roman" w:hAnsi="Times New Roman"/>
      <w:sz w:val="22"/>
    </w:rPr>
  </w:style>
  <w:style w:type="character" w:customStyle="1" w:styleId="43">
    <w:name w:val="CharAttribute5"/>
    <w:rPr>
      <w:rFonts w:ascii="Times New Roman" w:hAnsi="??" w:eastAsia="Times New Roman"/>
      <w:b/>
      <w:sz w:val="22"/>
    </w:rPr>
  </w:style>
  <w:style w:type="character" w:customStyle="1" w:styleId="44">
    <w:name w:val="CharAttribute6"/>
    <w:rPr>
      <w:rFonts w:ascii="Times New Roman" w:hAnsi="??" w:eastAsia="Times New Roman"/>
      <w:b/>
      <w:color w:val="0000FF"/>
      <w:sz w:val="22"/>
      <w:u w:val="single"/>
    </w:rPr>
  </w:style>
  <w:style w:type="character" w:customStyle="1" w:styleId="45">
    <w:name w:val="CharAttribute7"/>
    <w:rPr>
      <w:rFonts w:ascii="Arial" w:hAnsi="Arial"/>
    </w:rPr>
  </w:style>
  <w:style w:type="character" w:customStyle="1" w:styleId="46">
    <w:name w:val="CharAttribute8"/>
    <w:rPr>
      <w:rFonts w:ascii="Times New Roman" w:hAnsi="??" w:eastAsia="Times New Roman"/>
      <w:b/>
      <w:color w:val="0000FF"/>
      <w:sz w:val="22"/>
      <w:u w:val="single"/>
    </w:rPr>
  </w:style>
  <w:style w:type="character" w:customStyle="1" w:styleId="47">
    <w:name w:val="CharAttribute9"/>
    <w:rPr>
      <w:rFonts w:ascii="Times New Roman" w:hAnsi="Times New Roman"/>
      <w:sz w:val="22"/>
    </w:rPr>
  </w:style>
  <w:style w:type="character" w:customStyle="1" w:styleId="48">
    <w:name w:val="CharAttribute10"/>
    <w:rPr>
      <w:rFonts w:ascii="Times New Roman" w:hAnsi="??" w:eastAsia="Times New Roman"/>
      <w:b/>
    </w:rPr>
  </w:style>
  <w:style w:type="character" w:customStyle="1" w:styleId="49">
    <w:name w:val="CharAttribute11"/>
    <w:rPr>
      <w:rFonts w:ascii="??" w:hAnsi="??"/>
    </w:rPr>
  </w:style>
  <w:style w:type="character" w:customStyle="1" w:styleId="50">
    <w:name w:val="CharAttribute12"/>
    <w:rPr>
      <w:rFonts w:ascii="Arial" w:hAnsi="??" w:eastAsia="Times New Roman"/>
    </w:rPr>
  </w:style>
  <w:style w:type="character" w:customStyle="1" w:styleId="51">
    <w:name w:val="CharAttribute13"/>
    <w:rPr>
      <w:rFonts w:ascii="Arial" w:hAnsi="??" w:eastAsia="Times New Roman"/>
    </w:rPr>
  </w:style>
  <w:style w:type="character" w:customStyle="1" w:styleId="52">
    <w:name w:val="CharAttribute14"/>
    <w:rPr>
      <w:rFonts w:ascii="Times New Roman" w:hAnsi="??" w:eastAsia="Times New Roman"/>
    </w:rPr>
  </w:style>
  <w:style w:type="character" w:customStyle="1" w:styleId="53">
    <w:name w:val="CharAttribute15"/>
    <w:rPr>
      <w:rFonts w:ascii="Times New Roman" w:hAnsi="??" w:eastAsia="Times New Roman"/>
      <w:b/>
      <w:color w:val="0000FF"/>
    </w:rPr>
  </w:style>
  <w:style w:type="character" w:customStyle="1" w:styleId="54">
    <w:name w:val="CharAttribute16"/>
    <w:rPr>
      <w:rFonts w:ascii="Times New Roman" w:hAnsi="Times New Roman"/>
      <w:sz w:val="24"/>
    </w:rPr>
  </w:style>
  <w:style w:type="character" w:customStyle="1" w:styleId="55">
    <w:name w:val="CharAttribute17"/>
    <w:rPr>
      <w:rFonts w:ascii="Times New Roman" w:hAnsi="??" w:eastAsia="Times New Roman"/>
      <w:b/>
      <w:sz w:val="24"/>
    </w:rPr>
  </w:style>
  <w:style w:type="character" w:customStyle="1" w:styleId="56">
    <w:name w:val="CharAttribute18"/>
    <w:rPr>
      <w:rFonts w:ascii="n" w:hAnsi="n"/>
      <w:color w:val="222222"/>
    </w:rPr>
  </w:style>
  <w:style w:type="character" w:customStyle="1" w:styleId="57">
    <w:name w:val="CharAttribute19"/>
    <w:rPr>
      <w:rFonts w:ascii="Symbol" w:hAnsi="n" w:eastAsia="Times New Roman"/>
      <w:color w:val="222222"/>
    </w:rPr>
  </w:style>
  <w:style w:type="character" w:customStyle="1" w:styleId="58">
    <w:name w:val="CharAttribute20"/>
    <w:rPr>
      <w:rFonts w:ascii="Symbol" w:hAnsi="n" w:eastAsia="Times New Roman"/>
      <w:color w:val="222222"/>
    </w:rPr>
  </w:style>
  <w:style w:type="character" w:customStyle="1" w:styleId="59">
    <w:name w:val="CharAttribute21"/>
    <w:rPr>
      <w:rFonts w:ascii="Times New Roman" w:hAnsi="??" w:eastAsia="Times New Roman"/>
      <w:color w:val="222222"/>
      <w:shd w:val="clear" w:color="auto" w:fill="FFFFFF"/>
    </w:rPr>
  </w:style>
  <w:style w:type="character" w:customStyle="1" w:styleId="60">
    <w:name w:val="CharAttribute22"/>
    <w:rPr>
      <w:rFonts w:ascii="Times New Roman" w:hAnsi="??" w:eastAsia="Times New Roman"/>
      <w:color w:val="222222"/>
      <w:sz w:val="18"/>
      <w:shd w:val="clear" w:color="auto" w:fill="FFFFFF"/>
    </w:rPr>
  </w:style>
  <w:style w:type="character" w:customStyle="1" w:styleId="61">
    <w:name w:val="CharAttribute23"/>
    <w:rPr>
      <w:rFonts w:ascii="Symbol" w:hAnsi="??" w:eastAsia="Times New Roman"/>
      <w:color w:val="222222"/>
    </w:rPr>
  </w:style>
  <w:style w:type="character" w:customStyle="1" w:styleId="62">
    <w:name w:val="CharAttribute24"/>
    <w:rPr>
      <w:rFonts w:ascii="Symbol" w:hAnsi="??" w:eastAsia="Times New Roman"/>
      <w:color w:val="222222"/>
    </w:rPr>
  </w:style>
  <w:style w:type="character" w:customStyle="1" w:styleId="63">
    <w:name w:val="CharAttribute25"/>
    <w:rPr>
      <w:rFonts w:ascii="Arial" w:hAnsi="??" w:eastAsia="Times New Roman"/>
      <w:b/>
    </w:rPr>
  </w:style>
  <w:style w:type="character" w:customStyle="1" w:styleId="64">
    <w:name w:val="CharAttribute26"/>
    <w:rPr>
      <w:rFonts w:ascii="Arial" w:hAnsi="??" w:eastAsia="Times New Roman"/>
      <w:b/>
    </w:rPr>
  </w:style>
  <w:style w:type="character" w:customStyle="1" w:styleId="65">
    <w:name w:val="CharAttribute27"/>
    <w:rPr>
      <w:rFonts w:ascii="??" w:hAnsi="??"/>
      <w:sz w:val="22"/>
    </w:rPr>
  </w:style>
  <w:style w:type="character" w:customStyle="1" w:styleId="66">
    <w:name w:val="CharAttribute28"/>
    <w:rPr>
      <w:rFonts w:ascii="Arial" w:hAnsi="??" w:eastAsia="Times New Roman"/>
      <w:sz w:val="22"/>
    </w:rPr>
  </w:style>
  <w:style w:type="character" w:customStyle="1" w:styleId="67">
    <w:name w:val="CharAttribute29"/>
    <w:rPr>
      <w:rFonts w:ascii="Arial" w:hAnsi="??" w:eastAsia="Times New Roman"/>
      <w:sz w:val="22"/>
    </w:rPr>
  </w:style>
  <w:style w:type="character" w:customStyle="1" w:styleId="68">
    <w:name w:val="CharAttribute30"/>
    <w:rPr>
      <w:rFonts w:ascii="Times New Roman" w:hAnsi="??" w:eastAsia="Times New Roman"/>
      <w:sz w:val="22"/>
    </w:rPr>
  </w:style>
  <w:style w:type="character" w:customStyle="1" w:styleId="69">
    <w:name w:val="CharAttribute31"/>
    <w:rPr>
      <w:rFonts w:ascii="??" w:hAnsi="??"/>
      <w:sz w:val="18"/>
    </w:rPr>
  </w:style>
  <w:style w:type="character" w:customStyle="1" w:styleId="70">
    <w:name w:val="CharAttribute32"/>
    <w:rPr>
      <w:rFonts w:ascii="Arial" w:hAnsi="??" w:eastAsia="Times New Roman"/>
      <w:sz w:val="18"/>
    </w:rPr>
  </w:style>
  <w:style w:type="character" w:customStyle="1" w:styleId="71">
    <w:name w:val="CharAttribute33"/>
    <w:rPr>
      <w:rFonts w:ascii="Arial" w:hAnsi="??" w:eastAsia="Times New Roman"/>
      <w:sz w:val="18"/>
    </w:rPr>
  </w:style>
  <w:style w:type="character" w:customStyle="1" w:styleId="72">
    <w:name w:val="CharAttribute34"/>
    <w:rPr>
      <w:rFonts w:ascii="Times New Roman" w:hAnsi="??" w:eastAsia="Times New Roman"/>
      <w:sz w:val="18"/>
    </w:rPr>
  </w:style>
  <w:style w:type="character" w:customStyle="1" w:styleId="73">
    <w:name w:val="CharAttribute35"/>
    <w:rPr>
      <w:rFonts w:ascii="??" w:hAnsi="??"/>
      <w:b/>
    </w:rPr>
  </w:style>
  <w:style w:type="character" w:customStyle="1" w:styleId="74">
    <w:name w:val="CharAttribute36"/>
    <w:rPr>
      <w:rFonts w:ascii="Symbol" w:hAnsi="??" w:eastAsia="Times New Roman"/>
      <w:b/>
    </w:rPr>
  </w:style>
  <w:style w:type="character" w:customStyle="1" w:styleId="75">
    <w:name w:val="CharAttribute37"/>
    <w:rPr>
      <w:rFonts w:ascii="Symbol" w:hAnsi="??" w:eastAsia="Times New Roman"/>
      <w:b/>
    </w:rPr>
  </w:style>
  <w:style w:type="character" w:customStyle="1" w:styleId="76">
    <w:name w:val="Body Text Char Char"/>
    <w:basedOn w:val="4"/>
    <w:link w:val="2"/>
    <w:semiHidden/>
    <w:rPr>
      <w:rFonts w:ascii="??" w:eastAsia="Times New Roman" w:cs="Times New Roman"/>
      <w:kern w:val="2"/>
      <w:sz w:val="20"/>
      <w:szCs w:val="20"/>
      <w:lang w:eastAsia="ko-KR"/>
    </w:rPr>
  </w:style>
  <w:style w:type="character" w:customStyle="1" w:styleId="77">
    <w:name w:val="Body Text First Indent Char Char Char Char"/>
    <w:basedOn w:val="76"/>
    <w:link w:val="34"/>
    <w:semiHidden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Company>INFRAWARE, Inc.</Company>
  <Pages>2</Pages>
  <Words>565</Words>
  <Characters>3223</Characters>
  <Lines>0</Lines>
  <Paragraphs>0</Paragraphs>
  <TotalTime>0</TotalTime>
  <ScaleCrop>false</ScaleCrop>
  <LinksUpToDate>false</LinksUpToDate>
  <CharactersWithSpaces>0</CharactersWithSpaces>
  <Application>Kingsoft Office Professional_9.1.0.4280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1970-01-01T11:29:59Z</dcterms:created>
  <dc:creator>User</dc:creator>
  <cp:lastModifiedBy>kavita2</cp:lastModifiedBy>
  <dcterms:modified xsi:type="dcterms:W3CDTF">1970-01-01T11:29:59Z</dcterms:modified>
  <dc:title>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1033-9.1.0.4280</vt:lpwstr>
  </property>
</Properties>
</file>