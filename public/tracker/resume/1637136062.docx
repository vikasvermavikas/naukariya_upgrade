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456D0" w:rsidP="00A810CE">
      <w:pPr>
        <w:pStyle w:val="Heading2"/>
        <w:keepNext/>
        <w:spacing w:before="240" w:after="60"/>
        <w:ind w:left="0" w:firstLine="0"/>
        <w:jc w:val="center"/>
        <w:rPr>
          <w:rFonts w:ascii="Copperplate Gothic Bold" w:hAnsi="Copperplate Gothic Bold" w:cs="Cambria"/>
          <w:b w:val="0"/>
          <w:bCs w:val="0"/>
          <w:sz w:val="36"/>
          <w:lang w:val="en-US"/>
        </w:rPr>
      </w:pPr>
    </w:p>
    <w:p w:rsidR="00E24B76" w:rsidP="00A810CE">
      <w:pPr>
        <w:pStyle w:val="Heading2"/>
        <w:keepNext/>
        <w:spacing w:before="240" w:after="60"/>
        <w:ind w:left="0" w:firstLine="0"/>
        <w:jc w:val="center"/>
        <w:rPr>
          <w:rFonts w:ascii="Copperplate Gothic Bold" w:hAnsi="Copperplate Gothic Bold" w:cs="Cambria"/>
          <w:b w:val="0"/>
          <w:bCs w:val="0"/>
          <w:sz w:val="36"/>
          <w:lang w:val="en-US"/>
        </w:rPr>
      </w:pPr>
      <w:r>
        <w:rPr>
          <w:rFonts w:ascii="Copperplate Gothic Bold" w:hAnsi="Copperplate Gothic Bold" w:cs="Cambria"/>
          <w:b w:val="0"/>
          <w:bCs w:val="0"/>
          <w:sz w:val="36"/>
          <w:lang w:val="en-US"/>
        </w:rPr>
        <w:t>NITIN RAJ</w:t>
      </w:r>
    </w:p>
    <w:p w:rsidR="00E24B76" w:rsidRPr="005E099C">
      <w:pPr>
        <w:jc w:val="center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Contact No</w:t>
      </w:r>
      <w:r w:rsidR="00C456D0">
        <w:rPr>
          <w:rFonts w:ascii="Verdana" w:hAnsi="Verdana" w:cs="Verdana"/>
          <w:sz w:val="17"/>
          <w:szCs w:val="17"/>
          <w:lang w:val="en-GB"/>
        </w:rPr>
        <w:t>.: +91-8287428851</w:t>
      </w:r>
      <w:r>
        <w:rPr>
          <w:rFonts w:ascii="Verdana" w:hAnsi="Verdana" w:cs="Verdana"/>
          <w:sz w:val="17"/>
          <w:szCs w:val="17"/>
          <w:lang w:val="en-GB"/>
        </w:rPr>
        <w:t xml:space="preserve"> E-Mail: </w:t>
      </w:r>
      <w:hyperlink r:id="rId4" w:history="1">
        <w:r w:rsidRPr="005E099C">
          <w:rPr>
            <w:rStyle w:val="Hyperlink"/>
            <w:rFonts w:ascii="Verdana" w:hAnsi="Verdana"/>
            <w:sz w:val="18"/>
            <w:szCs w:val="18"/>
            <w:lang w:val="en-US"/>
          </w:rPr>
          <w:t>nitinraj85</w:t>
        </w:r>
        <w:r w:rsidRPr="005E099C">
          <w:rPr>
            <w:rStyle w:val="Hyperlink"/>
            <w:rFonts w:ascii="Verdana" w:hAnsi="Verdana"/>
            <w:sz w:val="18"/>
            <w:szCs w:val="18"/>
          </w:rPr>
          <w:t>@</w:t>
        </w:r>
        <w:r w:rsidRPr="005E099C">
          <w:rPr>
            <w:rStyle w:val="Hyperlink"/>
            <w:rFonts w:ascii="Verdana" w:hAnsi="Verdana"/>
            <w:sz w:val="18"/>
            <w:szCs w:val="18"/>
            <w:lang w:val="en-US"/>
          </w:rPr>
          <w:t>gmail</w:t>
        </w:r>
        <w:r w:rsidRPr="005E099C">
          <w:rPr>
            <w:rStyle w:val="Hyperlink"/>
            <w:rFonts w:ascii="Verdana" w:hAnsi="Verdana"/>
            <w:sz w:val="18"/>
            <w:szCs w:val="18"/>
          </w:rPr>
          <w:t>.co</w:t>
        </w:r>
        <w:r w:rsidRPr="005E099C">
          <w:rPr>
            <w:rStyle w:val="Hyperlink"/>
            <w:rFonts w:ascii="Verdana" w:hAnsi="Verdana"/>
            <w:sz w:val="18"/>
            <w:szCs w:val="18"/>
            <w:lang w:val="en-US"/>
          </w:rPr>
          <w:t>m</w:t>
        </w:r>
      </w:hyperlink>
    </w:p>
    <w:p w:rsidR="00E24B76">
      <w:pPr>
        <w:jc w:val="center"/>
        <w:rPr>
          <w:rFonts w:ascii="Times New Roman" w:hAnsi="Times New Roman"/>
          <w:b/>
          <w:bCs/>
          <w:smallCaps/>
          <w:sz w:val="20"/>
          <w:szCs w:val="20"/>
          <w:lang w:val="en-US"/>
        </w:rPr>
      </w:pPr>
    </w:p>
    <w:p w:rsidR="000F1798" w:rsidRPr="009D3F47">
      <w:pPr>
        <w:jc w:val="center"/>
        <w:rPr>
          <w:rFonts w:ascii="Times New Roman" w:hAnsi="Times New Roman"/>
          <w:b/>
          <w:bCs/>
          <w:smallCaps/>
          <w:sz w:val="20"/>
          <w:szCs w:val="20"/>
          <w:lang w:val="en-US"/>
        </w:rPr>
      </w:pPr>
    </w:p>
    <w:p w:rsidR="00E24B76">
      <w:pPr>
        <w:spacing w:line="220" w:lineRule="exact"/>
        <w:rPr>
          <w:rFonts w:ascii="Times New Roman" w:hAnsi="Times New Roman"/>
          <w:b/>
          <w:bCs/>
          <w:smallCaps/>
          <w:sz w:val="20"/>
          <w:szCs w:val="20"/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724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98"/>
        </w:trPr>
        <w:tc>
          <w:tcPr>
            <w:tcW w:w="10724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CAREER OBJECTIVE</w:t>
            </w:r>
          </w:p>
        </w:tc>
      </w:tr>
    </w:tbl>
    <w:p w:rsidR="00E24B76">
      <w:pPr>
        <w:jc w:val="both"/>
        <w:rPr>
          <w:rFonts w:ascii="Times New Roman" w:hAnsi="Times New Roman"/>
          <w:sz w:val="20"/>
          <w:szCs w:val="20"/>
          <w:lang w:val="en-US"/>
        </w:rPr>
      </w:pPr>
    </w:p>
    <w:p w:rsidR="00E24B76">
      <w:pPr>
        <w:jc w:val="both"/>
        <w:rPr>
          <w:rFonts w:ascii="Arial" w:hAnsi="Arial" w:cs="Arial"/>
        </w:rPr>
      </w:pPr>
      <w:r>
        <w:rPr>
          <w:rFonts w:cs="Cambria"/>
          <w:i/>
          <w:iCs/>
          <w:lang w:val="en-US"/>
        </w:rPr>
        <w:t xml:space="preserve">To achieve a </w:t>
      </w:r>
      <w:r w:rsidRPr="004B31F4">
        <w:rPr>
          <w:rFonts w:cs="Cambria"/>
          <w:i/>
          <w:iCs/>
          <w:lang w:val="en-US"/>
        </w:rPr>
        <w:t>career wherein I can use my skills to the best of my abilities and be a useful asset to any organization</w:t>
      </w:r>
      <w:r>
        <w:rPr>
          <w:rFonts w:ascii="Arial" w:hAnsi="Arial" w:cs="Arial"/>
        </w:rPr>
        <w:t>.</w:t>
      </w:r>
    </w:p>
    <w:p w:rsidR="00E24B76">
      <w:pPr>
        <w:jc w:val="both"/>
        <w:rPr>
          <w:rFonts w:cs="Cambria"/>
          <w:i/>
          <w:iCs/>
          <w:sz w:val="20"/>
          <w:szCs w:val="20"/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573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92"/>
        </w:trPr>
        <w:tc>
          <w:tcPr>
            <w:tcW w:w="10573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INDUSTRY EXPERIENCE</w:t>
            </w:r>
          </w:p>
        </w:tc>
      </w:tr>
    </w:tbl>
    <w:p w:rsidR="00E24B76">
      <w:pPr>
        <w:spacing w:line="100" w:lineRule="exact"/>
        <w:rPr>
          <w:rFonts w:ascii="Times New Roman" w:hAnsi="Times New Roman"/>
          <w:lang w:val="en-US"/>
        </w:rPr>
      </w:pPr>
    </w:p>
    <w:p w:rsidR="00E24B76">
      <w:pPr>
        <w:spacing w:line="100" w:lineRule="exact"/>
        <w:rPr>
          <w:rFonts w:ascii="Times New Roman" w:hAnsi="Times New Roman"/>
          <w:lang w:val="en-US"/>
        </w:rPr>
      </w:pPr>
    </w:p>
    <w:p w:rsidR="00E24B76">
      <w:pPr>
        <w:spacing w:line="120" w:lineRule="exact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E24B76">
      <w:pPr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Total Experience</w:t>
      </w:r>
      <w:r w:rsidR="00FF66F4">
        <w:rPr>
          <w:rFonts w:ascii="Times New Roman" w:hAnsi="Times New Roman"/>
          <w:lang w:val="en-US"/>
        </w:rPr>
        <w:t xml:space="preserve"> </w:t>
      </w:r>
      <w:r w:rsidRPr="00FF66F4" w:rsidR="00FF66F4">
        <w:rPr>
          <w:rFonts w:ascii="Times New Roman" w:hAnsi="Times New Roman"/>
          <w:b/>
          <w:lang w:val="en-US"/>
        </w:rPr>
        <w:t>5</w:t>
      </w:r>
      <w:r w:rsidRPr="00FF66F4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years</w:t>
      </w:r>
      <w:r>
        <w:rPr>
          <w:rFonts w:ascii="Times New Roman" w:hAnsi="Times New Roman"/>
          <w:lang w:val="en-US"/>
        </w:rPr>
        <w:t>.</w:t>
      </w:r>
    </w:p>
    <w:p w:rsidR="00E24B76">
      <w:pPr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Worked with</w:t>
      </w:r>
      <w:r w:rsidR="0064391A">
        <w:rPr>
          <w:rFonts w:ascii="Times New Roman" w:hAnsi="Times New Roman"/>
          <w:lang w:val="en-US"/>
        </w:rPr>
        <w:t xml:space="preserve"> Apex,</w:t>
      </w:r>
      <w:r w:rsidR="00094DA5">
        <w:rPr>
          <w:rFonts w:ascii="Times New Roman" w:hAnsi="Times New Roman"/>
          <w:lang w:val="en-US"/>
        </w:rPr>
        <w:t xml:space="preserve"> </w:t>
      </w:r>
      <w:r w:rsidR="00094DA5">
        <w:rPr>
          <w:rFonts w:ascii="Times New Roman" w:hAnsi="Times New Roman"/>
          <w:lang w:val="en-US"/>
        </w:rPr>
        <w:t>Shourya</w:t>
      </w:r>
      <w:r w:rsidR="00094DA5">
        <w:rPr>
          <w:rFonts w:ascii="Times New Roman" w:hAnsi="Times New Roman"/>
          <w:lang w:val="en-US"/>
        </w:rPr>
        <w:t xml:space="preserve"> Consultants, </w:t>
      </w:r>
      <w:r w:rsidR="00A51D4F">
        <w:rPr>
          <w:rFonts w:ascii="Times New Roman" w:hAnsi="Times New Roman"/>
          <w:lang w:val="en-US"/>
        </w:rPr>
        <w:t>Chayan</w:t>
      </w:r>
      <w:r w:rsidR="00A51D4F">
        <w:rPr>
          <w:rFonts w:ascii="Times New Roman" w:hAnsi="Times New Roman"/>
          <w:lang w:val="en-US"/>
        </w:rPr>
        <w:t xml:space="preserve"> IAS,</w:t>
      </w:r>
      <w:r w:rsidR="003835A1">
        <w:rPr>
          <w:rFonts w:ascii="Times New Roman" w:hAnsi="Times New Roman"/>
          <w:lang w:val="en-US"/>
        </w:rPr>
        <w:t xml:space="preserve"> </w:t>
      </w:r>
      <w:r w:rsidRPr="004B31F4">
        <w:rPr>
          <w:rFonts w:ascii="Times New Roman" w:hAnsi="Times New Roman"/>
          <w:lang w:val="en-US"/>
        </w:rPr>
        <w:t>Mstreet</w:t>
      </w:r>
      <w:r w:rsidRPr="004B31F4">
        <w:rPr>
          <w:rFonts w:ascii="Times New Roman" w:hAnsi="Times New Roman"/>
          <w:lang w:val="en-US"/>
        </w:rPr>
        <w:t xml:space="preserve"> Services</w:t>
      </w:r>
      <w:r w:rsidR="001562E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 Bangalore</w:t>
      </w:r>
      <w:r>
        <w:rPr>
          <w:rFonts w:ascii="Times New Roman" w:hAnsi="Times New Roman"/>
          <w:lang w:val="en-US"/>
        </w:rPr>
        <w:t xml:space="preserve">) and </w:t>
      </w:r>
      <w:r w:rsidRPr="004B31F4">
        <w:rPr>
          <w:rFonts w:ascii="Times New Roman" w:hAnsi="Times New Roman"/>
          <w:lang w:val="en-US"/>
        </w:rPr>
        <w:t>Knovice</w:t>
      </w:r>
      <w:r w:rsidRPr="004B31F4">
        <w:rPr>
          <w:rFonts w:ascii="Times New Roman" w:hAnsi="Times New Roman"/>
          <w:lang w:val="en-US"/>
        </w:rPr>
        <w:t xml:space="preserve"> Education</w:t>
      </w:r>
      <w:r>
        <w:rPr>
          <w:rFonts w:ascii="Times New Roman" w:hAnsi="Times New Roman"/>
          <w:lang w:val="en-US"/>
        </w:rPr>
        <w:t>( Mathura).</w:t>
      </w:r>
    </w:p>
    <w:p w:rsidR="00453DF2" w:rsidP="00453DF2">
      <w:pPr>
        <w:ind w:left="720"/>
        <w:rPr>
          <w:rFonts w:ascii="Times New Roman" w:hAnsi="Times New Roman"/>
          <w:lang w:val="en-US"/>
        </w:rPr>
      </w:pPr>
    </w:p>
    <w:p w:rsidR="00E24B76">
      <w:pPr>
        <w:spacing w:line="100" w:lineRule="exact"/>
        <w:rPr>
          <w:rFonts w:ascii="Times New Roman" w:hAnsi="Times New Roman"/>
          <w:lang w:val="en-US"/>
        </w:rPr>
      </w:pPr>
    </w:p>
    <w:p w:rsidR="00E24B76">
      <w:pPr>
        <w:spacing w:line="120" w:lineRule="exact"/>
        <w:ind w:left="-360"/>
        <w:jc w:val="both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10641" w:type="dxa"/>
        <w:tblInd w:w="-459" w:type="dxa"/>
        <w:tblLayout w:type="fixed"/>
        <w:tblLook w:val="0000"/>
      </w:tblPr>
      <w:tblGrid>
        <w:gridCol w:w="10641"/>
      </w:tblGrid>
      <w:tr w:rsidTr="00442E3C">
        <w:tblPrEx>
          <w:tblW w:w="10641" w:type="dxa"/>
          <w:tblInd w:w="-459" w:type="dxa"/>
          <w:tblLayout w:type="fixed"/>
          <w:tblLook w:val="0000"/>
        </w:tblPrEx>
        <w:trPr>
          <w:trHeight w:val="102"/>
        </w:trPr>
        <w:tc>
          <w:tcPr>
            <w:tcW w:w="10641" w:type="dxa"/>
            <w:shd w:val="clear" w:color="auto" w:fill="C0C0C0"/>
            <w:vAlign w:val="center"/>
          </w:tcPr>
          <w:p w:rsidR="00E24B76" w:rsidP="004B31F4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JOB PROFILE</w:t>
            </w:r>
          </w:p>
        </w:tc>
      </w:tr>
    </w:tbl>
    <w:p w:rsidR="00453DF2" w:rsidP="00453DF2">
      <w:pPr>
        <w:ind w:left="284"/>
        <w:rPr>
          <w:rFonts w:ascii="Times New Roman" w:hAnsi="Times New Roman"/>
          <w:b/>
          <w:bCs/>
          <w:u w:val="single"/>
          <w:lang w:val="en-US"/>
        </w:rPr>
      </w:pPr>
    </w:p>
    <w:p w:rsidR="0064391A" w:rsidP="0064391A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Working with TALENT INTEGRATORS as Consultant</w:t>
      </w:r>
    </w:p>
    <w:p w:rsidR="0064391A" w:rsidP="0064391A">
      <w:pPr>
        <w:spacing w:line="100" w:lineRule="exact"/>
        <w:rPr>
          <w:rFonts w:ascii="Times New Roman" w:hAnsi="Times New Roman"/>
          <w:lang w:val="en-US"/>
        </w:rPr>
      </w:pPr>
    </w:p>
    <w:p w:rsidR="0064391A" w:rsidP="0064391A">
      <w:pPr>
        <w:spacing w:line="100" w:lineRule="exact"/>
        <w:rPr>
          <w:rFonts w:ascii="Times New Roman" w:hAnsi="Times New Roman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 w:rsidTr="0032508C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Talent Integrators</w:t>
            </w:r>
          </w:p>
        </w:tc>
      </w:tr>
      <w:tr w:rsidTr="0032508C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Human Resource</w:t>
            </w:r>
          </w:p>
        </w:tc>
      </w:tr>
      <w:tr w:rsidTr="0032508C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Consultant ( BFSI &amp; IT )</w:t>
            </w:r>
          </w:p>
        </w:tc>
      </w:tr>
      <w:tr w:rsidTr="0032508C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91A" w:rsidP="0032508C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May’2019-Till Date</w:t>
            </w:r>
          </w:p>
        </w:tc>
      </w:tr>
    </w:tbl>
    <w:p w:rsidR="0064391A" w:rsidP="0064391A">
      <w:pPr>
        <w:rPr>
          <w:rFonts w:ascii="Times New Roman" w:hAnsi="Times New Roman"/>
          <w:b/>
          <w:bCs/>
          <w:u w:val="single"/>
          <w:lang w:val="en-US"/>
        </w:rPr>
      </w:pPr>
    </w:p>
    <w:p w:rsidR="0064391A" w:rsidP="0064391A">
      <w:pPr>
        <w:ind w:left="644"/>
        <w:rPr>
          <w:rFonts w:ascii="Times New Roman" w:hAnsi="Times New Roman"/>
          <w:b/>
          <w:bCs/>
          <w:u w:val="single"/>
          <w:lang w:val="en-US"/>
        </w:rPr>
      </w:pPr>
    </w:p>
    <w:p w:rsidR="008827A3" w:rsidP="00453DF2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Worked</w:t>
      </w:r>
      <w:r>
        <w:rPr>
          <w:rFonts w:ascii="Times New Roman" w:hAnsi="Times New Roman"/>
          <w:b/>
          <w:bCs/>
          <w:u w:val="single"/>
          <w:lang w:val="en-US"/>
        </w:rPr>
        <w:t xml:space="preserve"> with APEX SERVICES as Executive Recruiter</w:t>
      </w:r>
    </w:p>
    <w:p w:rsidR="008827A3" w:rsidP="008827A3">
      <w:pPr>
        <w:spacing w:line="100" w:lineRule="exact"/>
        <w:rPr>
          <w:rFonts w:ascii="Times New Roman" w:hAnsi="Times New Roman"/>
          <w:lang w:val="en-US"/>
        </w:rPr>
      </w:pPr>
    </w:p>
    <w:p w:rsidR="008827A3" w:rsidP="008827A3">
      <w:pPr>
        <w:spacing w:line="100" w:lineRule="exact"/>
        <w:rPr>
          <w:rFonts w:ascii="Times New Roman" w:hAnsi="Times New Roman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 w:rsidTr="00D91D18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APEX SERVICES</w:t>
            </w:r>
          </w:p>
        </w:tc>
      </w:tr>
      <w:tr w:rsidTr="00D91D18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Human Resource</w:t>
            </w:r>
          </w:p>
        </w:tc>
      </w:tr>
      <w:tr w:rsidTr="00D91D18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Executive Recruiter ( </w:t>
            </w:r>
            <w:r w:rsidR="003835A1">
              <w:rPr>
                <w:rFonts w:ascii="Times New Roman" w:hAnsi="Times New Roman"/>
                <w:lang w:val="en-US"/>
              </w:rPr>
              <w:t>IT,</w:t>
            </w:r>
            <w:r w:rsidR="00682138">
              <w:rPr>
                <w:rFonts w:ascii="Times New Roman" w:hAnsi="Times New Roman"/>
                <w:lang w:val="en-US"/>
              </w:rPr>
              <w:t xml:space="preserve"> Pharma,</w:t>
            </w:r>
            <w:r w:rsidR="003835A1">
              <w:rPr>
                <w:rFonts w:ascii="Times New Roman" w:hAnsi="Times New Roman"/>
                <w:lang w:val="en-US"/>
              </w:rPr>
              <w:t xml:space="preserve"> Retail, CD</w:t>
            </w:r>
            <w:r>
              <w:rPr>
                <w:rFonts w:ascii="Times New Roman" w:hAnsi="Times New Roman"/>
                <w:lang w:val="en-US"/>
              </w:rPr>
              <w:t xml:space="preserve"> )</w:t>
            </w:r>
          </w:p>
        </w:tc>
      </w:tr>
      <w:tr w:rsidTr="00D91D18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A3" w:rsidP="00D91D18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April’2018-</w:t>
            </w:r>
            <w:r w:rsidR="00682138">
              <w:rPr>
                <w:rFonts w:ascii="Times New Roman" w:hAnsi="Times New Roman"/>
                <w:lang w:val="en-US"/>
              </w:rPr>
              <w:t>March 2019</w:t>
            </w:r>
          </w:p>
        </w:tc>
      </w:tr>
    </w:tbl>
    <w:p w:rsidR="00A65924" w:rsidP="00A65924">
      <w:pPr>
        <w:rPr>
          <w:rFonts w:ascii="Times New Roman" w:hAnsi="Times New Roman"/>
          <w:b/>
          <w:bCs/>
          <w:u w:val="single"/>
          <w:lang w:val="en-US"/>
        </w:rPr>
      </w:pPr>
    </w:p>
    <w:p w:rsidR="00A65924" w:rsidP="00A65924">
      <w:pPr>
        <w:rPr>
          <w:rFonts w:ascii="Times New Roman" w:hAnsi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Key responsibilities</w:t>
      </w:r>
      <w:r>
        <w:rPr>
          <w:rFonts w:ascii="Times New Roman" w:hAnsi="Times New Roman"/>
          <w:b/>
          <w:bCs/>
          <w:i/>
          <w:iCs/>
          <w:u w:val="single"/>
          <w:lang w:val="en-US"/>
        </w:rPr>
        <w:t>:</w:t>
      </w:r>
    </w:p>
    <w:p w:rsidR="00A65924" w:rsidP="00A65924">
      <w:pPr>
        <w:spacing w:line="100" w:lineRule="exact"/>
        <w:rPr>
          <w:rFonts w:ascii="Times New Roman" w:hAnsi="Times New Roman"/>
          <w:lang w:val="en-US"/>
        </w:rPr>
      </w:pPr>
    </w:p>
    <w:p w:rsidR="00A65924" w:rsidP="00A65924">
      <w:pPr>
        <w:spacing w:line="100" w:lineRule="exact"/>
        <w:rPr>
          <w:rFonts w:ascii="Times New Roman" w:hAnsi="Times New Roman"/>
          <w:lang w:val="en-US"/>
        </w:rPr>
      </w:pP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Responsible for the full life cycle of recruitment.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Understanding the requirement of organization with respect to existing business activities, organization structure, culture, job requirements.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Searching Screening, evaluating and short listing the candidates on various parameters.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Arranging interviews of short listed candidates with the Technical Panel. 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Preparing recruitment advertisements and publishing the same on Job portals. 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Devel</w:t>
      </w:r>
      <w:r>
        <w:rPr>
          <w:rFonts w:ascii="Times New Roman" w:hAnsi="Times New Roman"/>
          <w:lang w:val="en-US"/>
        </w:rPr>
        <w:t>oped the entire database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Once the candidate is through all the rounds, following up till the candidates join. </w:t>
      </w:r>
    </w:p>
    <w:p w:rsidR="00A65924" w:rsidRPr="00022765" w:rsidP="00A65924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Getting reference checks done at local level. </w:t>
      </w:r>
    </w:p>
    <w:p w:rsidR="00A65924" w:rsidP="008827A3">
      <w:pPr>
        <w:rPr>
          <w:rFonts w:ascii="Times New Roman" w:hAnsi="Times New Roman"/>
          <w:b/>
          <w:bCs/>
          <w:u w:val="single"/>
          <w:lang w:val="en-US"/>
        </w:rPr>
      </w:pPr>
    </w:p>
    <w:p w:rsidR="00453DF2" w:rsidRPr="008827A3" w:rsidP="008827A3">
      <w:pPr>
        <w:rPr>
          <w:rFonts w:ascii="Times New Roman" w:hAnsi="Times New Roman"/>
          <w:b/>
          <w:bCs/>
          <w:u w:val="single"/>
          <w:lang w:val="en-US"/>
        </w:rPr>
      </w:pPr>
    </w:p>
    <w:p w:rsidR="00A51D4F" w:rsidP="00453DF2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Worked</w:t>
      </w:r>
      <w:r>
        <w:rPr>
          <w:rFonts w:ascii="Times New Roman" w:hAnsi="Times New Roman"/>
          <w:b/>
          <w:bCs/>
          <w:u w:val="single"/>
          <w:lang w:val="en-US"/>
        </w:rPr>
        <w:t xml:space="preserve"> with SHOURYA CONSULTANTS as HR Recruiter</w:t>
      </w:r>
    </w:p>
    <w:p w:rsidR="00A51D4F" w:rsidP="00A51D4F">
      <w:pPr>
        <w:spacing w:line="100" w:lineRule="exact"/>
        <w:rPr>
          <w:rFonts w:ascii="Times New Roman" w:hAnsi="Times New Roman"/>
          <w:lang w:val="en-US"/>
        </w:rPr>
      </w:pPr>
    </w:p>
    <w:p w:rsidR="00A51D4F" w:rsidP="00A51D4F">
      <w:pPr>
        <w:spacing w:line="100" w:lineRule="exact"/>
        <w:rPr>
          <w:rFonts w:ascii="Times New Roman" w:hAnsi="Times New Roman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 w:rsidTr="00DA7B13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SHOURYA CONSULTANTS</w:t>
            </w:r>
          </w:p>
        </w:tc>
      </w:tr>
      <w:tr w:rsidTr="00DA7B13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Human Resource</w:t>
            </w:r>
          </w:p>
        </w:tc>
      </w:tr>
      <w:tr w:rsidTr="00DA7B13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HR Recruiter</w:t>
            </w:r>
            <w:r w:rsidR="005E781E">
              <w:rPr>
                <w:rFonts w:ascii="Times New Roman" w:hAnsi="Times New Roman"/>
                <w:lang w:val="en-US"/>
              </w:rPr>
              <w:t xml:space="preserve"> ( Insurance, Banking &amp; Pharma )</w:t>
            </w:r>
            <w:bookmarkStart w:id="0" w:name="_GoBack"/>
            <w:bookmarkEnd w:id="0"/>
          </w:p>
        </w:tc>
      </w:tr>
      <w:tr w:rsidTr="00DA7B13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4F" w:rsidP="00DA7B13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August’2017-</w:t>
            </w:r>
            <w:r w:rsidR="008827A3">
              <w:rPr>
                <w:rFonts w:ascii="Times New Roman" w:hAnsi="Times New Roman"/>
                <w:lang w:val="en-US"/>
              </w:rPr>
              <w:t>April’2018</w:t>
            </w:r>
          </w:p>
        </w:tc>
      </w:tr>
    </w:tbl>
    <w:p w:rsidR="008827A3" w:rsidP="008827A3">
      <w:pPr>
        <w:ind w:left="644"/>
        <w:rPr>
          <w:rFonts w:ascii="Times New Roman" w:hAnsi="Times New Roman"/>
          <w:b/>
          <w:bCs/>
          <w:u w:val="single"/>
          <w:lang w:val="en-US"/>
        </w:rPr>
      </w:pPr>
    </w:p>
    <w:p w:rsidR="00453DF2" w:rsidP="008827A3">
      <w:pPr>
        <w:ind w:left="644"/>
        <w:rPr>
          <w:rFonts w:ascii="Times New Roman" w:hAnsi="Times New Roman"/>
          <w:b/>
          <w:bCs/>
          <w:u w:val="single"/>
          <w:lang w:val="en-US"/>
        </w:rPr>
      </w:pPr>
    </w:p>
    <w:p w:rsidR="00E24B76" w:rsidP="00453DF2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Worked</w:t>
      </w:r>
      <w:r>
        <w:rPr>
          <w:rFonts w:ascii="Times New Roman" w:hAnsi="Times New Roman"/>
          <w:b/>
          <w:bCs/>
          <w:u w:val="single"/>
          <w:lang w:val="en-US"/>
        </w:rPr>
        <w:t xml:space="preserve"> with CHAYAN IAS as Administrative Officer</w:t>
      </w:r>
    </w:p>
    <w:p w:rsidR="00E24B76" w:rsidP="00826BFB">
      <w:pPr>
        <w:spacing w:line="100" w:lineRule="exact"/>
        <w:rPr>
          <w:rFonts w:ascii="Times New Roman" w:hAnsi="Times New Roman"/>
          <w:lang w:val="en-US"/>
        </w:rPr>
      </w:pPr>
    </w:p>
    <w:p w:rsidR="00E24B76" w:rsidP="00826BFB">
      <w:pPr>
        <w:spacing w:line="100" w:lineRule="exact"/>
        <w:rPr>
          <w:rFonts w:ascii="Times New Roman" w:hAnsi="Times New Roman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 w:rsidTr="00862F2D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CHAYAN IAS</w:t>
            </w:r>
          </w:p>
        </w:tc>
      </w:tr>
      <w:tr w:rsidTr="00862F2D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Human Resource</w:t>
            </w:r>
          </w:p>
        </w:tc>
      </w:tr>
      <w:tr w:rsidTr="00862F2D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Administrative Officer</w:t>
            </w:r>
          </w:p>
        </w:tc>
      </w:tr>
      <w:tr w:rsidTr="00862F2D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862F2D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December’2015-August’2017</w:t>
            </w:r>
          </w:p>
        </w:tc>
      </w:tr>
    </w:tbl>
    <w:p w:rsidR="008827A3" w:rsidP="00A810CE">
      <w:pPr>
        <w:rPr>
          <w:rFonts w:ascii="Times New Roman" w:hAnsi="Times New Roman"/>
          <w:b/>
          <w:bCs/>
          <w:u w:val="single"/>
          <w:lang w:val="en-US"/>
        </w:rPr>
      </w:pPr>
    </w:p>
    <w:p w:rsidR="00453DF2" w:rsidP="00A810CE">
      <w:pPr>
        <w:rPr>
          <w:rFonts w:ascii="Times New Roman" w:hAnsi="Times New Roman"/>
          <w:b/>
          <w:bCs/>
          <w:u w:val="single"/>
          <w:lang w:val="en-US"/>
        </w:rPr>
      </w:pPr>
    </w:p>
    <w:p w:rsidR="00E24B76" w:rsidP="00453DF2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 xml:space="preserve">Worked with </w:t>
      </w:r>
      <w:r>
        <w:rPr>
          <w:rFonts w:ascii="Times New Roman" w:hAnsi="Times New Roman"/>
          <w:b/>
          <w:bCs/>
          <w:u w:val="single"/>
          <w:lang w:val="en-US"/>
        </w:rPr>
        <w:t>Mstreet</w:t>
      </w:r>
      <w:r>
        <w:rPr>
          <w:rFonts w:ascii="Times New Roman" w:hAnsi="Times New Roman"/>
          <w:b/>
          <w:bCs/>
          <w:u w:val="single"/>
          <w:lang w:val="en-US"/>
        </w:rPr>
        <w:t xml:space="preserve"> Services(Bangalore) as an HR Executive</w:t>
      </w:r>
    </w:p>
    <w:p w:rsidR="00E24B76">
      <w:pPr>
        <w:ind w:left="1080" w:right="-360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022765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Mstreet</w:t>
            </w:r>
            <w:r>
              <w:rPr>
                <w:rFonts w:ascii="Times New Roman" w:hAnsi="Times New Roman"/>
                <w:lang w:val="en-US"/>
              </w:rPr>
              <w:t xml:space="preserve"> Services</w:t>
            </w:r>
          </w:p>
        </w:tc>
      </w:tr>
      <w:tr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Human Resource</w:t>
            </w:r>
          </w:p>
        </w:tc>
      </w:tr>
      <w:tr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HR Executive</w:t>
            </w:r>
          </w:p>
        </w:tc>
      </w:tr>
      <w:tr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July’2011-August’2012</w:t>
            </w:r>
          </w:p>
        </w:tc>
      </w:tr>
    </w:tbl>
    <w:p w:rsidR="00E24B76">
      <w:pPr>
        <w:rPr>
          <w:rFonts w:ascii="Times New Roman" w:hAnsi="Times New Roman"/>
          <w:lang w:val="en-US"/>
        </w:rPr>
      </w:pPr>
    </w:p>
    <w:p w:rsidR="00E24B76">
      <w:pPr>
        <w:rPr>
          <w:rFonts w:ascii="Times New Roman" w:hAnsi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Key responsibilities</w:t>
      </w:r>
      <w:r>
        <w:rPr>
          <w:rFonts w:ascii="Times New Roman" w:hAnsi="Times New Roman"/>
          <w:b/>
          <w:bCs/>
          <w:i/>
          <w:iCs/>
          <w:u w:val="single"/>
          <w:lang w:val="en-US"/>
        </w:rPr>
        <w:t>:</w:t>
      </w:r>
    </w:p>
    <w:p w:rsidR="00E24B76">
      <w:pPr>
        <w:spacing w:line="100" w:lineRule="exact"/>
        <w:rPr>
          <w:rFonts w:ascii="Times New Roman" w:hAnsi="Times New Roman"/>
          <w:lang w:val="en-US"/>
        </w:rPr>
      </w:pPr>
    </w:p>
    <w:p w:rsidR="00E24B76">
      <w:pPr>
        <w:spacing w:line="100" w:lineRule="exact"/>
        <w:rPr>
          <w:rFonts w:ascii="Times New Roman" w:hAnsi="Times New Roman"/>
          <w:lang w:val="en-US"/>
        </w:rPr>
      </w:pP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Responsible for the full life cycle of recruitment.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Understanding the requirement of organization with respect to existing business activities, organization structure, culture, job requirements.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>Searching Screening, evaluating and short listing the candidates on various parameters.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Arranging interviews of short listed candidates with the Technical Panel. 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Preparing recruitment advertisements and publishing the same on Job portals. 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Developed the entire database for IT 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Once the candidate is through all the rounds, following up till the candidates join. </w:t>
      </w:r>
    </w:p>
    <w:p w:rsidR="00E24B76" w:rsidRPr="00022765" w:rsidP="00022765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Getting reference checks done at local level. </w:t>
      </w:r>
    </w:p>
    <w:p w:rsidR="008827A3" w:rsidP="008827A3">
      <w:pPr>
        <w:rPr>
          <w:rFonts w:ascii="Times New Roman" w:hAnsi="Times New Roman"/>
          <w:lang w:val="en-US"/>
        </w:rPr>
      </w:pPr>
    </w:p>
    <w:p w:rsidR="00453DF2" w:rsidP="008827A3">
      <w:pPr>
        <w:rPr>
          <w:rFonts w:ascii="Times New Roman" w:hAnsi="Times New Roman"/>
          <w:lang w:val="en-US"/>
        </w:rPr>
      </w:pPr>
    </w:p>
    <w:p w:rsidR="00E24B76" w:rsidP="00453DF2">
      <w:pPr>
        <w:numPr>
          <w:ilvl w:val="0"/>
          <w:numId w:val="23"/>
        </w:num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 xml:space="preserve">Worked with </w:t>
      </w:r>
      <w:r>
        <w:rPr>
          <w:rFonts w:ascii="Times New Roman" w:hAnsi="Times New Roman"/>
          <w:b/>
          <w:bCs/>
          <w:u w:val="single"/>
          <w:lang w:val="en-US"/>
        </w:rPr>
        <w:t>Knovice</w:t>
      </w:r>
      <w:r>
        <w:rPr>
          <w:rFonts w:ascii="Times New Roman" w:hAnsi="Times New Roman"/>
          <w:b/>
          <w:bCs/>
          <w:u w:val="single"/>
          <w:lang w:val="en-US"/>
        </w:rPr>
        <w:t xml:space="preserve"> Education( Mathura) as Marketing Executive</w:t>
      </w:r>
    </w:p>
    <w:p w:rsidR="00E24B76" w:rsidP="00F14F21">
      <w:pPr>
        <w:ind w:left="1080" w:right="-360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2358"/>
        <w:gridCol w:w="7238"/>
      </w:tblGrid>
      <w:tr w:rsidTr="00133010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022765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Company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Knovice</w:t>
            </w:r>
            <w:r>
              <w:rPr>
                <w:rFonts w:ascii="Times New Roman" w:hAnsi="Times New Roman"/>
                <w:lang w:val="en-US"/>
              </w:rPr>
              <w:t xml:space="preserve"> Education</w:t>
            </w:r>
          </w:p>
        </w:tc>
      </w:tr>
      <w:tr w:rsidTr="00133010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Domain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Marketing</w:t>
            </w:r>
          </w:p>
        </w:tc>
      </w:tr>
      <w:tr w:rsidTr="00133010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Role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Marketing Executive</w:t>
            </w:r>
          </w:p>
        </w:tc>
      </w:tr>
      <w:tr w:rsidTr="00133010">
        <w:tblPrEx>
          <w:tblW w:w="0" w:type="auto"/>
          <w:tblInd w:w="-10" w:type="dxa"/>
          <w:tblLayout w:type="fixed"/>
          <w:tblLook w:val="0000"/>
        </w:tblPrEx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 w:rsidP="00133010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Duration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76" w:rsidP="00F53F7F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t>July</w:t>
            </w:r>
            <w:r>
              <w:rPr>
                <w:rFonts w:ascii="Times New Roman" w:hAnsi="Times New Roman"/>
                <w:lang w:val="en-US"/>
              </w:rPr>
              <w:t>’2008-July’2009</w:t>
            </w:r>
          </w:p>
        </w:tc>
      </w:tr>
    </w:tbl>
    <w:p w:rsidR="00E24B76" w:rsidP="00F14F21">
      <w:pPr>
        <w:rPr>
          <w:rFonts w:ascii="Times New Roman" w:hAnsi="Times New Roman"/>
          <w:lang w:val="en-US"/>
        </w:rPr>
      </w:pPr>
    </w:p>
    <w:p w:rsidR="00C456D0" w:rsidP="00F14F21">
      <w:pPr>
        <w:rPr>
          <w:rFonts w:ascii="Times New Roman" w:hAnsi="Times New Roman"/>
          <w:lang w:val="en-US"/>
        </w:rPr>
      </w:pPr>
    </w:p>
    <w:p w:rsidR="000F1798" w:rsidP="00F14F21">
      <w:pPr>
        <w:rPr>
          <w:rFonts w:ascii="Times New Roman" w:hAnsi="Times New Roman"/>
          <w:lang w:val="en-US"/>
        </w:rPr>
      </w:pPr>
    </w:p>
    <w:p w:rsidR="00E24B76" w:rsidP="00F14F21">
      <w:pPr>
        <w:rPr>
          <w:rFonts w:ascii="Times New Roman" w:hAnsi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Key responsibilities</w:t>
      </w:r>
      <w:r>
        <w:rPr>
          <w:rFonts w:ascii="Times New Roman" w:hAnsi="Times New Roman"/>
          <w:b/>
          <w:bCs/>
          <w:i/>
          <w:iCs/>
          <w:u w:val="single"/>
          <w:lang w:val="en-US"/>
        </w:rPr>
        <w:t>:</w:t>
      </w:r>
    </w:p>
    <w:p w:rsidR="00E24B76" w:rsidP="00F14F21">
      <w:pPr>
        <w:ind w:left="993" w:hanging="360"/>
        <w:rPr>
          <w:rFonts w:ascii="Wingdings" w:hAnsi="Wingdings" w:cs="Wingdings"/>
          <w:lang w:val="en-US"/>
        </w:rPr>
      </w:pPr>
    </w:p>
    <w:p w:rsidR="00E24B76" w:rsidRPr="003C40E2" w:rsidP="003C40E2">
      <w:pPr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022765">
        <w:rPr>
          <w:rFonts w:ascii="Times New Roman" w:hAnsi="Times New Roman"/>
          <w:lang w:val="en-US"/>
        </w:rPr>
        <w:t xml:space="preserve"> Marketing of the institute for new admissions</w:t>
      </w:r>
      <w:r w:rsidRPr="003C40E2">
        <w:rPr>
          <w:rFonts w:ascii="Times New Roman" w:hAnsi="Times New Roman"/>
          <w:lang w:val="en-US"/>
        </w:rPr>
        <w:t>.</w:t>
      </w:r>
    </w:p>
    <w:p w:rsidR="00E24B76" w:rsidP="003C40E2">
      <w:pPr>
        <w:numPr>
          <w:ilvl w:val="0"/>
          <w:numId w:val="12"/>
        </w:numPr>
      </w:pPr>
      <w:r w:rsidRPr="003C40E2">
        <w:rPr>
          <w:rFonts w:ascii="Times New Roman" w:hAnsi="Times New Roman"/>
          <w:lang w:val="en-US"/>
        </w:rPr>
        <w:t>Contacting students for admissions</w:t>
      </w:r>
      <w:r>
        <w:rPr>
          <w:rFonts w:ascii="Arial" w:hAnsi="Arial" w:cs="Arial"/>
        </w:rPr>
        <w:t>.</w:t>
      </w:r>
    </w:p>
    <w:p w:rsidR="00E24B76" w:rsidRPr="003C40E2" w:rsidP="003C40E2">
      <w:pPr>
        <w:numPr>
          <w:ilvl w:val="0"/>
          <w:numId w:val="12"/>
        </w:numPr>
        <w:rPr>
          <w:rFonts w:ascii="Wingdings" w:hAnsi="Wingdings" w:cs="Wingdings"/>
          <w:lang w:val="en-US"/>
        </w:rPr>
      </w:pPr>
      <w:r w:rsidRPr="003C40E2">
        <w:rPr>
          <w:rFonts w:ascii="Times New Roman" w:hAnsi="Times New Roman"/>
          <w:lang w:val="en-US"/>
        </w:rPr>
        <w:t>Counseling of students</w:t>
      </w:r>
      <w:r>
        <w:rPr>
          <w:rFonts w:ascii="Arial" w:hAnsi="Arial" w:cs="Arial"/>
        </w:rPr>
        <w:t>.</w:t>
      </w:r>
    </w:p>
    <w:p w:rsidR="000F1798" w:rsidP="00A65924">
      <w:pPr>
        <w:rPr>
          <w:rFonts w:ascii="Wingdings" w:hAnsi="Wingdings" w:cs="Wingdings"/>
          <w:lang w:val="en-US"/>
        </w:rPr>
      </w:pPr>
    </w:p>
    <w:p w:rsidR="00C456D0" w:rsidP="00A65924">
      <w:pPr>
        <w:rPr>
          <w:rFonts w:ascii="Wingdings" w:hAnsi="Wingdings" w:cs="Wingdings"/>
          <w:lang w:val="en-US"/>
        </w:rPr>
      </w:pPr>
    </w:p>
    <w:p w:rsidR="00E24B76">
      <w:pPr>
        <w:spacing w:line="120" w:lineRule="exact"/>
        <w:ind w:left="-360"/>
        <w:jc w:val="both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641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102"/>
        </w:trPr>
        <w:tc>
          <w:tcPr>
            <w:tcW w:w="10641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TECHNICAL SKILLS</w:t>
            </w:r>
          </w:p>
        </w:tc>
      </w:tr>
    </w:tbl>
    <w:p w:rsidR="00E24B7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</w:p>
    <w:p w:rsidR="00E24B76" w:rsidRPr="004562BE" w:rsidP="004562BE">
      <w:pPr>
        <w:numPr>
          <w:ilvl w:val="0"/>
          <w:numId w:val="12"/>
        </w:numPr>
        <w:rPr>
          <w:lang w:val="en-US"/>
        </w:rPr>
      </w:pPr>
      <w:r w:rsidRPr="004562BE">
        <w:rPr>
          <w:rFonts w:ascii="Times New Roman" w:hAnsi="Times New Roman"/>
          <w:lang w:val="en-US"/>
        </w:rPr>
        <w:t xml:space="preserve">Good working knowledge in </w:t>
      </w:r>
      <w:r w:rsidRPr="00B939AA">
        <w:rPr>
          <w:rFonts w:ascii="Times New Roman" w:hAnsi="Times New Roman"/>
          <w:b/>
          <w:lang w:val="en-US"/>
        </w:rPr>
        <w:t>word, excel, Power po</w:t>
      </w:r>
      <w:r w:rsidR="002D1957">
        <w:rPr>
          <w:rFonts w:ascii="Times New Roman" w:hAnsi="Times New Roman"/>
          <w:b/>
          <w:lang w:val="en-US"/>
        </w:rPr>
        <w:t>int.</w:t>
      </w:r>
    </w:p>
    <w:p w:rsidR="00E24B76" w:rsidRPr="004562BE" w:rsidP="004562BE">
      <w:pPr>
        <w:numPr>
          <w:ilvl w:val="0"/>
          <w:numId w:val="12"/>
        </w:numPr>
        <w:rPr>
          <w:lang w:val="en-US"/>
        </w:rPr>
      </w:pPr>
      <w:r w:rsidRPr="004562BE">
        <w:rPr>
          <w:rFonts w:ascii="Times New Roman" w:hAnsi="Times New Roman"/>
          <w:lang w:val="en-US"/>
        </w:rPr>
        <w:t xml:space="preserve">Working knowledge of </w:t>
      </w:r>
      <w:r w:rsidRPr="00B939AA">
        <w:rPr>
          <w:rFonts w:ascii="Times New Roman" w:hAnsi="Times New Roman"/>
          <w:b/>
          <w:lang w:val="en-US"/>
        </w:rPr>
        <w:t>Payroll Software</w:t>
      </w:r>
      <w:r w:rsidRPr="004562BE">
        <w:rPr>
          <w:rFonts w:ascii="Times New Roman" w:hAnsi="Times New Roman"/>
          <w:lang w:val="en-US"/>
        </w:rPr>
        <w:t>.</w:t>
      </w:r>
    </w:p>
    <w:p w:rsidR="00E24B76" w:rsidRPr="004562BE" w:rsidP="00B939AA">
      <w:pPr>
        <w:numPr>
          <w:ilvl w:val="0"/>
          <w:numId w:val="12"/>
        </w:numPr>
        <w:rPr>
          <w:lang w:val="en-US"/>
        </w:rPr>
      </w:pPr>
      <w:r w:rsidRPr="004562BE">
        <w:rPr>
          <w:rFonts w:ascii="Times New Roman" w:hAnsi="Times New Roman"/>
          <w:lang w:val="en-US"/>
        </w:rPr>
        <w:t xml:space="preserve">Diploma in </w:t>
      </w:r>
      <w:r w:rsidRPr="00B939AA">
        <w:rPr>
          <w:rFonts w:ascii="Times New Roman" w:hAnsi="Times New Roman"/>
          <w:b/>
          <w:lang w:val="en-US"/>
        </w:rPr>
        <w:t>Advance financial Accounts</w:t>
      </w:r>
      <w:r w:rsidRPr="004562BE">
        <w:rPr>
          <w:rFonts w:ascii="Times New Roman" w:hAnsi="Times New Roman"/>
          <w:lang w:val="en-US"/>
        </w:rPr>
        <w:t>.</w:t>
      </w:r>
    </w:p>
    <w:p w:rsidR="000F1798" w:rsidRPr="00A65924" w:rsidP="00A65924">
      <w:pPr>
        <w:numPr>
          <w:ilvl w:val="0"/>
          <w:numId w:val="12"/>
        </w:numPr>
        <w:rPr>
          <w:lang w:val="en-US"/>
        </w:rPr>
      </w:pPr>
      <w:r w:rsidRPr="00B939AA">
        <w:rPr>
          <w:rFonts w:ascii="Times New Roman" w:hAnsi="Times New Roman"/>
          <w:b/>
          <w:lang w:val="en-US"/>
        </w:rPr>
        <w:t>Tally</w:t>
      </w:r>
      <w:r>
        <w:rPr>
          <w:rFonts w:ascii="Times New Roman" w:hAnsi="Times New Roman"/>
          <w:lang w:val="en-US"/>
        </w:rPr>
        <w:t>.</w:t>
      </w:r>
    </w:p>
    <w:p w:rsidR="00A65924" w:rsidP="00A65924">
      <w:pPr>
        <w:ind w:left="786"/>
        <w:rPr>
          <w:lang w:val="en-US"/>
        </w:rPr>
      </w:pPr>
    </w:p>
    <w:p w:rsidR="00A65924" w:rsidP="00A65924">
      <w:pPr>
        <w:ind w:left="786"/>
        <w:rPr>
          <w:lang w:val="en-US"/>
        </w:rPr>
      </w:pPr>
    </w:p>
    <w:p w:rsidR="00C456D0" w:rsidP="00A65924">
      <w:pPr>
        <w:ind w:left="786"/>
        <w:rPr>
          <w:lang w:val="en-US"/>
        </w:rPr>
      </w:pPr>
    </w:p>
    <w:p w:rsidR="00C456D0" w:rsidP="00A65924">
      <w:pPr>
        <w:ind w:left="786"/>
        <w:rPr>
          <w:lang w:val="en-US"/>
        </w:rPr>
      </w:pPr>
    </w:p>
    <w:p w:rsidR="00C456D0" w:rsidP="00A65924">
      <w:pPr>
        <w:ind w:left="786"/>
        <w:rPr>
          <w:lang w:val="en-US"/>
        </w:rPr>
      </w:pPr>
    </w:p>
    <w:p w:rsidR="00C456D0" w:rsidP="00A65924">
      <w:pPr>
        <w:ind w:left="786"/>
        <w:rPr>
          <w:lang w:val="en-US"/>
        </w:rPr>
      </w:pPr>
    </w:p>
    <w:p w:rsidR="00C456D0" w:rsidP="00A65924">
      <w:pPr>
        <w:ind w:left="786"/>
        <w:rPr>
          <w:lang w:val="en-US"/>
        </w:rPr>
      </w:pPr>
    </w:p>
    <w:p w:rsidR="00C456D0" w:rsidRPr="00A65924" w:rsidP="00A65924">
      <w:pPr>
        <w:ind w:left="786"/>
        <w:rPr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691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96"/>
        </w:trPr>
        <w:tc>
          <w:tcPr>
            <w:tcW w:w="10691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SCHOLASTICS</w:t>
            </w:r>
          </w:p>
        </w:tc>
      </w:tr>
    </w:tbl>
    <w:p w:rsidR="000F1798">
      <w:pPr>
        <w:rPr>
          <w:rFonts w:ascii="Times New Roman" w:hAnsi="Times New Roman"/>
          <w:lang w:val="en-US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1260"/>
        <w:gridCol w:w="7896"/>
      </w:tblGrid>
      <w:tr w:rsidTr="00DB2C3D">
        <w:tblPrEx>
          <w:tblW w:w="0" w:type="auto"/>
          <w:tblInd w:w="-10" w:type="dxa"/>
          <w:tblLayout w:type="fixed"/>
          <w:tblLook w:val="0000"/>
        </w:tblPrEx>
        <w:trPr>
          <w:trHeight w:val="5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jc w:val="center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Year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24B76">
            <w:pPr>
              <w:snapToGrid w:val="0"/>
              <w:jc w:val="center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Examination</w:t>
            </w:r>
          </w:p>
          <w:p w:rsidR="00E24B76">
            <w:pPr>
              <w:jc w:val="center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College | Board/University</w:t>
            </w:r>
          </w:p>
        </w:tc>
      </w:tr>
      <w:tr w:rsidTr="00DB2C3D">
        <w:tblPrEx>
          <w:tblW w:w="0" w:type="auto"/>
          <w:tblInd w:w="-10" w:type="dxa"/>
          <w:tblLayout w:type="fixed"/>
          <w:tblLook w:val="0000"/>
        </w:tblPrEx>
        <w:trPr>
          <w:trHeight w:val="2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2009-2011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24B76">
            <w:pPr>
              <w:snapToGrid w:val="0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Master in Business Administration(HRM and Retail)</w:t>
            </w:r>
          </w:p>
          <w:p w:rsidR="00E24B76" w:rsidP="00B0082A">
            <w:pPr>
              <w:rPr>
                <w:rFonts w:cs="Cambria"/>
                <w:lang w:val="en-US"/>
              </w:rPr>
            </w:pPr>
            <w:r w:rsidRPr="00771454">
              <w:rPr>
                <w:rFonts w:cs="Cambria"/>
                <w:lang w:val="en-US"/>
              </w:rPr>
              <w:t>Annamalai</w:t>
            </w:r>
            <w:r w:rsidRPr="00771454">
              <w:rPr>
                <w:rFonts w:cs="Cambria"/>
                <w:lang w:val="en-US"/>
              </w:rPr>
              <w:t xml:space="preserve"> </w:t>
            </w:r>
            <w:r w:rsidRPr="00771454">
              <w:rPr>
                <w:rFonts w:cs="Cambria"/>
                <w:lang w:val="en-US"/>
              </w:rPr>
              <w:t>Univ</w:t>
            </w:r>
            <w:r>
              <w:rPr>
                <w:rFonts w:cs="Cambria"/>
                <w:lang w:val="en-US"/>
              </w:rPr>
              <w:t>ersity|</w:t>
            </w:r>
            <w:r w:rsidRPr="00771454">
              <w:rPr>
                <w:rFonts w:cs="Cambria"/>
                <w:lang w:val="en-US"/>
              </w:rPr>
              <w:t>Chennai</w:t>
            </w:r>
          </w:p>
        </w:tc>
      </w:tr>
      <w:tr w:rsidTr="00DB2C3D">
        <w:tblPrEx>
          <w:tblW w:w="0" w:type="auto"/>
          <w:tblInd w:w="-10" w:type="dxa"/>
          <w:tblLayout w:type="fixed"/>
          <w:tblLook w:val="0000"/>
        </w:tblPrEx>
        <w:trPr>
          <w:trHeight w:val="26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2005-2008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24B76">
            <w:pPr>
              <w:snapToGrid w:val="0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Bachelor in Commerce</w:t>
            </w:r>
          </w:p>
          <w:p w:rsidR="00E24B76">
            <w:pPr>
              <w:rPr>
                <w:rFonts w:cs="Cambria"/>
                <w:lang w:val="en-US"/>
              </w:rPr>
            </w:pPr>
            <w:r>
              <w:rPr>
                <w:rFonts w:cs="Cambria"/>
                <w:lang w:val="en-US"/>
              </w:rPr>
              <w:t xml:space="preserve">Dr. B.R. </w:t>
            </w:r>
            <w:r>
              <w:rPr>
                <w:rFonts w:cs="Cambria"/>
                <w:lang w:val="en-US"/>
              </w:rPr>
              <w:t>Ambedkar</w:t>
            </w:r>
            <w:r>
              <w:rPr>
                <w:rFonts w:cs="Cambria"/>
                <w:lang w:val="en-US"/>
              </w:rPr>
              <w:t xml:space="preserve"> University Agra</w:t>
            </w:r>
          </w:p>
        </w:tc>
      </w:tr>
      <w:tr w:rsidTr="00DB2C3D">
        <w:tblPrEx>
          <w:tblW w:w="0" w:type="auto"/>
          <w:tblInd w:w="-10" w:type="dxa"/>
          <w:tblLayout w:type="fixed"/>
          <w:tblLook w:val="0000"/>
        </w:tblPrEx>
        <w:trPr>
          <w:trHeight w:val="26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2004-2005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24B76">
            <w:pPr>
              <w:snapToGrid w:val="0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XII</w:t>
            </w:r>
          </w:p>
          <w:p w:rsidR="00E24B76">
            <w:pPr>
              <w:rPr>
                <w:rFonts w:cs="Cambria"/>
                <w:lang w:val="en-US"/>
              </w:rPr>
            </w:pPr>
            <w:r>
              <w:rPr>
                <w:rFonts w:cs="Cambria"/>
                <w:lang w:val="en-US"/>
              </w:rPr>
              <w:t>U.P Board</w:t>
            </w:r>
          </w:p>
        </w:tc>
      </w:tr>
      <w:tr w:rsidTr="00DB2C3D">
        <w:tblPrEx>
          <w:tblW w:w="0" w:type="auto"/>
          <w:tblInd w:w="-10" w:type="dxa"/>
          <w:tblLayout w:type="fixed"/>
          <w:tblLook w:val="0000"/>
        </w:tblPrEx>
        <w:trPr>
          <w:trHeight w:val="26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4B76">
            <w:pPr>
              <w:snapToGri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2002-2003</w:t>
            </w:r>
          </w:p>
        </w:tc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24B76" w:rsidP="00B0082A">
            <w:pPr>
              <w:snapToGrid w:val="0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b/>
                <w:bCs/>
                <w:lang w:val="en-US"/>
              </w:rPr>
              <w:t>X</w:t>
            </w:r>
          </w:p>
          <w:p w:rsidR="00E24B76" w:rsidP="00B0082A">
            <w:pPr>
              <w:snapToGrid w:val="0"/>
              <w:rPr>
                <w:rFonts w:cs="Cambria"/>
                <w:b/>
                <w:bCs/>
                <w:lang w:val="en-US"/>
              </w:rPr>
            </w:pPr>
            <w:r>
              <w:rPr>
                <w:rFonts w:cs="Cambria"/>
                <w:lang w:val="en-US"/>
              </w:rPr>
              <w:t>CBSE Board</w:t>
            </w:r>
          </w:p>
        </w:tc>
      </w:tr>
    </w:tbl>
    <w:p w:rsidR="00E24B76"/>
    <w:p w:rsidR="00453DF2"/>
    <w:p w:rsidR="00E24B76"/>
    <w:tbl>
      <w:tblPr>
        <w:tblW w:w="0" w:type="auto"/>
        <w:tblInd w:w="-459" w:type="dxa"/>
        <w:tblLayout w:type="fixed"/>
        <w:tblLook w:val="0000"/>
      </w:tblPr>
      <w:tblGrid>
        <w:gridCol w:w="10691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96"/>
        </w:trPr>
        <w:tc>
          <w:tcPr>
            <w:tcW w:w="10691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CO-CURRICULAR ACTIVITIES AT CORPORATE AND COLLEGE/SCHOOL LEVEL</w:t>
            </w:r>
          </w:p>
        </w:tc>
      </w:tr>
    </w:tbl>
    <w:p w:rsidR="00E24B76">
      <w:pPr>
        <w:rPr>
          <w:rFonts w:ascii="Times New Roman" w:hAnsi="Times New Roman"/>
          <w:lang w:val="en-US"/>
        </w:rPr>
      </w:pPr>
    </w:p>
    <w:p w:rsidR="00E24B76" w:rsidP="00E45D26">
      <w:pPr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Got appreciations from my seniors for outstanding performance.</w:t>
      </w:r>
    </w:p>
    <w:p w:rsidR="00E24B76">
      <w:pPr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Actively participated and conducted events in college/school fests.</w:t>
      </w:r>
    </w:p>
    <w:p w:rsidR="00E24B76" w:rsidP="00EA35B2">
      <w:pPr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Participated in </w:t>
      </w:r>
      <w:r>
        <w:rPr>
          <w:rFonts w:ascii="Times New Roman" w:hAnsi="Times New Roman"/>
          <w:lang w:val="en-US"/>
        </w:rPr>
        <w:t>IVth</w:t>
      </w:r>
      <w:r>
        <w:rPr>
          <w:rFonts w:ascii="Times New Roman" w:hAnsi="Times New Roman"/>
          <w:lang w:val="en-US"/>
        </w:rPr>
        <w:t xml:space="preserve"> North East India I.T.F. </w:t>
      </w:r>
      <w:r>
        <w:rPr>
          <w:rFonts w:ascii="Times New Roman" w:hAnsi="Times New Roman"/>
          <w:lang w:val="en-US"/>
        </w:rPr>
        <w:t>Taekwon</w:t>
      </w:r>
      <w:r>
        <w:rPr>
          <w:rFonts w:ascii="Times New Roman" w:hAnsi="Times New Roman"/>
          <w:lang w:val="en-US"/>
        </w:rPr>
        <w:t xml:space="preserve">-do Championship at </w:t>
      </w:r>
      <w:r>
        <w:rPr>
          <w:rFonts w:ascii="Times New Roman" w:hAnsi="Times New Roman"/>
          <w:lang w:val="en-US"/>
        </w:rPr>
        <w:t>Talkatora</w:t>
      </w:r>
      <w:r>
        <w:rPr>
          <w:rFonts w:ascii="Times New Roman" w:hAnsi="Times New Roman"/>
          <w:lang w:val="en-US"/>
        </w:rPr>
        <w:t xml:space="preserve"> Indoor Stadium, New Delhi.</w:t>
      </w:r>
    </w:p>
    <w:p w:rsidR="00453DF2" w:rsidP="00453DF2">
      <w:pPr>
        <w:rPr>
          <w:rFonts w:ascii="Times New Roman" w:hAnsi="Times New Roman"/>
          <w:lang w:val="en-US"/>
        </w:rPr>
      </w:pPr>
    </w:p>
    <w:p w:rsidR="00151986" w:rsidP="00151986">
      <w:pPr>
        <w:rPr>
          <w:rFonts w:ascii="Times New Roman" w:hAnsi="Times New Roman"/>
          <w:lang w:val="en-US"/>
        </w:rPr>
      </w:pPr>
    </w:p>
    <w:p w:rsidR="00E24B76" w:rsidP="00DB2C3D">
      <w:pPr>
        <w:ind w:left="502"/>
        <w:rPr>
          <w:rFonts w:ascii="Times New Roman" w:hAnsi="Times New Roman"/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57"/>
      </w:tblGrid>
      <w:tr w:rsidTr="00151986">
        <w:tblPrEx>
          <w:tblW w:w="0" w:type="auto"/>
          <w:tblInd w:w="-459" w:type="dxa"/>
          <w:tblLayout w:type="fixed"/>
          <w:tblLook w:val="0000"/>
        </w:tblPrEx>
        <w:trPr>
          <w:trHeight w:val="96"/>
        </w:trPr>
        <w:tc>
          <w:tcPr>
            <w:tcW w:w="1057" w:type="dxa"/>
            <w:shd w:val="clear" w:color="auto" w:fill="C0C0C0"/>
            <w:vAlign w:val="center"/>
          </w:tcPr>
          <w:p w:rsidR="00E24B76" w:rsidP="00CD4B49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HOBBIES</w:t>
            </w:r>
          </w:p>
        </w:tc>
      </w:tr>
    </w:tbl>
    <w:p w:rsidR="00E24B76" w:rsidP="00DB2C3D">
      <w:pPr>
        <w:rPr>
          <w:rFonts w:ascii="Times New Roman" w:hAnsi="Times New Roman"/>
          <w:lang w:val="en-US"/>
        </w:rPr>
      </w:pPr>
    </w:p>
    <w:p w:rsidR="00E24B76" w:rsidP="00DB2C3D">
      <w:pPr>
        <w:numPr>
          <w:ilvl w:val="0"/>
          <w:numId w:val="5"/>
        </w:numPr>
        <w:rPr>
          <w:rFonts w:ascii="Times New Roman" w:hAnsi="Times New Roman"/>
          <w:lang w:val="en-US"/>
        </w:rPr>
      </w:pPr>
      <w:r w:rsidRPr="00DB2C3D">
        <w:rPr>
          <w:rFonts w:ascii="Times New Roman" w:hAnsi="Times New Roman"/>
          <w:lang w:val="en-US"/>
        </w:rPr>
        <w:t>Traveling</w:t>
      </w:r>
      <w:r w:rsidRPr="00E45D26">
        <w:rPr>
          <w:rFonts w:ascii="Times New Roman" w:hAnsi="Times New Roman"/>
          <w:lang w:val="en-US"/>
        </w:rPr>
        <w:t xml:space="preserve"> </w:t>
      </w:r>
    </w:p>
    <w:p w:rsidR="00E24B76" w:rsidRPr="00DB2C3D" w:rsidP="00DB2C3D">
      <w:pPr>
        <w:numPr>
          <w:ilvl w:val="0"/>
          <w:numId w:val="5"/>
        </w:numPr>
        <w:rPr>
          <w:rFonts w:ascii="Times New Roman" w:hAnsi="Times New Roman"/>
          <w:lang w:val="en-US"/>
        </w:rPr>
      </w:pPr>
      <w:r w:rsidRPr="00DB2C3D">
        <w:rPr>
          <w:rFonts w:ascii="Times New Roman" w:hAnsi="Times New Roman"/>
          <w:lang w:val="en-US"/>
        </w:rPr>
        <w:t>Reading spiritual books</w:t>
      </w:r>
    </w:p>
    <w:p w:rsidR="00E24B76">
      <w:pPr>
        <w:ind w:left="720"/>
        <w:rPr>
          <w:rFonts w:ascii="Times New Roman" w:hAnsi="Times New Roman"/>
          <w:lang w:val="en-US"/>
        </w:rPr>
      </w:pPr>
    </w:p>
    <w:p w:rsidR="00656A50">
      <w:pPr>
        <w:ind w:left="720"/>
        <w:rPr>
          <w:rFonts w:ascii="Times New Roman" w:hAnsi="Times New Roman"/>
          <w:lang w:val="en-US"/>
        </w:rPr>
      </w:pPr>
    </w:p>
    <w:p w:rsidR="000F1798">
      <w:pPr>
        <w:ind w:left="720"/>
        <w:rPr>
          <w:rFonts w:ascii="Times New Roman" w:hAnsi="Times New Roman"/>
          <w:lang w:val="en-US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10691"/>
      </w:tblGrid>
      <w:tr>
        <w:tblPrEx>
          <w:tblW w:w="0" w:type="auto"/>
          <w:tblInd w:w="-459" w:type="dxa"/>
          <w:tblLayout w:type="fixed"/>
          <w:tblLook w:val="0000"/>
        </w:tblPrEx>
        <w:trPr>
          <w:trHeight w:val="96"/>
        </w:trPr>
        <w:tc>
          <w:tcPr>
            <w:tcW w:w="10691" w:type="dxa"/>
            <w:shd w:val="clear" w:color="auto" w:fill="C0C0C0"/>
            <w:vAlign w:val="center"/>
          </w:tcPr>
          <w:p w:rsidR="00E24B76">
            <w:pPr>
              <w:snapToGrid w:val="0"/>
              <w:ind w:right="-360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PERSONAL INFORMATION</w:t>
            </w:r>
          </w:p>
        </w:tc>
      </w:tr>
    </w:tbl>
    <w:p w:rsidR="00E24B76">
      <w:pPr>
        <w:rPr>
          <w:rFonts w:ascii="Times New Roman" w:hAnsi="Times New Roman"/>
          <w:lang w:val="en-US"/>
        </w:rPr>
      </w:pP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Name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: </w:t>
      </w:r>
      <w:r>
        <w:rPr>
          <w:rFonts w:ascii="Times New Roman" w:hAnsi="Times New Roman"/>
          <w:lang w:val="en-US"/>
        </w:rPr>
        <w:t>Nitin</w:t>
      </w:r>
      <w:r>
        <w:rPr>
          <w:rFonts w:ascii="Times New Roman" w:hAnsi="Times New Roman"/>
          <w:lang w:val="en-US"/>
        </w:rPr>
        <w:t xml:space="preserve"> Raj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Date of Birth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: 19</w:t>
      </w:r>
      <w:r>
        <w:rPr>
          <w:rFonts w:ascii="Times New Roman" w:hAnsi="Times New Roman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Jul, 1986</w:t>
      </w:r>
    </w:p>
    <w:p w:rsidR="007428FB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Father’s Name                        : </w:t>
      </w:r>
      <w:r>
        <w:rPr>
          <w:rFonts w:ascii="Times New Roman" w:hAnsi="Times New Roman"/>
          <w:lang w:val="en-US"/>
        </w:rPr>
        <w:t>Sudhir</w:t>
      </w:r>
      <w:r>
        <w:rPr>
          <w:rFonts w:ascii="Times New Roman" w:hAnsi="Times New Roman"/>
          <w:lang w:val="en-US"/>
        </w:rPr>
        <w:t xml:space="preserve"> Kumar Saxena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Language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: Hindi/English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Marital Status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: Married 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Sex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: Male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Nationality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: Indian</w:t>
      </w:r>
    </w:p>
    <w:p w:rsidR="00E24B76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Passport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: Yes</w:t>
      </w:r>
      <w:r w:rsidR="002D1957">
        <w:rPr>
          <w:rFonts w:ascii="Times New Roman" w:hAnsi="Times New Roman"/>
          <w:lang w:val="en-US"/>
        </w:rPr>
        <w:t xml:space="preserve"> </w:t>
      </w:r>
    </w:p>
    <w:p w:rsidR="002D1957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</w:p>
    <w:p w:rsidR="002D1957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</w:p>
    <w:p w:rsidR="002D1957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</w:p>
    <w:p w:rsidR="002D1957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</w:p>
    <w:p w:rsidR="002D1957">
      <w:pPr>
        <w:shd w:val="clear" w:color="auto" w:fill="FFFFFF"/>
        <w:spacing w:after="80"/>
        <w:ind w:right="-360"/>
        <w:rPr>
          <w:rFonts w:ascii="Times New Roman" w:hAnsi="Times New Roman"/>
          <w:lang w:val="en-US"/>
        </w:rPr>
      </w:pPr>
    </w:p>
    <w:p w:rsidR="002D1957" w:rsidRPr="002D1957">
      <w:pPr>
        <w:shd w:val="clear" w:color="auto" w:fill="FFFFFF"/>
        <w:spacing w:after="80"/>
        <w:ind w:right="-360"/>
        <w:rPr>
          <w:rFonts w:ascii="Times New Roman" w:hAnsi="Times New Roman"/>
          <w:b/>
          <w:lang w:val="en-US"/>
        </w:rPr>
      </w:pPr>
      <w:r w:rsidRPr="002D1957">
        <w:rPr>
          <w:rFonts w:ascii="Times New Roman" w:hAnsi="Times New Roman"/>
          <w:b/>
          <w:lang w:val="en-US"/>
        </w:rPr>
        <w:t>Date:</w:t>
      </w:r>
      <w:r>
        <w:rPr>
          <w:rFonts w:ascii="Times New Roman" w:hAnsi="Times New Roman"/>
          <w:b/>
          <w:lang w:val="en-US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b/>
          <w:lang w:val="en-US"/>
        </w:rPr>
        <w:t>( NITIN</w:t>
      </w:r>
      <w:r>
        <w:rPr>
          <w:rFonts w:ascii="Times New Roman" w:hAnsi="Times New Roman"/>
          <w:b/>
          <w:lang w:val="en-US"/>
        </w:rPr>
        <w:t xml:space="preserve"> RAJ )</w:t>
      </w:r>
    </w:p>
    <w:p w:rsidR="00A810CE" w:rsidRPr="002D1957">
      <w:pPr>
        <w:shd w:val="clear" w:color="auto" w:fill="FFFFFF"/>
        <w:spacing w:after="80"/>
        <w:ind w:right="-360"/>
        <w:rPr>
          <w:rFonts w:ascii="Times New Roman" w:hAnsi="Times New Roman"/>
          <w:b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05905">
      <w:pgSz w:w="12240" w:h="15840"/>
      <w:pgMar w:top="0" w:right="1361" w:bottom="205" w:left="13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rFonts w:cs="Times New Roman"/>
      </w:rPr>
    </w:lvl>
  </w:abstractNum>
  <w:abstractNum w:abstractNumId="4">
    <w:nsid w:val="00000005"/>
    <w:multiLevelType w:val="singleLevel"/>
    <w:tmpl w:val="4009000B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</w:abstractNum>
  <w:abstractNum w:abstractNumId="5">
    <w:nsid w:val="014D25C8"/>
    <w:multiLevelType w:val="multilevel"/>
    <w:tmpl w:val="410A6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06A07"/>
    <w:multiLevelType w:val="multilevel"/>
    <w:tmpl w:val="CA6C3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962E8"/>
    <w:multiLevelType w:val="hybridMultilevel"/>
    <w:tmpl w:val="43A470C8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F807BF1"/>
    <w:multiLevelType w:val="hybridMultilevel"/>
    <w:tmpl w:val="3B848FCC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30B125BB"/>
    <w:multiLevelType w:val="multilevel"/>
    <w:tmpl w:val="8690B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018EE"/>
    <w:multiLevelType w:val="hybridMultilevel"/>
    <w:tmpl w:val="1B3E6366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367D23A8"/>
    <w:multiLevelType w:val="hybridMultilevel"/>
    <w:tmpl w:val="BD668BC4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3A481BA0"/>
    <w:multiLevelType w:val="hybridMultilevel"/>
    <w:tmpl w:val="3AD673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4F81DA1"/>
    <w:multiLevelType w:val="multilevel"/>
    <w:tmpl w:val="AF5E3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93FD5"/>
    <w:multiLevelType w:val="multilevel"/>
    <w:tmpl w:val="5B401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82458"/>
    <w:multiLevelType w:val="multilevel"/>
    <w:tmpl w:val="10DAF5C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AD3F1C"/>
    <w:multiLevelType w:val="hybridMultilevel"/>
    <w:tmpl w:val="967A514C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5108599C"/>
    <w:multiLevelType w:val="hybridMultilevel"/>
    <w:tmpl w:val="67848854"/>
    <w:lvl w:ilvl="0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>
    <w:nsid w:val="5598659A"/>
    <w:multiLevelType w:val="multilevel"/>
    <w:tmpl w:val="0B68D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2.%3.%4.%5.%6.%7.%8.%9."/>
      <w:lvlJc w:val="left"/>
      <w:pPr>
        <w:ind w:left="3600" w:hanging="360"/>
      </w:pPr>
      <w:rPr>
        <w:rFonts w:cs="Times New Roman"/>
      </w:rPr>
    </w:lvl>
  </w:abstractNum>
  <w:abstractNum w:abstractNumId="19">
    <w:nsid w:val="66761CD3"/>
    <w:multiLevelType w:val="hybridMultilevel"/>
    <w:tmpl w:val="0128A29C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3AF4277"/>
    <w:multiLevelType w:val="hybridMultilevel"/>
    <w:tmpl w:val="3EC44D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5029D"/>
    <w:multiLevelType w:val="multilevel"/>
    <w:tmpl w:val="C4301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B6702"/>
    <w:multiLevelType w:val="multilevel"/>
    <w:tmpl w:val="05863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16"/>
  </w:num>
  <w:num w:numId="9">
    <w:abstractNumId w:val="20"/>
  </w:num>
  <w:num w:numId="10">
    <w:abstractNumId w:val="19"/>
  </w:num>
  <w:num w:numId="11">
    <w:abstractNumId w:val="10"/>
  </w:num>
  <w:num w:numId="12">
    <w:abstractNumId w:val="8"/>
  </w:num>
  <w:num w:numId="13">
    <w:abstractNumId w:val="21"/>
  </w:num>
  <w:num w:numId="14">
    <w:abstractNumId w:val="14"/>
  </w:num>
  <w:num w:numId="15">
    <w:abstractNumId w:val="22"/>
  </w:num>
  <w:num w:numId="16">
    <w:abstractNumId w:val="13"/>
  </w:num>
  <w:num w:numId="17">
    <w:abstractNumId w:val="5"/>
  </w:num>
  <w:num w:numId="18">
    <w:abstractNumId w:val="15"/>
  </w:num>
  <w:num w:numId="19">
    <w:abstractNumId w:val="9"/>
  </w:num>
  <w:num w:numId="20">
    <w:abstractNumId w:val="17"/>
  </w:num>
  <w:num w:numId="21">
    <w:abstractNumId w:val="6"/>
  </w:num>
  <w:num w:numId="22">
    <w:abstractNumId w:val="18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attachedTemplate r:id="rId1"/>
  <w:stylePaneFormatFilter w:val="000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F13"/>
    <w:rsid w:val="00007AC3"/>
    <w:rsid w:val="00007DCD"/>
    <w:rsid w:val="00022765"/>
    <w:rsid w:val="000237FB"/>
    <w:rsid w:val="000474ED"/>
    <w:rsid w:val="0007607F"/>
    <w:rsid w:val="00094DA5"/>
    <w:rsid w:val="000C3270"/>
    <w:rsid w:val="000F1798"/>
    <w:rsid w:val="0010365C"/>
    <w:rsid w:val="00122470"/>
    <w:rsid w:val="00133010"/>
    <w:rsid w:val="00151748"/>
    <w:rsid w:val="00151986"/>
    <w:rsid w:val="001562EC"/>
    <w:rsid w:val="001910B4"/>
    <w:rsid w:val="001A747C"/>
    <w:rsid w:val="001B6488"/>
    <w:rsid w:val="001F0D58"/>
    <w:rsid w:val="002A2D2A"/>
    <w:rsid w:val="002D1957"/>
    <w:rsid w:val="0032508C"/>
    <w:rsid w:val="003410E3"/>
    <w:rsid w:val="003619A6"/>
    <w:rsid w:val="00365BD0"/>
    <w:rsid w:val="003835A1"/>
    <w:rsid w:val="003A2C5D"/>
    <w:rsid w:val="003C40E2"/>
    <w:rsid w:val="003E41A5"/>
    <w:rsid w:val="004245D8"/>
    <w:rsid w:val="00426F66"/>
    <w:rsid w:val="00442E3C"/>
    <w:rsid w:val="00453DF2"/>
    <w:rsid w:val="00454057"/>
    <w:rsid w:val="004562BE"/>
    <w:rsid w:val="0045721F"/>
    <w:rsid w:val="004646D7"/>
    <w:rsid w:val="004709F8"/>
    <w:rsid w:val="004746FC"/>
    <w:rsid w:val="004B31F4"/>
    <w:rsid w:val="004C21A6"/>
    <w:rsid w:val="004F7B10"/>
    <w:rsid w:val="00505905"/>
    <w:rsid w:val="00561DE7"/>
    <w:rsid w:val="00580F3B"/>
    <w:rsid w:val="005826C2"/>
    <w:rsid w:val="00590261"/>
    <w:rsid w:val="005D1F13"/>
    <w:rsid w:val="005E099C"/>
    <w:rsid w:val="005E781E"/>
    <w:rsid w:val="00624BA9"/>
    <w:rsid w:val="00641C6E"/>
    <w:rsid w:val="0064391A"/>
    <w:rsid w:val="00656A50"/>
    <w:rsid w:val="00660EFE"/>
    <w:rsid w:val="00667DCB"/>
    <w:rsid w:val="0067407F"/>
    <w:rsid w:val="00682138"/>
    <w:rsid w:val="00694136"/>
    <w:rsid w:val="006D2811"/>
    <w:rsid w:val="006E6607"/>
    <w:rsid w:val="006F2CF7"/>
    <w:rsid w:val="00722F2A"/>
    <w:rsid w:val="007428FB"/>
    <w:rsid w:val="00771454"/>
    <w:rsid w:val="00826BFB"/>
    <w:rsid w:val="0083002E"/>
    <w:rsid w:val="00846C3B"/>
    <w:rsid w:val="00862B69"/>
    <w:rsid w:val="00862F2D"/>
    <w:rsid w:val="0086362E"/>
    <w:rsid w:val="00864194"/>
    <w:rsid w:val="008827A3"/>
    <w:rsid w:val="00906FFF"/>
    <w:rsid w:val="00922E9E"/>
    <w:rsid w:val="00924514"/>
    <w:rsid w:val="0093179B"/>
    <w:rsid w:val="00994371"/>
    <w:rsid w:val="009B32B0"/>
    <w:rsid w:val="009D3F47"/>
    <w:rsid w:val="00A059C1"/>
    <w:rsid w:val="00A51D4F"/>
    <w:rsid w:val="00A65924"/>
    <w:rsid w:val="00A810CE"/>
    <w:rsid w:val="00AB4131"/>
    <w:rsid w:val="00AD2499"/>
    <w:rsid w:val="00AD4888"/>
    <w:rsid w:val="00B0082A"/>
    <w:rsid w:val="00B4672C"/>
    <w:rsid w:val="00B4731A"/>
    <w:rsid w:val="00B50931"/>
    <w:rsid w:val="00B84AE5"/>
    <w:rsid w:val="00B86B2C"/>
    <w:rsid w:val="00B939AA"/>
    <w:rsid w:val="00BC42F9"/>
    <w:rsid w:val="00BF0D09"/>
    <w:rsid w:val="00BF21A9"/>
    <w:rsid w:val="00C1225D"/>
    <w:rsid w:val="00C456D0"/>
    <w:rsid w:val="00C50506"/>
    <w:rsid w:val="00C55BD9"/>
    <w:rsid w:val="00C82C77"/>
    <w:rsid w:val="00C85A18"/>
    <w:rsid w:val="00C85F0F"/>
    <w:rsid w:val="00CB6BD8"/>
    <w:rsid w:val="00CC509D"/>
    <w:rsid w:val="00CD4B49"/>
    <w:rsid w:val="00D30BD1"/>
    <w:rsid w:val="00D4714D"/>
    <w:rsid w:val="00D6748B"/>
    <w:rsid w:val="00D837CB"/>
    <w:rsid w:val="00D87B1F"/>
    <w:rsid w:val="00D91D18"/>
    <w:rsid w:val="00DA7B13"/>
    <w:rsid w:val="00DB0A60"/>
    <w:rsid w:val="00DB2C3D"/>
    <w:rsid w:val="00DB699C"/>
    <w:rsid w:val="00DC4308"/>
    <w:rsid w:val="00E24B76"/>
    <w:rsid w:val="00E436D3"/>
    <w:rsid w:val="00E45D26"/>
    <w:rsid w:val="00E87D2A"/>
    <w:rsid w:val="00EA35B2"/>
    <w:rsid w:val="00ED4FFF"/>
    <w:rsid w:val="00EE6F02"/>
    <w:rsid w:val="00F14F21"/>
    <w:rsid w:val="00F34C05"/>
    <w:rsid w:val="00F40AA0"/>
    <w:rsid w:val="00F45587"/>
    <w:rsid w:val="00F53F7F"/>
    <w:rsid w:val="00F56205"/>
    <w:rsid w:val="00F9473A"/>
    <w:rsid w:val="00FB178C"/>
    <w:rsid w:val="00FD0335"/>
    <w:rsid w:val="00FE0D20"/>
    <w:rsid w:val="00FF66F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FC"/>
    <w:pPr>
      <w:widowControl w:val="0"/>
      <w:suppressAutoHyphens/>
      <w:autoSpaceDE w:val="0"/>
    </w:pPr>
    <w:rPr>
      <w:rFonts w:ascii="Cambria" w:hAnsi="Cambria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6FC"/>
    <w:pPr>
      <w:tabs>
        <w:tab w:val="num" w:pos="0"/>
      </w:tabs>
      <w:ind w:left="432" w:hanging="432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46FC"/>
    <w:pPr>
      <w:tabs>
        <w:tab w:val="num" w:pos="0"/>
      </w:tabs>
      <w:ind w:left="576" w:hanging="576"/>
      <w:outlineLvl w:val="1"/>
    </w:pPr>
    <w:rPr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4746FC"/>
    <w:pPr>
      <w:tabs>
        <w:tab w:val="num" w:pos="0"/>
      </w:tabs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46FC"/>
    <w:rPr>
      <w:rFonts w:ascii="Cambria" w:hAnsi="Cambria" w:cs="Calibri"/>
      <w:b/>
      <w:bCs/>
      <w:kern w:val="1"/>
      <w:sz w:val="32"/>
      <w:szCs w:val="32"/>
      <w:lang w:val="en-IN" w:eastAsia="ar-SA"/>
    </w:rPr>
  </w:style>
  <w:style w:type="character" w:customStyle="1" w:styleId="Heading2Char">
    <w:name w:val="Heading 2 Char"/>
    <w:link w:val="Heading2"/>
    <w:uiPriority w:val="9"/>
    <w:rsid w:val="004746FC"/>
    <w:rPr>
      <w:rFonts w:ascii="Cambria" w:hAnsi="Cambria" w:cs="Calibri"/>
      <w:b/>
      <w:bCs/>
      <w:i/>
      <w:iCs/>
      <w:sz w:val="28"/>
      <w:szCs w:val="28"/>
      <w:lang w:val="en-IN" w:eastAsia="ar-SA"/>
    </w:rPr>
  </w:style>
  <w:style w:type="character" w:customStyle="1" w:styleId="Heading6Char">
    <w:name w:val="Heading 6 Char"/>
    <w:link w:val="Heading6"/>
    <w:uiPriority w:val="9"/>
    <w:rsid w:val="004746FC"/>
    <w:rPr>
      <w:rFonts w:ascii="Calibri" w:hAnsi="Calibri" w:cs="Calibri"/>
      <w:b/>
      <w:bCs/>
      <w:sz w:val="22"/>
      <w:szCs w:val="22"/>
      <w:lang w:val="en-IN" w:eastAsia="ar-SA"/>
    </w:rPr>
  </w:style>
  <w:style w:type="character" w:customStyle="1" w:styleId="WW8Num2z0">
    <w:name w:val="WW8Num2z0"/>
    <w:rsid w:val="004746FC"/>
    <w:rPr>
      <w:rFonts w:ascii="Symbol" w:hAnsi="Symbol"/>
    </w:rPr>
  </w:style>
  <w:style w:type="character" w:customStyle="1" w:styleId="WW8Num3z0">
    <w:name w:val="WW8Num3z0"/>
    <w:rsid w:val="004746FC"/>
    <w:rPr>
      <w:rFonts w:ascii="Symbol" w:hAnsi="Symbol"/>
    </w:rPr>
  </w:style>
  <w:style w:type="character" w:customStyle="1" w:styleId="WW8Num5z0">
    <w:name w:val="WW8Num5z0"/>
    <w:rsid w:val="004746FC"/>
    <w:rPr>
      <w:rFonts w:ascii="Wingdings" w:hAnsi="Wingdings"/>
    </w:rPr>
  </w:style>
  <w:style w:type="character" w:customStyle="1" w:styleId="WW8Num1z0">
    <w:name w:val="WW8Num1z0"/>
    <w:rsid w:val="004746FC"/>
    <w:rPr>
      <w:rFonts w:ascii="Symbol" w:hAnsi="Symbol"/>
    </w:rPr>
  </w:style>
  <w:style w:type="character" w:customStyle="1" w:styleId="WW8Num1z1">
    <w:name w:val="WW8Num1z1"/>
    <w:rsid w:val="004746FC"/>
    <w:rPr>
      <w:rFonts w:ascii="Courier New" w:hAnsi="Courier New"/>
    </w:rPr>
  </w:style>
  <w:style w:type="character" w:customStyle="1" w:styleId="WW8Num1z2">
    <w:name w:val="WW8Num1z2"/>
    <w:rsid w:val="004746FC"/>
    <w:rPr>
      <w:rFonts w:ascii="Wingdings" w:hAnsi="Wingdings"/>
    </w:rPr>
  </w:style>
  <w:style w:type="character" w:customStyle="1" w:styleId="WW8Num2z1">
    <w:name w:val="WW8Num2z1"/>
    <w:rsid w:val="004746FC"/>
    <w:rPr>
      <w:rFonts w:ascii="Courier New" w:hAnsi="Courier New"/>
    </w:rPr>
  </w:style>
  <w:style w:type="character" w:customStyle="1" w:styleId="WW8Num2z2">
    <w:name w:val="WW8Num2z2"/>
    <w:rsid w:val="004746FC"/>
    <w:rPr>
      <w:rFonts w:ascii="Wingdings" w:hAnsi="Wingdings"/>
    </w:rPr>
  </w:style>
  <w:style w:type="character" w:customStyle="1" w:styleId="WW8Num3z1">
    <w:name w:val="WW8Num3z1"/>
    <w:rsid w:val="004746FC"/>
    <w:rPr>
      <w:rFonts w:ascii="Courier New" w:hAnsi="Courier New"/>
    </w:rPr>
  </w:style>
  <w:style w:type="character" w:customStyle="1" w:styleId="WW8Num3z2">
    <w:name w:val="WW8Num3z2"/>
    <w:rsid w:val="004746FC"/>
    <w:rPr>
      <w:rFonts w:ascii="Wingdings" w:hAnsi="Wingdings"/>
    </w:rPr>
  </w:style>
  <w:style w:type="character" w:customStyle="1" w:styleId="WW8Num4z0">
    <w:name w:val="WW8Num4z0"/>
    <w:rsid w:val="004746FC"/>
    <w:rPr>
      <w:rFonts w:ascii="Wingdings" w:hAnsi="Wingdings"/>
    </w:rPr>
  </w:style>
  <w:style w:type="character" w:customStyle="1" w:styleId="WW8Num5z1">
    <w:name w:val="WW8Num5z1"/>
    <w:rsid w:val="004746FC"/>
    <w:rPr>
      <w:rFonts w:ascii="Courier New" w:hAnsi="Courier New"/>
    </w:rPr>
  </w:style>
  <w:style w:type="character" w:customStyle="1" w:styleId="WW8Num5z3">
    <w:name w:val="WW8Num5z3"/>
    <w:rsid w:val="004746FC"/>
    <w:rPr>
      <w:rFonts w:ascii="Symbol" w:hAnsi="Symbol"/>
    </w:rPr>
  </w:style>
  <w:style w:type="character" w:customStyle="1" w:styleId="WW8Num6z0">
    <w:name w:val="WW8Num6z0"/>
    <w:rsid w:val="004746FC"/>
    <w:rPr>
      <w:rFonts w:ascii="Wingdings" w:hAnsi="Wingdings"/>
    </w:rPr>
  </w:style>
  <w:style w:type="character" w:customStyle="1" w:styleId="WW8Num6z1">
    <w:name w:val="WW8Num6z1"/>
    <w:rsid w:val="004746FC"/>
    <w:rPr>
      <w:rFonts w:ascii="Courier New" w:hAnsi="Courier New"/>
    </w:rPr>
  </w:style>
  <w:style w:type="character" w:customStyle="1" w:styleId="WW8Num6z3">
    <w:name w:val="WW8Num6z3"/>
    <w:rsid w:val="004746FC"/>
    <w:rPr>
      <w:rFonts w:ascii="Symbol" w:hAnsi="Symbol"/>
    </w:rPr>
  </w:style>
  <w:style w:type="character" w:customStyle="1" w:styleId="WW8Num7z0">
    <w:name w:val="WW8Num7z0"/>
    <w:rsid w:val="004746FC"/>
    <w:rPr>
      <w:rFonts w:ascii="Wingdings" w:hAnsi="Wingdings"/>
      <w:sz w:val="24"/>
    </w:rPr>
  </w:style>
  <w:style w:type="character" w:customStyle="1" w:styleId="WW8Num7z1">
    <w:name w:val="WW8Num7z1"/>
    <w:rsid w:val="004746FC"/>
    <w:rPr>
      <w:rFonts w:ascii="Courier New" w:hAnsi="Courier New"/>
    </w:rPr>
  </w:style>
  <w:style w:type="character" w:customStyle="1" w:styleId="WW8Num7z2">
    <w:name w:val="WW8Num7z2"/>
    <w:rsid w:val="004746FC"/>
    <w:rPr>
      <w:rFonts w:ascii="Wingdings" w:hAnsi="Wingdings"/>
    </w:rPr>
  </w:style>
  <w:style w:type="character" w:customStyle="1" w:styleId="WW8Num7z3">
    <w:name w:val="WW8Num7z3"/>
    <w:rsid w:val="004746FC"/>
    <w:rPr>
      <w:rFonts w:ascii="Symbol" w:hAnsi="Symbol"/>
    </w:rPr>
  </w:style>
  <w:style w:type="character" w:customStyle="1" w:styleId="WW8Num8z0">
    <w:name w:val="WW8Num8z0"/>
    <w:rsid w:val="004746FC"/>
    <w:rPr>
      <w:rFonts w:ascii="Symbol" w:hAnsi="Symbol"/>
    </w:rPr>
  </w:style>
  <w:style w:type="character" w:customStyle="1" w:styleId="WW8Num8z1">
    <w:name w:val="WW8Num8z1"/>
    <w:rsid w:val="004746FC"/>
    <w:rPr>
      <w:rFonts w:ascii="Courier New" w:hAnsi="Courier New"/>
    </w:rPr>
  </w:style>
  <w:style w:type="character" w:customStyle="1" w:styleId="WW8Num8z2">
    <w:name w:val="WW8Num8z2"/>
    <w:rsid w:val="004746FC"/>
    <w:rPr>
      <w:rFonts w:ascii="Wingdings" w:hAnsi="Wingdings"/>
    </w:rPr>
  </w:style>
  <w:style w:type="character" w:customStyle="1" w:styleId="WW8Num9z0">
    <w:name w:val="WW8Num9z0"/>
    <w:rsid w:val="004746FC"/>
    <w:rPr>
      <w:rFonts w:ascii="Wingdings" w:hAnsi="Wingdings"/>
    </w:rPr>
  </w:style>
  <w:style w:type="character" w:customStyle="1" w:styleId="WW8Num9z1">
    <w:name w:val="WW8Num9z1"/>
    <w:rsid w:val="004746FC"/>
    <w:rPr>
      <w:rFonts w:ascii="Courier New" w:hAnsi="Courier New"/>
    </w:rPr>
  </w:style>
  <w:style w:type="character" w:customStyle="1" w:styleId="WW8Num9z3">
    <w:name w:val="WW8Num9z3"/>
    <w:rsid w:val="004746FC"/>
    <w:rPr>
      <w:rFonts w:ascii="Symbol" w:hAnsi="Symbol"/>
    </w:rPr>
  </w:style>
  <w:style w:type="character" w:customStyle="1" w:styleId="WW8Num10z0">
    <w:name w:val="WW8Num10z0"/>
    <w:rsid w:val="004746FC"/>
    <w:rPr>
      <w:rFonts w:ascii="Verdana" w:hAnsi="Verdana"/>
      <w:b/>
      <w:sz w:val="24"/>
    </w:rPr>
  </w:style>
  <w:style w:type="character" w:customStyle="1" w:styleId="WW8Num11z0">
    <w:name w:val="WW8Num11z0"/>
    <w:rsid w:val="004746FC"/>
    <w:rPr>
      <w:rFonts w:ascii="Wingdings" w:hAnsi="Wingdings"/>
      <w:sz w:val="24"/>
    </w:rPr>
  </w:style>
  <w:style w:type="character" w:customStyle="1" w:styleId="WW8Num11z1">
    <w:name w:val="WW8Num11z1"/>
    <w:rsid w:val="004746FC"/>
    <w:rPr>
      <w:rFonts w:ascii="Courier New" w:hAnsi="Courier New"/>
    </w:rPr>
  </w:style>
  <w:style w:type="character" w:customStyle="1" w:styleId="WW8Num11z2">
    <w:name w:val="WW8Num11z2"/>
    <w:rsid w:val="004746FC"/>
    <w:rPr>
      <w:rFonts w:ascii="Wingdings" w:hAnsi="Wingdings"/>
    </w:rPr>
  </w:style>
  <w:style w:type="character" w:customStyle="1" w:styleId="WW8Num11z3">
    <w:name w:val="WW8Num11z3"/>
    <w:rsid w:val="004746FC"/>
    <w:rPr>
      <w:rFonts w:ascii="Symbol" w:hAnsi="Symbol"/>
    </w:rPr>
  </w:style>
  <w:style w:type="character" w:customStyle="1" w:styleId="WW8Num12z0">
    <w:name w:val="WW8Num12z0"/>
    <w:rsid w:val="004746FC"/>
    <w:rPr>
      <w:rFonts w:ascii="Wingdings" w:hAnsi="Wingdings"/>
      <w:sz w:val="24"/>
    </w:rPr>
  </w:style>
  <w:style w:type="character" w:customStyle="1" w:styleId="WW8Num12z1">
    <w:name w:val="WW8Num12z1"/>
    <w:rsid w:val="004746FC"/>
    <w:rPr>
      <w:rFonts w:ascii="Courier New" w:hAnsi="Courier New"/>
    </w:rPr>
  </w:style>
  <w:style w:type="character" w:customStyle="1" w:styleId="WW8Num12z2">
    <w:name w:val="WW8Num12z2"/>
    <w:rsid w:val="004746FC"/>
    <w:rPr>
      <w:rFonts w:ascii="Wingdings" w:hAnsi="Wingdings"/>
    </w:rPr>
  </w:style>
  <w:style w:type="character" w:customStyle="1" w:styleId="WW8Num12z3">
    <w:name w:val="WW8Num12z3"/>
    <w:rsid w:val="004746FC"/>
    <w:rPr>
      <w:rFonts w:ascii="Symbol" w:hAnsi="Symbol"/>
    </w:rPr>
  </w:style>
  <w:style w:type="character" w:customStyle="1" w:styleId="WW8Num13z0">
    <w:name w:val="WW8Num13z0"/>
    <w:rsid w:val="004746FC"/>
    <w:rPr>
      <w:rFonts w:ascii="Wingdings" w:hAnsi="Wingdings"/>
      <w:sz w:val="24"/>
    </w:rPr>
  </w:style>
  <w:style w:type="character" w:customStyle="1" w:styleId="WW8Num13z1">
    <w:name w:val="WW8Num13z1"/>
    <w:rsid w:val="004746FC"/>
    <w:rPr>
      <w:rFonts w:ascii="Courier New" w:hAnsi="Courier New"/>
    </w:rPr>
  </w:style>
  <w:style w:type="character" w:customStyle="1" w:styleId="WW8Num13z2">
    <w:name w:val="WW8Num13z2"/>
    <w:rsid w:val="004746FC"/>
    <w:rPr>
      <w:rFonts w:ascii="Wingdings" w:hAnsi="Wingdings"/>
    </w:rPr>
  </w:style>
  <w:style w:type="character" w:customStyle="1" w:styleId="WW8Num13z3">
    <w:name w:val="WW8Num13z3"/>
    <w:rsid w:val="004746FC"/>
    <w:rPr>
      <w:rFonts w:ascii="Symbol" w:hAnsi="Symbol"/>
    </w:rPr>
  </w:style>
  <w:style w:type="character" w:customStyle="1" w:styleId="WW8Num14z0">
    <w:name w:val="WW8Num14z0"/>
    <w:rsid w:val="004746FC"/>
    <w:rPr>
      <w:rFonts w:ascii="Wingdings" w:hAnsi="Wingdings"/>
      <w:sz w:val="24"/>
    </w:rPr>
  </w:style>
  <w:style w:type="character" w:customStyle="1" w:styleId="WW8Num14z1">
    <w:name w:val="WW8Num14z1"/>
    <w:rsid w:val="004746FC"/>
    <w:rPr>
      <w:rFonts w:ascii="Courier New" w:hAnsi="Courier New"/>
    </w:rPr>
  </w:style>
  <w:style w:type="character" w:customStyle="1" w:styleId="WW8Num14z2">
    <w:name w:val="WW8Num14z2"/>
    <w:rsid w:val="004746FC"/>
    <w:rPr>
      <w:rFonts w:ascii="Wingdings" w:hAnsi="Wingdings"/>
    </w:rPr>
  </w:style>
  <w:style w:type="character" w:customStyle="1" w:styleId="WW8Num14z3">
    <w:name w:val="WW8Num14z3"/>
    <w:rsid w:val="004746FC"/>
    <w:rPr>
      <w:rFonts w:ascii="Symbol" w:hAnsi="Symbol"/>
    </w:rPr>
  </w:style>
  <w:style w:type="character" w:customStyle="1" w:styleId="WW8Num17z0">
    <w:name w:val="WW8Num17z0"/>
    <w:rsid w:val="004746FC"/>
    <w:rPr>
      <w:rFonts w:ascii="Symbol" w:hAnsi="Symbol"/>
    </w:rPr>
  </w:style>
  <w:style w:type="character" w:customStyle="1" w:styleId="WW8Num17z1">
    <w:name w:val="WW8Num17z1"/>
    <w:rsid w:val="004746FC"/>
    <w:rPr>
      <w:rFonts w:ascii="Courier New" w:hAnsi="Courier New"/>
    </w:rPr>
  </w:style>
  <w:style w:type="character" w:customStyle="1" w:styleId="WW8Num17z2">
    <w:name w:val="WW8Num17z2"/>
    <w:rsid w:val="004746FC"/>
    <w:rPr>
      <w:rFonts w:ascii="Wingdings" w:hAnsi="Wingdings"/>
    </w:rPr>
  </w:style>
  <w:style w:type="character" w:customStyle="1" w:styleId="WW8Num18z0">
    <w:name w:val="WW8Num18z0"/>
    <w:rsid w:val="004746FC"/>
    <w:rPr>
      <w:rFonts w:ascii="Wingdings" w:hAnsi="Wingdings"/>
      <w:sz w:val="24"/>
    </w:rPr>
  </w:style>
  <w:style w:type="character" w:customStyle="1" w:styleId="WW8Num18z1">
    <w:name w:val="WW8Num18z1"/>
    <w:rsid w:val="004746FC"/>
    <w:rPr>
      <w:rFonts w:ascii="Courier New" w:hAnsi="Courier New"/>
    </w:rPr>
  </w:style>
  <w:style w:type="character" w:customStyle="1" w:styleId="WW8Num18z2">
    <w:name w:val="WW8Num18z2"/>
    <w:rsid w:val="004746FC"/>
    <w:rPr>
      <w:rFonts w:ascii="Wingdings" w:hAnsi="Wingdings"/>
    </w:rPr>
  </w:style>
  <w:style w:type="character" w:customStyle="1" w:styleId="WW8Num18z3">
    <w:name w:val="WW8Num18z3"/>
    <w:rsid w:val="004746FC"/>
    <w:rPr>
      <w:rFonts w:ascii="Symbol" w:hAnsi="Symbol"/>
    </w:rPr>
  </w:style>
  <w:style w:type="character" w:customStyle="1" w:styleId="WW8Num19z0">
    <w:name w:val="WW8Num19z0"/>
    <w:rsid w:val="004746FC"/>
    <w:rPr>
      <w:rFonts w:ascii="Wingdings" w:hAnsi="Wingdings"/>
    </w:rPr>
  </w:style>
  <w:style w:type="character" w:customStyle="1" w:styleId="WW8Num19z1">
    <w:name w:val="WW8Num19z1"/>
    <w:rsid w:val="004746FC"/>
    <w:rPr>
      <w:rFonts w:ascii="Courier New" w:hAnsi="Courier New"/>
    </w:rPr>
  </w:style>
  <w:style w:type="character" w:customStyle="1" w:styleId="WW8Num19z3">
    <w:name w:val="WW8Num19z3"/>
    <w:rsid w:val="004746FC"/>
    <w:rPr>
      <w:rFonts w:ascii="Symbol" w:hAnsi="Symbol"/>
    </w:rPr>
  </w:style>
  <w:style w:type="character" w:customStyle="1" w:styleId="WW8Num20z0">
    <w:name w:val="WW8Num20z0"/>
    <w:rsid w:val="004746FC"/>
    <w:rPr>
      <w:rFonts w:ascii="Wingdings" w:hAnsi="Wingdings"/>
      <w:sz w:val="24"/>
    </w:rPr>
  </w:style>
  <w:style w:type="character" w:customStyle="1" w:styleId="WW8Num20z1">
    <w:name w:val="WW8Num20z1"/>
    <w:rsid w:val="004746FC"/>
    <w:rPr>
      <w:rFonts w:ascii="Courier New" w:hAnsi="Courier New"/>
    </w:rPr>
  </w:style>
  <w:style w:type="character" w:customStyle="1" w:styleId="WW8Num20z2">
    <w:name w:val="WW8Num20z2"/>
    <w:rsid w:val="004746FC"/>
    <w:rPr>
      <w:rFonts w:ascii="Wingdings" w:hAnsi="Wingdings"/>
    </w:rPr>
  </w:style>
  <w:style w:type="character" w:customStyle="1" w:styleId="WW8Num20z3">
    <w:name w:val="WW8Num20z3"/>
    <w:rsid w:val="004746FC"/>
    <w:rPr>
      <w:rFonts w:ascii="Symbol" w:hAnsi="Symbol"/>
    </w:rPr>
  </w:style>
  <w:style w:type="character" w:customStyle="1" w:styleId="WW8Num21z0">
    <w:name w:val="WW8Num21z0"/>
    <w:rsid w:val="004746FC"/>
    <w:rPr>
      <w:rFonts w:ascii="Wingdings" w:hAnsi="Wingdings"/>
    </w:rPr>
  </w:style>
  <w:style w:type="character" w:customStyle="1" w:styleId="WW8Num21z1">
    <w:name w:val="WW8Num21z1"/>
    <w:rsid w:val="004746FC"/>
    <w:rPr>
      <w:rFonts w:ascii="Courier New" w:hAnsi="Courier New"/>
    </w:rPr>
  </w:style>
  <w:style w:type="character" w:customStyle="1" w:styleId="WW8Num21z3">
    <w:name w:val="WW8Num21z3"/>
    <w:rsid w:val="004746FC"/>
    <w:rPr>
      <w:rFonts w:ascii="Symbol" w:hAnsi="Symbol"/>
    </w:rPr>
  </w:style>
  <w:style w:type="character" w:customStyle="1" w:styleId="WW-DefaultParagraphFont">
    <w:name w:val="WW-Default Paragraph Font"/>
    <w:rsid w:val="004746FC"/>
  </w:style>
  <w:style w:type="character" w:customStyle="1" w:styleId="BalloonTextChar">
    <w:name w:val="Balloon Text Char"/>
    <w:rsid w:val="004746FC"/>
    <w:rPr>
      <w:rFonts w:ascii="Tahoma" w:hAnsi="Tahoma"/>
      <w:sz w:val="16"/>
    </w:rPr>
  </w:style>
  <w:style w:type="character" w:customStyle="1" w:styleId="CVBodyChar">
    <w:name w:val="CV Body Char"/>
    <w:rsid w:val="004746FC"/>
    <w:rPr>
      <w:rFonts w:ascii="Verdana" w:hAnsi="Verdana"/>
      <w:b/>
      <w:color w:val="365F91"/>
      <w:sz w:val="28"/>
    </w:rPr>
  </w:style>
  <w:style w:type="character" w:styleId="Hyperlink">
    <w:name w:val="Hyperlink"/>
    <w:uiPriority w:val="99"/>
    <w:rsid w:val="004746FC"/>
    <w:rPr>
      <w:color w:val="000080"/>
      <w:u w:val="single"/>
    </w:rPr>
  </w:style>
  <w:style w:type="character" w:customStyle="1" w:styleId="RTFNum21">
    <w:name w:val="RTF_Num 2 1"/>
    <w:rsid w:val="004746FC"/>
    <w:rPr>
      <w:rFonts w:ascii="Symbol" w:hAnsi="Symbol"/>
    </w:rPr>
  </w:style>
  <w:style w:type="paragraph" w:customStyle="1" w:styleId="Heading">
    <w:name w:val="Heading"/>
    <w:basedOn w:val="Normal"/>
    <w:next w:val="BodyText"/>
    <w:rsid w:val="004746F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746F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379B7"/>
    <w:rPr>
      <w:rFonts w:ascii="Cambria" w:hAnsi="Cambria" w:cs="Calibri"/>
      <w:sz w:val="24"/>
      <w:szCs w:val="24"/>
      <w:lang w:val="en-IN" w:eastAsia="ar-SA"/>
    </w:rPr>
  </w:style>
  <w:style w:type="paragraph" w:styleId="List">
    <w:name w:val="List"/>
    <w:basedOn w:val="BodyText"/>
    <w:uiPriority w:val="99"/>
    <w:rsid w:val="004746FC"/>
    <w:rPr>
      <w:rFonts w:cs="Mangal"/>
    </w:rPr>
  </w:style>
  <w:style w:type="paragraph" w:styleId="Caption">
    <w:name w:val="caption"/>
    <w:basedOn w:val="Normal"/>
    <w:uiPriority w:val="35"/>
    <w:qFormat/>
    <w:rsid w:val="004746F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746FC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1"/>
    <w:uiPriority w:val="99"/>
    <w:rsid w:val="004746FC"/>
    <w:rPr>
      <w:rFonts w:ascii="Tahoma" w:hAnsi="Tahoma"/>
      <w:sz w:val="16"/>
      <w:szCs w:val="16"/>
      <w:lang w:val="en-US"/>
    </w:rPr>
  </w:style>
  <w:style w:type="character" w:customStyle="1" w:styleId="BalloonTextChar1">
    <w:name w:val="Balloon Text Char1"/>
    <w:link w:val="BalloonText"/>
    <w:uiPriority w:val="99"/>
    <w:semiHidden/>
    <w:rsid w:val="00F379B7"/>
    <w:rPr>
      <w:rFonts w:cs="Calibri"/>
      <w:lang w:val="en-IN" w:eastAsia="ar-SA"/>
    </w:rPr>
  </w:style>
  <w:style w:type="paragraph" w:customStyle="1" w:styleId="CVBody">
    <w:name w:val="CV Body"/>
    <w:basedOn w:val="Heading1"/>
    <w:rsid w:val="004746FC"/>
    <w:pPr>
      <w:keepNext/>
      <w:keepLines/>
      <w:widowControl/>
      <w:tabs>
        <w:tab w:val="clear" w:pos="0"/>
      </w:tabs>
      <w:autoSpaceDE/>
      <w:spacing w:before="480" w:line="276" w:lineRule="auto"/>
      <w:ind w:left="0" w:firstLine="0"/>
      <w:jc w:val="both"/>
    </w:pPr>
    <w:rPr>
      <w:rFonts w:ascii="Verdana" w:hAnsi="Verdana"/>
      <w:b w:val="0"/>
      <w:bCs w:val="0"/>
      <w:color w:val="365F91"/>
      <w:sz w:val="28"/>
      <w:szCs w:val="28"/>
      <w:lang w:val="en-US"/>
    </w:rPr>
  </w:style>
  <w:style w:type="paragraph" w:customStyle="1" w:styleId="TableContents">
    <w:name w:val="Table Contents"/>
    <w:basedOn w:val="Normal"/>
    <w:rsid w:val="004746FC"/>
    <w:pPr>
      <w:suppressLineNumbers/>
    </w:pPr>
  </w:style>
  <w:style w:type="paragraph" w:customStyle="1" w:styleId="TableHeading">
    <w:name w:val="Table Heading"/>
    <w:basedOn w:val="TableContents"/>
    <w:rsid w:val="004746FC"/>
    <w:pPr>
      <w:jc w:val="center"/>
    </w:pPr>
    <w:rPr>
      <w:b/>
      <w:bCs/>
    </w:rPr>
  </w:style>
  <w:style w:type="paragraph" w:customStyle="1" w:styleId="Textbody">
    <w:name w:val="Text body"/>
    <w:basedOn w:val="Normal"/>
    <w:rsid w:val="00022765"/>
    <w:pPr>
      <w:widowControl/>
      <w:tabs>
        <w:tab w:val="left" w:pos="720"/>
      </w:tabs>
      <w:autoSpaceDE/>
      <w:spacing w:after="120" w:line="100" w:lineRule="atLeast"/>
    </w:pPr>
    <w:rPr>
      <w:rFonts w:ascii="Times New Roman" w:hAnsi="Times New Roman" w:cs="Times New Roman"/>
      <w:color w:val="00000A"/>
      <w:lang w:eastAsia="zh-CN" w:bidi="hi-IN"/>
    </w:rPr>
  </w:style>
  <w:style w:type="paragraph" w:styleId="ListParagraph">
    <w:name w:val="List Paragraph"/>
    <w:basedOn w:val="Normal"/>
    <w:uiPriority w:val="34"/>
    <w:rsid w:val="004562BE"/>
    <w:pPr>
      <w:widowControl/>
      <w:tabs>
        <w:tab w:val="left" w:pos="720"/>
      </w:tabs>
      <w:autoSpaceDE/>
      <w:spacing w:line="100" w:lineRule="atLeast"/>
      <w:ind w:left="720"/>
    </w:pPr>
    <w:rPr>
      <w:rFonts w:ascii="Times New Roman" w:hAnsi="Times New Roman" w:cs="Times New Roman"/>
      <w:color w:val="00000A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tinraj85@gmail.com" TargetMode="External" /><Relationship Id="rId5" Type="http://schemas.openxmlformats.org/officeDocument/2006/relationships/image" Target="https://rdxfootmark.naukri.com/v2/track/openCv?trackingInfo=b1ebad443f9cd8aaa287d4bbd4a5c69d134f530e18705c4458440321091b5b581601180b16455f541b4d58515c424154181c084b281e010303071041585d0959580f1b425c4c01090340281e0103150b15465c540d4d584b50535a4f162e024b4340010d120213105b5c0c004d145c455715445a5c5d57421a081105431458090d074b100a12031753444f4a081e01030300164350550e564916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B0064516\Desktop\Eena_Sidana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Eena_Sidana</Template>
  <TotalTime>28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B0064516</dc:creator>
  <cp:lastModifiedBy>win-7</cp:lastModifiedBy>
  <cp:revision>6</cp:revision>
  <dcterms:created xsi:type="dcterms:W3CDTF">2019-04-02T04:00:00Z</dcterms:created>
  <dcterms:modified xsi:type="dcterms:W3CDTF">2019-08-22T10:00:00Z</dcterms:modified>
</cp:coreProperties>
</file>