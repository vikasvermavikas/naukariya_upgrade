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000000" w:rsidRPr="004A2DF6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bookmarkStart w:id="0" w:name="page1"/>
      <w:bookmarkEnd w:id="0"/>
      <w:r w:rsidRPr="004A2DF6">
        <w:rPr>
          <w:rFonts w:ascii="Times New Roman" w:eastAsia="Times New Roman" w:hAnsi="Times New Roman"/>
          <w:b/>
          <w:sz w:val="36"/>
        </w:rPr>
        <w:t xml:space="preserve">G. </w:t>
      </w:r>
      <w:r w:rsidRPr="004A2DF6">
        <w:rPr>
          <w:rFonts w:ascii="Times New Roman" w:eastAsia="Times New Roman" w:hAnsi="Times New Roman"/>
          <w:b/>
          <w:sz w:val="36"/>
        </w:rPr>
        <w:t>Rohith</w:t>
      </w:r>
      <w:r w:rsidRPr="004A2DF6">
        <w:rPr>
          <w:rFonts w:ascii="Times New Roman" w:eastAsia="Times New Roman" w:hAnsi="Times New Roman"/>
          <w:b/>
          <w:sz w:val="36"/>
        </w:rPr>
        <w:t xml:space="preserve"> Kumar</w:t>
      </w:r>
    </w:p>
    <w:p w:rsidR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>
      <w:pPr>
        <w:spacing w:line="348" w:lineRule="exact"/>
        <w:rPr>
          <w:rFonts w:ascii="Times New Roman" w:eastAsia="Times New Roman" w:hAnsi="Times New Roman"/>
          <w:sz w:val="24"/>
        </w:rPr>
      </w:pPr>
    </w:p>
    <w:p w:rsidR="0000000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Contact: </w:t>
      </w:r>
      <w:r>
        <w:rPr>
          <w:rFonts w:ascii="Times New Roman" w:eastAsia="Times New Roman" w:hAnsi="Times New Roman"/>
          <w:sz w:val="24"/>
        </w:rPr>
        <w:t>+918639784048</w:t>
      </w:r>
    </w:p>
    <w:p w:rsidR="00000000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00000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E-Mail: </w:t>
      </w:r>
      <w:hyperlink r:id="rId4" w:history="1">
        <w:r>
          <w:rPr>
            <w:rFonts w:ascii="Times New Roman" w:eastAsia="Times New Roman" w:hAnsi="Times New Roman"/>
            <w:sz w:val="24"/>
          </w:rPr>
          <w:t>galinki.rohit048@gmail.com</w:t>
        </w:r>
      </w:hyperlink>
    </w:p>
    <w:p w:rsidR="00000000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Current location: </w:t>
      </w:r>
      <w:r w:rsidR="004A2DF6">
        <w:rPr>
          <w:rFonts w:ascii="Times New Roman" w:eastAsia="Times New Roman" w:hAnsi="Times New Roman"/>
          <w:sz w:val="24"/>
        </w:rPr>
        <w:t>Bangalore</w:t>
      </w:r>
    </w:p>
    <w:p w:rsidR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26" style="width:533.95pt;height:13.8pt;margin-top:21.1pt;margin-left:-1.4pt;position:absolute;z-index:-251658240" fillcolor="#d5dce4" strokecolor="none"/>
        </w:pict>
      </w:r>
    </w:p>
    <w:p w:rsidR="00000000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Objective:</w:t>
      </w:r>
    </w:p>
    <w:p w:rsidR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line id="_x0000_s1027" style="position:absolute;z-index:-251656192" from="0,-0.55pt" to="53.3pt,-0.55pt" strokecolor="white" strokeweight="1.2pt"/>
        </w:pict>
      </w:r>
    </w:p>
    <w:p w:rsidR="00000000">
      <w:pPr>
        <w:spacing w:line="88" w:lineRule="exact"/>
        <w:rPr>
          <w:rFonts w:ascii="Times New Roman" w:eastAsia="Times New Roman" w:hAnsi="Times New Roman"/>
          <w:sz w:val="24"/>
        </w:rPr>
      </w:pPr>
    </w:p>
    <w:p w:rsidR="00000000" w:rsidP="004A2DF6">
      <w:pPr>
        <w:spacing w:line="234" w:lineRule="auto"/>
        <w:ind w:right="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succeed in an environment of growth and excellence and earn a job which provides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m</w:t>
      </w:r>
      <w:r>
        <w:rPr>
          <w:rFonts w:ascii="Times New Roman" w:eastAsia="Times New Roman" w:hAnsi="Times New Roman"/>
          <w:sz w:val="24"/>
        </w:rPr>
        <w:t>e Satisfaction and self-development and helps me to achieve organizational goal.</w:t>
      </w:r>
    </w:p>
    <w:p w:rsidR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28" style="width:533.95pt;height:13.8pt;margin-top:14.35pt;margin-left:-1.4pt;position:absolute;z-index:-251655168" fillcolor="#d5dce4" strokecolor="none"/>
        </w:pict>
      </w:r>
    </w:p>
    <w:p w:rsidR="00000000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Technical Experience:</w:t>
      </w:r>
    </w:p>
    <w:p w:rsidR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line id="_x0000_s1029" style="position:absolute;z-index:-251654144" from="0,-0.55pt" to="114.35pt,-0.55pt" strokecolor="white" strokeweight="1.2pt"/>
        </w:pict>
      </w:r>
    </w:p>
    <w:p w:rsidR="00000000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00000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Install and configure Operating Systems: Windows 10, 8.1 and windows7.</w:t>
      </w:r>
    </w:p>
    <w:p w:rsidR="00000000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000000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00000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Setting up Wireless NIC, Local and Network Printer Setting and Configuration.</w:t>
      </w:r>
    </w:p>
    <w:p w:rsidR="00000000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00000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MS Outlook Configuration, Backup and Restore Process.</w:t>
      </w:r>
    </w:p>
    <w:p w:rsidR="00000000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000000">
      <w:pPr>
        <w:numPr>
          <w:ilvl w:val="0"/>
          <w:numId w:val="1"/>
        </w:numPr>
        <w:tabs>
          <w:tab w:val="left" w:pos="720"/>
        </w:tabs>
        <w:spacing w:line="350" w:lineRule="auto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Remote Management through Team Viewer, </w:t>
      </w:r>
      <w:r>
        <w:rPr>
          <w:rFonts w:ascii="Times New Roman" w:eastAsia="Times New Roman" w:hAnsi="Times New Roman"/>
          <w:sz w:val="24"/>
        </w:rPr>
        <w:t xml:space="preserve">Microsoft Teams and </w:t>
      </w:r>
      <w:r>
        <w:rPr>
          <w:rFonts w:ascii="Times New Roman" w:eastAsia="Times New Roman" w:hAnsi="Times New Roman"/>
          <w:sz w:val="24"/>
        </w:rPr>
        <w:t>Ammy</w:t>
      </w:r>
      <w:r>
        <w:rPr>
          <w:rFonts w:ascii="Times New Roman" w:eastAsia="Times New Roman" w:hAnsi="Times New Roman"/>
          <w:sz w:val="24"/>
        </w:rPr>
        <w:t xml:space="preserve"> Admin to solve Windows and Software Install</w:t>
      </w:r>
      <w:r>
        <w:rPr>
          <w:rFonts w:ascii="Times New Roman" w:eastAsia="Times New Roman" w:hAnsi="Times New Roman"/>
          <w:sz w:val="24"/>
        </w:rPr>
        <w:t>ation,</w:t>
      </w:r>
    </w:p>
    <w:p w:rsidR="00000000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00000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Take care of all the Internal Office Software</w:t>
      </w:r>
      <w:r>
        <w:rPr>
          <w:rFonts w:ascii="Times New Roman" w:eastAsia="Times New Roman" w:hAnsi="Times New Roman"/>
          <w:sz w:val="24"/>
        </w:rPr>
        <w:t>’s Support.</w:t>
      </w:r>
    </w:p>
    <w:p w:rsidR="00000000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00000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Good hands on experience Backup &amp; Restore of Mails, Profiles in Mailing Client MS Outlook.</w:t>
      </w:r>
    </w:p>
    <w:p w:rsidR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30" style="width:533.95pt;height:15.95pt;margin-top:7.2pt;margin-left:-1.4pt;position:absolute;z-index:-251653120" fillcolor="#d5dce4" strokecolor="none"/>
        </w:pict>
      </w:r>
    </w:p>
    <w:p w:rsidR="00000000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Career Summary:</w:t>
      </w:r>
    </w:p>
    <w:p w:rsidR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line id="_x0000_s1031" style="position:absolute;z-index:-251652096" from="0,-0.55pt" to="96.6pt,-0.55pt" strokecolor="white" strokeweight="1.2pt"/>
        </w:pict>
      </w:r>
    </w:p>
    <w:p w:rsidR="00000000">
      <w:pPr>
        <w:spacing w:line="31" w:lineRule="exact"/>
        <w:rPr>
          <w:rFonts w:ascii="Times New Roman" w:eastAsia="Times New Roman" w:hAnsi="Times New Roman"/>
          <w:sz w:val="24"/>
        </w:rPr>
      </w:pPr>
    </w:p>
    <w:p w:rsidR="00000000">
      <w:pPr>
        <w:numPr>
          <w:ilvl w:val="0"/>
          <w:numId w:val="2"/>
        </w:numPr>
        <w:tabs>
          <w:tab w:val="left" w:pos="278"/>
        </w:tabs>
        <w:spacing w:line="262" w:lineRule="auto"/>
        <w:ind w:right="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Competent</w:t>
      </w:r>
      <w:r w:rsidR="00141798">
        <w:rPr>
          <w:rFonts w:ascii="Times New Roman" w:eastAsia="Times New Roman" w:hAnsi="Times New Roman"/>
          <w:sz w:val="24"/>
        </w:rPr>
        <w:t xml:space="preserve"> professional with experience in Desktop Administration, with a stro</w:t>
      </w:r>
      <w:r w:rsidR="00141798">
        <w:rPr>
          <w:rFonts w:ascii="Times New Roman" w:eastAsia="Times New Roman" w:hAnsi="Times New Roman"/>
          <w:sz w:val="24"/>
        </w:rPr>
        <w:t>ng performance background in wide variety of professional in system support, service desk, and remote support.</w:t>
      </w:r>
    </w:p>
    <w:p w:rsidR="00000000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Work Experience:</w:t>
      </w:r>
    </w:p>
    <w:p w:rsidR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rect id="_x0000_s1032" style="width:454.15pt;height:14.4pt;margin-top:1.55pt;margin-left:0;position:absolute;z-index:-251651072" strokecolor="none"/>
        </w:pict>
      </w:r>
    </w:p>
    <w:p w:rsidR="00000000">
      <w:pPr>
        <w:spacing w:line="28" w:lineRule="exact"/>
        <w:rPr>
          <w:rFonts w:ascii="Times New Roman" w:eastAsia="Times New Roman" w:hAnsi="Times New Roman"/>
          <w:sz w:val="24"/>
        </w:rPr>
      </w:pPr>
    </w:p>
    <w:p w:rsidR="004A2DF6">
      <w:pPr>
        <w:spacing w:line="224" w:lineRule="auto"/>
        <w:ind w:left="300" w:right="1540"/>
        <w:rPr>
          <w:rFonts w:ascii="Times New Roman" w:eastAsia="Times New Roman" w:hAnsi="Times New Roman"/>
          <w:sz w:val="24"/>
        </w:rPr>
      </w:pPr>
    </w:p>
    <w:p w:rsidR="004A2DF6">
      <w:pPr>
        <w:spacing w:line="224" w:lineRule="auto"/>
        <w:ind w:left="300" w:righ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Company</w:t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Pr="004A2DF6">
        <w:rPr>
          <w:rFonts w:ascii="Times New Roman" w:eastAsia="Times New Roman" w:hAnsi="Times New Roman"/>
          <w:sz w:val="24"/>
        </w:rPr>
        <w:t xml:space="preserve">Greet Technologies </w:t>
      </w:r>
      <w:r w:rsidRPr="004A2DF6">
        <w:rPr>
          <w:rFonts w:ascii="Times New Roman" w:eastAsia="Times New Roman" w:hAnsi="Times New Roman"/>
          <w:sz w:val="24"/>
        </w:rPr>
        <w:t>Pvt</w:t>
      </w:r>
      <w:r w:rsidRPr="004A2DF6">
        <w:rPr>
          <w:rFonts w:ascii="Times New Roman" w:eastAsia="Times New Roman" w:hAnsi="Times New Roman"/>
          <w:sz w:val="24"/>
        </w:rPr>
        <w:t xml:space="preserve"> Ltd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(Payroll Evision Technoserve Pvt.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Ltd.) </w:t>
      </w:r>
    </w:p>
    <w:p w:rsidR="004A2DF6">
      <w:pPr>
        <w:spacing w:line="224" w:lineRule="auto"/>
        <w:ind w:left="300" w:right="1540"/>
        <w:rPr>
          <w:rFonts w:ascii="Times New Roman" w:eastAsia="Times New Roman" w:hAnsi="Times New Roman"/>
          <w:sz w:val="24"/>
        </w:rPr>
      </w:pPr>
    </w:p>
    <w:p w:rsidR="00000000">
      <w:pPr>
        <w:spacing w:line="224" w:lineRule="auto"/>
        <w:ind w:left="300" w:right="1540"/>
        <w:rPr>
          <w:rFonts w:ascii="Baskerville Old Face" w:eastAsia="Baskerville Old Face" w:hAnsi="Baskerville Old Face"/>
          <w:sz w:val="24"/>
        </w:rPr>
      </w:pPr>
      <w:r>
        <w:rPr>
          <w:rFonts w:ascii="Baskerville Old Face" w:eastAsia="Baskerville Old Face" w:hAnsi="Baskerville Old Face"/>
          <w:sz w:val="24"/>
        </w:rPr>
        <w:t xml:space="preserve">Designation </w:t>
      </w:r>
      <w:r>
        <w:rPr>
          <w:rFonts w:ascii="Baskerville Old Face" w:eastAsia="Baskerville Old Face" w:hAnsi="Baskerville Old Face"/>
          <w:sz w:val="24"/>
        </w:rPr>
        <w:t>–</w:t>
      </w:r>
      <w:r>
        <w:rPr>
          <w:rFonts w:ascii="Baskerville Old Face" w:eastAsia="Baskerville Old Face" w:hAnsi="Baskerville Old Face"/>
          <w:sz w:val="24"/>
        </w:rPr>
        <w:t xml:space="preserve"> Desktop Support Engineer</w:t>
      </w:r>
    </w:p>
    <w:p w:rsidR="00000000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4A2DF6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</w:p>
    <w:p w:rsidR="00000000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Duration </w:t>
      </w:r>
      <w:r w:rsidR="004A2DF6">
        <w:rPr>
          <w:rFonts w:ascii="Times New Roman" w:eastAsia="Times New Roman" w:hAnsi="Times New Roman"/>
          <w:sz w:val="24"/>
        </w:rPr>
        <w:t>–</w:t>
      </w:r>
      <w:r>
        <w:rPr>
          <w:rFonts w:ascii="Times New Roman" w:eastAsia="Times New Roman" w:hAnsi="Times New Roman"/>
          <w:sz w:val="24"/>
        </w:rPr>
        <w:t xml:space="preserve"> </w:t>
      </w:r>
      <w:r w:rsidR="004A2DF6">
        <w:rPr>
          <w:rFonts w:ascii="Times New Roman" w:eastAsia="Times New Roman" w:hAnsi="Times New Roman"/>
          <w:sz w:val="24"/>
        </w:rPr>
        <w:t>10</w:t>
      </w:r>
      <w:r w:rsidRPr="004A2DF6" w:rsidR="004A2DF6">
        <w:rPr>
          <w:rFonts w:ascii="Times New Roman" w:eastAsia="Times New Roman" w:hAnsi="Times New Roman"/>
          <w:sz w:val="24"/>
          <w:vertAlign w:val="superscript"/>
        </w:rPr>
        <w:t>th</w:t>
      </w:r>
      <w:r w:rsidR="004A2DF6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Dec</w:t>
      </w:r>
      <w:r w:rsidR="004A2DF6">
        <w:rPr>
          <w:rFonts w:ascii="Times New Roman" w:eastAsia="Times New Roman" w:hAnsi="Times New Roman"/>
          <w:sz w:val="24"/>
        </w:rPr>
        <w:t>ember</w:t>
      </w:r>
      <w:r>
        <w:rPr>
          <w:rFonts w:ascii="Times New Roman" w:eastAsia="Times New Roman" w:hAnsi="Times New Roman"/>
          <w:sz w:val="24"/>
        </w:rPr>
        <w:t xml:space="preserve"> 2019 </w:t>
      </w:r>
      <w:r>
        <w:rPr>
          <w:rFonts w:ascii="Times New Roman" w:eastAsia="Times New Roman" w:hAnsi="Times New Roman"/>
          <w:sz w:val="24"/>
        </w:rPr>
        <w:t>Till now</w:t>
      </w:r>
    </w:p>
    <w:p w:rsidR="00000000">
      <w:pPr>
        <w:spacing w:line="281" w:lineRule="exact"/>
        <w:rPr>
          <w:rFonts w:ascii="Times New Roman" w:eastAsia="Times New Roman" w:hAnsi="Times New Roman"/>
          <w:sz w:val="24"/>
        </w:rPr>
      </w:pPr>
    </w:p>
    <w:p w:rsidR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Roles and Responsibilities:</w:t>
      </w:r>
    </w:p>
    <w:p w:rsidR="00000000">
      <w:pPr>
        <w:spacing w:line="116" w:lineRule="exact"/>
        <w:rPr>
          <w:rFonts w:ascii="Times New Roman" w:eastAsia="Times New Roman" w:hAnsi="Times New Roman"/>
          <w:sz w:val="24"/>
        </w:rPr>
      </w:pPr>
    </w:p>
    <w:p w:rsidR="0000000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 xml:space="preserve">PC Desktop support for </w:t>
      </w:r>
      <w:r w:rsidR="004A2DF6">
        <w:rPr>
          <w:rFonts w:ascii="Times New Roman" w:eastAsia="Times New Roman" w:hAnsi="Times New Roman"/>
          <w:sz w:val="24"/>
        </w:rPr>
        <w:t>2</w:t>
      </w:r>
      <w:r>
        <w:rPr>
          <w:rFonts w:ascii="Times New Roman" w:eastAsia="Times New Roman" w:hAnsi="Times New Roman"/>
          <w:sz w:val="24"/>
        </w:rPr>
        <w:t>40 + corporate users in Windows Domain Environment.</w:t>
      </w:r>
    </w:p>
    <w:p w:rsidR="00000000">
      <w:pPr>
        <w:spacing w:line="135" w:lineRule="exact"/>
        <w:rPr>
          <w:rFonts w:ascii="Symbol" w:eastAsia="Symbol" w:hAnsi="Symbol"/>
          <w:sz w:val="24"/>
        </w:rPr>
      </w:pPr>
    </w:p>
    <w:p w:rsidR="0000000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 xml:space="preserve">Troubleshooting on all </w:t>
      </w:r>
      <w:r>
        <w:rPr>
          <w:rFonts w:ascii="Times New Roman" w:eastAsia="Times New Roman" w:hAnsi="Times New Roman"/>
          <w:sz w:val="24"/>
        </w:rPr>
        <w:t>desktop infrastructures, office connectivity, webcast and all related issues.</w:t>
      </w:r>
    </w:p>
    <w:p w:rsidR="00000000">
      <w:pPr>
        <w:spacing w:line="137" w:lineRule="exact"/>
        <w:rPr>
          <w:rFonts w:ascii="Symbol" w:eastAsia="Symbol" w:hAnsi="Symbol"/>
          <w:sz w:val="24"/>
        </w:rPr>
      </w:pPr>
    </w:p>
    <w:p w:rsidR="0000000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Troubleshooting web browser related and wireless issues on customer computer.</w:t>
      </w:r>
    </w:p>
    <w:p w:rsidR="00000000">
      <w:pPr>
        <w:spacing w:line="137" w:lineRule="exact"/>
        <w:rPr>
          <w:rFonts w:ascii="Symbol" w:eastAsia="Symbol" w:hAnsi="Symbol"/>
          <w:sz w:val="24"/>
        </w:rPr>
      </w:pPr>
    </w:p>
    <w:p w:rsidR="0000000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Working on service now backlog tickets.</w:t>
      </w:r>
    </w:p>
    <w:p w:rsidR="00000000">
      <w:pPr>
        <w:spacing w:line="135" w:lineRule="exact"/>
        <w:rPr>
          <w:rFonts w:ascii="Symbol" w:eastAsia="Symbol" w:hAnsi="Symbol"/>
          <w:sz w:val="24"/>
        </w:rPr>
      </w:pPr>
    </w:p>
    <w:p w:rsidR="0000000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Coordinating with the team to solve escalations.</w:t>
      </w:r>
    </w:p>
    <w:p w:rsidR="00000000">
      <w:pPr>
        <w:spacing w:line="137" w:lineRule="exact"/>
        <w:rPr>
          <w:rFonts w:ascii="Symbol" w:eastAsia="Symbol" w:hAnsi="Symbol"/>
          <w:sz w:val="24"/>
        </w:rPr>
      </w:pPr>
    </w:p>
    <w:p w:rsidR="00000000" w:rsidRPr="00C2081B" w:rsidP="00C2081B">
      <w:pPr>
        <w:numPr>
          <w:ilvl w:val="0"/>
          <w:numId w:val="6"/>
        </w:num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Trouble</w:t>
      </w:r>
      <w:r>
        <w:rPr>
          <w:rFonts w:ascii="Times New Roman" w:eastAsia="Times New Roman" w:hAnsi="Times New Roman"/>
          <w:sz w:val="24"/>
        </w:rPr>
        <w:t>shoot and resolve hardware/software/network issues, escalating when required</w:t>
      </w:r>
    </w:p>
    <w:p w:rsidR="00000000" w:rsidRPr="00C2081B">
      <w:pPr>
        <w:spacing w:line="138" w:lineRule="exact"/>
        <w:rPr>
          <w:rFonts w:ascii="Times New Roman" w:eastAsia="Times New Roman" w:hAnsi="Times New Roman"/>
          <w:sz w:val="24"/>
        </w:rPr>
      </w:pPr>
    </w:p>
    <w:p w:rsidR="00000000" w:rsidRPr="00C2081B" w:rsidP="00C2081B">
      <w:pPr>
        <w:numPr>
          <w:ilvl w:val="0"/>
          <w:numId w:val="6"/>
        </w:num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Hardware refresh and roll out of Windows 7,10</w:t>
      </w:r>
    </w:p>
    <w:p w:rsidR="00000000" w:rsidRPr="00C2081B">
      <w:pPr>
        <w:spacing w:line="135" w:lineRule="exact"/>
        <w:rPr>
          <w:rFonts w:ascii="Times New Roman" w:eastAsia="Times New Roman" w:hAnsi="Times New Roman"/>
          <w:sz w:val="24"/>
        </w:rPr>
      </w:pPr>
    </w:p>
    <w:p w:rsidR="00000000" w:rsidRPr="00C2081B" w:rsidP="00C2081B">
      <w:pPr>
        <w:numPr>
          <w:ilvl w:val="0"/>
          <w:numId w:val="6"/>
        </w:num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Manage access to shared folders on file servers with Active Directory</w:t>
      </w:r>
    </w:p>
    <w:p w:rsidR="00000000" w:rsidRPr="00C2081B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000000" w:rsidRPr="00C2081B" w:rsidP="00C2081B">
      <w:pPr>
        <w:numPr>
          <w:ilvl w:val="0"/>
          <w:numId w:val="6"/>
        </w:num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Provider Core support On all Microsoft Products (Skype for b</w:t>
      </w:r>
      <w:r>
        <w:rPr>
          <w:rFonts w:ascii="Times New Roman" w:eastAsia="Times New Roman" w:hAnsi="Times New Roman"/>
          <w:sz w:val="24"/>
        </w:rPr>
        <w:t>usiness, Outlook, Access, Excel, Word)</w:t>
      </w:r>
    </w:p>
    <w:p w:rsidR="00000000" w:rsidRPr="00C2081B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000000" w:rsidRPr="00C2081B" w:rsidP="00C2081B">
      <w:pPr>
        <w:numPr>
          <w:ilvl w:val="0"/>
          <w:numId w:val="6"/>
        </w:num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Provide instruction to end users on software and documentation on software installations</w:t>
      </w:r>
    </w:p>
    <w:p w:rsidR="00000000" w:rsidRPr="00C2081B">
      <w:pPr>
        <w:spacing w:line="135" w:lineRule="exact"/>
        <w:rPr>
          <w:rFonts w:ascii="Times New Roman" w:eastAsia="Times New Roman" w:hAnsi="Times New Roman"/>
          <w:sz w:val="24"/>
        </w:rPr>
      </w:pPr>
    </w:p>
    <w:p w:rsidR="00000000" w:rsidRPr="00C2081B" w:rsidP="00C2081B">
      <w:pPr>
        <w:numPr>
          <w:ilvl w:val="0"/>
          <w:numId w:val="6"/>
        </w:num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Frequent monitoring, analyzing and enhancing process performance</w:t>
      </w:r>
    </w:p>
    <w:p w:rsidR="00000000" w:rsidRPr="00C2081B">
      <w:p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  <w:sectPr>
          <w:pgSz w:w="11900" w:h="16838"/>
          <w:pgMar w:top="717" w:right="566" w:bottom="77" w:left="720" w:header="0" w:footer="0" w:gutter="0"/>
          <w:cols w:space="0" w:equalWidth="0">
            <w:col w:w="10620"/>
          </w:cols>
          <w:docGrid w:linePitch="360"/>
        </w:sectPr>
      </w:pPr>
    </w:p>
    <w:p w:rsidR="00000000" w:rsidRPr="00C2081B" w:rsidP="00C2081B">
      <w:pPr>
        <w:numPr>
          <w:ilvl w:val="0"/>
          <w:numId w:val="6"/>
        </w:numPr>
        <w:tabs>
          <w:tab w:val="left" w:pos="740"/>
        </w:tabs>
        <w:spacing w:line="0" w:lineRule="atLeast"/>
        <w:rPr>
          <w:rFonts w:ascii="Times New Roman" w:eastAsia="Times New Roman" w:hAnsi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sz w:val="24"/>
        </w:rPr>
        <w:t>Imaging the laptops with bootable Drives.</w:t>
      </w:r>
    </w:p>
    <w:p w:rsidR="00000000" w:rsidRPr="00C2081B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000000" w:rsidRPr="00C2081B" w:rsidP="00C2081B">
      <w:pPr>
        <w:numPr>
          <w:ilvl w:val="0"/>
          <w:numId w:val="6"/>
        </w:numPr>
        <w:tabs>
          <w:tab w:val="left" w:pos="74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Developed rapport</w:t>
      </w:r>
      <w:r>
        <w:rPr>
          <w:rFonts w:ascii="Times New Roman" w:eastAsia="Times New Roman" w:hAnsi="Times New Roman"/>
          <w:sz w:val="24"/>
        </w:rPr>
        <w:t xml:space="preserve"> with the user</w:t>
      </w:r>
      <w:r>
        <w:rPr>
          <w:rFonts w:ascii="Times New Roman" w:eastAsia="Times New Roman" w:hAnsi="Times New Roman"/>
          <w:sz w:val="24"/>
        </w:rPr>
        <w:t>’s base by handling difficul</w:t>
      </w:r>
      <w:r>
        <w:rPr>
          <w:rFonts w:ascii="Times New Roman" w:eastAsia="Times New Roman" w:hAnsi="Times New Roman"/>
          <w:sz w:val="24"/>
        </w:rPr>
        <w:t>t issues with professionalism.</w:t>
      </w:r>
    </w:p>
    <w:p w:rsidR="00000000">
      <w:pPr>
        <w:spacing w:line="32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0"/>
        <w:gridCol w:w="80"/>
        <w:gridCol w:w="1840"/>
        <w:gridCol w:w="720"/>
        <w:gridCol w:w="1200"/>
        <w:gridCol w:w="3100"/>
        <w:gridCol w:w="1360"/>
        <w:gridCol w:w="720"/>
        <w:gridCol w:w="1560"/>
        <w:gridCol w:w="80"/>
      </w:tblGrid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23"/>
        </w:trPr>
        <w:tc>
          <w:tcPr>
            <w:tcW w:w="20" w:type="dxa"/>
            <w:shd w:val="clear" w:color="auto" w:fill="D5DCE4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40" w:type="dxa"/>
            <w:gridSpan w:val="4"/>
            <w:tcBorders>
              <w:right w:val="single" w:sz="8" w:space="0" w:color="D5DCE4"/>
            </w:tcBorders>
            <w:shd w:val="clear" w:color="auto" w:fill="D5DCE4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Educational Qualification</w:t>
            </w:r>
          </w:p>
        </w:tc>
        <w:tc>
          <w:tcPr>
            <w:tcW w:w="3100" w:type="dxa"/>
            <w:tcBorders>
              <w:right w:val="single" w:sz="8" w:space="0" w:color="D5DCE4"/>
            </w:tcBorders>
            <w:shd w:val="clear" w:color="auto" w:fill="D5DCE4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D5DCE4"/>
            </w:tcBorders>
            <w:shd w:val="clear" w:color="auto" w:fill="D5DCE4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D5DCE4"/>
            </w:tcBorders>
            <w:shd w:val="clear" w:color="auto" w:fill="D5DCE4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right w:val="single" w:sz="8" w:space="0" w:color="D5DCE4"/>
            </w:tcBorders>
            <w:shd w:val="clear" w:color="auto" w:fill="D5DCE4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D5DCE4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199"/>
        </w:trPr>
        <w:tc>
          <w:tcPr>
            <w:tcW w:w="20" w:type="dxa"/>
            <w:tcBorders>
              <w:top w:val="single" w:sz="8" w:space="0" w:color="D5DCE4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0" w:type="dxa"/>
            <w:tcBorders>
              <w:top w:val="single" w:sz="8" w:space="0" w:color="D5DCE4"/>
              <w:bottom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100" w:type="dxa"/>
            <w:tcBorders>
              <w:top w:val="single" w:sz="8" w:space="0" w:color="D5DCE4"/>
              <w:bottom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60" w:type="dxa"/>
            <w:tcBorders>
              <w:top w:val="single" w:sz="8" w:space="0" w:color="D5DCE4"/>
              <w:bottom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top w:val="single" w:sz="8" w:space="0" w:color="D5DCE4"/>
              <w:bottom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60" w:type="dxa"/>
            <w:tcBorders>
              <w:top w:val="single" w:sz="8" w:space="0" w:color="D5DCE4"/>
              <w:bottom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top w:val="single" w:sz="8" w:space="0" w:color="D5DCE4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5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265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Examination</w:t>
            </w: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265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Specialization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265" w:lineRule="exact"/>
              <w:ind w:left="9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School/ College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265" w:lineRule="exac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Board/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265" w:lineRule="exact"/>
              <w:jc w:val="center"/>
              <w:rPr>
                <w:rFonts w:ascii="Times New Roman" w:eastAsia="Times New Roman" w:hAnsi="Times New Roman"/>
                <w:b/>
                <w:w w:val="94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>Year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University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of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Percentage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9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pass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5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26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Degree</w:t>
            </w: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26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BSC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26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 xml:space="preserve">Sri </w:t>
            </w:r>
            <w:r w:rsidRPr="004A2DF6">
              <w:rPr>
                <w:rFonts w:ascii="Times New Roman" w:eastAsia="Times New Roman" w:hAnsi="Times New Roman"/>
                <w:sz w:val="24"/>
              </w:rPr>
              <w:t>Vasavi</w:t>
            </w:r>
            <w:r w:rsidRPr="004A2DF6">
              <w:rPr>
                <w:rFonts w:ascii="Times New Roman" w:eastAsia="Times New Roman" w:hAnsi="Times New Roman"/>
                <w:sz w:val="24"/>
              </w:rPr>
              <w:t xml:space="preserve"> GMR Ju</w:t>
            </w:r>
            <w:r w:rsidRPr="004A2DF6">
              <w:rPr>
                <w:rFonts w:ascii="Times New Roman" w:eastAsia="Times New Roman" w:hAnsi="Times New Roman"/>
                <w:sz w:val="24"/>
              </w:rPr>
              <w:t>nior &amp;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26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AKNU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26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2020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265" w:lineRule="exac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6.75(GPA)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(Computers)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degree College,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81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Tadepalligudem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5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4A2DF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26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2016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265" w:lineRule="exac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76%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Intermediate</w:t>
            </w: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MPC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ind w:left="3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Florance</w:t>
            </w:r>
            <w:r>
              <w:rPr>
                <w:rFonts w:ascii="Times New Roman" w:eastAsia="Times New Roman" w:hAnsi="Times New Roman"/>
                <w:sz w:val="24"/>
              </w:rPr>
              <w:t xml:space="preserve"> Junior College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Board of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7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Higher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Education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86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56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25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S.S.C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4A2DF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256" w:lineRule="exact"/>
              <w:ind w:right="62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SSC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256" w:lineRule="exact"/>
              <w:ind w:left="5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Bhashyam</w:t>
            </w:r>
            <w:r>
              <w:rPr>
                <w:rFonts w:ascii="Times New Roman" w:eastAsia="Times New Roman" w:hAnsi="Times New Roman"/>
                <w:sz w:val="24"/>
              </w:rPr>
              <w:t xml:space="preserve"> Public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25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Board of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ind w:left="1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School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Secondary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4A2DF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2013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9.0(GPA)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Education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135"/>
        </w:trPr>
        <w:tc>
          <w:tcPr>
            <w:tcW w:w="2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00000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1"/>
        </w:rPr>
        <w:pict>
          <v:rect id="_x0000_s1033" style="width:533.95pt;height:15.8pt;margin-top:23.75pt;margin-left:-0.4pt;position:absolute;z-index:-251650048" fillcolor="#d5dce4" strokecolor="none"/>
        </w:pict>
      </w:r>
    </w:p>
    <w:p w:rsidR="00000000">
      <w:pPr>
        <w:spacing w:line="200" w:lineRule="exact"/>
        <w:rPr>
          <w:rFonts w:ascii="Times New Roman" w:eastAsia="Times New Roman" w:hAnsi="Times New Roman"/>
        </w:rPr>
      </w:pPr>
    </w:p>
    <w:p w:rsidR="00000000">
      <w:pPr>
        <w:spacing w:line="252" w:lineRule="exact"/>
        <w:rPr>
          <w:rFonts w:ascii="Times New Roman" w:eastAsia="Times New Roman" w:hAnsi="Times New Roman"/>
        </w:rPr>
      </w:pPr>
    </w:p>
    <w:p w:rsidR="00000000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Personal Strength:</w:t>
      </w:r>
    </w:p>
    <w:p w:rsidR="0000000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pict>
          <v:line id="_x0000_s1034" style="position:absolute;z-index:-251649024" from="1pt,-0.55pt" to="100.35pt,-0.55pt" strokecolor="white" strokeweight="1.2pt"/>
        </w:pict>
      </w:r>
    </w:p>
    <w:p w:rsidR="00000000">
      <w:pPr>
        <w:spacing w:line="214" w:lineRule="exact"/>
        <w:rPr>
          <w:rFonts w:ascii="Times New Roman" w:eastAsia="Times New Roman" w:hAnsi="Times New Roman"/>
        </w:rPr>
      </w:pPr>
    </w:p>
    <w:p w:rsidR="00000000">
      <w:pPr>
        <w:numPr>
          <w:ilvl w:val="0"/>
          <w:numId w:val="5"/>
        </w:numPr>
        <w:tabs>
          <w:tab w:val="left" w:pos="740"/>
        </w:tabs>
        <w:spacing w:line="0" w:lineRule="atLeast"/>
        <w:ind w:left="74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Honest, Polite, Determined and result oriented Good verbal skills</w:t>
      </w:r>
    </w:p>
    <w:p w:rsidR="00000000">
      <w:pPr>
        <w:spacing w:line="42" w:lineRule="exact"/>
        <w:rPr>
          <w:rFonts w:ascii="Symbol" w:eastAsia="Symbol" w:hAnsi="Symbol"/>
          <w:sz w:val="24"/>
        </w:rPr>
      </w:pPr>
    </w:p>
    <w:p w:rsidR="00000000">
      <w:pPr>
        <w:numPr>
          <w:ilvl w:val="0"/>
          <w:numId w:val="5"/>
        </w:numPr>
        <w:tabs>
          <w:tab w:val="left" w:pos="740"/>
        </w:tabs>
        <w:spacing w:line="0" w:lineRule="atLeast"/>
        <w:ind w:left="74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Hardworking and Courageous and willing to take initiative for solving problems</w:t>
      </w:r>
    </w:p>
    <w:p w:rsidR="00000000">
      <w:pPr>
        <w:spacing w:line="39" w:lineRule="exact"/>
        <w:rPr>
          <w:rFonts w:ascii="Symbol" w:eastAsia="Symbol" w:hAnsi="Symbol"/>
          <w:sz w:val="24"/>
        </w:rPr>
      </w:pPr>
    </w:p>
    <w:p w:rsidR="00000000">
      <w:pPr>
        <w:numPr>
          <w:ilvl w:val="0"/>
          <w:numId w:val="5"/>
        </w:numPr>
        <w:tabs>
          <w:tab w:val="left" w:pos="740"/>
        </w:tabs>
        <w:spacing w:line="0" w:lineRule="atLeast"/>
        <w:ind w:left="74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Also maintains g</w:t>
      </w:r>
      <w:r>
        <w:rPr>
          <w:rFonts w:ascii="Times New Roman" w:eastAsia="Times New Roman" w:hAnsi="Times New Roman"/>
          <w:sz w:val="24"/>
        </w:rPr>
        <w:t>ood interpersonal relations with peers</w:t>
      </w:r>
    </w:p>
    <w:p w:rsidR="00000000">
      <w:pPr>
        <w:spacing w:line="41" w:lineRule="exact"/>
        <w:rPr>
          <w:rFonts w:ascii="Symbol" w:eastAsia="Symbol" w:hAnsi="Symbol"/>
          <w:sz w:val="24"/>
        </w:rPr>
      </w:pPr>
    </w:p>
    <w:p w:rsidR="00000000">
      <w:pPr>
        <w:numPr>
          <w:ilvl w:val="0"/>
          <w:numId w:val="5"/>
        </w:numPr>
        <w:tabs>
          <w:tab w:val="left" w:pos="740"/>
        </w:tabs>
        <w:spacing w:line="0" w:lineRule="atLeast"/>
        <w:ind w:left="74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Adaptability and ability to work under pressure</w:t>
      </w:r>
    </w:p>
    <w:p w:rsidR="00000000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sz w:val="24"/>
        </w:rPr>
        <w:pict>
          <v:rect id="_x0000_s1035" style="width:533.95pt;height:15.95pt;margin-top:12.35pt;margin-left:-0.4pt;position:absolute;z-index:-251648000" fillcolor="#d5dce4" strokecolor="none"/>
        </w:pict>
      </w:r>
    </w:p>
    <w:p w:rsidR="00000000">
      <w:pPr>
        <w:spacing w:line="225" w:lineRule="exact"/>
        <w:rPr>
          <w:rFonts w:ascii="Times New Roman" w:eastAsia="Times New Roman" w:hAnsi="Times New Roman"/>
        </w:rPr>
      </w:pPr>
    </w:p>
    <w:p w:rsidR="00000000">
      <w:pPr>
        <w:spacing w:line="0" w:lineRule="atLeast"/>
        <w:ind w:left="2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Personal Profile:</w:t>
      </w:r>
    </w:p>
    <w:p w:rsidR="00000000">
      <w:pPr>
        <w:spacing w:line="147" w:lineRule="exact"/>
        <w:rPr>
          <w:rFonts w:ascii="Times New Roman" w:eastAsia="Times New Roman" w:hAnsi="Times New Roman"/>
        </w:rPr>
      </w:pPr>
    </w:p>
    <w:tbl>
      <w:tblPr>
        <w:tblW w:w="0" w:type="auto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74"/>
        <w:gridCol w:w="2397"/>
        <w:gridCol w:w="662"/>
        <w:gridCol w:w="5754"/>
      </w:tblGrid>
      <w:tr w:rsidTr="004A2DF6">
        <w:tblPrEx>
          <w:tblW w:w="0" w:type="auto"/>
          <w:tblInd w:w="38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62"/>
        </w:trPr>
        <w:tc>
          <w:tcPr>
            <w:tcW w:w="274" w:type="dxa"/>
            <w:shd w:val="clear" w:color="auto" w:fill="auto"/>
            <w:vAlign w:val="bottom"/>
          </w:tcPr>
          <w:p w:rsidR="00000000" w:rsidRPr="004A2DF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sym w:font="Times New Roman" w:char="F0A7"/>
            </w:r>
          </w:p>
        </w:tc>
        <w:tc>
          <w:tcPr>
            <w:tcW w:w="2397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Name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000000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754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G. </w:t>
            </w:r>
            <w:r>
              <w:rPr>
                <w:rFonts w:ascii="Times New Roman" w:eastAsia="Times New Roman" w:hAnsi="Times New Roman"/>
                <w:sz w:val="24"/>
              </w:rPr>
              <w:t>Rohith</w:t>
            </w:r>
            <w:r>
              <w:rPr>
                <w:rFonts w:ascii="Times New Roman" w:eastAsia="Times New Roman" w:hAnsi="Times New Roman"/>
                <w:sz w:val="24"/>
              </w:rPr>
              <w:t xml:space="preserve"> kumar.</w:t>
            </w:r>
          </w:p>
        </w:tc>
      </w:tr>
      <w:tr w:rsidTr="004A2DF6">
        <w:tblPrEx>
          <w:tblW w:w="0" w:type="auto"/>
          <w:tblInd w:w="38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5"/>
        </w:trPr>
        <w:tc>
          <w:tcPr>
            <w:tcW w:w="274" w:type="dxa"/>
            <w:shd w:val="clear" w:color="auto" w:fill="auto"/>
            <w:vAlign w:val="bottom"/>
          </w:tcPr>
          <w:p w:rsidR="00000000" w:rsidRPr="004A2DF6">
            <w:pPr>
              <w:spacing w:line="178" w:lineRule="exact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sym w:font="Times New Roman" w:char="F0A7"/>
            </w:r>
          </w:p>
        </w:tc>
        <w:tc>
          <w:tcPr>
            <w:tcW w:w="2397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Father Name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000000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754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G. </w:t>
            </w:r>
            <w:r>
              <w:rPr>
                <w:rFonts w:ascii="Times New Roman" w:eastAsia="Times New Roman" w:hAnsi="Times New Roman"/>
                <w:sz w:val="24"/>
              </w:rPr>
              <w:t>Venkata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Subbarao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Tr="004A2DF6">
        <w:tblPrEx>
          <w:tblW w:w="0" w:type="auto"/>
          <w:tblInd w:w="38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48"/>
        </w:trPr>
        <w:tc>
          <w:tcPr>
            <w:tcW w:w="274" w:type="dxa"/>
            <w:shd w:val="clear" w:color="auto" w:fill="auto"/>
            <w:vAlign w:val="bottom"/>
          </w:tcPr>
          <w:p w:rsidR="00000000" w:rsidRPr="004A2DF6">
            <w:pPr>
              <w:spacing w:line="178" w:lineRule="exact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sym w:font="Times New Roman" w:char="F0A7"/>
            </w:r>
          </w:p>
        </w:tc>
        <w:tc>
          <w:tcPr>
            <w:tcW w:w="2397" w:type="dxa"/>
            <w:shd w:val="clear" w:color="auto" w:fill="auto"/>
            <w:vAlign w:val="bottom"/>
          </w:tcPr>
          <w:p w:rsidR="00000000">
            <w:pPr>
              <w:spacing w:line="24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Mother Name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000000">
            <w:pPr>
              <w:spacing w:line="249" w:lineRule="exact"/>
              <w:ind w:right="2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754" w:type="dxa"/>
            <w:shd w:val="clear" w:color="auto" w:fill="auto"/>
            <w:vAlign w:val="bottom"/>
          </w:tcPr>
          <w:p w:rsidR="00000000">
            <w:pPr>
              <w:spacing w:line="249" w:lineRule="exac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G.Suneetha</w:t>
            </w:r>
          </w:p>
        </w:tc>
      </w:tr>
      <w:tr w:rsidTr="004A2DF6">
        <w:tblPrEx>
          <w:tblW w:w="0" w:type="auto"/>
          <w:tblInd w:w="38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2"/>
        </w:trPr>
        <w:tc>
          <w:tcPr>
            <w:tcW w:w="274" w:type="dxa"/>
            <w:shd w:val="clear" w:color="auto" w:fill="auto"/>
            <w:vAlign w:val="bottom"/>
          </w:tcPr>
          <w:p w:rsidR="00000000" w:rsidRPr="004A2DF6">
            <w:pPr>
              <w:spacing w:line="205" w:lineRule="exact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sym w:font="Times New Roman" w:char="F0A7"/>
            </w:r>
          </w:p>
        </w:tc>
        <w:tc>
          <w:tcPr>
            <w:tcW w:w="2397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Date of Birth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000000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754" w:type="dxa"/>
            <w:shd w:val="clear" w:color="auto" w:fill="auto"/>
            <w:vAlign w:val="bottom"/>
          </w:tcPr>
          <w:p w:rsidR="00000000">
            <w:pPr>
              <w:spacing w:line="313" w:lineRule="exac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  <w:r w:rsidRPr="004A2DF6">
              <w:rPr>
                <w:rFonts w:ascii="Times New Roman" w:eastAsia="Times New Roman" w:hAnsi="Times New Roman"/>
                <w:sz w:val="24"/>
              </w:rPr>
              <w:t>th</w:t>
            </w:r>
            <w:r>
              <w:rPr>
                <w:rFonts w:ascii="Times New Roman" w:eastAsia="Times New Roman" w:hAnsi="Times New Roman"/>
                <w:sz w:val="24"/>
              </w:rPr>
              <w:t xml:space="preserve"> September 1997</w:t>
            </w:r>
          </w:p>
        </w:tc>
      </w:tr>
      <w:tr w:rsidTr="004A2DF6">
        <w:tblPrEx>
          <w:tblW w:w="0" w:type="auto"/>
          <w:tblInd w:w="38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5"/>
        </w:trPr>
        <w:tc>
          <w:tcPr>
            <w:tcW w:w="274" w:type="dxa"/>
            <w:shd w:val="clear" w:color="auto" w:fill="auto"/>
            <w:vAlign w:val="bottom"/>
          </w:tcPr>
          <w:p w:rsidR="00000000" w:rsidRPr="004A2DF6">
            <w:pPr>
              <w:spacing w:line="168" w:lineRule="exact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sym w:font="Times New Roman" w:char="F0A7"/>
            </w:r>
          </w:p>
        </w:tc>
        <w:tc>
          <w:tcPr>
            <w:tcW w:w="2397" w:type="dxa"/>
            <w:shd w:val="clear" w:color="auto" w:fill="auto"/>
            <w:vAlign w:val="bottom"/>
          </w:tcPr>
          <w:p w:rsidR="00000000">
            <w:pPr>
              <w:spacing w:line="26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Gender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000000">
            <w:pPr>
              <w:spacing w:line="266" w:lineRule="exac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754" w:type="dxa"/>
            <w:shd w:val="clear" w:color="auto" w:fill="auto"/>
            <w:vAlign w:val="bottom"/>
          </w:tcPr>
          <w:p w:rsidR="00000000">
            <w:pPr>
              <w:spacing w:line="266" w:lineRule="exac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Male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Tr="004A2DF6">
        <w:tblPrEx>
          <w:tblW w:w="0" w:type="auto"/>
          <w:tblInd w:w="38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6"/>
        </w:trPr>
        <w:tc>
          <w:tcPr>
            <w:tcW w:w="274" w:type="dxa"/>
            <w:shd w:val="clear" w:color="auto" w:fill="auto"/>
            <w:vAlign w:val="bottom"/>
          </w:tcPr>
          <w:p w:rsidR="00000000" w:rsidRPr="004A2DF6">
            <w:pPr>
              <w:spacing w:line="178" w:lineRule="exact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sym w:font="Times New Roman" w:char="F0A7"/>
            </w:r>
          </w:p>
        </w:tc>
        <w:tc>
          <w:tcPr>
            <w:tcW w:w="2397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Nationality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000000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754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Indian.</w:t>
            </w:r>
          </w:p>
        </w:tc>
      </w:tr>
      <w:tr w:rsidTr="004A2DF6">
        <w:tblPrEx>
          <w:tblW w:w="0" w:type="auto"/>
          <w:tblInd w:w="38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5"/>
        </w:trPr>
        <w:tc>
          <w:tcPr>
            <w:tcW w:w="274" w:type="dxa"/>
            <w:shd w:val="clear" w:color="auto" w:fill="auto"/>
            <w:vAlign w:val="bottom"/>
          </w:tcPr>
          <w:p w:rsidR="00000000" w:rsidRPr="004A2DF6">
            <w:pPr>
              <w:spacing w:line="178" w:lineRule="exact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sym w:font="Times New Roman" w:char="F0A7"/>
            </w:r>
          </w:p>
        </w:tc>
        <w:tc>
          <w:tcPr>
            <w:tcW w:w="2397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Languages Known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000000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754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Telugu and English.</w:t>
            </w:r>
          </w:p>
        </w:tc>
      </w:tr>
      <w:tr w:rsidTr="004A2DF6">
        <w:tblPrEx>
          <w:tblW w:w="0" w:type="auto"/>
          <w:tblInd w:w="38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5"/>
        </w:trPr>
        <w:tc>
          <w:tcPr>
            <w:tcW w:w="274" w:type="dxa"/>
            <w:shd w:val="clear" w:color="auto" w:fill="auto"/>
            <w:vAlign w:val="bottom"/>
          </w:tcPr>
          <w:p w:rsidR="00000000" w:rsidRPr="004A2DF6">
            <w:pPr>
              <w:spacing w:line="178" w:lineRule="exact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sym w:font="Times New Roman" w:char="F0A7"/>
            </w:r>
          </w:p>
        </w:tc>
        <w:tc>
          <w:tcPr>
            <w:tcW w:w="2397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Marital Status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000000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754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Single.</w:t>
            </w:r>
          </w:p>
        </w:tc>
      </w:tr>
      <w:tr w:rsidTr="004A2DF6">
        <w:tblPrEx>
          <w:tblW w:w="0" w:type="auto"/>
          <w:tblInd w:w="38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5"/>
        </w:trPr>
        <w:tc>
          <w:tcPr>
            <w:tcW w:w="274" w:type="dxa"/>
            <w:shd w:val="clear" w:color="auto" w:fill="auto"/>
            <w:vAlign w:val="bottom"/>
          </w:tcPr>
          <w:p w:rsidR="00000000" w:rsidRPr="004A2DF6">
            <w:pPr>
              <w:spacing w:line="178" w:lineRule="exact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sym w:font="Times New Roman" w:char="F0A7"/>
            </w:r>
          </w:p>
        </w:tc>
        <w:tc>
          <w:tcPr>
            <w:tcW w:w="2397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Address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000000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754" w:type="dxa"/>
            <w:shd w:val="clear" w:color="auto" w:fill="auto"/>
            <w:vAlign w:val="bottom"/>
          </w:tcPr>
          <w:p w:rsidR="00000000" w:rsidRPr="004A2DF6">
            <w:pPr>
              <w:spacing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 w:rsidRPr="004A2DF6">
              <w:rPr>
                <w:rFonts w:ascii="Times New Roman" w:eastAsia="Times New Roman" w:hAnsi="Times New Roman"/>
                <w:sz w:val="24"/>
              </w:rPr>
              <w:t>Tadepalligudem</w:t>
            </w:r>
            <w:r w:rsidRPr="004A2DF6">
              <w:rPr>
                <w:rFonts w:ascii="Times New Roman" w:eastAsia="Times New Roman" w:hAnsi="Times New Roman"/>
                <w:sz w:val="24"/>
              </w:rPr>
              <w:t xml:space="preserve">, West Godavari, </w:t>
            </w:r>
            <w:r w:rsidRPr="004A2DF6">
              <w:rPr>
                <w:rFonts w:ascii="Times New Roman" w:eastAsia="Times New Roman" w:hAnsi="Times New Roman"/>
                <w:sz w:val="24"/>
              </w:rPr>
              <w:t>Andhrapradesh</w:t>
            </w:r>
            <w:r w:rsidRPr="004A2DF6">
              <w:rPr>
                <w:rFonts w:ascii="Times New Roman" w:eastAsia="Times New Roman" w:hAnsi="Times New Roman"/>
                <w:sz w:val="24"/>
              </w:rPr>
              <w:t>,</w:t>
            </w:r>
            <w:r w:rsidRPr="004A2DF6" w:rsidR="004A2DF6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Tr="004A2DF6">
        <w:tblPrEx>
          <w:tblW w:w="0" w:type="auto"/>
          <w:tblInd w:w="38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75"/>
        </w:trPr>
        <w:tc>
          <w:tcPr>
            <w:tcW w:w="274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97" w:type="dxa"/>
            <w:shd w:val="clear" w:color="auto" w:fill="auto"/>
            <w:vAlign w:val="bottom"/>
          </w:tcPr>
          <w:p w:rsidR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2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54" w:type="dxa"/>
            <w:shd w:val="clear" w:color="auto" w:fill="auto"/>
            <w:vAlign w:val="bottom"/>
          </w:tcPr>
          <w:p w:rsidR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rect id="_x0000_s1036" style="width:533.95pt;height:15.85pt;margin-top:28.05pt;margin-left:-0.4pt;position:absolute;z-index:-251646976" fillcolor="#d5dce4" strokecolor="none"/>
        </w:pict>
      </w:r>
    </w:p>
    <w:p w:rsidR="00000000">
      <w:pPr>
        <w:spacing w:line="200" w:lineRule="exact"/>
        <w:rPr>
          <w:rFonts w:ascii="Times New Roman" w:eastAsia="Times New Roman" w:hAnsi="Times New Roman"/>
        </w:rPr>
      </w:pPr>
    </w:p>
    <w:p w:rsidR="00000000">
      <w:pPr>
        <w:spacing w:line="339" w:lineRule="exact"/>
        <w:rPr>
          <w:rFonts w:ascii="Times New Roman" w:eastAsia="Times New Roman" w:hAnsi="Times New Roman"/>
        </w:rPr>
      </w:pPr>
    </w:p>
    <w:p w:rsidR="00000000">
      <w:pPr>
        <w:spacing w:line="0" w:lineRule="atLeast"/>
        <w:ind w:left="2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Declaration:</w:t>
      </w:r>
    </w:p>
    <w:p w:rsidR="00000000">
      <w:pPr>
        <w:spacing w:line="200" w:lineRule="exact"/>
        <w:rPr>
          <w:rFonts w:ascii="Times New Roman" w:eastAsia="Times New Roman" w:hAnsi="Times New Roman"/>
        </w:rPr>
      </w:pPr>
    </w:p>
    <w:p w:rsidR="00000000">
      <w:pPr>
        <w:spacing w:line="309" w:lineRule="exact"/>
        <w:rPr>
          <w:rFonts w:ascii="Times New Roman" w:eastAsia="Times New Roman" w:hAnsi="Times New Roman"/>
        </w:rPr>
      </w:pPr>
    </w:p>
    <w:p w:rsidR="00000000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hereby declare that the above-furnished information is genuine and </w:t>
      </w:r>
      <w:r>
        <w:rPr>
          <w:rFonts w:ascii="Times New Roman" w:eastAsia="Times New Roman" w:hAnsi="Times New Roman"/>
          <w:sz w:val="24"/>
        </w:rPr>
        <w:t>correct to the best of my knowledge.</w:t>
      </w:r>
    </w:p>
    <w:p w:rsidR="00000000">
      <w:pPr>
        <w:spacing w:line="276" w:lineRule="exact"/>
        <w:rPr>
          <w:rFonts w:ascii="Times New Roman" w:eastAsia="Times New Roman" w:hAnsi="Times New Roman"/>
        </w:rPr>
      </w:pPr>
    </w:p>
    <w:p w:rsidR="00000000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Date: </w:t>
      </w:r>
      <w:r>
        <w:rPr>
          <w:rFonts w:ascii="Times New Roman" w:eastAsia="Times New Roman" w:hAnsi="Times New Roman"/>
          <w:sz w:val="24"/>
        </w:rPr>
        <w:t>…………………..</w:t>
      </w:r>
    </w:p>
    <w:p w:rsidR="00000000">
      <w:pPr>
        <w:spacing w:line="0" w:lineRule="atLeast"/>
        <w:ind w:left="20"/>
        <w:rPr>
          <w:rFonts w:ascii="Times New Roman" w:eastAsia="Times New Roman" w:hAnsi="Times New Roman"/>
          <w:sz w:val="24"/>
        </w:rPr>
        <w:sectPr>
          <w:pgSz w:w="11900" w:h="16838"/>
          <w:pgMar w:top="711" w:right="526" w:bottom="1116" w:left="700" w:header="0" w:footer="0" w:gutter="0"/>
          <w:cols w:space="0" w:equalWidth="0">
            <w:col w:w="10680"/>
          </w:cols>
          <w:docGrid w:linePitch="360"/>
        </w:sectPr>
      </w:pPr>
    </w:p>
    <w:p w:rsidR="00000000">
      <w:pPr>
        <w:spacing w:line="200" w:lineRule="exact"/>
        <w:rPr>
          <w:rFonts w:ascii="Times New Roman" w:eastAsia="Times New Roman" w:hAnsi="Times New Roman"/>
        </w:rPr>
      </w:pPr>
    </w:p>
    <w:p w:rsidR="00000000">
      <w:pPr>
        <w:spacing w:line="352" w:lineRule="exact"/>
        <w:rPr>
          <w:rFonts w:ascii="Times New Roman" w:eastAsia="Times New Roman" w:hAnsi="Times New Roman"/>
        </w:rPr>
      </w:pPr>
    </w:p>
    <w:p w:rsidR="00141798">
      <w:pPr>
        <w:tabs>
          <w:tab w:val="left" w:pos="8640"/>
        </w:tabs>
        <w:spacing w:line="0" w:lineRule="atLeast"/>
        <w:ind w:left="2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 xml:space="preserve">Place: </w:t>
      </w:r>
      <w:r>
        <w:rPr>
          <w:rFonts w:ascii="Times New Roman" w:eastAsia="Times New Roman" w:hAnsi="Times New Roman"/>
          <w:sz w:val="24"/>
        </w:rPr>
        <w:t>………………..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5"/>
          </v:shape>
        </w:pict>
      </w:r>
    </w:p>
    <w:sectPr>
      <w:type w:val="continuous"/>
      <w:pgSz w:w="11900" w:h="16838"/>
      <w:pgMar w:top="711" w:right="526" w:bottom="1116" w:left="700" w:header="0" w:footer="0" w:gutter="0"/>
      <w:cols w:space="0" w:equalWidth="0">
        <w:col w:w="106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2"/>
    <w:multiLevelType w:val="hybridMultilevel"/>
    <w:tmpl w:val="2AE8944A"/>
    <w:lvl w:ilvl="0">
      <w:start w:val="1"/>
      <w:numFmt w:val="upperLetter"/>
      <w:lvlText w:val="%1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2">
    <w:nsid w:val="00000003"/>
    <w:multiLevelType w:val="hybridMultilevel"/>
    <w:tmpl w:val="625558EC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3">
    <w:nsid w:val="00000004"/>
    <w:multiLevelType w:val="hybridMultilevel"/>
    <w:tmpl w:val="238E1F28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4">
    <w:nsid w:val="00000005"/>
    <w:multiLevelType w:val="hybridMultilevel"/>
    <w:tmpl w:val="46E87CCC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5">
    <w:nsid w:val="10751322"/>
    <w:multiLevelType w:val="hybridMultilevel"/>
    <w:tmpl w:val="8100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DF6"/>
    <w:rsid w:val="00141798"/>
    <w:rsid w:val="003871D5"/>
    <w:rsid w:val="004A2DF6"/>
    <w:rsid w:val="00C2081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F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alinki.rohit048@gmail.com" TargetMode="External" /><Relationship Id="rId5" Type="http://schemas.openxmlformats.org/officeDocument/2006/relationships/image" Target="https://rdxfootmark.naukri.com/v2/track/openCv?trackingInfo=b090a412174d56274650f44a83bf3d07134f530e18705c4458440321091b5b581109170213445d5f0b4356014b4450530401195c1333471b1b1115465154015348011503504e1c180c571833471b1b061842585b01535601514841481f0f2b561358191b15001043095e08541b140e445745455d5f08054c1b00100317130d5d5d551c120a120011474a411b1213471b1b1115455d5f0f56431b0c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2</cp:revision>
  <cp:lastPrinted>2021-05-02T09:36:00Z</cp:lastPrinted>
  <dcterms:created xsi:type="dcterms:W3CDTF">2021-05-02T09:38:00Z</dcterms:created>
  <dcterms:modified xsi:type="dcterms:W3CDTF">2021-05-02T09:38:00Z</dcterms:modified>
</cp:coreProperties>
</file>