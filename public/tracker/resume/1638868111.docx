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15464" w:rsidRPr="00EC3A16" w:rsidP="0094723D">
      <w:pPr>
        <w:autoSpaceDE w:val="0"/>
        <w:rPr>
          <w:rFonts w:ascii="Verdana" w:hAnsi="Verdana" w:cs="Times New Roman"/>
          <w:b/>
          <w:sz w:val="20"/>
          <w:szCs w:val="20"/>
        </w:rPr>
      </w:pPr>
      <w:r>
        <w:rPr>
          <w:rFonts w:ascii="Verdana" w:eastAsia="TT1DAt00" w:hAnsi="Verdana" w:cs="Times New Roman"/>
          <w:b/>
          <w:bCs/>
          <w:color w:val="000000"/>
          <w:sz w:val="20"/>
          <w:szCs w:val="20"/>
        </w:rPr>
        <w:t>KRANTI SHANKAR CHAVAN</w:t>
      </w:r>
      <w:r w:rsidRPr="00DD30EB" w:rsidR="00190269">
        <w:rPr>
          <w:rFonts w:ascii="Verdana" w:eastAsia="TT1D8t00" w:hAnsi="Verdana" w:cs="Times New Roman"/>
          <w:color w:val="000000"/>
          <w:sz w:val="20"/>
          <w:szCs w:val="20"/>
        </w:rPr>
        <w:t xml:space="preserve"> </w:t>
      </w:r>
      <w:r w:rsidRPr="00DD30EB" w:rsidR="00A719B1">
        <w:rPr>
          <w:rFonts w:ascii="Verdana" w:eastAsia="TT1D8t00" w:hAnsi="Verdana" w:cs="Times New Roman"/>
          <w:color w:val="000000"/>
          <w:sz w:val="20"/>
          <w:szCs w:val="20"/>
        </w:rPr>
        <w:tab/>
      </w:r>
      <w:r w:rsidRPr="00DD30EB" w:rsidR="00A719B1">
        <w:rPr>
          <w:rFonts w:ascii="Verdana" w:eastAsia="TT1D8t00" w:hAnsi="Verdana" w:cs="Times New Roman"/>
          <w:color w:val="000000"/>
          <w:sz w:val="20"/>
          <w:szCs w:val="20"/>
        </w:rPr>
        <w:tab/>
      </w:r>
      <w:r w:rsidRPr="00DD30EB" w:rsidR="007F1F55">
        <w:rPr>
          <w:rFonts w:ascii="Verdana" w:eastAsia="TT1D8t00" w:hAnsi="Verdana" w:cs="Times New Roman"/>
          <w:color w:val="000000"/>
          <w:sz w:val="20"/>
          <w:szCs w:val="20"/>
        </w:rPr>
        <w:t xml:space="preserve">                     </w:t>
      </w:r>
      <w:r w:rsidRPr="00DD30EB" w:rsidR="00A719B1">
        <w:rPr>
          <w:rFonts w:ascii="Verdana" w:eastAsia="TT1D8t00" w:hAnsi="Verdana" w:cs="Times New Roman"/>
          <w:color w:val="000000"/>
          <w:sz w:val="20"/>
          <w:szCs w:val="20"/>
        </w:rPr>
        <w:t xml:space="preserve">        </w:t>
      </w:r>
      <w:r w:rsidR="00EC3A16">
        <w:rPr>
          <w:rFonts w:ascii="Verdana" w:eastAsia="TT1D8t00" w:hAnsi="Verdana" w:cs="Times New Roman"/>
          <w:color w:val="000000"/>
          <w:sz w:val="20"/>
          <w:szCs w:val="20"/>
        </w:rPr>
        <w:tab/>
        <w:t xml:space="preserve">      </w:t>
      </w:r>
      <w:r w:rsidR="0094723D">
        <w:rPr>
          <w:rFonts w:ascii="Verdana" w:hAnsi="Verdana" w:cs="Times New Roman"/>
          <w:b/>
          <w:sz w:val="20"/>
          <w:szCs w:val="20"/>
        </w:rPr>
        <w:t>Address/Communication</w:t>
      </w:r>
      <w:r w:rsidR="00EC3A16">
        <w:rPr>
          <w:rFonts w:ascii="Verdana" w:hAnsi="Verdana" w:cs="Times New Roman"/>
          <w:b/>
          <w:sz w:val="20"/>
          <w:szCs w:val="20"/>
        </w:rPr>
        <w:t xml:space="preserve"> </w:t>
      </w:r>
      <w:r w:rsidR="00A940C0">
        <w:rPr>
          <w:rFonts w:ascii="Verdana" w:hAnsi="Verdana" w:cs="Times New Roman"/>
          <w:sz w:val="17"/>
          <w:szCs w:val="17"/>
        </w:rPr>
        <w:t xml:space="preserve"> </w:t>
      </w:r>
      <w:r w:rsidRPr="006B1DD5" w:rsidR="00FA315E">
        <w:rPr>
          <w:rFonts w:ascii="Verdana" w:hAnsi="Verdana" w:cs="Times New Roman"/>
          <w:sz w:val="17"/>
          <w:szCs w:val="17"/>
        </w:rPr>
        <w:t xml:space="preserve">Software </w:t>
      </w:r>
      <w:r w:rsidR="006F59F8">
        <w:rPr>
          <w:rFonts w:ascii="Verdana" w:hAnsi="Verdana" w:cs="Times New Roman"/>
          <w:sz w:val="17"/>
          <w:szCs w:val="17"/>
        </w:rPr>
        <w:t>Developer</w:t>
      </w:r>
      <w:r w:rsidRPr="006B1DD5" w:rsidR="00FA315E">
        <w:rPr>
          <w:rFonts w:ascii="Verdana" w:hAnsi="Verdana" w:cs="Times New Roman"/>
          <w:sz w:val="17"/>
          <w:szCs w:val="17"/>
        </w:rPr>
        <w:tab/>
      </w:r>
      <w:r w:rsidRPr="006B1DD5" w:rsidR="00FA315E">
        <w:rPr>
          <w:rFonts w:ascii="Verdana" w:hAnsi="Verdana" w:cs="Times New Roman"/>
          <w:sz w:val="17"/>
          <w:szCs w:val="17"/>
        </w:rPr>
        <w:tab/>
      </w:r>
      <w:r w:rsidRPr="006B1DD5" w:rsidR="00FA315E">
        <w:rPr>
          <w:rFonts w:ascii="Verdana" w:hAnsi="Verdana" w:cs="Times New Roman"/>
          <w:sz w:val="17"/>
          <w:szCs w:val="17"/>
        </w:rPr>
        <w:tab/>
      </w:r>
      <w:r w:rsidRPr="006B1DD5" w:rsidR="00FA315E">
        <w:rPr>
          <w:rFonts w:ascii="Verdana" w:hAnsi="Verdana" w:cs="Times New Roman"/>
          <w:sz w:val="17"/>
          <w:szCs w:val="17"/>
        </w:rPr>
        <w:tab/>
      </w:r>
      <w:r w:rsidRPr="006B1DD5" w:rsidR="00FA315E">
        <w:rPr>
          <w:rFonts w:ascii="Verdana" w:hAnsi="Verdana" w:cs="Times New Roman"/>
          <w:sz w:val="17"/>
          <w:szCs w:val="17"/>
        </w:rPr>
        <w:tab/>
        <w:t xml:space="preserve">         </w:t>
      </w:r>
      <w:r w:rsidR="006B1DD5">
        <w:rPr>
          <w:rFonts w:ascii="Verdana" w:hAnsi="Verdana" w:cs="Times New Roman"/>
          <w:sz w:val="17"/>
          <w:szCs w:val="17"/>
        </w:rPr>
        <w:tab/>
        <w:t xml:space="preserve">     </w:t>
      </w:r>
      <w:r w:rsidR="006F59F8">
        <w:rPr>
          <w:rFonts w:ascii="Verdana" w:hAnsi="Verdana" w:cs="Times New Roman"/>
          <w:sz w:val="17"/>
          <w:szCs w:val="17"/>
        </w:rPr>
        <w:t xml:space="preserve">            </w:t>
      </w:r>
      <w:r w:rsidR="006B1DD5">
        <w:rPr>
          <w:rFonts w:ascii="Verdana" w:hAnsi="Verdana" w:cs="Times New Roman"/>
          <w:sz w:val="17"/>
          <w:szCs w:val="17"/>
        </w:rPr>
        <w:t xml:space="preserve"> </w:t>
      </w:r>
      <w:r w:rsidR="00BF76B8">
        <w:rPr>
          <w:rFonts w:ascii="Verdana" w:hAnsi="Verdana" w:cs="Times New Roman"/>
          <w:sz w:val="17"/>
          <w:szCs w:val="17"/>
        </w:rPr>
        <w:t xml:space="preserve"> </w:t>
      </w:r>
      <w:r w:rsidRPr="006B1DD5">
        <w:rPr>
          <w:rFonts w:ascii="Wingdings" w:hAnsi="Wingdings" w:cs="Times New Roman"/>
          <w:sz w:val="17"/>
          <w:szCs w:val="17"/>
        </w:rPr>
        <w:sym w:font="Wingdings" w:char="F029"/>
      </w:r>
      <w:r w:rsidRPr="006B1DD5">
        <w:rPr>
          <w:rFonts w:ascii="Verdana" w:hAnsi="Verdana" w:cs="Times New Roman"/>
          <w:sz w:val="17"/>
          <w:szCs w:val="17"/>
        </w:rPr>
        <w:t xml:space="preserve">  </w:t>
      </w:r>
      <w:r w:rsidRPr="006B1DD5">
        <w:rPr>
          <w:rFonts w:ascii="Verdana" w:hAnsi="Verdana" w:cs="Times New Roman"/>
          <w:b/>
          <w:sz w:val="17"/>
          <w:szCs w:val="17"/>
        </w:rPr>
        <w:t xml:space="preserve">Mob  </w:t>
      </w:r>
      <w:r w:rsidRPr="006B1DD5" w:rsidR="00743866">
        <w:rPr>
          <w:rFonts w:ascii="Verdana" w:hAnsi="Verdana" w:cs="Times New Roman"/>
          <w:b/>
          <w:sz w:val="17"/>
          <w:szCs w:val="17"/>
        </w:rPr>
        <w:t xml:space="preserve"> </w:t>
      </w:r>
      <w:r w:rsidRPr="006B1DD5">
        <w:rPr>
          <w:rFonts w:ascii="Verdana" w:hAnsi="Verdana" w:cs="Times New Roman"/>
          <w:b/>
          <w:sz w:val="17"/>
          <w:szCs w:val="17"/>
        </w:rPr>
        <w:t>:</w:t>
      </w:r>
      <w:r w:rsidRPr="006B1DD5">
        <w:rPr>
          <w:rFonts w:ascii="Verdana" w:hAnsi="Verdana" w:cs="Times New Roman"/>
          <w:sz w:val="17"/>
          <w:szCs w:val="17"/>
        </w:rPr>
        <w:t xml:space="preserve"> </w:t>
      </w:r>
      <w:r w:rsidRPr="006B1DD5" w:rsidR="00743866">
        <w:rPr>
          <w:rFonts w:ascii="Verdana" w:hAnsi="Verdana" w:cs="Times New Roman"/>
          <w:sz w:val="17"/>
          <w:szCs w:val="17"/>
        </w:rPr>
        <w:t>+91-</w:t>
      </w:r>
      <w:r>
        <w:rPr>
          <w:rFonts w:ascii="Verdana" w:hAnsi="Verdana" w:cs="Times New Roman"/>
          <w:sz w:val="17"/>
          <w:szCs w:val="17"/>
        </w:rPr>
        <w:t>9730524301</w:t>
      </w:r>
    </w:p>
    <w:p w:rsidR="00015464" w:rsidRPr="006B1DD5" w:rsidP="00015464">
      <w:pPr>
        <w:rPr>
          <w:rFonts w:ascii="Verdana" w:hAnsi="Verdana" w:cs="Times New Roman"/>
          <w:sz w:val="17"/>
          <w:szCs w:val="17"/>
        </w:rPr>
      </w:pPr>
      <w:r w:rsidRPr="006B1DD5">
        <w:rPr>
          <w:rFonts w:ascii="Verdana" w:hAnsi="Verdana" w:cs="Times New Roman"/>
          <w:b/>
          <w:sz w:val="17"/>
          <w:szCs w:val="17"/>
        </w:rPr>
        <w:t>Key Skills:</w:t>
      </w:r>
      <w:r w:rsidRPr="006B1DD5">
        <w:rPr>
          <w:rFonts w:ascii="Verdana" w:hAnsi="Verdana" w:cs="Times New Roman"/>
          <w:sz w:val="17"/>
          <w:szCs w:val="17"/>
        </w:rPr>
        <w:t xml:space="preserve"> Asp.Net, C#,</w:t>
      </w:r>
      <w:r w:rsidR="00267E08">
        <w:rPr>
          <w:rFonts w:ascii="Verdana" w:hAnsi="Verdana" w:cs="Times New Roman"/>
          <w:sz w:val="17"/>
          <w:szCs w:val="17"/>
        </w:rPr>
        <w:t>Sql</w:t>
      </w:r>
      <w:r w:rsidRPr="006B1DD5">
        <w:rPr>
          <w:rFonts w:ascii="Verdana" w:hAnsi="Verdana" w:cs="Times New Roman"/>
          <w:sz w:val="17"/>
          <w:szCs w:val="17"/>
        </w:rPr>
        <w:t xml:space="preserve"> Server</w:t>
      </w:r>
      <w:r w:rsidR="002F1B90">
        <w:rPr>
          <w:rFonts w:ascii="Verdana" w:hAnsi="Verdana" w:cs="Times New Roman"/>
          <w:sz w:val="17"/>
          <w:szCs w:val="17"/>
        </w:rPr>
        <w:t xml:space="preserve">, MVC </w:t>
      </w:r>
      <w:r w:rsidRPr="006B1DD5">
        <w:rPr>
          <w:rFonts w:ascii="Verdana" w:hAnsi="Verdana" w:cs="Times New Roman"/>
          <w:sz w:val="17"/>
          <w:szCs w:val="17"/>
        </w:rPr>
        <w:tab/>
      </w:r>
      <w:r w:rsidRPr="006B1DD5">
        <w:rPr>
          <w:rFonts w:ascii="Verdana" w:hAnsi="Verdana" w:cs="Times New Roman"/>
          <w:sz w:val="17"/>
          <w:szCs w:val="17"/>
        </w:rPr>
        <w:tab/>
      </w:r>
      <w:r w:rsidRPr="006B1DD5">
        <w:rPr>
          <w:rFonts w:ascii="Verdana" w:hAnsi="Verdana" w:cs="Times New Roman"/>
          <w:sz w:val="17"/>
          <w:szCs w:val="17"/>
        </w:rPr>
        <w:tab/>
      </w:r>
      <w:r w:rsidRPr="006B1DD5">
        <w:rPr>
          <w:rFonts w:ascii="Verdana" w:hAnsi="Verdana" w:cs="Times New Roman"/>
          <w:sz w:val="17"/>
          <w:szCs w:val="17"/>
        </w:rPr>
        <w:tab/>
      </w:r>
      <w:r w:rsidR="000F5850">
        <w:rPr>
          <w:rFonts w:ascii="Verdana" w:hAnsi="Verdana" w:cs="Times New Roman"/>
          <w:sz w:val="17"/>
          <w:szCs w:val="17"/>
        </w:rPr>
        <w:t xml:space="preserve">       </w:t>
      </w:r>
      <w:r w:rsidRPr="006B1DD5">
        <w:rPr>
          <w:rFonts w:ascii="Wingdings" w:hAnsi="Wingdings" w:cs="Times New Roman"/>
          <w:sz w:val="17"/>
          <w:szCs w:val="17"/>
        </w:rPr>
        <w:sym w:font="Wingdings" w:char="F02A"/>
      </w:r>
      <w:r w:rsidRPr="006B1DD5">
        <w:rPr>
          <w:rFonts w:ascii="Verdana" w:hAnsi="Verdana" w:cs="Times New Roman"/>
          <w:sz w:val="17"/>
          <w:szCs w:val="17"/>
        </w:rPr>
        <w:t xml:space="preserve"> </w:t>
      </w:r>
      <w:r w:rsidRPr="006B1DD5">
        <w:rPr>
          <w:rFonts w:ascii="Verdana" w:hAnsi="Verdana" w:cs="Times New Roman"/>
          <w:b/>
          <w:sz w:val="17"/>
          <w:szCs w:val="17"/>
        </w:rPr>
        <w:t>Email</w:t>
      </w:r>
      <w:r w:rsidRPr="006B1DD5" w:rsidR="00743866">
        <w:rPr>
          <w:rFonts w:ascii="Verdana" w:hAnsi="Verdana" w:cs="Times New Roman"/>
          <w:b/>
          <w:sz w:val="17"/>
          <w:szCs w:val="17"/>
        </w:rPr>
        <w:t xml:space="preserve"> </w:t>
      </w:r>
      <w:r w:rsidRPr="006B1DD5">
        <w:rPr>
          <w:rFonts w:ascii="Verdana" w:hAnsi="Verdana" w:cs="Times New Roman"/>
          <w:b/>
          <w:sz w:val="17"/>
          <w:szCs w:val="17"/>
        </w:rPr>
        <w:t>:</w:t>
      </w:r>
      <w:r w:rsidRPr="006B1DD5">
        <w:rPr>
          <w:rFonts w:ascii="Verdana" w:hAnsi="Verdana" w:cs="Times New Roman"/>
          <w:sz w:val="17"/>
          <w:szCs w:val="17"/>
        </w:rPr>
        <w:t xml:space="preserve"> </w:t>
      </w:r>
      <w:r w:rsidR="002F1B90">
        <w:rPr>
          <w:rFonts w:ascii="Verdana" w:hAnsi="Verdana" w:cs="Times New Roman"/>
          <w:sz w:val="17"/>
          <w:szCs w:val="17"/>
        </w:rPr>
        <w:t>krantichavan15</w:t>
      </w:r>
      <w:r w:rsidR="00EC3A16">
        <w:rPr>
          <w:rFonts w:ascii="Verdana" w:hAnsi="Verdana" w:cs="Times New Roman"/>
          <w:sz w:val="17"/>
          <w:szCs w:val="17"/>
        </w:rPr>
        <w:t>@gmail.com</w:t>
      </w:r>
    </w:p>
    <w:p w:rsidR="0094723D" w:rsidP="00015464">
      <w:pPr>
        <w:rPr>
          <w:rFonts w:ascii="Verdana" w:hAnsi="Verdana" w:cs="Times New Roman"/>
          <w:sz w:val="17"/>
          <w:szCs w:val="17"/>
        </w:rPr>
      </w:pPr>
      <w:r w:rsidRPr="006B1DD5">
        <w:rPr>
          <w:rFonts w:ascii="Verdana" w:hAnsi="Verdana" w:cs="Times New Roman"/>
          <w:b/>
          <w:sz w:val="17"/>
          <w:szCs w:val="17"/>
        </w:rPr>
        <w:t>Total Years of Experience:</w:t>
      </w:r>
      <w:r w:rsidRPr="006B1DD5" w:rsidR="006B1DD5">
        <w:rPr>
          <w:rFonts w:ascii="Verdana" w:hAnsi="Verdana" w:cs="Times New Roman"/>
          <w:sz w:val="17"/>
          <w:szCs w:val="17"/>
        </w:rPr>
        <w:t xml:space="preserve"> </w:t>
      </w:r>
      <w:r w:rsidR="00A25748">
        <w:rPr>
          <w:rFonts w:ascii="Verdana" w:hAnsi="Verdana" w:cs="Times New Roman"/>
          <w:sz w:val="17"/>
          <w:szCs w:val="17"/>
        </w:rPr>
        <w:t>6+</w:t>
      </w:r>
      <w:r w:rsidRPr="006B1DD5">
        <w:rPr>
          <w:rFonts w:ascii="Verdana" w:hAnsi="Verdana" w:cs="Times New Roman"/>
          <w:sz w:val="17"/>
          <w:szCs w:val="17"/>
        </w:rPr>
        <w:t xml:space="preserve"> years</w:t>
      </w:r>
    </w:p>
    <w:p w:rsidR="00EC497B" w:rsidRPr="006B1DD5" w:rsidP="00015464">
      <w:pPr>
        <w:rPr>
          <w:rFonts w:ascii="Verdana" w:hAnsi="Verdana" w:cs="Times New Roman"/>
          <w:sz w:val="17"/>
          <w:szCs w:val="17"/>
        </w:rPr>
      </w:pPr>
      <w:r>
        <w:rPr>
          <w:rFonts w:ascii="Verdana" w:hAnsi="Verdana" w:cs="Times New Roman"/>
          <w:sz w:val="17"/>
          <w:szCs w:val="17"/>
        </w:rPr>
        <w:t>Development Experience: 4</w:t>
      </w:r>
      <w:r w:rsidR="007E43A4">
        <w:rPr>
          <w:rFonts w:ascii="Verdana" w:hAnsi="Verdana" w:cs="Times New Roman"/>
          <w:sz w:val="17"/>
          <w:szCs w:val="17"/>
        </w:rPr>
        <w:t>.1</w:t>
      </w:r>
      <w:r>
        <w:rPr>
          <w:rFonts w:ascii="Verdana" w:hAnsi="Verdana" w:cs="Times New Roman"/>
          <w:sz w:val="17"/>
          <w:szCs w:val="17"/>
        </w:rPr>
        <w:t xml:space="preserve"> years</w:t>
      </w:r>
    </w:p>
    <w:p w:rsidR="00561148" w:rsidRPr="00DD30EB" w:rsidP="00E23F8C">
      <w:pPr>
        <w:rPr>
          <w:rFonts w:ascii="Verdana" w:hAnsi="Verdana" w:cs="Times New Roman"/>
          <w:sz w:val="20"/>
          <w:szCs w:val="20"/>
        </w:rPr>
      </w:pPr>
    </w:p>
    <w:p w:rsidR="001A3FCE" w:rsidRPr="00DD30EB" w:rsidP="00E23F8C">
      <w:pPr>
        <w:rPr>
          <w:rFonts w:ascii="Verdana" w:hAnsi="Verdana" w:cs="Times New Roman"/>
          <w:sz w:val="20"/>
          <w:szCs w:val="20"/>
        </w:rPr>
      </w:pPr>
      <w:r w:rsidRPr="00DD30EB">
        <w:rPr>
          <w:rFonts w:ascii="Verdana" w:hAnsi="Verdana" w:cs="Times New Roman"/>
          <w:noProof/>
          <w:sz w:val="20"/>
          <w:szCs w:val="20"/>
          <w:lang w:eastAsia="en-US" w:bidi="ar-SA"/>
        </w:rPr>
        <mc:AlternateContent>
          <mc:Choice Requires="wps">
            <w:drawing>
              <wp:anchor distT="0" distB="0" distL="114300" distR="114300" simplePos="0" relativeHeight="251658240" behindDoc="0" locked="0" layoutInCell="1" allowOverlap="1">
                <wp:simplePos x="0" y="0"/>
                <wp:positionH relativeFrom="column">
                  <wp:posOffset>9525</wp:posOffset>
                </wp:positionH>
                <wp:positionV relativeFrom="paragraph">
                  <wp:posOffset>87630</wp:posOffset>
                </wp:positionV>
                <wp:extent cx="6623685" cy="0"/>
                <wp:effectExtent l="0" t="0" r="0" b="0"/>
                <wp:wrapNone/>
                <wp:docPr id="9" name=" 10"/>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6623685" cy="0"/>
                        </a:xfrm>
                        <a:prstGeom prst="straightConnector1">
                          <a:avLst/>
                        </a:prstGeom>
                        <a:noFill/>
                        <a:ln w="9525">
                          <a:solidFill>
                            <a:srgbClr val="000000"/>
                          </a:solidFill>
                          <a:round/>
                          <a:headEnd/>
                          <a:tailEnd/>
                        </a:ln>
                        <a:effectLst>
                          <a:outerShdw blurRad="0" dist="25400" dir="0" sx="100000" sy="100000" kx="0" ky="0" algn="ctr" rotWithShape="0">
                            <a:srgbClr val="808080"/>
                          </a:outerShdw>
                        </a:effectLst>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 10" o:spid="_x0000_s1025" type="#_x0000_t32" style="width:521.55pt;height:0;margin-top:6.9pt;margin-left:0.75pt;mso-height-percent:0;mso-height-relative:page;mso-width-percent:0;mso-width-relative:page;mso-wrap-distance-bottom:0;mso-wrap-distance-left:9pt;mso-wrap-distance-right:9pt;mso-wrap-distance-top:0;mso-wrap-style:square;position:absolute;visibility:visible;z-index:251660288">
                <v:shadow on="t" offset=",0"/>
              </v:shape>
            </w:pict>
          </mc:Fallback>
        </mc:AlternateContent>
      </w:r>
      <w:r w:rsidRPr="00DD30EB">
        <w:rPr>
          <w:rFonts w:ascii="Verdana" w:hAnsi="Verdana" w:cs="Times New Roman"/>
          <w:noProof/>
          <w:sz w:val="20"/>
          <w:szCs w:val="20"/>
          <w:lang w:eastAsia="en-US" w:bidi="ar-SA"/>
        </w:rPr>
        <mc:AlternateContent>
          <mc:Choice Requires="wps">
            <w:drawing>
              <wp:anchor distT="0" distB="0" distL="114300" distR="114300" simplePos="0" relativeHeight="251661312" behindDoc="0" locked="0" layoutInCell="1" allowOverlap="1">
                <wp:simplePos x="0" y="0"/>
                <wp:positionH relativeFrom="column">
                  <wp:posOffset>7620</wp:posOffset>
                </wp:positionH>
                <wp:positionV relativeFrom="paragraph">
                  <wp:posOffset>54610</wp:posOffset>
                </wp:positionV>
                <wp:extent cx="6659880" cy="0"/>
                <wp:effectExtent l="0" t="0" r="0" b="0"/>
                <wp:wrapNone/>
                <wp:docPr id="8" name=" 11"/>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6659880" cy="0"/>
                        </a:xfrm>
                        <a:prstGeom prst="straightConnector1">
                          <a:avLst/>
                        </a:prstGeom>
                        <a:noFill/>
                        <a:ln w="19050">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 11" o:spid="_x0000_s1026" type="#_x0000_t32" style="width:524.4pt;height:0;margin-top:4.3pt;margin-left:0.6pt;mso-height-percent:0;mso-height-relative:page;mso-width-percent:0;mso-width-relative:page;mso-wrap-distance-bottom:0;mso-wrap-distance-left:9pt;mso-wrap-distance-right:9pt;mso-wrap-distance-top:0;mso-wrap-style:square;position:absolute;visibility:visible;z-index:251662336" strokeweight="1.5pt"/>
            </w:pict>
          </mc:Fallback>
        </mc:AlternateContent>
      </w:r>
    </w:p>
    <w:p w:rsidR="00402160" w:rsidP="00402160">
      <w:pPr>
        <w:autoSpaceDE w:val="0"/>
        <w:rPr>
          <w:rFonts w:ascii="Verdana" w:hAnsi="Verdana" w:cs="Times New Roman"/>
          <w:color w:val="222222"/>
          <w:sz w:val="20"/>
          <w:szCs w:val="20"/>
        </w:rPr>
      </w:pPr>
    </w:p>
    <w:p w:rsidR="007021B2" w:rsidRPr="007014D1" w:rsidP="007021B2">
      <w:pPr>
        <w:shd w:val="clear" w:color="auto" w:fill="BFBFBF"/>
        <w:autoSpaceDE w:val="0"/>
        <w:rPr>
          <w:rFonts w:ascii="Verdana" w:eastAsia="TT1D9t00" w:hAnsi="Verdana" w:cs="Times New Roman"/>
          <w:b/>
          <w:bCs/>
          <w:color w:val="000000"/>
          <w:sz w:val="20"/>
          <w:szCs w:val="20"/>
        </w:rPr>
      </w:pPr>
      <w:r w:rsidRPr="007014D1">
        <w:rPr>
          <w:rFonts w:ascii="Verdana" w:eastAsia="TT1D9t00" w:hAnsi="Verdana" w:cs="Times New Roman"/>
          <w:b/>
          <w:bCs/>
          <w:color w:val="000000"/>
          <w:sz w:val="20"/>
          <w:szCs w:val="20"/>
        </w:rPr>
        <w:t xml:space="preserve">Career Objective </w:t>
      </w:r>
    </w:p>
    <w:p w:rsidR="007021B2" w:rsidP="007021B2">
      <w:pPr>
        <w:autoSpaceDE w:val="0"/>
        <w:rPr>
          <w:rFonts w:ascii="Cambria" w:hAnsi="Cambria" w:cs="Times New Roman"/>
          <w:color w:val="222222"/>
          <w:sz w:val="22"/>
          <w:szCs w:val="22"/>
        </w:rPr>
      </w:pPr>
    </w:p>
    <w:p w:rsidR="00F45F3A" w:rsidRPr="00A046B9" w:rsidP="00F45F3A">
      <w:pPr>
        <w:spacing w:before="80" w:after="80" w:line="288" w:lineRule="auto"/>
        <w:jc w:val="both"/>
        <w:rPr>
          <w:rFonts w:ascii="Verdana" w:hAnsi="Verdana" w:cs="Arial"/>
          <w:b/>
          <w:sz w:val="17"/>
          <w:szCs w:val="17"/>
        </w:rPr>
      </w:pPr>
      <w:r w:rsidRPr="00A046B9">
        <w:rPr>
          <w:rFonts w:ascii="Verdana" w:hAnsi="Verdana" w:cs="Arial"/>
          <w:b/>
          <w:sz w:val="17"/>
          <w:szCs w:val="17"/>
        </w:rPr>
        <w:t>To work in a competitive environment and leverage from my learning’s to add value to the organization, which will build a strong platform for me to pursue a successful career. To use my experience and skills in planning, coding and testing in order to develop state-of-the-art software solutions for the company’s clientele.</w:t>
      </w:r>
    </w:p>
    <w:p w:rsidR="006E4857" w:rsidP="007021B2">
      <w:pPr>
        <w:autoSpaceDE w:val="0"/>
        <w:jc w:val="both"/>
        <w:rPr>
          <w:rFonts w:ascii="Verdana" w:hAnsi="Verdana"/>
          <w:color w:val="000000"/>
          <w:sz w:val="20"/>
          <w:szCs w:val="20"/>
        </w:rPr>
      </w:pPr>
    </w:p>
    <w:p w:rsidR="006E4857" w:rsidRPr="007014D1" w:rsidP="006E4857">
      <w:pPr>
        <w:shd w:val="clear" w:color="auto" w:fill="BFBFBF"/>
        <w:autoSpaceDE w:val="0"/>
        <w:rPr>
          <w:rFonts w:ascii="Verdana" w:eastAsia="TT1D9t00" w:hAnsi="Verdana" w:cs="Times New Roman"/>
          <w:b/>
          <w:bCs/>
          <w:color w:val="000000"/>
          <w:sz w:val="20"/>
          <w:szCs w:val="20"/>
        </w:rPr>
      </w:pPr>
      <w:r>
        <w:rPr>
          <w:rFonts w:ascii="Verdana" w:eastAsia="TT1D9t00" w:hAnsi="Verdana" w:cs="Times New Roman"/>
          <w:b/>
          <w:bCs/>
          <w:color w:val="000000"/>
          <w:sz w:val="20"/>
          <w:szCs w:val="20"/>
        </w:rPr>
        <w:t>Professional Summary</w:t>
      </w:r>
    </w:p>
    <w:p w:rsidR="00BD68DB" w:rsidRPr="00937D76" w:rsidP="00BD68DB">
      <w:pPr>
        <w:spacing w:before="120" w:after="40" w:line="288" w:lineRule="auto"/>
        <w:jc w:val="both"/>
        <w:rPr>
          <w:rFonts w:ascii="Verdana" w:hAnsi="Verdana" w:cs="Arial"/>
          <w:sz w:val="17"/>
          <w:szCs w:val="17"/>
        </w:rPr>
      </w:pPr>
      <w:r w:rsidRPr="00937D76">
        <w:rPr>
          <w:rFonts w:ascii="Verdana" w:hAnsi="Verdana" w:cs="Arial"/>
          <w:sz w:val="17"/>
          <w:szCs w:val="17"/>
        </w:rPr>
        <w:t xml:space="preserve">A quick learner with hands on knowledge encompassing various areas in </w:t>
      </w:r>
      <w:r>
        <w:rPr>
          <w:rFonts w:ascii="Verdana" w:hAnsi="Verdana" w:cs="Arial"/>
          <w:b/>
          <w:sz w:val="17"/>
          <w:szCs w:val="17"/>
        </w:rPr>
        <w:t>Web based Application</w:t>
      </w:r>
      <w:r w:rsidR="00C4159A">
        <w:rPr>
          <w:rFonts w:ascii="Verdana" w:hAnsi="Verdana" w:cs="Arial"/>
          <w:b/>
          <w:sz w:val="17"/>
          <w:szCs w:val="17"/>
        </w:rPr>
        <w:t xml:space="preserve"> Development</w:t>
      </w:r>
      <w:r>
        <w:rPr>
          <w:rFonts w:ascii="Verdana" w:hAnsi="Verdana" w:cs="Arial"/>
          <w:b/>
          <w:sz w:val="17"/>
          <w:szCs w:val="17"/>
        </w:rPr>
        <w:t xml:space="preserve"> and Support</w:t>
      </w:r>
      <w:r w:rsidRPr="00937D76">
        <w:rPr>
          <w:rFonts w:ascii="Verdana" w:hAnsi="Verdana" w:cs="Arial"/>
          <w:sz w:val="17"/>
          <w:szCs w:val="17"/>
        </w:rPr>
        <w:t xml:space="preserve">. Regarded by peers and mentors as an achiever who is committed to excellent in this field. An effective </w:t>
      </w:r>
      <w:r>
        <w:rPr>
          <w:rFonts w:ascii="Verdana" w:hAnsi="Verdana" w:cs="Arial"/>
          <w:sz w:val="17"/>
          <w:szCs w:val="17"/>
        </w:rPr>
        <w:t>team player</w:t>
      </w:r>
      <w:r w:rsidRPr="00937D76">
        <w:rPr>
          <w:rFonts w:ascii="Verdana" w:hAnsi="Verdana" w:cs="Arial"/>
          <w:sz w:val="17"/>
          <w:szCs w:val="17"/>
        </w:rPr>
        <w:t xml:space="preserve"> with excellent interpersonal &amp; relationship management skills.</w:t>
      </w:r>
    </w:p>
    <w:p w:rsidR="00BD68DB" w:rsidP="00B8449D">
      <w:pPr>
        <w:widowControl/>
        <w:numPr>
          <w:ilvl w:val="0"/>
          <w:numId w:val="3"/>
        </w:numPr>
        <w:suppressAutoHyphens w:val="0"/>
        <w:spacing w:after="40" w:line="288" w:lineRule="auto"/>
        <w:jc w:val="both"/>
        <w:rPr>
          <w:rFonts w:ascii="Verdana" w:hAnsi="Verdana" w:cs="Arial"/>
          <w:sz w:val="17"/>
          <w:szCs w:val="17"/>
        </w:rPr>
      </w:pPr>
      <w:r>
        <w:rPr>
          <w:rFonts w:ascii="Verdana" w:hAnsi="Verdana" w:cs="Arial"/>
          <w:sz w:val="17"/>
          <w:szCs w:val="17"/>
        </w:rPr>
        <w:t>Experienced of working in various key technologies such as – ASP.Net,</w:t>
      </w:r>
      <w:r w:rsidR="005374BB">
        <w:rPr>
          <w:rFonts w:ascii="Verdana" w:hAnsi="Verdana" w:cs="Arial"/>
          <w:sz w:val="17"/>
          <w:szCs w:val="17"/>
        </w:rPr>
        <w:t xml:space="preserve"> C#,</w:t>
      </w:r>
      <w:r>
        <w:rPr>
          <w:rFonts w:ascii="Verdana" w:hAnsi="Verdana" w:cs="Arial"/>
          <w:sz w:val="17"/>
          <w:szCs w:val="17"/>
        </w:rPr>
        <w:t xml:space="preserve"> SQL </w:t>
      </w:r>
      <w:r w:rsidR="00C4159A">
        <w:rPr>
          <w:rFonts w:ascii="Verdana" w:hAnsi="Verdana" w:cs="Arial"/>
          <w:sz w:val="17"/>
          <w:szCs w:val="17"/>
        </w:rPr>
        <w:t>Server</w:t>
      </w:r>
      <w:r w:rsidR="00A76CE0">
        <w:rPr>
          <w:rFonts w:ascii="Verdana" w:hAnsi="Verdana" w:cs="Arial"/>
          <w:sz w:val="17"/>
          <w:szCs w:val="17"/>
        </w:rPr>
        <w:t xml:space="preserve">, </w:t>
      </w:r>
      <w:r w:rsidR="00EC3A16">
        <w:rPr>
          <w:rFonts w:ascii="Verdana" w:hAnsi="Verdana" w:cs="Arial"/>
          <w:sz w:val="17"/>
          <w:szCs w:val="17"/>
        </w:rPr>
        <w:t xml:space="preserve">ASP.Net </w:t>
      </w:r>
      <w:r w:rsidR="00A76CE0">
        <w:rPr>
          <w:rFonts w:ascii="Verdana" w:hAnsi="Verdana" w:cs="Arial"/>
          <w:sz w:val="17"/>
          <w:szCs w:val="17"/>
        </w:rPr>
        <w:t>MVC</w:t>
      </w:r>
      <w:r w:rsidR="002F1B90">
        <w:rPr>
          <w:rFonts w:ascii="Verdana" w:hAnsi="Verdana" w:cs="Arial"/>
          <w:sz w:val="17"/>
          <w:szCs w:val="17"/>
        </w:rPr>
        <w:t xml:space="preserve"> </w:t>
      </w:r>
    </w:p>
    <w:p w:rsidR="000D6D3A" w:rsidP="00B8449D">
      <w:pPr>
        <w:widowControl/>
        <w:numPr>
          <w:ilvl w:val="0"/>
          <w:numId w:val="3"/>
        </w:numPr>
        <w:suppressAutoHyphens w:val="0"/>
        <w:spacing w:after="40" w:line="288" w:lineRule="auto"/>
        <w:jc w:val="both"/>
        <w:rPr>
          <w:rFonts w:ascii="Verdana" w:hAnsi="Verdana" w:cs="Arial"/>
          <w:sz w:val="17"/>
          <w:szCs w:val="17"/>
        </w:rPr>
      </w:pPr>
      <w:r>
        <w:rPr>
          <w:rFonts w:ascii="Verdana" w:hAnsi="Verdana" w:cs="Arial"/>
          <w:sz w:val="17"/>
          <w:szCs w:val="17"/>
        </w:rPr>
        <w:t xml:space="preserve">Experience of working with </w:t>
      </w:r>
      <w:r w:rsidR="00843BCE">
        <w:rPr>
          <w:rFonts w:ascii="Verdana" w:hAnsi="Verdana" w:cs="Arial"/>
          <w:sz w:val="17"/>
          <w:szCs w:val="17"/>
        </w:rPr>
        <w:t>Internal</w:t>
      </w:r>
      <w:r>
        <w:rPr>
          <w:rFonts w:ascii="Verdana" w:hAnsi="Verdana" w:cs="Arial"/>
          <w:sz w:val="17"/>
          <w:szCs w:val="17"/>
        </w:rPr>
        <w:t xml:space="preserve"> </w:t>
      </w:r>
      <w:r w:rsidR="00843BCE">
        <w:rPr>
          <w:rFonts w:ascii="Verdana" w:hAnsi="Verdana" w:cs="Arial"/>
          <w:sz w:val="17"/>
          <w:szCs w:val="17"/>
        </w:rPr>
        <w:t>users</w:t>
      </w:r>
      <w:r w:rsidR="002B71D4">
        <w:rPr>
          <w:rFonts w:ascii="Verdana" w:hAnsi="Verdana" w:cs="Arial"/>
          <w:sz w:val="17"/>
          <w:szCs w:val="17"/>
        </w:rPr>
        <w:t xml:space="preserve"> of </w:t>
      </w:r>
      <w:r w:rsidR="002F1B90">
        <w:rPr>
          <w:rFonts w:ascii="Verdana" w:hAnsi="Verdana" w:cs="Arial"/>
          <w:sz w:val="17"/>
          <w:szCs w:val="17"/>
        </w:rPr>
        <w:t>Education</w:t>
      </w:r>
      <w:r w:rsidR="002B71D4">
        <w:rPr>
          <w:rFonts w:ascii="Verdana" w:hAnsi="Verdana" w:cs="Arial"/>
          <w:sz w:val="17"/>
          <w:szCs w:val="17"/>
        </w:rPr>
        <w:t>,</w:t>
      </w:r>
      <w:r w:rsidR="003E5D01">
        <w:rPr>
          <w:rFonts w:ascii="Verdana" w:hAnsi="Verdana" w:cs="Arial"/>
          <w:sz w:val="17"/>
          <w:szCs w:val="17"/>
        </w:rPr>
        <w:t xml:space="preserve"> </w:t>
      </w:r>
      <w:r w:rsidR="00EC3A16">
        <w:rPr>
          <w:rFonts w:ascii="Verdana" w:hAnsi="Verdana" w:cs="Arial"/>
          <w:sz w:val="17"/>
          <w:szCs w:val="17"/>
        </w:rPr>
        <w:t>Banking</w:t>
      </w:r>
      <w:r w:rsidR="004C6DD8">
        <w:rPr>
          <w:rFonts w:ascii="Verdana" w:hAnsi="Verdana" w:cs="Arial"/>
          <w:sz w:val="17"/>
          <w:szCs w:val="17"/>
        </w:rPr>
        <w:t xml:space="preserve"> for Web based application</w:t>
      </w:r>
      <w:r>
        <w:rPr>
          <w:rFonts w:ascii="Verdana" w:hAnsi="Verdana" w:cs="Arial"/>
          <w:sz w:val="17"/>
          <w:szCs w:val="17"/>
        </w:rPr>
        <w:t xml:space="preserve"> </w:t>
      </w:r>
      <w:r w:rsidR="004C6DD8">
        <w:rPr>
          <w:rFonts w:ascii="Verdana" w:hAnsi="Verdana" w:cs="Arial"/>
          <w:sz w:val="17"/>
          <w:szCs w:val="17"/>
        </w:rPr>
        <w:t>d</w:t>
      </w:r>
      <w:r>
        <w:rPr>
          <w:rFonts w:ascii="Verdana" w:hAnsi="Verdana" w:cs="Arial"/>
          <w:sz w:val="17"/>
          <w:szCs w:val="17"/>
        </w:rPr>
        <w:t>evelopment</w:t>
      </w:r>
      <w:r w:rsidR="002F1B90">
        <w:rPr>
          <w:rFonts w:ascii="Verdana" w:hAnsi="Verdana" w:cs="Arial"/>
          <w:sz w:val="17"/>
          <w:szCs w:val="17"/>
        </w:rPr>
        <w:t>, testing</w:t>
      </w:r>
      <w:r>
        <w:rPr>
          <w:rFonts w:ascii="Verdana" w:hAnsi="Verdana" w:cs="Arial"/>
          <w:sz w:val="17"/>
          <w:szCs w:val="17"/>
        </w:rPr>
        <w:t xml:space="preserve"> &amp; Support.</w:t>
      </w:r>
    </w:p>
    <w:p w:rsidR="000D6D3A" w:rsidP="00B8449D">
      <w:pPr>
        <w:widowControl/>
        <w:numPr>
          <w:ilvl w:val="0"/>
          <w:numId w:val="3"/>
        </w:numPr>
        <w:suppressAutoHyphens w:val="0"/>
        <w:spacing w:after="40" w:line="288" w:lineRule="auto"/>
        <w:jc w:val="both"/>
        <w:rPr>
          <w:rFonts w:ascii="Verdana" w:hAnsi="Verdana" w:cs="Arial"/>
          <w:sz w:val="17"/>
          <w:szCs w:val="17"/>
        </w:rPr>
      </w:pPr>
      <w:r>
        <w:rPr>
          <w:rFonts w:ascii="Verdana" w:hAnsi="Verdana" w:cs="Arial"/>
          <w:sz w:val="17"/>
          <w:szCs w:val="17"/>
        </w:rPr>
        <w:t xml:space="preserve">Strong technical background </w:t>
      </w:r>
      <w:r w:rsidR="00EC3A16">
        <w:rPr>
          <w:rFonts w:ascii="Verdana" w:hAnsi="Verdana" w:cs="Arial"/>
          <w:sz w:val="17"/>
          <w:szCs w:val="17"/>
        </w:rPr>
        <w:t>with B.E</w:t>
      </w:r>
      <w:r>
        <w:rPr>
          <w:rFonts w:ascii="Verdana" w:hAnsi="Verdana" w:cs="Arial"/>
          <w:sz w:val="17"/>
          <w:szCs w:val="17"/>
        </w:rPr>
        <w:t>. in IT.</w:t>
      </w:r>
    </w:p>
    <w:p w:rsidR="005374BB" w:rsidRPr="0029348E" w:rsidP="002F1B90">
      <w:pPr>
        <w:widowControl/>
        <w:numPr>
          <w:ilvl w:val="0"/>
          <w:numId w:val="3"/>
        </w:numPr>
        <w:suppressAutoHyphens w:val="0"/>
        <w:spacing w:after="40" w:line="288" w:lineRule="auto"/>
        <w:jc w:val="both"/>
        <w:rPr>
          <w:rFonts w:ascii="Verdana" w:hAnsi="Verdana" w:cs="Arial"/>
          <w:sz w:val="17"/>
          <w:szCs w:val="17"/>
        </w:rPr>
      </w:pPr>
      <w:r w:rsidRPr="0029348E">
        <w:rPr>
          <w:rFonts w:ascii="Verdana" w:hAnsi="Verdana" w:cs="Arial"/>
          <w:sz w:val="17"/>
          <w:szCs w:val="17"/>
        </w:rPr>
        <w:t>Experienced of working in</w:t>
      </w:r>
      <w:r w:rsidR="0029348E">
        <w:rPr>
          <w:rFonts w:ascii="Verdana" w:hAnsi="Verdana" w:cs="Arial"/>
          <w:sz w:val="17"/>
          <w:szCs w:val="17"/>
        </w:rPr>
        <w:t xml:space="preserve"> MS SQL</w:t>
      </w:r>
      <w:r w:rsidRPr="0029348E">
        <w:rPr>
          <w:rFonts w:ascii="Verdana" w:hAnsi="Verdana" w:cs="Arial"/>
          <w:sz w:val="17"/>
          <w:szCs w:val="17"/>
        </w:rPr>
        <w:t xml:space="preserve"> database</w:t>
      </w:r>
      <w:r w:rsidR="0029348E">
        <w:rPr>
          <w:rFonts w:ascii="Verdana" w:hAnsi="Verdana" w:cs="Arial"/>
          <w:sz w:val="17"/>
          <w:szCs w:val="17"/>
        </w:rPr>
        <w:t xml:space="preserve">. </w:t>
      </w:r>
      <w:r w:rsidRPr="0029348E">
        <w:rPr>
          <w:rFonts w:ascii="Verdana" w:hAnsi="Verdana" w:cs="Arial"/>
          <w:sz w:val="17"/>
          <w:szCs w:val="17"/>
        </w:rPr>
        <w:t xml:space="preserve"> </w:t>
      </w:r>
    </w:p>
    <w:p w:rsidR="000D6D3A" w:rsidRPr="002F1B90" w:rsidP="002F1B90">
      <w:pPr>
        <w:widowControl/>
        <w:numPr>
          <w:ilvl w:val="0"/>
          <w:numId w:val="3"/>
        </w:numPr>
        <w:suppressAutoHyphens w:val="0"/>
        <w:spacing w:after="40" w:line="288" w:lineRule="auto"/>
        <w:jc w:val="both"/>
        <w:rPr>
          <w:rFonts w:ascii="Verdana" w:hAnsi="Verdana" w:cs="Arial"/>
          <w:sz w:val="17"/>
          <w:szCs w:val="17"/>
        </w:rPr>
      </w:pPr>
      <w:r w:rsidRPr="0029348E">
        <w:rPr>
          <w:rFonts w:ascii="Verdana" w:hAnsi="Verdana" w:cs="Arial"/>
          <w:sz w:val="17"/>
          <w:szCs w:val="17"/>
        </w:rPr>
        <w:t>Experienced of working with handling</w:t>
      </w:r>
      <w:r w:rsidRPr="0029348E">
        <w:rPr>
          <w:rFonts w:ascii="Verdana" w:hAnsi="Verdana" w:cs="Arial"/>
          <w:b/>
          <w:sz w:val="17"/>
          <w:szCs w:val="17"/>
        </w:rPr>
        <w:t xml:space="preserve"> Core Banking application and CBS database server 2008 and above along</w:t>
      </w:r>
      <w:r w:rsidR="0029348E">
        <w:rPr>
          <w:rFonts w:ascii="Verdana" w:hAnsi="Verdana" w:cs="Arial"/>
          <w:b/>
          <w:sz w:val="17"/>
          <w:szCs w:val="17"/>
        </w:rPr>
        <w:t xml:space="preserve"> with</w:t>
      </w:r>
      <w:r w:rsidRPr="0029348E">
        <w:rPr>
          <w:rFonts w:ascii="Verdana" w:hAnsi="Verdana" w:cs="Arial"/>
          <w:b/>
          <w:sz w:val="17"/>
          <w:szCs w:val="17"/>
        </w:rPr>
        <w:t xml:space="preserve"> core banking software </w:t>
      </w:r>
      <w:r w:rsidR="0029348E">
        <w:rPr>
          <w:rFonts w:ascii="Verdana" w:hAnsi="Verdana" w:cs="Arial"/>
          <w:b/>
          <w:sz w:val="17"/>
          <w:szCs w:val="17"/>
        </w:rPr>
        <w:t>testing</w:t>
      </w:r>
      <w:r w:rsidRPr="0029348E">
        <w:rPr>
          <w:rFonts w:ascii="Verdana" w:hAnsi="Verdana" w:cs="Arial"/>
          <w:b/>
          <w:sz w:val="17"/>
          <w:szCs w:val="17"/>
        </w:rPr>
        <w:t xml:space="preserve"> and support.</w:t>
      </w:r>
      <w:r w:rsidRPr="0029348E">
        <w:rPr>
          <w:rFonts w:ascii="Verdana" w:hAnsi="Verdana" w:cs="Arial"/>
          <w:sz w:val="17"/>
          <w:szCs w:val="17"/>
        </w:rPr>
        <w:t xml:space="preserve"> </w:t>
      </w:r>
    </w:p>
    <w:p w:rsidR="002F1B90" w:rsidRPr="002F1B90" w:rsidP="00B8449D">
      <w:pPr>
        <w:widowControl/>
        <w:numPr>
          <w:ilvl w:val="0"/>
          <w:numId w:val="3"/>
        </w:numPr>
        <w:suppressAutoHyphens w:val="0"/>
        <w:spacing w:after="40" w:line="288" w:lineRule="auto"/>
        <w:jc w:val="both"/>
        <w:rPr>
          <w:rFonts w:ascii="Verdana" w:hAnsi="Verdana" w:cs="Arial"/>
          <w:sz w:val="17"/>
          <w:szCs w:val="17"/>
        </w:rPr>
      </w:pPr>
      <w:r>
        <w:rPr>
          <w:rFonts w:ascii="Verdana" w:hAnsi="Verdana" w:cs="Arial"/>
          <w:sz w:val="17"/>
          <w:szCs w:val="17"/>
        </w:rPr>
        <w:t xml:space="preserve">Experienced of working with banking </w:t>
      </w:r>
      <w:r w:rsidRPr="002F1B90">
        <w:rPr>
          <w:rFonts w:ascii="Verdana" w:hAnsi="Verdana" w:cs="Arial"/>
          <w:b/>
          <w:sz w:val="17"/>
          <w:szCs w:val="17"/>
        </w:rPr>
        <w:t xml:space="preserve">for Internet banking </w:t>
      </w:r>
      <w:r w:rsidRPr="002F1B90" w:rsidR="0029348E">
        <w:rPr>
          <w:rFonts w:ascii="Verdana" w:hAnsi="Verdana" w:cs="Arial"/>
          <w:b/>
          <w:sz w:val="17"/>
          <w:szCs w:val="17"/>
        </w:rPr>
        <w:t>implementation</w:t>
      </w:r>
      <w:r w:rsidR="0029348E">
        <w:rPr>
          <w:rFonts w:ascii="Verdana" w:hAnsi="Verdana" w:cs="Arial"/>
          <w:b/>
          <w:sz w:val="17"/>
          <w:szCs w:val="17"/>
        </w:rPr>
        <w:t>, testing</w:t>
      </w:r>
      <w:r w:rsidRPr="002F1B90">
        <w:rPr>
          <w:rFonts w:ascii="Verdana" w:hAnsi="Verdana" w:cs="Arial"/>
          <w:b/>
          <w:sz w:val="17"/>
          <w:szCs w:val="17"/>
        </w:rPr>
        <w:t xml:space="preserve"> and support, Mobile banking application implementation and testing, ATM card generation and mapping</w:t>
      </w:r>
      <w:r>
        <w:rPr>
          <w:rFonts w:ascii="Verdana" w:hAnsi="Verdana" w:cs="Arial"/>
          <w:b/>
          <w:sz w:val="17"/>
          <w:szCs w:val="17"/>
        </w:rPr>
        <w:t>, NACH, BBPS, HRMS Software support and testing.</w:t>
      </w:r>
    </w:p>
    <w:p w:rsidR="002F1B90" w:rsidRPr="002F1B90" w:rsidP="00B8449D">
      <w:pPr>
        <w:widowControl/>
        <w:numPr>
          <w:ilvl w:val="0"/>
          <w:numId w:val="3"/>
        </w:numPr>
        <w:suppressAutoHyphens w:val="0"/>
        <w:spacing w:after="40" w:line="288" w:lineRule="auto"/>
        <w:jc w:val="both"/>
        <w:rPr>
          <w:rFonts w:ascii="Verdana" w:hAnsi="Verdana" w:cs="Arial"/>
          <w:sz w:val="17"/>
          <w:szCs w:val="17"/>
        </w:rPr>
      </w:pPr>
      <w:r w:rsidRPr="002F1B90">
        <w:rPr>
          <w:rFonts w:ascii="Verdana" w:hAnsi="Verdana" w:cs="Arial"/>
          <w:sz w:val="17"/>
          <w:szCs w:val="17"/>
        </w:rPr>
        <w:t>Experienced of working with</w:t>
      </w:r>
      <w:r>
        <w:rPr>
          <w:rFonts w:ascii="Verdana" w:hAnsi="Verdana" w:cs="Arial"/>
          <w:b/>
          <w:sz w:val="17"/>
          <w:szCs w:val="17"/>
        </w:rPr>
        <w:t xml:space="preserve"> banking for Report generation using crystal report</w:t>
      </w:r>
    </w:p>
    <w:p w:rsidR="000D6D3A" w:rsidRPr="000D6D3A" w:rsidP="00B8449D">
      <w:pPr>
        <w:widowControl/>
        <w:numPr>
          <w:ilvl w:val="0"/>
          <w:numId w:val="3"/>
        </w:numPr>
        <w:suppressAutoHyphens w:val="0"/>
        <w:spacing w:after="40" w:line="288" w:lineRule="auto"/>
        <w:jc w:val="both"/>
        <w:rPr>
          <w:rFonts w:ascii="Verdana" w:hAnsi="Verdana" w:cs="Arial"/>
          <w:sz w:val="17"/>
          <w:szCs w:val="17"/>
        </w:rPr>
      </w:pPr>
      <w:r w:rsidRPr="002F1B90">
        <w:rPr>
          <w:rFonts w:ascii="Verdana" w:hAnsi="Verdana" w:cs="Arial"/>
          <w:sz w:val="17"/>
          <w:szCs w:val="17"/>
        </w:rPr>
        <w:t>Experienced of working with banking for</w:t>
      </w:r>
      <w:r>
        <w:rPr>
          <w:rFonts w:ascii="Verdana" w:hAnsi="Verdana" w:cs="Arial"/>
          <w:b/>
          <w:sz w:val="17"/>
          <w:szCs w:val="17"/>
        </w:rPr>
        <w:t xml:space="preserve"> CBS software troubleshooting, support, backup restore and testing networking connection of all branches.   </w:t>
      </w:r>
      <w:r>
        <w:rPr>
          <w:rFonts w:ascii="Verdana" w:hAnsi="Verdana" w:cs="Arial"/>
          <w:sz w:val="17"/>
          <w:szCs w:val="17"/>
        </w:rPr>
        <w:t xml:space="preserve"> </w:t>
      </w:r>
    </w:p>
    <w:p w:rsidR="00BD68DB" w:rsidP="00B8449D">
      <w:pPr>
        <w:widowControl/>
        <w:numPr>
          <w:ilvl w:val="0"/>
          <w:numId w:val="3"/>
        </w:numPr>
        <w:suppressAutoHyphens w:val="0"/>
        <w:spacing w:after="40" w:line="288" w:lineRule="auto"/>
        <w:jc w:val="both"/>
        <w:rPr>
          <w:rFonts w:ascii="Verdana" w:hAnsi="Verdana" w:cs="Arial"/>
          <w:sz w:val="17"/>
          <w:szCs w:val="17"/>
        </w:rPr>
      </w:pPr>
      <w:r>
        <w:rPr>
          <w:rFonts w:ascii="Verdana" w:hAnsi="Verdana" w:cs="Arial"/>
          <w:sz w:val="17"/>
          <w:szCs w:val="17"/>
        </w:rPr>
        <w:t>Creative mind, strong collaboration &amp;</w:t>
      </w:r>
      <w:r w:rsidRPr="00937D76">
        <w:rPr>
          <w:rFonts w:ascii="Verdana" w:hAnsi="Verdana" w:cs="Arial"/>
          <w:sz w:val="17"/>
          <w:szCs w:val="17"/>
        </w:rPr>
        <w:t xml:space="preserve"> </w:t>
      </w:r>
      <w:r>
        <w:rPr>
          <w:rFonts w:ascii="Verdana" w:hAnsi="Verdana" w:cs="Arial"/>
          <w:sz w:val="17"/>
          <w:szCs w:val="17"/>
        </w:rPr>
        <w:t>team</w:t>
      </w:r>
      <w:r w:rsidRPr="00937D76">
        <w:rPr>
          <w:rFonts w:ascii="Verdana" w:hAnsi="Verdana" w:cs="Arial"/>
          <w:sz w:val="17"/>
          <w:szCs w:val="17"/>
        </w:rPr>
        <w:t xml:space="preserve"> building</w:t>
      </w:r>
      <w:r>
        <w:rPr>
          <w:rFonts w:ascii="Verdana" w:hAnsi="Verdana" w:cs="Arial"/>
          <w:sz w:val="17"/>
          <w:szCs w:val="17"/>
        </w:rPr>
        <w:t xml:space="preserve"> skills</w:t>
      </w:r>
      <w:r w:rsidRPr="00937D76">
        <w:rPr>
          <w:rFonts w:ascii="Verdana" w:hAnsi="Verdana" w:cs="Arial"/>
          <w:sz w:val="17"/>
          <w:szCs w:val="17"/>
        </w:rPr>
        <w:t xml:space="preserve">, interpersonal, communication skills with proficiency at grasping new concepts quickly &amp; utilizing </w:t>
      </w:r>
      <w:r>
        <w:rPr>
          <w:rFonts w:ascii="Verdana" w:hAnsi="Verdana" w:cs="Arial"/>
          <w:sz w:val="17"/>
          <w:szCs w:val="17"/>
        </w:rPr>
        <w:t>the same in a productive manner</w:t>
      </w:r>
      <w:r w:rsidR="000D6D3A">
        <w:rPr>
          <w:rFonts w:ascii="Verdana" w:hAnsi="Verdana" w:cs="Arial"/>
          <w:sz w:val="17"/>
          <w:szCs w:val="17"/>
        </w:rPr>
        <w:t>.</w:t>
      </w:r>
    </w:p>
    <w:p w:rsidR="004714FF" w:rsidP="00B8449D">
      <w:pPr>
        <w:widowControl/>
        <w:numPr>
          <w:ilvl w:val="0"/>
          <w:numId w:val="3"/>
        </w:numPr>
        <w:suppressAutoHyphens w:val="0"/>
        <w:spacing w:after="40" w:line="288" w:lineRule="auto"/>
        <w:jc w:val="both"/>
        <w:rPr>
          <w:rFonts w:ascii="Verdana" w:hAnsi="Verdana" w:cs="Times New Roman"/>
          <w:sz w:val="20"/>
          <w:szCs w:val="20"/>
        </w:rPr>
      </w:pPr>
      <w:r w:rsidRPr="00150E0B">
        <w:rPr>
          <w:rFonts w:ascii="Verdana" w:hAnsi="Verdana" w:cs="Arial"/>
          <w:sz w:val="17"/>
          <w:szCs w:val="17"/>
        </w:rPr>
        <w:t>An effective communicator with strong analytical, problem solving &amp; organizational abilities. Possess a flexi</w:t>
      </w:r>
      <w:r>
        <w:rPr>
          <w:rFonts w:ascii="Verdana" w:hAnsi="Verdana" w:cs="Arial"/>
          <w:sz w:val="17"/>
          <w:szCs w:val="17"/>
        </w:rPr>
        <w:t>ble &amp; detail oriented attitude</w:t>
      </w:r>
      <w:r w:rsidR="000D6D3A">
        <w:rPr>
          <w:rFonts w:ascii="Verdana" w:hAnsi="Verdana" w:cs="Arial"/>
          <w:sz w:val="17"/>
          <w:szCs w:val="17"/>
        </w:rPr>
        <w:t>.</w:t>
      </w:r>
      <w:r w:rsidRPr="004714FF">
        <w:rPr>
          <w:rFonts w:ascii="Verdana" w:hAnsi="Verdana" w:cs="Times New Roman"/>
          <w:sz w:val="20"/>
          <w:szCs w:val="20"/>
        </w:rPr>
        <w:t xml:space="preserve"> </w:t>
      </w:r>
    </w:p>
    <w:p w:rsidR="00487507" w:rsidP="00487507">
      <w:pPr>
        <w:widowControl/>
        <w:suppressAutoHyphens w:val="0"/>
        <w:spacing w:after="40" w:line="288" w:lineRule="auto"/>
        <w:ind w:left="720"/>
        <w:jc w:val="both"/>
        <w:rPr>
          <w:rFonts w:ascii="Verdana" w:hAnsi="Verdana" w:cs="Times New Roman"/>
          <w:sz w:val="20"/>
          <w:szCs w:val="20"/>
        </w:rPr>
      </w:pPr>
    </w:p>
    <w:tbl>
      <w:tblPr>
        <w:tblW w:w="0" w:type="auto"/>
        <w:tblInd w:w="210" w:type="dxa"/>
        <w:tblLayout w:type="fixed"/>
        <w:tblCellMar>
          <w:left w:w="0" w:type="dxa"/>
          <w:right w:w="0" w:type="dxa"/>
        </w:tblCellMar>
        <w:tblLook w:val="0000"/>
      </w:tblPr>
      <w:tblGrid>
        <w:gridCol w:w="100"/>
        <w:gridCol w:w="3980"/>
        <w:gridCol w:w="120"/>
        <w:gridCol w:w="100"/>
        <w:gridCol w:w="1640"/>
        <w:gridCol w:w="120"/>
        <w:gridCol w:w="80"/>
        <w:gridCol w:w="1240"/>
        <w:gridCol w:w="120"/>
        <w:gridCol w:w="80"/>
        <w:gridCol w:w="1140"/>
        <w:gridCol w:w="120"/>
        <w:gridCol w:w="1240"/>
      </w:tblGrid>
      <w:tr w:rsidTr="00C4159A">
        <w:tblPrEx>
          <w:tblW w:w="0" w:type="auto"/>
          <w:tblInd w:w="210" w:type="dxa"/>
          <w:tblLayout w:type="fixed"/>
          <w:tblCellMar>
            <w:left w:w="0" w:type="dxa"/>
            <w:right w:w="0" w:type="dxa"/>
          </w:tblCellMar>
          <w:tblLook w:val="0000"/>
        </w:tblPrEx>
        <w:trPr>
          <w:trHeight w:val="272"/>
        </w:trPr>
        <w:tc>
          <w:tcPr>
            <w:tcW w:w="100" w:type="dxa"/>
            <w:tcBorders>
              <w:top w:val="single" w:sz="8" w:space="0" w:color="auto"/>
              <w:left w:val="single" w:sz="8" w:space="0" w:color="auto"/>
            </w:tcBorders>
            <w:shd w:val="clear" w:color="auto" w:fill="A6A6A6"/>
          </w:tcPr>
          <w:p w:rsidR="00487507" w:rsidRPr="00487507" w:rsidP="005F3565">
            <w:pPr>
              <w:spacing w:line="0" w:lineRule="atLeast"/>
              <w:rPr>
                <w:rFonts w:ascii="Verdana" w:eastAsia="Times New Roman" w:hAnsi="Verdana"/>
                <w:sz w:val="16"/>
                <w:szCs w:val="16"/>
              </w:rPr>
            </w:pPr>
          </w:p>
        </w:tc>
        <w:tc>
          <w:tcPr>
            <w:tcW w:w="3980" w:type="dxa"/>
            <w:vMerge w:val="restart"/>
            <w:tcBorders>
              <w:top w:val="single" w:sz="8" w:space="0" w:color="auto"/>
            </w:tcBorders>
            <w:shd w:val="clear" w:color="auto" w:fill="A6A6A6"/>
          </w:tcPr>
          <w:p w:rsidR="00487507" w:rsidRPr="00487507" w:rsidP="005F3565">
            <w:pPr>
              <w:spacing w:line="0" w:lineRule="atLeast"/>
              <w:jc w:val="center"/>
              <w:rPr>
                <w:rFonts w:ascii="Verdana" w:eastAsia="Verdana" w:hAnsi="Verdana"/>
                <w:sz w:val="16"/>
                <w:szCs w:val="16"/>
              </w:rPr>
            </w:pPr>
            <w:r w:rsidRPr="00487507">
              <w:rPr>
                <w:rFonts w:ascii="Verdana" w:eastAsia="Verdana" w:hAnsi="Verdana"/>
                <w:sz w:val="16"/>
                <w:szCs w:val="16"/>
              </w:rPr>
              <w:t>Name Of Company</w:t>
            </w:r>
          </w:p>
        </w:tc>
        <w:tc>
          <w:tcPr>
            <w:tcW w:w="120" w:type="dxa"/>
            <w:tcBorders>
              <w:top w:val="single" w:sz="8" w:space="0" w:color="auto"/>
              <w:right w:val="single" w:sz="8" w:space="0" w:color="auto"/>
            </w:tcBorders>
            <w:shd w:val="clear" w:color="auto" w:fill="A6A6A6"/>
          </w:tcPr>
          <w:p w:rsidR="00487507" w:rsidRPr="00487507" w:rsidP="005F3565">
            <w:pPr>
              <w:spacing w:line="0" w:lineRule="atLeast"/>
              <w:rPr>
                <w:rFonts w:ascii="Verdana" w:eastAsia="Times New Roman" w:hAnsi="Verdana"/>
                <w:sz w:val="16"/>
                <w:szCs w:val="16"/>
              </w:rPr>
            </w:pPr>
          </w:p>
        </w:tc>
        <w:tc>
          <w:tcPr>
            <w:tcW w:w="100" w:type="dxa"/>
            <w:tcBorders>
              <w:top w:val="single" w:sz="8" w:space="0" w:color="auto"/>
            </w:tcBorders>
            <w:shd w:val="clear" w:color="auto" w:fill="A6A6A6"/>
          </w:tcPr>
          <w:p w:rsidR="00487507" w:rsidRPr="00487507" w:rsidP="005F3565">
            <w:pPr>
              <w:spacing w:line="0" w:lineRule="atLeast"/>
              <w:rPr>
                <w:rFonts w:ascii="Verdana" w:eastAsia="Times New Roman" w:hAnsi="Verdana"/>
                <w:sz w:val="16"/>
                <w:szCs w:val="16"/>
              </w:rPr>
            </w:pPr>
          </w:p>
        </w:tc>
        <w:tc>
          <w:tcPr>
            <w:tcW w:w="1640" w:type="dxa"/>
            <w:vMerge w:val="restart"/>
            <w:tcBorders>
              <w:top w:val="single" w:sz="8" w:space="0" w:color="auto"/>
            </w:tcBorders>
            <w:shd w:val="clear" w:color="auto" w:fill="A6A6A6"/>
          </w:tcPr>
          <w:p w:rsidR="00487507" w:rsidRPr="00487507" w:rsidP="005F3565">
            <w:pPr>
              <w:spacing w:line="0" w:lineRule="atLeast"/>
              <w:jc w:val="center"/>
              <w:rPr>
                <w:rFonts w:ascii="Verdana" w:eastAsia="Verdana" w:hAnsi="Verdana"/>
                <w:w w:val="99"/>
                <w:sz w:val="16"/>
                <w:szCs w:val="16"/>
                <w:highlight w:val="darkGray"/>
              </w:rPr>
            </w:pPr>
            <w:r>
              <w:rPr>
                <w:rFonts w:ascii="Verdana" w:eastAsia="Verdana" w:hAnsi="Verdana"/>
                <w:w w:val="98"/>
                <w:sz w:val="16"/>
                <w:szCs w:val="16"/>
              </w:rPr>
              <w:t xml:space="preserve">Designation </w:t>
            </w:r>
          </w:p>
        </w:tc>
        <w:tc>
          <w:tcPr>
            <w:tcW w:w="120" w:type="dxa"/>
            <w:tcBorders>
              <w:top w:val="single" w:sz="8" w:space="0" w:color="auto"/>
              <w:right w:val="single" w:sz="8" w:space="0" w:color="auto"/>
            </w:tcBorders>
            <w:shd w:val="clear" w:color="auto" w:fill="A6A6A6"/>
          </w:tcPr>
          <w:p w:rsidR="00487507" w:rsidRPr="00487507" w:rsidP="005F3565">
            <w:pPr>
              <w:spacing w:line="0" w:lineRule="atLeast"/>
              <w:rPr>
                <w:rFonts w:ascii="Verdana" w:eastAsia="Times New Roman" w:hAnsi="Verdana"/>
                <w:sz w:val="16"/>
                <w:szCs w:val="16"/>
              </w:rPr>
            </w:pPr>
          </w:p>
        </w:tc>
        <w:tc>
          <w:tcPr>
            <w:tcW w:w="80" w:type="dxa"/>
            <w:tcBorders>
              <w:top w:val="single" w:sz="8" w:space="0" w:color="auto"/>
            </w:tcBorders>
            <w:shd w:val="clear" w:color="auto" w:fill="A6A6A6"/>
          </w:tcPr>
          <w:p w:rsidR="00487507" w:rsidRPr="00487507" w:rsidP="005F3565">
            <w:pPr>
              <w:spacing w:line="0" w:lineRule="atLeast"/>
              <w:rPr>
                <w:rFonts w:ascii="Verdana" w:eastAsia="Times New Roman" w:hAnsi="Verdana"/>
                <w:sz w:val="16"/>
                <w:szCs w:val="16"/>
              </w:rPr>
            </w:pPr>
          </w:p>
        </w:tc>
        <w:tc>
          <w:tcPr>
            <w:tcW w:w="1240" w:type="dxa"/>
            <w:vMerge w:val="restart"/>
            <w:tcBorders>
              <w:top w:val="single" w:sz="8" w:space="0" w:color="auto"/>
            </w:tcBorders>
            <w:shd w:val="clear" w:color="auto" w:fill="A6A6A6"/>
          </w:tcPr>
          <w:p w:rsidR="00487507" w:rsidRPr="00487507" w:rsidP="005F3565">
            <w:pPr>
              <w:spacing w:line="0" w:lineRule="atLeast"/>
              <w:jc w:val="center"/>
              <w:rPr>
                <w:rFonts w:ascii="Verdana" w:eastAsia="Verdana" w:hAnsi="Verdana"/>
                <w:w w:val="98"/>
                <w:sz w:val="16"/>
                <w:szCs w:val="16"/>
              </w:rPr>
            </w:pPr>
            <w:r w:rsidRPr="00487507">
              <w:rPr>
                <w:rFonts w:ascii="Verdana" w:eastAsia="Verdana" w:hAnsi="Verdana"/>
                <w:w w:val="98"/>
                <w:sz w:val="16"/>
                <w:szCs w:val="16"/>
              </w:rPr>
              <w:t>From</w:t>
            </w:r>
          </w:p>
        </w:tc>
        <w:tc>
          <w:tcPr>
            <w:tcW w:w="120" w:type="dxa"/>
            <w:tcBorders>
              <w:top w:val="single" w:sz="8" w:space="0" w:color="auto"/>
              <w:right w:val="single" w:sz="8" w:space="0" w:color="auto"/>
            </w:tcBorders>
            <w:shd w:val="clear" w:color="auto" w:fill="A6A6A6"/>
          </w:tcPr>
          <w:p w:rsidR="00487507" w:rsidRPr="00487507" w:rsidP="005F3565">
            <w:pPr>
              <w:spacing w:line="0" w:lineRule="atLeast"/>
              <w:rPr>
                <w:rFonts w:ascii="Verdana" w:eastAsia="Times New Roman" w:hAnsi="Verdana"/>
                <w:sz w:val="16"/>
                <w:szCs w:val="16"/>
              </w:rPr>
            </w:pPr>
          </w:p>
        </w:tc>
        <w:tc>
          <w:tcPr>
            <w:tcW w:w="80" w:type="dxa"/>
            <w:tcBorders>
              <w:top w:val="single" w:sz="8" w:space="0" w:color="auto"/>
            </w:tcBorders>
            <w:shd w:val="clear" w:color="auto" w:fill="A6A6A6"/>
          </w:tcPr>
          <w:p w:rsidR="00487507" w:rsidRPr="00487507" w:rsidP="005F3565">
            <w:pPr>
              <w:spacing w:line="0" w:lineRule="atLeast"/>
              <w:rPr>
                <w:rFonts w:ascii="Verdana" w:eastAsia="Times New Roman" w:hAnsi="Verdana"/>
                <w:sz w:val="16"/>
                <w:szCs w:val="16"/>
              </w:rPr>
            </w:pPr>
          </w:p>
        </w:tc>
        <w:tc>
          <w:tcPr>
            <w:tcW w:w="1140" w:type="dxa"/>
            <w:vMerge w:val="restart"/>
            <w:tcBorders>
              <w:top w:val="single" w:sz="8" w:space="0" w:color="auto"/>
            </w:tcBorders>
            <w:shd w:val="clear" w:color="auto" w:fill="A6A6A6"/>
          </w:tcPr>
          <w:p w:rsidR="00487507" w:rsidRPr="00487507" w:rsidP="005F3565">
            <w:pPr>
              <w:spacing w:line="0" w:lineRule="atLeast"/>
              <w:jc w:val="center"/>
              <w:rPr>
                <w:rFonts w:ascii="Verdana" w:eastAsia="Verdana" w:hAnsi="Verdana"/>
                <w:sz w:val="16"/>
                <w:szCs w:val="16"/>
              </w:rPr>
            </w:pPr>
            <w:r w:rsidRPr="00487507">
              <w:rPr>
                <w:rFonts w:ascii="Verdana" w:eastAsia="Verdana" w:hAnsi="Verdana"/>
                <w:sz w:val="16"/>
                <w:szCs w:val="16"/>
              </w:rPr>
              <w:t>To</w:t>
            </w:r>
          </w:p>
        </w:tc>
        <w:tc>
          <w:tcPr>
            <w:tcW w:w="120" w:type="dxa"/>
            <w:tcBorders>
              <w:top w:val="single" w:sz="8" w:space="0" w:color="auto"/>
              <w:right w:val="single" w:sz="8" w:space="0" w:color="auto"/>
            </w:tcBorders>
            <w:shd w:val="clear" w:color="auto" w:fill="A6A6A6"/>
          </w:tcPr>
          <w:p w:rsidR="00487507" w:rsidRPr="00487507" w:rsidP="005F3565">
            <w:pPr>
              <w:spacing w:line="0" w:lineRule="atLeast"/>
              <w:rPr>
                <w:rFonts w:ascii="Verdana" w:eastAsia="Times New Roman" w:hAnsi="Verdana"/>
                <w:sz w:val="16"/>
                <w:szCs w:val="16"/>
              </w:rPr>
            </w:pPr>
          </w:p>
        </w:tc>
        <w:tc>
          <w:tcPr>
            <w:tcW w:w="1240" w:type="dxa"/>
            <w:tcBorders>
              <w:top w:val="single" w:sz="8" w:space="0" w:color="auto"/>
              <w:right w:val="single" w:sz="8" w:space="0" w:color="auto"/>
            </w:tcBorders>
            <w:shd w:val="clear" w:color="auto" w:fill="A6A6A6"/>
          </w:tcPr>
          <w:p w:rsidR="00487507" w:rsidRPr="00487507" w:rsidP="005F3565">
            <w:pPr>
              <w:spacing w:line="0" w:lineRule="atLeast"/>
              <w:ind w:left="100"/>
              <w:rPr>
                <w:rFonts w:ascii="Verdana" w:eastAsia="Verdana" w:hAnsi="Verdana"/>
                <w:sz w:val="16"/>
                <w:szCs w:val="16"/>
              </w:rPr>
            </w:pPr>
            <w:r w:rsidRPr="00487507">
              <w:rPr>
                <w:rFonts w:ascii="Verdana" w:eastAsia="Verdana" w:hAnsi="Verdana"/>
                <w:sz w:val="16"/>
                <w:szCs w:val="16"/>
              </w:rPr>
              <w:t>Duration</w:t>
            </w:r>
          </w:p>
        </w:tc>
      </w:tr>
      <w:tr w:rsidTr="00C4159A">
        <w:tblPrEx>
          <w:tblW w:w="0" w:type="auto"/>
          <w:tblInd w:w="210" w:type="dxa"/>
          <w:tblLayout w:type="fixed"/>
          <w:tblCellMar>
            <w:left w:w="0" w:type="dxa"/>
            <w:right w:w="0" w:type="dxa"/>
          </w:tblCellMar>
          <w:tblLook w:val="0000"/>
        </w:tblPrEx>
        <w:trPr>
          <w:trHeight w:val="132"/>
        </w:trPr>
        <w:tc>
          <w:tcPr>
            <w:tcW w:w="100" w:type="dxa"/>
            <w:tcBorders>
              <w:left w:val="single" w:sz="8" w:space="0" w:color="auto"/>
            </w:tcBorders>
            <w:shd w:val="clear" w:color="auto" w:fill="A6A6A6"/>
          </w:tcPr>
          <w:p w:rsidR="00487507" w:rsidRPr="00487507" w:rsidP="005F3565">
            <w:pPr>
              <w:spacing w:line="0" w:lineRule="atLeast"/>
              <w:rPr>
                <w:rFonts w:ascii="Verdana" w:eastAsia="Times New Roman" w:hAnsi="Verdana"/>
                <w:sz w:val="16"/>
                <w:szCs w:val="16"/>
              </w:rPr>
            </w:pPr>
          </w:p>
        </w:tc>
        <w:tc>
          <w:tcPr>
            <w:tcW w:w="3980" w:type="dxa"/>
            <w:vMerge/>
            <w:shd w:val="clear" w:color="auto" w:fill="A6A6A6"/>
          </w:tcPr>
          <w:p w:rsidR="00487507" w:rsidRPr="00487507" w:rsidP="005F3565">
            <w:pPr>
              <w:spacing w:line="0" w:lineRule="atLeast"/>
              <w:rPr>
                <w:rFonts w:ascii="Verdana" w:eastAsia="Times New Roman" w:hAnsi="Verdana"/>
                <w:sz w:val="16"/>
                <w:szCs w:val="16"/>
              </w:rPr>
            </w:pPr>
          </w:p>
        </w:tc>
        <w:tc>
          <w:tcPr>
            <w:tcW w:w="120" w:type="dxa"/>
            <w:tcBorders>
              <w:right w:val="single" w:sz="8" w:space="0" w:color="auto"/>
            </w:tcBorders>
            <w:shd w:val="clear" w:color="auto" w:fill="A6A6A6"/>
          </w:tcPr>
          <w:p w:rsidR="00487507" w:rsidRPr="00487507" w:rsidP="005F3565">
            <w:pPr>
              <w:spacing w:line="0" w:lineRule="atLeast"/>
              <w:rPr>
                <w:rFonts w:ascii="Verdana" w:eastAsia="Times New Roman" w:hAnsi="Verdana"/>
                <w:sz w:val="16"/>
                <w:szCs w:val="16"/>
              </w:rPr>
            </w:pPr>
          </w:p>
        </w:tc>
        <w:tc>
          <w:tcPr>
            <w:tcW w:w="100" w:type="dxa"/>
            <w:shd w:val="clear" w:color="auto" w:fill="A6A6A6"/>
          </w:tcPr>
          <w:p w:rsidR="00487507" w:rsidRPr="00487507" w:rsidP="005F3565">
            <w:pPr>
              <w:spacing w:line="0" w:lineRule="atLeast"/>
              <w:rPr>
                <w:rFonts w:ascii="Verdana" w:eastAsia="Times New Roman" w:hAnsi="Verdana"/>
                <w:sz w:val="16"/>
                <w:szCs w:val="16"/>
              </w:rPr>
            </w:pPr>
          </w:p>
        </w:tc>
        <w:tc>
          <w:tcPr>
            <w:tcW w:w="1640" w:type="dxa"/>
            <w:vMerge/>
            <w:shd w:val="clear" w:color="auto" w:fill="A6A6A6"/>
          </w:tcPr>
          <w:p w:rsidR="00487507" w:rsidRPr="00487507" w:rsidP="005F3565">
            <w:pPr>
              <w:spacing w:line="0" w:lineRule="atLeast"/>
              <w:rPr>
                <w:rFonts w:ascii="Verdana" w:eastAsia="Times New Roman" w:hAnsi="Verdana"/>
                <w:sz w:val="16"/>
                <w:szCs w:val="16"/>
              </w:rPr>
            </w:pPr>
          </w:p>
        </w:tc>
        <w:tc>
          <w:tcPr>
            <w:tcW w:w="120" w:type="dxa"/>
            <w:tcBorders>
              <w:right w:val="single" w:sz="8" w:space="0" w:color="auto"/>
            </w:tcBorders>
            <w:shd w:val="clear" w:color="auto" w:fill="A6A6A6"/>
          </w:tcPr>
          <w:p w:rsidR="00487507" w:rsidRPr="00487507" w:rsidP="005F3565">
            <w:pPr>
              <w:spacing w:line="0" w:lineRule="atLeast"/>
              <w:rPr>
                <w:rFonts w:ascii="Verdana" w:eastAsia="Times New Roman" w:hAnsi="Verdana"/>
                <w:sz w:val="16"/>
                <w:szCs w:val="16"/>
              </w:rPr>
            </w:pPr>
          </w:p>
        </w:tc>
        <w:tc>
          <w:tcPr>
            <w:tcW w:w="80" w:type="dxa"/>
            <w:shd w:val="clear" w:color="auto" w:fill="A6A6A6"/>
          </w:tcPr>
          <w:p w:rsidR="00487507" w:rsidRPr="00487507" w:rsidP="005F3565">
            <w:pPr>
              <w:spacing w:line="0" w:lineRule="atLeast"/>
              <w:rPr>
                <w:rFonts w:ascii="Verdana" w:eastAsia="Times New Roman" w:hAnsi="Verdana"/>
                <w:sz w:val="16"/>
                <w:szCs w:val="16"/>
              </w:rPr>
            </w:pPr>
          </w:p>
        </w:tc>
        <w:tc>
          <w:tcPr>
            <w:tcW w:w="1240" w:type="dxa"/>
            <w:vMerge/>
            <w:shd w:val="clear" w:color="auto" w:fill="A6A6A6"/>
          </w:tcPr>
          <w:p w:rsidR="00487507" w:rsidRPr="00487507" w:rsidP="005F3565">
            <w:pPr>
              <w:spacing w:line="0" w:lineRule="atLeast"/>
              <w:rPr>
                <w:rFonts w:ascii="Verdana" w:eastAsia="Times New Roman" w:hAnsi="Verdana"/>
                <w:sz w:val="16"/>
                <w:szCs w:val="16"/>
              </w:rPr>
            </w:pPr>
          </w:p>
        </w:tc>
        <w:tc>
          <w:tcPr>
            <w:tcW w:w="120" w:type="dxa"/>
            <w:tcBorders>
              <w:right w:val="single" w:sz="8" w:space="0" w:color="auto"/>
            </w:tcBorders>
            <w:shd w:val="clear" w:color="auto" w:fill="A6A6A6"/>
          </w:tcPr>
          <w:p w:rsidR="00487507" w:rsidRPr="00487507" w:rsidP="005F3565">
            <w:pPr>
              <w:spacing w:line="0" w:lineRule="atLeast"/>
              <w:rPr>
                <w:rFonts w:ascii="Verdana" w:eastAsia="Times New Roman" w:hAnsi="Verdana"/>
                <w:sz w:val="16"/>
                <w:szCs w:val="16"/>
              </w:rPr>
            </w:pPr>
          </w:p>
        </w:tc>
        <w:tc>
          <w:tcPr>
            <w:tcW w:w="80" w:type="dxa"/>
            <w:shd w:val="clear" w:color="auto" w:fill="A6A6A6"/>
          </w:tcPr>
          <w:p w:rsidR="00487507" w:rsidRPr="00487507" w:rsidP="005F3565">
            <w:pPr>
              <w:spacing w:line="0" w:lineRule="atLeast"/>
              <w:rPr>
                <w:rFonts w:ascii="Verdana" w:eastAsia="Times New Roman" w:hAnsi="Verdana"/>
                <w:sz w:val="16"/>
                <w:szCs w:val="16"/>
              </w:rPr>
            </w:pPr>
          </w:p>
        </w:tc>
        <w:tc>
          <w:tcPr>
            <w:tcW w:w="1140" w:type="dxa"/>
            <w:vMerge/>
            <w:shd w:val="clear" w:color="auto" w:fill="A6A6A6"/>
          </w:tcPr>
          <w:p w:rsidR="00487507" w:rsidRPr="00487507" w:rsidP="005F3565">
            <w:pPr>
              <w:spacing w:line="0" w:lineRule="atLeast"/>
              <w:rPr>
                <w:rFonts w:ascii="Verdana" w:eastAsia="Times New Roman" w:hAnsi="Verdana"/>
                <w:sz w:val="16"/>
                <w:szCs w:val="16"/>
              </w:rPr>
            </w:pPr>
          </w:p>
        </w:tc>
        <w:tc>
          <w:tcPr>
            <w:tcW w:w="120" w:type="dxa"/>
            <w:tcBorders>
              <w:right w:val="single" w:sz="8" w:space="0" w:color="auto"/>
            </w:tcBorders>
            <w:shd w:val="clear" w:color="auto" w:fill="A6A6A6"/>
          </w:tcPr>
          <w:p w:rsidR="00487507" w:rsidRPr="00487507" w:rsidP="005F3565">
            <w:pPr>
              <w:spacing w:line="0" w:lineRule="atLeast"/>
              <w:rPr>
                <w:rFonts w:ascii="Verdana" w:eastAsia="Times New Roman" w:hAnsi="Verdana"/>
                <w:sz w:val="16"/>
                <w:szCs w:val="16"/>
              </w:rPr>
            </w:pPr>
          </w:p>
        </w:tc>
        <w:tc>
          <w:tcPr>
            <w:tcW w:w="1240" w:type="dxa"/>
            <w:vMerge w:val="restart"/>
            <w:tcBorders>
              <w:right w:val="single" w:sz="8" w:space="0" w:color="auto"/>
            </w:tcBorders>
            <w:shd w:val="clear" w:color="auto" w:fill="A6A6A6"/>
          </w:tcPr>
          <w:p w:rsidR="00487507" w:rsidRPr="00487507" w:rsidP="005F3565">
            <w:pPr>
              <w:spacing w:line="0" w:lineRule="atLeast"/>
              <w:ind w:left="100"/>
              <w:rPr>
                <w:rFonts w:ascii="Verdana" w:eastAsia="Verdana" w:hAnsi="Verdana"/>
                <w:sz w:val="16"/>
                <w:szCs w:val="16"/>
              </w:rPr>
            </w:pPr>
            <w:r w:rsidRPr="00487507">
              <w:rPr>
                <w:rFonts w:ascii="Verdana" w:eastAsia="Verdana" w:hAnsi="Verdana"/>
                <w:sz w:val="16"/>
                <w:szCs w:val="16"/>
              </w:rPr>
              <w:t>Year</w:t>
            </w:r>
          </w:p>
        </w:tc>
      </w:tr>
      <w:tr w:rsidTr="00C4159A">
        <w:tblPrEx>
          <w:tblW w:w="0" w:type="auto"/>
          <w:tblInd w:w="210" w:type="dxa"/>
          <w:tblLayout w:type="fixed"/>
          <w:tblCellMar>
            <w:left w:w="0" w:type="dxa"/>
            <w:right w:w="0" w:type="dxa"/>
          </w:tblCellMar>
          <w:tblLook w:val="0000"/>
        </w:tblPrEx>
        <w:trPr>
          <w:trHeight w:val="138"/>
        </w:trPr>
        <w:tc>
          <w:tcPr>
            <w:tcW w:w="100" w:type="dxa"/>
            <w:tcBorders>
              <w:left w:val="single" w:sz="8" w:space="0" w:color="auto"/>
              <w:bottom w:val="single" w:sz="8" w:space="0" w:color="auto"/>
            </w:tcBorders>
            <w:shd w:val="clear" w:color="auto" w:fill="A6A6A6"/>
          </w:tcPr>
          <w:p w:rsidR="00487507" w:rsidRPr="00487507" w:rsidP="005F3565">
            <w:pPr>
              <w:spacing w:line="0" w:lineRule="atLeast"/>
              <w:rPr>
                <w:rFonts w:ascii="Verdana" w:eastAsia="Times New Roman" w:hAnsi="Verdana"/>
                <w:sz w:val="16"/>
                <w:szCs w:val="16"/>
              </w:rPr>
            </w:pPr>
          </w:p>
        </w:tc>
        <w:tc>
          <w:tcPr>
            <w:tcW w:w="3980" w:type="dxa"/>
            <w:tcBorders>
              <w:bottom w:val="single" w:sz="8" w:space="0" w:color="auto"/>
            </w:tcBorders>
            <w:shd w:val="clear" w:color="auto" w:fill="A6A6A6"/>
          </w:tcPr>
          <w:p w:rsidR="00487507" w:rsidRPr="00487507" w:rsidP="005F3565">
            <w:pPr>
              <w:spacing w:line="0" w:lineRule="atLeast"/>
              <w:rPr>
                <w:rFonts w:ascii="Verdana" w:eastAsia="Times New Roman" w:hAnsi="Verdana"/>
                <w:sz w:val="16"/>
                <w:szCs w:val="16"/>
              </w:rPr>
            </w:pPr>
          </w:p>
        </w:tc>
        <w:tc>
          <w:tcPr>
            <w:tcW w:w="120" w:type="dxa"/>
            <w:tcBorders>
              <w:bottom w:val="single" w:sz="8" w:space="0" w:color="auto"/>
              <w:right w:val="single" w:sz="8" w:space="0" w:color="auto"/>
            </w:tcBorders>
            <w:shd w:val="clear" w:color="auto" w:fill="A6A6A6"/>
          </w:tcPr>
          <w:p w:rsidR="00487507" w:rsidRPr="00487507" w:rsidP="005F3565">
            <w:pPr>
              <w:spacing w:line="0" w:lineRule="atLeast"/>
              <w:rPr>
                <w:rFonts w:ascii="Verdana" w:eastAsia="Times New Roman" w:hAnsi="Verdana"/>
                <w:sz w:val="16"/>
                <w:szCs w:val="16"/>
              </w:rPr>
            </w:pPr>
          </w:p>
        </w:tc>
        <w:tc>
          <w:tcPr>
            <w:tcW w:w="100" w:type="dxa"/>
            <w:tcBorders>
              <w:bottom w:val="single" w:sz="8" w:space="0" w:color="auto"/>
            </w:tcBorders>
            <w:shd w:val="clear" w:color="auto" w:fill="A6A6A6"/>
          </w:tcPr>
          <w:p w:rsidR="00487507" w:rsidRPr="00487507" w:rsidP="005F3565">
            <w:pPr>
              <w:spacing w:line="0" w:lineRule="atLeast"/>
              <w:rPr>
                <w:rFonts w:ascii="Verdana" w:eastAsia="Times New Roman" w:hAnsi="Verdana"/>
                <w:sz w:val="16"/>
                <w:szCs w:val="16"/>
              </w:rPr>
            </w:pPr>
          </w:p>
        </w:tc>
        <w:tc>
          <w:tcPr>
            <w:tcW w:w="1640" w:type="dxa"/>
            <w:tcBorders>
              <w:bottom w:val="single" w:sz="8" w:space="0" w:color="auto"/>
            </w:tcBorders>
            <w:shd w:val="clear" w:color="auto" w:fill="A6A6A6"/>
          </w:tcPr>
          <w:p w:rsidR="00487507" w:rsidRPr="00487507" w:rsidP="005F3565">
            <w:pPr>
              <w:spacing w:line="0" w:lineRule="atLeast"/>
              <w:rPr>
                <w:rFonts w:ascii="Verdana" w:eastAsia="Times New Roman" w:hAnsi="Verdana"/>
                <w:sz w:val="16"/>
                <w:szCs w:val="16"/>
              </w:rPr>
            </w:pPr>
          </w:p>
        </w:tc>
        <w:tc>
          <w:tcPr>
            <w:tcW w:w="120" w:type="dxa"/>
            <w:tcBorders>
              <w:bottom w:val="single" w:sz="8" w:space="0" w:color="auto"/>
              <w:right w:val="single" w:sz="8" w:space="0" w:color="auto"/>
            </w:tcBorders>
            <w:shd w:val="clear" w:color="auto" w:fill="A6A6A6"/>
          </w:tcPr>
          <w:p w:rsidR="00487507" w:rsidRPr="00487507" w:rsidP="005F3565">
            <w:pPr>
              <w:spacing w:line="0" w:lineRule="atLeast"/>
              <w:rPr>
                <w:rFonts w:ascii="Verdana" w:eastAsia="Times New Roman" w:hAnsi="Verdana"/>
                <w:sz w:val="16"/>
                <w:szCs w:val="16"/>
              </w:rPr>
            </w:pPr>
          </w:p>
        </w:tc>
        <w:tc>
          <w:tcPr>
            <w:tcW w:w="80" w:type="dxa"/>
            <w:tcBorders>
              <w:bottom w:val="single" w:sz="8" w:space="0" w:color="auto"/>
            </w:tcBorders>
            <w:shd w:val="clear" w:color="auto" w:fill="A6A6A6"/>
          </w:tcPr>
          <w:p w:rsidR="00487507" w:rsidRPr="00487507" w:rsidP="005F3565">
            <w:pPr>
              <w:spacing w:line="0" w:lineRule="atLeast"/>
              <w:rPr>
                <w:rFonts w:ascii="Verdana" w:eastAsia="Times New Roman" w:hAnsi="Verdana"/>
                <w:sz w:val="16"/>
                <w:szCs w:val="16"/>
              </w:rPr>
            </w:pPr>
          </w:p>
        </w:tc>
        <w:tc>
          <w:tcPr>
            <w:tcW w:w="1240" w:type="dxa"/>
            <w:tcBorders>
              <w:bottom w:val="single" w:sz="8" w:space="0" w:color="auto"/>
            </w:tcBorders>
            <w:shd w:val="clear" w:color="auto" w:fill="A6A6A6"/>
          </w:tcPr>
          <w:p w:rsidR="00487507" w:rsidRPr="00487507" w:rsidP="005F3565">
            <w:pPr>
              <w:spacing w:line="0" w:lineRule="atLeast"/>
              <w:rPr>
                <w:rFonts w:ascii="Verdana" w:eastAsia="Times New Roman" w:hAnsi="Verdana"/>
                <w:sz w:val="16"/>
                <w:szCs w:val="16"/>
              </w:rPr>
            </w:pPr>
          </w:p>
        </w:tc>
        <w:tc>
          <w:tcPr>
            <w:tcW w:w="120" w:type="dxa"/>
            <w:tcBorders>
              <w:bottom w:val="single" w:sz="8" w:space="0" w:color="auto"/>
              <w:right w:val="single" w:sz="8" w:space="0" w:color="auto"/>
            </w:tcBorders>
            <w:shd w:val="clear" w:color="auto" w:fill="A6A6A6"/>
          </w:tcPr>
          <w:p w:rsidR="00487507" w:rsidRPr="00487507" w:rsidP="005F3565">
            <w:pPr>
              <w:spacing w:line="0" w:lineRule="atLeast"/>
              <w:rPr>
                <w:rFonts w:ascii="Verdana" w:eastAsia="Times New Roman" w:hAnsi="Verdana"/>
                <w:sz w:val="16"/>
                <w:szCs w:val="16"/>
              </w:rPr>
            </w:pPr>
          </w:p>
        </w:tc>
        <w:tc>
          <w:tcPr>
            <w:tcW w:w="80" w:type="dxa"/>
            <w:tcBorders>
              <w:bottom w:val="single" w:sz="8" w:space="0" w:color="auto"/>
            </w:tcBorders>
            <w:shd w:val="clear" w:color="auto" w:fill="A6A6A6"/>
          </w:tcPr>
          <w:p w:rsidR="00487507" w:rsidRPr="00487507" w:rsidP="005F3565">
            <w:pPr>
              <w:spacing w:line="0" w:lineRule="atLeast"/>
              <w:rPr>
                <w:rFonts w:ascii="Verdana" w:eastAsia="Times New Roman" w:hAnsi="Verdana"/>
                <w:sz w:val="16"/>
                <w:szCs w:val="16"/>
              </w:rPr>
            </w:pPr>
          </w:p>
        </w:tc>
        <w:tc>
          <w:tcPr>
            <w:tcW w:w="1140" w:type="dxa"/>
            <w:tcBorders>
              <w:bottom w:val="single" w:sz="8" w:space="0" w:color="auto"/>
            </w:tcBorders>
            <w:shd w:val="clear" w:color="auto" w:fill="A6A6A6"/>
          </w:tcPr>
          <w:p w:rsidR="00487507" w:rsidRPr="00487507" w:rsidP="005F3565">
            <w:pPr>
              <w:spacing w:line="0" w:lineRule="atLeast"/>
              <w:rPr>
                <w:rFonts w:ascii="Verdana" w:eastAsia="Times New Roman" w:hAnsi="Verdana"/>
                <w:sz w:val="16"/>
                <w:szCs w:val="16"/>
              </w:rPr>
            </w:pPr>
          </w:p>
        </w:tc>
        <w:tc>
          <w:tcPr>
            <w:tcW w:w="120" w:type="dxa"/>
            <w:tcBorders>
              <w:bottom w:val="single" w:sz="8" w:space="0" w:color="auto"/>
              <w:right w:val="single" w:sz="8" w:space="0" w:color="auto"/>
            </w:tcBorders>
            <w:shd w:val="clear" w:color="auto" w:fill="A6A6A6"/>
          </w:tcPr>
          <w:p w:rsidR="00487507" w:rsidRPr="00487507" w:rsidP="005F3565">
            <w:pPr>
              <w:spacing w:line="0" w:lineRule="atLeast"/>
              <w:rPr>
                <w:rFonts w:ascii="Verdana" w:eastAsia="Times New Roman" w:hAnsi="Verdana"/>
                <w:sz w:val="16"/>
                <w:szCs w:val="16"/>
              </w:rPr>
            </w:pPr>
          </w:p>
        </w:tc>
        <w:tc>
          <w:tcPr>
            <w:tcW w:w="1240" w:type="dxa"/>
            <w:vMerge/>
            <w:tcBorders>
              <w:bottom w:val="single" w:sz="8" w:space="0" w:color="auto"/>
              <w:right w:val="single" w:sz="8" w:space="0" w:color="auto"/>
            </w:tcBorders>
            <w:shd w:val="clear" w:color="auto" w:fill="A6A6A6"/>
          </w:tcPr>
          <w:p w:rsidR="00487507" w:rsidRPr="00487507" w:rsidP="005F3565">
            <w:pPr>
              <w:spacing w:line="0" w:lineRule="atLeast"/>
              <w:rPr>
                <w:rFonts w:ascii="Verdana" w:eastAsia="Times New Roman" w:hAnsi="Verdana"/>
                <w:sz w:val="16"/>
                <w:szCs w:val="16"/>
              </w:rPr>
            </w:pPr>
          </w:p>
        </w:tc>
      </w:tr>
      <w:tr w:rsidTr="00C4159A">
        <w:tblPrEx>
          <w:tblW w:w="0" w:type="auto"/>
          <w:tblInd w:w="210" w:type="dxa"/>
          <w:tblLayout w:type="fixed"/>
          <w:tblCellMar>
            <w:left w:w="0" w:type="dxa"/>
            <w:right w:w="0" w:type="dxa"/>
          </w:tblCellMar>
          <w:tblLook w:val="0000"/>
        </w:tblPrEx>
        <w:trPr>
          <w:trHeight w:val="259"/>
        </w:trPr>
        <w:tc>
          <w:tcPr>
            <w:tcW w:w="100" w:type="dxa"/>
            <w:tcBorders>
              <w:left w:val="single" w:sz="8" w:space="0" w:color="auto"/>
            </w:tcBorders>
            <w:shd w:val="clear" w:color="auto" w:fill="auto"/>
          </w:tcPr>
          <w:p w:rsidR="002A3463" w:rsidRPr="00487507" w:rsidP="005F3565">
            <w:pPr>
              <w:spacing w:line="0" w:lineRule="atLeast"/>
              <w:rPr>
                <w:rFonts w:ascii="Verdana" w:eastAsia="Times New Roman" w:hAnsi="Verdana"/>
                <w:sz w:val="16"/>
                <w:szCs w:val="16"/>
              </w:rPr>
            </w:pPr>
          </w:p>
        </w:tc>
        <w:tc>
          <w:tcPr>
            <w:tcW w:w="4100" w:type="dxa"/>
            <w:gridSpan w:val="2"/>
            <w:tcBorders>
              <w:right w:val="single" w:sz="8" w:space="0" w:color="auto"/>
            </w:tcBorders>
            <w:shd w:val="clear" w:color="auto" w:fill="auto"/>
          </w:tcPr>
          <w:p w:rsidR="002A3463" w:rsidP="005F3565">
            <w:pPr>
              <w:spacing w:line="0" w:lineRule="atLeast"/>
              <w:ind w:right="120"/>
              <w:jc w:val="center"/>
              <w:rPr>
                <w:rFonts w:ascii="Verdana" w:eastAsia="Verdana" w:hAnsi="Verdana"/>
                <w:b/>
                <w:w w:val="99"/>
                <w:sz w:val="16"/>
                <w:szCs w:val="16"/>
              </w:rPr>
            </w:pPr>
            <w:r>
              <w:rPr>
                <w:rFonts w:ascii="Verdana" w:eastAsia="Verdana" w:hAnsi="Verdana"/>
                <w:b/>
                <w:w w:val="99"/>
                <w:sz w:val="16"/>
                <w:szCs w:val="16"/>
              </w:rPr>
              <w:t xml:space="preserve">Reliable Spaces pvt. ltd, </w:t>
            </w:r>
          </w:p>
          <w:p w:rsidR="002A3463" w:rsidP="005F3565">
            <w:pPr>
              <w:spacing w:line="0" w:lineRule="atLeast"/>
              <w:ind w:right="120"/>
              <w:jc w:val="center"/>
              <w:rPr>
                <w:rFonts w:ascii="Verdana" w:eastAsia="Verdana" w:hAnsi="Verdana"/>
                <w:b/>
                <w:w w:val="99"/>
                <w:sz w:val="16"/>
                <w:szCs w:val="16"/>
              </w:rPr>
            </w:pPr>
            <w:r>
              <w:rPr>
                <w:rFonts w:ascii="Verdana" w:eastAsia="Verdana" w:hAnsi="Verdana"/>
                <w:b/>
                <w:w w:val="99"/>
                <w:sz w:val="16"/>
                <w:szCs w:val="16"/>
              </w:rPr>
              <w:t>airoli Navi Mumbai</w:t>
            </w:r>
          </w:p>
        </w:tc>
        <w:tc>
          <w:tcPr>
            <w:tcW w:w="100" w:type="dxa"/>
            <w:shd w:val="clear" w:color="auto" w:fill="auto"/>
          </w:tcPr>
          <w:p w:rsidR="002A3463" w:rsidRPr="00487507" w:rsidP="005F3565">
            <w:pPr>
              <w:spacing w:line="0" w:lineRule="atLeast"/>
              <w:rPr>
                <w:rFonts w:ascii="Verdana" w:eastAsia="Times New Roman" w:hAnsi="Verdana"/>
                <w:sz w:val="16"/>
                <w:szCs w:val="16"/>
              </w:rPr>
            </w:pPr>
          </w:p>
        </w:tc>
        <w:tc>
          <w:tcPr>
            <w:tcW w:w="1760" w:type="dxa"/>
            <w:gridSpan w:val="2"/>
            <w:tcBorders>
              <w:right w:val="single" w:sz="8" w:space="0" w:color="auto"/>
            </w:tcBorders>
            <w:shd w:val="clear" w:color="auto" w:fill="auto"/>
          </w:tcPr>
          <w:p w:rsidR="002A3463" w:rsidRPr="00487507" w:rsidP="005F3565">
            <w:pPr>
              <w:spacing w:line="0" w:lineRule="atLeast"/>
              <w:ind w:right="140"/>
              <w:jc w:val="center"/>
              <w:rPr>
                <w:rFonts w:ascii="Verdana" w:eastAsia="Verdana" w:hAnsi="Verdana"/>
                <w:sz w:val="16"/>
                <w:szCs w:val="16"/>
              </w:rPr>
            </w:pPr>
            <w:r>
              <w:rPr>
                <w:rFonts w:ascii="Verdana" w:eastAsia="Verdana" w:hAnsi="Verdana"/>
                <w:sz w:val="16"/>
                <w:szCs w:val="16"/>
              </w:rPr>
              <w:t>Sr. Software Developer</w:t>
            </w:r>
          </w:p>
        </w:tc>
        <w:tc>
          <w:tcPr>
            <w:tcW w:w="80" w:type="dxa"/>
            <w:shd w:val="clear" w:color="auto" w:fill="auto"/>
          </w:tcPr>
          <w:p w:rsidR="002A3463" w:rsidRPr="00487507" w:rsidP="005F3565">
            <w:pPr>
              <w:spacing w:line="0" w:lineRule="atLeast"/>
              <w:rPr>
                <w:rFonts w:ascii="Verdana" w:eastAsia="Times New Roman" w:hAnsi="Verdana"/>
                <w:sz w:val="16"/>
                <w:szCs w:val="16"/>
              </w:rPr>
            </w:pPr>
          </w:p>
        </w:tc>
        <w:tc>
          <w:tcPr>
            <w:tcW w:w="1360" w:type="dxa"/>
            <w:gridSpan w:val="2"/>
            <w:tcBorders>
              <w:right w:val="single" w:sz="8" w:space="0" w:color="auto"/>
            </w:tcBorders>
            <w:shd w:val="clear" w:color="auto" w:fill="auto"/>
          </w:tcPr>
          <w:p w:rsidR="002A3463" w:rsidP="005F3565">
            <w:pPr>
              <w:spacing w:line="0" w:lineRule="atLeast"/>
              <w:ind w:right="120"/>
              <w:jc w:val="center"/>
              <w:rPr>
                <w:rFonts w:ascii="Verdana" w:eastAsia="Verdana" w:hAnsi="Verdana"/>
                <w:sz w:val="16"/>
                <w:szCs w:val="16"/>
              </w:rPr>
            </w:pPr>
            <w:r>
              <w:rPr>
                <w:rFonts w:ascii="Verdana" w:eastAsia="Verdana" w:hAnsi="Verdana"/>
                <w:sz w:val="16"/>
                <w:szCs w:val="16"/>
              </w:rPr>
              <w:t>Aug 2020</w:t>
            </w:r>
          </w:p>
        </w:tc>
        <w:tc>
          <w:tcPr>
            <w:tcW w:w="80" w:type="dxa"/>
            <w:shd w:val="clear" w:color="auto" w:fill="auto"/>
          </w:tcPr>
          <w:p w:rsidR="002A3463" w:rsidRPr="00487507" w:rsidP="005F3565">
            <w:pPr>
              <w:spacing w:line="0" w:lineRule="atLeast"/>
              <w:rPr>
                <w:rFonts w:ascii="Verdana" w:eastAsia="Times New Roman" w:hAnsi="Verdana"/>
                <w:sz w:val="16"/>
                <w:szCs w:val="16"/>
              </w:rPr>
            </w:pPr>
          </w:p>
        </w:tc>
        <w:tc>
          <w:tcPr>
            <w:tcW w:w="1260" w:type="dxa"/>
            <w:gridSpan w:val="2"/>
            <w:tcBorders>
              <w:right w:val="single" w:sz="8" w:space="0" w:color="auto"/>
            </w:tcBorders>
            <w:shd w:val="clear" w:color="auto" w:fill="auto"/>
          </w:tcPr>
          <w:p w:rsidR="002A3463" w:rsidP="005F3565">
            <w:pPr>
              <w:spacing w:line="0" w:lineRule="atLeast"/>
              <w:ind w:right="100"/>
              <w:jc w:val="center"/>
              <w:rPr>
                <w:rFonts w:ascii="Verdana" w:eastAsia="Verdana" w:hAnsi="Verdana"/>
                <w:w w:val="99"/>
                <w:sz w:val="16"/>
                <w:szCs w:val="16"/>
              </w:rPr>
            </w:pPr>
            <w:r>
              <w:rPr>
                <w:rFonts w:ascii="Verdana" w:eastAsia="Verdana" w:hAnsi="Verdana"/>
                <w:w w:val="99"/>
                <w:sz w:val="16"/>
                <w:szCs w:val="16"/>
              </w:rPr>
              <w:t>till</w:t>
            </w:r>
          </w:p>
        </w:tc>
        <w:tc>
          <w:tcPr>
            <w:tcW w:w="1240" w:type="dxa"/>
            <w:tcBorders>
              <w:right w:val="single" w:sz="8" w:space="0" w:color="auto"/>
            </w:tcBorders>
            <w:shd w:val="clear" w:color="auto" w:fill="auto"/>
          </w:tcPr>
          <w:p w:rsidR="002A3463" w:rsidP="00C4159A">
            <w:pPr>
              <w:spacing w:line="0" w:lineRule="atLeast"/>
              <w:jc w:val="center"/>
              <w:rPr>
                <w:rFonts w:ascii="Verdana" w:eastAsia="Verdana" w:hAnsi="Verdana"/>
                <w:w w:val="99"/>
                <w:sz w:val="16"/>
                <w:szCs w:val="16"/>
              </w:rPr>
            </w:pPr>
            <w:r>
              <w:rPr>
                <w:rFonts w:ascii="Verdana" w:eastAsia="Verdana" w:hAnsi="Verdana"/>
                <w:w w:val="99"/>
                <w:sz w:val="16"/>
                <w:szCs w:val="16"/>
              </w:rPr>
              <w:t>0.3</w:t>
            </w:r>
          </w:p>
        </w:tc>
      </w:tr>
      <w:tr w:rsidTr="002A3463">
        <w:tblPrEx>
          <w:tblW w:w="0" w:type="auto"/>
          <w:tblInd w:w="210" w:type="dxa"/>
          <w:tblLayout w:type="fixed"/>
          <w:tblCellMar>
            <w:left w:w="0" w:type="dxa"/>
            <w:right w:w="0" w:type="dxa"/>
          </w:tblCellMar>
          <w:tblLook w:val="0000"/>
        </w:tblPrEx>
        <w:trPr>
          <w:trHeight w:val="57"/>
        </w:trPr>
        <w:tc>
          <w:tcPr>
            <w:tcW w:w="100" w:type="dxa"/>
            <w:tcBorders>
              <w:left w:val="single" w:sz="4" w:space="0" w:color="auto"/>
              <w:bottom w:val="single" w:sz="4" w:space="0" w:color="auto"/>
            </w:tcBorders>
            <w:shd w:val="clear" w:color="auto" w:fill="auto"/>
          </w:tcPr>
          <w:p w:rsidR="00487507" w:rsidRPr="00487507" w:rsidP="005F3565">
            <w:pPr>
              <w:spacing w:line="0" w:lineRule="atLeast"/>
              <w:rPr>
                <w:rFonts w:ascii="Verdana" w:eastAsia="Times New Roman" w:hAnsi="Verdana"/>
                <w:sz w:val="16"/>
                <w:szCs w:val="16"/>
              </w:rPr>
            </w:pPr>
          </w:p>
        </w:tc>
        <w:tc>
          <w:tcPr>
            <w:tcW w:w="4100" w:type="dxa"/>
            <w:gridSpan w:val="2"/>
            <w:tcBorders>
              <w:bottom w:val="single" w:sz="4" w:space="0" w:color="auto"/>
              <w:right w:val="single" w:sz="8" w:space="0" w:color="auto"/>
            </w:tcBorders>
            <w:shd w:val="clear" w:color="auto" w:fill="auto"/>
          </w:tcPr>
          <w:p w:rsidR="00487507" w:rsidRPr="00487507" w:rsidP="005F3565">
            <w:pPr>
              <w:spacing w:line="0" w:lineRule="atLeast"/>
              <w:ind w:right="120"/>
              <w:jc w:val="center"/>
              <w:rPr>
                <w:rFonts w:ascii="Verdana" w:eastAsia="Verdana" w:hAnsi="Verdana"/>
                <w:b/>
                <w:w w:val="99"/>
                <w:sz w:val="16"/>
                <w:szCs w:val="16"/>
              </w:rPr>
            </w:pPr>
          </w:p>
        </w:tc>
        <w:tc>
          <w:tcPr>
            <w:tcW w:w="100" w:type="dxa"/>
            <w:tcBorders>
              <w:bottom w:val="single" w:sz="4" w:space="0" w:color="auto"/>
            </w:tcBorders>
            <w:shd w:val="clear" w:color="auto" w:fill="auto"/>
          </w:tcPr>
          <w:p w:rsidR="00487507" w:rsidRPr="00487507" w:rsidP="005F3565">
            <w:pPr>
              <w:spacing w:line="0" w:lineRule="atLeast"/>
              <w:rPr>
                <w:rFonts w:ascii="Verdana" w:eastAsia="Times New Roman" w:hAnsi="Verdana"/>
                <w:sz w:val="16"/>
                <w:szCs w:val="16"/>
              </w:rPr>
            </w:pPr>
          </w:p>
        </w:tc>
        <w:tc>
          <w:tcPr>
            <w:tcW w:w="1760" w:type="dxa"/>
            <w:gridSpan w:val="2"/>
            <w:tcBorders>
              <w:bottom w:val="single" w:sz="4" w:space="0" w:color="auto"/>
              <w:right w:val="single" w:sz="8" w:space="0" w:color="auto"/>
            </w:tcBorders>
            <w:shd w:val="clear" w:color="auto" w:fill="auto"/>
          </w:tcPr>
          <w:p w:rsidR="00487507" w:rsidRPr="00487507" w:rsidP="005F3565">
            <w:pPr>
              <w:spacing w:line="0" w:lineRule="atLeast"/>
              <w:ind w:right="140"/>
              <w:jc w:val="center"/>
              <w:rPr>
                <w:rFonts w:ascii="Verdana" w:eastAsia="Verdana" w:hAnsi="Verdana"/>
                <w:sz w:val="16"/>
                <w:szCs w:val="16"/>
              </w:rPr>
            </w:pPr>
          </w:p>
        </w:tc>
        <w:tc>
          <w:tcPr>
            <w:tcW w:w="80" w:type="dxa"/>
            <w:tcBorders>
              <w:bottom w:val="single" w:sz="4" w:space="0" w:color="auto"/>
            </w:tcBorders>
            <w:shd w:val="clear" w:color="auto" w:fill="auto"/>
          </w:tcPr>
          <w:p w:rsidR="00487507" w:rsidRPr="00487507" w:rsidP="005F3565">
            <w:pPr>
              <w:spacing w:line="0" w:lineRule="atLeast"/>
              <w:rPr>
                <w:rFonts w:ascii="Verdana" w:eastAsia="Times New Roman" w:hAnsi="Verdana"/>
                <w:sz w:val="16"/>
                <w:szCs w:val="16"/>
              </w:rPr>
            </w:pPr>
          </w:p>
        </w:tc>
        <w:tc>
          <w:tcPr>
            <w:tcW w:w="1360" w:type="dxa"/>
            <w:gridSpan w:val="2"/>
            <w:tcBorders>
              <w:bottom w:val="single" w:sz="4" w:space="0" w:color="auto"/>
              <w:right w:val="single" w:sz="8" w:space="0" w:color="auto"/>
            </w:tcBorders>
            <w:shd w:val="clear" w:color="auto" w:fill="auto"/>
          </w:tcPr>
          <w:p w:rsidR="00487507" w:rsidRPr="00487507" w:rsidP="005F3565">
            <w:pPr>
              <w:spacing w:line="0" w:lineRule="atLeast"/>
              <w:ind w:right="120"/>
              <w:jc w:val="center"/>
              <w:rPr>
                <w:rFonts w:ascii="Verdana" w:eastAsia="Verdana" w:hAnsi="Verdana"/>
                <w:sz w:val="16"/>
                <w:szCs w:val="16"/>
              </w:rPr>
            </w:pPr>
          </w:p>
        </w:tc>
        <w:tc>
          <w:tcPr>
            <w:tcW w:w="80" w:type="dxa"/>
            <w:tcBorders>
              <w:bottom w:val="single" w:sz="4" w:space="0" w:color="auto"/>
            </w:tcBorders>
            <w:shd w:val="clear" w:color="auto" w:fill="auto"/>
          </w:tcPr>
          <w:p w:rsidR="00487507" w:rsidRPr="00487507" w:rsidP="005F3565">
            <w:pPr>
              <w:spacing w:line="0" w:lineRule="atLeast"/>
              <w:rPr>
                <w:rFonts w:ascii="Verdana" w:eastAsia="Times New Roman" w:hAnsi="Verdana"/>
                <w:sz w:val="16"/>
                <w:szCs w:val="16"/>
              </w:rPr>
            </w:pPr>
          </w:p>
        </w:tc>
        <w:tc>
          <w:tcPr>
            <w:tcW w:w="1260" w:type="dxa"/>
            <w:gridSpan w:val="2"/>
            <w:tcBorders>
              <w:bottom w:val="single" w:sz="4" w:space="0" w:color="auto"/>
              <w:right w:val="single" w:sz="8" w:space="0" w:color="auto"/>
            </w:tcBorders>
            <w:shd w:val="clear" w:color="auto" w:fill="auto"/>
          </w:tcPr>
          <w:p w:rsidR="00487507" w:rsidRPr="00487507" w:rsidP="005F3565">
            <w:pPr>
              <w:spacing w:line="0" w:lineRule="atLeast"/>
              <w:ind w:right="100"/>
              <w:jc w:val="center"/>
              <w:rPr>
                <w:rFonts w:ascii="Verdana" w:eastAsia="Verdana" w:hAnsi="Verdana"/>
                <w:w w:val="99"/>
                <w:sz w:val="16"/>
                <w:szCs w:val="16"/>
              </w:rPr>
            </w:pPr>
          </w:p>
        </w:tc>
        <w:tc>
          <w:tcPr>
            <w:tcW w:w="1240" w:type="dxa"/>
            <w:tcBorders>
              <w:bottom w:val="single" w:sz="4" w:space="0" w:color="auto"/>
              <w:right w:val="single" w:sz="8" w:space="0" w:color="auto"/>
            </w:tcBorders>
            <w:shd w:val="clear" w:color="auto" w:fill="auto"/>
          </w:tcPr>
          <w:p w:rsidR="00487507" w:rsidRPr="00487507" w:rsidP="00C4159A">
            <w:pPr>
              <w:spacing w:line="0" w:lineRule="atLeast"/>
              <w:jc w:val="center"/>
              <w:rPr>
                <w:rFonts w:ascii="Verdana" w:eastAsia="Verdana" w:hAnsi="Verdana"/>
                <w:w w:val="99"/>
                <w:sz w:val="16"/>
                <w:szCs w:val="16"/>
              </w:rPr>
            </w:pPr>
          </w:p>
        </w:tc>
      </w:tr>
      <w:tr w:rsidTr="002A3463">
        <w:tblPrEx>
          <w:tblW w:w="0" w:type="auto"/>
          <w:tblInd w:w="210" w:type="dxa"/>
          <w:tblLayout w:type="fixed"/>
          <w:tblCellMar>
            <w:left w:w="0" w:type="dxa"/>
            <w:right w:w="0" w:type="dxa"/>
          </w:tblCellMar>
          <w:tblLook w:val="0000"/>
        </w:tblPrEx>
        <w:trPr>
          <w:trHeight w:val="196"/>
        </w:trPr>
        <w:tc>
          <w:tcPr>
            <w:tcW w:w="100" w:type="dxa"/>
            <w:tcBorders>
              <w:top w:val="single" w:sz="4" w:space="0" w:color="auto"/>
              <w:left w:val="single" w:sz="4" w:space="0" w:color="auto"/>
            </w:tcBorders>
            <w:shd w:val="clear" w:color="auto" w:fill="auto"/>
          </w:tcPr>
          <w:p w:rsidR="002A3463" w:rsidRPr="00487507" w:rsidP="005F3565">
            <w:pPr>
              <w:spacing w:line="0" w:lineRule="atLeast"/>
              <w:rPr>
                <w:rFonts w:ascii="Verdana" w:eastAsia="Times New Roman" w:hAnsi="Verdana"/>
                <w:sz w:val="16"/>
                <w:szCs w:val="16"/>
              </w:rPr>
            </w:pPr>
          </w:p>
        </w:tc>
        <w:tc>
          <w:tcPr>
            <w:tcW w:w="4100" w:type="dxa"/>
            <w:gridSpan w:val="2"/>
            <w:vMerge w:val="restart"/>
            <w:tcBorders>
              <w:top w:val="single" w:sz="4" w:space="0" w:color="auto"/>
              <w:right w:val="single" w:sz="8" w:space="0" w:color="auto"/>
            </w:tcBorders>
            <w:shd w:val="clear" w:color="auto" w:fill="auto"/>
          </w:tcPr>
          <w:p w:rsidR="002A3463" w:rsidP="005F3565">
            <w:pPr>
              <w:spacing w:line="0" w:lineRule="atLeast"/>
              <w:ind w:right="120"/>
              <w:jc w:val="center"/>
              <w:rPr>
                <w:rFonts w:ascii="Verdana" w:eastAsia="Verdana" w:hAnsi="Verdana"/>
                <w:b/>
                <w:w w:val="99"/>
                <w:sz w:val="16"/>
                <w:szCs w:val="16"/>
              </w:rPr>
            </w:pPr>
            <w:r>
              <w:rPr>
                <w:rFonts w:ascii="Verdana" w:eastAsia="Verdana" w:hAnsi="Verdana"/>
                <w:b/>
                <w:w w:val="99"/>
                <w:sz w:val="16"/>
                <w:szCs w:val="16"/>
              </w:rPr>
              <w:t>Efficacious India Limited, Navi Mumbai Sanpada</w:t>
            </w:r>
          </w:p>
        </w:tc>
        <w:tc>
          <w:tcPr>
            <w:tcW w:w="100" w:type="dxa"/>
            <w:tcBorders>
              <w:top w:val="single" w:sz="4" w:space="0" w:color="auto"/>
            </w:tcBorders>
            <w:shd w:val="clear" w:color="auto" w:fill="auto"/>
          </w:tcPr>
          <w:p w:rsidR="002A3463" w:rsidRPr="00487507" w:rsidP="005F3565">
            <w:pPr>
              <w:spacing w:line="0" w:lineRule="atLeast"/>
              <w:rPr>
                <w:rFonts w:ascii="Verdana" w:eastAsia="Times New Roman" w:hAnsi="Verdana"/>
                <w:sz w:val="16"/>
                <w:szCs w:val="16"/>
              </w:rPr>
            </w:pPr>
          </w:p>
        </w:tc>
        <w:tc>
          <w:tcPr>
            <w:tcW w:w="1760" w:type="dxa"/>
            <w:gridSpan w:val="2"/>
            <w:tcBorders>
              <w:top w:val="single" w:sz="4" w:space="0" w:color="auto"/>
              <w:right w:val="single" w:sz="8" w:space="0" w:color="auto"/>
            </w:tcBorders>
            <w:shd w:val="clear" w:color="auto" w:fill="auto"/>
          </w:tcPr>
          <w:p w:rsidR="002A3463" w:rsidRPr="00487507" w:rsidP="005F3565">
            <w:pPr>
              <w:spacing w:line="0" w:lineRule="atLeast"/>
              <w:ind w:right="140"/>
              <w:jc w:val="center"/>
              <w:rPr>
                <w:rFonts w:ascii="Verdana" w:eastAsia="Verdana" w:hAnsi="Verdana"/>
                <w:sz w:val="16"/>
                <w:szCs w:val="16"/>
              </w:rPr>
            </w:pPr>
          </w:p>
        </w:tc>
        <w:tc>
          <w:tcPr>
            <w:tcW w:w="80" w:type="dxa"/>
            <w:tcBorders>
              <w:top w:val="single" w:sz="4" w:space="0" w:color="auto"/>
            </w:tcBorders>
            <w:shd w:val="clear" w:color="auto" w:fill="auto"/>
          </w:tcPr>
          <w:p w:rsidR="002A3463" w:rsidRPr="00487507" w:rsidP="005F3565">
            <w:pPr>
              <w:spacing w:line="0" w:lineRule="atLeast"/>
              <w:rPr>
                <w:rFonts w:ascii="Verdana" w:eastAsia="Times New Roman" w:hAnsi="Verdana"/>
                <w:sz w:val="16"/>
                <w:szCs w:val="16"/>
              </w:rPr>
            </w:pPr>
          </w:p>
        </w:tc>
        <w:tc>
          <w:tcPr>
            <w:tcW w:w="1360" w:type="dxa"/>
            <w:gridSpan w:val="2"/>
            <w:vMerge w:val="restart"/>
            <w:tcBorders>
              <w:top w:val="single" w:sz="4" w:space="0" w:color="auto"/>
              <w:right w:val="single" w:sz="8" w:space="0" w:color="auto"/>
            </w:tcBorders>
            <w:shd w:val="clear" w:color="auto" w:fill="auto"/>
          </w:tcPr>
          <w:p w:rsidR="002A3463" w:rsidP="005F3565">
            <w:pPr>
              <w:spacing w:line="0" w:lineRule="atLeast"/>
              <w:ind w:right="120"/>
              <w:jc w:val="center"/>
              <w:rPr>
                <w:rFonts w:ascii="Verdana" w:eastAsia="Verdana" w:hAnsi="Verdana"/>
                <w:sz w:val="16"/>
                <w:szCs w:val="16"/>
              </w:rPr>
            </w:pPr>
            <w:r>
              <w:rPr>
                <w:rFonts w:ascii="Verdana" w:eastAsia="Verdana" w:hAnsi="Verdana"/>
                <w:sz w:val="16"/>
                <w:szCs w:val="16"/>
              </w:rPr>
              <w:t>June 2018</w:t>
            </w:r>
          </w:p>
        </w:tc>
        <w:tc>
          <w:tcPr>
            <w:tcW w:w="80" w:type="dxa"/>
            <w:tcBorders>
              <w:top w:val="single" w:sz="4" w:space="0" w:color="auto"/>
            </w:tcBorders>
            <w:shd w:val="clear" w:color="auto" w:fill="auto"/>
          </w:tcPr>
          <w:p w:rsidR="002A3463" w:rsidRPr="00487507" w:rsidP="005F3565">
            <w:pPr>
              <w:spacing w:line="0" w:lineRule="atLeast"/>
              <w:rPr>
                <w:rFonts w:ascii="Verdana" w:eastAsia="Times New Roman" w:hAnsi="Verdana"/>
                <w:sz w:val="16"/>
                <w:szCs w:val="16"/>
              </w:rPr>
            </w:pPr>
          </w:p>
        </w:tc>
        <w:tc>
          <w:tcPr>
            <w:tcW w:w="1260" w:type="dxa"/>
            <w:gridSpan w:val="2"/>
            <w:vMerge w:val="restart"/>
            <w:tcBorders>
              <w:top w:val="single" w:sz="4" w:space="0" w:color="auto"/>
              <w:right w:val="single" w:sz="8" w:space="0" w:color="auto"/>
            </w:tcBorders>
            <w:shd w:val="clear" w:color="auto" w:fill="auto"/>
          </w:tcPr>
          <w:p w:rsidR="002A3463" w:rsidP="005F3565">
            <w:pPr>
              <w:spacing w:line="0" w:lineRule="atLeast"/>
              <w:ind w:right="100"/>
              <w:jc w:val="center"/>
              <w:rPr>
                <w:rFonts w:ascii="Verdana" w:eastAsia="Verdana" w:hAnsi="Verdana"/>
                <w:w w:val="99"/>
                <w:sz w:val="16"/>
                <w:szCs w:val="16"/>
              </w:rPr>
            </w:pPr>
            <w:r>
              <w:rPr>
                <w:rFonts w:ascii="Verdana" w:eastAsia="Verdana" w:hAnsi="Verdana"/>
                <w:w w:val="99"/>
                <w:sz w:val="16"/>
                <w:szCs w:val="16"/>
              </w:rPr>
              <w:t>Oct 2019</w:t>
            </w:r>
          </w:p>
        </w:tc>
        <w:tc>
          <w:tcPr>
            <w:tcW w:w="1240" w:type="dxa"/>
            <w:vMerge w:val="restart"/>
            <w:tcBorders>
              <w:top w:val="single" w:sz="4" w:space="0" w:color="auto"/>
              <w:right w:val="single" w:sz="8" w:space="0" w:color="auto"/>
            </w:tcBorders>
            <w:shd w:val="clear" w:color="auto" w:fill="auto"/>
          </w:tcPr>
          <w:p w:rsidR="002A3463" w:rsidP="00C4159A">
            <w:pPr>
              <w:spacing w:line="0" w:lineRule="atLeast"/>
              <w:jc w:val="center"/>
              <w:rPr>
                <w:rFonts w:ascii="Verdana" w:eastAsia="Verdana" w:hAnsi="Verdana"/>
                <w:w w:val="99"/>
                <w:sz w:val="16"/>
                <w:szCs w:val="16"/>
              </w:rPr>
            </w:pPr>
            <w:r>
              <w:rPr>
                <w:rFonts w:ascii="Verdana" w:eastAsia="Verdana" w:hAnsi="Verdana"/>
                <w:w w:val="99"/>
                <w:sz w:val="16"/>
                <w:szCs w:val="16"/>
              </w:rPr>
              <w:t xml:space="preserve"> 1.8</w:t>
            </w:r>
          </w:p>
        </w:tc>
      </w:tr>
      <w:tr w:rsidTr="00C4159A">
        <w:tblPrEx>
          <w:tblW w:w="0" w:type="auto"/>
          <w:tblInd w:w="210" w:type="dxa"/>
          <w:tblLayout w:type="fixed"/>
          <w:tblCellMar>
            <w:left w:w="0" w:type="dxa"/>
            <w:right w:w="0" w:type="dxa"/>
          </w:tblCellMar>
          <w:tblLook w:val="0000"/>
        </w:tblPrEx>
        <w:trPr>
          <w:trHeight w:val="110"/>
        </w:trPr>
        <w:tc>
          <w:tcPr>
            <w:tcW w:w="100" w:type="dxa"/>
            <w:tcBorders>
              <w:left w:val="single" w:sz="8" w:space="0" w:color="auto"/>
            </w:tcBorders>
            <w:shd w:val="clear" w:color="auto" w:fill="auto"/>
          </w:tcPr>
          <w:p w:rsidR="00487507" w:rsidRPr="00487507" w:rsidP="005F3565">
            <w:pPr>
              <w:spacing w:line="0" w:lineRule="atLeast"/>
              <w:rPr>
                <w:rFonts w:ascii="Verdana" w:eastAsia="Times New Roman" w:hAnsi="Verdana"/>
                <w:sz w:val="16"/>
                <w:szCs w:val="16"/>
              </w:rPr>
            </w:pPr>
          </w:p>
        </w:tc>
        <w:tc>
          <w:tcPr>
            <w:tcW w:w="4100" w:type="dxa"/>
            <w:gridSpan w:val="2"/>
            <w:vMerge/>
            <w:tcBorders>
              <w:right w:val="single" w:sz="8" w:space="0" w:color="auto"/>
            </w:tcBorders>
            <w:shd w:val="clear" w:color="auto" w:fill="auto"/>
          </w:tcPr>
          <w:p w:rsidR="00487507" w:rsidRPr="00487507" w:rsidP="005F3565">
            <w:pPr>
              <w:spacing w:line="0" w:lineRule="atLeast"/>
              <w:rPr>
                <w:rFonts w:ascii="Verdana" w:eastAsia="Times New Roman" w:hAnsi="Verdana"/>
                <w:sz w:val="16"/>
                <w:szCs w:val="16"/>
              </w:rPr>
            </w:pPr>
          </w:p>
        </w:tc>
        <w:tc>
          <w:tcPr>
            <w:tcW w:w="100" w:type="dxa"/>
            <w:shd w:val="clear" w:color="auto" w:fill="auto"/>
          </w:tcPr>
          <w:p w:rsidR="00487507" w:rsidRPr="00487507" w:rsidP="005F3565">
            <w:pPr>
              <w:spacing w:line="0" w:lineRule="atLeast"/>
              <w:rPr>
                <w:rFonts w:ascii="Verdana" w:eastAsia="Times New Roman" w:hAnsi="Verdana"/>
                <w:sz w:val="16"/>
                <w:szCs w:val="16"/>
              </w:rPr>
            </w:pPr>
          </w:p>
        </w:tc>
        <w:tc>
          <w:tcPr>
            <w:tcW w:w="1760" w:type="dxa"/>
            <w:gridSpan w:val="2"/>
            <w:vMerge w:val="restart"/>
            <w:tcBorders>
              <w:right w:val="single" w:sz="8" w:space="0" w:color="auto"/>
            </w:tcBorders>
            <w:shd w:val="clear" w:color="auto" w:fill="auto"/>
          </w:tcPr>
          <w:p w:rsidR="00487507" w:rsidRPr="00487507" w:rsidP="005F3565">
            <w:pPr>
              <w:spacing w:line="0" w:lineRule="atLeast"/>
              <w:ind w:right="120"/>
              <w:jc w:val="center"/>
              <w:rPr>
                <w:rFonts w:ascii="Verdana" w:eastAsia="Verdana" w:hAnsi="Verdana"/>
                <w:w w:val="99"/>
                <w:sz w:val="16"/>
                <w:szCs w:val="16"/>
              </w:rPr>
            </w:pPr>
            <w:r>
              <w:rPr>
                <w:rFonts w:ascii="Verdana" w:eastAsia="Verdana" w:hAnsi="Verdana"/>
                <w:w w:val="99"/>
                <w:sz w:val="16"/>
                <w:szCs w:val="16"/>
              </w:rPr>
              <w:t>Senior Software Developer</w:t>
            </w:r>
          </w:p>
        </w:tc>
        <w:tc>
          <w:tcPr>
            <w:tcW w:w="80" w:type="dxa"/>
            <w:shd w:val="clear" w:color="auto" w:fill="auto"/>
          </w:tcPr>
          <w:p w:rsidR="00487507" w:rsidRPr="00487507" w:rsidP="005F3565">
            <w:pPr>
              <w:spacing w:line="0" w:lineRule="atLeast"/>
              <w:rPr>
                <w:rFonts w:ascii="Verdana" w:eastAsia="Times New Roman" w:hAnsi="Verdana"/>
                <w:sz w:val="16"/>
                <w:szCs w:val="16"/>
              </w:rPr>
            </w:pPr>
          </w:p>
        </w:tc>
        <w:tc>
          <w:tcPr>
            <w:tcW w:w="1360" w:type="dxa"/>
            <w:gridSpan w:val="2"/>
            <w:vMerge/>
            <w:tcBorders>
              <w:right w:val="single" w:sz="8" w:space="0" w:color="auto"/>
            </w:tcBorders>
            <w:shd w:val="clear" w:color="auto" w:fill="auto"/>
          </w:tcPr>
          <w:p w:rsidR="00487507" w:rsidRPr="00487507" w:rsidP="005F3565">
            <w:pPr>
              <w:spacing w:line="0" w:lineRule="atLeast"/>
              <w:rPr>
                <w:rFonts w:ascii="Verdana" w:eastAsia="Times New Roman" w:hAnsi="Verdana"/>
                <w:sz w:val="16"/>
                <w:szCs w:val="16"/>
              </w:rPr>
            </w:pPr>
          </w:p>
        </w:tc>
        <w:tc>
          <w:tcPr>
            <w:tcW w:w="80" w:type="dxa"/>
            <w:shd w:val="clear" w:color="auto" w:fill="auto"/>
          </w:tcPr>
          <w:p w:rsidR="00487507" w:rsidRPr="00487507" w:rsidP="005F3565">
            <w:pPr>
              <w:spacing w:line="0" w:lineRule="atLeast"/>
              <w:rPr>
                <w:rFonts w:ascii="Verdana" w:eastAsia="Times New Roman" w:hAnsi="Verdana"/>
                <w:sz w:val="16"/>
                <w:szCs w:val="16"/>
              </w:rPr>
            </w:pPr>
          </w:p>
        </w:tc>
        <w:tc>
          <w:tcPr>
            <w:tcW w:w="1260" w:type="dxa"/>
            <w:gridSpan w:val="2"/>
            <w:vMerge/>
            <w:tcBorders>
              <w:right w:val="single" w:sz="8" w:space="0" w:color="auto"/>
            </w:tcBorders>
            <w:shd w:val="clear" w:color="auto" w:fill="auto"/>
          </w:tcPr>
          <w:p w:rsidR="00487507" w:rsidRPr="00487507" w:rsidP="005F3565">
            <w:pPr>
              <w:spacing w:line="0" w:lineRule="atLeast"/>
              <w:rPr>
                <w:rFonts w:ascii="Verdana" w:eastAsia="Times New Roman" w:hAnsi="Verdana"/>
                <w:sz w:val="16"/>
                <w:szCs w:val="16"/>
              </w:rPr>
            </w:pPr>
          </w:p>
        </w:tc>
        <w:tc>
          <w:tcPr>
            <w:tcW w:w="1240" w:type="dxa"/>
            <w:vMerge/>
            <w:tcBorders>
              <w:right w:val="single" w:sz="8" w:space="0" w:color="auto"/>
            </w:tcBorders>
            <w:shd w:val="clear" w:color="auto" w:fill="auto"/>
          </w:tcPr>
          <w:p w:rsidR="00487507" w:rsidRPr="00487507" w:rsidP="005F3565">
            <w:pPr>
              <w:spacing w:line="0" w:lineRule="atLeast"/>
              <w:rPr>
                <w:rFonts w:ascii="Verdana" w:eastAsia="Times New Roman" w:hAnsi="Verdana"/>
                <w:sz w:val="16"/>
                <w:szCs w:val="16"/>
              </w:rPr>
            </w:pPr>
          </w:p>
        </w:tc>
      </w:tr>
      <w:tr w:rsidTr="00C4159A">
        <w:tblPrEx>
          <w:tblW w:w="0" w:type="auto"/>
          <w:tblInd w:w="210" w:type="dxa"/>
          <w:tblLayout w:type="fixed"/>
          <w:tblCellMar>
            <w:left w:w="0" w:type="dxa"/>
            <w:right w:w="0" w:type="dxa"/>
          </w:tblCellMar>
          <w:tblLook w:val="0000"/>
        </w:tblPrEx>
        <w:trPr>
          <w:trHeight w:val="108"/>
        </w:trPr>
        <w:tc>
          <w:tcPr>
            <w:tcW w:w="100" w:type="dxa"/>
            <w:tcBorders>
              <w:left w:val="single" w:sz="8" w:space="0" w:color="auto"/>
            </w:tcBorders>
            <w:shd w:val="clear" w:color="auto" w:fill="auto"/>
          </w:tcPr>
          <w:p w:rsidR="002A3463" w:rsidRPr="00487507" w:rsidP="005F3565">
            <w:pPr>
              <w:spacing w:line="0" w:lineRule="atLeast"/>
              <w:rPr>
                <w:rFonts w:ascii="Verdana" w:eastAsia="Times New Roman" w:hAnsi="Verdana"/>
                <w:sz w:val="16"/>
                <w:szCs w:val="16"/>
              </w:rPr>
            </w:pPr>
          </w:p>
        </w:tc>
        <w:tc>
          <w:tcPr>
            <w:tcW w:w="3980" w:type="dxa"/>
            <w:shd w:val="clear" w:color="auto" w:fill="auto"/>
          </w:tcPr>
          <w:p w:rsidR="002A3463" w:rsidRPr="00487507" w:rsidP="005F3565">
            <w:pPr>
              <w:spacing w:line="0" w:lineRule="atLeast"/>
              <w:rPr>
                <w:rFonts w:ascii="Verdana" w:eastAsia="Times New Roman" w:hAnsi="Verdana"/>
                <w:sz w:val="16"/>
                <w:szCs w:val="16"/>
              </w:rPr>
            </w:pPr>
          </w:p>
        </w:tc>
        <w:tc>
          <w:tcPr>
            <w:tcW w:w="120" w:type="dxa"/>
            <w:tcBorders>
              <w:right w:val="single" w:sz="8" w:space="0" w:color="auto"/>
            </w:tcBorders>
            <w:shd w:val="clear" w:color="auto" w:fill="auto"/>
          </w:tcPr>
          <w:p w:rsidR="002A3463" w:rsidRPr="00487507" w:rsidP="005F3565">
            <w:pPr>
              <w:spacing w:line="0" w:lineRule="atLeast"/>
              <w:rPr>
                <w:rFonts w:ascii="Verdana" w:eastAsia="Times New Roman" w:hAnsi="Verdana"/>
                <w:sz w:val="16"/>
                <w:szCs w:val="16"/>
              </w:rPr>
            </w:pPr>
          </w:p>
        </w:tc>
        <w:tc>
          <w:tcPr>
            <w:tcW w:w="100" w:type="dxa"/>
            <w:shd w:val="clear" w:color="auto" w:fill="auto"/>
          </w:tcPr>
          <w:p w:rsidR="002A3463" w:rsidRPr="00487507" w:rsidP="005F3565">
            <w:pPr>
              <w:spacing w:line="0" w:lineRule="atLeast"/>
              <w:rPr>
                <w:rFonts w:ascii="Verdana" w:eastAsia="Times New Roman" w:hAnsi="Verdana"/>
                <w:sz w:val="16"/>
                <w:szCs w:val="16"/>
              </w:rPr>
            </w:pPr>
          </w:p>
        </w:tc>
        <w:tc>
          <w:tcPr>
            <w:tcW w:w="1760" w:type="dxa"/>
            <w:gridSpan w:val="2"/>
            <w:vMerge/>
            <w:tcBorders>
              <w:right w:val="single" w:sz="8" w:space="0" w:color="auto"/>
            </w:tcBorders>
            <w:shd w:val="clear" w:color="auto" w:fill="auto"/>
          </w:tcPr>
          <w:p w:rsidR="002A3463" w:rsidRPr="00487507" w:rsidP="005F3565">
            <w:pPr>
              <w:spacing w:line="0" w:lineRule="atLeast"/>
              <w:rPr>
                <w:rFonts w:ascii="Verdana" w:eastAsia="Times New Roman" w:hAnsi="Verdana"/>
                <w:sz w:val="16"/>
                <w:szCs w:val="16"/>
              </w:rPr>
            </w:pPr>
          </w:p>
        </w:tc>
        <w:tc>
          <w:tcPr>
            <w:tcW w:w="80" w:type="dxa"/>
            <w:shd w:val="clear" w:color="auto" w:fill="auto"/>
          </w:tcPr>
          <w:p w:rsidR="002A3463" w:rsidRPr="00487507" w:rsidP="005F3565">
            <w:pPr>
              <w:spacing w:line="0" w:lineRule="atLeast"/>
              <w:rPr>
                <w:rFonts w:ascii="Verdana" w:eastAsia="Times New Roman" w:hAnsi="Verdana"/>
                <w:sz w:val="16"/>
                <w:szCs w:val="16"/>
              </w:rPr>
            </w:pPr>
          </w:p>
        </w:tc>
        <w:tc>
          <w:tcPr>
            <w:tcW w:w="1240" w:type="dxa"/>
            <w:shd w:val="clear" w:color="auto" w:fill="auto"/>
          </w:tcPr>
          <w:p w:rsidR="002A3463" w:rsidRPr="00487507" w:rsidP="005F3565">
            <w:pPr>
              <w:spacing w:line="0" w:lineRule="atLeast"/>
              <w:rPr>
                <w:rFonts w:ascii="Verdana" w:eastAsia="Times New Roman" w:hAnsi="Verdana"/>
                <w:sz w:val="16"/>
                <w:szCs w:val="16"/>
              </w:rPr>
            </w:pPr>
          </w:p>
        </w:tc>
        <w:tc>
          <w:tcPr>
            <w:tcW w:w="120" w:type="dxa"/>
            <w:tcBorders>
              <w:right w:val="single" w:sz="8" w:space="0" w:color="auto"/>
            </w:tcBorders>
            <w:shd w:val="clear" w:color="auto" w:fill="auto"/>
          </w:tcPr>
          <w:p w:rsidR="002A3463" w:rsidRPr="00487507" w:rsidP="005F3565">
            <w:pPr>
              <w:spacing w:line="0" w:lineRule="atLeast"/>
              <w:rPr>
                <w:rFonts w:ascii="Verdana" w:eastAsia="Times New Roman" w:hAnsi="Verdana"/>
                <w:sz w:val="16"/>
                <w:szCs w:val="16"/>
              </w:rPr>
            </w:pPr>
          </w:p>
        </w:tc>
        <w:tc>
          <w:tcPr>
            <w:tcW w:w="80" w:type="dxa"/>
            <w:shd w:val="clear" w:color="auto" w:fill="auto"/>
          </w:tcPr>
          <w:p w:rsidR="002A3463" w:rsidRPr="00487507" w:rsidP="005F3565">
            <w:pPr>
              <w:spacing w:line="0" w:lineRule="atLeast"/>
              <w:rPr>
                <w:rFonts w:ascii="Verdana" w:eastAsia="Times New Roman" w:hAnsi="Verdana"/>
                <w:sz w:val="16"/>
                <w:szCs w:val="16"/>
              </w:rPr>
            </w:pPr>
          </w:p>
        </w:tc>
        <w:tc>
          <w:tcPr>
            <w:tcW w:w="1140" w:type="dxa"/>
            <w:shd w:val="clear" w:color="auto" w:fill="auto"/>
          </w:tcPr>
          <w:p w:rsidR="002A3463" w:rsidRPr="00487507" w:rsidP="005F3565">
            <w:pPr>
              <w:spacing w:line="0" w:lineRule="atLeast"/>
              <w:rPr>
                <w:rFonts w:ascii="Verdana" w:eastAsia="Times New Roman" w:hAnsi="Verdana"/>
                <w:sz w:val="16"/>
                <w:szCs w:val="16"/>
              </w:rPr>
            </w:pPr>
          </w:p>
        </w:tc>
        <w:tc>
          <w:tcPr>
            <w:tcW w:w="120" w:type="dxa"/>
            <w:tcBorders>
              <w:right w:val="single" w:sz="8" w:space="0" w:color="auto"/>
            </w:tcBorders>
            <w:shd w:val="clear" w:color="auto" w:fill="auto"/>
          </w:tcPr>
          <w:p w:rsidR="002A3463" w:rsidRPr="00487507" w:rsidP="005F3565">
            <w:pPr>
              <w:spacing w:line="0" w:lineRule="atLeast"/>
              <w:rPr>
                <w:rFonts w:ascii="Verdana" w:eastAsia="Times New Roman" w:hAnsi="Verdana"/>
                <w:sz w:val="16"/>
                <w:szCs w:val="16"/>
              </w:rPr>
            </w:pPr>
          </w:p>
        </w:tc>
        <w:tc>
          <w:tcPr>
            <w:tcW w:w="1240" w:type="dxa"/>
            <w:tcBorders>
              <w:right w:val="single" w:sz="8" w:space="0" w:color="auto"/>
            </w:tcBorders>
            <w:shd w:val="clear" w:color="auto" w:fill="auto"/>
          </w:tcPr>
          <w:p w:rsidR="002A3463" w:rsidRPr="00487507" w:rsidP="005F3565">
            <w:pPr>
              <w:spacing w:line="0" w:lineRule="atLeast"/>
              <w:rPr>
                <w:rFonts w:ascii="Verdana" w:eastAsia="Times New Roman" w:hAnsi="Verdana"/>
                <w:sz w:val="16"/>
                <w:szCs w:val="16"/>
              </w:rPr>
            </w:pPr>
          </w:p>
        </w:tc>
      </w:tr>
      <w:tr w:rsidTr="00C4159A">
        <w:tblPrEx>
          <w:tblW w:w="0" w:type="auto"/>
          <w:tblInd w:w="210" w:type="dxa"/>
          <w:tblLayout w:type="fixed"/>
          <w:tblCellMar>
            <w:left w:w="0" w:type="dxa"/>
            <w:right w:w="0" w:type="dxa"/>
          </w:tblCellMar>
          <w:tblLook w:val="0000"/>
        </w:tblPrEx>
        <w:trPr>
          <w:trHeight w:val="50"/>
        </w:trPr>
        <w:tc>
          <w:tcPr>
            <w:tcW w:w="100" w:type="dxa"/>
            <w:tcBorders>
              <w:left w:val="single" w:sz="8" w:space="0" w:color="auto"/>
              <w:bottom w:val="single" w:sz="8" w:space="0" w:color="auto"/>
            </w:tcBorders>
            <w:shd w:val="clear" w:color="auto" w:fill="auto"/>
          </w:tcPr>
          <w:p w:rsidR="00487507" w:rsidRPr="00487507" w:rsidP="005F3565">
            <w:pPr>
              <w:spacing w:line="0" w:lineRule="atLeast"/>
              <w:rPr>
                <w:rFonts w:ascii="Verdana" w:eastAsia="Times New Roman" w:hAnsi="Verdana"/>
                <w:sz w:val="16"/>
                <w:szCs w:val="16"/>
              </w:rPr>
            </w:pPr>
          </w:p>
        </w:tc>
        <w:tc>
          <w:tcPr>
            <w:tcW w:w="4100" w:type="dxa"/>
            <w:gridSpan w:val="2"/>
            <w:tcBorders>
              <w:bottom w:val="single" w:sz="8" w:space="0" w:color="auto"/>
              <w:right w:val="single" w:sz="8" w:space="0" w:color="auto"/>
            </w:tcBorders>
            <w:shd w:val="clear" w:color="auto" w:fill="auto"/>
          </w:tcPr>
          <w:p w:rsidR="00487507" w:rsidRPr="00487507" w:rsidP="005F3565">
            <w:pPr>
              <w:spacing w:line="0" w:lineRule="atLeast"/>
              <w:rPr>
                <w:rFonts w:ascii="Verdana" w:eastAsia="Times New Roman" w:hAnsi="Verdana"/>
                <w:sz w:val="16"/>
                <w:szCs w:val="16"/>
              </w:rPr>
            </w:pPr>
          </w:p>
        </w:tc>
        <w:tc>
          <w:tcPr>
            <w:tcW w:w="100" w:type="dxa"/>
            <w:tcBorders>
              <w:bottom w:val="single" w:sz="8" w:space="0" w:color="auto"/>
            </w:tcBorders>
            <w:shd w:val="clear" w:color="auto" w:fill="auto"/>
          </w:tcPr>
          <w:p w:rsidR="00487507" w:rsidRPr="00487507" w:rsidP="005F3565">
            <w:pPr>
              <w:spacing w:line="0" w:lineRule="atLeast"/>
              <w:rPr>
                <w:rFonts w:ascii="Verdana" w:eastAsia="Times New Roman" w:hAnsi="Verdana"/>
                <w:sz w:val="16"/>
                <w:szCs w:val="16"/>
              </w:rPr>
            </w:pPr>
          </w:p>
        </w:tc>
        <w:tc>
          <w:tcPr>
            <w:tcW w:w="1760" w:type="dxa"/>
            <w:gridSpan w:val="2"/>
            <w:tcBorders>
              <w:bottom w:val="single" w:sz="8" w:space="0" w:color="auto"/>
              <w:right w:val="single" w:sz="8" w:space="0" w:color="auto"/>
            </w:tcBorders>
            <w:shd w:val="clear" w:color="auto" w:fill="auto"/>
          </w:tcPr>
          <w:p w:rsidR="00487507" w:rsidRPr="00487507" w:rsidP="005F3565">
            <w:pPr>
              <w:spacing w:line="0" w:lineRule="atLeast"/>
              <w:rPr>
                <w:rFonts w:ascii="Verdana" w:eastAsia="Times New Roman" w:hAnsi="Verdana"/>
                <w:sz w:val="16"/>
                <w:szCs w:val="16"/>
              </w:rPr>
            </w:pPr>
          </w:p>
        </w:tc>
        <w:tc>
          <w:tcPr>
            <w:tcW w:w="80" w:type="dxa"/>
            <w:tcBorders>
              <w:bottom w:val="single" w:sz="8" w:space="0" w:color="auto"/>
            </w:tcBorders>
            <w:shd w:val="clear" w:color="auto" w:fill="auto"/>
          </w:tcPr>
          <w:p w:rsidR="00487507" w:rsidRPr="00487507" w:rsidP="005F3565">
            <w:pPr>
              <w:spacing w:line="0" w:lineRule="atLeast"/>
              <w:rPr>
                <w:rFonts w:ascii="Verdana" w:eastAsia="Times New Roman" w:hAnsi="Verdana"/>
                <w:sz w:val="16"/>
                <w:szCs w:val="16"/>
              </w:rPr>
            </w:pPr>
          </w:p>
        </w:tc>
        <w:tc>
          <w:tcPr>
            <w:tcW w:w="1360" w:type="dxa"/>
            <w:gridSpan w:val="2"/>
            <w:tcBorders>
              <w:bottom w:val="single" w:sz="8" w:space="0" w:color="auto"/>
              <w:right w:val="single" w:sz="8" w:space="0" w:color="auto"/>
            </w:tcBorders>
            <w:shd w:val="clear" w:color="auto" w:fill="auto"/>
          </w:tcPr>
          <w:p w:rsidR="00487507" w:rsidRPr="00487507" w:rsidP="005F3565">
            <w:pPr>
              <w:spacing w:line="0" w:lineRule="atLeast"/>
              <w:rPr>
                <w:rFonts w:ascii="Verdana" w:eastAsia="Times New Roman" w:hAnsi="Verdana"/>
                <w:sz w:val="16"/>
                <w:szCs w:val="16"/>
              </w:rPr>
            </w:pPr>
          </w:p>
        </w:tc>
        <w:tc>
          <w:tcPr>
            <w:tcW w:w="80" w:type="dxa"/>
            <w:tcBorders>
              <w:bottom w:val="single" w:sz="8" w:space="0" w:color="auto"/>
            </w:tcBorders>
            <w:shd w:val="clear" w:color="auto" w:fill="auto"/>
          </w:tcPr>
          <w:p w:rsidR="00487507" w:rsidRPr="00487507" w:rsidP="005F3565">
            <w:pPr>
              <w:spacing w:line="0" w:lineRule="atLeast"/>
              <w:rPr>
                <w:rFonts w:ascii="Verdana" w:eastAsia="Times New Roman" w:hAnsi="Verdana"/>
                <w:sz w:val="16"/>
                <w:szCs w:val="16"/>
              </w:rPr>
            </w:pPr>
          </w:p>
        </w:tc>
        <w:tc>
          <w:tcPr>
            <w:tcW w:w="1260" w:type="dxa"/>
            <w:gridSpan w:val="2"/>
            <w:tcBorders>
              <w:bottom w:val="single" w:sz="8" w:space="0" w:color="auto"/>
              <w:right w:val="single" w:sz="8" w:space="0" w:color="auto"/>
            </w:tcBorders>
            <w:shd w:val="clear" w:color="auto" w:fill="auto"/>
          </w:tcPr>
          <w:p w:rsidR="00487507" w:rsidRPr="00487507" w:rsidP="005F3565">
            <w:pPr>
              <w:spacing w:line="0" w:lineRule="atLeast"/>
              <w:rPr>
                <w:rFonts w:ascii="Verdana" w:eastAsia="Times New Roman" w:hAnsi="Verdana"/>
                <w:sz w:val="16"/>
                <w:szCs w:val="16"/>
              </w:rPr>
            </w:pPr>
          </w:p>
        </w:tc>
        <w:tc>
          <w:tcPr>
            <w:tcW w:w="1240" w:type="dxa"/>
            <w:tcBorders>
              <w:bottom w:val="single" w:sz="8" w:space="0" w:color="auto"/>
              <w:right w:val="single" w:sz="8" w:space="0" w:color="auto"/>
            </w:tcBorders>
            <w:shd w:val="clear" w:color="auto" w:fill="auto"/>
          </w:tcPr>
          <w:p w:rsidR="00487507" w:rsidRPr="00487507" w:rsidP="005F3565">
            <w:pPr>
              <w:spacing w:line="0" w:lineRule="atLeast"/>
              <w:rPr>
                <w:rFonts w:ascii="Verdana" w:eastAsia="Times New Roman" w:hAnsi="Verdana"/>
                <w:sz w:val="16"/>
                <w:szCs w:val="16"/>
              </w:rPr>
            </w:pPr>
          </w:p>
        </w:tc>
      </w:tr>
      <w:tr w:rsidTr="00C4159A">
        <w:tblPrEx>
          <w:tblW w:w="0" w:type="auto"/>
          <w:tblInd w:w="210" w:type="dxa"/>
          <w:tblLayout w:type="fixed"/>
          <w:tblCellMar>
            <w:left w:w="0" w:type="dxa"/>
            <w:right w:w="0" w:type="dxa"/>
          </w:tblCellMar>
          <w:tblLook w:val="0000"/>
        </w:tblPrEx>
        <w:trPr>
          <w:trHeight w:val="366"/>
        </w:trPr>
        <w:tc>
          <w:tcPr>
            <w:tcW w:w="100" w:type="dxa"/>
            <w:tcBorders>
              <w:left w:val="single" w:sz="8" w:space="0" w:color="auto"/>
            </w:tcBorders>
            <w:shd w:val="clear" w:color="auto" w:fill="auto"/>
          </w:tcPr>
          <w:p w:rsidR="00487507" w:rsidRPr="00487507" w:rsidP="005F3565">
            <w:pPr>
              <w:spacing w:line="0" w:lineRule="atLeast"/>
              <w:rPr>
                <w:rFonts w:ascii="Verdana" w:eastAsia="Times New Roman" w:hAnsi="Verdana"/>
                <w:sz w:val="16"/>
                <w:szCs w:val="16"/>
              </w:rPr>
            </w:pPr>
          </w:p>
        </w:tc>
        <w:tc>
          <w:tcPr>
            <w:tcW w:w="4100" w:type="dxa"/>
            <w:gridSpan w:val="2"/>
            <w:tcBorders>
              <w:right w:val="single" w:sz="8" w:space="0" w:color="auto"/>
            </w:tcBorders>
            <w:shd w:val="clear" w:color="auto" w:fill="auto"/>
          </w:tcPr>
          <w:p w:rsidR="00487507" w:rsidRPr="00487507" w:rsidP="00487507">
            <w:pPr>
              <w:spacing w:line="0" w:lineRule="atLeast"/>
              <w:ind w:right="120"/>
              <w:jc w:val="center"/>
              <w:rPr>
                <w:rFonts w:ascii="Verdana" w:eastAsia="Verdana" w:hAnsi="Verdana"/>
                <w:b/>
                <w:w w:val="99"/>
                <w:sz w:val="16"/>
                <w:szCs w:val="16"/>
              </w:rPr>
            </w:pPr>
            <w:r w:rsidRPr="00487507">
              <w:rPr>
                <w:rFonts w:ascii="Verdana" w:eastAsia="Verdana" w:hAnsi="Verdana"/>
                <w:b/>
                <w:w w:val="99"/>
                <w:sz w:val="16"/>
                <w:szCs w:val="16"/>
              </w:rPr>
              <w:t>The Latur Urban Co-Op Bank Ltd, Pune</w:t>
            </w:r>
          </w:p>
        </w:tc>
        <w:tc>
          <w:tcPr>
            <w:tcW w:w="100" w:type="dxa"/>
            <w:shd w:val="clear" w:color="auto" w:fill="auto"/>
          </w:tcPr>
          <w:p w:rsidR="00487507" w:rsidRPr="00487507" w:rsidP="005F3565">
            <w:pPr>
              <w:spacing w:line="0" w:lineRule="atLeast"/>
              <w:rPr>
                <w:rFonts w:ascii="Verdana" w:eastAsia="Times New Roman" w:hAnsi="Verdana"/>
                <w:sz w:val="16"/>
                <w:szCs w:val="16"/>
              </w:rPr>
            </w:pPr>
          </w:p>
        </w:tc>
        <w:tc>
          <w:tcPr>
            <w:tcW w:w="1760" w:type="dxa"/>
            <w:gridSpan w:val="2"/>
            <w:tcBorders>
              <w:right w:val="single" w:sz="8" w:space="0" w:color="auto"/>
            </w:tcBorders>
            <w:shd w:val="clear" w:color="auto" w:fill="auto"/>
          </w:tcPr>
          <w:p w:rsidR="00C35F9E" w:rsidRPr="00487507" w:rsidP="0029348E">
            <w:pPr>
              <w:spacing w:line="0" w:lineRule="atLeast"/>
              <w:ind w:right="140"/>
              <w:jc w:val="center"/>
              <w:rPr>
                <w:rFonts w:ascii="Verdana" w:eastAsia="Verdana" w:hAnsi="Verdana"/>
                <w:sz w:val="16"/>
                <w:szCs w:val="16"/>
              </w:rPr>
            </w:pPr>
            <w:r w:rsidRPr="00487507">
              <w:rPr>
                <w:rFonts w:ascii="Verdana" w:eastAsia="Verdana" w:hAnsi="Verdana"/>
                <w:sz w:val="16"/>
                <w:szCs w:val="16"/>
              </w:rPr>
              <w:t xml:space="preserve">Software </w:t>
            </w:r>
            <w:r>
              <w:rPr>
                <w:rFonts w:ascii="Verdana" w:eastAsia="Verdana" w:hAnsi="Verdana"/>
                <w:sz w:val="16"/>
                <w:szCs w:val="16"/>
              </w:rPr>
              <w:t>Developer</w:t>
            </w:r>
          </w:p>
        </w:tc>
        <w:tc>
          <w:tcPr>
            <w:tcW w:w="80" w:type="dxa"/>
            <w:shd w:val="clear" w:color="auto" w:fill="auto"/>
          </w:tcPr>
          <w:p w:rsidR="00487507" w:rsidRPr="00487507" w:rsidP="005F3565">
            <w:pPr>
              <w:spacing w:line="0" w:lineRule="atLeast"/>
              <w:rPr>
                <w:rFonts w:ascii="Verdana" w:eastAsia="Times New Roman" w:hAnsi="Verdana"/>
                <w:sz w:val="16"/>
                <w:szCs w:val="16"/>
              </w:rPr>
            </w:pPr>
          </w:p>
        </w:tc>
        <w:tc>
          <w:tcPr>
            <w:tcW w:w="1360" w:type="dxa"/>
            <w:gridSpan w:val="2"/>
            <w:tcBorders>
              <w:right w:val="single" w:sz="8" w:space="0" w:color="auto"/>
            </w:tcBorders>
            <w:shd w:val="clear" w:color="auto" w:fill="auto"/>
          </w:tcPr>
          <w:p w:rsidR="00487507" w:rsidRPr="00487507" w:rsidP="005F3565">
            <w:pPr>
              <w:spacing w:line="0" w:lineRule="atLeast"/>
              <w:ind w:right="120"/>
              <w:jc w:val="center"/>
              <w:rPr>
                <w:rFonts w:ascii="Verdana" w:eastAsia="Verdana" w:hAnsi="Verdana"/>
                <w:w w:val="98"/>
                <w:sz w:val="16"/>
                <w:szCs w:val="16"/>
              </w:rPr>
            </w:pPr>
            <w:r w:rsidRPr="00487507">
              <w:rPr>
                <w:rFonts w:ascii="Verdana" w:eastAsia="Verdana" w:hAnsi="Verdana"/>
                <w:sz w:val="16"/>
                <w:szCs w:val="16"/>
              </w:rPr>
              <w:t>Dec 2015</w:t>
            </w:r>
          </w:p>
        </w:tc>
        <w:tc>
          <w:tcPr>
            <w:tcW w:w="80" w:type="dxa"/>
            <w:shd w:val="clear" w:color="auto" w:fill="auto"/>
          </w:tcPr>
          <w:p w:rsidR="00487507" w:rsidRPr="00487507" w:rsidP="005F3565">
            <w:pPr>
              <w:spacing w:line="0" w:lineRule="atLeast"/>
              <w:rPr>
                <w:rFonts w:ascii="Verdana" w:eastAsia="Times New Roman" w:hAnsi="Verdana"/>
                <w:sz w:val="16"/>
                <w:szCs w:val="16"/>
              </w:rPr>
            </w:pPr>
          </w:p>
        </w:tc>
        <w:tc>
          <w:tcPr>
            <w:tcW w:w="1260" w:type="dxa"/>
            <w:gridSpan w:val="2"/>
            <w:tcBorders>
              <w:right w:val="single" w:sz="8" w:space="0" w:color="auto"/>
            </w:tcBorders>
            <w:shd w:val="clear" w:color="auto" w:fill="auto"/>
          </w:tcPr>
          <w:p w:rsidR="00487507" w:rsidRPr="00487507" w:rsidP="005F3565">
            <w:pPr>
              <w:spacing w:line="0" w:lineRule="atLeast"/>
              <w:ind w:right="100"/>
              <w:jc w:val="center"/>
              <w:rPr>
                <w:rFonts w:ascii="Verdana" w:eastAsia="Verdana" w:hAnsi="Verdana"/>
                <w:w w:val="99"/>
                <w:sz w:val="16"/>
                <w:szCs w:val="16"/>
              </w:rPr>
            </w:pPr>
            <w:r>
              <w:rPr>
                <w:rFonts w:ascii="Verdana" w:eastAsia="Verdana" w:hAnsi="Verdana"/>
                <w:w w:val="99"/>
                <w:sz w:val="16"/>
                <w:szCs w:val="16"/>
              </w:rPr>
              <w:t>March 2018</w:t>
            </w:r>
          </w:p>
        </w:tc>
        <w:tc>
          <w:tcPr>
            <w:tcW w:w="1240" w:type="dxa"/>
            <w:tcBorders>
              <w:right w:val="single" w:sz="8" w:space="0" w:color="auto"/>
            </w:tcBorders>
            <w:shd w:val="clear" w:color="auto" w:fill="auto"/>
          </w:tcPr>
          <w:p w:rsidR="00487507" w:rsidRPr="00487507" w:rsidP="005F3565">
            <w:pPr>
              <w:spacing w:line="0" w:lineRule="atLeast"/>
              <w:jc w:val="center"/>
              <w:rPr>
                <w:rFonts w:ascii="Verdana" w:eastAsia="Verdana" w:hAnsi="Verdana"/>
                <w:w w:val="86"/>
                <w:sz w:val="16"/>
                <w:szCs w:val="16"/>
              </w:rPr>
            </w:pPr>
            <w:r>
              <w:rPr>
                <w:rFonts w:ascii="Verdana" w:eastAsia="Verdana" w:hAnsi="Verdana"/>
                <w:w w:val="99"/>
                <w:sz w:val="16"/>
                <w:szCs w:val="16"/>
              </w:rPr>
              <w:t>2.3</w:t>
            </w:r>
          </w:p>
        </w:tc>
      </w:tr>
      <w:tr w:rsidTr="00C4159A">
        <w:tblPrEx>
          <w:tblW w:w="0" w:type="auto"/>
          <w:tblInd w:w="210" w:type="dxa"/>
          <w:tblLayout w:type="fixed"/>
          <w:tblCellMar>
            <w:left w:w="0" w:type="dxa"/>
            <w:right w:w="0" w:type="dxa"/>
          </w:tblCellMar>
          <w:tblLook w:val="0000"/>
        </w:tblPrEx>
        <w:trPr>
          <w:trHeight w:val="158"/>
        </w:trPr>
        <w:tc>
          <w:tcPr>
            <w:tcW w:w="100" w:type="dxa"/>
            <w:tcBorders>
              <w:left w:val="single" w:sz="8" w:space="0" w:color="auto"/>
              <w:bottom w:val="single" w:sz="8" w:space="0" w:color="auto"/>
            </w:tcBorders>
            <w:shd w:val="clear" w:color="auto" w:fill="auto"/>
          </w:tcPr>
          <w:p w:rsidR="00487507" w:rsidRPr="00487507" w:rsidP="005F3565">
            <w:pPr>
              <w:spacing w:line="0" w:lineRule="atLeast"/>
              <w:rPr>
                <w:rFonts w:ascii="Verdana" w:eastAsia="Times New Roman" w:hAnsi="Verdana"/>
                <w:sz w:val="16"/>
                <w:szCs w:val="16"/>
              </w:rPr>
            </w:pPr>
          </w:p>
        </w:tc>
        <w:tc>
          <w:tcPr>
            <w:tcW w:w="3980" w:type="dxa"/>
            <w:tcBorders>
              <w:bottom w:val="single" w:sz="8" w:space="0" w:color="auto"/>
            </w:tcBorders>
            <w:shd w:val="clear" w:color="auto" w:fill="auto"/>
          </w:tcPr>
          <w:p w:rsidR="00487507" w:rsidRPr="00487507" w:rsidP="005F3565">
            <w:pPr>
              <w:spacing w:line="0" w:lineRule="atLeast"/>
              <w:rPr>
                <w:rFonts w:ascii="Verdana" w:eastAsia="Times New Roman" w:hAnsi="Verdana"/>
                <w:sz w:val="16"/>
                <w:szCs w:val="16"/>
              </w:rPr>
            </w:pPr>
          </w:p>
        </w:tc>
        <w:tc>
          <w:tcPr>
            <w:tcW w:w="120" w:type="dxa"/>
            <w:tcBorders>
              <w:bottom w:val="single" w:sz="8" w:space="0" w:color="auto"/>
              <w:right w:val="single" w:sz="8" w:space="0" w:color="auto"/>
            </w:tcBorders>
            <w:shd w:val="clear" w:color="auto" w:fill="auto"/>
          </w:tcPr>
          <w:p w:rsidR="00487507" w:rsidRPr="00487507" w:rsidP="005F3565">
            <w:pPr>
              <w:spacing w:line="0" w:lineRule="atLeast"/>
              <w:rPr>
                <w:rFonts w:ascii="Verdana" w:eastAsia="Times New Roman" w:hAnsi="Verdana"/>
                <w:sz w:val="16"/>
                <w:szCs w:val="16"/>
              </w:rPr>
            </w:pPr>
          </w:p>
        </w:tc>
        <w:tc>
          <w:tcPr>
            <w:tcW w:w="100" w:type="dxa"/>
            <w:tcBorders>
              <w:bottom w:val="single" w:sz="8" w:space="0" w:color="auto"/>
            </w:tcBorders>
            <w:shd w:val="clear" w:color="auto" w:fill="auto"/>
          </w:tcPr>
          <w:p w:rsidR="00487507" w:rsidRPr="00487507" w:rsidP="005F3565">
            <w:pPr>
              <w:spacing w:line="0" w:lineRule="atLeast"/>
              <w:rPr>
                <w:rFonts w:ascii="Verdana" w:eastAsia="Times New Roman" w:hAnsi="Verdana"/>
                <w:sz w:val="16"/>
                <w:szCs w:val="16"/>
              </w:rPr>
            </w:pPr>
          </w:p>
        </w:tc>
        <w:tc>
          <w:tcPr>
            <w:tcW w:w="1760" w:type="dxa"/>
            <w:gridSpan w:val="2"/>
            <w:tcBorders>
              <w:bottom w:val="single" w:sz="8" w:space="0" w:color="auto"/>
              <w:right w:val="single" w:sz="8" w:space="0" w:color="auto"/>
            </w:tcBorders>
            <w:shd w:val="clear" w:color="auto" w:fill="auto"/>
          </w:tcPr>
          <w:p w:rsidR="00487507" w:rsidRPr="00487507" w:rsidP="005F3565">
            <w:pPr>
              <w:spacing w:line="0" w:lineRule="atLeast"/>
              <w:rPr>
                <w:rFonts w:ascii="Verdana" w:eastAsia="Times New Roman" w:hAnsi="Verdana"/>
                <w:sz w:val="16"/>
                <w:szCs w:val="16"/>
              </w:rPr>
            </w:pPr>
          </w:p>
        </w:tc>
        <w:tc>
          <w:tcPr>
            <w:tcW w:w="80" w:type="dxa"/>
            <w:tcBorders>
              <w:bottom w:val="single" w:sz="8" w:space="0" w:color="auto"/>
            </w:tcBorders>
            <w:shd w:val="clear" w:color="auto" w:fill="auto"/>
          </w:tcPr>
          <w:p w:rsidR="00487507" w:rsidRPr="00487507" w:rsidP="005F3565">
            <w:pPr>
              <w:spacing w:line="0" w:lineRule="atLeast"/>
              <w:rPr>
                <w:rFonts w:ascii="Verdana" w:eastAsia="Times New Roman" w:hAnsi="Verdana"/>
                <w:sz w:val="16"/>
                <w:szCs w:val="16"/>
              </w:rPr>
            </w:pPr>
          </w:p>
        </w:tc>
        <w:tc>
          <w:tcPr>
            <w:tcW w:w="1240" w:type="dxa"/>
            <w:tcBorders>
              <w:bottom w:val="single" w:sz="8" w:space="0" w:color="auto"/>
            </w:tcBorders>
            <w:shd w:val="clear" w:color="auto" w:fill="auto"/>
          </w:tcPr>
          <w:p w:rsidR="00487507" w:rsidRPr="00487507" w:rsidP="005F3565">
            <w:pPr>
              <w:spacing w:line="0" w:lineRule="atLeast"/>
              <w:rPr>
                <w:rFonts w:ascii="Verdana" w:eastAsia="Times New Roman" w:hAnsi="Verdana"/>
                <w:sz w:val="16"/>
                <w:szCs w:val="16"/>
              </w:rPr>
            </w:pPr>
          </w:p>
        </w:tc>
        <w:tc>
          <w:tcPr>
            <w:tcW w:w="120" w:type="dxa"/>
            <w:tcBorders>
              <w:bottom w:val="single" w:sz="8" w:space="0" w:color="auto"/>
              <w:right w:val="single" w:sz="8" w:space="0" w:color="auto"/>
            </w:tcBorders>
            <w:shd w:val="clear" w:color="auto" w:fill="auto"/>
          </w:tcPr>
          <w:p w:rsidR="00487507" w:rsidRPr="00487507" w:rsidP="005F3565">
            <w:pPr>
              <w:spacing w:line="0" w:lineRule="atLeast"/>
              <w:rPr>
                <w:rFonts w:ascii="Verdana" w:eastAsia="Times New Roman" w:hAnsi="Verdana"/>
                <w:sz w:val="16"/>
                <w:szCs w:val="16"/>
              </w:rPr>
            </w:pPr>
          </w:p>
        </w:tc>
        <w:tc>
          <w:tcPr>
            <w:tcW w:w="80" w:type="dxa"/>
            <w:tcBorders>
              <w:bottom w:val="single" w:sz="8" w:space="0" w:color="auto"/>
            </w:tcBorders>
            <w:shd w:val="clear" w:color="auto" w:fill="auto"/>
          </w:tcPr>
          <w:p w:rsidR="00487507" w:rsidRPr="00487507" w:rsidP="005F3565">
            <w:pPr>
              <w:spacing w:line="0" w:lineRule="atLeast"/>
              <w:rPr>
                <w:rFonts w:ascii="Verdana" w:eastAsia="Times New Roman" w:hAnsi="Verdana"/>
                <w:sz w:val="16"/>
                <w:szCs w:val="16"/>
              </w:rPr>
            </w:pPr>
          </w:p>
        </w:tc>
        <w:tc>
          <w:tcPr>
            <w:tcW w:w="1140" w:type="dxa"/>
            <w:tcBorders>
              <w:bottom w:val="single" w:sz="8" w:space="0" w:color="auto"/>
            </w:tcBorders>
            <w:shd w:val="clear" w:color="auto" w:fill="auto"/>
          </w:tcPr>
          <w:p w:rsidR="00487507" w:rsidRPr="00487507" w:rsidP="005F3565">
            <w:pPr>
              <w:spacing w:line="0" w:lineRule="atLeast"/>
              <w:rPr>
                <w:rFonts w:ascii="Verdana" w:eastAsia="Times New Roman" w:hAnsi="Verdana"/>
                <w:sz w:val="16"/>
                <w:szCs w:val="16"/>
              </w:rPr>
            </w:pPr>
          </w:p>
        </w:tc>
        <w:tc>
          <w:tcPr>
            <w:tcW w:w="120" w:type="dxa"/>
            <w:tcBorders>
              <w:bottom w:val="single" w:sz="8" w:space="0" w:color="auto"/>
              <w:right w:val="single" w:sz="8" w:space="0" w:color="auto"/>
            </w:tcBorders>
            <w:shd w:val="clear" w:color="auto" w:fill="auto"/>
          </w:tcPr>
          <w:p w:rsidR="00487507" w:rsidRPr="00487507" w:rsidP="005F3565">
            <w:pPr>
              <w:spacing w:line="0" w:lineRule="atLeast"/>
              <w:rPr>
                <w:rFonts w:ascii="Verdana" w:eastAsia="Times New Roman" w:hAnsi="Verdana"/>
                <w:sz w:val="16"/>
                <w:szCs w:val="16"/>
              </w:rPr>
            </w:pPr>
          </w:p>
        </w:tc>
        <w:tc>
          <w:tcPr>
            <w:tcW w:w="1240" w:type="dxa"/>
            <w:tcBorders>
              <w:bottom w:val="single" w:sz="8" w:space="0" w:color="auto"/>
              <w:right w:val="single" w:sz="8" w:space="0" w:color="auto"/>
            </w:tcBorders>
            <w:shd w:val="clear" w:color="auto" w:fill="auto"/>
          </w:tcPr>
          <w:p w:rsidR="00487507" w:rsidRPr="00487507" w:rsidP="005F3565">
            <w:pPr>
              <w:spacing w:line="0" w:lineRule="atLeast"/>
              <w:rPr>
                <w:rFonts w:ascii="Verdana" w:eastAsia="Times New Roman" w:hAnsi="Verdana"/>
                <w:sz w:val="16"/>
                <w:szCs w:val="16"/>
              </w:rPr>
            </w:pPr>
          </w:p>
        </w:tc>
      </w:tr>
      <w:tr w:rsidTr="00C4159A">
        <w:tblPrEx>
          <w:tblW w:w="0" w:type="auto"/>
          <w:tblInd w:w="210" w:type="dxa"/>
          <w:tblLayout w:type="fixed"/>
          <w:tblCellMar>
            <w:left w:w="0" w:type="dxa"/>
            <w:right w:w="0" w:type="dxa"/>
          </w:tblCellMar>
          <w:tblLook w:val="0000"/>
        </w:tblPrEx>
        <w:trPr>
          <w:trHeight w:val="256"/>
        </w:trPr>
        <w:tc>
          <w:tcPr>
            <w:tcW w:w="100" w:type="dxa"/>
            <w:tcBorders>
              <w:left w:val="single" w:sz="8" w:space="0" w:color="auto"/>
            </w:tcBorders>
            <w:shd w:val="clear" w:color="auto" w:fill="auto"/>
          </w:tcPr>
          <w:p w:rsidR="00487507" w:rsidRPr="00487507" w:rsidP="005F3565">
            <w:pPr>
              <w:spacing w:line="0" w:lineRule="atLeast"/>
              <w:rPr>
                <w:rFonts w:ascii="Verdana" w:eastAsia="Times New Roman" w:hAnsi="Verdana"/>
                <w:sz w:val="16"/>
                <w:szCs w:val="16"/>
              </w:rPr>
            </w:pPr>
          </w:p>
        </w:tc>
        <w:tc>
          <w:tcPr>
            <w:tcW w:w="4100" w:type="dxa"/>
            <w:gridSpan w:val="2"/>
            <w:vMerge w:val="restart"/>
            <w:tcBorders>
              <w:right w:val="single" w:sz="8" w:space="0" w:color="auto"/>
            </w:tcBorders>
            <w:shd w:val="clear" w:color="auto" w:fill="auto"/>
          </w:tcPr>
          <w:p w:rsidR="00487507" w:rsidRPr="00487507" w:rsidP="005F3565">
            <w:pPr>
              <w:spacing w:line="0" w:lineRule="atLeast"/>
              <w:ind w:right="120"/>
              <w:jc w:val="center"/>
              <w:rPr>
                <w:rFonts w:ascii="Verdana" w:eastAsia="Verdana" w:hAnsi="Verdana"/>
                <w:b/>
                <w:w w:val="99"/>
                <w:sz w:val="16"/>
                <w:szCs w:val="16"/>
              </w:rPr>
            </w:pPr>
            <w:r w:rsidRPr="00487507">
              <w:rPr>
                <w:rFonts w:ascii="Verdana" w:eastAsia="Verdana" w:hAnsi="Verdana"/>
                <w:b/>
                <w:w w:val="99"/>
                <w:sz w:val="16"/>
                <w:szCs w:val="16"/>
              </w:rPr>
              <w:t>Pragati Infotech Solution, Pune</w:t>
            </w:r>
          </w:p>
        </w:tc>
        <w:tc>
          <w:tcPr>
            <w:tcW w:w="100" w:type="dxa"/>
            <w:shd w:val="clear" w:color="auto" w:fill="auto"/>
          </w:tcPr>
          <w:p w:rsidR="00487507" w:rsidRPr="00487507" w:rsidP="005F3565">
            <w:pPr>
              <w:spacing w:line="0" w:lineRule="atLeast"/>
              <w:rPr>
                <w:rFonts w:ascii="Verdana" w:eastAsia="Times New Roman" w:hAnsi="Verdana"/>
                <w:sz w:val="16"/>
                <w:szCs w:val="16"/>
              </w:rPr>
            </w:pPr>
          </w:p>
        </w:tc>
        <w:tc>
          <w:tcPr>
            <w:tcW w:w="1760" w:type="dxa"/>
            <w:gridSpan w:val="2"/>
            <w:tcBorders>
              <w:right w:val="single" w:sz="8" w:space="0" w:color="auto"/>
            </w:tcBorders>
            <w:shd w:val="clear" w:color="auto" w:fill="auto"/>
          </w:tcPr>
          <w:p w:rsidR="00487507" w:rsidRPr="00487507" w:rsidP="005F3565">
            <w:pPr>
              <w:spacing w:line="0" w:lineRule="atLeast"/>
              <w:ind w:right="140"/>
              <w:jc w:val="center"/>
              <w:rPr>
                <w:rFonts w:ascii="Verdana" w:eastAsia="Verdana" w:hAnsi="Verdana"/>
                <w:w w:val="98"/>
                <w:sz w:val="16"/>
                <w:szCs w:val="16"/>
              </w:rPr>
            </w:pPr>
            <w:r w:rsidRPr="00487507">
              <w:rPr>
                <w:rFonts w:ascii="Verdana" w:eastAsia="Verdana" w:hAnsi="Verdana"/>
                <w:sz w:val="16"/>
                <w:szCs w:val="16"/>
              </w:rPr>
              <w:t xml:space="preserve">Software </w:t>
            </w:r>
            <w:r>
              <w:rPr>
                <w:rFonts w:ascii="Verdana" w:eastAsia="Verdana" w:hAnsi="Verdana"/>
                <w:sz w:val="16"/>
                <w:szCs w:val="16"/>
              </w:rPr>
              <w:t>Developer</w:t>
            </w:r>
            <w:r w:rsidR="00257E07">
              <w:rPr>
                <w:rFonts w:ascii="Verdana" w:eastAsia="Verdana" w:hAnsi="Verdana"/>
                <w:sz w:val="16"/>
                <w:szCs w:val="16"/>
              </w:rPr>
              <w:t xml:space="preserve"> cum Tester</w:t>
            </w:r>
          </w:p>
        </w:tc>
        <w:tc>
          <w:tcPr>
            <w:tcW w:w="80" w:type="dxa"/>
            <w:shd w:val="clear" w:color="auto" w:fill="auto"/>
          </w:tcPr>
          <w:p w:rsidR="00487507" w:rsidRPr="00487507" w:rsidP="005F3565">
            <w:pPr>
              <w:spacing w:line="0" w:lineRule="atLeast"/>
              <w:rPr>
                <w:rFonts w:ascii="Verdana" w:eastAsia="Times New Roman" w:hAnsi="Verdana"/>
                <w:sz w:val="16"/>
                <w:szCs w:val="16"/>
              </w:rPr>
            </w:pPr>
          </w:p>
        </w:tc>
        <w:tc>
          <w:tcPr>
            <w:tcW w:w="1360" w:type="dxa"/>
            <w:gridSpan w:val="2"/>
            <w:vMerge w:val="restart"/>
            <w:tcBorders>
              <w:right w:val="single" w:sz="8" w:space="0" w:color="auto"/>
            </w:tcBorders>
            <w:shd w:val="clear" w:color="auto" w:fill="auto"/>
          </w:tcPr>
          <w:p w:rsidR="00487507" w:rsidRPr="00487507" w:rsidP="005F3565">
            <w:pPr>
              <w:spacing w:line="0" w:lineRule="atLeast"/>
              <w:ind w:right="120"/>
              <w:jc w:val="center"/>
              <w:rPr>
                <w:rFonts w:ascii="Verdana" w:eastAsia="Verdana" w:hAnsi="Verdana"/>
                <w:sz w:val="16"/>
                <w:szCs w:val="16"/>
              </w:rPr>
            </w:pPr>
            <w:r w:rsidRPr="00487507">
              <w:rPr>
                <w:rFonts w:ascii="Verdana" w:eastAsia="Verdana" w:hAnsi="Verdana"/>
                <w:w w:val="98"/>
                <w:sz w:val="16"/>
                <w:szCs w:val="16"/>
              </w:rPr>
              <w:t>April 2014</w:t>
            </w:r>
          </w:p>
        </w:tc>
        <w:tc>
          <w:tcPr>
            <w:tcW w:w="80" w:type="dxa"/>
            <w:shd w:val="clear" w:color="auto" w:fill="auto"/>
          </w:tcPr>
          <w:p w:rsidR="00487507" w:rsidRPr="00487507" w:rsidP="005F3565">
            <w:pPr>
              <w:spacing w:line="0" w:lineRule="atLeast"/>
              <w:rPr>
                <w:rFonts w:ascii="Verdana" w:eastAsia="Times New Roman" w:hAnsi="Verdana"/>
                <w:sz w:val="16"/>
                <w:szCs w:val="16"/>
              </w:rPr>
            </w:pPr>
          </w:p>
        </w:tc>
        <w:tc>
          <w:tcPr>
            <w:tcW w:w="1260" w:type="dxa"/>
            <w:gridSpan w:val="2"/>
            <w:vMerge w:val="restart"/>
            <w:tcBorders>
              <w:right w:val="single" w:sz="8" w:space="0" w:color="auto"/>
            </w:tcBorders>
            <w:shd w:val="clear" w:color="auto" w:fill="auto"/>
          </w:tcPr>
          <w:p w:rsidR="00487507" w:rsidRPr="00487507" w:rsidP="005F3565">
            <w:pPr>
              <w:spacing w:line="0" w:lineRule="atLeast"/>
              <w:ind w:right="120"/>
              <w:jc w:val="center"/>
              <w:rPr>
                <w:rFonts w:ascii="Verdana" w:eastAsia="Verdana" w:hAnsi="Verdana"/>
                <w:w w:val="98"/>
                <w:sz w:val="16"/>
                <w:szCs w:val="16"/>
              </w:rPr>
            </w:pPr>
            <w:r w:rsidRPr="00487507">
              <w:rPr>
                <w:rFonts w:ascii="Verdana" w:eastAsia="Verdana" w:hAnsi="Verdana"/>
                <w:w w:val="99"/>
                <w:sz w:val="16"/>
                <w:szCs w:val="16"/>
              </w:rPr>
              <w:t>Nov 2015</w:t>
            </w:r>
          </w:p>
        </w:tc>
        <w:tc>
          <w:tcPr>
            <w:tcW w:w="1240" w:type="dxa"/>
            <w:vMerge w:val="restart"/>
            <w:tcBorders>
              <w:right w:val="single" w:sz="8" w:space="0" w:color="auto"/>
            </w:tcBorders>
            <w:shd w:val="clear" w:color="auto" w:fill="auto"/>
          </w:tcPr>
          <w:p w:rsidR="00487507" w:rsidRPr="00487507" w:rsidP="005F3565">
            <w:pPr>
              <w:spacing w:line="0" w:lineRule="atLeast"/>
              <w:jc w:val="center"/>
              <w:rPr>
                <w:rFonts w:ascii="Verdana" w:eastAsia="Verdana" w:hAnsi="Verdana"/>
                <w:sz w:val="16"/>
                <w:szCs w:val="16"/>
              </w:rPr>
            </w:pPr>
            <w:r w:rsidRPr="00487507">
              <w:rPr>
                <w:rFonts w:ascii="Verdana" w:eastAsia="Verdana" w:hAnsi="Verdana"/>
                <w:w w:val="86"/>
                <w:sz w:val="16"/>
                <w:szCs w:val="16"/>
              </w:rPr>
              <w:t>1</w:t>
            </w:r>
            <w:r>
              <w:rPr>
                <w:rFonts w:ascii="Verdana" w:eastAsia="Verdana" w:hAnsi="Verdana"/>
                <w:w w:val="86"/>
                <w:sz w:val="16"/>
                <w:szCs w:val="16"/>
              </w:rPr>
              <w:t>.7</w:t>
            </w:r>
          </w:p>
        </w:tc>
      </w:tr>
      <w:tr w:rsidTr="00C4159A">
        <w:tblPrEx>
          <w:tblW w:w="0" w:type="auto"/>
          <w:tblInd w:w="210" w:type="dxa"/>
          <w:tblLayout w:type="fixed"/>
          <w:tblCellMar>
            <w:left w:w="0" w:type="dxa"/>
            <w:right w:w="0" w:type="dxa"/>
          </w:tblCellMar>
          <w:tblLook w:val="0000"/>
        </w:tblPrEx>
        <w:trPr>
          <w:trHeight w:val="110"/>
        </w:trPr>
        <w:tc>
          <w:tcPr>
            <w:tcW w:w="100" w:type="dxa"/>
            <w:tcBorders>
              <w:left w:val="single" w:sz="8" w:space="0" w:color="auto"/>
            </w:tcBorders>
            <w:shd w:val="clear" w:color="auto" w:fill="auto"/>
          </w:tcPr>
          <w:p w:rsidR="00487507" w:rsidRPr="00487507" w:rsidP="005F3565">
            <w:pPr>
              <w:spacing w:line="0" w:lineRule="atLeast"/>
              <w:rPr>
                <w:rFonts w:ascii="Verdana" w:eastAsia="Times New Roman" w:hAnsi="Verdana"/>
                <w:sz w:val="16"/>
                <w:szCs w:val="16"/>
              </w:rPr>
            </w:pPr>
          </w:p>
        </w:tc>
        <w:tc>
          <w:tcPr>
            <w:tcW w:w="4100" w:type="dxa"/>
            <w:gridSpan w:val="2"/>
            <w:vMerge/>
            <w:tcBorders>
              <w:right w:val="single" w:sz="8" w:space="0" w:color="auto"/>
            </w:tcBorders>
            <w:shd w:val="clear" w:color="auto" w:fill="auto"/>
          </w:tcPr>
          <w:p w:rsidR="00487507" w:rsidRPr="00487507" w:rsidP="005F3565">
            <w:pPr>
              <w:spacing w:line="0" w:lineRule="atLeast"/>
              <w:rPr>
                <w:rFonts w:ascii="Verdana" w:eastAsia="Times New Roman" w:hAnsi="Verdana"/>
                <w:sz w:val="16"/>
                <w:szCs w:val="16"/>
              </w:rPr>
            </w:pPr>
          </w:p>
        </w:tc>
        <w:tc>
          <w:tcPr>
            <w:tcW w:w="100" w:type="dxa"/>
            <w:shd w:val="clear" w:color="auto" w:fill="auto"/>
          </w:tcPr>
          <w:p w:rsidR="00487507" w:rsidRPr="00487507" w:rsidP="005F3565">
            <w:pPr>
              <w:spacing w:line="0" w:lineRule="atLeast"/>
              <w:rPr>
                <w:rFonts w:ascii="Verdana" w:eastAsia="Times New Roman" w:hAnsi="Verdana"/>
                <w:sz w:val="16"/>
                <w:szCs w:val="16"/>
              </w:rPr>
            </w:pPr>
          </w:p>
        </w:tc>
        <w:tc>
          <w:tcPr>
            <w:tcW w:w="1760" w:type="dxa"/>
            <w:gridSpan w:val="2"/>
            <w:vMerge w:val="restart"/>
            <w:tcBorders>
              <w:right w:val="single" w:sz="8" w:space="0" w:color="auto"/>
            </w:tcBorders>
            <w:shd w:val="clear" w:color="auto" w:fill="auto"/>
          </w:tcPr>
          <w:p w:rsidR="00487507" w:rsidRPr="00487507" w:rsidP="005F3565">
            <w:pPr>
              <w:spacing w:line="0" w:lineRule="atLeast"/>
              <w:ind w:right="120"/>
              <w:jc w:val="center"/>
              <w:rPr>
                <w:rFonts w:ascii="Verdana" w:eastAsia="Verdana" w:hAnsi="Verdana"/>
                <w:sz w:val="16"/>
                <w:szCs w:val="16"/>
              </w:rPr>
            </w:pPr>
          </w:p>
        </w:tc>
        <w:tc>
          <w:tcPr>
            <w:tcW w:w="80" w:type="dxa"/>
            <w:shd w:val="clear" w:color="auto" w:fill="auto"/>
          </w:tcPr>
          <w:p w:rsidR="00487507" w:rsidRPr="00487507" w:rsidP="005F3565">
            <w:pPr>
              <w:spacing w:line="0" w:lineRule="atLeast"/>
              <w:rPr>
                <w:rFonts w:ascii="Verdana" w:eastAsia="Times New Roman" w:hAnsi="Verdana"/>
                <w:sz w:val="16"/>
                <w:szCs w:val="16"/>
              </w:rPr>
            </w:pPr>
          </w:p>
        </w:tc>
        <w:tc>
          <w:tcPr>
            <w:tcW w:w="1360" w:type="dxa"/>
            <w:gridSpan w:val="2"/>
            <w:vMerge/>
            <w:tcBorders>
              <w:right w:val="single" w:sz="8" w:space="0" w:color="auto"/>
            </w:tcBorders>
            <w:shd w:val="clear" w:color="auto" w:fill="auto"/>
          </w:tcPr>
          <w:p w:rsidR="00487507" w:rsidRPr="00487507" w:rsidP="005F3565">
            <w:pPr>
              <w:spacing w:line="0" w:lineRule="atLeast"/>
              <w:rPr>
                <w:rFonts w:ascii="Verdana" w:eastAsia="Times New Roman" w:hAnsi="Verdana"/>
                <w:sz w:val="16"/>
                <w:szCs w:val="16"/>
              </w:rPr>
            </w:pPr>
          </w:p>
        </w:tc>
        <w:tc>
          <w:tcPr>
            <w:tcW w:w="80" w:type="dxa"/>
            <w:shd w:val="clear" w:color="auto" w:fill="auto"/>
          </w:tcPr>
          <w:p w:rsidR="00487507" w:rsidRPr="00487507" w:rsidP="005F3565">
            <w:pPr>
              <w:spacing w:line="0" w:lineRule="atLeast"/>
              <w:rPr>
                <w:rFonts w:ascii="Verdana" w:eastAsia="Times New Roman" w:hAnsi="Verdana"/>
                <w:sz w:val="16"/>
                <w:szCs w:val="16"/>
              </w:rPr>
            </w:pPr>
          </w:p>
        </w:tc>
        <w:tc>
          <w:tcPr>
            <w:tcW w:w="1260" w:type="dxa"/>
            <w:gridSpan w:val="2"/>
            <w:vMerge/>
            <w:tcBorders>
              <w:right w:val="single" w:sz="8" w:space="0" w:color="auto"/>
            </w:tcBorders>
            <w:shd w:val="clear" w:color="auto" w:fill="auto"/>
          </w:tcPr>
          <w:p w:rsidR="00487507" w:rsidRPr="00487507" w:rsidP="005F3565">
            <w:pPr>
              <w:spacing w:line="0" w:lineRule="atLeast"/>
              <w:rPr>
                <w:rFonts w:ascii="Verdana" w:eastAsia="Times New Roman" w:hAnsi="Verdana"/>
                <w:sz w:val="16"/>
                <w:szCs w:val="16"/>
              </w:rPr>
            </w:pPr>
          </w:p>
        </w:tc>
        <w:tc>
          <w:tcPr>
            <w:tcW w:w="1240" w:type="dxa"/>
            <w:vMerge/>
            <w:tcBorders>
              <w:right w:val="single" w:sz="8" w:space="0" w:color="auto"/>
            </w:tcBorders>
            <w:shd w:val="clear" w:color="auto" w:fill="auto"/>
          </w:tcPr>
          <w:p w:rsidR="00487507" w:rsidRPr="00487507" w:rsidP="005F3565">
            <w:pPr>
              <w:spacing w:line="0" w:lineRule="atLeast"/>
              <w:rPr>
                <w:rFonts w:ascii="Verdana" w:eastAsia="Times New Roman" w:hAnsi="Verdana"/>
                <w:sz w:val="16"/>
                <w:szCs w:val="16"/>
              </w:rPr>
            </w:pPr>
          </w:p>
        </w:tc>
      </w:tr>
      <w:tr w:rsidTr="00C35F9E">
        <w:tblPrEx>
          <w:tblW w:w="0" w:type="auto"/>
          <w:tblInd w:w="210" w:type="dxa"/>
          <w:tblLayout w:type="fixed"/>
          <w:tblCellMar>
            <w:left w:w="0" w:type="dxa"/>
            <w:right w:w="0" w:type="dxa"/>
          </w:tblCellMar>
          <w:tblLook w:val="0000"/>
        </w:tblPrEx>
        <w:trPr>
          <w:trHeight w:val="69"/>
        </w:trPr>
        <w:tc>
          <w:tcPr>
            <w:tcW w:w="100" w:type="dxa"/>
            <w:tcBorders>
              <w:left w:val="single" w:sz="8" w:space="0" w:color="auto"/>
              <w:bottom w:val="single" w:sz="4" w:space="0" w:color="auto"/>
            </w:tcBorders>
            <w:shd w:val="clear" w:color="auto" w:fill="auto"/>
          </w:tcPr>
          <w:p w:rsidR="00487507" w:rsidRPr="00487507" w:rsidP="005F3565">
            <w:pPr>
              <w:spacing w:line="0" w:lineRule="atLeast"/>
              <w:rPr>
                <w:rFonts w:ascii="Verdana" w:eastAsia="Times New Roman" w:hAnsi="Verdana"/>
                <w:sz w:val="16"/>
                <w:szCs w:val="16"/>
              </w:rPr>
            </w:pPr>
          </w:p>
        </w:tc>
        <w:tc>
          <w:tcPr>
            <w:tcW w:w="3980" w:type="dxa"/>
            <w:tcBorders>
              <w:bottom w:val="single" w:sz="4" w:space="0" w:color="auto"/>
            </w:tcBorders>
            <w:shd w:val="clear" w:color="auto" w:fill="auto"/>
          </w:tcPr>
          <w:p w:rsidR="00487507" w:rsidRPr="00487507" w:rsidP="005F3565">
            <w:pPr>
              <w:spacing w:line="0" w:lineRule="atLeast"/>
              <w:rPr>
                <w:rFonts w:ascii="Verdana" w:eastAsia="Times New Roman" w:hAnsi="Verdana"/>
                <w:sz w:val="16"/>
                <w:szCs w:val="16"/>
              </w:rPr>
            </w:pPr>
          </w:p>
        </w:tc>
        <w:tc>
          <w:tcPr>
            <w:tcW w:w="120" w:type="dxa"/>
            <w:tcBorders>
              <w:bottom w:val="single" w:sz="4" w:space="0" w:color="auto"/>
              <w:right w:val="single" w:sz="8" w:space="0" w:color="auto"/>
            </w:tcBorders>
            <w:shd w:val="clear" w:color="auto" w:fill="auto"/>
          </w:tcPr>
          <w:p w:rsidR="00487507" w:rsidRPr="00487507" w:rsidP="005F3565">
            <w:pPr>
              <w:spacing w:line="0" w:lineRule="atLeast"/>
              <w:rPr>
                <w:rFonts w:ascii="Verdana" w:eastAsia="Times New Roman" w:hAnsi="Verdana"/>
                <w:sz w:val="16"/>
                <w:szCs w:val="16"/>
              </w:rPr>
            </w:pPr>
          </w:p>
        </w:tc>
        <w:tc>
          <w:tcPr>
            <w:tcW w:w="100" w:type="dxa"/>
            <w:tcBorders>
              <w:bottom w:val="single" w:sz="4" w:space="0" w:color="auto"/>
            </w:tcBorders>
            <w:shd w:val="clear" w:color="auto" w:fill="auto"/>
          </w:tcPr>
          <w:p w:rsidR="00487507" w:rsidRPr="00487507" w:rsidP="005F3565">
            <w:pPr>
              <w:spacing w:line="0" w:lineRule="atLeast"/>
              <w:ind w:right="120"/>
              <w:jc w:val="center"/>
              <w:rPr>
                <w:rFonts w:ascii="Verdana" w:eastAsia="Times New Roman" w:hAnsi="Verdana"/>
                <w:sz w:val="16"/>
                <w:szCs w:val="16"/>
              </w:rPr>
            </w:pPr>
          </w:p>
        </w:tc>
        <w:tc>
          <w:tcPr>
            <w:tcW w:w="1760" w:type="dxa"/>
            <w:gridSpan w:val="2"/>
            <w:vMerge/>
            <w:tcBorders>
              <w:bottom w:val="single" w:sz="4" w:space="0" w:color="auto"/>
              <w:right w:val="single" w:sz="8" w:space="0" w:color="auto"/>
            </w:tcBorders>
            <w:shd w:val="clear" w:color="auto" w:fill="auto"/>
          </w:tcPr>
          <w:p w:rsidR="00487507" w:rsidRPr="00487507" w:rsidP="005F3565">
            <w:pPr>
              <w:spacing w:line="0" w:lineRule="atLeast"/>
              <w:rPr>
                <w:rFonts w:ascii="Verdana" w:eastAsia="Times New Roman" w:hAnsi="Verdana"/>
                <w:sz w:val="16"/>
                <w:szCs w:val="16"/>
              </w:rPr>
            </w:pPr>
          </w:p>
        </w:tc>
        <w:tc>
          <w:tcPr>
            <w:tcW w:w="80" w:type="dxa"/>
            <w:tcBorders>
              <w:bottom w:val="single" w:sz="4" w:space="0" w:color="auto"/>
            </w:tcBorders>
            <w:shd w:val="clear" w:color="auto" w:fill="auto"/>
          </w:tcPr>
          <w:p w:rsidR="00487507" w:rsidRPr="00487507" w:rsidP="005F3565">
            <w:pPr>
              <w:spacing w:line="0" w:lineRule="atLeast"/>
              <w:rPr>
                <w:rFonts w:ascii="Verdana" w:eastAsia="Times New Roman" w:hAnsi="Verdana"/>
                <w:sz w:val="16"/>
                <w:szCs w:val="16"/>
              </w:rPr>
            </w:pPr>
          </w:p>
        </w:tc>
        <w:tc>
          <w:tcPr>
            <w:tcW w:w="1240" w:type="dxa"/>
            <w:tcBorders>
              <w:bottom w:val="single" w:sz="4" w:space="0" w:color="auto"/>
            </w:tcBorders>
            <w:shd w:val="clear" w:color="auto" w:fill="auto"/>
          </w:tcPr>
          <w:p w:rsidR="00487507" w:rsidRPr="00487507" w:rsidP="005F3565">
            <w:pPr>
              <w:spacing w:line="0" w:lineRule="atLeast"/>
              <w:rPr>
                <w:rFonts w:ascii="Verdana" w:eastAsia="Times New Roman" w:hAnsi="Verdana"/>
                <w:sz w:val="16"/>
                <w:szCs w:val="16"/>
              </w:rPr>
            </w:pPr>
          </w:p>
        </w:tc>
        <w:tc>
          <w:tcPr>
            <w:tcW w:w="120" w:type="dxa"/>
            <w:tcBorders>
              <w:bottom w:val="single" w:sz="4" w:space="0" w:color="auto"/>
              <w:right w:val="single" w:sz="8" w:space="0" w:color="auto"/>
            </w:tcBorders>
            <w:shd w:val="clear" w:color="auto" w:fill="auto"/>
          </w:tcPr>
          <w:p w:rsidR="00487507" w:rsidRPr="00487507" w:rsidP="005F3565">
            <w:pPr>
              <w:spacing w:line="0" w:lineRule="atLeast"/>
              <w:rPr>
                <w:rFonts w:ascii="Verdana" w:eastAsia="Times New Roman" w:hAnsi="Verdana"/>
                <w:sz w:val="16"/>
                <w:szCs w:val="16"/>
              </w:rPr>
            </w:pPr>
          </w:p>
        </w:tc>
        <w:tc>
          <w:tcPr>
            <w:tcW w:w="80" w:type="dxa"/>
            <w:tcBorders>
              <w:bottom w:val="single" w:sz="4" w:space="0" w:color="auto"/>
            </w:tcBorders>
            <w:shd w:val="clear" w:color="auto" w:fill="auto"/>
          </w:tcPr>
          <w:p w:rsidR="00487507" w:rsidRPr="00487507" w:rsidP="005F3565">
            <w:pPr>
              <w:spacing w:line="0" w:lineRule="atLeast"/>
              <w:rPr>
                <w:rFonts w:ascii="Verdana" w:eastAsia="Times New Roman" w:hAnsi="Verdana"/>
                <w:sz w:val="16"/>
                <w:szCs w:val="16"/>
              </w:rPr>
            </w:pPr>
          </w:p>
        </w:tc>
        <w:tc>
          <w:tcPr>
            <w:tcW w:w="1140" w:type="dxa"/>
            <w:tcBorders>
              <w:bottom w:val="single" w:sz="4" w:space="0" w:color="auto"/>
            </w:tcBorders>
            <w:shd w:val="clear" w:color="auto" w:fill="auto"/>
          </w:tcPr>
          <w:p w:rsidR="00487507" w:rsidRPr="00487507" w:rsidP="005F3565">
            <w:pPr>
              <w:spacing w:line="0" w:lineRule="atLeast"/>
              <w:rPr>
                <w:rFonts w:ascii="Verdana" w:eastAsia="Times New Roman" w:hAnsi="Verdana"/>
                <w:sz w:val="16"/>
                <w:szCs w:val="16"/>
              </w:rPr>
            </w:pPr>
          </w:p>
        </w:tc>
        <w:tc>
          <w:tcPr>
            <w:tcW w:w="120" w:type="dxa"/>
            <w:tcBorders>
              <w:bottom w:val="single" w:sz="4" w:space="0" w:color="auto"/>
              <w:right w:val="single" w:sz="8" w:space="0" w:color="auto"/>
            </w:tcBorders>
            <w:shd w:val="clear" w:color="auto" w:fill="auto"/>
          </w:tcPr>
          <w:p w:rsidR="00487507" w:rsidRPr="00487507" w:rsidP="005F3565">
            <w:pPr>
              <w:spacing w:line="0" w:lineRule="atLeast"/>
              <w:rPr>
                <w:rFonts w:ascii="Verdana" w:eastAsia="Times New Roman" w:hAnsi="Verdana"/>
                <w:sz w:val="16"/>
                <w:szCs w:val="16"/>
              </w:rPr>
            </w:pPr>
          </w:p>
        </w:tc>
        <w:tc>
          <w:tcPr>
            <w:tcW w:w="1240" w:type="dxa"/>
            <w:tcBorders>
              <w:bottom w:val="single" w:sz="4" w:space="0" w:color="auto"/>
              <w:right w:val="single" w:sz="8" w:space="0" w:color="auto"/>
            </w:tcBorders>
            <w:shd w:val="clear" w:color="auto" w:fill="auto"/>
          </w:tcPr>
          <w:p w:rsidR="00487507" w:rsidRPr="00487507" w:rsidP="005F3565">
            <w:pPr>
              <w:spacing w:line="0" w:lineRule="atLeast"/>
              <w:rPr>
                <w:rFonts w:ascii="Verdana" w:eastAsia="Times New Roman" w:hAnsi="Verdana"/>
                <w:sz w:val="16"/>
                <w:szCs w:val="16"/>
              </w:rPr>
            </w:pPr>
          </w:p>
        </w:tc>
      </w:tr>
      <w:tr w:rsidTr="00C35F9E">
        <w:tblPrEx>
          <w:tblW w:w="0" w:type="auto"/>
          <w:tblInd w:w="210" w:type="dxa"/>
          <w:tblLayout w:type="fixed"/>
          <w:tblCellMar>
            <w:left w:w="0" w:type="dxa"/>
            <w:right w:w="0" w:type="dxa"/>
          </w:tblCellMar>
          <w:tblLook w:val="0000"/>
        </w:tblPrEx>
        <w:trPr>
          <w:trHeight w:val="115"/>
        </w:trPr>
        <w:tc>
          <w:tcPr>
            <w:tcW w:w="100" w:type="dxa"/>
            <w:tcBorders>
              <w:top w:val="single" w:sz="4" w:space="0" w:color="auto"/>
              <w:left w:val="single" w:sz="8" w:space="0" w:color="auto"/>
            </w:tcBorders>
            <w:shd w:val="clear" w:color="auto" w:fill="auto"/>
          </w:tcPr>
          <w:p w:rsidR="00C35F9E" w:rsidRPr="00487507" w:rsidP="005F3565">
            <w:pPr>
              <w:spacing w:line="0" w:lineRule="atLeast"/>
              <w:rPr>
                <w:rFonts w:ascii="Verdana" w:eastAsia="Times New Roman" w:hAnsi="Verdana"/>
                <w:sz w:val="16"/>
                <w:szCs w:val="16"/>
              </w:rPr>
            </w:pPr>
          </w:p>
        </w:tc>
        <w:tc>
          <w:tcPr>
            <w:tcW w:w="3980" w:type="dxa"/>
            <w:tcBorders>
              <w:top w:val="single" w:sz="4" w:space="0" w:color="auto"/>
            </w:tcBorders>
            <w:shd w:val="clear" w:color="auto" w:fill="auto"/>
          </w:tcPr>
          <w:p w:rsidR="00C35F9E" w:rsidRPr="00487507" w:rsidP="005F3565">
            <w:pPr>
              <w:spacing w:line="0" w:lineRule="atLeast"/>
              <w:rPr>
                <w:rFonts w:ascii="Verdana" w:eastAsia="Times New Roman" w:hAnsi="Verdana"/>
                <w:sz w:val="16"/>
                <w:szCs w:val="16"/>
              </w:rPr>
            </w:pPr>
          </w:p>
        </w:tc>
        <w:tc>
          <w:tcPr>
            <w:tcW w:w="120" w:type="dxa"/>
            <w:tcBorders>
              <w:top w:val="single" w:sz="4" w:space="0" w:color="auto"/>
              <w:right w:val="single" w:sz="8" w:space="0" w:color="auto"/>
            </w:tcBorders>
            <w:shd w:val="clear" w:color="auto" w:fill="auto"/>
          </w:tcPr>
          <w:p w:rsidR="00C35F9E" w:rsidRPr="00487507" w:rsidP="005F3565">
            <w:pPr>
              <w:spacing w:line="0" w:lineRule="atLeast"/>
              <w:rPr>
                <w:rFonts w:ascii="Verdana" w:eastAsia="Times New Roman" w:hAnsi="Verdana"/>
                <w:sz w:val="16"/>
                <w:szCs w:val="16"/>
              </w:rPr>
            </w:pPr>
          </w:p>
        </w:tc>
        <w:tc>
          <w:tcPr>
            <w:tcW w:w="100" w:type="dxa"/>
            <w:tcBorders>
              <w:top w:val="single" w:sz="4" w:space="0" w:color="auto"/>
            </w:tcBorders>
            <w:shd w:val="clear" w:color="auto" w:fill="auto"/>
          </w:tcPr>
          <w:p w:rsidR="00C35F9E" w:rsidRPr="00487507" w:rsidP="005F3565">
            <w:pPr>
              <w:spacing w:line="0" w:lineRule="atLeast"/>
              <w:rPr>
                <w:rFonts w:ascii="Verdana" w:eastAsia="Times New Roman" w:hAnsi="Verdana"/>
                <w:sz w:val="16"/>
                <w:szCs w:val="16"/>
              </w:rPr>
            </w:pPr>
          </w:p>
        </w:tc>
        <w:tc>
          <w:tcPr>
            <w:tcW w:w="1760" w:type="dxa"/>
            <w:gridSpan w:val="2"/>
            <w:tcBorders>
              <w:top w:val="single" w:sz="4" w:space="0" w:color="auto"/>
              <w:right w:val="single" w:sz="8" w:space="0" w:color="auto"/>
            </w:tcBorders>
            <w:shd w:val="clear" w:color="auto" w:fill="auto"/>
          </w:tcPr>
          <w:p w:rsidR="00C35F9E" w:rsidRPr="00487507" w:rsidP="0004130B">
            <w:pPr>
              <w:spacing w:line="0" w:lineRule="atLeast"/>
              <w:ind w:right="140"/>
              <w:jc w:val="center"/>
              <w:rPr>
                <w:rFonts w:ascii="Verdana" w:eastAsia="Verdana" w:hAnsi="Verdana"/>
                <w:w w:val="98"/>
                <w:sz w:val="16"/>
                <w:szCs w:val="16"/>
              </w:rPr>
            </w:pPr>
            <w:r w:rsidRPr="00487507">
              <w:rPr>
                <w:rFonts w:ascii="Verdana" w:eastAsia="Verdana" w:hAnsi="Verdana"/>
                <w:w w:val="98"/>
                <w:sz w:val="16"/>
                <w:szCs w:val="16"/>
              </w:rPr>
              <w:t xml:space="preserve">Software </w:t>
            </w:r>
          </w:p>
        </w:tc>
        <w:tc>
          <w:tcPr>
            <w:tcW w:w="80" w:type="dxa"/>
            <w:tcBorders>
              <w:top w:val="single" w:sz="4" w:space="0" w:color="auto"/>
            </w:tcBorders>
            <w:shd w:val="clear" w:color="auto" w:fill="auto"/>
          </w:tcPr>
          <w:p w:rsidR="00C35F9E" w:rsidRPr="00487507" w:rsidP="005F3565">
            <w:pPr>
              <w:spacing w:line="0" w:lineRule="atLeast"/>
              <w:rPr>
                <w:rFonts w:ascii="Verdana" w:eastAsia="Times New Roman" w:hAnsi="Verdana"/>
                <w:sz w:val="16"/>
                <w:szCs w:val="16"/>
              </w:rPr>
            </w:pPr>
          </w:p>
        </w:tc>
        <w:tc>
          <w:tcPr>
            <w:tcW w:w="1240" w:type="dxa"/>
            <w:tcBorders>
              <w:top w:val="single" w:sz="4" w:space="0" w:color="auto"/>
            </w:tcBorders>
            <w:shd w:val="clear" w:color="auto" w:fill="auto"/>
          </w:tcPr>
          <w:p w:rsidR="00C35F9E" w:rsidRPr="00487507" w:rsidP="005F3565">
            <w:pPr>
              <w:spacing w:line="0" w:lineRule="atLeast"/>
              <w:rPr>
                <w:rFonts w:ascii="Verdana" w:eastAsia="Times New Roman" w:hAnsi="Verdana"/>
                <w:sz w:val="16"/>
                <w:szCs w:val="16"/>
              </w:rPr>
            </w:pPr>
            <w:r w:rsidRPr="00487507">
              <w:rPr>
                <w:rFonts w:ascii="Verdana" w:eastAsia="Verdana" w:hAnsi="Verdana"/>
                <w:sz w:val="16"/>
                <w:szCs w:val="16"/>
              </w:rPr>
              <w:t>March 2013</w:t>
            </w:r>
          </w:p>
        </w:tc>
        <w:tc>
          <w:tcPr>
            <w:tcW w:w="120" w:type="dxa"/>
            <w:tcBorders>
              <w:top w:val="single" w:sz="4" w:space="0" w:color="auto"/>
              <w:right w:val="single" w:sz="8" w:space="0" w:color="auto"/>
            </w:tcBorders>
            <w:shd w:val="clear" w:color="auto" w:fill="auto"/>
          </w:tcPr>
          <w:p w:rsidR="00C35F9E" w:rsidRPr="00487507" w:rsidP="005F3565">
            <w:pPr>
              <w:spacing w:line="0" w:lineRule="atLeast"/>
              <w:rPr>
                <w:rFonts w:ascii="Verdana" w:eastAsia="Times New Roman" w:hAnsi="Verdana"/>
                <w:sz w:val="16"/>
                <w:szCs w:val="16"/>
              </w:rPr>
            </w:pPr>
          </w:p>
        </w:tc>
        <w:tc>
          <w:tcPr>
            <w:tcW w:w="80" w:type="dxa"/>
            <w:tcBorders>
              <w:top w:val="single" w:sz="4" w:space="0" w:color="auto"/>
            </w:tcBorders>
            <w:shd w:val="clear" w:color="auto" w:fill="auto"/>
          </w:tcPr>
          <w:p w:rsidR="00C35F9E" w:rsidRPr="00487507" w:rsidP="005F3565">
            <w:pPr>
              <w:spacing w:line="0" w:lineRule="atLeast"/>
              <w:rPr>
                <w:rFonts w:ascii="Verdana" w:eastAsia="Times New Roman" w:hAnsi="Verdana"/>
                <w:sz w:val="16"/>
                <w:szCs w:val="16"/>
              </w:rPr>
            </w:pPr>
          </w:p>
        </w:tc>
        <w:tc>
          <w:tcPr>
            <w:tcW w:w="1140" w:type="dxa"/>
            <w:tcBorders>
              <w:top w:val="single" w:sz="4" w:space="0" w:color="auto"/>
            </w:tcBorders>
            <w:shd w:val="clear" w:color="auto" w:fill="auto"/>
          </w:tcPr>
          <w:p w:rsidR="00C35F9E" w:rsidRPr="00487507" w:rsidP="005F3565">
            <w:pPr>
              <w:spacing w:line="0" w:lineRule="atLeast"/>
              <w:rPr>
                <w:rFonts w:ascii="Verdana" w:eastAsia="Times New Roman" w:hAnsi="Verdana"/>
                <w:sz w:val="16"/>
                <w:szCs w:val="16"/>
              </w:rPr>
            </w:pPr>
            <w:r w:rsidRPr="00487507">
              <w:rPr>
                <w:rFonts w:ascii="Verdana" w:eastAsia="Verdana" w:hAnsi="Verdana"/>
                <w:w w:val="98"/>
                <w:sz w:val="16"/>
                <w:szCs w:val="16"/>
              </w:rPr>
              <w:t>March 2014</w:t>
            </w:r>
          </w:p>
        </w:tc>
        <w:tc>
          <w:tcPr>
            <w:tcW w:w="120" w:type="dxa"/>
            <w:tcBorders>
              <w:top w:val="single" w:sz="4" w:space="0" w:color="auto"/>
              <w:right w:val="single" w:sz="8" w:space="0" w:color="auto"/>
            </w:tcBorders>
            <w:shd w:val="clear" w:color="auto" w:fill="auto"/>
          </w:tcPr>
          <w:p w:rsidR="00C35F9E" w:rsidRPr="00487507" w:rsidP="005F3565">
            <w:pPr>
              <w:spacing w:line="0" w:lineRule="atLeast"/>
              <w:rPr>
                <w:rFonts w:ascii="Verdana" w:eastAsia="Times New Roman" w:hAnsi="Verdana"/>
                <w:sz w:val="16"/>
                <w:szCs w:val="16"/>
              </w:rPr>
            </w:pPr>
          </w:p>
        </w:tc>
        <w:tc>
          <w:tcPr>
            <w:tcW w:w="1240" w:type="dxa"/>
            <w:tcBorders>
              <w:top w:val="single" w:sz="4" w:space="0" w:color="auto"/>
              <w:right w:val="single" w:sz="8" w:space="0" w:color="auto"/>
            </w:tcBorders>
            <w:shd w:val="clear" w:color="auto" w:fill="auto"/>
          </w:tcPr>
          <w:p w:rsidR="00C35F9E" w:rsidRPr="00487507" w:rsidP="00C35F9E">
            <w:pPr>
              <w:spacing w:line="0" w:lineRule="atLeast"/>
              <w:jc w:val="center"/>
              <w:rPr>
                <w:rFonts w:ascii="Verdana" w:eastAsia="Times New Roman" w:hAnsi="Verdana"/>
                <w:sz w:val="16"/>
                <w:szCs w:val="16"/>
              </w:rPr>
            </w:pPr>
            <w:r>
              <w:rPr>
                <w:rFonts w:ascii="Verdana" w:eastAsia="Verdana" w:hAnsi="Verdana"/>
                <w:sz w:val="16"/>
                <w:szCs w:val="16"/>
              </w:rPr>
              <w:t>1</w:t>
            </w:r>
          </w:p>
        </w:tc>
      </w:tr>
      <w:tr w:rsidTr="00C35F9E">
        <w:tblPrEx>
          <w:tblW w:w="0" w:type="auto"/>
          <w:tblInd w:w="210" w:type="dxa"/>
          <w:tblLayout w:type="fixed"/>
          <w:tblCellMar>
            <w:left w:w="0" w:type="dxa"/>
            <w:right w:w="0" w:type="dxa"/>
          </w:tblCellMar>
          <w:tblLook w:val="0000"/>
        </w:tblPrEx>
        <w:trPr>
          <w:trHeight w:val="50"/>
        </w:trPr>
        <w:tc>
          <w:tcPr>
            <w:tcW w:w="100" w:type="dxa"/>
            <w:tcBorders>
              <w:left w:val="single" w:sz="8" w:space="0" w:color="auto"/>
            </w:tcBorders>
            <w:shd w:val="clear" w:color="auto" w:fill="auto"/>
          </w:tcPr>
          <w:p w:rsidR="00C35F9E" w:rsidRPr="00487507" w:rsidP="005F3565">
            <w:pPr>
              <w:spacing w:line="0" w:lineRule="atLeast"/>
              <w:rPr>
                <w:rFonts w:ascii="Verdana" w:eastAsia="Times New Roman" w:hAnsi="Verdana"/>
                <w:sz w:val="16"/>
                <w:szCs w:val="16"/>
              </w:rPr>
            </w:pPr>
          </w:p>
        </w:tc>
        <w:tc>
          <w:tcPr>
            <w:tcW w:w="3980" w:type="dxa"/>
            <w:shd w:val="clear" w:color="auto" w:fill="auto"/>
          </w:tcPr>
          <w:p w:rsidR="00C35F9E" w:rsidRPr="00487507" w:rsidP="006737A9">
            <w:pPr>
              <w:spacing w:line="0" w:lineRule="atLeast"/>
              <w:jc w:val="center"/>
              <w:rPr>
                <w:rFonts w:ascii="Verdana" w:eastAsia="Times New Roman" w:hAnsi="Verdana"/>
                <w:sz w:val="16"/>
                <w:szCs w:val="16"/>
              </w:rPr>
            </w:pPr>
            <w:r>
              <w:rPr>
                <w:rFonts w:ascii="Verdana" w:eastAsia="Verdana" w:hAnsi="Verdana"/>
                <w:b/>
                <w:w w:val="99"/>
                <w:sz w:val="16"/>
                <w:szCs w:val="16"/>
              </w:rPr>
              <w:t xml:space="preserve">e-ql Business Solution Pvt. </w:t>
            </w:r>
            <w:r w:rsidRPr="00487507">
              <w:rPr>
                <w:rFonts w:ascii="Verdana" w:eastAsia="Verdana" w:hAnsi="Verdana"/>
                <w:b/>
                <w:w w:val="99"/>
                <w:sz w:val="16"/>
                <w:szCs w:val="16"/>
              </w:rPr>
              <w:t>Ltd,</w:t>
            </w:r>
            <w:r>
              <w:rPr>
                <w:rFonts w:ascii="Verdana" w:eastAsia="Verdana" w:hAnsi="Verdana"/>
                <w:b/>
                <w:w w:val="99"/>
                <w:sz w:val="16"/>
                <w:szCs w:val="16"/>
              </w:rPr>
              <w:t xml:space="preserve"> </w:t>
            </w:r>
            <w:r w:rsidRPr="00487507">
              <w:rPr>
                <w:rFonts w:ascii="Verdana" w:eastAsia="Verdana" w:hAnsi="Verdana"/>
                <w:b/>
                <w:w w:val="99"/>
                <w:sz w:val="16"/>
                <w:szCs w:val="16"/>
              </w:rPr>
              <w:t>Pune</w:t>
            </w:r>
          </w:p>
        </w:tc>
        <w:tc>
          <w:tcPr>
            <w:tcW w:w="120" w:type="dxa"/>
            <w:tcBorders>
              <w:right w:val="single" w:sz="8" w:space="0" w:color="auto"/>
            </w:tcBorders>
            <w:shd w:val="clear" w:color="auto" w:fill="auto"/>
          </w:tcPr>
          <w:p w:rsidR="00C35F9E" w:rsidRPr="00487507" w:rsidP="005F3565">
            <w:pPr>
              <w:spacing w:line="0" w:lineRule="atLeast"/>
              <w:rPr>
                <w:rFonts w:ascii="Verdana" w:eastAsia="Times New Roman" w:hAnsi="Verdana"/>
                <w:sz w:val="16"/>
                <w:szCs w:val="16"/>
              </w:rPr>
            </w:pPr>
          </w:p>
        </w:tc>
        <w:tc>
          <w:tcPr>
            <w:tcW w:w="100" w:type="dxa"/>
            <w:shd w:val="clear" w:color="auto" w:fill="auto"/>
          </w:tcPr>
          <w:p w:rsidR="00C35F9E" w:rsidRPr="00487507" w:rsidP="005F3565">
            <w:pPr>
              <w:spacing w:line="0" w:lineRule="atLeast"/>
              <w:rPr>
                <w:rFonts w:ascii="Verdana" w:eastAsia="Times New Roman" w:hAnsi="Verdana"/>
                <w:sz w:val="16"/>
                <w:szCs w:val="16"/>
              </w:rPr>
            </w:pPr>
          </w:p>
        </w:tc>
        <w:tc>
          <w:tcPr>
            <w:tcW w:w="1760" w:type="dxa"/>
            <w:gridSpan w:val="2"/>
            <w:tcBorders>
              <w:right w:val="single" w:sz="8" w:space="0" w:color="auto"/>
            </w:tcBorders>
            <w:shd w:val="clear" w:color="auto" w:fill="auto"/>
          </w:tcPr>
          <w:p w:rsidR="00C35F9E" w:rsidRPr="00487507" w:rsidP="0004130B">
            <w:pPr>
              <w:spacing w:line="0" w:lineRule="atLeast"/>
              <w:ind w:right="120"/>
              <w:jc w:val="center"/>
              <w:rPr>
                <w:rFonts w:ascii="Verdana" w:eastAsia="Verdana" w:hAnsi="Verdana"/>
                <w:sz w:val="16"/>
                <w:szCs w:val="16"/>
              </w:rPr>
            </w:pPr>
            <w:r w:rsidRPr="00487507">
              <w:rPr>
                <w:rFonts w:ascii="Verdana" w:eastAsia="Verdana" w:hAnsi="Verdana"/>
                <w:sz w:val="16"/>
                <w:szCs w:val="16"/>
              </w:rPr>
              <w:t>Tester</w:t>
            </w:r>
          </w:p>
        </w:tc>
        <w:tc>
          <w:tcPr>
            <w:tcW w:w="80" w:type="dxa"/>
            <w:shd w:val="clear" w:color="auto" w:fill="auto"/>
          </w:tcPr>
          <w:p w:rsidR="00C35F9E" w:rsidRPr="00487507" w:rsidP="005F3565">
            <w:pPr>
              <w:spacing w:line="0" w:lineRule="atLeast"/>
              <w:rPr>
                <w:rFonts w:ascii="Verdana" w:eastAsia="Times New Roman" w:hAnsi="Verdana"/>
                <w:sz w:val="16"/>
                <w:szCs w:val="16"/>
              </w:rPr>
            </w:pPr>
          </w:p>
        </w:tc>
        <w:tc>
          <w:tcPr>
            <w:tcW w:w="1240" w:type="dxa"/>
            <w:shd w:val="clear" w:color="auto" w:fill="auto"/>
          </w:tcPr>
          <w:p w:rsidR="00C35F9E" w:rsidRPr="00487507" w:rsidP="005F3565">
            <w:pPr>
              <w:spacing w:line="0" w:lineRule="atLeast"/>
              <w:rPr>
                <w:rFonts w:ascii="Verdana" w:eastAsia="Times New Roman" w:hAnsi="Verdana"/>
                <w:sz w:val="16"/>
                <w:szCs w:val="16"/>
              </w:rPr>
            </w:pPr>
          </w:p>
        </w:tc>
        <w:tc>
          <w:tcPr>
            <w:tcW w:w="120" w:type="dxa"/>
            <w:tcBorders>
              <w:right w:val="single" w:sz="8" w:space="0" w:color="auto"/>
            </w:tcBorders>
            <w:shd w:val="clear" w:color="auto" w:fill="auto"/>
          </w:tcPr>
          <w:p w:rsidR="00C35F9E" w:rsidRPr="00487507" w:rsidP="005F3565">
            <w:pPr>
              <w:spacing w:line="0" w:lineRule="atLeast"/>
              <w:rPr>
                <w:rFonts w:ascii="Verdana" w:eastAsia="Times New Roman" w:hAnsi="Verdana"/>
                <w:sz w:val="16"/>
                <w:szCs w:val="16"/>
              </w:rPr>
            </w:pPr>
          </w:p>
        </w:tc>
        <w:tc>
          <w:tcPr>
            <w:tcW w:w="80" w:type="dxa"/>
            <w:shd w:val="clear" w:color="auto" w:fill="auto"/>
          </w:tcPr>
          <w:p w:rsidR="00C35F9E" w:rsidRPr="00487507" w:rsidP="005F3565">
            <w:pPr>
              <w:spacing w:line="0" w:lineRule="atLeast"/>
              <w:rPr>
                <w:rFonts w:ascii="Verdana" w:eastAsia="Times New Roman" w:hAnsi="Verdana"/>
                <w:sz w:val="16"/>
                <w:szCs w:val="16"/>
              </w:rPr>
            </w:pPr>
          </w:p>
        </w:tc>
        <w:tc>
          <w:tcPr>
            <w:tcW w:w="1140" w:type="dxa"/>
            <w:shd w:val="clear" w:color="auto" w:fill="auto"/>
          </w:tcPr>
          <w:p w:rsidR="00C35F9E" w:rsidRPr="00487507" w:rsidP="005F3565">
            <w:pPr>
              <w:spacing w:line="0" w:lineRule="atLeast"/>
              <w:rPr>
                <w:rFonts w:ascii="Verdana" w:eastAsia="Times New Roman" w:hAnsi="Verdana"/>
                <w:sz w:val="16"/>
                <w:szCs w:val="16"/>
              </w:rPr>
            </w:pPr>
          </w:p>
        </w:tc>
        <w:tc>
          <w:tcPr>
            <w:tcW w:w="120" w:type="dxa"/>
            <w:tcBorders>
              <w:right w:val="single" w:sz="8" w:space="0" w:color="auto"/>
            </w:tcBorders>
            <w:shd w:val="clear" w:color="auto" w:fill="auto"/>
          </w:tcPr>
          <w:p w:rsidR="00C35F9E" w:rsidRPr="00487507" w:rsidP="005F3565">
            <w:pPr>
              <w:spacing w:line="0" w:lineRule="atLeast"/>
              <w:rPr>
                <w:rFonts w:ascii="Verdana" w:eastAsia="Times New Roman" w:hAnsi="Verdana"/>
                <w:sz w:val="16"/>
                <w:szCs w:val="16"/>
              </w:rPr>
            </w:pPr>
          </w:p>
        </w:tc>
        <w:tc>
          <w:tcPr>
            <w:tcW w:w="1240" w:type="dxa"/>
            <w:tcBorders>
              <w:right w:val="single" w:sz="8" w:space="0" w:color="auto"/>
            </w:tcBorders>
            <w:shd w:val="clear" w:color="auto" w:fill="auto"/>
          </w:tcPr>
          <w:p w:rsidR="00C35F9E" w:rsidRPr="00487507" w:rsidP="005F3565">
            <w:pPr>
              <w:spacing w:line="0" w:lineRule="atLeast"/>
              <w:rPr>
                <w:rFonts w:ascii="Verdana" w:eastAsia="Times New Roman" w:hAnsi="Verdana"/>
                <w:sz w:val="16"/>
                <w:szCs w:val="16"/>
              </w:rPr>
            </w:pPr>
          </w:p>
        </w:tc>
      </w:tr>
      <w:tr w:rsidTr="00C4159A">
        <w:tblPrEx>
          <w:tblW w:w="0" w:type="auto"/>
          <w:tblInd w:w="210" w:type="dxa"/>
          <w:tblLayout w:type="fixed"/>
          <w:tblCellMar>
            <w:left w:w="0" w:type="dxa"/>
            <w:right w:w="0" w:type="dxa"/>
          </w:tblCellMar>
          <w:tblLook w:val="0000"/>
        </w:tblPrEx>
        <w:trPr>
          <w:trHeight w:val="50"/>
        </w:trPr>
        <w:tc>
          <w:tcPr>
            <w:tcW w:w="100" w:type="dxa"/>
            <w:tcBorders>
              <w:left w:val="single" w:sz="8" w:space="0" w:color="auto"/>
              <w:bottom w:val="single" w:sz="8" w:space="0" w:color="auto"/>
            </w:tcBorders>
            <w:shd w:val="clear" w:color="auto" w:fill="auto"/>
          </w:tcPr>
          <w:p w:rsidR="00C35F9E" w:rsidRPr="00C35F9E" w:rsidP="00C35F9E"/>
        </w:tc>
        <w:tc>
          <w:tcPr>
            <w:tcW w:w="3980" w:type="dxa"/>
            <w:tcBorders>
              <w:bottom w:val="single" w:sz="8" w:space="0" w:color="auto"/>
            </w:tcBorders>
            <w:shd w:val="clear" w:color="auto" w:fill="auto"/>
          </w:tcPr>
          <w:p w:rsidR="00C35F9E" w:rsidRPr="00C35F9E" w:rsidP="00C35F9E"/>
        </w:tc>
        <w:tc>
          <w:tcPr>
            <w:tcW w:w="120" w:type="dxa"/>
            <w:tcBorders>
              <w:bottom w:val="single" w:sz="8" w:space="0" w:color="auto"/>
              <w:right w:val="single" w:sz="8" w:space="0" w:color="auto"/>
            </w:tcBorders>
            <w:shd w:val="clear" w:color="auto" w:fill="auto"/>
          </w:tcPr>
          <w:p w:rsidR="00C35F9E" w:rsidRPr="00C35F9E" w:rsidP="00C35F9E"/>
        </w:tc>
        <w:tc>
          <w:tcPr>
            <w:tcW w:w="100" w:type="dxa"/>
            <w:tcBorders>
              <w:bottom w:val="single" w:sz="8" w:space="0" w:color="auto"/>
            </w:tcBorders>
            <w:shd w:val="clear" w:color="auto" w:fill="auto"/>
          </w:tcPr>
          <w:p w:rsidR="00C35F9E" w:rsidRPr="00C35F9E" w:rsidP="00C35F9E"/>
        </w:tc>
        <w:tc>
          <w:tcPr>
            <w:tcW w:w="1760" w:type="dxa"/>
            <w:gridSpan w:val="2"/>
            <w:tcBorders>
              <w:bottom w:val="single" w:sz="8" w:space="0" w:color="auto"/>
              <w:right w:val="single" w:sz="8" w:space="0" w:color="auto"/>
            </w:tcBorders>
            <w:shd w:val="clear" w:color="auto" w:fill="auto"/>
          </w:tcPr>
          <w:p w:rsidR="00C35F9E" w:rsidRPr="00487507" w:rsidP="0004130B">
            <w:pPr>
              <w:spacing w:line="0" w:lineRule="atLeast"/>
              <w:rPr>
                <w:rFonts w:ascii="Verdana" w:eastAsia="Times New Roman" w:hAnsi="Verdana"/>
                <w:sz w:val="16"/>
                <w:szCs w:val="16"/>
              </w:rPr>
            </w:pPr>
          </w:p>
        </w:tc>
        <w:tc>
          <w:tcPr>
            <w:tcW w:w="80" w:type="dxa"/>
            <w:tcBorders>
              <w:bottom w:val="single" w:sz="8" w:space="0" w:color="auto"/>
            </w:tcBorders>
            <w:shd w:val="clear" w:color="auto" w:fill="auto"/>
          </w:tcPr>
          <w:p w:rsidR="00C35F9E" w:rsidRPr="00C35F9E" w:rsidP="00C35F9E"/>
        </w:tc>
        <w:tc>
          <w:tcPr>
            <w:tcW w:w="1240" w:type="dxa"/>
            <w:tcBorders>
              <w:bottom w:val="single" w:sz="8" w:space="0" w:color="auto"/>
            </w:tcBorders>
            <w:shd w:val="clear" w:color="auto" w:fill="auto"/>
          </w:tcPr>
          <w:p w:rsidR="00C35F9E" w:rsidRPr="00C35F9E" w:rsidP="00C35F9E"/>
        </w:tc>
        <w:tc>
          <w:tcPr>
            <w:tcW w:w="120" w:type="dxa"/>
            <w:tcBorders>
              <w:bottom w:val="single" w:sz="8" w:space="0" w:color="auto"/>
              <w:right w:val="single" w:sz="8" w:space="0" w:color="auto"/>
            </w:tcBorders>
            <w:shd w:val="clear" w:color="auto" w:fill="auto"/>
          </w:tcPr>
          <w:p w:rsidR="00C35F9E" w:rsidRPr="00C35F9E" w:rsidP="00C35F9E"/>
        </w:tc>
        <w:tc>
          <w:tcPr>
            <w:tcW w:w="80" w:type="dxa"/>
            <w:tcBorders>
              <w:bottom w:val="single" w:sz="8" w:space="0" w:color="auto"/>
            </w:tcBorders>
            <w:shd w:val="clear" w:color="auto" w:fill="auto"/>
          </w:tcPr>
          <w:p w:rsidR="00C35F9E" w:rsidRPr="00C35F9E" w:rsidP="00C35F9E"/>
        </w:tc>
        <w:tc>
          <w:tcPr>
            <w:tcW w:w="1140" w:type="dxa"/>
            <w:tcBorders>
              <w:bottom w:val="single" w:sz="8" w:space="0" w:color="auto"/>
            </w:tcBorders>
            <w:shd w:val="clear" w:color="auto" w:fill="auto"/>
          </w:tcPr>
          <w:p w:rsidR="00C35F9E" w:rsidRPr="00C35F9E" w:rsidP="00C35F9E"/>
        </w:tc>
        <w:tc>
          <w:tcPr>
            <w:tcW w:w="120" w:type="dxa"/>
            <w:tcBorders>
              <w:bottom w:val="single" w:sz="8" w:space="0" w:color="auto"/>
              <w:right w:val="single" w:sz="8" w:space="0" w:color="auto"/>
            </w:tcBorders>
            <w:shd w:val="clear" w:color="auto" w:fill="auto"/>
          </w:tcPr>
          <w:p w:rsidR="00C35F9E" w:rsidRPr="00C35F9E" w:rsidP="00C35F9E"/>
        </w:tc>
        <w:tc>
          <w:tcPr>
            <w:tcW w:w="1240" w:type="dxa"/>
            <w:tcBorders>
              <w:bottom w:val="single" w:sz="8" w:space="0" w:color="auto"/>
              <w:right w:val="single" w:sz="8" w:space="0" w:color="auto"/>
            </w:tcBorders>
            <w:shd w:val="clear" w:color="auto" w:fill="auto"/>
          </w:tcPr>
          <w:p w:rsidR="00C35F9E" w:rsidRPr="00C35F9E" w:rsidP="00C35F9E"/>
        </w:tc>
      </w:tr>
    </w:tbl>
    <w:p w:rsidR="00412A89" w:rsidP="00412A89">
      <w:pPr>
        <w:widowControl/>
        <w:suppressAutoHyphens w:val="0"/>
        <w:spacing w:after="40" w:line="288" w:lineRule="auto"/>
        <w:ind w:left="360"/>
        <w:jc w:val="both"/>
        <w:rPr>
          <w:rFonts w:ascii="Verdana" w:hAnsi="Verdana" w:cs="Times New Roman"/>
          <w:sz w:val="20"/>
          <w:szCs w:val="20"/>
        </w:rPr>
      </w:pPr>
    </w:p>
    <w:p w:rsidR="004714FF" w:rsidRPr="004714FF" w:rsidP="004714FF">
      <w:pPr>
        <w:widowControl/>
        <w:suppressAutoHyphens w:val="0"/>
        <w:spacing w:after="40" w:line="288" w:lineRule="auto"/>
        <w:ind w:left="720"/>
        <w:jc w:val="both"/>
        <w:rPr>
          <w:rFonts w:ascii="Verdana" w:hAnsi="Verdana" w:cs="Times New Roman"/>
          <w:sz w:val="20"/>
          <w:szCs w:val="20"/>
        </w:rPr>
      </w:pPr>
    </w:p>
    <w:p w:rsidR="00721BF6" w:rsidRPr="00DD30EB" w:rsidP="00721BF6">
      <w:pPr>
        <w:shd w:val="clear" w:color="auto" w:fill="BFBFBF"/>
        <w:autoSpaceDE w:val="0"/>
        <w:rPr>
          <w:rFonts w:ascii="Verdana" w:eastAsia="TT1DAt00" w:hAnsi="Verdana" w:cs="Times New Roman"/>
          <w:b/>
          <w:bCs/>
          <w:color w:val="000000"/>
          <w:sz w:val="20"/>
          <w:szCs w:val="20"/>
        </w:rPr>
      </w:pPr>
      <w:r>
        <w:rPr>
          <w:rFonts w:ascii="Verdana" w:eastAsia="TT1DAt00" w:hAnsi="Verdana" w:cs="Times New Roman"/>
          <w:b/>
          <w:bCs/>
          <w:sz w:val="20"/>
          <w:szCs w:val="20"/>
        </w:rPr>
        <w:t>Technical Proficiency</w:t>
      </w:r>
    </w:p>
    <w:p w:rsidR="00721BF6" w:rsidRPr="00DD30EB" w:rsidP="00721BF6">
      <w:pPr>
        <w:autoSpaceDE w:val="0"/>
        <w:ind w:left="720"/>
        <w:rPr>
          <w:rFonts w:ascii="Verdana" w:eastAsia="TT1D8t00" w:hAnsi="Verdana" w:cs="Times New Roman"/>
          <w:b/>
          <w:sz w:val="20"/>
          <w:szCs w:val="20"/>
        </w:rPr>
      </w:pPr>
    </w:p>
    <w:p w:rsidR="00721BF6" w:rsidRPr="00AA6707" w:rsidP="004912AE">
      <w:pPr>
        <w:numPr>
          <w:ilvl w:val="0"/>
          <w:numId w:val="2"/>
        </w:numPr>
        <w:autoSpaceDE w:val="0"/>
        <w:spacing w:line="360" w:lineRule="auto"/>
        <w:rPr>
          <w:rFonts w:ascii="Verdana" w:eastAsia="TT1D8t00" w:hAnsi="Verdana" w:cs="Times New Roman"/>
          <w:sz w:val="17"/>
          <w:szCs w:val="17"/>
        </w:rPr>
      </w:pPr>
      <w:r w:rsidRPr="00AA6707">
        <w:rPr>
          <w:rFonts w:ascii="Verdana" w:eastAsia="TT1D9t00" w:hAnsi="Verdana" w:cs="Times New Roman"/>
          <w:b/>
          <w:sz w:val="17"/>
          <w:szCs w:val="17"/>
        </w:rPr>
        <w:t>Application Programming</w:t>
      </w:r>
      <w:r w:rsidRPr="00AA6707">
        <w:rPr>
          <w:rFonts w:ascii="Verdana" w:eastAsia="TT1D9t00" w:hAnsi="Verdana" w:cs="Times New Roman"/>
          <w:b/>
          <w:sz w:val="17"/>
          <w:szCs w:val="17"/>
        </w:rPr>
        <w:t xml:space="preserve"> </w:t>
      </w:r>
      <w:r w:rsidRPr="00AA6707">
        <w:rPr>
          <w:rFonts w:ascii="Verdana" w:eastAsia="TT1D9t00" w:hAnsi="Verdana" w:cs="Times New Roman"/>
          <w:b/>
          <w:sz w:val="17"/>
          <w:szCs w:val="17"/>
        </w:rPr>
        <w:t xml:space="preserve">     </w:t>
      </w:r>
      <w:r w:rsidRPr="00AA6707">
        <w:rPr>
          <w:rFonts w:ascii="Verdana" w:eastAsia="TT1D9t00" w:hAnsi="Verdana" w:cs="Times New Roman"/>
          <w:b/>
          <w:sz w:val="17"/>
          <w:szCs w:val="17"/>
        </w:rPr>
        <w:tab/>
      </w:r>
      <w:r w:rsidRPr="00AA6707">
        <w:rPr>
          <w:rFonts w:ascii="Verdana" w:eastAsia="TT1D9t00" w:hAnsi="Verdana" w:cs="Times New Roman"/>
          <w:b/>
          <w:sz w:val="17"/>
          <w:szCs w:val="17"/>
        </w:rPr>
        <w:t>:</w:t>
      </w:r>
      <w:r w:rsidRPr="00AA6707">
        <w:rPr>
          <w:rFonts w:ascii="Verdana" w:eastAsia="TT1D9t00" w:hAnsi="Verdana" w:cs="Times New Roman"/>
          <w:sz w:val="17"/>
          <w:szCs w:val="17"/>
        </w:rPr>
        <w:t xml:space="preserve">  </w:t>
      </w:r>
      <w:r w:rsidRPr="00AA6707" w:rsidR="007234BC">
        <w:rPr>
          <w:rFonts w:ascii="Verdana" w:eastAsia="TT1D8t00" w:hAnsi="Verdana" w:cs="Times New Roman"/>
          <w:sz w:val="17"/>
          <w:szCs w:val="17"/>
        </w:rPr>
        <w:t xml:space="preserve">ASP.NET, </w:t>
      </w:r>
      <w:r w:rsidRPr="00AA6707">
        <w:rPr>
          <w:rFonts w:ascii="Verdana" w:eastAsia="TT1D8t00" w:hAnsi="Verdana" w:cs="Times New Roman"/>
          <w:sz w:val="17"/>
          <w:szCs w:val="17"/>
        </w:rPr>
        <w:t>C#</w:t>
      </w:r>
      <w:r w:rsidR="00EC3A16">
        <w:rPr>
          <w:rFonts w:ascii="Verdana" w:eastAsia="TT1D8t00" w:hAnsi="Verdana" w:cs="Times New Roman"/>
          <w:sz w:val="17"/>
          <w:szCs w:val="17"/>
        </w:rPr>
        <w:t>,Jquery,JavaScript</w:t>
      </w:r>
      <w:r w:rsidRPr="00AA6707" w:rsidR="007060FA">
        <w:rPr>
          <w:rFonts w:ascii="Verdana" w:eastAsia="TT1D8t00" w:hAnsi="Verdana" w:cs="Times New Roman"/>
          <w:sz w:val="17"/>
          <w:szCs w:val="17"/>
        </w:rPr>
        <w:t xml:space="preserve">, </w:t>
      </w:r>
      <w:r w:rsidR="00EC3A16">
        <w:rPr>
          <w:rFonts w:ascii="Verdana" w:eastAsia="TT1D8t00" w:hAnsi="Verdana" w:cs="Times New Roman"/>
          <w:sz w:val="17"/>
          <w:szCs w:val="17"/>
        </w:rPr>
        <w:t xml:space="preserve">Asp.Net </w:t>
      </w:r>
      <w:r w:rsidR="005F2788">
        <w:rPr>
          <w:rFonts w:ascii="Verdana" w:eastAsia="TT1D8t00" w:hAnsi="Verdana" w:cs="Times New Roman"/>
          <w:sz w:val="17"/>
          <w:szCs w:val="17"/>
        </w:rPr>
        <w:t>MVC</w:t>
      </w:r>
      <w:r w:rsidR="002235C5">
        <w:rPr>
          <w:rFonts w:ascii="Verdana" w:eastAsia="TT1D8t00" w:hAnsi="Verdana" w:cs="Times New Roman"/>
          <w:sz w:val="17"/>
          <w:szCs w:val="17"/>
        </w:rPr>
        <w:t>, Web API</w:t>
      </w:r>
    </w:p>
    <w:p w:rsidR="00721BF6" w:rsidRPr="00AA6707" w:rsidP="004912AE">
      <w:pPr>
        <w:numPr>
          <w:ilvl w:val="0"/>
          <w:numId w:val="2"/>
        </w:numPr>
        <w:autoSpaceDE w:val="0"/>
        <w:spacing w:line="360" w:lineRule="auto"/>
        <w:rPr>
          <w:rFonts w:ascii="Verdana" w:eastAsia="TT1D8t00" w:hAnsi="Verdana" w:cs="Times New Roman"/>
          <w:sz w:val="17"/>
          <w:szCs w:val="17"/>
        </w:rPr>
      </w:pPr>
      <w:r w:rsidRPr="00AA6707">
        <w:rPr>
          <w:rFonts w:ascii="Verdana" w:hAnsi="Verdana" w:cs="Arial"/>
          <w:b/>
          <w:bCs/>
          <w:color w:val="000000"/>
          <w:sz w:val="17"/>
          <w:szCs w:val="17"/>
        </w:rPr>
        <w:t>Scripting</w:t>
      </w:r>
      <w:r w:rsidRPr="00AA6707" w:rsidR="007060FA">
        <w:rPr>
          <w:rFonts w:ascii="Verdana" w:hAnsi="Verdana" w:cs="Arial"/>
          <w:b/>
          <w:bCs/>
          <w:color w:val="000000"/>
          <w:sz w:val="17"/>
          <w:szCs w:val="17"/>
        </w:rPr>
        <w:t xml:space="preserve"> Languages</w:t>
      </w:r>
      <w:r w:rsidRPr="00AA6707">
        <w:rPr>
          <w:rFonts w:ascii="Verdana" w:hAnsi="Verdana" w:cs="Arial"/>
          <w:b/>
          <w:bCs/>
          <w:color w:val="000000"/>
          <w:sz w:val="17"/>
          <w:szCs w:val="17"/>
        </w:rPr>
        <w:tab/>
      </w:r>
      <w:r w:rsidRPr="00AA6707">
        <w:rPr>
          <w:rFonts w:ascii="Verdana" w:hAnsi="Verdana" w:cs="Arial"/>
          <w:b/>
          <w:bCs/>
          <w:color w:val="000000"/>
          <w:sz w:val="17"/>
          <w:szCs w:val="17"/>
        </w:rPr>
        <w:tab/>
        <w:t xml:space="preserve">:  </w:t>
      </w:r>
      <w:r w:rsidR="00D427FF">
        <w:rPr>
          <w:rFonts w:ascii="Verdana" w:eastAsia="TT1D8t00" w:hAnsi="Verdana" w:cs="Times New Roman"/>
          <w:sz w:val="17"/>
          <w:szCs w:val="17"/>
        </w:rPr>
        <w:t>Javascript</w:t>
      </w:r>
    </w:p>
    <w:p w:rsidR="00721BF6" w:rsidRPr="00AA6707" w:rsidP="004912AE">
      <w:pPr>
        <w:numPr>
          <w:ilvl w:val="0"/>
          <w:numId w:val="2"/>
        </w:numPr>
        <w:autoSpaceDE w:val="0"/>
        <w:spacing w:line="360" w:lineRule="auto"/>
        <w:rPr>
          <w:rFonts w:ascii="Verdana" w:hAnsi="Verdana" w:cs="Times New Roman"/>
          <w:sz w:val="17"/>
          <w:szCs w:val="17"/>
        </w:rPr>
      </w:pPr>
      <w:r w:rsidRPr="00AA6707">
        <w:rPr>
          <w:rFonts w:ascii="Verdana" w:eastAsia="TT1D9t00" w:hAnsi="Verdana" w:cs="Times New Roman"/>
          <w:b/>
          <w:sz w:val="17"/>
          <w:szCs w:val="17"/>
        </w:rPr>
        <w:t>Web Server</w:t>
      </w:r>
      <w:r w:rsidRPr="00AA6707">
        <w:rPr>
          <w:rFonts w:ascii="Verdana" w:eastAsia="TT1D9t00" w:hAnsi="Verdana" w:cs="Times New Roman"/>
          <w:b/>
          <w:sz w:val="17"/>
          <w:szCs w:val="17"/>
        </w:rPr>
        <w:tab/>
      </w:r>
      <w:r w:rsidRPr="00AA6707">
        <w:rPr>
          <w:rFonts w:ascii="Verdana" w:eastAsia="TT1D9t00" w:hAnsi="Verdana" w:cs="Times New Roman"/>
          <w:b/>
          <w:sz w:val="17"/>
          <w:szCs w:val="17"/>
        </w:rPr>
        <w:tab/>
      </w:r>
      <w:r w:rsidRPr="00AA6707">
        <w:rPr>
          <w:rFonts w:ascii="Verdana" w:eastAsia="TT1D9t00" w:hAnsi="Verdana" w:cs="Times New Roman"/>
          <w:b/>
          <w:sz w:val="17"/>
          <w:szCs w:val="17"/>
        </w:rPr>
        <w:tab/>
        <w:t>:</w:t>
      </w:r>
      <w:r w:rsidRPr="00AA6707">
        <w:rPr>
          <w:rFonts w:ascii="Verdana" w:eastAsia="TT1D8t00" w:hAnsi="Verdana" w:cs="Times New Roman"/>
          <w:sz w:val="17"/>
          <w:szCs w:val="17"/>
        </w:rPr>
        <w:t xml:space="preserve">  IIS</w:t>
      </w:r>
      <w:r w:rsidR="006C198C">
        <w:rPr>
          <w:rFonts w:ascii="Verdana" w:eastAsia="TT1D8t00" w:hAnsi="Verdana" w:cs="Times New Roman"/>
          <w:sz w:val="17"/>
          <w:szCs w:val="17"/>
        </w:rPr>
        <w:t xml:space="preserve"> 7</w:t>
      </w:r>
    </w:p>
    <w:p w:rsidR="00721BF6" w:rsidRPr="00AA6707" w:rsidP="004912AE">
      <w:pPr>
        <w:numPr>
          <w:ilvl w:val="0"/>
          <w:numId w:val="2"/>
        </w:numPr>
        <w:autoSpaceDE w:val="0"/>
        <w:spacing w:line="360" w:lineRule="auto"/>
        <w:rPr>
          <w:rFonts w:ascii="Verdana" w:hAnsi="Verdana" w:cs="Times New Roman"/>
          <w:b/>
          <w:sz w:val="17"/>
          <w:szCs w:val="17"/>
        </w:rPr>
      </w:pPr>
      <w:r w:rsidRPr="00AA6707">
        <w:rPr>
          <w:rFonts w:ascii="Verdana" w:hAnsi="Verdana" w:cs="Times New Roman"/>
          <w:b/>
          <w:sz w:val="17"/>
          <w:szCs w:val="17"/>
        </w:rPr>
        <w:t>RDBMS</w:t>
      </w:r>
      <w:r w:rsidRPr="00AA6707">
        <w:rPr>
          <w:rFonts w:ascii="Verdana" w:hAnsi="Verdana" w:cs="Times New Roman"/>
          <w:b/>
          <w:sz w:val="17"/>
          <w:szCs w:val="17"/>
        </w:rPr>
        <w:tab/>
      </w:r>
      <w:r w:rsidRPr="00AA6707">
        <w:rPr>
          <w:rFonts w:ascii="Verdana" w:hAnsi="Verdana" w:cs="Times New Roman"/>
          <w:b/>
          <w:sz w:val="17"/>
          <w:szCs w:val="17"/>
        </w:rPr>
        <w:tab/>
      </w:r>
      <w:r w:rsidRPr="00AA6707">
        <w:rPr>
          <w:rFonts w:ascii="Verdana" w:hAnsi="Verdana" w:cs="Times New Roman"/>
          <w:b/>
          <w:sz w:val="17"/>
          <w:szCs w:val="17"/>
        </w:rPr>
        <w:tab/>
      </w:r>
      <w:r w:rsidRPr="00AA6707">
        <w:rPr>
          <w:rFonts w:ascii="Verdana" w:hAnsi="Verdana" w:cs="Times New Roman"/>
          <w:b/>
          <w:sz w:val="17"/>
          <w:szCs w:val="17"/>
        </w:rPr>
        <w:tab/>
        <w:t>:</w:t>
      </w:r>
      <w:r w:rsidRPr="00AA6707">
        <w:rPr>
          <w:rFonts w:ascii="Verdana" w:hAnsi="Verdana" w:cs="Times New Roman"/>
          <w:sz w:val="17"/>
          <w:szCs w:val="17"/>
        </w:rPr>
        <w:t xml:space="preserve">  </w:t>
      </w:r>
      <w:r w:rsidRPr="00AA6707">
        <w:rPr>
          <w:rFonts w:ascii="Verdana" w:hAnsi="Verdana"/>
          <w:sz w:val="17"/>
          <w:szCs w:val="17"/>
        </w:rPr>
        <w:t>SQL Server 2005/2008</w:t>
      </w:r>
      <w:r w:rsidR="006B4950">
        <w:rPr>
          <w:rFonts w:ascii="Verdana" w:hAnsi="Verdana"/>
          <w:sz w:val="17"/>
          <w:szCs w:val="17"/>
        </w:rPr>
        <w:t>/2012</w:t>
      </w:r>
      <w:r w:rsidR="00C4159A">
        <w:rPr>
          <w:rFonts w:ascii="Verdana" w:hAnsi="Verdana"/>
          <w:sz w:val="17"/>
          <w:szCs w:val="17"/>
        </w:rPr>
        <w:t>/2014</w:t>
      </w:r>
    </w:p>
    <w:p w:rsidR="00721BF6" w:rsidRPr="00AA6707" w:rsidP="004912AE">
      <w:pPr>
        <w:numPr>
          <w:ilvl w:val="0"/>
          <w:numId w:val="2"/>
        </w:numPr>
        <w:autoSpaceDE w:val="0"/>
        <w:spacing w:line="360" w:lineRule="auto"/>
        <w:rPr>
          <w:rFonts w:ascii="Verdana" w:hAnsi="Verdana" w:cs="Times New Roman"/>
          <w:b/>
          <w:sz w:val="17"/>
          <w:szCs w:val="17"/>
        </w:rPr>
      </w:pPr>
      <w:r w:rsidRPr="00AA6707">
        <w:rPr>
          <w:rFonts w:ascii="Verdana" w:hAnsi="Verdana" w:cs="Times New Roman"/>
          <w:b/>
          <w:sz w:val="17"/>
          <w:szCs w:val="17"/>
        </w:rPr>
        <w:t>Front End</w:t>
      </w:r>
      <w:r w:rsidRPr="00AA6707">
        <w:rPr>
          <w:rFonts w:ascii="Verdana" w:hAnsi="Verdana" w:cs="Times New Roman"/>
          <w:b/>
          <w:sz w:val="17"/>
          <w:szCs w:val="17"/>
        </w:rPr>
        <w:t xml:space="preserve"> Tools</w:t>
      </w:r>
      <w:r w:rsidRPr="00AA6707">
        <w:rPr>
          <w:rFonts w:ascii="Verdana" w:hAnsi="Verdana" w:cs="Times New Roman"/>
          <w:b/>
          <w:sz w:val="17"/>
          <w:szCs w:val="17"/>
        </w:rPr>
        <w:tab/>
      </w:r>
      <w:r w:rsidRPr="00AA6707">
        <w:rPr>
          <w:rFonts w:ascii="Verdana" w:hAnsi="Verdana" w:cs="Times New Roman"/>
          <w:b/>
          <w:sz w:val="17"/>
          <w:szCs w:val="17"/>
        </w:rPr>
        <w:tab/>
        <w:t xml:space="preserve">:  </w:t>
      </w:r>
      <w:r w:rsidRPr="00AA6707">
        <w:rPr>
          <w:rFonts w:ascii="Verdana" w:hAnsi="Verdana" w:cs="Times New Roman"/>
          <w:sz w:val="17"/>
          <w:szCs w:val="17"/>
        </w:rPr>
        <w:t>Microsoft Visual Studio 2008/2010</w:t>
      </w:r>
      <w:r w:rsidR="00C4159A">
        <w:rPr>
          <w:rFonts w:ascii="Verdana" w:hAnsi="Verdana" w:cs="Times New Roman"/>
          <w:sz w:val="17"/>
          <w:szCs w:val="17"/>
        </w:rPr>
        <w:t>/2015/2017</w:t>
      </w:r>
    </w:p>
    <w:p w:rsidR="002F1B90" w:rsidRPr="002F1B90" w:rsidP="004912AE">
      <w:pPr>
        <w:numPr>
          <w:ilvl w:val="0"/>
          <w:numId w:val="2"/>
        </w:numPr>
        <w:autoSpaceDE w:val="0"/>
        <w:spacing w:line="360" w:lineRule="auto"/>
        <w:rPr>
          <w:rFonts w:ascii="Verdana" w:hAnsi="Verdana" w:cs="Times New Roman"/>
          <w:b/>
          <w:color w:val="000000"/>
          <w:sz w:val="17"/>
          <w:szCs w:val="17"/>
        </w:rPr>
      </w:pPr>
      <w:r>
        <w:rPr>
          <w:rFonts w:ascii="Verdana" w:hAnsi="Verdana" w:cs="Times New Roman"/>
          <w:b/>
          <w:sz w:val="17"/>
          <w:szCs w:val="17"/>
        </w:rPr>
        <w:t>Software Testing Skill</w:t>
      </w:r>
      <w:r>
        <w:rPr>
          <w:rFonts w:ascii="Verdana" w:hAnsi="Verdana" w:cs="Times New Roman"/>
          <w:b/>
          <w:sz w:val="17"/>
          <w:szCs w:val="17"/>
        </w:rPr>
        <w:tab/>
      </w:r>
      <w:r>
        <w:rPr>
          <w:rFonts w:ascii="Verdana" w:hAnsi="Verdana" w:cs="Times New Roman"/>
          <w:b/>
          <w:sz w:val="17"/>
          <w:szCs w:val="17"/>
        </w:rPr>
        <w:tab/>
        <w:t>:</w:t>
      </w:r>
      <w:r>
        <w:rPr>
          <w:rFonts w:ascii="Verdana" w:hAnsi="Verdana" w:cs="Times New Roman"/>
          <w:b/>
          <w:color w:val="000000"/>
          <w:sz w:val="17"/>
          <w:szCs w:val="17"/>
        </w:rPr>
        <w:t xml:space="preserve">  </w:t>
      </w:r>
      <w:r w:rsidRPr="004912AE">
        <w:rPr>
          <w:rFonts w:ascii="Verdana" w:hAnsi="Verdana" w:cs="Times New Roman"/>
          <w:color w:val="000000"/>
          <w:sz w:val="17"/>
          <w:szCs w:val="17"/>
        </w:rPr>
        <w:t>Manual Testing , Automation Testing</w:t>
      </w:r>
    </w:p>
    <w:p w:rsidR="00721BF6" w:rsidRPr="00AA6707" w:rsidP="004912AE">
      <w:pPr>
        <w:autoSpaceDE w:val="0"/>
        <w:spacing w:line="360" w:lineRule="auto"/>
        <w:ind w:left="720"/>
        <w:rPr>
          <w:rFonts w:ascii="Verdana" w:hAnsi="Verdana" w:cs="Times New Roman"/>
          <w:b/>
          <w:color w:val="000000"/>
          <w:sz w:val="17"/>
          <w:szCs w:val="17"/>
        </w:rPr>
      </w:pPr>
    </w:p>
    <w:p w:rsidR="00721BF6" w:rsidRPr="00AA6707" w:rsidP="004912AE">
      <w:pPr>
        <w:autoSpaceDE w:val="0"/>
        <w:spacing w:line="360" w:lineRule="auto"/>
        <w:rPr>
          <w:rFonts w:ascii="Verdana" w:hAnsi="Verdana"/>
          <w:sz w:val="17"/>
          <w:szCs w:val="17"/>
        </w:rPr>
      </w:pPr>
      <w:r w:rsidRPr="00AA6707">
        <w:rPr>
          <w:rFonts w:ascii="Verdana" w:hAnsi="Verdana"/>
          <w:b/>
          <w:sz w:val="17"/>
          <w:szCs w:val="17"/>
        </w:rPr>
        <w:t>.NET Skills:</w:t>
      </w:r>
      <w:r w:rsidRPr="00AA6707">
        <w:rPr>
          <w:rFonts w:ascii="Verdana" w:hAnsi="Verdana"/>
          <w:sz w:val="17"/>
          <w:szCs w:val="17"/>
        </w:rPr>
        <w:t xml:space="preserve"> </w:t>
      </w:r>
      <w:r w:rsidR="00185D46">
        <w:rPr>
          <w:rFonts w:ascii="Verdana" w:hAnsi="Verdana"/>
          <w:sz w:val="17"/>
          <w:szCs w:val="17"/>
        </w:rPr>
        <w:t>Asp.net</w:t>
      </w:r>
      <w:r w:rsidRPr="00AA6707">
        <w:rPr>
          <w:rFonts w:ascii="Verdana" w:hAnsi="Verdana"/>
          <w:sz w:val="17"/>
          <w:szCs w:val="17"/>
        </w:rPr>
        <w:t>,</w:t>
      </w:r>
      <w:r w:rsidR="00185D46">
        <w:rPr>
          <w:rFonts w:ascii="Verdana" w:hAnsi="Verdana"/>
          <w:sz w:val="17"/>
          <w:szCs w:val="17"/>
        </w:rPr>
        <w:t xml:space="preserve"> </w:t>
      </w:r>
      <w:r w:rsidR="000075B8">
        <w:rPr>
          <w:rFonts w:ascii="Verdana" w:hAnsi="Verdana"/>
          <w:sz w:val="17"/>
          <w:szCs w:val="17"/>
        </w:rPr>
        <w:t>MVC, Web API</w:t>
      </w:r>
      <w:r w:rsidR="00EA7CD9">
        <w:rPr>
          <w:rFonts w:ascii="Verdana" w:hAnsi="Verdana"/>
          <w:sz w:val="17"/>
          <w:szCs w:val="17"/>
        </w:rPr>
        <w:t>,CSS</w:t>
      </w:r>
      <w:r w:rsidRPr="00AA6707">
        <w:rPr>
          <w:rFonts w:ascii="Verdana" w:hAnsi="Verdana"/>
          <w:sz w:val="17"/>
          <w:szCs w:val="17"/>
        </w:rPr>
        <w:t>.</w:t>
      </w:r>
    </w:p>
    <w:p w:rsidR="00721BF6" w:rsidRPr="00AA6707" w:rsidP="004912AE">
      <w:pPr>
        <w:autoSpaceDE w:val="0"/>
        <w:spacing w:line="360" w:lineRule="auto"/>
        <w:rPr>
          <w:rFonts w:ascii="Verdana" w:hAnsi="Verdana"/>
          <w:sz w:val="17"/>
          <w:szCs w:val="17"/>
        </w:rPr>
      </w:pPr>
      <w:r w:rsidRPr="00AA6707">
        <w:rPr>
          <w:rFonts w:ascii="Verdana" w:hAnsi="Verdana"/>
          <w:b/>
          <w:sz w:val="17"/>
          <w:szCs w:val="17"/>
        </w:rPr>
        <w:t xml:space="preserve">SQL Server Skills: </w:t>
      </w:r>
      <w:r w:rsidRPr="00AA6707">
        <w:rPr>
          <w:rFonts w:ascii="Verdana" w:hAnsi="Verdana"/>
          <w:sz w:val="17"/>
          <w:szCs w:val="17"/>
        </w:rPr>
        <w:t>Views, Indexing, Functions, Store</w:t>
      </w:r>
      <w:r w:rsidR="003641C8">
        <w:rPr>
          <w:rFonts w:ascii="Verdana" w:hAnsi="Verdana"/>
          <w:sz w:val="17"/>
          <w:szCs w:val="17"/>
        </w:rPr>
        <w:t>d Procedures, Cursors, Triggers, Query optimization</w:t>
      </w:r>
    </w:p>
    <w:p w:rsidR="004912AE" w:rsidRPr="00EA7CD9" w:rsidP="00EA7CD9">
      <w:pPr>
        <w:autoSpaceDE w:val="0"/>
        <w:spacing w:line="360" w:lineRule="auto"/>
        <w:rPr>
          <w:rFonts w:ascii="Verdana" w:hAnsi="Verdana"/>
          <w:sz w:val="17"/>
          <w:szCs w:val="17"/>
        </w:rPr>
      </w:pPr>
      <w:r>
        <w:rPr>
          <w:rFonts w:ascii="Verdana" w:hAnsi="Verdana"/>
          <w:b/>
          <w:sz w:val="17"/>
          <w:szCs w:val="17"/>
        </w:rPr>
        <w:t xml:space="preserve">Reporting </w:t>
      </w:r>
      <w:r w:rsidRPr="00AA6707" w:rsidR="00721BF6">
        <w:rPr>
          <w:rFonts w:ascii="Verdana" w:hAnsi="Verdana"/>
          <w:b/>
          <w:sz w:val="17"/>
          <w:szCs w:val="17"/>
        </w:rPr>
        <w:t xml:space="preserve">Tools: </w:t>
      </w:r>
      <w:r w:rsidR="002F1B90">
        <w:rPr>
          <w:rFonts w:ascii="Verdana" w:hAnsi="Verdana"/>
          <w:sz w:val="17"/>
          <w:szCs w:val="17"/>
        </w:rPr>
        <w:t>Crystal Report</w:t>
      </w:r>
      <w:r w:rsidRPr="00AA6707" w:rsidR="00721BF6">
        <w:rPr>
          <w:rFonts w:ascii="Verdana" w:hAnsi="Verdana"/>
          <w:sz w:val="17"/>
          <w:szCs w:val="17"/>
        </w:rPr>
        <w:t>.</w:t>
      </w:r>
    </w:p>
    <w:p w:rsidR="004714FF" w:rsidP="00943904">
      <w:pPr>
        <w:autoSpaceDE w:val="0"/>
        <w:rPr>
          <w:rFonts w:ascii="Verdana" w:hAnsi="Verdana"/>
          <w:sz w:val="20"/>
          <w:szCs w:val="20"/>
        </w:rPr>
      </w:pPr>
    </w:p>
    <w:p w:rsidR="004714FF" w:rsidRPr="00DD30EB" w:rsidP="004714FF">
      <w:pPr>
        <w:shd w:val="clear" w:color="auto" w:fill="BFBFBF"/>
        <w:autoSpaceDE w:val="0"/>
        <w:rPr>
          <w:rFonts w:ascii="Verdana" w:eastAsia="TT1DAt00" w:hAnsi="Verdana" w:cs="Times New Roman"/>
          <w:b/>
          <w:bCs/>
          <w:color w:val="000000"/>
          <w:sz w:val="20"/>
          <w:szCs w:val="20"/>
        </w:rPr>
      </w:pPr>
      <w:r>
        <w:rPr>
          <w:rFonts w:ascii="Verdana" w:eastAsia="TT1DAt00" w:hAnsi="Verdana" w:cs="Times New Roman"/>
          <w:b/>
          <w:bCs/>
          <w:color w:val="000000"/>
          <w:sz w:val="20"/>
          <w:szCs w:val="20"/>
        </w:rPr>
        <w:t>Educational</w:t>
      </w:r>
      <w:r w:rsidRPr="00DD30EB">
        <w:rPr>
          <w:rFonts w:ascii="Verdana" w:eastAsia="TT1DAt00" w:hAnsi="Verdana" w:cs="Times New Roman"/>
          <w:b/>
          <w:bCs/>
          <w:color w:val="000000"/>
          <w:sz w:val="20"/>
          <w:szCs w:val="20"/>
        </w:rPr>
        <w:t xml:space="preserve"> </w:t>
      </w:r>
      <w:r>
        <w:rPr>
          <w:rFonts w:ascii="Verdana" w:eastAsia="TT1DAt00" w:hAnsi="Verdana" w:cs="Times New Roman"/>
          <w:b/>
          <w:bCs/>
          <w:color w:val="000000"/>
          <w:sz w:val="20"/>
          <w:szCs w:val="20"/>
        </w:rPr>
        <w:t>Details</w:t>
      </w:r>
      <w:r w:rsidRPr="00DD30EB">
        <w:rPr>
          <w:rFonts w:ascii="Verdana" w:eastAsia="TT1DAt00" w:hAnsi="Verdana" w:cs="Times New Roman"/>
          <w:b/>
          <w:bCs/>
          <w:color w:val="000000"/>
          <w:sz w:val="20"/>
          <w:szCs w:val="20"/>
        </w:rPr>
        <w:t xml:space="preserve"> </w:t>
      </w:r>
    </w:p>
    <w:p w:rsidR="004714FF" w:rsidP="004714FF">
      <w:pPr>
        <w:autoSpaceDE w:val="0"/>
        <w:ind w:left="1425"/>
        <w:rPr>
          <w:rFonts w:ascii="Verdana" w:hAnsi="Verdana" w:cs="Times New Roman"/>
          <w:b/>
          <w:sz w:val="20"/>
          <w:szCs w:val="20"/>
        </w:rPr>
      </w:pPr>
    </w:p>
    <w:tbl>
      <w:tblPr>
        <w:tblW w:w="10530" w:type="dxa"/>
        <w:tblInd w:w="55" w:type="dxa"/>
        <w:tblLayout w:type="fixed"/>
        <w:tblCellMar>
          <w:top w:w="55" w:type="dxa"/>
          <w:left w:w="55" w:type="dxa"/>
          <w:bottom w:w="55" w:type="dxa"/>
          <w:right w:w="55" w:type="dxa"/>
        </w:tblCellMar>
        <w:tblLook w:val="04A0"/>
      </w:tblPr>
      <w:tblGrid>
        <w:gridCol w:w="3060"/>
        <w:gridCol w:w="1440"/>
        <w:gridCol w:w="3780"/>
        <w:gridCol w:w="2250"/>
      </w:tblGrid>
      <w:tr w:rsidTr="00C11158">
        <w:tblPrEx>
          <w:tblW w:w="10530" w:type="dxa"/>
          <w:tblInd w:w="55" w:type="dxa"/>
          <w:tblLayout w:type="fixed"/>
          <w:tblCellMar>
            <w:top w:w="55" w:type="dxa"/>
            <w:left w:w="55" w:type="dxa"/>
            <w:bottom w:w="55" w:type="dxa"/>
            <w:right w:w="55" w:type="dxa"/>
          </w:tblCellMar>
          <w:tblLook w:val="04A0"/>
        </w:tblPrEx>
        <w:trPr>
          <w:trHeight w:val="241"/>
        </w:trPr>
        <w:tc>
          <w:tcPr>
            <w:tcW w:w="3060" w:type="dxa"/>
            <w:tcBorders>
              <w:top w:val="single" w:sz="2" w:space="0" w:color="000000"/>
              <w:left w:val="single" w:sz="2" w:space="0" w:color="000000"/>
              <w:bottom w:val="single" w:sz="2" w:space="0" w:color="000000"/>
              <w:right w:val="nil"/>
            </w:tcBorders>
            <w:hideMark/>
          </w:tcPr>
          <w:p w:rsidR="004714FF" w:rsidRPr="00F61D4E" w:rsidP="00C11158">
            <w:pPr>
              <w:suppressLineNumbers/>
              <w:snapToGrid w:val="0"/>
              <w:jc w:val="center"/>
              <w:rPr>
                <w:rFonts w:ascii="Verdana" w:eastAsia="TT1DAt00" w:hAnsi="Verdana" w:cs="Times New Roman"/>
                <w:b/>
                <w:bCs/>
                <w:kern w:val="2"/>
                <w:sz w:val="17"/>
                <w:szCs w:val="17"/>
              </w:rPr>
            </w:pPr>
            <w:r w:rsidRPr="00F61D4E">
              <w:rPr>
                <w:rFonts w:ascii="Verdana" w:hAnsi="Verdana" w:cs="Times New Roman"/>
                <w:b/>
                <w:bCs/>
                <w:color w:val="222222"/>
                <w:kern w:val="2"/>
                <w:sz w:val="17"/>
                <w:szCs w:val="17"/>
              </w:rPr>
              <w:t>Course</w:t>
            </w:r>
          </w:p>
        </w:tc>
        <w:tc>
          <w:tcPr>
            <w:tcW w:w="1440" w:type="dxa"/>
            <w:tcBorders>
              <w:top w:val="single" w:sz="2" w:space="0" w:color="000000"/>
              <w:left w:val="single" w:sz="2" w:space="0" w:color="000000"/>
              <w:bottom w:val="single" w:sz="2" w:space="0" w:color="000000"/>
              <w:right w:val="nil"/>
            </w:tcBorders>
            <w:hideMark/>
          </w:tcPr>
          <w:p w:rsidR="004714FF" w:rsidRPr="00F61D4E" w:rsidP="00C11158">
            <w:pPr>
              <w:suppressLineNumbers/>
              <w:snapToGrid w:val="0"/>
              <w:jc w:val="center"/>
              <w:rPr>
                <w:rFonts w:ascii="Verdana" w:eastAsia="TT1DAt00" w:hAnsi="Verdana" w:cs="Times New Roman"/>
                <w:b/>
                <w:bCs/>
                <w:kern w:val="2"/>
                <w:sz w:val="17"/>
                <w:szCs w:val="17"/>
              </w:rPr>
            </w:pPr>
            <w:r w:rsidRPr="00F61D4E">
              <w:rPr>
                <w:rFonts w:ascii="Verdana" w:eastAsia="TT1DAt00" w:hAnsi="Verdana" w:cs="Times New Roman"/>
                <w:b/>
                <w:bCs/>
                <w:kern w:val="2"/>
                <w:sz w:val="17"/>
                <w:szCs w:val="17"/>
              </w:rPr>
              <w:t>Year</w:t>
            </w:r>
          </w:p>
        </w:tc>
        <w:tc>
          <w:tcPr>
            <w:tcW w:w="3780" w:type="dxa"/>
            <w:tcBorders>
              <w:top w:val="single" w:sz="2" w:space="0" w:color="000000"/>
              <w:left w:val="single" w:sz="2" w:space="0" w:color="000000"/>
              <w:bottom w:val="single" w:sz="2" w:space="0" w:color="000000"/>
              <w:right w:val="nil"/>
            </w:tcBorders>
            <w:hideMark/>
          </w:tcPr>
          <w:p w:rsidR="004714FF" w:rsidRPr="00F61D4E" w:rsidP="00C11158">
            <w:pPr>
              <w:suppressLineNumbers/>
              <w:snapToGrid w:val="0"/>
              <w:jc w:val="center"/>
              <w:rPr>
                <w:rFonts w:ascii="Verdana" w:eastAsia="TT1DAt00" w:hAnsi="Verdana" w:cs="Times New Roman"/>
                <w:b/>
                <w:bCs/>
                <w:kern w:val="2"/>
                <w:sz w:val="17"/>
                <w:szCs w:val="17"/>
              </w:rPr>
            </w:pPr>
            <w:r w:rsidRPr="00F61D4E">
              <w:rPr>
                <w:rFonts w:ascii="Verdana" w:eastAsia="TT1DAt00" w:hAnsi="Verdana" w:cs="Times New Roman"/>
                <w:b/>
                <w:bCs/>
                <w:kern w:val="2"/>
                <w:sz w:val="17"/>
                <w:szCs w:val="17"/>
              </w:rPr>
              <w:t>Board / University</w:t>
            </w:r>
          </w:p>
        </w:tc>
        <w:tc>
          <w:tcPr>
            <w:tcW w:w="2250" w:type="dxa"/>
            <w:tcBorders>
              <w:top w:val="single" w:sz="2" w:space="0" w:color="000000"/>
              <w:left w:val="single" w:sz="2" w:space="0" w:color="000000"/>
              <w:bottom w:val="single" w:sz="2" w:space="0" w:color="000000"/>
              <w:right w:val="single" w:sz="2" w:space="0" w:color="000000"/>
            </w:tcBorders>
            <w:hideMark/>
          </w:tcPr>
          <w:p w:rsidR="004714FF" w:rsidRPr="00F61D4E" w:rsidP="00C11158">
            <w:pPr>
              <w:suppressLineNumbers/>
              <w:snapToGrid w:val="0"/>
              <w:jc w:val="center"/>
              <w:rPr>
                <w:rFonts w:ascii="Verdana" w:eastAsia="TT1DAt00" w:hAnsi="Verdana" w:cs="Times New Roman"/>
                <w:b/>
                <w:bCs/>
                <w:kern w:val="2"/>
                <w:sz w:val="17"/>
                <w:szCs w:val="17"/>
              </w:rPr>
            </w:pPr>
            <w:r w:rsidRPr="00F61D4E">
              <w:rPr>
                <w:rFonts w:ascii="Verdana" w:eastAsia="TT1DAt00" w:hAnsi="Verdana" w:cs="Times New Roman"/>
                <w:b/>
                <w:bCs/>
                <w:kern w:val="2"/>
                <w:sz w:val="17"/>
                <w:szCs w:val="17"/>
              </w:rPr>
              <w:t>Percentage</w:t>
            </w:r>
          </w:p>
        </w:tc>
      </w:tr>
      <w:tr w:rsidTr="00C11158">
        <w:tblPrEx>
          <w:tblW w:w="10530" w:type="dxa"/>
          <w:tblInd w:w="55" w:type="dxa"/>
          <w:tblLayout w:type="fixed"/>
          <w:tblCellMar>
            <w:top w:w="55" w:type="dxa"/>
            <w:left w:w="55" w:type="dxa"/>
            <w:bottom w:w="55" w:type="dxa"/>
            <w:right w:w="55" w:type="dxa"/>
          </w:tblCellMar>
          <w:tblLook w:val="04A0"/>
        </w:tblPrEx>
        <w:trPr>
          <w:trHeight w:val="458"/>
        </w:trPr>
        <w:tc>
          <w:tcPr>
            <w:tcW w:w="3060" w:type="dxa"/>
            <w:tcBorders>
              <w:top w:val="nil"/>
              <w:left w:val="single" w:sz="2" w:space="0" w:color="000000"/>
              <w:bottom w:val="single" w:sz="2" w:space="0" w:color="000000"/>
              <w:right w:val="nil"/>
            </w:tcBorders>
            <w:hideMark/>
          </w:tcPr>
          <w:p w:rsidR="004714FF" w:rsidRPr="00F61D4E" w:rsidP="00C11158">
            <w:pPr>
              <w:suppressLineNumbers/>
              <w:snapToGrid w:val="0"/>
              <w:jc w:val="center"/>
              <w:rPr>
                <w:rFonts w:ascii="Verdana" w:eastAsia="TT1DAt00" w:hAnsi="Verdana" w:cs="Times New Roman"/>
                <w:b/>
                <w:bCs/>
                <w:kern w:val="2"/>
                <w:sz w:val="17"/>
                <w:szCs w:val="17"/>
              </w:rPr>
            </w:pPr>
            <w:r>
              <w:rPr>
                <w:rFonts w:ascii="Verdana" w:eastAsia="TT1DAt00" w:hAnsi="Verdana" w:cs="Times New Roman"/>
                <w:b/>
                <w:bCs/>
                <w:kern w:val="2"/>
                <w:sz w:val="17"/>
                <w:szCs w:val="17"/>
              </w:rPr>
              <w:t>Bachelor Of Engineering</w:t>
            </w:r>
          </w:p>
          <w:p w:rsidR="004714FF" w:rsidRPr="00F61D4E" w:rsidP="00C11158">
            <w:pPr>
              <w:suppressLineNumbers/>
              <w:snapToGrid w:val="0"/>
              <w:jc w:val="center"/>
              <w:rPr>
                <w:rFonts w:ascii="Verdana" w:eastAsia="TT1DAt00" w:hAnsi="Verdana" w:cs="Times New Roman"/>
                <w:b/>
                <w:bCs/>
                <w:kern w:val="2"/>
                <w:sz w:val="17"/>
                <w:szCs w:val="17"/>
              </w:rPr>
            </w:pPr>
            <w:r w:rsidRPr="00F61D4E">
              <w:rPr>
                <w:rFonts w:ascii="Verdana" w:eastAsia="TT1DAt00" w:hAnsi="Verdana" w:cs="Times New Roman"/>
                <w:b/>
                <w:bCs/>
                <w:kern w:val="2"/>
                <w:sz w:val="17"/>
                <w:szCs w:val="17"/>
              </w:rPr>
              <w:t>(InformationTechnology)</w:t>
            </w:r>
          </w:p>
        </w:tc>
        <w:tc>
          <w:tcPr>
            <w:tcW w:w="1440" w:type="dxa"/>
            <w:tcBorders>
              <w:top w:val="nil"/>
              <w:left w:val="single" w:sz="2" w:space="0" w:color="000000"/>
              <w:bottom w:val="single" w:sz="2" w:space="0" w:color="000000"/>
              <w:right w:val="nil"/>
            </w:tcBorders>
          </w:tcPr>
          <w:p w:rsidR="004714FF" w:rsidRPr="00F61D4E" w:rsidP="00C11158">
            <w:pPr>
              <w:suppressLineNumbers/>
              <w:snapToGrid w:val="0"/>
              <w:jc w:val="center"/>
              <w:rPr>
                <w:rFonts w:ascii="Verdana" w:eastAsia="TT1DAt00" w:hAnsi="Verdana" w:cs="Times New Roman"/>
                <w:kern w:val="2"/>
                <w:sz w:val="17"/>
                <w:szCs w:val="17"/>
              </w:rPr>
            </w:pPr>
          </w:p>
          <w:p w:rsidR="004714FF" w:rsidRPr="00F61D4E" w:rsidP="00C11158">
            <w:pPr>
              <w:suppressLineNumbers/>
              <w:snapToGrid w:val="0"/>
              <w:jc w:val="center"/>
              <w:rPr>
                <w:rFonts w:ascii="Verdana" w:eastAsia="TT1DAt00" w:hAnsi="Verdana" w:cs="Times New Roman"/>
                <w:kern w:val="2"/>
                <w:sz w:val="17"/>
                <w:szCs w:val="17"/>
              </w:rPr>
            </w:pPr>
            <w:r>
              <w:rPr>
                <w:rFonts w:ascii="Verdana" w:eastAsia="TT1DAt00" w:hAnsi="Verdana" w:cs="Times New Roman"/>
                <w:kern w:val="2"/>
                <w:sz w:val="17"/>
                <w:szCs w:val="17"/>
              </w:rPr>
              <w:t>2012</w:t>
            </w:r>
          </w:p>
        </w:tc>
        <w:tc>
          <w:tcPr>
            <w:tcW w:w="3780" w:type="dxa"/>
            <w:tcBorders>
              <w:top w:val="nil"/>
              <w:left w:val="single" w:sz="2" w:space="0" w:color="000000"/>
              <w:bottom w:val="single" w:sz="2" w:space="0" w:color="000000"/>
              <w:right w:val="nil"/>
            </w:tcBorders>
          </w:tcPr>
          <w:p w:rsidR="004714FF" w:rsidRPr="00F61D4E" w:rsidP="00C11158">
            <w:pPr>
              <w:suppressLineNumbers/>
              <w:snapToGrid w:val="0"/>
              <w:jc w:val="center"/>
              <w:rPr>
                <w:rFonts w:ascii="Verdana" w:eastAsia="TT1D8t00" w:hAnsi="Verdana" w:cs="Times New Roman"/>
                <w:kern w:val="2"/>
                <w:sz w:val="17"/>
                <w:szCs w:val="17"/>
              </w:rPr>
            </w:pPr>
          </w:p>
          <w:p w:rsidR="004714FF" w:rsidRPr="00F61D4E" w:rsidP="00C11158">
            <w:pPr>
              <w:suppressLineNumbers/>
              <w:snapToGrid w:val="0"/>
              <w:jc w:val="center"/>
              <w:rPr>
                <w:rFonts w:ascii="Verdana" w:eastAsia="TT1D8t00" w:hAnsi="Verdana" w:cs="Times New Roman"/>
                <w:kern w:val="2"/>
                <w:sz w:val="17"/>
                <w:szCs w:val="17"/>
              </w:rPr>
            </w:pPr>
            <w:r>
              <w:rPr>
                <w:rFonts w:ascii="Verdana" w:eastAsia="TT1D8t00" w:hAnsi="Verdana" w:cs="Times New Roman"/>
                <w:kern w:val="2"/>
                <w:sz w:val="17"/>
                <w:szCs w:val="17"/>
              </w:rPr>
              <w:t>Pune</w:t>
            </w:r>
            <w:r w:rsidRPr="00F61D4E">
              <w:rPr>
                <w:rFonts w:ascii="Verdana" w:eastAsia="TT1D8t00" w:hAnsi="Verdana" w:cs="Times New Roman"/>
                <w:kern w:val="2"/>
                <w:sz w:val="17"/>
                <w:szCs w:val="17"/>
              </w:rPr>
              <w:t xml:space="preserve"> University</w:t>
            </w:r>
          </w:p>
        </w:tc>
        <w:tc>
          <w:tcPr>
            <w:tcW w:w="2250" w:type="dxa"/>
            <w:tcBorders>
              <w:top w:val="nil"/>
              <w:left w:val="single" w:sz="2" w:space="0" w:color="000000"/>
              <w:bottom w:val="single" w:sz="2" w:space="0" w:color="000000"/>
              <w:right w:val="single" w:sz="2" w:space="0" w:color="000000"/>
            </w:tcBorders>
          </w:tcPr>
          <w:p w:rsidR="004714FF" w:rsidRPr="00F61D4E" w:rsidP="00C11158">
            <w:pPr>
              <w:suppressLineNumbers/>
              <w:snapToGrid w:val="0"/>
              <w:jc w:val="center"/>
              <w:rPr>
                <w:rFonts w:ascii="Verdana" w:eastAsia="TT1DAt00" w:hAnsi="Verdana" w:cs="Times New Roman"/>
                <w:kern w:val="2"/>
                <w:sz w:val="17"/>
                <w:szCs w:val="17"/>
              </w:rPr>
            </w:pPr>
          </w:p>
          <w:p w:rsidR="004714FF" w:rsidRPr="00F61D4E" w:rsidP="002F1B90">
            <w:pPr>
              <w:suppressLineNumbers/>
              <w:snapToGrid w:val="0"/>
              <w:jc w:val="center"/>
              <w:rPr>
                <w:rFonts w:ascii="Verdana" w:eastAsia="TT1DAt00" w:hAnsi="Verdana" w:cs="Times New Roman"/>
                <w:kern w:val="2"/>
                <w:sz w:val="17"/>
                <w:szCs w:val="17"/>
              </w:rPr>
            </w:pPr>
            <w:r>
              <w:rPr>
                <w:rFonts w:ascii="Verdana" w:eastAsia="TT1DAt00" w:hAnsi="Verdana" w:cs="Times New Roman"/>
                <w:kern w:val="2"/>
                <w:sz w:val="17"/>
                <w:szCs w:val="17"/>
                <w:lang w:val="en-IN"/>
              </w:rPr>
              <w:t>63</w:t>
            </w:r>
            <w:r w:rsidR="00EC3A16">
              <w:rPr>
                <w:rFonts w:ascii="Verdana" w:eastAsia="TT1DAt00" w:hAnsi="Verdana" w:cs="Times New Roman"/>
                <w:kern w:val="2"/>
                <w:sz w:val="17"/>
                <w:szCs w:val="17"/>
                <w:lang w:val="en-IN"/>
              </w:rPr>
              <w:t>.</w:t>
            </w:r>
            <w:r>
              <w:rPr>
                <w:rFonts w:ascii="Verdana" w:eastAsia="TT1DAt00" w:hAnsi="Verdana" w:cs="Times New Roman"/>
                <w:kern w:val="2"/>
                <w:sz w:val="17"/>
                <w:szCs w:val="17"/>
                <w:lang w:val="en-IN"/>
              </w:rPr>
              <w:t>60</w:t>
            </w:r>
            <w:r w:rsidRPr="00A6597C" w:rsidR="00A6597C">
              <w:rPr>
                <w:rFonts w:ascii="Verdana" w:eastAsia="TT1DAt00" w:hAnsi="Verdana" w:cs="Times New Roman"/>
                <w:kern w:val="2"/>
                <w:sz w:val="17"/>
                <w:szCs w:val="17"/>
                <w:lang w:val="en-IN"/>
              </w:rPr>
              <w:t xml:space="preserve"> </w:t>
            </w:r>
            <w:r w:rsidRPr="00F61D4E">
              <w:rPr>
                <w:rFonts w:ascii="Verdana" w:eastAsia="TT1DAt00" w:hAnsi="Verdana" w:cs="Times New Roman"/>
                <w:kern w:val="2"/>
                <w:sz w:val="17"/>
                <w:szCs w:val="17"/>
              </w:rPr>
              <w:t xml:space="preserve">% </w:t>
            </w:r>
          </w:p>
        </w:tc>
      </w:tr>
      <w:tr w:rsidTr="00C11158">
        <w:tblPrEx>
          <w:tblW w:w="10530" w:type="dxa"/>
          <w:tblInd w:w="55" w:type="dxa"/>
          <w:tblLayout w:type="fixed"/>
          <w:tblCellMar>
            <w:top w:w="55" w:type="dxa"/>
            <w:left w:w="55" w:type="dxa"/>
            <w:bottom w:w="55" w:type="dxa"/>
            <w:right w:w="55" w:type="dxa"/>
          </w:tblCellMar>
          <w:tblLook w:val="04A0"/>
        </w:tblPrEx>
        <w:trPr>
          <w:trHeight w:val="232"/>
        </w:trPr>
        <w:tc>
          <w:tcPr>
            <w:tcW w:w="3060" w:type="dxa"/>
            <w:tcBorders>
              <w:top w:val="single" w:sz="4" w:space="0" w:color="auto"/>
              <w:left w:val="single" w:sz="2" w:space="0" w:color="000000"/>
              <w:bottom w:val="single" w:sz="4" w:space="0" w:color="auto"/>
              <w:right w:val="single" w:sz="2" w:space="0" w:color="000000"/>
            </w:tcBorders>
            <w:hideMark/>
          </w:tcPr>
          <w:p w:rsidR="004714FF" w:rsidRPr="00F61D4E" w:rsidP="00C11158">
            <w:pPr>
              <w:suppressLineNumbers/>
              <w:snapToGrid w:val="0"/>
              <w:jc w:val="center"/>
              <w:rPr>
                <w:rFonts w:ascii="Verdana" w:eastAsia="TT1DAt00" w:hAnsi="Verdana" w:cs="Times New Roman"/>
                <w:b/>
                <w:bCs/>
                <w:kern w:val="2"/>
                <w:sz w:val="17"/>
                <w:szCs w:val="17"/>
              </w:rPr>
            </w:pPr>
            <w:r>
              <w:rPr>
                <w:rFonts w:ascii="Verdana" w:eastAsia="TT1DAt00" w:hAnsi="Verdana" w:cs="Times New Roman"/>
                <w:b/>
                <w:bCs/>
                <w:kern w:val="2"/>
                <w:sz w:val="17"/>
                <w:szCs w:val="17"/>
              </w:rPr>
              <w:t>Diploma In (Information Technology)</w:t>
            </w:r>
          </w:p>
        </w:tc>
        <w:tc>
          <w:tcPr>
            <w:tcW w:w="1440" w:type="dxa"/>
            <w:tcBorders>
              <w:top w:val="single" w:sz="4" w:space="0" w:color="auto"/>
              <w:left w:val="single" w:sz="2" w:space="0" w:color="000000"/>
              <w:bottom w:val="single" w:sz="4" w:space="0" w:color="auto"/>
              <w:right w:val="single" w:sz="2" w:space="0" w:color="000000"/>
            </w:tcBorders>
            <w:hideMark/>
          </w:tcPr>
          <w:p w:rsidR="004714FF" w:rsidRPr="00F61D4E" w:rsidP="00C11158">
            <w:pPr>
              <w:suppressLineNumbers/>
              <w:snapToGrid w:val="0"/>
              <w:jc w:val="center"/>
              <w:rPr>
                <w:rFonts w:ascii="Verdana" w:eastAsia="TT1DAt00" w:hAnsi="Verdana" w:cs="Times New Roman"/>
                <w:kern w:val="2"/>
                <w:sz w:val="17"/>
                <w:szCs w:val="17"/>
              </w:rPr>
            </w:pPr>
            <w:r>
              <w:rPr>
                <w:rFonts w:ascii="Verdana" w:eastAsia="TT1DAt00" w:hAnsi="Verdana" w:cs="Times New Roman"/>
                <w:kern w:val="2"/>
                <w:sz w:val="17"/>
                <w:szCs w:val="17"/>
              </w:rPr>
              <w:t>200</w:t>
            </w:r>
            <w:r w:rsidR="002F1B90">
              <w:rPr>
                <w:rFonts w:ascii="Verdana" w:eastAsia="TT1DAt00" w:hAnsi="Verdana" w:cs="Times New Roman"/>
                <w:kern w:val="2"/>
                <w:sz w:val="17"/>
                <w:szCs w:val="17"/>
              </w:rPr>
              <w:t>8</w:t>
            </w:r>
          </w:p>
        </w:tc>
        <w:tc>
          <w:tcPr>
            <w:tcW w:w="3780" w:type="dxa"/>
            <w:tcBorders>
              <w:top w:val="single" w:sz="4" w:space="0" w:color="auto"/>
              <w:left w:val="single" w:sz="2" w:space="0" w:color="000000"/>
              <w:bottom w:val="single" w:sz="4" w:space="0" w:color="auto"/>
              <w:right w:val="single" w:sz="2" w:space="0" w:color="000000"/>
            </w:tcBorders>
            <w:hideMark/>
          </w:tcPr>
          <w:p w:rsidR="004714FF" w:rsidRPr="00F61D4E" w:rsidP="00C11158">
            <w:pPr>
              <w:snapToGrid w:val="0"/>
              <w:jc w:val="center"/>
              <w:rPr>
                <w:rFonts w:ascii="Verdana" w:eastAsia="TT1D8t00" w:hAnsi="Verdana" w:cs="Times New Roman"/>
                <w:kern w:val="2"/>
                <w:sz w:val="17"/>
                <w:szCs w:val="17"/>
              </w:rPr>
            </w:pPr>
            <w:r>
              <w:rPr>
                <w:rFonts w:ascii="Verdana" w:eastAsia="TT1D8t00" w:hAnsi="Verdana" w:cs="Times New Roman"/>
                <w:kern w:val="2"/>
                <w:sz w:val="17"/>
                <w:szCs w:val="17"/>
              </w:rPr>
              <w:t>Govt. Polytechnic Aurangabad</w:t>
            </w:r>
          </w:p>
        </w:tc>
        <w:tc>
          <w:tcPr>
            <w:tcW w:w="2250" w:type="dxa"/>
            <w:tcBorders>
              <w:top w:val="single" w:sz="4" w:space="0" w:color="auto"/>
              <w:left w:val="single" w:sz="2" w:space="0" w:color="000000"/>
              <w:bottom w:val="single" w:sz="4" w:space="0" w:color="auto"/>
              <w:right w:val="single" w:sz="2" w:space="0" w:color="000000"/>
            </w:tcBorders>
            <w:hideMark/>
          </w:tcPr>
          <w:p w:rsidR="004714FF" w:rsidRPr="00F61D4E" w:rsidP="00C11158">
            <w:pPr>
              <w:suppressLineNumbers/>
              <w:snapToGrid w:val="0"/>
              <w:jc w:val="center"/>
              <w:rPr>
                <w:rFonts w:ascii="Verdana" w:eastAsia="TT1DAt00" w:hAnsi="Verdana" w:cs="Times New Roman"/>
                <w:kern w:val="2"/>
                <w:sz w:val="17"/>
                <w:szCs w:val="17"/>
              </w:rPr>
            </w:pPr>
            <w:r>
              <w:rPr>
                <w:rFonts w:ascii="Verdana" w:eastAsia="TT1DAt00" w:hAnsi="Verdana" w:cs="Times New Roman"/>
                <w:kern w:val="2"/>
                <w:sz w:val="17"/>
                <w:szCs w:val="17"/>
              </w:rPr>
              <w:t>77.03</w:t>
            </w:r>
            <w:r w:rsidRPr="00F61D4E">
              <w:rPr>
                <w:rFonts w:ascii="Verdana" w:eastAsia="TT1DAt00" w:hAnsi="Verdana" w:cs="Times New Roman"/>
                <w:kern w:val="2"/>
                <w:sz w:val="17"/>
                <w:szCs w:val="17"/>
              </w:rPr>
              <w:t>%</w:t>
            </w:r>
          </w:p>
        </w:tc>
      </w:tr>
      <w:tr w:rsidTr="00C11158">
        <w:tblPrEx>
          <w:tblW w:w="10530" w:type="dxa"/>
          <w:tblInd w:w="55" w:type="dxa"/>
          <w:tblLayout w:type="fixed"/>
          <w:tblCellMar>
            <w:top w:w="55" w:type="dxa"/>
            <w:left w:w="55" w:type="dxa"/>
            <w:bottom w:w="55" w:type="dxa"/>
            <w:right w:w="55" w:type="dxa"/>
          </w:tblCellMar>
          <w:tblLook w:val="04A0"/>
        </w:tblPrEx>
        <w:trPr>
          <w:trHeight w:val="250"/>
        </w:trPr>
        <w:tc>
          <w:tcPr>
            <w:tcW w:w="3060" w:type="dxa"/>
            <w:tcBorders>
              <w:top w:val="single" w:sz="4" w:space="0" w:color="auto"/>
              <w:left w:val="single" w:sz="2" w:space="0" w:color="000000"/>
              <w:bottom w:val="single" w:sz="2" w:space="0" w:color="000000"/>
              <w:right w:val="single" w:sz="2" w:space="0" w:color="000000"/>
            </w:tcBorders>
          </w:tcPr>
          <w:p w:rsidR="00257E07" w:rsidRPr="00F61D4E" w:rsidP="00C11158">
            <w:pPr>
              <w:suppressLineNumbers/>
              <w:snapToGrid w:val="0"/>
              <w:jc w:val="center"/>
              <w:rPr>
                <w:rFonts w:ascii="Verdana" w:eastAsia="TT1DAt00" w:hAnsi="Verdana" w:cs="Times New Roman"/>
                <w:b/>
                <w:bCs/>
                <w:kern w:val="2"/>
                <w:sz w:val="17"/>
                <w:szCs w:val="17"/>
              </w:rPr>
            </w:pPr>
            <w:r>
              <w:rPr>
                <w:rFonts w:ascii="Verdana" w:eastAsia="TT1DAt00" w:hAnsi="Verdana" w:cs="Times New Roman"/>
                <w:b/>
                <w:bCs/>
                <w:kern w:val="2"/>
                <w:sz w:val="17"/>
                <w:szCs w:val="17"/>
              </w:rPr>
              <w:t>HSC</w:t>
            </w:r>
          </w:p>
        </w:tc>
        <w:tc>
          <w:tcPr>
            <w:tcW w:w="1440" w:type="dxa"/>
            <w:tcBorders>
              <w:top w:val="single" w:sz="4" w:space="0" w:color="auto"/>
              <w:left w:val="single" w:sz="2" w:space="0" w:color="000000"/>
              <w:bottom w:val="single" w:sz="2" w:space="0" w:color="000000"/>
              <w:right w:val="single" w:sz="2" w:space="0" w:color="000000"/>
            </w:tcBorders>
          </w:tcPr>
          <w:p w:rsidR="00257E07" w:rsidP="00C11158">
            <w:pPr>
              <w:suppressLineNumbers/>
              <w:snapToGrid w:val="0"/>
              <w:jc w:val="center"/>
              <w:rPr>
                <w:rFonts w:ascii="Verdana" w:eastAsia="TT1DAt00" w:hAnsi="Verdana" w:cs="Times New Roman"/>
                <w:kern w:val="2"/>
                <w:sz w:val="17"/>
                <w:szCs w:val="17"/>
              </w:rPr>
            </w:pPr>
            <w:r>
              <w:rPr>
                <w:rFonts w:ascii="Verdana" w:eastAsia="TT1DAt00" w:hAnsi="Verdana" w:cs="Times New Roman"/>
                <w:kern w:val="2"/>
                <w:sz w:val="17"/>
                <w:szCs w:val="17"/>
              </w:rPr>
              <w:t>2005</w:t>
            </w:r>
          </w:p>
        </w:tc>
        <w:tc>
          <w:tcPr>
            <w:tcW w:w="3780" w:type="dxa"/>
            <w:tcBorders>
              <w:top w:val="single" w:sz="4" w:space="0" w:color="auto"/>
              <w:left w:val="single" w:sz="2" w:space="0" w:color="000000"/>
              <w:bottom w:val="single" w:sz="2" w:space="0" w:color="000000"/>
              <w:right w:val="single" w:sz="2" w:space="0" w:color="000000"/>
            </w:tcBorders>
          </w:tcPr>
          <w:p w:rsidR="00257E07" w:rsidRPr="00F61D4E" w:rsidP="00C11158">
            <w:pPr>
              <w:snapToGrid w:val="0"/>
              <w:jc w:val="center"/>
              <w:rPr>
                <w:rFonts w:ascii="Verdana" w:eastAsia="TT1D8t00" w:hAnsi="Verdana" w:cs="Times New Roman"/>
                <w:kern w:val="2"/>
                <w:sz w:val="17"/>
                <w:szCs w:val="17"/>
              </w:rPr>
            </w:pPr>
            <w:r w:rsidRPr="00F61D4E">
              <w:rPr>
                <w:rFonts w:ascii="Verdana" w:eastAsia="TT1D8t00" w:hAnsi="Verdana" w:cs="Times New Roman"/>
                <w:kern w:val="2"/>
                <w:sz w:val="17"/>
                <w:szCs w:val="17"/>
              </w:rPr>
              <w:t>Maharashtra State Board</w:t>
            </w:r>
          </w:p>
        </w:tc>
        <w:tc>
          <w:tcPr>
            <w:tcW w:w="2250" w:type="dxa"/>
            <w:tcBorders>
              <w:top w:val="single" w:sz="4" w:space="0" w:color="auto"/>
              <w:left w:val="single" w:sz="2" w:space="0" w:color="000000"/>
              <w:bottom w:val="single" w:sz="2" w:space="0" w:color="000000"/>
              <w:right w:val="single" w:sz="2" w:space="0" w:color="000000"/>
            </w:tcBorders>
          </w:tcPr>
          <w:p w:rsidR="00257E07" w:rsidP="00C11158">
            <w:pPr>
              <w:suppressLineNumbers/>
              <w:snapToGrid w:val="0"/>
              <w:jc w:val="center"/>
              <w:rPr>
                <w:rFonts w:ascii="Verdana" w:eastAsia="TT1DAt00" w:hAnsi="Verdana" w:cs="Times New Roman"/>
                <w:kern w:val="2"/>
                <w:sz w:val="17"/>
                <w:szCs w:val="17"/>
              </w:rPr>
            </w:pPr>
            <w:r>
              <w:rPr>
                <w:rFonts w:ascii="Verdana" w:eastAsia="TT1DAt00" w:hAnsi="Verdana" w:cs="Times New Roman"/>
                <w:kern w:val="2"/>
                <w:sz w:val="17"/>
                <w:szCs w:val="17"/>
              </w:rPr>
              <w:t>50.00%</w:t>
            </w:r>
          </w:p>
        </w:tc>
      </w:tr>
      <w:tr w:rsidTr="00C11158">
        <w:tblPrEx>
          <w:tblW w:w="10530" w:type="dxa"/>
          <w:tblInd w:w="55" w:type="dxa"/>
          <w:tblLayout w:type="fixed"/>
          <w:tblCellMar>
            <w:top w:w="55" w:type="dxa"/>
            <w:left w:w="55" w:type="dxa"/>
            <w:bottom w:w="55" w:type="dxa"/>
            <w:right w:w="55" w:type="dxa"/>
          </w:tblCellMar>
          <w:tblLook w:val="04A0"/>
        </w:tblPrEx>
        <w:trPr>
          <w:trHeight w:val="250"/>
        </w:trPr>
        <w:tc>
          <w:tcPr>
            <w:tcW w:w="3060" w:type="dxa"/>
            <w:tcBorders>
              <w:top w:val="single" w:sz="4" w:space="0" w:color="auto"/>
              <w:left w:val="single" w:sz="2" w:space="0" w:color="000000"/>
              <w:bottom w:val="single" w:sz="2" w:space="0" w:color="000000"/>
              <w:right w:val="single" w:sz="2" w:space="0" w:color="000000"/>
            </w:tcBorders>
          </w:tcPr>
          <w:p w:rsidR="004714FF" w:rsidRPr="00F61D4E" w:rsidP="00C11158">
            <w:pPr>
              <w:suppressLineNumbers/>
              <w:snapToGrid w:val="0"/>
              <w:jc w:val="center"/>
              <w:rPr>
                <w:rFonts w:ascii="Verdana" w:eastAsia="TT1DAt00" w:hAnsi="Verdana" w:cs="Times New Roman"/>
                <w:b/>
                <w:bCs/>
                <w:kern w:val="2"/>
                <w:sz w:val="17"/>
                <w:szCs w:val="17"/>
              </w:rPr>
            </w:pPr>
            <w:r w:rsidRPr="00F61D4E">
              <w:rPr>
                <w:rFonts w:ascii="Verdana" w:eastAsia="TT1DAt00" w:hAnsi="Verdana" w:cs="Times New Roman"/>
                <w:b/>
                <w:bCs/>
                <w:kern w:val="2"/>
                <w:sz w:val="17"/>
                <w:szCs w:val="17"/>
              </w:rPr>
              <w:t>SSC</w:t>
            </w:r>
          </w:p>
        </w:tc>
        <w:tc>
          <w:tcPr>
            <w:tcW w:w="1440" w:type="dxa"/>
            <w:tcBorders>
              <w:top w:val="single" w:sz="4" w:space="0" w:color="auto"/>
              <w:left w:val="single" w:sz="2" w:space="0" w:color="000000"/>
              <w:bottom w:val="single" w:sz="2" w:space="0" w:color="000000"/>
              <w:right w:val="single" w:sz="2" w:space="0" w:color="000000"/>
            </w:tcBorders>
          </w:tcPr>
          <w:p w:rsidR="004714FF" w:rsidRPr="00F61D4E" w:rsidP="00C11158">
            <w:pPr>
              <w:suppressLineNumbers/>
              <w:snapToGrid w:val="0"/>
              <w:jc w:val="center"/>
              <w:rPr>
                <w:rFonts w:ascii="Verdana" w:eastAsia="TT1DAt00" w:hAnsi="Verdana" w:cs="Times New Roman"/>
                <w:kern w:val="2"/>
                <w:sz w:val="17"/>
                <w:szCs w:val="17"/>
              </w:rPr>
            </w:pPr>
            <w:r>
              <w:rPr>
                <w:rFonts w:ascii="Verdana" w:eastAsia="TT1DAt00" w:hAnsi="Verdana" w:cs="Times New Roman"/>
                <w:kern w:val="2"/>
                <w:sz w:val="17"/>
                <w:szCs w:val="17"/>
              </w:rPr>
              <w:t>200</w:t>
            </w:r>
            <w:r w:rsidR="00257E07">
              <w:rPr>
                <w:rFonts w:ascii="Verdana" w:eastAsia="TT1DAt00" w:hAnsi="Verdana" w:cs="Times New Roman"/>
                <w:kern w:val="2"/>
                <w:sz w:val="17"/>
                <w:szCs w:val="17"/>
              </w:rPr>
              <w:t>3</w:t>
            </w:r>
          </w:p>
        </w:tc>
        <w:tc>
          <w:tcPr>
            <w:tcW w:w="3780" w:type="dxa"/>
            <w:tcBorders>
              <w:top w:val="single" w:sz="4" w:space="0" w:color="auto"/>
              <w:left w:val="single" w:sz="2" w:space="0" w:color="000000"/>
              <w:bottom w:val="single" w:sz="2" w:space="0" w:color="000000"/>
              <w:right w:val="single" w:sz="2" w:space="0" w:color="000000"/>
            </w:tcBorders>
          </w:tcPr>
          <w:p w:rsidR="004714FF" w:rsidRPr="00F61D4E" w:rsidP="00C11158">
            <w:pPr>
              <w:snapToGrid w:val="0"/>
              <w:jc w:val="center"/>
              <w:rPr>
                <w:rFonts w:ascii="Verdana" w:eastAsia="TT1D8t00" w:hAnsi="Verdana" w:cs="Times New Roman"/>
                <w:kern w:val="2"/>
                <w:sz w:val="17"/>
                <w:szCs w:val="17"/>
              </w:rPr>
            </w:pPr>
            <w:r w:rsidRPr="00F61D4E">
              <w:rPr>
                <w:rFonts w:ascii="Verdana" w:eastAsia="TT1D8t00" w:hAnsi="Verdana" w:cs="Times New Roman"/>
                <w:kern w:val="2"/>
                <w:sz w:val="17"/>
                <w:szCs w:val="17"/>
              </w:rPr>
              <w:t>Maharashtra State Board</w:t>
            </w:r>
          </w:p>
        </w:tc>
        <w:tc>
          <w:tcPr>
            <w:tcW w:w="2250" w:type="dxa"/>
            <w:tcBorders>
              <w:top w:val="single" w:sz="4" w:space="0" w:color="auto"/>
              <w:left w:val="single" w:sz="2" w:space="0" w:color="000000"/>
              <w:bottom w:val="single" w:sz="2" w:space="0" w:color="000000"/>
              <w:right w:val="single" w:sz="2" w:space="0" w:color="000000"/>
            </w:tcBorders>
          </w:tcPr>
          <w:p w:rsidR="004714FF" w:rsidRPr="00F61D4E" w:rsidP="00C11158">
            <w:pPr>
              <w:suppressLineNumbers/>
              <w:snapToGrid w:val="0"/>
              <w:jc w:val="center"/>
              <w:rPr>
                <w:rFonts w:ascii="Verdana" w:eastAsia="TT1DAt00" w:hAnsi="Verdana" w:cs="Times New Roman"/>
                <w:kern w:val="2"/>
                <w:sz w:val="17"/>
                <w:szCs w:val="17"/>
              </w:rPr>
            </w:pPr>
            <w:r>
              <w:rPr>
                <w:rFonts w:ascii="Verdana" w:eastAsia="TT1DAt00" w:hAnsi="Verdana" w:cs="Times New Roman"/>
                <w:kern w:val="2"/>
                <w:sz w:val="17"/>
                <w:szCs w:val="17"/>
              </w:rPr>
              <w:t>76.1</w:t>
            </w:r>
            <w:r w:rsidR="00EC3A16">
              <w:rPr>
                <w:rFonts w:ascii="Verdana" w:eastAsia="TT1DAt00" w:hAnsi="Verdana" w:cs="Times New Roman"/>
                <w:kern w:val="2"/>
                <w:sz w:val="17"/>
                <w:szCs w:val="17"/>
              </w:rPr>
              <w:t>3</w:t>
            </w:r>
            <w:r w:rsidRPr="00F61D4E">
              <w:rPr>
                <w:rFonts w:ascii="Verdana" w:eastAsia="TT1DAt00" w:hAnsi="Verdana" w:cs="Times New Roman"/>
                <w:kern w:val="2"/>
                <w:sz w:val="17"/>
                <w:szCs w:val="17"/>
              </w:rPr>
              <w:t>%</w:t>
            </w:r>
          </w:p>
        </w:tc>
      </w:tr>
    </w:tbl>
    <w:p w:rsidR="004714FF" w:rsidP="00943904">
      <w:pPr>
        <w:autoSpaceDE w:val="0"/>
        <w:rPr>
          <w:rFonts w:ascii="Verdana" w:hAnsi="Verdana" w:cs="Times New Roman"/>
          <w:b/>
          <w:sz w:val="20"/>
          <w:szCs w:val="20"/>
        </w:rPr>
      </w:pPr>
    </w:p>
    <w:p w:rsidR="004912AE" w:rsidP="004912AE">
      <w:pPr>
        <w:autoSpaceDE w:val="0"/>
        <w:rPr>
          <w:rFonts w:ascii="Verdana" w:eastAsia="TT1DAt00" w:hAnsi="Verdana" w:cs="Times New Roman"/>
          <w:b/>
          <w:bCs/>
          <w:sz w:val="20"/>
          <w:szCs w:val="20"/>
        </w:rPr>
      </w:pPr>
      <w:r>
        <w:rPr>
          <w:rFonts w:ascii="Verdana" w:eastAsia="TT1DAt00" w:hAnsi="Verdana" w:cs="Times New Roman"/>
          <w:b/>
          <w:bCs/>
          <w:sz w:val="20"/>
          <w:szCs w:val="20"/>
        </w:rPr>
        <w:t>Certification</w:t>
      </w:r>
    </w:p>
    <w:p w:rsidR="004912AE" w:rsidP="004912AE">
      <w:pPr>
        <w:autoSpaceDE w:val="0"/>
        <w:rPr>
          <w:rFonts w:ascii="Verdana" w:eastAsia="TT1DAt00" w:hAnsi="Verdana" w:cs="Times New Roman"/>
          <w:b/>
          <w:bCs/>
          <w:sz w:val="20"/>
          <w:szCs w:val="20"/>
        </w:rPr>
      </w:pPr>
    </w:p>
    <w:p w:rsidR="004912AE" w:rsidP="004912AE">
      <w:pPr>
        <w:autoSpaceDE w:val="0"/>
        <w:rPr>
          <w:rFonts w:ascii="Verdana" w:eastAsia="TT1DAt00" w:hAnsi="Verdana" w:cs="Times New Roman"/>
          <w:b/>
          <w:bCs/>
          <w:sz w:val="20"/>
          <w:szCs w:val="20"/>
        </w:rPr>
      </w:pPr>
      <w:r>
        <w:rPr>
          <w:rFonts w:ascii="Verdana" w:eastAsia="TT1DAt00" w:hAnsi="Verdana" w:cs="Times New Roman"/>
          <w:b/>
          <w:bCs/>
          <w:sz w:val="20"/>
          <w:szCs w:val="20"/>
        </w:rPr>
        <w:t>Diploma In Software Testing and quality assurance from NIIT Pune</w:t>
      </w:r>
    </w:p>
    <w:p w:rsidR="004912AE" w:rsidP="00943904">
      <w:pPr>
        <w:autoSpaceDE w:val="0"/>
        <w:rPr>
          <w:rFonts w:ascii="Verdana" w:hAnsi="Verdana" w:cs="Times New Roman"/>
          <w:b/>
          <w:sz w:val="20"/>
          <w:szCs w:val="20"/>
        </w:rPr>
      </w:pPr>
    </w:p>
    <w:p w:rsidR="00BB230C" w:rsidP="00943904">
      <w:pPr>
        <w:autoSpaceDE w:val="0"/>
        <w:rPr>
          <w:rFonts w:ascii="Verdana" w:hAnsi="Verdana" w:cs="Times New Roman"/>
          <w:b/>
          <w:sz w:val="20"/>
          <w:szCs w:val="20"/>
        </w:rPr>
      </w:pPr>
    </w:p>
    <w:p w:rsidR="00943904" w:rsidRPr="00DD30EB" w:rsidP="00943904">
      <w:pPr>
        <w:shd w:val="clear" w:color="auto" w:fill="BFBFBF"/>
        <w:autoSpaceDE w:val="0"/>
        <w:rPr>
          <w:rFonts w:ascii="Verdana" w:eastAsia="TT1D9t00" w:hAnsi="Verdana" w:cs="Times New Roman"/>
          <w:b/>
          <w:bCs/>
          <w:color w:val="000000"/>
          <w:sz w:val="20"/>
          <w:szCs w:val="20"/>
        </w:rPr>
      </w:pPr>
      <w:r w:rsidRPr="0058161B">
        <w:rPr>
          <w:rFonts w:ascii="Verdana" w:eastAsia="TT1DAt00" w:hAnsi="Verdana" w:cs="Times New Roman"/>
          <w:b/>
          <w:bCs/>
          <w:color w:val="000000"/>
          <w:sz w:val="20"/>
          <w:szCs w:val="20"/>
        </w:rPr>
        <w:t xml:space="preserve">Professional </w:t>
      </w:r>
      <w:r w:rsidRPr="00DD30EB">
        <w:rPr>
          <w:rFonts w:ascii="Verdana" w:eastAsia="TT1DAt00" w:hAnsi="Verdana" w:cs="Times New Roman"/>
          <w:b/>
          <w:bCs/>
          <w:color w:val="000000"/>
          <w:sz w:val="20"/>
          <w:szCs w:val="20"/>
        </w:rPr>
        <w:t>Experience</w:t>
      </w:r>
      <w:r w:rsidRPr="00DD30EB">
        <w:rPr>
          <w:rFonts w:ascii="Verdana" w:eastAsia="TT1D9t00" w:hAnsi="Verdana" w:cs="Times New Roman"/>
          <w:b/>
          <w:bCs/>
          <w:color w:val="000000"/>
          <w:sz w:val="20"/>
          <w:szCs w:val="20"/>
        </w:rPr>
        <w:t xml:space="preserve"> </w:t>
      </w:r>
    </w:p>
    <w:p w:rsidR="00A52946" w:rsidP="00250BA2">
      <w:pPr>
        <w:spacing w:after="20"/>
        <w:jc w:val="both"/>
        <w:rPr>
          <w:rFonts w:ascii="Verdana" w:hAnsi="Verdana"/>
          <w:b/>
          <w:sz w:val="17"/>
          <w:szCs w:val="17"/>
        </w:rPr>
      </w:pPr>
      <w:r>
        <w:rPr>
          <w:rFonts w:ascii="Verdana" w:hAnsi="Verdana"/>
          <w:b/>
          <w:sz w:val="17"/>
          <w:szCs w:val="17"/>
        </w:rPr>
        <w:t>Current Experience:</w:t>
      </w:r>
    </w:p>
    <w:p w:rsidR="008A0189" w:rsidP="008A0189">
      <w:pPr>
        <w:spacing w:after="20"/>
        <w:jc w:val="both"/>
        <w:rPr>
          <w:rFonts w:ascii="Verdana" w:hAnsi="Verdana"/>
          <w:b/>
          <w:sz w:val="17"/>
          <w:szCs w:val="17"/>
        </w:rPr>
      </w:pPr>
      <w:r>
        <w:rPr>
          <w:rFonts w:ascii="Verdana" w:hAnsi="Verdana"/>
          <w:b/>
          <w:sz w:val="17"/>
          <w:szCs w:val="17"/>
        </w:rPr>
        <w:t>Efficacious India Limited</w:t>
      </w:r>
    </w:p>
    <w:p w:rsidR="008A0189" w:rsidP="008A0189">
      <w:pPr>
        <w:spacing w:after="20"/>
        <w:jc w:val="both"/>
        <w:rPr>
          <w:rFonts w:ascii="Verdana" w:hAnsi="Verdana"/>
          <w:b/>
          <w:sz w:val="17"/>
          <w:szCs w:val="17"/>
        </w:rPr>
      </w:pPr>
      <w:r>
        <w:rPr>
          <w:rFonts w:ascii="Verdana" w:hAnsi="Verdana"/>
          <w:b/>
          <w:sz w:val="17"/>
          <w:szCs w:val="17"/>
        </w:rPr>
        <w:t>Senior Software Engineer.</w:t>
      </w:r>
      <w:r>
        <w:rPr>
          <w:rFonts w:ascii="Verdana" w:hAnsi="Verdana"/>
          <w:b/>
          <w:sz w:val="17"/>
          <w:szCs w:val="17"/>
        </w:rPr>
        <w:tab/>
      </w:r>
      <w:r>
        <w:rPr>
          <w:rFonts w:ascii="Verdana" w:hAnsi="Verdana"/>
          <w:b/>
          <w:sz w:val="17"/>
          <w:szCs w:val="17"/>
        </w:rPr>
        <w:tab/>
      </w:r>
      <w:r>
        <w:rPr>
          <w:rFonts w:ascii="Verdana" w:hAnsi="Verdana"/>
          <w:b/>
          <w:sz w:val="17"/>
          <w:szCs w:val="17"/>
        </w:rPr>
        <w:tab/>
      </w:r>
      <w:r>
        <w:rPr>
          <w:rFonts w:ascii="Verdana" w:hAnsi="Verdana"/>
          <w:b/>
          <w:sz w:val="17"/>
          <w:szCs w:val="17"/>
        </w:rPr>
        <w:tab/>
      </w:r>
      <w:r>
        <w:rPr>
          <w:rFonts w:ascii="Verdana" w:hAnsi="Verdana"/>
          <w:b/>
          <w:sz w:val="17"/>
          <w:szCs w:val="17"/>
        </w:rPr>
        <w:tab/>
      </w:r>
      <w:r>
        <w:rPr>
          <w:rFonts w:ascii="Verdana" w:hAnsi="Verdana"/>
          <w:b/>
          <w:sz w:val="17"/>
          <w:szCs w:val="17"/>
        </w:rPr>
        <w:tab/>
      </w:r>
      <w:r>
        <w:rPr>
          <w:rFonts w:ascii="Verdana" w:hAnsi="Verdana"/>
          <w:b/>
          <w:sz w:val="17"/>
          <w:szCs w:val="17"/>
        </w:rPr>
        <w:tab/>
        <w:t xml:space="preserve">            Dec 2015 to till date</w:t>
      </w:r>
    </w:p>
    <w:p w:rsidR="008A0189" w:rsidP="008A0189">
      <w:pPr>
        <w:spacing w:after="20"/>
        <w:jc w:val="both"/>
        <w:rPr>
          <w:rFonts w:ascii="Verdana" w:hAnsi="Verdana"/>
          <w:sz w:val="18"/>
          <w:szCs w:val="18"/>
        </w:rPr>
      </w:pPr>
      <w:r>
        <w:rPr>
          <w:rFonts w:ascii="Verdana" w:hAnsi="Verdana"/>
          <w:noProof/>
          <w:sz w:val="18"/>
          <w:szCs w:val="18"/>
        </w:rPr>
        <w:pict>
          <v:rect id="_x0000_i1027" style="width:509.05pt;height:1.5pt" o:hralign="center" o:hrstd="t" o:hrnoshade="t" o:hr="t" fillcolor="black" stroked="f"/>
        </w:pict>
      </w:r>
    </w:p>
    <w:p w:rsidR="00341DD6" w:rsidP="008A0189">
      <w:pPr>
        <w:spacing w:line="276" w:lineRule="auto"/>
        <w:rPr>
          <w:rFonts w:ascii="Verdana" w:hAnsi="Verdana"/>
          <w:sz w:val="17"/>
          <w:szCs w:val="17"/>
        </w:rPr>
      </w:pPr>
      <w:r w:rsidRPr="00302949">
        <w:rPr>
          <w:rFonts w:ascii="Verdana" w:hAnsi="Verdana"/>
          <w:b/>
          <w:sz w:val="17"/>
          <w:szCs w:val="17"/>
        </w:rPr>
        <w:t>Project</w:t>
      </w:r>
      <w:r w:rsidRPr="00302949">
        <w:rPr>
          <w:rFonts w:ascii="Verdana" w:hAnsi="Verdana"/>
          <w:sz w:val="17"/>
          <w:szCs w:val="17"/>
        </w:rPr>
        <w:tab/>
      </w:r>
      <w:r w:rsidRPr="00302949">
        <w:rPr>
          <w:rFonts w:ascii="Verdana" w:hAnsi="Verdana"/>
          <w:sz w:val="17"/>
          <w:szCs w:val="17"/>
        </w:rPr>
        <w:tab/>
      </w:r>
      <w:r w:rsidRPr="00302949">
        <w:rPr>
          <w:rFonts w:ascii="Verdana" w:hAnsi="Verdana"/>
          <w:sz w:val="17"/>
          <w:szCs w:val="17"/>
        </w:rPr>
        <w:tab/>
      </w:r>
      <w:r>
        <w:rPr>
          <w:rFonts w:ascii="Verdana" w:hAnsi="Verdana"/>
          <w:sz w:val="17"/>
          <w:szCs w:val="17"/>
        </w:rPr>
        <w:tab/>
      </w:r>
      <w:r>
        <w:rPr>
          <w:rFonts w:ascii="Verdana" w:hAnsi="Verdana"/>
          <w:sz w:val="17"/>
          <w:szCs w:val="17"/>
        </w:rPr>
        <w:t>Inventory Management System(ACCIL)</w:t>
      </w:r>
      <w:r w:rsidRPr="00302949">
        <w:rPr>
          <w:rFonts w:ascii="Verdana" w:hAnsi="Verdana"/>
          <w:sz w:val="17"/>
          <w:szCs w:val="17"/>
        </w:rPr>
        <w:t xml:space="preserve"> </w:t>
      </w:r>
    </w:p>
    <w:p w:rsidR="008A0189" w:rsidRPr="00302949" w:rsidP="008A0189">
      <w:pPr>
        <w:spacing w:line="276" w:lineRule="auto"/>
        <w:rPr>
          <w:rFonts w:ascii="Verdana" w:hAnsi="Verdana"/>
          <w:sz w:val="17"/>
          <w:szCs w:val="17"/>
        </w:rPr>
      </w:pPr>
      <w:r w:rsidRPr="00341DD6">
        <w:rPr>
          <w:rFonts w:ascii="Verdana" w:hAnsi="Verdana"/>
          <w:b/>
          <w:sz w:val="17"/>
          <w:szCs w:val="17"/>
        </w:rPr>
        <w:t>Client:</w:t>
      </w:r>
      <w:r>
        <w:rPr>
          <w:rFonts w:ascii="Verdana" w:hAnsi="Verdana"/>
          <w:sz w:val="17"/>
          <w:szCs w:val="17"/>
        </w:rPr>
        <w:t xml:space="preserve">                                     Asian Color Coated Ispat Ltd. (Khopoli). </w:t>
      </w:r>
      <w:r w:rsidRPr="00302949">
        <w:rPr>
          <w:rFonts w:ascii="Verdana" w:hAnsi="Verdana"/>
          <w:sz w:val="17"/>
          <w:szCs w:val="17"/>
        </w:rPr>
        <w:t xml:space="preserve">         </w:t>
      </w:r>
    </w:p>
    <w:p w:rsidR="008A0189" w:rsidRPr="00302949" w:rsidP="008A0189">
      <w:pPr>
        <w:spacing w:line="276" w:lineRule="auto"/>
        <w:rPr>
          <w:rFonts w:ascii="Verdana" w:hAnsi="Verdana"/>
          <w:sz w:val="17"/>
          <w:szCs w:val="17"/>
        </w:rPr>
      </w:pPr>
      <w:r w:rsidRPr="00302949">
        <w:rPr>
          <w:rFonts w:ascii="Verdana" w:hAnsi="Verdana"/>
          <w:b/>
          <w:sz w:val="17"/>
          <w:szCs w:val="17"/>
        </w:rPr>
        <w:t>Title</w:t>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t>Software Developer</w:t>
      </w:r>
    </w:p>
    <w:p w:rsidR="008A0189" w:rsidRPr="00302949" w:rsidP="008A0189">
      <w:pPr>
        <w:spacing w:line="276" w:lineRule="auto"/>
        <w:rPr>
          <w:rFonts w:ascii="Verdana" w:hAnsi="Verdana"/>
          <w:sz w:val="17"/>
          <w:szCs w:val="17"/>
        </w:rPr>
      </w:pPr>
      <w:r w:rsidRPr="00302949">
        <w:rPr>
          <w:rFonts w:ascii="Verdana" w:hAnsi="Verdana"/>
          <w:b/>
          <w:sz w:val="17"/>
          <w:szCs w:val="17"/>
        </w:rPr>
        <w:t>Type</w:t>
      </w:r>
      <w:r w:rsidRPr="00302949">
        <w:rPr>
          <w:rFonts w:ascii="Verdana" w:hAnsi="Verdana"/>
          <w:sz w:val="17"/>
          <w:szCs w:val="17"/>
        </w:rPr>
        <w:tab/>
      </w:r>
      <w:r w:rsidRPr="00302949">
        <w:rPr>
          <w:rFonts w:ascii="Verdana" w:hAnsi="Verdana"/>
          <w:sz w:val="17"/>
          <w:szCs w:val="17"/>
        </w:rPr>
        <w:tab/>
      </w:r>
      <w:r w:rsidRPr="00302949">
        <w:rPr>
          <w:rFonts w:ascii="Verdana" w:hAnsi="Verdana"/>
          <w:sz w:val="17"/>
          <w:szCs w:val="17"/>
        </w:rPr>
        <w:tab/>
      </w:r>
      <w:r w:rsidRPr="00302949">
        <w:rPr>
          <w:rFonts w:ascii="Verdana" w:hAnsi="Verdana"/>
          <w:sz w:val="17"/>
          <w:szCs w:val="17"/>
        </w:rPr>
        <w:tab/>
        <w:t>Development</w:t>
      </w:r>
      <w:r>
        <w:rPr>
          <w:rFonts w:ascii="Verdana" w:hAnsi="Verdana"/>
          <w:sz w:val="17"/>
          <w:szCs w:val="17"/>
        </w:rPr>
        <w:t xml:space="preserve"> and Support</w:t>
      </w:r>
    </w:p>
    <w:p w:rsidR="008A0189" w:rsidRPr="00302949" w:rsidP="008A0189">
      <w:pPr>
        <w:spacing w:line="276" w:lineRule="auto"/>
        <w:ind w:left="2880" w:hanging="2880"/>
        <w:rPr>
          <w:rFonts w:ascii="Verdana" w:hAnsi="Verdana"/>
          <w:sz w:val="17"/>
          <w:szCs w:val="17"/>
        </w:rPr>
      </w:pPr>
      <w:r w:rsidRPr="00302949">
        <w:rPr>
          <w:rFonts w:ascii="Verdana" w:hAnsi="Verdana"/>
          <w:b/>
          <w:sz w:val="17"/>
          <w:szCs w:val="17"/>
        </w:rPr>
        <w:t>Technology/Software</w:t>
      </w:r>
      <w:r>
        <w:rPr>
          <w:rFonts w:ascii="Verdana" w:hAnsi="Verdana"/>
          <w:sz w:val="17"/>
          <w:szCs w:val="17"/>
        </w:rPr>
        <w:t xml:space="preserve">             Asp.Net </w:t>
      </w:r>
      <w:r w:rsidRPr="00302949">
        <w:rPr>
          <w:rFonts w:ascii="Verdana" w:hAnsi="Verdana"/>
          <w:sz w:val="17"/>
          <w:szCs w:val="17"/>
        </w:rPr>
        <w:t xml:space="preserve">, </w:t>
      </w:r>
      <w:r>
        <w:rPr>
          <w:rFonts w:ascii="Verdana" w:hAnsi="Verdana"/>
          <w:sz w:val="17"/>
          <w:szCs w:val="17"/>
        </w:rPr>
        <w:t>C#</w:t>
      </w:r>
      <w:r w:rsidRPr="001F58A8">
        <w:rPr>
          <w:rFonts w:ascii="Verdana" w:hAnsi="Verdana"/>
          <w:sz w:val="17"/>
          <w:szCs w:val="17"/>
        </w:rPr>
        <w:t>,</w:t>
      </w:r>
      <w:r w:rsidR="00A111DD">
        <w:rPr>
          <w:rFonts w:ascii="Verdana" w:hAnsi="Verdana"/>
          <w:sz w:val="17"/>
          <w:szCs w:val="17"/>
        </w:rPr>
        <w:t xml:space="preserve"> MVC,</w:t>
      </w:r>
      <w:r w:rsidRPr="001F58A8">
        <w:rPr>
          <w:rFonts w:ascii="Verdana" w:hAnsi="Verdana"/>
          <w:sz w:val="17"/>
          <w:szCs w:val="17"/>
        </w:rPr>
        <w:t xml:space="preserve"> </w:t>
      </w:r>
      <w:r>
        <w:rPr>
          <w:rFonts w:ascii="Verdana" w:hAnsi="Verdana"/>
          <w:sz w:val="17"/>
          <w:szCs w:val="17"/>
        </w:rPr>
        <w:t>Sql Server 2012</w:t>
      </w:r>
    </w:p>
    <w:p w:rsidR="008A0189" w:rsidP="008A0189">
      <w:pPr>
        <w:spacing w:line="276" w:lineRule="auto"/>
        <w:rPr>
          <w:rFonts w:ascii="Verdana" w:hAnsi="Verdana"/>
          <w:sz w:val="17"/>
          <w:szCs w:val="17"/>
        </w:rPr>
      </w:pPr>
      <w:r w:rsidRPr="00302949">
        <w:rPr>
          <w:rFonts w:ascii="Verdana" w:hAnsi="Verdana"/>
          <w:b/>
          <w:sz w:val="17"/>
          <w:szCs w:val="17"/>
        </w:rPr>
        <w:t>Duration of the Project</w:t>
      </w:r>
      <w:r w:rsidRPr="00302949">
        <w:rPr>
          <w:rFonts w:ascii="Verdana" w:hAnsi="Verdana"/>
          <w:sz w:val="17"/>
          <w:szCs w:val="17"/>
        </w:rPr>
        <w:tab/>
      </w:r>
      <w:r w:rsidR="00211FB9">
        <w:rPr>
          <w:rFonts w:ascii="Verdana" w:hAnsi="Verdana"/>
          <w:sz w:val="17"/>
          <w:szCs w:val="17"/>
        </w:rPr>
        <w:t>Ongoing.</w:t>
      </w:r>
    </w:p>
    <w:p w:rsidR="008A0189" w:rsidRPr="00265383" w:rsidP="008A0189">
      <w:pPr>
        <w:spacing w:line="276" w:lineRule="auto"/>
        <w:rPr>
          <w:sz w:val="10"/>
        </w:rPr>
      </w:pPr>
      <w:r w:rsidRPr="00302949">
        <w:rPr>
          <w:rFonts w:ascii="Verdana" w:hAnsi="Verdana"/>
          <w:b/>
          <w:sz w:val="17"/>
          <w:szCs w:val="17"/>
        </w:rPr>
        <w:t>Roles</w:t>
      </w:r>
      <w:r w:rsidRPr="00302949">
        <w:rPr>
          <w:rFonts w:ascii="Verdana" w:hAnsi="Verdana"/>
          <w:sz w:val="17"/>
          <w:szCs w:val="17"/>
        </w:rPr>
        <w:tab/>
      </w:r>
      <w:r w:rsidRPr="00302949">
        <w:rPr>
          <w:rFonts w:ascii="Verdana" w:hAnsi="Verdana"/>
          <w:sz w:val="17"/>
          <w:szCs w:val="17"/>
        </w:rPr>
        <w:tab/>
      </w:r>
      <w:r w:rsidRPr="00302949">
        <w:rPr>
          <w:rFonts w:ascii="Verdana" w:hAnsi="Verdana"/>
          <w:sz w:val="17"/>
          <w:szCs w:val="17"/>
        </w:rPr>
        <w:tab/>
      </w:r>
      <w:r w:rsidRPr="00302949">
        <w:rPr>
          <w:rFonts w:ascii="Verdana" w:hAnsi="Verdana"/>
          <w:sz w:val="17"/>
          <w:szCs w:val="17"/>
        </w:rPr>
        <w:tab/>
        <w:t>Development</w:t>
      </w:r>
      <w:r>
        <w:rPr>
          <w:rFonts w:ascii="Verdana" w:hAnsi="Verdana"/>
          <w:sz w:val="17"/>
          <w:szCs w:val="17"/>
        </w:rPr>
        <w:t xml:space="preserve"> and Support</w:t>
      </w:r>
    </w:p>
    <w:p w:rsidR="008A0189" w:rsidP="00250BA2">
      <w:pPr>
        <w:spacing w:after="20"/>
        <w:jc w:val="both"/>
        <w:rPr>
          <w:rFonts w:ascii="Verdana" w:hAnsi="Verdana"/>
          <w:b/>
          <w:sz w:val="17"/>
          <w:szCs w:val="17"/>
        </w:rPr>
      </w:pPr>
    </w:p>
    <w:p w:rsidR="00341DD6" w:rsidRPr="0030171B" w:rsidP="00341DD6">
      <w:pPr>
        <w:spacing w:before="120" w:after="120" w:line="276" w:lineRule="auto"/>
        <w:rPr>
          <w:rFonts w:ascii="Verdana" w:hAnsi="Verdana" w:cs="Arial"/>
          <w:b/>
          <w:sz w:val="17"/>
          <w:szCs w:val="17"/>
        </w:rPr>
      </w:pPr>
      <w:r w:rsidRPr="0030171B">
        <w:rPr>
          <w:rFonts w:ascii="Verdana" w:hAnsi="Verdana" w:cs="Arial"/>
          <w:b/>
          <w:sz w:val="17"/>
          <w:szCs w:val="17"/>
        </w:rPr>
        <w:t>About Project:</w:t>
      </w:r>
    </w:p>
    <w:p w:rsidR="008A0189" w:rsidRPr="00211FB9" w:rsidP="00250BA2">
      <w:pPr>
        <w:spacing w:after="20"/>
        <w:jc w:val="both"/>
        <w:rPr>
          <w:rFonts w:ascii="Verdana" w:hAnsi="Verdana"/>
          <w:sz w:val="17"/>
          <w:szCs w:val="17"/>
        </w:rPr>
      </w:pPr>
      <w:r w:rsidRPr="00211FB9">
        <w:rPr>
          <w:rFonts w:ascii="Verdana" w:hAnsi="Verdana"/>
          <w:sz w:val="17"/>
          <w:szCs w:val="17"/>
        </w:rPr>
        <w:t xml:space="preserve">ACCIL is about maintain stock of scrap which are going from various process from Purchase coil to finished Goods. Firstly create purchase entry of coil, then coil issue to different process like HRS, Pickling, CR Rolling, CR Slitting, CR Rewinding, Galvanizing, Color coating, Packing and Finished Goods. In between all process has different kind of report like Process coil, Unprocessed Coil, </w:t>
      </w:r>
      <w:r w:rsidRPr="00211FB9" w:rsidR="003D48D6">
        <w:rPr>
          <w:rFonts w:ascii="Verdana" w:hAnsi="Verdana"/>
          <w:sz w:val="17"/>
          <w:szCs w:val="17"/>
        </w:rPr>
        <w:t>Remaining Coil. And each coil has scrap entry mandatory.</w:t>
      </w:r>
      <w:r w:rsidRPr="00211FB9">
        <w:rPr>
          <w:rFonts w:ascii="Verdana" w:hAnsi="Verdana"/>
          <w:sz w:val="17"/>
          <w:szCs w:val="17"/>
        </w:rPr>
        <w:t xml:space="preserve"> </w:t>
      </w:r>
      <w:r w:rsidRPr="00211FB9" w:rsidR="003D48D6">
        <w:rPr>
          <w:rFonts w:ascii="Verdana" w:hAnsi="Verdana"/>
          <w:sz w:val="17"/>
          <w:szCs w:val="17"/>
        </w:rPr>
        <w:t>scarp input contain trimming, End Cut, Leader end removal, variation and Yield percentage. Coil has different type of input like Supplier no, Thickness, width, weight. single coil divided into 2 or more slit</w:t>
      </w:r>
      <w:r w:rsidR="00E84318">
        <w:rPr>
          <w:rFonts w:ascii="Verdana" w:hAnsi="Verdana"/>
          <w:sz w:val="17"/>
          <w:szCs w:val="17"/>
        </w:rPr>
        <w:t>s</w:t>
      </w:r>
      <w:r w:rsidRPr="00211FB9" w:rsidR="003D48D6">
        <w:rPr>
          <w:rFonts w:ascii="Verdana" w:hAnsi="Verdana"/>
          <w:sz w:val="17"/>
          <w:szCs w:val="17"/>
        </w:rPr>
        <w:t xml:space="preserve"> and</w:t>
      </w:r>
      <w:r w:rsidR="00E84318">
        <w:rPr>
          <w:rFonts w:ascii="Verdana" w:hAnsi="Verdana"/>
          <w:sz w:val="17"/>
          <w:szCs w:val="17"/>
        </w:rPr>
        <w:t xml:space="preserve"> each slits</w:t>
      </w:r>
      <w:r w:rsidRPr="00211FB9" w:rsidR="003D48D6">
        <w:rPr>
          <w:rFonts w:ascii="Verdana" w:hAnsi="Verdana"/>
          <w:sz w:val="17"/>
          <w:szCs w:val="17"/>
        </w:rPr>
        <w:t xml:space="preserve"> issue to next</w:t>
      </w:r>
      <w:r w:rsidR="00E84318">
        <w:rPr>
          <w:rFonts w:ascii="Verdana" w:hAnsi="Verdana"/>
          <w:sz w:val="17"/>
          <w:szCs w:val="17"/>
        </w:rPr>
        <w:t xml:space="preserve"> or different</w:t>
      </w:r>
      <w:r w:rsidRPr="00211FB9" w:rsidR="003D48D6">
        <w:rPr>
          <w:rFonts w:ascii="Verdana" w:hAnsi="Verdana"/>
          <w:sz w:val="17"/>
          <w:szCs w:val="17"/>
        </w:rPr>
        <w:t xml:space="preserve"> process. software contain </w:t>
      </w:r>
      <w:r w:rsidR="00E84318">
        <w:rPr>
          <w:rFonts w:ascii="Verdana" w:hAnsi="Verdana"/>
          <w:sz w:val="17"/>
          <w:szCs w:val="17"/>
        </w:rPr>
        <w:t xml:space="preserve">various </w:t>
      </w:r>
      <w:r w:rsidRPr="00211FB9" w:rsidR="003D48D6">
        <w:rPr>
          <w:rFonts w:ascii="Verdana" w:hAnsi="Verdana"/>
          <w:sz w:val="17"/>
          <w:szCs w:val="17"/>
        </w:rPr>
        <w:t xml:space="preserve">report </w:t>
      </w:r>
      <w:r w:rsidR="00E84318">
        <w:rPr>
          <w:rFonts w:ascii="Verdana" w:hAnsi="Verdana"/>
          <w:sz w:val="17"/>
          <w:szCs w:val="17"/>
        </w:rPr>
        <w:t xml:space="preserve">like </w:t>
      </w:r>
      <w:r w:rsidRPr="00211FB9" w:rsidR="003D48D6">
        <w:rPr>
          <w:rFonts w:ascii="Verdana" w:hAnsi="Verdana"/>
          <w:sz w:val="17"/>
          <w:szCs w:val="17"/>
        </w:rPr>
        <w:t>process</w:t>
      </w:r>
      <w:r w:rsidR="00E84318">
        <w:rPr>
          <w:rFonts w:ascii="Verdana" w:hAnsi="Verdana"/>
          <w:sz w:val="17"/>
          <w:szCs w:val="17"/>
        </w:rPr>
        <w:t xml:space="preserve"> coil</w:t>
      </w:r>
      <w:r w:rsidRPr="00211FB9" w:rsidR="003D48D6">
        <w:rPr>
          <w:rFonts w:ascii="Verdana" w:hAnsi="Verdana"/>
          <w:sz w:val="17"/>
          <w:szCs w:val="17"/>
        </w:rPr>
        <w:t xml:space="preserve"> ,unprocess</w:t>
      </w:r>
      <w:r w:rsidR="00E84318">
        <w:rPr>
          <w:rFonts w:ascii="Verdana" w:hAnsi="Verdana"/>
          <w:sz w:val="17"/>
          <w:szCs w:val="17"/>
        </w:rPr>
        <w:t xml:space="preserve"> coil</w:t>
      </w:r>
      <w:r w:rsidRPr="00211FB9" w:rsidR="003D48D6">
        <w:rPr>
          <w:rFonts w:ascii="Verdana" w:hAnsi="Verdana"/>
          <w:sz w:val="17"/>
          <w:szCs w:val="17"/>
        </w:rPr>
        <w:t>, remaining</w:t>
      </w:r>
      <w:r w:rsidR="00E84318">
        <w:rPr>
          <w:rFonts w:ascii="Verdana" w:hAnsi="Verdana"/>
          <w:sz w:val="17"/>
          <w:szCs w:val="17"/>
        </w:rPr>
        <w:t xml:space="preserve"> coil</w:t>
      </w:r>
      <w:r w:rsidRPr="00211FB9" w:rsidR="003D48D6">
        <w:rPr>
          <w:rFonts w:ascii="Verdana" w:hAnsi="Verdana"/>
          <w:sz w:val="17"/>
          <w:szCs w:val="17"/>
        </w:rPr>
        <w:t>,</w:t>
      </w:r>
      <w:r w:rsidR="00E84318">
        <w:rPr>
          <w:rFonts w:ascii="Verdana" w:hAnsi="Verdana"/>
          <w:sz w:val="17"/>
          <w:szCs w:val="17"/>
        </w:rPr>
        <w:t xml:space="preserve"> hold coil and</w:t>
      </w:r>
      <w:r w:rsidRPr="00211FB9" w:rsidR="003D48D6">
        <w:rPr>
          <w:rFonts w:ascii="Verdana" w:hAnsi="Verdana"/>
          <w:sz w:val="17"/>
          <w:szCs w:val="17"/>
        </w:rPr>
        <w:t xml:space="preserve"> process count report</w:t>
      </w:r>
      <w:r w:rsidR="00E84318">
        <w:rPr>
          <w:rFonts w:ascii="Verdana" w:hAnsi="Verdana"/>
          <w:sz w:val="17"/>
          <w:szCs w:val="17"/>
        </w:rPr>
        <w:t xml:space="preserve">, all coil report all report design in </w:t>
      </w:r>
      <w:r w:rsidRPr="00211FB9" w:rsidR="00E84318">
        <w:rPr>
          <w:rFonts w:ascii="Verdana" w:hAnsi="Verdana"/>
          <w:sz w:val="17"/>
          <w:szCs w:val="17"/>
        </w:rPr>
        <w:t>crystal report as well as excel sheet</w:t>
      </w:r>
      <w:r w:rsidRPr="00211FB9" w:rsidR="003D48D6">
        <w:rPr>
          <w:rFonts w:ascii="Verdana" w:hAnsi="Verdana"/>
          <w:sz w:val="17"/>
          <w:szCs w:val="17"/>
        </w:rPr>
        <w:t xml:space="preserve">. Project also has dashboard to shows all coil summary from </w:t>
      </w:r>
      <w:r w:rsidRPr="00211FB9" w:rsidR="00211FB9">
        <w:rPr>
          <w:rFonts w:ascii="Verdana" w:hAnsi="Verdana"/>
          <w:sz w:val="17"/>
          <w:szCs w:val="17"/>
        </w:rPr>
        <w:t>FromDate to To</w:t>
      </w:r>
      <w:r w:rsidRPr="00211FB9" w:rsidR="003D48D6">
        <w:rPr>
          <w:rFonts w:ascii="Verdana" w:hAnsi="Verdana"/>
          <w:sz w:val="17"/>
          <w:szCs w:val="17"/>
        </w:rPr>
        <w:t xml:space="preserve">Date </w:t>
      </w:r>
      <w:r w:rsidR="00211FB9">
        <w:rPr>
          <w:rFonts w:ascii="Verdana" w:hAnsi="Verdana"/>
          <w:sz w:val="17"/>
          <w:szCs w:val="17"/>
        </w:rPr>
        <w:t>and many feature.</w:t>
      </w:r>
    </w:p>
    <w:p w:rsidR="00211FB9" w:rsidP="00211FB9">
      <w:pPr>
        <w:pStyle w:val="NoSpacing"/>
        <w:tabs>
          <w:tab w:val="left" w:pos="1605"/>
        </w:tabs>
        <w:rPr>
          <w:rFonts w:ascii="Verdana" w:hAnsi="Verdana" w:cs="Arial"/>
          <w:b/>
          <w:sz w:val="17"/>
          <w:szCs w:val="17"/>
        </w:rPr>
      </w:pPr>
      <w:r w:rsidRPr="0030171B">
        <w:rPr>
          <w:rFonts w:ascii="Verdana" w:hAnsi="Verdana" w:cs="Arial"/>
          <w:b/>
          <w:sz w:val="17"/>
          <w:szCs w:val="17"/>
        </w:rPr>
        <w:t>Responsibilities:</w:t>
      </w:r>
    </w:p>
    <w:p w:rsidR="00211FB9" w:rsidRPr="002F1B90" w:rsidP="00211FB9">
      <w:pPr>
        <w:widowControl/>
        <w:numPr>
          <w:ilvl w:val="0"/>
          <w:numId w:val="3"/>
        </w:numPr>
        <w:suppressAutoHyphens w:val="0"/>
        <w:spacing w:after="40" w:line="288" w:lineRule="auto"/>
        <w:jc w:val="both"/>
        <w:rPr>
          <w:rFonts w:ascii="Verdana" w:hAnsi="Verdana" w:cs="Arial"/>
          <w:sz w:val="17"/>
          <w:szCs w:val="17"/>
        </w:rPr>
      </w:pPr>
      <w:r w:rsidRPr="00302949">
        <w:rPr>
          <w:rFonts w:ascii="Verdana" w:hAnsi="Verdana" w:cs="Arial"/>
          <w:sz w:val="16"/>
          <w:szCs w:val="17"/>
        </w:rPr>
        <w:t>Design and coding for the forms and validation</w:t>
      </w:r>
      <w:r>
        <w:rPr>
          <w:rFonts w:ascii="Verdana" w:hAnsi="Verdana" w:cs="Arial"/>
          <w:sz w:val="16"/>
          <w:szCs w:val="17"/>
        </w:rPr>
        <w:t>.</w:t>
      </w:r>
    </w:p>
    <w:p w:rsidR="00211FB9" w:rsidRPr="002F1B90" w:rsidP="00211FB9">
      <w:pPr>
        <w:widowControl/>
        <w:numPr>
          <w:ilvl w:val="0"/>
          <w:numId w:val="3"/>
        </w:numPr>
        <w:suppressAutoHyphens w:val="0"/>
        <w:spacing w:after="40" w:line="288" w:lineRule="auto"/>
        <w:jc w:val="both"/>
        <w:rPr>
          <w:rFonts w:ascii="Verdana" w:hAnsi="Verdana" w:cs="Arial"/>
          <w:sz w:val="16"/>
          <w:szCs w:val="16"/>
        </w:rPr>
      </w:pPr>
      <w:r w:rsidRPr="002F1B90">
        <w:rPr>
          <w:rFonts w:ascii="Verdana" w:hAnsi="Verdana" w:cs="Arial"/>
          <w:sz w:val="16"/>
          <w:szCs w:val="16"/>
        </w:rPr>
        <w:t>Design and development of reports in Crystal Report.</w:t>
      </w:r>
    </w:p>
    <w:p w:rsidR="00211FB9" w:rsidRPr="002F1B90" w:rsidP="00211FB9">
      <w:pPr>
        <w:widowControl/>
        <w:numPr>
          <w:ilvl w:val="0"/>
          <w:numId w:val="3"/>
        </w:numPr>
        <w:suppressAutoHyphens w:val="0"/>
        <w:spacing w:after="40" w:line="288" w:lineRule="auto"/>
        <w:jc w:val="both"/>
        <w:rPr>
          <w:rFonts w:ascii="Verdana" w:hAnsi="Verdana" w:cs="Arial"/>
          <w:sz w:val="16"/>
          <w:szCs w:val="16"/>
        </w:rPr>
      </w:pPr>
      <w:r w:rsidRPr="002F1B90">
        <w:rPr>
          <w:rFonts w:ascii="Verdana" w:hAnsi="Verdana" w:cs="Arial"/>
          <w:sz w:val="16"/>
          <w:szCs w:val="16"/>
        </w:rPr>
        <w:t>Creation of Use cases, developer test cases etc.</w:t>
      </w:r>
    </w:p>
    <w:p w:rsidR="00211FB9" w:rsidRPr="002F1B90" w:rsidP="00211FB9">
      <w:pPr>
        <w:widowControl/>
        <w:numPr>
          <w:ilvl w:val="0"/>
          <w:numId w:val="3"/>
        </w:numPr>
        <w:suppressAutoHyphens w:val="0"/>
        <w:spacing w:after="40" w:line="288" w:lineRule="auto"/>
        <w:jc w:val="both"/>
        <w:rPr>
          <w:rFonts w:ascii="Verdana" w:hAnsi="Verdana" w:cs="Arial"/>
          <w:sz w:val="16"/>
          <w:szCs w:val="16"/>
        </w:rPr>
      </w:pPr>
      <w:r w:rsidRPr="002F1B90">
        <w:rPr>
          <w:rFonts w:ascii="Verdana" w:hAnsi="Verdana" w:cs="Arial"/>
          <w:sz w:val="16"/>
          <w:szCs w:val="16"/>
        </w:rPr>
        <w:t>Deployment to UAT ,Release Notes etc.</w:t>
      </w:r>
    </w:p>
    <w:p w:rsidR="008A0189" w:rsidP="00250BA2">
      <w:pPr>
        <w:spacing w:after="20"/>
        <w:jc w:val="both"/>
        <w:rPr>
          <w:rFonts w:ascii="Verdana" w:hAnsi="Verdana"/>
          <w:b/>
          <w:sz w:val="17"/>
          <w:szCs w:val="17"/>
        </w:rPr>
      </w:pPr>
    </w:p>
    <w:p w:rsidR="00211FB9" w:rsidP="00211FB9">
      <w:pPr>
        <w:spacing w:after="20"/>
        <w:jc w:val="both"/>
        <w:rPr>
          <w:rFonts w:ascii="Verdana" w:hAnsi="Verdana"/>
          <w:b/>
          <w:sz w:val="17"/>
          <w:szCs w:val="17"/>
        </w:rPr>
      </w:pPr>
      <w:r>
        <w:rPr>
          <w:rFonts w:ascii="Verdana" w:hAnsi="Verdana"/>
          <w:noProof/>
          <w:sz w:val="18"/>
          <w:szCs w:val="18"/>
        </w:rPr>
        <w:pict>
          <v:rect id="_x0000_i1028" style="width:509.05pt;height:1.5pt" o:hralign="center" o:hrstd="t" o:hrnoshade="t" o:hr="t" fillcolor="black" stroked="f"/>
        </w:pict>
      </w:r>
    </w:p>
    <w:p w:rsidR="00211FB9" w:rsidP="00211FB9">
      <w:pPr>
        <w:spacing w:line="276" w:lineRule="auto"/>
        <w:rPr>
          <w:rFonts w:ascii="Verdana" w:hAnsi="Verdana"/>
          <w:sz w:val="17"/>
          <w:szCs w:val="17"/>
        </w:rPr>
      </w:pPr>
      <w:r w:rsidRPr="00302949">
        <w:rPr>
          <w:rFonts w:ascii="Verdana" w:hAnsi="Verdana"/>
          <w:sz w:val="17"/>
          <w:szCs w:val="17"/>
        </w:rPr>
        <w:tab/>
      </w:r>
      <w:r w:rsidRPr="00302949">
        <w:rPr>
          <w:rFonts w:ascii="Verdana" w:hAnsi="Verdana"/>
          <w:sz w:val="17"/>
          <w:szCs w:val="17"/>
        </w:rPr>
        <w:tab/>
      </w:r>
      <w:r>
        <w:rPr>
          <w:rFonts w:ascii="Verdana" w:hAnsi="Verdana"/>
          <w:sz w:val="17"/>
          <w:szCs w:val="17"/>
        </w:rPr>
        <w:tab/>
      </w:r>
    </w:p>
    <w:p w:rsidR="00211FB9" w:rsidP="00211FB9">
      <w:pPr>
        <w:spacing w:line="276" w:lineRule="auto"/>
        <w:rPr>
          <w:rFonts w:ascii="Verdana" w:hAnsi="Verdana"/>
          <w:sz w:val="17"/>
          <w:szCs w:val="17"/>
        </w:rPr>
      </w:pPr>
      <w:r w:rsidRPr="00302949">
        <w:rPr>
          <w:rFonts w:ascii="Verdana" w:hAnsi="Verdana"/>
          <w:b/>
          <w:sz w:val="17"/>
          <w:szCs w:val="17"/>
        </w:rPr>
        <w:t>Project</w:t>
      </w:r>
      <w:r w:rsidRPr="00302949">
        <w:rPr>
          <w:rFonts w:ascii="Verdana" w:hAnsi="Verdana"/>
          <w:sz w:val="17"/>
          <w:szCs w:val="17"/>
        </w:rPr>
        <w:tab/>
      </w:r>
      <w:r w:rsidRPr="00302949">
        <w:rPr>
          <w:rFonts w:ascii="Verdana" w:hAnsi="Verdana"/>
          <w:sz w:val="17"/>
          <w:szCs w:val="17"/>
        </w:rPr>
        <w:tab/>
      </w:r>
      <w:r w:rsidRPr="00302949">
        <w:rPr>
          <w:rFonts w:ascii="Verdana" w:hAnsi="Verdana"/>
          <w:sz w:val="17"/>
          <w:szCs w:val="17"/>
        </w:rPr>
        <w:tab/>
      </w:r>
      <w:r>
        <w:rPr>
          <w:rFonts w:ascii="Verdana" w:hAnsi="Verdana"/>
          <w:sz w:val="17"/>
          <w:szCs w:val="17"/>
        </w:rPr>
        <w:tab/>
      </w:r>
      <w:r w:rsidR="006737A9">
        <w:rPr>
          <w:rFonts w:ascii="Verdana" w:hAnsi="Verdana"/>
          <w:sz w:val="17"/>
          <w:szCs w:val="17"/>
        </w:rPr>
        <w:t>E-Smart -School</w:t>
      </w:r>
      <w:r>
        <w:rPr>
          <w:rFonts w:ascii="Verdana" w:hAnsi="Verdana"/>
          <w:sz w:val="17"/>
          <w:szCs w:val="17"/>
        </w:rPr>
        <w:t xml:space="preserve"> Management System</w:t>
      </w:r>
      <w:r w:rsidR="006737A9">
        <w:rPr>
          <w:rFonts w:ascii="Verdana" w:hAnsi="Verdana"/>
          <w:sz w:val="17"/>
          <w:szCs w:val="17"/>
        </w:rPr>
        <w:t>,</w:t>
      </w:r>
      <w:r w:rsidRPr="006737A9" w:rsidR="006737A9">
        <w:rPr>
          <w:rFonts w:ascii="Verdana" w:hAnsi="Verdana"/>
          <w:sz w:val="17"/>
          <w:szCs w:val="17"/>
        </w:rPr>
        <w:t xml:space="preserve"> </w:t>
      </w:r>
      <w:r w:rsidR="006737A9">
        <w:rPr>
          <w:rFonts w:ascii="Verdana" w:hAnsi="Verdana"/>
          <w:sz w:val="17"/>
          <w:szCs w:val="17"/>
        </w:rPr>
        <w:t>E-Smart -Tracking.</w:t>
      </w:r>
    </w:p>
    <w:p w:rsidR="00211FB9" w:rsidP="00211FB9">
      <w:pPr>
        <w:spacing w:line="276" w:lineRule="auto"/>
        <w:rPr>
          <w:rFonts w:ascii="Verdana" w:hAnsi="Verdana"/>
          <w:sz w:val="16"/>
          <w:szCs w:val="16"/>
        </w:rPr>
      </w:pPr>
      <w:r w:rsidRPr="00302949">
        <w:rPr>
          <w:rFonts w:ascii="Verdana" w:hAnsi="Verdana"/>
          <w:b/>
          <w:sz w:val="17"/>
          <w:szCs w:val="17"/>
        </w:rPr>
        <w:t>Client</w:t>
      </w:r>
      <w:r w:rsidRPr="00302949">
        <w:rPr>
          <w:rFonts w:ascii="Verdana" w:hAnsi="Verdana"/>
          <w:sz w:val="17"/>
          <w:szCs w:val="17"/>
        </w:rPr>
        <w:tab/>
      </w:r>
      <w:r w:rsidRPr="00302949">
        <w:rPr>
          <w:rFonts w:ascii="Verdana" w:hAnsi="Verdana"/>
          <w:sz w:val="17"/>
          <w:szCs w:val="17"/>
        </w:rPr>
        <w:tab/>
      </w:r>
      <w:r w:rsidRPr="00302949">
        <w:rPr>
          <w:rFonts w:ascii="Verdana" w:hAnsi="Verdana"/>
          <w:sz w:val="17"/>
          <w:szCs w:val="17"/>
        </w:rPr>
        <w:tab/>
      </w:r>
      <w:r w:rsidRPr="00302949">
        <w:rPr>
          <w:rFonts w:ascii="Verdana" w:hAnsi="Verdana"/>
          <w:sz w:val="17"/>
          <w:szCs w:val="17"/>
        </w:rPr>
        <w:tab/>
      </w:r>
      <w:r>
        <w:rPr>
          <w:rFonts w:ascii="Verdana" w:hAnsi="Verdana"/>
          <w:sz w:val="16"/>
          <w:szCs w:val="16"/>
        </w:rPr>
        <w:t xml:space="preserve">Central Model School , </w:t>
      </w:r>
      <w:r w:rsidR="006737A9">
        <w:rPr>
          <w:rFonts w:ascii="Verdana" w:hAnsi="Verdana"/>
          <w:sz w:val="16"/>
          <w:szCs w:val="16"/>
        </w:rPr>
        <w:t>Krishna Shipping, BeeBeeSilpi.</w:t>
      </w:r>
    </w:p>
    <w:p w:rsidR="00211FB9" w:rsidRPr="00302949" w:rsidP="00211FB9">
      <w:pPr>
        <w:spacing w:line="276" w:lineRule="auto"/>
        <w:rPr>
          <w:rFonts w:ascii="Verdana" w:hAnsi="Verdana"/>
          <w:sz w:val="17"/>
          <w:szCs w:val="17"/>
        </w:rPr>
      </w:pPr>
      <w:r w:rsidRPr="00302949">
        <w:rPr>
          <w:rFonts w:ascii="Verdana" w:hAnsi="Verdana"/>
          <w:b/>
          <w:sz w:val="17"/>
          <w:szCs w:val="17"/>
        </w:rPr>
        <w:t>Title</w:t>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t>Software Developer</w:t>
      </w:r>
    </w:p>
    <w:p w:rsidR="00211FB9" w:rsidRPr="00302949" w:rsidP="00211FB9">
      <w:pPr>
        <w:spacing w:line="276" w:lineRule="auto"/>
        <w:rPr>
          <w:rFonts w:ascii="Verdana" w:hAnsi="Verdana"/>
          <w:sz w:val="17"/>
          <w:szCs w:val="17"/>
        </w:rPr>
      </w:pPr>
      <w:r w:rsidRPr="00302949">
        <w:rPr>
          <w:rFonts w:ascii="Verdana" w:hAnsi="Verdana"/>
          <w:b/>
          <w:sz w:val="17"/>
          <w:szCs w:val="17"/>
        </w:rPr>
        <w:t>Type</w:t>
      </w:r>
      <w:r w:rsidRPr="00302949">
        <w:rPr>
          <w:rFonts w:ascii="Verdana" w:hAnsi="Verdana"/>
          <w:sz w:val="17"/>
          <w:szCs w:val="17"/>
        </w:rPr>
        <w:tab/>
      </w:r>
      <w:r w:rsidRPr="00302949">
        <w:rPr>
          <w:rFonts w:ascii="Verdana" w:hAnsi="Verdana"/>
          <w:sz w:val="17"/>
          <w:szCs w:val="17"/>
        </w:rPr>
        <w:tab/>
      </w:r>
      <w:r w:rsidRPr="00302949">
        <w:rPr>
          <w:rFonts w:ascii="Verdana" w:hAnsi="Verdana"/>
          <w:sz w:val="17"/>
          <w:szCs w:val="17"/>
        </w:rPr>
        <w:tab/>
      </w:r>
      <w:r w:rsidRPr="00302949">
        <w:rPr>
          <w:rFonts w:ascii="Verdana" w:hAnsi="Verdana"/>
          <w:sz w:val="17"/>
          <w:szCs w:val="17"/>
        </w:rPr>
        <w:tab/>
        <w:t>Development</w:t>
      </w:r>
      <w:r>
        <w:rPr>
          <w:rFonts w:ascii="Verdana" w:hAnsi="Verdana"/>
          <w:sz w:val="17"/>
          <w:szCs w:val="17"/>
        </w:rPr>
        <w:t xml:space="preserve"> and Support</w:t>
      </w:r>
    </w:p>
    <w:p w:rsidR="00211FB9" w:rsidRPr="00302949" w:rsidP="00211FB9">
      <w:pPr>
        <w:spacing w:line="276" w:lineRule="auto"/>
        <w:ind w:left="2880" w:hanging="2880"/>
        <w:rPr>
          <w:rFonts w:ascii="Verdana" w:hAnsi="Verdana"/>
          <w:sz w:val="17"/>
          <w:szCs w:val="17"/>
        </w:rPr>
      </w:pPr>
      <w:r w:rsidRPr="00302949">
        <w:rPr>
          <w:rFonts w:ascii="Verdana" w:hAnsi="Verdana"/>
          <w:b/>
          <w:sz w:val="17"/>
          <w:szCs w:val="17"/>
        </w:rPr>
        <w:t>Technology/Software</w:t>
      </w:r>
      <w:r>
        <w:rPr>
          <w:rFonts w:ascii="Verdana" w:hAnsi="Verdana"/>
          <w:sz w:val="17"/>
          <w:szCs w:val="17"/>
        </w:rPr>
        <w:t xml:space="preserve">             Asp.Net, C#,SQL Server 2008</w:t>
      </w:r>
      <w:r w:rsidRPr="00302949">
        <w:rPr>
          <w:rFonts w:ascii="Verdana" w:hAnsi="Verdana"/>
          <w:sz w:val="17"/>
          <w:szCs w:val="17"/>
        </w:rPr>
        <w:t xml:space="preserve">, </w:t>
      </w:r>
      <w:r w:rsidRPr="001F58A8">
        <w:rPr>
          <w:rFonts w:ascii="Verdana" w:hAnsi="Verdana"/>
          <w:sz w:val="17"/>
          <w:szCs w:val="17"/>
        </w:rPr>
        <w:t>Jquery,</w:t>
      </w:r>
      <w:r>
        <w:rPr>
          <w:rFonts w:ascii="Verdana" w:hAnsi="Verdana"/>
          <w:sz w:val="17"/>
          <w:szCs w:val="17"/>
        </w:rPr>
        <w:t>JavaScript</w:t>
      </w:r>
      <w:r w:rsidRPr="001F58A8">
        <w:rPr>
          <w:rFonts w:ascii="Verdana" w:hAnsi="Verdana"/>
          <w:sz w:val="17"/>
          <w:szCs w:val="17"/>
        </w:rPr>
        <w:t>, HTML</w:t>
      </w:r>
      <w:r>
        <w:rPr>
          <w:rFonts w:ascii="Verdana" w:hAnsi="Verdana"/>
          <w:sz w:val="17"/>
          <w:szCs w:val="17"/>
        </w:rPr>
        <w:t>,</w:t>
      </w:r>
    </w:p>
    <w:p w:rsidR="00211FB9" w:rsidP="00211FB9">
      <w:pPr>
        <w:spacing w:line="276" w:lineRule="auto"/>
        <w:rPr>
          <w:rFonts w:ascii="Verdana" w:hAnsi="Verdana"/>
          <w:sz w:val="17"/>
          <w:szCs w:val="17"/>
        </w:rPr>
      </w:pPr>
      <w:r w:rsidRPr="00302949">
        <w:rPr>
          <w:rFonts w:ascii="Verdana" w:hAnsi="Verdana"/>
          <w:b/>
          <w:sz w:val="17"/>
          <w:szCs w:val="17"/>
        </w:rPr>
        <w:t>Duration of the Project</w:t>
      </w:r>
      <w:r w:rsidRPr="00302949">
        <w:rPr>
          <w:rFonts w:ascii="Verdana" w:hAnsi="Verdana"/>
          <w:sz w:val="17"/>
          <w:szCs w:val="17"/>
        </w:rPr>
        <w:tab/>
      </w:r>
      <w:r>
        <w:rPr>
          <w:rFonts w:ascii="Verdana" w:hAnsi="Verdana"/>
          <w:sz w:val="17"/>
          <w:szCs w:val="17"/>
        </w:rPr>
        <w:t>Ongoing</w:t>
      </w:r>
    </w:p>
    <w:p w:rsidR="00211FB9" w:rsidRPr="00265383" w:rsidP="00211FB9">
      <w:pPr>
        <w:spacing w:line="276" w:lineRule="auto"/>
        <w:rPr>
          <w:sz w:val="10"/>
        </w:rPr>
      </w:pPr>
      <w:r w:rsidRPr="00302949">
        <w:rPr>
          <w:rFonts w:ascii="Verdana" w:hAnsi="Verdana"/>
          <w:b/>
          <w:sz w:val="17"/>
          <w:szCs w:val="17"/>
        </w:rPr>
        <w:t>Roles</w:t>
      </w:r>
      <w:r w:rsidRPr="00302949">
        <w:rPr>
          <w:rFonts w:ascii="Verdana" w:hAnsi="Verdana"/>
          <w:sz w:val="17"/>
          <w:szCs w:val="17"/>
        </w:rPr>
        <w:tab/>
      </w:r>
      <w:r w:rsidRPr="00302949">
        <w:rPr>
          <w:rFonts w:ascii="Verdana" w:hAnsi="Verdana"/>
          <w:sz w:val="17"/>
          <w:szCs w:val="17"/>
        </w:rPr>
        <w:tab/>
      </w:r>
      <w:r w:rsidRPr="00302949">
        <w:rPr>
          <w:rFonts w:ascii="Verdana" w:hAnsi="Verdana"/>
          <w:sz w:val="17"/>
          <w:szCs w:val="17"/>
        </w:rPr>
        <w:tab/>
      </w:r>
      <w:r w:rsidRPr="00302949">
        <w:rPr>
          <w:rFonts w:ascii="Verdana" w:hAnsi="Verdana"/>
          <w:sz w:val="17"/>
          <w:szCs w:val="17"/>
        </w:rPr>
        <w:tab/>
        <w:t>Development</w:t>
      </w:r>
      <w:r>
        <w:rPr>
          <w:rFonts w:ascii="Verdana" w:hAnsi="Verdana"/>
          <w:sz w:val="17"/>
          <w:szCs w:val="17"/>
        </w:rPr>
        <w:t xml:space="preserve"> and Support</w:t>
      </w:r>
    </w:p>
    <w:p w:rsidR="00211FB9" w:rsidP="00211FB9">
      <w:pPr>
        <w:widowControl/>
        <w:suppressAutoHyphens w:val="0"/>
        <w:spacing w:after="40" w:line="288" w:lineRule="auto"/>
        <w:jc w:val="both"/>
        <w:rPr>
          <w:rFonts w:ascii="Verdana" w:hAnsi="Verdana" w:cs="Arial"/>
          <w:b/>
          <w:sz w:val="16"/>
          <w:szCs w:val="17"/>
        </w:rPr>
      </w:pPr>
    </w:p>
    <w:p w:rsidR="00211FB9" w:rsidP="00211FB9">
      <w:pPr>
        <w:widowControl/>
        <w:suppressAutoHyphens w:val="0"/>
        <w:spacing w:after="40" w:line="288" w:lineRule="auto"/>
        <w:jc w:val="both"/>
        <w:rPr>
          <w:rFonts w:ascii="Verdana" w:hAnsi="Verdana" w:cs="Arial"/>
          <w:sz w:val="16"/>
          <w:szCs w:val="17"/>
        </w:rPr>
      </w:pPr>
      <w:r w:rsidRPr="00EC3A16">
        <w:rPr>
          <w:rFonts w:ascii="Verdana" w:hAnsi="Verdana" w:cs="Arial"/>
          <w:b/>
          <w:sz w:val="16"/>
          <w:szCs w:val="17"/>
        </w:rPr>
        <w:t>Project Description</w:t>
      </w:r>
      <w:r w:rsidRPr="00EC3A16">
        <w:rPr>
          <w:rFonts w:ascii="Verdana" w:hAnsi="Verdana" w:cs="Arial"/>
          <w:sz w:val="16"/>
          <w:szCs w:val="17"/>
        </w:rPr>
        <w:t>:</w:t>
      </w:r>
    </w:p>
    <w:p w:rsidR="00211FB9" w:rsidP="00250BA2">
      <w:pPr>
        <w:spacing w:after="20"/>
        <w:jc w:val="both"/>
        <w:rPr>
          <w:rFonts w:ascii="Verdana" w:hAnsi="Verdana"/>
          <w:sz w:val="17"/>
          <w:szCs w:val="17"/>
        </w:rPr>
      </w:pPr>
      <w:r>
        <w:rPr>
          <w:rFonts w:ascii="Verdana" w:hAnsi="Verdana"/>
          <w:b/>
          <w:sz w:val="17"/>
          <w:szCs w:val="17"/>
        </w:rPr>
        <w:t>e-S</w:t>
      </w:r>
      <w:r w:rsidR="006737A9">
        <w:rPr>
          <w:rFonts w:ascii="Verdana" w:hAnsi="Verdana"/>
          <w:b/>
          <w:sz w:val="17"/>
          <w:szCs w:val="17"/>
        </w:rPr>
        <w:t>chool</w:t>
      </w:r>
      <w:r>
        <w:rPr>
          <w:rFonts w:ascii="Verdana" w:hAnsi="Verdana"/>
          <w:b/>
          <w:sz w:val="17"/>
          <w:szCs w:val="17"/>
        </w:rPr>
        <w:t xml:space="preserve"> Management System </w:t>
      </w:r>
      <w:r w:rsidRPr="00211FB9">
        <w:rPr>
          <w:rFonts w:ascii="Verdana" w:hAnsi="Verdana"/>
          <w:sz w:val="17"/>
          <w:szCs w:val="17"/>
        </w:rPr>
        <w:t>contain various module like student atten</w:t>
      </w:r>
      <w:r w:rsidR="00C4159A">
        <w:rPr>
          <w:rFonts w:ascii="Verdana" w:hAnsi="Verdana"/>
          <w:sz w:val="17"/>
          <w:szCs w:val="17"/>
        </w:rPr>
        <w:t xml:space="preserve">dance, system exam schedule, </w:t>
      </w:r>
      <w:r w:rsidRPr="00211FB9">
        <w:rPr>
          <w:rFonts w:ascii="Verdana" w:hAnsi="Verdana"/>
          <w:sz w:val="17"/>
          <w:szCs w:val="17"/>
        </w:rPr>
        <w:t xml:space="preserve"> management, school bus tracking, exam schedule, time table, result module.</w:t>
      </w:r>
      <w:r w:rsidR="00C4159A">
        <w:rPr>
          <w:rFonts w:ascii="Verdana" w:hAnsi="Verdana"/>
          <w:sz w:val="17"/>
          <w:szCs w:val="17"/>
        </w:rPr>
        <w:t xml:space="preserve"> </w:t>
      </w:r>
    </w:p>
    <w:p w:rsidR="00C4159A" w:rsidP="00250BA2">
      <w:pPr>
        <w:spacing w:after="20"/>
        <w:jc w:val="both"/>
        <w:rPr>
          <w:rFonts w:ascii="Verdana" w:hAnsi="Verdana"/>
          <w:sz w:val="17"/>
          <w:szCs w:val="17"/>
        </w:rPr>
      </w:pPr>
      <w:r>
        <w:rPr>
          <w:rFonts w:ascii="Verdana" w:hAnsi="Verdana"/>
          <w:sz w:val="17"/>
          <w:szCs w:val="17"/>
        </w:rPr>
        <w:t xml:space="preserve">Payment Integration for online fee payment. Integration of biometric device for attendance.  </w:t>
      </w:r>
    </w:p>
    <w:p w:rsidR="0043707F" w:rsidP="00250BA2">
      <w:pPr>
        <w:spacing w:after="20"/>
        <w:jc w:val="both"/>
        <w:rPr>
          <w:rFonts w:ascii="Verdana" w:hAnsi="Verdana"/>
          <w:b/>
          <w:sz w:val="17"/>
          <w:szCs w:val="17"/>
        </w:rPr>
      </w:pPr>
      <w:r w:rsidRPr="0043707F">
        <w:rPr>
          <w:rFonts w:ascii="Verdana" w:hAnsi="Verdana"/>
          <w:b/>
          <w:sz w:val="17"/>
          <w:szCs w:val="17"/>
        </w:rPr>
        <w:t>E-Smart -Tracking</w:t>
      </w:r>
      <w:r>
        <w:rPr>
          <w:rFonts w:ascii="Verdana" w:hAnsi="Verdana"/>
          <w:sz w:val="17"/>
          <w:szCs w:val="17"/>
        </w:rPr>
        <w:t>-Tracking Speed, Location, history, vehicle route, vehicle stop address(stopage), distance, Tripwise Tracking</w:t>
      </w:r>
    </w:p>
    <w:p w:rsidR="00C4159A" w:rsidP="00C4159A">
      <w:pPr>
        <w:pStyle w:val="NoSpacing"/>
        <w:tabs>
          <w:tab w:val="left" w:pos="1605"/>
        </w:tabs>
        <w:rPr>
          <w:rFonts w:ascii="Verdana" w:hAnsi="Verdana" w:cs="Arial"/>
          <w:b/>
          <w:sz w:val="17"/>
          <w:szCs w:val="17"/>
        </w:rPr>
      </w:pPr>
      <w:r w:rsidRPr="0030171B">
        <w:rPr>
          <w:rFonts w:ascii="Verdana" w:hAnsi="Verdana" w:cs="Arial"/>
          <w:b/>
          <w:sz w:val="17"/>
          <w:szCs w:val="17"/>
        </w:rPr>
        <w:t>Responsibilities:</w:t>
      </w:r>
    </w:p>
    <w:p w:rsidR="00C4159A" w:rsidRPr="002F1B90" w:rsidP="00C4159A">
      <w:pPr>
        <w:widowControl/>
        <w:numPr>
          <w:ilvl w:val="0"/>
          <w:numId w:val="3"/>
        </w:numPr>
        <w:suppressAutoHyphens w:val="0"/>
        <w:spacing w:after="40" w:line="288" w:lineRule="auto"/>
        <w:jc w:val="both"/>
        <w:rPr>
          <w:rFonts w:ascii="Verdana" w:hAnsi="Verdana" w:cs="Arial"/>
          <w:sz w:val="17"/>
          <w:szCs w:val="17"/>
        </w:rPr>
      </w:pPr>
      <w:r w:rsidRPr="00302949">
        <w:rPr>
          <w:rFonts w:ascii="Verdana" w:hAnsi="Verdana" w:cs="Arial"/>
          <w:sz w:val="16"/>
          <w:szCs w:val="17"/>
        </w:rPr>
        <w:t>Design and coding for the forms and validation</w:t>
      </w:r>
      <w:r>
        <w:rPr>
          <w:rFonts w:ascii="Verdana" w:hAnsi="Verdana" w:cs="Arial"/>
          <w:sz w:val="16"/>
          <w:szCs w:val="17"/>
        </w:rPr>
        <w:t>.</w:t>
      </w:r>
    </w:p>
    <w:p w:rsidR="00C4159A" w:rsidRPr="002F1B90" w:rsidP="00C4159A">
      <w:pPr>
        <w:widowControl/>
        <w:numPr>
          <w:ilvl w:val="0"/>
          <w:numId w:val="3"/>
        </w:numPr>
        <w:suppressAutoHyphens w:val="0"/>
        <w:spacing w:after="40" w:line="288" w:lineRule="auto"/>
        <w:jc w:val="both"/>
        <w:rPr>
          <w:rFonts w:ascii="Verdana" w:hAnsi="Verdana" w:cs="Arial"/>
          <w:sz w:val="16"/>
          <w:szCs w:val="16"/>
        </w:rPr>
      </w:pPr>
      <w:r w:rsidRPr="002F1B90">
        <w:rPr>
          <w:rFonts w:ascii="Verdana" w:hAnsi="Verdana" w:cs="Arial"/>
          <w:sz w:val="16"/>
          <w:szCs w:val="16"/>
        </w:rPr>
        <w:t>Design and development of reports in Crystal Report.</w:t>
      </w:r>
    </w:p>
    <w:p w:rsidR="00C4159A" w:rsidRPr="002F1B90" w:rsidP="00C4159A">
      <w:pPr>
        <w:widowControl/>
        <w:numPr>
          <w:ilvl w:val="0"/>
          <w:numId w:val="3"/>
        </w:numPr>
        <w:suppressAutoHyphens w:val="0"/>
        <w:spacing w:after="40" w:line="288" w:lineRule="auto"/>
        <w:jc w:val="both"/>
        <w:rPr>
          <w:rFonts w:ascii="Verdana" w:hAnsi="Verdana" w:cs="Arial"/>
          <w:sz w:val="16"/>
          <w:szCs w:val="16"/>
        </w:rPr>
      </w:pPr>
      <w:r w:rsidRPr="002F1B90">
        <w:rPr>
          <w:rFonts w:ascii="Verdana" w:hAnsi="Verdana" w:cs="Arial"/>
          <w:sz w:val="16"/>
          <w:szCs w:val="16"/>
        </w:rPr>
        <w:t>Creation of Use cases, developer test cases etc.</w:t>
      </w:r>
    </w:p>
    <w:p w:rsidR="00C4159A" w:rsidRPr="002F1B90" w:rsidP="00C4159A">
      <w:pPr>
        <w:widowControl/>
        <w:numPr>
          <w:ilvl w:val="0"/>
          <w:numId w:val="3"/>
        </w:numPr>
        <w:suppressAutoHyphens w:val="0"/>
        <w:spacing w:after="40" w:line="288" w:lineRule="auto"/>
        <w:jc w:val="both"/>
        <w:rPr>
          <w:rFonts w:ascii="Verdana" w:hAnsi="Verdana" w:cs="Arial"/>
          <w:sz w:val="16"/>
          <w:szCs w:val="16"/>
        </w:rPr>
      </w:pPr>
      <w:r w:rsidRPr="002F1B90">
        <w:rPr>
          <w:rFonts w:ascii="Verdana" w:hAnsi="Verdana" w:cs="Arial"/>
          <w:sz w:val="16"/>
          <w:szCs w:val="16"/>
        </w:rPr>
        <w:t>Deployment to UAT ,Release Notes etc.</w:t>
      </w:r>
    </w:p>
    <w:p w:rsidR="00211FB9" w:rsidP="00250BA2">
      <w:pPr>
        <w:spacing w:after="20"/>
        <w:jc w:val="both"/>
        <w:rPr>
          <w:rFonts w:ascii="Verdana" w:hAnsi="Verdana"/>
          <w:b/>
          <w:sz w:val="17"/>
          <w:szCs w:val="17"/>
        </w:rPr>
      </w:pPr>
    </w:p>
    <w:p w:rsidR="00C4159A" w:rsidP="00250BA2">
      <w:pPr>
        <w:spacing w:after="20"/>
        <w:jc w:val="both"/>
        <w:rPr>
          <w:rFonts w:ascii="Verdana" w:hAnsi="Verdana"/>
          <w:b/>
          <w:sz w:val="17"/>
          <w:szCs w:val="17"/>
        </w:rPr>
      </w:pPr>
    </w:p>
    <w:p w:rsidR="008A0189" w:rsidP="00250BA2">
      <w:pPr>
        <w:spacing w:after="20"/>
        <w:jc w:val="both"/>
        <w:rPr>
          <w:rFonts w:ascii="Verdana" w:hAnsi="Verdana"/>
          <w:b/>
          <w:sz w:val="17"/>
          <w:szCs w:val="17"/>
        </w:rPr>
      </w:pPr>
    </w:p>
    <w:p w:rsidR="008A0189" w:rsidP="008A0189">
      <w:pPr>
        <w:spacing w:after="20"/>
        <w:jc w:val="both"/>
        <w:rPr>
          <w:rFonts w:ascii="Verdana" w:hAnsi="Verdana"/>
          <w:b/>
          <w:sz w:val="17"/>
          <w:szCs w:val="17"/>
        </w:rPr>
      </w:pPr>
      <w:r>
        <w:rPr>
          <w:rFonts w:ascii="Verdana" w:hAnsi="Verdana"/>
          <w:b/>
          <w:sz w:val="17"/>
          <w:szCs w:val="17"/>
        </w:rPr>
        <w:t>Past Experience:</w:t>
      </w:r>
    </w:p>
    <w:p w:rsidR="008A0189" w:rsidP="008A0189">
      <w:pPr>
        <w:spacing w:after="20"/>
        <w:jc w:val="both"/>
        <w:rPr>
          <w:rFonts w:ascii="Verdana" w:hAnsi="Verdana"/>
          <w:b/>
          <w:sz w:val="17"/>
          <w:szCs w:val="17"/>
        </w:rPr>
      </w:pPr>
      <w:r>
        <w:rPr>
          <w:rFonts w:ascii="Verdana" w:hAnsi="Verdana"/>
          <w:noProof/>
          <w:sz w:val="18"/>
          <w:szCs w:val="18"/>
        </w:rPr>
        <w:pict>
          <v:rect id="_x0000_i1029" style="width:509.05pt;height:1.5pt" o:hralign="center" o:hrstd="t" o:hrnoshade="t" o:hr="t" fillcolor="black" stroked="f"/>
        </w:pict>
      </w:r>
    </w:p>
    <w:p w:rsidR="008A0189" w:rsidP="00250BA2">
      <w:pPr>
        <w:spacing w:after="20"/>
        <w:jc w:val="both"/>
        <w:rPr>
          <w:rFonts w:ascii="Verdana" w:hAnsi="Verdana"/>
          <w:b/>
          <w:sz w:val="17"/>
          <w:szCs w:val="17"/>
        </w:rPr>
      </w:pPr>
    </w:p>
    <w:p w:rsidR="002F1B90" w:rsidP="00250BA2">
      <w:pPr>
        <w:spacing w:after="20"/>
        <w:jc w:val="both"/>
        <w:rPr>
          <w:rFonts w:ascii="Verdana" w:hAnsi="Verdana"/>
          <w:b/>
          <w:sz w:val="17"/>
          <w:szCs w:val="17"/>
        </w:rPr>
      </w:pPr>
      <w:r>
        <w:rPr>
          <w:rFonts w:ascii="Verdana" w:hAnsi="Verdana"/>
          <w:b/>
          <w:sz w:val="17"/>
          <w:szCs w:val="17"/>
        </w:rPr>
        <w:t>Latur Urban Co-Op Bank</w:t>
      </w:r>
    </w:p>
    <w:p w:rsidR="00A52946" w:rsidP="00250BA2">
      <w:pPr>
        <w:spacing w:after="20"/>
        <w:jc w:val="both"/>
        <w:rPr>
          <w:rFonts w:ascii="Verdana" w:hAnsi="Verdana"/>
          <w:b/>
          <w:sz w:val="17"/>
          <w:szCs w:val="17"/>
        </w:rPr>
      </w:pPr>
      <w:r>
        <w:rPr>
          <w:rFonts w:ascii="Verdana" w:hAnsi="Verdana"/>
          <w:b/>
          <w:sz w:val="17"/>
          <w:szCs w:val="17"/>
        </w:rPr>
        <w:t>IT Officer</w:t>
      </w:r>
      <w:r w:rsidR="00826C65">
        <w:rPr>
          <w:rFonts w:ascii="Verdana" w:hAnsi="Verdana"/>
          <w:b/>
          <w:sz w:val="17"/>
          <w:szCs w:val="17"/>
        </w:rPr>
        <w:tab/>
      </w:r>
      <w:r w:rsidR="00826C65">
        <w:rPr>
          <w:rFonts w:ascii="Verdana" w:hAnsi="Verdana"/>
          <w:b/>
          <w:sz w:val="17"/>
          <w:szCs w:val="17"/>
        </w:rPr>
        <w:tab/>
      </w:r>
      <w:r w:rsidR="00826C65">
        <w:rPr>
          <w:rFonts w:ascii="Verdana" w:hAnsi="Verdana"/>
          <w:b/>
          <w:sz w:val="17"/>
          <w:szCs w:val="17"/>
        </w:rPr>
        <w:tab/>
      </w:r>
      <w:r w:rsidR="00826C65">
        <w:rPr>
          <w:rFonts w:ascii="Verdana" w:hAnsi="Verdana"/>
          <w:b/>
          <w:sz w:val="17"/>
          <w:szCs w:val="17"/>
        </w:rPr>
        <w:tab/>
      </w:r>
      <w:r w:rsidR="00826C65">
        <w:rPr>
          <w:rFonts w:ascii="Verdana" w:hAnsi="Verdana"/>
          <w:b/>
          <w:sz w:val="17"/>
          <w:szCs w:val="17"/>
        </w:rPr>
        <w:tab/>
      </w:r>
      <w:r w:rsidR="00826C65">
        <w:rPr>
          <w:rFonts w:ascii="Verdana" w:hAnsi="Verdana"/>
          <w:b/>
          <w:sz w:val="17"/>
          <w:szCs w:val="17"/>
        </w:rPr>
        <w:tab/>
      </w:r>
      <w:r w:rsidR="00826C65">
        <w:rPr>
          <w:rFonts w:ascii="Verdana" w:hAnsi="Verdana"/>
          <w:b/>
          <w:sz w:val="17"/>
          <w:szCs w:val="17"/>
        </w:rPr>
        <w:tab/>
        <w:t xml:space="preserve">            </w:t>
      </w:r>
      <w:r>
        <w:rPr>
          <w:rFonts w:ascii="Verdana" w:hAnsi="Verdana"/>
          <w:b/>
          <w:sz w:val="17"/>
          <w:szCs w:val="17"/>
        </w:rPr>
        <w:t>Dec 2015</w:t>
      </w:r>
      <w:r w:rsidR="00826C65">
        <w:rPr>
          <w:rFonts w:ascii="Verdana" w:hAnsi="Verdana"/>
          <w:b/>
          <w:sz w:val="17"/>
          <w:szCs w:val="17"/>
        </w:rPr>
        <w:t xml:space="preserve"> to</w:t>
      </w:r>
      <w:r>
        <w:rPr>
          <w:rFonts w:ascii="Verdana" w:hAnsi="Verdana"/>
          <w:b/>
          <w:sz w:val="17"/>
          <w:szCs w:val="17"/>
        </w:rPr>
        <w:t xml:space="preserve"> till date</w:t>
      </w:r>
    </w:p>
    <w:p w:rsidR="00A52946" w:rsidP="00250BA2">
      <w:pPr>
        <w:spacing w:after="20"/>
        <w:jc w:val="both"/>
        <w:rPr>
          <w:rFonts w:ascii="Verdana" w:hAnsi="Verdana"/>
          <w:sz w:val="18"/>
          <w:szCs w:val="18"/>
        </w:rPr>
      </w:pPr>
      <w:r>
        <w:rPr>
          <w:rFonts w:ascii="Verdana" w:hAnsi="Verdana"/>
          <w:noProof/>
          <w:sz w:val="18"/>
          <w:szCs w:val="18"/>
        </w:rPr>
        <w:pict>
          <v:rect id="_x0000_i1030" style="width:509.05pt;height:1.5pt" o:hralign="center" o:hrstd="t" o:hrnoshade="t" o:hr="t" fillcolor="black" stroked="f"/>
        </w:pict>
      </w:r>
    </w:p>
    <w:p w:rsidR="00BD1E2D" w:rsidRPr="00302949" w:rsidP="00EC3A16">
      <w:pPr>
        <w:spacing w:line="276" w:lineRule="auto"/>
        <w:rPr>
          <w:rFonts w:ascii="Verdana" w:hAnsi="Verdana"/>
          <w:sz w:val="17"/>
          <w:szCs w:val="17"/>
        </w:rPr>
      </w:pPr>
      <w:r w:rsidRPr="00302949">
        <w:rPr>
          <w:rFonts w:ascii="Verdana" w:hAnsi="Verdana"/>
          <w:b/>
          <w:sz w:val="17"/>
          <w:szCs w:val="17"/>
        </w:rPr>
        <w:t>Project</w:t>
      </w:r>
      <w:r w:rsidRPr="00302949">
        <w:rPr>
          <w:rFonts w:ascii="Verdana" w:hAnsi="Verdana"/>
          <w:sz w:val="17"/>
          <w:szCs w:val="17"/>
        </w:rPr>
        <w:tab/>
      </w:r>
      <w:r w:rsidRPr="00302949">
        <w:rPr>
          <w:rFonts w:ascii="Verdana" w:hAnsi="Verdana"/>
          <w:sz w:val="17"/>
          <w:szCs w:val="17"/>
        </w:rPr>
        <w:tab/>
      </w:r>
      <w:r w:rsidRPr="00302949">
        <w:rPr>
          <w:rFonts w:ascii="Verdana" w:hAnsi="Verdana"/>
          <w:sz w:val="17"/>
          <w:szCs w:val="17"/>
        </w:rPr>
        <w:tab/>
      </w:r>
      <w:r>
        <w:rPr>
          <w:rFonts w:ascii="Verdana" w:hAnsi="Verdana"/>
          <w:sz w:val="17"/>
          <w:szCs w:val="17"/>
        </w:rPr>
        <w:tab/>
      </w:r>
      <w:r w:rsidR="002F1B90">
        <w:rPr>
          <w:rFonts w:ascii="Verdana" w:hAnsi="Verdana"/>
          <w:sz w:val="17"/>
          <w:szCs w:val="17"/>
        </w:rPr>
        <w:t>Core Banking System</w:t>
      </w:r>
    </w:p>
    <w:p w:rsidR="00BD1E2D" w:rsidRPr="00302949" w:rsidP="00BD1E2D">
      <w:pPr>
        <w:spacing w:line="276" w:lineRule="auto"/>
        <w:rPr>
          <w:rFonts w:ascii="Verdana" w:hAnsi="Verdana"/>
          <w:sz w:val="17"/>
          <w:szCs w:val="17"/>
        </w:rPr>
      </w:pPr>
      <w:r w:rsidRPr="00302949">
        <w:rPr>
          <w:rFonts w:ascii="Verdana" w:hAnsi="Verdana"/>
          <w:b/>
          <w:sz w:val="17"/>
          <w:szCs w:val="17"/>
        </w:rPr>
        <w:t>Title</w:t>
      </w:r>
      <w:r w:rsidR="00EC3A16">
        <w:rPr>
          <w:rFonts w:ascii="Verdana" w:hAnsi="Verdana"/>
          <w:sz w:val="17"/>
          <w:szCs w:val="17"/>
        </w:rPr>
        <w:tab/>
      </w:r>
      <w:r w:rsidR="00EC3A16">
        <w:rPr>
          <w:rFonts w:ascii="Verdana" w:hAnsi="Verdana"/>
          <w:sz w:val="17"/>
          <w:szCs w:val="17"/>
        </w:rPr>
        <w:tab/>
      </w:r>
      <w:r w:rsidR="00EC3A16">
        <w:rPr>
          <w:rFonts w:ascii="Verdana" w:hAnsi="Verdana"/>
          <w:sz w:val="17"/>
          <w:szCs w:val="17"/>
        </w:rPr>
        <w:tab/>
        <w:t xml:space="preserve">           </w:t>
      </w:r>
      <w:r w:rsidR="004B6425">
        <w:rPr>
          <w:rFonts w:ascii="Verdana" w:hAnsi="Verdana"/>
          <w:sz w:val="17"/>
          <w:szCs w:val="17"/>
        </w:rPr>
        <w:t xml:space="preserve"> </w:t>
      </w:r>
      <w:r w:rsidR="00EC3A16">
        <w:rPr>
          <w:rFonts w:ascii="Verdana" w:hAnsi="Verdana"/>
          <w:sz w:val="17"/>
          <w:szCs w:val="17"/>
        </w:rPr>
        <w:t xml:space="preserve">Software </w:t>
      </w:r>
      <w:r w:rsidR="002F1B90">
        <w:rPr>
          <w:rFonts w:ascii="Verdana" w:hAnsi="Verdana"/>
          <w:sz w:val="17"/>
          <w:szCs w:val="17"/>
        </w:rPr>
        <w:t xml:space="preserve">Support, Troubleshooting </w:t>
      </w:r>
    </w:p>
    <w:p w:rsidR="00BD1E2D" w:rsidRPr="00302949" w:rsidP="00BD1E2D">
      <w:pPr>
        <w:spacing w:line="276" w:lineRule="auto"/>
        <w:rPr>
          <w:rFonts w:ascii="Verdana" w:hAnsi="Verdana"/>
          <w:sz w:val="17"/>
          <w:szCs w:val="17"/>
        </w:rPr>
      </w:pPr>
      <w:r w:rsidRPr="00302949">
        <w:rPr>
          <w:rFonts w:ascii="Verdana" w:hAnsi="Verdana"/>
          <w:b/>
          <w:sz w:val="17"/>
          <w:szCs w:val="17"/>
        </w:rPr>
        <w:t>Type</w:t>
      </w:r>
      <w:r w:rsidRPr="00302949">
        <w:rPr>
          <w:rFonts w:ascii="Verdana" w:hAnsi="Verdana"/>
          <w:sz w:val="17"/>
          <w:szCs w:val="17"/>
        </w:rPr>
        <w:tab/>
      </w:r>
      <w:r w:rsidRPr="00302949">
        <w:rPr>
          <w:rFonts w:ascii="Verdana" w:hAnsi="Verdana"/>
          <w:sz w:val="17"/>
          <w:szCs w:val="17"/>
        </w:rPr>
        <w:tab/>
      </w:r>
      <w:r w:rsidRPr="00302949">
        <w:rPr>
          <w:rFonts w:ascii="Verdana" w:hAnsi="Verdana"/>
          <w:sz w:val="17"/>
          <w:szCs w:val="17"/>
        </w:rPr>
        <w:tab/>
      </w:r>
      <w:r w:rsidRPr="00302949">
        <w:rPr>
          <w:rFonts w:ascii="Verdana" w:hAnsi="Verdana"/>
          <w:sz w:val="17"/>
          <w:szCs w:val="17"/>
        </w:rPr>
        <w:tab/>
      </w:r>
      <w:r w:rsidR="001147A4">
        <w:rPr>
          <w:rFonts w:ascii="Verdana" w:hAnsi="Verdana"/>
          <w:sz w:val="17"/>
          <w:szCs w:val="17"/>
        </w:rPr>
        <w:t>Support</w:t>
      </w:r>
    </w:p>
    <w:p w:rsidR="00BD1E2D" w:rsidRPr="0030171B" w:rsidP="00BD1E2D">
      <w:pPr>
        <w:spacing w:before="120" w:after="120" w:line="276" w:lineRule="auto"/>
        <w:rPr>
          <w:rFonts w:ascii="Verdana" w:hAnsi="Verdana" w:cs="Arial"/>
          <w:b/>
          <w:sz w:val="17"/>
          <w:szCs w:val="17"/>
        </w:rPr>
      </w:pPr>
      <w:r w:rsidRPr="0030171B">
        <w:rPr>
          <w:rFonts w:ascii="Verdana" w:hAnsi="Verdana" w:cs="Arial"/>
          <w:b/>
          <w:sz w:val="17"/>
          <w:szCs w:val="17"/>
        </w:rPr>
        <w:t>About Project:</w:t>
      </w:r>
    </w:p>
    <w:p w:rsidR="00EC3A16" w:rsidP="00BD1E2D">
      <w:pPr>
        <w:pStyle w:val="NoSpacing"/>
        <w:rPr>
          <w:rFonts w:ascii="Verdana" w:hAnsi="Verdana"/>
          <w:sz w:val="17"/>
          <w:szCs w:val="17"/>
        </w:rPr>
      </w:pPr>
      <w:r>
        <w:rPr>
          <w:rFonts w:ascii="Verdana" w:hAnsi="Verdana"/>
          <w:sz w:val="17"/>
          <w:szCs w:val="17"/>
        </w:rPr>
        <w:t>CBS application -Omni 2.0 and Omni 3.0.</w:t>
      </w:r>
    </w:p>
    <w:p w:rsidR="002F1B90" w:rsidP="00BD1E2D">
      <w:pPr>
        <w:pStyle w:val="NoSpacing"/>
        <w:rPr>
          <w:rFonts w:ascii="Verdana" w:hAnsi="Verdana"/>
          <w:sz w:val="17"/>
          <w:szCs w:val="17"/>
        </w:rPr>
      </w:pPr>
    </w:p>
    <w:p w:rsidR="00BD1E2D" w:rsidP="00BD1E2D">
      <w:pPr>
        <w:pStyle w:val="NoSpacing"/>
        <w:tabs>
          <w:tab w:val="left" w:pos="1605"/>
        </w:tabs>
        <w:rPr>
          <w:rFonts w:ascii="Verdana" w:hAnsi="Verdana" w:cs="Arial"/>
          <w:b/>
          <w:sz w:val="17"/>
          <w:szCs w:val="17"/>
        </w:rPr>
      </w:pPr>
      <w:r w:rsidRPr="0030171B">
        <w:rPr>
          <w:rFonts w:ascii="Verdana" w:hAnsi="Verdana" w:cs="Arial"/>
          <w:b/>
          <w:sz w:val="17"/>
          <w:szCs w:val="17"/>
        </w:rPr>
        <w:t>Responsibilities:</w:t>
      </w:r>
    </w:p>
    <w:p w:rsidR="00BD1E2D" w:rsidP="00BD1E2D">
      <w:pPr>
        <w:pStyle w:val="NoSpacing"/>
        <w:tabs>
          <w:tab w:val="left" w:pos="1605"/>
        </w:tabs>
        <w:rPr>
          <w:rFonts w:ascii="Verdana" w:hAnsi="Verdana" w:cs="Arial"/>
          <w:b/>
          <w:sz w:val="17"/>
          <w:szCs w:val="17"/>
        </w:rPr>
      </w:pPr>
    </w:p>
    <w:p w:rsidR="00BD1E2D" w:rsidRPr="00A07F6F" w:rsidP="00BD1E2D">
      <w:pPr>
        <w:widowControl/>
        <w:numPr>
          <w:ilvl w:val="0"/>
          <w:numId w:val="3"/>
        </w:numPr>
        <w:suppressAutoHyphens w:val="0"/>
        <w:spacing w:after="40" w:line="288" w:lineRule="auto"/>
        <w:jc w:val="both"/>
        <w:rPr>
          <w:rFonts w:ascii="Verdana" w:hAnsi="Verdana" w:cs="Arial"/>
          <w:sz w:val="17"/>
          <w:szCs w:val="17"/>
        </w:rPr>
      </w:pPr>
      <w:r>
        <w:rPr>
          <w:rFonts w:ascii="Verdana" w:hAnsi="Verdana" w:cs="Arial"/>
          <w:sz w:val="16"/>
          <w:szCs w:val="17"/>
        </w:rPr>
        <w:t>All administrative tasks.</w:t>
      </w:r>
    </w:p>
    <w:p w:rsidR="00BD1E2D" w:rsidRPr="000D6D3A" w:rsidP="00BD1E2D">
      <w:pPr>
        <w:widowControl/>
        <w:numPr>
          <w:ilvl w:val="0"/>
          <w:numId w:val="3"/>
        </w:numPr>
        <w:suppressAutoHyphens w:val="0"/>
        <w:spacing w:after="40" w:line="288" w:lineRule="auto"/>
        <w:jc w:val="both"/>
        <w:rPr>
          <w:rFonts w:ascii="Verdana" w:hAnsi="Verdana" w:cs="Arial"/>
          <w:sz w:val="17"/>
          <w:szCs w:val="17"/>
        </w:rPr>
      </w:pPr>
      <w:r>
        <w:rPr>
          <w:rFonts w:ascii="Verdana" w:hAnsi="Verdana" w:cs="Arial"/>
          <w:sz w:val="17"/>
          <w:szCs w:val="17"/>
        </w:rPr>
        <w:t>Database restore and testing, Day opening and closing, User creation, RTGS/NEFT software support.</w:t>
      </w:r>
    </w:p>
    <w:p w:rsidR="00BD1E2D" w:rsidP="00BD1E2D">
      <w:pPr>
        <w:widowControl/>
        <w:numPr>
          <w:ilvl w:val="0"/>
          <w:numId w:val="3"/>
        </w:numPr>
        <w:suppressAutoHyphens w:val="0"/>
        <w:spacing w:after="40" w:line="288" w:lineRule="auto"/>
        <w:jc w:val="both"/>
        <w:rPr>
          <w:rFonts w:ascii="Verdana" w:hAnsi="Verdana" w:cs="Arial"/>
          <w:sz w:val="17"/>
          <w:szCs w:val="17"/>
        </w:rPr>
      </w:pPr>
      <w:r w:rsidRPr="0030171B">
        <w:rPr>
          <w:rFonts w:ascii="Verdana" w:hAnsi="Verdana" w:cs="Arial"/>
          <w:sz w:val="17"/>
          <w:szCs w:val="17"/>
        </w:rPr>
        <w:t xml:space="preserve">Creation of various database objects like </w:t>
      </w:r>
      <w:r w:rsidR="00EC3A16">
        <w:rPr>
          <w:rFonts w:ascii="Verdana" w:hAnsi="Verdana" w:cs="Arial"/>
          <w:sz w:val="17"/>
          <w:szCs w:val="17"/>
        </w:rPr>
        <w:t>tables, views, triggers</w:t>
      </w:r>
      <w:r w:rsidRPr="0030171B">
        <w:rPr>
          <w:rFonts w:ascii="Verdana" w:hAnsi="Verdana" w:cs="Arial"/>
          <w:sz w:val="17"/>
          <w:szCs w:val="17"/>
        </w:rPr>
        <w:t>, stored procedures etc.</w:t>
      </w:r>
    </w:p>
    <w:p w:rsidR="00BD1E2D" w:rsidP="00BD1E2D">
      <w:pPr>
        <w:widowControl/>
        <w:numPr>
          <w:ilvl w:val="0"/>
          <w:numId w:val="3"/>
        </w:numPr>
        <w:suppressAutoHyphens w:val="0"/>
        <w:spacing w:after="40" w:line="288" w:lineRule="auto"/>
        <w:jc w:val="both"/>
        <w:rPr>
          <w:rFonts w:ascii="Verdana" w:hAnsi="Verdana" w:cs="Arial"/>
          <w:sz w:val="17"/>
          <w:szCs w:val="17"/>
        </w:rPr>
      </w:pPr>
      <w:r>
        <w:rPr>
          <w:rFonts w:ascii="Verdana" w:hAnsi="Verdana" w:cs="Arial"/>
          <w:sz w:val="17"/>
          <w:szCs w:val="17"/>
        </w:rPr>
        <w:t xml:space="preserve">Creation of Use </w:t>
      </w:r>
      <w:r w:rsidR="00186EEC">
        <w:rPr>
          <w:rFonts w:ascii="Verdana" w:hAnsi="Verdana" w:cs="Arial"/>
          <w:sz w:val="17"/>
          <w:szCs w:val="17"/>
        </w:rPr>
        <w:t>cases, developer</w:t>
      </w:r>
      <w:r>
        <w:rPr>
          <w:rFonts w:ascii="Verdana" w:hAnsi="Verdana" w:cs="Arial"/>
          <w:sz w:val="17"/>
          <w:szCs w:val="17"/>
        </w:rPr>
        <w:t xml:space="preserve"> test cases etc</w:t>
      </w:r>
      <w:r w:rsidR="002F1B90">
        <w:rPr>
          <w:rFonts w:ascii="Verdana" w:hAnsi="Verdana" w:cs="Arial"/>
          <w:sz w:val="17"/>
          <w:szCs w:val="17"/>
        </w:rPr>
        <w:t xml:space="preserve"> for Internet banking Mobile banking</w:t>
      </w:r>
      <w:r>
        <w:rPr>
          <w:rFonts w:ascii="Verdana" w:hAnsi="Verdana" w:cs="Arial"/>
          <w:sz w:val="17"/>
          <w:szCs w:val="17"/>
        </w:rPr>
        <w:t>.</w:t>
      </w:r>
    </w:p>
    <w:p w:rsidR="00EC3A16" w:rsidRPr="00EC3A16" w:rsidP="00EC3A16">
      <w:pPr>
        <w:widowControl/>
        <w:numPr>
          <w:ilvl w:val="0"/>
          <w:numId w:val="3"/>
        </w:numPr>
        <w:suppressAutoHyphens w:val="0"/>
        <w:spacing w:after="40" w:line="288" w:lineRule="auto"/>
        <w:jc w:val="both"/>
        <w:rPr>
          <w:rFonts w:ascii="Verdana" w:hAnsi="Verdana" w:cs="Arial"/>
          <w:sz w:val="17"/>
          <w:szCs w:val="17"/>
        </w:rPr>
      </w:pPr>
      <w:r>
        <w:rPr>
          <w:rFonts w:ascii="Verdana" w:hAnsi="Verdana" w:cs="Arial"/>
          <w:sz w:val="17"/>
          <w:szCs w:val="17"/>
        </w:rPr>
        <w:t>Deployment to UAT ,Release Notes etc.</w:t>
      </w:r>
    </w:p>
    <w:p w:rsidR="00EC3A16" w:rsidP="002F1B90">
      <w:pPr>
        <w:widowControl/>
        <w:numPr>
          <w:ilvl w:val="0"/>
          <w:numId w:val="3"/>
        </w:numPr>
        <w:suppressAutoHyphens w:val="0"/>
        <w:spacing w:after="40" w:line="288" w:lineRule="auto"/>
        <w:jc w:val="both"/>
        <w:rPr>
          <w:rFonts w:ascii="Verdana" w:hAnsi="Verdana" w:cs="Arial"/>
          <w:sz w:val="17"/>
          <w:szCs w:val="17"/>
        </w:rPr>
      </w:pPr>
      <w:r>
        <w:rPr>
          <w:rFonts w:ascii="Verdana" w:hAnsi="Verdana" w:cs="Arial"/>
          <w:sz w:val="17"/>
          <w:szCs w:val="17"/>
        </w:rPr>
        <w:t xml:space="preserve">Supporting UAT </w:t>
      </w:r>
      <w:r w:rsidRPr="00A07F6F">
        <w:rPr>
          <w:rFonts w:ascii="Verdana" w:hAnsi="Verdana" w:cs="Arial"/>
          <w:sz w:val="17"/>
          <w:szCs w:val="17"/>
        </w:rPr>
        <w:t>to fix defects and issues raised by end users</w:t>
      </w:r>
      <w:r w:rsidR="002F1B90">
        <w:rPr>
          <w:rFonts w:ascii="Verdana" w:hAnsi="Verdana" w:cs="Arial"/>
          <w:sz w:val="17"/>
          <w:szCs w:val="17"/>
        </w:rPr>
        <w:t xml:space="preserve"> and customer</w:t>
      </w:r>
      <w:r w:rsidRPr="00A07F6F">
        <w:rPr>
          <w:rFonts w:ascii="Verdana" w:hAnsi="Verdana" w:cs="Arial"/>
          <w:sz w:val="17"/>
          <w:szCs w:val="17"/>
        </w:rPr>
        <w:t>.</w:t>
      </w:r>
    </w:p>
    <w:p w:rsidR="002F1B90" w:rsidP="002F1B90">
      <w:pPr>
        <w:widowControl/>
        <w:numPr>
          <w:ilvl w:val="0"/>
          <w:numId w:val="3"/>
        </w:numPr>
        <w:suppressAutoHyphens w:val="0"/>
        <w:spacing w:after="40" w:line="288" w:lineRule="auto"/>
        <w:jc w:val="both"/>
        <w:rPr>
          <w:rFonts w:ascii="Verdana" w:hAnsi="Verdana" w:cs="Arial"/>
          <w:sz w:val="17"/>
          <w:szCs w:val="17"/>
        </w:rPr>
      </w:pPr>
      <w:r>
        <w:rPr>
          <w:rFonts w:ascii="Verdana" w:hAnsi="Verdana" w:cs="Arial"/>
          <w:sz w:val="17"/>
          <w:szCs w:val="17"/>
        </w:rPr>
        <w:t xml:space="preserve">Attending seminar and training organized by RBI and Bank. </w:t>
      </w:r>
    </w:p>
    <w:p w:rsidR="002F1B90" w:rsidP="002F1B90">
      <w:pPr>
        <w:widowControl/>
        <w:numPr>
          <w:ilvl w:val="0"/>
          <w:numId w:val="3"/>
        </w:numPr>
        <w:suppressAutoHyphens w:val="0"/>
        <w:spacing w:after="40" w:line="288" w:lineRule="auto"/>
        <w:jc w:val="both"/>
        <w:rPr>
          <w:rFonts w:ascii="Verdana" w:hAnsi="Verdana" w:cs="Arial"/>
          <w:sz w:val="17"/>
          <w:szCs w:val="17"/>
        </w:rPr>
      </w:pPr>
      <w:r>
        <w:rPr>
          <w:rFonts w:ascii="Verdana" w:hAnsi="Verdana" w:cs="Arial"/>
          <w:sz w:val="17"/>
          <w:szCs w:val="17"/>
        </w:rPr>
        <w:t>ATM Card data generation and process.</w:t>
      </w:r>
    </w:p>
    <w:p w:rsidR="002F1B90" w:rsidP="002F1B90">
      <w:pPr>
        <w:widowControl/>
        <w:numPr>
          <w:ilvl w:val="0"/>
          <w:numId w:val="3"/>
        </w:numPr>
        <w:suppressAutoHyphens w:val="0"/>
        <w:spacing w:after="40" w:line="288" w:lineRule="auto"/>
        <w:jc w:val="both"/>
        <w:rPr>
          <w:rFonts w:ascii="Verdana" w:hAnsi="Verdana" w:cs="Arial"/>
          <w:sz w:val="17"/>
          <w:szCs w:val="17"/>
        </w:rPr>
      </w:pPr>
      <w:r>
        <w:rPr>
          <w:rFonts w:ascii="Verdana" w:hAnsi="Verdana" w:cs="Arial"/>
          <w:sz w:val="17"/>
          <w:szCs w:val="17"/>
        </w:rPr>
        <w:t>Account opening.</w:t>
      </w:r>
    </w:p>
    <w:p w:rsidR="002F1B90" w:rsidP="002F1B90">
      <w:pPr>
        <w:widowControl/>
        <w:numPr>
          <w:ilvl w:val="0"/>
          <w:numId w:val="3"/>
        </w:numPr>
        <w:suppressAutoHyphens w:val="0"/>
        <w:spacing w:after="40" w:line="288" w:lineRule="auto"/>
        <w:jc w:val="both"/>
        <w:rPr>
          <w:rFonts w:ascii="Verdana" w:hAnsi="Verdana" w:cs="Arial"/>
          <w:sz w:val="17"/>
          <w:szCs w:val="17"/>
        </w:rPr>
      </w:pPr>
      <w:r>
        <w:rPr>
          <w:rFonts w:ascii="Verdana" w:hAnsi="Verdana" w:cs="Arial"/>
          <w:sz w:val="17"/>
          <w:szCs w:val="17"/>
        </w:rPr>
        <w:t>CKYC and CERSAI UAT and deployment.</w:t>
      </w:r>
    </w:p>
    <w:p w:rsidR="002F1B90" w:rsidP="002F1B90">
      <w:pPr>
        <w:widowControl/>
        <w:numPr>
          <w:ilvl w:val="0"/>
          <w:numId w:val="3"/>
        </w:numPr>
        <w:suppressAutoHyphens w:val="0"/>
        <w:spacing w:after="40" w:line="288" w:lineRule="auto"/>
        <w:jc w:val="both"/>
        <w:rPr>
          <w:rFonts w:ascii="Verdana" w:hAnsi="Verdana" w:cs="Arial"/>
          <w:sz w:val="17"/>
          <w:szCs w:val="17"/>
        </w:rPr>
      </w:pPr>
      <w:r>
        <w:rPr>
          <w:rFonts w:ascii="Verdana" w:hAnsi="Verdana" w:cs="Arial"/>
          <w:sz w:val="17"/>
          <w:szCs w:val="17"/>
        </w:rPr>
        <w:t>NACH Adhar file creation and uploading.</w:t>
      </w:r>
    </w:p>
    <w:p w:rsidR="002F1B90" w:rsidP="002F1B90">
      <w:pPr>
        <w:widowControl/>
        <w:numPr>
          <w:ilvl w:val="0"/>
          <w:numId w:val="3"/>
        </w:numPr>
        <w:suppressAutoHyphens w:val="0"/>
        <w:spacing w:after="40" w:line="288" w:lineRule="auto"/>
        <w:jc w:val="both"/>
        <w:rPr>
          <w:rFonts w:ascii="Verdana" w:hAnsi="Verdana" w:cs="Arial"/>
          <w:sz w:val="17"/>
          <w:szCs w:val="17"/>
        </w:rPr>
      </w:pPr>
      <w:r>
        <w:rPr>
          <w:rFonts w:ascii="Verdana" w:hAnsi="Verdana" w:cs="Arial"/>
          <w:sz w:val="17"/>
          <w:szCs w:val="17"/>
        </w:rPr>
        <w:t>HRMS Software Testing and support.</w:t>
      </w:r>
    </w:p>
    <w:p w:rsidR="002F1B90" w:rsidRPr="002F1B90" w:rsidP="002F1B90">
      <w:pPr>
        <w:widowControl/>
        <w:numPr>
          <w:ilvl w:val="0"/>
          <w:numId w:val="3"/>
        </w:numPr>
        <w:suppressAutoHyphens w:val="0"/>
        <w:spacing w:after="40" w:line="288" w:lineRule="auto"/>
        <w:jc w:val="both"/>
        <w:rPr>
          <w:rFonts w:ascii="Verdana" w:hAnsi="Verdana" w:cs="Arial"/>
          <w:sz w:val="17"/>
          <w:szCs w:val="17"/>
        </w:rPr>
      </w:pPr>
      <w:r>
        <w:rPr>
          <w:rFonts w:ascii="Verdana" w:hAnsi="Verdana" w:cs="Arial"/>
          <w:sz w:val="17"/>
          <w:szCs w:val="17"/>
        </w:rPr>
        <w:t>Latur Bank Website design and maintenance.</w:t>
      </w:r>
    </w:p>
    <w:p w:rsidR="008708CA" w:rsidP="008708CA">
      <w:pPr>
        <w:spacing w:after="20"/>
        <w:jc w:val="both"/>
        <w:rPr>
          <w:rFonts w:ascii="Verdana" w:hAnsi="Verdana"/>
          <w:sz w:val="18"/>
          <w:szCs w:val="18"/>
        </w:rPr>
      </w:pPr>
      <w:r>
        <w:rPr>
          <w:rFonts w:ascii="Verdana" w:hAnsi="Verdana"/>
          <w:noProof/>
          <w:sz w:val="18"/>
          <w:szCs w:val="18"/>
        </w:rPr>
        <w:pict>
          <v:rect id="_x0000_i1031" style="width:509.05pt;height:1.5pt" o:hralign="center" o:hrstd="t" o:hrnoshade="t" o:hr="t" fillcolor="black" stroked="f"/>
        </w:pict>
      </w:r>
    </w:p>
    <w:p w:rsidR="008708CA" w:rsidRPr="00302949" w:rsidP="008708CA">
      <w:pPr>
        <w:spacing w:line="276" w:lineRule="auto"/>
        <w:rPr>
          <w:rFonts w:ascii="Verdana" w:hAnsi="Verdana"/>
          <w:sz w:val="17"/>
          <w:szCs w:val="17"/>
        </w:rPr>
      </w:pPr>
      <w:r w:rsidRPr="00302949">
        <w:rPr>
          <w:rFonts w:ascii="Verdana" w:hAnsi="Verdana"/>
          <w:b/>
          <w:sz w:val="17"/>
          <w:szCs w:val="17"/>
        </w:rPr>
        <w:t>Project</w:t>
      </w:r>
      <w:r w:rsidRPr="00302949">
        <w:rPr>
          <w:rFonts w:ascii="Verdana" w:hAnsi="Verdana"/>
          <w:sz w:val="17"/>
          <w:szCs w:val="17"/>
        </w:rPr>
        <w:tab/>
      </w:r>
      <w:r w:rsidRPr="00302949">
        <w:rPr>
          <w:rFonts w:ascii="Verdana" w:hAnsi="Verdana"/>
          <w:sz w:val="17"/>
          <w:szCs w:val="17"/>
        </w:rPr>
        <w:tab/>
      </w:r>
      <w:r w:rsidRPr="00302949">
        <w:rPr>
          <w:rFonts w:ascii="Verdana" w:hAnsi="Verdana"/>
          <w:sz w:val="17"/>
          <w:szCs w:val="17"/>
        </w:rPr>
        <w:tab/>
      </w:r>
      <w:r w:rsidR="00EC3A16">
        <w:rPr>
          <w:rFonts w:ascii="Verdana" w:hAnsi="Verdana"/>
          <w:sz w:val="17"/>
          <w:szCs w:val="17"/>
        </w:rPr>
        <w:tab/>
      </w:r>
      <w:r w:rsidR="002F1B90">
        <w:rPr>
          <w:rFonts w:ascii="Verdana" w:hAnsi="Verdana"/>
          <w:sz w:val="17"/>
          <w:szCs w:val="17"/>
        </w:rPr>
        <w:t xml:space="preserve">Loan Application Development. </w:t>
      </w:r>
      <w:r w:rsidRPr="00302949">
        <w:rPr>
          <w:rFonts w:ascii="Verdana" w:hAnsi="Verdana"/>
          <w:sz w:val="17"/>
          <w:szCs w:val="17"/>
        </w:rPr>
        <w:t xml:space="preserve">         </w:t>
      </w:r>
    </w:p>
    <w:p w:rsidR="008708CA" w:rsidRPr="00302949" w:rsidP="008708CA">
      <w:pPr>
        <w:spacing w:line="276" w:lineRule="auto"/>
        <w:rPr>
          <w:rFonts w:ascii="Verdana" w:hAnsi="Verdana"/>
          <w:sz w:val="17"/>
          <w:szCs w:val="17"/>
        </w:rPr>
      </w:pPr>
      <w:r w:rsidRPr="00302949">
        <w:rPr>
          <w:rFonts w:ascii="Verdana" w:hAnsi="Verdana"/>
          <w:b/>
          <w:sz w:val="17"/>
          <w:szCs w:val="17"/>
        </w:rPr>
        <w:t>Title</w:t>
      </w:r>
      <w:r w:rsidR="00EC3A16">
        <w:rPr>
          <w:rFonts w:ascii="Verdana" w:hAnsi="Verdana"/>
          <w:sz w:val="17"/>
          <w:szCs w:val="17"/>
        </w:rPr>
        <w:tab/>
      </w:r>
      <w:r w:rsidR="00EC3A16">
        <w:rPr>
          <w:rFonts w:ascii="Verdana" w:hAnsi="Verdana"/>
          <w:sz w:val="17"/>
          <w:szCs w:val="17"/>
        </w:rPr>
        <w:tab/>
      </w:r>
      <w:r w:rsidR="00EC3A16">
        <w:rPr>
          <w:rFonts w:ascii="Verdana" w:hAnsi="Verdana"/>
          <w:sz w:val="17"/>
          <w:szCs w:val="17"/>
        </w:rPr>
        <w:tab/>
      </w:r>
      <w:r w:rsidR="00EC3A16">
        <w:rPr>
          <w:rFonts w:ascii="Verdana" w:hAnsi="Verdana"/>
          <w:sz w:val="17"/>
          <w:szCs w:val="17"/>
        </w:rPr>
        <w:tab/>
        <w:t>Software Developer</w:t>
      </w:r>
    </w:p>
    <w:p w:rsidR="008708CA" w:rsidRPr="00302949" w:rsidP="008708CA">
      <w:pPr>
        <w:spacing w:line="276" w:lineRule="auto"/>
        <w:rPr>
          <w:rFonts w:ascii="Verdana" w:hAnsi="Verdana"/>
          <w:sz w:val="17"/>
          <w:szCs w:val="17"/>
        </w:rPr>
      </w:pPr>
      <w:r w:rsidRPr="00302949">
        <w:rPr>
          <w:rFonts w:ascii="Verdana" w:hAnsi="Verdana"/>
          <w:b/>
          <w:sz w:val="17"/>
          <w:szCs w:val="17"/>
        </w:rPr>
        <w:t>Type</w:t>
      </w:r>
      <w:r w:rsidRPr="00302949">
        <w:rPr>
          <w:rFonts w:ascii="Verdana" w:hAnsi="Verdana"/>
          <w:sz w:val="17"/>
          <w:szCs w:val="17"/>
        </w:rPr>
        <w:tab/>
      </w:r>
      <w:r w:rsidRPr="00302949">
        <w:rPr>
          <w:rFonts w:ascii="Verdana" w:hAnsi="Verdana"/>
          <w:sz w:val="17"/>
          <w:szCs w:val="17"/>
        </w:rPr>
        <w:tab/>
      </w:r>
      <w:r w:rsidRPr="00302949">
        <w:rPr>
          <w:rFonts w:ascii="Verdana" w:hAnsi="Verdana"/>
          <w:sz w:val="17"/>
          <w:szCs w:val="17"/>
        </w:rPr>
        <w:tab/>
      </w:r>
      <w:r w:rsidRPr="00302949">
        <w:rPr>
          <w:rFonts w:ascii="Verdana" w:hAnsi="Verdana"/>
          <w:sz w:val="17"/>
          <w:szCs w:val="17"/>
        </w:rPr>
        <w:tab/>
        <w:t>Development</w:t>
      </w:r>
      <w:r w:rsidR="00EC3A16">
        <w:rPr>
          <w:rFonts w:ascii="Verdana" w:hAnsi="Verdana"/>
          <w:sz w:val="17"/>
          <w:szCs w:val="17"/>
        </w:rPr>
        <w:t xml:space="preserve"> and Support</w:t>
      </w:r>
    </w:p>
    <w:p w:rsidR="008708CA" w:rsidRPr="00302949" w:rsidP="008708CA">
      <w:pPr>
        <w:spacing w:line="276" w:lineRule="auto"/>
        <w:ind w:left="2880" w:hanging="2880"/>
        <w:rPr>
          <w:rFonts w:ascii="Verdana" w:hAnsi="Verdana"/>
          <w:sz w:val="17"/>
          <w:szCs w:val="17"/>
        </w:rPr>
      </w:pPr>
      <w:r w:rsidRPr="00302949">
        <w:rPr>
          <w:rFonts w:ascii="Verdana" w:hAnsi="Verdana"/>
          <w:b/>
          <w:sz w:val="17"/>
          <w:szCs w:val="17"/>
        </w:rPr>
        <w:t>Technology/Software</w:t>
      </w:r>
      <w:r>
        <w:rPr>
          <w:rFonts w:ascii="Verdana" w:hAnsi="Verdana"/>
          <w:sz w:val="17"/>
          <w:szCs w:val="17"/>
        </w:rPr>
        <w:t xml:space="preserve">             </w:t>
      </w:r>
      <w:r w:rsidR="00EC3A16">
        <w:rPr>
          <w:rFonts w:ascii="Verdana" w:hAnsi="Verdana"/>
          <w:sz w:val="17"/>
          <w:szCs w:val="17"/>
        </w:rPr>
        <w:t xml:space="preserve">Asp.Net </w:t>
      </w:r>
      <w:r w:rsidRPr="00302949" w:rsidR="00D2586A">
        <w:rPr>
          <w:rFonts w:ascii="Verdana" w:hAnsi="Verdana"/>
          <w:sz w:val="17"/>
          <w:szCs w:val="17"/>
        </w:rPr>
        <w:t xml:space="preserve">, </w:t>
      </w:r>
      <w:r w:rsidR="002F1B90">
        <w:rPr>
          <w:rFonts w:ascii="Verdana" w:hAnsi="Verdana"/>
          <w:sz w:val="17"/>
          <w:szCs w:val="17"/>
        </w:rPr>
        <w:t>C#</w:t>
      </w:r>
      <w:r w:rsidRPr="001F58A8" w:rsidR="00D2586A">
        <w:rPr>
          <w:rFonts w:ascii="Verdana" w:hAnsi="Verdana"/>
          <w:sz w:val="17"/>
          <w:szCs w:val="17"/>
        </w:rPr>
        <w:t xml:space="preserve">, </w:t>
      </w:r>
      <w:r w:rsidR="002F1B90">
        <w:rPr>
          <w:rFonts w:ascii="Verdana" w:hAnsi="Verdana"/>
          <w:sz w:val="17"/>
          <w:szCs w:val="17"/>
        </w:rPr>
        <w:t>Sql Server 2008</w:t>
      </w:r>
    </w:p>
    <w:p w:rsidR="008708CA" w:rsidP="008708CA">
      <w:pPr>
        <w:spacing w:line="276" w:lineRule="auto"/>
        <w:rPr>
          <w:rFonts w:ascii="Verdana" w:hAnsi="Verdana"/>
          <w:sz w:val="17"/>
          <w:szCs w:val="17"/>
        </w:rPr>
      </w:pPr>
      <w:r w:rsidRPr="00302949">
        <w:rPr>
          <w:rFonts w:ascii="Verdana" w:hAnsi="Verdana"/>
          <w:b/>
          <w:sz w:val="17"/>
          <w:szCs w:val="17"/>
        </w:rPr>
        <w:t>Duration of the Project</w:t>
      </w:r>
      <w:r w:rsidRPr="00302949">
        <w:rPr>
          <w:rFonts w:ascii="Verdana" w:hAnsi="Verdana"/>
          <w:sz w:val="17"/>
          <w:szCs w:val="17"/>
        </w:rPr>
        <w:tab/>
      </w:r>
      <w:r w:rsidR="002F1B90">
        <w:rPr>
          <w:rFonts w:ascii="Verdana" w:hAnsi="Verdana"/>
          <w:sz w:val="17"/>
          <w:szCs w:val="17"/>
        </w:rPr>
        <w:t>1 Year</w:t>
      </w:r>
    </w:p>
    <w:p w:rsidR="008708CA" w:rsidRPr="00265383" w:rsidP="008708CA">
      <w:pPr>
        <w:spacing w:line="276" w:lineRule="auto"/>
        <w:rPr>
          <w:sz w:val="10"/>
        </w:rPr>
      </w:pPr>
      <w:r w:rsidRPr="00302949">
        <w:rPr>
          <w:rFonts w:ascii="Verdana" w:hAnsi="Verdana"/>
          <w:b/>
          <w:sz w:val="17"/>
          <w:szCs w:val="17"/>
        </w:rPr>
        <w:t>Roles</w:t>
      </w:r>
      <w:r w:rsidRPr="00302949">
        <w:rPr>
          <w:rFonts w:ascii="Verdana" w:hAnsi="Verdana"/>
          <w:sz w:val="17"/>
          <w:szCs w:val="17"/>
        </w:rPr>
        <w:tab/>
      </w:r>
      <w:r w:rsidRPr="00302949">
        <w:rPr>
          <w:rFonts w:ascii="Verdana" w:hAnsi="Verdana"/>
          <w:sz w:val="17"/>
          <w:szCs w:val="17"/>
        </w:rPr>
        <w:tab/>
      </w:r>
      <w:r w:rsidRPr="00302949">
        <w:rPr>
          <w:rFonts w:ascii="Verdana" w:hAnsi="Verdana"/>
          <w:sz w:val="17"/>
          <w:szCs w:val="17"/>
        </w:rPr>
        <w:tab/>
      </w:r>
      <w:r w:rsidRPr="00302949">
        <w:rPr>
          <w:rFonts w:ascii="Verdana" w:hAnsi="Verdana"/>
          <w:sz w:val="17"/>
          <w:szCs w:val="17"/>
        </w:rPr>
        <w:tab/>
        <w:t>Development</w:t>
      </w:r>
      <w:r w:rsidR="00EC3A16">
        <w:rPr>
          <w:rFonts w:ascii="Verdana" w:hAnsi="Verdana"/>
          <w:sz w:val="17"/>
          <w:szCs w:val="17"/>
        </w:rPr>
        <w:t xml:space="preserve"> and Support</w:t>
      </w:r>
    </w:p>
    <w:p w:rsidR="008708CA" w:rsidRPr="0030171B" w:rsidP="008708CA">
      <w:pPr>
        <w:spacing w:before="120" w:after="120" w:line="276" w:lineRule="auto"/>
        <w:rPr>
          <w:rFonts w:ascii="Verdana" w:hAnsi="Verdana" w:cs="Arial"/>
          <w:b/>
          <w:sz w:val="17"/>
          <w:szCs w:val="17"/>
        </w:rPr>
      </w:pPr>
      <w:r w:rsidRPr="0030171B">
        <w:rPr>
          <w:rFonts w:ascii="Verdana" w:hAnsi="Verdana" w:cs="Arial"/>
          <w:b/>
          <w:sz w:val="17"/>
          <w:szCs w:val="17"/>
        </w:rPr>
        <w:t>About Project:</w:t>
      </w:r>
    </w:p>
    <w:p w:rsidR="00EC3A16" w:rsidP="002F1B90">
      <w:pPr>
        <w:pStyle w:val="NoSpacing"/>
        <w:tabs>
          <w:tab w:val="left" w:pos="1605"/>
        </w:tabs>
        <w:rPr>
          <w:rFonts w:ascii="Verdana" w:hAnsi="Verdana"/>
          <w:sz w:val="17"/>
          <w:szCs w:val="17"/>
        </w:rPr>
      </w:pPr>
      <w:r>
        <w:rPr>
          <w:rFonts w:ascii="Verdana" w:hAnsi="Verdana"/>
          <w:sz w:val="17"/>
          <w:szCs w:val="17"/>
        </w:rPr>
        <w:t>Loan Application development is used by loan sanction team for report generation and monitoring</w:t>
      </w:r>
      <w:r>
        <w:rPr>
          <w:rFonts w:ascii="Verdana" w:hAnsi="Verdana"/>
          <w:sz w:val="17"/>
          <w:szCs w:val="17"/>
        </w:rPr>
        <w:t xml:space="preserve">. </w:t>
      </w:r>
    </w:p>
    <w:p w:rsidR="00EC3A16" w:rsidP="008708CA">
      <w:pPr>
        <w:pStyle w:val="NoSpacing"/>
        <w:tabs>
          <w:tab w:val="left" w:pos="1605"/>
        </w:tabs>
        <w:rPr>
          <w:rFonts w:ascii="Verdana" w:hAnsi="Verdana"/>
          <w:sz w:val="17"/>
          <w:szCs w:val="17"/>
        </w:rPr>
      </w:pPr>
    </w:p>
    <w:p w:rsidR="008708CA" w:rsidP="008708CA">
      <w:pPr>
        <w:pStyle w:val="NoSpacing"/>
        <w:tabs>
          <w:tab w:val="left" w:pos="1605"/>
        </w:tabs>
        <w:rPr>
          <w:rFonts w:ascii="Verdana" w:hAnsi="Verdana"/>
          <w:sz w:val="17"/>
          <w:szCs w:val="17"/>
        </w:rPr>
      </w:pPr>
      <w:r>
        <w:rPr>
          <w:rFonts w:ascii="Verdana" w:hAnsi="Verdana"/>
          <w:sz w:val="17"/>
          <w:szCs w:val="17"/>
        </w:rPr>
        <w:tab/>
      </w:r>
    </w:p>
    <w:p w:rsidR="008708CA" w:rsidP="008708CA">
      <w:pPr>
        <w:pStyle w:val="NoSpacing"/>
        <w:tabs>
          <w:tab w:val="left" w:pos="1605"/>
        </w:tabs>
        <w:rPr>
          <w:rFonts w:ascii="Verdana" w:hAnsi="Verdana" w:cs="Arial"/>
          <w:b/>
          <w:sz w:val="17"/>
          <w:szCs w:val="17"/>
        </w:rPr>
      </w:pPr>
      <w:r w:rsidRPr="0030171B">
        <w:rPr>
          <w:rFonts w:ascii="Verdana" w:hAnsi="Verdana" w:cs="Arial"/>
          <w:b/>
          <w:sz w:val="17"/>
          <w:szCs w:val="17"/>
        </w:rPr>
        <w:t>Responsibilities:</w:t>
      </w:r>
    </w:p>
    <w:p w:rsidR="008708CA" w:rsidP="008708CA">
      <w:pPr>
        <w:pStyle w:val="NoSpacing"/>
        <w:tabs>
          <w:tab w:val="left" w:pos="1605"/>
        </w:tabs>
        <w:rPr>
          <w:rFonts w:ascii="Verdana" w:hAnsi="Verdana" w:cs="Arial"/>
          <w:b/>
          <w:sz w:val="17"/>
          <w:szCs w:val="17"/>
        </w:rPr>
      </w:pPr>
    </w:p>
    <w:p w:rsidR="008708CA" w:rsidRPr="002F1B90" w:rsidP="008708CA">
      <w:pPr>
        <w:widowControl/>
        <w:numPr>
          <w:ilvl w:val="0"/>
          <w:numId w:val="3"/>
        </w:numPr>
        <w:suppressAutoHyphens w:val="0"/>
        <w:spacing w:after="40" w:line="288" w:lineRule="auto"/>
        <w:jc w:val="both"/>
        <w:rPr>
          <w:rFonts w:ascii="Verdana" w:hAnsi="Verdana" w:cs="Arial"/>
          <w:sz w:val="17"/>
          <w:szCs w:val="17"/>
        </w:rPr>
      </w:pPr>
      <w:r w:rsidRPr="00302949">
        <w:rPr>
          <w:rFonts w:ascii="Verdana" w:hAnsi="Verdana" w:cs="Arial"/>
          <w:sz w:val="16"/>
          <w:szCs w:val="17"/>
        </w:rPr>
        <w:t>Design and coding for the forms and validation</w:t>
      </w:r>
      <w:r w:rsidR="002F1B90">
        <w:rPr>
          <w:rFonts w:ascii="Verdana" w:hAnsi="Verdana" w:cs="Arial"/>
          <w:sz w:val="16"/>
          <w:szCs w:val="17"/>
        </w:rPr>
        <w:t>.</w:t>
      </w:r>
    </w:p>
    <w:p w:rsidR="002F1B90" w:rsidRPr="002F1B90" w:rsidP="008708CA">
      <w:pPr>
        <w:widowControl/>
        <w:numPr>
          <w:ilvl w:val="0"/>
          <w:numId w:val="3"/>
        </w:numPr>
        <w:suppressAutoHyphens w:val="0"/>
        <w:spacing w:after="40" w:line="288" w:lineRule="auto"/>
        <w:jc w:val="both"/>
        <w:rPr>
          <w:rFonts w:ascii="Verdana" w:hAnsi="Verdana" w:cs="Arial"/>
          <w:sz w:val="16"/>
          <w:szCs w:val="16"/>
        </w:rPr>
      </w:pPr>
      <w:r>
        <w:rPr>
          <w:rFonts w:ascii="Verdana" w:hAnsi="Verdana"/>
          <w:sz w:val="16"/>
          <w:szCs w:val="16"/>
          <w:shd w:val="clear" w:color="auto" w:fill="FFFFFF"/>
        </w:rPr>
        <w:t>Design</w:t>
      </w:r>
      <w:r w:rsidRPr="002F1B90">
        <w:rPr>
          <w:rFonts w:ascii="Verdana" w:hAnsi="Verdana"/>
          <w:sz w:val="16"/>
          <w:szCs w:val="16"/>
          <w:shd w:val="clear" w:color="auto" w:fill="FFFFFF"/>
        </w:rPr>
        <w:t xml:space="preserve"> acknowledgements for receipt of all loan applications</w:t>
      </w:r>
    </w:p>
    <w:p w:rsidR="002F1B90" w:rsidRPr="002F1B90" w:rsidP="008708CA">
      <w:pPr>
        <w:widowControl/>
        <w:numPr>
          <w:ilvl w:val="0"/>
          <w:numId w:val="3"/>
        </w:numPr>
        <w:suppressAutoHyphens w:val="0"/>
        <w:spacing w:after="40" w:line="288" w:lineRule="auto"/>
        <w:jc w:val="both"/>
        <w:rPr>
          <w:rFonts w:ascii="Verdana" w:hAnsi="Verdana" w:cs="Arial"/>
          <w:sz w:val="16"/>
          <w:szCs w:val="16"/>
        </w:rPr>
      </w:pPr>
      <w:r w:rsidRPr="002F1B90">
        <w:rPr>
          <w:rFonts w:ascii="Verdana" w:hAnsi="Verdana"/>
          <w:sz w:val="16"/>
          <w:szCs w:val="16"/>
          <w:shd w:val="clear" w:color="auto" w:fill="FFFFFF"/>
        </w:rPr>
        <w:t>Verify the loan applications within a reasonable period of time. If additional details/ documents are required, borrowers would be intimated at the earliest.</w:t>
      </w:r>
    </w:p>
    <w:p w:rsidR="008708CA" w:rsidRPr="002F1B90" w:rsidP="008708CA">
      <w:pPr>
        <w:widowControl/>
        <w:numPr>
          <w:ilvl w:val="0"/>
          <w:numId w:val="3"/>
        </w:numPr>
        <w:suppressAutoHyphens w:val="0"/>
        <w:spacing w:after="40" w:line="288" w:lineRule="auto"/>
        <w:jc w:val="both"/>
        <w:rPr>
          <w:rFonts w:ascii="Verdana" w:hAnsi="Verdana" w:cs="Arial"/>
          <w:sz w:val="16"/>
          <w:szCs w:val="16"/>
        </w:rPr>
      </w:pPr>
      <w:r w:rsidRPr="002F1B90">
        <w:rPr>
          <w:rFonts w:ascii="Verdana" w:hAnsi="Verdana" w:cs="Arial"/>
          <w:sz w:val="16"/>
          <w:szCs w:val="16"/>
        </w:rPr>
        <w:t xml:space="preserve">Design and development of reports in </w:t>
      </w:r>
      <w:r w:rsidRPr="002F1B90" w:rsidR="002F1B90">
        <w:rPr>
          <w:rFonts w:ascii="Verdana" w:hAnsi="Verdana" w:cs="Arial"/>
          <w:sz w:val="16"/>
          <w:szCs w:val="16"/>
        </w:rPr>
        <w:t>Crystal Report</w:t>
      </w:r>
      <w:r w:rsidRPr="002F1B90">
        <w:rPr>
          <w:rFonts w:ascii="Verdana" w:hAnsi="Verdana" w:cs="Arial"/>
          <w:sz w:val="16"/>
          <w:szCs w:val="16"/>
        </w:rPr>
        <w:t>.</w:t>
      </w:r>
    </w:p>
    <w:p w:rsidR="008708CA" w:rsidRPr="002F1B90" w:rsidP="008708CA">
      <w:pPr>
        <w:widowControl/>
        <w:numPr>
          <w:ilvl w:val="0"/>
          <w:numId w:val="3"/>
        </w:numPr>
        <w:suppressAutoHyphens w:val="0"/>
        <w:spacing w:after="40" w:line="288" w:lineRule="auto"/>
        <w:jc w:val="both"/>
        <w:rPr>
          <w:rFonts w:ascii="Verdana" w:hAnsi="Verdana" w:cs="Arial"/>
          <w:sz w:val="16"/>
          <w:szCs w:val="16"/>
        </w:rPr>
      </w:pPr>
      <w:r w:rsidRPr="002F1B90">
        <w:rPr>
          <w:rFonts w:ascii="Verdana" w:hAnsi="Verdana" w:cs="Arial"/>
          <w:sz w:val="16"/>
          <w:szCs w:val="16"/>
        </w:rPr>
        <w:t>Creation of Use cases, developer test cases etc.</w:t>
      </w:r>
    </w:p>
    <w:p w:rsidR="00906C67" w:rsidRPr="002F1B90" w:rsidP="002F1B90">
      <w:pPr>
        <w:widowControl/>
        <w:numPr>
          <w:ilvl w:val="0"/>
          <w:numId w:val="3"/>
        </w:numPr>
        <w:suppressAutoHyphens w:val="0"/>
        <w:spacing w:after="40" w:line="288" w:lineRule="auto"/>
        <w:jc w:val="both"/>
        <w:rPr>
          <w:rFonts w:ascii="Verdana" w:hAnsi="Verdana" w:cs="Arial"/>
          <w:sz w:val="16"/>
          <w:szCs w:val="16"/>
        </w:rPr>
      </w:pPr>
      <w:r w:rsidRPr="002F1B90">
        <w:rPr>
          <w:rFonts w:ascii="Verdana" w:hAnsi="Verdana" w:cs="Arial"/>
          <w:sz w:val="16"/>
          <w:szCs w:val="16"/>
        </w:rPr>
        <w:t>Deployment to UAT ,Release Notes etc.</w:t>
      </w:r>
    </w:p>
    <w:p w:rsidR="00EC3A16" w:rsidP="00250BA2">
      <w:pPr>
        <w:spacing w:after="20"/>
        <w:jc w:val="both"/>
        <w:rPr>
          <w:rFonts w:ascii="Verdana" w:hAnsi="Verdana"/>
          <w:b/>
          <w:sz w:val="17"/>
          <w:szCs w:val="17"/>
        </w:rPr>
      </w:pPr>
      <w:r>
        <w:rPr>
          <w:rFonts w:ascii="Verdana" w:hAnsi="Verdana"/>
          <w:noProof/>
          <w:sz w:val="18"/>
          <w:szCs w:val="18"/>
        </w:rPr>
        <w:pict>
          <v:rect id="_x0000_i1032" style="width:509.05pt;height:1.5pt" o:hralign="center" o:hrstd="t" o:hrnoshade="t" o:hr="t" fillcolor="black" stroked="f"/>
        </w:pict>
      </w:r>
    </w:p>
    <w:p w:rsidR="004912AE" w:rsidP="004912AE">
      <w:pPr>
        <w:spacing w:line="276" w:lineRule="auto"/>
        <w:rPr>
          <w:rFonts w:ascii="Verdana" w:hAnsi="Verdana"/>
          <w:sz w:val="17"/>
          <w:szCs w:val="17"/>
        </w:rPr>
      </w:pPr>
      <w:r w:rsidRPr="00302949">
        <w:rPr>
          <w:rFonts w:ascii="Verdana" w:hAnsi="Verdana"/>
          <w:sz w:val="17"/>
          <w:szCs w:val="17"/>
        </w:rPr>
        <w:tab/>
      </w:r>
      <w:r w:rsidRPr="00302949">
        <w:rPr>
          <w:rFonts w:ascii="Verdana" w:hAnsi="Verdana"/>
          <w:sz w:val="17"/>
          <w:szCs w:val="17"/>
        </w:rPr>
        <w:tab/>
      </w:r>
      <w:r>
        <w:rPr>
          <w:rFonts w:ascii="Verdana" w:hAnsi="Verdana"/>
          <w:sz w:val="17"/>
          <w:szCs w:val="17"/>
        </w:rPr>
        <w:tab/>
      </w:r>
    </w:p>
    <w:p w:rsidR="004912AE" w:rsidP="004912AE">
      <w:pPr>
        <w:spacing w:line="276" w:lineRule="auto"/>
        <w:rPr>
          <w:rFonts w:ascii="Verdana" w:hAnsi="Verdana"/>
          <w:sz w:val="17"/>
          <w:szCs w:val="17"/>
        </w:rPr>
      </w:pPr>
      <w:r w:rsidRPr="00302949">
        <w:rPr>
          <w:rFonts w:ascii="Verdana" w:hAnsi="Verdana"/>
          <w:b/>
          <w:sz w:val="17"/>
          <w:szCs w:val="17"/>
        </w:rPr>
        <w:t>Project</w:t>
      </w:r>
      <w:r w:rsidRPr="00302949">
        <w:rPr>
          <w:rFonts w:ascii="Verdana" w:hAnsi="Verdana"/>
          <w:sz w:val="17"/>
          <w:szCs w:val="17"/>
        </w:rPr>
        <w:tab/>
      </w:r>
      <w:r w:rsidRPr="00302949">
        <w:rPr>
          <w:rFonts w:ascii="Verdana" w:hAnsi="Verdana"/>
          <w:sz w:val="17"/>
          <w:szCs w:val="17"/>
        </w:rPr>
        <w:tab/>
      </w:r>
      <w:r w:rsidRPr="00302949">
        <w:rPr>
          <w:rFonts w:ascii="Verdana" w:hAnsi="Verdana"/>
          <w:sz w:val="17"/>
          <w:szCs w:val="17"/>
        </w:rPr>
        <w:tab/>
      </w:r>
      <w:r>
        <w:rPr>
          <w:rFonts w:ascii="Verdana" w:hAnsi="Verdana"/>
          <w:sz w:val="17"/>
          <w:szCs w:val="17"/>
        </w:rPr>
        <w:tab/>
        <w:t>Result Management System(RMS).</w:t>
      </w:r>
    </w:p>
    <w:p w:rsidR="004912AE" w:rsidP="004912AE">
      <w:pPr>
        <w:spacing w:line="276" w:lineRule="auto"/>
        <w:rPr>
          <w:rFonts w:ascii="Verdana" w:hAnsi="Verdana"/>
          <w:sz w:val="16"/>
          <w:szCs w:val="16"/>
        </w:rPr>
      </w:pPr>
      <w:r w:rsidRPr="00302949">
        <w:rPr>
          <w:rFonts w:ascii="Verdana" w:hAnsi="Verdana"/>
          <w:b/>
          <w:sz w:val="17"/>
          <w:szCs w:val="17"/>
        </w:rPr>
        <w:t>Client</w:t>
      </w:r>
      <w:r w:rsidRPr="00302949">
        <w:rPr>
          <w:rFonts w:ascii="Verdana" w:hAnsi="Verdana"/>
          <w:sz w:val="17"/>
          <w:szCs w:val="17"/>
        </w:rPr>
        <w:tab/>
      </w:r>
      <w:r w:rsidRPr="00302949">
        <w:rPr>
          <w:rFonts w:ascii="Verdana" w:hAnsi="Verdana"/>
          <w:sz w:val="17"/>
          <w:szCs w:val="17"/>
        </w:rPr>
        <w:tab/>
      </w:r>
      <w:r w:rsidRPr="00302949">
        <w:rPr>
          <w:rFonts w:ascii="Verdana" w:hAnsi="Verdana"/>
          <w:sz w:val="17"/>
          <w:szCs w:val="17"/>
        </w:rPr>
        <w:tab/>
      </w:r>
      <w:r w:rsidRPr="00302949">
        <w:rPr>
          <w:rFonts w:ascii="Verdana" w:hAnsi="Verdana"/>
          <w:sz w:val="17"/>
          <w:szCs w:val="17"/>
        </w:rPr>
        <w:tab/>
      </w:r>
      <w:r w:rsidRPr="002F1B90">
        <w:rPr>
          <w:rFonts w:ascii="Verdana" w:hAnsi="Verdana"/>
          <w:sz w:val="16"/>
          <w:szCs w:val="16"/>
        </w:rPr>
        <w:t>Mahatma Phule Krishi Vidypeeth, Rahuri, Maharashtra, India</w:t>
      </w:r>
    </w:p>
    <w:p w:rsidR="004912AE" w:rsidRPr="00302949" w:rsidP="004912AE">
      <w:pPr>
        <w:spacing w:line="276" w:lineRule="auto"/>
        <w:rPr>
          <w:rFonts w:ascii="Verdana" w:hAnsi="Verdana"/>
          <w:sz w:val="17"/>
          <w:szCs w:val="17"/>
        </w:rPr>
      </w:pPr>
      <w:r w:rsidRPr="00302949">
        <w:rPr>
          <w:rFonts w:ascii="Verdana" w:hAnsi="Verdana"/>
          <w:b/>
          <w:sz w:val="17"/>
          <w:szCs w:val="17"/>
        </w:rPr>
        <w:t>Title</w:t>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t>Software Tester and support</w:t>
      </w:r>
    </w:p>
    <w:p w:rsidR="004912AE" w:rsidRPr="00302949" w:rsidP="004912AE">
      <w:pPr>
        <w:spacing w:line="276" w:lineRule="auto"/>
        <w:rPr>
          <w:rFonts w:ascii="Verdana" w:hAnsi="Verdana"/>
          <w:sz w:val="17"/>
          <w:szCs w:val="17"/>
        </w:rPr>
      </w:pPr>
      <w:r w:rsidRPr="00302949">
        <w:rPr>
          <w:rFonts w:ascii="Verdana" w:hAnsi="Verdana"/>
          <w:b/>
          <w:sz w:val="17"/>
          <w:szCs w:val="17"/>
        </w:rPr>
        <w:t>Type</w:t>
      </w:r>
      <w:r w:rsidRPr="00302949">
        <w:rPr>
          <w:rFonts w:ascii="Verdana" w:hAnsi="Verdana"/>
          <w:sz w:val="17"/>
          <w:szCs w:val="17"/>
        </w:rPr>
        <w:tab/>
      </w:r>
      <w:r w:rsidRPr="00302949">
        <w:rPr>
          <w:rFonts w:ascii="Verdana" w:hAnsi="Verdana"/>
          <w:sz w:val="17"/>
          <w:szCs w:val="17"/>
        </w:rPr>
        <w:tab/>
      </w:r>
      <w:r w:rsidRPr="00302949">
        <w:rPr>
          <w:rFonts w:ascii="Verdana" w:hAnsi="Verdana"/>
          <w:sz w:val="17"/>
          <w:szCs w:val="17"/>
        </w:rPr>
        <w:tab/>
      </w:r>
      <w:r w:rsidRPr="00302949">
        <w:rPr>
          <w:rFonts w:ascii="Verdana" w:hAnsi="Verdana"/>
          <w:sz w:val="17"/>
          <w:szCs w:val="17"/>
        </w:rPr>
        <w:tab/>
      </w:r>
      <w:r>
        <w:rPr>
          <w:rFonts w:ascii="Verdana" w:hAnsi="Verdana"/>
          <w:sz w:val="17"/>
          <w:szCs w:val="17"/>
        </w:rPr>
        <w:t>Testing and Support</w:t>
      </w:r>
    </w:p>
    <w:p w:rsidR="004912AE" w:rsidRPr="00302949" w:rsidP="004912AE">
      <w:pPr>
        <w:spacing w:line="276" w:lineRule="auto"/>
        <w:ind w:left="2880" w:hanging="2880"/>
        <w:rPr>
          <w:rFonts w:ascii="Verdana" w:hAnsi="Verdana"/>
          <w:sz w:val="17"/>
          <w:szCs w:val="17"/>
        </w:rPr>
      </w:pPr>
      <w:r w:rsidRPr="00302949">
        <w:rPr>
          <w:rFonts w:ascii="Verdana" w:hAnsi="Verdana"/>
          <w:b/>
          <w:sz w:val="17"/>
          <w:szCs w:val="17"/>
        </w:rPr>
        <w:t>Technology/Software</w:t>
      </w:r>
      <w:r>
        <w:rPr>
          <w:rFonts w:ascii="Verdana" w:hAnsi="Verdana"/>
          <w:sz w:val="17"/>
          <w:szCs w:val="17"/>
        </w:rPr>
        <w:t xml:space="preserve">             Asp.Net, C#,SQL Server 2008</w:t>
      </w:r>
      <w:r w:rsidRPr="00302949">
        <w:rPr>
          <w:rFonts w:ascii="Verdana" w:hAnsi="Verdana"/>
          <w:sz w:val="17"/>
          <w:szCs w:val="17"/>
        </w:rPr>
        <w:t xml:space="preserve">, </w:t>
      </w:r>
      <w:r w:rsidRPr="001F58A8">
        <w:rPr>
          <w:rFonts w:ascii="Verdana" w:hAnsi="Verdana"/>
          <w:sz w:val="17"/>
          <w:szCs w:val="17"/>
        </w:rPr>
        <w:t>Jquery,</w:t>
      </w:r>
      <w:r>
        <w:rPr>
          <w:rFonts w:ascii="Verdana" w:hAnsi="Verdana"/>
          <w:sz w:val="17"/>
          <w:szCs w:val="17"/>
        </w:rPr>
        <w:t>JavaScript</w:t>
      </w:r>
      <w:r w:rsidRPr="001F58A8">
        <w:rPr>
          <w:rFonts w:ascii="Verdana" w:hAnsi="Verdana"/>
          <w:sz w:val="17"/>
          <w:szCs w:val="17"/>
        </w:rPr>
        <w:t>, HTML</w:t>
      </w:r>
      <w:r>
        <w:rPr>
          <w:rFonts w:ascii="Verdana" w:hAnsi="Verdana"/>
          <w:sz w:val="17"/>
          <w:szCs w:val="17"/>
        </w:rPr>
        <w:t>,</w:t>
      </w:r>
    </w:p>
    <w:p w:rsidR="004912AE" w:rsidP="004912AE">
      <w:pPr>
        <w:spacing w:line="276" w:lineRule="auto"/>
        <w:rPr>
          <w:rFonts w:ascii="Verdana" w:hAnsi="Verdana"/>
          <w:sz w:val="17"/>
          <w:szCs w:val="17"/>
        </w:rPr>
      </w:pPr>
      <w:r w:rsidRPr="00302949">
        <w:rPr>
          <w:rFonts w:ascii="Verdana" w:hAnsi="Verdana"/>
          <w:b/>
          <w:sz w:val="17"/>
          <w:szCs w:val="17"/>
        </w:rPr>
        <w:t>Duration of the Project</w:t>
      </w:r>
      <w:r w:rsidRPr="00302949">
        <w:rPr>
          <w:rFonts w:ascii="Verdana" w:hAnsi="Verdana"/>
          <w:sz w:val="17"/>
          <w:szCs w:val="17"/>
        </w:rPr>
        <w:tab/>
      </w:r>
      <w:r>
        <w:rPr>
          <w:rFonts w:ascii="Verdana" w:hAnsi="Verdana"/>
          <w:sz w:val="17"/>
          <w:szCs w:val="17"/>
        </w:rPr>
        <w:t>Ongoing</w:t>
      </w:r>
    </w:p>
    <w:p w:rsidR="004912AE" w:rsidRPr="00265383" w:rsidP="004912AE">
      <w:pPr>
        <w:spacing w:line="276" w:lineRule="auto"/>
        <w:rPr>
          <w:sz w:val="10"/>
        </w:rPr>
      </w:pPr>
      <w:r w:rsidRPr="00302949">
        <w:rPr>
          <w:rFonts w:ascii="Verdana" w:hAnsi="Verdana"/>
          <w:b/>
          <w:sz w:val="17"/>
          <w:szCs w:val="17"/>
        </w:rPr>
        <w:t>Roles</w:t>
      </w:r>
      <w:r w:rsidRPr="00302949">
        <w:rPr>
          <w:rFonts w:ascii="Verdana" w:hAnsi="Verdana"/>
          <w:sz w:val="17"/>
          <w:szCs w:val="17"/>
        </w:rPr>
        <w:tab/>
      </w:r>
      <w:r w:rsidRPr="00302949">
        <w:rPr>
          <w:rFonts w:ascii="Verdana" w:hAnsi="Verdana"/>
          <w:sz w:val="17"/>
          <w:szCs w:val="17"/>
        </w:rPr>
        <w:tab/>
      </w:r>
      <w:r w:rsidRPr="00302949">
        <w:rPr>
          <w:rFonts w:ascii="Verdana" w:hAnsi="Verdana"/>
          <w:sz w:val="17"/>
          <w:szCs w:val="17"/>
        </w:rPr>
        <w:tab/>
      </w:r>
      <w:r w:rsidRPr="00302949">
        <w:rPr>
          <w:rFonts w:ascii="Verdana" w:hAnsi="Verdana"/>
          <w:sz w:val="17"/>
          <w:szCs w:val="17"/>
        </w:rPr>
        <w:tab/>
      </w:r>
      <w:r w:rsidR="003E631E">
        <w:rPr>
          <w:rFonts w:ascii="Verdana" w:hAnsi="Verdana"/>
          <w:sz w:val="17"/>
          <w:szCs w:val="17"/>
        </w:rPr>
        <w:t xml:space="preserve">Testing </w:t>
      </w:r>
      <w:r>
        <w:rPr>
          <w:rFonts w:ascii="Verdana" w:hAnsi="Verdana"/>
          <w:sz w:val="17"/>
          <w:szCs w:val="17"/>
        </w:rPr>
        <w:t>and Support</w:t>
      </w:r>
    </w:p>
    <w:p w:rsidR="004912AE" w:rsidRPr="002F1B90" w:rsidP="00EC3A16">
      <w:pPr>
        <w:spacing w:line="276" w:lineRule="auto"/>
        <w:rPr>
          <w:rFonts w:ascii="Verdana" w:hAnsi="Verdana"/>
          <w:sz w:val="16"/>
          <w:szCs w:val="16"/>
        </w:rPr>
      </w:pPr>
    </w:p>
    <w:p w:rsidR="00EC3A16" w:rsidP="00250BA2">
      <w:pPr>
        <w:spacing w:after="20"/>
        <w:jc w:val="both"/>
        <w:rPr>
          <w:rFonts w:ascii="Verdana" w:hAnsi="Verdana"/>
          <w:b/>
          <w:sz w:val="17"/>
          <w:szCs w:val="17"/>
        </w:rPr>
      </w:pPr>
    </w:p>
    <w:p w:rsidR="00EC3A16" w:rsidRPr="00EC3A16" w:rsidP="00EC3A16">
      <w:pPr>
        <w:widowControl/>
        <w:numPr>
          <w:ilvl w:val="0"/>
          <w:numId w:val="3"/>
        </w:numPr>
        <w:suppressAutoHyphens w:val="0"/>
        <w:spacing w:after="40" w:line="288" w:lineRule="auto"/>
        <w:jc w:val="both"/>
        <w:rPr>
          <w:rFonts w:ascii="Verdana" w:hAnsi="Verdana" w:cs="Arial"/>
          <w:sz w:val="16"/>
          <w:szCs w:val="17"/>
        </w:rPr>
      </w:pPr>
      <w:r w:rsidRPr="00EC3A16">
        <w:rPr>
          <w:rFonts w:ascii="Verdana" w:hAnsi="Verdana" w:cs="Arial"/>
          <w:sz w:val="16"/>
          <w:szCs w:val="17"/>
        </w:rPr>
        <w:t>Technologies:  C#,ASP.Net,SQL server 2</w:t>
      </w:r>
      <w:bookmarkStart w:id="0" w:name="_GoBack"/>
      <w:bookmarkEnd w:id="0"/>
      <w:r w:rsidRPr="00EC3A16">
        <w:rPr>
          <w:rFonts w:ascii="Verdana" w:hAnsi="Verdana" w:cs="Arial"/>
          <w:sz w:val="16"/>
          <w:szCs w:val="17"/>
        </w:rPr>
        <w:t xml:space="preserve">008, JQuery,JavaScript Ajax,WCF. </w:t>
      </w:r>
    </w:p>
    <w:p w:rsidR="002F1B90" w:rsidP="002F1B90">
      <w:pPr>
        <w:pStyle w:val="ListParagraph"/>
        <w:numPr>
          <w:ilvl w:val="0"/>
          <w:numId w:val="9"/>
        </w:numPr>
        <w:spacing w:line="360" w:lineRule="auto"/>
        <w:ind w:left="714" w:hanging="357"/>
        <w:rPr>
          <w:rFonts w:ascii="Verdana" w:hAnsi="Verdana"/>
          <w:sz w:val="16"/>
          <w:szCs w:val="16"/>
        </w:rPr>
      </w:pPr>
      <w:r w:rsidRPr="002F1B90">
        <w:rPr>
          <w:rFonts w:ascii="Verdana" w:hAnsi="Verdana" w:cs="Arial"/>
          <w:sz w:val="16"/>
          <w:szCs w:val="16"/>
        </w:rPr>
        <w:t>Role:</w:t>
      </w:r>
      <w:r w:rsidRPr="002F1B90">
        <w:rPr>
          <w:rFonts w:ascii="Verdana" w:hAnsi="Verdana" w:cs="Arial"/>
          <w:sz w:val="16"/>
          <w:szCs w:val="16"/>
        </w:rPr>
        <w:t xml:space="preserve"> </w:t>
      </w:r>
      <w:r w:rsidRPr="002F1B90">
        <w:rPr>
          <w:rFonts w:ascii="Verdana" w:hAnsi="Verdana" w:cs="Arial"/>
          <w:sz w:val="16"/>
          <w:szCs w:val="16"/>
        </w:rPr>
        <w:t xml:space="preserve">Analysis, </w:t>
      </w:r>
      <w:r w:rsidRPr="002F1B90">
        <w:rPr>
          <w:rFonts w:ascii="Verdana" w:hAnsi="Verdana"/>
          <w:sz w:val="16"/>
          <w:szCs w:val="16"/>
        </w:rPr>
        <w:t>Manual Test cases creation and execution</w:t>
      </w:r>
    </w:p>
    <w:p w:rsidR="002F1B90" w:rsidRPr="002F1B90" w:rsidP="002F1B90">
      <w:pPr>
        <w:pStyle w:val="ListParagraph"/>
        <w:numPr>
          <w:ilvl w:val="0"/>
          <w:numId w:val="9"/>
        </w:numPr>
        <w:spacing w:line="360" w:lineRule="auto"/>
        <w:ind w:left="714" w:hanging="357"/>
        <w:rPr>
          <w:rFonts w:ascii="Verdana" w:hAnsi="Verdana"/>
          <w:sz w:val="16"/>
          <w:szCs w:val="16"/>
        </w:rPr>
      </w:pPr>
      <w:r w:rsidRPr="002F1B90">
        <w:rPr>
          <w:rFonts w:ascii="Verdana" w:hAnsi="Verdana" w:cs="Arial"/>
          <w:sz w:val="16"/>
          <w:szCs w:val="17"/>
        </w:rPr>
        <w:t xml:space="preserve">Domain: </w:t>
      </w:r>
      <w:r w:rsidRPr="002F1B90">
        <w:rPr>
          <w:rFonts w:ascii="Verdana" w:hAnsi="Verdana" w:cs="Arial"/>
          <w:sz w:val="16"/>
          <w:szCs w:val="17"/>
        </w:rPr>
        <w:t>Education</w:t>
      </w:r>
      <w:r w:rsidRPr="002F1B90">
        <w:rPr>
          <w:rFonts w:ascii="Verdana" w:hAnsi="Verdana" w:cs="Arial"/>
          <w:sz w:val="16"/>
          <w:szCs w:val="17"/>
        </w:rPr>
        <w:t>.</w:t>
      </w:r>
    </w:p>
    <w:p w:rsidR="002F1B90" w:rsidRPr="002F1B90" w:rsidP="002F1B90">
      <w:pPr>
        <w:pStyle w:val="ListParagraph"/>
        <w:numPr>
          <w:ilvl w:val="0"/>
          <w:numId w:val="9"/>
        </w:numPr>
        <w:spacing w:line="360" w:lineRule="auto"/>
        <w:ind w:left="714" w:hanging="357"/>
        <w:rPr>
          <w:rFonts w:ascii="Verdana" w:hAnsi="Verdana"/>
          <w:sz w:val="16"/>
          <w:szCs w:val="16"/>
        </w:rPr>
      </w:pPr>
      <w:r w:rsidRPr="002F1B90">
        <w:rPr>
          <w:rFonts w:ascii="Verdana" w:hAnsi="Verdana" w:cs="Arial"/>
          <w:sz w:val="16"/>
          <w:szCs w:val="17"/>
        </w:rPr>
        <w:t>Database: SQL Server 2008.</w:t>
      </w:r>
    </w:p>
    <w:p w:rsidR="002F1B90" w:rsidRPr="002F1B90" w:rsidP="002F1B90">
      <w:pPr>
        <w:pStyle w:val="ListParagraph"/>
        <w:numPr>
          <w:ilvl w:val="0"/>
          <w:numId w:val="9"/>
        </w:numPr>
        <w:spacing w:line="360" w:lineRule="auto"/>
        <w:ind w:left="714" w:hanging="357"/>
        <w:rPr>
          <w:rFonts w:ascii="Verdana" w:hAnsi="Verdana"/>
          <w:sz w:val="16"/>
          <w:szCs w:val="16"/>
        </w:rPr>
      </w:pPr>
      <w:r w:rsidRPr="002F1B90">
        <w:rPr>
          <w:rFonts w:ascii="Verdana" w:hAnsi="Verdana" w:cs="Arial"/>
          <w:sz w:val="16"/>
          <w:szCs w:val="17"/>
        </w:rPr>
        <w:t>Other Tools: Visual Studio 2010.</w:t>
      </w:r>
    </w:p>
    <w:p w:rsidR="00EC3A16" w:rsidRPr="002F1B90" w:rsidP="002F1B90">
      <w:pPr>
        <w:pStyle w:val="ListParagraph"/>
        <w:numPr>
          <w:ilvl w:val="0"/>
          <w:numId w:val="9"/>
        </w:numPr>
        <w:spacing w:line="360" w:lineRule="auto"/>
        <w:ind w:left="714" w:hanging="357"/>
        <w:rPr>
          <w:rFonts w:ascii="Verdana" w:hAnsi="Verdana"/>
          <w:sz w:val="16"/>
          <w:szCs w:val="16"/>
        </w:rPr>
      </w:pPr>
      <w:r w:rsidRPr="002F1B90">
        <w:rPr>
          <w:rFonts w:ascii="Verdana" w:hAnsi="Verdana" w:cs="Arial"/>
          <w:sz w:val="16"/>
          <w:szCs w:val="17"/>
        </w:rPr>
        <w:t>Project Duration:</w:t>
      </w:r>
      <w:r w:rsidR="00104027">
        <w:rPr>
          <w:rFonts w:ascii="Verdana" w:hAnsi="Verdana" w:cs="Arial"/>
          <w:sz w:val="16"/>
          <w:szCs w:val="17"/>
        </w:rPr>
        <w:t>1 year</w:t>
      </w:r>
      <w:r w:rsidRPr="002F1B90">
        <w:rPr>
          <w:rFonts w:ascii="Verdana" w:hAnsi="Verdana" w:cs="Arial"/>
          <w:sz w:val="16"/>
          <w:szCs w:val="17"/>
        </w:rPr>
        <w:t>.</w:t>
      </w:r>
    </w:p>
    <w:p w:rsidR="00EC3A16" w:rsidP="00EC3A16">
      <w:pPr>
        <w:widowControl/>
        <w:suppressAutoHyphens w:val="0"/>
        <w:spacing w:after="40" w:line="288" w:lineRule="auto"/>
        <w:jc w:val="both"/>
        <w:rPr>
          <w:rFonts w:ascii="Verdana" w:hAnsi="Verdana" w:cs="Arial"/>
          <w:sz w:val="16"/>
          <w:szCs w:val="17"/>
        </w:rPr>
      </w:pPr>
      <w:r w:rsidRPr="00EC3A16">
        <w:rPr>
          <w:rFonts w:ascii="Verdana" w:hAnsi="Verdana" w:cs="Arial"/>
          <w:b/>
          <w:sz w:val="16"/>
          <w:szCs w:val="17"/>
        </w:rPr>
        <w:t>Project Description</w:t>
      </w:r>
      <w:r w:rsidRPr="00EC3A16">
        <w:rPr>
          <w:rFonts w:ascii="Verdana" w:hAnsi="Verdana" w:cs="Arial"/>
          <w:sz w:val="16"/>
          <w:szCs w:val="17"/>
        </w:rPr>
        <w:t>:</w:t>
      </w:r>
    </w:p>
    <w:p w:rsidR="004912AE" w:rsidP="002F1B90">
      <w:pPr>
        <w:spacing w:after="20" w:line="360" w:lineRule="auto"/>
        <w:jc w:val="both"/>
        <w:rPr>
          <w:rFonts w:ascii="Calibri" w:hAnsi="Calibri"/>
          <w:sz w:val="22"/>
          <w:szCs w:val="22"/>
        </w:rPr>
      </w:pPr>
      <w:r w:rsidRPr="002F1B90">
        <w:rPr>
          <w:rFonts w:ascii="Verdana" w:hAnsi="Verdana"/>
          <w:sz w:val="16"/>
          <w:szCs w:val="16"/>
        </w:rPr>
        <w:t>Result Management System (RMS) is a web-based application in a Education domain.</w:t>
      </w:r>
      <w:r w:rsidRPr="002F1B90">
        <w:rPr>
          <w:rFonts w:ascii="Verdana" w:hAnsi="Verdana" w:cs="Arial"/>
          <w:sz w:val="16"/>
          <w:szCs w:val="16"/>
        </w:rPr>
        <w:t xml:space="preserve"> </w:t>
      </w:r>
      <w:r w:rsidRPr="002F1B90">
        <w:rPr>
          <w:rFonts w:ascii="Verdana" w:hAnsi="Verdana"/>
          <w:sz w:val="16"/>
          <w:szCs w:val="16"/>
        </w:rPr>
        <w:t>Users (Admin and college) college type user can fill the Student admission form and generate student roll number according to the college admission.  When a Student gets result, it is processed through various subsystems like Exam form filling, Answer sheet generation, College level marks, university level theory and practical marks and generating result promote student to the next semester and lastly the generating degree certificate of 4 year. RMS tracks this entire flow of the service order including exception conditions.</w:t>
      </w:r>
      <w:r w:rsidRPr="00C2124F">
        <w:rPr>
          <w:rFonts w:ascii="Calibri" w:hAnsi="Calibri"/>
          <w:sz w:val="22"/>
          <w:szCs w:val="22"/>
        </w:rPr>
        <w:t xml:space="preserve"> </w:t>
      </w:r>
    </w:p>
    <w:p w:rsidR="004912AE" w:rsidP="004912AE">
      <w:pPr>
        <w:pStyle w:val="NoSpacing"/>
        <w:tabs>
          <w:tab w:val="left" w:pos="1605"/>
        </w:tabs>
        <w:rPr>
          <w:rFonts w:ascii="Verdana" w:hAnsi="Verdana" w:cs="Arial"/>
          <w:b/>
          <w:sz w:val="17"/>
          <w:szCs w:val="17"/>
        </w:rPr>
      </w:pPr>
      <w:r w:rsidRPr="0030171B">
        <w:rPr>
          <w:rFonts w:ascii="Verdana" w:hAnsi="Verdana" w:cs="Arial"/>
          <w:b/>
          <w:sz w:val="17"/>
          <w:szCs w:val="17"/>
        </w:rPr>
        <w:t>Responsibilities:</w:t>
      </w:r>
    </w:p>
    <w:p w:rsidR="004912AE" w:rsidP="004912AE">
      <w:pPr>
        <w:pStyle w:val="NoSpacing"/>
        <w:tabs>
          <w:tab w:val="left" w:pos="1605"/>
        </w:tabs>
        <w:rPr>
          <w:rFonts w:ascii="Verdana" w:hAnsi="Verdana" w:cs="Arial"/>
          <w:b/>
          <w:sz w:val="17"/>
          <w:szCs w:val="17"/>
        </w:rPr>
      </w:pPr>
    </w:p>
    <w:p w:rsidR="004912AE" w:rsidRPr="00A07F6F" w:rsidP="004912AE">
      <w:pPr>
        <w:widowControl/>
        <w:numPr>
          <w:ilvl w:val="0"/>
          <w:numId w:val="3"/>
        </w:numPr>
        <w:suppressAutoHyphens w:val="0"/>
        <w:spacing w:after="40" w:line="288" w:lineRule="auto"/>
        <w:jc w:val="both"/>
        <w:rPr>
          <w:rFonts w:ascii="Verdana" w:hAnsi="Verdana" w:cs="Arial"/>
          <w:sz w:val="17"/>
          <w:szCs w:val="17"/>
        </w:rPr>
      </w:pPr>
      <w:r w:rsidRPr="00302949">
        <w:rPr>
          <w:rFonts w:ascii="Verdana" w:hAnsi="Verdana" w:cs="Arial"/>
          <w:sz w:val="16"/>
          <w:szCs w:val="17"/>
        </w:rPr>
        <w:t xml:space="preserve">Design and </w:t>
      </w:r>
      <w:r>
        <w:rPr>
          <w:rFonts w:ascii="Verdana" w:hAnsi="Verdana" w:cs="Arial"/>
          <w:sz w:val="16"/>
          <w:szCs w:val="17"/>
        </w:rPr>
        <w:t>Testing</w:t>
      </w:r>
      <w:r w:rsidRPr="00302949">
        <w:rPr>
          <w:rFonts w:ascii="Verdana" w:hAnsi="Verdana" w:cs="Arial"/>
          <w:sz w:val="16"/>
          <w:szCs w:val="17"/>
        </w:rPr>
        <w:t xml:space="preserve"> for the forms and validation</w:t>
      </w:r>
      <w:r>
        <w:rPr>
          <w:rFonts w:ascii="Verdana" w:hAnsi="Verdana" w:cs="Arial"/>
          <w:sz w:val="16"/>
          <w:szCs w:val="17"/>
        </w:rPr>
        <w:t>.</w:t>
      </w:r>
    </w:p>
    <w:p w:rsidR="004912AE" w:rsidRPr="000D6D3A" w:rsidP="004912AE">
      <w:pPr>
        <w:widowControl/>
        <w:numPr>
          <w:ilvl w:val="0"/>
          <w:numId w:val="3"/>
        </w:numPr>
        <w:suppressAutoHyphens w:val="0"/>
        <w:spacing w:after="40" w:line="288" w:lineRule="auto"/>
        <w:jc w:val="both"/>
        <w:rPr>
          <w:rFonts w:ascii="Verdana" w:hAnsi="Verdana" w:cs="Arial"/>
          <w:sz w:val="17"/>
          <w:szCs w:val="17"/>
        </w:rPr>
      </w:pPr>
      <w:r w:rsidRPr="0030171B">
        <w:rPr>
          <w:rFonts w:ascii="Verdana" w:hAnsi="Verdana" w:cs="Arial"/>
          <w:sz w:val="17"/>
          <w:szCs w:val="17"/>
        </w:rPr>
        <w:t xml:space="preserve">Design and development of reports in </w:t>
      </w:r>
      <w:r>
        <w:rPr>
          <w:rFonts w:ascii="Verdana" w:hAnsi="Verdana" w:cs="Arial"/>
          <w:sz w:val="17"/>
          <w:szCs w:val="17"/>
        </w:rPr>
        <w:t>Crystal Report</w:t>
      </w:r>
      <w:r w:rsidRPr="0030171B">
        <w:rPr>
          <w:rFonts w:ascii="Verdana" w:hAnsi="Verdana" w:cs="Arial"/>
          <w:sz w:val="17"/>
          <w:szCs w:val="17"/>
        </w:rPr>
        <w:t>.</w:t>
      </w:r>
    </w:p>
    <w:p w:rsidR="004912AE" w:rsidP="004912AE">
      <w:pPr>
        <w:widowControl/>
        <w:numPr>
          <w:ilvl w:val="0"/>
          <w:numId w:val="3"/>
        </w:numPr>
        <w:suppressAutoHyphens w:val="0"/>
        <w:spacing w:after="40" w:line="288" w:lineRule="auto"/>
        <w:jc w:val="both"/>
        <w:rPr>
          <w:rFonts w:ascii="Verdana" w:hAnsi="Verdana" w:cs="Arial"/>
          <w:sz w:val="17"/>
          <w:szCs w:val="17"/>
        </w:rPr>
      </w:pPr>
      <w:r w:rsidRPr="0030171B">
        <w:rPr>
          <w:rFonts w:ascii="Verdana" w:hAnsi="Verdana" w:cs="Arial"/>
          <w:sz w:val="17"/>
          <w:szCs w:val="17"/>
        </w:rPr>
        <w:t>Creation of Use cases, developer test cases etc.</w:t>
      </w:r>
    </w:p>
    <w:p w:rsidR="004912AE" w:rsidP="004912AE">
      <w:pPr>
        <w:widowControl/>
        <w:numPr>
          <w:ilvl w:val="0"/>
          <w:numId w:val="3"/>
        </w:numPr>
        <w:suppressAutoHyphens w:val="0"/>
        <w:spacing w:after="40" w:line="288" w:lineRule="auto"/>
        <w:jc w:val="both"/>
        <w:rPr>
          <w:rFonts w:ascii="Verdana" w:hAnsi="Verdana" w:cs="Arial"/>
          <w:sz w:val="17"/>
          <w:szCs w:val="17"/>
        </w:rPr>
      </w:pPr>
      <w:r>
        <w:rPr>
          <w:rFonts w:ascii="Verdana" w:hAnsi="Verdana" w:cs="Arial"/>
          <w:sz w:val="17"/>
          <w:szCs w:val="17"/>
        </w:rPr>
        <w:t>Deployment to UAT ,Release Notes etc.</w:t>
      </w:r>
    </w:p>
    <w:p w:rsidR="004912AE" w:rsidRPr="00EC3A16" w:rsidP="004912AE">
      <w:pPr>
        <w:widowControl/>
        <w:numPr>
          <w:ilvl w:val="0"/>
          <w:numId w:val="3"/>
        </w:numPr>
        <w:suppressAutoHyphens w:val="0"/>
        <w:spacing w:after="40" w:line="288" w:lineRule="auto"/>
        <w:jc w:val="both"/>
        <w:rPr>
          <w:rFonts w:ascii="Verdana" w:hAnsi="Verdana" w:cs="Arial"/>
          <w:sz w:val="17"/>
          <w:szCs w:val="17"/>
        </w:rPr>
      </w:pPr>
      <w:r>
        <w:rPr>
          <w:rFonts w:ascii="Verdana" w:hAnsi="Verdana" w:cs="Arial"/>
          <w:sz w:val="17"/>
          <w:szCs w:val="17"/>
        </w:rPr>
        <w:t xml:space="preserve">Supporting UAT </w:t>
      </w:r>
      <w:r w:rsidRPr="00A07F6F">
        <w:rPr>
          <w:rFonts w:ascii="Verdana" w:hAnsi="Verdana" w:cs="Arial"/>
          <w:sz w:val="17"/>
          <w:szCs w:val="17"/>
        </w:rPr>
        <w:t xml:space="preserve">to fix defects and issues </w:t>
      </w:r>
      <w:r>
        <w:rPr>
          <w:rFonts w:ascii="Verdana" w:hAnsi="Verdana" w:cs="Arial"/>
          <w:sz w:val="17"/>
          <w:szCs w:val="17"/>
        </w:rPr>
        <w:t>raised by testers and end users.</w:t>
      </w:r>
    </w:p>
    <w:p w:rsidR="00EC3A16" w:rsidP="00250BA2">
      <w:pPr>
        <w:spacing w:after="20"/>
        <w:jc w:val="both"/>
        <w:rPr>
          <w:rFonts w:ascii="Verdana" w:hAnsi="Verdana"/>
          <w:b/>
          <w:sz w:val="17"/>
          <w:szCs w:val="17"/>
        </w:rPr>
      </w:pPr>
    </w:p>
    <w:p w:rsidR="00EC3A16" w:rsidP="00EC3A16">
      <w:pPr>
        <w:spacing w:after="20"/>
        <w:jc w:val="both"/>
        <w:rPr>
          <w:rFonts w:ascii="Verdana" w:hAnsi="Verdana"/>
          <w:sz w:val="18"/>
          <w:szCs w:val="18"/>
        </w:rPr>
      </w:pPr>
      <w:r>
        <w:rPr>
          <w:rFonts w:ascii="Verdana" w:hAnsi="Verdana"/>
          <w:noProof/>
          <w:sz w:val="18"/>
          <w:szCs w:val="18"/>
        </w:rPr>
        <w:pict>
          <v:rect id="_x0000_i1033" style="width:509.05pt;height:1.5pt" o:hralign="center" o:hrstd="t" o:hrnoshade="t" o:hr="t" fillcolor="black" stroked="f"/>
        </w:pict>
      </w:r>
    </w:p>
    <w:p w:rsidR="00EC3A16" w:rsidP="00EC3A16">
      <w:pPr>
        <w:pStyle w:val="NoSpacing"/>
        <w:tabs>
          <w:tab w:val="left" w:pos="1605"/>
        </w:tabs>
        <w:rPr>
          <w:rFonts w:ascii="Verdana" w:hAnsi="Verdana"/>
          <w:sz w:val="17"/>
          <w:szCs w:val="17"/>
        </w:rPr>
      </w:pPr>
      <w:r>
        <w:rPr>
          <w:rFonts w:ascii="Verdana" w:hAnsi="Verdana"/>
          <w:sz w:val="17"/>
          <w:szCs w:val="17"/>
        </w:rPr>
        <w:tab/>
      </w:r>
    </w:p>
    <w:p w:rsidR="00EC3A16" w:rsidP="00250BA2">
      <w:pPr>
        <w:spacing w:after="20"/>
        <w:jc w:val="both"/>
        <w:rPr>
          <w:rFonts w:ascii="Verdana" w:hAnsi="Verdana"/>
          <w:b/>
          <w:sz w:val="17"/>
          <w:szCs w:val="17"/>
        </w:rPr>
      </w:pPr>
    </w:p>
    <w:p w:rsidR="00BD0FA7" w:rsidRPr="00DD30EB" w:rsidP="00BD0FA7">
      <w:pPr>
        <w:shd w:val="clear" w:color="auto" w:fill="BFBFBF"/>
        <w:autoSpaceDE w:val="0"/>
        <w:rPr>
          <w:rFonts w:ascii="Verdana" w:eastAsia="TT1DAt00" w:hAnsi="Verdana" w:cs="Times New Roman"/>
          <w:b/>
          <w:bCs/>
          <w:sz w:val="20"/>
          <w:szCs w:val="20"/>
        </w:rPr>
      </w:pPr>
      <w:r w:rsidRPr="00DD30EB">
        <w:rPr>
          <w:rFonts w:ascii="Verdana" w:eastAsia="TT1DAt00" w:hAnsi="Verdana" w:cs="Times New Roman"/>
          <w:b/>
          <w:bCs/>
          <w:sz w:val="20"/>
          <w:szCs w:val="20"/>
        </w:rPr>
        <w:t>Personal Details</w:t>
      </w:r>
      <w:r w:rsidRPr="00DD30EB" w:rsidR="008535E4">
        <w:rPr>
          <w:rFonts w:ascii="Verdana" w:eastAsia="TT1DAt00" w:hAnsi="Verdana" w:cs="Times New Roman"/>
          <w:b/>
          <w:bCs/>
          <w:sz w:val="20"/>
          <w:szCs w:val="20"/>
        </w:rPr>
        <w:t xml:space="preserve"> </w:t>
      </w:r>
    </w:p>
    <w:p w:rsidR="00BD0FA7" w:rsidRPr="00DD30EB" w:rsidP="009E41B5">
      <w:pPr>
        <w:autoSpaceDE w:val="0"/>
        <w:rPr>
          <w:rFonts w:ascii="Verdana" w:hAnsi="Verdana" w:cs="Times New Roman"/>
          <w:b/>
          <w:color w:val="222222"/>
          <w:sz w:val="20"/>
          <w:szCs w:val="20"/>
        </w:rPr>
      </w:pPr>
    </w:p>
    <w:p w:rsidR="00E00475" w:rsidRPr="00625CE2" w:rsidP="00B8449D">
      <w:pPr>
        <w:numPr>
          <w:ilvl w:val="0"/>
          <w:numId w:val="1"/>
        </w:numPr>
        <w:autoSpaceDE w:val="0"/>
        <w:rPr>
          <w:rFonts w:ascii="Verdana" w:hAnsi="Verdana" w:cs="Times New Roman"/>
          <w:color w:val="222222"/>
          <w:sz w:val="17"/>
          <w:szCs w:val="17"/>
        </w:rPr>
      </w:pPr>
      <w:r w:rsidRPr="00625CE2">
        <w:rPr>
          <w:rFonts w:ascii="Verdana" w:hAnsi="Verdana" w:cs="Times New Roman"/>
          <w:b/>
          <w:color w:val="222222"/>
          <w:sz w:val="17"/>
          <w:szCs w:val="17"/>
        </w:rPr>
        <w:t>Date of Birth</w:t>
      </w:r>
      <w:r w:rsidRPr="00625CE2">
        <w:rPr>
          <w:rFonts w:ascii="Verdana" w:hAnsi="Verdana" w:cs="Times New Roman"/>
          <w:b/>
          <w:color w:val="222222"/>
          <w:sz w:val="17"/>
          <w:szCs w:val="17"/>
        </w:rPr>
        <w:tab/>
      </w:r>
      <w:r w:rsidR="00625CE2">
        <w:rPr>
          <w:rFonts w:ascii="Verdana" w:hAnsi="Verdana" w:cs="Times New Roman"/>
          <w:b/>
          <w:color w:val="222222"/>
          <w:sz w:val="17"/>
          <w:szCs w:val="17"/>
        </w:rPr>
        <w:tab/>
      </w:r>
      <w:r w:rsidRPr="00625CE2">
        <w:rPr>
          <w:rFonts w:ascii="Verdana" w:hAnsi="Verdana" w:cs="Times New Roman"/>
          <w:b/>
          <w:color w:val="222222"/>
          <w:sz w:val="17"/>
          <w:szCs w:val="17"/>
        </w:rPr>
        <w:t xml:space="preserve">: </w:t>
      </w:r>
      <w:r w:rsidR="002F1B90">
        <w:rPr>
          <w:rFonts w:ascii="Verdana" w:eastAsia="TT1D9t00" w:hAnsi="Verdana" w:cs="Times New Roman"/>
          <w:sz w:val="17"/>
          <w:szCs w:val="17"/>
        </w:rPr>
        <w:t>15</w:t>
      </w:r>
      <w:r w:rsidRPr="00625CE2">
        <w:rPr>
          <w:rFonts w:ascii="Verdana" w:eastAsia="TT1D9t00" w:hAnsi="Verdana" w:cs="Times New Roman"/>
          <w:sz w:val="17"/>
          <w:szCs w:val="17"/>
        </w:rPr>
        <w:t xml:space="preserve"> </w:t>
      </w:r>
      <w:r w:rsidR="002F1B90">
        <w:rPr>
          <w:rFonts w:ascii="Verdana" w:eastAsia="TT1D9t00" w:hAnsi="Verdana" w:cs="Times New Roman"/>
          <w:sz w:val="17"/>
          <w:szCs w:val="17"/>
        </w:rPr>
        <w:t>DEC</w:t>
      </w:r>
      <w:r w:rsidRPr="00625CE2">
        <w:rPr>
          <w:rFonts w:ascii="Verdana" w:eastAsia="TT1D9t00" w:hAnsi="Verdana" w:cs="Times New Roman"/>
          <w:sz w:val="17"/>
          <w:szCs w:val="17"/>
        </w:rPr>
        <w:t xml:space="preserve"> 19</w:t>
      </w:r>
      <w:r w:rsidR="002F1B90">
        <w:rPr>
          <w:rFonts w:ascii="Verdana" w:eastAsia="TT1D9t00" w:hAnsi="Verdana" w:cs="Times New Roman"/>
          <w:sz w:val="17"/>
          <w:szCs w:val="17"/>
        </w:rPr>
        <w:t>88</w:t>
      </w:r>
    </w:p>
    <w:p w:rsidR="00BD0FA7" w:rsidP="00FD4C05">
      <w:pPr>
        <w:numPr>
          <w:ilvl w:val="0"/>
          <w:numId w:val="1"/>
        </w:numPr>
        <w:autoSpaceDE w:val="0"/>
        <w:rPr>
          <w:rFonts w:ascii="Verdana" w:hAnsi="Verdana" w:cs="Times New Roman"/>
          <w:color w:val="222222"/>
          <w:sz w:val="17"/>
          <w:szCs w:val="17"/>
        </w:rPr>
      </w:pPr>
      <w:r w:rsidRPr="00625CE2">
        <w:rPr>
          <w:rFonts w:ascii="Verdana" w:hAnsi="Verdana" w:cs="Times New Roman"/>
          <w:b/>
          <w:color w:val="222222"/>
          <w:sz w:val="17"/>
          <w:szCs w:val="17"/>
        </w:rPr>
        <w:t>Address</w:t>
      </w:r>
      <w:r w:rsidRPr="00625CE2">
        <w:rPr>
          <w:rFonts w:ascii="Verdana" w:hAnsi="Verdana" w:cs="Times New Roman"/>
          <w:color w:val="222222"/>
          <w:sz w:val="17"/>
          <w:szCs w:val="17"/>
        </w:rPr>
        <w:tab/>
      </w:r>
      <w:r w:rsidRPr="00625CE2">
        <w:rPr>
          <w:rFonts w:ascii="Verdana" w:hAnsi="Verdana" w:cs="Times New Roman"/>
          <w:color w:val="222222"/>
          <w:sz w:val="17"/>
          <w:szCs w:val="17"/>
        </w:rPr>
        <w:tab/>
      </w:r>
      <w:r w:rsidRPr="00625CE2">
        <w:rPr>
          <w:rFonts w:ascii="Verdana" w:hAnsi="Verdana" w:cs="Times New Roman"/>
          <w:b/>
          <w:color w:val="222222"/>
          <w:sz w:val="17"/>
          <w:szCs w:val="17"/>
        </w:rPr>
        <w:t>:</w:t>
      </w:r>
      <w:r w:rsidRPr="00625CE2">
        <w:rPr>
          <w:rFonts w:ascii="Verdana" w:hAnsi="Verdana" w:cs="Times New Roman"/>
          <w:color w:val="222222"/>
          <w:sz w:val="17"/>
          <w:szCs w:val="17"/>
        </w:rPr>
        <w:t xml:space="preserve"> </w:t>
      </w:r>
      <w:r w:rsidR="002F1B90">
        <w:rPr>
          <w:rFonts w:ascii="Verdana" w:hAnsi="Verdana" w:cs="Times New Roman"/>
          <w:color w:val="222222"/>
          <w:sz w:val="17"/>
          <w:szCs w:val="17"/>
        </w:rPr>
        <w:t>Vaishnavi Heights</w:t>
      </w:r>
      <w:r w:rsidR="00FD4C05">
        <w:rPr>
          <w:rFonts w:ascii="Verdana" w:hAnsi="Verdana" w:cs="Times New Roman"/>
          <w:color w:val="222222"/>
          <w:sz w:val="17"/>
          <w:szCs w:val="17"/>
        </w:rPr>
        <w:t>,</w:t>
      </w:r>
      <w:r w:rsidR="002F1B90">
        <w:rPr>
          <w:rFonts w:ascii="Verdana" w:hAnsi="Verdana" w:cs="Times New Roman"/>
          <w:color w:val="222222"/>
          <w:sz w:val="17"/>
          <w:szCs w:val="17"/>
        </w:rPr>
        <w:t>304 near ganpati karkhana</w:t>
      </w:r>
      <w:r w:rsidR="00FD4C05">
        <w:rPr>
          <w:rFonts w:ascii="Verdana" w:hAnsi="Verdana" w:cs="Times New Roman"/>
          <w:color w:val="222222"/>
          <w:sz w:val="17"/>
          <w:szCs w:val="17"/>
        </w:rPr>
        <w:t xml:space="preserve"> </w:t>
      </w:r>
      <w:r w:rsidR="002F1B90">
        <w:rPr>
          <w:rFonts w:ascii="Verdana" w:hAnsi="Verdana" w:cs="Times New Roman"/>
          <w:color w:val="222222"/>
          <w:sz w:val="17"/>
          <w:szCs w:val="17"/>
        </w:rPr>
        <w:t>,</w:t>
      </w:r>
      <w:r w:rsidRPr="002F1B90" w:rsidR="002F1B90">
        <w:rPr>
          <w:rFonts w:ascii="Verdana" w:hAnsi="Verdana" w:cs="Times New Roman"/>
          <w:color w:val="222222"/>
          <w:sz w:val="17"/>
          <w:szCs w:val="17"/>
        </w:rPr>
        <w:t>Majiwada thane</w:t>
      </w:r>
    </w:p>
    <w:p w:rsidR="00FD4C05" w:rsidRPr="00625CE2" w:rsidP="00FD4C05">
      <w:pPr>
        <w:autoSpaceDE w:val="0"/>
        <w:ind w:left="720"/>
        <w:rPr>
          <w:rFonts w:ascii="Verdana" w:hAnsi="Verdana" w:cs="Times New Roman"/>
          <w:color w:val="222222"/>
          <w:sz w:val="17"/>
          <w:szCs w:val="17"/>
        </w:rPr>
      </w:pPr>
      <w:r>
        <w:rPr>
          <w:rFonts w:ascii="Verdana" w:hAnsi="Verdana" w:cs="Times New Roman"/>
          <w:b/>
          <w:color w:val="222222"/>
          <w:sz w:val="17"/>
          <w:szCs w:val="17"/>
        </w:rPr>
        <w:t xml:space="preserve">                                       </w:t>
      </w:r>
      <w:r w:rsidRPr="00FD4C05">
        <w:rPr>
          <w:rFonts w:ascii="Verdana" w:hAnsi="Verdana" w:cs="Times New Roman"/>
          <w:color w:val="222222"/>
          <w:sz w:val="17"/>
          <w:szCs w:val="17"/>
        </w:rPr>
        <w:t>Pin</w:t>
      </w:r>
      <w:r>
        <w:rPr>
          <w:rFonts w:ascii="Verdana" w:hAnsi="Verdana" w:cs="Times New Roman"/>
          <w:b/>
          <w:color w:val="222222"/>
          <w:sz w:val="17"/>
          <w:szCs w:val="17"/>
        </w:rPr>
        <w:t>-</w:t>
      </w:r>
      <w:r>
        <w:rPr>
          <w:rFonts w:ascii="Verdana" w:hAnsi="Verdana" w:cs="Times New Roman"/>
          <w:color w:val="222222"/>
          <w:sz w:val="17"/>
          <w:szCs w:val="17"/>
        </w:rPr>
        <w:t>400</w:t>
      </w:r>
      <w:r w:rsidR="002F1B90">
        <w:rPr>
          <w:rFonts w:ascii="Verdana" w:hAnsi="Verdana" w:cs="Times New Roman"/>
          <w:color w:val="222222"/>
          <w:sz w:val="17"/>
          <w:szCs w:val="17"/>
        </w:rPr>
        <w:t>601</w:t>
      </w:r>
      <w:r>
        <w:rPr>
          <w:rFonts w:ascii="Verdana" w:hAnsi="Verdana" w:cs="Times New Roman"/>
          <w:color w:val="222222"/>
          <w:sz w:val="17"/>
          <w:szCs w:val="17"/>
        </w:rPr>
        <w:t>,</w:t>
      </w:r>
      <w:r w:rsidR="002F1B90">
        <w:rPr>
          <w:rFonts w:ascii="Verdana" w:hAnsi="Verdana" w:cs="Times New Roman"/>
          <w:color w:val="222222"/>
          <w:sz w:val="17"/>
          <w:szCs w:val="17"/>
        </w:rPr>
        <w:t>Thane</w:t>
      </w:r>
    </w:p>
    <w:p w:rsidR="00014BC1" w:rsidRPr="00625CE2" w:rsidP="00B8449D">
      <w:pPr>
        <w:numPr>
          <w:ilvl w:val="0"/>
          <w:numId w:val="1"/>
        </w:numPr>
        <w:autoSpaceDE w:val="0"/>
        <w:rPr>
          <w:rFonts w:ascii="Verdana" w:hAnsi="Verdana" w:cs="Times New Roman"/>
          <w:b/>
          <w:color w:val="222222"/>
          <w:sz w:val="17"/>
          <w:szCs w:val="17"/>
        </w:rPr>
      </w:pPr>
      <w:r w:rsidRPr="00625CE2">
        <w:rPr>
          <w:rFonts w:ascii="Verdana" w:hAnsi="Verdana" w:cs="Times New Roman"/>
          <w:b/>
          <w:color w:val="222222"/>
          <w:sz w:val="17"/>
          <w:szCs w:val="17"/>
        </w:rPr>
        <w:t>Sex</w:t>
      </w:r>
      <w:r w:rsidRPr="00625CE2">
        <w:rPr>
          <w:rFonts w:ascii="Verdana" w:hAnsi="Verdana" w:cs="Times New Roman"/>
          <w:b/>
          <w:color w:val="222222"/>
          <w:sz w:val="17"/>
          <w:szCs w:val="17"/>
        </w:rPr>
        <w:tab/>
      </w:r>
      <w:r w:rsidRPr="00625CE2">
        <w:rPr>
          <w:rFonts w:ascii="Verdana" w:hAnsi="Verdana" w:cs="Times New Roman"/>
          <w:b/>
          <w:color w:val="222222"/>
          <w:sz w:val="17"/>
          <w:szCs w:val="17"/>
        </w:rPr>
        <w:tab/>
      </w:r>
      <w:r w:rsidRPr="00625CE2">
        <w:rPr>
          <w:rFonts w:ascii="Verdana" w:hAnsi="Verdana" w:cs="Times New Roman"/>
          <w:b/>
          <w:color w:val="222222"/>
          <w:sz w:val="17"/>
          <w:szCs w:val="17"/>
        </w:rPr>
        <w:tab/>
        <w:t xml:space="preserve">: </w:t>
      </w:r>
      <w:r w:rsidR="002F1B90">
        <w:rPr>
          <w:rFonts w:ascii="Verdana" w:hAnsi="Verdana" w:cs="Times New Roman"/>
          <w:color w:val="222222"/>
          <w:sz w:val="17"/>
          <w:szCs w:val="17"/>
        </w:rPr>
        <w:t>Female</w:t>
      </w:r>
    </w:p>
    <w:p w:rsidR="00014BC1" w:rsidRPr="00625CE2" w:rsidP="00B8449D">
      <w:pPr>
        <w:numPr>
          <w:ilvl w:val="0"/>
          <w:numId w:val="1"/>
        </w:numPr>
        <w:autoSpaceDE w:val="0"/>
        <w:rPr>
          <w:rFonts w:ascii="Verdana" w:hAnsi="Verdana" w:cs="Times New Roman"/>
          <w:b/>
          <w:color w:val="222222"/>
          <w:sz w:val="17"/>
          <w:szCs w:val="17"/>
        </w:rPr>
      </w:pPr>
      <w:r w:rsidRPr="00625CE2">
        <w:rPr>
          <w:rFonts w:ascii="Verdana" w:hAnsi="Verdana" w:cs="Times New Roman"/>
          <w:b/>
          <w:color w:val="222222"/>
          <w:sz w:val="17"/>
          <w:szCs w:val="17"/>
        </w:rPr>
        <w:t>Marital Status</w:t>
      </w:r>
      <w:r w:rsidRPr="00625CE2">
        <w:rPr>
          <w:rFonts w:ascii="Verdana" w:hAnsi="Verdana" w:cs="Times New Roman"/>
          <w:b/>
          <w:color w:val="222222"/>
          <w:sz w:val="17"/>
          <w:szCs w:val="17"/>
        </w:rPr>
        <w:tab/>
      </w:r>
      <w:r w:rsidR="00625CE2">
        <w:rPr>
          <w:rFonts w:ascii="Verdana" w:hAnsi="Verdana" w:cs="Times New Roman"/>
          <w:b/>
          <w:color w:val="222222"/>
          <w:sz w:val="17"/>
          <w:szCs w:val="17"/>
        </w:rPr>
        <w:tab/>
      </w:r>
      <w:r w:rsidRPr="00625CE2">
        <w:rPr>
          <w:rFonts w:ascii="Verdana" w:hAnsi="Verdana" w:cs="Times New Roman"/>
          <w:b/>
          <w:color w:val="222222"/>
          <w:sz w:val="17"/>
          <w:szCs w:val="17"/>
        </w:rPr>
        <w:t xml:space="preserve">: </w:t>
      </w:r>
      <w:r w:rsidRPr="00625CE2" w:rsidR="00516703">
        <w:rPr>
          <w:rFonts w:ascii="Verdana" w:hAnsi="Verdana" w:cs="Times New Roman"/>
          <w:color w:val="222222"/>
          <w:sz w:val="17"/>
          <w:szCs w:val="17"/>
        </w:rPr>
        <w:t>Single</w:t>
      </w:r>
    </w:p>
    <w:p w:rsidR="00F97D68" w:rsidRPr="00625CE2" w:rsidP="00B8449D">
      <w:pPr>
        <w:numPr>
          <w:ilvl w:val="0"/>
          <w:numId w:val="1"/>
        </w:numPr>
        <w:autoSpaceDE w:val="0"/>
        <w:rPr>
          <w:rFonts w:ascii="Verdana" w:hAnsi="Verdana" w:cs="Times New Roman"/>
          <w:color w:val="222222"/>
          <w:sz w:val="17"/>
          <w:szCs w:val="17"/>
        </w:rPr>
      </w:pPr>
      <w:r w:rsidRPr="00625CE2">
        <w:rPr>
          <w:rFonts w:ascii="Verdana" w:hAnsi="Verdana" w:cs="Times New Roman"/>
          <w:b/>
          <w:color w:val="222222"/>
          <w:sz w:val="17"/>
          <w:szCs w:val="17"/>
        </w:rPr>
        <w:t>Languages known</w:t>
      </w:r>
      <w:r w:rsidRPr="00625CE2">
        <w:rPr>
          <w:rFonts w:ascii="Verdana" w:hAnsi="Verdana" w:cs="Times New Roman"/>
          <w:b/>
          <w:color w:val="222222"/>
          <w:sz w:val="17"/>
          <w:szCs w:val="17"/>
        </w:rPr>
        <w:tab/>
        <w:t xml:space="preserve">: </w:t>
      </w:r>
      <w:r w:rsidR="00FD4C05">
        <w:rPr>
          <w:rFonts w:ascii="Verdana" w:hAnsi="Verdana" w:cs="Times New Roman"/>
          <w:color w:val="222222"/>
          <w:sz w:val="17"/>
          <w:szCs w:val="17"/>
        </w:rPr>
        <w:t>English,</w:t>
      </w:r>
      <w:r w:rsidRPr="00625CE2">
        <w:rPr>
          <w:rFonts w:ascii="Verdana" w:hAnsi="Verdana" w:cs="Times New Roman"/>
          <w:color w:val="222222"/>
          <w:sz w:val="17"/>
          <w:szCs w:val="17"/>
        </w:rPr>
        <w:t>Hindi</w:t>
      </w:r>
      <w:r w:rsidR="00FD4C05">
        <w:rPr>
          <w:rFonts w:ascii="Verdana" w:hAnsi="Verdana" w:cs="Times New Roman"/>
          <w:color w:val="222222"/>
          <w:sz w:val="17"/>
          <w:szCs w:val="17"/>
        </w:rPr>
        <w:t>,</w:t>
      </w:r>
      <w:r w:rsidRPr="00FD4C05" w:rsidR="00FD4C05">
        <w:rPr>
          <w:rFonts w:ascii="Verdana" w:hAnsi="Verdana" w:cs="Times New Roman"/>
          <w:color w:val="222222"/>
          <w:sz w:val="17"/>
          <w:szCs w:val="17"/>
        </w:rPr>
        <w:t xml:space="preserve"> </w:t>
      </w:r>
      <w:r w:rsidR="00FD4C05">
        <w:rPr>
          <w:rFonts w:ascii="Verdana" w:hAnsi="Verdana" w:cs="Times New Roman"/>
          <w:color w:val="222222"/>
          <w:sz w:val="17"/>
          <w:szCs w:val="17"/>
        </w:rPr>
        <w:t>Marathi</w:t>
      </w:r>
    </w:p>
    <w:p w:rsidR="005905DD" w:rsidRPr="00625CE2" w:rsidP="00B8449D">
      <w:pPr>
        <w:numPr>
          <w:ilvl w:val="0"/>
          <w:numId w:val="1"/>
        </w:numPr>
        <w:autoSpaceDE w:val="0"/>
        <w:rPr>
          <w:rFonts w:ascii="Verdana" w:hAnsi="Verdana" w:cs="Times New Roman"/>
          <w:color w:val="222222"/>
          <w:sz w:val="17"/>
          <w:szCs w:val="17"/>
        </w:rPr>
      </w:pPr>
      <w:r w:rsidRPr="00625CE2">
        <w:rPr>
          <w:rFonts w:ascii="Verdana" w:hAnsi="Verdana" w:cs="Times New Roman"/>
          <w:b/>
          <w:color w:val="222222"/>
          <w:sz w:val="17"/>
          <w:szCs w:val="17"/>
        </w:rPr>
        <w:t>Current Job Location</w:t>
      </w:r>
      <w:r w:rsidR="00625CE2">
        <w:rPr>
          <w:rFonts w:ascii="Verdana" w:hAnsi="Verdana" w:cs="Times New Roman"/>
          <w:b/>
          <w:color w:val="222222"/>
          <w:sz w:val="17"/>
          <w:szCs w:val="17"/>
        </w:rPr>
        <w:tab/>
      </w:r>
      <w:r w:rsidRPr="00625CE2">
        <w:rPr>
          <w:rFonts w:ascii="Verdana" w:hAnsi="Verdana" w:cs="Times New Roman"/>
          <w:b/>
          <w:color w:val="222222"/>
          <w:sz w:val="17"/>
          <w:szCs w:val="17"/>
        </w:rPr>
        <w:t>:</w:t>
      </w:r>
      <w:r w:rsidRPr="00625CE2">
        <w:rPr>
          <w:rFonts w:ascii="Verdana" w:hAnsi="Verdana" w:cs="Times New Roman"/>
          <w:color w:val="222222"/>
          <w:sz w:val="17"/>
          <w:szCs w:val="17"/>
        </w:rPr>
        <w:t xml:space="preserve"> </w:t>
      </w:r>
      <w:r w:rsidR="002F1B90">
        <w:rPr>
          <w:rFonts w:ascii="Verdana" w:hAnsi="Verdana" w:cs="Times New Roman"/>
          <w:color w:val="222222"/>
          <w:sz w:val="17"/>
          <w:szCs w:val="17"/>
        </w:rPr>
        <w:t>Pune</w:t>
      </w:r>
      <w:r w:rsidRPr="00625CE2">
        <w:rPr>
          <w:rFonts w:ascii="Verdana" w:hAnsi="Verdana" w:cs="Times New Roman"/>
          <w:color w:val="222222"/>
          <w:sz w:val="17"/>
          <w:szCs w:val="17"/>
        </w:rPr>
        <w:t>, Maharashtra</w:t>
      </w:r>
    </w:p>
    <w:p w:rsidR="00DD168A" w:rsidRPr="00625CE2" w:rsidP="00B8449D">
      <w:pPr>
        <w:numPr>
          <w:ilvl w:val="0"/>
          <w:numId w:val="1"/>
        </w:numPr>
        <w:autoSpaceDE w:val="0"/>
        <w:rPr>
          <w:rFonts w:ascii="Verdana" w:hAnsi="Verdana" w:cs="Times New Roman"/>
          <w:b/>
          <w:color w:val="222222"/>
          <w:sz w:val="17"/>
          <w:szCs w:val="17"/>
        </w:rPr>
      </w:pPr>
      <w:r w:rsidRPr="00625CE2">
        <w:rPr>
          <w:rFonts w:ascii="Verdana" w:hAnsi="Verdana" w:cs="Times New Roman"/>
          <w:b/>
          <w:color w:val="222222"/>
          <w:sz w:val="17"/>
          <w:szCs w:val="17"/>
        </w:rPr>
        <w:t>Hobbies</w:t>
      </w:r>
      <w:r w:rsidRPr="00625CE2">
        <w:rPr>
          <w:rFonts w:ascii="Verdana" w:hAnsi="Verdana" w:cs="Times New Roman"/>
          <w:b/>
          <w:color w:val="222222"/>
          <w:sz w:val="17"/>
          <w:szCs w:val="17"/>
        </w:rPr>
        <w:tab/>
      </w:r>
      <w:r w:rsidRPr="00625CE2">
        <w:rPr>
          <w:rFonts w:ascii="Verdana" w:hAnsi="Verdana" w:cs="Times New Roman"/>
          <w:b/>
          <w:color w:val="222222"/>
          <w:sz w:val="17"/>
          <w:szCs w:val="17"/>
        </w:rPr>
        <w:tab/>
        <w:t xml:space="preserve">: </w:t>
      </w:r>
      <w:r w:rsidRPr="00625CE2" w:rsidR="00E1607E">
        <w:rPr>
          <w:rFonts w:ascii="Verdana" w:eastAsia="TT1D8t00" w:hAnsi="Verdana" w:cs="Times New Roman"/>
          <w:sz w:val="17"/>
          <w:szCs w:val="17"/>
        </w:rPr>
        <w:t xml:space="preserve">Net Surfing </w:t>
      </w:r>
      <w:r w:rsidRPr="00625CE2">
        <w:rPr>
          <w:rFonts w:ascii="Verdana" w:eastAsia="TT1D8t00" w:hAnsi="Verdana" w:cs="Times New Roman"/>
          <w:sz w:val="17"/>
          <w:szCs w:val="17"/>
        </w:rPr>
        <w:t>and C</w:t>
      </w:r>
      <w:r w:rsidR="003E631E">
        <w:rPr>
          <w:rFonts w:ascii="Verdana" w:eastAsia="TT1D8t00" w:hAnsi="Verdana" w:cs="Times New Roman"/>
          <w:sz w:val="17"/>
          <w:szCs w:val="17"/>
        </w:rPr>
        <w:t>ooking,Drawing</w:t>
      </w:r>
      <w:r w:rsidRPr="00625CE2">
        <w:rPr>
          <w:rFonts w:ascii="Verdana" w:eastAsia="TT1D8t00" w:hAnsi="Verdana" w:cs="Times New Roman"/>
          <w:sz w:val="17"/>
          <w:szCs w:val="17"/>
        </w:rPr>
        <w:t>.</w:t>
      </w:r>
    </w:p>
    <w:p w:rsidR="0009723D" w:rsidRPr="00DD30EB" w:rsidP="0009723D">
      <w:pPr>
        <w:autoSpaceDE w:val="0"/>
        <w:jc w:val="both"/>
        <w:rPr>
          <w:rFonts w:ascii="Verdana" w:hAnsi="Verdana" w:cs="Times New Roman"/>
          <w:sz w:val="20"/>
          <w:szCs w:val="20"/>
        </w:rPr>
      </w:pPr>
    </w:p>
    <w:p w:rsidR="0009723D" w:rsidRPr="00DD30EB" w:rsidP="0009723D">
      <w:pPr>
        <w:shd w:val="clear" w:color="auto" w:fill="BFBFBF"/>
        <w:autoSpaceDE w:val="0"/>
        <w:rPr>
          <w:rFonts w:ascii="Verdana" w:eastAsia="TT1DAt00" w:hAnsi="Verdana" w:cs="Times New Roman"/>
          <w:b/>
          <w:bCs/>
          <w:sz w:val="20"/>
          <w:szCs w:val="20"/>
        </w:rPr>
      </w:pPr>
      <w:r>
        <w:rPr>
          <w:rFonts w:ascii="Verdana" w:eastAsia="TT1DAt00" w:hAnsi="Verdana" w:cs="Times New Roman"/>
          <w:b/>
          <w:bCs/>
          <w:sz w:val="20"/>
          <w:szCs w:val="20"/>
        </w:rPr>
        <w:t>Declaration</w:t>
      </w:r>
      <w:r w:rsidRPr="00DD30EB">
        <w:rPr>
          <w:rFonts w:ascii="Verdana" w:eastAsia="TT1DAt00" w:hAnsi="Verdana" w:cs="Times New Roman"/>
          <w:b/>
          <w:bCs/>
          <w:sz w:val="20"/>
          <w:szCs w:val="20"/>
        </w:rPr>
        <w:t xml:space="preserve"> </w:t>
      </w:r>
    </w:p>
    <w:p w:rsidR="0009723D" w:rsidP="0009723D">
      <w:pPr>
        <w:autoSpaceDE w:val="0"/>
        <w:ind w:left="709" w:hanging="709"/>
        <w:rPr>
          <w:rFonts w:ascii="Verdana" w:eastAsia="Times-Roman" w:hAnsi="Verdana" w:cs="Times New Roman"/>
          <w:sz w:val="20"/>
          <w:szCs w:val="20"/>
        </w:rPr>
      </w:pPr>
    </w:p>
    <w:p w:rsidR="0009723D" w:rsidP="0009723D">
      <w:pPr>
        <w:shd w:val="clear" w:color="auto" w:fill="FFFFFF"/>
        <w:spacing w:line="280" w:lineRule="exact"/>
        <w:rPr>
          <w:rFonts w:ascii="Monotype Corsiva" w:hAnsi="Monotype Corsiva" w:cs="Courier New"/>
          <w:sz w:val="26"/>
          <w:szCs w:val="26"/>
        </w:rPr>
      </w:pPr>
      <w:r>
        <w:rPr>
          <w:rFonts w:ascii="Monotype Corsiva" w:hAnsi="Monotype Corsiva" w:cs="Courier New"/>
          <w:sz w:val="26"/>
          <w:szCs w:val="26"/>
        </w:rPr>
        <w:t>I hereby declare that the particulars given above are true to the best of my knowledge.</w:t>
      </w:r>
    </w:p>
    <w:p w:rsidR="00594710" w:rsidP="0009723D">
      <w:pPr>
        <w:shd w:val="clear" w:color="auto" w:fill="FFFFFF"/>
        <w:spacing w:line="280" w:lineRule="exact"/>
        <w:rPr>
          <w:rFonts w:ascii="Monotype Corsiva" w:hAnsi="Monotype Corsiva" w:cs="Courier New"/>
          <w:sz w:val="26"/>
          <w:szCs w:val="26"/>
        </w:rPr>
      </w:pPr>
    </w:p>
    <w:p w:rsidR="000A1B1A" w:rsidRPr="00625CE2" w:rsidP="00E4723F">
      <w:pPr>
        <w:autoSpaceDE w:val="0"/>
        <w:rPr>
          <w:rFonts w:ascii="Verdana" w:eastAsia="Times-Roman" w:hAnsi="Verdana" w:cs="Times New Roman"/>
          <w:b/>
          <w:sz w:val="17"/>
          <w:szCs w:val="17"/>
        </w:rPr>
      </w:pPr>
      <w:r w:rsidRPr="00625CE2">
        <w:rPr>
          <w:rFonts w:ascii="Verdana" w:eastAsia="Times-Roman" w:hAnsi="Verdana" w:cs="Times New Roman"/>
          <w:sz w:val="17"/>
          <w:szCs w:val="17"/>
        </w:rPr>
        <w:t>Date:</w:t>
      </w:r>
      <w:r w:rsidRPr="00625CE2" w:rsidR="009D68B9">
        <w:rPr>
          <w:rFonts w:ascii="Verdana" w:eastAsia="Times-Roman" w:hAnsi="Verdana" w:cs="Times New Roman"/>
          <w:sz w:val="17"/>
          <w:szCs w:val="17"/>
        </w:rPr>
        <w:t xml:space="preserve">  </w:t>
      </w:r>
      <w:r w:rsidRPr="00625CE2" w:rsidR="00F32D26">
        <w:rPr>
          <w:rFonts w:ascii="Verdana" w:eastAsia="Times-Roman" w:hAnsi="Verdana" w:cs="Times New Roman"/>
          <w:sz w:val="17"/>
          <w:szCs w:val="17"/>
        </w:rPr>
        <w:t xml:space="preserve"> </w:t>
      </w:r>
      <w:r w:rsidRPr="00625CE2">
        <w:rPr>
          <w:rFonts w:ascii="Verdana" w:eastAsia="Times-Roman" w:hAnsi="Verdana" w:cs="Times New Roman"/>
          <w:sz w:val="17"/>
          <w:szCs w:val="17"/>
        </w:rPr>
        <w:tab/>
      </w:r>
      <w:r w:rsidRPr="00625CE2">
        <w:rPr>
          <w:rFonts w:ascii="Verdana" w:eastAsia="Times-Roman" w:hAnsi="Verdana" w:cs="Times New Roman"/>
          <w:sz w:val="17"/>
          <w:szCs w:val="17"/>
        </w:rPr>
        <w:tab/>
      </w:r>
      <w:r w:rsidRPr="00625CE2">
        <w:rPr>
          <w:rFonts w:ascii="Verdana" w:eastAsia="Times-Roman" w:hAnsi="Verdana" w:cs="Times New Roman"/>
          <w:sz w:val="17"/>
          <w:szCs w:val="17"/>
        </w:rPr>
        <w:tab/>
      </w:r>
      <w:r w:rsidRPr="00625CE2">
        <w:rPr>
          <w:rFonts w:ascii="Verdana" w:eastAsia="Times-Roman" w:hAnsi="Verdana" w:cs="Times New Roman"/>
          <w:sz w:val="17"/>
          <w:szCs w:val="17"/>
        </w:rPr>
        <w:tab/>
      </w:r>
      <w:r w:rsidRPr="00625CE2">
        <w:rPr>
          <w:rFonts w:ascii="Verdana" w:eastAsia="Times-Roman" w:hAnsi="Verdana" w:cs="Times New Roman"/>
          <w:sz w:val="17"/>
          <w:szCs w:val="17"/>
        </w:rPr>
        <w:tab/>
      </w:r>
      <w:r w:rsidRPr="00625CE2">
        <w:rPr>
          <w:rFonts w:ascii="Verdana" w:eastAsia="Times-Roman" w:hAnsi="Verdana" w:cs="Times New Roman"/>
          <w:sz w:val="17"/>
          <w:szCs w:val="17"/>
        </w:rPr>
        <w:tab/>
      </w:r>
      <w:r w:rsidRPr="00625CE2">
        <w:rPr>
          <w:rFonts w:ascii="Verdana" w:eastAsia="Times-Roman" w:hAnsi="Verdana" w:cs="Times New Roman"/>
          <w:sz w:val="17"/>
          <w:szCs w:val="17"/>
        </w:rPr>
        <w:tab/>
      </w:r>
      <w:r w:rsidRPr="00625CE2">
        <w:rPr>
          <w:rFonts w:ascii="Verdana" w:eastAsia="Times-Roman" w:hAnsi="Verdana" w:cs="Times New Roman"/>
          <w:sz w:val="17"/>
          <w:szCs w:val="17"/>
        </w:rPr>
        <w:tab/>
      </w:r>
      <w:r w:rsidRPr="00625CE2">
        <w:rPr>
          <w:rFonts w:ascii="Verdana" w:eastAsia="Times-Roman" w:hAnsi="Verdana" w:cs="Times New Roman"/>
          <w:sz w:val="17"/>
          <w:szCs w:val="17"/>
        </w:rPr>
        <w:tab/>
        <w:t xml:space="preserve">         </w:t>
      </w:r>
      <w:r w:rsidR="00FD4C05">
        <w:rPr>
          <w:rFonts w:ascii="Verdana" w:eastAsia="Times-Roman" w:hAnsi="Verdana" w:cs="Times New Roman"/>
          <w:sz w:val="17"/>
          <w:szCs w:val="17"/>
        </w:rPr>
        <w:t xml:space="preserve">              </w:t>
      </w:r>
      <w:r w:rsidRPr="00625CE2" w:rsidR="00BA117E">
        <w:rPr>
          <w:rFonts w:ascii="Verdana" w:eastAsia="Times-Roman" w:hAnsi="Verdana" w:cs="Times New Roman"/>
          <w:b/>
          <w:sz w:val="17"/>
          <w:szCs w:val="17"/>
        </w:rPr>
        <w:t>(</w:t>
      </w:r>
      <w:r w:rsidR="003E631E">
        <w:rPr>
          <w:rFonts w:ascii="Verdana" w:eastAsia="Times-Roman" w:hAnsi="Verdana" w:cs="Times New Roman"/>
          <w:b/>
          <w:sz w:val="17"/>
          <w:szCs w:val="17"/>
        </w:rPr>
        <w:t>Kranti Shankar Chavan</w:t>
      </w:r>
      <w:r w:rsidRPr="00625CE2">
        <w:rPr>
          <w:rFonts w:ascii="Verdana" w:eastAsia="Times-Roman" w:hAnsi="Verdana" w:cs="Times New Roman"/>
          <w:b/>
          <w:sz w:val="17"/>
          <w:szCs w:val="17"/>
        </w:rPr>
        <w:t>)</w:t>
      </w:r>
    </w:p>
    <w:p w:rsidR="00E4723F" w:rsidRPr="00625CE2" w:rsidP="00E4723F">
      <w:pPr>
        <w:autoSpaceDE w:val="0"/>
        <w:ind w:left="709" w:hanging="709"/>
        <w:rPr>
          <w:rFonts w:ascii="Verdana" w:eastAsia="Times-Roman" w:hAnsi="Verdana" w:cs="Times New Roman"/>
          <w:sz w:val="17"/>
          <w:szCs w:val="17"/>
        </w:rPr>
      </w:pPr>
      <w:r w:rsidRPr="00625CE2">
        <w:rPr>
          <w:rFonts w:ascii="Verdana" w:eastAsia="Times-Roman" w:hAnsi="Verdana" w:cs="Times New Roman"/>
          <w:sz w:val="17"/>
          <w:szCs w:val="17"/>
        </w:rPr>
        <w:t xml:space="preserve">Place: </w:t>
      </w:r>
      <w:r w:rsidR="003E631E">
        <w:rPr>
          <w:rFonts w:ascii="Verdana" w:eastAsia="Times-Roman" w:hAnsi="Verdana" w:cs="Times New Roman"/>
          <w:sz w:val="17"/>
          <w:szCs w:val="17"/>
        </w:rPr>
        <w:t>Pune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width:1pt;height:1pt;margin-top:0;margin-left:0;position:absolute;z-index:251659264">
            <v:imagedata r:id="rId4"/>
          </v:shape>
        </w:pict>
      </w:r>
    </w:p>
    <w:sectPr w:rsidSect="00AD2E0E">
      <w:pgSz w:w="11909" w:h="16128" w:code="9"/>
      <w:pgMar w:top="720" w:right="720" w:bottom="576" w:left="72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T1DAt00">
    <w:altName w:val="Times New Roman"/>
    <w:charset w:val="00"/>
    <w:family w:val="auto"/>
    <w:pitch w:val="default"/>
  </w:font>
  <w:font w:name="TT1D8t00">
    <w:altName w:val="Times New Roman"/>
    <w:charset w:val="00"/>
    <w:family w:val="auto"/>
    <w:pitch w:val="default"/>
  </w:font>
  <w:font w:name="TT1D9t00">
    <w:altName w:val="Times New Roman"/>
    <w:charset w:val="00"/>
    <w:family w:val="auto"/>
    <w:pitch w:val="default"/>
  </w:font>
  <w:font w:name="Times-Roman">
    <w:altName w:val="Times New Roman"/>
    <w:charset w:val="00"/>
    <w:family w:val="roman"/>
    <w:pitch w:val="default"/>
  </w:font>
  <w:font w:name="Monotype Corsiva">
    <w:altName w:val="Brush Script MT"/>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Symbol" w:hAnsi="Symbol"/>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0000003"/>
    <w:multiLevelType w:val="singleLevel"/>
    <w:tmpl w:val="00000003"/>
    <w:name w:val="WW8Num7"/>
    <w:lvl w:ilvl="0">
      <w:start w:val="1"/>
      <w:numFmt w:val="decimal"/>
      <w:lvlText w:val="%1)"/>
      <w:lvlJc w:val="left"/>
      <w:pPr>
        <w:tabs>
          <w:tab w:val="num" w:pos="720"/>
        </w:tabs>
        <w:ind w:left="720" w:hanging="360"/>
      </w:pPr>
      <w:rPr>
        <w:color w:val="000080"/>
        <w:u w:val="none"/>
      </w:rPr>
    </w:lvl>
  </w:abstractNum>
  <w:abstractNum w:abstractNumId="2">
    <w:nsid w:val="00000007"/>
    <w:multiLevelType w:val="singleLevel"/>
    <w:tmpl w:val="00000007"/>
    <w:name w:val="WW8Num24"/>
    <w:lvl w:ilvl="0">
      <w:start w:val="1"/>
      <w:numFmt w:val="bullet"/>
      <w:lvlText w:val=""/>
      <w:lvlJc w:val="left"/>
      <w:pPr>
        <w:tabs>
          <w:tab w:val="num" w:pos="0"/>
        </w:tabs>
        <w:ind w:left="720" w:hanging="360"/>
      </w:pPr>
      <w:rPr>
        <w:rFonts w:ascii="Symbol" w:hAnsi="Symbol" w:cs="Symbol"/>
      </w:rPr>
    </w:lvl>
  </w:abstractNum>
  <w:abstractNum w:abstractNumId="3">
    <w:nsid w:val="12755337"/>
    <w:multiLevelType w:val="hybridMultilevel"/>
    <w:tmpl w:val="3A60BC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68C0AAF"/>
    <w:multiLevelType w:val="hybridMultilevel"/>
    <w:tmpl w:val="21B215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C294A2D"/>
    <w:multiLevelType w:val="hybridMultilevel"/>
    <w:tmpl w:val="43D2624C"/>
    <w:lvl w:ilvl="0">
      <w:start w:val="1"/>
      <w:numFmt w:val="decimal"/>
      <w:lvlText w:val="%1."/>
      <w:lvlJc w:val="left"/>
      <w:pPr>
        <w:ind w:left="360" w:hanging="360"/>
      </w:pPr>
      <w:rPr>
        <w:b/>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nsid w:val="336B49FB"/>
    <w:multiLevelType w:val="hybridMultilevel"/>
    <w:tmpl w:val="C33672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E451B3F"/>
    <w:multiLevelType w:val="hybridMultilevel"/>
    <w:tmpl w:val="CEC4BC0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C966E03"/>
    <w:multiLevelType w:val="hybridMultilevel"/>
    <w:tmpl w:val="76E229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573263FD"/>
    <w:multiLevelType w:val="hybridMultilevel"/>
    <w:tmpl w:val="7A0478E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58B73BD9"/>
    <w:multiLevelType w:val="hybridMultilevel"/>
    <w:tmpl w:val="8752E2B2"/>
    <w:lvl w:ilvl="0">
      <w:start w:val="1"/>
      <w:numFmt w:val="bullet"/>
      <w:lvlText w:val=""/>
      <w:lvlJc w:val="left"/>
      <w:pPr>
        <w:ind w:left="720" w:hanging="360"/>
      </w:pPr>
      <w:rPr>
        <w:rFonts w:ascii="Wingdings" w:hAnsi="Wingdings" w:cs="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68E904DF"/>
    <w:multiLevelType w:val="hybridMultilevel"/>
    <w:tmpl w:val="200A945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0"/>
  </w:num>
  <w:num w:numId="4">
    <w:abstractNumId w:val="5"/>
  </w:num>
  <w:num w:numId="5">
    <w:abstractNumId w:val="9"/>
  </w:num>
  <w:num w:numId="6">
    <w:abstractNumId w:val="3"/>
  </w:num>
  <w:num w:numId="7">
    <w:abstractNumId w:val="8"/>
  </w:num>
  <w:num w:numId="8">
    <w:abstractNumId w:val="7"/>
  </w:num>
  <w:num w:numId="9">
    <w:abstractNumId w:val="4"/>
  </w:num>
  <w:num w:numId="10">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1"/>
  <w:embedSystemFonts/>
  <w:gutterAtTop/>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defaultTabStop w:val="709"/>
  <w:defaultTableStyle w:val="Normal"/>
  <w:drawingGridHorizontalSpacing w:val="120"/>
  <w:drawingGridVerticalSpacing w:val="0"/>
  <w:displayHorizontalDrawingGridEvery w:val="0"/>
  <w:displayVerticalDrawingGridEvery w:val="0"/>
  <w:noPunctuationKerning/>
  <w:characterSpacingControl w:val="doNotCompress"/>
  <w:strictFirstAndLastChars/>
  <w:doNotEmbedSmartTag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882"/>
    <w:rsid w:val="000015E9"/>
    <w:rsid w:val="000031B3"/>
    <w:rsid w:val="00004D55"/>
    <w:rsid w:val="00004E30"/>
    <w:rsid w:val="000075B8"/>
    <w:rsid w:val="00012AA7"/>
    <w:rsid w:val="0001309E"/>
    <w:rsid w:val="0001408F"/>
    <w:rsid w:val="00014BC1"/>
    <w:rsid w:val="00015464"/>
    <w:rsid w:val="00015742"/>
    <w:rsid w:val="0001679B"/>
    <w:rsid w:val="00021477"/>
    <w:rsid w:val="00021E57"/>
    <w:rsid w:val="00023034"/>
    <w:rsid w:val="0002309A"/>
    <w:rsid w:val="00024A8D"/>
    <w:rsid w:val="00025DA6"/>
    <w:rsid w:val="00025E7E"/>
    <w:rsid w:val="00026D6A"/>
    <w:rsid w:val="000309D5"/>
    <w:rsid w:val="00032074"/>
    <w:rsid w:val="00033057"/>
    <w:rsid w:val="00033751"/>
    <w:rsid w:val="00033B7D"/>
    <w:rsid w:val="000348D6"/>
    <w:rsid w:val="00040CFC"/>
    <w:rsid w:val="0004130B"/>
    <w:rsid w:val="000418DC"/>
    <w:rsid w:val="00043882"/>
    <w:rsid w:val="00043E59"/>
    <w:rsid w:val="00045182"/>
    <w:rsid w:val="000462BE"/>
    <w:rsid w:val="00047943"/>
    <w:rsid w:val="00051EB7"/>
    <w:rsid w:val="00052A44"/>
    <w:rsid w:val="000549CD"/>
    <w:rsid w:val="00061420"/>
    <w:rsid w:val="00064682"/>
    <w:rsid w:val="00065BD5"/>
    <w:rsid w:val="00066D30"/>
    <w:rsid w:val="000676CB"/>
    <w:rsid w:val="00070173"/>
    <w:rsid w:val="00070C76"/>
    <w:rsid w:val="000712A6"/>
    <w:rsid w:val="00071496"/>
    <w:rsid w:val="00074715"/>
    <w:rsid w:val="00074BE6"/>
    <w:rsid w:val="00081CAC"/>
    <w:rsid w:val="000820D1"/>
    <w:rsid w:val="0008223C"/>
    <w:rsid w:val="000826DA"/>
    <w:rsid w:val="00082F57"/>
    <w:rsid w:val="0008556E"/>
    <w:rsid w:val="00086A9A"/>
    <w:rsid w:val="00087BF0"/>
    <w:rsid w:val="00090D44"/>
    <w:rsid w:val="0009271F"/>
    <w:rsid w:val="000952A0"/>
    <w:rsid w:val="00095FCD"/>
    <w:rsid w:val="0009723D"/>
    <w:rsid w:val="000A1B1A"/>
    <w:rsid w:val="000A2BB0"/>
    <w:rsid w:val="000A3280"/>
    <w:rsid w:val="000A3A62"/>
    <w:rsid w:val="000A4582"/>
    <w:rsid w:val="000A4B41"/>
    <w:rsid w:val="000A63B6"/>
    <w:rsid w:val="000A794B"/>
    <w:rsid w:val="000B0017"/>
    <w:rsid w:val="000B0625"/>
    <w:rsid w:val="000B1A1C"/>
    <w:rsid w:val="000B2B04"/>
    <w:rsid w:val="000B420C"/>
    <w:rsid w:val="000B7B20"/>
    <w:rsid w:val="000B7C65"/>
    <w:rsid w:val="000C0CD8"/>
    <w:rsid w:val="000C109A"/>
    <w:rsid w:val="000C1C4D"/>
    <w:rsid w:val="000C28B2"/>
    <w:rsid w:val="000C3DE0"/>
    <w:rsid w:val="000C406E"/>
    <w:rsid w:val="000C59F6"/>
    <w:rsid w:val="000C6350"/>
    <w:rsid w:val="000C7548"/>
    <w:rsid w:val="000D07E5"/>
    <w:rsid w:val="000D09D4"/>
    <w:rsid w:val="000D1EBE"/>
    <w:rsid w:val="000D2D2E"/>
    <w:rsid w:val="000D5078"/>
    <w:rsid w:val="000D539E"/>
    <w:rsid w:val="000D5BBF"/>
    <w:rsid w:val="000D6D3A"/>
    <w:rsid w:val="000E0548"/>
    <w:rsid w:val="000E2A6F"/>
    <w:rsid w:val="000E5559"/>
    <w:rsid w:val="000E57CC"/>
    <w:rsid w:val="000E6041"/>
    <w:rsid w:val="000E60A2"/>
    <w:rsid w:val="000E680E"/>
    <w:rsid w:val="000E6AB4"/>
    <w:rsid w:val="000F13A8"/>
    <w:rsid w:val="000F1AC3"/>
    <w:rsid w:val="000F375A"/>
    <w:rsid w:val="000F5850"/>
    <w:rsid w:val="000F6D5B"/>
    <w:rsid w:val="000F716E"/>
    <w:rsid w:val="001005E9"/>
    <w:rsid w:val="00102D18"/>
    <w:rsid w:val="00104027"/>
    <w:rsid w:val="001049C6"/>
    <w:rsid w:val="00106128"/>
    <w:rsid w:val="00110E6F"/>
    <w:rsid w:val="0011266C"/>
    <w:rsid w:val="00112C8E"/>
    <w:rsid w:val="001130BF"/>
    <w:rsid w:val="00113670"/>
    <w:rsid w:val="00113707"/>
    <w:rsid w:val="001147A4"/>
    <w:rsid w:val="00117792"/>
    <w:rsid w:val="00117AB5"/>
    <w:rsid w:val="00117AC2"/>
    <w:rsid w:val="001211DE"/>
    <w:rsid w:val="0012240B"/>
    <w:rsid w:val="00124903"/>
    <w:rsid w:val="00125C12"/>
    <w:rsid w:val="00130E1D"/>
    <w:rsid w:val="00131F24"/>
    <w:rsid w:val="00132B26"/>
    <w:rsid w:val="001353EA"/>
    <w:rsid w:val="00135829"/>
    <w:rsid w:val="00136240"/>
    <w:rsid w:val="0013693F"/>
    <w:rsid w:val="00136A33"/>
    <w:rsid w:val="001405A6"/>
    <w:rsid w:val="00140EB1"/>
    <w:rsid w:val="001439B7"/>
    <w:rsid w:val="00147922"/>
    <w:rsid w:val="00150B30"/>
    <w:rsid w:val="00150BF7"/>
    <w:rsid w:val="00150E0B"/>
    <w:rsid w:val="001534C9"/>
    <w:rsid w:val="00153EA2"/>
    <w:rsid w:val="00154359"/>
    <w:rsid w:val="001543C3"/>
    <w:rsid w:val="0015622D"/>
    <w:rsid w:val="00156D8A"/>
    <w:rsid w:val="00157F84"/>
    <w:rsid w:val="0016129D"/>
    <w:rsid w:val="00162889"/>
    <w:rsid w:val="00163DD8"/>
    <w:rsid w:val="00164BD3"/>
    <w:rsid w:val="00165EED"/>
    <w:rsid w:val="0017235B"/>
    <w:rsid w:val="00174E41"/>
    <w:rsid w:val="00175045"/>
    <w:rsid w:val="00175D5B"/>
    <w:rsid w:val="00177B31"/>
    <w:rsid w:val="00177EE6"/>
    <w:rsid w:val="00181755"/>
    <w:rsid w:val="00182EA5"/>
    <w:rsid w:val="00183A28"/>
    <w:rsid w:val="00185D46"/>
    <w:rsid w:val="00186EEC"/>
    <w:rsid w:val="00187936"/>
    <w:rsid w:val="00187FD6"/>
    <w:rsid w:val="00190269"/>
    <w:rsid w:val="0019070A"/>
    <w:rsid w:val="0019087D"/>
    <w:rsid w:val="001913C7"/>
    <w:rsid w:val="001915E9"/>
    <w:rsid w:val="00191772"/>
    <w:rsid w:val="001923F7"/>
    <w:rsid w:val="00192C1D"/>
    <w:rsid w:val="00193BEF"/>
    <w:rsid w:val="00193FB0"/>
    <w:rsid w:val="00194E85"/>
    <w:rsid w:val="00195750"/>
    <w:rsid w:val="00195BA6"/>
    <w:rsid w:val="00197505"/>
    <w:rsid w:val="001A0A0A"/>
    <w:rsid w:val="001A10F7"/>
    <w:rsid w:val="001A143B"/>
    <w:rsid w:val="001A1AA8"/>
    <w:rsid w:val="001A3FCE"/>
    <w:rsid w:val="001A4EC1"/>
    <w:rsid w:val="001A6779"/>
    <w:rsid w:val="001A6C04"/>
    <w:rsid w:val="001B008D"/>
    <w:rsid w:val="001B0DB6"/>
    <w:rsid w:val="001B0DC9"/>
    <w:rsid w:val="001B23EA"/>
    <w:rsid w:val="001B5F0C"/>
    <w:rsid w:val="001B7429"/>
    <w:rsid w:val="001B7545"/>
    <w:rsid w:val="001C0467"/>
    <w:rsid w:val="001C122B"/>
    <w:rsid w:val="001C263A"/>
    <w:rsid w:val="001C4292"/>
    <w:rsid w:val="001C4609"/>
    <w:rsid w:val="001C4803"/>
    <w:rsid w:val="001C5B10"/>
    <w:rsid w:val="001C5E75"/>
    <w:rsid w:val="001D0153"/>
    <w:rsid w:val="001D0E74"/>
    <w:rsid w:val="001D15E4"/>
    <w:rsid w:val="001D2758"/>
    <w:rsid w:val="001D2BEB"/>
    <w:rsid w:val="001D6A1E"/>
    <w:rsid w:val="001E170B"/>
    <w:rsid w:val="001E3979"/>
    <w:rsid w:val="001E6B4F"/>
    <w:rsid w:val="001F3BE1"/>
    <w:rsid w:val="001F3C32"/>
    <w:rsid w:val="001F58A8"/>
    <w:rsid w:val="001F6777"/>
    <w:rsid w:val="001F6C3F"/>
    <w:rsid w:val="0020053B"/>
    <w:rsid w:val="00200AEE"/>
    <w:rsid w:val="00203324"/>
    <w:rsid w:val="00204064"/>
    <w:rsid w:val="00204605"/>
    <w:rsid w:val="00204D11"/>
    <w:rsid w:val="0020516E"/>
    <w:rsid w:val="002072B5"/>
    <w:rsid w:val="00210529"/>
    <w:rsid w:val="00210787"/>
    <w:rsid w:val="0021084A"/>
    <w:rsid w:val="00211BAF"/>
    <w:rsid w:val="00211FB9"/>
    <w:rsid w:val="00212709"/>
    <w:rsid w:val="00213C3C"/>
    <w:rsid w:val="00215AA7"/>
    <w:rsid w:val="00216667"/>
    <w:rsid w:val="0021699F"/>
    <w:rsid w:val="00217281"/>
    <w:rsid w:val="002177A3"/>
    <w:rsid w:val="002205A5"/>
    <w:rsid w:val="00221804"/>
    <w:rsid w:val="002235C5"/>
    <w:rsid w:val="00223760"/>
    <w:rsid w:val="00223B1D"/>
    <w:rsid w:val="00224174"/>
    <w:rsid w:val="00224BB2"/>
    <w:rsid w:val="00224D09"/>
    <w:rsid w:val="00225BD0"/>
    <w:rsid w:val="002279EA"/>
    <w:rsid w:val="0023028F"/>
    <w:rsid w:val="002320D1"/>
    <w:rsid w:val="00235F9E"/>
    <w:rsid w:val="00242CA3"/>
    <w:rsid w:val="00243F07"/>
    <w:rsid w:val="00245122"/>
    <w:rsid w:val="00245376"/>
    <w:rsid w:val="002454F2"/>
    <w:rsid w:val="002461CD"/>
    <w:rsid w:val="0024653D"/>
    <w:rsid w:val="002468DE"/>
    <w:rsid w:val="00246BEC"/>
    <w:rsid w:val="00250BA2"/>
    <w:rsid w:val="002519F8"/>
    <w:rsid w:val="00255120"/>
    <w:rsid w:val="00255151"/>
    <w:rsid w:val="0025607B"/>
    <w:rsid w:val="00256954"/>
    <w:rsid w:val="00256AE7"/>
    <w:rsid w:val="00257E07"/>
    <w:rsid w:val="0026159F"/>
    <w:rsid w:val="0026250C"/>
    <w:rsid w:val="00262B7B"/>
    <w:rsid w:val="002639A3"/>
    <w:rsid w:val="00263D09"/>
    <w:rsid w:val="00263D0B"/>
    <w:rsid w:val="00265383"/>
    <w:rsid w:val="0026638B"/>
    <w:rsid w:val="00266E09"/>
    <w:rsid w:val="002675FE"/>
    <w:rsid w:val="00267E08"/>
    <w:rsid w:val="00270A67"/>
    <w:rsid w:val="002711A4"/>
    <w:rsid w:val="002711B4"/>
    <w:rsid w:val="002724B3"/>
    <w:rsid w:val="00273BB6"/>
    <w:rsid w:val="00273E91"/>
    <w:rsid w:val="00275437"/>
    <w:rsid w:val="00276829"/>
    <w:rsid w:val="00277244"/>
    <w:rsid w:val="00277882"/>
    <w:rsid w:val="0027793F"/>
    <w:rsid w:val="0028063E"/>
    <w:rsid w:val="0028305F"/>
    <w:rsid w:val="002834F2"/>
    <w:rsid w:val="00284787"/>
    <w:rsid w:val="00284E86"/>
    <w:rsid w:val="00285BF9"/>
    <w:rsid w:val="002863D1"/>
    <w:rsid w:val="00290678"/>
    <w:rsid w:val="00290723"/>
    <w:rsid w:val="002910EF"/>
    <w:rsid w:val="002916D1"/>
    <w:rsid w:val="0029348E"/>
    <w:rsid w:val="002942B0"/>
    <w:rsid w:val="002947D5"/>
    <w:rsid w:val="00295501"/>
    <w:rsid w:val="00296444"/>
    <w:rsid w:val="002966CF"/>
    <w:rsid w:val="002A0943"/>
    <w:rsid w:val="002A22D2"/>
    <w:rsid w:val="002A256D"/>
    <w:rsid w:val="002A3463"/>
    <w:rsid w:val="002A3A76"/>
    <w:rsid w:val="002A3BEC"/>
    <w:rsid w:val="002A5355"/>
    <w:rsid w:val="002B0DC1"/>
    <w:rsid w:val="002B15EB"/>
    <w:rsid w:val="002B2A2F"/>
    <w:rsid w:val="002B446B"/>
    <w:rsid w:val="002B4CD2"/>
    <w:rsid w:val="002B71D4"/>
    <w:rsid w:val="002B76F3"/>
    <w:rsid w:val="002C2D5E"/>
    <w:rsid w:val="002C4CAB"/>
    <w:rsid w:val="002C7B09"/>
    <w:rsid w:val="002C7B2C"/>
    <w:rsid w:val="002D0735"/>
    <w:rsid w:val="002D097F"/>
    <w:rsid w:val="002D1D36"/>
    <w:rsid w:val="002D2C4F"/>
    <w:rsid w:val="002D2EDF"/>
    <w:rsid w:val="002D6A76"/>
    <w:rsid w:val="002E1B59"/>
    <w:rsid w:val="002E1DA3"/>
    <w:rsid w:val="002E23BF"/>
    <w:rsid w:val="002E2676"/>
    <w:rsid w:val="002E2F89"/>
    <w:rsid w:val="002E2FBF"/>
    <w:rsid w:val="002E4E02"/>
    <w:rsid w:val="002E6A2B"/>
    <w:rsid w:val="002E74F2"/>
    <w:rsid w:val="002F1B90"/>
    <w:rsid w:val="002F2707"/>
    <w:rsid w:val="002F3132"/>
    <w:rsid w:val="002F746A"/>
    <w:rsid w:val="0030171B"/>
    <w:rsid w:val="00302949"/>
    <w:rsid w:val="0030471D"/>
    <w:rsid w:val="00304823"/>
    <w:rsid w:val="00306619"/>
    <w:rsid w:val="00306ECB"/>
    <w:rsid w:val="00307111"/>
    <w:rsid w:val="00307D1F"/>
    <w:rsid w:val="0031037D"/>
    <w:rsid w:val="00310F4D"/>
    <w:rsid w:val="00310F72"/>
    <w:rsid w:val="00311ADE"/>
    <w:rsid w:val="00311BA9"/>
    <w:rsid w:val="00312805"/>
    <w:rsid w:val="00313317"/>
    <w:rsid w:val="003138D6"/>
    <w:rsid w:val="00314AEC"/>
    <w:rsid w:val="00314B2E"/>
    <w:rsid w:val="00315BD8"/>
    <w:rsid w:val="00316924"/>
    <w:rsid w:val="00317F71"/>
    <w:rsid w:val="00323CDE"/>
    <w:rsid w:val="00323F85"/>
    <w:rsid w:val="00326FAE"/>
    <w:rsid w:val="0033199B"/>
    <w:rsid w:val="00332F77"/>
    <w:rsid w:val="00333661"/>
    <w:rsid w:val="003372AA"/>
    <w:rsid w:val="0034024E"/>
    <w:rsid w:val="00340EEC"/>
    <w:rsid w:val="00341DD6"/>
    <w:rsid w:val="0034219D"/>
    <w:rsid w:val="00342704"/>
    <w:rsid w:val="00345B52"/>
    <w:rsid w:val="00351D7F"/>
    <w:rsid w:val="00353E43"/>
    <w:rsid w:val="00353F00"/>
    <w:rsid w:val="003547C5"/>
    <w:rsid w:val="00354AC7"/>
    <w:rsid w:val="003555C6"/>
    <w:rsid w:val="003561DD"/>
    <w:rsid w:val="0036085B"/>
    <w:rsid w:val="0036087C"/>
    <w:rsid w:val="00361777"/>
    <w:rsid w:val="00363AB6"/>
    <w:rsid w:val="00363F94"/>
    <w:rsid w:val="003641C8"/>
    <w:rsid w:val="00373034"/>
    <w:rsid w:val="00373AEE"/>
    <w:rsid w:val="00373F5E"/>
    <w:rsid w:val="0037486C"/>
    <w:rsid w:val="00375566"/>
    <w:rsid w:val="003766D7"/>
    <w:rsid w:val="00376A1C"/>
    <w:rsid w:val="003810B4"/>
    <w:rsid w:val="0038177D"/>
    <w:rsid w:val="00383C35"/>
    <w:rsid w:val="00383DB7"/>
    <w:rsid w:val="0038474E"/>
    <w:rsid w:val="003861C6"/>
    <w:rsid w:val="00387558"/>
    <w:rsid w:val="00390522"/>
    <w:rsid w:val="0039066D"/>
    <w:rsid w:val="00392885"/>
    <w:rsid w:val="00396FE9"/>
    <w:rsid w:val="00397054"/>
    <w:rsid w:val="003970CE"/>
    <w:rsid w:val="003972F4"/>
    <w:rsid w:val="003A07AF"/>
    <w:rsid w:val="003A0A97"/>
    <w:rsid w:val="003A2F17"/>
    <w:rsid w:val="003A4555"/>
    <w:rsid w:val="003A4FD7"/>
    <w:rsid w:val="003A7F50"/>
    <w:rsid w:val="003B0736"/>
    <w:rsid w:val="003B1985"/>
    <w:rsid w:val="003B1F6A"/>
    <w:rsid w:val="003B304B"/>
    <w:rsid w:val="003B3093"/>
    <w:rsid w:val="003B3347"/>
    <w:rsid w:val="003B3467"/>
    <w:rsid w:val="003B3D58"/>
    <w:rsid w:val="003B5072"/>
    <w:rsid w:val="003B7455"/>
    <w:rsid w:val="003C082F"/>
    <w:rsid w:val="003C0C8E"/>
    <w:rsid w:val="003C1657"/>
    <w:rsid w:val="003C23CD"/>
    <w:rsid w:val="003C423C"/>
    <w:rsid w:val="003C46B4"/>
    <w:rsid w:val="003C5B62"/>
    <w:rsid w:val="003C5F64"/>
    <w:rsid w:val="003C6E14"/>
    <w:rsid w:val="003C7557"/>
    <w:rsid w:val="003D2308"/>
    <w:rsid w:val="003D48D6"/>
    <w:rsid w:val="003D4CD9"/>
    <w:rsid w:val="003E209D"/>
    <w:rsid w:val="003E2429"/>
    <w:rsid w:val="003E310C"/>
    <w:rsid w:val="003E56B0"/>
    <w:rsid w:val="003E5D01"/>
    <w:rsid w:val="003E631E"/>
    <w:rsid w:val="003E7E13"/>
    <w:rsid w:val="003F15D1"/>
    <w:rsid w:val="003F1842"/>
    <w:rsid w:val="003F3047"/>
    <w:rsid w:val="003F41CC"/>
    <w:rsid w:val="003F5C05"/>
    <w:rsid w:val="003F67F6"/>
    <w:rsid w:val="003F74DB"/>
    <w:rsid w:val="003F7A65"/>
    <w:rsid w:val="00400F12"/>
    <w:rsid w:val="004012E1"/>
    <w:rsid w:val="00402160"/>
    <w:rsid w:val="00405FD8"/>
    <w:rsid w:val="00406A70"/>
    <w:rsid w:val="00406C96"/>
    <w:rsid w:val="004075B4"/>
    <w:rsid w:val="004100CF"/>
    <w:rsid w:val="00411B86"/>
    <w:rsid w:val="00412A89"/>
    <w:rsid w:val="004131BF"/>
    <w:rsid w:val="00413EBE"/>
    <w:rsid w:val="004140AC"/>
    <w:rsid w:val="004146EB"/>
    <w:rsid w:val="00415AAE"/>
    <w:rsid w:val="00415D3A"/>
    <w:rsid w:val="004216D4"/>
    <w:rsid w:val="00422845"/>
    <w:rsid w:val="00422A51"/>
    <w:rsid w:val="00423EAE"/>
    <w:rsid w:val="00425D63"/>
    <w:rsid w:val="00427D67"/>
    <w:rsid w:val="00427E77"/>
    <w:rsid w:val="00431474"/>
    <w:rsid w:val="0043172E"/>
    <w:rsid w:val="0043235A"/>
    <w:rsid w:val="00436C43"/>
    <w:rsid w:val="0043707F"/>
    <w:rsid w:val="00437B6D"/>
    <w:rsid w:val="00442709"/>
    <w:rsid w:val="00443E90"/>
    <w:rsid w:val="00444963"/>
    <w:rsid w:val="0045189E"/>
    <w:rsid w:val="00452062"/>
    <w:rsid w:val="00452A54"/>
    <w:rsid w:val="00453018"/>
    <w:rsid w:val="00453A0E"/>
    <w:rsid w:val="00456FD3"/>
    <w:rsid w:val="0046289E"/>
    <w:rsid w:val="00462ED9"/>
    <w:rsid w:val="00463107"/>
    <w:rsid w:val="00463492"/>
    <w:rsid w:val="004714FF"/>
    <w:rsid w:val="004726ED"/>
    <w:rsid w:val="00472D57"/>
    <w:rsid w:val="00474712"/>
    <w:rsid w:val="00475924"/>
    <w:rsid w:val="00477792"/>
    <w:rsid w:val="00477E2F"/>
    <w:rsid w:val="00480145"/>
    <w:rsid w:val="00480691"/>
    <w:rsid w:val="00481038"/>
    <w:rsid w:val="00481272"/>
    <w:rsid w:val="00481543"/>
    <w:rsid w:val="00482D6D"/>
    <w:rsid w:val="0048712D"/>
    <w:rsid w:val="004871D1"/>
    <w:rsid w:val="00487507"/>
    <w:rsid w:val="00490B85"/>
    <w:rsid w:val="004912AE"/>
    <w:rsid w:val="00491B64"/>
    <w:rsid w:val="00491B89"/>
    <w:rsid w:val="00492992"/>
    <w:rsid w:val="00493B8B"/>
    <w:rsid w:val="00494BA9"/>
    <w:rsid w:val="0049586F"/>
    <w:rsid w:val="00496158"/>
    <w:rsid w:val="004A0F2A"/>
    <w:rsid w:val="004A1379"/>
    <w:rsid w:val="004A48AA"/>
    <w:rsid w:val="004A4AA0"/>
    <w:rsid w:val="004A7527"/>
    <w:rsid w:val="004A7796"/>
    <w:rsid w:val="004B176F"/>
    <w:rsid w:val="004B6425"/>
    <w:rsid w:val="004B6931"/>
    <w:rsid w:val="004B7813"/>
    <w:rsid w:val="004B786B"/>
    <w:rsid w:val="004C0208"/>
    <w:rsid w:val="004C141F"/>
    <w:rsid w:val="004C151C"/>
    <w:rsid w:val="004C2007"/>
    <w:rsid w:val="004C2D56"/>
    <w:rsid w:val="004C6650"/>
    <w:rsid w:val="004C6DD8"/>
    <w:rsid w:val="004D0C1F"/>
    <w:rsid w:val="004D2E7A"/>
    <w:rsid w:val="004D30B4"/>
    <w:rsid w:val="004D6B6D"/>
    <w:rsid w:val="004D6EEF"/>
    <w:rsid w:val="004D76D7"/>
    <w:rsid w:val="004D7BA7"/>
    <w:rsid w:val="004E1A54"/>
    <w:rsid w:val="004E2098"/>
    <w:rsid w:val="004E3904"/>
    <w:rsid w:val="004E45CE"/>
    <w:rsid w:val="004E4EF6"/>
    <w:rsid w:val="004E54E0"/>
    <w:rsid w:val="004E691F"/>
    <w:rsid w:val="004E6994"/>
    <w:rsid w:val="004E7824"/>
    <w:rsid w:val="004F002E"/>
    <w:rsid w:val="004F0182"/>
    <w:rsid w:val="004F0C06"/>
    <w:rsid w:val="004F3E0D"/>
    <w:rsid w:val="004F435D"/>
    <w:rsid w:val="004F48BF"/>
    <w:rsid w:val="004F4EF1"/>
    <w:rsid w:val="004F5614"/>
    <w:rsid w:val="004F68DB"/>
    <w:rsid w:val="004F6AAA"/>
    <w:rsid w:val="005008D7"/>
    <w:rsid w:val="005058A0"/>
    <w:rsid w:val="0050771E"/>
    <w:rsid w:val="00507C9F"/>
    <w:rsid w:val="005102D1"/>
    <w:rsid w:val="005107B7"/>
    <w:rsid w:val="00512270"/>
    <w:rsid w:val="00512F32"/>
    <w:rsid w:val="00513E38"/>
    <w:rsid w:val="005140A2"/>
    <w:rsid w:val="00514C0A"/>
    <w:rsid w:val="00516703"/>
    <w:rsid w:val="005172F3"/>
    <w:rsid w:val="00517B4F"/>
    <w:rsid w:val="00520F81"/>
    <w:rsid w:val="0052105D"/>
    <w:rsid w:val="00521E95"/>
    <w:rsid w:val="00522BDE"/>
    <w:rsid w:val="00522F4F"/>
    <w:rsid w:val="00524A86"/>
    <w:rsid w:val="005303E9"/>
    <w:rsid w:val="005303EA"/>
    <w:rsid w:val="00530EF1"/>
    <w:rsid w:val="005314F5"/>
    <w:rsid w:val="00532421"/>
    <w:rsid w:val="00532F59"/>
    <w:rsid w:val="0053330F"/>
    <w:rsid w:val="005334F4"/>
    <w:rsid w:val="00533524"/>
    <w:rsid w:val="00534550"/>
    <w:rsid w:val="005374BB"/>
    <w:rsid w:val="00537716"/>
    <w:rsid w:val="00544AD5"/>
    <w:rsid w:val="00545F08"/>
    <w:rsid w:val="005462DD"/>
    <w:rsid w:val="00551620"/>
    <w:rsid w:val="00551F83"/>
    <w:rsid w:val="00552434"/>
    <w:rsid w:val="005531E3"/>
    <w:rsid w:val="00553BDF"/>
    <w:rsid w:val="00554B51"/>
    <w:rsid w:val="00554DB9"/>
    <w:rsid w:val="00554ECD"/>
    <w:rsid w:val="00561148"/>
    <w:rsid w:val="00563772"/>
    <w:rsid w:val="00563A6E"/>
    <w:rsid w:val="00563F13"/>
    <w:rsid w:val="0056420C"/>
    <w:rsid w:val="00566930"/>
    <w:rsid w:val="005718F4"/>
    <w:rsid w:val="0057307D"/>
    <w:rsid w:val="00575EB2"/>
    <w:rsid w:val="00577192"/>
    <w:rsid w:val="0057782B"/>
    <w:rsid w:val="0058161B"/>
    <w:rsid w:val="00581810"/>
    <w:rsid w:val="005823BA"/>
    <w:rsid w:val="00583244"/>
    <w:rsid w:val="00586E3A"/>
    <w:rsid w:val="00587A6A"/>
    <w:rsid w:val="005905DD"/>
    <w:rsid w:val="00591D38"/>
    <w:rsid w:val="005933FE"/>
    <w:rsid w:val="00594710"/>
    <w:rsid w:val="00595D20"/>
    <w:rsid w:val="00596D1E"/>
    <w:rsid w:val="00597352"/>
    <w:rsid w:val="00597D7A"/>
    <w:rsid w:val="005A0B50"/>
    <w:rsid w:val="005A6F53"/>
    <w:rsid w:val="005A74C6"/>
    <w:rsid w:val="005B083C"/>
    <w:rsid w:val="005B0CDA"/>
    <w:rsid w:val="005B13D1"/>
    <w:rsid w:val="005B1A95"/>
    <w:rsid w:val="005B21CE"/>
    <w:rsid w:val="005B35AA"/>
    <w:rsid w:val="005B42AE"/>
    <w:rsid w:val="005B4A16"/>
    <w:rsid w:val="005B50C6"/>
    <w:rsid w:val="005B6A9B"/>
    <w:rsid w:val="005C0485"/>
    <w:rsid w:val="005C0981"/>
    <w:rsid w:val="005C1355"/>
    <w:rsid w:val="005C1590"/>
    <w:rsid w:val="005C4712"/>
    <w:rsid w:val="005C5EF8"/>
    <w:rsid w:val="005C6D0F"/>
    <w:rsid w:val="005C730E"/>
    <w:rsid w:val="005D3070"/>
    <w:rsid w:val="005D4FE0"/>
    <w:rsid w:val="005D50F6"/>
    <w:rsid w:val="005D5194"/>
    <w:rsid w:val="005D529E"/>
    <w:rsid w:val="005E0F55"/>
    <w:rsid w:val="005E13BE"/>
    <w:rsid w:val="005E1420"/>
    <w:rsid w:val="005E1BC7"/>
    <w:rsid w:val="005E48F1"/>
    <w:rsid w:val="005E67CE"/>
    <w:rsid w:val="005F086E"/>
    <w:rsid w:val="005F275F"/>
    <w:rsid w:val="005F2788"/>
    <w:rsid w:val="005F2930"/>
    <w:rsid w:val="005F3565"/>
    <w:rsid w:val="005F5121"/>
    <w:rsid w:val="006002B7"/>
    <w:rsid w:val="00600ACA"/>
    <w:rsid w:val="00600DD5"/>
    <w:rsid w:val="006028F6"/>
    <w:rsid w:val="006032F0"/>
    <w:rsid w:val="00605F2D"/>
    <w:rsid w:val="0060678A"/>
    <w:rsid w:val="00606FF9"/>
    <w:rsid w:val="00607441"/>
    <w:rsid w:val="00612884"/>
    <w:rsid w:val="0061353D"/>
    <w:rsid w:val="00616A15"/>
    <w:rsid w:val="006170A0"/>
    <w:rsid w:val="0061795B"/>
    <w:rsid w:val="006213EC"/>
    <w:rsid w:val="006245D9"/>
    <w:rsid w:val="00624BC7"/>
    <w:rsid w:val="00625395"/>
    <w:rsid w:val="006253C0"/>
    <w:rsid w:val="006257F5"/>
    <w:rsid w:val="00625CE2"/>
    <w:rsid w:val="00626D5E"/>
    <w:rsid w:val="00630CAD"/>
    <w:rsid w:val="00631F21"/>
    <w:rsid w:val="0063203E"/>
    <w:rsid w:val="006329E1"/>
    <w:rsid w:val="00633998"/>
    <w:rsid w:val="00635D39"/>
    <w:rsid w:val="006368B0"/>
    <w:rsid w:val="00637153"/>
    <w:rsid w:val="00637BE6"/>
    <w:rsid w:val="006507D7"/>
    <w:rsid w:val="00650B44"/>
    <w:rsid w:val="0065610B"/>
    <w:rsid w:val="006564C3"/>
    <w:rsid w:val="00656B30"/>
    <w:rsid w:val="006576CC"/>
    <w:rsid w:val="006605DC"/>
    <w:rsid w:val="00662C9E"/>
    <w:rsid w:val="00664E48"/>
    <w:rsid w:val="00666CF4"/>
    <w:rsid w:val="00667042"/>
    <w:rsid w:val="0067112E"/>
    <w:rsid w:val="0067198F"/>
    <w:rsid w:val="006737A9"/>
    <w:rsid w:val="0067687D"/>
    <w:rsid w:val="00676D2B"/>
    <w:rsid w:val="0068045B"/>
    <w:rsid w:val="006820BC"/>
    <w:rsid w:val="00682FCB"/>
    <w:rsid w:val="006849A0"/>
    <w:rsid w:val="006861AC"/>
    <w:rsid w:val="00686743"/>
    <w:rsid w:val="00687445"/>
    <w:rsid w:val="00691CF8"/>
    <w:rsid w:val="00694EDC"/>
    <w:rsid w:val="006955C0"/>
    <w:rsid w:val="00695990"/>
    <w:rsid w:val="0069658C"/>
    <w:rsid w:val="0069683C"/>
    <w:rsid w:val="00697FD7"/>
    <w:rsid w:val="006A3127"/>
    <w:rsid w:val="006A6E0C"/>
    <w:rsid w:val="006A73E8"/>
    <w:rsid w:val="006B0006"/>
    <w:rsid w:val="006B10B7"/>
    <w:rsid w:val="006B1219"/>
    <w:rsid w:val="006B1DD5"/>
    <w:rsid w:val="006B319C"/>
    <w:rsid w:val="006B4950"/>
    <w:rsid w:val="006B7497"/>
    <w:rsid w:val="006C13EA"/>
    <w:rsid w:val="006C198C"/>
    <w:rsid w:val="006C3037"/>
    <w:rsid w:val="006C52C0"/>
    <w:rsid w:val="006C6A50"/>
    <w:rsid w:val="006C7E3F"/>
    <w:rsid w:val="006D02C2"/>
    <w:rsid w:val="006D2636"/>
    <w:rsid w:val="006D350E"/>
    <w:rsid w:val="006D51DA"/>
    <w:rsid w:val="006D5844"/>
    <w:rsid w:val="006D5DC1"/>
    <w:rsid w:val="006D6D6E"/>
    <w:rsid w:val="006D7B18"/>
    <w:rsid w:val="006D7DC4"/>
    <w:rsid w:val="006E026B"/>
    <w:rsid w:val="006E0333"/>
    <w:rsid w:val="006E2DB8"/>
    <w:rsid w:val="006E37D6"/>
    <w:rsid w:val="006E448B"/>
    <w:rsid w:val="006E4857"/>
    <w:rsid w:val="006E4F78"/>
    <w:rsid w:val="006E540C"/>
    <w:rsid w:val="006E7483"/>
    <w:rsid w:val="006F00D8"/>
    <w:rsid w:val="006F0A07"/>
    <w:rsid w:val="006F5163"/>
    <w:rsid w:val="006F59F8"/>
    <w:rsid w:val="00700A44"/>
    <w:rsid w:val="0070116C"/>
    <w:rsid w:val="007014D1"/>
    <w:rsid w:val="007021B2"/>
    <w:rsid w:val="00705C13"/>
    <w:rsid w:val="00705FC2"/>
    <w:rsid w:val="007060FA"/>
    <w:rsid w:val="00706BF9"/>
    <w:rsid w:val="0071047C"/>
    <w:rsid w:val="007123F5"/>
    <w:rsid w:val="0071243D"/>
    <w:rsid w:val="00713355"/>
    <w:rsid w:val="00720130"/>
    <w:rsid w:val="0072019A"/>
    <w:rsid w:val="007205E0"/>
    <w:rsid w:val="007213EF"/>
    <w:rsid w:val="00721BF6"/>
    <w:rsid w:val="007232EB"/>
    <w:rsid w:val="007234BC"/>
    <w:rsid w:val="00725C2C"/>
    <w:rsid w:val="007360AD"/>
    <w:rsid w:val="00737BA8"/>
    <w:rsid w:val="00740F87"/>
    <w:rsid w:val="0074236E"/>
    <w:rsid w:val="00742B50"/>
    <w:rsid w:val="00743866"/>
    <w:rsid w:val="00744A49"/>
    <w:rsid w:val="00744DB7"/>
    <w:rsid w:val="00745D4A"/>
    <w:rsid w:val="00745D8C"/>
    <w:rsid w:val="00746E08"/>
    <w:rsid w:val="007470B2"/>
    <w:rsid w:val="00747903"/>
    <w:rsid w:val="0075263E"/>
    <w:rsid w:val="00753EFF"/>
    <w:rsid w:val="00756263"/>
    <w:rsid w:val="0075726A"/>
    <w:rsid w:val="007575EE"/>
    <w:rsid w:val="007626B3"/>
    <w:rsid w:val="00762A28"/>
    <w:rsid w:val="007637D8"/>
    <w:rsid w:val="007667D1"/>
    <w:rsid w:val="00767840"/>
    <w:rsid w:val="00767BAA"/>
    <w:rsid w:val="00767F9D"/>
    <w:rsid w:val="00771255"/>
    <w:rsid w:val="0077190A"/>
    <w:rsid w:val="00774676"/>
    <w:rsid w:val="00777F74"/>
    <w:rsid w:val="00780735"/>
    <w:rsid w:val="00781FFD"/>
    <w:rsid w:val="00783CAE"/>
    <w:rsid w:val="0079202F"/>
    <w:rsid w:val="00792770"/>
    <w:rsid w:val="007932BB"/>
    <w:rsid w:val="00793C6B"/>
    <w:rsid w:val="00795532"/>
    <w:rsid w:val="007967CE"/>
    <w:rsid w:val="007A24CE"/>
    <w:rsid w:val="007A26B2"/>
    <w:rsid w:val="007A2A15"/>
    <w:rsid w:val="007A55FD"/>
    <w:rsid w:val="007A6C3D"/>
    <w:rsid w:val="007B097D"/>
    <w:rsid w:val="007B12D8"/>
    <w:rsid w:val="007B1384"/>
    <w:rsid w:val="007B1B33"/>
    <w:rsid w:val="007B2E26"/>
    <w:rsid w:val="007B4763"/>
    <w:rsid w:val="007B56B7"/>
    <w:rsid w:val="007B652D"/>
    <w:rsid w:val="007B65B2"/>
    <w:rsid w:val="007C040D"/>
    <w:rsid w:val="007C05D1"/>
    <w:rsid w:val="007C18AE"/>
    <w:rsid w:val="007C2D7C"/>
    <w:rsid w:val="007C6568"/>
    <w:rsid w:val="007D187F"/>
    <w:rsid w:val="007D2802"/>
    <w:rsid w:val="007D3996"/>
    <w:rsid w:val="007D48A7"/>
    <w:rsid w:val="007D6DF1"/>
    <w:rsid w:val="007E1BF7"/>
    <w:rsid w:val="007E3722"/>
    <w:rsid w:val="007E43A4"/>
    <w:rsid w:val="007E46BE"/>
    <w:rsid w:val="007E523E"/>
    <w:rsid w:val="007E5612"/>
    <w:rsid w:val="007E599F"/>
    <w:rsid w:val="007E60CC"/>
    <w:rsid w:val="007E67A8"/>
    <w:rsid w:val="007E7199"/>
    <w:rsid w:val="007F060E"/>
    <w:rsid w:val="007F1CF8"/>
    <w:rsid w:val="007F1F55"/>
    <w:rsid w:val="007F36B0"/>
    <w:rsid w:val="007F4715"/>
    <w:rsid w:val="007F6414"/>
    <w:rsid w:val="0080082B"/>
    <w:rsid w:val="00800BFC"/>
    <w:rsid w:val="008029EF"/>
    <w:rsid w:val="00802C75"/>
    <w:rsid w:val="00802C8D"/>
    <w:rsid w:val="008054A7"/>
    <w:rsid w:val="00810A58"/>
    <w:rsid w:val="00811864"/>
    <w:rsid w:val="008118B1"/>
    <w:rsid w:val="0081583D"/>
    <w:rsid w:val="0081736F"/>
    <w:rsid w:val="00817B05"/>
    <w:rsid w:val="008229D2"/>
    <w:rsid w:val="00822D3B"/>
    <w:rsid w:val="008230E1"/>
    <w:rsid w:val="008241D2"/>
    <w:rsid w:val="0082535C"/>
    <w:rsid w:val="008260F2"/>
    <w:rsid w:val="00826C65"/>
    <w:rsid w:val="00827840"/>
    <w:rsid w:val="00830AB4"/>
    <w:rsid w:val="0083185A"/>
    <w:rsid w:val="00832701"/>
    <w:rsid w:val="0083583B"/>
    <w:rsid w:val="00837EA8"/>
    <w:rsid w:val="00842AE0"/>
    <w:rsid w:val="00842DBC"/>
    <w:rsid w:val="00843BCE"/>
    <w:rsid w:val="008440FC"/>
    <w:rsid w:val="00846165"/>
    <w:rsid w:val="00846C12"/>
    <w:rsid w:val="0084773F"/>
    <w:rsid w:val="008502D9"/>
    <w:rsid w:val="00850305"/>
    <w:rsid w:val="00850BAB"/>
    <w:rsid w:val="00852CA1"/>
    <w:rsid w:val="008535E4"/>
    <w:rsid w:val="00854B4F"/>
    <w:rsid w:val="008551EB"/>
    <w:rsid w:val="0085639A"/>
    <w:rsid w:val="008606CE"/>
    <w:rsid w:val="008613FE"/>
    <w:rsid w:val="0086243F"/>
    <w:rsid w:val="00863C1B"/>
    <w:rsid w:val="008650BC"/>
    <w:rsid w:val="008660B3"/>
    <w:rsid w:val="00867065"/>
    <w:rsid w:val="00867ACD"/>
    <w:rsid w:val="008708CA"/>
    <w:rsid w:val="00870F27"/>
    <w:rsid w:val="008716CE"/>
    <w:rsid w:val="008749B1"/>
    <w:rsid w:val="00875A01"/>
    <w:rsid w:val="00876C46"/>
    <w:rsid w:val="00880C2E"/>
    <w:rsid w:val="008826E5"/>
    <w:rsid w:val="0088387B"/>
    <w:rsid w:val="00884823"/>
    <w:rsid w:val="00884F52"/>
    <w:rsid w:val="00885B82"/>
    <w:rsid w:val="00885D98"/>
    <w:rsid w:val="00885F27"/>
    <w:rsid w:val="008861FF"/>
    <w:rsid w:val="0089034B"/>
    <w:rsid w:val="00890E9A"/>
    <w:rsid w:val="00892ECE"/>
    <w:rsid w:val="008944F2"/>
    <w:rsid w:val="00894C08"/>
    <w:rsid w:val="00894C5D"/>
    <w:rsid w:val="008953B8"/>
    <w:rsid w:val="0089540D"/>
    <w:rsid w:val="008955B8"/>
    <w:rsid w:val="00895B0A"/>
    <w:rsid w:val="00895B2B"/>
    <w:rsid w:val="00896184"/>
    <w:rsid w:val="008A0189"/>
    <w:rsid w:val="008A2853"/>
    <w:rsid w:val="008A2DB4"/>
    <w:rsid w:val="008A3415"/>
    <w:rsid w:val="008A3F51"/>
    <w:rsid w:val="008A6FA1"/>
    <w:rsid w:val="008B1328"/>
    <w:rsid w:val="008B299F"/>
    <w:rsid w:val="008B385E"/>
    <w:rsid w:val="008B3F35"/>
    <w:rsid w:val="008B4D78"/>
    <w:rsid w:val="008B5225"/>
    <w:rsid w:val="008B54CE"/>
    <w:rsid w:val="008B6FC5"/>
    <w:rsid w:val="008C0362"/>
    <w:rsid w:val="008C08EE"/>
    <w:rsid w:val="008C2B06"/>
    <w:rsid w:val="008C33CE"/>
    <w:rsid w:val="008C36BF"/>
    <w:rsid w:val="008C39B8"/>
    <w:rsid w:val="008C5B80"/>
    <w:rsid w:val="008C5DEB"/>
    <w:rsid w:val="008D049E"/>
    <w:rsid w:val="008D2EF1"/>
    <w:rsid w:val="008D5171"/>
    <w:rsid w:val="008D72BA"/>
    <w:rsid w:val="008E28FD"/>
    <w:rsid w:val="008E2F93"/>
    <w:rsid w:val="008E3D44"/>
    <w:rsid w:val="008E4522"/>
    <w:rsid w:val="008E6752"/>
    <w:rsid w:val="008E776B"/>
    <w:rsid w:val="008F1DCB"/>
    <w:rsid w:val="008F381A"/>
    <w:rsid w:val="008F3A68"/>
    <w:rsid w:val="008F67AD"/>
    <w:rsid w:val="00901272"/>
    <w:rsid w:val="009014DF"/>
    <w:rsid w:val="00901A69"/>
    <w:rsid w:val="00905F2C"/>
    <w:rsid w:val="00906C67"/>
    <w:rsid w:val="00911B46"/>
    <w:rsid w:val="0092099D"/>
    <w:rsid w:val="00921AA1"/>
    <w:rsid w:val="00924948"/>
    <w:rsid w:val="0092523B"/>
    <w:rsid w:val="00925DB3"/>
    <w:rsid w:val="00926078"/>
    <w:rsid w:val="00926D5D"/>
    <w:rsid w:val="00931918"/>
    <w:rsid w:val="00933925"/>
    <w:rsid w:val="00934DF5"/>
    <w:rsid w:val="0093514D"/>
    <w:rsid w:val="00935851"/>
    <w:rsid w:val="00936CA1"/>
    <w:rsid w:val="00937D76"/>
    <w:rsid w:val="009406EA"/>
    <w:rsid w:val="00941143"/>
    <w:rsid w:val="00942A30"/>
    <w:rsid w:val="00942CEE"/>
    <w:rsid w:val="00943011"/>
    <w:rsid w:val="00943904"/>
    <w:rsid w:val="0094723D"/>
    <w:rsid w:val="00952580"/>
    <w:rsid w:val="009529BE"/>
    <w:rsid w:val="00957568"/>
    <w:rsid w:val="0096044F"/>
    <w:rsid w:val="00961424"/>
    <w:rsid w:val="0096174F"/>
    <w:rsid w:val="00961A92"/>
    <w:rsid w:val="009622A4"/>
    <w:rsid w:val="00965EDD"/>
    <w:rsid w:val="00966417"/>
    <w:rsid w:val="00966D5C"/>
    <w:rsid w:val="00972CB6"/>
    <w:rsid w:val="0098092B"/>
    <w:rsid w:val="00981E1E"/>
    <w:rsid w:val="0098688C"/>
    <w:rsid w:val="009913EE"/>
    <w:rsid w:val="00993CBF"/>
    <w:rsid w:val="00994E5B"/>
    <w:rsid w:val="00996006"/>
    <w:rsid w:val="00997EC4"/>
    <w:rsid w:val="009A041A"/>
    <w:rsid w:val="009A325E"/>
    <w:rsid w:val="009A3FC1"/>
    <w:rsid w:val="009A41B5"/>
    <w:rsid w:val="009A4379"/>
    <w:rsid w:val="009A477B"/>
    <w:rsid w:val="009A49F2"/>
    <w:rsid w:val="009A51A0"/>
    <w:rsid w:val="009A6B14"/>
    <w:rsid w:val="009A7B46"/>
    <w:rsid w:val="009A7C9D"/>
    <w:rsid w:val="009B011E"/>
    <w:rsid w:val="009B2A49"/>
    <w:rsid w:val="009B3145"/>
    <w:rsid w:val="009B345A"/>
    <w:rsid w:val="009B53F8"/>
    <w:rsid w:val="009B633E"/>
    <w:rsid w:val="009B639E"/>
    <w:rsid w:val="009B677F"/>
    <w:rsid w:val="009B730F"/>
    <w:rsid w:val="009C0320"/>
    <w:rsid w:val="009C169F"/>
    <w:rsid w:val="009C45E7"/>
    <w:rsid w:val="009C6854"/>
    <w:rsid w:val="009C7977"/>
    <w:rsid w:val="009D1CEE"/>
    <w:rsid w:val="009D2F20"/>
    <w:rsid w:val="009D4DBF"/>
    <w:rsid w:val="009D5A46"/>
    <w:rsid w:val="009D653C"/>
    <w:rsid w:val="009D68B9"/>
    <w:rsid w:val="009D6DB3"/>
    <w:rsid w:val="009D6E4F"/>
    <w:rsid w:val="009D7DCC"/>
    <w:rsid w:val="009E1D44"/>
    <w:rsid w:val="009E3518"/>
    <w:rsid w:val="009E3F64"/>
    <w:rsid w:val="009E41B5"/>
    <w:rsid w:val="009E4B50"/>
    <w:rsid w:val="009E54FE"/>
    <w:rsid w:val="009E55F3"/>
    <w:rsid w:val="009E5A0A"/>
    <w:rsid w:val="009E76C7"/>
    <w:rsid w:val="009E7F56"/>
    <w:rsid w:val="009F0F44"/>
    <w:rsid w:val="009F3BD4"/>
    <w:rsid w:val="009F5341"/>
    <w:rsid w:val="009F5FFB"/>
    <w:rsid w:val="009F6391"/>
    <w:rsid w:val="009F702B"/>
    <w:rsid w:val="009F7414"/>
    <w:rsid w:val="00A00A8D"/>
    <w:rsid w:val="00A00D50"/>
    <w:rsid w:val="00A0140B"/>
    <w:rsid w:val="00A02987"/>
    <w:rsid w:val="00A046B9"/>
    <w:rsid w:val="00A05C78"/>
    <w:rsid w:val="00A07F6F"/>
    <w:rsid w:val="00A111DD"/>
    <w:rsid w:val="00A12502"/>
    <w:rsid w:val="00A15A7A"/>
    <w:rsid w:val="00A165A1"/>
    <w:rsid w:val="00A166DE"/>
    <w:rsid w:val="00A175C6"/>
    <w:rsid w:val="00A17B87"/>
    <w:rsid w:val="00A20AF5"/>
    <w:rsid w:val="00A20BC8"/>
    <w:rsid w:val="00A23034"/>
    <w:rsid w:val="00A239FE"/>
    <w:rsid w:val="00A23A51"/>
    <w:rsid w:val="00A2427D"/>
    <w:rsid w:val="00A247D5"/>
    <w:rsid w:val="00A24DDE"/>
    <w:rsid w:val="00A2527A"/>
    <w:rsid w:val="00A25748"/>
    <w:rsid w:val="00A25902"/>
    <w:rsid w:val="00A263BE"/>
    <w:rsid w:val="00A26FC6"/>
    <w:rsid w:val="00A2795A"/>
    <w:rsid w:val="00A27B1F"/>
    <w:rsid w:val="00A31C40"/>
    <w:rsid w:val="00A324D5"/>
    <w:rsid w:val="00A335BD"/>
    <w:rsid w:val="00A33906"/>
    <w:rsid w:val="00A33DD4"/>
    <w:rsid w:val="00A34728"/>
    <w:rsid w:val="00A3513C"/>
    <w:rsid w:val="00A364DD"/>
    <w:rsid w:val="00A36911"/>
    <w:rsid w:val="00A37853"/>
    <w:rsid w:val="00A400AB"/>
    <w:rsid w:val="00A40522"/>
    <w:rsid w:val="00A4175C"/>
    <w:rsid w:val="00A429C8"/>
    <w:rsid w:val="00A4402A"/>
    <w:rsid w:val="00A445CB"/>
    <w:rsid w:val="00A50055"/>
    <w:rsid w:val="00A502D3"/>
    <w:rsid w:val="00A50622"/>
    <w:rsid w:val="00A51C7C"/>
    <w:rsid w:val="00A5217D"/>
    <w:rsid w:val="00A5246C"/>
    <w:rsid w:val="00A52946"/>
    <w:rsid w:val="00A52A68"/>
    <w:rsid w:val="00A5377F"/>
    <w:rsid w:val="00A54A18"/>
    <w:rsid w:val="00A56E51"/>
    <w:rsid w:val="00A605CD"/>
    <w:rsid w:val="00A614FA"/>
    <w:rsid w:val="00A622F2"/>
    <w:rsid w:val="00A6403B"/>
    <w:rsid w:val="00A6430A"/>
    <w:rsid w:val="00A64B22"/>
    <w:rsid w:val="00A6597C"/>
    <w:rsid w:val="00A67983"/>
    <w:rsid w:val="00A67C79"/>
    <w:rsid w:val="00A705F0"/>
    <w:rsid w:val="00A719B1"/>
    <w:rsid w:val="00A7281C"/>
    <w:rsid w:val="00A73E44"/>
    <w:rsid w:val="00A76133"/>
    <w:rsid w:val="00A762E5"/>
    <w:rsid w:val="00A76415"/>
    <w:rsid w:val="00A764D8"/>
    <w:rsid w:val="00A76CE0"/>
    <w:rsid w:val="00A76ED8"/>
    <w:rsid w:val="00A77347"/>
    <w:rsid w:val="00A77BBD"/>
    <w:rsid w:val="00A80DCE"/>
    <w:rsid w:val="00A81F51"/>
    <w:rsid w:val="00A82F7E"/>
    <w:rsid w:val="00A84486"/>
    <w:rsid w:val="00A85D28"/>
    <w:rsid w:val="00A903B5"/>
    <w:rsid w:val="00A904DB"/>
    <w:rsid w:val="00A91B66"/>
    <w:rsid w:val="00A92D6E"/>
    <w:rsid w:val="00A9378B"/>
    <w:rsid w:val="00A940C0"/>
    <w:rsid w:val="00A94FCA"/>
    <w:rsid w:val="00A95910"/>
    <w:rsid w:val="00A95B36"/>
    <w:rsid w:val="00A95EA0"/>
    <w:rsid w:val="00A9668F"/>
    <w:rsid w:val="00A96E87"/>
    <w:rsid w:val="00AA0663"/>
    <w:rsid w:val="00AA074F"/>
    <w:rsid w:val="00AA0C9D"/>
    <w:rsid w:val="00AA190B"/>
    <w:rsid w:val="00AA36AF"/>
    <w:rsid w:val="00AA3C07"/>
    <w:rsid w:val="00AA6707"/>
    <w:rsid w:val="00AA7859"/>
    <w:rsid w:val="00AA7DB0"/>
    <w:rsid w:val="00AB2A44"/>
    <w:rsid w:val="00AB4CCF"/>
    <w:rsid w:val="00AB4E09"/>
    <w:rsid w:val="00AB4F58"/>
    <w:rsid w:val="00AC0705"/>
    <w:rsid w:val="00AC12D9"/>
    <w:rsid w:val="00AC1CD3"/>
    <w:rsid w:val="00AC2B4F"/>
    <w:rsid w:val="00AC44DD"/>
    <w:rsid w:val="00AC4AB5"/>
    <w:rsid w:val="00AC763E"/>
    <w:rsid w:val="00AD1975"/>
    <w:rsid w:val="00AD2353"/>
    <w:rsid w:val="00AD2E0E"/>
    <w:rsid w:val="00AD6463"/>
    <w:rsid w:val="00AD67CC"/>
    <w:rsid w:val="00AD6A16"/>
    <w:rsid w:val="00AD6D0A"/>
    <w:rsid w:val="00AD7F6A"/>
    <w:rsid w:val="00AE00FF"/>
    <w:rsid w:val="00AE07F5"/>
    <w:rsid w:val="00AE13AB"/>
    <w:rsid w:val="00AE1DEF"/>
    <w:rsid w:val="00AE2B19"/>
    <w:rsid w:val="00AE5229"/>
    <w:rsid w:val="00AE5E8C"/>
    <w:rsid w:val="00AF075F"/>
    <w:rsid w:val="00AF205C"/>
    <w:rsid w:val="00AF22F4"/>
    <w:rsid w:val="00AF4B8A"/>
    <w:rsid w:val="00B017A7"/>
    <w:rsid w:val="00B031FF"/>
    <w:rsid w:val="00B0570E"/>
    <w:rsid w:val="00B070FE"/>
    <w:rsid w:val="00B07A95"/>
    <w:rsid w:val="00B07C34"/>
    <w:rsid w:val="00B104E9"/>
    <w:rsid w:val="00B11953"/>
    <w:rsid w:val="00B12CAC"/>
    <w:rsid w:val="00B12E54"/>
    <w:rsid w:val="00B14E30"/>
    <w:rsid w:val="00B20CDA"/>
    <w:rsid w:val="00B253BB"/>
    <w:rsid w:val="00B262AC"/>
    <w:rsid w:val="00B32FF7"/>
    <w:rsid w:val="00B3321F"/>
    <w:rsid w:val="00B33797"/>
    <w:rsid w:val="00B33834"/>
    <w:rsid w:val="00B35DC3"/>
    <w:rsid w:val="00B37264"/>
    <w:rsid w:val="00B41383"/>
    <w:rsid w:val="00B41EB8"/>
    <w:rsid w:val="00B42A5D"/>
    <w:rsid w:val="00B42BC4"/>
    <w:rsid w:val="00B438CC"/>
    <w:rsid w:val="00B44D9D"/>
    <w:rsid w:val="00B45CB4"/>
    <w:rsid w:val="00B463C1"/>
    <w:rsid w:val="00B47A7F"/>
    <w:rsid w:val="00B507C2"/>
    <w:rsid w:val="00B50A2B"/>
    <w:rsid w:val="00B50E02"/>
    <w:rsid w:val="00B50FBA"/>
    <w:rsid w:val="00B51A10"/>
    <w:rsid w:val="00B522B9"/>
    <w:rsid w:val="00B52ECD"/>
    <w:rsid w:val="00B547AA"/>
    <w:rsid w:val="00B56794"/>
    <w:rsid w:val="00B60ABB"/>
    <w:rsid w:val="00B612A1"/>
    <w:rsid w:val="00B61678"/>
    <w:rsid w:val="00B65064"/>
    <w:rsid w:val="00B65131"/>
    <w:rsid w:val="00B65ABA"/>
    <w:rsid w:val="00B6655F"/>
    <w:rsid w:val="00B67380"/>
    <w:rsid w:val="00B70CC0"/>
    <w:rsid w:val="00B727C4"/>
    <w:rsid w:val="00B73908"/>
    <w:rsid w:val="00B73BDB"/>
    <w:rsid w:val="00B73DDA"/>
    <w:rsid w:val="00B75260"/>
    <w:rsid w:val="00B76B29"/>
    <w:rsid w:val="00B82023"/>
    <w:rsid w:val="00B836D3"/>
    <w:rsid w:val="00B8449D"/>
    <w:rsid w:val="00B85C8A"/>
    <w:rsid w:val="00B866BC"/>
    <w:rsid w:val="00B86739"/>
    <w:rsid w:val="00B86EC1"/>
    <w:rsid w:val="00B912E1"/>
    <w:rsid w:val="00B94C6F"/>
    <w:rsid w:val="00B96B42"/>
    <w:rsid w:val="00B97669"/>
    <w:rsid w:val="00BA0A95"/>
    <w:rsid w:val="00BA117E"/>
    <w:rsid w:val="00BA24E8"/>
    <w:rsid w:val="00BA3CAB"/>
    <w:rsid w:val="00BA4A1A"/>
    <w:rsid w:val="00BA60FF"/>
    <w:rsid w:val="00BB0360"/>
    <w:rsid w:val="00BB08F9"/>
    <w:rsid w:val="00BB1595"/>
    <w:rsid w:val="00BB207A"/>
    <w:rsid w:val="00BB230C"/>
    <w:rsid w:val="00BB377B"/>
    <w:rsid w:val="00BB4783"/>
    <w:rsid w:val="00BB54C6"/>
    <w:rsid w:val="00BB5F0E"/>
    <w:rsid w:val="00BC0600"/>
    <w:rsid w:val="00BC157E"/>
    <w:rsid w:val="00BC183A"/>
    <w:rsid w:val="00BC3035"/>
    <w:rsid w:val="00BC50FB"/>
    <w:rsid w:val="00BC5562"/>
    <w:rsid w:val="00BC5BE4"/>
    <w:rsid w:val="00BC6E5B"/>
    <w:rsid w:val="00BC7935"/>
    <w:rsid w:val="00BD0FA7"/>
    <w:rsid w:val="00BD1E2D"/>
    <w:rsid w:val="00BD1F27"/>
    <w:rsid w:val="00BD30D8"/>
    <w:rsid w:val="00BD375B"/>
    <w:rsid w:val="00BD42CD"/>
    <w:rsid w:val="00BD442F"/>
    <w:rsid w:val="00BD61E0"/>
    <w:rsid w:val="00BD68DB"/>
    <w:rsid w:val="00BE0096"/>
    <w:rsid w:val="00BE0AE5"/>
    <w:rsid w:val="00BE0D3E"/>
    <w:rsid w:val="00BE0FFB"/>
    <w:rsid w:val="00BE13BB"/>
    <w:rsid w:val="00BE20EF"/>
    <w:rsid w:val="00BE4572"/>
    <w:rsid w:val="00BE7A5D"/>
    <w:rsid w:val="00BF1131"/>
    <w:rsid w:val="00BF1ABA"/>
    <w:rsid w:val="00BF1F85"/>
    <w:rsid w:val="00BF27FF"/>
    <w:rsid w:val="00BF3F17"/>
    <w:rsid w:val="00BF76B8"/>
    <w:rsid w:val="00BF7969"/>
    <w:rsid w:val="00C00FD9"/>
    <w:rsid w:val="00C069C9"/>
    <w:rsid w:val="00C07366"/>
    <w:rsid w:val="00C10008"/>
    <w:rsid w:val="00C10E92"/>
    <w:rsid w:val="00C11158"/>
    <w:rsid w:val="00C12F69"/>
    <w:rsid w:val="00C13A1C"/>
    <w:rsid w:val="00C15911"/>
    <w:rsid w:val="00C15E99"/>
    <w:rsid w:val="00C172F6"/>
    <w:rsid w:val="00C1732F"/>
    <w:rsid w:val="00C1776C"/>
    <w:rsid w:val="00C17E93"/>
    <w:rsid w:val="00C17F9F"/>
    <w:rsid w:val="00C21244"/>
    <w:rsid w:val="00C2124F"/>
    <w:rsid w:val="00C224DA"/>
    <w:rsid w:val="00C227AE"/>
    <w:rsid w:val="00C23257"/>
    <w:rsid w:val="00C26C1E"/>
    <w:rsid w:val="00C277D6"/>
    <w:rsid w:val="00C3113E"/>
    <w:rsid w:val="00C31431"/>
    <w:rsid w:val="00C31A2E"/>
    <w:rsid w:val="00C3482D"/>
    <w:rsid w:val="00C35CA6"/>
    <w:rsid w:val="00C35F9E"/>
    <w:rsid w:val="00C361E6"/>
    <w:rsid w:val="00C37BA7"/>
    <w:rsid w:val="00C4023B"/>
    <w:rsid w:val="00C40C8B"/>
    <w:rsid w:val="00C4159A"/>
    <w:rsid w:val="00C44304"/>
    <w:rsid w:val="00C44A3E"/>
    <w:rsid w:val="00C45B7B"/>
    <w:rsid w:val="00C4717B"/>
    <w:rsid w:val="00C476B2"/>
    <w:rsid w:val="00C477CA"/>
    <w:rsid w:val="00C50189"/>
    <w:rsid w:val="00C50B6A"/>
    <w:rsid w:val="00C622A8"/>
    <w:rsid w:val="00C6427E"/>
    <w:rsid w:val="00C64C50"/>
    <w:rsid w:val="00C64E1B"/>
    <w:rsid w:val="00C66E3C"/>
    <w:rsid w:val="00C66E6B"/>
    <w:rsid w:val="00C677BE"/>
    <w:rsid w:val="00C67DFE"/>
    <w:rsid w:val="00C71006"/>
    <w:rsid w:val="00C7252D"/>
    <w:rsid w:val="00C72641"/>
    <w:rsid w:val="00C75292"/>
    <w:rsid w:val="00C779F1"/>
    <w:rsid w:val="00C830F5"/>
    <w:rsid w:val="00C83C4C"/>
    <w:rsid w:val="00C87B95"/>
    <w:rsid w:val="00C904DD"/>
    <w:rsid w:val="00C91F3A"/>
    <w:rsid w:val="00C93411"/>
    <w:rsid w:val="00C93F01"/>
    <w:rsid w:val="00C95E1F"/>
    <w:rsid w:val="00C95FD5"/>
    <w:rsid w:val="00CA02B2"/>
    <w:rsid w:val="00CA0A95"/>
    <w:rsid w:val="00CA0CBE"/>
    <w:rsid w:val="00CA2489"/>
    <w:rsid w:val="00CA4C71"/>
    <w:rsid w:val="00CA61B4"/>
    <w:rsid w:val="00CB0182"/>
    <w:rsid w:val="00CB2134"/>
    <w:rsid w:val="00CB244E"/>
    <w:rsid w:val="00CB42C4"/>
    <w:rsid w:val="00CC0AE0"/>
    <w:rsid w:val="00CC1485"/>
    <w:rsid w:val="00CC152F"/>
    <w:rsid w:val="00CC2804"/>
    <w:rsid w:val="00CC2F12"/>
    <w:rsid w:val="00CD04DF"/>
    <w:rsid w:val="00CD0792"/>
    <w:rsid w:val="00CD0D7F"/>
    <w:rsid w:val="00CD1049"/>
    <w:rsid w:val="00CD35ED"/>
    <w:rsid w:val="00CD40DB"/>
    <w:rsid w:val="00CD5C5C"/>
    <w:rsid w:val="00CD6C0E"/>
    <w:rsid w:val="00CD7653"/>
    <w:rsid w:val="00CD79A5"/>
    <w:rsid w:val="00CE0112"/>
    <w:rsid w:val="00CE09A8"/>
    <w:rsid w:val="00CE2E54"/>
    <w:rsid w:val="00CE4211"/>
    <w:rsid w:val="00CE53CF"/>
    <w:rsid w:val="00CE679A"/>
    <w:rsid w:val="00CE779B"/>
    <w:rsid w:val="00CF045B"/>
    <w:rsid w:val="00CF09C4"/>
    <w:rsid w:val="00CF23C1"/>
    <w:rsid w:val="00CF2870"/>
    <w:rsid w:val="00CF305E"/>
    <w:rsid w:val="00CF4642"/>
    <w:rsid w:val="00CF4784"/>
    <w:rsid w:val="00CF4DEB"/>
    <w:rsid w:val="00CF5785"/>
    <w:rsid w:val="00CF62DF"/>
    <w:rsid w:val="00CF643E"/>
    <w:rsid w:val="00CF7581"/>
    <w:rsid w:val="00D02FC0"/>
    <w:rsid w:val="00D03F23"/>
    <w:rsid w:val="00D0476D"/>
    <w:rsid w:val="00D047CD"/>
    <w:rsid w:val="00D04845"/>
    <w:rsid w:val="00D06E92"/>
    <w:rsid w:val="00D07C40"/>
    <w:rsid w:val="00D07D95"/>
    <w:rsid w:val="00D108E9"/>
    <w:rsid w:val="00D13AA3"/>
    <w:rsid w:val="00D14879"/>
    <w:rsid w:val="00D2433C"/>
    <w:rsid w:val="00D25760"/>
    <w:rsid w:val="00D2586A"/>
    <w:rsid w:val="00D2724C"/>
    <w:rsid w:val="00D2730B"/>
    <w:rsid w:val="00D279CE"/>
    <w:rsid w:val="00D30607"/>
    <w:rsid w:val="00D30A72"/>
    <w:rsid w:val="00D32D83"/>
    <w:rsid w:val="00D33477"/>
    <w:rsid w:val="00D34800"/>
    <w:rsid w:val="00D366F8"/>
    <w:rsid w:val="00D372AA"/>
    <w:rsid w:val="00D427FF"/>
    <w:rsid w:val="00D42CB6"/>
    <w:rsid w:val="00D43A2B"/>
    <w:rsid w:val="00D4589B"/>
    <w:rsid w:val="00D469D5"/>
    <w:rsid w:val="00D50864"/>
    <w:rsid w:val="00D51582"/>
    <w:rsid w:val="00D524B5"/>
    <w:rsid w:val="00D52702"/>
    <w:rsid w:val="00D53306"/>
    <w:rsid w:val="00D536AB"/>
    <w:rsid w:val="00D53DE4"/>
    <w:rsid w:val="00D6028C"/>
    <w:rsid w:val="00D60CE0"/>
    <w:rsid w:val="00D636AF"/>
    <w:rsid w:val="00D66F5D"/>
    <w:rsid w:val="00D6729D"/>
    <w:rsid w:val="00D706F2"/>
    <w:rsid w:val="00D71497"/>
    <w:rsid w:val="00D72B09"/>
    <w:rsid w:val="00D73397"/>
    <w:rsid w:val="00D73520"/>
    <w:rsid w:val="00D73927"/>
    <w:rsid w:val="00D74206"/>
    <w:rsid w:val="00D775AB"/>
    <w:rsid w:val="00D80191"/>
    <w:rsid w:val="00D82D96"/>
    <w:rsid w:val="00D82FDE"/>
    <w:rsid w:val="00D8367F"/>
    <w:rsid w:val="00D87993"/>
    <w:rsid w:val="00D90CAB"/>
    <w:rsid w:val="00D93629"/>
    <w:rsid w:val="00D96C62"/>
    <w:rsid w:val="00DA01A5"/>
    <w:rsid w:val="00DA208D"/>
    <w:rsid w:val="00DA20BB"/>
    <w:rsid w:val="00DA386F"/>
    <w:rsid w:val="00DA4862"/>
    <w:rsid w:val="00DA5115"/>
    <w:rsid w:val="00DA5673"/>
    <w:rsid w:val="00DA5A51"/>
    <w:rsid w:val="00DB135E"/>
    <w:rsid w:val="00DB6D11"/>
    <w:rsid w:val="00DC0963"/>
    <w:rsid w:val="00DC1040"/>
    <w:rsid w:val="00DC18E5"/>
    <w:rsid w:val="00DC3E16"/>
    <w:rsid w:val="00DC5755"/>
    <w:rsid w:val="00DC66CD"/>
    <w:rsid w:val="00DD0004"/>
    <w:rsid w:val="00DD0CDF"/>
    <w:rsid w:val="00DD168A"/>
    <w:rsid w:val="00DD2701"/>
    <w:rsid w:val="00DD30EB"/>
    <w:rsid w:val="00DD355C"/>
    <w:rsid w:val="00DD6CEE"/>
    <w:rsid w:val="00DE036A"/>
    <w:rsid w:val="00DE1A33"/>
    <w:rsid w:val="00DE4DC2"/>
    <w:rsid w:val="00DE56C2"/>
    <w:rsid w:val="00DE5B0B"/>
    <w:rsid w:val="00DE5D5D"/>
    <w:rsid w:val="00DE64EF"/>
    <w:rsid w:val="00DF0784"/>
    <w:rsid w:val="00DF1351"/>
    <w:rsid w:val="00DF1B88"/>
    <w:rsid w:val="00DF32BF"/>
    <w:rsid w:val="00DF334B"/>
    <w:rsid w:val="00DF7349"/>
    <w:rsid w:val="00E00475"/>
    <w:rsid w:val="00E01A29"/>
    <w:rsid w:val="00E027BF"/>
    <w:rsid w:val="00E045B1"/>
    <w:rsid w:val="00E050D2"/>
    <w:rsid w:val="00E071B3"/>
    <w:rsid w:val="00E07524"/>
    <w:rsid w:val="00E10C0B"/>
    <w:rsid w:val="00E117D2"/>
    <w:rsid w:val="00E13595"/>
    <w:rsid w:val="00E14592"/>
    <w:rsid w:val="00E15F08"/>
    <w:rsid w:val="00E1607E"/>
    <w:rsid w:val="00E1676E"/>
    <w:rsid w:val="00E17877"/>
    <w:rsid w:val="00E178F0"/>
    <w:rsid w:val="00E20974"/>
    <w:rsid w:val="00E21D2F"/>
    <w:rsid w:val="00E22CAA"/>
    <w:rsid w:val="00E23483"/>
    <w:rsid w:val="00E23F8C"/>
    <w:rsid w:val="00E26381"/>
    <w:rsid w:val="00E3046D"/>
    <w:rsid w:val="00E30FBA"/>
    <w:rsid w:val="00E32E0F"/>
    <w:rsid w:val="00E33817"/>
    <w:rsid w:val="00E3424F"/>
    <w:rsid w:val="00E348A2"/>
    <w:rsid w:val="00E35A64"/>
    <w:rsid w:val="00E35CC5"/>
    <w:rsid w:val="00E41011"/>
    <w:rsid w:val="00E431A1"/>
    <w:rsid w:val="00E43C23"/>
    <w:rsid w:val="00E43F22"/>
    <w:rsid w:val="00E45BCF"/>
    <w:rsid w:val="00E4645D"/>
    <w:rsid w:val="00E4723F"/>
    <w:rsid w:val="00E47308"/>
    <w:rsid w:val="00E53C46"/>
    <w:rsid w:val="00E5436F"/>
    <w:rsid w:val="00E57507"/>
    <w:rsid w:val="00E57B16"/>
    <w:rsid w:val="00E601F6"/>
    <w:rsid w:val="00E60648"/>
    <w:rsid w:val="00E62682"/>
    <w:rsid w:val="00E6460C"/>
    <w:rsid w:val="00E64DA2"/>
    <w:rsid w:val="00E654F7"/>
    <w:rsid w:val="00E67B40"/>
    <w:rsid w:val="00E67BEC"/>
    <w:rsid w:val="00E67EDE"/>
    <w:rsid w:val="00E70D25"/>
    <w:rsid w:val="00E71842"/>
    <w:rsid w:val="00E72357"/>
    <w:rsid w:val="00E72A63"/>
    <w:rsid w:val="00E7354F"/>
    <w:rsid w:val="00E739C2"/>
    <w:rsid w:val="00E76315"/>
    <w:rsid w:val="00E77240"/>
    <w:rsid w:val="00E81DB2"/>
    <w:rsid w:val="00E827B5"/>
    <w:rsid w:val="00E82E5F"/>
    <w:rsid w:val="00E84318"/>
    <w:rsid w:val="00E84A9C"/>
    <w:rsid w:val="00E84CC1"/>
    <w:rsid w:val="00E84F45"/>
    <w:rsid w:val="00E85A23"/>
    <w:rsid w:val="00E85B97"/>
    <w:rsid w:val="00E870EF"/>
    <w:rsid w:val="00E93765"/>
    <w:rsid w:val="00E9481C"/>
    <w:rsid w:val="00E964AD"/>
    <w:rsid w:val="00E9746A"/>
    <w:rsid w:val="00EA3C91"/>
    <w:rsid w:val="00EA3D7D"/>
    <w:rsid w:val="00EA3F07"/>
    <w:rsid w:val="00EA5C6F"/>
    <w:rsid w:val="00EA7CD9"/>
    <w:rsid w:val="00EB0A8F"/>
    <w:rsid w:val="00EB123A"/>
    <w:rsid w:val="00EB6AC1"/>
    <w:rsid w:val="00EB6AF2"/>
    <w:rsid w:val="00EB74C9"/>
    <w:rsid w:val="00EC228E"/>
    <w:rsid w:val="00EC32C0"/>
    <w:rsid w:val="00EC339E"/>
    <w:rsid w:val="00EC3A16"/>
    <w:rsid w:val="00EC3BF5"/>
    <w:rsid w:val="00EC497B"/>
    <w:rsid w:val="00EC7E62"/>
    <w:rsid w:val="00ED00E0"/>
    <w:rsid w:val="00ED62A6"/>
    <w:rsid w:val="00ED76BD"/>
    <w:rsid w:val="00EE3DC3"/>
    <w:rsid w:val="00EE4634"/>
    <w:rsid w:val="00EE5FE0"/>
    <w:rsid w:val="00EE79C0"/>
    <w:rsid w:val="00EE7BA4"/>
    <w:rsid w:val="00EF03C5"/>
    <w:rsid w:val="00EF081F"/>
    <w:rsid w:val="00EF45FF"/>
    <w:rsid w:val="00EF5A8C"/>
    <w:rsid w:val="00EF5DD2"/>
    <w:rsid w:val="00EF5FC7"/>
    <w:rsid w:val="00EF60D9"/>
    <w:rsid w:val="00EF6E67"/>
    <w:rsid w:val="00EF729E"/>
    <w:rsid w:val="00F01BC4"/>
    <w:rsid w:val="00F03322"/>
    <w:rsid w:val="00F04258"/>
    <w:rsid w:val="00F056CF"/>
    <w:rsid w:val="00F05A19"/>
    <w:rsid w:val="00F06E5E"/>
    <w:rsid w:val="00F106EF"/>
    <w:rsid w:val="00F111A8"/>
    <w:rsid w:val="00F1183A"/>
    <w:rsid w:val="00F1202B"/>
    <w:rsid w:val="00F1452F"/>
    <w:rsid w:val="00F16034"/>
    <w:rsid w:val="00F164E5"/>
    <w:rsid w:val="00F166FF"/>
    <w:rsid w:val="00F216AD"/>
    <w:rsid w:val="00F21D07"/>
    <w:rsid w:val="00F226A4"/>
    <w:rsid w:val="00F22804"/>
    <w:rsid w:val="00F234FB"/>
    <w:rsid w:val="00F24759"/>
    <w:rsid w:val="00F26AEC"/>
    <w:rsid w:val="00F302AE"/>
    <w:rsid w:val="00F30E13"/>
    <w:rsid w:val="00F3209C"/>
    <w:rsid w:val="00F32D26"/>
    <w:rsid w:val="00F35260"/>
    <w:rsid w:val="00F35647"/>
    <w:rsid w:val="00F36CD7"/>
    <w:rsid w:val="00F37070"/>
    <w:rsid w:val="00F40A20"/>
    <w:rsid w:val="00F42344"/>
    <w:rsid w:val="00F42FE6"/>
    <w:rsid w:val="00F43ACA"/>
    <w:rsid w:val="00F45F3A"/>
    <w:rsid w:val="00F478DE"/>
    <w:rsid w:val="00F504D7"/>
    <w:rsid w:val="00F50BE3"/>
    <w:rsid w:val="00F54EB3"/>
    <w:rsid w:val="00F552A4"/>
    <w:rsid w:val="00F55455"/>
    <w:rsid w:val="00F572E0"/>
    <w:rsid w:val="00F57589"/>
    <w:rsid w:val="00F61D4E"/>
    <w:rsid w:val="00F62DA7"/>
    <w:rsid w:val="00F62F4F"/>
    <w:rsid w:val="00F634D9"/>
    <w:rsid w:val="00F641EE"/>
    <w:rsid w:val="00F650D7"/>
    <w:rsid w:val="00F65803"/>
    <w:rsid w:val="00F67C9B"/>
    <w:rsid w:val="00F7084D"/>
    <w:rsid w:val="00F71A47"/>
    <w:rsid w:val="00F71C51"/>
    <w:rsid w:val="00F720F4"/>
    <w:rsid w:val="00F72803"/>
    <w:rsid w:val="00F72DC0"/>
    <w:rsid w:val="00F734EC"/>
    <w:rsid w:val="00F73ADA"/>
    <w:rsid w:val="00F73C9D"/>
    <w:rsid w:val="00F744D6"/>
    <w:rsid w:val="00F7541D"/>
    <w:rsid w:val="00F754D8"/>
    <w:rsid w:val="00F75E7B"/>
    <w:rsid w:val="00F762D3"/>
    <w:rsid w:val="00F768A1"/>
    <w:rsid w:val="00F76A19"/>
    <w:rsid w:val="00F8001A"/>
    <w:rsid w:val="00F806C3"/>
    <w:rsid w:val="00F81552"/>
    <w:rsid w:val="00F81847"/>
    <w:rsid w:val="00F85FA7"/>
    <w:rsid w:val="00F877CC"/>
    <w:rsid w:val="00F90E47"/>
    <w:rsid w:val="00F91207"/>
    <w:rsid w:val="00F9196C"/>
    <w:rsid w:val="00F93A09"/>
    <w:rsid w:val="00F93FCA"/>
    <w:rsid w:val="00F9659B"/>
    <w:rsid w:val="00F969EB"/>
    <w:rsid w:val="00F97D68"/>
    <w:rsid w:val="00FA0166"/>
    <w:rsid w:val="00FA037C"/>
    <w:rsid w:val="00FA05E5"/>
    <w:rsid w:val="00FA2A36"/>
    <w:rsid w:val="00FA315E"/>
    <w:rsid w:val="00FA45A3"/>
    <w:rsid w:val="00FA5EB2"/>
    <w:rsid w:val="00FA6FE4"/>
    <w:rsid w:val="00FA755D"/>
    <w:rsid w:val="00FB0C6D"/>
    <w:rsid w:val="00FB1E6C"/>
    <w:rsid w:val="00FB2C2F"/>
    <w:rsid w:val="00FB359F"/>
    <w:rsid w:val="00FB4255"/>
    <w:rsid w:val="00FB5314"/>
    <w:rsid w:val="00FB74FF"/>
    <w:rsid w:val="00FC01FB"/>
    <w:rsid w:val="00FC029B"/>
    <w:rsid w:val="00FC2DB8"/>
    <w:rsid w:val="00FC5861"/>
    <w:rsid w:val="00FC7A77"/>
    <w:rsid w:val="00FD050D"/>
    <w:rsid w:val="00FD05F2"/>
    <w:rsid w:val="00FD16FF"/>
    <w:rsid w:val="00FD21F6"/>
    <w:rsid w:val="00FD245B"/>
    <w:rsid w:val="00FD48FC"/>
    <w:rsid w:val="00FD497F"/>
    <w:rsid w:val="00FD4C05"/>
    <w:rsid w:val="00FD5092"/>
    <w:rsid w:val="00FD5358"/>
    <w:rsid w:val="00FD63B8"/>
    <w:rsid w:val="00FD706D"/>
    <w:rsid w:val="00FD756F"/>
    <w:rsid w:val="00FE12AA"/>
    <w:rsid w:val="00FE1315"/>
    <w:rsid w:val="00FE3437"/>
    <w:rsid w:val="00FE38E7"/>
    <w:rsid w:val="00FE3ECC"/>
    <w:rsid w:val="00FE45E8"/>
    <w:rsid w:val="00FE7D25"/>
    <w:rsid w:val="00FF0706"/>
    <w:rsid w:val="00FF08E5"/>
    <w:rsid w:val="00FF09E5"/>
    <w:rsid w:val="00FF0FB2"/>
    <w:rsid w:val="00FF35EF"/>
    <w:rsid w:val="00FF51F2"/>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EmbedSmartTags/>
  <w15:chartTrackingRefBased/>
  <w15:docId w15:val="{AACBAF13-93CB-A343-840C-21F5575A5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Lucida Sans Unicode" w:cs="Mangal"/>
      <w:kern w:val="1"/>
      <w:sz w:val="24"/>
      <w:szCs w:val="24"/>
      <w:lang w:eastAsia="hi-IN" w:bidi="hi-IN"/>
    </w:rPr>
  </w:style>
  <w:style w:type="paragraph" w:styleId="Heading1">
    <w:name w:val="heading 1"/>
    <w:basedOn w:val="Normal"/>
    <w:next w:val="Normal"/>
    <w:link w:val="Heading1Char"/>
    <w:uiPriority w:val="9"/>
    <w:qFormat/>
    <w:rsid w:val="00B866BC"/>
    <w:pPr>
      <w:keepNext/>
      <w:spacing w:before="240" w:after="60"/>
      <w:outlineLvl w:val="0"/>
    </w:pPr>
    <w:rPr>
      <w:rFonts w:ascii="Cambria" w:eastAsia="Times New Roman" w:hAnsi="Cambria"/>
      <w:b/>
      <w:bCs/>
      <w:kern w:val="32"/>
      <w:sz w:val="32"/>
      <w:szCs w:val="29"/>
      <w:lang w:val="x-none"/>
    </w:rPr>
  </w:style>
  <w:style w:type="paragraph" w:styleId="Heading2">
    <w:name w:val="heading 2"/>
    <w:basedOn w:val="Normal"/>
    <w:next w:val="Normal"/>
    <w:link w:val="Heading2Char"/>
    <w:uiPriority w:val="9"/>
    <w:unhideWhenUsed/>
    <w:qFormat/>
    <w:rsid w:val="00D469D5"/>
    <w:pPr>
      <w:keepNext/>
      <w:spacing w:before="240" w:after="60"/>
      <w:outlineLvl w:val="1"/>
    </w:pPr>
    <w:rPr>
      <w:rFonts w:ascii="Cambria" w:eastAsia="Times New Roman" w:hAnsi="Cambria"/>
      <w:b/>
      <w:bCs/>
      <w:i/>
      <w:iCs/>
      <w:sz w:val="28"/>
      <w:szCs w:val="25"/>
      <w:lang w:val="x-none"/>
    </w:rPr>
  </w:style>
  <w:style w:type="paragraph" w:styleId="Heading3">
    <w:name w:val="heading 3"/>
    <w:basedOn w:val="Normal"/>
    <w:link w:val="Heading3Char"/>
    <w:uiPriority w:val="9"/>
    <w:qFormat/>
    <w:rsid w:val="0015622D"/>
    <w:pPr>
      <w:widowControl/>
      <w:suppressAutoHyphens w:val="0"/>
      <w:spacing w:before="100" w:beforeAutospacing="1" w:after="100" w:afterAutospacing="1"/>
      <w:outlineLvl w:val="2"/>
    </w:pPr>
    <w:rPr>
      <w:rFonts w:eastAsia="Times New Roman" w:cs="Times New Roman"/>
      <w:b/>
      <w:bCs/>
      <w:kern w:val="0"/>
      <w:sz w:val="27"/>
      <w:szCs w:val="27"/>
      <w:lang w:val="x-none" w:eastAsia="x-none" w:bidi="ar-SA"/>
    </w:rPr>
  </w:style>
  <w:style w:type="paragraph" w:styleId="Heading7">
    <w:name w:val="heading 7"/>
    <w:basedOn w:val="Normal"/>
    <w:next w:val="Normal"/>
    <w:link w:val="Heading7Char"/>
    <w:uiPriority w:val="9"/>
    <w:semiHidden/>
    <w:unhideWhenUsed/>
    <w:qFormat/>
    <w:rsid w:val="00B866BC"/>
    <w:pPr>
      <w:spacing w:before="240" w:after="60"/>
      <w:outlineLvl w:val="6"/>
    </w:pPr>
    <w:rPr>
      <w:rFonts w:ascii="Calibri" w:eastAsia="Times New Roman" w:hAnsi="Calibri"/>
      <w:szCs w:val="21"/>
      <w:lang w:val="x-none"/>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ing3Char">
    <w:name w:val="Heading 3 Char"/>
    <w:link w:val="Heading3"/>
    <w:uiPriority w:val="9"/>
    <w:rsid w:val="0015622D"/>
    <w:rPr>
      <w:b/>
      <w:bCs/>
      <w:sz w:val="27"/>
      <w:szCs w:val="27"/>
    </w:rPr>
  </w:style>
  <w:style w:type="character" w:styleId="Emphasis">
    <w:name w:val="Emphasis"/>
    <w:uiPriority w:val="20"/>
    <w:qFormat/>
    <w:rsid w:val="0015622D"/>
    <w:rPr>
      <w:i/>
      <w:iCs/>
    </w:rPr>
  </w:style>
  <w:style w:type="paragraph" w:styleId="Header">
    <w:name w:val="header"/>
    <w:basedOn w:val="Normal"/>
    <w:link w:val="HeaderChar"/>
    <w:uiPriority w:val="99"/>
    <w:unhideWhenUsed/>
    <w:rsid w:val="006D02C2"/>
    <w:pPr>
      <w:tabs>
        <w:tab w:val="center" w:pos="4680"/>
        <w:tab w:val="right" w:pos="9360"/>
      </w:tabs>
    </w:pPr>
    <w:rPr>
      <w:szCs w:val="21"/>
      <w:lang w:val="x-none"/>
    </w:rPr>
  </w:style>
  <w:style w:type="character" w:customStyle="1" w:styleId="HeaderChar">
    <w:name w:val="Header Char"/>
    <w:link w:val="Header"/>
    <w:uiPriority w:val="99"/>
    <w:rsid w:val="006D02C2"/>
    <w:rPr>
      <w:rFonts w:eastAsia="Lucida Sans Unicode" w:cs="Mangal"/>
      <w:kern w:val="1"/>
      <w:sz w:val="24"/>
      <w:szCs w:val="21"/>
      <w:lang w:eastAsia="hi-IN" w:bidi="hi-IN"/>
    </w:rPr>
  </w:style>
  <w:style w:type="paragraph" w:styleId="Footer">
    <w:name w:val="footer"/>
    <w:basedOn w:val="Normal"/>
    <w:link w:val="FooterChar"/>
    <w:uiPriority w:val="99"/>
    <w:semiHidden/>
    <w:unhideWhenUsed/>
    <w:rsid w:val="006D02C2"/>
    <w:pPr>
      <w:tabs>
        <w:tab w:val="center" w:pos="4680"/>
        <w:tab w:val="right" w:pos="9360"/>
      </w:tabs>
    </w:pPr>
    <w:rPr>
      <w:szCs w:val="21"/>
      <w:lang w:val="x-none"/>
    </w:rPr>
  </w:style>
  <w:style w:type="character" w:customStyle="1" w:styleId="FooterChar">
    <w:name w:val="Footer Char"/>
    <w:link w:val="Footer"/>
    <w:uiPriority w:val="99"/>
    <w:semiHidden/>
    <w:rsid w:val="006D02C2"/>
    <w:rPr>
      <w:rFonts w:eastAsia="Lucida Sans Unicode" w:cs="Mangal"/>
      <w:kern w:val="1"/>
      <w:sz w:val="24"/>
      <w:szCs w:val="21"/>
      <w:lang w:eastAsia="hi-IN" w:bidi="hi-IN"/>
    </w:rPr>
  </w:style>
  <w:style w:type="paragraph" w:styleId="BalloonText">
    <w:name w:val="Balloon Text"/>
    <w:basedOn w:val="Normal"/>
    <w:link w:val="BalloonTextChar"/>
    <w:uiPriority w:val="99"/>
    <w:semiHidden/>
    <w:unhideWhenUsed/>
    <w:rsid w:val="00AE00FF"/>
    <w:rPr>
      <w:rFonts w:ascii="Tahoma" w:hAnsi="Tahoma"/>
      <w:sz w:val="16"/>
      <w:szCs w:val="14"/>
      <w:lang w:val="x-none"/>
    </w:rPr>
  </w:style>
  <w:style w:type="character" w:customStyle="1" w:styleId="BalloonTextChar">
    <w:name w:val="Balloon Text Char"/>
    <w:link w:val="BalloonText"/>
    <w:uiPriority w:val="99"/>
    <w:semiHidden/>
    <w:rsid w:val="00AE00FF"/>
    <w:rPr>
      <w:rFonts w:ascii="Tahoma" w:eastAsia="Lucida Sans Unicode" w:hAnsi="Tahoma" w:cs="Mangal"/>
      <w:kern w:val="1"/>
      <w:sz w:val="16"/>
      <w:szCs w:val="14"/>
      <w:lang w:eastAsia="hi-IN" w:bidi="hi-IN"/>
    </w:rPr>
  </w:style>
  <w:style w:type="character" w:styleId="Hyperlink">
    <w:name w:val="Hyperlink"/>
    <w:uiPriority w:val="99"/>
    <w:unhideWhenUsed/>
    <w:rsid w:val="00822D3B"/>
    <w:rPr>
      <w:color w:val="0000FF"/>
      <w:u w:val="single"/>
    </w:rPr>
  </w:style>
  <w:style w:type="character" w:customStyle="1" w:styleId="Heading2Char">
    <w:name w:val="Heading 2 Char"/>
    <w:link w:val="Heading2"/>
    <w:uiPriority w:val="9"/>
    <w:rsid w:val="00D469D5"/>
    <w:rPr>
      <w:rFonts w:ascii="Cambria" w:eastAsia="Times New Roman" w:hAnsi="Cambria" w:cs="Mangal"/>
      <w:b/>
      <w:bCs/>
      <w:i/>
      <w:iCs/>
      <w:kern w:val="1"/>
      <w:sz w:val="28"/>
      <w:szCs w:val="25"/>
      <w:lang w:eastAsia="hi-IN" w:bidi="hi-IN"/>
    </w:rPr>
  </w:style>
  <w:style w:type="paragraph" w:styleId="HTMLPreformatted">
    <w:name w:val="HTML Preformatted"/>
    <w:basedOn w:val="Normal"/>
    <w:link w:val="HTMLPreformattedChar"/>
    <w:rsid w:val="000154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Times New Roman"/>
      <w:kern w:val="0"/>
      <w:lang w:val="x-none" w:eastAsia="x-none" w:bidi="ar-SA"/>
    </w:rPr>
  </w:style>
  <w:style w:type="character" w:customStyle="1" w:styleId="HTMLPreformattedChar">
    <w:name w:val="HTML Preformatted Char"/>
    <w:link w:val="HTMLPreformatted"/>
    <w:rsid w:val="00015464"/>
    <w:rPr>
      <w:rFonts w:ascii="Courier New" w:hAnsi="Courier New" w:cs="Courier New"/>
      <w:sz w:val="24"/>
      <w:szCs w:val="24"/>
    </w:rPr>
  </w:style>
  <w:style w:type="paragraph" w:styleId="BodyText2">
    <w:name w:val="Body Text 2"/>
    <w:basedOn w:val="Normal"/>
    <w:link w:val="BodyText2Char"/>
    <w:uiPriority w:val="99"/>
    <w:unhideWhenUsed/>
    <w:rsid w:val="00402160"/>
    <w:pPr>
      <w:spacing w:after="120" w:line="480" w:lineRule="auto"/>
    </w:pPr>
    <w:rPr>
      <w:szCs w:val="21"/>
      <w:lang w:val="x-none"/>
    </w:rPr>
  </w:style>
  <w:style w:type="character" w:customStyle="1" w:styleId="BodyText2Char">
    <w:name w:val="Body Text 2 Char"/>
    <w:link w:val="BodyText2"/>
    <w:uiPriority w:val="99"/>
    <w:rsid w:val="00402160"/>
    <w:rPr>
      <w:rFonts w:eastAsia="Lucida Sans Unicode" w:cs="Mangal"/>
      <w:kern w:val="1"/>
      <w:sz w:val="24"/>
      <w:szCs w:val="21"/>
      <w:lang w:eastAsia="hi-IN" w:bidi="hi-IN"/>
    </w:rPr>
  </w:style>
  <w:style w:type="character" w:customStyle="1" w:styleId="bread-wrap">
    <w:name w:val="bread-wrap"/>
    <w:basedOn w:val="DefaultParagraphFont"/>
    <w:rsid w:val="00AC4AB5"/>
  </w:style>
  <w:style w:type="paragraph" w:customStyle="1" w:styleId="nexttext">
    <w:name w:val="nexttext"/>
    <w:basedOn w:val="Normal"/>
    <w:rsid w:val="00A4402A"/>
    <w:pPr>
      <w:widowControl/>
    </w:pPr>
    <w:rPr>
      <w:rFonts w:ascii="Arial" w:eastAsia="Times New Roman" w:hAnsi="Arial" w:cs="Times New Roman"/>
      <w:kern w:val="0"/>
      <w:sz w:val="20"/>
      <w:szCs w:val="20"/>
      <w:lang w:eastAsia="ar-SA" w:bidi="ar-SA"/>
    </w:rPr>
  </w:style>
  <w:style w:type="paragraph" w:styleId="ListParagraph">
    <w:name w:val="List Paragraph"/>
    <w:basedOn w:val="Normal"/>
    <w:uiPriority w:val="34"/>
    <w:qFormat/>
    <w:rsid w:val="002B2A2F"/>
    <w:pPr>
      <w:widowControl/>
      <w:suppressAutoHyphens w:val="0"/>
      <w:spacing w:after="200" w:line="276" w:lineRule="auto"/>
      <w:ind w:left="720"/>
      <w:contextualSpacing/>
    </w:pPr>
    <w:rPr>
      <w:rFonts w:ascii="Calibri" w:eastAsia="Calibri" w:hAnsi="Calibri" w:cs="Times New Roman"/>
      <w:kern w:val="0"/>
      <w:sz w:val="22"/>
      <w:szCs w:val="22"/>
      <w:lang w:eastAsia="en-US" w:bidi="ar-SA"/>
    </w:rPr>
  </w:style>
  <w:style w:type="character" w:styleId="Strong">
    <w:name w:val="Strong"/>
    <w:uiPriority w:val="22"/>
    <w:qFormat/>
    <w:rsid w:val="00F55455"/>
    <w:rPr>
      <w:b/>
      <w:bCs/>
    </w:rPr>
  </w:style>
  <w:style w:type="table" w:customStyle="1" w:styleId="Calendar4">
    <w:name w:val="Calendar 4"/>
    <w:basedOn w:val="TableNormal"/>
    <w:uiPriority w:val="99"/>
    <w:qFormat/>
    <w:rsid w:val="005C1590"/>
    <w:pPr>
      <w:snapToGrid w:val="0"/>
    </w:pPr>
    <w:rPr>
      <w:rFonts w:ascii="Calibri" w:hAnsi="Calibri"/>
      <w:b/>
      <w:bCs/>
      <w:color w:val="D9D9D9"/>
      <w:sz w:val="16"/>
      <w:szCs w:val="16"/>
      <w:lang w:bidi="en-US"/>
    </w:rPr>
    <w:tblPr>
      <w:tblStyleRowBandSize w:val="1"/>
      <w:tblBorders>
        <w:top w:val="single" w:sz="4" w:space="0" w:color="C0504D"/>
        <w:left w:val="single" w:sz="4" w:space="0" w:color="C0504D"/>
        <w:bottom w:val="single" w:sz="4" w:space="0" w:color="C0504D"/>
        <w:right w:val="single" w:sz="4" w:space="0" w:color="C0504D"/>
      </w:tblBorders>
    </w:tblPr>
    <w:tcPr>
      <w:shd w:val="clear" w:color="auto" w:fill="244061"/>
    </w:tcPr>
    <w:tblStylePr w:type="firstRow">
      <w:rPr>
        <w:sz w:val="8"/>
        <w:szCs w:val="8"/>
      </w:rPr>
    </w:tblStylePr>
    <w:tblStylePr w:type="firstCol">
      <w:pPr>
        <w:wordWrap/>
        <w:ind w:right="144" w:rightChars="0"/>
        <w:jc w:val="right"/>
      </w:pPr>
      <w:rPr>
        <w:sz w:val="72"/>
        <w:szCs w:val="72"/>
      </w:rPr>
    </w:tblStylePr>
    <w:tblStylePr w:type="band2Horz">
      <w:rPr>
        <w:sz w:val="40"/>
        <w:szCs w:val="40"/>
      </w:rPr>
      <w:tblPr/>
      <w:tcPr>
        <w:tcMar>
          <w:left w:w="115" w:type="dxa"/>
          <w:bottom w:w="86" w:type="dxa"/>
          <w:right w:w="115" w:type="dxa"/>
        </w:tcMar>
      </w:tcPr>
    </w:tblStylePr>
    <w:tblStylePr w:type="nwCell">
      <w:rPr>
        <w:sz w:val="8"/>
        <w:szCs w:val="8"/>
      </w:rPr>
    </w:tblStylePr>
  </w:style>
  <w:style w:type="paragraph" w:customStyle="1" w:styleId="ResumeHeading">
    <w:name w:val="Resume Heading"/>
    <w:basedOn w:val="Heading2"/>
    <w:rsid w:val="00E67BEC"/>
    <w:pPr>
      <w:widowControl/>
      <w:pBdr>
        <w:bottom w:val="single" w:sz="4" w:space="1" w:color="000000"/>
      </w:pBdr>
      <w:tabs>
        <w:tab w:val="left" w:pos="1152"/>
      </w:tabs>
      <w:ind w:left="576" w:hanging="576"/>
    </w:pPr>
    <w:rPr>
      <w:rFonts w:ascii="Times New Roman" w:hAnsi="Times New Roman" w:cs="Arial"/>
      <w:kern w:val="0"/>
      <w:szCs w:val="28"/>
      <w:lang w:eastAsia="ar-SA" w:bidi="ar-SA"/>
    </w:rPr>
  </w:style>
  <w:style w:type="paragraph" w:styleId="NoSpacing">
    <w:name w:val="No Spacing"/>
    <w:uiPriority w:val="1"/>
    <w:qFormat/>
    <w:rsid w:val="00F06E5E"/>
    <w:pPr>
      <w:widowControl w:val="0"/>
      <w:suppressAutoHyphens/>
    </w:pPr>
    <w:rPr>
      <w:rFonts w:eastAsia="Lucida Sans Unicode" w:cs="Mangal"/>
      <w:kern w:val="1"/>
      <w:sz w:val="24"/>
      <w:szCs w:val="21"/>
      <w:lang w:eastAsia="hi-IN" w:bidi="hi-IN"/>
    </w:rPr>
  </w:style>
  <w:style w:type="character" w:customStyle="1" w:styleId="Heading1Char">
    <w:name w:val="Heading 1 Char"/>
    <w:link w:val="Heading1"/>
    <w:uiPriority w:val="9"/>
    <w:rsid w:val="00B866BC"/>
    <w:rPr>
      <w:rFonts w:ascii="Cambria" w:eastAsia="Times New Roman" w:hAnsi="Cambria" w:cs="Mangal"/>
      <w:b/>
      <w:bCs/>
      <w:kern w:val="32"/>
      <w:sz w:val="32"/>
      <w:szCs w:val="29"/>
      <w:lang w:eastAsia="hi-IN" w:bidi="hi-IN"/>
    </w:rPr>
  </w:style>
  <w:style w:type="character" w:customStyle="1" w:styleId="Heading7Char">
    <w:name w:val="Heading 7 Char"/>
    <w:link w:val="Heading7"/>
    <w:uiPriority w:val="9"/>
    <w:semiHidden/>
    <w:rsid w:val="00B866BC"/>
    <w:rPr>
      <w:rFonts w:ascii="Calibri" w:eastAsia="Times New Roman" w:hAnsi="Calibri" w:cs="Mangal"/>
      <w:kern w:val="1"/>
      <w:sz w:val="24"/>
      <w:szCs w:val="21"/>
      <w:lang w:eastAsia="hi-IN" w:bidi="hi-IN"/>
    </w:rPr>
  </w:style>
  <w:style w:type="character" w:customStyle="1" w:styleId="f12">
    <w:name w:val="f12"/>
    <w:basedOn w:val="DefaultParagraphFont"/>
    <w:rsid w:val="00EC3A16"/>
  </w:style>
  <w:style w:type="paragraph" w:customStyle="1" w:styleId="chtxt">
    <w:name w:val="ch txt"/>
    <w:rsid w:val="00EC3A16"/>
    <w:pPr>
      <w:widowControl w:val="0"/>
      <w:suppressAutoHyphens/>
      <w:spacing w:before="80" w:after="120" w:line="240" w:lineRule="exact"/>
      <w:ind w:left="360"/>
      <w:jc w:val="both"/>
    </w:pPr>
    <w:rPr>
      <w:rFonts w:ascii="Arial" w:hAnsi="Arial" w:cs="Arial"/>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5c5762b41af1e89f0678888e26be6fba134f530e18705c4458440321091b5b581409110015485e541b4d58515c424154181c084b281e01030307174058590e55580f1b425c4c01090340281e0103140515465d590d4d584b50535a4f162e024b4340010d120213105b5c0c004d145c455715445a5c5d57421a081105431458090d074b100a12031753444f4a081e0103030713405f5408554a100a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1523</Words>
  <Characters>8683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sanjana</dc:creator>
  <cp:lastModifiedBy>Guest User</cp:lastModifiedBy>
  <cp:revision>2</cp:revision>
  <cp:lastPrinted>2012-11-29T11:45:00Z</cp:lastPrinted>
  <dcterms:created xsi:type="dcterms:W3CDTF">2020-12-04T06:24:00Z</dcterms:created>
  <dcterms:modified xsi:type="dcterms:W3CDTF">2020-12-04T06:24:00Z</dcterms:modified>
</cp:coreProperties>
</file>