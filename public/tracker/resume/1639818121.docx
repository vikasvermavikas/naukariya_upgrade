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7A45" w:rsidRPr="00C37A45" w:rsidRDefault="008B1A3C" w:rsidP="008B1A3C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="00067A29">
        <w:rPr>
          <w:rFonts w:ascii="Arial" w:hAnsi="Arial" w:cs="Arial"/>
          <w:b/>
          <w:bCs/>
          <w:iCs/>
          <w:sz w:val="28"/>
          <w:szCs w:val="28"/>
        </w:rPr>
        <w:t xml:space="preserve">  </w:t>
      </w:r>
      <w:bookmarkStart w:id="0" w:name="_Hlt103049197"/>
      <w:bookmarkStart w:id="1" w:name="_Hlt103049196"/>
      <w:bookmarkStart w:id="2" w:name="_Hlt103049166"/>
      <w:bookmarkStart w:id="3" w:name="_Hlt103049165"/>
      <w:bookmarkStart w:id="4" w:name="_Hlt103049164"/>
      <w:bookmarkStart w:id="5" w:name="_Hlt104397084"/>
      <w:bookmarkEnd w:id="0"/>
      <w:bookmarkEnd w:id="1"/>
      <w:bookmarkEnd w:id="2"/>
      <w:bookmarkEnd w:id="3"/>
      <w:bookmarkEnd w:id="4"/>
      <w:bookmarkEnd w:id="5"/>
      <w:r w:rsidR="005C4CF3" w:rsidRPr="00C13430">
        <w:rPr>
          <w:b/>
          <w:bCs/>
          <w:iCs/>
          <w:noProof/>
          <w:sz w:val="28"/>
          <w:szCs w:val="28"/>
          <w:lang w:val="en-US"/>
        </w:rPr>
        <w:drawing>
          <wp:inline distT="0" distB="0" distL="0" distR="0">
            <wp:extent cx="1038758" cy="416967"/>
            <wp:effectExtent l="0" t="0" r="0" b="254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59161" cy="4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CF3" w:rsidRPr="00C13430">
        <w:rPr>
          <w:b/>
          <w:bCs/>
          <w:iCs/>
          <w:sz w:val="28"/>
          <w:szCs w:val="28"/>
        </w:rPr>
        <w:tab/>
      </w:r>
      <w:r w:rsidR="005C4CF3" w:rsidRPr="00C13430">
        <w:rPr>
          <w:b/>
          <w:bCs/>
          <w:iCs/>
          <w:sz w:val="28"/>
          <w:szCs w:val="28"/>
        </w:rPr>
        <w:tab/>
      </w:r>
      <w:r w:rsidR="005C4CF3" w:rsidRPr="00C13430">
        <w:rPr>
          <w:b/>
          <w:bCs/>
          <w:iCs/>
          <w:sz w:val="28"/>
          <w:szCs w:val="28"/>
        </w:rPr>
        <w:tab/>
      </w:r>
      <w:r w:rsidR="005C4CF3" w:rsidRPr="00C13430">
        <w:rPr>
          <w:b/>
          <w:bCs/>
          <w:iCs/>
          <w:sz w:val="28"/>
          <w:szCs w:val="28"/>
        </w:rPr>
        <w:tab/>
      </w:r>
      <w:r w:rsidR="005C4CF3" w:rsidRPr="00C13430"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  <w:r w:rsidR="00C37A45" w:rsidRPr="00C37A45">
        <w:rPr>
          <w:b/>
          <w:bCs/>
          <w:sz w:val="28"/>
          <w:szCs w:val="28"/>
        </w:rPr>
        <w:t>Deepak</w:t>
      </w:r>
      <w:r w:rsidR="00E376D3">
        <w:rPr>
          <w:b/>
          <w:bCs/>
          <w:sz w:val="28"/>
          <w:szCs w:val="28"/>
        </w:rPr>
        <w:t xml:space="preserve"> </w:t>
      </w:r>
      <w:r w:rsidR="00C37A45" w:rsidRPr="00C37A45">
        <w:rPr>
          <w:b/>
          <w:bCs/>
          <w:sz w:val="28"/>
          <w:szCs w:val="28"/>
        </w:rPr>
        <w:t>Patil</w:t>
      </w:r>
    </w:p>
    <w:p w:rsidR="00C37A45" w:rsidRPr="00C37A45" w:rsidRDefault="00C37A45" w:rsidP="00C37A45">
      <w:pPr>
        <w:autoSpaceDE w:val="0"/>
        <w:autoSpaceDN w:val="0"/>
        <w:adjustRightInd w:val="0"/>
      </w:pP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color w:val="595959"/>
          <w:sz w:val="22"/>
          <w:szCs w:val="22"/>
          <w:lang w:val="en-US"/>
        </w:rPr>
        <w:tab/>
      </w:r>
      <w:r w:rsidRPr="00C37A45">
        <w:rPr>
          <w:sz w:val="22"/>
          <w:szCs w:val="22"/>
          <w:lang w:val="en-US"/>
        </w:rPr>
        <w:t>MBA IT,</w:t>
      </w:r>
      <w:r w:rsidRPr="00C37A45">
        <w:rPr>
          <w:sz w:val="22"/>
          <w:szCs w:val="22"/>
        </w:rPr>
        <w:t xml:space="preserve"> B.Sc.</w:t>
      </w:r>
    </w:p>
    <w:p w:rsidR="00C37A45" w:rsidRPr="00C37A45" w:rsidRDefault="00C37A45" w:rsidP="00C37A45">
      <w:pPr>
        <w:widowControl w:val="0"/>
        <w:autoSpaceDE w:val="0"/>
        <w:autoSpaceDN w:val="0"/>
        <w:adjustRightInd w:val="0"/>
        <w:rPr>
          <w:b/>
          <w:bCs/>
          <w:iCs/>
          <w:sz w:val="28"/>
          <w:szCs w:val="28"/>
        </w:rPr>
      </w:pP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</w:rPr>
        <w:tab/>
      </w:r>
      <w:r w:rsidRPr="00C37A45">
        <w:rPr>
          <w:sz w:val="22"/>
          <w:szCs w:val="22"/>
          <w:lang w:val="en-US"/>
        </w:rPr>
        <w:t>7977569536</w:t>
      </w:r>
      <w:r w:rsidRPr="00C37A45">
        <w:tab/>
      </w:r>
    </w:p>
    <w:p w:rsidR="00C37A45" w:rsidRPr="005B4FDD" w:rsidRDefault="00C37A45" w:rsidP="00C37A45">
      <w:pPr>
        <w:widowControl w:val="0"/>
        <w:autoSpaceDE w:val="0"/>
        <w:autoSpaceDN w:val="0"/>
        <w:adjustRightInd w:val="0"/>
        <w:rPr>
          <w:color w:val="36363D"/>
          <w:sz w:val="22"/>
          <w:szCs w:val="22"/>
          <w:u w:val="single"/>
        </w:rPr>
      </w:pP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C37A45">
        <w:rPr>
          <w:color w:val="365F91"/>
          <w:sz w:val="22"/>
          <w:szCs w:val="22"/>
        </w:rPr>
        <w:tab/>
      </w:r>
      <w:r w:rsidRPr="005B4FDD">
        <w:rPr>
          <w:sz w:val="22"/>
          <w:szCs w:val="22"/>
          <w:u w:val="single"/>
        </w:rPr>
        <w:t>patildeepakdilip@gmail.com</w:t>
      </w:r>
    </w:p>
    <w:p w:rsidR="00C7238B" w:rsidRPr="00C13430" w:rsidRDefault="00C7238B" w:rsidP="00C37A45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lang w:val="es-ES"/>
        </w:rPr>
      </w:pPr>
    </w:p>
    <w:p w:rsidR="00C7238B" w:rsidRPr="00C13430" w:rsidRDefault="000311C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ASPIRATIONS &amp; BELIEFS</w:t>
      </w:r>
    </w:p>
    <w:p w:rsidR="00C7238B" w:rsidRPr="00C13430" w:rsidRDefault="00C7238B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C7238B" w:rsidRPr="005B4FDD" w:rsidRDefault="00E377F5" w:rsidP="005B4FDD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Proven </w:t>
      </w:r>
      <w:r w:rsidRPr="00C13430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="00B52429" w:rsidRPr="00C13430">
        <w:rPr>
          <w:sz w:val="22"/>
          <w:szCs w:val="22"/>
        </w:rPr>
        <w:t>yr</w:t>
      </w:r>
      <w:r w:rsidRPr="00C13430">
        <w:rPr>
          <w:sz w:val="22"/>
          <w:szCs w:val="22"/>
        </w:rPr>
        <w:t>.</w:t>
      </w:r>
      <w:r>
        <w:rPr>
          <w:sz w:val="22"/>
          <w:szCs w:val="22"/>
        </w:rPr>
        <w:t xml:space="preserve"> + of</w:t>
      </w:r>
      <w:r w:rsidR="005B4FDD">
        <w:rPr>
          <w:sz w:val="22"/>
          <w:szCs w:val="22"/>
        </w:rPr>
        <w:t xml:space="preserve"> experience with </w:t>
      </w:r>
      <w:r w:rsidR="005B4FDD">
        <w:rPr>
          <w:b/>
          <w:sz w:val="22"/>
          <w:szCs w:val="22"/>
        </w:rPr>
        <w:t>System</w:t>
      </w:r>
      <w:r w:rsidR="005B4FDD" w:rsidRPr="005B4FDD">
        <w:rPr>
          <w:b/>
          <w:sz w:val="22"/>
          <w:szCs w:val="22"/>
        </w:rPr>
        <w:t xml:space="preserve"> Administrator</w:t>
      </w:r>
      <w:r w:rsidR="005B4FDD" w:rsidRPr="005B4FDD">
        <w:rPr>
          <w:b/>
          <w:bCs/>
          <w:sz w:val="22"/>
          <w:szCs w:val="22"/>
        </w:rPr>
        <w:t>,</w:t>
      </w:r>
      <w:r w:rsidR="001C5889" w:rsidRPr="00C13430">
        <w:rPr>
          <w:sz w:val="22"/>
          <w:szCs w:val="22"/>
        </w:rPr>
        <w:t xml:space="preserve"> </w:t>
      </w:r>
      <w:r w:rsidR="005B4FDD" w:rsidRPr="005B4FDD">
        <w:rPr>
          <w:sz w:val="22"/>
          <w:szCs w:val="22"/>
        </w:rPr>
        <w:t>Working on client based operating system, and providing support in both Application and Production</w:t>
      </w:r>
      <w:r w:rsidR="005B4FDD">
        <w:rPr>
          <w:sz w:val="22"/>
          <w:szCs w:val="22"/>
        </w:rPr>
        <w:t xml:space="preserve"> </w:t>
      </w:r>
      <w:r w:rsidR="005B4FDD" w:rsidRPr="005B4FDD">
        <w:rPr>
          <w:sz w:val="22"/>
          <w:szCs w:val="22"/>
        </w:rPr>
        <w:t>Environment.</w:t>
      </w:r>
    </w:p>
    <w:p w:rsidR="00C7238B" w:rsidRPr="00C13430" w:rsidRDefault="000311C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SUMMARY</w:t>
      </w:r>
    </w:p>
    <w:p w:rsidR="00C7238B" w:rsidRPr="00C13430" w:rsidRDefault="00C7238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E1B74" w:rsidRDefault="000311C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2"/>
          <w:szCs w:val="22"/>
        </w:rPr>
      </w:pPr>
      <w:r w:rsidRPr="00C13430">
        <w:rPr>
          <w:sz w:val="22"/>
          <w:szCs w:val="22"/>
        </w:rPr>
        <w:t xml:space="preserve">Presently working with </w:t>
      </w:r>
      <w:r w:rsidR="00CE1B74">
        <w:rPr>
          <w:b/>
          <w:bCs/>
          <w:sz w:val="22"/>
          <w:szCs w:val="22"/>
        </w:rPr>
        <w:t>Alchemy Tech solution</w:t>
      </w:r>
      <w:r w:rsidRPr="00C13430">
        <w:rPr>
          <w:b/>
          <w:bCs/>
          <w:sz w:val="22"/>
          <w:szCs w:val="22"/>
        </w:rPr>
        <w:t xml:space="preserve"> Pvt. LTD</w:t>
      </w:r>
      <w:r w:rsidRPr="00C13430">
        <w:rPr>
          <w:sz w:val="22"/>
          <w:szCs w:val="22"/>
        </w:rPr>
        <w:t>.</w:t>
      </w:r>
      <w:r w:rsidR="005C4CF3" w:rsidRPr="00C13430">
        <w:rPr>
          <w:sz w:val="22"/>
          <w:szCs w:val="22"/>
        </w:rPr>
        <w:t xml:space="preserve"> as </w:t>
      </w:r>
      <w:r w:rsidR="00CE1B74" w:rsidRPr="0088513F">
        <w:rPr>
          <w:b/>
          <w:sz w:val="22"/>
          <w:szCs w:val="22"/>
        </w:rPr>
        <w:t>Window Admin</w:t>
      </w:r>
    </w:p>
    <w:p w:rsidR="00C7238B" w:rsidRPr="00641C0F" w:rsidRDefault="00641C0F" w:rsidP="00641C0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2"/>
          <w:szCs w:val="22"/>
        </w:rPr>
      </w:pPr>
      <w:r w:rsidRPr="00641C0F">
        <w:rPr>
          <w:sz w:val="22"/>
          <w:szCs w:val="22"/>
          <w:lang w:val="en-GB"/>
        </w:rPr>
        <w:t>An</w:t>
      </w:r>
      <w:r w:rsidRPr="00641C0F">
        <w:rPr>
          <w:sz w:val="22"/>
          <w:szCs w:val="22"/>
        </w:rPr>
        <w:t xml:space="preserve"> accomplished and fluent Communicator with Problem Solving, management &amp; decision making skills, disciplined &amp; motivated</w:t>
      </w:r>
      <w:r>
        <w:rPr>
          <w:sz w:val="22"/>
          <w:szCs w:val="22"/>
        </w:rPr>
        <w:t>.</w:t>
      </w:r>
    </w:p>
    <w:p w:rsidR="00C7238B" w:rsidRPr="00C37A45" w:rsidRDefault="005C4CF3" w:rsidP="00C37A45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Technical Expertise.</w:t>
      </w:r>
    </w:p>
    <w:p w:rsidR="00C7238B" w:rsidRPr="00C13430" w:rsidRDefault="000311C0">
      <w:pPr>
        <w:widowControl w:val="0"/>
        <w:tabs>
          <w:tab w:val="left" w:pos="6646"/>
        </w:tabs>
        <w:autoSpaceDE w:val="0"/>
        <w:autoSpaceDN w:val="0"/>
        <w:adjustRightInd w:val="0"/>
        <w:jc w:val="both"/>
        <w:rPr>
          <w:iCs/>
          <w:sz w:val="22"/>
          <w:szCs w:val="22"/>
          <w:u w:val="single"/>
        </w:rPr>
      </w:pPr>
      <w:r w:rsidRPr="00C13430">
        <w:rPr>
          <w:sz w:val="22"/>
          <w:szCs w:val="22"/>
        </w:rPr>
        <w:tab/>
      </w:r>
    </w:p>
    <w:p w:rsidR="00C7238B" w:rsidRPr="00C13430" w:rsidRDefault="000311C0">
      <w:pPr>
        <w:pStyle w:val="06DateEmployedTabTitle"/>
        <w:spacing w:before="0" w:after="60"/>
        <w:ind w:left="0" w:firstLine="0"/>
        <w:jc w:val="both"/>
        <w:outlineLvl w:val="0"/>
        <w:rPr>
          <w:rFonts w:ascii="Times New Roman" w:hAnsi="Times New Roman"/>
          <w:i w:val="0"/>
          <w:iCs/>
          <w:snapToGrid w:val="0"/>
          <w:sz w:val="22"/>
          <w:szCs w:val="22"/>
          <w:u w:val="single"/>
        </w:rPr>
      </w:pPr>
      <w:r w:rsidRPr="00C13430">
        <w:rPr>
          <w:rFonts w:ascii="Times New Roman" w:hAnsi="Times New Roman"/>
          <w:i w:val="0"/>
          <w:iCs/>
          <w:sz w:val="22"/>
          <w:szCs w:val="22"/>
          <w:u w:val="single"/>
        </w:rPr>
        <w:t>The Following are the roles can perform</w:t>
      </w:r>
    </w:p>
    <w:p w:rsidR="00AC2EBA" w:rsidRP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Support and Responsible for overall Windows Server 2008 &amp; 2012 and Data Centre.</w:t>
      </w:r>
    </w:p>
    <w:p w:rsidR="00AC2EBA" w:rsidRP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Implementation of changes on production servers in a Data Center environment.</w:t>
      </w:r>
    </w:p>
    <w:p w:rsid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Build servers for production and test environments following strict build procedures</w:t>
      </w:r>
    </w:p>
    <w:p w:rsidR="00957807" w:rsidRPr="00957807" w:rsidRDefault="00957807" w:rsidP="00DD4FFE">
      <w:pPr>
        <w:pStyle w:val="ListParagraph"/>
        <w:numPr>
          <w:ilvl w:val="0"/>
          <w:numId w:val="37"/>
        </w:numPr>
        <w:tabs>
          <w:tab w:val="left" w:pos="180"/>
          <w:tab w:val="left" w:pos="540"/>
          <w:tab w:val="left" w:pos="720"/>
          <w:tab w:val="left" w:pos="1860"/>
        </w:tabs>
        <w:spacing w:line="360" w:lineRule="auto"/>
        <w:jc w:val="both"/>
        <w:rPr>
          <w:sz w:val="22"/>
          <w:szCs w:val="22"/>
        </w:rPr>
      </w:pPr>
      <w:r w:rsidRPr="00957807">
        <w:rPr>
          <w:rFonts w:ascii="Arial" w:hAnsi="Arial" w:cs="Arial"/>
          <w:sz w:val="20"/>
          <w:szCs w:val="20"/>
        </w:rPr>
        <w:t xml:space="preserve">   </w:t>
      </w:r>
      <w:r w:rsidRPr="00957807">
        <w:rPr>
          <w:sz w:val="22"/>
          <w:szCs w:val="22"/>
          <w:lang w:val="en-GB"/>
        </w:rPr>
        <w:t>Also working on giving access to users ID’s on folders in NAS drive on file server.</w:t>
      </w:r>
    </w:p>
    <w:p w:rsidR="00957807" w:rsidRDefault="00957807" w:rsidP="00D84F3E">
      <w:pPr>
        <w:pStyle w:val="ListParagraph"/>
        <w:numPr>
          <w:ilvl w:val="0"/>
          <w:numId w:val="37"/>
        </w:numPr>
        <w:tabs>
          <w:tab w:val="left" w:pos="180"/>
          <w:tab w:val="left" w:pos="540"/>
          <w:tab w:val="left" w:pos="720"/>
          <w:tab w:val="left" w:pos="1860"/>
        </w:tabs>
        <w:spacing w:line="360" w:lineRule="auto"/>
        <w:jc w:val="both"/>
        <w:rPr>
          <w:sz w:val="22"/>
          <w:szCs w:val="22"/>
        </w:rPr>
      </w:pPr>
      <w:r w:rsidRPr="00957807">
        <w:rPr>
          <w:sz w:val="22"/>
          <w:szCs w:val="22"/>
          <w:lang w:val="en-GB"/>
        </w:rPr>
        <w:t xml:space="preserve">   </w:t>
      </w:r>
      <w:r w:rsidRPr="00957807">
        <w:rPr>
          <w:sz w:val="22"/>
          <w:szCs w:val="22"/>
        </w:rPr>
        <w:t>Installation and deactivation of servers at client site requirement for official purpose.</w:t>
      </w:r>
    </w:p>
    <w:p w:rsidR="00957807" w:rsidRDefault="00957807" w:rsidP="00BD7F5E">
      <w:pPr>
        <w:pStyle w:val="ListParagraph"/>
        <w:numPr>
          <w:ilvl w:val="0"/>
          <w:numId w:val="37"/>
        </w:numPr>
        <w:tabs>
          <w:tab w:val="left" w:pos="180"/>
          <w:tab w:val="left" w:pos="540"/>
          <w:tab w:val="left" w:pos="720"/>
          <w:tab w:val="left" w:pos="1860"/>
        </w:tabs>
        <w:spacing w:line="360" w:lineRule="auto"/>
        <w:jc w:val="both"/>
        <w:rPr>
          <w:sz w:val="22"/>
          <w:szCs w:val="22"/>
        </w:rPr>
      </w:pPr>
      <w:r w:rsidRPr="00957807">
        <w:rPr>
          <w:sz w:val="22"/>
          <w:szCs w:val="22"/>
        </w:rPr>
        <w:t xml:space="preserve">   </w:t>
      </w:r>
      <w:r w:rsidR="00AC2EBA" w:rsidRPr="00957807">
        <w:rPr>
          <w:sz w:val="22"/>
          <w:szCs w:val="22"/>
        </w:rPr>
        <w:t xml:space="preserve">Responsible user account activity as follows </w:t>
      </w:r>
    </w:p>
    <w:p w:rsidR="00AC2EBA" w:rsidRPr="00957807" w:rsidRDefault="00AC2EBA" w:rsidP="00957807">
      <w:pPr>
        <w:pStyle w:val="ListParagraph"/>
        <w:tabs>
          <w:tab w:val="left" w:pos="180"/>
          <w:tab w:val="left" w:pos="540"/>
          <w:tab w:val="left" w:pos="720"/>
          <w:tab w:val="left" w:pos="1860"/>
        </w:tabs>
        <w:spacing w:line="276" w:lineRule="auto"/>
        <w:jc w:val="both"/>
        <w:rPr>
          <w:sz w:val="22"/>
          <w:szCs w:val="22"/>
        </w:rPr>
      </w:pPr>
      <w:r w:rsidRPr="00957807">
        <w:rPr>
          <w:sz w:val="22"/>
          <w:szCs w:val="22"/>
        </w:rPr>
        <w:t>Create /delete /update /locks /unlock /reset.</w:t>
      </w:r>
    </w:p>
    <w:p w:rsidR="00AC2EBA" w:rsidRP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Conduct Scheduled Server Health Check on all production Server.</w:t>
      </w:r>
    </w:p>
    <w:p w:rsidR="00AC2EBA" w:rsidRP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Work on Vulnerability Gaps on Server &amp; settle Server related alerts within SLA</w:t>
      </w:r>
    </w:p>
    <w:p w:rsidR="00AC2EBA" w:rsidRPr="00AC2EBA" w:rsidRDefault="00AC2EBA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Provide Active Directory and DNS support based upon requests and issues.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Configuring &amp; Servers installation, Diagnostics, Configuration and documentation as well as Disk</w:t>
      </w:r>
      <w:r>
        <w:rPr>
          <w:sz w:val="22"/>
          <w:szCs w:val="22"/>
        </w:rPr>
        <w:t xml:space="preserve"> </w:t>
      </w:r>
      <w:r w:rsidRPr="00AC2EBA">
        <w:rPr>
          <w:sz w:val="22"/>
          <w:szCs w:val="22"/>
        </w:rPr>
        <w:t>Quotas.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Manage Media Movement for the scheduled backup and their documentation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 xml:space="preserve">Work on BMC tool(Remedy </w:t>
      </w:r>
      <w:bookmarkStart w:id="6" w:name="_GoBack"/>
      <w:bookmarkEnd w:id="6"/>
      <w:r w:rsidRPr="00AC2EBA">
        <w:rPr>
          <w:sz w:val="22"/>
          <w:szCs w:val="22"/>
        </w:rPr>
        <w:t>9.1)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 xml:space="preserve">Resolving the </w:t>
      </w:r>
      <w:r w:rsidR="005B4FDD">
        <w:rPr>
          <w:sz w:val="22"/>
          <w:szCs w:val="22"/>
        </w:rPr>
        <w:t>problem/incident within the SLA</w:t>
      </w:r>
      <w:r w:rsidRPr="00AC2EBA">
        <w:rPr>
          <w:sz w:val="22"/>
          <w:szCs w:val="22"/>
        </w:rPr>
        <w:t xml:space="preserve"> time in a prompt and coordinated manner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Documentation of all the hardware and software versions which are installed in client premises.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Ensure 100% UP time of all the hardware, software and network of the company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Doing inventory management of company's IT assets and time to time updating the same.</w:t>
      </w:r>
    </w:p>
    <w:p w:rsidR="00AC2EBA" w:rsidRPr="00AC2EBA" w:rsidRDefault="00AC2EBA" w:rsidP="00AC2EBA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Support as Secondary Network SPOC as Well.</w:t>
      </w:r>
    </w:p>
    <w:p w:rsidR="0088513F" w:rsidRPr="0088513F" w:rsidRDefault="0088513F" w:rsidP="0088513F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88513F">
        <w:rPr>
          <w:sz w:val="22"/>
          <w:szCs w:val="22"/>
        </w:rPr>
        <w:t>Doing Monthly Patching activity on servers at Client site as per IBM requirement.</w:t>
      </w:r>
    </w:p>
    <w:p w:rsidR="00957807" w:rsidRPr="00957807" w:rsidRDefault="00957807" w:rsidP="00957807">
      <w:pPr>
        <w:numPr>
          <w:ilvl w:val="0"/>
          <w:numId w:val="37"/>
        </w:numPr>
        <w:tabs>
          <w:tab w:val="left" w:pos="18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AC2EBA">
        <w:rPr>
          <w:sz w:val="22"/>
          <w:szCs w:val="22"/>
        </w:rPr>
        <w:t>Coordinates with other teams for troubleshooting in production issues.</w:t>
      </w:r>
    </w:p>
    <w:p w:rsidR="003065C6" w:rsidRPr="00C13430" w:rsidRDefault="003065C6" w:rsidP="00393777">
      <w:pPr>
        <w:pStyle w:val="Normal11pt"/>
        <w:numPr>
          <w:ilvl w:val="0"/>
          <w:numId w:val="37"/>
        </w:numPr>
        <w:tabs>
          <w:tab w:val="clear" w:pos="405"/>
          <w:tab w:val="left" w:pos="720"/>
        </w:tabs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13430">
        <w:rPr>
          <w:rFonts w:ascii="Times New Roman" w:hAnsi="Times New Roman" w:cs="Times New Roman"/>
          <w:sz w:val="22"/>
          <w:szCs w:val="22"/>
        </w:rPr>
        <w:lastRenderedPageBreak/>
        <w:t>Vendor co-ordination for hardware maintenance and hardware errors.</w:t>
      </w:r>
    </w:p>
    <w:p w:rsidR="003065C6" w:rsidRPr="00C13430" w:rsidRDefault="003065C6" w:rsidP="00393777">
      <w:pPr>
        <w:pStyle w:val="Title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bCs/>
          <w:sz w:val="22"/>
          <w:szCs w:val="22"/>
        </w:rPr>
      </w:pPr>
      <w:r w:rsidRPr="00C13430">
        <w:rPr>
          <w:bCs/>
          <w:sz w:val="22"/>
          <w:szCs w:val="22"/>
        </w:rPr>
        <w:t>Escalating IT issues to the manager where necessary</w:t>
      </w:r>
      <w:r w:rsidR="00521FD8">
        <w:rPr>
          <w:bCs/>
          <w:sz w:val="22"/>
          <w:szCs w:val="22"/>
        </w:rPr>
        <w:t>.</w:t>
      </w:r>
    </w:p>
    <w:p w:rsidR="003065C6" w:rsidRDefault="003065C6" w:rsidP="003065C6">
      <w:pPr>
        <w:pStyle w:val="Title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bCs/>
          <w:sz w:val="22"/>
          <w:szCs w:val="22"/>
        </w:rPr>
      </w:pPr>
      <w:r w:rsidRPr="00C13430">
        <w:rPr>
          <w:bCs/>
          <w:sz w:val="22"/>
          <w:szCs w:val="22"/>
        </w:rPr>
        <w:t>Good Experience in coordination with INFRA, NETWORK, INCIDANCE Team.</w:t>
      </w:r>
    </w:p>
    <w:p w:rsidR="008B1A3C" w:rsidRPr="00C13430" w:rsidRDefault="008B1A3C" w:rsidP="008B1A3C">
      <w:pPr>
        <w:pStyle w:val="Title"/>
        <w:tabs>
          <w:tab w:val="left" w:pos="720"/>
        </w:tabs>
        <w:spacing w:line="360" w:lineRule="auto"/>
        <w:ind w:left="720"/>
        <w:jc w:val="both"/>
        <w:rPr>
          <w:bCs/>
          <w:sz w:val="22"/>
          <w:szCs w:val="22"/>
        </w:rPr>
      </w:pPr>
    </w:p>
    <w:p w:rsidR="00C7238B" w:rsidRPr="00C13430" w:rsidRDefault="00C7238B">
      <w:pPr>
        <w:framePr w:hSpace="180" w:wrap="around" w:vAnchor="text" w:hAnchor="text" w:x="-324" w:y="1"/>
        <w:spacing w:after="60"/>
        <w:suppressOverlap/>
        <w:jc w:val="both"/>
        <w:outlineLvl w:val="0"/>
        <w:rPr>
          <w:snapToGrid w:val="0"/>
          <w:sz w:val="22"/>
          <w:szCs w:val="22"/>
        </w:rPr>
      </w:pPr>
    </w:p>
    <w:p w:rsidR="00C7238B" w:rsidRPr="00C13430" w:rsidRDefault="000311C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DOMAIN EXPERIENCE</w:t>
      </w:r>
    </w:p>
    <w:p w:rsidR="00C7238B" w:rsidRPr="00C13430" w:rsidRDefault="00C7238B" w:rsidP="001C5889">
      <w:pPr>
        <w:tabs>
          <w:tab w:val="left" w:pos="142"/>
        </w:tabs>
        <w:spacing w:line="360" w:lineRule="auto"/>
        <w:rPr>
          <w:b/>
          <w:sz w:val="22"/>
          <w:szCs w:val="22"/>
        </w:rPr>
      </w:pPr>
    </w:p>
    <w:p w:rsidR="005E735D" w:rsidRDefault="00995106">
      <w:pPr>
        <w:tabs>
          <w:tab w:val="left" w:pos="142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3) </w:t>
      </w:r>
      <w:r w:rsidRPr="0088513F">
        <w:rPr>
          <w:b/>
          <w:sz w:val="22"/>
          <w:szCs w:val="22"/>
          <w:u w:val="single"/>
        </w:rPr>
        <w:t>Experis IT Pvt Ltd.</w:t>
      </w:r>
      <w:r>
        <w:rPr>
          <w:b/>
          <w:sz w:val="22"/>
          <w:szCs w:val="22"/>
        </w:rPr>
        <w:t xml:space="preserve"> </w:t>
      </w:r>
    </w:p>
    <w:p w:rsidR="00995106" w:rsidRDefault="00995106">
      <w:pPr>
        <w:tabs>
          <w:tab w:val="left" w:pos="142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 name:</w:t>
      </w:r>
      <w:r w:rsidRPr="0088513F">
        <w:rPr>
          <w:b/>
          <w:sz w:val="22"/>
          <w:szCs w:val="22"/>
          <w:u w:val="single"/>
        </w:rPr>
        <w:t xml:space="preserve"> Vodafone idea</w:t>
      </w:r>
    </w:p>
    <w:p w:rsidR="00995106" w:rsidRDefault="00995106">
      <w:pPr>
        <w:tabs>
          <w:tab w:val="left" w:pos="142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Designation: Sr. Desktop Engineer</w:t>
      </w:r>
      <w:r w:rsidR="00641C0F">
        <w:rPr>
          <w:b/>
          <w:sz w:val="22"/>
          <w:szCs w:val="22"/>
        </w:rPr>
        <w:t>.</w:t>
      </w:r>
    </w:p>
    <w:p w:rsidR="00641C0F" w:rsidRDefault="00641C0F">
      <w:pPr>
        <w:tabs>
          <w:tab w:val="left" w:pos="142"/>
        </w:tabs>
        <w:spacing w:line="360" w:lineRule="auto"/>
        <w:rPr>
          <w:b/>
          <w:sz w:val="22"/>
          <w:szCs w:val="22"/>
        </w:rPr>
      </w:pPr>
    </w:p>
    <w:p w:rsidR="00C7238B" w:rsidRPr="00C13430" w:rsidRDefault="00995106">
      <w:pPr>
        <w:tabs>
          <w:tab w:val="left" w:pos="142"/>
        </w:tabs>
        <w:spacing w:line="360" w:lineRule="auto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</w:rPr>
        <w:t>2</w:t>
      </w:r>
      <w:r w:rsidR="005E735D">
        <w:rPr>
          <w:b/>
          <w:sz w:val="22"/>
          <w:szCs w:val="22"/>
          <w:u w:val="single"/>
        </w:rPr>
        <w:t>)</w:t>
      </w:r>
      <w:r w:rsidR="005E735D" w:rsidRPr="00C13430">
        <w:rPr>
          <w:b/>
          <w:sz w:val="22"/>
          <w:szCs w:val="22"/>
          <w:u w:val="single"/>
        </w:rPr>
        <w:t xml:space="preserve"> CMS</w:t>
      </w:r>
      <w:r w:rsidR="000311C0" w:rsidRPr="00C13430">
        <w:rPr>
          <w:b/>
          <w:sz w:val="22"/>
          <w:szCs w:val="22"/>
          <w:u w:val="single"/>
        </w:rPr>
        <w:t xml:space="preserve"> INFOSYSTEM PVT LTD.</w:t>
      </w:r>
    </w:p>
    <w:p w:rsidR="00C7238B" w:rsidRPr="00C13430" w:rsidRDefault="000311C0">
      <w:pPr>
        <w:tabs>
          <w:tab w:val="left" w:pos="142"/>
        </w:tabs>
        <w:spacing w:line="360" w:lineRule="auto"/>
        <w:rPr>
          <w:b/>
          <w:sz w:val="22"/>
          <w:szCs w:val="22"/>
          <w:lang w:val="en-US"/>
        </w:rPr>
      </w:pPr>
      <w:r w:rsidRPr="00C13430">
        <w:rPr>
          <w:b/>
          <w:sz w:val="22"/>
          <w:szCs w:val="22"/>
          <w:lang w:val="en-US"/>
        </w:rPr>
        <w:t xml:space="preserve">Project Name: </w:t>
      </w:r>
      <w:r w:rsidRPr="0088513F">
        <w:rPr>
          <w:b/>
          <w:sz w:val="22"/>
          <w:szCs w:val="22"/>
          <w:u w:val="single"/>
          <w:lang w:val="en-US"/>
        </w:rPr>
        <w:t>Royal Bank of Scotland. (Mumbai)</w:t>
      </w:r>
    </w:p>
    <w:p w:rsidR="00C7238B" w:rsidRDefault="000311C0">
      <w:pPr>
        <w:spacing w:line="360" w:lineRule="auto"/>
        <w:rPr>
          <w:b/>
          <w:bCs/>
          <w:sz w:val="22"/>
          <w:szCs w:val="22"/>
          <w:u w:val="single"/>
        </w:rPr>
      </w:pPr>
      <w:r w:rsidRPr="00C13430">
        <w:rPr>
          <w:b/>
          <w:bCs/>
          <w:sz w:val="22"/>
          <w:szCs w:val="22"/>
        </w:rPr>
        <w:t xml:space="preserve">Designation:  </w:t>
      </w:r>
      <w:r w:rsidRPr="00C13430">
        <w:rPr>
          <w:b/>
          <w:bCs/>
          <w:sz w:val="22"/>
          <w:szCs w:val="22"/>
          <w:u w:val="single"/>
        </w:rPr>
        <w:t>Senior System Engineer</w:t>
      </w:r>
      <w:r w:rsidR="00641C0F">
        <w:rPr>
          <w:b/>
          <w:bCs/>
          <w:sz w:val="22"/>
          <w:szCs w:val="22"/>
          <w:u w:val="single"/>
        </w:rPr>
        <w:t>.</w:t>
      </w:r>
    </w:p>
    <w:p w:rsidR="00641C0F" w:rsidRPr="00C13430" w:rsidRDefault="00641C0F">
      <w:pPr>
        <w:spacing w:line="360" w:lineRule="auto"/>
        <w:rPr>
          <w:b/>
          <w:bCs/>
          <w:sz w:val="22"/>
          <w:szCs w:val="22"/>
          <w:u w:val="single"/>
        </w:rPr>
      </w:pPr>
    </w:p>
    <w:p w:rsidR="00C7238B" w:rsidRDefault="00995106">
      <w:pPr>
        <w:tabs>
          <w:tab w:val="left" w:pos="142"/>
        </w:tabs>
        <w:spacing w:line="36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1</w:t>
      </w:r>
      <w:r w:rsidR="000311C0" w:rsidRPr="00C13430">
        <w:rPr>
          <w:b/>
          <w:sz w:val="22"/>
          <w:szCs w:val="22"/>
        </w:rPr>
        <w:t xml:space="preserve">)  </w:t>
      </w:r>
      <w:r w:rsidR="00E376D3">
        <w:rPr>
          <w:b/>
          <w:sz w:val="22"/>
          <w:szCs w:val="22"/>
          <w:u w:val="single"/>
        </w:rPr>
        <w:t>EMBEE Software Pvt</w:t>
      </w:r>
      <w:r w:rsidR="000311C0" w:rsidRPr="00C13430">
        <w:rPr>
          <w:b/>
          <w:sz w:val="22"/>
          <w:szCs w:val="22"/>
          <w:u w:val="single"/>
        </w:rPr>
        <w:t xml:space="preserve"> Ltd.</w:t>
      </w:r>
    </w:p>
    <w:p w:rsidR="005B4FDD" w:rsidRPr="00C13430" w:rsidRDefault="005B4FDD">
      <w:pPr>
        <w:tabs>
          <w:tab w:val="left" w:pos="142"/>
        </w:tabs>
        <w:spacing w:line="360" w:lineRule="auto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Project name: Conjoin Solution</w:t>
      </w:r>
    </w:p>
    <w:p w:rsidR="00C7238B" w:rsidRDefault="005B4FDD" w:rsidP="005B4FDD">
      <w:pPr>
        <w:tabs>
          <w:tab w:val="left" w:pos="142"/>
        </w:tabs>
        <w:spacing w:line="36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</w:t>
      </w:r>
      <w:r w:rsidR="000311C0" w:rsidRPr="00C13430">
        <w:rPr>
          <w:b/>
          <w:bCs/>
          <w:sz w:val="22"/>
          <w:szCs w:val="22"/>
        </w:rPr>
        <w:t xml:space="preserve">esignation:  </w:t>
      </w:r>
      <w:r w:rsidR="000311C0" w:rsidRPr="00C13430">
        <w:rPr>
          <w:b/>
          <w:bCs/>
          <w:sz w:val="22"/>
          <w:szCs w:val="22"/>
          <w:u w:val="single"/>
        </w:rPr>
        <w:t>Technical support engineer</w:t>
      </w:r>
      <w:r w:rsidR="00641C0F">
        <w:rPr>
          <w:b/>
          <w:bCs/>
          <w:sz w:val="22"/>
          <w:szCs w:val="22"/>
          <w:u w:val="single"/>
        </w:rPr>
        <w:t>.</w:t>
      </w:r>
    </w:p>
    <w:p w:rsidR="00641C0F" w:rsidRPr="00C13430" w:rsidRDefault="00641C0F" w:rsidP="005B4FDD">
      <w:pPr>
        <w:tabs>
          <w:tab w:val="left" w:pos="142"/>
        </w:tabs>
        <w:spacing w:line="360" w:lineRule="auto"/>
        <w:rPr>
          <w:b/>
          <w:bCs/>
          <w:sz w:val="22"/>
          <w:szCs w:val="22"/>
          <w:u w:val="single"/>
        </w:rPr>
      </w:pPr>
    </w:p>
    <w:p w:rsidR="00C7238B" w:rsidRPr="00C13430" w:rsidRDefault="000311C0">
      <w:pPr>
        <w:tabs>
          <w:tab w:val="left" w:pos="7140"/>
        </w:tabs>
        <w:suppressAutoHyphens/>
        <w:ind w:left="720"/>
        <w:rPr>
          <w:sz w:val="22"/>
          <w:szCs w:val="22"/>
        </w:rPr>
      </w:pPr>
      <w:r w:rsidRPr="00C13430">
        <w:rPr>
          <w:sz w:val="22"/>
          <w:szCs w:val="22"/>
        </w:rPr>
        <w:tab/>
      </w:r>
    </w:p>
    <w:p w:rsidR="00C7238B" w:rsidRPr="00C13430" w:rsidRDefault="000311C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EDUCATIONAL QUALIFICATION</w:t>
      </w:r>
    </w:p>
    <w:p w:rsidR="00C7238B" w:rsidRPr="00C13430" w:rsidRDefault="00C7238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7238B" w:rsidRPr="00C13430" w:rsidRDefault="001C588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  <w:lang w:val="en-IN"/>
        </w:rPr>
      </w:pPr>
      <w:r w:rsidRPr="00C13430">
        <w:rPr>
          <w:b/>
          <w:bCs/>
          <w:sz w:val="22"/>
          <w:szCs w:val="22"/>
        </w:rPr>
        <w:t>MBA IT</w:t>
      </w:r>
      <w:r w:rsidR="00097C36">
        <w:rPr>
          <w:sz w:val="22"/>
          <w:szCs w:val="22"/>
        </w:rPr>
        <w:t xml:space="preserve"> passed</w:t>
      </w:r>
      <w:r w:rsidR="0015178C">
        <w:rPr>
          <w:sz w:val="22"/>
          <w:szCs w:val="22"/>
        </w:rPr>
        <w:t xml:space="preserve"> from KCTM Mumbai (2012, </w:t>
      </w:r>
      <w:r w:rsidR="0015178C" w:rsidRPr="0015178C">
        <w:rPr>
          <w:b/>
          <w:bCs/>
          <w:sz w:val="22"/>
          <w:szCs w:val="22"/>
        </w:rPr>
        <w:t>A</w:t>
      </w:r>
      <w:r w:rsidR="0015178C">
        <w:rPr>
          <w:sz w:val="22"/>
          <w:szCs w:val="22"/>
        </w:rPr>
        <w:t xml:space="preserve"> Grade)</w:t>
      </w:r>
    </w:p>
    <w:p w:rsidR="00C7238B" w:rsidRPr="00C13430" w:rsidRDefault="00E376D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  <w:lang w:val="en-IN"/>
        </w:rPr>
      </w:pPr>
      <w:r>
        <w:rPr>
          <w:b/>
          <w:bCs/>
          <w:sz w:val="22"/>
          <w:szCs w:val="22"/>
        </w:rPr>
        <w:t>B</w:t>
      </w:r>
      <w:r w:rsidR="000311C0" w:rsidRPr="00C13430">
        <w:rPr>
          <w:b/>
          <w:bCs/>
          <w:sz w:val="22"/>
          <w:szCs w:val="22"/>
        </w:rPr>
        <w:t>Sc</w:t>
      </w:r>
      <w:r w:rsidR="008B1A3C">
        <w:rPr>
          <w:b/>
          <w:bCs/>
          <w:sz w:val="22"/>
          <w:szCs w:val="22"/>
        </w:rPr>
        <w:t>.</w:t>
      </w:r>
      <w:r w:rsidR="001C5889" w:rsidRPr="00C13430">
        <w:rPr>
          <w:b/>
          <w:bCs/>
          <w:sz w:val="22"/>
          <w:szCs w:val="22"/>
        </w:rPr>
        <w:t xml:space="preserve">   </w:t>
      </w:r>
      <w:r w:rsidR="00097C36">
        <w:rPr>
          <w:b/>
          <w:bCs/>
          <w:sz w:val="22"/>
          <w:szCs w:val="22"/>
        </w:rPr>
        <w:t xml:space="preserve">    </w:t>
      </w:r>
      <w:r w:rsidR="001C5889" w:rsidRPr="00C13430">
        <w:rPr>
          <w:b/>
          <w:bCs/>
          <w:sz w:val="22"/>
          <w:szCs w:val="22"/>
        </w:rPr>
        <w:t xml:space="preserve"> </w:t>
      </w:r>
      <w:r w:rsidR="000311C0" w:rsidRPr="00C13430">
        <w:rPr>
          <w:sz w:val="22"/>
          <w:szCs w:val="22"/>
        </w:rPr>
        <w:t>passed from Mumbai University in (</w:t>
      </w:r>
      <w:r w:rsidR="000311C0" w:rsidRPr="00C13430">
        <w:rPr>
          <w:sz w:val="22"/>
          <w:szCs w:val="22"/>
          <w:lang w:val="en-IN"/>
        </w:rPr>
        <w:t>March- 2008</w:t>
      </w:r>
      <w:r w:rsidR="0015178C">
        <w:rPr>
          <w:sz w:val="22"/>
          <w:szCs w:val="22"/>
        </w:rPr>
        <w:t xml:space="preserve">, </w:t>
      </w:r>
      <w:r w:rsidR="0015178C" w:rsidRPr="0015178C">
        <w:rPr>
          <w:b/>
          <w:bCs/>
          <w:sz w:val="22"/>
          <w:szCs w:val="22"/>
        </w:rPr>
        <w:t xml:space="preserve">A </w:t>
      </w:r>
      <w:r w:rsidR="0015178C">
        <w:rPr>
          <w:sz w:val="22"/>
          <w:szCs w:val="22"/>
        </w:rPr>
        <w:t>Grade)</w:t>
      </w:r>
    </w:p>
    <w:p w:rsidR="00C7238B" w:rsidRPr="00C13430" w:rsidRDefault="000311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  <w:lang w:val="en-IN"/>
        </w:rPr>
      </w:pPr>
      <w:r w:rsidRPr="00C13430">
        <w:rPr>
          <w:b/>
          <w:bCs/>
          <w:sz w:val="22"/>
          <w:szCs w:val="22"/>
          <w:lang w:val="en-IN"/>
        </w:rPr>
        <w:t>H.S.C.</w:t>
      </w:r>
      <w:r w:rsidR="001C5889" w:rsidRPr="00C13430">
        <w:rPr>
          <w:b/>
          <w:bCs/>
          <w:sz w:val="22"/>
          <w:szCs w:val="22"/>
          <w:lang w:val="en-IN"/>
        </w:rPr>
        <w:t xml:space="preserve"> </w:t>
      </w:r>
      <w:r w:rsidR="00097C36">
        <w:rPr>
          <w:b/>
          <w:bCs/>
          <w:sz w:val="22"/>
          <w:szCs w:val="22"/>
          <w:lang w:val="en-IN"/>
        </w:rPr>
        <w:t xml:space="preserve">  </w:t>
      </w:r>
      <w:r w:rsidR="001C5889" w:rsidRPr="00C13430">
        <w:rPr>
          <w:b/>
          <w:bCs/>
          <w:sz w:val="22"/>
          <w:szCs w:val="22"/>
          <w:lang w:val="en-IN"/>
        </w:rPr>
        <w:t xml:space="preserve"> </w:t>
      </w:r>
      <w:r w:rsidRPr="00C13430">
        <w:rPr>
          <w:sz w:val="22"/>
          <w:szCs w:val="22"/>
          <w:lang w:val="en-IN"/>
        </w:rPr>
        <w:t xml:space="preserve">passed from Maharashtra State </w:t>
      </w:r>
      <w:r w:rsidR="0015178C">
        <w:rPr>
          <w:sz w:val="22"/>
          <w:szCs w:val="22"/>
          <w:lang w:val="en-IN"/>
        </w:rPr>
        <w:t xml:space="preserve">Board in (March- 2005, </w:t>
      </w:r>
      <w:r w:rsidR="0015178C" w:rsidRPr="0015178C">
        <w:rPr>
          <w:b/>
          <w:bCs/>
          <w:sz w:val="22"/>
          <w:szCs w:val="22"/>
          <w:lang w:val="en-IN"/>
        </w:rPr>
        <w:t>B+</w:t>
      </w:r>
      <w:r w:rsidR="0015178C">
        <w:rPr>
          <w:sz w:val="22"/>
          <w:szCs w:val="22"/>
          <w:lang w:val="en-IN"/>
        </w:rPr>
        <w:t xml:space="preserve"> Grade)</w:t>
      </w:r>
    </w:p>
    <w:p w:rsidR="00C7238B" w:rsidRPr="00771C17" w:rsidRDefault="000311C0" w:rsidP="00771C1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22"/>
          <w:szCs w:val="22"/>
        </w:rPr>
      </w:pPr>
      <w:r w:rsidRPr="00771C17">
        <w:rPr>
          <w:b/>
          <w:bCs/>
          <w:sz w:val="22"/>
          <w:szCs w:val="22"/>
          <w:lang w:val="en-IN"/>
        </w:rPr>
        <w:t xml:space="preserve">S.S.C. </w:t>
      </w:r>
      <w:r w:rsidR="00097C36">
        <w:rPr>
          <w:b/>
          <w:bCs/>
          <w:sz w:val="22"/>
          <w:szCs w:val="22"/>
          <w:lang w:val="en-IN"/>
        </w:rPr>
        <w:t xml:space="preserve">   </w:t>
      </w:r>
      <w:r w:rsidR="001C5889" w:rsidRPr="00771C17">
        <w:rPr>
          <w:b/>
          <w:bCs/>
          <w:sz w:val="22"/>
          <w:szCs w:val="22"/>
          <w:lang w:val="en-IN"/>
        </w:rPr>
        <w:t xml:space="preserve"> </w:t>
      </w:r>
      <w:r w:rsidRPr="00771C17">
        <w:rPr>
          <w:sz w:val="22"/>
          <w:szCs w:val="22"/>
          <w:lang w:val="en-IN"/>
        </w:rPr>
        <w:t>passed from Maharash</w:t>
      </w:r>
      <w:r w:rsidR="0015178C">
        <w:rPr>
          <w:sz w:val="22"/>
          <w:szCs w:val="22"/>
          <w:lang w:val="en-IN"/>
        </w:rPr>
        <w:t xml:space="preserve">tra State Board in (March- 2003, </w:t>
      </w:r>
      <w:r w:rsidR="0015178C" w:rsidRPr="0015178C">
        <w:rPr>
          <w:b/>
          <w:bCs/>
          <w:sz w:val="22"/>
          <w:szCs w:val="22"/>
          <w:lang w:val="en-IN"/>
        </w:rPr>
        <w:t>A</w:t>
      </w:r>
      <w:r w:rsidR="0015178C">
        <w:rPr>
          <w:sz w:val="22"/>
          <w:szCs w:val="22"/>
          <w:lang w:val="en-IN"/>
        </w:rPr>
        <w:t xml:space="preserve"> Grade)</w:t>
      </w:r>
    </w:p>
    <w:p w:rsidR="00C7238B" w:rsidRPr="00C13430" w:rsidRDefault="00C7238B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C7238B" w:rsidRPr="00C13430" w:rsidRDefault="000311C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13430">
        <w:rPr>
          <w:b/>
          <w:bCs/>
          <w:color w:val="000000"/>
          <w:sz w:val="22"/>
          <w:szCs w:val="22"/>
        </w:rPr>
        <w:t>PERSONAL INFORMATION</w:t>
      </w:r>
    </w:p>
    <w:p w:rsidR="00C7238B" w:rsidRPr="00C13430" w:rsidRDefault="00C7238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7238B" w:rsidRPr="00C13430" w:rsidRDefault="000311C0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C13430">
        <w:rPr>
          <w:sz w:val="22"/>
          <w:szCs w:val="22"/>
        </w:rPr>
        <w:t xml:space="preserve">Gender  </w:t>
      </w:r>
      <w:r w:rsidRPr="00C13430">
        <w:rPr>
          <w:sz w:val="22"/>
          <w:szCs w:val="22"/>
        </w:rPr>
        <w:tab/>
      </w:r>
      <w:r w:rsidRPr="00C13430">
        <w:rPr>
          <w:sz w:val="22"/>
          <w:szCs w:val="22"/>
        </w:rPr>
        <w:tab/>
        <w:t>: Male.</w:t>
      </w:r>
    </w:p>
    <w:p w:rsidR="00C7238B" w:rsidRPr="00C13430" w:rsidRDefault="000311C0">
      <w:pPr>
        <w:tabs>
          <w:tab w:val="left" w:pos="180"/>
        </w:tabs>
        <w:ind w:left="720"/>
        <w:jc w:val="both"/>
        <w:rPr>
          <w:sz w:val="22"/>
          <w:szCs w:val="22"/>
        </w:rPr>
      </w:pPr>
      <w:r w:rsidRPr="00C13430">
        <w:rPr>
          <w:sz w:val="22"/>
          <w:szCs w:val="22"/>
        </w:rPr>
        <w:t xml:space="preserve">Language Known </w:t>
      </w:r>
      <w:r w:rsidRPr="00C13430">
        <w:rPr>
          <w:sz w:val="22"/>
          <w:szCs w:val="22"/>
        </w:rPr>
        <w:tab/>
        <w:t>: English, Hindi, Marathi</w:t>
      </w:r>
      <w:r w:rsidR="00771C17">
        <w:rPr>
          <w:sz w:val="22"/>
          <w:szCs w:val="22"/>
        </w:rPr>
        <w:t>.</w:t>
      </w:r>
      <w:r w:rsidRPr="00C13430">
        <w:rPr>
          <w:sz w:val="22"/>
          <w:szCs w:val="22"/>
        </w:rPr>
        <w:t xml:space="preserve"> </w:t>
      </w:r>
    </w:p>
    <w:p w:rsidR="00C7238B" w:rsidRDefault="000311C0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  <w:lang w:val="en-US"/>
        </w:rPr>
      </w:pPr>
      <w:r w:rsidRPr="00C13430">
        <w:rPr>
          <w:sz w:val="22"/>
          <w:szCs w:val="22"/>
        </w:rPr>
        <w:t xml:space="preserve">Hobbies          </w:t>
      </w:r>
      <w:r w:rsidR="00C13430">
        <w:rPr>
          <w:sz w:val="22"/>
          <w:szCs w:val="22"/>
        </w:rPr>
        <w:tab/>
      </w:r>
      <w:r w:rsidRPr="00C13430">
        <w:rPr>
          <w:sz w:val="22"/>
          <w:szCs w:val="22"/>
        </w:rPr>
        <w:t xml:space="preserve">  </w:t>
      </w:r>
      <w:r w:rsidR="001C5889" w:rsidRPr="00C13430">
        <w:rPr>
          <w:sz w:val="22"/>
          <w:szCs w:val="22"/>
        </w:rPr>
        <w:tab/>
      </w:r>
      <w:r w:rsidRPr="00C13430">
        <w:rPr>
          <w:sz w:val="22"/>
          <w:szCs w:val="22"/>
        </w:rPr>
        <w:t>: Cricket, photography</w:t>
      </w:r>
      <w:r w:rsidRPr="00C13430">
        <w:rPr>
          <w:sz w:val="22"/>
          <w:szCs w:val="22"/>
          <w:lang w:val="en-US"/>
        </w:rPr>
        <w:t>, swimming</w:t>
      </w:r>
      <w:r w:rsidR="00771C17">
        <w:rPr>
          <w:sz w:val="22"/>
          <w:szCs w:val="22"/>
          <w:lang w:val="en-US"/>
        </w:rPr>
        <w:t>.</w:t>
      </w:r>
      <w:r w:rsidRPr="00C13430">
        <w:rPr>
          <w:sz w:val="22"/>
          <w:szCs w:val="22"/>
          <w:lang w:val="en-US"/>
        </w:rPr>
        <w:t xml:space="preserve"> </w:t>
      </w:r>
    </w:p>
    <w:p w:rsidR="00771C17" w:rsidRPr="00454605" w:rsidRDefault="00771C17" w:rsidP="00771C17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Email ID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: </w:t>
      </w:r>
      <w:hyperlink r:id="rId9" w:history="1">
        <w:r w:rsidRPr="00454605">
          <w:rPr>
            <w:rStyle w:val="Hyperlink"/>
            <w:color w:val="auto"/>
            <w:sz w:val="22"/>
            <w:szCs w:val="22"/>
            <w:lang w:val="en-US"/>
          </w:rPr>
          <w:t>patildeepakdilip@gmail.com</w:t>
        </w:r>
      </w:hyperlink>
      <w:r w:rsidRPr="00454605">
        <w:rPr>
          <w:sz w:val="22"/>
          <w:szCs w:val="22"/>
          <w:lang w:val="en-US"/>
        </w:rPr>
        <w:t>.</w:t>
      </w:r>
    </w:p>
    <w:p w:rsidR="00771C17" w:rsidRPr="00771C17" w:rsidRDefault="00771C17" w:rsidP="00771C17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:rsidR="00771C17" w:rsidRDefault="00771C17" w:rsidP="00771C17">
      <w:pPr>
        <w:tabs>
          <w:tab w:val="left" w:pos="726"/>
          <w:tab w:val="left" w:pos="1122"/>
          <w:tab w:val="left" w:pos="6468"/>
        </w:tabs>
        <w:rPr>
          <w:b/>
          <w:sz w:val="22"/>
          <w:szCs w:val="22"/>
          <w:u w:val="single"/>
          <w:lang w:bidi="en-US"/>
        </w:rPr>
      </w:pPr>
      <w:r>
        <w:rPr>
          <w:b/>
          <w:bCs/>
          <w:sz w:val="22"/>
          <w:szCs w:val="22"/>
          <w:u w:val="single"/>
          <w:lang w:bidi="en-US"/>
        </w:rPr>
        <w:t>DECLARATION</w:t>
      </w:r>
      <w:r>
        <w:rPr>
          <w:b/>
          <w:sz w:val="22"/>
          <w:szCs w:val="22"/>
          <w:u w:val="single"/>
          <w:lang w:bidi="en-US"/>
        </w:rPr>
        <w:t>:</w:t>
      </w:r>
    </w:p>
    <w:p w:rsidR="00771C17" w:rsidRDefault="00771C17" w:rsidP="00771C17">
      <w:pPr>
        <w:tabs>
          <w:tab w:val="left" w:pos="726"/>
          <w:tab w:val="left" w:pos="1122"/>
          <w:tab w:val="left" w:pos="6468"/>
        </w:tabs>
        <w:rPr>
          <w:sz w:val="22"/>
          <w:szCs w:val="22"/>
          <w:lang w:bidi="en-US"/>
        </w:rPr>
      </w:pPr>
    </w:p>
    <w:p w:rsidR="00771C17" w:rsidRDefault="00771C17" w:rsidP="00771C17">
      <w:pPr>
        <w:tabs>
          <w:tab w:val="left" w:pos="726"/>
          <w:tab w:val="left" w:pos="1122"/>
          <w:tab w:val="left" w:pos="6468"/>
        </w:tabs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I hereby declare that the above written particulars are true to the best of my knowledge and belief.</w:t>
      </w:r>
    </w:p>
    <w:p w:rsidR="00771C17" w:rsidRDefault="00771C17" w:rsidP="00771C17">
      <w:pPr>
        <w:tabs>
          <w:tab w:val="left" w:pos="726"/>
          <w:tab w:val="left" w:pos="1122"/>
          <w:tab w:val="left" w:pos="6468"/>
        </w:tabs>
        <w:rPr>
          <w:bCs/>
          <w:sz w:val="20"/>
          <w:szCs w:val="20"/>
        </w:rPr>
      </w:pPr>
    </w:p>
    <w:p w:rsidR="00771C17" w:rsidRDefault="00771C17" w:rsidP="00771C17">
      <w:pPr>
        <w:spacing w:line="360" w:lineRule="auto"/>
        <w:jc w:val="both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>Date: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 w:rsidR="00771C17" w:rsidRDefault="00771C17" w:rsidP="00771C17">
      <w:pPr>
        <w:spacing w:line="360" w:lineRule="auto"/>
        <w:jc w:val="both"/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color w:val="36363D"/>
          <w:sz w:val="22"/>
          <w:szCs w:val="22"/>
        </w:rPr>
        <w:t>(Deepak Patil)</w:t>
      </w:r>
    </w:p>
    <w:p w:rsidR="00C7238B" w:rsidRPr="00C13430" w:rsidRDefault="00C7238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C7238B" w:rsidRPr="00C13430" w:rsidSect="00C7238B">
      <w:headerReference w:type="even" r:id="rId10"/>
      <w:headerReference w:type="default" r:id="rId11"/>
      <w:footerReference w:type="default" r:id="rId12"/>
      <w:pgSz w:w="12240" w:h="15840"/>
      <w:pgMar w:top="776" w:right="1800" w:bottom="1170" w:left="1620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EC6" w:rsidRDefault="00F37EC6" w:rsidP="00C7238B">
      <w:r>
        <w:separator/>
      </w:r>
    </w:p>
  </w:endnote>
  <w:endnote w:type="continuationSeparator" w:id="0">
    <w:p w:rsidR="00F37EC6" w:rsidRDefault="00F37EC6" w:rsidP="00C7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38B" w:rsidRDefault="000311C0">
    <w:pPr>
      <w:pStyle w:val="Footer"/>
      <w:jc w:val="center"/>
    </w:pPr>
    <w:r>
      <w:t xml:space="preserve">-  </w:t>
    </w:r>
    <w:r w:rsidR="009D0563">
      <w:fldChar w:fldCharType="begin"/>
    </w:r>
    <w:r>
      <w:instrText xml:space="preserve"> PAGE </w:instrText>
    </w:r>
    <w:r w:rsidR="009D0563">
      <w:fldChar w:fldCharType="separate"/>
    </w:r>
    <w:r w:rsidR="00957807">
      <w:rPr>
        <w:noProof/>
      </w:rPr>
      <w:t>3</w:t>
    </w:r>
    <w:r w:rsidR="009D0563">
      <w:rPr>
        <w:noProof/>
      </w:rPr>
      <w:fldChar w:fldCharType="end"/>
    </w:r>
    <w:r>
      <w:t xml:space="preserve"> –</w:t>
    </w:r>
  </w:p>
  <w:p w:rsidR="00C7238B" w:rsidRDefault="00C7238B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EC6" w:rsidRDefault="00F37EC6" w:rsidP="00C7238B">
      <w:r>
        <w:separator/>
      </w:r>
    </w:p>
  </w:footnote>
  <w:footnote w:type="continuationSeparator" w:id="0">
    <w:p w:rsidR="00F37EC6" w:rsidRDefault="00F37EC6" w:rsidP="00C72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38B" w:rsidRDefault="00C7238B">
    <w:pPr>
      <w:pStyle w:val="Header"/>
      <w:rPr>
        <w:rFonts w:ascii="Arial" w:hAnsi="Arial" w:cs="Arial"/>
        <w:b/>
        <w:iCs/>
        <w:color w:val="1F497D"/>
      </w:rPr>
    </w:pPr>
  </w:p>
  <w:p w:rsidR="00C7238B" w:rsidRDefault="00C723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38B" w:rsidRDefault="00C7238B">
    <w:pPr>
      <w:tabs>
        <w:tab w:val="left" w:pos="945"/>
        <w:tab w:val="right" w:pos="8820"/>
      </w:tabs>
      <w:rPr>
        <w:rFonts w:ascii="Arial" w:hAnsi="Arial" w:cs="Arial"/>
        <w:b/>
        <w:color w:val="333333"/>
        <w:sz w:val="19"/>
        <w:szCs w:val="19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B07E859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526CE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44E6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E47F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0425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C3A59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9091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822F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25472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hybridMultilevel"/>
    <w:tmpl w:val="00000000"/>
    <w:lvl w:ilvl="0" w:tplc="543AB7B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 w:tplc="E5A0CF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E4216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A69D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00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94AB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5C49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840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EE4A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C1DED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C488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42B5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9AFA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AC73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50C5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87ADC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72A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5653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5894ADDE"/>
    <w:lvl w:ilvl="0" w:tplc="0409000D">
      <w:start w:val="1"/>
      <w:numFmt w:val="bullet"/>
      <w:lvlText w:val="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D363CB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6DACF40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000000"/>
        <w:sz w:val="16"/>
      </w:rPr>
    </w:lvl>
    <w:lvl w:ilvl="1" w:tplc="885A4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8305C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FA51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EEEB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54B9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8AFA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4EEB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88D9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42CCE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E82484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27EE271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 w:tplc="0D248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BA16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44C3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807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4FAA8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D65C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C2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E470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C03411D2"/>
    <w:lvl w:ilvl="0" w:tplc="291C873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22EF7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 w:tplc="1BA03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5EA3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EABA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163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C46E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0E81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94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C4F2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738672D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</w:abstractNum>
  <w:abstractNum w:abstractNumId="14" w15:restartNumberingAfterBreak="0">
    <w:nsid w:val="0000000F"/>
    <w:multiLevelType w:val="hybridMultilevel"/>
    <w:tmpl w:val="00000000"/>
    <w:lvl w:ilvl="0" w:tplc="E9B2E76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 w:tplc="DA7C4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4E57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B060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3AD0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968C4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D8EA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22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D6485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FB2C6DD6"/>
    <w:lvl w:ilvl="0" w:tplc="BEE850F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D3C5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24FE6A5E"/>
    <w:lvl w:ilvl="0">
      <w:start w:val="1"/>
      <w:numFmt w:val="bullet"/>
      <w:lvlText w:val="*"/>
      <w:lvlJc w:val="left"/>
    </w:lvl>
  </w:abstractNum>
  <w:abstractNum w:abstractNumId="18" w15:restartNumberingAfterBreak="0">
    <w:nsid w:val="00000013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pStyle w:val="Heading2"/>
      <w:lvlText w:val=""/>
      <w:lvlJc w:val="left"/>
      <w:pPr>
        <w:ind w:left="576" w:hanging="576"/>
      </w:pPr>
    </w:lvl>
    <w:lvl w:ilvl="2">
      <w:start w:val="1"/>
      <w:numFmt w:val="bullet"/>
      <w:pStyle w:val="Heading3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pStyle w:val="Heading7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9" w15:restartNumberingAfterBreak="0">
    <w:nsid w:val="00000014"/>
    <w:multiLevelType w:val="hybridMultilevel"/>
    <w:tmpl w:val="00000000"/>
    <w:lvl w:ilvl="0" w:tplc="A4E8D0CA">
      <w:start w:val="1"/>
      <w:numFmt w:val="bullet"/>
      <w:lvlText w:val=""/>
      <w:lvlJc w:val="left"/>
      <w:pPr>
        <w:ind w:left="795" w:hanging="360"/>
      </w:pPr>
      <w:rPr>
        <w:rFonts w:ascii="Wingdings" w:hAnsi="Wingdings"/>
        <w:sz w:val="16"/>
      </w:rPr>
    </w:lvl>
    <w:lvl w:ilvl="1" w:tplc="7A6876AC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 w:tplc="05782618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 w:tplc="AC68A9E0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 w:tplc="8D56AA8A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 w:tplc="DEEA494A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 w:tplc="2D849CDE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 w:tplc="62AE2804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 w:tplc="67743B0A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D8C83210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062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7D25E74"/>
    <w:lvl w:ilvl="0" w:tplc="0409000D">
      <w:start w:val="1"/>
      <w:numFmt w:val="bullet"/>
      <w:lvlText w:val="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10A2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C7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8409D2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39BEBBA0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0000000"/>
    <w:lvl w:ilvl="0" w:tplc="C4BC16A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000000"/>
        <w:sz w:val="16"/>
      </w:rPr>
    </w:lvl>
    <w:lvl w:ilvl="1" w:tplc="3D46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04B0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A69D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EA57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7484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5CC5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78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FA30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Courier New"/>
      </w:rPr>
    </w:lvl>
  </w:abstractNum>
  <w:abstractNum w:abstractNumId="29" w15:restartNumberingAfterBreak="0">
    <w:nsid w:val="0000001E"/>
    <w:multiLevelType w:val="hybridMultilevel"/>
    <w:tmpl w:val="E42CEDE0"/>
    <w:lvl w:ilvl="0" w:tplc="579EB32A">
      <w:start w:val="1"/>
      <w:numFmt w:val="bullet"/>
      <w:lvlText w:val=""/>
      <w:lvlJc w:val="left"/>
      <w:pPr>
        <w:ind w:left="717" w:hanging="360"/>
      </w:pPr>
      <w:rPr>
        <w:rFonts w:ascii="Wingdings" w:eastAsia="Times New Roman" w:hAnsi="Wingdings" w:cs="Wingdings" w:hint="default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6B3A2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singleLevel"/>
    <w:tmpl w:val="00000000"/>
    <w:lvl w:ilvl="0">
      <w:start w:val="1"/>
      <w:numFmt w:val="bullet"/>
      <w:pStyle w:val="NormalLatinArial"/>
      <w:lvlText w:val=""/>
      <w:lvlJc w:val="left"/>
      <w:pPr>
        <w:ind w:left="720" w:hanging="363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E3A4A4B8"/>
    <w:lvl w:ilvl="0" w:tplc="9DF6736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D730E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385A4892"/>
    <w:lvl w:ilvl="0" w:tplc="DC10E4FC">
      <w:start w:val="1"/>
      <w:numFmt w:val="bullet"/>
      <w:lvlText w:val=""/>
      <w:lvlJc w:val="left"/>
      <w:pPr>
        <w:ind w:left="717" w:hanging="360"/>
      </w:pPr>
      <w:rPr>
        <w:rFonts w:ascii="Wingdings" w:eastAsia="Times New Roman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00000000"/>
    <w:lvl w:ilvl="0" w:tplc="BCDE052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16"/>
      </w:rPr>
    </w:lvl>
    <w:lvl w:ilvl="1" w:tplc="939AED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66C7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104D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FEE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3E3A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724E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9B2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83CA2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493CE3B6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11B46963"/>
    <w:multiLevelType w:val="hybridMultilevel"/>
    <w:tmpl w:val="00000000"/>
    <w:lvl w:ilvl="0" w:tplc="69B6089A">
      <w:start w:val="1"/>
      <w:numFmt w:val="bullet"/>
      <w:lvlText w:val=""/>
      <w:lvlJc w:val="left"/>
      <w:pPr>
        <w:ind w:left="717" w:hanging="360"/>
      </w:pPr>
      <w:rPr>
        <w:rFonts w:ascii="Wingdings" w:hAnsi="Wingdings"/>
        <w:sz w:val="16"/>
      </w:rPr>
    </w:lvl>
    <w:lvl w:ilvl="1" w:tplc="62EA1452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/>
      </w:rPr>
    </w:lvl>
    <w:lvl w:ilvl="2" w:tplc="D5EC592C">
      <w:start w:val="1"/>
      <w:numFmt w:val="bullet"/>
      <w:lvlText w:val=""/>
      <w:lvlJc w:val="left"/>
      <w:pPr>
        <w:ind w:left="2157" w:hanging="360"/>
      </w:pPr>
      <w:rPr>
        <w:rFonts w:ascii="Wingdings" w:hAnsi="Wingdings"/>
      </w:rPr>
    </w:lvl>
    <w:lvl w:ilvl="3" w:tplc="40822A5C">
      <w:start w:val="1"/>
      <w:numFmt w:val="bullet"/>
      <w:lvlText w:val=""/>
      <w:lvlJc w:val="left"/>
      <w:pPr>
        <w:ind w:left="2877" w:hanging="360"/>
      </w:pPr>
      <w:rPr>
        <w:rFonts w:ascii="Symbol" w:hAnsi="Symbol"/>
      </w:rPr>
    </w:lvl>
    <w:lvl w:ilvl="4" w:tplc="6676375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/>
      </w:rPr>
    </w:lvl>
    <w:lvl w:ilvl="5" w:tplc="F346845C">
      <w:start w:val="1"/>
      <w:numFmt w:val="bullet"/>
      <w:lvlText w:val=""/>
      <w:lvlJc w:val="left"/>
      <w:pPr>
        <w:ind w:left="4317" w:hanging="360"/>
      </w:pPr>
      <w:rPr>
        <w:rFonts w:ascii="Wingdings" w:hAnsi="Wingdings"/>
      </w:rPr>
    </w:lvl>
    <w:lvl w:ilvl="6" w:tplc="5EF6648C">
      <w:start w:val="1"/>
      <w:numFmt w:val="bullet"/>
      <w:lvlText w:val=""/>
      <w:lvlJc w:val="left"/>
      <w:pPr>
        <w:ind w:left="5037" w:hanging="360"/>
      </w:pPr>
      <w:rPr>
        <w:rFonts w:ascii="Symbol" w:hAnsi="Symbol"/>
      </w:rPr>
    </w:lvl>
    <w:lvl w:ilvl="7" w:tplc="E5521EBE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/>
      </w:rPr>
    </w:lvl>
    <w:lvl w:ilvl="8" w:tplc="DF2E98B0">
      <w:start w:val="1"/>
      <w:numFmt w:val="bullet"/>
      <w:lvlText w:val=""/>
      <w:lvlJc w:val="left"/>
      <w:pPr>
        <w:ind w:left="6477" w:hanging="360"/>
      </w:pPr>
      <w:rPr>
        <w:rFonts w:ascii="Wingdings" w:hAnsi="Wingdings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5"/>
  </w:num>
  <w:num w:numId="5">
    <w:abstractNumId w:val="23"/>
  </w:num>
  <w:num w:numId="6">
    <w:abstractNumId w:val="18"/>
  </w:num>
  <w:num w:numId="7">
    <w:abstractNumId w:val="20"/>
  </w:num>
  <w:num w:numId="8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7"/>
  </w:num>
  <w:num w:numId="11">
    <w:abstractNumId w:val="21"/>
  </w:num>
  <w:num w:numId="12">
    <w:abstractNumId w:val="28"/>
  </w:num>
  <w:num w:numId="13">
    <w:abstractNumId w:val="17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4">
    <w:abstractNumId w:val="1"/>
  </w:num>
  <w:num w:numId="15">
    <w:abstractNumId w:val="11"/>
  </w:num>
  <w:num w:numId="16">
    <w:abstractNumId w:val="34"/>
  </w:num>
  <w:num w:numId="17">
    <w:abstractNumId w:val="5"/>
  </w:num>
  <w:num w:numId="18">
    <w:abstractNumId w:val="31"/>
  </w:num>
  <w:num w:numId="19">
    <w:abstractNumId w:val="32"/>
  </w:num>
  <w:num w:numId="20">
    <w:abstractNumId w:val="37"/>
  </w:num>
  <w:num w:numId="21">
    <w:abstractNumId w:val="19"/>
  </w:num>
  <w:num w:numId="22">
    <w:abstractNumId w:val="33"/>
  </w:num>
  <w:num w:numId="23">
    <w:abstractNumId w:val="12"/>
  </w:num>
  <w:num w:numId="24">
    <w:abstractNumId w:val="2"/>
  </w:num>
  <w:num w:numId="25">
    <w:abstractNumId w:val="8"/>
  </w:num>
  <w:num w:numId="26">
    <w:abstractNumId w:val="36"/>
  </w:num>
  <w:num w:numId="27">
    <w:abstractNumId w:val="4"/>
  </w:num>
  <w:num w:numId="28">
    <w:abstractNumId w:val="9"/>
  </w:num>
  <w:num w:numId="29">
    <w:abstractNumId w:val="6"/>
  </w:num>
  <w:num w:numId="30">
    <w:abstractNumId w:val="10"/>
  </w:num>
  <w:num w:numId="31">
    <w:abstractNumId w:val="27"/>
  </w:num>
  <w:num w:numId="32">
    <w:abstractNumId w:val="25"/>
  </w:num>
  <w:num w:numId="33">
    <w:abstractNumId w:val="24"/>
  </w:num>
  <w:num w:numId="34">
    <w:abstractNumId w:val="30"/>
  </w:num>
  <w:num w:numId="35">
    <w:abstractNumId w:val="22"/>
  </w:num>
  <w:num w:numId="36">
    <w:abstractNumId w:val="16"/>
  </w:num>
  <w:num w:numId="37">
    <w:abstractNumId w:val="3"/>
  </w:num>
  <w:num w:numId="38">
    <w:abstractNumId w:val="3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8B"/>
    <w:rsid w:val="00022FE5"/>
    <w:rsid w:val="000311C0"/>
    <w:rsid w:val="0006597E"/>
    <w:rsid w:val="00067A29"/>
    <w:rsid w:val="00097C36"/>
    <w:rsid w:val="00124574"/>
    <w:rsid w:val="0015178C"/>
    <w:rsid w:val="0018009B"/>
    <w:rsid w:val="001C5889"/>
    <w:rsid w:val="001C78A8"/>
    <w:rsid w:val="001F4A05"/>
    <w:rsid w:val="00280C4B"/>
    <w:rsid w:val="003065C6"/>
    <w:rsid w:val="00393777"/>
    <w:rsid w:val="003977CD"/>
    <w:rsid w:val="00454605"/>
    <w:rsid w:val="00481477"/>
    <w:rsid w:val="00521FD8"/>
    <w:rsid w:val="005B4FDD"/>
    <w:rsid w:val="005C4CF3"/>
    <w:rsid w:val="005D380D"/>
    <w:rsid w:val="005E735D"/>
    <w:rsid w:val="00641C0F"/>
    <w:rsid w:val="00673B21"/>
    <w:rsid w:val="0070596A"/>
    <w:rsid w:val="00721496"/>
    <w:rsid w:val="00771C17"/>
    <w:rsid w:val="00837A11"/>
    <w:rsid w:val="0088513F"/>
    <w:rsid w:val="008B1A3C"/>
    <w:rsid w:val="00957807"/>
    <w:rsid w:val="009828B1"/>
    <w:rsid w:val="00995106"/>
    <w:rsid w:val="009D0563"/>
    <w:rsid w:val="00A4266F"/>
    <w:rsid w:val="00AC2EBA"/>
    <w:rsid w:val="00B52429"/>
    <w:rsid w:val="00B73037"/>
    <w:rsid w:val="00BE3F71"/>
    <w:rsid w:val="00C111C5"/>
    <w:rsid w:val="00C13430"/>
    <w:rsid w:val="00C37A45"/>
    <w:rsid w:val="00C423AA"/>
    <w:rsid w:val="00C7238B"/>
    <w:rsid w:val="00CE1B74"/>
    <w:rsid w:val="00CF793F"/>
    <w:rsid w:val="00D026BE"/>
    <w:rsid w:val="00DD09D6"/>
    <w:rsid w:val="00DF1A95"/>
    <w:rsid w:val="00E07DD4"/>
    <w:rsid w:val="00E376D3"/>
    <w:rsid w:val="00E377F5"/>
    <w:rsid w:val="00F37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2EA85-A3CB-4B02-8D09-50AEBEA0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38B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C7238B"/>
    <w:pPr>
      <w:numPr>
        <w:numId w:val="6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C7238B"/>
    <w:pPr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7238B"/>
    <w:pPr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C7238B"/>
    <w:pPr>
      <w:numPr>
        <w:ilvl w:val="6"/>
        <w:numId w:val="6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7238B"/>
    <w:rPr>
      <w:rFonts w:ascii="Symbol" w:hAnsi="Symbol"/>
    </w:rPr>
  </w:style>
  <w:style w:type="character" w:customStyle="1" w:styleId="WW8Num3z0">
    <w:name w:val="WW8Num3z0"/>
    <w:rsid w:val="00C7238B"/>
    <w:rPr>
      <w:rFonts w:ascii="Wingdings" w:hAnsi="Wingdings"/>
      <w:sz w:val="16"/>
    </w:rPr>
  </w:style>
  <w:style w:type="character" w:customStyle="1" w:styleId="WW8Num4z0">
    <w:name w:val="WW8Num4z0"/>
    <w:rsid w:val="00C7238B"/>
    <w:rPr>
      <w:rFonts w:ascii="Symbol" w:hAnsi="Symbol"/>
    </w:rPr>
  </w:style>
  <w:style w:type="character" w:customStyle="1" w:styleId="WW8Num5z0">
    <w:name w:val="WW8Num5z0"/>
    <w:rsid w:val="00C7238B"/>
    <w:rPr>
      <w:rFonts w:ascii="Symbol" w:hAnsi="Symbol"/>
    </w:rPr>
  </w:style>
  <w:style w:type="character" w:customStyle="1" w:styleId="WW8Num6z0">
    <w:name w:val="WW8Num6z0"/>
    <w:rsid w:val="00C7238B"/>
    <w:rPr>
      <w:rFonts w:ascii="Symbol" w:hAnsi="Symbol"/>
    </w:rPr>
  </w:style>
  <w:style w:type="character" w:customStyle="1" w:styleId="WW8Num6z1">
    <w:name w:val="WW8Num6z1"/>
    <w:rsid w:val="00C7238B"/>
    <w:rPr>
      <w:rFonts w:ascii="Courier New" w:hAnsi="Courier New" w:cs="Courier New"/>
    </w:rPr>
  </w:style>
  <w:style w:type="character" w:customStyle="1" w:styleId="WW8Num7z0">
    <w:name w:val="WW8Num7z0"/>
    <w:rsid w:val="00C7238B"/>
    <w:rPr>
      <w:rFonts w:ascii="Wingdings" w:hAnsi="Wingdings"/>
      <w:sz w:val="16"/>
    </w:rPr>
  </w:style>
  <w:style w:type="character" w:customStyle="1" w:styleId="Absatz-Standardschriftart">
    <w:name w:val="Absatz-Standardschriftart"/>
    <w:rsid w:val="00C7238B"/>
  </w:style>
  <w:style w:type="character" w:customStyle="1" w:styleId="WW8Num6z3">
    <w:name w:val="WW8Num6z3"/>
    <w:rsid w:val="00C7238B"/>
    <w:rPr>
      <w:rFonts w:ascii="Symbol" w:hAnsi="Symbol"/>
    </w:rPr>
  </w:style>
  <w:style w:type="character" w:customStyle="1" w:styleId="WW8Num7z1">
    <w:name w:val="WW8Num7z1"/>
    <w:rsid w:val="00C7238B"/>
    <w:rPr>
      <w:rFonts w:ascii="Courier New" w:hAnsi="Courier New" w:cs="Courier New"/>
    </w:rPr>
  </w:style>
  <w:style w:type="character" w:customStyle="1" w:styleId="WW8Num7z2">
    <w:name w:val="WW8Num7z2"/>
    <w:rsid w:val="00C7238B"/>
    <w:rPr>
      <w:rFonts w:ascii="Wingdings" w:hAnsi="Wingdings"/>
    </w:rPr>
  </w:style>
  <w:style w:type="character" w:customStyle="1" w:styleId="WW8Num7z3">
    <w:name w:val="WW8Num7z3"/>
    <w:rsid w:val="00C7238B"/>
    <w:rPr>
      <w:rFonts w:ascii="Symbol" w:hAnsi="Symbol"/>
    </w:rPr>
  </w:style>
  <w:style w:type="character" w:customStyle="1" w:styleId="WW8Num8z0">
    <w:name w:val="WW8Num8z0"/>
    <w:rsid w:val="00C7238B"/>
    <w:rPr>
      <w:rFonts w:ascii="Symbol" w:hAnsi="Symbol"/>
    </w:rPr>
  </w:style>
  <w:style w:type="character" w:customStyle="1" w:styleId="WW8Num8z1">
    <w:name w:val="WW8Num8z1"/>
    <w:rsid w:val="00C7238B"/>
    <w:rPr>
      <w:rFonts w:ascii="Courier New" w:hAnsi="Courier New" w:cs="Courier New"/>
    </w:rPr>
  </w:style>
  <w:style w:type="character" w:customStyle="1" w:styleId="WW8Num8z3">
    <w:name w:val="WW8Num8z3"/>
    <w:rsid w:val="00C7238B"/>
    <w:rPr>
      <w:rFonts w:ascii="Symbol" w:hAnsi="Symbol"/>
    </w:rPr>
  </w:style>
  <w:style w:type="character" w:customStyle="1" w:styleId="WW8Num9z0">
    <w:name w:val="WW8Num9z0"/>
    <w:rsid w:val="00C7238B"/>
    <w:rPr>
      <w:rFonts w:ascii="Wingdings" w:hAnsi="Wingdings"/>
      <w:sz w:val="16"/>
    </w:rPr>
  </w:style>
  <w:style w:type="character" w:customStyle="1" w:styleId="WW8Num9z1">
    <w:name w:val="WW8Num9z1"/>
    <w:rsid w:val="00C7238B"/>
    <w:rPr>
      <w:rFonts w:ascii="Courier New" w:hAnsi="Courier New" w:cs="Courier New"/>
    </w:rPr>
  </w:style>
  <w:style w:type="character" w:customStyle="1" w:styleId="WW8Num9z2">
    <w:name w:val="WW8Num9z2"/>
    <w:rsid w:val="00C7238B"/>
    <w:rPr>
      <w:rFonts w:ascii="Wingdings" w:hAnsi="Wingdings"/>
    </w:rPr>
  </w:style>
  <w:style w:type="character" w:customStyle="1" w:styleId="WW8Num10z0">
    <w:name w:val="WW8Num10z0"/>
    <w:rsid w:val="00C7238B"/>
    <w:rPr>
      <w:rFonts w:ascii="Wingdings" w:hAnsi="Wingdings"/>
      <w:sz w:val="16"/>
    </w:rPr>
  </w:style>
  <w:style w:type="character" w:customStyle="1" w:styleId="WW8Num10z1">
    <w:name w:val="WW8Num10z1"/>
    <w:rsid w:val="00C7238B"/>
    <w:rPr>
      <w:rFonts w:ascii="Courier New" w:hAnsi="Courier New" w:cs="Courier New"/>
    </w:rPr>
  </w:style>
  <w:style w:type="character" w:customStyle="1" w:styleId="WW8Num10z2">
    <w:name w:val="WW8Num10z2"/>
    <w:rsid w:val="00C7238B"/>
    <w:rPr>
      <w:rFonts w:ascii="Wingdings" w:hAnsi="Wingdings"/>
    </w:rPr>
  </w:style>
  <w:style w:type="character" w:customStyle="1" w:styleId="WW8Num11z0">
    <w:name w:val="WW8Num11z0"/>
    <w:rsid w:val="00C7238B"/>
    <w:rPr>
      <w:rFonts w:ascii="Symbol" w:hAnsi="Symbol"/>
    </w:rPr>
  </w:style>
  <w:style w:type="character" w:customStyle="1" w:styleId="WW8Num11z1">
    <w:name w:val="WW8Num11z1"/>
    <w:rsid w:val="00C7238B"/>
    <w:rPr>
      <w:rFonts w:ascii="Courier New" w:hAnsi="Courier New" w:cs="Courier New"/>
    </w:rPr>
  </w:style>
  <w:style w:type="character" w:customStyle="1" w:styleId="WW8Num12z0">
    <w:name w:val="WW8Num12z0"/>
    <w:rsid w:val="00C7238B"/>
    <w:rPr>
      <w:rFonts w:ascii="Symbol" w:hAnsi="Symbol"/>
      <w:sz w:val="24"/>
      <w:szCs w:val="24"/>
    </w:rPr>
  </w:style>
  <w:style w:type="character" w:customStyle="1" w:styleId="WW8Num12z1">
    <w:name w:val="WW8Num12z1"/>
    <w:rsid w:val="00C7238B"/>
    <w:rPr>
      <w:rFonts w:ascii="Courier New" w:hAnsi="Courier New"/>
    </w:rPr>
  </w:style>
  <w:style w:type="character" w:customStyle="1" w:styleId="WW8Num12z2">
    <w:name w:val="WW8Num12z2"/>
    <w:rsid w:val="00C7238B"/>
    <w:rPr>
      <w:rFonts w:ascii="Wingdings" w:hAnsi="Wingdings"/>
    </w:rPr>
  </w:style>
  <w:style w:type="character" w:customStyle="1" w:styleId="WW8Num13z0">
    <w:name w:val="WW8Num13z0"/>
    <w:rsid w:val="00C7238B"/>
    <w:rPr>
      <w:rFonts w:ascii="Wingdings" w:hAnsi="Wingdings"/>
      <w:sz w:val="16"/>
    </w:rPr>
  </w:style>
  <w:style w:type="character" w:customStyle="1" w:styleId="WW8Num13z1">
    <w:name w:val="WW8Num13z1"/>
    <w:rsid w:val="00C7238B"/>
    <w:rPr>
      <w:rFonts w:ascii="Courier New" w:hAnsi="Courier New" w:cs="Courier New"/>
    </w:rPr>
  </w:style>
  <w:style w:type="character" w:customStyle="1" w:styleId="WW8Num13z2">
    <w:name w:val="WW8Num13z2"/>
    <w:rsid w:val="00C7238B"/>
    <w:rPr>
      <w:rFonts w:ascii="Wingdings" w:hAnsi="Wingdings"/>
    </w:rPr>
  </w:style>
  <w:style w:type="character" w:customStyle="1" w:styleId="WW8Num14z0">
    <w:name w:val="WW8Num14z0"/>
    <w:rsid w:val="00C7238B"/>
    <w:rPr>
      <w:rFonts w:ascii="Wingdings" w:hAnsi="Wingdings"/>
      <w:sz w:val="16"/>
    </w:rPr>
  </w:style>
  <w:style w:type="character" w:customStyle="1" w:styleId="WW8Num14z1">
    <w:name w:val="WW8Num14z1"/>
    <w:rsid w:val="00C7238B"/>
    <w:rPr>
      <w:rFonts w:ascii="Courier New" w:hAnsi="Courier New" w:cs="Courier New"/>
    </w:rPr>
  </w:style>
  <w:style w:type="character" w:customStyle="1" w:styleId="WW8Num14z2">
    <w:name w:val="WW8Num14z2"/>
    <w:rsid w:val="00C7238B"/>
    <w:rPr>
      <w:rFonts w:ascii="Wingdings" w:hAnsi="Wingdings"/>
    </w:rPr>
  </w:style>
  <w:style w:type="character" w:customStyle="1" w:styleId="WW8Num15z0">
    <w:name w:val="WW8Num15z0"/>
    <w:rsid w:val="00C7238B"/>
    <w:rPr>
      <w:rFonts w:ascii="Wingdings" w:hAnsi="Wingdings"/>
      <w:sz w:val="16"/>
    </w:rPr>
  </w:style>
  <w:style w:type="character" w:customStyle="1" w:styleId="WW8Num15z1">
    <w:name w:val="WW8Num15z1"/>
    <w:rsid w:val="00C7238B"/>
    <w:rPr>
      <w:rFonts w:ascii="Courier New" w:hAnsi="Courier New" w:cs="Courier New"/>
    </w:rPr>
  </w:style>
  <w:style w:type="character" w:customStyle="1" w:styleId="WW8Num15z2">
    <w:name w:val="WW8Num15z2"/>
    <w:rsid w:val="00C7238B"/>
    <w:rPr>
      <w:rFonts w:ascii="Wingdings" w:hAnsi="Wingdings"/>
    </w:rPr>
  </w:style>
  <w:style w:type="character" w:customStyle="1" w:styleId="WW8Num16z0">
    <w:name w:val="WW8Num16z0"/>
    <w:rsid w:val="00C7238B"/>
    <w:rPr>
      <w:rFonts w:ascii="Wingdings" w:hAnsi="Wingdings"/>
      <w:sz w:val="16"/>
    </w:rPr>
  </w:style>
  <w:style w:type="character" w:customStyle="1" w:styleId="WW8Num16z1">
    <w:name w:val="WW8Num16z1"/>
    <w:rsid w:val="00C7238B"/>
    <w:rPr>
      <w:rFonts w:ascii="Courier New" w:hAnsi="Courier New" w:cs="Courier New"/>
    </w:rPr>
  </w:style>
  <w:style w:type="character" w:customStyle="1" w:styleId="WW8Num16z3">
    <w:name w:val="WW8Num16z3"/>
    <w:rsid w:val="00C7238B"/>
    <w:rPr>
      <w:rFonts w:ascii="Symbol" w:hAnsi="Symbol"/>
    </w:rPr>
  </w:style>
  <w:style w:type="character" w:customStyle="1" w:styleId="DefaultParagraphFont53">
    <w:name w:val="DefaultParagraphFont53"/>
    <w:rsid w:val="00C7238B"/>
  </w:style>
  <w:style w:type="character" w:customStyle="1" w:styleId="WW8Num1z0">
    <w:name w:val="WW8Num1z0"/>
    <w:rsid w:val="00C7238B"/>
    <w:rPr>
      <w:rFonts w:ascii="Wingdings" w:hAnsi="Wingdings"/>
      <w:sz w:val="16"/>
    </w:rPr>
  </w:style>
  <w:style w:type="character" w:customStyle="1" w:styleId="WW8Num1z1">
    <w:name w:val="WW8Num1z1"/>
    <w:rsid w:val="00C7238B"/>
    <w:rPr>
      <w:rFonts w:ascii="Courier New" w:hAnsi="Courier New" w:cs="Courier New"/>
    </w:rPr>
  </w:style>
  <w:style w:type="character" w:customStyle="1" w:styleId="WW8Num1z2">
    <w:name w:val="WW8Num1z2"/>
    <w:rsid w:val="00C7238B"/>
    <w:rPr>
      <w:rFonts w:ascii="Wingdings" w:hAnsi="Wingdings"/>
    </w:rPr>
  </w:style>
  <w:style w:type="character" w:customStyle="1" w:styleId="WW8Num1z3">
    <w:name w:val="WW8Num1z3"/>
    <w:rsid w:val="00C7238B"/>
    <w:rPr>
      <w:rFonts w:ascii="Symbol" w:hAnsi="Symbol"/>
    </w:rPr>
  </w:style>
  <w:style w:type="character" w:customStyle="1" w:styleId="WW8Num2z1">
    <w:name w:val="WW8Num2z1"/>
    <w:rsid w:val="00C7238B"/>
    <w:rPr>
      <w:rFonts w:ascii="Courier New" w:hAnsi="Courier New"/>
    </w:rPr>
  </w:style>
  <w:style w:type="character" w:customStyle="1" w:styleId="WW8Num2z2">
    <w:name w:val="WW8Num2z2"/>
    <w:rsid w:val="00C7238B"/>
    <w:rPr>
      <w:rFonts w:ascii="Wingdings" w:hAnsi="Wingdings"/>
    </w:rPr>
  </w:style>
  <w:style w:type="character" w:customStyle="1" w:styleId="WW8Num3z1">
    <w:name w:val="WW8Num3z1"/>
    <w:rsid w:val="00C7238B"/>
    <w:rPr>
      <w:rFonts w:ascii="Courier New" w:hAnsi="Courier New" w:cs="Courier New"/>
    </w:rPr>
  </w:style>
  <w:style w:type="character" w:customStyle="1" w:styleId="WW8Num3z2">
    <w:name w:val="WW8Num3z2"/>
    <w:rsid w:val="00C7238B"/>
    <w:rPr>
      <w:rFonts w:ascii="Wingdings" w:hAnsi="Wingdings"/>
    </w:rPr>
  </w:style>
  <w:style w:type="character" w:customStyle="1" w:styleId="WW8Num3z3">
    <w:name w:val="WW8Num3z3"/>
    <w:rsid w:val="00C7238B"/>
    <w:rPr>
      <w:rFonts w:ascii="Symbol" w:hAnsi="Symbol"/>
    </w:rPr>
  </w:style>
  <w:style w:type="character" w:customStyle="1" w:styleId="WW8Num4z1">
    <w:name w:val="WW8Num4z1"/>
    <w:rsid w:val="00C7238B"/>
    <w:rPr>
      <w:rFonts w:ascii="Courier New" w:hAnsi="Courier New" w:cs="Courier New"/>
    </w:rPr>
  </w:style>
  <w:style w:type="character" w:customStyle="1" w:styleId="WW8Num4z2">
    <w:name w:val="WW8Num4z2"/>
    <w:rsid w:val="00C7238B"/>
    <w:rPr>
      <w:rFonts w:ascii="Wingdings" w:hAnsi="Wingdings"/>
    </w:rPr>
  </w:style>
  <w:style w:type="character" w:customStyle="1" w:styleId="WW8Num5z1">
    <w:name w:val="WW8Num5z1"/>
    <w:rsid w:val="00C7238B"/>
    <w:rPr>
      <w:rFonts w:ascii="Courier New" w:hAnsi="Courier New" w:cs="Courier New"/>
    </w:rPr>
  </w:style>
  <w:style w:type="character" w:customStyle="1" w:styleId="WW8Num5z2">
    <w:name w:val="WW8Num5z2"/>
    <w:rsid w:val="00C7238B"/>
    <w:rPr>
      <w:rFonts w:ascii="Wingdings" w:hAnsi="Wingdings"/>
    </w:rPr>
  </w:style>
  <w:style w:type="character" w:customStyle="1" w:styleId="WW8Num6z2">
    <w:name w:val="WW8Num6z2"/>
    <w:rsid w:val="00C7238B"/>
    <w:rPr>
      <w:rFonts w:ascii="Wingdings" w:hAnsi="Wingdings"/>
    </w:rPr>
  </w:style>
  <w:style w:type="character" w:customStyle="1" w:styleId="WW8Num8z2">
    <w:name w:val="WW8Num8z2"/>
    <w:rsid w:val="00C7238B"/>
    <w:rPr>
      <w:rFonts w:ascii="Wingdings" w:hAnsi="Wingdings"/>
    </w:rPr>
  </w:style>
  <w:style w:type="character" w:customStyle="1" w:styleId="WW8Num9z3">
    <w:name w:val="WW8Num9z3"/>
    <w:rsid w:val="00C7238B"/>
    <w:rPr>
      <w:rFonts w:ascii="Symbol" w:hAnsi="Symbol"/>
    </w:rPr>
  </w:style>
  <w:style w:type="character" w:customStyle="1" w:styleId="WW8Num10z3">
    <w:name w:val="WW8Num10z3"/>
    <w:rsid w:val="00C7238B"/>
    <w:rPr>
      <w:rFonts w:ascii="Symbol" w:hAnsi="Symbol"/>
    </w:rPr>
  </w:style>
  <w:style w:type="character" w:customStyle="1" w:styleId="WW8Num11z2">
    <w:name w:val="WW8Num11z2"/>
    <w:rsid w:val="00C7238B"/>
    <w:rPr>
      <w:rFonts w:ascii="Wingdings" w:hAnsi="Wingdings"/>
    </w:rPr>
  </w:style>
  <w:style w:type="character" w:customStyle="1" w:styleId="WW8Num12z3">
    <w:name w:val="WW8Num12z3"/>
    <w:rsid w:val="00C7238B"/>
    <w:rPr>
      <w:rFonts w:ascii="Symbol" w:hAnsi="Symbol"/>
    </w:rPr>
  </w:style>
  <w:style w:type="character" w:customStyle="1" w:styleId="WW8Num13z3">
    <w:name w:val="WW8Num13z3"/>
    <w:rsid w:val="00C7238B"/>
    <w:rPr>
      <w:rFonts w:ascii="Symbol" w:hAnsi="Symbol"/>
    </w:rPr>
  </w:style>
  <w:style w:type="character" w:customStyle="1" w:styleId="WW8Num14z3">
    <w:name w:val="WW8Num14z3"/>
    <w:rsid w:val="00C7238B"/>
    <w:rPr>
      <w:rFonts w:ascii="Symbol" w:hAnsi="Symbol"/>
    </w:rPr>
  </w:style>
  <w:style w:type="character" w:customStyle="1" w:styleId="WW8Num15z3">
    <w:name w:val="WW8Num15z3"/>
    <w:rsid w:val="00C7238B"/>
    <w:rPr>
      <w:rFonts w:ascii="Symbol" w:hAnsi="Symbol"/>
    </w:rPr>
  </w:style>
  <w:style w:type="character" w:customStyle="1" w:styleId="WW8Num16z2">
    <w:name w:val="WW8Num16z2"/>
    <w:rsid w:val="00C7238B"/>
    <w:rPr>
      <w:rFonts w:ascii="Wingdings" w:hAnsi="Wingdings"/>
    </w:rPr>
  </w:style>
  <w:style w:type="character" w:customStyle="1" w:styleId="WW8Num17z0">
    <w:name w:val="WW8Num17z0"/>
    <w:rsid w:val="00C7238B"/>
    <w:rPr>
      <w:rFonts w:ascii="Symbol" w:hAnsi="Symbol"/>
    </w:rPr>
  </w:style>
  <w:style w:type="character" w:customStyle="1" w:styleId="WW8Num17z1">
    <w:name w:val="WW8Num17z1"/>
    <w:rsid w:val="00C7238B"/>
    <w:rPr>
      <w:rFonts w:ascii="Courier New" w:hAnsi="Courier New" w:cs="Courier New"/>
    </w:rPr>
  </w:style>
  <w:style w:type="character" w:customStyle="1" w:styleId="WW8Num17z2">
    <w:name w:val="WW8Num17z2"/>
    <w:rsid w:val="00C7238B"/>
    <w:rPr>
      <w:rFonts w:ascii="Wingdings" w:hAnsi="Wingdings"/>
    </w:rPr>
  </w:style>
  <w:style w:type="character" w:customStyle="1" w:styleId="WW8Num18z0">
    <w:name w:val="WW8Num18z0"/>
    <w:rsid w:val="00C7238B"/>
    <w:rPr>
      <w:rFonts w:ascii="Wingdings" w:hAnsi="Wingdings"/>
      <w:sz w:val="16"/>
    </w:rPr>
  </w:style>
  <w:style w:type="character" w:customStyle="1" w:styleId="WW8Num18z1">
    <w:name w:val="WW8Num18z1"/>
    <w:rsid w:val="00C7238B"/>
    <w:rPr>
      <w:rFonts w:ascii="Courier New" w:hAnsi="Courier New" w:cs="Courier New"/>
    </w:rPr>
  </w:style>
  <w:style w:type="character" w:customStyle="1" w:styleId="WW8Num18z2">
    <w:name w:val="WW8Num18z2"/>
    <w:rsid w:val="00C7238B"/>
    <w:rPr>
      <w:rFonts w:ascii="Wingdings" w:hAnsi="Wingdings"/>
    </w:rPr>
  </w:style>
  <w:style w:type="character" w:customStyle="1" w:styleId="WW8Num18z3">
    <w:name w:val="WW8Num18z3"/>
    <w:rsid w:val="00C7238B"/>
    <w:rPr>
      <w:rFonts w:ascii="Symbol" w:hAnsi="Symbol"/>
    </w:rPr>
  </w:style>
  <w:style w:type="character" w:customStyle="1" w:styleId="WW8Num19z0">
    <w:name w:val="WW8Num19z0"/>
    <w:rsid w:val="00C7238B"/>
    <w:rPr>
      <w:rFonts w:ascii="Wingdings" w:hAnsi="Wingdings"/>
      <w:sz w:val="16"/>
    </w:rPr>
  </w:style>
  <w:style w:type="character" w:customStyle="1" w:styleId="WW8Num19z1">
    <w:name w:val="WW8Num19z1"/>
    <w:rsid w:val="00C7238B"/>
    <w:rPr>
      <w:rFonts w:ascii="Courier New" w:hAnsi="Courier New" w:cs="Courier New"/>
    </w:rPr>
  </w:style>
  <w:style w:type="character" w:customStyle="1" w:styleId="WW8Num19z2">
    <w:name w:val="WW8Num19z2"/>
    <w:rsid w:val="00C7238B"/>
    <w:rPr>
      <w:rFonts w:ascii="Wingdings" w:hAnsi="Wingdings"/>
    </w:rPr>
  </w:style>
  <w:style w:type="character" w:customStyle="1" w:styleId="WW8Num19z3">
    <w:name w:val="WW8Num19z3"/>
    <w:rsid w:val="00C7238B"/>
    <w:rPr>
      <w:rFonts w:ascii="Symbol" w:hAnsi="Symbol"/>
    </w:rPr>
  </w:style>
  <w:style w:type="character" w:customStyle="1" w:styleId="WW8Num20z0">
    <w:name w:val="WW8Num20z0"/>
    <w:rsid w:val="00C7238B"/>
    <w:rPr>
      <w:rFonts w:ascii="Wingdings" w:hAnsi="Wingdings"/>
      <w:sz w:val="16"/>
    </w:rPr>
  </w:style>
  <w:style w:type="character" w:customStyle="1" w:styleId="WW8Num20z1">
    <w:name w:val="WW8Num20z1"/>
    <w:rsid w:val="00C7238B"/>
    <w:rPr>
      <w:rFonts w:ascii="Courier New" w:hAnsi="Courier New" w:cs="Courier New"/>
    </w:rPr>
  </w:style>
  <w:style w:type="character" w:customStyle="1" w:styleId="WW8Num20z2">
    <w:name w:val="WW8Num20z2"/>
    <w:rsid w:val="00C7238B"/>
    <w:rPr>
      <w:rFonts w:ascii="Wingdings" w:hAnsi="Wingdings"/>
    </w:rPr>
  </w:style>
  <w:style w:type="character" w:customStyle="1" w:styleId="WW8Num20z3">
    <w:name w:val="WW8Num20z3"/>
    <w:rsid w:val="00C7238B"/>
    <w:rPr>
      <w:rFonts w:ascii="Symbol" w:hAnsi="Symbol"/>
    </w:rPr>
  </w:style>
  <w:style w:type="character" w:customStyle="1" w:styleId="WW8Num21z0">
    <w:name w:val="WW8Num21z0"/>
    <w:rsid w:val="00C7238B"/>
    <w:rPr>
      <w:rFonts w:ascii="Wingdings" w:hAnsi="Wingdings"/>
      <w:sz w:val="16"/>
    </w:rPr>
  </w:style>
  <w:style w:type="character" w:customStyle="1" w:styleId="WW8Num21z1">
    <w:name w:val="WW8Num21z1"/>
    <w:rsid w:val="00C7238B"/>
    <w:rPr>
      <w:rFonts w:ascii="Courier New" w:hAnsi="Courier New" w:cs="Courier New"/>
    </w:rPr>
  </w:style>
  <w:style w:type="character" w:customStyle="1" w:styleId="WW8Num21z2">
    <w:name w:val="WW8Num21z2"/>
    <w:rsid w:val="00C7238B"/>
    <w:rPr>
      <w:rFonts w:ascii="Wingdings" w:hAnsi="Wingdings"/>
    </w:rPr>
  </w:style>
  <w:style w:type="character" w:customStyle="1" w:styleId="WW8Num21z3">
    <w:name w:val="WW8Num21z3"/>
    <w:rsid w:val="00C7238B"/>
    <w:rPr>
      <w:rFonts w:ascii="Symbol" w:hAnsi="Symbol"/>
    </w:rPr>
  </w:style>
  <w:style w:type="character" w:customStyle="1" w:styleId="WW8Num22z0">
    <w:name w:val="WW8Num22z0"/>
    <w:rsid w:val="00C7238B"/>
    <w:rPr>
      <w:rFonts w:ascii="Symbol" w:hAnsi="Symbol"/>
      <w:sz w:val="24"/>
      <w:szCs w:val="24"/>
    </w:rPr>
  </w:style>
  <w:style w:type="character" w:customStyle="1" w:styleId="WW8Num22z1">
    <w:name w:val="WW8Num22z1"/>
    <w:rsid w:val="00C7238B"/>
    <w:rPr>
      <w:rFonts w:ascii="Courier New" w:hAnsi="Courier New"/>
    </w:rPr>
  </w:style>
  <w:style w:type="character" w:customStyle="1" w:styleId="WW8Num22z2">
    <w:name w:val="WW8Num22z2"/>
    <w:rsid w:val="00C7238B"/>
    <w:rPr>
      <w:rFonts w:ascii="Wingdings" w:hAnsi="Wingdings"/>
    </w:rPr>
  </w:style>
  <w:style w:type="character" w:customStyle="1" w:styleId="WW8Num22z3">
    <w:name w:val="WW8Num22z3"/>
    <w:rsid w:val="00C7238B"/>
    <w:rPr>
      <w:rFonts w:ascii="Symbol" w:hAnsi="Symbol"/>
    </w:rPr>
  </w:style>
  <w:style w:type="character" w:customStyle="1" w:styleId="WW8Num23z0">
    <w:name w:val="WW8Num23z0"/>
    <w:rsid w:val="00C7238B"/>
    <w:rPr>
      <w:rFonts w:ascii="Wingdings" w:hAnsi="Wingdings"/>
      <w:sz w:val="16"/>
    </w:rPr>
  </w:style>
  <w:style w:type="character" w:customStyle="1" w:styleId="WW8Num23z1">
    <w:name w:val="WW8Num23z1"/>
    <w:rsid w:val="00C7238B"/>
    <w:rPr>
      <w:rFonts w:ascii="Courier New" w:hAnsi="Courier New" w:cs="Courier New"/>
    </w:rPr>
  </w:style>
  <w:style w:type="character" w:customStyle="1" w:styleId="WW8Num23z2">
    <w:name w:val="WW8Num23z2"/>
    <w:rsid w:val="00C7238B"/>
    <w:rPr>
      <w:rFonts w:ascii="Wingdings" w:hAnsi="Wingdings"/>
    </w:rPr>
  </w:style>
  <w:style w:type="character" w:customStyle="1" w:styleId="WW8Num23z3">
    <w:name w:val="WW8Num23z3"/>
    <w:rsid w:val="00C7238B"/>
    <w:rPr>
      <w:rFonts w:ascii="Symbol" w:hAnsi="Symbol"/>
    </w:rPr>
  </w:style>
  <w:style w:type="character" w:customStyle="1" w:styleId="WW8Num24z0">
    <w:name w:val="WW8Num24z0"/>
    <w:rsid w:val="00C7238B"/>
    <w:rPr>
      <w:rFonts w:ascii="Wingdings" w:hAnsi="Wingdings"/>
      <w:sz w:val="16"/>
    </w:rPr>
  </w:style>
  <w:style w:type="character" w:customStyle="1" w:styleId="WW8Num24z1">
    <w:name w:val="WW8Num24z1"/>
    <w:rsid w:val="00C7238B"/>
    <w:rPr>
      <w:rFonts w:ascii="Courier New" w:hAnsi="Courier New" w:cs="Courier New"/>
    </w:rPr>
  </w:style>
  <w:style w:type="character" w:customStyle="1" w:styleId="WW8Num24z2">
    <w:name w:val="WW8Num24z2"/>
    <w:rsid w:val="00C7238B"/>
    <w:rPr>
      <w:rFonts w:ascii="Wingdings" w:hAnsi="Wingdings"/>
    </w:rPr>
  </w:style>
  <w:style w:type="character" w:customStyle="1" w:styleId="WW8Num24z3">
    <w:name w:val="WW8Num24z3"/>
    <w:rsid w:val="00C7238B"/>
    <w:rPr>
      <w:rFonts w:ascii="Symbol" w:hAnsi="Symbol"/>
    </w:rPr>
  </w:style>
  <w:style w:type="character" w:customStyle="1" w:styleId="WW8Num25z0">
    <w:name w:val="WW8Num25z0"/>
    <w:rsid w:val="00C7238B"/>
    <w:rPr>
      <w:rFonts w:ascii="Symbol" w:hAnsi="Symbol"/>
    </w:rPr>
  </w:style>
  <w:style w:type="character" w:customStyle="1" w:styleId="WW8Num25z1">
    <w:name w:val="WW8Num25z1"/>
    <w:rsid w:val="00C7238B"/>
    <w:rPr>
      <w:rFonts w:ascii="Courier New" w:hAnsi="Courier New" w:cs="Courier New"/>
    </w:rPr>
  </w:style>
  <w:style w:type="character" w:customStyle="1" w:styleId="WW8Num25z2">
    <w:name w:val="WW8Num25z2"/>
    <w:rsid w:val="00C7238B"/>
    <w:rPr>
      <w:rFonts w:ascii="Wingdings" w:hAnsi="Wingdings"/>
    </w:rPr>
  </w:style>
  <w:style w:type="character" w:customStyle="1" w:styleId="WW8Num26z0">
    <w:name w:val="WW8Num26z0"/>
    <w:rsid w:val="00C7238B"/>
    <w:rPr>
      <w:rFonts w:ascii="Symbol" w:hAnsi="Symbol"/>
    </w:rPr>
  </w:style>
  <w:style w:type="character" w:customStyle="1" w:styleId="WW8Num26z1">
    <w:name w:val="WW8Num26z1"/>
    <w:rsid w:val="00C7238B"/>
    <w:rPr>
      <w:rFonts w:ascii="Courier New" w:hAnsi="Courier New" w:cs="Courier New"/>
    </w:rPr>
  </w:style>
  <w:style w:type="character" w:customStyle="1" w:styleId="WW8Num26z2">
    <w:name w:val="WW8Num26z2"/>
    <w:rsid w:val="00C7238B"/>
    <w:rPr>
      <w:rFonts w:ascii="Wingdings" w:hAnsi="Wingdings"/>
    </w:rPr>
  </w:style>
  <w:style w:type="character" w:customStyle="1" w:styleId="WW8Num27z0">
    <w:name w:val="WW8Num27z0"/>
    <w:rsid w:val="00C7238B"/>
    <w:rPr>
      <w:rFonts w:ascii="Symbol" w:hAnsi="Symbol"/>
    </w:rPr>
  </w:style>
  <w:style w:type="character" w:customStyle="1" w:styleId="WW8Num27z1">
    <w:name w:val="WW8Num27z1"/>
    <w:rsid w:val="00C7238B"/>
    <w:rPr>
      <w:rFonts w:ascii="Courier New" w:hAnsi="Courier New" w:cs="Courier New"/>
    </w:rPr>
  </w:style>
  <w:style w:type="character" w:customStyle="1" w:styleId="WW8Num27z2">
    <w:name w:val="WW8Num27z2"/>
    <w:rsid w:val="00C7238B"/>
    <w:rPr>
      <w:rFonts w:ascii="Wingdings" w:hAnsi="Wingdings"/>
    </w:rPr>
  </w:style>
  <w:style w:type="character" w:customStyle="1" w:styleId="WW8Num28z0">
    <w:name w:val="WW8Num28z0"/>
    <w:rsid w:val="00C7238B"/>
    <w:rPr>
      <w:rFonts w:ascii="Wingdings" w:hAnsi="Wingdings"/>
      <w:sz w:val="16"/>
    </w:rPr>
  </w:style>
  <w:style w:type="character" w:customStyle="1" w:styleId="WW8Num28z1">
    <w:name w:val="WW8Num28z1"/>
    <w:rsid w:val="00C7238B"/>
    <w:rPr>
      <w:rFonts w:ascii="Courier New" w:hAnsi="Courier New" w:cs="Courier New"/>
    </w:rPr>
  </w:style>
  <w:style w:type="character" w:customStyle="1" w:styleId="WW8Num29z0">
    <w:name w:val="WW8Num29z0"/>
    <w:rsid w:val="00C7238B"/>
    <w:rPr>
      <w:rFonts w:ascii="Symbol" w:hAnsi="Symbol"/>
    </w:rPr>
  </w:style>
  <w:style w:type="character" w:customStyle="1" w:styleId="WW8Num29z1">
    <w:name w:val="WW8Num29z1"/>
    <w:rsid w:val="00C7238B"/>
    <w:rPr>
      <w:rFonts w:ascii="Courier New" w:hAnsi="Courier New" w:cs="Courier New"/>
    </w:rPr>
  </w:style>
  <w:style w:type="character" w:customStyle="1" w:styleId="WW8Num29z2">
    <w:name w:val="WW8Num29z2"/>
    <w:rsid w:val="00C7238B"/>
    <w:rPr>
      <w:rFonts w:ascii="Wingdings" w:hAnsi="Wingdings"/>
    </w:rPr>
  </w:style>
  <w:style w:type="character" w:customStyle="1" w:styleId="WW8Num30z0">
    <w:name w:val="WW8Num30z0"/>
    <w:rsid w:val="00C7238B"/>
    <w:rPr>
      <w:rFonts w:ascii="Symbol" w:hAnsi="Symbol"/>
    </w:rPr>
  </w:style>
  <w:style w:type="character" w:customStyle="1" w:styleId="WW8Num30z1">
    <w:name w:val="WW8Num30z1"/>
    <w:rsid w:val="00C7238B"/>
    <w:rPr>
      <w:rFonts w:ascii="Courier New" w:hAnsi="Courier New" w:cs="Courier New"/>
    </w:rPr>
  </w:style>
  <w:style w:type="character" w:customStyle="1" w:styleId="WW8Num30z2">
    <w:name w:val="WW8Num30z2"/>
    <w:rsid w:val="00C7238B"/>
    <w:rPr>
      <w:rFonts w:ascii="Wingdings" w:hAnsi="Wingdings"/>
    </w:rPr>
  </w:style>
  <w:style w:type="character" w:customStyle="1" w:styleId="WW-DefaultParagraphFont">
    <w:name w:val="WW-Default Paragraph Font"/>
    <w:rsid w:val="00C7238B"/>
  </w:style>
  <w:style w:type="character" w:customStyle="1" w:styleId="CharChar2">
    <w:name w:val="Char Char2"/>
    <w:rsid w:val="00C7238B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C7238B"/>
    <w:rPr>
      <w:color w:val="0000FF"/>
      <w:u w:val="single"/>
    </w:rPr>
  </w:style>
  <w:style w:type="character" w:customStyle="1" w:styleId="CharChar1">
    <w:name w:val="Char Char1"/>
    <w:rsid w:val="00C7238B"/>
    <w:rPr>
      <w:sz w:val="24"/>
      <w:szCs w:val="24"/>
      <w:lang w:val="en-GB"/>
    </w:rPr>
  </w:style>
  <w:style w:type="character" w:customStyle="1" w:styleId="CharChar">
    <w:name w:val="Char Char"/>
    <w:rsid w:val="00C7238B"/>
    <w:rPr>
      <w:sz w:val="24"/>
      <w:szCs w:val="24"/>
      <w:lang w:val="en-GB"/>
    </w:rPr>
  </w:style>
  <w:style w:type="character" w:customStyle="1" w:styleId="NormalLatinArialChar">
    <w:name w:val="Normal + (Latin) Arial Char"/>
    <w:rsid w:val="00C7238B"/>
    <w:rPr>
      <w:rFonts w:ascii="Arial" w:hAnsi="Arial"/>
      <w:sz w:val="22"/>
      <w:szCs w:val="22"/>
      <w:lang w:val="en-US" w:bidi="ar-SA"/>
    </w:rPr>
  </w:style>
  <w:style w:type="paragraph" w:customStyle="1" w:styleId="Heading">
    <w:name w:val="Heading"/>
    <w:basedOn w:val="Normal"/>
    <w:next w:val="BodyText"/>
    <w:rsid w:val="00C7238B"/>
    <w:pPr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7238B"/>
    <w:pPr>
      <w:jc w:val="both"/>
    </w:pPr>
    <w:rPr>
      <w:rFonts w:ascii="Verdana" w:hAnsi="Verdana"/>
      <w:sz w:val="17"/>
      <w:szCs w:val="17"/>
    </w:rPr>
  </w:style>
  <w:style w:type="paragraph" w:styleId="List">
    <w:name w:val="List"/>
    <w:basedOn w:val="BodyText"/>
    <w:rsid w:val="00C7238B"/>
    <w:rPr>
      <w:rFonts w:cs="Tahoma"/>
    </w:rPr>
  </w:style>
  <w:style w:type="paragraph" w:styleId="Caption">
    <w:name w:val="caption"/>
    <w:basedOn w:val="Normal"/>
    <w:qFormat/>
    <w:rsid w:val="00C7238B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7238B"/>
    <w:rPr>
      <w:rFonts w:cs="Tahoma"/>
    </w:rPr>
  </w:style>
  <w:style w:type="paragraph" w:styleId="Header">
    <w:name w:val="header"/>
    <w:basedOn w:val="Normal"/>
    <w:link w:val="HeaderChar"/>
    <w:uiPriority w:val="99"/>
    <w:rsid w:val="00C7238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7238B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C7238B"/>
    <w:pPr>
      <w:spacing w:after="160" w:line="259" w:lineRule="auto"/>
      <w:ind w:left="720"/>
      <w:contextualSpacing/>
    </w:pPr>
    <w:rPr>
      <w:lang w:val="en-US"/>
    </w:rPr>
  </w:style>
  <w:style w:type="paragraph" w:customStyle="1" w:styleId="NormalLatinArial">
    <w:name w:val="Normal + (Latin) Arial"/>
    <w:basedOn w:val="Normal"/>
    <w:rsid w:val="00C7238B"/>
    <w:pPr>
      <w:numPr>
        <w:numId w:val="18"/>
      </w:numPr>
    </w:pPr>
    <w:rPr>
      <w:rFonts w:ascii="Arial" w:hAnsi="Arial"/>
      <w:sz w:val="22"/>
      <w:szCs w:val="22"/>
      <w:lang w:val="en-US"/>
    </w:rPr>
  </w:style>
  <w:style w:type="paragraph" w:customStyle="1" w:styleId="platinolatino">
    <w:name w:val="platino latino"/>
    <w:basedOn w:val="Normal"/>
    <w:rsid w:val="00C7238B"/>
    <w:rPr>
      <w:rFonts w:ascii="Palatino Linotype" w:hAnsi="Palatino Linotype" w:cs="Calibri"/>
      <w:sz w:val="20"/>
      <w:szCs w:val="20"/>
      <w:lang w:val="en-US"/>
    </w:rPr>
  </w:style>
  <w:style w:type="paragraph" w:styleId="NoSpacing">
    <w:name w:val="No Spacing"/>
    <w:uiPriority w:val="1"/>
    <w:qFormat/>
    <w:rsid w:val="00C7238B"/>
    <w:rPr>
      <w:rFonts w:ascii="Calibri" w:hAnsi="Calibri" w:cs="Calibri"/>
      <w:sz w:val="22"/>
      <w:szCs w:val="22"/>
      <w:lang w:bidi="ar-SA"/>
    </w:rPr>
  </w:style>
  <w:style w:type="paragraph" w:styleId="BodyText3">
    <w:name w:val="Body Text 3"/>
    <w:basedOn w:val="Normal"/>
    <w:uiPriority w:val="99"/>
    <w:rsid w:val="00C7238B"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rsid w:val="00C7238B"/>
    <w:rPr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C7238B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C7238B"/>
    <w:rPr>
      <w:sz w:val="24"/>
      <w:szCs w:val="24"/>
      <w:lang w:val="en-GB"/>
    </w:rPr>
  </w:style>
  <w:style w:type="paragraph" w:customStyle="1" w:styleId="western">
    <w:name w:val="western"/>
    <w:basedOn w:val="Normal"/>
    <w:rsid w:val="00C7238B"/>
    <w:rPr>
      <w:lang w:val="en-US"/>
    </w:rPr>
  </w:style>
  <w:style w:type="paragraph" w:styleId="NormalWeb">
    <w:name w:val="Normal (Web)"/>
    <w:basedOn w:val="Normal"/>
    <w:rsid w:val="00C7238B"/>
    <w:pPr>
      <w:spacing w:before="100" w:beforeAutospacing="1" w:after="100" w:afterAutospacing="1" w:line="259" w:lineRule="auto"/>
    </w:pPr>
    <w:rPr>
      <w:lang w:val="en-US"/>
    </w:rPr>
  </w:style>
  <w:style w:type="paragraph" w:customStyle="1" w:styleId="ListParagraph1">
    <w:name w:val="List Paragraph1"/>
    <w:basedOn w:val="Normal"/>
    <w:uiPriority w:val="34"/>
    <w:qFormat/>
    <w:rsid w:val="00C7238B"/>
    <w:pPr>
      <w:spacing w:after="160" w:line="259" w:lineRule="auto"/>
      <w:ind w:left="720"/>
    </w:pPr>
    <w:rPr>
      <w:lang w:val="en-US"/>
    </w:rPr>
  </w:style>
  <w:style w:type="paragraph" w:customStyle="1" w:styleId="BodyText210pt">
    <w:name w:val="Body Text 2 + 10 pt"/>
    <w:basedOn w:val="Normal"/>
    <w:uiPriority w:val="99"/>
    <w:rsid w:val="00C7238B"/>
    <w:pPr>
      <w:suppressAutoHyphens/>
      <w:spacing w:after="160" w:line="259" w:lineRule="auto"/>
      <w:ind w:firstLine="720"/>
    </w:pPr>
    <w:rPr>
      <w:rFonts w:eastAsia="Calibri"/>
      <w:sz w:val="20"/>
      <w:lang w:val="en-US" w:eastAsia="ar-SA"/>
    </w:rPr>
  </w:style>
  <w:style w:type="paragraph" w:customStyle="1" w:styleId="06DateEmployedTabTitle">
    <w:name w:val="06. Date Employed [Tab] Title"/>
    <w:basedOn w:val="Normal"/>
    <w:rsid w:val="00C7238B"/>
    <w:pPr>
      <w:tabs>
        <w:tab w:val="right" w:pos="9360"/>
      </w:tabs>
      <w:spacing w:before="120" w:after="120"/>
      <w:ind w:left="720" w:firstLine="720"/>
    </w:pPr>
    <w:rPr>
      <w:rFonts w:ascii="Arial" w:hAnsi="Arial"/>
      <w:b/>
      <w:i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F3"/>
    <w:rPr>
      <w:rFonts w:ascii="Tahoma" w:hAnsi="Tahoma" w:cs="Tahoma"/>
      <w:sz w:val="16"/>
      <w:szCs w:val="16"/>
      <w:lang w:val="en-GB" w:bidi="ar-SA"/>
    </w:rPr>
  </w:style>
  <w:style w:type="paragraph" w:styleId="Title">
    <w:name w:val="Title"/>
    <w:basedOn w:val="Normal"/>
    <w:link w:val="TitleChar"/>
    <w:qFormat/>
    <w:rsid w:val="005C4CF3"/>
    <w:pPr>
      <w:jc w:val="center"/>
    </w:pPr>
    <w:rPr>
      <w:sz w:val="52"/>
      <w:lang w:val="en-US"/>
    </w:rPr>
  </w:style>
  <w:style w:type="character" w:customStyle="1" w:styleId="TitleChar">
    <w:name w:val="Title Char"/>
    <w:basedOn w:val="DefaultParagraphFont"/>
    <w:link w:val="Title"/>
    <w:rsid w:val="005C4CF3"/>
    <w:rPr>
      <w:sz w:val="52"/>
      <w:szCs w:val="24"/>
      <w:lang w:bidi="ar-SA"/>
    </w:rPr>
  </w:style>
  <w:style w:type="paragraph" w:customStyle="1" w:styleId="Normal11pt">
    <w:name w:val="Normal + 11 pt"/>
    <w:basedOn w:val="Normal"/>
    <w:rsid w:val="003065C6"/>
    <w:pPr>
      <w:tabs>
        <w:tab w:val="left" w:pos="360"/>
        <w:tab w:val="left" w:pos="405"/>
        <w:tab w:val="left" w:pos="1800"/>
      </w:tabs>
      <w:suppressAutoHyphens/>
      <w:ind w:left="405" w:hanging="360"/>
    </w:pPr>
    <w:rPr>
      <w:rFonts w:ascii="Book Antiqua" w:hAnsi="Book Antiqua" w:cs="Calibri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ildeepakdili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E45D2-4286-4BD4-B877-F0B5A02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>Hewlett-Packard Company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creator>ic012717</dc:creator>
  <cp:lastModifiedBy>Deepak.Patil12</cp:lastModifiedBy>
  <cp:revision>3</cp:revision>
  <cp:lastPrinted>2019-01-09T14:02:00Z</cp:lastPrinted>
  <dcterms:created xsi:type="dcterms:W3CDTF">2019-08-22T06:08:00Z</dcterms:created>
  <dcterms:modified xsi:type="dcterms:W3CDTF">2019-08-22T06:08:00Z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1304333324</vt:lpwstr>
  </property>
</Properties>
</file>