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1E24" w:rsidRPr="00593BCF" w:rsidRDefault="008E6A30" w:rsidP="00EC41DE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ANUJ NEMA</w:t>
      </w:r>
    </w:p>
    <w:p w:rsidR="00E41E24" w:rsidRDefault="0065162D" w:rsidP="00EC41DE">
      <w:pPr>
        <w:jc w:val="center"/>
        <w:outlineLvl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Permanent :</w:t>
      </w:r>
      <w:r w:rsidR="008E6A30">
        <w:rPr>
          <w:rFonts w:ascii="Arial" w:hAnsi="Arial" w:cs="Arial"/>
          <w:sz w:val="20"/>
          <w:szCs w:val="20"/>
        </w:rPr>
        <w:t>1093</w:t>
      </w:r>
      <w:proofErr w:type="gramEnd"/>
      <w:r w:rsidR="008E6A30">
        <w:rPr>
          <w:rFonts w:ascii="Arial" w:hAnsi="Arial" w:cs="Arial"/>
          <w:sz w:val="20"/>
          <w:szCs w:val="20"/>
        </w:rPr>
        <w:t xml:space="preserve"> B T Compound </w:t>
      </w:r>
      <w:proofErr w:type="spellStart"/>
      <w:r w:rsidR="008E6A30">
        <w:rPr>
          <w:rFonts w:ascii="Arial" w:hAnsi="Arial" w:cs="Arial"/>
          <w:sz w:val="20"/>
          <w:szCs w:val="20"/>
        </w:rPr>
        <w:t>Garha</w:t>
      </w:r>
      <w:proofErr w:type="spellEnd"/>
      <w:r w:rsidR="008E6A30">
        <w:rPr>
          <w:rFonts w:ascii="Arial" w:hAnsi="Arial" w:cs="Arial"/>
          <w:sz w:val="20"/>
          <w:szCs w:val="20"/>
        </w:rPr>
        <w:t xml:space="preserve"> Jabalpur </w:t>
      </w:r>
      <w:proofErr w:type="spellStart"/>
      <w:r w:rsidR="008E6A30">
        <w:rPr>
          <w:rFonts w:ascii="Arial" w:hAnsi="Arial" w:cs="Arial"/>
          <w:sz w:val="20"/>
          <w:szCs w:val="20"/>
        </w:rPr>
        <w:t>MadhyaPradesh</w:t>
      </w:r>
      <w:proofErr w:type="spellEnd"/>
      <w:r w:rsidR="008E6A30">
        <w:rPr>
          <w:rFonts w:ascii="Arial" w:hAnsi="Arial" w:cs="Arial"/>
          <w:sz w:val="20"/>
          <w:szCs w:val="20"/>
        </w:rPr>
        <w:t xml:space="preserve"> 482003</w:t>
      </w:r>
    </w:p>
    <w:p w:rsidR="0065162D" w:rsidRPr="00593BCF" w:rsidRDefault="0065162D" w:rsidP="00EC41DE">
      <w:pPr>
        <w:jc w:val="center"/>
        <w:outlineLvl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Current :</w:t>
      </w:r>
      <w:proofErr w:type="spellStart"/>
      <w:r w:rsidR="008E6A30">
        <w:rPr>
          <w:rFonts w:ascii="Arial" w:hAnsi="Arial" w:cs="Arial"/>
          <w:sz w:val="20"/>
          <w:szCs w:val="20"/>
        </w:rPr>
        <w:t>Shailendra</w:t>
      </w:r>
      <w:proofErr w:type="spellEnd"/>
      <w:proofErr w:type="gramEnd"/>
      <w:r w:rsidR="008E6A30">
        <w:rPr>
          <w:rFonts w:ascii="Arial" w:hAnsi="Arial" w:cs="Arial"/>
          <w:sz w:val="20"/>
          <w:szCs w:val="20"/>
        </w:rPr>
        <w:t xml:space="preserve"> Nagar</w:t>
      </w:r>
      <w:r w:rsidR="004E0188">
        <w:rPr>
          <w:rFonts w:ascii="Arial" w:hAnsi="Arial" w:cs="Arial"/>
          <w:sz w:val="20"/>
          <w:szCs w:val="20"/>
        </w:rPr>
        <w:t>, Raipur Chhattisgarh</w:t>
      </w:r>
      <w:r>
        <w:rPr>
          <w:rFonts w:ascii="Arial" w:hAnsi="Arial" w:cs="Arial"/>
          <w:sz w:val="20"/>
          <w:szCs w:val="20"/>
        </w:rPr>
        <w:t xml:space="preserve"> 492001</w:t>
      </w:r>
    </w:p>
    <w:p w:rsidR="00E41E24" w:rsidRPr="00593BCF" w:rsidRDefault="00E41E24" w:rsidP="00EC41DE">
      <w:pPr>
        <w:jc w:val="center"/>
        <w:outlineLvl w:val="0"/>
        <w:rPr>
          <w:rFonts w:ascii="Arial" w:hAnsi="Arial" w:cs="Arial"/>
          <w:caps/>
          <w:spacing w:val="30"/>
          <w:sz w:val="30"/>
          <w:szCs w:val="36"/>
        </w:rPr>
      </w:pPr>
      <w:r w:rsidRPr="00593BCF">
        <w:rPr>
          <w:rFonts w:ascii="Arial" w:hAnsi="Arial" w:cs="Arial"/>
          <w:b/>
          <w:sz w:val="20"/>
          <w:szCs w:val="20"/>
          <w:lang w:val="pt-BR"/>
        </w:rPr>
        <w:t>Contact:</w:t>
      </w:r>
      <w:r w:rsidRPr="00593BCF">
        <w:rPr>
          <w:rFonts w:ascii="Arial" w:hAnsi="Arial" w:cs="Arial"/>
          <w:bCs/>
          <w:sz w:val="20"/>
          <w:szCs w:val="20"/>
        </w:rPr>
        <w:t xml:space="preserve"> +91 </w:t>
      </w:r>
      <w:r w:rsidR="008E6A30">
        <w:rPr>
          <w:rFonts w:ascii="Arial" w:hAnsi="Arial" w:cs="Arial"/>
          <w:bCs/>
          <w:sz w:val="20"/>
          <w:szCs w:val="20"/>
        </w:rPr>
        <w:t>9479610640</w:t>
      </w:r>
      <w:r w:rsidRPr="00593BCF">
        <w:rPr>
          <w:rFonts w:ascii="Arial" w:hAnsi="Arial" w:cs="Arial"/>
          <w:bCs/>
          <w:sz w:val="20"/>
          <w:szCs w:val="20"/>
        </w:rPr>
        <w:t>,</w:t>
      </w:r>
      <w:r w:rsidR="00C40B6E">
        <w:rPr>
          <w:rFonts w:ascii="Arial" w:hAnsi="Arial" w:cs="Arial"/>
          <w:bCs/>
          <w:sz w:val="20"/>
          <w:szCs w:val="20"/>
        </w:rPr>
        <w:t>7804860083</w:t>
      </w:r>
      <w:r w:rsidRPr="00593BCF">
        <w:rPr>
          <w:rFonts w:ascii="Arial" w:hAnsi="Arial" w:cs="Arial"/>
          <w:b/>
          <w:sz w:val="20"/>
          <w:szCs w:val="20"/>
          <w:lang w:val="pt-BR"/>
        </w:rPr>
        <w:t>E-mail:</w:t>
      </w:r>
      <w:r w:rsidR="008F417E">
        <w:rPr>
          <w:rFonts w:ascii="Arial" w:hAnsi="Arial" w:cs="Arial"/>
        </w:rPr>
        <w:fldChar w:fldCharType="begin"/>
      </w:r>
      <w:r w:rsidR="008E6A30">
        <w:rPr>
          <w:rFonts w:ascii="Arial" w:hAnsi="Arial" w:cs="Arial"/>
        </w:rPr>
        <w:instrText xml:space="preserve"> HYPERLINK "mailto:</w:instrText>
      </w:r>
      <w:r w:rsidR="008E6A30" w:rsidRPr="008E6A30">
        <w:rPr>
          <w:rFonts w:ascii="Arial" w:hAnsi="Arial" w:cs="Arial"/>
        </w:rPr>
        <w:instrText>anuj25187@gmail.com</w:instrText>
      </w:r>
      <w:r w:rsidR="008E6A30">
        <w:rPr>
          <w:rFonts w:ascii="Arial" w:hAnsi="Arial" w:cs="Arial"/>
        </w:rPr>
        <w:instrText xml:space="preserve">" </w:instrText>
      </w:r>
      <w:r w:rsidR="008F417E">
        <w:rPr>
          <w:rFonts w:ascii="Arial" w:hAnsi="Arial" w:cs="Arial"/>
        </w:rPr>
        <w:fldChar w:fldCharType="separate"/>
      </w:r>
      <w:r w:rsidR="008E6A30" w:rsidRPr="004127A9">
        <w:rPr>
          <w:rStyle w:val="Hyperlink"/>
          <w:rFonts w:ascii="Arial" w:hAnsi="Arial" w:cs="Arial"/>
        </w:rPr>
        <w:t>anuj25187@gmail.com</w:t>
      </w:r>
      <w:r w:rsidR="008F417E">
        <w:rPr>
          <w:rFonts w:ascii="Arial" w:hAnsi="Arial" w:cs="Arial"/>
        </w:rPr>
        <w:fldChar w:fldCharType="end"/>
      </w:r>
    </w:p>
    <w:p w:rsidR="00E41E24" w:rsidRPr="00593BCF" w:rsidRDefault="00E41E24">
      <w:pPr>
        <w:jc w:val="center"/>
        <w:rPr>
          <w:rFonts w:ascii="Arial" w:hAnsi="Arial" w:cs="Arial"/>
          <w:caps/>
          <w:spacing w:val="30"/>
          <w:sz w:val="30"/>
          <w:szCs w:val="36"/>
        </w:rPr>
      </w:pPr>
    </w:p>
    <w:p w:rsidR="00E41E24" w:rsidRPr="00593BCF" w:rsidRDefault="00E41E24">
      <w:pPr>
        <w:spacing w:line="280" w:lineRule="exact"/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593BCF">
        <w:rPr>
          <w:rFonts w:ascii="Arial" w:hAnsi="Arial" w:cs="Arial"/>
          <w:i/>
          <w:sz w:val="20"/>
          <w:szCs w:val="20"/>
        </w:rPr>
        <w:t xml:space="preserve">Seeking a </w:t>
      </w:r>
      <w:r w:rsidR="006F2068">
        <w:rPr>
          <w:rFonts w:ascii="Arial" w:hAnsi="Arial" w:cs="Arial"/>
          <w:i/>
          <w:sz w:val="20"/>
          <w:szCs w:val="20"/>
        </w:rPr>
        <w:t>Senior</w:t>
      </w:r>
      <w:r w:rsidRPr="00593BCF">
        <w:rPr>
          <w:rFonts w:ascii="Arial" w:hAnsi="Arial" w:cs="Arial"/>
          <w:i/>
          <w:sz w:val="20"/>
          <w:szCs w:val="20"/>
        </w:rPr>
        <w:t xml:space="preserve">position with a reputed organization which will utilize my core competencies and proven skills </w:t>
      </w:r>
      <w:r w:rsidR="000E7752" w:rsidRPr="00593BCF">
        <w:rPr>
          <w:rFonts w:ascii="Arial" w:hAnsi="Arial" w:cs="Arial"/>
          <w:i/>
          <w:sz w:val="20"/>
          <w:szCs w:val="20"/>
        </w:rPr>
        <w:t>in</w:t>
      </w:r>
      <w:r w:rsidR="008838BB">
        <w:rPr>
          <w:rFonts w:ascii="Arial" w:hAnsi="Arial" w:cs="Arial"/>
          <w:i/>
          <w:sz w:val="20"/>
          <w:szCs w:val="20"/>
        </w:rPr>
        <w:t xml:space="preserve"> delivery </w:t>
      </w:r>
      <w:r w:rsidR="00D50CFA" w:rsidRPr="00593BCF">
        <w:rPr>
          <w:rFonts w:ascii="Arial" w:hAnsi="Arial" w:cs="Arial"/>
          <w:i/>
          <w:sz w:val="20"/>
          <w:szCs w:val="20"/>
        </w:rPr>
        <w:t>designing and developing modules</w:t>
      </w:r>
      <w:r w:rsidRPr="00593BCF">
        <w:rPr>
          <w:rFonts w:ascii="Arial" w:hAnsi="Arial" w:cs="Arial"/>
          <w:i/>
          <w:sz w:val="20"/>
          <w:szCs w:val="20"/>
        </w:rPr>
        <w:t>.</w:t>
      </w:r>
      <w:proofErr w:type="gramEnd"/>
      <w:r w:rsidRPr="00593BCF">
        <w:rPr>
          <w:rFonts w:ascii="Arial" w:hAnsi="Arial" w:cs="Arial"/>
          <w:i/>
          <w:sz w:val="20"/>
          <w:szCs w:val="20"/>
        </w:rPr>
        <w:t xml:space="preserve"> </w:t>
      </w:r>
    </w:p>
    <w:p w:rsidR="000E7752" w:rsidRPr="00593BCF" w:rsidRDefault="000E7752">
      <w:pPr>
        <w:spacing w:line="280" w:lineRule="exact"/>
        <w:jc w:val="center"/>
        <w:rPr>
          <w:rFonts w:ascii="Arial" w:hAnsi="Arial" w:cs="Arial"/>
          <w:i/>
          <w:sz w:val="20"/>
          <w:szCs w:val="20"/>
        </w:rPr>
      </w:pPr>
    </w:p>
    <w:p w:rsidR="00593BCF" w:rsidRPr="00593BCF" w:rsidRDefault="00593BCF" w:rsidP="00593BCF">
      <w:pPr>
        <w:spacing w:line="280" w:lineRule="exact"/>
        <w:rPr>
          <w:rFonts w:ascii="Arial" w:hAnsi="Arial" w:cs="Arial"/>
          <w:b/>
          <w:bCs/>
          <w:sz w:val="20"/>
          <w:szCs w:val="20"/>
          <w:u w:val="single"/>
        </w:rPr>
      </w:pPr>
      <w:r w:rsidRPr="00593BCF">
        <w:rPr>
          <w:rFonts w:ascii="Arial" w:hAnsi="Arial" w:cs="Arial"/>
          <w:b/>
          <w:bCs/>
          <w:sz w:val="20"/>
          <w:szCs w:val="20"/>
          <w:u w:val="single"/>
        </w:rPr>
        <w:t>Experience Summary</w:t>
      </w:r>
    </w:p>
    <w:p w:rsidR="00593BCF" w:rsidRPr="00593BCF" w:rsidRDefault="00593BCF" w:rsidP="00593BCF">
      <w:pPr>
        <w:spacing w:line="280" w:lineRule="exact"/>
        <w:jc w:val="center"/>
        <w:rPr>
          <w:rFonts w:ascii="Arial" w:hAnsi="Arial" w:cs="Arial"/>
          <w:sz w:val="20"/>
          <w:szCs w:val="20"/>
        </w:rPr>
      </w:pPr>
    </w:p>
    <w:p w:rsidR="00593BCF" w:rsidRDefault="00593BCF" w:rsidP="00593BCF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>Accomplished professional</w:t>
      </w:r>
      <w:r>
        <w:rPr>
          <w:rFonts w:ascii="Arial" w:hAnsi="Arial" w:cs="Arial"/>
          <w:sz w:val="20"/>
          <w:szCs w:val="20"/>
        </w:rPr>
        <w:t xml:space="preserve"> experience in Software Development and </w:t>
      </w:r>
      <w:r w:rsidR="008E6A30">
        <w:rPr>
          <w:rFonts w:ascii="Arial" w:hAnsi="Arial" w:cs="Arial"/>
          <w:sz w:val="20"/>
          <w:szCs w:val="20"/>
        </w:rPr>
        <w:t>Maintenance</w:t>
      </w:r>
      <w:r>
        <w:rPr>
          <w:rFonts w:ascii="Arial" w:hAnsi="Arial" w:cs="Arial"/>
          <w:sz w:val="20"/>
          <w:szCs w:val="20"/>
        </w:rPr>
        <w:t xml:space="preserve"> with nearly </w:t>
      </w:r>
      <w:r w:rsidR="008E6A30">
        <w:rPr>
          <w:rFonts w:ascii="Arial" w:hAnsi="Arial" w:cs="Arial"/>
          <w:sz w:val="20"/>
          <w:szCs w:val="20"/>
        </w:rPr>
        <w:t>4+</w:t>
      </w:r>
      <w:r w:rsidRPr="00593BCF">
        <w:rPr>
          <w:rFonts w:ascii="Arial" w:hAnsi="Arial" w:cs="Arial"/>
          <w:sz w:val="20"/>
          <w:szCs w:val="20"/>
        </w:rPr>
        <w:t xml:space="preserve"> years of experience in facilitating IT Program Management and Software Development initiatives. </w:t>
      </w:r>
      <w:r w:rsidR="00AC403F">
        <w:rPr>
          <w:rFonts w:ascii="Arial" w:hAnsi="Arial" w:cs="Arial"/>
          <w:sz w:val="20"/>
          <w:szCs w:val="20"/>
        </w:rPr>
        <w:t>Involved into e-Procurement, e-Tenderin</w:t>
      </w:r>
      <w:r w:rsidR="008E6A30">
        <w:rPr>
          <w:rFonts w:ascii="Arial" w:hAnsi="Arial" w:cs="Arial"/>
          <w:sz w:val="20"/>
          <w:szCs w:val="20"/>
        </w:rPr>
        <w:t>g and e-Auction domain in last 4</w:t>
      </w:r>
      <w:r w:rsidR="00AC403F">
        <w:rPr>
          <w:rFonts w:ascii="Arial" w:hAnsi="Arial" w:cs="Arial"/>
          <w:sz w:val="20"/>
          <w:szCs w:val="20"/>
        </w:rPr>
        <w:t xml:space="preserve"> years. </w:t>
      </w:r>
      <w:r w:rsidRPr="00593BCF">
        <w:rPr>
          <w:rFonts w:ascii="Arial" w:hAnsi="Arial" w:cs="Arial"/>
          <w:sz w:val="20"/>
          <w:szCs w:val="20"/>
        </w:rPr>
        <w:t xml:space="preserve">Delivers efficient and reliable IT solutions and excels in building/leading teams in high-pressure environments. </w:t>
      </w:r>
      <w:r w:rsidR="004E0188" w:rsidRPr="00593BCF">
        <w:rPr>
          <w:rFonts w:ascii="Arial" w:hAnsi="Arial" w:cs="Arial"/>
          <w:sz w:val="20"/>
          <w:szCs w:val="20"/>
        </w:rPr>
        <w:t>Customer</w:t>
      </w:r>
      <w:r w:rsidRPr="00593BCF">
        <w:rPr>
          <w:rFonts w:ascii="Arial" w:hAnsi="Arial" w:cs="Arial"/>
          <w:sz w:val="20"/>
          <w:szCs w:val="20"/>
        </w:rPr>
        <w:t xml:space="preserve"> Relations, Project Planning/Co-ordination, Budget Analysis, and Technology </w:t>
      </w:r>
      <w:r w:rsidR="004E0188" w:rsidRPr="00593BCF">
        <w:rPr>
          <w:rFonts w:ascii="Arial" w:hAnsi="Arial" w:cs="Arial"/>
          <w:sz w:val="20"/>
          <w:szCs w:val="20"/>
        </w:rPr>
        <w:t>Utilization. Strong</w:t>
      </w:r>
      <w:r w:rsidRPr="00593BCF">
        <w:rPr>
          <w:rFonts w:ascii="Arial" w:hAnsi="Arial" w:cs="Arial"/>
          <w:sz w:val="20"/>
          <w:szCs w:val="20"/>
        </w:rPr>
        <w:t xml:space="preserve"> analytical, Organizational, and administrative </w:t>
      </w:r>
      <w:r w:rsidR="008E6A30" w:rsidRPr="00593BCF">
        <w:rPr>
          <w:rFonts w:ascii="Arial" w:hAnsi="Arial" w:cs="Arial"/>
          <w:sz w:val="20"/>
          <w:szCs w:val="20"/>
        </w:rPr>
        <w:t>skills. Positive</w:t>
      </w:r>
      <w:r w:rsidRPr="00593BCF">
        <w:rPr>
          <w:rFonts w:ascii="Arial" w:hAnsi="Arial" w:cs="Arial"/>
          <w:sz w:val="20"/>
          <w:szCs w:val="20"/>
        </w:rPr>
        <w:t>, adaptable and motivated.</w:t>
      </w:r>
    </w:p>
    <w:p w:rsidR="00593BCF" w:rsidRDefault="00593BCF" w:rsidP="00593BCF">
      <w:pPr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:rsidR="00593BCF" w:rsidRPr="0054773B" w:rsidRDefault="00593BCF" w:rsidP="00593B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</w:tabs>
        <w:ind w:left="90"/>
        <w:jc w:val="both"/>
        <w:rPr>
          <w:rFonts w:ascii="Arial" w:hAnsi="Arial" w:cs="Arial"/>
          <w:b/>
          <w:u w:val="single"/>
        </w:rPr>
      </w:pPr>
      <w:r w:rsidRPr="0054773B">
        <w:rPr>
          <w:rFonts w:ascii="Arial" w:hAnsi="Arial" w:cs="Arial"/>
          <w:b/>
          <w:u w:val="single"/>
        </w:rPr>
        <w:t>Skills:</w:t>
      </w:r>
    </w:p>
    <w:p w:rsidR="00593BCF" w:rsidRPr="0054773B" w:rsidRDefault="00593BCF" w:rsidP="00593B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</w:tabs>
        <w:ind w:left="90"/>
        <w:jc w:val="both"/>
        <w:rPr>
          <w:rFonts w:ascii="Arial" w:hAnsi="Arial" w:cs="Arial"/>
          <w:b/>
          <w:u w:val="single"/>
        </w:rPr>
      </w:pPr>
    </w:p>
    <w:p w:rsidR="00593BCF" w:rsidRPr="0054773B" w:rsidRDefault="00593BCF" w:rsidP="00593BCF">
      <w:pPr>
        <w:pStyle w:val="HTMLPreformatted"/>
        <w:tabs>
          <w:tab w:val="left" w:pos="0"/>
        </w:tabs>
        <w:ind w:left="90"/>
        <w:jc w:val="both"/>
        <w:rPr>
          <w:rFonts w:ascii="Arial" w:hAnsi="Arial" w:cs="Arial"/>
        </w:rPr>
      </w:pPr>
      <w:r w:rsidRPr="0054773B">
        <w:rPr>
          <w:rFonts w:ascii="Arial" w:hAnsi="Arial" w:cs="Arial"/>
          <w:u w:val="single"/>
        </w:rPr>
        <w:t xml:space="preserve">Managerial Skills: </w:t>
      </w:r>
    </w:p>
    <w:p w:rsidR="00593BCF" w:rsidRPr="0054773B" w:rsidRDefault="00593BCF" w:rsidP="00593BCF">
      <w:pPr>
        <w:pStyle w:val="HTMLPreformatted"/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 w:rsidRPr="0054773B">
        <w:rPr>
          <w:rFonts w:ascii="Arial" w:hAnsi="Arial" w:cs="Arial"/>
        </w:rPr>
        <w:t xml:space="preserve">Being involved in a </w:t>
      </w:r>
      <w:r>
        <w:rPr>
          <w:rFonts w:ascii="Arial" w:hAnsi="Arial" w:cs="Arial"/>
        </w:rPr>
        <w:t xml:space="preserve">various </w:t>
      </w:r>
      <w:r w:rsidRPr="0054773B">
        <w:rPr>
          <w:rFonts w:ascii="Arial" w:hAnsi="Arial" w:cs="Arial"/>
        </w:rPr>
        <w:t>project</w:t>
      </w:r>
      <w:r>
        <w:rPr>
          <w:rFonts w:ascii="Arial" w:hAnsi="Arial" w:cs="Arial"/>
        </w:rPr>
        <w:t>s</w:t>
      </w:r>
      <w:r w:rsidRPr="0054773B">
        <w:rPr>
          <w:rFonts w:ascii="Arial" w:hAnsi="Arial" w:cs="Arial"/>
        </w:rPr>
        <w:t xml:space="preserve"> from evaluation, conception and completion</w:t>
      </w:r>
    </w:p>
    <w:p w:rsidR="00593BCF" w:rsidRPr="0054773B" w:rsidRDefault="00593BCF" w:rsidP="00593BCF">
      <w:pPr>
        <w:pStyle w:val="HTMLPreformatted"/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 w:rsidRPr="0054773B">
        <w:rPr>
          <w:rFonts w:ascii="Arial" w:hAnsi="Arial" w:cs="Arial"/>
        </w:rPr>
        <w:t>Ability to provide leadership, motivation and strategic direction to a multifaceted team</w:t>
      </w:r>
    </w:p>
    <w:p w:rsidR="00593BCF" w:rsidRPr="0054773B" w:rsidRDefault="00593BCF" w:rsidP="00593BCF">
      <w:pPr>
        <w:pStyle w:val="HTMLPreformatted"/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 w:rsidRPr="0054773B">
        <w:rPr>
          <w:rFonts w:ascii="Arial" w:hAnsi="Arial" w:cs="Arial"/>
        </w:rPr>
        <w:t>Excellent interpersonal, collaboration, and problem solving skills</w:t>
      </w:r>
    </w:p>
    <w:p w:rsidR="008E6A30" w:rsidRDefault="00593BCF" w:rsidP="00F71A0D">
      <w:pPr>
        <w:pStyle w:val="HTMLPreformatted"/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 w:rsidRPr="008E6A30">
        <w:rPr>
          <w:rFonts w:ascii="Arial" w:hAnsi="Arial" w:cs="Arial"/>
        </w:rPr>
        <w:t>Strong understanding of software development, SDLC</w:t>
      </w:r>
    </w:p>
    <w:p w:rsidR="008E6A30" w:rsidRPr="008E6A30" w:rsidRDefault="00593BCF" w:rsidP="008E6A30">
      <w:pPr>
        <w:pStyle w:val="HTMLPreformatted"/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 w:rsidRPr="008E6A30">
        <w:rPr>
          <w:rFonts w:ascii="Arial" w:hAnsi="Arial" w:cs="Arial"/>
        </w:rPr>
        <w:t>Proven ability to achieve results in very high pressure environments and to keep teams motivated</w:t>
      </w:r>
    </w:p>
    <w:p w:rsidR="008E6A30" w:rsidRDefault="00593BCF" w:rsidP="00E24CFB">
      <w:pPr>
        <w:pStyle w:val="HTMLPreformatted"/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 w:rsidRPr="008E6A30">
        <w:rPr>
          <w:rFonts w:ascii="Arial" w:hAnsi="Arial" w:cs="Arial"/>
        </w:rPr>
        <w:t xml:space="preserve">Excellent negotiation and customer interface skills. </w:t>
      </w:r>
    </w:p>
    <w:p w:rsidR="008E6A30" w:rsidRDefault="008E6A30" w:rsidP="008E6A30">
      <w:pPr>
        <w:pStyle w:val="HTMLPreformatted"/>
        <w:tabs>
          <w:tab w:val="left" w:pos="0"/>
        </w:tabs>
        <w:ind w:left="450"/>
        <w:jc w:val="both"/>
        <w:rPr>
          <w:rFonts w:ascii="Arial" w:hAnsi="Arial" w:cs="Arial"/>
        </w:rPr>
      </w:pPr>
    </w:p>
    <w:p w:rsidR="007A149F" w:rsidRPr="00593BCF" w:rsidRDefault="007A149F" w:rsidP="007A149F">
      <w:pPr>
        <w:outlineLvl w:val="0"/>
        <w:rPr>
          <w:rFonts w:ascii="Arial" w:hAnsi="Arial" w:cs="Arial"/>
          <w:b/>
          <w:i/>
          <w:sz w:val="20"/>
          <w:szCs w:val="20"/>
        </w:rPr>
      </w:pPr>
      <w:r w:rsidRPr="00593BCF">
        <w:rPr>
          <w:rFonts w:ascii="Arial" w:hAnsi="Arial" w:cs="Arial"/>
          <w:b/>
          <w:i/>
          <w:sz w:val="20"/>
          <w:szCs w:val="20"/>
        </w:rPr>
        <w:t>Technical Skills</w:t>
      </w:r>
    </w:p>
    <w:p w:rsidR="007A149F" w:rsidRPr="00593BCF" w:rsidRDefault="007A149F" w:rsidP="007A149F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Ind w:w="109" w:type="dxa"/>
        <w:tblLayout w:type="fixed"/>
        <w:tblLook w:val="0000"/>
      </w:tblPr>
      <w:tblGrid>
        <w:gridCol w:w="2339"/>
        <w:gridCol w:w="8568"/>
      </w:tblGrid>
      <w:tr w:rsidR="007A149F" w:rsidRPr="00593BCF" w:rsidTr="00C03695">
        <w:tc>
          <w:tcPr>
            <w:tcW w:w="2339" w:type="dxa"/>
          </w:tcPr>
          <w:p w:rsidR="007A149F" w:rsidRPr="00593BCF" w:rsidRDefault="007A149F" w:rsidP="00C03695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93BCF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8568" w:type="dxa"/>
          </w:tcPr>
          <w:p w:rsidR="007A149F" w:rsidRPr="00593BCF" w:rsidRDefault="007A149F" w:rsidP="00C0369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93BCF">
              <w:rPr>
                <w:rFonts w:ascii="Arial" w:hAnsi="Arial" w:cs="Arial"/>
                <w:sz w:val="20"/>
                <w:szCs w:val="20"/>
              </w:rPr>
              <w:t xml:space="preserve"> Windows 2000/ XP/ NT/ Vista/ Windows 7</w:t>
            </w:r>
            <w:r w:rsidR="006F2068">
              <w:rPr>
                <w:rFonts w:ascii="Arial" w:hAnsi="Arial" w:cs="Arial"/>
                <w:sz w:val="20"/>
                <w:szCs w:val="20"/>
              </w:rPr>
              <w:t>/8</w:t>
            </w:r>
            <w:r w:rsidRPr="00593BCF">
              <w:rPr>
                <w:rFonts w:ascii="Arial" w:hAnsi="Arial" w:cs="Arial"/>
                <w:sz w:val="20"/>
                <w:szCs w:val="20"/>
              </w:rPr>
              <w:t>, DOS, etc.</w:t>
            </w:r>
          </w:p>
        </w:tc>
      </w:tr>
      <w:tr w:rsidR="007A149F" w:rsidRPr="00593BCF" w:rsidTr="00C03695">
        <w:tc>
          <w:tcPr>
            <w:tcW w:w="2339" w:type="dxa"/>
          </w:tcPr>
          <w:p w:rsidR="007A149F" w:rsidRPr="00593BCF" w:rsidRDefault="007A149F" w:rsidP="00C03695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93BCF">
              <w:rPr>
                <w:rFonts w:ascii="Arial" w:hAnsi="Arial" w:cs="Arial"/>
                <w:b/>
                <w:sz w:val="20"/>
                <w:szCs w:val="20"/>
              </w:rPr>
              <w:t>Package Known</w:t>
            </w:r>
          </w:p>
        </w:tc>
        <w:tc>
          <w:tcPr>
            <w:tcW w:w="8568" w:type="dxa"/>
          </w:tcPr>
          <w:p w:rsidR="007A149F" w:rsidRPr="00593BCF" w:rsidRDefault="008E6A30" w:rsidP="008E6A3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Office 2010/2013</w:t>
            </w:r>
          </w:p>
        </w:tc>
      </w:tr>
      <w:tr w:rsidR="007A149F" w:rsidRPr="00593BCF" w:rsidTr="00C03695">
        <w:tc>
          <w:tcPr>
            <w:tcW w:w="2339" w:type="dxa"/>
          </w:tcPr>
          <w:p w:rsidR="007A149F" w:rsidRPr="00593BCF" w:rsidRDefault="007A149F" w:rsidP="00C03695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93BCF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8568" w:type="dxa"/>
          </w:tcPr>
          <w:p w:rsidR="007A149F" w:rsidRPr="00593BCF" w:rsidRDefault="008E6A30" w:rsidP="00947388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C/C++</w:t>
            </w:r>
            <w:r w:rsidR="0094738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.Net Framework</w:t>
            </w:r>
            <w:r w:rsidR="0094738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C#</w:t>
            </w:r>
            <w:r w:rsidR="007A149F" w:rsidRPr="00593BCF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</w:tc>
      </w:tr>
      <w:tr w:rsidR="007A149F" w:rsidRPr="00593BCF" w:rsidTr="00C03695">
        <w:tc>
          <w:tcPr>
            <w:tcW w:w="2339" w:type="dxa"/>
          </w:tcPr>
          <w:p w:rsidR="007A149F" w:rsidRPr="00593BCF" w:rsidRDefault="007A149F" w:rsidP="00C03695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93BCF">
              <w:rPr>
                <w:rFonts w:ascii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8568" w:type="dxa"/>
          </w:tcPr>
          <w:p w:rsidR="007A149F" w:rsidRPr="00593BCF" w:rsidRDefault="007A149F" w:rsidP="008E6A3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93BCF">
              <w:rPr>
                <w:rFonts w:ascii="Arial" w:hAnsi="Arial" w:cs="Arial"/>
                <w:sz w:val="20"/>
                <w:szCs w:val="20"/>
              </w:rPr>
              <w:t xml:space="preserve">SQL Server </w:t>
            </w:r>
            <w:r w:rsidR="008E6A30">
              <w:rPr>
                <w:rFonts w:ascii="Arial" w:hAnsi="Arial" w:cs="Arial"/>
                <w:sz w:val="20"/>
                <w:szCs w:val="20"/>
              </w:rPr>
              <w:t>2005/2008 SQL Server 2008R2,MYSQL</w:t>
            </w:r>
          </w:p>
        </w:tc>
      </w:tr>
    </w:tbl>
    <w:p w:rsidR="00593BCF" w:rsidRDefault="00593BCF" w:rsidP="00593BCF">
      <w:pPr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:rsidR="00847C5B" w:rsidRDefault="00847C5B" w:rsidP="00593BCF">
      <w:pPr>
        <w:spacing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Experience</w:t>
      </w:r>
    </w:p>
    <w:tbl>
      <w:tblPr>
        <w:tblStyle w:val="TableGrid"/>
        <w:tblW w:w="10145" w:type="dxa"/>
        <w:tblLook w:val="04A0"/>
      </w:tblPr>
      <w:tblGrid>
        <w:gridCol w:w="918"/>
        <w:gridCol w:w="3240"/>
        <w:gridCol w:w="5987"/>
      </w:tblGrid>
      <w:tr w:rsidR="00847C5B" w:rsidTr="008E6A30">
        <w:tc>
          <w:tcPr>
            <w:tcW w:w="918" w:type="dxa"/>
          </w:tcPr>
          <w:p w:rsidR="00847C5B" w:rsidRPr="004E0188" w:rsidRDefault="00847C5B" w:rsidP="00593BCF">
            <w:pPr>
              <w:spacing w:line="280" w:lineRule="exac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0188">
              <w:rPr>
                <w:rFonts w:ascii="Arial" w:hAnsi="Arial" w:cs="Arial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3240" w:type="dxa"/>
          </w:tcPr>
          <w:p w:rsidR="00847C5B" w:rsidRPr="004E0188" w:rsidRDefault="00847C5B" w:rsidP="00593BCF">
            <w:pPr>
              <w:spacing w:line="280" w:lineRule="exac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0188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5987" w:type="dxa"/>
          </w:tcPr>
          <w:p w:rsidR="00847C5B" w:rsidRPr="004E0188" w:rsidRDefault="00847C5B" w:rsidP="00593BCF">
            <w:pPr>
              <w:spacing w:line="280" w:lineRule="exac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E0188">
              <w:rPr>
                <w:rFonts w:ascii="Arial" w:hAnsi="Arial" w:cs="Arial"/>
                <w:b/>
                <w:bCs/>
                <w:sz w:val="20"/>
                <w:szCs w:val="20"/>
              </w:rPr>
              <w:t>Organisation</w:t>
            </w:r>
            <w:proofErr w:type="spellEnd"/>
          </w:p>
        </w:tc>
      </w:tr>
      <w:tr w:rsidR="00847C5B" w:rsidTr="008E6A30">
        <w:tc>
          <w:tcPr>
            <w:tcW w:w="918" w:type="dxa"/>
          </w:tcPr>
          <w:p w:rsidR="00847C5B" w:rsidRDefault="00847C5B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0" w:type="dxa"/>
          </w:tcPr>
          <w:p w:rsidR="00847C5B" w:rsidRDefault="008E6A30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5987" w:type="dxa"/>
          </w:tcPr>
          <w:p w:rsidR="00847C5B" w:rsidRDefault="004E0188" w:rsidP="008E6A30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NEXTENDERS INDIA PVT LTD., </w:t>
            </w:r>
            <w:r w:rsidR="008E6A30">
              <w:rPr>
                <w:rFonts w:ascii="Arial" w:hAnsi="Arial" w:cs="Arial"/>
                <w:sz w:val="20"/>
                <w:szCs w:val="20"/>
              </w:rPr>
              <w:t>RAIPUR</w:t>
            </w:r>
          </w:p>
        </w:tc>
      </w:tr>
      <w:tr w:rsidR="00847C5B" w:rsidTr="008E6A30">
        <w:tc>
          <w:tcPr>
            <w:tcW w:w="918" w:type="dxa"/>
          </w:tcPr>
          <w:p w:rsidR="00847C5B" w:rsidRDefault="00847C5B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:rsidR="00847C5B" w:rsidRDefault="008E6A30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Support Engineer</w:t>
            </w:r>
          </w:p>
        </w:tc>
        <w:tc>
          <w:tcPr>
            <w:tcW w:w="5987" w:type="dxa"/>
          </w:tcPr>
          <w:p w:rsidR="00847C5B" w:rsidRDefault="008E6A30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NEXTENDERS INDIA PVT LTD., RAIPUR</w:t>
            </w:r>
          </w:p>
        </w:tc>
      </w:tr>
      <w:tr w:rsidR="00847C5B" w:rsidTr="008E6A30">
        <w:tc>
          <w:tcPr>
            <w:tcW w:w="918" w:type="dxa"/>
          </w:tcPr>
          <w:p w:rsidR="00847C5B" w:rsidRDefault="00847C5B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:rsidR="00847C5B" w:rsidRDefault="00945D90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.Net Developer</w:t>
            </w:r>
          </w:p>
        </w:tc>
        <w:tc>
          <w:tcPr>
            <w:tcW w:w="5987" w:type="dxa"/>
          </w:tcPr>
          <w:p w:rsidR="00847C5B" w:rsidRDefault="00945D90" w:rsidP="00593BCF">
            <w:pPr>
              <w:spacing w:line="28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LMS SOLUTION INDIA PVT LTD BHOPAL</w:t>
            </w:r>
          </w:p>
        </w:tc>
      </w:tr>
    </w:tbl>
    <w:p w:rsidR="00847C5B" w:rsidRDefault="00847C5B" w:rsidP="00593BCF">
      <w:pPr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:rsidR="000E7752" w:rsidRPr="00593BCF" w:rsidRDefault="000E7752" w:rsidP="00945D90">
      <w:pPr>
        <w:spacing w:line="280" w:lineRule="exact"/>
        <w:rPr>
          <w:rFonts w:ascii="Arial" w:hAnsi="Arial" w:cs="Arial"/>
          <w:i/>
          <w:sz w:val="20"/>
          <w:szCs w:val="20"/>
        </w:rPr>
      </w:pPr>
    </w:p>
    <w:p w:rsidR="00E41E24" w:rsidRDefault="00E41E24" w:rsidP="00847C5B">
      <w:pPr>
        <w:spacing w:line="280" w:lineRule="exact"/>
        <w:jc w:val="center"/>
        <w:outlineLvl w:val="0"/>
        <w:rPr>
          <w:rFonts w:ascii="Arial" w:hAnsi="Arial" w:cs="Arial"/>
          <w:b/>
        </w:rPr>
      </w:pPr>
      <w:r w:rsidRPr="00847C5B">
        <w:rPr>
          <w:rFonts w:ascii="Arial" w:hAnsi="Arial" w:cs="Arial"/>
          <w:b/>
        </w:rPr>
        <w:t>PROFILE</w:t>
      </w:r>
    </w:p>
    <w:p w:rsidR="00847C5B" w:rsidRPr="00847C5B" w:rsidRDefault="00847C5B" w:rsidP="00847C5B">
      <w:pPr>
        <w:spacing w:line="280" w:lineRule="exact"/>
        <w:jc w:val="center"/>
        <w:outlineLvl w:val="0"/>
        <w:rPr>
          <w:rFonts w:ascii="Arial" w:hAnsi="Arial" w:cs="Arial"/>
          <w:b/>
        </w:rPr>
      </w:pPr>
    </w:p>
    <w:p w:rsidR="00E41E24" w:rsidRPr="00593BCF" w:rsidRDefault="00E41E24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 xml:space="preserve">A result oriented software professional offering extensive experience of </w:t>
      </w:r>
      <w:r w:rsidRPr="00593BCF">
        <w:rPr>
          <w:rFonts w:ascii="Arial" w:hAnsi="Arial" w:cs="Arial"/>
          <w:b/>
          <w:sz w:val="20"/>
          <w:szCs w:val="20"/>
        </w:rPr>
        <w:t xml:space="preserve">over </w:t>
      </w:r>
      <w:r w:rsidR="00945D90">
        <w:rPr>
          <w:rFonts w:ascii="Arial" w:hAnsi="Arial" w:cs="Arial"/>
          <w:b/>
          <w:sz w:val="20"/>
          <w:szCs w:val="20"/>
        </w:rPr>
        <w:t>4</w:t>
      </w:r>
      <w:r w:rsidRPr="00593BCF">
        <w:rPr>
          <w:rFonts w:ascii="Arial" w:hAnsi="Arial" w:cs="Arial"/>
          <w:b/>
          <w:sz w:val="20"/>
          <w:szCs w:val="20"/>
        </w:rPr>
        <w:t>+ years</w:t>
      </w:r>
      <w:r w:rsidRPr="00593BCF">
        <w:rPr>
          <w:rFonts w:ascii="Arial" w:hAnsi="Arial" w:cs="Arial"/>
          <w:sz w:val="20"/>
          <w:szCs w:val="20"/>
        </w:rPr>
        <w:t xml:space="preserve"> in </w:t>
      </w:r>
      <w:r w:rsidR="00945D90">
        <w:rPr>
          <w:rFonts w:ascii="Arial" w:hAnsi="Arial" w:cs="Arial"/>
          <w:b/>
          <w:sz w:val="20"/>
          <w:szCs w:val="20"/>
        </w:rPr>
        <w:t>IT Software</w:t>
      </w:r>
      <w:r w:rsidR="00AC403F">
        <w:rPr>
          <w:rFonts w:ascii="Arial" w:hAnsi="Arial" w:cs="Arial"/>
          <w:b/>
          <w:sz w:val="20"/>
          <w:szCs w:val="20"/>
        </w:rPr>
        <w:t xml:space="preserve"> and </w:t>
      </w:r>
      <w:r w:rsidR="00945D90">
        <w:rPr>
          <w:rFonts w:ascii="Arial" w:hAnsi="Arial" w:cs="Arial"/>
          <w:b/>
          <w:sz w:val="20"/>
          <w:szCs w:val="20"/>
        </w:rPr>
        <w:t>Maintenance</w:t>
      </w:r>
      <w:r w:rsidRPr="00593BCF">
        <w:rPr>
          <w:rFonts w:ascii="Arial" w:hAnsi="Arial" w:cs="Arial"/>
          <w:sz w:val="20"/>
          <w:szCs w:val="20"/>
        </w:rPr>
        <w:t xml:space="preserve">. Currently working with </w:t>
      </w:r>
      <w:r w:rsidR="004E0188">
        <w:rPr>
          <w:rFonts w:ascii="Arial" w:hAnsi="Arial" w:cs="Arial"/>
          <w:b/>
          <w:sz w:val="20"/>
          <w:szCs w:val="20"/>
        </w:rPr>
        <w:t>NEXTENDERS INDIA PVT LTD</w:t>
      </w:r>
      <w:r w:rsidRPr="00593BCF">
        <w:rPr>
          <w:rFonts w:ascii="Arial" w:hAnsi="Arial" w:cs="Arial"/>
          <w:b/>
          <w:sz w:val="20"/>
          <w:szCs w:val="20"/>
        </w:rPr>
        <w:t xml:space="preserve">. </w:t>
      </w:r>
      <w:r w:rsidRPr="00923E65">
        <w:rPr>
          <w:rFonts w:ascii="Arial" w:hAnsi="Arial" w:cs="Arial"/>
          <w:bCs/>
          <w:sz w:val="20"/>
          <w:szCs w:val="20"/>
        </w:rPr>
        <w:t>as</w:t>
      </w:r>
      <w:r w:rsidR="00945D90">
        <w:rPr>
          <w:rFonts w:ascii="Arial" w:hAnsi="Arial" w:cs="Arial"/>
          <w:b/>
          <w:sz w:val="20"/>
          <w:szCs w:val="20"/>
        </w:rPr>
        <w:t>Developer</w:t>
      </w:r>
      <w:r w:rsidRPr="00593BCF">
        <w:rPr>
          <w:rFonts w:ascii="Arial" w:hAnsi="Arial" w:cs="Arial"/>
          <w:b/>
          <w:sz w:val="20"/>
          <w:szCs w:val="20"/>
        </w:rPr>
        <w:t>.</w:t>
      </w:r>
    </w:p>
    <w:p w:rsidR="00E41E24" w:rsidRPr="00593BCF" w:rsidRDefault="00E41E2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>Possess sound knowledge in SQL Server</w:t>
      </w:r>
      <w:r w:rsidR="00945D90">
        <w:rPr>
          <w:rFonts w:ascii="Arial" w:hAnsi="Arial" w:cs="Arial"/>
          <w:sz w:val="20"/>
          <w:szCs w:val="20"/>
        </w:rPr>
        <w:t xml:space="preserve"> 2005/2008</w:t>
      </w:r>
      <w:r w:rsidRPr="00593BCF">
        <w:rPr>
          <w:rFonts w:ascii="Arial" w:hAnsi="Arial" w:cs="Arial"/>
          <w:sz w:val="20"/>
          <w:szCs w:val="20"/>
        </w:rPr>
        <w:t xml:space="preserve">, </w:t>
      </w:r>
      <w:r w:rsidR="00945D90" w:rsidRPr="00593BCF">
        <w:rPr>
          <w:rFonts w:ascii="Arial" w:hAnsi="Arial" w:cs="Arial"/>
          <w:sz w:val="20"/>
          <w:szCs w:val="20"/>
        </w:rPr>
        <w:t>SQL Server</w:t>
      </w:r>
      <w:r w:rsidR="00945D90">
        <w:rPr>
          <w:rFonts w:ascii="Arial" w:hAnsi="Arial" w:cs="Arial"/>
          <w:sz w:val="20"/>
          <w:szCs w:val="20"/>
        </w:rPr>
        <w:t xml:space="preserve"> 2008R2, MYSQL, Asp.net</w:t>
      </w:r>
      <w:r w:rsidR="00947388">
        <w:rPr>
          <w:rFonts w:ascii="Arial" w:hAnsi="Arial" w:cs="Arial"/>
          <w:sz w:val="20"/>
          <w:szCs w:val="20"/>
        </w:rPr>
        <w:t>, Core java Hibernate</w:t>
      </w:r>
      <w:r w:rsidRPr="00593BCF">
        <w:rPr>
          <w:rFonts w:ascii="Arial" w:hAnsi="Arial" w:cs="Arial"/>
          <w:sz w:val="20"/>
          <w:szCs w:val="20"/>
        </w:rPr>
        <w:t xml:space="preserve"> etc. </w:t>
      </w:r>
    </w:p>
    <w:p w:rsidR="00E41E24" w:rsidRPr="00593BCF" w:rsidRDefault="00E41E2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 xml:space="preserve">A proactive &amp; seasoned Software professional with excellent technical proficiency, extensive work experience, projects involvement &amp; management. Comprehensive understanding and technical knowledge of various software development languages, applications and databases. </w:t>
      </w:r>
    </w:p>
    <w:p w:rsidR="00E41E24" w:rsidRPr="00593BCF" w:rsidRDefault="00E41E2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 xml:space="preserve">Potential of handling multiple tasks easily and capable of meeting deadlines; Adept in evaluating end-user requirements and custom designing solutions. </w:t>
      </w:r>
    </w:p>
    <w:p w:rsidR="00E41E24" w:rsidRPr="00593BCF" w:rsidRDefault="00E41E2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>Goal oriented problem solver, quickly absorbs and retain new information and procedure.</w:t>
      </w:r>
    </w:p>
    <w:p w:rsidR="00E41E24" w:rsidRDefault="00E41E2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 xml:space="preserve">Focused and hardworking, </w:t>
      </w:r>
      <w:r w:rsidR="00812CBC" w:rsidRPr="00593BCF">
        <w:rPr>
          <w:rFonts w:ascii="Arial" w:hAnsi="Arial" w:cs="Arial"/>
          <w:sz w:val="20"/>
          <w:szCs w:val="20"/>
        </w:rPr>
        <w:t>self-motivated</w:t>
      </w:r>
      <w:r w:rsidRPr="00593BCF">
        <w:rPr>
          <w:rFonts w:ascii="Arial" w:hAnsi="Arial" w:cs="Arial"/>
          <w:sz w:val="20"/>
          <w:szCs w:val="20"/>
        </w:rPr>
        <w:t xml:space="preserve"> and team oriented coupled with excellent communication and inter-personal skills. Ready to learn at each stage and has an innate urge for knowledge.</w:t>
      </w:r>
    </w:p>
    <w:p w:rsidR="00593BCF" w:rsidRPr="0054773B" w:rsidRDefault="00593BCF" w:rsidP="00593BCF">
      <w:pPr>
        <w:pStyle w:val="HTMLPreformatted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 w:rsidRPr="0054773B">
        <w:rPr>
          <w:rFonts w:ascii="Arial" w:hAnsi="Arial" w:cs="Arial"/>
        </w:rPr>
        <w:t>Ensure the review proce</w:t>
      </w:r>
      <w:r w:rsidR="00812CBC">
        <w:rPr>
          <w:rFonts w:ascii="Arial" w:hAnsi="Arial" w:cs="Arial"/>
        </w:rPr>
        <w:t>ss is in place and is effective.</w:t>
      </w:r>
    </w:p>
    <w:p w:rsidR="008B2797" w:rsidRPr="00593BCF" w:rsidRDefault="008B2797">
      <w:pPr>
        <w:rPr>
          <w:rFonts w:ascii="Arial" w:hAnsi="Arial" w:cs="Arial"/>
        </w:rPr>
      </w:pPr>
    </w:p>
    <w:p w:rsidR="00E41E24" w:rsidRPr="00593BCF" w:rsidRDefault="00E41E24">
      <w:pPr>
        <w:jc w:val="center"/>
        <w:rPr>
          <w:rFonts w:ascii="Arial" w:hAnsi="Arial" w:cs="Arial"/>
          <w:b/>
          <w:sz w:val="10"/>
          <w:szCs w:val="10"/>
        </w:rPr>
      </w:pPr>
    </w:p>
    <w:p w:rsidR="00E41E24" w:rsidRDefault="00E41E24" w:rsidP="008B2797">
      <w:pPr>
        <w:jc w:val="center"/>
        <w:outlineLvl w:val="0"/>
        <w:rPr>
          <w:rFonts w:ascii="Arial" w:hAnsi="Arial" w:cs="Arial"/>
          <w:b/>
        </w:rPr>
      </w:pPr>
      <w:r w:rsidRPr="00593BCF">
        <w:rPr>
          <w:rFonts w:ascii="Arial" w:hAnsi="Arial" w:cs="Arial"/>
          <w:b/>
        </w:rPr>
        <w:t>PROFESSIONAL EXPERIENCE</w:t>
      </w:r>
    </w:p>
    <w:p w:rsidR="008B2797" w:rsidRDefault="008B2797" w:rsidP="008B2797">
      <w:pPr>
        <w:jc w:val="center"/>
        <w:outlineLvl w:val="0"/>
        <w:rPr>
          <w:rFonts w:ascii="Arial" w:hAnsi="Arial" w:cs="Arial"/>
          <w:b/>
        </w:rPr>
      </w:pPr>
    </w:p>
    <w:p w:rsidR="008B2797" w:rsidRPr="00593BCF" w:rsidRDefault="00812CBC" w:rsidP="008B279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NEXTENDERS INDIA PVT LTD, </w:t>
      </w:r>
      <w:r w:rsidR="007D2944">
        <w:rPr>
          <w:rFonts w:ascii="Arial" w:hAnsi="Arial" w:cs="Arial"/>
          <w:b/>
          <w:sz w:val="20"/>
          <w:szCs w:val="20"/>
        </w:rPr>
        <w:t>Raipur</w:t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</w:p>
    <w:p w:rsidR="008B2797" w:rsidRPr="008B2797" w:rsidRDefault="00945D90" w:rsidP="008B279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Developer</w:t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 w:rsidRPr="00593BCF">
        <w:rPr>
          <w:rFonts w:ascii="Arial" w:hAnsi="Arial" w:cs="Arial"/>
          <w:b/>
          <w:sz w:val="20"/>
          <w:szCs w:val="20"/>
        </w:rPr>
        <w:tab/>
      </w:r>
      <w:r w:rsidR="008B2797">
        <w:rPr>
          <w:rFonts w:ascii="Arial" w:hAnsi="Arial" w:cs="Arial"/>
          <w:bCs/>
          <w:sz w:val="20"/>
          <w:szCs w:val="20"/>
        </w:rPr>
        <w:tab/>
      </w:r>
      <w:r w:rsidR="0092732F">
        <w:rPr>
          <w:rFonts w:ascii="Arial" w:hAnsi="Arial" w:cs="Arial"/>
          <w:b/>
          <w:sz w:val="20"/>
          <w:szCs w:val="20"/>
        </w:rPr>
        <w:t>Sep</w:t>
      </w:r>
      <w:r w:rsidR="008B2797" w:rsidRPr="00593BCF">
        <w:rPr>
          <w:rFonts w:ascii="Arial" w:hAnsi="Arial" w:cs="Arial"/>
          <w:b/>
          <w:sz w:val="20"/>
          <w:szCs w:val="20"/>
        </w:rPr>
        <w:t>201</w:t>
      </w:r>
      <w:r w:rsidR="00812CBC">
        <w:rPr>
          <w:rFonts w:ascii="Arial" w:hAnsi="Arial" w:cs="Arial"/>
          <w:b/>
          <w:sz w:val="20"/>
          <w:szCs w:val="20"/>
        </w:rPr>
        <w:t>5</w:t>
      </w:r>
      <w:r w:rsidR="00C21BCA">
        <w:rPr>
          <w:rFonts w:ascii="Arial" w:hAnsi="Arial" w:cs="Arial"/>
          <w:sz w:val="20"/>
          <w:szCs w:val="20"/>
        </w:rPr>
        <w:t>-</w:t>
      </w:r>
      <w:r w:rsidR="008B2797">
        <w:rPr>
          <w:rFonts w:ascii="Arial" w:hAnsi="Arial" w:cs="Arial"/>
          <w:b/>
          <w:sz w:val="20"/>
          <w:szCs w:val="20"/>
        </w:rPr>
        <w:t>till date.</w:t>
      </w:r>
    </w:p>
    <w:p w:rsidR="00945D90" w:rsidRPr="00E9645A" w:rsidRDefault="00945D90" w:rsidP="00945D90">
      <w:pPr>
        <w:pStyle w:val="PlainText"/>
        <w:jc w:val="both"/>
        <w:rPr>
          <w:rFonts w:ascii="Arial" w:hAnsi="Arial" w:cs="Arial"/>
        </w:rPr>
      </w:pPr>
      <w:r w:rsidRPr="00E9645A">
        <w:rPr>
          <w:rFonts w:ascii="Arial" w:hAnsi="Arial" w:cs="Arial"/>
          <w:b/>
          <w:bCs/>
        </w:rPr>
        <w:t xml:space="preserve">       Nexprocure System</w:t>
      </w:r>
      <w:r w:rsidRPr="00E9645A">
        <w:rPr>
          <w:rFonts w:ascii="Arial" w:hAnsi="Arial" w:cs="Arial"/>
        </w:rPr>
        <w:t xml:space="preserve"> enables procurement Technology is complaint with worldwide </w:t>
      </w:r>
      <w:r w:rsidR="000848F9">
        <w:rPr>
          <w:rFonts w:ascii="Arial" w:hAnsi="Arial" w:cs="Arial"/>
        </w:rPr>
        <w:t>e</w:t>
      </w:r>
      <w:r w:rsidR="00A1056B">
        <w:rPr>
          <w:rFonts w:ascii="Arial" w:hAnsi="Arial" w:cs="Arial"/>
        </w:rPr>
        <w:t>-</w:t>
      </w:r>
      <w:r w:rsidR="000848F9" w:rsidRPr="00E9645A">
        <w:rPr>
          <w:rFonts w:ascii="Arial" w:hAnsi="Arial" w:cs="Arial"/>
        </w:rPr>
        <w:t>procurement</w:t>
      </w:r>
      <w:r w:rsidRPr="00E9645A">
        <w:rPr>
          <w:rFonts w:ascii="Arial" w:hAnsi="Arial" w:cs="Arial"/>
        </w:rPr>
        <w:t xml:space="preserve"> standards.</w:t>
      </w:r>
    </w:p>
    <w:p w:rsidR="00945D90" w:rsidRPr="00E9645A" w:rsidRDefault="00945D90" w:rsidP="00945D90">
      <w:pPr>
        <w:pStyle w:val="PlainText"/>
        <w:jc w:val="both"/>
        <w:rPr>
          <w:rFonts w:ascii="Arial" w:hAnsi="Arial" w:cs="Arial"/>
          <w:b/>
        </w:rPr>
      </w:pPr>
      <w:r w:rsidRPr="00E9645A">
        <w:rPr>
          <w:rFonts w:ascii="Arial" w:hAnsi="Arial" w:cs="Arial"/>
          <w:b/>
        </w:rPr>
        <w:t>Patented, tamper-evident security:</w:t>
      </w:r>
    </w:p>
    <w:p w:rsidR="00945D90" w:rsidRPr="00E9645A" w:rsidRDefault="00945D90" w:rsidP="00945D90">
      <w:pPr>
        <w:pStyle w:val="PlainText"/>
        <w:rPr>
          <w:rFonts w:ascii="Arial" w:hAnsi="Arial" w:cs="Arial"/>
          <w:color w:val="333538"/>
          <w:shd w:val="clear" w:color="auto" w:fill="FFFFFF"/>
        </w:rPr>
      </w:pPr>
      <w:r w:rsidRPr="00E9645A">
        <w:rPr>
          <w:rFonts w:ascii="Arial" w:hAnsi="Arial" w:cs="Arial"/>
          <w:color w:val="333538"/>
          <w:shd w:val="clear" w:color="auto" w:fill="FFFFFF"/>
        </w:rPr>
        <w:t>Our internationally patented Secure Bid Process™ is the most secure solution currently available, and exceeds all the security requirements of government and public sector tendering worldwide. Uniquely, it makes our e</w:t>
      </w:r>
      <w:r w:rsidR="00A1056B">
        <w:rPr>
          <w:rFonts w:ascii="Arial" w:hAnsi="Arial" w:cs="Arial"/>
          <w:color w:val="333538"/>
          <w:shd w:val="clear" w:color="auto" w:fill="FFFFFF"/>
        </w:rPr>
        <w:t>-</w:t>
      </w:r>
      <w:r w:rsidRPr="00E9645A">
        <w:rPr>
          <w:rFonts w:ascii="Arial" w:hAnsi="Arial" w:cs="Arial"/>
          <w:color w:val="333538"/>
          <w:shd w:val="clear" w:color="auto" w:fill="FFFFFF"/>
        </w:rPr>
        <w:t>Procurement processes ‘tamper-evident’. No one can open or alter a bid after submission without leaving behind an electronic fingerprint. Hacking, unauthorized access.</w:t>
      </w:r>
    </w:p>
    <w:p w:rsidR="00945D90" w:rsidRPr="00E9645A" w:rsidRDefault="00945D90" w:rsidP="00945D90">
      <w:pPr>
        <w:pStyle w:val="PlainText"/>
        <w:rPr>
          <w:rFonts w:ascii="Arial" w:hAnsi="Arial" w:cs="Arial"/>
        </w:rPr>
      </w:pPr>
      <w:r w:rsidRPr="00E9645A">
        <w:rPr>
          <w:rFonts w:ascii="Arial" w:hAnsi="Arial" w:cs="Arial"/>
        </w:rPr>
        <w:t>Nexprocure System consist of the following modules:</w:t>
      </w:r>
    </w:p>
    <w:p w:rsidR="00945D90" w:rsidRPr="00E9645A" w:rsidRDefault="00945D90" w:rsidP="00945D90">
      <w:pPr>
        <w:pStyle w:val="PlainText"/>
        <w:numPr>
          <w:ilvl w:val="0"/>
          <w:numId w:val="10"/>
        </w:numPr>
        <w:rPr>
          <w:rFonts w:ascii="Arial" w:hAnsi="Arial" w:cs="Arial"/>
        </w:rPr>
      </w:pPr>
      <w:r w:rsidRPr="00E9645A">
        <w:rPr>
          <w:rFonts w:ascii="Arial" w:hAnsi="Arial" w:cs="Arial"/>
        </w:rPr>
        <w:t>Admin</w:t>
      </w:r>
    </w:p>
    <w:p w:rsidR="00945D90" w:rsidRPr="00E9645A" w:rsidRDefault="00945D90" w:rsidP="00945D90">
      <w:pPr>
        <w:pStyle w:val="PlainText"/>
        <w:numPr>
          <w:ilvl w:val="0"/>
          <w:numId w:val="10"/>
        </w:numPr>
        <w:rPr>
          <w:rFonts w:ascii="Arial" w:hAnsi="Arial" w:cs="Arial"/>
        </w:rPr>
      </w:pPr>
      <w:r w:rsidRPr="00E9645A">
        <w:rPr>
          <w:rFonts w:ascii="Arial" w:hAnsi="Arial" w:cs="Arial"/>
        </w:rPr>
        <w:t>Buyer/Constructor Registration</w:t>
      </w:r>
    </w:p>
    <w:p w:rsidR="00945D90" w:rsidRPr="00E9645A" w:rsidRDefault="00945D90" w:rsidP="00945D90">
      <w:pPr>
        <w:pStyle w:val="PlainText"/>
        <w:numPr>
          <w:ilvl w:val="0"/>
          <w:numId w:val="10"/>
        </w:numPr>
        <w:rPr>
          <w:rFonts w:ascii="Arial" w:hAnsi="Arial" w:cs="Arial"/>
        </w:rPr>
      </w:pPr>
      <w:r w:rsidRPr="00E9645A">
        <w:rPr>
          <w:rFonts w:ascii="Arial" w:hAnsi="Arial" w:cs="Arial"/>
        </w:rPr>
        <w:t>Tender Preparation</w:t>
      </w:r>
    </w:p>
    <w:p w:rsidR="00945D90" w:rsidRPr="00E9645A" w:rsidRDefault="00945D90" w:rsidP="00945D90">
      <w:pPr>
        <w:pStyle w:val="PlainText"/>
        <w:numPr>
          <w:ilvl w:val="0"/>
          <w:numId w:val="10"/>
        </w:numPr>
        <w:rPr>
          <w:rFonts w:ascii="Arial" w:hAnsi="Arial" w:cs="Arial"/>
        </w:rPr>
      </w:pPr>
      <w:r w:rsidRPr="00E9645A">
        <w:rPr>
          <w:rFonts w:ascii="Arial" w:hAnsi="Arial" w:cs="Arial"/>
        </w:rPr>
        <w:t>Tender Authorization and Release</w:t>
      </w:r>
    </w:p>
    <w:p w:rsidR="00945D90" w:rsidRPr="00E9645A" w:rsidRDefault="00945D90" w:rsidP="00945D90">
      <w:pPr>
        <w:pStyle w:val="PlainText"/>
        <w:numPr>
          <w:ilvl w:val="0"/>
          <w:numId w:val="10"/>
        </w:numPr>
        <w:rPr>
          <w:rFonts w:ascii="Arial" w:hAnsi="Arial" w:cs="Arial"/>
        </w:rPr>
      </w:pPr>
      <w:r w:rsidRPr="00E9645A">
        <w:rPr>
          <w:rFonts w:ascii="Arial" w:hAnsi="Arial" w:cs="Arial"/>
        </w:rPr>
        <w:t>Tender Closing</w:t>
      </w:r>
    </w:p>
    <w:p w:rsidR="00945D90" w:rsidRPr="00E9645A" w:rsidRDefault="00945D90" w:rsidP="00945D90">
      <w:pPr>
        <w:pStyle w:val="PlainText"/>
        <w:numPr>
          <w:ilvl w:val="0"/>
          <w:numId w:val="10"/>
        </w:numPr>
        <w:rPr>
          <w:rFonts w:ascii="Arial" w:hAnsi="Arial" w:cs="Arial"/>
        </w:rPr>
      </w:pPr>
      <w:r w:rsidRPr="00E9645A">
        <w:rPr>
          <w:rFonts w:ascii="Arial" w:hAnsi="Arial" w:cs="Arial"/>
        </w:rPr>
        <w:t>Tender Opening</w:t>
      </w:r>
    </w:p>
    <w:p w:rsidR="00945D90" w:rsidRPr="00E9645A" w:rsidRDefault="00945D90" w:rsidP="00945D90">
      <w:pPr>
        <w:pStyle w:val="PlainText"/>
        <w:numPr>
          <w:ilvl w:val="0"/>
          <w:numId w:val="10"/>
        </w:numPr>
        <w:rPr>
          <w:rFonts w:ascii="Arial" w:hAnsi="Arial" w:cs="Arial"/>
        </w:rPr>
      </w:pPr>
      <w:r w:rsidRPr="00E9645A">
        <w:rPr>
          <w:rFonts w:ascii="Arial" w:hAnsi="Arial" w:cs="Arial"/>
        </w:rPr>
        <w:t>Tender Awarded</w:t>
      </w:r>
    </w:p>
    <w:p w:rsidR="002C4FA9" w:rsidRPr="003F125F" w:rsidRDefault="00AE27EC" w:rsidP="002C4FA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</w:rPr>
      </w:pPr>
      <w:r w:rsidRPr="003F125F">
        <w:rPr>
          <w:rFonts w:ascii="Arial" w:hAnsi="Arial" w:cs="Arial"/>
          <w:sz w:val="20"/>
        </w:rPr>
        <w:t xml:space="preserve">Contractor </w:t>
      </w:r>
      <w:r w:rsidR="003F125F" w:rsidRPr="003F125F">
        <w:rPr>
          <w:rFonts w:ascii="Arial" w:hAnsi="Arial" w:cs="Arial"/>
          <w:sz w:val="20"/>
        </w:rPr>
        <w:t>Registration</w:t>
      </w:r>
      <w:r w:rsidRPr="003F125F">
        <w:rPr>
          <w:rFonts w:ascii="Arial" w:hAnsi="Arial" w:cs="Arial"/>
          <w:sz w:val="20"/>
        </w:rPr>
        <w:t xml:space="preserve"> Module</w:t>
      </w:r>
      <w:r w:rsidR="009273A2" w:rsidRPr="003F125F">
        <w:rPr>
          <w:rFonts w:ascii="Arial" w:hAnsi="Arial" w:cs="Arial"/>
          <w:sz w:val="20"/>
        </w:rPr>
        <w:t xml:space="preserve"> (</w:t>
      </w:r>
      <w:r w:rsidR="002C4FA9" w:rsidRPr="003F125F">
        <w:rPr>
          <w:rFonts w:ascii="Arial" w:hAnsi="Arial" w:cs="Arial"/>
          <w:sz w:val="20"/>
        </w:rPr>
        <w:t>CRM</w:t>
      </w:r>
      <w:r w:rsidR="009273A2" w:rsidRPr="003F125F">
        <w:rPr>
          <w:rFonts w:ascii="Arial" w:hAnsi="Arial" w:cs="Arial"/>
          <w:sz w:val="20"/>
        </w:rPr>
        <w:t xml:space="preserve">), </w:t>
      </w:r>
    </w:p>
    <w:p w:rsidR="008B2797" w:rsidRPr="00593BCF" w:rsidRDefault="008B2797" w:rsidP="008B2797">
      <w:pPr>
        <w:jc w:val="center"/>
        <w:outlineLvl w:val="0"/>
        <w:rPr>
          <w:rFonts w:ascii="Arial" w:hAnsi="Arial" w:cs="Arial"/>
          <w:b/>
        </w:rPr>
      </w:pPr>
    </w:p>
    <w:p w:rsidR="00E41E24" w:rsidRPr="00593BCF" w:rsidRDefault="007D29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NEXTENDERS INDIA PVT LTD, Raipur</w:t>
      </w:r>
      <w:r w:rsidR="00B64F2E" w:rsidRPr="00593BCF">
        <w:rPr>
          <w:rFonts w:ascii="Arial" w:hAnsi="Arial" w:cs="Arial"/>
          <w:b/>
          <w:sz w:val="20"/>
          <w:szCs w:val="20"/>
        </w:rPr>
        <w:tab/>
      </w:r>
      <w:r w:rsidR="00B64F2E" w:rsidRPr="00593BCF">
        <w:rPr>
          <w:rFonts w:ascii="Arial" w:hAnsi="Arial" w:cs="Arial"/>
          <w:b/>
          <w:sz w:val="20"/>
          <w:szCs w:val="20"/>
        </w:rPr>
        <w:tab/>
      </w:r>
      <w:r w:rsidR="00B64F2E" w:rsidRPr="00593BCF">
        <w:rPr>
          <w:rFonts w:ascii="Arial" w:hAnsi="Arial" w:cs="Arial"/>
          <w:b/>
          <w:sz w:val="20"/>
          <w:szCs w:val="20"/>
        </w:rPr>
        <w:tab/>
      </w:r>
      <w:r w:rsidR="00E41E24" w:rsidRPr="00593BCF">
        <w:rPr>
          <w:rFonts w:ascii="Arial" w:hAnsi="Arial" w:cs="Arial"/>
          <w:b/>
          <w:sz w:val="20"/>
          <w:szCs w:val="20"/>
        </w:rPr>
        <w:tab/>
      </w:r>
      <w:r w:rsidR="00E41E24" w:rsidRPr="00593BCF">
        <w:rPr>
          <w:rFonts w:ascii="Arial" w:hAnsi="Arial" w:cs="Arial"/>
          <w:b/>
          <w:sz w:val="20"/>
          <w:szCs w:val="20"/>
        </w:rPr>
        <w:tab/>
      </w:r>
      <w:r w:rsidR="00E41E24" w:rsidRPr="00593BCF">
        <w:rPr>
          <w:rFonts w:ascii="Arial" w:hAnsi="Arial" w:cs="Arial"/>
          <w:b/>
          <w:sz w:val="20"/>
          <w:szCs w:val="20"/>
        </w:rPr>
        <w:tab/>
      </w:r>
      <w:r w:rsidR="00E41E24" w:rsidRPr="00593BCF">
        <w:rPr>
          <w:rFonts w:ascii="Arial" w:hAnsi="Arial" w:cs="Arial"/>
          <w:b/>
          <w:sz w:val="20"/>
          <w:szCs w:val="20"/>
        </w:rPr>
        <w:tab/>
      </w:r>
    </w:p>
    <w:p w:rsidR="007D2944" w:rsidRDefault="007D29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Support Engineer</w:t>
      </w:r>
      <w:r w:rsidR="00E41E24" w:rsidRPr="00593BCF">
        <w:rPr>
          <w:rFonts w:ascii="Arial" w:hAnsi="Arial" w:cs="Arial"/>
          <w:b/>
          <w:sz w:val="20"/>
          <w:szCs w:val="20"/>
        </w:rPr>
        <w:tab/>
      </w:r>
      <w:r w:rsidR="00E41E24" w:rsidRPr="00593BCF">
        <w:rPr>
          <w:rFonts w:ascii="Arial" w:hAnsi="Arial" w:cs="Arial"/>
          <w:b/>
          <w:sz w:val="20"/>
          <w:szCs w:val="20"/>
        </w:rPr>
        <w:tab/>
      </w:r>
      <w:r w:rsidR="00E41E24" w:rsidRPr="00593BCF">
        <w:rPr>
          <w:rFonts w:ascii="Arial" w:hAnsi="Arial" w:cs="Arial"/>
          <w:b/>
          <w:sz w:val="20"/>
          <w:szCs w:val="20"/>
        </w:rPr>
        <w:tab/>
      </w:r>
      <w:r w:rsidR="00250899" w:rsidRPr="00593BCF">
        <w:rPr>
          <w:rFonts w:ascii="Arial" w:hAnsi="Arial" w:cs="Arial"/>
          <w:b/>
          <w:sz w:val="20"/>
          <w:szCs w:val="20"/>
        </w:rPr>
        <w:tab/>
      </w:r>
      <w:r w:rsidR="00250899" w:rsidRPr="00593BCF">
        <w:rPr>
          <w:rFonts w:ascii="Arial" w:hAnsi="Arial" w:cs="Arial"/>
          <w:b/>
          <w:sz w:val="20"/>
          <w:szCs w:val="20"/>
        </w:rPr>
        <w:tab/>
      </w:r>
      <w:r w:rsidR="00250899" w:rsidRPr="00593BCF">
        <w:rPr>
          <w:rFonts w:ascii="Arial" w:hAnsi="Arial" w:cs="Arial"/>
          <w:b/>
          <w:sz w:val="20"/>
          <w:szCs w:val="20"/>
        </w:rPr>
        <w:tab/>
      </w:r>
      <w:r w:rsidR="00250899" w:rsidRPr="00593BCF">
        <w:rPr>
          <w:rFonts w:ascii="Arial" w:hAnsi="Arial" w:cs="Arial"/>
          <w:b/>
          <w:sz w:val="20"/>
          <w:szCs w:val="20"/>
        </w:rPr>
        <w:tab/>
      </w:r>
      <w:r w:rsidR="00250899" w:rsidRPr="00593BC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June 2014</w:t>
      </w:r>
      <w:r>
        <w:rPr>
          <w:rFonts w:ascii="Arial" w:hAnsi="Arial" w:cs="Arial"/>
          <w:sz w:val="20"/>
          <w:szCs w:val="20"/>
        </w:rPr>
        <w:t>–</w:t>
      </w:r>
      <w:r w:rsidR="00812CBC">
        <w:rPr>
          <w:rFonts w:ascii="Arial" w:hAnsi="Arial" w:cs="Arial"/>
          <w:b/>
          <w:sz w:val="20"/>
          <w:szCs w:val="20"/>
        </w:rPr>
        <w:t>Sep 2015</w:t>
      </w:r>
    </w:p>
    <w:p w:rsidR="000848F9" w:rsidRPr="00812CBC" w:rsidRDefault="000848F9" w:rsidP="000848F9">
      <w:p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r w:rsidRPr="00B97742">
        <w:rPr>
          <w:rFonts w:ascii="Arial" w:hAnsi="Arial" w:cs="Arial"/>
          <w:b/>
          <w:bCs/>
          <w:sz w:val="18"/>
          <w:szCs w:val="18"/>
        </w:rPr>
        <w:t>Responsibility of Technical Support Engineer:</w:t>
      </w:r>
    </w:p>
    <w:p w:rsidR="000848F9" w:rsidRPr="00812CBC" w:rsidRDefault="000848F9" w:rsidP="000848F9">
      <w:pPr>
        <w:numPr>
          <w:ilvl w:val="0"/>
          <w:numId w:val="14"/>
        </w:numPr>
        <w:suppressAutoHyphens w:val="0"/>
        <w:spacing w:line="276" w:lineRule="auto"/>
        <w:ind w:right="-12"/>
        <w:rPr>
          <w:rFonts w:ascii="Arial" w:hAnsi="Arial" w:cs="Arial"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 xml:space="preserve">Responsible for System designing, code review and test review. </w:t>
      </w:r>
    </w:p>
    <w:p w:rsidR="000848F9" w:rsidRPr="00812CBC" w:rsidRDefault="000848F9" w:rsidP="000848F9">
      <w:pPr>
        <w:numPr>
          <w:ilvl w:val="0"/>
          <w:numId w:val="14"/>
        </w:numPr>
        <w:suppressAutoHyphens w:val="0"/>
        <w:spacing w:line="276" w:lineRule="auto"/>
        <w:ind w:right="-12"/>
        <w:rPr>
          <w:rFonts w:ascii="Arial" w:hAnsi="Arial" w:cs="Arial"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>Managed technical support issues, assigned to developers, monitored that they are resolved efficiently, and closed on time.</w:t>
      </w:r>
    </w:p>
    <w:p w:rsidR="000848F9" w:rsidRPr="00812CBC" w:rsidRDefault="000848F9" w:rsidP="000848F9">
      <w:pPr>
        <w:numPr>
          <w:ilvl w:val="0"/>
          <w:numId w:val="14"/>
        </w:numPr>
        <w:suppressAutoHyphens w:val="0"/>
        <w:spacing w:line="276" w:lineRule="auto"/>
        <w:ind w:right="-12"/>
        <w:rPr>
          <w:rFonts w:ascii="Arial" w:hAnsi="Arial" w:cs="Arial"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 xml:space="preserve">Create Sub Portal for a new department, Configure demo server and create database for training.  </w:t>
      </w:r>
    </w:p>
    <w:p w:rsidR="000848F9" w:rsidRPr="00812CBC" w:rsidRDefault="000848F9" w:rsidP="000848F9">
      <w:pPr>
        <w:numPr>
          <w:ilvl w:val="0"/>
          <w:numId w:val="14"/>
        </w:numPr>
        <w:suppressAutoHyphens w:val="0"/>
        <w:spacing w:line="276" w:lineRule="auto"/>
        <w:ind w:right="-12"/>
        <w:rPr>
          <w:rFonts w:ascii="Arial" w:hAnsi="Arial" w:cs="Arial"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>Troubleshoot Online Technical Problem and provide technical support to the clients Govt. departments of Chhattisgarh, Haryana, Assam</w:t>
      </w:r>
      <w:r w:rsidR="00A1056B" w:rsidRPr="00812CB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1056B" w:rsidRPr="00812CBC">
        <w:rPr>
          <w:rFonts w:ascii="Arial" w:hAnsi="Arial" w:cs="Arial"/>
          <w:sz w:val="20"/>
          <w:szCs w:val="20"/>
        </w:rPr>
        <w:t>Dvc</w:t>
      </w:r>
      <w:proofErr w:type="spellEnd"/>
      <w:r w:rsidRPr="00812CBC">
        <w:rPr>
          <w:rFonts w:ascii="Arial" w:hAnsi="Arial" w:cs="Arial"/>
          <w:sz w:val="20"/>
          <w:szCs w:val="20"/>
        </w:rPr>
        <w:t xml:space="preserve"> and Municipal Corporation of Delhi.</w:t>
      </w:r>
    </w:p>
    <w:p w:rsidR="007D2944" w:rsidRPr="007D2944" w:rsidRDefault="007D2944" w:rsidP="007D2944">
      <w:pPr>
        <w:pStyle w:val="ListParagraph"/>
        <w:numPr>
          <w:ilvl w:val="0"/>
          <w:numId w:val="2"/>
        </w:num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https</w:t>
      </w:r>
      <w:r w:rsidR="00673221">
        <w:rPr>
          <w:rFonts w:ascii="Arial" w:hAnsi="Arial" w:cs="Arial"/>
          <w:b/>
          <w:bCs/>
          <w:sz w:val="18"/>
          <w:szCs w:val="18"/>
        </w:rPr>
        <w:t>://</w:t>
      </w:r>
      <w:r>
        <w:rPr>
          <w:rFonts w:ascii="Arial" w:hAnsi="Arial" w:cs="Arial"/>
          <w:b/>
          <w:bCs/>
          <w:sz w:val="18"/>
          <w:szCs w:val="18"/>
        </w:rPr>
        <w:t>eprocurement.chips.gov.in</w:t>
      </w:r>
    </w:p>
    <w:p w:rsidR="007D2944" w:rsidRDefault="007D2944" w:rsidP="0023302C">
      <w:pPr>
        <w:pStyle w:val="ListParagraph"/>
        <w:numPr>
          <w:ilvl w:val="0"/>
          <w:numId w:val="2"/>
        </w:num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r w:rsidRPr="007D2944">
        <w:rPr>
          <w:rFonts w:ascii="Arial" w:hAnsi="Arial" w:cs="Arial"/>
          <w:sz w:val="18"/>
          <w:szCs w:val="18"/>
        </w:rPr>
        <w:t xml:space="preserve">Handling  </w:t>
      </w:r>
      <w:r w:rsidRPr="007D2944">
        <w:rPr>
          <w:rFonts w:ascii="Arial" w:hAnsi="Arial" w:cs="Arial"/>
          <w:b/>
          <w:bCs/>
          <w:sz w:val="18"/>
          <w:szCs w:val="18"/>
        </w:rPr>
        <w:t xml:space="preserve">State-wide  System for E-tendering Project  in Government of Chhattisgarh </w:t>
      </w:r>
    </w:p>
    <w:p w:rsidR="007D2944" w:rsidRDefault="007D2944" w:rsidP="007D2944">
      <w:p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</w:p>
    <w:p w:rsidR="00673221" w:rsidRDefault="00673221" w:rsidP="0067322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LMS SOLUTION INDIA PVT LTD B</w:t>
      </w:r>
      <w:r w:rsidR="0099314E">
        <w:rPr>
          <w:rFonts w:ascii="Arial" w:hAnsi="Arial" w:cs="Arial"/>
          <w:b/>
          <w:sz w:val="20"/>
          <w:szCs w:val="20"/>
        </w:rPr>
        <w:t>hopal</w:t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Nov2013</w:t>
      </w:r>
      <w:r w:rsidRPr="00593BCF"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June 2014</w:t>
      </w:r>
    </w:p>
    <w:p w:rsidR="007377DF" w:rsidRDefault="00673221" w:rsidP="00673221">
      <w:pPr>
        <w:spacing w:line="276" w:lineRule="auto"/>
        <w:ind w:right="-12"/>
        <w:rPr>
          <w:rFonts w:ascii="Arial" w:hAnsi="Arial" w:cs="Arial"/>
          <w:b/>
          <w:sz w:val="20"/>
          <w:szCs w:val="20"/>
        </w:rPr>
      </w:pPr>
      <w:r w:rsidRPr="00673221">
        <w:rPr>
          <w:rFonts w:ascii="Arial" w:hAnsi="Arial" w:cs="Arial"/>
          <w:b/>
          <w:sz w:val="20"/>
          <w:szCs w:val="20"/>
        </w:rPr>
        <w:t>Software Trainee</w:t>
      </w:r>
    </w:p>
    <w:p w:rsidR="007377DF" w:rsidRPr="00593BCF" w:rsidRDefault="007377DF" w:rsidP="007377D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>Successfully handle</w:t>
      </w:r>
      <w:r>
        <w:rPr>
          <w:rFonts w:ascii="Arial" w:hAnsi="Arial" w:cs="Arial"/>
          <w:sz w:val="20"/>
          <w:szCs w:val="20"/>
        </w:rPr>
        <w:t>d</w:t>
      </w:r>
      <w:r w:rsidRPr="00593BCF">
        <w:rPr>
          <w:rFonts w:ascii="Arial" w:hAnsi="Arial" w:cs="Arial"/>
          <w:sz w:val="20"/>
          <w:szCs w:val="20"/>
        </w:rPr>
        <w:t xml:space="preserve"> the task of developing/managing different Application Modules as per client requirement.</w:t>
      </w:r>
    </w:p>
    <w:p w:rsidR="007377DF" w:rsidRDefault="007377DF" w:rsidP="007377D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>Gained exposure in end-to-end development of software products from requirement analysis to system study, designing, coding, testing and debugging</w:t>
      </w:r>
      <w:r>
        <w:rPr>
          <w:rFonts w:ascii="Arial" w:hAnsi="Arial" w:cs="Arial"/>
          <w:sz w:val="20"/>
          <w:szCs w:val="20"/>
        </w:rPr>
        <w:t xml:space="preserve"> in Visual Studio 2010, MS SQL and Crystal reports.</w:t>
      </w:r>
    </w:p>
    <w:p w:rsidR="007377DF" w:rsidRDefault="007377DF" w:rsidP="007377D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>Spearheaded as a Technical Lead and managed a team of 04 Engineers. Executed High Level Design and reviews, furthermore performed tasks related to scheduling, assignment and progress monitoring and status reporting. Interacted with clients for requirements/design and review calls.</w:t>
      </w:r>
    </w:p>
    <w:p w:rsidR="007377DF" w:rsidRPr="007377DF" w:rsidRDefault="007377DF" w:rsidP="0073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377DF">
        <w:rPr>
          <w:rFonts w:ascii="Arial" w:hAnsi="Arial" w:cs="Arial"/>
          <w:sz w:val="20"/>
          <w:szCs w:val="20"/>
        </w:rPr>
        <w:t>Responsible for Database Designing, Coding, Application Implementation, User testing and Modification.</w:t>
      </w:r>
    </w:p>
    <w:p w:rsidR="00673221" w:rsidRPr="007377DF" w:rsidRDefault="00673221" w:rsidP="007377DF">
      <w:pPr>
        <w:spacing w:line="276" w:lineRule="auto"/>
        <w:ind w:right="-12"/>
        <w:rPr>
          <w:rFonts w:ascii="Arial" w:hAnsi="Arial" w:cs="Arial"/>
          <w:b/>
          <w:sz w:val="20"/>
          <w:szCs w:val="20"/>
        </w:rPr>
      </w:pPr>
      <w:r w:rsidRPr="00673221">
        <w:rPr>
          <w:rFonts w:ascii="Arial" w:hAnsi="Arial" w:cs="Arial"/>
          <w:b/>
          <w:bCs/>
          <w:sz w:val="20"/>
          <w:szCs w:val="20"/>
        </w:rPr>
        <w:t>Project Title</w:t>
      </w:r>
      <w:r w:rsidRPr="00673221">
        <w:rPr>
          <w:rFonts w:ascii="Arial" w:hAnsi="Arial" w:cs="Arial"/>
          <w:sz w:val="20"/>
          <w:szCs w:val="20"/>
        </w:rPr>
        <w:t xml:space="preserve">: </w:t>
      </w:r>
      <w:r w:rsidRPr="00673221">
        <w:rPr>
          <w:rFonts w:ascii="Arial" w:hAnsi="Arial" w:cs="Arial"/>
          <w:b/>
          <w:bCs/>
          <w:sz w:val="20"/>
          <w:szCs w:val="20"/>
        </w:rPr>
        <w:t>Time Table Schedule Generator</w:t>
      </w:r>
    </w:p>
    <w:p w:rsidR="00673221" w:rsidRPr="00673221" w:rsidRDefault="00673221" w:rsidP="00673221">
      <w:pPr>
        <w:rPr>
          <w:rFonts w:ascii="Arial" w:hAnsi="Arial" w:cs="Arial"/>
          <w:sz w:val="20"/>
          <w:szCs w:val="20"/>
        </w:rPr>
      </w:pPr>
      <w:r w:rsidRPr="00673221">
        <w:rPr>
          <w:rFonts w:ascii="Arial" w:hAnsi="Arial" w:cs="Arial"/>
          <w:sz w:val="20"/>
          <w:szCs w:val="20"/>
        </w:rPr>
        <w:t xml:space="preserve">Tool’s used: Visual studio 2010, C#, JavaScript, </w:t>
      </w:r>
      <w:proofErr w:type="spellStart"/>
      <w:r w:rsidRPr="00673221">
        <w:rPr>
          <w:rFonts w:ascii="Arial" w:hAnsi="Arial" w:cs="Arial"/>
          <w:sz w:val="20"/>
          <w:szCs w:val="20"/>
        </w:rPr>
        <w:t>Sql</w:t>
      </w:r>
      <w:proofErr w:type="spellEnd"/>
      <w:r w:rsidRPr="00673221">
        <w:rPr>
          <w:rFonts w:ascii="Arial" w:hAnsi="Arial" w:cs="Arial"/>
          <w:sz w:val="20"/>
          <w:szCs w:val="20"/>
        </w:rPr>
        <w:t xml:space="preserve"> Server 2008</w:t>
      </w:r>
      <w:proofErr w:type="gramStart"/>
      <w:r w:rsidRPr="00673221">
        <w:rPr>
          <w:rFonts w:ascii="Arial" w:hAnsi="Arial" w:cs="Arial"/>
          <w:sz w:val="20"/>
          <w:szCs w:val="20"/>
        </w:rPr>
        <w:t>,.</w:t>
      </w:r>
      <w:proofErr w:type="gramEnd"/>
      <w:r w:rsidRPr="00673221">
        <w:rPr>
          <w:rFonts w:ascii="Arial" w:hAnsi="Arial" w:cs="Arial"/>
          <w:sz w:val="20"/>
          <w:szCs w:val="20"/>
        </w:rPr>
        <w:t>Net Framework 4.0.</w:t>
      </w:r>
    </w:p>
    <w:p w:rsidR="00673221" w:rsidRPr="00673221" w:rsidRDefault="00673221" w:rsidP="00673221">
      <w:pPr>
        <w:rPr>
          <w:rFonts w:ascii="Arial" w:hAnsi="Arial" w:cs="Arial"/>
          <w:sz w:val="20"/>
          <w:szCs w:val="20"/>
        </w:rPr>
      </w:pPr>
      <w:r w:rsidRPr="00673221">
        <w:rPr>
          <w:rFonts w:ascii="Arial" w:hAnsi="Arial" w:cs="Arial"/>
          <w:sz w:val="20"/>
          <w:szCs w:val="20"/>
        </w:rPr>
        <w:t>Project Description:  This Project automatic generate &amp; maintain Lecture schedule according to the management. That can updated schedule according to daily routine wise. This project Authority is provide to HOD who can Update &amp; Change lecture schedule record and Faculty &amp; student watch only updated daily schedule.</w:t>
      </w:r>
    </w:p>
    <w:p w:rsidR="00673221" w:rsidRDefault="007377DF" w:rsidP="00673221">
      <w:pPr>
        <w:spacing w:line="276" w:lineRule="auto"/>
        <w:ind w:right="-1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Tool </w:t>
      </w:r>
      <w:proofErr w:type="spellStart"/>
      <w:r>
        <w:rPr>
          <w:rFonts w:ascii="Arial" w:hAnsi="Arial" w:cs="Arial"/>
          <w:b/>
          <w:sz w:val="20"/>
          <w:szCs w:val="20"/>
        </w:rPr>
        <w:t>U</w:t>
      </w:r>
      <w:r w:rsidR="00673221">
        <w:rPr>
          <w:rFonts w:ascii="Arial" w:hAnsi="Arial" w:cs="Arial"/>
          <w:b/>
          <w:sz w:val="20"/>
          <w:szCs w:val="20"/>
        </w:rPr>
        <w:t>sed</w:t>
      </w:r>
      <w:proofErr w:type="gramStart"/>
      <w:r w:rsidR="00673221">
        <w:rPr>
          <w:rFonts w:ascii="Arial" w:hAnsi="Arial" w:cs="Arial"/>
          <w:b/>
          <w:sz w:val="20"/>
          <w:szCs w:val="20"/>
        </w:rPr>
        <w:t>:Visual</w:t>
      </w:r>
      <w:proofErr w:type="spellEnd"/>
      <w:proofErr w:type="gramEnd"/>
      <w:r w:rsidR="00673221">
        <w:rPr>
          <w:rFonts w:ascii="Arial" w:hAnsi="Arial" w:cs="Arial"/>
          <w:b/>
          <w:sz w:val="20"/>
          <w:szCs w:val="20"/>
        </w:rPr>
        <w:t xml:space="preserve"> studio 2010,.net framework 4.0</w:t>
      </w:r>
    </w:p>
    <w:p w:rsidR="00673221" w:rsidRDefault="007377DF" w:rsidP="00673221">
      <w:pPr>
        <w:spacing w:line="276" w:lineRule="auto"/>
        <w:ind w:right="-1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LanguageUsed: C#, Javascript</w:t>
      </w:r>
      <w:proofErr w:type="gramStart"/>
      <w:r>
        <w:rPr>
          <w:rFonts w:ascii="Arial" w:hAnsi="Arial" w:cs="Arial"/>
          <w:b/>
          <w:sz w:val="20"/>
          <w:szCs w:val="20"/>
        </w:rPr>
        <w:t>,Jquery,css,Html</w:t>
      </w:r>
      <w:proofErr w:type="gramEnd"/>
    </w:p>
    <w:p w:rsidR="007377DF" w:rsidRDefault="007377DF" w:rsidP="00673221">
      <w:pPr>
        <w:spacing w:line="276" w:lineRule="auto"/>
        <w:ind w:right="-1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Database: </w:t>
      </w:r>
      <w:proofErr w:type="spellStart"/>
      <w:r>
        <w:rPr>
          <w:rFonts w:ascii="Arial" w:hAnsi="Arial" w:cs="Arial"/>
          <w:b/>
          <w:sz w:val="20"/>
          <w:szCs w:val="20"/>
        </w:rPr>
        <w:t>Sql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server 2008</w:t>
      </w:r>
    </w:p>
    <w:p w:rsidR="007377DF" w:rsidRDefault="007377DF" w:rsidP="00673221">
      <w:pPr>
        <w:spacing w:line="276" w:lineRule="auto"/>
        <w:ind w:right="-12"/>
        <w:rPr>
          <w:rFonts w:ascii="Arial" w:hAnsi="Arial" w:cs="Arial"/>
          <w:b/>
          <w:sz w:val="20"/>
          <w:szCs w:val="20"/>
        </w:rPr>
      </w:pPr>
    </w:p>
    <w:p w:rsidR="00673221" w:rsidRDefault="00673221" w:rsidP="009273A2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zCs w:val="20"/>
        </w:rPr>
        <w:t>NEXTENDERS INDIA PVT LTD</w:t>
      </w:r>
      <w:r w:rsidR="00A1056B">
        <w:rPr>
          <w:rFonts w:ascii="Arial" w:hAnsi="Arial" w:cs="Arial"/>
          <w:b/>
          <w:sz w:val="20"/>
          <w:szCs w:val="20"/>
        </w:rPr>
        <w:t>Bhopal</w:t>
      </w:r>
    </w:p>
    <w:p w:rsidR="00673221" w:rsidRDefault="00673221" w:rsidP="0067322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Support Engineer</w:t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 w:rsidRPr="00593BC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August 2011</w:t>
      </w:r>
      <w:r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Feb 2014</w:t>
      </w:r>
    </w:p>
    <w:p w:rsidR="00673221" w:rsidRPr="007D2944" w:rsidRDefault="00673221" w:rsidP="00673221">
      <w:pPr>
        <w:pStyle w:val="ListParagraph"/>
        <w:numPr>
          <w:ilvl w:val="0"/>
          <w:numId w:val="2"/>
        </w:num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https://cgeprocurement.gov.in</w:t>
      </w:r>
    </w:p>
    <w:p w:rsidR="00673221" w:rsidRDefault="00673221" w:rsidP="00673221">
      <w:pPr>
        <w:pStyle w:val="ListParagraph"/>
        <w:numPr>
          <w:ilvl w:val="0"/>
          <w:numId w:val="2"/>
        </w:num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r w:rsidRPr="007D2944">
        <w:rPr>
          <w:rFonts w:ascii="Arial" w:hAnsi="Arial" w:cs="Arial"/>
          <w:sz w:val="18"/>
          <w:szCs w:val="18"/>
        </w:rPr>
        <w:t xml:space="preserve">Handling  </w:t>
      </w:r>
      <w:r w:rsidRPr="007D2944">
        <w:rPr>
          <w:rFonts w:ascii="Arial" w:hAnsi="Arial" w:cs="Arial"/>
          <w:b/>
          <w:bCs/>
          <w:sz w:val="18"/>
          <w:szCs w:val="18"/>
        </w:rPr>
        <w:t xml:space="preserve">State-wide  System for E-tendering Project  in Government of Chhattisgarh </w:t>
      </w:r>
    </w:p>
    <w:p w:rsidR="00673221" w:rsidRDefault="007377DF" w:rsidP="00673221">
      <w:pPr>
        <w:pStyle w:val="ListParagraph"/>
        <w:numPr>
          <w:ilvl w:val="0"/>
          <w:numId w:val="2"/>
        </w:num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https://haryanaeprocurement.gov.in</w:t>
      </w:r>
    </w:p>
    <w:p w:rsidR="000848F9" w:rsidRPr="00812CBC" w:rsidRDefault="007377DF" w:rsidP="00812CBC">
      <w:pPr>
        <w:pStyle w:val="ListParagraph"/>
        <w:numPr>
          <w:ilvl w:val="0"/>
          <w:numId w:val="2"/>
        </w:numPr>
        <w:spacing w:line="276" w:lineRule="auto"/>
        <w:ind w:right="-12"/>
        <w:rPr>
          <w:rFonts w:ascii="Arial" w:hAnsi="Arial" w:cs="Arial"/>
          <w:b/>
          <w:bCs/>
          <w:sz w:val="18"/>
          <w:szCs w:val="18"/>
        </w:rPr>
      </w:pPr>
      <w:r w:rsidRPr="007D2944">
        <w:rPr>
          <w:rFonts w:ascii="Arial" w:hAnsi="Arial" w:cs="Arial"/>
          <w:sz w:val="18"/>
          <w:szCs w:val="18"/>
        </w:rPr>
        <w:t>Handling System</w:t>
      </w:r>
      <w:r w:rsidR="00673221" w:rsidRPr="007D2944">
        <w:rPr>
          <w:rFonts w:ascii="Arial" w:hAnsi="Arial" w:cs="Arial"/>
          <w:b/>
          <w:bCs/>
          <w:sz w:val="18"/>
          <w:szCs w:val="18"/>
        </w:rPr>
        <w:t xml:space="preserve"> for E-tendering </w:t>
      </w:r>
      <w:r w:rsidRPr="007D2944">
        <w:rPr>
          <w:rFonts w:ascii="Arial" w:hAnsi="Arial" w:cs="Arial"/>
          <w:b/>
          <w:bCs/>
          <w:sz w:val="18"/>
          <w:szCs w:val="18"/>
        </w:rPr>
        <w:t>Project in</w:t>
      </w:r>
      <w:r>
        <w:rPr>
          <w:rFonts w:ascii="Arial" w:hAnsi="Arial" w:cs="Arial"/>
          <w:b/>
          <w:bCs/>
          <w:sz w:val="18"/>
          <w:szCs w:val="18"/>
        </w:rPr>
        <w:t>Haryana Government.</w:t>
      </w:r>
    </w:p>
    <w:p w:rsidR="00E41E24" w:rsidRPr="00593BCF" w:rsidRDefault="00E41E24">
      <w:pPr>
        <w:rPr>
          <w:rFonts w:ascii="Arial" w:hAnsi="Arial" w:cs="Arial"/>
          <w:sz w:val="20"/>
          <w:szCs w:val="20"/>
        </w:rPr>
      </w:pPr>
      <w:r w:rsidRPr="00593BCF">
        <w:rPr>
          <w:rFonts w:ascii="Arial" w:hAnsi="Arial" w:cs="Arial"/>
          <w:sz w:val="20"/>
          <w:szCs w:val="20"/>
        </w:rPr>
        <w:tab/>
      </w:r>
      <w:r w:rsidRPr="00593BCF">
        <w:rPr>
          <w:rFonts w:ascii="Arial" w:hAnsi="Arial" w:cs="Arial"/>
          <w:sz w:val="20"/>
          <w:szCs w:val="20"/>
        </w:rPr>
        <w:tab/>
      </w:r>
      <w:r w:rsidRPr="00593BCF">
        <w:rPr>
          <w:rFonts w:ascii="Arial" w:hAnsi="Arial" w:cs="Arial"/>
          <w:sz w:val="20"/>
          <w:szCs w:val="20"/>
        </w:rPr>
        <w:tab/>
      </w:r>
      <w:r w:rsidRPr="00593BCF">
        <w:rPr>
          <w:rFonts w:ascii="Arial" w:hAnsi="Arial" w:cs="Arial"/>
          <w:sz w:val="20"/>
          <w:szCs w:val="20"/>
        </w:rPr>
        <w:tab/>
      </w:r>
    </w:p>
    <w:p w:rsidR="00E41E24" w:rsidRDefault="00E41E24">
      <w:pPr>
        <w:jc w:val="center"/>
        <w:rPr>
          <w:rFonts w:ascii="Arial" w:hAnsi="Arial" w:cs="Arial"/>
          <w:b/>
        </w:rPr>
      </w:pPr>
    </w:p>
    <w:p w:rsidR="00E41E24" w:rsidRDefault="00E41E24" w:rsidP="00EC41DE">
      <w:pPr>
        <w:outlineLvl w:val="0"/>
        <w:rPr>
          <w:rFonts w:ascii="Arial" w:hAnsi="Arial" w:cs="Arial"/>
          <w:b/>
          <w:sz w:val="22"/>
        </w:rPr>
      </w:pPr>
      <w:r w:rsidRPr="00593BCF">
        <w:rPr>
          <w:rFonts w:ascii="Arial" w:hAnsi="Arial" w:cs="Arial"/>
          <w:b/>
          <w:sz w:val="22"/>
        </w:rPr>
        <w:lastRenderedPageBreak/>
        <w:t>ACADEMIC &amp; PROFESSIONAL CREDENTIALS</w:t>
      </w:r>
    </w:p>
    <w:p w:rsidR="000848F9" w:rsidRPr="00593BCF" w:rsidRDefault="000848F9" w:rsidP="00EC41DE">
      <w:pPr>
        <w:outlineLvl w:val="0"/>
        <w:rPr>
          <w:rFonts w:ascii="Arial" w:hAnsi="Arial" w:cs="Arial"/>
          <w:b/>
          <w:sz w:val="22"/>
        </w:rPr>
      </w:pPr>
    </w:p>
    <w:p w:rsidR="000848F9" w:rsidRPr="000848F9" w:rsidRDefault="000848F9" w:rsidP="000848F9">
      <w:pPr>
        <w:numPr>
          <w:ilvl w:val="0"/>
          <w:numId w:val="12"/>
        </w:numPr>
        <w:suppressAutoHyphens w:val="0"/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0848F9">
        <w:rPr>
          <w:rFonts w:ascii="Arial" w:hAnsi="Arial" w:cs="Arial"/>
          <w:sz w:val="20"/>
          <w:szCs w:val="20"/>
        </w:rPr>
        <w:t>MCA completed from R.G.P.V Bhopal (M.P) in the year 2010 with 72.84%</w:t>
      </w:r>
    </w:p>
    <w:p w:rsidR="000848F9" w:rsidRPr="000848F9" w:rsidRDefault="000848F9" w:rsidP="000848F9">
      <w:pPr>
        <w:numPr>
          <w:ilvl w:val="0"/>
          <w:numId w:val="12"/>
        </w:numPr>
        <w:suppressAutoHyphens w:val="0"/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0848F9">
        <w:rPr>
          <w:rFonts w:ascii="Arial" w:hAnsi="Arial" w:cs="Arial"/>
          <w:sz w:val="20"/>
          <w:szCs w:val="20"/>
        </w:rPr>
        <w:t>BSC (CS) completed from R.D.V.V Jabalpur (M.P) in the year 2007 with 66.1%</w:t>
      </w:r>
    </w:p>
    <w:p w:rsidR="000848F9" w:rsidRPr="000848F9" w:rsidRDefault="000848F9" w:rsidP="000848F9">
      <w:pPr>
        <w:numPr>
          <w:ilvl w:val="0"/>
          <w:numId w:val="12"/>
        </w:numPr>
        <w:tabs>
          <w:tab w:val="left" w:pos="0"/>
        </w:tabs>
        <w:suppressAutoHyphens w:val="0"/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0848F9">
        <w:rPr>
          <w:rFonts w:ascii="Arial" w:hAnsi="Arial" w:cs="Arial"/>
          <w:sz w:val="20"/>
          <w:szCs w:val="20"/>
        </w:rPr>
        <w:t>H.S.E (Class 12th) completed from M.P .Board in the year 2004 with 82.88%</w:t>
      </w:r>
    </w:p>
    <w:p w:rsidR="000848F9" w:rsidRPr="00812CBC" w:rsidRDefault="000848F9" w:rsidP="000848F9">
      <w:pPr>
        <w:numPr>
          <w:ilvl w:val="0"/>
          <w:numId w:val="12"/>
        </w:numPr>
        <w:suppressAutoHyphens w:val="0"/>
        <w:spacing w:line="360" w:lineRule="auto"/>
        <w:ind w:right="-720"/>
        <w:rPr>
          <w:rFonts w:ascii="Arial" w:hAnsi="Arial" w:cs="Arial"/>
          <w:sz w:val="20"/>
          <w:szCs w:val="20"/>
          <w:u w:val="single"/>
        </w:rPr>
      </w:pPr>
      <w:r w:rsidRPr="000848F9">
        <w:rPr>
          <w:rFonts w:ascii="Arial" w:hAnsi="Arial" w:cs="Arial"/>
          <w:sz w:val="20"/>
          <w:szCs w:val="20"/>
        </w:rPr>
        <w:t>H.S.C (Class 10th) completed from M.P. Board in the year 2002 with 83.66%</w:t>
      </w:r>
    </w:p>
    <w:p w:rsidR="00812CBC" w:rsidRPr="000848F9" w:rsidRDefault="00812CBC" w:rsidP="00812CBC">
      <w:pPr>
        <w:suppressAutoHyphens w:val="0"/>
        <w:spacing w:line="360" w:lineRule="auto"/>
        <w:ind w:right="-720"/>
        <w:rPr>
          <w:rFonts w:ascii="Arial" w:hAnsi="Arial" w:cs="Arial"/>
          <w:sz w:val="20"/>
          <w:szCs w:val="20"/>
          <w:u w:val="single"/>
        </w:rPr>
      </w:pPr>
    </w:p>
    <w:p w:rsidR="00F67470" w:rsidRDefault="000848F9" w:rsidP="00F67470">
      <w:pPr>
        <w:ind w:left="720"/>
        <w:rPr>
          <w:rFonts w:ascii="Arial" w:hAnsi="Arial" w:cs="Arial"/>
          <w:b/>
          <w:iCs/>
          <w:sz w:val="22"/>
          <w:szCs w:val="22"/>
        </w:rPr>
      </w:pPr>
      <w:r w:rsidRPr="000848F9">
        <w:rPr>
          <w:rFonts w:ascii="Arial" w:hAnsi="Arial" w:cs="Arial"/>
          <w:b/>
          <w:iCs/>
          <w:sz w:val="22"/>
          <w:szCs w:val="22"/>
        </w:rPr>
        <w:t>Personal Details</w:t>
      </w:r>
    </w:p>
    <w:p w:rsidR="000848F9" w:rsidRPr="000848F9" w:rsidRDefault="000848F9" w:rsidP="00F67470">
      <w:pPr>
        <w:ind w:left="720"/>
        <w:rPr>
          <w:rFonts w:ascii="Arial" w:hAnsi="Arial" w:cs="Arial"/>
          <w:sz w:val="22"/>
          <w:szCs w:val="22"/>
        </w:rPr>
      </w:pPr>
    </w:p>
    <w:p w:rsidR="000848F9" w:rsidRPr="000848F9" w:rsidRDefault="000848F9" w:rsidP="000848F9">
      <w:pPr>
        <w:numPr>
          <w:ilvl w:val="0"/>
          <w:numId w:val="13"/>
        </w:numPr>
        <w:suppressAutoHyphens w:val="0"/>
        <w:spacing w:after="40"/>
        <w:ind w:hanging="990"/>
        <w:jc w:val="both"/>
        <w:rPr>
          <w:rFonts w:ascii="Arial" w:hAnsi="Arial" w:cs="Arial"/>
          <w:sz w:val="20"/>
          <w:szCs w:val="20"/>
        </w:rPr>
      </w:pPr>
      <w:r w:rsidRPr="000848F9">
        <w:rPr>
          <w:rFonts w:ascii="Arial" w:hAnsi="Arial" w:cs="Arial"/>
          <w:sz w:val="20"/>
          <w:szCs w:val="20"/>
        </w:rPr>
        <w:t>Fathers’ Name</w:t>
      </w:r>
      <w:r w:rsidRPr="000848F9">
        <w:rPr>
          <w:rFonts w:ascii="Arial" w:hAnsi="Arial" w:cs="Arial"/>
          <w:sz w:val="20"/>
          <w:szCs w:val="20"/>
        </w:rPr>
        <w:tab/>
        <w:t xml:space="preserve">            :</w:t>
      </w:r>
      <w:r w:rsidRPr="000848F9">
        <w:rPr>
          <w:rFonts w:ascii="Arial" w:hAnsi="Arial" w:cs="Arial"/>
          <w:sz w:val="20"/>
          <w:szCs w:val="20"/>
        </w:rPr>
        <w:tab/>
        <w:t xml:space="preserve">Mr. </w:t>
      </w:r>
      <w:proofErr w:type="spellStart"/>
      <w:r w:rsidRPr="000848F9">
        <w:rPr>
          <w:rFonts w:ascii="Arial" w:hAnsi="Arial" w:cs="Arial"/>
          <w:sz w:val="20"/>
          <w:szCs w:val="20"/>
        </w:rPr>
        <w:t>Sharad</w:t>
      </w:r>
      <w:proofErr w:type="spellEnd"/>
      <w:r w:rsidRPr="000848F9">
        <w:rPr>
          <w:rFonts w:ascii="Arial" w:hAnsi="Arial" w:cs="Arial"/>
          <w:sz w:val="20"/>
          <w:szCs w:val="20"/>
        </w:rPr>
        <w:t xml:space="preserve"> Kumar </w:t>
      </w:r>
      <w:proofErr w:type="spellStart"/>
      <w:r w:rsidRPr="000848F9">
        <w:rPr>
          <w:rFonts w:ascii="Arial" w:hAnsi="Arial" w:cs="Arial"/>
          <w:sz w:val="20"/>
          <w:szCs w:val="20"/>
        </w:rPr>
        <w:t>Nema</w:t>
      </w:r>
      <w:proofErr w:type="spellEnd"/>
    </w:p>
    <w:p w:rsidR="000848F9" w:rsidRPr="000848F9" w:rsidRDefault="000848F9" w:rsidP="000848F9">
      <w:pPr>
        <w:numPr>
          <w:ilvl w:val="0"/>
          <w:numId w:val="13"/>
        </w:numPr>
        <w:suppressAutoHyphens w:val="0"/>
        <w:spacing w:after="40"/>
        <w:ind w:hanging="990"/>
        <w:jc w:val="both"/>
        <w:rPr>
          <w:rFonts w:ascii="Arial" w:hAnsi="Arial" w:cs="Arial"/>
          <w:sz w:val="20"/>
          <w:szCs w:val="20"/>
        </w:rPr>
      </w:pPr>
      <w:r w:rsidRPr="000848F9">
        <w:rPr>
          <w:rFonts w:ascii="Arial" w:hAnsi="Arial" w:cs="Arial"/>
          <w:sz w:val="20"/>
          <w:szCs w:val="20"/>
        </w:rPr>
        <w:t>Date of Birth</w:t>
      </w:r>
      <w:r w:rsidRPr="000848F9">
        <w:rPr>
          <w:rFonts w:ascii="Arial" w:hAnsi="Arial" w:cs="Arial"/>
          <w:sz w:val="20"/>
          <w:szCs w:val="20"/>
        </w:rPr>
        <w:tab/>
      </w:r>
      <w:r w:rsidRPr="000848F9">
        <w:rPr>
          <w:rFonts w:ascii="Arial" w:hAnsi="Arial" w:cs="Arial"/>
          <w:sz w:val="20"/>
          <w:szCs w:val="20"/>
        </w:rPr>
        <w:tab/>
        <w:t xml:space="preserve">: </w:t>
      </w:r>
      <w:r w:rsidRPr="000848F9">
        <w:rPr>
          <w:rFonts w:ascii="Arial" w:hAnsi="Arial" w:cs="Arial"/>
          <w:sz w:val="20"/>
          <w:szCs w:val="20"/>
        </w:rPr>
        <w:tab/>
        <w:t>25</w:t>
      </w:r>
      <w:r w:rsidRPr="000848F9">
        <w:rPr>
          <w:rFonts w:ascii="Arial" w:hAnsi="Arial" w:cs="Arial"/>
          <w:sz w:val="20"/>
          <w:szCs w:val="20"/>
          <w:vertAlign w:val="superscript"/>
        </w:rPr>
        <w:t>th</w:t>
      </w:r>
      <w:r w:rsidRPr="000848F9">
        <w:rPr>
          <w:rFonts w:ascii="Arial" w:hAnsi="Arial" w:cs="Arial"/>
          <w:sz w:val="20"/>
          <w:szCs w:val="20"/>
        </w:rPr>
        <w:t xml:space="preserve"> Jan 1987</w:t>
      </w:r>
    </w:p>
    <w:p w:rsidR="000848F9" w:rsidRPr="000848F9" w:rsidRDefault="000848F9" w:rsidP="000848F9">
      <w:pPr>
        <w:numPr>
          <w:ilvl w:val="0"/>
          <w:numId w:val="13"/>
        </w:numPr>
        <w:suppressAutoHyphens w:val="0"/>
        <w:spacing w:after="40"/>
        <w:ind w:hanging="9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Linguistic Abilities        :            </w:t>
      </w:r>
      <w:r w:rsidR="0092732F">
        <w:rPr>
          <w:rFonts w:ascii="Arial" w:hAnsi="Arial" w:cs="Arial"/>
          <w:sz w:val="20"/>
          <w:szCs w:val="20"/>
        </w:rPr>
        <w:t>English and Hindi</w:t>
      </w:r>
    </w:p>
    <w:p w:rsidR="000848F9" w:rsidRPr="000848F9" w:rsidRDefault="000848F9" w:rsidP="000848F9">
      <w:pPr>
        <w:numPr>
          <w:ilvl w:val="0"/>
          <w:numId w:val="13"/>
        </w:numPr>
        <w:suppressAutoHyphens w:val="0"/>
        <w:spacing w:after="40"/>
        <w:ind w:hanging="990"/>
        <w:jc w:val="both"/>
        <w:rPr>
          <w:rFonts w:ascii="Arial" w:hAnsi="Arial" w:cs="Arial"/>
          <w:sz w:val="20"/>
          <w:szCs w:val="20"/>
        </w:rPr>
      </w:pPr>
      <w:r w:rsidRPr="000848F9">
        <w:rPr>
          <w:rFonts w:ascii="Arial" w:hAnsi="Arial" w:cs="Arial"/>
          <w:sz w:val="20"/>
          <w:szCs w:val="20"/>
        </w:rPr>
        <w:t>Gender                        :             Male</w:t>
      </w:r>
    </w:p>
    <w:p w:rsidR="000848F9" w:rsidRPr="000848F9" w:rsidRDefault="000848F9" w:rsidP="000848F9">
      <w:pPr>
        <w:numPr>
          <w:ilvl w:val="0"/>
          <w:numId w:val="13"/>
        </w:numPr>
        <w:suppressAutoHyphens w:val="0"/>
        <w:spacing w:after="40"/>
        <w:ind w:hanging="990"/>
        <w:jc w:val="both"/>
        <w:rPr>
          <w:rFonts w:ascii="Arial" w:hAnsi="Arial" w:cs="Arial"/>
          <w:sz w:val="20"/>
          <w:szCs w:val="20"/>
        </w:rPr>
      </w:pPr>
      <w:r w:rsidRPr="000848F9">
        <w:rPr>
          <w:rFonts w:ascii="Arial" w:hAnsi="Arial" w:cs="Arial"/>
          <w:sz w:val="20"/>
          <w:szCs w:val="20"/>
        </w:rPr>
        <w:t>Nationality                   :            Indian</w:t>
      </w:r>
    </w:p>
    <w:p w:rsidR="000848F9" w:rsidRPr="00812CBC" w:rsidRDefault="000848F9" w:rsidP="000848F9">
      <w:pPr>
        <w:numPr>
          <w:ilvl w:val="0"/>
          <w:numId w:val="13"/>
        </w:numPr>
        <w:suppressAutoHyphens w:val="0"/>
        <w:spacing w:after="40"/>
        <w:ind w:hanging="990"/>
        <w:jc w:val="both"/>
        <w:rPr>
          <w:rFonts w:ascii="Arial" w:hAnsi="Arial" w:cs="Arial"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>Passport No                 :          M0006508 (Valid up to 2024)</w:t>
      </w:r>
    </w:p>
    <w:p w:rsidR="00E41E24" w:rsidRDefault="00812CBC" w:rsidP="007A149F">
      <w:pPr>
        <w:rPr>
          <w:rFonts w:ascii="Arial" w:hAnsi="Arial" w:cs="Arial"/>
          <w:b/>
          <w:iCs/>
          <w:sz w:val="20"/>
          <w:szCs w:val="20"/>
        </w:rPr>
      </w:pPr>
      <w:r w:rsidRPr="00812CBC">
        <w:rPr>
          <w:rFonts w:ascii="Arial" w:hAnsi="Arial" w:cs="Arial"/>
          <w:b/>
          <w:iCs/>
          <w:sz w:val="20"/>
          <w:szCs w:val="20"/>
        </w:rPr>
        <w:t>Declaration</w:t>
      </w:r>
    </w:p>
    <w:p w:rsidR="00812CBC" w:rsidRPr="00812CBC" w:rsidRDefault="00812CBC" w:rsidP="007A149F">
      <w:pPr>
        <w:rPr>
          <w:rFonts w:ascii="Arial" w:hAnsi="Arial" w:cs="Arial"/>
          <w:sz w:val="20"/>
          <w:szCs w:val="20"/>
        </w:rPr>
      </w:pPr>
    </w:p>
    <w:p w:rsidR="00812CBC" w:rsidRPr="00812CBC" w:rsidRDefault="00812CBC" w:rsidP="00812CBC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 xml:space="preserve">I hereby declare that the facts stated hereby are authentic and true to the best of my </w:t>
      </w:r>
    </w:p>
    <w:p w:rsidR="00812CBC" w:rsidRPr="00812CBC" w:rsidRDefault="00947388" w:rsidP="00812CBC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>Knowledge</w:t>
      </w:r>
      <w:r w:rsidR="00812CBC" w:rsidRPr="00812CBC">
        <w:rPr>
          <w:rFonts w:ascii="Arial" w:hAnsi="Arial" w:cs="Arial"/>
          <w:sz w:val="20"/>
          <w:szCs w:val="20"/>
        </w:rPr>
        <w:t>.</w:t>
      </w:r>
    </w:p>
    <w:p w:rsidR="00812CBC" w:rsidRPr="00B97742" w:rsidRDefault="00812CBC" w:rsidP="00812CBC">
      <w:pPr>
        <w:rPr>
          <w:rFonts w:ascii="Arial" w:hAnsi="Arial" w:cs="Arial"/>
          <w:sz w:val="18"/>
          <w:szCs w:val="18"/>
        </w:rPr>
      </w:pPr>
    </w:p>
    <w:p w:rsidR="00812CBC" w:rsidRPr="00B97742" w:rsidRDefault="00812CBC" w:rsidP="00812CBC">
      <w:pPr>
        <w:rPr>
          <w:rFonts w:ascii="Arial" w:hAnsi="Arial" w:cs="Arial"/>
          <w:sz w:val="18"/>
          <w:szCs w:val="18"/>
        </w:rPr>
      </w:pPr>
    </w:p>
    <w:p w:rsidR="00812CBC" w:rsidRPr="00812CBC" w:rsidRDefault="00812CBC" w:rsidP="00812CBC">
      <w:pPr>
        <w:rPr>
          <w:rFonts w:ascii="Arial" w:hAnsi="Arial" w:cs="Arial"/>
          <w:b/>
          <w:bCs/>
          <w:sz w:val="20"/>
          <w:szCs w:val="20"/>
        </w:rPr>
      </w:pPr>
      <w:r w:rsidRPr="00812CBC">
        <w:rPr>
          <w:rFonts w:ascii="Arial" w:hAnsi="Arial" w:cs="Arial"/>
          <w:sz w:val="20"/>
          <w:szCs w:val="20"/>
        </w:rPr>
        <w:t xml:space="preserve">Date:                                                                                                                                                     </w:t>
      </w:r>
      <w:r w:rsidRPr="00812CBC">
        <w:rPr>
          <w:rFonts w:ascii="Arial" w:hAnsi="Arial" w:cs="Arial"/>
          <w:b/>
          <w:bCs/>
          <w:sz w:val="20"/>
          <w:szCs w:val="20"/>
        </w:rPr>
        <w:t>ANUJ NEMA</w:t>
      </w:r>
    </w:p>
    <w:p w:rsidR="00812CBC" w:rsidRPr="00812CBC" w:rsidRDefault="00812CBC" w:rsidP="00812CBC">
      <w:pPr>
        <w:rPr>
          <w:rFonts w:ascii="Arial" w:hAnsi="Arial" w:cs="Arial"/>
          <w:sz w:val="20"/>
          <w:szCs w:val="20"/>
        </w:rPr>
      </w:pPr>
    </w:p>
    <w:p w:rsidR="007A149F" w:rsidRPr="007A149F" w:rsidRDefault="007A149F" w:rsidP="007A149F">
      <w:pPr>
        <w:rPr>
          <w:rFonts w:ascii="Arial" w:hAnsi="Arial" w:cs="Arial"/>
          <w:sz w:val="20"/>
        </w:rPr>
      </w:pPr>
    </w:p>
    <w:sectPr w:rsidR="007A149F" w:rsidRPr="007A149F" w:rsidSect="00971884">
      <w:pgSz w:w="12240" w:h="15840"/>
      <w:pgMar w:top="576" w:right="720" w:bottom="835" w:left="720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6B106F"/>
    <w:multiLevelType w:val="hybridMultilevel"/>
    <w:tmpl w:val="5130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A11FB"/>
    <w:multiLevelType w:val="hybridMultilevel"/>
    <w:tmpl w:val="F06020A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5E10E30"/>
    <w:multiLevelType w:val="hybridMultilevel"/>
    <w:tmpl w:val="F8BE21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424D78"/>
    <w:multiLevelType w:val="hybridMultilevel"/>
    <w:tmpl w:val="63CE45F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AED4A4E"/>
    <w:multiLevelType w:val="hybridMultilevel"/>
    <w:tmpl w:val="68506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FA7954"/>
    <w:multiLevelType w:val="hybridMultilevel"/>
    <w:tmpl w:val="9702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C132C"/>
    <w:multiLevelType w:val="hybridMultilevel"/>
    <w:tmpl w:val="33B40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03CFB"/>
    <w:multiLevelType w:val="hybridMultilevel"/>
    <w:tmpl w:val="4AAC4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50899"/>
    <w:rsid w:val="000848F9"/>
    <w:rsid w:val="000B37A1"/>
    <w:rsid w:val="000E7752"/>
    <w:rsid w:val="00197813"/>
    <w:rsid w:val="001A055F"/>
    <w:rsid w:val="002051D7"/>
    <w:rsid w:val="002164D7"/>
    <w:rsid w:val="00250899"/>
    <w:rsid w:val="002C4FA9"/>
    <w:rsid w:val="003D022A"/>
    <w:rsid w:val="003D6DA2"/>
    <w:rsid w:val="003F125F"/>
    <w:rsid w:val="004E0188"/>
    <w:rsid w:val="00593BCF"/>
    <w:rsid w:val="005F501A"/>
    <w:rsid w:val="0065162D"/>
    <w:rsid w:val="00673221"/>
    <w:rsid w:val="006F2068"/>
    <w:rsid w:val="007377DF"/>
    <w:rsid w:val="007A149F"/>
    <w:rsid w:val="007D2944"/>
    <w:rsid w:val="007D7AC9"/>
    <w:rsid w:val="00812CBC"/>
    <w:rsid w:val="00847C5B"/>
    <w:rsid w:val="00882D07"/>
    <w:rsid w:val="008838BB"/>
    <w:rsid w:val="008B2797"/>
    <w:rsid w:val="008E084F"/>
    <w:rsid w:val="008E6A30"/>
    <w:rsid w:val="008F417E"/>
    <w:rsid w:val="00923E65"/>
    <w:rsid w:val="0092732F"/>
    <w:rsid w:val="009273A2"/>
    <w:rsid w:val="00945D90"/>
    <w:rsid w:val="00947388"/>
    <w:rsid w:val="00957284"/>
    <w:rsid w:val="00971884"/>
    <w:rsid w:val="0099314E"/>
    <w:rsid w:val="00A1056B"/>
    <w:rsid w:val="00A97201"/>
    <w:rsid w:val="00AC403F"/>
    <w:rsid w:val="00AE27EC"/>
    <w:rsid w:val="00AE7F69"/>
    <w:rsid w:val="00B64F2E"/>
    <w:rsid w:val="00B77286"/>
    <w:rsid w:val="00BC54AC"/>
    <w:rsid w:val="00BC6D4F"/>
    <w:rsid w:val="00C21BCA"/>
    <w:rsid w:val="00C40B6E"/>
    <w:rsid w:val="00CC2269"/>
    <w:rsid w:val="00CF08D3"/>
    <w:rsid w:val="00D06945"/>
    <w:rsid w:val="00D50CFA"/>
    <w:rsid w:val="00D577C0"/>
    <w:rsid w:val="00E41E24"/>
    <w:rsid w:val="00E47135"/>
    <w:rsid w:val="00E93BDF"/>
    <w:rsid w:val="00E9645A"/>
    <w:rsid w:val="00EC41DE"/>
    <w:rsid w:val="00EE21A3"/>
    <w:rsid w:val="00F5148A"/>
    <w:rsid w:val="00F67470"/>
    <w:rsid w:val="00FB4565"/>
    <w:rsid w:val="00FB7AE9"/>
    <w:rsid w:val="00FE2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4"/>
    <w:pPr>
      <w:suppressAutoHyphens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71884"/>
    <w:rPr>
      <w:rFonts w:ascii="Symbol" w:hAnsi="Symbol"/>
    </w:rPr>
  </w:style>
  <w:style w:type="character" w:customStyle="1" w:styleId="WW8Num1z1">
    <w:name w:val="WW8Num1z1"/>
    <w:rsid w:val="00971884"/>
    <w:rPr>
      <w:rFonts w:ascii="Courier New" w:hAnsi="Courier New" w:cs="Courier New"/>
    </w:rPr>
  </w:style>
  <w:style w:type="character" w:customStyle="1" w:styleId="WW8Num1z2">
    <w:name w:val="WW8Num1z2"/>
    <w:rsid w:val="00971884"/>
    <w:rPr>
      <w:rFonts w:ascii="Wingdings" w:hAnsi="Wingdings"/>
    </w:rPr>
  </w:style>
  <w:style w:type="character" w:customStyle="1" w:styleId="WW8Num2z0">
    <w:name w:val="WW8Num2z0"/>
    <w:rsid w:val="00971884"/>
    <w:rPr>
      <w:rFonts w:ascii="Symbol" w:hAnsi="Symbol"/>
    </w:rPr>
  </w:style>
  <w:style w:type="character" w:customStyle="1" w:styleId="WW8Num2z1">
    <w:name w:val="WW8Num2z1"/>
    <w:rsid w:val="00971884"/>
    <w:rPr>
      <w:rFonts w:ascii="Courier New" w:hAnsi="Courier New" w:cs="Courier New"/>
    </w:rPr>
  </w:style>
  <w:style w:type="character" w:customStyle="1" w:styleId="WW8Num2z2">
    <w:name w:val="WW8Num2z2"/>
    <w:rsid w:val="00971884"/>
    <w:rPr>
      <w:rFonts w:ascii="Wingdings" w:hAnsi="Wingdings"/>
    </w:rPr>
  </w:style>
  <w:style w:type="character" w:customStyle="1" w:styleId="WW8Num3z0">
    <w:name w:val="WW8Num3z0"/>
    <w:rsid w:val="00971884"/>
    <w:rPr>
      <w:rFonts w:ascii="Symbol" w:hAnsi="Symbol"/>
    </w:rPr>
  </w:style>
  <w:style w:type="character" w:customStyle="1" w:styleId="WW8Num3z1">
    <w:name w:val="WW8Num3z1"/>
    <w:rsid w:val="00971884"/>
    <w:rPr>
      <w:b/>
    </w:rPr>
  </w:style>
  <w:style w:type="character" w:customStyle="1" w:styleId="WW8Num3z2">
    <w:name w:val="WW8Num3z2"/>
    <w:rsid w:val="00971884"/>
    <w:rPr>
      <w:rFonts w:ascii="Wingdings" w:hAnsi="Wingdings"/>
    </w:rPr>
  </w:style>
  <w:style w:type="character" w:customStyle="1" w:styleId="WW8Num3z4">
    <w:name w:val="WW8Num3z4"/>
    <w:rsid w:val="00971884"/>
    <w:rPr>
      <w:rFonts w:ascii="Courier New" w:hAnsi="Courier New" w:cs="Courier New"/>
    </w:rPr>
  </w:style>
  <w:style w:type="character" w:customStyle="1" w:styleId="WW8Num4z0">
    <w:name w:val="WW8Num4z0"/>
    <w:rsid w:val="00971884"/>
    <w:rPr>
      <w:rFonts w:ascii="Symbol" w:hAnsi="Symbol"/>
    </w:rPr>
  </w:style>
  <w:style w:type="character" w:customStyle="1" w:styleId="WW8Num4z1">
    <w:name w:val="WW8Num4z1"/>
    <w:rsid w:val="00971884"/>
    <w:rPr>
      <w:rFonts w:ascii="Courier New" w:hAnsi="Courier New" w:cs="Courier New"/>
    </w:rPr>
  </w:style>
  <w:style w:type="character" w:customStyle="1" w:styleId="WW8Num4z2">
    <w:name w:val="WW8Num4z2"/>
    <w:rsid w:val="00971884"/>
    <w:rPr>
      <w:rFonts w:ascii="Wingdings" w:hAnsi="Wingdings"/>
    </w:rPr>
  </w:style>
  <w:style w:type="character" w:customStyle="1" w:styleId="WW8Num5z0">
    <w:name w:val="WW8Num5z0"/>
    <w:rsid w:val="00971884"/>
    <w:rPr>
      <w:rFonts w:ascii="Symbol" w:hAnsi="Symbol"/>
    </w:rPr>
  </w:style>
  <w:style w:type="character" w:customStyle="1" w:styleId="WW8Num5z1">
    <w:name w:val="WW8Num5z1"/>
    <w:rsid w:val="00971884"/>
    <w:rPr>
      <w:rFonts w:ascii="Courier New" w:hAnsi="Courier New" w:cs="Courier New"/>
    </w:rPr>
  </w:style>
  <w:style w:type="character" w:customStyle="1" w:styleId="WW8Num5z2">
    <w:name w:val="WW8Num5z2"/>
    <w:rsid w:val="00971884"/>
    <w:rPr>
      <w:rFonts w:ascii="Wingdings" w:hAnsi="Wingdings"/>
    </w:rPr>
  </w:style>
  <w:style w:type="character" w:customStyle="1" w:styleId="Absatz-Standardschriftart">
    <w:name w:val="Absatz-Standardschriftart"/>
    <w:rsid w:val="00971884"/>
  </w:style>
  <w:style w:type="character" w:customStyle="1" w:styleId="WW-Absatz-Standardschriftart">
    <w:name w:val="WW-Absatz-Standardschriftart"/>
    <w:rsid w:val="00971884"/>
  </w:style>
  <w:style w:type="character" w:customStyle="1" w:styleId="WW-Absatz-Standardschriftart1">
    <w:name w:val="WW-Absatz-Standardschriftart1"/>
    <w:rsid w:val="00971884"/>
  </w:style>
  <w:style w:type="character" w:customStyle="1" w:styleId="WW-Absatz-Standardschriftart11">
    <w:name w:val="WW-Absatz-Standardschriftart11"/>
    <w:rsid w:val="00971884"/>
  </w:style>
  <w:style w:type="character" w:styleId="Hyperlink">
    <w:name w:val="Hyperlink"/>
    <w:basedOn w:val="DefaultParagraphFont"/>
    <w:rsid w:val="00971884"/>
    <w:rPr>
      <w:color w:val="0000FF"/>
      <w:u w:val="single"/>
    </w:rPr>
  </w:style>
  <w:style w:type="character" w:customStyle="1" w:styleId="ListLabel1">
    <w:name w:val="ListLabel 1"/>
    <w:rsid w:val="00971884"/>
    <w:rPr>
      <w:rFonts w:cs="Courier New"/>
    </w:rPr>
  </w:style>
  <w:style w:type="character" w:customStyle="1" w:styleId="ListLabel2">
    <w:name w:val="ListLabel 2"/>
    <w:rsid w:val="00971884"/>
    <w:rPr>
      <w:b/>
    </w:rPr>
  </w:style>
  <w:style w:type="character" w:customStyle="1" w:styleId="NumberingSymbols">
    <w:name w:val="Numbering Symbols"/>
    <w:rsid w:val="00971884"/>
  </w:style>
  <w:style w:type="paragraph" w:customStyle="1" w:styleId="Heading">
    <w:name w:val="Heading"/>
    <w:basedOn w:val="Normal"/>
    <w:next w:val="BodyText"/>
    <w:rsid w:val="0097188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971884"/>
    <w:pPr>
      <w:spacing w:after="120"/>
    </w:pPr>
  </w:style>
  <w:style w:type="paragraph" w:styleId="List">
    <w:name w:val="List"/>
    <w:basedOn w:val="BodyText"/>
    <w:rsid w:val="00971884"/>
    <w:rPr>
      <w:rFonts w:cs="Tahoma"/>
    </w:rPr>
  </w:style>
  <w:style w:type="paragraph" w:styleId="Caption">
    <w:name w:val="caption"/>
    <w:basedOn w:val="Normal"/>
    <w:qFormat/>
    <w:rsid w:val="0097188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71884"/>
    <w:pPr>
      <w:suppressLineNumbers/>
    </w:pPr>
    <w:rPr>
      <w:rFonts w:cs="Tahoma"/>
    </w:rPr>
  </w:style>
  <w:style w:type="paragraph" w:customStyle="1" w:styleId="Char">
    <w:name w:val="Char"/>
    <w:basedOn w:val="Normal"/>
    <w:rsid w:val="00971884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TableContents">
    <w:name w:val="Table Contents"/>
    <w:basedOn w:val="Normal"/>
    <w:rsid w:val="00971884"/>
    <w:pPr>
      <w:suppressLineNumbers/>
    </w:pPr>
  </w:style>
  <w:style w:type="paragraph" w:customStyle="1" w:styleId="TableHeading">
    <w:name w:val="Table Heading"/>
    <w:basedOn w:val="TableContents"/>
    <w:rsid w:val="00971884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41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41DE"/>
    <w:rPr>
      <w:rFonts w:ascii="Tahoma" w:hAnsi="Tahoma" w:cs="Tahoma"/>
      <w:kern w:val="1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50C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593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593BCF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847C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5D90"/>
    <w:pPr>
      <w:suppressAutoHyphens w:val="0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945D90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Kumar</vt:lpstr>
    </vt:vector>
  </TitlesOfParts>
  <Company/>
  <LinksUpToDate>false</LinksUpToDate>
  <CharactersWithSpaces>7085</CharactersWithSpaces>
  <SharedDoc>false</SharedDoc>
  <HLinks>
    <vt:vector size="6" baseType="variant">
      <vt:variant>
        <vt:i4>5505073</vt:i4>
      </vt:variant>
      <vt:variant>
        <vt:i4>0</vt:i4>
      </vt:variant>
      <vt:variant>
        <vt:i4>0</vt:i4>
      </vt:variant>
      <vt:variant>
        <vt:i4>5</vt:i4>
      </vt:variant>
      <vt:variant>
        <vt:lpwstr>mailto:manishashar888@gmail.com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Kumar</dc:title>
  <dc:creator>abc</dc:creator>
  <cp:lastModifiedBy>M.d\</cp:lastModifiedBy>
  <cp:revision>2</cp:revision>
  <cp:lastPrinted>2009-03-25T06:17:00Z</cp:lastPrinted>
  <dcterms:created xsi:type="dcterms:W3CDTF">2016-06-21T08:08:00Z</dcterms:created>
  <dcterms:modified xsi:type="dcterms:W3CDTF">2016-06-21T08:08:00Z</dcterms:modified>
</cp:coreProperties>
</file>