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1F98" w:rsidRPr="009619BF" w:rsidRDefault="000E3A6D">
      <w:pPr>
        <w:rPr>
          <w:b/>
        </w:rPr>
      </w:pPr>
      <w:bookmarkStart w:id="0" w:name="_GoBack"/>
      <w:bookmarkEnd w:id="0"/>
      <w:proofErr w:type="spellStart"/>
      <w:r w:rsidRPr="009619BF">
        <w:rPr>
          <w:b/>
        </w:rPr>
        <w:t>Anurag</w:t>
      </w:r>
      <w:proofErr w:type="spellEnd"/>
      <w:r w:rsidRPr="009619BF">
        <w:rPr>
          <w:b/>
        </w:rPr>
        <w:t xml:space="preserve"> Sharma</w:t>
      </w:r>
      <w:r w:rsidR="004A1F98" w:rsidRPr="009619BF">
        <w:rPr>
          <w:b/>
        </w:rPr>
        <w:tab/>
      </w:r>
      <w:r w:rsidR="004A1F98" w:rsidRPr="009619BF">
        <w:tab/>
      </w:r>
    </w:p>
    <w:p w:rsidR="005A7536" w:rsidRPr="009619BF" w:rsidRDefault="004A1F98">
      <w:pPr>
        <w:tabs>
          <w:tab w:val="left" w:pos="1260"/>
        </w:tabs>
        <w:rPr>
          <w:b/>
          <w:bCs/>
        </w:rPr>
      </w:pPr>
      <w:r w:rsidRPr="009619BF">
        <w:rPr>
          <w:b/>
          <w:bCs/>
        </w:rPr>
        <w:t>E-</w:t>
      </w:r>
      <w:r w:rsidR="002F2C09" w:rsidRPr="009619BF">
        <w:rPr>
          <w:b/>
          <w:bCs/>
        </w:rPr>
        <w:t>Mail</w:t>
      </w:r>
      <w:r w:rsidR="002F2C09" w:rsidRPr="009619BF">
        <w:rPr>
          <w:bCs/>
        </w:rPr>
        <w:t>:</w:t>
      </w:r>
      <w:hyperlink r:id="rId6" w:history="1">
        <w:r w:rsidR="000E3A6D" w:rsidRPr="009619BF">
          <w:rPr>
            <w:rStyle w:val="Hyperlink"/>
            <w:b/>
            <w:bCs/>
            <w:u w:val="none"/>
          </w:rPr>
          <w:t>anurag2008_anu@yahoo.com</w:t>
        </w:r>
      </w:hyperlink>
    </w:p>
    <w:p w:rsidR="00E337A0" w:rsidRPr="009619BF" w:rsidRDefault="00B911D1">
      <w:pPr>
        <w:tabs>
          <w:tab w:val="left" w:pos="1260"/>
        </w:tabs>
        <w:rPr>
          <w:b/>
          <w:bCs/>
        </w:rPr>
      </w:pPr>
      <w:r w:rsidRPr="009619BF">
        <w:t xml:space="preserve">             </w:t>
      </w:r>
      <w:hyperlink r:id="rId7" w:history="1">
        <w:r w:rsidR="000E3A6D" w:rsidRPr="009619BF">
          <w:rPr>
            <w:rStyle w:val="Hyperlink"/>
            <w:b/>
            <w:bCs/>
            <w:u w:val="none"/>
          </w:rPr>
          <w:t>anuragsharmasre.sharma@gmail.com</w:t>
        </w:r>
      </w:hyperlink>
    </w:p>
    <w:p w:rsidR="004A1F98" w:rsidRPr="009619BF" w:rsidRDefault="004A1F98">
      <w:pPr>
        <w:tabs>
          <w:tab w:val="left" w:pos="1260"/>
        </w:tabs>
        <w:rPr>
          <w:bCs/>
        </w:rPr>
      </w:pPr>
      <w:proofErr w:type="gramStart"/>
      <w:r w:rsidRPr="009619BF">
        <w:rPr>
          <w:b/>
        </w:rPr>
        <w:t>Mobile No.</w:t>
      </w:r>
      <w:proofErr w:type="gramEnd"/>
      <w:r w:rsidRPr="009619BF">
        <w:rPr>
          <w:b/>
        </w:rPr>
        <w:t xml:space="preserve">  : +91-</w:t>
      </w:r>
      <w:r w:rsidR="00E128FC" w:rsidRPr="009619BF">
        <w:rPr>
          <w:b/>
        </w:rPr>
        <w:t>8430633030</w:t>
      </w:r>
    </w:p>
    <w:p w:rsidR="004A1F98" w:rsidRPr="009619BF" w:rsidRDefault="0033611D" w:rsidP="00174F11">
      <w:pPr>
        <w:tabs>
          <w:tab w:val="left" w:pos="1260"/>
        </w:tabs>
      </w:pPr>
      <w:r>
        <w:pict>
          <v:line id="_x0000_s1026" style="position:absolute;z-index:251657728" from="1.05pt,9.5pt" to="487.05pt,9.9pt" strokeweight="1.59mm">
            <v:stroke joinstyle="miter"/>
          </v:line>
        </w:pict>
      </w:r>
      <w:r w:rsidR="004A1F98" w:rsidRPr="009619BF">
        <w:tab/>
      </w:r>
      <w:r w:rsidR="004A1F98" w:rsidRPr="009619BF">
        <w:tab/>
      </w:r>
    </w:p>
    <w:p w:rsidR="004A1F98" w:rsidRPr="009619BF" w:rsidRDefault="004A1F98">
      <w:pPr>
        <w:pStyle w:val="Heading1"/>
        <w:keepNext/>
        <w:rPr>
          <w:b/>
          <w:bCs/>
        </w:rPr>
      </w:pPr>
    </w:p>
    <w:p w:rsidR="004A1F98" w:rsidRPr="009619BF" w:rsidRDefault="004A1F98">
      <w:pPr>
        <w:pStyle w:val="Heading1"/>
        <w:keepNext/>
        <w:tabs>
          <w:tab w:val="clear" w:pos="0"/>
        </w:tabs>
      </w:pPr>
      <w:r w:rsidRPr="009619BF">
        <w:rPr>
          <w:b/>
          <w:bCs/>
          <w:u w:val="single"/>
        </w:rPr>
        <w:t>Experience Summery</w:t>
      </w:r>
      <w:r w:rsidR="002625B8" w:rsidRPr="009619BF">
        <w:rPr>
          <w:b/>
          <w:bCs/>
          <w:u w:val="single"/>
        </w:rPr>
        <w:t xml:space="preserve"> Of Current Organization</w:t>
      </w:r>
    </w:p>
    <w:p w:rsidR="004A1F98" w:rsidRPr="009619BF" w:rsidRDefault="004A1F98">
      <w:pPr>
        <w:pStyle w:val="Heading1"/>
        <w:keepNext/>
        <w:tabs>
          <w:tab w:val="left" w:pos="720"/>
        </w:tabs>
        <w:ind w:left="360"/>
      </w:pPr>
    </w:p>
    <w:p w:rsidR="00D14B3C" w:rsidRPr="009619BF" w:rsidRDefault="00D14B3C" w:rsidP="00D14B3C">
      <w:pPr>
        <w:widowControl/>
        <w:numPr>
          <w:ilvl w:val="0"/>
          <w:numId w:val="4"/>
        </w:numPr>
        <w:tabs>
          <w:tab w:val="num" w:pos="0"/>
        </w:tabs>
        <w:suppressAutoHyphens w:val="0"/>
        <w:jc w:val="both"/>
        <w:rPr>
          <w:color w:val="000000"/>
        </w:rPr>
      </w:pPr>
      <w:r w:rsidRPr="009619BF">
        <w:t xml:space="preserve">Having around </w:t>
      </w:r>
      <w:r w:rsidR="004000E5" w:rsidRPr="009619BF">
        <w:rPr>
          <w:b/>
        </w:rPr>
        <w:t>2+ Y</w:t>
      </w:r>
      <w:r w:rsidRPr="009619BF">
        <w:rPr>
          <w:b/>
        </w:rPr>
        <w:t>ears</w:t>
      </w:r>
      <w:r w:rsidRPr="009619BF">
        <w:t xml:space="preserve"> of experience </w:t>
      </w:r>
      <w:r w:rsidR="009619BF" w:rsidRPr="009619BF">
        <w:t>in</w:t>
      </w:r>
      <w:r w:rsidR="004000E5" w:rsidRPr="009619BF">
        <w:t xml:space="preserve"> </w:t>
      </w:r>
      <w:r w:rsidR="004000E5" w:rsidRPr="009619BF">
        <w:rPr>
          <w:b/>
        </w:rPr>
        <w:t>Development</w:t>
      </w:r>
      <w:r w:rsidR="004000E5" w:rsidRPr="009619BF">
        <w:t xml:space="preserve"> and </w:t>
      </w:r>
      <w:proofErr w:type="gramStart"/>
      <w:r w:rsidR="004000E5" w:rsidRPr="009619BF">
        <w:rPr>
          <w:b/>
        </w:rPr>
        <w:t>Testing</w:t>
      </w:r>
      <w:proofErr w:type="gramEnd"/>
      <w:r w:rsidR="009619BF" w:rsidRPr="009619BF">
        <w:rPr>
          <w:b/>
        </w:rPr>
        <w:t xml:space="preserve"> </w:t>
      </w:r>
      <w:r w:rsidR="009619BF" w:rsidRPr="009619BF">
        <w:t>both.</w:t>
      </w:r>
    </w:p>
    <w:p w:rsidR="004A1F98" w:rsidRPr="009619BF" w:rsidRDefault="00D14B3C" w:rsidP="00D14B3C">
      <w:pPr>
        <w:widowControl/>
        <w:numPr>
          <w:ilvl w:val="0"/>
          <w:numId w:val="4"/>
        </w:numPr>
        <w:tabs>
          <w:tab w:val="num" w:pos="0"/>
        </w:tabs>
        <w:suppressAutoHyphens w:val="0"/>
        <w:jc w:val="both"/>
        <w:rPr>
          <w:b/>
          <w:color w:val="000000"/>
        </w:rPr>
      </w:pPr>
      <w:r w:rsidRPr="009619BF">
        <w:rPr>
          <w:b/>
          <w:color w:val="000000"/>
        </w:rPr>
        <w:t xml:space="preserve">1+ Year </w:t>
      </w:r>
      <w:r w:rsidRPr="009619BF">
        <w:rPr>
          <w:color w:val="000000"/>
        </w:rPr>
        <w:t>of experience in</w:t>
      </w:r>
      <w:r w:rsidR="004000E5" w:rsidRPr="009619BF">
        <w:rPr>
          <w:color w:val="000000"/>
        </w:rPr>
        <w:t xml:space="preserve"> </w:t>
      </w:r>
      <w:r w:rsidRPr="009619BF">
        <w:rPr>
          <w:b/>
          <w:color w:val="000000"/>
        </w:rPr>
        <w:t>Manual Testing</w:t>
      </w:r>
      <w:r w:rsidRPr="009619BF">
        <w:rPr>
          <w:color w:val="000000"/>
        </w:rPr>
        <w:t xml:space="preserve"> as a </w:t>
      </w:r>
      <w:r w:rsidRPr="009619BF">
        <w:rPr>
          <w:b/>
          <w:color w:val="000000"/>
        </w:rPr>
        <w:t>Software</w:t>
      </w:r>
      <w:r w:rsidR="007438ED" w:rsidRPr="009619BF">
        <w:rPr>
          <w:b/>
          <w:color w:val="000000"/>
        </w:rPr>
        <w:t xml:space="preserve"> </w:t>
      </w:r>
      <w:r w:rsidRPr="009619BF">
        <w:rPr>
          <w:b/>
          <w:color w:val="000000"/>
        </w:rPr>
        <w:t>Test Engineer</w:t>
      </w:r>
    </w:p>
    <w:p w:rsidR="004A1F98" w:rsidRPr="009619BF" w:rsidRDefault="00DA2EB8" w:rsidP="00B73D31">
      <w:pPr>
        <w:widowControl/>
        <w:numPr>
          <w:ilvl w:val="0"/>
          <w:numId w:val="4"/>
        </w:numPr>
        <w:tabs>
          <w:tab w:val="num" w:pos="0"/>
        </w:tabs>
        <w:suppressAutoHyphens w:val="0"/>
        <w:rPr>
          <w:b/>
          <w:color w:val="000000"/>
        </w:rPr>
      </w:pPr>
      <w:r w:rsidRPr="009619BF">
        <w:rPr>
          <w:color w:val="000000"/>
        </w:rPr>
        <w:t>E</w:t>
      </w:r>
      <w:r w:rsidR="004A1F98" w:rsidRPr="009619BF">
        <w:rPr>
          <w:color w:val="000000"/>
        </w:rPr>
        <w:t xml:space="preserve">xperience in </w:t>
      </w:r>
      <w:r w:rsidR="000E3A6D" w:rsidRPr="009619BF">
        <w:rPr>
          <w:b/>
          <w:color w:val="000000"/>
        </w:rPr>
        <w:t xml:space="preserve">Black Box Testing </w:t>
      </w:r>
      <w:r w:rsidR="004A1F98" w:rsidRPr="009619BF">
        <w:rPr>
          <w:b/>
          <w:color w:val="000000"/>
        </w:rPr>
        <w:t>, Sanity</w:t>
      </w:r>
      <w:r w:rsidR="00E418B5" w:rsidRPr="009619BF">
        <w:rPr>
          <w:b/>
          <w:color w:val="000000"/>
        </w:rPr>
        <w:t>,</w:t>
      </w:r>
      <w:r w:rsidR="000E3A6D" w:rsidRPr="009619BF">
        <w:rPr>
          <w:b/>
          <w:color w:val="000000"/>
        </w:rPr>
        <w:t xml:space="preserve"> Smoke,</w:t>
      </w:r>
      <w:r w:rsidR="004A1F98" w:rsidRPr="009619BF">
        <w:rPr>
          <w:b/>
          <w:color w:val="000000"/>
        </w:rPr>
        <w:t xml:space="preserve"> Regression Testing</w:t>
      </w:r>
      <w:r w:rsidR="007E2A73" w:rsidRPr="009619BF">
        <w:rPr>
          <w:b/>
          <w:color w:val="000000"/>
        </w:rPr>
        <w:t>, UI</w:t>
      </w:r>
    </w:p>
    <w:p w:rsidR="004A1F98" w:rsidRPr="009619BF" w:rsidRDefault="004A1F98" w:rsidP="00B73D31">
      <w:pPr>
        <w:widowControl/>
        <w:numPr>
          <w:ilvl w:val="0"/>
          <w:numId w:val="4"/>
        </w:numPr>
        <w:tabs>
          <w:tab w:val="num" w:pos="0"/>
        </w:tabs>
        <w:suppressAutoHyphens w:val="0"/>
        <w:rPr>
          <w:color w:val="000000"/>
        </w:rPr>
      </w:pPr>
      <w:r w:rsidRPr="009619BF">
        <w:rPr>
          <w:color w:val="000000"/>
        </w:rPr>
        <w:t xml:space="preserve">Identifying and creating </w:t>
      </w:r>
      <w:r w:rsidR="006B40A5" w:rsidRPr="009619BF">
        <w:rPr>
          <w:b/>
          <w:color w:val="000000"/>
        </w:rPr>
        <w:t>Test</w:t>
      </w:r>
      <w:r w:rsidR="007E2A73" w:rsidRPr="009619BF">
        <w:rPr>
          <w:b/>
          <w:color w:val="000000"/>
        </w:rPr>
        <w:t xml:space="preserve"> Cases</w:t>
      </w:r>
      <w:r w:rsidR="007E2A73" w:rsidRPr="009619BF">
        <w:rPr>
          <w:color w:val="000000"/>
        </w:rPr>
        <w:t>,</w:t>
      </w:r>
      <w:r w:rsidR="007E2A73" w:rsidRPr="009619BF">
        <w:rPr>
          <w:b/>
          <w:color w:val="000000"/>
        </w:rPr>
        <w:t xml:space="preserve"> Test</w:t>
      </w:r>
      <w:r w:rsidR="006B40A5" w:rsidRPr="009619BF">
        <w:rPr>
          <w:b/>
          <w:color w:val="000000"/>
        </w:rPr>
        <w:t xml:space="preserve"> S</w:t>
      </w:r>
      <w:r w:rsidR="007E2A73" w:rsidRPr="009619BF">
        <w:rPr>
          <w:b/>
          <w:color w:val="000000"/>
        </w:rPr>
        <w:t xml:space="preserve">cenarios </w:t>
      </w:r>
      <w:r w:rsidR="007E2A73" w:rsidRPr="009619BF">
        <w:rPr>
          <w:color w:val="000000"/>
        </w:rPr>
        <w:t>based</w:t>
      </w:r>
      <w:r w:rsidRPr="009619BF">
        <w:rPr>
          <w:color w:val="000000"/>
        </w:rPr>
        <w:t xml:space="preserve"> on requirement documents</w:t>
      </w:r>
    </w:p>
    <w:p w:rsidR="004A1F98" w:rsidRPr="009619BF" w:rsidRDefault="006B40A5" w:rsidP="00B73D31">
      <w:pPr>
        <w:widowControl/>
        <w:numPr>
          <w:ilvl w:val="0"/>
          <w:numId w:val="4"/>
        </w:numPr>
        <w:tabs>
          <w:tab w:val="num" w:pos="0"/>
        </w:tabs>
        <w:suppressAutoHyphens w:val="0"/>
        <w:jc w:val="both"/>
        <w:rPr>
          <w:rFonts w:eastAsia="Batang"/>
          <w:color w:val="000000"/>
        </w:rPr>
      </w:pPr>
      <w:r w:rsidRPr="009619BF">
        <w:rPr>
          <w:color w:val="000000"/>
        </w:rPr>
        <w:t>Very good e</w:t>
      </w:r>
      <w:r w:rsidR="004A1F98" w:rsidRPr="009619BF">
        <w:rPr>
          <w:color w:val="000000"/>
        </w:rPr>
        <w:t xml:space="preserve">xperience in </w:t>
      </w:r>
      <w:r w:rsidR="00E112AE" w:rsidRPr="009619BF">
        <w:rPr>
          <w:b/>
          <w:color w:val="000000"/>
        </w:rPr>
        <w:t>Test Case C</w:t>
      </w:r>
      <w:r w:rsidR="004A1F98" w:rsidRPr="009619BF">
        <w:rPr>
          <w:b/>
          <w:color w:val="000000"/>
        </w:rPr>
        <w:t xml:space="preserve">reation, </w:t>
      </w:r>
      <w:r w:rsidR="007E2A73" w:rsidRPr="009619BF">
        <w:rPr>
          <w:b/>
          <w:color w:val="000000"/>
        </w:rPr>
        <w:t xml:space="preserve">Test Cases </w:t>
      </w:r>
      <w:r w:rsidR="00887CA4" w:rsidRPr="009619BF">
        <w:rPr>
          <w:b/>
          <w:color w:val="000000"/>
        </w:rPr>
        <w:t>E</w:t>
      </w:r>
      <w:r w:rsidR="004A1F98" w:rsidRPr="009619BF">
        <w:rPr>
          <w:b/>
          <w:color w:val="000000"/>
        </w:rPr>
        <w:t xml:space="preserve">xecution, </w:t>
      </w:r>
      <w:r w:rsidR="00BD2FD1" w:rsidRPr="009619BF">
        <w:rPr>
          <w:b/>
          <w:color w:val="000000"/>
        </w:rPr>
        <w:t>Bug</w:t>
      </w:r>
      <w:r w:rsidRPr="009619BF">
        <w:rPr>
          <w:b/>
          <w:color w:val="000000"/>
        </w:rPr>
        <w:t xml:space="preserve"> </w:t>
      </w:r>
      <w:r w:rsidR="00BD2FD1" w:rsidRPr="009619BF">
        <w:rPr>
          <w:b/>
          <w:color w:val="000000"/>
        </w:rPr>
        <w:t>R</w:t>
      </w:r>
      <w:r w:rsidR="004A1F98" w:rsidRPr="009619BF">
        <w:rPr>
          <w:b/>
          <w:color w:val="000000"/>
        </w:rPr>
        <w:t>eporting</w:t>
      </w:r>
      <w:r w:rsidR="006640E8" w:rsidRPr="009619BF">
        <w:rPr>
          <w:b/>
          <w:color w:val="000000"/>
        </w:rPr>
        <w:t xml:space="preserve"> </w:t>
      </w:r>
      <w:r w:rsidR="001302F5" w:rsidRPr="009619BF">
        <w:rPr>
          <w:rFonts w:eastAsia="Batang"/>
          <w:color w:val="000000"/>
        </w:rPr>
        <w:t>and</w:t>
      </w:r>
      <w:r w:rsidR="006640E8" w:rsidRPr="009619BF">
        <w:rPr>
          <w:rFonts w:eastAsia="Batang"/>
          <w:color w:val="000000"/>
        </w:rPr>
        <w:t xml:space="preserve"> </w:t>
      </w:r>
      <w:r w:rsidR="00BD2FD1" w:rsidRPr="009619BF">
        <w:rPr>
          <w:rFonts w:eastAsia="Batang"/>
          <w:b/>
          <w:color w:val="000000"/>
        </w:rPr>
        <w:t>T</w:t>
      </w:r>
      <w:r w:rsidR="001302F5" w:rsidRPr="009619BF">
        <w:rPr>
          <w:rFonts w:eastAsia="Batang"/>
          <w:b/>
          <w:color w:val="000000"/>
        </w:rPr>
        <w:t>racking</w:t>
      </w:r>
    </w:p>
    <w:p w:rsidR="0001538F" w:rsidRPr="009619BF" w:rsidRDefault="000E313F" w:rsidP="0001538F">
      <w:pPr>
        <w:widowControl/>
        <w:numPr>
          <w:ilvl w:val="0"/>
          <w:numId w:val="4"/>
        </w:numPr>
        <w:tabs>
          <w:tab w:val="num" w:pos="0"/>
        </w:tabs>
        <w:suppressAutoHyphens w:val="0"/>
        <w:jc w:val="both"/>
        <w:rPr>
          <w:rFonts w:eastAsia="Batang"/>
        </w:rPr>
      </w:pPr>
      <w:r w:rsidRPr="009619BF">
        <w:rPr>
          <w:rFonts w:eastAsia="Batang"/>
        </w:rPr>
        <w:t xml:space="preserve">Very </w:t>
      </w:r>
      <w:r w:rsidR="006B40A5" w:rsidRPr="009619BF">
        <w:rPr>
          <w:rFonts w:eastAsia="Batang"/>
        </w:rPr>
        <w:t>g</w:t>
      </w:r>
      <w:r w:rsidR="004A1F98" w:rsidRPr="009619BF">
        <w:rPr>
          <w:rFonts w:eastAsia="Batang"/>
        </w:rPr>
        <w:t xml:space="preserve">ood understanding of </w:t>
      </w:r>
      <w:r w:rsidR="00747226" w:rsidRPr="009619BF">
        <w:rPr>
          <w:rFonts w:eastAsia="Batang"/>
          <w:b/>
        </w:rPr>
        <w:t>T</w:t>
      </w:r>
      <w:r w:rsidR="004A1F98" w:rsidRPr="009619BF">
        <w:rPr>
          <w:rFonts w:eastAsia="Batang"/>
          <w:b/>
        </w:rPr>
        <w:t xml:space="preserve">est </w:t>
      </w:r>
      <w:r w:rsidR="00747226" w:rsidRPr="009619BF">
        <w:rPr>
          <w:rFonts w:eastAsia="Batang"/>
          <w:b/>
        </w:rPr>
        <w:t>L</w:t>
      </w:r>
      <w:r w:rsidR="004A1F98" w:rsidRPr="009619BF">
        <w:rPr>
          <w:rFonts w:eastAsia="Batang"/>
          <w:b/>
        </w:rPr>
        <w:t xml:space="preserve">ife </w:t>
      </w:r>
      <w:r w:rsidR="00747226" w:rsidRPr="009619BF">
        <w:rPr>
          <w:rFonts w:eastAsia="Batang"/>
          <w:b/>
        </w:rPr>
        <w:t>C</w:t>
      </w:r>
      <w:r w:rsidR="004A1F98" w:rsidRPr="009619BF">
        <w:rPr>
          <w:rFonts w:eastAsia="Batang"/>
          <w:b/>
        </w:rPr>
        <w:t>ycle</w:t>
      </w:r>
      <w:r w:rsidR="004000E5" w:rsidRPr="009619BF">
        <w:rPr>
          <w:rFonts w:eastAsia="Batang"/>
          <w:b/>
        </w:rPr>
        <w:t xml:space="preserve"> </w:t>
      </w:r>
      <w:r w:rsidR="00887CA4" w:rsidRPr="009619BF">
        <w:rPr>
          <w:rFonts w:eastAsia="Batang"/>
        </w:rPr>
        <w:t>and</w:t>
      </w:r>
      <w:r w:rsidR="004000E5" w:rsidRPr="009619BF">
        <w:rPr>
          <w:rFonts w:eastAsia="Batang"/>
        </w:rPr>
        <w:t xml:space="preserve"> </w:t>
      </w:r>
      <w:r w:rsidR="00747226" w:rsidRPr="009619BF">
        <w:rPr>
          <w:rFonts w:eastAsia="Batang"/>
          <w:b/>
        </w:rPr>
        <w:t>D</w:t>
      </w:r>
      <w:r w:rsidR="00887CA4" w:rsidRPr="009619BF">
        <w:rPr>
          <w:rFonts w:eastAsia="Batang"/>
          <w:b/>
        </w:rPr>
        <w:t xml:space="preserve">efect </w:t>
      </w:r>
      <w:r w:rsidR="00747226" w:rsidRPr="009619BF">
        <w:rPr>
          <w:rFonts w:eastAsia="Batang"/>
          <w:b/>
        </w:rPr>
        <w:t>L</w:t>
      </w:r>
      <w:r w:rsidR="00887CA4" w:rsidRPr="009619BF">
        <w:rPr>
          <w:rFonts w:eastAsia="Batang"/>
          <w:b/>
        </w:rPr>
        <w:t xml:space="preserve">ife </w:t>
      </w:r>
      <w:r w:rsidR="00747226" w:rsidRPr="009619BF">
        <w:rPr>
          <w:rFonts w:eastAsia="Batang"/>
          <w:b/>
        </w:rPr>
        <w:t>C</w:t>
      </w:r>
      <w:r w:rsidR="00887CA4" w:rsidRPr="009619BF">
        <w:rPr>
          <w:rFonts w:eastAsia="Batang"/>
          <w:b/>
        </w:rPr>
        <w:t>ycle</w:t>
      </w:r>
      <w:r w:rsidR="0001538F" w:rsidRPr="009619BF">
        <w:rPr>
          <w:rFonts w:eastAsia="Batang"/>
        </w:rPr>
        <w:t>.</w:t>
      </w:r>
    </w:p>
    <w:p w:rsidR="00D14B3C" w:rsidRPr="009619BF" w:rsidRDefault="0001538F" w:rsidP="00F43A49">
      <w:pPr>
        <w:keepNext/>
        <w:numPr>
          <w:ilvl w:val="0"/>
          <w:numId w:val="4"/>
        </w:numPr>
        <w:tabs>
          <w:tab w:val="num" w:pos="0"/>
          <w:tab w:val="left" w:pos="360"/>
        </w:tabs>
        <w:suppressAutoHyphens w:val="0"/>
        <w:jc w:val="both"/>
        <w:rPr>
          <w:b/>
        </w:rPr>
      </w:pPr>
      <w:r w:rsidRPr="009619BF">
        <w:t>Familiar with</w:t>
      </w:r>
      <w:r w:rsidR="004000E5" w:rsidRPr="009619BF">
        <w:t xml:space="preserve"> </w:t>
      </w:r>
      <w:r w:rsidR="004000E5" w:rsidRPr="009619BF">
        <w:rPr>
          <w:b/>
        </w:rPr>
        <w:t>Mobile A</w:t>
      </w:r>
      <w:r w:rsidR="00250691" w:rsidRPr="009619BF">
        <w:rPr>
          <w:b/>
        </w:rPr>
        <w:t>pplication</w:t>
      </w:r>
      <w:r w:rsidR="004000E5" w:rsidRPr="009619BF">
        <w:t xml:space="preserve"> </w:t>
      </w:r>
      <w:r w:rsidR="009708EF" w:rsidRPr="009619BF">
        <w:rPr>
          <w:b/>
        </w:rPr>
        <w:t>T</w:t>
      </w:r>
      <w:r w:rsidR="00D14B3C" w:rsidRPr="009619BF">
        <w:rPr>
          <w:b/>
        </w:rPr>
        <w:t>esting</w:t>
      </w:r>
      <w:r w:rsidR="004000E5" w:rsidRPr="009619BF">
        <w:rPr>
          <w:b/>
        </w:rPr>
        <w:t xml:space="preserve"> </w:t>
      </w:r>
      <w:r w:rsidR="00E901F1" w:rsidRPr="009619BF">
        <w:rPr>
          <w:b/>
        </w:rPr>
        <w:t>(Android/</w:t>
      </w:r>
      <w:proofErr w:type="spellStart"/>
      <w:r w:rsidR="00E901F1" w:rsidRPr="009619BF">
        <w:rPr>
          <w:b/>
        </w:rPr>
        <w:t>iOS</w:t>
      </w:r>
      <w:proofErr w:type="spellEnd"/>
      <w:r w:rsidR="00E901F1" w:rsidRPr="009619BF">
        <w:rPr>
          <w:b/>
        </w:rPr>
        <w:t>)</w:t>
      </w:r>
      <w:r w:rsidR="00250691" w:rsidRPr="009619BF">
        <w:rPr>
          <w:b/>
        </w:rPr>
        <w:t>.</w:t>
      </w:r>
    </w:p>
    <w:p w:rsidR="0001538F" w:rsidRPr="009619BF" w:rsidRDefault="0001538F" w:rsidP="00F43A49">
      <w:pPr>
        <w:keepNext/>
        <w:numPr>
          <w:ilvl w:val="0"/>
          <w:numId w:val="4"/>
        </w:numPr>
        <w:tabs>
          <w:tab w:val="num" w:pos="0"/>
          <w:tab w:val="left" w:pos="360"/>
        </w:tabs>
        <w:suppressAutoHyphens w:val="0"/>
        <w:jc w:val="both"/>
        <w:rPr>
          <w:b/>
        </w:rPr>
      </w:pPr>
      <w:r w:rsidRPr="009619BF">
        <w:t xml:space="preserve">Familiar with </w:t>
      </w:r>
      <w:r w:rsidRPr="009619BF">
        <w:rPr>
          <w:b/>
        </w:rPr>
        <w:t>Linux.</w:t>
      </w:r>
    </w:p>
    <w:p w:rsidR="00250691" w:rsidRPr="009619BF" w:rsidRDefault="00250691" w:rsidP="00D14B3C">
      <w:pPr>
        <w:keepNext/>
        <w:suppressAutoHyphens w:val="0"/>
        <w:ind w:left="360"/>
        <w:jc w:val="both"/>
      </w:pPr>
    </w:p>
    <w:p w:rsidR="008D0561" w:rsidRPr="009619BF" w:rsidRDefault="008D0561" w:rsidP="008D0561">
      <w:pPr>
        <w:pStyle w:val="Heading1"/>
        <w:keepNext/>
        <w:tabs>
          <w:tab w:val="clear" w:pos="0"/>
        </w:tabs>
      </w:pPr>
      <w:r w:rsidRPr="009619BF">
        <w:rPr>
          <w:b/>
          <w:bCs/>
          <w:u w:val="single"/>
        </w:rPr>
        <w:t>Experience Summery</w:t>
      </w:r>
      <w:r w:rsidR="00DD650B" w:rsidRPr="009619BF">
        <w:rPr>
          <w:b/>
          <w:bCs/>
          <w:u w:val="single"/>
        </w:rPr>
        <w:t xml:space="preserve"> </w:t>
      </w:r>
      <w:r w:rsidR="00DC2F51" w:rsidRPr="009619BF">
        <w:rPr>
          <w:b/>
          <w:bCs/>
          <w:u w:val="single"/>
        </w:rPr>
        <w:t>O</w:t>
      </w:r>
      <w:r w:rsidR="00EF02DC" w:rsidRPr="009619BF">
        <w:rPr>
          <w:b/>
          <w:bCs/>
          <w:u w:val="single"/>
        </w:rPr>
        <w:t>f</w:t>
      </w:r>
      <w:r w:rsidR="002625B8" w:rsidRPr="009619BF">
        <w:rPr>
          <w:b/>
          <w:bCs/>
          <w:u w:val="single"/>
        </w:rPr>
        <w:t xml:space="preserve"> Previous</w:t>
      </w:r>
      <w:r w:rsidR="00DD650B" w:rsidRPr="009619BF">
        <w:rPr>
          <w:b/>
          <w:bCs/>
          <w:u w:val="single"/>
        </w:rPr>
        <w:t xml:space="preserve"> </w:t>
      </w:r>
      <w:r w:rsidR="002625B8" w:rsidRPr="009619BF">
        <w:rPr>
          <w:b/>
          <w:bCs/>
          <w:u w:val="single"/>
        </w:rPr>
        <w:t>Organization</w:t>
      </w:r>
    </w:p>
    <w:p w:rsidR="008D0561" w:rsidRPr="009619BF" w:rsidRDefault="008D0561" w:rsidP="008D0561"/>
    <w:p w:rsidR="008D0561" w:rsidRPr="009619BF" w:rsidRDefault="007E2A73" w:rsidP="008D0561">
      <w:pPr>
        <w:widowControl/>
        <w:numPr>
          <w:ilvl w:val="0"/>
          <w:numId w:val="4"/>
        </w:numPr>
        <w:tabs>
          <w:tab w:val="num" w:pos="0"/>
        </w:tabs>
        <w:suppressAutoHyphens w:val="0"/>
        <w:jc w:val="both"/>
        <w:rPr>
          <w:b/>
          <w:color w:val="000000"/>
        </w:rPr>
      </w:pPr>
      <w:r w:rsidRPr="009619BF">
        <w:rPr>
          <w:b/>
          <w:color w:val="000000"/>
        </w:rPr>
        <w:t>1 Year</w:t>
      </w:r>
      <w:r w:rsidR="007438ED" w:rsidRPr="009619BF">
        <w:rPr>
          <w:b/>
          <w:color w:val="000000"/>
        </w:rPr>
        <w:t xml:space="preserve"> </w:t>
      </w:r>
      <w:r w:rsidR="00A6192A" w:rsidRPr="009619BF">
        <w:rPr>
          <w:color w:val="000000"/>
        </w:rPr>
        <w:t>of experience on</w:t>
      </w:r>
      <w:r w:rsidR="007438ED" w:rsidRPr="009619BF">
        <w:rPr>
          <w:color w:val="000000"/>
        </w:rPr>
        <w:t xml:space="preserve"> </w:t>
      </w:r>
      <w:r w:rsidR="008D0561" w:rsidRPr="009619BF">
        <w:rPr>
          <w:b/>
          <w:color w:val="000000"/>
        </w:rPr>
        <w:t xml:space="preserve">.Net </w:t>
      </w:r>
      <w:r w:rsidR="00BC1C35" w:rsidRPr="009619BF">
        <w:rPr>
          <w:b/>
          <w:color w:val="000000"/>
        </w:rPr>
        <w:t>Framework 3.5</w:t>
      </w:r>
      <w:r w:rsidR="008D0561" w:rsidRPr="009619BF">
        <w:rPr>
          <w:color w:val="000000"/>
        </w:rPr>
        <w:t xml:space="preserve"> as a </w:t>
      </w:r>
      <w:r w:rsidR="00BC1C35" w:rsidRPr="009619BF">
        <w:rPr>
          <w:b/>
          <w:color w:val="000000"/>
        </w:rPr>
        <w:t>Software Engineer.</w:t>
      </w:r>
    </w:p>
    <w:p w:rsidR="008D0561" w:rsidRPr="009619BF" w:rsidRDefault="008D0561" w:rsidP="008D0561">
      <w:pPr>
        <w:pStyle w:val="ListParagraph"/>
        <w:widowControl/>
        <w:numPr>
          <w:ilvl w:val="0"/>
          <w:numId w:val="17"/>
        </w:numPr>
        <w:suppressAutoHyphens w:val="0"/>
        <w:autoSpaceDE/>
        <w:rPr>
          <w:bCs/>
        </w:rPr>
      </w:pPr>
      <w:r w:rsidRPr="009619BF">
        <w:rPr>
          <w:bCs/>
        </w:rPr>
        <w:t xml:space="preserve">Designed user interfaces and implemented application logic in </w:t>
      </w:r>
      <w:r w:rsidRPr="009619BF">
        <w:rPr>
          <w:b/>
          <w:bCs/>
        </w:rPr>
        <w:t xml:space="preserve">Asp.Net, C# </w:t>
      </w:r>
      <w:r w:rsidR="000A6A7C" w:rsidRPr="009619BF">
        <w:rPr>
          <w:b/>
          <w:bCs/>
        </w:rPr>
        <w:t>,</w:t>
      </w:r>
      <w:r w:rsidR="0001538F" w:rsidRPr="009619BF">
        <w:rPr>
          <w:b/>
          <w:bCs/>
        </w:rPr>
        <w:t xml:space="preserve"> </w:t>
      </w:r>
      <w:proofErr w:type="spellStart"/>
      <w:r w:rsidR="0001538F" w:rsidRPr="009619BF">
        <w:rPr>
          <w:b/>
          <w:bCs/>
        </w:rPr>
        <w:t>Sql</w:t>
      </w:r>
      <w:proofErr w:type="spellEnd"/>
      <w:r w:rsidRPr="009619BF">
        <w:rPr>
          <w:b/>
          <w:bCs/>
        </w:rPr>
        <w:t xml:space="preserve"> Server</w:t>
      </w:r>
    </w:p>
    <w:p w:rsidR="000A6A7C" w:rsidRPr="009619BF" w:rsidRDefault="004000E5" w:rsidP="000A6A7C">
      <w:pPr>
        <w:pStyle w:val="ListParagraph"/>
        <w:widowControl/>
        <w:suppressAutoHyphens w:val="0"/>
        <w:autoSpaceDE/>
        <w:ind w:left="360"/>
        <w:rPr>
          <w:b/>
          <w:bCs/>
        </w:rPr>
      </w:pPr>
      <w:proofErr w:type="gramStart"/>
      <w:r w:rsidRPr="009619BF">
        <w:rPr>
          <w:bCs/>
        </w:rPr>
        <w:t>a</w:t>
      </w:r>
      <w:r w:rsidR="000A6A7C" w:rsidRPr="009619BF">
        <w:rPr>
          <w:bCs/>
        </w:rPr>
        <w:t>nd</w:t>
      </w:r>
      <w:proofErr w:type="gramEnd"/>
      <w:r w:rsidRPr="009619BF">
        <w:rPr>
          <w:bCs/>
        </w:rPr>
        <w:t xml:space="preserve"> </w:t>
      </w:r>
      <w:r w:rsidR="000A6A7C" w:rsidRPr="009619BF">
        <w:rPr>
          <w:b/>
          <w:bCs/>
        </w:rPr>
        <w:t>Java Script</w:t>
      </w:r>
    </w:p>
    <w:p w:rsidR="008D0561" w:rsidRPr="009619BF" w:rsidRDefault="008D0561" w:rsidP="008D0561">
      <w:pPr>
        <w:widowControl/>
        <w:numPr>
          <w:ilvl w:val="0"/>
          <w:numId w:val="4"/>
        </w:numPr>
        <w:tabs>
          <w:tab w:val="num" w:pos="0"/>
        </w:tabs>
        <w:suppressAutoHyphens w:val="0"/>
        <w:jc w:val="both"/>
        <w:rPr>
          <w:rFonts w:eastAsia="Batang"/>
          <w:color w:val="000000"/>
        </w:rPr>
      </w:pPr>
      <w:r w:rsidRPr="009619BF">
        <w:t xml:space="preserve">Designed and Developed </w:t>
      </w:r>
      <w:r w:rsidRPr="009619BF">
        <w:rPr>
          <w:b/>
        </w:rPr>
        <w:t>Web Forms</w:t>
      </w:r>
    </w:p>
    <w:p w:rsidR="008D0561" w:rsidRPr="009619BF" w:rsidRDefault="008D0561" w:rsidP="008D0561">
      <w:pPr>
        <w:widowControl/>
        <w:numPr>
          <w:ilvl w:val="0"/>
          <w:numId w:val="4"/>
        </w:numPr>
        <w:tabs>
          <w:tab w:val="num" w:pos="0"/>
        </w:tabs>
        <w:suppressAutoHyphens w:val="0"/>
        <w:jc w:val="both"/>
        <w:rPr>
          <w:rFonts w:eastAsia="Batang"/>
          <w:b/>
        </w:rPr>
      </w:pPr>
      <w:r w:rsidRPr="009619BF">
        <w:t xml:space="preserve">Involved in </w:t>
      </w:r>
      <w:r w:rsidRPr="009619BF">
        <w:rPr>
          <w:b/>
        </w:rPr>
        <w:t>Coding</w:t>
      </w:r>
      <w:r w:rsidRPr="009619BF">
        <w:t xml:space="preserve"> and </w:t>
      </w:r>
      <w:r w:rsidRPr="009619BF">
        <w:rPr>
          <w:b/>
        </w:rPr>
        <w:t>Maintain Database</w:t>
      </w:r>
      <w:r w:rsidR="0001538F" w:rsidRPr="009619BF">
        <w:rPr>
          <w:b/>
        </w:rPr>
        <w:t>.</w:t>
      </w:r>
    </w:p>
    <w:p w:rsidR="0001538F" w:rsidRPr="009619BF" w:rsidRDefault="0001538F" w:rsidP="008D0561">
      <w:pPr>
        <w:widowControl/>
        <w:numPr>
          <w:ilvl w:val="0"/>
          <w:numId w:val="4"/>
        </w:numPr>
        <w:tabs>
          <w:tab w:val="num" w:pos="0"/>
        </w:tabs>
        <w:suppressAutoHyphens w:val="0"/>
        <w:jc w:val="both"/>
        <w:rPr>
          <w:rFonts w:eastAsia="Batang"/>
          <w:b/>
        </w:rPr>
      </w:pPr>
      <w:r w:rsidRPr="009619BF">
        <w:t xml:space="preserve">Familiar with </w:t>
      </w:r>
      <w:proofErr w:type="spellStart"/>
      <w:r w:rsidRPr="009619BF">
        <w:rPr>
          <w:b/>
        </w:rPr>
        <w:t>Sql</w:t>
      </w:r>
      <w:proofErr w:type="spellEnd"/>
      <w:r w:rsidRPr="009619BF">
        <w:rPr>
          <w:b/>
        </w:rPr>
        <w:t xml:space="preserve"> Server.</w:t>
      </w:r>
    </w:p>
    <w:p w:rsidR="008D0561" w:rsidRPr="009619BF" w:rsidRDefault="008D0561" w:rsidP="008D0561">
      <w:pPr>
        <w:keepNext/>
        <w:suppressAutoHyphens w:val="0"/>
        <w:ind w:left="360"/>
        <w:jc w:val="both"/>
      </w:pPr>
    </w:p>
    <w:p w:rsidR="004A1F98" w:rsidRPr="009619BF" w:rsidRDefault="004A1F98">
      <w:pPr>
        <w:jc w:val="both"/>
        <w:rPr>
          <w:b/>
          <w:shadow/>
          <w:u w:val="single"/>
        </w:rPr>
      </w:pPr>
      <w:r w:rsidRPr="009619BF">
        <w:rPr>
          <w:b/>
          <w:shadow/>
          <w:u w:val="single"/>
        </w:rPr>
        <w:t>Wor</w:t>
      </w:r>
      <w:r w:rsidR="00D55B8D" w:rsidRPr="009619BF">
        <w:rPr>
          <w:b/>
          <w:shadow/>
          <w:u w:val="single"/>
        </w:rPr>
        <w:t>king Experience in Software Testing</w:t>
      </w:r>
    </w:p>
    <w:p w:rsidR="00E337A0" w:rsidRPr="009619BF" w:rsidRDefault="00E337A0">
      <w:pPr>
        <w:jc w:val="both"/>
        <w:rPr>
          <w:b/>
          <w:shadow/>
          <w:u w:val="single"/>
        </w:rPr>
      </w:pPr>
    </w:p>
    <w:p w:rsidR="000E3A6D" w:rsidRPr="009619BF" w:rsidRDefault="000E3A6D" w:rsidP="000E3A6D">
      <w:pPr>
        <w:jc w:val="both"/>
        <w:rPr>
          <w:b/>
          <w:shadow/>
        </w:rPr>
      </w:pPr>
      <w:r w:rsidRPr="009619BF">
        <w:rPr>
          <w:shadow/>
        </w:rPr>
        <w:t>Current Organization</w:t>
      </w:r>
      <w:r w:rsidRPr="009619BF">
        <w:rPr>
          <w:b/>
          <w:shadow/>
        </w:rPr>
        <w:t>:</w:t>
      </w:r>
    </w:p>
    <w:p w:rsidR="000E3A6D" w:rsidRPr="009619BF" w:rsidRDefault="000E3A6D" w:rsidP="000E3A6D">
      <w:pPr>
        <w:jc w:val="both"/>
        <w:rPr>
          <w:b/>
          <w:shadow/>
        </w:rPr>
      </w:pPr>
    </w:p>
    <w:p w:rsidR="00AF4235" w:rsidRPr="009619BF" w:rsidRDefault="000E3A6D" w:rsidP="00AF4235">
      <w:pPr>
        <w:pStyle w:val="Heading3"/>
        <w:numPr>
          <w:ilvl w:val="2"/>
          <w:numId w:val="0"/>
        </w:numPr>
        <w:tabs>
          <w:tab w:val="num" w:pos="0"/>
        </w:tabs>
        <w:rPr>
          <w:sz w:val="24"/>
        </w:rPr>
      </w:pPr>
      <w:r w:rsidRPr="009619BF">
        <w:rPr>
          <w:smallCaps/>
          <w:sz w:val="24"/>
        </w:rPr>
        <w:t>C</w:t>
      </w:r>
      <w:r w:rsidRPr="009619BF">
        <w:rPr>
          <w:sz w:val="24"/>
        </w:rPr>
        <w:t>ompany</w:t>
      </w:r>
      <w:r w:rsidRPr="009619BF">
        <w:rPr>
          <w:color w:val="000000"/>
          <w:sz w:val="24"/>
        </w:rPr>
        <w:tab/>
      </w:r>
      <w:r w:rsidR="00AF4235" w:rsidRPr="009619BF">
        <w:rPr>
          <w:color w:val="000000"/>
          <w:sz w:val="24"/>
        </w:rPr>
        <w:t xml:space="preserve">                 </w:t>
      </w:r>
      <w:r w:rsidR="00294213">
        <w:rPr>
          <w:color w:val="000000"/>
          <w:sz w:val="24"/>
        </w:rPr>
        <w:t xml:space="preserve"> </w:t>
      </w:r>
      <w:r w:rsidR="00AF4235" w:rsidRPr="009619BF">
        <w:rPr>
          <w:color w:val="000000"/>
          <w:sz w:val="24"/>
        </w:rPr>
        <w:t>:</w:t>
      </w:r>
      <w:r w:rsidR="00294213">
        <w:rPr>
          <w:color w:val="000000"/>
          <w:sz w:val="24"/>
        </w:rPr>
        <w:t xml:space="preserve">  </w:t>
      </w:r>
      <w:r w:rsidR="007659A3" w:rsidRPr="009619BF">
        <w:rPr>
          <w:color w:val="000000"/>
          <w:sz w:val="24"/>
        </w:rPr>
        <w:t xml:space="preserve"> </w:t>
      </w:r>
      <w:proofErr w:type="spellStart"/>
      <w:r w:rsidR="00191818">
        <w:rPr>
          <w:color w:val="000000"/>
          <w:sz w:val="24"/>
        </w:rPr>
        <w:t>Karalika</w:t>
      </w:r>
      <w:proofErr w:type="spellEnd"/>
      <w:r w:rsidR="00191818">
        <w:rPr>
          <w:color w:val="000000"/>
          <w:sz w:val="24"/>
        </w:rPr>
        <w:t xml:space="preserve"> </w:t>
      </w:r>
      <w:r w:rsidR="00AF4235" w:rsidRPr="009619BF">
        <w:rPr>
          <w:sz w:val="24"/>
        </w:rPr>
        <w:t>(</w:t>
      </w:r>
      <w:r w:rsidR="00AF4235" w:rsidRPr="009619BF">
        <w:rPr>
          <w:rFonts w:eastAsia="Verdana"/>
          <w:bCs w:val="0"/>
          <w:sz w:val="24"/>
          <w:u w:val="single"/>
        </w:rPr>
        <w:t>http://karalika.com)</w:t>
      </w:r>
    </w:p>
    <w:p w:rsidR="000E3A6D" w:rsidRPr="009619BF" w:rsidRDefault="000E3A6D" w:rsidP="000E3A6D">
      <w:pPr>
        <w:tabs>
          <w:tab w:val="left" w:pos="2520"/>
          <w:tab w:val="left" w:pos="2880"/>
        </w:tabs>
        <w:jc w:val="both"/>
        <w:rPr>
          <w:color w:val="000000"/>
        </w:rPr>
      </w:pPr>
      <w:r w:rsidRPr="009619BF">
        <w:rPr>
          <w:b/>
        </w:rPr>
        <w:t xml:space="preserve">Position      </w:t>
      </w:r>
      <w:r w:rsidR="007659A3" w:rsidRPr="009619BF">
        <w:rPr>
          <w:b/>
          <w:bCs/>
          <w:color w:val="000000"/>
        </w:rPr>
        <w:tab/>
        <w:t xml:space="preserve">:  </w:t>
      </w:r>
      <w:r w:rsidRPr="009619BF">
        <w:rPr>
          <w:b/>
          <w:bCs/>
          <w:color w:val="000000"/>
        </w:rPr>
        <w:t>Software Test Engineer</w:t>
      </w:r>
      <w:r w:rsidRPr="009619BF">
        <w:rPr>
          <w:color w:val="000000"/>
        </w:rPr>
        <w:t xml:space="preserve">. </w:t>
      </w:r>
    </w:p>
    <w:p w:rsidR="000E3A6D" w:rsidRPr="009619BF" w:rsidRDefault="000E3A6D" w:rsidP="000E3A6D">
      <w:pPr>
        <w:tabs>
          <w:tab w:val="left" w:pos="2520"/>
        </w:tabs>
        <w:autoSpaceDE/>
        <w:rPr>
          <w:color w:val="000000"/>
        </w:rPr>
      </w:pPr>
      <w:r w:rsidRPr="009619BF">
        <w:rPr>
          <w:b/>
          <w:bCs/>
          <w:color w:val="000000"/>
        </w:rPr>
        <w:t xml:space="preserve">Responsibilities  </w:t>
      </w:r>
      <w:r w:rsidRPr="009619BF">
        <w:rPr>
          <w:b/>
          <w:bCs/>
          <w:color w:val="000000"/>
        </w:rPr>
        <w:tab/>
        <w:t>:</w:t>
      </w:r>
      <w:r w:rsidR="007659A3" w:rsidRPr="009619BF">
        <w:rPr>
          <w:color w:val="000000"/>
        </w:rPr>
        <w:t xml:space="preserve">   </w:t>
      </w:r>
      <w:r w:rsidRPr="009619BF">
        <w:rPr>
          <w:color w:val="000000"/>
        </w:rPr>
        <w:t>As a Team member responsible for:</w:t>
      </w:r>
    </w:p>
    <w:p w:rsidR="000E3A6D" w:rsidRPr="009619BF" w:rsidRDefault="000E3A6D" w:rsidP="000E3A6D">
      <w:pPr>
        <w:widowControl/>
        <w:numPr>
          <w:ilvl w:val="0"/>
          <w:numId w:val="5"/>
        </w:numPr>
        <w:tabs>
          <w:tab w:val="left" w:pos="3600"/>
        </w:tabs>
        <w:suppressAutoHyphens w:val="0"/>
        <w:autoSpaceDE/>
        <w:ind w:left="3600"/>
      </w:pPr>
      <w:r w:rsidRPr="009619BF">
        <w:t xml:space="preserve">Creating </w:t>
      </w:r>
      <w:r w:rsidRPr="009619BF">
        <w:rPr>
          <w:b/>
        </w:rPr>
        <w:t>Test Scenarios</w:t>
      </w:r>
      <w:r w:rsidRPr="009619BF">
        <w:t>.</w:t>
      </w:r>
    </w:p>
    <w:p w:rsidR="000E3A6D" w:rsidRPr="009619BF" w:rsidRDefault="000E3A6D" w:rsidP="000E3A6D">
      <w:pPr>
        <w:widowControl/>
        <w:numPr>
          <w:ilvl w:val="0"/>
          <w:numId w:val="5"/>
        </w:numPr>
        <w:tabs>
          <w:tab w:val="left" w:pos="3600"/>
        </w:tabs>
        <w:suppressAutoHyphens w:val="0"/>
        <w:autoSpaceDE/>
        <w:ind w:left="3600"/>
      </w:pPr>
      <w:r w:rsidRPr="009619BF">
        <w:rPr>
          <w:b/>
        </w:rPr>
        <w:t>Test Case Design</w:t>
      </w:r>
      <w:r w:rsidRPr="009619BF">
        <w:t xml:space="preserve"> on the basis of functional specification</w:t>
      </w:r>
    </w:p>
    <w:p w:rsidR="000E3A6D" w:rsidRPr="009619BF" w:rsidRDefault="000E3A6D" w:rsidP="000E3A6D">
      <w:pPr>
        <w:widowControl/>
        <w:numPr>
          <w:ilvl w:val="0"/>
          <w:numId w:val="5"/>
        </w:numPr>
        <w:tabs>
          <w:tab w:val="left" w:pos="3600"/>
          <w:tab w:val="left" w:pos="6480"/>
        </w:tabs>
        <w:suppressAutoHyphens w:val="0"/>
        <w:autoSpaceDE/>
        <w:ind w:left="3240" w:firstLine="0"/>
      </w:pPr>
      <w:r w:rsidRPr="009619BF">
        <w:t xml:space="preserve">Executing </w:t>
      </w:r>
      <w:r w:rsidRPr="009619BF">
        <w:rPr>
          <w:b/>
        </w:rPr>
        <w:t>Test Cases</w:t>
      </w:r>
    </w:p>
    <w:p w:rsidR="000E3A6D" w:rsidRPr="009619BF" w:rsidRDefault="000E3A6D" w:rsidP="000E3A6D">
      <w:pPr>
        <w:widowControl/>
        <w:numPr>
          <w:ilvl w:val="0"/>
          <w:numId w:val="5"/>
        </w:numPr>
        <w:tabs>
          <w:tab w:val="left" w:pos="3600"/>
          <w:tab w:val="left" w:pos="6480"/>
        </w:tabs>
        <w:suppressAutoHyphens w:val="0"/>
        <w:autoSpaceDE/>
        <w:ind w:left="3240" w:firstLine="0"/>
      </w:pPr>
      <w:r w:rsidRPr="009619BF">
        <w:t xml:space="preserve">Reviewing </w:t>
      </w:r>
      <w:r w:rsidRPr="009619BF">
        <w:rPr>
          <w:b/>
        </w:rPr>
        <w:t>Test Scenarios</w:t>
      </w:r>
      <w:r w:rsidRPr="009619BF">
        <w:t xml:space="preserve"> and Test cases with the client</w:t>
      </w:r>
    </w:p>
    <w:p w:rsidR="000E3A6D" w:rsidRPr="009619BF" w:rsidRDefault="000E3A6D" w:rsidP="000E3A6D">
      <w:pPr>
        <w:widowControl/>
        <w:numPr>
          <w:ilvl w:val="0"/>
          <w:numId w:val="5"/>
        </w:numPr>
        <w:tabs>
          <w:tab w:val="left" w:pos="3600"/>
          <w:tab w:val="left" w:pos="6480"/>
        </w:tabs>
        <w:suppressAutoHyphens w:val="0"/>
        <w:autoSpaceDE/>
        <w:ind w:left="3240" w:firstLine="0"/>
      </w:pPr>
      <w:r w:rsidRPr="009619BF">
        <w:rPr>
          <w:b/>
        </w:rPr>
        <w:t>Bug Reporting</w:t>
      </w:r>
      <w:r w:rsidRPr="009619BF">
        <w:t xml:space="preserve"> in </w:t>
      </w:r>
      <w:proofErr w:type="spellStart"/>
      <w:r w:rsidR="001F1451">
        <w:rPr>
          <w:b/>
        </w:rPr>
        <w:t>Bugz</w:t>
      </w:r>
      <w:r w:rsidRPr="009619BF">
        <w:rPr>
          <w:b/>
        </w:rPr>
        <w:t>illa</w:t>
      </w:r>
      <w:proofErr w:type="spellEnd"/>
      <w:r w:rsidRPr="009619BF">
        <w:rPr>
          <w:b/>
        </w:rPr>
        <w:t>.</w:t>
      </w:r>
    </w:p>
    <w:p w:rsidR="000E3A6D" w:rsidRPr="009619BF" w:rsidRDefault="000E3A6D" w:rsidP="000E3A6D">
      <w:pPr>
        <w:widowControl/>
        <w:numPr>
          <w:ilvl w:val="0"/>
          <w:numId w:val="5"/>
        </w:numPr>
        <w:tabs>
          <w:tab w:val="left" w:pos="3600"/>
          <w:tab w:val="left" w:pos="6480"/>
        </w:tabs>
        <w:suppressAutoHyphens w:val="0"/>
        <w:autoSpaceDE/>
        <w:ind w:left="3240" w:firstLine="0"/>
      </w:pPr>
      <w:r w:rsidRPr="009619BF">
        <w:t>Attending the call with client to resolve the issues</w:t>
      </w:r>
    </w:p>
    <w:p w:rsidR="00E337A0" w:rsidRPr="009619BF" w:rsidRDefault="00E337A0">
      <w:pPr>
        <w:jc w:val="both"/>
        <w:rPr>
          <w:b/>
          <w:shadow/>
          <w:u w:val="single"/>
        </w:rPr>
      </w:pPr>
    </w:p>
    <w:p w:rsidR="004A1F98" w:rsidRPr="009619BF" w:rsidRDefault="004A1F98" w:rsidP="00D55B8D">
      <w:pPr>
        <w:pStyle w:val="WW-BodyTextIndent2"/>
        <w:tabs>
          <w:tab w:val="clear" w:pos="3960"/>
          <w:tab w:val="clear" w:pos="6750"/>
          <w:tab w:val="left" w:pos="6120"/>
          <w:tab w:val="left" w:pos="6480"/>
        </w:tabs>
        <w:ind w:left="0" w:firstLine="0"/>
        <w:rPr>
          <w:sz w:val="24"/>
          <w:u w:val="single"/>
        </w:rPr>
      </w:pPr>
      <w:r w:rsidRPr="009619BF">
        <w:rPr>
          <w:sz w:val="24"/>
          <w:u w:val="single"/>
        </w:rPr>
        <w:t>Projects Undertaken</w:t>
      </w:r>
      <w:r w:rsidR="00D55B8D" w:rsidRPr="009619BF">
        <w:rPr>
          <w:sz w:val="24"/>
          <w:u w:val="single"/>
        </w:rPr>
        <w:t xml:space="preserve"> in </w:t>
      </w:r>
      <w:proofErr w:type="spellStart"/>
      <w:r w:rsidR="00D55B8D" w:rsidRPr="009619BF">
        <w:rPr>
          <w:sz w:val="24"/>
          <w:u w:val="single"/>
        </w:rPr>
        <w:t>Karalika</w:t>
      </w:r>
      <w:proofErr w:type="spellEnd"/>
    </w:p>
    <w:p w:rsidR="008519D2" w:rsidRPr="009619BF" w:rsidRDefault="008519D2" w:rsidP="00B8180F">
      <w:pPr>
        <w:rPr>
          <w:b/>
        </w:rPr>
      </w:pPr>
    </w:p>
    <w:p w:rsidR="00B8180F" w:rsidRPr="009619BF" w:rsidRDefault="00B8180F" w:rsidP="00B8180F">
      <w:pPr>
        <w:rPr>
          <w:b/>
          <w:bCs/>
        </w:rPr>
      </w:pPr>
      <w:r w:rsidRPr="009619BF">
        <w:rPr>
          <w:b/>
        </w:rPr>
        <w:t>Project#1:</w:t>
      </w:r>
      <w:r w:rsidR="00E112AE" w:rsidRPr="009619BF">
        <w:rPr>
          <w:b/>
        </w:rPr>
        <w:t xml:space="preserve"> </w:t>
      </w:r>
      <w:proofErr w:type="spellStart"/>
      <w:r w:rsidR="00D55B8D" w:rsidRPr="009619BF">
        <w:rPr>
          <w:b/>
          <w:bCs/>
        </w:rPr>
        <w:t>Mjooz</w:t>
      </w:r>
      <w:proofErr w:type="spellEnd"/>
      <w:r w:rsidR="00E112AE" w:rsidRPr="009619BF">
        <w:rPr>
          <w:b/>
          <w:bCs/>
        </w:rPr>
        <w:t xml:space="preserve"> </w:t>
      </w:r>
      <w:r w:rsidR="00D55B8D" w:rsidRPr="009619BF">
        <w:rPr>
          <w:b/>
          <w:bCs/>
        </w:rPr>
        <w:t>(</w:t>
      </w:r>
      <w:r w:rsidR="00D55B8D" w:rsidRPr="009619BF">
        <w:rPr>
          <w:rFonts w:eastAsia="Verdana"/>
          <w:b/>
          <w:bCs/>
          <w:u w:val="single"/>
        </w:rPr>
        <w:t>http://mjooz.com</w:t>
      </w:r>
      <w:r w:rsidR="00D55B8D" w:rsidRPr="009619BF">
        <w:rPr>
          <w:b/>
          <w:bCs/>
        </w:rPr>
        <w:t xml:space="preserve">)  </w:t>
      </w:r>
    </w:p>
    <w:p w:rsidR="00853B92" w:rsidRPr="009619BF" w:rsidRDefault="00D55B8D" w:rsidP="00853B92">
      <w:pPr>
        <w:jc w:val="both"/>
      </w:pPr>
      <w:r w:rsidRPr="009619BF">
        <w:rPr>
          <w:b/>
        </w:rPr>
        <w:t>Description</w:t>
      </w:r>
      <w:r w:rsidRPr="009619BF">
        <w:t xml:space="preserve">: </w:t>
      </w:r>
      <w:proofErr w:type="spellStart"/>
      <w:r w:rsidR="00853B92" w:rsidRPr="009619BF">
        <w:t>Mjooz</w:t>
      </w:r>
      <w:proofErr w:type="spellEnd"/>
      <w:r w:rsidR="00853B92" w:rsidRPr="009619BF">
        <w:t xml:space="preserve"> is a social networking through mobile as well as through </w:t>
      </w:r>
      <w:r w:rsidR="00E112AE" w:rsidRPr="009619BF">
        <w:t>web. It</w:t>
      </w:r>
      <w:r w:rsidR="00853B92" w:rsidRPr="009619BF">
        <w:t xml:space="preserve"> saves our mobile phone contacts, calendars, SMS, MMS etc.</w:t>
      </w:r>
      <w:r w:rsidR="00E112AE" w:rsidRPr="009619BF">
        <w:t xml:space="preserve"> </w:t>
      </w:r>
      <w:r w:rsidR="00853B92" w:rsidRPr="009619BF">
        <w:t xml:space="preserve">We can have </w:t>
      </w:r>
      <w:r w:rsidR="00E112AE" w:rsidRPr="009619BF">
        <w:t xml:space="preserve">Backup Contacts, Calendar, SMS and </w:t>
      </w:r>
      <w:r w:rsidR="00853B92" w:rsidRPr="009619BF">
        <w:t xml:space="preserve">MMS etc… of our mobile with </w:t>
      </w:r>
      <w:proofErr w:type="spellStart"/>
      <w:proofErr w:type="gramStart"/>
      <w:r w:rsidR="00853B92" w:rsidRPr="009619BF">
        <w:t>Mjooz</w:t>
      </w:r>
      <w:proofErr w:type="spellEnd"/>
      <w:r w:rsidR="00853B92" w:rsidRPr="009619BF">
        <w:t xml:space="preserve"> .</w:t>
      </w:r>
      <w:proofErr w:type="gramEnd"/>
      <w:r w:rsidR="00853B92" w:rsidRPr="009619BF">
        <w:t xml:space="preserve"> Our Complete Mobile Data is safe with </w:t>
      </w:r>
      <w:proofErr w:type="spellStart"/>
      <w:r w:rsidR="00853B92" w:rsidRPr="009619BF">
        <w:t>Mjooz</w:t>
      </w:r>
      <w:proofErr w:type="spellEnd"/>
      <w:r w:rsidR="00853B92" w:rsidRPr="009619BF">
        <w:t xml:space="preserve"> and will be available on the web and Access them from anywhere.</w:t>
      </w:r>
      <w:r w:rsidR="00E112AE" w:rsidRPr="009619BF">
        <w:t xml:space="preserve"> We can r</w:t>
      </w:r>
      <w:r w:rsidR="00853B92" w:rsidRPr="009619BF">
        <w:t>etri</w:t>
      </w:r>
      <w:r w:rsidR="00E112AE" w:rsidRPr="009619BF">
        <w:t>eve our Contacts, Calendar, SMS and</w:t>
      </w:r>
      <w:r w:rsidR="00853B92" w:rsidRPr="009619BF">
        <w:t xml:space="preserve"> MMS etc. with ease in case we lose damage or chang</w:t>
      </w:r>
      <w:r w:rsidR="00E112AE" w:rsidRPr="009619BF">
        <w:t xml:space="preserve">e our Mobile Phone. Get Social. </w:t>
      </w:r>
      <w:r w:rsidR="00853B92" w:rsidRPr="009619BF">
        <w:t xml:space="preserve">We can send free SMS on </w:t>
      </w:r>
      <w:proofErr w:type="spellStart"/>
      <w:r w:rsidR="00853B92" w:rsidRPr="009619BF">
        <w:t>Mjooz</w:t>
      </w:r>
      <w:proofErr w:type="spellEnd"/>
      <w:r w:rsidR="00853B92" w:rsidRPr="009619BF">
        <w:t xml:space="preserve"> and even schedule them </w:t>
      </w:r>
      <w:r w:rsidR="006877BF" w:rsidRPr="009619BF">
        <w:t>for a future date (T</w:t>
      </w:r>
      <w:r w:rsidR="00853B92" w:rsidRPr="009619BF">
        <w:t xml:space="preserve">rigger SMS). </w:t>
      </w:r>
      <w:proofErr w:type="spellStart"/>
      <w:r w:rsidR="00853B92" w:rsidRPr="009619BF">
        <w:t>Mjooz</w:t>
      </w:r>
      <w:proofErr w:type="spellEnd"/>
      <w:r w:rsidR="00853B92" w:rsidRPr="009619BF">
        <w:t xml:space="preserve"> Sync your mobile contacts. We can also chat on </w:t>
      </w:r>
      <w:proofErr w:type="spellStart"/>
      <w:r w:rsidR="00853B92" w:rsidRPr="009619BF">
        <w:t>Mjooz</w:t>
      </w:r>
      <w:proofErr w:type="spellEnd"/>
      <w:r w:rsidR="00853B92" w:rsidRPr="009619BF">
        <w:t xml:space="preserve"> from our mobile to mobile, mobile to internet n vice versus. </w:t>
      </w:r>
      <w:proofErr w:type="spellStart"/>
      <w:r w:rsidR="00853B92" w:rsidRPr="009619BF">
        <w:t>Mjooz</w:t>
      </w:r>
      <w:proofErr w:type="spellEnd"/>
      <w:r w:rsidR="00853B92" w:rsidRPr="009619BF">
        <w:t xml:space="preserve"> is VeriSign </w:t>
      </w:r>
      <w:r w:rsidR="00853B92" w:rsidRPr="009619BF">
        <w:lastRenderedPageBreak/>
        <w:t xml:space="preserve">Secured and data is stored in the world’s most secure server – </w:t>
      </w:r>
      <w:r w:rsidR="00E112AE" w:rsidRPr="009619BF">
        <w:t>Rack space</w:t>
      </w:r>
      <w:r w:rsidR="00853B92" w:rsidRPr="009619BF">
        <w:t>.</w:t>
      </w:r>
    </w:p>
    <w:p w:rsidR="00D55B8D" w:rsidRPr="009619BF" w:rsidRDefault="00D55B8D" w:rsidP="00853B92">
      <w:pPr>
        <w:jc w:val="both"/>
        <w:rPr>
          <w:b/>
        </w:rPr>
      </w:pPr>
      <w:r w:rsidRPr="009619BF">
        <w:rPr>
          <w:b/>
          <w:bCs/>
        </w:rPr>
        <w:t>Role                   </w:t>
      </w:r>
      <w:r w:rsidRPr="009619BF">
        <w:rPr>
          <w:b/>
          <w:bCs/>
        </w:rPr>
        <w:tab/>
      </w:r>
      <w:r w:rsidR="007659A3" w:rsidRPr="009619BF">
        <w:rPr>
          <w:b/>
          <w:bCs/>
        </w:rPr>
        <w:t xml:space="preserve">      </w:t>
      </w:r>
      <w:r w:rsidRPr="009619BF">
        <w:rPr>
          <w:b/>
        </w:rPr>
        <w:t>:  Software Test Engineer</w:t>
      </w:r>
    </w:p>
    <w:p w:rsidR="00D55B8D" w:rsidRPr="009619BF" w:rsidRDefault="00D55B8D" w:rsidP="00D55B8D">
      <w:pPr>
        <w:tabs>
          <w:tab w:val="left" w:pos="2520"/>
        </w:tabs>
        <w:rPr>
          <w:b/>
        </w:rPr>
      </w:pPr>
      <w:r w:rsidRPr="009619BF">
        <w:rPr>
          <w:b/>
          <w:bCs/>
        </w:rPr>
        <w:t>Team Size           </w:t>
      </w:r>
      <w:r w:rsidRPr="009619BF">
        <w:rPr>
          <w:b/>
          <w:bCs/>
        </w:rPr>
        <w:tab/>
      </w:r>
      <w:r w:rsidRPr="009619BF">
        <w:rPr>
          <w:b/>
        </w:rPr>
        <w:t>:  5</w:t>
      </w:r>
    </w:p>
    <w:p w:rsidR="00D55B8D" w:rsidRPr="009619BF" w:rsidRDefault="00D55B8D" w:rsidP="00D55B8D">
      <w:pPr>
        <w:tabs>
          <w:tab w:val="left" w:pos="2520"/>
          <w:tab w:val="left" w:pos="3960"/>
        </w:tabs>
        <w:ind w:left="1440" w:hanging="1440"/>
        <w:rPr>
          <w:b/>
        </w:rPr>
      </w:pPr>
      <w:r w:rsidRPr="009619BF">
        <w:rPr>
          <w:b/>
          <w:bCs/>
        </w:rPr>
        <w:t>Skill Set</w:t>
      </w:r>
      <w:r w:rsidRPr="009619BF">
        <w:rPr>
          <w:b/>
        </w:rPr>
        <w:t xml:space="preserve">              </w:t>
      </w:r>
      <w:r w:rsidRPr="009619BF">
        <w:rPr>
          <w:b/>
        </w:rPr>
        <w:tab/>
        <w:t>:  Manual Testing (Functional, Sanity, Regression)</w:t>
      </w:r>
    </w:p>
    <w:p w:rsidR="00D55B8D" w:rsidRPr="009619BF" w:rsidRDefault="00D55B8D" w:rsidP="00D55B8D">
      <w:pPr>
        <w:tabs>
          <w:tab w:val="left" w:pos="2520"/>
          <w:tab w:val="left" w:pos="3960"/>
        </w:tabs>
        <w:ind w:left="1440" w:hanging="1440"/>
        <w:rPr>
          <w:b/>
        </w:rPr>
      </w:pPr>
      <w:r w:rsidRPr="009619BF">
        <w:rPr>
          <w:b/>
          <w:bCs/>
        </w:rPr>
        <w:t>Tools                 </w:t>
      </w:r>
      <w:r w:rsidRPr="009619BF">
        <w:rPr>
          <w:b/>
          <w:bCs/>
        </w:rPr>
        <w:tab/>
      </w:r>
      <w:r w:rsidRPr="009619BF">
        <w:rPr>
          <w:b/>
        </w:rPr>
        <w:t>:</w:t>
      </w:r>
      <w:r w:rsidR="007659A3" w:rsidRPr="009619BF">
        <w:rPr>
          <w:b/>
        </w:rPr>
        <w:t xml:space="preserve">  </w:t>
      </w:r>
      <w:proofErr w:type="spellStart"/>
      <w:r w:rsidR="001F1451">
        <w:rPr>
          <w:b/>
        </w:rPr>
        <w:t>Bugz</w:t>
      </w:r>
      <w:r w:rsidRPr="009619BF">
        <w:rPr>
          <w:b/>
        </w:rPr>
        <w:t>illa</w:t>
      </w:r>
      <w:proofErr w:type="spellEnd"/>
    </w:p>
    <w:p w:rsidR="00D55B8D" w:rsidRPr="009619BF" w:rsidRDefault="00D55B8D" w:rsidP="00D55B8D">
      <w:pPr>
        <w:tabs>
          <w:tab w:val="left" w:pos="2520"/>
        </w:tabs>
        <w:rPr>
          <w:b/>
        </w:rPr>
      </w:pPr>
      <w:r w:rsidRPr="009619BF">
        <w:rPr>
          <w:b/>
          <w:bCs/>
        </w:rPr>
        <w:t>Platform              </w:t>
      </w:r>
      <w:r w:rsidRPr="009619BF">
        <w:rPr>
          <w:b/>
          <w:bCs/>
        </w:rPr>
        <w:tab/>
      </w:r>
      <w:r w:rsidRPr="009619BF">
        <w:rPr>
          <w:b/>
        </w:rPr>
        <w:t>:  Windows XP</w:t>
      </w:r>
      <w:r w:rsidRPr="009619BF">
        <w:rPr>
          <w:b/>
        </w:rPr>
        <w:tab/>
      </w:r>
    </w:p>
    <w:p w:rsidR="00D55B8D" w:rsidRPr="009619BF" w:rsidRDefault="00D55B8D" w:rsidP="00D55B8D">
      <w:pPr>
        <w:pStyle w:val="PlainText"/>
        <w:tabs>
          <w:tab w:val="left" w:pos="540"/>
          <w:tab w:val="left" w:pos="2520"/>
        </w:tabs>
        <w:rPr>
          <w:rFonts w:ascii="Times New Roman" w:hAnsi="Times New Roman"/>
          <w:color w:val="000000"/>
          <w:sz w:val="24"/>
          <w:szCs w:val="24"/>
        </w:rPr>
      </w:pPr>
      <w:r w:rsidRPr="009619BF">
        <w:rPr>
          <w:rFonts w:ascii="Times New Roman" w:hAnsi="Times New Roman"/>
          <w:b/>
          <w:bCs/>
          <w:sz w:val="24"/>
          <w:szCs w:val="24"/>
        </w:rPr>
        <w:t>Contribution</w:t>
      </w:r>
      <w:r w:rsidRPr="009619BF">
        <w:rPr>
          <w:rFonts w:ascii="Times New Roman" w:hAnsi="Times New Roman"/>
          <w:b/>
          <w:sz w:val="24"/>
          <w:szCs w:val="24"/>
        </w:rPr>
        <w:t> </w:t>
      </w:r>
      <w:r w:rsidRPr="009619BF">
        <w:rPr>
          <w:rFonts w:ascii="Times New Roman" w:hAnsi="Times New Roman"/>
          <w:sz w:val="24"/>
          <w:szCs w:val="24"/>
        </w:rPr>
        <w:t>      </w:t>
      </w:r>
      <w:r w:rsidRPr="009619BF">
        <w:rPr>
          <w:rFonts w:ascii="Times New Roman" w:hAnsi="Times New Roman"/>
          <w:sz w:val="24"/>
          <w:szCs w:val="24"/>
        </w:rPr>
        <w:tab/>
      </w:r>
      <w:r w:rsidRPr="009619BF">
        <w:rPr>
          <w:rFonts w:ascii="Times New Roman" w:hAnsi="Times New Roman"/>
          <w:b/>
          <w:sz w:val="24"/>
          <w:szCs w:val="24"/>
        </w:rPr>
        <w:t>:</w:t>
      </w:r>
      <w:r w:rsidRPr="009619BF">
        <w:rPr>
          <w:rFonts w:ascii="Times New Roman" w:hAnsi="Times New Roman"/>
          <w:color w:val="000000"/>
          <w:sz w:val="24"/>
          <w:szCs w:val="24"/>
        </w:rPr>
        <w:t xml:space="preserve">  As a Team Member</w:t>
      </w:r>
      <w:r w:rsidR="007659A3" w:rsidRPr="009619BF">
        <w:rPr>
          <w:rFonts w:ascii="Times New Roman" w:hAnsi="Times New Roman"/>
          <w:color w:val="000000"/>
          <w:sz w:val="24"/>
          <w:szCs w:val="24"/>
        </w:rPr>
        <w:t xml:space="preserve"> I:</w:t>
      </w:r>
    </w:p>
    <w:p w:rsidR="00D55B8D" w:rsidRPr="009619BF" w:rsidRDefault="00D55B8D" w:rsidP="00D55B8D">
      <w:pPr>
        <w:widowControl/>
        <w:numPr>
          <w:ilvl w:val="0"/>
          <w:numId w:val="5"/>
        </w:numPr>
        <w:tabs>
          <w:tab w:val="left" w:pos="2880"/>
          <w:tab w:val="left" w:pos="3600"/>
          <w:tab w:val="left" w:pos="6480"/>
        </w:tabs>
        <w:suppressAutoHyphens w:val="0"/>
        <w:autoSpaceDE/>
        <w:ind w:left="2880"/>
      </w:pPr>
      <w:r w:rsidRPr="009619BF">
        <w:t xml:space="preserve">Involved in </w:t>
      </w:r>
      <w:r w:rsidR="008244C0" w:rsidRPr="009619BF">
        <w:rPr>
          <w:b/>
        </w:rPr>
        <w:t>Test Scenario C</w:t>
      </w:r>
      <w:r w:rsidRPr="009619BF">
        <w:rPr>
          <w:b/>
        </w:rPr>
        <w:t>reation</w:t>
      </w:r>
      <w:r w:rsidRPr="009619BF">
        <w:t>.</w:t>
      </w:r>
    </w:p>
    <w:p w:rsidR="00D55B8D" w:rsidRPr="009619BF" w:rsidRDefault="00D55B8D" w:rsidP="00D55B8D">
      <w:pPr>
        <w:widowControl/>
        <w:numPr>
          <w:ilvl w:val="0"/>
          <w:numId w:val="5"/>
        </w:numPr>
        <w:tabs>
          <w:tab w:val="left" w:pos="2880"/>
          <w:tab w:val="left" w:pos="3600"/>
          <w:tab w:val="left" w:pos="6480"/>
        </w:tabs>
        <w:suppressAutoHyphens w:val="0"/>
        <w:autoSpaceDE/>
        <w:ind w:left="2880"/>
      </w:pPr>
      <w:r w:rsidRPr="009619BF">
        <w:rPr>
          <w:b/>
        </w:rPr>
        <w:t>Test case designing</w:t>
      </w:r>
      <w:r w:rsidRPr="009619BF">
        <w:t xml:space="preserve"> on the basis of requirement specification document</w:t>
      </w:r>
    </w:p>
    <w:p w:rsidR="00D55B8D" w:rsidRPr="009619BF" w:rsidRDefault="00D55B8D" w:rsidP="00D55B8D">
      <w:pPr>
        <w:widowControl/>
        <w:numPr>
          <w:ilvl w:val="0"/>
          <w:numId w:val="5"/>
        </w:numPr>
        <w:tabs>
          <w:tab w:val="left" w:pos="2880"/>
          <w:tab w:val="left" w:pos="3600"/>
          <w:tab w:val="left" w:pos="6480"/>
        </w:tabs>
        <w:suppressAutoHyphens w:val="0"/>
        <w:autoSpaceDE/>
        <w:ind w:left="2880"/>
      </w:pPr>
      <w:r w:rsidRPr="009619BF">
        <w:t>Installation and preparation of Test Environment</w:t>
      </w:r>
    </w:p>
    <w:p w:rsidR="00D55B8D" w:rsidRPr="009619BF" w:rsidRDefault="008244C0" w:rsidP="00D55B8D">
      <w:pPr>
        <w:widowControl/>
        <w:numPr>
          <w:ilvl w:val="0"/>
          <w:numId w:val="5"/>
        </w:numPr>
        <w:tabs>
          <w:tab w:val="left" w:pos="2880"/>
          <w:tab w:val="left" w:pos="3600"/>
          <w:tab w:val="left" w:pos="6480"/>
        </w:tabs>
        <w:suppressAutoHyphens w:val="0"/>
        <w:autoSpaceDE/>
        <w:ind w:left="2880"/>
      </w:pPr>
      <w:r w:rsidRPr="009619BF">
        <w:t>Involved in r</w:t>
      </w:r>
      <w:r w:rsidR="00D55B8D" w:rsidRPr="009619BF">
        <w:t xml:space="preserve">eview of </w:t>
      </w:r>
      <w:r w:rsidR="00D55B8D" w:rsidRPr="009619BF">
        <w:rPr>
          <w:b/>
        </w:rPr>
        <w:t>Test Scenario</w:t>
      </w:r>
      <w:r w:rsidR="00D55B8D" w:rsidRPr="009619BF">
        <w:t xml:space="preserve"> and </w:t>
      </w:r>
      <w:r w:rsidR="00D55B8D" w:rsidRPr="009619BF">
        <w:rPr>
          <w:b/>
        </w:rPr>
        <w:t>Test Cases</w:t>
      </w:r>
      <w:r w:rsidR="00D55B8D" w:rsidRPr="009619BF">
        <w:t xml:space="preserve"> </w:t>
      </w:r>
    </w:p>
    <w:p w:rsidR="00D55B8D" w:rsidRPr="009619BF" w:rsidRDefault="00D55B8D" w:rsidP="00D55B8D">
      <w:pPr>
        <w:widowControl/>
        <w:numPr>
          <w:ilvl w:val="0"/>
          <w:numId w:val="5"/>
        </w:numPr>
        <w:tabs>
          <w:tab w:val="left" w:pos="2880"/>
          <w:tab w:val="left" w:pos="3600"/>
          <w:tab w:val="left" w:pos="6480"/>
        </w:tabs>
        <w:suppressAutoHyphens w:val="0"/>
        <w:autoSpaceDE/>
        <w:ind w:left="2880"/>
      </w:pPr>
      <w:r w:rsidRPr="009619BF">
        <w:t xml:space="preserve">Involved in </w:t>
      </w:r>
      <w:r w:rsidRPr="009619BF">
        <w:rPr>
          <w:b/>
        </w:rPr>
        <w:t>Functional, Regression Testing</w:t>
      </w:r>
    </w:p>
    <w:p w:rsidR="00B8180F" w:rsidRPr="009619BF" w:rsidRDefault="00B8180F" w:rsidP="00B8180F">
      <w:pPr>
        <w:pStyle w:val="WW-BodyTextIndent2"/>
        <w:tabs>
          <w:tab w:val="clear" w:pos="3960"/>
          <w:tab w:val="clear" w:pos="6750"/>
          <w:tab w:val="left" w:pos="6120"/>
          <w:tab w:val="left" w:pos="6480"/>
        </w:tabs>
        <w:rPr>
          <w:sz w:val="24"/>
        </w:rPr>
      </w:pPr>
    </w:p>
    <w:p w:rsidR="00D55B8D" w:rsidRPr="009619BF" w:rsidRDefault="00D55B8D" w:rsidP="00D55B8D">
      <w:pPr>
        <w:pStyle w:val="Heading3"/>
        <w:numPr>
          <w:ilvl w:val="2"/>
          <w:numId w:val="0"/>
        </w:numPr>
        <w:tabs>
          <w:tab w:val="num" w:pos="0"/>
        </w:tabs>
        <w:rPr>
          <w:sz w:val="24"/>
        </w:rPr>
      </w:pPr>
      <w:r w:rsidRPr="009619BF">
        <w:rPr>
          <w:sz w:val="24"/>
        </w:rPr>
        <w:t>Project#2:</w:t>
      </w:r>
      <w:r w:rsidR="0014704E" w:rsidRPr="009619BF">
        <w:rPr>
          <w:sz w:val="24"/>
        </w:rPr>
        <w:t xml:space="preserve"> </w:t>
      </w:r>
      <w:r w:rsidRPr="009619BF">
        <w:rPr>
          <w:sz w:val="24"/>
        </w:rPr>
        <w:t>Agile Telecom</w:t>
      </w:r>
      <w:r w:rsidR="0014704E" w:rsidRPr="009619BF">
        <w:rPr>
          <w:sz w:val="24"/>
        </w:rPr>
        <w:t xml:space="preserve"> </w:t>
      </w:r>
      <w:r w:rsidRPr="009619BF">
        <w:rPr>
          <w:sz w:val="24"/>
        </w:rPr>
        <w:t>(</w:t>
      </w:r>
      <w:r w:rsidRPr="009619BF">
        <w:rPr>
          <w:rFonts w:eastAsia="Verdana"/>
          <w:bCs w:val="0"/>
          <w:sz w:val="24"/>
          <w:u w:val="single"/>
        </w:rPr>
        <w:t>http://agiletelecom.com)</w:t>
      </w:r>
    </w:p>
    <w:p w:rsidR="00401537" w:rsidRPr="009619BF" w:rsidRDefault="0014704E" w:rsidP="00853B92">
      <w:pPr>
        <w:jc w:val="both"/>
      </w:pPr>
      <w:r w:rsidRPr="009619BF">
        <w:rPr>
          <w:b/>
        </w:rPr>
        <w:t>Description:</w:t>
      </w:r>
      <w:r w:rsidRPr="009619BF">
        <w:t xml:space="preserve"> Agile</w:t>
      </w:r>
      <w:r w:rsidR="00853B92" w:rsidRPr="009619BF">
        <w:t xml:space="preserve"> Telecom </w:t>
      </w:r>
      <w:r w:rsidRPr="009619BF">
        <w:t>provides</w:t>
      </w:r>
      <w:r w:rsidR="00853B92" w:rsidRPr="009619BF">
        <w:t xml:space="preserve"> the “AGILE SMS MANAGER” web panel through which we can send SMS to single numbers or to lists of numbers. It is possible to import numbers from Excel, CSV or TXT files. The area can be reached by any PC that is connected to internet through a browser. Our </w:t>
      </w:r>
      <w:r w:rsidR="00401537" w:rsidRPr="009619BF">
        <w:t>“</w:t>
      </w:r>
      <w:r w:rsidR="00853B92" w:rsidRPr="009619BF">
        <w:t>AGILE SMS MANAGER</w:t>
      </w:r>
      <w:r w:rsidR="00401537" w:rsidRPr="009619BF">
        <w:t>”</w:t>
      </w:r>
      <w:r w:rsidR="00853B92" w:rsidRPr="009619BF">
        <w:t xml:space="preserve"> web platform enables users to easily send massive amounts of messages to lists of numbers directly via the Internet at a very low cost. </w:t>
      </w:r>
    </w:p>
    <w:p w:rsidR="00D55B8D" w:rsidRPr="009619BF" w:rsidRDefault="00D55B8D" w:rsidP="00853B92">
      <w:pPr>
        <w:jc w:val="both"/>
        <w:rPr>
          <w:b/>
        </w:rPr>
      </w:pPr>
      <w:r w:rsidRPr="009619BF">
        <w:rPr>
          <w:b/>
          <w:bCs/>
        </w:rPr>
        <w:t>Role                   </w:t>
      </w:r>
      <w:r w:rsidRPr="009619BF">
        <w:rPr>
          <w:b/>
          <w:bCs/>
        </w:rPr>
        <w:tab/>
      </w:r>
      <w:r w:rsidR="007659A3" w:rsidRPr="009619BF">
        <w:rPr>
          <w:b/>
          <w:bCs/>
        </w:rPr>
        <w:t xml:space="preserve">      </w:t>
      </w:r>
      <w:r w:rsidRPr="009619BF">
        <w:rPr>
          <w:b/>
        </w:rPr>
        <w:t>:</w:t>
      </w:r>
      <w:r w:rsidRPr="009619BF">
        <w:t xml:space="preserve">  </w:t>
      </w:r>
      <w:r w:rsidRPr="009619BF">
        <w:rPr>
          <w:b/>
        </w:rPr>
        <w:t>Software</w:t>
      </w:r>
      <w:r w:rsidR="00B844A8" w:rsidRPr="009619BF">
        <w:rPr>
          <w:b/>
        </w:rPr>
        <w:t xml:space="preserve"> </w:t>
      </w:r>
      <w:r w:rsidRPr="009619BF">
        <w:rPr>
          <w:b/>
        </w:rPr>
        <w:t>Test Engineer</w:t>
      </w:r>
    </w:p>
    <w:p w:rsidR="00D55B8D" w:rsidRPr="009619BF" w:rsidRDefault="00D55B8D" w:rsidP="00D55B8D">
      <w:pPr>
        <w:tabs>
          <w:tab w:val="left" w:pos="2520"/>
        </w:tabs>
        <w:rPr>
          <w:b/>
        </w:rPr>
      </w:pPr>
      <w:r w:rsidRPr="009619BF">
        <w:rPr>
          <w:b/>
          <w:bCs/>
        </w:rPr>
        <w:t>Team Size           </w:t>
      </w:r>
      <w:r w:rsidRPr="009619BF">
        <w:rPr>
          <w:b/>
          <w:bCs/>
        </w:rPr>
        <w:tab/>
      </w:r>
      <w:r w:rsidRPr="009619BF">
        <w:rPr>
          <w:b/>
        </w:rPr>
        <w:t>:</w:t>
      </w:r>
      <w:r w:rsidRPr="009619BF">
        <w:t xml:space="preserve">  </w:t>
      </w:r>
      <w:r w:rsidR="00651CE5" w:rsidRPr="009619BF">
        <w:rPr>
          <w:b/>
        </w:rPr>
        <w:t>4</w:t>
      </w:r>
    </w:p>
    <w:p w:rsidR="0014704E" w:rsidRPr="009619BF" w:rsidRDefault="0014704E" w:rsidP="0014704E">
      <w:pPr>
        <w:tabs>
          <w:tab w:val="left" w:pos="2520"/>
          <w:tab w:val="left" w:pos="3960"/>
        </w:tabs>
        <w:ind w:left="1440" w:hanging="1440"/>
        <w:rPr>
          <w:b/>
        </w:rPr>
      </w:pPr>
      <w:r w:rsidRPr="009619BF">
        <w:rPr>
          <w:b/>
          <w:bCs/>
        </w:rPr>
        <w:t>Skill Set</w:t>
      </w:r>
      <w:r w:rsidRPr="009619BF">
        <w:rPr>
          <w:b/>
        </w:rPr>
        <w:t xml:space="preserve">              </w:t>
      </w:r>
      <w:r w:rsidRPr="009619BF">
        <w:rPr>
          <w:b/>
        </w:rPr>
        <w:tab/>
        <w:t>:  Manual Testing (Functional, Sanity, Smoke and Regression)</w:t>
      </w:r>
    </w:p>
    <w:p w:rsidR="00D55B8D" w:rsidRPr="009619BF" w:rsidRDefault="00D55B8D" w:rsidP="0014704E">
      <w:pPr>
        <w:tabs>
          <w:tab w:val="left" w:pos="2520"/>
          <w:tab w:val="left" w:pos="3960"/>
        </w:tabs>
      </w:pPr>
      <w:r w:rsidRPr="009619BF">
        <w:rPr>
          <w:b/>
          <w:bCs/>
        </w:rPr>
        <w:t>Tools                 </w:t>
      </w:r>
      <w:r w:rsidRPr="009619BF">
        <w:rPr>
          <w:b/>
          <w:bCs/>
        </w:rPr>
        <w:tab/>
      </w:r>
      <w:r w:rsidRPr="009619BF">
        <w:rPr>
          <w:b/>
        </w:rPr>
        <w:t>:</w:t>
      </w:r>
      <w:r w:rsidR="007659A3" w:rsidRPr="009619BF">
        <w:rPr>
          <w:b/>
        </w:rPr>
        <w:t xml:space="preserve">  </w:t>
      </w:r>
      <w:proofErr w:type="spellStart"/>
      <w:r w:rsidR="001F1451">
        <w:rPr>
          <w:b/>
        </w:rPr>
        <w:t>Bugz</w:t>
      </w:r>
      <w:r w:rsidRPr="009619BF">
        <w:rPr>
          <w:b/>
        </w:rPr>
        <w:t>illa</w:t>
      </w:r>
      <w:proofErr w:type="spellEnd"/>
    </w:p>
    <w:p w:rsidR="00D55B8D" w:rsidRPr="009619BF" w:rsidRDefault="00D55B8D" w:rsidP="00D55B8D">
      <w:pPr>
        <w:tabs>
          <w:tab w:val="left" w:pos="2520"/>
        </w:tabs>
      </w:pPr>
      <w:r w:rsidRPr="009619BF">
        <w:rPr>
          <w:b/>
          <w:bCs/>
        </w:rPr>
        <w:t>Platform              </w:t>
      </w:r>
      <w:r w:rsidRPr="009619BF">
        <w:rPr>
          <w:b/>
          <w:bCs/>
        </w:rPr>
        <w:tab/>
      </w:r>
      <w:r w:rsidRPr="009619BF">
        <w:rPr>
          <w:b/>
        </w:rPr>
        <w:t>:  Windows XP</w:t>
      </w:r>
      <w:r w:rsidRPr="009619BF">
        <w:rPr>
          <w:b/>
        </w:rPr>
        <w:tab/>
      </w:r>
    </w:p>
    <w:p w:rsidR="00D55B8D" w:rsidRPr="009619BF" w:rsidRDefault="00D55B8D" w:rsidP="00D55B8D">
      <w:pPr>
        <w:pStyle w:val="PlainText"/>
        <w:tabs>
          <w:tab w:val="left" w:pos="540"/>
          <w:tab w:val="left" w:pos="2520"/>
        </w:tabs>
        <w:rPr>
          <w:rFonts w:ascii="Times New Roman" w:hAnsi="Times New Roman"/>
          <w:color w:val="000000"/>
          <w:sz w:val="24"/>
          <w:szCs w:val="24"/>
        </w:rPr>
      </w:pPr>
      <w:r w:rsidRPr="009619BF">
        <w:rPr>
          <w:rFonts w:ascii="Times New Roman" w:hAnsi="Times New Roman"/>
          <w:b/>
          <w:bCs/>
          <w:sz w:val="24"/>
          <w:szCs w:val="24"/>
        </w:rPr>
        <w:t>Contribution</w:t>
      </w:r>
      <w:r w:rsidRPr="009619BF">
        <w:rPr>
          <w:rFonts w:ascii="Times New Roman" w:hAnsi="Times New Roman"/>
          <w:sz w:val="24"/>
          <w:szCs w:val="24"/>
        </w:rPr>
        <w:t>       </w:t>
      </w:r>
      <w:r w:rsidRPr="009619BF">
        <w:rPr>
          <w:rFonts w:ascii="Times New Roman" w:hAnsi="Times New Roman"/>
          <w:sz w:val="24"/>
          <w:szCs w:val="24"/>
        </w:rPr>
        <w:tab/>
      </w:r>
      <w:r w:rsidRPr="009619BF">
        <w:rPr>
          <w:rFonts w:ascii="Times New Roman" w:hAnsi="Times New Roman"/>
          <w:b/>
          <w:sz w:val="24"/>
          <w:szCs w:val="24"/>
        </w:rPr>
        <w:t>:</w:t>
      </w:r>
      <w:r w:rsidRPr="009619BF">
        <w:rPr>
          <w:rFonts w:ascii="Times New Roman" w:hAnsi="Times New Roman"/>
          <w:color w:val="000000"/>
          <w:sz w:val="24"/>
          <w:szCs w:val="24"/>
        </w:rPr>
        <w:t xml:space="preserve">  As a Team Member</w:t>
      </w:r>
      <w:r w:rsidR="007659A3" w:rsidRPr="009619BF">
        <w:rPr>
          <w:rFonts w:ascii="Times New Roman" w:hAnsi="Times New Roman"/>
          <w:color w:val="000000"/>
          <w:sz w:val="24"/>
          <w:szCs w:val="24"/>
        </w:rPr>
        <w:t xml:space="preserve"> I:</w:t>
      </w:r>
    </w:p>
    <w:p w:rsidR="00D55B8D" w:rsidRPr="009619BF" w:rsidRDefault="00D55B8D" w:rsidP="00D55B8D">
      <w:pPr>
        <w:widowControl/>
        <w:numPr>
          <w:ilvl w:val="0"/>
          <w:numId w:val="5"/>
        </w:numPr>
        <w:tabs>
          <w:tab w:val="left" w:pos="2880"/>
          <w:tab w:val="left" w:pos="3600"/>
          <w:tab w:val="left" w:pos="6480"/>
        </w:tabs>
        <w:suppressAutoHyphens w:val="0"/>
        <w:autoSpaceDE/>
        <w:ind w:left="2880"/>
      </w:pPr>
      <w:r w:rsidRPr="009619BF">
        <w:t xml:space="preserve">Involved in </w:t>
      </w:r>
      <w:r w:rsidRPr="009619BF">
        <w:rPr>
          <w:b/>
        </w:rPr>
        <w:t>Scenario Creation</w:t>
      </w:r>
      <w:r w:rsidRPr="009619BF">
        <w:t xml:space="preserve"> and Developed </w:t>
      </w:r>
      <w:r w:rsidRPr="009619BF">
        <w:rPr>
          <w:b/>
        </w:rPr>
        <w:t>Test Cases</w:t>
      </w:r>
      <w:r w:rsidRPr="009619BF">
        <w:t xml:space="preserve"> based on the  </w:t>
      </w:r>
    </w:p>
    <w:p w:rsidR="00D55B8D" w:rsidRPr="009619BF" w:rsidRDefault="008244C0" w:rsidP="00D55B8D">
      <w:pPr>
        <w:tabs>
          <w:tab w:val="left" w:pos="2880"/>
          <w:tab w:val="left" w:pos="3600"/>
          <w:tab w:val="left" w:pos="6480"/>
        </w:tabs>
        <w:autoSpaceDE/>
        <w:ind w:left="2880" w:hanging="360"/>
      </w:pPr>
      <w:r w:rsidRPr="009619BF">
        <w:t xml:space="preserve">      </w:t>
      </w:r>
      <w:proofErr w:type="gramStart"/>
      <w:r w:rsidRPr="009619BF">
        <w:t>r</w:t>
      </w:r>
      <w:r w:rsidR="00D55B8D" w:rsidRPr="009619BF">
        <w:t>equirement</w:t>
      </w:r>
      <w:proofErr w:type="gramEnd"/>
      <w:r w:rsidR="00D55B8D" w:rsidRPr="009619BF">
        <w:t xml:space="preserve"> documents.</w:t>
      </w:r>
    </w:p>
    <w:p w:rsidR="00D55B8D" w:rsidRPr="009619BF" w:rsidRDefault="00D55B8D" w:rsidP="00D55B8D">
      <w:pPr>
        <w:widowControl/>
        <w:numPr>
          <w:ilvl w:val="0"/>
          <w:numId w:val="5"/>
        </w:numPr>
        <w:tabs>
          <w:tab w:val="left" w:pos="2880"/>
          <w:tab w:val="left" w:pos="3600"/>
          <w:tab w:val="left" w:pos="6480"/>
        </w:tabs>
        <w:suppressAutoHyphens w:val="0"/>
        <w:autoSpaceDE/>
        <w:ind w:left="2880"/>
        <w:rPr>
          <w:b/>
        </w:rPr>
      </w:pPr>
      <w:r w:rsidRPr="009619BF">
        <w:t xml:space="preserve">Execution of the </w:t>
      </w:r>
      <w:r w:rsidRPr="009619BF">
        <w:rPr>
          <w:b/>
        </w:rPr>
        <w:t>Test Cases, Bug Reporting</w:t>
      </w:r>
      <w:r w:rsidRPr="009619BF">
        <w:t xml:space="preserve"> and </w:t>
      </w:r>
      <w:r w:rsidRPr="009619BF">
        <w:rPr>
          <w:b/>
        </w:rPr>
        <w:t>Tracking</w:t>
      </w:r>
    </w:p>
    <w:p w:rsidR="00D55B8D" w:rsidRPr="009619BF" w:rsidRDefault="00D55B8D" w:rsidP="00D55B8D">
      <w:pPr>
        <w:widowControl/>
        <w:numPr>
          <w:ilvl w:val="0"/>
          <w:numId w:val="5"/>
        </w:numPr>
        <w:tabs>
          <w:tab w:val="left" w:pos="2880"/>
          <w:tab w:val="left" w:pos="3600"/>
          <w:tab w:val="left" w:pos="6480"/>
        </w:tabs>
        <w:suppressAutoHyphens w:val="0"/>
        <w:autoSpaceDE/>
        <w:ind w:left="2880"/>
      </w:pPr>
      <w:r w:rsidRPr="009619BF">
        <w:t xml:space="preserve">Involved in Review of </w:t>
      </w:r>
      <w:r w:rsidRPr="009619BF">
        <w:rPr>
          <w:b/>
        </w:rPr>
        <w:t>Test Scenario</w:t>
      </w:r>
      <w:r w:rsidRPr="009619BF">
        <w:t xml:space="preserve"> and </w:t>
      </w:r>
      <w:r w:rsidRPr="009619BF">
        <w:rPr>
          <w:b/>
        </w:rPr>
        <w:t>Test Cases</w:t>
      </w:r>
      <w:r w:rsidRPr="009619BF">
        <w:t>.</w:t>
      </w:r>
    </w:p>
    <w:p w:rsidR="009333F9" w:rsidRPr="009619BF" w:rsidRDefault="009333F9" w:rsidP="009333F9">
      <w:pPr>
        <w:widowControl/>
        <w:tabs>
          <w:tab w:val="left" w:pos="2880"/>
          <w:tab w:val="left" w:pos="3600"/>
          <w:tab w:val="left" w:pos="6480"/>
        </w:tabs>
        <w:suppressAutoHyphens w:val="0"/>
        <w:autoSpaceDE/>
        <w:ind w:left="2880"/>
      </w:pPr>
    </w:p>
    <w:p w:rsidR="00D55B8D" w:rsidRPr="009619BF" w:rsidRDefault="00D55B8D" w:rsidP="00D55B8D">
      <w:pPr>
        <w:jc w:val="both"/>
        <w:rPr>
          <w:b/>
          <w:shadow/>
          <w:u w:val="single"/>
        </w:rPr>
      </w:pPr>
      <w:r w:rsidRPr="009619BF">
        <w:rPr>
          <w:b/>
          <w:shadow/>
          <w:u w:val="single"/>
        </w:rPr>
        <w:t xml:space="preserve">Working Experience in Software </w:t>
      </w:r>
      <w:r w:rsidR="0054254C" w:rsidRPr="009619BF">
        <w:rPr>
          <w:b/>
          <w:shadow/>
          <w:u w:val="single"/>
        </w:rPr>
        <w:t>Development</w:t>
      </w:r>
    </w:p>
    <w:p w:rsidR="0054254C" w:rsidRPr="009619BF" w:rsidRDefault="0054254C" w:rsidP="00D55B8D">
      <w:pPr>
        <w:jc w:val="both"/>
        <w:rPr>
          <w:b/>
          <w:shadow/>
          <w:u w:val="single"/>
        </w:rPr>
      </w:pPr>
    </w:p>
    <w:p w:rsidR="00D55B8D" w:rsidRPr="009619BF" w:rsidRDefault="00236ABD" w:rsidP="00D55B8D">
      <w:pPr>
        <w:jc w:val="both"/>
        <w:rPr>
          <w:b/>
          <w:shadow/>
        </w:rPr>
      </w:pPr>
      <w:r w:rsidRPr="009619BF">
        <w:rPr>
          <w:shadow/>
        </w:rPr>
        <w:t>Previous</w:t>
      </w:r>
      <w:r w:rsidR="00D55B8D" w:rsidRPr="009619BF">
        <w:rPr>
          <w:shadow/>
        </w:rPr>
        <w:t xml:space="preserve"> Organization</w:t>
      </w:r>
      <w:r w:rsidR="00D55B8D" w:rsidRPr="009619BF">
        <w:rPr>
          <w:b/>
          <w:shadow/>
        </w:rPr>
        <w:t>:</w:t>
      </w:r>
    </w:p>
    <w:p w:rsidR="00F404F2" w:rsidRPr="009619BF" w:rsidRDefault="00F404F2" w:rsidP="00236ABD">
      <w:pPr>
        <w:tabs>
          <w:tab w:val="left" w:pos="2520"/>
          <w:tab w:val="left" w:pos="2880"/>
        </w:tabs>
        <w:jc w:val="both"/>
        <w:rPr>
          <w:b/>
          <w:smallCaps/>
        </w:rPr>
      </w:pPr>
    </w:p>
    <w:p w:rsidR="00236ABD" w:rsidRPr="009619BF" w:rsidRDefault="00236ABD" w:rsidP="00236ABD">
      <w:pPr>
        <w:tabs>
          <w:tab w:val="left" w:pos="2520"/>
          <w:tab w:val="left" w:pos="2880"/>
        </w:tabs>
        <w:jc w:val="both"/>
        <w:rPr>
          <w:b/>
          <w:color w:val="000000"/>
        </w:rPr>
      </w:pPr>
      <w:r w:rsidRPr="009619BF">
        <w:rPr>
          <w:b/>
          <w:smallCaps/>
        </w:rPr>
        <w:t>C</w:t>
      </w:r>
      <w:r w:rsidRPr="009619BF">
        <w:rPr>
          <w:b/>
        </w:rPr>
        <w:t>ompany</w:t>
      </w:r>
      <w:r w:rsidRPr="009619BF">
        <w:rPr>
          <w:b/>
          <w:color w:val="000000"/>
        </w:rPr>
        <w:tab/>
        <w:t>:</w:t>
      </w:r>
      <w:r w:rsidR="007659A3" w:rsidRPr="009619BF">
        <w:rPr>
          <w:b/>
          <w:color w:val="000000"/>
        </w:rPr>
        <w:t xml:space="preserve"> </w:t>
      </w:r>
      <w:r w:rsidRPr="009619BF">
        <w:rPr>
          <w:b/>
          <w:color w:val="000000"/>
        </w:rPr>
        <w:t>Rakesh</w:t>
      </w:r>
      <w:r w:rsidR="007659A3" w:rsidRPr="009619BF">
        <w:rPr>
          <w:b/>
          <w:color w:val="000000"/>
        </w:rPr>
        <w:t xml:space="preserve"> </w:t>
      </w:r>
      <w:proofErr w:type="spellStart"/>
      <w:r w:rsidRPr="009619BF">
        <w:rPr>
          <w:b/>
          <w:color w:val="000000"/>
        </w:rPr>
        <w:t>Infocom</w:t>
      </w:r>
      <w:proofErr w:type="spellEnd"/>
      <w:r w:rsidRPr="009619BF">
        <w:rPr>
          <w:b/>
          <w:color w:val="000000"/>
        </w:rPr>
        <w:t xml:space="preserve"> Pvt. Ltd. </w:t>
      </w:r>
    </w:p>
    <w:p w:rsidR="00236ABD" w:rsidRPr="009619BF" w:rsidRDefault="00236ABD" w:rsidP="00236ABD">
      <w:pPr>
        <w:tabs>
          <w:tab w:val="left" w:pos="2520"/>
          <w:tab w:val="left" w:pos="2880"/>
        </w:tabs>
        <w:jc w:val="both"/>
        <w:rPr>
          <w:color w:val="000000"/>
        </w:rPr>
      </w:pPr>
      <w:r w:rsidRPr="009619BF">
        <w:rPr>
          <w:b/>
        </w:rPr>
        <w:t xml:space="preserve">Position      </w:t>
      </w:r>
      <w:r w:rsidR="007659A3" w:rsidRPr="009619BF">
        <w:rPr>
          <w:b/>
          <w:bCs/>
          <w:color w:val="000000"/>
        </w:rPr>
        <w:tab/>
        <w:t xml:space="preserve">: </w:t>
      </w:r>
      <w:r w:rsidRPr="009619BF">
        <w:rPr>
          <w:b/>
          <w:bCs/>
          <w:color w:val="000000"/>
        </w:rPr>
        <w:t>Software Engineer</w:t>
      </w:r>
      <w:r w:rsidRPr="009619BF">
        <w:rPr>
          <w:color w:val="000000"/>
        </w:rPr>
        <w:t xml:space="preserve">. </w:t>
      </w:r>
    </w:p>
    <w:p w:rsidR="00236ABD" w:rsidRPr="009619BF" w:rsidRDefault="00236ABD" w:rsidP="00236ABD">
      <w:pPr>
        <w:tabs>
          <w:tab w:val="left" w:pos="2520"/>
        </w:tabs>
        <w:autoSpaceDE/>
        <w:rPr>
          <w:color w:val="000000"/>
        </w:rPr>
      </w:pPr>
      <w:r w:rsidRPr="009619BF">
        <w:rPr>
          <w:b/>
          <w:bCs/>
          <w:color w:val="000000"/>
        </w:rPr>
        <w:t xml:space="preserve">Responsibilities  </w:t>
      </w:r>
      <w:r w:rsidRPr="009619BF">
        <w:rPr>
          <w:b/>
          <w:bCs/>
          <w:color w:val="000000"/>
        </w:rPr>
        <w:tab/>
        <w:t>:</w:t>
      </w:r>
      <w:r w:rsidR="007659A3" w:rsidRPr="009619BF">
        <w:rPr>
          <w:color w:val="000000"/>
        </w:rPr>
        <w:t xml:space="preserve">  </w:t>
      </w:r>
      <w:r w:rsidRPr="009619BF">
        <w:rPr>
          <w:color w:val="000000"/>
        </w:rPr>
        <w:t>As a Team member responsible for:</w:t>
      </w:r>
    </w:p>
    <w:p w:rsidR="00A0474E" w:rsidRPr="009619BF" w:rsidRDefault="00236ABD" w:rsidP="007659A3">
      <w:pPr>
        <w:pStyle w:val="ListParagraph"/>
        <w:widowControl/>
        <w:numPr>
          <w:ilvl w:val="4"/>
          <w:numId w:val="19"/>
        </w:numPr>
        <w:suppressAutoHyphens w:val="0"/>
        <w:autoSpaceDE/>
        <w:rPr>
          <w:bCs/>
        </w:rPr>
      </w:pPr>
      <w:r w:rsidRPr="009619BF">
        <w:rPr>
          <w:bCs/>
        </w:rPr>
        <w:t>Designed use</w:t>
      </w:r>
      <w:r w:rsidR="00A0474E" w:rsidRPr="009619BF">
        <w:rPr>
          <w:bCs/>
        </w:rPr>
        <w:t>r</w:t>
      </w:r>
      <w:r w:rsidRPr="009619BF">
        <w:rPr>
          <w:bCs/>
        </w:rPr>
        <w:t xml:space="preserve"> interfaces and implemented appli</w:t>
      </w:r>
      <w:r w:rsidR="00A0474E" w:rsidRPr="009619BF">
        <w:rPr>
          <w:bCs/>
        </w:rPr>
        <w:t xml:space="preserve">cation logic in </w:t>
      </w:r>
      <w:r w:rsidR="007659A3" w:rsidRPr="009619BF">
        <w:rPr>
          <w:bCs/>
        </w:rPr>
        <w:t xml:space="preserve">     </w:t>
      </w:r>
    </w:p>
    <w:p w:rsidR="00236ABD" w:rsidRPr="009619BF" w:rsidRDefault="006877BF" w:rsidP="007659A3">
      <w:pPr>
        <w:pStyle w:val="ListParagraph"/>
        <w:widowControl/>
        <w:suppressAutoHyphens w:val="0"/>
        <w:autoSpaceDE/>
        <w:ind w:left="3600"/>
        <w:rPr>
          <w:bCs/>
        </w:rPr>
      </w:pPr>
      <w:proofErr w:type="spellStart"/>
      <w:r w:rsidRPr="009619BF">
        <w:rPr>
          <w:b/>
          <w:bCs/>
        </w:rPr>
        <w:t>Asp.Net</w:t>
      </w:r>
      <w:proofErr w:type="gramStart"/>
      <w:r w:rsidRPr="009619BF">
        <w:rPr>
          <w:b/>
          <w:bCs/>
        </w:rPr>
        <w:t>,</w:t>
      </w:r>
      <w:r w:rsidR="00A0474E" w:rsidRPr="009619BF">
        <w:rPr>
          <w:b/>
          <w:bCs/>
        </w:rPr>
        <w:t>C</w:t>
      </w:r>
      <w:proofErr w:type="spellEnd"/>
      <w:proofErr w:type="gramEnd"/>
      <w:r w:rsidR="00A0474E" w:rsidRPr="009619BF">
        <w:rPr>
          <w:b/>
          <w:bCs/>
        </w:rPr>
        <w:t>#</w:t>
      </w:r>
      <w:r w:rsidR="00A0474E" w:rsidRPr="009619BF">
        <w:rPr>
          <w:bCs/>
        </w:rPr>
        <w:t xml:space="preserve"> and </w:t>
      </w:r>
      <w:r w:rsidR="00A0474E" w:rsidRPr="009619BF">
        <w:rPr>
          <w:b/>
          <w:bCs/>
        </w:rPr>
        <w:t>SQL Server</w:t>
      </w:r>
      <w:r w:rsidR="00A0474E" w:rsidRPr="009619BF">
        <w:rPr>
          <w:bCs/>
        </w:rPr>
        <w:t>.</w:t>
      </w:r>
    </w:p>
    <w:p w:rsidR="00236ABD" w:rsidRPr="009619BF" w:rsidRDefault="00236ABD" w:rsidP="007659A3">
      <w:pPr>
        <w:pStyle w:val="ListParagraph"/>
        <w:widowControl/>
        <w:numPr>
          <w:ilvl w:val="4"/>
          <w:numId w:val="19"/>
        </w:numPr>
        <w:suppressAutoHyphens w:val="0"/>
        <w:autoSpaceDE/>
        <w:rPr>
          <w:b/>
          <w:bCs/>
        </w:rPr>
      </w:pPr>
      <w:r w:rsidRPr="009619BF">
        <w:t>Designed</w:t>
      </w:r>
      <w:r w:rsidR="006C5210" w:rsidRPr="009619BF">
        <w:t xml:space="preserve"> and d</w:t>
      </w:r>
      <w:r w:rsidRPr="009619BF">
        <w:t xml:space="preserve">eveloped </w:t>
      </w:r>
      <w:r w:rsidRPr="009619BF">
        <w:rPr>
          <w:b/>
        </w:rPr>
        <w:t>Web Forms</w:t>
      </w:r>
      <w:r w:rsidRPr="009619BF">
        <w:t>.</w:t>
      </w:r>
    </w:p>
    <w:p w:rsidR="00236ABD" w:rsidRPr="009619BF" w:rsidRDefault="006C5210" w:rsidP="007659A3">
      <w:pPr>
        <w:pStyle w:val="ListParagraph"/>
        <w:widowControl/>
        <w:numPr>
          <w:ilvl w:val="4"/>
          <w:numId w:val="19"/>
        </w:numPr>
        <w:suppressAutoHyphens w:val="0"/>
        <w:autoSpaceDE/>
        <w:rPr>
          <w:b/>
          <w:bCs/>
        </w:rPr>
      </w:pPr>
      <w:r w:rsidRPr="009619BF">
        <w:t xml:space="preserve">Involved in </w:t>
      </w:r>
      <w:r w:rsidRPr="009619BF">
        <w:rPr>
          <w:b/>
        </w:rPr>
        <w:t>Coding</w:t>
      </w:r>
      <w:r w:rsidR="00911C82" w:rsidRPr="009619BF">
        <w:t xml:space="preserve"> and m</w:t>
      </w:r>
      <w:r w:rsidRPr="009619BF">
        <w:t xml:space="preserve">aintain </w:t>
      </w:r>
      <w:r w:rsidRPr="009619BF">
        <w:rPr>
          <w:b/>
        </w:rPr>
        <w:t>D</w:t>
      </w:r>
      <w:r w:rsidR="00236ABD" w:rsidRPr="009619BF">
        <w:rPr>
          <w:b/>
        </w:rPr>
        <w:t>atabase.</w:t>
      </w:r>
    </w:p>
    <w:p w:rsidR="0027661C" w:rsidRPr="009619BF" w:rsidRDefault="0027661C" w:rsidP="0027661C">
      <w:pPr>
        <w:pStyle w:val="ListParagraph"/>
        <w:widowControl/>
        <w:suppressAutoHyphens w:val="0"/>
        <w:autoSpaceDE/>
        <w:ind w:left="2865"/>
        <w:rPr>
          <w:b/>
          <w:bCs/>
        </w:rPr>
      </w:pPr>
      <w:r w:rsidRPr="009619BF">
        <w:t>.</w:t>
      </w:r>
    </w:p>
    <w:p w:rsidR="00174E95" w:rsidRPr="009619BF" w:rsidRDefault="00174E95" w:rsidP="008C16ED">
      <w:pPr>
        <w:widowControl/>
        <w:tabs>
          <w:tab w:val="left" w:pos="6120"/>
          <w:tab w:val="left" w:pos="6480"/>
        </w:tabs>
        <w:suppressAutoHyphens w:val="0"/>
        <w:autoSpaceDE/>
        <w:rPr>
          <w:b/>
          <w:u w:val="single"/>
        </w:rPr>
      </w:pPr>
      <w:r w:rsidRPr="009619BF">
        <w:rPr>
          <w:b/>
          <w:u w:val="single"/>
        </w:rPr>
        <w:t>Projects Undertaken in Rakesh</w:t>
      </w:r>
      <w:r w:rsidR="00367445" w:rsidRPr="009619BF">
        <w:rPr>
          <w:b/>
          <w:u w:val="single"/>
        </w:rPr>
        <w:t xml:space="preserve"> </w:t>
      </w:r>
      <w:proofErr w:type="spellStart"/>
      <w:r w:rsidR="00367445" w:rsidRPr="009619BF">
        <w:rPr>
          <w:b/>
          <w:u w:val="single"/>
        </w:rPr>
        <w:t>Infocom</w:t>
      </w:r>
      <w:proofErr w:type="spellEnd"/>
    </w:p>
    <w:p w:rsidR="008519D2" w:rsidRPr="009619BF" w:rsidRDefault="008519D2" w:rsidP="006438B0">
      <w:pPr>
        <w:rPr>
          <w:b/>
        </w:rPr>
      </w:pPr>
    </w:p>
    <w:p w:rsidR="006438B0" w:rsidRPr="009619BF" w:rsidRDefault="00706F5F" w:rsidP="006438B0">
      <w:pPr>
        <w:rPr>
          <w:b/>
          <w:bCs/>
        </w:rPr>
      </w:pPr>
      <w:r w:rsidRPr="009619BF">
        <w:rPr>
          <w:b/>
        </w:rPr>
        <w:t>Project#</w:t>
      </w:r>
      <w:r w:rsidR="006438B0" w:rsidRPr="009619BF">
        <w:rPr>
          <w:b/>
        </w:rPr>
        <w:t>1</w:t>
      </w:r>
      <w:r w:rsidR="00911C82" w:rsidRPr="009619BF">
        <w:rPr>
          <w:b/>
        </w:rPr>
        <w:t>:</w:t>
      </w:r>
      <w:r w:rsidR="00911C82" w:rsidRPr="009619BF">
        <w:rPr>
          <w:b/>
          <w:bCs/>
        </w:rPr>
        <w:t xml:space="preserve"> </w:t>
      </w:r>
      <w:proofErr w:type="spellStart"/>
      <w:r w:rsidR="00911C82" w:rsidRPr="009619BF">
        <w:rPr>
          <w:b/>
          <w:bCs/>
        </w:rPr>
        <w:t>MakeEasyMyTrip</w:t>
      </w:r>
      <w:proofErr w:type="spellEnd"/>
      <w:r w:rsidR="00911C82" w:rsidRPr="009619BF">
        <w:rPr>
          <w:b/>
          <w:bCs/>
        </w:rPr>
        <w:t xml:space="preserve"> (</w:t>
      </w:r>
      <w:r w:rsidR="005A4374" w:rsidRPr="009619BF">
        <w:rPr>
          <w:b/>
          <w:bCs/>
        </w:rPr>
        <w:t>http://</w:t>
      </w:r>
      <w:r w:rsidR="007418AF" w:rsidRPr="009619BF">
        <w:rPr>
          <w:b/>
          <w:bCs/>
        </w:rPr>
        <w:t>makeeasymytrip.com</w:t>
      </w:r>
      <w:r w:rsidR="006438B0" w:rsidRPr="009619BF">
        <w:rPr>
          <w:b/>
          <w:bCs/>
        </w:rPr>
        <w:t xml:space="preserve">)                                                </w:t>
      </w:r>
    </w:p>
    <w:p w:rsidR="00844A46" w:rsidRPr="009619BF" w:rsidRDefault="006877BF" w:rsidP="00844A46">
      <w:proofErr w:type="gramStart"/>
      <w:r w:rsidRPr="009619BF">
        <w:t>Description</w:t>
      </w:r>
      <w:r w:rsidR="00911C82" w:rsidRPr="009619BF">
        <w:t>.</w:t>
      </w:r>
      <w:proofErr w:type="gramEnd"/>
      <w:r w:rsidR="00911C82" w:rsidRPr="009619BF">
        <w:t xml:space="preserve"> </w:t>
      </w:r>
      <w:r w:rsidR="00844A46" w:rsidRPr="009619BF">
        <w:t xml:space="preserve">This project is basically a Travel Portal. </w:t>
      </w:r>
      <w:r w:rsidR="00911C82" w:rsidRPr="009619BF">
        <w:t>This project has</w:t>
      </w:r>
      <w:r w:rsidR="00844A46" w:rsidRPr="009619BF">
        <w:t xml:space="preserve"> two type of module B to C</w:t>
      </w:r>
    </w:p>
    <w:p w:rsidR="00844A46" w:rsidRPr="009619BF" w:rsidRDefault="00844A46" w:rsidP="00844A46">
      <w:proofErr w:type="gramStart"/>
      <w:r w:rsidRPr="009619BF">
        <w:t>and</w:t>
      </w:r>
      <w:proofErr w:type="gramEnd"/>
      <w:r w:rsidRPr="009619BF">
        <w:t xml:space="preserve"> B to B, here B to B module has keep agents and corporate. </w:t>
      </w:r>
      <w:r w:rsidR="00911C82" w:rsidRPr="009619BF">
        <w:t>This project has</w:t>
      </w:r>
      <w:r w:rsidRPr="009619BF">
        <w:t xml:space="preserve"> many</w:t>
      </w:r>
    </w:p>
    <w:p w:rsidR="00844A46" w:rsidRPr="009619BF" w:rsidRDefault="00844A46" w:rsidP="00844A46">
      <w:pPr>
        <w:rPr>
          <w:bCs/>
        </w:rPr>
      </w:pPr>
      <w:proofErr w:type="gramStart"/>
      <w:r w:rsidRPr="009619BF">
        <w:t>type</w:t>
      </w:r>
      <w:proofErr w:type="gramEnd"/>
      <w:r w:rsidRPr="009619BF">
        <w:t xml:space="preserve"> of service like flight service, bus service, hotel service, mobile recharge service etc.</w:t>
      </w:r>
    </w:p>
    <w:p w:rsidR="00706F5F" w:rsidRPr="009619BF" w:rsidRDefault="00706F5F" w:rsidP="00844A46">
      <w:pPr>
        <w:pStyle w:val="Heading3"/>
        <w:rPr>
          <w:sz w:val="24"/>
        </w:rPr>
      </w:pPr>
      <w:r w:rsidRPr="009619BF">
        <w:rPr>
          <w:sz w:val="24"/>
        </w:rPr>
        <w:t>Role                   </w:t>
      </w:r>
      <w:r w:rsidRPr="009619BF">
        <w:rPr>
          <w:sz w:val="24"/>
        </w:rPr>
        <w:tab/>
      </w:r>
      <w:r w:rsidR="0099677D" w:rsidRPr="009619BF">
        <w:rPr>
          <w:sz w:val="24"/>
        </w:rPr>
        <w:t xml:space="preserve">      </w:t>
      </w:r>
      <w:r w:rsidRPr="009619BF">
        <w:rPr>
          <w:sz w:val="24"/>
        </w:rPr>
        <w:t>: </w:t>
      </w:r>
      <w:r w:rsidR="00F801D2" w:rsidRPr="009619BF">
        <w:rPr>
          <w:sz w:val="24"/>
        </w:rPr>
        <w:t xml:space="preserve"> Software</w:t>
      </w:r>
      <w:r w:rsidR="006F4FBF" w:rsidRPr="009619BF">
        <w:rPr>
          <w:sz w:val="24"/>
        </w:rPr>
        <w:t xml:space="preserve"> Engineer</w:t>
      </w:r>
    </w:p>
    <w:p w:rsidR="00706F5F" w:rsidRPr="009619BF" w:rsidRDefault="00706F5F" w:rsidP="00706F5F">
      <w:pPr>
        <w:tabs>
          <w:tab w:val="left" w:pos="2520"/>
        </w:tabs>
        <w:rPr>
          <w:b/>
        </w:rPr>
      </w:pPr>
      <w:r w:rsidRPr="009619BF">
        <w:rPr>
          <w:b/>
          <w:bCs/>
        </w:rPr>
        <w:t>Team Size           </w:t>
      </w:r>
      <w:r w:rsidRPr="009619BF">
        <w:rPr>
          <w:b/>
          <w:bCs/>
        </w:rPr>
        <w:tab/>
      </w:r>
      <w:r w:rsidRPr="009619BF">
        <w:rPr>
          <w:b/>
        </w:rPr>
        <w:t>:</w:t>
      </w:r>
      <w:r w:rsidR="00F801D2" w:rsidRPr="009619BF">
        <w:t xml:space="preserve">   </w:t>
      </w:r>
      <w:r w:rsidR="00F801D2" w:rsidRPr="009619BF">
        <w:rPr>
          <w:b/>
        </w:rPr>
        <w:t>9</w:t>
      </w:r>
    </w:p>
    <w:p w:rsidR="00706F5F" w:rsidRPr="009619BF" w:rsidRDefault="00706F5F" w:rsidP="00706F5F">
      <w:pPr>
        <w:tabs>
          <w:tab w:val="left" w:pos="2520"/>
        </w:tabs>
        <w:rPr>
          <w:b/>
          <w:bCs/>
        </w:rPr>
      </w:pPr>
      <w:r w:rsidRPr="009619BF">
        <w:rPr>
          <w:b/>
          <w:bCs/>
        </w:rPr>
        <w:lastRenderedPageBreak/>
        <w:t>Client                 </w:t>
      </w:r>
      <w:r w:rsidRPr="009619BF">
        <w:rPr>
          <w:b/>
          <w:bCs/>
        </w:rPr>
        <w:tab/>
      </w:r>
      <w:r w:rsidRPr="009619BF">
        <w:rPr>
          <w:b/>
        </w:rPr>
        <w:t>:</w:t>
      </w:r>
      <w:r w:rsidRPr="009619BF">
        <w:rPr>
          <w:b/>
          <w:bCs/>
        </w:rPr>
        <w:t xml:space="preserve">  </w:t>
      </w:r>
      <w:r w:rsidR="00F801D2" w:rsidRPr="009619BF">
        <w:rPr>
          <w:b/>
          <w:bCs/>
        </w:rPr>
        <w:t>Rakesh</w:t>
      </w:r>
      <w:r w:rsidR="0099677D" w:rsidRPr="009619BF">
        <w:rPr>
          <w:b/>
          <w:bCs/>
        </w:rPr>
        <w:t xml:space="preserve"> </w:t>
      </w:r>
      <w:proofErr w:type="spellStart"/>
      <w:r w:rsidR="00F801D2" w:rsidRPr="009619BF">
        <w:rPr>
          <w:b/>
          <w:bCs/>
        </w:rPr>
        <w:t>Infocom</w:t>
      </w:r>
      <w:proofErr w:type="spellEnd"/>
    </w:p>
    <w:p w:rsidR="00706F5F" w:rsidRPr="009619BF" w:rsidRDefault="00706F5F" w:rsidP="00706F5F">
      <w:pPr>
        <w:tabs>
          <w:tab w:val="left" w:pos="2520"/>
          <w:tab w:val="left" w:pos="3960"/>
        </w:tabs>
        <w:ind w:left="1440" w:hanging="1440"/>
      </w:pPr>
      <w:r w:rsidRPr="009619BF">
        <w:rPr>
          <w:b/>
          <w:bCs/>
        </w:rPr>
        <w:t>Skill Set</w:t>
      </w:r>
      <w:r w:rsidRPr="009619BF">
        <w:t xml:space="preserve">              </w:t>
      </w:r>
      <w:r w:rsidR="00474DAB" w:rsidRPr="009619BF">
        <w:tab/>
      </w:r>
      <w:r w:rsidRPr="009619BF">
        <w:rPr>
          <w:b/>
        </w:rPr>
        <w:t>: </w:t>
      </w:r>
      <w:r w:rsidR="0099677D" w:rsidRPr="009619BF">
        <w:rPr>
          <w:b/>
        </w:rPr>
        <w:t xml:space="preserve"> </w:t>
      </w:r>
      <w:r w:rsidR="00F801D2" w:rsidRPr="009619BF">
        <w:rPr>
          <w:b/>
        </w:rPr>
        <w:t>.Net Framework 3.5</w:t>
      </w:r>
      <w:r w:rsidR="00893A79" w:rsidRPr="009619BF">
        <w:rPr>
          <w:b/>
        </w:rPr>
        <w:t xml:space="preserve"> (</w:t>
      </w:r>
      <w:r w:rsidR="00F801D2" w:rsidRPr="009619BF">
        <w:rPr>
          <w:b/>
        </w:rPr>
        <w:t>Asp.Net</w:t>
      </w:r>
      <w:r w:rsidRPr="009619BF">
        <w:rPr>
          <w:b/>
        </w:rPr>
        <w:t>)</w:t>
      </w:r>
    </w:p>
    <w:p w:rsidR="00706F5F" w:rsidRPr="009619BF" w:rsidRDefault="00706F5F" w:rsidP="00706F5F">
      <w:pPr>
        <w:tabs>
          <w:tab w:val="left" w:pos="2520"/>
          <w:tab w:val="left" w:pos="3960"/>
        </w:tabs>
        <w:ind w:left="1440" w:hanging="1440"/>
        <w:rPr>
          <w:b/>
        </w:rPr>
      </w:pPr>
      <w:r w:rsidRPr="009619BF">
        <w:rPr>
          <w:b/>
          <w:bCs/>
        </w:rPr>
        <w:t>Database            </w:t>
      </w:r>
      <w:r w:rsidR="00474DAB" w:rsidRPr="009619BF">
        <w:rPr>
          <w:b/>
          <w:bCs/>
        </w:rPr>
        <w:tab/>
      </w:r>
      <w:r w:rsidRPr="009619BF">
        <w:rPr>
          <w:b/>
        </w:rPr>
        <w:t>:</w:t>
      </w:r>
      <w:r w:rsidR="0099677D" w:rsidRPr="009619BF">
        <w:rPr>
          <w:b/>
        </w:rPr>
        <w:t xml:space="preserve">   </w:t>
      </w:r>
      <w:r w:rsidR="00A54D97" w:rsidRPr="009619BF">
        <w:rPr>
          <w:b/>
        </w:rPr>
        <w:t>SQL Server 2005</w:t>
      </w:r>
    </w:p>
    <w:p w:rsidR="00706F5F" w:rsidRPr="009619BF" w:rsidRDefault="00706F5F" w:rsidP="00706F5F">
      <w:pPr>
        <w:pStyle w:val="PlainText"/>
        <w:tabs>
          <w:tab w:val="left" w:pos="540"/>
          <w:tab w:val="left" w:pos="2520"/>
        </w:tabs>
        <w:rPr>
          <w:rFonts w:ascii="Times New Roman" w:hAnsi="Times New Roman"/>
          <w:color w:val="000000"/>
          <w:sz w:val="24"/>
          <w:szCs w:val="24"/>
        </w:rPr>
      </w:pPr>
      <w:r w:rsidRPr="009619BF">
        <w:rPr>
          <w:rFonts w:ascii="Times New Roman" w:hAnsi="Times New Roman"/>
          <w:b/>
          <w:bCs/>
          <w:sz w:val="24"/>
          <w:szCs w:val="24"/>
        </w:rPr>
        <w:t>Contribution</w:t>
      </w:r>
      <w:r w:rsidRPr="009619BF">
        <w:rPr>
          <w:rFonts w:ascii="Times New Roman" w:hAnsi="Times New Roman"/>
          <w:sz w:val="24"/>
          <w:szCs w:val="24"/>
        </w:rPr>
        <w:t>       </w:t>
      </w:r>
      <w:r w:rsidRPr="009619BF">
        <w:rPr>
          <w:rFonts w:ascii="Times New Roman" w:hAnsi="Times New Roman"/>
          <w:sz w:val="24"/>
          <w:szCs w:val="24"/>
        </w:rPr>
        <w:tab/>
      </w:r>
      <w:r w:rsidRPr="009619BF">
        <w:rPr>
          <w:rFonts w:ascii="Times New Roman" w:hAnsi="Times New Roman"/>
          <w:b/>
          <w:sz w:val="24"/>
          <w:szCs w:val="24"/>
        </w:rPr>
        <w:t>:</w:t>
      </w:r>
      <w:r w:rsidRPr="009619BF">
        <w:rPr>
          <w:rFonts w:ascii="Times New Roman" w:hAnsi="Times New Roman"/>
          <w:color w:val="000000"/>
          <w:sz w:val="24"/>
          <w:szCs w:val="24"/>
        </w:rPr>
        <w:t xml:space="preserve">  As a Team Member, </w:t>
      </w:r>
      <w:r w:rsidR="00911C82" w:rsidRPr="009619BF">
        <w:rPr>
          <w:rFonts w:ascii="Times New Roman" w:hAnsi="Times New Roman"/>
          <w:color w:val="000000"/>
          <w:sz w:val="24"/>
          <w:szCs w:val="24"/>
        </w:rPr>
        <w:t>I:</w:t>
      </w:r>
    </w:p>
    <w:p w:rsidR="00706F5F" w:rsidRPr="009619BF" w:rsidRDefault="00F801D2" w:rsidP="00706F5F">
      <w:pPr>
        <w:widowControl/>
        <w:numPr>
          <w:ilvl w:val="0"/>
          <w:numId w:val="5"/>
        </w:numPr>
        <w:tabs>
          <w:tab w:val="left" w:pos="2880"/>
          <w:tab w:val="left" w:pos="3600"/>
          <w:tab w:val="left" w:pos="6480"/>
        </w:tabs>
        <w:suppressAutoHyphens w:val="0"/>
        <w:autoSpaceDE/>
        <w:ind w:left="2880"/>
      </w:pPr>
      <w:r w:rsidRPr="009619BF">
        <w:rPr>
          <w:rFonts w:eastAsia="Verdana"/>
        </w:rPr>
        <w:t xml:space="preserve">Involved in </w:t>
      </w:r>
      <w:r w:rsidR="00911C82" w:rsidRPr="009619BF">
        <w:rPr>
          <w:rFonts w:eastAsia="Verdana"/>
          <w:b/>
        </w:rPr>
        <w:t>Coding</w:t>
      </w:r>
      <w:r w:rsidR="00911C82" w:rsidRPr="009619BF">
        <w:rPr>
          <w:rFonts w:eastAsia="Verdana"/>
        </w:rPr>
        <w:t xml:space="preserve"> of</w:t>
      </w:r>
      <w:r w:rsidRPr="009619BF">
        <w:rPr>
          <w:rFonts w:eastAsia="Verdana"/>
        </w:rPr>
        <w:t xml:space="preserve"> all modules like admin and user modules</w:t>
      </w:r>
      <w:r w:rsidR="00706F5F" w:rsidRPr="009619BF">
        <w:t>.</w:t>
      </w:r>
    </w:p>
    <w:p w:rsidR="00706F5F" w:rsidRPr="009619BF" w:rsidRDefault="00F801D2" w:rsidP="00706F5F">
      <w:pPr>
        <w:widowControl/>
        <w:numPr>
          <w:ilvl w:val="0"/>
          <w:numId w:val="5"/>
        </w:numPr>
        <w:tabs>
          <w:tab w:val="left" w:pos="2880"/>
          <w:tab w:val="left" w:pos="3600"/>
          <w:tab w:val="left" w:pos="6480"/>
        </w:tabs>
        <w:suppressAutoHyphens w:val="0"/>
        <w:autoSpaceDE/>
        <w:ind w:left="2880"/>
      </w:pPr>
      <w:r w:rsidRPr="009619BF">
        <w:rPr>
          <w:b/>
        </w:rPr>
        <w:t>Create</w:t>
      </w:r>
      <w:r w:rsidRPr="009619BF">
        <w:t xml:space="preserve"> and </w:t>
      </w:r>
      <w:r w:rsidR="00911C82" w:rsidRPr="009619BF">
        <w:rPr>
          <w:b/>
        </w:rPr>
        <w:t>Maintain D</w:t>
      </w:r>
      <w:r w:rsidRPr="009619BF">
        <w:rPr>
          <w:b/>
        </w:rPr>
        <w:t>atabase</w:t>
      </w:r>
      <w:r w:rsidRPr="009619BF">
        <w:t>.</w:t>
      </w:r>
    </w:p>
    <w:p w:rsidR="00EF02DC" w:rsidRPr="009619BF" w:rsidRDefault="00EF02DC" w:rsidP="00F801D2">
      <w:pPr>
        <w:pStyle w:val="Heading3"/>
        <w:numPr>
          <w:ilvl w:val="2"/>
          <w:numId w:val="0"/>
        </w:numPr>
        <w:tabs>
          <w:tab w:val="num" w:pos="0"/>
        </w:tabs>
        <w:rPr>
          <w:sz w:val="24"/>
        </w:rPr>
      </w:pPr>
    </w:p>
    <w:p w:rsidR="00F801D2" w:rsidRPr="009619BF" w:rsidRDefault="00314CD3" w:rsidP="00F801D2">
      <w:pPr>
        <w:pStyle w:val="Heading3"/>
        <w:numPr>
          <w:ilvl w:val="2"/>
          <w:numId w:val="0"/>
        </w:numPr>
        <w:tabs>
          <w:tab w:val="num" w:pos="0"/>
        </w:tabs>
        <w:rPr>
          <w:sz w:val="24"/>
        </w:rPr>
      </w:pPr>
      <w:r w:rsidRPr="009619BF">
        <w:rPr>
          <w:sz w:val="24"/>
        </w:rPr>
        <w:t xml:space="preserve">Project#2: </w:t>
      </w:r>
      <w:proofErr w:type="spellStart"/>
      <w:r w:rsidR="003A2944" w:rsidRPr="009619BF">
        <w:rPr>
          <w:sz w:val="24"/>
        </w:rPr>
        <w:t>ExoticIndiaT</w:t>
      </w:r>
      <w:r w:rsidR="00F801D2" w:rsidRPr="009619BF">
        <w:rPr>
          <w:sz w:val="24"/>
        </w:rPr>
        <w:t>ravel</w:t>
      </w:r>
      <w:proofErr w:type="spellEnd"/>
      <w:r w:rsidR="00F801D2" w:rsidRPr="009619BF">
        <w:rPr>
          <w:sz w:val="24"/>
        </w:rPr>
        <w:t xml:space="preserve"> (</w:t>
      </w:r>
      <w:r w:rsidR="00F801D2" w:rsidRPr="009619BF">
        <w:rPr>
          <w:rFonts w:eastAsia="Verdana"/>
          <w:bCs w:val="0"/>
          <w:sz w:val="24"/>
          <w:u w:val="single"/>
        </w:rPr>
        <w:t>http://ExoticIndiatravel.com)</w:t>
      </w:r>
    </w:p>
    <w:p w:rsidR="00F801D2" w:rsidRPr="009619BF" w:rsidRDefault="00F801D2" w:rsidP="00F801D2">
      <w:pPr>
        <w:jc w:val="both"/>
      </w:pPr>
      <w:r w:rsidRPr="009619BF">
        <w:rPr>
          <w:b/>
        </w:rPr>
        <w:t>Description:</w:t>
      </w:r>
      <w:r w:rsidRPr="009619BF">
        <w:t xml:space="preserve"> It is travel software and </w:t>
      </w:r>
      <w:r w:rsidR="00911C82" w:rsidRPr="009619BF">
        <w:t>provides</w:t>
      </w:r>
      <w:r w:rsidRPr="009619BF">
        <w:t xml:space="preserve"> the travel </w:t>
      </w:r>
      <w:r w:rsidR="00911C82" w:rsidRPr="009619BF">
        <w:t>solution. Using</w:t>
      </w:r>
      <w:r w:rsidRPr="009619BF">
        <w:t xml:space="preserve"> this por</w:t>
      </w:r>
      <w:r w:rsidR="00B64046" w:rsidRPr="009619BF">
        <w:t>tal we can book the flights, bus</w:t>
      </w:r>
      <w:r w:rsidR="005A4374" w:rsidRPr="009619BF">
        <w:t xml:space="preserve"> and </w:t>
      </w:r>
      <w:r w:rsidRPr="009619BF">
        <w:t xml:space="preserve">hotels. </w:t>
      </w:r>
      <w:r w:rsidRPr="009619BF">
        <w:rPr>
          <w:rStyle w:val="apple-converted-space"/>
          <w:color w:val="000000"/>
          <w:shd w:val="clear" w:color="auto" w:fill="FFFFFF"/>
        </w:rPr>
        <w:t> </w:t>
      </w:r>
      <w:r w:rsidR="00911C82" w:rsidRPr="009619BF">
        <w:rPr>
          <w:rStyle w:val="apple-converted-space"/>
          <w:color w:val="000000"/>
          <w:shd w:val="clear" w:color="auto" w:fill="FFFFFF"/>
        </w:rPr>
        <w:t xml:space="preserve">It’s </w:t>
      </w:r>
      <w:r w:rsidR="00911C82" w:rsidRPr="009619BF">
        <w:rPr>
          <w:rStyle w:val="apple-style-span"/>
          <w:color w:val="000000"/>
          <w:shd w:val="clear" w:color="auto" w:fill="FFFFFF"/>
        </w:rPr>
        <w:t>providing</w:t>
      </w:r>
      <w:r w:rsidRPr="009619BF">
        <w:rPr>
          <w:rStyle w:val="apple-style-span"/>
          <w:color w:val="000000"/>
          <w:shd w:val="clear" w:color="auto" w:fill="FFFFFF"/>
        </w:rPr>
        <w:t xml:space="preserve"> a wide range of comprehensive travel solutions and </w:t>
      </w:r>
      <w:r w:rsidR="00911C82" w:rsidRPr="009619BF">
        <w:rPr>
          <w:rStyle w:val="apple-style-span"/>
          <w:color w:val="000000"/>
          <w:shd w:val="clear" w:color="auto" w:fill="FFFFFF"/>
        </w:rPr>
        <w:t>offers</w:t>
      </w:r>
      <w:r w:rsidRPr="009619BF">
        <w:rPr>
          <w:rStyle w:val="apple-style-span"/>
          <w:color w:val="000000"/>
          <w:shd w:val="clear" w:color="auto" w:fill="FFFFFF"/>
        </w:rPr>
        <w:t xml:space="preserve"> a</w:t>
      </w:r>
      <w:r w:rsidRPr="009619BF">
        <w:rPr>
          <w:rStyle w:val="apple-converted-space"/>
          <w:color w:val="000000"/>
          <w:shd w:val="clear" w:color="auto" w:fill="FFFFFF"/>
        </w:rPr>
        <w:t> </w:t>
      </w:r>
      <w:r w:rsidRPr="009619BF">
        <w:rPr>
          <w:rStyle w:val="Strong"/>
          <w:b w:val="0"/>
          <w:color w:val="000000"/>
          <w:shd w:val="clear" w:color="auto" w:fill="FFFFFF"/>
        </w:rPr>
        <w:t xml:space="preserve">variety of tour </w:t>
      </w:r>
      <w:r w:rsidR="00911C82" w:rsidRPr="009619BF">
        <w:rPr>
          <w:rStyle w:val="Strong"/>
          <w:b w:val="0"/>
          <w:color w:val="000000"/>
          <w:shd w:val="clear" w:color="auto" w:fill="FFFFFF"/>
        </w:rPr>
        <w:t>and travel</w:t>
      </w:r>
      <w:r w:rsidRPr="009619BF">
        <w:rPr>
          <w:rStyle w:val="Strong"/>
          <w:b w:val="0"/>
          <w:color w:val="000000"/>
          <w:shd w:val="clear" w:color="auto" w:fill="FFFFFF"/>
        </w:rPr>
        <w:t xml:space="preserve"> packages</w:t>
      </w:r>
      <w:r w:rsidRPr="009619BF">
        <w:rPr>
          <w:rStyle w:val="apple-converted-space"/>
          <w:b/>
          <w:bCs/>
          <w:color w:val="000000"/>
          <w:shd w:val="clear" w:color="auto" w:fill="FFFFFF"/>
        </w:rPr>
        <w:t> </w:t>
      </w:r>
      <w:r w:rsidRPr="009619BF">
        <w:rPr>
          <w:rStyle w:val="apple-style-span"/>
          <w:color w:val="000000"/>
          <w:shd w:val="clear" w:color="auto" w:fill="FFFFFF"/>
        </w:rPr>
        <w:t>to India</w:t>
      </w:r>
      <w:r w:rsidR="009F1E91" w:rsidRPr="009619BF">
        <w:rPr>
          <w:rStyle w:val="apple-style-span"/>
          <w:color w:val="000000"/>
          <w:shd w:val="clear" w:color="auto" w:fill="FFFFFF"/>
        </w:rPr>
        <w:t>.</w:t>
      </w:r>
    </w:p>
    <w:p w:rsidR="00314CD3" w:rsidRPr="009619BF" w:rsidRDefault="00314CD3" w:rsidP="00314CD3">
      <w:pPr>
        <w:tabs>
          <w:tab w:val="left" w:pos="2520"/>
        </w:tabs>
        <w:rPr>
          <w:b/>
        </w:rPr>
      </w:pPr>
      <w:r w:rsidRPr="009619BF">
        <w:rPr>
          <w:b/>
          <w:bCs/>
        </w:rPr>
        <w:t>Role                   </w:t>
      </w:r>
      <w:r w:rsidRPr="009619BF">
        <w:rPr>
          <w:b/>
          <w:bCs/>
        </w:rPr>
        <w:tab/>
      </w:r>
      <w:r w:rsidRPr="009619BF">
        <w:rPr>
          <w:b/>
        </w:rPr>
        <w:t xml:space="preserve">:  </w:t>
      </w:r>
      <w:r w:rsidR="00F801D2" w:rsidRPr="009619BF">
        <w:rPr>
          <w:b/>
        </w:rPr>
        <w:t>Software</w:t>
      </w:r>
      <w:r w:rsidRPr="009619BF">
        <w:rPr>
          <w:b/>
        </w:rPr>
        <w:t xml:space="preserve"> Engineer</w:t>
      </w:r>
    </w:p>
    <w:p w:rsidR="00314CD3" w:rsidRPr="009619BF" w:rsidRDefault="00314CD3" w:rsidP="00314CD3">
      <w:pPr>
        <w:tabs>
          <w:tab w:val="left" w:pos="2520"/>
        </w:tabs>
        <w:rPr>
          <w:b/>
        </w:rPr>
      </w:pPr>
      <w:r w:rsidRPr="009619BF">
        <w:rPr>
          <w:b/>
          <w:bCs/>
        </w:rPr>
        <w:t>Team Size           </w:t>
      </w:r>
      <w:r w:rsidRPr="009619BF">
        <w:rPr>
          <w:b/>
          <w:bCs/>
        </w:rPr>
        <w:tab/>
      </w:r>
      <w:r w:rsidRPr="009619BF">
        <w:rPr>
          <w:b/>
        </w:rPr>
        <w:t>:</w:t>
      </w:r>
      <w:r w:rsidR="003A2944" w:rsidRPr="009619BF">
        <w:rPr>
          <w:b/>
        </w:rPr>
        <w:t>  7</w:t>
      </w:r>
    </w:p>
    <w:p w:rsidR="00F801D2" w:rsidRPr="009619BF" w:rsidRDefault="00314CD3" w:rsidP="00F801D2">
      <w:pPr>
        <w:tabs>
          <w:tab w:val="left" w:pos="2520"/>
          <w:tab w:val="left" w:pos="3960"/>
        </w:tabs>
        <w:ind w:left="1440" w:hanging="1440"/>
        <w:rPr>
          <w:b/>
        </w:rPr>
      </w:pPr>
      <w:r w:rsidRPr="009619BF">
        <w:rPr>
          <w:b/>
          <w:bCs/>
        </w:rPr>
        <w:t>Skill Set</w:t>
      </w:r>
      <w:r w:rsidRPr="009619BF">
        <w:rPr>
          <w:b/>
        </w:rPr>
        <w:t xml:space="preserve">              </w:t>
      </w:r>
      <w:r w:rsidRPr="009619BF">
        <w:rPr>
          <w:b/>
        </w:rPr>
        <w:tab/>
      </w:r>
      <w:r w:rsidR="003A2944" w:rsidRPr="009619BF">
        <w:rPr>
          <w:b/>
        </w:rPr>
        <w:t>:</w:t>
      </w:r>
      <w:r w:rsidR="0099677D" w:rsidRPr="009619BF">
        <w:rPr>
          <w:b/>
        </w:rPr>
        <w:t xml:space="preserve">  </w:t>
      </w:r>
      <w:r w:rsidR="00F801D2" w:rsidRPr="009619BF">
        <w:rPr>
          <w:b/>
        </w:rPr>
        <w:t>.Net Framework 3.5 (Asp.Net)</w:t>
      </w:r>
    </w:p>
    <w:p w:rsidR="00F801D2" w:rsidRPr="009619BF" w:rsidRDefault="00F801D2" w:rsidP="00F801D2">
      <w:pPr>
        <w:tabs>
          <w:tab w:val="left" w:pos="2520"/>
          <w:tab w:val="left" w:pos="3960"/>
        </w:tabs>
        <w:ind w:left="1440" w:hanging="1440"/>
        <w:rPr>
          <w:b/>
        </w:rPr>
      </w:pPr>
      <w:r w:rsidRPr="009619BF">
        <w:rPr>
          <w:b/>
          <w:bCs/>
        </w:rPr>
        <w:t>Database            </w:t>
      </w:r>
      <w:r w:rsidRPr="009619BF">
        <w:rPr>
          <w:b/>
          <w:bCs/>
        </w:rPr>
        <w:tab/>
      </w:r>
      <w:r w:rsidRPr="009619BF">
        <w:rPr>
          <w:b/>
        </w:rPr>
        <w:t>:  SQL Server 2005</w:t>
      </w:r>
    </w:p>
    <w:p w:rsidR="00314CD3" w:rsidRPr="009619BF" w:rsidRDefault="00314CD3" w:rsidP="00314CD3">
      <w:pPr>
        <w:pStyle w:val="PlainText"/>
        <w:tabs>
          <w:tab w:val="left" w:pos="540"/>
          <w:tab w:val="left" w:pos="2520"/>
        </w:tabs>
        <w:rPr>
          <w:rFonts w:ascii="Times New Roman" w:hAnsi="Times New Roman"/>
          <w:color w:val="000000"/>
          <w:sz w:val="24"/>
          <w:szCs w:val="24"/>
        </w:rPr>
      </w:pPr>
      <w:r w:rsidRPr="009619BF">
        <w:rPr>
          <w:rFonts w:ascii="Times New Roman" w:hAnsi="Times New Roman"/>
          <w:b/>
          <w:bCs/>
          <w:sz w:val="24"/>
          <w:szCs w:val="24"/>
        </w:rPr>
        <w:t>Contribution</w:t>
      </w:r>
      <w:r w:rsidRPr="009619BF">
        <w:rPr>
          <w:rFonts w:ascii="Times New Roman" w:hAnsi="Times New Roman"/>
          <w:sz w:val="24"/>
          <w:szCs w:val="24"/>
        </w:rPr>
        <w:t>       </w:t>
      </w:r>
      <w:r w:rsidRPr="009619BF">
        <w:rPr>
          <w:rFonts w:ascii="Times New Roman" w:hAnsi="Times New Roman"/>
          <w:sz w:val="24"/>
          <w:szCs w:val="24"/>
        </w:rPr>
        <w:tab/>
      </w:r>
      <w:r w:rsidRPr="009619BF">
        <w:rPr>
          <w:rFonts w:ascii="Times New Roman" w:hAnsi="Times New Roman"/>
          <w:b/>
          <w:sz w:val="24"/>
          <w:szCs w:val="24"/>
        </w:rPr>
        <w:t>:</w:t>
      </w:r>
      <w:r w:rsidRPr="009619BF">
        <w:rPr>
          <w:rFonts w:ascii="Times New Roman" w:hAnsi="Times New Roman"/>
          <w:color w:val="000000"/>
          <w:sz w:val="24"/>
          <w:szCs w:val="24"/>
        </w:rPr>
        <w:t xml:space="preserve">  As a Team Member, </w:t>
      </w:r>
      <w:r w:rsidR="00911C82" w:rsidRPr="009619BF">
        <w:rPr>
          <w:rFonts w:ascii="Times New Roman" w:hAnsi="Times New Roman"/>
          <w:color w:val="000000"/>
          <w:sz w:val="24"/>
          <w:szCs w:val="24"/>
        </w:rPr>
        <w:t>I:</w:t>
      </w:r>
      <w:r w:rsidRPr="009619BF">
        <w:rPr>
          <w:rFonts w:ascii="Times New Roman" w:hAnsi="Times New Roman"/>
          <w:color w:val="000000"/>
          <w:sz w:val="24"/>
          <w:szCs w:val="24"/>
        </w:rPr>
        <w:t xml:space="preserve">  </w:t>
      </w:r>
    </w:p>
    <w:p w:rsidR="00F801D2" w:rsidRPr="009619BF" w:rsidRDefault="00F801D2" w:rsidP="00F801D2">
      <w:pPr>
        <w:widowControl/>
        <w:numPr>
          <w:ilvl w:val="0"/>
          <w:numId w:val="5"/>
        </w:numPr>
        <w:tabs>
          <w:tab w:val="left" w:pos="2880"/>
          <w:tab w:val="left" w:pos="3600"/>
          <w:tab w:val="left" w:pos="6480"/>
        </w:tabs>
        <w:suppressAutoHyphens w:val="0"/>
        <w:autoSpaceDE/>
        <w:ind w:left="2880"/>
      </w:pPr>
      <w:r w:rsidRPr="009619BF">
        <w:rPr>
          <w:rFonts w:eastAsia="Verdana"/>
        </w:rPr>
        <w:t xml:space="preserve">Involved in </w:t>
      </w:r>
      <w:r w:rsidR="00911C82" w:rsidRPr="009619BF">
        <w:rPr>
          <w:rFonts w:eastAsia="Verdana"/>
          <w:b/>
        </w:rPr>
        <w:t>Coding</w:t>
      </w:r>
      <w:r w:rsidR="00911C82" w:rsidRPr="009619BF">
        <w:rPr>
          <w:rFonts w:eastAsia="Verdana"/>
        </w:rPr>
        <w:t xml:space="preserve"> of</w:t>
      </w:r>
      <w:r w:rsidRPr="009619BF">
        <w:rPr>
          <w:rFonts w:eastAsia="Verdana"/>
        </w:rPr>
        <w:t xml:space="preserve"> all modules like admin and user modules</w:t>
      </w:r>
      <w:r w:rsidRPr="009619BF">
        <w:t>.</w:t>
      </w:r>
    </w:p>
    <w:p w:rsidR="00AD0FC2" w:rsidRPr="009619BF" w:rsidRDefault="00F801D2" w:rsidP="00F801D2">
      <w:pPr>
        <w:pStyle w:val="ListParagraph"/>
        <w:widowControl/>
        <w:numPr>
          <w:ilvl w:val="0"/>
          <w:numId w:val="10"/>
        </w:numPr>
        <w:tabs>
          <w:tab w:val="left" w:pos="2880"/>
          <w:tab w:val="left" w:pos="3600"/>
          <w:tab w:val="left" w:pos="6480"/>
        </w:tabs>
        <w:suppressAutoHyphens w:val="0"/>
        <w:autoSpaceDE/>
      </w:pPr>
      <w:r w:rsidRPr="009619BF">
        <w:rPr>
          <w:b/>
        </w:rPr>
        <w:t>Create</w:t>
      </w:r>
      <w:r w:rsidRPr="009619BF">
        <w:t xml:space="preserve"> and </w:t>
      </w:r>
      <w:r w:rsidR="00911C82" w:rsidRPr="009619BF">
        <w:rPr>
          <w:b/>
        </w:rPr>
        <w:t>Maintain D</w:t>
      </w:r>
      <w:r w:rsidRPr="009619BF">
        <w:rPr>
          <w:b/>
        </w:rPr>
        <w:t>atabase</w:t>
      </w:r>
      <w:r w:rsidR="007D79FB" w:rsidRPr="009619BF">
        <w:rPr>
          <w:b/>
        </w:rPr>
        <w:t>.</w:t>
      </w:r>
    </w:p>
    <w:p w:rsidR="00AD0FC2" w:rsidRPr="009619BF" w:rsidRDefault="00AD0FC2" w:rsidP="00AD0FC2">
      <w:pPr>
        <w:widowControl/>
        <w:tabs>
          <w:tab w:val="left" w:pos="2880"/>
          <w:tab w:val="left" w:pos="3600"/>
          <w:tab w:val="left" w:pos="6480"/>
        </w:tabs>
        <w:suppressAutoHyphens w:val="0"/>
        <w:autoSpaceDE/>
      </w:pPr>
    </w:p>
    <w:p w:rsidR="000E3A6D" w:rsidRPr="009619BF" w:rsidRDefault="00F801D2" w:rsidP="000E3A6D">
      <w:pPr>
        <w:pStyle w:val="Heading1"/>
        <w:keepNext/>
        <w:tabs>
          <w:tab w:val="left" w:pos="360"/>
        </w:tabs>
        <w:rPr>
          <w:rStyle w:val="Strong"/>
        </w:rPr>
      </w:pPr>
      <w:r w:rsidRPr="009619BF">
        <w:rPr>
          <w:rStyle w:val="Strong"/>
          <w:u w:val="single"/>
        </w:rPr>
        <w:t>Professional</w:t>
      </w:r>
      <w:r w:rsidR="000E3A6D" w:rsidRPr="009619BF">
        <w:rPr>
          <w:rStyle w:val="Strong"/>
          <w:u w:val="single"/>
        </w:rPr>
        <w:t xml:space="preserve"> Qualifications</w:t>
      </w:r>
    </w:p>
    <w:p w:rsidR="000E3A6D" w:rsidRPr="009619BF" w:rsidRDefault="000E3A6D" w:rsidP="000E3A6D">
      <w:pPr>
        <w:tabs>
          <w:tab w:val="left" w:pos="360"/>
        </w:tabs>
        <w:ind w:firstLine="720"/>
      </w:pPr>
    </w:p>
    <w:p w:rsidR="00F801D2" w:rsidRPr="009619BF" w:rsidRDefault="00F801D2" w:rsidP="00F801D2">
      <w:pPr>
        <w:widowControl/>
        <w:numPr>
          <w:ilvl w:val="0"/>
          <w:numId w:val="11"/>
        </w:numPr>
        <w:suppressAutoHyphens w:val="0"/>
        <w:autoSpaceDN w:val="0"/>
        <w:spacing w:line="300" w:lineRule="auto"/>
        <w:rPr>
          <w:bCs/>
          <w:snapToGrid w:val="0"/>
          <w:color w:val="000000"/>
        </w:rPr>
      </w:pPr>
      <w:r w:rsidRPr="009619BF">
        <w:rPr>
          <w:bCs/>
          <w:snapToGrid w:val="0"/>
          <w:color w:val="000000"/>
        </w:rPr>
        <w:t>MCA from ABES Engineering college Ghaziabad affiliated to Utter Pradesh</w:t>
      </w:r>
    </w:p>
    <w:p w:rsidR="00F801D2" w:rsidRPr="009619BF" w:rsidRDefault="00F801D2" w:rsidP="00F801D2">
      <w:pPr>
        <w:spacing w:line="300" w:lineRule="auto"/>
        <w:ind w:left="720"/>
        <w:rPr>
          <w:bCs/>
          <w:snapToGrid w:val="0"/>
          <w:color w:val="000000"/>
        </w:rPr>
      </w:pPr>
      <w:r w:rsidRPr="009619BF">
        <w:rPr>
          <w:bCs/>
          <w:snapToGrid w:val="0"/>
          <w:color w:val="000000"/>
        </w:rPr>
        <w:t xml:space="preserve">Technical University </w:t>
      </w:r>
      <w:proofErr w:type="spellStart"/>
      <w:r w:rsidRPr="009619BF">
        <w:rPr>
          <w:bCs/>
          <w:snapToGrid w:val="0"/>
          <w:color w:val="000000"/>
        </w:rPr>
        <w:t>Lucknow</w:t>
      </w:r>
      <w:proofErr w:type="spellEnd"/>
      <w:r w:rsidRPr="009619BF">
        <w:rPr>
          <w:bCs/>
          <w:snapToGrid w:val="0"/>
          <w:color w:val="000000"/>
        </w:rPr>
        <w:t xml:space="preserve"> (2007-2010).</w:t>
      </w:r>
    </w:p>
    <w:p w:rsidR="004579F4" w:rsidRPr="009619BF" w:rsidRDefault="004579F4" w:rsidP="004579F4">
      <w:pPr>
        <w:widowControl/>
        <w:numPr>
          <w:ilvl w:val="0"/>
          <w:numId w:val="11"/>
        </w:numPr>
        <w:suppressAutoHyphens w:val="0"/>
        <w:autoSpaceDN w:val="0"/>
        <w:spacing w:line="300" w:lineRule="auto"/>
        <w:rPr>
          <w:bCs/>
          <w:snapToGrid w:val="0"/>
          <w:color w:val="000000"/>
        </w:rPr>
      </w:pPr>
      <w:r w:rsidRPr="009619BF">
        <w:rPr>
          <w:bCs/>
          <w:snapToGrid w:val="0"/>
          <w:color w:val="000000"/>
        </w:rPr>
        <w:t>Six Months Information Technology course from NIIT.</w:t>
      </w:r>
    </w:p>
    <w:p w:rsidR="00690035" w:rsidRPr="009619BF" w:rsidRDefault="00690035" w:rsidP="00DB00B0">
      <w:pPr>
        <w:widowControl/>
        <w:tabs>
          <w:tab w:val="left" w:pos="2880"/>
          <w:tab w:val="left" w:pos="3600"/>
          <w:tab w:val="left" w:pos="6480"/>
        </w:tabs>
        <w:suppressAutoHyphens w:val="0"/>
        <w:autoSpaceDE/>
        <w:ind w:left="2880"/>
        <w:rPr>
          <w:rFonts w:eastAsia="Batang"/>
          <w:b/>
        </w:rPr>
      </w:pPr>
    </w:p>
    <w:p w:rsidR="004A1F98" w:rsidRPr="009619BF" w:rsidRDefault="0019796C">
      <w:pPr>
        <w:pStyle w:val="Heading1"/>
        <w:keepNext/>
        <w:rPr>
          <w:b/>
          <w:u w:val="single"/>
        </w:rPr>
      </w:pPr>
      <w:r w:rsidRPr="009619BF">
        <w:rPr>
          <w:b/>
          <w:u w:val="single"/>
        </w:rPr>
        <w:t>Hobbies</w:t>
      </w:r>
      <w:r w:rsidR="009D6375" w:rsidRPr="009619BF">
        <w:rPr>
          <w:b/>
          <w:u w:val="single"/>
        </w:rPr>
        <w:t xml:space="preserve"> and Interests</w:t>
      </w:r>
    </w:p>
    <w:p w:rsidR="00F801D2" w:rsidRPr="009619BF" w:rsidRDefault="00F801D2" w:rsidP="00F801D2"/>
    <w:p w:rsidR="00F801D2" w:rsidRPr="009619BF" w:rsidRDefault="00F801D2" w:rsidP="00F801D2">
      <w:pPr>
        <w:widowControl/>
        <w:numPr>
          <w:ilvl w:val="0"/>
          <w:numId w:val="14"/>
        </w:numPr>
        <w:suppressAutoHyphens w:val="0"/>
        <w:autoSpaceDN w:val="0"/>
      </w:pPr>
      <w:r w:rsidRPr="009619BF">
        <w:t>Listening music  and  Net surfing    </w:t>
      </w:r>
    </w:p>
    <w:p w:rsidR="004A1F98" w:rsidRPr="009619BF" w:rsidRDefault="004A1F98">
      <w:pPr>
        <w:pStyle w:val="Heading1"/>
        <w:keepNext/>
      </w:pPr>
    </w:p>
    <w:p w:rsidR="004A1F98" w:rsidRPr="009619BF" w:rsidRDefault="004A1F98">
      <w:pPr>
        <w:pStyle w:val="Heading1"/>
        <w:keepNext/>
        <w:rPr>
          <w:b/>
          <w:bCs/>
          <w:u w:val="single"/>
        </w:rPr>
      </w:pPr>
      <w:r w:rsidRPr="009619BF">
        <w:rPr>
          <w:b/>
          <w:bCs/>
          <w:u w:val="single"/>
        </w:rPr>
        <w:t>Personal Information</w:t>
      </w:r>
    </w:p>
    <w:p w:rsidR="004A1F98" w:rsidRPr="009619BF" w:rsidRDefault="004A1F98">
      <w:pPr>
        <w:tabs>
          <w:tab w:val="left" w:pos="3150"/>
          <w:tab w:val="left" w:pos="3600"/>
        </w:tabs>
      </w:pPr>
      <w:r w:rsidRPr="009619BF">
        <w:rPr>
          <w:b/>
        </w:rPr>
        <w:t>Name</w:t>
      </w:r>
      <w:r w:rsidRPr="009619BF">
        <w:rPr>
          <w:b/>
        </w:rPr>
        <w:tab/>
        <w:t>:</w:t>
      </w:r>
      <w:r w:rsidRPr="009619BF">
        <w:tab/>
      </w:r>
      <w:proofErr w:type="spellStart"/>
      <w:r w:rsidR="00F801D2" w:rsidRPr="009619BF">
        <w:t>Anurag</w:t>
      </w:r>
      <w:proofErr w:type="spellEnd"/>
      <w:r w:rsidR="00F801D2" w:rsidRPr="009619BF">
        <w:t xml:space="preserve"> Sharma</w:t>
      </w:r>
    </w:p>
    <w:p w:rsidR="004A1F98" w:rsidRPr="009619BF" w:rsidRDefault="004A1F98">
      <w:pPr>
        <w:tabs>
          <w:tab w:val="left" w:pos="3150"/>
          <w:tab w:val="left" w:pos="3600"/>
        </w:tabs>
      </w:pPr>
      <w:r w:rsidRPr="009619BF">
        <w:rPr>
          <w:b/>
        </w:rPr>
        <w:t>Father’s Name</w:t>
      </w:r>
      <w:r w:rsidRPr="009619BF">
        <w:rPr>
          <w:b/>
        </w:rPr>
        <w:tab/>
        <w:t>:</w:t>
      </w:r>
      <w:r w:rsidR="00F801D2" w:rsidRPr="009619BF">
        <w:tab/>
      </w:r>
      <w:proofErr w:type="spellStart"/>
      <w:r w:rsidR="00F801D2" w:rsidRPr="009619BF">
        <w:t>Shri</w:t>
      </w:r>
      <w:proofErr w:type="spellEnd"/>
      <w:r w:rsidR="00F801D2" w:rsidRPr="009619BF">
        <w:t xml:space="preserve"> Jai </w:t>
      </w:r>
      <w:proofErr w:type="spellStart"/>
      <w:r w:rsidR="00F801D2" w:rsidRPr="009619BF">
        <w:t>Bhagwan</w:t>
      </w:r>
      <w:proofErr w:type="spellEnd"/>
      <w:r w:rsidR="00F801D2" w:rsidRPr="009619BF">
        <w:t xml:space="preserve"> Sharma</w:t>
      </w:r>
    </w:p>
    <w:p w:rsidR="00F801D2" w:rsidRPr="009619BF" w:rsidRDefault="004A1F98">
      <w:pPr>
        <w:tabs>
          <w:tab w:val="left" w:pos="3150"/>
          <w:tab w:val="left" w:pos="3600"/>
        </w:tabs>
      </w:pPr>
      <w:r w:rsidRPr="009619BF">
        <w:rPr>
          <w:b/>
        </w:rPr>
        <w:t>Date of Birth</w:t>
      </w:r>
      <w:r w:rsidRPr="009619BF">
        <w:rPr>
          <w:b/>
        </w:rPr>
        <w:tab/>
        <w:t>:</w:t>
      </w:r>
      <w:r w:rsidRPr="009619BF">
        <w:tab/>
      </w:r>
      <w:r w:rsidR="00F801D2" w:rsidRPr="009619BF">
        <w:t>4</w:t>
      </w:r>
      <w:r w:rsidR="00F801D2" w:rsidRPr="009619BF">
        <w:rPr>
          <w:vertAlign w:val="superscript"/>
        </w:rPr>
        <w:t>th</w:t>
      </w:r>
      <w:r w:rsidR="00F801D2" w:rsidRPr="009619BF">
        <w:t xml:space="preserve"> April 1985</w:t>
      </w:r>
    </w:p>
    <w:p w:rsidR="00F801D2" w:rsidRPr="009619BF" w:rsidRDefault="00F801D2">
      <w:pPr>
        <w:tabs>
          <w:tab w:val="left" w:pos="3150"/>
          <w:tab w:val="left" w:pos="3600"/>
        </w:tabs>
      </w:pPr>
      <w:r w:rsidRPr="009619BF">
        <w:rPr>
          <w:b/>
        </w:rPr>
        <w:t>Marital status</w:t>
      </w:r>
      <w:r w:rsidRPr="009619BF">
        <w:t>                            </w:t>
      </w:r>
      <w:r w:rsidR="0099677D" w:rsidRPr="009619BF">
        <w:rPr>
          <w:b/>
        </w:rPr>
        <w:t xml:space="preserve"> </w:t>
      </w:r>
      <w:r w:rsidRPr="009619BF">
        <w:rPr>
          <w:b/>
        </w:rPr>
        <w:t>:</w:t>
      </w:r>
      <w:r w:rsidRPr="009619BF">
        <w:t>      Single</w:t>
      </w:r>
    </w:p>
    <w:p w:rsidR="00A0474E" w:rsidRPr="009619BF" w:rsidRDefault="00E72811" w:rsidP="00C73DEE">
      <w:pPr>
        <w:rPr>
          <w:color w:val="000000"/>
          <w:shd w:val="clear" w:color="auto" w:fill="FFFFFF"/>
        </w:rPr>
      </w:pPr>
      <w:r w:rsidRPr="009619BF">
        <w:rPr>
          <w:b/>
        </w:rPr>
        <w:t>Current Address</w:t>
      </w:r>
      <w:r w:rsidRPr="009619BF">
        <w:rPr>
          <w:b/>
        </w:rPr>
        <w:tab/>
      </w:r>
      <w:r w:rsidR="0099677D" w:rsidRPr="009619BF">
        <w:rPr>
          <w:b/>
        </w:rPr>
        <w:t xml:space="preserve">                 </w:t>
      </w:r>
      <w:r w:rsidRPr="009619BF">
        <w:rPr>
          <w:b/>
        </w:rPr>
        <w:t>:</w:t>
      </w:r>
      <w:r w:rsidRPr="009619BF">
        <w:rPr>
          <w:b/>
        </w:rPr>
        <w:tab/>
      </w:r>
      <w:r w:rsidR="00C73DEE">
        <w:t xml:space="preserve">New </w:t>
      </w:r>
      <w:proofErr w:type="spellStart"/>
      <w:r w:rsidR="00C73DEE">
        <w:t>Madho</w:t>
      </w:r>
      <w:proofErr w:type="spellEnd"/>
      <w:r w:rsidR="00C73DEE">
        <w:t xml:space="preserve"> </w:t>
      </w:r>
      <w:proofErr w:type="spellStart"/>
      <w:r w:rsidR="00C73DEE">
        <w:t>Nagar</w:t>
      </w:r>
      <w:proofErr w:type="gramStart"/>
      <w:r w:rsidR="00C73DEE">
        <w:t>,Saharanpur</w:t>
      </w:r>
      <w:proofErr w:type="spellEnd"/>
      <w:proofErr w:type="gramEnd"/>
    </w:p>
    <w:p w:rsidR="00766530" w:rsidRPr="009619BF" w:rsidRDefault="00766530" w:rsidP="00A0474E">
      <w:pPr>
        <w:spacing w:line="300" w:lineRule="auto"/>
        <w:rPr>
          <w:b/>
          <w:bCs/>
          <w:snapToGrid w:val="0"/>
          <w:color w:val="000000"/>
        </w:rPr>
      </w:pPr>
    </w:p>
    <w:p w:rsidR="004A1F98" w:rsidRPr="009619BF" w:rsidRDefault="004A1F98" w:rsidP="00A0474E">
      <w:pPr>
        <w:spacing w:line="300" w:lineRule="auto"/>
        <w:rPr>
          <w:b/>
          <w:bCs/>
          <w:snapToGrid w:val="0"/>
          <w:color w:val="000000"/>
        </w:rPr>
      </w:pPr>
      <w:r w:rsidRPr="009619BF">
        <w:rPr>
          <w:b/>
        </w:rPr>
        <w:t>I hereby declare that the above statements are true to the best of my knowledge and belief</w:t>
      </w:r>
      <w:r w:rsidR="00D05549" w:rsidRPr="009619BF">
        <w:rPr>
          <w:b/>
        </w:rPr>
        <w:t>.</w:t>
      </w:r>
    </w:p>
    <w:p w:rsidR="00766530" w:rsidRPr="009619BF" w:rsidRDefault="00766530"/>
    <w:p w:rsidR="007D2FA7" w:rsidRPr="009619BF" w:rsidRDefault="007D2FA7">
      <w:pPr>
        <w:rPr>
          <w:b/>
        </w:rPr>
      </w:pPr>
    </w:p>
    <w:p w:rsidR="007D2FA7" w:rsidRPr="009619BF" w:rsidRDefault="007D2FA7">
      <w:pPr>
        <w:rPr>
          <w:b/>
        </w:rPr>
      </w:pPr>
    </w:p>
    <w:p w:rsidR="007D2FA7" w:rsidRPr="009619BF" w:rsidRDefault="007D2FA7">
      <w:pPr>
        <w:rPr>
          <w:b/>
        </w:rPr>
      </w:pPr>
    </w:p>
    <w:p w:rsidR="007D2FA7" w:rsidRPr="009619BF" w:rsidRDefault="007D2FA7">
      <w:pPr>
        <w:rPr>
          <w:b/>
        </w:rPr>
      </w:pPr>
    </w:p>
    <w:p w:rsidR="002E1E92" w:rsidRPr="009619BF" w:rsidRDefault="004A1F98">
      <w:pPr>
        <w:rPr>
          <w:b/>
        </w:rPr>
      </w:pPr>
      <w:r w:rsidRPr="009619BF">
        <w:rPr>
          <w:b/>
        </w:rPr>
        <w:t>Date</w:t>
      </w:r>
    </w:p>
    <w:p w:rsidR="00766530" w:rsidRPr="009619BF" w:rsidRDefault="00766530">
      <w:pPr>
        <w:rPr>
          <w:b/>
        </w:rPr>
      </w:pPr>
    </w:p>
    <w:p w:rsidR="004A1F98" w:rsidRPr="009619BF" w:rsidRDefault="004A1F98">
      <w:pPr>
        <w:rPr>
          <w:b/>
        </w:rPr>
      </w:pPr>
      <w:r w:rsidRPr="009619BF">
        <w:rPr>
          <w:b/>
        </w:rPr>
        <w:t>Place                                                                                                       (</w:t>
      </w:r>
      <w:proofErr w:type="spellStart"/>
      <w:r w:rsidR="00183B72" w:rsidRPr="009619BF">
        <w:rPr>
          <w:b/>
        </w:rPr>
        <w:t>Anurag</w:t>
      </w:r>
      <w:proofErr w:type="spellEnd"/>
      <w:r w:rsidR="00183B72" w:rsidRPr="009619BF">
        <w:rPr>
          <w:b/>
        </w:rPr>
        <w:t xml:space="preserve"> Sharma)</w:t>
      </w:r>
    </w:p>
    <w:sectPr w:rsidR="004A1F98" w:rsidRPr="009619BF" w:rsidSect="007C5BB8">
      <w:footnotePr>
        <w:pos w:val="beneathText"/>
      </w:footnotePr>
      <w:pgSz w:w="12240" w:h="15840"/>
      <w:pgMar w:top="450" w:right="990" w:bottom="11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MS Mincho"/>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Sans Serif">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0000002"/>
    <w:multiLevelType w:val="singleLevel"/>
    <w:tmpl w:val="00000002"/>
    <w:name w:val="WW8Num8"/>
    <w:lvl w:ilvl="0">
      <w:numFmt w:val="bullet"/>
      <w:lvlText w:val="·"/>
      <w:lvlJc w:val="left"/>
      <w:pPr>
        <w:tabs>
          <w:tab w:val="num" w:pos="0"/>
        </w:tabs>
        <w:ind w:left="0" w:firstLine="0"/>
      </w:pPr>
      <w:rPr>
        <w:rFonts w:ascii="Symbol" w:hAnsi="Symbol" w:cs="StarSymbol"/>
        <w:sz w:val="18"/>
        <w:szCs w:val="18"/>
      </w:rPr>
    </w:lvl>
  </w:abstractNum>
  <w:abstractNum w:abstractNumId="2">
    <w:nsid w:val="00000003"/>
    <w:multiLevelType w:val="multilevel"/>
    <w:tmpl w:val="00000003"/>
    <w:name w:val="WW8Num10"/>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0000004"/>
    <w:multiLevelType w:val="singleLevel"/>
    <w:tmpl w:val="00000004"/>
    <w:name w:val="WW8Num11"/>
    <w:lvl w:ilvl="0">
      <w:start w:val="1"/>
      <w:numFmt w:val="bullet"/>
      <w:lvlText w:val=""/>
      <w:lvlJc w:val="left"/>
      <w:pPr>
        <w:tabs>
          <w:tab w:val="num" w:pos="360"/>
        </w:tabs>
        <w:ind w:left="360" w:hanging="360"/>
      </w:pPr>
      <w:rPr>
        <w:rFonts w:ascii="Symbol" w:hAnsi="Symbol"/>
      </w:rPr>
    </w:lvl>
  </w:abstractNum>
  <w:abstractNum w:abstractNumId="4">
    <w:nsid w:val="00000005"/>
    <w:multiLevelType w:val="singleLevel"/>
    <w:tmpl w:val="00000005"/>
    <w:lvl w:ilvl="0">
      <w:numFmt w:val="bullet"/>
      <w:lvlText w:val=""/>
      <w:lvlJc w:val="left"/>
      <w:pPr>
        <w:tabs>
          <w:tab w:val="num" w:pos="0"/>
        </w:tabs>
        <w:ind w:left="360" w:hanging="360"/>
      </w:pPr>
      <w:rPr>
        <w:rFonts w:ascii="Symbol" w:hAnsi="Symbol"/>
      </w:rPr>
    </w:lvl>
  </w:abstractNum>
  <w:abstractNum w:abstractNumId="5">
    <w:nsid w:val="00097C78"/>
    <w:multiLevelType w:val="hybridMultilevel"/>
    <w:tmpl w:val="AFD89416"/>
    <w:lvl w:ilvl="0" w:tplc="04090001">
      <w:start w:val="1"/>
      <w:numFmt w:val="bullet"/>
      <w:lvlText w:val=""/>
      <w:lvlJc w:val="left"/>
      <w:pPr>
        <w:ind w:left="2895" w:hanging="360"/>
      </w:pPr>
      <w:rPr>
        <w:rFonts w:ascii="Symbol" w:hAnsi="Symbol"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6">
    <w:nsid w:val="000B564E"/>
    <w:multiLevelType w:val="hybridMultilevel"/>
    <w:tmpl w:val="8B048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A30DE2"/>
    <w:multiLevelType w:val="hybridMultilevel"/>
    <w:tmpl w:val="A2A2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E44A76"/>
    <w:multiLevelType w:val="hybridMultilevel"/>
    <w:tmpl w:val="BEA2E8FE"/>
    <w:lvl w:ilvl="0" w:tplc="04090001">
      <w:start w:val="1"/>
      <w:numFmt w:val="bullet"/>
      <w:lvlText w:val=""/>
      <w:lvlJc w:val="left"/>
      <w:pPr>
        <w:ind w:left="3705" w:hanging="360"/>
      </w:pPr>
      <w:rPr>
        <w:rFonts w:ascii="Symbol" w:hAnsi="Symbol"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9">
    <w:nsid w:val="30E614A9"/>
    <w:multiLevelType w:val="hybridMultilevel"/>
    <w:tmpl w:val="A9F4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20C39"/>
    <w:multiLevelType w:val="hybridMultilevel"/>
    <w:tmpl w:val="55EA432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59C7A59"/>
    <w:multiLevelType w:val="hybridMultilevel"/>
    <w:tmpl w:val="13BC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D4312F"/>
    <w:multiLevelType w:val="hybridMultilevel"/>
    <w:tmpl w:val="C93A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FB387C"/>
    <w:multiLevelType w:val="hybridMultilevel"/>
    <w:tmpl w:val="81D693D0"/>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4">
    <w:nsid w:val="687B7276"/>
    <w:multiLevelType w:val="hybridMultilevel"/>
    <w:tmpl w:val="26CCB3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nsid w:val="6A4810B1"/>
    <w:multiLevelType w:val="hybridMultilevel"/>
    <w:tmpl w:val="08FC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591C91"/>
    <w:multiLevelType w:val="hybridMultilevel"/>
    <w:tmpl w:val="3B663488"/>
    <w:lvl w:ilvl="0" w:tplc="6A5E281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nsid w:val="74EF41C2"/>
    <w:multiLevelType w:val="hybridMultilevel"/>
    <w:tmpl w:val="EF7CFD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7EE561CB"/>
    <w:multiLevelType w:val="hybridMultilevel"/>
    <w:tmpl w:val="FA60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6"/>
  </w:num>
  <w:num w:numId="7">
    <w:abstractNumId w:val="10"/>
  </w:num>
  <w:num w:numId="8">
    <w:abstractNumId w:val="8"/>
  </w:num>
  <w:num w:numId="9">
    <w:abstractNumId w:val="13"/>
  </w:num>
  <w:num w:numId="10">
    <w:abstractNumId w:val="5"/>
  </w:num>
  <w:num w:numId="11">
    <w:abstractNumId w:val="12"/>
  </w:num>
  <w:num w:numId="12">
    <w:abstractNumId w:val="15"/>
  </w:num>
  <w:num w:numId="13">
    <w:abstractNumId w:val="11"/>
  </w:num>
  <w:num w:numId="14">
    <w:abstractNumId w:val="14"/>
  </w:num>
  <w:num w:numId="15">
    <w:abstractNumId w:val="9"/>
  </w:num>
  <w:num w:numId="16">
    <w:abstractNumId w:val="17"/>
  </w:num>
  <w:num w:numId="17">
    <w:abstractNumId w:val="6"/>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Pr>
  <w:compat>
    <w:spaceForUL/>
    <w:balanceSingleByteDoubleByteWidth/>
    <w:doNotLeaveBackslashAlone/>
    <w:ulTrailSpace/>
    <w:doNotExpandShiftReturn/>
    <w:adjustLineHeightInTable/>
    <w:compatSetting w:name="compatibilityMode" w:uri="http://schemas.microsoft.com/office/word" w:val="12"/>
  </w:compat>
  <w:rsids>
    <w:rsidRoot w:val="00CD688C"/>
    <w:rsid w:val="000120FF"/>
    <w:rsid w:val="0001538F"/>
    <w:rsid w:val="0003445E"/>
    <w:rsid w:val="000629EB"/>
    <w:rsid w:val="000654A0"/>
    <w:rsid w:val="00066A55"/>
    <w:rsid w:val="0007381A"/>
    <w:rsid w:val="0007762D"/>
    <w:rsid w:val="00094A8C"/>
    <w:rsid w:val="000A3E6F"/>
    <w:rsid w:val="000A6A7C"/>
    <w:rsid w:val="000C3100"/>
    <w:rsid w:val="000E313F"/>
    <w:rsid w:val="000E3A6D"/>
    <w:rsid w:val="000E736F"/>
    <w:rsid w:val="000E76DA"/>
    <w:rsid w:val="00113C8D"/>
    <w:rsid w:val="00115A50"/>
    <w:rsid w:val="001257F4"/>
    <w:rsid w:val="001302F5"/>
    <w:rsid w:val="00133419"/>
    <w:rsid w:val="0014158C"/>
    <w:rsid w:val="0014342E"/>
    <w:rsid w:val="0014704E"/>
    <w:rsid w:val="00152341"/>
    <w:rsid w:val="0017092D"/>
    <w:rsid w:val="0017144F"/>
    <w:rsid w:val="00174E95"/>
    <w:rsid w:val="00174F11"/>
    <w:rsid w:val="00175094"/>
    <w:rsid w:val="00181A83"/>
    <w:rsid w:val="001821D6"/>
    <w:rsid w:val="00183B72"/>
    <w:rsid w:val="00191818"/>
    <w:rsid w:val="00196A67"/>
    <w:rsid w:val="0019796C"/>
    <w:rsid w:val="001A4BA5"/>
    <w:rsid w:val="001B1DD1"/>
    <w:rsid w:val="001C17B1"/>
    <w:rsid w:val="001D1A96"/>
    <w:rsid w:val="001E00D1"/>
    <w:rsid w:val="001E3941"/>
    <w:rsid w:val="001F1451"/>
    <w:rsid w:val="00220BE9"/>
    <w:rsid w:val="0023105B"/>
    <w:rsid w:val="00232E5C"/>
    <w:rsid w:val="00236ABD"/>
    <w:rsid w:val="0024502E"/>
    <w:rsid w:val="00250691"/>
    <w:rsid w:val="00251FE2"/>
    <w:rsid w:val="002625B8"/>
    <w:rsid w:val="002721DD"/>
    <w:rsid w:val="0027661C"/>
    <w:rsid w:val="002838B8"/>
    <w:rsid w:val="0028439A"/>
    <w:rsid w:val="002938B5"/>
    <w:rsid w:val="00294213"/>
    <w:rsid w:val="0029556F"/>
    <w:rsid w:val="002B1371"/>
    <w:rsid w:val="002B708C"/>
    <w:rsid w:val="002C0B76"/>
    <w:rsid w:val="002D4F27"/>
    <w:rsid w:val="002D5738"/>
    <w:rsid w:val="002E1BEC"/>
    <w:rsid w:val="002E1E92"/>
    <w:rsid w:val="002E2B25"/>
    <w:rsid w:val="002F2C09"/>
    <w:rsid w:val="002F3AA0"/>
    <w:rsid w:val="002F5E7A"/>
    <w:rsid w:val="0030465B"/>
    <w:rsid w:val="00305752"/>
    <w:rsid w:val="00311486"/>
    <w:rsid w:val="00314CD3"/>
    <w:rsid w:val="00316C73"/>
    <w:rsid w:val="00333426"/>
    <w:rsid w:val="0033611D"/>
    <w:rsid w:val="0034205E"/>
    <w:rsid w:val="00356757"/>
    <w:rsid w:val="00356C97"/>
    <w:rsid w:val="003638FF"/>
    <w:rsid w:val="00367445"/>
    <w:rsid w:val="003808CD"/>
    <w:rsid w:val="003A2944"/>
    <w:rsid w:val="003A7D46"/>
    <w:rsid w:val="003B3E1D"/>
    <w:rsid w:val="003C54D7"/>
    <w:rsid w:val="003D7EC9"/>
    <w:rsid w:val="003E28F1"/>
    <w:rsid w:val="003F023C"/>
    <w:rsid w:val="004000E5"/>
    <w:rsid w:val="00401537"/>
    <w:rsid w:val="00414C56"/>
    <w:rsid w:val="004221EC"/>
    <w:rsid w:val="00423C64"/>
    <w:rsid w:val="00454F4E"/>
    <w:rsid w:val="004579F4"/>
    <w:rsid w:val="00463527"/>
    <w:rsid w:val="00465CC7"/>
    <w:rsid w:val="00474DAB"/>
    <w:rsid w:val="0049696A"/>
    <w:rsid w:val="004A1F98"/>
    <w:rsid w:val="004C6AEF"/>
    <w:rsid w:val="004E1DF6"/>
    <w:rsid w:val="004F4685"/>
    <w:rsid w:val="004F596C"/>
    <w:rsid w:val="00503B4B"/>
    <w:rsid w:val="005041E8"/>
    <w:rsid w:val="00504209"/>
    <w:rsid w:val="0054254C"/>
    <w:rsid w:val="00542B01"/>
    <w:rsid w:val="005525AA"/>
    <w:rsid w:val="00554F1C"/>
    <w:rsid w:val="00567E98"/>
    <w:rsid w:val="0059099D"/>
    <w:rsid w:val="005A4374"/>
    <w:rsid w:val="005A486F"/>
    <w:rsid w:val="005A5A0B"/>
    <w:rsid w:val="005A7536"/>
    <w:rsid w:val="005B1004"/>
    <w:rsid w:val="005C1FE5"/>
    <w:rsid w:val="005E1242"/>
    <w:rsid w:val="005E40BE"/>
    <w:rsid w:val="005E7D3B"/>
    <w:rsid w:val="00602C2E"/>
    <w:rsid w:val="00604AF3"/>
    <w:rsid w:val="00610C3C"/>
    <w:rsid w:val="00617B1C"/>
    <w:rsid w:val="0062097A"/>
    <w:rsid w:val="00641484"/>
    <w:rsid w:val="006438B0"/>
    <w:rsid w:val="0064638C"/>
    <w:rsid w:val="00651CE5"/>
    <w:rsid w:val="0065415B"/>
    <w:rsid w:val="006640E8"/>
    <w:rsid w:val="00670426"/>
    <w:rsid w:val="00674F2F"/>
    <w:rsid w:val="006877BF"/>
    <w:rsid w:val="00690035"/>
    <w:rsid w:val="0069241D"/>
    <w:rsid w:val="00692B3A"/>
    <w:rsid w:val="006B40A5"/>
    <w:rsid w:val="006B4F8E"/>
    <w:rsid w:val="006B6411"/>
    <w:rsid w:val="006B78C5"/>
    <w:rsid w:val="006C5210"/>
    <w:rsid w:val="006D16E4"/>
    <w:rsid w:val="006E4C63"/>
    <w:rsid w:val="006F4FBF"/>
    <w:rsid w:val="00706F5F"/>
    <w:rsid w:val="00712DB9"/>
    <w:rsid w:val="0072086E"/>
    <w:rsid w:val="00720E7C"/>
    <w:rsid w:val="007222CB"/>
    <w:rsid w:val="007259C1"/>
    <w:rsid w:val="007418AF"/>
    <w:rsid w:val="007438ED"/>
    <w:rsid w:val="00743B9F"/>
    <w:rsid w:val="00747226"/>
    <w:rsid w:val="007659A3"/>
    <w:rsid w:val="00766530"/>
    <w:rsid w:val="00766DB2"/>
    <w:rsid w:val="00772F88"/>
    <w:rsid w:val="007A1EC7"/>
    <w:rsid w:val="007A1F08"/>
    <w:rsid w:val="007A6EF4"/>
    <w:rsid w:val="007B37A2"/>
    <w:rsid w:val="007C2EE2"/>
    <w:rsid w:val="007C3C8A"/>
    <w:rsid w:val="007C5BB8"/>
    <w:rsid w:val="007D2FA7"/>
    <w:rsid w:val="007D79FB"/>
    <w:rsid w:val="007E0888"/>
    <w:rsid w:val="007E2A73"/>
    <w:rsid w:val="007E609D"/>
    <w:rsid w:val="00803840"/>
    <w:rsid w:val="00811D06"/>
    <w:rsid w:val="008177E3"/>
    <w:rsid w:val="008244C0"/>
    <w:rsid w:val="00835D3D"/>
    <w:rsid w:val="00844A46"/>
    <w:rsid w:val="008519D2"/>
    <w:rsid w:val="00853B92"/>
    <w:rsid w:val="00856F23"/>
    <w:rsid w:val="00880C68"/>
    <w:rsid w:val="0088217A"/>
    <w:rsid w:val="00887CA4"/>
    <w:rsid w:val="00893A79"/>
    <w:rsid w:val="008A3135"/>
    <w:rsid w:val="008A5E95"/>
    <w:rsid w:val="008B4B31"/>
    <w:rsid w:val="008C16ED"/>
    <w:rsid w:val="008C56DB"/>
    <w:rsid w:val="008D0561"/>
    <w:rsid w:val="008D0FAE"/>
    <w:rsid w:val="008E0C65"/>
    <w:rsid w:val="008E30C5"/>
    <w:rsid w:val="008E4562"/>
    <w:rsid w:val="008F28CA"/>
    <w:rsid w:val="0090016D"/>
    <w:rsid w:val="00904B36"/>
    <w:rsid w:val="00911C82"/>
    <w:rsid w:val="009333F9"/>
    <w:rsid w:val="00934BC4"/>
    <w:rsid w:val="0095039F"/>
    <w:rsid w:val="009619BF"/>
    <w:rsid w:val="009708EF"/>
    <w:rsid w:val="00974CBF"/>
    <w:rsid w:val="00983144"/>
    <w:rsid w:val="00983A0A"/>
    <w:rsid w:val="00992129"/>
    <w:rsid w:val="0099677D"/>
    <w:rsid w:val="00997BE1"/>
    <w:rsid w:val="009A628F"/>
    <w:rsid w:val="009B0981"/>
    <w:rsid w:val="009B6C1F"/>
    <w:rsid w:val="009C3686"/>
    <w:rsid w:val="009D29FE"/>
    <w:rsid w:val="009D6375"/>
    <w:rsid w:val="009F0A42"/>
    <w:rsid w:val="009F1E91"/>
    <w:rsid w:val="00A0474E"/>
    <w:rsid w:val="00A1405A"/>
    <w:rsid w:val="00A15497"/>
    <w:rsid w:val="00A21705"/>
    <w:rsid w:val="00A24E43"/>
    <w:rsid w:val="00A30A13"/>
    <w:rsid w:val="00A31E3D"/>
    <w:rsid w:val="00A43575"/>
    <w:rsid w:val="00A53BEB"/>
    <w:rsid w:val="00A54D97"/>
    <w:rsid w:val="00A57F93"/>
    <w:rsid w:val="00A6192A"/>
    <w:rsid w:val="00A70B58"/>
    <w:rsid w:val="00A94516"/>
    <w:rsid w:val="00AB1A95"/>
    <w:rsid w:val="00AB615A"/>
    <w:rsid w:val="00AC45A1"/>
    <w:rsid w:val="00AD0FC2"/>
    <w:rsid w:val="00AE1E25"/>
    <w:rsid w:val="00AE599F"/>
    <w:rsid w:val="00AF4235"/>
    <w:rsid w:val="00AF62A6"/>
    <w:rsid w:val="00B063A4"/>
    <w:rsid w:val="00B27F0E"/>
    <w:rsid w:val="00B308E1"/>
    <w:rsid w:val="00B31D73"/>
    <w:rsid w:val="00B410F0"/>
    <w:rsid w:val="00B550D7"/>
    <w:rsid w:val="00B55D48"/>
    <w:rsid w:val="00B64046"/>
    <w:rsid w:val="00B73D31"/>
    <w:rsid w:val="00B8180F"/>
    <w:rsid w:val="00B844A8"/>
    <w:rsid w:val="00B911D1"/>
    <w:rsid w:val="00BB300F"/>
    <w:rsid w:val="00BB6996"/>
    <w:rsid w:val="00BB7A69"/>
    <w:rsid w:val="00BC1C35"/>
    <w:rsid w:val="00BD2FD1"/>
    <w:rsid w:val="00C03FC7"/>
    <w:rsid w:val="00C055BD"/>
    <w:rsid w:val="00C15B23"/>
    <w:rsid w:val="00C21F17"/>
    <w:rsid w:val="00C324C8"/>
    <w:rsid w:val="00C60D83"/>
    <w:rsid w:val="00C6427F"/>
    <w:rsid w:val="00C73DEE"/>
    <w:rsid w:val="00C9473E"/>
    <w:rsid w:val="00C96D23"/>
    <w:rsid w:val="00CA66A2"/>
    <w:rsid w:val="00CA6B7D"/>
    <w:rsid w:val="00CB04E9"/>
    <w:rsid w:val="00CC1E28"/>
    <w:rsid w:val="00CC5065"/>
    <w:rsid w:val="00CD0BA9"/>
    <w:rsid w:val="00CD688C"/>
    <w:rsid w:val="00CE5C85"/>
    <w:rsid w:val="00CE7CFB"/>
    <w:rsid w:val="00CF1F4E"/>
    <w:rsid w:val="00CF387C"/>
    <w:rsid w:val="00CF6FC7"/>
    <w:rsid w:val="00D05549"/>
    <w:rsid w:val="00D11B12"/>
    <w:rsid w:val="00D1227E"/>
    <w:rsid w:val="00D14B3C"/>
    <w:rsid w:val="00D17A29"/>
    <w:rsid w:val="00D20FD3"/>
    <w:rsid w:val="00D26FD2"/>
    <w:rsid w:val="00D42D11"/>
    <w:rsid w:val="00D522AA"/>
    <w:rsid w:val="00D55B8D"/>
    <w:rsid w:val="00D6394B"/>
    <w:rsid w:val="00D72A22"/>
    <w:rsid w:val="00D759D3"/>
    <w:rsid w:val="00D90B8A"/>
    <w:rsid w:val="00D93DCA"/>
    <w:rsid w:val="00DA2EB8"/>
    <w:rsid w:val="00DA6CDC"/>
    <w:rsid w:val="00DB00B0"/>
    <w:rsid w:val="00DC2F51"/>
    <w:rsid w:val="00DC3562"/>
    <w:rsid w:val="00DD2FD0"/>
    <w:rsid w:val="00DD5DAC"/>
    <w:rsid w:val="00DD650B"/>
    <w:rsid w:val="00E112AE"/>
    <w:rsid w:val="00E128FC"/>
    <w:rsid w:val="00E206D0"/>
    <w:rsid w:val="00E27956"/>
    <w:rsid w:val="00E337A0"/>
    <w:rsid w:val="00E418B5"/>
    <w:rsid w:val="00E43199"/>
    <w:rsid w:val="00E5141D"/>
    <w:rsid w:val="00E70E8E"/>
    <w:rsid w:val="00E72811"/>
    <w:rsid w:val="00E81BB8"/>
    <w:rsid w:val="00E83612"/>
    <w:rsid w:val="00E901F1"/>
    <w:rsid w:val="00EA0413"/>
    <w:rsid w:val="00EA5267"/>
    <w:rsid w:val="00EB7D3F"/>
    <w:rsid w:val="00ED10C1"/>
    <w:rsid w:val="00EE4AFB"/>
    <w:rsid w:val="00EE77E8"/>
    <w:rsid w:val="00EF02DC"/>
    <w:rsid w:val="00EF24ED"/>
    <w:rsid w:val="00EF60DE"/>
    <w:rsid w:val="00EF7C00"/>
    <w:rsid w:val="00F154BE"/>
    <w:rsid w:val="00F214FC"/>
    <w:rsid w:val="00F22446"/>
    <w:rsid w:val="00F23FBA"/>
    <w:rsid w:val="00F24CF1"/>
    <w:rsid w:val="00F2613E"/>
    <w:rsid w:val="00F2624D"/>
    <w:rsid w:val="00F36F05"/>
    <w:rsid w:val="00F404F2"/>
    <w:rsid w:val="00F43A49"/>
    <w:rsid w:val="00F56FBA"/>
    <w:rsid w:val="00F613A9"/>
    <w:rsid w:val="00F629FB"/>
    <w:rsid w:val="00F801D2"/>
    <w:rsid w:val="00F954B0"/>
    <w:rsid w:val="00F957ED"/>
    <w:rsid w:val="00F96DA4"/>
    <w:rsid w:val="00FB101A"/>
    <w:rsid w:val="00FB1998"/>
    <w:rsid w:val="00FC3839"/>
    <w:rsid w:val="00FC7C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Body Text 2"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8CD"/>
    <w:pPr>
      <w:widowControl w:val="0"/>
      <w:suppressAutoHyphens/>
      <w:autoSpaceDE w:val="0"/>
    </w:pPr>
    <w:rPr>
      <w:sz w:val="24"/>
      <w:szCs w:val="24"/>
      <w:lang w:eastAsia="ar-SA"/>
    </w:rPr>
  </w:style>
  <w:style w:type="paragraph" w:styleId="Heading1">
    <w:name w:val="heading 1"/>
    <w:basedOn w:val="Normal"/>
    <w:next w:val="Normal"/>
    <w:qFormat/>
    <w:rsid w:val="003808CD"/>
    <w:pPr>
      <w:tabs>
        <w:tab w:val="num" w:pos="0"/>
      </w:tabs>
      <w:outlineLvl w:val="0"/>
    </w:pPr>
  </w:style>
  <w:style w:type="paragraph" w:styleId="Heading2">
    <w:name w:val="heading 2"/>
    <w:basedOn w:val="Normal"/>
    <w:next w:val="Normal"/>
    <w:qFormat/>
    <w:rsid w:val="003808CD"/>
    <w:pPr>
      <w:keepNext/>
      <w:tabs>
        <w:tab w:val="num" w:pos="0"/>
      </w:tabs>
      <w:outlineLvl w:val="1"/>
    </w:pPr>
    <w:rPr>
      <w:b/>
    </w:rPr>
  </w:style>
  <w:style w:type="paragraph" w:styleId="Heading3">
    <w:name w:val="heading 3"/>
    <w:basedOn w:val="Normal"/>
    <w:next w:val="Normal"/>
    <w:qFormat/>
    <w:rsid w:val="003808CD"/>
    <w:pPr>
      <w:keepNext/>
      <w:tabs>
        <w:tab w:val="num" w:pos="0"/>
        <w:tab w:val="left" w:pos="360"/>
      </w:tabs>
      <w:outlineLvl w:val="2"/>
    </w:pPr>
    <w:rPr>
      <w:b/>
      <w:bCs/>
      <w:sz w:val="26"/>
    </w:rPr>
  </w:style>
  <w:style w:type="paragraph" w:styleId="Heading4">
    <w:name w:val="heading 4"/>
    <w:basedOn w:val="Normal"/>
    <w:next w:val="Normal"/>
    <w:qFormat/>
    <w:rsid w:val="003808CD"/>
    <w:pPr>
      <w:keepNext/>
      <w:tabs>
        <w:tab w:val="num" w:pos="0"/>
      </w:tabs>
      <w:outlineLvl w:val="3"/>
    </w:pPr>
    <w:rPr>
      <w:b/>
      <w:color w:val="333399"/>
      <w:sz w:val="22"/>
      <w:szCs w:val="22"/>
    </w:rPr>
  </w:style>
  <w:style w:type="paragraph" w:styleId="Heading5">
    <w:name w:val="heading 5"/>
    <w:basedOn w:val="Normal"/>
    <w:next w:val="Normal"/>
    <w:qFormat/>
    <w:rsid w:val="003808CD"/>
    <w:pPr>
      <w:keepNext/>
      <w:tabs>
        <w:tab w:val="num" w:pos="0"/>
        <w:tab w:val="left" w:pos="360"/>
        <w:tab w:val="left" w:pos="2880"/>
        <w:tab w:val="left" w:pos="3600"/>
      </w:tabs>
      <w:outlineLvl w:val="4"/>
    </w:pPr>
    <w:rPr>
      <w:b/>
      <w:sz w:val="22"/>
      <w:u w:val="single"/>
    </w:rPr>
  </w:style>
  <w:style w:type="paragraph" w:styleId="Heading6">
    <w:name w:val="heading 6"/>
    <w:basedOn w:val="Normal"/>
    <w:next w:val="Normal"/>
    <w:qFormat/>
    <w:rsid w:val="003808CD"/>
    <w:pPr>
      <w:keepNext/>
      <w:tabs>
        <w:tab w:val="num" w:pos="0"/>
        <w:tab w:val="left" w:pos="360"/>
      </w:tabs>
      <w:outlineLvl w:val="5"/>
    </w:pPr>
    <w:rPr>
      <w:b/>
      <w:sz w:val="32"/>
      <w:u w:val="single"/>
    </w:rPr>
  </w:style>
  <w:style w:type="paragraph" w:styleId="Heading7">
    <w:name w:val="heading 7"/>
    <w:basedOn w:val="Normal"/>
    <w:next w:val="Normal"/>
    <w:qFormat/>
    <w:rsid w:val="003808CD"/>
    <w:pPr>
      <w:keepNext/>
      <w:tabs>
        <w:tab w:val="num" w:pos="0"/>
        <w:tab w:val="left" w:pos="360"/>
        <w:tab w:val="left" w:pos="2880"/>
        <w:tab w:val="left" w:pos="3600"/>
      </w:tabs>
      <w:outlineLvl w:val="6"/>
    </w:pPr>
    <w:rPr>
      <w:b/>
      <w:u w:val="single"/>
    </w:rPr>
  </w:style>
  <w:style w:type="paragraph" w:styleId="Heading8">
    <w:name w:val="heading 8"/>
    <w:basedOn w:val="Normal"/>
    <w:next w:val="Normal"/>
    <w:qFormat/>
    <w:rsid w:val="003808CD"/>
    <w:pPr>
      <w:keepNext/>
      <w:tabs>
        <w:tab w:val="num" w:pos="0"/>
        <w:tab w:val="left" w:pos="360"/>
        <w:tab w:val="left" w:pos="2880"/>
        <w:tab w:val="left" w:pos="3600"/>
      </w:tabs>
      <w:outlineLvl w:val="7"/>
    </w:pPr>
    <w:rPr>
      <w:b/>
      <w:sz w:val="22"/>
    </w:rPr>
  </w:style>
  <w:style w:type="paragraph" w:styleId="Heading9">
    <w:name w:val="heading 9"/>
    <w:basedOn w:val="Normal"/>
    <w:next w:val="Normal"/>
    <w:qFormat/>
    <w:rsid w:val="003808CD"/>
    <w:pPr>
      <w:keepNext/>
      <w:tabs>
        <w:tab w:val="num" w:pos="0"/>
      </w:tabs>
      <w:outlineLvl w:val="8"/>
    </w:pPr>
    <w:rPr>
      <w:rFonts w:ascii="Arial" w:hAnsi="Arial" w:cs="Arial"/>
      <w:color w:val="CC33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808CD"/>
    <w:rPr>
      <w:rFonts w:ascii="Symbol" w:hAnsi="Symbol"/>
      <w:color w:val="auto"/>
      <w:sz w:val="24"/>
      <w:szCs w:val="24"/>
    </w:rPr>
  </w:style>
  <w:style w:type="character" w:customStyle="1" w:styleId="WW8Num3z0">
    <w:name w:val="WW8Num3z0"/>
    <w:rsid w:val="003808CD"/>
    <w:rPr>
      <w:rFonts w:ascii="Symbol" w:hAnsi="Symbol"/>
    </w:rPr>
  </w:style>
  <w:style w:type="character" w:customStyle="1" w:styleId="WW8Num4z0">
    <w:name w:val="WW8Num4z0"/>
    <w:rsid w:val="003808CD"/>
    <w:rPr>
      <w:rFonts w:ascii="Symbol" w:hAnsi="Symbol"/>
      <w:color w:val="auto"/>
    </w:rPr>
  </w:style>
  <w:style w:type="character" w:customStyle="1" w:styleId="WW8Num4z1">
    <w:name w:val="WW8Num4z1"/>
    <w:rsid w:val="003808CD"/>
    <w:rPr>
      <w:rFonts w:ascii="Symbol" w:hAnsi="Symbol"/>
      <w:color w:val="auto"/>
      <w:sz w:val="20"/>
      <w:szCs w:val="20"/>
    </w:rPr>
  </w:style>
  <w:style w:type="character" w:customStyle="1" w:styleId="WW8Num4z2">
    <w:name w:val="WW8Num4z2"/>
    <w:rsid w:val="003808CD"/>
    <w:rPr>
      <w:rFonts w:ascii="Wingdings" w:hAnsi="Wingdings"/>
    </w:rPr>
  </w:style>
  <w:style w:type="character" w:customStyle="1" w:styleId="WW8Num4z4">
    <w:name w:val="WW8Num4z4"/>
    <w:rsid w:val="003808CD"/>
    <w:rPr>
      <w:rFonts w:ascii="Courier New" w:hAnsi="Courier New" w:cs="Courier New"/>
    </w:rPr>
  </w:style>
  <w:style w:type="character" w:customStyle="1" w:styleId="WW8Num5z0">
    <w:name w:val="WW8Num5z0"/>
    <w:rsid w:val="003808CD"/>
    <w:rPr>
      <w:rFonts w:ascii="Symbol" w:hAnsi="Symbol"/>
    </w:rPr>
  </w:style>
  <w:style w:type="character" w:customStyle="1" w:styleId="WW8Num5z1">
    <w:name w:val="WW8Num5z1"/>
    <w:rsid w:val="003808CD"/>
    <w:rPr>
      <w:rFonts w:ascii="Wingdings 3" w:hAnsi="Wingdings 3"/>
      <w:color w:val="auto"/>
    </w:rPr>
  </w:style>
  <w:style w:type="character" w:customStyle="1" w:styleId="WW8Num5z3">
    <w:name w:val="WW8Num5z3"/>
    <w:rsid w:val="003808CD"/>
    <w:rPr>
      <w:rFonts w:ascii="Symbol" w:hAnsi="Symbol"/>
    </w:rPr>
  </w:style>
  <w:style w:type="character" w:customStyle="1" w:styleId="WW8Num5z4">
    <w:name w:val="WW8Num5z4"/>
    <w:rsid w:val="003808CD"/>
    <w:rPr>
      <w:rFonts w:ascii="Courier New" w:hAnsi="Courier New" w:cs="Courier New"/>
    </w:rPr>
  </w:style>
  <w:style w:type="character" w:customStyle="1" w:styleId="WW8Num5z5">
    <w:name w:val="WW8Num5z5"/>
    <w:rsid w:val="003808CD"/>
    <w:rPr>
      <w:rFonts w:ascii="Wingdings" w:hAnsi="Wingdings"/>
    </w:rPr>
  </w:style>
  <w:style w:type="character" w:customStyle="1" w:styleId="WW8Num6z0">
    <w:name w:val="WW8Num6z0"/>
    <w:rsid w:val="003808CD"/>
    <w:rPr>
      <w:rFonts w:ascii="Wingdings 3" w:hAnsi="Wingdings 3"/>
      <w:color w:val="auto"/>
    </w:rPr>
  </w:style>
  <w:style w:type="character" w:customStyle="1" w:styleId="WW8Num6z1">
    <w:name w:val="WW8Num6z1"/>
    <w:rsid w:val="003808CD"/>
    <w:rPr>
      <w:rFonts w:ascii="Wingdings 3" w:hAnsi="Wingdings 3"/>
      <w:color w:val="auto"/>
    </w:rPr>
  </w:style>
  <w:style w:type="character" w:customStyle="1" w:styleId="WW8Num6z2">
    <w:name w:val="WW8Num6z2"/>
    <w:rsid w:val="003808CD"/>
    <w:rPr>
      <w:rFonts w:ascii="Wingdings" w:hAnsi="Wingdings"/>
    </w:rPr>
  </w:style>
  <w:style w:type="character" w:customStyle="1" w:styleId="WW8Num6z4">
    <w:name w:val="WW8Num6z4"/>
    <w:rsid w:val="003808CD"/>
    <w:rPr>
      <w:rFonts w:ascii="Courier New" w:hAnsi="Courier New" w:cs="Courier New"/>
    </w:rPr>
  </w:style>
  <w:style w:type="character" w:customStyle="1" w:styleId="WW8Num7z0">
    <w:name w:val="WW8Num7z0"/>
    <w:rsid w:val="003808CD"/>
    <w:rPr>
      <w:rFonts w:ascii="Symbol" w:hAnsi="Symbol" w:cs="Times New Roman"/>
      <w:sz w:val="24"/>
      <w:szCs w:val="24"/>
    </w:rPr>
  </w:style>
  <w:style w:type="character" w:customStyle="1" w:styleId="WW8Num7z2">
    <w:name w:val="WW8Num7z2"/>
    <w:rsid w:val="003808CD"/>
    <w:rPr>
      <w:rFonts w:ascii="Wingdings" w:hAnsi="Wingdings"/>
    </w:rPr>
  </w:style>
  <w:style w:type="character" w:customStyle="1" w:styleId="WW8Num7z3">
    <w:name w:val="WW8Num7z3"/>
    <w:rsid w:val="003808CD"/>
    <w:rPr>
      <w:rFonts w:ascii="Symbol" w:hAnsi="Symbol"/>
    </w:rPr>
  </w:style>
  <w:style w:type="character" w:customStyle="1" w:styleId="WW8Num7z4">
    <w:name w:val="WW8Num7z4"/>
    <w:rsid w:val="003808CD"/>
    <w:rPr>
      <w:rFonts w:ascii="Courier New" w:hAnsi="Courier New" w:cs="Courier New"/>
    </w:rPr>
  </w:style>
  <w:style w:type="character" w:customStyle="1" w:styleId="WW8Num8z0">
    <w:name w:val="WW8Num8z0"/>
    <w:rsid w:val="003808CD"/>
    <w:rPr>
      <w:rFonts w:ascii="Symbol" w:hAnsi="Symbol" w:cs="StarSymbol"/>
      <w:sz w:val="18"/>
      <w:szCs w:val="18"/>
    </w:rPr>
  </w:style>
  <w:style w:type="character" w:customStyle="1" w:styleId="WW8Num9z0">
    <w:name w:val="WW8Num9z0"/>
    <w:rsid w:val="003808CD"/>
    <w:rPr>
      <w:rFonts w:ascii="Symbol" w:hAnsi="Symbol"/>
      <w:color w:val="auto"/>
      <w:sz w:val="24"/>
      <w:szCs w:val="24"/>
    </w:rPr>
  </w:style>
  <w:style w:type="character" w:customStyle="1" w:styleId="WW8Num11z0">
    <w:name w:val="WW8Num11z0"/>
    <w:rsid w:val="003808CD"/>
    <w:rPr>
      <w:rFonts w:ascii="Symbol" w:hAnsi="Symbol"/>
    </w:rPr>
  </w:style>
  <w:style w:type="character" w:customStyle="1" w:styleId="WW8Num11z1">
    <w:name w:val="WW8Num11z1"/>
    <w:rsid w:val="003808CD"/>
    <w:rPr>
      <w:rFonts w:ascii="Courier New" w:hAnsi="Courier New"/>
    </w:rPr>
  </w:style>
  <w:style w:type="character" w:customStyle="1" w:styleId="WW8Num11z2">
    <w:name w:val="WW8Num11z2"/>
    <w:rsid w:val="003808CD"/>
    <w:rPr>
      <w:rFonts w:ascii="Wingdings" w:hAnsi="Wingdings"/>
    </w:rPr>
  </w:style>
  <w:style w:type="character" w:customStyle="1" w:styleId="WW8Num12z0">
    <w:name w:val="WW8Num12z0"/>
    <w:rsid w:val="003808CD"/>
    <w:rPr>
      <w:rFonts w:ascii="Symbol" w:hAnsi="Symbol"/>
    </w:rPr>
  </w:style>
  <w:style w:type="character" w:customStyle="1" w:styleId="WW8Num12z1">
    <w:name w:val="WW8Num12z1"/>
    <w:rsid w:val="003808CD"/>
    <w:rPr>
      <w:rFonts w:ascii="Courier New" w:hAnsi="Courier New" w:cs="Courier New"/>
    </w:rPr>
  </w:style>
  <w:style w:type="character" w:customStyle="1" w:styleId="WW8Num12z2">
    <w:name w:val="WW8Num12z2"/>
    <w:rsid w:val="003808CD"/>
    <w:rPr>
      <w:rFonts w:ascii="Wingdings" w:hAnsi="Wingdings"/>
    </w:rPr>
  </w:style>
  <w:style w:type="character" w:customStyle="1" w:styleId="WW8Num12z3">
    <w:name w:val="WW8Num12z3"/>
    <w:rsid w:val="003808CD"/>
    <w:rPr>
      <w:rFonts w:ascii="Symbol" w:hAnsi="Symbol"/>
    </w:rPr>
  </w:style>
  <w:style w:type="character" w:customStyle="1" w:styleId="WW8Num13z0">
    <w:name w:val="WW8Num13z0"/>
    <w:rsid w:val="003808CD"/>
    <w:rPr>
      <w:rFonts w:ascii="Symbol" w:hAnsi="Symbol"/>
    </w:rPr>
  </w:style>
  <w:style w:type="character" w:customStyle="1" w:styleId="WW8Num13z1">
    <w:name w:val="WW8Num13z1"/>
    <w:rsid w:val="003808CD"/>
    <w:rPr>
      <w:rFonts w:ascii="Courier New" w:hAnsi="Courier New" w:cs="Courier New"/>
    </w:rPr>
  </w:style>
  <w:style w:type="character" w:customStyle="1" w:styleId="WW8Num13z2">
    <w:name w:val="WW8Num13z2"/>
    <w:rsid w:val="003808CD"/>
    <w:rPr>
      <w:rFonts w:ascii="Wingdings" w:hAnsi="Wingdings"/>
    </w:rPr>
  </w:style>
  <w:style w:type="character" w:customStyle="1" w:styleId="WW8Num14z0">
    <w:name w:val="WW8Num14z0"/>
    <w:rsid w:val="003808CD"/>
    <w:rPr>
      <w:rFonts w:ascii="Symbol" w:hAnsi="Symbol"/>
    </w:rPr>
  </w:style>
  <w:style w:type="character" w:customStyle="1" w:styleId="WW8Num14z1">
    <w:name w:val="WW8Num14z1"/>
    <w:rsid w:val="003808CD"/>
    <w:rPr>
      <w:rFonts w:ascii="Courier New" w:hAnsi="Courier New"/>
    </w:rPr>
  </w:style>
  <w:style w:type="character" w:customStyle="1" w:styleId="WW8Num14z2">
    <w:name w:val="WW8Num14z2"/>
    <w:rsid w:val="003808CD"/>
    <w:rPr>
      <w:rFonts w:ascii="Wingdings" w:hAnsi="Wingdings"/>
    </w:rPr>
  </w:style>
  <w:style w:type="character" w:customStyle="1" w:styleId="WW8Num14z3">
    <w:name w:val="WW8Num14z3"/>
    <w:rsid w:val="003808CD"/>
    <w:rPr>
      <w:rFonts w:ascii="Symbol" w:hAnsi="Symbol"/>
    </w:rPr>
  </w:style>
  <w:style w:type="character" w:customStyle="1" w:styleId="WW8Num14z4">
    <w:name w:val="WW8Num14z4"/>
    <w:rsid w:val="003808CD"/>
    <w:rPr>
      <w:rFonts w:ascii="Courier New" w:hAnsi="Courier New"/>
    </w:rPr>
  </w:style>
  <w:style w:type="character" w:customStyle="1" w:styleId="WW8Num15z0">
    <w:name w:val="WW8Num15z0"/>
    <w:rsid w:val="003808CD"/>
    <w:rPr>
      <w:rFonts w:ascii="Symbol" w:hAnsi="Symbol"/>
    </w:rPr>
  </w:style>
  <w:style w:type="character" w:customStyle="1" w:styleId="WW8Num15z1">
    <w:name w:val="WW8Num15z1"/>
    <w:rsid w:val="003808CD"/>
    <w:rPr>
      <w:rFonts w:ascii="Courier New" w:hAnsi="Courier New" w:cs="Courier New"/>
    </w:rPr>
  </w:style>
  <w:style w:type="character" w:customStyle="1" w:styleId="WW8Num15z2">
    <w:name w:val="WW8Num15z2"/>
    <w:rsid w:val="003808CD"/>
    <w:rPr>
      <w:rFonts w:ascii="Wingdings" w:hAnsi="Wingdings"/>
    </w:rPr>
  </w:style>
  <w:style w:type="character" w:customStyle="1" w:styleId="WW8Num16z0">
    <w:name w:val="WW8Num16z0"/>
    <w:rsid w:val="003808CD"/>
    <w:rPr>
      <w:rFonts w:ascii="Symbol" w:hAnsi="Symbol"/>
    </w:rPr>
  </w:style>
  <w:style w:type="character" w:customStyle="1" w:styleId="WW8Num16z1">
    <w:name w:val="WW8Num16z1"/>
    <w:rsid w:val="003808CD"/>
    <w:rPr>
      <w:rFonts w:ascii="Symbol" w:hAnsi="Symbol"/>
      <w:color w:val="auto"/>
      <w:sz w:val="20"/>
      <w:szCs w:val="20"/>
    </w:rPr>
  </w:style>
  <w:style w:type="character" w:customStyle="1" w:styleId="WW8Num16z2">
    <w:name w:val="WW8Num16z2"/>
    <w:rsid w:val="003808CD"/>
    <w:rPr>
      <w:rFonts w:ascii="Wingdings" w:hAnsi="Wingdings"/>
    </w:rPr>
  </w:style>
  <w:style w:type="character" w:customStyle="1" w:styleId="WW8Num16z3">
    <w:name w:val="WW8Num16z3"/>
    <w:rsid w:val="003808CD"/>
    <w:rPr>
      <w:rFonts w:ascii="Symbol" w:hAnsi="Symbol"/>
    </w:rPr>
  </w:style>
  <w:style w:type="character" w:customStyle="1" w:styleId="WW8Num17z0">
    <w:name w:val="WW8Num17z0"/>
    <w:rsid w:val="003808CD"/>
    <w:rPr>
      <w:rFonts w:ascii="Symbol" w:hAnsi="Symbol"/>
      <w:sz w:val="20"/>
    </w:rPr>
  </w:style>
  <w:style w:type="character" w:customStyle="1" w:styleId="WW8Num17z1">
    <w:name w:val="WW8Num17z1"/>
    <w:rsid w:val="003808CD"/>
    <w:rPr>
      <w:rFonts w:ascii="Courier New" w:hAnsi="Courier New"/>
    </w:rPr>
  </w:style>
  <w:style w:type="character" w:customStyle="1" w:styleId="WW8Num17z2">
    <w:name w:val="WW8Num17z2"/>
    <w:rsid w:val="003808CD"/>
    <w:rPr>
      <w:rFonts w:ascii="Wingdings" w:hAnsi="Wingdings"/>
    </w:rPr>
  </w:style>
  <w:style w:type="character" w:customStyle="1" w:styleId="WW8Num17z3">
    <w:name w:val="WW8Num17z3"/>
    <w:rsid w:val="003808CD"/>
    <w:rPr>
      <w:rFonts w:ascii="Symbol" w:hAnsi="Symbol"/>
    </w:rPr>
  </w:style>
  <w:style w:type="character" w:customStyle="1" w:styleId="WW8Num18z0">
    <w:name w:val="WW8Num18z0"/>
    <w:rsid w:val="003808CD"/>
    <w:rPr>
      <w:rFonts w:ascii="Symbol" w:hAnsi="Symbol"/>
    </w:rPr>
  </w:style>
  <w:style w:type="character" w:customStyle="1" w:styleId="WW8Num18z1">
    <w:name w:val="WW8Num18z1"/>
    <w:rsid w:val="003808CD"/>
    <w:rPr>
      <w:rFonts w:ascii="Wingdings" w:hAnsi="Wingdings"/>
    </w:rPr>
  </w:style>
  <w:style w:type="character" w:customStyle="1" w:styleId="WW8Num18z2">
    <w:name w:val="WW8Num18z2"/>
    <w:rsid w:val="003808CD"/>
    <w:rPr>
      <w:rFonts w:ascii="Wingdings" w:hAnsi="Wingdings" w:cs="Times New Roman"/>
    </w:rPr>
  </w:style>
  <w:style w:type="character" w:customStyle="1" w:styleId="WW8Num18z3">
    <w:name w:val="WW8Num18z3"/>
    <w:rsid w:val="003808CD"/>
    <w:rPr>
      <w:rFonts w:ascii="Symbol" w:hAnsi="Symbol" w:cs="Times New Roman"/>
    </w:rPr>
  </w:style>
  <w:style w:type="character" w:customStyle="1" w:styleId="WW8NumSt13z0">
    <w:name w:val="WW8NumSt13z0"/>
    <w:rsid w:val="003808CD"/>
    <w:rPr>
      <w:rFonts w:ascii="Symbol" w:hAnsi="Symbol"/>
    </w:rPr>
  </w:style>
  <w:style w:type="character" w:customStyle="1" w:styleId="WW8NumSt13z1">
    <w:name w:val="WW8NumSt13z1"/>
    <w:rsid w:val="003808CD"/>
    <w:rPr>
      <w:rFonts w:ascii="Courier New" w:hAnsi="Courier New"/>
    </w:rPr>
  </w:style>
  <w:style w:type="character" w:customStyle="1" w:styleId="WW8NumSt13z2">
    <w:name w:val="WW8NumSt13z2"/>
    <w:rsid w:val="003808CD"/>
    <w:rPr>
      <w:rFonts w:ascii="Wingdings" w:hAnsi="Wingdings"/>
    </w:rPr>
  </w:style>
  <w:style w:type="character" w:customStyle="1" w:styleId="WW8NumSt17z0">
    <w:name w:val="WW8NumSt17z0"/>
    <w:rsid w:val="003808CD"/>
    <w:rPr>
      <w:rFonts w:ascii="Symbol" w:hAnsi="Symbol"/>
    </w:rPr>
  </w:style>
  <w:style w:type="character" w:customStyle="1" w:styleId="DefaultParagraphFont1">
    <w:name w:val="Default Paragraph Font1"/>
    <w:rsid w:val="003808CD"/>
  </w:style>
  <w:style w:type="character" w:customStyle="1" w:styleId="WW8Num1z0">
    <w:name w:val="WW8Num1z0"/>
    <w:rsid w:val="003808CD"/>
    <w:rPr>
      <w:rFonts w:ascii="Wingdings" w:hAnsi="Wingdings"/>
    </w:rPr>
  </w:style>
  <w:style w:type="character" w:customStyle="1" w:styleId="WW8Num3z1">
    <w:name w:val="WW8Num3z1"/>
    <w:rsid w:val="003808CD"/>
    <w:rPr>
      <w:rFonts w:ascii="Symbol" w:hAnsi="Symbol"/>
      <w:color w:val="auto"/>
      <w:sz w:val="20"/>
      <w:szCs w:val="20"/>
    </w:rPr>
  </w:style>
  <w:style w:type="character" w:customStyle="1" w:styleId="WW8Num3z2">
    <w:name w:val="WW8Num3z2"/>
    <w:rsid w:val="003808CD"/>
    <w:rPr>
      <w:rFonts w:ascii="Wingdings" w:hAnsi="Wingdings"/>
    </w:rPr>
  </w:style>
  <w:style w:type="character" w:customStyle="1" w:styleId="WW8Num3z4">
    <w:name w:val="WW8Num3z4"/>
    <w:rsid w:val="003808CD"/>
    <w:rPr>
      <w:rFonts w:ascii="Courier New" w:hAnsi="Courier New" w:cs="Courier New"/>
    </w:rPr>
  </w:style>
  <w:style w:type="character" w:customStyle="1" w:styleId="WW8Num4z3">
    <w:name w:val="WW8Num4z3"/>
    <w:rsid w:val="003808CD"/>
    <w:rPr>
      <w:rFonts w:ascii="Symbol" w:hAnsi="Symbol"/>
    </w:rPr>
  </w:style>
  <w:style w:type="character" w:customStyle="1" w:styleId="WW8Num4z5">
    <w:name w:val="WW8Num4z5"/>
    <w:rsid w:val="003808CD"/>
    <w:rPr>
      <w:rFonts w:ascii="Wingdings" w:hAnsi="Wingdings"/>
    </w:rPr>
  </w:style>
  <w:style w:type="character" w:customStyle="1" w:styleId="WW8Num5z2">
    <w:name w:val="WW8Num5z2"/>
    <w:rsid w:val="003808CD"/>
    <w:rPr>
      <w:rFonts w:ascii="Wingdings" w:hAnsi="Wingdings"/>
    </w:rPr>
  </w:style>
  <w:style w:type="character" w:customStyle="1" w:styleId="WW8Num6z3">
    <w:name w:val="WW8Num6z3"/>
    <w:rsid w:val="003808CD"/>
    <w:rPr>
      <w:rFonts w:ascii="Symbol" w:hAnsi="Symbol"/>
    </w:rPr>
  </w:style>
  <w:style w:type="character" w:customStyle="1" w:styleId="WW-Absatz-Standardschriftart">
    <w:name w:val="WW-Absatz-Standardschriftart"/>
    <w:rsid w:val="003808CD"/>
  </w:style>
  <w:style w:type="character" w:customStyle="1" w:styleId="WW-WW8Num1z0">
    <w:name w:val="WW-WW8Num1z0"/>
    <w:rsid w:val="003808CD"/>
    <w:rPr>
      <w:rFonts w:ascii="Wingdings" w:hAnsi="Wingdings"/>
    </w:rPr>
  </w:style>
  <w:style w:type="character" w:customStyle="1" w:styleId="WW-WW8Num2z0">
    <w:name w:val="WW-WW8Num2z0"/>
    <w:rsid w:val="003808CD"/>
    <w:rPr>
      <w:rFonts w:ascii="Symbol" w:hAnsi="Symbol"/>
      <w:color w:val="auto"/>
      <w:sz w:val="24"/>
      <w:szCs w:val="24"/>
    </w:rPr>
  </w:style>
  <w:style w:type="character" w:customStyle="1" w:styleId="WW-WW8Num3z0">
    <w:name w:val="WW-WW8Num3z0"/>
    <w:rsid w:val="003808CD"/>
    <w:rPr>
      <w:rFonts w:ascii="Symbol" w:hAnsi="Symbol"/>
    </w:rPr>
  </w:style>
  <w:style w:type="character" w:customStyle="1" w:styleId="WW-WW8Num3z1">
    <w:name w:val="WW-WW8Num3z1"/>
    <w:rsid w:val="003808CD"/>
    <w:rPr>
      <w:rFonts w:ascii="Symbol" w:hAnsi="Symbol"/>
      <w:color w:val="auto"/>
      <w:sz w:val="20"/>
      <w:szCs w:val="20"/>
    </w:rPr>
  </w:style>
  <w:style w:type="character" w:customStyle="1" w:styleId="WW-WW8Num3z2">
    <w:name w:val="WW-WW8Num3z2"/>
    <w:rsid w:val="003808CD"/>
    <w:rPr>
      <w:rFonts w:ascii="Wingdings" w:hAnsi="Wingdings"/>
    </w:rPr>
  </w:style>
  <w:style w:type="character" w:customStyle="1" w:styleId="WW-WW8Num3z4">
    <w:name w:val="WW-WW8Num3z4"/>
    <w:rsid w:val="003808CD"/>
    <w:rPr>
      <w:rFonts w:ascii="Courier New" w:hAnsi="Courier New" w:cs="Courier New"/>
    </w:rPr>
  </w:style>
  <w:style w:type="character" w:customStyle="1" w:styleId="WW-WW8Num4z0">
    <w:name w:val="WW-WW8Num4z0"/>
    <w:rsid w:val="003808CD"/>
    <w:rPr>
      <w:rFonts w:ascii="Symbol" w:hAnsi="Symbol"/>
      <w:color w:val="auto"/>
    </w:rPr>
  </w:style>
  <w:style w:type="character" w:customStyle="1" w:styleId="WW-WW8Num4z1">
    <w:name w:val="WW-WW8Num4z1"/>
    <w:rsid w:val="003808CD"/>
    <w:rPr>
      <w:rFonts w:ascii="Symbol" w:hAnsi="Symbol"/>
      <w:color w:val="auto"/>
      <w:sz w:val="20"/>
      <w:szCs w:val="20"/>
    </w:rPr>
  </w:style>
  <w:style w:type="character" w:customStyle="1" w:styleId="WW-WW8Num4z3">
    <w:name w:val="WW-WW8Num4z3"/>
    <w:rsid w:val="003808CD"/>
    <w:rPr>
      <w:rFonts w:ascii="Symbol" w:hAnsi="Symbol"/>
    </w:rPr>
  </w:style>
  <w:style w:type="character" w:customStyle="1" w:styleId="WW-WW8Num4z4">
    <w:name w:val="WW-WW8Num4z4"/>
    <w:rsid w:val="003808CD"/>
    <w:rPr>
      <w:rFonts w:ascii="Courier New" w:hAnsi="Courier New" w:cs="Courier New"/>
    </w:rPr>
  </w:style>
  <w:style w:type="character" w:customStyle="1" w:styleId="WW-WW8Num4z5">
    <w:name w:val="WW-WW8Num4z5"/>
    <w:rsid w:val="003808CD"/>
    <w:rPr>
      <w:rFonts w:ascii="Wingdings" w:hAnsi="Wingdings"/>
    </w:rPr>
  </w:style>
  <w:style w:type="character" w:customStyle="1" w:styleId="WW-WW8Num5z0">
    <w:name w:val="WW-WW8Num5z0"/>
    <w:rsid w:val="003808CD"/>
    <w:rPr>
      <w:rFonts w:ascii="Symbol" w:hAnsi="Symbol"/>
    </w:rPr>
  </w:style>
  <w:style w:type="character" w:customStyle="1" w:styleId="WW-WW8Num5z1">
    <w:name w:val="WW-WW8Num5z1"/>
    <w:rsid w:val="003808CD"/>
    <w:rPr>
      <w:rFonts w:ascii="Wingdings 3" w:hAnsi="Wingdings 3"/>
      <w:color w:val="auto"/>
    </w:rPr>
  </w:style>
  <w:style w:type="character" w:customStyle="1" w:styleId="WW-WW8Num5z2">
    <w:name w:val="WW-WW8Num5z2"/>
    <w:rsid w:val="003808CD"/>
    <w:rPr>
      <w:rFonts w:ascii="Wingdings" w:hAnsi="Wingdings"/>
    </w:rPr>
  </w:style>
  <w:style w:type="character" w:customStyle="1" w:styleId="WW-WW8Num5z4">
    <w:name w:val="WW-WW8Num5z4"/>
    <w:rsid w:val="003808CD"/>
    <w:rPr>
      <w:rFonts w:ascii="Courier New" w:hAnsi="Courier New" w:cs="Courier New"/>
    </w:rPr>
  </w:style>
  <w:style w:type="character" w:customStyle="1" w:styleId="WW-WW8Num6z0">
    <w:name w:val="WW-WW8Num6z0"/>
    <w:rsid w:val="003808CD"/>
    <w:rPr>
      <w:rFonts w:ascii="Wingdings 3" w:hAnsi="Wingdings 3"/>
      <w:color w:val="auto"/>
    </w:rPr>
  </w:style>
  <w:style w:type="character" w:customStyle="1" w:styleId="WW-WW8Num6z2">
    <w:name w:val="WW-WW8Num6z2"/>
    <w:rsid w:val="003808CD"/>
    <w:rPr>
      <w:rFonts w:ascii="Wingdings" w:hAnsi="Wingdings"/>
    </w:rPr>
  </w:style>
  <w:style w:type="character" w:customStyle="1" w:styleId="WW-WW8Num6z3">
    <w:name w:val="WW-WW8Num6z3"/>
    <w:rsid w:val="003808CD"/>
    <w:rPr>
      <w:rFonts w:ascii="Symbol" w:hAnsi="Symbol"/>
    </w:rPr>
  </w:style>
  <w:style w:type="character" w:customStyle="1" w:styleId="WW-WW8Num6z4">
    <w:name w:val="WW-WW8Num6z4"/>
    <w:rsid w:val="003808CD"/>
    <w:rPr>
      <w:rFonts w:ascii="Courier New" w:hAnsi="Courier New" w:cs="Courier New"/>
    </w:rPr>
  </w:style>
  <w:style w:type="character" w:customStyle="1" w:styleId="WW-WW8Num7z0">
    <w:name w:val="WW-WW8Num7z0"/>
    <w:rsid w:val="003808CD"/>
    <w:rPr>
      <w:rFonts w:ascii="Symbol" w:hAnsi="Symbol" w:cs="Times New Roman"/>
      <w:sz w:val="24"/>
      <w:szCs w:val="24"/>
    </w:rPr>
  </w:style>
  <w:style w:type="character" w:customStyle="1" w:styleId="WW-WW8Num8z0">
    <w:name w:val="WW-WW8Num8z0"/>
    <w:rsid w:val="003808CD"/>
    <w:rPr>
      <w:rFonts w:ascii="Symbol" w:hAnsi="Symbol" w:cs="StarSymbol"/>
      <w:sz w:val="18"/>
      <w:szCs w:val="18"/>
    </w:rPr>
  </w:style>
  <w:style w:type="character" w:customStyle="1" w:styleId="WW-Absatz-Standardschriftart1">
    <w:name w:val="WW-Absatz-Standardschriftart1"/>
    <w:rsid w:val="003808CD"/>
  </w:style>
  <w:style w:type="character" w:customStyle="1" w:styleId="WW-WW8Num1z01">
    <w:name w:val="WW-WW8Num1z01"/>
    <w:rsid w:val="003808CD"/>
    <w:rPr>
      <w:rFonts w:ascii="Wingdings" w:hAnsi="Wingdings"/>
    </w:rPr>
  </w:style>
  <w:style w:type="character" w:customStyle="1" w:styleId="WW-WW8Num2z01">
    <w:name w:val="WW-WW8Num2z01"/>
    <w:rsid w:val="003808CD"/>
    <w:rPr>
      <w:rFonts w:ascii="Symbol" w:hAnsi="Symbol"/>
      <w:color w:val="auto"/>
      <w:sz w:val="24"/>
      <w:szCs w:val="24"/>
    </w:rPr>
  </w:style>
  <w:style w:type="character" w:customStyle="1" w:styleId="WW-WW8Num3z01">
    <w:name w:val="WW-WW8Num3z01"/>
    <w:rsid w:val="003808CD"/>
    <w:rPr>
      <w:rFonts w:ascii="Symbol" w:hAnsi="Symbol"/>
    </w:rPr>
  </w:style>
  <w:style w:type="character" w:customStyle="1" w:styleId="WW-WW8Num3z11">
    <w:name w:val="WW-WW8Num3z11"/>
    <w:rsid w:val="003808CD"/>
    <w:rPr>
      <w:rFonts w:ascii="Symbol" w:hAnsi="Symbol"/>
      <w:color w:val="auto"/>
      <w:sz w:val="20"/>
      <w:szCs w:val="20"/>
    </w:rPr>
  </w:style>
  <w:style w:type="character" w:customStyle="1" w:styleId="WW-WW8Num3z21">
    <w:name w:val="WW-WW8Num3z21"/>
    <w:rsid w:val="003808CD"/>
    <w:rPr>
      <w:rFonts w:ascii="Wingdings" w:hAnsi="Wingdings"/>
    </w:rPr>
  </w:style>
  <w:style w:type="character" w:customStyle="1" w:styleId="WW-WW8Num3z41">
    <w:name w:val="WW-WW8Num3z41"/>
    <w:rsid w:val="003808CD"/>
    <w:rPr>
      <w:rFonts w:ascii="Courier New" w:hAnsi="Courier New" w:cs="Courier New"/>
    </w:rPr>
  </w:style>
  <w:style w:type="character" w:customStyle="1" w:styleId="WW-WW8Num4z01">
    <w:name w:val="WW-WW8Num4z01"/>
    <w:rsid w:val="003808CD"/>
    <w:rPr>
      <w:rFonts w:ascii="Symbol" w:hAnsi="Symbol"/>
      <w:color w:val="auto"/>
    </w:rPr>
  </w:style>
  <w:style w:type="character" w:customStyle="1" w:styleId="WW-WW8Num4z11">
    <w:name w:val="WW-WW8Num4z11"/>
    <w:rsid w:val="003808CD"/>
    <w:rPr>
      <w:rFonts w:ascii="Symbol" w:hAnsi="Symbol"/>
      <w:color w:val="auto"/>
      <w:sz w:val="20"/>
      <w:szCs w:val="20"/>
    </w:rPr>
  </w:style>
  <w:style w:type="character" w:customStyle="1" w:styleId="WW-WW8Num4z31">
    <w:name w:val="WW-WW8Num4z31"/>
    <w:rsid w:val="003808CD"/>
    <w:rPr>
      <w:rFonts w:ascii="Symbol" w:hAnsi="Symbol"/>
    </w:rPr>
  </w:style>
  <w:style w:type="character" w:customStyle="1" w:styleId="WW-WW8Num4z41">
    <w:name w:val="WW-WW8Num4z41"/>
    <w:rsid w:val="003808CD"/>
    <w:rPr>
      <w:rFonts w:ascii="Courier New" w:hAnsi="Courier New" w:cs="Courier New"/>
    </w:rPr>
  </w:style>
  <w:style w:type="character" w:customStyle="1" w:styleId="WW-WW8Num4z51">
    <w:name w:val="WW-WW8Num4z51"/>
    <w:rsid w:val="003808CD"/>
    <w:rPr>
      <w:rFonts w:ascii="Wingdings" w:hAnsi="Wingdings"/>
    </w:rPr>
  </w:style>
  <w:style w:type="character" w:customStyle="1" w:styleId="WW-WW8Num5z01">
    <w:name w:val="WW-WW8Num5z01"/>
    <w:rsid w:val="003808CD"/>
    <w:rPr>
      <w:rFonts w:ascii="Symbol" w:hAnsi="Symbol"/>
    </w:rPr>
  </w:style>
  <w:style w:type="character" w:customStyle="1" w:styleId="WW-WW8Num5z11">
    <w:name w:val="WW-WW8Num5z11"/>
    <w:rsid w:val="003808CD"/>
    <w:rPr>
      <w:rFonts w:ascii="Wingdings 3" w:hAnsi="Wingdings 3"/>
      <w:color w:val="auto"/>
    </w:rPr>
  </w:style>
  <w:style w:type="character" w:customStyle="1" w:styleId="WW-WW8Num5z21">
    <w:name w:val="WW-WW8Num5z21"/>
    <w:rsid w:val="003808CD"/>
    <w:rPr>
      <w:rFonts w:ascii="Wingdings" w:hAnsi="Wingdings"/>
    </w:rPr>
  </w:style>
  <w:style w:type="character" w:customStyle="1" w:styleId="WW-WW8Num5z41">
    <w:name w:val="WW-WW8Num5z41"/>
    <w:rsid w:val="003808CD"/>
    <w:rPr>
      <w:rFonts w:ascii="Courier New" w:hAnsi="Courier New" w:cs="Courier New"/>
    </w:rPr>
  </w:style>
  <w:style w:type="character" w:customStyle="1" w:styleId="WW-WW8Num6z01">
    <w:name w:val="WW-WW8Num6z01"/>
    <w:rsid w:val="003808CD"/>
    <w:rPr>
      <w:rFonts w:ascii="Wingdings 3" w:hAnsi="Wingdings 3"/>
      <w:color w:val="auto"/>
    </w:rPr>
  </w:style>
  <w:style w:type="character" w:customStyle="1" w:styleId="WW-WW8Num6z21">
    <w:name w:val="WW-WW8Num6z21"/>
    <w:rsid w:val="003808CD"/>
    <w:rPr>
      <w:rFonts w:ascii="Wingdings" w:hAnsi="Wingdings"/>
    </w:rPr>
  </w:style>
  <w:style w:type="character" w:customStyle="1" w:styleId="WW-WW8Num6z31">
    <w:name w:val="WW-WW8Num6z31"/>
    <w:rsid w:val="003808CD"/>
    <w:rPr>
      <w:rFonts w:ascii="Symbol" w:hAnsi="Symbol"/>
    </w:rPr>
  </w:style>
  <w:style w:type="character" w:customStyle="1" w:styleId="WW-WW8Num6z41">
    <w:name w:val="WW-WW8Num6z41"/>
    <w:rsid w:val="003808CD"/>
    <w:rPr>
      <w:rFonts w:ascii="Courier New" w:hAnsi="Courier New" w:cs="Courier New"/>
    </w:rPr>
  </w:style>
  <w:style w:type="character" w:customStyle="1" w:styleId="WW-WW8Num7z01">
    <w:name w:val="WW-WW8Num7z01"/>
    <w:rsid w:val="003808CD"/>
    <w:rPr>
      <w:rFonts w:ascii="Symbol" w:hAnsi="Symbol" w:cs="Times New Roman"/>
      <w:sz w:val="24"/>
      <w:szCs w:val="24"/>
    </w:rPr>
  </w:style>
  <w:style w:type="character" w:customStyle="1" w:styleId="WW-WW8Num8z01">
    <w:name w:val="WW-WW8Num8z01"/>
    <w:rsid w:val="003808CD"/>
    <w:rPr>
      <w:rFonts w:ascii="Symbol" w:hAnsi="Symbol" w:cs="StarSymbol"/>
      <w:sz w:val="18"/>
      <w:szCs w:val="18"/>
    </w:rPr>
  </w:style>
  <w:style w:type="character" w:customStyle="1" w:styleId="WW-Absatz-Standardschriftart11">
    <w:name w:val="WW-Absatz-Standardschriftart11"/>
    <w:rsid w:val="003808CD"/>
  </w:style>
  <w:style w:type="character" w:customStyle="1" w:styleId="WW-WW8Num1z011">
    <w:name w:val="WW-WW8Num1z011"/>
    <w:rsid w:val="003808CD"/>
    <w:rPr>
      <w:rFonts w:ascii="Wingdings" w:hAnsi="Wingdings"/>
    </w:rPr>
  </w:style>
  <w:style w:type="character" w:customStyle="1" w:styleId="WW-WW8Num2z011">
    <w:name w:val="WW-WW8Num2z011"/>
    <w:rsid w:val="003808CD"/>
    <w:rPr>
      <w:rFonts w:ascii="Symbol" w:hAnsi="Symbol"/>
      <w:color w:val="auto"/>
      <w:sz w:val="24"/>
      <w:szCs w:val="24"/>
    </w:rPr>
  </w:style>
  <w:style w:type="character" w:customStyle="1" w:styleId="WW-WW8Num3z011">
    <w:name w:val="WW-WW8Num3z011"/>
    <w:rsid w:val="003808CD"/>
    <w:rPr>
      <w:rFonts w:ascii="Symbol" w:hAnsi="Symbol"/>
    </w:rPr>
  </w:style>
  <w:style w:type="character" w:customStyle="1" w:styleId="WW-WW8Num3z111">
    <w:name w:val="WW-WW8Num3z111"/>
    <w:rsid w:val="003808CD"/>
    <w:rPr>
      <w:rFonts w:ascii="Symbol" w:hAnsi="Symbol"/>
      <w:color w:val="auto"/>
      <w:sz w:val="20"/>
      <w:szCs w:val="20"/>
    </w:rPr>
  </w:style>
  <w:style w:type="character" w:customStyle="1" w:styleId="WW-WW8Num3z211">
    <w:name w:val="WW-WW8Num3z211"/>
    <w:rsid w:val="003808CD"/>
    <w:rPr>
      <w:rFonts w:ascii="Wingdings" w:hAnsi="Wingdings"/>
    </w:rPr>
  </w:style>
  <w:style w:type="character" w:customStyle="1" w:styleId="WW-WW8Num3z411">
    <w:name w:val="WW-WW8Num3z411"/>
    <w:rsid w:val="003808CD"/>
    <w:rPr>
      <w:rFonts w:ascii="Courier New" w:hAnsi="Courier New" w:cs="Courier New"/>
    </w:rPr>
  </w:style>
  <w:style w:type="character" w:customStyle="1" w:styleId="WW-WW8Num4z011">
    <w:name w:val="WW-WW8Num4z011"/>
    <w:rsid w:val="003808CD"/>
    <w:rPr>
      <w:rFonts w:ascii="Symbol" w:hAnsi="Symbol"/>
      <w:color w:val="auto"/>
    </w:rPr>
  </w:style>
  <w:style w:type="character" w:customStyle="1" w:styleId="WW-WW8Num4z111">
    <w:name w:val="WW-WW8Num4z111"/>
    <w:rsid w:val="003808CD"/>
    <w:rPr>
      <w:rFonts w:ascii="Symbol" w:hAnsi="Symbol"/>
      <w:color w:val="auto"/>
      <w:sz w:val="20"/>
      <w:szCs w:val="20"/>
    </w:rPr>
  </w:style>
  <w:style w:type="character" w:customStyle="1" w:styleId="WW-WW8Num4z311">
    <w:name w:val="WW-WW8Num4z311"/>
    <w:rsid w:val="003808CD"/>
    <w:rPr>
      <w:rFonts w:ascii="Symbol" w:hAnsi="Symbol"/>
    </w:rPr>
  </w:style>
  <w:style w:type="character" w:customStyle="1" w:styleId="WW-WW8Num4z411">
    <w:name w:val="WW-WW8Num4z411"/>
    <w:rsid w:val="003808CD"/>
    <w:rPr>
      <w:rFonts w:ascii="Courier New" w:hAnsi="Courier New" w:cs="Courier New"/>
    </w:rPr>
  </w:style>
  <w:style w:type="character" w:customStyle="1" w:styleId="WW-WW8Num4z511">
    <w:name w:val="WW-WW8Num4z511"/>
    <w:rsid w:val="003808CD"/>
    <w:rPr>
      <w:rFonts w:ascii="Wingdings" w:hAnsi="Wingdings"/>
    </w:rPr>
  </w:style>
  <w:style w:type="character" w:customStyle="1" w:styleId="WW-WW8Num5z011">
    <w:name w:val="WW-WW8Num5z011"/>
    <w:rsid w:val="003808CD"/>
    <w:rPr>
      <w:rFonts w:ascii="Symbol" w:hAnsi="Symbol"/>
    </w:rPr>
  </w:style>
  <w:style w:type="character" w:customStyle="1" w:styleId="WW-WW8Num5z111">
    <w:name w:val="WW-WW8Num5z111"/>
    <w:rsid w:val="003808CD"/>
    <w:rPr>
      <w:rFonts w:ascii="Wingdings 3" w:hAnsi="Wingdings 3"/>
      <w:color w:val="auto"/>
    </w:rPr>
  </w:style>
  <w:style w:type="character" w:customStyle="1" w:styleId="WW-WW8Num5z211">
    <w:name w:val="WW-WW8Num5z211"/>
    <w:rsid w:val="003808CD"/>
    <w:rPr>
      <w:rFonts w:ascii="Wingdings" w:hAnsi="Wingdings"/>
    </w:rPr>
  </w:style>
  <w:style w:type="character" w:customStyle="1" w:styleId="WW-WW8Num5z411">
    <w:name w:val="WW-WW8Num5z411"/>
    <w:rsid w:val="003808CD"/>
    <w:rPr>
      <w:rFonts w:ascii="Courier New" w:hAnsi="Courier New" w:cs="Courier New"/>
    </w:rPr>
  </w:style>
  <w:style w:type="character" w:customStyle="1" w:styleId="WW-WW8Num6z011">
    <w:name w:val="WW-WW8Num6z011"/>
    <w:rsid w:val="003808CD"/>
    <w:rPr>
      <w:rFonts w:ascii="Wingdings 3" w:hAnsi="Wingdings 3"/>
      <w:color w:val="auto"/>
    </w:rPr>
  </w:style>
  <w:style w:type="character" w:customStyle="1" w:styleId="WW-WW8Num6z211">
    <w:name w:val="WW-WW8Num6z211"/>
    <w:rsid w:val="003808CD"/>
    <w:rPr>
      <w:rFonts w:ascii="Wingdings" w:hAnsi="Wingdings"/>
    </w:rPr>
  </w:style>
  <w:style w:type="character" w:customStyle="1" w:styleId="WW-WW8Num6z311">
    <w:name w:val="WW-WW8Num6z311"/>
    <w:rsid w:val="003808CD"/>
    <w:rPr>
      <w:rFonts w:ascii="Symbol" w:hAnsi="Symbol"/>
    </w:rPr>
  </w:style>
  <w:style w:type="character" w:customStyle="1" w:styleId="WW-WW8Num6z411">
    <w:name w:val="WW-WW8Num6z411"/>
    <w:rsid w:val="003808CD"/>
    <w:rPr>
      <w:rFonts w:ascii="Courier New" w:hAnsi="Courier New" w:cs="Courier New"/>
    </w:rPr>
  </w:style>
  <w:style w:type="character" w:customStyle="1" w:styleId="WW-WW8Num7z011">
    <w:name w:val="WW-WW8Num7z011"/>
    <w:rsid w:val="003808CD"/>
    <w:rPr>
      <w:rFonts w:ascii="Symbol" w:hAnsi="Symbol" w:cs="Times New Roman"/>
      <w:sz w:val="24"/>
      <w:szCs w:val="24"/>
    </w:rPr>
  </w:style>
  <w:style w:type="character" w:customStyle="1" w:styleId="WW-Absatz-Standardschriftart111">
    <w:name w:val="WW-Absatz-Standardschriftart111"/>
    <w:rsid w:val="003808CD"/>
  </w:style>
  <w:style w:type="character" w:customStyle="1" w:styleId="WW-WW8Num1z0111">
    <w:name w:val="WW-WW8Num1z0111"/>
    <w:rsid w:val="003808CD"/>
    <w:rPr>
      <w:rFonts w:ascii="Wingdings" w:hAnsi="Wingdings"/>
    </w:rPr>
  </w:style>
  <w:style w:type="character" w:customStyle="1" w:styleId="WW-WW8Num2z0111">
    <w:name w:val="WW-WW8Num2z0111"/>
    <w:rsid w:val="003808CD"/>
    <w:rPr>
      <w:rFonts w:ascii="Symbol" w:hAnsi="Symbol"/>
      <w:color w:val="auto"/>
      <w:sz w:val="24"/>
      <w:szCs w:val="24"/>
    </w:rPr>
  </w:style>
  <w:style w:type="character" w:customStyle="1" w:styleId="WW-WW8Num3z0111">
    <w:name w:val="WW-WW8Num3z0111"/>
    <w:rsid w:val="003808CD"/>
    <w:rPr>
      <w:rFonts w:ascii="Symbol" w:hAnsi="Symbol"/>
    </w:rPr>
  </w:style>
  <w:style w:type="character" w:customStyle="1" w:styleId="WW-WW8Num3z1111">
    <w:name w:val="WW-WW8Num3z1111"/>
    <w:rsid w:val="003808CD"/>
    <w:rPr>
      <w:rFonts w:ascii="Symbol" w:hAnsi="Symbol"/>
      <w:color w:val="auto"/>
      <w:sz w:val="20"/>
      <w:szCs w:val="20"/>
    </w:rPr>
  </w:style>
  <w:style w:type="character" w:customStyle="1" w:styleId="WW-WW8Num3z2111">
    <w:name w:val="WW-WW8Num3z2111"/>
    <w:rsid w:val="003808CD"/>
    <w:rPr>
      <w:rFonts w:ascii="Wingdings" w:hAnsi="Wingdings"/>
    </w:rPr>
  </w:style>
  <w:style w:type="character" w:customStyle="1" w:styleId="WW-WW8Num3z4111">
    <w:name w:val="WW-WW8Num3z4111"/>
    <w:rsid w:val="003808CD"/>
    <w:rPr>
      <w:rFonts w:ascii="Courier New" w:hAnsi="Courier New" w:cs="Courier New"/>
    </w:rPr>
  </w:style>
  <w:style w:type="character" w:customStyle="1" w:styleId="WW-WW8Num4z0111">
    <w:name w:val="WW-WW8Num4z0111"/>
    <w:rsid w:val="003808CD"/>
    <w:rPr>
      <w:rFonts w:ascii="Symbol" w:hAnsi="Symbol"/>
      <w:color w:val="auto"/>
    </w:rPr>
  </w:style>
  <w:style w:type="character" w:customStyle="1" w:styleId="WW-WW8Num4z1111">
    <w:name w:val="WW-WW8Num4z1111"/>
    <w:rsid w:val="003808CD"/>
    <w:rPr>
      <w:rFonts w:ascii="Symbol" w:hAnsi="Symbol"/>
      <w:color w:val="auto"/>
      <w:sz w:val="20"/>
      <w:szCs w:val="20"/>
    </w:rPr>
  </w:style>
  <w:style w:type="character" w:customStyle="1" w:styleId="WW-WW8Num4z3111">
    <w:name w:val="WW-WW8Num4z3111"/>
    <w:rsid w:val="003808CD"/>
    <w:rPr>
      <w:rFonts w:ascii="Symbol" w:hAnsi="Symbol"/>
    </w:rPr>
  </w:style>
  <w:style w:type="character" w:customStyle="1" w:styleId="WW-WW8Num4z4111">
    <w:name w:val="WW-WW8Num4z4111"/>
    <w:rsid w:val="003808CD"/>
    <w:rPr>
      <w:rFonts w:ascii="Courier New" w:hAnsi="Courier New" w:cs="Courier New"/>
    </w:rPr>
  </w:style>
  <w:style w:type="character" w:customStyle="1" w:styleId="WW-WW8Num4z5111">
    <w:name w:val="WW-WW8Num4z5111"/>
    <w:rsid w:val="003808CD"/>
    <w:rPr>
      <w:rFonts w:ascii="Wingdings" w:hAnsi="Wingdings"/>
    </w:rPr>
  </w:style>
  <w:style w:type="character" w:customStyle="1" w:styleId="WW-WW8Num5z0111">
    <w:name w:val="WW-WW8Num5z0111"/>
    <w:rsid w:val="003808CD"/>
    <w:rPr>
      <w:rFonts w:ascii="Symbol" w:hAnsi="Symbol"/>
    </w:rPr>
  </w:style>
  <w:style w:type="character" w:customStyle="1" w:styleId="WW-WW8Num5z1111">
    <w:name w:val="WW-WW8Num5z1111"/>
    <w:rsid w:val="003808CD"/>
    <w:rPr>
      <w:rFonts w:ascii="Wingdings 3" w:hAnsi="Wingdings 3"/>
      <w:color w:val="auto"/>
    </w:rPr>
  </w:style>
  <w:style w:type="character" w:customStyle="1" w:styleId="WW-WW8Num5z2111">
    <w:name w:val="WW-WW8Num5z2111"/>
    <w:rsid w:val="003808CD"/>
    <w:rPr>
      <w:rFonts w:ascii="Wingdings" w:hAnsi="Wingdings"/>
    </w:rPr>
  </w:style>
  <w:style w:type="character" w:customStyle="1" w:styleId="WW-WW8Num5z4111">
    <w:name w:val="WW-WW8Num5z4111"/>
    <w:rsid w:val="003808CD"/>
    <w:rPr>
      <w:rFonts w:ascii="Courier New" w:hAnsi="Courier New" w:cs="Courier New"/>
    </w:rPr>
  </w:style>
  <w:style w:type="character" w:customStyle="1" w:styleId="WW-WW8Num6z0111">
    <w:name w:val="WW-WW8Num6z0111"/>
    <w:rsid w:val="003808CD"/>
    <w:rPr>
      <w:rFonts w:ascii="Wingdings 3" w:hAnsi="Wingdings 3"/>
      <w:color w:val="auto"/>
    </w:rPr>
  </w:style>
  <w:style w:type="character" w:customStyle="1" w:styleId="WW-WW8Num6z2111">
    <w:name w:val="WW-WW8Num6z2111"/>
    <w:rsid w:val="003808CD"/>
    <w:rPr>
      <w:rFonts w:ascii="Wingdings" w:hAnsi="Wingdings"/>
    </w:rPr>
  </w:style>
  <w:style w:type="character" w:customStyle="1" w:styleId="WW-WW8Num6z3111">
    <w:name w:val="WW-WW8Num6z3111"/>
    <w:rsid w:val="003808CD"/>
    <w:rPr>
      <w:rFonts w:ascii="Symbol" w:hAnsi="Symbol"/>
    </w:rPr>
  </w:style>
  <w:style w:type="character" w:customStyle="1" w:styleId="WW-WW8Num6z4111">
    <w:name w:val="WW-WW8Num6z4111"/>
    <w:rsid w:val="003808CD"/>
    <w:rPr>
      <w:rFonts w:ascii="Courier New" w:hAnsi="Courier New" w:cs="Courier New"/>
    </w:rPr>
  </w:style>
  <w:style w:type="character" w:customStyle="1" w:styleId="WW-WW8Num7z0111">
    <w:name w:val="WW-WW8Num7z0111"/>
    <w:rsid w:val="003808CD"/>
    <w:rPr>
      <w:rFonts w:ascii="Symbol" w:hAnsi="Symbol" w:cs="Times New Roman"/>
      <w:sz w:val="24"/>
      <w:szCs w:val="24"/>
    </w:rPr>
  </w:style>
  <w:style w:type="character" w:customStyle="1" w:styleId="WW-Absatz-Standardschriftart1111">
    <w:name w:val="WW-Absatz-Standardschriftart1111"/>
    <w:rsid w:val="003808CD"/>
  </w:style>
  <w:style w:type="character" w:customStyle="1" w:styleId="WW-WW8Num1z01111">
    <w:name w:val="WW-WW8Num1z01111"/>
    <w:rsid w:val="003808CD"/>
    <w:rPr>
      <w:rFonts w:ascii="Wingdings" w:hAnsi="Wingdings"/>
    </w:rPr>
  </w:style>
  <w:style w:type="character" w:customStyle="1" w:styleId="WW-WW8Num2z01111">
    <w:name w:val="WW-WW8Num2z01111"/>
    <w:rsid w:val="003808CD"/>
    <w:rPr>
      <w:rFonts w:ascii="Symbol" w:hAnsi="Symbol"/>
      <w:color w:val="auto"/>
      <w:sz w:val="24"/>
      <w:szCs w:val="24"/>
    </w:rPr>
  </w:style>
  <w:style w:type="character" w:customStyle="1" w:styleId="WW-WW8Num3z01111">
    <w:name w:val="WW-WW8Num3z01111"/>
    <w:rsid w:val="003808CD"/>
    <w:rPr>
      <w:rFonts w:ascii="Symbol" w:hAnsi="Symbol"/>
    </w:rPr>
  </w:style>
  <w:style w:type="character" w:customStyle="1" w:styleId="WW-WW8Num3z11111">
    <w:name w:val="WW-WW8Num3z11111"/>
    <w:rsid w:val="003808CD"/>
    <w:rPr>
      <w:rFonts w:ascii="Symbol" w:hAnsi="Symbol"/>
      <w:color w:val="auto"/>
      <w:sz w:val="20"/>
      <w:szCs w:val="20"/>
    </w:rPr>
  </w:style>
  <w:style w:type="character" w:customStyle="1" w:styleId="WW-WW8Num3z21111">
    <w:name w:val="WW-WW8Num3z21111"/>
    <w:rsid w:val="003808CD"/>
    <w:rPr>
      <w:rFonts w:ascii="Wingdings" w:hAnsi="Wingdings"/>
    </w:rPr>
  </w:style>
  <w:style w:type="character" w:customStyle="1" w:styleId="WW-WW8Num3z41111">
    <w:name w:val="WW-WW8Num3z41111"/>
    <w:rsid w:val="003808CD"/>
    <w:rPr>
      <w:rFonts w:ascii="Courier New" w:hAnsi="Courier New" w:cs="Courier New"/>
    </w:rPr>
  </w:style>
  <w:style w:type="character" w:customStyle="1" w:styleId="WW-WW8Num4z01111">
    <w:name w:val="WW-WW8Num4z01111"/>
    <w:rsid w:val="003808CD"/>
    <w:rPr>
      <w:rFonts w:ascii="Symbol" w:hAnsi="Symbol"/>
      <w:color w:val="auto"/>
    </w:rPr>
  </w:style>
  <w:style w:type="character" w:customStyle="1" w:styleId="WW-WW8Num4z11111">
    <w:name w:val="WW-WW8Num4z11111"/>
    <w:rsid w:val="003808CD"/>
    <w:rPr>
      <w:rFonts w:ascii="Symbol" w:hAnsi="Symbol"/>
      <w:color w:val="auto"/>
      <w:sz w:val="20"/>
      <w:szCs w:val="20"/>
    </w:rPr>
  </w:style>
  <w:style w:type="character" w:customStyle="1" w:styleId="WW-WW8Num4z31111">
    <w:name w:val="WW-WW8Num4z31111"/>
    <w:rsid w:val="003808CD"/>
    <w:rPr>
      <w:rFonts w:ascii="Symbol" w:hAnsi="Symbol"/>
    </w:rPr>
  </w:style>
  <w:style w:type="character" w:customStyle="1" w:styleId="WW-WW8Num4z41111">
    <w:name w:val="WW-WW8Num4z41111"/>
    <w:rsid w:val="003808CD"/>
    <w:rPr>
      <w:rFonts w:ascii="Courier New" w:hAnsi="Courier New" w:cs="Courier New"/>
    </w:rPr>
  </w:style>
  <w:style w:type="character" w:customStyle="1" w:styleId="WW-WW8Num4z51111">
    <w:name w:val="WW-WW8Num4z51111"/>
    <w:rsid w:val="003808CD"/>
    <w:rPr>
      <w:rFonts w:ascii="Wingdings" w:hAnsi="Wingdings"/>
    </w:rPr>
  </w:style>
  <w:style w:type="character" w:customStyle="1" w:styleId="WW-WW8Num5z01111">
    <w:name w:val="WW-WW8Num5z01111"/>
    <w:rsid w:val="003808CD"/>
    <w:rPr>
      <w:rFonts w:ascii="Symbol" w:hAnsi="Symbol"/>
    </w:rPr>
  </w:style>
  <w:style w:type="character" w:customStyle="1" w:styleId="WW-WW8Num5z11111">
    <w:name w:val="WW-WW8Num5z11111"/>
    <w:rsid w:val="003808CD"/>
    <w:rPr>
      <w:rFonts w:ascii="Wingdings 3" w:hAnsi="Wingdings 3"/>
      <w:color w:val="auto"/>
    </w:rPr>
  </w:style>
  <w:style w:type="character" w:customStyle="1" w:styleId="WW-WW8Num5z21111">
    <w:name w:val="WW-WW8Num5z21111"/>
    <w:rsid w:val="003808CD"/>
    <w:rPr>
      <w:rFonts w:ascii="Wingdings" w:hAnsi="Wingdings"/>
    </w:rPr>
  </w:style>
  <w:style w:type="character" w:customStyle="1" w:styleId="WW-WW8Num5z41111">
    <w:name w:val="WW-WW8Num5z41111"/>
    <w:rsid w:val="003808CD"/>
    <w:rPr>
      <w:rFonts w:ascii="Courier New" w:hAnsi="Courier New" w:cs="Courier New"/>
    </w:rPr>
  </w:style>
  <w:style w:type="character" w:customStyle="1" w:styleId="WW-WW8Num6z01111">
    <w:name w:val="WW-WW8Num6z01111"/>
    <w:rsid w:val="003808CD"/>
    <w:rPr>
      <w:rFonts w:ascii="Wingdings 3" w:hAnsi="Wingdings 3"/>
      <w:color w:val="auto"/>
    </w:rPr>
  </w:style>
  <w:style w:type="character" w:customStyle="1" w:styleId="WW-WW8Num6z21111">
    <w:name w:val="WW-WW8Num6z21111"/>
    <w:rsid w:val="003808CD"/>
    <w:rPr>
      <w:rFonts w:ascii="Wingdings" w:hAnsi="Wingdings"/>
    </w:rPr>
  </w:style>
  <w:style w:type="character" w:customStyle="1" w:styleId="WW-WW8Num6z31111">
    <w:name w:val="WW-WW8Num6z31111"/>
    <w:rsid w:val="003808CD"/>
    <w:rPr>
      <w:rFonts w:ascii="Symbol" w:hAnsi="Symbol"/>
    </w:rPr>
  </w:style>
  <w:style w:type="character" w:customStyle="1" w:styleId="WW-WW8Num6z41111">
    <w:name w:val="WW-WW8Num6z41111"/>
    <w:rsid w:val="003808CD"/>
    <w:rPr>
      <w:rFonts w:ascii="Courier New" w:hAnsi="Courier New" w:cs="Courier New"/>
    </w:rPr>
  </w:style>
  <w:style w:type="character" w:customStyle="1" w:styleId="WW-WW8Num7z01111">
    <w:name w:val="WW-WW8Num7z01111"/>
    <w:rsid w:val="003808CD"/>
    <w:rPr>
      <w:rFonts w:ascii="Symbol" w:hAnsi="Symbol" w:cs="Times New Roman"/>
      <w:sz w:val="24"/>
      <w:szCs w:val="24"/>
    </w:rPr>
  </w:style>
  <w:style w:type="character" w:customStyle="1" w:styleId="WW-Absatz-Standardschriftart11111">
    <w:name w:val="WW-Absatz-Standardschriftart11111"/>
    <w:rsid w:val="003808CD"/>
  </w:style>
  <w:style w:type="character" w:customStyle="1" w:styleId="WW-WW8Num1z011111">
    <w:name w:val="WW-WW8Num1z011111"/>
    <w:rsid w:val="003808CD"/>
    <w:rPr>
      <w:rFonts w:ascii="Wingdings" w:hAnsi="Wingdings"/>
    </w:rPr>
  </w:style>
  <w:style w:type="character" w:customStyle="1" w:styleId="WW-WW8Num2z011111">
    <w:name w:val="WW-WW8Num2z011111"/>
    <w:rsid w:val="003808CD"/>
    <w:rPr>
      <w:rFonts w:ascii="Symbol" w:hAnsi="Symbol"/>
      <w:color w:val="auto"/>
      <w:sz w:val="24"/>
      <w:szCs w:val="24"/>
    </w:rPr>
  </w:style>
  <w:style w:type="character" w:customStyle="1" w:styleId="WW-WW8Num3z011111">
    <w:name w:val="WW-WW8Num3z011111"/>
    <w:rsid w:val="003808CD"/>
    <w:rPr>
      <w:rFonts w:ascii="Symbol" w:hAnsi="Symbol"/>
    </w:rPr>
  </w:style>
  <w:style w:type="character" w:customStyle="1" w:styleId="WW-WW8Num3z111111">
    <w:name w:val="WW-WW8Num3z111111"/>
    <w:rsid w:val="003808CD"/>
    <w:rPr>
      <w:rFonts w:ascii="Symbol" w:hAnsi="Symbol"/>
      <w:color w:val="auto"/>
      <w:sz w:val="20"/>
      <w:szCs w:val="20"/>
    </w:rPr>
  </w:style>
  <w:style w:type="character" w:customStyle="1" w:styleId="WW-WW8Num3z211111">
    <w:name w:val="WW-WW8Num3z211111"/>
    <w:rsid w:val="003808CD"/>
    <w:rPr>
      <w:rFonts w:ascii="Wingdings" w:hAnsi="Wingdings"/>
    </w:rPr>
  </w:style>
  <w:style w:type="character" w:customStyle="1" w:styleId="WW-WW8Num3z411111">
    <w:name w:val="WW-WW8Num3z411111"/>
    <w:rsid w:val="003808CD"/>
    <w:rPr>
      <w:rFonts w:ascii="Courier New" w:hAnsi="Courier New" w:cs="Courier New"/>
    </w:rPr>
  </w:style>
  <w:style w:type="character" w:customStyle="1" w:styleId="WW-WW8Num4z011111">
    <w:name w:val="WW-WW8Num4z011111"/>
    <w:rsid w:val="003808CD"/>
    <w:rPr>
      <w:rFonts w:ascii="Symbol" w:hAnsi="Symbol"/>
      <w:color w:val="auto"/>
    </w:rPr>
  </w:style>
  <w:style w:type="character" w:customStyle="1" w:styleId="WW-WW8Num4z111111">
    <w:name w:val="WW-WW8Num4z111111"/>
    <w:rsid w:val="003808CD"/>
    <w:rPr>
      <w:rFonts w:ascii="Symbol" w:hAnsi="Symbol"/>
      <w:color w:val="auto"/>
      <w:sz w:val="20"/>
      <w:szCs w:val="20"/>
    </w:rPr>
  </w:style>
  <w:style w:type="character" w:customStyle="1" w:styleId="WW-WW8Num4z311111">
    <w:name w:val="WW-WW8Num4z311111"/>
    <w:rsid w:val="003808CD"/>
    <w:rPr>
      <w:rFonts w:ascii="Symbol" w:hAnsi="Symbol"/>
    </w:rPr>
  </w:style>
  <w:style w:type="character" w:customStyle="1" w:styleId="WW-WW8Num4z411111">
    <w:name w:val="WW-WW8Num4z411111"/>
    <w:rsid w:val="003808CD"/>
    <w:rPr>
      <w:rFonts w:ascii="Courier New" w:hAnsi="Courier New" w:cs="Courier New"/>
    </w:rPr>
  </w:style>
  <w:style w:type="character" w:customStyle="1" w:styleId="WW-WW8Num4z511111">
    <w:name w:val="WW-WW8Num4z511111"/>
    <w:rsid w:val="003808CD"/>
    <w:rPr>
      <w:rFonts w:ascii="Wingdings" w:hAnsi="Wingdings"/>
    </w:rPr>
  </w:style>
  <w:style w:type="character" w:customStyle="1" w:styleId="WW-WW8Num5z011111">
    <w:name w:val="WW-WW8Num5z011111"/>
    <w:rsid w:val="003808CD"/>
    <w:rPr>
      <w:rFonts w:ascii="Symbol" w:hAnsi="Symbol"/>
    </w:rPr>
  </w:style>
  <w:style w:type="character" w:customStyle="1" w:styleId="WW-WW8Num5z111111">
    <w:name w:val="WW-WW8Num5z111111"/>
    <w:rsid w:val="003808CD"/>
    <w:rPr>
      <w:rFonts w:ascii="Wingdings 3" w:hAnsi="Wingdings 3"/>
      <w:color w:val="auto"/>
    </w:rPr>
  </w:style>
  <w:style w:type="character" w:customStyle="1" w:styleId="WW-WW8Num5z211111">
    <w:name w:val="WW-WW8Num5z211111"/>
    <w:rsid w:val="003808CD"/>
    <w:rPr>
      <w:rFonts w:ascii="Wingdings" w:hAnsi="Wingdings"/>
    </w:rPr>
  </w:style>
  <w:style w:type="character" w:customStyle="1" w:styleId="WW-WW8Num5z411111">
    <w:name w:val="WW-WW8Num5z411111"/>
    <w:rsid w:val="003808CD"/>
    <w:rPr>
      <w:rFonts w:ascii="Courier New" w:hAnsi="Courier New" w:cs="Courier New"/>
    </w:rPr>
  </w:style>
  <w:style w:type="character" w:customStyle="1" w:styleId="WW-WW8Num6z011111">
    <w:name w:val="WW-WW8Num6z011111"/>
    <w:rsid w:val="003808CD"/>
    <w:rPr>
      <w:rFonts w:ascii="Wingdings 3" w:hAnsi="Wingdings 3"/>
      <w:color w:val="auto"/>
    </w:rPr>
  </w:style>
  <w:style w:type="character" w:customStyle="1" w:styleId="WW-WW8Num6z211111">
    <w:name w:val="WW-WW8Num6z211111"/>
    <w:rsid w:val="003808CD"/>
    <w:rPr>
      <w:rFonts w:ascii="Wingdings" w:hAnsi="Wingdings"/>
    </w:rPr>
  </w:style>
  <w:style w:type="character" w:customStyle="1" w:styleId="WW-WW8Num6z311111">
    <w:name w:val="WW-WW8Num6z311111"/>
    <w:rsid w:val="003808CD"/>
    <w:rPr>
      <w:rFonts w:ascii="Symbol" w:hAnsi="Symbol"/>
    </w:rPr>
  </w:style>
  <w:style w:type="character" w:customStyle="1" w:styleId="WW-WW8Num6z411111">
    <w:name w:val="WW-WW8Num6z411111"/>
    <w:rsid w:val="003808CD"/>
    <w:rPr>
      <w:rFonts w:ascii="Courier New" w:hAnsi="Courier New" w:cs="Courier New"/>
    </w:rPr>
  </w:style>
  <w:style w:type="character" w:customStyle="1" w:styleId="WW-WW8Num7z011111">
    <w:name w:val="WW-WW8Num7z011111"/>
    <w:rsid w:val="003808CD"/>
    <w:rPr>
      <w:rFonts w:ascii="Symbol" w:hAnsi="Symbol" w:cs="Times New Roman"/>
      <w:sz w:val="24"/>
      <w:szCs w:val="24"/>
    </w:rPr>
  </w:style>
  <w:style w:type="character" w:customStyle="1" w:styleId="WW-Absatz-Standardschriftart111111">
    <w:name w:val="WW-Absatz-Standardschriftart111111"/>
    <w:rsid w:val="003808CD"/>
  </w:style>
  <w:style w:type="character" w:customStyle="1" w:styleId="WW-WW8Num1z0111111">
    <w:name w:val="WW-WW8Num1z0111111"/>
    <w:rsid w:val="003808CD"/>
    <w:rPr>
      <w:rFonts w:ascii="Wingdings" w:hAnsi="Wingdings"/>
    </w:rPr>
  </w:style>
  <w:style w:type="character" w:customStyle="1" w:styleId="WW-WW8Num2z0111111">
    <w:name w:val="WW-WW8Num2z0111111"/>
    <w:rsid w:val="003808CD"/>
    <w:rPr>
      <w:rFonts w:ascii="Symbol" w:hAnsi="Symbol"/>
      <w:color w:val="auto"/>
      <w:sz w:val="24"/>
      <w:szCs w:val="24"/>
    </w:rPr>
  </w:style>
  <w:style w:type="character" w:customStyle="1" w:styleId="WW-WW8Num3z0111111">
    <w:name w:val="WW-WW8Num3z0111111"/>
    <w:rsid w:val="003808CD"/>
    <w:rPr>
      <w:rFonts w:ascii="Symbol" w:hAnsi="Symbol"/>
    </w:rPr>
  </w:style>
  <w:style w:type="character" w:customStyle="1" w:styleId="WW-WW8Num3z1111111">
    <w:name w:val="WW-WW8Num3z1111111"/>
    <w:rsid w:val="003808CD"/>
    <w:rPr>
      <w:rFonts w:ascii="Symbol" w:hAnsi="Symbol"/>
      <w:color w:val="auto"/>
      <w:sz w:val="20"/>
      <w:szCs w:val="20"/>
    </w:rPr>
  </w:style>
  <w:style w:type="character" w:customStyle="1" w:styleId="WW-WW8Num3z2111111">
    <w:name w:val="WW-WW8Num3z2111111"/>
    <w:rsid w:val="003808CD"/>
    <w:rPr>
      <w:rFonts w:ascii="Wingdings" w:hAnsi="Wingdings"/>
    </w:rPr>
  </w:style>
  <w:style w:type="character" w:customStyle="1" w:styleId="WW-WW8Num3z4111111">
    <w:name w:val="WW-WW8Num3z4111111"/>
    <w:rsid w:val="003808CD"/>
    <w:rPr>
      <w:rFonts w:ascii="Courier New" w:hAnsi="Courier New" w:cs="Courier New"/>
    </w:rPr>
  </w:style>
  <w:style w:type="character" w:customStyle="1" w:styleId="WW-WW8Num4z0111111">
    <w:name w:val="WW-WW8Num4z0111111"/>
    <w:rsid w:val="003808CD"/>
    <w:rPr>
      <w:rFonts w:ascii="Symbol" w:hAnsi="Symbol"/>
      <w:color w:val="auto"/>
    </w:rPr>
  </w:style>
  <w:style w:type="character" w:customStyle="1" w:styleId="WW-WW8Num4z1111111">
    <w:name w:val="WW-WW8Num4z1111111"/>
    <w:rsid w:val="003808CD"/>
    <w:rPr>
      <w:rFonts w:ascii="Symbol" w:hAnsi="Symbol"/>
      <w:color w:val="auto"/>
      <w:sz w:val="20"/>
      <w:szCs w:val="20"/>
    </w:rPr>
  </w:style>
  <w:style w:type="character" w:customStyle="1" w:styleId="WW-WW8Num4z3111111">
    <w:name w:val="WW-WW8Num4z3111111"/>
    <w:rsid w:val="003808CD"/>
    <w:rPr>
      <w:rFonts w:ascii="Symbol" w:hAnsi="Symbol"/>
    </w:rPr>
  </w:style>
  <w:style w:type="character" w:customStyle="1" w:styleId="WW-WW8Num4z4111111">
    <w:name w:val="WW-WW8Num4z4111111"/>
    <w:rsid w:val="003808CD"/>
    <w:rPr>
      <w:rFonts w:ascii="Courier New" w:hAnsi="Courier New" w:cs="Courier New"/>
    </w:rPr>
  </w:style>
  <w:style w:type="character" w:customStyle="1" w:styleId="WW-WW8Num4z5111111">
    <w:name w:val="WW-WW8Num4z5111111"/>
    <w:rsid w:val="003808CD"/>
    <w:rPr>
      <w:rFonts w:ascii="Wingdings" w:hAnsi="Wingdings"/>
    </w:rPr>
  </w:style>
  <w:style w:type="character" w:customStyle="1" w:styleId="WW-WW8Num5z0111111">
    <w:name w:val="WW-WW8Num5z0111111"/>
    <w:rsid w:val="003808CD"/>
    <w:rPr>
      <w:rFonts w:ascii="Symbol" w:hAnsi="Symbol"/>
    </w:rPr>
  </w:style>
  <w:style w:type="character" w:customStyle="1" w:styleId="WW-WW8Num5z1111111">
    <w:name w:val="WW-WW8Num5z1111111"/>
    <w:rsid w:val="003808CD"/>
    <w:rPr>
      <w:rFonts w:ascii="Wingdings 3" w:hAnsi="Wingdings 3"/>
      <w:color w:val="auto"/>
    </w:rPr>
  </w:style>
  <w:style w:type="character" w:customStyle="1" w:styleId="WW-WW8Num5z2111111">
    <w:name w:val="WW-WW8Num5z2111111"/>
    <w:rsid w:val="003808CD"/>
    <w:rPr>
      <w:rFonts w:ascii="Wingdings" w:hAnsi="Wingdings"/>
    </w:rPr>
  </w:style>
  <w:style w:type="character" w:customStyle="1" w:styleId="WW-WW8Num5z4111111">
    <w:name w:val="WW-WW8Num5z4111111"/>
    <w:rsid w:val="003808CD"/>
    <w:rPr>
      <w:rFonts w:ascii="Courier New" w:hAnsi="Courier New" w:cs="Courier New"/>
    </w:rPr>
  </w:style>
  <w:style w:type="character" w:customStyle="1" w:styleId="WW-WW8Num6z0111111">
    <w:name w:val="WW-WW8Num6z0111111"/>
    <w:rsid w:val="003808CD"/>
    <w:rPr>
      <w:rFonts w:ascii="Wingdings 3" w:hAnsi="Wingdings 3"/>
      <w:color w:val="auto"/>
    </w:rPr>
  </w:style>
  <w:style w:type="character" w:customStyle="1" w:styleId="WW-WW8Num6z2111111">
    <w:name w:val="WW-WW8Num6z2111111"/>
    <w:rsid w:val="003808CD"/>
    <w:rPr>
      <w:rFonts w:ascii="Wingdings" w:hAnsi="Wingdings"/>
    </w:rPr>
  </w:style>
  <w:style w:type="character" w:customStyle="1" w:styleId="WW-WW8Num6z3111111">
    <w:name w:val="WW-WW8Num6z3111111"/>
    <w:rsid w:val="003808CD"/>
    <w:rPr>
      <w:rFonts w:ascii="Symbol" w:hAnsi="Symbol"/>
    </w:rPr>
  </w:style>
  <w:style w:type="character" w:customStyle="1" w:styleId="WW-WW8Num6z4111111">
    <w:name w:val="WW-WW8Num6z4111111"/>
    <w:rsid w:val="003808CD"/>
    <w:rPr>
      <w:rFonts w:ascii="Courier New" w:hAnsi="Courier New" w:cs="Courier New"/>
    </w:rPr>
  </w:style>
  <w:style w:type="character" w:customStyle="1" w:styleId="WW-WW8Num7z0111111">
    <w:name w:val="WW-WW8Num7z0111111"/>
    <w:rsid w:val="003808CD"/>
    <w:rPr>
      <w:rFonts w:ascii="Symbol" w:hAnsi="Symbol" w:cs="Times New Roman"/>
      <w:sz w:val="24"/>
      <w:szCs w:val="24"/>
    </w:rPr>
  </w:style>
  <w:style w:type="character" w:customStyle="1" w:styleId="WW-Absatz-Standardschriftart1111111">
    <w:name w:val="WW-Absatz-Standardschriftart1111111"/>
    <w:rsid w:val="003808CD"/>
  </w:style>
  <w:style w:type="character" w:customStyle="1" w:styleId="WW-WW8Num1z01111111">
    <w:name w:val="WW-WW8Num1z01111111"/>
    <w:rsid w:val="003808CD"/>
    <w:rPr>
      <w:rFonts w:ascii="Wingdings" w:hAnsi="Wingdings"/>
    </w:rPr>
  </w:style>
  <w:style w:type="character" w:customStyle="1" w:styleId="WW-WW8Num2z01111111">
    <w:name w:val="WW-WW8Num2z01111111"/>
    <w:rsid w:val="003808CD"/>
    <w:rPr>
      <w:rFonts w:ascii="Symbol" w:hAnsi="Symbol"/>
      <w:color w:val="auto"/>
      <w:sz w:val="24"/>
      <w:szCs w:val="24"/>
    </w:rPr>
  </w:style>
  <w:style w:type="character" w:customStyle="1" w:styleId="WW-WW8Num3z01111111">
    <w:name w:val="WW-WW8Num3z01111111"/>
    <w:rsid w:val="003808CD"/>
    <w:rPr>
      <w:rFonts w:ascii="Symbol" w:hAnsi="Symbol"/>
    </w:rPr>
  </w:style>
  <w:style w:type="character" w:customStyle="1" w:styleId="WW-WW8Num3z11111111">
    <w:name w:val="WW-WW8Num3z11111111"/>
    <w:rsid w:val="003808CD"/>
    <w:rPr>
      <w:rFonts w:ascii="Symbol" w:hAnsi="Symbol"/>
      <w:color w:val="auto"/>
      <w:sz w:val="20"/>
      <w:szCs w:val="20"/>
    </w:rPr>
  </w:style>
  <w:style w:type="character" w:customStyle="1" w:styleId="WW-WW8Num3z21111111">
    <w:name w:val="WW-WW8Num3z21111111"/>
    <w:rsid w:val="003808CD"/>
    <w:rPr>
      <w:rFonts w:ascii="Wingdings" w:hAnsi="Wingdings"/>
    </w:rPr>
  </w:style>
  <w:style w:type="character" w:customStyle="1" w:styleId="WW-WW8Num3z41111111">
    <w:name w:val="WW-WW8Num3z41111111"/>
    <w:rsid w:val="003808CD"/>
    <w:rPr>
      <w:rFonts w:ascii="Courier New" w:hAnsi="Courier New" w:cs="Courier New"/>
    </w:rPr>
  </w:style>
  <w:style w:type="character" w:customStyle="1" w:styleId="WW-WW8Num4z01111111">
    <w:name w:val="WW-WW8Num4z01111111"/>
    <w:rsid w:val="003808CD"/>
    <w:rPr>
      <w:rFonts w:ascii="Symbol" w:hAnsi="Symbol"/>
      <w:color w:val="auto"/>
    </w:rPr>
  </w:style>
  <w:style w:type="character" w:customStyle="1" w:styleId="WW-WW8Num4z11111111">
    <w:name w:val="WW-WW8Num4z11111111"/>
    <w:rsid w:val="003808CD"/>
    <w:rPr>
      <w:rFonts w:ascii="Symbol" w:hAnsi="Symbol"/>
      <w:color w:val="auto"/>
      <w:sz w:val="20"/>
      <w:szCs w:val="20"/>
    </w:rPr>
  </w:style>
  <w:style w:type="character" w:customStyle="1" w:styleId="WW-WW8Num4z31111111">
    <w:name w:val="WW-WW8Num4z31111111"/>
    <w:rsid w:val="003808CD"/>
    <w:rPr>
      <w:rFonts w:ascii="Symbol" w:hAnsi="Symbol"/>
    </w:rPr>
  </w:style>
  <w:style w:type="character" w:customStyle="1" w:styleId="WW-WW8Num4z41111111">
    <w:name w:val="WW-WW8Num4z41111111"/>
    <w:rsid w:val="003808CD"/>
    <w:rPr>
      <w:rFonts w:ascii="Courier New" w:hAnsi="Courier New" w:cs="Courier New"/>
    </w:rPr>
  </w:style>
  <w:style w:type="character" w:customStyle="1" w:styleId="WW-WW8Num4z51111111">
    <w:name w:val="WW-WW8Num4z51111111"/>
    <w:rsid w:val="003808CD"/>
    <w:rPr>
      <w:rFonts w:ascii="Wingdings" w:hAnsi="Wingdings"/>
    </w:rPr>
  </w:style>
  <w:style w:type="character" w:customStyle="1" w:styleId="WW-WW8Num5z01111111">
    <w:name w:val="WW-WW8Num5z01111111"/>
    <w:rsid w:val="003808CD"/>
    <w:rPr>
      <w:rFonts w:ascii="Symbol" w:hAnsi="Symbol"/>
    </w:rPr>
  </w:style>
  <w:style w:type="character" w:customStyle="1" w:styleId="WW-WW8Num5z11111111">
    <w:name w:val="WW-WW8Num5z11111111"/>
    <w:rsid w:val="003808CD"/>
    <w:rPr>
      <w:rFonts w:ascii="Wingdings 3" w:hAnsi="Wingdings 3"/>
      <w:color w:val="auto"/>
    </w:rPr>
  </w:style>
  <w:style w:type="character" w:customStyle="1" w:styleId="WW-WW8Num5z21111111">
    <w:name w:val="WW-WW8Num5z21111111"/>
    <w:rsid w:val="003808CD"/>
    <w:rPr>
      <w:rFonts w:ascii="Wingdings" w:hAnsi="Wingdings"/>
    </w:rPr>
  </w:style>
  <w:style w:type="character" w:customStyle="1" w:styleId="WW-WW8Num5z41111111">
    <w:name w:val="WW-WW8Num5z41111111"/>
    <w:rsid w:val="003808CD"/>
    <w:rPr>
      <w:rFonts w:ascii="Courier New" w:hAnsi="Courier New" w:cs="Courier New"/>
    </w:rPr>
  </w:style>
  <w:style w:type="character" w:customStyle="1" w:styleId="WW-WW8Num6z01111111">
    <w:name w:val="WW-WW8Num6z01111111"/>
    <w:rsid w:val="003808CD"/>
    <w:rPr>
      <w:rFonts w:ascii="Wingdings 3" w:hAnsi="Wingdings 3"/>
      <w:color w:val="auto"/>
    </w:rPr>
  </w:style>
  <w:style w:type="character" w:customStyle="1" w:styleId="WW-WW8Num6z21111111">
    <w:name w:val="WW-WW8Num6z21111111"/>
    <w:rsid w:val="003808CD"/>
    <w:rPr>
      <w:rFonts w:ascii="Wingdings" w:hAnsi="Wingdings"/>
    </w:rPr>
  </w:style>
  <w:style w:type="character" w:customStyle="1" w:styleId="WW-WW8Num6z31111111">
    <w:name w:val="WW-WW8Num6z31111111"/>
    <w:rsid w:val="003808CD"/>
    <w:rPr>
      <w:rFonts w:ascii="Symbol" w:hAnsi="Symbol"/>
    </w:rPr>
  </w:style>
  <w:style w:type="character" w:customStyle="1" w:styleId="WW-WW8Num6z41111111">
    <w:name w:val="WW-WW8Num6z41111111"/>
    <w:rsid w:val="003808CD"/>
    <w:rPr>
      <w:rFonts w:ascii="Courier New" w:hAnsi="Courier New" w:cs="Courier New"/>
    </w:rPr>
  </w:style>
  <w:style w:type="character" w:customStyle="1" w:styleId="WW-WW8Num7z01111111">
    <w:name w:val="WW-WW8Num7z01111111"/>
    <w:rsid w:val="003808CD"/>
    <w:rPr>
      <w:rFonts w:ascii="Symbol" w:hAnsi="Symbol" w:cs="Times New Roman"/>
      <w:sz w:val="24"/>
      <w:szCs w:val="24"/>
    </w:rPr>
  </w:style>
  <w:style w:type="character" w:customStyle="1" w:styleId="WW-Absatz-Standardschriftart11111111">
    <w:name w:val="WW-Absatz-Standardschriftart11111111"/>
    <w:rsid w:val="003808CD"/>
  </w:style>
  <w:style w:type="character" w:customStyle="1" w:styleId="WW-WW8Num2z011111111">
    <w:name w:val="WW-WW8Num2z011111111"/>
    <w:rsid w:val="003808CD"/>
    <w:rPr>
      <w:rFonts w:ascii="Symbol" w:hAnsi="Symbol"/>
    </w:rPr>
  </w:style>
  <w:style w:type="character" w:customStyle="1" w:styleId="WW8Num2z2">
    <w:name w:val="WW8Num2z2"/>
    <w:rsid w:val="003808CD"/>
    <w:rPr>
      <w:rFonts w:ascii="Wingdings" w:hAnsi="Wingdings"/>
    </w:rPr>
  </w:style>
  <w:style w:type="character" w:customStyle="1" w:styleId="WW8Num2z4">
    <w:name w:val="WW8Num2z4"/>
    <w:rsid w:val="003808CD"/>
    <w:rPr>
      <w:rFonts w:ascii="Courier New" w:hAnsi="Courier New" w:cs="Courier New"/>
    </w:rPr>
  </w:style>
  <w:style w:type="character" w:customStyle="1" w:styleId="WW-WW8Num3z011111111">
    <w:name w:val="WW-WW8Num3z011111111"/>
    <w:rsid w:val="003808CD"/>
    <w:rPr>
      <w:rFonts w:ascii="Symbol" w:hAnsi="Symbol"/>
      <w:color w:val="auto"/>
    </w:rPr>
  </w:style>
  <w:style w:type="character" w:customStyle="1" w:styleId="WW-WW8Num3z111111111">
    <w:name w:val="WW-WW8Num3z111111111"/>
    <w:rsid w:val="003808CD"/>
    <w:rPr>
      <w:rFonts w:ascii="Symbol" w:hAnsi="Symbol"/>
    </w:rPr>
  </w:style>
  <w:style w:type="character" w:customStyle="1" w:styleId="WW-WW8Num3z411111111">
    <w:name w:val="WW-WW8Num3z411111111"/>
    <w:rsid w:val="003808CD"/>
    <w:rPr>
      <w:rFonts w:ascii="Courier New" w:hAnsi="Courier New" w:cs="Courier New"/>
    </w:rPr>
  </w:style>
  <w:style w:type="character" w:customStyle="1" w:styleId="WW8Num3z5">
    <w:name w:val="WW8Num3z5"/>
    <w:rsid w:val="003808CD"/>
    <w:rPr>
      <w:rFonts w:ascii="Wingdings" w:hAnsi="Wingdings"/>
    </w:rPr>
  </w:style>
  <w:style w:type="character" w:customStyle="1" w:styleId="WW-WW8Num4z011111111">
    <w:name w:val="WW-WW8Num4z011111111"/>
    <w:rsid w:val="003808CD"/>
    <w:rPr>
      <w:rFonts w:ascii="Symbol" w:hAnsi="Symbol"/>
    </w:rPr>
  </w:style>
  <w:style w:type="character" w:customStyle="1" w:styleId="WW-WW8Num4z111111111">
    <w:name w:val="WW-WW8Num4z111111111"/>
    <w:rsid w:val="003808CD"/>
    <w:rPr>
      <w:rFonts w:ascii="Symbol" w:hAnsi="Symbol"/>
      <w:color w:val="auto"/>
    </w:rPr>
  </w:style>
  <w:style w:type="character" w:customStyle="1" w:styleId="WW-WW8Num4z411111111">
    <w:name w:val="WW-WW8Num4z411111111"/>
    <w:rsid w:val="003808CD"/>
    <w:rPr>
      <w:rFonts w:ascii="Courier New" w:hAnsi="Courier New" w:cs="Courier New"/>
    </w:rPr>
  </w:style>
  <w:style w:type="character" w:customStyle="1" w:styleId="WW-WW8Num5z011111111">
    <w:name w:val="WW-WW8Num5z011111111"/>
    <w:rsid w:val="003808CD"/>
    <w:rPr>
      <w:rFonts w:ascii="Symbol" w:hAnsi="Symbol" w:cs="Times New Roman"/>
    </w:rPr>
  </w:style>
  <w:style w:type="character" w:customStyle="1" w:styleId="WW-WW8Num7z011111111">
    <w:name w:val="WW-WW8Num7z011111111"/>
    <w:rsid w:val="003808CD"/>
    <w:rPr>
      <w:rFonts w:ascii="Wingdings" w:hAnsi="Wingdings"/>
    </w:rPr>
  </w:style>
  <w:style w:type="character" w:customStyle="1" w:styleId="WW8Num7z1">
    <w:name w:val="WW8Num7z1"/>
    <w:rsid w:val="003808CD"/>
    <w:rPr>
      <w:rFonts w:ascii="Courier New" w:hAnsi="Courier New" w:cs="Courier New"/>
    </w:rPr>
  </w:style>
  <w:style w:type="character" w:customStyle="1" w:styleId="WW-WW8Num8z011">
    <w:name w:val="WW-WW8Num8z011"/>
    <w:rsid w:val="003808CD"/>
    <w:rPr>
      <w:rFonts w:ascii="Symbol" w:hAnsi="Symbol"/>
    </w:rPr>
  </w:style>
  <w:style w:type="character" w:customStyle="1" w:styleId="WW8Num8z1">
    <w:name w:val="WW8Num8z1"/>
    <w:rsid w:val="003808CD"/>
    <w:rPr>
      <w:rFonts w:ascii="Courier New" w:hAnsi="Courier New" w:cs="Courier New"/>
    </w:rPr>
  </w:style>
  <w:style w:type="character" w:customStyle="1" w:styleId="WW8Num8z2">
    <w:name w:val="WW8Num8z2"/>
    <w:rsid w:val="003808CD"/>
    <w:rPr>
      <w:rFonts w:ascii="Wingdings" w:hAnsi="Wingdings"/>
    </w:rPr>
  </w:style>
  <w:style w:type="character" w:customStyle="1" w:styleId="WW8Num9z1">
    <w:name w:val="WW8Num9z1"/>
    <w:rsid w:val="003808CD"/>
    <w:rPr>
      <w:rFonts w:ascii="Symbol" w:hAnsi="Symbol"/>
    </w:rPr>
  </w:style>
  <w:style w:type="character" w:customStyle="1" w:styleId="WW8Num9z2">
    <w:name w:val="WW8Num9z2"/>
    <w:rsid w:val="003808CD"/>
    <w:rPr>
      <w:rFonts w:ascii="Symbol" w:hAnsi="Symbol"/>
      <w:color w:val="auto"/>
    </w:rPr>
  </w:style>
  <w:style w:type="character" w:customStyle="1" w:styleId="WW8Num9z4">
    <w:name w:val="WW8Num9z4"/>
    <w:rsid w:val="003808CD"/>
    <w:rPr>
      <w:rFonts w:ascii="Courier New" w:hAnsi="Courier New" w:cs="Courier New"/>
    </w:rPr>
  </w:style>
  <w:style w:type="character" w:customStyle="1" w:styleId="WW8Num9z5">
    <w:name w:val="WW8Num9z5"/>
    <w:rsid w:val="003808CD"/>
    <w:rPr>
      <w:rFonts w:ascii="Wingdings" w:hAnsi="Wingdings"/>
    </w:rPr>
  </w:style>
  <w:style w:type="character" w:customStyle="1" w:styleId="WW8Num10z0">
    <w:name w:val="WW8Num10z0"/>
    <w:rsid w:val="003808CD"/>
    <w:rPr>
      <w:rFonts w:ascii="Symbol" w:hAnsi="Symbol"/>
    </w:rPr>
  </w:style>
  <w:style w:type="character" w:customStyle="1" w:styleId="WW8Num10z1">
    <w:name w:val="WW8Num10z1"/>
    <w:rsid w:val="003808CD"/>
    <w:rPr>
      <w:rFonts w:ascii="Wingdings" w:hAnsi="Wingdings"/>
    </w:rPr>
  </w:style>
  <w:style w:type="character" w:customStyle="1" w:styleId="WW8Num10z4">
    <w:name w:val="WW8Num10z4"/>
    <w:rsid w:val="003808CD"/>
    <w:rPr>
      <w:rFonts w:ascii="Courier New" w:hAnsi="Courier New" w:cs="Courier New"/>
    </w:rPr>
  </w:style>
  <w:style w:type="character" w:customStyle="1" w:styleId="WW8Num16z4">
    <w:name w:val="WW8Num16z4"/>
    <w:rsid w:val="003808CD"/>
    <w:rPr>
      <w:rFonts w:ascii="Courier New" w:hAnsi="Courier New" w:cs="Courier New"/>
    </w:rPr>
  </w:style>
  <w:style w:type="character" w:customStyle="1" w:styleId="WW8Num18z4">
    <w:name w:val="WW8Num18z4"/>
    <w:rsid w:val="003808CD"/>
    <w:rPr>
      <w:rFonts w:ascii="Courier New" w:hAnsi="Courier New" w:cs="Courier New"/>
    </w:rPr>
  </w:style>
  <w:style w:type="character" w:customStyle="1" w:styleId="WW8Num20z0">
    <w:name w:val="WW8Num20z0"/>
    <w:rsid w:val="003808CD"/>
    <w:rPr>
      <w:rFonts w:ascii="Symbol" w:hAnsi="Symbol"/>
    </w:rPr>
  </w:style>
  <w:style w:type="character" w:customStyle="1" w:styleId="WW8Num20z1">
    <w:name w:val="WW8Num20z1"/>
    <w:rsid w:val="003808CD"/>
    <w:rPr>
      <w:rFonts w:ascii="Wingdings" w:hAnsi="Wingdings"/>
      <w:sz w:val="16"/>
    </w:rPr>
  </w:style>
  <w:style w:type="character" w:customStyle="1" w:styleId="WW8Num21z1">
    <w:name w:val="WW8Num21z1"/>
    <w:rsid w:val="003808CD"/>
    <w:rPr>
      <w:rFonts w:ascii="Wingdings" w:hAnsi="Wingdings"/>
      <w:sz w:val="16"/>
    </w:rPr>
  </w:style>
  <w:style w:type="character" w:customStyle="1" w:styleId="WW8Num21z2">
    <w:name w:val="WW8Num21z2"/>
    <w:rsid w:val="003808CD"/>
    <w:rPr>
      <w:rFonts w:ascii="Symbol" w:hAnsi="Symbol"/>
    </w:rPr>
  </w:style>
  <w:style w:type="character" w:customStyle="1" w:styleId="WW8Num22z0">
    <w:name w:val="WW8Num22z0"/>
    <w:rsid w:val="003808CD"/>
    <w:rPr>
      <w:rFonts w:ascii="Symbol" w:hAnsi="Symbol"/>
      <w:color w:val="auto"/>
    </w:rPr>
  </w:style>
  <w:style w:type="character" w:customStyle="1" w:styleId="WW8Num22z1">
    <w:name w:val="WW8Num22z1"/>
    <w:rsid w:val="003808CD"/>
    <w:rPr>
      <w:rFonts w:ascii="Symbol" w:hAnsi="Symbol"/>
      <w:color w:val="auto"/>
      <w:sz w:val="20"/>
      <w:szCs w:val="20"/>
    </w:rPr>
  </w:style>
  <w:style w:type="character" w:customStyle="1" w:styleId="WW8Num22z3">
    <w:name w:val="WW8Num22z3"/>
    <w:rsid w:val="003808CD"/>
    <w:rPr>
      <w:rFonts w:ascii="Symbol" w:hAnsi="Symbol"/>
    </w:rPr>
  </w:style>
  <w:style w:type="character" w:customStyle="1" w:styleId="WW8Num22z4">
    <w:name w:val="WW8Num22z4"/>
    <w:rsid w:val="003808CD"/>
    <w:rPr>
      <w:rFonts w:ascii="Courier New" w:hAnsi="Courier New" w:cs="Courier New"/>
    </w:rPr>
  </w:style>
  <w:style w:type="character" w:customStyle="1" w:styleId="WW8Num22z5">
    <w:name w:val="WW8Num22z5"/>
    <w:rsid w:val="003808CD"/>
    <w:rPr>
      <w:rFonts w:ascii="Wingdings" w:hAnsi="Wingdings"/>
    </w:rPr>
  </w:style>
  <w:style w:type="character" w:customStyle="1" w:styleId="WW8Num23z0">
    <w:name w:val="WW8Num23z0"/>
    <w:rsid w:val="003808CD"/>
    <w:rPr>
      <w:rFonts w:ascii="Symbol" w:hAnsi="Symbol"/>
    </w:rPr>
  </w:style>
  <w:style w:type="character" w:customStyle="1" w:styleId="WW8Num23z1">
    <w:name w:val="WW8Num23z1"/>
    <w:rsid w:val="003808CD"/>
    <w:rPr>
      <w:rFonts w:ascii="Wingdings 3" w:hAnsi="Wingdings 3"/>
      <w:color w:val="auto"/>
    </w:rPr>
  </w:style>
  <w:style w:type="character" w:customStyle="1" w:styleId="WW8Num23z2">
    <w:name w:val="WW8Num23z2"/>
    <w:rsid w:val="003808CD"/>
    <w:rPr>
      <w:rFonts w:ascii="Wingdings" w:hAnsi="Wingdings"/>
    </w:rPr>
  </w:style>
  <w:style w:type="character" w:customStyle="1" w:styleId="WW8Num23z4">
    <w:name w:val="WW8Num23z4"/>
    <w:rsid w:val="003808CD"/>
    <w:rPr>
      <w:rFonts w:ascii="Courier New" w:hAnsi="Courier New" w:cs="Courier New"/>
    </w:rPr>
  </w:style>
  <w:style w:type="character" w:customStyle="1" w:styleId="WW8Num24z0">
    <w:name w:val="WW8Num24z0"/>
    <w:rsid w:val="003808CD"/>
    <w:rPr>
      <w:rFonts w:ascii="Symbol" w:hAnsi="Symbol"/>
    </w:rPr>
  </w:style>
  <w:style w:type="character" w:customStyle="1" w:styleId="WW8Num24z1">
    <w:name w:val="WW8Num24z1"/>
    <w:rsid w:val="003808CD"/>
    <w:rPr>
      <w:rFonts w:ascii="Courier New" w:hAnsi="Courier New" w:cs="Courier New"/>
    </w:rPr>
  </w:style>
  <w:style w:type="character" w:customStyle="1" w:styleId="WW8Num24z2">
    <w:name w:val="WW8Num24z2"/>
    <w:rsid w:val="003808CD"/>
    <w:rPr>
      <w:rFonts w:ascii="Wingdings" w:hAnsi="Wingdings"/>
    </w:rPr>
  </w:style>
  <w:style w:type="character" w:customStyle="1" w:styleId="WW8Num25z1">
    <w:name w:val="WW8Num25z1"/>
    <w:rsid w:val="003808CD"/>
    <w:rPr>
      <w:rFonts w:ascii="Symbol" w:hAnsi="Symbol"/>
      <w:color w:val="auto"/>
    </w:rPr>
  </w:style>
  <w:style w:type="character" w:customStyle="1" w:styleId="WW8Num25z2">
    <w:name w:val="WW8Num25z2"/>
    <w:rsid w:val="003808CD"/>
    <w:rPr>
      <w:rFonts w:ascii="Symbol" w:hAnsi="Symbol"/>
    </w:rPr>
  </w:style>
  <w:style w:type="character" w:customStyle="1" w:styleId="WW8Num26z0">
    <w:name w:val="WW8Num26z0"/>
    <w:rsid w:val="003808CD"/>
    <w:rPr>
      <w:rFonts w:ascii="Symbol" w:hAnsi="Symbol"/>
    </w:rPr>
  </w:style>
  <w:style w:type="character" w:customStyle="1" w:styleId="WW8Num26z1">
    <w:name w:val="WW8Num26z1"/>
    <w:rsid w:val="003808CD"/>
    <w:rPr>
      <w:rFonts w:ascii="Courier New" w:hAnsi="Courier New"/>
    </w:rPr>
  </w:style>
  <w:style w:type="character" w:customStyle="1" w:styleId="WW8Num26z2">
    <w:name w:val="WW8Num26z2"/>
    <w:rsid w:val="003808CD"/>
    <w:rPr>
      <w:rFonts w:ascii="Wingdings" w:hAnsi="Wingdings"/>
    </w:rPr>
  </w:style>
  <w:style w:type="character" w:customStyle="1" w:styleId="WW8Num27z0">
    <w:name w:val="WW8Num27z0"/>
    <w:rsid w:val="003808CD"/>
    <w:rPr>
      <w:rFonts w:ascii="Symbol" w:hAnsi="Symbol"/>
    </w:rPr>
  </w:style>
  <w:style w:type="character" w:customStyle="1" w:styleId="WW8Num27z1">
    <w:name w:val="WW8Num27z1"/>
    <w:rsid w:val="003808CD"/>
    <w:rPr>
      <w:rFonts w:ascii="Symbol" w:hAnsi="Symbol"/>
      <w:color w:val="auto"/>
    </w:rPr>
  </w:style>
  <w:style w:type="character" w:customStyle="1" w:styleId="WW8Num27z2">
    <w:name w:val="WW8Num27z2"/>
    <w:rsid w:val="003808CD"/>
    <w:rPr>
      <w:rFonts w:ascii="Wingdings" w:hAnsi="Wingdings"/>
    </w:rPr>
  </w:style>
  <w:style w:type="character" w:customStyle="1" w:styleId="WW8Num27z4">
    <w:name w:val="WW8Num27z4"/>
    <w:rsid w:val="003808CD"/>
    <w:rPr>
      <w:rFonts w:ascii="Courier New" w:hAnsi="Courier New" w:cs="Courier New"/>
    </w:rPr>
  </w:style>
  <w:style w:type="character" w:customStyle="1" w:styleId="WW8Num29z0">
    <w:name w:val="WW8Num29z0"/>
    <w:rsid w:val="003808CD"/>
    <w:rPr>
      <w:rFonts w:ascii="Symbol" w:hAnsi="Symbol"/>
    </w:rPr>
  </w:style>
  <w:style w:type="character" w:customStyle="1" w:styleId="WW8Num29z1">
    <w:name w:val="WW8Num29z1"/>
    <w:rsid w:val="003808CD"/>
    <w:rPr>
      <w:rFonts w:ascii="Courier New" w:hAnsi="Courier New"/>
    </w:rPr>
  </w:style>
  <w:style w:type="character" w:customStyle="1" w:styleId="WW8Num29z2">
    <w:name w:val="WW8Num29z2"/>
    <w:rsid w:val="003808CD"/>
    <w:rPr>
      <w:rFonts w:ascii="Wingdings" w:hAnsi="Wingdings"/>
    </w:rPr>
  </w:style>
  <w:style w:type="character" w:customStyle="1" w:styleId="WW8Num30z0">
    <w:name w:val="WW8Num30z0"/>
    <w:rsid w:val="003808CD"/>
    <w:rPr>
      <w:rFonts w:ascii="Wingdings" w:hAnsi="Wingdings"/>
    </w:rPr>
  </w:style>
  <w:style w:type="character" w:customStyle="1" w:styleId="WW8Num30z1">
    <w:name w:val="WW8Num30z1"/>
    <w:rsid w:val="003808CD"/>
    <w:rPr>
      <w:rFonts w:ascii="Courier New" w:hAnsi="Courier New" w:cs="Courier New"/>
    </w:rPr>
  </w:style>
  <w:style w:type="character" w:customStyle="1" w:styleId="WW8Num30z3">
    <w:name w:val="WW8Num30z3"/>
    <w:rsid w:val="003808CD"/>
    <w:rPr>
      <w:rFonts w:ascii="Symbol" w:hAnsi="Symbol"/>
    </w:rPr>
  </w:style>
  <w:style w:type="character" w:customStyle="1" w:styleId="WW8Num31z0">
    <w:name w:val="WW8Num31z0"/>
    <w:rsid w:val="003808CD"/>
    <w:rPr>
      <w:rFonts w:ascii="Symbol" w:hAnsi="Symbol"/>
    </w:rPr>
  </w:style>
  <w:style w:type="character" w:customStyle="1" w:styleId="WW8Num31z1">
    <w:name w:val="WW8Num31z1"/>
    <w:rsid w:val="003808CD"/>
    <w:rPr>
      <w:rFonts w:ascii="Courier New" w:hAnsi="Courier New"/>
    </w:rPr>
  </w:style>
  <w:style w:type="character" w:customStyle="1" w:styleId="WW8Num31z2">
    <w:name w:val="WW8Num31z2"/>
    <w:rsid w:val="003808CD"/>
    <w:rPr>
      <w:rFonts w:ascii="Wingdings" w:hAnsi="Wingdings"/>
    </w:rPr>
  </w:style>
  <w:style w:type="character" w:customStyle="1" w:styleId="WW8Num32z1">
    <w:name w:val="WW8Num32z1"/>
    <w:rsid w:val="003808CD"/>
    <w:rPr>
      <w:rFonts w:ascii="Wingdings" w:hAnsi="Wingdings"/>
      <w:sz w:val="16"/>
    </w:rPr>
  </w:style>
  <w:style w:type="character" w:customStyle="1" w:styleId="WW8Num32z2">
    <w:name w:val="WW8Num32z2"/>
    <w:rsid w:val="003808CD"/>
    <w:rPr>
      <w:rFonts w:ascii="Symbol" w:hAnsi="Symbol"/>
    </w:rPr>
  </w:style>
  <w:style w:type="character" w:customStyle="1" w:styleId="WW8Num33z0">
    <w:name w:val="WW8Num33z0"/>
    <w:rsid w:val="003808CD"/>
    <w:rPr>
      <w:rFonts w:ascii="Symbol" w:hAnsi="Symbol"/>
    </w:rPr>
  </w:style>
  <w:style w:type="character" w:customStyle="1" w:styleId="WW8Num33z1">
    <w:name w:val="WW8Num33z1"/>
    <w:rsid w:val="003808CD"/>
    <w:rPr>
      <w:rFonts w:ascii="Courier New" w:hAnsi="Courier New"/>
    </w:rPr>
  </w:style>
  <w:style w:type="character" w:customStyle="1" w:styleId="WW8Num33z2">
    <w:name w:val="WW8Num33z2"/>
    <w:rsid w:val="003808CD"/>
    <w:rPr>
      <w:rFonts w:ascii="Wingdings" w:hAnsi="Wingdings"/>
    </w:rPr>
  </w:style>
  <w:style w:type="character" w:customStyle="1" w:styleId="WW8Num35z0">
    <w:name w:val="WW8Num35z0"/>
    <w:rsid w:val="003808CD"/>
    <w:rPr>
      <w:rFonts w:ascii="Symbol" w:hAnsi="Symbol"/>
    </w:rPr>
  </w:style>
  <w:style w:type="character" w:customStyle="1" w:styleId="WW8Num35z1">
    <w:name w:val="WW8Num35z1"/>
    <w:rsid w:val="003808CD"/>
    <w:rPr>
      <w:rFonts w:ascii="Symbol" w:hAnsi="Symbol"/>
      <w:color w:val="auto"/>
    </w:rPr>
  </w:style>
  <w:style w:type="character" w:customStyle="1" w:styleId="WW8Num35z2">
    <w:name w:val="WW8Num35z2"/>
    <w:rsid w:val="003808CD"/>
    <w:rPr>
      <w:rFonts w:ascii="Wingdings" w:hAnsi="Wingdings"/>
    </w:rPr>
  </w:style>
  <w:style w:type="character" w:customStyle="1" w:styleId="WW8Num35z4">
    <w:name w:val="WW8Num35z4"/>
    <w:rsid w:val="003808CD"/>
    <w:rPr>
      <w:rFonts w:ascii="Courier New" w:hAnsi="Courier New" w:cs="Courier New"/>
    </w:rPr>
  </w:style>
  <w:style w:type="character" w:customStyle="1" w:styleId="WW8Num36z0">
    <w:name w:val="WW8Num36z0"/>
    <w:rsid w:val="003808CD"/>
    <w:rPr>
      <w:rFonts w:ascii="Symbol" w:hAnsi="Symbol"/>
      <w:color w:val="auto"/>
    </w:rPr>
  </w:style>
  <w:style w:type="character" w:customStyle="1" w:styleId="WW8Num36z1">
    <w:name w:val="WW8Num36z1"/>
    <w:rsid w:val="003808CD"/>
    <w:rPr>
      <w:rFonts w:ascii="Symbol" w:hAnsi="Symbol"/>
    </w:rPr>
  </w:style>
  <w:style w:type="character" w:customStyle="1" w:styleId="WW8Num36z4">
    <w:name w:val="WW8Num36z4"/>
    <w:rsid w:val="003808CD"/>
    <w:rPr>
      <w:rFonts w:ascii="Courier New" w:hAnsi="Courier New" w:cs="Courier New"/>
    </w:rPr>
  </w:style>
  <w:style w:type="character" w:customStyle="1" w:styleId="WW8Num36z5">
    <w:name w:val="WW8Num36z5"/>
    <w:rsid w:val="003808CD"/>
    <w:rPr>
      <w:rFonts w:ascii="Wingdings" w:hAnsi="Wingdings"/>
    </w:rPr>
  </w:style>
  <w:style w:type="character" w:customStyle="1" w:styleId="WW8Num37z1">
    <w:name w:val="WW8Num37z1"/>
    <w:rsid w:val="003808CD"/>
    <w:rPr>
      <w:rFonts w:ascii="Wingdings" w:hAnsi="Wingdings"/>
      <w:sz w:val="16"/>
    </w:rPr>
  </w:style>
  <w:style w:type="character" w:customStyle="1" w:styleId="WW8Num37z2">
    <w:name w:val="WW8Num37z2"/>
    <w:rsid w:val="003808CD"/>
    <w:rPr>
      <w:rFonts w:ascii="Symbol" w:hAnsi="Symbol"/>
    </w:rPr>
  </w:style>
  <w:style w:type="character" w:customStyle="1" w:styleId="WW8Num38z0">
    <w:name w:val="WW8Num38z0"/>
    <w:rsid w:val="003808CD"/>
    <w:rPr>
      <w:rFonts w:ascii="Symbol" w:hAnsi="Symbol"/>
    </w:rPr>
  </w:style>
  <w:style w:type="character" w:customStyle="1" w:styleId="WW8Num38z1">
    <w:name w:val="WW8Num38z1"/>
    <w:rsid w:val="003808CD"/>
    <w:rPr>
      <w:rFonts w:ascii="Courier New" w:hAnsi="Courier New"/>
    </w:rPr>
  </w:style>
  <w:style w:type="character" w:customStyle="1" w:styleId="WW8Num38z2">
    <w:name w:val="WW8Num38z2"/>
    <w:rsid w:val="003808CD"/>
    <w:rPr>
      <w:rFonts w:ascii="Wingdings" w:hAnsi="Wingdings"/>
    </w:rPr>
  </w:style>
  <w:style w:type="character" w:customStyle="1" w:styleId="WW8Num39z0">
    <w:name w:val="WW8Num39z0"/>
    <w:rsid w:val="003808CD"/>
    <w:rPr>
      <w:rFonts w:ascii="Wingdings" w:hAnsi="Wingdings"/>
    </w:rPr>
  </w:style>
  <w:style w:type="character" w:customStyle="1" w:styleId="WW8Num39z1">
    <w:name w:val="WW8Num39z1"/>
    <w:rsid w:val="003808CD"/>
    <w:rPr>
      <w:rFonts w:ascii="Courier New" w:hAnsi="Courier New" w:cs="Courier New"/>
    </w:rPr>
  </w:style>
  <w:style w:type="character" w:customStyle="1" w:styleId="WW8Num39z3">
    <w:name w:val="WW8Num39z3"/>
    <w:rsid w:val="003808CD"/>
    <w:rPr>
      <w:rFonts w:ascii="Symbol" w:hAnsi="Symbol"/>
    </w:rPr>
  </w:style>
  <w:style w:type="character" w:customStyle="1" w:styleId="WW8Num40z0">
    <w:name w:val="WW8Num40z0"/>
    <w:rsid w:val="003808CD"/>
    <w:rPr>
      <w:rFonts w:ascii="Wingdings 3" w:hAnsi="Wingdings 3"/>
      <w:color w:val="auto"/>
    </w:rPr>
  </w:style>
  <w:style w:type="character" w:customStyle="1" w:styleId="WW8Num40z2">
    <w:name w:val="WW8Num40z2"/>
    <w:rsid w:val="003808CD"/>
    <w:rPr>
      <w:rFonts w:ascii="Wingdings" w:hAnsi="Wingdings"/>
    </w:rPr>
  </w:style>
  <w:style w:type="character" w:customStyle="1" w:styleId="WW8Num40z3">
    <w:name w:val="WW8Num40z3"/>
    <w:rsid w:val="003808CD"/>
    <w:rPr>
      <w:rFonts w:ascii="Symbol" w:hAnsi="Symbol"/>
    </w:rPr>
  </w:style>
  <w:style w:type="character" w:customStyle="1" w:styleId="WW8Num40z4">
    <w:name w:val="WW8Num40z4"/>
    <w:rsid w:val="003808CD"/>
    <w:rPr>
      <w:rFonts w:ascii="Courier New" w:hAnsi="Courier New" w:cs="Courier New"/>
    </w:rPr>
  </w:style>
  <w:style w:type="character" w:customStyle="1" w:styleId="WW8NumSt1z0">
    <w:name w:val="WW8NumSt1z0"/>
    <w:rsid w:val="003808CD"/>
    <w:rPr>
      <w:rFonts w:ascii="Symbol" w:hAnsi="Symbol" w:cs="Times New Roman"/>
      <w:sz w:val="24"/>
      <w:szCs w:val="24"/>
    </w:rPr>
  </w:style>
  <w:style w:type="character" w:customStyle="1" w:styleId="WW-DefaultParagraphFont">
    <w:name w:val="WW-Default Paragraph Font"/>
    <w:rsid w:val="003808CD"/>
  </w:style>
  <w:style w:type="character" w:styleId="Hyperlink">
    <w:name w:val="Hyperlink"/>
    <w:basedOn w:val="WW-DefaultParagraphFont"/>
    <w:semiHidden/>
    <w:rsid w:val="003808CD"/>
    <w:rPr>
      <w:color w:val="0000FF"/>
      <w:u w:val="single"/>
    </w:rPr>
  </w:style>
  <w:style w:type="character" w:styleId="Strong">
    <w:name w:val="Strong"/>
    <w:basedOn w:val="WW-DefaultParagraphFont"/>
    <w:uiPriority w:val="22"/>
    <w:qFormat/>
    <w:rsid w:val="003808CD"/>
    <w:rPr>
      <w:b/>
      <w:bCs/>
    </w:rPr>
  </w:style>
  <w:style w:type="character" w:styleId="FollowedHyperlink">
    <w:name w:val="FollowedHyperlink"/>
    <w:basedOn w:val="WW-DefaultParagraphFont"/>
    <w:semiHidden/>
    <w:rsid w:val="003808CD"/>
    <w:rPr>
      <w:color w:val="800080"/>
      <w:u w:val="single"/>
    </w:rPr>
  </w:style>
  <w:style w:type="character" w:customStyle="1" w:styleId="Bullets">
    <w:name w:val="Bullets"/>
    <w:rsid w:val="003808CD"/>
    <w:rPr>
      <w:rFonts w:ascii="StarSymbol" w:eastAsia="StarSymbol" w:hAnsi="StarSymbol" w:cs="StarSymbol"/>
      <w:sz w:val="18"/>
      <w:szCs w:val="18"/>
    </w:rPr>
  </w:style>
  <w:style w:type="character" w:customStyle="1" w:styleId="WW-Bullets">
    <w:name w:val="WW-Bullets"/>
    <w:rsid w:val="003808CD"/>
    <w:rPr>
      <w:rFonts w:ascii="StarSymbol" w:eastAsia="StarSymbol" w:hAnsi="StarSymbol" w:cs="StarSymbol"/>
      <w:sz w:val="18"/>
      <w:szCs w:val="18"/>
    </w:rPr>
  </w:style>
  <w:style w:type="character" w:customStyle="1" w:styleId="WW-Bullets1">
    <w:name w:val="WW-Bullets1"/>
    <w:rsid w:val="003808CD"/>
    <w:rPr>
      <w:rFonts w:ascii="StarSymbol" w:eastAsia="StarSymbol" w:hAnsi="StarSymbol" w:cs="StarSymbol"/>
      <w:sz w:val="18"/>
      <w:szCs w:val="18"/>
    </w:rPr>
  </w:style>
  <w:style w:type="character" w:customStyle="1" w:styleId="WW-Bullets11">
    <w:name w:val="WW-Bullets11"/>
    <w:rsid w:val="003808CD"/>
    <w:rPr>
      <w:rFonts w:ascii="StarSymbol" w:eastAsia="StarSymbol" w:hAnsi="StarSymbol" w:cs="StarSymbol"/>
      <w:sz w:val="18"/>
      <w:szCs w:val="18"/>
    </w:rPr>
  </w:style>
  <w:style w:type="paragraph" w:customStyle="1" w:styleId="Heading">
    <w:name w:val="Heading"/>
    <w:basedOn w:val="Normal"/>
    <w:next w:val="BodyText"/>
    <w:rsid w:val="003808CD"/>
    <w:pPr>
      <w:keepNext/>
      <w:spacing w:before="240" w:after="120"/>
    </w:pPr>
    <w:rPr>
      <w:rFonts w:ascii="Arial" w:eastAsia="Lucida Sans Unicode" w:hAnsi="Arial" w:cs="Tahoma"/>
      <w:sz w:val="28"/>
      <w:szCs w:val="28"/>
    </w:rPr>
  </w:style>
  <w:style w:type="paragraph" w:styleId="BodyText">
    <w:name w:val="Body Text"/>
    <w:basedOn w:val="Normal"/>
    <w:semiHidden/>
    <w:rsid w:val="003808CD"/>
    <w:pPr>
      <w:spacing w:after="120"/>
    </w:pPr>
  </w:style>
  <w:style w:type="paragraph" w:styleId="List">
    <w:name w:val="List"/>
    <w:basedOn w:val="BodyText"/>
    <w:semiHidden/>
    <w:rsid w:val="003808CD"/>
    <w:rPr>
      <w:rFonts w:cs="Tahoma"/>
    </w:rPr>
  </w:style>
  <w:style w:type="paragraph" w:styleId="Caption">
    <w:name w:val="caption"/>
    <w:basedOn w:val="Normal"/>
    <w:qFormat/>
    <w:rsid w:val="003808CD"/>
    <w:pPr>
      <w:suppressLineNumbers/>
      <w:spacing w:before="120" w:after="120"/>
    </w:pPr>
    <w:rPr>
      <w:i/>
      <w:iCs/>
    </w:rPr>
  </w:style>
  <w:style w:type="paragraph" w:customStyle="1" w:styleId="Index">
    <w:name w:val="Index"/>
    <w:basedOn w:val="Normal"/>
    <w:rsid w:val="003808CD"/>
    <w:pPr>
      <w:suppressLineNumbers/>
    </w:pPr>
    <w:rPr>
      <w:rFonts w:cs="Tahoma"/>
    </w:rPr>
  </w:style>
  <w:style w:type="paragraph" w:customStyle="1" w:styleId="Caption1">
    <w:name w:val="Caption1"/>
    <w:basedOn w:val="Normal"/>
    <w:rsid w:val="003808CD"/>
    <w:pPr>
      <w:suppressLineNumbers/>
      <w:spacing w:before="120" w:after="120"/>
    </w:pPr>
    <w:rPr>
      <w:rFonts w:cs="Tahoma"/>
      <w:i/>
      <w:iCs/>
      <w:sz w:val="20"/>
      <w:szCs w:val="20"/>
    </w:rPr>
  </w:style>
  <w:style w:type="paragraph" w:customStyle="1" w:styleId="WW-Caption">
    <w:name w:val="WW-Caption"/>
    <w:basedOn w:val="Normal"/>
    <w:rsid w:val="003808CD"/>
    <w:pPr>
      <w:suppressLineNumbers/>
      <w:spacing w:before="120" w:after="120"/>
    </w:pPr>
    <w:rPr>
      <w:rFonts w:cs="Tahoma"/>
      <w:i/>
      <w:iCs/>
      <w:sz w:val="20"/>
      <w:szCs w:val="20"/>
    </w:rPr>
  </w:style>
  <w:style w:type="paragraph" w:customStyle="1" w:styleId="WW-Index">
    <w:name w:val="WW-Index"/>
    <w:basedOn w:val="Normal"/>
    <w:rsid w:val="003808CD"/>
    <w:pPr>
      <w:suppressLineNumbers/>
    </w:pPr>
    <w:rPr>
      <w:rFonts w:cs="Tahoma"/>
    </w:rPr>
  </w:style>
  <w:style w:type="paragraph" w:customStyle="1" w:styleId="WW-Heading">
    <w:name w:val="WW-Heading"/>
    <w:basedOn w:val="Normal"/>
    <w:next w:val="BodyText"/>
    <w:rsid w:val="003808CD"/>
    <w:pPr>
      <w:keepNext/>
      <w:spacing w:before="240" w:after="120"/>
    </w:pPr>
    <w:rPr>
      <w:rFonts w:ascii="Arial" w:eastAsia="Lucida Sans Unicode" w:hAnsi="Arial" w:cs="Tahoma"/>
      <w:sz w:val="28"/>
      <w:szCs w:val="28"/>
    </w:rPr>
  </w:style>
  <w:style w:type="paragraph" w:customStyle="1" w:styleId="WW-Caption1">
    <w:name w:val="WW-Caption1"/>
    <w:basedOn w:val="Normal"/>
    <w:rsid w:val="003808CD"/>
    <w:pPr>
      <w:suppressLineNumbers/>
      <w:spacing w:before="120" w:after="120"/>
    </w:pPr>
    <w:rPr>
      <w:rFonts w:cs="Tahoma"/>
      <w:i/>
      <w:iCs/>
      <w:sz w:val="20"/>
      <w:szCs w:val="20"/>
    </w:rPr>
  </w:style>
  <w:style w:type="paragraph" w:customStyle="1" w:styleId="WW-Index1">
    <w:name w:val="WW-Index1"/>
    <w:basedOn w:val="Normal"/>
    <w:rsid w:val="003808CD"/>
    <w:pPr>
      <w:suppressLineNumbers/>
    </w:pPr>
    <w:rPr>
      <w:rFonts w:cs="Tahoma"/>
    </w:rPr>
  </w:style>
  <w:style w:type="paragraph" w:customStyle="1" w:styleId="WW-Heading1">
    <w:name w:val="WW-Heading1"/>
    <w:basedOn w:val="Normal"/>
    <w:next w:val="BodyText"/>
    <w:rsid w:val="003808CD"/>
    <w:pPr>
      <w:keepNext/>
      <w:spacing w:before="240" w:after="120"/>
    </w:pPr>
    <w:rPr>
      <w:rFonts w:ascii="Arial" w:eastAsia="Lucida Sans Unicode" w:hAnsi="Arial" w:cs="Tahoma"/>
      <w:sz w:val="28"/>
      <w:szCs w:val="28"/>
    </w:rPr>
  </w:style>
  <w:style w:type="paragraph" w:customStyle="1" w:styleId="WW-Caption11">
    <w:name w:val="WW-Caption11"/>
    <w:basedOn w:val="Normal"/>
    <w:rsid w:val="003808CD"/>
    <w:pPr>
      <w:suppressLineNumbers/>
      <w:spacing w:before="120" w:after="120"/>
    </w:pPr>
    <w:rPr>
      <w:rFonts w:cs="Tahoma"/>
      <w:i/>
      <w:iCs/>
      <w:sz w:val="20"/>
      <w:szCs w:val="20"/>
    </w:rPr>
  </w:style>
  <w:style w:type="paragraph" w:customStyle="1" w:styleId="WW-Index11">
    <w:name w:val="WW-Index11"/>
    <w:basedOn w:val="Normal"/>
    <w:rsid w:val="003808CD"/>
    <w:pPr>
      <w:suppressLineNumbers/>
    </w:pPr>
    <w:rPr>
      <w:rFonts w:cs="Tahoma"/>
    </w:rPr>
  </w:style>
  <w:style w:type="paragraph" w:customStyle="1" w:styleId="WW-Heading11">
    <w:name w:val="WW-Heading11"/>
    <w:basedOn w:val="Normal"/>
    <w:next w:val="BodyText"/>
    <w:rsid w:val="003808CD"/>
    <w:pPr>
      <w:keepNext/>
      <w:spacing w:before="240" w:after="120"/>
    </w:pPr>
    <w:rPr>
      <w:rFonts w:ascii="Arial" w:eastAsia="Lucida Sans Unicode" w:hAnsi="Arial" w:cs="Tahoma"/>
      <w:sz w:val="28"/>
      <w:szCs w:val="28"/>
    </w:rPr>
  </w:style>
  <w:style w:type="paragraph" w:customStyle="1" w:styleId="WW-Caption111">
    <w:name w:val="WW-Caption111"/>
    <w:basedOn w:val="Normal"/>
    <w:rsid w:val="003808CD"/>
    <w:pPr>
      <w:suppressLineNumbers/>
      <w:spacing w:before="120" w:after="120"/>
    </w:pPr>
    <w:rPr>
      <w:rFonts w:cs="Tahoma"/>
      <w:i/>
      <w:iCs/>
      <w:sz w:val="20"/>
      <w:szCs w:val="20"/>
    </w:rPr>
  </w:style>
  <w:style w:type="paragraph" w:customStyle="1" w:styleId="WW-Index111">
    <w:name w:val="WW-Index111"/>
    <w:basedOn w:val="Normal"/>
    <w:rsid w:val="003808CD"/>
    <w:pPr>
      <w:suppressLineNumbers/>
    </w:pPr>
    <w:rPr>
      <w:rFonts w:cs="Tahoma"/>
    </w:rPr>
  </w:style>
  <w:style w:type="paragraph" w:customStyle="1" w:styleId="WW-Heading111">
    <w:name w:val="WW-Heading111"/>
    <w:basedOn w:val="Normal"/>
    <w:next w:val="BodyText"/>
    <w:rsid w:val="003808CD"/>
    <w:pPr>
      <w:keepNext/>
      <w:spacing w:before="240" w:after="120"/>
    </w:pPr>
    <w:rPr>
      <w:rFonts w:ascii="Arial" w:eastAsia="Lucida Sans Unicode" w:hAnsi="Arial" w:cs="Tahoma"/>
      <w:sz w:val="28"/>
      <w:szCs w:val="28"/>
    </w:rPr>
  </w:style>
  <w:style w:type="paragraph" w:customStyle="1" w:styleId="WW-Caption1111">
    <w:name w:val="WW-Caption1111"/>
    <w:basedOn w:val="Normal"/>
    <w:rsid w:val="003808CD"/>
    <w:pPr>
      <w:suppressLineNumbers/>
      <w:spacing w:before="120" w:after="120"/>
    </w:pPr>
    <w:rPr>
      <w:rFonts w:cs="Tahoma"/>
      <w:i/>
      <w:iCs/>
      <w:sz w:val="20"/>
      <w:szCs w:val="20"/>
    </w:rPr>
  </w:style>
  <w:style w:type="paragraph" w:customStyle="1" w:styleId="WW-Index1111">
    <w:name w:val="WW-Index1111"/>
    <w:basedOn w:val="Normal"/>
    <w:rsid w:val="003808CD"/>
    <w:pPr>
      <w:suppressLineNumbers/>
    </w:pPr>
    <w:rPr>
      <w:rFonts w:cs="Tahoma"/>
    </w:rPr>
  </w:style>
  <w:style w:type="paragraph" w:customStyle="1" w:styleId="WW-Heading1111">
    <w:name w:val="WW-Heading1111"/>
    <w:basedOn w:val="Normal"/>
    <w:next w:val="BodyText"/>
    <w:rsid w:val="003808CD"/>
    <w:pPr>
      <w:keepNext/>
      <w:spacing w:before="240" w:after="120"/>
    </w:pPr>
    <w:rPr>
      <w:rFonts w:ascii="Arial" w:eastAsia="Lucida Sans Unicode" w:hAnsi="Arial" w:cs="Tahoma"/>
      <w:sz w:val="28"/>
      <w:szCs w:val="28"/>
    </w:rPr>
  </w:style>
  <w:style w:type="paragraph" w:customStyle="1" w:styleId="WW-Caption11111">
    <w:name w:val="WW-Caption11111"/>
    <w:basedOn w:val="Normal"/>
    <w:rsid w:val="003808CD"/>
    <w:pPr>
      <w:suppressLineNumbers/>
      <w:spacing w:before="120" w:after="120"/>
    </w:pPr>
    <w:rPr>
      <w:rFonts w:cs="Tahoma"/>
      <w:i/>
      <w:iCs/>
      <w:sz w:val="20"/>
      <w:szCs w:val="20"/>
    </w:rPr>
  </w:style>
  <w:style w:type="paragraph" w:customStyle="1" w:styleId="WW-Index11111">
    <w:name w:val="WW-Index11111"/>
    <w:basedOn w:val="Normal"/>
    <w:rsid w:val="003808CD"/>
    <w:pPr>
      <w:suppressLineNumbers/>
    </w:pPr>
    <w:rPr>
      <w:rFonts w:cs="Tahoma"/>
    </w:rPr>
  </w:style>
  <w:style w:type="paragraph" w:customStyle="1" w:styleId="WW-Heading11111">
    <w:name w:val="WW-Heading11111"/>
    <w:basedOn w:val="Normal"/>
    <w:next w:val="BodyText"/>
    <w:rsid w:val="003808CD"/>
    <w:pPr>
      <w:keepNext/>
      <w:spacing w:before="240" w:after="120"/>
    </w:pPr>
    <w:rPr>
      <w:rFonts w:ascii="Arial" w:eastAsia="Lucida Sans Unicode" w:hAnsi="Arial" w:cs="Tahoma"/>
      <w:sz w:val="28"/>
      <w:szCs w:val="28"/>
    </w:rPr>
  </w:style>
  <w:style w:type="paragraph" w:customStyle="1" w:styleId="WW-Caption111111">
    <w:name w:val="WW-Caption111111"/>
    <w:basedOn w:val="Normal"/>
    <w:rsid w:val="003808CD"/>
    <w:pPr>
      <w:suppressLineNumbers/>
      <w:spacing w:before="120" w:after="120"/>
    </w:pPr>
    <w:rPr>
      <w:rFonts w:cs="Tahoma"/>
      <w:i/>
      <w:iCs/>
      <w:sz w:val="20"/>
      <w:szCs w:val="20"/>
    </w:rPr>
  </w:style>
  <w:style w:type="paragraph" w:customStyle="1" w:styleId="WW-Index111111">
    <w:name w:val="WW-Index111111"/>
    <w:basedOn w:val="Normal"/>
    <w:rsid w:val="003808CD"/>
    <w:pPr>
      <w:suppressLineNumbers/>
    </w:pPr>
    <w:rPr>
      <w:rFonts w:cs="Tahoma"/>
    </w:rPr>
  </w:style>
  <w:style w:type="paragraph" w:customStyle="1" w:styleId="WW-Heading111111">
    <w:name w:val="WW-Heading111111"/>
    <w:basedOn w:val="Normal"/>
    <w:next w:val="BodyText"/>
    <w:rsid w:val="003808CD"/>
    <w:pPr>
      <w:keepNext/>
      <w:spacing w:before="240" w:after="120"/>
    </w:pPr>
    <w:rPr>
      <w:rFonts w:ascii="Arial" w:eastAsia="Lucida Sans Unicode" w:hAnsi="Arial" w:cs="Tahoma"/>
      <w:sz w:val="28"/>
      <w:szCs w:val="28"/>
    </w:rPr>
  </w:style>
  <w:style w:type="paragraph" w:customStyle="1" w:styleId="WW-Caption1111111">
    <w:name w:val="WW-Caption1111111"/>
    <w:basedOn w:val="Normal"/>
    <w:rsid w:val="003808CD"/>
    <w:pPr>
      <w:suppressLineNumbers/>
      <w:spacing w:before="120" w:after="120"/>
    </w:pPr>
    <w:rPr>
      <w:rFonts w:cs="Tahoma"/>
      <w:i/>
      <w:iCs/>
      <w:sz w:val="20"/>
      <w:szCs w:val="20"/>
    </w:rPr>
  </w:style>
  <w:style w:type="paragraph" w:customStyle="1" w:styleId="WW-Index1111111">
    <w:name w:val="WW-Index1111111"/>
    <w:basedOn w:val="Normal"/>
    <w:rsid w:val="003808CD"/>
    <w:pPr>
      <w:suppressLineNumbers/>
    </w:pPr>
    <w:rPr>
      <w:rFonts w:cs="Tahoma"/>
    </w:rPr>
  </w:style>
  <w:style w:type="paragraph" w:customStyle="1" w:styleId="WW-Heading1111111">
    <w:name w:val="WW-Heading1111111"/>
    <w:basedOn w:val="Normal"/>
    <w:next w:val="BodyText"/>
    <w:rsid w:val="003808CD"/>
    <w:pPr>
      <w:keepNext/>
      <w:spacing w:before="240" w:after="120"/>
    </w:pPr>
    <w:rPr>
      <w:rFonts w:ascii="Arial" w:eastAsia="Lucida Sans Unicode" w:hAnsi="Arial" w:cs="Tahoma"/>
      <w:sz w:val="28"/>
      <w:szCs w:val="28"/>
    </w:rPr>
  </w:style>
  <w:style w:type="paragraph" w:customStyle="1" w:styleId="WW-Caption11111111">
    <w:name w:val="WW-Caption11111111"/>
    <w:basedOn w:val="Normal"/>
    <w:rsid w:val="003808CD"/>
    <w:pPr>
      <w:suppressLineNumbers/>
      <w:spacing w:before="120" w:after="120"/>
    </w:pPr>
    <w:rPr>
      <w:rFonts w:cs="Tahoma"/>
      <w:i/>
      <w:iCs/>
      <w:sz w:val="20"/>
      <w:szCs w:val="20"/>
    </w:rPr>
  </w:style>
  <w:style w:type="paragraph" w:customStyle="1" w:styleId="WW-Index11111111">
    <w:name w:val="WW-Index11111111"/>
    <w:basedOn w:val="Normal"/>
    <w:rsid w:val="003808CD"/>
    <w:pPr>
      <w:suppressLineNumbers/>
    </w:pPr>
    <w:rPr>
      <w:rFonts w:cs="Tahoma"/>
    </w:rPr>
  </w:style>
  <w:style w:type="paragraph" w:customStyle="1" w:styleId="WW-Heading11111111">
    <w:name w:val="WW-Heading11111111"/>
    <w:basedOn w:val="Normal"/>
    <w:next w:val="BodyText"/>
    <w:rsid w:val="003808CD"/>
    <w:pPr>
      <w:keepNext/>
      <w:spacing w:before="240" w:after="120"/>
    </w:pPr>
    <w:rPr>
      <w:rFonts w:ascii="Arial" w:eastAsia="MS Mincho" w:hAnsi="Arial" w:cs="Tahoma"/>
      <w:sz w:val="28"/>
      <w:szCs w:val="28"/>
    </w:rPr>
  </w:style>
  <w:style w:type="paragraph" w:customStyle="1" w:styleId="WW-BodyText3">
    <w:name w:val="WW-Body Text 3"/>
    <w:basedOn w:val="Normal"/>
    <w:rsid w:val="003808CD"/>
    <w:pPr>
      <w:widowControl/>
      <w:autoSpaceDE/>
      <w:spacing w:line="360" w:lineRule="auto"/>
      <w:jc w:val="both"/>
    </w:pPr>
    <w:rPr>
      <w:rFonts w:ascii="Arial" w:hAnsi="Arial" w:cs="Arial"/>
      <w:sz w:val="22"/>
      <w:szCs w:val="22"/>
    </w:rPr>
  </w:style>
  <w:style w:type="paragraph" w:styleId="BodyTextIndent">
    <w:name w:val="Body Text Indent"/>
    <w:basedOn w:val="Normal"/>
    <w:semiHidden/>
    <w:rsid w:val="003808CD"/>
    <w:pPr>
      <w:widowControl/>
      <w:autoSpaceDE/>
    </w:pPr>
    <w:rPr>
      <w:sz w:val="26"/>
      <w:szCs w:val="26"/>
    </w:rPr>
  </w:style>
  <w:style w:type="paragraph" w:customStyle="1" w:styleId="WW-PlainText">
    <w:name w:val="WW-Plain Text"/>
    <w:basedOn w:val="Normal"/>
    <w:rsid w:val="003808CD"/>
    <w:pPr>
      <w:widowControl/>
      <w:autoSpaceDE/>
    </w:pPr>
    <w:rPr>
      <w:rFonts w:ascii="Courier New" w:hAnsi="Courier New" w:cs="Courier New"/>
      <w:sz w:val="20"/>
      <w:szCs w:val="20"/>
    </w:rPr>
  </w:style>
  <w:style w:type="paragraph" w:customStyle="1" w:styleId="CompanyNameOne">
    <w:name w:val="Company Name One"/>
    <w:basedOn w:val="Normal"/>
    <w:next w:val="Normal"/>
    <w:rsid w:val="003808CD"/>
    <w:pPr>
      <w:widowControl/>
      <w:tabs>
        <w:tab w:val="left" w:pos="2160"/>
        <w:tab w:val="right" w:pos="6480"/>
      </w:tabs>
      <w:autoSpaceDE/>
      <w:spacing w:before="220" w:after="40" w:line="220" w:lineRule="atLeast"/>
      <w:ind w:right="-360"/>
    </w:pPr>
    <w:rPr>
      <w:b/>
      <w:sz w:val="20"/>
      <w:szCs w:val="20"/>
    </w:rPr>
  </w:style>
  <w:style w:type="paragraph" w:customStyle="1" w:styleId="Objective">
    <w:name w:val="Objective"/>
    <w:basedOn w:val="Normal"/>
    <w:next w:val="BodyText"/>
    <w:rsid w:val="003808CD"/>
    <w:pPr>
      <w:widowControl/>
      <w:autoSpaceDE/>
      <w:spacing w:before="220" w:after="220" w:line="220" w:lineRule="atLeast"/>
    </w:pPr>
    <w:rPr>
      <w:sz w:val="20"/>
      <w:szCs w:val="20"/>
    </w:rPr>
  </w:style>
  <w:style w:type="paragraph" w:customStyle="1" w:styleId="WW-BodyTextIndent2">
    <w:name w:val="WW-Body Text Indent 2"/>
    <w:basedOn w:val="Normal"/>
    <w:rsid w:val="003808CD"/>
    <w:pPr>
      <w:tabs>
        <w:tab w:val="left" w:pos="3960"/>
        <w:tab w:val="left" w:pos="6750"/>
        <w:tab w:val="left" w:pos="7200"/>
      </w:tabs>
      <w:ind w:left="3600" w:hanging="3600"/>
    </w:pPr>
    <w:rPr>
      <w:b/>
      <w:sz w:val="22"/>
    </w:rPr>
  </w:style>
  <w:style w:type="paragraph" w:customStyle="1" w:styleId="WW-BodyTextIndent3">
    <w:name w:val="WW-Body Text Indent 3"/>
    <w:basedOn w:val="Normal"/>
    <w:rsid w:val="003808CD"/>
    <w:pPr>
      <w:ind w:left="3600"/>
    </w:pPr>
    <w:rPr>
      <w:sz w:val="22"/>
    </w:rPr>
  </w:style>
  <w:style w:type="paragraph" w:customStyle="1" w:styleId="WW-BodyText2">
    <w:name w:val="WW-Body Text 2"/>
    <w:basedOn w:val="Normal"/>
    <w:rsid w:val="003808CD"/>
    <w:rPr>
      <w:sz w:val="22"/>
    </w:rPr>
  </w:style>
  <w:style w:type="paragraph" w:styleId="Title">
    <w:name w:val="Title"/>
    <w:basedOn w:val="Normal"/>
    <w:next w:val="Subtitle"/>
    <w:qFormat/>
    <w:rsid w:val="003808CD"/>
    <w:pPr>
      <w:jc w:val="center"/>
    </w:pPr>
    <w:rPr>
      <w:b/>
      <w:sz w:val="32"/>
      <w:u w:val="single"/>
    </w:rPr>
  </w:style>
  <w:style w:type="paragraph" w:styleId="Subtitle">
    <w:name w:val="Subtitle"/>
    <w:basedOn w:val="WW-Heading11111111"/>
    <w:next w:val="BodyText"/>
    <w:qFormat/>
    <w:rsid w:val="003808CD"/>
    <w:pPr>
      <w:jc w:val="center"/>
    </w:pPr>
    <w:rPr>
      <w:i/>
      <w:iCs/>
    </w:rPr>
  </w:style>
  <w:style w:type="paragraph" w:customStyle="1" w:styleId="SectionTitle">
    <w:name w:val="Section Title"/>
    <w:basedOn w:val="Normal"/>
    <w:next w:val="Normal"/>
    <w:rsid w:val="003808CD"/>
    <w:pPr>
      <w:widowControl/>
      <w:pBdr>
        <w:top w:val="single" w:sz="1" w:space="2" w:color="FFFFFF"/>
        <w:left w:val="single" w:sz="1" w:space="2" w:color="FFFFFF"/>
        <w:bottom w:val="single" w:sz="1" w:space="2" w:color="FFFFFF"/>
        <w:right w:val="single" w:sz="1" w:space="2" w:color="FFFFFF"/>
      </w:pBdr>
      <w:shd w:val="clear" w:color="auto" w:fill="E5E5E5"/>
      <w:autoSpaceDE/>
      <w:spacing w:before="120" w:line="280" w:lineRule="atLeast"/>
    </w:pPr>
    <w:rPr>
      <w:rFonts w:ascii="Arial" w:hAnsi="Arial"/>
      <w:b/>
      <w:spacing w:val="-10"/>
      <w:sz w:val="20"/>
      <w:szCs w:val="20"/>
    </w:rPr>
  </w:style>
  <w:style w:type="paragraph" w:customStyle="1" w:styleId="WW-NormalWeb">
    <w:name w:val="WW-Normal (Web)"/>
    <w:basedOn w:val="Normal"/>
    <w:rsid w:val="003808CD"/>
    <w:pPr>
      <w:widowControl/>
      <w:autoSpaceDE/>
      <w:spacing w:before="280" w:after="280"/>
    </w:pPr>
  </w:style>
  <w:style w:type="paragraph" w:customStyle="1" w:styleId="WW-Textbody">
    <w:name w:val="WW-Text body"/>
    <w:basedOn w:val="Normal"/>
    <w:rsid w:val="003808CD"/>
    <w:pPr>
      <w:spacing w:after="120"/>
    </w:pPr>
    <w:rPr>
      <w:rFonts w:ascii="MS Sans Serif" w:hAnsi="MS Sans Serif"/>
      <w:sz w:val="20"/>
      <w:szCs w:val="20"/>
    </w:rPr>
  </w:style>
  <w:style w:type="paragraph" w:customStyle="1" w:styleId="TableContents">
    <w:name w:val="Table Contents"/>
    <w:basedOn w:val="BodyText"/>
    <w:rsid w:val="003808CD"/>
    <w:pPr>
      <w:suppressLineNumbers/>
    </w:pPr>
  </w:style>
  <w:style w:type="paragraph" w:customStyle="1" w:styleId="WW-TableContents">
    <w:name w:val="WW-Table Contents"/>
    <w:basedOn w:val="BodyText"/>
    <w:rsid w:val="003808CD"/>
    <w:pPr>
      <w:suppressLineNumbers/>
    </w:pPr>
  </w:style>
  <w:style w:type="paragraph" w:customStyle="1" w:styleId="WW-TableContents1">
    <w:name w:val="WW-Table Contents1"/>
    <w:basedOn w:val="BodyText"/>
    <w:rsid w:val="003808CD"/>
    <w:pPr>
      <w:suppressLineNumbers/>
    </w:pPr>
  </w:style>
  <w:style w:type="paragraph" w:customStyle="1" w:styleId="WW-TableContents11">
    <w:name w:val="WW-Table Contents11"/>
    <w:basedOn w:val="BodyText"/>
    <w:rsid w:val="003808CD"/>
    <w:pPr>
      <w:suppressLineNumbers/>
    </w:pPr>
  </w:style>
  <w:style w:type="paragraph" w:customStyle="1" w:styleId="WW-TableContents111">
    <w:name w:val="WW-Table Contents111"/>
    <w:basedOn w:val="BodyText"/>
    <w:rsid w:val="003808CD"/>
    <w:pPr>
      <w:suppressLineNumbers/>
    </w:pPr>
  </w:style>
  <w:style w:type="paragraph" w:customStyle="1" w:styleId="WW-TableContents1111">
    <w:name w:val="WW-Table Contents1111"/>
    <w:basedOn w:val="BodyText"/>
    <w:rsid w:val="003808CD"/>
    <w:pPr>
      <w:suppressLineNumbers/>
    </w:pPr>
  </w:style>
  <w:style w:type="paragraph" w:customStyle="1" w:styleId="WW-TableContents11111">
    <w:name w:val="WW-Table Contents11111"/>
    <w:basedOn w:val="BodyText"/>
    <w:rsid w:val="003808CD"/>
    <w:pPr>
      <w:suppressLineNumbers/>
    </w:pPr>
  </w:style>
  <w:style w:type="paragraph" w:customStyle="1" w:styleId="WW-TableContents111111">
    <w:name w:val="WW-Table Contents111111"/>
    <w:basedOn w:val="BodyText"/>
    <w:rsid w:val="003808CD"/>
    <w:pPr>
      <w:suppressLineNumbers/>
    </w:pPr>
  </w:style>
  <w:style w:type="paragraph" w:customStyle="1" w:styleId="WW-TableContents1111111">
    <w:name w:val="WW-Table Contents1111111"/>
    <w:basedOn w:val="BodyText"/>
    <w:rsid w:val="003808CD"/>
    <w:pPr>
      <w:suppressLineNumbers/>
    </w:pPr>
  </w:style>
  <w:style w:type="paragraph" w:customStyle="1" w:styleId="WW-TableContents11111111">
    <w:name w:val="WW-Table Contents11111111"/>
    <w:basedOn w:val="BodyText"/>
    <w:rsid w:val="003808CD"/>
    <w:pPr>
      <w:suppressLineNumbers/>
    </w:pPr>
  </w:style>
  <w:style w:type="paragraph" w:customStyle="1" w:styleId="TableHeading">
    <w:name w:val="Table Heading"/>
    <w:basedOn w:val="TableContents"/>
    <w:rsid w:val="003808CD"/>
    <w:pPr>
      <w:jc w:val="center"/>
    </w:pPr>
    <w:rPr>
      <w:b/>
      <w:bCs/>
      <w:i/>
      <w:iCs/>
    </w:rPr>
  </w:style>
  <w:style w:type="paragraph" w:customStyle="1" w:styleId="WW-TableHeading">
    <w:name w:val="WW-Table Heading"/>
    <w:basedOn w:val="WW-TableContents"/>
    <w:rsid w:val="003808CD"/>
    <w:pPr>
      <w:jc w:val="center"/>
    </w:pPr>
    <w:rPr>
      <w:b/>
      <w:bCs/>
      <w:i/>
      <w:iCs/>
    </w:rPr>
  </w:style>
  <w:style w:type="paragraph" w:customStyle="1" w:styleId="WW-TableHeading1">
    <w:name w:val="WW-Table Heading1"/>
    <w:basedOn w:val="WW-TableContents1"/>
    <w:rsid w:val="003808CD"/>
    <w:pPr>
      <w:jc w:val="center"/>
    </w:pPr>
    <w:rPr>
      <w:b/>
      <w:bCs/>
      <w:i/>
      <w:iCs/>
    </w:rPr>
  </w:style>
  <w:style w:type="paragraph" w:customStyle="1" w:styleId="WW-TableHeading11">
    <w:name w:val="WW-Table Heading11"/>
    <w:basedOn w:val="WW-TableContents11"/>
    <w:rsid w:val="003808CD"/>
    <w:pPr>
      <w:jc w:val="center"/>
    </w:pPr>
    <w:rPr>
      <w:b/>
      <w:bCs/>
      <w:i/>
      <w:iCs/>
    </w:rPr>
  </w:style>
  <w:style w:type="paragraph" w:customStyle="1" w:styleId="WW-TableHeading111">
    <w:name w:val="WW-Table Heading111"/>
    <w:basedOn w:val="WW-TableContents111"/>
    <w:rsid w:val="003808CD"/>
    <w:pPr>
      <w:jc w:val="center"/>
    </w:pPr>
    <w:rPr>
      <w:b/>
      <w:bCs/>
      <w:i/>
      <w:iCs/>
    </w:rPr>
  </w:style>
  <w:style w:type="paragraph" w:customStyle="1" w:styleId="WW-TableHeading1111">
    <w:name w:val="WW-Table Heading1111"/>
    <w:basedOn w:val="WW-TableContents1111"/>
    <w:rsid w:val="003808CD"/>
    <w:pPr>
      <w:jc w:val="center"/>
    </w:pPr>
    <w:rPr>
      <w:b/>
      <w:bCs/>
      <w:i/>
      <w:iCs/>
    </w:rPr>
  </w:style>
  <w:style w:type="paragraph" w:customStyle="1" w:styleId="WW-TableHeading11111">
    <w:name w:val="WW-Table Heading11111"/>
    <w:basedOn w:val="WW-TableContents11111"/>
    <w:rsid w:val="003808CD"/>
    <w:pPr>
      <w:jc w:val="center"/>
    </w:pPr>
    <w:rPr>
      <w:b/>
      <w:bCs/>
      <w:i/>
      <w:iCs/>
    </w:rPr>
  </w:style>
  <w:style w:type="paragraph" w:customStyle="1" w:styleId="WW-TableHeading111111">
    <w:name w:val="WW-Table Heading111111"/>
    <w:basedOn w:val="WW-TableContents111111"/>
    <w:rsid w:val="003808CD"/>
    <w:pPr>
      <w:jc w:val="center"/>
    </w:pPr>
    <w:rPr>
      <w:b/>
      <w:bCs/>
      <w:i/>
      <w:iCs/>
    </w:rPr>
  </w:style>
  <w:style w:type="paragraph" w:customStyle="1" w:styleId="WW-TableHeading1111111">
    <w:name w:val="WW-Table Heading1111111"/>
    <w:basedOn w:val="WW-TableContents1111111"/>
    <w:rsid w:val="003808CD"/>
    <w:pPr>
      <w:jc w:val="center"/>
    </w:pPr>
    <w:rPr>
      <w:b/>
      <w:bCs/>
      <w:i/>
      <w:iCs/>
    </w:rPr>
  </w:style>
  <w:style w:type="paragraph" w:customStyle="1" w:styleId="WW-TableHeading11111111">
    <w:name w:val="WW-Table Heading11111111"/>
    <w:basedOn w:val="WW-TableContents11111111"/>
    <w:rsid w:val="003808CD"/>
    <w:pPr>
      <w:jc w:val="center"/>
    </w:pPr>
    <w:rPr>
      <w:b/>
      <w:bCs/>
      <w:i/>
      <w:iCs/>
    </w:rPr>
  </w:style>
  <w:style w:type="paragraph" w:styleId="Header">
    <w:name w:val="header"/>
    <w:basedOn w:val="Normal"/>
    <w:semiHidden/>
    <w:rsid w:val="003808CD"/>
    <w:pPr>
      <w:tabs>
        <w:tab w:val="center" w:pos="4320"/>
        <w:tab w:val="right" w:pos="8640"/>
      </w:tabs>
    </w:pPr>
    <w:rPr>
      <w:sz w:val="20"/>
      <w:szCs w:val="20"/>
    </w:rPr>
  </w:style>
  <w:style w:type="paragraph" w:styleId="PlainText">
    <w:name w:val="Plain Text"/>
    <w:basedOn w:val="Normal"/>
    <w:link w:val="PlainTextChar"/>
    <w:rsid w:val="003808CD"/>
    <w:pPr>
      <w:widowControl/>
      <w:suppressAutoHyphens w:val="0"/>
      <w:autoSpaceDE/>
    </w:pPr>
    <w:rPr>
      <w:rFonts w:ascii="Courier New" w:hAnsi="Courier New"/>
      <w:sz w:val="20"/>
      <w:szCs w:val="20"/>
    </w:rPr>
  </w:style>
  <w:style w:type="paragraph" w:styleId="NormalWeb">
    <w:name w:val="Normal (Web)"/>
    <w:basedOn w:val="Normal"/>
    <w:rsid w:val="003808CD"/>
    <w:pPr>
      <w:widowControl/>
      <w:suppressAutoHyphens w:val="0"/>
      <w:autoSpaceDE/>
      <w:spacing w:before="100" w:after="100"/>
    </w:pPr>
    <w:rPr>
      <w:rFonts w:ascii="Arial" w:hAnsi="Arial" w:cs="Arial"/>
      <w:color w:val="000000"/>
      <w:sz w:val="18"/>
      <w:szCs w:val="18"/>
    </w:rPr>
  </w:style>
  <w:style w:type="character" w:customStyle="1" w:styleId="PlainTextChar">
    <w:name w:val="Plain Text Char"/>
    <w:basedOn w:val="DefaultParagraphFont"/>
    <w:link w:val="PlainText"/>
    <w:rsid w:val="00D55B8D"/>
    <w:rPr>
      <w:rFonts w:ascii="Courier New" w:hAnsi="Courier New"/>
      <w:lang w:eastAsia="ar-SA"/>
    </w:rPr>
  </w:style>
  <w:style w:type="character" w:customStyle="1" w:styleId="apple-style-span">
    <w:name w:val="apple-style-span"/>
    <w:basedOn w:val="DefaultParagraphFont"/>
    <w:rsid w:val="00D55B8D"/>
  </w:style>
  <w:style w:type="character" w:customStyle="1" w:styleId="apple-converted-space">
    <w:name w:val="apple-converted-space"/>
    <w:basedOn w:val="DefaultParagraphFont"/>
    <w:rsid w:val="00D55B8D"/>
  </w:style>
  <w:style w:type="paragraph" w:styleId="ListParagraph">
    <w:name w:val="List Paragraph"/>
    <w:basedOn w:val="Normal"/>
    <w:uiPriority w:val="34"/>
    <w:qFormat/>
    <w:rsid w:val="00236ABD"/>
    <w:pPr>
      <w:ind w:left="720"/>
      <w:contextualSpacing/>
    </w:pPr>
  </w:style>
  <w:style w:type="paragraph" w:styleId="BodyText2">
    <w:name w:val="Body Text 2"/>
    <w:basedOn w:val="Normal"/>
    <w:link w:val="BodyText2Char"/>
    <w:uiPriority w:val="99"/>
    <w:unhideWhenUsed/>
    <w:rsid w:val="009333F9"/>
    <w:pPr>
      <w:widowControl/>
      <w:suppressAutoHyphens w:val="0"/>
      <w:autoSpaceDN w:val="0"/>
      <w:spacing w:after="120" w:line="480" w:lineRule="auto"/>
    </w:pPr>
    <w:rPr>
      <w:sz w:val="20"/>
      <w:szCs w:val="20"/>
      <w:lang w:eastAsia="en-US"/>
    </w:rPr>
  </w:style>
  <w:style w:type="character" w:customStyle="1" w:styleId="BodyText2Char">
    <w:name w:val="Body Text 2 Char"/>
    <w:basedOn w:val="DefaultParagraphFont"/>
    <w:link w:val="BodyText2"/>
    <w:uiPriority w:val="99"/>
    <w:rsid w:val="009333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nuragsharmasre.shar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urag2008_anu@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Pseudo Intel</Company>
  <LinksUpToDate>false</LinksUpToDate>
  <CharactersWithSpaces>6403</CharactersWithSpaces>
  <SharedDoc>false</SharedDoc>
  <HLinks>
    <vt:vector size="12" baseType="variant">
      <vt:variant>
        <vt:i4>1114123</vt:i4>
      </vt:variant>
      <vt:variant>
        <vt:i4>3</vt:i4>
      </vt:variant>
      <vt:variant>
        <vt:i4>0</vt:i4>
      </vt:variant>
      <vt:variant>
        <vt:i4>5</vt:i4>
      </vt:variant>
      <vt:variant>
        <vt:lpwstr>mailto:anoop_3012@yahoo.com</vt:lpwstr>
      </vt:variant>
      <vt:variant>
        <vt:lpwstr/>
      </vt:variant>
      <vt:variant>
        <vt:i4>3407947</vt:i4>
      </vt:variant>
      <vt:variant>
        <vt:i4>0</vt:i4>
      </vt:variant>
      <vt:variant>
        <vt:i4>0</vt:i4>
      </vt:variant>
      <vt:variant>
        <vt:i4>5</vt:i4>
      </vt:variant>
      <vt:variant>
        <vt:lpwstr>mailto:kareer.anoop@gmail.com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Shree</dc:creator>
  <cp:keywords/>
  <dc:description/>
  <cp:lastModifiedBy>neeraj</cp:lastModifiedBy>
  <cp:revision>164</cp:revision>
  <dcterms:created xsi:type="dcterms:W3CDTF">2012-07-04T05:32:00Z</dcterms:created>
  <dcterms:modified xsi:type="dcterms:W3CDTF">2013-05-01T15:46:00Z</dcterms:modified>
</cp:coreProperties>
</file>