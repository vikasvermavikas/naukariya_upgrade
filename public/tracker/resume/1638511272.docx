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974" w:rsidRDefault="00D62082">
      <w:pPr>
        <w:pStyle w:val="NormalWeb"/>
        <w:widowControl/>
        <w:spacing w:after="284" w:line="227" w:lineRule="atLeast"/>
        <w:rPr>
          <w:color w:val="808080"/>
        </w:rPr>
      </w:pPr>
      <w:r>
        <w:rPr>
          <w:color w:val="000000"/>
          <w:sz w:val="22"/>
          <w:szCs w:val="22"/>
        </w:rPr>
        <w:t>Pradeep Kumar Verma</w:t>
      </w:r>
      <w:r w:rsidR="00BE0865">
        <w:rPr>
          <w:sz w:val="22"/>
          <w:szCs w:val="22"/>
        </w:rPr>
        <w:br/>
      </w:r>
      <w:r w:rsidR="00BE0865">
        <w:rPr>
          <w:color w:val="000000"/>
          <w:sz w:val="22"/>
          <w:szCs w:val="22"/>
        </w:rPr>
        <w:t>Phone: +91-</w:t>
      </w:r>
      <w:r>
        <w:rPr>
          <w:color w:val="000000"/>
          <w:sz w:val="22"/>
          <w:szCs w:val="22"/>
        </w:rPr>
        <w:t>9910457819</w:t>
      </w:r>
      <w:r w:rsidR="00BE0865">
        <w:rPr>
          <w:sz w:val="22"/>
          <w:szCs w:val="22"/>
        </w:rPr>
        <w:br/>
      </w:r>
      <w:r w:rsidR="00BE0865">
        <w:rPr>
          <w:color w:val="000000"/>
          <w:sz w:val="22"/>
          <w:szCs w:val="22"/>
        </w:rPr>
        <w:t>Email:</w:t>
      </w:r>
      <w:r>
        <w:rPr>
          <w:color w:val="000000"/>
          <w:sz w:val="22"/>
          <w:szCs w:val="22"/>
        </w:rPr>
        <w:t>pradeep.verma079</w:t>
      </w:r>
      <w:r w:rsidR="00BE0865">
        <w:rPr>
          <w:color w:val="000000"/>
          <w:sz w:val="22"/>
          <w:szCs w:val="22"/>
        </w:rPr>
        <w:t>@gmail.com</w:t>
      </w:r>
      <w:r w:rsidR="00BE0865">
        <w:rPr>
          <w:sz w:val="22"/>
          <w:szCs w:val="22"/>
        </w:rPr>
        <w:br/>
      </w:r>
      <w:r w:rsidR="00BE0865">
        <w:rPr>
          <w:color w:val="000000"/>
          <w:sz w:val="22"/>
          <w:szCs w:val="22"/>
        </w:rPr>
        <w:t xml:space="preserve">Address: </w:t>
      </w:r>
      <w:r w:rsidR="002A3873">
        <w:rPr>
          <w:color w:val="000000"/>
          <w:sz w:val="22"/>
          <w:szCs w:val="22"/>
        </w:rPr>
        <w:t>L</w:t>
      </w:r>
      <w:r w:rsidR="00BE0865">
        <w:rPr>
          <w:color w:val="000000"/>
          <w:sz w:val="22"/>
          <w:szCs w:val="22"/>
        </w:rPr>
        <w:t>-</w:t>
      </w:r>
      <w:r w:rsidR="002A3873">
        <w:rPr>
          <w:color w:val="000000"/>
          <w:sz w:val="22"/>
          <w:szCs w:val="22"/>
        </w:rPr>
        <w:t>111</w:t>
      </w:r>
      <w:r w:rsidR="00BE0865">
        <w:rPr>
          <w:color w:val="000000"/>
          <w:sz w:val="22"/>
          <w:szCs w:val="22"/>
        </w:rPr>
        <w:t>, Sector-12, Pratap Vihar, Ghaziabad.</w:t>
      </w:r>
    </w:p>
    <w:p w:rsidR="00382974" w:rsidRDefault="00BE0865">
      <w:pPr>
        <w:pStyle w:val="Heading3"/>
        <w:widowControl/>
        <w:spacing w:line="227" w:lineRule="atLeast"/>
        <w:rPr>
          <w:rFonts w:eastAsia="Times New Roman" w:cs="Times New Roman"/>
          <w:color w:val="000000"/>
          <w:szCs w:val="18"/>
        </w:rPr>
      </w:pPr>
      <w:r>
        <w:rPr>
          <w:b w:val="0"/>
          <w:color w:val="808080"/>
          <w:szCs w:val="24"/>
        </w:rPr>
        <w:t>Software Test Engineer</w:t>
      </w:r>
    </w:p>
    <w:p w:rsidR="00D83B22" w:rsidRDefault="00BE0865">
      <w:pPr>
        <w:pStyle w:val="NormalWeb"/>
        <w:widowControl/>
        <w:spacing w:before="280" w:after="119" w:line="227" w:lineRule="atLeast"/>
        <w:rPr>
          <w:color w:val="000000"/>
          <w:sz w:val="22"/>
          <w:szCs w:val="22"/>
        </w:rPr>
      </w:pPr>
      <w:r>
        <w:rPr>
          <w:rFonts w:eastAsia="Times New Roman"/>
          <w:b/>
          <w:color w:val="000000"/>
          <w:szCs w:val="18"/>
        </w:rPr>
        <w:t xml:space="preserve">Career </w:t>
      </w:r>
      <w:r>
        <w:rPr>
          <w:b/>
          <w:color w:val="000000"/>
          <w:szCs w:val="18"/>
        </w:rPr>
        <w:t>Objective</w:t>
      </w:r>
      <w:r>
        <w:br/>
      </w:r>
      <w:r>
        <w:rPr>
          <w:rFonts w:eastAsia="Times New Roman"/>
          <w:color w:val="000000"/>
          <w:sz w:val="22"/>
          <w:szCs w:val="22"/>
        </w:rPr>
        <w:t>A challenging career in the field of Computer Science to prove my credentials, explore my innovative ideas and showcase the skills I have developed so far during my studies.</w:t>
      </w:r>
      <w:r>
        <w:rPr>
          <w:sz w:val="22"/>
          <w:szCs w:val="22"/>
        </w:rPr>
        <w:br/>
      </w:r>
      <w:r>
        <w:br/>
      </w:r>
      <w:r>
        <w:rPr>
          <w:b/>
          <w:color w:val="000000"/>
          <w:szCs w:val="18"/>
        </w:rPr>
        <w:t>Experience Summary</w:t>
      </w:r>
      <w:r>
        <w:br/>
        <w:t>-</w:t>
      </w:r>
      <w:r>
        <w:rPr>
          <w:color w:val="000000"/>
          <w:sz w:val="22"/>
          <w:szCs w:val="22"/>
        </w:rPr>
        <w:t xml:space="preserve">Working as a Software Test Engineer with </w:t>
      </w:r>
      <w:r w:rsidR="00D62082">
        <w:rPr>
          <w:color w:val="000000"/>
          <w:sz w:val="22"/>
          <w:szCs w:val="22"/>
        </w:rPr>
        <w:t>Purologics</w:t>
      </w:r>
      <w:r>
        <w:rPr>
          <w:color w:val="000000"/>
          <w:sz w:val="22"/>
          <w:szCs w:val="22"/>
        </w:rPr>
        <w:t xml:space="preserve"> Technologies Pvt. Ltd., from</w:t>
      </w:r>
      <w:r w:rsidR="002A3873">
        <w:rPr>
          <w:color w:val="000000"/>
          <w:sz w:val="22"/>
          <w:szCs w:val="22"/>
        </w:rPr>
        <w:t xml:space="preserve">  June</w:t>
      </w:r>
      <w:r w:rsidR="00D62082">
        <w:rPr>
          <w:color w:val="000000"/>
          <w:sz w:val="22"/>
          <w:szCs w:val="22"/>
        </w:rPr>
        <w:t xml:space="preserve"> 2014</w:t>
      </w:r>
      <w:r>
        <w:rPr>
          <w:color w:val="000000"/>
          <w:sz w:val="22"/>
          <w:szCs w:val="22"/>
        </w:rPr>
        <w:t xml:space="preserve"> to Till Date.</w:t>
      </w:r>
    </w:p>
    <w:p w:rsidR="00382974" w:rsidRPr="002A3873" w:rsidRDefault="00BE0865">
      <w:pPr>
        <w:pStyle w:val="NormalWeb"/>
        <w:widowControl/>
        <w:spacing w:before="280" w:after="119" w:line="227" w:lineRule="atLeast"/>
        <w:rPr>
          <w:b/>
          <w:color w:val="000000"/>
          <w:szCs w:val="18"/>
        </w:rPr>
      </w:pPr>
      <w:r>
        <w:rPr>
          <w:b/>
          <w:color w:val="000000"/>
          <w:szCs w:val="18"/>
        </w:rPr>
        <w:t>Professional Summary</w:t>
      </w:r>
      <w:r>
        <w:br/>
      </w:r>
      <w:r w:rsidR="00D83B22">
        <w:rPr>
          <w:color w:val="000000"/>
          <w:sz w:val="22"/>
          <w:szCs w:val="22"/>
        </w:rPr>
        <w:t xml:space="preserve">-Over </w:t>
      </w:r>
      <w:r w:rsidR="00B80601">
        <w:rPr>
          <w:color w:val="000000"/>
          <w:sz w:val="22"/>
          <w:szCs w:val="22"/>
        </w:rPr>
        <w:t>12</w:t>
      </w:r>
      <w:r w:rsidR="00D62082">
        <w:rPr>
          <w:color w:val="000000"/>
          <w:sz w:val="22"/>
          <w:szCs w:val="22"/>
        </w:rPr>
        <w:t xml:space="preserve"> month</w:t>
      </w:r>
      <w:r>
        <w:rPr>
          <w:color w:val="000000"/>
          <w:sz w:val="22"/>
          <w:szCs w:val="22"/>
        </w:rPr>
        <w:t xml:space="preserve"> of experience in the area of Software Testing.</w:t>
      </w:r>
      <w:r>
        <w:rPr>
          <w:sz w:val="22"/>
          <w:szCs w:val="22"/>
        </w:rPr>
        <w:br/>
      </w:r>
      <w:r w:rsidR="00D83B22">
        <w:rPr>
          <w:color w:val="000000"/>
          <w:sz w:val="22"/>
          <w:szCs w:val="22"/>
        </w:rPr>
        <w:t>-Experience in Mobile Application</w:t>
      </w:r>
      <w:r>
        <w:rPr>
          <w:color w:val="000000"/>
          <w:sz w:val="22"/>
          <w:szCs w:val="22"/>
        </w:rPr>
        <w:t xml:space="preserve"> and Web Applications Testing.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-Experience at a Tester within a Waterfall Model and V-Model environment software development </w:t>
      </w:r>
      <w:r w:rsidR="00E5248D"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process.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>-Experience in UNDERSTANDING the Customer Requirements and deriving the Test              Scenarios/Conditions based on the Requirements.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-Experience in Executing different types of system test cases based on the User requirements        - </w:t>
      </w:r>
      <w:r w:rsidR="00D83B22">
        <w:rPr>
          <w:color w:val="000000"/>
          <w:sz w:val="22"/>
          <w:szCs w:val="22"/>
        </w:rPr>
        <w:t>---  -</w:t>
      </w:r>
      <w:r>
        <w:rPr>
          <w:color w:val="000000"/>
          <w:sz w:val="22"/>
          <w:szCs w:val="22"/>
          <w:lang w:val="en-IN"/>
        </w:rPr>
        <w:t>Knowledge in generating the automation test scripts using selenium IDE.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>-Knowledge in generating the automation test scripts using Quick Test Pro 10.0</w:t>
      </w:r>
      <w:r w:rsidR="009515C6"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>-Involved in Defect review meetings with the development team along with the testing team for       the resolution of the defects.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br/>
      </w:r>
      <w:r>
        <w:rPr>
          <w:b/>
          <w:color w:val="000000"/>
          <w:szCs w:val="18"/>
        </w:rPr>
        <w:t>Key Skills and Competencies</w:t>
      </w:r>
      <w:r>
        <w:br/>
      </w:r>
      <w:r>
        <w:rPr>
          <w:color w:val="000000"/>
          <w:sz w:val="22"/>
          <w:szCs w:val="22"/>
        </w:rPr>
        <w:t>-Experience of working in pressured environment to strict deadlines.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>-Able to test multiple projects at the same time. 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>-Ability to learn new software quickly. 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>-A thorough understanding of the software development process. 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>-Extensive knowledge of the full software testing life-cycle.</w:t>
      </w:r>
      <w:r>
        <w:rPr>
          <w:sz w:val="22"/>
          <w:szCs w:val="22"/>
        </w:rPr>
        <w:br/>
      </w:r>
      <w:r>
        <w:br/>
      </w:r>
      <w:r>
        <w:rPr>
          <w:b/>
          <w:color w:val="000000"/>
          <w:szCs w:val="18"/>
        </w:rPr>
        <w:t>Educational Qualification</w:t>
      </w:r>
      <w:r>
        <w:br/>
      </w:r>
    </w:p>
    <w:p w:rsidR="00382974" w:rsidRDefault="00BE0865">
      <w:pPr>
        <w:widowControl/>
        <w:numPr>
          <w:ilvl w:val="0"/>
          <w:numId w:val="2"/>
        </w:numPr>
        <w:tabs>
          <w:tab w:val="left" w:pos="720"/>
        </w:tabs>
        <w:spacing w:before="280" w:line="225" w:lineRule="atLeast"/>
        <w:rPr>
          <w:color w:val="000000"/>
          <w:sz w:val="22"/>
          <w:szCs w:val="22"/>
          <w:shd w:val="clear" w:color="auto" w:fill="FFFFFF"/>
          <w:lang w:val="en-IN"/>
        </w:rPr>
      </w:pPr>
      <w:r>
        <w:rPr>
          <w:color w:val="000000"/>
          <w:sz w:val="22"/>
          <w:szCs w:val="22"/>
          <w:shd w:val="clear" w:color="auto" w:fill="FFFFFF"/>
          <w:lang w:val="en-IN"/>
        </w:rPr>
        <w:t xml:space="preserve">MCA </w:t>
      </w:r>
      <w:r>
        <w:rPr>
          <w:color w:val="000000"/>
          <w:sz w:val="22"/>
          <w:szCs w:val="22"/>
          <w:shd w:val="clear" w:color="auto" w:fill="FFFFFF"/>
        </w:rPr>
        <w:t>from</w:t>
      </w:r>
      <w:r>
        <w:rPr>
          <w:color w:val="000000"/>
          <w:sz w:val="22"/>
          <w:szCs w:val="22"/>
          <w:shd w:val="clear" w:color="auto" w:fill="FFFFFF"/>
          <w:lang w:val="en-IN"/>
        </w:rPr>
        <w:t xml:space="preserve"> Ajay kumar Engineering  </w:t>
      </w:r>
      <w:r>
        <w:rPr>
          <w:color w:val="000000"/>
          <w:sz w:val="22"/>
          <w:szCs w:val="22"/>
          <w:shd w:val="clear" w:color="auto" w:fill="FFFFFF"/>
        </w:rPr>
        <w:t xml:space="preserve">College , </w:t>
      </w:r>
      <w:r>
        <w:rPr>
          <w:color w:val="000000"/>
          <w:sz w:val="22"/>
          <w:szCs w:val="22"/>
          <w:shd w:val="clear" w:color="auto" w:fill="FFFFFF"/>
          <w:lang w:val="en-IN"/>
        </w:rPr>
        <w:t>Ghaziabad</w:t>
      </w:r>
      <w:r>
        <w:rPr>
          <w:color w:val="000000"/>
          <w:sz w:val="22"/>
          <w:szCs w:val="22"/>
          <w:shd w:val="clear" w:color="auto" w:fill="FFFFFF"/>
        </w:rPr>
        <w:t xml:space="preserve"> with 7</w:t>
      </w:r>
      <w:r w:rsidR="00D62082">
        <w:rPr>
          <w:color w:val="000000"/>
          <w:sz w:val="22"/>
          <w:szCs w:val="22"/>
          <w:shd w:val="clear" w:color="auto" w:fill="FFFFFF"/>
          <w:lang w:val="en-IN"/>
        </w:rPr>
        <w:t>0</w:t>
      </w:r>
      <w:r>
        <w:rPr>
          <w:color w:val="000000"/>
          <w:sz w:val="22"/>
          <w:szCs w:val="22"/>
          <w:shd w:val="clear" w:color="auto" w:fill="FFFFFF"/>
        </w:rPr>
        <w:t>% marks</w:t>
      </w:r>
    </w:p>
    <w:p w:rsidR="00382974" w:rsidRDefault="00BE0865">
      <w:pPr>
        <w:widowControl/>
        <w:numPr>
          <w:ilvl w:val="0"/>
          <w:numId w:val="3"/>
        </w:numPr>
        <w:tabs>
          <w:tab w:val="left" w:pos="720"/>
        </w:tabs>
        <w:spacing w:line="225" w:lineRule="atLeast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  <w:lang w:val="en-IN"/>
        </w:rPr>
        <w:t xml:space="preserve">BCA </w:t>
      </w:r>
      <w:r>
        <w:rPr>
          <w:color w:val="000000"/>
          <w:sz w:val="22"/>
          <w:szCs w:val="22"/>
          <w:shd w:val="clear" w:color="auto" w:fill="FFFFFF"/>
        </w:rPr>
        <w:t>from</w:t>
      </w:r>
      <w:r>
        <w:rPr>
          <w:color w:val="000000"/>
          <w:sz w:val="22"/>
          <w:szCs w:val="22"/>
          <w:shd w:val="clear" w:color="auto" w:fill="FFFFFF"/>
          <w:lang w:val="en-IN"/>
        </w:rPr>
        <w:t xml:space="preserve">  </w:t>
      </w:r>
      <w:r w:rsidR="00D62082">
        <w:rPr>
          <w:color w:val="000000"/>
          <w:sz w:val="22"/>
          <w:szCs w:val="22"/>
          <w:shd w:val="clear" w:color="auto" w:fill="FFFFFF"/>
          <w:lang w:val="en-IN"/>
        </w:rPr>
        <w:t>IMS</w:t>
      </w:r>
      <w:r>
        <w:rPr>
          <w:color w:val="000000"/>
          <w:sz w:val="22"/>
          <w:szCs w:val="22"/>
          <w:shd w:val="clear" w:color="auto" w:fill="FFFFFF"/>
        </w:rPr>
        <w:t xml:space="preserve">, </w:t>
      </w:r>
      <w:r w:rsidR="00D62082">
        <w:rPr>
          <w:color w:val="000000"/>
          <w:sz w:val="22"/>
          <w:szCs w:val="22"/>
          <w:shd w:val="clear" w:color="auto" w:fill="FFFFFF"/>
          <w:lang w:val="en-IN"/>
        </w:rPr>
        <w:t>Ghaziabad</w:t>
      </w:r>
      <w:r>
        <w:rPr>
          <w:color w:val="000000"/>
          <w:sz w:val="22"/>
          <w:szCs w:val="22"/>
          <w:shd w:val="clear" w:color="auto" w:fill="FFFFFF"/>
        </w:rPr>
        <w:t xml:space="preserve"> with </w:t>
      </w:r>
      <w:r w:rsidR="00D62082">
        <w:rPr>
          <w:color w:val="000000"/>
          <w:sz w:val="22"/>
          <w:szCs w:val="22"/>
          <w:shd w:val="clear" w:color="auto" w:fill="FFFFFF"/>
          <w:lang w:val="en-IN"/>
        </w:rPr>
        <w:t>64</w:t>
      </w:r>
      <w:r>
        <w:rPr>
          <w:color w:val="000000"/>
          <w:sz w:val="22"/>
          <w:szCs w:val="22"/>
          <w:shd w:val="clear" w:color="auto" w:fill="FFFFFF"/>
        </w:rPr>
        <w:t>% marks</w:t>
      </w:r>
    </w:p>
    <w:p w:rsidR="00382974" w:rsidRDefault="00BE0865">
      <w:pPr>
        <w:pStyle w:val="NormalWeb"/>
        <w:widowControl/>
        <w:spacing w:before="280" w:after="119" w:line="227" w:lineRule="atLeast"/>
        <w:rPr>
          <w:b/>
          <w:color w:val="000000"/>
          <w:szCs w:val="18"/>
        </w:rPr>
      </w:pPr>
      <w:r>
        <w:rPr>
          <w:b/>
          <w:color w:val="000000"/>
          <w:szCs w:val="18"/>
        </w:rPr>
        <w:t>Skill Set</w:t>
      </w:r>
      <w:r>
        <w:br/>
      </w:r>
      <w:r>
        <w:rPr>
          <w:color w:val="000000"/>
          <w:sz w:val="22"/>
          <w:szCs w:val="22"/>
        </w:rPr>
        <w:t>Operating System : Win 98, Win 2000 Professional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Languages : </w:t>
      </w:r>
      <w:r w:rsidR="00E5248D">
        <w:rPr>
          <w:color w:val="000000"/>
          <w:sz w:val="22"/>
          <w:szCs w:val="22"/>
        </w:rPr>
        <w:t xml:space="preserve">Basic knowledge of  </w:t>
      </w:r>
      <w:r>
        <w:rPr>
          <w:color w:val="000000"/>
          <w:sz w:val="22"/>
          <w:szCs w:val="22"/>
        </w:rPr>
        <w:t xml:space="preserve">C, and .Net 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>Database : SQL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>Testing Tools : Quick Test Pro 10.0,</w:t>
      </w:r>
      <w:r>
        <w:rPr>
          <w:color w:val="000000"/>
          <w:sz w:val="22"/>
          <w:szCs w:val="22"/>
          <w:lang w:val="en-IN"/>
        </w:rPr>
        <w:t xml:space="preserve"> selenium IDE and Bug Tracking Tools: Mantis</w:t>
      </w:r>
    </w:p>
    <w:p w:rsidR="00A34468" w:rsidRDefault="00A34468">
      <w:pPr>
        <w:pStyle w:val="NormalWeb"/>
        <w:widowControl/>
        <w:spacing w:before="280" w:after="119" w:line="227" w:lineRule="atLeast"/>
        <w:rPr>
          <w:b/>
          <w:color w:val="000000"/>
          <w:szCs w:val="18"/>
        </w:rPr>
      </w:pPr>
    </w:p>
    <w:p w:rsidR="00E5248D" w:rsidRDefault="00BE0865">
      <w:pPr>
        <w:pStyle w:val="NormalWeb"/>
        <w:widowControl/>
        <w:spacing w:before="280" w:after="119" w:line="227" w:lineRule="atLeast"/>
        <w:rPr>
          <w:b/>
          <w:color w:val="000000"/>
          <w:szCs w:val="18"/>
        </w:rPr>
      </w:pPr>
      <w:r>
        <w:rPr>
          <w:b/>
          <w:color w:val="000000"/>
          <w:szCs w:val="18"/>
        </w:rPr>
        <w:lastRenderedPageBreak/>
        <w:t>PROJECT PROFILE</w:t>
      </w:r>
    </w:p>
    <w:p w:rsidR="00382974" w:rsidRPr="0050677B" w:rsidRDefault="00E5248D" w:rsidP="00E5248D">
      <w:pPr>
        <w:pStyle w:val="NormalWeb"/>
        <w:widowControl/>
        <w:spacing w:before="280" w:after="119" w:line="227" w:lineRule="atLeast"/>
        <w:rPr>
          <w:color w:val="252525"/>
          <w:sz w:val="21"/>
          <w:szCs w:val="21"/>
          <w:shd w:val="clear" w:color="auto" w:fill="FFFFFF"/>
        </w:rPr>
      </w:pPr>
      <w:r>
        <w:rPr>
          <w:b/>
          <w:bCs/>
        </w:rPr>
        <w:t>Project</w:t>
      </w:r>
      <w:r>
        <w:t xml:space="preserve"> 1: </w:t>
      </w:r>
      <w:r w:rsidR="00D62082">
        <w:rPr>
          <w:b/>
          <w:color w:val="000000"/>
          <w:sz w:val="22"/>
          <w:szCs w:val="22"/>
        </w:rPr>
        <w:t>Expressway Tour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>Environment:</w:t>
      </w:r>
      <w:r>
        <w:rPr>
          <w:color w:val="000000"/>
          <w:sz w:val="22"/>
          <w:szCs w:val="22"/>
          <w:lang w:val="en-IN"/>
        </w:rPr>
        <w:t>, Android and Web Application.</w:t>
      </w:r>
      <w:r>
        <w:rPr>
          <w:sz w:val="22"/>
          <w:szCs w:val="22"/>
        </w:rPr>
        <w:br/>
      </w:r>
      <w:r>
        <w:rPr>
          <w:color w:val="000000"/>
          <w:sz w:val="22"/>
          <w:szCs w:val="22"/>
        </w:rPr>
        <w:t>Duration: Currently in Process.</w:t>
      </w:r>
      <w:r w:rsidR="0050677B">
        <w:rPr>
          <w:color w:val="000000"/>
          <w:sz w:val="22"/>
          <w:szCs w:val="22"/>
        </w:rPr>
        <w:br/>
      </w:r>
      <w:r w:rsidR="0050677B" w:rsidRPr="0050677B">
        <w:rPr>
          <w:b/>
          <w:color w:val="000000"/>
          <w:sz w:val="22"/>
          <w:szCs w:val="22"/>
        </w:rPr>
        <w:t xml:space="preserve">Project 2: </w:t>
      </w:r>
      <w:r w:rsidR="00D62082">
        <w:rPr>
          <w:b/>
          <w:color w:val="000000"/>
          <w:sz w:val="22"/>
          <w:szCs w:val="22"/>
        </w:rPr>
        <w:t>Zukut</w:t>
      </w:r>
      <w:r w:rsidR="0050677B">
        <w:rPr>
          <w:color w:val="000000"/>
          <w:sz w:val="22"/>
          <w:szCs w:val="22"/>
        </w:rPr>
        <w:br/>
      </w:r>
      <w:r w:rsidR="0050677B" w:rsidRPr="0050677B">
        <w:rPr>
          <w:color w:val="252525"/>
          <w:sz w:val="22"/>
          <w:szCs w:val="22"/>
          <w:shd w:val="clear" w:color="auto" w:fill="FFFFFF"/>
        </w:rPr>
        <w:t xml:space="preserve">It is </w:t>
      </w:r>
      <w:r w:rsidR="00D62082">
        <w:rPr>
          <w:color w:val="252525"/>
          <w:sz w:val="22"/>
          <w:szCs w:val="22"/>
          <w:shd w:val="clear" w:color="auto" w:fill="FFFFFF"/>
        </w:rPr>
        <w:t>Chat application</w:t>
      </w:r>
      <w:r w:rsidR="0050677B">
        <w:rPr>
          <w:color w:val="252525"/>
          <w:sz w:val="21"/>
          <w:szCs w:val="21"/>
          <w:shd w:val="clear" w:color="auto" w:fill="FFFFFF"/>
        </w:rPr>
        <w:br/>
      </w:r>
      <w:r w:rsidR="0050677B">
        <w:rPr>
          <w:color w:val="000000"/>
          <w:sz w:val="22"/>
          <w:szCs w:val="22"/>
        </w:rPr>
        <w:t xml:space="preserve">Environment: </w:t>
      </w:r>
      <w:r w:rsidR="0050677B">
        <w:rPr>
          <w:color w:val="000000"/>
          <w:sz w:val="22"/>
          <w:szCs w:val="22"/>
          <w:lang w:val="en-IN"/>
        </w:rPr>
        <w:t xml:space="preserve">IOS, </w:t>
      </w:r>
      <w:r w:rsidR="00D62082">
        <w:rPr>
          <w:color w:val="000000"/>
          <w:sz w:val="22"/>
          <w:szCs w:val="22"/>
          <w:lang w:val="en-IN"/>
        </w:rPr>
        <w:t xml:space="preserve">Android </w:t>
      </w:r>
      <w:r w:rsidR="0050677B">
        <w:rPr>
          <w:color w:val="000000"/>
          <w:sz w:val="22"/>
          <w:szCs w:val="22"/>
          <w:lang w:val="en-IN"/>
        </w:rPr>
        <w:t>.</w:t>
      </w:r>
      <w:r w:rsidR="0050677B">
        <w:rPr>
          <w:sz w:val="22"/>
          <w:szCs w:val="22"/>
        </w:rPr>
        <w:br/>
      </w:r>
      <w:r w:rsidR="00BE0865">
        <w:rPr>
          <w:b/>
          <w:bCs/>
        </w:rPr>
        <w:t xml:space="preserve">Project </w:t>
      </w:r>
      <w:r w:rsidR="0050677B">
        <w:rPr>
          <w:b/>
          <w:bCs/>
        </w:rPr>
        <w:t>3</w:t>
      </w:r>
      <w:r w:rsidR="00BE0865">
        <w:t>:</w:t>
      </w:r>
      <w:r w:rsidR="00BE0865">
        <w:rPr>
          <w:sz w:val="22"/>
          <w:szCs w:val="22"/>
        </w:rPr>
        <w:t xml:space="preserve"> </w:t>
      </w:r>
      <w:r w:rsidR="00D62082">
        <w:rPr>
          <w:b/>
          <w:sz w:val="22"/>
          <w:szCs w:val="22"/>
        </w:rPr>
        <w:t>Adocial</w:t>
      </w:r>
      <w:r w:rsidR="00BE0865">
        <w:rPr>
          <w:sz w:val="22"/>
          <w:szCs w:val="22"/>
        </w:rPr>
        <w:br/>
      </w:r>
      <w:r w:rsidR="00BE0865">
        <w:rPr>
          <w:color w:val="000000"/>
          <w:sz w:val="22"/>
          <w:szCs w:val="22"/>
        </w:rPr>
        <w:t xml:space="preserve">Environment : </w:t>
      </w:r>
      <w:r w:rsidR="00BE0865">
        <w:rPr>
          <w:color w:val="000000"/>
          <w:sz w:val="22"/>
          <w:szCs w:val="22"/>
          <w:lang w:val="en-IN"/>
        </w:rPr>
        <w:t xml:space="preserve">IOS, Android, </w:t>
      </w:r>
      <w:r w:rsidR="00D62082">
        <w:rPr>
          <w:color w:val="000000"/>
          <w:sz w:val="22"/>
          <w:szCs w:val="22"/>
          <w:lang w:val="en-IN"/>
        </w:rPr>
        <w:t>web.</w:t>
      </w:r>
      <w:r w:rsidR="00BE0865">
        <w:br/>
      </w:r>
      <w:r w:rsidR="0050677B">
        <w:rPr>
          <w:b/>
          <w:bCs/>
          <w:color w:val="000000"/>
          <w:szCs w:val="18"/>
          <w:lang w:val="en-IN"/>
        </w:rPr>
        <w:t>Project 4</w:t>
      </w:r>
      <w:r w:rsidRPr="00E5248D">
        <w:rPr>
          <w:b/>
          <w:bCs/>
          <w:color w:val="000000"/>
          <w:szCs w:val="18"/>
          <w:lang w:val="en-IN"/>
        </w:rPr>
        <w:t>:</w:t>
      </w:r>
      <w:r w:rsidRPr="00E5248D">
        <w:rPr>
          <w:b/>
          <w:bCs/>
          <w:color w:val="000000"/>
          <w:sz w:val="22"/>
          <w:szCs w:val="22"/>
          <w:lang w:val="en-IN"/>
        </w:rPr>
        <w:t xml:space="preserve"> </w:t>
      </w:r>
      <w:r w:rsidR="00D62082">
        <w:rPr>
          <w:b/>
          <w:color w:val="000000"/>
          <w:sz w:val="22"/>
          <w:szCs w:val="22"/>
          <w:lang w:val="en-IN"/>
        </w:rPr>
        <w:t>Remember me</w:t>
      </w:r>
      <w:r>
        <w:rPr>
          <w:b/>
          <w:color w:val="000000"/>
          <w:sz w:val="22"/>
          <w:szCs w:val="22"/>
          <w:lang w:val="en-IN"/>
        </w:rPr>
        <w:br/>
      </w:r>
      <w:r w:rsidRPr="00E5248D">
        <w:rPr>
          <w:color w:val="000000"/>
          <w:sz w:val="22"/>
          <w:szCs w:val="22"/>
          <w:lang w:val="en-IN"/>
        </w:rPr>
        <w:t xml:space="preserve">Environment: </w:t>
      </w:r>
      <w:r w:rsidR="00D62082">
        <w:rPr>
          <w:color w:val="000000"/>
          <w:sz w:val="22"/>
          <w:szCs w:val="22"/>
          <w:lang w:val="en-IN"/>
        </w:rPr>
        <w:t>Andriod ,web</w:t>
      </w:r>
      <w:r w:rsidRPr="00E5248D">
        <w:rPr>
          <w:color w:val="000000"/>
          <w:sz w:val="22"/>
          <w:szCs w:val="22"/>
          <w:lang w:val="en-IN"/>
        </w:rPr>
        <w:t>.</w:t>
      </w:r>
      <w:r>
        <w:rPr>
          <w:color w:val="000000"/>
          <w:sz w:val="22"/>
          <w:szCs w:val="22"/>
          <w:lang w:val="en-IN"/>
        </w:rPr>
        <w:br/>
      </w:r>
      <w:r w:rsidR="0050677B">
        <w:rPr>
          <w:b/>
          <w:bCs/>
        </w:rPr>
        <w:t>Project 5</w:t>
      </w:r>
      <w:r w:rsidR="00BE0865" w:rsidRPr="00E5248D">
        <w:rPr>
          <w:b/>
        </w:rPr>
        <w:t xml:space="preserve">: </w:t>
      </w:r>
      <w:r w:rsidR="00D62082">
        <w:rPr>
          <w:b/>
          <w:sz w:val="22"/>
          <w:szCs w:val="22"/>
        </w:rPr>
        <w:t>Iflixtv(Mobile app)</w:t>
      </w:r>
      <w:r>
        <w:rPr>
          <w:b/>
          <w:sz w:val="22"/>
          <w:szCs w:val="22"/>
        </w:rPr>
        <w:br/>
      </w:r>
      <w:r>
        <w:rPr>
          <w:color w:val="000000"/>
          <w:sz w:val="22"/>
          <w:szCs w:val="22"/>
        </w:rPr>
        <w:t>Environment:</w:t>
      </w:r>
      <w:r w:rsidR="00BE0865">
        <w:rPr>
          <w:color w:val="000000"/>
          <w:sz w:val="22"/>
          <w:szCs w:val="22"/>
        </w:rPr>
        <w:t xml:space="preserve"> </w:t>
      </w:r>
      <w:r w:rsidR="00BE0865">
        <w:rPr>
          <w:color w:val="000000"/>
          <w:sz w:val="22"/>
          <w:szCs w:val="22"/>
          <w:lang w:val="en-IN"/>
        </w:rPr>
        <w:t xml:space="preserve">IOS, Android </w:t>
      </w:r>
      <w:r>
        <w:rPr>
          <w:color w:val="000000"/>
          <w:sz w:val="22"/>
          <w:szCs w:val="22"/>
          <w:lang w:val="en-IN"/>
        </w:rPr>
        <w:br/>
      </w:r>
      <w:r w:rsidR="0050677B">
        <w:rPr>
          <w:b/>
          <w:bCs/>
          <w:color w:val="000000"/>
          <w:szCs w:val="18"/>
          <w:lang w:val="en-IN"/>
        </w:rPr>
        <w:t>Project 6</w:t>
      </w:r>
      <w:r w:rsidR="00BE0865" w:rsidRPr="00E5248D">
        <w:rPr>
          <w:b/>
          <w:color w:val="000000"/>
          <w:szCs w:val="18"/>
          <w:lang w:val="en-IN"/>
        </w:rPr>
        <w:t xml:space="preserve">: </w:t>
      </w:r>
      <w:r w:rsidR="00427B71">
        <w:rPr>
          <w:b/>
          <w:color w:val="000000"/>
          <w:sz w:val="22"/>
          <w:szCs w:val="22"/>
          <w:lang w:val="en-IN"/>
        </w:rPr>
        <w:t>ELearn</w:t>
      </w:r>
      <w:r>
        <w:rPr>
          <w:color w:val="000000"/>
          <w:sz w:val="22"/>
          <w:szCs w:val="22"/>
          <w:lang w:val="en-IN"/>
        </w:rPr>
        <w:br/>
        <w:t>Environment:</w:t>
      </w:r>
      <w:r w:rsidR="00BE0865">
        <w:rPr>
          <w:color w:val="000000"/>
          <w:sz w:val="22"/>
          <w:szCs w:val="22"/>
          <w:lang w:val="en-IN"/>
        </w:rPr>
        <w:t xml:space="preserve"> </w:t>
      </w:r>
      <w:r w:rsidR="00427B71">
        <w:rPr>
          <w:color w:val="000000"/>
          <w:sz w:val="22"/>
          <w:szCs w:val="22"/>
          <w:lang w:val="en-IN"/>
        </w:rPr>
        <w:t xml:space="preserve">Web </w:t>
      </w:r>
      <w:r w:rsidR="00BE0865">
        <w:rPr>
          <w:color w:val="000000"/>
          <w:sz w:val="22"/>
          <w:szCs w:val="22"/>
          <w:lang w:val="en-IN"/>
        </w:rPr>
        <w:t xml:space="preserve"> </w:t>
      </w:r>
      <w:r>
        <w:rPr>
          <w:color w:val="000000"/>
          <w:sz w:val="22"/>
          <w:szCs w:val="22"/>
          <w:lang w:val="en-IN"/>
        </w:rPr>
        <w:br/>
      </w:r>
      <w:r w:rsidR="00BE0865" w:rsidRPr="00E5248D">
        <w:rPr>
          <w:b/>
          <w:bCs/>
          <w:color w:val="000000"/>
          <w:lang w:val="en-IN"/>
        </w:rPr>
        <w:t xml:space="preserve">Project </w:t>
      </w:r>
      <w:r w:rsidR="0050677B">
        <w:rPr>
          <w:b/>
          <w:bCs/>
          <w:color w:val="000000"/>
          <w:lang w:val="en-IN"/>
        </w:rPr>
        <w:t>7</w:t>
      </w:r>
      <w:r w:rsidR="00BE0865" w:rsidRPr="00E5248D">
        <w:rPr>
          <w:b/>
          <w:color w:val="000000"/>
          <w:sz w:val="22"/>
          <w:szCs w:val="22"/>
          <w:lang w:val="en-IN"/>
        </w:rPr>
        <w:t xml:space="preserve">: </w:t>
      </w:r>
      <w:r w:rsidR="00427B71">
        <w:rPr>
          <w:b/>
          <w:color w:val="000000"/>
          <w:sz w:val="22"/>
          <w:szCs w:val="22"/>
          <w:lang w:val="en-IN"/>
        </w:rPr>
        <w:t>Fudadoo</w:t>
      </w:r>
      <w:r>
        <w:rPr>
          <w:b/>
          <w:color w:val="000000"/>
          <w:sz w:val="22"/>
          <w:szCs w:val="22"/>
          <w:lang w:val="en-IN"/>
        </w:rPr>
        <w:br/>
      </w:r>
      <w:r w:rsidRPr="00E5248D">
        <w:rPr>
          <w:color w:val="000000"/>
          <w:sz w:val="22"/>
          <w:szCs w:val="22"/>
          <w:lang w:val="en-IN"/>
        </w:rPr>
        <w:t>Environment:</w:t>
      </w:r>
      <w:r w:rsidR="00BE0865" w:rsidRPr="00E5248D">
        <w:rPr>
          <w:color w:val="000000"/>
          <w:sz w:val="22"/>
          <w:szCs w:val="22"/>
          <w:lang w:val="en-IN"/>
        </w:rPr>
        <w:t xml:space="preserve"> IOS, Android </w:t>
      </w:r>
      <w:r>
        <w:rPr>
          <w:color w:val="000000"/>
          <w:sz w:val="22"/>
          <w:szCs w:val="22"/>
          <w:lang w:val="en-IN"/>
        </w:rPr>
        <w:br/>
      </w:r>
      <w:r w:rsidR="0050677B">
        <w:rPr>
          <w:b/>
          <w:bCs/>
          <w:color w:val="000000"/>
          <w:lang w:val="en-IN"/>
        </w:rPr>
        <w:t>Project 8</w:t>
      </w:r>
      <w:r w:rsidR="00BE0865" w:rsidRPr="00E5248D">
        <w:rPr>
          <w:b/>
          <w:bCs/>
          <w:color w:val="000000"/>
          <w:lang w:val="en-IN"/>
        </w:rPr>
        <w:t xml:space="preserve">: </w:t>
      </w:r>
      <w:r w:rsidR="00427B71">
        <w:rPr>
          <w:b/>
          <w:color w:val="000000"/>
          <w:sz w:val="22"/>
          <w:lang w:val="en-IN"/>
        </w:rPr>
        <w:t>IPTV</w:t>
      </w:r>
      <w:r w:rsidR="00BE0865" w:rsidRPr="00E5248D">
        <w:rPr>
          <w:b/>
          <w:color w:val="000000"/>
          <w:sz w:val="22"/>
          <w:lang w:val="en-IN"/>
        </w:rPr>
        <w:t>.</w:t>
      </w:r>
      <w:r w:rsidRPr="00E5248D">
        <w:rPr>
          <w:b/>
          <w:color w:val="000000"/>
          <w:sz w:val="22"/>
          <w:lang w:val="en-IN"/>
        </w:rPr>
        <w:br/>
      </w:r>
      <w:r>
        <w:rPr>
          <w:color w:val="000000"/>
          <w:sz w:val="22"/>
          <w:lang w:val="en-IN"/>
        </w:rPr>
        <w:t>Environment:</w:t>
      </w:r>
      <w:r w:rsidR="00427B71">
        <w:rPr>
          <w:color w:val="000000"/>
          <w:sz w:val="22"/>
          <w:lang w:val="en-IN"/>
        </w:rPr>
        <w:t xml:space="preserve"> Web</w:t>
      </w:r>
    </w:p>
    <w:p w:rsidR="00382974" w:rsidRDefault="00BE0865">
      <w:pPr>
        <w:spacing w:line="276" w:lineRule="auto"/>
        <w:rPr>
          <w:rFonts w:eastAsia="Times New Roman"/>
          <w:sz w:val="22"/>
          <w:szCs w:val="22"/>
        </w:rPr>
      </w:pPr>
      <w:r>
        <w:rPr>
          <w:rFonts w:eastAsia="Times New Roman"/>
          <w:b/>
        </w:rPr>
        <w:t>Personal Details</w:t>
      </w:r>
      <w:r>
        <w:rPr>
          <w:rFonts w:eastAsia="Times New Roman"/>
        </w:rPr>
        <w:t xml:space="preserve"> </w:t>
      </w:r>
    </w:p>
    <w:tbl>
      <w:tblPr>
        <w:tblW w:w="0" w:type="auto"/>
        <w:tblInd w:w="128" w:type="dxa"/>
        <w:tblLayout w:type="fixed"/>
        <w:tblLook w:val="0000"/>
      </w:tblPr>
      <w:tblGrid>
        <w:gridCol w:w="2823"/>
        <w:gridCol w:w="5800"/>
      </w:tblGrid>
      <w:tr w:rsidR="00382974"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82974" w:rsidRDefault="00BE0865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Father’s Name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82974" w:rsidRDefault="00427B71">
            <w:pPr>
              <w:spacing w:line="276" w:lineRule="auto"/>
            </w:pPr>
            <w:r>
              <w:rPr>
                <w:rFonts w:eastAsia="Times New Roman"/>
                <w:sz w:val="22"/>
                <w:szCs w:val="22"/>
              </w:rPr>
              <w:t>Om prakash</w:t>
            </w:r>
          </w:p>
        </w:tc>
      </w:tr>
      <w:tr w:rsidR="00382974"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82974" w:rsidRDefault="00BE0865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Marital Status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82974" w:rsidRDefault="00BE0865">
            <w:pPr>
              <w:spacing w:line="276" w:lineRule="auto"/>
            </w:pPr>
            <w:r>
              <w:rPr>
                <w:rFonts w:eastAsia="Times New Roman"/>
                <w:sz w:val="22"/>
                <w:szCs w:val="22"/>
              </w:rPr>
              <w:t>Single</w:t>
            </w:r>
          </w:p>
        </w:tc>
      </w:tr>
      <w:tr w:rsidR="00382974"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82974" w:rsidRDefault="00BE0865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Date of Birth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82974" w:rsidRDefault="00427B71">
            <w:pPr>
              <w:spacing w:line="276" w:lineRule="auto"/>
            </w:pPr>
            <w:r>
              <w:rPr>
                <w:rFonts w:eastAsia="Times New Roman"/>
                <w:sz w:val="22"/>
                <w:szCs w:val="22"/>
              </w:rPr>
              <w:t>16/07</w:t>
            </w:r>
            <w:r w:rsidR="00BE0865">
              <w:rPr>
                <w:rFonts w:eastAsia="Times New Roman"/>
                <w:sz w:val="22"/>
                <w:szCs w:val="22"/>
              </w:rPr>
              <w:t>/</w:t>
            </w:r>
            <w:r>
              <w:rPr>
                <w:rFonts w:eastAsia="Times New Roman"/>
                <w:sz w:val="22"/>
                <w:szCs w:val="22"/>
              </w:rPr>
              <w:t>90</w:t>
            </w:r>
          </w:p>
        </w:tc>
      </w:tr>
      <w:tr w:rsidR="00382974"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82974" w:rsidRDefault="00BE0865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Sex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82974" w:rsidRDefault="00BE0865">
            <w:pPr>
              <w:spacing w:line="276" w:lineRule="auto"/>
            </w:pPr>
            <w:r>
              <w:rPr>
                <w:rFonts w:eastAsia="Times New Roman"/>
                <w:sz w:val="22"/>
                <w:szCs w:val="22"/>
              </w:rPr>
              <w:t>Male</w:t>
            </w:r>
          </w:p>
        </w:tc>
      </w:tr>
      <w:tr w:rsidR="00382974"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82974" w:rsidRDefault="00BE0865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Nationality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82974" w:rsidRDefault="00BE0865">
            <w:pPr>
              <w:spacing w:line="276" w:lineRule="auto"/>
            </w:pPr>
            <w:r>
              <w:rPr>
                <w:rFonts w:eastAsia="Times New Roman"/>
                <w:sz w:val="22"/>
                <w:szCs w:val="22"/>
              </w:rPr>
              <w:t>Indian</w:t>
            </w:r>
          </w:p>
        </w:tc>
      </w:tr>
      <w:tr w:rsidR="00382974"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82974" w:rsidRDefault="00BE0865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Hobbies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82974" w:rsidRDefault="00BE0865">
            <w:pPr>
              <w:spacing w:line="276" w:lineRule="auto"/>
            </w:pPr>
            <w:r>
              <w:rPr>
                <w:rFonts w:eastAsia="Times New Roman"/>
                <w:sz w:val="22"/>
                <w:szCs w:val="22"/>
              </w:rPr>
              <w:t>listening to music</w:t>
            </w:r>
            <w:r w:rsidR="00427B71">
              <w:rPr>
                <w:rFonts w:eastAsia="Times New Roman"/>
                <w:sz w:val="22"/>
                <w:szCs w:val="22"/>
              </w:rPr>
              <w:t>,playing games</w:t>
            </w:r>
          </w:p>
        </w:tc>
      </w:tr>
      <w:tr w:rsidR="00382974"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82974" w:rsidRDefault="00BE0865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Permanent Address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82974" w:rsidRDefault="00427B71">
            <w:pPr>
              <w:spacing w:line="276" w:lineRule="auto"/>
            </w:pPr>
            <w:r>
              <w:rPr>
                <w:rFonts w:eastAsia="Times New Roman"/>
                <w:sz w:val="22"/>
                <w:szCs w:val="22"/>
              </w:rPr>
              <w:t>Vill-Inayatpur,Post-Nigohi,Distt-Shahjahanpur</w:t>
            </w:r>
          </w:p>
        </w:tc>
      </w:tr>
      <w:tr w:rsidR="00382974"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82974" w:rsidRDefault="00BE0865">
            <w:pPr>
              <w:spacing w:line="276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Language Known</w:t>
            </w:r>
          </w:p>
        </w:tc>
        <w:tc>
          <w:tcPr>
            <w:tcW w:w="5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82974" w:rsidRDefault="00BE0865">
            <w:pPr>
              <w:spacing w:line="276" w:lineRule="auto"/>
            </w:pPr>
            <w:r>
              <w:rPr>
                <w:rFonts w:eastAsia="Times New Roman"/>
                <w:sz w:val="22"/>
                <w:szCs w:val="22"/>
              </w:rPr>
              <w:t>English and Hindi</w:t>
            </w:r>
          </w:p>
        </w:tc>
      </w:tr>
    </w:tbl>
    <w:p w:rsidR="00382974" w:rsidRDefault="00382974">
      <w:pPr>
        <w:spacing w:line="276" w:lineRule="auto"/>
      </w:pPr>
    </w:p>
    <w:p w:rsidR="00382974" w:rsidRDefault="00BE0865">
      <w:pPr>
        <w:spacing w:line="276" w:lineRule="auto"/>
        <w:rPr>
          <w:rFonts w:eastAsia="Times New Roman"/>
        </w:rPr>
      </w:pPr>
      <w:r>
        <w:rPr>
          <w:rFonts w:eastAsia="Times New Roman"/>
          <w:b/>
        </w:rPr>
        <w:t>Declaration</w:t>
      </w:r>
    </w:p>
    <w:p w:rsidR="00382974" w:rsidRDefault="00BE0865">
      <w:pPr>
        <w:spacing w:line="276" w:lineRule="auto"/>
      </w:pPr>
      <w:r>
        <w:rPr>
          <w:rFonts w:eastAsia="Times New Roman"/>
        </w:rPr>
        <w:t>I hereby declare that the above given information is true to the best of my knowledge.</w:t>
      </w:r>
    </w:p>
    <w:p w:rsidR="00382974" w:rsidRDefault="00382974">
      <w:pPr>
        <w:spacing w:line="276" w:lineRule="auto"/>
      </w:pPr>
    </w:p>
    <w:p w:rsidR="00382974" w:rsidRDefault="00BE0865">
      <w:pPr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Place:                                                                                                     </w:t>
      </w:r>
      <w:r w:rsidR="00427B71">
        <w:rPr>
          <w:rFonts w:eastAsia="Times New Roman"/>
        </w:rPr>
        <w:t>Pradeep Kumar Verma</w:t>
      </w:r>
    </w:p>
    <w:p w:rsidR="00BE0865" w:rsidRDefault="00BE0865">
      <w:pPr>
        <w:spacing w:line="276" w:lineRule="auto"/>
      </w:pPr>
      <w:r>
        <w:rPr>
          <w:rFonts w:eastAsia="Times New Roman"/>
        </w:rPr>
        <w:t xml:space="preserve">                                                                                                                                      </w:t>
      </w:r>
    </w:p>
    <w:sectPr w:rsidR="00BE0865" w:rsidSect="00382974">
      <w:pgSz w:w="12240" w:h="15819"/>
      <w:pgMar w:top="1440" w:right="1797" w:bottom="1440" w:left="1459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  <w:sz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Wingdings" w:hAnsi="Wingdings" w:cs="Wingdings" w:hint="default"/>
        <w:sz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aps w:val="0"/>
        <w:smallCaps w:val="0"/>
        <w:color w:val="000000"/>
        <w:spacing w:val="0"/>
        <w:sz w:val="20"/>
        <w:szCs w:val="22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aps w:val="0"/>
        <w:smallCaps w:val="0"/>
        <w:color w:val="000000"/>
        <w:spacing w:val="0"/>
        <w:sz w:val="20"/>
        <w:szCs w:val="22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compressPunctuation"/>
  <w:compat>
    <w:spaceForUL/>
    <w:balanceSingleByteDoubleByteWidth/>
    <w:doNotLeaveBackslashAlone/>
    <w:ulTrailSpace/>
    <w:adjustLineHeightInTable/>
  </w:compat>
  <w:rsids>
    <w:rsidRoot w:val="00D83B22"/>
    <w:rsid w:val="002A3873"/>
    <w:rsid w:val="003638BE"/>
    <w:rsid w:val="00382974"/>
    <w:rsid w:val="00427B71"/>
    <w:rsid w:val="00436C3C"/>
    <w:rsid w:val="004B475D"/>
    <w:rsid w:val="0050677B"/>
    <w:rsid w:val="007B1F40"/>
    <w:rsid w:val="009515C6"/>
    <w:rsid w:val="00A34468"/>
    <w:rsid w:val="00B80601"/>
    <w:rsid w:val="00BE0865"/>
    <w:rsid w:val="00D61D33"/>
    <w:rsid w:val="00D62082"/>
    <w:rsid w:val="00D83B22"/>
    <w:rsid w:val="00E5248D"/>
    <w:rsid w:val="00F52D02"/>
    <w:rsid w:val="00FE3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74"/>
    <w:pPr>
      <w:widowControl w:val="0"/>
      <w:suppressAutoHyphens/>
    </w:pPr>
    <w:rPr>
      <w:rFonts w:eastAsia="SimSun"/>
      <w:kern w:val="1"/>
      <w:sz w:val="24"/>
      <w:lang w:eastAsia="hi-IN" w:bidi="hi-IN"/>
    </w:rPr>
  </w:style>
  <w:style w:type="paragraph" w:styleId="Heading1">
    <w:name w:val="heading 1"/>
    <w:basedOn w:val="Normal"/>
    <w:next w:val="Normal"/>
    <w:qFormat/>
    <w:rsid w:val="00382974"/>
    <w:pPr>
      <w:keepNext/>
      <w:keepLines/>
      <w:tabs>
        <w:tab w:val="num" w:pos="0"/>
      </w:tabs>
      <w:spacing w:before="240" w:after="60"/>
      <w:ind w:left="432" w:hanging="432"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"/>
    <w:next w:val="Normal"/>
    <w:qFormat/>
    <w:rsid w:val="00382974"/>
    <w:pPr>
      <w:keepNext/>
      <w:keepLines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382974"/>
    <w:pPr>
      <w:keepNext/>
      <w:keepLines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sz w:val="26"/>
    </w:rPr>
  </w:style>
  <w:style w:type="paragraph" w:styleId="Heading4">
    <w:name w:val="heading 4"/>
    <w:basedOn w:val="Normal"/>
    <w:next w:val="Normal"/>
    <w:qFormat/>
    <w:rsid w:val="00382974"/>
    <w:pPr>
      <w:keepNext/>
      <w:keepLines/>
      <w:tabs>
        <w:tab w:val="num" w:pos="0"/>
      </w:tabs>
      <w:spacing w:before="240" w:after="60"/>
      <w:ind w:left="864" w:hanging="864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382974"/>
    <w:pPr>
      <w:keepNext/>
      <w:keepLines/>
      <w:tabs>
        <w:tab w:val="num" w:pos="0"/>
      </w:tabs>
      <w:spacing w:before="240" w:after="60"/>
      <w:ind w:left="1008" w:hanging="1008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382974"/>
    <w:pPr>
      <w:keepNext/>
      <w:keepLines/>
      <w:tabs>
        <w:tab w:val="num" w:pos="0"/>
      </w:tabs>
      <w:spacing w:before="240" w:after="60"/>
      <w:ind w:left="1152" w:hanging="1152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382974"/>
    <w:pPr>
      <w:keepNext/>
      <w:keepLines/>
      <w:tabs>
        <w:tab w:val="num" w:pos="0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rsid w:val="00382974"/>
    <w:pPr>
      <w:keepNext/>
      <w:keepLines/>
      <w:tabs>
        <w:tab w:val="num" w:pos="0"/>
      </w:tabs>
      <w:spacing w:before="240" w:after="60"/>
      <w:ind w:left="1440" w:hanging="14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82974"/>
    <w:pPr>
      <w:keepNext/>
      <w:keepLines/>
      <w:tabs>
        <w:tab w:val="num" w:pos="0"/>
      </w:tabs>
      <w:spacing w:before="240" w:after="60"/>
      <w:ind w:left="1584" w:hanging="1584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82974"/>
    <w:rPr>
      <w:rFonts w:ascii="Symbol" w:hAnsi="Symbol" w:cs="Symbol"/>
      <w:sz w:val="20"/>
    </w:rPr>
  </w:style>
  <w:style w:type="character" w:customStyle="1" w:styleId="WW8Num1z1">
    <w:name w:val="WW8Num1z1"/>
    <w:rsid w:val="00382974"/>
    <w:rPr>
      <w:rFonts w:ascii="Courier New" w:hAnsi="Courier New" w:cs="Courier New"/>
      <w:sz w:val="20"/>
    </w:rPr>
  </w:style>
  <w:style w:type="character" w:customStyle="1" w:styleId="WW8Num1z2">
    <w:name w:val="WW8Num1z2"/>
    <w:rsid w:val="00382974"/>
    <w:rPr>
      <w:rFonts w:ascii="Wingdings" w:hAnsi="Wingdings" w:cs="Wingdings"/>
      <w:sz w:val="20"/>
    </w:rPr>
  </w:style>
  <w:style w:type="character" w:customStyle="1" w:styleId="WW8Num1z3">
    <w:name w:val="WW8Num1z3"/>
    <w:rsid w:val="00382974"/>
    <w:rPr>
      <w:rFonts w:ascii="Wingdings" w:hAnsi="Wingdings" w:cs="Wingdings" w:hint="default"/>
      <w:sz w:val="20"/>
    </w:rPr>
  </w:style>
  <w:style w:type="character" w:customStyle="1" w:styleId="WW8Num1z4">
    <w:name w:val="WW8Num1z4"/>
    <w:rsid w:val="00382974"/>
  </w:style>
  <w:style w:type="character" w:customStyle="1" w:styleId="WW8Num1z5">
    <w:name w:val="WW8Num1z5"/>
    <w:rsid w:val="00382974"/>
  </w:style>
  <w:style w:type="character" w:customStyle="1" w:styleId="WW8Num1z6">
    <w:name w:val="WW8Num1z6"/>
    <w:rsid w:val="00382974"/>
  </w:style>
  <w:style w:type="character" w:customStyle="1" w:styleId="WW8Num1z7">
    <w:name w:val="WW8Num1z7"/>
    <w:rsid w:val="00382974"/>
  </w:style>
  <w:style w:type="character" w:customStyle="1" w:styleId="WW8Num1z8">
    <w:name w:val="WW8Num1z8"/>
    <w:rsid w:val="00382974"/>
  </w:style>
  <w:style w:type="character" w:customStyle="1" w:styleId="WW8Num2z0">
    <w:name w:val="WW8Num2z0"/>
    <w:rsid w:val="00382974"/>
    <w:rPr>
      <w:rFonts w:ascii="Symbol" w:hAnsi="Symbol" w:cs="Symbol"/>
      <w:sz w:val="20"/>
    </w:rPr>
  </w:style>
  <w:style w:type="character" w:customStyle="1" w:styleId="WW8Num2z1">
    <w:name w:val="WW8Num2z1"/>
    <w:rsid w:val="00382974"/>
    <w:rPr>
      <w:rFonts w:ascii="Courier New" w:hAnsi="Courier New" w:cs="Courier New"/>
      <w:sz w:val="20"/>
    </w:rPr>
  </w:style>
  <w:style w:type="character" w:customStyle="1" w:styleId="WW8Num2z2">
    <w:name w:val="WW8Num2z2"/>
    <w:rsid w:val="00382974"/>
    <w:rPr>
      <w:rFonts w:ascii="Wingdings" w:hAnsi="Wingdings" w:cs="Wingdings"/>
      <w:sz w:val="20"/>
    </w:rPr>
  </w:style>
  <w:style w:type="character" w:customStyle="1" w:styleId="WW8Num2z3">
    <w:name w:val="WW8Num2z3"/>
    <w:rsid w:val="00382974"/>
    <w:rPr>
      <w:rFonts w:ascii="Wingdings" w:hAnsi="Wingdings" w:cs="Wingdings" w:hint="default"/>
      <w:sz w:val="20"/>
    </w:rPr>
  </w:style>
  <w:style w:type="character" w:customStyle="1" w:styleId="WW8Num3z0">
    <w:name w:val="WW8Num3z0"/>
    <w:rsid w:val="00382974"/>
    <w:rPr>
      <w:rFonts w:ascii="Symbol" w:hAnsi="Symbol" w:cs="Symbol"/>
      <w:caps w:val="0"/>
      <w:smallCaps w:val="0"/>
      <w:color w:val="000000"/>
      <w:spacing w:val="0"/>
      <w:sz w:val="20"/>
      <w:szCs w:val="22"/>
      <w:shd w:val="clear" w:color="auto" w:fill="FFFFFF"/>
    </w:rPr>
  </w:style>
  <w:style w:type="character" w:customStyle="1" w:styleId="WW8Num3z1">
    <w:name w:val="WW8Num3z1"/>
    <w:rsid w:val="00382974"/>
    <w:rPr>
      <w:rFonts w:ascii="Courier New" w:hAnsi="Courier New" w:cs="Courier New"/>
      <w:sz w:val="20"/>
    </w:rPr>
  </w:style>
  <w:style w:type="character" w:customStyle="1" w:styleId="WW8Num3z2">
    <w:name w:val="WW8Num3z2"/>
    <w:rsid w:val="00382974"/>
    <w:rPr>
      <w:rFonts w:ascii="Wingdings" w:hAnsi="Wingdings" w:cs="Wingdings"/>
      <w:sz w:val="20"/>
    </w:rPr>
  </w:style>
  <w:style w:type="character" w:customStyle="1" w:styleId="WW8Num3z3">
    <w:name w:val="WW8Num3z3"/>
    <w:rsid w:val="00382974"/>
    <w:rPr>
      <w:rFonts w:ascii="Wingdings" w:hAnsi="Wingdings" w:cs="Wingdings" w:hint="default"/>
      <w:sz w:val="20"/>
    </w:rPr>
  </w:style>
  <w:style w:type="character" w:customStyle="1" w:styleId="WW8Num4z0">
    <w:name w:val="WW8Num4z0"/>
    <w:rsid w:val="00382974"/>
    <w:rPr>
      <w:rFonts w:ascii="Symbol" w:hAnsi="Symbol" w:cs="Symbol"/>
      <w:caps w:val="0"/>
      <w:smallCaps w:val="0"/>
      <w:color w:val="000000"/>
      <w:spacing w:val="0"/>
      <w:sz w:val="20"/>
      <w:szCs w:val="22"/>
      <w:shd w:val="clear" w:color="auto" w:fill="FFFFFF"/>
    </w:rPr>
  </w:style>
  <w:style w:type="character" w:customStyle="1" w:styleId="WW8Num4z1">
    <w:name w:val="WW8Num4z1"/>
    <w:rsid w:val="00382974"/>
    <w:rPr>
      <w:rFonts w:ascii="Courier New" w:hAnsi="Courier New" w:cs="Courier New"/>
      <w:sz w:val="20"/>
    </w:rPr>
  </w:style>
  <w:style w:type="character" w:customStyle="1" w:styleId="WW8Num4z2">
    <w:name w:val="WW8Num4z2"/>
    <w:rsid w:val="00382974"/>
    <w:rPr>
      <w:rFonts w:ascii="Wingdings" w:hAnsi="Wingdings" w:cs="Wingdings"/>
      <w:sz w:val="20"/>
    </w:rPr>
  </w:style>
  <w:style w:type="character" w:customStyle="1" w:styleId="WW8Num4z3">
    <w:name w:val="WW8Num4z3"/>
    <w:rsid w:val="00382974"/>
    <w:rPr>
      <w:rFonts w:ascii="Wingdings" w:hAnsi="Wingdings" w:cs="Wingdings" w:hint="default"/>
      <w:sz w:val="20"/>
    </w:rPr>
  </w:style>
  <w:style w:type="character" w:customStyle="1" w:styleId="Bullets">
    <w:name w:val="Bullets"/>
    <w:rsid w:val="0038297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38297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382974"/>
    <w:pPr>
      <w:spacing w:after="120"/>
    </w:pPr>
  </w:style>
  <w:style w:type="paragraph" w:styleId="List">
    <w:name w:val="List"/>
    <w:basedOn w:val="BodyText"/>
    <w:rsid w:val="00382974"/>
    <w:rPr>
      <w:rFonts w:cs="Mangal"/>
    </w:rPr>
  </w:style>
  <w:style w:type="paragraph" w:styleId="Caption">
    <w:name w:val="caption"/>
    <w:basedOn w:val="Normal"/>
    <w:qFormat/>
    <w:rsid w:val="003829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rsid w:val="00382974"/>
    <w:pPr>
      <w:suppressLineNumbers/>
    </w:pPr>
    <w:rPr>
      <w:rFonts w:cs="Mangal"/>
    </w:rPr>
  </w:style>
  <w:style w:type="paragraph" w:styleId="Header">
    <w:name w:val="header"/>
    <w:basedOn w:val="Normal"/>
    <w:rsid w:val="003829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rsid w:val="003829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rsid w:val="00382974"/>
    <w:rPr>
      <w:szCs w:val="24"/>
    </w:rPr>
  </w:style>
  <w:style w:type="paragraph" w:customStyle="1" w:styleId="TableContents">
    <w:name w:val="Table Contents"/>
    <w:basedOn w:val="Normal"/>
    <w:rsid w:val="00382974"/>
    <w:pPr>
      <w:suppressLineNumbers/>
    </w:pPr>
  </w:style>
  <w:style w:type="paragraph" w:customStyle="1" w:styleId="TableHeading">
    <w:name w:val="Table Heading"/>
    <w:basedOn w:val="TableContents"/>
    <w:rsid w:val="00382974"/>
    <w:pPr>
      <w:jc w:val="center"/>
    </w:pPr>
    <w:rPr>
      <w:b/>
      <w:bCs/>
    </w:rPr>
  </w:style>
  <w:style w:type="character" w:customStyle="1" w:styleId="apple-converted-space">
    <w:name w:val="apple-converted-space"/>
    <w:basedOn w:val="DefaultParagraphFont"/>
    <w:rsid w:val="0050677B"/>
  </w:style>
  <w:style w:type="character" w:styleId="Hyperlink">
    <w:name w:val="Hyperlink"/>
    <w:basedOn w:val="DefaultParagraphFont"/>
    <w:uiPriority w:val="99"/>
    <w:semiHidden/>
    <w:unhideWhenUsed/>
    <w:rsid w:val="005067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 Tyagi_x000b_Phone: +91-8285296990_x000b_Email:vishal.tyagi11@gmail.com_x000b_Address: BH-396, Sector-12, Pratap Vihar, Ghaziabad.</vt:lpstr>
    </vt:vector>
  </TitlesOfParts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Tyagi_x000b_Phone: +91-8285296990_x000b_Email:vishal.tyagi11@gmail.com_x000b_Address: BH-396, Sector-12, Pratap Vihar, Ghaziabad.</dc:title>
  <dc:creator>Techbirds_72</dc:creator>
  <cp:lastModifiedBy>pradeep verma</cp:lastModifiedBy>
  <cp:revision>8</cp:revision>
  <cp:lastPrinted>1601-01-01T00:00:00Z</cp:lastPrinted>
  <dcterms:created xsi:type="dcterms:W3CDTF">2015-03-27T02:22:00Z</dcterms:created>
  <dcterms:modified xsi:type="dcterms:W3CDTF">2015-05-07T07:10:00Z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