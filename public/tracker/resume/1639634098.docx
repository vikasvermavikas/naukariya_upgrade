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90" w:rsidRDefault="00E04F5F" w:rsidP="00113290">
      <w:pPr>
        <w:pStyle w:val="Heading1"/>
        <w:tabs>
          <w:tab w:val="clear" w:pos="360"/>
        </w:tabs>
        <w:ind w:left="0" w:firstLine="0"/>
        <w:rPr>
          <w:rFonts w:asciiTheme="minorHAnsi" w:hAnsiTheme="minorHAnsi" w:cs="Sylfaen"/>
          <w:sz w:val="22"/>
        </w:rPr>
      </w:pPr>
      <w:r>
        <w:rPr>
          <w:rFonts w:asciiTheme="minorHAnsi" w:hAnsiTheme="minorHAnsi" w:cs="Sylfaen"/>
          <w:noProof/>
          <w:sz w:val="22"/>
          <w:lang w:val="en-IN" w:eastAsia="en-IN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5456225</wp:posOffset>
            </wp:positionH>
            <wp:positionV relativeFrom="paragraph">
              <wp:posOffset>-246431</wp:posOffset>
            </wp:positionV>
            <wp:extent cx="1068019" cy="1340169"/>
            <wp:effectExtent l="0" t="0" r="0" b="0"/>
            <wp:wrapNone/>
            <wp:docPr id="2" name="Picture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75" cy="1357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3290" w:rsidRPr="006F4890" w:rsidRDefault="00113290" w:rsidP="00113290">
      <w:pPr>
        <w:pStyle w:val="Heading1"/>
        <w:tabs>
          <w:tab w:val="clear" w:pos="360"/>
        </w:tabs>
        <w:ind w:left="0" w:firstLine="0"/>
        <w:rPr>
          <w:rFonts w:asciiTheme="minorHAnsi" w:hAnsiTheme="minorHAnsi" w:cs="Sylfaen"/>
        </w:rPr>
      </w:pPr>
      <w:r w:rsidRPr="006F4890">
        <w:rPr>
          <w:rFonts w:asciiTheme="minorHAnsi" w:hAnsiTheme="minorHAnsi" w:cs="Sylfaen"/>
        </w:rPr>
        <w:t xml:space="preserve">Rahul Sharma </w:t>
      </w:r>
    </w:p>
    <w:p w:rsidR="00113290" w:rsidRPr="006F4890" w:rsidRDefault="00113290" w:rsidP="00113290">
      <w:pPr>
        <w:pStyle w:val="WW-HTMLPreformatted"/>
        <w:rPr>
          <w:rFonts w:asciiTheme="minorHAnsi" w:hAnsiTheme="minorHAnsi" w:cs="Sylfaen"/>
          <w:b/>
          <w:bCs/>
        </w:rPr>
      </w:pPr>
      <w:r w:rsidRPr="006F4890">
        <w:rPr>
          <w:rFonts w:asciiTheme="minorHAnsi" w:hAnsiTheme="minorHAnsi" w:cs="Sylfaen"/>
          <w:b/>
          <w:bCs/>
          <w:sz w:val="24"/>
          <w:szCs w:val="24"/>
        </w:rPr>
        <w:t xml:space="preserve">Cell: </w:t>
      </w:r>
      <w:r w:rsidR="008D7DCA" w:rsidRPr="006F4890">
        <w:rPr>
          <w:rFonts w:asciiTheme="minorHAnsi" w:hAnsiTheme="minorHAnsi" w:cs="Sylfaen"/>
          <w:b/>
          <w:bCs/>
          <w:sz w:val="24"/>
          <w:szCs w:val="24"/>
        </w:rPr>
        <w:t>+91-7017612795</w:t>
      </w:r>
    </w:p>
    <w:p w:rsidR="00113290" w:rsidRPr="006F4890" w:rsidRDefault="00113290" w:rsidP="00A30487">
      <w:pPr>
        <w:tabs>
          <w:tab w:val="left" w:pos="9160"/>
        </w:tabs>
        <w:rPr>
          <w:rFonts w:asciiTheme="minorHAnsi" w:hAnsiTheme="minorHAnsi" w:cs="Sylfaen"/>
          <w:lang w:eastAsia="en-US"/>
        </w:rPr>
      </w:pPr>
      <w:r w:rsidRPr="006F4890">
        <w:rPr>
          <w:rFonts w:asciiTheme="minorHAnsi" w:hAnsiTheme="minorHAnsi" w:cs="Sylfaen"/>
          <w:b/>
          <w:bCs/>
        </w:rPr>
        <w:t xml:space="preserve">E-mail: sharma_rs@live.in </w:t>
      </w:r>
      <w:r w:rsidR="00A30487" w:rsidRPr="006F4890">
        <w:rPr>
          <w:rFonts w:asciiTheme="minorHAnsi" w:hAnsiTheme="minorHAnsi" w:cs="Sylfaen"/>
          <w:b/>
          <w:bCs/>
        </w:rPr>
        <w:tab/>
      </w:r>
    </w:p>
    <w:p w:rsidR="00113290" w:rsidRPr="000B1C78" w:rsidRDefault="000B1C78" w:rsidP="00A30487">
      <w:pPr>
        <w:pStyle w:val="WW-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632"/>
        </w:tabs>
        <w:rPr>
          <w:rFonts w:asciiTheme="minorHAnsi" w:hAnsiTheme="minorHAnsi" w:cs="Sylfaen"/>
          <w:b/>
          <w:sz w:val="24"/>
          <w:szCs w:val="24"/>
          <w:lang w:eastAsia="en-US"/>
        </w:rPr>
      </w:pPr>
      <w:r w:rsidRPr="006F4890">
        <w:rPr>
          <w:rFonts w:asciiTheme="minorHAnsi" w:hAnsiTheme="minorHAnsi" w:cs="Sylfaen"/>
          <w:b/>
          <w:sz w:val="24"/>
          <w:szCs w:val="24"/>
          <w:lang w:eastAsia="en-US"/>
        </w:rPr>
        <w:t xml:space="preserve">Linkedin: </w:t>
      </w:r>
      <w:hyperlink r:id="rId7" w:history="1">
        <w:r w:rsidR="0005241D" w:rsidRPr="006F4890">
          <w:rPr>
            <w:rStyle w:val="Hyperlink"/>
            <w:rFonts w:asciiTheme="minorHAnsi" w:hAnsiTheme="minorHAnsi" w:cs="Sylfaen"/>
            <w:b/>
            <w:sz w:val="24"/>
            <w:szCs w:val="24"/>
            <w:lang w:eastAsia="en-US"/>
          </w:rPr>
          <w:t>https://www.linkedin.com/in/rahul-sharma-7025bb1a</w:t>
        </w:r>
      </w:hyperlink>
      <w:r w:rsidRPr="006F4890">
        <w:rPr>
          <w:rFonts w:asciiTheme="minorHAnsi" w:hAnsiTheme="minorHAnsi" w:cs="Sylfaen"/>
          <w:b/>
          <w:sz w:val="24"/>
          <w:szCs w:val="24"/>
          <w:lang w:eastAsia="en-US"/>
        </w:rPr>
        <w:t xml:space="preserve"> </w:t>
      </w:r>
      <w:r w:rsidR="00A30487" w:rsidRPr="000B1C78">
        <w:rPr>
          <w:rFonts w:asciiTheme="minorHAnsi" w:hAnsiTheme="minorHAnsi" w:cs="Sylfaen"/>
          <w:b/>
          <w:sz w:val="24"/>
          <w:szCs w:val="24"/>
          <w:lang w:eastAsia="en-US"/>
        </w:rPr>
        <w:tab/>
      </w:r>
    </w:p>
    <w:p w:rsidR="00113290" w:rsidRDefault="00113290" w:rsidP="00113290">
      <w:pPr>
        <w:pStyle w:val="WW-HTMLPreformatted"/>
        <w:rPr>
          <w:rFonts w:asciiTheme="minorHAnsi" w:hAnsiTheme="minorHAnsi" w:cs="Sylfaen"/>
          <w:sz w:val="24"/>
          <w:szCs w:val="24"/>
          <w:lang w:eastAsia="en-US"/>
        </w:rPr>
      </w:pPr>
    </w:p>
    <w:p w:rsidR="005215E1" w:rsidRDefault="008B7A1F"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.1pt;margin-top:6.15pt;width:525.25pt;height:0;z-index:251658240" o:connectortype="straight" strokeweight="1.5pt">
            <o:lock v:ext="edit" aspectratio="t"/>
          </v:shape>
        </w:pict>
      </w:r>
    </w:p>
    <w:p w:rsidR="00E04F5F" w:rsidRPr="006F4890" w:rsidRDefault="00E04F5F" w:rsidP="00E04F5F">
      <w:pPr>
        <w:pStyle w:val="WW-HTMLPreformatted"/>
        <w:rPr>
          <w:rFonts w:asciiTheme="minorHAnsi" w:hAnsiTheme="minorHAnsi" w:cs="Sylfaen"/>
          <w:b/>
          <w:sz w:val="24"/>
          <w:szCs w:val="24"/>
        </w:rPr>
      </w:pPr>
      <w:r w:rsidRPr="006F4890">
        <w:rPr>
          <w:rFonts w:asciiTheme="minorHAnsi" w:hAnsiTheme="minorHAnsi" w:cs="Sylfaen"/>
          <w:b/>
          <w:bCs/>
          <w:sz w:val="24"/>
          <w:szCs w:val="24"/>
        </w:rPr>
        <w:t>Career Summary</w:t>
      </w:r>
      <w:r w:rsidRPr="006F4890">
        <w:rPr>
          <w:rFonts w:asciiTheme="minorHAnsi" w:hAnsiTheme="minorHAnsi" w:cs="Sylfaen"/>
          <w:b/>
          <w:sz w:val="24"/>
          <w:szCs w:val="24"/>
        </w:rPr>
        <w:t xml:space="preserve">: </w:t>
      </w:r>
    </w:p>
    <w:p w:rsidR="00E04F5F" w:rsidRPr="00DF5CC9" w:rsidRDefault="00916F77" w:rsidP="00E04F5F">
      <w:pPr>
        <w:pStyle w:val="WW-HTMLPreformatted"/>
        <w:tabs>
          <w:tab w:val="clear" w:pos="8244"/>
          <w:tab w:val="left" w:pos="8100"/>
        </w:tabs>
        <w:rPr>
          <w:rFonts w:asciiTheme="minorHAnsi" w:hAnsiTheme="minorHAnsi" w:cs="Sylfaen"/>
          <w:sz w:val="22"/>
          <w:szCs w:val="24"/>
        </w:rPr>
      </w:pPr>
      <w:r w:rsidRPr="00DF5CC9">
        <w:rPr>
          <w:rFonts w:asciiTheme="minorHAnsi" w:hAnsiTheme="minorHAnsi" w:cs="Sylfaen"/>
          <w:sz w:val="22"/>
          <w:szCs w:val="24"/>
        </w:rPr>
        <w:t>Around 4</w:t>
      </w:r>
      <w:r w:rsidR="00E04F5F" w:rsidRPr="00DF5CC9">
        <w:rPr>
          <w:rFonts w:asciiTheme="minorHAnsi" w:hAnsiTheme="minorHAnsi" w:cs="Sylfaen"/>
          <w:sz w:val="22"/>
          <w:szCs w:val="24"/>
        </w:rPr>
        <w:t xml:space="preserve">+ Years of experience as a </w:t>
      </w:r>
      <w:r w:rsidR="00026154" w:rsidRPr="00DF5CC9">
        <w:rPr>
          <w:rFonts w:asciiTheme="minorHAnsi" w:hAnsiTheme="minorHAnsi" w:cs="Sylfaen"/>
          <w:sz w:val="22"/>
          <w:szCs w:val="24"/>
        </w:rPr>
        <w:t>Linux</w:t>
      </w:r>
      <w:r w:rsidR="00E04F5F" w:rsidRPr="00DF5CC9">
        <w:rPr>
          <w:rFonts w:asciiTheme="minorHAnsi" w:hAnsiTheme="minorHAnsi" w:cs="Sylfaen"/>
          <w:sz w:val="22"/>
          <w:szCs w:val="24"/>
        </w:rPr>
        <w:t xml:space="preserve"> Administrator with work experience on different flavors of Linux such as </w:t>
      </w:r>
      <w:r w:rsidR="00233315" w:rsidRPr="00DF5CC9">
        <w:rPr>
          <w:rFonts w:asciiTheme="minorHAnsi" w:hAnsiTheme="minorHAnsi" w:cs="Sylfaen"/>
          <w:sz w:val="22"/>
          <w:szCs w:val="24"/>
        </w:rPr>
        <w:t>Redhat Enterprise</w:t>
      </w:r>
      <w:r w:rsidR="00E04F5F" w:rsidRPr="00DF5CC9">
        <w:rPr>
          <w:rFonts w:asciiTheme="minorHAnsi" w:hAnsiTheme="minorHAnsi" w:cs="Sylfaen"/>
          <w:sz w:val="22"/>
          <w:szCs w:val="24"/>
        </w:rPr>
        <w:t xml:space="preserve"> Linux, </w:t>
      </w:r>
      <w:r w:rsidR="001E64A1" w:rsidRPr="00DF5CC9">
        <w:rPr>
          <w:rFonts w:asciiTheme="minorHAnsi" w:hAnsiTheme="minorHAnsi" w:cs="Sylfaen"/>
          <w:sz w:val="22"/>
          <w:szCs w:val="24"/>
        </w:rPr>
        <w:t>Centos, Oracle Linux, VMware,</w:t>
      </w:r>
      <w:r w:rsidR="00E04F5F" w:rsidRPr="00DF5CC9">
        <w:rPr>
          <w:rFonts w:asciiTheme="minorHAnsi" w:hAnsiTheme="minorHAnsi" w:cs="Sylfaen"/>
          <w:sz w:val="22"/>
          <w:szCs w:val="24"/>
        </w:rPr>
        <w:t xml:space="preserve"> Windows Server 2003, </w:t>
      </w:r>
      <w:r w:rsidR="001E64A1" w:rsidRPr="00DF5CC9">
        <w:rPr>
          <w:rFonts w:asciiTheme="minorHAnsi" w:hAnsiTheme="minorHAnsi" w:cs="Sylfaen"/>
          <w:sz w:val="22"/>
          <w:szCs w:val="24"/>
        </w:rPr>
        <w:t>and Server</w:t>
      </w:r>
      <w:r w:rsidR="00E04F5F" w:rsidRPr="00DF5CC9">
        <w:rPr>
          <w:rFonts w:asciiTheme="minorHAnsi" w:hAnsiTheme="minorHAnsi" w:cs="Sylfaen"/>
          <w:sz w:val="22"/>
          <w:szCs w:val="24"/>
        </w:rPr>
        <w:t xml:space="preserve"> 2008</w:t>
      </w:r>
      <w:r w:rsidR="00742E76" w:rsidRPr="00DF5CC9">
        <w:rPr>
          <w:rFonts w:asciiTheme="minorHAnsi" w:hAnsiTheme="minorHAnsi" w:cs="Sylfaen"/>
          <w:sz w:val="22"/>
          <w:szCs w:val="24"/>
        </w:rPr>
        <w:t>-</w:t>
      </w:r>
      <w:r w:rsidR="00E04F5F" w:rsidRPr="00DF5CC9">
        <w:rPr>
          <w:rFonts w:asciiTheme="minorHAnsi" w:hAnsiTheme="minorHAnsi" w:cs="Sylfaen"/>
          <w:sz w:val="22"/>
          <w:szCs w:val="24"/>
        </w:rPr>
        <w:t>R2</w:t>
      </w:r>
      <w:r w:rsidR="006F4383" w:rsidRPr="00DF5CC9">
        <w:rPr>
          <w:rFonts w:asciiTheme="minorHAnsi" w:hAnsiTheme="minorHAnsi" w:cs="Sylfaen"/>
          <w:sz w:val="22"/>
          <w:szCs w:val="24"/>
        </w:rPr>
        <w:t>.</w:t>
      </w:r>
    </w:p>
    <w:p w:rsidR="00E04F5F" w:rsidRPr="00B37A6B" w:rsidRDefault="00E04F5F" w:rsidP="00E04F5F">
      <w:pPr>
        <w:pStyle w:val="WW-HTMLPreformatted"/>
        <w:tabs>
          <w:tab w:val="clear" w:pos="8244"/>
          <w:tab w:val="left" w:pos="8100"/>
        </w:tabs>
        <w:jc w:val="both"/>
        <w:rPr>
          <w:rFonts w:asciiTheme="minorHAnsi" w:hAnsiTheme="minorHAnsi" w:cs="Sylfaen"/>
          <w:sz w:val="18"/>
          <w:szCs w:val="24"/>
        </w:rPr>
      </w:pPr>
    </w:p>
    <w:p w:rsidR="00E04F5F" w:rsidRPr="00DF5CC9" w:rsidRDefault="00E04F5F" w:rsidP="00E04F5F">
      <w:pPr>
        <w:pStyle w:val="WW-HTMLPreformatted"/>
        <w:rPr>
          <w:rFonts w:asciiTheme="minorHAnsi" w:hAnsiTheme="minorHAnsi" w:cs="Sylfaen"/>
          <w:b/>
          <w:bCs/>
          <w:sz w:val="28"/>
        </w:rPr>
      </w:pPr>
      <w:r w:rsidRPr="006F4890">
        <w:rPr>
          <w:rFonts w:asciiTheme="minorHAnsi" w:hAnsiTheme="minorHAnsi" w:cs="Sylfaen"/>
          <w:b/>
          <w:bCs/>
          <w:sz w:val="24"/>
        </w:rPr>
        <w:t>Certifications:</w:t>
      </w:r>
    </w:p>
    <w:p w:rsidR="00E04F5F" w:rsidRPr="00DF5CC9" w:rsidRDefault="00E04F5F" w:rsidP="00A05820">
      <w:pPr>
        <w:pStyle w:val="WW-HTMLPreformatted"/>
        <w:numPr>
          <w:ilvl w:val="0"/>
          <w:numId w:val="1"/>
        </w:numPr>
        <w:tabs>
          <w:tab w:val="clear" w:pos="916"/>
        </w:tabs>
        <w:ind w:left="270" w:hanging="270"/>
        <w:rPr>
          <w:rFonts w:asciiTheme="minorHAnsi" w:hAnsiTheme="minorHAnsi" w:cs="Sylfaen"/>
          <w:b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Red Hat Certified Engineer (</w:t>
      </w:r>
      <w:r w:rsidRPr="00DF5CC9">
        <w:rPr>
          <w:rFonts w:asciiTheme="minorHAnsi" w:hAnsiTheme="minorHAnsi" w:cs="Sylfaen"/>
          <w:b/>
          <w:bCs/>
          <w:color w:val="FF0000"/>
          <w:sz w:val="22"/>
        </w:rPr>
        <w:t xml:space="preserve">RHCE </w:t>
      </w:r>
      <w:r w:rsidRPr="00DF5CC9">
        <w:rPr>
          <w:rFonts w:asciiTheme="minorHAnsi" w:hAnsiTheme="minorHAnsi" w:cs="Sylfaen"/>
          <w:bCs/>
          <w:sz w:val="22"/>
        </w:rPr>
        <w:t>-</w:t>
      </w:r>
      <w:r w:rsidRPr="00DF5CC9">
        <w:rPr>
          <w:rFonts w:asciiTheme="minorHAnsi" w:hAnsiTheme="minorHAnsi" w:cs="Sylfaen"/>
          <w:b/>
          <w:bCs/>
          <w:color w:val="FF0000"/>
          <w:sz w:val="22"/>
        </w:rPr>
        <w:t xml:space="preserve"> </w:t>
      </w:r>
      <w:r w:rsidRPr="00DF5CC9">
        <w:rPr>
          <w:rFonts w:asciiTheme="minorHAnsi" w:hAnsiTheme="minorHAnsi" w:cs="Sylfaen"/>
          <w:b/>
          <w:bCs/>
          <w:color w:val="00B050"/>
          <w:sz w:val="22"/>
        </w:rPr>
        <w:t>Certificate ID:</w:t>
      </w:r>
      <w:r w:rsidRPr="00DF5CC9">
        <w:rPr>
          <w:rFonts w:asciiTheme="minorHAnsi" w:hAnsiTheme="minorHAnsi" w:cs="Sylfaen"/>
          <w:b/>
          <w:bCs/>
          <w:sz w:val="22"/>
        </w:rPr>
        <w:t xml:space="preserve"> </w:t>
      </w:r>
      <w:hyperlink r:id="rId8" w:history="1">
        <w:r w:rsidRPr="00DF5CC9">
          <w:rPr>
            <w:rStyle w:val="Hyperlink"/>
            <w:rFonts w:asciiTheme="minorHAnsi" w:hAnsiTheme="minorHAnsi"/>
            <w:sz w:val="22"/>
          </w:rPr>
          <w:t>140-016-833</w:t>
        </w:r>
      </w:hyperlink>
      <w:r w:rsidRPr="00DF5CC9">
        <w:rPr>
          <w:rFonts w:asciiTheme="minorHAnsi" w:hAnsiTheme="minorHAnsi" w:cs="Sylfaen"/>
          <w:bCs/>
          <w:sz w:val="22"/>
        </w:rPr>
        <w:t>)</w:t>
      </w:r>
      <w:r w:rsidR="00132D39" w:rsidRPr="00DF5CC9">
        <w:rPr>
          <w:rFonts w:asciiTheme="minorHAnsi" w:hAnsiTheme="minorHAnsi" w:cs="Sylfaen"/>
          <w:bCs/>
          <w:sz w:val="22"/>
        </w:rPr>
        <w:t xml:space="preserve"> from </w:t>
      </w:r>
      <w:r w:rsidR="0010169C" w:rsidRPr="00DF5CC9">
        <w:rPr>
          <w:rFonts w:asciiTheme="minorHAnsi" w:hAnsiTheme="minorHAnsi" w:cs="Sylfaen"/>
          <w:bCs/>
          <w:sz w:val="22"/>
        </w:rPr>
        <w:t>Red Hat, Inc</w:t>
      </w:r>
      <w:r w:rsidR="00132D39" w:rsidRPr="00DF5CC9">
        <w:rPr>
          <w:rFonts w:asciiTheme="minorHAnsi" w:hAnsiTheme="minorHAnsi" w:cs="Sylfaen"/>
          <w:bCs/>
          <w:sz w:val="22"/>
        </w:rPr>
        <w:t>.</w:t>
      </w:r>
    </w:p>
    <w:p w:rsidR="00E04F5F" w:rsidRPr="00DF5CC9" w:rsidRDefault="00E04F5F" w:rsidP="00A05820">
      <w:pPr>
        <w:pStyle w:val="WW-HTMLPreformatted"/>
        <w:numPr>
          <w:ilvl w:val="0"/>
          <w:numId w:val="3"/>
        </w:numPr>
        <w:tabs>
          <w:tab w:val="clear" w:pos="1832"/>
          <w:tab w:val="clear" w:pos="2748"/>
          <w:tab w:val="clear" w:pos="3664"/>
          <w:tab w:val="left" w:pos="630"/>
        </w:tabs>
        <w:ind w:left="270" w:hanging="27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Red Hat Certified System Administrator (</w:t>
      </w:r>
      <w:r w:rsidRPr="00DF5CC9">
        <w:rPr>
          <w:rFonts w:asciiTheme="minorHAnsi" w:hAnsiTheme="minorHAnsi" w:cs="Sylfaen"/>
          <w:b/>
          <w:bCs/>
          <w:color w:val="FF0000"/>
          <w:sz w:val="22"/>
        </w:rPr>
        <w:t xml:space="preserve">RHCSA </w:t>
      </w:r>
      <w:r w:rsidRPr="00DF5CC9">
        <w:rPr>
          <w:rFonts w:asciiTheme="minorHAnsi" w:hAnsiTheme="minorHAnsi" w:cs="Sylfaen"/>
          <w:bCs/>
          <w:sz w:val="22"/>
        </w:rPr>
        <w:t>-</w:t>
      </w:r>
      <w:r w:rsidRPr="00DF5CC9">
        <w:rPr>
          <w:rFonts w:asciiTheme="minorHAnsi" w:hAnsiTheme="minorHAnsi" w:cs="Sylfaen"/>
          <w:b/>
          <w:bCs/>
          <w:color w:val="FF0000"/>
          <w:sz w:val="22"/>
        </w:rPr>
        <w:t xml:space="preserve"> </w:t>
      </w:r>
      <w:r w:rsidRPr="00DF5CC9">
        <w:rPr>
          <w:rFonts w:asciiTheme="minorHAnsi" w:hAnsiTheme="minorHAnsi" w:cs="Sylfaen"/>
          <w:b/>
          <w:bCs/>
          <w:color w:val="00B050"/>
          <w:sz w:val="22"/>
        </w:rPr>
        <w:t xml:space="preserve">Certificate ID: </w:t>
      </w:r>
      <w:hyperlink r:id="rId9" w:history="1">
        <w:r w:rsidRPr="00DF5CC9">
          <w:rPr>
            <w:rStyle w:val="Hyperlink"/>
            <w:rFonts w:asciiTheme="minorHAnsi" w:hAnsiTheme="minorHAnsi"/>
            <w:sz w:val="22"/>
          </w:rPr>
          <w:t>140-016-833</w:t>
        </w:r>
      </w:hyperlink>
      <w:r w:rsidRPr="00DF5CC9">
        <w:rPr>
          <w:rFonts w:asciiTheme="minorHAnsi" w:hAnsiTheme="minorHAnsi" w:cs="Sylfaen"/>
          <w:bCs/>
          <w:sz w:val="22"/>
        </w:rPr>
        <w:t>)</w:t>
      </w:r>
      <w:r w:rsidR="00132D39" w:rsidRPr="00DF5CC9">
        <w:rPr>
          <w:rFonts w:asciiTheme="minorHAnsi" w:hAnsiTheme="minorHAnsi" w:cs="Sylfaen"/>
          <w:bCs/>
          <w:sz w:val="22"/>
        </w:rPr>
        <w:t xml:space="preserve"> from </w:t>
      </w:r>
      <w:r w:rsidR="0010169C" w:rsidRPr="00DF5CC9">
        <w:rPr>
          <w:rFonts w:asciiTheme="minorHAnsi" w:hAnsiTheme="minorHAnsi" w:cs="Sylfaen"/>
          <w:bCs/>
          <w:sz w:val="22"/>
        </w:rPr>
        <w:t>Red Hat, Inc</w:t>
      </w:r>
      <w:r w:rsidRPr="00DF5CC9">
        <w:rPr>
          <w:rFonts w:asciiTheme="minorHAnsi" w:hAnsiTheme="minorHAnsi" w:cs="Sylfaen"/>
          <w:bCs/>
          <w:sz w:val="22"/>
        </w:rPr>
        <w:t>.</w:t>
      </w:r>
    </w:p>
    <w:p w:rsidR="00E04F5F" w:rsidRPr="00B37A6B" w:rsidRDefault="00E04F5F" w:rsidP="00E04F5F">
      <w:pPr>
        <w:tabs>
          <w:tab w:val="left" w:pos="270"/>
          <w:tab w:val="left" w:pos="360"/>
        </w:tabs>
        <w:suppressAutoHyphens w:val="0"/>
        <w:ind w:right="720"/>
        <w:rPr>
          <w:rFonts w:asciiTheme="minorHAnsi" w:hAnsiTheme="minorHAnsi" w:cs="Sylfaen"/>
          <w:b/>
          <w:bCs/>
          <w:sz w:val="18"/>
          <w:szCs w:val="20"/>
        </w:rPr>
      </w:pPr>
    </w:p>
    <w:p w:rsidR="0070005A" w:rsidRDefault="0070005A" w:rsidP="00E04F5F">
      <w:pPr>
        <w:suppressAutoHyphens w:val="0"/>
        <w:ind w:right="720"/>
        <w:rPr>
          <w:rFonts w:asciiTheme="minorHAnsi" w:hAnsiTheme="minorHAnsi" w:cs="Sylfaen"/>
          <w:bCs/>
          <w:sz w:val="22"/>
          <w:szCs w:val="20"/>
        </w:rPr>
      </w:pPr>
    </w:p>
    <w:p w:rsidR="00E04F5F" w:rsidRDefault="00E04F5F" w:rsidP="00E04F5F">
      <w:pPr>
        <w:suppressAutoHyphens w:val="0"/>
        <w:ind w:right="720"/>
        <w:rPr>
          <w:rFonts w:asciiTheme="minorHAnsi" w:hAnsiTheme="minorHAnsi" w:cs="Sylfaen"/>
          <w:b/>
          <w:bCs/>
          <w:szCs w:val="20"/>
        </w:rPr>
      </w:pPr>
      <w:r w:rsidRPr="006F4890">
        <w:rPr>
          <w:rFonts w:asciiTheme="minorHAnsi" w:hAnsiTheme="minorHAnsi" w:cs="Sylfaen"/>
          <w:b/>
          <w:bCs/>
          <w:szCs w:val="20"/>
        </w:rPr>
        <w:t>Professional Experience:</w:t>
      </w:r>
    </w:p>
    <w:p w:rsidR="00CC2E52" w:rsidRPr="006F4890" w:rsidRDefault="00CC2E52" w:rsidP="00E04F5F">
      <w:pPr>
        <w:suppressAutoHyphens w:val="0"/>
        <w:ind w:right="720"/>
        <w:rPr>
          <w:rFonts w:asciiTheme="minorHAnsi" w:hAnsiTheme="minorHAnsi" w:cs="Sylfaen"/>
          <w:b/>
          <w:bCs/>
          <w:szCs w:val="20"/>
        </w:rPr>
      </w:pPr>
    </w:p>
    <w:p w:rsidR="00E04F5F" w:rsidRPr="006F4890" w:rsidRDefault="00F97D3D" w:rsidP="00396A21">
      <w:pPr>
        <w:pStyle w:val="WW-HTMLPreformatted"/>
        <w:numPr>
          <w:ilvl w:val="0"/>
          <w:numId w:val="2"/>
        </w:numPr>
        <w:tabs>
          <w:tab w:val="clear" w:pos="916"/>
          <w:tab w:val="left" w:pos="270"/>
        </w:tabs>
        <w:ind w:left="360"/>
        <w:rPr>
          <w:rFonts w:asciiTheme="minorHAnsi" w:hAnsiTheme="minorHAnsi" w:cs="Sylfaen"/>
          <w:b/>
          <w:bCs/>
          <w:sz w:val="24"/>
          <w:szCs w:val="22"/>
        </w:rPr>
      </w:pPr>
      <w:r w:rsidRPr="006F4890">
        <w:rPr>
          <w:rFonts w:asciiTheme="minorHAnsi" w:hAnsiTheme="minorHAnsi" w:cs="Sylfaen"/>
          <w:b/>
          <w:bCs/>
          <w:sz w:val="24"/>
          <w:szCs w:val="22"/>
        </w:rPr>
        <w:t xml:space="preserve">Amarujala Publications Ltd, Noida </w:t>
      </w:r>
      <w:r w:rsidR="00E04F5F" w:rsidRPr="006F4890">
        <w:rPr>
          <w:rFonts w:asciiTheme="minorHAnsi" w:hAnsiTheme="minorHAnsi" w:cs="Sylfaen"/>
          <w:b/>
          <w:bCs/>
          <w:sz w:val="24"/>
          <w:szCs w:val="22"/>
        </w:rPr>
        <w:t>– Linux Administrator</w:t>
      </w:r>
      <w:r w:rsidRPr="006F4890">
        <w:rPr>
          <w:rFonts w:asciiTheme="minorHAnsi" w:hAnsiTheme="minorHAnsi" w:cs="Sylfaen"/>
          <w:b/>
          <w:bCs/>
          <w:sz w:val="24"/>
          <w:szCs w:val="22"/>
        </w:rPr>
        <w:t>/</w:t>
      </w:r>
      <w:r w:rsidRPr="006F4890">
        <w:rPr>
          <w:rFonts w:asciiTheme="minorHAnsi" w:hAnsiTheme="minorHAnsi" w:cs="Sylfaen"/>
          <w:b/>
          <w:sz w:val="24"/>
          <w:szCs w:val="22"/>
        </w:rPr>
        <w:t xml:space="preserve"> March 2015 till date</w:t>
      </w:r>
    </w:p>
    <w:p w:rsidR="00E04F5F" w:rsidRPr="00DF5CC9" w:rsidRDefault="00E04F5F" w:rsidP="001142AB">
      <w:pPr>
        <w:pStyle w:val="WW-HTMLPreformatted"/>
        <w:numPr>
          <w:ilvl w:val="0"/>
          <w:numId w:val="6"/>
        </w:numPr>
        <w:tabs>
          <w:tab w:val="clear" w:pos="720"/>
          <w:tab w:val="clear" w:pos="916"/>
        </w:tabs>
        <w:ind w:left="450" w:hanging="18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Installation</w:t>
      </w:r>
      <w:r w:rsidR="009C6340" w:rsidRPr="00DF5CC9">
        <w:rPr>
          <w:rFonts w:asciiTheme="minorHAnsi" w:hAnsiTheme="minorHAnsi" w:cs="Sylfaen"/>
          <w:bCs/>
          <w:sz w:val="22"/>
        </w:rPr>
        <w:t xml:space="preserve"> &amp; handling </w:t>
      </w:r>
      <w:r w:rsidRPr="00DF5CC9">
        <w:rPr>
          <w:rFonts w:asciiTheme="minorHAnsi" w:hAnsiTheme="minorHAnsi" w:cs="Sylfaen"/>
          <w:bCs/>
          <w:sz w:val="22"/>
        </w:rPr>
        <w:t xml:space="preserve">Linux servers and carrying out </w:t>
      </w:r>
      <w:r w:rsidR="00C26C82" w:rsidRPr="00DF5CC9">
        <w:rPr>
          <w:rFonts w:asciiTheme="minorHAnsi" w:hAnsiTheme="minorHAnsi" w:cs="Sylfaen"/>
          <w:bCs/>
          <w:sz w:val="22"/>
        </w:rPr>
        <w:t>maintenance</w:t>
      </w:r>
      <w:r w:rsidR="00D02FE9" w:rsidRPr="00DF5CC9">
        <w:rPr>
          <w:rFonts w:asciiTheme="minorHAnsi" w:hAnsiTheme="minorHAnsi" w:cs="Sylfaen"/>
          <w:bCs/>
          <w:sz w:val="22"/>
        </w:rPr>
        <w:t xml:space="preserve">, </w:t>
      </w:r>
      <w:r w:rsidRPr="00DF5CC9">
        <w:rPr>
          <w:rFonts w:asciiTheme="minorHAnsi" w:hAnsiTheme="minorHAnsi" w:cs="Sylfaen"/>
          <w:bCs/>
          <w:sz w:val="22"/>
        </w:rPr>
        <w:t>monitoring and backup activities.</w:t>
      </w:r>
    </w:p>
    <w:p w:rsidR="002334E8" w:rsidRPr="00DF5CC9" w:rsidRDefault="009C6340" w:rsidP="001142AB">
      <w:pPr>
        <w:pStyle w:val="WW-HTMLPreformatted"/>
        <w:numPr>
          <w:ilvl w:val="0"/>
          <w:numId w:val="6"/>
        </w:numPr>
        <w:tabs>
          <w:tab w:val="clear" w:pos="720"/>
          <w:tab w:val="clear" w:pos="916"/>
        </w:tabs>
        <w:ind w:left="450" w:hanging="18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 xml:space="preserve">Handling </w:t>
      </w:r>
      <w:r w:rsidR="002334E8" w:rsidRPr="00DF5CC9">
        <w:rPr>
          <w:rFonts w:asciiTheme="minorHAnsi" w:hAnsiTheme="minorHAnsi" w:cs="Sylfaen"/>
          <w:bCs/>
          <w:sz w:val="22"/>
        </w:rPr>
        <w:t>HPE Proliant DL180 G6</w:t>
      </w:r>
      <w:r w:rsidR="00091959" w:rsidRPr="00DF5CC9">
        <w:rPr>
          <w:rFonts w:asciiTheme="minorHAnsi" w:hAnsiTheme="minorHAnsi" w:cs="Sylfaen"/>
          <w:bCs/>
          <w:sz w:val="22"/>
        </w:rPr>
        <w:t>/G9</w:t>
      </w:r>
      <w:r w:rsidR="002334E8" w:rsidRPr="00DF5CC9">
        <w:rPr>
          <w:rFonts w:asciiTheme="minorHAnsi" w:hAnsiTheme="minorHAnsi" w:cs="Sylfaen"/>
          <w:bCs/>
          <w:sz w:val="22"/>
        </w:rPr>
        <w:t xml:space="preserve"> servers.</w:t>
      </w:r>
    </w:p>
    <w:p w:rsidR="00E36F21" w:rsidRPr="00DF5CC9" w:rsidRDefault="00C83C65" w:rsidP="001142AB">
      <w:pPr>
        <w:pStyle w:val="WW-HTMLPreformatted"/>
        <w:numPr>
          <w:ilvl w:val="0"/>
          <w:numId w:val="6"/>
        </w:numPr>
        <w:tabs>
          <w:tab w:val="clear" w:pos="720"/>
          <w:tab w:val="clear" w:pos="916"/>
        </w:tabs>
        <w:ind w:left="450" w:hanging="180"/>
        <w:rPr>
          <w:rFonts w:asciiTheme="minorHAnsi" w:hAnsiTheme="minorHAnsi" w:cs="Sylfaen"/>
          <w:b/>
          <w:bCs/>
          <w:sz w:val="22"/>
        </w:rPr>
      </w:pPr>
      <w:r w:rsidRPr="00DF5CC9">
        <w:rPr>
          <w:rFonts w:asciiTheme="minorHAnsi" w:hAnsiTheme="minorHAnsi" w:cs="Segoe UI"/>
          <w:sz w:val="22"/>
          <w:szCs w:val="18"/>
          <w:shd w:val="clear" w:color="auto" w:fill="FFFFFF"/>
        </w:rPr>
        <w:t>Oracle E-Business Suite - Application &amp; Database Tier (EBS12)</w:t>
      </w:r>
      <w:r w:rsidR="00E36F21" w:rsidRPr="00DF5CC9">
        <w:rPr>
          <w:rFonts w:asciiTheme="minorHAnsi" w:hAnsiTheme="minorHAnsi" w:cs="Segoe UI"/>
          <w:sz w:val="22"/>
          <w:szCs w:val="18"/>
          <w:shd w:val="clear" w:color="auto" w:fill="FFFFFF"/>
        </w:rPr>
        <w:t>.</w:t>
      </w:r>
    </w:p>
    <w:p w:rsidR="00E04F5F" w:rsidRPr="00DF5CC9" w:rsidRDefault="00E04F5F" w:rsidP="001142AB">
      <w:pPr>
        <w:pStyle w:val="WW-HTMLPreformatted"/>
        <w:numPr>
          <w:ilvl w:val="0"/>
          <w:numId w:val="6"/>
        </w:numPr>
        <w:tabs>
          <w:tab w:val="clear" w:pos="720"/>
          <w:tab w:val="clear" w:pos="916"/>
        </w:tabs>
        <w:ind w:left="450" w:hanging="180"/>
        <w:rPr>
          <w:rFonts w:asciiTheme="minorHAnsi" w:hAnsiTheme="minorHAnsi" w:cs="Sylfaen"/>
          <w:b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local area network</w:t>
      </w:r>
      <w:r w:rsidR="005E2195" w:rsidRPr="00DF5CC9">
        <w:rPr>
          <w:rFonts w:asciiTheme="minorHAnsi" w:hAnsiTheme="minorHAnsi" w:cs="Sylfaen"/>
          <w:bCs/>
          <w:sz w:val="22"/>
        </w:rPr>
        <w:t xml:space="preserve"> (Juniper L</w:t>
      </w:r>
      <w:r w:rsidR="00001005" w:rsidRPr="00DF5CC9">
        <w:rPr>
          <w:rFonts w:asciiTheme="minorHAnsi" w:hAnsiTheme="minorHAnsi" w:cs="Sylfaen"/>
          <w:bCs/>
          <w:sz w:val="22"/>
        </w:rPr>
        <w:t>3 Switches)</w:t>
      </w:r>
      <w:r w:rsidR="00D02FE9" w:rsidRPr="00DF5CC9">
        <w:rPr>
          <w:rFonts w:asciiTheme="minorHAnsi" w:hAnsiTheme="minorHAnsi" w:cs="Sylfaen"/>
          <w:bCs/>
          <w:sz w:val="22"/>
        </w:rPr>
        <w:t>.</w:t>
      </w:r>
    </w:p>
    <w:p w:rsidR="00E04F5F" w:rsidRPr="006F4890" w:rsidRDefault="00E04F5F" w:rsidP="00E04F5F">
      <w:pPr>
        <w:pStyle w:val="WW-HTMLPreformatted"/>
        <w:tabs>
          <w:tab w:val="clear" w:pos="916"/>
          <w:tab w:val="left" w:pos="720"/>
        </w:tabs>
        <w:ind w:left="720"/>
        <w:rPr>
          <w:rFonts w:asciiTheme="minorHAnsi" w:hAnsiTheme="minorHAnsi" w:cs="Sylfaen"/>
          <w:b/>
          <w:bCs/>
        </w:rPr>
      </w:pPr>
    </w:p>
    <w:p w:rsidR="00E04F5F" w:rsidRPr="006F4890" w:rsidRDefault="00E04F5F" w:rsidP="0028614A">
      <w:pPr>
        <w:pStyle w:val="WW-HTMLPreformatted"/>
        <w:numPr>
          <w:ilvl w:val="0"/>
          <w:numId w:val="4"/>
        </w:numPr>
        <w:tabs>
          <w:tab w:val="clear" w:pos="916"/>
          <w:tab w:val="left" w:pos="270"/>
        </w:tabs>
        <w:ind w:left="360"/>
        <w:rPr>
          <w:rFonts w:asciiTheme="minorHAnsi" w:hAnsiTheme="minorHAnsi" w:cs="Sylfaen"/>
          <w:b/>
          <w:bCs/>
          <w:sz w:val="24"/>
          <w:szCs w:val="22"/>
        </w:rPr>
      </w:pPr>
      <w:r w:rsidRPr="006F4890">
        <w:rPr>
          <w:rFonts w:asciiTheme="minorHAnsi" w:hAnsiTheme="minorHAnsi" w:cs="Sylfaen"/>
          <w:b/>
          <w:bCs/>
          <w:sz w:val="24"/>
          <w:szCs w:val="22"/>
        </w:rPr>
        <w:t>AP2V Solutions Pvt. Ltd</w:t>
      </w:r>
      <w:r w:rsidR="00F97D3D" w:rsidRPr="006F4890">
        <w:rPr>
          <w:rFonts w:asciiTheme="minorHAnsi" w:hAnsiTheme="minorHAnsi" w:cs="Sylfaen"/>
          <w:b/>
          <w:bCs/>
          <w:sz w:val="24"/>
          <w:szCs w:val="22"/>
        </w:rPr>
        <w:t>, Gurgaon</w:t>
      </w:r>
      <w:r w:rsidRPr="006F4890">
        <w:rPr>
          <w:rFonts w:asciiTheme="minorHAnsi" w:hAnsiTheme="minorHAnsi" w:cs="Sylfaen"/>
          <w:b/>
          <w:bCs/>
          <w:sz w:val="24"/>
          <w:szCs w:val="22"/>
        </w:rPr>
        <w:t xml:space="preserve"> - Linux System Administrator</w:t>
      </w:r>
      <w:r w:rsidR="00F97D3D" w:rsidRPr="006F4890">
        <w:rPr>
          <w:rFonts w:asciiTheme="minorHAnsi" w:hAnsiTheme="minorHAnsi" w:cs="Sylfaen"/>
          <w:b/>
          <w:bCs/>
          <w:sz w:val="24"/>
          <w:szCs w:val="22"/>
        </w:rPr>
        <w:t>/</w:t>
      </w:r>
      <w:r w:rsidR="00F97D3D" w:rsidRPr="006F4890">
        <w:rPr>
          <w:rFonts w:asciiTheme="minorHAnsi" w:hAnsiTheme="minorHAnsi" w:cs="Sylfaen"/>
          <w:b/>
          <w:sz w:val="24"/>
          <w:szCs w:val="22"/>
        </w:rPr>
        <w:t xml:space="preserve"> October 2013 till September 2014</w:t>
      </w:r>
    </w:p>
    <w:p w:rsidR="00E04F5F" w:rsidRPr="00DF5CC9" w:rsidRDefault="00E04F5F" w:rsidP="00DB538A">
      <w:pPr>
        <w:pStyle w:val="WW-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</w:tabs>
        <w:ind w:left="450" w:hanging="18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Installation</w:t>
      </w:r>
      <w:r w:rsidR="00B4148D" w:rsidRPr="00DF5CC9">
        <w:rPr>
          <w:rFonts w:asciiTheme="minorHAnsi" w:hAnsiTheme="minorHAnsi" w:cs="Sylfaen"/>
          <w:bCs/>
          <w:sz w:val="22"/>
        </w:rPr>
        <w:t xml:space="preserve"> &amp; handling</w:t>
      </w:r>
      <w:r w:rsidRPr="00DF5CC9">
        <w:rPr>
          <w:rFonts w:asciiTheme="minorHAnsi" w:hAnsiTheme="minorHAnsi" w:cs="Sylfaen"/>
          <w:bCs/>
          <w:sz w:val="22"/>
        </w:rPr>
        <w:t xml:space="preserve"> Linux </w:t>
      </w:r>
      <w:r w:rsidR="00AD5863" w:rsidRPr="00DF5CC9">
        <w:rPr>
          <w:rFonts w:asciiTheme="minorHAnsi" w:hAnsiTheme="minorHAnsi" w:cs="Sylfaen"/>
          <w:bCs/>
          <w:sz w:val="22"/>
        </w:rPr>
        <w:t>Box</w:t>
      </w:r>
      <w:r w:rsidR="0048694B">
        <w:rPr>
          <w:rFonts w:asciiTheme="minorHAnsi" w:hAnsiTheme="minorHAnsi" w:cs="Sylfaen"/>
          <w:bCs/>
          <w:sz w:val="22"/>
        </w:rPr>
        <w:t>es</w:t>
      </w:r>
      <w:r w:rsidRPr="00DF5CC9">
        <w:rPr>
          <w:rFonts w:asciiTheme="minorHAnsi" w:hAnsiTheme="minorHAnsi" w:cs="Sylfaen"/>
          <w:bCs/>
          <w:sz w:val="22"/>
        </w:rPr>
        <w:t>.</w:t>
      </w:r>
    </w:p>
    <w:p w:rsidR="00E04F5F" w:rsidRPr="00DF5CC9" w:rsidRDefault="009E77E9" w:rsidP="00DB538A">
      <w:pPr>
        <w:pStyle w:val="WW-HTMLPreformatted"/>
        <w:numPr>
          <w:ilvl w:val="0"/>
          <w:numId w:val="9"/>
        </w:numPr>
        <w:tabs>
          <w:tab w:val="clear" w:pos="916"/>
          <w:tab w:val="clear" w:pos="1832"/>
          <w:tab w:val="clear" w:pos="2748"/>
        </w:tabs>
        <w:ind w:left="450" w:hanging="18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Administring</w:t>
      </w:r>
      <w:r w:rsidR="00E04F5F" w:rsidRPr="00DF5CC9">
        <w:rPr>
          <w:rFonts w:asciiTheme="minorHAnsi" w:hAnsiTheme="minorHAnsi" w:cs="Sylfaen"/>
          <w:bCs/>
          <w:sz w:val="22"/>
        </w:rPr>
        <w:t xml:space="preserve"> Linux servers running various network services</w:t>
      </w:r>
      <w:r w:rsidR="00D303A6" w:rsidRPr="00DF5CC9">
        <w:rPr>
          <w:rFonts w:asciiTheme="minorHAnsi" w:hAnsiTheme="minorHAnsi" w:cs="Sylfaen"/>
          <w:bCs/>
          <w:sz w:val="22"/>
        </w:rPr>
        <w:t xml:space="preserve"> such as FTP, Apache web server</w:t>
      </w:r>
      <w:r w:rsidR="00E04F5F" w:rsidRPr="00DF5CC9">
        <w:rPr>
          <w:rFonts w:asciiTheme="minorHAnsi" w:hAnsiTheme="minorHAnsi" w:cs="Sylfaen"/>
          <w:bCs/>
          <w:sz w:val="22"/>
        </w:rPr>
        <w:t xml:space="preserve"> &amp; phpList</w:t>
      </w:r>
      <w:r w:rsidR="00E04F5F" w:rsidRPr="00DF5CC9">
        <w:rPr>
          <w:rFonts w:asciiTheme="minorHAnsi" w:hAnsiTheme="minorHAnsi" w:cs="Sylfaen"/>
          <w:sz w:val="22"/>
        </w:rPr>
        <w:t>-an open source software for managing mailing lists.</w:t>
      </w:r>
    </w:p>
    <w:p w:rsidR="00E04F5F" w:rsidRPr="006F4890" w:rsidRDefault="00E04F5F" w:rsidP="00E04F5F">
      <w:pPr>
        <w:pStyle w:val="WW-HTMLPreformatted"/>
        <w:tabs>
          <w:tab w:val="clear" w:pos="916"/>
          <w:tab w:val="clear" w:pos="1832"/>
          <w:tab w:val="clear" w:pos="2748"/>
          <w:tab w:val="left" w:pos="720"/>
        </w:tabs>
        <w:ind w:left="720"/>
        <w:rPr>
          <w:rFonts w:asciiTheme="minorHAnsi" w:hAnsiTheme="minorHAnsi" w:cs="Sylfaen"/>
          <w:bCs/>
        </w:rPr>
      </w:pPr>
    </w:p>
    <w:p w:rsidR="00E04F5F" w:rsidRPr="006F4890" w:rsidRDefault="00E04F5F" w:rsidP="00DB538A">
      <w:pPr>
        <w:pStyle w:val="WW-HTMLPreformatted"/>
        <w:numPr>
          <w:ilvl w:val="0"/>
          <w:numId w:val="4"/>
        </w:numPr>
        <w:tabs>
          <w:tab w:val="clear" w:pos="916"/>
        </w:tabs>
        <w:ind w:left="270" w:hanging="270"/>
        <w:rPr>
          <w:rFonts w:asciiTheme="minorHAnsi" w:hAnsiTheme="minorHAnsi" w:cs="Sylfaen"/>
          <w:b/>
          <w:bCs/>
          <w:sz w:val="24"/>
          <w:szCs w:val="22"/>
        </w:rPr>
      </w:pPr>
      <w:r w:rsidRPr="006F4890">
        <w:rPr>
          <w:rFonts w:asciiTheme="minorHAnsi" w:hAnsiTheme="minorHAnsi" w:cs="Sylfaen"/>
          <w:b/>
          <w:bCs/>
          <w:sz w:val="24"/>
          <w:szCs w:val="22"/>
        </w:rPr>
        <w:t>Jagran Prakashan Ltd</w:t>
      </w:r>
      <w:r w:rsidR="00F97D3D" w:rsidRPr="006F4890">
        <w:rPr>
          <w:rFonts w:asciiTheme="minorHAnsi" w:hAnsiTheme="minorHAnsi" w:cs="Sylfaen"/>
          <w:b/>
          <w:bCs/>
          <w:sz w:val="24"/>
          <w:szCs w:val="22"/>
        </w:rPr>
        <w:t>, Meerut</w:t>
      </w:r>
      <w:r w:rsidRPr="006F4890">
        <w:rPr>
          <w:rFonts w:asciiTheme="minorHAnsi" w:hAnsiTheme="minorHAnsi" w:cs="Sylfaen"/>
          <w:b/>
          <w:bCs/>
          <w:sz w:val="24"/>
          <w:szCs w:val="22"/>
        </w:rPr>
        <w:t xml:space="preserve"> - System Engineer</w:t>
      </w:r>
      <w:r w:rsidR="00F97D3D" w:rsidRPr="006F4890">
        <w:rPr>
          <w:rFonts w:asciiTheme="minorHAnsi" w:hAnsiTheme="minorHAnsi" w:cs="Sylfaen"/>
          <w:b/>
          <w:bCs/>
          <w:sz w:val="24"/>
          <w:szCs w:val="22"/>
        </w:rPr>
        <w:t>/</w:t>
      </w:r>
      <w:r w:rsidR="00F97D3D" w:rsidRPr="006F4890">
        <w:rPr>
          <w:rFonts w:asciiTheme="minorHAnsi" w:hAnsiTheme="minorHAnsi" w:cs="Sylfaen"/>
          <w:b/>
          <w:sz w:val="24"/>
          <w:szCs w:val="22"/>
        </w:rPr>
        <w:t xml:space="preserve"> July 2013 to September 2013</w:t>
      </w:r>
    </w:p>
    <w:p w:rsidR="00E04F5F" w:rsidRPr="00DF5CC9" w:rsidRDefault="009E77E9" w:rsidP="003F2827">
      <w:pPr>
        <w:pStyle w:val="WW-HTMLPreformatted"/>
        <w:numPr>
          <w:ilvl w:val="0"/>
          <w:numId w:val="5"/>
        </w:numPr>
        <w:tabs>
          <w:tab w:val="clear" w:pos="720"/>
          <w:tab w:val="clear" w:pos="916"/>
        </w:tabs>
        <w:ind w:left="450" w:hanging="180"/>
        <w:rPr>
          <w:rFonts w:asciiTheme="minorHAnsi" w:hAnsiTheme="minorHAnsi" w:cs="Sylfaen"/>
          <w:b/>
          <w:bCs/>
          <w:sz w:val="22"/>
          <w:u w:val="single"/>
        </w:rPr>
      </w:pPr>
      <w:r w:rsidRPr="00DF5CC9">
        <w:rPr>
          <w:rFonts w:asciiTheme="minorHAnsi" w:hAnsiTheme="minorHAnsi" w:cs="Sylfaen"/>
          <w:bCs/>
          <w:sz w:val="22"/>
        </w:rPr>
        <w:t xml:space="preserve">Installation &amp; administring </w:t>
      </w:r>
      <w:r w:rsidR="00A8029D" w:rsidRPr="00DF5CC9">
        <w:rPr>
          <w:rFonts w:asciiTheme="minorHAnsi" w:hAnsiTheme="minorHAnsi" w:cs="Sylfaen"/>
          <w:bCs/>
          <w:sz w:val="22"/>
        </w:rPr>
        <w:t xml:space="preserve">Windows </w:t>
      </w:r>
      <w:r w:rsidR="00E04F5F" w:rsidRPr="00DF5CC9">
        <w:rPr>
          <w:rFonts w:asciiTheme="minorHAnsi" w:hAnsiTheme="minorHAnsi" w:cs="Sylfaen"/>
          <w:bCs/>
          <w:sz w:val="22"/>
        </w:rPr>
        <w:t>/ Linux machines and Managing local area network</w:t>
      </w:r>
      <w:r w:rsidR="00E04F5F" w:rsidRPr="00DF5CC9">
        <w:rPr>
          <w:rFonts w:asciiTheme="minorHAnsi" w:hAnsiTheme="minorHAnsi" w:cs="Sylfaen"/>
          <w:b/>
          <w:bCs/>
          <w:sz w:val="22"/>
        </w:rPr>
        <w:t>.</w:t>
      </w:r>
    </w:p>
    <w:p w:rsidR="00F97D3D" w:rsidRPr="006F4890" w:rsidRDefault="00F97D3D" w:rsidP="00F97D3D">
      <w:pPr>
        <w:pStyle w:val="WW-HTMLPreformatted"/>
        <w:tabs>
          <w:tab w:val="clear" w:pos="916"/>
        </w:tabs>
        <w:ind w:left="270"/>
        <w:rPr>
          <w:rFonts w:asciiTheme="minorHAnsi" w:hAnsiTheme="minorHAnsi" w:cs="Sylfaen"/>
          <w:bCs/>
          <w:sz w:val="24"/>
        </w:rPr>
      </w:pPr>
    </w:p>
    <w:p w:rsidR="00F97D3D" w:rsidRPr="001B276C" w:rsidRDefault="00F97D3D" w:rsidP="00F97D3D">
      <w:pPr>
        <w:pStyle w:val="WW-HTMLPreformatted"/>
        <w:numPr>
          <w:ilvl w:val="0"/>
          <w:numId w:val="4"/>
        </w:numPr>
        <w:tabs>
          <w:tab w:val="clear" w:pos="916"/>
        </w:tabs>
        <w:ind w:left="270" w:hanging="270"/>
        <w:rPr>
          <w:rFonts w:asciiTheme="minorHAnsi" w:hAnsiTheme="minorHAnsi" w:cs="Sylfaen"/>
          <w:b/>
          <w:bCs/>
          <w:sz w:val="22"/>
          <w:szCs w:val="22"/>
        </w:rPr>
      </w:pPr>
      <w:r w:rsidRPr="006F4890">
        <w:rPr>
          <w:rFonts w:asciiTheme="minorHAnsi" w:hAnsiTheme="minorHAnsi" w:cs="Sylfaen"/>
          <w:b/>
          <w:sz w:val="24"/>
          <w:szCs w:val="22"/>
        </w:rPr>
        <w:t xml:space="preserve">HT Media Ltd, Meerut - </w:t>
      </w:r>
      <w:r w:rsidR="003A3447" w:rsidRPr="006F4890">
        <w:rPr>
          <w:rFonts w:asciiTheme="minorHAnsi" w:hAnsiTheme="minorHAnsi" w:cs="Sylfaen"/>
          <w:b/>
          <w:sz w:val="24"/>
          <w:szCs w:val="22"/>
        </w:rPr>
        <w:t>System</w:t>
      </w:r>
      <w:r w:rsidRPr="006F4890">
        <w:rPr>
          <w:rFonts w:asciiTheme="minorHAnsi" w:hAnsiTheme="minorHAnsi" w:cs="Sylfaen"/>
          <w:b/>
          <w:sz w:val="24"/>
          <w:szCs w:val="22"/>
        </w:rPr>
        <w:t xml:space="preserve"> Engineer/September, 2010 to June 2013</w:t>
      </w:r>
    </w:p>
    <w:p w:rsidR="00F97D3D" w:rsidRPr="00DF5CC9" w:rsidRDefault="009E77E9" w:rsidP="00F97D3D">
      <w:pPr>
        <w:pStyle w:val="WW-HTMLPreformatted"/>
        <w:numPr>
          <w:ilvl w:val="0"/>
          <w:numId w:val="5"/>
        </w:numPr>
        <w:tabs>
          <w:tab w:val="clear" w:pos="720"/>
          <w:tab w:val="clear" w:pos="916"/>
        </w:tabs>
        <w:ind w:left="450" w:hanging="180"/>
        <w:rPr>
          <w:rFonts w:asciiTheme="minorHAnsi" w:hAnsiTheme="minorHAnsi" w:cs="Sylfaen"/>
          <w:b/>
          <w:bCs/>
          <w:sz w:val="22"/>
          <w:u w:val="single"/>
        </w:rPr>
      </w:pPr>
      <w:r w:rsidRPr="00DF5CC9">
        <w:rPr>
          <w:rFonts w:asciiTheme="minorHAnsi" w:hAnsiTheme="minorHAnsi" w:cs="Sylfaen"/>
          <w:bCs/>
          <w:sz w:val="22"/>
        </w:rPr>
        <w:t xml:space="preserve">Installation &amp; administring  </w:t>
      </w:r>
      <w:r w:rsidR="00F97D3D" w:rsidRPr="00DF5CC9">
        <w:rPr>
          <w:rFonts w:asciiTheme="minorHAnsi" w:hAnsiTheme="minorHAnsi" w:cs="Sylfaen"/>
          <w:bCs/>
          <w:sz w:val="22"/>
        </w:rPr>
        <w:t>Windows / Linux machines and local area network</w:t>
      </w:r>
      <w:r w:rsidR="00F97D3D" w:rsidRPr="00DF5CC9">
        <w:rPr>
          <w:rFonts w:asciiTheme="minorHAnsi" w:hAnsiTheme="minorHAnsi" w:cs="Sylfaen"/>
          <w:b/>
          <w:bCs/>
          <w:sz w:val="22"/>
        </w:rPr>
        <w:t>.</w:t>
      </w:r>
    </w:p>
    <w:p w:rsidR="00DB2EE7" w:rsidRPr="00DF5CC9" w:rsidRDefault="00DB2EE7" w:rsidP="00F97D3D">
      <w:pPr>
        <w:pStyle w:val="WW-HTMLPreformatted"/>
        <w:numPr>
          <w:ilvl w:val="0"/>
          <w:numId w:val="5"/>
        </w:numPr>
        <w:tabs>
          <w:tab w:val="clear" w:pos="720"/>
          <w:tab w:val="clear" w:pos="916"/>
        </w:tabs>
        <w:ind w:left="450" w:hanging="180"/>
        <w:rPr>
          <w:rFonts w:asciiTheme="minorHAnsi" w:hAnsiTheme="minorHAnsi" w:cs="Sylfaen"/>
          <w:bCs/>
          <w:sz w:val="22"/>
          <w:u w:val="single"/>
        </w:rPr>
      </w:pPr>
      <w:r w:rsidRPr="00DF5CC9">
        <w:rPr>
          <w:rFonts w:asciiTheme="minorHAnsi" w:hAnsiTheme="minorHAnsi" w:cs="Sylfaen"/>
          <w:bCs/>
          <w:sz w:val="22"/>
        </w:rPr>
        <w:t>User administration in ActiveDirectory</w:t>
      </w:r>
      <w:r w:rsidR="002824BB" w:rsidRPr="00DF5CC9">
        <w:rPr>
          <w:rFonts w:asciiTheme="minorHAnsi" w:hAnsiTheme="minorHAnsi" w:cs="Sylfaen"/>
          <w:bCs/>
          <w:sz w:val="22"/>
        </w:rPr>
        <w:t xml:space="preserve">- creating/deleting/modifying, </w:t>
      </w:r>
      <w:r w:rsidR="003C2F2C" w:rsidRPr="00DF5CC9">
        <w:rPr>
          <w:rFonts w:asciiTheme="minorHAnsi" w:hAnsiTheme="minorHAnsi" w:cs="Sylfaen"/>
          <w:bCs/>
          <w:sz w:val="22"/>
        </w:rPr>
        <w:t xml:space="preserve">assigning access to resources via </w:t>
      </w:r>
      <w:r w:rsidR="00A8029D" w:rsidRPr="00DF5CC9">
        <w:rPr>
          <w:rFonts w:asciiTheme="minorHAnsi" w:hAnsiTheme="minorHAnsi" w:cs="Sylfaen"/>
          <w:bCs/>
          <w:sz w:val="22"/>
        </w:rPr>
        <w:t>domain.</w:t>
      </w:r>
    </w:p>
    <w:p w:rsidR="00E04F5F" w:rsidRPr="006F4890" w:rsidRDefault="00E04F5F" w:rsidP="00E04F5F">
      <w:pPr>
        <w:tabs>
          <w:tab w:val="left" w:pos="540"/>
        </w:tabs>
        <w:suppressAutoHyphens w:val="0"/>
        <w:ind w:right="720"/>
        <w:rPr>
          <w:rFonts w:asciiTheme="minorHAnsi" w:hAnsiTheme="minorHAnsi" w:cs="Sylfaen"/>
          <w:bCs/>
          <w:szCs w:val="20"/>
        </w:rPr>
      </w:pPr>
    </w:p>
    <w:p w:rsidR="00E04F5F" w:rsidRPr="006F4890" w:rsidRDefault="00E04F5F" w:rsidP="00E04F5F">
      <w:pPr>
        <w:tabs>
          <w:tab w:val="left" w:pos="540"/>
        </w:tabs>
        <w:suppressAutoHyphens w:val="0"/>
        <w:ind w:right="720"/>
        <w:rPr>
          <w:rFonts w:asciiTheme="minorHAnsi" w:hAnsiTheme="minorHAnsi" w:cs="Sylfaen"/>
          <w:b/>
          <w:bCs/>
          <w:szCs w:val="20"/>
        </w:rPr>
      </w:pPr>
      <w:r w:rsidRPr="006F4890">
        <w:rPr>
          <w:rFonts w:asciiTheme="minorHAnsi" w:hAnsiTheme="minorHAnsi" w:cs="Sylfaen"/>
          <w:b/>
          <w:bCs/>
          <w:szCs w:val="20"/>
        </w:rPr>
        <w:t>Knowledge Domains:</w:t>
      </w:r>
    </w:p>
    <w:p w:rsidR="009573B8" w:rsidRPr="00DF5CC9" w:rsidRDefault="009573B8" w:rsidP="00F836EC">
      <w:pPr>
        <w:pStyle w:val="WW-HTMLPreformatted"/>
        <w:numPr>
          <w:ilvl w:val="0"/>
          <w:numId w:val="14"/>
        </w:numPr>
        <w:ind w:left="270" w:hanging="27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 xml:space="preserve">OS - RHEL </w:t>
      </w:r>
      <w:r w:rsidR="0059143F" w:rsidRPr="00DF5CC9">
        <w:rPr>
          <w:rFonts w:asciiTheme="minorHAnsi" w:hAnsiTheme="minorHAnsi" w:cs="Sylfaen"/>
          <w:bCs/>
          <w:sz w:val="22"/>
        </w:rPr>
        <w:t>5/6/7</w:t>
      </w:r>
      <w:r w:rsidRPr="00DF5CC9">
        <w:rPr>
          <w:rFonts w:asciiTheme="minorHAnsi" w:hAnsiTheme="minorHAnsi" w:cs="Sylfaen"/>
          <w:bCs/>
          <w:sz w:val="22"/>
        </w:rPr>
        <w:t xml:space="preserve">, </w:t>
      </w:r>
      <w:r w:rsidR="0059143F" w:rsidRPr="00DF5CC9">
        <w:rPr>
          <w:rFonts w:asciiTheme="minorHAnsi" w:hAnsiTheme="minorHAnsi" w:cs="Sylfaen"/>
          <w:bCs/>
          <w:sz w:val="22"/>
        </w:rPr>
        <w:t>CentOS 5/6/7, Oracle Linux 6</w:t>
      </w:r>
      <w:r w:rsidR="0068601A" w:rsidRPr="00DF5CC9">
        <w:rPr>
          <w:rFonts w:asciiTheme="minorHAnsi" w:hAnsiTheme="minorHAnsi" w:cs="Sylfaen"/>
          <w:bCs/>
          <w:sz w:val="22"/>
        </w:rPr>
        <w:t>, Windows Server 2008</w:t>
      </w:r>
      <w:r w:rsidR="007D393C" w:rsidRPr="00DF5CC9">
        <w:rPr>
          <w:rFonts w:asciiTheme="minorHAnsi" w:hAnsiTheme="minorHAnsi" w:cs="Sylfaen"/>
          <w:bCs/>
          <w:sz w:val="22"/>
        </w:rPr>
        <w:t>-R2</w:t>
      </w:r>
      <w:r w:rsidR="0068601A" w:rsidRPr="00DF5CC9">
        <w:rPr>
          <w:rFonts w:asciiTheme="minorHAnsi" w:hAnsiTheme="minorHAnsi" w:cs="Sylfaen"/>
          <w:bCs/>
          <w:sz w:val="22"/>
        </w:rPr>
        <w:t>/2012</w:t>
      </w:r>
      <w:r w:rsidR="007D393C" w:rsidRPr="00DF5CC9">
        <w:rPr>
          <w:rFonts w:asciiTheme="minorHAnsi" w:hAnsiTheme="minorHAnsi" w:cs="Sylfaen"/>
          <w:bCs/>
          <w:sz w:val="22"/>
        </w:rPr>
        <w:t>-R2</w:t>
      </w:r>
      <w:r w:rsidR="0068601A" w:rsidRPr="00DF5CC9">
        <w:rPr>
          <w:rFonts w:asciiTheme="minorHAnsi" w:hAnsiTheme="minorHAnsi" w:cs="Sylfaen"/>
          <w:bCs/>
          <w:sz w:val="22"/>
        </w:rPr>
        <w:t>.</w:t>
      </w:r>
    </w:p>
    <w:p w:rsidR="00D303A6" w:rsidRPr="00DF5CC9" w:rsidRDefault="009573B8" w:rsidP="00F836EC">
      <w:pPr>
        <w:pStyle w:val="WW-HTMLPreformatted"/>
        <w:numPr>
          <w:ilvl w:val="0"/>
          <w:numId w:val="14"/>
        </w:numPr>
        <w:tabs>
          <w:tab w:val="clear" w:pos="916"/>
        </w:tabs>
        <w:ind w:left="270" w:hanging="27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Virtualization - VMware Virtualization Platform V6.</w:t>
      </w:r>
      <w:r w:rsidR="005820C4" w:rsidRPr="00DF5CC9">
        <w:rPr>
          <w:rFonts w:asciiTheme="minorHAnsi" w:hAnsiTheme="minorHAnsi" w:cs="Sylfaen"/>
          <w:bCs/>
          <w:sz w:val="22"/>
        </w:rPr>
        <w:t>5</w:t>
      </w:r>
      <w:r w:rsidRPr="00DF5CC9">
        <w:rPr>
          <w:rFonts w:asciiTheme="minorHAnsi" w:hAnsiTheme="minorHAnsi" w:cs="Sylfaen"/>
          <w:bCs/>
          <w:sz w:val="22"/>
        </w:rPr>
        <w:t xml:space="preserve"> (ESXi) (Learning)</w:t>
      </w:r>
    </w:p>
    <w:p w:rsidR="0023154B" w:rsidRPr="00DF5CC9" w:rsidRDefault="0023154B" w:rsidP="00F836EC">
      <w:pPr>
        <w:pStyle w:val="WW-HTMLPreformatted"/>
        <w:numPr>
          <w:ilvl w:val="0"/>
          <w:numId w:val="14"/>
        </w:numPr>
        <w:tabs>
          <w:tab w:val="clear" w:pos="916"/>
        </w:tabs>
        <w:ind w:left="270" w:hanging="27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Cloud Technologies – Learning AWS (</w:t>
      </w:r>
      <w:r w:rsidR="00CC7660">
        <w:rPr>
          <w:rFonts w:asciiTheme="minorHAnsi" w:hAnsiTheme="minorHAnsi" w:cs="Sylfaen"/>
          <w:bCs/>
          <w:sz w:val="22"/>
        </w:rPr>
        <w:t>beginner</w:t>
      </w:r>
      <w:r w:rsidR="00254E16" w:rsidRPr="00DF5CC9">
        <w:rPr>
          <w:rFonts w:asciiTheme="minorHAnsi" w:hAnsiTheme="minorHAnsi" w:cs="Sylfaen"/>
          <w:bCs/>
          <w:sz w:val="22"/>
        </w:rPr>
        <w:t xml:space="preserve"> / </w:t>
      </w:r>
      <w:r w:rsidRPr="00DF5CC9">
        <w:rPr>
          <w:rFonts w:asciiTheme="minorHAnsi" w:hAnsiTheme="minorHAnsi" w:cs="Sylfaen"/>
          <w:bCs/>
          <w:sz w:val="22"/>
        </w:rPr>
        <w:t>self paced learning)</w:t>
      </w:r>
    </w:p>
    <w:p w:rsidR="0023154B" w:rsidRPr="00DF5CC9" w:rsidRDefault="0023154B" w:rsidP="00F836EC">
      <w:pPr>
        <w:pStyle w:val="WW-HTMLPreformatted"/>
        <w:numPr>
          <w:ilvl w:val="0"/>
          <w:numId w:val="14"/>
        </w:numPr>
        <w:tabs>
          <w:tab w:val="clear" w:pos="916"/>
        </w:tabs>
        <w:ind w:left="270" w:hanging="27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 xml:space="preserve">Automation Technologies </w:t>
      </w:r>
      <w:r w:rsidR="00876AC2" w:rsidRPr="00DF5CC9">
        <w:rPr>
          <w:rFonts w:asciiTheme="minorHAnsi" w:hAnsiTheme="minorHAnsi" w:cs="Sylfaen"/>
          <w:bCs/>
          <w:sz w:val="22"/>
        </w:rPr>
        <w:t xml:space="preserve"> –</w:t>
      </w:r>
      <w:r w:rsidRPr="00DF5CC9">
        <w:rPr>
          <w:rFonts w:asciiTheme="minorHAnsi" w:hAnsiTheme="minorHAnsi" w:cs="Sylfaen"/>
          <w:bCs/>
          <w:sz w:val="22"/>
        </w:rPr>
        <w:t xml:space="preserve"> Ansible</w:t>
      </w:r>
      <w:r w:rsidR="00E867B4" w:rsidRPr="00DF5CC9">
        <w:rPr>
          <w:rFonts w:asciiTheme="minorHAnsi" w:hAnsiTheme="minorHAnsi" w:cs="Sylfaen"/>
          <w:bCs/>
          <w:sz w:val="22"/>
        </w:rPr>
        <w:t xml:space="preserve"> (beginner</w:t>
      </w:r>
      <w:r w:rsidR="00876AC2" w:rsidRPr="00DF5CC9">
        <w:rPr>
          <w:rFonts w:asciiTheme="minorHAnsi" w:hAnsiTheme="minorHAnsi" w:cs="Sylfaen"/>
          <w:bCs/>
          <w:sz w:val="22"/>
        </w:rPr>
        <w:t>)</w:t>
      </w:r>
    </w:p>
    <w:p w:rsidR="00695F9B" w:rsidRPr="00F560E1" w:rsidRDefault="00F560E1" w:rsidP="00F560E1">
      <w:pPr>
        <w:pStyle w:val="WW-HTMLPreformatted"/>
        <w:numPr>
          <w:ilvl w:val="0"/>
          <w:numId w:val="14"/>
        </w:numPr>
        <w:ind w:left="270" w:hanging="270"/>
        <w:rPr>
          <w:rFonts w:asciiTheme="minorHAnsi" w:hAnsiTheme="minorHAnsi" w:cs="Sylfaen"/>
          <w:bCs/>
          <w:sz w:val="22"/>
        </w:rPr>
      </w:pPr>
      <w:r w:rsidRPr="00DF5CC9">
        <w:rPr>
          <w:rFonts w:asciiTheme="minorHAnsi" w:hAnsiTheme="minorHAnsi" w:cs="Sylfaen"/>
          <w:bCs/>
          <w:sz w:val="22"/>
        </w:rPr>
        <w:t>Linux Daemons - FTP, Libvirtd-KVM Virtualization, Samba (smbd).</w:t>
      </w:r>
    </w:p>
    <w:p w:rsidR="00E0243E" w:rsidRPr="006F4890" w:rsidRDefault="00E0243E" w:rsidP="006A7365">
      <w:pPr>
        <w:pStyle w:val="WW-HTMLPreformatted"/>
        <w:tabs>
          <w:tab w:val="clear" w:pos="916"/>
        </w:tabs>
        <w:rPr>
          <w:rFonts w:asciiTheme="minorHAnsi" w:hAnsiTheme="minorHAnsi" w:cs="Sylfaen"/>
          <w:bCs/>
        </w:rPr>
      </w:pPr>
    </w:p>
    <w:p w:rsidR="00E04F5F" w:rsidRPr="006F4890" w:rsidRDefault="00E04F5F" w:rsidP="00E04F5F">
      <w:pPr>
        <w:rPr>
          <w:rFonts w:asciiTheme="minorHAnsi" w:hAnsiTheme="minorHAnsi" w:cs="Sylfaen"/>
          <w:b/>
          <w:bCs/>
          <w:szCs w:val="20"/>
        </w:rPr>
      </w:pPr>
      <w:r w:rsidRPr="006F4890">
        <w:rPr>
          <w:rFonts w:asciiTheme="minorHAnsi" w:hAnsiTheme="minorHAnsi" w:cs="Sylfaen"/>
          <w:b/>
          <w:bCs/>
          <w:szCs w:val="20"/>
        </w:rPr>
        <w:t>Work Profile:</w:t>
      </w:r>
    </w:p>
    <w:p w:rsidR="00E04F5F" w:rsidRPr="00DF5CC9" w:rsidRDefault="00E04F5F" w:rsidP="002B4F0D">
      <w:pPr>
        <w:numPr>
          <w:ilvl w:val="0"/>
          <w:numId w:val="2"/>
        </w:numPr>
        <w:suppressAutoHyphens w:val="0"/>
        <w:ind w:left="270" w:hanging="270"/>
        <w:rPr>
          <w:rFonts w:asciiTheme="minorHAnsi" w:hAnsiTheme="minorHAnsi" w:cs="Sylfaen"/>
          <w:bCs/>
          <w:szCs w:val="20"/>
        </w:rPr>
      </w:pPr>
      <w:r w:rsidRPr="00DF5CC9">
        <w:rPr>
          <w:rFonts w:asciiTheme="minorHAnsi" w:hAnsiTheme="minorHAnsi" w:cs="Sylfaen"/>
          <w:bCs/>
          <w:szCs w:val="20"/>
        </w:rPr>
        <w:t>Installing, Configuring &amp; Administrat</w:t>
      </w:r>
      <w:r w:rsidR="00B847DA" w:rsidRPr="00DF5CC9">
        <w:rPr>
          <w:rFonts w:asciiTheme="minorHAnsi" w:hAnsiTheme="minorHAnsi" w:cs="Sylfaen"/>
          <w:bCs/>
          <w:szCs w:val="20"/>
        </w:rPr>
        <w:t>ing Enterprise Linux</w:t>
      </w:r>
      <w:r w:rsidR="003B78B8" w:rsidRPr="00DF5CC9">
        <w:rPr>
          <w:rFonts w:asciiTheme="minorHAnsi" w:hAnsiTheme="minorHAnsi" w:cs="Sylfaen"/>
          <w:bCs/>
          <w:szCs w:val="20"/>
        </w:rPr>
        <w:t>-</w:t>
      </w:r>
      <w:r w:rsidR="00B847DA" w:rsidRPr="00DF5CC9">
        <w:rPr>
          <w:rFonts w:asciiTheme="minorHAnsi" w:hAnsiTheme="minorHAnsi" w:cs="Sylfaen"/>
          <w:bCs/>
          <w:szCs w:val="20"/>
        </w:rPr>
        <w:t>5/6/7</w:t>
      </w:r>
      <w:r w:rsidRPr="00DF5CC9">
        <w:rPr>
          <w:rFonts w:asciiTheme="minorHAnsi" w:hAnsiTheme="minorHAnsi" w:cs="Sylfaen"/>
          <w:bCs/>
          <w:szCs w:val="20"/>
        </w:rPr>
        <w:t xml:space="preserve"> with following roles: -</w:t>
      </w:r>
    </w:p>
    <w:p w:rsidR="00E04F5F" w:rsidRPr="00DF5CC9" w:rsidRDefault="00E04F5F" w:rsidP="00C96938">
      <w:pPr>
        <w:pStyle w:val="ListParagraph"/>
        <w:numPr>
          <w:ilvl w:val="0"/>
          <w:numId w:val="7"/>
        </w:numPr>
        <w:ind w:left="450" w:hanging="180"/>
        <w:rPr>
          <w:rFonts w:asciiTheme="minorHAnsi" w:hAnsiTheme="minorHAnsi"/>
          <w:bCs/>
          <w:sz w:val="22"/>
          <w:szCs w:val="20"/>
        </w:rPr>
      </w:pPr>
      <w:r w:rsidRPr="00DF5CC9">
        <w:rPr>
          <w:rFonts w:asciiTheme="minorHAnsi" w:hAnsiTheme="minorHAnsi" w:cs="Sylfaen"/>
          <w:bCs/>
          <w:sz w:val="22"/>
          <w:szCs w:val="20"/>
        </w:rPr>
        <w:t>Package Management with YUM.</w:t>
      </w:r>
    </w:p>
    <w:p w:rsidR="00E04F5F" w:rsidRPr="00DF5CC9" w:rsidRDefault="00E04F5F" w:rsidP="00C96938">
      <w:pPr>
        <w:pStyle w:val="ListParagraph"/>
        <w:numPr>
          <w:ilvl w:val="0"/>
          <w:numId w:val="7"/>
        </w:numPr>
        <w:ind w:left="450" w:hanging="180"/>
        <w:rPr>
          <w:rFonts w:asciiTheme="minorHAnsi" w:hAnsiTheme="minorHAnsi" w:cs="Sylfaen"/>
          <w:bCs/>
          <w:sz w:val="22"/>
          <w:szCs w:val="20"/>
        </w:rPr>
      </w:pPr>
      <w:r w:rsidRPr="00DF5CC9">
        <w:rPr>
          <w:rFonts w:asciiTheme="minorHAnsi" w:hAnsiTheme="minorHAnsi" w:cs="Sylfaen"/>
          <w:bCs/>
          <w:sz w:val="22"/>
          <w:szCs w:val="20"/>
        </w:rPr>
        <w:t>FTP, Apache Web Server</w:t>
      </w:r>
      <w:r w:rsidR="00C167FB">
        <w:rPr>
          <w:rFonts w:asciiTheme="minorHAnsi" w:hAnsiTheme="minorHAnsi" w:cs="Sylfaen"/>
          <w:bCs/>
          <w:sz w:val="22"/>
          <w:szCs w:val="20"/>
        </w:rPr>
        <w:t>, Bind-DNS, DHCP, SSH</w:t>
      </w:r>
      <w:r w:rsidRPr="00DF5CC9">
        <w:rPr>
          <w:rFonts w:asciiTheme="minorHAnsi" w:hAnsiTheme="minorHAnsi" w:cs="Sylfaen"/>
          <w:bCs/>
          <w:sz w:val="22"/>
          <w:szCs w:val="20"/>
        </w:rPr>
        <w:t>.</w:t>
      </w:r>
    </w:p>
    <w:p w:rsidR="00E04F5F" w:rsidRPr="00DF5CC9" w:rsidRDefault="00D313F3" w:rsidP="007F5EC1">
      <w:pPr>
        <w:pStyle w:val="ListParagraph"/>
        <w:numPr>
          <w:ilvl w:val="0"/>
          <w:numId w:val="7"/>
        </w:numPr>
        <w:ind w:left="450" w:hanging="180"/>
        <w:rPr>
          <w:rFonts w:asciiTheme="minorHAnsi" w:hAnsiTheme="minorHAnsi" w:cs="Sylfaen"/>
          <w:bCs/>
          <w:sz w:val="22"/>
          <w:szCs w:val="20"/>
        </w:rPr>
      </w:pPr>
      <w:r w:rsidRPr="00DF5CC9">
        <w:rPr>
          <w:rFonts w:asciiTheme="minorHAnsi" w:hAnsiTheme="minorHAnsi" w:cs="Sylfaen"/>
          <w:bCs/>
          <w:sz w:val="22"/>
          <w:szCs w:val="20"/>
        </w:rPr>
        <w:t xml:space="preserve">Block </w:t>
      </w:r>
      <w:r w:rsidR="003831F4" w:rsidRPr="00DF5CC9">
        <w:rPr>
          <w:rFonts w:asciiTheme="minorHAnsi" w:hAnsiTheme="minorHAnsi" w:cs="Sylfaen"/>
          <w:bCs/>
          <w:sz w:val="22"/>
          <w:szCs w:val="20"/>
        </w:rPr>
        <w:t xml:space="preserve">Storage management </w:t>
      </w:r>
      <w:r w:rsidR="00335CCA">
        <w:rPr>
          <w:rFonts w:asciiTheme="minorHAnsi" w:hAnsiTheme="minorHAnsi" w:cs="Sylfaen"/>
          <w:bCs/>
          <w:sz w:val="22"/>
          <w:szCs w:val="20"/>
        </w:rPr>
        <w:t>–</w:t>
      </w:r>
      <w:r w:rsidR="003831F4" w:rsidRPr="00DF5CC9">
        <w:rPr>
          <w:rFonts w:asciiTheme="minorHAnsi" w:hAnsiTheme="minorHAnsi" w:cs="Sylfaen"/>
          <w:bCs/>
          <w:sz w:val="22"/>
          <w:szCs w:val="20"/>
        </w:rPr>
        <w:t xml:space="preserve"> </w:t>
      </w:r>
      <w:r w:rsidR="00335CCA">
        <w:rPr>
          <w:rFonts w:asciiTheme="minorHAnsi" w:hAnsiTheme="minorHAnsi" w:cs="Sylfaen"/>
          <w:bCs/>
          <w:sz w:val="22"/>
          <w:szCs w:val="20"/>
        </w:rPr>
        <w:t xml:space="preserve">MBR/GPT Partioning, </w:t>
      </w:r>
      <w:r w:rsidR="00E04F5F" w:rsidRPr="00DF5CC9">
        <w:rPr>
          <w:rFonts w:asciiTheme="minorHAnsi" w:hAnsiTheme="minorHAnsi" w:cs="Sylfaen"/>
          <w:bCs/>
          <w:sz w:val="22"/>
          <w:szCs w:val="20"/>
        </w:rPr>
        <w:t>iSCSI</w:t>
      </w:r>
      <w:r w:rsidR="007F5EC1" w:rsidRPr="00DF5CC9">
        <w:rPr>
          <w:rFonts w:asciiTheme="minorHAnsi" w:hAnsiTheme="minorHAnsi" w:cs="Sylfaen"/>
          <w:bCs/>
          <w:sz w:val="22"/>
          <w:szCs w:val="20"/>
        </w:rPr>
        <w:t>,</w:t>
      </w:r>
      <w:r w:rsidR="00E04F5F" w:rsidRPr="00DF5CC9">
        <w:rPr>
          <w:rFonts w:asciiTheme="minorHAnsi" w:hAnsiTheme="minorHAnsi" w:cs="Sylfaen"/>
          <w:bCs/>
          <w:sz w:val="22"/>
          <w:szCs w:val="20"/>
        </w:rPr>
        <w:t xml:space="preserve"> </w:t>
      </w:r>
      <w:r w:rsidR="007F5EC1" w:rsidRPr="00DF5CC9">
        <w:rPr>
          <w:rFonts w:asciiTheme="minorHAnsi" w:hAnsiTheme="minorHAnsi" w:cs="Sylfaen"/>
          <w:bCs/>
          <w:sz w:val="22"/>
          <w:szCs w:val="20"/>
        </w:rPr>
        <w:t>LVM Storage Concepts</w:t>
      </w:r>
      <w:r w:rsidR="00455DEA" w:rsidRPr="00DF5CC9">
        <w:rPr>
          <w:rFonts w:asciiTheme="minorHAnsi" w:hAnsiTheme="minorHAnsi" w:cs="Sylfaen"/>
          <w:bCs/>
          <w:sz w:val="22"/>
          <w:szCs w:val="20"/>
        </w:rPr>
        <w:t>.</w:t>
      </w:r>
    </w:p>
    <w:p w:rsidR="00E04F5F" w:rsidRPr="00DF5CC9" w:rsidRDefault="00C167FB" w:rsidP="00C96938">
      <w:pPr>
        <w:pStyle w:val="ListParagraph"/>
        <w:numPr>
          <w:ilvl w:val="0"/>
          <w:numId w:val="7"/>
        </w:numPr>
        <w:ind w:left="450" w:hanging="180"/>
        <w:rPr>
          <w:rFonts w:asciiTheme="minorHAnsi" w:hAnsiTheme="minorHAnsi" w:cs="Sylfaen"/>
          <w:bCs/>
          <w:sz w:val="22"/>
          <w:szCs w:val="20"/>
        </w:rPr>
      </w:pPr>
      <w:r>
        <w:rPr>
          <w:rFonts w:asciiTheme="minorHAnsi" w:hAnsiTheme="minorHAnsi" w:cs="Sylfaen"/>
          <w:bCs/>
          <w:sz w:val="22"/>
          <w:szCs w:val="20"/>
        </w:rPr>
        <w:t>NIC Bonding,</w:t>
      </w:r>
      <w:r w:rsidR="00153C1E">
        <w:rPr>
          <w:rFonts w:asciiTheme="minorHAnsi" w:hAnsiTheme="minorHAnsi" w:cs="Sylfaen"/>
          <w:bCs/>
          <w:sz w:val="22"/>
          <w:szCs w:val="20"/>
        </w:rPr>
        <w:t xml:space="preserve"> Alias Interfaces,</w:t>
      </w:r>
      <w:r>
        <w:rPr>
          <w:rFonts w:asciiTheme="minorHAnsi" w:hAnsiTheme="minorHAnsi" w:cs="Sylfaen"/>
          <w:bCs/>
          <w:sz w:val="22"/>
          <w:szCs w:val="20"/>
        </w:rPr>
        <w:t xml:space="preserve"> Subnetting</w:t>
      </w:r>
      <w:r w:rsidR="00153C1E">
        <w:rPr>
          <w:rFonts w:asciiTheme="minorHAnsi" w:hAnsiTheme="minorHAnsi" w:cs="Sylfaen"/>
          <w:bCs/>
          <w:sz w:val="22"/>
          <w:szCs w:val="20"/>
        </w:rPr>
        <w:t>.</w:t>
      </w:r>
    </w:p>
    <w:p w:rsidR="00E04F5F" w:rsidRPr="00DF5CC9" w:rsidRDefault="00344451" w:rsidP="00C96938">
      <w:pPr>
        <w:pStyle w:val="ListParagraph"/>
        <w:numPr>
          <w:ilvl w:val="0"/>
          <w:numId w:val="7"/>
        </w:numPr>
        <w:ind w:left="450" w:hanging="180"/>
        <w:rPr>
          <w:rFonts w:asciiTheme="minorHAnsi" w:hAnsiTheme="minorHAnsi" w:cs="Sylfaen"/>
          <w:bCs/>
          <w:sz w:val="22"/>
          <w:szCs w:val="20"/>
        </w:rPr>
      </w:pPr>
      <w:r w:rsidRPr="00DF5CC9">
        <w:rPr>
          <w:rFonts w:asciiTheme="minorHAnsi" w:hAnsiTheme="minorHAnsi" w:cs="Sylfaen"/>
          <w:bCs/>
          <w:sz w:val="22"/>
          <w:szCs w:val="20"/>
        </w:rPr>
        <w:t>Patching of OS.</w:t>
      </w:r>
    </w:p>
    <w:p w:rsidR="00153C1E" w:rsidRDefault="00153C1E" w:rsidP="00153C1E">
      <w:pPr>
        <w:pStyle w:val="ListParagraph"/>
        <w:numPr>
          <w:ilvl w:val="0"/>
          <w:numId w:val="7"/>
        </w:numPr>
        <w:ind w:left="450" w:hanging="180"/>
        <w:rPr>
          <w:rFonts w:asciiTheme="minorHAnsi" w:hAnsiTheme="minorHAnsi" w:cs="Sylfaen"/>
          <w:bCs/>
          <w:sz w:val="22"/>
          <w:szCs w:val="20"/>
        </w:rPr>
      </w:pPr>
      <w:r w:rsidRPr="00DF5CC9">
        <w:rPr>
          <w:rFonts w:asciiTheme="minorHAnsi" w:hAnsiTheme="minorHAnsi" w:cs="Sylfaen"/>
          <w:bCs/>
          <w:sz w:val="22"/>
          <w:szCs w:val="20"/>
        </w:rPr>
        <w:t>Samba / CIFS Shares &amp; Shell scripts.</w:t>
      </w:r>
    </w:p>
    <w:p w:rsidR="00153C1E" w:rsidRPr="00DF5CC9" w:rsidRDefault="00153C1E" w:rsidP="00153C1E">
      <w:pPr>
        <w:pStyle w:val="ListParagraph"/>
        <w:numPr>
          <w:ilvl w:val="0"/>
          <w:numId w:val="7"/>
        </w:numPr>
        <w:ind w:left="450" w:hanging="180"/>
        <w:rPr>
          <w:rFonts w:asciiTheme="minorHAnsi" w:hAnsiTheme="minorHAnsi"/>
          <w:bCs/>
          <w:sz w:val="22"/>
          <w:szCs w:val="20"/>
        </w:rPr>
      </w:pPr>
      <w:r>
        <w:rPr>
          <w:rFonts w:asciiTheme="minorHAnsi" w:hAnsiTheme="minorHAnsi" w:cs="Sylfaen"/>
          <w:bCs/>
          <w:sz w:val="22"/>
          <w:szCs w:val="20"/>
        </w:rPr>
        <w:t>Rescue Mode</w:t>
      </w:r>
      <w:r w:rsidR="00364A57">
        <w:rPr>
          <w:rFonts w:asciiTheme="minorHAnsi" w:hAnsiTheme="minorHAnsi" w:cs="Sylfaen"/>
          <w:bCs/>
          <w:sz w:val="22"/>
          <w:szCs w:val="20"/>
        </w:rPr>
        <w:t>/System Rescue</w:t>
      </w:r>
    </w:p>
    <w:p w:rsidR="008F0FC5" w:rsidRDefault="008F0FC5" w:rsidP="008F0FC5">
      <w:pPr>
        <w:rPr>
          <w:rFonts w:asciiTheme="minorHAnsi" w:hAnsiTheme="minorHAnsi" w:cs="Sylfaen"/>
          <w:bCs/>
          <w:sz w:val="22"/>
          <w:szCs w:val="20"/>
        </w:rPr>
      </w:pPr>
    </w:p>
    <w:p w:rsidR="008F0FC5" w:rsidRDefault="008F0FC5" w:rsidP="008F0FC5">
      <w:pPr>
        <w:rPr>
          <w:rFonts w:asciiTheme="minorHAnsi" w:hAnsiTheme="minorHAnsi" w:cs="Sylfaen"/>
          <w:bCs/>
          <w:sz w:val="22"/>
          <w:szCs w:val="20"/>
        </w:rPr>
      </w:pPr>
      <w:bookmarkStart w:id="0" w:name="_GoBack"/>
      <w:bookmarkEnd w:id="0"/>
    </w:p>
    <w:p w:rsidR="00D925FD" w:rsidRPr="008F0FC5" w:rsidRDefault="00D925FD" w:rsidP="008F0FC5">
      <w:pPr>
        <w:rPr>
          <w:rFonts w:asciiTheme="minorHAnsi" w:hAnsiTheme="minorHAnsi" w:cs="Sylfaen"/>
          <w:bCs/>
          <w:sz w:val="22"/>
          <w:szCs w:val="20"/>
        </w:rPr>
      </w:pPr>
    </w:p>
    <w:p w:rsidR="00E04F5F" w:rsidRPr="0043333D" w:rsidRDefault="00E04F5F" w:rsidP="00935883">
      <w:pPr>
        <w:numPr>
          <w:ilvl w:val="0"/>
          <w:numId w:val="2"/>
        </w:numPr>
        <w:tabs>
          <w:tab w:val="left" w:pos="270"/>
        </w:tabs>
        <w:suppressAutoHyphens w:val="0"/>
        <w:ind w:left="360"/>
        <w:rPr>
          <w:rFonts w:asciiTheme="minorHAnsi" w:hAnsiTheme="minorHAnsi" w:cs="Sylfaen"/>
          <w:szCs w:val="20"/>
        </w:rPr>
      </w:pPr>
      <w:r w:rsidRPr="0043333D">
        <w:rPr>
          <w:rFonts w:asciiTheme="minorHAnsi" w:hAnsiTheme="minorHAnsi" w:cs="Sylfaen"/>
          <w:bCs/>
          <w:szCs w:val="20"/>
        </w:rPr>
        <w:lastRenderedPageBreak/>
        <w:t xml:space="preserve">Installing, Configuring &amp; Administrating Microsoft Windows Server 2003 Enterprise Edition with following roles: </w:t>
      </w:r>
    </w:p>
    <w:p w:rsidR="00E04F5F" w:rsidRPr="0043333D" w:rsidRDefault="00E04F5F" w:rsidP="00935883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ind w:left="450" w:hanging="180"/>
        <w:rPr>
          <w:rFonts w:asciiTheme="minorHAnsi" w:hAnsiTheme="minorHAnsi" w:cs="Sylfaen"/>
          <w:sz w:val="22"/>
          <w:szCs w:val="20"/>
        </w:rPr>
      </w:pPr>
      <w:r w:rsidRPr="0043333D">
        <w:rPr>
          <w:rFonts w:asciiTheme="minorHAnsi" w:hAnsiTheme="minorHAnsi" w:cs="Sylfaen"/>
          <w:sz w:val="22"/>
          <w:szCs w:val="20"/>
        </w:rPr>
        <w:t>Domain Controller (Active Directory – Administration of user accounts and OU/Groups).</w:t>
      </w:r>
    </w:p>
    <w:p w:rsidR="00E04F5F" w:rsidRPr="0043333D" w:rsidRDefault="00E04F5F" w:rsidP="00935883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ind w:left="450" w:hanging="180"/>
        <w:rPr>
          <w:rFonts w:asciiTheme="minorHAnsi" w:hAnsiTheme="minorHAnsi" w:cs="Sylfaen"/>
          <w:sz w:val="22"/>
          <w:szCs w:val="20"/>
        </w:rPr>
      </w:pPr>
      <w:r w:rsidRPr="0043333D">
        <w:rPr>
          <w:rFonts w:asciiTheme="minorHAnsi" w:hAnsiTheme="minorHAnsi" w:cs="Sylfaen"/>
          <w:sz w:val="22"/>
          <w:szCs w:val="20"/>
        </w:rPr>
        <w:t>DHCP Server.</w:t>
      </w:r>
    </w:p>
    <w:p w:rsidR="00E04F5F" w:rsidRPr="0043333D" w:rsidRDefault="00E04F5F" w:rsidP="00935883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ind w:left="450" w:hanging="180"/>
        <w:rPr>
          <w:rFonts w:asciiTheme="minorHAnsi" w:hAnsiTheme="minorHAnsi" w:cs="Sylfaen"/>
          <w:sz w:val="22"/>
          <w:szCs w:val="20"/>
        </w:rPr>
      </w:pPr>
      <w:r w:rsidRPr="0043333D">
        <w:rPr>
          <w:rFonts w:asciiTheme="minorHAnsi" w:hAnsiTheme="minorHAnsi" w:cs="Sylfaen"/>
          <w:sz w:val="22"/>
          <w:szCs w:val="20"/>
        </w:rPr>
        <w:t>DNS Server.</w:t>
      </w:r>
    </w:p>
    <w:p w:rsidR="00E04F5F" w:rsidRPr="0043333D" w:rsidRDefault="00E04F5F" w:rsidP="00935883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ind w:left="450" w:hanging="180"/>
        <w:rPr>
          <w:rFonts w:asciiTheme="minorHAnsi" w:hAnsiTheme="minorHAnsi" w:cs="Sylfaen"/>
          <w:sz w:val="22"/>
          <w:szCs w:val="20"/>
        </w:rPr>
      </w:pPr>
      <w:r w:rsidRPr="0043333D">
        <w:rPr>
          <w:rFonts w:asciiTheme="minorHAnsi" w:hAnsiTheme="minorHAnsi" w:cs="Sylfaen"/>
          <w:sz w:val="22"/>
          <w:szCs w:val="20"/>
        </w:rPr>
        <w:t>Managing FTP &amp; File Servers.</w:t>
      </w:r>
    </w:p>
    <w:p w:rsidR="00E04F5F" w:rsidRPr="0043333D" w:rsidRDefault="00E04F5F" w:rsidP="00935883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ind w:left="450" w:hanging="180"/>
        <w:rPr>
          <w:rFonts w:asciiTheme="minorHAnsi" w:hAnsiTheme="minorHAnsi" w:cs="Sylfaen"/>
          <w:b/>
          <w:bCs/>
          <w:sz w:val="22"/>
          <w:szCs w:val="20"/>
          <w:u w:val="single"/>
        </w:rPr>
      </w:pPr>
      <w:r w:rsidRPr="0043333D">
        <w:rPr>
          <w:rFonts w:asciiTheme="minorHAnsi" w:hAnsiTheme="minorHAnsi" w:cs="Sylfaen"/>
          <w:sz w:val="22"/>
          <w:szCs w:val="20"/>
        </w:rPr>
        <w:t>Managing &amp; maintaining Domain Client machines.</w:t>
      </w:r>
    </w:p>
    <w:p w:rsidR="00E04F5F" w:rsidRPr="006F4890" w:rsidRDefault="00E04F5F" w:rsidP="00E04F5F">
      <w:pPr>
        <w:pStyle w:val="ListParagraph"/>
        <w:tabs>
          <w:tab w:val="left" w:pos="720"/>
        </w:tabs>
        <w:suppressAutoHyphens w:val="0"/>
        <w:rPr>
          <w:rFonts w:asciiTheme="minorHAnsi" w:hAnsiTheme="minorHAnsi" w:cs="Sylfaen"/>
          <w:b/>
          <w:bCs/>
          <w:sz w:val="20"/>
          <w:szCs w:val="20"/>
          <w:u w:val="single"/>
        </w:rPr>
      </w:pPr>
    </w:p>
    <w:p w:rsidR="00E04F5F" w:rsidRPr="006F4890" w:rsidRDefault="00E04F5F" w:rsidP="00E04F5F">
      <w:pPr>
        <w:pStyle w:val="WW-HTMLPreformatted"/>
        <w:rPr>
          <w:rFonts w:asciiTheme="minorHAnsi" w:hAnsiTheme="minorHAnsi" w:cs="Sylfaen"/>
          <w:b/>
          <w:bCs/>
          <w:sz w:val="24"/>
        </w:rPr>
      </w:pPr>
      <w:r w:rsidRPr="006F4890">
        <w:rPr>
          <w:rFonts w:asciiTheme="minorHAnsi" w:hAnsiTheme="minorHAnsi" w:cs="Sylfaen"/>
          <w:b/>
          <w:bCs/>
          <w:sz w:val="24"/>
        </w:rPr>
        <w:t>Strength:</w:t>
      </w:r>
    </w:p>
    <w:p w:rsidR="00E04F5F" w:rsidRPr="0043333D" w:rsidRDefault="00E04F5F" w:rsidP="00D57857">
      <w:pPr>
        <w:pStyle w:val="WW-HTMLPreformatted"/>
        <w:numPr>
          <w:ilvl w:val="0"/>
          <w:numId w:val="15"/>
        </w:numPr>
        <w:ind w:left="270" w:hanging="270"/>
        <w:rPr>
          <w:rFonts w:asciiTheme="minorHAnsi" w:hAnsiTheme="minorHAnsi" w:cs="Sylfaen"/>
          <w:bCs/>
          <w:sz w:val="22"/>
        </w:rPr>
      </w:pPr>
      <w:r w:rsidRPr="0043333D">
        <w:rPr>
          <w:rFonts w:asciiTheme="minorHAnsi" w:hAnsiTheme="minorHAnsi" w:cs="Sylfaen"/>
          <w:bCs/>
          <w:sz w:val="22"/>
        </w:rPr>
        <w:t>Avid Learner</w:t>
      </w:r>
    </w:p>
    <w:p w:rsidR="00E04F5F" w:rsidRPr="0043333D" w:rsidRDefault="00E04F5F" w:rsidP="00D57857">
      <w:pPr>
        <w:pStyle w:val="WW-HTMLPreformatted"/>
        <w:numPr>
          <w:ilvl w:val="0"/>
          <w:numId w:val="15"/>
        </w:numPr>
        <w:ind w:left="270" w:hanging="270"/>
        <w:rPr>
          <w:rFonts w:asciiTheme="minorHAnsi" w:hAnsiTheme="minorHAnsi" w:cs="Sylfaen"/>
          <w:bCs/>
          <w:sz w:val="22"/>
        </w:rPr>
      </w:pPr>
      <w:r w:rsidRPr="0043333D">
        <w:rPr>
          <w:rFonts w:asciiTheme="minorHAnsi" w:hAnsiTheme="minorHAnsi" w:cs="Sylfaen"/>
          <w:bCs/>
          <w:sz w:val="22"/>
        </w:rPr>
        <w:t>Team Player</w:t>
      </w:r>
    </w:p>
    <w:p w:rsidR="0025418B" w:rsidRPr="0043333D" w:rsidRDefault="0025418B" w:rsidP="0025418B">
      <w:pPr>
        <w:pStyle w:val="WW-HTMLPreformatted"/>
        <w:numPr>
          <w:ilvl w:val="0"/>
          <w:numId w:val="15"/>
        </w:numPr>
        <w:ind w:left="270" w:hanging="270"/>
        <w:rPr>
          <w:rFonts w:asciiTheme="minorHAnsi" w:hAnsiTheme="minorHAnsi" w:cs="Sylfaen"/>
          <w:bCs/>
          <w:sz w:val="22"/>
        </w:rPr>
      </w:pPr>
      <w:r w:rsidRPr="0043333D">
        <w:rPr>
          <w:rFonts w:asciiTheme="minorHAnsi" w:hAnsiTheme="minorHAnsi" w:cs="Sylfaen"/>
          <w:bCs/>
          <w:sz w:val="22"/>
        </w:rPr>
        <w:t>Goal-Oriented</w:t>
      </w:r>
    </w:p>
    <w:p w:rsidR="00E04F5F" w:rsidRPr="006F4890" w:rsidRDefault="00E04F5F" w:rsidP="00E04F5F">
      <w:pPr>
        <w:pStyle w:val="WW-HTMLPreformatted"/>
        <w:ind w:left="720"/>
        <w:rPr>
          <w:rFonts w:asciiTheme="minorHAnsi" w:hAnsiTheme="minorHAnsi" w:cs="Sylfaen"/>
          <w:bCs/>
        </w:rPr>
      </w:pPr>
    </w:p>
    <w:p w:rsidR="00E04F5F" w:rsidRPr="006F4890" w:rsidRDefault="00E04F5F" w:rsidP="00E04F5F">
      <w:pPr>
        <w:pStyle w:val="WW-HTMLPreformatted"/>
        <w:rPr>
          <w:rFonts w:asciiTheme="minorHAnsi" w:hAnsiTheme="minorHAnsi" w:cs="Sylfaen"/>
          <w:b/>
          <w:bCs/>
          <w:sz w:val="24"/>
        </w:rPr>
      </w:pPr>
      <w:r w:rsidRPr="006F4890">
        <w:rPr>
          <w:rFonts w:asciiTheme="minorHAnsi" w:hAnsiTheme="minorHAnsi" w:cs="Sylfaen"/>
          <w:b/>
          <w:bCs/>
          <w:sz w:val="24"/>
        </w:rPr>
        <w:t>Professional Qualification:</w:t>
      </w:r>
    </w:p>
    <w:p w:rsidR="00E04F5F" w:rsidRPr="0043333D" w:rsidRDefault="00E04F5F" w:rsidP="00E04F5F">
      <w:pPr>
        <w:pStyle w:val="BodyTextIndent"/>
        <w:suppressAutoHyphens w:val="0"/>
        <w:overflowPunct/>
        <w:autoSpaceDE/>
        <w:ind w:left="0"/>
        <w:jc w:val="left"/>
        <w:textAlignment w:val="auto"/>
        <w:rPr>
          <w:rFonts w:asciiTheme="minorHAnsi" w:hAnsiTheme="minorHAnsi" w:cs="Sylfaen"/>
          <w:bCs/>
          <w:szCs w:val="20"/>
        </w:rPr>
      </w:pPr>
      <w:r w:rsidRPr="0043333D">
        <w:rPr>
          <w:rFonts w:asciiTheme="minorHAnsi" w:hAnsiTheme="minorHAnsi" w:cs="Sylfaen"/>
          <w:szCs w:val="20"/>
        </w:rPr>
        <w:t>Completed One-Year Certificate Course</w:t>
      </w:r>
      <w:r w:rsidRPr="0043333D">
        <w:rPr>
          <w:rFonts w:asciiTheme="minorHAnsi" w:hAnsiTheme="minorHAnsi" w:cs="Sylfaen"/>
          <w:b/>
          <w:bCs/>
          <w:szCs w:val="20"/>
        </w:rPr>
        <w:t xml:space="preserve"> HCL Certified Network Specialist </w:t>
      </w:r>
      <w:r w:rsidRPr="0043333D">
        <w:rPr>
          <w:rFonts w:asciiTheme="minorHAnsi" w:hAnsiTheme="minorHAnsi" w:cs="Sylfaen"/>
          <w:bCs/>
          <w:szCs w:val="20"/>
        </w:rPr>
        <w:t>from</w:t>
      </w:r>
      <w:r w:rsidRPr="0043333D">
        <w:rPr>
          <w:rFonts w:asciiTheme="minorHAnsi" w:hAnsiTheme="minorHAnsi" w:cs="Sylfaen"/>
          <w:szCs w:val="20"/>
        </w:rPr>
        <w:t xml:space="preserve"> HCL-CDC, Meerut in March, 2012.</w:t>
      </w:r>
    </w:p>
    <w:p w:rsidR="00E04F5F" w:rsidRPr="0043333D" w:rsidRDefault="00E04F5F" w:rsidP="00E73F0F">
      <w:pPr>
        <w:pStyle w:val="BodyTextIndent"/>
        <w:numPr>
          <w:ilvl w:val="0"/>
          <w:numId w:val="11"/>
        </w:numPr>
        <w:tabs>
          <w:tab w:val="left" w:pos="270"/>
        </w:tabs>
        <w:suppressAutoHyphens w:val="0"/>
        <w:overflowPunct/>
        <w:autoSpaceDE/>
        <w:ind w:left="450"/>
        <w:jc w:val="left"/>
        <w:textAlignment w:val="auto"/>
        <w:rPr>
          <w:rFonts w:asciiTheme="minorHAnsi" w:hAnsiTheme="minorHAnsi" w:cs="Sylfaen"/>
          <w:bCs/>
          <w:szCs w:val="20"/>
        </w:rPr>
      </w:pPr>
      <w:r w:rsidRPr="0043333D">
        <w:rPr>
          <w:rFonts w:asciiTheme="minorHAnsi" w:hAnsiTheme="minorHAnsi" w:cs="Sylfaen"/>
          <w:bCs/>
          <w:szCs w:val="20"/>
        </w:rPr>
        <w:t xml:space="preserve">Red Hat </w:t>
      </w:r>
      <w:r w:rsidR="00D62868" w:rsidRPr="0043333D">
        <w:rPr>
          <w:rFonts w:asciiTheme="minorHAnsi" w:hAnsiTheme="minorHAnsi" w:cs="Sylfaen"/>
          <w:bCs/>
          <w:szCs w:val="20"/>
        </w:rPr>
        <w:t>Server</w:t>
      </w:r>
      <w:r w:rsidRPr="0043333D">
        <w:rPr>
          <w:rFonts w:asciiTheme="minorHAnsi" w:hAnsiTheme="minorHAnsi" w:cs="Sylfaen"/>
          <w:bCs/>
          <w:szCs w:val="20"/>
        </w:rPr>
        <w:t xml:space="preserve"> Administration on RHEL 5.4.</w:t>
      </w:r>
    </w:p>
    <w:p w:rsidR="00E04F5F" w:rsidRPr="0043333D" w:rsidRDefault="00E04F5F" w:rsidP="00E73F0F">
      <w:pPr>
        <w:pStyle w:val="BodyTextIndent"/>
        <w:numPr>
          <w:ilvl w:val="0"/>
          <w:numId w:val="11"/>
        </w:numPr>
        <w:tabs>
          <w:tab w:val="left" w:pos="270"/>
        </w:tabs>
        <w:suppressAutoHyphens w:val="0"/>
        <w:overflowPunct/>
        <w:autoSpaceDE/>
        <w:ind w:left="450"/>
        <w:jc w:val="left"/>
        <w:textAlignment w:val="auto"/>
        <w:rPr>
          <w:rFonts w:asciiTheme="minorHAnsi" w:hAnsiTheme="minorHAnsi" w:cs="Sylfaen"/>
          <w:b/>
          <w:bCs/>
          <w:szCs w:val="20"/>
          <w:u w:val="single"/>
        </w:rPr>
      </w:pPr>
      <w:r w:rsidRPr="0043333D">
        <w:rPr>
          <w:rFonts w:asciiTheme="minorHAnsi" w:hAnsiTheme="minorHAnsi" w:cs="Sylfaen"/>
          <w:bCs/>
          <w:szCs w:val="20"/>
        </w:rPr>
        <w:t>MCSE on Windows Server 2003.</w:t>
      </w:r>
    </w:p>
    <w:p w:rsidR="00E04F5F" w:rsidRPr="006F4890" w:rsidRDefault="00E04F5F" w:rsidP="00E04F5F">
      <w:pPr>
        <w:pStyle w:val="BodyTextIndent"/>
        <w:tabs>
          <w:tab w:val="left" w:pos="360"/>
        </w:tabs>
        <w:suppressAutoHyphens w:val="0"/>
        <w:overflowPunct/>
        <w:autoSpaceDE/>
        <w:ind w:left="360"/>
        <w:jc w:val="left"/>
        <w:textAlignment w:val="auto"/>
        <w:rPr>
          <w:rFonts w:asciiTheme="minorHAnsi" w:hAnsiTheme="minorHAnsi" w:cs="Sylfaen"/>
          <w:b/>
          <w:bCs/>
          <w:sz w:val="20"/>
          <w:szCs w:val="20"/>
          <w:u w:val="single"/>
        </w:rPr>
      </w:pPr>
    </w:p>
    <w:p w:rsidR="00E04F5F" w:rsidRPr="006160AA" w:rsidRDefault="00E04F5F" w:rsidP="00E04F5F">
      <w:pPr>
        <w:pStyle w:val="WW-HTMLPreformatted"/>
        <w:rPr>
          <w:rFonts w:asciiTheme="minorHAnsi" w:hAnsiTheme="minorHAnsi" w:cs="Sylfaen"/>
          <w:b/>
          <w:sz w:val="22"/>
        </w:rPr>
      </w:pPr>
      <w:r w:rsidRPr="006F4890">
        <w:rPr>
          <w:rFonts w:asciiTheme="minorHAnsi" w:hAnsiTheme="minorHAnsi" w:cs="Sylfaen"/>
          <w:b/>
          <w:bCs/>
          <w:sz w:val="24"/>
        </w:rPr>
        <w:t>Academic Qualification</w:t>
      </w:r>
      <w:r w:rsidRPr="006F4890">
        <w:rPr>
          <w:rFonts w:asciiTheme="minorHAnsi" w:hAnsiTheme="minorHAnsi" w:cs="Sylfaen"/>
          <w:b/>
          <w:sz w:val="24"/>
        </w:rPr>
        <w:t>:</w:t>
      </w:r>
    </w:p>
    <w:p w:rsidR="00E04F5F" w:rsidRPr="0043333D" w:rsidRDefault="00441BF7" w:rsidP="004338E8">
      <w:pPr>
        <w:pStyle w:val="ListParagraph"/>
        <w:numPr>
          <w:ilvl w:val="0"/>
          <w:numId w:val="16"/>
        </w:numPr>
        <w:suppressAutoHyphens w:val="0"/>
        <w:ind w:left="284" w:hanging="284"/>
        <w:rPr>
          <w:rFonts w:asciiTheme="minorHAnsi" w:hAnsiTheme="minorHAnsi" w:cs="Sylfaen"/>
          <w:sz w:val="22"/>
          <w:szCs w:val="20"/>
        </w:rPr>
      </w:pPr>
      <w:r w:rsidRPr="0043333D">
        <w:rPr>
          <w:rFonts w:asciiTheme="minorHAnsi" w:hAnsiTheme="minorHAnsi" w:cs="Sylfaen"/>
          <w:sz w:val="22"/>
          <w:szCs w:val="20"/>
        </w:rPr>
        <w:t>Pursued</w:t>
      </w:r>
      <w:r w:rsidR="00E04F5F" w:rsidRPr="0043333D">
        <w:rPr>
          <w:rFonts w:asciiTheme="minorHAnsi" w:hAnsiTheme="minorHAnsi" w:cs="Sylfaen"/>
          <w:sz w:val="22"/>
          <w:szCs w:val="20"/>
        </w:rPr>
        <w:t xml:space="preserve"> B.C.A. from Shobhit University, Meerut in 2014.</w:t>
      </w:r>
    </w:p>
    <w:p w:rsidR="00E04F5F" w:rsidRPr="0043333D" w:rsidRDefault="007E3809" w:rsidP="004338E8">
      <w:pPr>
        <w:pStyle w:val="ListParagraph"/>
        <w:numPr>
          <w:ilvl w:val="0"/>
          <w:numId w:val="16"/>
        </w:numPr>
        <w:suppressAutoHyphens w:val="0"/>
        <w:ind w:left="284" w:hanging="284"/>
        <w:rPr>
          <w:rFonts w:asciiTheme="minorHAnsi" w:hAnsiTheme="minorHAnsi" w:cs="Sylfaen"/>
          <w:sz w:val="22"/>
          <w:szCs w:val="20"/>
        </w:rPr>
      </w:pPr>
      <w:r w:rsidRPr="0043333D">
        <w:rPr>
          <w:rFonts w:asciiTheme="minorHAnsi" w:hAnsiTheme="minorHAnsi" w:cs="Sylfaen"/>
          <w:sz w:val="22"/>
          <w:szCs w:val="20"/>
        </w:rPr>
        <w:t>Intermediate</w:t>
      </w:r>
      <w:r w:rsidR="00E04F5F" w:rsidRPr="0043333D">
        <w:rPr>
          <w:rFonts w:asciiTheme="minorHAnsi" w:hAnsiTheme="minorHAnsi" w:cs="Sylfaen"/>
          <w:sz w:val="22"/>
          <w:szCs w:val="20"/>
        </w:rPr>
        <w:t xml:space="preserve"> (Science Group) from CBSE Board in 2006.</w:t>
      </w:r>
    </w:p>
    <w:p w:rsidR="00E04F5F" w:rsidRPr="0043333D" w:rsidRDefault="007E3809" w:rsidP="004338E8">
      <w:pPr>
        <w:pStyle w:val="ListParagraph"/>
        <w:numPr>
          <w:ilvl w:val="0"/>
          <w:numId w:val="16"/>
        </w:numPr>
        <w:suppressAutoHyphens w:val="0"/>
        <w:ind w:left="284" w:hanging="284"/>
        <w:rPr>
          <w:rFonts w:asciiTheme="minorHAnsi" w:hAnsiTheme="minorHAnsi" w:cs="Sylfaen"/>
          <w:b/>
          <w:bCs/>
          <w:sz w:val="20"/>
          <w:szCs w:val="20"/>
          <w:u w:val="single"/>
        </w:rPr>
      </w:pPr>
      <w:r w:rsidRPr="0043333D">
        <w:rPr>
          <w:rFonts w:asciiTheme="minorHAnsi" w:hAnsiTheme="minorHAnsi" w:cs="Sylfaen"/>
          <w:sz w:val="22"/>
          <w:szCs w:val="20"/>
        </w:rPr>
        <w:t>HighSchool</w:t>
      </w:r>
      <w:r w:rsidR="00E04F5F" w:rsidRPr="0043333D">
        <w:rPr>
          <w:rFonts w:asciiTheme="minorHAnsi" w:hAnsiTheme="minorHAnsi" w:cs="Sylfaen"/>
          <w:sz w:val="22"/>
          <w:szCs w:val="20"/>
        </w:rPr>
        <w:t xml:space="preserve"> from CBSE Board in 2004</w:t>
      </w:r>
      <w:r w:rsidR="00E04F5F" w:rsidRPr="0043333D">
        <w:rPr>
          <w:rFonts w:asciiTheme="minorHAnsi" w:hAnsiTheme="minorHAnsi" w:cs="Sylfaen"/>
          <w:sz w:val="20"/>
          <w:szCs w:val="20"/>
        </w:rPr>
        <w:t>.</w:t>
      </w:r>
    </w:p>
    <w:p w:rsidR="00E04F5F" w:rsidRPr="006F4890" w:rsidRDefault="00E04F5F" w:rsidP="00E04F5F">
      <w:pPr>
        <w:tabs>
          <w:tab w:val="left" w:pos="360"/>
        </w:tabs>
        <w:suppressAutoHyphens w:val="0"/>
        <w:ind w:left="360"/>
        <w:rPr>
          <w:rFonts w:asciiTheme="minorHAnsi" w:hAnsiTheme="minorHAnsi" w:cs="Sylfaen"/>
          <w:b/>
          <w:bCs/>
          <w:sz w:val="20"/>
          <w:szCs w:val="20"/>
          <w:u w:val="single"/>
        </w:rPr>
      </w:pPr>
    </w:p>
    <w:p w:rsidR="00E04F5F" w:rsidRPr="006F4890" w:rsidRDefault="00E04F5F" w:rsidP="00E04F5F">
      <w:pPr>
        <w:pStyle w:val="WW-HTMLPreformatted"/>
        <w:rPr>
          <w:rFonts w:asciiTheme="minorHAnsi" w:hAnsiTheme="minorHAnsi" w:cs="Sylfaen"/>
          <w:b/>
          <w:bCs/>
          <w:sz w:val="24"/>
        </w:rPr>
      </w:pPr>
      <w:r w:rsidRPr="006F4890">
        <w:rPr>
          <w:rFonts w:asciiTheme="minorHAnsi" w:hAnsiTheme="minorHAnsi" w:cs="Sylfaen"/>
          <w:b/>
          <w:bCs/>
          <w:sz w:val="24"/>
        </w:rPr>
        <w:t>Personal Details</w:t>
      </w:r>
    </w:p>
    <w:p w:rsidR="00E04F5F" w:rsidRPr="0043333D" w:rsidRDefault="00CD587F" w:rsidP="00E04F5F">
      <w:pPr>
        <w:pStyle w:val="WW-HTMLPreformatted"/>
        <w:rPr>
          <w:rFonts w:asciiTheme="minorHAnsi" w:hAnsiTheme="minorHAnsi" w:cs="Sylfaen"/>
          <w:sz w:val="22"/>
        </w:rPr>
      </w:pPr>
      <w:r w:rsidRPr="0043333D">
        <w:rPr>
          <w:rFonts w:asciiTheme="minorHAnsi" w:hAnsiTheme="minorHAnsi" w:cs="Sylfaen"/>
          <w:sz w:val="22"/>
        </w:rPr>
        <w:t>Full Name</w:t>
      </w:r>
      <w:r w:rsidRPr="0043333D">
        <w:rPr>
          <w:rFonts w:asciiTheme="minorHAnsi" w:hAnsiTheme="minorHAnsi" w:cs="Sylfaen"/>
          <w:sz w:val="22"/>
        </w:rPr>
        <w:tab/>
      </w:r>
      <w:r w:rsidRPr="0043333D">
        <w:rPr>
          <w:rFonts w:asciiTheme="minorHAnsi" w:hAnsiTheme="minorHAnsi" w:cs="Sylfaen"/>
          <w:sz w:val="22"/>
        </w:rPr>
        <w:tab/>
      </w:r>
      <w:r w:rsidR="00E04F5F" w:rsidRPr="0043333D">
        <w:rPr>
          <w:rFonts w:asciiTheme="minorHAnsi" w:hAnsiTheme="minorHAnsi" w:cs="Sylfaen"/>
          <w:sz w:val="22"/>
        </w:rPr>
        <w:t>:</w:t>
      </w:r>
      <w:r w:rsidRPr="0043333D">
        <w:rPr>
          <w:rFonts w:asciiTheme="minorHAnsi" w:hAnsiTheme="minorHAnsi" w:cs="Sylfaen"/>
          <w:sz w:val="22"/>
        </w:rPr>
        <w:t xml:space="preserve">  </w:t>
      </w:r>
      <w:r w:rsidR="00E04F5F" w:rsidRPr="0043333D">
        <w:rPr>
          <w:rFonts w:asciiTheme="minorHAnsi" w:hAnsiTheme="minorHAnsi" w:cs="Sylfaen"/>
          <w:sz w:val="22"/>
        </w:rPr>
        <w:t>Rahul Sharma</w:t>
      </w:r>
    </w:p>
    <w:p w:rsidR="00E04F5F" w:rsidRPr="0043333D" w:rsidRDefault="00CD587F" w:rsidP="00EA52E0">
      <w:pPr>
        <w:pStyle w:val="WW-HTMLPreformatted"/>
        <w:rPr>
          <w:rFonts w:asciiTheme="minorHAnsi" w:hAnsiTheme="minorHAnsi" w:cs="Sylfaen"/>
          <w:sz w:val="22"/>
        </w:rPr>
      </w:pPr>
      <w:r w:rsidRPr="0043333D">
        <w:rPr>
          <w:rFonts w:asciiTheme="minorHAnsi" w:hAnsiTheme="minorHAnsi" w:cs="Sylfaen"/>
          <w:sz w:val="22"/>
        </w:rPr>
        <w:t>Father's Name</w:t>
      </w:r>
      <w:r w:rsidRPr="0043333D">
        <w:rPr>
          <w:rFonts w:asciiTheme="minorHAnsi" w:hAnsiTheme="minorHAnsi" w:cs="Sylfaen"/>
          <w:sz w:val="22"/>
        </w:rPr>
        <w:tab/>
      </w:r>
      <w:r w:rsidR="00E04F5F" w:rsidRPr="0043333D">
        <w:rPr>
          <w:rFonts w:asciiTheme="minorHAnsi" w:hAnsiTheme="minorHAnsi" w:cs="Sylfaen"/>
          <w:sz w:val="22"/>
        </w:rPr>
        <w:t>:</w:t>
      </w:r>
      <w:r w:rsidRPr="0043333D">
        <w:rPr>
          <w:rFonts w:asciiTheme="minorHAnsi" w:hAnsiTheme="minorHAnsi" w:cs="Sylfaen"/>
          <w:sz w:val="22"/>
        </w:rPr>
        <w:t xml:space="preserve">  </w:t>
      </w:r>
      <w:r w:rsidR="00E04F5F" w:rsidRPr="0043333D">
        <w:rPr>
          <w:rFonts w:asciiTheme="minorHAnsi" w:hAnsiTheme="minorHAnsi" w:cs="Sylfaen"/>
          <w:sz w:val="22"/>
        </w:rPr>
        <w:t>S</w:t>
      </w:r>
      <w:r w:rsidR="004946E2" w:rsidRPr="0043333D">
        <w:rPr>
          <w:rFonts w:asciiTheme="minorHAnsi" w:hAnsiTheme="minorHAnsi" w:cs="Sylfaen"/>
          <w:sz w:val="22"/>
        </w:rPr>
        <w:t>h</w:t>
      </w:r>
      <w:r w:rsidR="00E04F5F" w:rsidRPr="0043333D">
        <w:rPr>
          <w:rFonts w:asciiTheme="minorHAnsi" w:hAnsiTheme="minorHAnsi" w:cs="Sylfaen"/>
          <w:sz w:val="22"/>
        </w:rPr>
        <w:t xml:space="preserve">ri Virendra Kumar Sharma </w:t>
      </w:r>
    </w:p>
    <w:p w:rsidR="00E04F5F" w:rsidRPr="0043333D" w:rsidRDefault="00CD587F" w:rsidP="00E04F5F">
      <w:pPr>
        <w:pStyle w:val="WW-HTMLPreformatted"/>
        <w:rPr>
          <w:rFonts w:asciiTheme="minorHAnsi" w:hAnsiTheme="minorHAnsi" w:cs="Sylfaen"/>
          <w:sz w:val="22"/>
        </w:rPr>
      </w:pPr>
      <w:r w:rsidRPr="0043333D">
        <w:rPr>
          <w:rFonts w:asciiTheme="minorHAnsi" w:hAnsiTheme="minorHAnsi" w:cs="Sylfaen"/>
          <w:sz w:val="22"/>
        </w:rPr>
        <w:t>DOB</w:t>
      </w:r>
      <w:r w:rsidRPr="0043333D">
        <w:rPr>
          <w:rFonts w:asciiTheme="minorHAnsi" w:hAnsiTheme="minorHAnsi" w:cs="Sylfaen"/>
          <w:sz w:val="22"/>
        </w:rPr>
        <w:tab/>
      </w:r>
      <w:r w:rsidRPr="0043333D">
        <w:rPr>
          <w:rFonts w:asciiTheme="minorHAnsi" w:hAnsiTheme="minorHAnsi" w:cs="Sylfaen"/>
          <w:sz w:val="22"/>
        </w:rPr>
        <w:tab/>
      </w:r>
      <w:r w:rsidR="009F1173" w:rsidRPr="0043333D">
        <w:rPr>
          <w:rFonts w:asciiTheme="minorHAnsi" w:hAnsiTheme="minorHAnsi" w:cs="Sylfaen"/>
          <w:sz w:val="22"/>
        </w:rPr>
        <w:t>:</w:t>
      </w:r>
      <w:r w:rsidRPr="0043333D">
        <w:rPr>
          <w:rFonts w:asciiTheme="minorHAnsi" w:hAnsiTheme="minorHAnsi" w:cs="Sylfaen"/>
          <w:sz w:val="22"/>
        </w:rPr>
        <w:t xml:space="preserve">  </w:t>
      </w:r>
      <w:r w:rsidR="009F1173" w:rsidRPr="0043333D">
        <w:rPr>
          <w:rFonts w:asciiTheme="minorHAnsi" w:hAnsiTheme="minorHAnsi" w:cs="Sylfaen"/>
          <w:sz w:val="22"/>
        </w:rPr>
        <w:t>02</w:t>
      </w:r>
      <w:r w:rsidR="009F1173" w:rsidRPr="0043333D">
        <w:rPr>
          <w:rFonts w:asciiTheme="minorHAnsi" w:hAnsiTheme="minorHAnsi" w:cs="Sylfaen"/>
          <w:sz w:val="22"/>
          <w:vertAlign w:val="superscript"/>
        </w:rPr>
        <w:t>nd</w:t>
      </w:r>
      <w:r w:rsidR="009F1173" w:rsidRPr="0043333D">
        <w:rPr>
          <w:rFonts w:asciiTheme="minorHAnsi" w:hAnsiTheme="minorHAnsi" w:cs="Sylfaen"/>
          <w:sz w:val="22"/>
        </w:rPr>
        <w:t xml:space="preserve"> March,1988</w:t>
      </w:r>
    </w:p>
    <w:p w:rsidR="00912BCE" w:rsidRPr="00CD587F" w:rsidRDefault="00912BCE" w:rsidP="00E04F5F">
      <w:pPr>
        <w:pStyle w:val="WW-HTMLPreformatted"/>
        <w:rPr>
          <w:rFonts w:asciiTheme="minorHAnsi" w:hAnsiTheme="minorHAnsi" w:cs="Sylfaen"/>
        </w:rPr>
      </w:pPr>
    </w:p>
    <w:p w:rsidR="00E04F5F" w:rsidRPr="0043333D" w:rsidRDefault="00E04F5F" w:rsidP="00E04F5F">
      <w:pPr>
        <w:pStyle w:val="WW-HTMLPreformatted"/>
        <w:rPr>
          <w:rFonts w:asciiTheme="minorHAnsi" w:hAnsiTheme="minorHAnsi" w:cs="Sylfaen"/>
          <w:sz w:val="22"/>
        </w:rPr>
      </w:pPr>
    </w:p>
    <w:p w:rsidR="00E04F5F" w:rsidRPr="0043333D" w:rsidRDefault="00E04F5F" w:rsidP="00E04F5F">
      <w:pPr>
        <w:pStyle w:val="WW-HTMLPreformatted"/>
        <w:rPr>
          <w:rFonts w:asciiTheme="minorHAnsi" w:hAnsiTheme="minorHAnsi" w:cs="Sylfaen"/>
        </w:rPr>
      </w:pPr>
      <w:r w:rsidRPr="0043333D">
        <w:rPr>
          <w:rFonts w:asciiTheme="minorHAnsi" w:hAnsiTheme="minorHAnsi" w:cs="Sylfaen"/>
          <w:sz w:val="22"/>
        </w:rPr>
        <w:t>I hereby declared that all the statements made above are correct to the best of my knowledge and belief.</w:t>
      </w:r>
    </w:p>
    <w:p w:rsidR="00E04F5F" w:rsidRDefault="00E04F5F" w:rsidP="00E04F5F">
      <w:pPr>
        <w:pStyle w:val="WW-HTMLPreformatted"/>
        <w:rPr>
          <w:rFonts w:asciiTheme="minorHAnsi" w:hAnsiTheme="minorHAnsi" w:cs="Sylfaen"/>
          <w:sz w:val="18"/>
        </w:rPr>
      </w:pPr>
    </w:p>
    <w:p w:rsidR="00E04F5F" w:rsidRDefault="00E04F5F" w:rsidP="00E04F5F">
      <w:pPr>
        <w:pStyle w:val="WW-HTMLPreformatted"/>
        <w:rPr>
          <w:rFonts w:asciiTheme="minorHAnsi" w:hAnsiTheme="minorHAnsi" w:cs="Sylfaen"/>
          <w:sz w:val="18"/>
        </w:rPr>
      </w:pPr>
    </w:p>
    <w:p w:rsidR="00642B2A" w:rsidRDefault="00642B2A" w:rsidP="00E04F5F">
      <w:pPr>
        <w:pStyle w:val="WW-HTMLPreformatted"/>
        <w:rPr>
          <w:rFonts w:asciiTheme="minorHAnsi" w:hAnsiTheme="minorHAnsi" w:cs="Sylfaen"/>
          <w:sz w:val="18"/>
        </w:rPr>
      </w:pPr>
    </w:p>
    <w:p w:rsidR="0043333D" w:rsidRDefault="0043333D" w:rsidP="00E04F5F">
      <w:pPr>
        <w:pStyle w:val="WW-HTMLPreformatted"/>
        <w:rPr>
          <w:rFonts w:asciiTheme="minorHAnsi" w:hAnsiTheme="minorHAnsi" w:cs="Sylfaen"/>
          <w:sz w:val="18"/>
        </w:rPr>
      </w:pPr>
    </w:p>
    <w:p w:rsidR="0043333D" w:rsidRDefault="0043333D" w:rsidP="00E04F5F">
      <w:pPr>
        <w:pStyle w:val="WW-HTMLPreformatted"/>
        <w:rPr>
          <w:rFonts w:asciiTheme="minorHAnsi" w:hAnsiTheme="minorHAnsi" w:cs="Sylfaen"/>
          <w:sz w:val="18"/>
        </w:rPr>
      </w:pPr>
    </w:p>
    <w:p w:rsidR="00E04F5F" w:rsidRPr="0043333D" w:rsidRDefault="00E04F5F" w:rsidP="00E04F5F">
      <w:pPr>
        <w:pStyle w:val="WW-HTMLPreformatted"/>
        <w:rPr>
          <w:rFonts w:asciiTheme="minorHAnsi" w:hAnsiTheme="minorHAnsi" w:cs="Sylfaen"/>
          <w:sz w:val="22"/>
        </w:rPr>
      </w:pPr>
    </w:p>
    <w:p w:rsidR="00E04F5F" w:rsidRPr="00A83662" w:rsidRDefault="00E04F5F" w:rsidP="00A83662">
      <w:r w:rsidRPr="00A83662">
        <w:t xml:space="preserve">Place: </w:t>
      </w:r>
      <w:r w:rsidR="009C3C4E" w:rsidRPr="00A83662">
        <w:t>Noida</w:t>
      </w:r>
      <w:r w:rsidRPr="00A83662">
        <w:tab/>
      </w:r>
      <w:r w:rsidRPr="00A83662">
        <w:tab/>
      </w:r>
      <w:r w:rsidRPr="00A83662">
        <w:tab/>
      </w:r>
      <w:r w:rsidRPr="00A83662">
        <w:tab/>
      </w:r>
      <w:r w:rsidRPr="00A83662">
        <w:tab/>
      </w:r>
      <w:r w:rsidRPr="00A83662">
        <w:tab/>
      </w:r>
      <w:r w:rsidRPr="00A83662">
        <w:tab/>
      </w:r>
      <w:r w:rsidR="00A83662">
        <w:tab/>
        <w:t xml:space="preserve">  </w:t>
      </w:r>
      <w:r w:rsidRPr="00A83662">
        <w:t>.......................................</w:t>
      </w:r>
    </w:p>
    <w:p w:rsidR="00E04F5F" w:rsidRPr="0043333D" w:rsidRDefault="00553B0D" w:rsidP="00A83662">
      <w:r>
        <w:tab/>
      </w:r>
      <w:r>
        <w:tab/>
      </w:r>
      <w:r>
        <w:tab/>
      </w:r>
      <w:r>
        <w:tab/>
      </w:r>
      <w:r>
        <w:tab/>
      </w:r>
      <w:r w:rsidR="00913D37" w:rsidRPr="00A83662">
        <w:tab/>
      </w:r>
      <w:r w:rsidR="00913D37" w:rsidRPr="0043333D">
        <w:rPr>
          <w:b/>
          <w:bCs/>
        </w:rPr>
        <w:tab/>
      </w:r>
      <w:r w:rsidR="00913D37" w:rsidRPr="0043333D">
        <w:rPr>
          <w:b/>
          <w:bCs/>
        </w:rPr>
        <w:tab/>
      </w:r>
      <w:r w:rsidR="00913D37" w:rsidRPr="0043333D">
        <w:rPr>
          <w:b/>
          <w:bCs/>
        </w:rPr>
        <w:tab/>
      </w:r>
      <w:r w:rsidR="009B53EC" w:rsidRPr="0043333D">
        <w:rPr>
          <w:b/>
          <w:bCs/>
        </w:rPr>
        <w:t xml:space="preserve">      </w:t>
      </w:r>
      <w:r w:rsidR="00913D37" w:rsidRPr="0043333D">
        <w:rPr>
          <w:b/>
          <w:bCs/>
        </w:rPr>
        <w:t xml:space="preserve"> </w:t>
      </w:r>
      <w:r w:rsidR="003E4FF3">
        <w:rPr>
          <w:b/>
          <w:bCs/>
        </w:rPr>
        <w:t xml:space="preserve"> </w:t>
      </w:r>
      <w:r w:rsidR="00E04F5F" w:rsidRPr="0043333D">
        <w:rPr>
          <w:b/>
          <w:bCs/>
        </w:rPr>
        <w:t>(Rahul Sharma)</w:t>
      </w:r>
      <w:r w:rsidR="00913D37" w:rsidRPr="0043333D">
        <w:t xml:space="preserve"> </w:t>
      </w:r>
    </w:p>
    <w:sectPr w:rsidR="00E04F5F" w:rsidRPr="0043333D" w:rsidSect="001412C1">
      <w:pgSz w:w="11907" w:h="16839" w:code="9"/>
      <w:pgMar w:top="993" w:right="810" w:bottom="27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C6E252B2"/>
    <w:name w:val="WW8Num3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18"/>
        <w:szCs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00000005"/>
    <w:multiLevelType w:val="singleLevel"/>
    <w:tmpl w:val="A9664F3E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22"/>
      </w:rPr>
    </w:lvl>
  </w:abstractNum>
  <w:abstractNum w:abstractNumId="3">
    <w:nsid w:val="00000006"/>
    <w:multiLevelType w:val="singleLevel"/>
    <w:tmpl w:val="00000006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4">
    <w:nsid w:val="00000007"/>
    <w:multiLevelType w:val="singleLevel"/>
    <w:tmpl w:val="FF7613E8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sz w:val="18"/>
      </w:rPr>
    </w:lvl>
  </w:abstractNum>
  <w:abstractNum w:abstractNumId="5">
    <w:nsid w:val="00000008"/>
    <w:multiLevelType w:val="single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7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8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9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11">
    <w:nsid w:val="0000000E"/>
    <w:multiLevelType w:val="single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180" w:hanging="360"/>
      </w:pPr>
      <w:rPr>
        <w:rFonts w:ascii="Symbol" w:hAnsi="Symbol" w:cs="Wingdings"/>
      </w:rPr>
    </w:lvl>
  </w:abstractNum>
  <w:abstractNum w:abstractNumId="12">
    <w:nsid w:val="266948BB"/>
    <w:multiLevelType w:val="hybridMultilevel"/>
    <w:tmpl w:val="EA10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E27E3"/>
    <w:multiLevelType w:val="hybridMultilevel"/>
    <w:tmpl w:val="CD26DCE4"/>
    <w:lvl w:ilvl="0" w:tplc="00000003">
      <w:start w:val="1"/>
      <w:numFmt w:val="bullet"/>
      <w:lvlText w:val=""/>
      <w:lvlJc w:val="left"/>
      <w:pPr>
        <w:ind w:left="720" w:hanging="360"/>
      </w:pPr>
      <w:rPr>
        <w:rFonts w:ascii="Wingdings" w:hAnsi="Wingdings" w:cs="Star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323CD"/>
    <w:multiLevelType w:val="hybridMultilevel"/>
    <w:tmpl w:val="37D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76C50"/>
    <w:multiLevelType w:val="hybridMultilevel"/>
    <w:tmpl w:val="EEB439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3290"/>
    <w:rsid w:val="00000ABB"/>
    <w:rsid w:val="00001005"/>
    <w:rsid w:val="00006BBC"/>
    <w:rsid w:val="00026154"/>
    <w:rsid w:val="0005241D"/>
    <w:rsid w:val="00053DBA"/>
    <w:rsid w:val="00077F37"/>
    <w:rsid w:val="00085422"/>
    <w:rsid w:val="00091959"/>
    <w:rsid w:val="00097B77"/>
    <w:rsid w:val="000A2D27"/>
    <w:rsid w:val="000A304A"/>
    <w:rsid w:val="000B1C78"/>
    <w:rsid w:val="000B46C5"/>
    <w:rsid w:val="000C5AED"/>
    <w:rsid w:val="000D29FE"/>
    <w:rsid w:val="000D6E23"/>
    <w:rsid w:val="000E3C8C"/>
    <w:rsid w:val="000E6D7A"/>
    <w:rsid w:val="000F6471"/>
    <w:rsid w:val="0010169C"/>
    <w:rsid w:val="00113290"/>
    <w:rsid w:val="001142AB"/>
    <w:rsid w:val="00117D58"/>
    <w:rsid w:val="00132D39"/>
    <w:rsid w:val="001412C1"/>
    <w:rsid w:val="00151020"/>
    <w:rsid w:val="00153C1E"/>
    <w:rsid w:val="00160113"/>
    <w:rsid w:val="00161047"/>
    <w:rsid w:val="00174DD2"/>
    <w:rsid w:val="0019043E"/>
    <w:rsid w:val="00190C51"/>
    <w:rsid w:val="0019420C"/>
    <w:rsid w:val="001B276C"/>
    <w:rsid w:val="001D0C8E"/>
    <w:rsid w:val="001D585C"/>
    <w:rsid w:val="001E2A75"/>
    <w:rsid w:val="001E363C"/>
    <w:rsid w:val="001E64A1"/>
    <w:rsid w:val="001F632C"/>
    <w:rsid w:val="00200F6D"/>
    <w:rsid w:val="0021234D"/>
    <w:rsid w:val="00217963"/>
    <w:rsid w:val="0022437D"/>
    <w:rsid w:val="00231055"/>
    <w:rsid w:val="0023154B"/>
    <w:rsid w:val="00233315"/>
    <w:rsid w:val="002334E8"/>
    <w:rsid w:val="0025418B"/>
    <w:rsid w:val="00254E16"/>
    <w:rsid w:val="002579F3"/>
    <w:rsid w:val="00267C75"/>
    <w:rsid w:val="002706BE"/>
    <w:rsid w:val="002824BB"/>
    <w:rsid w:val="0028614A"/>
    <w:rsid w:val="002B4F0D"/>
    <w:rsid w:val="002C1EE6"/>
    <w:rsid w:val="00302B75"/>
    <w:rsid w:val="00310462"/>
    <w:rsid w:val="00313FBE"/>
    <w:rsid w:val="00320E8A"/>
    <w:rsid w:val="00325C8A"/>
    <w:rsid w:val="00335CCA"/>
    <w:rsid w:val="00340322"/>
    <w:rsid w:val="003418A6"/>
    <w:rsid w:val="00344451"/>
    <w:rsid w:val="00357778"/>
    <w:rsid w:val="003609F7"/>
    <w:rsid w:val="00364A57"/>
    <w:rsid w:val="00374F3C"/>
    <w:rsid w:val="00380C1B"/>
    <w:rsid w:val="003831F4"/>
    <w:rsid w:val="00390A1A"/>
    <w:rsid w:val="00396A21"/>
    <w:rsid w:val="003A3447"/>
    <w:rsid w:val="003B78B8"/>
    <w:rsid w:val="003C2F2C"/>
    <w:rsid w:val="003D4E2A"/>
    <w:rsid w:val="003E4FF3"/>
    <w:rsid w:val="003E6FA8"/>
    <w:rsid w:val="003F23F7"/>
    <w:rsid w:val="003F2827"/>
    <w:rsid w:val="003F7D06"/>
    <w:rsid w:val="00431303"/>
    <w:rsid w:val="0043333D"/>
    <w:rsid w:val="004338E8"/>
    <w:rsid w:val="00441BF7"/>
    <w:rsid w:val="004506AD"/>
    <w:rsid w:val="00455DEA"/>
    <w:rsid w:val="00461BDD"/>
    <w:rsid w:val="0048694B"/>
    <w:rsid w:val="00491827"/>
    <w:rsid w:val="004935F2"/>
    <w:rsid w:val="004946E2"/>
    <w:rsid w:val="00497043"/>
    <w:rsid w:val="004C6117"/>
    <w:rsid w:val="004C6E0C"/>
    <w:rsid w:val="004E39B2"/>
    <w:rsid w:val="005215E1"/>
    <w:rsid w:val="005246A6"/>
    <w:rsid w:val="00553B0D"/>
    <w:rsid w:val="005574CE"/>
    <w:rsid w:val="005624CA"/>
    <w:rsid w:val="00572CDB"/>
    <w:rsid w:val="00576841"/>
    <w:rsid w:val="005812EF"/>
    <w:rsid w:val="005820C4"/>
    <w:rsid w:val="00582C87"/>
    <w:rsid w:val="0059143F"/>
    <w:rsid w:val="005A771F"/>
    <w:rsid w:val="005B4448"/>
    <w:rsid w:val="005D66C9"/>
    <w:rsid w:val="005E2195"/>
    <w:rsid w:val="005F4C93"/>
    <w:rsid w:val="00611953"/>
    <w:rsid w:val="006160AA"/>
    <w:rsid w:val="006206E1"/>
    <w:rsid w:val="00632439"/>
    <w:rsid w:val="00642B2A"/>
    <w:rsid w:val="006430F5"/>
    <w:rsid w:val="00643C9B"/>
    <w:rsid w:val="00671169"/>
    <w:rsid w:val="0068601A"/>
    <w:rsid w:val="00695F84"/>
    <w:rsid w:val="00695F9B"/>
    <w:rsid w:val="00697831"/>
    <w:rsid w:val="006A2C79"/>
    <w:rsid w:val="006A7365"/>
    <w:rsid w:val="006D1336"/>
    <w:rsid w:val="006E632C"/>
    <w:rsid w:val="006F4383"/>
    <w:rsid w:val="006F4890"/>
    <w:rsid w:val="0070005A"/>
    <w:rsid w:val="00720B2C"/>
    <w:rsid w:val="00724FE9"/>
    <w:rsid w:val="00736EE0"/>
    <w:rsid w:val="00742E76"/>
    <w:rsid w:val="00745E04"/>
    <w:rsid w:val="00746A68"/>
    <w:rsid w:val="007702E1"/>
    <w:rsid w:val="00771D66"/>
    <w:rsid w:val="007B7501"/>
    <w:rsid w:val="007C48DF"/>
    <w:rsid w:val="007D393C"/>
    <w:rsid w:val="007E3809"/>
    <w:rsid w:val="007F226C"/>
    <w:rsid w:val="007F583A"/>
    <w:rsid w:val="007F5EC1"/>
    <w:rsid w:val="007F79C2"/>
    <w:rsid w:val="008006A9"/>
    <w:rsid w:val="00807668"/>
    <w:rsid w:val="00827561"/>
    <w:rsid w:val="008367AC"/>
    <w:rsid w:val="00837A58"/>
    <w:rsid w:val="0084621B"/>
    <w:rsid w:val="00876AC2"/>
    <w:rsid w:val="00892826"/>
    <w:rsid w:val="008B18A6"/>
    <w:rsid w:val="008B7A1F"/>
    <w:rsid w:val="008D260B"/>
    <w:rsid w:val="008D7DCA"/>
    <w:rsid w:val="008F0FC5"/>
    <w:rsid w:val="00912BCE"/>
    <w:rsid w:val="00913D37"/>
    <w:rsid w:val="00916F77"/>
    <w:rsid w:val="00920CFA"/>
    <w:rsid w:val="00935883"/>
    <w:rsid w:val="009573B8"/>
    <w:rsid w:val="00961D45"/>
    <w:rsid w:val="009A4A99"/>
    <w:rsid w:val="009B53EC"/>
    <w:rsid w:val="009B554D"/>
    <w:rsid w:val="009C3C4E"/>
    <w:rsid w:val="009C6340"/>
    <w:rsid w:val="009E6458"/>
    <w:rsid w:val="009E77E9"/>
    <w:rsid w:val="009F1173"/>
    <w:rsid w:val="009F4B94"/>
    <w:rsid w:val="00A05820"/>
    <w:rsid w:val="00A05908"/>
    <w:rsid w:val="00A30487"/>
    <w:rsid w:val="00A4572E"/>
    <w:rsid w:val="00A8029D"/>
    <w:rsid w:val="00A83662"/>
    <w:rsid w:val="00AD5863"/>
    <w:rsid w:val="00AE2B5C"/>
    <w:rsid w:val="00B33245"/>
    <w:rsid w:val="00B4148D"/>
    <w:rsid w:val="00B42B50"/>
    <w:rsid w:val="00B5163E"/>
    <w:rsid w:val="00B60AFF"/>
    <w:rsid w:val="00B70240"/>
    <w:rsid w:val="00B74E28"/>
    <w:rsid w:val="00B7713E"/>
    <w:rsid w:val="00B8347A"/>
    <w:rsid w:val="00B847DA"/>
    <w:rsid w:val="00B84C01"/>
    <w:rsid w:val="00B90658"/>
    <w:rsid w:val="00B917FB"/>
    <w:rsid w:val="00B9250F"/>
    <w:rsid w:val="00BE6F05"/>
    <w:rsid w:val="00C1277F"/>
    <w:rsid w:val="00C167FB"/>
    <w:rsid w:val="00C21DE5"/>
    <w:rsid w:val="00C26C82"/>
    <w:rsid w:val="00C30BBB"/>
    <w:rsid w:val="00C43C38"/>
    <w:rsid w:val="00C565B5"/>
    <w:rsid w:val="00C672A1"/>
    <w:rsid w:val="00C70E75"/>
    <w:rsid w:val="00C83C65"/>
    <w:rsid w:val="00C84771"/>
    <w:rsid w:val="00C96938"/>
    <w:rsid w:val="00CB47D0"/>
    <w:rsid w:val="00CC2E52"/>
    <w:rsid w:val="00CC7660"/>
    <w:rsid w:val="00CD3A66"/>
    <w:rsid w:val="00CD587F"/>
    <w:rsid w:val="00D02FE9"/>
    <w:rsid w:val="00D079EB"/>
    <w:rsid w:val="00D1036C"/>
    <w:rsid w:val="00D303A6"/>
    <w:rsid w:val="00D313F3"/>
    <w:rsid w:val="00D33476"/>
    <w:rsid w:val="00D41539"/>
    <w:rsid w:val="00D57857"/>
    <w:rsid w:val="00D62868"/>
    <w:rsid w:val="00D72015"/>
    <w:rsid w:val="00D7315A"/>
    <w:rsid w:val="00D925FD"/>
    <w:rsid w:val="00DB2EE7"/>
    <w:rsid w:val="00DB538A"/>
    <w:rsid w:val="00DD3D86"/>
    <w:rsid w:val="00DD4A8F"/>
    <w:rsid w:val="00DF1F6A"/>
    <w:rsid w:val="00DF5CC9"/>
    <w:rsid w:val="00E0243E"/>
    <w:rsid w:val="00E04F5F"/>
    <w:rsid w:val="00E13EEA"/>
    <w:rsid w:val="00E266A1"/>
    <w:rsid w:val="00E3118D"/>
    <w:rsid w:val="00E32A45"/>
    <w:rsid w:val="00E35889"/>
    <w:rsid w:val="00E36F21"/>
    <w:rsid w:val="00E438BA"/>
    <w:rsid w:val="00E448D2"/>
    <w:rsid w:val="00E6514B"/>
    <w:rsid w:val="00E73F0F"/>
    <w:rsid w:val="00E76230"/>
    <w:rsid w:val="00E82778"/>
    <w:rsid w:val="00E867B4"/>
    <w:rsid w:val="00EA52E0"/>
    <w:rsid w:val="00EB1D07"/>
    <w:rsid w:val="00EB4773"/>
    <w:rsid w:val="00EC34EA"/>
    <w:rsid w:val="00ED1E11"/>
    <w:rsid w:val="00ED43BC"/>
    <w:rsid w:val="00EE47AF"/>
    <w:rsid w:val="00F00698"/>
    <w:rsid w:val="00F15A09"/>
    <w:rsid w:val="00F228DB"/>
    <w:rsid w:val="00F40F5A"/>
    <w:rsid w:val="00F505AD"/>
    <w:rsid w:val="00F560E1"/>
    <w:rsid w:val="00F836EC"/>
    <w:rsid w:val="00F87AE4"/>
    <w:rsid w:val="00F97D3D"/>
    <w:rsid w:val="00FA06F6"/>
    <w:rsid w:val="00FC0A4C"/>
    <w:rsid w:val="00FD7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13290"/>
    <w:pPr>
      <w:keepNext/>
      <w:tabs>
        <w:tab w:val="num" w:pos="360"/>
      </w:tabs>
      <w:overflowPunct w:val="0"/>
      <w:autoSpaceDE w:val="0"/>
      <w:ind w:left="360" w:hanging="360"/>
      <w:outlineLvl w:val="0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290"/>
    <w:rPr>
      <w:rFonts w:ascii="Courier New" w:eastAsia="Times New Roman" w:hAnsi="Courier New" w:cs="Courier New"/>
      <w:b/>
      <w:bCs/>
      <w:sz w:val="24"/>
      <w:szCs w:val="24"/>
      <w:lang w:eastAsia="zh-CN"/>
    </w:rPr>
  </w:style>
  <w:style w:type="paragraph" w:customStyle="1" w:styleId="WW-HTMLPreformatted">
    <w:name w:val="WW-HTML Preformatted"/>
    <w:basedOn w:val="Normal"/>
    <w:rsid w:val="0011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E04F5F"/>
    <w:rPr>
      <w:color w:val="0000FF"/>
      <w:u w:val="single"/>
    </w:rPr>
  </w:style>
  <w:style w:type="paragraph" w:styleId="ListParagraph">
    <w:name w:val="List Paragraph"/>
    <w:basedOn w:val="Normal"/>
    <w:qFormat/>
    <w:rsid w:val="00E04F5F"/>
    <w:pPr>
      <w:ind w:left="720"/>
    </w:pPr>
  </w:style>
  <w:style w:type="paragraph" w:styleId="BodyTextIndent">
    <w:name w:val="Body Text Indent"/>
    <w:basedOn w:val="Normal"/>
    <w:link w:val="BodyTextIndentChar"/>
    <w:rsid w:val="00E04F5F"/>
    <w:pPr>
      <w:overflowPunct w:val="0"/>
      <w:autoSpaceDE w:val="0"/>
      <w:ind w:left="720"/>
      <w:jc w:val="both"/>
      <w:textAlignment w:val="baseline"/>
    </w:pPr>
    <w:rPr>
      <w:rFonts w:ascii="Arial Narrow" w:hAnsi="Arial Narrow" w:cs="Arial Narrow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E04F5F"/>
    <w:rPr>
      <w:rFonts w:ascii="Arial Narrow" w:eastAsia="Times New Roman" w:hAnsi="Arial Narrow" w:cs="Arial Narrow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3048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83A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rhtapps/certification/verify/?certId=140-016-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hul-sharma-7025bb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edhat.com/rhtapps/certification/verify/?certId=140-016-83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rhtapps/certification/verify/?certId=140-016-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Sharma</dc:creator>
  <cp:lastModifiedBy>Rahul Sharma</cp:lastModifiedBy>
  <cp:revision>243</cp:revision>
  <cp:lastPrinted>2017-07-31T05:31:00Z</cp:lastPrinted>
  <dcterms:created xsi:type="dcterms:W3CDTF">2016-07-03T06:00:00Z</dcterms:created>
  <dcterms:modified xsi:type="dcterms:W3CDTF">2019-07-09T21:45:00Z</dcterms:modified>
</cp:coreProperties>
</file>