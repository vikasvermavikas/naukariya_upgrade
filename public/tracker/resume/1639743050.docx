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113"/>
        <w:tblOverlap w:val="never"/>
        <w:tblW w:w="11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7"/>
        <w:gridCol w:w="7453"/>
      </w:tblGrid>
      <w:tr w:rsidR="00E10DAE" w:rsidRPr="00D94B69" w14:paraId="735CAEAC" w14:textId="77777777" w:rsidTr="00D94B69">
        <w:trPr>
          <w:trHeight w:val="786"/>
        </w:trPr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623C004E" w14:textId="77777777" w:rsidR="00E10DAE" w:rsidRPr="00D94B69" w:rsidRDefault="00E10DAE" w:rsidP="0040472B">
            <w:pPr>
              <w:pStyle w:val="ListParagraph"/>
            </w:pPr>
          </w:p>
          <w:p w14:paraId="32E4ACDE" w14:textId="77777777" w:rsidR="00CE0D88" w:rsidRPr="00D94B69" w:rsidRDefault="000749D0" w:rsidP="006D6191">
            <w:pPr>
              <w:rPr>
                <w:rFonts w:ascii="Arial" w:hAnsi="Arial" w:cs="Arial"/>
                <w:sz w:val="18"/>
                <w:szCs w:val="18"/>
              </w:rPr>
            </w:pPr>
            <w:r w:rsidRPr="00D94B69">
              <w:rPr>
                <w:rFonts w:ascii="Arial" w:hAnsi="Arial" w:cs="Arial"/>
                <w:b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23E298B" wp14:editId="05CCA34C">
                      <wp:simplePos x="0" y="0"/>
                      <wp:positionH relativeFrom="page">
                        <wp:posOffset>-55245</wp:posOffset>
                      </wp:positionH>
                      <wp:positionV relativeFrom="page">
                        <wp:posOffset>990600</wp:posOffset>
                      </wp:positionV>
                      <wp:extent cx="7077075" cy="0"/>
                      <wp:effectExtent l="0" t="0" r="0" b="0"/>
                      <wp:wrapNone/>
                      <wp:docPr id="1" name="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7077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40EEBF7" id=" 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4.35pt,78pt" to="552.9pt,78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">
                      <o:lock v:ext="edit" shapetype="f"/>
                      <w10:wrap anchorx="page" anchory="page"/>
                    </v:line>
                  </w:pict>
                </mc:Fallback>
              </mc:AlternateContent>
            </w:r>
          </w:p>
        </w:tc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</w:tcPr>
          <w:p w14:paraId="09C89625" w14:textId="77777777" w:rsidR="00E10DAE" w:rsidRPr="00D94B69" w:rsidRDefault="00E10DAE" w:rsidP="006D6191">
            <w:pPr>
              <w:autoSpaceDE w:val="0"/>
              <w:autoSpaceDN w:val="0"/>
              <w:adjustRightInd w:val="0"/>
              <w:ind w:right="-733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6F34C695" w14:textId="77777777" w:rsidR="00E10DAE" w:rsidRPr="00D94B69" w:rsidRDefault="00E10DAE" w:rsidP="006D6191">
            <w:pPr>
              <w:autoSpaceDE w:val="0"/>
              <w:autoSpaceDN w:val="0"/>
              <w:adjustRightInd w:val="0"/>
              <w:ind w:right="-73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4B6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      </w:t>
            </w:r>
          </w:p>
          <w:p w14:paraId="56B3245C" w14:textId="77777777" w:rsidR="00E10DAE" w:rsidRPr="00D94B69" w:rsidRDefault="00E10DAE" w:rsidP="006D6191">
            <w:pPr>
              <w:autoSpaceDE w:val="0"/>
              <w:autoSpaceDN w:val="0"/>
              <w:adjustRightInd w:val="0"/>
              <w:ind w:right="-73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4B6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</w:t>
            </w:r>
            <w:r w:rsidR="00AD55AA" w:rsidRPr="00D94B6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0C55FA">
              <w:rPr>
                <w:rFonts w:ascii="Arial" w:hAnsi="Arial" w:cs="Arial"/>
                <w:color w:val="000000"/>
                <w:sz w:val="20"/>
                <w:szCs w:val="20"/>
              </w:rPr>
              <w:t>Shubham</w:t>
            </w:r>
            <w:proofErr w:type="spellEnd"/>
            <w:r w:rsidR="000C55F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C55FA">
              <w:rPr>
                <w:rFonts w:ascii="Arial" w:hAnsi="Arial" w:cs="Arial"/>
                <w:color w:val="000000"/>
                <w:sz w:val="20"/>
                <w:szCs w:val="20"/>
              </w:rPr>
              <w:t>prajapati</w:t>
            </w:r>
            <w:proofErr w:type="spellEnd"/>
          </w:p>
          <w:p w14:paraId="3186BC5B" w14:textId="77777777" w:rsidR="00E10DAE" w:rsidRPr="00D94B69" w:rsidRDefault="00E10DAE" w:rsidP="006D6191">
            <w:pPr>
              <w:autoSpaceDE w:val="0"/>
              <w:autoSpaceDN w:val="0"/>
              <w:adjustRightInd w:val="0"/>
              <w:ind w:right="-733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D94B69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</w:t>
            </w:r>
            <w:r w:rsidR="00AD55AA" w:rsidRPr="00D94B69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 xml:space="preserve">              </w:t>
            </w:r>
            <w:r w:rsidR="000C55FA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 xml:space="preserve">25 A/S 2 </w:t>
            </w:r>
            <w:proofErr w:type="spellStart"/>
            <w:r w:rsidR="000C55FA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vijay</w:t>
            </w:r>
            <w:proofErr w:type="spellEnd"/>
            <w:r w:rsidR="000C55FA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="000C55FA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nagar</w:t>
            </w:r>
            <w:proofErr w:type="spellEnd"/>
            <w:r w:rsidR="000C55FA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 xml:space="preserve"> (Indore)</w:t>
            </w:r>
          </w:p>
          <w:p w14:paraId="18F4CE38" w14:textId="77777777" w:rsidR="00E10DAE" w:rsidRPr="00D94B69" w:rsidRDefault="00E10DAE" w:rsidP="006D6191">
            <w:pPr>
              <w:tabs>
                <w:tab w:val="left" w:pos="2132"/>
                <w:tab w:val="center" w:pos="3666"/>
              </w:tabs>
              <w:autoSpaceDE w:val="0"/>
              <w:autoSpaceDN w:val="0"/>
              <w:adjustRightInd w:val="0"/>
              <w:ind w:right="-73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4B6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</w:t>
            </w:r>
            <w:r w:rsidR="00AD55AA" w:rsidRPr="00D94B6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</w:t>
            </w:r>
            <w:bookmarkStart w:id="0" w:name="_GoBack"/>
            <w:r w:rsidR="000C55FA">
              <w:rPr>
                <w:rFonts w:ascii="Arial" w:hAnsi="Arial" w:cs="Arial"/>
                <w:color w:val="000000"/>
                <w:sz w:val="20"/>
                <w:szCs w:val="20"/>
              </w:rPr>
              <w:t>9977729526</w:t>
            </w:r>
            <w:r w:rsidRPr="00D94B6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</w:t>
            </w:r>
            <w:bookmarkEnd w:id="0"/>
            <w:r w:rsidRPr="00D94B6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</w:t>
            </w:r>
          </w:p>
          <w:p w14:paraId="0298080C" w14:textId="77777777" w:rsidR="00E10DAE" w:rsidRPr="00D94B69" w:rsidRDefault="00E10DAE" w:rsidP="006D6191">
            <w:pPr>
              <w:tabs>
                <w:tab w:val="left" w:pos="2132"/>
                <w:tab w:val="center" w:pos="3666"/>
              </w:tabs>
              <w:autoSpaceDE w:val="0"/>
              <w:autoSpaceDN w:val="0"/>
              <w:adjustRightInd w:val="0"/>
              <w:ind w:right="-73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94B6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</w:t>
            </w:r>
            <w:r w:rsidR="000C55FA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Shubhamprajapati1188@gmail.com</w:t>
            </w:r>
          </w:p>
          <w:p w14:paraId="1D7975B3" w14:textId="77777777" w:rsidR="00E10DAE" w:rsidRPr="00D94B69" w:rsidRDefault="00E10DAE" w:rsidP="006D6191">
            <w:pPr>
              <w:autoSpaceDE w:val="0"/>
              <w:autoSpaceDN w:val="0"/>
              <w:adjustRightInd w:val="0"/>
              <w:ind w:right="-733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57A5167D" w14:textId="77777777" w:rsidR="00E10DAE" w:rsidRPr="00D94B69" w:rsidRDefault="00E10DAE" w:rsidP="006D6191">
            <w:pPr>
              <w:autoSpaceDE w:val="0"/>
              <w:autoSpaceDN w:val="0"/>
              <w:adjustRightInd w:val="0"/>
              <w:ind w:right="-73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5A5E097" w14:textId="77777777" w:rsidR="00C02FE6" w:rsidRPr="00D94B69" w:rsidRDefault="00717818" w:rsidP="006D6191">
      <w:pPr>
        <w:outlineLvl w:val="0"/>
        <w:rPr>
          <w:rFonts w:ascii="Arial" w:hAnsi="Arial" w:cs="Arial"/>
          <w:b/>
          <w:noProof/>
          <w:color w:val="000000"/>
          <w:lang w:val="en-IN" w:eastAsia="en-GB"/>
        </w:rPr>
      </w:pPr>
      <w:r w:rsidRPr="00D94B69">
        <w:rPr>
          <w:rFonts w:ascii="Arial" w:hAnsi="Arial" w:cs="Arial"/>
          <w:b/>
          <w:color w:val="000000"/>
        </w:rPr>
        <w:t>Career Objective</w:t>
      </w:r>
      <w:r w:rsidRPr="00D94B69">
        <w:rPr>
          <w:rFonts w:ascii="Arial" w:hAnsi="Arial" w:cs="Arial"/>
          <w:b/>
          <w:noProof/>
          <w:color w:val="000000"/>
          <w:lang w:val="en-GB" w:eastAsia="en-GB"/>
        </w:rPr>
        <w:t xml:space="preserve">: </w:t>
      </w:r>
    </w:p>
    <w:p w14:paraId="07A5CE1C" w14:textId="77777777" w:rsidR="00717818" w:rsidRPr="00D94B69" w:rsidRDefault="005C0DEA" w:rsidP="006D6191">
      <w:pPr>
        <w:outlineLvl w:val="0"/>
        <w:rPr>
          <w:rFonts w:ascii="Arial" w:hAnsi="Arial" w:cs="Arial"/>
          <w:b/>
          <w:noProof/>
          <w:color w:val="000000"/>
          <w:sz w:val="20"/>
          <w:szCs w:val="20"/>
          <w:lang w:val="en-IN" w:eastAsia="en-GB"/>
        </w:rPr>
      </w:pPr>
      <w:r w:rsidRPr="00D94B69">
        <w:rPr>
          <w:rFonts w:ascii="Arial" w:hAnsi="Arial" w:cs="Arial"/>
          <w:color w:val="000000"/>
          <w:sz w:val="20"/>
          <w:szCs w:val="20"/>
        </w:rPr>
        <w:t>S</w:t>
      </w:r>
      <w:r w:rsidR="00717818" w:rsidRPr="00D94B69">
        <w:rPr>
          <w:rFonts w:ascii="Arial" w:hAnsi="Arial" w:cs="Arial"/>
          <w:color w:val="000000"/>
          <w:sz w:val="20"/>
          <w:szCs w:val="20"/>
        </w:rPr>
        <w:t xml:space="preserve">eeking for an opportunity to do work with an </w:t>
      </w:r>
      <w:proofErr w:type="gramStart"/>
      <w:r w:rsidR="00717818" w:rsidRPr="00D94B69">
        <w:rPr>
          <w:rFonts w:ascii="Arial" w:hAnsi="Arial" w:cs="Arial"/>
          <w:color w:val="000000"/>
          <w:sz w:val="20"/>
          <w:szCs w:val="20"/>
        </w:rPr>
        <w:t>organization</w:t>
      </w:r>
      <w:r w:rsidR="00213AB0" w:rsidRPr="00D94B69">
        <w:rPr>
          <w:rFonts w:ascii="Arial" w:hAnsi="Arial" w:cs="Arial"/>
          <w:color w:val="000000"/>
          <w:sz w:val="20"/>
          <w:szCs w:val="20"/>
        </w:rPr>
        <w:t xml:space="preserve"> </w:t>
      </w:r>
      <w:r w:rsidR="00717818" w:rsidRPr="00D94B69">
        <w:rPr>
          <w:rFonts w:ascii="Arial" w:hAnsi="Arial" w:cs="Arial"/>
          <w:color w:val="000000"/>
          <w:sz w:val="20"/>
          <w:szCs w:val="20"/>
        </w:rPr>
        <w:t xml:space="preserve"> that</w:t>
      </w:r>
      <w:proofErr w:type="gramEnd"/>
      <w:r w:rsidR="00717818" w:rsidRPr="00D94B69">
        <w:rPr>
          <w:rFonts w:ascii="Arial" w:hAnsi="Arial" w:cs="Arial"/>
          <w:color w:val="000000"/>
          <w:sz w:val="20"/>
          <w:szCs w:val="20"/>
        </w:rPr>
        <w:t xml:space="preserve"> will provide a platform to utilize my technical skills and enrich my knowledge to help in the progr</w:t>
      </w:r>
      <w:r w:rsidR="004E0C31" w:rsidRPr="00D94B69">
        <w:rPr>
          <w:rFonts w:ascii="Arial" w:hAnsi="Arial" w:cs="Arial"/>
          <w:color w:val="000000"/>
          <w:sz w:val="20"/>
          <w:szCs w:val="20"/>
        </w:rPr>
        <w:t>ess of organization and self-growth</w:t>
      </w:r>
      <w:r w:rsidR="00717818" w:rsidRPr="00D94B69">
        <w:rPr>
          <w:rFonts w:ascii="Arial" w:hAnsi="Arial" w:cs="Arial"/>
          <w:color w:val="000000"/>
          <w:sz w:val="20"/>
          <w:szCs w:val="20"/>
        </w:rPr>
        <w:t>.</w:t>
      </w:r>
    </w:p>
    <w:p w14:paraId="7EE0C60F" w14:textId="77777777" w:rsidR="00CE0D0B" w:rsidRPr="00D94B69" w:rsidRDefault="00CE0D0B" w:rsidP="006D6191">
      <w:pPr>
        <w:jc w:val="both"/>
        <w:outlineLvl w:val="0"/>
        <w:rPr>
          <w:rFonts w:ascii="Arial" w:hAnsi="Arial" w:cs="Arial"/>
          <w:color w:val="000000"/>
          <w:sz w:val="18"/>
          <w:szCs w:val="18"/>
        </w:rPr>
      </w:pPr>
    </w:p>
    <w:p w14:paraId="101B2F01" w14:textId="77777777" w:rsidR="00717818" w:rsidRPr="00D94B69" w:rsidRDefault="00213AB0" w:rsidP="006D6191">
      <w:pPr>
        <w:jc w:val="both"/>
        <w:outlineLvl w:val="0"/>
        <w:rPr>
          <w:rFonts w:ascii="Arial" w:hAnsi="Arial" w:cs="Arial"/>
          <w:b/>
          <w:color w:val="000000"/>
        </w:rPr>
      </w:pPr>
      <w:r w:rsidRPr="00D94B69">
        <w:rPr>
          <w:rFonts w:ascii="Arial" w:hAnsi="Arial" w:cs="Arial"/>
          <w:b/>
          <w:color w:val="000000"/>
        </w:rPr>
        <w:t>Academic record:</w:t>
      </w:r>
    </w:p>
    <w:p w14:paraId="7DE6EF15" w14:textId="77777777" w:rsidR="00A23369" w:rsidRPr="00D94B69" w:rsidRDefault="00AD55AA" w:rsidP="006D6191">
      <w:pPr>
        <w:tabs>
          <w:tab w:val="left" w:pos="1965"/>
        </w:tabs>
        <w:ind w:firstLine="720"/>
        <w:jc w:val="both"/>
        <w:outlineLvl w:val="0"/>
        <w:rPr>
          <w:rFonts w:ascii="Arial" w:eastAsia="Calibri" w:hAnsi="Arial" w:cs="Arial"/>
        </w:rPr>
      </w:pPr>
      <w:r w:rsidRPr="00D94B69">
        <w:rPr>
          <w:rFonts w:ascii="Arial" w:eastAsia="Calibri" w:hAnsi="Arial" w:cs="Arial"/>
        </w:rPr>
        <w:tab/>
      </w:r>
    </w:p>
    <w:p w14:paraId="1F6F01E6" w14:textId="77777777" w:rsidR="00717818" w:rsidRPr="00D94B69" w:rsidRDefault="00283B5F" w:rsidP="006D6191">
      <w:pPr>
        <w:jc w:val="both"/>
        <w:outlineLvl w:val="0"/>
        <w:rPr>
          <w:rFonts w:ascii="Arial" w:hAnsi="Arial" w:cs="Arial"/>
          <w:b/>
          <w:color w:val="000000"/>
          <w:sz w:val="22"/>
          <w:szCs w:val="22"/>
        </w:rPr>
      </w:pPr>
      <w:r w:rsidRPr="00D94B69">
        <w:rPr>
          <w:rFonts w:ascii="Arial" w:eastAsia="Calibri" w:hAnsi="Arial" w:cs="Arial"/>
          <w:sz w:val="22"/>
          <w:szCs w:val="22"/>
        </w:rPr>
        <w:t xml:space="preserve"> </w:t>
      </w:r>
      <w:r w:rsidR="00717818" w:rsidRPr="00D94B69">
        <w:rPr>
          <w:rFonts w:ascii="Arial" w:hAnsi="Arial" w:cs="Arial"/>
          <w:b/>
          <w:color w:val="000000"/>
          <w:sz w:val="22"/>
          <w:szCs w:val="22"/>
        </w:rPr>
        <w:t>Professional Qualifications:</w:t>
      </w:r>
    </w:p>
    <w:p w14:paraId="00A8A568" w14:textId="7F1B1503" w:rsidR="00A23369" w:rsidRPr="00D94B69" w:rsidRDefault="00E14990" w:rsidP="006D619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94B69">
        <w:rPr>
          <w:rFonts w:ascii="Arial" w:hAnsi="Arial" w:cs="Arial"/>
          <w:color w:val="000000"/>
          <w:sz w:val="20"/>
          <w:szCs w:val="20"/>
        </w:rPr>
        <w:t>Pursuing Diploma</w:t>
      </w:r>
      <w:r w:rsidR="00213AB0" w:rsidRPr="00D94B69">
        <w:rPr>
          <w:rFonts w:ascii="Arial" w:hAnsi="Arial" w:cs="Arial"/>
          <w:color w:val="000000"/>
          <w:sz w:val="20"/>
          <w:szCs w:val="20"/>
        </w:rPr>
        <w:t xml:space="preserve"> </w:t>
      </w:r>
      <w:r w:rsidRPr="00D94B69">
        <w:rPr>
          <w:rFonts w:ascii="Arial" w:hAnsi="Arial" w:cs="Arial"/>
          <w:color w:val="000000"/>
          <w:sz w:val="20"/>
          <w:szCs w:val="20"/>
        </w:rPr>
        <w:t xml:space="preserve">from </w:t>
      </w:r>
      <w:proofErr w:type="spellStart"/>
      <w:r w:rsidRPr="00D94B69">
        <w:rPr>
          <w:rFonts w:ascii="Arial" w:hAnsi="Arial" w:cs="Arial"/>
          <w:color w:val="000000"/>
          <w:sz w:val="20"/>
          <w:szCs w:val="20"/>
        </w:rPr>
        <w:t>Shri</w:t>
      </w:r>
      <w:proofErr w:type="spellEnd"/>
      <w:r w:rsidRPr="00D94B6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94B69">
        <w:rPr>
          <w:rFonts w:ascii="Arial" w:hAnsi="Arial" w:cs="Arial"/>
          <w:color w:val="000000"/>
          <w:sz w:val="20"/>
          <w:szCs w:val="20"/>
        </w:rPr>
        <w:t>Vaishnav</w:t>
      </w:r>
      <w:proofErr w:type="spellEnd"/>
      <w:r w:rsidRPr="00D94B69">
        <w:rPr>
          <w:rFonts w:ascii="Arial" w:hAnsi="Arial" w:cs="Arial"/>
          <w:color w:val="000000"/>
          <w:sz w:val="20"/>
          <w:szCs w:val="20"/>
        </w:rPr>
        <w:t xml:space="preserve"> Polytechnic Coll</w:t>
      </w:r>
      <w:r w:rsidR="00354B92">
        <w:rPr>
          <w:rFonts w:ascii="Arial" w:hAnsi="Arial" w:cs="Arial"/>
          <w:color w:val="000000"/>
          <w:sz w:val="20"/>
          <w:szCs w:val="20"/>
        </w:rPr>
        <w:t>e</w:t>
      </w:r>
      <w:r w:rsidRPr="00D94B69">
        <w:rPr>
          <w:rFonts w:ascii="Arial" w:hAnsi="Arial" w:cs="Arial"/>
          <w:color w:val="000000"/>
          <w:sz w:val="20"/>
          <w:szCs w:val="20"/>
        </w:rPr>
        <w:t>ge</w:t>
      </w:r>
      <w:r w:rsidR="00717818" w:rsidRPr="00D94B69">
        <w:rPr>
          <w:rFonts w:ascii="Arial" w:hAnsi="Arial" w:cs="Arial"/>
          <w:color w:val="000000"/>
          <w:sz w:val="20"/>
          <w:szCs w:val="20"/>
        </w:rPr>
        <w:t>, Indore affiliated to RGTU with</w:t>
      </w:r>
      <w:r w:rsidR="00213AB0" w:rsidRPr="00D94B69">
        <w:rPr>
          <w:rFonts w:ascii="Arial" w:hAnsi="Arial" w:cs="Arial"/>
          <w:color w:val="000000"/>
          <w:sz w:val="20"/>
          <w:szCs w:val="20"/>
        </w:rPr>
        <w:t xml:space="preserve"> specializatio</w:t>
      </w:r>
      <w:r w:rsidRPr="00D94B69">
        <w:rPr>
          <w:rFonts w:ascii="Arial" w:hAnsi="Arial" w:cs="Arial"/>
          <w:color w:val="000000"/>
          <w:sz w:val="20"/>
          <w:szCs w:val="20"/>
        </w:rPr>
        <w:t xml:space="preserve">n in </w:t>
      </w:r>
      <w:proofErr w:type="spellStart"/>
      <w:r w:rsidRPr="00D94B69">
        <w:rPr>
          <w:rFonts w:ascii="Arial" w:hAnsi="Arial" w:cs="Arial"/>
          <w:color w:val="000000"/>
          <w:sz w:val="20"/>
          <w:szCs w:val="20"/>
        </w:rPr>
        <w:t>Opto</w:t>
      </w:r>
      <w:proofErr w:type="spellEnd"/>
      <w:r w:rsidRPr="00D94B69">
        <w:rPr>
          <w:rFonts w:ascii="Arial" w:hAnsi="Arial" w:cs="Arial"/>
          <w:color w:val="000000"/>
          <w:sz w:val="20"/>
          <w:szCs w:val="20"/>
        </w:rPr>
        <w:t xml:space="preserve"> Electronics (2015-2018</w:t>
      </w:r>
      <w:r w:rsidR="007B3E73" w:rsidRPr="00D94B69">
        <w:rPr>
          <w:rFonts w:ascii="Arial" w:hAnsi="Arial" w:cs="Arial"/>
          <w:color w:val="000000"/>
          <w:sz w:val="20"/>
          <w:szCs w:val="20"/>
        </w:rPr>
        <w:t>)</w:t>
      </w:r>
      <w:r w:rsidR="000C55FA">
        <w:rPr>
          <w:rFonts w:ascii="Arial" w:hAnsi="Arial" w:cs="Arial"/>
          <w:color w:val="000000"/>
          <w:sz w:val="20"/>
          <w:szCs w:val="20"/>
        </w:rPr>
        <w:t xml:space="preserve"> ( CGPA  6.86</w:t>
      </w:r>
      <w:r w:rsidR="00213AB0" w:rsidRPr="00D94B69">
        <w:rPr>
          <w:rFonts w:ascii="Arial" w:hAnsi="Arial" w:cs="Arial"/>
          <w:color w:val="000000"/>
          <w:sz w:val="20"/>
          <w:szCs w:val="20"/>
        </w:rPr>
        <w:t>)</w:t>
      </w:r>
    </w:p>
    <w:p w14:paraId="60DE39E1" w14:textId="77777777" w:rsidR="00AD55AA" w:rsidRPr="00D94B69" w:rsidRDefault="00AD55AA" w:rsidP="006D6191">
      <w:pPr>
        <w:rPr>
          <w:rFonts w:ascii="Arial" w:hAnsi="Arial" w:cs="Arial"/>
        </w:rPr>
      </w:pPr>
    </w:p>
    <w:p w14:paraId="485F684C" w14:textId="77777777" w:rsidR="00717818" w:rsidRPr="00D94B69" w:rsidRDefault="00A23369" w:rsidP="006D6191">
      <w:pPr>
        <w:pStyle w:val="ListParagraph"/>
        <w:ind w:left="0"/>
        <w:jc w:val="both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D94B69">
        <w:rPr>
          <w:rFonts w:ascii="Arial" w:hAnsi="Arial" w:cs="Arial"/>
          <w:color w:val="000000"/>
          <w:sz w:val="22"/>
          <w:szCs w:val="22"/>
        </w:rPr>
        <w:t xml:space="preserve"> </w:t>
      </w:r>
      <w:r w:rsidR="00717818" w:rsidRPr="00D94B69">
        <w:rPr>
          <w:rFonts w:ascii="Arial" w:eastAsia="Times New Roman" w:hAnsi="Arial" w:cs="Arial"/>
          <w:b/>
          <w:color w:val="000000"/>
          <w:sz w:val="22"/>
          <w:szCs w:val="22"/>
        </w:rPr>
        <w:t>Educational Qualifications:</w:t>
      </w:r>
    </w:p>
    <w:p w14:paraId="0F30FEB5" w14:textId="77777777" w:rsidR="00717818" w:rsidRPr="00D94B69" w:rsidRDefault="000C55FA" w:rsidP="006D6191">
      <w:pPr>
        <w:pStyle w:val="ListParagraph"/>
        <w:numPr>
          <w:ilvl w:val="0"/>
          <w:numId w:val="45"/>
        </w:numPr>
        <w:jc w:val="both"/>
        <w:outlineLvl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Senior</w:t>
      </w:r>
      <w:r w:rsidR="00AF77D0" w:rsidRPr="00D94B69">
        <w:rPr>
          <w:rFonts w:ascii="Arial" w:hAnsi="Arial" w:cs="Arial"/>
          <w:color w:val="000000"/>
          <w:sz w:val="20"/>
          <w:szCs w:val="20"/>
        </w:rPr>
        <w:t xml:space="preserve"> </w:t>
      </w:r>
      <w:r w:rsidR="0050406D" w:rsidRPr="00D94B69">
        <w:rPr>
          <w:rFonts w:ascii="Arial" w:hAnsi="Arial" w:cs="Arial"/>
          <w:color w:val="000000"/>
          <w:sz w:val="20"/>
          <w:szCs w:val="20"/>
        </w:rPr>
        <w:t xml:space="preserve">Secondary School </w:t>
      </w:r>
      <w:r w:rsidR="0050406D" w:rsidRPr="00D94B69">
        <w:rPr>
          <w:rFonts w:ascii="Arial" w:hAnsi="Arial" w:cs="Arial"/>
          <w:cap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from CBSE</w:t>
      </w:r>
      <w:r w:rsidR="0050406D" w:rsidRPr="00D94B69">
        <w:rPr>
          <w:rFonts w:ascii="Arial" w:hAnsi="Arial" w:cs="Arial"/>
          <w:color w:val="000000"/>
          <w:sz w:val="20"/>
          <w:szCs w:val="20"/>
        </w:rPr>
        <w:t xml:space="preserve"> </w:t>
      </w:r>
      <w:r w:rsidR="004E0C31" w:rsidRPr="00D94B69">
        <w:rPr>
          <w:rFonts w:ascii="Arial" w:hAnsi="Arial" w:cs="Arial"/>
          <w:color w:val="000000"/>
          <w:sz w:val="20"/>
          <w:szCs w:val="20"/>
        </w:rPr>
        <w:t>Board of  Secondary Education, I</w:t>
      </w:r>
      <w:r w:rsidR="0050406D" w:rsidRPr="00D94B69">
        <w:rPr>
          <w:rFonts w:ascii="Arial" w:hAnsi="Arial" w:cs="Arial"/>
          <w:color w:val="000000"/>
          <w:sz w:val="20"/>
          <w:szCs w:val="20"/>
        </w:rPr>
        <w:t xml:space="preserve">ndore with </w:t>
      </w:r>
      <w:r>
        <w:rPr>
          <w:rFonts w:ascii="Arial" w:hAnsi="Arial" w:cs="Arial"/>
          <w:color w:val="000000"/>
          <w:sz w:val="20"/>
          <w:szCs w:val="20"/>
        </w:rPr>
        <w:t>(5.6 CGPA</w:t>
      </w:r>
      <w:r w:rsidR="00E14990" w:rsidRPr="00D94B69">
        <w:rPr>
          <w:rFonts w:ascii="Arial" w:hAnsi="Arial" w:cs="Arial"/>
          <w:color w:val="000000"/>
          <w:sz w:val="20"/>
          <w:szCs w:val="20"/>
        </w:rPr>
        <w:t>) in the year 2014-2015</w:t>
      </w:r>
    </w:p>
    <w:p w14:paraId="65A82A16" w14:textId="77777777" w:rsidR="00717818" w:rsidRPr="00D94B69" w:rsidRDefault="00D81A4B" w:rsidP="006D6191">
      <w:pPr>
        <w:tabs>
          <w:tab w:val="left" w:pos="6999"/>
        </w:tabs>
        <w:ind w:left="360"/>
        <w:jc w:val="both"/>
        <w:outlineLvl w:val="0"/>
        <w:rPr>
          <w:rFonts w:ascii="Arial" w:hAnsi="Arial" w:cs="Arial"/>
          <w:color w:val="000000"/>
          <w:sz w:val="18"/>
          <w:szCs w:val="18"/>
        </w:rPr>
      </w:pPr>
      <w:r w:rsidRPr="00D94B69">
        <w:rPr>
          <w:rFonts w:ascii="Arial" w:hAnsi="Arial" w:cs="Arial"/>
          <w:color w:val="000000"/>
          <w:sz w:val="18"/>
          <w:szCs w:val="18"/>
        </w:rPr>
        <w:tab/>
      </w:r>
    </w:p>
    <w:p w14:paraId="7F638101" w14:textId="77777777" w:rsidR="00E14990" w:rsidRPr="00D94B69" w:rsidRDefault="00717818" w:rsidP="006D6191">
      <w:pPr>
        <w:jc w:val="both"/>
        <w:outlineLvl w:val="0"/>
        <w:rPr>
          <w:rFonts w:ascii="Arial" w:hAnsi="Arial" w:cs="Arial"/>
          <w:b/>
          <w:color w:val="000000"/>
        </w:rPr>
      </w:pPr>
      <w:proofErr w:type="gramStart"/>
      <w:r w:rsidRPr="00D94B69">
        <w:rPr>
          <w:rFonts w:ascii="Arial" w:hAnsi="Arial" w:cs="Arial"/>
          <w:b/>
          <w:color w:val="000000"/>
        </w:rPr>
        <w:t>IT</w:t>
      </w:r>
      <w:proofErr w:type="gramEnd"/>
      <w:r w:rsidRPr="00D94B69">
        <w:rPr>
          <w:rFonts w:ascii="Arial" w:hAnsi="Arial" w:cs="Arial"/>
          <w:b/>
          <w:color w:val="000000"/>
        </w:rPr>
        <w:t xml:space="preserve"> Skills:</w:t>
      </w:r>
    </w:p>
    <w:p w14:paraId="2758FC99" w14:textId="77777777" w:rsidR="00E14990" w:rsidRPr="000C55FA" w:rsidRDefault="000C55FA" w:rsidP="000C55FA">
      <w:pPr>
        <w:numPr>
          <w:ilvl w:val="0"/>
          <w:numId w:val="45"/>
        </w:numPr>
        <w:jc w:val="both"/>
        <w:outlineLvl w:val="0"/>
        <w:rPr>
          <w:rFonts w:ascii="Arial" w:eastAsia="Calibri" w:hAnsi="Arial" w:cs="Arial"/>
          <w:sz w:val="20"/>
          <w:szCs w:val="20"/>
        </w:rPr>
      </w:pPr>
      <w:proofErr w:type="spellStart"/>
      <w:r w:rsidRPr="00D94B69">
        <w:rPr>
          <w:rFonts w:ascii="Arial" w:hAnsi="Arial" w:cs="Arial"/>
          <w:color w:val="000000"/>
          <w:sz w:val="20"/>
          <w:szCs w:val="20"/>
        </w:rPr>
        <w:t>Ms</w:t>
      </w:r>
      <w:proofErr w:type="spellEnd"/>
      <w:r w:rsidRPr="00D94B69">
        <w:rPr>
          <w:rFonts w:ascii="Arial" w:hAnsi="Arial" w:cs="Arial"/>
          <w:color w:val="000000"/>
          <w:sz w:val="20"/>
          <w:szCs w:val="20"/>
        </w:rPr>
        <w:t xml:space="preserve"> word </w:t>
      </w:r>
      <w:r>
        <w:rPr>
          <w:rFonts w:ascii="Arial" w:eastAsia="Calibri" w:hAnsi="Arial" w:cs="Arial"/>
          <w:sz w:val="20"/>
          <w:szCs w:val="20"/>
        </w:rPr>
        <w:t>,</w:t>
      </w:r>
      <w:proofErr w:type="spellStart"/>
      <w:r>
        <w:rPr>
          <w:rFonts w:ascii="Arial" w:eastAsia="Calibri" w:hAnsi="Arial" w:cs="Arial"/>
          <w:sz w:val="20"/>
          <w:szCs w:val="20"/>
        </w:rPr>
        <w:t>Ms</w:t>
      </w:r>
      <w:proofErr w:type="spellEnd"/>
      <w:r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D94B69">
        <w:rPr>
          <w:rFonts w:ascii="Arial" w:hAnsi="Arial" w:cs="Arial"/>
          <w:sz w:val="20"/>
          <w:szCs w:val="20"/>
        </w:rPr>
        <w:t>Excel</w:t>
      </w:r>
      <w:r>
        <w:rPr>
          <w:rFonts w:ascii="Arial" w:eastAsia="Calibri" w:hAnsi="Arial" w:cs="Arial"/>
          <w:sz w:val="20"/>
          <w:szCs w:val="20"/>
        </w:rPr>
        <w:t>,</w:t>
      </w:r>
      <w:r w:rsidRPr="00D94B69">
        <w:rPr>
          <w:rFonts w:ascii="Arial" w:hAnsi="Arial" w:cs="Arial"/>
          <w:sz w:val="20"/>
          <w:szCs w:val="20"/>
        </w:rPr>
        <w:t>Power</w:t>
      </w:r>
      <w:proofErr w:type="spellEnd"/>
      <w:r w:rsidRPr="00D94B69">
        <w:rPr>
          <w:rFonts w:ascii="Arial" w:hAnsi="Arial" w:cs="Arial"/>
          <w:sz w:val="20"/>
          <w:szCs w:val="20"/>
        </w:rPr>
        <w:t xml:space="preserve"> point</w:t>
      </w:r>
    </w:p>
    <w:p w14:paraId="1BDF4F87" w14:textId="77777777" w:rsidR="00B933E7" w:rsidRPr="00D94B69" w:rsidRDefault="00B933E7" w:rsidP="006D6191">
      <w:pPr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D94B69">
        <w:rPr>
          <w:rFonts w:ascii="Arial" w:hAnsi="Arial" w:cs="Arial"/>
          <w:sz w:val="20"/>
          <w:szCs w:val="20"/>
        </w:rPr>
        <w:t xml:space="preserve">Basic </w:t>
      </w:r>
      <w:proofErr w:type="spellStart"/>
      <w:r w:rsidRPr="00D94B69">
        <w:rPr>
          <w:rFonts w:ascii="Arial" w:hAnsi="Arial" w:cs="Arial"/>
          <w:sz w:val="20"/>
          <w:szCs w:val="20"/>
        </w:rPr>
        <w:t>eathical</w:t>
      </w:r>
      <w:proofErr w:type="spellEnd"/>
      <w:r w:rsidRPr="00D94B69">
        <w:rPr>
          <w:rFonts w:ascii="Arial" w:hAnsi="Arial" w:cs="Arial"/>
          <w:sz w:val="20"/>
          <w:szCs w:val="20"/>
        </w:rPr>
        <w:t xml:space="preserve"> hacking</w:t>
      </w:r>
    </w:p>
    <w:p w14:paraId="60FAAEA1" w14:textId="77777777" w:rsidR="006D6191" w:rsidRDefault="006D6191" w:rsidP="006D6191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both"/>
        <w:outlineLvl w:val="0"/>
        <w:rPr>
          <w:rFonts w:ascii="Arial" w:hAnsi="Arial" w:cs="Arial"/>
        </w:rPr>
      </w:pPr>
    </w:p>
    <w:p w14:paraId="0C0A465C" w14:textId="77777777" w:rsidR="007F2DB0" w:rsidRPr="00D94B69" w:rsidRDefault="007F2DB0" w:rsidP="006D6191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both"/>
        <w:outlineLvl w:val="0"/>
        <w:rPr>
          <w:rFonts w:ascii="Arial" w:hAnsi="Arial" w:cs="Arial"/>
          <w:b/>
          <w:color w:val="000000"/>
        </w:rPr>
      </w:pPr>
      <w:r w:rsidRPr="00D94B69">
        <w:rPr>
          <w:rFonts w:ascii="Arial" w:hAnsi="Arial" w:cs="Arial"/>
          <w:b/>
          <w:color w:val="000000"/>
        </w:rPr>
        <w:t xml:space="preserve">Industrial </w:t>
      </w:r>
      <w:proofErr w:type="gramStart"/>
      <w:r w:rsidRPr="00D94B69">
        <w:rPr>
          <w:rFonts w:ascii="Arial" w:hAnsi="Arial" w:cs="Arial"/>
          <w:b/>
          <w:color w:val="000000"/>
        </w:rPr>
        <w:t>Training :</w:t>
      </w:r>
      <w:proofErr w:type="gramEnd"/>
    </w:p>
    <w:p w14:paraId="0139F22B" w14:textId="77777777" w:rsidR="007F2DB0" w:rsidRPr="00D94B69" w:rsidRDefault="00533782" w:rsidP="006D6191">
      <w:pPr>
        <w:tabs>
          <w:tab w:val="left" w:pos="1530"/>
          <w:tab w:val="left" w:pos="1980"/>
          <w:tab w:val="left" w:pos="2880"/>
        </w:tabs>
        <w:ind w:left="567"/>
        <w:outlineLvl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Organization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7F2DB0" w:rsidRPr="00D94B69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7F2DB0" w:rsidRPr="00D94B6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7F2DB0" w:rsidRPr="00D94B69">
        <w:rPr>
          <w:rFonts w:ascii="Arial" w:hAnsi="Arial" w:cs="Arial"/>
          <w:sz w:val="20"/>
          <w:szCs w:val="20"/>
          <w:lang w:eastAsia="en-IN"/>
        </w:rPr>
        <w:t>Doordarshan</w:t>
      </w:r>
      <w:proofErr w:type="spellEnd"/>
      <w:r w:rsidR="007F2DB0" w:rsidRPr="00D94B69">
        <w:rPr>
          <w:rFonts w:ascii="Arial" w:hAnsi="Arial" w:cs="Arial"/>
          <w:sz w:val="20"/>
          <w:szCs w:val="20"/>
          <w:lang w:eastAsia="en-IN"/>
        </w:rPr>
        <w:t xml:space="preserve"> Kendra</w:t>
      </w:r>
    </w:p>
    <w:p w14:paraId="270C1EAF" w14:textId="77777777" w:rsidR="007F2DB0" w:rsidRPr="00D94B69" w:rsidRDefault="00533782" w:rsidP="006D6191">
      <w:pPr>
        <w:tabs>
          <w:tab w:val="left" w:pos="-5580"/>
          <w:tab w:val="left" w:pos="0"/>
          <w:tab w:val="left" w:pos="1530"/>
          <w:tab w:val="left" w:pos="1980"/>
          <w:tab w:val="left" w:pos="2095"/>
        </w:tabs>
        <w:ind w:left="5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Description  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7F2DB0" w:rsidRPr="00D94B69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7F2DB0" w:rsidRPr="00D94B69">
        <w:rPr>
          <w:rFonts w:ascii="Arial" w:hAnsi="Arial" w:cs="Arial"/>
          <w:color w:val="000000"/>
          <w:sz w:val="20"/>
          <w:szCs w:val="20"/>
        </w:rPr>
        <w:tab/>
        <w:t xml:space="preserve">Vocational </w:t>
      </w:r>
      <w:proofErr w:type="spellStart"/>
      <w:r w:rsidR="007F2DB0" w:rsidRPr="00D94B69">
        <w:rPr>
          <w:rFonts w:ascii="Arial" w:hAnsi="Arial" w:cs="Arial"/>
          <w:color w:val="000000"/>
          <w:sz w:val="20"/>
          <w:szCs w:val="20"/>
        </w:rPr>
        <w:t>traning</w:t>
      </w:r>
      <w:proofErr w:type="spellEnd"/>
      <w:r w:rsidR="007F2DB0" w:rsidRPr="00D94B69">
        <w:rPr>
          <w:rFonts w:ascii="Arial" w:hAnsi="Arial" w:cs="Arial"/>
          <w:color w:val="000000"/>
          <w:sz w:val="20"/>
          <w:szCs w:val="20"/>
        </w:rPr>
        <w:t xml:space="preserve"> earth </w:t>
      </w:r>
      <w:proofErr w:type="spellStart"/>
      <w:r w:rsidR="007F2DB0" w:rsidRPr="00D94B69">
        <w:rPr>
          <w:rFonts w:ascii="Arial" w:hAnsi="Arial" w:cs="Arial"/>
          <w:color w:val="000000"/>
          <w:sz w:val="20"/>
          <w:szCs w:val="20"/>
        </w:rPr>
        <w:t>satation</w:t>
      </w:r>
      <w:proofErr w:type="spellEnd"/>
      <w:r w:rsidR="007F2DB0" w:rsidRPr="00D94B69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proofErr w:type="gramStart"/>
      <w:r w:rsidR="007F2DB0" w:rsidRPr="00D94B69">
        <w:rPr>
          <w:rFonts w:ascii="Arial" w:hAnsi="Arial" w:cs="Arial"/>
          <w:color w:val="000000"/>
          <w:sz w:val="20"/>
          <w:szCs w:val="20"/>
        </w:rPr>
        <w:t>tv</w:t>
      </w:r>
      <w:proofErr w:type="spellEnd"/>
      <w:proofErr w:type="gramEnd"/>
      <w:r w:rsidR="007F2DB0" w:rsidRPr="00D94B69">
        <w:rPr>
          <w:rFonts w:ascii="Arial" w:hAnsi="Arial" w:cs="Arial"/>
          <w:color w:val="000000"/>
          <w:sz w:val="20"/>
          <w:szCs w:val="20"/>
        </w:rPr>
        <w:t xml:space="preserve"> transmitter</w:t>
      </w:r>
    </w:p>
    <w:p w14:paraId="1701E8DC" w14:textId="77777777" w:rsidR="007F2DB0" w:rsidRPr="00D94B69" w:rsidRDefault="007F2DB0" w:rsidP="006D6191">
      <w:pPr>
        <w:tabs>
          <w:tab w:val="left" w:pos="-5580"/>
          <w:tab w:val="left" w:pos="0"/>
          <w:tab w:val="left" w:pos="1530"/>
          <w:tab w:val="left" w:pos="1980"/>
        </w:tabs>
        <w:ind w:left="567"/>
        <w:rPr>
          <w:rFonts w:ascii="Arial" w:hAnsi="Arial" w:cs="Arial"/>
          <w:color w:val="000000"/>
          <w:sz w:val="20"/>
          <w:szCs w:val="20"/>
        </w:rPr>
      </w:pPr>
      <w:r w:rsidRPr="00D94B69">
        <w:rPr>
          <w:rFonts w:ascii="Arial" w:hAnsi="Arial" w:cs="Arial"/>
          <w:color w:val="000000"/>
          <w:sz w:val="20"/>
          <w:szCs w:val="20"/>
        </w:rPr>
        <w:t xml:space="preserve"> Duration  </w:t>
      </w:r>
      <w:r w:rsidR="00533782">
        <w:rPr>
          <w:rFonts w:ascii="Arial" w:hAnsi="Arial" w:cs="Arial"/>
          <w:color w:val="000000"/>
          <w:sz w:val="20"/>
          <w:szCs w:val="20"/>
        </w:rPr>
        <w:t xml:space="preserve">  </w:t>
      </w:r>
      <w:r w:rsidR="00533782">
        <w:rPr>
          <w:rFonts w:ascii="Arial" w:hAnsi="Arial" w:cs="Arial"/>
          <w:color w:val="000000"/>
          <w:sz w:val="20"/>
          <w:szCs w:val="20"/>
        </w:rPr>
        <w:tab/>
      </w:r>
      <w:r w:rsidRPr="00D94B69">
        <w:rPr>
          <w:rFonts w:ascii="Arial" w:hAnsi="Arial" w:cs="Arial"/>
          <w:color w:val="000000"/>
          <w:sz w:val="20"/>
          <w:szCs w:val="20"/>
        </w:rPr>
        <w:t>:</w:t>
      </w:r>
      <w:r w:rsidRPr="00D94B69">
        <w:rPr>
          <w:rFonts w:ascii="Arial" w:hAnsi="Arial" w:cs="Arial"/>
          <w:color w:val="000000"/>
          <w:sz w:val="20"/>
          <w:szCs w:val="20"/>
        </w:rPr>
        <w:tab/>
        <w:t>Two weeks</w:t>
      </w:r>
    </w:p>
    <w:p w14:paraId="3F4EF143" w14:textId="77777777" w:rsidR="007F2DB0" w:rsidRPr="00D94B69" w:rsidRDefault="00533782" w:rsidP="006D6191">
      <w:pPr>
        <w:tabs>
          <w:tab w:val="left" w:pos="-5580"/>
          <w:tab w:val="left" w:pos="0"/>
          <w:tab w:val="left" w:pos="1530"/>
          <w:tab w:val="left" w:pos="1980"/>
        </w:tabs>
        <w:ind w:left="5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Role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7F2DB0" w:rsidRPr="00D94B69">
        <w:rPr>
          <w:rFonts w:ascii="Arial" w:hAnsi="Arial" w:cs="Arial"/>
          <w:color w:val="000000"/>
          <w:sz w:val="20"/>
          <w:szCs w:val="20"/>
        </w:rPr>
        <w:t>:</w:t>
      </w:r>
      <w:r w:rsidR="007F2DB0" w:rsidRPr="00D94B69">
        <w:rPr>
          <w:rFonts w:ascii="Arial" w:hAnsi="Arial" w:cs="Arial"/>
          <w:color w:val="000000"/>
          <w:sz w:val="20"/>
          <w:szCs w:val="20"/>
        </w:rPr>
        <w:tab/>
        <w:t>Learner</w:t>
      </w:r>
    </w:p>
    <w:p w14:paraId="528A7569" w14:textId="77777777" w:rsidR="007F2DB0" w:rsidRPr="00D94B69" w:rsidRDefault="007F2DB0" w:rsidP="006D6191">
      <w:pPr>
        <w:tabs>
          <w:tab w:val="left" w:pos="-5580"/>
          <w:tab w:val="left" w:pos="0"/>
        </w:tabs>
        <w:ind w:left="567"/>
        <w:rPr>
          <w:rFonts w:ascii="Arial" w:hAnsi="Arial" w:cs="Arial"/>
          <w:color w:val="000000"/>
          <w:sz w:val="20"/>
          <w:szCs w:val="20"/>
        </w:rPr>
      </w:pPr>
    </w:p>
    <w:p w14:paraId="24C72C0A" w14:textId="77777777" w:rsidR="007F2DB0" w:rsidRPr="00D94B69" w:rsidRDefault="007F2DB0" w:rsidP="006D6191">
      <w:pPr>
        <w:tabs>
          <w:tab w:val="left" w:pos="-5580"/>
          <w:tab w:val="left" w:pos="0"/>
        </w:tabs>
        <w:jc w:val="both"/>
        <w:rPr>
          <w:rFonts w:ascii="Arial" w:hAnsi="Arial" w:cs="Arial"/>
          <w:color w:val="000000"/>
        </w:rPr>
      </w:pPr>
      <w:r w:rsidRPr="00D94B69">
        <w:rPr>
          <w:rFonts w:ascii="Arial" w:hAnsi="Arial" w:cs="Arial"/>
          <w:b/>
        </w:rPr>
        <w:t>Minor project:</w:t>
      </w:r>
    </w:p>
    <w:p w14:paraId="07F14EE2" w14:textId="29A43DD4" w:rsidR="007F2DB0" w:rsidRPr="00D94B69" w:rsidRDefault="007F2DB0" w:rsidP="006D6191">
      <w:pPr>
        <w:tabs>
          <w:tab w:val="left" w:pos="-5580"/>
          <w:tab w:val="left" w:pos="0"/>
          <w:tab w:val="left" w:pos="1530"/>
          <w:tab w:val="left" w:pos="1980"/>
        </w:tabs>
        <w:ind w:left="567"/>
        <w:jc w:val="both"/>
        <w:rPr>
          <w:rFonts w:ascii="Arial" w:hAnsi="Arial" w:cs="Arial"/>
          <w:color w:val="000000"/>
          <w:sz w:val="20"/>
          <w:szCs w:val="20"/>
        </w:rPr>
      </w:pPr>
      <w:r w:rsidRPr="00D94B69">
        <w:rPr>
          <w:rFonts w:ascii="Arial" w:hAnsi="Arial" w:cs="Arial"/>
          <w:color w:val="000000"/>
          <w:sz w:val="20"/>
          <w:szCs w:val="20"/>
        </w:rPr>
        <w:t>Organization</w:t>
      </w:r>
      <w:r w:rsidRPr="00D94B69">
        <w:rPr>
          <w:rFonts w:ascii="Arial" w:hAnsi="Arial" w:cs="Arial"/>
          <w:color w:val="000000"/>
          <w:sz w:val="20"/>
          <w:szCs w:val="20"/>
        </w:rPr>
        <w:tab/>
        <w:t>:</w:t>
      </w:r>
      <w:r w:rsidRPr="00D94B69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D94B69">
        <w:rPr>
          <w:rFonts w:ascii="Arial" w:hAnsi="Arial" w:cs="Arial"/>
          <w:sz w:val="20"/>
          <w:szCs w:val="20"/>
          <w:lang w:eastAsia="en-IN"/>
        </w:rPr>
        <w:t>Vaishnav</w:t>
      </w:r>
      <w:proofErr w:type="spellEnd"/>
      <w:r w:rsidRPr="00D94B69">
        <w:rPr>
          <w:rFonts w:ascii="Arial" w:hAnsi="Arial" w:cs="Arial"/>
          <w:sz w:val="20"/>
          <w:szCs w:val="20"/>
          <w:lang w:eastAsia="en-IN"/>
        </w:rPr>
        <w:t xml:space="preserve"> </w:t>
      </w:r>
      <w:r w:rsidR="00B4717A">
        <w:rPr>
          <w:rFonts w:ascii="Arial" w:hAnsi="Arial" w:cs="Arial"/>
          <w:sz w:val="20"/>
          <w:szCs w:val="20"/>
          <w:lang w:eastAsia="en-IN"/>
        </w:rPr>
        <w:t xml:space="preserve">Polytechnic </w:t>
      </w:r>
      <w:r w:rsidRPr="00D94B69">
        <w:rPr>
          <w:rFonts w:ascii="Arial" w:hAnsi="Arial" w:cs="Arial"/>
          <w:sz w:val="20"/>
          <w:szCs w:val="20"/>
          <w:lang w:eastAsia="en-IN"/>
        </w:rPr>
        <w:t>Coll</w:t>
      </w:r>
      <w:r w:rsidR="00AF47DF">
        <w:rPr>
          <w:rFonts w:ascii="Arial" w:hAnsi="Arial" w:cs="Arial"/>
          <w:sz w:val="20"/>
          <w:szCs w:val="20"/>
          <w:lang w:eastAsia="en-IN"/>
        </w:rPr>
        <w:t>e</w:t>
      </w:r>
      <w:r w:rsidRPr="00D94B69">
        <w:rPr>
          <w:rFonts w:ascii="Arial" w:hAnsi="Arial" w:cs="Arial"/>
          <w:sz w:val="20"/>
          <w:szCs w:val="20"/>
          <w:lang w:eastAsia="en-IN"/>
        </w:rPr>
        <w:t>ge</w:t>
      </w:r>
    </w:p>
    <w:p w14:paraId="4F6BE002" w14:textId="77777777" w:rsidR="007F2DB0" w:rsidRPr="00D94B69" w:rsidRDefault="007F2DB0" w:rsidP="006D6191">
      <w:pPr>
        <w:tabs>
          <w:tab w:val="left" w:pos="-5580"/>
          <w:tab w:val="left" w:pos="0"/>
          <w:tab w:val="left" w:pos="1530"/>
          <w:tab w:val="left" w:pos="1980"/>
          <w:tab w:val="left" w:pos="2095"/>
        </w:tabs>
        <w:ind w:left="567"/>
        <w:jc w:val="both"/>
        <w:rPr>
          <w:rFonts w:ascii="Arial" w:hAnsi="Arial" w:cs="Arial"/>
          <w:color w:val="000000"/>
          <w:sz w:val="20"/>
          <w:szCs w:val="20"/>
        </w:rPr>
      </w:pPr>
      <w:r w:rsidRPr="00D94B69">
        <w:rPr>
          <w:rFonts w:ascii="Arial" w:hAnsi="Arial" w:cs="Arial"/>
          <w:color w:val="000000"/>
          <w:sz w:val="20"/>
          <w:szCs w:val="20"/>
        </w:rPr>
        <w:t xml:space="preserve">Objective         </w:t>
      </w:r>
      <w:r w:rsidRPr="00D94B69">
        <w:rPr>
          <w:rFonts w:ascii="Arial" w:hAnsi="Arial" w:cs="Arial"/>
          <w:color w:val="000000"/>
          <w:sz w:val="20"/>
          <w:szCs w:val="20"/>
        </w:rPr>
        <w:tab/>
        <w:t>:</w:t>
      </w:r>
      <w:r w:rsidRPr="00D94B69">
        <w:rPr>
          <w:rFonts w:ascii="Arial" w:hAnsi="Arial" w:cs="Arial"/>
          <w:color w:val="000000"/>
          <w:sz w:val="20"/>
          <w:szCs w:val="20"/>
        </w:rPr>
        <w:tab/>
        <w:t xml:space="preserve">Three Phase </w:t>
      </w:r>
      <w:proofErr w:type="spellStart"/>
      <w:r w:rsidRPr="00D94B69">
        <w:rPr>
          <w:rFonts w:ascii="Arial" w:hAnsi="Arial" w:cs="Arial"/>
          <w:color w:val="000000"/>
          <w:sz w:val="20"/>
          <w:szCs w:val="20"/>
        </w:rPr>
        <w:t>Extention</w:t>
      </w:r>
      <w:proofErr w:type="spellEnd"/>
      <w:r w:rsidRPr="00D94B69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87D977F" w14:textId="77777777" w:rsidR="007F2DB0" w:rsidRPr="00D94B69" w:rsidRDefault="007F2DB0" w:rsidP="006D6191">
      <w:pPr>
        <w:tabs>
          <w:tab w:val="left" w:pos="-5580"/>
          <w:tab w:val="left" w:pos="0"/>
          <w:tab w:val="left" w:pos="1530"/>
          <w:tab w:val="left" w:pos="1980"/>
        </w:tabs>
        <w:ind w:left="567"/>
        <w:jc w:val="both"/>
        <w:rPr>
          <w:rFonts w:ascii="Arial" w:hAnsi="Arial" w:cs="Arial"/>
          <w:color w:val="000000"/>
          <w:sz w:val="20"/>
          <w:szCs w:val="20"/>
        </w:rPr>
      </w:pPr>
      <w:r w:rsidRPr="00D94B69">
        <w:rPr>
          <w:rFonts w:ascii="Arial" w:hAnsi="Arial" w:cs="Arial"/>
          <w:color w:val="000000"/>
          <w:sz w:val="20"/>
          <w:szCs w:val="20"/>
        </w:rPr>
        <w:t xml:space="preserve">Duration           </w:t>
      </w:r>
      <w:r w:rsidRPr="00D94B69">
        <w:rPr>
          <w:rFonts w:ascii="Arial" w:hAnsi="Arial" w:cs="Arial"/>
          <w:color w:val="000000"/>
          <w:sz w:val="20"/>
          <w:szCs w:val="20"/>
        </w:rPr>
        <w:tab/>
        <w:t>:</w:t>
      </w:r>
      <w:r w:rsidRPr="00D94B69">
        <w:rPr>
          <w:rFonts w:ascii="Arial" w:hAnsi="Arial" w:cs="Arial"/>
          <w:color w:val="000000"/>
          <w:sz w:val="20"/>
          <w:szCs w:val="20"/>
        </w:rPr>
        <w:tab/>
        <w:t>4 months</w:t>
      </w:r>
    </w:p>
    <w:p w14:paraId="0529DD20" w14:textId="77777777" w:rsidR="007F2DB0" w:rsidRPr="00D94B69" w:rsidRDefault="00533782" w:rsidP="006D6191">
      <w:pPr>
        <w:tabs>
          <w:tab w:val="left" w:pos="-5580"/>
          <w:tab w:val="left" w:pos="0"/>
          <w:tab w:val="left" w:pos="1530"/>
          <w:tab w:val="left" w:pos="1980"/>
        </w:tabs>
        <w:ind w:left="56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Role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7F2DB0" w:rsidRPr="00D94B69">
        <w:rPr>
          <w:rFonts w:ascii="Arial" w:hAnsi="Arial" w:cs="Arial"/>
          <w:color w:val="000000"/>
          <w:sz w:val="20"/>
          <w:szCs w:val="20"/>
        </w:rPr>
        <w:t>: Team Member</w:t>
      </w:r>
    </w:p>
    <w:p w14:paraId="3214BD03" w14:textId="77777777" w:rsidR="007F2DB0" w:rsidRPr="00D94B69" w:rsidRDefault="007F2DB0" w:rsidP="006D6191">
      <w:pPr>
        <w:jc w:val="both"/>
        <w:outlineLvl w:val="0"/>
        <w:rPr>
          <w:rFonts w:ascii="Arial" w:hAnsi="Arial" w:cs="Arial"/>
          <w:b/>
          <w:sz w:val="20"/>
          <w:szCs w:val="20"/>
        </w:rPr>
      </w:pPr>
    </w:p>
    <w:p w14:paraId="60A3F241" w14:textId="77777777" w:rsidR="00717818" w:rsidRPr="00D94B69" w:rsidRDefault="00717818" w:rsidP="006D6191">
      <w:pPr>
        <w:jc w:val="both"/>
        <w:outlineLvl w:val="0"/>
        <w:rPr>
          <w:rFonts w:ascii="Arial" w:eastAsia="Calibri" w:hAnsi="Arial" w:cs="Arial"/>
          <w:sz w:val="20"/>
          <w:szCs w:val="20"/>
        </w:rPr>
      </w:pPr>
      <w:r w:rsidRPr="00D94B69">
        <w:rPr>
          <w:rFonts w:ascii="Arial" w:hAnsi="Arial" w:cs="Arial"/>
          <w:b/>
          <w:color w:val="000000"/>
        </w:rPr>
        <w:t xml:space="preserve">Achievements and </w:t>
      </w:r>
      <w:r w:rsidR="00B5272B" w:rsidRPr="00D94B69">
        <w:rPr>
          <w:rFonts w:ascii="Arial" w:hAnsi="Arial" w:cs="Arial"/>
          <w:b/>
          <w:color w:val="000000"/>
        </w:rPr>
        <w:t>Re</w:t>
      </w:r>
      <w:r w:rsidRPr="00D94B69">
        <w:rPr>
          <w:rFonts w:ascii="Arial" w:hAnsi="Arial" w:cs="Arial"/>
          <w:b/>
          <w:color w:val="000000"/>
        </w:rPr>
        <w:t>wards:</w:t>
      </w:r>
    </w:p>
    <w:p w14:paraId="0C91A379" w14:textId="1D868CC5" w:rsidR="00B933E7" w:rsidRPr="00D94B69" w:rsidRDefault="005C0DEA" w:rsidP="006D6191">
      <w:pPr>
        <w:numPr>
          <w:ilvl w:val="0"/>
          <w:numId w:val="44"/>
        </w:numPr>
        <w:jc w:val="both"/>
        <w:outlineLvl w:val="0"/>
        <w:rPr>
          <w:rFonts w:ascii="Arial" w:eastAsia="Calibri" w:hAnsi="Arial" w:cs="Arial"/>
          <w:sz w:val="20"/>
          <w:szCs w:val="20"/>
        </w:rPr>
      </w:pPr>
      <w:r w:rsidRPr="00D94B69">
        <w:rPr>
          <w:rFonts w:ascii="Arial" w:hAnsi="Arial" w:cs="Arial"/>
          <w:color w:val="000000"/>
          <w:sz w:val="20"/>
          <w:szCs w:val="20"/>
        </w:rPr>
        <w:t>Achi</w:t>
      </w:r>
      <w:r w:rsidR="00C87569" w:rsidRPr="00D94B69">
        <w:rPr>
          <w:rFonts w:ascii="Arial" w:hAnsi="Arial" w:cs="Arial"/>
          <w:color w:val="000000"/>
          <w:sz w:val="20"/>
          <w:szCs w:val="20"/>
        </w:rPr>
        <w:t>e</w:t>
      </w:r>
      <w:r w:rsidRPr="00D94B69">
        <w:rPr>
          <w:rFonts w:ascii="Arial" w:hAnsi="Arial" w:cs="Arial"/>
          <w:color w:val="000000"/>
          <w:sz w:val="20"/>
          <w:szCs w:val="20"/>
        </w:rPr>
        <w:t>ved</w:t>
      </w:r>
      <w:r w:rsidR="00614B3D" w:rsidRPr="00D94B69">
        <w:rPr>
          <w:rFonts w:ascii="Arial" w:hAnsi="Arial" w:cs="Arial"/>
          <w:color w:val="000000"/>
          <w:sz w:val="20"/>
          <w:szCs w:val="20"/>
        </w:rPr>
        <w:t xml:space="preserve"> 1</w:t>
      </w:r>
      <w:r w:rsidR="00614B3D" w:rsidRPr="00D94B69">
        <w:rPr>
          <w:rFonts w:ascii="Arial" w:hAnsi="Arial" w:cs="Arial"/>
          <w:color w:val="000000"/>
          <w:sz w:val="20"/>
          <w:szCs w:val="20"/>
          <w:vertAlign w:val="superscript"/>
        </w:rPr>
        <w:t>st</w:t>
      </w:r>
      <w:r w:rsidR="00614B3D" w:rsidRPr="00D94B69">
        <w:rPr>
          <w:rFonts w:ascii="Arial" w:hAnsi="Arial" w:cs="Arial"/>
          <w:color w:val="000000"/>
          <w:sz w:val="20"/>
          <w:szCs w:val="20"/>
        </w:rPr>
        <w:t xml:space="preserve"> Position</w:t>
      </w:r>
      <w:r w:rsidR="00717818" w:rsidRPr="00D94B69">
        <w:rPr>
          <w:rFonts w:ascii="Arial" w:hAnsi="Arial" w:cs="Arial"/>
          <w:color w:val="000000"/>
          <w:sz w:val="20"/>
          <w:szCs w:val="20"/>
        </w:rPr>
        <w:t xml:space="preserve"> in dance competition a</w:t>
      </w:r>
      <w:r w:rsidR="00A22A49" w:rsidRPr="00D94B69">
        <w:rPr>
          <w:rFonts w:ascii="Arial" w:hAnsi="Arial" w:cs="Arial"/>
          <w:color w:val="000000"/>
          <w:sz w:val="20"/>
          <w:szCs w:val="20"/>
        </w:rPr>
        <w:t>t coll</w:t>
      </w:r>
      <w:r w:rsidR="00001983">
        <w:rPr>
          <w:rFonts w:ascii="Arial" w:hAnsi="Arial" w:cs="Arial"/>
          <w:color w:val="000000"/>
          <w:sz w:val="20"/>
          <w:szCs w:val="20"/>
        </w:rPr>
        <w:t>eg</w:t>
      </w:r>
      <w:r w:rsidR="00A22A49" w:rsidRPr="00D94B69">
        <w:rPr>
          <w:rFonts w:ascii="Arial" w:hAnsi="Arial" w:cs="Arial"/>
          <w:color w:val="000000"/>
          <w:sz w:val="20"/>
          <w:szCs w:val="20"/>
        </w:rPr>
        <w:t>e</w:t>
      </w:r>
      <w:r w:rsidR="00614B3D" w:rsidRPr="00D94B69">
        <w:rPr>
          <w:rFonts w:ascii="Arial" w:hAnsi="Arial" w:cs="Arial"/>
          <w:color w:val="000000"/>
          <w:sz w:val="20"/>
          <w:szCs w:val="20"/>
        </w:rPr>
        <w:t xml:space="preserve"> level in 201</w:t>
      </w:r>
      <w:r w:rsidR="00A22A49" w:rsidRPr="00D94B69">
        <w:rPr>
          <w:rFonts w:ascii="Arial" w:hAnsi="Arial" w:cs="Arial"/>
          <w:color w:val="000000"/>
          <w:sz w:val="20"/>
          <w:szCs w:val="20"/>
        </w:rPr>
        <w:t>6</w:t>
      </w:r>
    </w:p>
    <w:p w14:paraId="4A391619" w14:textId="77777777" w:rsidR="00B933E7" w:rsidRPr="00D94B69" w:rsidRDefault="00B933E7" w:rsidP="006D6191">
      <w:pPr>
        <w:numPr>
          <w:ilvl w:val="0"/>
          <w:numId w:val="30"/>
        </w:numPr>
        <w:rPr>
          <w:rFonts w:ascii="Arial" w:eastAsia="Calibri" w:hAnsi="Arial" w:cs="Arial"/>
          <w:sz w:val="20"/>
          <w:szCs w:val="20"/>
        </w:rPr>
      </w:pPr>
      <w:r w:rsidRPr="00D94B69">
        <w:rPr>
          <w:rFonts w:ascii="Arial" w:hAnsi="Arial" w:cs="Arial"/>
          <w:sz w:val="20"/>
          <w:szCs w:val="20"/>
        </w:rPr>
        <w:t xml:space="preserve">Participated in various </w:t>
      </w:r>
      <w:proofErr w:type="spellStart"/>
      <w:r w:rsidRPr="00D94B69">
        <w:rPr>
          <w:rFonts w:ascii="Arial" w:hAnsi="Arial" w:cs="Arial"/>
          <w:sz w:val="20"/>
          <w:szCs w:val="20"/>
        </w:rPr>
        <w:t>compition</w:t>
      </w:r>
      <w:proofErr w:type="spellEnd"/>
    </w:p>
    <w:p w14:paraId="0B119F51" w14:textId="77777777" w:rsidR="003F34BB" w:rsidRPr="00D94B69" w:rsidRDefault="003F34BB" w:rsidP="006D6191">
      <w:pPr>
        <w:rPr>
          <w:rFonts w:ascii="Arial" w:hAnsi="Arial" w:cs="Arial"/>
        </w:rPr>
      </w:pPr>
    </w:p>
    <w:p w14:paraId="3E199EEC" w14:textId="77777777" w:rsidR="003F34BB" w:rsidRPr="00D94B69" w:rsidRDefault="003F34BB" w:rsidP="006D6191">
      <w:p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="Arial" w:hAnsi="Arial" w:cs="Arial"/>
          <w:b/>
          <w:color w:val="000000"/>
          <w:sz w:val="22"/>
          <w:szCs w:val="22"/>
        </w:rPr>
      </w:pPr>
      <w:r w:rsidRPr="00D94B69">
        <w:rPr>
          <w:rFonts w:ascii="Arial" w:hAnsi="Arial" w:cs="Arial"/>
          <w:b/>
          <w:color w:val="000000"/>
          <w:sz w:val="22"/>
          <w:szCs w:val="22"/>
        </w:rPr>
        <w:t xml:space="preserve">Extracurricular Activities: </w:t>
      </w:r>
    </w:p>
    <w:p w14:paraId="77F29BEC" w14:textId="77777777" w:rsidR="003F34BB" w:rsidRPr="00533782" w:rsidRDefault="003F34BB" w:rsidP="006D6191">
      <w:pPr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proofErr w:type="spellStart"/>
      <w:r w:rsidRPr="00533782">
        <w:rPr>
          <w:rFonts w:ascii="Arial" w:hAnsi="Arial" w:cs="Arial"/>
          <w:sz w:val="20"/>
          <w:szCs w:val="20"/>
        </w:rPr>
        <w:t>Organise</w:t>
      </w:r>
      <w:r w:rsidR="00D94B69" w:rsidRPr="00533782">
        <w:rPr>
          <w:rFonts w:ascii="Arial" w:hAnsi="Arial" w:cs="Arial"/>
          <w:sz w:val="20"/>
          <w:szCs w:val="20"/>
        </w:rPr>
        <w:t>d</w:t>
      </w:r>
      <w:proofErr w:type="spellEnd"/>
      <w:r w:rsidRPr="00533782">
        <w:rPr>
          <w:rFonts w:ascii="Arial" w:hAnsi="Arial" w:cs="Arial"/>
          <w:sz w:val="20"/>
          <w:szCs w:val="20"/>
        </w:rPr>
        <w:t xml:space="preserve"> </w:t>
      </w:r>
      <w:r w:rsidR="007F2DB0" w:rsidRPr="00533782">
        <w:rPr>
          <w:rFonts w:ascii="Arial" w:hAnsi="Arial" w:cs="Arial"/>
          <w:sz w:val="20"/>
          <w:szCs w:val="20"/>
        </w:rPr>
        <w:t xml:space="preserve">many events </w:t>
      </w:r>
    </w:p>
    <w:p w14:paraId="3154A4EC" w14:textId="77777777" w:rsidR="00D94B69" w:rsidRDefault="00D94B69" w:rsidP="006D6191">
      <w:pPr>
        <w:tabs>
          <w:tab w:val="left" w:pos="4365"/>
        </w:tabs>
        <w:outlineLvl w:val="0"/>
        <w:rPr>
          <w:rFonts w:ascii="Arial" w:hAnsi="Arial" w:cs="Arial"/>
          <w:b/>
          <w:color w:val="000000"/>
          <w:sz w:val="22"/>
          <w:szCs w:val="22"/>
        </w:rPr>
      </w:pPr>
    </w:p>
    <w:p w14:paraId="1747B2B3" w14:textId="77777777" w:rsidR="00D94B69" w:rsidRDefault="00C87569" w:rsidP="006D6191">
      <w:pPr>
        <w:tabs>
          <w:tab w:val="left" w:pos="4365"/>
        </w:tabs>
        <w:outlineLvl w:val="0"/>
        <w:rPr>
          <w:rFonts w:ascii="Arial" w:hAnsi="Arial" w:cs="Arial"/>
          <w:b/>
          <w:color w:val="000000"/>
          <w:sz w:val="22"/>
          <w:szCs w:val="22"/>
        </w:rPr>
      </w:pPr>
      <w:r w:rsidRPr="00D94B69">
        <w:rPr>
          <w:rFonts w:ascii="Arial" w:hAnsi="Arial" w:cs="Arial"/>
          <w:b/>
          <w:color w:val="000000"/>
        </w:rPr>
        <w:t>Hobbies</w:t>
      </w:r>
      <w:r w:rsidRPr="00D94B69">
        <w:rPr>
          <w:rFonts w:ascii="Arial" w:hAnsi="Arial" w:cs="Arial"/>
          <w:b/>
          <w:color w:val="000000"/>
          <w:sz w:val="20"/>
          <w:szCs w:val="20"/>
        </w:rPr>
        <w:t>:</w:t>
      </w:r>
      <w:r w:rsidRPr="00D94B69">
        <w:rPr>
          <w:rFonts w:ascii="Arial" w:hAnsi="Arial" w:cs="Arial"/>
          <w:color w:val="000000"/>
          <w:sz w:val="20"/>
          <w:szCs w:val="20"/>
        </w:rPr>
        <w:t xml:space="preserve"> </w:t>
      </w:r>
      <w:r w:rsidR="0001286B" w:rsidRPr="00D94B69">
        <w:rPr>
          <w:rFonts w:ascii="Arial" w:hAnsi="Arial" w:cs="Arial"/>
          <w:color w:val="000000"/>
          <w:sz w:val="20"/>
          <w:szCs w:val="20"/>
        </w:rPr>
        <w:t xml:space="preserve"> </w:t>
      </w:r>
      <w:r w:rsidR="000C55FA">
        <w:rPr>
          <w:rFonts w:ascii="Arial" w:hAnsi="Arial" w:cs="Arial"/>
          <w:color w:val="000000"/>
          <w:sz w:val="20"/>
          <w:szCs w:val="20"/>
        </w:rPr>
        <w:t>Painting,</w:t>
      </w:r>
      <w:r w:rsidR="00A22A49" w:rsidRPr="00D94B6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22A49" w:rsidRPr="00D94B69">
        <w:rPr>
          <w:rFonts w:ascii="Arial" w:hAnsi="Arial" w:cs="Arial"/>
          <w:color w:val="000000"/>
          <w:sz w:val="20"/>
          <w:szCs w:val="20"/>
        </w:rPr>
        <w:t>Dancing</w:t>
      </w:r>
      <w:proofErr w:type="gramStart"/>
      <w:r w:rsidR="000C55FA">
        <w:rPr>
          <w:rFonts w:ascii="Arial" w:hAnsi="Arial" w:cs="Arial"/>
          <w:color w:val="000000"/>
          <w:sz w:val="20"/>
          <w:szCs w:val="20"/>
        </w:rPr>
        <w:t>,Cooking</w:t>
      </w:r>
      <w:proofErr w:type="spellEnd"/>
      <w:proofErr w:type="gramEnd"/>
    </w:p>
    <w:p w14:paraId="349F4303" w14:textId="77777777" w:rsidR="0083491F" w:rsidRPr="00D94B69" w:rsidRDefault="00E52AFE" w:rsidP="006D6191">
      <w:pPr>
        <w:tabs>
          <w:tab w:val="left" w:pos="4365"/>
        </w:tabs>
        <w:outlineLvl w:val="0"/>
        <w:rPr>
          <w:rFonts w:ascii="Arial" w:hAnsi="Arial" w:cs="Arial"/>
          <w:b/>
          <w:color w:val="000000"/>
          <w:sz w:val="22"/>
          <w:szCs w:val="22"/>
        </w:rPr>
      </w:pPr>
      <w:r w:rsidRPr="00D94B69">
        <w:rPr>
          <w:rFonts w:ascii="Arial" w:hAnsi="Arial" w:cs="Arial"/>
          <w:b/>
          <w:color w:val="000000"/>
        </w:rPr>
        <w:t>Strengths:</w:t>
      </w:r>
      <w:r w:rsidRPr="00D94B69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D94B69">
        <w:rPr>
          <w:rFonts w:ascii="Arial" w:hAnsi="Arial" w:cs="Arial"/>
          <w:color w:val="000000"/>
          <w:sz w:val="20"/>
          <w:szCs w:val="20"/>
        </w:rPr>
        <w:t>Adaptable ,</w:t>
      </w:r>
      <w:proofErr w:type="gramEnd"/>
      <w:r w:rsidRPr="00D94B69">
        <w:rPr>
          <w:rFonts w:ascii="Arial" w:hAnsi="Arial" w:cs="Arial"/>
          <w:color w:val="000000"/>
          <w:sz w:val="20"/>
          <w:szCs w:val="20"/>
        </w:rPr>
        <w:t xml:space="preserve"> Hard Worker</w:t>
      </w:r>
      <w:r w:rsidR="00B933E7" w:rsidRPr="00D94B69">
        <w:rPr>
          <w:rFonts w:ascii="Arial" w:hAnsi="Arial" w:cs="Arial"/>
          <w:color w:val="000000"/>
          <w:sz w:val="20"/>
          <w:szCs w:val="20"/>
        </w:rPr>
        <w:t>, good communication skills</w:t>
      </w:r>
    </w:p>
    <w:p w14:paraId="5CDA9697" w14:textId="77777777" w:rsidR="00D94B69" w:rsidRDefault="00D94B69" w:rsidP="006D6191">
      <w:pPr>
        <w:tabs>
          <w:tab w:val="left" w:pos="720"/>
          <w:tab w:val="left" w:pos="1440"/>
          <w:tab w:val="left" w:pos="2160"/>
          <w:tab w:val="left" w:pos="2775"/>
        </w:tabs>
        <w:jc w:val="both"/>
        <w:rPr>
          <w:rFonts w:ascii="Arial" w:hAnsi="Arial" w:cs="Arial"/>
          <w:b/>
          <w:color w:val="000000"/>
        </w:rPr>
      </w:pPr>
    </w:p>
    <w:p w14:paraId="48D00A27" w14:textId="77777777" w:rsidR="00717818" w:rsidRPr="00D94B69" w:rsidRDefault="00717818" w:rsidP="006D6191">
      <w:pPr>
        <w:tabs>
          <w:tab w:val="left" w:pos="720"/>
          <w:tab w:val="left" w:pos="1440"/>
          <w:tab w:val="left" w:pos="2160"/>
          <w:tab w:val="left" w:pos="2775"/>
        </w:tabs>
        <w:jc w:val="both"/>
        <w:rPr>
          <w:rFonts w:ascii="Arial" w:hAnsi="Arial" w:cs="Arial"/>
          <w:color w:val="000000"/>
          <w:sz w:val="18"/>
          <w:szCs w:val="18"/>
        </w:rPr>
      </w:pPr>
      <w:r w:rsidRPr="00D94B69">
        <w:rPr>
          <w:rFonts w:ascii="Arial" w:hAnsi="Arial" w:cs="Arial"/>
          <w:b/>
          <w:color w:val="000000"/>
        </w:rPr>
        <w:t>Personal Details:</w:t>
      </w:r>
    </w:p>
    <w:p w14:paraId="70225833" w14:textId="77777777" w:rsidR="00717818" w:rsidRPr="00D94B69" w:rsidRDefault="00D94B69" w:rsidP="006D6191">
      <w:pPr>
        <w:tabs>
          <w:tab w:val="left" w:pos="2160"/>
          <w:tab w:val="left" w:pos="2700"/>
        </w:tabs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</w:rPr>
        <w:t xml:space="preserve">    </w:t>
      </w:r>
      <w:r w:rsidR="003A1CF7">
        <w:rPr>
          <w:rFonts w:ascii="Arial" w:hAnsi="Arial" w:cs="Arial"/>
        </w:rPr>
        <w:t xml:space="preserve"> </w:t>
      </w:r>
      <w:r w:rsidR="00367798" w:rsidRPr="00D94B69">
        <w:rPr>
          <w:rFonts w:ascii="Arial" w:hAnsi="Arial" w:cs="Arial"/>
          <w:color w:val="000000"/>
          <w:sz w:val="20"/>
          <w:szCs w:val="20"/>
        </w:rPr>
        <w:t>Date of Birth</w:t>
      </w:r>
      <w:r w:rsidR="00E10DAE" w:rsidRPr="00D94B69">
        <w:rPr>
          <w:rFonts w:ascii="Arial" w:hAnsi="Arial" w:cs="Arial"/>
          <w:color w:val="000000"/>
          <w:sz w:val="20"/>
          <w:szCs w:val="20"/>
        </w:rPr>
        <w:t xml:space="preserve">   </w:t>
      </w:r>
      <w:r w:rsidR="00367798" w:rsidRPr="00D94B69">
        <w:rPr>
          <w:rFonts w:ascii="Arial" w:hAnsi="Arial" w:cs="Arial"/>
          <w:color w:val="000000"/>
          <w:sz w:val="20"/>
          <w:szCs w:val="20"/>
        </w:rPr>
        <w:tab/>
        <w:t>:</w:t>
      </w:r>
      <w:r w:rsidR="002641EA" w:rsidRPr="00D94B69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="000C55FA">
        <w:rPr>
          <w:rFonts w:ascii="Arial" w:hAnsi="Arial" w:cs="Arial"/>
          <w:color w:val="000000"/>
          <w:sz w:val="20"/>
          <w:szCs w:val="20"/>
        </w:rPr>
        <w:t>june</w:t>
      </w:r>
      <w:proofErr w:type="spellEnd"/>
      <w:r w:rsidR="000C55FA">
        <w:rPr>
          <w:rFonts w:ascii="Arial" w:hAnsi="Arial" w:cs="Arial"/>
          <w:color w:val="000000"/>
          <w:sz w:val="20"/>
          <w:szCs w:val="20"/>
        </w:rPr>
        <w:t xml:space="preserve"> 25</w:t>
      </w:r>
      <w:proofErr w:type="gramStart"/>
      <w:r w:rsidR="00A22A49" w:rsidRPr="00D94B69">
        <w:rPr>
          <w:rFonts w:ascii="Arial" w:hAnsi="Arial" w:cs="Arial"/>
          <w:color w:val="000000"/>
          <w:sz w:val="20"/>
          <w:szCs w:val="20"/>
        </w:rPr>
        <w:t>,1999</w:t>
      </w:r>
      <w:proofErr w:type="gramEnd"/>
    </w:p>
    <w:p w14:paraId="709E9B27" w14:textId="77777777" w:rsidR="00717818" w:rsidRPr="00D94B69" w:rsidRDefault="003A1CF7" w:rsidP="003A1CF7">
      <w:pPr>
        <w:tabs>
          <w:tab w:val="left" w:pos="2160"/>
          <w:tab w:val="left" w:pos="2700"/>
        </w:tabs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 w:rsidR="00717818" w:rsidRPr="00D94B69">
        <w:rPr>
          <w:rFonts w:ascii="Arial" w:hAnsi="Arial" w:cs="Arial"/>
          <w:color w:val="000000"/>
          <w:sz w:val="20"/>
          <w:szCs w:val="20"/>
        </w:rPr>
        <w:t>Gender</w:t>
      </w:r>
      <w:r w:rsidR="002641EA" w:rsidRPr="00D94B69">
        <w:rPr>
          <w:rFonts w:ascii="Arial" w:hAnsi="Arial" w:cs="Arial"/>
          <w:color w:val="000000"/>
          <w:sz w:val="20"/>
          <w:szCs w:val="20"/>
        </w:rPr>
        <w:tab/>
        <w:t>:</w:t>
      </w:r>
      <w:r w:rsidR="002641EA" w:rsidRPr="00D94B69">
        <w:rPr>
          <w:rFonts w:ascii="Arial" w:hAnsi="Arial" w:cs="Arial"/>
          <w:color w:val="000000"/>
          <w:sz w:val="20"/>
          <w:szCs w:val="20"/>
        </w:rPr>
        <w:tab/>
      </w:r>
      <w:r w:rsidR="00717818" w:rsidRPr="00D94B69">
        <w:rPr>
          <w:rFonts w:ascii="Arial" w:hAnsi="Arial" w:cs="Arial"/>
          <w:color w:val="000000"/>
          <w:sz w:val="20"/>
          <w:szCs w:val="20"/>
        </w:rPr>
        <w:t>male</w:t>
      </w:r>
    </w:p>
    <w:p w14:paraId="0FB32679" w14:textId="77777777" w:rsidR="00717818" w:rsidRPr="00D94B69" w:rsidRDefault="00717818" w:rsidP="006D6191">
      <w:pPr>
        <w:tabs>
          <w:tab w:val="left" w:pos="2160"/>
          <w:tab w:val="left" w:pos="2700"/>
          <w:tab w:val="left" w:pos="663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D94B69">
        <w:rPr>
          <w:rFonts w:ascii="Arial" w:hAnsi="Arial" w:cs="Arial"/>
          <w:color w:val="000000"/>
          <w:sz w:val="20"/>
          <w:szCs w:val="20"/>
        </w:rPr>
        <w:t xml:space="preserve">Nationality            </w:t>
      </w:r>
      <w:r w:rsidR="00AD55AA" w:rsidRPr="00D94B69">
        <w:rPr>
          <w:rFonts w:ascii="Arial" w:hAnsi="Arial" w:cs="Arial"/>
          <w:color w:val="000000"/>
          <w:sz w:val="20"/>
          <w:szCs w:val="20"/>
        </w:rPr>
        <w:t xml:space="preserve"> </w:t>
      </w:r>
      <w:r w:rsidR="00AD55AA" w:rsidRPr="00D94B69">
        <w:rPr>
          <w:rFonts w:ascii="Arial" w:hAnsi="Arial" w:cs="Arial"/>
          <w:color w:val="000000"/>
          <w:sz w:val="20"/>
          <w:szCs w:val="20"/>
        </w:rPr>
        <w:tab/>
      </w:r>
      <w:r w:rsidRPr="00D94B69">
        <w:rPr>
          <w:rFonts w:ascii="Arial" w:hAnsi="Arial" w:cs="Arial"/>
          <w:color w:val="000000"/>
          <w:sz w:val="20"/>
          <w:szCs w:val="20"/>
        </w:rPr>
        <w:t xml:space="preserve">: </w:t>
      </w:r>
      <w:r w:rsidR="002641EA" w:rsidRPr="00D94B69">
        <w:rPr>
          <w:rFonts w:ascii="Arial" w:hAnsi="Arial" w:cs="Arial"/>
          <w:color w:val="000000"/>
          <w:sz w:val="20"/>
          <w:szCs w:val="20"/>
        </w:rPr>
        <w:tab/>
      </w:r>
      <w:r w:rsidRPr="00D94B69">
        <w:rPr>
          <w:rFonts w:ascii="Arial" w:hAnsi="Arial" w:cs="Arial"/>
          <w:color w:val="000000"/>
          <w:sz w:val="20"/>
          <w:szCs w:val="20"/>
        </w:rPr>
        <w:t>Indian</w:t>
      </w:r>
      <w:r w:rsidR="00E52AFE" w:rsidRPr="00D94B69">
        <w:rPr>
          <w:rFonts w:ascii="Arial" w:hAnsi="Arial" w:cs="Arial"/>
          <w:color w:val="000000"/>
          <w:sz w:val="20"/>
          <w:szCs w:val="20"/>
        </w:rPr>
        <w:tab/>
      </w:r>
    </w:p>
    <w:p w14:paraId="66D7BACF" w14:textId="77777777" w:rsidR="00367798" w:rsidRPr="00D94B69" w:rsidRDefault="00367798" w:rsidP="006D6191">
      <w:pPr>
        <w:tabs>
          <w:tab w:val="left" w:pos="2160"/>
          <w:tab w:val="left" w:pos="270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D94B69">
        <w:rPr>
          <w:rFonts w:ascii="Arial" w:hAnsi="Arial" w:cs="Arial"/>
          <w:color w:val="000000"/>
          <w:sz w:val="20"/>
          <w:szCs w:val="20"/>
        </w:rPr>
        <w:t>Languages Known</w:t>
      </w:r>
      <w:r w:rsidR="002641EA" w:rsidRPr="00D94B69">
        <w:rPr>
          <w:rFonts w:ascii="Arial" w:hAnsi="Arial" w:cs="Arial"/>
          <w:color w:val="000000"/>
          <w:sz w:val="20"/>
          <w:szCs w:val="20"/>
        </w:rPr>
        <w:tab/>
      </w:r>
      <w:r w:rsidRPr="00D94B69">
        <w:rPr>
          <w:rFonts w:ascii="Arial" w:hAnsi="Arial" w:cs="Arial"/>
          <w:color w:val="000000"/>
          <w:sz w:val="20"/>
          <w:szCs w:val="20"/>
        </w:rPr>
        <w:t xml:space="preserve">: </w:t>
      </w:r>
      <w:r w:rsidR="002641EA" w:rsidRPr="00D94B69">
        <w:rPr>
          <w:rFonts w:ascii="Arial" w:hAnsi="Arial" w:cs="Arial"/>
          <w:color w:val="000000"/>
          <w:sz w:val="20"/>
          <w:szCs w:val="20"/>
        </w:rPr>
        <w:tab/>
      </w:r>
      <w:r w:rsidRPr="00D94B69">
        <w:rPr>
          <w:rFonts w:ascii="Arial" w:hAnsi="Arial" w:cs="Arial"/>
          <w:color w:val="000000"/>
          <w:sz w:val="20"/>
          <w:szCs w:val="20"/>
        </w:rPr>
        <w:t>Hindi, English</w:t>
      </w:r>
    </w:p>
    <w:p w14:paraId="7D2682A5" w14:textId="77777777" w:rsidR="0001286B" w:rsidRPr="00D94B69" w:rsidRDefault="00367798" w:rsidP="006D6191">
      <w:pPr>
        <w:tabs>
          <w:tab w:val="left" w:pos="2160"/>
          <w:tab w:val="left" w:pos="2700"/>
        </w:tabs>
        <w:ind w:left="360"/>
        <w:jc w:val="both"/>
        <w:outlineLvl w:val="0"/>
        <w:rPr>
          <w:rFonts w:ascii="Arial" w:hAnsi="Arial" w:cs="Arial"/>
          <w:color w:val="000000"/>
          <w:sz w:val="20"/>
          <w:szCs w:val="20"/>
        </w:rPr>
      </w:pPr>
      <w:r w:rsidRPr="00D94B69">
        <w:rPr>
          <w:rFonts w:ascii="Arial" w:hAnsi="Arial" w:cs="Arial"/>
          <w:color w:val="000000"/>
          <w:sz w:val="20"/>
          <w:szCs w:val="20"/>
        </w:rPr>
        <w:t xml:space="preserve">Mother Tongue     </w:t>
      </w:r>
      <w:r w:rsidR="00AD55AA" w:rsidRPr="00D94B69">
        <w:rPr>
          <w:rFonts w:ascii="Arial" w:hAnsi="Arial" w:cs="Arial"/>
          <w:color w:val="000000"/>
          <w:sz w:val="20"/>
          <w:szCs w:val="20"/>
        </w:rPr>
        <w:t xml:space="preserve"> </w:t>
      </w:r>
      <w:r w:rsidR="00AD55AA" w:rsidRPr="00D94B69">
        <w:rPr>
          <w:rFonts w:ascii="Arial" w:hAnsi="Arial" w:cs="Arial"/>
          <w:color w:val="000000"/>
          <w:sz w:val="20"/>
          <w:szCs w:val="20"/>
        </w:rPr>
        <w:tab/>
      </w:r>
      <w:r w:rsidR="002641EA" w:rsidRPr="00D94B69">
        <w:rPr>
          <w:rFonts w:ascii="Arial" w:hAnsi="Arial" w:cs="Arial"/>
          <w:color w:val="000000"/>
          <w:sz w:val="20"/>
          <w:szCs w:val="20"/>
        </w:rPr>
        <w:t>:</w:t>
      </w:r>
      <w:r w:rsidR="00770E42" w:rsidRPr="00D94B69">
        <w:rPr>
          <w:rFonts w:ascii="Arial" w:hAnsi="Arial" w:cs="Arial"/>
          <w:color w:val="000000"/>
          <w:sz w:val="20"/>
          <w:szCs w:val="20"/>
        </w:rPr>
        <w:t xml:space="preserve"> </w:t>
      </w:r>
      <w:r w:rsidR="002641EA" w:rsidRPr="00D94B69">
        <w:rPr>
          <w:rFonts w:ascii="Arial" w:hAnsi="Arial" w:cs="Arial"/>
          <w:color w:val="000000"/>
          <w:sz w:val="20"/>
          <w:szCs w:val="20"/>
        </w:rPr>
        <w:tab/>
      </w:r>
      <w:r w:rsidRPr="00D94B69">
        <w:rPr>
          <w:rFonts w:ascii="Arial" w:hAnsi="Arial" w:cs="Arial"/>
          <w:color w:val="000000"/>
          <w:sz w:val="20"/>
          <w:szCs w:val="20"/>
        </w:rPr>
        <w:t>Hindi</w:t>
      </w:r>
    </w:p>
    <w:p w14:paraId="496EDFEA" w14:textId="77777777" w:rsidR="008E3B06" w:rsidRPr="00D94B69" w:rsidRDefault="00AD55AA" w:rsidP="006D6191">
      <w:pPr>
        <w:tabs>
          <w:tab w:val="left" w:pos="2160"/>
          <w:tab w:val="left" w:pos="2700"/>
        </w:tabs>
        <w:ind w:left="360"/>
        <w:rPr>
          <w:rFonts w:ascii="Arial" w:hAnsi="Arial" w:cs="Arial"/>
          <w:sz w:val="20"/>
          <w:szCs w:val="20"/>
        </w:rPr>
      </w:pPr>
      <w:r w:rsidRPr="00D94B69">
        <w:rPr>
          <w:rFonts w:ascii="Arial" w:hAnsi="Arial" w:cs="Arial"/>
          <w:sz w:val="20"/>
          <w:szCs w:val="20"/>
        </w:rPr>
        <w:t xml:space="preserve">Marital Status        </w:t>
      </w:r>
      <w:r w:rsidRPr="00D94B69">
        <w:rPr>
          <w:rFonts w:ascii="Arial" w:hAnsi="Arial" w:cs="Arial"/>
          <w:sz w:val="20"/>
          <w:szCs w:val="20"/>
        </w:rPr>
        <w:tab/>
      </w:r>
      <w:r w:rsidR="00490E9C" w:rsidRPr="00D94B69">
        <w:rPr>
          <w:rFonts w:ascii="Arial" w:hAnsi="Arial" w:cs="Arial"/>
          <w:sz w:val="20"/>
          <w:szCs w:val="20"/>
        </w:rPr>
        <w:t xml:space="preserve">: </w:t>
      </w:r>
      <w:r w:rsidR="002641EA" w:rsidRPr="00D94B69">
        <w:rPr>
          <w:rFonts w:ascii="Arial" w:hAnsi="Arial" w:cs="Arial"/>
          <w:sz w:val="20"/>
          <w:szCs w:val="20"/>
        </w:rPr>
        <w:tab/>
      </w:r>
      <w:r w:rsidR="00490E9C" w:rsidRPr="00D94B69">
        <w:rPr>
          <w:rFonts w:ascii="Arial" w:hAnsi="Arial" w:cs="Arial"/>
          <w:sz w:val="20"/>
          <w:szCs w:val="20"/>
        </w:rPr>
        <w:t>Unmar</w:t>
      </w:r>
      <w:r w:rsidR="005B175F" w:rsidRPr="00D94B69">
        <w:rPr>
          <w:rFonts w:ascii="Arial" w:hAnsi="Arial" w:cs="Arial"/>
          <w:sz w:val="20"/>
          <w:szCs w:val="20"/>
        </w:rPr>
        <w:t>r</w:t>
      </w:r>
      <w:r w:rsidR="00490E9C" w:rsidRPr="00D94B69">
        <w:rPr>
          <w:rFonts w:ascii="Arial" w:hAnsi="Arial" w:cs="Arial"/>
          <w:sz w:val="20"/>
          <w:szCs w:val="20"/>
        </w:rPr>
        <w:t>ied</w:t>
      </w:r>
    </w:p>
    <w:p w14:paraId="3D90E41B" w14:textId="77777777" w:rsidR="00367798" w:rsidRPr="00D94B69" w:rsidRDefault="00490E9C" w:rsidP="006D6191">
      <w:pPr>
        <w:tabs>
          <w:tab w:val="left" w:pos="2160"/>
          <w:tab w:val="left" w:pos="2700"/>
        </w:tabs>
        <w:ind w:left="360"/>
        <w:jc w:val="both"/>
        <w:outlineLvl w:val="0"/>
        <w:rPr>
          <w:rFonts w:ascii="Arial" w:hAnsi="Arial" w:cs="Arial"/>
          <w:color w:val="000000"/>
          <w:sz w:val="20"/>
          <w:szCs w:val="20"/>
        </w:rPr>
      </w:pPr>
      <w:r w:rsidRPr="00D94B69">
        <w:rPr>
          <w:rFonts w:ascii="Arial" w:hAnsi="Arial" w:cs="Arial"/>
          <w:color w:val="000000"/>
          <w:sz w:val="20"/>
          <w:szCs w:val="20"/>
        </w:rPr>
        <w:t>Father’s Name</w:t>
      </w:r>
      <w:r w:rsidRPr="00D94B69">
        <w:rPr>
          <w:rFonts w:ascii="Arial" w:hAnsi="Arial" w:cs="Arial"/>
          <w:color w:val="000000"/>
          <w:sz w:val="20"/>
          <w:szCs w:val="20"/>
        </w:rPr>
        <w:tab/>
        <w:t xml:space="preserve">: </w:t>
      </w:r>
      <w:r w:rsidR="002641EA" w:rsidRPr="00D94B69">
        <w:rPr>
          <w:rFonts w:ascii="Arial" w:hAnsi="Arial" w:cs="Arial"/>
          <w:color w:val="000000"/>
          <w:sz w:val="20"/>
          <w:szCs w:val="20"/>
        </w:rPr>
        <w:tab/>
      </w:r>
      <w:r w:rsidR="007F6A16" w:rsidRPr="00D94B69">
        <w:rPr>
          <w:rFonts w:ascii="Arial" w:hAnsi="Arial" w:cs="Arial"/>
          <w:color w:val="000000"/>
          <w:sz w:val="20"/>
          <w:szCs w:val="20"/>
        </w:rPr>
        <w:t>M</w:t>
      </w:r>
      <w:r w:rsidR="000C55FA">
        <w:rPr>
          <w:rFonts w:ascii="Arial" w:hAnsi="Arial" w:cs="Arial"/>
          <w:color w:val="000000"/>
          <w:sz w:val="20"/>
          <w:szCs w:val="20"/>
        </w:rPr>
        <w:t xml:space="preserve">r. </w:t>
      </w:r>
      <w:proofErr w:type="spellStart"/>
      <w:r w:rsidR="000C55FA">
        <w:rPr>
          <w:rFonts w:ascii="Arial" w:hAnsi="Arial" w:cs="Arial"/>
          <w:color w:val="000000"/>
          <w:sz w:val="20"/>
          <w:szCs w:val="20"/>
        </w:rPr>
        <w:t>Narendra</w:t>
      </w:r>
      <w:proofErr w:type="spellEnd"/>
      <w:r w:rsidR="000C55F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C55FA">
        <w:rPr>
          <w:rFonts w:ascii="Arial" w:hAnsi="Arial" w:cs="Arial"/>
          <w:color w:val="000000"/>
          <w:sz w:val="20"/>
          <w:szCs w:val="20"/>
        </w:rPr>
        <w:t>Prajapati</w:t>
      </w:r>
      <w:proofErr w:type="spellEnd"/>
    </w:p>
    <w:p w14:paraId="7A8BC050" w14:textId="77777777" w:rsidR="00717818" w:rsidRPr="00D94B69" w:rsidRDefault="00367798" w:rsidP="006D6191">
      <w:pPr>
        <w:tabs>
          <w:tab w:val="left" w:pos="2160"/>
          <w:tab w:val="left" w:pos="270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D94B69">
        <w:rPr>
          <w:rFonts w:ascii="Arial" w:hAnsi="Arial" w:cs="Arial"/>
          <w:color w:val="000000"/>
          <w:sz w:val="20"/>
          <w:szCs w:val="20"/>
        </w:rPr>
        <w:t>Passport Details</w:t>
      </w:r>
      <w:r w:rsidR="00AD55AA" w:rsidRPr="00D94B69">
        <w:rPr>
          <w:rFonts w:ascii="Arial" w:hAnsi="Arial" w:cs="Arial"/>
          <w:color w:val="000000"/>
          <w:sz w:val="20"/>
          <w:szCs w:val="20"/>
        </w:rPr>
        <w:t xml:space="preserve"> </w:t>
      </w:r>
      <w:r w:rsidR="00AD55AA" w:rsidRPr="00D94B69">
        <w:rPr>
          <w:rFonts w:ascii="Arial" w:hAnsi="Arial" w:cs="Arial"/>
          <w:color w:val="000000"/>
          <w:sz w:val="20"/>
          <w:szCs w:val="20"/>
        </w:rPr>
        <w:tab/>
      </w:r>
      <w:r w:rsidR="002641EA" w:rsidRPr="00D94B69">
        <w:rPr>
          <w:rFonts w:ascii="Arial" w:hAnsi="Arial" w:cs="Arial"/>
          <w:color w:val="000000"/>
          <w:sz w:val="20"/>
          <w:szCs w:val="20"/>
        </w:rPr>
        <w:t>:</w:t>
      </w:r>
      <w:r w:rsidR="002641EA" w:rsidRPr="00D94B69">
        <w:rPr>
          <w:rFonts w:ascii="Arial" w:hAnsi="Arial" w:cs="Arial"/>
          <w:color w:val="000000"/>
          <w:sz w:val="20"/>
          <w:szCs w:val="20"/>
        </w:rPr>
        <w:tab/>
      </w:r>
      <w:r w:rsidRPr="00D94B69">
        <w:rPr>
          <w:rFonts w:ascii="Arial" w:hAnsi="Arial" w:cs="Arial"/>
          <w:color w:val="000000"/>
          <w:sz w:val="20"/>
          <w:szCs w:val="20"/>
        </w:rPr>
        <w:t>Applied for</w:t>
      </w:r>
    </w:p>
    <w:p w14:paraId="5E5DBB77" w14:textId="77777777" w:rsidR="005C0DEA" w:rsidRPr="00D94B69" w:rsidRDefault="005C0DEA" w:rsidP="006D6191">
      <w:p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="Arial" w:hAnsi="Arial" w:cs="Arial"/>
          <w:color w:val="000000"/>
          <w:sz w:val="18"/>
          <w:szCs w:val="18"/>
        </w:rPr>
      </w:pPr>
      <w:r w:rsidRPr="00D94B69">
        <w:rPr>
          <w:rFonts w:ascii="Arial" w:hAnsi="Arial" w:cs="Arial"/>
          <w:color w:val="000000"/>
          <w:sz w:val="18"/>
          <w:szCs w:val="18"/>
        </w:rPr>
        <w:t xml:space="preserve">  </w:t>
      </w:r>
      <w:r w:rsidR="00367798" w:rsidRPr="00D94B69">
        <w:rPr>
          <w:rFonts w:ascii="Arial" w:hAnsi="Arial" w:cs="Arial"/>
          <w:color w:val="000000"/>
          <w:sz w:val="18"/>
          <w:szCs w:val="18"/>
        </w:rPr>
        <w:t xml:space="preserve">    </w:t>
      </w:r>
    </w:p>
    <w:p w14:paraId="4CEDAE8E" w14:textId="77777777" w:rsidR="00367798" w:rsidRPr="00D94B69" w:rsidRDefault="00717818" w:rsidP="006D6191">
      <w:p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="Arial" w:hAnsi="Arial" w:cs="Arial"/>
          <w:b/>
          <w:color w:val="000000"/>
        </w:rPr>
      </w:pPr>
      <w:r w:rsidRPr="00D94B69">
        <w:rPr>
          <w:rFonts w:ascii="Arial" w:hAnsi="Arial" w:cs="Arial"/>
          <w:b/>
          <w:color w:val="000000"/>
        </w:rPr>
        <w:t>References:</w:t>
      </w:r>
    </w:p>
    <w:p w14:paraId="554E4DC2" w14:textId="0D5B15C5" w:rsidR="00717818" w:rsidRPr="00D94B69" w:rsidRDefault="00A22A49" w:rsidP="006D6191">
      <w:pPr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="Arial" w:eastAsia="Calibri" w:hAnsi="Arial" w:cs="Arial"/>
          <w:sz w:val="20"/>
          <w:szCs w:val="20"/>
        </w:rPr>
      </w:pPr>
      <w:r w:rsidRPr="00D94B69">
        <w:rPr>
          <w:rFonts w:ascii="Arial" w:hAnsi="Arial" w:cs="Arial"/>
          <w:color w:val="000000"/>
          <w:sz w:val="20"/>
          <w:szCs w:val="20"/>
        </w:rPr>
        <w:t xml:space="preserve">Dr. </w:t>
      </w:r>
      <w:proofErr w:type="spellStart"/>
      <w:r w:rsidRPr="00D94B69">
        <w:rPr>
          <w:rFonts w:ascii="Arial" w:hAnsi="Arial" w:cs="Arial"/>
          <w:color w:val="000000"/>
          <w:sz w:val="20"/>
          <w:szCs w:val="20"/>
        </w:rPr>
        <w:t>An</w:t>
      </w:r>
      <w:r w:rsidR="00001983">
        <w:rPr>
          <w:rFonts w:ascii="Arial" w:hAnsi="Arial" w:cs="Arial"/>
          <w:color w:val="000000"/>
          <w:sz w:val="20"/>
          <w:szCs w:val="20"/>
        </w:rPr>
        <w:t>oo</w:t>
      </w:r>
      <w:r w:rsidRPr="00D94B69">
        <w:rPr>
          <w:rFonts w:ascii="Arial" w:hAnsi="Arial" w:cs="Arial"/>
          <w:color w:val="000000"/>
          <w:sz w:val="20"/>
          <w:szCs w:val="20"/>
        </w:rPr>
        <w:t>p</w:t>
      </w:r>
      <w:proofErr w:type="spellEnd"/>
      <w:r w:rsidRPr="00D94B6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94B69">
        <w:rPr>
          <w:rFonts w:ascii="Arial" w:hAnsi="Arial" w:cs="Arial"/>
          <w:color w:val="000000"/>
          <w:sz w:val="20"/>
          <w:szCs w:val="20"/>
        </w:rPr>
        <w:t>tiwari</w:t>
      </w:r>
      <w:proofErr w:type="spellEnd"/>
      <w:r w:rsidRPr="00D94B69">
        <w:rPr>
          <w:rFonts w:ascii="Arial" w:hAnsi="Arial" w:cs="Arial"/>
          <w:color w:val="000000"/>
          <w:sz w:val="20"/>
          <w:szCs w:val="20"/>
        </w:rPr>
        <w:t>, Head of</w:t>
      </w:r>
      <w:r w:rsidR="00AD55AA" w:rsidRPr="00D94B6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D55AA" w:rsidRPr="00D94B69">
        <w:rPr>
          <w:rFonts w:ascii="Arial" w:hAnsi="Arial" w:cs="Arial"/>
          <w:color w:val="000000"/>
          <w:sz w:val="20"/>
          <w:szCs w:val="20"/>
        </w:rPr>
        <w:t>Dip</w:t>
      </w:r>
      <w:r w:rsidRPr="00D94B69">
        <w:rPr>
          <w:rFonts w:ascii="Arial" w:hAnsi="Arial" w:cs="Arial"/>
          <w:color w:val="000000"/>
          <w:sz w:val="20"/>
          <w:szCs w:val="20"/>
        </w:rPr>
        <w:t>artment</w:t>
      </w:r>
      <w:proofErr w:type="spellEnd"/>
      <w:r w:rsidR="004E0C31" w:rsidRPr="00D94B69">
        <w:rPr>
          <w:rFonts w:ascii="Arial" w:hAnsi="Arial" w:cs="Arial"/>
          <w:color w:val="000000"/>
          <w:sz w:val="20"/>
          <w:szCs w:val="20"/>
        </w:rPr>
        <w:t>,</w:t>
      </w:r>
      <w:r w:rsidRPr="00D94B6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94B69">
        <w:rPr>
          <w:rFonts w:ascii="Arial" w:hAnsi="Arial" w:cs="Arial"/>
          <w:color w:val="000000"/>
          <w:sz w:val="20"/>
          <w:szCs w:val="20"/>
        </w:rPr>
        <w:t>Shri</w:t>
      </w:r>
      <w:proofErr w:type="spellEnd"/>
      <w:r w:rsidRPr="00D94B6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94B69">
        <w:rPr>
          <w:rFonts w:ascii="Arial" w:hAnsi="Arial" w:cs="Arial"/>
          <w:color w:val="000000"/>
          <w:sz w:val="20"/>
          <w:szCs w:val="20"/>
        </w:rPr>
        <w:t>Vaishnav</w:t>
      </w:r>
      <w:proofErr w:type="spellEnd"/>
      <w:r w:rsidRPr="00D94B69">
        <w:rPr>
          <w:rFonts w:ascii="Arial" w:hAnsi="Arial" w:cs="Arial"/>
          <w:color w:val="000000"/>
          <w:sz w:val="20"/>
          <w:szCs w:val="20"/>
        </w:rPr>
        <w:t xml:space="preserve"> Polytechnic Coll</w:t>
      </w:r>
      <w:r w:rsidR="00001983">
        <w:rPr>
          <w:rFonts w:ascii="Arial" w:hAnsi="Arial" w:cs="Arial"/>
          <w:color w:val="000000"/>
          <w:sz w:val="20"/>
          <w:szCs w:val="20"/>
        </w:rPr>
        <w:t>eg</w:t>
      </w:r>
      <w:r w:rsidRPr="00D94B69">
        <w:rPr>
          <w:rFonts w:ascii="Arial" w:hAnsi="Arial" w:cs="Arial"/>
          <w:color w:val="000000"/>
          <w:sz w:val="20"/>
          <w:szCs w:val="20"/>
        </w:rPr>
        <w:t>e</w:t>
      </w:r>
      <w:r w:rsidR="004E0C31" w:rsidRPr="00D94B69">
        <w:rPr>
          <w:rFonts w:ascii="Arial" w:hAnsi="Arial" w:cs="Arial"/>
          <w:color w:val="000000"/>
          <w:sz w:val="20"/>
          <w:szCs w:val="20"/>
        </w:rPr>
        <w:t xml:space="preserve"> </w:t>
      </w:r>
      <w:r w:rsidRPr="00D94B69">
        <w:rPr>
          <w:rFonts w:ascii="Arial" w:hAnsi="Arial" w:cs="Arial"/>
          <w:color w:val="000000"/>
          <w:sz w:val="20"/>
          <w:szCs w:val="20"/>
        </w:rPr>
        <w:t>, 9109797813</w:t>
      </w:r>
    </w:p>
    <w:p w14:paraId="3809F2F4" w14:textId="77777777" w:rsidR="00CE0D88" w:rsidRPr="00D94B69" w:rsidRDefault="00AD55AA" w:rsidP="006D6191">
      <w:pPr>
        <w:tabs>
          <w:tab w:val="left" w:pos="4335"/>
        </w:tabs>
        <w:jc w:val="both"/>
        <w:outlineLvl w:val="0"/>
        <w:rPr>
          <w:rFonts w:ascii="Arial" w:hAnsi="Arial" w:cs="Arial"/>
          <w:b/>
          <w:color w:val="000000"/>
          <w:sz w:val="18"/>
          <w:szCs w:val="18"/>
        </w:rPr>
      </w:pPr>
      <w:r w:rsidRPr="00D94B69">
        <w:rPr>
          <w:rFonts w:ascii="Arial" w:hAnsi="Arial" w:cs="Arial"/>
          <w:b/>
          <w:color w:val="000000"/>
          <w:sz w:val="18"/>
          <w:szCs w:val="18"/>
        </w:rPr>
        <w:tab/>
      </w:r>
    </w:p>
    <w:p w14:paraId="70BA4E8F" w14:textId="77777777" w:rsidR="00717818" w:rsidRPr="00D94B69" w:rsidRDefault="00717818" w:rsidP="006D6191">
      <w:p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="Arial" w:hAnsi="Arial" w:cs="Arial"/>
          <w:b/>
          <w:color w:val="000000"/>
          <w:sz w:val="18"/>
          <w:szCs w:val="18"/>
        </w:rPr>
      </w:pPr>
      <w:r w:rsidRPr="00D94B69">
        <w:rPr>
          <w:rFonts w:ascii="Arial" w:hAnsi="Arial" w:cs="Arial"/>
          <w:b/>
          <w:color w:val="000000"/>
        </w:rPr>
        <w:t>Declaration:</w:t>
      </w:r>
      <w:r w:rsidRPr="00D94B69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D94B69">
        <w:rPr>
          <w:rFonts w:ascii="Arial" w:hAnsi="Arial" w:cs="Arial"/>
          <w:color w:val="000000"/>
          <w:sz w:val="20"/>
          <w:szCs w:val="20"/>
        </w:rPr>
        <w:t>I hereby declare</w:t>
      </w:r>
      <w:r w:rsidR="00283B5F" w:rsidRPr="00D94B69">
        <w:rPr>
          <w:rFonts w:ascii="Arial" w:hAnsi="Arial" w:cs="Arial"/>
          <w:color w:val="000000"/>
          <w:sz w:val="20"/>
          <w:szCs w:val="20"/>
        </w:rPr>
        <w:t xml:space="preserve"> that the above written particulars are true to the best of my knowledge and brief.</w:t>
      </w:r>
    </w:p>
    <w:p w14:paraId="3664AE93" w14:textId="77777777" w:rsidR="00CE0D88" w:rsidRPr="00D94B69" w:rsidRDefault="00AD55AA" w:rsidP="006D6191">
      <w:pPr>
        <w:tabs>
          <w:tab w:val="left" w:pos="6435"/>
        </w:tabs>
        <w:jc w:val="both"/>
        <w:rPr>
          <w:rFonts w:ascii="Arial" w:hAnsi="Arial" w:cs="Arial"/>
          <w:color w:val="000000"/>
          <w:sz w:val="18"/>
          <w:szCs w:val="18"/>
        </w:rPr>
      </w:pPr>
      <w:r w:rsidRPr="00D94B69">
        <w:rPr>
          <w:rFonts w:ascii="Arial" w:hAnsi="Arial" w:cs="Arial"/>
          <w:color w:val="000000"/>
          <w:sz w:val="18"/>
          <w:szCs w:val="18"/>
        </w:rPr>
        <w:tab/>
      </w:r>
    </w:p>
    <w:p w14:paraId="4F8A0329" w14:textId="77777777" w:rsidR="0001286B" w:rsidRPr="00D94B69" w:rsidRDefault="00D332F6" w:rsidP="006D6191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94B69">
        <w:rPr>
          <w:rFonts w:ascii="Arial" w:hAnsi="Arial" w:cs="Arial"/>
          <w:b/>
          <w:color w:val="000000"/>
          <w:sz w:val="22"/>
          <w:szCs w:val="22"/>
        </w:rPr>
        <w:t>Date:</w:t>
      </w:r>
    </w:p>
    <w:p w14:paraId="7CA819DA" w14:textId="77777777" w:rsidR="006D6191" w:rsidRDefault="006D6191" w:rsidP="006D6191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57F4B7DB" w14:textId="77777777" w:rsidR="00717818" w:rsidRPr="00D94B69" w:rsidRDefault="00717818" w:rsidP="006D6191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94B69">
        <w:rPr>
          <w:rFonts w:ascii="Arial" w:hAnsi="Arial" w:cs="Arial"/>
          <w:b/>
          <w:color w:val="000000"/>
          <w:sz w:val="22"/>
          <w:szCs w:val="22"/>
        </w:rPr>
        <w:t>Place:</w:t>
      </w:r>
      <w:r w:rsidRPr="00D94B69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Pr="00D94B69">
        <w:rPr>
          <w:rFonts w:ascii="Arial" w:hAnsi="Arial" w:cs="Arial"/>
          <w:color w:val="000000"/>
          <w:sz w:val="18"/>
          <w:szCs w:val="18"/>
        </w:rPr>
        <w:t xml:space="preserve">Indore                                                                                                    </w:t>
      </w:r>
      <w:r w:rsidRPr="00D94B69">
        <w:rPr>
          <w:rFonts w:ascii="Arial" w:hAnsi="Arial" w:cs="Arial"/>
          <w:b/>
          <w:color w:val="000000"/>
          <w:sz w:val="18"/>
          <w:szCs w:val="18"/>
        </w:rPr>
        <w:t xml:space="preserve">     </w:t>
      </w:r>
      <w:r w:rsidRPr="00D94B6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1E3591">
        <w:rPr>
          <w:rFonts w:ascii="Arial" w:hAnsi="Arial" w:cs="Arial"/>
          <w:b/>
          <w:color w:val="000000"/>
          <w:sz w:val="22"/>
          <w:szCs w:val="22"/>
        </w:rPr>
        <w:tab/>
      </w:r>
      <w:r w:rsidR="001E3591">
        <w:rPr>
          <w:rFonts w:ascii="Arial" w:hAnsi="Arial" w:cs="Arial"/>
          <w:b/>
          <w:color w:val="000000"/>
          <w:sz w:val="22"/>
          <w:szCs w:val="22"/>
        </w:rPr>
        <w:tab/>
      </w:r>
      <w:proofErr w:type="spellStart"/>
      <w:r w:rsidR="000C55FA">
        <w:rPr>
          <w:rFonts w:ascii="Arial" w:hAnsi="Arial" w:cs="Arial"/>
          <w:b/>
          <w:color w:val="000000"/>
          <w:sz w:val="22"/>
          <w:szCs w:val="22"/>
        </w:rPr>
        <w:t>shub</w:t>
      </w:r>
      <w:r w:rsidR="001E3591">
        <w:rPr>
          <w:rFonts w:ascii="Arial" w:hAnsi="Arial" w:cs="Arial"/>
          <w:b/>
          <w:color w:val="000000"/>
          <w:sz w:val="22"/>
          <w:szCs w:val="22"/>
        </w:rPr>
        <w:t>ham</w:t>
      </w:r>
      <w:proofErr w:type="spellEnd"/>
      <w:r w:rsidR="001E3591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="001E3591">
        <w:rPr>
          <w:rFonts w:ascii="Arial" w:hAnsi="Arial" w:cs="Arial"/>
          <w:b/>
          <w:color w:val="000000"/>
          <w:sz w:val="22"/>
          <w:szCs w:val="22"/>
        </w:rPr>
        <w:t>prajapati</w:t>
      </w:r>
      <w:proofErr w:type="spellEnd"/>
    </w:p>
    <w:sectPr w:rsidR="00717818" w:rsidRPr="00D94B69">
      <w:pgSz w:w="11907" w:h="16839" w:code="9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3326700"/>
    <w:lvl w:ilvl="0">
      <w:numFmt w:val="bullet"/>
      <w:lvlText w:val="*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6CD6BFC6"/>
    <w:lvl w:ilvl="0" w:tplc="3B8606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842B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965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2D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C34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45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A7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2AD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8E2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C763A00"/>
    <w:lvl w:ilvl="0" w:tplc="90348A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2B2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800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CD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A69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523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D4D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C68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FC3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C304C30"/>
    <w:lvl w:ilvl="0" w:tplc="3EC6BBCA">
      <w:start w:val="1"/>
      <w:numFmt w:val="decimal"/>
      <w:lvlText w:val="%1."/>
      <w:lvlJc w:val="left"/>
      <w:pPr>
        <w:ind w:left="720" w:hanging="360"/>
      </w:pPr>
    </w:lvl>
    <w:lvl w:ilvl="1" w:tplc="DE68C6FA">
      <w:start w:val="1"/>
      <w:numFmt w:val="lowerLetter"/>
      <w:lvlText w:val="%2."/>
      <w:lvlJc w:val="left"/>
      <w:pPr>
        <w:ind w:left="1440" w:hanging="360"/>
      </w:pPr>
    </w:lvl>
    <w:lvl w:ilvl="2" w:tplc="0E62334E">
      <w:start w:val="1"/>
      <w:numFmt w:val="lowerRoman"/>
      <w:lvlText w:val="%3."/>
      <w:lvlJc w:val="right"/>
      <w:pPr>
        <w:ind w:left="2160" w:hanging="180"/>
      </w:pPr>
    </w:lvl>
    <w:lvl w:ilvl="3" w:tplc="9D8ED326">
      <w:start w:val="1"/>
      <w:numFmt w:val="decimal"/>
      <w:lvlText w:val="%4."/>
      <w:lvlJc w:val="left"/>
      <w:pPr>
        <w:ind w:left="2880" w:hanging="360"/>
      </w:pPr>
    </w:lvl>
    <w:lvl w:ilvl="4" w:tplc="DAAA659C">
      <w:start w:val="1"/>
      <w:numFmt w:val="lowerLetter"/>
      <w:lvlText w:val="%5."/>
      <w:lvlJc w:val="left"/>
      <w:pPr>
        <w:ind w:left="3600" w:hanging="360"/>
      </w:pPr>
    </w:lvl>
    <w:lvl w:ilvl="5" w:tplc="8E8AB0C4">
      <w:start w:val="1"/>
      <w:numFmt w:val="lowerRoman"/>
      <w:lvlText w:val="%6."/>
      <w:lvlJc w:val="right"/>
      <w:pPr>
        <w:ind w:left="4320" w:hanging="180"/>
      </w:pPr>
    </w:lvl>
    <w:lvl w:ilvl="6" w:tplc="EA9AC004">
      <w:start w:val="1"/>
      <w:numFmt w:val="decimal"/>
      <w:lvlText w:val="%7."/>
      <w:lvlJc w:val="left"/>
      <w:pPr>
        <w:ind w:left="5040" w:hanging="360"/>
      </w:pPr>
    </w:lvl>
    <w:lvl w:ilvl="7" w:tplc="02888944">
      <w:start w:val="1"/>
      <w:numFmt w:val="lowerLetter"/>
      <w:lvlText w:val="%8."/>
      <w:lvlJc w:val="left"/>
      <w:pPr>
        <w:ind w:left="5760" w:hanging="360"/>
      </w:pPr>
    </w:lvl>
    <w:lvl w:ilvl="8" w:tplc="9616468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DCC86DFC"/>
    <w:lvl w:ilvl="0" w:tplc="E2A6BB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40E3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BA9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EF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0CD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203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E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D4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ACF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FC66E00"/>
    <w:lvl w:ilvl="0" w:tplc="E8EA15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D207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7EE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A5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CAC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28C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41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6E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C8E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A8CAEB0"/>
    <w:lvl w:ilvl="0" w:tplc="10C46D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349B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A69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A5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BEBC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CC6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46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A0D9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FA2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8F6A7A6"/>
    <w:lvl w:ilvl="0" w:tplc="35847F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CFE9E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36E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46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810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82A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A1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AAA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B48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FD78A81A"/>
    <w:lvl w:ilvl="0" w:tplc="824E5F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626F4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ECB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08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AAA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186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A6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0661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18F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00000000"/>
    <w:lvl w:ilvl="0">
      <w:start w:val="1"/>
      <w:numFmt w:val="bullet"/>
      <w:lvlText w:val="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00000000"/>
    <w:lvl w:ilvl="0">
      <w:start w:val="1"/>
      <w:numFmt w:val="bullet"/>
      <w:lvlText w:val="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00000000"/>
    <w:lvl w:ilvl="0">
      <w:start w:val="1"/>
      <w:numFmt w:val="bullet"/>
      <w:lvlText w:val="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0"/>
    <w:lvl w:ilvl="0">
      <w:start w:val="1"/>
      <w:numFmt w:val="bullet"/>
      <w:lvlText w:val="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0"/>
    <w:lvl w:ilvl="0">
      <w:start w:val="1"/>
      <w:numFmt w:val="bullet"/>
      <w:lvlText w:val="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multilevel"/>
    <w:tmpl w:val="00000000"/>
    <w:lvl w:ilvl="0">
      <w:start w:val="1"/>
      <w:numFmt w:val="bullet"/>
      <w:lvlText w:val="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multilevel"/>
    <w:tmpl w:val="00000000"/>
    <w:lvl w:ilvl="0">
      <w:start w:val="1"/>
      <w:numFmt w:val="bullet"/>
      <w:lvlText w:val="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multilevel"/>
    <w:tmpl w:val="00000000"/>
    <w:lvl w:ilvl="0">
      <w:start w:val="1"/>
      <w:numFmt w:val="bullet"/>
      <w:lvlText w:val="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multilevel"/>
    <w:tmpl w:val="00000000"/>
    <w:lvl w:ilvl="0">
      <w:start w:val="1"/>
      <w:numFmt w:val="bullet"/>
      <w:lvlText w:val="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D264FC10"/>
    <w:lvl w:ilvl="0" w:tplc="FFFFFFFF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E5408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AD9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D23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44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EA2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C7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2C5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9C1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5A3AB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D4B6D28A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878A4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8"/>
    <w:multiLevelType w:val="hybridMultilevel"/>
    <w:tmpl w:val="E5D82D9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7254924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DF461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277AE4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C9EE5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D3B8EF76"/>
    <w:lvl w:ilvl="0" w:tplc="FFFFFFFF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2898D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F2A9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16A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E6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40C3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CEF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A3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455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685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B750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67DA9D2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FBB4E694"/>
    <w:lvl w:ilvl="0" w:tplc="FFFFFFFF">
      <w:start w:val="1"/>
      <w:numFmt w:val="bullet"/>
      <w:lvlText w:val=""/>
      <w:lvlJc w:val="left"/>
      <w:pPr>
        <w:ind w:left="143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5E6A68B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BB967B1"/>
    <w:multiLevelType w:val="hybridMultilevel"/>
    <w:tmpl w:val="85F80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F5D2804"/>
    <w:multiLevelType w:val="hybridMultilevel"/>
    <w:tmpl w:val="B64E85D0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6">
    <w:nsid w:val="14FC39CA"/>
    <w:multiLevelType w:val="hybridMultilevel"/>
    <w:tmpl w:val="68503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360491"/>
    <w:multiLevelType w:val="hybridMultilevel"/>
    <w:tmpl w:val="C2023D64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8">
    <w:nsid w:val="22112876"/>
    <w:multiLevelType w:val="hybridMultilevel"/>
    <w:tmpl w:val="E5D82D9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FF93119"/>
    <w:multiLevelType w:val="hybridMultilevel"/>
    <w:tmpl w:val="90A206D6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>
    <w:nsid w:val="31750FF1"/>
    <w:multiLevelType w:val="hybridMultilevel"/>
    <w:tmpl w:val="ACB05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5012A26"/>
    <w:multiLevelType w:val="hybridMultilevel"/>
    <w:tmpl w:val="6AAA5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BB55C59"/>
    <w:multiLevelType w:val="hybridMultilevel"/>
    <w:tmpl w:val="36966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C386AED"/>
    <w:multiLevelType w:val="hybridMultilevel"/>
    <w:tmpl w:val="BE229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10B7F90"/>
    <w:multiLevelType w:val="hybridMultilevel"/>
    <w:tmpl w:val="8B2CA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0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15"/>
  </w:num>
  <w:num w:numId="18">
    <w:abstractNumId w:val="30"/>
  </w:num>
  <w:num w:numId="19">
    <w:abstractNumId w:val="17"/>
  </w:num>
  <w:num w:numId="20">
    <w:abstractNumId w:val="21"/>
  </w:num>
  <w:num w:numId="21">
    <w:abstractNumId w:val="31"/>
  </w:num>
  <w:num w:numId="22">
    <w:abstractNumId w:val="24"/>
  </w:num>
  <w:num w:numId="23">
    <w:abstractNumId w:val="32"/>
  </w:num>
  <w:num w:numId="24">
    <w:abstractNumId w:val="18"/>
  </w:num>
  <w:num w:numId="25">
    <w:abstractNumId w:val="33"/>
  </w:num>
  <w:num w:numId="26">
    <w:abstractNumId w:val="23"/>
  </w:num>
  <w:num w:numId="27">
    <w:abstractNumId w:val="28"/>
  </w:num>
  <w:num w:numId="28">
    <w:abstractNumId w:val="19"/>
  </w:num>
  <w:num w:numId="29">
    <w:abstractNumId w:val="27"/>
  </w:num>
  <w:num w:numId="30">
    <w:abstractNumId w:val="20"/>
  </w:num>
  <w:num w:numId="31">
    <w:abstractNumId w:val="29"/>
  </w:num>
  <w:num w:numId="32">
    <w:abstractNumId w:val="25"/>
  </w:num>
  <w:num w:numId="33">
    <w:abstractNumId w:val="22"/>
  </w:num>
  <w:num w:numId="34">
    <w:abstractNumId w:val="26"/>
  </w:num>
  <w:num w:numId="35">
    <w:abstractNumId w:val="38"/>
  </w:num>
  <w:num w:numId="36">
    <w:abstractNumId w:val="44"/>
  </w:num>
  <w:num w:numId="37">
    <w:abstractNumId w:val="41"/>
  </w:num>
  <w:num w:numId="38">
    <w:abstractNumId w:val="39"/>
  </w:num>
  <w:num w:numId="39">
    <w:abstractNumId w:val="43"/>
  </w:num>
  <w:num w:numId="40">
    <w:abstractNumId w:val="37"/>
  </w:num>
  <w:num w:numId="41">
    <w:abstractNumId w:val="42"/>
  </w:num>
  <w:num w:numId="42">
    <w:abstractNumId w:val="35"/>
  </w:num>
  <w:num w:numId="43">
    <w:abstractNumId w:val="36"/>
  </w:num>
  <w:num w:numId="44">
    <w:abstractNumId w:val="40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983"/>
    <w:rsid w:val="0001286B"/>
    <w:rsid w:val="000604EC"/>
    <w:rsid w:val="000734E2"/>
    <w:rsid w:val="000749D0"/>
    <w:rsid w:val="000C55FA"/>
    <w:rsid w:val="000C5605"/>
    <w:rsid w:val="00172A27"/>
    <w:rsid w:val="001E3591"/>
    <w:rsid w:val="00213AB0"/>
    <w:rsid w:val="00254BAE"/>
    <w:rsid w:val="002641EA"/>
    <w:rsid w:val="00283B5F"/>
    <w:rsid w:val="00354B92"/>
    <w:rsid w:val="00367798"/>
    <w:rsid w:val="003A1CF7"/>
    <w:rsid w:val="003F34BB"/>
    <w:rsid w:val="0040472B"/>
    <w:rsid w:val="00490E9C"/>
    <w:rsid w:val="004E0C31"/>
    <w:rsid w:val="0050406D"/>
    <w:rsid w:val="00533782"/>
    <w:rsid w:val="005B175F"/>
    <w:rsid w:val="005C0DEA"/>
    <w:rsid w:val="00614B3D"/>
    <w:rsid w:val="00662BCC"/>
    <w:rsid w:val="006D6191"/>
    <w:rsid w:val="00717818"/>
    <w:rsid w:val="00770E42"/>
    <w:rsid w:val="007B3E73"/>
    <w:rsid w:val="007B63DE"/>
    <w:rsid w:val="007D63D8"/>
    <w:rsid w:val="007F2DB0"/>
    <w:rsid w:val="007F6A16"/>
    <w:rsid w:val="00833B69"/>
    <w:rsid w:val="0083491F"/>
    <w:rsid w:val="00835D7A"/>
    <w:rsid w:val="0088379F"/>
    <w:rsid w:val="008E3B06"/>
    <w:rsid w:val="00900B2B"/>
    <w:rsid w:val="0092108E"/>
    <w:rsid w:val="00A22A49"/>
    <w:rsid w:val="00A23369"/>
    <w:rsid w:val="00A97F7D"/>
    <w:rsid w:val="00AD55AA"/>
    <w:rsid w:val="00AF47DF"/>
    <w:rsid w:val="00AF77D0"/>
    <w:rsid w:val="00B4717A"/>
    <w:rsid w:val="00B5272B"/>
    <w:rsid w:val="00B933E7"/>
    <w:rsid w:val="00BB680C"/>
    <w:rsid w:val="00C02FE6"/>
    <w:rsid w:val="00C7641A"/>
    <w:rsid w:val="00C87569"/>
    <w:rsid w:val="00CD134B"/>
    <w:rsid w:val="00CE0D0B"/>
    <w:rsid w:val="00CE0D88"/>
    <w:rsid w:val="00D21171"/>
    <w:rsid w:val="00D332F6"/>
    <w:rsid w:val="00D81A4B"/>
    <w:rsid w:val="00D94B69"/>
    <w:rsid w:val="00DA1002"/>
    <w:rsid w:val="00DA30C9"/>
    <w:rsid w:val="00E10DAE"/>
    <w:rsid w:val="00E14990"/>
    <w:rsid w:val="00E52AFE"/>
    <w:rsid w:val="00F25E26"/>
    <w:rsid w:val="00F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07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  <w:rPr>
      <w:rFonts w:ascii="Calibri" w:eastAsia="Calibri" w:hAnsi="Calibri"/>
    </w:rPr>
  </w:style>
  <w:style w:type="character" w:customStyle="1" w:styleId="apple-style-span">
    <w:name w:val="apple-style-span"/>
    <w:rPr>
      <w:rFonts w:ascii="Calibri" w:eastAsia="Calibri" w:hAnsi="Calibri" w:cs="Times New Roman"/>
    </w:rPr>
  </w:style>
  <w:style w:type="character" w:customStyle="1" w:styleId="DocumentMapChar">
    <w:name w:val="Document Map Char"/>
    <w:link w:val="DocumentMap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Pr>
      <w:rFonts w:ascii="Tahoma" w:hAnsi="Tahoma"/>
      <w:sz w:val="16"/>
      <w:szCs w:val="16"/>
      <w:lang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styleId="LineNumber">
    <w:name w:val="line number"/>
  </w:style>
  <w:style w:type="character" w:styleId="CommentReference">
    <w:name w:val="annotation reference"/>
    <w:rPr>
      <w:rFonts w:ascii="Calibri" w:eastAsia="Calibri" w:hAnsi="Calibri"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TextChar">
    <w:name w:val="Comment Text Char"/>
    <w:link w:val="CommentText"/>
    <w:rPr>
      <w:rFonts w:ascii="Times New Roman" w:eastAsia="Times New Roman" w:hAnsi="Times New Roman" w:cs="Times New Roman"/>
      <w:lang w:val="en-US" w:eastAsia="en-US"/>
    </w:rPr>
  </w:style>
  <w:style w:type="character" w:customStyle="1" w:styleId="CommentSubjectChar">
    <w:name w:val="Comment Subject Char"/>
    <w:link w:val="CommentSubject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Revision">
    <w:name w:val="Revision"/>
    <w:rPr>
      <w:rFonts w:ascii="Times New Roman" w:eastAsia="Times New Roman" w:hAnsi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  <w:rPr>
      <w:rFonts w:ascii="Calibri" w:eastAsia="Calibri" w:hAnsi="Calibri"/>
    </w:rPr>
  </w:style>
  <w:style w:type="character" w:customStyle="1" w:styleId="apple-style-span">
    <w:name w:val="apple-style-span"/>
    <w:rPr>
      <w:rFonts w:ascii="Calibri" w:eastAsia="Calibri" w:hAnsi="Calibri" w:cs="Times New Roman"/>
    </w:rPr>
  </w:style>
  <w:style w:type="character" w:customStyle="1" w:styleId="DocumentMapChar">
    <w:name w:val="Document Map Char"/>
    <w:link w:val="DocumentMap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Pr>
      <w:rFonts w:ascii="Tahoma" w:hAnsi="Tahoma"/>
      <w:sz w:val="16"/>
      <w:szCs w:val="16"/>
      <w:lang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styleId="LineNumber">
    <w:name w:val="line number"/>
  </w:style>
  <w:style w:type="character" w:styleId="CommentReference">
    <w:name w:val="annotation reference"/>
    <w:rPr>
      <w:rFonts w:ascii="Calibri" w:eastAsia="Calibri" w:hAnsi="Calibri"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TextChar">
    <w:name w:val="Comment Text Char"/>
    <w:link w:val="CommentText"/>
    <w:rPr>
      <w:rFonts w:ascii="Times New Roman" w:eastAsia="Times New Roman" w:hAnsi="Times New Roman" w:cs="Times New Roman"/>
      <w:lang w:val="en-US" w:eastAsia="en-US"/>
    </w:rPr>
  </w:style>
  <w:style w:type="character" w:customStyle="1" w:styleId="CommentSubjectChar">
    <w:name w:val="Comment Subject Char"/>
    <w:link w:val="CommentSubject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Revision">
    <w:name w:val="Revision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5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dell</dc:creator>
  <cp:keywords/>
  <cp:lastModifiedBy>RakeshPrasad</cp:lastModifiedBy>
  <cp:revision>4</cp:revision>
  <cp:lastPrinted>2015-09-01T02:41:00Z</cp:lastPrinted>
  <dcterms:created xsi:type="dcterms:W3CDTF">2018-06-26T10:43:00Z</dcterms:created>
  <dcterms:modified xsi:type="dcterms:W3CDTF">2019-07-23T04:07:00Z</dcterms:modified>
</cp:coreProperties>
</file>