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03AC" w:rsidRDefault="00187E36" w:rsidP="00E77322">
      <w:pPr>
        <w:pStyle w:val="Heading1"/>
        <w:jc w:val="center"/>
        <w:rPr>
          <w:sz w:val="22"/>
        </w:rPr>
      </w:pPr>
      <w:bookmarkStart w:id="0" w:name="_GoBack"/>
      <w:bookmarkEnd w:id="0"/>
      <w:r w:rsidRPr="00E203AC">
        <w:rPr>
          <w:sz w:val="22"/>
        </w:rPr>
        <w:t>Contact Address:</w:t>
      </w:r>
    </w:p>
    <w:p w:rsidR="00E203AC" w:rsidRPr="001A5EA7" w:rsidRDefault="001A5EA7" w:rsidP="00E77322">
      <w:pPr>
        <w:pStyle w:val="Heading1"/>
        <w:jc w:val="center"/>
        <w:rPr>
          <w:sz w:val="22"/>
        </w:rPr>
      </w:pPr>
      <w:proofErr w:type="gramStart"/>
      <w:r w:rsidRPr="001A5EA7">
        <w:rPr>
          <w:rFonts w:ascii="Arial" w:hAnsi="Arial"/>
        </w:rPr>
        <w:t>ASHUTOSH  PANDEY</w:t>
      </w:r>
      <w:proofErr w:type="gramEnd"/>
    </w:p>
    <w:p w:rsidR="001A5EA7" w:rsidRDefault="001A5EA7" w:rsidP="001A5EA7">
      <w:pPr>
        <w:ind w:left="240"/>
      </w:pPr>
      <w:r>
        <w:t xml:space="preserve">                                                       </w:t>
      </w:r>
      <w:r w:rsidRPr="00B7591D">
        <w:t xml:space="preserve"> </w:t>
      </w:r>
      <w:proofErr w:type="spellStart"/>
      <w:r w:rsidRPr="00B7591D">
        <w:t>Chand</w:t>
      </w:r>
      <w:r>
        <w:t>a</w:t>
      </w:r>
      <w:r w:rsidRPr="00B7591D">
        <w:t>usi</w:t>
      </w:r>
      <w:proofErr w:type="spellEnd"/>
      <w:r w:rsidR="00D05EC0">
        <w:t xml:space="preserve"> </w:t>
      </w:r>
      <w:proofErr w:type="spellStart"/>
      <w:r w:rsidRPr="00B7591D">
        <w:t>Dhramshala</w:t>
      </w:r>
      <w:proofErr w:type="spellEnd"/>
      <w:r w:rsidRPr="00B7591D">
        <w:t xml:space="preserve"> near old post office,</w:t>
      </w:r>
    </w:p>
    <w:p w:rsidR="001A5EA7" w:rsidRPr="00D71245" w:rsidRDefault="001A5EA7" w:rsidP="001A5EA7">
      <w:pPr>
        <w:ind w:left="240"/>
      </w:pPr>
      <w:r>
        <w:t xml:space="preserve">                                                              </w:t>
      </w:r>
      <w:r w:rsidR="00D05EC0">
        <w:t xml:space="preserve"> </w:t>
      </w:r>
      <w:proofErr w:type="spellStart"/>
      <w:proofErr w:type="gramStart"/>
      <w:r w:rsidR="00D05EC0">
        <w:t>Brijghat</w:t>
      </w:r>
      <w:proofErr w:type="spellEnd"/>
      <w:r w:rsidR="00D05EC0">
        <w:t>(</w:t>
      </w:r>
      <w:proofErr w:type="spellStart"/>
      <w:proofErr w:type="gramEnd"/>
      <w:r w:rsidR="00D05EC0">
        <w:t>Hapur</w:t>
      </w:r>
      <w:proofErr w:type="spellEnd"/>
      <w:r w:rsidRPr="00B7591D">
        <w:t xml:space="preserve">) U.P – </w:t>
      </w:r>
      <w:r>
        <w:t>245205</w:t>
      </w:r>
    </w:p>
    <w:p w:rsidR="00E203AC" w:rsidRPr="00E203AC" w:rsidRDefault="00E203AC" w:rsidP="00E77322">
      <w:pPr>
        <w:jc w:val="center"/>
        <w:rPr>
          <w:rFonts w:ascii="Arial Narrow" w:hAnsi="Arial Narrow"/>
          <w:sz w:val="22"/>
        </w:rPr>
      </w:pPr>
      <w:r w:rsidRPr="00E203AC">
        <w:rPr>
          <w:rFonts w:ascii="Arial Narrow" w:hAnsi="Arial Narrow"/>
          <w:b/>
          <w:bCs/>
          <w:sz w:val="22"/>
        </w:rPr>
        <w:t>Mobile</w:t>
      </w:r>
      <w:r w:rsidRPr="00E203AC">
        <w:rPr>
          <w:rFonts w:ascii="Arial Narrow" w:hAnsi="Arial Narrow"/>
          <w:sz w:val="22"/>
        </w:rPr>
        <w:t xml:space="preserve"> +</w:t>
      </w:r>
      <w:r w:rsidRPr="00E203AC">
        <w:rPr>
          <w:rFonts w:ascii="Arial Narrow" w:hAnsi="Arial Narrow"/>
          <w:b/>
          <w:sz w:val="22"/>
        </w:rPr>
        <w:t>9</w:t>
      </w:r>
      <w:r w:rsidR="001A5EA7">
        <w:rPr>
          <w:rFonts w:ascii="Arial Narrow" w:hAnsi="Arial Narrow"/>
          <w:b/>
          <w:sz w:val="22"/>
        </w:rPr>
        <w:t>19410847143</w:t>
      </w:r>
    </w:p>
    <w:p w:rsidR="00183850" w:rsidRDefault="00E203AC" w:rsidP="00183850">
      <w:pPr>
        <w:jc w:val="center"/>
        <w:rPr>
          <w:rFonts w:ascii="Arial" w:hAnsi="Arial"/>
          <w:b/>
          <w:i/>
        </w:rPr>
      </w:pPr>
      <w:r w:rsidRPr="00E203AC">
        <w:rPr>
          <w:rFonts w:ascii="Arial Narrow" w:hAnsi="Arial Narrow"/>
          <w:b/>
          <w:bCs/>
          <w:sz w:val="22"/>
        </w:rPr>
        <w:t>E-mail</w:t>
      </w:r>
      <w:r w:rsidRPr="00E203AC">
        <w:rPr>
          <w:rFonts w:ascii="Arial Narrow" w:hAnsi="Arial Narrow"/>
          <w:sz w:val="22"/>
        </w:rPr>
        <w:t xml:space="preserve">: </w:t>
      </w:r>
      <w:r w:rsidR="001A5EA7" w:rsidRPr="001A5EA7">
        <w:rPr>
          <w:rFonts w:ascii="Arial" w:hAnsi="Arial"/>
          <w:b/>
        </w:rPr>
        <w:t>as.pandey11gmail.com</w:t>
      </w:r>
    </w:p>
    <w:p w:rsidR="00183850" w:rsidRDefault="00183850" w:rsidP="00183850">
      <w:pPr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 xml:space="preserve">-----------------------------------------------------------------------------------------------------------------------------------  </w:t>
      </w:r>
    </w:p>
    <w:p w:rsidR="00E203AC" w:rsidRPr="00183850" w:rsidRDefault="00E203AC" w:rsidP="00183850">
      <w:pPr>
        <w:rPr>
          <w:rFonts w:ascii="Arial Narrow" w:hAnsi="Arial Narrow"/>
          <w:b/>
          <w:sz w:val="22"/>
        </w:rPr>
      </w:pPr>
    </w:p>
    <w:p w:rsidR="00183850" w:rsidRDefault="00183850" w:rsidP="00E203AC">
      <w:pPr>
        <w:ind w:left="-90"/>
        <w:contextualSpacing/>
        <w:rPr>
          <w:rFonts w:ascii="Arial" w:hAnsi="Arial"/>
          <w:b/>
          <w:i/>
        </w:rPr>
      </w:pPr>
      <w:r w:rsidRPr="00183850">
        <w:rPr>
          <w:rFonts w:ascii="Arial" w:hAnsi="Arial"/>
          <w:b/>
          <w:i/>
        </w:rPr>
        <w:t>RETAIL MANAGEMENT PROFESSIONAL</w:t>
      </w:r>
    </w:p>
    <w:p w:rsidR="00187E36" w:rsidRPr="00183850" w:rsidRDefault="00F605D4" w:rsidP="00183850">
      <w:pPr>
        <w:ind w:left="15120"/>
        <w:jc w:val="both"/>
        <w:rPr>
          <w:rFonts w:ascii="Arial Narrow" w:hAnsi="Arial Narrow"/>
          <w:b/>
          <w:sz w:val="22"/>
        </w:rPr>
      </w:pPr>
      <w:r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8429946">
                <wp:simplePos x="0" y="0"/>
                <wp:positionH relativeFrom="column">
                  <wp:posOffset>114300</wp:posOffset>
                </wp:positionH>
                <wp:positionV relativeFrom="paragraph">
                  <wp:posOffset>21589</wp:posOffset>
                </wp:positionV>
                <wp:extent cx="6629400" cy="0"/>
                <wp:effectExtent l="0" t="19050" r="19050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9904E6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.7pt" to="531pt,1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" strokecolor="white [3212]" strokeweight="1.59mm">
                <v:stroke joinstyle="miter"/>
                <o:lock v:ext="edit" shapetype="f"/>
              </v:line>
            </w:pict>
          </mc:Fallback>
        </mc:AlternateContent>
      </w:r>
    </w:p>
    <w:p w:rsidR="005D3C4B" w:rsidRPr="00E203AC" w:rsidRDefault="005D3C4B" w:rsidP="005D3C4B">
      <w:pPr>
        <w:pStyle w:val="Heading5"/>
        <w:rPr>
          <w:sz w:val="28"/>
          <w:szCs w:val="28"/>
          <w:lang w:val="de-DE"/>
        </w:rPr>
      </w:pPr>
      <w:r w:rsidRPr="00E203AC">
        <w:rPr>
          <w:sz w:val="24"/>
          <w:u w:val="single"/>
          <w:lang w:val="de-DE"/>
        </w:rPr>
        <w:t>NuFuture Digital (India) Limited</w:t>
      </w:r>
      <w:r w:rsidR="00256123" w:rsidRPr="00E203AC">
        <w:rPr>
          <w:sz w:val="24"/>
          <w:u w:val="single"/>
          <w:lang w:val="de-DE"/>
        </w:rPr>
        <w:t xml:space="preserve"> (Future Group)</w:t>
      </w:r>
      <w:r w:rsidR="00421502" w:rsidRPr="00E203AC">
        <w:rPr>
          <w:sz w:val="28"/>
          <w:szCs w:val="28"/>
          <w:lang w:val="de-DE"/>
        </w:rPr>
        <w:tab/>
      </w:r>
      <w:r w:rsidR="00421502" w:rsidRPr="00E203AC">
        <w:rPr>
          <w:sz w:val="28"/>
          <w:szCs w:val="28"/>
          <w:lang w:val="de-DE"/>
        </w:rPr>
        <w:tab/>
      </w:r>
      <w:r w:rsidR="008A6296">
        <w:rPr>
          <w:sz w:val="24"/>
          <w:lang w:val="de-DE"/>
        </w:rPr>
        <w:t>(September-2017</w:t>
      </w:r>
      <w:r w:rsidR="00421502" w:rsidRPr="00E203AC">
        <w:rPr>
          <w:sz w:val="24"/>
          <w:lang w:val="de-DE"/>
        </w:rPr>
        <w:t xml:space="preserve"> to </w:t>
      </w:r>
      <w:r w:rsidR="0052552C">
        <w:rPr>
          <w:sz w:val="24"/>
          <w:lang w:val="de-DE"/>
        </w:rPr>
        <w:t>March 2020</w:t>
      </w:r>
      <w:r w:rsidR="00421502" w:rsidRPr="00E203AC">
        <w:rPr>
          <w:sz w:val="24"/>
          <w:lang w:val="de-DE"/>
        </w:rPr>
        <w:t>)</w:t>
      </w:r>
    </w:p>
    <w:p w:rsidR="005D3C4B" w:rsidRPr="00E203AC" w:rsidRDefault="00E203AC" w:rsidP="005D3C4B">
      <w:pPr>
        <w:rPr>
          <w:rFonts w:ascii="Arial Narrow" w:hAnsi="Arial Narrow"/>
          <w:b/>
          <w:lang w:val="de-DE"/>
        </w:rPr>
      </w:pPr>
      <w:r w:rsidRPr="00E203AC">
        <w:rPr>
          <w:rFonts w:ascii="Arial Narrow" w:hAnsi="Arial Narrow"/>
          <w:b/>
          <w:lang w:val="de-DE"/>
        </w:rPr>
        <w:t xml:space="preserve">ASSISTANT </w:t>
      </w:r>
      <w:r w:rsidR="005D3C4B" w:rsidRPr="00E203AC">
        <w:rPr>
          <w:rFonts w:ascii="Arial Narrow" w:hAnsi="Arial Narrow"/>
          <w:b/>
          <w:lang w:val="de-DE"/>
        </w:rPr>
        <w:t>INVENTORY AUDIT</w:t>
      </w:r>
      <w:r w:rsidRPr="00E203AC">
        <w:rPr>
          <w:rFonts w:ascii="Arial Narrow" w:hAnsi="Arial Narrow"/>
          <w:b/>
          <w:lang w:val="de-DE"/>
        </w:rPr>
        <w:t>OR</w:t>
      </w:r>
    </w:p>
    <w:p w:rsidR="005D3C4B" w:rsidRPr="00E203AC" w:rsidRDefault="005D3C4B" w:rsidP="005D3C4B">
      <w:pPr>
        <w:rPr>
          <w:rFonts w:ascii="Arial Narrow" w:hAnsi="Arial Narrow"/>
          <w:lang w:val="de-DE"/>
        </w:rPr>
      </w:pPr>
    </w:p>
    <w:p w:rsidR="00BD4025" w:rsidRPr="00E203AC" w:rsidRDefault="00515061" w:rsidP="00BD4025">
      <w:pPr>
        <w:pStyle w:val="Heading5"/>
      </w:pPr>
      <w:r w:rsidRPr="00E203AC">
        <w:t>EXECUTION</w:t>
      </w:r>
      <w:r w:rsidR="00BD4025" w:rsidRPr="00E203AC">
        <w:t xml:space="preserve"> RESPONSIBILITY AREAS</w:t>
      </w:r>
    </w:p>
    <w:p w:rsidR="007108FF" w:rsidRPr="00E203AC" w:rsidRDefault="007108FF" w:rsidP="007108FF">
      <w:pPr>
        <w:pStyle w:val="ListParagraph"/>
        <w:ind w:left="1440"/>
        <w:rPr>
          <w:rFonts w:ascii="Arial Narrow" w:hAnsi="Arial Narrow"/>
          <w:sz w:val="22"/>
          <w:szCs w:val="22"/>
        </w:rPr>
      </w:pPr>
    </w:p>
    <w:p w:rsidR="007108FF" w:rsidRPr="00183850" w:rsidRDefault="00183850" w:rsidP="00183850">
      <w:pPr>
        <w:suppressAutoHyphens w:val="0"/>
        <w:jc w:val="both"/>
        <w:rPr>
          <w:rFonts w:ascii="Arial Narrow" w:hAnsi="Arial Narrow" w:cs="Tahoma"/>
          <w:sz w:val="22"/>
          <w:szCs w:val="22"/>
        </w:rPr>
      </w:pPr>
      <w:r w:rsidRPr="00E203AC">
        <w:rPr>
          <w:rFonts w:ascii="Arial Narrow" w:hAnsi="Arial Narrow"/>
          <w:bCs/>
          <w:iCs/>
        </w:rPr>
        <w:t xml:space="preserve">• </w:t>
      </w:r>
      <w:r w:rsidRPr="00183850">
        <w:rPr>
          <w:rFonts w:ascii="Arial Narrow" w:hAnsi="Arial Narrow" w:cs="Tahoma"/>
          <w:sz w:val="22"/>
          <w:szCs w:val="22"/>
        </w:rPr>
        <w:t>An audi</w:t>
      </w:r>
      <w:r w:rsidR="00405297">
        <w:rPr>
          <w:rFonts w:ascii="Arial Narrow" w:hAnsi="Arial Narrow" w:cs="Tahoma"/>
          <w:sz w:val="22"/>
          <w:szCs w:val="22"/>
        </w:rPr>
        <w:t>t professional with nearly</w:t>
      </w:r>
      <w:r w:rsidR="00382B8B">
        <w:rPr>
          <w:rFonts w:ascii="Arial Narrow" w:hAnsi="Arial Narrow" w:cs="Tahoma"/>
          <w:sz w:val="22"/>
          <w:szCs w:val="22"/>
        </w:rPr>
        <w:t xml:space="preserve"> 2</w:t>
      </w:r>
      <w:r w:rsidR="00405297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Pr="00183850">
        <w:rPr>
          <w:rFonts w:ascii="Arial Narrow" w:hAnsi="Arial Narrow" w:cs="Tahoma"/>
          <w:sz w:val="22"/>
          <w:szCs w:val="22"/>
        </w:rPr>
        <w:t>years experience</w:t>
      </w:r>
      <w:proofErr w:type="spellEnd"/>
      <w:r w:rsidRPr="00183850">
        <w:rPr>
          <w:rFonts w:ascii="Arial Narrow" w:hAnsi="Arial Narrow" w:cs="Tahoma"/>
          <w:sz w:val="22"/>
          <w:szCs w:val="22"/>
        </w:rPr>
        <w:t xml:space="preserve"> in Retail Store. </w:t>
      </w:r>
      <w:r w:rsidR="007108FF" w:rsidRPr="00183850">
        <w:rPr>
          <w:rFonts w:ascii="Arial Narrow" w:hAnsi="Arial Narrow" w:cs="Tahoma"/>
          <w:sz w:val="22"/>
          <w:szCs w:val="22"/>
        </w:rPr>
        <w:t>Efficiently and productively analyzed all the tasks undertaken</w:t>
      </w:r>
    </w:p>
    <w:p w:rsidR="007108FF" w:rsidRPr="00183850" w:rsidRDefault="00183850" w:rsidP="00183850">
      <w:pPr>
        <w:suppressAutoHyphens w:val="0"/>
        <w:jc w:val="both"/>
        <w:rPr>
          <w:rFonts w:ascii="Arial Narrow" w:hAnsi="Arial Narrow" w:cs="Tahoma"/>
          <w:sz w:val="22"/>
          <w:szCs w:val="22"/>
        </w:rPr>
      </w:pPr>
      <w:r w:rsidRPr="00E203AC">
        <w:rPr>
          <w:rFonts w:ascii="Arial Narrow" w:hAnsi="Arial Narrow"/>
          <w:bCs/>
          <w:iCs/>
        </w:rPr>
        <w:t xml:space="preserve">• </w:t>
      </w:r>
      <w:r w:rsidRPr="00183850">
        <w:rPr>
          <w:rFonts w:ascii="Arial Narrow" w:hAnsi="Arial Narrow"/>
          <w:sz w:val="22"/>
          <w:szCs w:val="22"/>
        </w:rPr>
        <w:t>Hands on knowledge in software such as SAP</w:t>
      </w:r>
      <w:proofErr w:type="gramStart"/>
      <w:r w:rsidRPr="00183850">
        <w:rPr>
          <w:rFonts w:ascii="Arial Narrow" w:hAnsi="Arial Narrow"/>
          <w:sz w:val="22"/>
          <w:szCs w:val="22"/>
        </w:rPr>
        <w:t>,MS</w:t>
      </w:r>
      <w:proofErr w:type="gramEnd"/>
      <w:r w:rsidRPr="00183850">
        <w:rPr>
          <w:rFonts w:ascii="Arial Narrow" w:hAnsi="Arial Narrow"/>
          <w:sz w:val="22"/>
          <w:szCs w:val="22"/>
        </w:rPr>
        <w:t xml:space="preserve"> Office, IMS.</w:t>
      </w:r>
      <w:r w:rsidR="007108FF" w:rsidRPr="00183850">
        <w:rPr>
          <w:rFonts w:ascii="Arial Narrow" w:hAnsi="Arial Narrow"/>
          <w:sz w:val="22"/>
          <w:szCs w:val="22"/>
        </w:rPr>
        <w:t>.</w:t>
      </w:r>
    </w:p>
    <w:p w:rsidR="005D6EEA" w:rsidRPr="00183850" w:rsidRDefault="00183850" w:rsidP="00183850">
      <w:pPr>
        <w:suppressAutoHyphens w:val="0"/>
        <w:rPr>
          <w:rStyle w:val="Strong"/>
          <w:rFonts w:ascii="Arial Narrow" w:hAnsi="Arial Narrow" w:cs="Arial"/>
          <w:sz w:val="22"/>
          <w:szCs w:val="22"/>
          <w:u w:val="single"/>
        </w:rPr>
      </w:pPr>
      <w:r w:rsidRPr="00E203AC">
        <w:rPr>
          <w:rFonts w:ascii="Arial Narrow" w:hAnsi="Arial Narrow"/>
          <w:bCs/>
          <w:iCs/>
        </w:rPr>
        <w:t xml:space="preserve">• </w:t>
      </w:r>
      <w:r w:rsidRPr="00183850">
        <w:rPr>
          <w:rFonts w:ascii="Arial Narrow" w:hAnsi="Arial Narrow" w:cs="Tahoma"/>
          <w:sz w:val="22"/>
          <w:szCs w:val="22"/>
        </w:rPr>
        <w:t>Excellent communicator with strong team management skills, seeking challenging opportunities in Retail Management</w:t>
      </w:r>
    </w:p>
    <w:p w:rsidR="00BD4025" w:rsidRPr="00183850" w:rsidRDefault="00183850" w:rsidP="00183850">
      <w:pPr>
        <w:suppressAutoHyphens w:val="0"/>
        <w:jc w:val="both"/>
        <w:rPr>
          <w:rFonts w:ascii="Arial Narrow" w:hAnsi="Arial Narrow" w:cs="Tahoma"/>
          <w:sz w:val="22"/>
          <w:szCs w:val="22"/>
        </w:rPr>
      </w:pPr>
      <w:r w:rsidRPr="00E203AC">
        <w:rPr>
          <w:rFonts w:ascii="Arial Narrow" w:hAnsi="Arial Narrow"/>
          <w:bCs/>
          <w:iCs/>
        </w:rPr>
        <w:t xml:space="preserve">• </w:t>
      </w:r>
      <w:r w:rsidRPr="00183850">
        <w:rPr>
          <w:rFonts w:ascii="Arial Narrow" w:hAnsi="Arial Narrow" w:cs="Tahoma"/>
          <w:sz w:val="22"/>
          <w:szCs w:val="22"/>
        </w:rPr>
        <w:t>Shrinkage analysis and Stock control.</w:t>
      </w:r>
    </w:p>
    <w:p w:rsidR="00183850" w:rsidRPr="00183850" w:rsidRDefault="00183850" w:rsidP="00183850">
      <w:pPr>
        <w:suppressAutoHyphens w:val="0"/>
        <w:jc w:val="both"/>
        <w:rPr>
          <w:rFonts w:ascii="Arial Narrow" w:hAnsi="Arial Narrow" w:cs="Tahoma"/>
          <w:sz w:val="22"/>
          <w:szCs w:val="22"/>
        </w:rPr>
      </w:pPr>
      <w:r w:rsidRPr="00E203AC">
        <w:rPr>
          <w:rFonts w:ascii="Arial Narrow" w:hAnsi="Arial Narrow"/>
          <w:bCs/>
          <w:iCs/>
        </w:rPr>
        <w:t xml:space="preserve">• </w:t>
      </w:r>
      <w:r w:rsidRPr="00183850">
        <w:rPr>
          <w:rFonts w:ascii="Arial Narrow" w:hAnsi="Arial Narrow" w:cs="Tahoma"/>
          <w:sz w:val="22"/>
          <w:szCs w:val="22"/>
        </w:rPr>
        <w:t>Inventory audit.</w:t>
      </w:r>
    </w:p>
    <w:p w:rsidR="00183850" w:rsidRPr="00183850" w:rsidRDefault="00183850" w:rsidP="00183850">
      <w:pPr>
        <w:suppressAutoHyphens w:val="0"/>
        <w:jc w:val="both"/>
        <w:rPr>
          <w:rFonts w:ascii="Arial Narrow" w:hAnsi="Arial Narrow" w:cs="Tahoma"/>
          <w:sz w:val="22"/>
          <w:szCs w:val="22"/>
        </w:rPr>
      </w:pPr>
      <w:r w:rsidRPr="00E203AC">
        <w:rPr>
          <w:rFonts w:ascii="Arial Narrow" w:hAnsi="Arial Narrow"/>
          <w:bCs/>
          <w:iCs/>
        </w:rPr>
        <w:t xml:space="preserve">• </w:t>
      </w:r>
      <w:r w:rsidRPr="00183850">
        <w:rPr>
          <w:rFonts w:ascii="Arial Narrow" w:hAnsi="Arial Narrow" w:cs="Tahoma"/>
          <w:sz w:val="22"/>
          <w:szCs w:val="22"/>
        </w:rPr>
        <w:t>Operation audit.</w:t>
      </w:r>
    </w:p>
    <w:p w:rsidR="00183850" w:rsidRPr="00183850" w:rsidRDefault="00183850" w:rsidP="00183850">
      <w:pPr>
        <w:suppressAutoHyphens w:val="0"/>
        <w:jc w:val="both"/>
        <w:rPr>
          <w:rFonts w:ascii="Arial Narrow" w:hAnsi="Arial Narrow" w:cs="Tahoma"/>
          <w:sz w:val="22"/>
          <w:szCs w:val="22"/>
        </w:rPr>
      </w:pPr>
      <w:r w:rsidRPr="00E203AC">
        <w:rPr>
          <w:rFonts w:ascii="Arial Narrow" w:hAnsi="Arial Narrow"/>
          <w:bCs/>
          <w:iCs/>
        </w:rPr>
        <w:t xml:space="preserve">• </w:t>
      </w:r>
      <w:r w:rsidRPr="00183850">
        <w:rPr>
          <w:rFonts w:ascii="Arial Narrow" w:hAnsi="Arial Narrow" w:cs="Tahoma"/>
          <w:sz w:val="22"/>
          <w:szCs w:val="22"/>
        </w:rPr>
        <w:t>MIS Reporting.</w:t>
      </w:r>
    </w:p>
    <w:p w:rsidR="00183850" w:rsidRPr="00183850" w:rsidRDefault="00183850" w:rsidP="00183850">
      <w:pPr>
        <w:pStyle w:val="ListParagraph"/>
        <w:tabs>
          <w:tab w:val="left" w:pos="720"/>
        </w:tabs>
        <w:suppressAutoHyphens w:val="0"/>
        <w:ind w:left="1440"/>
        <w:jc w:val="both"/>
        <w:rPr>
          <w:rFonts w:ascii="Arial Narrow" w:hAnsi="Arial Narrow" w:cs="Tahoma"/>
          <w:sz w:val="22"/>
          <w:szCs w:val="22"/>
        </w:rPr>
      </w:pPr>
    </w:p>
    <w:p w:rsidR="00183850" w:rsidRDefault="00405297" w:rsidP="00E203AC">
      <w:pPr>
        <w:rPr>
          <w:rFonts w:ascii="Arial Narrow" w:hAnsi="Arial Narrow"/>
          <w:b/>
          <w:bCs/>
          <w:iCs/>
        </w:rPr>
      </w:pPr>
      <w:r w:rsidRPr="00E203AC">
        <w:rPr>
          <w:rFonts w:ascii="Arial Narrow" w:hAnsi="Arial Narrow"/>
          <w:b/>
          <w:bCs/>
          <w:iCs/>
        </w:rPr>
        <w:t>Key Responsibilities</w:t>
      </w:r>
    </w:p>
    <w:p w:rsidR="00405297" w:rsidRDefault="00405297" w:rsidP="00E203AC">
      <w:pPr>
        <w:rPr>
          <w:rFonts w:ascii="Arial Narrow" w:hAnsi="Arial Narrow"/>
          <w:b/>
          <w:bCs/>
          <w:iCs/>
        </w:rPr>
      </w:pPr>
    </w:p>
    <w:p w:rsidR="00405297" w:rsidRDefault="00405297" w:rsidP="00E203AC">
      <w:pPr>
        <w:rPr>
          <w:rFonts w:ascii="Arial Narrow" w:hAnsi="Arial Narrow"/>
          <w:bCs/>
          <w:iCs/>
        </w:rPr>
      </w:pPr>
      <w:r w:rsidRPr="00405297">
        <w:rPr>
          <w:rFonts w:ascii="Arial Narrow" w:hAnsi="Arial Narrow"/>
          <w:bCs/>
          <w:iCs/>
        </w:rPr>
        <w:t>• Cash audit/Operation audit/Cost control etc.</w:t>
      </w:r>
    </w:p>
    <w:p w:rsidR="00405297" w:rsidRDefault="00405297" w:rsidP="00E203AC">
      <w:pPr>
        <w:rPr>
          <w:rFonts w:ascii="Arial Narrow" w:hAnsi="Arial Narrow"/>
          <w:bCs/>
          <w:iCs/>
        </w:rPr>
      </w:pPr>
      <w:r w:rsidRPr="00405297">
        <w:rPr>
          <w:rFonts w:ascii="Arial Narrow" w:hAnsi="Arial Narrow"/>
          <w:bCs/>
          <w:iCs/>
        </w:rPr>
        <w:t xml:space="preserve">• Doing Inventory Audit of retail store. </w:t>
      </w:r>
    </w:p>
    <w:p w:rsidR="00405297" w:rsidRDefault="00405297" w:rsidP="00E203AC">
      <w:pPr>
        <w:rPr>
          <w:rFonts w:ascii="Arial Narrow" w:hAnsi="Arial Narrow"/>
          <w:bCs/>
          <w:iCs/>
        </w:rPr>
      </w:pPr>
      <w:r w:rsidRPr="00405297">
        <w:rPr>
          <w:rFonts w:ascii="Arial Narrow" w:hAnsi="Arial Narrow"/>
          <w:bCs/>
          <w:iCs/>
        </w:rPr>
        <w:t>• Stock control and shrinkage analysis.</w:t>
      </w:r>
    </w:p>
    <w:p w:rsidR="00405297" w:rsidRDefault="00405297" w:rsidP="00E203AC">
      <w:pPr>
        <w:rPr>
          <w:rFonts w:ascii="Arial Narrow" w:hAnsi="Arial Narrow"/>
          <w:bCs/>
          <w:iCs/>
        </w:rPr>
      </w:pPr>
      <w:r w:rsidRPr="00405297">
        <w:rPr>
          <w:rFonts w:ascii="Arial Narrow" w:hAnsi="Arial Narrow"/>
          <w:bCs/>
          <w:iCs/>
        </w:rPr>
        <w:t xml:space="preserve">• Spearheading the entire store operations including Administration, Inventory Management, Customer Service and Team </w:t>
      </w:r>
    </w:p>
    <w:p w:rsidR="00405297" w:rsidRDefault="005D1101" w:rsidP="00E203AC">
      <w:pPr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t xml:space="preserve"> </w:t>
      </w:r>
      <w:proofErr w:type="gramStart"/>
      <w:r w:rsidR="00405297" w:rsidRPr="00405297">
        <w:rPr>
          <w:rFonts w:ascii="Arial Narrow" w:hAnsi="Arial Narrow"/>
          <w:bCs/>
          <w:iCs/>
        </w:rPr>
        <w:t>Management</w:t>
      </w:r>
      <w:r>
        <w:rPr>
          <w:rFonts w:ascii="Arial Narrow" w:hAnsi="Arial Narrow"/>
          <w:bCs/>
          <w:iCs/>
        </w:rPr>
        <w:t xml:space="preserve"> </w:t>
      </w:r>
      <w:r w:rsidR="00405297" w:rsidRPr="00405297">
        <w:rPr>
          <w:rFonts w:ascii="Arial Narrow" w:hAnsi="Arial Narrow"/>
          <w:bCs/>
          <w:iCs/>
        </w:rPr>
        <w:t>.</w:t>
      </w:r>
      <w:proofErr w:type="gramEnd"/>
      <w:r w:rsidR="00405297" w:rsidRPr="00405297">
        <w:rPr>
          <w:rFonts w:ascii="Arial Narrow" w:hAnsi="Arial Narrow"/>
          <w:bCs/>
          <w:iCs/>
        </w:rPr>
        <w:t xml:space="preserve"> </w:t>
      </w:r>
    </w:p>
    <w:p w:rsidR="00405297" w:rsidRDefault="00405297" w:rsidP="00E203AC">
      <w:pPr>
        <w:rPr>
          <w:rFonts w:ascii="Arial Narrow" w:hAnsi="Arial Narrow"/>
          <w:bCs/>
          <w:iCs/>
        </w:rPr>
      </w:pPr>
      <w:r w:rsidRPr="00405297">
        <w:rPr>
          <w:rFonts w:ascii="Arial Narrow" w:hAnsi="Arial Narrow"/>
          <w:bCs/>
          <w:iCs/>
        </w:rPr>
        <w:t xml:space="preserve">• Check of All Stock entries. Generate of Variance report Book Stock vs. Physical Stock. </w:t>
      </w:r>
    </w:p>
    <w:p w:rsidR="00405297" w:rsidRDefault="00405297" w:rsidP="00E203AC">
      <w:pPr>
        <w:rPr>
          <w:rFonts w:ascii="Arial Narrow" w:hAnsi="Arial Narrow"/>
          <w:bCs/>
          <w:iCs/>
        </w:rPr>
      </w:pPr>
      <w:r w:rsidRPr="00405297">
        <w:rPr>
          <w:rFonts w:ascii="Arial Narrow" w:hAnsi="Arial Narrow"/>
          <w:bCs/>
          <w:iCs/>
        </w:rPr>
        <w:t xml:space="preserve">• All types of Report preparing (Daily Report, Weekly Report and Monthly Reports). </w:t>
      </w:r>
    </w:p>
    <w:p w:rsidR="00405297" w:rsidRDefault="00405297" w:rsidP="00E203AC">
      <w:pPr>
        <w:rPr>
          <w:rFonts w:ascii="Arial Narrow" w:hAnsi="Arial Narrow"/>
          <w:bCs/>
          <w:iCs/>
        </w:rPr>
      </w:pPr>
      <w:r w:rsidRPr="00405297">
        <w:rPr>
          <w:rFonts w:ascii="Arial Narrow" w:hAnsi="Arial Narrow"/>
          <w:bCs/>
          <w:iCs/>
        </w:rPr>
        <w:t xml:space="preserve">• Collaborated with MIS team members in the development and organize the information system.      </w:t>
      </w:r>
    </w:p>
    <w:p w:rsidR="00405297" w:rsidRDefault="00405297" w:rsidP="00E203AC">
      <w:pPr>
        <w:rPr>
          <w:rFonts w:ascii="Arial Narrow" w:hAnsi="Arial Narrow"/>
          <w:bCs/>
          <w:iCs/>
        </w:rPr>
      </w:pPr>
      <w:r w:rsidRPr="00405297">
        <w:rPr>
          <w:rFonts w:ascii="Arial Narrow" w:hAnsi="Arial Narrow"/>
          <w:bCs/>
          <w:iCs/>
        </w:rPr>
        <w:t>• Preparation of MIS Reports relating to Audit. • Preparing and analyzing reports based on monthly workin</w:t>
      </w:r>
      <w:r w:rsidR="00382B8B">
        <w:rPr>
          <w:rFonts w:ascii="Arial Narrow" w:hAnsi="Arial Narrow"/>
          <w:bCs/>
          <w:iCs/>
        </w:rPr>
        <w:t>g.</w:t>
      </w:r>
    </w:p>
    <w:p w:rsidR="00405297" w:rsidRPr="00405297" w:rsidRDefault="00405297" w:rsidP="00E203AC">
      <w:pPr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t xml:space="preserve">• </w:t>
      </w:r>
      <w:proofErr w:type="gramStart"/>
      <w:r>
        <w:rPr>
          <w:rFonts w:ascii="Arial Narrow" w:hAnsi="Arial Narrow"/>
          <w:bCs/>
          <w:iCs/>
        </w:rPr>
        <w:t xml:space="preserve">Preparing </w:t>
      </w:r>
      <w:r w:rsidRPr="00405297">
        <w:rPr>
          <w:rFonts w:ascii="Arial Narrow" w:hAnsi="Arial Narrow"/>
          <w:bCs/>
          <w:iCs/>
        </w:rPr>
        <w:t xml:space="preserve"> of</w:t>
      </w:r>
      <w:proofErr w:type="gramEnd"/>
      <w:r w:rsidRPr="00405297">
        <w:rPr>
          <w:rFonts w:ascii="Arial Narrow" w:hAnsi="Arial Narrow"/>
          <w:bCs/>
          <w:iCs/>
        </w:rPr>
        <w:t xml:space="preserve"> Huge Shrinkage Store..</w:t>
      </w:r>
    </w:p>
    <w:p w:rsidR="00405297" w:rsidRDefault="00405297" w:rsidP="00E203AC">
      <w:pPr>
        <w:rPr>
          <w:rFonts w:ascii="Arial Narrow" w:hAnsi="Arial Narrow"/>
          <w:b/>
          <w:sz w:val="22"/>
          <w:u w:val="single"/>
        </w:rPr>
      </w:pPr>
    </w:p>
    <w:p w:rsidR="00E203AC" w:rsidRPr="00E203AC" w:rsidRDefault="00E203AC" w:rsidP="00E203AC">
      <w:pPr>
        <w:rPr>
          <w:rFonts w:ascii="Arial Narrow" w:hAnsi="Arial Narrow"/>
          <w:b/>
          <w:sz w:val="22"/>
          <w:u w:val="single"/>
        </w:rPr>
      </w:pPr>
      <w:r w:rsidRPr="00E203AC">
        <w:rPr>
          <w:rFonts w:ascii="Arial Narrow" w:hAnsi="Arial Narrow"/>
          <w:b/>
          <w:sz w:val="22"/>
          <w:u w:val="single"/>
        </w:rPr>
        <w:t>Previous   Experience</w:t>
      </w:r>
    </w:p>
    <w:p w:rsidR="00E203AC" w:rsidRDefault="00E203AC" w:rsidP="00E203AC">
      <w:pPr>
        <w:jc w:val="both"/>
        <w:rPr>
          <w:rFonts w:ascii="Arial Narrow" w:hAnsi="Arial Narrow"/>
          <w:b/>
          <w:color w:val="000000"/>
          <w:u w:val="single"/>
        </w:rPr>
      </w:pPr>
    </w:p>
    <w:p w:rsidR="00E203AC" w:rsidRPr="005D1101" w:rsidRDefault="002B5AAD" w:rsidP="00E203AC">
      <w:pPr>
        <w:jc w:val="both"/>
        <w:rPr>
          <w:b/>
        </w:rPr>
      </w:pPr>
      <w:r w:rsidRPr="005D1101">
        <w:rPr>
          <w:b/>
        </w:rPr>
        <w:t xml:space="preserve">Worked for R.P. Species </w:t>
      </w:r>
      <w:proofErr w:type="spellStart"/>
      <w:r w:rsidRPr="005D1101">
        <w:rPr>
          <w:b/>
        </w:rPr>
        <w:t>Pvt.Ltd</w:t>
      </w:r>
      <w:proofErr w:type="spellEnd"/>
      <w:r w:rsidRPr="005D1101">
        <w:rPr>
          <w:b/>
        </w:rPr>
        <w:t>. from January 2015 to august 2015</w:t>
      </w:r>
    </w:p>
    <w:p w:rsidR="005D1101" w:rsidRPr="005D1101" w:rsidRDefault="005D1101" w:rsidP="00E203AC">
      <w:pPr>
        <w:jc w:val="both"/>
        <w:rPr>
          <w:rFonts w:ascii="Arial Narrow" w:hAnsi="Arial Narrow"/>
          <w:b/>
          <w:color w:val="000000"/>
        </w:rPr>
      </w:pPr>
    </w:p>
    <w:p w:rsidR="00E203AC" w:rsidRPr="00E203AC" w:rsidRDefault="002B5AAD" w:rsidP="00E203AC">
      <w:pPr>
        <w:jc w:val="both"/>
        <w:rPr>
          <w:rFonts w:ascii="Arial Narrow" w:hAnsi="Arial Narrow"/>
          <w:color w:val="000000"/>
        </w:rPr>
      </w:pPr>
      <w:r w:rsidRPr="005D1101">
        <w:rPr>
          <w:b/>
          <w:bCs/>
        </w:rPr>
        <w:t xml:space="preserve">BSL Training Company Pvt. </w:t>
      </w:r>
      <w:proofErr w:type="gramStart"/>
      <w:r w:rsidRPr="005D1101">
        <w:rPr>
          <w:b/>
          <w:bCs/>
        </w:rPr>
        <w:t>Ltd .</w:t>
      </w:r>
      <w:proofErr w:type="gramEnd"/>
      <w:r w:rsidRPr="005D1101">
        <w:rPr>
          <w:b/>
          <w:bCs/>
        </w:rPr>
        <w:t xml:space="preserve"> As a Operation Manager (</w:t>
      </w:r>
      <w:r w:rsidRPr="005D1101">
        <w:rPr>
          <w:b/>
          <w:bCs/>
          <w:iCs/>
        </w:rPr>
        <w:t>2</w:t>
      </w:r>
      <w:r w:rsidRPr="005D1101">
        <w:rPr>
          <w:b/>
          <w:bCs/>
          <w:iCs/>
          <w:vertAlign w:val="superscript"/>
        </w:rPr>
        <w:t>nd</w:t>
      </w:r>
      <w:r w:rsidRPr="005D1101">
        <w:rPr>
          <w:b/>
          <w:bCs/>
          <w:iCs/>
        </w:rPr>
        <w:t xml:space="preserve"> May to </w:t>
      </w:r>
      <w:proofErr w:type="gramStart"/>
      <w:r w:rsidRPr="005D1101">
        <w:rPr>
          <w:b/>
          <w:bCs/>
          <w:iCs/>
        </w:rPr>
        <w:t>2</w:t>
      </w:r>
      <w:r w:rsidRPr="005D1101">
        <w:rPr>
          <w:b/>
          <w:bCs/>
          <w:iCs/>
          <w:vertAlign w:val="superscript"/>
        </w:rPr>
        <w:t>nd</w:t>
      </w:r>
      <w:r w:rsidRPr="005D1101">
        <w:rPr>
          <w:b/>
          <w:bCs/>
          <w:iCs/>
        </w:rPr>
        <w:t xml:space="preserve">  July</w:t>
      </w:r>
      <w:proofErr w:type="gramEnd"/>
      <w:r w:rsidRPr="005D1101">
        <w:rPr>
          <w:b/>
          <w:bCs/>
          <w:iCs/>
        </w:rPr>
        <w:t xml:space="preserve"> 2011)</w:t>
      </w:r>
      <w:r w:rsidR="00E203AC" w:rsidRPr="00E203AC">
        <w:rPr>
          <w:rFonts w:ascii="Arial Narrow" w:hAnsi="Arial Narrow"/>
        </w:rPr>
        <w:tab/>
      </w:r>
    </w:p>
    <w:p w:rsidR="00E203AC" w:rsidRDefault="00E203AC" w:rsidP="00E203AC">
      <w:pPr>
        <w:widowControl w:val="0"/>
        <w:tabs>
          <w:tab w:val="left" w:pos="1230"/>
        </w:tabs>
        <w:autoSpaceDE w:val="0"/>
        <w:spacing w:line="360" w:lineRule="auto"/>
        <w:jc w:val="both"/>
        <w:rPr>
          <w:rFonts w:ascii="Arial Narrow" w:hAnsi="Arial Narrow"/>
          <w:b/>
          <w:bCs/>
          <w:iCs/>
        </w:rPr>
      </w:pPr>
    </w:p>
    <w:p w:rsidR="00E203AC" w:rsidRPr="00E203AC" w:rsidRDefault="00E203AC" w:rsidP="00E203AC">
      <w:pPr>
        <w:widowControl w:val="0"/>
        <w:tabs>
          <w:tab w:val="left" w:pos="1230"/>
        </w:tabs>
        <w:autoSpaceDE w:val="0"/>
        <w:spacing w:line="360" w:lineRule="auto"/>
        <w:jc w:val="both"/>
        <w:rPr>
          <w:rFonts w:ascii="Arial Narrow" w:hAnsi="Arial Narrow"/>
          <w:bCs/>
          <w:iCs/>
        </w:rPr>
      </w:pPr>
      <w:r w:rsidRPr="00E203AC">
        <w:rPr>
          <w:rFonts w:ascii="Arial Narrow" w:hAnsi="Arial Narrow"/>
          <w:b/>
          <w:bCs/>
          <w:iCs/>
        </w:rPr>
        <w:t xml:space="preserve"> Key Responsibilities</w:t>
      </w:r>
    </w:p>
    <w:p w:rsidR="00E203AC" w:rsidRPr="00E203AC" w:rsidRDefault="001E73B2" w:rsidP="001E73B2">
      <w:pPr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t xml:space="preserve">  </w:t>
      </w:r>
      <w:r w:rsidR="00183850">
        <w:rPr>
          <w:rFonts w:ascii="Arial Narrow" w:hAnsi="Arial Narrow"/>
          <w:bCs/>
          <w:iCs/>
        </w:rPr>
        <w:t xml:space="preserve">• </w:t>
      </w:r>
      <w:r w:rsidR="00E203AC" w:rsidRPr="00E203AC">
        <w:rPr>
          <w:rFonts w:ascii="Arial Narrow" w:hAnsi="Arial Narrow"/>
          <w:bCs/>
          <w:iCs/>
        </w:rPr>
        <w:t>Picking proper customer order.</w:t>
      </w:r>
    </w:p>
    <w:p w:rsidR="00E203AC" w:rsidRPr="00E203AC" w:rsidRDefault="001E73B2" w:rsidP="001E73B2">
      <w:pPr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t xml:space="preserve">  </w:t>
      </w:r>
      <w:r w:rsidR="00E203AC" w:rsidRPr="00E203AC">
        <w:rPr>
          <w:rFonts w:ascii="Arial Narrow" w:hAnsi="Arial Narrow"/>
          <w:bCs/>
          <w:iCs/>
        </w:rPr>
        <w:t>•Proper put away of returned stock from dispatch center.</w:t>
      </w:r>
    </w:p>
    <w:p w:rsidR="00E203AC" w:rsidRPr="00E203AC" w:rsidRDefault="001E73B2" w:rsidP="001E73B2">
      <w:pPr>
        <w:rPr>
          <w:rFonts w:ascii="Arial Narrow" w:hAnsi="Arial Narrow"/>
          <w:color w:val="000000"/>
          <w:shd w:val="clear" w:color="auto" w:fill="FFFFFF"/>
        </w:rPr>
      </w:pPr>
      <w:r>
        <w:rPr>
          <w:rFonts w:ascii="Arial Narrow" w:hAnsi="Arial Narrow"/>
          <w:bCs/>
          <w:iCs/>
        </w:rPr>
        <w:t xml:space="preserve">  </w:t>
      </w:r>
      <w:r w:rsidR="00E203AC" w:rsidRPr="00E203AC">
        <w:rPr>
          <w:rFonts w:ascii="Arial Narrow" w:hAnsi="Arial Narrow"/>
          <w:bCs/>
          <w:iCs/>
        </w:rPr>
        <w:t>•</w:t>
      </w:r>
      <w:r w:rsidR="00E203AC" w:rsidRPr="00E203AC">
        <w:rPr>
          <w:rFonts w:ascii="Arial Narrow" w:hAnsi="Arial Narrow"/>
          <w:color w:val="000000"/>
          <w:shd w:val="clear" w:color="auto" w:fill="FFFFFF"/>
        </w:rPr>
        <w:t xml:space="preserve">Managing </w:t>
      </w:r>
      <w:r w:rsidR="00D93C4C">
        <w:rPr>
          <w:rFonts w:ascii="Arial Narrow" w:hAnsi="Arial Narrow"/>
          <w:color w:val="000000"/>
          <w:shd w:val="clear" w:color="auto" w:fill="FFFFFF"/>
        </w:rPr>
        <w:t>inventory of the W/H</w:t>
      </w:r>
      <w:proofErr w:type="gramStart"/>
      <w:r w:rsidR="00D93C4C">
        <w:rPr>
          <w:rFonts w:ascii="Arial Narrow" w:hAnsi="Arial Narrow"/>
          <w:color w:val="000000"/>
          <w:shd w:val="clear" w:color="auto" w:fill="FFFFFF"/>
        </w:rPr>
        <w:t>.</w:t>
      </w:r>
      <w:r w:rsidR="00E203AC" w:rsidRPr="00E203AC">
        <w:rPr>
          <w:rFonts w:ascii="Arial Narrow" w:hAnsi="Arial Narrow"/>
          <w:color w:val="000000"/>
          <w:shd w:val="clear" w:color="auto" w:fill="FFFFFF"/>
        </w:rPr>
        <w:t>.</w:t>
      </w:r>
      <w:proofErr w:type="gramEnd"/>
    </w:p>
    <w:p w:rsidR="00E203AC" w:rsidRPr="00E203AC" w:rsidRDefault="001E73B2" w:rsidP="001E73B2">
      <w:pPr>
        <w:rPr>
          <w:rFonts w:ascii="Arial Narrow" w:hAnsi="Arial Narrow"/>
          <w:sz w:val="22"/>
          <w:szCs w:val="22"/>
          <w:lang w:val="pt-PT"/>
        </w:rPr>
      </w:pPr>
      <w:r>
        <w:rPr>
          <w:rFonts w:ascii="Arial Narrow" w:hAnsi="Arial Narrow"/>
          <w:sz w:val="22"/>
          <w:szCs w:val="22"/>
          <w:lang w:val="pt-PT"/>
        </w:rPr>
        <w:t xml:space="preserve">  </w:t>
      </w:r>
      <w:r w:rsidR="00E203AC" w:rsidRPr="00E203AC">
        <w:rPr>
          <w:rFonts w:ascii="Arial Narrow" w:hAnsi="Arial Narrow"/>
          <w:sz w:val="22"/>
          <w:szCs w:val="22"/>
          <w:lang w:val="pt-PT"/>
        </w:rPr>
        <w:t>•Management of order storing,Tracking and dispatching.</w:t>
      </w:r>
    </w:p>
    <w:p w:rsidR="00405297" w:rsidRDefault="001E73B2" w:rsidP="001E73B2">
      <w:pPr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t xml:space="preserve">  </w:t>
      </w:r>
      <w:r w:rsidR="00405297">
        <w:rPr>
          <w:rFonts w:ascii="Arial Narrow" w:hAnsi="Arial Narrow"/>
          <w:bCs/>
          <w:iCs/>
        </w:rPr>
        <w:t xml:space="preserve">• </w:t>
      </w:r>
      <w:r w:rsidR="00E203AC" w:rsidRPr="00E203AC">
        <w:rPr>
          <w:rFonts w:ascii="Arial Narrow" w:hAnsi="Arial Narrow"/>
          <w:bCs/>
          <w:iCs/>
        </w:rPr>
        <w:t>Check the man power of the team</w:t>
      </w:r>
    </w:p>
    <w:p w:rsidR="00E203AC" w:rsidRPr="00E203AC" w:rsidRDefault="00405297" w:rsidP="001E73B2">
      <w:pPr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t xml:space="preserve">  • </w:t>
      </w:r>
      <w:r w:rsidR="00E203AC" w:rsidRPr="00E203AC">
        <w:rPr>
          <w:rFonts w:ascii="Arial Narrow" w:hAnsi="Arial Narrow"/>
          <w:bCs/>
          <w:iCs/>
        </w:rPr>
        <w:t>Solve the customer queries at the time of delivery.</w:t>
      </w:r>
    </w:p>
    <w:p w:rsidR="00405297" w:rsidRDefault="00405297" w:rsidP="001E73B2">
      <w:pPr>
        <w:rPr>
          <w:rFonts w:ascii="Arial Narrow" w:hAnsi="Arial Narrow"/>
          <w:bCs/>
          <w:iCs/>
        </w:rPr>
      </w:pPr>
      <w:r>
        <w:rPr>
          <w:rFonts w:ascii="Arial Narrow" w:hAnsi="Arial Narrow"/>
          <w:bCs/>
          <w:iCs/>
        </w:rPr>
        <w:t xml:space="preserve">  • </w:t>
      </w:r>
      <w:r w:rsidR="00E203AC" w:rsidRPr="00E203AC">
        <w:rPr>
          <w:rFonts w:ascii="Arial Narrow" w:hAnsi="Arial Narrow"/>
          <w:bCs/>
          <w:iCs/>
        </w:rPr>
        <w:t>Proper mailing to customer service team</w:t>
      </w:r>
    </w:p>
    <w:p w:rsidR="00E203AC" w:rsidRDefault="001E73B2" w:rsidP="001E73B2">
      <w:pPr>
        <w:rPr>
          <w:rFonts w:ascii="Arial Narrow" w:hAnsi="Arial Narrow"/>
          <w:sz w:val="22"/>
          <w:szCs w:val="22"/>
          <w:lang w:val="pt-PT"/>
        </w:rPr>
      </w:pPr>
      <w:r>
        <w:rPr>
          <w:rFonts w:ascii="Arial Narrow" w:hAnsi="Arial Narrow"/>
          <w:bCs/>
          <w:iCs/>
        </w:rPr>
        <w:lastRenderedPageBreak/>
        <w:t xml:space="preserve"> </w:t>
      </w:r>
      <w:r w:rsidR="00405297">
        <w:rPr>
          <w:rFonts w:ascii="Arial Narrow" w:hAnsi="Arial Narrow"/>
          <w:bCs/>
          <w:iCs/>
        </w:rPr>
        <w:t xml:space="preserve"> • </w:t>
      </w:r>
      <w:r w:rsidR="00E203AC" w:rsidRPr="00E203AC">
        <w:rPr>
          <w:rFonts w:ascii="Arial Narrow" w:hAnsi="Arial Narrow"/>
          <w:sz w:val="22"/>
          <w:szCs w:val="22"/>
          <w:lang w:val="pt-PT"/>
        </w:rPr>
        <w:t>Handling Team and procurement of orders.</w:t>
      </w:r>
    </w:p>
    <w:p w:rsidR="00462149" w:rsidRDefault="00462149" w:rsidP="00405297">
      <w:pPr>
        <w:jc w:val="both"/>
        <w:rPr>
          <w:rFonts w:ascii="Arial Narrow" w:hAnsi="Arial Narrow"/>
          <w:sz w:val="22"/>
          <w:szCs w:val="22"/>
          <w:lang w:val="pt-PT"/>
        </w:rPr>
      </w:pPr>
    </w:p>
    <w:p w:rsidR="00462149" w:rsidRDefault="00462149" w:rsidP="00405297">
      <w:pPr>
        <w:jc w:val="both"/>
        <w:rPr>
          <w:rFonts w:ascii="Arial Narrow" w:hAnsi="Arial Narrow"/>
          <w:sz w:val="22"/>
          <w:szCs w:val="22"/>
          <w:lang w:val="pt-PT"/>
        </w:rPr>
      </w:pPr>
    </w:p>
    <w:p w:rsidR="00462149" w:rsidRDefault="00462149" w:rsidP="00405297">
      <w:pPr>
        <w:jc w:val="both"/>
        <w:rPr>
          <w:rFonts w:ascii="Arial Narrow" w:hAnsi="Arial Narrow"/>
          <w:sz w:val="22"/>
          <w:szCs w:val="22"/>
          <w:lang w:val="pt-PT"/>
        </w:rPr>
      </w:pPr>
    </w:p>
    <w:p w:rsidR="00462149" w:rsidRPr="00405297" w:rsidRDefault="00462149" w:rsidP="00405297">
      <w:pPr>
        <w:jc w:val="both"/>
        <w:rPr>
          <w:rFonts w:ascii="Arial Narrow" w:hAnsi="Arial Narrow"/>
          <w:bCs/>
          <w:iCs/>
        </w:rPr>
      </w:pPr>
    </w:p>
    <w:p w:rsidR="00E203AC" w:rsidRDefault="00E203AC" w:rsidP="00E203AC">
      <w:pPr>
        <w:jc w:val="both"/>
        <w:rPr>
          <w:rFonts w:ascii="Arial Narrow" w:hAnsi="Arial Narrow"/>
          <w:b/>
          <w:color w:val="000000"/>
        </w:rPr>
      </w:pPr>
    </w:p>
    <w:p w:rsidR="00315CFB" w:rsidRPr="00E203AC" w:rsidRDefault="00315CFB" w:rsidP="00E203AC">
      <w:pPr>
        <w:jc w:val="both"/>
        <w:rPr>
          <w:rFonts w:ascii="Arial Narrow" w:hAnsi="Arial Narrow"/>
          <w:b/>
          <w:color w:val="000000"/>
        </w:rPr>
      </w:pPr>
    </w:p>
    <w:p w:rsidR="00E203AC" w:rsidRPr="00E203AC" w:rsidRDefault="00E203AC" w:rsidP="00E203AC">
      <w:pPr>
        <w:jc w:val="both"/>
        <w:rPr>
          <w:rFonts w:ascii="Arial Narrow" w:hAnsi="Arial Narrow"/>
          <w:b/>
          <w:bCs/>
          <w:iCs/>
        </w:rPr>
      </w:pPr>
      <w:r w:rsidRPr="00E203AC">
        <w:rPr>
          <w:rFonts w:ascii="Arial Narrow" w:hAnsi="Arial Narrow"/>
          <w:b/>
          <w:sz w:val="22"/>
          <w:u w:val="single"/>
        </w:rPr>
        <w:t>Personal Strength</w:t>
      </w:r>
    </w:p>
    <w:p w:rsidR="00E203AC" w:rsidRPr="00E203AC" w:rsidRDefault="00E203AC" w:rsidP="00E203AC">
      <w:pPr>
        <w:pStyle w:val="ListParagraph"/>
        <w:numPr>
          <w:ilvl w:val="0"/>
          <w:numId w:val="13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i/>
        </w:rPr>
        <w:t>Confidence, Sincere, Punctual &amp; Result Oriented.</w:t>
      </w:r>
    </w:p>
    <w:p w:rsidR="00E203AC" w:rsidRPr="00E203AC" w:rsidRDefault="00E203AC" w:rsidP="00E203AC">
      <w:pPr>
        <w:pStyle w:val="ListParagraph"/>
        <w:numPr>
          <w:ilvl w:val="0"/>
          <w:numId w:val="13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i/>
        </w:rPr>
        <w:t>Can handle stress and maintain equanimity under pressure.</w:t>
      </w:r>
    </w:p>
    <w:p w:rsidR="00E203AC" w:rsidRPr="00E203AC" w:rsidRDefault="00E203AC" w:rsidP="00E203AC">
      <w:pPr>
        <w:pStyle w:val="ListParagraph"/>
        <w:numPr>
          <w:ilvl w:val="0"/>
          <w:numId w:val="13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bCs/>
          <w:iCs/>
        </w:rPr>
        <w:t>Easily Adaptable to new Environment and positive attitude &amp; Can Take Independent Responsibility and  I like new challenges</w:t>
      </w:r>
    </w:p>
    <w:p w:rsidR="00E203AC" w:rsidRPr="00E203AC" w:rsidRDefault="00E203AC" w:rsidP="00E203AC">
      <w:pPr>
        <w:jc w:val="both"/>
        <w:rPr>
          <w:rFonts w:ascii="Arial Narrow" w:hAnsi="Arial Narrow"/>
          <w:i/>
          <w:sz w:val="22"/>
        </w:rPr>
      </w:pPr>
      <w:r w:rsidRPr="00E203AC">
        <w:rPr>
          <w:rFonts w:ascii="Arial Narrow" w:hAnsi="Arial Narrow"/>
          <w:b/>
          <w:sz w:val="22"/>
          <w:u w:val="single"/>
        </w:rPr>
        <w:t xml:space="preserve">Interest </w:t>
      </w:r>
      <w:proofErr w:type="gramStart"/>
      <w:r w:rsidRPr="00E203AC">
        <w:rPr>
          <w:rFonts w:ascii="Arial Narrow" w:hAnsi="Arial Narrow"/>
          <w:b/>
          <w:sz w:val="22"/>
          <w:u w:val="single"/>
        </w:rPr>
        <w:t>And</w:t>
      </w:r>
      <w:proofErr w:type="gramEnd"/>
      <w:r w:rsidRPr="00E203AC">
        <w:rPr>
          <w:rFonts w:ascii="Arial Narrow" w:hAnsi="Arial Narrow"/>
          <w:b/>
          <w:sz w:val="22"/>
          <w:u w:val="single"/>
        </w:rPr>
        <w:t xml:space="preserve"> Activities</w:t>
      </w:r>
    </w:p>
    <w:p w:rsidR="00E203AC" w:rsidRPr="00E203AC" w:rsidRDefault="00E203AC" w:rsidP="00E203AC">
      <w:pPr>
        <w:pStyle w:val="ListParagraph"/>
        <w:numPr>
          <w:ilvl w:val="0"/>
          <w:numId w:val="14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i/>
        </w:rPr>
        <w:t>Playing Cricket &amp; Listing music</w:t>
      </w:r>
    </w:p>
    <w:p w:rsidR="00E203AC" w:rsidRPr="00E203AC" w:rsidRDefault="00E203AC" w:rsidP="00E203AC">
      <w:pPr>
        <w:pStyle w:val="ListParagraph"/>
        <w:numPr>
          <w:ilvl w:val="0"/>
          <w:numId w:val="14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i/>
        </w:rPr>
        <w:t xml:space="preserve">Internet using </w:t>
      </w:r>
    </w:p>
    <w:p w:rsidR="00E203AC" w:rsidRPr="00E203AC" w:rsidRDefault="00E203AC" w:rsidP="00E203AC">
      <w:pPr>
        <w:jc w:val="both"/>
        <w:rPr>
          <w:rFonts w:ascii="Arial Narrow" w:hAnsi="Arial Narrow"/>
          <w:i/>
          <w:sz w:val="22"/>
        </w:rPr>
      </w:pPr>
      <w:r w:rsidRPr="00E203AC">
        <w:rPr>
          <w:rFonts w:ascii="Arial Narrow" w:hAnsi="Arial Narrow"/>
          <w:b/>
          <w:sz w:val="22"/>
          <w:u w:val="single"/>
        </w:rPr>
        <w:t>Personal Information</w:t>
      </w:r>
    </w:p>
    <w:p w:rsidR="00E203AC" w:rsidRPr="00E203AC" w:rsidRDefault="00E203AC" w:rsidP="00E203AC">
      <w:pPr>
        <w:pStyle w:val="ListParagraph"/>
        <w:numPr>
          <w:ilvl w:val="0"/>
          <w:numId w:val="14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i/>
        </w:rPr>
        <w:t>Father’s Name</w:t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="00462149">
        <w:rPr>
          <w:rFonts w:ascii="Arial Narrow" w:hAnsi="Arial Narrow"/>
          <w:i/>
        </w:rPr>
        <w:tab/>
      </w:r>
      <w:r w:rsidR="00462149">
        <w:rPr>
          <w:rFonts w:ascii="Arial Narrow" w:hAnsi="Arial Narrow"/>
          <w:i/>
        </w:rPr>
        <w:tab/>
      </w:r>
      <w:r w:rsidR="00462149">
        <w:rPr>
          <w:rFonts w:ascii="Arial Narrow" w:hAnsi="Arial Narrow"/>
          <w:i/>
        </w:rPr>
        <w:tab/>
      </w:r>
      <w:r w:rsidR="00462149">
        <w:rPr>
          <w:rFonts w:ascii="Arial Narrow" w:hAnsi="Arial Narrow"/>
          <w:i/>
        </w:rPr>
        <w:tab/>
        <w:t xml:space="preserve">            Shri </w:t>
      </w:r>
      <w:proofErr w:type="spellStart"/>
      <w:r w:rsidR="00462149">
        <w:rPr>
          <w:rFonts w:ascii="Arial Narrow" w:hAnsi="Arial Narrow"/>
          <w:i/>
        </w:rPr>
        <w:t>Umesh</w:t>
      </w:r>
      <w:proofErr w:type="spellEnd"/>
      <w:r w:rsidR="00462149">
        <w:rPr>
          <w:rFonts w:ascii="Arial Narrow" w:hAnsi="Arial Narrow"/>
          <w:i/>
        </w:rPr>
        <w:t xml:space="preserve"> Chandra Pandey</w:t>
      </w:r>
    </w:p>
    <w:p w:rsidR="00E203AC" w:rsidRPr="00E203AC" w:rsidRDefault="00462149" w:rsidP="00E203AC">
      <w:pPr>
        <w:pStyle w:val="ListParagraph"/>
        <w:numPr>
          <w:ilvl w:val="0"/>
          <w:numId w:val="14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Date of Birth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>25-JAN-1992</w:t>
      </w:r>
    </w:p>
    <w:p w:rsidR="00E203AC" w:rsidRPr="00E203AC" w:rsidRDefault="00E203AC" w:rsidP="00E203AC">
      <w:pPr>
        <w:pStyle w:val="ListParagraph"/>
        <w:numPr>
          <w:ilvl w:val="0"/>
          <w:numId w:val="14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i/>
        </w:rPr>
        <w:t>Nationality</w:t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  <w:t>Indian</w:t>
      </w:r>
    </w:p>
    <w:p w:rsidR="00E203AC" w:rsidRPr="00E203AC" w:rsidRDefault="00462149" w:rsidP="00E203AC">
      <w:pPr>
        <w:pStyle w:val="ListParagraph"/>
        <w:numPr>
          <w:ilvl w:val="0"/>
          <w:numId w:val="14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Marital Status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>M</w:t>
      </w:r>
      <w:r w:rsidR="00E203AC" w:rsidRPr="00E203AC">
        <w:rPr>
          <w:rFonts w:ascii="Arial Narrow" w:hAnsi="Arial Narrow"/>
          <w:i/>
        </w:rPr>
        <w:t>arried</w:t>
      </w:r>
    </w:p>
    <w:p w:rsidR="00E203AC" w:rsidRPr="00E203AC" w:rsidRDefault="00E203AC" w:rsidP="00E203AC">
      <w:pPr>
        <w:pStyle w:val="ListParagraph"/>
        <w:numPr>
          <w:ilvl w:val="0"/>
          <w:numId w:val="14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i/>
        </w:rPr>
        <w:t>Language Known</w:t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</w:r>
      <w:r w:rsidRPr="00E203AC">
        <w:rPr>
          <w:rFonts w:ascii="Arial Narrow" w:hAnsi="Arial Narrow"/>
          <w:i/>
        </w:rPr>
        <w:tab/>
        <w:t>Hindi &amp; English</w:t>
      </w:r>
    </w:p>
    <w:p w:rsidR="00E203AC" w:rsidRPr="00E203AC" w:rsidRDefault="00E203AC" w:rsidP="00E203AC">
      <w:pPr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b/>
          <w:sz w:val="22"/>
          <w:u w:val="single"/>
        </w:rPr>
        <w:t>Declaration</w:t>
      </w:r>
    </w:p>
    <w:p w:rsidR="00E203AC" w:rsidRPr="00E203AC" w:rsidRDefault="00E203AC" w:rsidP="00E203AC">
      <w:pPr>
        <w:pStyle w:val="ListParagraph"/>
        <w:numPr>
          <w:ilvl w:val="0"/>
          <w:numId w:val="15"/>
        </w:numPr>
        <w:suppressAutoHyphens w:val="0"/>
        <w:spacing w:after="200"/>
        <w:ind w:left="360"/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i/>
        </w:rPr>
        <w:t>I hereby declare that the information given above is up to date and true to the Best of my knowledge.</w:t>
      </w:r>
    </w:p>
    <w:p w:rsidR="00E203AC" w:rsidRPr="00E203AC" w:rsidRDefault="00E203AC" w:rsidP="00E203AC">
      <w:pPr>
        <w:jc w:val="both"/>
        <w:rPr>
          <w:rFonts w:ascii="Arial Narrow" w:hAnsi="Arial Narrow"/>
          <w:i/>
        </w:rPr>
      </w:pPr>
    </w:p>
    <w:p w:rsidR="00E203AC" w:rsidRPr="00E203AC" w:rsidRDefault="00E203AC" w:rsidP="00E203AC">
      <w:pPr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i/>
        </w:rPr>
        <w:t>Date: - ------/------/--------</w:t>
      </w:r>
    </w:p>
    <w:p w:rsidR="00E203AC" w:rsidRPr="00E203AC" w:rsidRDefault="00E203AC" w:rsidP="00E203AC">
      <w:pPr>
        <w:jc w:val="both"/>
        <w:rPr>
          <w:rFonts w:ascii="Arial Narrow" w:hAnsi="Arial Narrow"/>
          <w:i/>
        </w:rPr>
      </w:pPr>
      <w:r w:rsidRPr="00E203AC">
        <w:rPr>
          <w:rFonts w:ascii="Arial Narrow" w:hAnsi="Arial Narrow"/>
          <w:i/>
        </w:rPr>
        <w:t xml:space="preserve">Place: - --------------------                                                                               </w:t>
      </w:r>
      <w:r w:rsidR="00462149">
        <w:rPr>
          <w:rFonts w:ascii="Arial Narrow" w:hAnsi="Arial Narrow"/>
          <w:b/>
          <w:i/>
          <w:sz w:val="22"/>
        </w:rPr>
        <w:t>(ASHUTOSH PANDEY</w:t>
      </w:r>
      <w:r w:rsidRPr="00E203AC">
        <w:rPr>
          <w:rFonts w:ascii="Arial Narrow" w:hAnsi="Arial Narrow"/>
          <w:b/>
          <w:i/>
          <w:sz w:val="22"/>
        </w:rPr>
        <w:t>)</w:t>
      </w:r>
    </w:p>
    <w:p w:rsidR="00E203AC" w:rsidRPr="00E203AC" w:rsidRDefault="00E203AC" w:rsidP="007108FF">
      <w:pPr>
        <w:suppressAutoHyphens w:val="0"/>
        <w:ind w:left="1080"/>
        <w:rPr>
          <w:rFonts w:ascii="Arial Narrow" w:hAnsi="Arial Narrow" w:cs="Arial"/>
          <w:b/>
          <w:bCs/>
          <w:sz w:val="22"/>
          <w:szCs w:val="22"/>
          <w:u w:val="single"/>
        </w:rPr>
      </w:pPr>
    </w:p>
    <w:sectPr w:rsidR="00E203AC" w:rsidRPr="00E203AC" w:rsidSect="006500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72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2A1" w:rsidRDefault="00E242A1" w:rsidP="00F605D4">
      <w:r>
        <w:separator/>
      </w:r>
    </w:p>
  </w:endnote>
  <w:endnote w:type="continuationSeparator" w:id="0">
    <w:p w:rsidR="00E242A1" w:rsidRDefault="00E242A1" w:rsidP="00F6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5D4" w:rsidRDefault="00F60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5D4" w:rsidRDefault="00F605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5D4" w:rsidRDefault="00F605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2A1" w:rsidRDefault="00E242A1" w:rsidP="00F605D4">
      <w:r>
        <w:separator/>
      </w:r>
    </w:p>
  </w:footnote>
  <w:footnote w:type="continuationSeparator" w:id="0">
    <w:p w:rsidR="00E242A1" w:rsidRDefault="00E242A1" w:rsidP="00F60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5D4" w:rsidRDefault="00F605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5D4" w:rsidRDefault="00F605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5D4" w:rsidRDefault="00F60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5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1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F4911CE"/>
    <w:multiLevelType w:val="hybridMultilevel"/>
    <w:tmpl w:val="AB3EE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057569"/>
    <w:multiLevelType w:val="hybridMultilevel"/>
    <w:tmpl w:val="2D5A3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97AE1"/>
    <w:multiLevelType w:val="multilevel"/>
    <w:tmpl w:val="0000000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462A0570"/>
    <w:multiLevelType w:val="hybridMultilevel"/>
    <w:tmpl w:val="A4AAB230"/>
    <w:lvl w:ilvl="0" w:tplc="1F266C6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A204F"/>
    <w:multiLevelType w:val="hybridMultilevel"/>
    <w:tmpl w:val="2CAC1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724170"/>
    <w:multiLevelType w:val="multilevel"/>
    <w:tmpl w:val="0000000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71E522B3"/>
    <w:multiLevelType w:val="hybridMultilevel"/>
    <w:tmpl w:val="B978D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003BE"/>
    <w:multiLevelType w:val="multilevel"/>
    <w:tmpl w:val="0000000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7A137B3F"/>
    <w:multiLevelType w:val="hybridMultilevel"/>
    <w:tmpl w:val="8E54A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805D6"/>
    <w:multiLevelType w:val="hybridMultilevel"/>
    <w:tmpl w:val="98DA708E"/>
    <w:lvl w:ilvl="0" w:tplc="1F266C6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8"/>
  </w:num>
  <w:num w:numId="9">
    <w:abstractNumId w:val="15"/>
  </w:num>
  <w:num w:numId="10">
    <w:abstractNumId w:val="6"/>
  </w:num>
  <w:num w:numId="11">
    <w:abstractNumId w:val="13"/>
  </w:num>
  <w:num w:numId="12">
    <w:abstractNumId w:val="9"/>
  </w:num>
  <w:num w:numId="13">
    <w:abstractNumId w:val="12"/>
  </w:num>
  <w:num w:numId="14">
    <w:abstractNumId w:val="1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36"/>
    <w:rsid w:val="00050853"/>
    <w:rsid w:val="000C4FBA"/>
    <w:rsid w:val="000D1457"/>
    <w:rsid w:val="00183850"/>
    <w:rsid w:val="00187E36"/>
    <w:rsid w:val="001A5EA7"/>
    <w:rsid w:val="001A789B"/>
    <w:rsid w:val="001E73B2"/>
    <w:rsid w:val="00256123"/>
    <w:rsid w:val="002A0B4E"/>
    <w:rsid w:val="002B5AAD"/>
    <w:rsid w:val="00315CFB"/>
    <w:rsid w:val="00315DB6"/>
    <w:rsid w:val="00373F34"/>
    <w:rsid w:val="00382B8B"/>
    <w:rsid w:val="003C0695"/>
    <w:rsid w:val="00405297"/>
    <w:rsid w:val="00421502"/>
    <w:rsid w:val="004524FA"/>
    <w:rsid w:val="00462149"/>
    <w:rsid w:val="004821B1"/>
    <w:rsid w:val="005039A8"/>
    <w:rsid w:val="00515061"/>
    <w:rsid w:val="0052552C"/>
    <w:rsid w:val="005B556C"/>
    <w:rsid w:val="005D1101"/>
    <w:rsid w:val="005D3C4B"/>
    <w:rsid w:val="005D6EEA"/>
    <w:rsid w:val="00650011"/>
    <w:rsid w:val="006C2118"/>
    <w:rsid w:val="007108FF"/>
    <w:rsid w:val="00745C22"/>
    <w:rsid w:val="00757028"/>
    <w:rsid w:val="00813921"/>
    <w:rsid w:val="00866100"/>
    <w:rsid w:val="008A4FDA"/>
    <w:rsid w:val="008A6296"/>
    <w:rsid w:val="008B70A8"/>
    <w:rsid w:val="00933237"/>
    <w:rsid w:val="00A61FD5"/>
    <w:rsid w:val="00AB669C"/>
    <w:rsid w:val="00B93205"/>
    <w:rsid w:val="00BA3F7F"/>
    <w:rsid w:val="00BD4025"/>
    <w:rsid w:val="00BD5A0F"/>
    <w:rsid w:val="00C1294E"/>
    <w:rsid w:val="00C3590A"/>
    <w:rsid w:val="00C76ED6"/>
    <w:rsid w:val="00CD19C3"/>
    <w:rsid w:val="00D05EC0"/>
    <w:rsid w:val="00D93C4C"/>
    <w:rsid w:val="00DA266D"/>
    <w:rsid w:val="00E0468B"/>
    <w:rsid w:val="00E13AD1"/>
    <w:rsid w:val="00E203AC"/>
    <w:rsid w:val="00E242A1"/>
    <w:rsid w:val="00E77322"/>
    <w:rsid w:val="00EA126C"/>
    <w:rsid w:val="00EB0EA0"/>
    <w:rsid w:val="00EB3071"/>
    <w:rsid w:val="00EF7B14"/>
    <w:rsid w:val="00F33465"/>
    <w:rsid w:val="00F605D4"/>
    <w:rsid w:val="00FD4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1E1C18D-4B95-C141-A0D8-68A1124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011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50011"/>
    <w:pPr>
      <w:keepNext/>
      <w:tabs>
        <w:tab w:val="num" w:pos="432"/>
      </w:tabs>
      <w:ind w:left="432" w:hanging="432"/>
      <w:jc w:val="right"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qFormat/>
    <w:rsid w:val="00650011"/>
    <w:pPr>
      <w:keepNext/>
      <w:tabs>
        <w:tab w:val="num" w:pos="576"/>
      </w:tabs>
      <w:ind w:left="576" w:hanging="576"/>
      <w:jc w:val="center"/>
      <w:outlineLvl w:val="1"/>
    </w:pPr>
    <w:rPr>
      <w:rFonts w:ascii="Arial Narrow" w:hAnsi="Arial Narrow"/>
      <w:sz w:val="72"/>
    </w:rPr>
  </w:style>
  <w:style w:type="paragraph" w:styleId="Heading3">
    <w:name w:val="heading 3"/>
    <w:basedOn w:val="Normal"/>
    <w:next w:val="Normal"/>
    <w:qFormat/>
    <w:rsid w:val="00650011"/>
    <w:pPr>
      <w:keepNext/>
      <w:tabs>
        <w:tab w:val="num" w:pos="720"/>
      </w:tabs>
      <w:ind w:left="720" w:hanging="720"/>
      <w:outlineLvl w:val="2"/>
    </w:pPr>
    <w:rPr>
      <w:rFonts w:ascii="Arial Narrow" w:hAnsi="Arial Narrow"/>
      <w:b/>
      <w:bCs/>
    </w:rPr>
  </w:style>
  <w:style w:type="paragraph" w:styleId="Heading4">
    <w:name w:val="heading 4"/>
    <w:basedOn w:val="Normal"/>
    <w:next w:val="Normal"/>
    <w:qFormat/>
    <w:rsid w:val="00650011"/>
    <w:pPr>
      <w:keepNext/>
      <w:tabs>
        <w:tab w:val="num" w:pos="864"/>
      </w:tabs>
      <w:ind w:left="864" w:hanging="864"/>
      <w:outlineLvl w:val="3"/>
    </w:pPr>
    <w:rPr>
      <w:rFonts w:ascii="Arial Narrow" w:hAnsi="Arial Narrow"/>
      <w:b/>
      <w:bCs/>
      <w:i/>
      <w:iCs/>
      <w:sz w:val="22"/>
    </w:rPr>
  </w:style>
  <w:style w:type="paragraph" w:styleId="Heading5">
    <w:name w:val="heading 5"/>
    <w:basedOn w:val="Normal"/>
    <w:next w:val="Normal"/>
    <w:qFormat/>
    <w:rsid w:val="00650011"/>
    <w:pPr>
      <w:keepNext/>
      <w:tabs>
        <w:tab w:val="num" w:pos="1008"/>
      </w:tabs>
      <w:ind w:left="1008" w:hanging="1008"/>
      <w:outlineLvl w:val="4"/>
    </w:pPr>
    <w:rPr>
      <w:rFonts w:ascii="Arial Narrow" w:hAnsi="Arial Narrow"/>
      <w:b/>
      <w:bCs/>
      <w:sz w:val="22"/>
    </w:rPr>
  </w:style>
  <w:style w:type="paragraph" w:styleId="Heading6">
    <w:name w:val="heading 6"/>
    <w:basedOn w:val="Normal"/>
    <w:next w:val="Normal"/>
    <w:qFormat/>
    <w:rsid w:val="00650011"/>
    <w:pPr>
      <w:keepNext/>
      <w:tabs>
        <w:tab w:val="num" w:pos="1152"/>
      </w:tabs>
      <w:ind w:left="1152" w:hanging="1152"/>
      <w:outlineLvl w:val="5"/>
    </w:pPr>
    <w:rPr>
      <w:rFonts w:ascii="Arial Narrow" w:hAnsi="Arial Narrow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50011"/>
    <w:rPr>
      <w:rFonts w:ascii="Wingdings" w:hAnsi="Wingdings"/>
    </w:rPr>
  </w:style>
  <w:style w:type="character" w:customStyle="1" w:styleId="WW8Num1z1">
    <w:name w:val="WW8Num1z1"/>
    <w:rsid w:val="00650011"/>
    <w:rPr>
      <w:rFonts w:ascii="Courier New" w:hAnsi="Courier New"/>
    </w:rPr>
  </w:style>
  <w:style w:type="character" w:customStyle="1" w:styleId="WW8Num1z3">
    <w:name w:val="WW8Num1z3"/>
    <w:rsid w:val="00650011"/>
    <w:rPr>
      <w:rFonts w:ascii="Symbol" w:hAnsi="Symbol"/>
    </w:rPr>
  </w:style>
  <w:style w:type="character" w:customStyle="1" w:styleId="WW8Num2z0">
    <w:name w:val="WW8Num2z0"/>
    <w:rsid w:val="00650011"/>
    <w:rPr>
      <w:rFonts w:ascii="Wingdings" w:hAnsi="Wingdings"/>
    </w:rPr>
  </w:style>
  <w:style w:type="character" w:customStyle="1" w:styleId="WW8Num2z1">
    <w:name w:val="WW8Num2z1"/>
    <w:rsid w:val="00650011"/>
    <w:rPr>
      <w:rFonts w:ascii="Courier New" w:hAnsi="Courier New"/>
    </w:rPr>
  </w:style>
  <w:style w:type="character" w:customStyle="1" w:styleId="WW8Num2z3">
    <w:name w:val="WW8Num2z3"/>
    <w:rsid w:val="00650011"/>
    <w:rPr>
      <w:rFonts w:ascii="Symbol" w:hAnsi="Symbol"/>
    </w:rPr>
  </w:style>
  <w:style w:type="character" w:customStyle="1" w:styleId="WW8Num3z0">
    <w:name w:val="WW8Num3z0"/>
    <w:rsid w:val="00650011"/>
    <w:rPr>
      <w:rFonts w:ascii="Wingdings" w:hAnsi="Wingdings"/>
    </w:rPr>
  </w:style>
  <w:style w:type="character" w:customStyle="1" w:styleId="WW8Num3z1">
    <w:name w:val="WW8Num3z1"/>
    <w:rsid w:val="00650011"/>
    <w:rPr>
      <w:rFonts w:ascii="Courier New" w:hAnsi="Courier New"/>
    </w:rPr>
  </w:style>
  <w:style w:type="character" w:customStyle="1" w:styleId="WW8Num3z3">
    <w:name w:val="WW8Num3z3"/>
    <w:rsid w:val="00650011"/>
    <w:rPr>
      <w:rFonts w:ascii="Symbol" w:hAnsi="Symbol"/>
    </w:rPr>
  </w:style>
  <w:style w:type="character" w:customStyle="1" w:styleId="WW8Num4z0">
    <w:name w:val="WW8Num4z0"/>
    <w:rsid w:val="00650011"/>
    <w:rPr>
      <w:rFonts w:ascii="Wingdings" w:hAnsi="Wingdings"/>
    </w:rPr>
  </w:style>
  <w:style w:type="character" w:customStyle="1" w:styleId="WW8Num4z1">
    <w:name w:val="WW8Num4z1"/>
    <w:rsid w:val="00650011"/>
    <w:rPr>
      <w:rFonts w:ascii="Courier New" w:hAnsi="Courier New"/>
    </w:rPr>
  </w:style>
  <w:style w:type="character" w:customStyle="1" w:styleId="WW8Num4z3">
    <w:name w:val="WW8Num4z3"/>
    <w:rsid w:val="00650011"/>
    <w:rPr>
      <w:rFonts w:ascii="Symbol" w:hAnsi="Symbol"/>
    </w:rPr>
  </w:style>
  <w:style w:type="character" w:customStyle="1" w:styleId="WW8Num5z0">
    <w:name w:val="WW8Num5z0"/>
    <w:rsid w:val="00650011"/>
    <w:rPr>
      <w:rFonts w:ascii="Wingdings" w:hAnsi="Wingdings"/>
    </w:rPr>
  </w:style>
  <w:style w:type="character" w:customStyle="1" w:styleId="WW8Num5z1">
    <w:name w:val="WW8Num5z1"/>
    <w:rsid w:val="00650011"/>
    <w:rPr>
      <w:rFonts w:ascii="Courier New" w:hAnsi="Courier New"/>
    </w:rPr>
  </w:style>
  <w:style w:type="character" w:customStyle="1" w:styleId="WW8Num5z3">
    <w:name w:val="WW8Num5z3"/>
    <w:rsid w:val="00650011"/>
    <w:rPr>
      <w:rFonts w:ascii="Symbol" w:hAnsi="Symbol"/>
    </w:rPr>
  </w:style>
  <w:style w:type="character" w:customStyle="1" w:styleId="WW8Num6z0">
    <w:name w:val="WW8Num6z0"/>
    <w:rsid w:val="00650011"/>
    <w:rPr>
      <w:rFonts w:ascii="Wingdings" w:hAnsi="Wingdings"/>
    </w:rPr>
  </w:style>
  <w:style w:type="character" w:customStyle="1" w:styleId="WW8Num6z1">
    <w:name w:val="WW8Num6z1"/>
    <w:rsid w:val="00650011"/>
    <w:rPr>
      <w:rFonts w:ascii="Courier New" w:hAnsi="Courier New"/>
    </w:rPr>
  </w:style>
  <w:style w:type="character" w:customStyle="1" w:styleId="WW8Num6z3">
    <w:name w:val="WW8Num6z3"/>
    <w:rsid w:val="00650011"/>
    <w:rPr>
      <w:rFonts w:ascii="Symbol" w:hAnsi="Symbol"/>
    </w:rPr>
  </w:style>
  <w:style w:type="character" w:customStyle="1" w:styleId="WW8Num7z0">
    <w:name w:val="WW8Num7z0"/>
    <w:rsid w:val="00650011"/>
    <w:rPr>
      <w:rFonts w:ascii="Symbol" w:eastAsia="Times New Roman" w:hAnsi="Symbol" w:cs="Times New Roman"/>
    </w:rPr>
  </w:style>
  <w:style w:type="character" w:customStyle="1" w:styleId="WW8Num7z1">
    <w:name w:val="WW8Num7z1"/>
    <w:rsid w:val="00650011"/>
    <w:rPr>
      <w:rFonts w:ascii="Courier New" w:hAnsi="Courier New"/>
    </w:rPr>
  </w:style>
  <w:style w:type="character" w:customStyle="1" w:styleId="WW8Num7z2">
    <w:name w:val="WW8Num7z2"/>
    <w:rsid w:val="00650011"/>
    <w:rPr>
      <w:rFonts w:ascii="Wingdings" w:hAnsi="Wingdings"/>
    </w:rPr>
  </w:style>
  <w:style w:type="character" w:customStyle="1" w:styleId="WW8Num7z3">
    <w:name w:val="WW8Num7z3"/>
    <w:rsid w:val="00650011"/>
    <w:rPr>
      <w:rFonts w:ascii="Symbol" w:hAnsi="Symbol"/>
    </w:rPr>
  </w:style>
  <w:style w:type="character" w:customStyle="1" w:styleId="WW8Num8z0">
    <w:name w:val="WW8Num8z0"/>
    <w:rsid w:val="00650011"/>
    <w:rPr>
      <w:rFonts w:ascii="Wingdings" w:hAnsi="Wingdings"/>
    </w:rPr>
  </w:style>
  <w:style w:type="character" w:customStyle="1" w:styleId="WW8Num8z3">
    <w:name w:val="WW8Num8z3"/>
    <w:rsid w:val="00650011"/>
    <w:rPr>
      <w:rFonts w:ascii="Symbol" w:hAnsi="Symbol"/>
    </w:rPr>
  </w:style>
  <w:style w:type="character" w:customStyle="1" w:styleId="WW8Num8z4">
    <w:name w:val="WW8Num8z4"/>
    <w:rsid w:val="00650011"/>
    <w:rPr>
      <w:rFonts w:ascii="Courier New" w:hAnsi="Courier New"/>
    </w:rPr>
  </w:style>
  <w:style w:type="character" w:customStyle="1" w:styleId="WW8Num9z0">
    <w:name w:val="WW8Num9z0"/>
    <w:rsid w:val="00650011"/>
    <w:rPr>
      <w:rFonts w:ascii="Wingdings" w:hAnsi="Wingdings"/>
    </w:rPr>
  </w:style>
  <w:style w:type="character" w:customStyle="1" w:styleId="WW8Num9z3">
    <w:name w:val="WW8Num9z3"/>
    <w:rsid w:val="00650011"/>
    <w:rPr>
      <w:rFonts w:ascii="Symbol" w:hAnsi="Symbol"/>
    </w:rPr>
  </w:style>
  <w:style w:type="character" w:customStyle="1" w:styleId="WW8Num9z4">
    <w:name w:val="WW8Num9z4"/>
    <w:rsid w:val="00650011"/>
    <w:rPr>
      <w:rFonts w:ascii="Courier New" w:hAnsi="Courier New"/>
    </w:rPr>
  </w:style>
  <w:style w:type="character" w:customStyle="1" w:styleId="WW8Num10z0">
    <w:name w:val="WW8Num10z0"/>
    <w:rsid w:val="00650011"/>
    <w:rPr>
      <w:rFonts w:ascii="Wingdings" w:hAnsi="Wingdings"/>
    </w:rPr>
  </w:style>
  <w:style w:type="character" w:customStyle="1" w:styleId="WW8Num10z1">
    <w:name w:val="WW8Num10z1"/>
    <w:rsid w:val="00650011"/>
    <w:rPr>
      <w:rFonts w:ascii="Courier New" w:hAnsi="Courier New"/>
    </w:rPr>
  </w:style>
  <w:style w:type="character" w:customStyle="1" w:styleId="WW8Num10z3">
    <w:name w:val="WW8Num10z3"/>
    <w:rsid w:val="00650011"/>
    <w:rPr>
      <w:rFonts w:ascii="Symbol" w:hAnsi="Symbol"/>
    </w:rPr>
  </w:style>
  <w:style w:type="character" w:customStyle="1" w:styleId="WW8Num11z0">
    <w:name w:val="WW8Num11z0"/>
    <w:rsid w:val="00650011"/>
    <w:rPr>
      <w:rFonts w:ascii="Wingdings" w:hAnsi="Wingdings"/>
    </w:rPr>
  </w:style>
  <w:style w:type="character" w:customStyle="1" w:styleId="WW8Num11z1">
    <w:name w:val="WW8Num11z1"/>
    <w:rsid w:val="00650011"/>
    <w:rPr>
      <w:rFonts w:ascii="Courier New" w:hAnsi="Courier New"/>
    </w:rPr>
  </w:style>
  <w:style w:type="character" w:customStyle="1" w:styleId="WW8Num11z3">
    <w:name w:val="WW8Num11z3"/>
    <w:rsid w:val="00650011"/>
    <w:rPr>
      <w:rFonts w:ascii="Symbol" w:hAnsi="Symbol"/>
    </w:rPr>
  </w:style>
  <w:style w:type="character" w:customStyle="1" w:styleId="WW8Num12z0">
    <w:name w:val="WW8Num12z0"/>
    <w:rsid w:val="00650011"/>
    <w:rPr>
      <w:rFonts w:ascii="Wingdings" w:hAnsi="Wingdings"/>
    </w:rPr>
  </w:style>
  <w:style w:type="character" w:customStyle="1" w:styleId="WW8Num12z3">
    <w:name w:val="WW8Num12z3"/>
    <w:rsid w:val="00650011"/>
    <w:rPr>
      <w:rFonts w:ascii="Symbol" w:hAnsi="Symbol"/>
    </w:rPr>
  </w:style>
  <w:style w:type="character" w:customStyle="1" w:styleId="WW8Num12z4">
    <w:name w:val="WW8Num12z4"/>
    <w:rsid w:val="00650011"/>
    <w:rPr>
      <w:rFonts w:ascii="Courier New" w:hAnsi="Courier New"/>
    </w:rPr>
  </w:style>
  <w:style w:type="character" w:customStyle="1" w:styleId="WW8Num13z0">
    <w:name w:val="WW8Num13z0"/>
    <w:rsid w:val="00650011"/>
    <w:rPr>
      <w:rFonts w:ascii="Wingdings" w:hAnsi="Wingdings"/>
    </w:rPr>
  </w:style>
  <w:style w:type="character" w:customStyle="1" w:styleId="WW8Num13z3">
    <w:name w:val="WW8Num13z3"/>
    <w:rsid w:val="00650011"/>
    <w:rPr>
      <w:rFonts w:ascii="Symbol" w:hAnsi="Symbol"/>
    </w:rPr>
  </w:style>
  <w:style w:type="character" w:customStyle="1" w:styleId="WW8Num13z4">
    <w:name w:val="WW8Num13z4"/>
    <w:rsid w:val="00650011"/>
    <w:rPr>
      <w:rFonts w:ascii="Courier New" w:hAnsi="Courier New"/>
    </w:rPr>
  </w:style>
  <w:style w:type="character" w:customStyle="1" w:styleId="WW8Num14z0">
    <w:name w:val="WW8Num14z0"/>
    <w:rsid w:val="00650011"/>
    <w:rPr>
      <w:rFonts w:ascii="Wingdings" w:hAnsi="Wingdings"/>
    </w:rPr>
  </w:style>
  <w:style w:type="character" w:customStyle="1" w:styleId="WW8Num14z1">
    <w:name w:val="WW8Num14z1"/>
    <w:rsid w:val="00650011"/>
    <w:rPr>
      <w:rFonts w:ascii="Courier New" w:hAnsi="Courier New"/>
    </w:rPr>
  </w:style>
  <w:style w:type="character" w:customStyle="1" w:styleId="WW8Num14z3">
    <w:name w:val="WW8Num14z3"/>
    <w:rsid w:val="00650011"/>
    <w:rPr>
      <w:rFonts w:ascii="Symbol" w:hAnsi="Symbol"/>
    </w:rPr>
  </w:style>
  <w:style w:type="character" w:customStyle="1" w:styleId="WW8Num15z0">
    <w:name w:val="WW8Num15z0"/>
    <w:rsid w:val="00650011"/>
    <w:rPr>
      <w:rFonts w:ascii="Wingdings" w:hAnsi="Wingdings"/>
    </w:rPr>
  </w:style>
  <w:style w:type="character" w:customStyle="1" w:styleId="WW8Num15z2">
    <w:name w:val="WW8Num15z2"/>
    <w:rsid w:val="00650011"/>
    <w:rPr>
      <w:rFonts w:ascii="Symbol" w:eastAsia="Times New Roman" w:hAnsi="Symbol" w:cs="Times New Roman"/>
    </w:rPr>
  </w:style>
  <w:style w:type="character" w:customStyle="1" w:styleId="WW8Num15z3">
    <w:name w:val="WW8Num15z3"/>
    <w:rsid w:val="00650011"/>
    <w:rPr>
      <w:rFonts w:ascii="Symbol" w:hAnsi="Symbol"/>
    </w:rPr>
  </w:style>
  <w:style w:type="character" w:customStyle="1" w:styleId="WW8Num15z4">
    <w:name w:val="WW8Num15z4"/>
    <w:rsid w:val="00650011"/>
    <w:rPr>
      <w:rFonts w:ascii="Courier New" w:hAnsi="Courier New"/>
    </w:rPr>
  </w:style>
  <w:style w:type="character" w:customStyle="1" w:styleId="WW8Num16z0">
    <w:name w:val="WW8Num16z0"/>
    <w:rsid w:val="00650011"/>
    <w:rPr>
      <w:rFonts w:ascii="Wingdings" w:hAnsi="Wingdings"/>
    </w:rPr>
  </w:style>
  <w:style w:type="character" w:customStyle="1" w:styleId="WW8Num16z2">
    <w:name w:val="WW8Num16z2"/>
    <w:rsid w:val="00650011"/>
    <w:rPr>
      <w:rFonts w:ascii="Symbol" w:eastAsia="Times New Roman" w:hAnsi="Symbol" w:cs="Times New Roman"/>
    </w:rPr>
  </w:style>
  <w:style w:type="character" w:customStyle="1" w:styleId="WW8Num16z3">
    <w:name w:val="WW8Num16z3"/>
    <w:rsid w:val="00650011"/>
    <w:rPr>
      <w:rFonts w:ascii="Symbol" w:hAnsi="Symbol"/>
    </w:rPr>
  </w:style>
  <w:style w:type="character" w:customStyle="1" w:styleId="WW8Num16z4">
    <w:name w:val="WW8Num16z4"/>
    <w:rsid w:val="00650011"/>
    <w:rPr>
      <w:rFonts w:ascii="Courier New" w:hAnsi="Courier New"/>
    </w:rPr>
  </w:style>
  <w:style w:type="character" w:customStyle="1" w:styleId="WW8Num17z0">
    <w:name w:val="WW8Num17z0"/>
    <w:rsid w:val="00650011"/>
    <w:rPr>
      <w:rFonts w:ascii="Wingdings" w:hAnsi="Wingdings"/>
    </w:rPr>
  </w:style>
  <w:style w:type="character" w:customStyle="1" w:styleId="WW8Num17z1">
    <w:name w:val="WW8Num17z1"/>
    <w:rsid w:val="00650011"/>
    <w:rPr>
      <w:rFonts w:ascii="Courier New" w:hAnsi="Courier New"/>
    </w:rPr>
  </w:style>
  <w:style w:type="character" w:customStyle="1" w:styleId="WW8Num17z3">
    <w:name w:val="WW8Num17z3"/>
    <w:rsid w:val="00650011"/>
    <w:rPr>
      <w:rFonts w:ascii="Symbol" w:hAnsi="Symbol"/>
    </w:rPr>
  </w:style>
  <w:style w:type="character" w:customStyle="1" w:styleId="WW8Num18z0">
    <w:name w:val="WW8Num18z0"/>
    <w:rsid w:val="00650011"/>
    <w:rPr>
      <w:rFonts w:ascii="Wingdings" w:hAnsi="Wingdings"/>
    </w:rPr>
  </w:style>
  <w:style w:type="character" w:customStyle="1" w:styleId="WW8Num18z1">
    <w:name w:val="WW8Num18z1"/>
    <w:rsid w:val="00650011"/>
    <w:rPr>
      <w:rFonts w:ascii="Courier New" w:hAnsi="Courier New" w:cs="Courier New"/>
    </w:rPr>
  </w:style>
  <w:style w:type="character" w:customStyle="1" w:styleId="WW8Num18z3">
    <w:name w:val="WW8Num18z3"/>
    <w:rsid w:val="00650011"/>
    <w:rPr>
      <w:rFonts w:ascii="Symbol" w:hAnsi="Symbol"/>
    </w:rPr>
  </w:style>
  <w:style w:type="character" w:customStyle="1" w:styleId="WW8Num19z0">
    <w:name w:val="WW8Num19z0"/>
    <w:rsid w:val="00650011"/>
    <w:rPr>
      <w:rFonts w:ascii="Wingdings" w:hAnsi="Wingdings"/>
    </w:rPr>
  </w:style>
  <w:style w:type="character" w:customStyle="1" w:styleId="WW8Num19z3">
    <w:name w:val="WW8Num19z3"/>
    <w:rsid w:val="00650011"/>
    <w:rPr>
      <w:rFonts w:ascii="Symbol" w:hAnsi="Symbol"/>
    </w:rPr>
  </w:style>
  <w:style w:type="character" w:customStyle="1" w:styleId="WW8Num19z4">
    <w:name w:val="WW8Num19z4"/>
    <w:rsid w:val="00650011"/>
    <w:rPr>
      <w:rFonts w:ascii="Courier New" w:hAnsi="Courier New"/>
    </w:rPr>
  </w:style>
  <w:style w:type="character" w:customStyle="1" w:styleId="WW8Num20z0">
    <w:name w:val="WW8Num20z0"/>
    <w:rsid w:val="00650011"/>
    <w:rPr>
      <w:rFonts w:ascii="Wingdings" w:hAnsi="Wingdings"/>
    </w:rPr>
  </w:style>
  <w:style w:type="character" w:customStyle="1" w:styleId="WW8Num20z3">
    <w:name w:val="WW8Num20z3"/>
    <w:rsid w:val="00650011"/>
    <w:rPr>
      <w:rFonts w:ascii="Symbol" w:hAnsi="Symbol"/>
    </w:rPr>
  </w:style>
  <w:style w:type="character" w:customStyle="1" w:styleId="WW8Num20z4">
    <w:name w:val="WW8Num20z4"/>
    <w:rsid w:val="00650011"/>
    <w:rPr>
      <w:rFonts w:ascii="Courier New" w:hAnsi="Courier New"/>
    </w:rPr>
  </w:style>
  <w:style w:type="paragraph" w:customStyle="1" w:styleId="Heading">
    <w:name w:val="Heading"/>
    <w:basedOn w:val="Normal"/>
    <w:next w:val="BodyText"/>
    <w:rsid w:val="0065001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650011"/>
    <w:rPr>
      <w:rFonts w:ascii="Arial Narrow" w:hAnsi="Arial Narrow"/>
      <w:i/>
      <w:iCs/>
      <w:sz w:val="22"/>
    </w:rPr>
  </w:style>
  <w:style w:type="paragraph" w:styleId="List">
    <w:name w:val="List"/>
    <w:basedOn w:val="BodyText"/>
    <w:rsid w:val="00650011"/>
    <w:rPr>
      <w:rFonts w:cs="Tahoma"/>
    </w:rPr>
  </w:style>
  <w:style w:type="paragraph" w:styleId="Caption">
    <w:name w:val="caption"/>
    <w:basedOn w:val="Normal"/>
    <w:qFormat/>
    <w:rsid w:val="0065001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50011"/>
    <w:pPr>
      <w:suppressLineNumbers/>
    </w:pPr>
    <w:rPr>
      <w:rFonts w:cs="Tahoma"/>
    </w:rPr>
  </w:style>
  <w:style w:type="paragraph" w:styleId="BodyText2">
    <w:name w:val="Body Text 2"/>
    <w:basedOn w:val="Normal"/>
    <w:rsid w:val="00650011"/>
    <w:rPr>
      <w:rFonts w:ascii="Arial Narrow" w:hAnsi="Arial Narrow"/>
      <w:sz w:val="22"/>
    </w:rPr>
  </w:style>
  <w:style w:type="paragraph" w:styleId="BodyText3">
    <w:name w:val="Body Text 3"/>
    <w:basedOn w:val="Normal"/>
    <w:rsid w:val="00650011"/>
    <w:pPr>
      <w:tabs>
        <w:tab w:val="left" w:pos="3060"/>
        <w:tab w:val="left" w:pos="3420"/>
      </w:tabs>
      <w:jc w:val="both"/>
    </w:pPr>
    <w:rPr>
      <w:rFonts w:ascii="Arial" w:hAnsi="Arial" w:cs="Arial"/>
      <w:sz w:val="22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D4025"/>
    <w:pPr>
      <w:ind w:left="720"/>
      <w:contextualSpacing/>
    </w:pPr>
  </w:style>
  <w:style w:type="character" w:styleId="Strong">
    <w:name w:val="Strong"/>
    <w:qFormat/>
    <w:rsid w:val="005D6EEA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rsid w:val="00E203AC"/>
    <w:rPr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20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3AC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3AC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3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3AC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basedOn w:val="DefaultParagraphFont"/>
    <w:uiPriority w:val="99"/>
    <w:unhideWhenUsed/>
    <w:rsid w:val="00E203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5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5D4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605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5D4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Address</vt:lpstr>
    </vt:vector>
  </TitlesOfParts>
  <Company>&lt;arabianhorse&gt;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Address</dc:title>
  <dc:creator>Sanjay Kapoor</dc:creator>
  <cp:lastModifiedBy>PSSPL</cp:lastModifiedBy>
  <cp:revision>2</cp:revision>
  <cp:lastPrinted>2005-07-13T12:41:00Z</cp:lastPrinted>
  <dcterms:created xsi:type="dcterms:W3CDTF">2020-10-26T15:21:00Z</dcterms:created>
  <dcterms:modified xsi:type="dcterms:W3CDTF">2020-10-26T15:21:00Z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1038209901</vt:i4>
  </property>
  <property fmtid="{D5CDD505-2E9C-101B-9397-08002B2CF9AE}" pid="3" name="_AuthorEmail">
    <vt:lpwstr>dinesh.p@motorola.com</vt:lpwstr>
  </property>
  <property fmtid="{D5CDD505-2E9C-101B-9397-08002B2CF9AE}" pid="4" name="_AuthorEmailDisplayName">
    <vt:lpwstr>Pande Dinesh-W22391</vt:lpwstr>
  </property>
  <property fmtid="{D5CDD505-2E9C-101B-9397-08002B2CF9AE}" pid="5" name="_EmailSubject">
    <vt:lpwstr>resume</vt:lpwstr>
  </property>
  <property fmtid="{D5CDD505-2E9C-101B-9397-08002B2CF9AE}" pid="6" name="_ReviewingToolsShownOnce">
    <vt:lpwstr/>
  </property>
</Properties>
</file>