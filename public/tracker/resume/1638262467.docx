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457" w:rsidRPr="004A3375" w:rsidRDefault="00754457">
      <w:pPr>
        <w:ind w:right="65"/>
        <w:jc w:val="center"/>
        <w:rPr>
          <w:rFonts w:ascii="Verdana" w:eastAsia="Verdana" w:hAnsi="Verdana" w:cs="Verdana"/>
          <w:b/>
          <w:bCs/>
          <w:color w:val="002060"/>
          <w:sz w:val="28"/>
          <w:szCs w:val="28"/>
          <w:u w:val="single"/>
        </w:rPr>
      </w:pPr>
      <w:r w:rsidRPr="004A3375">
        <w:rPr>
          <w:rFonts w:ascii="Arial Black" w:eastAsia="Arial Black" w:hAnsi="Arial Black" w:cs="Arial Black"/>
          <w:color w:val="002060"/>
          <w:sz w:val="36"/>
          <w:szCs w:val="36"/>
        </w:rPr>
        <w:t xml:space="preserve">           CURRICULUM VITAE</w:t>
      </w:r>
    </w:p>
    <w:p w:rsidR="00754457" w:rsidRPr="004A3375" w:rsidRDefault="00754457">
      <w:pPr>
        <w:ind w:right="65"/>
        <w:rPr>
          <w:color w:val="002060"/>
        </w:rPr>
      </w:pPr>
      <w:r w:rsidRPr="004A3375">
        <w:rPr>
          <w:rFonts w:ascii="Verdana" w:eastAsia="Verdana" w:hAnsi="Verdana" w:cs="Verdana"/>
          <w:b/>
          <w:bCs/>
          <w:color w:val="002060"/>
          <w:sz w:val="28"/>
          <w:szCs w:val="28"/>
        </w:rPr>
        <w:t>AMIR KHAN</w:t>
      </w:r>
      <w:r w:rsidRPr="004A3375">
        <w:rPr>
          <w:rFonts w:ascii="Verdana" w:eastAsia="Verdana" w:hAnsi="Verdana" w:cs="Verdana"/>
          <w:b/>
          <w:bCs/>
          <w:color w:val="002060"/>
          <w:sz w:val="32"/>
          <w:szCs w:val="32"/>
        </w:rPr>
        <w:t xml:space="preserve">                                                                                                                                                </w:t>
      </w:r>
    </w:p>
    <w:p w:rsidR="00754457" w:rsidRPr="004A3375" w:rsidRDefault="000C1B38" w:rsidP="000C1B38">
      <w:pPr>
        <w:ind w:right="65"/>
        <w:jc w:val="both"/>
        <w:rPr>
          <w:rFonts w:ascii="Arial" w:eastAsia="Arial" w:hAnsi="Arial" w:cs="Arial"/>
          <w:color w:val="002060"/>
          <w:sz w:val="20"/>
          <w:szCs w:val="20"/>
        </w:rPr>
      </w:pPr>
      <w:r>
        <w:rPr>
          <w:rFonts w:ascii="Arial" w:eastAsia="Arial" w:hAnsi="Arial" w:cs="Arial"/>
          <w:color w:val="002060"/>
          <w:sz w:val="20"/>
          <w:szCs w:val="20"/>
        </w:rPr>
        <w:t>S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>/</w:t>
      </w:r>
      <w:r>
        <w:rPr>
          <w:rFonts w:ascii="Arial" w:eastAsia="Arial" w:hAnsi="Arial" w:cs="Arial"/>
          <w:color w:val="002060"/>
          <w:sz w:val="20"/>
          <w:szCs w:val="20"/>
        </w:rPr>
        <w:t>O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 xml:space="preserve"> S</w:t>
      </w:r>
      <w:r w:rsidR="00537705" w:rsidRPr="004A3375">
        <w:rPr>
          <w:rFonts w:ascii="Arial" w:eastAsia="Arial" w:hAnsi="Arial" w:cs="Arial"/>
          <w:color w:val="002060"/>
          <w:sz w:val="20"/>
          <w:szCs w:val="20"/>
        </w:rPr>
        <w:t>.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 xml:space="preserve"> K</w:t>
      </w:r>
      <w:r w:rsidR="00537705" w:rsidRPr="004A3375">
        <w:rPr>
          <w:rFonts w:ascii="Arial" w:eastAsia="Arial" w:hAnsi="Arial" w:cs="Arial"/>
          <w:color w:val="002060"/>
          <w:sz w:val="20"/>
          <w:szCs w:val="20"/>
        </w:rPr>
        <w:t>.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 xml:space="preserve"> PATHAN</w:t>
      </w:r>
    </w:p>
    <w:p w:rsidR="00C0330F" w:rsidRPr="004A3375" w:rsidRDefault="00754457">
      <w:pPr>
        <w:ind w:right="65"/>
        <w:jc w:val="both"/>
        <w:rPr>
          <w:rFonts w:ascii="Arial" w:eastAsia="Arial" w:hAnsi="Arial" w:cs="Arial"/>
          <w:color w:val="002060"/>
          <w:sz w:val="20"/>
          <w:szCs w:val="20"/>
        </w:rPr>
      </w:pPr>
      <w:r w:rsidRPr="004A3375">
        <w:rPr>
          <w:rFonts w:ascii="Arial" w:eastAsia="Arial" w:hAnsi="Arial" w:cs="Arial"/>
          <w:color w:val="002060"/>
          <w:sz w:val="20"/>
          <w:szCs w:val="20"/>
        </w:rPr>
        <w:t xml:space="preserve">BESIDE </w:t>
      </w:r>
      <w:r w:rsidR="00537705" w:rsidRPr="004A3375">
        <w:rPr>
          <w:rFonts w:ascii="Arial" w:eastAsia="Arial" w:hAnsi="Arial" w:cs="Arial"/>
          <w:color w:val="002060"/>
          <w:sz w:val="20"/>
          <w:szCs w:val="20"/>
        </w:rPr>
        <w:t>OF M</w:t>
      </w:r>
      <w:r w:rsidRPr="004A3375">
        <w:rPr>
          <w:rFonts w:ascii="Arial" w:eastAsia="Arial" w:hAnsi="Arial" w:cs="Arial"/>
          <w:color w:val="002060"/>
          <w:sz w:val="20"/>
          <w:szCs w:val="20"/>
        </w:rPr>
        <w:t>ANMANDIR CINEMA</w:t>
      </w:r>
      <w:r w:rsidR="00CC687A" w:rsidRPr="004A3375">
        <w:rPr>
          <w:rFonts w:ascii="Arial" w:eastAsia="Arial" w:hAnsi="Arial" w:cs="Arial"/>
          <w:color w:val="002060"/>
          <w:sz w:val="20"/>
          <w:szCs w:val="20"/>
        </w:rPr>
        <w:t xml:space="preserve"> </w:t>
      </w:r>
      <w:r w:rsidRPr="004A3375">
        <w:rPr>
          <w:rFonts w:ascii="Arial" w:eastAsia="Arial" w:hAnsi="Arial" w:cs="Arial"/>
          <w:color w:val="002060"/>
          <w:sz w:val="20"/>
          <w:szCs w:val="20"/>
        </w:rPr>
        <w:t xml:space="preserve">TANSEN </w:t>
      </w:r>
      <w:r w:rsidR="00C0330F" w:rsidRPr="004A3375">
        <w:rPr>
          <w:rFonts w:ascii="Arial" w:eastAsia="Arial" w:hAnsi="Arial" w:cs="Arial"/>
          <w:color w:val="002060"/>
          <w:sz w:val="20"/>
          <w:szCs w:val="20"/>
        </w:rPr>
        <w:t>ROAD,</w:t>
      </w:r>
    </w:p>
    <w:p w:rsidR="00754457" w:rsidRPr="004A3375" w:rsidRDefault="00C0330F">
      <w:pPr>
        <w:ind w:right="65"/>
        <w:jc w:val="both"/>
        <w:rPr>
          <w:rFonts w:ascii="Arial" w:eastAsia="Arial" w:hAnsi="Arial" w:cs="Arial"/>
          <w:color w:val="002060"/>
          <w:sz w:val="20"/>
          <w:szCs w:val="20"/>
        </w:rPr>
      </w:pPr>
      <w:r w:rsidRPr="004A3375">
        <w:rPr>
          <w:rFonts w:ascii="Arial" w:eastAsia="Arial" w:hAnsi="Arial" w:cs="Arial"/>
          <w:color w:val="002060"/>
          <w:sz w:val="20"/>
          <w:szCs w:val="20"/>
        </w:rPr>
        <w:t xml:space="preserve">HAZIRA 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>GWALIOR (M.P.</w:t>
      </w:r>
      <w:proofErr w:type="gramStart"/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>)474003</w:t>
      </w:r>
      <w:proofErr w:type="gramEnd"/>
    </w:p>
    <w:p w:rsidR="00C0330F" w:rsidRPr="004A3375" w:rsidRDefault="00754457">
      <w:pPr>
        <w:ind w:right="65"/>
        <w:jc w:val="both"/>
        <w:rPr>
          <w:rFonts w:ascii="Arial" w:eastAsia="Arial" w:hAnsi="Arial" w:cs="Arial"/>
          <w:color w:val="002060"/>
        </w:rPr>
      </w:pPr>
      <w:r w:rsidRPr="004A3375">
        <w:rPr>
          <w:rFonts w:ascii="Arial" w:eastAsia="Arial" w:hAnsi="Arial" w:cs="Arial"/>
          <w:color w:val="002060"/>
          <w:sz w:val="20"/>
          <w:szCs w:val="20"/>
        </w:rPr>
        <w:t>E-mail</w:t>
      </w:r>
      <w:r w:rsidR="004A3375">
        <w:rPr>
          <w:rFonts w:ascii="Arial" w:eastAsia="Arial" w:hAnsi="Arial" w:cs="Arial"/>
          <w:color w:val="002060"/>
          <w:sz w:val="20"/>
          <w:szCs w:val="20"/>
        </w:rPr>
        <w:t xml:space="preserve">   </w:t>
      </w:r>
      <w:r w:rsidRPr="004A3375">
        <w:rPr>
          <w:rFonts w:ascii="Arial" w:eastAsia="Arial" w:hAnsi="Arial" w:cs="Arial"/>
          <w:color w:val="002060"/>
          <w:sz w:val="20"/>
          <w:szCs w:val="20"/>
        </w:rPr>
        <w:t>:-</w:t>
      </w:r>
      <w:bookmarkStart w:id="0" w:name="id.9de8cfb8ffb3"/>
      <w:bookmarkEnd w:id="0"/>
      <w:r w:rsidR="00BA2789">
        <w:rPr>
          <w:rFonts w:ascii="Arial" w:eastAsia="Arial" w:hAnsi="Arial" w:cs="Arial"/>
          <w:color w:val="002060"/>
          <w:sz w:val="20"/>
          <w:szCs w:val="20"/>
        </w:rPr>
        <w:t xml:space="preserve"> </w:t>
      </w:r>
      <w:hyperlink r:id="rId6" w:history="1">
        <w:r w:rsidRPr="004A3375">
          <w:rPr>
            <w:rStyle w:val="Hyperlink"/>
            <w:rFonts w:ascii="Arial" w:eastAsia="Arial" w:hAnsi="Arial"/>
            <w:color w:val="002060"/>
            <w:u w:val="none"/>
          </w:rPr>
          <w:t>amirmca</w:t>
        </w:r>
      </w:hyperlink>
      <w:hyperlink r:id="rId7" w:history="1">
        <w:r w:rsidRPr="004A3375">
          <w:rPr>
            <w:rStyle w:val="Hyperlink"/>
            <w:rFonts w:ascii="Arial" w:eastAsia="Arial" w:hAnsi="Arial"/>
            <w:color w:val="002060"/>
            <w:u w:val="none"/>
          </w:rPr>
          <w:t>2007@</w:t>
        </w:r>
      </w:hyperlink>
      <w:hyperlink r:id="rId8" w:history="1">
        <w:r w:rsidRPr="004A3375">
          <w:rPr>
            <w:rStyle w:val="Hyperlink"/>
            <w:rFonts w:ascii="Arial" w:eastAsia="Arial" w:hAnsi="Arial"/>
            <w:color w:val="002060"/>
            <w:u w:val="none"/>
          </w:rPr>
          <w:t>gmail</w:t>
        </w:r>
      </w:hyperlink>
      <w:hyperlink r:id="rId9" w:history="1">
        <w:r w:rsidRPr="004A3375">
          <w:rPr>
            <w:rStyle w:val="Hyperlink"/>
            <w:rFonts w:ascii="Arial" w:eastAsia="Arial" w:hAnsi="Arial"/>
            <w:color w:val="002060"/>
            <w:u w:val="none"/>
          </w:rPr>
          <w:t>.</w:t>
        </w:r>
      </w:hyperlink>
      <w:hyperlink r:id="rId10" w:history="1">
        <w:proofErr w:type="gramStart"/>
        <w:r w:rsidRPr="004A3375">
          <w:rPr>
            <w:rStyle w:val="Hyperlink"/>
            <w:rFonts w:ascii="Arial" w:eastAsia="Arial" w:hAnsi="Arial"/>
            <w:color w:val="002060"/>
            <w:u w:val="none"/>
          </w:rPr>
          <w:t>com</w:t>
        </w:r>
        <w:proofErr w:type="gramEnd"/>
      </w:hyperlink>
      <w:r w:rsidR="00783673" w:rsidRPr="004A3375">
        <w:rPr>
          <w:rFonts w:ascii="Arial" w:eastAsia="Arial" w:hAnsi="Arial" w:cs="Arial"/>
          <w:color w:val="002060"/>
        </w:rPr>
        <w:t>,</w:t>
      </w:r>
    </w:p>
    <w:p w:rsidR="00754457" w:rsidRPr="004A3375" w:rsidRDefault="00C0330F">
      <w:pPr>
        <w:ind w:right="65"/>
        <w:jc w:val="both"/>
        <w:rPr>
          <w:rFonts w:ascii="Arial" w:eastAsia="Arial" w:hAnsi="Arial" w:cs="Arial"/>
          <w:color w:val="002060"/>
          <w:sz w:val="20"/>
          <w:szCs w:val="20"/>
        </w:rPr>
      </w:pPr>
      <w:r w:rsidRPr="004A3375">
        <w:rPr>
          <w:rFonts w:ascii="Arial" w:eastAsia="Arial" w:hAnsi="Arial" w:cs="Arial"/>
          <w:color w:val="002060"/>
        </w:rPr>
        <w:t xml:space="preserve">          </w:t>
      </w:r>
      <w:r w:rsidR="004A3375" w:rsidRPr="004A3375">
        <w:rPr>
          <w:rFonts w:ascii="Arial" w:eastAsia="Arial" w:hAnsi="Arial" w:cs="Arial"/>
          <w:color w:val="002060"/>
        </w:rPr>
        <w:t xml:space="preserve">  </w:t>
      </w:r>
      <w:r w:rsidR="00BA2789">
        <w:rPr>
          <w:rFonts w:ascii="Arial" w:eastAsia="Arial" w:hAnsi="Arial" w:cs="Arial"/>
          <w:color w:val="002060"/>
        </w:rPr>
        <w:t xml:space="preserve"> </w:t>
      </w:r>
      <w:r w:rsidR="00783673" w:rsidRPr="004A3375">
        <w:rPr>
          <w:rFonts w:ascii="Arial" w:eastAsia="Arial" w:hAnsi="Arial" w:cs="Arial"/>
          <w:color w:val="002060"/>
        </w:rPr>
        <w:t xml:space="preserve">amir.khan.cse@itmuniversity.ac.in </w:t>
      </w:r>
      <w:r w:rsidR="00754457" w:rsidRPr="004A3375">
        <w:rPr>
          <w:rFonts w:ascii="Arial" w:eastAsia="Arial" w:hAnsi="Arial" w:cs="Arial"/>
          <w:color w:val="002060"/>
        </w:rPr>
        <w:t xml:space="preserve">                                                                                  </w:t>
      </w:r>
      <w:r w:rsidR="00754457" w:rsidRPr="004A3375">
        <w:rPr>
          <w:rFonts w:ascii="Arial" w:eastAsia="Arial" w:hAnsi="Arial" w:cs="Arial"/>
          <w:color w:val="002060"/>
          <w:sz w:val="20"/>
          <w:szCs w:val="20"/>
        </w:rPr>
        <w:t xml:space="preserve">                                                                                                                                    </w:t>
      </w:r>
    </w:p>
    <w:p w:rsidR="00754457" w:rsidRPr="004A3375" w:rsidRDefault="00754457" w:rsidP="00B64449">
      <w:pPr>
        <w:ind w:right="65"/>
        <w:jc w:val="both"/>
        <w:rPr>
          <w:rFonts w:ascii="Arial" w:eastAsia="Arial" w:hAnsi="Arial" w:cs="Arial"/>
          <w:bCs/>
          <w:color w:val="002060"/>
          <w:sz w:val="28"/>
          <w:szCs w:val="28"/>
        </w:rPr>
      </w:pPr>
      <w:r w:rsidRPr="004A3375">
        <w:rPr>
          <w:rStyle w:val="Hyperlink"/>
          <w:rFonts w:eastAsia="Arial"/>
          <w:color w:val="002060"/>
          <w:u w:val="none"/>
        </w:rPr>
        <w:t>Mobile</w:t>
      </w:r>
      <w:r w:rsidRPr="004A3375">
        <w:rPr>
          <w:rFonts w:ascii="Arial" w:eastAsia="Arial" w:hAnsi="Arial" w:cs="Arial"/>
          <w:color w:val="002060"/>
          <w:sz w:val="20"/>
          <w:szCs w:val="20"/>
        </w:rPr>
        <w:t>:-</w:t>
      </w:r>
      <w:proofErr w:type="gramStart"/>
      <w:r w:rsidRPr="004A3375">
        <w:rPr>
          <w:rFonts w:ascii="Arial" w:eastAsia="Arial" w:hAnsi="Arial" w:cs="Arial"/>
          <w:color w:val="002060"/>
          <w:sz w:val="20"/>
          <w:szCs w:val="20"/>
        </w:rPr>
        <w:t>,</w:t>
      </w:r>
      <w:r w:rsidR="00B64449">
        <w:rPr>
          <w:rFonts w:ascii="Arial" w:eastAsia="Arial" w:hAnsi="Arial" w:cs="Arial"/>
          <w:color w:val="002060"/>
          <w:sz w:val="20"/>
          <w:szCs w:val="20"/>
        </w:rPr>
        <w:t>7987297153</w:t>
      </w:r>
      <w:proofErr w:type="gramEnd"/>
      <w:r w:rsidR="00B64449">
        <w:rPr>
          <w:rFonts w:ascii="Arial" w:eastAsia="Arial" w:hAnsi="Arial" w:cs="Arial"/>
          <w:color w:val="002060"/>
          <w:sz w:val="20"/>
          <w:szCs w:val="20"/>
        </w:rPr>
        <w:t>,</w:t>
      </w:r>
      <w:r w:rsidR="00B64449" w:rsidRPr="00B64449">
        <w:rPr>
          <w:rFonts w:ascii="Arial" w:eastAsia="Arial" w:hAnsi="Arial" w:cs="Arial"/>
          <w:color w:val="002060"/>
          <w:sz w:val="20"/>
          <w:szCs w:val="20"/>
        </w:rPr>
        <w:t xml:space="preserve"> </w:t>
      </w:r>
      <w:r w:rsidR="00B64449" w:rsidRPr="004A3375">
        <w:rPr>
          <w:rFonts w:ascii="Arial" w:eastAsia="Arial" w:hAnsi="Arial" w:cs="Arial"/>
          <w:color w:val="002060"/>
          <w:sz w:val="20"/>
          <w:szCs w:val="20"/>
        </w:rPr>
        <w:t>7354953295</w:t>
      </w:r>
    </w:p>
    <w:tbl>
      <w:tblPr>
        <w:tblW w:w="10195" w:type="dxa"/>
        <w:tblInd w:w="-162" w:type="dxa"/>
        <w:tblLayout w:type="fixed"/>
        <w:tblLook w:val="0000"/>
      </w:tblPr>
      <w:tblGrid>
        <w:gridCol w:w="1800"/>
        <w:gridCol w:w="8395"/>
      </w:tblGrid>
      <w:tr w:rsidR="00700298" w:rsidRPr="004A3375" w:rsidTr="00520CD0">
        <w:tc>
          <w:tcPr>
            <w:tcW w:w="1800" w:type="dxa"/>
            <w:shd w:val="clear" w:color="auto" w:fill="auto"/>
          </w:tcPr>
          <w:p w:rsidR="00700298" w:rsidRPr="004A3375" w:rsidRDefault="00001904">
            <w:pPr>
              <w:spacing w:before="120" w:after="120"/>
              <w:rPr>
                <w:color w:val="002060"/>
              </w:rPr>
            </w:pPr>
            <w:r w:rsidRPr="00001904">
              <w:rPr>
                <w:rFonts w:ascii="Arial" w:eastAsia="Arial" w:hAnsi="Arial" w:cs="Arial"/>
                <w:b/>
                <w:bCs/>
                <w:noProof/>
                <w:color w:val="002060"/>
                <w:sz w:val="28"/>
                <w:szCs w:val="28"/>
                <w:lang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-11.85pt;margin-top:.8pt;width:530pt;height:.85pt;flip:y;z-index:251656704" o:connectortype="straight" strokecolor="#243f60 [1604]" strokeweight="1.5pt"/>
              </w:pict>
            </w:r>
            <w:r w:rsidR="00700298" w:rsidRPr="004A3375">
              <w:rPr>
                <w:rFonts w:ascii="Arial" w:eastAsia="Arial" w:hAnsi="Arial" w:cs="Arial"/>
                <w:b/>
                <w:bCs/>
                <w:color w:val="002060"/>
                <w:sz w:val="28"/>
                <w:szCs w:val="28"/>
              </w:rPr>
              <w:t>Objective</w:t>
            </w:r>
          </w:p>
        </w:tc>
        <w:tc>
          <w:tcPr>
            <w:tcW w:w="8395" w:type="dxa"/>
            <w:shd w:val="clear" w:color="auto" w:fill="auto"/>
          </w:tcPr>
          <w:p w:rsidR="00C0330F" w:rsidRPr="004A3375" w:rsidRDefault="00C0330F">
            <w:pPr>
              <w:snapToGrid w:val="0"/>
              <w:spacing w:line="276" w:lineRule="auto"/>
              <w:rPr>
                <w:rFonts w:ascii="Arial" w:eastAsia="Arial" w:hAnsi="Arial" w:cs="Arial"/>
                <w:color w:val="002060"/>
              </w:rPr>
            </w:pPr>
          </w:p>
          <w:p w:rsidR="00700298" w:rsidRPr="004A3375" w:rsidRDefault="00537705">
            <w:pPr>
              <w:snapToGrid w:val="0"/>
              <w:spacing w:line="276" w:lineRule="auto"/>
              <w:rPr>
                <w:color w:val="002060"/>
              </w:rPr>
            </w:pPr>
            <w:r w:rsidRPr="004A3375">
              <w:rPr>
                <w:rFonts w:ascii="Arial" w:eastAsia="Arial" w:hAnsi="Arial" w:cs="Arial"/>
                <w:color w:val="002060"/>
              </w:rPr>
              <w:t>“</w:t>
            </w:r>
            <w:r w:rsidR="00700298" w:rsidRPr="004A3375">
              <w:rPr>
                <w:rFonts w:ascii="Arial" w:eastAsia="Arial" w:hAnsi="Arial" w:cs="Arial"/>
                <w:color w:val="002060"/>
              </w:rPr>
              <w:t>To Obtain a challenging position in IT Industry &amp; field of Networking, maintenance and administration in an organization with global perspective</w:t>
            </w:r>
            <w:r w:rsidRPr="004A3375">
              <w:rPr>
                <w:rFonts w:ascii="Arial" w:eastAsia="Arial" w:hAnsi="Arial" w:cs="Arial"/>
                <w:color w:val="002060"/>
              </w:rPr>
              <w:t>”</w:t>
            </w:r>
            <w:r w:rsidR="00700298" w:rsidRPr="004A3375">
              <w:rPr>
                <w:rFonts w:ascii="Arial" w:eastAsia="Arial" w:hAnsi="Arial" w:cs="Arial"/>
                <w:color w:val="002060"/>
              </w:rPr>
              <w:t>.</w:t>
            </w:r>
          </w:p>
        </w:tc>
      </w:tr>
      <w:tr w:rsidR="00700298" w:rsidRPr="004A3375" w:rsidTr="00520CD0">
        <w:tc>
          <w:tcPr>
            <w:tcW w:w="1800" w:type="dxa"/>
            <w:shd w:val="clear" w:color="auto" w:fill="auto"/>
          </w:tcPr>
          <w:p w:rsidR="00700298" w:rsidRPr="004A3375" w:rsidRDefault="00700298">
            <w:pPr>
              <w:spacing w:before="120" w:after="120"/>
              <w:rPr>
                <w:color w:val="002060"/>
                <w:sz w:val="22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6"/>
                <w:szCs w:val="28"/>
              </w:rPr>
              <w:t>Experience</w:t>
            </w:r>
          </w:p>
          <w:p w:rsidR="00700298" w:rsidRPr="004A3375" w:rsidRDefault="00700298" w:rsidP="0057674A">
            <w:pPr>
              <w:rPr>
                <w:b/>
                <w:bCs/>
                <w:color w:val="002060"/>
              </w:rPr>
            </w:pPr>
          </w:p>
        </w:tc>
        <w:tc>
          <w:tcPr>
            <w:tcW w:w="8395" w:type="dxa"/>
            <w:shd w:val="clear" w:color="auto" w:fill="auto"/>
          </w:tcPr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643339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>WORKING IN ITM UNIVERSITY GWALIOR</w:t>
            </w:r>
            <w:r w:rsidR="00643339"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</w:p>
          <w:p w:rsidR="00700298" w:rsidRPr="004A3375" w:rsidRDefault="00700298" w:rsidP="005809BC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="000C1B38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Network Administrator,</w:t>
            </w:r>
            <w:r w:rsidR="00DB265F"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20"/>
              </w:rPr>
              <w:t xml:space="preserve"> 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20"/>
              </w:rPr>
              <w:t>SINCE SEPTEMBER 201</w:t>
            </w:r>
            <w:r w:rsidR="005809BC">
              <w:rPr>
                <w:rFonts w:ascii="Arial" w:eastAsia="Arial" w:hAnsi="Arial" w:cs="Arial"/>
                <w:b/>
                <w:bCs/>
                <w:color w:val="002060"/>
                <w:sz w:val="18"/>
                <w:szCs w:val="20"/>
              </w:rPr>
              <w:t>8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20"/>
              </w:rPr>
              <w:t xml:space="preserve"> TO TILL DATE </w:t>
            </w:r>
          </w:p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>JOB SUMMARY:-</w:t>
            </w:r>
          </w:p>
          <w:p w:rsidR="003A199D" w:rsidRPr="004A3375" w:rsidRDefault="003A199D">
            <w:pPr>
              <w:ind w:left="60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color w:val="002060"/>
                <w:sz w:val="20"/>
                <w:szCs w:val="18"/>
                <w:lang w:eastAsia="en-US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Administrating</w:t>
            </w:r>
            <w:r w:rsidRPr="004A3375">
              <w:rPr>
                <w:color w:val="002060"/>
                <w:sz w:val="20"/>
                <w:szCs w:val="18"/>
                <w:lang w:eastAsia="en-US"/>
              </w:rPr>
              <w:t xml:space="preserve"> and troubleshooting 2003 server (work group model).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Managing user accounts and giving share &amp; security level permissions.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to install, set up, maintain network and also configure the peripherals,</w:t>
            </w:r>
          </w:p>
          <w:p w:rsidR="003A199D" w:rsidRPr="004A3375" w:rsidRDefault="003A199D" w:rsidP="003A199D">
            <w:pPr>
              <w:ind w:left="720"/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proofErr w:type="gramStart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cabling</w:t>
            </w:r>
            <w:proofErr w:type="gramEnd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and equipments accordingly as per the requirement.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maintaining the company strategy like designing, implementing and</w:t>
            </w:r>
          </w:p>
          <w:p w:rsidR="003A199D" w:rsidRPr="004A3375" w:rsidRDefault="003A199D" w:rsidP="003A199D">
            <w:pPr>
              <w:suppressAutoHyphens w:val="0"/>
              <w:autoSpaceDE w:val="0"/>
              <w:autoSpaceDN w:val="0"/>
              <w:adjustRightInd w:val="0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             </w:t>
            </w:r>
            <w:proofErr w:type="gramStart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maintenance</w:t>
            </w:r>
            <w:proofErr w:type="gramEnd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of enterprise network components.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monitoring/troubleshooting hardware devices.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maintaining the Backup network, hardware, software, files on a regular basis accordingly as per the organization policies.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Timely analyze whether any repairs or replacements is needed.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Managing data base of server &amp; creating new users accounts.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configuring &amp; troubleshooting Switches.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troubleshoot Microsoft windows issues.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configuring &amp; troubleshooting Microsoft outlook accounts.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creating new Microsoft outlook accounts for new users.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Monitoring complete network &amp; providing network statistics.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the installation of software's like antivirus, MS-office, adobe &amp; acrobat reader, oracle 10g/11i, Adobe Photoshop, Go-TO Meeting, configuring and</w:t>
            </w:r>
          </w:p>
          <w:p w:rsidR="003A199D" w:rsidRPr="004A3375" w:rsidRDefault="003A199D" w:rsidP="003A199D">
            <w:pPr>
              <w:ind w:left="720"/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Conducting Webinar, Mat lab 7 /8 etc.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Having knowledge of installation and configuration of FTP server over LAN.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maintaining/ troubleshooting network related issues.</w:t>
            </w:r>
          </w:p>
          <w:p w:rsidR="003A199D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maintaining &amp; troubleshooting network printers.</w:t>
            </w:r>
          </w:p>
          <w:p w:rsidR="00700298" w:rsidRPr="004A3375" w:rsidRDefault="003A199D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Responsible for troubleshooting Internet issues.</w:t>
            </w:r>
          </w:p>
          <w:p w:rsidR="003A199D" w:rsidRPr="004A3375" w:rsidRDefault="003A199D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>JWAHAR NAVODAYA VIDYALAYA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NARWAR (SHIVPURI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)</w:t>
            </w:r>
          </w:p>
          <w:p w:rsidR="00700298" w:rsidRPr="004A3375" w:rsidRDefault="00700298">
            <w:pP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FACULTI CUM SYSTEM ADMINISTRATOR ( since JULY 2011 to APRIL 2012  )</w:t>
            </w:r>
          </w:p>
          <w:p w:rsidR="003A199D" w:rsidRPr="004A3375" w:rsidRDefault="003A199D">
            <w:pPr>
              <w:rPr>
                <w:rFonts w:ascii="Arial" w:eastAsia="Arial" w:hAnsi="Arial" w:cs="Arial"/>
                <w:color w:val="002060"/>
                <w:sz w:val="18"/>
                <w:szCs w:val="18"/>
              </w:rPr>
            </w:pPr>
          </w:p>
          <w:p w:rsidR="00700298" w:rsidRPr="004A3375" w:rsidRDefault="00700298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Maintaining of computers LAB, Hardware &amp; software etc. Repair Computer</w:t>
            </w:r>
          </w:p>
          <w:p w:rsidR="00700298" w:rsidRPr="004A3375" w:rsidRDefault="003A199D" w:rsidP="003A199D">
            <w:pPr>
              <w:ind w:left="360"/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      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Installation, configuration &amp; system optimization, Hardware Maintenance.</w:t>
            </w:r>
          </w:p>
          <w:p w:rsidR="00700298" w:rsidRPr="004A3375" w:rsidRDefault="00700298" w:rsidP="003A199D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Teaching Application software like MS-Word, Excel, PowerPoint, Photoshop, DOS, Windows, Internet.</w:t>
            </w:r>
          </w:p>
          <w:p w:rsidR="00700298" w:rsidRPr="004A3375" w:rsidRDefault="00700298" w:rsidP="003A199D">
            <w:pPr>
              <w:ind w:left="720"/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</w:p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>JWAHAR NAVODAYA VIDYALAYA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SHAMSHABAD(VIDISHA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)</w:t>
            </w:r>
          </w:p>
          <w:p w:rsidR="00700298" w:rsidRPr="004A3375" w:rsidRDefault="00700298">
            <w:pP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FACULTI CUM SYSTEM ADMINISTRATOR ( since JULY 2010 to APRIL 2011 )</w:t>
            </w:r>
          </w:p>
          <w:p w:rsidR="003A199D" w:rsidRPr="004A3375" w:rsidRDefault="003A199D">
            <w:pPr>
              <w:rPr>
                <w:rFonts w:ascii="Arial" w:eastAsia="Arial" w:hAnsi="Arial" w:cs="Arial"/>
                <w:color w:val="002060"/>
                <w:sz w:val="18"/>
                <w:szCs w:val="18"/>
              </w:rPr>
            </w:pPr>
          </w:p>
          <w:p w:rsidR="00700298" w:rsidRPr="004A3375" w:rsidRDefault="00700298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Maintaining of computers LAB, Hardware &amp; software etc. Repair Computer</w:t>
            </w:r>
          </w:p>
          <w:p w:rsidR="00700298" w:rsidRPr="004A3375" w:rsidRDefault="00700298">
            <w:p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            Installation, configuration &amp; system optimization, Hardware Maintenance.</w:t>
            </w:r>
          </w:p>
          <w:p w:rsidR="00700298" w:rsidRPr="004A3375" w:rsidRDefault="00700298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Teaching Application software like MS-Word, Excel, PowerPoint, Photoshop, DOS, Windows, Internet.</w:t>
            </w:r>
          </w:p>
          <w:p w:rsidR="000D5392" w:rsidRPr="004A3375" w:rsidRDefault="000D5392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 xml:space="preserve">G.I.C.T’S Group of Institution 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 (GWALIOR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)</w:t>
            </w:r>
          </w:p>
          <w:p w:rsidR="00700298" w:rsidRPr="004A3375" w:rsidRDefault="00700298">
            <w:pP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Lecturer (Hardware 7 Networking)( since Jan. 2009 to June 2010 )</w:t>
            </w:r>
            <w:r w:rsidR="0026376F"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 xml:space="preserve">  </w:t>
            </w:r>
          </w:p>
          <w:p w:rsidR="003A199D" w:rsidRPr="004A3375" w:rsidRDefault="003A199D">
            <w:pP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</w:pPr>
          </w:p>
          <w:p w:rsidR="00575CBA" w:rsidRPr="004A3375" w:rsidRDefault="00575CBA" w:rsidP="00575CBA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color w:val="002060"/>
                <w:sz w:val="18"/>
                <w:szCs w:val="18"/>
                <w:lang w:eastAsia="en-US"/>
              </w:rPr>
            </w:pPr>
            <w:r w:rsidRPr="004A3375">
              <w:rPr>
                <w:rFonts w:ascii="Symbol" w:hAnsi="Symbol" w:cs="Symbol"/>
                <w:color w:val="002060"/>
                <w:sz w:val="18"/>
                <w:szCs w:val="18"/>
                <w:lang w:eastAsia="en-US"/>
              </w:rPr>
              <w:t></w:t>
            </w:r>
            <w:r w:rsidRPr="004A3375">
              <w:rPr>
                <w:rFonts w:ascii="Symbol" w:hAnsi="Symbol" w:cs="Symbol"/>
                <w:color w:val="002060"/>
                <w:sz w:val="18"/>
                <w:szCs w:val="18"/>
                <w:lang w:eastAsia="en-US"/>
              </w:rPr>
              <w:t></w:t>
            </w:r>
            <w:r w:rsidRPr="004A3375">
              <w:rPr>
                <w:rFonts w:ascii="Symbol" w:hAnsi="Symbol" w:cs="Symbol"/>
                <w:color w:val="002060"/>
                <w:sz w:val="18"/>
                <w:szCs w:val="18"/>
                <w:lang w:eastAsia="en-US"/>
              </w:rPr>
              <w:t>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Assigned</w:t>
            </w:r>
            <w:r w:rsidRPr="004A3375">
              <w:rPr>
                <w:rFonts w:ascii="Arial" w:hAnsi="Arial" w:cs="Arial"/>
                <w:color w:val="002060"/>
                <w:sz w:val="18"/>
                <w:szCs w:val="18"/>
                <w:lang w:eastAsia="en-US"/>
              </w:rPr>
              <w:t xml:space="preserve"> Theory classes.</w:t>
            </w:r>
          </w:p>
          <w:p w:rsidR="00575CBA" w:rsidRPr="004A3375" w:rsidRDefault="00575CBA" w:rsidP="00C0330F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Symbol" w:hAnsi="Symbol" w:cs="Symbol"/>
                <w:color w:val="002060"/>
                <w:sz w:val="18"/>
                <w:szCs w:val="18"/>
                <w:lang w:eastAsia="en-US"/>
              </w:rPr>
              <w:t></w:t>
            </w:r>
            <w:r w:rsidRPr="004A3375">
              <w:rPr>
                <w:rFonts w:ascii="Symbol" w:hAnsi="Symbol" w:cs="Symbol"/>
                <w:color w:val="002060"/>
                <w:sz w:val="18"/>
                <w:szCs w:val="18"/>
                <w:lang w:eastAsia="en-US"/>
              </w:rPr>
              <w:t>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Conducted</w:t>
            </w:r>
            <w:r w:rsidRPr="004A3375">
              <w:rPr>
                <w:rFonts w:ascii="Arial" w:hAnsi="Arial" w:cs="Arial"/>
                <w:b/>
                <w:bCs/>
                <w:color w:val="002060"/>
                <w:sz w:val="18"/>
                <w:szCs w:val="18"/>
                <w:lang w:eastAsia="en-US"/>
              </w:rPr>
              <w:t xml:space="preserve"> Workshop on computer assembling and installation.</w:t>
            </w:r>
          </w:p>
          <w:p w:rsidR="00700298" w:rsidRPr="004A3375" w:rsidRDefault="00700298">
            <w:pPr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072EEC" w:rsidRPr="004A3375" w:rsidRDefault="00072EEC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072EEC" w:rsidRPr="004A3375" w:rsidRDefault="00072EEC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072EEC" w:rsidRDefault="00072EEC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F70049" w:rsidRDefault="00F70049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F70049" w:rsidRDefault="00F70049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F70049" w:rsidRDefault="00F70049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F70049" w:rsidRDefault="00F70049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</w:pPr>
          </w:p>
          <w:p w:rsidR="00700298" w:rsidRPr="004A3375" w:rsidRDefault="00700298">
            <w:pPr>
              <w:ind w:left="6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  <w:u w:val="single"/>
              </w:rPr>
              <w:t>MODERN  I.T.I. COLLEGE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 (GWALIOR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)</w:t>
            </w:r>
          </w:p>
          <w:p w:rsidR="00700298" w:rsidRPr="004A3375" w:rsidRDefault="000D5392">
            <w:pPr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>Training Officer</w:t>
            </w:r>
            <w:r w:rsidR="00700298"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18"/>
              </w:rPr>
              <w:t xml:space="preserve">  ( since Oct. 2007 to Oct 2008 )</w:t>
            </w:r>
          </w:p>
          <w:p w:rsidR="003A199D" w:rsidRPr="004A3375" w:rsidRDefault="003A199D">
            <w:pPr>
              <w:rPr>
                <w:rFonts w:ascii="Arial" w:eastAsia="Arial" w:hAnsi="Arial" w:cs="Arial"/>
                <w:color w:val="002060"/>
                <w:sz w:val="18"/>
                <w:szCs w:val="18"/>
              </w:rPr>
            </w:pPr>
          </w:p>
          <w:p w:rsidR="00700298" w:rsidRPr="004A3375" w:rsidRDefault="00700298" w:rsidP="00C0330F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Teaching Application software like MS-Word, Excel, PowerPoint, Photoshop, DOS, Windows, Internet.</w:t>
            </w:r>
          </w:p>
          <w:p w:rsidR="00700298" w:rsidRPr="004A3375" w:rsidRDefault="00700298" w:rsidP="00C0330F">
            <w:pPr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Maintaining of computers, Hardware, software etc.</w:t>
            </w:r>
          </w:p>
          <w:p w:rsidR="00700298" w:rsidRPr="004A3375" w:rsidRDefault="00700298">
            <w:pPr>
              <w:snapToGrid w:val="0"/>
              <w:spacing w:line="276" w:lineRule="auto"/>
              <w:rPr>
                <w:color w:val="002060"/>
              </w:rPr>
            </w:pPr>
          </w:p>
        </w:tc>
      </w:tr>
      <w:tr w:rsidR="00700298" w:rsidRPr="004A3375" w:rsidTr="00520CD0">
        <w:tc>
          <w:tcPr>
            <w:tcW w:w="1800" w:type="dxa"/>
            <w:shd w:val="clear" w:color="auto" w:fill="auto"/>
          </w:tcPr>
          <w:p w:rsidR="00700298" w:rsidRPr="004A3375" w:rsidRDefault="00700298" w:rsidP="005F02B5">
            <w:pPr>
              <w:pStyle w:val="Heading3"/>
              <w:ind w:left="0" w:firstLine="0"/>
              <w:jc w:val="left"/>
              <w:rPr>
                <w:color w:val="002060"/>
                <w:u w:val="single"/>
              </w:rPr>
            </w:pPr>
            <w:r w:rsidRPr="004A3375">
              <w:rPr>
                <w:color w:val="002060"/>
                <w:sz w:val="26"/>
                <w:szCs w:val="28"/>
              </w:rPr>
              <w:lastRenderedPageBreak/>
              <w:t>Education</w:t>
            </w:r>
          </w:p>
        </w:tc>
        <w:tc>
          <w:tcPr>
            <w:tcW w:w="8395" w:type="dxa"/>
            <w:shd w:val="clear" w:color="auto" w:fill="auto"/>
          </w:tcPr>
          <w:p w:rsidR="00700298" w:rsidRPr="004A3375" w:rsidRDefault="00700298">
            <w:pPr>
              <w:tabs>
                <w:tab w:val="left" w:pos="2790"/>
              </w:tabs>
              <w:spacing w:before="50" w:after="50"/>
              <w:jc w:val="both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u w:val="single"/>
              </w:rPr>
              <w:t>Post Graduation</w:t>
            </w:r>
          </w:p>
          <w:p w:rsidR="00700298" w:rsidRPr="004A3375" w:rsidRDefault="00700298">
            <w:pPr>
              <w:tabs>
                <w:tab w:val="left" w:pos="2790"/>
              </w:tabs>
              <w:spacing w:before="50" w:after="50"/>
              <w:jc w:val="both"/>
              <w:rPr>
                <w:rFonts w:ascii="Arial" w:eastAsia="Arial" w:hAnsi="Arial" w:cs="Arial"/>
                <w:b/>
                <w:bCs/>
                <w:color w:val="002060"/>
                <w:u w:val="single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Master of Computer Application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(MCA) From (I.A.S.E. University Rajasthan) </w:t>
            </w:r>
          </w:p>
          <w:p w:rsidR="00700298" w:rsidRPr="004A3375" w:rsidRDefault="00700298">
            <w:pPr>
              <w:tabs>
                <w:tab w:val="left" w:pos="2790"/>
              </w:tabs>
              <w:spacing w:before="50" w:after="50"/>
              <w:jc w:val="both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u w:val="single"/>
              </w:rPr>
              <w:t xml:space="preserve">Graduation </w:t>
            </w:r>
          </w:p>
          <w:p w:rsidR="00700298" w:rsidRPr="004A3375" w:rsidRDefault="00700298" w:rsidP="000D5392">
            <w:pPr>
              <w:tabs>
                <w:tab w:val="left" w:pos="2790"/>
              </w:tabs>
              <w:spacing w:before="50" w:after="50" w:line="360" w:lineRule="auto"/>
              <w:rPr>
                <w:rFonts w:ascii="Arial" w:eastAsia="Arial" w:hAnsi="Arial" w:cs="Arial"/>
                <w:b/>
                <w:bCs/>
                <w:color w:val="002060"/>
                <w:sz w:val="22"/>
                <w:u w:val="single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18"/>
                <w:szCs w:val="20"/>
              </w:rPr>
              <w:t>Bachelor of  Computer Application</w:t>
            </w:r>
            <w:r w:rsidRPr="004A3375">
              <w:rPr>
                <w:rFonts w:ascii="Arial" w:eastAsia="Arial" w:hAnsi="Arial" w:cs="Arial"/>
                <w:color w:val="002060"/>
                <w:sz w:val="18"/>
                <w:szCs w:val="20"/>
              </w:rPr>
              <w:t xml:space="preserve">(BCA) From( M.C.R.P.V. University Bhopal) ( 2002-2005 ) </w:t>
            </w:r>
          </w:p>
          <w:p w:rsidR="00700298" w:rsidRPr="004A3375" w:rsidRDefault="00700298">
            <w:pPr>
              <w:tabs>
                <w:tab w:val="left" w:pos="2790"/>
              </w:tabs>
              <w:spacing w:before="50" w:after="50"/>
              <w:jc w:val="both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u w:val="single"/>
              </w:rPr>
              <w:t xml:space="preserve">Technical </w:t>
            </w:r>
          </w:p>
          <w:p w:rsidR="00700298" w:rsidRPr="004A3375" w:rsidRDefault="00700298">
            <w:pPr>
              <w:tabs>
                <w:tab w:val="left" w:pos="2790"/>
              </w:tabs>
              <w:spacing w:before="50" w:after="50"/>
              <w:jc w:val="both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J.C.H.N.P.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course (Hardware &amp; Networking) from </w:t>
            </w:r>
            <w:r w:rsidR="00C0330F"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Jet king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Institute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from Gwalior.</w:t>
            </w:r>
          </w:p>
          <w:p w:rsidR="00700298" w:rsidRPr="004A3375" w:rsidRDefault="00700298">
            <w:pPr>
              <w:snapToGrid w:val="0"/>
              <w:spacing w:line="276" w:lineRule="auto"/>
              <w:rPr>
                <w:color w:val="002060"/>
              </w:rPr>
            </w:pPr>
          </w:p>
        </w:tc>
      </w:tr>
      <w:tr w:rsidR="00700298" w:rsidRPr="004A3375" w:rsidTr="00520CD0">
        <w:tc>
          <w:tcPr>
            <w:tcW w:w="1800" w:type="dxa"/>
            <w:shd w:val="clear" w:color="auto" w:fill="auto"/>
          </w:tcPr>
          <w:p w:rsidR="00700298" w:rsidRPr="004A3375" w:rsidRDefault="00700298" w:rsidP="005F09AF">
            <w:pPr>
              <w:tabs>
                <w:tab w:val="left" w:pos="2790"/>
              </w:tabs>
              <w:spacing w:before="120" w:after="120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6"/>
                <w:szCs w:val="18"/>
              </w:rPr>
              <w:t>Operating Systems</w:t>
            </w:r>
          </w:p>
        </w:tc>
        <w:tc>
          <w:tcPr>
            <w:tcW w:w="8395" w:type="dxa"/>
            <w:shd w:val="clear" w:color="auto" w:fill="auto"/>
          </w:tcPr>
          <w:p w:rsidR="00433A2B" w:rsidRPr="004A3375" w:rsidRDefault="00433A2B">
            <w:pPr>
              <w:snapToGrid w:val="0"/>
              <w:spacing w:line="276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</w:p>
          <w:p w:rsidR="00700298" w:rsidRPr="004A3375" w:rsidRDefault="00A54E05" w:rsidP="00A54E05">
            <w:pPr>
              <w:numPr>
                <w:ilvl w:val="0"/>
                <w:numId w:val="6"/>
              </w:numPr>
              <w:snapToGrid w:val="0"/>
              <w:spacing w:line="276" w:lineRule="auto"/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Windows 2003 </w:t>
            </w:r>
            <w:r w:rsidR="00157217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server,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Windows 2008 server, MS-Dos,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Windows 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XP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, Windows2K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, Windows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Vista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,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Windows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7,Windows8.</w:t>
            </w:r>
          </w:p>
          <w:p w:rsidR="00D85644" w:rsidRPr="004A3375" w:rsidRDefault="00A54E05" w:rsidP="003A199D">
            <w:pPr>
              <w:numPr>
                <w:ilvl w:val="0"/>
                <w:numId w:val="6"/>
              </w:numPr>
              <w:snapToGrid w:val="0"/>
              <w:spacing w:line="276" w:lineRule="auto"/>
              <w:rPr>
                <w:color w:val="00206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Installation of Linux </w:t>
            </w:r>
            <w:r w:rsidR="00157217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and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  <w:r w:rsidR="00157217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Fedora.</w:t>
            </w:r>
          </w:p>
        </w:tc>
      </w:tr>
      <w:tr w:rsidR="00700298" w:rsidRPr="004A3375" w:rsidTr="00520CD0">
        <w:tc>
          <w:tcPr>
            <w:tcW w:w="1800" w:type="dxa"/>
            <w:shd w:val="clear" w:color="auto" w:fill="auto"/>
          </w:tcPr>
          <w:p w:rsidR="00700298" w:rsidRPr="004A3375" w:rsidRDefault="00700298" w:rsidP="00783673">
            <w:pPr>
              <w:tabs>
                <w:tab w:val="left" w:pos="2790"/>
              </w:tabs>
              <w:spacing w:before="120" w:after="120"/>
              <w:jc w:val="both"/>
              <w:rPr>
                <w:rFonts w:ascii="Arial" w:hAnsi="Arial" w:cs="Arial"/>
                <w:color w:val="002060"/>
              </w:rPr>
            </w:pPr>
            <w:r w:rsidRPr="004A3375">
              <w:rPr>
                <w:rFonts w:ascii="Arial" w:hAnsi="Arial" w:cs="Arial"/>
                <w:b/>
                <w:bCs/>
                <w:color w:val="002060"/>
                <w:sz w:val="26"/>
              </w:rPr>
              <w:t>S</w:t>
            </w:r>
            <w:r w:rsidR="00783673" w:rsidRPr="004A3375">
              <w:rPr>
                <w:rFonts w:ascii="Arial" w:hAnsi="Arial" w:cs="Arial"/>
                <w:b/>
                <w:bCs/>
                <w:color w:val="002060"/>
                <w:sz w:val="26"/>
              </w:rPr>
              <w:t xml:space="preserve">kill </w:t>
            </w:r>
            <w:r w:rsidRPr="004A3375">
              <w:rPr>
                <w:rFonts w:ascii="Arial" w:hAnsi="Arial" w:cs="Arial"/>
                <w:b/>
                <w:bCs/>
                <w:color w:val="002060"/>
                <w:sz w:val="26"/>
              </w:rPr>
              <w:t>S</w:t>
            </w:r>
            <w:r w:rsidR="00783673" w:rsidRPr="004A3375">
              <w:rPr>
                <w:rFonts w:ascii="Arial" w:hAnsi="Arial" w:cs="Arial"/>
                <w:b/>
                <w:bCs/>
                <w:color w:val="002060"/>
                <w:sz w:val="26"/>
              </w:rPr>
              <w:t>et</w:t>
            </w:r>
          </w:p>
        </w:tc>
        <w:tc>
          <w:tcPr>
            <w:tcW w:w="8395" w:type="dxa"/>
            <w:shd w:val="clear" w:color="auto" w:fill="auto"/>
          </w:tcPr>
          <w:p w:rsidR="00433A2B" w:rsidRPr="004A3375" w:rsidRDefault="00433A2B">
            <w:pPr>
              <w:pStyle w:val="Heading6"/>
              <w:rPr>
                <w:color w:val="002060"/>
              </w:rPr>
            </w:pPr>
          </w:p>
          <w:p w:rsidR="00700298" w:rsidRPr="004A3375" w:rsidRDefault="00700298">
            <w:pPr>
              <w:pStyle w:val="Heading6"/>
              <w:rPr>
                <w:color w:val="002060"/>
              </w:rPr>
            </w:pPr>
            <w:r w:rsidRPr="004A3375">
              <w:rPr>
                <w:color w:val="002060"/>
                <w:sz w:val="24"/>
                <w:szCs w:val="24"/>
              </w:rPr>
              <w:t>N</w:t>
            </w:r>
            <w:r w:rsidR="00C0330F" w:rsidRPr="004A3375">
              <w:rPr>
                <w:color w:val="002060"/>
                <w:sz w:val="24"/>
                <w:szCs w:val="24"/>
              </w:rPr>
              <w:t>etworking</w:t>
            </w:r>
            <w:r w:rsidRPr="004A3375">
              <w:rPr>
                <w:color w:val="002060"/>
                <w:sz w:val="24"/>
                <w:szCs w:val="24"/>
              </w:rPr>
              <w:t>:</w:t>
            </w:r>
            <w:r w:rsidR="00693D78" w:rsidRPr="004A3375">
              <w:rPr>
                <w:color w:val="002060"/>
                <w:sz w:val="24"/>
                <w:szCs w:val="24"/>
              </w:rPr>
              <w:t>-</w:t>
            </w:r>
          </w:p>
          <w:p w:rsidR="00700298" w:rsidRPr="004A3375" w:rsidRDefault="00700298">
            <w:pPr>
              <w:rPr>
                <w:color w:val="002060"/>
              </w:rPr>
            </w:pPr>
          </w:p>
          <w:p w:rsidR="00700298" w:rsidRPr="004A3375" w:rsidRDefault="00700298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Working with Domain Network </w:t>
            </w:r>
          </w:p>
          <w:p w:rsidR="00700298" w:rsidRPr="004A3375" w:rsidRDefault="00700298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Network security &amp; Maintenance</w:t>
            </w:r>
          </w:p>
          <w:p w:rsidR="00700298" w:rsidRPr="004A3375" w:rsidRDefault="00700298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Configure DNS &amp; DHCP server</w:t>
            </w:r>
          </w:p>
          <w:p w:rsidR="00700298" w:rsidRPr="004A3375" w:rsidRDefault="00700298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Internet configuration and troubleshooting. (DSL, Dial-up, Wireless, Leased line ISDN).</w:t>
            </w:r>
          </w:p>
          <w:p w:rsidR="00700298" w:rsidRPr="004A3375" w:rsidRDefault="00700298">
            <w:p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</w:p>
          <w:p w:rsidR="00700298" w:rsidRPr="004A3375" w:rsidRDefault="00693D78">
            <w:pPr>
              <w:pStyle w:val="Heading6"/>
              <w:rPr>
                <w:color w:val="002060"/>
              </w:rPr>
            </w:pPr>
            <w:r w:rsidRPr="004A3375">
              <w:rPr>
                <w:color w:val="002060"/>
                <w:sz w:val="24"/>
                <w:szCs w:val="24"/>
              </w:rPr>
              <w:t xml:space="preserve"> </w:t>
            </w:r>
            <w:r w:rsidR="00700298" w:rsidRPr="004A3375">
              <w:rPr>
                <w:color w:val="002060"/>
                <w:sz w:val="24"/>
                <w:szCs w:val="24"/>
              </w:rPr>
              <w:t>H</w:t>
            </w:r>
            <w:r w:rsidR="00C0330F" w:rsidRPr="004A3375">
              <w:rPr>
                <w:color w:val="002060"/>
                <w:sz w:val="24"/>
                <w:szCs w:val="24"/>
              </w:rPr>
              <w:t>ardware</w:t>
            </w:r>
            <w:r w:rsidR="00700298" w:rsidRPr="004A3375">
              <w:rPr>
                <w:color w:val="002060"/>
                <w:sz w:val="24"/>
                <w:szCs w:val="24"/>
              </w:rPr>
              <w:t>:</w:t>
            </w:r>
            <w:r w:rsidRPr="004A3375">
              <w:rPr>
                <w:color w:val="002060"/>
                <w:sz w:val="24"/>
                <w:szCs w:val="24"/>
              </w:rPr>
              <w:t>-</w:t>
            </w:r>
          </w:p>
          <w:p w:rsidR="00700298" w:rsidRPr="004A3375" w:rsidRDefault="00700298">
            <w:pPr>
              <w:rPr>
                <w:color w:val="002060"/>
              </w:rPr>
            </w:pPr>
          </w:p>
          <w:p w:rsidR="00700298" w:rsidRPr="004A3375" w:rsidRDefault="007F5CE3" w:rsidP="00C0330F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Computer A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ssembling</w:t>
            </w:r>
            <w:r w:rsidR="00433A2B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.</w:t>
            </w:r>
          </w:p>
          <w:p w:rsidR="00700298" w:rsidRPr="004A3375" w:rsidRDefault="007F5CE3" w:rsidP="00C0330F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Installation, C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onfiguration &amp;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S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ystem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O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ptimization</w:t>
            </w:r>
            <w:r w:rsidR="00433A2B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.</w:t>
            </w:r>
          </w:p>
          <w:p w:rsidR="00700298" w:rsidRPr="004A3375" w:rsidRDefault="00700298" w:rsidP="00C0330F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D</w:t>
            </w:r>
            <w:r w:rsidR="007F5CE3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iagnostic &amp; troubleshooting PC P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roblems.</w:t>
            </w:r>
          </w:p>
          <w:p w:rsidR="00700298" w:rsidRPr="004A3375" w:rsidRDefault="007F5CE3" w:rsidP="00C0330F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Motherboards, P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rocessor,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M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emory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I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nstallation.</w:t>
            </w:r>
          </w:p>
          <w:p w:rsidR="00700298" w:rsidRPr="004A3375" w:rsidRDefault="007F5CE3" w:rsidP="00C0330F">
            <w:pPr>
              <w:numPr>
                <w:ilvl w:val="0"/>
                <w:numId w:val="4"/>
              </w:numPr>
              <w:rPr>
                <w:color w:val="002060"/>
              </w:rPr>
            </w:pP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Backup J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ob and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D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ata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R</w:t>
            </w:r>
            <w:r w:rsidR="00700298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ecovery</w:t>
            </w:r>
            <w:r w:rsidR="00433A2B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.</w:t>
            </w:r>
          </w:p>
          <w:p w:rsidR="00700298" w:rsidRPr="004A3375" w:rsidRDefault="00700298" w:rsidP="00C0330F">
            <w:pPr>
              <w:numPr>
                <w:ilvl w:val="0"/>
                <w:numId w:val="4"/>
              </w:numPr>
              <w:snapToGrid w:val="0"/>
              <w:rPr>
                <w:color w:val="002060"/>
              </w:rPr>
            </w:pPr>
            <w:r w:rsidRPr="004A3375">
              <w:rPr>
                <w:color w:val="002060"/>
              </w:rPr>
              <w:t>Softw</w:t>
            </w:r>
            <w:r w:rsidR="00433A2B" w:rsidRPr="004A3375">
              <w:rPr>
                <w:color w:val="002060"/>
              </w:rPr>
              <w:t xml:space="preserve">are and </w:t>
            </w:r>
            <w:r w:rsidR="00A54E05" w:rsidRPr="004A3375">
              <w:rPr>
                <w:color w:val="002060"/>
              </w:rPr>
              <w:t>Hardware I</w:t>
            </w:r>
            <w:r w:rsidR="00433A2B" w:rsidRPr="004A3375">
              <w:rPr>
                <w:color w:val="002060"/>
              </w:rPr>
              <w:t>nstallation (M</w:t>
            </w:r>
            <w:r w:rsidRPr="004A3375">
              <w:rPr>
                <w:color w:val="002060"/>
              </w:rPr>
              <w:t>odem, NIC, sound card, display card etc.)</w:t>
            </w:r>
            <w:r w:rsidR="00433A2B" w:rsidRPr="004A3375">
              <w:rPr>
                <w:color w:val="002060"/>
              </w:rPr>
              <w:t>.</w:t>
            </w:r>
          </w:p>
          <w:p w:rsidR="00C0330F" w:rsidRPr="004A3375" w:rsidRDefault="00C0330F" w:rsidP="00C0330F">
            <w:pPr>
              <w:snapToGrid w:val="0"/>
              <w:ind w:left="720"/>
              <w:rPr>
                <w:color w:val="002060"/>
              </w:rPr>
            </w:pPr>
          </w:p>
        </w:tc>
      </w:tr>
      <w:tr w:rsidR="00754457" w:rsidRPr="004A3375" w:rsidTr="00520CD0">
        <w:tc>
          <w:tcPr>
            <w:tcW w:w="1800" w:type="dxa"/>
            <w:shd w:val="clear" w:color="auto" w:fill="auto"/>
          </w:tcPr>
          <w:p w:rsidR="00072EEC" w:rsidRPr="004A3375" w:rsidRDefault="00072EEC" w:rsidP="00072EEC">
            <w:pPr>
              <w:jc w:val="both"/>
              <w:rPr>
                <w:b/>
                <w:color w:val="002060"/>
              </w:rPr>
            </w:pPr>
            <w:r w:rsidRPr="004A3375">
              <w:rPr>
                <w:b/>
                <w:color w:val="002060"/>
              </w:rPr>
              <w:t xml:space="preserve">Achievement: </w:t>
            </w:r>
          </w:p>
          <w:p w:rsidR="00754457" w:rsidRPr="004A3375" w:rsidRDefault="00754457">
            <w:pPr>
              <w:snapToGrid w:val="0"/>
              <w:spacing w:line="360" w:lineRule="auto"/>
              <w:rPr>
                <w:color w:val="002060"/>
              </w:rPr>
            </w:pPr>
          </w:p>
          <w:p w:rsidR="003A5294" w:rsidRPr="004A3375" w:rsidRDefault="003A5294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3A5294" w:rsidRPr="004A3375" w:rsidRDefault="003A5294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F70049" w:rsidRDefault="00F70049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D8594B" w:rsidRDefault="00D8594B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D8594B" w:rsidRDefault="00D8594B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D8594B" w:rsidRDefault="00D8594B" w:rsidP="00693D78">
            <w:pPr>
              <w:spacing w:line="360" w:lineRule="auto"/>
              <w:jc w:val="center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</w:p>
          <w:p w:rsidR="00754457" w:rsidRPr="004A3375" w:rsidRDefault="00754457" w:rsidP="005F09AF">
            <w:pPr>
              <w:spacing w:line="360" w:lineRule="auto"/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  <w:t>OPTIONAL</w:t>
            </w:r>
          </w:p>
          <w:p w:rsidR="00754457" w:rsidRPr="004A3375" w:rsidRDefault="00754457" w:rsidP="005F09AF">
            <w:pPr>
              <w:spacing w:line="360" w:lineRule="auto"/>
              <w:rPr>
                <w:color w:val="00206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2"/>
                <w:szCs w:val="20"/>
              </w:rPr>
              <w:t>INFORMATION</w:t>
            </w:r>
          </w:p>
        </w:tc>
        <w:tc>
          <w:tcPr>
            <w:tcW w:w="8395" w:type="dxa"/>
            <w:shd w:val="clear" w:color="auto" w:fill="auto"/>
          </w:tcPr>
          <w:p w:rsidR="00FE5490" w:rsidRDefault="00FE5490" w:rsidP="00C03E3D">
            <w:pPr>
              <w:jc w:val="both"/>
              <w:rPr>
                <w:b/>
                <w:color w:val="002060"/>
              </w:rPr>
            </w:pPr>
          </w:p>
          <w:p w:rsidR="00625CAF" w:rsidRPr="00625CAF" w:rsidRDefault="00625CAF" w:rsidP="00625CA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color w:val="002060"/>
              </w:rPr>
            </w:pPr>
            <w:r w:rsidRPr="00625CAF">
              <w:rPr>
                <w:b/>
                <w:color w:val="002060"/>
              </w:rPr>
              <w:t>Received “Performer of the Year” award for IT support in September 2016 at ITM University Gwalior, Madhya Pradesh.</w:t>
            </w:r>
            <w:bookmarkStart w:id="1" w:name="_GoBack"/>
            <w:bookmarkEnd w:id="1"/>
          </w:p>
          <w:p w:rsidR="00625CAF" w:rsidRPr="00625CAF" w:rsidRDefault="00625CAF" w:rsidP="00625CA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color w:val="002060"/>
              </w:rPr>
            </w:pPr>
            <w:r w:rsidRPr="00625CAF">
              <w:rPr>
                <w:b/>
                <w:color w:val="002060"/>
              </w:rPr>
              <w:t xml:space="preserve">Conducted training program on “practical skills using ICT enabled virtual laboratories for secondary science teachers” as a Resource Person </w:t>
            </w:r>
            <w:proofErr w:type="gramStart"/>
            <w:r w:rsidRPr="00625CAF">
              <w:rPr>
                <w:b/>
                <w:color w:val="002060"/>
              </w:rPr>
              <w:t>at</w:t>
            </w:r>
            <w:r w:rsidR="0060053D">
              <w:rPr>
                <w:b/>
                <w:color w:val="002060"/>
              </w:rPr>
              <w:t xml:space="preserve"> </w:t>
            </w:r>
            <w:r w:rsidRPr="00625CAF">
              <w:rPr>
                <w:b/>
                <w:color w:val="002060"/>
              </w:rPr>
              <w:t xml:space="preserve"> regional</w:t>
            </w:r>
            <w:proofErr w:type="gramEnd"/>
            <w:r w:rsidRPr="00625CAF">
              <w:rPr>
                <w:b/>
                <w:color w:val="002060"/>
              </w:rPr>
              <w:t xml:space="preserve"> Institute of Education (RIE), NCERT, Bhopal during March 01-03, 2016.</w:t>
            </w:r>
          </w:p>
          <w:p w:rsidR="00625CAF" w:rsidRPr="00625CAF" w:rsidRDefault="00625CAF" w:rsidP="00625CA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color w:val="002060"/>
              </w:rPr>
            </w:pPr>
            <w:r w:rsidRPr="00625CAF">
              <w:rPr>
                <w:b/>
                <w:color w:val="002060"/>
              </w:rPr>
              <w:t xml:space="preserve">Conducted training program on “Use of ICT in science at secondary level” as a Resource Person at regional Institute of Education (RIE), NCERT, </w:t>
            </w:r>
            <w:proofErr w:type="gramStart"/>
            <w:r w:rsidRPr="00625CAF">
              <w:rPr>
                <w:b/>
                <w:color w:val="002060"/>
              </w:rPr>
              <w:t>Bhopal</w:t>
            </w:r>
            <w:proofErr w:type="gramEnd"/>
            <w:r w:rsidRPr="00625CAF">
              <w:rPr>
                <w:b/>
                <w:color w:val="002060"/>
              </w:rPr>
              <w:t xml:space="preserve"> during September 11-15, 2017.</w:t>
            </w:r>
          </w:p>
          <w:p w:rsidR="00625CAF" w:rsidRPr="00625CAF" w:rsidRDefault="00625CAF" w:rsidP="00625CAF">
            <w:pPr>
              <w:pStyle w:val="ListParagraph"/>
              <w:numPr>
                <w:ilvl w:val="0"/>
                <w:numId w:val="7"/>
              </w:numPr>
              <w:jc w:val="both"/>
              <w:rPr>
                <w:b/>
                <w:color w:val="002060"/>
              </w:rPr>
            </w:pPr>
            <w:r w:rsidRPr="00625CAF">
              <w:rPr>
                <w:b/>
                <w:color w:val="002060"/>
              </w:rPr>
              <w:t xml:space="preserve">Conducted training program on “Use of virtual laboratory in science at secondary level” as a Resource Person at regional Institute of Education (RIE), NCERT, </w:t>
            </w:r>
            <w:proofErr w:type="gramStart"/>
            <w:r w:rsidRPr="00625CAF">
              <w:rPr>
                <w:b/>
                <w:color w:val="002060"/>
              </w:rPr>
              <w:t>Bhopal</w:t>
            </w:r>
            <w:proofErr w:type="gramEnd"/>
            <w:r w:rsidRPr="00625CAF">
              <w:rPr>
                <w:b/>
                <w:color w:val="002060"/>
              </w:rPr>
              <w:t xml:space="preserve"> during February 9-11, 2018.</w:t>
            </w:r>
          </w:p>
          <w:p w:rsidR="00625CAF" w:rsidRPr="00E258D1" w:rsidRDefault="00625CAF" w:rsidP="00625CAF">
            <w:pPr>
              <w:pStyle w:val="ListParagraph"/>
              <w:numPr>
                <w:ilvl w:val="0"/>
                <w:numId w:val="7"/>
              </w:numPr>
              <w:jc w:val="both"/>
              <w:rPr>
                <w:rFonts w:cstheme="minorHAnsi"/>
                <w:b/>
                <w:u w:val="single"/>
              </w:rPr>
            </w:pPr>
            <w:r w:rsidRPr="00625CAF">
              <w:rPr>
                <w:b/>
                <w:color w:val="002060"/>
              </w:rPr>
              <w:t xml:space="preserve">Conducted training program on “The use of Virtual laboratory in science at secondary school level for the teachers of minority/SC/ST, concentrated areas” as a Resource Person at regional Institute of Education (RIE), NCERT, </w:t>
            </w:r>
            <w:proofErr w:type="gramStart"/>
            <w:r w:rsidRPr="00625CAF">
              <w:rPr>
                <w:b/>
                <w:color w:val="002060"/>
              </w:rPr>
              <w:t>Bhopal</w:t>
            </w:r>
            <w:proofErr w:type="gramEnd"/>
            <w:r w:rsidRPr="00625CAF">
              <w:rPr>
                <w:b/>
                <w:color w:val="002060"/>
              </w:rPr>
              <w:t xml:space="preserve"> during March 23-27, 2018.</w:t>
            </w:r>
          </w:p>
          <w:p w:rsidR="00D8594B" w:rsidRDefault="00D8594B" w:rsidP="00F70049">
            <w:pPr>
              <w:jc w:val="both"/>
              <w:rPr>
                <w:b/>
                <w:color w:val="002060"/>
              </w:rPr>
            </w:pPr>
          </w:p>
          <w:p w:rsidR="005F09AF" w:rsidRDefault="005F09AF" w:rsidP="00F70049">
            <w:pPr>
              <w:jc w:val="both"/>
              <w:rPr>
                <w:b/>
                <w:color w:val="002060"/>
              </w:rPr>
            </w:pPr>
          </w:p>
          <w:p w:rsidR="005F09AF" w:rsidRDefault="005F09AF" w:rsidP="00F70049">
            <w:pPr>
              <w:jc w:val="both"/>
              <w:rPr>
                <w:b/>
                <w:color w:val="002060"/>
              </w:rPr>
            </w:pPr>
          </w:p>
          <w:p w:rsidR="005F09AF" w:rsidRDefault="005F09AF" w:rsidP="00F70049">
            <w:pPr>
              <w:jc w:val="both"/>
              <w:rPr>
                <w:b/>
                <w:color w:val="002060"/>
              </w:rPr>
            </w:pPr>
          </w:p>
          <w:p w:rsidR="005F09AF" w:rsidRDefault="005F09AF" w:rsidP="00F70049">
            <w:pPr>
              <w:jc w:val="both"/>
              <w:rPr>
                <w:b/>
                <w:color w:val="002060"/>
              </w:rPr>
            </w:pPr>
          </w:p>
          <w:p w:rsidR="00754457" w:rsidRPr="004A3375" w:rsidRDefault="00754457">
            <w:pPr>
              <w:spacing w:line="360" w:lineRule="auto"/>
              <w:ind w:left="72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Name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 xml:space="preserve">   -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</w:r>
            <w:r w:rsidRPr="004A3375">
              <w:rPr>
                <w:rFonts w:ascii="Arial" w:eastAsia="Arial" w:hAnsi="Arial" w:cs="Arial"/>
                <w:b/>
                <w:color w:val="002060"/>
                <w:sz w:val="20"/>
                <w:szCs w:val="20"/>
              </w:rPr>
              <w:t>AMIR KHAN</w:t>
            </w:r>
          </w:p>
          <w:p w:rsidR="00754457" w:rsidRPr="004A3375" w:rsidRDefault="00754457">
            <w:pPr>
              <w:spacing w:line="360" w:lineRule="auto"/>
              <w:ind w:left="72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Father name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 xml:space="preserve">   -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</w:r>
            <w:proofErr w:type="spellStart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Shri</w:t>
            </w:r>
            <w:proofErr w:type="spellEnd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  <w:proofErr w:type="spellStart"/>
            <w:r w:rsidR="00433A2B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S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.K.Pathan</w:t>
            </w:r>
            <w:proofErr w:type="spellEnd"/>
          </w:p>
          <w:p w:rsidR="00754457" w:rsidRPr="004A3375" w:rsidRDefault="00754457">
            <w:pPr>
              <w:spacing w:line="360" w:lineRule="auto"/>
              <w:ind w:left="72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Mother name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 xml:space="preserve">   -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 xml:space="preserve">Smt. </w:t>
            </w:r>
            <w:proofErr w:type="spellStart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Jeenat</w:t>
            </w:r>
            <w:proofErr w:type="spellEnd"/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Khan</w:t>
            </w:r>
          </w:p>
          <w:p w:rsidR="00754457" w:rsidRPr="004A3375" w:rsidRDefault="00754457">
            <w:pPr>
              <w:spacing w:line="360" w:lineRule="auto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           Hobbies              -        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Internet surfing, Singing &amp; Listening Songs.  </w:t>
            </w:r>
          </w:p>
          <w:p w:rsidR="00754457" w:rsidRPr="004A3375" w:rsidRDefault="00754457">
            <w:pPr>
              <w:spacing w:line="360" w:lineRule="auto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           Salary            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    -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>Negotiate</w:t>
            </w:r>
          </w:p>
          <w:p w:rsidR="00754457" w:rsidRPr="004A3375" w:rsidRDefault="00754457">
            <w:pPr>
              <w:spacing w:line="360" w:lineRule="auto"/>
              <w:ind w:left="72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Date of Birth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 xml:space="preserve">   -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>July-06-1985</w:t>
            </w:r>
          </w:p>
          <w:p w:rsidR="00754457" w:rsidRPr="004A3375" w:rsidRDefault="00754457" w:rsidP="005F02B5">
            <w:pPr>
              <w:spacing w:line="360" w:lineRule="auto"/>
              <w:ind w:left="720"/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Marital Status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ab/>
              <w:t xml:space="preserve">   </w:t>
            </w:r>
            <w:r w:rsidR="005F02B5">
              <w:rPr>
                <w:rFonts w:ascii="Arial" w:eastAsia="Arial" w:hAnsi="Arial" w:cs="Arial"/>
                <w:color w:val="002060"/>
                <w:sz w:val="20"/>
                <w:szCs w:val="20"/>
              </w:rPr>
              <w:t>-</w:t>
            </w:r>
            <w:r w:rsidR="005F02B5">
              <w:rPr>
                <w:rFonts w:ascii="Arial" w:eastAsia="Arial" w:hAnsi="Arial" w:cs="Arial"/>
                <w:color w:val="002060"/>
                <w:sz w:val="20"/>
                <w:szCs w:val="20"/>
              </w:rPr>
              <w:tab/>
              <w:t>M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arried</w:t>
            </w:r>
          </w:p>
          <w:p w:rsidR="00754457" w:rsidRPr="004A3375" w:rsidRDefault="00754457">
            <w:pPr>
              <w:spacing w:line="360" w:lineRule="auto"/>
              <w:rPr>
                <w:color w:val="002060"/>
              </w:rPr>
            </w:pP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         </w:t>
            </w:r>
            <w:r w:rsidR="00EF24D7"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>Linguistic Ability</w:t>
            </w:r>
            <w:r w:rsidR="00433A2B"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 </w:t>
            </w:r>
            <w:r w:rsidR="0095228F"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-      </w:t>
            </w:r>
            <w:r w:rsidRPr="004A3375">
              <w:rPr>
                <w:rFonts w:ascii="Arial" w:eastAsia="Arial" w:hAnsi="Arial" w:cs="Arial"/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English, Hindi</w:t>
            </w:r>
            <w:r w:rsidR="00D61E18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  <w:r w:rsidR="00FE6027" w:rsidRPr="004A3375">
              <w:rPr>
                <w:rFonts w:ascii="Arial" w:eastAsia="Arial" w:hAnsi="Arial" w:cs="Arial"/>
                <w:color w:val="002060"/>
                <w:sz w:val="20"/>
                <w:szCs w:val="20"/>
              </w:rPr>
              <w:t>,Urdu</w:t>
            </w:r>
            <w:r w:rsidR="00D61E18">
              <w:rPr>
                <w:rFonts w:ascii="Arial" w:eastAsia="Arial" w:hAnsi="Arial" w:cs="Arial"/>
                <w:color w:val="002060"/>
                <w:sz w:val="20"/>
                <w:szCs w:val="20"/>
              </w:rPr>
              <w:t xml:space="preserve"> </w:t>
            </w:r>
          </w:p>
        </w:tc>
      </w:tr>
      <w:tr w:rsidR="00EF24D7" w:rsidRPr="004A3375" w:rsidTr="00520CD0">
        <w:tc>
          <w:tcPr>
            <w:tcW w:w="1800" w:type="dxa"/>
            <w:shd w:val="clear" w:color="auto" w:fill="auto"/>
          </w:tcPr>
          <w:p w:rsidR="00EF24D7" w:rsidRPr="004A3375" w:rsidRDefault="00EF24D7">
            <w:pPr>
              <w:snapToGrid w:val="0"/>
              <w:spacing w:line="360" w:lineRule="auto"/>
              <w:rPr>
                <w:color w:val="002060"/>
              </w:rPr>
            </w:pPr>
          </w:p>
        </w:tc>
        <w:tc>
          <w:tcPr>
            <w:tcW w:w="8395" w:type="dxa"/>
            <w:shd w:val="clear" w:color="auto" w:fill="auto"/>
          </w:tcPr>
          <w:p w:rsidR="00EF24D7" w:rsidRPr="004A3375" w:rsidRDefault="00EF24D7">
            <w:pPr>
              <w:snapToGrid w:val="0"/>
              <w:spacing w:line="360" w:lineRule="auto"/>
              <w:rPr>
                <w:color w:val="002060"/>
              </w:rPr>
            </w:pPr>
          </w:p>
        </w:tc>
      </w:tr>
    </w:tbl>
    <w:p w:rsidR="005F02B5" w:rsidRDefault="005F02B5" w:rsidP="005F02B5">
      <w:pPr>
        <w:spacing w:line="360" w:lineRule="auto"/>
        <w:rPr>
          <w:rFonts w:ascii="Arial" w:eastAsia="Arial" w:hAnsi="Arial" w:cs="Arial"/>
          <w:b/>
          <w:bCs/>
          <w:color w:val="002060"/>
        </w:rPr>
      </w:pPr>
    </w:p>
    <w:p w:rsidR="005F02B5" w:rsidRDefault="005F02B5" w:rsidP="005F02B5">
      <w:pPr>
        <w:spacing w:line="360" w:lineRule="auto"/>
        <w:rPr>
          <w:rFonts w:ascii="Arial" w:eastAsia="Arial" w:hAnsi="Arial" w:cs="Arial"/>
          <w:b/>
          <w:bCs/>
          <w:color w:val="002060"/>
        </w:rPr>
      </w:pPr>
    </w:p>
    <w:p w:rsidR="004D0795" w:rsidRPr="004A3375" w:rsidRDefault="00754457" w:rsidP="004E12DF">
      <w:pPr>
        <w:spacing w:line="360" w:lineRule="auto"/>
        <w:rPr>
          <w:rFonts w:ascii="Arial" w:eastAsia="Arial" w:hAnsi="Arial" w:cs="Arial"/>
          <w:color w:val="002060"/>
          <w:sz w:val="20"/>
          <w:szCs w:val="20"/>
        </w:rPr>
      </w:pPr>
      <w:r w:rsidRPr="004A3375">
        <w:rPr>
          <w:rFonts w:ascii="Arial" w:eastAsia="Arial" w:hAnsi="Arial" w:cs="Arial"/>
          <w:b/>
          <w:bCs/>
          <w:color w:val="002060"/>
        </w:rPr>
        <w:t>DATE</w:t>
      </w:r>
      <w:r w:rsidR="00433A2B" w:rsidRPr="004A3375">
        <w:rPr>
          <w:rFonts w:ascii="Arial" w:eastAsia="Arial" w:hAnsi="Arial" w:cs="Arial"/>
          <w:b/>
          <w:bCs/>
          <w:color w:val="002060"/>
        </w:rPr>
        <w:t xml:space="preserve">    </w:t>
      </w:r>
      <w:r w:rsidRPr="004A3375">
        <w:rPr>
          <w:rFonts w:ascii="Arial" w:eastAsia="Arial" w:hAnsi="Arial" w:cs="Arial"/>
          <w:b/>
          <w:bCs/>
          <w:color w:val="002060"/>
        </w:rPr>
        <w:t xml:space="preserve"> </w:t>
      </w:r>
      <w:proofErr w:type="gramStart"/>
      <w:r w:rsidRPr="004A3375">
        <w:rPr>
          <w:rFonts w:ascii="Arial" w:eastAsia="Arial" w:hAnsi="Arial" w:cs="Arial"/>
          <w:b/>
          <w:bCs/>
          <w:color w:val="002060"/>
        </w:rPr>
        <w:t>:-</w:t>
      </w:r>
      <w:proofErr w:type="gramEnd"/>
      <w:r w:rsidRPr="004A3375">
        <w:rPr>
          <w:rFonts w:ascii="Arial" w:eastAsia="Arial" w:hAnsi="Arial" w:cs="Arial"/>
          <w:b/>
          <w:bCs/>
          <w:color w:val="002060"/>
        </w:rPr>
        <w:t xml:space="preserve">   </w:t>
      </w:r>
      <w:r w:rsidR="004E12DF">
        <w:rPr>
          <w:rFonts w:ascii="Arial" w:eastAsia="Arial" w:hAnsi="Arial" w:cs="Arial"/>
          <w:b/>
          <w:bCs/>
          <w:color w:val="002060"/>
        </w:rPr>
        <w:t>08</w:t>
      </w:r>
      <w:r w:rsidR="0049045E" w:rsidRPr="004A3375">
        <w:rPr>
          <w:rFonts w:ascii="Arial" w:eastAsia="Arial" w:hAnsi="Arial" w:cs="Arial"/>
          <w:b/>
          <w:bCs/>
          <w:color w:val="002060"/>
        </w:rPr>
        <w:t>/0</w:t>
      </w:r>
      <w:r w:rsidR="004E12DF">
        <w:rPr>
          <w:rFonts w:ascii="Arial" w:eastAsia="Arial" w:hAnsi="Arial" w:cs="Arial"/>
          <w:b/>
          <w:bCs/>
          <w:color w:val="002060"/>
        </w:rPr>
        <w:t>2</w:t>
      </w:r>
      <w:r w:rsidR="0049045E" w:rsidRPr="004A3375">
        <w:rPr>
          <w:rFonts w:ascii="Arial" w:eastAsia="Arial" w:hAnsi="Arial" w:cs="Arial"/>
          <w:b/>
          <w:bCs/>
          <w:color w:val="002060"/>
        </w:rPr>
        <w:t>/201</w:t>
      </w:r>
      <w:r w:rsidR="005F02B5">
        <w:rPr>
          <w:rFonts w:ascii="Arial" w:eastAsia="Arial" w:hAnsi="Arial" w:cs="Arial"/>
          <w:b/>
          <w:bCs/>
          <w:color w:val="002060"/>
        </w:rPr>
        <w:t>9</w:t>
      </w:r>
      <w:r w:rsidRPr="004A3375">
        <w:rPr>
          <w:rFonts w:ascii="Arial" w:eastAsia="Arial" w:hAnsi="Arial" w:cs="Arial"/>
          <w:b/>
          <w:bCs/>
          <w:color w:val="002060"/>
        </w:rPr>
        <w:t xml:space="preserve">     </w:t>
      </w:r>
      <w:r w:rsidR="005F02B5">
        <w:rPr>
          <w:rFonts w:ascii="Arial" w:eastAsia="Arial" w:hAnsi="Arial" w:cs="Arial"/>
          <w:b/>
          <w:bCs/>
          <w:color w:val="002060"/>
        </w:rPr>
        <w:t xml:space="preserve">                                                         AMIR KHAN</w:t>
      </w:r>
      <w:r w:rsidRPr="004A3375">
        <w:rPr>
          <w:rFonts w:ascii="Arial" w:eastAsia="Arial" w:hAnsi="Arial" w:cs="Arial"/>
          <w:b/>
          <w:bCs/>
          <w:color w:val="002060"/>
        </w:rPr>
        <w:t xml:space="preserve">    </w:t>
      </w:r>
      <w:r w:rsidR="005F02B5">
        <w:rPr>
          <w:rFonts w:ascii="Arial" w:eastAsia="Arial" w:hAnsi="Arial" w:cs="Arial"/>
          <w:b/>
          <w:bCs/>
          <w:color w:val="002060"/>
        </w:rPr>
        <w:t xml:space="preserve">                              </w:t>
      </w:r>
      <w:r w:rsidRPr="004A3375">
        <w:rPr>
          <w:rFonts w:ascii="Arial" w:eastAsia="Arial" w:hAnsi="Arial" w:cs="Arial"/>
          <w:b/>
          <w:bCs/>
          <w:color w:val="002060"/>
        </w:rPr>
        <w:t xml:space="preserve">PLACE  :-   </w:t>
      </w:r>
      <w:r w:rsidR="00433A2B" w:rsidRPr="004A3375">
        <w:rPr>
          <w:rFonts w:ascii="Arial" w:eastAsia="Arial" w:hAnsi="Arial" w:cs="Arial"/>
          <w:b/>
          <w:bCs/>
          <w:color w:val="002060"/>
        </w:rPr>
        <w:t xml:space="preserve"> Gwalior</w:t>
      </w:r>
      <w:r w:rsidR="005F02B5">
        <w:rPr>
          <w:rFonts w:ascii="Arial" w:eastAsia="Arial" w:hAnsi="Arial" w:cs="Arial"/>
          <w:b/>
          <w:bCs/>
          <w:color w:val="002060"/>
        </w:rPr>
        <w:t xml:space="preserve">  </w:t>
      </w:r>
      <w:r w:rsidR="005F02B5">
        <w:rPr>
          <w:rFonts w:ascii="Arial" w:eastAsia="Arial" w:hAnsi="Arial" w:cs="Arial"/>
          <w:b/>
          <w:bCs/>
          <w:color w:val="002060"/>
        </w:rPr>
        <w:tab/>
      </w:r>
      <w:r w:rsidR="005F02B5">
        <w:rPr>
          <w:rFonts w:ascii="Arial" w:eastAsia="Arial" w:hAnsi="Arial" w:cs="Arial"/>
          <w:b/>
          <w:bCs/>
          <w:color w:val="002060"/>
        </w:rPr>
        <w:tab/>
      </w:r>
      <w:r w:rsidR="005F02B5">
        <w:rPr>
          <w:rFonts w:ascii="Arial" w:eastAsia="Arial" w:hAnsi="Arial" w:cs="Arial"/>
          <w:b/>
          <w:bCs/>
          <w:color w:val="002060"/>
        </w:rPr>
        <w:tab/>
      </w:r>
      <w:r w:rsidR="005F02B5">
        <w:rPr>
          <w:rFonts w:ascii="Arial" w:eastAsia="Arial" w:hAnsi="Arial" w:cs="Arial"/>
          <w:b/>
          <w:bCs/>
          <w:color w:val="002060"/>
        </w:rPr>
        <w:tab/>
      </w:r>
      <w:r w:rsidR="005F02B5">
        <w:rPr>
          <w:rFonts w:ascii="Arial" w:eastAsia="Arial" w:hAnsi="Arial" w:cs="Arial"/>
          <w:b/>
          <w:bCs/>
          <w:color w:val="002060"/>
        </w:rPr>
        <w:tab/>
        <w:t xml:space="preserve">        Name &amp; Signature                                                          </w:t>
      </w:r>
    </w:p>
    <w:sectPr w:rsidR="004D0795" w:rsidRPr="004A3375" w:rsidSect="00607B01">
      <w:pgSz w:w="11906" w:h="16838"/>
      <w:pgMar w:top="360" w:right="836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</w:abstractNum>
  <w:abstractNum w:abstractNumId="4">
    <w:nsid w:val="46EF73E8"/>
    <w:multiLevelType w:val="hybridMultilevel"/>
    <w:tmpl w:val="996AEF14"/>
    <w:lvl w:ilvl="0" w:tplc="000000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134E5F"/>
    <w:multiLevelType w:val="hybridMultilevel"/>
    <w:tmpl w:val="926A634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D57933"/>
    <w:multiLevelType w:val="hybridMultilevel"/>
    <w:tmpl w:val="E8187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C336ED"/>
    <w:multiLevelType w:val="hybridMultilevel"/>
    <w:tmpl w:val="188E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700298"/>
    <w:rsid w:val="00001904"/>
    <w:rsid w:val="00062F9F"/>
    <w:rsid w:val="00071ED3"/>
    <w:rsid w:val="00072EEC"/>
    <w:rsid w:val="000830FD"/>
    <w:rsid w:val="000864E7"/>
    <w:rsid w:val="000961AA"/>
    <w:rsid w:val="000B378E"/>
    <w:rsid w:val="000C1B38"/>
    <w:rsid w:val="000D5392"/>
    <w:rsid w:val="000D67DF"/>
    <w:rsid w:val="000E07B1"/>
    <w:rsid w:val="00124738"/>
    <w:rsid w:val="00157217"/>
    <w:rsid w:val="001D75F6"/>
    <w:rsid w:val="001F0C3C"/>
    <w:rsid w:val="0026376F"/>
    <w:rsid w:val="002826A9"/>
    <w:rsid w:val="00291C2C"/>
    <w:rsid w:val="00374BEF"/>
    <w:rsid w:val="003969C4"/>
    <w:rsid w:val="0039759B"/>
    <w:rsid w:val="003A199D"/>
    <w:rsid w:val="003A5294"/>
    <w:rsid w:val="00404AEE"/>
    <w:rsid w:val="00433A2B"/>
    <w:rsid w:val="0049045E"/>
    <w:rsid w:val="00496215"/>
    <w:rsid w:val="004A3375"/>
    <w:rsid w:val="004A551E"/>
    <w:rsid w:val="004D0795"/>
    <w:rsid w:val="004E12DF"/>
    <w:rsid w:val="005004CC"/>
    <w:rsid w:val="00520CD0"/>
    <w:rsid w:val="00530FD2"/>
    <w:rsid w:val="00537705"/>
    <w:rsid w:val="00572F20"/>
    <w:rsid w:val="00575CBA"/>
    <w:rsid w:val="0057674A"/>
    <w:rsid w:val="005809BC"/>
    <w:rsid w:val="005A4FB8"/>
    <w:rsid w:val="005B6E1B"/>
    <w:rsid w:val="005F02B5"/>
    <w:rsid w:val="005F09AF"/>
    <w:rsid w:val="0060053D"/>
    <w:rsid w:val="00607B01"/>
    <w:rsid w:val="00625CAF"/>
    <w:rsid w:val="00626FB4"/>
    <w:rsid w:val="00631E87"/>
    <w:rsid w:val="00642990"/>
    <w:rsid w:val="00643339"/>
    <w:rsid w:val="00693D78"/>
    <w:rsid w:val="00700298"/>
    <w:rsid w:val="00702D39"/>
    <w:rsid w:val="00754457"/>
    <w:rsid w:val="00783673"/>
    <w:rsid w:val="007C6FC7"/>
    <w:rsid w:val="007F3D04"/>
    <w:rsid w:val="007F5CE3"/>
    <w:rsid w:val="00811AE6"/>
    <w:rsid w:val="00815AF1"/>
    <w:rsid w:val="00815EBE"/>
    <w:rsid w:val="008A4902"/>
    <w:rsid w:val="009225D7"/>
    <w:rsid w:val="00937207"/>
    <w:rsid w:val="0095228F"/>
    <w:rsid w:val="009C5114"/>
    <w:rsid w:val="00A54E05"/>
    <w:rsid w:val="00A727F1"/>
    <w:rsid w:val="00A76035"/>
    <w:rsid w:val="00AA71C8"/>
    <w:rsid w:val="00B64449"/>
    <w:rsid w:val="00B765FC"/>
    <w:rsid w:val="00BA2789"/>
    <w:rsid w:val="00C01C2D"/>
    <w:rsid w:val="00C0330F"/>
    <w:rsid w:val="00C03E3D"/>
    <w:rsid w:val="00C5270F"/>
    <w:rsid w:val="00CA307D"/>
    <w:rsid w:val="00CB0417"/>
    <w:rsid w:val="00CC687A"/>
    <w:rsid w:val="00CE1E1D"/>
    <w:rsid w:val="00D36AA5"/>
    <w:rsid w:val="00D61E18"/>
    <w:rsid w:val="00D85644"/>
    <w:rsid w:val="00D8594B"/>
    <w:rsid w:val="00DB265F"/>
    <w:rsid w:val="00DC3BF3"/>
    <w:rsid w:val="00E03950"/>
    <w:rsid w:val="00E37330"/>
    <w:rsid w:val="00E425F7"/>
    <w:rsid w:val="00E674F2"/>
    <w:rsid w:val="00EE05EB"/>
    <w:rsid w:val="00EF24D7"/>
    <w:rsid w:val="00EF5F8F"/>
    <w:rsid w:val="00F67B06"/>
    <w:rsid w:val="00F70049"/>
    <w:rsid w:val="00F7376D"/>
    <w:rsid w:val="00FB7984"/>
    <w:rsid w:val="00FD38B7"/>
    <w:rsid w:val="00FE5490"/>
    <w:rsid w:val="00FE6027"/>
    <w:rsid w:val="00FF1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enu v:ext="edit" strokecolor="none [1604]"/>
    </o:shapedefaults>
    <o:shapelayout v:ext="edit">
      <o:idmap v:ext="edit" data="1"/>
      <o:rules v:ext="edit">
        <o:r id="V:Rule2" type="connector" idref="#_x0000_s1026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FC"/>
    <w:pPr>
      <w:suppressAutoHyphens/>
    </w:pPr>
    <w:rPr>
      <w:color w:val="000000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B765FC"/>
    <w:pPr>
      <w:tabs>
        <w:tab w:val="num" w:pos="432"/>
      </w:tabs>
      <w:spacing w:line="360" w:lineRule="auto"/>
      <w:ind w:left="432" w:hanging="432"/>
      <w:jc w:val="both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B765FC"/>
    <w:pPr>
      <w:tabs>
        <w:tab w:val="num" w:pos="576"/>
      </w:tabs>
      <w:spacing w:before="240" w:after="60"/>
      <w:ind w:left="576" w:hanging="576"/>
      <w:outlineLvl w:val="1"/>
    </w:pPr>
    <w:rPr>
      <w:rFonts w:ascii="Arial" w:eastAsia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765FC"/>
    <w:pPr>
      <w:tabs>
        <w:tab w:val="num" w:pos="720"/>
        <w:tab w:val="left" w:pos="2790"/>
      </w:tabs>
      <w:spacing w:before="120" w:after="120"/>
      <w:ind w:left="720" w:hanging="720"/>
      <w:jc w:val="both"/>
      <w:outlineLvl w:val="2"/>
    </w:pPr>
    <w:rPr>
      <w:rFonts w:ascii="Arial" w:eastAsia="Arial" w:hAnsi="Arial" w:cs="Arial"/>
      <w:b/>
      <w:bCs/>
      <w:sz w:val="18"/>
      <w:szCs w:val="18"/>
    </w:rPr>
  </w:style>
  <w:style w:type="paragraph" w:styleId="Heading4">
    <w:name w:val="heading 4"/>
    <w:basedOn w:val="Normal"/>
    <w:next w:val="Normal"/>
    <w:qFormat/>
    <w:rsid w:val="00B765FC"/>
    <w:pPr>
      <w:tabs>
        <w:tab w:val="num" w:pos="864"/>
      </w:tabs>
      <w:ind w:left="864" w:hanging="864"/>
      <w:outlineLvl w:val="3"/>
    </w:pPr>
    <w:rPr>
      <w:rFonts w:ascii="Verdana" w:eastAsia="Verdana" w:hAnsi="Verdana" w:cs="Verdana"/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rsid w:val="00B765FC"/>
    <w:pPr>
      <w:tabs>
        <w:tab w:val="num" w:pos="1008"/>
        <w:tab w:val="left" w:pos="2790"/>
      </w:tabs>
      <w:spacing w:before="120" w:after="120"/>
      <w:ind w:left="1008" w:hanging="1008"/>
      <w:jc w:val="both"/>
      <w:outlineLvl w:val="4"/>
    </w:pPr>
    <w:rPr>
      <w:rFonts w:ascii="Arial" w:eastAsia="Arial" w:hAnsi="Arial" w:cs="Arial"/>
      <w:b/>
      <w:bCs/>
      <w:sz w:val="20"/>
      <w:szCs w:val="20"/>
      <w:u w:val="single"/>
    </w:rPr>
  </w:style>
  <w:style w:type="paragraph" w:styleId="Heading6">
    <w:name w:val="heading 6"/>
    <w:basedOn w:val="Normal"/>
    <w:next w:val="Normal"/>
    <w:qFormat/>
    <w:rsid w:val="00B765FC"/>
    <w:pPr>
      <w:tabs>
        <w:tab w:val="num" w:pos="1152"/>
      </w:tabs>
      <w:ind w:left="1152" w:hanging="1152"/>
      <w:outlineLvl w:val="5"/>
    </w:pPr>
    <w:rPr>
      <w:rFonts w:ascii="Arial" w:eastAsia="Arial" w:hAnsi="Arial" w:cs="Arial"/>
      <w:b/>
      <w:bCs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765FC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1z1">
    <w:name w:val="WW8Num1z1"/>
    <w:rsid w:val="00B765FC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0">
    <w:name w:val="WW8Num2z0"/>
    <w:rsid w:val="00B765FC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2z1">
    <w:name w:val="WW8Num2z1"/>
    <w:rsid w:val="00B765FC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0">
    <w:name w:val="WW8Num3z0"/>
    <w:rsid w:val="00B765FC"/>
    <w:rPr>
      <w:rFonts w:ascii="Verdana" w:eastAsia="Verdana" w:hAnsi="Verdana" w:cs="Verdana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customStyle="1" w:styleId="WW8Num3z1">
    <w:name w:val="WW8Num3z1"/>
    <w:rsid w:val="00B765FC"/>
    <w:rPr>
      <w:rFonts w:ascii="Courier New" w:eastAsia="Courier New" w:hAnsi="Courier New" w:cs="Courier New"/>
      <w:b w:val="0"/>
      <w:bCs w:val="0"/>
      <w:i w:val="0"/>
      <w:iCs w:val="0"/>
      <w:strike w:val="0"/>
      <w:dstrike w:val="0"/>
      <w:color w:val="000000"/>
      <w:sz w:val="20"/>
      <w:szCs w:val="20"/>
      <w:u w:val="none"/>
    </w:rPr>
  </w:style>
  <w:style w:type="character" w:styleId="Hyperlink">
    <w:name w:val="Hyperlink"/>
    <w:rsid w:val="00B765FC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B765F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rsid w:val="00B765FC"/>
    <w:pPr>
      <w:spacing w:after="120"/>
    </w:pPr>
  </w:style>
  <w:style w:type="paragraph" w:styleId="List">
    <w:name w:val="List"/>
    <w:basedOn w:val="BodyText"/>
    <w:rsid w:val="00B765FC"/>
    <w:rPr>
      <w:rFonts w:cs="Mangal"/>
    </w:rPr>
  </w:style>
  <w:style w:type="paragraph" w:styleId="Caption">
    <w:name w:val="caption"/>
    <w:basedOn w:val="Normal"/>
    <w:qFormat/>
    <w:rsid w:val="00B765FC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B765FC"/>
    <w:pPr>
      <w:suppressLineNumbers/>
    </w:pPr>
    <w:rPr>
      <w:rFonts w:cs="Mangal"/>
    </w:rPr>
  </w:style>
  <w:style w:type="paragraph" w:styleId="Title">
    <w:name w:val="Title"/>
    <w:basedOn w:val="Normal"/>
    <w:next w:val="Subtitle"/>
    <w:qFormat/>
    <w:rsid w:val="00B765FC"/>
    <w:pPr>
      <w:spacing w:before="240" w:after="60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Subtitle">
    <w:name w:val="Subtitle"/>
    <w:basedOn w:val="Normal"/>
    <w:next w:val="BodyText"/>
    <w:qFormat/>
    <w:rsid w:val="00B765FC"/>
    <w:pPr>
      <w:spacing w:after="60"/>
      <w:jc w:val="center"/>
    </w:pPr>
    <w:rPr>
      <w:rFonts w:ascii="Arial" w:eastAsia="Arial" w:hAnsi="Arial" w:cs="Arial"/>
    </w:rPr>
  </w:style>
  <w:style w:type="paragraph" w:customStyle="1" w:styleId="TableContents">
    <w:name w:val="Table Contents"/>
    <w:basedOn w:val="Normal"/>
    <w:rsid w:val="00B765FC"/>
    <w:pPr>
      <w:suppressLineNumbers/>
    </w:pPr>
  </w:style>
  <w:style w:type="paragraph" w:customStyle="1" w:styleId="TableHeading">
    <w:name w:val="Table Heading"/>
    <w:basedOn w:val="TableContents"/>
    <w:rsid w:val="00B765FC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72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207"/>
    <w:rPr>
      <w:rFonts w:ascii="Tahoma" w:hAnsi="Tahoma" w:cs="Tahoma"/>
      <w:color w:val="000000"/>
      <w:sz w:val="16"/>
      <w:szCs w:val="16"/>
      <w:lang w:eastAsia="ar-SA"/>
    </w:rPr>
  </w:style>
  <w:style w:type="paragraph" w:styleId="ListParagraph">
    <w:name w:val="List Paragraph"/>
    <w:basedOn w:val="Normal"/>
    <w:uiPriority w:val="34"/>
    <w:qFormat/>
    <w:rsid w:val="00FE54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mca2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amirmca2007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rmca2007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mirmca200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irmca2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7356A-FECA-4EC4-BCE1-F052F7E67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amir</dc:creator>
  <cp:lastModifiedBy>itma</cp:lastModifiedBy>
  <cp:revision>7</cp:revision>
  <cp:lastPrinted>2019-01-18T07:32:00Z</cp:lastPrinted>
  <dcterms:created xsi:type="dcterms:W3CDTF">2019-01-18T11:02:00Z</dcterms:created>
  <dcterms:modified xsi:type="dcterms:W3CDTF">2019-02-08T09:39:00Z</dcterms:modified>
</cp:coreProperties>
</file>