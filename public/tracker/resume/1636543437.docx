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pacing w:val="80"/>
          <w:sz w:val="40"/>
          <w:szCs w:val="40"/>
          <w:u w:val="single"/>
        </w:rPr>
      </w:pPr>
      <w:r>
        <w:rPr>
          <w:b/>
          <w:spacing w:val="80"/>
          <w:sz w:val="40"/>
          <w:szCs w:val="40"/>
          <w:u w:val="single"/>
        </w:rPr>
        <w:t>Resume</w:t>
      </w:r>
    </w:p>
    <w:p>
      <w:pPr>
        <w:pStyle w:val="style0"/>
        <w:jc w:val="center"/>
        <w:rPr>
          <w:rFonts w:ascii="Arial" w:cs="Arial" w:hAnsi="Arial"/>
          <w:b/>
          <w:spacing w:val="80"/>
          <w:sz w:val="40"/>
          <w:szCs w:val="40"/>
          <w:u w:val="single"/>
        </w:rPr>
      </w:pPr>
    </w:p>
    <w:p>
      <w:pPr>
        <w:pStyle w:val="style0"/>
        <w:rPr>
          <w:b/>
          <w:spacing w:val="60"/>
          <w:u w:val="single"/>
        </w:rPr>
      </w:pPr>
      <w:r>
        <w:rPr>
          <w:b/>
          <w:spacing w:val="60"/>
          <w:u w:val="single"/>
        </w:rPr>
        <w:t>ALTAMASH CHAUDHARY</w:t>
      </w:r>
    </w:p>
    <w:p>
      <w:pPr>
        <w:pStyle w:val="style0"/>
        <w:rPr>
          <w:spacing w:val="60"/>
        </w:rPr>
      </w:pPr>
      <w:r>
        <w:rPr>
          <w:spacing w:val="60"/>
        </w:rPr>
        <w:t xml:space="preserve">S/O </w:t>
      </w:r>
      <w:r>
        <w:rPr>
          <w:spacing w:val="60"/>
          <w:sz w:val="28"/>
          <w:szCs w:val="28"/>
        </w:rPr>
        <w:t>Mr.</w:t>
      </w:r>
      <w:r>
        <w:rPr>
          <w:spacing w:val="60"/>
          <w:sz w:val="28"/>
          <w:szCs w:val="28"/>
        </w:rPr>
        <w:t xml:space="preserve"> </w:t>
      </w:r>
      <w:r>
        <w:rPr>
          <w:spacing w:val="60"/>
          <w:sz w:val="28"/>
          <w:szCs w:val="28"/>
        </w:rPr>
        <w:t>Zaheer</w:t>
      </w:r>
      <w:r>
        <w:rPr>
          <w:spacing w:val="60"/>
          <w:sz w:val="28"/>
          <w:szCs w:val="28"/>
        </w:rPr>
        <w:t xml:space="preserve"> Ahmad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Address :-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H.No.38/226,Street No.1, </w:t>
      </w:r>
      <w:r>
        <w:rPr>
          <w:rFonts w:ascii="Arial" w:cs="Arial" w:hAnsi="Arial"/>
        </w:rPr>
        <w:t>Ghaffar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Manzil</w:t>
      </w:r>
      <w:r>
        <w:rPr>
          <w:rFonts w:ascii="Arial" w:cs="Arial" w:hAnsi="Arial"/>
        </w:rPr>
        <w:t>,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Jamia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 xml:space="preserve"> Nagar, </w:t>
      </w:r>
      <w:r>
        <w:rPr>
          <w:rFonts w:ascii="Arial" w:cs="Arial" w:hAnsi="Arial"/>
        </w:rPr>
        <w:t>Okhla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New Delhi – 110025</w:t>
      </w:r>
    </w:p>
    <w:p>
      <w:pPr>
        <w:pStyle w:val="style0"/>
        <w:rPr>
          <w:rFonts w:ascii="Arial" w:cs="Arial" w:hAnsi="Arial"/>
          <w:b/>
        </w:rPr>
      </w:pPr>
      <w:r>
        <w:rPr>
          <w:rFonts w:ascii="Arial" w:cs="Arial" w:hAnsi="Arial"/>
        </w:rPr>
        <w:t>Mob.</w:t>
      </w:r>
      <w:r>
        <w:rPr>
          <w:rFonts w:ascii="Arial" w:cs="Arial" w:hAnsi="Arial"/>
        </w:rPr>
        <w:t>:</w:t>
      </w:r>
      <w:r>
        <w:rPr>
          <w:rFonts w:ascii="Arial" w:cs="Arial" w:hAnsi="Arial"/>
        </w:rPr>
        <w:t>-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  <w:b/>
        </w:rPr>
        <w:t>9958681236,7830285312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E Mail:mailtoaltamash@gmail.com</w:t>
      </w:r>
    </w:p>
    <w:p>
      <w:pPr>
        <w:pStyle w:val="style0"/>
        <w:rPr>
          <w:rFonts w:ascii="Arial" w:cs="Arial" w:hAnsi="Arial"/>
          <w:b/>
          <w:spacing w:val="60"/>
          <w:sz w:val="10"/>
          <w:szCs w:val="10"/>
        </w:rPr>
      </w:pPr>
    </w:p>
    <w:p>
      <w:pPr>
        <w:pStyle w:val="style0"/>
        <w:rPr>
          <w:b/>
          <w:spacing w:val="60"/>
          <w:sz w:val="36"/>
          <w:szCs w:val="36"/>
        </w:rPr>
      </w:pPr>
    </w:p>
    <w:p>
      <w:pPr>
        <w:pStyle w:val="style0"/>
        <w:rPr>
          <w:rFonts w:ascii="Arial" w:cs="Arial" w:hAnsi="Arial"/>
          <w:b/>
          <w:spacing w:val="60"/>
          <w:sz w:val="8"/>
          <w:szCs w:val="8"/>
        </w:rPr>
      </w:pPr>
    </w:p>
    <w:p>
      <w:pPr>
        <w:pStyle w:val="style0"/>
        <w:rPr>
          <w:rFonts w:ascii="Arial" w:cs="Arial" w:hAnsi="Arial"/>
          <w:b/>
          <w:color w:val="616a74"/>
          <w:u w:val="single"/>
          <w:lang w:val="en-GB"/>
        </w:rPr>
      </w:pPr>
      <w:r>
        <w:rPr>
          <w:rFonts w:ascii="Arial" w:cs="Arial" w:hAnsi="Arial"/>
          <w:b/>
          <w:u w:val="single"/>
        </w:rPr>
        <w:t>CAREER OBJECTIVE</w:t>
      </w:r>
      <w:r>
        <w:rPr>
          <w:rFonts w:ascii="Arial" w:cs="Arial" w:hAnsi="Arial"/>
          <w:b/>
          <w:color w:val="616a74"/>
          <w:u w:val="single"/>
          <w:lang w:val="en-GB"/>
        </w:rPr>
        <w:t xml:space="preserve"> </w:t>
      </w:r>
    </w:p>
    <w:p>
      <w:pPr>
        <w:pStyle w:val="style0"/>
        <w:rPr>
          <w:rFonts w:ascii="Arial" w:cs="Arial" w:hAnsi="Arial"/>
          <w:b/>
        </w:rPr>
      </w:pPr>
    </w:p>
    <w:p>
      <w:pPr>
        <w:pStyle w:val="style0"/>
        <w:rPr>
          <w:rFonts w:ascii="Arial" w:cs="Arial" w:hAnsi="Arial"/>
          <w:iCs/>
        </w:rPr>
      </w:pPr>
      <w:r>
        <w:rPr>
          <w:rFonts w:ascii="Arial" w:cs="Arial" w:hAnsi="Arial"/>
          <w:iCs/>
        </w:rPr>
        <w:t>Seeking a challenging position in a reputed organiza</w:t>
      </w:r>
      <w:r>
        <w:rPr>
          <w:rFonts w:ascii="Arial" w:cs="Arial" w:hAnsi="Arial"/>
          <w:iCs/>
        </w:rPr>
        <w:t>tion which provides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  <w:iCs/>
        </w:rPr>
        <w:t>Opportunities</w:t>
      </w:r>
      <w:r>
        <w:rPr>
          <w:rFonts w:ascii="Arial" w:cs="Arial" w:hAnsi="Arial"/>
          <w:iCs/>
        </w:rPr>
        <w:t xml:space="preserve"> for professional growth a</w:t>
      </w:r>
      <w:r>
        <w:rPr>
          <w:rFonts w:ascii="Arial" w:cs="Arial" w:hAnsi="Arial"/>
          <w:iCs/>
        </w:rPr>
        <w:t xml:space="preserve">nd advancement, and utilize the </w:t>
      </w:r>
      <w:r>
        <w:rPr>
          <w:rFonts w:ascii="Arial" w:cs="Arial" w:hAnsi="Arial"/>
          <w:iCs/>
        </w:rPr>
        <w:t>experience acquired in becoming a valuable team member</w:t>
      </w:r>
      <w:r>
        <w:rPr>
          <w:rFonts w:ascii="Arial" w:cs="Arial" w:hAnsi="Arial"/>
          <w:iCs/>
        </w:rPr>
        <w:t xml:space="preserve"> or Leader.</w:t>
      </w:r>
    </w:p>
    <w:p>
      <w:pPr>
        <w:pStyle w:val="style0"/>
        <w:rPr>
          <w:rFonts w:ascii="Arial" w:cs="Arial" w:hAnsi="Arial"/>
          <w:sz w:val="16"/>
          <w:szCs w:val="16"/>
        </w:rPr>
      </w:pPr>
    </w:p>
    <w:p>
      <w:pPr>
        <w:pStyle w:val="style0"/>
        <w:rPr>
          <w:rFonts w:ascii="Arial" w:cs="Arial" w:hAnsi="Arial"/>
          <w:b/>
        </w:rPr>
      </w:pPr>
    </w:p>
    <w:p>
      <w:pPr>
        <w:pStyle w:val="style0"/>
        <w:rPr>
          <w:rFonts w:ascii="Arial" w:cs="Arial" w:hAnsi="Arial"/>
          <w:b/>
          <w:u w:val="single"/>
        </w:rPr>
      </w:pPr>
      <w:r>
        <w:rPr>
          <w:rFonts w:ascii="Arial" w:cs="Arial" w:hAnsi="Arial"/>
          <w:b/>
          <w:u w:val="single"/>
        </w:rPr>
        <w:t>ACADEMIC QUALIFICATION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numPr>
          <w:ilvl w:val="0"/>
          <w:numId w:val="1"/>
        </w:numPr>
        <w:rPr>
          <w:rFonts w:ascii="Arial" w:cs="Arial" w:hAnsi="Arial"/>
        </w:rPr>
      </w:pPr>
      <w:r>
        <w:rPr>
          <w:rFonts w:ascii="Arial" w:cs="Arial" w:hAnsi="Arial"/>
          <w:b/>
        </w:rPr>
        <w:t>High school</w:t>
      </w:r>
      <w:r>
        <w:rPr>
          <w:rFonts w:ascii="Arial" w:cs="Arial" w:hAnsi="Arial"/>
        </w:rPr>
        <w:t xml:space="preserve"> from C.B.S.E Board Meerut (2009)</w:t>
      </w:r>
    </w:p>
    <w:p>
      <w:pPr>
        <w:pStyle w:val="style0"/>
        <w:numPr>
          <w:ilvl w:val="0"/>
          <w:numId w:val="1"/>
        </w:numPr>
        <w:rPr>
          <w:rFonts w:ascii="Arial" w:cs="Arial" w:hAnsi="Arial"/>
        </w:rPr>
      </w:pPr>
    </w:p>
    <w:p>
      <w:pPr>
        <w:pStyle w:val="style0"/>
        <w:numPr>
          <w:ilvl w:val="0"/>
          <w:numId w:val="1"/>
        </w:numPr>
        <w:rPr>
          <w:rFonts w:ascii="Arial" w:cs="Arial" w:hAnsi="Arial"/>
        </w:rPr>
      </w:pPr>
      <w:r>
        <w:rPr>
          <w:rFonts w:ascii="Arial" w:cs="Arial" w:hAnsi="Arial"/>
          <w:b/>
        </w:rPr>
        <w:t>Intermediate</w:t>
      </w:r>
      <w:r>
        <w:rPr>
          <w:rFonts w:ascii="Arial" w:cs="Arial" w:hAnsi="Arial"/>
        </w:rPr>
        <w:t xml:space="preserve"> from C.B.S.E Board Meerut (2011)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  <w:sz w:val="8"/>
          <w:szCs w:val="8"/>
        </w:rPr>
      </w:pPr>
    </w:p>
    <w:p>
      <w:pPr>
        <w:pStyle w:val="style0"/>
        <w:numPr>
          <w:ilvl w:val="0"/>
          <w:numId w:val="1"/>
        </w:numPr>
        <w:spacing w:lineRule="auto" w:line="360"/>
        <w:rPr>
          <w:rFonts w:ascii="Arial" w:cs="Arial" w:hAnsi="Arial"/>
        </w:rPr>
      </w:pPr>
      <w:r>
        <w:rPr>
          <w:rFonts w:ascii="Arial" w:cs="Arial" w:hAnsi="Arial"/>
          <w:b/>
        </w:rPr>
        <w:t>Graduation in B.B.A</w:t>
      </w:r>
      <w:r>
        <w:rPr>
          <w:rFonts w:ascii="Arial" w:cs="Arial" w:hAnsi="Arial"/>
          <w:b/>
        </w:rPr>
        <w:t xml:space="preserve">  from IIPM</w:t>
      </w:r>
      <w:r>
        <w:rPr>
          <w:rFonts w:ascii="Arial" w:cs="Arial" w:hAnsi="Arial"/>
        </w:rPr>
        <w:t xml:space="preserve"> New Delhi </w:t>
      </w:r>
      <w:r>
        <w:rPr>
          <w:rFonts w:ascii="Arial" w:cs="Arial" w:hAnsi="Arial"/>
        </w:rPr>
        <w:t xml:space="preserve">(2011-2014) 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  <w:b/>
          <w:u w:val="single"/>
        </w:rPr>
      </w:pPr>
      <w:r>
        <w:rPr>
          <w:rFonts w:ascii="Arial" w:cs="Arial" w:hAnsi="Arial"/>
          <w:b/>
          <w:u w:val="single"/>
        </w:rPr>
        <w:t>PROFESSIONAL QUALIFICATION</w:t>
      </w:r>
    </w:p>
    <w:p>
      <w:pPr>
        <w:pStyle w:val="style0"/>
        <w:rPr>
          <w:rFonts w:ascii="Arial" w:cs="Arial" w:hAnsi="Arial"/>
          <w:sz w:val="8"/>
          <w:szCs w:val="8"/>
        </w:rPr>
      </w:pPr>
    </w:p>
    <w:p>
      <w:pPr>
        <w:pStyle w:val="style0"/>
        <w:rPr>
          <w:rFonts w:ascii="Arial" w:cs="Arial" w:hAnsi="Arial"/>
          <w:sz w:val="8"/>
          <w:szCs w:val="8"/>
        </w:rPr>
      </w:pPr>
    </w:p>
    <w:p>
      <w:pPr>
        <w:pStyle w:val="style0"/>
        <w:numPr>
          <w:ilvl w:val="0"/>
          <w:numId w:val="12"/>
        </w:numPr>
        <w:rPr>
          <w:rFonts w:ascii="Arial" w:cs="Arial" w:hAnsi="Arial"/>
        </w:rPr>
      </w:pPr>
      <w:r>
        <w:rPr>
          <w:rFonts w:ascii="Arial" w:cs="Arial" w:hAnsi="Arial"/>
        </w:rPr>
        <w:t>M.B.A in Marketing from IIPM New Delhi (2011-2014)</w:t>
      </w:r>
    </w:p>
    <w:p>
      <w:pPr>
        <w:pStyle w:val="style0"/>
        <w:ind w:left="720"/>
        <w:rPr>
          <w:rFonts w:ascii="Arial" w:cs="Arial" w:hAnsi="Arial"/>
        </w:rPr>
      </w:pPr>
    </w:p>
    <w:p>
      <w:pPr>
        <w:pStyle w:val="style0"/>
        <w:ind w:left="72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  <w:b/>
          <w:u w:val="single"/>
        </w:rPr>
      </w:pPr>
      <w:r>
        <w:rPr>
          <w:rFonts w:ascii="Arial" w:cs="Arial" w:hAnsi="Arial"/>
          <w:b/>
          <w:u w:val="single"/>
        </w:rPr>
        <w:t>TECHNICAL SKILLS :</w:t>
      </w:r>
    </w:p>
    <w:p>
      <w:pPr>
        <w:pStyle w:val="style0"/>
        <w:rPr>
          <w:rFonts w:ascii="Arial" w:cs="Arial" w:hAnsi="Arial"/>
          <w:b/>
          <w:u w:val="single"/>
        </w:rPr>
      </w:pPr>
    </w:p>
    <w:p>
      <w:pPr>
        <w:pStyle w:val="style0"/>
        <w:numPr>
          <w:ilvl w:val="0"/>
          <w:numId w:val="12"/>
        </w:numPr>
        <w:rPr>
          <w:rFonts w:ascii="Arial" w:cs="Arial" w:hAnsi="Arial"/>
        </w:rPr>
      </w:pPr>
      <w:r>
        <w:rPr>
          <w:rFonts w:ascii="Arial" w:cs="Arial" w:hAnsi="Arial"/>
        </w:rPr>
        <w:t>Good Knowledge of Window operating system including window 7,8.</w:t>
      </w:r>
    </w:p>
    <w:p>
      <w:pPr>
        <w:pStyle w:val="style0"/>
        <w:ind w:left="720"/>
        <w:rPr>
          <w:rFonts w:ascii="Arial" w:cs="Arial" w:hAnsi="Arial"/>
        </w:rPr>
      </w:pPr>
    </w:p>
    <w:p>
      <w:pPr>
        <w:pStyle w:val="style0"/>
        <w:numPr>
          <w:ilvl w:val="0"/>
          <w:numId w:val="12"/>
        </w:numPr>
        <w:rPr>
          <w:rFonts w:ascii="Arial" w:cs="Arial" w:hAnsi="Arial"/>
        </w:rPr>
      </w:pPr>
      <w:r>
        <w:rPr>
          <w:rFonts w:ascii="Arial" w:cs="Arial" w:hAnsi="Arial"/>
        </w:rPr>
        <w:t xml:space="preserve">Good Knowledge of Microsoft office including </w:t>
      </w:r>
      <w:r>
        <w:rPr>
          <w:rFonts w:ascii="Arial" w:cs="Arial" w:hAnsi="Arial"/>
        </w:rPr>
        <w:t>M.S.Word</w:t>
      </w:r>
      <w:r>
        <w:rPr>
          <w:rFonts w:ascii="Arial" w:cs="Arial" w:hAnsi="Arial"/>
        </w:rPr>
        <w:t xml:space="preserve"> ,</w:t>
      </w:r>
      <w:r>
        <w:rPr>
          <w:rFonts w:ascii="Arial" w:cs="Arial" w:hAnsi="Arial"/>
        </w:rPr>
        <w:t>Excel.</w:t>
      </w:r>
    </w:p>
    <w:p>
      <w:pPr>
        <w:pStyle w:val="style0"/>
        <w:ind w:left="720"/>
        <w:rPr>
          <w:rFonts w:ascii="Arial" w:cs="Arial" w:hAnsi="Arial"/>
        </w:rPr>
      </w:pPr>
    </w:p>
    <w:p>
      <w:pPr>
        <w:pStyle w:val="style0"/>
        <w:numPr>
          <w:ilvl w:val="0"/>
          <w:numId w:val="12"/>
        </w:numPr>
        <w:rPr>
          <w:rFonts w:ascii="Arial" w:cs="Arial" w:hAnsi="Arial"/>
        </w:rPr>
      </w:pPr>
      <w:r>
        <w:rPr>
          <w:rFonts w:ascii="Arial" w:cs="Arial" w:hAnsi="Arial"/>
        </w:rPr>
        <w:t xml:space="preserve">Internet </w:t>
      </w:r>
      <w:r>
        <w:rPr>
          <w:rFonts w:ascii="Arial" w:cs="Arial" w:hAnsi="Arial"/>
        </w:rPr>
        <w:t>savy</w:t>
      </w:r>
      <w:r>
        <w:rPr>
          <w:rFonts w:ascii="Arial" w:cs="Arial" w:hAnsi="Arial"/>
        </w:rPr>
        <w:t>.</w:t>
      </w:r>
    </w:p>
    <w:p>
      <w:pPr>
        <w:pStyle w:val="style0"/>
        <w:ind w:left="720"/>
        <w:rPr>
          <w:rFonts w:ascii="Arial" w:cs="Arial" w:hAnsi="Arial"/>
        </w:rPr>
      </w:pPr>
    </w:p>
    <w:p>
      <w:pPr>
        <w:pStyle w:val="style0"/>
        <w:ind w:left="72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  <w:b/>
          <w:u w:val="single"/>
        </w:rPr>
      </w:pPr>
      <w:r>
        <w:rPr>
          <w:rFonts w:ascii="Arial" w:cs="Arial" w:hAnsi="Arial"/>
          <w:b/>
          <w:u w:val="single"/>
        </w:rPr>
        <w:t>TRAINING :</w:t>
      </w:r>
    </w:p>
    <w:p>
      <w:pPr>
        <w:pStyle w:val="style0"/>
        <w:rPr>
          <w:rFonts w:ascii="Arial" w:cs="Arial" w:hAnsi="Arial"/>
          <w:u w:val="single"/>
        </w:rPr>
      </w:pPr>
    </w:p>
    <w:p>
      <w:pPr>
        <w:pStyle w:val="style0"/>
        <w:numPr>
          <w:ilvl w:val="0"/>
          <w:numId w:val="14"/>
        </w:numPr>
        <w:rPr>
          <w:rFonts w:ascii="Arial" w:cs="Arial" w:hAnsi="Arial"/>
          <w:u w:val="single"/>
        </w:rPr>
      </w:pPr>
      <w:r>
        <w:rPr>
          <w:rFonts w:ascii="Arial" w:cs="Arial" w:hAnsi="Arial"/>
        </w:rPr>
        <w:t xml:space="preserve">2 Month Internship in </w:t>
      </w:r>
      <w:r>
        <w:rPr>
          <w:rFonts w:ascii="Arial" w:cs="Arial" w:hAnsi="Arial"/>
          <w:b/>
        </w:rPr>
        <w:t>HDFC Bank</w:t>
      </w:r>
      <w:r>
        <w:rPr>
          <w:rFonts w:ascii="Arial" w:cs="Arial" w:hAnsi="Arial"/>
          <w:b/>
        </w:rPr>
        <w:t xml:space="preserve"> </w:t>
      </w:r>
      <w:r>
        <w:rPr>
          <w:rFonts w:ascii="Arial" w:cs="Arial" w:hAnsi="Arial"/>
        </w:rPr>
        <w:t>as Customer Satisfaction Executive.</w:t>
      </w:r>
    </w:p>
    <w:p>
      <w:pPr>
        <w:pStyle w:val="style0"/>
        <w:rPr>
          <w:rFonts w:ascii="Arial" w:cs="Arial" w:hAnsi="Arial"/>
          <w:sz w:val="8"/>
          <w:szCs w:val="8"/>
        </w:rPr>
      </w:pPr>
    </w:p>
    <w:p>
      <w:pPr>
        <w:pStyle w:val="style0"/>
        <w:rPr>
          <w:rFonts w:ascii="Arial" w:cs="Arial" w:hAnsi="Arial"/>
          <w:sz w:val="8"/>
          <w:szCs w:val="8"/>
        </w:rPr>
      </w:pPr>
    </w:p>
    <w:p>
      <w:pPr>
        <w:pStyle w:val="style0"/>
        <w:rPr>
          <w:rFonts w:ascii="Arial" w:cs="Arial" w:hAnsi="Arial"/>
          <w:sz w:val="8"/>
          <w:szCs w:val="8"/>
        </w:rPr>
      </w:pPr>
    </w:p>
    <w:p>
      <w:pPr>
        <w:pStyle w:val="style0"/>
        <w:spacing w:lineRule="auto" w:line="360"/>
        <w:ind w:left="720"/>
        <w:rPr>
          <w:rFonts w:ascii="Arial" w:cs="Arial" w:hAnsi="Arial"/>
        </w:rPr>
      </w:pPr>
      <w:r>
        <w:rPr>
          <w:rFonts w:ascii="Arial" w:cs="Arial" w:hAnsi="Arial"/>
          <w:color w:val="000000"/>
          <w:shd w:val="clear" w:color="auto" w:fill="ffffff"/>
        </w:rPr>
        <w:t>.</w:t>
      </w:r>
    </w:p>
    <w:p>
      <w:pPr>
        <w:pStyle w:val="style0"/>
        <w:spacing w:lineRule="auto" w:line="360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spacing w:lineRule="auto" w:line="276"/>
        <w:rPr>
          <w:rFonts w:ascii="Arial" w:cs="Arial" w:hAnsi="Arial"/>
          <w:b/>
          <w:bCs/>
          <w:u w:val="single"/>
        </w:rPr>
      </w:pPr>
      <w:r>
        <w:rPr>
          <w:rFonts w:ascii="Arial" w:cs="Arial" w:hAnsi="Arial"/>
          <w:b/>
          <w:bCs/>
        </w:rPr>
        <w:t xml:space="preserve"> </w:t>
      </w:r>
      <w:r>
        <w:rPr>
          <w:rFonts w:ascii="Arial" w:cs="Arial" w:hAnsi="Arial"/>
          <w:b/>
          <w:bCs/>
          <w:u w:val="single"/>
        </w:rPr>
        <w:t>WORK EXPERIENCE</w:t>
      </w:r>
    </w:p>
    <w:p>
      <w:pPr>
        <w:pStyle w:val="style0"/>
        <w:spacing w:lineRule="auto" w:line="276"/>
        <w:rPr>
          <w:rFonts w:ascii="Arial" w:cs="Arial" w:hAnsi="Arial"/>
          <w:b/>
          <w:bCs/>
        </w:rPr>
      </w:pPr>
    </w:p>
    <w:p>
      <w:pPr>
        <w:pStyle w:val="style0"/>
        <w:numPr>
          <w:ilvl w:val="0"/>
          <w:numId w:val="9"/>
        </w:numPr>
        <w:spacing w:lineRule="auto" w:line="276"/>
        <w:rPr>
          <w:rFonts w:ascii="Arial" w:cs="Arial" w:hAnsi="Arial"/>
          <w:b/>
          <w:bCs/>
        </w:rPr>
      </w:pPr>
      <w:r>
        <w:rPr>
          <w:rFonts w:ascii="Arial" w:cs="Arial" w:hAnsi="Arial"/>
        </w:rPr>
        <w:t xml:space="preserve">Worked </w:t>
      </w:r>
      <w:r>
        <w:rPr>
          <w:rFonts w:ascii="Arial" w:cs="Arial" w:hAnsi="Arial"/>
        </w:rPr>
        <w:t>in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  <w:b/>
        </w:rPr>
        <w:t>Just Dial.com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as Sales Executive.</w:t>
      </w:r>
      <w:r>
        <w:rPr>
          <w:rFonts w:ascii="Arial" w:cs="Arial" w:hAnsi="Arial"/>
        </w:rPr>
        <w:t xml:space="preserve">(Field Work) </w:t>
      </w:r>
      <w:r>
        <w:rPr>
          <w:rFonts w:ascii="Arial" w:cs="Arial" w:hAnsi="Arial"/>
        </w:rPr>
        <w:t xml:space="preserve">From </w:t>
      </w:r>
      <w:r>
        <w:rPr>
          <w:rFonts w:ascii="Arial" w:cs="Arial" w:hAnsi="Arial"/>
        </w:rPr>
        <w:t xml:space="preserve">5 Nov. 2014 to </w:t>
      </w:r>
      <w:r>
        <w:rPr>
          <w:rFonts w:ascii="Arial" w:cs="Arial" w:hAnsi="Arial"/>
        </w:rPr>
        <w:t>15 June 2015.</w:t>
      </w:r>
    </w:p>
    <w:p>
      <w:pPr>
        <w:pStyle w:val="style0"/>
        <w:numPr>
          <w:ilvl w:val="0"/>
          <w:numId w:val="9"/>
        </w:numPr>
        <w:spacing w:lineRule="auto" w:line="276"/>
        <w:rPr>
          <w:rFonts w:ascii="Arial" w:cs="Arial" w:hAnsi="Arial"/>
          <w:b/>
          <w:bCs/>
        </w:rPr>
      </w:pPr>
      <w:r>
        <w:rPr>
          <w:rFonts w:ascii="Arial" w:cs="Arial" w:hAnsi="Arial"/>
        </w:rPr>
        <w:t>W</w:t>
      </w:r>
      <w:r>
        <w:rPr>
          <w:rFonts w:ascii="Arial" w:cs="Arial" w:hAnsi="Arial"/>
        </w:rPr>
        <w:t>orked in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  <w:b/>
        </w:rPr>
        <w:t>V</w:t>
      </w:r>
      <w:r>
        <w:rPr>
          <w:rFonts w:ascii="Arial" w:cs="Arial" w:hAnsi="Arial"/>
          <w:b/>
        </w:rPr>
        <w:t>endor Plus</w:t>
      </w:r>
      <w:r>
        <w:rPr>
          <w:rFonts w:ascii="Arial" w:cs="Arial" w:hAnsi="Arial"/>
          <w:b/>
        </w:rPr>
        <w:t xml:space="preserve"> Consultant</w:t>
      </w:r>
      <w:r>
        <w:rPr>
          <w:rFonts w:ascii="Arial" w:cs="Arial" w:hAnsi="Arial"/>
          <w:b/>
        </w:rPr>
        <w:t xml:space="preserve"> Pvt</w:t>
      </w:r>
      <w:r>
        <w:rPr>
          <w:rFonts w:ascii="Arial" w:cs="Arial" w:hAnsi="Arial"/>
          <w:b/>
        </w:rPr>
        <w:t>.</w:t>
      </w:r>
      <w:r>
        <w:rPr>
          <w:rFonts w:ascii="Arial" w:cs="Arial" w:hAnsi="Arial"/>
          <w:b/>
        </w:rPr>
        <w:t xml:space="preserve"> Ltd</w:t>
      </w:r>
      <w:r>
        <w:rPr>
          <w:rFonts w:ascii="Arial" w:cs="Arial" w:hAnsi="Arial"/>
          <w:b/>
        </w:rPr>
        <w:t>,</w:t>
      </w:r>
      <w:r>
        <w:rPr>
          <w:rFonts w:ascii="Arial" w:cs="Arial" w:hAnsi="Arial"/>
          <w:b/>
        </w:rPr>
        <w:t xml:space="preserve"> </w:t>
      </w:r>
      <w:r>
        <w:rPr>
          <w:rFonts w:ascii="Arial" w:cs="Arial" w:hAnsi="Arial"/>
        </w:rPr>
        <w:t>as Busines</w:t>
      </w:r>
      <w:r>
        <w:rPr>
          <w:rFonts w:ascii="Arial" w:cs="Arial" w:hAnsi="Arial"/>
        </w:rPr>
        <w:t>s</w:t>
      </w:r>
      <w:r>
        <w:rPr>
          <w:rFonts w:ascii="Arial" w:cs="Arial" w:hAnsi="Arial"/>
        </w:rPr>
        <w:t xml:space="preserve"> Development </w:t>
      </w:r>
      <w:r>
        <w:rPr>
          <w:rFonts w:ascii="Arial" w:cs="Arial" w:hAnsi="Arial"/>
        </w:rPr>
        <w:t xml:space="preserve">Executive. </w:t>
      </w:r>
      <w:r>
        <w:rPr>
          <w:rFonts w:ascii="Arial" w:cs="Arial" w:hAnsi="Arial"/>
        </w:rPr>
        <w:t xml:space="preserve">1 July 2015 to 2 Jan. </w:t>
      </w:r>
      <w:r>
        <w:rPr>
          <w:rFonts w:ascii="Arial" w:cs="Arial" w:hAnsi="Arial"/>
        </w:rPr>
        <w:t>2016.</w:t>
      </w:r>
      <w:bookmarkStart w:id="0" w:name="_GoBack"/>
      <w:bookmarkEnd w:id="0"/>
    </w:p>
    <w:p>
      <w:pPr>
        <w:pStyle w:val="style0"/>
        <w:spacing w:lineRule="auto" w:line="360"/>
        <w:rPr>
          <w:rFonts w:ascii="Arial" w:cs="Arial" w:hAnsi="Arial"/>
        </w:rPr>
      </w:pPr>
      <w:r>
        <w:rPr>
          <w:rFonts w:ascii="Arial" w:cs="Arial" w:hAnsi="Arial"/>
        </w:rPr>
        <w:t xml:space="preserve">      </w:t>
      </w:r>
      <w:r>
        <w:rPr>
          <w:rFonts w:ascii="Arial" w:cs="Arial" w:hAnsi="Arial"/>
          <w:lang w:val="en-US"/>
        </w:rPr>
        <w:t>•</w:t>
      </w:r>
      <w:r>
        <w:rPr>
          <w:rFonts w:ascii="Arial" w:cs="Arial" w:hAnsi="Arial"/>
          <w:lang w:val="en-US"/>
        </w:rPr>
        <w:t>.   Worked in Pu</w:t>
      </w:r>
      <w:r>
        <w:rPr>
          <w:rFonts w:ascii="Arial" w:cs="Arial" w:hAnsi="Arial"/>
          <w:lang w:val="en-US"/>
        </w:rPr>
        <w:t xml:space="preserve">reline seeds as Senior </w:t>
      </w:r>
      <w:r>
        <w:rPr>
          <w:rFonts w:ascii="Arial" w:cs="Arial" w:hAnsi="Arial"/>
          <w:lang w:val="en-US"/>
        </w:rPr>
        <w:t>Executive from 9 Dec. 2017 to 15 Dec. 2019.</w:t>
      </w:r>
    </w:p>
    <w:p>
      <w:pPr>
        <w:pStyle w:val="style0"/>
        <w:jc w:val="both"/>
        <w:rPr>
          <w:rFonts w:ascii="Arial" w:cs="Arial" w:hAnsi="Arial"/>
          <w:b/>
          <w:bCs/>
        </w:rPr>
      </w:pPr>
    </w:p>
    <w:p>
      <w:pPr>
        <w:pStyle w:val="style0"/>
        <w:jc w:val="both"/>
        <w:rPr>
          <w:rFonts w:ascii="Arial" w:cs="Arial" w:hAnsi="Arial"/>
          <w:u w:val="single"/>
        </w:rPr>
      </w:pPr>
      <w:r>
        <w:rPr>
          <w:rFonts w:ascii="Arial" w:cs="Arial" w:hAnsi="Arial"/>
          <w:b/>
          <w:bCs/>
          <w:u w:val="single"/>
        </w:rPr>
        <w:t>KEY COMPETENCIES AND PERSONAL SKILLS :</w:t>
      </w:r>
    </w:p>
    <w:p>
      <w:pPr>
        <w:pStyle w:val="style0"/>
        <w:jc w:val="both"/>
        <w:rPr>
          <w:rFonts w:ascii="Arial" w:cs="Arial" w:hAnsi="Arial"/>
        </w:rPr>
      </w:pPr>
    </w:p>
    <w:p>
      <w:pPr>
        <w:pStyle w:val="style0"/>
        <w:numPr>
          <w:ilvl w:val="0"/>
          <w:numId w:val="6"/>
        </w:numPr>
        <w:jc w:val="both"/>
        <w:rPr>
          <w:rFonts w:ascii="Arial" w:cs="Arial" w:hAnsi="Arial"/>
        </w:rPr>
      </w:pPr>
      <w:r>
        <w:rPr>
          <w:rFonts w:ascii="Arial" w:cs="Arial" w:hAnsi="Arial"/>
          <w:color w:val="000000"/>
          <w:shd w:val="clear" w:color="auto" w:fill="ffffff"/>
        </w:rPr>
        <w:t>Able to work on tasks individually or as part of team.</w:t>
      </w:r>
    </w:p>
    <w:p>
      <w:pPr>
        <w:pStyle w:val="style0"/>
        <w:numPr>
          <w:ilvl w:val="0"/>
          <w:numId w:val="6"/>
        </w:numPr>
        <w:jc w:val="both"/>
        <w:rPr>
          <w:rFonts w:ascii="Arial" w:cs="Arial" w:hAnsi="Arial"/>
        </w:rPr>
      </w:pPr>
      <w:r>
        <w:rPr>
          <w:rFonts w:ascii="Arial" w:cs="Arial" w:hAnsi="Arial"/>
          <w:color w:val="000000"/>
          <w:shd w:val="clear" w:color="auto" w:fill="ffffff"/>
        </w:rPr>
        <w:t xml:space="preserve">Problem solving </w:t>
      </w:r>
    </w:p>
    <w:p>
      <w:pPr>
        <w:pStyle w:val="style0"/>
        <w:numPr>
          <w:ilvl w:val="0"/>
          <w:numId w:val="6"/>
        </w:numPr>
        <w:jc w:val="both"/>
        <w:rPr>
          <w:rFonts w:ascii="Arial" w:cs="Arial" w:hAnsi="Arial"/>
        </w:rPr>
      </w:pPr>
      <w:r>
        <w:rPr>
          <w:rFonts w:ascii="Arial" w:cs="Arial" w:hAnsi="Arial"/>
        </w:rPr>
        <w:t>Quick and deal professionally but firmly with customer, including people older than myself.</w:t>
      </w:r>
    </w:p>
    <w:p>
      <w:pPr>
        <w:pStyle w:val="style0"/>
        <w:numPr>
          <w:ilvl w:val="0"/>
          <w:numId w:val="6"/>
        </w:numPr>
        <w:jc w:val="both"/>
        <w:rPr>
          <w:rFonts w:ascii="Arial" w:cs="Arial" w:hAnsi="Arial"/>
        </w:rPr>
      </w:pPr>
      <w:r>
        <w:rPr>
          <w:rFonts w:ascii="Arial" w:cs="Arial" w:hAnsi="Arial"/>
        </w:rPr>
        <w:t>Quick and accurate keyboard skills.</w:t>
      </w:r>
    </w:p>
    <w:p>
      <w:pPr>
        <w:pStyle w:val="style0"/>
        <w:numPr>
          <w:ilvl w:val="0"/>
          <w:numId w:val="6"/>
        </w:numPr>
        <w:jc w:val="both"/>
        <w:rPr>
          <w:rFonts w:ascii="Arial" w:cs="Arial" w:hAnsi="Arial"/>
        </w:rPr>
      </w:pPr>
      <w:r>
        <w:rPr>
          <w:rFonts w:ascii="Arial" w:cs="Arial" w:hAnsi="Arial"/>
        </w:rPr>
        <w:t>Excellent organizational skills that allow me to multitask effectively.</w:t>
      </w:r>
    </w:p>
    <w:p>
      <w:pPr>
        <w:pStyle w:val="style0"/>
        <w:numPr>
          <w:ilvl w:val="0"/>
          <w:numId w:val="6"/>
        </w:numPr>
        <w:jc w:val="both"/>
        <w:rPr>
          <w:rFonts w:ascii="Arial" w:cs="Arial" w:hAnsi="Arial"/>
        </w:rPr>
      </w:pPr>
      <w:r>
        <w:rPr>
          <w:rFonts w:ascii="Arial" w:cs="Arial" w:hAnsi="Arial"/>
        </w:rPr>
        <w:t>Adaptable to working in different locations at short notice.</w:t>
      </w:r>
    </w:p>
    <w:p>
      <w:pPr>
        <w:pStyle w:val="style0"/>
        <w:numPr>
          <w:ilvl w:val="0"/>
          <w:numId w:val="6"/>
        </w:numPr>
        <w:jc w:val="both"/>
        <w:rPr>
          <w:rFonts w:ascii="Arial" w:cs="Arial" w:hAnsi="Arial"/>
        </w:rPr>
      </w:pPr>
      <w:r>
        <w:rPr>
          <w:rFonts w:ascii="Arial" w:cs="Arial" w:hAnsi="Arial"/>
        </w:rPr>
        <w:t>Proven ability to understand problem and then develop imaginative and inventive solutions.</w:t>
      </w:r>
    </w:p>
    <w:p>
      <w:pPr>
        <w:pStyle w:val="style0"/>
        <w:numPr>
          <w:ilvl w:val="0"/>
          <w:numId w:val="6"/>
        </w:numPr>
        <w:jc w:val="both"/>
        <w:rPr>
          <w:rFonts w:ascii="Arial" w:cs="Arial" w:hAnsi="Arial"/>
        </w:rPr>
      </w:pPr>
      <w:r>
        <w:rPr>
          <w:rFonts w:ascii="Arial" w:cs="Arial" w:hAnsi="Arial"/>
        </w:rPr>
        <w:t>Able to communicate concepts and strategies clearly to colleagues.</w:t>
      </w:r>
      <w:r>
        <w:rPr>
          <w:rFonts w:ascii="Arial" w:cs="Arial" w:hAnsi="Arial"/>
        </w:rPr>
        <w:t xml:space="preserve">        </w:t>
      </w:r>
    </w:p>
    <w:p>
      <w:pPr>
        <w:pStyle w:val="style0"/>
        <w:ind w:left="765"/>
        <w:jc w:val="both"/>
        <w:rPr>
          <w:rFonts w:ascii="Arial" w:cs="Arial" w:hAnsi="Arial"/>
        </w:rPr>
      </w:pPr>
    </w:p>
    <w:p>
      <w:pPr>
        <w:pStyle w:val="style0"/>
        <w:jc w:val="both"/>
        <w:rPr>
          <w:rFonts w:ascii="Arial" w:cs="Arial" w:hAnsi="Arial"/>
        </w:rPr>
      </w:pPr>
    </w:p>
    <w:p>
      <w:pPr>
        <w:pStyle w:val="style0"/>
        <w:jc w:val="both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 xml:space="preserve"> </w:t>
      </w:r>
    </w:p>
    <w:p>
      <w:pPr>
        <w:pStyle w:val="style0"/>
        <w:rPr>
          <w:rFonts w:ascii="Arial" w:cs="Arial" w:hAnsi="Arial"/>
          <w:b/>
          <w:u w:val="single"/>
        </w:rPr>
      </w:pPr>
      <w:r>
        <w:rPr>
          <w:rFonts w:ascii="Arial" w:cs="Arial" w:hAnsi="Arial"/>
          <w:b/>
          <w:u w:val="single"/>
        </w:rPr>
        <w:t>PERSONAL PROFILE</w:t>
      </w:r>
    </w:p>
    <w:p>
      <w:pPr>
        <w:pStyle w:val="style0"/>
        <w:spacing w:lineRule="auto" w:line="360"/>
        <w:rPr>
          <w:rFonts w:ascii="Arial" w:cs="Arial" w:hAnsi="Arial"/>
        </w:rPr>
      </w:pPr>
    </w:p>
    <w:p>
      <w:pPr>
        <w:pStyle w:val="style0"/>
        <w:spacing w:lineRule="auto" w:line="360"/>
        <w:rPr>
          <w:rFonts w:ascii="Arial" w:cs="Arial" w:hAnsi="Arial"/>
        </w:rPr>
      </w:pPr>
      <w:r>
        <w:rPr>
          <w:rFonts w:ascii="Arial" w:cs="Arial" w:hAnsi="Arial"/>
        </w:rPr>
        <w:t>Date of birth</w:t>
      </w:r>
      <w:r>
        <w:tab/>
      </w:r>
      <w:r>
        <w:tab/>
      </w:r>
      <w:r>
        <w:tab/>
      </w:r>
      <w:r>
        <w:rPr>
          <w:rFonts w:ascii="Arial" w:cs="Arial" w:hAnsi="Arial"/>
        </w:rPr>
        <w:t>:</w:t>
      </w:r>
      <w:r>
        <w:tab/>
      </w:r>
      <w:r>
        <w:rPr>
          <w:rFonts w:ascii="Arial" w:cs="Arial" w:hAnsi="Arial"/>
        </w:rPr>
        <w:t>14</w:t>
      </w:r>
      <w:r>
        <w:rPr>
          <w:rFonts w:ascii="Arial" w:cs="Arial" w:hAnsi="Arial"/>
          <w:vertAlign w:val="superscript"/>
        </w:rPr>
        <w:t>th</w:t>
      </w:r>
      <w:r>
        <w:rPr>
          <w:rFonts w:ascii="Arial" w:cs="Arial" w:hAnsi="Arial"/>
        </w:rPr>
        <w:t xml:space="preserve"> Aug 1993</w:t>
      </w:r>
    </w:p>
    <w:p>
      <w:pPr>
        <w:pStyle w:val="style0"/>
        <w:spacing w:lineRule="auto" w:line="360"/>
        <w:rPr>
          <w:rFonts w:ascii="Arial" w:cs="Arial" w:hAnsi="Arial"/>
        </w:rPr>
      </w:pPr>
      <w:r>
        <w:rPr>
          <w:rFonts w:ascii="Arial" w:cs="Arial" w:hAnsi="Arial"/>
        </w:rPr>
        <w:t>Nationality</w:t>
      </w:r>
      <w:r>
        <w:tab/>
      </w:r>
      <w:r>
        <w:tab/>
      </w:r>
      <w:r>
        <w:tab/>
      </w:r>
      <w:r>
        <w:rPr>
          <w:rFonts w:ascii="Arial" w:cs="Arial" w:hAnsi="Arial"/>
        </w:rPr>
        <w:t>:</w:t>
      </w:r>
      <w:r>
        <w:tab/>
      </w:r>
      <w:r>
        <w:rPr>
          <w:rFonts w:ascii="Arial" w:cs="Arial" w:hAnsi="Arial"/>
        </w:rPr>
        <w:t>Indian</w:t>
      </w:r>
    </w:p>
    <w:p>
      <w:pPr>
        <w:pStyle w:val="style0"/>
        <w:spacing w:lineRule="auto" w:line="360"/>
        <w:rPr>
          <w:rFonts w:ascii="Arial" w:cs="Arial" w:hAnsi="Arial"/>
        </w:rPr>
      </w:pPr>
      <w:r>
        <w:rPr>
          <w:rFonts w:ascii="Arial" w:cs="Arial" w:hAnsi="Arial"/>
        </w:rPr>
        <w:t>Gender</w:t>
      </w:r>
      <w:r>
        <w:tab/>
      </w:r>
      <w:r>
        <w:tab/>
      </w:r>
      <w:r>
        <w:tab/>
      </w:r>
      <w:r>
        <w:rPr>
          <w:rFonts w:ascii="Arial" w:cs="Arial" w:hAnsi="Arial"/>
        </w:rPr>
        <w:t>:</w:t>
      </w:r>
      <w:r>
        <w:tab/>
      </w:r>
      <w:r>
        <w:rPr>
          <w:rFonts w:ascii="Arial" w:cs="Arial" w:hAnsi="Arial"/>
        </w:rPr>
        <w:t>Male</w:t>
      </w:r>
    </w:p>
    <w:p>
      <w:pPr>
        <w:pStyle w:val="style0"/>
        <w:spacing w:lineRule="auto" w:line="360"/>
        <w:rPr>
          <w:rFonts w:ascii="Arial" w:cs="Arial" w:hAnsi="Arial"/>
        </w:rPr>
      </w:pPr>
      <w:r>
        <w:rPr>
          <w:rFonts w:ascii="Arial" w:cs="Arial" w:hAnsi="Arial"/>
        </w:rPr>
        <w:t>Marital Status</w:t>
      </w:r>
      <w:r>
        <w:tab/>
      </w:r>
      <w:r>
        <w:tab/>
      </w:r>
      <w:r>
        <w:rPr>
          <w:rFonts w:ascii="Arial" w:cs="Arial" w:hAnsi="Arial"/>
        </w:rPr>
        <w:t>:</w:t>
      </w:r>
      <w:r>
        <w:tab/>
      </w:r>
      <w:r>
        <w:rPr>
          <w:rFonts w:ascii="Arial" w:cs="Arial" w:hAnsi="Arial"/>
        </w:rPr>
        <w:t>Unmarried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670"/>
        </w:tabs>
        <w:spacing w:lineRule="auto" w:line="360"/>
        <w:rPr>
          <w:rFonts w:ascii="Arial" w:cs="Arial" w:hAnsi="Arial"/>
        </w:rPr>
      </w:pPr>
      <w:r>
        <w:rPr>
          <w:rFonts w:ascii="Arial" w:cs="Arial" w:hAnsi="Arial"/>
        </w:rPr>
        <w:t>Languages known</w:t>
      </w:r>
      <w:r>
        <w:tab/>
      </w:r>
      <w:r>
        <w:tab/>
      </w:r>
      <w:r>
        <w:rPr>
          <w:rFonts w:ascii="Arial" w:cs="Arial" w:hAnsi="Arial"/>
        </w:rPr>
        <w:t>:</w:t>
      </w:r>
      <w:r>
        <w:tab/>
      </w:r>
      <w:r>
        <w:rPr>
          <w:rFonts w:ascii="Arial" w:cs="Arial" w:hAnsi="Arial"/>
        </w:rPr>
        <w:t>English, Hindi</w:t>
      </w:r>
    </w:p>
    <w:p>
      <w:pPr>
        <w:pStyle w:val="style0"/>
        <w:spacing w:lineRule="auto" w:line="360"/>
        <w:rPr>
          <w:rFonts w:ascii="Arial" w:cs="Arial" w:hAnsi="Arial"/>
        </w:rPr>
      </w:pPr>
      <w:r>
        <w:rPr>
          <w:rFonts w:ascii="Arial" w:cs="Arial" w:hAnsi="Arial"/>
        </w:rPr>
        <w:t>Hobbies                              :          Listening Music, Meeting New People</w:t>
      </w:r>
    </w:p>
    <w:p>
      <w:pPr>
        <w:pStyle w:val="style0"/>
        <w:spacing w:lineRule="auto" w:line="360"/>
        <w:rPr>
          <w:rFonts w:ascii="Arial" w:cs="Arial" w:hAnsi="Arial"/>
        </w:rPr>
      </w:pPr>
    </w:p>
    <w:p>
      <w:pPr>
        <w:pStyle w:val="style0"/>
        <w:spacing w:lineRule="auto" w:line="360"/>
        <w:rPr>
          <w:rFonts w:ascii="Arial" w:cs="Arial" w:hAnsi="Arial"/>
        </w:rPr>
      </w:pPr>
    </w:p>
    <w:p>
      <w:pPr>
        <w:pStyle w:val="style0"/>
        <w:spacing w:lineRule="auto" w:line="360"/>
        <w:rPr>
          <w:rFonts w:ascii="Arial" w:cs="Arial" w:hAnsi="Arial"/>
          <w:b/>
        </w:rPr>
      </w:pPr>
      <w:r>
        <w:rPr>
          <w:rFonts w:ascii="Arial" w:cs="Arial" w:hAnsi="Arial"/>
          <w:b/>
        </w:rPr>
        <w:t>DECLARATION</w:t>
      </w:r>
    </w:p>
    <w:p>
      <w:pPr>
        <w:pStyle w:val="style0"/>
        <w:jc w:val="both"/>
        <w:rPr>
          <w:rFonts w:ascii="Arial" w:cs="Arial" w:hAnsi="Arial"/>
          <w:sz w:val="26"/>
          <w:szCs w:val="26"/>
        </w:rPr>
      </w:pPr>
      <w:r>
        <w:rPr>
          <w:rFonts w:ascii="Arial" w:cs="Arial" w:hAnsi="Arial"/>
          <w:sz w:val="26"/>
          <w:szCs w:val="26"/>
        </w:rPr>
        <w:t>I hereby declare that the above information is correct and complete to the best of my knowledge.</w:t>
      </w:r>
    </w:p>
    <w:p>
      <w:pPr>
        <w:pStyle w:val="style0"/>
        <w:spacing w:lineRule="auto" w:line="360"/>
        <w:rPr>
          <w:rFonts w:ascii="Arial" w:cs="Arial" w:hAnsi="Arial"/>
          <w:b/>
        </w:rPr>
      </w:pPr>
    </w:p>
    <w:p>
      <w:pPr>
        <w:pStyle w:val="style0"/>
        <w:spacing w:lineRule="auto" w:line="360"/>
        <w:rPr>
          <w:rFonts w:ascii="Arial" w:cs="Arial" w:hAnsi="Arial"/>
        </w:rPr>
      </w:pPr>
    </w:p>
    <w:p>
      <w:pPr>
        <w:pStyle w:val="style0"/>
        <w:spacing w:lineRule="auto" w:line="360"/>
        <w:rPr>
          <w:rFonts w:ascii="Arial" w:cs="Arial" w:hAnsi="Arial"/>
        </w:rPr>
      </w:pPr>
      <w:r>
        <w:rPr>
          <w:rFonts w:ascii="Arial" w:cs="Arial" w:hAnsi="Arial"/>
        </w:rPr>
        <w:t>Date</w:t>
      </w:r>
    </w:p>
    <w:p>
      <w:pPr>
        <w:pStyle w:val="style0"/>
        <w:spacing w:lineRule="auto" w:line="360"/>
        <w:rPr>
          <w:rFonts w:ascii="Arial" w:cs="Arial" w:hAnsi="Arial"/>
        </w:rPr>
      </w:pPr>
      <w:r>
        <w:rPr>
          <w:rFonts w:ascii="Arial" w:cs="Arial" w:hAnsi="Arial"/>
        </w:rPr>
        <w:t>Place</w:t>
      </w:r>
    </w:p>
    <w:p>
      <w:pPr>
        <w:pStyle w:val="style0"/>
        <w:spacing w:lineRule="auto" w:line="360"/>
        <w:jc w:val="right"/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t xml:space="preserve">ALTAMASH CHAUDHARY </w:t>
      </w:r>
    </w:p>
    <w:p>
      <w:pPr>
        <w:pStyle w:val="style0"/>
        <w:spacing w:lineRule="auto" w:line="360"/>
        <w:rPr>
          <w:rFonts w:ascii="Arial" w:cs="Arial" w:hAnsi="Arial"/>
        </w:rPr>
      </w:pPr>
    </w:p>
    <w:p>
      <w:pPr>
        <w:pStyle w:val="style0"/>
        <w:spacing w:lineRule="auto" w:line="360"/>
        <w:jc w:val="right"/>
        <w:rPr>
          <w:rFonts w:ascii="Arial" w:cs="Arial" w:hAnsi="Arial"/>
          <w:sz w:val="28"/>
          <w:szCs w:val="28"/>
        </w:rPr>
      </w:pPr>
    </w:p>
    <w:p>
      <w:pPr>
        <w:pStyle w:val="style0"/>
        <w:spacing w:lineRule="auto" w:line="360"/>
        <w:jc w:val="right"/>
        <w:rPr>
          <w:rFonts w:ascii="Arial" w:cs="Arial" w:hAnsi="Arial"/>
          <w:sz w:val="28"/>
          <w:szCs w:val="28"/>
        </w:rPr>
      </w:pPr>
    </w:p>
    <w:sectPr>
      <w:pgSz w:w="12240" w:h="15840" w:orient="portrait"/>
      <w:pgMar w:top="1080" w:right="1800" w:bottom="72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6F29B94"/>
    <w:lvl w:ilvl="0" w:tplc="4A621D86">
      <w:start w:val="1"/>
      <w:numFmt w:val="bullet"/>
      <w:lvlText w:val="•"/>
      <w:lvlJc w:val="left"/>
      <w:pPr>
        <w:ind w:left="1080" w:hanging="360"/>
      </w:pPr>
      <w:rPr>
        <w:rFonts w:ascii="Arial" w:cs="Arial" w:eastAsia="Times New Roman" w:hAnsi="Arial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946BF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25412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4A4A6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  <w:sz w:val="20"/>
      </w:rPr>
    </w:lvl>
  </w:abstractNum>
  <w:abstractNum w:abstractNumId="5">
    <w:nsid w:val="00000005"/>
    <w:multiLevelType w:val="hybridMultilevel"/>
    <w:tmpl w:val="00000000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/>
      </w:rPr>
    </w:lvl>
  </w:abstractNum>
  <w:abstractNum w:abstractNumId="6">
    <w:nsid w:val="00000006"/>
    <w:multiLevelType w:val="hybridMultilevel"/>
    <w:tmpl w:val="17AA168A"/>
    <w:lvl w:ilvl="0" w:tplc="4A621D86">
      <w:start w:val="1"/>
      <w:numFmt w:val="bullet"/>
      <w:lvlText w:val="•"/>
      <w:lvlJc w:val="left"/>
      <w:pPr>
        <w:ind w:left="720" w:hanging="360"/>
      </w:pPr>
      <w:rPr>
        <w:rFonts w:ascii="Arial" w:cs="Arial" w:eastAsia="Times New Roman" w:hAnsi="Arial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00000008"/>
    <w:multiLevelType w:val="hybridMultilevel"/>
    <w:tmpl w:val="0000000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00000009"/>
    <w:multiLevelType w:val="hybridMultilevel"/>
    <w:tmpl w:val="7B6A0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2AF21426"/>
    <w:lvl w:ilvl="0" w:tplc="04090005">
      <w:start w:val="1"/>
      <w:numFmt w:val="bullet"/>
      <w:lvlText w:val=""/>
      <w:lvlJc w:val="left"/>
      <w:pPr>
        <w:ind w:left="1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000000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0000000C"/>
    <w:multiLevelType w:val="hybridMultilevel"/>
    <w:tmpl w:val="849CD0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000000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8"/>
  </w:num>
  <w:num w:numId="2">
    <w:abstractNumId w:val="4"/>
  </w:num>
  <w:num w:numId="3">
    <w:abstractNumId w:val="13"/>
  </w:num>
  <w:num w:numId="4">
    <w:abstractNumId w:val="11"/>
  </w:num>
  <w:num w:numId="5">
    <w:abstractNumId w:val="7"/>
  </w:num>
  <w:num w:numId="6">
    <w:abstractNumId w:val="5"/>
  </w:num>
  <w:num w:numId="7">
    <w:abstractNumId w:val="3"/>
  </w:num>
  <w:num w:numId="8">
    <w:abstractNumId w:val="9"/>
  </w:num>
  <w:num w:numId="9">
    <w:abstractNumId w:val="6"/>
  </w:num>
  <w:num w:numId="10">
    <w:abstractNumId w:val="0"/>
  </w:num>
  <w:num w:numId="11">
    <w:abstractNumId w:val="10"/>
  </w:num>
  <w:num w:numId="12">
    <w:abstractNumId w:val="1"/>
  </w:num>
  <w:num w:numId="13">
    <w:abstractNumId w:val="12"/>
  </w:num>
  <w:num w:numId="1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5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IN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  <w:lang w:val="en-US"/>
    </w:rPr>
  </w:style>
  <w:style w:type="character" w:default="1" w:styleId="style65">
    <w:name w:val="Default Paragraph Font"/>
    <w:next w:val="style65"/>
  </w:style>
  <w:style w:type="table" w:default="1" w:styleId="style105">
    <w:name w:val="Normal Table"/>
    <w:next w:val="style105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94">
    <w:name w:val="Normal (Web)"/>
    <w:basedOn w:val="style0"/>
    <w:next w:val="style94"/>
    <w:pPr>
      <w:spacing w:before="100" w:beforeAutospacing="true" w:after="100" w:afterAutospacing="true"/>
    </w:pPr>
    <w:rPr/>
  </w:style>
  <w:style w:type="character" w:styleId="style87">
    <w:name w:val="Strong"/>
    <w:next w:val="style87"/>
    <w:qFormat/>
    <w:rPr>
      <w:b/>
      <w:bCs/>
    </w:rPr>
  </w:style>
  <w:style w:type="character" w:styleId="style85">
    <w:name w:val="Hyperlink"/>
    <w:next w:val="style85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996B0-7762-4344-B85C-BE94E18860E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303</Words>
  <Pages>3</Pages>
  <Characters>1755</Characters>
  <Application>WPS Office</Application>
  <DocSecurity>0</DocSecurity>
  <Paragraphs>90</Paragraphs>
  <ScaleCrop>false</ScaleCrop>
  <Company>&lt;egyptian hak&gt;</Company>
  <LinksUpToDate>false</LinksUpToDate>
  <CharactersWithSpaces>2082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2019-01-23T09:52:00Z</dcterms:created>
  <dc:creator>Com03</dc:creator>
  <lastModifiedBy>RMX1827</lastModifiedBy>
  <lastPrinted>2014-06-10T13:26:00Z</lastPrinted>
  <dcterms:modified xsi:type="dcterms:W3CDTF">2020-02-11T12:10:24Z</dcterms:modified>
  <revision>10</revision>
  <dc:title>RESUME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