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494A" w:rsidRPr="00F753C4" w:rsidRDefault="00F93EDC">
      <w:pPr>
        <w:shd w:val="clear" w:color="auto" w:fill="DBE5F1"/>
        <w:spacing w:after="0" w:line="24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F753C4">
        <w:rPr>
          <w:b/>
          <w:color w:val="000000" w:themeColor="text1"/>
          <w:sz w:val="30"/>
          <w:szCs w:val="27"/>
        </w:rPr>
        <w:t>Mayur</w:t>
      </w:r>
      <w:proofErr w:type="spellEnd"/>
      <w:r w:rsidRPr="00F753C4">
        <w:rPr>
          <w:b/>
          <w:color w:val="000000" w:themeColor="text1"/>
          <w:sz w:val="30"/>
          <w:szCs w:val="27"/>
        </w:rPr>
        <w:t xml:space="preserve"> Joshi</w:t>
      </w:r>
    </w:p>
    <w:p w:rsidR="003D494A" w:rsidRPr="00F753C4" w:rsidRDefault="003D494A">
      <w:pPr>
        <w:shd w:val="clear" w:color="auto" w:fill="DBE5F1"/>
        <w:spacing w:before="10" w:after="0" w:line="240" w:lineRule="auto"/>
        <w:jc w:val="both"/>
        <w:rPr>
          <w:color w:val="000000" w:themeColor="text1"/>
          <w:sz w:val="24"/>
          <w:szCs w:val="28"/>
        </w:rPr>
      </w:pPr>
      <w:r w:rsidRPr="00F753C4">
        <w:rPr>
          <w:rFonts w:ascii="Wingdings" w:eastAsia="Wingdings" w:hAnsi="Wingdings" w:cs="Wingdings"/>
          <w:color w:val="000000" w:themeColor="text1"/>
          <w:sz w:val="24"/>
          <w:szCs w:val="26"/>
        </w:rPr>
        <w:t></w:t>
      </w:r>
      <w:r w:rsidRPr="00F753C4">
        <w:rPr>
          <w:rFonts w:eastAsia="Wingdings" w:cs="Wingdings"/>
          <w:color w:val="000000" w:themeColor="text1"/>
          <w:sz w:val="24"/>
          <w:szCs w:val="27"/>
        </w:rPr>
        <w:t xml:space="preserve">: +91 </w:t>
      </w:r>
      <w:r w:rsidR="00F93EDC" w:rsidRPr="00F753C4">
        <w:rPr>
          <w:rFonts w:eastAsia="Wingdings" w:cs="Wingdings"/>
          <w:color w:val="000000" w:themeColor="text1"/>
          <w:sz w:val="24"/>
          <w:szCs w:val="27"/>
        </w:rPr>
        <w:t>9584351228</w:t>
      </w:r>
    </w:p>
    <w:p w:rsidR="003D494A" w:rsidRPr="00F753C4" w:rsidRDefault="003D494A">
      <w:pPr>
        <w:shd w:val="clear" w:color="auto" w:fill="DBE5F1"/>
        <w:spacing w:before="10" w:after="0" w:line="240" w:lineRule="auto"/>
        <w:jc w:val="both"/>
        <w:rPr>
          <w:color w:val="000000" w:themeColor="text1"/>
          <w:sz w:val="24"/>
          <w:szCs w:val="28"/>
        </w:rPr>
      </w:pPr>
      <w:r w:rsidRPr="00F753C4">
        <w:rPr>
          <w:rFonts w:ascii="Wingdings" w:eastAsia="Wingdings" w:hAnsi="Wingdings" w:cs="Wingdings"/>
          <w:color w:val="000000" w:themeColor="text1"/>
          <w:sz w:val="24"/>
          <w:szCs w:val="26"/>
        </w:rPr>
        <w:t></w:t>
      </w:r>
      <w:r w:rsidRPr="00F753C4">
        <w:rPr>
          <w:rFonts w:eastAsia="Wingdings" w:cs="Wingdings"/>
          <w:color w:val="000000" w:themeColor="text1"/>
          <w:sz w:val="24"/>
          <w:szCs w:val="27"/>
        </w:rPr>
        <w:t xml:space="preserve">: </w:t>
      </w:r>
      <w:r w:rsidR="00F93EDC" w:rsidRPr="00F753C4">
        <w:rPr>
          <w:rFonts w:eastAsia="Wingdings" w:cs="Wingdings"/>
          <w:color w:val="000000" w:themeColor="text1"/>
          <w:sz w:val="24"/>
          <w:szCs w:val="27"/>
        </w:rPr>
        <w:t>joshi009mayur@gmail.com</w:t>
      </w:r>
    </w:p>
    <w:p w:rsidR="003D494A" w:rsidRPr="00B768AC" w:rsidRDefault="003D494A">
      <w:pPr>
        <w:shd w:val="clear" w:color="auto" w:fill="DBE5F1"/>
        <w:spacing w:before="10" w:after="0" w:line="240" w:lineRule="auto"/>
        <w:jc w:val="both"/>
        <w:rPr>
          <w:color w:val="FFFFFF" w:themeColor="background1"/>
          <w:sz w:val="28"/>
          <w:szCs w:val="28"/>
        </w:rPr>
      </w:pPr>
    </w:p>
    <w:p w:rsidR="003D494A" w:rsidRPr="00B768AC" w:rsidRDefault="003D494A">
      <w:pPr>
        <w:shd w:val="clear" w:color="auto" w:fill="17365D"/>
        <w:spacing w:after="0" w:line="240" w:lineRule="auto"/>
        <w:jc w:val="both"/>
        <w:rPr>
          <w:color w:val="FFFFFF" w:themeColor="background1"/>
        </w:rPr>
      </w:pPr>
      <w:r w:rsidRPr="00B768AC">
        <w:rPr>
          <w:rFonts w:eastAsia="Wingdings" w:cs="Wingdings"/>
          <w:b/>
          <w:color w:val="FFFFFF" w:themeColor="background1"/>
          <w:sz w:val="21"/>
          <w:szCs w:val="21"/>
        </w:rPr>
        <w:t>PERSONAL SUMMARY</w:t>
      </w:r>
    </w:p>
    <w:p w:rsidR="003D494A" w:rsidRPr="00F753C4" w:rsidRDefault="003D494A">
      <w:pPr>
        <w:spacing w:after="0" w:line="240" w:lineRule="auto"/>
        <w:jc w:val="both"/>
        <w:rPr>
          <w:rFonts w:eastAsia="Wingdings" w:cs="Wingdings"/>
          <w:b/>
          <w:color w:val="000000" w:themeColor="text1"/>
          <w:sz w:val="21"/>
          <w:szCs w:val="21"/>
        </w:rPr>
      </w:pPr>
    </w:p>
    <w:p w:rsidR="0014351D" w:rsidRPr="00F753C4" w:rsidRDefault="00D91F33" w:rsidP="0007548A">
      <w:pPr>
        <w:jc w:val="both"/>
        <w:rPr>
          <w:rFonts w:eastAsia="Times New Roman" w:cs="Wingdings"/>
          <w:color w:val="000000" w:themeColor="text1"/>
          <w:shd w:val="clear" w:color="auto" w:fill="FFFFFF"/>
        </w:rPr>
      </w:pPr>
      <w:r w:rsidRPr="00F753C4">
        <w:rPr>
          <w:color w:val="000000" w:themeColor="text1"/>
        </w:rPr>
        <w:t>Process oriented</w:t>
      </w:r>
      <w:r w:rsidR="005A11C2" w:rsidRPr="00F753C4">
        <w:rPr>
          <w:color w:val="000000" w:themeColor="text1"/>
        </w:rPr>
        <w:t xml:space="preserve"> </w:t>
      </w:r>
      <w:r w:rsidR="00FD3025" w:rsidRPr="00F753C4">
        <w:rPr>
          <w:color w:val="000000" w:themeColor="text1"/>
        </w:rPr>
        <w:t xml:space="preserve">data </w:t>
      </w:r>
      <w:r w:rsidR="00C17F64" w:rsidRPr="00F753C4">
        <w:rPr>
          <w:color w:val="000000" w:themeColor="text1"/>
        </w:rPr>
        <w:t>analyst with</w:t>
      </w:r>
      <w:r w:rsidR="00460717" w:rsidRPr="00F753C4">
        <w:rPr>
          <w:color w:val="000000" w:themeColor="text1"/>
        </w:rPr>
        <w:t xml:space="preserve"> </w:t>
      </w:r>
      <w:r w:rsidR="00AE5294">
        <w:rPr>
          <w:color w:val="000000" w:themeColor="text1"/>
        </w:rPr>
        <w:t>3</w:t>
      </w:r>
      <w:r w:rsidR="00186E36" w:rsidRPr="00F753C4">
        <w:rPr>
          <w:color w:val="000000" w:themeColor="text1"/>
        </w:rPr>
        <w:t>+</w:t>
      </w:r>
      <w:r w:rsidR="00066792" w:rsidRPr="00F753C4">
        <w:rPr>
          <w:color w:val="000000" w:themeColor="text1"/>
        </w:rPr>
        <w:t xml:space="preserve"> years</w:t>
      </w:r>
      <w:r w:rsidRPr="00F753C4">
        <w:rPr>
          <w:color w:val="000000" w:themeColor="text1"/>
        </w:rPr>
        <w:t xml:space="preserve"> of experience. Experienced in interpreting and analyzing data to </w:t>
      </w:r>
      <w:r w:rsidR="00FF3FBC" w:rsidRPr="00F753C4">
        <w:rPr>
          <w:color w:val="000000" w:themeColor="text1"/>
        </w:rPr>
        <w:t>extract actionable insights</w:t>
      </w:r>
      <w:r w:rsidRPr="00F753C4">
        <w:rPr>
          <w:color w:val="000000" w:themeColor="text1"/>
        </w:rPr>
        <w:t xml:space="preserve">. Furnish analytics, </w:t>
      </w:r>
      <w:r w:rsidR="00AA5885" w:rsidRPr="00F753C4">
        <w:rPr>
          <w:color w:val="000000" w:themeColor="text1"/>
        </w:rPr>
        <w:t>d</w:t>
      </w:r>
      <w:r w:rsidRPr="00F753C4">
        <w:rPr>
          <w:color w:val="000000" w:themeColor="text1"/>
        </w:rPr>
        <w:t xml:space="preserve">ata </w:t>
      </w:r>
      <w:r w:rsidR="00FF3FBC" w:rsidRPr="00F753C4">
        <w:rPr>
          <w:color w:val="000000" w:themeColor="text1"/>
        </w:rPr>
        <w:t>visualization,</w:t>
      </w:r>
      <w:r w:rsidR="00DE1DD9" w:rsidRPr="00F753C4">
        <w:rPr>
          <w:color w:val="000000" w:themeColor="text1"/>
        </w:rPr>
        <w:t xml:space="preserve"> insights </w:t>
      </w:r>
      <w:r w:rsidRPr="00F753C4">
        <w:rPr>
          <w:color w:val="000000" w:themeColor="text1"/>
        </w:rPr>
        <w:t>and business intelligence needed to guide decisions</w:t>
      </w:r>
      <w:r w:rsidR="00FF3FBC" w:rsidRPr="00F753C4">
        <w:rPr>
          <w:color w:val="000000" w:themeColor="text1"/>
        </w:rPr>
        <w:t>.</w:t>
      </w:r>
    </w:p>
    <w:p w:rsidR="0014351D" w:rsidRPr="00B768AC" w:rsidRDefault="0014351D" w:rsidP="0014351D">
      <w:pPr>
        <w:shd w:val="clear" w:color="auto" w:fill="17365D"/>
        <w:spacing w:after="0" w:line="240" w:lineRule="auto"/>
        <w:jc w:val="both"/>
        <w:rPr>
          <w:rFonts w:cs="Wingdings"/>
          <w:b/>
          <w:color w:val="FFFFFF" w:themeColor="background1"/>
          <w:sz w:val="21"/>
          <w:szCs w:val="21"/>
        </w:rPr>
      </w:pPr>
      <w:r w:rsidRPr="00B768AC">
        <w:rPr>
          <w:rFonts w:cs="Wingdings"/>
          <w:b/>
          <w:color w:val="FFFFFF" w:themeColor="background1"/>
          <w:sz w:val="21"/>
          <w:szCs w:val="21"/>
        </w:rPr>
        <w:t>EXPERI</w:t>
      </w:r>
      <w:r w:rsidR="00C12719" w:rsidRPr="00B768AC">
        <w:rPr>
          <w:rFonts w:cs="Wingdings"/>
          <w:b/>
          <w:color w:val="FFFFFF" w:themeColor="background1"/>
          <w:sz w:val="21"/>
          <w:szCs w:val="21"/>
        </w:rPr>
        <w:t>E</w:t>
      </w:r>
      <w:r w:rsidRPr="00B768AC">
        <w:rPr>
          <w:rFonts w:cs="Wingdings"/>
          <w:b/>
          <w:color w:val="FFFFFF" w:themeColor="background1"/>
          <w:sz w:val="21"/>
          <w:szCs w:val="21"/>
        </w:rPr>
        <w:t>NCE</w:t>
      </w:r>
    </w:p>
    <w:p w:rsidR="000919EA" w:rsidRPr="00F753C4" w:rsidRDefault="00066792" w:rsidP="000919EA">
      <w:pPr>
        <w:numPr>
          <w:ilvl w:val="0"/>
          <w:numId w:val="14"/>
        </w:numPr>
        <w:jc w:val="both"/>
        <w:rPr>
          <w:rStyle w:val="Emphasis"/>
          <w:i w:val="0"/>
          <w:iCs w:val="0"/>
          <w:color w:val="000000" w:themeColor="text1"/>
          <w:shd w:val="clear" w:color="auto" w:fill="FFFFFF"/>
        </w:rPr>
      </w:pPr>
      <w:r w:rsidRPr="00F753C4">
        <w:rPr>
          <w:color w:val="000000" w:themeColor="text1"/>
          <w:shd w:val="clear" w:color="auto" w:fill="FFFFFF"/>
        </w:rPr>
        <w:t>I am working with</w:t>
      </w:r>
      <w:r w:rsidR="00AF7CA6" w:rsidRPr="00F753C4">
        <w:rPr>
          <w:color w:val="000000" w:themeColor="text1"/>
          <w:shd w:val="clear" w:color="auto" w:fill="FFFFFF"/>
        </w:rPr>
        <w:t xml:space="preserve"> </w:t>
      </w:r>
      <w:r w:rsidR="00294E7C" w:rsidRPr="00F753C4">
        <w:rPr>
          <w:color w:val="000000" w:themeColor="text1"/>
          <w:shd w:val="clear" w:color="auto" w:fill="FFFFFF"/>
        </w:rPr>
        <w:t>Abstinent Research and Technology</w:t>
      </w:r>
      <w:r w:rsidR="00AF7CA6" w:rsidRPr="00F753C4">
        <w:rPr>
          <w:color w:val="000000" w:themeColor="text1"/>
          <w:shd w:val="clear" w:color="auto" w:fill="FFFFFF"/>
        </w:rPr>
        <w:t>, Bhopal as a</w:t>
      </w:r>
      <w:r w:rsidR="00863FBF" w:rsidRPr="00F753C4">
        <w:rPr>
          <w:color w:val="000000" w:themeColor="text1"/>
          <w:shd w:val="clear" w:color="auto" w:fill="FFFFFF"/>
        </w:rPr>
        <w:t xml:space="preserve"> </w:t>
      </w:r>
      <w:r w:rsidR="00AF7CA6" w:rsidRPr="00F753C4">
        <w:rPr>
          <w:color w:val="000000" w:themeColor="text1"/>
          <w:shd w:val="clear" w:color="auto" w:fill="FFFFFF"/>
        </w:rPr>
        <w:t xml:space="preserve">Data </w:t>
      </w:r>
      <w:r w:rsidR="0045111C" w:rsidRPr="00F753C4">
        <w:rPr>
          <w:color w:val="000000" w:themeColor="text1"/>
          <w:shd w:val="clear" w:color="auto" w:fill="FFFFFF"/>
        </w:rPr>
        <w:t>analyst</w:t>
      </w:r>
      <w:r w:rsidR="007F3F85" w:rsidRPr="00F753C4">
        <w:rPr>
          <w:color w:val="000000" w:themeColor="text1"/>
          <w:shd w:val="clear" w:color="auto" w:fill="FFFFFF"/>
        </w:rPr>
        <w:t xml:space="preserve"> </w:t>
      </w:r>
      <w:r w:rsidR="00AF7CA6" w:rsidRPr="00F753C4">
        <w:rPr>
          <w:color w:val="000000" w:themeColor="text1"/>
          <w:shd w:val="clear" w:color="auto" w:fill="FFFFFF"/>
        </w:rPr>
        <w:t xml:space="preserve">from </w:t>
      </w:r>
      <w:r w:rsidR="00646318" w:rsidRPr="00F753C4">
        <w:rPr>
          <w:color w:val="000000" w:themeColor="text1"/>
          <w:shd w:val="clear" w:color="auto" w:fill="FFFFFF"/>
        </w:rPr>
        <w:t xml:space="preserve">February </w:t>
      </w:r>
      <w:r w:rsidR="00FD3025" w:rsidRPr="00F753C4">
        <w:rPr>
          <w:color w:val="000000" w:themeColor="text1"/>
          <w:shd w:val="clear" w:color="auto" w:fill="FFFFFF"/>
        </w:rPr>
        <w:t>20</w:t>
      </w:r>
      <w:r w:rsidR="00646318" w:rsidRPr="00F753C4">
        <w:rPr>
          <w:color w:val="000000" w:themeColor="text1"/>
          <w:shd w:val="clear" w:color="auto" w:fill="FFFFFF"/>
        </w:rPr>
        <w:t>18</w:t>
      </w:r>
      <w:r w:rsidR="0045111C" w:rsidRPr="00F753C4">
        <w:rPr>
          <w:color w:val="000000" w:themeColor="text1"/>
          <w:shd w:val="clear" w:color="auto" w:fill="FFFFFF"/>
        </w:rPr>
        <w:t>.</w:t>
      </w:r>
    </w:p>
    <w:p w:rsidR="00521760" w:rsidRPr="00F753C4" w:rsidRDefault="00521760" w:rsidP="00521760">
      <w:pPr>
        <w:numPr>
          <w:ilvl w:val="0"/>
          <w:numId w:val="17"/>
        </w:numPr>
        <w:jc w:val="both"/>
        <w:rPr>
          <w:rStyle w:val="Emphasis"/>
          <w:b/>
          <w:i w:val="0"/>
          <w:iCs w:val="0"/>
          <w:color w:val="000000" w:themeColor="text1"/>
          <w:shd w:val="clear" w:color="auto" w:fill="FFFFFF"/>
        </w:rPr>
      </w:pPr>
      <w:r w:rsidRPr="00F753C4">
        <w:rPr>
          <w:rStyle w:val="Emphasis"/>
          <w:b/>
          <w:i w:val="0"/>
          <w:iCs w:val="0"/>
          <w:color w:val="000000" w:themeColor="text1"/>
          <w:shd w:val="clear" w:color="auto" w:fill="FFFFFF"/>
        </w:rPr>
        <w:t xml:space="preserve">Data Extraction and Transformation:  </w:t>
      </w:r>
      <w:r w:rsidRPr="00F753C4">
        <w:rPr>
          <w:rStyle w:val="Emphasis"/>
          <w:i w:val="0"/>
          <w:iCs w:val="0"/>
          <w:color w:val="000000" w:themeColor="text1"/>
          <w:shd w:val="clear" w:color="auto" w:fill="FFFFFF"/>
        </w:rPr>
        <w:t>Extracted data from different sources by using ETL process, Excel and then transformed and cle</w:t>
      </w:r>
      <w:r>
        <w:rPr>
          <w:rStyle w:val="Emphasis"/>
          <w:i w:val="0"/>
          <w:iCs w:val="0"/>
          <w:color w:val="000000" w:themeColor="text1"/>
          <w:shd w:val="clear" w:color="auto" w:fill="FFFFFF"/>
        </w:rPr>
        <w:t>aned them to perform analysis</w:t>
      </w:r>
      <w:r w:rsidRPr="00F753C4">
        <w:rPr>
          <w:rStyle w:val="Emphasis"/>
          <w:i w:val="0"/>
          <w:iCs w:val="0"/>
          <w:color w:val="000000" w:themeColor="text1"/>
          <w:shd w:val="clear" w:color="auto" w:fill="FFFFFF"/>
        </w:rPr>
        <w:t xml:space="preserve"> </w:t>
      </w:r>
      <w:r>
        <w:rPr>
          <w:rStyle w:val="Emphasis"/>
          <w:i w:val="0"/>
          <w:iCs w:val="0"/>
          <w:color w:val="000000" w:themeColor="text1"/>
          <w:shd w:val="clear" w:color="auto" w:fill="FFFFFF"/>
        </w:rPr>
        <w:t>using</w:t>
      </w:r>
      <w:r w:rsidRPr="00F753C4">
        <w:rPr>
          <w:rStyle w:val="Emphasis"/>
          <w:i w:val="0"/>
          <w:iCs w:val="0"/>
          <w:color w:val="000000" w:themeColor="text1"/>
          <w:shd w:val="clear" w:color="auto" w:fill="FFFFFF"/>
        </w:rPr>
        <w:t xml:space="preserve"> tools in Microsoft SQL (SSMS</w:t>
      </w:r>
      <w:r>
        <w:rPr>
          <w:rStyle w:val="Emphasis"/>
          <w:i w:val="0"/>
          <w:iCs w:val="0"/>
          <w:color w:val="000000" w:themeColor="text1"/>
          <w:shd w:val="clear" w:color="auto" w:fill="FFFFFF"/>
        </w:rPr>
        <w:t xml:space="preserve"> and Tableau</w:t>
      </w:r>
      <w:r w:rsidRPr="00F753C4">
        <w:rPr>
          <w:rStyle w:val="Emphasis"/>
          <w:i w:val="0"/>
          <w:iCs w:val="0"/>
          <w:color w:val="000000" w:themeColor="text1"/>
          <w:shd w:val="clear" w:color="auto" w:fill="FFFFFF"/>
        </w:rPr>
        <w:t xml:space="preserve">. </w:t>
      </w:r>
    </w:p>
    <w:p w:rsidR="00521760" w:rsidRDefault="00521760" w:rsidP="00521760">
      <w:pPr>
        <w:pStyle w:val="ListParagraph"/>
        <w:widowControl w:val="0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F753C4">
        <w:rPr>
          <w:rFonts w:asciiTheme="minorHAnsi" w:hAnsiTheme="minorHAnsi" w:cstheme="minorHAnsi"/>
          <w:b/>
          <w:color w:val="000000" w:themeColor="text1"/>
        </w:rPr>
        <w:t xml:space="preserve">Data Mining and </w:t>
      </w:r>
      <w:proofErr w:type="spellStart"/>
      <w:r w:rsidRPr="00F753C4">
        <w:rPr>
          <w:rFonts w:asciiTheme="minorHAnsi" w:hAnsiTheme="minorHAnsi" w:cstheme="minorHAnsi"/>
          <w:b/>
          <w:color w:val="000000" w:themeColor="text1"/>
        </w:rPr>
        <w:t>Modeling</w:t>
      </w:r>
      <w:proofErr w:type="spellEnd"/>
      <w:r w:rsidRPr="00F753C4">
        <w:rPr>
          <w:rFonts w:asciiTheme="minorHAnsi" w:hAnsiTheme="minorHAnsi" w:cstheme="minorHAnsi"/>
          <w:color w:val="000000" w:themeColor="text1"/>
        </w:rPr>
        <w:t xml:space="preserve">: Collected, cleansed and provided </w:t>
      </w:r>
      <w:proofErr w:type="spellStart"/>
      <w:r w:rsidRPr="00F753C4">
        <w:rPr>
          <w:rFonts w:asciiTheme="minorHAnsi" w:hAnsiTheme="minorHAnsi" w:cstheme="minorHAnsi"/>
          <w:color w:val="000000" w:themeColor="text1"/>
        </w:rPr>
        <w:t>modeling</w:t>
      </w:r>
      <w:proofErr w:type="spellEnd"/>
      <w:r w:rsidRPr="00F753C4">
        <w:rPr>
          <w:rFonts w:asciiTheme="minorHAnsi" w:hAnsiTheme="minorHAnsi" w:cstheme="minorHAnsi"/>
          <w:color w:val="000000" w:themeColor="text1"/>
        </w:rPr>
        <w:t xml:space="preserve"> and analyses of structured and unstructured data used for major business initiatives with SQL.</w:t>
      </w:r>
    </w:p>
    <w:p w:rsidR="00521760" w:rsidRPr="00521760" w:rsidRDefault="00521760" w:rsidP="00521760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autoSpaceDE w:val="0"/>
        <w:autoSpaceDN w:val="0"/>
        <w:adjustRightInd w:val="0"/>
        <w:spacing w:after="0" w:line="240" w:lineRule="auto"/>
        <w:ind w:left="1725"/>
        <w:contextualSpacing/>
        <w:jc w:val="both"/>
        <w:rPr>
          <w:rStyle w:val="Emphasis"/>
          <w:rFonts w:asciiTheme="minorHAnsi" w:hAnsiTheme="minorHAnsi" w:cstheme="minorHAnsi"/>
          <w:i w:val="0"/>
          <w:iCs w:val="0"/>
          <w:color w:val="000000" w:themeColor="text1"/>
        </w:rPr>
      </w:pPr>
    </w:p>
    <w:p w:rsidR="001D4D5A" w:rsidRPr="00F753C4" w:rsidRDefault="000919EA" w:rsidP="001D4D5A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F753C4">
        <w:rPr>
          <w:rStyle w:val="Emphasis"/>
          <w:b/>
          <w:bCs/>
          <w:i w:val="0"/>
          <w:color w:val="000000" w:themeColor="text1"/>
        </w:rPr>
        <w:t>Dashboards and Reports</w:t>
      </w:r>
      <w:r w:rsidRPr="00F753C4">
        <w:rPr>
          <w:rStyle w:val="Emphasis"/>
          <w:b/>
          <w:bCs/>
          <w:color w:val="000000" w:themeColor="text1"/>
        </w:rPr>
        <w:t>:</w:t>
      </w:r>
      <w:r w:rsidRPr="00F753C4">
        <w:rPr>
          <w:color w:val="000000" w:themeColor="text1"/>
        </w:rPr>
        <w:t xml:space="preserve"> Extracted, transformed, interpreted and </w:t>
      </w:r>
      <w:proofErr w:type="spellStart"/>
      <w:r w:rsidRPr="00F753C4">
        <w:rPr>
          <w:color w:val="000000" w:themeColor="text1"/>
        </w:rPr>
        <w:t>analyzed</w:t>
      </w:r>
      <w:proofErr w:type="spellEnd"/>
      <w:r w:rsidRPr="00F753C4">
        <w:rPr>
          <w:color w:val="000000" w:themeColor="text1"/>
        </w:rPr>
        <w:t xml:space="preserve"> data to identify key metrics and transform raw data into meaningful, actionable information by using different tools</w:t>
      </w:r>
      <w:r w:rsidR="002410F0" w:rsidRPr="00F753C4">
        <w:rPr>
          <w:color w:val="000000" w:themeColor="text1"/>
        </w:rPr>
        <w:t xml:space="preserve"> like </w:t>
      </w:r>
      <w:r w:rsidR="00F0358E">
        <w:rPr>
          <w:color w:val="000000" w:themeColor="text1"/>
        </w:rPr>
        <w:t>SQL</w:t>
      </w:r>
      <w:r w:rsidR="00AF4BF8">
        <w:rPr>
          <w:color w:val="000000" w:themeColor="text1"/>
        </w:rPr>
        <w:t xml:space="preserve"> </w:t>
      </w:r>
      <w:r w:rsidRPr="00F753C4">
        <w:rPr>
          <w:color w:val="000000" w:themeColor="text1"/>
        </w:rPr>
        <w:t xml:space="preserve"> and tableau for client </w:t>
      </w:r>
      <w:r w:rsidRPr="00F753C4">
        <w:rPr>
          <w:b/>
          <w:color w:val="000000" w:themeColor="text1"/>
        </w:rPr>
        <w:t xml:space="preserve">Bedrock Data warehouse and analytics </w:t>
      </w:r>
      <w:r w:rsidRPr="00F753C4">
        <w:rPr>
          <w:color w:val="000000" w:themeColor="text1"/>
        </w:rPr>
        <w:t>which includes</w:t>
      </w:r>
      <w:r w:rsidRPr="00F753C4">
        <w:rPr>
          <w:b/>
          <w:color w:val="000000" w:themeColor="text1"/>
        </w:rPr>
        <w:t xml:space="preserve">:    </w:t>
      </w:r>
    </w:p>
    <w:p w:rsidR="001D4D5A" w:rsidRPr="00F753C4" w:rsidRDefault="001D4D5A" w:rsidP="001D4D5A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F753C4">
        <w:rPr>
          <w:b/>
          <w:color w:val="000000" w:themeColor="text1"/>
        </w:rPr>
        <w:t>Healthcare</w:t>
      </w:r>
      <w:r w:rsidRPr="00F753C4">
        <w:rPr>
          <w:color w:val="000000" w:themeColor="text1"/>
        </w:rPr>
        <w:t xml:space="preserve">:  In healthcare we have created </w:t>
      </w:r>
      <w:r w:rsidR="00294E7C" w:rsidRPr="00F753C4">
        <w:rPr>
          <w:color w:val="000000" w:themeColor="text1"/>
        </w:rPr>
        <w:t>different type</w:t>
      </w:r>
      <w:r w:rsidRPr="00F753C4">
        <w:rPr>
          <w:color w:val="000000" w:themeColor="text1"/>
        </w:rPr>
        <w:t xml:space="preserve"> of </w:t>
      </w:r>
      <w:r w:rsidR="00294E7C" w:rsidRPr="00F753C4">
        <w:rPr>
          <w:color w:val="000000" w:themeColor="text1"/>
        </w:rPr>
        <w:t>reports on</w:t>
      </w:r>
      <w:r w:rsidRPr="00F753C4">
        <w:rPr>
          <w:color w:val="000000" w:themeColor="text1"/>
        </w:rPr>
        <w:t xml:space="preserve"> Patients records, floor plan, Sickness report, staff absence, mental health and on medical supplies.</w:t>
      </w:r>
    </w:p>
    <w:p w:rsidR="00537D65" w:rsidRPr="00F753C4" w:rsidRDefault="00537D65" w:rsidP="00537D65">
      <w:pPr>
        <w:pStyle w:val="NoSpacing"/>
        <w:numPr>
          <w:ilvl w:val="0"/>
          <w:numId w:val="20"/>
        </w:numPr>
        <w:rPr>
          <w:color w:val="000000" w:themeColor="text1"/>
          <w:lang w:eastAsia="ar-SA"/>
        </w:rPr>
      </w:pPr>
      <w:r w:rsidRPr="00F753C4">
        <w:rPr>
          <w:b/>
          <w:color w:val="000000" w:themeColor="text1"/>
        </w:rPr>
        <w:t>Data Migration</w:t>
      </w:r>
      <w:r w:rsidRPr="00F753C4">
        <w:rPr>
          <w:color w:val="000000" w:themeColor="text1"/>
        </w:rPr>
        <w:t xml:space="preserve">: </w:t>
      </w:r>
      <w:r w:rsidR="00BC29DE">
        <w:rPr>
          <w:color w:val="000000" w:themeColor="text1"/>
        </w:rPr>
        <w:t xml:space="preserve">Performed </w:t>
      </w:r>
      <w:r w:rsidR="00BC29DE" w:rsidRPr="00F753C4">
        <w:rPr>
          <w:color w:val="000000" w:themeColor="text1"/>
          <w:lang w:eastAsia="ar-SA"/>
        </w:rPr>
        <w:t>Dimensional</w:t>
      </w:r>
      <w:r w:rsidRPr="00F753C4">
        <w:rPr>
          <w:color w:val="000000" w:themeColor="text1"/>
          <w:lang w:eastAsia="ar-SA"/>
        </w:rPr>
        <w:t xml:space="preserve"> Analysis, </w:t>
      </w:r>
      <w:r w:rsidR="00BC29DE">
        <w:rPr>
          <w:color w:val="000000" w:themeColor="text1"/>
          <w:lang w:eastAsia="ar-SA"/>
        </w:rPr>
        <w:t>Data</w:t>
      </w:r>
      <w:r w:rsidRPr="00F753C4">
        <w:rPr>
          <w:color w:val="000000" w:themeColor="text1"/>
          <w:lang w:eastAsia="ar-SA"/>
        </w:rPr>
        <w:t xml:space="preserve"> Analysis and Data Quality Validation in Data Migration. Migration of data from various sources using SSMS and SSIS.</w:t>
      </w:r>
    </w:p>
    <w:p w:rsidR="00537D65" w:rsidRPr="00F753C4" w:rsidRDefault="00537D65" w:rsidP="00537D65">
      <w:pPr>
        <w:pStyle w:val="NoSpacing"/>
        <w:ind w:left="2220"/>
        <w:rPr>
          <w:color w:val="000000" w:themeColor="text1"/>
          <w:lang w:eastAsia="ar-SA"/>
        </w:rPr>
      </w:pPr>
    </w:p>
    <w:p w:rsidR="000919EA" w:rsidRPr="00F753C4" w:rsidRDefault="001D4D5A" w:rsidP="001D4D5A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F753C4">
        <w:rPr>
          <w:b/>
          <w:color w:val="000000" w:themeColor="text1"/>
        </w:rPr>
        <w:t>Fire incidents:</w:t>
      </w:r>
      <w:r w:rsidRPr="00F753C4">
        <w:rPr>
          <w:color w:val="000000" w:themeColor="text1"/>
        </w:rPr>
        <w:t xml:space="preserve"> Created visually impactful dashboards and reports according to </w:t>
      </w:r>
      <w:r w:rsidR="003A0A00" w:rsidRPr="00F753C4">
        <w:rPr>
          <w:color w:val="000000" w:themeColor="text1"/>
        </w:rPr>
        <w:t xml:space="preserve">fire </w:t>
      </w:r>
      <w:r w:rsidRPr="00F753C4">
        <w:rPr>
          <w:color w:val="000000" w:themeColor="text1"/>
        </w:rPr>
        <w:t>incidents, location</w:t>
      </w:r>
      <w:r w:rsidR="003157E1" w:rsidRPr="00F753C4">
        <w:rPr>
          <w:color w:val="000000" w:themeColor="text1"/>
        </w:rPr>
        <w:t>, and time</w:t>
      </w:r>
      <w:r w:rsidRPr="00F753C4">
        <w:rPr>
          <w:color w:val="000000" w:themeColor="text1"/>
        </w:rPr>
        <w:t xml:space="preserve"> interval and fire incident type.</w:t>
      </w:r>
    </w:p>
    <w:p w:rsidR="003A0A00" w:rsidRPr="00F753C4" w:rsidRDefault="003A0A00" w:rsidP="00F92AE3">
      <w:pPr>
        <w:pStyle w:val="ListParagraph"/>
        <w:numPr>
          <w:ilvl w:val="0"/>
          <w:numId w:val="20"/>
        </w:numPr>
        <w:rPr>
          <w:rStyle w:val="Emphasis"/>
          <w:i w:val="0"/>
          <w:iCs w:val="0"/>
          <w:color w:val="000000" w:themeColor="text1"/>
          <w:lang w:val="en-US"/>
        </w:rPr>
      </w:pPr>
      <w:r w:rsidRPr="00F753C4">
        <w:rPr>
          <w:rStyle w:val="Emphasis"/>
          <w:i w:val="0"/>
          <w:iCs w:val="0"/>
          <w:color w:val="000000" w:themeColor="text1"/>
          <w:lang w:val="en-US"/>
        </w:rPr>
        <w:t>Design and develop ETL jobs or extracts to pull the data required for the visualizations.</w:t>
      </w:r>
      <w:r w:rsidRPr="00F753C4">
        <w:rPr>
          <w:color w:val="000000" w:themeColor="text1"/>
        </w:rPr>
        <w:t xml:space="preserve"> </w:t>
      </w:r>
      <w:r w:rsidRPr="00F753C4">
        <w:rPr>
          <w:rStyle w:val="Emphasis"/>
          <w:i w:val="0"/>
          <w:iCs w:val="0"/>
          <w:color w:val="000000" w:themeColor="text1"/>
          <w:lang w:val="en-US"/>
        </w:rPr>
        <w:t>Build data sources to power the visualizations and create data models for each data source</w:t>
      </w:r>
      <w:r w:rsidR="00803D38" w:rsidRPr="00F753C4">
        <w:rPr>
          <w:rStyle w:val="Emphasis"/>
          <w:i w:val="0"/>
          <w:iCs w:val="0"/>
          <w:color w:val="000000" w:themeColor="text1"/>
          <w:lang w:val="en-US"/>
        </w:rPr>
        <w:t>.</w:t>
      </w:r>
    </w:p>
    <w:p w:rsidR="00537D65" w:rsidRPr="00F753C4" w:rsidRDefault="00BD5D3D" w:rsidP="00537D65">
      <w:pPr>
        <w:pStyle w:val="ListParagraph"/>
        <w:numPr>
          <w:ilvl w:val="0"/>
          <w:numId w:val="20"/>
        </w:numPr>
        <w:rPr>
          <w:rStyle w:val="Emphasis"/>
          <w:i w:val="0"/>
          <w:iCs w:val="0"/>
          <w:color w:val="000000" w:themeColor="text1"/>
          <w:lang w:val="en-US"/>
        </w:rPr>
      </w:pPr>
      <w:r w:rsidRPr="00F753C4">
        <w:rPr>
          <w:rStyle w:val="Emphasis"/>
          <w:i w:val="0"/>
          <w:iCs w:val="0"/>
          <w:color w:val="000000" w:themeColor="text1"/>
          <w:lang w:val="en-US"/>
        </w:rPr>
        <w:t>Involved in troubleshooting, resolving and escalating d</w:t>
      </w:r>
      <w:r w:rsidR="00FF3FBC" w:rsidRPr="00F753C4">
        <w:rPr>
          <w:rStyle w:val="Emphasis"/>
          <w:i w:val="0"/>
          <w:iCs w:val="0"/>
          <w:color w:val="000000" w:themeColor="text1"/>
          <w:lang w:val="en-US"/>
        </w:rPr>
        <w:t>ata related issues and validating t</w:t>
      </w:r>
      <w:r w:rsidRPr="00F753C4">
        <w:rPr>
          <w:rStyle w:val="Emphasis"/>
          <w:i w:val="0"/>
          <w:iCs w:val="0"/>
          <w:color w:val="000000" w:themeColor="text1"/>
          <w:lang w:val="en-US"/>
        </w:rPr>
        <w:t xml:space="preserve"> data </w:t>
      </w:r>
      <w:r w:rsidR="00FF3FBC" w:rsidRPr="00F753C4">
        <w:rPr>
          <w:rStyle w:val="Emphasis"/>
          <w:i w:val="0"/>
          <w:iCs w:val="0"/>
          <w:color w:val="000000" w:themeColor="text1"/>
          <w:lang w:val="en-US"/>
        </w:rPr>
        <w:t>to improve data quality for reporting and dashboards.</w:t>
      </w:r>
    </w:p>
    <w:p w:rsidR="00537D65" w:rsidRPr="00F753C4" w:rsidRDefault="00537D65" w:rsidP="00537D65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autoSpaceDE w:val="0"/>
        <w:autoSpaceDN w:val="0"/>
        <w:adjustRightInd w:val="0"/>
        <w:spacing w:after="0" w:line="240" w:lineRule="auto"/>
        <w:ind w:left="1725"/>
        <w:contextualSpacing/>
        <w:jc w:val="both"/>
        <w:rPr>
          <w:rStyle w:val="Emphasis"/>
          <w:rFonts w:asciiTheme="minorHAnsi" w:hAnsiTheme="minorHAnsi" w:cstheme="minorHAnsi"/>
          <w:i w:val="0"/>
          <w:iCs w:val="0"/>
          <w:color w:val="000000" w:themeColor="text1"/>
        </w:rPr>
      </w:pPr>
    </w:p>
    <w:p w:rsidR="00AC39F1" w:rsidRPr="00F753C4" w:rsidRDefault="00AC39F1" w:rsidP="00AC39F1">
      <w:pPr>
        <w:numPr>
          <w:ilvl w:val="0"/>
          <w:numId w:val="17"/>
        </w:numPr>
        <w:jc w:val="both"/>
        <w:rPr>
          <w:rStyle w:val="Emphasis"/>
          <w:b/>
          <w:i w:val="0"/>
          <w:iCs w:val="0"/>
          <w:color w:val="000000" w:themeColor="text1"/>
          <w:shd w:val="clear" w:color="auto" w:fill="FFFFFF"/>
        </w:rPr>
      </w:pPr>
      <w:proofErr w:type="spellStart"/>
      <w:r w:rsidRPr="00F753C4">
        <w:rPr>
          <w:rStyle w:val="Emphasis"/>
          <w:b/>
          <w:i w:val="0"/>
          <w:iCs w:val="0"/>
          <w:color w:val="000000" w:themeColor="text1"/>
          <w:shd w:val="clear" w:color="auto" w:fill="FFFFFF"/>
        </w:rPr>
        <w:t>Cenerio</w:t>
      </w:r>
      <w:proofErr w:type="spellEnd"/>
      <w:r w:rsidRPr="00F753C4">
        <w:rPr>
          <w:rStyle w:val="Emphasis"/>
          <w:b/>
          <w:i w:val="0"/>
          <w:iCs w:val="0"/>
          <w:color w:val="000000" w:themeColor="text1"/>
          <w:shd w:val="clear" w:color="auto" w:fill="FFFFFF"/>
        </w:rPr>
        <w:t xml:space="preserve"> : </w:t>
      </w:r>
      <w:r w:rsidRPr="00F753C4">
        <w:rPr>
          <w:rStyle w:val="Emphasis"/>
          <w:i w:val="0"/>
          <w:iCs w:val="0"/>
          <w:color w:val="000000" w:themeColor="text1"/>
          <w:shd w:val="clear" w:color="auto" w:fill="FFFFFF"/>
        </w:rPr>
        <w:t>Manage product development for</w:t>
      </w:r>
      <w:r w:rsidR="00B87EE9" w:rsidRPr="00F753C4">
        <w:rPr>
          <w:rStyle w:val="Emphasis"/>
          <w:i w:val="0"/>
          <w:iCs w:val="0"/>
          <w:color w:val="000000" w:themeColor="text1"/>
          <w:shd w:val="clear" w:color="auto" w:fill="FFFFFF"/>
        </w:rPr>
        <w:t xml:space="preserve"> a</w:t>
      </w:r>
      <w:r w:rsidRPr="00F753C4">
        <w:rPr>
          <w:rStyle w:val="Emphasis"/>
          <w:i w:val="0"/>
          <w:iCs w:val="0"/>
          <w:color w:val="000000" w:themeColor="text1"/>
          <w:shd w:val="clear" w:color="auto" w:fill="FFFFFF"/>
        </w:rPr>
        <w:t xml:space="preserve"> client. Product name is </w:t>
      </w:r>
      <w:proofErr w:type="spellStart"/>
      <w:r w:rsidR="00D86429" w:rsidRPr="00F753C4">
        <w:rPr>
          <w:rStyle w:val="Emphasis"/>
          <w:b/>
          <w:i w:val="0"/>
          <w:iCs w:val="0"/>
          <w:color w:val="000000" w:themeColor="text1"/>
          <w:shd w:val="clear" w:color="auto" w:fill="FFFFFF"/>
        </w:rPr>
        <w:t>C</w:t>
      </w:r>
      <w:r w:rsidRPr="00F753C4">
        <w:rPr>
          <w:rStyle w:val="Emphasis"/>
          <w:b/>
          <w:i w:val="0"/>
          <w:iCs w:val="0"/>
          <w:color w:val="000000" w:themeColor="text1"/>
          <w:shd w:val="clear" w:color="auto" w:fill="FFFFFF"/>
        </w:rPr>
        <w:t>enerio</w:t>
      </w:r>
      <w:proofErr w:type="spellEnd"/>
      <w:r w:rsidRPr="00F753C4">
        <w:rPr>
          <w:rStyle w:val="Emphasis"/>
          <w:i w:val="0"/>
          <w:iCs w:val="0"/>
          <w:color w:val="000000" w:themeColor="text1"/>
          <w:shd w:val="clear" w:color="auto" w:fill="FFFFFF"/>
        </w:rPr>
        <w:t xml:space="preserve"> which is based on financial data which </w:t>
      </w:r>
      <w:r w:rsidR="004E6037" w:rsidRPr="00F753C4">
        <w:rPr>
          <w:rStyle w:val="Emphasis"/>
          <w:i w:val="0"/>
          <w:iCs w:val="0"/>
          <w:color w:val="000000" w:themeColor="text1"/>
          <w:shd w:val="clear" w:color="auto" w:fill="FFFFFF"/>
        </w:rPr>
        <w:t xml:space="preserve">involves extraction of data, creating of dummy data for testing &amp; analysis,  </w:t>
      </w:r>
      <w:r w:rsidR="00D87FEA" w:rsidRPr="00F753C4">
        <w:rPr>
          <w:rStyle w:val="Emphasis"/>
          <w:i w:val="0"/>
          <w:iCs w:val="0"/>
          <w:color w:val="000000" w:themeColor="text1"/>
          <w:shd w:val="clear" w:color="auto" w:fill="FFFFFF"/>
        </w:rPr>
        <w:t xml:space="preserve"> and creat</w:t>
      </w:r>
      <w:r w:rsidR="004E6037" w:rsidRPr="00F753C4">
        <w:rPr>
          <w:rStyle w:val="Emphasis"/>
          <w:i w:val="0"/>
          <w:iCs w:val="0"/>
          <w:color w:val="000000" w:themeColor="text1"/>
          <w:shd w:val="clear" w:color="auto" w:fill="FFFFFF"/>
        </w:rPr>
        <w:t>ion of</w:t>
      </w:r>
      <w:r w:rsidR="00D87FEA" w:rsidRPr="00F753C4">
        <w:rPr>
          <w:rStyle w:val="Emphasis"/>
          <w:i w:val="0"/>
          <w:iCs w:val="0"/>
          <w:color w:val="000000" w:themeColor="text1"/>
          <w:shd w:val="clear" w:color="auto" w:fill="FFFFFF"/>
        </w:rPr>
        <w:t xml:space="preserve"> dashboard to compare different customer’s financial activities.</w:t>
      </w:r>
    </w:p>
    <w:p w:rsidR="00803D38" w:rsidRDefault="00803D38" w:rsidP="00794BEB">
      <w:pPr>
        <w:numPr>
          <w:ilvl w:val="0"/>
          <w:numId w:val="17"/>
        </w:numPr>
        <w:jc w:val="both"/>
        <w:rPr>
          <w:rStyle w:val="Emphasis"/>
          <w:i w:val="0"/>
          <w:iCs w:val="0"/>
          <w:color w:val="000000" w:themeColor="text1"/>
          <w:shd w:val="clear" w:color="auto" w:fill="FFFFFF"/>
        </w:rPr>
      </w:pPr>
      <w:r w:rsidRPr="00F753C4">
        <w:rPr>
          <w:rStyle w:val="Emphasis"/>
          <w:b/>
          <w:i w:val="0"/>
          <w:iCs w:val="0"/>
          <w:color w:val="000000" w:themeColor="text1"/>
          <w:shd w:val="clear" w:color="auto" w:fill="FFFFFF"/>
        </w:rPr>
        <w:t>Data Simulation</w:t>
      </w:r>
      <w:r w:rsidRPr="00F753C4">
        <w:rPr>
          <w:rStyle w:val="Emphasis"/>
          <w:i w:val="0"/>
          <w:iCs w:val="0"/>
          <w:color w:val="000000" w:themeColor="text1"/>
          <w:shd w:val="clear" w:color="auto" w:fill="FFFFFF"/>
        </w:rPr>
        <w:t>: Generate</w:t>
      </w:r>
      <w:r w:rsidR="004A034E" w:rsidRPr="00F753C4">
        <w:rPr>
          <w:rStyle w:val="Emphasis"/>
          <w:i w:val="0"/>
          <w:iCs w:val="0"/>
          <w:color w:val="000000" w:themeColor="text1"/>
          <w:shd w:val="clear" w:color="auto" w:fill="FFFFFF"/>
        </w:rPr>
        <w:t xml:space="preserve"> various </w:t>
      </w:r>
      <w:r w:rsidR="001F45C2" w:rsidRPr="00F753C4">
        <w:rPr>
          <w:rStyle w:val="Emphasis"/>
          <w:i w:val="0"/>
          <w:iCs w:val="0"/>
          <w:color w:val="000000" w:themeColor="text1"/>
          <w:shd w:val="clear" w:color="auto" w:fill="FFFFFF"/>
        </w:rPr>
        <w:t>types</w:t>
      </w:r>
      <w:r w:rsidR="004A034E" w:rsidRPr="00F753C4">
        <w:rPr>
          <w:rStyle w:val="Emphasis"/>
          <w:i w:val="0"/>
          <w:iCs w:val="0"/>
          <w:color w:val="000000" w:themeColor="text1"/>
          <w:shd w:val="clear" w:color="auto" w:fill="FFFFFF"/>
        </w:rPr>
        <w:t xml:space="preserve"> of generic data for testing and demo by </w:t>
      </w:r>
      <w:r w:rsidR="00241C9B" w:rsidRPr="00F753C4">
        <w:rPr>
          <w:rStyle w:val="Emphasis"/>
          <w:i w:val="0"/>
          <w:iCs w:val="0"/>
          <w:color w:val="000000" w:themeColor="text1"/>
          <w:shd w:val="clear" w:color="auto" w:fill="FFFFFF"/>
        </w:rPr>
        <w:t>using SQL</w:t>
      </w:r>
      <w:r w:rsidR="00715016" w:rsidRPr="00F753C4">
        <w:rPr>
          <w:rStyle w:val="Emphasis"/>
          <w:i w:val="0"/>
          <w:iCs w:val="0"/>
          <w:color w:val="000000" w:themeColor="text1"/>
          <w:shd w:val="clear" w:color="auto" w:fill="FFFFFF"/>
        </w:rPr>
        <w:t xml:space="preserve"> and R</w:t>
      </w:r>
      <w:r w:rsidR="004A034E" w:rsidRPr="00F753C4">
        <w:rPr>
          <w:rStyle w:val="Emphasis"/>
          <w:i w:val="0"/>
          <w:iCs w:val="0"/>
          <w:color w:val="000000" w:themeColor="text1"/>
          <w:shd w:val="clear" w:color="auto" w:fill="FFFFFF"/>
        </w:rPr>
        <w:t>.</w:t>
      </w:r>
    </w:p>
    <w:p w:rsidR="00B768AC" w:rsidRDefault="00B768AC" w:rsidP="00B768AC">
      <w:pPr>
        <w:pStyle w:val="NoSpacing"/>
        <w:numPr>
          <w:ilvl w:val="0"/>
          <w:numId w:val="17"/>
        </w:numPr>
        <w:rPr>
          <w:lang w:eastAsia="ar-SA"/>
        </w:rPr>
      </w:pPr>
      <w:r>
        <w:rPr>
          <w:lang w:eastAsia="ar-SA"/>
        </w:rPr>
        <w:t>Training on any aspect of Reporting Tools (where required).</w:t>
      </w:r>
    </w:p>
    <w:p w:rsidR="00B768AC" w:rsidRDefault="00B768AC" w:rsidP="00B768AC">
      <w:pPr>
        <w:pStyle w:val="NoSpacing"/>
        <w:ind w:left="1725"/>
        <w:rPr>
          <w:lang w:eastAsia="ar-SA"/>
        </w:rPr>
      </w:pPr>
    </w:p>
    <w:p w:rsidR="00C329C6" w:rsidRPr="007C1F67" w:rsidRDefault="004A034E" w:rsidP="00B768AC">
      <w:pPr>
        <w:pStyle w:val="NoSpacing"/>
        <w:numPr>
          <w:ilvl w:val="0"/>
          <w:numId w:val="17"/>
        </w:numPr>
        <w:rPr>
          <w:lang w:eastAsia="ar-SA"/>
        </w:rPr>
      </w:pPr>
      <w:r w:rsidRPr="00B768AC">
        <w:rPr>
          <w:b/>
          <w:color w:val="000000" w:themeColor="text1"/>
          <w:shd w:val="clear" w:color="auto" w:fill="FFFFFF"/>
        </w:rPr>
        <w:t>Excel:</w:t>
      </w:r>
      <w:r w:rsidRPr="00B768AC">
        <w:rPr>
          <w:color w:val="000000" w:themeColor="text1"/>
          <w:shd w:val="clear" w:color="auto" w:fill="FFFFFF"/>
        </w:rPr>
        <w:t xml:space="preserve"> Excel </w:t>
      </w:r>
      <w:r w:rsidR="00C329C6" w:rsidRPr="00B768AC">
        <w:rPr>
          <w:color w:val="000000" w:themeColor="text1"/>
          <w:shd w:val="clear" w:color="auto" w:fill="FFFFFF"/>
        </w:rPr>
        <w:t>skills</w:t>
      </w:r>
      <w:r w:rsidRPr="00B768AC">
        <w:rPr>
          <w:color w:val="000000" w:themeColor="text1"/>
          <w:shd w:val="clear" w:color="auto" w:fill="FFFFFF"/>
        </w:rPr>
        <w:t xml:space="preserve"> with success in maintaining and organizing data, formulas, conditional </w:t>
      </w:r>
      <w:r w:rsidR="007C1F67" w:rsidRPr="00B768AC">
        <w:rPr>
          <w:color w:val="000000" w:themeColor="text1"/>
          <w:shd w:val="clear" w:color="auto" w:fill="FFFFFF"/>
        </w:rPr>
        <w:t xml:space="preserve">formatting. </w:t>
      </w:r>
    </w:p>
    <w:p w:rsidR="007C1F67" w:rsidRDefault="007C1F67" w:rsidP="007C1F67">
      <w:pPr>
        <w:pStyle w:val="ListParagraph"/>
        <w:rPr>
          <w:lang w:eastAsia="ar-SA"/>
        </w:rPr>
      </w:pPr>
    </w:p>
    <w:p w:rsidR="007C1F67" w:rsidRPr="00B768AC" w:rsidRDefault="007C1F67" w:rsidP="007C1F67">
      <w:pPr>
        <w:pStyle w:val="NoSpacing"/>
        <w:ind w:left="1725"/>
        <w:rPr>
          <w:lang w:eastAsia="ar-SA"/>
        </w:rPr>
      </w:pPr>
    </w:p>
    <w:p w:rsidR="0014351D" w:rsidRPr="00B768AC" w:rsidRDefault="006600C1">
      <w:pPr>
        <w:shd w:val="clear" w:color="auto" w:fill="17365D"/>
        <w:spacing w:after="0" w:line="240" w:lineRule="auto"/>
        <w:jc w:val="both"/>
        <w:rPr>
          <w:rFonts w:cs="Wingdings"/>
          <w:b/>
          <w:color w:val="FFFFFF" w:themeColor="background1"/>
          <w:sz w:val="21"/>
          <w:szCs w:val="21"/>
        </w:rPr>
      </w:pPr>
      <w:r w:rsidRPr="00B768AC">
        <w:rPr>
          <w:rFonts w:cs="Wingdings"/>
          <w:b/>
          <w:color w:val="FFFFFF" w:themeColor="background1"/>
          <w:sz w:val="21"/>
          <w:szCs w:val="21"/>
        </w:rPr>
        <w:t>TECHNICAL KEY SKILLS</w:t>
      </w:r>
    </w:p>
    <w:p w:rsidR="002B1CBF" w:rsidRPr="00F753C4" w:rsidRDefault="00D123F1" w:rsidP="00D123F1">
      <w:pPr>
        <w:numPr>
          <w:ilvl w:val="0"/>
          <w:numId w:val="2"/>
        </w:numPr>
        <w:spacing w:after="0" w:line="240" w:lineRule="auto"/>
        <w:jc w:val="both"/>
        <w:rPr>
          <w:color w:val="000000" w:themeColor="text1"/>
        </w:rPr>
      </w:pPr>
      <w:r w:rsidRPr="00F753C4">
        <w:rPr>
          <w:rFonts w:cs="Wingdings"/>
          <w:color w:val="000000" w:themeColor="text1"/>
          <w:sz w:val="21"/>
          <w:szCs w:val="21"/>
        </w:rPr>
        <w:t>MSSQL</w:t>
      </w:r>
      <w:r w:rsidR="00022940">
        <w:rPr>
          <w:rFonts w:cs="Wingdings"/>
          <w:color w:val="000000" w:themeColor="text1"/>
          <w:sz w:val="21"/>
          <w:szCs w:val="21"/>
        </w:rPr>
        <w:t xml:space="preserve">  Server- SSMS </w:t>
      </w:r>
    </w:p>
    <w:p w:rsidR="006600C1" w:rsidRPr="00F753C4" w:rsidRDefault="00D123F1" w:rsidP="006600C1">
      <w:pPr>
        <w:numPr>
          <w:ilvl w:val="0"/>
          <w:numId w:val="2"/>
        </w:numPr>
        <w:spacing w:after="0" w:line="240" w:lineRule="auto"/>
        <w:jc w:val="both"/>
        <w:rPr>
          <w:color w:val="000000" w:themeColor="text1"/>
        </w:rPr>
      </w:pPr>
      <w:r w:rsidRPr="00F753C4">
        <w:rPr>
          <w:rFonts w:cs="Wingdings"/>
          <w:color w:val="000000" w:themeColor="text1"/>
          <w:sz w:val="21"/>
          <w:szCs w:val="21"/>
        </w:rPr>
        <w:t>Tableau</w:t>
      </w:r>
    </w:p>
    <w:p w:rsidR="006600C1" w:rsidRPr="00F753C4" w:rsidRDefault="00D123F1" w:rsidP="006600C1">
      <w:pPr>
        <w:numPr>
          <w:ilvl w:val="0"/>
          <w:numId w:val="2"/>
        </w:numPr>
        <w:spacing w:after="0" w:line="240" w:lineRule="auto"/>
        <w:jc w:val="both"/>
        <w:rPr>
          <w:color w:val="000000" w:themeColor="text1"/>
        </w:rPr>
      </w:pPr>
      <w:r w:rsidRPr="00F753C4">
        <w:rPr>
          <w:rFonts w:cs="Wingdings"/>
          <w:color w:val="000000" w:themeColor="text1"/>
          <w:sz w:val="21"/>
          <w:szCs w:val="21"/>
        </w:rPr>
        <w:t>Power BI</w:t>
      </w:r>
    </w:p>
    <w:p w:rsidR="006600C1" w:rsidRPr="00F753C4" w:rsidRDefault="006600C1" w:rsidP="006600C1">
      <w:pPr>
        <w:numPr>
          <w:ilvl w:val="0"/>
          <w:numId w:val="2"/>
        </w:numPr>
        <w:spacing w:after="0" w:line="240" w:lineRule="auto"/>
        <w:jc w:val="both"/>
        <w:rPr>
          <w:color w:val="000000" w:themeColor="text1"/>
        </w:rPr>
      </w:pPr>
      <w:r w:rsidRPr="00F753C4">
        <w:rPr>
          <w:rFonts w:cs="Wingdings"/>
          <w:color w:val="000000" w:themeColor="text1"/>
          <w:sz w:val="21"/>
          <w:szCs w:val="21"/>
        </w:rPr>
        <w:t>R program</w:t>
      </w:r>
    </w:p>
    <w:p w:rsidR="006600C1" w:rsidRPr="00F753C4" w:rsidRDefault="00D123F1" w:rsidP="006600C1">
      <w:pPr>
        <w:numPr>
          <w:ilvl w:val="0"/>
          <w:numId w:val="2"/>
        </w:numPr>
        <w:spacing w:after="0" w:line="240" w:lineRule="auto"/>
        <w:jc w:val="both"/>
        <w:rPr>
          <w:color w:val="000000" w:themeColor="text1"/>
        </w:rPr>
      </w:pPr>
      <w:r w:rsidRPr="00F753C4">
        <w:rPr>
          <w:rFonts w:cs="Wingdings"/>
          <w:color w:val="000000" w:themeColor="text1"/>
          <w:sz w:val="21"/>
          <w:szCs w:val="21"/>
        </w:rPr>
        <w:t xml:space="preserve">Basic </w:t>
      </w:r>
      <w:r w:rsidR="006600C1" w:rsidRPr="00F753C4">
        <w:rPr>
          <w:rFonts w:cs="Wingdings"/>
          <w:color w:val="000000" w:themeColor="text1"/>
          <w:sz w:val="21"/>
          <w:szCs w:val="21"/>
        </w:rPr>
        <w:t>Python</w:t>
      </w:r>
    </w:p>
    <w:p w:rsidR="003D494A" w:rsidRPr="00F753C4" w:rsidRDefault="003D494A">
      <w:pPr>
        <w:spacing w:after="0" w:line="240" w:lineRule="auto"/>
        <w:jc w:val="both"/>
        <w:rPr>
          <w:rFonts w:cs="Wingdings"/>
          <w:color w:val="000000" w:themeColor="text1"/>
          <w:sz w:val="21"/>
          <w:szCs w:val="21"/>
        </w:rPr>
      </w:pPr>
    </w:p>
    <w:p w:rsidR="003D494A" w:rsidRPr="00B768AC" w:rsidRDefault="006600C1">
      <w:pPr>
        <w:shd w:val="clear" w:color="auto" w:fill="17365D"/>
        <w:spacing w:after="0" w:line="240" w:lineRule="auto"/>
        <w:jc w:val="both"/>
        <w:rPr>
          <w:rFonts w:cs="Wingdings"/>
          <w:b/>
          <w:color w:val="FFFFFF" w:themeColor="background1"/>
          <w:sz w:val="21"/>
          <w:szCs w:val="21"/>
        </w:rPr>
      </w:pPr>
      <w:r w:rsidRPr="00B768AC">
        <w:rPr>
          <w:rFonts w:cs="Wingdings"/>
          <w:b/>
          <w:color w:val="FFFFFF" w:themeColor="background1"/>
          <w:sz w:val="21"/>
          <w:szCs w:val="21"/>
        </w:rPr>
        <w:t>ACADEMIC QUALIFICATIONS</w:t>
      </w:r>
    </w:p>
    <w:p w:rsidR="003D494A" w:rsidRPr="00F753C4" w:rsidRDefault="003D494A">
      <w:pPr>
        <w:spacing w:after="0" w:line="240" w:lineRule="auto"/>
        <w:jc w:val="both"/>
        <w:rPr>
          <w:rFonts w:cs="Wingdings"/>
          <w:b/>
          <w:color w:val="000000" w:themeColor="text1"/>
          <w:sz w:val="21"/>
          <w:szCs w:val="21"/>
        </w:rPr>
      </w:pPr>
    </w:p>
    <w:p w:rsidR="006600C1" w:rsidRPr="00F753C4" w:rsidRDefault="006600C1" w:rsidP="0016119E">
      <w:pPr>
        <w:numPr>
          <w:ilvl w:val="0"/>
          <w:numId w:val="2"/>
        </w:numPr>
        <w:spacing w:after="0"/>
        <w:jc w:val="both"/>
        <w:rPr>
          <w:color w:val="000000" w:themeColor="text1"/>
        </w:rPr>
      </w:pPr>
      <w:r w:rsidRPr="00F753C4">
        <w:rPr>
          <w:color w:val="000000" w:themeColor="text1"/>
        </w:rPr>
        <w:t xml:space="preserve">MBA in </w:t>
      </w:r>
      <w:r w:rsidR="007F4B89" w:rsidRPr="00F753C4">
        <w:rPr>
          <w:color w:val="000000" w:themeColor="text1"/>
        </w:rPr>
        <w:t>Finance and Retail Management</w:t>
      </w:r>
      <w:r w:rsidR="00563AF1" w:rsidRPr="00F753C4">
        <w:rPr>
          <w:color w:val="000000" w:themeColor="text1"/>
        </w:rPr>
        <w:t xml:space="preserve"> with 67%</w:t>
      </w:r>
      <w:r w:rsidRPr="00F753C4">
        <w:rPr>
          <w:color w:val="000000" w:themeColor="text1"/>
        </w:rPr>
        <w:t>.</w:t>
      </w:r>
    </w:p>
    <w:p w:rsidR="006600C1" w:rsidRPr="00F753C4" w:rsidRDefault="006600C1" w:rsidP="0016119E">
      <w:pPr>
        <w:numPr>
          <w:ilvl w:val="0"/>
          <w:numId w:val="2"/>
        </w:numPr>
        <w:spacing w:after="0"/>
        <w:jc w:val="both"/>
        <w:rPr>
          <w:color w:val="000000" w:themeColor="text1"/>
        </w:rPr>
      </w:pPr>
      <w:r w:rsidRPr="00F753C4">
        <w:rPr>
          <w:rFonts w:cs="Wingdings"/>
          <w:color w:val="000000" w:themeColor="text1"/>
          <w:sz w:val="21"/>
          <w:szCs w:val="21"/>
        </w:rPr>
        <w:t>B.c</w:t>
      </w:r>
      <w:r w:rsidR="007F4B89" w:rsidRPr="00F753C4">
        <w:rPr>
          <w:rFonts w:cs="Wingdings"/>
          <w:color w:val="000000" w:themeColor="text1"/>
          <w:sz w:val="21"/>
          <w:szCs w:val="21"/>
        </w:rPr>
        <w:t>om Computers from B.U. University</w:t>
      </w:r>
      <w:r w:rsidR="00563AF1" w:rsidRPr="00F753C4">
        <w:rPr>
          <w:rFonts w:cs="Wingdings"/>
          <w:color w:val="000000" w:themeColor="text1"/>
          <w:sz w:val="21"/>
          <w:szCs w:val="21"/>
        </w:rPr>
        <w:t xml:space="preserve"> with 71</w:t>
      </w:r>
      <w:r w:rsidR="00615BBF" w:rsidRPr="00F753C4">
        <w:rPr>
          <w:rFonts w:cs="Wingdings"/>
          <w:color w:val="000000" w:themeColor="text1"/>
          <w:sz w:val="21"/>
          <w:szCs w:val="21"/>
        </w:rPr>
        <w:t>%</w:t>
      </w:r>
      <w:r w:rsidR="007F4B89" w:rsidRPr="00F753C4">
        <w:rPr>
          <w:rFonts w:cs="Wingdings"/>
          <w:color w:val="000000" w:themeColor="text1"/>
          <w:sz w:val="21"/>
          <w:szCs w:val="21"/>
        </w:rPr>
        <w:t>.</w:t>
      </w:r>
    </w:p>
    <w:p w:rsidR="006600C1" w:rsidRPr="00F753C4" w:rsidRDefault="006600C1" w:rsidP="0016119E">
      <w:pPr>
        <w:numPr>
          <w:ilvl w:val="0"/>
          <w:numId w:val="2"/>
        </w:numPr>
        <w:spacing w:after="0"/>
        <w:jc w:val="both"/>
        <w:rPr>
          <w:color w:val="000000" w:themeColor="text1"/>
        </w:rPr>
      </w:pPr>
      <w:r w:rsidRPr="00F753C4">
        <w:rPr>
          <w:rFonts w:cs="Wingdings"/>
          <w:color w:val="000000" w:themeColor="text1"/>
          <w:sz w:val="21"/>
          <w:szCs w:val="21"/>
        </w:rPr>
        <w:t>12</w:t>
      </w:r>
      <w:r w:rsidRPr="00F753C4">
        <w:rPr>
          <w:rFonts w:cs="Wingdings"/>
          <w:color w:val="000000" w:themeColor="text1"/>
          <w:sz w:val="21"/>
          <w:szCs w:val="21"/>
          <w:vertAlign w:val="superscript"/>
        </w:rPr>
        <w:t>th</w:t>
      </w:r>
      <w:r w:rsidRPr="00F753C4">
        <w:rPr>
          <w:rFonts w:cs="Wingdings"/>
          <w:color w:val="000000" w:themeColor="text1"/>
          <w:sz w:val="21"/>
          <w:szCs w:val="21"/>
        </w:rPr>
        <w:t xml:space="preserve"> class  from M.P. Board(</w:t>
      </w:r>
      <w:r w:rsidR="007F4B89" w:rsidRPr="00F753C4">
        <w:rPr>
          <w:rFonts w:cs="Wingdings"/>
          <w:color w:val="000000" w:themeColor="text1"/>
          <w:sz w:val="21"/>
          <w:szCs w:val="21"/>
        </w:rPr>
        <w:t>Commerce Computers</w:t>
      </w:r>
      <w:r w:rsidRPr="00F753C4">
        <w:rPr>
          <w:rFonts w:cs="Wingdings"/>
          <w:color w:val="000000" w:themeColor="text1"/>
          <w:sz w:val="21"/>
          <w:szCs w:val="21"/>
        </w:rPr>
        <w:t xml:space="preserve">) with </w:t>
      </w:r>
      <w:r w:rsidR="00563AF1" w:rsidRPr="00F753C4">
        <w:rPr>
          <w:rFonts w:cs="Wingdings"/>
          <w:color w:val="000000" w:themeColor="text1"/>
          <w:sz w:val="21"/>
          <w:szCs w:val="21"/>
        </w:rPr>
        <w:t>62</w:t>
      </w:r>
      <w:r w:rsidRPr="00F753C4">
        <w:rPr>
          <w:rFonts w:cs="Wingdings"/>
          <w:color w:val="000000" w:themeColor="text1"/>
          <w:sz w:val="21"/>
          <w:szCs w:val="21"/>
        </w:rPr>
        <w:t>%</w:t>
      </w:r>
    </w:p>
    <w:p w:rsidR="006600C1" w:rsidRPr="00F753C4" w:rsidRDefault="006600C1" w:rsidP="0016119E">
      <w:pPr>
        <w:numPr>
          <w:ilvl w:val="0"/>
          <w:numId w:val="2"/>
        </w:numPr>
        <w:spacing w:after="0"/>
        <w:jc w:val="both"/>
        <w:rPr>
          <w:color w:val="000000" w:themeColor="text1"/>
        </w:rPr>
      </w:pPr>
      <w:r w:rsidRPr="00F753C4">
        <w:rPr>
          <w:rFonts w:cs="Wingdings"/>
          <w:color w:val="000000" w:themeColor="text1"/>
          <w:sz w:val="21"/>
          <w:szCs w:val="21"/>
        </w:rPr>
        <w:t>10</w:t>
      </w:r>
      <w:r w:rsidRPr="00F753C4">
        <w:rPr>
          <w:rFonts w:cs="Wingdings"/>
          <w:color w:val="000000" w:themeColor="text1"/>
          <w:sz w:val="21"/>
          <w:szCs w:val="21"/>
          <w:vertAlign w:val="superscript"/>
        </w:rPr>
        <w:t>th</w:t>
      </w:r>
      <w:r w:rsidRPr="00F753C4">
        <w:rPr>
          <w:rFonts w:cs="Wingdings"/>
          <w:color w:val="000000" w:themeColor="text1"/>
          <w:sz w:val="21"/>
          <w:szCs w:val="21"/>
        </w:rPr>
        <w:t xml:space="preserve"> class from  M.P. Board with </w:t>
      </w:r>
      <w:r w:rsidR="00D86429" w:rsidRPr="00F753C4">
        <w:rPr>
          <w:rFonts w:cs="Wingdings"/>
          <w:color w:val="000000" w:themeColor="text1"/>
          <w:sz w:val="21"/>
          <w:szCs w:val="21"/>
        </w:rPr>
        <w:t>65.40</w:t>
      </w:r>
      <w:r w:rsidRPr="00F753C4">
        <w:rPr>
          <w:rFonts w:cs="Wingdings"/>
          <w:color w:val="000000" w:themeColor="text1"/>
          <w:sz w:val="21"/>
          <w:szCs w:val="21"/>
        </w:rPr>
        <w:t>%</w:t>
      </w:r>
    </w:p>
    <w:p w:rsidR="00EF5B27" w:rsidRPr="00F753C4" w:rsidRDefault="00EF5B27" w:rsidP="00EF5B27">
      <w:pPr>
        <w:spacing w:after="0"/>
        <w:ind w:left="360"/>
        <w:jc w:val="both"/>
        <w:rPr>
          <w:color w:val="000000" w:themeColor="text1"/>
        </w:rPr>
      </w:pPr>
    </w:p>
    <w:p w:rsidR="003D494A" w:rsidRPr="00B768AC" w:rsidRDefault="003D494A">
      <w:pPr>
        <w:shd w:val="clear" w:color="auto" w:fill="17365D"/>
        <w:spacing w:after="0" w:line="240" w:lineRule="auto"/>
        <w:jc w:val="both"/>
        <w:rPr>
          <w:color w:val="FFFFFF" w:themeColor="background1"/>
        </w:rPr>
      </w:pPr>
      <w:r w:rsidRPr="00B768AC">
        <w:rPr>
          <w:rFonts w:cs="Wingdings"/>
          <w:b/>
          <w:color w:val="FFFFFF" w:themeColor="background1"/>
          <w:sz w:val="21"/>
          <w:szCs w:val="21"/>
        </w:rPr>
        <w:t xml:space="preserve">EXTRACURRICULAR ACTIVITIES </w:t>
      </w:r>
    </w:p>
    <w:p w:rsidR="003D494A" w:rsidRPr="00F753C4" w:rsidRDefault="003D494A" w:rsidP="0016119E">
      <w:pPr>
        <w:pStyle w:val="ListParagraph"/>
        <w:ind w:left="0"/>
        <w:contextualSpacing/>
        <w:jc w:val="both"/>
        <w:rPr>
          <w:rFonts w:cs="Wingdings"/>
          <w:b/>
          <w:color w:val="000000" w:themeColor="text1"/>
          <w:sz w:val="21"/>
          <w:szCs w:val="32"/>
        </w:rPr>
      </w:pPr>
    </w:p>
    <w:p w:rsidR="0016119E" w:rsidRPr="00F753C4" w:rsidRDefault="001F45C2" w:rsidP="0016119E">
      <w:pPr>
        <w:pStyle w:val="ListParagraph"/>
        <w:numPr>
          <w:ilvl w:val="0"/>
          <w:numId w:val="3"/>
        </w:numPr>
        <w:contextualSpacing/>
        <w:jc w:val="both"/>
        <w:rPr>
          <w:color w:val="000000" w:themeColor="text1"/>
        </w:rPr>
      </w:pPr>
      <w:r w:rsidRPr="00F753C4">
        <w:rPr>
          <w:color w:val="000000" w:themeColor="text1"/>
        </w:rPr>
        <w:t xml:space="preserve">Worked as </w:t>
      </w:r>
      <w:r w:rsidRPr="00F753C4">
        <w:rPr>
          <w:color w:val="000000" w:themeColor="text1"/>
          <w:sz w:val="21"/>
          <w:szCs w:val="21"/>
        </w:rPr>
        <w:t>coordinator</w:t>
      </w:r>
      <w:r w:rsidRPr="00F753C4">
        <w:rPr>
          <w:color w:val="000000" w:themeColor="text1"/>
        </w:rPr>
        <w:t xml:space="preserve"> of Marketing Club Activity MBA 2012-14</w:t>
      </w:r>
      <w:r w:rsidR="00C329C6" w:rsidRPr="00F753C4">
        <w:rPr>
          <w:color w:val="000000" w:themeColor="text1"/>
        </w:rPr>
        <w:t>.</w:t>
      </w:r>
    </w:p>
    <w:p w:rsidR="00BE2A99" w:rsidRPr="00F753C4" w:rsidRDefault="007F4B89" w:rsidP="0016119E">
      <w:pPr>
        <w:pStyle w:val="ListParagraph"/>
        <w:numPr>
          <w:ilvl w:val="0"/>
          <w:numId w:val="3"/>
        </w:numPr>
        <w:contextualSpacing/>
        <w:jc w:val="both"/>
        <w:rPr>
          <w:color w:val="000000" w:themeColor="text1"/>
        </w:rPr>
      </w:pPr>
      <w:r w:rsidRPr="00F753C4">
        <w:rPr>
          <w:rFonts w:cs="Wingdings"/>
          <w:color w:val="000000" w:themeColor="text1"/>
          <w:sz w:val="21"/>
          <w:szCs w:val="32"/>
        </w:rPr>
        <w:t>State</w:t>
      </w:r>
      <w:r w:rsidR="003D494A" w:rsidRPr="00F753C4">
        <w:rPr>
          <w:rFonts w:cs="Wingdings"/>
          <w:color w:val="000000" w:themeColor="text1"/>
          <w:sz w:val="21"/>
          <w:szCs w:val="32"/>
        </w:rPr>
        <w:t xml:space="preserve"> player of </w:t>
      </w:r>
      <w:r w:rsidRPr="00F753C4">
        <w:rPr>
          <w:rFonts w:cs="Wingdings"/>
          <w:color w:val="000000" w:themeColor="text1"/>
          <w:sz w:val="21"/>
          <w:szCs w:val="32"/>
        </w:rPr>
        <w:t>Basketball</w:t>
      </w:r>
      <w:r w:rsidR="005C1798" w:rsidRPr="00F753C4">
        <w:rPr>
          <w:rFonts w:cs="Wingdings"/>
          <w:color w:val="000000" w:themeColor="text1"/>
          <w:sz w:val="21"/>
          <w:szCs w:val="32"/>
        </w:rPr>
        <w:t>.</w:t>
      </w:r>
    </w:p>
    <w:p w:rsidR="0051731A" w:rsidRPr="00F753C4" w:rsidRDefault="007F4B89" w:rsidP="0051731A">
      <w:pPr>
        <w:pStyle w:val="ListParagraph"/>
        <w:numPr>
          <w:ilvl w:val="0"/>
          <w:numId w:val="3"/>
        </w:numPr>
        <w:spacing w:before="360"/>
        <w:contextualSpacing/>
        <w:jc w:val="both"/>
        <w:textAlignment w:val="baseline"/>
        <w:rPr>
          <w:rFonts w:ascii="Arial" w:hAnsi="Arial" w:cs="Arial"/>
          <w:b/>
          <w:bCs/>
          <w:color w:val="000000" w:themeColor="text1"/>
        </w:rPr>
      </w:pPr>
      <w:r w:rsidRPr="00F753C4">
        <w:rPr>
          <w:rFonts w:cs="Wingdings"/>
          <w:color w:val="000000" w:themeColor="text1"/>
          <w:sz w:val="21"/>
          <w:szCs w:val="32"/>
        </w:rPr>
        <w:t>State</w:t>
      </w:r>
      <w:r w:rsidR="003D494A" w:rsidRPr="00F753C4">
        <w:rPr>
          <w:rFonts w:cs="Wingdings"/>
          <w:color w:val="000000" w:themeColor="text1"/>
          <w:sz w:val="21"/>
          <w:szCs w:val="32"/>
        </w:rPr>
        <w:t xml:space="preserve"> player of</w:t>
      </w:r>
      <w:r w:rsidRPr="00F753C4">
        <w:rPr>
          <w:rFonts w:cs="Wingdings"/>
          <w:color w:val="000000" w:themeColor="text1"/>
          <w:sz w:val="21"/>
          <w:szCs w:val="32"/>
        </w:rPr>
        <w:t xml:space="preserve"> taekwondo</w:t>
      </w:r>
      <w:r w:rsidR="005C1798" w:rsidRPr="00F753C4">
        <w:rPr>
          <w:rFonts w:cs="Wingdings"/>
          <w:color w:val="000000" w:themeColor="text1"/>
          <w:sz w:val="21"/>
          <w:szCs w:val="32"/>
        </w:rPr>
        <w:t>.</w:t>
      </w:r>
    </w:p>
    <w:p w:rsidR="0051731A" w:rsidRPr="00F753C4" w:rsidRDefault="0051731A" w:rsidP="0051731A">
      <w:pPr>
        <w:pStyle w:val="ListParagraph"/>
        <w:numPr>
          <w:ilvl w:val="0"/>
          <w:numId w:val="3"/>
        </w:numPr>
        <w:spacing w:before="360" w:after="0"/>
        <w:contextualSpacing/>
        <w:jc w:val="both"/>
        <w:textAlignment w:val="baseline"/>
        <w:rPr>
          <w:rFonts w:ascii="Arial" w:hAnsi="Arial" w:cs="Arial"/>
          <w:color w:val="000000" w:themeColor="text1"/>
        </w:rPr>
      </w:pPr>
      <w:r w:rsidRPr="00F753C4">
        <w:rPr>
          <w:color w:val="000000" w:themeColor="text1"/>
        </w:rPr>
        <w:t xml:space="preserve">Secured </w:t>
      </w:r>
      <w:r w:rsidR="00022940">
        <w:rPr>
          <w:color w:val="000000" w:themeColor="text1"/>
        </w:rPr>
        <w:t>“A+” grade in examination JD “ a</w:t>
      </w:r>
      <w:r w:rsidRPr="00F753C4">
        <w:rPr>
          <w:color w:val="000000" w:themeColor="text1"/>
        </w:rPr>
        <w:t xml:space="preserve"> part under the authority of </w:t>
      </w:r>
      <w:r w:rsidRPr="00F753C4">
        <w:rPr>
          <w:b/>
          <w:bCs/>
          <w:color w:val="000000" w:themeColor="text1"/>
        </w:rPr>
        <w:t>Ministry Of Defence Govt. of India. </w:t>
      </w:r>
    </w:p>
    <w:p w:rsidR="0051731A" w:rsidRPr="00F753C4" w:rsidRDefault="0051731A" w:rsidP="0051731A">
      <w:pPr>
        <w:pStyle w:val="ListParagraph"/>
        <w:numPr>
          <w:ilvl w:val="0"/>
          <w:numId w:val="3"/>
        </w:numPr>
        <w:spacing w:before="360" w:after="0"/>
        <w:contextualSpacing/>
        <w:jc w:val="both"/>
        <w:textAlignment w:val="baseline"/>
        <w:rPr>
          <w:rFonts w:ascii="Arial" w:hAnsi="Arial" w:cs="Arial"/>
          <w:color w:val="000000" w:themeColor="text1"/>
        </w:rPr>
      </w:pPr>
      <w:r w:rsidRPr="00F753C4">
        <w:rPr>
          <w:color w:val="000000" w:themeColor="text1"/>
        </w:rPr>
        <w:t>Participated in combined annual training camp (CATC) , National integration camp (NIC) of N.C.C</w:t>
      </w:r>
      <w:r w:rsidR="00106D35" w:rsidRPr="00F753C4">
        <w:rPr>
          <w:color w:val="000000" w:themeColor="text1"/>
        </w:rPr>
        <w:t xml:space="preserve"> Naval</w:t>
      </w:r>
      <w:r w:rsidRPr="00F753C4">
        <w:rPr>
          <w:color w:val="000000" w:themeColor="text1"/>
        </w:rPr>
        <w:t>.</w:t>
      </w:r>
    </w:p>
    <w:p w:rsidR="00520B80" w:rsidRPr="00B768AC" w:rsidRDefault="003D494A" w:rsidP="0016119E">
      <w:pPr>
        <w:shd w:val="clear" w:color="auto" w:fill="17365D"/>
        <w:spacing w:after="0" w:line="240" w:lineRule="auto"/>
        <w:jc w:val="both"/>
        <w:rPr>
          <w:color w:val="FFFFFF" w:themeColor="background1"/>
        </w:rPr>
      </w:pPr>
      <w:r w:rsidRPr="00B768AC">
        <w:rPr>
          <w:rFonts w:cs="Wingdings"/>
          <w:b/>
          <w:color w:val="FFFFFF" w:themeColor="background1"/>
          <w:sz w:val="21"/>
          <w:szCs w:val="21"/>
        </w:rPr>
        <w:t>HOBBIES</w:t>
      </w:r>
    </w:p>
    <w:p w:rsidR="0016119E" w:rsidRPr="00F753C4" w:rsidRDefault="0016119E" w:rsidP="0016119E">
      <w:pPr>
        <w:pStyle w:val="ListParagraph"/>
        <w:ind w:left="360"/>
        <w:contextualSpacing/>
        <w:jc w:val="both"/>
        <w:rPr>
          <w:color w:val="000000" w:themeColor="text1"/>
        </w:rPr>
      </w:pPr>
    </w:p>
    <w:p w:rsidR="003D494A" w:rsidRPr="00F753C4" w:rsidRDefault="003D494A" w:rsidP="0016119E">
      <w:pPr>
        <w:pStyle w:val="ListParagraph"/>
        <w:numPr>
          <w:ilvl w:val="0"/>
          <w:numId w:val="1"/>
        </w:numPr>
        <w:tabs>
          <w:tab w:val="clear" w:pos="0"/>
          <w:tab w:val="num" w:pos="-720"/>
        </w:tabs>
        <w:ind w:left="360"/>
        <w:contextualSpacing/>
        <w:jc w:val="both"/>
        <w:rPr>
          <w:color w:val="000000" w:themeColor="text1"/>
        </w:rPr>
      </w:pPr>
      <w:r w:rsidRPr="00F753C4">
        <w:rPr>
          <w:rFonts w:cs="Wingdings"/>
          <w:color w:val="000000" w:themeColor="text1"/>
          <w:sz w:val="21"/>
          <w:szCs w:val="32"/>
        </w:rPr>
        <w:t>Sports</w:t>
      </w:r>
    </w:p>
    <w:p w:rsidR="003D494A" w:rsidRPr="00F753C4" w:rsidRDefault="003D494A" w:rsidP="0016119E">
      <w:pPr>
        <w:pStyle w:val="ListParagraph"/>
        <w:numPr>
          <w:ilvl w:val="0"/>
          <w:numId w:val="1"/>
        </w:numPr>
        <w:tabs>
          <w:tab w:val="clear" w:pos="0"/>
          <w:tab w:val="num" w:pos="-720"/>
        </w:tabs>
        <w:ind w:left="360"/>
        <w:contextualSpacing/>
        <w:jc w:val="both"/>
        <w:rPr>
          <w:color w:val="000000" w:themeColor="text1"/>
        </w:rPr>
      </w:pPr>
      <w:r w:rsidRPr="00F753C4">
        <w:rPr>
          <w:rFonts w:cs="Wingdings"/>
          <w:color w:val="000000" w:themeColor="text1"/>
          <w:sz w:val="21"/>
          <w:szCs w:val="32"/>
        </w:rPr>
        <w:t>Travelling</w:t>
      </w:r>
    </w:p>
    <w:p w:rsidR="003D494A" w:rsidRPr="00F753C4" w:rsidRDefault="003D494A" w:rsidP="0016119E">
      <w:pPr>
        <w:pStyle w:val="ListParagraph"/>
        <w:numPr>
          <w:ilvl w:val="0"/>
          <w:numId w:val="1"/>
        </w:numPr>
        <w:tabs>
          <w:tab w:val="clear" w:pos="0"/>
          <w:tab w:val="num" w:pos="-720"/>
        </w:tabs>
        <w:ind w:left="360"/>
        <w:contextualSpacing/>
        <w:jc w:val="both"/>
        <w:rPr>
          <w:color w:val="000000" w:themeColor="text1"/>
        </w:rPr>
      </w:pPr>
      <w:r w:rsidRPr="00F753C4">
        <w:rPr>
          <w:rFonts w:cs="Wingdings"/>
          <w:color w:val="000000" w:themeColor="text1"/>
          <w:sz w:val="21"/>
          <w:szCs w:val="32"/>
        </w:rPr>
        <w:t>Adventure</w:t>
      </w:r>
      <w:r w:rsidR="007B04DE" w:rsidRPr="00F753C4">
        <w:rPr>
          <w:rFonts w:cs="Wingdings"/>
          <w:color w:val="000000" w:themeColor="text1"/>
          <w:sz w:val="21"/>
          <w:szCs w:val="32"/>
        </w:rPr>
        <w:t xml:space="preserve"> activities</w:t>
      </w:r>
    </w:p>
    <w:p w:rsidR="003D494A" w:rsidRPr="00B768AC" w:rsidRDefault="003D494A">
      <w:pPr>
        <w:shd w:val="clear" w:color="auto" w:fill="17365D"/>
        <w:spacing w:after="0" w:line="240" w:lineRule="auto"/>
        <w:jc w:val="both"/>
        <w:rPr>
          <w:color w:val="FFFFFF" w:themeColor="background1"/>
        </w:rPr>
      </w:pPr>
      <w:r w:rsidRPr="00B768AC">
        <w:rPr>
          <w:rFonts w:cs="Wingdings"/>
          <w:b/>
          <w:color w:val="FFFFFF" w:themeColor="background1"/>
          <w:sz w:val="21"/>
          <w:szCs w:val="21"/>
        </w:rPr>
        <w:t xml:space="preserve">PERSONAL DETAILS </w:t>
      </w:r>
    </w:p>
    <w:p w:rsidR="0044041C" w:rsidRPr="00F753C4" w:rsidRDefault="0044041C">
      <w:pPr>
        <w:spacing w:after="0" w:line="240" w:lineRule="auto"/>
        <w:jc w:val="both"/>
        <w:rPr>
          <w:rFonts w:cs="Wingdings"/>
          <w:bCs/>
          <w:color w:val="000000" w:themeColor="text1"/>
          <w:sz w:val="21"/>
          <w:szCs w:val="21"/>
        </w:rPr>
      </w:pPr>
    </w:p>
    <w:p w:rsidR="003D494A" w:rsidRPr="00F753C4" w:rsidRDefault="003D494A" w:rsidP="0016119E">
      <w:pPr>
        <w:spacing w:after="0" w:line="240" w:lineRule="auto"/>
        <w:jc w:val="both"/>
        <w:rPr>
          <w:rFonts w:cs="Wingdings"/>
          <w:color w:val="000000" w:themeColor="text1"/>
          <w:sz w:val="21"/>
          <w:szCs w:val="21"/>
        </w:rPr>
      </w:pPr>
      <w:r w:rsidRPr="00F753C4">
        <w:rPr>
          <w:rFonts w:cs="Wingdings"/>
          <w:color w:val="000000" w:themeColor="text1"/>
          <w:sz w:val="21"/>
          <w:szCs w:val="21"/>
        </w:rPr>
        <w:t xml:space="preserve">Languages </w:t>
      </w:r>
      <w:r w:rsidR="006C304B" w:rsidRPr="00F753C4">
        <w:rPr>
          <w:rFonts w:cs="Wingdings"/>
          <w:color w:val="000000" w:themeColor="text1"/>
          <w:sz w:val="21"/>
          <w:szCs w:val="21"/>
        </w:rPr>
        <w:t>Known:</w:t>
      </w:r>
      <w:r w:rsidRPr="00F753C4">
        <w:rPr>
          <w:rFonts w:cs="Wingdings"/>
          <w:color w:val="000000" w:themeColor="text1"/>
          <w:sz w:val="21"/>
          <w:szCs w:val="21"/>
        </w:rPr>
        <w:tab/>
        <w:t>English, Hindi</w:t>
      </w:r>
    </w:p>
    <w:p w:rsidR="007266DA" w:rsidRPr="00F753C4" w:rsidRDefault="007266DA" w:rsidP="0016119E">
      <w:pPr>
        <w:spacing w:after="0" w:line="240" w:lineRule="auto"/>
        <w:jc w:val="both"/>
        <w:rPr>
          <w:rFonts w:cs="Wingdings"/>
          <w:color w:val="000000" w:themeColor="text1"/>
          <w:sz w:val="21"/>
          <w:szCs w:val="21"/>
        </w:rPr>
      </w:pPr>
    </w:p>
    <w:p w:rsidR="007266DA" w:rsidRPr="00F753C4" w:rsidRDefault="007266DA" w:rsidP="0016119E">
      <w:pPr>
        <w:spacing w:after="0" w:line="240" w:lineRule="auto"/>
        <w:jc w:val="both"/>
        <w:rPr>
          <w:color w:val="000000" w:themeColor="text1"/>
          <w:sz w:val="21"/>
          <w:szCs w:val="21"/>
        </w:rPr>
      </w:pPr>
      <w:r w:rsidRPr="00F753C4">
        <w:rPr>
          <w:rFonts w:eastAsia="Wingdings" w:cs="Wingdings"/>
          <w:color w:val="000000" w:themeColor="text1"/>
          <w:sz w:val="21"/>
          <w:szCs w:val="21"/>
        </w:rPr>
        <w:t xml:space="preserve">Residential </w:t>
      </w:r>
      <w:r w:rsidR="006C304B" w:rsidRPr="00F753C4">
        <w:rPr>
          <w:rFonts w:eastAsia="Wingdings" w:cs="Wingdings"/>
          <w:color w:val="000000" w:themeColor="text1"/>
          <w:sz w:val="21"/>
          <w:szCs w:val="21"/>
        </w:rPr>
        <w:t>Address:</w:t>
      </w:r>
      <w:r w:rsidRPr="00F753C4">
        <w:rPr>
          <w:rFonts w:eastAsia="Wingdings" w:cs="Wingdings"/>
          <w:color w:val="000000" w:themeColor="text1"/>
          <w:sz w:val="21"/>
          <w:szCs w:val="21"/>
        </w:rPr>
        <w:t xml:space="preserve"> </w:t>
      </w:r>
      <w:r w:rsidR="001852D7" w:rsidRPr="00F753C4">
        <w:rPr>
          <w:rFonts w:eastAsia="Wingdings" w:cs="Wingdings"/>
          <w:color w:val="000000" w:themeColor="text1"/>
          <w:sz w:val="21"/>
          <w:szCs w:val="21"/>
        </w:rPr>
        <w:tab/>
      </w:r>
      <w:r w:rsidRPr="00F753C4">
        <w:rPr>
          <w:rFonts w:eastAsia="Wingdings" w:cs="Wingdings"/>
          <w:color w:val="000000" w:themeColor="text1"/>
          <w:sz w:val="21"/>
          <w:szCs w:val="21"/>
        </w:rPr>
        <w:t>Bhopal – City, 462003</w:t>
      </w:r>
    </w:p>
    <w:p w:rsidR="00E038CF" w:rsidRPr="00F753C4" w:rsidRDefault="00E038CF" w:rsidP="0016119E">
      <w:pPr>
        <w:spacing w:after="0" w:line="240" w:lineRule="auto"/>
        <w:jc w:val="both"/>
        <w:rPr>
          <w:rFonts w:cs="Wingdings"/>
          <w:color w:val="000000" w:themeColor="text1"/>
          <w:sz w:val="21"/>
          <w:szCs w:val="21"/>
        </w:rPr>
      </w:pPr>
    </w:p>
    <w:p w:rsidR="003D494A" w:rsidRPr="00F753C4" w:rsidRDefault="003D494A" w:rsidP="0016119E">
      <w:pPr>
        <w:spacing w:after="0" w:line="240" w:lineRule="auto"/>
        <w:jc w:val="both"/>
        <w:rPr>
          <w:color w:val="000000" w:themeColor="text1"/>
        </w:rPr>
      </w:pPr>
      <w:r w:rsidRPr="00F753C4">
        <w:rPr>
          <w:rFonts w:cs="Wingdings"/>
          <w:color w:val="000000" w:themeColor="text1"/>
          <w:sz w:val="21"/>
          <w:szCs w:val="21"/>
        </w:rPr>
        <w:t xml:space="preserve">Location </w:t>
      </w:r>
      <w:r w:rsidR="006C304B" w:rsidRPr="00F753C4">
        <w:rPr>
          <w:rFonts w:cs="Wingdings"/>
          <w:color w:val="000000" w:themeColor="text1"/>
          <w:sz w:val="21"/>
          <w:szCs w:val="21"/>
        </w:rPr>
        <w:t>Preference:</w:t>
      </w:r>
      <w:r w:rsidRPr="00F753C4">
        <w:rPr>
          <w:rFonts w:cs="Wingdings"/>
          <w:color w:val="000000" w:themeColor="text1"/>
          <w:sz w:val="21"/>
          <w:szCs w:val="21"/>
        </w:rPr>
        <w:tab/>
        <w:t>Anywhere</w:t>
      </w:r>
    </w:p>
    <w:p w:rsidR="003D494A" w:rsidRPr="00F753C4" w:rsidRDefault="003D494A" w:rsidP="0016119E">
      <w:pPr>
        <w:spacing w:after="0" w:line="240" w:lineRule="auto"/>
        <w:jc w:val="both"/>
        <w:rPr>
          <w:rFonts w:cs="Wingdings"/>
          <w:color w:val="000000" w:themeColor="text1"/>
          <w:sz w:val="21"/>
          <w:szCs w:val="21"/>
        </w:rPr>
      </w:pPr>
    </w:p>
    <w:p w:rsidR="003D494A" w:rsidRPr="00F753C4" w:rsidRDefault="003D494A">
      <w:pPr>
        <w:spacing w:after="0" w:line="240" w:lineRule="auto"/>
        <w:jc w:val="both"/>
        <w:rPr>
          <w:rFonts w:cs="Wingdings"/>
          <w:color w:val="000000" w:themeColor="text1"/>
          <w:sz w:val="16"/>
          <w:szCs w:val="21"/>
        </w:rPr>
      </w:pPr>
    </w:p>
    <w:p w:rsidR="00154B92" w:rsidRPr="00F753C4" w:rsidRDefault="00154B92">
      <w:pPr>
        <w:spacing w:after="0" w:line="240" w:lineRule="auto"/>
        <w:jc w:val="both"/>
        <w:rPr>
          <w:rFonts w:cs="Wingdings"/>
          <w:color w:val="000000" w:themeColor="text1"/>
          <w:sz w:val="16"/>
          <w:szCs w:val="21"/>
        </w:rPr>
      </w:pPr>
    </w:p>
    <w:p w:rsidR="00154B92" w:rsidRPr="00F753C4" w:rsidRDefault="00154B92">
      <w:pPr>
        <w:spacing w:after="0" w:line="240" w:lineRule="auto"/>
        <w:jc w:val="both"/>
        <w:rPr>
          <w:rFonts w:cs="Wingdings"/>
          <w:color w:val="000000" w:themeColor="text1"/>
          <w:sz w:val="16"/>
          <w:szCs w:val="21"/>
        </w:rPr>
      </w:pPr>
    </w:p>
    <w:p w:rsidR="00154B92" w:rsidRPr="00F753C4" w:rsidRDefault="00154B92">
      <w:pPr>
        <w:spacing w:after="0" w:line="240" w:lineRule="auto"/>
        <w:jc w:val="both"/>
        <w:rPr>
          <w:rFonts w:cs="Wingdings"/>
          <w:color w:val="000000" w:themeColor="text1"/>
          <w:sz w:val="16"/>
          <w:szCs w:val="21"/>
        </w:rPr>
      </w:pPr>
    </w:p>
    <w:p w:rsidR="00973098" w:rsidRPr="00F753C4" w:rsidRDefault="00973098">
      <w:pPr>
        <w:spacing w:after="0" w:line="240" w:lineRule="auto"/>
        <w:jc w:val="both"/>
        <w:rPr>
          <w:rFonts w:cs="Wingdings"/>
          <w:color w:val="000000" w:themeColor="text1"/>
          <w:sz w:val="16"/>
          <w:szCs w:val="21"/>
        </w:rPr>
      </w:pPr>
    </w:p>
    <w:p w:rsidR="00973098" w:rsidRPr="00F753C4" w:rsidRDefault="00973098">
      <w:pPr>
        <w:spacing w:after="0" w:line="240" w:lineRule="auto"/>
        <w:jc w:val="both"/>
        <w:rPr>
          <w:rFonts w:cs="Wingdings"/>
          <w:color w:val="000000" w:themeColor="text1"/>
          <w:sz w:val="16"/>
          <w:szCs w:val="21"/>
        </w:rPr>
      </w:pPr>
    </w:p>
    <w:p w:rsidR="00973098" w:rsidRPr="00F753C4" w:rsidRDefault="00973098">
      <w:pPr>
        <w:spacing w:after="0" w:line="240" w:lineRule="auto"/>
        <w:jc w:val="both"/>
        <w:rPr>
          <w:rFonts w:cs="Wingdings"/>
          <w:color w:val="000000" w:themeColor="text1"/>
          <w:sz w:val="16"/>
          <w:szCs w:val="21"/>
        </w:rPr>
      </w:pPr>
    </w:p>
    <w:p w:rsidR="00973098" w:rsidRPr="00F753C4" w:rsidRDefault="00973098">
      <w:pPr>
        <w:spacing w:after="0" w:line="240" w:lineRule="auto"/>
        <w:jc w:val="both"/>
        <w:rPr>
          <w:rFonts w:cs="Wingdings"/>
          <w:color w:val="000000" w:themeColor="text1"/>
          <w:sz w:val="16"/>
          <w:szCs w:val="21"/>
        </w:rPr>
      </w:pPr>
    </w:p>
    <w:p w:rsidR="00973098" w:rsidRPr="00F753C4" w:rsidRDefault="00973098">
      <w:pPr>
        <w:spacing w:after="0" w:line="240" w:lineRule="auto"/>
        <w:jc w:val="both"/>
        <w:rPr>
          <w:rFonts w:cs="Wingdings"/>
          <w:color w:val="000000" w:themeColor="text1"/>
          <w:sz w:val="16"/>
          <w:szCs w:val="21"/>
        </w:rPr>
      </w:pPr>
    </w:p>
    <w:p w:rsidR="00154B92" w:rsidRPr="00F753C4" w:rsidRDefault="00973098">
      <w:pPr>
        <w:spacing w:after="0" w:line="240" w:lineRule="auto"/>
        <w:jc w:val="both"/>
        <w:rPr>
          <w:rFonts w:cs="Wingdings"/>
          <w:color w:val="000000" w:themeColor="text1"/>
          <w:sz w:val="16"/>
          <w:szCs w:val="21"/>
        </w:rPr>
      </w:pPr>
      <w:r w:rsidRPr="00F753C4">
        <w:rPr>
          <w:rFonts w:cs="Wingdings"/>
          <w:color w:val="000000" w:themeColor="text1"/>
          <w:sz w:val="16"/>
          <w:szCs w:val="21"/>
        </w:rPr>
        <w:t>______________</w:t>
      </w:r>
    </w:p>
    <w:p w:rsidR="003D494A" w:rsidRPr="00F753C4" w:rsidRDefault="003D494A" w:rsidP="00973098">
      <w:pPr>
        <w:spacing w:line="360" w:lineRule="auto"/>
        <w:jc w:val="both"/>
        <w:rPr>
          <w:color w:val="000000" w:themeColor="text1"/>
        </w:rPr>
      </w:pPr>
      <w:r w:rsidRPr="00F753C4">
        <w:rPr>
          <w:rFonts w:cs="Wingdings"/>
          <w:color w:val="000000" w:themeColor="text1"/>
          <w:sz w:val="21"/>
          <w:szCs w:val="32"/>
        </w:rPr>
        <w:t>Signature</w:t>
      </w:r>
    </w:p>
    <w:p w:rsidR="003D494A" w:rsidRPr="00F753C4" w:rsidRDefault="003D494A">
      <w:pPr>
        <w:spacing w:after="0" w:line="240" w:lineRule="auto"/>
        <w:jc w:val="both"/>
        <w:rPr>
          <w:color w:val="000000" w:themeColor="text1"/>
        </w:rPr>
      </w:pPr>
    </w:p>
    <w:sectPr w:rsidR="003D494A" w:rsidRPr="00F753C4" w:rsidSect="009845D4">
      <w:footerReference w:type="default" r:id="rId8"/>
      <w:pgSz w:w="11906" w:h="16838"/>
      <w:pgMar w:top="450" w:right="864" w:bottom="776" w:left="864" w:header="720" w:footer="1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102C" w:rsidRDefault="0075102C">
      <w:pPr>
        <w:spacing w:after="0" w:line="240" w:lineRule="auto"/>
      </w:pPr>
      <w:r>
        <w:separator/>
      </w:r>
    </w:p>
  </w:endnote>
  <w:endnote w:type="continuationSeparator" w:id="0">
    <w:p w:rsidR="0075102C" w:rsidRDefault="00751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Source Han Sans CN Regular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494A" w:rsidRDefault="009845D4" w:rsidP="009845D4">
    <w:pPr>
      <w:rPr>
        <w:rFonts w:eastAsia="Times New Roman"/>
        <w:color w:val="000000"/>
      </w:rPr>
    </w:pPr>
    <w:r>
      <w:rPr>
        <w:rFonts w:eastAsia="Times New Roman"/>
        <w:color w:val="000000"/>
      </w:rPr>
      <w:tab/>
    </w:r>
    <w:r>
      <w:rPr>
        <w:rFonts w:eastAsia="Times New Roman"/>
        <w:color w:val="000000"/>
      </w:rPr>
      <w:tab/>
    </w:r>
    <w:r>
      <w:rPr>
        <w:rFonts w:eastAsia="Times New Roman"/>
        <w:color w:val="000000"/>
      </w:rPr>
      <w:tab/>
    </w:r>
    <w:r>
      <w:rPr>
        <w:rFonts w:eastAsia="Times New Roman"/>
        <w:color w:val="000000"/>
      </w:rPr>
      <w:tab/>
    </w:r>
    <w:r>
      <w:rPr>
        <w:rFonts w:eastAsia="Times New Roman"/>
        <w:color w:val="000000"/>
      </w:rPr>
      <w:tab/>
    </w:r>
    <w:r>
      <w:rPr>
        <w:rFonts w:eastAsia="Times New Roman"/>
        <w:color w:val="000000"/>
      </w:rPr>
      <w:tab/>
    </w:r>
    <w:r w:rsidR="00445C66">
      <w:rPr>
        <w:rFonts w:eastAsia="Times New Roman"/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102C" w:rsidRDefault="0075102C">
      <w:pPr>
        <w:spacing w:after="0" w:line="240" w:lineRule="auto"/>
      </w:pPr>
      <w:r>
        <w:separator/>
      </w:r>
    </w:p>
  </w:footnote>
  <w:footnote w:type="continuationSeparator" w:id="0">
    <w:p w:rsidR="0075102C" w:rsidRDefault="007510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2"/>
    <w:multiLevelType w:val="singleLevel"/>
    <w:tmpl w:val="00000002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000000"/>
        <w:sz w:val="21"/>
        <w:szCs w:val="21"/>
      </w:rPr>
    </w:lvl>
  </w:abstractNum>
  <w:abstractNum w:abstractNumId="2" w15:restartNumberingAfterBreak="0">
    <w:nsid w:val="00000003"/>
    <w:multiLevelType w:val="singleLevel"/>
    <w:tmpl w:val="0000000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000000"/>
        <w:sz w:val="21"/>
        <w:szCs w:val="32"/>
      </w:rPr>
    </w:lvl>
  </w:abstractNum>
  <w:abstractNum w:abstractNumId="3" w15:restartNumberingAfterBreak="0">
    <w:nsid w:val="00000004"/>
    <w:multiLevelType w:val="singleLevel"/>
    <w:tmpl w:val="00000004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1"/>
        <w:szCs w:val="21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7160AFE"/>
    <w:multiLevelType w:val="hybridMultilevel"/>
    <w:tmpl w:val="7F08CEB4"/>
    <w:lvl w:ilvl="0" w:tplc="0409000B">
      <w:start w:val="1"/>
      <w:numFmt w:val="bullet"/>
      <w:lvlText w:val=""/>
      <w:lvlJc w:val="left"/>
      <w:pPr>
        <w:ind w:left="1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6" w15:restartNumberingAfterBreak="0">
    <w:nsid w:val="07D40F08"/>
    <w:multiLevelType w:val="hybridMultilevel"/>
    <w:tmpl w:val="9D0A1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B475237"/>
    <w:multiLevelType w:val="hybridMultilevel"/>
    <w:tmpl w:val="06D6B7A4"/>
    <w:lvl w:ilvl="0" w:tplc="425089DA">
      <w:start w:val="1"/>
      <w:numFmt w:val="decimal"/>
      <w:lvlText w:val="%1."/>
      <w:lvlJc w:val="left"/>
      <w:pPr>
        <w:ind w:left="2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00" w:hanging="360"/>
      </w:pPr>
    </w:lvl>
    <w:lvl w:ilvl="2" w:tplc="0409001B" w:tentative="1">
      <w:start w:val="1"/>
      <w:numFmt w:val="lowerRoman"/>
      <w:lvlText w:val="%3."/>
      <w:lvlJc w:val="right"/>
      <w:pPr>
        <w:ind w:left="4020" w:hanging="180"/>
      </w:pPr>
    </w:lvl>
    <w:lvl w:ilvl="3" w:tplc="0409000F" w:tentative="1">
      <w:start w:val="1"/>
      <w:numFmt w:val="decimal"/>
      <w:lvlText w:val="%4."/>
      <w:lvlJc w:val="left"/>
      <w:pPr>
        <w:ind w:left="4740" w:hanging="360"/>
      </w:pPr>
    </w:lvl>
    <w:lvl w:ilvl="4" w:tplc="04090019" w:tentative="1">
      <w:start w:val="1"/>
      <w:numFmt w:val="lowerLetter"/>
      <w:lvlText w:val="%5."/>
      <w:lvlJc w:val="left"/>
      <w:pPr>
        <w:ind w:left="5460" w:hanging="360"/>
      </w:pPr>
    </w:lvl>
    <w:lvl w:ilvl="5" w:tplc="0409001B" w:tentative="1">
      <w:start w:val="1"/>
      <w:numFmt w:val="lowerRoman"/>
      <w:lvlText w:val="%6."/>
      <w:lvlJc w:val="right"/>
      <w:pPr>
        <w:ind w:left="6180" w:hanging="180"/>
      </w:pPr>
    </w:lvl>
    <w:lvl w:ilvl="6" w:tplc="0409000F" w:tentative="1">
      <w:start w:val="1"/>
      <w:numFmt w:val="decimal"/>
      <w:lvlText w:val="%7."/>
      <w:lvlJc w:val="left"/>
      <w:pPr>
        <w:ind w:left="6900" w:hanging="360"/>
      </w:pPr>
    </w:lvl>
    <w:lvl w:ilvl="7" w:tplc="04090019" w:tentative="1">
      <w:start w:val="1"/>
      <w:numFmt w:val="lowerLetter"/>
      <w:lvlText w:val="%8."/>
      <w:lvlJc w:val="left"/>
      <w:pPr>
        <w:ind w:left="7620" w:hanging="360"/>
      </w:pPr>
    </w:lvl>
    <w:lvl w:ilvl="8" w:tplc="040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8" w15:restartNumberingAfterBreak="0">
    <w:nsid w:val="148140A8"/>
    <w:multiLevelType w:val="hybridMultilevel"/>
    <w:tmpl w:val="786EA5C8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195D307F"/>
    <w:multiLevelType w:val="hybridMultilevel"/>
    <w:tmpl w:val="768A30AA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 w15:restartNumberingAfterBreak="0">
    <w:nsid w:val="24C00011"/>
    <w:multiLevelType w:val="hybridMultilevel"/>
    <w:tmpl w:val="7CBCB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A24CD"/>
    <w:multiLevelType w:val="hybridMultilevel"/>
    <w:tmpl w:val="3000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B6CE4"/>
    <w:multiLevelType w:val="hybridMultilevel"/>
    <w:tmpl w:val="01B60506"/>
    <w:lvl w:ilvl="0" w:tplc="AC9686FC">
      <w:start w:val="1"/>
      <w:numFmt w:val="decimal"/>
      <w:lvlText w:val="%1."/>
      <w:lvlJc w:val="left"/>
      <w:pPr>
        <w:ind w:left="29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0" w:hanging="360"/>
      </w:pPr>
    </w:lvl>
    <w:lvl w:ilvl="2" w:tplc="0409001B" w:tentative="1">
      <w:start w:val="1"/>
      <w:numFmt w:val="lowerRoman"/>
      <w:lvlText w:val="%3."/>
      <w:lvlJc w:val="right"/>
      <w:pPr>
        <w:ind w:left="4350" w:hanging="180"/>
      </w:pPr>
    </w:lvl>
    <w:lvl w:ilvl="3" w:tplc="0409000F" w:tentative="1">
      <w:start w:val="1"/>
      <w:numFmt w:val="decimal"/>
      <w:lvlText w:val="%4."/>
      <w:lvlJc w:val="left"/>
      <w:pPr>
        <w:ind w:left="5070" w:hanging="360"/>
      </w:pPr>
    </w:lvl>
    <w:lvl w:ilvl="4" w:tplc="04090019" w:tentative="1">
      <w:start w:val="1"/>
      <w:numFmt w:val="lowerLetter"/>
      <w:lvlText w:val="%5."/>
      <w:lvlJc w:val="left"/>
      <w:pPr>
        <w:ind w:left="5790" w:hanging="360"/>
      </w:pPr>
    </w:lvl>
    <w:lvl w:ilvl="5" w:tplc="0409001B" w:tentative="1">
      <w:start w:val="1"/>
      <w:numFmt w:val="lowerRoman"/>
      <w:lvlText w:val="%6."/>
      <w:lvlJc w:val="right"/>
      <w:pPr>
        <w:ind w:left="6510" w:hanging="180"/>
      </w:pPr>
    </w:lvl>
    <w:lvl w:ilvl="6" w:tplc="0409000F" w:tentative="1">
      <w:start w:val="1"/>
      <w:numFmt w:val="decimal"/>
      <w:lvlText w:val="%7."/>
      <w:lvlJc w:val="left"/>
      <w:pPr>
        <w:ind w:left="7230" w:hanging="360"/>
      </w:pPr>
    </w:lvl>
    <w:lvl w:ilvl="7" w:tplc="04090019" w:tentative="1">
      <w:start w:val="1"/>
      <w:numFmt w:val="lowerLetter"/>
      <w:lvlText w:val="%8."/>
      <w:lvlJc w:val="left"/>
      <w:pPr>
        <w:ind w:left="7950" w:hanging="360"/>
      </w:pPr>
    </w:lvl>
    <w:lvl w:ilvl="8" w:tplc="0409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13" w15:restartNumberingAfterBreak="0">
    <w:nsid w:val="2E076E02"/>
    <w:multiLevelType w:val="hybridMultilevel"/>
    <w:tmpl w:val="494C5B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394DB1"/>
    <w:multiLevelType w:val="multilevel"/>
    <w:tmpl w:val="9950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141DF7"/>
    <w:multiLevelType w:val="hybridMultilevel"/>
    <w:tmpl w:val="A6243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AE02D1"/>
    <w:multiLevelType w:val="multilevel"/>
    <w:tmpl w:val="7A34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3004C7"/>
    <w:multiLevelType w:val="hybridMultilevel"/>
    <w:tmpl w:val="E9CA8496"/>
    <w:lvl w:ilvl="0" w:tplc="04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48150C20"/>
    <w:multiLevelType w:val="hybridMultilevel"/>
    <w:tmpl w:val="B8FE9C8A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EC7A68"/>
    <w:multiLevelType w:val="hybridMultilevel"/>
    <w:tmpl w:val="89F8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B479F1"/>
    <w:multiLevelType w:val="hybridMultilevel"/>
    <w:tmpl w:val="B98CE9C4"/>
    <w:lvl w:ilvl="0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1" w15:restartNumberingAfterBreak="0">
    <w:nsid w:val="5B0921E2"/>
    <w:multiLevelType w:val="hybridMultilevel"/>
    <w:tmpl w:val="1FFC7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631D0A"/>
    <w:multiLevelType w:val="hybridMultilevel"/>
    <w:tmpl w:val="7870CE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94652E3"/>
    <w:multiLevelType w:val="hybridMultilevel"/>
    <w:tmpl w:val="18C0D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0"/>
  </w:num>
  <w:num w:numId="7">
    <w:abstractNumId w:val="13"/>
  </w:num>
  <w:num w:numId="8">
    <w:abstractNumId w:val="11"/>
  </w:num>
  <w:num w:numId="9">
    <w:abstractNumId w:val="6"/>
  </w:num>
  <w:num w:numId="10">
    <w:abstractNumId w:val="23"/>
  </w:num>
  <w:num w:numId="11">
    <w:abstractNumId w:val="15"/>
  </w:num>
  <w:num w:numId="12">
    <w:abstractNumId w:val="22"/>
  </w:num>
  <w:num w:numId="13">
    <w:abstractNumId w:val="19"/>
  </w:num>
  <w:num w:numId="14">
    <w:abstractNumId w:val="21"/>
  </w:num>
  <w:num w:numId="15">
    <w:abstractNumId w:val="20"/>
  </w:num>
  <w:num w:numId="16">
    <w:abstractNumId w:val="9"/>
  </w:num>
  <w:num w:numId="17">
    <w:abstractNumId w:val="5"/>
  </w:num>
  <w:num w:numId="18">
    <w:abstractNumId w:val="12"/>
  </w:num>
  <w:num w:numId="19">
    <w:abstractNumId w:val="17"/>
  </w:num>
  <w:num w:numId="20">
    <w:abstractNumId w:val="7"/>
  </w:num>
  <w:num w:numId="21">
    <w:abstractNumId w:val="16"/>
  </w:num>
  <w:num w:numId="22">
    <w:abstractNumId w:val="14"/>
  </w:num>
  <w:num w:numId="23">
    <w:abstractNumId w:val="8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7E5F"/>
    <w:rsid w:val="00020995"/>
    <w:rsid w:val="00022940"/>
    <w:rsid w:val="000328A1"/>
    <w:rsid w:val="00066792"/>
    <w:rsid w:val="0007548A"/>
    <w:rsid w:val="00085197"/>
    <w:rsid w:val="000919EA"/>
    <w:rsid w:val="000A67F0"/>
    <w:rsid w:val="000B4533"/>
    <w:rsid w:val="000E3E29"/>
    <w:rsid w:val="00106D35"/>
    <w:rsid w:val="001127A2"/>
    <w:rsid w:val="0014351D"/>
    <w:rsid w:val="00154B92"/>
    <w:rsid w:val="0016119E"/>
    <w:rsid w:val="00166346"/>
    <w:rsid w:val="00171216"/>
    <w:rsid w:val="001852D7"/>
    <w:rsid w:val="00186E36"/>
    <w:rsid w:val="00187B88"/>
    <w:rsid w:val="001B10E2"/>
    <w:rsid w:val="001D4D5A"/>
    <w:rsid w:val="001E41BB"/>
    <w:rsid w:val="001E460B"/>
    <w:rsid w:val="001F45C2"/>
    <w:rsid w:val="00205555"/>
    <w:rsid w:val="00216A7C"/>
    <w:rsid w:val="002410F0"/>
    <w:rsid w:val="00241C9B"/>
    <w:rsid w:val="00244B9E"/>
    <w:rsid w:val="00263AC7"/>
    <w:rsid w:val="00267E9E"/>
    <w:rsid w:val="002718EE"/>
    <w:rsid w:val="00286C48"/>
    <w:rsid w:val="00291700"/>
    <w:rsid w:val="00294E7C"/>
    <w:rsid w:val="00296394"/>
    <w:rsid w:val="002965B9"/>
    <w:rsid w:val="002B1CBF"/>
    <w:rsid w:val="002D06DE"/>
    <w:rsid w:val="002E715B"/>
    <w:rsid w:val="002F436D"/>
    <w:rsid w:val="00301C70"/>
    <w:rsid w:val="00304E87"/>
    <w:rsid w:val="003157E1"/>
    <w:rsid w:val="00320E3F"/>
    <w:rsid w:val="003602EC"/>
    <w:rsid w:val="003A0A00"/>
    <w:rsid w:val="003A395B"/>
    <w:rsid w:val="003C5AC3"/>
    <w:rsid w:val="003C71F6"/>
    <w:rsid w:val="003D494A"/>
    <w:rsid w:val="003E576E"/>
    <w:rsid w:val="003F5D19"/>
    <w:rsid w:val="0040107F"/>
    <w:rsid w:val="0041247E"/>
    <w:rsid w:val="004146C9"/>
    <w:rsid w:val="00417297"/>
    <w:rsid w:val="00430398"/>
    <w:rsid w:val="00433338"/>
    <w:rsid w:val="0044041C"/>
    <w:rsid w:val="00440BAC"/>
    <w:rsid w:val="00445C66"/>
    <w:rsid w:val="0045111C"/>
    <w:rsid w:val="00460717"/>
    <w:rsid w:val="00464B5C"/>
    <w:rsid w:val="00467238"/>
    <w:rsid w:val="00493364"/>
    <w:rsid w:val="004A034E"/>
    <w:rsid w:val="004B41A9"/>
    <w:rsid w:val="004C2AAC"/>
    <w:rsid w:val="004C3F63"/>
    <w:rsid w:val="004D0BE9"/>
    <w:rsid w:val="004D290F"/>
    <w:rsid w:val="004E6037"/>
    <w:rsid w:val="0051731A"/>
    <w:rsid w:val="00520B80"/>
    <w:rsid w:val="00521760"/>
    <w:rsid w:val="005228E1"/>
    <w:rsid w:val="00526827"/>
    <w:rsid w:val="00532754"/>
    <w:rsid w:val="00537D65"/>
    <w:rsid w:val="00542399"/>
    <w:rsid w:val="00551FC3"/>
    <w:rsid w:val="00563AF1"/>
    <w:rsid w:val="00564783"/>
    <w:rsid w:val="00572A6A"/>
    <w:rsid w:val="005A11C2"/>
    <w:rsid w:val="005C1798"/>
    <w:rsid w:val="005F3B89"/>
    <w:rsid w:val="00615BBF"/>
    <w:rsid w:val="00631A5D"/>
    <w:rsid w:val="00635FD6"/>
    <w:rsid w:val="0063631C"/>
    <w:rsid w:val="00646318"/>
    <w:rsid w:val="0065734E"/>
    <w:rsid w:val="006600C1"/>
    <w:rsid w:val="00674C24"/>
    <w:rsid w:val="006C1D69"/>
    <w:rsid w:val="006C304B"/>
    <w:rsid w:val="00703055"/>
    <w:rsid w:val="00715016"/>
    <w:rsid w:val="007165BF"/>
    <w:rsid w:val="007266DA"/>
    <w:rsid w:val="00743767"/>
    <w:rsid w:val="0075102C"/>
    <w:rsid w:val="007713BE"/>
    <w:rsid w:val="00780B9D"/>
    <w:rsid w:val="00794BEB"/>
    <w:rsid w:val="00795612"/>
    <w:rsid w:val="007A56C1"/>
    <w:rsid w:val="007B04DE"/>
    <w:rsid w:val="007C1F67"/>
    <w:rsid w:val="007C3928"/>
    <w:rsid w:val="007D7B38"/>
    <w:rsid w:val="007E18E6"/>
    <w:rsid w:val="007F3F85"/>
    <w:rsid w:val="007F4B89"/>
    <w:rsid w:val="00800396"/>
    <w:rsid w:val="00803D38"/>
    <w:rsid w:val="008236C3"/>
    <w:rsid w:val="008623A9"/>
    <w:rsid w:val="00863FBF"/>
    <w:rsid w:val="008667AF"/>
    <w:rsid w:val="008712AB"/>
    <w:rsid w:val="00880993"/>
    <w:rsid w:val="00885CFE"/>
    <w:rsid w:val="008A31A0"/>
    <w:rsid w:val="008B3260"/>
    <w:rsid w:val="008C532F"/>
    <w:rsid w:val="008D2CB6"/>
    <w:rsid w:val="008E4456"/>
    <w:rsid w:val="008E60EE"/>
    <w:rsid w:val="00930D06"/>
    <w:rsid w:val="00932017"/>
    <w:rsid w:val="00950371"/>
    <w:rsid w:val="0095291F"/>
    <w:rsid w:val="0096548A"/>
    <w:rsid w:val="00973098"/>
    <w:rsid w:val="00977FE9"/>
    <w:rsid w:val="009845D4"/>
    <w:rsid w:val="0099263F"/>
    <w:rsid w:val="009A034C"/>
    <w:rsid w:val="009B2B13"/>
    <w:rsid w:val="009C0598"/>
    <w:rsid w:val="009C2091"/>
    <w:rsid w:val="009C3272"/>
    <w:rsid w:val="009C5C99"/>
    <w:rsid w:val="009D4D8A"/>
    <w:rsid w:val="009E107E"/>
    <w:rsid w:val="009E5C7C"/>
    <w:rsid w:val="00A125DA"/>
    <w:rsid w:val="00A27624"/>
    <w:rsid w:val="00A3041F"/>
    <w:rsid w:val="00A368C8"/>
    <w:rsid w:val="00A44649"/>
    <w:rsid w:val="00A65C0A"/>
    <w:rsid w:val="00A7112A"/>
    <w:rsid w:val="00A86ADC"/>
    <w:rsid w:val="00AA5885"/>
    <w:rsid w:val="00AC39F1"/>
    <w:rsid w:val="00AE3E2B"/>
    <w:rsid w:val="00AE5294"/>
    <w:rsid w:val="00AF4BF8"/>
    <w:rsid w:val="00AF7CA6"/>
    <w:rsid w:val="00B04067"/>
    <w:rsid w:val="00B13465"/>
    <w:rsid w:val="00B2013F"/>
    <w:rsid w:val="00B23CEC"/>
    <w:rsid w:val="00B257B0"/>
    <w:rsid w:val="00B604E2"/>
    <w:rsid w:val="00B72275"/>
    <w:rsid w:val="00B768AC"/>
    <w:rsid w:val="00B87EE9"/>
    <w:rsid w:val="00BA4995"/>
    <w:rsid w:val="00BA7972"/>
    <w:rsid w:val="00BA7B41"/>
    <w:rsid w:val="00BC29DE"/>
    <w:rsid w:val="00BD5D3D"/>
    <w:rsid w:val="00BD7BD5"/>
    <w:rsid w:val="00BE2A99"/>
    <w:rsid w:val="00BE46F4"/>
    <w:rsid w:val="00C12719"/>
    <w:rsid w:val="00C1643D"/>
    <w:rsid w:val="00C17F64"/>
    <w:rsid w:val="00C329C6"/>
    <w:rsid w:val="00C41125"/>
    <w:rsid w:val="00C51939"/>
    <w:rsid w:val="00CC680F"/>
    <w:rsid w:val="00CF6AA1"/>
    <w:rsid w:val="00D07ADC"/>
    <w:rsid w:val="00D123F1"/>
    <w:rsid w:val="00D31912"/>
    <w:rsid w:val="00D4043C"/>
    <w:rsid w:val="00D67038"/>
    <w:rsid w:val="00D8068B"/>
    <w:rsid w:val="00D83CD6"/>
    <w:rsid w:val="00D8604C"/>
    <w:rsid w:val="00D86429"/>
    <w:rsid w:val="00D869E8"/>
    <w:rsid w:val="00D87FEA"/>
    <w:rsid w:val="00D91F33"/>
    <w:rsid w:val="00DA030F"/>
    <w:rsid w:val="00DA620F"/>
    <w:rsid w:val="00DA7E5F"/>
    <w:rsid w:val="00DC78EB"/>
    <w:rsid w:val="00DE1DD9"/>
    <w:rsid w:val="00DF48B7"/>
    <w:rsid w:val="00E038CF"/>
    <w:rsid w:val="00E3425A"/>
    <w:rsid w:val="00E3592D"/>
    <w:rsid w:val="00E413CE"/>
    <w:rsid w:val="00E714E2"/>
    <w:rsid w:val="00E8796D"/>
    <w:rsid w:val="00E94173"/>
    <w:rsid w:val="00E955F9"/>
    <w:rsid w:val="00EB1109"/>
    <w:rsid w:val="00EC3099"/>
    <w:rsid w:val="00ED586C"/>
    <w:rsid w:val="00ED5B1D"/>
    <w:rsid w:val="00ED6026"/>
    <w:rsid w:val="00EF5309"/>
    <w:rsid w:val="00EF5B27"/>
    <w:rsid w:val="00EF623D"/>
    <w:rsid w:val="00F0358E"/>
    <w:rsid w:val="00F2422A"/>
    <w:rsid w:val="00F424E8"/>
    <w:rsid w:val="00F45E30"/>
    <w:rsid w:val="00F5093B"/>
    <w:rsid w:val="00F6699F"/>
    <w:rsid w:val="00F72481"/>
    <w:rsid w:val="00F72D76"/>
    <w:rsid w:val="00F7387F"/>
    <w:rsid w:val="00F74EA8"/>
    <w:rsid w:val="00F753C4"/>
    <w:rsid w:val="00F80EF9"/>
    <w:rsid w:val="00F82FEC"/>
    <w:rsid w:val="00F9287F"/>
    <w:rsid w:val="00F92AE3"/>
    <w:rsid w:val="00F93EDC"/>
    <w:rsid w:val="00F94FF6"/>
    <w:rsid w:val="00FC5D25"/>
    <w:rsid w:val="00FD3025"/>
    <w:rsid w:val="00FD4328"/>
    <w:rsid w:val="00FE1C18"/>
    <w:rsid w:val="00FF11C1"/>
    <w:rsid w:val="00FF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428BCFAD"/>
  <w15:docId w15:val="{F18FAAD2-7603-414E-87E0-201E1E7B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8B7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DF48B7"/>
    <w:rPr>
      <w:rFonts w:ascii="Symbol" w:hAnsi="Symbol" w:cs="Symbol" w:hint="default"/>
    </w:rPr>
  </w:style>
  <w:style w:type="character" w:customStyle="1" w:styleId="WW8Num1z2">
    <w:name w:val="WW8Num1z2"/>
    <w:rsid w:val="00DF48B7"/>
    <w:rPr>
      <w:rFonts w:ascii="Courier New" w:hAnsi="Courier New" w:cs="Courier New" w:hint="default"/>
    </w:rPr>
  </w:style>
  <w:style w:type="character" w:customStyle="1" w:styleId="WW8Num1z3">
    <w:name w:val="WW8Num1z3"/>
    <w:rsid w:val="00DF48B7"/>
    <w:rPr>
      <w:rFonts w:ascii="Wingdings" w:hAnsi="Wingdings" w:cs="Wingdings" w:hint="default"/>
    </w:rPr>
  </w:style>
  <w:style w:type="character" w:customStyle="1" w:styleId="WW8Num2z0">
    <w:name w:val="WW8Num2z0"/>
    <w:rsid w:val="00DF48B7"/>
    <w:rPr>
      <w:rFonts w:ascii="Symbol" w:hAnsi="Symbol" w:cs="Symbol" w:hint="default"/>
    </w:rPr>
  </w:style>
  <w:style w:type="character" w:customStyle="1" w:styleId="WW8Num3z0">
    <w:name w:val="WW8Num3z0"/>
    <w:rsid w:val="00DF48B7"/>
    <w:rPr>
      <w:rFonts w:ascii="Symbol" w:hAnsi="Symbol" w:cs="Symbol" w:hint="default"/>
    </w:rPr>
  </w:style>
  <w:style w:type="character" w:customStyle="1" w:styleId="WW8Num3z1">
    <w:name w:val="WW8Num3z1"/>
    <w:rsid w:val="00DF48B7"/>
    <w:rPr>
      <w:rFonts w:ascii="Courier New" w:hAnsi="Courier New" w:cs="Courier New" w:hint="default"/>
    </w:rPr>
  </w:style>
  <w:style w:type="character" w:customStyle="1" w:styleId="WW8Num3z2">
    <w:name w:val="WW8Num3z2"/>
    <w:rsid w:val="00DF48B7"/>
    <w:rPr>
      <w:rFonts w:ascii="Wingdings" w:hAnsi="Wingdings" w:cs="Wingdings" w:hint="default"/>
    </w:rPr>
  </w:style>
  <w:style w:type="character" w:customStyle="1" w:styleId="WW8Num4z0">
    <w:name w:val="WW8Num4z0"/>
    <w:rsid w:val="00DF48B7"/>
  </w:style>
  <w:style w:type="character" w:customStyle="1" w:styleId="WW8Num4z1">
    <w:name w:val="WW8Num4z1"/>
    <w:rsid w:val="00DF48B7"/>
  </w:style>
  <w:style w:type="character" w:customStyle="1" w:styleId="WW8Num4z2">
    <w:name w:val="WW8Num4z2"/>
    <w:rsid w:val="00DF48B7"/>
  </w:style>
  <w:style w:type="character" w:customStyle="1" w:styleId="WW8Num4z3">
    <w:name w:val="WW8Num4z3"/>
    <w:rsid w:val="00DF48B7"/>
  </w:style>
  <w:style w:type="character" w:customStyle="1" w:styleId="WW8Num4z4">
    <w:name w:val="WW8Num4z4"/>
    <w:rsid w:val="00DF48B7"/>
  </w:style>
  <w:style w:type="character" w:customStyle="1" w:styleId="WW8Num4z5">
    <w:name w:val="WW8Num4z5"/>
    <w:rsid w:val="00DF48B7"/>
  </w:style>
  <w:style w:type="character" w:customStyle="1" w:styleId="WW8Num4z6">
    <w:name w:val="WW8Num4z6"/>
    <w:rsid w:val="00DF48B7"/>
  </w:style>
  <w:style w:type="character" w:customStyle="1" w:styleId="WW8Num4z7">
    <w:name w:val="WW8Num4z7"/>
    <w:rsid w:val="00DF48B7"/>
  </w:style>
  <w:style w:type="character" w:customStyle="1" w:styleId="WW8Num4z8">
    <w:name w:val="WW8Num4z8"/>
    <w:rsid w:val="00DF48B7"/>
  </w:style>
  <w:style w:type="character" w:customStyle="1" w:styleId="WW8Num5z0">
    <w:name w:val="WW8Num5z0"/>
    <w:rsid w:val="00DF48B7"/>
    <w:rPr>
      <w:rFonts w:ascii="Symbol" w:hAnsi="Symbol" w:cs="Symbol" w:hint="default"/>
      <w:sz w:val="20"/>
    </w:rPr>
  </w:style>
  <w:style w:type="character" w:customStyle="1" w:styleId="WW8Num5z1">
    <w:name w:val="WW8Num5z1"/>
    <w:rsid w:val="00DF48B7"/>
    <w:rPr>
      <w:rFonts w:ascii="Courier New" w:hAnsi="Courier New" w:cs="Courier New" w:hint="default"/>
      <w:sz w:val="20"/>
    </w:rPr>
  </w:style>
  <w:style w:type="character" w:customStyle="1" w:styleId="WW8Num5z2">
    <w:name w:val="WW8Num5z2"/>
    <w:rsid w:val="00DF48B7"/>
    <w:rPr>
      <w:rFonts w:ascii="Wingdings" w:hAnsi="Wingdings" w:cs="Wingdings" w:hint="default"/>
      <w:sz w:val="20"/>
    </w:rPr>
  </w:style>
  <w:style w:type="character" w:customStyle="1" w:styleId="WW8Num6z0">
    <w:name w:val="WW8Num6z0"/>
    <w:rsid w:val="00DF48B7"/>
    <w:rPr>
      <w:rFonts w:ascii="Symbol" w:hAnsi="Symbol" w:cs="Symbol" w:hint="default"/>
      <w:sz w:val="20"/>
    </w:rPr>
  </w:style>
  <w:style w:type="character" w:customStyle="1" w:styleId="WW8Num6z1">
    <w:name w:val="WW8Num6z1"/>
    <w:rsid w:val="00DF48B7"/>
    <w:rPr>
      <w:rFonts w:ascii="Courier New" w:hAnsi="Courier New" w:cs="Courier New" w:hint="default"/>
      <w:sz w:val="20"/>
    </w:rPr>
  </w:style>
  <w:style w:type="character" w:customStyle="1" w:styleId="WW8Num6z2">
    <w:name w:val="WW8Num6z2"/>
    <w:rsid w:val="00DF48B7"/>
    <w:rPr>
      <w:rFonts w:ascii="Wingdings" w:hAnsi="Wingdings" w:cs="Wingdings" w:hint="default"/>
      <w:sz w:val="20"/>
    </w:rPr>
  </w:style>
  <w:style w:type="character" w:customStyle="1" w:styleId="WW8Num7z0">
    <w:name w:val="WW8Num7z0"/>
    <w:rsid w:val="00DF48B7"/>
    <w:rPr>
      <w:rFonts w:ascii="Symbol" w:hAnsi="Symbol" w:cs="Symbol" w:hint="default"/>
    </w:rPr>
  </w:style>
  <w:style w:type="character" w:customStyle="1" w:styleId="WW8Num7z1">
    <w:name w:val="WW8Num7z1"/>
    <w:rsid w:val="00DF48B7"/>
    <w:rPr>
      <w:rFonts w:ascii="Courier New" w:hAnsi="Courier New" w:cs="Courier New" w:hint="default"/>
    </w:rPr>
  </w:style>
  <w:style w:type="character" w:customStyle="1" w:styleId="WW8Num7z2">
    <w:name w:val="WW8Num7z2"/>
    <w:rsid w:val="00DF48B7"/>
    <w:rPr>
      <w:rFonts w:ascii="Wingdings" w:hAnsi="Wingdings" w:cs="Wingdings" w:hint="default"/>
    </w:rPr>
  </w:style>
  <w:style w:type="character" w:customStyle="1" w:styleId="WW8Num8z0">
    <w:name w:val="WW8Num8z0"/>
    <w:rsid w:val="00DF48B7"/>
    <w:rPr>
      <w:rFonts w:ascii="Symbol" w:hAnsi="Symbol" w:cs="Symbol" w:hint="default"/>
      <w:color w:val="auto"/>
    </w:rPr>
  </w:style>
  <w:style w:type="character" w:customStyle="1" w:styleId="WW8Num8z1">
    <w:name w:val="WW8Num8z1"/>
    <w:rsid w:val="00DF48B7"/>
    <w:rPr>
      <w:rFonts w:ascii="Courier New" w:hAnsi="Courier New" w:cs="Courier New" w:hint="default"/>
    </w:rPr>
  </w:style>
  <w:style w:type="character" w:customStyle="1" w:styleId="WW8Num8z2">
    <w:name w:val="WW8Num8z2"/>
    <w:rsid w:val="00DF48B7"/>
    <w:rPr>
      <w:rFonts w:ascii="Wingdings" w:hAnsi="Wingdings" w:cs="Wingdings" w:hint="default"/>
    </w:rPr>
  </w:style>
  <w:style w:type="character" w:customStyle="1" w:styleId="WW8Num8z3">
    <w:name w:val="WW8Num8z3"/>
    <w:rsid w:val="00DF48B7"/>
    <w:rPr>
      <w:rFonts w:ascii="Symbol" w:hAnsi="Symbol" w:cs="Symbol" w:hint="default"/>
    </w:rPr>
  </w:style>
  <w:style w:type="character" w:customStyle="1" w:styleId="WW8Num9z0">
    <w:name w:val="WW8Num9z0"/>
    <w:rsid w:val="00DF48B7"/>
    <w:rPr>
      <w:rFonts w:ascii="Symbol" w:hAnsi="Symbol" w:cs="Symbol" w:hint="default"/>
    </w:rPr>
  </w:style>
  <w:style w:type="character" w:customStyle="1" w:styleId="WW8Num9z1">
    <w:name w:val="WW8Num9z1"/>
    <w:rsid w:val="00DF48B7"/>
    <w:rPr>
      <w:rFonts w:ascii="Courier New" w:hAnsi="Courier New" w:cs="Courier New" w:hint="default"/>
    </w:rPr>
  </w:style>
  <w:style w:type="character" w:customStyle="1" w:styleId="WW8Num9z2">
    <w:name w:val="WW8Num9z2"/>
    <w:rsid w:val="00DF48B7"/>
    <w:rPr>
      <w:rFonts w:ascii="Wingdings" w:hAnsi="Wingdings" w:cs="Wingdings" w:hint="default"/>
    </w:rPr>
  </w:style>
  <w:style w:type="character" w:customStyle="1" w:styleId="WW8Num10z0">
    <w:name w:val="WW8Num10z0"/>
    <w:rsid w:val="00DF48B7"/>
  </w:style>
  <w:style w:type="character" w:customStyle="1" w:styleId="WW8Num10z1">
    <w:name w:val="WW8Num10z1"/>
    <w:rsid w:val="00DF48B7"/>
  </w:style>
  <w:style w:type="character" w:customStyle="1" w:styleId="WW8Num10z2">
    <w:name w:val="WW8Num10z2"/>
    <w:rsid w:val="00DF48B7"/>
  </w:style>
  <w:style w:type="character" w:customStyle="1" w:styleId="WW8Num10z3">
    <w:name w:val="WW8Num10z3"/>
    <w:rsid w:val="00DF48B7"/>
  </w:style>
  <w:style w:type="character" w:customStyle="1" w:styleId="WW8Num10z4">
    <w:name w:val="WW8Num10z4"/>
    <w:rsid w:val="00DF48B7"/>
  </w:style>
  <w:style w:type="character" w:customStyle="1" w:styleId="WW8Num10z5">
    <w:name w:val="WW8Num10z5"/>
    <w:rsid w:val="00DF48B7"/>
  </w:style>
  <w:style w:type="character" w:customStyle="1" w:styleId="WW8Num10z6">
    <w:name w:val="WW8Num10z6"/>
    <w:rsid w:val="00DF48B7"/>
  </w:style>
  <w:style w:type="character" w:customStyle="1" w:styleId="WW8Num10z7">
    <w:name w:val="WW8Num10z7"/>
    <w:rsid w:val="00DF48B7"/>
  </w:style>
  <w:style w:type="character" w:customStyle="1" w:styleId="WW8Num10z8">
    <w:name w:val="WW8Num10z8"/>
    <w:rsid w:val="00DF48B7"/>
  </w:style>
  <w:style w:type="character" w:customStyle="1" w:styleId="WW8Num11z0">
    <w:name w:val="WW8Num11z0"/>
    <w:rsid w:val="00DF48B7"/>
  </w:style>
  <w:style w:type="character" w:customStyle="1" w:styleId="WW8Num11z1">
    <w:name w:val="WW8Num11z1"/>
    <w:rsid w:val="00DF48B7"/>
  </w:style>
  <w:style w:type="character" w:customStyle="1" w:styleId="WW8Num11z2">
    <w:name w:val="WW8Num11z2"/>
    <w:rsid w:val="00DF48B7"/>
  </w:style>
  <w:style w:type="character" w:customStyle="1" w:styleId="WW8Num11z3">
    <w:name w:val="WW8Num11z3"/>
    <w:rsid w:val="00DF48B7"/>
  </w:style>
  <w:style w:type="character" w:customStyle="1" w:styleId="WW8Num11z4">
    <w:name w:val="WW8Num11z4"/>
    <w:rsid w:val="00DF48B7"/>
  </w:style>
  <w:style w:type="character" w:customStyle="1" w:styleId="WW8Num11z5">
    <w:name w:val="WW8Num11z5"/>
    <w:rsid w:val="00DF48B7"/>
  </w:style>
  <w:style w:type="character" w:customStyle="1" w:styleId="WW8Num11z6">
    <w:name w:val="WW8Num11z6"/>
    <w:rsid w:val="00DF48B7"/>
  </w:style>
  <w:style w:type="character" w:customStyle="1" w:styleId="WW8Num11z7">
    <w:name w:val="WW8Num11z7"/>
    <w:rsid w:val="00DF48B7"/>
  </w:style>
  <w:style w:type="character" w:customStyle="1" w:styleId="WW8Num11z8">
    <w:name w:val="WW8Num11z8"/>
    <w:rsid w:val="00DF48B7"/>
  </w:style>
  <w:style w:type="character" w:customStyle="1" w:styleId="WW8Num12z0">
    <w:name w:val="WW8Num12z0"/>
    <w:rsid w:val="00DF48B7"/>
    <w:rPr>
      <w:rFonts w:ascii="Symbol" w:hAnsi="Symbol" w:cs="Symbol" w:hint="default"/>
      <w:sz w:val="20"/>
    </w:rPr>
  </w:style>
  <w:style w:type="character" w:customStyle="1" w:styleId="WW8Num12z1">
    <w:name w:val="WW8Num12z1"/>
    <w:rsid w:val="00DF48B7"/>
    <w:rPr>
      <w:rFonts w:ascii="Courier New" w:hAnsi="Courier New" w:cs="Courier New" w:hint="default"/>
      <w:sz w:val="20"/>
    </w:rPr>
  </w:style>
  <w:style w:type="character" w:customStyle="1" w:styleId="WW8Num12z2">
    <w:name w:val="WW8Num12z2"/>
    <w:rsid w:val="00DF48B7"/>
    <w:rPr>
      <w:rFonts w:ascii="Wingdings" w:hAnsi="Wingdings" w:cs="Wingdings" w:hint="default"/>
      <w:sz w:val="20"/>
    </w:rPr>
  </w:style>
  <w:style w:type="character" w:customStyle="1" w:styleId="WW8Num13z0">
    <w:name w:val="WW8Num13z0"/>
    <w:rsid w:val="00DF48B7"/>
    <w:rPr>
      <w:rFonts w:ascii="Symbol" w:hAnsi="Symbol" w:cs="Symbol" w:hint="default"/>
      <w:sz w:val="20"/>
    </w:rPr>
  </w:style>
  <w:style w:type="character" w:customStyle="1" w:styleId="WW8Num13z1">
    <w:name w:val="WW8Num13z1"/>
    <w:rsid w:val="00DF48B7"/>
    <w:rPr>
      <w:rFonts w:ascii="Courier New" w:hAnsi="Courier New" w:cs="Courier New" w:hint="default"/>
      <w:sz w:val="20"/>
    </w:rPr>
  </w:style>
  <w:style w:type="character" w:customStyle="1" w:styleId="WW8Num13z2">
    <w:name w:val="WW8Num13z2"/>
    <w:rsid w:val="00DF48B7"/>
    <w:rPr>
      <w:rFonts w:ascii="Wingdings" w:hAnsi="Wingdings" w:cs="Wingdings" w:hint="default"/>
      <w:sz w:val="20"/>
    </w:rPr>
  </w:style>
  <w:style w:type="character" w:customStyle="1" w:styleId="WW8Num14z0">
    <w:name w:val="WW8Num14z0"/>
    <w:rsid w:val="00DF48B7"/>
    <w:rPr>
      <w:rFonts w:ascii="Symbol" w:hAnsi="Symbol" w:cs="Symbol" w:hint="default"/>
    </w:rPr>
  </w:style>
  <w:style w:type="character" w:customStyle="1" w:styleId="WW8Num14z1">
    <w:name w:val="WW8Num14z1"/>
    <w:rsid w:val="00DF48B7"/>
    <w:rPr>
      <w:rFonts w:ascii="Courier New" w:hAnsi="Courier New" w:cs="Courier New" w:hint="default"/>
    </w:rPr>
  </w:style>
  <w:style w:type="character" w:customStyle="1" w:styleId="WW8Num14z2">
    <w:name w:val="WW8Num14z2"/>
    <w:rsid w:val="00DF48B7"/>
    <w:rPr>
      <w:rFonts w:ascii="Wingdings" w:hAnsi="Wingdings" w:cs="Wingdings" w:hint="default"/>
    </w:rPr>
  </w:style>
  <w:style w:type="character" w:customStyle="1" w:styleId="WW8Num15z0">
    <w:name w:val="WW8Num15z0"/>
    <w:rsid w:val="00DF48B7"/>
    <w:rPr>
      <w:rFonts w:ascii="Symbol" w:hAnsi="Symbol" w:cs="Symbol" w:hint="default"/>
    </w:rPr>
  </w:style>
  <w:style w:type="character" w:customStyle="1" w:styleId="WW8Num15z1">
    <w:name w:val="WW8Num15z1"/>
    <w:rsid w:val="00DF48B7"/>
    <w:rPr>
      <w:rFonts w:ascii="Courier New" w:hAnsi="Courier New" w:cs="Courier New" w:hint="default"/>
    </w:rPr>
  </w:style>
  <w:style w:type="character" w:customStyle="1" w:styleId="WW8Num15z2">
    <w:name w:val="WW8Num15z2"/>
    <w:rsid w:val="00DF48B7"/>
    <w:rPr>
      <w:rFonts w:ascii="Wingdings" w:hAnsi="Wingdings" w:cs="Wingdings" w:hint="default"/>
    </w:rPr>
  </w:style>
  <w:style w:type="character" w:customStyle="1" w:styleId="WW8Num16z0">
    <w:name w:val="WW8Num16z0"/>
    <w:rsid w:val="00DF48B7"/>
    <w:rPr>
      <w:rFonts w:ascii="Symbol" w:hAnsi="Symbol" w:cs="Symbol" w:hint="default"/>
      <w:sz w:val="20"/>
    </w:rPr>
  </w:style>
  <w:style w:type="character" w:customStyle="1" w:styleId="WW8Num16z1">
    <w:name w:val="WW8Num16z1"/>
    <w:rsid w:val="00DF48B7"/>
    <w:rPr>
      <w:rFonts w:ascii="Courier New" w:hAnsi="Courier New" w:cs="Courier New" w:hint="default"/>
      <w:sz w:val="20"/>
    </w:rPr>
  </w:style>
  <w:style w:type="character" w:customStyle="1" w:styleId="WW8Num16z2">
    <w:name w:val="WW8Num16z2"/>
    <w:rsid w:val="00DF48B7"/>
    <w:rPr>
      <w:rFonts w:ascii="Wingdings" w:hAnsi="Wingdings" w:cs="Wingdings" w:hint="default"/>
      <w:sz w:val="20"/>
    </w:rPr>
  </w:style>
  <w:style w:type="character" w:customStyle="1" w:styleId="WW8Num17z0">
    <w:name w:val="WW8Num17z0"/>
    <w:rsid w:val="00DF48B7"/>
    <w:rPr>
      <w:rFonts w:ascii="Symbol" w:hAnsi="Symbol" w:cs="Symbol" w:hint="default"/>
    </w:rPr>
  </w:style>
  <w:style w:type="character" w:customStyle="1" w:styleId="WW8Num17z1">
    <w:name w:val="WW8Num17z1"/>
    <w:rsid w:val="00DF48B7"/>
    <w:rPr>
      <w:rFonts w:ascii="Courier New" w:hAnsi="Courier New" w:cs="Courier New" w:hint="default"/>
    </w:rPr>
  </w:style>
  <w:style w:type="character" w:customStyle="1" w:styleId="WW8Num17z2">
    <w:name w:val="WW8Num17z2"/>
    <w:rsid w:val="00DF48B7"/>
    <w:rPr>
      <w:rFonts w:ascii="Wingdings" w:hAnsi="Wingdings" w:cs="Wingdings" w:hint="default"/>
    </w:rPr>
  </w:style>
  <w:style w:type="character" w:customStyle="1" w:styleId="WW8Num18z0">
    <w:name w:val="WW8Num18z0"/>
    <w:rsid w:val="00DF48B7"/>
    <w:rPr>
      <w:rFonts w:ascii="Symbol" w:hAnsi="Symbol" w:cs="Symbol" w:hint="default"/>
      <w:color w:val="000000"/>
      <w:sz w:val="21"/>
      <w:szCs w:val="21"/>
    </w:rPr>
  </w:style>
  <w:style w:type="character" w:customStyle="1" w:styleId="WW8Num18z1">
    <w:name w:val="WW8Num18z1"/>
    <w:rsid w:val="00DF48B7"/>
    <w:rPr>
      <w:rFonts w:ascii="Courier New" w:hAnsi="Courier New" w:cs="Courier New" w:hint="default"/>
    </w:rPr>
  </w:style>
  <w:style w:type="character" w:customStyle="1" w:styleId="WW8Num18z2">
    <w:name w:val="WW8Num18z2"/>
    <w:rsid w:val="00DF48B7"/>
    <w:rPr>
      <w:rFonts w:ascii="Wingdings" w:hAnsi="Wingdings" w:cs="Wingdings" w:hint="default"/>
    </w:rPr>
  </w:style>
  <w:style w:type="character" w:customStyle="1" w:styleId="WW8Num19z0">
    <w:name w:val="WW8Num19z0"/>
    <w:rsid w:val="00DF48B7"/>
    <w:rPr>
      <w:rFonts w:ascii="Symbol" w:hAnsi="Symbol" w:cs="Symbol" w:hint="default"/>
      <w:color w:val="000000"/>
      <w:sz w:val="21"/>
      <w:szCs w:val="32"/>
    </w:rPr>
  </w:style>
  <w:style w:type="character" w:customStyle="1" w:styleId="WW8Num19z1">
    <w:name w:val="WW8Num19z1"/>
    <w:rsid w:val="00DF48B7"/>
    <w:rPr>
      <w:rFonts w:ascii="Courier New" w:hAnsi="Courier New" w:cs="Courier New" w:hint="default"/>
    </w:rPr>
  </w:style>
  <w:style w:type="character" w:customStyle="1" w:styleId="WW8Num19z2">
    <w:name w:val="WW8Num19z2"/>
    <w:rsid w:val="00DF48B7"/>
    <w:rPr>
      <w:rFonts w:ascii="Wingdings" w:hAnsi="Wingdings" w:cs="Wingdings" w:hint="default"/>
    </w:rPr>
  </w:style>
  <w:style w:type="character" w:customStyle="1" w:styleId="WW8Num20z0">
    <w:name w:val="WW8Num20z0"/>
    <w:rsid w:val="00DF48B7"/>
  </w:style>
  <w:style w:type="character" w:customStyle="1" w:styleId="WW8Num20z1">
    <w:name w:val="WW8Num20z1"/>
    <w:rsid w:val="00DF48B7"/>
  </w:style>
  <w:style w:type="character" w:customStyle="1" w:styleId="WW8Num20z2">
    <w:name w:val="WW8Num20z2"/>
    <w:rsid w:val="00DF48B7"/>
  </w:style>
  <w:style w:type="character" w:customStyle="1" w:styleId="WW8Num20z3">
    <w:name w:val="WW8Num20z3"/>
    <w:rsid w:val="00DF48B7"/>
  </w:style>
  <w:style w:type="character" w:customStyle="1" w:styleId="WW8Num20z4">
    <w:name w:val="WW8Num20z4"/>
    <w:rsid w:val="00DF48B7"/>
  </w:style>
  <w:style w:type="character" w:customStyle="1" w:styleId="WW8Num20z5">
    <w:name w:val="WW8Num20z5"/>
    <w:rsid w:val="00DF48B7"/>
  </w:style>
  <w:style w:type="character" w:customStyle="1" w:styleId="WW8Num20z6">
    <w:name w:val="WW8Num20z6"/>
    <w:rsid w:val="00DF48B7"/>
  </w:style>
  <w:style w:type="character" w:customStyle="1" w:styleId="WW8Num20z7">
    <w:name w:val="WW8Num20z7"/>
    <w:rsid w:val="00DF48B7"/>
  </w:style>
  <w:style w:type="character" w:customStyle="1" w:styleId="WW8Num20z8">
    <w:name w:val="WW8Num20z8"/>
    <w:rsid w:val="00DF48B7"/>
  </w:style>
  <w:style w:type="character" w:customStyle="1" w:styleId="WW8Num21z0">
    <w:name w:val="WW8Num21z0"/>
    <w:rsid w:val="00DF48B7"/>
    <w:rPr>
      <w:rFonts w:ascii="Symbol" w:hAnsi="Symbol" w:cs="Symbol" w:hint="default"/>
      <w:sz w:val="21"/>
      <w:szCs w:val="21"/>
    </w:rPr>
  </w:style>
  <w:style w:type="character" w:customStyle="1" w:styleId="WW8Num21z1">
    <w:name w:val="WW8Num21z1"/>
    <w:rsid w:val="00DF48B7"/>
    <w:rPr>
      <w:rFonts w:ascii="Courier New" w:hAnsi="Courier New" w:cs="Courier New" w:hint="default"/>
    </w:rPr>
  </w:style>
  <w:style w:type="character" w:customStyle="1" w:styleId="WW8Num21z2">
    <w:name w:val="WW8Num21z2"/>
    <w:rsid w:val="00DF48B7"/>
    <w:rPr>
      <w:rFonts w:ascii="Wingdings" w:hAnsi="Wingdings" w:cs="Wingdings" w:hint="default"/>
    </w:rPr>
  </w:style>
  <w:style w:type="character" w:customStyle="1" w:styleId="rvts36">
    <w:name w:val="rvts36"/>
    <w:rsid w:val="00DF48B7"/>
    <w:rPr>
      <w:rFonts w:ascii="Calibri" w:hAnsi="Calibri" w:cs="Calibri"/>
      <w:sz w:val="22"/>
    </w:rPr>
  </w:style>
  <w:style w:type="character" w:customStyle="1" w:styleId="rvts52">
    <w:name w:val="rvts52"/>
    <w:rsid w:val="00DF48B7"/>
    <w:rPr>
      <w:rFonts w:ascii="Calibri" w:hAnsi="Calibri" w:cs="Calibri"/>
      <w:i/>
      <w:color w:val="auto"/>
      <w:sz w:val="22"/>
    </w:rPr>
  </w:style>
  <w:style w:type="character" w:customStyle="1" w:styleId="rvts58">
    <w:name w:val="rvts58"/>
    <w:rsid w:val="00DF48B7"/>
    <w:rPr>
      <w:rFonts w:ascii="Calibri" w:hAnsi="Calibri" w:cs="Calibri"/>
      <w:color w:val="auto"/>
      <w:sz w:val="22"/>
    </w:rPr>
  </w:style>
  <w:style w:type="character" w:customStyle="1" w:styleId="highlight1">
    <w:name w:val="highlight1"/>
    <w:rsid w:val="00DF48B7"/>
    <w:rPr>
      <w:shd w:val="clear" w:color="auto" w:fill="FFFF00"/>
    </w:rPr>
  </w:style>
  <w:style w:type="character" w:customStyle="1" w:styleId="rvts32">
    <w:name w:val="rvts32"/>
    <w:rsid w:val="00DF48B7"/>
    <w:rPr>
      <w:rFonts w:ascii="Calibri" w:hAnsi="Calibri" w:cs="Calibri"/>
      <w:color w:val="000000"/>
      <w:sz w:val="22"/>
    </w:rPr>
  </w:style>
  <w:style w:type="character" w:styleId="Hyperlink">
    <w:name w:val="Hyperlink"/>
    <w:rsid w:val="00DF48B7"/>
    <w:rPr>
      <w:rFonts w:cs="Times New Roman"/>
      <w:color w:val="0000FF"/>
      <w:u w:val="single"/>
    </w:rPr>
  </w:style>
  <w:style w:type="character" w:customStyle="1" w:styleId="HeaderChar">
    <w:name w:val="Header Char"/>
    <w:rsid w:val="00DF48B7"/>
    <w:rPr>
      <w:sz w:val="22"/>
      <w:szCs w:val="22"/>
      <w:lang w:val="en-US"/>
    </w:rPr>
  </w:style>
  <w:style w:type="character" w:customStyle="1" w:styleId="FooterChar">
    <w:name w:val="Footer Char"/>
    <w:rsid w:val="00DF48B7"/>
    <w:rPr>
      <w:sz w:val="22"/>
      <w:szCs w:val="22"/>
      <w:lang w:val="en-US"/>
    </w:rPr>
  </w:style>
  <w:style w:type="paragraph" w:customStyle="1" w:styleId="Heading">
    <w:name w:val="Heading"/>
    <w:basedOn w:val="Normal"/>
    <w:next w:val="BodyText"/>
    <w:rsid w:val="00DF48B7"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rsid w:val="00DF48B7"/>
    <w:pPr>
      <w:spacing w:after="140" w:line="288" w:lineRule="auto"/>
    </w:pPr>
  </w:style>
  <w:style w:type="paragraph" w:styleId="List">
    <w:name w:val="List"/>
    <w:basedOn w:val="BodyText"/>
    <w:rsid w:val="00DF48B7"/>
    <w:rPr>
      <w:rFonts w:cs="Lohit Devanagari"/>
    </w:rPr>
  </w:style>
  <w:style w:type="paragraph" w:styleId="Caption">
    <w:name w:val="caption"/>
    <w:basedOn w:val="Normal"/>
    <w:qFormat/>
    <w:rsid w:val="00DF48B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rsid w:val="00DF48B7"/>
    <w:pPr>
      <w:suppressLineNumbers/>
    </w:pPr>
    <w:rPr>
      <w:rFonts w:cs="Lohit Devanagari"/>
    </w:rPr>
  </w:style>
  <w:style w:type="paragraph" w:styleId="ListBullet">
    <w:name w:val="List Bullet"/>
    <w:basedOn w:val="Normal"/>
    <w:rsid w:val="00DF48B7"/>
    <w:pPr>
      <w:ind w:left="360" w:hanging="360"/>
    </w:pPr>
  </w:style>
  <w:style w:type="paragraph" w:styleId="ListParagraph">
    <w:name w:val="List Paragraph"/>
    <w:basedOn w:val="Normal"/>
    <w:uiPriority w:val="34"/>
    <w:qFormat/>
    <w:rsid w:val="00DF48B7"/>
    <w:pPr>
      <w:ind w:left="720"/>
    </w:pPr>
    <w:rPr>
      <w:lang w:val="en-GB"/>
    </w:rPr>
  </w:style>
  <w:style w:type="paragraph" w:styleId="Header">
    <w:name w:val="header"/>
    <w:basedOn w:val="Normal"/>
    <w:rsid w:val="00DF48B7"/>
  </w:style>
  <w:style w:type="paragraph" w:styleId="Footer">
    <w:name w:val="footer"/>
    <w:basedOn w:val="Normal"/>
    <w:rsid w:val="00DF48B7"/>
  </w:style>
  <w:style w:type="character" w:styleId="Emphasis">
    <w:name w:val="Emphasis"/>
    <w:uiPriority w:val="20"/>
    <w:qFormat/>
    <w:rsid w:val="00D91F3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025"/>
    <w:rPr>
      <w:rFonts w:ascii="Tahoma" w:eastAsia="Calibri" w:hAnsi="Tahoma" w:cs="Tahoma"/>
      <w:sz w:val="16"/>
      <w:szCs w:val="16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1731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paragraph" w:styleId="NoSpacing">
    <w:name w:val="No Spacing"/>
    <w:uiPriority w:val="1"/>
    <w:qFormat/>
    <w:rsid w:val="00537D65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D00325-3C2A-4A90-B404-CC18C33F370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Pankhuri Chauhan</dc:creator>
  <cp:lastModifiedBy>Mayur Joshi</cp:lastModifiedBy>
  <cp:revision>25</cp:revision>
  <cp:lastPrinted>2015-07-22T15:52:00Z</cp:lastPrinted>
  <dcterms:created xsi:type="dcterms:W3CDTF">2021-01-13T10:21:00Z</dcterms:created>
  <dcterms:modified xsi:type="dcterms:W3CDTF">2021-06-07T14:53:00Z</dcterms:modified>
</cp:coreProperties>
</file>