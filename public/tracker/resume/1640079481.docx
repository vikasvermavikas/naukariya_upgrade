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F51A5" w:rsidRDefault="00AF51A5">
      <w:pPr>
        <w:pStyle w:val="Title"/>
        <w:jc w:val="left"/>
        <w:rPr>
          <w:rFonts w:ascii="Verdana" w:hAnsi="Verdana"/>
          <w:b w:val="0"/>
          <w:i w:val="0"/>
          <w:sz w:val="26"/>
          <w:szCs w:val="26"/>
          <w:u w:val="none"/>
        </w:rPr>
      </w:pPr>
    </w:p>
    <w:p w:rsidR="00AF51A5" w:rsidRDefault="000E0F40">
      <w:pPr>
        <w:pStyle w:val="Title"/>
        <w:jc w:val="left"/>
        <w:rPr>
          <w:rFonts w:ascii="Verdana" w:hAnsi="Verdana"/>
          <w:b w:val="0"/>
          <w:i w:val="0"/>
          <w:sz w:val="26"/>
          <w:szCs w:val="26"/>
          <w:u w:val="none"/>
        </w:rPr>
      </w:pPr>
      <w:r>
        <w:rPr>
          <w:rFonts w:ascii="Verdana" w:hAnsi="Verdana"/>
          <w:b w:val="0"/>
          <w:i w:val="0"/>
          <w:sz w:val="26"/>
          <w:szCs w:val="26"/>
          <w:u w:val="none"/>
        </w:rPr>
        <w:t>SUNIL KUMAR</w:t>
      </w:r>
    </w:p>
    <w:p w:rsidR="00AF51A5" w:rsidRDefault="00AF51A5">
      <w:pPr>
        <w:ind w:left="-90"/>
      </w:pPr>
    </w:p>
    <w:p w:rsidR="00AF51A5" w:rsidRDefault="00AF51A5">
      <w:pPr>
        <w:ind w:left="-90"/>
        <w:rPr>
          <w:rFonts w:ascii="Verdana" w:hAnsi="Verdana"/>
          <w:sz w:val="18"/>
        </w:rPr>
      </w:pPr>
      <w:r>
        <w:rPr>
          <w:rFonts w:ascii="Verdana" w:hAnsi="Verdana"/>
          <w:sz w:val="18"/>
        </w:rPr>
        <w:t xml:space="preserve">   </w:t>
      </w:r>
      <w:r w:rsidR="008B5992">
        <w:rPr>
          <w:rFonts w:ascii="Verdana" w:hAnsi="Verdana"/>
          <w:sz w:val="18"/>
        </w:rPr>
        <w:t>E/4/3</w:t>
      </w:r>
      <w:r w:rsidR="000E0F40">
        <w:rPr>
          <w:rFonts w:ascii="Verdana" w:hAnsi="Verdana"/>
          <w:sz w:val="18"/>
        </w:rPr>
        <w:t xml:space="preserve"> TF COMPLEX</w:t>
      </w:r>
    </w:p>
    <w:p w:rsidR="00AF51A5" w:rsidRDefault="000E0F40">
      <w:pPr>
        <w:ind w:left="-90"/>
        <w:rPr>
          <w:rFonts w:ascii="Verdana" w:hAnsi="Verdana"/>
          <w:sz w:val="18"/>
        </w:rPr>
      </w:pPr>
      <w:r>
        <w:rPr>
          <w:rFonts w:ascii="Verdana" w:hAnsi="Verdana"/>
          <w:sz w:val="18"/>
        </w:rPr>
        <w:tab/>
        <w:t xml:space="preserve"> EA BLOCK SECTOR 1</w:t>
      </w:r>
    </w:p>
    <w:p w:rsidR="00AF51A5" w:rsidRDefault="000E0F40">
      <w:pPr>
        <w:ind w:left="-90"/>
        <w:rPr>
          <w:rFonts w:ascii="Verdana" w:hAnsi="Verdana"/>
          <w:sz w:val="18"/>
        </w:rPr>
      </w:pPr>
      <w:r>
        <w:rPr>
          <w:rFonts w:ascii="Verdana" w:hAnsi="Verdana"/>
          <w:sz w:val="18"/>
        </w:rPr>
        <w:tab/>
        <w:t xml:space="preserve"> SALTLAKE </w:t>
      </w:r>
      <w:r w:rsidR="00AF51A5">
        <w:rPr>
          <w:rFonts w:ascii="Verdana" w:hAnsi="Verdana"/>
          <w:sz w:val="18"/>
        </w:rPr>
        <w:tab/>
      </w:r>
      <w:r w:rsidR="00AF51A5">
        <w:rPr>
          <w:rFonts w:ascii="Verdana" w:hAnsi="Verdana"/>
          <w:sz w:val="18"/>
        </w:rPr>
        <w:tab/>
      </w:r>
      <w:r w:rsidR="00AF51A5">
        <w:rPr>
          <w:rFonts w:ascii="Verdana" w:hAnsi="Verdana"/>
          <w:sz w:val="18"/>
        </w:rPr>
        <w:tab/>
      </w:r>
    </w:p>
    <w:p w:rsidR="00AF51A5" w:rsidRDefault="00AF51A5">
      <w:pPr>
        <w:ind w:left="-90"/>
        <w:rPr>
          <w:b/>
          <w:sz w:val="18"/>
        </w:rPr>
      </w:pPr>
      <w:r>
        <w:rPr>
          <w:rFonts w:ascii="Verdana" w:hAnsi="Verdana"/>
          <w:sz w:val="18"/>
        </w:rPr>
        <w:t xml:space="preserve">  </w:t>
      </w:r>
      <w:r w:rsidR="000E0F40">
        <w:rPr>
          <w:rFonts w:ascii="Verdana" w:hAnsi="Verdana"/>
          <w:sz w:val="18"/>
        </w:rPr>
        <w:t>KOLKATA–700064</w:t>
      </w:r>
      <w:r>
        <w:rPr>
          <w:rFonts w:ascii="Verdana" w:hAnsi="Verdana"/>
          <w:sz w:val="18"/>
        </w:rPr>
        <w:t xml:space="preserve"> </w:t>
      </w:r>
      <w:r>
        <w:rPr>
          <w:b/>
          <w:sz w:val="18"/>
        </w:rPr>
        <w:tab/>
      </w:r>
      <w:r>
        <w:rPr>
          <w:b/>
          <w:sz w:val="18"/>
        </w:rPr>
        <w:tab/>
        <w:t xml:space="preserve">                                                </w:t>
      </w:r>
      <w:r>
        <w:rPr>
          <w:rFonts w:ascii="Verdana" w:hAnsi="Verdana"/>
          <w:b/>
          <w:sz w:val="18"/>
        </w:rPr>
        <w:t xml:space="preserve">Phone No:   </w:t>
      </w:r>
      <w:r>
        <w:rPr>
          <w:rFonts w:ascii="Verdana" w:hAnsi="Verdana"/>
          <w:sz w:val="18"/>
        </w:rPr>
        <w:t xml:space="preserve">+91 </w:t>
      </w:r>
      <w:r w:rsidR="000E0F40">
        <w:rPr>
          <w:rFonts w:ascii="Verdana" w:hAnsi="Verdana"/>
          <w:sz w:val="18"/>
        </w:rPr>
        <w:t>8981817996</w:t>
      </w:r>
      <w:r>
        <w:rPr>
          <w:sz w:val="18"/>
        </w:rPr>
        <w:t xml:space="preserve"> </w:t>
      </w:r>
      <w:r>
        <w:rPr>
          <w:b/>
          <w:sz w:val="18"/>
        </w:rPr>
        <w:t xml:space="preserve">   </w:t>
      </w:r>
      <w:r>
        <w:rPr>
          <w:b/>
          <w:sz w:val="18"/>
        </w:rPr>
        <w:tab/>
        <w:t xml:space="preserve">                              </w:t>
      </w:r>
    </w:p>
    <w:p w:rsidR="00AF51A5" w:rsidRDefault="000E0F40">
      <w:pPr>
        <w:pStyle w:val="Title"/>
        <w:jc w:val="left"/>
        <w:rPr>
          <w:rFonts w:ascii="Verdana" w:hAnsi="Verdana"/>
          <w:sz w:val="18"/>
        </w:rPr>
      </w:pPr>
      <w:r>
        <w:rPr>
          <w:rFonts w:ascii="Verdana" w:hAnsi="Verdana"/>
          <w:b w:val="0"/>
          <w:i w:val="0"/>
          <w:sz w:val="18"/>
          <w:u w:val="none"/>
        </w:rPr>
        <w:t xml:space="preserve"> WEST BENGAL  </w:t>
      </w:r>
      <w:r w:rsidR="00AF51A5">
        <w:rPr>
          <w:rFonts w:ascii="Verdana" w:hAnsi="Verdana"/>
          <w:i w:val="0"/>
          <w:sz w:val="18"/>
          <w:u w:val="none"/>
        </w:rPr>
        <w:t xml:space="preserve">                                                         E-mail: </w:t>
      </w:r>
      <w:r>
        <w:rPr>
          <w:rFonts w:ascii="Verdana" w:hAnsi="Verdana"/>
          <w:b w:val="0"/>
          <w:i w:val="0"/>
          <w:sz w:val="18"/>
          <w:u w:val="none"/>
        </w:rPr>
        <w:t>sunny.sunilraj@gmail.com</w:t>
      </w:r>
      <w:r w:rsidR="00AF51A5">
        <w:rPr>
          <w:rFonts w:ascii="Verdana" w:hAnsi="Verdana"/>
          <w:i w:val="0"/>
          <w:sz w:val="18"/>
          <w:u w:val="none"/>
        </w:rPr>
        <w:t xml:space="preserve">                                                        </w:t>
      </w:r>
      <w:r w:rsidR="00AF51A5">
        <w:rPr>
          <w:rFonts w:ascii="Verdana" w:hAnsi="Verdana"/>
          <w:sz w:val="18"/>
        </w:rPr>
        <w:t xml:space="preserve"> _____________________________________________________________________</w:t>
      </w:r>
    </w:p>
    <w:p w:rsidR="00AF51A5" w:rsidRDefault="00AF51A5">
      <w:pPr>
        <w:ind w:right="540"/>
        <w:rPr>
          <w:rFonts w:ascii="Verdana" w:hAnsi="Verdana"/>
          <w:b/>
          <w:sz w:val="18"/>
        </w:rPr>
      </w:pPr>
      <w:r>
        <w:rPr>
          <w:rFonts w:ascii="Verdana" w:hAnsi="Verdana"/>
          <w:b/>
          <w:sz w:val="18"/>
        </w:rPr>
        <w:t xml:space="preserve"> </w:t>
      </w:r>
    </w:p>
    <w:p w:rsidR="00AF51A5" w:rsidRDefault="00AF51A5">
      <w:pPr>
        <w:ind w:right="540"/>
        <w:rPr>
          <w:rFonts w:ascii="Verdana" w:hAnsi="Verdana"/>
          <w:b/>
          <w:sz w:val="18"/>
        </w:rPr>
      </w:pPr>
    </w:p>
    <w:p w:rsidR="00AF51A5" w:rsidRDefault="00AF51A5">
      <w:pPr>
        <w:ind w:right="540"/>
        <w:rPr>
          <w:rFonts w:ascii="Verdana" w:hAnsi="Verdana"/>
          <w:b/>
          <w:sz w:val="18"/>
        </w:rPr>
      </w:pPr>
      <w:r>
        <w:rPr>
          <w:rFonts w:ascii="Verdana" w:hAnsi="Verdana"/>
          <w:b/>
          <w:sz w:val="18"/>
        </w:rPr>
        <w:t>OBJECTIVE</w:t>
      </w:r>
    </w:p>
    <w:p w:rsidR="00AF51A5" w:rsidRDefault="00AF51A5">
      <w:pPr>
        <w:ind w:right="540"/>
        <w:rPr>
          <w:rFonts w:ascii="Verdana" w:hAnsi="Verdana"/>
          <w:b/>
          <w:sz w:val="18"/>
        </w:rPr>
      </w:pPr>
    </w:p>
    <w:p w:rsidR="00AF51A5" w:rsidRDefault="00AF51A5">
      <w:pPr>
        <w:pStyle w:val="BodyText"/>
        <w:spacing w:line="360" w:lineRule="auto"/>
        <w:ind w:left="85"/>
        <w:rPr>
          <w:color w:val="000000"/>
        </w:rPr>
      </w:pPr>
      <w:r>
        <w:rPr>
          <w:color w:val="000000"/>
        </w:rPr>
        <w:t>To seek a challenging position in a growing organization giving me scope to display and enhance  my technical, analytical and managerial skills with an opportunity for performance-based progression thus leading to personal advancement and organization’s growth.</w:t>
      </w:r>
    </w:p>
    <w:p w:rsidR="00AF51A5" w:rsidRDefault="00AF51A5">
      <w:pPr>
        <w:tabs>
          <w:tab w:val="left" w:pos="3960"/>
        </w:tabs>
        <w:jc w:val="both"/>
        <w:rPr>
          <w:rFonts w:ascii="Verdana" w:hAnsi="Verdana"/>
          <w:b/>
          <w:sz w:val="18"/>
        </w:rPr>
      </w:pPr>
    </w:p>
    <w:p w:rsidR="00AF51A5" w:rsidRDefault="00AF51A5">
      <w:pPr>
        <w:tabs>
          <w:tab w:val="left" w:pos="3960"/>
        </w:tabs>
        <w:jc w:val="both"/>
        <w:rPr>
          <w:rFonts w:ascii="Verdana" w:hAnsi="Verdana"/>
          <w:b/>
          <w:sz w:val="18"/>
        </w:rPr>
      </w:pPr>
      <w:r>
        <w:rPr>
          <w:rFonts w:ascii="Verdana" w:hAnsi="Verdana"/>
          <w:b/>
          <w:sz w:val="18"/>
        </w:rPr>
        <w:t xml:space="preserve">PROFESSIONAL SUMMARY </w:t>
      </w:r>
    </w:p>
    <w:p w:rsidR="00AF51A5" w:rsidRDefault="00AF51A5">
      <w:pPr>
        <w:widowControl w:val="0"/>
        <w:autoSpaceDE w:val="0"/>
      </w:pPr>
    </w:p>
    <w:p w:rsidR="00AF51A5" w:rsidRDefault="00AF51A5">
      <w:pPr>
        <w:widowControl w:val="0"/>
        <w:numPr>
          <w:ilvl w:val="0"/>
          <w:numId w:val="2"/>
        </w:numPr>
        <w:tabs>
          <w:tab w:val="left" w:pos="8640"/>
          <w:tab w:val="left" w:pos="8820"/>
        </w:tabs>
        <w:autoSpaceDE w:val="0"/>
        <w:spacing w:line="360" w:lineRule="auto"/>
        <w:ind w:left="720" w:hanging="360"/>
        <w:jc w:val="both"/>
        <w:rPr>
          <w:rFonts w:ascii="Verdana" w:hAnsi="Verdana"/>
          <w:b/>
          <w:bCs/>
          <w:sz w:val="18"/>
          <w:szCs w:val="18"/>
        </w:rPr>
      </w:pPr>
      <w:r>
        <w:rPr>
          <w:rFonts w:ascii="Verdana" w:hAnsi="Verdana"/>
          <w:sz w:val="18"/>
          <w:szCs w:val="18"/>
        </w:rPr>
        <w:t xml:space="preserve">Having </w:t>
      </w:r>
      <w:r w:rsidR="007E55BF">
        <w:rPr>
          <w:rFonts w:ascii="Verdana" w:hAnsi="Verdana"/>
          <w:b/>
          <w:bCs/>
          <w:sz w:val="18"/>
          <w:szCs w:val="18"/>
        </w:rPr>
        <w:t>5.10</w:t>
      </w:r>
      <w:r>
        <w:rPr>
          <w:rFonts w:ascii="Verdana" w:hAnsi="Verdana"/>
          <w:b/>
          <w:bCs/>
          <w:sz w:val="18"/>
          <w:szCs w:val="18"/>
        </w:rPr>
        <w:t xml:space="preserve"> yrs</w:t>
      </w:r>
      <w:r>
        <w:rPr>
          <w:rFonts w:ascii="Verdana" w:hAnsi="Verdana"/>
          <w:sz w:val="18"/>
          <w:szCs w:val="18"/>
        </w:rPr>
        <w:t xml:space="preserve"> of experience in IT/Software industry as providing Level </w:t>
      </w:r>
      <w:proofErr w:type="gramStart"/>
      <w:r>
        <w:rPr>
          <w:rFonts w:ascii="Verdana" w:hAnsi="Verdana"/>
          <w:sz w:val="18"/>
          <w:szCs w:val="18"/>
        </w:rPr>
        <w:t>I/II</w:t>
      </w:r>
      <w:proofErr w:type="gramEnd"/>
      <w:r>
        <w:rPr>
          <w:rFonts w:ascii="Verdana" w:hAnsi="Verdana"/>
          <w:sz w:val="18"/>
          <w:szCs w:val="18"/>
        </w:rPr>
        <w:t xml:space="preserve"> </w:t>
      </w:r>
      <w:r w:rsidR="000E0F40">
        <w:rPr>
          <w:rFonts w:ascii="Verdana" w:hAnsi="Verdana"/>
          <w:b/>
          <w:bCs/>
          <w:sz w:val="18"/>
          <w:szCs w:val="18"/>
        </w:rPr>
        <w:t xml:space="preserve">Production </w:t>
      </w:r>
      <w:r w:rsidR="000A34DC">
        <w:rPr>
          <w:rFonts w:ascii="Verdana" w:hAnsi="Verdana"/>
          <w:b/>
          <w:bCs/>
          <w:sz w:val="18"/>
          <w:szCs w:val="18"/>
        </w:rPr>
        <w:t>support, Application</w:t>
      </w:r>
      <w:r w:rsidR="000E0F40">
        <w:rPr>
          <w:rFonts w:ascii="Verdana" w:hAnsi="Verdana"/>
          <w:b/>
          <w:bCs/>
          <w:sz w:val="18"/>
          <w:szCs w:val="18"/>
        </w:rPr>
        <w:t xml:space="preserve"> </w:t>
      </w:r>
      <w:r w:rsidR="000A34DC">
        <w:rPr>
          <w:rFonts w:ascii="Verdana" w:hAnsi="Verdana"/>
          <w:b/>
          <w:bCs/>
          <w:sz w:val="18"/>
          <w:szCs w:val="18"/>
        </w:rPr>
        <w:t>Support, Implementation</w:t>
      </w:r>
      <w:r>
        <w:rPr>
          <w:rFonts w:ascii="Verdana" w:hAnsi="Verdana"/>
          <w:sz w:val="18"/>
          <w:szCs w:val="18"/>
        </w:rPr>
        <w:t xml:space="preserve"> and live </w:t>
      </w:r>
      <w:r>
        <w:rPr>
          <w:rFonts w:ascii="Verdana" w:hAnsi="Verdana"/>
          <w:b/>
          <w:bCs/>
          <w:sz w:val="18"/>
          <w:szCs w:val="18"/>
        </w:rPr>
        <w:t>testing production environment.</w:t>
      </w:r>
    </w:p>
    <w:p w:rsidR="00AF51A5" w:rsidRDefault="00AF51A5">
      <w:pPr>
        <w:widowControl w:val="0"/>
        <w:numPr>
          <w:ilvl w:val="0"/>
          <w:numId w:val="2"/>
        </w:numPr>
        <w:tabs>
          <w:tab w:val="left" w:pos="8640"/>
          <w:tab w:val="left" w:pos="8820"/>
        </w:tabs>
        <w:autoSpaceDE w:val="0"/>
        <w:spacing w:line="360" w:lineRule="auto"/>
        <w:ind w:left="720" w:hanging="360"/>
        <w:jc w:val="both"/>
        <w:rPr>
          <w:rFonts w:ascii="Verdana" w:hAnsi="Verdana"/>
          <w:sz w:val="18"/>
          <w:szCs w:val="18"/>
        </w:rPr>
      </w:pPr>
      <w:r>
        <w:rPr>
          <w:rFonts w:ascii="Verdana" w:hAnsi="Verdana"/>
          <w:sz w:val="18"/>
          <w:szCs w:val="18"/>
        </w:rPr>
        <w:t xml:space="preserve">Strong </w:t>
      </w:r>
      <w:r>
        <w:rPr>
          <w:rFonts w:ascii="Verdana" w:hAnsi="Verdana"/>
          <w:b/>
          <w:bCs/>
          <w:sz w:val="18"/>
          <w:szCs w:val="18"/>
        </w:rPr>
        <w:t>SQL skills</w:t>
      </w:r>
      <w:r>
        <w:rPr>
          <w:rFonts w:ascii="Verdana" w:hAnsi="Verdana"/>
          <w:sz w:val="18"/>
          <w:szCs w:val="18"/>
        </w:rPr>
        <w:t xml:space="preserve"> including hands-on experience with Oracle server, In depth knowledge of </w:t>
      </w:r>
      <w:proofErr w:type="gramStart"/>
      <w:r>
        <w:rPr>
          <w:rFonts w:ascii="Verdana" w:hAnsi="Verdana"/>
          <w:b/>
          <w:bCs/>
          <w:sz w:val="18"/>
          <w:szCs w:val="18"/>
        </w:rPr>
        <w:t>Oracle(</w:t>
      </w:r>
      <w:proofErr w:type="spellStart"/>
      <w:proofErr w:type="gramEnd"/>
      <w:r>
        <w:rPr>
          <w:rFonts w:ascii="Verdana" w:hAnsi="Verdana"/>
          <w:b/>
          <w:bCs/>
          <w:sz w:val="18"/>
          <w:szCs w:val="18"/>
        </w:rPr>
        <w:t>Sql</w:t>
      </w:r>
      <w:proofErr w:type="spellEnd"/>
      <w:r>
        <w:rPr>
          <w:rFonts w:ascii="Verdana" w:hAnsi="Verdana"/>
          <w:b/>
          <w:bCs/>
          <w:sz w:val="18"/>
          <w:szCs w:val="18"/>
        </w:rPr>
        <w:t>)</w:t>
      </w:r>
      <w:r w:rsidR="007F2FE8">
        <w:rPr>
          <w:rFonts w:ascii="Verdana" w:hAnsi="Verdana"/>
          <w:b/>
          <w:bCs/>
          <w:sz w:val="18"/>
          <w:szCs w:val="18"/>
        </w:rPr>
        <w:t>.</w:t>
      </w:r>
    </w:p>
    <w:p w:rsidR="00AF51A5" w:rsidRDefault="00AF51A5">
      <w:pPr>
        <w:widowControl w:val="0"/>
        <w:numPr>
          <w:ilvl w:val="0"/>
          <w:numId w:val="2"/>
        </w:numPr>
        <w:tabs>
          <w:tab w:val="left" w:pos="8640"/>
          <w:tab w:val="left" w:pos="8820"/>
        </w:tabs>
        <w:autoSpaceDE w:val="0"/>
        <w:spacing w:line="360" w:lineRule="auto"/>
        <w:ind w:left="720" w:hanging="360"/>
        <w:jc w:val="both"/>
        <w:rPr>
          <w:rFonts w:ascii="Verdana" w:hAnsi="Verdana"/>
          <w:sz w:val="18"/>
          <w:szCs w:val="18"/>
        </w:rPr>
      </w:pPr>
      <w:r>
        <w:rPr>
          <w:rFonts w:ascii="Verdana" w:hAnsi="Verdana"/>
          <w:sz w:val="18"/>
          <w:szCs w:val="18"/>
        </w:rPr>
        <w:t xml:space="preserve">Holds Strong experience of Working in strictly </w:t>
      </w:r>
      <w:r>
        <w:rPr>
          <w:rFonts w:ascii="Verdana" w:hAnsi="Verdana"/>
          <w:b/>
          <w:bCs/>
          <w:sz w:val="18"/>
          <w:szCs w:val="18"/>
        </w:rPr>
        <w:t>time bound environment</w:t>
      </w:r>
      <w:r>
        <w:rPr>
          <w:rFonts w:ascii="Verdana" w:hAnsi="Verdana"/>
          <w:sz w:val="18"/>
          <w:szCs w:val="18"/>
        </w:rPr>
        <w:t xml:space="preserve"> and providing resolution of Incidents within </w:t>
      </w:r>
      <w:r>
        <w:rPr>
          <w:rFonts w:ascii="Verdana" w:hAnsi="Verdana"/>
          <w:b/>
          <w:bCs/>
          <w:sz w:val="18"/>
          <w:szCs w:val="18"/>
        </w:rPr>
        <w:t>agreed SLAs</w:t>
      </w:r>
      <w:r>
        <w:rPr>
          <w:rFonts w:ascii="Verdana" w:hAnsi="Verdana"/>
          <w:sz w:val="18"/>
          <w:szCs w:val="18"/>
        </w:rPr>
        <w:t>.</w:t>
      </w:r>
    </w:p>
    <w:p w:rsidR="00AF51A5" w:rsidRDefault="00AF51A5">
      <w:pPr>
        <w:widowControl w:val="0"/>
        <w:numPr>
          <w:ilvl w:val="0"/>
          <w:numId w:val="3"/>
        </w:numPr>
        <w:tabs>
          <w:tab w:val="left" w:pos="8640"/>
        </w:tabs>
        <w:autoSpaceDE w:val="0"/>
        <w:spacing w:line="360" w:lineRule="auto"/>
        <w:ind w:left="720" w:hanging="360"/>
        <w:rPr>
          <w:rFonts w:ascii="Verdana" w:hAnsi="Verdana"/>
          <w:color w:val="000000"/>
          <w:sz w:val="18"/>
          <w:szCs w:val="18"/>
        </w:rPr>
      </w:pPr>
      <w:r>
        <w:rPr>
          <w:rFonts w:ascii="Verdana" w:hAnsi="Verdana"/>
          <w:color w:val="000000"/>
          <w:sz w:val="18"/>
          <w:szCs w:val="18"/>
        </w:rPr>
        <w:t xml:space="preserve">Coordinating </w:t>
      </w:r>
      <w:r>
        <w:rPr>
          <w:rFonts w:ascii="Verdana" w:hAnsi="Verdana"/>
          <w:b/>
          <w:bCs/>
          <w:color w:val="000000"/>
          <w:sz w:val="18"/>
          <w:szCs w:val="18"/>
        </w:rPr>
        <w:t xml:space="preserve">support activities, patches deployment </w:t>
      </w:r>
      <w:r>
        <w:rPr>
          <w:rFonts w:ascii="Verdana" w:hAnsi="Verdana"/>
          <w:color w:val="000000"/>
          <w:sz w:val="18"/>
          <w:szCs w:val="18"/>
        </w:rPr>
        <w:t xml:space="preserve">and new releases </w:t>
      </w:r>
      <w:proofErr w:type="gramStart"/>
      <w:r>
        <w:rPr>
          <w:rFonts w:ascii="Verdana" w:hAnsi="Verdana"/>
          <w:color w:val="000000"/>
          <w:sz w:val="18"/>
          <w:szCs w:val="18"/>
        </w:rPr>
        <w:t>deployment  with</w:t>
      </w:r>
      <w:proofErr w:type="gramEnd"/>
      <w:r>
        <w:rPr>
          <w:rFonts w:ascii="Verdana" w:hAnsi="Verdana"/>
          <w:color w:val="000000"/>
          <w:sz w:val="18"/>
          <w:szCs w:val="18"/>
        </w:rPr>
        <w:t xml:space="preserve"> external vendors and numerous internal teams.</w:t>
      </w:r>
    </w:p>
    <w:p w:rsidR="00AF51A5" w:rsidRDefault="00AF51A5">
      <w:pPr>
        <w:pStyle w:val="BodyText"/>
        <w:numPr>
          <w:ilvl w:val="0"/>
          <w:numId w:val="3"/>
        </w:numPr>
        <w:tabs>
          <w:tab w:val="left" w:pos="8640"/>
        </w:tabs>
        <w:spacing w:line="360" w:lineRule="auto"/>
        <w:ind w:left="720" w:hanging="360"/>
        <w:rPr>
          <w:rFonts w:ascii="Verdana" w:hAnsi="Verdana"/>
          <w:b/>
          <w:bCs/>
          <w:sz w:val="18"/>
          <w:szCs w:val="18"/>
        </w:rPr>
      </w:pPr>
      <w:r>
        <w:rPr>
          <w:rFonts w:ascii="Verdana" w:hAnsi="Verdana"/>
          <w:sz w:val="18"/>
          <w:szCs w:val="18"/>
        </w:rPr>
        <w:t xml:space="preserve">Hands on experience of basic </w:t>
      </w:r>
      <w:r>
        <w:rPr>
          <w:rFonts w:ascii="Verdana" w:hAnsi="Verdana"/>
          <w:b/>
          <w:bCs/>
          <w:sz w:val="18"/>
          <w:szCs w:val="18"/>
        </w:rPr>
        <w:t>database troubleshooting,</w:t>
      </w:r>
      <w:r w:rsidR="000E428D">
        <w:rPr>
          <w:rFonts w:ascii="Verdana" w:hAnsi="Verdana"/>
          <w:b/>
          <w:bCs/>
          <w:sz w:val="18"/>
          <w:szCs w:val="18"/>
        </w:rPr>
        <w:t xml:space="preserve"> tuning, </w:t>
      </w:r>
      <w:r>
        <w:rPr>
          <w:rFonts w:ascii="Verdana" w:hAnsi="Verdana"/>
          <w:b/>
          <w:bCs/>
          <w:sz w:val="18"/>
          <w:szCs w:val="18"/>
        </w:rPr>
        <w:t>performance analysis,</w:t>
      </w:r>
      <w:r w:rsidR="000E428D">
        <w:rPr>
          <w:rFonts w:ascii="Verdana" w:hAnsi="Verdana"/>
          <w:b/>
          <w:bCs/>
          <w:sz w:val="18"/>
          <w:szCs w:val="18"/>
        </w:rPr>
        <w:t xml:space="preserve"> </w:t>
      </w:r>
      <w:r>
        <w:rPr>
          <w:rFonts w:ascii="Verdana" w:hAnsi="Verdana"/>
          <w:b/>
          <w:bCs/>
          <w:sz w:val="18"/>
          <w:szCs w:val="18"/>
        </w:rPr>
        <w:t xml:space="preserve">importing/Exporting </w:t>
      </w:r>
      <w:proofErr w:type="gramStart"/>
      <w:r>
        <w:rPr>
          <w:rFonts w:ascii="Verdana" w:hAnsi="Verdana"/>
          <w:b/>
          <w:bCs/>
          <w:sz w:val="18"/>
          <w:szCs w:val="18"/>
        </w:rPr>
        <w:t>dumps</w:t>
      </w:r>
      <w:r>
        <w:rPr>
          <w:rFonts w:ascii="Verdana" w:hAnsi="Verdana"/>
          <w:sz w:val="18"/>
          <w:szCs w:val="18"/>
        </w:rPr>
        <w:t xml:space="preserve"> ,</w:t>
      </w:r>
      <w:proofErr w:type="gramEnd"/>
      <w:r>
        <w:rPr>
          <w:rFonts w:ascii="Verdana" w:hAnsi="Verdana"/>
          <w:sz w:val="18"/>
          <w:szCs w:val="18"/>
        </w:rPr>
        <w:t xml:space="preserve"> various database maintenance activities and  keeping close eyes with various production and </w:t>
      </w:r>
      <w:r>
        <w:rPr>
          <w:rFonts w:ascii="Verdana" w:hAnsi="Verdana"/>
          <w:b/>
          <w:bCs/>
          <w:sz w:val="18"/>
          <w:szCs w:val="18"/>
        </w:rPr>
        <w:t>archival schema &amp; table-spaces.</w:t>
      </w:r>
    </w:p>
    <w:p w:rsidR="00AF51A5" w:rsidRDefault="00AF51A5">
      <w:pPr>
        <w:widowControl w:val="0"/>
        <w:numPr>
          <w:ilvl w:val="0"/>
          <w:numId w:val="4"/>
        </w:numPr>
        <w:tabs>
          <w:tab w:val="left" w:pos="8640"/>
        </w:tabs>
        <w:autoSpaceDE w:val="0"/>
        <w:spacing w:line="360" w:lineRule="auto"/>
        <w:ind w:left="720" w:hanging="360"/>
        <w:rPr>
          <w:rFonts w:ascii="Verdana" w:hAnsi="Verdana"/>
          <w:color w:val="000000"/>
          <w:sz w:val="18"/>
          <w:szCs w:val="18"/>
        </w:rPr>
      </w:pPr>
      <w:r>
        <w:rPr>
          <w:rFonts w:ascii="Verdana" w:hAnsi="Verdana"/>
          <w:color w:val="000000"/>
          <w:sz w:val="18"/>
          <w:szCs w:val="18"/>
        </w:rPr>
        <w:t xml:space="preserve">Involved in </w:t>
      </w:r>
      <w:r>
        <w:rPr>
          <w:rFonts w:ascii="Verdana" w:hAnsi="Verdana"/>
          <w:b/>
          <w:bCs/>
          <w:color w:val="000000"/>
          <w:sz w:val="18"/>
          <w:szCs w:val="18"/>
        </w:rPr>
        <w:t>RCAs and hang analysis</w:t>
      </w:r>
      <w:r>
        <w:rPr>
          <w:rFonts w:ascii="Verdana" w:hAnsi="Verdana"/>
          <w:color w:val="000000"/>
          <w:sz w:val="18"/>
          <w:szCs w:val="18"/>
        </w:rPr>
        <w:t xml:space="preserve"> of application and OS in production servers and analyzing for bugs and performance timing of application in </w:t>
      </w:r>
      <w:r>
        <w:rPr>
          <w:rFonts w:ascii="Verdana" w:hAnsi="Verdana"/>
          <w:b/>
          <w:bCs/>
          <w:color w:val="000000"/>
          <w:sz w:val="18"/>
          <w:szCs w:val="18"/>
        </w:rPr>
        <w:t>reporting architecture</w:t>
      </w:r>
      <w:r>
        <w:rPr>
          <w:rFonts w:ascii="Verdana" w:hAnsi="Verdana"/>
          <w:color w:val="000000"/>
          <w:sz w:val="18"/>
          <w:szCs w:val="18"/>
        </w:rPr>
        <w:t>.</w:t>
      </w:r>
    </w:p>
    <w:p w:rsidR="00AF51A5" w:rsidRDefault="00AF51A5">
      <w:pPr>
        <w:widowControl w:val="0"/>
        <w:numPr>
          <w:ilvl w:val="0"/>
          <w:numId w:val="3"/>
        </w:numPr>
        <w:tabs>
          <w:tab w:val="left" w:pos="8640"/>
        </w:tabs>
        <w:autoSpaceDE w:val="0"/>
        <w:spacing w:line="360" w:lineRule="auto"/>
        <w:ind w:left="720" w:hanging="360"/>
        <w:jc w:val="both"/>
        <w:rPr>
          <w:rFonts w:ascii="Verdana" w:eastAsia="SimSun" w:hAnsi="Verdana" w:cs="Tahoma"/>
          <w:sz w:val="18"/>
          <w:szCs w:val="18"/>
        </w:rPr>
      </w:pPr>
      <w:r>
        <w:rPr>
          <w:rFonts w:ascii="Verdana" w:eastAsia="SimSun" w:hAnsi="Verdana" w:cs="Tahoma"/>
          <w:sz w:val="18"/>
          <w:szCs w:val="18"/>
        </w:rPr>
        <w:t xml:space="preserve">Good working knowledge over </w:t>
      </w:r>
      <w:r>
        <w:rPr>
          <w:rFonts w:ascii="Verdana" w:eastAsia="SimSun" w:hAnsi="Verdana" w:cs="Tahoma"/>
          <w:b/>
          <w:bCs/>
          <w:sz w:val="18"/>
          <w:szCs w:val="18"/>
        </w:rPr>
        <w:t>Banking Domain</w:t>
      </w:r>
      <w:r>
        <w:rPr>
          <w:rFonts w:ascii="Verdana" w:eastAsia="SimSun" w:hAnsi="Verdana" w:cs="Tahoma"/>
          <w:sz w:val="18"/>
          <w:szCs w:val="18"/>
        </w:rPr>
        <w:t xml:space="preserve">, Banking </w:t>
      </w:r>
      <w:proofErr w:type="gramStart"/>
      <w:r>
        <w:rPr>
          <w:rFonts w:ascii="Verdana" w:eastAsia="SimSun" w:hAnsi="Verdana" w:cs="Tahoma"/>
          <w:sz w:val="18"/>
          <w:szCs w:val="18"/>
        </w:rPr>
        <w:t>Appl</w:t>
      </w:r>
      <w:r w:rsidR="00626900">
        <w:rPr>
          <w:rFonts w:ascii="Verdana" w:eastAsia="SimSun" w:hAnsi="Verdana" w:cs="Tahoma"/>
          <w:sz w:val="18"/>
          <w:szCs w:val="18"/>
        </w:rPr>
        <w:t>ications(</w:t>
      </w:r>
      <w:proofErr w:type="spellStart"/>
      <w:proofErr w:type="gramEnd"/>
      <w:r w:rsidR="007E6EBF">
        <w:rPr>
          <w:rFonts w:ascii="Verdana" w:eastAsia="SimSun" w:hAnsi="Verdana" w:cs="Tahoma"/>
          <w:sz w:val="18"/>
          <w:szCs w:val="18"/>
        </w:rPr>
        <w:t>Edesk</w:t>
      </w:r>
      <w:proofErr w:type="spellEnd"/>
      <w:r>
        <w:rPr>
          <w:rFonts w:ascii="Verdana" w:eastAsia="SimSun" w:hAnsi="Verdana" w:cs="Tahoma"/>
          <w:sz w:val="18"/>
          <w:szCs w:val="18"/>
        </w:rPr>
        <w:t>).</w:t>
      </w:r>
    </w:p>
    <w:p w:rsidR="00AF51A5" w:rsidRPr="000E0F40" w:rsidRDefault="00AF51A5" w:rsidP="000E0F40">
      <w:pPr>
        <w:numPr>
          <w:ilvl w:val="0"/>
          <w:numId w:val="5"/>
        </w:numPr>
        <w:tabs>
          <w:tab w:val="left" w:pos="8640"/>
        </w:tabs>
        <w:spacing w:line="360" w:lineRule="auto"/>
        <w:ind w:left="720" w:hanging="283"/>
        <w:rPr>
          <w:rFonts w:ascii="Verdana" w:hAnsi="Verdana"/>
          <w:sz w:val="18"/>
          <w:szCs w:val="18"/>
        </w:rPr>
      </w:pPr>
      <w:r>
        <w:rPr>
          <w:rFonts w:ascii="Verdana" w:hAnsi="Verdana"/>
          <w:sz w:val="18"/>
          <w:szCs w:val="18"/>
        </w:rPr>
        <w:t xml:space="preserve">Having good experience of </w:t>
      </w:r>
      <w:r>
        <w:rPr>
          <w:rFonts w:ascii="Verdana" w:hAnsi="Verdana"/>
          <w:b/>
          <w:bCs/>
          <w:sz w:val="18"/>
          <w:szCs w:val="18"/>
        </w:rPr>
        <w:t>Tracking and investigating issues</w:t>
      </w:r>
      <w:r>
        <w:rPr>
          <w:rFonts w:ascii="Verdana" w:hAnsi="Verdana"/>
          <w:sz w:val="18"/>
          <w:szCs w:val="18"/>
        </w:rPr>
        <w:t xml:space="preserve"> submitted by clients through email ,telephone and customized problem management </w:t>
      </w:r>
      <w:r>
        <w:rPr>
          <w:rFonts w:ascii="Verdana" w:hAnsi="Verdana"/>
          <w:b/>
          <w:bCs/>
          <w:sz w:val="18"/>
          <w:szCs w:val="18"/>
        </w:rPr>
        <w:t>tools</w:t>
      </w:r>
      <w:r>
        <w:rPr>
          <w:rFonts w:ascii="Verdana" w:hAnsi="Verdana"/>
          <w:sz w:val="18"/>
          <w:szCs w:val="18"/>
        </w:rPr>
        <w:t xml:space="preserve">, resolved them by using innovative analytical and troubleshooting skills and </w:t>
      </w:r>
      <w:r>
        <w:rPr>
          <w:rFonts w:ascii="Verdana" w:hAnsi="Verdana"/>
          <w:b/>
          <w:bCs/>
          <w:sz w:val="18"/>
          <w:szCs w:val="18"/>
        </w:rPr>
        <w:t>documented/Shared</w:t>
      </w:r>
      <w:r>
        <w:rPr>
          <w:rFonts w:ascii="Verdana" w:hAnsi="Verdana"/>
          <w:sz w:val="18"/>
          <w:szCs w:val="18"/>
        </w:rPr>
        <w:t xml:space="preserve"> those solutions into Help-desk portals while monitoring the overall quality of incident.</w:t>
      </w:r>
    </w:p>
    <w:p w:rsidR="00AF51A5" w:rsidRDefault="00AF51A5">
      <w:pPr>
        <w:numPr>
          <w:ilvl w:val="0"/>
          <w:numId w:val="6"/>
        </w:numPr>
        <w:tabs>
          <w:tab w:val="left" w:pos="8640"/>
        </w:tabs>
        <w:spacing w:line="360" w:lineRule="auto"/>
        <w:ind w:left="720" w:hanging="283"/>
        <w:rPr>
          <w:rFonts w:ascii="Verdana" w:hAnsi="Verdana"/>
          <w:sz w:val="18"/>
          <w:szCs w:val="18"/>
        </w:rPr>
      </w:pPr>
      <w:r>
        <w:rPr>
          <w:rFonts w:ascii="Verdana" w:hAnsi="Verdana"/>
          <w:sz w:val="18"/>
          <w:szCs w:val="18"/>
        </w:rPr>
        <w:t xml:space="preserve">Arranging product based knowledge sharing sessions to </w:t>
      </w:r>
      <w:proofErr w:type="spellStart"/>
      <w:r>
        <w:rPr>
          <w:rFonts w:ascii="Verdana" w:hAnsi="Verdana"/>
          <w:sz w:val="18"/>
          <w:szCs w:val="18"/>
        </w:rPr>
        <w:t>freshers</w:t>
      </w:r>
      <w:proofErr w:type="spellEnd"/>
      <w:r>
        <w:rPr>
          <w:rFonts w:ascii="Verdana" w:hAnsi="Verdana"/>
          <w:sz w:val="18"/>
          <w:szCs w:val="18"/>
        </w:rPr>
        <w:t xml:space="preserve"> , giving issue based KTs</w:t>
      </w:r>
    </w:p>
    <w:p w:rsidR="00AF51A5" w:rsidRDefault="00AF51A5">
      <w:pPr>
        <w:tabs>
          <w:tab w:val="left" w:pos="8640"/>
        </w:tabs>
        <w:spacing w:line="360" w:lineRule="auto"/>
        <w:ind w:left="437"/>
        <w:rPr>
          <w:rFonts w:ascii="Verdana" w:hAnsi="Verdana"/>
          <w:sz w:val="18"/>
          <w:szCs w:val="18"/>
        </w:rPr>
      </w:pPr>
      <w:proofErr w:type="gramStart"/>
      <w:r>
        <w:rPr>
          <w:rFonts w:ascii="Verdana" w:hAnsi="Verdana"/>
          <w:sz w:val="18"/>
          <w:szCs w:val="18"/>
        </w:rPr>
        <w:t>to</w:t>
      </w:r>
      <w:proofErr w:type="gramEnd"/>
      <w:r>
        <w:rPr>
          <w:rFonts w:ascii="Verdana" w:hAnsi="Verdana"/>
          <w:sz w:val="18"/>
          <w:szCs w:val="18"/>
        </w:rPr>
        <w:t xml:space="preserve"> </w:t>
      </w:r>
      <w:r w:rsidR="000A34DC">
        <w:rPr>
          <w:rFonts w:ascii="Verdana" w:hAnsi="Verdana"/>
          <w:sz w:val="18"/>
          <w:szCs w:val="18"/>
        </w:rPr>
        <w:t>peers, making</w:t>
      </w:r>
      <w:r>
        <w:rPr>
          <w:rFonts w:ascii="Verdana" w:hAnsi="Verdana"/>
          <w:sz w:val="18"/>
          <w:szCs w:val="18"/>
        </w:rPr>
        <w:t xml:space="preserve"> </w:t>
      </w:r>
      <w:r w:rsidR="000A34DC">
        <w:rPr>
          <w:rFonts w:ascii="Verdana" w:hAnsi="Verdana"/>
          <w:sz w:val="18"/>
          <w:szCs w:val="18"/>
        </w:rPr>
        <w:t>fresher’s</w:t>
      </w:r>
      <w:r>
        <w:rPr>
          <w:rFonts w:ascii="Verdana" w:hAnsi="Verdana"/>
          <w:sz w:val="18"/>
          <w:szCs w:val="18"/>
        </w:rPr>
        <w:t xml:space="preserve"> aware of banking payments flow and publishing internal issue based documents in team.</w:t>
      </w:r>
    </w:p>
    <w:p w:rsidR="007F2FE8" w:rsidRDefault="007F2FE8">
      <w:pPr>
        <w:tabs>
          <w:tab w:val="left" w:pos="8640"/>
        </w:tabs>
        <w:spacing w:line="360" w:lineRule="auto"/>
        <w:ind w:left="437"/>
        <w:rPr>
          <w:rFonts w:ascii="Verdana" w:hAnsi="Verdana"/>
          <w:sz w:val="18"/>
          <w:szCs w:val="18"/>
        </w:rPr>
      </w:pPr>
    </w:p>
    <w:p w:rsidR="007F2FE8" w:rsidRDefault="007F2FE8">
      <w:pPr>
        <w:tabs>
          <w:tab w:val="left" w:pos="8640"/>
        </w:tabs>
        <w:spacing w:line="360" w:lineRule="auto"/>
        <w:ind w:left="437"/>
        <w:rPr>
          <w:rFonts w:ascii="Verdana" w:hAnsi="Verdana"/>
          <w:sz w:val="18"/>
          <w:szCs w:val="18"/>
        </w:rPr>
      </w:pPr>
    </w:p>
    <w:p w:rsidR="00317D07" w:rsidRDefault="00317D07">
      <w:pPr>
        <w:tabs>
          <w:tab w:val="left" w:pos="8640"/>
        </w:tabs>
        <w:spacing w:line="360" w:lineRule="auto"/>
        <w:ind w:left="437"/>
        <w:rPr>
          <w:rFonts w:ascii="Verdana" w:hAnsi="Verdana"/>
          <w:sz w:val="18"/>
          <w:szCs w:val="18"/>
        </w:rPr>
      </w:pPr>
    </w:p>
    <w:p w:rsidR="00AF51A5" w:rsidRDefault="00AF51A5">
      <w:pPr>
        <w:tabs>
          <w:tab w:val="left" w:pos="8640"/>
        </w:tabs>
        <w:spacing w:line="360" w:lineRule="auto"/>
        <w:rPr>
          <w:rFonts w:ascii="Verdana" w:hAnsi="Verdana" w:cs="Arial"/>
          <w:sz w:val="18"/>
          <w:szCs w:val="18"/>
        </w:rPr>
      </w:pPr>
    </w:p>
    <w:p w:rsidR="00AF51A5" w:rsidRDefault="00AF51A5">
      <w:pPr>
        <w:widowControl w:val="0"/>
        <w:tabs>
          <w:tab w:val="left" w:pos="8640"/>
        </w:tabs>
        <w:autoSpaceDE w:val="0"/>
        <w:spacing w:line="360" w:lineRule="auto"/>
        <w:ind w:left="720"/>
        <w:rPr>
          <w:rFonts w:ascii="Verdana" w:hAnsi="Verdana"/>
        </w:rPr>
      </w:pPr>
    </w:p>
    <w:p w:rsidR="00AF51A5" w:rsidRDefault="00AF51A5">
      <w:pPr>
        <w:pStyle w:val="Heading9"/>
        <w:widowControl w:val="0"/>
        <w:tabs>
          <w:tab w:val="left" w:pos="0"/>
        </w:tabs>
        <w:autoSpaceDE w:val="0"/>
        <w:rPr>
          <w:rFonts w:ascii="Verdana" w:hAnsi="Verdana"/>
        </w:rPr>
      </w:pPr>
      <w:r>
        <w:rPr>
          <w:rFonts w:ascii="Verdana" w:hAnsi="Verdana"/>
        </w:rPr>
        <w:lastRenderedPageBreak/>
        <w:t>ACADEMIC QUALIFICATIONS</w:t>
      </w:r>
    </w:p>
    <w:p w:rsidR="00AF51A5" w:rsidRDefault="00AF51A5">
      <w:pPr>
        <w:rPr>
          <w:rFonts w:ascii="Verdana" w:hAnsi="Verdana"/>
          <w:b/>
          <w:sz w:val="18"/>
        </w:rPr>
      </w:pPr>
    </w:p>
    <w:tbl>
      <w:tblPr>
        <w:tblW w:w="0" w:type="auto"/>
        <w:tblInd w:w="108" w:type="dxa"/>
        <w:tblLayout w:type="fixed"/>
        <w:tblLook w:val="0000"/>
      </w:tblPr>
      <w:tblGrid>
        <w:gridCol w:w="2355"/>
        <w:gridCol w:w="3510"/>
        <w:gridCol w:w="3038"/>
      </w:tblGrid>
      <w:tr w:rsidR="00AF51A5">
        <w:trPr>
          <w:trHeight w:val="345"/>
        </w:trPr>
        <w:tc>
          <w:tcPr>
            <w:tcW w:w="2355" w:type="dxa"/>
            <w:tcBorders>
              <w:top w:val="single" w:sz="4" w:space="0" w:color="808080"/>
              <w:left w:val="single" w:sz="4" w:space="0" w:color="808080"/>
              <w:bottom w:val="single" w:sz="4" w:space="0" w:color="808080"/>
            </w:tcBorders>
            <w:shd w:val="clear" w:color="auto" w:fill="C0C0C0"/>
            <w:vAlign w:val="center"/>
          </w:tcPr>
          <w:p w:rsidR="00AF51A5" w:rsidRDefault="00AF51A5">
            <w:pPr>
              <w:snapToGrid w:val="0"/>
              <w:jc w:val="center"/>
              <w:rPr>
                <w:rFonts w:ascii="Verdana" w:hAnsi="Verdana"/>
                <w:b/>
                <w:sz w:val="18"/>
              </w:rPr>
            </w:pPr>
            <w:r>
              <w:rPr>
                <w:rFonts w:ascii="Verdana" w:hAnsi="Verdana"/>
                <w:b/>
                <w:sz w:val="18"/>
              </w:rPr>
              <w:t>Qualification</w:t>
            </w:r>
          </w:p>
        </w:tc>
        <w:tc>
          <w:tcPr>
            <w:tcW w:w="3510" w:type="dxa"/>
            <w:tcBorders>
              <w:top w:val="single" w:sz="4" w:space="0" w:color="808080"/>
              <w:left w:val="single" w:sz="4" w:space="0" w:color="808080"/>
              <w:bottom w:val="single" w:sz="4" w:space="0" w:color="808080"/>
            </w:tcBorders>
            <w:shd w:val="clear" w:color="auto" w:fill="C0C0C0"/>
            <w:vAlign w:val="center"/>
          </w:tcPr>
          <w:p w:rsidR="00AF51A5" w:rsidRDefault="00AF51A5">
            <w:pPr>
              <w:snapToGrid w:val="0"/>
              <w:jc w:val="center"/>
              <w:rPr>
                <w:rFonts w:ascii="Verdana" w:hAnsi="Verdana"/>
                <w:b/>
                <w:sz w:val="18"/>
              </w:rPr>
            </w:pPr>
            <w:r>
              <w:rPr>
                <w:rFonts w:ascii="Verdana" w:hAnsi="Verdana"/>
                <w:b/>
                <w:sz w:val="18"/>
              </w:rPr>
              <w:t>University/Place</w:t>
            </w:r>
          </w:p>
        </w:tc>
        <w:tc>
          <w:tcPr>
            <w:tcW w:w="3038"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AF51A5" w:rsidRDefault="00AF51A5">
            <w:pPr>
              <w:snapToGrid w:val="0"/>
              <w:jc w:val="center"/>
              <w:rPr>
                <w:rFonts w:ascii="Verdana" w:hAnsi="Verdana"/>
                <w:b/>
                <w:sz w:val="18"/>
              </w:rPr>
            </w:pPr>
            <w:r>
              <w:rPr>
                <w:rFonts w:ascii="Verdana" w:hAnsi="Verdana"/>
                <w:b/>
                <w:sz w:val="18"/>
              </w:rPr>
              <w:t>Year</w:t>
            </w:r>
          </w:p>
        </w:tc>
      </w:tr>
      <w:tr w:rsidR="00AF51A5">
        <w:trPr>
          <w:trHeight w:val="525"/>
        </w:trPr>
        <w:tc>
          <w:tcPr>
            <w:tcW w:w="2355" w:type="dxa"/>
            <w:tcBorders>
              <w:top w:val="single" w:sz="4" w:space="0" w:color="808080"/>
              <w:left w:val="single" w:sz="4" w:space="0" w:color="000000"/>
              <w:bottom w:val="single" w:sz="4" w:space="0" w:color="000000"/>
            </w:tcBorders>
            <w:shd w:val="clear" w:color="auto" w:fill="auto"/>
            <w:vAlign w:val="center"/>
          </w:tcPr>
          <w:p w:rsidR="00AF51A5" w:rsidRDefault="000E0F40">
            <w:pPr>
              <w:snapToGrid w:val="0"/>
              <w:jc w:val="center"/>
              <w:rPr>
                <w:rFonts w:ascii="Verdana" w:hAnsi="Verdana"/>
                <w:b/>
                <w:sz w:val="18"/>
              </w:rPr>
            </w:pPr>
            <w:r>
              <w:rPr>
                <w:rFonts w:ascii="Verdana" w:hAnsi="Verdana"/>
                <w:b/>
                <w:sz w:val="18"/>
              </w:rPr>
              <w:t>MCA</w:t>
            </w:r>
          </w:p>
          <w:p w:rsidR="00AF51A5" w:rsidRDefault="00AF51A5">
            <w:pPr>
              <w:rPr>
                <w:rFonts w:ascii="Verdana" w:hAnsi="Verdana"/>
                <w:b/>
                <w:sz w:val="18"/>
              </w:rPr>
            </w:pPr>
          </w:p>
        </w:tc>
        <w:tc>
          <w:tcPr>
            <w:tcW w:w="3510" w:type="dxa"/>
            <w:tcBorders>
              <w:top w:val="single" w:sz="4" w:space="0" w:color="808080"/>
              <w:left w:val="single" w:sz="4" w:space="0" w:color="000000"/>
              <w:bottom w:val="single" w:sz="4" w:space="0" w:color="000000"/>
            </w:tcBorders>
            <w:shd w:val="clear" w:color="auto" w:fill="auto"/>
            <w:vAlign w:val="center"/>
          </w:tcPr>
          <w:p w:rsidR="00AF51A5" w:rsidRDefault="000E0F40">
            <w:pPr>
              <w:snapToGrid w:val="0"/>
              <w:jc w:val="center"/>
              <w:rPr>
                <w:rFonts w:ascii="Verdana" w:hAnsi="Verdana"/>
                <w:sz w:val="18"/>
              </w:rPr>
            </w:pPr>
            <w:r>
              <w:rPr>
                <w:rFonts w:ascii="Verdana" w:hAnsi="Verdana"/>
                <w:sz w:val="18"/>
              </w:rPr>
              <w:t>SMU KOLKATA</w:t>
            </w:r>
          </w:p>
          <w:p w:rsidR="00AF51A5" w:rsidRDefault="00AF51A5">
            <w:pPr>
              <w:jc w:val="center"/>
              <w:rPr>
                <w:rFonts w:ascii="Verdana" w:hAnsi="Verdana"/>
                <w:sz w:val="18"/>
              </w:rPr>
            </w:pPr>
          </w:p>
        </w:tc>
        <w:tc>
          <w:tcPr>
            <w:tcW w:w="3038" w:type="dxa"/>
            <w:tcBorders>
              <w:top w:val="single" w:sz="4" w:space="0" w:color="808080"/>
              <w:left w:val="single" w:sz="4" w:space="0" w:color="000000"/>
              <w:bottom w:val="single" w:sz="4" w:space="0" w:color="000000"/>
              <w:right w:val="single" w:sz="4" w:space="0" w:color="000000"/>
            </w:tcBorders>
            <w:shd w:val="clear" w:color="auto" w:fill="auto"/>
            <w:vAlign w:val="center"/>
          </w:tcPr>
          <w:p w:rsidR="00AF51A5" w:rsidRDefault="00AF51A5">
            <w:pPr>
              <w:snapToGrid w:val="0"/>
              <w:jc w:val="center"/>
              <w:rPr>
                <w:rFonts w:ascii="Verdana" w:hAnsi="Verdana"/>
                <w:b/>
                <w:sz w:val="18"/>
              </w:rPr>
            </w:pPr>
            <w:r>
              <w:rPr>
                <w:rFonts w:ascii="Verdana" w:hAnsi="Verdana"/>
                <w:b/>
                <w:sz w:val="18"/>
              </w:rPr>
              <w:t>2011</w:t>
            </w:r>
          </w:p>
        </w:tc>
      </w:tr>
      <w:tr w:rsidR="00AF51A5">
        <w:trPr>
          <w:trHeight w:val="525"/>
        </w:trPr>
        <w:tc>
          <w:tcPr>
            <w:tcW w:w="2355" w:type="dxa"/>
            <w:tcBorders>
              <w:top w:val="single" w:sz="4" w:space="0" w:color="000000"/>
              <w:left w:val="single" w:sz="4" w:space="0" w:color="000000"/>
              <w:bottom w:val="single" w:sz="4" w:space="0" w:color="000000"/>
            </w:tcBorders>
            <w:shd w:val="clear" w:color="auto" w:fill="auto"/>
            <w:vAlign w:val="center"/>
          </w:tcPr>
          <w:p w:rsidR="00AF51A5" w:rsidRDefault="000E0F40">
            <w:pPr>
              <w:snapToGrid w:val="0"/>
              <w:jc w:val="center"/>
              <w:rPr>
                <w:rFonts w:ascii="Verdana" w:hAnsi="Verdana"/>
                <w:b/>
                <w:sz w:val="18"/>
              </w:rPr>
            </w:pPr>
            <w:r>
              <w:rPr>
                <w:rFonts w:ascii="Verdana" w:hAnsi="Verdana"/>
                <w:b/>
                <w:sz w:val="18"/>
              </w:rPr>
              <w:t>BCA</w:t>
            </w:r>
          </w:p>
        </w:tc>
        <w:tc>
          <w:tcPr>
            <w:tcW w:w="3510" w:type="dxa"/>
            <w:tcBorders>
              <w:top w:val="single" w:sz="4" w:space="0" w:color="000000"/>
              <w:left w:val="single" w:sz="4" w:space="0" w:color="000000"/>
              <w:bottom w:val="single" w:sz="4" w:space="0" w:color="000000"/>
            </w:tcBorders>
            <w:shd w:val="clear" w:color="auto" w:fill="auto"/>
            <w:vAlign w:val="center"/>
          </w:tcPr>
          <w:p w:rsidR="00AF51A5" w:rsidRDefault="000E0F40">
            <w:pPr>
              <w:jc w:val="center"/>
              <w:rPr>
                <w:rFonts w:ascii="Verdana" w:hAnsi="Verdana"/>
                <w:sz w:val="18"/>
              </w:rPr>
            </w:pPr>
            <w:r>
              <w:rPr>
                <w:rFonts w:ascii="Verdana" w:hAnsi="Verdana"/>
                <w:sz w:val="18"/>
              </w:rPr>
              <w:t>MCURPV BHOPAL</w:t>
            </w:r>
          </w:p>
        </w:tc>
        <w:tc>
          <w:tcPr>
            <w:tcW w:w="3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F51A5" w:rsidRDefault="000E0F40">
            <w:pPr>
              <w:snapToGrid w:val="0"/>
              <w:jc w:val="center"/>
              <w:rPr>
                <w:rFonts w:ascii="Verdana" w:hAnsi="Verdana"/>
                <w:b/>
                <w:sz w:val="18"/>
              </w:rPr>
            </w:pPr>
            <w:r>
              <w:rPr>
                <w:rFonts w:ascii="Verdana" w:hAnsi="Verdana"/>
                <w:b/>
                <w:sz w:val="18"/>
              </w:rPr>
              <w:t>2008</w:t>
            </w:r>
          </w:p>
        </w:tc>
      </w:tr>
      <w:tr w:rsidR="00AF51A5">
        <w:trPr>
          <w:trHeight w:val="525"/>
        </w:trPr>
        <w:tc>
          <w:tcPr>
            <w:tcW w:w="2355" w:type="dxa"/>
            <w:tcBorders>
              <w:top w:val="single" w:sz="4" w:space="0" w:color="000000"/>
              <w:left w:val="single" w:sz="4" w:space="0" w:color="000000"/>
              <w:bottom w:val="single" w:sz="4" w:space="0" w:color="000000"/>
            </w:tcBorders>
            <w:shd w:val="clear" w:color="auto" w:fill="auto"/>
          </w:tcPr>
          <w:p w:rsidR="00AF51A5" w:rsidRDefault="000E0F40">
            <w:pPr>
              <w:snapToGrid w:val="0"/>
              <w:rPr>
                <w:rFonts w:ascii="Verdana" w:hAnsi="Verdana"/>
                <w:sz w:val="18"/>
              </w:rPr>
            </w:pPr>
            <w:r>
              <w:rPr>
                <w:rFonts w:ascii="Verdana" w:hAnsi="Verdana"/>
                <w:b/>
                <w:sz w:val="18"/>
              </w:rPr>
              <w:t xml:space="preserve">Higher Secondary </w:t>
            </w:r>
          </w:p>
          <w:p w:rsidR="00AF51A5" w:rsidRDefault="00AF51A5">
            <w:pPr>
              <w:rPr>
                <w:rFonts w:ascii="Verdana" w:hAnsi="Verdana"/>
                <w:b/>
                <w:sz w:val="18"/>
              </w:rPr>
            </w:pPr>
          </w:p>
        </w:tc>
        <w:tc>
          <w:tcPr>
            <w:tcW w:w="3510" w:type="dxa"/>
            <w:tcBorders>
              <w:top w:val="single" w:sz="4" w:space="0" w:color="000000"/>
              <w:left w:val="single" w:sz="4" w:space="0" w:color="000000"/>
              <w:bottom w:val="single" w:sz="4" w:space="0" w:color="000000"/>
            </w:tcBorders>
            <w:shd w:val="clear" w:color="auto" w:fill="auto"/>
            <w:vAlign w:val="center"/>
          </w:tcPr>
          <w:p w:rsidR="00AF51A5" w:rsidRDefault="000E0F40">
            <w:pPr>
              <w:snapToGrid w:val="0"/>
              <w:jc w:val="center"/>
              <w:rPr>
                <w:rFonts w:ascii="Verdana" w:hAnsi="Verdana"/>
                <w:sz w:val="18"/>
              </w:rPr>
            </w:pPr>
            <w:r>
              <w:rPr>
                <w:rFonts w:ascii="Verdana" w:hAnsi="Verdana"/>
                <w:sz w:val="18"/>
              </w:rPr>
              <w:t>JAC RANCHI</w:t>
            </w:r>
          </w:p>
          <w:p w:rsidR="00AF51A5" w:rsidRDefault="00AF51A5">
            <w:pPr>
              <w:rPr>
                <w:rFonts w:ascii="Verdana" w:hAnsi="Verdana"/>
                <w:sz w:val="18"/>
              </w:rPr>
            </w:pPr>
          </w:p>
        </w:tc>
        <w:tc>
          <w:tcPr>
            <w:tcW w:w="3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F51A5" w:rsidRDefault="000E0F40">
            <w:pPr>
              <w:snapToGrid w:val="0"/>
              <w:jc w:val="center"/>
              <w:rPr>
                <w:rFonts w:ascii="Verdana" w:hAnsi="Verdana"/>
                <w:b/>
                <w:sz w:val="18"/>
              </w:rPr>
            </w:pPr>
            <w:r>
              <w:rPr>
                <w:rFonts w:ascii="Verdana" w:hAnsi="Verdana"/>
                <w:b/>
                <w:sz w:val="18"/>
              </w:rPr>
              <w:t>2005</w:t>
            </w:r>
          </w:p>
          <w:p w:rsidR="000E0F40" w:rsidRDefault="000E0F40" w:rsidP="000E0F40">
            <w:pPr>
              <w:snapToGrid w:val="0"/>
              <w:rPr>
                <w:rFonts w:ascii="Verdana" w:hAnsi="Verdana"/>
                <w:b/>
                <w:sz w:val="18"/>
              </w:rPr>
            </w:pPr>
          </w:p>
        </w:tc>
      </w:tr>
      <w:tr w:rsidR="000E0F40">
        <w:trPr>
          <w:trHeight w:val="525"/>
        </w:trPr>
        <w:tc>
          <w:tcPr>
            <w:tcW w:w="2355" w:type="dxa"/>
            <w:tcBorders>
              <w:top w:val="single" w:sz="4" w:space="0" w:color="000000"/>
              <w:left w:val="single" w:sz="4" w:space="0" w:color="000000"/>
              <w:bottom w:val="single" w:sz="4" w:space="0" w:color="000000"/>
            </w:tcBorders>
            <w:shd w:val="clear" w:color="auto" w:fill="auto"/>
          </w:tcPr>
          <w:p w:rsidR="000E0F40" w:rsidRDefault="000E0F40">
            <w:pPr>
              <w:snapToGrid w:val="0"/>
              <w:rPr>
                <w:rFonts w:ascii="Verdana" w:hAnsi="Verdana"/>
                <w:b/>
                <w:sz w:val="18"/>
              </w:rPr>
            </w:pPr>
            <w:r>
              <w:rPr>
                <w:rFonts w:ascii="Verdana" w:hAnsi="Verdana"/>
                <w:b/>
                <w:sz w:val="18"/>
              </w:rPr>
              <w:t xml:space="preserve">Matriculation </w:t>
            </w:r>
          </w:p>
        </w:tc>
        <w:tc>
          <w:tcPr>
            <w:tcW w:w="3510" w:type="dxa"/>
            <w:tcBorders>
              <w:top w:val="single" w:sz="4" w:space="0" w:color="000000"/>
              <w:left w:val="single" w:sz="4" w:space="0" w:color="000000"/>
              <w:bottom w:val="single" w:sz="4" w:space="0" w:color="000000"/>
            </w:tcBorders>
            <w:shd w:val="clear" w:color="auto" w:fill="auto"/>
            <w:vAlign w:val="center"/>
          </w:tcPr>
          <w:p w:rsidR="000E0F40" w:rsidRDefault="000E0F40">
            <w:pPr>
              <w:snapToGrid w:val="0"/>
              <w:jc w:val="center"/>
              <w:rPr>
                <w:rFonts w:ascii="Verdana" w:hAnsi="Verdana"/>
                <w:sz w:val="18"/>
              </w:rPr>
            </w:pPr>
            <w:r>
              <w:rPr>
                <w:rFonts w:ascii="Verdana" w:hAnsi="Verdana"/>
                <w:sz w:val="18"/>
              </w:rPr>
              <w:t>JSEB RANCHI</w:t>
            </w:r>
          </w:p>
        </w:tc>
        <w:tc>
          <w:tcPr>
            <w:tcW w:w="3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0F40" w:rsidRDefault="000E0F40">
            <w:pPr>
              <w:snapToGrid w:val="0"/>
              <w:jc w:val="center"/>
              <w:rPr>
                <w:rFonts w:ascii="Verdana" w:hAnsi="Verdana"/>
                <w:b/>
                <w:sz w:val="18"/>
              </w:rPr>
            </w:pPr>
            <w:r>
              <w:rPr>
                <w:rFonts w:ascii="Verdana" w:hAnsi="Verdana"/>
                <w:b/>
                <w:sz w:val="18"/>
              </w:rPr>
              <w:t>2003</w:t>
            </w:r>
          </w:p>
        </w:tc>
      </w:tr>
    </w:tbl>
    <w:p w:rsidR="00AF51A5" w:rsidRDefault="00AF51A5"/>
    <w:p w:rsidR="00AF51A5" w:rsidRDefault="00AF51A5">
      <w:pPr>
        <w:rPr>
          <w:rFonts w:ascii="Verdana" w:hAnsi="Verdana"/>
          <w:b/>
          <w:bCs/>
        </w:rPr>
      </w:pPr>
      <w:r>
        <w:rPr>
          <w:rFonts w:ascii="Verdana" w:hAnsi="Verdana"/>
          <w:b/>
          <w:bCs/>
        </w:rPr>
        <w:t>TECHNICAL SKILLS</w:t>
      </w:r>
    </w:p>
    <w:p w:rsidR="00AF51A5" w:rsidRDefault="00AF51A5"/>
    <w:p w:rsidR="00AF51A5" w:rsidRDefault="00AF51A5">
      <w:pPr>
        <w:rPr>
          <w:sz w:val="18"/>
        </w:rPr>
      </w:pPr>
    </w:p>
    <w:tbl>
      <w:tblPr>
        <w:tblW w:w="0" w:type="auto"/>
        <w:tblInd w:w="108" w:type="dxa"/>
        <w:tblLayout w:type="fixed"/>
        <w:tblLook w:val="0000"/>
      </w:tblPr>
      <w:tblGrid>
        <w:gridCol w:w="3600"/>
        <w:gridCol w:w="5392"/>
      </w:tblGrid>
      <w:tr w:rsidR="00AF51A5">
        <w:trPr>
          <w:trHeight w:val="311"/>
        </w:trPr>
        <w:tc>
          <w:tcPr>
            <w:tcW w:w="3600" w:type="dxa"/>
            <w:tcBorders>
              <w:top w:val="single" w:sz="4" w:space="0" w:color="000000"/>
              <w:left w:val="single" w:sz="4" w:space="0" w:color="000000"/>
              <w:bottom w:val="single" w:sz="4" w:space="0" w:color="000000"/>
            </w:tcBorders>
            <w:shd w:val="clear" w:color="auto" w:fill="auto"/>
          </w:tcPr>
          <w:p w:rsidR="00AF51A5" w:rsidRDefault="00AF51A5">
            <w:pPr>
              <w:snapToGrid w:val="0"/>
              <w:rPr>
                <w:rFonts w:ascii="Verdana" w:hAnsi="Verdana"/>
                <w:b/>
                <w:sz w:val="18"/>
              </w:rPr>
            </w:pPr>
            <w:r>
              <w:rPr>
                <w:rFonts w:ascii="Verdana" w:hAnsi="Verdana"/>
                <w:b/>
                <w:sz w:val="18"/>
              </w:rPr>
              <w:t>Operating Systems</w:t>
            </w:r>
          </w:p>
        </w:tc>
        <w:tc>
          <w:tcPr>
            <w:tcW w:w="5392" w:type="dxa"/>
            <w:tcBorders>
              <w:top w:val="single" w:sz="4" w:space="0" w:color="000000"/>
              <w:left w:val="single" w:sz="4" w:space="0" w:color="000000"/>
              <w:bottom w:val="single" w:sz="4" w:space="0" w:color="000000"/>
              <w:right w:val="single" w:sz="4" w:space="0" w:color="000000"/>
            </w:tcBorders>
            <w:shd w:val="clear" w:color="auto" w:fill="auto"/>
          </w:tcPr>
          <w:p w:rsidR="00AF51A5" w:rsidRDefault="00454A93">
            <w:pPr>
              <w:snapToGrid w:val="0"/>
              <w:rPr>
                <w:rFonts w:ascii="Verdana" w:hAnsi="Verdana"/>
                <w:b/>
                <w:sz w:val="18"/>
              </w:rPr>
            </w:pPr>
            <w:r>
              <w:rPr>
                <w:rFonts w:ascii="Verdana" w:hAnsi="Verdana"/>
                <w:b/>
                <w:sz w:val="18"/>
              </w:rPr>
              <w:t>Windows</w:t>
            </w:r>
          </w:p>
        </w:tc>
      </w:tr>
      <w:tr w:rsidR="00AF51A5">
        <w:trPr>
          <w:trHeight w:val="332"/>
        </w:trPr>
        <w:tc>
          <w:tcPr>
            <w:tcW w:w="3600" w:type="dxa"/>
            <w:tcBorders>
              <w:top w:val="single" w:sz="4" w:space="0" w:color="000000"/>
              <w:left w:val="single" w:sz="4" w:space="0" w:color="000000"/>
              <w:bottom w:val="single" w:sz="4" w:space="0" w:color="000000"/>
            </w:tcBorders>
            <w:shd w:val="clear" w:color="auto" w:fill="auto"/>
          </w:tcPr>
          <w:p w:rsidR="00AF51A5" w:rsidRDefault="00AF51A5">
            <w:pPr>
              <w:snapToGrid w:val="0"/>
              <w:rPr>
                <w:rFonts w:ascii="Verdana" w:hAnsi="Verdana"/>
                <w:b/>
                <w:sz w:val="18"/>
              </w:rPr>
            </w:pPr>
            <w:r>
              <w:rPr>
                <w:rFonts w:ascii="Verdana" w:hAnsi="Verdana"/>
                <w:b/>
                <w:sz w:val="18"/>
              </w:rPr>
              <w:t>Databases</w:t>
            </w:r>
          </w:p>
        </w:tc>
        <w:tc>
          <w:tcPr>
            <w:tcW w:w="5392" w:type="dxa"/>
            <w:tcBorders>
              <w:top w:val="single" w:sz="4" w:space="0" w:color="000000"/>
              <w:left w:val="single" w:sz="4" w:space="0" w:color="000000"/>
              <w:bottom w:val="single" w:sz="4" w:space="0" w:color="000000"/>
              <w:right w:val="single" w:sz="4" w:space="0" w:color="000000"/>
            </w:tcBorders>
            <w:shd w:val="clear" w:color="auto" w:fill="auto"/>
          </w:tcPr>
          <w:p w:rsidR="00AF51A5" w:rsidRDefault="00AF51A5">
            <w:pPr>
              <w:snapToGrid w:val="0"/>
              <w:rPr>
                <w:rFonts w:ascii="Verdana" w:hAnsi="Verdana"/>
                <w:b/>
                <w:sz w:val="18"/>
              </w:rPr>
            </w:pPr>
            <w:r>
              <w:rPr>
                <w:rFonts w:ascii="Verdana" w:hAnsi="Verdana"/>
                <w:b/>
                <w:sz w:val="18"/>
              </w:rPr>
              <w:t>Oracle9i, 10g,Postgres</w:t>
            </w:r>
          </w:p>
        </w:tc>
      </w:tr>
      <w:tr w:rsidR="00AF51A5">
        <w:trPr>
          <w:trHeight w:val="332"/>
        </w:trPr>
        <w:tc>
          <w:tcPr>
            <w:tcW w:w="3600" w:type="dxa"/>
            <w:tcBorders>
              <w:left w:val="single" w:sz="4" w:space="0" w:color="000000"/>
              <w:bottom w:val="single" w:sz="4" w:space="0" w:color="000000"/>
            </w:tcBorders>
            <w:shd w:val="clear" w:color="auto" w:fill="auto"/>
          </w:tcPr>
          <w:p w:rsidR="00AF51A5" w:rsidRDefault="00AF51A5">
            <w:pPr>
              <w:snapToGrid w:val="0"/>
              <w:rPr>
                <w:rFonts w:ascii="Verdana" w:hAnsi="Verdana"/>
                <w:b/>
                <w:sz w:val="18"/>
              </w:rPr>
            </w:pPr>
            <w:r>
              <w:rPr>
                <w:rFonts w:ascii="Verdana" w:hAnsi="Verdana"/>
                <w:b/>
                <w:sz w:val="18"/>
              </w:rPr>
              <w:t>Web technologies</w:t>
            </w:r>
          </w:p>
        </w:tc>
        <w:tc>
          <w:tcPr>
            <w:tcW w:w="5392" w:type="dxa"/>
            <w:tcBorders>
              <w:left w:val="single" w:sz="4" w:space="0" w:color="000000"/>
              <w:bottom w:val="single" w:sz="4" w:space="0" w:color="000000"/>
              <w:right w:val="single" w:sz="4" w:space="0" w:color="000000"/>
            </w:tcBorders>
            <w:shd w:val="clear" w:color="auto" w:fill="auto"/>
          </w:tcPr>
          <w:p w:rsidR="00AF51A5" w:rsidRDefault="00AF51A5" w:rsidP="00712BFA">
            <w:pPr>
              <w:snapToGrid w:val="0"/>
              <w:rPr>
                <w:rFonts w:ascii="Verdana" w:hAnsi="Verdana"/>
                <w:b/>
                <w:sz w:val="18"/>
              </w:rPr>
            </w:pPr>
            <w:r>
              <w:rPr>
                <w:rFonts w:ascii="Verdana" w:hAnsi="Verdana"/>
                <w:b/>
                <w:sz w:val="18"/>
              </w:rPr>
              <w:t>HTML, XML,</w:t>
            </w:r>
          </w:p>
        </w:tc>
      </w:tr>
      <w:tr w:rsidR="00AF51A5">
        <w:trPr>
          <w:trHeight w:val="332"/>
        </w:trPr>
        <w:tc>
          <w:tcPr>
            <w:tcW w:w="3600" w:type="dxa"/>
            <w:tcBorders>
              <w:top w:val="single" w:sz="4" w:space="0" w:color="000000"/>
              <w:left w:val="single" w:sz="4" w:space="0" w:color="000000"/>
              <w:bottom w:val="single" w:sz="4" w:space="0" w:color="000000"/>
            </w:tcBorders>
            <w:shd w:val="clear" w:color="auto" w:fill="auto"/>
          </w:tcPr>
          <w:p w:rsidR="00AF51A5" w:rsidRDefault="00AF51A5">
            <w:pPr>
              <w:snapToGrid w:val="0"/>
              <w:rPr>
                <w:rFonts w:ascii="Verdana" w:hAnsi="Verdana"/>
                <w:b/>
                <w:sz w:val="18"/>
              </w:rPr>
            </w:pPr>
            <w:r>
              <w:rPr>
                <w:rFonts w:ascii="Verdana" w:hAnsi="Verdana"/>
                <w:b/>
                <w:sz w:val="18"/>
              </w:rPr>
              <w:t>Banking Software</w:t>
            </w:r>
          </w:p>
        </w:tc>
        <w:tc>
          <w:tcPr>
            <w:tcW w:w="5392" w:type="dxa"/>
            <w:tcBorders>
              <w:top w:val="single" w:sz="4" w:space="0" w:color="000000"/>
              <w:left w:val="single" w:sz="4" w:space="0" w:color="000000"/>
              <w:bottom w:val="single" w:sz="4" w:space="0" w:color="000000"/>
              <w:right w:val="single" w:sz="4" w:space="0" w:color="000000"/>
            </w:tcBorders>
            <w:shd w:val="clear" w:color="auto" w:fill="auto"/>
          </w:tcPr>
          <w:p w:rsidR="00AF51A5" w:rsidRDefault="00D349ED">
            <w:pPr>
              <w:snapToGrid w:val="0"/>
              <w:rPr>
                <w:rFonts w:ascii="Verdana" w:hAnsi="Verdana" w:cs="Arial"/>
                <w:b/>
                <w:sz w:val="18"/>
              </w:rPr>
            </w:pPr>
            <w:r>
              <w:rPr>
                <w:rFonts w:ascii="Verdana" w:hAnsi="Verdana" w:cs="Arial"/>
                <w:b/>
                <w:sz w:val="18"/>
              </w:rPr>
              <w:t xml:space="preserve"> E desk, </w:t>
            </w:r>
          </w:p>
        </w:tc>
      </w:tr>
      <w:tr w:rsidR="00AF51A5">
        <w:trPr>
          <w:trHeight w:val="332"/>
        </w:trPr>
        <w:tc>
          <w:tcPr>
            <w:tcW w:w="3600" w:type="dxa"/>
            <w:tcBorders>
              <w:top w:val="single" w:sz="4" w:space="0" w:color="000000"/>
              <w:left w:val="single" w:sz="4" w:space="0" w:color="000000"/>
              <w:bottom w:val="single" w:sz="4" w:space="0" w:color="000000"/>
            </w:tcBorders>
            <w:shd w:val="clear" w:color="auto" w:fill="auto"/>
          </w:tcPr>
          <w:p w:rsidR="00AF51A5" w:rsidRDefault="00AF51A5">
            <w:pPr>
              <w:snapToGrid w:val="0"/>
              <w:rPr>
                <w:rFonts w:ascii="Verdana" w:hAnsi="Verdana"/>
                <w:b/>
                <w:sz w:val="18"/>
              </w:rPr>
            </w:pPr>
            <w:r>
              <w:rPr>
                <w:rFonts w:ascii="Verdana" w:hAnsi="Verdana"/>
                <w:b/>
                <w:sz w:val="18"/>
              </w:rPr>
              <w:t>Tools</w:t>
            </w:r>
          </w:p>
        </w:tc>
        <w:tc>
          <w:tcPr>
            <w:tcW w:w="5392" w:type="dxa"/>
            <w:tcBorders>
              <w:top w:val="single" w:sz="4" w:space="0" w:color="000000"/>
              <w:left w:val="single" w:sz="4" w:space="0" w:color="000000"/>
              <w:bottom w:val="single" w:sz="4" w:space="0" w:color="000000"/>
              <w:right w:val="single" w:sz="4" w:space="0" w:color="000000"/>
            </w:tcBorders>
            <w:shd w:val="clear" w:color="auto" w:fill="auto"/>
          </w:tcPr>
          <w:p w:rsidR="00AF51A5" w:rsidRDefault="00454A93" w:rsidP="00454A93">
            <w:pPr>
              <w:snapToGrid w:val="0"/>
              <w:rPr>
                <w:rFonts w:ascii="Verdana" w:hAnsi="Verdana"/>
                <w:b/>
                <w:bCs/>
                <w:sz w:val="18"/>
              </w:rPr>
            </w:pPr>
            <w:proofErr w:type="spellStart"/>
            <w:r>
              <w:rPr>
                <w:rFonts w:ascii="Verdana" w:hAnsi="Verdana"/>
                <w:b/>
                <w:bCs/>
                <w:sz w:val="18"/>
              </w:rPr>
              <w:t>SqlDeveloper</w:t>
            </w:r>
            <w:proofErr w:type="spellEnd"/>
            <w:r>
              <w:rPr>
                <w:rFonts w:ascii="Verdana" w:hAnsi="Verdana"/>
                <w:b/>
                <w:bCs/>
                <w:sz w:val="18"/>
              </w:rPr>
              <w:t xml:space="preserve"> </w:t>
            </w:r>
            <w:r w:rsidR="00AF51A5">
              <w:rPr>
                <w:rFonts w:ascii="Verdana" w:hAnsi="Verdana"/>
                <w:b/>
                <w:bCs/>
                <w:sz w:val="18"/>
              </w:rPr>
              <w:t xml:space="preserve">,Visual </w:t>
            </w:r>
            <w:proofErr w:type="spellStart"/>
            <w:r w:rsidR="00AF51A5">
              <w:rPr>
                <w:rFonts w:ascii="Verdana" w:hAnsi="Verdana"/>
                <w:b/>
                <w:bCs/>
                <w:sz w:val="18"/>
              </w:rPr>
              <w:t>Studio,Notepad</w:t>
            </w:r>
            <w:proofErr w:type="spellEnd"/>
            <w:r w:rsidR="00AF51A5">
              <w:rPr>
                <w:rFonts w:ascii="Verdana" w:hAnsi="Verdana"/>
                <w:b/>
                <w:bCs/>
                <w:sz w:val="18"/>
              </w:rPr>
              <w:t>++,MS-</w:t>
            </w:r>
            <w:proofErr w:type="spellStart"/>
            <w:r w:rsidR="00AF51A5">
              <w:rPr>
                <w:rFonts w:ascii="Verdana" w:hAnsi="Verdana"/>
                <w:b/>
                <w:bCs/>
                <w:sz w:val="18"/>
              </w:rPr>
              <w:t>Office</w:t>
            </w:r>
            <w:r w:rsidR="00D349ED">
              <w:rPr>
                <w:rFonts w:ascii="Verdana" w:hAnsi="Verdana"/>
                <w:b/>
                <w:bCs/>
                <w:sz w:val="18"/>
              </w:rPr>
              <w:t>,SQL</w:t>
            </w:r>
            <w:proofErr w:type="spellEnd"/>
            <w:r w:rsidR="00D349ED">
              <w:rPr>
                <w:rFonts w:ascii="Verdana" w:hAnsi="Verdana"/>
                <w:b/>
                <w:bCs/>
                <w:sz w:val="18"/>
              </w:rPr>
              <w:t xml:space="preserve"> Squirrel</w:t>
            </w:r>
          </w:p>
        </w:tc>
      </w:tr>
    </w:tbl>
    <w:p w:rsidR="00AF51A5" w:rsidRDefault="00AF51A5">
      <w:pPr>
        <w:rPr>
          <w:rFonts w:ascii="Verdana" w:hAnsi="Verdana"/>
          <w:b/>
          <w:bCs/>
        </w:rPr>
      </w:pPr>
      <w:r>
        <w:rPr>
          <w:rFonts w:ascii="Verdana" w:hAnsi="Verdana"/>
          <w:b/>
          <w:bCs/>
        </w:rPr>
        <w:tab/>
      </w:r>
    </w:p>
    <w:p w:rsidR="00AF51A5" w:rsidRDefault="00AF51A5">
      <w:pPr>
        <w:pStyle w:val="Heading9"/>
        <w:widowControl w:val="0"/>
        <w:tabs>
          <w:tab w:val="left" w:pos="0"/>
        </w:tabs>
        <w:autoSpaceDE w:val="0"/>
        <w:rPr>
          <w:rFonts w:ascii="Verdana" w:hAnsi="Verdana"/>
          <w:color w:val="000080"/>
        </w:rPr>
      </w:pPr>
    </w:p>
    <w:p w:rsidR="00AF51A5" w:rsidRDefault="00AF51A5">
      <w:pPr>
        <w:pStyle w:val="Heading9"/>
        <w:widowControl w:val="0"/>
        <w:tabs>
          <w:tab w:val="left" w:pos="0"/>
        </w:tabs>
        <w:autoSpaceDE w:val="0"/>
        <w:rPr>
          <w:rFonts w:ascii="Verdana" w:hAnsi="Verdana"/>
          <w:color w:val="000000"/>
          <w:sz w:val="20"/>
        </w:rPr>
      </w:pPr>
      <w:r>
        <w:rPr>
          <w:rFonts w:ascii="Verdana" w:hAnsi="Verdana"/>
          <w:color w:val="000000"/>
          <w:sz w:val="20"/>
        </w:rPr>
        <w:t>PROFESSIONAL EXPERIENCE:-</w:t>
      </w:r>
    </w:p>
    <w:p w:rsidR="00AF51A5" w:rsidRDefault="00AF51A5">
      <w:pPr>
        <w:widowControl w:val="0"/>
        <w:tabs>
          <w:tab w:val="left" w:pos="0"/>
        </w:tabs>
        <w:autoSpaceDE w:val="0"/>
        <w:rPr>
          <w:rFonts w:ascii="Verdana" w:hAnsi="Verdana" w:cs="Tahoma"/>
          <w:b/>
          <w:shadow/>
          <w:sz w:val="10"/>
          <w:szCs w:val="10"/>
        </w:rPr>
      </w:pPr>
    </w:p>
    <w:p w:rsidR="00AF51A5" w:rsidRDefault="00AF51A5">
      <w:pPr>
        <w:jc w:val="both"/>
        <w:rPr>
          <w:rFonts w:ascii="Verdana" w:hAnsi="Verdana" w:cs="Tahoma"/>
          <w:b/>
          <w:shadow/>
          <w:sz w:val="10"/>
          <w:szCs w:val="10"/>
        </w:rPr>
      </w:pPr>
    </w:p>
    <w:p w:rsidR="00AF51A5" w:rsidRDefault="00AF51A5">
      <w:pPr>
        <w:rPr>
          <w:rFonts w:ascii="Verdana" w:hAnsi="Verdana" w:cs="Tahoma"/>
          <w:b/>
        </w:rPr>
      </w:pPr>
      <w:proofErr w:type="spellStart"/>
      <w:r>
        <w:rPr>
          <w:rFonts w:ascii="Verdana" w:hAnsi="Verdana"/>
          <w:b/>
          <w:bCs/>
          <w:sz w:val="22"/>
          <w:szCs w:val="22"/>
        </w:rPr>
        <w:t>VSoft</w:t>
      </w:r>
      <w:proofErr w:type="spellEnd"/>
      <w:r>
        <w:rPr>
          <w:rFonts w:ascii="Verdana" w:hAnsi="Verdana"/>
          <w:b/>
          <w:bCs/>
          <w:sz w:val="22"/>
          <w:szCs w:val="22"/>
        </w:rPr>
        <w:t xml:space="preserve"> </w:t>
      </w:r>
      <w:r w:rsidR="00626900">
        <w:rPr>
          <w:rFonts w:ascii="Verdana" w:hAnsi="Verdana"/>
          <w:b/>
          <w:bCs/>
          <w:sz w:val="22"/>
          <w:szCs w:val="22"/>
        </w:rPr>
        <w:t xml:space="preserve">Tech. </w:t>
      </w:r>
      <w:proofErr w:type="spellStart"/>
      <w:r w:rsidR="00626900">
        <w:rPr>
          <w:rFonts w:ascii="Verdana" w:hAnsi="Verdana"/>
          <w:b/>
          <w:bCs/>
          <w:sz w:val="22"/>
          <w:szCs w:val="22"/>
        </w:rPr>
        <w:t>Pvt</w:t>
      </w:r>
      <w:proofErr w:type="spellEnd"/>
      <w:r w:rsidR="00626900">
        <w:rPr>
          <w:rFonts w:ascii="Verdana" w:hAnsi="Verdana"/>
          <w:b/>
          <w:bCs/>
          <w:sz w:val="22"/>
          <w:szCs w:val="22"/>
        </w:rPr>
        <w:t xml:space="preserve"> Ltd</w:t>
      </w:r>
      <w:r w:rsidR="00454A93">
        <w:rPr>
          <w:rFonts w:ascii="Verdana" w:hAnsi="Verdana" w:cs="Tahoma"/>
          <w:b/>
          <w:sz w:val="22"/>
          <w:szCs w:val="22"/>
        </w:rPr>
        <w:t>, Kolkata</w:t>
      </w:r>
      <w:r>
        <w:rPr>
          <w:rFonts w:ascii="Verdana" w:hAnsi="Verdana" w:cs="Tahoma"/>
          <w:b/>
          <w:sz w:val="22"/>
          <w:szCs w:val="22"/>
        </w:rPr>
        <w:t xml:space="preserve"> </w:t>
      </w:r>
      <w:r w:rsidR="00454A93">
        <w:rPr>
          <w:rFonts w:ascii="Verdana" w:hAnsi="Verdana" w:cs="Tahoma"/>
          <w:b/>
        </w:rPr>
        <w:tab/>
      </w:r>
      <w:r w:rsidR="00454A93">
        <w:rPr>
          <w:rFonts w:ascii="Verdana" w:hAnsi="Verdana" w:cs="Tahoma"/>
          <w:b/>
        </w:rPr>
        <w:tab/>
        <w:t xml:space="preserve">                </w:t>
      </w:r>
      <w:proofErr w:type="gramStart"/>
      <w:r w:rsidR="00454A93">
        <w:rPr>
          <w:rFonts w:ascii="Verdana" w:hAnsi="Verdana" w:cs="Tahoma"/>
          <w:b/>
        </w:rPr>
        <w:t>March  2013</w:t>
      </w:r>
      <w:proofErr w:type="gramEnd"/>
      <w:r>
        <w:rPr>
          <w:rFonts w:ascii="Verdana" w:hAnsi="Verdana" w:cs="Tahoma"/>
          <w:b/>
        </w:rPr>
        <w:t xml:space="preserve"> - Till date</w:t>
      </w:r>
    </w:p>
    <w:p w:rsidR="00AF51A5" w:rsidRDefault="00F95D9E">
      <w:pPr>
        <w:rPr>
          <w:rFonts w:ascii="Verdana" w:hAnsi="Verdana" w:cs="Tahoma"/>
          <w:b/>
        </w:rPr>
      </w:pPr>
      <w:r>
        <w:rPr>
          <w:rFonts w:ascii="Verdana" w:hAnsi="Verdana" w:cs="Tahoma"/>
          <w:b/>
        </w:rPr>
        <w:t>Technical Support/</w:t>
      </w:r>
      <w:r w:rsidR="00454A93">
        <w:rPr>
          <w:rFonts w:ascii="Verdana" w:hAnsi="Verdana" w:cs="Tahoma"/>
          <w:b/>
        </w:rPr>
        <w:t>Implementation</w:t>
      </w:r>
      <w:r w:rsidR="00AF51A5">
        <w:rPr>
          <w:rFonts w:ascii="Verdana" w:hAnsi="Verdana" w:cs="Tahoma"/>
          <w:b/>
        </w:rPr>
        <w:t xml:space="preserve"> Engineer</w:t>
      </w:r>
    </w:p>
    <w:p w:rsidR="00AF51A5" w:rsidRDefault="00AF51A5">
      <w:pPr>
        <w:rPr>
          <w:rFonts w:ascii="Verdana" w:hAnsi="Verdana" w:cs="Tahoma"/>
          <w:b/>
        </w:rPr>
      </w:pPr>
    </w:p>
    <w:p w:rsidR="00AF51A5" w:rsidRPr="00B8197A" w:rsidRDefault="00AF51A5" w:rsidP="00B8197A">
      <w:pPr>
        <w:pStyle w:val="Heading9"/>
        <w:tabs>
          <w:tab w:val="left" w:pos="0"/>
        </w:tabs>
        <w:spacing w:line="360" w:lineRule="auto"/>
        <w:rPr>
          <w:rFonts w:ascii="Verdana" w:hAnsi="Verdana"/>
          <w:bCs/>
        </w:rPr>
      </w:pPr>
      <w:r>
        <w:rPr>
          <w:rFonts w:ascii="Verdana" w:hAnsi="Verdana"/>
        </w:rPr>
        <w:t xml:space="preserve">Products   :   </w:t>
      </w:r>
      <w:proofErr w:type="gramStart"/>
      <w:r>
        <w:rPr>
          <w:rFonts w:ascii="Verdana" w:hAnsi="Verdana"/>
          <w:bCs/>
        </w:rPr>
        <w:t>CTS</w:t>
      </w:r>
      <w:r w:rsidR="00B8197A">
        <w:rPr>
          <w:rFonts w:ascii="Verdana" w:hAnsi="Verdana"/>
          <w:bCs/>
        </w:rPr>
        <w:t>(</w:t>
      </w:r>
      <w:proofErr w:type="spellStart"/>
      <w:proofErr w:type="gramEnd"/>
      <w:r w:rsidR="00B8197A">
        <w:rPr>
          <w:rFonts w:ascii="Verdana" w:hAnsi="Verdana"/>
          <w:bCs/>
        </w:rPr>
        <w:t>Cheque</w:t>
      </w:r>
      <w:proofErr w:type="spellEnd"/>
      <w:r w:rsidR="00B8197A">
        <w:rPr>
          <w:rFonts w:ascii="Verdana" w:hAnsi="Verdana"/>
          <w:bCs/>
        </w:rPr>
        <w:t xml:space="preserve"> Truncation System)</w:t>
      </w:r>
      <w:r w:rsidRPr="00B8197A">
        <w:rPr>
          <w:rFonts w:ascii="Verdana" w:hAnsi="Verdana"/>
          <w:color w:val="000000"/>
          <w:szCs w:val="18"/>
        </w:rPr>
        <w:t xml:space="preserve"> </w:t>
      </w:r>
    </w:p>
    <w:p w:rsidR="00AF51A5" w:rsidRDefault="00AF51A5">
      <w:pPr>
        <w:tabs>
          <w:tab w:val="left" w:pos="0"/>
        </w:tabs>
        <w:spacing w:line="360" w:lineRule="auto"/>
        <w:jc w:val="both"/>
        <w:rPr>
          <w:rFonts w:ascii="Verdana" w:hAnsi="Verdana"/>
          <w:color w:val="000000"/>
          <w:sz w:val="18"/>
          <w:szCs w:val="18"/>
        </w:rPr>
      </w:pPr>
      <w:r>
        <w:rPr>
          <w:rFonts w:ascii="Verdana" w:hAnsi="Verdana"/>
          <w:b/>
          <w:bCs/>
          <w:color w:val="000000"/>
          <w:sz w:val="18"/>
          <w:szCs w:val="18"/>
        </w:rPr>
        <w:t xml:space="preserve">               CTS</w:t>
      </w:r>
      <w:r>
        <w:rPr>
          <w:rFonts w:ascii="Verdana" w:hAnsi="Verdana"/>
          <w:color w:val="000000"/>
          <w:sz w:val="18"/>
          <w:szCs w:val="18"/>
        </w:rPr>
        <w:t xml:space="preserve"> - Check Truncation System offers the opportunity for commercial and central banks to dramatically reduce overall payment system operational costs, substantially speed up the clearing cycle, reduce unproductive float from the country's check clearing system, and cut check fraud. The greatest benefits from check truncation occur when the physical check is converted to electronic data (financial and image) at the earliest point in its collection cycle.</w:t>
      </w:r>
    </w:p>
    <w:p w:rsidR="00AF51A5" w:rsidRDefault="00AF51A5">
      <w:pPr>
        <w:tabs>
          <w:tab w:val="left" w:pos="0"/>
        </w:tabs>
        <w:spacing w:line="360" w:lineRule="auto"/>
        <w:jc w:val="both"/>
        <w:rPr>
          <w:sz w:val="18"/>
          <w:szCs w:val="18"/>
        </w:rPr>
      </w:pPr>
    </w:p>
    <w:p w:rsidR="00AF51A5" w:rsidRDefault="00AF51A5">
      <w:pPr>
        <w:tabs>
          <w:tab w:val="left" w:pos="0"/>
        </w:tabs>
        <w:spacing w:line="360" w:lineRule="auto"/>
        <w:jc w:val="both"/>
        <w:rPr>
          <w:sz w:val="18"/>
          <w:szCs w:val="18"/>
        </w:rPr>
      </w:pPr>
    </w:p>
    <w:p w:rsidR="00AF51A5" w:rsidRDefault="00AF51A5">
      <w:pPr>
        <w:tabs>
          <w:tab w:val="left" w:pos="0"/>
        </w:tabs>
        <w:spacing w:line="360" w:lineRule="auto"/>
        <w:jc w:val="both"/>
        <w:rPr>
          <w:sz w:val="18"/>
          <w:szCs w:val="18"/>
        </w:rPr>
      </w:pPr>
    </w:p>
    <w:p w:rsidR="00AF51A5" w:rsidRDefault="00AF51A5">
      <w:pPr>
        <w:tabs>
          <w:tab w:val="left" w:pos="0"/>
        </w:tabs>
        <w:spacing w:line="360" w:lineRule="auto"/>
      </w:pPr>
    </w:p>
    <w:p w:rsidR="00AF51A5" w:rsidRDefault="00AF51A5">
      <w:pPr>
        <w:tabs>
          <w:tab w:val="left" w:pos="0"/>
        </w:tabs>
        <w:spacing w:line="360" w:lineRule="auto"/>
        <w:rPr>
          <w:rFonts w:ascii="Verdana" w:hAnsi="Verdana" w:cs="Tahoma"/>
          <w:b/>
          <w:sz w:val="18"/>
        </w:rPr>
      </w:pPr>
      <w:r>
        <w:rPr>
          <w:rFonts w:ascii="Verdana" w:hAnsi="Verdana" w:cs="Tahoma"/>
          <w:b/>
          <w:sz w:val="18"/>
          <w:szCs w:val="18"/>
        </w:rPr>
        <w:t>Roles and responsibilities:</w:t>
      </w:r>
      <w:r>
        <w:rPr>
          <w:rFonts w:ascii="Verdana" w:hAnsi="Verdana" w:cs="Tahoma"/>
          <w:b/>
          <w:sz w:val="18"/>
        </w:rPr>
        <w:t xml:space="preserve">                                      </w:t>
      </w:r>
    </w:p>
    <w:p w:rsidR="00AF51A5" w:rsidRDefault="00AF51A5">
      <w:pPr>
        <w:rPr>
          <w:rFonts w:ascii="Verdana" w:hAnsi="Verdana" w:cs="Tahoma"/>
          <w:b/>
          <w:shadow/>
          <w:sz w:val="10"/>
          <w:szCs w:val="10"/>
        </w:rPr>
      </w:pPr>
    </w:p>
    <w:p w:rsidR="00AF51A5" w:rsidRDefault="00AF51A5">
      <w:pPr>
        <w:rPr>
          <w:rFonts w:ascii="Verdana" w:hAnsi="Verdana" w:cs="Tahoma"/>
          <w:b/>
          <w:shadow/>
          <w:sz w:val="10"/>
          <w:szCs w:val="10"/>
        </w:rPr>
      </w:pPr>
    </w:p>
    <w:p w:rsidR="00AF51A5" w:rsidRDefault="00AF51A5" w:rsidP="00F95D9E">
      <w:pPr>
        <w:numPr>
          <w:ilvl w:val="0"/>
          <w:numId w:val="3"/>
        </w:numPr>
        <w:tabs>
          <w:tab w:val="left" w:pos="8640"/>
        </w:tabs>
        <w:ind w:left="720" w:hanging="360"/>
        <w:rPr>
          <w:rFonts w:ascii="Verdana" w:hAnsi="Verdana" w:cs="Arial"/>
          <w:sz w:val="18"/>
          <w:szCs w:val="18"/>
        </w:rPr>
      </w:pPr>
      <w:r>
        <w:rPr>
          <w:rFonts w:ascii="Verdana" w:hAnsi="Verdana" w:cs="Tahoma"/>
          <w:sz w:val="18"/>
          <w:szCs w:val="18"/>
        </w:rPr>
        <w:t xml:space="preserve">Have been an active team </w:t>
      </w:r>
      <w:proofErr w:type="gramStart"/>
      <w:r>
        <w:rPr>
          <w:rFonts w:ascii="Verdana" w:hAnsi="Verdana" w:cs="Tahoma"/>
          <w:sz w:val="18"/>
          <w:szCs w:val="18"/>
        </w:rPr>
        <w:t xml:space="preserve">player </w:t>
      </w:r>
      <w:r>
        <w:rPr>
          <w:rFonts w:ascii="Verdana" w:hAnsi="Verdana" w:cs="Arial"/>
          <w:sz w:val="18"/>
          <w:szCs w:val="18"/>
        </w:rPr>
        <w:t xml:space="preserve"> for</w:t>
      </w:r>
      <w:proofErr w:type="gramEnd"/>
      <w:r>
        <w:rPr>
          <w:rFonts w:ascii="Verdana" w:hAnsi="Verdana" w:cs="Arial"/>
          <w:sz w:val="18"/>
          <w:szCs w:val="18"/>
        </w:rPr>
        <w:t xml:space="preserve"> all CTS related issues. Good at taking ownership of assigned task always craved to deliver error free work.</w:t>
      </w:r>
    </w:p>
    <w:p w:rsidR="00F95D9E" w:rsidRPr="00F95D9E" w:rsidRDefault="00F95D9E" w:rsidP="00F95D9E">
      <w:pPr>
        <w:tabs>
          <w:tab w:val="left" w:pos="8640"/>
        </w:tabs>
        <w:ind w:left="720"/>
        <w:rPr>
          <w:rFonts w:ascii="Verdana" w:hAnsi="Verdana" w:cs="Arial"/>
          <w:sz w:val="18"/>
          <w:szCs w:val="18"/>
        </w:rPr>
      </w:pPr>
    </w:p>
    <w:p w:rsidR="00AF51A5" w:rsidRDefault="00AF51A5">
      <w:pPr>
        <w:numPr>
          <w:ilvl w:val="0"/>
          <w:numId w:val="3"/>
        </w:numPr>
        <w:tabs>
          <w:tab w:val="left" w:pos="8640"/>
        </w:tabs>
        <w:ind w:left="720" w:hanging="360"/>
        <w:rPr>
          <w:rFonts w:ascii="Verdana" w:hAnsi="Verdana" w:cs="Arial"/>
          <w:sz w:val="18"/>
          <w:szCs w:val="18"/>
        </w:rPr>
      </w:pPr>
      <w:r>
        <w:rPr>
          <w:rFonts w:ascii="Verdana" w:hAnsi="Verdana" w:cs="Arial"/>
          <w:sz w:val="18"/>
          <w:szCs w:val="18"/>
        </w:rPr>
        <w:t xml:space="preserve">Taking initiative as a central point of contact in resolving issues/facilitate in mitigating issues that take place in the production environment </w:t>
      </w:r>
    </w:p>
    <w:p w:rsidR="00AF51A5" w:rsidRDefault="00AF51A5">
      <w:pPr>
        <w:tabs>
          <w:tab w:val="left" w:pos="9360"/>
        </w:tabs>
        <w:ind w:left="720"/>
        <w:rPr>
          <w:rFonts w:ascii="Verdana" w:hAnsi="Verdana" w:cs="Arial"/>
          <w:sz w:val="18"/>
          <w:szCs w:val="18"/>
        </w:rPr>
      </w:pPr>
    </w:p>
    <w:p w:rsidR="00AF51A5" w:rsidRDefault="00AF51A5">
      <w:pPr>
        <w:numPr>
          <w:ilvl w:val="0"/>
          <w:numId w:val="3"/>
        </w:numPr>
        <w:tabs>
          <w:tab w:val="left" w:pos="8640"/>
        </w:tabs>
        <w:ind w:left="720" w:hanging="360"/>
        <w:rPr>
          <w:rFonts w:ascii="Verdana" w:hAnsi="Verdana" w:cs="Arial"/>
          <w:sz w:val="18"/>
          <w:szCs w:val="18"/>
        </w:rPr>
      </w:pPr>
      <w:r>
        <w:rPr>
          <w:rFonts w:ascii="Verdana" w:hAnsi="Verdana" w:cs="Arial"/>
          <w:sz w:val="18"/>
          <w:szCs w:val="18"/>
        </w:rPr>
        <w:t>Monitoring Oracle 10G database performance, database logs, Top activity, Hang analysis, Table-spaces, using Oracle Enterprise Manager (OEM).</w:t>
      </w:r>
    </w:p>
    <w:p w:rsidR="00AF51A5" w:rsidRDefault="00AF51A5">
      <w:pPr>
        <w:tabs>
          <w:tab w:val="left" w:pos="9360"/>
        </w:tabs>
        <w:ind w:left="720"/>
        <w:rPr>
          <w:rFonts w:ascii="Verdana" w:hAnsi="Verdana" w:cs="Arial"/>
          <w:sz w:val="18"/>
          <w:szCs w:val="18"/>
        </w:rPr>
      </w:pPr>
    </w:p>
    <w:p w:rsidR="00AF51A5" w:rsidRDefault="00AF51A5">
      <w:pPr>
        <w:numPr>
          <w:ilvl w:val="0"/>
          <w:numId w:val="3"/>
        </w:numPr>
        <w:tabs>
          <w:tab w:val="left" w:pos="8640"/>
        </w:tabs>
        <w:ind w:left="720" w:hanging="360"/>
        <w:rPr>
          <w:rFonts w:ascii="Verdana" w:hAnsi="Verdana" w:cs="Arial"/>
          <w:sz w:val="18"/>
          <w:szCs w:val="18"/>
        </w:rPr>
      </w:pPr>
      <w:r>
        <w:rPr>
          <w:rFonts w:ascii="Verdana" w:hAnsi="Verdana" w:cs="Arial"/>
          <w:sz w:val="18"/>
          <w:szCs w:val="18"/>
        </w:rPr>
        <w:t xml:space="preserve">Troubleshooting issues in production .Interaction with peers in customer organizations to troubleshoot interface issues. </w:t>
      </w:r>
    </w:p>
    <w:p w:rsidR="00AF51A5" w:rsidRDefault="00AF51A5">
      <w:pPr>
        <w:tabs>
          <w:tab w:val="left" w:pos="7560"/>
        </w:tabs>
        <w:ind w:left="360"/>
        <w:rPr>
          <w:rFonts w:ascii="Verdana" w:hAnsi="Verdana" w:cs="Arial"/>
          <w:sz w:val="18"/>
          <w:szCs w:val="18"/>
        </w:rPr>
      </w:pPr>
    </w:p>
    <w:p w:rsidR="00AF51A5" w:rsidRDefault="00AF51A5">
      <w:pPr>
        <w:numPr>
          <w:ilvl w:val="0"/>
          <w:numId w:val="3"/>
        </w:numPr>
        <w:tabs>
          <w:tab w:val="left" w:pos="8640"/>
        </w:tabs>
        <w:ind w:left="720" w:hanging="360"/>
        <w:rPr>
          <w:rFonts w:ascii="Verdana" w:hAnsi="Verdana" w:cs="Arial"/>
          <w:sz w:val="18"/>
          <w:szCs w:val="18"/>
        </w:rPr>
      </w:pPr>
      <w:r>
        <w:rPr>
          <w:rFonts w:ascii="Verdana" w:hAnsi="Verdana" w:cs="Arial"/>
          <w:sz w:val="18"/>
          <w:szCs w:val="18"/>
        </w:rPr>
        <w:lastRenderedPageBreak/>
        <w:t xml:space="preserve">Generating reports, monitoring </w:t>
      </w:r>
      <w:proofErr w:type="gramStart"/>
      <w:r>
        <w:rPr>
          <w:rFonts w:ascii="Verdana" w:hAnsi="Verdana" w:cs="Arial"/>
          <w:sz w:val="18"/>
          <w:szCs w:val="18"/>
        </w:rPr>
        <w:t>application  on</w:t>
      </w:r>
      <w:proofErr w:type="gramEnd"/>
      <w:r>
        <w:rPr>
          <w:rFonts w:ascii="Verdana" w:hAnsi="Verdana" w:cs="Arial"/>
          <w:sz w:val="18"/>
          <w:szCs w:val="18"/>
        </w:rPr>
        <w:t xml:space="preserve"> daily basis for Development Team.</w:t>
      </w:r>
    </w:p>
    <w:p w:rsidR="00AF51A5" w:rsidRDefault="00AF51A5">
      <w:pPr>
        <w:tabs>
          <w:tab w:val="left" w:pos="9360"/>
        </w:tabs>
        <w:ind w:left="720"/>
        <w:rPr>
          <w:rFonts w:ascii="Verdana" w:hAnsi="Verdana" w:cs="Arial"/>
          <w:sz w:val="18"/>
          <w:szCs w:val="18"/>
        </w:rPr>
      </w:pPr>
    </w:p>
    <w:p w:rsidR="00AF51A5" w:rsidRDefault="00AF51A5">
      <w:pPr>
        <w:numPr>
          <w:ilvl w:val="0"/>
          <w:numId w:val="3"/>
        </w:numPr>
        <w:tabs>
          <w:tab w:val="left" w:pos="8640"/>
        </w:tabs>
        <w:ind w:left="720" w:hanging="360"/>
        <w:rPr>
          <w:rFonts w:ascii="Verdana" w:hAnsi="Verdana" w:cs="Arial"/>
          <w:sz w:val="18"/>
          <w:szCs w:val="18"/>
        </w:rPr>
      </w:pPr>
      <w:r>
        <w:rPr>
          <w:rFonts w:ascii="Verdana" w:hAnsi="Verdana" w:cs="Arial"/>
          <w:sz w:val="18"/>
          <w:szCs w:val="18"/>
        </w:rPr>
        <w:t xml:space="preserve">Monitoring and performing Data migration process followed by the execution of </w:t>
      </w:r>
      <w:proofErr w:type="gramStart"/>
      <w:r>
        <w:rPr>
          <w:rFonts w:ascii="Verdana" w:hAnsi="Verdana" w:cs="Arial"/>
          <w:sz w:val="18"/>
          <w:szCs w:val="18"/>
        </w:rPr>
        <w:t>required  SQL</w:t>
      </w:r>
      <w:proofErr w:type="gramEnd"/>
      <w:r>
        <w:rPr>
          <w:rFonts w:ascii="Verdana" w:hAnsi="Verdana" w:cs="Arial"/>
          <w:sz w:val="18"/>
          <w:szCs w:val="18"/>
        </w:rPr>
        <w:t xml:space="preserve"> scripts.</w:t>
      </w:r>
    </w:p>
    <w:p w:rsidR="00AF51A5" w:rsidRDefault="00AF51A5">
      <w:pPr>
        <w:tabs>
          <w:tab w:val="left" w:pos="9360"/>
        </w:tabs>
        <w:ind w:left="720"/>
        <w:rPr>
          <w:rFonts w:ascii="Verdana" w:hAnsi="Verdana" w:cs="Arial"/>
          <w:sz w:val="18"/>
          <w:szCs w:val="18"/>
        </w:rPr>
      </w:pPr>
    </w:p>
    <w:p w:rsidR="00AF51A5" w:rsidRDefault="00AF51A5">
      <w:pPr>
        <w:numPr>
          <w:ilvl w:val="0"/>
          <w:numId w:val="3"/>
        </w:numPr>
        <w:tabs>
          <w:tab w:val="left" w:pos="8640"/>
        </w:tabs>
        <w:ind w:left="720" w:hanging="360"/>
        <w:rPr>
          <w:rFonts w:ascii="Verdana" w:hAnsi="Verdana" w:cs="Arial"/>
          <w:sz w:val="18"/>
          <w:szCs w:val="18"/>
        </w:rPr>
      </w:pPr>
      <w:r>
        <w:rPr>
          <w:rFonts w:ascii="Verdana" w:hAnsi="Verdana" w:cs="Arial"/>
          <w:sz w:val="18"/>
          <w:szCs w:val="18"/>
        </w:rPr>
        <w:t xml:space="preserve">Import and </w:t>
      </w:r>
      <w:proofErr w:type="gramStart"/>
      <w:r>
        <w:rPr>
          <w:rFonts w:ascii="Verdana" w:hAnsi="Verdana" w:cs="Arial"/>
          <w:sz w:val="18"/>
          <w:szCs w:val="18"/>
        </w:rPr>
        <w:t>Export  into</w:t>
      </w:r>
      <w:proofErr w:type="gramEnd"/>
      <w:r>
        <w:rPr>
          <w:rFonts w:ascii="Verdana" w:hAnsi="Verdana" w:cs="Arial"/>
          <w:sz w:val="18"/>
          <w:szCs w:val="18"/>
        </w:rPr>
        <w:t xml:space="preserve"> various schema's and taking backup of the dump files.</w:t>
      </w:r>
    </w:p>
    <w:p w:rsidR="00AF51A5" w:rsidRDefault="00AF51A5">
      <w:pPr>
        <w:tabs>
          <w:tab w:val="left" w:pos="9360"/>
        </w:tabs>
        <w:ind w:left="720"/>
        <w:rPr>
          <w:rFonts w:ascii="Verdana" w:hAnsi="Verdana" w:cs="Arial"/>
          <w:sz w:val="18"/>
          <w:szCs w:val="18"/>
        </w:rPr>
      </w:pPr>
    </w:p>
    <w:p w:rsidR="00AF51A5" w:rsidRDefault="00AF51A5">
      <w:pPr>
        <w:numPr>
          <w:ilvl w:val="0"/>
          <w:numId w:val="3"/>
        </w:numPr>
        <w:tabs>
          <w:tab w:val="left" w:pos="8640"/>
        </w:tabs>
        <w:ind w:left="720" w:hanging="360"/>
        <w:rPr>
          <w:rFonts w:ascii="Verdana" w:hAnsi="Verdana" w:cs="Arial"/>
          <w:sz w:val="18"/>
          <w:szCs w:val="18"/>
        </w:rPr>
      </w:pPr>
      <w:r>
        <w:rPr>
          <w:rFonts w:ascii="Verdana" w:hAnsi="Verdana" w:cs="Arial"/>
          <w:sz w:val="18"/>
          <w:szCs w:val="18"/>
        </w:rPr>
        <w:t xml:space="preserve">Worked with other DBAs, System Engineers, Software Developers, and Project Management to ensure database performance, </w:t>
      </w:r>
      <w:proofErr w:type="gramStart"/>
      <w:r>
        <w:rPr>
          <w:rFonts w:ascii="Verdana" w:hAnsi="Verdana" w:cs="Arial"/>
          <w:sz w:val="18"/>
          <w:szCs w:val="18"/>
        </w:rPr>
        <w:t>and  applications</w:t>
      </w:r>
      <w:proofErr w:type="gramEnd"/>
      <w:r>
        <w:rPr>
          <w:rFonts w:ascii="Verdana" w:hAnsi="Verdana" w:cs="Arial"/>
          <w:sz w:val="18"/>
          <w:szCs w:val="18"/>
        </w:rPr>
        <w:t>.</w:t>
      </w:r>
    </w:p>
    <w:p w:rsidR="00C17B7A" w:rsidRDefault="00C17B7A" w:rsidP="00C17B7A">
      <w:pPr>
        <w:pStyle w:val="ListParagraph"/>
        <w:rPr>
          <w:rFonts w:ascii="Verdana" w:hAnsi="Verdana" w:cs="Arial"/>
          <w:sz w:val="18"/>
          <w:szCs w:val="18"/>
        </w:rPr>
      </w:pPr>
    </w:p>
    <w:p w:rsidR="00C17B7A" w:rsidRDefault="00C17B7A">
      <w:pPr>
        <w:numPr>
          <w:ilvl w:val="0"/>
          <w:numId w:val="3"/>
        </w:numPr>
        <w:tabs>
          <w:tab w:val="left" w:pos="8640"/>
        </w:tabs>
        <w:ind w:left="720" w:hanging="360"/>
        <w:rPr>
          <w:rFonts w:ascii="Verdana" w:hAnsi="Verdana" w:cs="Arial"/>
          <w:sz w:val="18"/>
          <w:szCs w:val="18"/>
        </w:rPr>
      </w:pPr>
      <w:r>
        <w:rPr>
          <w:rFonts w:ascii="Verdana" w:hAnsi="Verdana" w:cs="Arial"/>
          <w:sz w:val="18"/>
          <w:szCs w:val="18"/>
        </w:rPr>
        <w:t xml:space="preserve">Provide technical Support to the following banks.(A) Allahabad Bank(B) IOB (C) Punjab &amp; Sind Bank (D) Axis Bank (E) </w:t>
      </w:r>
      <w:proofErr w:type="spellStart"/>
      <w:r>
        <w:rPr>
          <w:rFonts w:ascii="Verdana" w:hAnsi="Verdana" w:cs="Arial"/>
          <w:sz w:val="18"/>
          <w:szCs w:val="18"/>
        </w:rPr>
        <w:t>Kotak</w:t>
      </w:r>
      <w:proofErr w:type="spellEnd"/>
      <w:r>
        <w:rPr>
          <w:rFonts w:ascii="Verdana" w:hAnsi="Verdana" w:cs="Arial"/>
          <w:sz w:val="18"/>
          <w:szCs w:val="18"/>
        </w:rPr>
        <w:t xml:space="preserve"> Mahindra Bank </w:t>
      </w:r>
      <w:r w:rsidR="007E6EBF">
        <w:rPr>
          <w:rFonts w:ascii="Verdana" w:hAnsi="Verdana" w:cs="Arial"/>
          <w:sz w:val="18"/>
          <w:szCs w:val="18"/>
        </w:rPr>
        <w:t>(F) GPO</w:t>
      </w:r>
      <w:r w:rsidR="0026051F">
        <w:rPr>
          <w:rFonts w:ascii="Verdana" w:hAnsi="Verdana" w:cs="Arial"/>
          <w:sz w:val="18"/>
          <w:szCs w:val="18"/>
        </w:rPr>
        <w:t xml:space="preserve"> </w:t>
      </w:r>
      <w:r w:rsidR="00317D07">
        <w:rPr>
          <w:rFonts w:ascii="Verdana" w:hAnsi="Verdana" w:cs="Arial"/>
          <w:sz w:val="18"/>
          <w:szCs w:val="18"/>
        </w:rPr>
        <w:t xml:space="preserve">(G) Bank of Maharashtra </w:t>
      </w:r>
      <w:r w:rsidR="0026051F">
        <w:rPr>
          <w:rFonts w:ascii="Verdana" w:hAnsi="Verdana" w:cs="Arial"/>
          <w:sz w:val="18"/>
          <w:szCs w:val="18"/>
        </w:rPr>
        <w:t>&amp; Many Co-Operative Banks</w:t>
      </w:r>
    </w:p>
    <w:p w:rsidR="00AF51A5" w:rsidRDefault="00AF51A5">
      <w:pPr>
        <w:tabs>
          <w:tab w:val="left" w:pos="9360"/>
        </w:tabs>
        <w:ind w:left="720"/>
        <w:rPr>
          <w:rFonts w:ascii="Verdana" w:hAnsi="Verdana" w:cs="Arial"/>
          <w:sz w:val="18"/>
          <w:szCs w:val="18"/>
        </w:rPr>
      </w:pPr>
    </w:p>
    <w:p w:rsidR="00AF51A5" w:rsidRDefault="00AF51A5">
      <w:pPr>
        <w:numPr>
          <w:ilvl w:val="0"/>
          <w:numId w:val="3"/>
        </w:numPr>
        <w:tabs>
          <w:tab w:val="left" w:pos="8640"/>
        </w:tabs>
        <w:ind w:left="720" w:hanging="360"/>
        <w:rPr>
          <w:rFonts w:ascii="Verdana" w:hAnsi="Verdana" w:cs="Arial"/>
          <w:sz w:val="18"/>
          <w:szCs w:val="18"/>
        </w:rPr>
      </w:pPr>
      <w:r>
        <w:rPr>
          <w:rFonts w:ascii="Verdana" w:hAnsi="Verdana" w:cs="Arial"/>
          <w:sz w:val="18"/>
          <w:szCs w:val="18"/>
        </w:rPr>
        <w:t>Provide production database support in 24x7 operations environment.</w:t>
      </w:r>
    </w:p>
    <w:p w:rsidR="00C17B7A" w:rsidRDefault="00AF51A5" w:rsidP="00C17B7A">
      <w:pPr>
        <w:tabs>
          <w:tab w:val="left" w:pos="9360"/>
        </w:tabs>
        <w:ind w:left="720"/>
        <w:rPr>
          <w:rFonts w:ascii="Verdana" w:hAnsi="Verdana" w:cs="Arial"/>
          <w:sz w:val="18"/>
          <w:szCs w:val="18"/>
        </w:rPr>
      </w:pPr>
      <w:r>
        <w:rPr>
          <w:rFonts w:ascii="Verdana" w:hAnsi="Verdana" w:cs="Arial"/>
          <w:sz w:val="18"/>
          <w:szCs w:val="18"/>
        </w:rPr>
        <w:t>Coordinate production database maintenance activities (backups</w:t>
      </w:r>
      <w:proofErr w:type="gramStart"/>
      <w:r>
        <w:rPr>
          <w:rFonts w:ascii="Verdana" w:hAnsi="Verdana" w:cs="Arial"/>
          <w:sz w:val="18"/>
          <w:szCs w:val="18"/>
        </w:rPr>
        <w:t>,  table</w:t>
      </w:r>
      <w:proofErr w:type="gramEnd"/>
      <w:r>
        <w:rPr>
          <w:rFonts w:ascii="Verdana" w:hAnsi="Verdana" w:cs="Arial"/>
          <w:sz w:val="18"/>
          <w:szCs w:val="18"/>
        </w:rPr>
        <w:t xml:space="preserve"> spaces, hang </w:t>
      </w:r>
    </w:p>
    <w:p w:rsidR="0084526D" w:rsidRDefault="00AF51A5" w:rsidP="0084526D">
      <w:pPr>
        <w:tabs>
          <w:tab w:val="left" w:pos="9360"/>
        </w:tabs>
        <w:ind w:left="720"/>
        <w:rPr>
          <w:rFonts w:ascii="Verdana" w:hAnsi="Verdana" w:cs="Arial"/>
          <w:sz w:val="18"/>
          <w:szCs w:val="18"/>
        </w:rPr>
      </w:pPr>
      <w:proofErr w:type="gramStart"/>
      <w:r>
        <w:rPr>
          <w:rFonts w:ascii="Verdana" w:hAnsi="Verdana" w:cs="Arial"/>
          <w:sz w:val="18"/>
          <w:szCs w:val="18"/>
        </w:rPr>
        <w:t>analysis</w:t>
      </w:r>
      <w:proofErr w:type="gramEnd"/>
      <w:r>
        <w:rPr>
          <w:rFonts w:ascii="Verdana" w:hAnsi="Verdana" w:cs="Arial"/>
          <w:sz w:val="18"/>
          <w:szCs w:val="18"/>
        </w:rPr>
        <w:t xml:space="preserve"> etc) </w:t>
      </w:r>
    </w:p>
    <w:p w:rsidR="00AF51A5" w:rsidRDefault="00AF51A5">
      <w:pPr>
        <w:tabs>
          <w:tab w:val="left" w:pos="9360"/>
        </w:tabs>
        <w:ind w:left="720"/>
        <w:rPr>
          <w:rFonts w:ascii="Verdana" w:hAnsi="Verdana" w:cs="Arial"/>
          <w:sz w:val="18"/>
          <w:szCs w:val="18"/>
        </w:rPr>
      </w:pPr>
    </w:p>
    <w:p w:rsidR="00AF51A5" w:rsidRDefault="00AF51A5">
      <w:pPr>
        <w:tabs>
          <w:tab w:val="left" w:pos="9360"/>
        </w:tabs>
        <w:ind w:left="720"/>
        <w:rPr>
          <w:rFonts w:ascii="Verdana" w:hAnsi="Verdana" w:cs="Arial"/>
        </w:rPr>
      </w:pPr>
    </w:p>
    <w:p w:rsidR="00AF51A5" w:rsidRDefault="00AF51A5">
      <w:pPr>
        <w:ind w:left="-90"/>
        <w:rPr>
          <w:rFonts w:ascii="Verdana" w:hAnsi="Verdana"/>
          <w:b/>
        </w:rPr>
      </w:pPr>
      <w:r>
        <w:rPr>
          <w:rFonts w:ascii="Verdana" w:hAnsi="Verdana"/>
          <w:b/>
        </w:rPr>
        <w:t xml:space="preserve">  </w:t>
      </w:r>
    </w:p>
    <w:p w:rsidR="00AF51A5" w:rsidRDefault="00AF51A5">
      <w:pPr>
        <w:ind w:left="-90"/>
        <w:rPr>
          <w:rFonts w:ascii="Verdana" w:hAnsi="Verdana"/>
          <w:b/>
        </w:rPr>
      </w:pPr>
      <w:r>
        <w:rPr>
          <w:rFonts w:ascii="Verdana" w:hAnsi="Verdana"/>
          <w:b/>
        </w:rPr>
        <w:tab/>
        <w:t>PERSONAL INFORMATION:</w:t>
      </w:r>
    </w:p>
    <w:p w:rsidR="00AF51A5" w:rsidRDefault="00AF51A5">
      <w:pPr>
        <w:ind w:left="-90"/>
        <w:rPr>
          <w:rFonts w:ascii="Verdana" w:hAnsi="Verdana"/>
        </w:rPr>
      </w:pPr>
      <w:r>
        <w:rPr>
          <w:rFonts w:ascii="Verdana" w:hAnsi="Verdana"/>
        </w:rPr>
        <w:t xml:space="preserve">      Name </w:t>
      </w:r>
      <w:r>
        <w:rPr>
          <w:rFonts w:ascii="Verdana" w:hAnsi="Verdana"/>
        </w:rPr>
        <w:tab/>
        <w:t xml:space="preserve"> </w:t>
      </w:r>
      <w:r>
        <w:rPr>
          <w:rFonts w:ascii="Verdana" w:hAnsi="Verdana"/>
        </w:rPr>
        <w:tab/>
        <w:t xml:space="preserve">      :  </w:t>
      </w:r>
      <w:r>
        <w:rPr>
          <w:rFonts w:ascii="Verdana" w:hAnsi="Verdana"/>
          <w:b/>
        </w:rPr>
        <w:t xml:space="preserve"> </w:t>
      </w:r>
      <w:r w:rsidR="00BC06A6">
        <w:rPr>
          <w:rFonts w:ascii="Verdana" w:hAnsi="Verdana"/>
          <w:b/>
        </w:rPr>
        <w:t>Sunil Kumar</w:t>
      </w:r>
      <w:r>
        <w:rPr>
          <w:rFonts w:ascii="Verdana" w:hAnsi="Verdana"/>
        </w:rPr>
        <w:tab/>
      </w:r>
    </w:p>
    <w:p w:rsidR="00AF51A5" w:rsidRDefault="00AF51A5">
      <w:pPr>
        <w:ind w:left="-90"/>
        <w:rPr>
          <w:rFonts w:ascii="Verdana" w:hAnsi="Verdana"/>
          <w:b/>
        </w:rPr>
      </w:pPr>
      <w:r>
        <w:rPr>
          <w:rFonts w:ascii="Verdana" w:hAnsi="Verdana"/>
        </w:rPr>
        <w:t xml:space="preserve">      Father’s Name  </w:t>
      </w:r>
      <w:r>
        <w:rPr>
          <w:rFonts w:ascii="Verdana" w:hAnsi="Verdana"/>
        </w:rPr>
        <w:tab/>
        <w:t xml:space="preserve">      :  </w:t>
      </w:r>
      <w:r>
        <w:rPr>
          <w:rFonts w:ascii="Verdana" w:hAnsi="Verdana"/>
          <w:b/>
        </w:rPr>
        <w:t xml:space="preserve"> </w:t>
      </w:r>
      <w:r w:rsidR="00BC06A6">
        <w:rPr>
          <w:rFonts w:ascii="Verdana" w:hAnsi="Verdana"/>
          <w:b/>
        </w:rPr>
        <w:t>S</w:t>
      </w:r>
      <w:r w:rsidR="002043F2">
        <w:rPr>
          <w:rFonts w:ascii="Verdana" w:hAnsi="Verdana"/>
          <w:b/>
        </w:rPr>
        <w:t>ri S</w:t>
      </w:r>
      <w:r w:rsidR="00BC06A6">
        <w:rPr>
          <w:rFonts w:ascii="Verdana" w:hAnsi="Verdana"/>
          <w:b/>
        </w:rPr>
        <w:t>uresh Ram</w:t>
      </w:r>
    </w:p>
    <w:p w:rsidR="00AF51A5" w:rsidRDefault="00AF51A5">
      <w:pPr>
        <w:pStyle w:val="BodyText"/>
        <w:keepNext/>
        <w:spacing w:after="120"/>
        <w:ind w:left="-86"/>
        <w:jc w:val="left"/>
        <w:rPr>
          <w:rFonts w:ascii="Verdana" w:hAnsi="Verdana"/>
          <w:b/>
        </w:rPr>
      </w:pPr>
      <w:r>
        <w:rPr>
          <w:rFonts w:ascii="Verdana" w:hAnsi="Verdana"/>
        </w:rPr>
        <w:t xml:space="preserve">      Civil Status  </w:t>
      </w:r>
      <w:r>
        <w:rPr>
          <w:rFonts w:ascii="Verdana" w:hAnsi="Verdana"/>
        </w:rPr>
        <w:tab/>
        <w:t xml:space="preserve">      :   </w:t>
      </w:r>
      <w:r>
        <w:rPr>
          <w:rFonts w:ascii="Verdana" w:hAnsi="Verdana"/>
          <w:b/>
        </w:rPr>
        <w:t>Indian, Male.</w:t>
      </w:r>
    </w:p>
    <w:p w:rsidR="00AF51A5" w:rsidRDefault="00AF51A5">
      <w:pPr>
        <w:keepNext/>
        <w:spacing w:after="120"/>
        <w:ind w:left="-86"/>
        <w:rPr>
          <w:rFonts w:ascii="Verdana" w:hAnsi="Verdana"/>
          <w:b/>
        </w:rPr>
      </w:pPr>
      <w:r>
        <w:rPr>
          <w:rFonts w:ascii="Verdana" w:hAnsi="Verdana"/>
        </w:rPr>
        <w:t xml:space="preserve">      Date of Birth </w:t>
      </w:r>
      <w:r>
        <w:rPr>
          <w:rFonts w:ascii="Verdana" w:hAnsi="Verdana"/>
        </w:rPr>
        <w:tab/>
        <w:t xml:space="preserve">      :   </w:t>
      </w:r>
      <w:proofErr w:type="gramStart"/>
      <w:r>
        <w:rPr>
          <w:rFonts w:ascii="Verdana" w:hAnsi="Verdana"/>
          <w:b/>
        </w:rPr>
        <w:t>1</w:t>
      </w:r>
      <w:r w:rsidR="00BC06A6">
        <w:rPr>
          <w:rFonts w:ascii="Verdana" w:hAnsi="Verdana"/>
          <w:b/>
        </w:rPr>
        <w:t>3</w:t>
      </w:r>
      <w:r>
        <w:rPr>
          <w:rFonts w:ascii="Verdana" w:hAnsi="Verdana"/>
          <w:b/>
          <w:vertAlign w:val="superscript"/>
        </w:rPr>
        <w:t>th</w:t>
      </w:r>
      <w:r>
        <w:rPr>
          <w:rFonts w:ascii="Verdana" w:hAnsi="Verdana"/>
          <w:b/>
        </w:rPr>
        <w:t xml:space="preserve"> </w:t>
      </w:r>
      <w:r>
        <w:rPr>
          <w:rFonts w:ascii="Verdana" w:hAnsi="Verdana"/>
        </w:rPr>
        <w:t xml:space="preserve"> </w:t>
      </w:r>
      <w:r w:rsidR="00BC06A6">
        <w:rPr>
          <w:rFonts w:ascii="Verdana" w:hAnsi="Verdana"/>
          <w:b/>
          <w:bCs/>
        </w:rPr>
        <w:t>Jun</w:t>
      </w:r>
      <w:proofErr w:type="gramEnd"/>
      <w:r>
        <w:rPr>
          <w:rFonts w:ascii="Verdana" w:hAnsi="Verdana"/>
          <w:b/>
          <w:bCs/>
        </w:rPr>
        <w:t xml:space="preserve"> </w:t>
      </w:r>
      <w:r w:rsidR="00BC06A6">
        <w:rPr>
          <w:rFonts w:ascii="Verdana" w:hAnsi="Verdana"/>
          <w:b/>
        </w:rPr>
        <w:t xml:space="preserve"> 1988</w:t>
      </w:r>
      <w:r>
        <w:rPr>
          <w:rFonts w:ascii="Verdana" w:hAnsi="Verdana"/>
          <w:b/>
        </w:rPr>
        <w:t>.</w:t>
      </w:r>
    </w:p>
    <w:p w:rsidR="00AF51A5" w:rsidRDefault="00AF51A5">
      <w:pPr>
        <w:keepNext/>
        <w:spacing w:after="120"/>
        <w:ind w:left="-86"/>
        <w:jc w:val="both"/>
        <w:rPr>
          <w:rFonts w:ascii="Verdana" w:hAnsi="Verdana"/>
          <w:b/>
        </w:rPr>
      </w:pPr>
      <w:r>
        <w:rPr>
          <w:rFonts w:ascii="Verdana" w:hAnsi="Verdana"/>
        </w:rPr>
        <w:t xml:space="preserve">      Languages Known      :   </w:t>
      </w:r>
      <w:r>
        <w:rPr>
          <w:rFonts w:ascii="Verdana" w:hAnsi="Verdana"/>
          <w:b/>
        </w:rPr>
        <w:t xml:space="preserve">English, </w:t>
      </w:r>
      <w:r w:rsidR="00897E36">
        <w:rPr>
          <w:rFonts w:ascii="Verdana" w:hAnsi="Verdana"/>
          <w:b/>
        </w:rPr>
        <w:t xml:space="preserve">Hindi, </w:t>
      </w:r>
      <w:proofErr w:type="gramStart"/>
      <w:r w:rsidR="00897E36">
        <w:rPr>
          <w:rFonts w:ascii="Verdana" w:hAnsi="Verdana"/>
          <w:b/>
        </w:rPr>
        <w:t>Bengali</w:t>
      </w:r>
      <w:proofErr w:type="gramEnd"/>
      <w:r>
        <w:rPr>
          <w:rFonts w:ascii="Verdana" w:hAnsi="Verdana"/>
          <w:b/>
        </w:rPr>
        <w:t>.</w:t>
      </w:r>
    </w:p>
    <w:p w:rsidR="00AF51A5" w:rsidRDefault="00AF51A5">
      <w:pPr>
        <w:keepNext/>
        <w:spacing w:after="120"/>
        <w:ind w:left="-86"/>
        <w:jc w:val="both"/>
        <w:rPr>
          <w:rFonts w:ascii="Verdana" w:hAnsi="Verdana"/>
          <w:b/>
          <w:sz w:val="18"/>
        </w:rPr>
      </w:pPr>
      <w:r>
        <w:rPr>
          <w:rFonts w:ascii="Verdana" w:hAnsi="Verdana"/>
          <w:b/>
        </w:rPr>
        <w:t xml:space="preserve">      </w:t>
      </w:r>
      <w:r>
        <w:rPr>
          <w:rFonts w:ascii="Verdana" w:hAnsi="Verdana"/>
          <w:b/>
          <w:bCs/>
        </w:rPr>
        <w:t xml:space="preserve"> </w:t>
      </w:r>
      <w:r>
        <w:rPr>
          <w:rFonts w:ascii="Verdana" w:hAnsi="Verdana"/>
          <w:b/>
          <w:sz w:val="18"/>
        </w:rPr>
        <w:t xml:space="preserve">  </w:t>
      </w:r>
    </w:p>
    <w:p w:rsidR="00AF51A5" w:rsidRDefault="00AF51A5">
      <w:pPr>
        <w:keepNext/>
        <w:spacing w:after="120"/>
        <w:ind w:left="-86"/>
        <w:jc w:val="both"/>
        <w:rPr>
          <w:rFonts w:ascii="Verdana" w:hAnsi="Verdana"/>
          <w:sz w:val="18"/>
        </w:rPr>
      </w:pPr>
      <w:r>
        <w:rPr>
          <w:rFonts w:ascii="Verdana" w:hAnsi="Verdana"/>
          <w:sz w:val="18"/>
        </w:rPr>
        <w:t xml:space="preserve">                                          </w:t>
      </w:r>
    </w:p>
    <w:p w:rsidR="00AF51A5" w:rsidRDefault="00AF51A5">
      <w:pPr>
        <w:keepNext/>
        <w:spacing w:after="120"/>
        <w:ind w:left="-86"/>
        <w:jc w:val="both"/>
        <w:rPr>
          <w:rFonts w:ascii="Verdana" w:hAnsi="Verdana"/>
          <w:b/>
          <w:sz w:val="18"/>
        </w:rPr>
      </w:pPr>
      <w:r>
        <w:rPr>
          <w:rFonts w:ascii="Verdana" w:hAnsi="Verdana"/>
          <w:sz w:val="18"/>
        </w:rPr>
        <w:t xml:space="preserve">                                                                                  </w:t>
      </w:r>
      <w:r>
        <w:rPr>
          <w:rFonts w:ascii="Verdana" w:hAnsi="Verdana"/>
          <w:b/>
          <w:sz w:val="18"/>
        </w:rPr>
        <w:t xml:space="preserve">     </w:t>
      </w:r>
    </w:p>
    <w:p w:rsidR="00AF51A5" w:rsidRDefault="00AF51A5">
      <w:pPr>
        <w:spacing w:after="120"/>
        <w:ind w:left="-86"/>
        <w:jc w:val="both"/>
      </w:pPr>
      <w:r>
        <w:rPr>
          <w:rFonts w:ascii="Verdana" w:hAnsi="Verdana"/>
          <w:b/>
          <w:sz w:val="18"/>
        </w:rPr>
        <w:t xml:space="preserve">                                                                                                       </w:t>
      </w:r>
      <w:r w:rsidR="00073CF8">
        <w:rPr>
          <w:rFonts w:ascii="Verdana" w:hAnsi="Verdana"/>
          <w:b/>
          <w:sz w:val="18"/>
        </w:rPr>
        <w:t>(SUNIL KUMAR</w:t>
      </w:r>
      <w:r>
        <w:rPr>
          <w:rFonts w:ascii="Verdana" w:hAnsi="Verdana"/>
          <w:b/>
          <w:sz w:val="18"/>
        </w:rPr>
        <w:t>)</w:t>
      </w:r>
    </w:p>
    <w:sectPr w:rsidR="00AF51A5" w:rsidSect="000A2D03">
      <w:pgSz w:w="12240" w:h="15840"/>
      <w:pgMar w:top="1080" w:right="1530" w:bottom="90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arSymbol">
    <w:altName w:val="Arial Unicode MS"/>
    <w:charset w:val="8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filled="t">
        <v:fill color2="black"/>
        <v:imagedata r:id="rId1" o:title=""/>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0" w:firstLine="0"/>
      </w:pPr>
      <w:rPr>
        <w:rFonts w:ascii="Wingdings" w:hAnsi="Wingdings"/>
        <w:sz w:val="22"/>
      </w:rPr>
    </w:lvl>
  </w:abstractNum>
  <w:abstractNum w:abstractNumId="2">
    <w:nsid w:val="00000003"/>
    <w:multiLevelType w:val="singleLevel"/>
    <w:tmpl w:val="00000003"/>
    <w:name w:val="WW8Num3"/>
    <w:lvl w:ilvl="0">
      <w:start w:val="1"/>
      <w:numFmt w:val="bullet"/>
      <w:lvlText w:val=""/>
      <w:lvlJc w:val="left"/>
      <w:pPr>
        <w:tabs>
          <w:tab w:val="num" w:pos="720"/>
        </w:tabs>
        <w:ind w:left="0" w:firstLine="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720"/>
        </w:tabs>
        <w:ind w:left="0" w:firstLine="0"/>
      </w:pPr>
      <w:rPr>
        <w:rFonts w:ascii="Wingdings" w:hAnsi="Wingdings"/>
      </w:rPr>
    </w:lvl>
  </w:abstractNum>
  <w:abstractNum w:abstractNumId="4">
    <w:nsid w:val="00000005"/>
    <w:multiLevelType w:val="multilevel"/>
    <w:tmpl w:val="00000005"/>
    <w:name w:val="WW8Num5"/>
    <w:lvl w:ilvl="0">
      <w:start w:val="5"/>
      <w:numFmt w:val="bullet"/>
      <w:lvlText w:val=""/>
      <w:lvlJc w:val="left"/>
      <w:pPr>
        <w:tabs>
          <w:tab w:val="num" w:pos="720"/>
        </w:tabs>
        <w:ind w:left="0" w:firstLine="0"/>
      </w:pPr>
      <w:rPr>
        <w:rFonts w:ascii="Wingdings" w:hAnsi="Wingdings"/>
      </w:r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5">
    <w:nsid w:val="00000006"/>
    <w:multiLevelType w:val="multilevel"/>
    <w:tmpl w:val="00000006"/>
    <w:name w:val="WW8Num6"/>
    <w:lvl w:ilvl="0">
      <w:start w:val="6"/>
      <w:numFmt w:val="bullet"/>
      <w:lvlText w:val=""/>
      <w:lvlJc w:val="left"/>
      <w:pPr>
        <w:tabs>
          <w:tab w:val="num" w:pos="720"/>
        </w:tabs>
        <w:ind w:left="0" w:firstLine="0"/>
      </w:pPr>
      <w:rPr>
        <w:rFonts w:ascii="Wingdings" w:hAnsi="Wingdings"/>
      </w:r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6">
    <w:nsid w:val="00000007"/>
    <w:multiLevelType w:val="multilevel"/>
    <w:tmpl w:val="00000007"/>
    <w:name w:val="WW8Num7"/>
    <w:lvl w:ilvl="0">
      <w:start w:val="1"/>
      <w:numFmt w:val="bullet"/>
      <w:lvlText w:val=""/>
      <w:lvlJc w:val="left"/>
      <w:pPr>
        <w:tabs>
          <w:tab w:val="num" w:pos="720"/>
        </w:tabs>
        <w:ind w:left="0" w:firstLine="0"/>
      </w:pPr>
      <w:rPr>
        <w:rFonts w:ascii="Wingdings" w:hAnsi="Wingdings"/>
      </w:rPr>
    </w:lvl>
    <w:lvl w:ilvl="1">
      <w:start w:val="1"/>
      <w:numFmt w:val="bullet"/>
      <w:lvlText w:val="◦"/>
      <w:lvlJc w:val="left"/>
      <w:pPr>
        <w:tabs>
          <w:tab w:val="num" w:pos="1080"/>
        </w:tabs>
        <w:ind w:left="0" w:firstLine="0"/>
      </w:pPr>
      <w:rPr>
        <w:rFonts w:ascii="OpenSymbol" w:hAnsi="OpenSymbol" w:cs="Courier New"/>
      </w:rPr>
    </w:lvl>
    <w:lvl w:ilvl="2">
      <w:start w:val="1"/>
      <w:numFmt w:val="bullet"/>
      <w:lvlText w:val="▪"/>
      <w:lvlJc w:val="left"/>
      <w:pPr>
        <w:tabs>
          <w:tab w:val="num" w:pos="1440"/>
        </w:tabs>
        <w:ind w:left="0" w:firstLine="0"/>
      </w:pPr>
      <w:rPr>
        <w:rFonts w:ascii="OpenSymbol" w:hAnsi="OpenSymbol" w:cs="Courier New"/>
      </w:rPr>
    </w:lvl>
    <w:lvl w:ilvl="3">
      <w:start w:val="1"/>
      <w:numFmt w:val="bullet"/>
      <w:lvlText w:val=""/>
      <w:lvlJc w:val="left"/>
      <w:pPr>
        <w:tabs>
          <w:tab w:val="num" w:pos="1800"/>
        </w:tabs>
        <w:ind w:left="0" w:firstLine="0"/>
      </w:pPr>
      <w:rPr>
        <w:rFonts w:ascii="Symbol" w:hAnsi="Symbol"/>
      </w:rPr>
    </w:lvl>
    <w:lvl w:ilvl="4">
      <w:start w:val="1"/>
      <w:numFmt w:val="bullet"/>
      <w:lvlText w:val="◦"/>
      <w:lvlJc w:val="left"/>
      <w:pPr>
        <w:tabs>
          <w:tab w:val="num" w:pos="2160"/>
        </w:tabs>
        <w:ind w:left="0" w:firstLine="0"/>
      </w:pPr>
      <w:rPr>
        <w:rFonts w:ascii="OpenSymbol" w:hAnsi="OpenSymbol" w:cs="Courier New"/>
      </w:rPr>
    </w:lvl>
    <w:lvl w:ilvl="5">
      <w:start w:val="1"/>
      <w:numFmt w:val="bullet"/>
      <w:lvlText w:val="▪"/>
      <w:lvlJc w:val="left"/>
      <w:pPr>
        <w:tabs>
          <w:tab w:val="num" w:pos="2520"/>
        </w:tabs>
        <w:ind w:left="0" w:firstLine="0"/>
      </w:pPr>
      <w:rPr>
        <w:rFonts w:ascii="OpenSymbol" w:hAnsi="OpenSymbol" w:cs="Courier New"/>
      </w:rPr>
    </w:lvl>
    <w:lvl w:ilvl="6">
      <w:start w:val="1"/>
      <w:numFmt w:val="bullet"/>
      <w:lvlText w:val=""/>
      <w:lvlJc w:val="left"/>
      <w:pPr>
        <w:tabs>
          <w:tab w:val="num" w:pos="2880"/>
        </w:tabs>
        <w:ind w:left="0" w:firstLine="0"/>
      </w:pPr>
      <w:rPr>
        <w:rFonts w:ascii="Symbol" w:hAnsi="Symbol"/>
      </w:rPr>
    </w:lvl>
    <w:lvl w:ilvl="7">
      <w:start w:val="1"/>
      <w:numFmt w:val="bullet"/>
      <w:lvlText w:val="◦"/>
      <w:lvlJc w:val="left"/>
      <w:pPr>
        <w:tabs>
          <w:tab w:val="num" w:pos="3240"/>
        </w:tabs>
        <w:ind w:left="0" w:firstLine="0"/>
      </w:pPr>
      <w:rPr>
        <w:rFonts w:ascii="OpenSymbol" w:hAnsi="OpenSymbol" w:cs="Courier New"/>
      </w:rPr>
    </w:lvl>
    <w:lvl w:ilvl="8">
      <w:start w:val="1"/>
      <w:numFmt w:val="bullet"/>
      <w:lvlText w:val="▪"/>
      <w:lvlJc w:val="left"/>
      <w:pPr>
        <w:tabs>
          <w:tab w:val="num" w:pos="3600"/>
        </w:tabs>
        <w:ind w:left="0" w:firstLine="0"/>
      </w:pPr>
      <w:rPr>
        <w:rFonts w:ascii="OpenSymbol" w:hAnsi="OpenSymbol" w:cs="Courier Ne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
  <w:rsids>
    <w:rsidRoot w:val="000E0F40"/>
    <w:rsid w:val="00073CF8"/>
    <w:rsid w:val="000A2D03"/>
    <w:rsid w:val="000A34DC"/>
    <w:rsid w:val="000D6A7D"/>
    <w:rsid w:val="000E0F40"/>
    <w:rsid w:val="000E428D"/>
    <w:rsid w:val="001650F9"/>
    <w:rsid w:val="00187654"/>
    <w:rsid w:val="002043F2"/>
    <w:rsid w:val="0026051F"/>
    <w:rsid w:val="002669C5"/>
    <w:rsid w:val="002C2B0C"/>
    <w:rsid w:val="00317D07"/>
    <w:rsid w:val="00454A93"/>
    <w:rsid w:val="00514C69"/>
    <w:rsid w:val="005A4C60"/>
    <w:rsid w:val="005C1B95"/>
    <w:rsid w:val="005F185C"/>
    <w:rsid w:val="00626900"/>
    <w:rsid w:val="00652BD4"/>
    <w:rsid w:val="0071076D"/>
    <w:rsid w:val="00710A9B"/>
    <w:rsid w:val="00712BFA"/>
    <w:rsid w:val="007E55BF"/>
    <w:rsid w:val="007E6EBF"/>
    <w:rsid w:val="007F2FE8"/>
    <w:rsid w:val="00814B82"/>
    <w:rsid w:val="0084526D"/>
    <w:rsid w:val="00897E36"/>
    <w:rsid w:val="008B5992"/>
    <w:rsid w:val="00901669"/>
    <w:rsid w:val="0091260F"/>
    <w:rsid w:val="00AF51A5"/>
    <w:rsid w:val="00B8197A"/>
    <w:rsid w:val="00BC06A6"/>
    <w:rsid w:val="00BE6499"/>
    <w:rsid w:val="00C17B7A"/>
    <w:rsid w:val="00D349ED"/>
    <w:rsid w:val="00F55DFE"/>
    <w:rsid w:val="00F95D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D03"/>
    <w:pPr>
      <w:suppressAutoHyphens/>
    </w:pPr>
    <w:rPr>
      <w:lang w:eastAsia="ar-SA"/>
    </w:rPr>
  </w:style>
  <w:style w:type="paragraph" w:styleId="Heading1">
    <w:name w:val="heading 1"/>
    <w:basedOn w:val="Normal"/>
    <w:next w:val="Normal"/>
    <w:qFormat/>
    <w:rsid w:val="000A2D03"/>
    <w:pPr>
      <w:keepNext/>
      <w:numPr>
        <w:numId w:val="1"/>
      </w:numPr>
      <w:outlineLvl w:val="0"/>
    </w:pPr>
    <w:rPr>
      <w:b/>
    </w:rPr>
  </w:style>
  <w:style w:type="paragraph" w:styleId="Heading2">
    <w:name w:val="heading 2"/>
    <w:basedOn w:val="Normal"/>
    <w:next w:val="Normal"/>
    <w:qFormat/>
    <w:rsid w:val="000A2D03"/>
    <w:pPr>
      <w:keepNext/>
      <w:numPr>
        <w:ilvl w:val="1"/>
        <w:numId w:val="1"/>
      </w:numPr>
      <w:jc w:val="both"/>
      <w:outlineLvl w:val="1"/>
    </w:pPr>
    <w:rPr>
      <w:b/>
    </w:rPr>
  </w:style>
  <w:style w:type="paragraph" w:styleId="Heading3">
    <w:name w:val="heading 3"/>
    <w:basedOn w:val="Normal"/>
    <w:next w:val="Normal"/>
    <w:qFormat/>
    <w:rsid w:val="000A2D03"/>
    <w:pPr>
      <w:keepNext/>
      <w:numPr>
        <w:ilvl w:val="2"/>
        <w:numId w:val="1"/>
      </w:numPr>
      <w:ind w:left="5040"/>
      <w:outlineLvl w:val="2"/>
    </w:pPr>
    <w:rPr>
      <w:rFonts w:ascii="Courier New" w:hAnsi="Courier New"/>
      <w:b/>
      <w:i/>
      <w:u w:val="single"/>
    </w:rPr>
  </w:style>
  <w:style w:type="paragraph" w:styleId="Heading4">
    <w:name w:val="heading 4"/>
    <w:basedOn w:val="Normal"/>
    <w:next w:val="Normal"/>
    <w:qFormat/>
    <w:rsid w:val="000A2D03"/>
    <w:pPr>
      <w:keepNext/>
      <w:outlineLvl w:val="3"/>
    </w:pPr>
    <w:rPr>
      <w:rFonts w:ascii="Courier New" w:hAnsi="Courier New"/>
      <w:b/>
      <w:sz w:val="22"/>
    </w:rPr>
  </w:style>
  <w:style w:type="paragraph" w:styleId="Heading5">
    <w:name w:val="heading 5"/>
    <w:basedOn w:val="Normal"/>
    <w:next w:val="Normal"/>
    <w:qFormat/>
    <w:rsid w:val="000A2D03"/>
    <w:pPr>
      <w:keepNext/>
      <w:numPr>
        <w:ilvl w:val="4"/>
        <w:numId w:val="1"/>
      </w:numPr>
      <w:shd w:val="clear" w:color="auto" w:fill="BFBFBF"/>
      <w:jc w:val="center"/>
      <w:outlineLvl w:val="4"/>
    </w:pPr>
    <w:rPr>
      <w:b/>
      <w:sz w:val="24"/>
    </w:rPr>
  </w:style>
  <w:style w:type="paragraph" w:styleId="Heading6">
    <w:name w:val="heading 6"/>
    <w:basedOn w:val="Normal"/>
    <w:next w:val="Normal"/>
    <w:qFormat/>
    <w:rsid w:val="000A2D03"/>
    <w:pPr>
      <w:keepNext/>
      <w:numPr>
        <w:ilvl w:val="5"/>
        <w:numId w:val="1"/>
      </w:numPr>
      <w:outlineLvl w:val="5"/>
    </w:pPr>
    <w:rPr>
      <w:rFonts w:ascii="Arial" w:hAnsi="Arial"/>
      <w:sz w:val="24"/>
    </w:rPr>
  </w:style>
  <w:style w:type="paragraph" w:styleId="Heading7">
    <w:name w:val="heading 7"/>
    <w:basedOn w:val="Normal"/>
    <w:next w:val="Normal"/>
    <w:qFormat/>
    <w:rsid w:val="000A2D03"/>
    <w:pPr>
      <w:keepNext/>
      <w:numPr>
        <w:ilvl w:val="6"/>
        <w:numId w:val="1"/>
      </w:numPr>
      <w:outlineLvl w:val="6"/>
    </w:pPr>
    <w:rPr>
      <w:b/>
      <w:sz w:val="22"/>
    </w:rPr>
  </w:style>
  <w:style w:type="paragraph" w:styleId="Heading8">
    <w:name w:val="heading 8"/>
    <w:basedOn w:val="Normal"/>
    <w:next w:val="Normal"/>
    <w:qFormat/>
    <w:rsid w:val="000A2D03"/>
    <w:pPr>
      <w:keepNext/>
      <w:numPr>
        <w:ilvl w:val="7"/>
        <w:numId w:val="1"/>
      </w:numPr>
      <w:jc w:val="both"/>
      <w:outlineLvl w:val="7"/>
    </w:pPr>
    <w:rPr>
      <w:rFonts w:ascii="Arial" w:hAnsi="Arial"/>
      <w:b/>
      <w:sz w:val="22"/>
    </w:rPr>
  </w:style>
  <w:style w:type="paragraph" w:styleId="Heading9">
    <w:name w:val="heading 9"/>
    <w:basedOn w:val="Normal"/>
    <w:next w:val="Normal"/>
    <w:qFormat/>
    <w:rsid w:val="000A2D03"/>
    <w:pPr>
      <w:keepNext/>
      <w:numPr>
        <w:ilvl w:val="8"/>
        <w:numId w:val="1"/>
      </w:numPr>
      <w:outlineLvl w:val="8"/>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0A2D03"/>
    <w:rPr>
      <w:rFonts w:ascii="Symbol" w:hAnsi="Symbol"/>
      <w:sz w:val="22"/>
    </w:rPr>
  </w:style>
  <w:style w:type="character" w:customStyle="1" w:styleId="WW8Num3z0">
    <w:name w:val="WW8Num3z0"/>
    <w:rsid w:val="000A2D03"/>
    <w:rPr>
      <w:rFonts w:ascii="Symbol" w:hAnsi="Symbol"/>
    </w:rPr>
  </w:style>
  <w:style w:type="character" w:customStyle="1" w:styleId="WW8Num4z0">
    <w:name w:val="WW8Num4z0"/>
    <w:rsid w:val="000A2D03"/>
    <w:rPr>
      <w:rFonts w:ascii="Wingdings" w:hAnsi="Wingdings"/>
    </w:rPr>
  </w:style>
  <w:style w:type="character" w:customStyle="1" w:styleId="WW8Num5z0">
    <w:name w:val="WW8Num5z0"/>
    <w:rsid w:val="000A2D03"/>
    <w:rPr>
      <w:rFonts w:ascii="Wingdings" w:hAnsi="Wingdings"/>
    </w:rPr>
  </w:style>
  <w:style w:type="character" w:customStyle="1" w:styleId="WW8Num6z0">
    <w:name w:val="WW8Num6z0"/>
    <w:rsid w:val="000A2D03"/>
    <w:rPr>
      <w:rFonts w:ascii="Symbol" w:hAnsi="Symbol"/>
    </w:rPr>
  </w:style>
  <w:style w:type="character" w:customStyle="1" w:styleId="WW8Num7z0">
    <w:name w:val="WW8Num7z0"/>
    <w:rsid w:val="000A2D03"/>
    <w:rPr>
      <w:rFonts w:ascii="Wingdings" w:hAnsi="Wingdings"/>
    </w:rPr>
  </w:style>
  <w:style w:type="character" w:customStyle="1" w:styleId="WW8Num7z1">
    <w:name w:val="WW8Num7z1"/>
    <w:rsid w:val="000A2D03"/>
    <w:rPr>
      <w:rFonts w:ascii="Courier New" w:hAnsi="Courier New" w:cs="Courier New"/>
    </w:rPr>
  </w:style>
  <w:style w:type="character" w:customStyle="1" w:styleId="WW8Num7z3">
    <w:name w:val="WW8Num7z3"/>
    <w:rsid w:val="000A2D03"/>
    <w:rPr>
      <w:rFonts w:ascii="Symbol" w:hAnsi="Symbol"/>
    </w:rPr>
  </w:style>
  <w:style w:type="character" w:customStyle="1" w:styleId="Absatz-Standardschriftart">
    <w:name w:val="Absatz-Standardschriftart"/>
    <w:rsid w:val="000A2D03"/>
  </w:style>
  <w:style w:type="character" w:customStyle="1" w:styleId="WW8Num8z0">
    <w:name w:val="WW8Num8z0"/>
    <w:rsid w:val="000A2D03"/>
    <w:rPr>
      <w:rFonts w:ascii="Symbol" w:hAnsi="Symbol"/>
    </w:rPr>
  </w:style>
  <w:style w:type="character" w:customStyle="1" w:styleId="WW8Num8z1">
    <w:name w:val="WW8Num8z1"/>
    <w:rsid w:val="000A2D03"/>
    <w:rPr>
      <w:rFonts w:ascii="Courier New" w:hAnsi="Courier New" w:cs="Wingdings"/>
    </w:rPr>
  </w:style>
  <w:style w:type="character" w:customStyle="1" w:styleId="WW8Num8z3">
    <w:name w:val="WW8Num8z3"/>
    <w:rsid w:val="000A2D03"/>
    <w:rPr>
      <w:rFonts w:ascii="Symbol" w:hAnsi="Symbol" w:cs="StarSymbol"/>
      <w:sz w:val="18"/>
      <w:szCs w:val="18"/>
    </w:rPr>
  </w:style>
  <w:style w:type="character" w:customStyle="1" w:styleId="WW8Num9z0">
    <w:name w:val="WW8Num9z0"/>
    <w:rsid w:val="000A2D03"/>
    <w:rPr>
      <w:rFonts w:ascii="Wingdings" w:hAnsi="Wingdings"/>
    </w:rPr>
  </w:style>
  <w:style w:type="character" w:customStyle="1" w:styleId="WW8Num9z1">
    <w:name w:val="WW8Num9z1"/>
    <w:rsid w:val="000A2D03"/>
    <w:rPr>
      <w:rFonts w:ascii="Courier New" w:hAnsi="Courier New" w:cs="Wingdings"/>
    </w:rPr>
  </w:style>
  <w:style w:type="character" w:customStyle="1" w:styleId="WW8Num9z3">
    <w:name w:val="WW8Num9z3"/>
    <w:rsid w:val="000A2D03"/>
    <w:rPr>
      <w:rFonts w:ascii="Symbol" w:hAnsi="Symbol"/>
    </w:rPr>
  </w:style>
  <w:style w:type="character" w:customStyle="1" w:styleId="WW-Absatz-Standardschriftart">
    <w:name w:val="WW-Absatz-Standardschriftart"/>
    <w:rsid w:val="000A2D03"/>
  </w:style>
  <w:style w:type="character" w:customStyle="1" w:styleId="WW8Num10z0">
    <w:name w:val="WW8Num10z0"/>
    <w:rsid w:val="000A2D03"/>
    <w:rPr>
      <w:rFonts w:ascii="Wingdings" w:hAnsi="Wingdings"/>
    </w:rPr>
  </w:style>
  <w:style w:type="character" w:customStyle="1" w:styleId="WW8Num11z0">
    <w:name w:val="WW8Num11z0"/>
    <w:rsid w:val="000A2D03"/>
    <w:rPr>
      <w:rFonts w:ascii="Symbol" w:hAnsi="Symbol"/>
    </w:rPr>
  </w:style>
  <w:style w:type="character" w:customStyle="1" w:styleId="WW8Num12z0">
    <w:name w:val="WW8Num12z0"/>
    <w:rsid w:val="000A2D03"/>
    <w:rPr>
      <w:rFonts w:ascii="Symbol" w:hAnsi="Symbol"/>
    </w:rPr>
  </w:style>
  <w:style w:type="character" w:customStyle="1" w:styleId="WW8Num12z1">
    <w:name w:val="WW8Num12z1"/>
    <w:rsid w:val="000A2D03"/>
    <w:rPr>
      <w:rFonts w:ascii="Courier New" w:hAnsi="Courier New" w:cs="Wingdings"/>
    </w:rPr>
  </w:style>
  <w:style w:type="character" w:customStyle="1" w:styleId="WW8Num12z3">
    <w:name w:val="WW8Num12z3"/>
    <w:rsid w:val="000A2D03"/>
    <w:rPr>
      <w:rFonts w:ascii="Symbol" w:hAnsi="Symbol" w:cs="StarSymbol"/>
      <w:sz w:val="18"/>
      <w:szCs w:val="18"/>
    </w:rPr>
  </w:style>
  <w:style w:type="character" w:customStyle="1" w:styleId="WW8Num13z0">
    <w:name w:val="WW8Num13z0"/>
    <w:rsid w:val="000A2D03"/>
    <w:rPr>
      <w:rFonts w:ascii="Symbol" w:hAnsi="Symbol"/>
    </w:rPr>
  </w:style>
  <w:style w:type="character" w:customStyle="1" w:styleId="WW8Num13z1">
    <w:name w:val="WW8Num13z1"/>
    <w:rsid w:val="000A2D03"/>
    <w:rPr>
      <w:rFonts w:ascii="Courier New" w:hAnsi="Courier New" w:cs="Wingdings"/>
    </w:rPr>
  </w:style>
  <w:style w:type="character" w:customStyle="1" w:styleId="WW8Num13z3">
    <w:name w:val="WW8Num13z3"/>
    <w:rsid w:val="000A2D03"/>
    <w:rPr>
      <w:rFonts w:ascii="Symbol" w:hAnsi="Symbol" w:cs="StarSymbol"/>
      <w:sz w:val="18"/>
      <w:szCs w:val="18"/>
    </w:rPr>
  </w:style>
  <w:style w:type="character" w:customStyle="1" w:styleId="WW-Absatz-Standardschriftart1">
    <w:name w:val="WW-Absatz-Standardschriftart1"/>
    <w:rsid w:val="000A2D03"/>
  </w:style>
  <w:style w:type="character" w:customStyle="1" w:styleId="WW-Absatz-Standardschriftart11">
    <w:name w:val="WW-Absatz-Standardschriftart11"/>
    <w:rsid w:val="000A2D03"/>
  </w:style>
  <w:style w:type="character" w:customStyle="1" w:styleId="WW-Absatz-Standardschriftart111">
    <w:name w:val="WW-Absatz-Standardschriftart111"/>
    <w:rsid w:val="000A2D03"/>
  </w:style>
  <w:style w:type="character" w:customStyle="1" w:styleId="WW-Absatz-Standardschriftart1111">
    <w:name w:val="WW-Absatz-Standardschriftart1111"/>
    <w:rsid w:val="000A2D03"/>
  </w:style>
  <w:style w:type="character" w:customStyle="1" w:styleId="WW-Absatz-Standardschriftart11111">
    <w:name w:val="WW-Absatz-Standardschriftart11111"/>
    <w:rsid w:val="000A2D03"/>
  </w:style>
  <w:style w:type="character" w:customStyle="1" w:styleId="WW-Absatz-Standardschriftart111111">
    <w:name w:val="WW-Absatz-Standardschriftart111111"/>
    <w:rsid w:val="000A2D03"/>
  </w:style>
  <w:style w:type="character" w:customStyle="1" w:styleId="WW-Absatz-Standardschriftart1111111">
    <w:name w:val="WW-Absatz-Standardschriftart1111111"/>
    <w:rsid w:val="000A2D03"/>
  </w:style>
  <w:style w:type="character" w:customStyle="1" w:styleId="WW-Absatz-Standardschriftart11111111">
    <w:name w:val="WW-Absatz-Standardschriftart11111111"/>
    <w:rsid w:val="000A2D03"/>
  </w:style>
  <w:style w:type="character" w:customStyle="1" w:styleId="WW-Absatz-Standardschriftart111111111">
    <w:name w:val="WW-Absatz-Standardschriftart111111111"/>
    <w:rsid w:val="000A2D03"/>
  </w:style>
  <w:style w:type="character" w:customStyle="1" w:styleId="WW-Absatz-Standardschriftart1111111111">
    <w:name w:val="WW-Absatz-Standardschriftart1111111111"/>
    <w:rsid w:val="000A2D03"/>
  </w:style>
  <w:style w:type="character" w:customStyle="1" w:styleId="WW-Absatz-Standardschriftart11111111111">
    <w:name w:val="WW-Absatz-Standardschriftart11111111111"/>
    <w:rsid w:val="000A2D03"/>
  </w:style>
  <w:style w:type="character" w:customStyle="1" w:styleId="WW-Absatz-Standardschriftart111111111111">
    <w:name w:val="WW-Absatz-Standardschriftart111111111111"/>
    <w:rsid w:val="000A2D03"/>
  </w:style>
  <w:style w:type="character" w:customStyle="1" w:styleId="WW-Absatz-Standardschriftart1111111111111">
    <w:name w:val="WW-Absatz-Standardschriftart1111111111111"/>
    <w:rsid w:val="000A2D03"/>
  </w:style>
  <w:style w:type="character" w:customStyle="1" w:styleId="WW-Absatz-Standardschriftart11111111111111">
    <w:name w:val="WW-Absatz-Standardschriftart11111111111111"/>
    <w:rsid w:val="000A2D03"/>
  </w:style>
  <w:style w:type="character" w:customStyle="1" w:styleId="WW-Absatz-Standardschriftart111111111111111">
    <w:name w:val="WW-Absatz-Standardschriftart111111111111111"/>
    <w:rsid w:val="000A2D03"/>
  </w:style>
  <w:style w:type="character" w:customStyle="1" w:styleId="WW-Absatz-Standardschriftart1111111111111111">
    <w:name w:val="WW-Absatz-Standardschriftart1111111111111111"/>
    <w:rsid w:val="000A2D03"/>
  </w:style>
  <w:style w:type="character" w:customStyle="1" w:styleId="WW-Absatz-Standardschriftart11111111111111111">
    <w:name w:val="WW-Absatz-Standardschriftart11111111111111111"/>
    <w:rsid w:val="000A2D03"/>
  </w:style>
  <w:style w:type="character" w:customStyle="1" w:styleId="WW-Absatz-Standardschriftart111111111111111111">
    <w:name w:val="WW-Absatz-Standardschriftart111111111111111111"/>
    <w:rsid w:val="000A2D03"/>
  </w:style>
  <w:style w:type="character" w:customStyle="1" w:styleId="WW-Absatz-Standardschriftart1111111111111111111">
    <w:name w:val="WW-Absatz-Standardschriftart1111111111111111111"/>
    <w:rsid w:val="000A2D03"/>
  </w:style>
  <w:style w:type="character" w:customStyle="1" w:styleId="WW-Absatz-Standardschriftart11111111111111111111">
    <w:name w:val="WW-Absatz-Standardschriftart11111111111111111111"/>
    <w:rsid w:val="000A2D03"/>
  </w:style>
  <w:style w:type="character" w:customStyle="1" w:styleId="WW-Absatz-Standardschriftart111111111111111111111">
    <w:name w:val="WW-Absatz-Standardschriftart111111111111111111111"/>
    <w:rsid w:val="000A2D03"/>
  </w:style>
  <w:style w:type="character" w:customStyle="1" w:styleId="WW-Absatz-Standardschriftart1111111111111111111111">
    <w:name w:val="WW-Absatz-Standardschriftart1111111111111111111111"/>
    <w:rsid w:val="000A2D03"/>
  </w:style>
  <w:style w:type="character" w:customStyle="1" w:styleId="WW-Absatz-Standardschriftart11111111111111111111111">
    <w:name w:val="WW-Absatz-Standardschriftart11111111111111111111111"/>
    <w:rsid w:val="000A2D03"/>
  </w:style>
  <w:style w:type="character" w:customStyle="1" w:styleId="WW-Absatz-Standardschriftart111111111111111111111111">
    <w:name w:val="WW-Absatz-Standardschriftart111111111111111111111111"/>
    <w:rsid w:val="000A2D03"/>
  </w:style>
  <w:style w:type="character" w:customStyle="1" w:styleId="WW-Absatz-Standardschriftart1111111111111111111111111">
    <w:name w:val="WW-Absatz-Standardschriftart1111111111111111111111111"/>
    <w:rsid w:val="000A2D03"/>
  </w:style>
  <w:style w:type="character" w:customStyle="1" w:styleId="WW-Absatz-Standardschriftart11111111111111111111111111">
    <w:name w:val="WW-Absatz-Standardschriftart11111111111111111111111111"/>
    <w:rsid w:val="000A2D03"/>
  </w:style>
  <w:style w:type="character" w:customStyle="1" w:styleId="WW-Absatz-Standardschriftart111111111111111111111111111">
    <w:name w:val="WW-Absatz-Standardschriftart111111111111111111111111111"/>
    <w:rsid w:val="000A2D03"/>
  </w:style>
  <w:style w:type="character" w:customStyle="1" w:styleId="WW-Absatz-Standardschriftart1111111111111111111111111111">
    <w:name w:val="WW-Absatz-Standardschriftart1111111111111111111111111111"/>
    <w:rsid w:val="000A2D03"/>
  </w:style>
  <w:style w:type="character" w:customStyle="1" w:styleId="WW-Absatz-Standardschriftart11111111111111111111111111111">
    <w:name w:val="WW-Absatz-Standardschriftart11111111111111111111111111111"/>
    <w:rsid w:val="000A2D03"/>
  </w:style>
  <w:style w:type="character" w:customStyle="1" w:styleId="WW-Absatz-Standardschriftart111111111111111111111111111111">
    <w:name w:val="WW-Absatz-Standardschriftart111111111111111111111111111111"/>
    <w:rsid w:val="000A2D03"/>
  </w:style>
  <w:style w:type="character" w:customStyle="1" w:styleId="WW-Absatz-Standardschriftart1111111111111111111111111111111">
    <w:name w:val="WW-Absatz-Standardschriftart1111111111111111111111111111111"/>
    <w:rsid w:val="000A2D03"/>
  </w:style>
  <w:style w:type="character" w:customStyle="1" w:styleId="WW-Absatz-Standardschriftart11111111111111111111111111111111">
    <w:name w:val="WW-Absatz-Standardschriftart11111111111111111111111111111111"/>
    <w:rsid w:val="000A2D03"/>
  </w:style>
  <w:style w:type="character" w:customStyle="1" w:styleId="WW-Absatz-Standardschriftart111111111111111111111111111111111">
    <w:name w:val="WW-Absatz-Standardschriftart111111111111111111111111111111111"/>
    <w:rsid w:val="000A2D03"/>
  </w:style>
  <w:style w:type="character" w:customStyle="1" w:styleId="WW-Absatz-Standardschriftart1111111111111111111111111111111111">
    <w:name w:val="WW-Absatz-Standardschriftart1111111111111111111111111111111111"/>
    <w:rsid w:val="000A2D03"/>
  </w:style>
  <w:style w:type="character" w:customStyle="1" w:styleId="WW-Absatz-Standardschriftart11111111111111111111111111111111111">
    <w:name w:val="WW-Absatz-Standardschriftart11111111111111111111111111111111111"/>
    <w:rsid w:val="000A2D03"/>
  </w:style>
  <w:style w:type="character" w:customStyle="1" w:styleId="WW-Absatz-Standardschriftart111111111111111111111111111111111111">
    <w:name w:val="WW-Absatz-Standardschriftart111111111111111111111111111111111111"/>
    <w:rsid w:val="000A2D03"/>
  </w:style>
  <w:style w:type="character" w:customStyle="1" w:styleId="WW-Absatz-Standardschriftart1111111111111111111111111111111111111">
    <w:name w:val="WW-Absatz-Standardschriftart1111111111111111111111111111111111111"/>
    <w:rsid w:val="000A2D03"/>
  </w:style>
  <w:style w:type="character" w:customStyle="1" w:styleId="WW-Absatz-Standardschriftart11111111111111111111111111111111111111">
    <w:name w:val="WW-Absatz-Standardschriftart11111111111111111111111111111111111111"/>
    <w:rsid w:val="000A2D03"/>
  </w:style>
  <w:style w:type="character" w:customStyle="1" w:styleId="WW-Absatz-Standardschriftart111111111111111111111111111111111111111">
    <w:name w:val="WW-Absatz-Standardschriftart111111111111111111111111111111111111111"/>
    <w:rsid w:val="000A2D03"/>
  </w:style>
  <w:style w:type="character" w:customStyle="1" w:styleId="WW8Num1z0">
    <w:name w:val="WW8Num1z0"/>
    <w:rsid w:val="000A2D03"/>
    <w:rPr>
      <w:rFonts w:ascii="Wingdings" w:hAnsi="Wingdings"/>
    </w:rPr>
  </w:style>
  <w:style w:type="character" w:customStyle="1" w:styleId="WW8Num3z1">
    <w:name w:val="WW8Num3z1"/>
    <w:rsid w:val="000A2D03"/>
    <w:rPr>
      <w:rFonts w:ascii="Courier New" w:hAnsi="Courier New"/>
    </w:rPr>
  </w:style>
  <w:style w:type="character" w:customStyle="1" w:styleId="WW8Num3z2">
    <w:name w:val="WW8Num3z2"/>
    <w:rsid w:val="000A2D03"/>
    <w:rPr>
      <w:rFonts w:ascii="Wingdings" w:hAnsi="Wingdings"/>
    </w:rPr>
  </w:style>
  <w:style w:type="character" w:customStyle="1" w:styleId="WW8Num5z1">
    <w:name w:val="WW8Num5z1"/>
    <w:rsid w:val="000A2D03"/>
    <w:rPr>
      <w:rFonts w:ascii="Courier New" w:hAnsi="Courier New" w:cs="Courier New"/>
    </w:rPr>
  </w:style>
  <w:style w:type="character" w:customStyle="1" w:styleId="WW8Num5z3">
    <w:name w:val="WW8Num5z3"/>
    <w:rsid w:val="000A2D03"/>
    <w:rPr>
      <w:rFonts w:ascii="Symbol" w:hAnsi="Symbol"/>
    </w:rPr>
  </w:style>
  <w:style w:type="character" w:customStyle="1" w:styleId="WW8Num6z1">
    <w:name w:val="WW8Num6z1"/>
    <w:rsid w:val="000A2D03"/>
    <w:rPr>
      <w:rFonts w:ascii="Courier New" w:hAnsi="Courier New"/>
    </w:rPr>
  </w:style>
  <w:style w:type="character" w:customStyle="1" w:styleId="WW8Num6z2">
    <w:name w:val="WW8Num6z2"/>
    <w:rsid w:val="000A2D03"/>
    <w:rPr>
      <w:rFonts w:ascii="Wingdings" w:hAnsi="Wingdings"/>
    </w:rPr>
  </w:style>
  <w:style w:type="character" w:customStyle="1" w:styleId="WW8Num8z2">
    <w:name w:val="WW8Num8z2"/>
    <w:rsid w:val="000A2D03"/>
    <w:rPr>
      <w:rFonts w:ascii="Wingdings" w:hAnsi="Wingdings"/>
    </w:rPr>
  </w:style>
  <w:style w:type="character" w:customStyle="1" w:styleId="WW8Num11z1">
    <w:name w:val="WW8Num11z1"/>
    <w:rsid w:val="000A2D03"/>
    <w:rPr>
      <w:rFonts w:ascii="Courier New" w:hAnsi="Courier New" w:cs="Wingdings"/>
    </w:rPr>
  </w:style>
  <w:style w:type="character" w:customStyle="1" w:styleId="WW8Num11z2">
    <w:name w:val="WW8Num11z2"/>
    <w:rsid w:val="000A2D03"/>
    <w:rPr>
      <w:rFonts w:ascii="Wingdings" w:hAnsi="Wingdings"/>
    </w:rPr>
  </w:style>
  <w:style w:type="character" w:customStyle="1" w:styleId="WW8Num12z2">
    <w:name w:val="WW8Num12z2"/>
    <w:rsid w:val="000A2D03"/>
    <w:rPr>
      <w:rFonts w:ascii="Wingdings" w:hAnsi="Wingdings"/>
    </w:rPr>
  </w:style>
  <w:style w:type="character" w:customStyle="1" w:styleId="WW8Num13z2">
    <w:name w:val="WW8Num13z2"/>
    <w:rsid w:val="000A2D03"/>
    <w:rPr>
      <w:rFonts w:ascii="Wingdings" w:hAnsi="Wingdings"/>
    </w:rPr>
  </w:style>
  <w:style w:type="character" w:customStyle="1" w:styleId="WW8Num14z0">
    <w:name w:val="WW8Num14z0"/>
    <w:rsid w:val="000A2D03"/>
    <w:rPr>
      <w:rFonts w:ascii="Wingdings" w:hAnsi="Wingdings"/>
    </w:rPr>
  </w:style>
  <w:style w:type="character" w:customStyle="1" w:styleId="WW8Num14z1">
    <w:name w:val="WW8Num14z1"/>
    <w:rsid w:val="000A2D03"/>
    <w:rPr>
      <w:rFonts w:ascii="Courier New" w:hAnsi="Courier New" w:cs="Wingdings"/>
    </w:rPr>
  </w:style>
  <w:style w:type="character" w:customStyle="1" w:styleId="WW8Num14z3">
    <w:name w:val="WW8Num14z3"/>
    <w:rsid w:val="000A2D03"/>
    <w:rPr>
      <w:rFonts w:ascii="Symbol" w:hAnsi="Symbol"/>
    </w:rPr>
  </w:style>
  <w:style w:type="character" w:customStyle="1" w:styleId="WW8Num15z0">
    <w:name w:val="WW8Num15z0"/>
    <w:rsid w:val="000A2D03"/>
    <w:rPr>
      <w:rFonts w:ascii="Symbol" w:hAnsi="Symbol"/>
    </w:rPr>
  </w:style>
  <w:style w:type="character" w:customStyle="1" w:styleId="WW8Num15z1">
    <w:name w:val="WW8Num15z1"/>
    <w:rsid w:val="000A2D03"/>
    <w:rPr>
      <w:rFonts w:ascii="Courier New" w:hAnsi="Courier New"/>
    </w:rPr>
  </w:style>
  <w:style w:type="character" w:customStyle="1" w:styleId="WW8Num15z2">
    <w:name w:val="WW8Num15z2"/>
    <w:rsid w:val="000A2D03"/>
    <w:rPr>
      <w:rFonts w:ascii="Wingdings" w:hAnsi="Wingdings"/>
    </w:rPr>
  </w:style>
  <w:style w:type="character" w:customStyle="1" w:styleId="WW8Num16z0">
    <w:name w:val="WW8Num16z0"/>
    <w:rsid w:val="000A2D03"/>
    <w:rPr>
      <w:rFonts w:ascii="Symbol" w:hAnsi="Symbol"/>
    </w:rPr>
  </w:style>
  <w:style w:type="character" w:customStyle="1" w:styleId="WW8Num16z1">
    <w:name w:val="WW8Num16z1"/>
    <w:rsid w:val="000A2D03"/>
    <w:rPr>
      <w:rFonts w:ascii="Courier New" w:hAnsi="Courier New" w:cs="Wingdings"/>
    </w:rPr>
  </w:style>
  <w:style w:type="character" w:customStyle="1" w:styleId="WW8Num16z2">
    <w:name w:val="WW8Num16z2"/>
    <w:rsid w:val="000A2D03"/>
    <w:rPr>
      <w:rFonts w:ascii="Wingdings" w:hAnsi="Wingdings"/>
    </w:rPr>
  </w:style>
  <w:style w:type="character" w:customStyle="1" w:styleId="WW8Num17z0">
    <w:name w:val="WW8Num17z0"/>
    <w:rsid w:val="000A2D03"/>
    <w:rPr>
      <w:rFonts w:ascii="Wingdings" w:hAnsi="Wingdings"/>
    </w:rPr>
  </w:style>
  <w:style w:type="character" w:customStyle="1" w:styleId="WW8Num18z0">
    <w:name w:val="WW8Num18z0"/>
    <w:rsid w:val="000A2D03"/>
    <w:rPr>
      <w:rFonts w:ascii="Wingdings" w:hAnsi="Wingdings"/>
    </w:rPr>
  </w:style>
  <w:style w:type="character" w:customStyle="1" w:styleId="WW8Num18z1">
    <w:name w:val="WW8Num18z1"/>
    <w:rsid w:val="000A2D03"/>
    <w:rPr>
      <w:rFonts w:ascii="Courier New" w:hAnsi="Courier New" w:cs="Wingdings"/>
    </w:rPr>
  </w:style>
  <w:style w:type="character" w:customStyle="1" w:styleId="WW8Num18z2">
    <w:name w:val="WW8Num18z2"/>
    <w:rsid w:val="000A2D03"/>
    <w:rPr>
      <w:rFonts w:ascii="Wingdings" w:hAnsi="Wingdings" w:cs="Times New Roman"/>
    </w:rPr>
  </w:style>
  <w:style w:type="character" w:customStyle="1" w:styleId="WW8Num18z3">
    <w:name w:val="WW8Num18z3"/>
    <w:rsid w:val="000A2D03"/>
    <w:rPr>
      <w:rFonts w:ascii="Symbol" w:hAnsi="Symbol" w:cs="Times New Roman"/>
    </w:rPr>
  </w:style>
  <w:style w:type="character" w:customStyle="1" w:styleId="WW8Num19z0">
    <w:name w:val="WW8Num19z0"/>
    <w:rsid w:val="000A2D03"/>
    <w:rPr>
      <w:rFonts w:ascii="Wingdings" w:hAnsi="Wingdings"/>
    </w:rPr>
  </w:style>
  <w:style w:type="character" w:customStyle="1" w:styleId="WW8Num19z1">
    <w:name w:val="WW8Num19z1"/>
    <w:rsid w:val="000A2D03"/>
    <w:rPr>
      <w:rFonts w:ascii="Courier New" w:hAnsi="Courier New" w:cs="Wingdings"/>
    </w:rPr>
  </w:style>
  <w:style w:type="character" w:customStyle="1" w:styleId="WW8Num19z3">
    <w:name w:val="WW8Num19z3"/>
    <w:rsid w:val="000A2D03"/>
    <w:rPr>
      <w:rFonts w:ascii="Symbol" w:hAnsi="Symbol"/>
    </w:rPr>
  </w:style>
  <w:style w:type="character" w:customStyle="1" w:styleId="WW8Num20z0">
    <w:name w:val="WW8Num20z0"/>
    <w:rsid w:val="000A2D03"/>
    <w:rPr>
      <w:rFonts w:ascii="Wingdings" w:hAnsi="Wingdings"/>
    </w:rPr>
  </w:style>
  <w:style w:type="character" w:customStyle="1" w:styleId="WW8Num21z0">
    <w:name w:val="WW8Num21z0"/>
    <w:rsid w:val="000A2D03"/>
    <w:rPr>
      <w:rFonts w:ascii="Times New Roman" w:hAnsi="Times New Roman"/>
    </w:rPr>
  </w:style>
  <w:style w:type="character" w:customStyle="1" w:styleId="WW8Num22z0">
    <w:name w:val="WW8Num22z0"/>
    <w:rsid w:val="000A2D03"/>
    <w:rPr>
      <w:rFonts w:ascii="Symbol" w:hAnsi="Symbol"/>
    </w:rPr>
  </w:style>
  <w:style w:type="character" w:customStyle="1" w:styleId="WW8Num22z1">
    <w:name w:val="WW8Num22z1"/>
    <w:rsid w:val="000A2D03"/>
    <w:rPr>
      <w:rFonts w:ascii="Courier New" w:hAnsi="Courier New"/>
    </w:rPr>
  </w:style>
  <w:style w:type="character" w:customStyle="1" w:styleId="WW8Num22z2">
    <w:name w:val="WW8Num22z2"/>
    <w:rsid w:val="000A2D03"/>
    <w:rPr>
      <w:rFonts w:ascii="Wingdings" w:hAnsi="Wingdings"/>
    </w:rPr>
  </w:style>
  <w:style w:type="character" w:customStyle="1" w:styleId="WW8Num23z0">
    <w:name w:val="WW8Num23z0"/>
    <w:rsid w:val="000A2D03"/>
    <w:rPr>
      <w:rFonts w:ascii="Symbol" w:hAnsi="Symbol"/>
    </w:rPr>
  </w:style>
  <w:style w:type="character" w:customStyle="1" w:styleId="WW8Num23z1">
    <w:name w:val="WW8Num23z1"/>
    <w:rsid w:val="000A2D03"/>
    <w:rPr>
      <w:rFonts w:ascii="Courier New" w:hAnsi="Courier New" w:cs="Wingdings"/>
    </w:rPr>
  </w:style>
  <w:style w:type="character" w:customStyle="1" w:styleId="WW8Num23z2">
    <w:name w:val="WW8Num23z2"/>
    <w:rsid w:val="000A2D03"/>
    <w:rPr>
      <w:rFonts w:ascii="Wingdings" w:hAnsi="Wingdings"/>
    </w:rPr>
  </w:style>
  <w:style w:type="character" w:customStyle="1" w:styleId="WW8Num24z0">
    <w:name w:val="WW8Num24z0"/>
    <w:rsid w:val="000A2D03"/>
    <w:rPr>
      <w:rFonts w:ascii="Symbol" w:hAnsi="Symbol"/>
    </w:rPr>
  </w:style>
  <w:style w:type="character" w:customStyle="1" w:styleId="WW8Num24z1">
    <w:name w:val="WW8Num24z1"/>
    <w:rsid w:val="000A2D03"/>
    <w:rPr>
      <w:rFonts w:ascii="Courier New" w:hAnsi="Courier New" w:cs="Wingdings"/>
    </w:rPr>
  </w:style>
  <w:style w:type="character" w:customStyle="1" w:styleId="WW8Num24z2">
    <w:name w:val="WW8Num24z2"/>
    <w:rsid w:val="000A2D03"/>
    <w:rPr>
      <w:rFonts w:ascii="Wingdings" w:hAnsi="Wingdings"/>
    </w:rPr>
  </w:style>
  <w:style w:type="character" w:customStyle="1" w:styleId="WW8Num25z0">
    <w:name w:val="WW8Num25z0"/>
    <w:rsid w:val="000A2D03"/>
    <w:rPr>
      <w:rFonts w:ascii="Wingdings" w:hAnsi="Wingdings"/>
    </w:rPr>
  </w:style>
  <w:style w:type="character" w:customStyle="1" w:styleId="WW8Num25z1">
    <w:name w:val="WW8Num25z1"/>
    <w:rsid w:val="000A2D03"/>
    <w:rPr>
      <w:rFonts w:ascii="Courier New" w:hAnsi="Courier New" w:cs="Wingdings"/>
    </w:rPr>
  </w:style>
  <w:style w:type="character" w:customStyle="1" w:styleId="WW8Num25z2">
    <w:name w:val="WW8Num25z2"/>
    <w:rsid w:val="000A2D03"/>
    <w:rPr>
      <w:rFonts w:ascii="Wingdings" w:hAnsi="Wingdings" w:cs="Times New Roman"/>
    </w:rPr>
  </w:style>
  <w:style w:type="character" w:customStyle="1" w:styleId="WW8Num25z3">
    <w:name w:val="WW8Num25z3"/>
    <w:rsid w:val="000A2D03"/>
    <w:rPr>
      <w:rFonts w:ascii="Symbol" w:hAnsi="Symbol" w:cs="Times New Roman"/>
    </w:rPr>
  </w:style>
  <w:style w:type="character" w:customStyle="1" w:styleId="WW8Num26z0">
    <w:name w:val="WW8Num26z0"/>
    <w:rsid w:val="000A2D03"/>
    <w:rPr>
      <w:rFonts w:ascii="Symbol" w:hAnsi="Symbol"/>
    </w:rPr>
  </w:style>
  <w:style w:type="character" w:customStyle="1" w:styleId="WW8Num26z1">
    <w:name w:val="WW8Num26z1"/>
    <w:rsid w:val="000A2D03"/>
    <w:rPr>
      <w:rFonts w:ascii="Courier New" w:hAnsi="Courier New" w:cs="Wingdings"/>
    </w:rPr>
  </w:style>
  <w:style w:type="character" w:customStyle="1" w:styleId="WW8Num26z2">
    <w:name w:val="WW8Num26z2"/>
    <w:rsid w:val="000A2D03"/>
    <w:rPr>
      <w:rFonts w:ascii="Wingdings" w:hAnsi="Wingdings"/>
    </w:rPr>
  </w:style>
  <w:style w:type="character" w:customStyle="1" w:styleId="WW8Num27z0">
    <w:name w:val="WW8Num27z0"/>
    <w:rsid w:val="000A2D03"/>
    <w:rPr>
      <w:rFonts w:ascii="Symbol" w:hAnsi="Symbol" w:cs="Times New Roman"/>
      <w:sz w:val="20"/>
      <w:szCs w:val="20"/>
    </w:rPr>
  </w:style>
  <w:style w:type="character" w:customStyle="1" w:styleId="WW8Num27z1">
    <w:name w:val="WW8Num27z1"/>
    <w:rsid w:val="000A2D03"/>
    <w:rPr>
      <w:rFonts w:ascii="Courier New" w:hAnsi="Courier New" w:cs="Wingdings"/>
      <w:sz w:val="20"/>
      <w:szCs w:val="20"/>
    </w:rPr>
  </w:style>
  <w:style w:type="character" w:customStyle="1" w:styleId="WW8Num27z2">
    <w:name w:val="WW8Num27z2"/>
    <w:rsid w:val="000A2D03"/>
    <w:rPr>
      <w:rFonts w:ascii="Wingdings" w:hAnsi="Wingdings" w:cs="Times New Roman"/>
      <w:sz w:val="20"/>
      <w:szCs w:val="20"/>
    </w:rPr>
  </w:style>
  <w:style w:type="character" w:customStyle="1" w:styleId="WW8Num28z0">
    <w:name w:val="WW8Num28z0"/>
    <w:rsid w:val="000A2D03"/>
    <w:rPr>
      <w:rFonts w:ascii="Wingdings" w:hAnsi="Wingdings"/>
    </w:rPr>
  </w:style>
  <w:style w:type="character" w:customStyle="1" w:styleId="WW8Num28z1">
    <w:name w:val="WW8Num28z1"/>
    <w:rsid w:val="000A2D03"/>
    <w:rPr>
      <w:rFonts w:ascii="Courier New" w:hAnsi="Courier New"/>
    </w:rPr>
  </w:style>
  <w:style w:type="character" w:customStyle="1" w:styleId="WW8Num28z3">
    <w:name w:val="WW8Num28z3"/>
    <w:rsid w:val="000A2D03"/>
    <w:rPr>
      <w:rFonts w:ascii="Symbol" w:hAnsi="Symbol"/>
    </w:rPr>
  </w:style>
  <w:style w:type="character" w:customStyle="1" w:styleId="WW8Num29z0">
    <w:name w:val="WW8Num29z0"/>
    <w:rsid w:val="000A2D03"/>
    <w:rPr>
      <w:rFonts w:ascii="Wingdings" w:hAnsi="Wingdings"/>
    </w:rPr>
  </w:style>
  <w:style w:type="character" w:customStyle="1" w:styleId="WW8Num29z1">
    <w:name w:val="WW8Num29z1"/>
    <w:rsid w:val="000A2D03"/>
    <w:rPr>
      <w:rFonts w:ascii="Courier New" w:hAnsi="Courier New" w:cs="Courier New"/>
    </w:rPr>
  </w:style>
  <w:style w:type="character" w:customStyle="1" w:styleId="WW8Num29z3">
    <w:name w:val="WW8Num29z3"/>
    <w:rsid w:val="000A2D03"/>
    <w:rPr>
      <w:rFonts w:ascii="Symbol" w:hAnsi="Symbol"/>
    </w:rPr>
  </w:style>
  <w:style w:type="character" w:customStyle="1" w:styleId="WW-DefaultParagraphFont">
    <w:name w:val="WW-Default Paragraph Font"/>
    <w:rsid w:val="000A2D03"/>
  </w:style>
  <w:style w:type="character" w:styleId="Hyperlink">
    <w:name w:val="Hyperlink"/>
    <w:basedOn w:val="WW-DefaultParagraphFont"/>
    <w:rsid w:val="000A2D03"/>
    <w:rPr>
      <w:color w:val="0000FF"/>
      <w:u w:val="single"/>
    </w:rPr>
  </w:style>
  <w:style w:type="character" w:styleId="FollowedHyperlink">
    <w:name w:val="FollowedHyperlink"/>
    <w:basedOn w:val="WW-DefaultParagraphFont"/>
    <w:rsid w:val="000A2D03"/>
    <w:rPr>
      <w:color w:val="800080"/>
      <w:u w:val="single"/>
    </w:rPr>
  </w:style>
  <w:style w:type="character" w:customStyle="1" w:styleId="Bullets">
    <w:name w:val="Bullets"/>
    <w:rsid w:val="000A2D03"/>
    <w:rPr>
      <w:rFonts w:ascii="StarSymbol" w:eastAsia="StarSymbol" w:hAnsi="StarSymbol" w:cs="StarSymbol"/>
      <w:sz w:val="18"/>
      <w:szCs w:val="18"/>
    </w:rPr>
  </w:style>
  <w:style w:type="character" w:customStyle="1" w:styleId="NumberingSymbols">
    <w:name w:val="Numbering Symbols"/>
    <w:rsid w:val="000A2D03"/>
  </w:style>
  <w:style w:type="paragraph" w:customStyle="1" w:styleId="Heading">
    <w:name w:val="Heading"/>
    <w:basedOn w:val="Normal"/>
    <w:next w:val="BodyText"/>
    <w:rsid w:val="000A2D03"/>
    <w:pPr>
      <w:keepNext/>
      <w:spacing w:before="240" w:after="120"/>
    </w:pPr>
    <w:rPr>
      <w:rFonts w:ascii="Arial" w:eastAsia="Lucida Sans Unicode" w:hAnsi="Arial" w:cs="Tahoma"/>
      <w:sz w:val="28"/>
      <w:szCs w:val="28"/>
    </w:rPr>
  </w:style>
  <w:style w:type="paragraph" w:styleId="BodyText">
    <w:name w:val="Body Text"/>
    <w:basedOn w:val="Normal"/>
    <w:rsid w:val="000A2D03"/>
    <w:pPr>
      <w:jc w:val="both"/>
    </w:pPr>
    <w:rPr>
      <w:rFonts w:ascii="Arial" w:hAnsi="Arial"/>
    </w:rPr>
  </w:style>
  <w:style w:type="paragraph" w:styleId="List">
    <w:name w:val="List"/>
    <w:basedOn w:val="BodyText"/>
    <w:rsid w:val="000A2D03"/>
    <w:rPr>
      <w:rFonts w:cs="Tahoma"/>
    </w:rPr>
  </w:style>
  <w:style w:type="paragraph" w:styleId="Caption">
    <w:name w:val="caption"/>
    <w:basedOn w:val="Normal"/>
    <w:next w:val="Normal"/>
    <w:qFormat/>
    <w:rsid w:val="000A2D03"/>
    <w:rPr>
      <w:rFonts w:ascii="Verdana" w:hAnsi="Verdana"/>
      <w:b/>
      <w:bCs/>
      <w:sz w:val="18"/>
    </w:rPr>
  </w:style>
  <w:style w:type="paragraph" w:customStyle="1" w:styleId="Index">
    <w:name w:val="Index"/>
    <w:basedOn w:val="Normal"/>
    <w:rsid w:val="000A2D03"/>
    <w:pPr>
      <w:suppressLineNumbers/>
    </w:pPr>
    <w:rPr>
      <w:rFonts w:cs="Tahoma"/>
    </w:rPr>
  </w:style>
  <w:style w:type="paragraph" w:styleId="BodyTextIndent2">
    <w:name w:val="Body Text Indent 2"/>
    <w:basedOn w:val="Normal"/>
    <w:rsid w:val="000A2D03"/>
    <w:pPr>
      <w:ind w:firstLine="720"/>
      <w:jc w:val="both"/>
    </w:pPr>
  </w:style>
  <w:style w:type="paragraph" w:styleId="Title">
    <w:name w:val="Title"/>
    <w:basedOn w:val="Normal"/>
    <w:next w:val="Subtitle"/>
    <w:qFormat/>
    <w:rsid w:val="000A2D03"/>
    <w:pPr>
      <w:jc w:val="center"/>
    </w:pPr>
    <w:rPr>
      <w:b/>
      <w:i/>
      <w:sz w:val="28"/>
      <w:u w:val="single"/>
    </w:rPr>
  </w:style>
  <w:style w:type="paragraph" w:styleId="Subtitle">
    <w:name w:val="Subtitle"/>
    <w:basedOn w:val="Normal"/>
    <w:next w:val="BodyText"/>
    <w:qFormat/>
    <w:rsid w:val="000A2D03"/>
    <w:rPr>
      <w:b/>
      <w:sz w:val="24"/>
    </w:rPr>
  </w:style>
  <w:style w:type="paragraph" w:styleId="BodyTextIndent">
    <w:name w:val="Body Text Indent"/>
    <w:basedOn w:val="Normal"/>
    <w:rsid w:val="000A2D03"/>
    <w:pPr>
      <w:tabs>
        <w:tab w:val="left" w:pos="3960"/>
      </w:tabs>
      <w:jc w:val="both"/>
    </w:pPr>
    <w:rPr>
      <w:rFonts w:ascii="Arial" w:hAnsi="Arial"/>
      <w:sz w:val="22"/>
    </w:rPr>
  </w:style>
  <w:style w:type="paragraph" w:styleId="BodyText3">
    <w:name w:val="Body Text 3"/>
    <w:basedOn w:val="Normal"/>
    <w:rsid w:val="000A2D03"/>
    <w:rPr>
      <w:rFonts w:ascii="Courier New" w:hAnsi="Courier New"/>
      <w:sz w:val="22"/>
    </w:rPr>
  </w:style>
  <w:style w:type="paragraph" w:styleId="Header">
    <w:name w:val="header"/>
    <w:basedOn w:val="Normal"/>
    <w:rsid w:val="000A2D03"/>
    <w:pPr>
      <w:tabs>
        <w:tab w:val="center" w:pos="4320"/>
        <w:tab w:val="right" w:pos="8640"/>
      </w:tabs>
    </w:pPr>
  </w:style>
  <w:style w:type="paragraph" w:customStyle="1" w:styleId="TableContents">
    <w:name w:val="Table Contents"/>
    <w:basedOn w:val="Normal"/>
    <w:rsid w:val="000A2D03"/>
    <w:pPr>
      <w:suppressLineNumbers/>
    </w:pPr>
  </w:style>
  <w:style w:type="paragraph" w:customStyle="1" w:styleId="TableHeading">
    <w:name w:val="Table Heading"/>
    <w:basedOn w:val="TableContents"/>
    <w:rsid w:val="000A2D03"/>
    <w:pPr>
      <w:jc w:val="center"/>
    </w:pPr>
    <w:rPr>
      <w:b/>
      <w:bCs/>
    </w:rPr>
  </w:style>
  <w:style w:type="paragraph" w:styleId="ListParagraph">
    <w:name w:val="List Paragraph"/>
    <w:basedOn w:val="Normal"/>
    <w:uiPriority w:val="34"/>
    <w:qFormat/>
    <w:rsid w:val="00C17B7A"/>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Anil Kumar Koneru</vt:lpstr>
    </vt:vector>
  </TitlesOfParts>
  <Company/>
  <LinksUpToDate>false</LinksUpToDate>
  <CharactersWithSpaces>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Anil Kumar Koneru</dc:title>
  <dc:creator>Compaq</dc:creator>
  <cp:lastModifiedBy>user</cp:lastModifiedBy>
  <cp:revision>17</cp:revision>
  <cp:lastPrinted>2010-04-30T20:06:00Z</cp:lastPrinted>
  <dcterms:created xsi:type="dcterms:W3CDTF">2017-03-04T07:22:00Z</dcterms:created>
  <dcterms:modified xsi:type="dcterms:W3CDTF">2019-02-07T07:15:00Z</dcterms:modified>
</cp:coreProperties>
</file>