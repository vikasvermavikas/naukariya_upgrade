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4" o:title="background_arctic" type="frame"/>
    </v:background>
  </w:background>
  <w:body>
    <w:p w:rsidR="00462286" w:rsidRDefault="00AC3FCD">
      <w:pPr>
        <w:pStyle w:val="NormalWebCharChar"/>
        <w:rPr>
          <w:sz w:val="20"/>
          <w:szCs w:val="20"/>
        </w:rPr>
      </w:pPr>
      <w:r>
        <w:rPr>
          <w:bCs/>
          <w:sz w:val="20"/>
          <w:szCs w:val="20"/>
        </w:rPr>
        <w:t>ANJANEE KUMAR </w:t>
      </w:r>
      <w:r>
        <w:rPr>
          <w:sz w:val="20"/>
          <w:szCs w:val="20"/>
        </w:rPr>
        <w:t> 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Mob No</w:t>
      </w:r>
      <w:proofErr w:type="gramStart"/>
      <w:r>
        <w:rPr>
          <w:sz w:val="20"/>
          <w:szCs w:val="20"/>
        </w:rPr>
        <w:t>:-</w:t>
      </w:r>
      <w:proofErr w:type="gramEnd"/>
      <w:r w:rsidR="008160D5" w:rsidRPr="008160D5">
        <w:t xml:space="preserve"> </w:t>
      </w:r>
      <w:r w:rsidR="00085E39">
        <w:rPr>
          <w:sz w:val="20"/>
          <w:szCs w:val="20"/>
        </w:rPr>
        <w:t>9717736593</w:t>
      </w:r>
      <w:r w:rsidRPr="008160D5">
        <w:rPr>
          <w:sz w:val="20"/>
          <w:szCs w:val="20"/>
        </w:rPr>
        <w:t>    </w:t>
      </w:r>
      <w:r>
        <w:rPr>
          <w:b/>
          <w:bCs/>
          <w:sz w:val="20"/>
          <w:szCs w:val="20"/>
        </w:rPr>
        <w:tab/>
      </w:r>
      <w:r w:rsidR="005A5BC6">
        <w:rPr>
          <w:b/>
          <w:bCs/>
          <w:sz w:val="20"/>
          <w:szCs w:val="20"/>
        </w:rPr>
        <w:t xml:space="preserve">        </w:t>
      </w:r>
      <w:r w:rsidR="00F67199">
        <w:rPr>
          <w:b/>
          <w:bCs/>
          <w:sz w:val="20"/>
          <w:szCs w:val="20"/>
        </w:rPr>
        <w:t xml:space="preserve">  </w:t>
      </w:r>
      <w:hyperlink r:id="rId9" w:tgtFrame="_blank" w:history="1">
        <w:r>
          <w:rPr>
            <w:rStyle w:val="Hyperlink"/>
            <w:bCs/>
            <w:sz w:val="20"/>
            <w:szCs w:val="20"/>
          </w:rPr>
          <w:t>Email-anjanee1990@gmail.com</w:t>
        </w:r>
      </w:hyperlink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ab/>
      </w:r>
      <w:r w:rsidR="00EC764B">
        <w:rPr>
          <w:sz w:val="20"/>
          <w:szCs w:val="20"/>
        </w:rPr>
        <w:t xml:space="preserve"> </w:t>
      </w:r>
      <w:r w:rsidR="00085E3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0" w:history="1">
        <w:r>
          <w:rPr>
            <w:rStyle w:val="Hyperlink"/>
            <w:sz w:val="20"/>
            <w:szCs w:val="20"/>
          </w:rPr>
          <w:t>Email-anjanee1990@yahoo.co.in</w:t>
        </w:r>
      </w:hyperlink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 xml:space="preserve">Linked URL: - </w:t>
      </w:r>
      <w:bookmarkStart w:id="0" w:name="webProfileURL"/>
      <w:r w:rsidR="00E94238">
        <w:rPr>
          <w:rFonts w:cs="Arial"/>
          <w:sz w:val="20"/>
          <w:szCs w:val="20"/>
        </w:rPr>
        <w:fldChar w:fldCharType="begin"/>
      </w:r>
      <w:r>
        <w:rPr>
          <w:rStyle w:val="apple-style-span"/>
          <w:rFonts w:cs="Arial"/>
          <w:sz w:val="20"/>
          <w:szCs w:val="20"/>
        </w:rPr>
        <w:instrText xml:space="preserve"> HYPERLINK "http://in.linkedin.com/pub/anjanee-kumar/1a/a85/627" \o "View public profile" </w:instrText>
      </w:r>
      <w:r w:rsidR="00E94238">
        <w:rPr>
          <w:rFonts w:cs="Arial"/>
          <w:sz w:val="20"/>
          <w:szCs w:val="20"/>
        </w:rPr>
        <w:fldChar w:fldCharType="separate"/>
      </w:r>
      <w:r>
        <w:rPr>
          <w:rStyle w:val="Hyperlink"/>
          <w:rFonts w:cs="Arial"/>
          <w:color w:val="006699"/>
          <w:sz w:val="20"/>
          <w:szCs w:val="20"/>
          <w:u w:val="none"/>
        </w:rPr>
        <w:t>http://in.linkedin.com/pub/anjanee-kumar/1a/a85/627</w:t>
      </w:r>
      <w:r w:rsidR="00E94238">
        <w:rPr>
          <w:rFonts w:cs="Arial"/>
          <w:sz w:val="20"/>
          <w:szCs w:val="20"/>
        </w:rPr>
        <w:fldChar w:fldCharType="end"/>
      </w:r>
      <w:bookmarkEnd w:id="0"/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</w:t>
      </w:r>
    </w:p>
    <w:p w:rsidR="00462286" w:rsidRDefault="00AC3FCD">
      <w:pPr>
        <w:pStyle w:val="NormalWebCharChar"/>
        <w:rPr>
          <w:color w:val="FF6600"/>
          <w:sz w:val="20"/>
          <w:szCs w:val="20"/>
        </w:rPr>
      </w:pPr>
      <w:r>
        <w:rPr>
          <w:b/>
          <w:bCs/>
          <w:color w:val="FF6600"/>
          <w:sz w:val="20"/>
          <w:szCs w:val="20"/>
          <w:u w:val="single"/>
        </w:rPr>
        <w:t>OBJECTIVE</w:t>
      </w:r>
      <w:r>
        <w:rPr>
          <w:color w:val="FF6600"/>
          <w:sz w:val="20"/>
          <w:szCs w:val="20"/>
        </w:rPr>
        <w:t>:  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 xml:space="preserve">To obtain a scalable position for the purpose of sharing years of diverse Experiences that Reward all from continuing growth shared by other experiences. </w:t>
      </w:r>
      <w:proofErr w:type="gramStart"/>
      <w:r>
        <w:rPr>
          <w:sz w:val="20"/>
          <w:szCs w:val="20"/>
        </w:rPr>
        <w:t>An aspiration to work in an Organization of repute where individual skills are recognized and rewarded.</w:t>
      </w:r>
      <w:proofErr w:type="gramEnd"/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b/>
          <w:bCs/>
          <w:color w:val="FF6600"/>
          <w:sz w:val="20"/>
          <w:szCs w:val="20"/>
          <w:u w:val="single"/>
        </w:rPr>
        <w:t>ACADEMIC QUALIFICATION</w:t>
      </w:r>
      <w:r>
        <w:rPr>
          <w:sz w:val="20"/>
          <w:szCs w:val="20"/>
        </w:rPr>
        <w:t>:   </w:t>
      </w:r>
    </w:p>
    <w:p w:rsidR="00462286" w:rsidRDefault="00AC3FCD">
      <w:pPr>
        <w:pStyle w:val="NormalWebCharCha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passed from CBSE Board.</w:t>
      </w:r>
    </w:p>
    <w:p w:rsidR="00462286" w:rsidRDefault="00AC3FCD">
      <w:pPr>
        <w:pStyle w:val="NormalWebCharCha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passed from CBSE Board.</w:t>
      </w:r>
    </w:p>
    <w:p w:rsidR="00462286" w:rsidRPr="00C721CE" w:rsidRDefault="00AC3FCD" w:rsidP="00C721CE">
      <w:pPr>
        <w:pStyle w:val="NormalWebCharCha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 from Delhi University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year result awaited</w:t>
      </w:r>
    </w:p>
    <w:p w:rsidR="00164813" w:rsidRDefault="00AC3FCD">
      <w:pPr>
        <w:pStyle w:val="NormalWebCharChar"/>
        <w:rPr>
          <w:b/>
          <w:bCs/>
          <w:color w:val="FF6600"/>
          <w:sz w:val="20"/>
          <w:szCs w:val="20"/>
          <w:u w:val="single"/>
        </w:rPr>
      </w:pPr>
      <w:r>
        <w:rPr>
          <w:b/>
          <w:bCs/>
          <w:color w:val="FF6600"/>
          <w:sz w:val="20"/>
          <w:szCs w:val="20"/>
          <w:u w:val="single"/>
        </w:rPr>
        <w:t>Work Experience</w:t>
      </w:r>
    </w:p>
    <w:p w:rsidR="00B77CE7" w:rsidRDefault="00B77CE7" w:rsidP="00B77CE7">
      <w:pPr>
        <w:pStyle w:val="NormalWebCharChar"/>
        <w:rPr>
          <w:b/>
          <w:sz w:val="20"/>
          <w:szCs w:val="20"/>
        </w:rPr>
      </w:pPr>
      <w:r w:rsidRPr="00975BD6">
        <w:rPr>
          <w:b/>
          <w:sz w:val="20"/>
          <w:szCs w:val="20"/>
        </w:rPr>
        <w:t xml:space="preserve">Currently working in </w:t>
      </w:r>
      <w:r>
        <w:rPr>
          <w:b/>
          <w:sz w:val="20"/>
          <w:szCs w:val="20"/>
        </w:rPr>
        <w:t>HCL</w:t>
      </w:r>
      <w:r w:rsidRPr="00975BD6">
        <w:rPr>
          <w:b/>
          <w:sz w:val="20"/>
          <w:szCs w:val="20"/>
        </w:rPr>
        <w:t xml:space="preserve"> as </w:t>
      </w:r>
      <w:r>
        <w:rPr>
          <w:b/>
          <w:sz w:val="20"/>
          <w:szCs w:val="20"/>
        </w:rPr>
        <w:t xml:space="preserve">Sr. </w:t>
      </w:r>
      <w:r w:rsidRPr="00975BD6">
        <w:rPr>
          <w:b/>
          <w:sz w:val="20"/>
          <w:szCs w:val="20"/>
        </w:rPr>
        <w:t xml:space="preserve">Executive </w:t>
      </w:r>
      <w:r>
        <w:rPr>
          <w:b/>
          <w:sz w:val="20"/>
          <w:szCs w:val="20"/>
        </w:rPr>
        <w:t>CRM</w:t>
      </w:r>
      <w:r w:rsidRPr="00975BD6">
        <w:rPr>
          <w:b/>
          <w:sz w:val="20"/>
          <w:szCs w:val="20"/>
        </w:rPr>
        <w:t xml:space="preserve"> from </w:t>
      </w:r>
      <w:r>
        <w:rPr>
          <w:b/>
          <w:sz w:val="20"/>
          <w:szCs w:val="20"/>
        </w:rPr>
        <w:t>3march</w:t>
      </w:r>
      <w:r w:rsidRPr="00975BD6">
        <w:rPr>
          <w:b/>
          <w:sz w:val="20"/>
          <w:szCs w:val="20"/>
        </w:rPr>
        <w:t>’1</w:t>
      </w:r>
      <w:r>
        <w:rPr>
          <w:b/>
          <w:sz w:val="20"/>
          <w:szCs w:val="20"/>
        </w:rPr>
        <w:t>4</w:t>
      </w:r>
      <w:r w:rsidRPr="00975BD6">
        <w:rPr>
          <w:b/>
          <w:sz w:val="20"/>
          <w:szCs w:val="20"/>
        </w:rPr>
        <w:t xml:space="preserve"> to till date.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Style w:val="f12"/>
        </w:rPr>
        <w:t>M</w:t>
      </w: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anaging the coordination with the team of graphic designers, content reviewers, sales personnel working on the deals site of Getit, www.tradeget.com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North-India coordination regarding the deals procurement, fulfillment with about 17 stations of Getit, Free Ads and </w:t>
      </w:r>
      <w:proofErr w:type="spellStart"/>
      <w:r w:rsidRPr="003D5249">
        <w:rPr>
          <w:rFonts w:ascii="Verdana" w:eastAsia="Times New Roman" w:hAnsi="Verdana"/>
          <w:color w:val="000000"/>
          <w:sz w:val="20"/>
          <w:szCs w:val="20"/>
        </w:rPr>
        <w:t>Bizlist</w:t>
      </w:r>
      <w:proofErr w:type="spellEnd"/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Managing interactions with the customers (internal or external) and delegate escalation to respective Manager.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>Coordinating with different department for other day to day activities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>Able to effectively prioritize and manage heavy workload in fast-paced, deadline-oriented environment.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>Presenting Monthly Management Reports for the clients and to the senior authorities every month.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Appraising Chennai, Pondicherry, Vellore Kolkata, Ludhiana/Punjab/Chandigarh stations on top deal categories, top selling deals and other inputs for improvement.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>Managing job which comprises of enquiry related, Services related, task related &amp; Complaint related calls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Reviewing site, sorting out discrepancies, improving user flow.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Giving inputs on improvement of site to Product Development team.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 xml:space="preserve">Ascertaining high customer satisfaction through immediate complaint resolution and ensuring zero error provisioning by focusing on operational efficiency, customer delivery and fulfillment processes. </w:t>
      </w:r>
    </w:p>
    <w:p w:rsidR="003D5249" w:rsidRPr="003D5249" w:rsidRDefault="003D5249" w:rsidP="003D5249">
      <w:pPr>
        <w:pStyle w:val="ListParagraph"/>
        <w:numPr>
          <w:ilvl w:val="0"/>
          <w:numId w:val="11"/>
        </w:numPr>
        <w:rPr>
          <w:rFonts w:ascii="Verdana" w:eastAsia="Times New Roman" w:hAnsi="Verdana"/>
          <w:color w:val="000000"/>
          <w:sz w:val="20"/>
          <w:szCs w:val="20"/>
        </w:rPr>
      </w:pPr>
      <w:r w:rsidRPr="003D5249">
        <w:rPr>
          <w:rFonts w:ascii="Verdana" w:eastAsia="Times New Roman" w:hAnsi="Verdana"/>
          <w:color w:val="000000"/>
          <w:sz w:val="20"/>
          <w:szCs w:val="20"/>
        </w:rPr>
        <w:t>Developing revenue growth through customer satisfaction and product mix improvement</w:t>
      </w:r>
    </w:p>
    <w:p w:rsidR="00975BD6" w:rsidRDefault="00B77CE7" w:rsidP="00164813">
      <w:pPr>
        <w:pStyle w:val="NormalWebCharChar"/>
        <w:rPr>
          <w:b/>
          <w:sz w:val="20"/>
          <w:szCs w:val="20"/>
        </w:rPr>
      </w:pPr>
      <w:r>
        <w:rPr>
          <w:b/>
          <w:sz w:val="20"/>
          <w:szCs w:val="20"/>
        </w:rPr>
        <w:t>W</w:t>
      </w:r>
      <w:r w:rsidR="00975BD6" w:rsidRPr="00975BD6">
        <w:rPr>
          <w:b/>
          <w:sz w:val="20"/>
          <w:szCs w:val="20"/>
        </w:rPr>
        <w:t>ork</w:t>
      </w:r>
      <w:r>
        <w:rPr>
          <w:b/>
          <w:sz w:val="20"/>
          <w:szCs w:val="20"/>
        </w:rPr>
        <w:t>ed</w:t>
      </w:r>
      <w:r w:rsidR="00975BD6" w:rsidRPr="00975BD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with</w:t>
      </w:r>
      <w:r w:rsidR="00975BD6" w:rsidRPr="00975BD6">
        <w:rPr>
          <w:b/>
          <w:sz w:val="20"/>
          <w:szCs w:val="20"/>
        </w:rPr>
        <w:t xml:space="preserve"> Getit </w:t>
      </w:r>
      <w:proofErr w:type="spellStart"/>
      <w:r w:rsidR="00975BD6" w:rsidRPr="00975BD6">
        <w:rPr>
          <w:b/>
          <w:sz w:val="20"/>
          <w:szCs w:val="20"/>
        </w:rPr>
        <w:t>Infomedia</w:t>
      </w:r>
      <w:proofErr w:type="spellEnd"/>
      <w:r w:rsidR="00975BD6" w:rsidRPr="00975BD6">
        <w:rPr>
          <w:b/>
          <w:sz w:val="20"/>
          <w:szCs w:val="20"/>
        </w:rPr>
        <w:t xml:space="preserve"> as Executive Fulfillment from </w:t>
      </w:r>
      <w:proofErr w:type="gramStart"/>
      <w:r w:rsidR="00975BD6" w:rsidRPr="00975BD6">
        <w:rPr>
          <w:b/>
          <w:sz w:val="20"/>
          <w:szCs w:val="20"/>
        </w:rPr>
        <w:t>15oct’13</w:t>
      </w:r>
      <w:proofErr w:type="gramEnd"/>
      <w:r w:rsidR="00975BD6" w:rsidRPr="00975BD6">
        <w:rPr>
          <w:b/>
          <w:sz w:val="20"/>
          <w:szCs w:val="20"/>
        </w:rPr>
        <w:t xml:space="preserve"> to </w:t>
      </w:r>
      <w:r>
        <w:rPr>
          <w:b/>
          <w:sz w:val="20"/>
          <w:szCs w:val="20"/>
        </w:rPr>
        <w:t>28</w:t>
      </w:r>
      <w:r w:rsidRPr="00B77CE7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feb’14</w:t>
      </w:r>
      <w:r w:rsidR="00975BD6" w:rsidRPr="00975BD6">
        <w:rPr>
          <w:b/>
          <w:sz w:val="20"/>
          <w:szCs w:val="20"/>
        </w:rPr>
        <w:t>.</w:t>
      </w:r>
    </w:p>
    <w:p w:rsidR="00B05318" w:rsidRPr="00B05318" w:rsidRDefault="00705DA9" w:rsidP="00B05318">
      <w:pPr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Client </w:t>
      </w:r>
      <w:r w:rsidR="00B05318" w:rsidRPr="00B05318">
        <w:rPr>
          <w:rFonts w:ascii="Arial" w:hAnsi="Arial" w:cs="Arial"/>
          <w:color w:val="222222"/>
        </w:rPr>
        <w:t>Coordination</w:t>
      </w:r>
    </w:p>
    <w:p w:rsidR="00B05318" w:rsidRPr="00B05318" w:rsidRDefault="00B05318" w:rsidP="00B05318">
      <w:pPr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r w:rsidRPr="00B05318">
        <w:rPr>
          <w:rFonts w:ascii="Arial" w:hAnsi="Arial" w:cs="Arial"/>
          <w:color w:val="222222"/>
        </w:rPr>
        <w:t>MIS</w:t>
      </w:r>
    </w:p>
    <w:p w:rsidR="00B05318" w:rsidRPr="00B05318" w:rsidRDefault="00B05318" w:rsidP="00B05318">
      <w:pPr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r w:rsidRPr="00B05318">
        <w:rPr>
          <w:rFonts w:ascii="Arial" w:hAnsi="Arial" w:cs="Arial"/>
          <w:color w:val="222222"/>
        </w:rPr>
        <w:t>Customer Support</w:t>
      </w:r>
    </w:p>
    <w:p w:rsidR="00B05318" w:rsidRPr="00B05318" w:rsidRDefault="00B05318" w:rsidP="00B05318">
      <w:pPr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</w:rPr>
      </w:pPr>
      <w:r w:rsidRPr="00B05318">
        <w:rPr>
          <w:rFonts w:ascii="Arial" w:hAnsi="Arial" w:cs="Arial"/>
          <w:color w:val="222222"/>
        </w:rPr>
        <w:t>Data Feeding/Uploading</w:t>
      </w:r>
    </w:p>
    <w:p w:rsidR="00B05318" w:rsidRPr="00975BD6" w:rsidRDefault="00B05318" w:rsidP="00164813">
      <w:pPr>
        <w:pStyle w:val="NormalWebCharChar"/>
        <w:rPr>
          <w:b/>
          <w:sz w:val="20"/>
          <w:szCs w:val="20"/>
        </w:rPr>
      </w:pPr>
    </w:p>
    <w:p w:rsidR="00164813" w:rsidRPr="00164813" w:rsidRDefault="00975BD6" w:rsidP="00164813">
      <w:pPr>
        <w:pStyle w:val="NormalWebCharChar"/>
        <w:rPr>
          <w:b/>
          <w:sz w:val="20"/>
          <w:szCs w:val="20"/>
        </w:rPr>
      </w:pPr>
      <w:r>
        <w:rPr>
          <w:b/>
          <w:sz w:val="20"/>
          <w:szCs w:val="20"/>
        </w:rPr>
        <w:t>*Worked</w:t>
      </w:r>
      <w:r w:rsidR="00164813" w:rsidRPr="00164813">
        <w:rPr>
          <w:b/>
          <w:sz w:val="20"/>
          <w:szCs w:val="20"/>
        </w:rPr>
        <w:t xml:space="preserve"> in </w:t>
      </w:r>
      <w:proofErr w:type="spellStart"/>
      <w:r w:rsidR="00164813" w:rsidRPr="00164813">
        <w:rPr>
          <w:b/>
          <w:sz w:val="20"/>
          <w:szCs w:val="20"/>
          <w:u w:val="single"/>
        </w:rPr>
        <w:t>SpotOn</w:t>
      </w:r>
      <w:proofErr w:type="spellEnd"/>
      <w:r w:rsidR="00164813" w:rsidRPr="00164813">
        <w:rPr>
          <w:b/>
          <w:sz w:val="20"/>
          <w:szCs w:val="20"/>
          <w:u w:val="single"/>
        </w:rPr>
        <w:t xml:space="preserve"> Media Pvt. Ltd</w:t>
      </w:r>
      <w:r w:rsidR="00164813" w:rsidRPr="00164813">
        <w:rPr>
          <w:b/>
          <w:sz w:val="20"/>
          <w:szCs w:val="20"/>
        </w:rPr>
        <w:t xml:space="preserve">. (A </w:t>
      </w:r>
      <w:proofErr w:type="spellStart"/>
      <w:r w:rsidR="00164813" w:rsidRPr="00164813">
        <w:rPr>
          <w:b/>
          <w:sz w:val="20"/>
          <w:szCs w:val="20"/>
        </w:rPr>
        <w:t>ValueFirst</w:t>
      </w:r>
      <w:proofErr w:type="spellEnd"/>
      <w:r w:rsidR="00164813" w:rsidRPr="00164813">
        <w:rPr>
          <w:b/>
          <w:sz w:val="20"/>
          <w:szCs w:val="20"/>
        </w:rPr>
        <w:t xml:space="preserve"> Group Of Co.) as Associate </w:t>
      </w:r>
      <w:proofErr w:type="gramStart"/>
      <w:r w:rsidR="00164813" w:rsidRPr="00164813">
        <w:rPr>
          <w:b/>
          <w:sz w:val="20"/>
          <w:szCs w:val="20"/>
        </w:rPr>
        <w:t>Operations</w:t>
      </w:r>
      <w:r w:rsidR="00CD37E6">
        <w:rPr>
          <w:b/>
          <w:sz w:val="20"/>
          <w:szCs w:val="20"/>
        </w:rPr>
        <w:t xml:space="preserve">  from</w:t>
      </w:r>
      <w:proofErr w:type="gramEnd"/>
      <w:r w:rsidR="00CD37E6">
        <w:rPr>
          <w:b/>
          <w:sz w:val="20"/>
          <w:szCs w:val="20"/>
        </w:rPr>
        <w:t xml:space="preserve"> 1july2011 to 23july2013</w:t>
      </w:r>
      <w:r w:rsidR="00164813" w:rsidRPr="00164813">
        <w:rPr>
          <w:b/>
          <w:sz w:val="20"/>
          <w:szCs w:val="20"/>
        </w:rPr>
        <w:t>.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CPM (Promotional Marketing) &amp; CPL (Performance Marketing) Campaigns Handling.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Conducting the campaign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 xml:space="preserve">Co-ordination and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</w:rPr>
        <w:t>Synchronisation</w:t>
      </w:r>
      <w:proofErr w:type="spellEnd"/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 xml:space="preserve">Campaign Transition and Termination 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color w:val="000000"/>
          <w:sz w:val="20"/>
          <w:szCs w:val="20"/>
        </w:rPr>
        <w:t>Analyse</w:t>
      </w:r>
      <w:proofErr w:type="spellEnd"/>
      <w:r>
        <w:rPr>
          <w:rFonts w:ascii="Verdana" w:eastAsia="Times New Roman" w:hAnsi="Verdana"/>
          <w:color w:val="000000"/>
          <w:sz w:val="20"/>
          <w:szCs w:val="20"/>
        </w:rPr>
        <w:t>, maintain, adjust, and troubleshoot existing campaigns and setups.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Utilize internal dispositions to provide insights to clients and internal departments.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Drive the scaling and automation of the campaign management process.</w:t>
      </w:r>
    </w:p>
    <w:p w:rsidR="00164813" w:rsidRDefault="00164813" w:rsidP="00164813">
      <w:pPr>
        <w:pStyle w:val="ListParagraph"/>
        <w:numPr>
          <w:ilvl w:val="0"/>
          <w:numId w:val="4"/>
        </w:numPr>
        <w:rPr>
          <w:rFonts w:ascii="Verdana" w:eastAsia="Times New Roman" w:hAnsi="Verdana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/>
          <w:color w:val="000000"/>
          <w:sz w:val="20"/>
          <w:szCs w:val="20"/>
        </w:rPr>
        <w:t>providing</w:t>
      </w:r>
      <w:proofErr w:type="gramEnd"/>
      <w:r>
        <w:rPr>
          <w:rFonts w:ascii="Verdana" w:eastAsia="Times New Roman" w:hAnsi="Verdana"/>
          <w:color w:val="000000"/>
          <w:sz w:val="20"/>
          <w:szCs w:val="20"/>
        </w:rPr>
        <w:t xml:space="preserve"> the back support for all the activities done in a day.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Analysis of Various factors for campaigns. (Operators wise, Circle wise, User base etc.)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Managing the Data base for day to day campaigns effectively. So that leads can be generated efficiently. 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Providing the back end support for all the activities done in a day including deals with the sales team regarding client’s requirement.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Scheduling and executing the campaigns.</w:t>
      </w:r>
    </w:p>
    <w:p w:rsidR="00164813" w:rsidRDefault="00164813" w:rsidP="00164813">
      <w:pPr>
        <w:pStyle w:val="Standard"/>
        <w:numPr>
          <w:ilvl w:val="0"/>
          <w:numId w:val="4"/>
        </w:numPr>
        <w:spacing w:before="20" w:after="2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Coordination with the sales team regarding - Volume Push, No. of Leads to be given to client, Data Usage.</w:t>
      </w:r>
    </w:p>
    <w:p w:rsidR="000554D5" w:rsidRPr="00EB1EED" w:rsidRDefault="00164813" w:rsidP="00EB1EED">
      <w:pPr>
        <w:pStyle w:val="NormalWebCharChar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MIS Making Request.</w:t>
      </w:r>
    </w:p>
    <w:p w:rsidR="00164813" w:rsidRPr="000554D5" w:rsidRDefault="00164813" w:rsidP="00164813">
      <w:pPr>
        <w:rPr>
          <w:sz w:val="20"/>
          <w:szCs w:val="20"/>
          <w:u w:val="single"/>
        </w:rPr>
      </w:pPr>
      <w:r w:rsidRPr="000554D5">
        <w:rPr>
          <w:sz w:val="20"/>
          <w:szCs w:val="20"/>
          <w:u w:val="single"/>
        </w:rPr>
        <w:t>Inventory Management</w:t>
      </w:r>
    </w:p>
    <w:p w:rsidR="00164813" w:rsidRDefault="00164813" w:rsidP="00164813">
      <w:pPr>
        <w:rPr>
          <w:sz w:val="20"/>
          <w:szCs w:val="20"/>
        </w:rPr>
      </w:pPr>
    </w:p>
    <w:p w:rsidR="00164813" w:rsidRDefault="00164813" w:rsidP="00164813">
      <w:pPr>
        <w:pStyle w:val="ListParagraph"/>
        <w:numPr>
          <w:ilvl w:val="0"/>
          <w:numId w:val="6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 xml:space="preserve">Managing the database for day to day campaigns effectively so that leads can be generated efficiently. </w:t>
      </w:r>
    </w:p>
    <w:p w:rsidR="00164813" w:rsidRDefault="00164813" w:rsidP="00164813">
      <w:pPr>
        <w:pStyle w:val="ListParagraph"/>
        <w:numPr>
          <w:ilvl w:val="0"/>
          <w:numId w:val="6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Taking care of data separately used for each campaign.</w:t>
      </w:r>
    </w:p>
    <w:p w:rsidR="00164813" w:rsidRPr="00684AC0" w:rsidRDefault="00164813" w:rsidP="00164813">
      <w:pPr>
        <w:pStyle w:val="ListParagraph"/>
        <w:numPr>
          <w:ilvl w:val="0"/>
          <w:numId w:val="6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Analysis of data for various factors i.e. operator wise, circle wise, User base, target group and all.</w:t>
      </w:r>
    </w:p>
    <w:p w:rsidR="00164813" w:rsidRPr="000554D5" w:rsidRDefault="00164813" w:rsidP="00164813">
      <w:pPr>
        <w:rPr>
          <w:sz w:val="20"/>
          <w:szCs w:val="20"/>
          <w:u w:val="single"/>
        </w:rPr>
      </w:pPr>
      <w:r w:rsidRPr="000554D5">
        <w:rPr>
          <w:sz w:val="20"/>
          <w:szCs w:val="20"/>
          <w:u w:val="single"/>
        </w:rPr>
        <w:t>Team Coordination</w:t>
      </w:r>
    </w:p>
    <w:p w:rsidR="00164813" w:rsidRDefault="00164813" w:rsidP="00164813">
      <w:pPr>
        <w:rPr>
          <w:sz w:val="20"/>
          <w:szCs w:val="20"/>
        </w:rPr>
      </w:pPr>
    </w:p>
    <w:p w:rsidR="00164813" w:rsidRDefault="00164813" w:rsidP="00164813">
      <w:pPr>
        <w:pStyle w:val="ListParagraph"/>
        <w:numPr>
          <w:ilvl w:val="0"/>
          <w:numId w:val="7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Co-</w:t>
      </w:r>
      <w:proofErr w:type="spellStart"/>
      <w:r>
        <w:rPr>
          <w:rFonts w:ascii="Verdana" w:eastAsia="Times New Roman" w:hAnsi="Verdana"/>
          <w:color w:val="000000"/>
          <w:sz w:val="20"/>
          <w:szCs w:val="20"/>
        </w:rPr>
        <w:t>ordinating</w:t>
      </w:r>
      <w:proofErr w:type="spellEnd"/>
      <w:r>
        <w:rPr>
          <w:rFonts w:ascii="Verdana" w:eastAsia="Times New Roman" w:hAnsi="Verdana"/>
          <w:color w:val="000000"/>
          <w:sz w:val="20"/>
          <w:szCs w:val="20"/>
        </w:rPr>
        <w:t xml:space="preserve"> with sales team regarding volume push, no. of leads to be generated, target location, appointment ratios, disposition report and all.</w:t>
      </w:r>
    </w:p>
    <w:p w:rsidR="00164813" w:rsidRDefault="00164813" w:rsidP="00164813">
      <w:pPr>
        <w:pStyle w:val="ListParagraph"/>
        <w:numPr>
          <w:ilvl w:val="0"/>
          <w:numId w:val="7"/>
        </w:numPr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Co-ordination with tech floor.</w:t>
      </w:r>
    </w:p>
    <w:p w:rsidR="00164813" w:rsidRPr="00975BD6" w:rsidRDefault="00164813" w:rsidP="00164813">
      <w:pPr>
        <w:pStyle w:val="NormalWebCharChar"/>
        <w:numPr>
          <w:ilvl w:val="0"/>
          <w:numId w:val="7"/>
        </w:numPr>
        <w:rPr>
          <w:b/>
          <w:bCs/>
          <w:color w:val="FF6600"/>
          <w:sz w:val="20"/>
          <w:szCs w:val="20"/>
          <w:u w:val="single"/>
        </w:rPr>
      </w:pPr>
      <w:r>
        <w:rPr>
          <w:sz w:val="20"/>
          <w:szCs w:val="20"/>
        </w:rPr>
        <w:t>Co-</w:t>
      </w:r>
      <w:proofErr w:type="spellStart"/>
      <w:r>
        <w:rPr>
          <w:sz w:val="20"/>
          <w:szCs w:val="20"/>
        </w:rPr>
        <w:t>ordinating</w:t>
      </w:r>
      <w:proofErr w:type="spellEnd"/>
      <w:r>
        <w:rPr>
          <w:sz w:val="20"/>
          <w:szCs w:val="20"/>
        </w:rPr>
        <w:t xml:space="preserve"> with team and manager regarding campaigns, generating revenue, </w:t>
      </w:r>
      <w:proofErr w:type="gramStart"/>
      <w:r>
        <w:rPr>
          <w:sz w:val="20"/>
          <w:szCs w:val="20"/>
        </w:rPr>
        <w:t>clients</w:t>
      </w:r>
      <w:proofErr w:type="gramEnd"/>
      <w:r>
        <w:rPr>
          <w:sz w:val="20"/>
          <w:szCs w:val="20"/>
        </w:rPr>
        <w:t xml:space="preserve"> coordination and all other activities done in a day or month.</w:t>
      </w:r>
    </w:p>
    <w:p w:rsidR="00975BD6" w:rsidRPr="00164813" w:rsidRDefault="00975BD6" w:rsidP="00975BD6">
      <w:pPr>
        <w:pStyle w:val="NormalWebCharChar"/>
        <w:rPr>
          <w:b/>
          <w:sz w:val="20"/>
          <w:szCs w:val="20"/>
        </w:rPr>
      </w:pPr>
      <w:r w:rsidRPr="00164813">
        <w:rPr>
          <w:b/>
          <w:sz w:val="20"/>
          <w:szCs w:val="20"/>
        </w:rPr>
        <w:t xml:space="preserve">Worked with </w:t>
      </w:r>
      <w:proofErr w:type="spellStart"/>
      <w:r w:rsidRPr="00164813">
        <w:rPr>
          <w:b/>
          <w:sz w:val="20"/>
          <w:szCs w:val="20"/>
        </w:rPr>
        <w:t>ARPinfoquest</w:t>
      </w:r>
      <w:proofErr w:type="spellEnd"/>
      <w:r>
        <w:rPr>
          <w:b/>
          <w:sz w:val="20"/>
          <w:szCs w:val="20"/>
        </w:rPr>
        <w:t xml:space="preserve"> (www.arpinfoquest.net) as a </w:t>
      </w:r>
      <w:r w:rsidRPr="00164813">
        <w:rPr>
          <w:b/>
          <w:sz w:val="20"/>
          <w:szCs w:val="20"/>
        </w:rPr>
        <w:t>MIS Executive</w:t>
      </w:r>
      <w:r>
        <w:rPr>
          <w:b/>
          <w:sz w:val="20"/>
          <w:szCs w:val="20"/>
        </w:rPr>
        <w:t xml:space="preserve"> from </w:t>
      </w:r>
      <w:proofErr w:type="gramStart"/>
      <w:r>
        <w:rPr>
          <w:b/>
          <w:sz w:val="20"/>
          <w:szCs w:val="20"/>
        </w:rPr>
        <w:t>10jan2010</w:t>
      </w:r>
      <w:proofErr w:type="gramEnd"/>
      <w:r>
        <w:rPr>
          <w:b/>
          <w:sz w:val="20"/>
          <w:szCs w:val="20"/>
        </w:rPr>
        <w:t xml:space="preserve"> to 30june2011</w:t>
      </w:r>
      <w:r w:rsidRPr="00164813">
        <w:rPr>
          <w:b/>
          <w:sz w:val="20"/>
          <w:szCs w:val="20"/>
        </w:rPr>
        <w:t>.</w:t>
      </w:r>
    </w:p>
    <w:p w:rsidR="00975BD6" w:rsidRDefault="00975BD6" w:rsidP="00975BD6">
      <w:pPr>
        <w:pStyle w:val="NormalWebCharChar"/>
        <w:rPr>
          <w:b/>
          <w:bCs/>
          <w:color w:val="FF6600"/>
          <w:sz w:val="20"/>
          <w:szCs w:val="20"/>
          <w:u w:val="single"/>
        </w:rPr>
      </w:pPr>
      <w:r>
        <w:rPr>
          <w:b/>
          <w:bCs/>
          <w:color w:val="FF6600"/>
          <w:sz w:val="20"/>
          <w:szCs w:val="20"/>
          <w:u w:val="single"/>
        </w:rPr>
        <w:t>Key Responsibilities Area</w:t>
      </w:r>
    </w:p>
    <w:p w:rsidR="00975BD6" w:rsidRPr="00FB1631" w:rsidRDefault="00975BD6" w:rsidP="00975BD6">
      <w:pPr>
        <w:pStyle w:val="NormalWebCharChar"/>
        <w:numPr>
          <w:ilvl w:val="0"/>
          <w:numId w:val="8"/>
        </w:numPr>
        <w:rPr>
          <w:b/>
          <w:bCs/>
          <w:color w:val="FF6600"/>
          <w:sz w:val="20"/>
          <w:szCs w:val="20"/>
          <w:u w:val="single"/>
        </w:rPr>
      </w:pPr>
      <w:r w:rsidRPr="00FB1631">
        <w:rPr>
          <w:sz w:val="20"/>
          <w:szCs w:val="20"/>
        </w:rPr>
        <w:lastRenderedPageBreak/>
        <w:t>Resume Formatting, Modifying &amp; updating profiles using MS-Word, Uploading profiles</w:t>
      </w:r>
    </w:p>
    <w:p w:rsidR="00975BD6" w:rsidRDefault="00657BEF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Domestic </w:t>
      </w:r>
      <w:r w:rsidR="00975BD6">
        <w:rPr>
          <w:sz w:val="20"/>
          <w:szCs w:val="20"/>
        </w:rPr>
        <w:t>Recruit</w:t>
      </w:r>
      <w:r>
        <w:rPr>
          <w:sz w:val="20"/>
          <w:szCs w:val="20"/>
        </w:rPr>
        <w:t>ment</w:t>
      </w:r>
      <w:bookmarkStart w:id="1" w:name="_GoBack"/>
      <w:bookmarkEnd w:id="1"/>
      <w:r w:rsidR="00975BD6">
        <w:rPr>
          <w:sz w:val="20"/>
          <w:szCs w:val="20"/>
        </w:rPr>
        <w:t>, Sourcing, Head Hunting, Reporting</w:t>
      </w:r>
      <w:proofErr w:type="gramStart"/>
      <w:r w:rsidR="00975BD6">
        <w:rPr>
          <w:sz w:val="20"/>
          <w:szCs w:val="20"/>
        </w:rPr>
        <w:t>,  Interviewing</w:t>
      </w:r>
      <w:proofErr w:type="gramEnd"/>
      <w:r>
        <w:rPr>
          <w:sz w:val="20"/>
          <w:szCs w:val="20"/>
        </w:rPr>
        <w:t xml:space="preserve"> on phone</w:t>
      </w:r>
      <w:r w:rsidR="00975BD6">
        <w:rPr>
          <w:sz w:val="20"/>
          <w:szCs w:val="20"/>
        </w:rPr>
        <w:t>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Client Handling, Salary </w:t>
      </w:r>
      <w:proofErr w:type="gramStart"/>
      <w:r w:rsidR="00657BEF">
        <w:rPr>
          <w:sz w:val="20"/>
          <w:szCs w:val="20"/>
        </w:rPr>
        <w:t>Negotiation ,</w:t>
      </w:r>
      <w:proofErr w:type="gramEnd"/>
      <w:r w:rsidR="00657BEF">
        <w:rPr>
          <w:sz w:val="20"/>
          <w:szCs w:val="20"/>
        </w:rPr>
        <w:t xml:space="preserve"> Executive Hiring.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Proficient in recruiting candidates from all levels Junior Level to Senior Level.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Screening: short listing candidates sourced through portal (Naukri.com, Monster, Times jobs and LinkedIn) and validating them on their experience and interest on the role.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Experience in IT and Telecom Recruitment.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Maintaining database of profiles sent to different clients with positions details.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Sending profiles to different clients as per their desired format.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Maintaining database of shortlisted &amp; joining candidates. 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Tracking clients for candidate’s reimbursement money.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Scheduling shortlisted candidates for interviews &amp; sending venue details to candidates.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Taking feedback of sourced profiles for which shortlisting is pending.</w:t>
      </w:r>
    </w:p>
    <w:p w:rsid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Taking updates of requirement from clients.</w:t>
      </w:r>
    </w:p>
    <w:p w:rsidR="00975BD6" w:rsidRPr="00975BD6" w:rsidRDefault="00975BD6" w:rsidP="00975BD6">
      <w:pPr>
        <w:pStyle w:val="NormalWebCharChar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975BD6">
        <w:rPr>
          <w:sz w:val="20"/>
          <w:szCs w:val="20"/>
        </w:rPr>
        <w:t>Bulk mailing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b/>
          <w:bCs/>
          <w:color w:val="FF6600"/>
          <w:sz w:val="20"/>
          <w:szCs w:val="20"/>
          <w:u w:val="single"/>
        </w:rPr>
        <w:t>PERSONAL DETAILS</w:t>
      </w:r>
      <w:r>
        <w:rPr>
          <w:sz w:val="20"/>
          <w:szCs w:val="20"/>
        </w:rPr>
        <w:t>:   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Date of Birth    </w:t>
      </w:r>
      <w:r>
        <w:rPr>
          <w:sz w:val="20"/>
          <w:szCs w:val="20"/>
        </w:rPr>
        <w:tab/>
        <w:t>:  20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 1990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Father’s Name    </w:t>
      </w:r>
      <w:r>
        <w:rPr>
          <w:sz w:val="20"/>
          <w:szCs w:val="20"/>
        </w:rPr>
        <w:tab/>
        <w:t>:  Mr. L. K. Thakur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Sex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  Male                                                               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Nationality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  Indian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Marital Status     </w:t>
      </w:r>
      <w:r>
        <w:rPr>
          <w:sz w:val="20"/>
          <w:szCs w:val="20"/>
        </w:rPr>
        <w:tab/>
        <w:t>:  Single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Language Known   </w:t>
      </w:r>
      <w:r>
        <w:rPr>
          <w:sz w:val="20"/>
          <w:szCs w:val="20"/>
        </w:rPr>
        <w:tab/>
        <w:t>:  English &amp; Hindi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Hobby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   Playing and watching cricket, surfing net, playing computer </w:t>
      </w:r>
    </w:p>
    <w:p w:rsidR="00462286" w:rsidRDefault="00AC3FCD">
      <w:pPr>
        <w:pStyle w:val="NormalWebCharChar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games</w:t>
      </w:r>
      <w:proofErr w:type="gramEnd"/>
      <w:r>
        <w:rPr>
          <w:sz w:val="20"/>
          <w:szCs w:val="20"/>
        </w:rPr>
        <w:t>, playing chess, listening songs, watching movies etc.</w:t>
      </w:r>
    </w:p>
    <w:p w:rsidR="00462286" w:rsidRDefault="00462286">
      <w:pPr>
        <w:pStyle w:val="NormalWebCharChar"/>
        <w:rPr>
          <w:sz w:val="20"/>
          <w:szCs w:val="20"/>
        </w:rPr>
      </w:pP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b/>
          <w:bCs/>
          <w:color w:val="FF6600"/>
          <w:sz w:val="20"/>
          <w:szCs w:val="20"/>
          <w:u w:val="single"/>
        </w:rPr>
        <w:t>DECLARATION</w:t>
      </w:r>
      <w:r>
        <w:rPr>
          <w:color w:val="FF6600"/>
          <w:sz w:val="20"/>
          <w:szCs w:val="20"/>
        </w:rPr>
        <w:t>: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I Anjanee Kumar hereby declare that all given statements are true in my knowledge.   </w:t>
      </w:r>
    </w:p>
    <w:p w:rsidR="00462286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Place:  New Delhi</w:t>
      </w:r>
    </w:p>
    <w:p w:rsidR="00AC3FCD" w:rsidRDefault="00AC3FCD">
      <w:pPr>
        <w:pStyle w:val="NormalWebCharChar"/>
        <w:rPr>
          <w:sz w:val="20"/>
          <w:szCs w:val="20"/>
        </w:rPr>
      </w:pPr>
      <w:r>
        <w:rPr>
          <w:sz w:val="20"/>
          <w:szCs w:val="20"/>
        </w:rPr>
        <w:t>Date: /…/………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64813">
        <w:rPr>
          <w:sz w:val="20"/>
          <w:szCs w:val="20"/>
        </w:rPr>
        <w:t xml:space="preserve">            </w:t>
      </w:r>
      <w:r>
        <w:rPr>
          <w:color w:val="FF6600"/>
          <w:sz w:val="20"/>
          <w:szCs w:val="20"/>
        </w:rPr>
        <w:t>(</w:t>
      </w:r>
      <w:r>
        <w:rPr>
          <w:b/>
          <w:bCs/>
          <w:i/>
          <w:iCs/>
          <w:color w:val="FF6600"/>
          <w:sz w:val="20"/>
          <w:szCs w:val="20"/>
        </w:rPr>
        <w:t>Anjanee Kumar</w:t>
      </w:r>
      <w:r>
        <w:rPr>
          <w:color w:val="FF6600"/>
          <w:sz w:val="20"/>
          <w:szCs w:val="20"/>
        </w:rPr>
        <w:t>)</w:t>
      </w:r>
    </w:p>
    <w:sectPr w:rsidR="00AC3FCD" w:rsidSect="00462286">
      <w:headerReference w:type="default" r:id="rId11"/>
      <w:pgSz w:w="12240" w:h="15840"/>
      <w:pgMar w:top="1440" w:right="126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45" w:rsidRDefault="00AF5945">
      <w:r>
        <w:separator/>
      </w:r>
    </w:p>
  </w:endnote>
  <w:endnote w:type="continuationSeparator" w:id="0">
    <w:p w:rsidR="00AF5945" w:rsidRDefault="00AF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45" w:rsidRDefault="00AF5945">
      <w:r>
        <w:separator/>
      </w:r>
    </w:p>
  </w:footnote>
  <w:footnote w:type="continuationSeparator" w:id="0">
    <w:p w:rsidR="00AF5945" w:rsidRDefault="00AF5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F21" w:rsidRDefault="00D64F21">
    <w:pPr>
      <w:pStyle w:val="Header"/>
    </w:pPr>
    <w:r>
      <w:tab/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8A648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9B9"/>
    <w:multiLevelType w:val="hybridMultilevel"/>
    <w:tmpl w:val="1D46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11239"/>
    <w:multiLevelType w:val="hybridMultilevel"/>
    <w:tmpl w:val="ABBA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4D5"/>
    <w:rsid w:val="00081EBD"/>
    <w:rsid w:val="00085E39"/>
    <w:rsid w:val="000B1C98"/>
    <w:rsid w:val="000F0270"/>
    <w:rsid w:val="00150343"/>
    <w:rsid w:val="00164813"/>
    <w:rsid w:val="00172918"/>
    <w:rsid w:val="00172A27"/>
    <w:rsid w:val="00195BE9"/>
    <w:rsid w:val="0019655A"/>
    <w:rsid w:val="001A0B62"/>
    <w:rsid w:val="001B5C95"/>
    <w:rsid w:val="0026534A"/>
    <w:rsid w:val="00271476"/>
    <w:rsid w:val="003D5249"/>
    <w:rsid w:val="004177B2"/>
    <w:rsid w:val="00451A13"/>
    <w:rsid w:val="00462286"/>
    <w:rsid w:val="00496FA7"/>
    <w:rsid w:val="004B6283"/>
    <w:rsid w:val="004E514B"/>
    <w:rsid w:val="005A5BC6"/>
    <w:rsid w:val="00604FAA"/>
    <w:rsid w:val="00621E1B"/>
    <w:rsid w:val="006543B0"/>
    <w:rsid w:val="00657BEF"/>
    <w:rsid w:val="00684AC0"/>
    <w:rsid w:val="00684F48"/>
    <w:rsid w:val="006D4C8C"/>
    <w:rsid w:val="006F36EC"/>
    <w:rsid w:val="00705DA9"/>
    <w:rsid w:val="007C3F13"/>
    <w:rsid w:val="007D6C2B"/>
    <w:rsid w:val="008160D5"/>
    <w:rsid w:val="0082768F"/>
    <w:rsid w:val="0084037C"/>
    <w:rsid w:val="008474D3"/>
    <w:rsid w:val="008A3831"/>
    <w:rsid w:val="008B7574"/>
    <w:rsid w:val="008E666B"/>
    <w:rsid w:val="00937A97"/>
    <w:rsid w:val="00975BD6"/>
    <w:rsid w:val="00A4751A"/>
    <w:rsid w:val="00A55BBD"/>
    <w:rsid w:val="00A56356"/>
    <w:rsid w:val="00A62D06"/>
    <w:rsid w:val="00A63981"/>
    <w:rsid w:val="00A816B2"/>
    <w:rsid w:val="00AB2D76"/>
    <w:rsid w:val="00AC3FCD"/>
    <w:rsid w:val="00AF5945"/>
    <w:rsid w:val="00B03BCB"/>
    <w:rsid w:val="00B05318"/>
    <w:rsid w:val="00B1263F"/>
    <w:rsid w:val="00B77CE7"/>
    <w:rsid w:val="00B91366"/>
    <w:rsid w:val="00BA6398"/>
    <w:rsid w:val="00C10150"/>
    <w:rsid w:val="00C721CE"/>
    <w:rsid w:val="00C87E72"/>
    <w:rsid w:val="00CD37E6"/>
    <w:rsid w:val="00CF7B63"/>
    <w:rsid w:val="00D33BAA"/>
    <w:rsid w:val="00D54D63"/>
    <w:rsid w:val="00D64F21"/>
    <w:rsid w:val="00D707FD"/>
    <w:rsid w:val="00D81944"/>
    <w:rsid w:val="00DC23BC"/>
    <w:rsid w:val="00DC3AA3"/>
    <w:rsid w:val="00E42BA7"/>
    <w:rsid w:val="00E42C90"/>
    <w:rsid w:val="00E5106E"/>
    <w:rsid w:val="00E67D35"/>
    <w:rsid w:val="00E876FC"/>
    <w:rsid w:val="00E94238"/>
    <w:rsid w:val="00E96D3B"/>
    <w:rsid w:val="00EB1EED"/>
    <w:rsid w:val="00EC764B"/>
    <w:rsid w:val="00F67199"/>
    <w:rsid w:val="00F750C2"/>
    <w:rsid w:val="00F82F10"/>
    <w:rsid w:val="00FB1631"/>
    <w:rsid w:val="00FC6076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86"/>
    <w:rPr>
      <w:rFonts w:ascii="Verdana" w:eastAsia="Times New Roman" w:hAnsi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4622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62286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rsid w:val="00462286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462286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62286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62286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62286"/>
  </w:style>
  <w:style w:type="character" w:customStyle="1" w:styleId="apple-converted-space">
    <w:name w:val="apple-converted-space"/>
    <w:basedOn w:val="DefaultParagraphFont"/>
    <w:rsid w:val="00462286"/>
  </w:style>
  <w:style w:type="character" w:styleId="Hyperlink">
    <w:name w:val="Hyperlink"/>
    <w:basedOn w:val="DefaultParagraphFont"/>
    <w:rsid w:val="00462286"/>
    <w:rPr>
      <w:color w:val="9D454F"/>
      <w:u w:val="single"/>
    </w:rPr>
  </w:style>
  <w:style w:type="character" w:styleId="FollowedHyperlink">
    <w:name w:val="FollowedHyperlink"/>
    <w:basedOn w:val="DefaultParagraphFont"/>
    <w:rsid w:val="00462286"/>
    <w:rPr>
      <w:color w:val="814E95"/>
      <w:u w:val="single"/>
    </w:rPr>
  </w:style>
  <w:style w:type="paragraph" w:styleId="Footer">
    <w:name w:val="footer"/>
    <w:basedOn w:val="Normal"/>
    <w:rsid w:val="0046228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62286"/>
    <w:pPr>
      <w:tabs>
        <w:tab w:val="center" w:pos="4320"/>
        <w:tab w:val="right" w:pos="8640"/>
      </w:tabs>
    </w:pPr>
  </w:style>
  <w:style w:type="paragraph" w:customStyle="1" w:styleId="NormalWebCharChar">
    <w:name w:val="Normal (Web) Char Char"/>
    <w:basedOn w:val="Normal"/>
    <w:rsid w:val="00462286"/>
    <w:pPr>
      <w:spacing w:before="100" w:beforeAutospacing="1" w:after="100" w:afterAutospacing="1"/>
    </w:pPr>
  </w:style>
  <w:style w:type="paragraph" w:customStyle="1" w:styleId="Standard">
    <w:name w:val="Standard"/>
    <w:rsid w:val="00462286"/>
    <w:pPr>
      <w:suppressAutoHyphens/>
      <w:autoSpaceDN w:val="0"/>
      <w:spacing w:after="200" w:line="276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styleId="ListParagraph">
    <w:name w:val="List Paragraph"/>
    <w:basedOn w:val="Normal"/>
    <w:qFormat/>
    <w:rsid w:val="0046228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f12">
    <w:name w:val="f12"/>
    <w:basedOn w:val="DefaultParagraphFont"/>
    <w:rsid w:val="003D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86"/>
    <w:rPr>
      <w:rFonts w:ascii="Verdana" w:eastAsia="Times New Roman" w:hAnsi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4622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62286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rsid w:val="00462286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462286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62286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62286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62286"/>
  </w:style>
  <w:style w:type="character" w:customStyle="1" w:styleId="apple-converted-space">
    <w:name w:val="apple-converted-space"/>
    <w:basedOn w:val="DefaultParagraphFont"/>
    <w:rsid w:val="00462286"/>
  </w:style>
  <w:style w:type="character" w:styleId="Hyperlink">
    <w:name w:val="Hyperlink"/>
    <w:basedOn w:val="DefaultParagraphFont"/>
    <w:rsid w:val="00462286"/>
    <w:rPr>
      <w:color w:val="9D454F"/>
      <w:u w:val="single"/>
    </w:rPr>
  </w:style>
  <w:style w:type="character" w:styleId="FollowedHyperlink">
    <w:name w:val="FollowedHyperlink"/>
    <w:basedOn w:val="DefaultParagraphFont"/>
    <w:rsid w:val="00462286"/>
    <w:rPr>
      <w:color w:val="814E95"/>
      <w:u w:val="single"/>
    </w:rPr>
  </w:style>
  <w:style w:type="paragraph" w:styleId="Footer">
    <w:name w:val="footer"/>
    <w:basedOn w:val="Normal"/>
    <w:rsid w:val="0046228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62286"/>
    <w:pPr>
      <w:tabs>
        <w:tab w:val="center" w:pos="4320"/>
        <w:tab w:val="right" w:pos="8640"/>
      </w:tabs>
    </w:pPr>
  </w:style>
  <w:style w:type="paragraph" w:customStyle="1" w:styleId="NormalWebCharChar">
    <w:name w:val="Normal (Web) Char Char"/>
    <w:basedOn w:val="Normal"/>
    <w:rsid w:val="00462286"/>
    <w:pPr>
      <w:spacing w:before="100" w:beforeAutospacing="1" w:after="100" w:afterAutospacing="1"/>
    </w:pPr>
  </w:style>
  <w:style w:type="paragraph" w:customStyle="1" w:styleId="Standard">
    <w:name w:val="Standard"/>
    <w:rsid w:val="00462286"/>
    <w:pPr>
      <w:suppressAutoHyphens/>
      <w:autoSpaceDN w:val="0"/>
      <w:spacing w:after="200" w:line="276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styleId="ListParagraph">
    <w:name w:val="List Paragraph"/>
    <w:basedOn w:val="Normal"/>
    <w:qFormat/>
    <w:rsid w:val="0046228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f12">
    <w:name w:val="f12"/>
    <w:basedOn w:val="DefaultParagraphFont"/>
    <w:rsid w:val="003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-anjanee1990@yahoo.co.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in.mc949.mail.yahoo.com/mc/compose?to=Email-anjanee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748</Words>
  <Characters>5143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HCL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swapnil</dc:creator>
  <cp:lastModifiedBy>Anjanee Kumar</cp:lastModifiedBy>
  <cp:revision>156</cp:revision>
  <cp:lastPrinted>2013-07-29T05:15:00Z</cp:lastPrinted>
  <dcterms:created xsi:type="dcterms:W3CDTF">2014-04-24T10:35:00Z</dcterms:created>
  <dcterms:modified xsi:type="dcterms:W3CDTF">2015-09-09T11:50:00Z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Arctic 011</vt:lpwstr>
  </property>
  <property fmtid="{D5CDD505-2E9C-101B-9397-08002B2CF9AE}" pid="3" name="KSOProductBuildVer">
    <vt:lpwstr>1033-9.1.0.4058</vt:lpwstr>
  </property>
</Properties>
</file>