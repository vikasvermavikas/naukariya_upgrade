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B8FF"/>
  <w:body>
    <w:p w:rsidR="008F747C" w:rsidRPr="00581F43" w:rsidRDefault="00BE314E" w:rsidP="00BE314E">
      <w:pPr>
        <w:pStyle w:val="Subtitle"/>
        <w:ind w:firstLine="0"/>
        <w:jc w:val="center"/>
        <w:rPr>
          <w:color w:val="000000"/>
          <w:sz w:val="34"/>
          <w:szCs w:val="34"/>
        </w:rPr>
      </w:pPr>
      <w:bookmarkStart w:id="0" w:name="_GoBack"/>
      <w:bookmarkEnd w:id="0"/>
      <w:r w:rsidRPr="00581F43">
        <w:rPr>
          <w:color w:val="000000"/>
          <w:sz w:val="34"/>
          <w:szCs w:val="34"/>
        </w:rPr>
        <w:t>MITHILESH KUMAR</w:t>
      </w:r>
    </w:p>
    <w:p w:rsidR="00BE314E" w:rsidRDefault="00BE314E" w:rsidP="00BE314E">
      <w:pPr>
        <w:pStyle w:val="BodyText"/>
        <w:jc w:val="center"/>
        <w:rPr>
          <w:b/>
        </w:rPr>
      </w:pPr>
      <w:r w:rsidRPr="00BE314E">
        <w:rPr>
          <w:b/>
        </w:rPr>
        <w:t xml:space="preserve">Email: </w:t>
      </w:r>
      <w:hyperlink r:id="rId7" w:history="1">
        <w:r w:rsidRPr="00BE314E">
          <w:rPr>
            <w:rStyle w:val="Hyperlink"/>
            <w:b/>
          </w:rPr>
          <w:t>tinu_mythee@yahoo.com</w:t>
        </w:r>
      </w:hyperlink>
    </w:p>
    <w:p w:rsidR="00BE314E" w:rsidRPr="00BE314E" w:rsidRDefault="00BE314E" w:rsidP="00BE314E">
      <w:pPr>
        <w:pStyle w:val="BodyText"/>
        <w:jc w:val="center"/>
        <w:rPr>
          <w:b/>
        </w:rPr>
      </w:pPr>
      <w:r w:rsidRPr="00BE314E">
        <w:rPr>
          <w:b/>
        </w:rPr>
        <w:t>Mob: +91-9818287010</w:t>
      </w:r>
    </w:p>
    <w:p w:rsidR="00441DBA" w:rsidRDefault="00B21EA7">
      <w:pPr>
        <w:pStyle w:val="Subtitle"/>
        <w:ind w:firstLine="0"/>
        <w:rPr>
          <w:b w:val="0"/>
          <w:color w:val="000000"/>
          <w:sz w:val="24"/>
        </w:rPr>
      </w:pPr>
      <w:r w:rsidRPr="00B21EA7">
        <w:rPr>
          <w:noProof/>
          <w:lang w:val="en-IN" w:eastAsia="en-IN"/>
        </w:rPr>
        <w:pict>
          <v:line id="Line 2" o:spid="_x0000_s1026" style="position:absolute;z-index:251657216;visibility:visible" from="-2.25pt,6.75pt" to="519.7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" strokeweight=".26mm"/>
        </w:pict>
      </w:r>
      <w:r w:rsidR="00441DBA">
        <w:rPr>
          <w:b w:val="0"/>
          <w:color w:val="000000"/>
          <w:sz w:val="24"/>
        </w:rPr>
        <w:tab/>
      </w:r>
      <w:r w:rsidR="00441DBA">
        <w:rPr>
          <w:b w:val="0"/>
          <w:color w:val="000000"/>
          <w:sz w:val="24"/>
        </w:rPr>
        <w:tab/>
      </w:r>
      <w:r w:rsidR="00441DBA">
        <w:rPr>
          <w:b w:val="0"/>
          <w:color w:val="000000"/>
          <w:sz w:val="24"/>
        </w:rPr>
        <w:tab/>
      </w:r>
      <w:r w:rsidR="00441DBA">
        <w:rPr>
          <w:b w:val="0"/>
          <w:color w:val="000000"/>
          <w:sz w:val="24"/>
        </w:rPr>
        <w:tab/>
      </w:r>
      <w:r w:rsidR="00441DBA">
        <w:rPr>
          <w:b w:val="0"/>
          <w:color w:val="000000"/>
          <w:sz w:val="24"/>
        </w:rPr>
        <w:tab/>
      </w:r>
      <w:r w:rsidR="00441DBA">
        <w:rPr>
          <w:b w:val="0"/>
          <w:color w:val="000000"/>
          <w:sz w:val="24"/>
        </w:rPr>
        <w:tab/>
      </w:r>
      <w:r w:rsidR="00441DBA">
        <w:rPr>
          <w:b w:val="0"/>
          <w:color w:val="000000"/>
          <w:sz w:val="24"/>
        </w:rPr>
        <w:tab/>
      </w:r>
      <w:r w:rsidR="00441DBA">
        <w:rPr>
          <w:b w:val="0"/>
          <w:color w:val="000000"/>
          <w:sz w:val="24"/>
        </w:rPr>
        <w:tab/>
      </w:r>
      <w:r w:rsidR="00441DBA">
        <w:rPr>
          <w:b w:val="0"/>
          <w:color w:val="000000"/>
          <w:sz w:val="24"/>
        </w:rPr>
        <w:tab/>
      </w:r>
    </w:p>
    <w:p w:rsidR="00441DBA" w:rsidRPr="009F2277" w:rsidRDefault="00441DBA" w:rsidP="009F2277">
      <w:pPr>
        <w:jc w:val="both"/>
        <w:rPr>
          <w:b/>
          <w:szCs w:val="24"/>
        </w:rPr>
      </w:pPr>
      <w:r w:rsidRPr="00D96AE5">
        <w:rPr>
          <w:rFonts w:ascii="Garamond" w:hAnsi="Garamond"/>
          <w:b/>
          <w:szCs w:val="24"/>
        </w:rPr>
        <w:t>CAREER OBJECTIVE</w:t>
      </w:r>
      <w:r w:rsidRPr="00D96AE5">
        <w:rPr>
          <w:b/>
          <w:szCs w:val="24"/>
        </w:rPr>
        <w:t xml:space="preserve">: </w:t>
      </w:r>
      <w:r>
        <w:rPr>
          <w:rFonts w:ascii="Garamond" w:hAnsi="Garamond"/>
        </w:rPr>
        <w:t xml:space="preserve">To </w:t>
      </w:r>
      <w:r w:rsidR="009F2277">
        <w:rPr>
          <w:rFonts w:ascii="Garamond" w:hAnsi="Garamond"/>
        </w:rPr>
        <w:t>be a good team player and strive to achieve organizational objectives collectively as well as individually.</w:t>
      </w:r>
    </w:p>
    <w:p w:rsidR="009F2277" w:rsidRDefault="00B21EA7" w:rsidP="009F2277">
      <w:pPr>
        <w:pStyle w:val="Subtitle"/>
        <w:ind w:firstLine="0"/>
        <w:rPr>
          <w:b w:val="0"/>
        </w:rPr>
      </w:pPr>
      <w:r w:rsidRPr="00B21EA7">
        <w:rPr>
          <w:noProof/>
          <w:lang w:val="en-IN" w:eastAsia="en-IN"/>
        </w:rPr>
        <w:pict>
          <v:line id="Line 3" o:spid="_x0000_s1027" style="position:absolute;z-index:251658240;visibility:visible" from="1.95pt,1.55pt" to="523.9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dglEQIAACgEAAAOAAAAZHJzL2Uyb0RvYy54bWysU8GO2jAQvVfqP1i+QxJIKU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" strokeweight=".26mm"/>
        </w:pict>
      </w:r>
    </w:p>
    <w:p w:rsidR="000750C2" w:rsidRPr="00221190" w:rsidRDefault="000750C2" w:rsidP="009F2277">
      <w:pPr>
        <w:pStyle w:val="Subtitle"/>
        <w:ind w:firstLine="0"/>
        <w:rPr>
          <w:b w:val="0"/>
        </w:rPr>
      </w:pPr>
      <w:r w:rsidRPr="009F2277">
        <w:t>Current Address:</w:t>
      </w:r>
      <w:r w:rsidR="00F73F61">
        <w:t xml:space="preserve"> </w:t>
      </w:r>
      <w:r w:rsidR="00F73F61">
        <w:rPr>
          <w:b w:val="0"/>
        </w:rPr>
        <w:t>Swarnnagari, Greater Noida, Uttar Pradesh - 201308</w:t>
      </w:r>
    </w:p>
    <w:p w:rsidR="009F2277" w:rsidRDefault="009F2277" w:rsidP="00D556D6">
      <w:pPr>
        <w:rPr>
          <w:rFonts w:ascii="Garamond" w:hAnsi="Garamond"/>
          <w:b/>
          <w:color w:val="000000"/>
        </w:rPr>
      </w:pPr>
    </w:p>
    <w:p w:rsidR="007218FE" w:rsidRPr="007218FE" w:rsidRDefault="00441DBA" w:rsidP="00D556D6">
      <w:pPr>
        <w:rPr>
          <w:rFonts w:ascii="Garamond" w:hAnsi="Garamond"/>
          <w:b/>
          <w:color w:val="000000"/>
        </w:rPr>
      </w:pPr>
      <w:r w:rsidRPr="000149E5">
        <w:rPr>
          <w:rFonts w:ascii="Garamond" w:hAnsi="Garamond"/>
          <w:b/>
          <w:color w:val="000000"/>
        </w:rPr>
        <w:t>Education</w:t>
      </w:r>
      <w:r w:rsidR="003D12E6">
        <w:rPr>
          <w:rFonts w:ascii="Garamond" w:hAnsi="Garamond"/>
          <w:b/>
          <w:color w:val="000000"/>
        </w:rPr>
        <w:t>Qualification:</w:t>
      </w:r>
      <w:r>
        <w:rPr>
          <w:rFonts w:ascii="Garamond" w:hAnsi="Garamond"/>
          <w:b/>
          <w:color w:val="000000"/>
        </w:rPr>
        <w:br/>
      </w:r>
    </w:p>
    <w:p w:rsidR="00BE314E" w:rsidRPr="00BE314E" w:rsidRDefault="00441DBA" w:rsidP="00D556D6">
      <w:pPr>
        <w:numPr>
          <w:ilvl w:val="0"/>
          <w:numId w:val="1"/>
        </w:numPr>
        <w:ind w:left="1077" w:hanging="357"/>
        <w:rPr>
          <w:rFonts w:ascii="Garamond" w:hAnsi="Garamond"/>
          <w:i/>
          <w:color w:val="000000"/>
          <w:sz w:val="25"/>
          <w:szCs w:val="25"/>
        </w:rPr>
      </w:pPr>
      <w:r w:rsidRPr="000D21DE">
        <w:rPr>
          <w:rFonts w:ascii="Garamond" w:hAnsi="Garamond"/>
          <w:b/>
          <w:bCs/>
          <w:color w:val="000000"/>
        </w:rPr>
        <w:t xml:space="preserve">Bachelor of </w:t>
      </w:r>
      <w:r w:rsidR="007218FE" w:rsidRPr="000D21DE">
        <w:rPr>
          <w:rFonts w:ascii="Garamond" w:hAnsi="Garamond"/>
          <w:b/>
          <w:bCs/>
          <w:color w:val="000000"/>
        </w:rPr>
        <w:t>Arts</w:t>
      </w:r>
      <w:r w:rsidR="006C6071">
        <w:rPr>
          <w:rFonts w:ascii="Garamond" w:hAnsi="Garamond"/>
          <w:b/>
          <w:bCs/>
          <w:color w:val="000000"/>
        </w:rPr>
        <w:t xml:space="preserve"> </w:t>
      </w:r>
      <w:r w:rsidR="00D5565B" w:rsidRPr="000D21DE">
        <w:rPr>
          <w:rFonts w:ascii="Garamond" w:hAnsi="Garamond"/>
          <w:b/>
          <w:bCs/>
          <w:color w:val="000000"/>
        </w:rPr>
        <w:t>in Economics</w:t>
      </w:r>
      <w:r w:rsidR="004B47C5">
        <w:rPr>
          <w:rFonts w:ascii="Garamond" w:hAnsi="Garamond"/>
          <w:color w:val="000000"/>
        </w:rPr>
        <w:t>(</w:t>
      </w:r>
      <w:r w:rsidR="007218FE" w:rsidRPr="000D21DE">
        <w:rPr>
          <w:rFonts w:ascii="Garamond" w:hAnsi="Garamond"/>
          <w:b/>
          <w:color w:val="000000"/>
        </w:rPr>
        <w:t xml:space="preserve">University of </w:t>
      </w:r>
      <w:r w:rsidR="007218FE" w:rsidRPr="00D556D6">
        <w:rPr>
          <w:rFonts w:ascii="Garamond" w:hAnsi="Garamond"/>
          <w:b/>
          <w:color w:val="000000"/>
        </w:rPr>
        <w:t>Delhi</w:t>
      </w:r>
      <w:r w:rsidR="00D556D6" w:rsidRPr="00D556D6">
        <w:rPr>
          <w:rFonts w:ascii="Garamond" w:hAnsi="Garamond"/>
          <w:b/>
          <w:bCs/>
          <w:color w:val="000000"/>
        </w:rPr>
        <w:t xml:space="preserve"> - </w:t>
      </w:r>
      <w:r w:rsidRPr="00D556D6">
        <w:rPr>
          <w:rFonts w:ascii="Garamond" w:hAnsi="Garamond"/>
          <w:b/>
          <w:bCs/>
          <w:color w:val="000000"/>
        </w:rPr>
        <w:t>200</w:t>
      </w:r>
      <w:r w:rsidR="006C6071">
        <w:rPr>
          <w:rFonts w:ascii="Garamond" w:hAnsi="Garamond"/>
          <w:b/>
          <w:bCs/>
          <w:color w:val="000000"/>
        </w:rPr>
        <w:t>6</w:t>
      </w:r>
      <w:r w:rsidR="004B47C5">
        <w:rPr>
          <w:rFonts w:ascii="Garamond" w:hAnsi="Garamond"/>
          <w:b/>
          <w:color w:val="000000"/>
        </w:rPr>
        <w:t>)</w:t>
      </w:r>
      <w:r w:rsidR="00BE314E">
        <w:rPr>
          <w:rFonts w:ascii="Garamond" w:hAnsi="Garamond"/>
          <w:b/>
          <w:color w:val="000000"/>
        </w:rPr>
        <w:t>:</w:t>
      </w:r>
    </w:p>
    <w:p w:rsidR="00AE0554" w:rsidRPr="00BE314E" w:rsidRDefault="00F96402" w:rsidP="00D556D6">
      <w:pPr>
        <w:numPr>
          <w:ilvl w:val="0"/>
          <w:numId w:val="1"/>
        </w:numPr>
        <w:ind w:left="1077" w:hanging="357"/>
        <w:rPr>
          <w:rFonts w:ascii="Garamond" w:hAnsi="Garamond"/>
          <w:color w:val="000000"/>
        </w:rPr>
      </w:pPr>
      <w:r w:rsidRPr="00BE314E">
        <w:rPr>
          <w:rFonts w:ascii="Garamond" w:hAnsi="Garamond"/>
          <w:b/>
          <w:bCs/>
          <w:color w:val="000000"/>
        </w:rPr>
        <w:t>Intermediate</w:t>
      </w:r>
      <w:r w:rsidRPr="00BE314E">
        <w:rPr>
          <w:rFonts w:ascii="Garamond" w:hAnsi="Garamond"/>
          <w:color w:val="000000"/>
        </w:rPr>
        <w:t xml:space="preserve"> (</w:t>
      </w:r>
      <w:r w:rsidRPr="00BE314E">
        <w:rPr>
          <w:rFonts w:ascii="Garamond" w:hAnsi="Garamond"/>
          <w:b/>
          <w:bCs/>
          <w:color w:val="000000"/>
          <w:lang w:val="en-IN"/>
        </w:rPr>
        <w:t>B</w:t>
      </w:r>
      <w:r w:rsidR="00D5565B" w:rsidRPr="00BE314E">
        <w:rPr>
          <w:rFonts w:ascii="Garamond" w:hAnsi="Garamond"/>
          <w:b/>
          <w:bCs/>
          <w:color w:val="000000"/>
          <w:lang w:val="en-IN"/>
        </w:rPr>
        <w:t>.</w:t>
      </w:r>
      <w:r w:rsidRPr="00BE314E">
        <w:rPr>
          <w:rFonts w:ascii="Garamond" w:hAnsi="Garamond"/>
          <w:b/>
          <w:bCs/>
          <w:color w:val="000000"/>
          <w:lang w:val="en-IN"/>
        </w:rPr>
        <w:t>I</w:t>
      </w:r>
      <w:r w:rsidR="00D5565B" w:rsidRPr="00BE314E">
        <w:rPr>
          <w:rFonts w:ascii="Garamond" w:hAnsi="Garamond"/>
          <w:b/>
          <w:bCs/>
          <w:color w:val="000000"/>
          <w:lang w:val="en-IN"/>
        </w:rPr>
        <w:t>.</w:t>
      </w:r>
      <w:r w:rsidRPr="00BE314E">
        <w:rPr>
          <w:rFonts w:ascii="Garamond" w:hAnsi="Garamond"/>
          <w:b/>
          <w:bCs/>
          <w:color w:val="000000"/>
          <w:lang w:val="en-IN"/>
        </w:rPr>
        <w:t>E</w:t>
      </w:r>
      <w:r w:rsidR="00D5565B" w:rsidRPr="00BE314E">
        <w:rPr>
          <w:rFonts w:ascii="Garamond" w:hAnsi="Garamond"/>
          <w:b/>
          <w:bCs/>
          <w:color w:val="000000"/>
          <w:lang w:val="en-IN"/>
        </w:rPr>
        <w:t>.</w:t>
      </w:r>
      <w:r w:rsidRPr="00BE314E">
        <w:rPr>
          <w:rFonts w:ascii="Garamond" w:hAnsi="Garamond"/>
          <w:b/>
          <w:bCs/>
          <w:color w:val="000000"/>
          <w:lang w:val="en-IN"/>
        </w:rPr>
        <w:t>C</w:t>
      </w:r>
      <w:r w:rsidR="00D5565B" w:rsidRPr="00BE314E">
        <w:rPr>
          <w:rFonts w:ascii="Garamond" w:hAnsi="Garamond"/>
          <w:b/>
          <w:bCs/>
          <w:color w:val="000000"/>
          <w:lang w:val="en-IN"/>
        </w:rPr>
        <w:t>.</w:t>
      </w:r>
      <w:r w:rsidRPr="00BE314E">
        <w:rPr>
          <w:rFonts w:ascii="Garamond" w:hAnsi="Garamond"/>
          <w:b/>
          <w:bCs/>
          <w:color w:val="000000"/>
          <w:lang w:val="en-IN"/>
        </w:rPr>
        <w:t>, Patna</w:t>
      </w:r>
      <w:r w:rsidR="00960BC6">
        <w:rPr>
          <w:rFonts w:ascii="Garamond" w:hAnsi="Garamond"/>
          <w:b/>
          <w:bCs/>
          <w:color w:val="000000"/>
          <w:lang w:val="en-IN"/>
        </w:rPr>
        <w:t xml:space="preserve"> -</w:t>
      </w:r>
      <w:r w:rsidR="00E613DB">
        <w:rPr>
          <w:rFonts w:ascii="Garamond" w:hAnsi="Garamond"/>
          <w:b/>
          <w:bCs/>
          <w:color w:val="000000"/>
          <w:lang w:val="en-IN"/>
        </w:rPr>
        <w:t>2001</w:t>
      </w:r>
      <w:r w:rsidR="00D556D6">
        <w:rPr>
          <w:rFonts w:ascii="Garamond" w:hAnsi="Garamond"/>
          <w:b/>
          <w:bCs/>
          <w:color w:val="000000"/>
          <w:lang w:val="en-IN"/>
        </w:rPr>
        <w:t xml:space="preserve">) </w:t>
      </w:r>
    </w:p>
    <w:p w:rsidR="00BE314E" w:rsidRDefault="00441DBA" w:rsidP="009F2277">
      <w:pPr>
        <w:numPr>
          <w:ilvl w:val="0"/>
          <w:numId w:val="1"/>
        </w:numPr>
        <w:rPr>
          <w:rFonts w:ascii="Garamond" w:hAnsi="Garamond"/>
          <w:color w:val="000000"/>
        </w:rPr>
      </w:pPr>
      <w:r w:rsidRPr="000D21DE">
        <w:rPr>
          <w:rFonts w:ascii="Garamond" w:hAnsi="Garamond"/>
          <w:b/>
          <w:bCs/>
          <w:color w:val="000000"/>
        </w:rPr>
        <w:t>Matricula</w:t>
      </w:r>
      <w:r w:rsidR="00D5565B" w:rsidRPr="000D21DE">
        <w:rPr>
          <w:rFonts w:ascii="Garamond" w:hAnsi="Garamond"/>
          <w:b/>
          <w:bCs/>
          <w:color w:val="000000"/>
        </w:rPr>
        <w:t>tion</w:t>
      </w:r>
      <w:r w:rsidR="00D5565B">
        <w:rPr>
          <w:rFonts w:ascii="Garamond" w:hAnsi="Garamond"/>
          <w:color w:val="000000"/>
        </w:rPr>
        <w:t xml:space="preserve"> (</w:t>
      </w:r>
      <w:r w:rsidRPr="000D21DE">
        <w:rPr>
          <w:rFonts w:ascii="Garamond" w:hAnsi="Garamond"/>
          <w:b/>
          <w:bCs/>
          <w:color w:val="000000"/>
        </w:rPr>
        <w:t>B.S.E</w:t>
      </w:r>
      <w:r w:rsidR="00D5565B" w:rsidRPr="000D21DE">
        <w:rPr>
          <w:rFonts w:ascii="Garamond" w:hAnsi="Garamond"/>
          <w:b/>
          <w:bCs/>
          <w:color w:val="000000"/>
        </w:rPr>
        <w:t>.B, Patna</w:t>
      </w:r>
      <w:r w:rsidR="00D556D6">
        <w:rPr>
          <w:rFonts w:ascii="Garamond" w:hAnsi="Garamond"/>
          <w:b/>
          <w:bCs/>
          <w:color w:val="000000"/>
        </w:rPr>
        <w:t xml:space="preserve"> - </w:t>
      </w:r>
      <w:r w:rsidR="00E613DB">
        <w:rPr>
          <w:rFonts w:ascii="Garamond" w:hAnsi="Garamond"/>
          <w:b/>
          <w:bCs/>
          <w:color w:val="000000"/>
        </w:rPr>
        <w:t>1999</w:t>
      </w:r>
      <w:r>
        <w:rPr>
          <w:rFonts w:ascii="Garamond" w:hAnsi="Garamond"/>
          <w:color w:val="000000"/>
        </w:rPr>
        <w:t>)</w:t>
      </w:r>
    </w:p>
    <w:p w:rsidR="009F2277" w:rsidRPr="009F2277" w:rsidRDefault="009F2277" w:rsidP="009F2277">
      <w:pPr>
        <w:ind w:left="1080"/>
        <w:rPr>
          <w:rFonts w:ascii="Garamond" w:hAnsi="Garamond"/>
          <w:color w:val="000000"/>
        </w:rPr>
      </w:pPr>
    </w:p>
    <w:p w:rsidR="00441DBA" w:rsidRPr="00BD4FFB" w:rsidRDefault="00721798">
      <w:pPr>
        <w:rPr>
          <w:rFonts w:ascii="Garamond" w:hAnsi="Garamond"/>
          <w:b/>
          <w:color w:val="000000"/>
        </w:rPr>
      </w:pPr>
      <w:r w:rsidRPr="00BD4FFB">
        <w:rPr>
          <w:rFonts w:ascii="Garamond" w:hAnsi="Garamond"/>
          <w:b/>
          <w:color w:val="000000"/>
          <w:szCs w:val="24"/>
        </w:rPr>
        <w:t>Work Experience</w:t>
      </w:r>
      <w:r w:rsidR="00A1002C" w:rsidRPr="00BD4FFB">
        <w:rPr>
          <w:rFonts w:ascii="Garamond" w:hAnsi="Garamond"/>
          <w:b/>
          <w:color w:val="000000"/>
          <w:szCs w:val="24"/>
        </w:rPr>
        <w:t>:</w:t>
      </w:r>
    </w:p>
    <w:p w:rsidR="00033AB4" w:rsidRDefault="00033AB4">
      <w:pPr>
        <w:rPr>
          <w:rFonts w:ascii="Garamond" w:hAnsi="Garamond"/>
          <w:b/>
          <w:color w:val="000000"/>
        </w:rPr>
      </w:pPr>
    </w:p>
    <w:p w:rsidR="00221190" w:rsidRDefault="00221190">
      <w:pPr>
        <w:rPr>
          <w:rFonts w:ascii="Garamond" w:hAnsi="Garamond"/>
          <w:b/>
          <w:color w:val="000000"/>
        </w:rPr>
      </w:pPr>
      <w:r>
        <w:rPr>
          <w:rFonts w:ascii="Garamond" w:hAnsi="Garamond"/>
          <w:b/>
          <w:color w:val="000000"/>
        </w:rPr>
        <w:t>1</w:t>
      </w:r>
      <w:r w:rsidR="007E4462">
        <w:rPr>
          <w:rFonts w:ascii="Garamond" w:hAnsi="Garamond"/>
          <w:b/>
          <w:color w:val="000000"/>
        </w:rPr>
        <w:t>.</w:t>
      </w:r>
      <w:r w:rsidR="006C6071">
        <w:rPr>
          <w:rFonts w:ascii="Garamond" w:hAnsi="Garamond"/>
          <w:b/>
          <w:color w:val="000000"/>
        </w:rPr>
        <w:t xml:space="preserve">   SHARDA UNIVERSITY, Greater Noida, UP</w:t>
      </w:r>
    </w:p>
    <w:p w:rsidR="006C6071" w:rsidRDefault="00221190" w:rsidP="006C6071">
      <w:pPr>
        <w:pStyle w:val="Heading3"/>
        <w:shd w:val="clear" w:color="auto" w:fill="FFFFFF"/>
        <w:rPr>
          <w:rFonts w:ascii="Arial" w:hAnsi="Arial" w:cs="Arial"/>
          <w:b w:val="0"/>
          <w:bCs w:val="0"/>
          <w:color w:val="222222"/>
        </w:rPr>
      </w:pPr>
      <w:r>
        <w:t xml:space="preserve">      Designation – Education</w:t>
      </w:r>
      <w:r w:rsidR="006C6071">
        <w:t xml:space="preserve"> Counsellor</w:t>
      </w:r>
    </w:p>
    <w:p w:rsidR="00221190" w:rsidRDefault="00070A77">
      <w:pPr>
        <w:rPr>
          <w:rFonts w:ascii="Garamond" w:hAnsi="Garamond"/>
          <w:b/>
          <w:color w:val="000000"/>
        </w:rPr>
      </w:pPr>
      <w:r>
        <w:rPr>
          <w:rFonts w:ascii="Garamond" w:hAnsi="Garamond"/>
          <w:color w:val="000000"/>
        </w:rPr>
        <w:t xml:space="preserve">      </w:t>
      </w:r>
      <w:r w:rsidRPr="00070A77">
        <w:rPr>
          <w:rFonts w:ascii="Garamond" w:hAnsi="Garamond"/>
          <w:color w:val="000000"/>
        </w:rPr>
        <w:t>(</w:t>
      </w:r>
      <w:r>
        <w:rPr>
          <w:rFonts w:ascii="Garamond" w:hAnsi="Garamond"/>
          <w:color w:val="000000"/>
        </w:rPr>
        <w:t xml:space="preserve">April 2015 </w:t>
      </w:r>
      <w:r w:rsidR="004C38F6">
        <w:rPr>
          <w:rFonts w:ascii="Garamond" w:hAnsi="Garamond"/>
          <w:color w:val="000000"/>
        </w:rPr>
        <w:t>to present</w:t>
      </w:r>
      <w:r>
        <w:rPr>
          <w:rFonts w:ascii="Garamond" w:hAnsi="Garamond"/>
          <w:color w:val="000000"/>
        </w:rPr>
        <w:t>)</w:t>
      </w:r>
    </w:p>
    <w:p w:rsidR="00221190" w:rsidRDefault="00070A77">
      <w:pPr>
        <w:rPr>
          <w:i/>
          <w:iCs/>
        </w:rPr>
      </w:pPr>
      <w:r>
        <w:rPr>
          <w:i/>
          <w:iCs/>
        </w:rPr>
        <w:t xml:space="preserve">      </w:t>
      </w:r>
      <w:r w:rsidR="00960BC6" w:rsidRPr="00985F94">
        <w:rPr>
          <w:i/>
          <w:iCs/>
        </w:rPr>
        <w:t>Key Responsibilities:</w:t>
      </w:r>
    </w:p>
    <w:p w:rsidR="00960BC6" w:rsidRDefault="00070A77" w:rsidP="009210A4">
      <w:pPr>
        <w:ind w:left="360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Providing counseling to parents and students seeking admission in the various courses in the University</w:t>
      </w:r>
      <w:r w:rsidR="009210A4">
        <w:rPr>
          <w:rFonts w:ascii="Garamond" w:hAnsi="Garamond"/>
          <w:color w:val="000000"/>
        </w:rPr>
        <w:t>.</w:t>
      </w:r>
    </w:p>
    <w:p w:rsidR="009210A4" w:rsidRPr="00960BC6" w:rsidRDefault="009210A4" w:rsidP="009210A4">
      <w:pPr>
        <w:ind w:left="360"/>
        <w:rPr>
          <w:rFonts w:ascii="Garamond" w:hAnsi="Garamond"/>
          <w:color w:val="000000"/>
        </w:rPr>
      </w:pPr>
    </w:p>
    <w:p w:rsidR="007E4462" w:rsidRDefault="007E4462" w:rsidP="009210A4">
      <w:pPr>
        <w:numPr>
          <w:ilvl w:val="0"/>
          <w:numId w:val="26"/>
        </w:numPr>
        <w:rPr>
          <w:rFonts w:ascii="Garamond" w:hAnsi="Garamond"/>
          <w:b/>
          <w:color w:val="000000"/>
        </w:rPr>
      </w:pPr>
      <w:r>
        <w:rPr>
          <w:rFonts w:ascii="Garamond" w:hAnsi="Garamond"/>
          <w:b/>
          <w:color w:val="000000"/>
        </w:rPr>
        <w:t>SCHOLASTIC INDIA PVT LTD</w:t>
      </w:r>
      <w:r w:rsidR="000750C2">
        <w:rPr>
          <w:rFonts w:ascii="Garamond" w:hAnsi="Garamond"/>
          <w:b/>
          <w:color w:val="000000"/>
        </w:rPr>
        <w:t>, New Delhi</w:t>
      </w:r>
    </w:p>
    <w:p w:rsidR="007E4462" w:rsidRPr="00E613DB" w:rsidRDefault="00F46D21">
      <w:pPr>
        <w:rPr>
          <w:rFonts w:ascii="Garamond" w:hAnsi="Garamond"/>
          <w:b/>
          <w:color w:val="000000"/>
        </w:rPr>
      </w:pPr>
      <w:r w:rsidRPr="00E613DB">
        <w:rPr>
          <w:rFonts w:ascii="Garamond" w:hAnsi="Garamond"/>
          <w:b/>
          <w:color w:val="000000"/>
        </w:rPr>
        <w:t>Designation -</w:t>
      </w:r>
      <w:r w:rsidR="00ED128A" w:rsidRPr="00E613DB">
        <w:rPr>
          <w:rFonts w:ascii="Garamond" w:hAnsi="Garamond"/>
          <w:b/>
          <w:color w:val="000000"/>
        </w:rPr>
        <w:t>Exec</w:t>
      </w:r>
      <w:r w:rsidR="00984025" w:rsidRPr="00E613DB">
        <w:rPr>
          <w:rFonts w:ascii="Garamond" w:hAnsi="Garamond"/>
          <w:b/>
          <w:color w:val="000000"/>
        </w:rPr>
        <w:t>utive</w:t>
      </w:r>
      <w:r w:rsidR="00EF408F" w:rsidRPr="00E613DB">
        <w:rPr>
          <w:rFonts w:ascii="Garamond" w:hAnsi="Garamond"/>
          <w:b/>
          <w:color w:val="000000"/>
        </w:rPr>
        <w:t xml:space="preserve"> (</w:t>
      </w:r>
      <w:r w:rsidR="007E4462" w:rsidRPr="00E613DB">
        <w:rPr>
          <w:rFonts w:ascii="Garamond" w:hAnsi="Garamond"/>
          <w:b/>
          <w:color w:val="000000"/>
        </w:rPr>
        <w:t>Book</w:t>
      </w:r>
      <w:r w:rsidR="0038590E" w:rsidRPr="00E613DB">
        <w:rPr>
          <w:rFonts w:ascii="Garamond" w:hAnsi="Garamond"/>
          <w:b/>
          <w:color w:val="000000"/>
        </w:rPr>
        <w:t>-</w:t>
      </w:r>
      <w:r w:rsidR="007E4462" w:rsidRPr="00E613DB">
        <w:rPr>
          <w:rFonts w:ascii="Garamond" w:hAnsi="Garamond"/>
          <w:b/>
          <w:color w:val="000000"/>
        </w:rPr>
        <w:t>Fair</w:t>
      </w:r>
      <w:r w:rsidR="0034748A" w:rsidRPr="00E613DB">
        <w:rPr>
          <w:rFonts w:ascii="Garamond" w:hAnsi="Garamond"/>
          <w:b/>
          <w:color w:val="000000"/>
        </w:rPr>
        <w:t>s</w:t>
      </w:r>
      <w:r w:rsidR="00287F6F" w:rsidRPr="00E613DB">
        <w:rPr>
          <w:rFonts w:ascii="Garamond" w:hAnsi="Garamond"/>
          <w:b/>
          <w:color w:val="000000"/>
        </w:rPr>
        <w:t>)</w:t>
      </w:r>
    </w:p>
    <w:p w:rsidR="007E4462" w:rsidRPr="007E4462" w:rsidRDefault="00070A77">
      <w:pPr>
        <w:rPr>
          <w:rFonts w:ascii="Garamond" w:hAnsi="Garamond"/>
          <w:color w:val="000000"/>
        </w:rPr>
      </w:pPr>
      <w:r>
        <w:rPr>
          <w:rFonts w:ascii="Garamond" w:hAnsi="Garamond"/>
          <w:b/>
          <w:color w:val="000000"/>
        </w:rPr>
        <w:t xml:space="preserve">      </w:t>
      </w:r>
      <w:r w:rsidR="007E4462" w:rsidRPr="00070A77">
        <w:rPr>
          <w:rFonts w:ascii="Garamond" w:hAnsi="Garamond"/>
          <w:color w:val="000000"/>
        </w:rPr>
        <w:t>(</w:t>
      </w:r>
      <w:r w:rsidR="00BE314E">
        <w:rPr>
          <w:rFonts w:ascii="Garamond" w:hAnsi="Garamond"/>
          <w:color w:val="000000"/>
        </w:rPr>
        <w:t xml:space="preserve">January 2010 to </w:t>
      </w:r>
      <w:r w:rsidR="0038590E">
        <w:rPr>
          <w:rFonts w:ascii="Garamond" w:hAnsi="Garamond"/>
          <w:color w:val="000000"/>
        </w:rPr>
        <w:t>July 2011</w:t>
      </w:r>
      <w:r w:rsidR="00BE314E">
        <w:rPr>
          <w:rFonts w:ascii="Garamond" w:hAnsi="Garamond"/>
          <w:color w:val="000000"/>
        </w:rPr>
        <w:t xml:space="preserve"> and </w:t>
      </w:r>
      <w:r w:rsidR="00EA5EFE">
        <w:rPr>
          <w:rFonts w:ascii="Garamond" w:hAnsi="Garamond"/>
          <w:color w:val="000000"/>
        </w:rPr>
        <w:t xml:space="preserve">July 2012 </w:t>
      </w:r>
      <w:r w:rsidR="00BE314E">
        <w:rPr>
          <w:rFonts w:ascii="Garamond" w:hAnsi="Garamond"/>
          <w:color w:val="000000"/>
        </w:rPr>
        <w:t>to February 2015</w:t>
      </w:r>
      <w:r w:rsidR="007E4462">
        <w:rPr>
          <w:rFonts w:ascii="Garamond" w:hAnsi="Garamond"/>
          <w:color w:val="000000"/>
        </w:rPr>
        <w:t>)</w:t>
      </w:r>
    </w:p>
    <w:p w:rsidR="002A16DE" w:rsidRPr="00985F94" w:rsidRDefault="002A16DE" w:rsidP="00F46D21">
      <w:pPr>
        <w:ind w:firstLine="360"/>
        <w:rPr>
          <w:i/>
          <w:iCs/>
        </w:rPr>
      </w:pPr>
      <w:r w:rsidRPr="00985F94">
        <w:rPr>
          <w:i/>
          <w:iCs/>
        </w:rPr>
        <w:t>Key Responsibilities:</w:t>
      </w:r>
    </w:p>
    <w:p w:rsidR="0038171D" w:rsidRDefault="000750C2" w:rsidP="000750C2">
      <w:pPr>
        <w:ind w:left="360"/>
        <w:jc w:val="both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Arranging b</w:t>
      </w:r>
      <w:r w:rsidR="00092F85" w:rsidRPr="000750C2">
        <w:rPr>
          <w:rFonts w:ascii="Garamond" w:hAnsi="Garamond"/>
          <w:color w:val="000000"/>
        </w:rPr>
        <w:t>ook</w:t>
      </w:r>
      <w:r>
        <w:rPr>
          <w:rFonts w:ascii="Garamond" w:hAnsi="Garamond"/>
          <w:color w:val="000000"/>
        </w:rPr>
        <w:t>f</w:t>
      </w:r>
      <w:r w:rsidR="00F6759C" w:rsidRPr="000750C2">
        <w:rPr>
          <w:rFonts w:ascii="Garamond" w:hAnsi="Garamond"/>
          <w:color w:val="000000"/>
        </w:rPr>
        <w:t>airs,</w:t>
      </w:r>
      <w:r>
        <w:rPr>
          <w:rFonts w:ascii="Garamond" w:hAnsi="Garamond"/>
          <w:color w:val="000000"/>
        </w:rPr>
        <w:t>w</w:t>
      </w:r>
      <w:r w:rsidR="00806992" w:rsidRPr="000750C2">
        <w:rPr>
          <w:rFonts w:ascii="Garamond" w:hAnsi="Garamond"/>
          <w:color w:val="000000"/>
        </w:rPr>
        <w:t>orkshop</w:t>
      </w:r>
      <w:r w:rsidRPr="000750C2">
        <w:rPr>
          <w:rFonts w:ascii="Garamond" w:hAnsi="Garamond"/>
          <w:color w:val="000000"/>
        </w:rPr>
        <w:t>s</w:t>
      </w:r>
      <w:r>
        <w:rPr>
          <w:rFonts w:ascii="Garamond" w:hAnsi="Garamond"/>
          <w:color w:val="000000"/>
        </w:rPr>
        <w:t xml:space="preserve"> and other activities such as </w:t>
      </w:r>
      <w:r w:rsidRPr="000750C2">
        <w:rPr>
          <w:rFonts w:ascii="Garamond" w:hAnsi="Garamond"/>
          <w:i/>
          <w:color w:val="000000"/>
        </w:rPr>
        <w:t>reading and learning</w:t>
      </w:r>
      <w:r>
        <w:rPr>
          <w:rFonts w:ascii="Garamond" w:hAnsi="Garamond"/>
          <w:color w:val="000000"/>
        </w:rPr>
        <w:t xml:space="preserve"> promotional programs</w:t>
      </w:r>
      <w:r w:rsidR="00AB05C5">
        <w:rPr>
          <w:rFonts w:ascii="Garamond" w:hAnsi="Garamond"/>
          <w:color w:val="000000"/>
        </w:rPr>
        <w:t>for</w:t>
      </w:r>
      <w:r w:rsidR="00806992">
        <w:rPr>
          <w:rFonts w:ascii="Garamond" w:hAnsi="Garamond"/>
          <w:color w:val="000000"/>
        </w:rPr>
        <w:t xml:space="preserve"> the </w:t>
      </w:r>
      <w:r w:rsidR="00721798">
        <w:rPr>
          <w:rFonts w:ascii="Garamond" w:hAnsi="Garamond"/>
          <w:color w:val="000000"/>
        </w:rPr>
        <w:t>students</w:t>
      </w:r>
      <w:r w:rsidR="00AB05C5">
        <w:rPr>
          <w:rFonts w:ascii="Garamond" w:hAnsi="Garamond"/>
          <w:color w:val="000000"/>
        </w:rPr>
        <w:t xml:space="preserve"> and</w:t>
      </w:r>
      <w:r>
        <w:rPr>
          <w:rFonts w:ascii="Garamond" w:hAnsi="Garamond"/>
          <w:color w:val="000000"/>
        </w:rPr>
        <w:t>teachers at various schools in</w:t>
      </w:r>
      <w:r w:rsidR="00960BC6" w:rsidRPr="00960BC6">
        <w:rPr>
          <w:rFonts w:ascii="Garamond" w:hAnsi="Garamond"/>
          <w:b/>
          <w:color w:val="000000"/>
        </w:rPr>
        <w:t>New</w:t>
      </w:r>
      <w:r w:rsidR="00B20CFD" w:rsidRPr="00B20CFD">
        <w:rPr>
          <w:rFonts w:ascii="Garamond" w:hAnsi="Garamond"/>
          <w:b/>
          <w:color w:val="000000"/>
        </w:rPr>
        <w:t>D</w:t>
      </w:r>
      <w:r>
        <w:rPr>
          <w:rFonts w:ascii="Garamond" w:hAnsi="Garamond"/>
          <w:b/>
          <w:color w:val="000000"/>
        </w:rPr>
        <w:t xml:space="preserve">elhi(including NCR), UP, MP and </w:t>
      </w:r>
      <w:r w:rsidR="00EA5EFE">
        <w:rPr>
          <w:rFonts w:ascii="Garamond" w:hAnsi="Garamond"/>
          <w:b/>
          <w:color w:val="000000"/>
        </w:rPr>
        <w:t>Rajasthan</w:t>
      </w:r>
      <w:r>
        <w:rPr>
          <w:rFonts w:ascii="Garamond" w:hAnsi="Garamond"/>
          <w:color w:val="000000"/>
        </w:rPr>
        <w:t>aimed at achieving target based sales results.</w:t>
      </w:r>
    </w:p>
    <w:p w:rsidR="000750C2" w:rsidRPr="000750C2" w:rsidRDefault="000750C2" w:rsidP="000750C2">
      <w:pPr>
        <w:jc w:val="both"/>
        <w:rPr>
          <w:rFonts w:ascii="Garamond" w:hAnsi="Garamond"/>
          <w:color w:val="000000"/>
        </w:rPr>
      </w:pPr>
    </w:p>
    <w:p w:rsidR="00441DBA" w:rsidRDefault="009210A4">
      <w:pPr>
        <w:rPr>
          <w:rFonts w:ascii="Garamond" w:hAnsi="Garamond"/>
          <w:b/>
          <w:color w:val="000000"/>
        </w:rPr>
      </w:pPr>
      <w:r>
        <w:rPr>
          <w:rFonts w:ascii="Garamond" w:hAnsi="Garamond"/>
          <w:b/>
          <w:color w:val="000000"/>
        </w:rPr>
        <w:t>3</w:t>
      </w:r>
      <w:r w:rsidR="00FD7B3E">
        <w:rPr>
          <w:rFonts w:ascii="Garamond" w:hAnsi="Garamond"/>
          <w:b/>
          <w:color w:val="000000"/>
        </w:rPr>
        <w:t>.</w:t>
      </w:r>
      <w:r w:rsidR="00D54E7F">
        <w:rPr>
          <w:rFonts w:ascii="Garamond" w:hAnsi="Garamond"/>
          <w:b/>
          <w:color w:val="000000"/>
        </w:rPr>
        <w:t>H. K. Khanna &amp; Co</w:t>
      </w:r>
      <w:r w:rsidR="000750C2">
        <w:rPr>
          <w:rFonts w:ascii="Garamond" w:hAnsi="Garamond"/>
          <w:b/>
          <w:color w:val="000000"/>
        </w:rPr>
        <w:t>mpany, New Delhi</w:t>
      </w:r>
    </w:p>
    <w:p w:rsidR="00441DBA" w:rsidRPr="00E613DB" w:rsidRDefault="00441DBA" w:rsidP="00A3753C">
      <w:pPr>
        <w:rPr>
          <w:rFonts w:ascii="Garamond" w:hAnsi="Garamond"/>
          <w:b/>
          <w:bCs/>
          <w:color w:val="000000"/>
        </w:rPr>
      </w:pPr>
      <w:r w:rsidRPr="00E613DB">
        <w:rPr>
          <w:rFonts w:ascii="Garamond" w:hAnsi="Garamond"/>
          <w:b/>
          <w:bCs/>
          <w:color w:val="000000"/>
        </w:rPr>
        <w:t xml:space="preserve">Designation: </w:t>
      </w:r>
      <w:r w:rsidR="00A3753C" w:rsidRPr="00E613DB">
        <w:rPr>
          <w:rFonts w:ascii="Garamond" w:hAnsi="Garamond"/>
          <w:b/>
          <w:bCs/>
          <w:color w:val="000000"/>
        </w:rPr>
        <w:t>Audit Assistant</w:t>
      </w:r>
    </w:p>
    <w:p w:rsidR="00680DDE" w:rsidRPr="007E4462" w:rsidRDefault="00680DDE" w:rsidP="00680DDE">
      <w:pPr>
        <w:rPr>
          <w:rFonts w:ascii="Garamond" w:hAnsi="Garamond"/>
          <w:color w:val="000000"/>
        </w:rPr>
      </w:pPr>
      <w:r>
        <w:rPr>
          <w:rFonts w:ascii="Garamond" w:hAnsi="Garamond"/>
          <w:b/>
          <w:color w:val="000000"/>
        </w:rPr>
        <w:t xml:space="preserve">     </w:t>
      </w:r>
      <w:r w:rsidR="00070A77">
        <w:rPr>
          <w:rFonts w:ascii="Garamond" w:hAnsi="Garamond"/>
          <w:b/>
          <w:color w:val="000000"/>
        </w:rPr>
        <w:t xml:space="preserve"> </w:t>
      </w:r>
      <w:r w:rsidR="00070A77" w:rsidRPr="00070A77">
        <w:rPr>
          <w:rFonts w:ascii="Garamond" w:hAnsi="Garamond"/>
          <w:color w:val="000000"/>
        </w:rPr>
        <w:t>(</w:t>
      </w:r>
      <w:r>
        <w:rPr>
          <w:rFonts w:ascii="Garamond" w:hAnsi="Garamond"/>
          <w:color w:val="000000"/>
        </w:rPr>
        <w:t>April 2009 to November 2009)</w:t>
      </w:r>
    </w:p>
    <w:p w:rsidR="007C40C5" w:rsidRPr="003D5D7B" w:rsidRDefault="007C40C5" w:rsidP="00F46D21">
      <w:pPr>
        <w:ind w:firstLine="360"/>
        <w:rPr>
          <w:i/>
          <w:iCs/>
        </w:rPr>
      </w:pPr>
      <w:r w:rsidRPr="003D5D7B">
        <w:rPr>
          <w:i/>
          <w:iCs/>
        </w:rPr>
        <w:t>Key Responsibilities:</w:t>
      </w:r>
    </w:p>
    <w:p w:rsidR="00D816C8" w:rsidRPr="00D816C8" w:rsidRDefault="00D816C8" w:rsidP="00EF408F">
      <w:pPr>
        <w:ind w:firstLine="360"/>
        <w:rPr>
          <w:rFonts w:ascii="Garamond" w:hAnsi="Garamond"/>
          <w:iCs/>
          <w:color w:val="000000"/>
        </w:rPr>
      </w:pPr>
      <w:r w:rsidRPr="00D816C8">
        <w:rPr>
          <w:rFonts w:ascii="Garamond" w:hAnsi="Garamond"/>
          <w:iCs/>
          <w:color w:val="000000"/>
        </w:rPr>
        <w:t>Reviewing</w:t>
      </w:r>
      <w:r w:rsidR="00EF408F">
        <w:rPr>
          <w:rFonts w:ascii="Garamond" w:hAnsi="Garamond"/>
          <w:iCs/>
          <w:color w:val="000000"/>
        </w:rPr>
        <w:t xml:space="preserve">and verifying the </w:t>
      </w:r>
      <w:r>
        <w:rPr>
          <w:rFonts w:ascii="Garamond" w:hAnsi="Garamond"/>
          <w:iCs/>
          <w:color w:val="000000"/>
        </w:rPr>
        <w:t>financial statements</w:t>
      </w:r>
      <w:r w:rsidR="00EF408F">
        <w:rPr>
          <w:rFonts w:ascii="Garamond" w:hAnsi="Garamond"/>
          <w:iCs/>
          <w:color w:val="000000"/>
        </w:rPr>
        <w:t xml:space="preserve"> of firms</w:t>
      </w:r>
      <w:r w:rsidR="00F73F61">
        <w:rPr>
          <w:rFonts w:ascii="Garamond" w:hAnsi="Garamond"/>
          <w:iCs/>
          <w:color w:val="000000"/>
        </w:rPr>
        <w:t xml:space="preserve"> </w:t>
      </w:r>
      <w:r w:rsidRPr="00D816C8">
        <w:rPr>
          <w:rFonts w:ascii="Garamond" w:hAnsi="Garamond"/>
          <w:iCs/>
          <w:color w:val="000000"/>
        </w:rPr>
        <w:t xml:space="preserve">under </w:t>
      </w:r>
      <w:r>
        <w:rPr>
          <w:rFonts w:ascii="Garamond" w:hAnsi="Garamond"/>
          <w:iCs/>
          <w:color w:val="000000"/>
        </w:rPr>
        <w:t>the guidance of senior auditors.</w:t>
      </w:r>
    </w:p>
    <w:p w:rsidR="00A3753C" w:rsidRPr="00A3753C" w:rsidRDefault="00A3753C" w:rsidP="00A3753C">
      <w:pPr>
        <w:rPr>
          <w:rFonts w:ascii="Garamond" w:hAnsi="Garamond"/>
          <w:bCs/>
          <w:color w:val="000000"/>
        </w:rPr>
      </w:pPr>
    </w:p>
    <w:p w:rsidR="00441DBA" w:rsidRDefault="009210A4" w:rsidP="009E4FCF">
      <w:pPr>
        <w:rPr>
          <w:rFonts w:ascii="Garamond" w:hAnsi="Garamond"/>
          <w:b/>
          <w:color w:val="000000"/>
        </w:rPr>
      </w:pPr>
      <w:r>
        <w:rPr>
          <w:rFonts w:ascii="Garamond" w:hAnsi="Garamond"/>
          <w:b/>
          <w:color w:val="000000"/>
        </w:rPr>
        <w:t>4</w:t>
      </w:r>
      <w:r w:rsidR="00441DBA">
        <w:rPr>
          <w:rFonts w:ascii="Garamond" w:hAnsi="Garamond"/>
          <w:b/>
          <w:color w:val="000000"/>
        </w:rPr>
        <w:t xml:space="preserve">. </w:t>
      </w:r>
      <w:r w:rsidR="00351AF3" w:rsidRPr="00351AF3">
        <w:rPr>
          <w:rFonts w:ascii="Garamond" w:hAnsi="Garamond"/>
          <w:b/>
          <w:color w:val="000000"/>
        </w:rPr>
        <w:t>ABN-Amro Bank</w:t>
      </w:r>
    </w:p>
    <w:p w:rsidR="00441DBA" w:rsidRPr="00E613DB" w:rsidRDefault="00FD7B3E" w:rsidP="00126B15">
      <w:pPr>
        <w:rPr>
          <w:b/>
        </w:rPr>
      </w:pPr>
      <w:r w:rsidRPr="00E613DB">
        <w:rPr>
          <w:rFonts w:ascii="Garamond" w:hAnsi="Garamond"/>
          <w:b/>
          <w:bCs/>
          <w:color w:val="000000"/>
        </w:rPr>
        <w:t>Designation:</w:t>
      </w:r>
      <w:r w:rsidR="00351AF3" w:rsidRPr="00E613DB">
        <w:rPr>
          <w:rFonts w:ascii="Garamond" w:hAnsi="Garamond"/>
          <w:b/>
          <w:bCs/>
          <w:color w:val="000000"/>
        </w:rPr>
        <w:t>Collection</w:t>
      </w:r>
      <w:r w:rsidR="00441DBA" w:rsidRPr="00E613DB">
        <w:rPr>
          <w:rFonts w:ascii="Garamond" w:hAnsi="Garamond"/>
          <w:b/>
          <w:bCs/>
          <w:color w:val="000000"/>
        </w:rPr>
        <w:t>-Executive</w:t>
      </w:r>
    </w:p>
    <w:p w:rsidR="00441DBA" w:rsidRDefault="00EF408F" w:rsidP="007C40C5">
      <w:p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     (</w:t>
      </w:r>
      <w:r w:rsidR="00221190">
        <w:rPr>
          <w:rFonts w:ascii="Garamond" w:hAnsi="Garamond"/>
          <w:color w:val="000000"/>
        </w:rPr>
        <w:t>August 2008 to April2009</w:t>
      </w:r>
      <w:r>
        <w:rPr>
          <w:rFonts w:ascii="Garamond" w:hAnsi="Garamond"/>
          <w:color w:val="000000"/>
        </w:rPr>
        <w:t>)</w:t>
      </w:r>
    </w:p>
    <w:p w:rsidR="00A32A6F" w:rsidRPr="003D5D7B" w:rsidRDefault="00A32A6F" w:rsidP="00F46D21">
      <w:pPr>
        <w:ind w:firstLine="360"/>
        <w:rPr>
          <w:i/>
          <w:iCs/>
        </w:rPr>
      </w:pPr>
      <w:r w:rsidRPr="003D5D7B">
        <w:rPr>
          <w:i/>
          <w:iCs/>
        </w:rPr>
        <w:t>Key Responsibilities:</w:t>
      </w:r>
    </w:p>
    <w:p w:rsidR="00A32A6F" w:rsidRPr="00F0468B" w:rsidRDefault="00EF408F" w:rsidP="009F2277">
      <w:pPr>
        <w:ind w:left="360"/>
        <w:jc w:val="both"/>
        <w:rPr>
          <w:rFonts w:ascii="Garamond" w:hAnsi="Garamond"/>
          <w:iCs/>
          <w:color w:val="000000"/>
        </w:rPr>
      </w:pPr>
      <w:r>
        <w:rPr>
          <w:rFonts w:ascii="Garamond" w:hAnsi="Garamond"/>
          <w:color w:val="000000"/>
        </w:rPr>
        <w:t xml:space="preserve">Reviewing customer’s profile and assisting them in timely payment of bank </w:t>
      </w:r>
      <w:r w:rsidRPr="00EF408F">
        <w:rPr>
          <w:rFonts w:ascii="Garamond" w:hAnsi="Garamond"/>
          <w:color w:val="000000"/>
        </w:rPr>
        <w:t>overdue</w:t>
      </w:r>
      <w:r>
        <w:rPr>
          <w:rFonts w:ascii="Garamond" w:hAnsi="Garamond"/>
          <w:color w:val="000000"/>
        </w:rPr>
        <w:t xml:space="preserve"> through telephonic negotiations/reminders aimed at maximize </w:t>
      </w:r>
      <w:r w:rsidR="00320E86">
        <w:rPr>
          <w:rFonts w:ascii="Garamond" w:hAnsi="Garamond"/>
          <w:color w:val="000000"/>
        </w:rPr>
        <w:t>profit and minimize risk for both</w:t>
      </w:r>
      <w:r>
        <w:rPr>
          <w:rFonts w:ascii="Garamond" w:hAnsi="Garamond"/>
          <w:color w:val="000000"/>
        </w:rPr>
        <w:t xml:space="preserve"> customers </w:t>
      </w:r>
      <w:r w:rsidR="00320E86">
        <w:rPr>
          <w:rFonts w:ascii="Garamond" w:hAnsi="Garamond"/>
          <w:color w:val="000000"/>
        </w:rPr>
        <w:t xml:space="preserve">and bank, besides assisting in administrative work such as </w:t>
      </w:r>
      <w:r w:rsidR="00320E86">
        <w:rPr>
          <w:rFonts w:ascii="Garamond" w:hAnsi="Garamond"/>
          <w:iCs/>
          <w:color w:val="000000"/>
        </w:rPr>
        <w:t>updating account information</w:t>
      </w:r>
      <w:r w:rsidR="008E3279" w:rsidRPr="008E3279">
        <w:rPr>
          <w:rFonts w:ascii="Garamond" w:hAnsi="Garamond"/>
          <w:iCs/>
          <w:color w:val="000000"/>
        </w:rPr>
        <w:t xml:space="preserve">, </w:t>
      </w:r>
      <w:r w:rsidR="00320E86">
        <w:rPr>
          <w:rFonts w:ascii="Garamond" w:hAnsi="Garamond"/>
          <w:iCs/>
          <w:color w:val="000000"/>
        </w:rPr>
        <w:t xml:space="preserve">reversing incorrect charges and </w:t>
      </w:r>
      <w:r w:rsidR="008E3279" w:rsidRPr="008E3279">
        <w:rPr>
          <w:rFonts w:ascii="Garamond" w:hAnsi="Garamond"/>
          <w:iCs/>
          <w:color w:val="000000"/>
        </w:rPr>
        <w:t>sending duplicate statements/letters</w:t>
      </w:r>
      <w:r w:rsidR="00320E86">
        <w:rPr>
          <w:rFonts w:ascii="Garamond" w:hAnsi="Garamond"/>
          <w:iCs/>
          <w:color w:val="000000"/>
        </w:rPr>
        <w:t xml:space="preserve"> etc.</w:t>
      </w:r>
    </w:p>
    <w:p w:rsidR="00620267" w:rsidRDefault="00620267" w:rsidP="00776779">
      <w:pPr>
        <w:jc w:val="both"/>
        <w:rPr>
          <w:rFonts w:ascii="Garamond" w:hAnsi="Garamond"/>
          <w:b/>
          <w:color w:val="000000"/>
        </w:rPr>
      </w:pPr>
    </w:p>
    <w:p w:rsidR="00776779" w:rsidRDefault="00776779" w:rsidP="00776779">
      <w:pPr>
        <w:jc w:val="both"/>
        <w:rPr>
          <w:rFonts w:ascii="Garamond" w:hAnsi="Garamond"/>
          <w:b/>
          <w:color w:val="000000"/>
        </w:rPr>
      </w:pPr>
      <w:r>
        <w:rPr>
          <w:rFonts w:ascii="Garamond" w:hAnsi="Garamond"/>
          <w:b/>
          <w:color w:val="000000"/>
        </w:rPr>
        <w:t>Computer Skills:</w:t>
      </w:r>
    </w:p>
    <w:p w:rsidR="00776779" w:rsidRDefault="00776779" w:rsidP="00776779">
      <w:pPr>
        <w:numPr>
          <w:ilvl w:val="0"/>
          <w:numId w:val="20"/>
        </w:numPr>
        <w:rPr>
          <w:rFonts w:ascii="Garamond" w:hAnsi="Garamond"/>
          <w:color w:val="000000"/>
        </w:rPr>
      </w:pPr>
      <w:r w:rsidRPr="002B6461">
        <w:rPr>
          <w:rFonts w:ascii="Garamond" w:hAnsi="Garamond"/>
          <w:color w:val="000000"/>
        </w:rPr>
        <w:t>Proficient in</w:t>
      </w:r>
      <w:r w:rsidRPr="00612E56">
        <w:rPr>
          <w:rFonts w:ascii="Garamond" w:hAnsi="Garamond"/>
          <w:color w:val="000000"/>
        </w:rPr>
        <w:t xml:space="preserve"> basic computer applications</w:t>
      </w:r>
      <w:r>
        <w:rPr>
          <w:rFonts w:ascii="Garamond" w:hAnsi="Garamond"/>
          <w:color w:val="000000"/>
        </w:rPr>
        <w:t>.</w:t>
      </w:r>
    </w:p>
    <w:p w:rsidR="00776779" w:rsidRDefault="00776779" w:rsidP="00776779">
      <w:pPr>
        <w:numPr>
          <w:ilvl w:val="0"/>
          <w:numId w:val="20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G</w:t>
      </w:r>
      <w:r w:rsidRPr="00505115">
        <w:rPr>
          <w:rFonts w:ascii="Garamond" w:hAnsi="Garamond"/>
          <w:color w:val="000000"/>
        </w:rPr>
        <w:t xml:space="preserve">ood knowledge of </w:t>
      </w:r>
      <w:r>
        <w:rPr>
          <w:rFonts w:ascii="Garamond" w:hAnsi="Garamond"/>
          <w:color w:val="000000"/>
        </w:rPr>
        <w:t>Microsoft Word and Excel</w:t>
      </w:r>
      <w:r w:rsidRPr="00505115">
        <w:t>,</w:t>
      </w:r>
      <w:r w:rsidRPr="00505115">
        <w:rPr>
          <w:rFonts w:ascii="Garamond" w:hAnsi="Garamond"/>
          <w:color w:val="000000"/>
        </w:rPr>
        <w:t xml:space="preserve"> as well as e-mail and the internet</w:t>
      </w:r>
      <w:r>
        <w:rPr>
          <w:rFonts w:ascii="Garamond" w:hAnsi="Garamond"/>
          <w:color w:val="000000"/>
        </w:rPr>
        <w:t>.</w:t>
      </w:r>
    </w:p>
    <w:p w:rsidR="00441DBA" w:rsidRPr="00F742D0" w:rsidRDefault="00A54D41">
      <w:pPr>
        <w:rPr>
          <w:rFonts w:ascii="Garamond" w:hAnsi="Garamond"/>
          <w:b/>
          <w:color w:val="000000"/>
        </w:rPr>
      </w:pPr>
      <w:r w:rsidRPr="00A54D41">
        <w:rPr>
          <w:rFonts w:ascii="Garamond" w:hAnsi="Garamond"/>
          <w:b/>
          <w:color w:val="000000"/>
        </w:rPr>
        <w:t>Hobbies &amp; Interests</w:t>
      </w:r>
      <w:r w:rsidR="00B14F2D" w:rsidRPr="00F742D0">
        <w:rPr>
          <w:rFonts w:ascii="Garamond" w:hAnsi="Garamond"/>
          <w:b/>
          <w:color w:val="000000"/>
        </w:rPr>
        <w:t>:</w:t>
      </w:r>
    </w:p>
    <w:p w:rsidR="00F03BDC" w:rsidRPr="00960BC6" w:rsidRDefault="00351AF3" w:rsidP="009210A4">
      <w:pPr>
        <w:suppressAutoHyphens w:val="0"/>
        <w:ind w:firstLine="360"/>
        <w:jc w:val="both"/>
        <w:rPr>
          <w:sz w:val="22"/>
          <w:szCs w:val="22"/>
        </w:rPr>
      </w:pPr>
      <w:r w:rsidRPr="00F742D0">
        <w:rPr>
          <w:rFonts w:ascii="Garamond" w:hAnsi="Garamond"/>
        </w:rPr>
        <w:t>Reading Books of all types mostly fiction &amp;</w:t>
      </w:r>
      <w:r w:rsidR="009210A4">
        <w:rPr>
          <w:rFonts w:ascii="Garamond" w:hAnsi="Garamond"/>
        </w:rPr>
        <w:t xml:space="preserve">spiritual; </w:t>
      </w:r>
      <w:r w:rsidRPr="00F742D0">
        <w:rPr>
          <w:rFonts w:ascii="Garamond" w:hAnsi="Garamond"/>
        </w:rPr>
        <w:t>Very fond of readi</w:t>
      </w:r>
      <w:r w:rsidR="009210A4">
        <w:rPr>
          <w:rFonts w:ascii="Garamond" w:hAnsi="Garamond"/>
        </w:rPr>
        <w:t xml:space="preserve">ng &amp; writing Hindi/ Urdu Poetry; </w:t>
      </w:r>
      <w:r w:rsidRPr="00F742D0">
        <w:rPr>
          <w:rFonts w:ascii="Garamond" w:hAnsi="Garamond"/>
        </w:rPr>
        <w:t>Listening to lyrical so</w:t>
      </w:r>
      <w:r w:rsidR="009210A4">
        <w:rPr>
          <w:rFonts w:ascii="Garamond" w:hAnsi="Garamond"/>
        </w:rPr>
        <w:t xml:space="preserve">ngs &amp; Indian instrumental music; </w:t>
      </w:r>
      <w:r w:rsidRPr="00F742D0">
        <w:rPr>
          <w:rFonts w:ascii="Garamond" w:hAnsi="Garamond"/>
        </w:rPr>
        <w:t>Doing Yoga &amp; its allied Asanas.</w:t>
      </w:r>
    </w:p>
    <w:sectPr w:rsidR="00F03BDC" w:rsidRPr="00960BC6" w:rsidSect="00827701">
      <w:footerReference w:type="default" r:id="rId8"/>
      <w:footnotePr>
        <w:pos w:val="beneathText"/>
      </w:footnotePr>
      <w:pgSz w:w="11905" w:h="16837"/>
      <w:pgMar w:top="720" w:right="1296" w:bottom="810" w:left="1296" w:header="720" w:footer="70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1A4C" w:rsidRDefault="00061A4C">
      <w:r>
        <w:separator/>
      </w:r>
    </w:p>
  </w:endnote>
  <w:endnote w:type="continuationSeparator" w:id="1">
    <w:p w:rsidR="00061A4C" w:rsidRDefault="00061A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  <w:sig w:usb0="00000000" w:usb1="00000000" w:usb2="00000000" w:usb3="00000000" w:csb0="0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xi Sans">
    <w:charset w:val="00"/>
    <w:family w:val="swiss"/>
    <w:pitch w:val="variable"/>
    <w:sig w:usb0="00000000" w:usb1="00000000" w:usb2="00000000" w:usb3="00000000" w:csb0="00000000" w:csb1="00000000"/>
  </w:font>
  <w:font w:name="HG Mincho Light J"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F6F" w:rsidRDefault="00287F6F">
    <w:pPr>
      <w:pStyle w:val="Footer"/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1A4C" w:rsidRDefault="00061A4C">
      <w:r>
        <w:separator/>
      </w:r>
    </w:p>
  </w:footnote>
  <w:footnote w:type="continuationSeparator" w:id="1">
    <w:p w:rsidR="00061A4C" w:rsidRDefault="00061A4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5838DAAE"/>
    <w:name w:val="WW8Num2"/>
    <w:lvl w:ilvl="0">
      <w:start w:val="1"/>
      <w:numFmt w:val="decimal"/>
      <w:suff w:val="nothing"/>
      <w:lvlText w:val="%1."/>
      <w:lvlJc w:val="left"/>
      <w:pPr>
        <w:ind w:left="1080" w:hanging="360"/>
      </w:pPr>
      <w:rPr>
        <w:b/>
        <w:i w:val="0"/>
        <w:iCs/>
      </w:rPr>
    </w:lvl>
    <w:lvl w:ilvl="1">
      <w:start w:val="1"/>
      <w:numFmt w:val="lowerLetter"/>
      <w:suff w:val="nothing"/>
      <w:lvlText w:val="%2."/>
      <w:lvlJc w:val="left"/>
      <w:pPr>
        <w:ind w:left="1800" w:hanging="360"/>
      </w:pPr>
    </w:lvl>
    <w:lvl w:ilvl="2">
      <w:start w:val="1"/>
      <w:numFmt w:val="lowerRoman"/>
      <w:suff w:val="nothing"/>
      <w:lvlText w:val="%3."/>
      <w:lvlJc w:val="right"/>
      <w:pPr>
        <w:ind w:left="2520" w:hanging="180"/>
      </w:pPr>
    </w:lvl>
    <w:lvl w:ilvl="3">
      <w:start w:val="1"/>
      <w:numFmt w:val="decimal"/>
      <w:suff w:val="nothing"/>
      <w:lvlText w:val="%4."/>
      <w:lvlJc w:val="left"/>
      <w:pPr>
        <w:ind w:left="502" w:hanging="360"/>
      </w:pPr>
      <w:rPr>
        <w:b w:val="0"/>
        <w:bCs/>
      </w:rPr>
    </w:lvl>
    <w:lvl w:ilvl="4">
      <w:start w:val="1"/>
      <w:numFmt w:val="lowerLetter"/>
      <w:suff w:val="nothing"/>
      <w:lvlText w:val="%5."/>
      <w:lvlJc w:val="left"/>
      <w:pPr>
        <w:ind w:left="3960" w:hanging="360"/>
      </w:pPr>
    </w:lvl>
    <w:lvl w:ilvl="5">
      <w:start w:val="1"/>
      <w:numFmt w:val="lowerRoman"/>
      <w:suff w:val="nothing"/>
      <w:lvlText w:val="%6."/>
      <w:lvlJc w:val="right"/>
      <w:pPr>
        <w:ind w:left="4680" w:hanging="180"/>
      </w:pPr>
    </w:lvl>
    <w:lvl w:ilvl="6">
      <w:start w:val="1"/>
      <w:numFmt w:val="decimal"/>
      <w:suff w:val="nothing"/>
      <w:lvlText w:val="%7."/>
      <w:lvlJc w:val="left"/>
      <w:pPr>
        <w:ind w:left="5400" w:hanging="360"/>
      </w:pPr>
    </w:lvl>
    <w:lvl w:ilvl="7">
      <w:start w:val="1"/>
      <w:numFmt w:val="lowerLetter"/>
      <w:suff w:val="nothing"/>
      <w:lvlText w:val="%8."/>
      <w:lvlJc w:val="left"/>
      <w:pPr>
        <w:ind w:left="6120" w:hanging="360"/>
      </w:pPr>
    </w:lvl>
    <w:lvl w:ilvl="8">
      <w:start w:val="1"/>
      <w:numFmt w:val="lowerRoman"/>
      <w:suff w:val="nothing"/>
      <w:lvlText w:val="%9."/>
      <w:lvlJc w:val="right"/>
      <w:pPr>
        <w:ind w:left="6840" w:hanging="180"/>
      </w:pPr>
    </w:lvl>
  </w:abstractNum>
  <w:abstractNum w:abstractNumId="1">
    <w:nsid w:val="00000002"/>
    <w:multiLevelType w:val="multilevel"/>
    <w:tmpl w:val="00000002"/>
    <w:name w:val="WW8Num3"/>
    <w:lvl w:ilvl="0">
      <w:start w:val="1"/>
      <w:numFmt w:val="decimal"/>
      <w:suff w:val="nothing"/>
      <w:lvlText w:val="%1."/>
      <w:lvlJc w:val="left"/>
      <w:pPr>
        <w:ind w:left="1080" w:hanging="360"/>
      </w:pPr>
      <w:rPr>
        <w:b/>
      </w:rPr>
    </w:lvl>
    <w:lvl w:ilvl="1">
      <w:start w:val="1"/>
      <w:numFmt w:val="lowerLetter"/>
      <w:suff w:val="nothing"/>
      <w:lvlText w:val="%2."/>
      <w:lvlJc w:val="left"/>
      <w:pPr>
        <w:ind w:left="1800" w:hanging="360"/>
      </w:pPr>
    </w:lvl>
    <w:lvl w:ilvl="2">
      <w:start w:val="1"/>
      <w:numFmt w:val="lowerRoman"/>
      <w:suff w:val="nothing"/>
      <w:lvlText w:val="%3."/>
      <w:lvlJc w:val="right"/>
      <w:pPr>
        <w:ind w:left="2520" w:hanging="180"/>
      </w:pPr>
    </w:lvl>
    <w:lvl w:ilvl="3">
      <w:start w:val="1"/>
      <w:numFmt w:val="decimal"/>
      <w:suff w:val="nothing"/>
      <w:lvlText w:val="%4."/>
      <w:lvlJc w:val="left"/>
      <w:pPr>
        <w:ind w:left="3240" w:hanging="360"/>
      </w:pPr>
    </w:lvl>
    <w:lvl w:ilvl="4">
      <w:start w:val="1"/>
      <w:numFmt w:val="lowerLetter"/>
      <w:suff w:val="nothing"/>
      <w:lvlText w:val="%5."/>
      <w:lvlJc w:val="left"/>
      <w:pPr>
        <w:ind w:left="3960" w:hanging="360"/>
      </w:pPr>
    </w:lvl>
    <w:lvl w:ilvl="5">
      <w:start w:val="1"/>
      <w:numFmt w:val="lowerRoman"/>
      <w:suff w:val="nothing"/>
      <w:lvlText w:val="%6."/>
      <w:lvlJc w:val="right"/>
      <w:pPr>
        <w:ind w:left="4680" w:hanging="180"/>
      </w:pPr>
    </w:lvl>
    <w:lvl w:ilvl="6">
      <w:start w:val="1"/>
      <w:numFmt w:val="decimal"/>
      <w:suff w:val="nothing"/>
      <w:lvlText w:val="%7."/>
      <w:lvlJc w:val="left"/>
      <w:pPr>
        <w:ind w:left="5400" w:hanging="360"/>
      </w:pPr>
    </w:lvl>
    <w:lvl w:ilvl="7">
      <w:start w:val="1"/>
      <w:numFmt w:val="lowerLetter"/>
      <w:suff w:val="nothing"/>
      <w:lvlText w:val="%8."/>
      <w:lvlJc w:val="left"/>
      <w:pPr>
        <w:ind w:left="6120" w:hanging="360"/>
      </w:pPr>
    </w:lvl>
    <w:lvl w:ilvl="8">
      <w:start w:val="1"/>
      <w:numFmt w:val="lowerRoman"/>
      <w:suff w:val="nothing"/>
      <w:lvlText w:val="%9."/>
      <w:lvlJc w:val="right"/>
      <w:pPr>
        <w:ind w:left="6840" w:hanging="180"/>
      </w:pPr>
    </w:lvl>
  </w:abstractNum>
  <w:abstractNum w:abstractNumId="2">
    <w:nsid w:val="00000003"/>
    <w:multiLevelType w:val="multilevel"/>
    <w:tmpl w:val="00000003"/>
    <w:name w:val="WW8Num4"/>
    <w:lvl w:ilvl="0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567" w:hanging="283"/>
      </w:pPr>
    </w:lvl>
    <w:lvl w:ilvl="2">
      <w:start w:val="1"/>
      <w:numFmt w:val="decimal"/>
      <w:suff w:val="nothing"/>
      <w:lvlText w:val="%3."/>
      <w:lvlJc w:val="left"/>
      <w:pPr>
        <w:ind w:left="850" w:hanging="283"/>
      </w:pPr>
    </w:lvl>
    <w:lvl w:ilvl="3">
      <w:start w:val="1"/>
      <w:numFmt w:val="decimal"/>
      <w:suff w:val="nothing"/>
      <w:lvlText w:val="%4."/>
      <w:lvlJc w:val="left"/>
      <w:pPr>
        <w:ind w:left="1134" w:hanging="283"/>
      </w:pPr>
    </w:lvl>
    <w:lvl w:ilvl="4">
      <w:start w:val="1"/>
      <w:numFmt w:val="decimal"/>
      <w:suff w:val="nothing"/>
      <w:lvlText w:val="%5."/>
      <w:lvlJc w:val="left"/>
      <w:pPr>
        <w:ind w:left="1417" w:hanging="283"/>
      </w:pPr>
    </w:lvl>
    <w:lvl w:ilvl="5">
      <w:start w:val="1"/>
      <w:numFmt w:val="decimal"/>
      <w:suff w:val="nothing"/>
      <w:lvlText w:val="%6."/>
      <w:lvlJc w:val="left"/>
      <w:pPr>
        <w:ind w:left="1701" w:hanging="283"/>
      </w:pPr>
    </w:lvl>
    <w:lvl w:ilvl="6">
      <w:start w:val="1"/>
      <w:numFmt w:val="decimal"/>
      <w:suff w:val="nothing"/>
      <w:lvlText w:val="%7."/>
      <w:lvlJc w:val="left"/>
      <w:pPr>
        <w:ind w:left="1984" w:hanging="283"/>
      </w:pPr>
    </w:lvl>
    <w:lvl w:ilvl="7">
      <w:start w:val="1"/>
      <w:numFmt w:val="decimal"/>
      <w:suff w:val="nothing"/>
      <w:lvlText w:val="%8."/>
      <w:lvlJc w:val="left"/>
      <w:pPr>
        <w:ind w:left="2268" w:hanging="283"/>
      </w:pPr>
    </w:lvl>
    <w:lvl w:ilvl="8">
      <w:start w:val="1"/>
      <w:numFmt w:val="decimal"/>
      <w:suff w:val="nothing"/>
      <w:lvlText w:val="%9."/>
      <w:lvlJc w:val="left"/>
      <w:pPr>
        <w:ind w:left="2551" w:hanging="283"/>
      </w:pPr>
    </w:lvl>
  </w:abstractNum>
  <w:abstractNum w:abstractNumId="3">
    <w:nsid w:val="00000004"/>
    <w:multiLevelType w:val="multilevel"/>
    <w:tmpl w:val="00000004"/>
    <w:name w:val="WW8Num5"/>
    <w:lvl w:ilvl="0">
      <w:start w:val="1"/>
      <w:numFmt w:val="bullet"/>
      <w:suff w:val="nothing"/>
      <w:lvlText w:val=""/>
      <w:lvlJc w:val="left"/>
      <w:pPr>
        <w:ind w:left="138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7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4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31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9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6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3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60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780" w:hanging="360"/>
      </w:pPr>
      <w:rPr>
        <w:rFonts w:ascii="Wingdings" w:hAnsi="Wingdings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suff w:val="nothing"/>
      <w:lvlText w:val="•"/>
      <w:lvlJc w:val="left"/>
      <w:pPr>
        <w:ind w:left="283" w:hanging="283"/>
      </w:pPr>
      <w:rPr>
        <w:rFonts w:ascii="StarSymbol" w:eastAsia="StarSymbol" w:hAnsi="StarSymbol"/>
        <w:sz w:val="18"/>
      </w:rPr>
    </w:lvl>
    <w:lvl w:ilvl="1">
      <w:start w:val="1"/>
      <w:numFmt w:val="bullet"/>
      <w:suff w:val="nothing"/>
      <w:lvlText w:val="•"/>
      <w:lvlJc w:val="left"/>
      <w:pPr>
        <w:ind w:left="567" w:hanging="283"/>
      </w:pPr>
      <w:rPr>
        <w:rFonts w:ascii="StarSymbol" w:eastAsia="StarSymbol" w:hAnsi="StarSymbol"/>
        <w:sz w:val="18"/>
      </w:rPr>
    </w:lvl>
    <w:lvl w:ilvl="2">
      <w:start w:val="1"/>
      <w:numFmt w:val="bullet"/>
      <w:suff w:val="nothing"/>
      <w:lvlText w:val="•"/>
      <w:lvlJc w:val="left"/>
      <w:pPr>
        <w:ind w:left="850" w:hanging="283"/>
      </w:pPr>
      <w:rPr>
        <w:rFonts w:ascii="StarSymbol" w:eastAsia="StarSymbol" w:hAnsi="StarSymbol"/>
        <w:sz w:val="18"/>
      </w:rPr>
    </w:lvl>
    <w:lvl w:ilvl="3">
      <w:start w:val="1"/>
      <w:numFmt w:val="bullet"/>
      <w:suff w:val="nothing"/>
      <w:lvlText w:val="•"/>
      <w:lvlJc w:val="left"/>
      <w:pPr>
        <w:ind w:left="1134" w:hanging="283"/>
      </w:pPr>
      <w:rPr>
        <w:rFonts w:ascii="StarSymbol" w:eastAsia="StarSymbol" w:hAnsi="StarSymbol"/>
        <w:sz w:val="18"/>
      </w:rPr>
    </w:lvl>
    <w:lvl w:ilvl="4">
      <w:start w:val="1"/>
      <w:numFmt w:val="bullet"/>
      <w:suff w:val="nothing"/>
      <w:lvlText w:val="•"/>
      <w:lvlJc w:val="left"/>
      <w:pPr>
        <w:ind w:left="1417" w:hanging="283"/>
      </w:pPr>
      <w:rPr>
        <w:rFonts w:ascii="StarSymbol" w:eastAsia="StarSymbol" w:hAnsi="StarSymbol"/>
        <w:sz w:val="18"/>
      </w:rPr>
    </w:lvl>
    <w:lvl w:ilvl="5">
      <w:start w:val="1"/>
      <w:numFmt w:val="bullet"/>
      <w:suff w:val="nothing"/>
      <w:lvlText w:val="•"/>
      <w:lvlJc w:val="left"/>
      <w:pPr>
        <w:ind w:left="1701" w:hanging="283"/>
      </w:pPr>
      <w:rPr>
        <w:rFonts w:ascii="StarSymbol" w:eastAsia="StarSymbol" w:hAnsi="StarSymbol"/>
        <w:sz w:val="18"/>
      </w:rPr>
    </w:lvl>
    <w:lvl w:ilvl="6">
      <w:start w:val="1"/>
      <w:numFmt w:val="bullet"/>
      <w:suff w:val="nothing"/>
      <w:lvlText w:val="•"/>
      <w:lvlJc w:val="left"/>
      <w:pPr>
        <w:ind w:left="1984" w:hanging="283"/>
      </w:pPr>
      <w:rPr>
        <w:rFonts w:ascii="StarSymbol" w:eastAsia="StarSymbol" w:hAnsi="StarSymbol"/>
        <w:sz w:val="18"/>
      </w:rPr>
    </w:lvl>
    <w:lvl w:ilvl="7">
      <w:start w:val="1"/>
      <w:numFmt w:val="bullet"/>
      <w:suff w:val="nothing"/>
      <w:lvlText w:val="•"/>
      <w:lvlJc w:val="left"/>
      <w:pPr>
        <w:ind w:left="2268" w:hanging="283"/>
      </w:pPr>
      <w:rPr>
        <w:rFonts w:ascii="StarSymbol" w:eastAsia="StarSymbol" w:hAnsi="StarSymbol"/>
        <w:sz w:val="18"/>
      </w:rPr>
    </w:lvl>
    <w:lvl w:ilvl="8">
      <w:start w:val="1"/>
      <w:numFmt w:val="bullet"/>
      <w:suff w:val="nothing"/>
      <w:lvlText w:val="•"/>
      <w:lvlJc w:val="left"/>
      <w:pPr>
        <w:ind w:left="2551" w:hanging="283"/>
      </w:pPr>
      <w:rPr>
        <w:rFonts w:ascii="StarSymbol" w:eastAsia="StarSymbol" w:hAnsi="StarSymbol"/>
        <w:sz w:val="18"/>
      </w:rPr>
    </w:lvl>
  </w:abstractNum>
  <w:abstractNum w:abstractNumId="5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>
    <w:nsid w:val="0FBD0217"/>
    <w:multiLevelType w:val="hybridMultilevel"/>
    <w:tmpl w:val="9A96000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12F6182A"/>
    <w:multiLevelType w:val="hybridMultilevel"/>
    <w:tmpl w:val="6BB2E3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C574B6"/>
    <w:multiLevelType w:val="hybridMultilevel"/>
    <w:tmpl w:val="5D5AAA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D166B14"/>
    <w:multiLevelType w:val="hybridMultilevel"/>
    <w:tmpl w:val="418E57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EE4908"/>
    <w:multiLevelType w:val="hybridMultilevel"/>
    <w:tmpl w:val="6722FC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15411F5"/>
    <w:multiLevelType w:val="hybridMultilevel"/>
    <w:tmpl w:val="3AF401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24533FC"/>
    <w:multiLevelType w:val="hybridMultilevel"/>
    <w:tmpl w:val="0308A84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56D6588"/>
    <w:multiLevelType w:val="hybridMultilevel"/>
    <w:tmpl w:val="7ED88AB4"/>
    <w:lvl w:ilvl="0" w:tplc="F0CC767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</w:rPr>
    </w:lvl>
    <w:lvl w:ilvl="1" w:tplc="7566560E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 w:tplc="4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bCs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>
    <w:nsid w:val="365357FC"/>
    <w:multiLevelType w:val="hybridMultilevel"/>
    <w:tmpl w:val="2AAEB8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F7516E"/>
    <w:multiLevelType w:val="hybridMultilevel"/>
    <w:tmpl w:val="77D6B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637D4F"/>
    <w:multiLevelType w:val="hybridMultilevel"/>
    <w:tmpl w:val="0B622CF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3CA375C8"/>
    <w:multiLevelType w:val="hybridMultilevel"/>
    <w:tmpl w:val="161239C4"/>
    <w:lvl w:ilvl="0" w:tplc="3918D0E2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4A056651"/>
    <w:multiLevelType w:val="hybridMultilevel"/>
    <w:tmpl w:val="0966FBD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4BEE37F1"/>
    <w:multiLevelType w:val="hybridMultilevel"/>
    <w:tmpl w:val="B9E070B2"/>
    <w:lvl w:ilvl="0" w:tplc="2C0C15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B766C7"/>
    <w:multiLevelType w:val="hybridMultilevel"/>
    <w:tmpl w:val="6A20A3B8"/>
    <w:lvl w:ilvl="0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58963007"/>
    <w:multiLevelType w:val="hybridMultilevel"/>
    <w:tmpl w:val="64160C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5D2803"/>
    <w:multiLevelType w:val="hybridMultilevel"/>
    <w:tmpl w:val="7C66CE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D91E11"/>
    <w:multiLevelType w:val="hybridMultilevel"/>
    <w:tmpl w:val="3F92151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6DB22630"/>
    <w:multiLevelType w:val="hybridMultilevel"/>
    <w:tmpl w:val="53184AE4"/>
    <w:name w:val="WW8Num22"/>
    <w:lvl w:ilvl="0" w:tplc="84B8EE4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7"/>
  </w:num>
  <w:num w:numId="8">
    <w:abstractNumId w:val="11"/>
  </w:num>
  <w:num w:numId="9">
    <w:abstractNumId w:val="8"/>
  </w:num>
  <w:num w:numId="10">
    <w:abstractNumId w:val="6"/>
  </w:num>
  <w:num w:numId="11">
    <w:abstractNumId w:val="18"/>
  </w:num>
  <w:num w:numId="12">
    <w:abstractNumId w:val="23"/>
  </w:num>
  <w:num w:numId="13">
    <w:abstractNumId w:val="16"/>
  </w:num>
  <w:num w:numId="14">
    <w:abstractNumId w:val="10"/>
  </w:num>
  <w:num w:numId="15">
    <w:abstractNumId w:val="13"/>
  </w:num>
  <w:num w:numId="16">
    <w:abstractNumId w:val="13"/>
  </w:num>
  <w:num w:numId="17">
    <w:abstractNumId w:val="19"/>
  </w:num>
  <w:num w:numId="18">
    <w:abstractNumId w:val="20"/>
  </w:num>
  <w:num w:numId="19">
    <w:abstractNumId w:val="15"/>
  </w:num>
  <w:num w:numId="20">
    <w:abstractNumId w:val="21"/>
  </w:num>
  <w:num w:numId="21">
    <w:abstractNumId w:val="9"/>
  </w:num>
  <w:num w:numId="22">
    <w:abstractNumId w:val="22"/>
  </w:num>
  <w:num w:numId="23">
    <w:abstractNumId w:val="7"/>
  </w:num>
  <w:num w:numId="24">
    <w:abstractNumId w:val="14"/>
  </w:num>
  <w:num w:numId="25">
    <w:abstractNumId w:val="12"/>
  </w:num>
  <w:num w:numId="2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0"/>
    <w:footnote w:id="1"/>
  </w:footnotePr>
  <w:endnotePr>
    <w:endnote w:id="0"/>
    <w:endnote w:id="1"/>
  </w:endnotePr>
  <w:compat/>
  <w:rsids>
    <w:rsidRoot w:val="0015719E"/>
    <w:rsid w:val="000149E5"/>
    <w:rsid w:val="000157D7"/>
    <w:rsid w:val="0002431A"/>
    <w:rsid w:val="00027938"/>
    <w:rsid w:val="00027CF6"/>
    <w:rsid w:val="00033AB4"/>
    <w:rsid w:val="00044E68"/>
    <w:rsid w:val="00061A4C"/>
    <w:rsid w:val="00070A77"/>
    <w:rsid w:val="00071803"/>
    <w:rsid w:val="000750C2"/>
    <w:rsid w:val="000927EA"/>
    <w:rsid w:val="00092F85"/>
    <w:rsid w:val="000C3F48"/>
    <w:rsid w:val="000D21DE"/>
    <w:rsid w:val="000E1E70"/>
    <w:rsid w:val="00116237"/>
    <w:rsid w:val="00126B15"/>
    <w:rsid w:val="0015719E"/>
    <w:rsid w:val="001A1976"/>
    <w:rsid w:val="001A4EC0"/>
    <w:rsid w:val="001C7894"/>
    <w:rsid w:val="0022059B"/>
    <w:rsid w:val="00221190"/>
    <w:rsid w:val="00224E59"/>
    <w:rsid w:val="00283762"/>
    <w:rsid w:val="00287F6F"/>
    <w:rsid w:val="00293159"/>
    <w:rsid w:val="002A16DE"/>
    <w:rsid w:val="002A1AA3"/>
    <w:rsid w:val="002B0DD8"/>
    <w:rsid w:val="002B6461"/>
    <w:rsid w:val="002B750E"/>
    <w:rsid w:val="00320E86"/>
    <w:rsid w:val="00336A5B"/>
    <w:rsid w:val="0034748A"/>
    <w:rsid w:val="00351AF3"/>
    <w:rsid w:val="0036146B"/>
    <w:rsid w:val="00363F2F"/>
    <w:rsid w:val="00371628"/>
    <w:rsid w:val="0038171D"/>
    <w:rsid w:val="0038590E"/>
    <w:rsid w:val="00397EA6"/>
    <w:rsid w:val="003B0596"/>
    <w:rsid w:val="003C0609"/>
    <w:rsid w:val="003D12E6"/>
    <w:rsid w:val="003D5D7B"/>
    <w:rsid w:val="003E3C74"/>
    <w:rsid w:val="003F39D8"/>
    <w:rsid w:val="00425234"/>
    <w:rsid w:val="00427484"/>
    <w:rsid w:val="00435386"/>
    <w:rsid w:val="00441DBA"/>
    <w:rsid w:val="0044667A"/>
    <w:rsid w:val="00455FE7"/>
    <w:rsid w:val="0048342F"/>
    <w:rsid w:val="00485FF6"/>
    <w:rsid w:val="004911E8"/>
    <w:rsid w:val="0049540F"/>
    <w:rsid w:val="00497571"/>
    <w:rsid w:val="004B47C5"/>
    <w:rsid w:val="004B5ECE"/>
    <w:rsid w:val="004B6FA7"/>
    <w:rsid w:val="004C0158"/>
    <w:rsid w:val="004C0C9B"/>
    <w:rsid w:val="004C38F6"/>
    <w:rsid w:val="004D05A2"/>
    <w:rsid w:val="004F0E0E"/>
    <w:rsid w:val="004F698A"/>
    <w:rsid w:val="00505115"/>
    <w:rsid w:val="00515FB1"/>
    <w:rsid w:val="00516C70"/>
    <w:rsid w:val="005301D4"/>
    <w:rsid w:val="005335FC"/>
    <w:rsid w:val="005647F6"/>
    <w:rsid w:val="00581F1F"/>
    <w:rsid w:val="00581F43"/>
    <w:rsid w:val="00591D8D"/>
    <w:rsid w:val="00594FA1"/>
    <w:rsid w:val="005E44BB"/>
    <w:rsid w:val="005F67B2"/>
    <w:rsid w:val="00601F84"/>
    <w:rsid w:val="006039C5"/>
    <w:rsid w:val="00610ACF"/>
    <w:rsid w:val="00612E56"/>
    <w:rsid w:val="00620267"/>
    <w:rsid w:val="00632EDC"/>
    <w:rsid w:val="00661F2A"/>
    <w:rsid w:val="00680DDE"/>
    <w:rsid w:val="006B239F"/>
    <w:rsid w:val="006B5E98"/>
    <w:rsid w:val="006C6071"/>
    <w:rsid w:val="006D3910"/>
    <w:rsid w:val="006E29B3"/>
    <w:rsid w:val="00721798"/>
    <w:rsid w:val="007218FE"/>
    <w:rsid w:val="00726CA1"/>
    <w:rsid w:val="00727C8B"/>
    <w:rsid w:val="007313D8"/>
    <w:rsid w:val="00731E8A"/>
    <w:rsid w:val="00767DC0"/>
    <w:rsid w:val="00776779"/>
    <w:rsid w:val="00782924"/>
    <w:rsid w:val="007A12EA"/>
    <w:rsid w:val="007C40C5"/>
    <w:rsid w:val="007C5D21"/>
    <w:rsid w:val="007D4ABC"/>
    <w:rsid w:val="007E4462"/>
    <w:rsid w:val="007F528E"/>
    <w:rsid w:val="00800A96"/>
    <w:rsid w:val="00806992"/>
    <w:rsid w:val="00820ECE"/>
    <w:rsid w:val="008214DD"/>
    <w:rsid w:val="00827701"/>
    <w:rsid w:val="00827F43"/>
    <w:rsid w:val="00833A2A"/>
    <w:rsid w:val="008350F6"/>
    <w:rsid w:val="00841130"/>
    <w:rsid w:val="00846C7F"/>
    <w:rsid w:val="008543AD"/>
    <w:rsid w:val="0086127E"/>
    <w:rsid w:val="0086401F"/>
    <w:rsid w:val="008779FF"/>
    <w:rsid w:val="00877E06"/>
    <w:rsid w:val="008867B1"/>
    <w:rsid w:val="008B4296"/>
    <w:rsid w:val="008C57E8"/>
    <w:rsid w:val="008C7C73"/>
    <w:rsid w:val="008E0AF2"/>
    <w:rsid w:val="008E3279"/>
    <w:rsid w:val="008E7460"/>
    <w:rsid w:val="008F747C"/>
    <w:rsid w:val="00910FE3"/>
    <w:rsid w:val="009210A4"/>
    <w:rsid w:val="0093043D"/>
    <w:rsid w:val="00930DD0"/>
    <w:rsid w:val="009355C7"/>
    <w:rsid w:val="00960BC6"/>
    <w:rsid w:val="0096270D"/>
    <w:rsid w:val="00970A41"/>
    <w:rsid w:val="00983068"/>
    <w:rsid w:val="00984025"/>
    <w:rsid w:val="00985F94"/>
    <w:rsid w:val="009A49A7"/>
    <w:rsid w:val="009A63C0"/>
    <w:rsid w:val="009D0056"/>
    <w:rsid w:val="009E1DD6"/>
    <w:rsid w:val="009E4FCF"/>
    <w:rsid w:val="009F2277"/>
    <w:rsid w:val="00A0725E"/>
    <w:rsid w:val="00A1002C"/>
    <w:rsid w:val="00A32A6F"/>
    <w:rsid w:val="00A33575"/>
    <w:rsid w:val="00A3753C"/>
    <w:rsid w:val="00A54D41"/>
    <w:rsid w:val="00A55373"/>
    <w:rsid w:val="00A7427E"/>
    <w:rsid w:val="00A8314F"/>
    <w:rsid w:val="00A97F98"/>
    <w:rsid w:val="00AB05C5"/>
    <w:rsid w:val="00AB2EBE"/>
    <w:rsid w:val="00AE0554"/>
    <w:rsid w:val="00AE159E"/>
    <w:rsid w:val="00B00B43"/>
    <w:rsid w:val="00B14F2D"/>
    <w:rsid w:val="00B20CFD"/>
    <w:rsid w:val="00B21EA7"/>
    <w:rsid w:val="00B3198D"/>
    <w:rsid w:val="00B45A4C"/>
    <w:rsid w:val="00B766F7"/>
    <w:rsid w:val="00BD275A"/>
    <w:rsid w:val="00BD4FFB"/>
    <w:rsid w:val="00BD79BD"/>
    <w:rsid w:val="00BE314E"/>
    <w:rsid w:val="00C035B0"/>
    <w:rsid w:val="00C03F8D"/>
    <w:rsid w:val="00C04AC4"/>
    <w:rsid w:val="00C13439"/>
    <w:rsid w:val="00C254A2"/>
    <w:rsid w:val="00C35ED4"/>
    <w:rsid w:val="00C37CEB"/>
    <w:rsid w:val="00C55A83"/>
    <w:rsid w:val="00C57775"/>
    <w:rsid w:val="00C70BA4"/>
    <w:rsid w:val="00C84CB9"/>
    <w:rsid w:val="00CD368C"/>
    <w:rsid w:val="00CD7A5A"/>
    <w:rsid w:val="00CF03DA"/>
    <w:rsid w:val="00D008BB"/>
    <w:rsid w:val="00D01BE4"/>
    <w:rsid w:val="00D01F15"/>
    <w:rsid w:val="00D03D35"/>
    <w:rsid w:val="00D071FC"/>
    <w:rsid w:val="00D30EAA"/>
    <w:rsid w:val="00D54E7F"/>
    <w:rsid w:val="00D5565B"/>
    <w:rsid w:val="00D556D6"/>
    <w:rsid w:val="00D803B8"/>
    <w:rsid w:val="00D816C8"/>
    <w:rsid w:val="00D96AE5"/>
    <w:rsid w:val="00D97E75"/>
    <w:rsid w:val="00DA2E98"/>
    <w:rsid w:val="00DA4341"/>
    <w:rsid w:val="00DC1EF4"/>
    <w:rsid w:val="00DC51CB"/>
    <w:rsid w:val="00DD71F7"/>
    <w:rsid w:val="00DF77FD"/>
    <w:rsid w:val="00E039C1"/>
    <w:rsid w:val="00E20612"/>
    <w:rsid w:val="00E468DC"/>
    <w:rsid w:val="00E613DB"/>
    <w:rsid w:val="00E74BC7"/>
    <w:rsid w:val="00E91388"/>
    <w:rsid w:val="00E96D4E"/>
    <w:rsid w:val="00EA5EFE"/>
    <w:rsid w:val="00ED128A"/>
    <w:rsid w:val="00EF408F"/>
    <w:rsid w:val="00F03BDC"/>
    <w:rsid w:val="00F0468B"/>
    <w:rsid w:val="00F10E3C"/>
    <w:rsid w:val="00F2468B"/>
    <w:rsid w:val="00F3394B"/>
    <w:rsid w:val="00F341F1"/>
    <w:rsid w:val="00F46D21"/>
    <w:rsid w:val="00F51354"/>
    <w:rsid w:val="00F6759C"/>
    <w:rsid w:val="00F73F61"/>
    <w:rsid w:val="00F742D0"/>
    <w:rsid w:val="00F7493C"/>
    <w:rsid w:val="00F86DD0"/>
    <w:rsid w:val="00F96402"/>
    <w:rsid w:val="00FC2855"/>
    <w:rsid w:val="00FC3283"/>
    <w:rsid w:val="00FD7B3E"/>
    <w:rsid w:val="00FF0265"/>
    <w:rsid w:val="00FF58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7EA"/>
    <w:pPr>
      <w:suppressAutoHyphens/>
    </w:pPr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0927EA"/>
    <w:pPr>
      <w:keepNext/>
      <w:ind w:left="1402"/>
      <w:outlineLvl w:val="0"/>
    </w:pPr>
    <w:rPr>
      <w:rFonts w:ascii="Garamond" w:hAnsi="Garamond"/>
      <w:b/>
      <w:color w:val="000000"/>
      <w:sz w:val="26"/>
    </w:rPr>
  </w:style>
  <w:style w:type="paragraph" w:styleId="Heading2">
    <w:name w:val="heading 2"/>
    <w:basedOn w:val="Normal"/>
    <w:next w:val="Normal"/>
    <w:qFormat/>
    <w:rsid w:val="000927EA"/>
    <w:pPr>
      <w:keepNext/>
      <w:ind w:left="72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0927EA"/>
    <w:pPr>
      <w:keepNext/>
      <w:outlineLvl w:val="2"/>
    </w:pPr>
    <w:rPr>
      <w:rFonts w:ascii="Garamond" w:hAnsi="Garamond"/>
      <w:b/>
      <w:bCs/>
      <w:color w:val="000000"/>
    </w:rPr>
  </w:style>
  <w:style w:type="paragraph" w:styleId="Heading5">
    <w:name w:val="heading 5"/>
    <w:basedOn w:val="Normal"/>
    <w:next w:val="Normal"/>
    <w:qFormat/>
    <w:rsid w:val="000927EA"/>
    <w:pPr>
      <w:keepNext/>
      <w:jc w:val="center"/>
      <w:outlineLvl w:val="4"/>
    </w:pPr>
    <w:rPr>
      <w:rFonts w:ascii="Bookman Old Style" w:hAnsi="Bookman Old Style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0927EA"/>
  </w:style>
  <w:style w:type="character" w:styleId="Hyperlink">
    <w:name w:val="Hyperlink"/>
    <w:rsid w:val="000927EA"/>
    <w:rPr>
      <w:color w:val="0000FF"/>
      <w:u w:val="single"/>
    </w:rPr>
  </w:style>
  <w:style w:type="character" w:customStyle="1" w:styleId="WW8Num1z0">
    <w:name w:val="WW8Num1z0"/>
    <w:rsid w:val="000927EA"/>
    <w:rPr>
      <w:b/>
    </w:rPr>
  </w:style>
  <w:style w:type="character" w:customStyle="1" w:styleId="WW8Num2z0">
    <w:name w:val="WW8Num2z0"/>
    <w:rsid w:val="000927EA"/>
    <w:rPr>
      <w:b/>
    </w:rPr>
  </w:style>
  <w:style w:type="character" w:customStyle="1" w:styleId="WW8Num3z0">
    <w:name w:val="WW8Num3z0"/>
    <w:rsid w:val="000927EA"/>
    <w:rPr>
      <w:b/>
    </w:rPr>
  </w:style>
  <w:style w:type="character" w:customStyle="1" w:styleId="WW8Num4z0">
    <w:name w:val="WW8Num4z0"/>
    <w:rsid w:val="000927EA"/>
    <w:rPr>
      <w:rFonts w:ascii="Symbol" w:hAnsi="Symbol"/>
    </w:rPr>
  </w:style>
  <w:style w:type="character" w:customStyle="1" w:styleId="WW8Num5z0">
    <w:name w:val="WW8Num5z0"/>
    <w:rsid w:val="000927EA"/>
    <w:rPr>
      <w:rFonts w:ascii="Symbol" w:hAnsi="Symbol"/>
    </w:rPr>
  </w:style>
  <w:style w:type="character" w:customStyle="1" w:styleId="WW8Num5z1">
    <w:name w:val="WW8Num5z1"/>
    <w:rsid w:val="000927EA"/>
    <w:rPr>
      <w:rFonts w:ascii="Courier New" w:hAnsi="Courier New"/>
    </w:rPr>
  </w:style>
  <w:style w:type="character" w:customStyle="1" w:styleId="WW8Num5z2">
    <w:name w:val="WW8Num5z2"/>
    <w:rsid w:val="000927EA"/>
    <w:rPr>
      <w:rFonts w:ascii="Wingdings" w:hAnsi="Wingdings"/>
    </w:rPr>
  </w:style>
  <w:style w:type="character" w:customStyle="1" w:styleId="BulletSymbols">
    <w:name w:val="Bullet Symbols"/>
    <w:rsid w:val="000927EA"/>
    <w:rPr>
      <w:rFonts w:ascii="StarSymbol" w:eastAsia="StarSymbol" w:hAnsi="StarSymbol"/>
      <w:sz w:val="18"/>
    </w:rPr>
  </w:style>
  <w:style w:type="paragraph" w:customStyle="1" w:styleId="Heading">
    <w:name w:val="Heading"/>
    <w:basedOn w:val="Normal"/>
    <w:next w:val="BodyText"/>
    <w:rsid w:val="000927EA"/>
    <w:pPr>
      <w:keepNext/>
      <w:spacing w:before="240" w:after="120"/>
    </w:pPr>
    <w:rPr>
      <w:rFonts w:ascii="Luxi Sans" w:eastAsia="HG Mincho Light J" w:hAnsi="Luxi Sans"/>
      <w:sz w:val="28"/>
    </w:rPr>
  </w:style>
  <w:style w:type="paragraph" w:styleId="BodyText">
    <w:name w:val="Body Text"/>
    <w:basedOn w:val="Normal"/>
    <w:rsid w:val="000927EA"/>
    <w:pPr>
      <w:spacing w:after="120"/>
    </w:pPr>
  </w:style>
  <w:style w:type="paragraph" w:styleId="Title">
    <w:name w:val="Title"/>
    <w:basedOn w:val="Normal"/>
    <w:next w:val="Subtitle"/>
    <w:qFormat/>
    <w:rsid w:val="000927EA"/>
    <w:pPr>
      <w:jc w:val="center"/>
    </w:pPr>
    <w:rPr>
      <w:rFonts w:ascii="Garamond" w:hAnsi="Garamond"/>
      <w:b/>
      <w:sz w:val="32"/>
      <w:u w:val="single"/>
    </w:rPr>
  </w:style>
  <w:style w:type="paragraph" w:styleId="Subtitle">
    <w:name w:val="Subtitle"/>
    <w:basedOn w:val="Normal"/>
    <w:next w:val="BodyText"/>
    <w:qFormat/>
    <w:rsid w:val="000927EA"/>
    <w:pPr>
      <w:ind w:firstLine="720"/>
    </w:pPr>
    <w:rPr>
      <w:rFonts w:ascii="Garamond" w:hAnsi="Garamond"/>
      <w:b/>
      <w:sz w:val="26"/>
    </w:rPr>
  </w:style>
  <w:style w:type="paragraph" w:styleId="BodyTextIndent">
    <w:name w:val="Body Text Indent"/>
    <w:basedOn w:val="Normal"/>
    <w:rsid w:val="000927EA"/>
    <w:pPr>
      <w:tabs>
        <w:tab w:val="left" w:pos="2250"/>
      </w:tabs>
      <w:ind w:left="1080" w:hanging="360"/>
    </w:pPr>
    <w:rPr>
      <w:rFonts w:ascii="Garamond" w:hAnsi="Garamond"/>
      <w:b/>
      <w:color w:val="000000"/>
    </w:rPr>
  </w:style>
  <w:style w:type="paragraph" w:styleId="Header">
    <w:name w:val="header"/>
    <w:basedOn w:val="Normal"/>
    <w:rsid w:val="000927E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927EA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rsid w:val="000927EA"/>
    <w:pPr>
      <w:ind w:left="1080"/>
    </w:pPr>
    <w:rPr>
      <w:rFonts w:ascii="Garamond" w:hAnsi="Garamond"/>
      <w:bCs/>
      <w:color w:val="000000"/>
    </w:rPr>
  </w:style>
  <w:style w:type="paragraph" w:styleId="BodyText2">
    <w:name w:val="Body Text 2"/>
    <w:basedOn w:val="Normal"/>
    <w:rsid w:val="000927EA"/>
    <w:rPr>
      <w:rFonts w:ascii="Garamond" w:hAnsi="Garamond"/>
      <w:b/>
      <w:bCs/>
      <w:color w:val="000000"/>
    </w:rPr>
  </w:style>
  <w:style w:type="paragraph" w:styleId="ListParagraph">
    <w:name w:val="List Paragraph"/>
    <w:basedOn w:val="Normal"/>
    <w:uiPriority w:val="34"/>
    <w:qFormat/>
    <w:rsid w:val="0086401F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9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vishsaurab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om</Company>
  <LinksUpToDate>false</LinksUpToDate>
  <CharactersWithSpaces>2171</CharactersWithSpaces>
  <SharedDoc>false</SharedDoc>
  <HLinks>
    <vt:vector size="6" baseType="variant">
      <vt:variant>
        <vt:i4>786495</vt:i4>
      </vt:variant>
      <vt:variant>
        <vt:i4>0</vt:i4>
      </vt:variant>
      <vt:variant>
        <vt:i4>0</vt:i4>
      </vt:variant>
      <vt:variant>
        <vt:i4>5</vt:i4>
      </vt:variant>
      <vt:variant>
        <vt:lpwstr>mailto:vishsaurabh@gmail.com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mithilesh</dc:creator>
  <cp:lastModifiedBy>Sharda</cp:lastModifiedBy>
  <cp:revision>5</cp:revision>
  <cp:lastPrinted>2015-04-03T04:58:00Z</cp:lastPrinted>
  <dcterms:created xsi:type="dcterms:W3CDTF">2015-04-03T04:57:00Z</dcterms:created>
  <dcterms:modified xsi:type="dcterms:W3CDTF">2015-11-17T17:24:00Z</dcterms:modified>
</cp:coreProperties>
</file>