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329C" w:rsidRPr="005E329C" w:rsidP="005E329C">
      <w:pPr>
        <w:pStyle w:val="BodyText"/>
        <w:kinsoku w:val="0"/>
        <w:overflowPunct w:val="0"/>
        <w:spacing w:before="77"/>
        <w:ind w:left="140" w:right="640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b/>
          <w:bCs/>
          <w:color w:val="1B1D3B"/>
          <w:sz w:val="28"/>
        </w:rPr>
        <w:t>Dara</w:t>
      </w:r>
      <w:r w:rsidRPr="005E329C">
        <w:rPr>
          <w:rFonts w:ascii="Times New Roman" w:hAnsi="Times New Roman" w:cs="Times New Roman"/>
          <w:b/>
          <w:bCs/>
          <w:color w:val="1B1D3B"/>
          <w:sz w:val="28"/>
        </w:rPr>
        <w:t xml:space="preserve"> Singh </w:t>
      </w:r>
      <w:r w:rsidRPr="005E329C">
        <w:rPr>
          <w:rFonts w:ascii="Times New Roman" w:hAnsi="Times New Roman" w:cs="Times New Roman"/>
          <w:b/>
          <w:bCs/>
          <w:color w:val="1B1D3B"/>
          <w:sz w:val="28"/>
        </w:rPr>
        <w:t>Yadav</w:t>
      </w:r>
      <w:r w:rsidRPr="005E329C">
        <w:rPr>
          <w:rFonts w:ascii="Times New Roman" w:hAnsi="Times New Roman" w:cs="Times New Roman"/>
          <w:b/>
          <w:bCs/>
          <w:color w:val="1B1D3B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Mobile</w:t>
      </w:r>
      <w:r>
        <w:rPr>
          <w:rFonts w:ascii="Times New Roman" w:hAnsi="Times New Roman" w:cs="Times New Roman"/>
          <w:b/>
          <w:bCs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>+</w:t>
      </w:r>
      <w:r>
        <w:rPr>
          <w:rFonts w:ascii="Times New Roman" w:hAnsi="Times New Roman" w:cs="Times New Roman"/>
          <w:color w:val="000000"/>
          <w:sz w:val="28"/>
        </w:rPr>
        <w:t>9199117762</w:t>
      </w:r>
      <w:r w:rsidRPr="005E329C">
        <w:rPr>
          <w:rFonts w:ascii="Times New Roman" w:hAnsi="Times New Roman" w:cs="Times New Roman"/>
          <w:color w:val="000000"/>
          <w:sz w:val="28"/>
        </w:rPr>
        <w:t>7</w:t>
      </w:r>
    </w:p>
    <w:p w:rsidR="005E329C" w:rsidRPr="005E329C" w:rsidP="005E329C">
      <w:pPr>
        <w:pStyle w:val="BodyText"/>
        <w:kinsoku w:val="0"/>
        <w:overflowPunct w:val="0"/>
        <w:ind w:left="140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 xml:space="preserve">Address: </w:t>
      </w:r>
      <w:r w:rsidRPr="005E329C">
        <w:rPr>
          <w:rFonts w:ascii="Times New Roman" w:hAnsi="Times New Roman" w:cs="Times New Roman"/>
          <w:sz w:val="28"/>
        </w:rPr>
        <w:t xml:space="preserve">H.no:- 47 </w:t>
      </w:r>
      <w:r w:rsidRPr="005E329C">
        <w:rPr>
          <w:rFonts w:ascii="Times New Roman" w:hAnsi="Times New Roman" w:cs="Times New Roman"/>
          <w:sz w:val="28"/>
        </w:rPr>
        <w:t>Gali</w:t>
      </w:r>
      <w:r w:rsidRPr="005E329C">
        <w:rPr>
          <w:rFonts w:ascii="Times New Roman" w:hAnsi="Times New Roman" w:cs="Times New Roman"/>
          <w:sz w:val="28"/>
        </w:rPr>
        <w:t xml:space="preserve"> No:-7, </w:t>
      </w:r>
      <w:r w:rsidRPr="005E329C">
        <w:rPr>
          <w:rFonts w:ascii="Times New Roman" w:hAnsi="Times New Roman" w:cs="Times New Roman"/>
          <w:sz w:val="28"/>
        </w:rPr>
        <w:t>Bhikam</w:t>
      </w:r>
      <w:r w:rsidRPr="005E329C">
        <w:rPr>
          <w:rFonts w:ascii="Times New Roman" w:hAnsi="Times New Roman" w:cs="Times New Roman"/>
          <w:sz w:val="28"/>
        </w:rPr>
        <w:t xml:space="preserve"> colony, Ballabgarh, Faridabad-121004.</w:t>
      </w:r>
    </w:p>
    <w:p w:rsidR="005E329C" w:rsidRPr="005E329C" w:rsidP="005E329C">
      <w:pPr>
        <w:pStyle w:val="BodyText"/>
        <w:kinsoku w:val="0"/>
        <w:overflowPunct w:val="0"/>
        <w:spacing w:before="3"/>
        <w:ind w:left="140"/>
        <w:rPr>
          <w:rFonts w:ascii="Times New Roman" w:hAnsi="Times New Roman" w:cs="Times New Roman"/>
          <w:color w:val="0000FF"/>
          <w:sz w:val="28"/>
        </w:rPr>
      </w:pPr>
      <w:r w:rsidRPr="005E32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218440</wp:posOffset>
                </wp:positionV>
                <wp:extent cx="5852160" cy="15875"/>
                <wp:effectExtent l="16510" t="10160" r="8255" b="1206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52160" cy="15875"/>
                        </a:xfrm>
                        <a:custGeom>
                          <a:avLst/>
                          <a:gdLst>
                            <a:gd name="T0" fmla="*/ 0 w 9216"/>
                            <a:gd name="T1" fmla="*/ 0 h 25"/>
                            <a:gd name="T2" fmla="*/ 9216 w 9216"/>
                            <a:gd name="T3" fmla="*/ 25 h 2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25" w="9216" stroke="1">
                              <a:moveTo>
                                <a:pt x="0" y="0"/>
                              </a:moveTo>
                              <a:lnTo>
                                <a:pt x="9216" y="25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5" style="width:460.8pt;height:1.25pt;margin-top:17.2pt;margin-left:71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9216,25" o:allowincell="f" path="m,hal9216,25hae" filled="f" strokeweight="1.25pt">
                <v:path arrowok="t" o:connecttype="custom" o:connectlocs="0,0;5852160,15875" o:connectangles="0,0"/>
              </v:shape>
            </w:pict>
          </mc:Fallback>
        </mc:AlternateContent>
      </w:r>
      <w:r w:rsidRPr="005E329C">
        <w:rPr>
          <w:rFonts w:ascii="Times New Roman" w:hAnsi="Times New Roman" w:cs="Times New Roman"/>
          <w:b/>
          <w:bCs/>
          <w:sz w:val="28"/>
        </w:rPr>
        <w:t xml:space="preserve">E-mail: </w:t>
      </w:r>
      <w:hyperlink r:id="rId4" w:history="1">
        <w:r w:rsidRPr="005E329C">
          <w:rPr>
            <w:rFonts w:ascii="Times New Roman" w:hAnsi="Times New Roman" w:cs="Times New Roman"/>
            <w:color w:val="0000FF"/>
            <w:sz w:val="28"/>
            <w:u w:val="single"/>
          </w:rPr>
          <w:t>darayadav96@gmail.com</w:t>
        </w:r>
      </w:hyperlink>
    </w:p>
    <w:p w:rsidR="005E329C" w:rsidRPr="005E329C" w:rsidP="005E329C">
      <w:pPr>
        <w:pStyle w:val="BodyText"/>
        <w:kinsoku w:val="0"/>
        <w:overflowPunct w:val="0"/>
        <w:spacing w:before="10"/>
        <w:rPr>
          <w:rFonts w:ascii="Times New Roman" w:hAnsi="Times New Roman" w:cs="Times New Roman"/>
          <w:sz w:val="22"/>
          <w:szCs w:val="20"/>
        </w:rPr>
      </w:pPr>
    </w:p>
    <w:p w:rsidR="005E329C" w:rsidRPr="005E329C" w:rsidP="005E329C">
      <w:pPr>
        <w:pStyle w:val="Heading1"/>
        <w:kinsoku w:val="0"/>
        <w:overflowPunct w:val="0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 w:color="000000"/>
        </w:rPr>
        <w:t>Academic Qualification:-</w:t>
      </w:r>
    </w:p>
    <w:p w:rsidR="005E329C" w:rsidRPr="00B6305F" w:rsidP="00B6305F">
      <w:pPr>
        <w:tabs>
          <w:tab w:val="left" w:pos="2520"/>
        </w:tabs>
        <w:kinsoku w:val="0"/>
        <w:overflowPunct w:val="0"/>
        <w:spacing w:before="92"/>
        <w:rPr>
          <w:rFonts w:ascii="Times New Roman" w:hAnsi="Times New Roman" w:cs="Times New Roman"/>
          <w:b/>
          <w:bCs/>
          <w:sz w:val="28"/>
        </w:rPr>
      </w:pPr>
    </w:p>
    <w:p w:rsidR="005E329C" w:rsidRPr="005E329C" w:rsidP="005E329C">
      <w:pPr>
        <w:pStyle w:val="BodyText"/>
        <w:numPr>
          <w:ilvl w:val="0"/>
          <w:numId w:val="9"/>
        </w:numPr>
        <w:kinsoku w:val="0"/>
        <w:overflowPunct w:val="0"/>
        <w:spacing w:line="274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Bachelor of Technology</w:t>
      </w:r>
      <w:r>
        <w:rPr>
          <w:rFonts w:ascii="Times New Roman" w:hAnsi="Times New Roman" w:cs="Times New Roman"/>
          <w:b/>
          <w:bCs/>
          <w:sz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</w:rPr>
        <w:t>B.Tech</w:t>
      </w:r>
      <w:r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in Computer</w:t>
      </w:r>
      <w:r w:rsidRPr="005E329C">
        <w:rPr>
          <w:rFonts w:ascii="Times New Roman" w:hAnsi="Times New Roman" w:cs="Times New Roman"/>
          <w:b/>
          <w:bCs/>
          <w:spacing w:val="-8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Science,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B.S.Anangpuria</w:t>
      </w:r>
      <w:r w:rsidRPr="005E329C">
        <w:rPr>
          <w:rFonts w:ascii="Times New Roman" w:hAnsi="Times New Roman" w:cs="Times New Roman"/>
          <w:sz w:val="28"/>
        </w:rPr>
        <w:t xml:space="preserve"> Institute of Technology, Faridabad. Percentage secured: 60%</w:t>
      </w:r>
    </w:p>
    <w:p w:rsidR="005E329C" w:rsidRPr="005E329C" w:rsidP="005E329C">
      <w:pPr>
        <w:pStyle w:val="ListParagraph"/>
        <w:numPr>
          <w:ilvl w:val="0"/>
          <w:numId w:val="9"/>
        </w:numPr>
        <w:tabs>
          <w:tab w:val="left" w:pos="2753"/>
        </w:tabs>
        <w:kinsoku w:val="0"/>
        <w:overflowPunct w:val="0"/>
        <w:spacing w:line="237" w:lineRule="auto"/>
        <w:ind w:right="471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Class 12</w:t>
      </w:r>
      <w:r w:rsidRPr="005E329C">
        <w:rPr>
          <w:rFonts w:ascii="Times New Roman" w:hAnsi="Times New Roman" w:cs="Times New Roman"/>
          <w:b/>
          <w:bCs/>
          <w:position w:val="8"/>
          <w:sz w:val="18"/>
          <w:szCs w:val="16"/>
        </w:rPr>
        <w:t>th</w:t>
      </w:r>
      <w:r w:rsidRPr="005E329C">
        <w:rPr>
          <w:rFonts w:ascii="Times New Roman" w:hAnsi="Times New Roman" w:cs="Times New Roman"/>
          <w:sz w:val="28"/>
        </w:rPr>
        <w:t>, Central Board of Secondary Education Board (CBSE). Percentage:</w:t>
      </w:r>
      <w:r w:rsidRPr="005E329C">
        <w:rPr>
          <w:rFonts w:ascii="Times New Roman" w:hAnsi="Times New Roman" w:cs="Times New Roman"/>
          <w:spacing w:val="-3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70%</w:t>
      </w:r>
    </w:p>
    <w:p w:rsidR="005E329C" w:rsidRPr="005E329C" w:rsidP="005E329C">
      <w:pPr>
        <w:pStyle w:val="ListParagraph"/>
        <w:numPr>
          <w:ilvl w:val="0"/>
          <w:numId w:val="9"/>
        </w:numPr>
        <w:tabs>
          <w:tab w:val="left" w:pos="2582"/>
        </w:tabs>
        <w:kinsoku w:val="0"/>
        <w:overflowPunct w:val="0"/>
        <w:spacing w:line="278" w:lineRule="auto"/>
        <w:ind w:right="641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Class 10</w:t>
      </w:r>
      <w:r w:rsidRPr="005E329C">
        <w:rPr>
          <w:rFonts w:ascii="Times New Roman" w:hAnsi="Times New Roman" w:cs="Times New Roman"/>
          <w:b/>
          <w:bCs/>
          <w:position w:val="8"/>
          <w:sz w:val="18"/>
          <w:szCs w:val="16"/>
        </w:rPr>
        <w:t>th</w:t>
      </w:r>
      <w:r w:rsidRPr="005E329C">
        <w:rPr>
          <w:rFonts w:ascii="Times New Roman" w:hAnsi="Times New Roman" w:cs="Times New Roman"/>
          <w:b/>
          <w:bCs/>
          <w:sz w:val="28"/>
        </w:rPr>
        <w:t xml:space="preserve">, </w:t>
      </w:r>
      <w:r w:rsidRPr="005E329C">
        <w:rPr>
          <w:rFonts w:ascii="Times New Roman" w:hAnsi="Times New Roman" w:cs="Times New Roman"/>
          <w:sz w:val="28"/>
        </w:rPr>
        <w:t>Central Board of Secondary Education Board (CBSE).CGPA: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7.2</w:t>
      </w:r>
    </w:p>
    <w:p w:rsidR="005E329C" w:rsidRPr="005E329C" w:rsidP="005E329C">
      <w:pPr>
        <w:pStyle w:val="Heading1"/>
        <w:kinsoku w:val="0"/>
        <w:overflowPunct w:val="0"/>
        <w:spacing w:before="191"/>
        <w:rPr>
          <w:rFonts w:ascii="Times New Roman" w:hAnsi="Times New Roman" w:cs="Times New Roman"/>
          <w:sz w:val="28"/>
          <w:u w:val="thick" w:color="000000"/>
        </w:rPr>
      </w:pPr>
      <w:r w:rsidRPr="005E329C">
        <w:rPr>
          <w:rFonts w:ascii="Times New Roman" w:hAnsi="Times New Roman" w:cs="Times New Roman"/>
          <w:sz w:val="28"/>
          <w:u w:val="thick" w:color="000000"/>
        </w:rPr>
        <w:t>Professional Experience:-</w:t>
      </w:r>
    </w:p>
    <w:p w:rsidR="005E329C" w:rsidRPr="005E329C" w:rsidP="005E329C">
      <w:pPr>
        <w:rPr>
          <w:rFonts w:ascii="Times New Roman" w:hAnsi="Times New Roman" w:cs="Times New Roman"/>
        </w:rPr>
      </w:pPr>
    </w:p>
    <w:p w:rsidR="005E329C" w:rsidRPr="005E329C" w:rsidP="00B6305F">
      <w:pPr>
        <w:ind w:left="180"/>
        <w:rPr>
          <w:rFonts w:ascii="Times New Roman" w:hAnsi="Times New Roman" w:cs="Times New Roman"/>
          <w:b/>
          <w:color w:val="0070C0"/>
          <w:sz w:val="24"/>
        </w:rPr>
      </w:pPr>
      <w:r w:rsidRPr="005E329C">
        <w:rPr>
          <w:rFonts w:ascii="Times New Roman" w:hAnsi="Times New Roman" w:cs="Times New Roman"/>
          <w:b/>
          <w:color w:val="0070C0"/>
          <w:sz w:val="24"/>
        </w:rPr>
        <w:t xml:space="preserve">15 JULY 2019 – CURRENT </w:t>
      </w:r>
    </w:p>
    <w:p w:rsidR="005E329C" w:rsidRPr="005E329C" w:rsidP="00B6305F">
      <w:pPr>
        <w:ind w:left="180"/>
        <w:rPr>
          <w:rFonts w:ascii="Times New Roman" w:hAnsi="Times New Roman" w:cs="Times New Roman"/>
          <w:sz w:val="24"/>
        </w:rPr>
      </w:pPr>
      <w:r w:rsidRPr="005E329C">
        <w:rPr>
          <w:rFonts w:ascii="Times New Roman" w:hAnsi="Times New Roman" w:cs="Times New Roman"/>
          <w:b/>
          <w:bCs/>
          <w:color w:val="00AF50"/>
        </w:rPr>
        <w:t xml:space="preserve">NETWORK SUPPORT ENGINEER, </w:t>
      </w:r>
      <w:r w:rsidRPr="005E329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E329C">
        <w:rPr>
          <w:rFonts w:ascii="Times New Roman" w:hAnsi="Times New Roman" w:cs="Times New Roman"/>
          <w:color w:val="000000"/>
        </w:rPr>
        <w:t xml:space="preserve">CCENTURE </w:t>
      </w:r>
      <w:r w:rsidRPr="005E329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5E329C">
        <w:rPr>
          <w:rFonts w:ascii="Times New Roman" w:hAnsi="Times New Roman" w:cs="Times New Roman"/>
          <w:color w:val="000000"/>
        </w:rPr>
        <w:t xml:space="preserve">NDIA </w:t>
      </w:r>
      <w:r w:rsidRPr="005E329C">
        <w:rPr>
          <w:rFonts w:ascii="Times New Roman" w:hAnsi="Times New Roman" w:cs="Times New Roman"/>
          <w:color w:val="000000"/>
          <w:sz w:val="19"/>
          <w:szCs w:val="19"/>
        </w:rPr>
        <w:t xml:space="preserve">ON BEHALF OF </w:t>
      </w:r>
      <w:r w:rsidRPr="005E329C">
        <w:rPr>
          <w:rFonts w:ascii="Times New Roman" w:hAnsi="Times New Roman" w:cs="Times New Roman"/>
          <w:color w:val="000000"/>
        </w:rPr>
        <w:t>I</w:t>
      </w:r>
      <w:r w:rsidRPr="005E329C">
        <w:rPr>
          <w:rFonts w:ascii="Times New Roman" w:hAnsi="Times New Roman" w:cs="Times New Roman"/>
          <w:color w:val="000000"/>
          <w:sz w:val="19"/>
          <w:szCs w:val="19"/>
        </w:rPr>
        <w:t xml:space="preserve">NKNOW TECH </w:t>
      </w:r>
      <w:r w:rsidRPr="005E329C">
        <w:rPr>
          <w:rFonts w:ascii="Times New Roman" w:hAnsi="Times New Roman" w:cs="Times New Roman"/>
          <w:color w:val="000000"/>
        </w:rPr>
        <w:t>P</w:t>
      </w:r>
      <w:r w:rsidRPr="005E329C">
        <w:rPr>
          <w:rFonts w:ascii="Times New Roman" w:hAnsi="Times New Roman" w:cs="Times New Roman"/>
          <w:color w:val="000000"/>
          <w:sz w:val="19"/>
          <w:szCs w:val="19"/>
        </w:rPr>
        <w:t>VT</w:t>
      </w:r>
      <w:r w:rsidRPr="005E329C">
        <w:rPr>
          <w:rFonts w:ascii="Times New Roman" w:hAnsi="Times New Roman" w:cs="Times New Roman"/>
          <w:color w:val="000000"/>
        </w:rPr>
        <w:t xml:space="preserve">. </w:t>
      </w:r>
      <w:r w:rsidRPr="005E329C">
        <w:rPr>
          <w:rFonts w:ascii="Times New Roman" w:hAnsi="Times New Roman" w:cs="Times New Roman"/>
          <w:color w:val="000000"/>
        </w:rPr>
        <w:t>L</w:t>
      </w:r>
      <w:r w:rsidRPr="005E329C">
        <w:rPr>
          <w:rFonts w:ascii="Times New Roman" w:hAnsi="Times New Roman" w:cs="Times New Roman"/>
          <w:color w:val="000000"/>
          <w:sz w:val="19"/>
          <w:szCs w:val="19"/>
        </w:rPr>
        <w:t>TD</w:t>
      </w:r>
      <w:r w:rsidR="00B6305F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5E329C" w:rsidRPr="005E329C" w:rsidP="005E329C">
      <w:pPr>
        <w:pStyle w:val="Heading1"/>
        <w:kinsoku w:val="0"/>
        <w:overflowPunct w:val="0"/>
        <w:spacing w:before="279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/>
        </w:rPr>
        <w:t>Project</w:t>
      </w:r>
      <w:r w:rsidRPr="005E329C">
        <w:rPr>
          <w:rFonts w:ascii="Times New Roman" w:hAnsi="Times New Roman" w:cs="Times New Roman"/>
          <w:sz w:val="28"/>
          <w:u w:val="thick"/>
        </w:rPr>
        <w:t>:-</w:t>
      </w:r>
      <w:r w:rsidRPr="005E329C">
        <w:rPr>
          <w:rFonts w:ascii="Times New Roman" w:hAnsi="Times New Roman" w:cs="Times New Roman"/>
          <w:sz w:val="28"/>
          <w:u w:val="thick"/>
        </w:rPr>
        <w:t xml:space="preserve"> </w:t>
      </w:r>
      <w:r w:rsidRPr="005E329C">
        <w:rPr>
          <w:rFonts w:ascii="Times New Roman" w:hAnsi="Times New Roman" w:cs="Times New Roman"/>
          <w:sz w:val="28"/>
          <w:u w:val="thick"/>
        </w:rPr>
        <w:t>Bh</w:t>
      </w:r>
      <w:r w:rsidR="00B6305F">
        <w:rPr>
          <w:rFonts w:ascii="Times New Roman" w:hAnsi="Times New Roman" w:cs="Times New Roman"/>
          <w:sz w:val="28"/>
          <w:u w:val="thick"/>
        </w:rPr>
        <w:t>arti-Airtel</w:t>
      </w:r>
      <w:r w:rsidR="00B6305F">
        <w:rPr>
          <w:rFonts w:ascii="Times New Roman" w:hAnsi="Times New Roman" w:cs="Times New Roman"/>
          <w:sz w:val="28"/>
          <w:u w:val="thick"/>
        </w:rPr>
        <w:t xml:space="preserve"> INOC SBI Operations:-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18"/>
          <w:szCs w:val="16"/>
        </w:rPr>
      </w:pPr>
    </w:p>
    <w:p w:rsidR="005E329C" w:rsidRPr="005E329C" w:rsidP="005E329C">
      <w:pPr>
        <w:pStyle w:val="BodyText"/>
        <w:kinsoku w:val="0"/>
        <w:overflowPunct w:val="0"/>
        <w:spacing w:before="92"/>
        <w:ind w:left="140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  <w:u w:val="thick"/>
        </w:rPr>
        <w:t>Responsibilities Handling:-</w:t>
      </w:r>
    </w:p>
    <w:p w:rsidR="005E329C" w:rsidRPr="005E329C" w:rsidP="005E329C">
      <w:pPr>
        <w:pStyle w:val="BodyText"/>
        <w:kinsoku w:val="0"/>
        <w:overflowPunct w:val="0"/>
        <w:spacing w:before="2"/>
        <w:rPr>
          <w:rFonts w:ascii="Times New Roman" w:hAnsi="Times New Roman" w:cs="Times New Roman"/>
          <w:b/>
          <w:bCs/>
          <w:sz w:val="16"/>
          <w:szCs w:val="15"/>
        </w:rPr>
      </w:pP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14"/>
        </w:tabs>
        <w:kinsoku w:val="0"/>
        <w:overflowPunct w:val="0"/>
        <w:spacing w:before="95" w:line="237" w:lineRule="auto"/>
        <w:ind w:right="118" w:firstLine="0"/>
        <w:jc w:val="both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>Handle State Bank Customer’s Complaints and Troubleshoot Network issues impacting the</w:t>
      </w:r>
      <w:r w:rsidRPr="005E329C">
        <w:rPr>
          <w:rFonts w:ascii="Times New Roman" w:hAnsi="Times New Roman" w:cs="Times New Roman"/>
          <w:spacing w:val="-8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Operations</w:t>
      </w:r>
      <w:r w:rsidRPr="005E329C">
        <w:rPr>
          <w:rFonts w:ascii="Times New Roman" w:hAnsi="Times New Roman" w:cs="Times New Roman"/>
          <w:spacing w:val="-6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&amp;</w:t>
      </w:r>
      <w:r w:rsidRPr="005E329C">
        <w:rPr>
          <w:rFonts w:ascii="Times New Roman" w:hAnsi="Times New Roman" w:cs="Times New Roman"/>
          <w:spacing w:val="-8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Performance</w:t>
      </w:r>
      <w:r w:rsidRPr="005E329C">
        <w:rPr>
          <w:rFonts w:ascii="Times New Roman" w:hAnsi="Times New Roman" w:cs="Times New Roman"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of</w:t>
      </w:r>
      <w:r w:rsidRPr="005E329C">
        <w:rPr>
          <w:rFonts w:ascii="Times New Roman" w:hAnsi="Times New Roman" w:cs="Times New Roman"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data</w:t>
      </w:r>
      <w:r w:rsidRPr="005E329C">
        <w:rPr>
          <w:rFonts w:ascii="Times New Roman" w:hAnsi="Times New Roman" w:cs="Times New Roman"/>
          <w:spacing w:val="-8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services</w:t>
      </w:r>
      <w:r w:rsidRPr="005E329C">
        <w:rPr>
          <w:rFonts w:ascii="Times New Roman" w:hAnsi="Times New Roman" w:cs="Times New Roman"/>
          <w:spacing w:val="-6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of</w:t>
      </w:r>
      <w:r w:rsidRPr="005E329C">
        <w:rPr>
          <w:rFonts w:ascii="Times New Roman" w:hAnsi="Times New Roman" w:cs="Times New Roman"/>
          <w:spacing w:val="-2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State</w:t>
      </w:r>
      <w:r w:rsidRPr="005E329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Bank</w:t>
      </w:r>
      <w:r w:rsidRPr="005E329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of</w:t>
      </w:r>
      <w:r w:rsidRPr="005E329C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India</w:t>
      </w:r>
      <w:r w:rsidRPr="005E329C">
        <w:rPr>
          <w:rFonts w:ascii="Times New Roman" w:hAnsi="Times New Roman" w:cs="Times New Roman"/>
          <w:b/>
          <w:bCs/>
          <w:spacing w:val="-6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&amp;</w:t>
      </w:r>
      <w:r w:rsidRPr="005E329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their</w:t>
      </w:r>
      <w:r w:rsidRPr="005E329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associates.</w:t>
      </w:r>
    </w:p>
    <w:p w:rsidR="005E329C" w:rsidRPr="005E329C" w:rsidP="005E329C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b/>
          <w:bCs/>
          <w:sz w:val="28"/>
        </w:rPr>
      </w:pP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24"/>
        </w:tabs>
        <w:kinsoku w:val="0"/>
        <w:overflowPunct w:val="0"/>
        <w:spacing w:line="237" w:lineRule="auto"/>
        <w:ind w:right="122" w:firstLine="0"/>
        <w:jc w:val="both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 xml:space="preserve">Primary Function is to </w:t>
      </w:r>
      <w:r w:rsidRPr="005E329C">
        <w:rPr>
          <w:rFonts w:ascii="Times New Roman" w:hAnsi="Times New Roman" w:cs="Times New Roman"/>
          <w:sz w:val="28"/>
        </w:rPr>
        <w:t>monitor,</w:t>
      </w:r>
      <w:r w:rsidRPr="005E329C">
        <w:rPr>
          <w:rFonts w:ascii="Times New Roman" w:hAnsi="Times New Roman" w:cs="Times New Roman"/>
          <w:sz w:val="28"/>
        </w:rPr>
        <w:t xml:space="preserve"> </w:t>
      </w:r>
      <w:r w:rsidRPr="005E329C" w:rsidR="00B6305F">
        <w:rPr>
          <w:rFonts w:ascii="Times New Roman" w:hAnsi="Times New Roman" w:cs="Times New Roman"/>
          <w:sz w:val="28"/>
        </w:rPr>
        <w:t>analyses</w:t>
      </w:r>
      <w:r w:rsidRPr="005E329C">
        <w:rPr>
          <w:rFonts w:ascii="Times New Roman" w:hAnsi="Times New Roman" w:cs="Times New Roman"/>
          <w:sz w:val="28"/>
        </w:rPr>
        <w:t xml:space="preserve"> and resolve service related incidents received from internal monitoring</w:t>
      </w:r>
      <w:r w:rsidRPr="005E329C">
        <w:rPr>
          <w:rFonts w:ascii="Times New Roman" w:hAnsi="Times New Roman" w:cs="Times New Roman"/>
          <w:spacing w:val="-2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tools.</w:t>
      </w:r>
    </w:p>
    <w:p w:rsidR="005E329C" w:rsidRPr="005E329C" w:rsidP="005E329C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28"/>
        </w:rPr>
      </w:pP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82"/>
        </w:tabs>
        <w:kinsoku w:val="0"/>
        <w:overflowPunct w:val="0"/>
        <w:ind w:right="120" w:firstLine="0"/>
        <w:jc w:val="both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Diagnose Fault-related incidents by effectively utilizing troubleshooting tools and provide regular updates over an outage while escalating the incidents to necessary parties as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needed.</w:t>
      </w:r>
    </w:p>
    <w:p w:rsidR="005E329C" w:rsidRPr="005E329C" w:rsidP="005E329C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8"/>
        </w:rPr>
      </w:pP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19"/>
        </w:tabs>
        <w:kinsoku w:val="0"/>
        <w:overflowPunct w:val="0"/>
        <w:ind w:right="117" w:firstLine="0"/>
        <w:jc w:val="both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Provide real-time telephonic technical support to assist customers in the repair of their complex inter-networks and service assurance to customer by proper monitoring system, timely troubleshooting &amp;</w:t>
      </w:r>
      <w:r w:rsidRPr="005E329C">
        <w:rPr>
          <w:rFonts w:ascii="Times New Roman" w:hAnsi="Times New Roman" w:cs="Times New Roman"/>
          <w:spacing w:val="-5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coordination</w:t>
      </w:r>
    </w:p>
    <w:p w:rsidR="005E329C" w:rsidRPr="005E329C" w:rsidP="005E329C">
      <w:pPr>
        <w:pStyle w:val="BodyText"/>
        <w:kinsoku w:val="0"/>
        <w:overflowPunct w:val="0"/>
        <w:spacing w:before="2"/>
        <w:rPr>
          <w:rFonts w:ascii="Times New Roman" w:hAnsi="Times New Roman" w:cs="Times New Roman"/>
          <w:sz w:val="28"/>
        </w:rPr>
      </w:pPr>
    </w:p>
    <w:p w:rsidR="005E329C" w:rsidRPr="00B6305F" w:rsidP="005E329C">
      <w:pPr>
        <w:pStyle w:val="ListParagraph"/>
        <w:numPr>
          <w:ilvl w:val="0"/>
          <w:numId w:val="8"/>
        </w:numPr>
        <w:tabs>
          <w:tab w:val="left" w:pos="698"/>
        </w:tabs>
        <w:kinsoku w:val="0"/>
        <w:overflowPunct w:val="0"/>
        <w:ind w:right="115" w:firstLine="0"/>
        <w:jc w:val="both"/>
        <w:rPr>
          <w:rFonts w:ascii="Times New Roman" w:hAnsi="Times New Roman" w:cs="Times New Roman"/>
          <w:sz w:val="28"/>
          <w:szCs w:val="22"/>
        </w:rPr>
      </w:pPr>
      <w:r w:rsidRPr="00B6305F">
        <w:rPr>
          <w:rFonts w:ascii="Times New Roman" w:hAnsi="Times New Roman" w:cs="Times New Roman"/>
          <w:sz w:val="28"/>
          <w:szCs w:val="22"/>
        </w:rPr>
        <w:t>Provide</w:t>
      </w:r>
      <w:r w:rsidRPr="00B6305F">
        <w:rPr>
          <w:rFonts w:ascii="Times New Roman" w:hAnsi="Times New Roman" w:cs="Times New Roman"/>
          <w:spacing w:val="-14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level</w:t>
      </w:r>
      <w:r w:rsidRPr="00B6305F">
        <w:rPr>
          <w:rFonts w:ascii="Times New Roman" w:hAnsi="Times New Roman" w:cs="Times New Roman"/>
          <w:spacing w:val="-12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2</w:t>
      </w:r>
      <w:r w:rsidRPr="00B6305F">
        <w:rPr>
          <w:rFonts w:ascii="Times New Roman" w:hAnsi="Times New Roman" w:cs="Times New Roman"/>
          <w:spacing w:val="-16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support</w:t>
      </w:r>
      <w:r w:rsidRPr="00B6305F">
        <w:rPr>
          <w:rFonts w:ascii="Times New Roman" w:hAnsi="Times New Roman" w:cs="Times New Roman"/>
          <w:spacing w:val="-13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by</w:t>
      </w:r>
      <w:r w:rsidRPr="00B6305F">
        <w:rPr>
          <w:rFonts w:ascii="Times New Roman" w:hAnsi="Times New Roman" w:cs="Times New Roman"/>
          <w:spacing w:val="-13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managing</w:t>
      </w:r>
      <w:r w:rsidRPr="00B6305F">
        <w:rPr>
          <w:rFonts w:ascii="Times New Roman" w:hAnsi="Times New Roman" w:cs="Times New Roman"/>
          <w:spacing w:val="-16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&amp;</w:t>
      </w:r>
      <w:r w:rsidRPr="00B6305F">
        <w:rPr>
          <w:rFonts w:ascii="Times New Roman" w:hAnsi="Times New Roman" w:cs="Times New Roman"/>
          <w:spacing w:val="-15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instructing</w:t>
      </w:r>
      <w:r w:rsidRPr="00B6305F">
        <w:rPr>
          <w:rFonts w:ascii="Times New Roman" w:hAnsi="Times New Roman" w:cs="Times New Roman"/>
          <w:spacing w:val="-16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field</w:t>
      </w:r>
      <w:r w:rsidRPr="00B6305F">
        <w:rPr>
          <w:rFonts w:ascii="Times New Roman" w:hAnsi="Times New Roman" w:cs="Times New Roman"/>
          <w:spacing w:val="-14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engineers</w:t>
      </w:r>
      <w:r w:rsidRPr="00B6305F">
        <w:rPr>
          <w:rFonts w:ascii="Times New Roman" w:hAnsi="Times New Roman" w:cs="Times New Roman"/>
          <w:spacing w:val="-13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and</w:t>
      </w:r>
      <w:r w:rsidRPr="00B6305F">
        <w:rPr>
          <w:rFonts w:ascii="Times New Roman" w:hAnsi="Times New Roman" w:cs="Times New Roman"/>
          <w:spacing w:val="-13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provide</w:t>
      </w:r>
      <w:r w:rsidRPr="00B6305F">
        <w:rPr>
          <w:rFonts w:ascii="Times New Roman" w:hAnsi="Times New Roman" w:cs="Times New Roman"/>
          <w:spacing w:val="-10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root</w:t>
      </w:r>
      <w:r w:rsidRPr="00B6305F">
        <w:rPr>
          <w:rFonts w:ascii="Times New Roman" w:hAnsi="Times New Roman" w:cs="Times New Roman"/>
          <w:spacing w:val="-12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cause</w:t>
      </w:r>
      <w:r w:rsidRPr="00B6305F">
        <w:rPr>
          <w:rFonts w:ascii="Times New Roman" w:hAnsi="Times New Roman" w:cs="Times New Roman"/>
          <w:spacing w:val="-15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analysis as well as resolution to the</w:t>
      </w:r>
      <w:r w:rsidRPr="00B6305F">
        <w:rPr>
          <w:rFonts w:ascii="Times New Roman" w:hAnsi="Times New Roman" w:cs="Times New Roman"/>
          <w:spacing w:val="-5"/>
          <w:sz w:val="28"/>
          <w:szCs w:val="22"/>
        </w:rPr>
        <w:t xml:space="preserve"> </w:t>
      </w:r>
      <w:r w:rsidRPr="00B6305F">
        <w:rPr>
          <w:rFonts w:ascii="Times New Roman" w:hAnsi="Times New Roman" w:cs="Times New Roman"/>
          <w:sz w:val="28"/>
          <w:szCs w:val="22"/>
        </w:rPr>
        <w:t>customer.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szCs w:val="22"/>
        </w:rPr>
      </w:pP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12"/>
        </w:tabs>
        <w:kinsoku w:val="0"/>
        <w:overflowPunct w:val="0"/>
        <w:spacing w:before="1" w:line="237" w:lineRule="auto"/>
        <w:ind w:left="742" w:right="142" w:hanging="243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Handlings trouble tickets for transmission faults of access network related to MPLS L3, L2VPN, OSPF, BGP and SDH issues with in specified</w:t>
      </w:r>
      <w:r w:rsidRPr="005E329C">
        <w:rPr>
          <w:rFonts w:ascii="Times New Roman" w:hAnsi="Times New Roman" w:cs="Times New Roman"/>
          <w:spacing w:val="-2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SLA’s.</w:t>
      </w:r>
    </w:p>
    <w:p w:rsidR="005E329C" w:rsidRPr="005E329C" w:rsidP="005E329C">
      <w:pPr>
        <w:pStyle w:val="ListParagraph"/>
        <w:numPr>
          <w:ilvl w:val="0"/>
          <w:numId w:val="8"/>
        </w:numPr>
        <w:tabs>
          <w:tab w:val="left" w:pos="712"/>
        </w:tabs>
        <w:kinsoku w:val="0"/>
        <w:overflowPunct w:val="0"/>
        <w:ind w:left="711" w:hanging="212"/>
        <w:rPr>
          <w:rFonts w:ascii="Times New Roman" w:hAnsi="Times New Roman" w:cs="Times New Roman"/>
          <w:sz w:val="28"/>
        </w:rPr>
        <w:sectPr w:rsidSect="005E329C">
          <w:pgSz w:w="11910" w:h="16840"/>
          <w:pgMar w:top="810" w:right="1320" w:bottom="280" w:left="1300" w:header="720" w:footer="720" w:gutter="0"/>
          <w:cols w:space="720"/>
          <w:noEndnote/>
        </w:sectPr>
      </w:pPr>
      <w:r w:rsidRPr="005E329C">
        <w:rPr>
          <w:rFonts w:ascii="Times New Roman" w:hAnsi="Times New Roman" w:cs="Times New Roman"/>
          <w:sz w:val="28"/>
        </w:rPr>
        <w:t>Hands on Experience in tools like BMC</w:t>
      </w:r>
      <w:r w:rsidRPr="005E329C">
        <w:rPr>
          <w:rFonts w:ascii="Times New Roman" w:hAnsi="Times New Roman" w:cs="Times New Roman"/>
          <w:spacing w:val="-3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REMEDY</w:t>
      </w:r>
    </w:p>
    <w:p w:rsidR="005E329C" w:rsidRPr="005E329C" w:rsidP="005E329C">
      <w:pPr>
        <w:pStyle w:val="Heading1"/>
        <w:kinsoku w:val="0"/>
        <w:overflowPunct w:val="0"/>
        <w:spacing w:before="93"/>
        <w:ind w:left="0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/>
        </w:rPr>
        <w:t>Internships and Academic Projects:-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18"/>
          <w:szCs w:val="16"/>
        </w:rPr>
      </w:pPr>
    </w:p>
    <w:p w:rsidR="005E329C" w:rsidRPr="005E329C" w:rsidP="005E329C">
      <w:pPr>
        <w:pStyle w:val="ListParagraph"/>
        <w:numPr>
          <w:ilvl w:val="0"/>
          <w:numId w:val="7"/>
        </w:numPr>
        <w:tabs>
          <w:tab w:val="left" w:pos="352"/>
        </w:tabs>
        <w:kinsoku w:val="0"/>
        <w:overflowPunct w:val="0"/>
        <w:spacing w:before="92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Internship</w:t>
      </w:r>
      <w:r w:rsidRPr="005E329C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Projects</w:t>
      </w:r>
    </w:p>
    <w:p w:rsidR="005E329C" w:rsidRPr="005E329C" w:rsidP="005E329C">
      <w:pPr>
        <w:pStyle w:val="BodyText"/>
        <w:kinsoku w:val="0"/>
        <w:overflowPunct w:val="0"/>
        <w:ind w:left="860" w:right="795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Organization: Yamaha Motor Solutions (India) PVT. LTD. Faridabad Duration:-</w:t>
      </w:r>
      <w:r w:rsidRPr="005E329C">
        <w:rPr>
          <w:rFonts w:ascii="Times New Roman" w:hAnsi="Times New Roman" w:cs="Times New Roman"/>
          <w:sz w:val="28"/>
        </w:rPr>
        <w:t>3 Months (June ’17 - Aug’17)</w:t>
      </w:r>
    </w:p>
    <w:p w:rsidR="005E329C" w:rsidRPr="005E329C" w:rsidP="005E329C">
      <w:pPr>
        <w:pStyle w:val="BodyText"/>
        <w:kinsoku w:val="0"/>
        <w:overflowPunct w:val="0"/>
        <w:ind w:left="860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Project Title:-</w:t>
      </w:r>
      <w:r w:rsidRPr="005E329C">
        <w:rPr>
          <w:rFonts w:ascii="Times New Roman" w:hAnsi="Times New Roman" w:cs="Times New Roman"/>
          <w:sz w:val="28"/>
        </w:rPr>
        <w:t>Telephone Billing</w:t>
      </w:r>
      <w:r w:rsidRPr="005E329C">
        <w:rPr>
          <w:rFonts w:ascii="Times New Roman" w:hAnsi="Times New Roman" w:cs="Times New Roman"/>
          <w:spacing w:val="-15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System</w:t>
      </w:r>
    </w:p>
    <w:p w:rsidR="005E329C" w:rsidRPr="005E329C" w:rsidP="005E329C">
      <w:pPr>
        <w:pStyle w:val="BodyText"/>
        <w:kinsoku w:val="0"/>
        <w:overflowPunct w:val="0"/>
        <w:ind w:left="860" w:right="340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Project Objective:-</w:t>
      </w:r>
      <w:r w:rsidRPr="005E329C">
        <w:rPr>
          <w:rFonts w:ascii="Times New Roman" w:hAnsi="Times New Roman" w:cs="Times New Roman"/>
          <w:sz w:val="28"/>
        </w:rPr>
        <w:t>To minimize the work and at the same time increase the speed of the work done.</w:t>
      </w:r>
    </w:p>
    <w:p w:rsidR="005E329C" w:rsidRPr="005E329C" w:rsidP="005E329C">
      <w:pPr>
        <w:pStyle w:val="BodyText"/>
        <w:kinsoku w:val="0"/>
        <w:overflowPunct w:val="0"/>
        <w:ind w:left="900" w:right="754"/>
        <w:jc w:val="both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Methodology of Study:-</w:t>
      </w:r>
      <w:r w:rsidRPr="005E329C">
        <w:rPr>
          <w:rFonts w:ascii="Times New Roman" w:hAnsi="Times New Roman" w:cs="Times New Roman"/>
          <w:sz w:val="28"/>
        </w:rPr>
        <w:t xml:space="preserve">Designed the system by writing codes in Visual Basic language with the help of two books named Visual Basic Black Book by Steven </w:t>
      </w:r>
      <w:r w:rsidRPr="005E329C">
        <w:rPr>
          <w:rFonts w:ascii="Times New Roman" w:hAnsi="Times New Roman" w:cs="Times New Roman"/>
          <w:sz w:val="28"/>
        </w:rPr>
        <w:t>Hoizner</w:t>
      </w:r>
      <w:r w:rsidRPr="005E329C">
        <w:rPr>
          <w:rFonts w:ascii="Times New Roman" w:hAnsi="Times New Roman" w:cs="Times New Roman"/>
          <w:sz w:val="28"/>
        </w:rPr>
        <w:t xml:space="preserve"> and Mastering Visual Basic 6.0 by </w:t>
      </w:r>
      <w:r w:rsidRPr="005E329C">
        <w:rPr>
          <w:rFonts w:ascii="Times New Roman" w:hAnsi="Times New Roman" w:cs="Times New Roman"/>
          <w:sz w:val="28"/>
        </w:rPr>
        <w:t>Evangelos</w:t>
      </w:r>
      <w:r w:rsidRPr="005E329C">
        <w:rPr>
          <w:rFonts w:ascii="Times New Roman" w:hAnsi="Times New Roman" w:cs="Times New Roman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Petroutsos</w:t>
      </w:r>
      <w:r w:rsidRPr="005E329C">
        <w:rPr>
          <w:rFonts w:ascii="Times New Roman" w:hAnsi="Times New Roman" w:cs="Times New Roman"/>
          <w:sz w:val="28"/>
        </w:rPr>
        <w:t>.</w:t>
      </w:r>
    </w:p>
    <w:p w:rsidR="005E329C" w:rsidRPr="005E329C" w:rsidP="005E329C">
      <w:pPr>
        <w:pStyle w:val="BodyText"/>
        <w:kinsoku w:val="0"/>
        <w:overflowPunct w:val="0"/>
        <w:spacing w:before="5"/>
        <w:rPr>
          <w:rFonts w:ascii="Times New Roman" w:hAnsi="Times New Roman" w:cs="Times New Roman"/>
          <w:szCs w:val="23"/>
        </w:rPr>
      </w:pPr>
    </w:p>
    <w:p w:rsidR="005E329C" w:rsidRPr="005E329C" w:rsidP="005E329C">
      <w:pPr>
        <w:pStyle w:val="Heading1"/>
        <w:kinsoku w:val="0"/>
        <w:overflowPunct w:val="0"/>
        <w:ind w:firstLine="580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none"/>
        </w:rPr>
        <w:t>Results of Study:</w:t>
      </w:r>
    </w:p>
    <w:p w:rsidR="005E329C" w:rsidRPr="005E329C" w:rsidP="005E329C">
      <w:pPr>
        <w:pStyle w:val="ListParagraph"/>
        <w:numPr>
          <w:ilvl w:val="1"/>
          <w:numId w:val="7"/>
        </w:numPr>
        <w:tabs>
          <w:tab w:val="left" w:pos="1072"/>
        </w:tabs>
        <w:kinsoku w:val="0"/>
        <w:overflowPunct w:val="0"/>
        <w:ind w:right="211" w:firstLine="0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Gained a good understanding about Telephone Billing System and how it is useful for</w:t>
      </w:r>
      <w:r w:rsidRPr="005E329C">
        <w:rPr>
          <w:rFonts w:ascii="Times New Roman" w:hAnsi="Times New Roman" w:cs="Times New Roman"/>
          <w:spacing w:val="-4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users.</w:t>
      </w:r>
    </w:p>
    <w:p w:rsidR="005E329C" w:rsidRPr="005E329C" w:rsidP="005E329C">
      <w:pPr>
        <w:pStyle w:val="ListParagraph"/>
        <w:numPr>
          <w:ilvl w:val="1"/>
          <w:numId w:val="7"/>
        </w:numPr>
        <w:tabs>
          <w:tab w:val="left" w:pos="1072"/>
        </w:tabs>
        <w:kinsoku w:val="0"/>
        <w:overflowPunct w:val="0"/>
        <w:ind w:left="1071" w:hanging="212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User can take new connections, see bills and take billing</w:t>
      </w:r>
      <w:r w:rsidRPr="005E329C">
        <w:rPr>
          <w:rFonts w:ascii="Times New Roman" w:hAnsi="Times New Roman" w:cs="Times New Roman"/>
          <w:spacing w:val="-14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statements.</w:t>
      </w:r>
    </w:p>
    <w:p w:rsidR="005E329C" w:rsidRPr="005E329C" w:rsidP="005E329C">
      <w:pPr>
        <w:pStyle w:val="ListParagraph"/>
        <w:numPr>
          <w:ilvl w:val="1"/>
          <w:numId w:val="7"/>
        </w:numPr>
        <w:tabs>
          <w:tab w:val="left" w:pos="1072"/>
        </w:tabs>
        <w:kinsoku w:val="0"/>
        <w:overflowPunct w:val="0"/>
        <w:ind w:right="384" w:firstLine="0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It is a computerized system, which can be used very easily and effectively by the administrators on the telephone billing</w:t>
      </w:r>
      <w:r w:rsidRPr="005E329C">
        <w:rPr>
          <w:rFonts w:ascii="Times New Roman" w:hAnsi="Times New Roman" w:cs="Times New Roman"/>
          <w:spacing w:val="-9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system.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sz w:val="28"/>
        </w:rPr>
      </w:pPr>
    </w:p>
    <w:p w:rsidR="00B6305F" w:rsidP="005E329C">
      <w:pPr>
        <w:pStyle w:val="BodyText"/>
        <w:kinsoku w:val="0"/>
        <w:overflowPunct w:val="0"/>
        <w:ind w:left="860" w:right="3916" w:hanging="140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 xml:space="preserve">Organization:-DUCAT, Sector </w:t>
      </w:r>
      <w:r w:rsidRPr="005E329C">
        <w:rPr>
          <w:rFonts w:ascii="Times New Roman" w:hAnsi="Times New Roman" w:cs="Times New Roman"/>
          <w:sz w:val="28"/>
        </w:rPr>
        <w:t xml:space="preserve">– </w:t>
      </w:r>
      <w:r w:rsidRPr="005E329C">
        <w:rPr>
          <w:rFonts w:ascii="Times New Roman" w:hAnsi="Times New Roman" w:cs="Times New Roman"/>
          <w:b/>
          <w:bCs/>
          <w:sz w:val="28"/>
        </w:rPr>
        <w:t>16, Faridabad Duration:-</w:t>
      </w:r>
    </w:p>
    <w:p w:rsidR="00B6305F" w:rsidP="005E329C">
      <w:pPr>
        <w:pStyle w:val="BodyText"/>
        <w:kinsoku w:val="0"/>
        <w:overflowPunct w:val="0"/>
        <w:ind w:left="860" w:right="3916" w:hanging="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3 months </w:t>
      </w:r>
      <w:r w:rsidRPr="005E329C" w:rsidR="005E329C">
        <w:rPr>
          <w:rFonts w:ascii="Times New Roman" w:hAnsi="Times New Roman" w:cs="Times New Roman"/>
          <w:sz w:val="28"/>
        </w:rPr>
        <w:t xml:space="preserve">(June’18 – Aug’18) </w:t>
      </w:r>
    </w:p>
    <w:p w:rsidR="005E329C" w:rsidRPr="00B6305F" w:rsidP="00B6305F">
      <w:pPr>
        <w:pStyle w:val="BodyText"/>
        <w:kinsoku w:val="0"/>
        <w:overflowPunct w:val="0"/>
        <w:ind w:left="860" w:right="3916" w:hanging="14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  <w:r w:rsidRPr="005E329C">
        <w:rPr>
          <w:rFonts w:ascii="Times New Roman" w:hAnsi="Times New Roman" w:cs="Times New Roman"/>
          <w:b/>
          <w:bCs/>
          <w:sz w:val="28"/>
        </w:rPr>
        <w:t>Project Title:-</w:t>
      </w:r>
      <w:r>
        <w:rPr>
          <w:rFonts w:ascii="Times New Roman" w:hAnsi="Times New Roman" w:cs="Times New Roman"/>
          <w:sz w:val="28"/>
        </w:rPr>
        <w:t>HotelNetwork</w:t>
      </w:r>
      <w:r w:rsidRPr="005E329C">
        <w:rPr>
          <w:rFonts w:ascii="Times New Roman" w:hAnsi="Times New Roman" w:cs="Times New Roman"/>
          <w:sz w:val="28"/>
        </w:rPr>
        <w:t>Management</w:t>
      </w:r>
    </w:p>
    <w:p w:rsidR="00B6305F" w:rsidP="005E329C">
      <w:pPr>
        <w:pStyle w:val="BodyText"/>
        <w:kinsoku w:val="0"/>
        <w:overflowPunct w:val="0"/>
        <w:spacing w:before="1"/>
        <w:ind w:left="860" w:right="299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Project Objective:-</w:t>
      </w:r>
    </w:p>
    <w:p w:rsidR="005E329C" w:rsidRPr="005E329C" w:rsidP="005E329C">
      <w:pPr>
        <w:pStyle w:val="BodyText"/>
        <w:kinsoku w:val="0"/>
        <w:overflowPunct w:val="0"/>
        <w:spacing w:before="1"/>
        <w:ind w:left="860" w:right="299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To maintain the Back – End Environment of Hotel &amp; also provide Services.</w:t>
      </w:r>
    </w:p>
    <w:p w:rsidR="00B6305F" w:rsidP="005E329C">
      <w:pPr>
        <w:pStyle w:val="BodyText"/>
        <w:kinsoku w:val="0"/>
        <w:overflowPunct w:val="0"/>
        <w:ind w:left="860" w:right="434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Technology Used:-</w:t>
      </w:r>
    </w:p>
    <w:p w:rsidR="005E329C" w:rsidRPr="005E329C" w:rsidP="005E329C">
      <w:pPr>
        <w:pStyle w:val="BodyText"/>
        <w:kinsoku w:val="0"/>
        <w:overflowPunct w:val="0"/>
        <w:ind w:left="860" w:right="434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Packet Tracer, Router, Switches, BGP, EIGRP, OSPF, RIP Version – 2, IP- Phones.</w:t>
      </w:r>
    </w:p>
    <w:p w:rsidR="00B6305F" w:rsidP="00B6305F">
      <w:pPr>
        <w:pStyle w:val="BodyText"/>
        <w:kinsoku w:val="0"/>
        <w:overflowPunct w:val="0"/>
        <w:ind w:right="513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  <w:r w:rsidRPr="005E329C" w:rsidR="005E329C">
        <w:rPr>
          <w:rFonts w:ascii="Times New Roman" w:hAnsi="Times New Roman" w:cs="Times New Roman"/>
          <w:b/>
          <w:bCs/>
          <w:sz w:val="28"/>
        </w:rPr>
        <w:t>Result of Study:-</w:t>
      </w:r>
    </w:p>
    <w:p w:rsidR="005E329C" w:rsidRPr="00B6305F" w:rsidP="00B6305F">
      <w:pPr>
        <w:pStyle w:val="BodyText"/>
        <w:kinsoku w:val="0"/>
        <w:overflowPunct w:val="0"/>
        <w:ind w:left="900" w:right="513" w:hanging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5E329C">
        <w:rPr>
          <w:rFonts w:ascii="Times New Roman" w:hAnsi="Times New Roman" w:cs="Times New Roman"/>
          <w:sz w:val="28"/>
        </w:rPr>
        <w:t>To maintain the Environment and its working well as we h</w:t>
      </w:r>
      <w:r>
        <w:rPr>
          <w:rFonts w:ascii="Times New Roman" w:hAnsi="Times New Roman" w:cs="Times New Roman"/>
          <w:sz w:val="28"/>
        </w:rPr>
        <w:t xml:space="preserve">ave              </w:t>
      </w:r>
      <w:r w:rsidRPr="005E329C">
        <w:rPr>
          <w:rFonts w:ascii="Times New Roman" w:hAnsi="Times New Roman" w:cs="Times New Roman"/>
          <w:sz w:val="28"/>
        </w:rPr>
        <w:t>perform the inspection.</w:t>
      </w:r>
    </w:p>
    <w:p w:rsidR="005E329C" w:rsidRPr="005E329C" w:rsidP="005E329C">
      <w:pPr>
        <w:pStyle w:val="Heading1"/>
        <w:kinsoku w:val="0"/>
        <w:overflowPunct w:val="0"/>
        <w:spacing w:before="217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/>
        </w:rPr>
        <w:t>Technical Skills &amp; Software Exposure:-</w:t>
      </w:r>
    </w:p>
    <w:p w:rsidR="005E329C" w:rsidRPr="005E329C" w:rsidP="005E329C">
      <w:pPr>
        <w:pStyle w:val="BodyText"/>
        <w:kinsoku w:val="0"/>
        <w:overflowPunct w:val="0"/>
        <w:spacing w:before="11"/>
        <w:rPr>
          <w:rFonts w:ascii="Times New Roman" w:hAnsi="Times New Roman" w:cs="Times New Roman"/>
          <w:b/>
          <w:bCs/>
          <w:sz w:val="16"/>
          <w:szCs w:val="15"/>
        </w:rPr>
      </w:pPr>
    </w:p>
    <w:p w:rsidR="005E329C" w:rsidRPr="005E329C" w:rsidP="005E329C">
      <w:pPr>
        <w:pStyle w:val="BodyText"/>
        <w:kinsoku w:val="0"/>
        <w:overflowPunct w:val="0"/>
        <w:spacing w:before="92"/>
        <w:ind w:left="140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  <w:u w:val="thick"/>
        </w:rPr>
        <w:t>LINUX OPERATING SYSTEM:-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18"/>
          <w:szCs w:val="16"/>
        </w:rPr>
      </w:pP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spacing w:before="92"/>
        <w:ind w:right="477" w:hanging="401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 xml:space="preserve">Basics Knowledge of Linux, Installation and up gradation of OS, Kernel and Additional Package using </w:t>
      </w:r>
      <w:r w:rsidRPr="005E329C">
        <w:rPr>
          <w:rFonts w:ascii="Times New Roman" w:hAnsi="Times New Roman" w:cs="Times New Roman"/>
          <w:b/>
          <w:bCs/>
          <w:sz w:val="28"/>
        </w:rPr>
        <w:t xml:space="preserve">RPM </w:t>
      </w:r>
      <w:r w:rsidRPr="005E329C">
        <w:rPr>
          <w:rFonts w:ascii="Times New Roman" w:hAnsi="Times New Roman" w:cs="Times New Roman"/>
          <w:sz w:val="28"/>
        </w:rPr>
        <w:t xml:space="preserve">and </w:t>
      </w:r>
      <w:r w:rsidRPr="005E329C">
        <w:rPr>
          <w:rFonts w:ascii="Times New Roman" w:hAnsi="Times New Roman" w:cs="Times New Roman"/>
          <w:b/>
          <w:bCs/>
          <w:sz w:val="28"/>
        </w:rPr>
        <w:t>YUM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spacing w:before="1"/>
        <w:ind w:left="822" w:hanging="413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>Having the knowledge of Configuring different Servers (</w:t>
      </w:r>
      <w:r w:rsidRPr="005E329C">
        <w:rPr>
          <w:rFonts w:ascii="Times New Roman" w:hAnsi="Times New Roman" w:cs="Times New Roman"/>
          <w:b/>
          <w:bCs/>
          <w:sz w:val="28"/>
        </w:rPr>
        <w:t>FTP, NFS,</w:t>
      </w:r>
      <w:r w:rsidRPr="005E329C">
        <w:rPr>
          <w:rFonts w:ascii="Times New Roman" w:hAnsi="Times New Roman" w:cs="Times New Roman"/>
          <w:b/>
          <w:bCs/>
          <w:spacing w:val="-16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SAMBA</w:t>
      </w:r>
      <w:r w:rsidRPr="005E329C">
        <w:rPr>
          <w:rFonts w:ascii="Times New Roman" w:hAnsi="Times New Roman" w:cs="Times New Roman"/>
          <w:b/>
          <w:bCs/>
          <w:sz w:val="28"/>
        </w:rPr>
        <w:t>).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ind w:left="822" w:hanging="413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 xml:space="preserve">Having the knowledge of Configuring </w:t>
      </w:r>
      <w:r w:rsidRPr="005E329C">
        <w:rPr>
          <w:rFonts w:ascii="Times New Roman" w:hAnsi="Times New Roman" w:cs="Times New Roman"/>
          <w:b/>
          <w:bCs/>
          <w:sz w:val="28"/>
        </w:rPr>
        <w:t>IP Table Rules, TCP</w:t>
      </w:r>
      <w:r w:rsidRPr="005E329C">
        <w:rPr>
          <w:rFonts w:ascii="Times New Roman" w:hAnsi="Times New Roman" w:cs="Times New Roman"/>
          <w:b/>
          <w:bCs/>
          <w:spacing w:val="-9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Wrappers.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ind w:left="819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 xml:space="preserve">ISCI </w:t>
      </w:r>
      <w:r w:rsidRPr="005E329C">
        <w:rPr>
          <w:rFonts w:ascii="Times New Roman" w:hAnsi="Times New Roman" w:cs="Times New Roman"/>
          <w:sz w:val="28"/>
        </w:rPr>
        <w:t>Server Configuration &amp; Client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Configuration.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ind w:left="822" w:hanging="413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>Having the knowledge of Creating</w:t>
      </w:r>
      <w:r w:rsidRPr="005E329C">
        <w:rPr>
          <w:rFonts w:ascii="Times New Roman" w:hAnsi="Times New Roman" w:cs="Times New Roman"/>
          <w:spacing w:val="2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LVM.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ind w:left="819"/>
        <w:rPr>
          <w:rFonts w:ascii="Times New Roman" w:hAnsi="Times New Roman" w:cs="Times New Roman"/>
          <w:b/>
          <w:bCs/>
          <w:sz w:val="28"/>
        </w:rPr>
      </w:pPr>
      <w:r w:rsidRPr="005E329C">
        <w:rPr>
          <w:rFonts w:ascii="Times New Roman" w:hAnsi="Times New Roman" w:cs="Times New Roman"/>
          <w:sz w:val="28"/>
        </w:rPr>
        <w:t xml:space="preserve">Administration of </w:t>
      </w:r>
      <w:r w:rsidRPr="005E329C">
        <w:rPr>
          <w:rFonts w:ascii="Times New Roman" w:hAnsi="Times New Roman" w:cs="Times New Roman"/>
          <w:b/>
          <w:bCs/>
          <w:sz w:val="28"/>
        </w:rPr>
        <w:t>SAMBA, APACHE, DNS, LDAP,</w:t>
      </w:r>
      <w:r w:rsidRPr="005E329C">
        <w:rPr>
          <w:rFonts w:ascii="Times New Roman" w:hAnsi="Times New Roman" w:cs="Times New Roman"/>
          <w:b/>
          <w:bCs/>
          <w:spacing w:val="6"/>
          <w:sz w:val="28"/>
        </w:rPr>
        <w:t xml:space="preserve"> </w:t>
      </w:r>
      <w:r w:rsidRPr="005E329C">
        <w:rPr>
          <w:rFonts w:ascii="Times New Roman" w:hAnsi="Times New Roman" w:cs="Times New Roman"/>
          <w:b/>
          <w:bCs/>
          <w:sz w:val="28"/>
        </w:rPr>
        <w:t>DHCP.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ind w:left="819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Good trouble Shooting and analytic</w:t>
      </w:r>
      <w:r w:rsidRPr="005E329C">
        <w:rPr>
          <w:rFonts w:ascii="Times New Roman" w:hAnsi="Times New Roman" w:cs="Times New Roman"/>
          <w:spacing w:val="-5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skills.</w:t>
      </w:r>
    </w:p>
    <w:p w:rsidR="005E329C" w:rsidRPr="005E329C" w:rsidP="005E329C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ind w:left="819"/>
        <w:rPr>
          <w:rFonts w:ascii="Times New Roman" w:hAnsi="Times New Roman" w:cs="Times New Roman"/>
          <w:sz w:val="28"/>
        </w:rPr>
        <w:sectPr w:rsidSect="005E329C">
          <w:pgSz w:w="11910" w:h="16840"/>
          <w:pgMar w:top="1170" w:right="1320" w:bottom="280" w:left="1300" w:header="720" w:footer="720" w:gutter="0"/>
          <w:cols w:space="720"/>
          <w:noEndnote/>
        </w:sectPr>
      </w:pPr>
    </w:p>
    <w:p w:rsidR="005E329C" w:rsidRPr="005E329C" w:rsidP="005E329C">
      <w:pPr>
        <w:pStyle w:val="Heading1"/>
        <w:kinsoku w:val="0"/>
        <w:overflowPunct w:val="0"/>
        <w:spacing w:before="113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/>
        </w:rPr>
        <w:t>CCNA (Cisco Certified Network Association:-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18"/>
          <w:szCs w:val="16"/>
        </w:rPr>
      </w:pP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before="92" w:line="277" w:lineRule="exact"/>
        <w:ind w:hanging="36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sz w:val="28"/>
        </w:rPr>
        <w:t>Router , Hub and</w:t>
      </w:r>
      <w:r w:rsidRPr="005E329C">
        <w:rPr>
          <w:rFonts w:ascii="Times New Roman" w:hAnsi="Times New Roman" w:cs="Times New Roman"/>
          <w:spacing w:val="-5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Switch</w:t>
      </w: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line="276" w:lineRule="exact"/>
        <w:ind w:hanging="36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sz w:val="28"/>
        </w:rPr>
        <w:t>Internet Protocols – IPv4,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IPv6</w:t>
      </w: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line="276" w:lineRule="exact"/>
        <w:ind w:hanging="36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sz w:val="28"/>
        </w:rPr>
        <w:t>Subnetting</w:t>
      </w:r>
      <w:r w:rsidRPr="005E329C">
        <w:rPr>
          <w:rFonts w:ascii="Times New Roman" w:hAnsi="Times New Roman" w:cs="Times New Roman"/>
          <w:sz w:val="28"/>
        </w:rPr>
        <w:t>.</w:t>
      </w: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line="276" w:lineRule="exact"/>
        <w:ind w:hanging="36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sz w:val="28"/>
        </w:rPr>
        <w:t>Routing – Static and</w:t>
      </w:r>
      <w:r w:rsidRPr="005E329C">
        <w:rPr>
          <w:rFonts w:ascii="Times New Roman" w:hAnsi="Times New Roman" w:cs="Times New Roman"/>
          <w:spacing w:val="-5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Dynamic</w:t>
      </w: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line="276" w:lineRule="exact"/>
        <w:ind w:hanging="361"/>
        <w:rPr>
          <w:rFonts w:ascii="Times New Roman" w:hAnsi="Times New Roman" w:cs="Times New Roman"/>
          <w:color w:val="000000"/>
          <w:sz w:val="28"/>
        </w:rPr>
      </w:pPr>
      <w:r w:rsidRPr="005E329C">
        <w:rPr>
          <w:rFonts w:ascii="Times New Roman" w:hAnsi="Times New Roman" w:cs="Times New Roman"/>
          <w:sz w:val="28"/>
        </w:rPr>
        <w:t>Static – Normal and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Default</w:t>
      </w:r>
    </w:p>
    <w:p w:rsidR="005E329C" w:rsidRPr="005E329C" w:rsidP="005E329C">
      <w:pPr>
        <w:pStyle w:val="ListParagraph"/>
        <w:numPr>
          <w:ilvl w:val="0"/>
          <w:numId w:val="5"/>
        </w:numPr>
        <w:tabs>
          <w:tab w:val="left" w:pos="784"/>
        </w:tabs>
        <w:kinsoku w:val="0"/>
        <w:overflowPunct w:val="0"/>
        <w:spacing w:line="275" w:lineRule="exact"/>
        <w:ind w:hanging="361"/>
        <w:rPr>
          <w:rFonts w:ascii="Times New Roman" w:hAnsi="Times New Roman" w:cs="Times New Roman"/>
          <w:b/>
          <w:bCs/>
          <w:color w:val="000000"/>
          <w:szCs w:val="22"/>
        </w:rPr>
      </w:pPr>
      <w:r w:rsidRPr="005E329C">
        <w:rPr>
          <w:rFonts w:ascii="Times New Roman" w:hAnsi="Times New Roman" w:cs="Times New Roman"/>
          <w:sz w:val="28"/>
        </w:rPr>
        <w:t xml:space="preserve">Dynamic </w:t>
      </w:r>
      <w:r w:rsidRPr="005E329C">
        <w:rPr>
          <w:rFonts w:ascii="Times New Roman" w:hAnsi="Times New Roman" w:cs="Times New Roman"/>
          <w:szCs w:val="22"/>
        </w:rPr>
        <w:t xml:space="preserve">– </w:t>
      </w:r>
      <w:r w:rsidRPr="005E329C">
        <w:rPr>
          <w:rFonts w:ascii="Times New Roman" w:hAnsi="Times New Roman" w:cs="Times New Roman"/>
          <w:sz w:val="28"/>
        </w:rPr>
        <w:t xml:space="preserve">Basics of </w:t>
      </w:r>
      <w:r w:rsidRPr="005E329C">
        <w:rPr>
          <w:rFonts w:ascii="Times New Roman" w:hAnsi="Times New Roman" w:cs="Times New Roman"/>
          <w:b/>
          <w:bCs/>
          <w:color w:val="00AF50"/>
          <w:szCs w:val="22"/>
        </w:rPr>
        <w:t>IGP, EGP, RIP EIGRP, OSPF, BGP,</w:t>
      </w:r>
      <w:r w:rsidRPr="005E329C">
        <w:rPr>
          <w:rFonts w:ascii="Times New Roman" w:hAnsi="Times New Roman" w:cs="Times New Roman"/>
          <w:b/>
          <w:bCs/>
          <w:color w:val="00AF50"/>
          <w:spacing w:val="-6"/>
          <w:szCs w:val="22"/>
        </w:rPr>
        <w:t xml:space="preserve"> </w:t>
      </w:r>
      <w:r w:rsidRPr="005E329C">
        <w:rPr>
          <w:rFonts w:ascii="Times New Roman" w:hAnsi="Times New Roman" w:cs="Times New Roman"/>
          <w:b/>
          <w:bCs/>
          <w:color w:val="00AF50"/>
          <w:szCs w:val="22"/>
        </w:rPr>
        <w:t>MPLS</w:t>
      </w:r>
    </w:p>
    <w:p w:rsidR="005E329C" w:rsidRPr="005E329C" w:rsidP="005E329C">
      <w:pPr>
        <w:pStyle w:val="ListParagraph"/>
        <w:numPr>
          <w:ilvl w:val="0"/>
          <w:numId w:val="4"/>
        </w:numPr>
        <w:tabs>
          <w:tab w:val="left" w:pos="769"/>
        </w:tabs>
        <w:kinsoku w:val="0"/>
        <w:overflowPunct w:val="0"/>
        <w:spacing w:before="5" w:line="341" w:lineRule="exact"/>
        <w:ind w:hanging="346"/>
        <w:rPr>
          <w:rFonts w:ascii="Times New Roman" w:hAnsi="Times New Roman" w:cs="Times New Roman"/>
          <w:sz w:val="32"/>
          <w:szCs w:val="28"/>
        </w:rPr>
      </w:pPr>
      <w:r w:rsidRPr="005E329C">
        <w:rPr>
          <w:rFonts w:ascii="Times New Roman" w:hAnsi="Times New Roman" w:cs="Times New Roman"/>
          <w:sz w:val="28"/>
        </w:rPr>
        <w:t xml:space="preserve">Basics of </w:t>
      </w:r>
      <w:r w:rsidRPr="005E329C">
        <w:rPr>
          <w:rFonts w:ascii="Times New Roman" w:hAnsi="Times New Roman" w:cs="Times New Roman"/>
          <w:sz w:val="32"/>
          <w:szCs w:val="28"/>
        </w:rPr>
        <w:t>DHCP (Dynamic Host Configuration</w:t>
      </w:r>
      <w:r w:rsidRPr="005E329C">
        <w:rPr>
          <w:rFonts w:ascii="Times New Roman" w:hAnsi="Times New Roman" w:cs="Times New Roman"/>
          <w:spacing w:val="-9"/>
          <w:sz w:val="32"/>
          <w:szCs w:val="28"/>
        </w:rPr>
        <w:t xml:space="preserve"> </w:t>
      </w:r>
      <w:r w:rsidRPr="005E329C">
        <w:rPr>
          <w:rFonts w:ascii="Times New Roman" w:hAnsi="Times New Roman" w:cs="Times New Roman"/>
          <w:sz w:val="32"/>
          <w:szCs w:val="28"/>
        </w:rPr>
        <w:t>Protocol)</w:t>
      </w:r>
    </w:p>
    <w:p w:rsidR="005E329C" w:rsidRPr="005E329C" w:rsidP="005E329C">
      <w:pPr>
        <w:pStyle w:val="ListParagraph"/>
        <w:numPr>
          <w:ilvl w:val="0"/>
          <w:numId w:val="4"/>
        </w:numPr>
        <w:tabs>
          <w:tab w:val="left" w:pos="769"/>
        </w:tabs>
        <w:kinsoku w:val="0"/>
        <w:overflowPunct w:val="0"/>
        <w:spacing w:line="340" w:lineRule="exact"/>
        <w:ind w:hanging="346"/>
        <w:rPr>
          <w:rFonts w:ascii="Times New Roman" w:hAnsi="Times New Roman" w:cs="Times New Roman"/>
          <w:sz w:val="32"/>
          <w:szCs w:val="28"/>
        </w:rPr>
      </w:pPr>
      <w:r w:rsidRPr="005E329C">
        <w:rPr>
          <w:rFonts w:ascii="Times New Roman" w:hAnsi="Times New Roman" w:cs="Times New Roman"/>
          <w:sz w:val="28"/>
        </w:rPr>
        <w:t xml:space="preserve">Basics of </w:t>
      </w:r>
      <w:r w:rsidRPr="005E329C">
        <w:rPr>
          <w:rFonts w:ascii="Times New Roman" w:hAnsi="Times New Roman" w:cs="Times New Roman"/>
          <w:sz w:val="32"/>
          <w:szCs w:val="28"/>
        </w:rPr>
        <w:t>DNS (Domain Name</w:t>
      </w:r>
      <w:r w:rsidRPr="005E329C">
        <w:rPr>
          <w:rFonts w:ascii="Times New Roman" w:hAnsi="Times New Roman" w:cs="Times New Roman"/>
          <w:spacing w:val="-5"/>
          <w:sz w:val="32"/>
          <w:szCs w:val="28"/>
        </w:rPr>
        <w:t xml:space="preserve"> </w:t>
      </w:r>
      <w:r w:rsidRPr="005E329C">
        <w:rPr>
          <w:rFonts w:ascii="Times New Roman" w:hAnsi="Times New Roman" w:cs="Times New Roman"/>
          <w:sz w:val="32"/>
          <w:szCs w:val="28"/>
        </w:rPr>
        <w:t>Server)</w:t>
      </w:r>
    </w:p>
    <w:p w:rsidR="005E329C" w:rsidRPr="005E329C" w:rsidP="005E329C">
      <w:pPr>
        <w:pStyle w:val="ListParagraph"/>
        <w:numPr>
          <w:ilvl w:val="0"/>
          <w:numId w:val="3"/>
        </w:numPr>
        <w:tabs>
          <w:tab w:val="left" w:pos="784"/>
        </w:tabs>
        <w:kinsoku w:val="0"/>
        <w:overflowPunct w:val="0"/>
        <w:spacing w:line="275" w:lineRule="exact"/>
        <w:ind w:hanging="361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 xml:space="preserve">Operating Systems:- </w:t>
      </w:r>
      <w:r w:rsidRPr="005E329C">
        <w:rPr>
          <w:rFonts w:ascii="Times New Roman" w:hAnsi="Times New Roman" w:cs="Times New Roman"/>
          <w:sz w:val="28"/>
        </w:rPr>
        <w:t>Windows7, Windows8, Windows 10,</w:t>
      </w:r>
      <w:r w:rsidRPr="005E329C">
        <w:rPr>
          <w:rFonts w:ascii="Times New Roman" w:hAnsi="Times New Roman" w:cs="Times New Roman"/>
          <w:spacing w:val="-1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linux</w:t>
      </w:r>
    </w:p>
    <w:p w:rsidR="005E329C" w:rsidRPr="005E329C" w:rsidP="005E329C">
      <w:pPr>
        <w:pStyle w:val="ListParagraph"/>
        <w:numPr>
          <w:ilvl w:val="0"/>
          <w:numId w:val="3"/>
        </w:numPr>
        <w:tabs>
          <w:tab w:val="left" w:pos="784"/>
        </w:tabs>
        <w:kinsoku w:val="0"/>
        <w:overflowPunct w:val="0"/>
        <w:spacing w:line="277" w:lineRule="exact"/>
        <w:ind w:hanging="361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 xml:space="preserve">Others </w:t>
      </w:r>
      <w:r w:rsidRPr="005E329C">
        <w:rPr>
          <w:rFonts w:ascii="Times New Roman" w:hAnsi="Times New Roman" w:cs="Times New Roman"/>
          <w:sz w:val="28"/>
        </w:rPr>
        <w:t>Microsoft Office – MS Word, MS PowerPoint and MS</w:t>
      </w:r>
      <w:r w:rsidRPr="005E329C">
        <w:rPr>
          <w:rFonts w:ascii="Times New Roman" w:hAnsi="Times New Roman" w:cs="Times New Roman"/>
          <w:spacing w:val="-14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Excel.</w:t>
      </w:r>
    </w:p>
    <w:p w:rsidR="005E329C" w:rsidRPr="005E329C" w:rsidP="005E329C">
      <w:pPr>
        <w:pStyle w:val="BodyText"/>
        <w:kinsoku w:val="0"/>
        <w:overflowPunct w:val="0"/>
        <w:spacing w:before="10"/>
        <w:rPr>
          <w:rFonts w:ascii="Times New Roman" w:hAnsi="Times New Roman" w:cs="Times New Roman"/>
          <w:szCs w:val="23"/>
        </w:rPr>
      </w:pPr>
    </w:p>
    <w:p w:rsidR="005E329C" w:rsidRPr="005E329C" w:rsidP="005E329C">
      <w:pPr>
        <w:pStyle w:val="Heading1"/>
        <w:kinsoku w:val="0"/>
        <w:overflowPunct w:val="0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 w:color="000000"/>
        </w:rPr>
        <w:t>Information:-</w:t>
      </w:r>
    </w:p>
    <w:p w:rsidR="005E329C" w:rsidRPr="005E329C" w:rsidP="005E329C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18"/>
          <w:szCs w:val="16"/>
        </w:rPr>
      </w:pPr>
    </w:p>
    <w:p w:rsidR="005E329C" w:rsidRPr="005E329C" w:rsidP="005E329C">
      <w:pPr>
        <w:pStyle w:val="ListParagraph"/>
        <w:numPr>
          <w:ilvl w:val="0"/>
          <w:numId w:val="2"/>
        </w:numPr>
        <w:tabs>
          <w:tab w:val="left" w:pos="822"/>
        </w:tabs>
        <w:kinsoku w:val="0"/>
        <w:overflowPunct w:val="0"/>
        <w:spacing w:before="92"/>
        <w:ind w:left="822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Conversant with English and</w:t>
      </w:r>
      <w:r w:rsidRPr="005E329C">
        <w:rPr>
          <w:rFonts w:ascii="Times New Roman" w:hAnsi="Times New Roman" w:cs="Times New Roman"/>
          <w:spacing w:val="-1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Hindi.</w:t>
      </w:r>
    </w:p>
    <w:p w:rsidR="005E329C" w:rsidRPr="005E329C" w:rsidP="005E329C">
      <w:pPr>
        <w:pStyle w:val="ListParagraph"/>
        <w:numPr>
          <w:ilvl w:val="0"/>
          <w:numId w:val="2"/>
        </w:numPr>
        <w:tabs>
          <w:tab w:val="left" w:pos="822"/>
        </w:tabs>
        <w:kinsoku w:val="0"/>
        <w:overflowPunct w:val="0"/>
        <w:ind w:right="757" w:firstLine="268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My hobbies include watching Cricket, surfing internet, reading books</w:t>
      </w:r>
      <w:r w:rsidRPr="005E329C">
        <w:rPr>
          <w:rFonts w:ascii="Times New Roman" w:hAnsi="Times New Roman" w:cs="Times New Roman"/>
          <w:spacing w:val="-26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and listening to</w:t>
      </w:r>
      <w:r w:rsidRPr="005E329C">
        <w:rPr>
          <w:rFonts w:ascii="Times New Roman" w:hAnsi="Times New Roman" w:cs="Times New Roman"/>
          <w:spacing w:val="-3"/>
          <w:sz w:val="28"/>
        </w:rPr>
        <w:t xml:space="preserve"> </w:t>
      </w:r>
      <w:r w:rsidRPr="005E329C">
        <w:rPr>
          <w:rFonts w:ascii="Times New Roman" w:hAnsi="Times New Roman" w:cs="Times New Roman"/>
          <w:sz w:val="28"/>
        </w:rPr>
        <w:t>music.</w:t>
      </w:r>
    </w:p>
    <w:p w:rsidR="005E329C" w:rsidRPr="00B6305F" w:rsidP="00B6305F">
      <w:pPr>
        <w:pStyle w:val="ListParagraph"/>
        <w:numPr>
          <w:ilvl w:val="0"/>
          <w:numId w:val="2"/>
        </w:numPr>
        <w:tabs>
          <w:tab w:val="left" w:pos="825"/>
        </w:tabs>
        <w:kinsoku w:val="0"/>
        <w:overflowPunct w:val="0"/>
        <w:spacing w:before="3"/>
        <w:ind w:left="824" w:hanging="416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b/>
          <w:bCs/>
          <w:sz w:val="28"/>
        </w:rPr>
        <w:t>AWARDS:-</w:t>
      </w:r>
      <w:r w:rsidR="00B6305F">
        <w:rPr>
          <w:rFonts w:ascii="Times New Roman" w:hAnsi="Times New Roman" w:cs="Times New Roman"/>
          <w:sz w:val="28"/>
        </w:rPr>
        <w:t>Won Gold Medal</w:t>
      </w:r>
      <w:r w:rsidRPr="005E329C">
        <w:rPr>
          <w:rFonts w:ascii="Times New Roman" w:hAnsi="Times New Roman" w:cs="Times New Roman"/>
          <w:sz w:val="28"/>
        </w:rPr>
        <w:t xml:space="preserve"> in National Yoga</w:t>
      </w:r>
      <w:r w:rsidRPr="005E329C">
        <w:rPr>
          <w:rFonts w:ascii="Times New Roman" w:hAnsi="Times New Roman" w:cs="Times New Roman"/>
          <w:spacing w:val="-7"/>
          <w:sz w:val="28"/>
        </w:rPr>
        <w:t xml:space="preserve"> </w:t>
      </w:r>
      <w:r w:rsidR="00B6305F">
        <w:rPr>
          <w:rFonts w:ascii="Times New Roman" w:hAnsi="Times New Roman" w:cs="Times New Roman"/>
          <w:sz w:val="28"/>
        </w:rPr>
        <w:t>Championship</w:t>
      </w:r>
      <w:bookmarkStart w:id="0" w:name="_GoBack"/>
      <w:bookmarkEnd w:id="0"/>
      <w:r w:rsidRPr="005E329C">
        <w:rPr>
          <w:rFonts w:ascii="Times New Roman" w:hAnsi="Times New Roman" w:cs="Times New Roman"/>
          <w:sz w:val="28"/>
        </w:rPr>
        <w:t>.</w:t>
      </w:r>
    </w:p>
    <w:p w:rsidR="005E329C" w:rsidRPr="005E329C" w:rsidP="005E329C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22"/>
          <w:szCs w:val="20"/>
        </w:rPr>
      </w:pPr>
    </w:p>
    <w:p w:rsidR="005E329C" w:rsidRPr="005E329C" w:rsidP="005E329C">
      <w:pPr>
        <w:pStyle w:val="Heading1"/>
        <w:kinsoku w:val="0"/>
        <w:overflowPunct w:val="0"/>
        <w:rPr>
          <w:rFonts w:ascii="Times New Roman" w:hAnsi="Times New Roman" w:cs="Times New Roman"/>
          <w:sz w:val="28"/>
          <w:u w:val="none"/>
        </w:rPr>
      </w:pPr>
      <w:r w:rsidRPr="005E329C">
        <w:rPr>
          <w:rFonts w:ascii="Times New Roman" w:hAnsi="Times New Roman" w:cs="Times New Roman"/>
          <w:sz w:val="28"/>
          <w:u w:val="thick" w:color="000000"/>
        </w:rPr>
        <w:t>Declaration:-</w:t>
      </w:r>
    </w:p>
    <w:p w:rsidR="005E329C" w:rsidRPr="005E329C" w:rsidP="005E329C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b/>
          <w:bCs/>
          <w:sz w:val="16"/>
          <w:szCs w:val="15"/>
        </w:rPr>
      </w:pPr>
    </w:p>
    <w:p w:rsidR="005E329C" w:rsidRPr="005E329C" w:rsidP="005E329C">
      <w:pPr>
        <w:pStyle w:val="BodyText"/>
        <w:kinsoku w:val="0"/>
        <w:overflowPunct w:val="0"/>
        <w:spacing w:before="93"/>
        <w:ind w:left="140" w:right="952"/>
        <w:rPr>
          <w:rFonts w:ascii="Times New Roman" w:hAnsi="Times New Roman" w:cs="Times New Roman"/>
          <w:sz w:val="28"/>
        </w:rPr>
      </w:pPr>
      <w:r w:rsidRPr="005E329C">
        <w:rPr>
          <w:rFonts w:ascii="Times New Roman" w:hAnsi="Times New Roman" w:cs="Times New Roman"/>
          <w:sz w:val="28"/>
        </w:rPr>
        <w:t>I hereby declare that the information furnished above is true to the best of my knowledge.</w:t>
      </w:r>
    </w:p>
    <w:p w:rsidR="005E329C" w:rsidRPr="005E329C" w:rsidP="005E329C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szCs w:val="23"/>
        </w:rPr>
      </w:pPr>
    </w:p>
    <w:p w:rsidR="005E329C" w:rsidP="005E329C">
      <w:pPr>
        <w:pStyle w:val="BodyText"/>
        <w:kinsoku w:val="0"/>
        <w:overflowPunct w:val="0"/>
        <w:ind w:left="5900" w:firstLine="580"/>
        <w:rPr>
          <w:rFonts w:ascii="Times New Roman" w:hAnsi="Times New Roman" w:cs="Times New Roman"/>
          <w:b/>
          <w:sz w:val="28"/>
        </w:rPr>
      </w:pPr>
    </w:p>
    <w:p w:rsidR="005E329C" w:rsidP="005E329C">
      <w:pPr>
        <w:pStyle w:val="BodyText"/>
        <w:kinsoku w:val="0"/>
        <w:overflowPunct w:val="0"/>
        <w:ind w:left="5900" w:firstLine="580"/>
        <w:rPr>
          <w:rFonts w:ascii="Times New Roman" w:hAnsi="Times New Roman" w:cs="Times New Roman"/>
          <w:b/>
          <w:sz w:val="28"/>
        </w:rPr>
      </w:pPr>
    </w:p>
    <w:p w:rsidR="005E329C" w:rsidP="005E329C">
      <w:pPr>
        <w:pStyle w:val="BodyText"/>
        <w:kinsoku w:val="0"/>
        <w:overflowPunct w:val="0"/>
        <w:ind w:left="5900" w:firstLine="580"/>
        <w:rPr>
          <w:rFonts w:ascii="Times New Roman" w:hAnsi="Times New Roman" w:cs="Times New Roman"/>
          <w:b/>
          <w:sz w:val="28"/>
        </w:rPr>
      </w:pPr>
    </w:p>
    <w:p w:rsidR="005E329C" w:rsidRPr="005E329C" w:rsidP="005E329C">
      <w:pPr>
        <w:pStyle w:val="BodyText"/>
        <w:kinsoku w:val="0"/>
        <w:overflowPunct w:val="0"/>
        <w:ind w:left="5900" w:firstLine="580"/>
        <w:rPr>
          <w:rFonts w:ascii="Times New Roman" w:hAnsi="Times New Roman" w:cs="Times New Roman"/>
          <w:b/>
          <w:sz w:val="28"/>
        </w:rPr>
      </w:pPr>
      <w:r w:rsidRPr="005E329C">
        <w:rPr>
          <w:rFonts w:ascii="Times New Roman" w:hAnsi="Times New Roman" w:cs="Times New Roman"/>
          <w:b/>
          <w:sz w:val="28"/>
        </w:rPr>
        <w:t>Dara</w:t>
      </w:r>
      <w:r w:rsidRPr="005E329C">
        <w:rPr>
          <w:rFonts w:ascii="Times New Roman" w:hAnsi="Times New Roman" w:cs="Times New Roman"/>
          <w:b/>
          <w:sz w:val="28"/>
        </w:rPr>
        <w:t xml:space="preserve"> Singh </w:t>
      </w:r>
      <w:r w:rsidRPr="005E329C">
        <w:rPr>
          <w:rFonts w:ascii="Times New Roman" w:hAnsi="Times New Roman" w:cs="Times New Roman"/>
          <w:b/>
          <w:sz w:val="28"/>
        </w:rPr>
        <w:t>Yadav</w:t>
      </w:r>
      <w:r w:rsidRPr="005E329C">
        <w:rPr>
          <w:rFonts w:ascii="Times New Roman" w:hAnsi="Times New Roman" w:cs="Times New Roman"/>
          <w:b/>
          <w:sz w:val="28"/>
        </w:rPr>
        <w:t>.</w:t>
      </w:r>
    </w:p>
    <w:p w:rsidR="00770B7E" w:rsidRPr="005E329C">
      <w:pPr>
        <w:rPr>
          <w:rFonts w:ascii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E329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0"/>
      <w:numFmt w:val="bullet"/>
      <w:lvlText w:val="●"/>
      <w:lvlJc w:val="left"/>
      <w:pPr>
        <w:ind w:left="860" w:hanging="1659"/>
      </w:pPr>
      <w:rPr>
        <w:rFonts w:ascii="Arial" w:hAnsi="Arial" w:cs="Arial"/>
        <w:b w:val="0"/>
        <w:bCs w:val="0"/>
        <w:spacing w:val="-7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702" w:hanging="1659"/>
      </w:pPr>
    </w:lvl>
    <w:lvl w:ilvl="2">
      <w:start w:val="0"/>
      <w:numFmt w:val="bullet"/>
      <w:lvlText w:val="•"/>
      <w:lvlJc w:val="left"/>
      <w:pPr>
        <w:ind w:left="2545" w:hanging="1659"/>
      </w:pPr>
    </w:lvl>
    <w:lvl w:ilvl="3">
      <w:start w:val="0"/>
      <w:numFmt w:val="bullet"/>
      <w:lvlText w:val="•"/>
      <w:lvlJc w:val="left"/>
      <w:pPr>
        <w:ind w:left="3387" w:hanging="1659"/>
      </w:pPr>
    </w:lvl>
    <w:lvl w:ilvl="4">
      <w:start w:val="0"/>
      <w:numFmt w:val="bullet"/>
      <w:lvlText w:val="•"/>
      <w:lvlJc w:val="left"/>
      <w:pPr>
        <w:ind w:left="4230" w:hanging="1659"/>
      </w:pPr>
    </w:lvl>
    <w:lvl w:ilvl="5">
      <w:start w:val="0"/>
      <w:numFmt w:val="bullet"/>
      <w:lvlText w:val="•"/>
      <w:lvlJc w:val="left"/>
      <w:pPr>
        <w:ind w:left="5073" w:hanging="1659"/>
      </w:pPr>
    </w:lvl>
    <w:lvl w:ilvl="6">
      <w:start w:val="0"/>
      <w:numFmt w:val="bullet"/>
      <w:lvlText w:val="•"/>
      <w:lvlJc w:val="left"/>
      <w:pPr>
        <w:ind w:left="5915" w:hanging="1659"/>
      </w:pPr>
    </w:lvl>
    <w:lvl w:ilvl="7">
      <w:start w:val="0"/>
      <w:numFmt w:val="bullet"/>
      <w:lvlText w:val="•"/>
      <w:lvlJc w:val="left"/>
      <w:pPr>
        <w:ind w:left="6758" w:hanging="1659"/>
      </w:pPr>
    </w:lvl>
    <w:lvl w:ilvl="8">
      <w:start w:val="0"/>
      <w:numFmt w:val="bullet"/>
      <w:lvlText w:val="•"/>
      <w:lvlJc w:val="left"/>
      <w:pPr>
        <w:ind w:left="7601" w:hanging="1659"/>
      </w:pPr>
    </w:lvl>
  </w:abstractNum>
  <w:abstractNum w:abstractNumId="1">
    <w:nsid w:val="00000403"/>
    <w:multiLevelType w:val="multilevel"/>
    <w:tmpl w:val="00000886"/>
    <w:lvl w:ilvl="0">
      <w:start w:val="0"/>
      <w:numFmt w:val="bullet"/>
      <w:lvlText w:val="●"/>
      <w:lvlJc w:val="left"/>
      <w:pPr>
        <w:ind w:left="500" w:hanging="214"/>
      </w:pPr>
      <w:rPr>
        <w:rFonts w:ascii="Arial" w:hAnsi="Arial" w:cs="Arial"/>
        <w:b w:val="0"/>
        <w:b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78" w:hanging="214"/>
      </w:pPr>
    </w:lvl>
    <w:lvl w:ilvl="2">
      <w:start w:val="0"/>
      <w:numFmt w:val="bullet"/>
      <w:lvlText w:val="•"/>
      <w:lvlJc w:val="left"/>
      <w:pPr>
        <w:ind w:left="2257" w:hanging="214"/>
      </w:pPr>
    </w:lvl>
    <w:lvl w:ilvl="3">
      <w:start w:val="0"/>
      <w:numFmt w:val="bullet"/>
      <w:lvlText w:val="•"/>
      <w:lvlJc w:val="left"/>
      <w:pPr>
        <w:ind w:left="3135" w:hanging="214"/>
      </w:pPr>
    </w:lvl>
    <w:lvl w:ilvl="4">
      <w:start w:val="0"/>
      <w:numFmt w:val="bullet"/>
      <w:lvlText w:val="•"/>
      <w:lvlJc w:val="left"/>
      <w:pPr>
        <w:ind w:left="4014" w:hanging="214"/>
      </w:pPr>
    </w:lvl>
    <w:lvl w:ilvl="5">
      <w:start w:val="0"/>
      <w:numFmt w:val="bullet"/>
      <w:lvlText w:val="•"/>
      <w:lvlJc w:val="left"/>
      <w:pPr>
        <w:ind w:left="4893" w:hanging="214"/>
      </w:pPr>
    </w:lvl>
    <w:lvl w:ilvl="6">
      <w:start w:val="0"/>
      <w:numFmt w:val="bullet"/>
      <w:lvlText w:val="•"/>
      <w:lvlJc w:val="left"/>
      <w:pPr>
        <w:ind w:left="5771" w:hanging="214"/>
      </w:pPr>
    </w:lvl>
    <w:lvl w:ilvl="7">
      <w:start w:val="0"/>
      <w:numFmt w:val="bullet"/>
      <w:lvlText w:val="•"/>
      <w:lvlJc w:val="left"/>
      <w:pPr>
        <w:ind w:left="6650" w:hanging="214"/>
      </w:pPr>
    </w:lvl>
    <w:lvl w:ilvl="8">
      <w:start w:val="0"/>
      <w:numFmt w:val="bullet"/>
      <w:lvlText w:val="•"/>
      <w:lvlJc w:val="left"/>
      <w:pPr>
        <w:ind w:left="7529" w:hanging="214"/>
      </w:pPr>
    </w:lvl>
  </w:abstractNum>
  <w:abstractNum w:abstractNumId="2">
    <w:nsid w:val="00000404"/>
    <w:multiLevelType w:val="multilevel"/>
    <w:tmpl w:val="00000887"/>
    <w:lvl w:ilvl="0">
      <w:start w:val="0"/>
      <w:numFmt w:val="bullet"/>
      <w:lvlText w:val="●"/>
      <w:lvlJc w:val="left"/>
      <w:pPr>
        <w:ind w:left="351" w:hanging="212"/>
      </w:pPr>
      <w:rPr>
        <w:rFonts w:ascii="Arial" w:hAnsi="Arial" w:cs="Arial"/>
        <w:b w:val="0"/>
        <w:bCs w:val="0"/>
        <w:w w:val="100"/>
        <w:sz w:val="24"/>
        <w:szCs w:val="24"/>
      </w:rPr>
    </w:lvl>
    <w:lvl w:ilvl="1">
      <w:start w:val="0"/>
      <w:numFmt w:val="bullet"/>
      <w:lvlText w:val="●"/>
      <w:lvlJc w:val="left"/>
      <w:pPr>
        <w:ind w:left="860" w:hanging="211"/>
      </w:pPr>
      <w:rPr>
        <w:rFonts w:ascii="Arial" w:hAnsi="Arial" w:cs="Arial"/>
        <w:b w:val="0"/>
        <w:b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96" w:hanging="211"/>
      </w:pPr>
    </w:lvl>
    <w:lvl w:ilvl="3">
      <w:start w:val="0"/>
      <w:numFmt w:val="bullet"/>
      <w:lvlText w:val="•"/>
      <w:lvlJc w:val="left"/>
      <w:pPr>
        <w:ind w:left="2732" w:hanging="211"/>
      </w:pPr>
    </w:lvl>
    <w:lvl w:ilvl="4">
      <w:start w:val="0"/>
      <w:numFmt w:val="bullet"/>
      <w:lvlText w:val="•"/>
      <w:lvlJc w:val="left"/>
      <w:pPr>
        <w:ind w:left="3668" w:hanging="211"/>
      </w:pPr>
    </w:lvl>
    <w:lvl w:ilvl="5">
      <w:start w:val="0"/>
      <w:numFmt w:val="bullet"/>
      <w:lvlText w:val="•"/>
      <w:lvlJc w:val="left"/>
      <w:pPr>
        <w:ind w:left="4605" w:hanging="211"/>
      </w:pPr>
    </w:lvl>
    <w:lvl w:ilvl="6">
      <w:start w:val="0"/>
      <w:numFmt w:val="bullet"/>
      <w:lvlText w:val="•"/>
      <w:lvlJc w:val="left"/>
      <w:pPr>
        <w:ind w:left="5541" w:hanging="211"/>
      </w:pPr>
    </w:lvl>
    <w:lvl w:ilvl="7">
      <w:start w:val="0"/>
      <w:numFmt w:val="bullet"/>
      <w:lvlText w:val="•"/>
      <w:lvlJc w:val="left"/>
      <w:pPr>
        <w:ind w:left="6477" w:hanging="211"/>
      </w:pPr>
    </w:lvl>
    <w:lvl w:ilvl="8">
      <w:start w:val="0"/>
      <w:numFmt w:val="bullet"/>
      <w:lvlText w:val="•"/>
      <w:lvlJc w:val="left"/>
      <w:pPr>
        <w:ind w:left="7413" w:hanging="211"/>
      </w:pPr>
    </w:lvl>
  </w:abstractNum>
  <w:abstractNum w:abstractNumId="3">
    <w:nsid w:val="00000405"/>
    <w:multiLevelType w:val="multilevel"/>
    <w:tmpl w:val="00000888"/>
    <w:lvl w:ilvl="0">
      <w:start w:val="0"/>
      <w:numFmt w:val="bullet"/>
      <w:lvlText w:val="●"/>
      <w:lvlJc w:val="left"/>
      <w:pPr>
        <w:ind w:left="810" w:hanging="411"/>
      </w:pPr>
      <w:rPr>
        <w:rFonts w:ascii="Arial" w:hAnsi="Arial" w:cs="Arial"/>
        <w:b w:val="0"/>
        <w:bCs w:val="0"/>
        <w:spacing w:val="-3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411"/>
      </w:pPr>
    </w:lvl>
    <w:lvl w:ilvl="2">
      <w:start w:val="0"/>
      <w:numFmt w:val="bullet"/>
      <w:lvlText w:val="•"/>
      <w:lvlJc w:val="left"/>
      <w:pPr>
        <w:ind w:left="2513" w:hanging="411"/>
      </w:pPr>
    </w:lvl>
    <w:lvl w:ilvl="3">
      <w:start w:val="0"/>
      <w:numFmt w:val="bullet"/>
      <w:lvlText w:val="•"/>
      <w:lvlJc w:val="left"/>
      <w:pPr>
        <w:ind w:left="3359" w:hanging="411"/>
      </w:pPr>
    </w:lvl>
    <w:lvl w:ilvl="4">
      <w:start w:val="0"/>
      <w:numFmt w:val="bullet"/>
      <w:lvlText w:val="•"/>
      <w:lvlJc w:val="left"/>
      <w:pPr>
        <w:ind w:left="4206" w:hanging="411"/>
      </w:pPr>
    </w:lvl>
    <w:lvl w:ilvl="5">
      <w:start w:val="0"/>
      <w:numFmt w:val="bullet"/>
      <w:lvlText w:val="•"/>
      <w:lvlJc w:val="left"/>
      <w:pPr>
        <w:ind w:left="5053" w:hanging="411"/>
      </w:pPr>
    </w:lvl>
    <w:lvl w:ilvl="6">
      <w:start w:val="0"/>
      <w:numFmt w:val="bullet"/>
      <w:lvlText w:val="•"/>
      <w:lvlJc w:val="left"/>
      <w:pPr>
        <w:ind w:left="5899" w:hanging="411"/>
      </w:pPr>
    </w:lvl>
    <w:lvl w:ilvl="7">
      <w:start w:val="0"/>
      <w:numFmt w:val="bullet"/>
      <w:lvlText w:val="•"/>
      <w:lvlJc w:val="left"/>
      <w:pPr>
        <w:ind w:left="6746" w:hanging="411"/>
      </w:pPr>
    </w:lvl>
    <w:lvl w:ilvl="8">
      <w:start w:val="0"/>
      <w:numFmt w:val="bullet"/>
      <w:lvlText w:val="•"/>
      <w:lvlJc w:val="left"/>
      <w:pPr>
        <w:ind w:left="7593" w:hanging="411"/>
      </w:pPr>
    </w:lvl>
  </w:abstractNum>
  <w:abstractNum w:abstractNumId="4">
    <w:nsid w:val="00000406"/>
    <w:multiLevelType w:val="multilevel"/>
    <w:tmpl w:val="00000889"/>
    <w:lvl w:ilvl="0">
      <w:start w:val="0"/>
      <w:numFmt w:val="bullet"/>
      <w:lvlText w:val="●"/>
      <w:lvlJc w:val="left"/>
      <w:pPr>
        <w:ind w:left="783" w:hanging="360"/>
      </w:pPr>
      <w:rPr>
        <w:b w:val="0"/>
        <w:bCs w:val="0"/>
        <w:spacing w:val="-3"/>
        <w:w w:val="99"/>
      </w:rPr>
    </w:lvl>
    <w:lvl w:ilvl="1">
      <w:start w:val="0"/>
      <w:numFmt w:val="bullet"/>
      <w:lvlText w:val="•"/>
      <w:lvlJc w:val="left"/>
      <w:pPr>
        <w:ind w:left="1630" w:hanging="360"/>
      </w:pPr>
    </w:lvl>
    <w:lvl w:ilvl="2">
      <w:start w:val="0"/>
      <w:numFmt w:val="bullet"/>
      <w:lvlText w:val="•"/>
      <w:lvlJc w:val="left"/>
      <w:pPr>
        <w:ind w:left="2481" w:hanging="360"/>
      </w:pPr>
    </w:lvl>
    <w:lvl w:ilvl="3">
      <w:start w:val="0"/>
      <w:numFmt w:val="bullet"/>
      <w:lvlText w:val="•"/>
      <w:lvlJc w:val="left"/>
      <w:pPr>
        <w:ind w:left="3331" w:hanging="360"/>
      </w:pPr>
    </w:lvl>
    <w:lvl w:ilvl="4">
      <w:start w:val="0"/>
      <w:numFmt w:val="bullet"/>
      <w:lvlText w:val="•"/>
      <w:lvlJc w:val="left"/>
      <w:pPr>
        <w:ind w:left="4182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83" w:hanging="360"/>
      </w:pPr>
    </w:lvl>
    <w:lvl w:ilvl="7">
      <w:start w:val="0"/>
      <w:numFmt w:val="bullet"/>
      <w:lvlText w:val="•"/>
      <w:lvlJc w:val="left"/>
      <w:pPr>
        <w:ind w:left="6734" w:hanging="360"/>
      </w:pPr>
    </w:lvl>
    <w:lvl w:ilvl="8">
      <w:start w:val="0"/>
      <w:numFmt w:val="bullet"/>
      <w:lvlText w:val="•"/>
      <w:lvlJc w:val="left"/>
      <w:pPr>
        <w:ind w:left="7585" w:hanging="360"/>
      </w:pPr>
    </w:lvl>
  </w:abstractNum>
  <w:abstractNum w:abstractNumId="5">
    <w:nsid w:val="00000407"/>
    <w:multiLevelType w:val="multilevel"/>
    <w:tmpl w:val="0000088A"/>
    <w:lvl w:ilvl="0">
      <w:start w:val="0"/>
      <w:numFmt w:val="bullet"/>
      <w:lvlText w:val="●"/>
      <w:lvlJc w:val="left"/>
      <w:pPr>
        <w:ind w:left="768" w:hanging="345"/>
      </w:pPr>
      <w:rPr>
        <w:rFonts w:ascii="Arial" w:hAnsi="Arial" w:cs="Arial"/>
        <w:b w:val="0"/>
        <w:bCs w:val="0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12" w:hanging="345"/>
      </w:pPr>
    </w:lvl>
    <w:lvl w:ilvl="2">
      <w:start w:val="0"/>
      <w:numFmt w:val="bullet"/>
      <w:lvlText w:val="•"/>
      <w:lvlJc w:val="left"/>
      <w:pPr>
        <w:ind w:left="2465" w:hanging="345"/>
      </w:pPr>
    </w:lvl>
    <w:lvl w:ilvl="3">
      <w:start w:val="0"/>
      <w:numFmt w:val="bullet"/>
      <w:lvlText w:val="•"/>
      <w:lvlJc w:val="left"/>
      <w:pPr>
        <w:ind w:left="3317" w:hanging="345"/>
      </w:pPr>
    </w:lvl>
    <w:lvl w:ilvl="4">
      <w:start w:val="0"/>
      <w:numFmt w:val="bullet"/>
      <w:lvlText w:val="•"/>
      <w:lvlJc w:val="left"/>
      <w:pPr>
        <w:ind w:left="4170" w:hanging="345"/>
      </w:pPr>
    </w:lvl>
    <w:lvl w:ilvl="5">
      <w:start w:val="0"/>
      <w:numFmt w:val="bullet"/>
      <w:lvlText w:val="•"/>
      <w:lvlJc w:val="left"/>
      <w:pPr>
        <w:ind w:left="5023" w:hanging="345"/>
      </w:pPr>
    </w:lvl>
    <w:lvl w:ilvl="6">
      <w:start w:val="0"/>
      <w:numFmt w:val="bullet"/>
      <w:lvlText w:val="•"/>
      <w:lvlJc w:val="left"/>
      <w:pPr>
        <w:ind w:left="5875" w:hanging="345"/>
      </w:pPr>
    </w:lvl>
    <w:lvl w:ilvl="7">
      <w:start w:val="0"/>
      <w:numFmt w:val="bullet"/>
      <w:lvlText w:val="•"/>
      <w:lvlJc w:val="left"/>
      <w:pPr>
        <w:ind w:left="6728" w:hanging="345"/>
      </w:pPr>
    </w:lvl>
    <w:lvl w:ilvl="8">
      <w:start w:val="0"/>
      <w:numFmt w:val="bullet"/>
      <w:lvlText w:val="•"/>
      <w:lvlJc w:val="left"/>
      <w:pPr>
        <w:ind w:left="7581" w:hanging="345"/>
      </w:pPr>
    </w:lvl>
  </w:abstractNum>
  <w:abstractNum w:abstractNumId="6">
    <w:nsid w:val="00000408"/>
    <w:multiLevelType w:val="multilevel"/>
    <w:tmpl w:val="0000088B"/>
    <w:lvl w:ilvl="0">
      <w:start w:val="0"/>
      <w:numFmt w:val="bullet"/>
      <w:lvlText w:val="●"/>
      <w:lvlJc w:val="left"/>
      <w:pPr>
        <w:ind w:left="783" w:hanging="360"/>
      </w:pPr>
      <w:rPr>
        <w:rFonts w:ascii="Times New Roman" w:hAnsi="Times New Roman" w:cs="Times New Roman"/>
        <w:b w:val="0"/>
        <w:bCs w:val="0"/>
        <w:spacing w:val="-6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30" w:hanging="360"/>
      </w:pPr>
    </w:lvl>
    <w:lvl w:ilvl="2">
      <w:start w:val="0"/>
      <w:numFmt w:val="bullet"/>
      <w:lvlText w:val="•"/>
      <w:lvlJc w:val="left"/>
      <w:pPr>
        <w:ind w:left="2481" w:hanging="360"/>
      </w:pPr>
    </w:lvl>
    <w:lvl w:ilvl="3">
      <w:start w:val="0"/>
      <w:numFmt w:val="bullet"/>
      <w:lvlText w:val="•"/>
      <w:lvlJc w:val="left"/>
      <w:pPr>
        <w:ind w:left="3331" w:hanging="360"/>
      </w:pPr>
    </w:lvl>
    <w:lvl w:ilvl="4">
      <w:start w:val="0"/>
      <w:numFmt w:val="bullet"/>
      <w:lvlText w:val="•"/>
      <w:lvlJc w:val="left"/>
      <w:pPr>
        <w:ind w:left="4182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83" w:hanging="360"/>
      </w:pPr>
    </w:lvl>
    <w:lvl w:ilvl="7">
      <w:start w:val="0"/>
      <w:numFmt w:val="bullet"/>
      <w:lvlText w:val="•"/>
      <w:lvlJc w:val="left"/>
      <w:pPr>
        <w:ind w:left="6734" w:hanging="360"/>
      </w:pPr>
    </w:lvl>
    <w:lvl w:ilvl="8">
      <w:start w:val="0"/>
      <w:numFmt w:val="bullet"/>
      <w:lvlText w:val="•"/>
      <w:lvlJc w:val="left"/>
      <w:pPr>
        <w:ind w:left="7585" w:hanging="360"/>
      </w:pPr>
    </w:lvl>
  </w:abstractNum>
  <w:abstractNum w:abstractNumId="7">
    <w:nsid w:val="00000409"/>
    <w:multiLevelType w:val="multilevel"/>
    <w:tmpl w:val="0000088C"/>
    <w:lvl w:ilvl="0">
      <w:start w:val="0"/>
      <w:numFmt w:val="bullet"/>
      <w:lvlText w:val="●"/>
      <w:lvlJc w:val="left"/>
      <w:pPr>
        <w:ind w:left="140" w:hanging="413"/>
      </w:pPr>
      <w:rPr>
        <w:rFonts w:ascii="Arial" w:hAnsi="Arial" w:cs="Arial"/>
        <w:b w:val="0"/>
        <w:bCs w:val="0"/>
        <w:spacing w:val="-3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54" w:hanging="413"/>
      </w:pPr>
    </w:lvl>
    <w:lvl w:ilvl="2">
      <w:start w:val="0"/>
      <w:numFmt w:val="bullet"/>
      <w:lvlText w:val="•"/>
      <w:lvlJc w:val="left"/>
      <w:pPr>
        <w:ind w:left="1969" w:hanging="413"/>
      </w:pPr>
    </w:lvl>
    <w:lvl w:ilvl="3">
      <w:start w:val="0"/>
      <w:numFmt w:val="bullet"/>
      <w:lvlText w:val="•"/>
      <w:lvlJc w:val="left"/>
      <w:pPr>
        <w:ind w:left="2883" w:hanging="413"/>
      </w:pPr>
    </w:lvl>
    <w:lvl w:ilvl="4">
      <w:start w:val="0"/>
      <w:numFmt w:val="bullet"/>
      <w:lvlText w:val="•"/>
      <w:lvlJc w:val="left"/>
      <w:pPr>
        <w:ind w:left="3798" w:hanging="413"/>
      </w:pPr>
    </w:lvl>
    <w:lvl w:ilvl="5">
      <w:start w:val="0"/>
      <w:numFmt w:val="bullet"/>
      <w:lvlText w:val="•"/>
      <w:lvlJc w:val="left"/>
      <w:pPr>
        <w:ind w:left="4713" w:hanging="413"/>
      </w:pPr>
    </w:lvl>
    <w:lvl w:ilvl="6">
      <w:start w:val="0"/>
      <w:numFmt w:val="bullet"/>
      <w:lvlText w:val="•"/>
      <w:lvlJc w:val="left"/>
      <w:pPr>
        <w:ind w:left="5627" w:hanging="413"/>
      </w:pPr>
    </w:lvl>
    <w:lvl w:ilvl="7">
      <w:start w:val="0"/>
      <w:numFmt w:val="bullet"/>
      <w:lvlText w:val="•"/>
      <w:lvlJc w:val="left"/>
      <w:pPr>
        <w:ind w:left="6542" w:hanging="413"/>
      </w:pPr>
    </w:lvl>
    <w:lvl w:ilvl="8">
      <w:start w:val="0"/>
      <w:numFmt w:val="bullet"/>
      <w:lvlText w:val="•"/>
      <w:lvlJc w:val="left"/>
      <w:pPr>
        <w:ind w:left="7457" w:hanging="413"/>
      </w:pPr>
    </w:lvl>
  </w:abstractNum>
  <w:abstractNum w:abstractNumId="8">
    <w:nsid w:val="72F62318"/>
    <w:multiLevelType w:val="hybridMultilevel"/>
    <w:tmpl w:val="EFB0B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47"/>
    <w:rsid w:val="005E329C"/>
    <w:rsid w:val="00770B7E"/>
    <w:rsid w:val="00B6305F"/>
    <w:rsid w:val="00F26D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329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Theme="minorEastAsia" w:cs="Arial"/>
    </w:rPr>
  </w:style>
  <w:style w:type="paragraph" w:styleId="Heading1">
    <w:name w:val="heading 1"/>
    <w:basedOn w:val="Normal"/>
    <w:next w:val="Normal"/>
    <w:link w:val="Heading1Char"/>
    <w:uiPriority w:val="1"/>
    <w:qFormat/>
    <w:rsid w:val="005E329C"/>
    <w:pPr>
      <w:ind w:left="140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329C"/>
    <w:rPr>
      <w:rFonts w:ascii="Arial" w:hAnsi="Arial" w:eastAsiaTheme="minorEastAsia" w:cs="Arial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qFormat/>
    <w:rsid w:val="005E32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329C"/>
    <w:rPr>
      <w:rFonts w:ascii="Arial" w:hAnsi="Arial" w:eastAsiaTheme="minorEastAsia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5E329C"/>
    <w:pPr>
      <w:ind w:left="783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9C"/>
    <w:rPr>
      <w:rFonts w:ascii="Tahoma" w:hAnsi="Tahoma" w:eastAsiaTheme="minorEastAsi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arayadav96@gmail.com" TargetMode="External" /><Relationship Id="rId5" Type="http://schemas.openxmlformats.org/officeDocument/2006/relationships/image" Target="https://rdxfootmark.naukri.com/v2/track/openCv?trackingInfo=726e5faddb6dc563d7b578101c0c356d134f530e18705c4458440321091b5b58120f120111415859084356014b4450530401195c1333471b1b111540585d095142011503504e1c180c571833471b1b0719455f5900555601514841481f0f2b561358191b15001043095e08541b140e445745455d5f08054c1b00100317130d5d5d551c120a120011474a411b1213471b1b1112495d5e0f564b140d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Academic Qualification:-</vt:lpstr>
      <vt:lpstr>Professional Experience:-</vt:lpstr>
      <vt:lpstr>Project:- Bharti-Airtel INOC SBI Operations.</vt:lpstr>
      <vt:lpstr>Internships and Academic Projects:-</vt:lpstr>
      <vt:lpstr>Results of Study:</vt:lpstr>
      <vt:lpstr>Technical Skills &amp; Software Exposure:-</vt:lpstr>
      <vt:lpstr>CCNA (Cisco Certified Network Association:-</vt:lpstr>
      <vt:lpstr>Information:-</vt:lpstr>
      <vt:lpstr>Declaration:-</vt:lpstr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2020-01-25T09:59:00Z</cp:lastPrinted>
  <dcterms:created xsi:type="dcterms:W3CDTF">2020-01-25T10:00:00Z</dcterms:created>
  <dcterms:modified xsi:type="dcterms:W3CDTF">2020-01-25T10:50:00Z</dcterms:modified>
</cp:coreProperties>
</file>