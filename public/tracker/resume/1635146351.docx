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9F6B1F" w:rsidP="009F6B1F" w14:paraId="3A155D0F" w14:textId="77777777">
      <w:pPr>
        <w:spacing w:before="100" w:after="100"/>
        <w:rPr>
          <w:rFonts w:ascii="Zurich BT" w:eastAsia="Zurich BT" w:hAnsi="Zurich BT" w:cs="Zurich BT"/>
          <w:sz w:val="28"/>
          <w:szCs w:val="28"/>
          <w:lang w:val="fr-FR"/>
        </w:rPr>
      </w:pPr>
      <w:r>
        <w:rPr>
          <w:rFonts w:ascii="Zurich BT" w:hAnsi="Zurich BT" w:cs="Zurich BT"/>
          <w:b/>
          <w:bCs/>
          <w:lang w:val="fr-FR"/>
        </w:rPr>
        <w:t>KalyaniPupal</w:t>
      </w:r>
    </w:p>
    <w:p w:rsidR="009F6B1F" w:rsidP="009F6B1F" w14:paraId="609FEB0E" w14:textId="77777777">
      <w:pPr>
        <w:spacing w:before="100" w:after="100"/>
        <w:rPr>
          <w:rFonts w:ascii="Zurich BT" w:eastAsia="Zurich BT" w:hAnsi="Zurich BT" w:cs="Zurich BT"/>
          <w:color w:val="000000"/>
          <w:sz w:val="18"/>
          <w:szCs w:val="18"/>
          <w:lang w:val="fr-FR"/>
        </w:rPr>
      </w:pPr>
      <w:r>
        <w:rPr>
          <w:rFonts w:ascii="Zurich BT" w:hAnsi="Zurich BT" w:cs="Zurich BT"/>
          <w:sz w:val="18"/>
          <w:szCs w:val="18"/>
          <w:lang w:val="fr-FR"/>
        </w:rPr>
        <w:t>Email:</w:t>
      </w:r>
      <w:r>
        <w:rPr>
          <w:rFonts w:ascii="Zurich BT" w:hAnsi="Zurich BT" w:cs="Zurich BT"/>
          <w:sz w:val="18"/>
          <w:szCs w:val="18"/>
          <w:lang w:val="fr-FR"/>
        </w:rPr>
        <w:t xml:space="preserve"> kalyani.pupal@gmail.com </w:t>
      </w:r>
    </w:p>
    <w:p w:rsidR="009F6B1F" w:rsidP="009F6B1F" w14:paraId="7209536C" w14:textId="2BD460E1">
      <w:pPr>
        <w:spacing w:before="100" w:after="100"/>
        <w:rPr>
          <w:rFonts w:ascii="Zurich BT" w:hAnsi="Zurich BT" w:cs="Zurich BT" w:hint="eastAsia"/>
          <w:color w:val="000000"/>
          <w:sz w:val="18"/>
          <w:szCs w:val="18"/>
          <w:lang w:val="fr-FR"/>
        </w:rPr>
      </w:pPr>
      <w:r>
        <w:rPr>
          <w:rFonts w:ascii="Zurich BT" w:hAnsi="Zurich BT" w:cs="Zurich BT"/>
          <w:color w:val="000000"/>
          <w:sz w:val="18"/>
          <w:szCs w:val="18"/>
          <w:lang w:val="fr-FR"/>
        </w:rPr>
        <w:t>Mobile:</w:t>
      </w:r>
      <w:r>
        <w:rPr>
          <w:rFonts w:ascii="Zurich BT" w:hAnsi="Zurich BT" w:cs="Zurich BT"/>
          <w:color w:val="000000"/>
          <w:sz w:val="18"/>
          <w:szCs w:val="18"/>
          <w:lang w:val="fr-FR"/>
        </w:rPr>
        <w:t xml:space="preserve"> +91-</w:t>
      </w:r>
      <w:r w:rsidR="003F2AB6">
        <w:rPr>
          <w:rFonts w:ascii="Zurich BT" w:hAnsi="Zurich BT" w:cs="Zurich BT"/>
          <w:color w:val="000000"/>
          <w:sz w:val="18"/>
          <w:szCs w:val="18"/>
          <w:lang w:val="fr-FR"/>
        </w:rPr>
        <w:t>8106588784</w:t>
      </w:r>
    </w:p>
    <w:p w:rsidR="009F6B1F" w:rsidP="009F6B1F" w14:paraId="6AD2402E" w14:textId="77777777">
      <w:pPr>
        <w:pStyle w:val="Heading5"/>
        <w:keepNext/>
        <w:shd w:val="clear" w:color="auto" w:fill="C0C0C0"/>
        <w:spacing w:line="276" w:lineRule="auto"/>
        <w:jc w:val="both"/>
        <w:rPr>
          <w:rFonts w:ascii="Zurich BT" w:hAnsi="Zurich BT" w:cs="Zurich BT" w:hint="eastAsia"/>
          <w:sz w:val="20"/>
          <w:szCs w:val="20"/>
        </w:rPr>
      </w:pPr>
      <w:r>
        <w:rPr>
          <w:rFonts w:ascii="Zurich BT" w:hAnsi="Zurich BT" w:cs="Zurich BT"/>
          <w:b/>
          <w:color w:val="000000"/>
          <w:sz w:val="20"/>
          <w:szCs w:val="20"/>
          <w:u w:val="single"/>
        </w:rPr>
        <w:t>Objective:</w:t>
      </w:r>
    </w:p>
    <w:p w:rsidR="009F6B1F" w:rsidP="009F6B1F" w14:paraId="1EF51EEC" w14:textId="77777777">
      <w:pPr>
        <w:spacing w:before="100" w:after="100"/>
        <w:rPr>
          <w:rFonts w:ascii="Zurich BT" w:hAnsi="Zurich BT" w:cs="Zurich BT" w:hint="eastAsia"/>
          <w:b/>
          <w:bCs/>
          <w:sz w:val="22"/>
          <w:szCs w:val="22"/>
        </w:rPr>
      </w:pPr>
      <w:r>
        <w:rPr>
          <w:rFonts w:ascii="Zurich BT" w:hAnsi="Zurich BT" w:cs="Zurich BT"/>
          <w:b/>
          <w:bCs/>
          <w:sz w:val="22"/>
          <w:szCs w:val="22"/>
        </w:rPr>
        <w:t>Astrategist</w:t>
      </w:r>
      <w:r>
        <w:rPr>
          <w:rFonts w:ascii="Zurich BT" w:hAnsi="Zurich BT" w:cs="Zurich BT"/>
          <w:b/>
          <w:bCs/>
          <w:sz w:val="22"/>
          <w:szCs w:val="22"/>
        </w:rPr>
        <w:t xml:space="preserve"> </w:t>
      </w:r>
      <w:r>
        <w:rPr>
          <w:rFonts w:ascii="Zurich BT" w:hAnsi="Zurich BT" w:cs="Zurich BT"/>
          <w:b/>
          <w:bCs/>
          <w:sz w:val="22"/>
          <w:szCs w:val="22"/>
        </w:rPr>
        <w:t>withover</w:t>
      </w:r>
      <w:r>
        <w:rPr>
          <w:rFonts w:ascii="Zurich BT" w:eastAsia="Bookman Old Style" w:hAnsi="Zurich BT" w:cs="Zurich BT"/>
          <w:b/>
          <w:bCs/>
          <w:sz w:val="22"/>
          <w:szCs w:val="22"/>
        </w:rPr>
        <w:t xml:space="preserve"> 3.3 </w:t>
      </w:r>
      <w:r>
        <w:rPr>
          <w:rFonts w:ascii="Zurich BT" w:hAnsi="Zurich BT" w:cs="Zurich BT"/>
          <w:b/>
          <w:bCs/>
          <w:sz w:val="22"/>
          <w:szCs w:val="22"/>
          <w:u w:val="single"/>
        </w:rPr>
        <w:t xml:space="preserve">years cross 1.2 years as </w:t>
      </w:r>
      <w:r>
        <w:rPr>
          <w:rFonts w:ascii="Zurich BT" w:hAnsi="Zurich BT" w:cs="Zurich BT"/>
          <w:b/>
          <w:bCs/>
          <w:sz w:val="22"/>
          <w:szCs w:val="22"/>
        </w:rPr>
        <w:t>Associate Operations &amp; Compliance.</w:t>
      </w:r>
    </w:p>
    <w:p w:rsidR="009F6B1F" w:rsidP="009F6B1F" w14:paraId="3CB0011A" w14:textId="77777777">
      <w:pPr>
        <w:spacing w:before="100" w:after="100"/>
        <w:rPr>
          <w:rFonts w:ascii="Zurich BT" w:eastAsia="Zurich BT" w:hAnsi="Zurich BT" w:cs="Zurich BT"/>
          <w:sz w:val="18"/>
          <w:szCs w:val="18"/>
        </w:rPr>
      </w:pPr>
      <w:r>
        <w:rPr>
          <w:rFonts w:ascii="Zurich BT" w:hAnsi="Zurich BT" w:cs="Zurich BT"/>
          <w:b/>
          <w:bCs/>
          <w:sz w:val="22"/>
          <w:szCs w:val="22"/>
        </w:rPr>
        <w:t xml:space="preserve">2.2 years as </w:t>
      </w:r>
      <w:r w:rsidRPr="009F6B1F">
        <w:rPr>
          <w:rFonts w:ascii="Book Antiqua" w:hAnsi="Book Antiqua"/>
          <w:b/>
          <w:sz w:val="21"/>
          <w:szCs w:val="21"/>
          <w:u w:val="single"/>
        </w:rPr>
        <w:t>– Systems Analyst, Database Development</w:t>
      </w:r>
    </w:p>
    <w:p w:rsidR="009F6B1F" w:rsidP="009F6B1F" w14:paraId="47271338" w14:textId="77777777">
      <w:pPr>
        <w:jc w:val="right"/>
        <w:rPr>
          <w:rFonts w:ascii="Zurich BT" w:hAnsi="Zurich BT" w:cs="Zurich BT" w:hint="eastAsia"/>
          <w:b/>
          <w:color w:val="000000"/>
          <w:sz w:val="20"/>
          <w:szCs w:val="20"/>
          <w:u w:val="single"/>
        </w:rPr>
      </w:pPr>
    </w:p>
    <w:p w:rsidR="009F6B1F" w:rsidRPr="007928CB" w:rsidP="009F6B1F" w14:paraId="41191DD7" w14:textId="77777777">
      <w:pPr>
        <w:pBdr>
          <w:bottom w:val="threeDEmboss" w:sz="24" w:space="1" w:color="auto"/>
        </w:pBdr>
        <w:shd w:val="clear" w:color="auto" w:fill="E0E0E0"/>
        <w:ind w:left="-156"/>
        <w:jc w:val="both"/>
        <w:rPr>
          <w:rFonts w:ascii="Book Antiqua" w:hAnsi="Book Antiqua"/>
          <w:b/>
          <w:sz w:val="21"/>
          <w:szCs w:val="21"/>
        </w:rPr>
      </w:pPr>
      <w:r w:rsidRPr="007928CB">
        <w:rPr>
          <w:rFonts w:ascii="Book Antiqua" w:hAnsi="Book Antiqua"/>
          <w:b/>
          <w:sz w:val="21"/>
          <w:szCs w:val="21"/>
        </w:rPr>
        <w:t xml:space="preserve">Professional </w:t>
      </w:r>
      <w:r>
        <w:rPr>
          <w:rFonts w:ascii="Book Antiqua" w:hAnsi="Book Antiqua"/>
          <w:b/>
          <w:sz w:val="21"/>
          <w:szCs w:val="21"/>
        </w:rPr>
        <w:t>Snapshot</w:t>
      </w:r>
    </w:p>
    <w:p w:rsidR="009F6B1F" w:rsidRPr="009319E8" w:rsidP="009F6B1F" w14:paraId="7B9A9A6B" w14:textId="77777777">
      <w:pPr>
        <w:widowControl/>
        <w:suppressAutoHyphens w:val="0"/>
        <w:spacing w:line="240" w:lineRule="auto"/>
        <w:rPr>
          <w:rFonts w:asciiTheme="majorHAnsi" w:hAnsiTheme="majorHAnsi"/>
          <w:sz w:val="22"/>
          <w:szCs w:val="22"/>
        </w:rPr>
      </w:pPr>
      <w:r w:rsidRPr="009319E8">
        <w:rPr>
          <w:rFonts w:asciiTheme="majorHAnsi" w:hAnsiTheme="majorHAnsi"/>
          <w:sz w:val="22"/>
          <w:szCs w:val="22"/>
        </w:rPr>
        <w:t xml:space="preserve">A competent software professional with </w:t>
      </w:r>
      <w:r w:rsidRPr="009319E8">
        <w:rPr>
          <w:rFonts w:asciiTheme="majorHAnsi" w:hAnsiTheme="majorHAnsi"/>
          <w:b/>
          <w:sz w:val="22"/>
          <w:szCs w:val="22"/>
        </w:rPr>
        <w:t>2.2 years of experience in SQL Server</w:t>
      </w:r>
      <w:r w:rsidRPr="009319E8">
        <w:rPr>
          <w:rFonts w:asciiTheme="majorHAnsi" w:hAnsiTheme="majorHAnsi"/>
          <w:sz w:val="22"/>
          <w:szCs w:val="22"/>
        </w:rPr>
        <w:t>. [SQL Server 2017/2016/2014/2012]</w:t>
      </w:r>
    </w:p>
    <w:p w:rsidR="009F6B1F" w:rsidRPr="009319E8" w:rsidP="009F6B1F" w14:paraId="7522E87D" w14:textId="77777777">
      <w:pPr>
        <w:widowControl/>
        <w:suppressAutoHyphens w:val="0"/>
        <w:spacing w:line="240" w:lineRule="auto"/>
        <w:rPr>
          <w:rFonts w:asciiTheme="majorHAnsi" w:hAnsiTheme="majorHAnsi"/>
          <w:sz w:val="22"/>
          <w:szCs w:val="22"/>
        </w:rPr>
      </w:pPr>
      <w:r w:rsidRPr="009319E8">
        <w:rPr>
          <w:rFonts w:asciiTheme="majorHAnsi" w:hAnsiTheme="majorHAnsi"/>
          <w:sz w:val="22"/>
          <w:szCs w:val="22"/>
        </w:rPr>
        <w:t>Specialized in Performance tuning and Query Optimization</w:t>
      </w:r>
    </w:p>
    <w:p w:rsidR="009319E8" w:rsidRPr="009319E8" w:rsidP="009F6B1F" w14:paraId="573DF9B9" w14:textId="77777777">
      <w:pPr>
        <w:widowControl/>
        <w:suppressAutoHyphens w:val="0"/>
        <w:spacing w:line="240" w:lineRule="auto"/>
        <w:rPr>
          <w:rFonts w:asciiTheme="majorHAnsi" w:hAnsiTheme="majorHAnsi"/>
          <w:sz w:val="22"/>
          <w:szCs w:val="22"/>
        </w:rPr>
      </w:pPr>
      <w:r w:rsidRPr="009319E8">
        <w:rPr>
          <w:rFonts w:asciiTheme="majorHAnsi" w:hAnsiTheme="majorHAnsi"/>
          <w:sz w:val="22"/>
          <w:szCs w:val="22"/>
        </w:rPr>
        <w:t>A proven track record of leading people and developing and implementing</w:t>
      </w:r>
      <w:r w:rsidRPr="009319E8">
        <w:rPr>
          <w:rFonts w:asciiTheme="majorHAnsi" w:hAnsiTheme="majorHAnsi"/>
          <w:b/>
          <w:sz w:val="22"/>
          <w:szCs w:val="22"/>
        </w:rPr>
        <w:t xml:space="preserve"> </w:t>
      </w:r>
      <w:r w:rsidRPr="009319E8">
        <w:rPr>
          <w:rFonts w:asciiTheme="majorHAnsi" w:hAnsiTheme="majorHAnsi"/>
          <w:sz w:val="22"/>
          <w:szCs w:val="22"/>
        </w:rPr>
        <w:t>Database</w:t>
      </w:r>
    </w:p>
    <w:p w:rsidR="009F6B1F" w:rsidRPr="009319E8" w:rsidP="009F6B1F" w14:paraId="7FA200D9" w14:textId="77777777">
      <w:pPr>
        <w:widowControl/>
        <w:suppressAutoHyphens w:val="0"/>
        <w:spacing w:line="240" w:lineRule="auto"/>
        <w:rPr>
          <w:rFonts w:asciiTheme="majorHAnsi" w:hAnsiTheme="majorHAnsi"/>
          <w:color w:val="40454A"/>
          <w:sz w:val="22"/>
          <w:szCs w:val="22"/>
        </w:rPr>
      </w:pPr>
      <w:r w:rsidRPr="009319E8">
        <w:rPr>
          <w:rFonts w:asciiTheme="majorHAnsi" w:hAnsiTheme="majorHAnsi"/>
          <w:sz w:val="22"/>
          <w:szCs w:val="22"/>
        </w:rPr>
        <w:t>.</w:t>
      </w:r>
      <w:r w:rsidRPr="009319E8">
        <w:rPr>
          <w:rFonts w:asciiTheme="majorHAnsi" w:hAnsiTheme="majorHAnsi"/>
          <w:color w:val="40454A"/>
          <w:sz w:val="22"/>
          <w:szCs w:val="22"/>
        </w:rPr>
        <w:t>Great</w:t>
      </w:r>
      <w:r w:rsidRPr="009319E8">
        <w:rPr>
          <w:rFonts w:asciiTheme="majorHAnsi" w:hAnsiTheme="majorHAnsi"/>
          <w:color w:val="40454A"/>
          <w:sz w:val="22"/>
          <w:szCs w:val="22"/>
        </w:rPr>
        <w:t xml:space="preserve"> problem solving and analytical </w:t>
      </w:r>
      <w:r w:rsidRPr="009319E8">
        <w:rPr>
          <w:rFonts w:asciiTheme="majorHAnsi" w:hAnsiTheme="majorHAnsi"/>
          <w:color w:val="40454A"/>
          <w:sz w:val="22"/>
          <w:szCs w:val="22"/>
        </w:rPr>
        <w:t>skill.Able</w:t>
      </w:r>
      <w:r w:rsidRPr="009319E8">
        <w:rPr>
          <w:rFonts w:asciiTheme="majorHAnsi" w:hAnsiTheme="majorHAnsi"/>
          <w:color w:val="40454A"/>
          <w:sz w:val="22"/>
          <w:szCs w:val="22"/>
        </w:rPr>
        <w:t xml:space="preserve"> to manage all the stages of software development</w:t>
      </w:r>
    </w:p>
    <w:p w:rsidR="009F6B1F" w:rsidRPr="009319E8" w:rsidP="009F6B1F" w14:paraId="05079273" w14:textId="77777777">
      <w:pPr>
        <w:widowControl/>
        <w:suppressAutoHyphens w:val="0"/>
        <w:spacing w:line="240" w:lineRule="auto"/>
        <w:rPr>
          <w:rFonts w:asciiTheme="majorHAnsi" w:hAnsiTheme="majorHAnsi"/>
          <w:sz w:val="22"/>
          <w:szCs w:val="22"/>
        </w:rPr>
      </w:pPr>
      <w:r w:rsidRPr="009319E8">
        <w:rPr>
          <w:rFonts w:asciiTheme="majorHAnsi" w:hAnsiTheme="majorHAnsi"/>
          <w:color w:val="40454A"/>
          <w:sz w:val="22"/>
          <w:szCs w:val="22"/>
        </w:rPr>
        <w:t xml:space="preserve">Ability to develop applications in a </w:t>
      </w:r>
      <w:r w:rsidRPr="009319E8">
        <w:rPr>
          <w:rFonts w:asciiTheme="majorHAnsi" w:hAnsiTheme="majorHAnsi"/>
          <w:color w:val="40454A"/>
          <w:sz w:val="22"/>
          <w:szCs w:val="22"/>
        </w:rPr>
        <w:t>detail oriented</w:t>
      </w:r>
      <w:r w:rsidRPr="009319E8">
        <w:rPr>
          <w:rFonts w:asciiTheme="majorHAnsi" w:hAnsiTheme="majorHAnsi"/>
          <w:color w:val="40454A"/>
          <w:sz w:val="22"/>
          <w:szCs w:val="22"/>
        </w:rPr>
        <w:t xml:space="preserve"> environment</w:t>
      </w:r>
    </w:p>
    <w:p w:rsidR="009F6B1F" w:rsidRPr="009319E8" w:rsidP="009F6B1F" w14:paraId="0E8A04F2" w14:textId="77777777">
      <w:pPr>
        <w:widowControl/>
        <w:suppressAutoHyphens w:val="0"/>
        <w:spacing w:line="240" w:lineRule="auto"/>
        <w:rPr>
          <w:rFonts w:asciiTheme="majorHAnsi" w:hAnsiTheme="majorHAnsi"/>
          <w:sz w:val="22"/>
          <w:szCs w:val="22"/>
        </w:rPr>
      </w:pPr>
      <w:r w:rsidRPr="009319E8">
        <w:rPr>
          <w:rFonts w:eastAsia="Trebuchet MS" w:asciiTheme="majorHAnsi" w:hAnsiTheme="majorHAnsi" w:cs="Trebuchet MS"/>
          <w:sz w:val="22"/>
          <w:szCs w:val="22"/>
        </w:rPr>
        <w:t xml:space="preserve">Maintaining the incident dairy in the Incident Management </w:t>
      </w:r>
      <w:r w:rsidRPr="009319E8">
        <w:rPr>
          <w:rFonts w:eastAsia="Trebuchet MS" w:asciiTheme="majorHAnsi" w:hAnsiTheme="majorHAnsi" w:cs="Trebuchet MS"/>
          <w:sz w:val="22"/>
          <w:szCs w:val="22"/>
        </w:rPr>
        <w:t>System(</w:t>
      </w:r>
      <w:r w:rsidRPr="009319E8">
        <w:rPr>
          <w:rFonts w:eastAsia="Trebuchet MS" w:asciiTheme="majorHAnsi" w:hAnsiTheme="majorHAnsi" w:cs="Trebuchet MS"/>
          <w:sz w:val="22"/>
          <w:szCs w:val="22"/>
        </w:rPr>
        <w:t>CA-SPSD).</w:t>
      </w:r>
    </w:p>
    <w:p w:rsidR="009F6B1F" w:rsidRPr="009319E8" w:rsidP="009F6B1F" w14:paraId="5FEC701C" w14:textId="77777777">
      <w:pPr>
        <w:widowControl/>
        <w:suppressAutoHyphens w:val="0"/>
        <w:spacing w:line="240" w:lineRule="auto"/>
        <w:rPr>
          <w:rFonts w:asciiTheme="majorHAnsi" w:hAnsiTheme="majorHAnsi"/>
          <w:sz w:val="22"/>
          <w:szCs w:val="22"/>
        </w:rPr>
      </w:pPr>
      <w:r w:rsidRPr="009319E8">
        <w:rPr>
          <w:rFonts w:asciiTheme="majorHAnsi" w:hAnsiTheme="majorHAnsi"/>
          <w:sz w:val="22"/>
          <w:szCs w:val="22"/>
        </w:rPr>
        <w:t>Expertise in designing database functionalities as per requirement</w:t>
      </w:r>
    </w:p>
    <w:p w:rsidR="009F6B1F" w:rsidRPr="009319E8" w:rsidP="009F6B1F" w14:paraId="0C95C4DB" w14:textId="77777777">
      <w:pPr>
        <w:widowControl/>
        <w:suppressAutoHyphens w:val="0"/>
        <w:spacing w:line="240" w:lineRule="auto"/>
        <w:rPr>
          <w:rFonts w:asciiTheme="majorHAnsi" w:hAnsiTheme="majorHAnsi"/>
          <w:sz w:val="22"/>
          <w:szCs w:val="22"/>
        </w:rPr>
      </w:pPr>
      <w:r w:rsidRPr="009319E8">
        <w:rPr>
          <w:rFonts w:asciiTheme="majorHAnsi" w:hAnsiTheme="majorHAnsi"/>
          <w:sz w:val="22"/>
          <w:szCs w:val="22"/>
        </w:rPr>
        <w:t xml:space="preserve">Hands on experience in general administrative activities, time </w:t>
      </w:r>
      <w:r w:rsidRPr="009319E8">
        <w:rPr>
          <w:rFonts w:asciiTheme="majorHAnsi" w:hAnsiTheme="majorHAnsi"/>
          <w:sz w:val="22"/>
          <w:szCs w:val="22"/>
        </w:rPr>
        <w:t xml:space="preserve">management,   </w:t>
      </w:r>
      <w:r w:rsidRPr="009319E8">
        <w:rPr>
          <w:rFonts w:asciiTheme="majorHAnsi" w:hAnsiTheme="majorHAnsi"/>
          <w:sz w:val="22"/>
          <w:szCs w:val="22"/>
        </w:rPr>
        <w:t xml:space="preserve">       source-code change control management and quality management across assignments.</w:t>
      </w:r>
    </w:p>
    <w:p w:rsidR="009F6B1F" w:rsidRPr="009319E8" w:rsidP="009F6B1F" w14:paraId="68ADC180" w14:textId="77777777">
      <w:pPr>
        <w:widowControl/>
        <w:suppressAutoHyphens w:val="0"/>
        <w:spacing w:line="240" w:lineRule="auto"/>
        <w:rPr>
          <w:rFonts w:asciiTheme="majorHAnsi" w:hAnsiTheme="majorHAnsi"/>
          <w:sz w:val="22"/>
          <w:szCs w:val="22"/>
        </w:rPr>
      </w:pPr>
      <w:r w:rsidRPr="009319E8">
        <w:rPr>
          <w:rFonts w:asciiTheme="majorHAnsi" w:hAnsiTheme="majorHAnsi"/>
          <w:sz w:val="22"/>
          <w:szCs w:val="22"/>
        </w:rPr>
        <w:t>An eager learner with quick grasping power and a natural ability to cope under</w:t>
      </w:r>
    </w:p>
    <w:p w:rsidR="009F6B1F" w:rsidRPr="009319E8" w:rsidP="009F6B1F" w14:paraId="6CE53153" w14:textId="77777777">
      <w:pPr>
        <w:widowControl/>
        <w:suppressAutoHyphens w:val="0"/>
        <w:spacing w:line="240" w:lineRule="auto"/>
        <w:rPr>
          <w:rFonts w:asciiTheme="majorHAnsi" w:hAnsiTheme="majorHAnsi"/>
          <w:sz w:val="22"/>
          <w:szCs w:val="22"/>
        </w:rPr>
      </w:pPr>
      <w:r w:rsidRPr="009319E8">
        <w:rPr>
          <w:rFonts w:asciiTheme="majorHAnsi" w:hAnsiTheme="majorHAnsi"/>
          <w:sz w:val="22"/>
          <w:szCs w:val="22"/>
        </w:rPr>
        <w:t>Pressure.</w:t>
      </w:r>
    </w:p>
    <w:p w:rsidR="009F6B1F" w:rsidRPr="009319E8" w:rsidP="009F6B1F" w14:paraId="2FA23796" w14:textId="77777777">
      <w:pPr>
        <w:widowControl/>
        <w:suppressAutoHyphens w:val="0"/>
        <w:spacing w:line="240" w:lineRule="auto"/>
        <w:rPr>
          <w:rFonts w:asciiTheme="majorHAnsi" w:hAnsiTheme="majorHAnsi"/>
          <w:sz w:val="22"/>
          <w:szCs w:val="22"/>
        </w:rPr>
      </w:pPr>
      <w:r w:rsidRPr="009319E8">
        <w:rPr>
          <w:rFonts w:asciiTheme="majorHAnsi" w:hAnsiTheme="majorHAnsi"/>
          <w:color w:val="40454A"/>
          <w:sz w:val="22"/>
          <w:szCs w:val="22"/>
        </w:rPr>
        <w:t>Able to communicate clearly and get along well with other coworkers.</w:t>
      </w:r>
    </w:p>
    <w:p w:rsidR="009F6B1F" w:rsidRPr="009319E8" w:rsidP="009F6B1F" w14:paraId="7D3B47D6" w14:textId="77777777">
      <w:pPr>
        <w:widowControl/>
        <w:suppressAutoHyphens w:val="0"/>
        <w:spacing w:line="240" w:lineRule="auto"/>
        <w:rPr>
          <w:rFonts w:asciiTheme="majorHAnsi" w:hAnsiTheme="majorHAnsi"/>
          <w:sz w:val="22"/>
          <w:szCs w:val="22"/>
        </w:rPr>
      </w:pPr>
      <w:r w:rsidRPr="009319E8">
        <w:rPr>
          <w:rFonts w:asciiTheme="majorHAnsi" w:hAnsiTheme="majorHAnsi"/>
          <w:color w:val="40454A"/>
          <w:sz w:val="22"/>
          <w:szCs w:val="22"/>
        </w:rPr>
        <w:t>Able to identify and resolve intricate problems</w:t>
      </w:r>
    </w:p>
    <w:p w:rsidR="009F6B1F" w:rsidRPr="009319E8" w:rsidP="009F6B1F" w14:paraId="663FCE7B" w14:textId="77777777">
      <w:pPr>
        <w:widowControl/>
        <w:suppressAutoHyphens w:val="0"/>
        <w:spacing w:line="240" w:lineRule="auto"/>
        <w:jc w:val="both"/>
        <w:rPr>
          <w:rFonts w:asciiTheme="majorHAnsi" w:hAnsiTheme="majorHAnsi"/>
          <w:sz w:val="21"/>
          <w:szCs w:val="21"/>
        </w:rPr>
      </w:pPr>
    </w:p>
    <w:p w:rsidR="009F6B1F" w:rsidP="009F6B1F" w14:paraId="38E13AB2" w14:textId="77777777">
      <w:pPr>
        <w:shd w:val="clear" w:color="auto" w:fill="D9D9D9"/>
        <w:jc w:val="both"/>
        <w:rPr>
          <w:b/>
          <w:bCs/>
          <w:sz w:val="20"/>
          <w:szCs w:val="20"/>
        </w:rPr>
      </w:pPr>
      <w:r>
        <w:rPr>
          <w:rFonts w:ascii="Zurich BT" w:hAnsi="Zurich BT" w:cs="Zurich BT"/>
          <w:b/>
          <w:sz w:val="20"/>
          <w:szCs w:val="20"/>
          <w:u w:val="single"/>
        </w:rPr>
        <w:t>PROFESSIONAL CREDENTIALS:</w:t>
      </w:r>
    </w:p>
    <w:p w:rsidR="009F6B1F" w:rsidP="009F6B1F" w14:paraId="33959BBA" w14:textId="77777777">
      <w:pPr>
        <w:jc w:val="both"/>
        <w:rPr>
          <w:b/>
          <w:bCs/>
          <w:sz w:val="20"/>
          <w:szCs w:val="20"/>
        </w:rPr>
      </w:pPr>
    </w:p>
    <w:p w:rsidR="009F6B1F" w:rsidP="009F6B1F" w14:paraId="0D83F8FA" w14:textId="77777777">
      <w:pPr>
        <w:rPr>
          <w:rFonts w:ascii="Zurich BT" w:hAnsi="Zurich BT" w:cs="Zurich BT" w:hint="eastAsia"/>
          <w:b/>
          <w:bCs/>
          <w:sz w:val="20"/>
          <w:szCs w:val="20"/>
        </w:rPr>
      </w:pPr>
      <w:r>
        <w:rPr>
          <w:rFonts w:ascii="Zurich BT" w:hAnsi="Zurich BT" w:cs="Zurich BT"/>
          <w:b/>
          <w:bCs/>
          <w:sz w:val="20"/>
          <w:szCs w:val="20"/>
        </w:rPr>
        <w:t xml:space="preserve">I Process India Pvt. Ltd </w:t>
      </w:r>
      <w:r>
        <w:rPr>
          <w:rFonts w:ascii="Zurich BT" w:hAnsi="Zurich BT" w:cs="Zurich BT"/>
          <w:b/>
          <w:bCs/>
          <w:sz w:val="20"/>
          <w:szCs w:val="20"/>
        </w:rPr>
        <w:t xml:space="preserve">( </w:t>
      </w:r>
      <w:r>
        <w:rPr>
          <w:rFonts w:ascii="Zurich BT" w:hAnsi="Zurich BT" w:cs="Zurich BT"/>
          <w:sz w:val="20"/>
          <w:szCs w:val="20"/>
        </w:rPr>
        <w:t>The</w:t>
      </w:r>
      <w:r>
        <w:rPr>
          <w:rFonts w:ascii="Zurich BT" w:hAnsi="Zurich BT" w:cs="Zurich BT"/>
          <w:sz w:val="20"/>
          <w:szCs w:val="20"/>
        </w:rPr>
        <w:t xml:space="preserve"> client of ICICI Bank Ltd</w:t>
      </w:r>
      <w:r>
        <w:rPr>
          <w:rFonts w:ascii="Zurich BT" w:hAnsi="Zurich BT" w:cs="Zurich BT"/>
          <w:b/>
          <w:bCs/>
          <w:sz w:val="20"/>
          <w:szCs w:val="20"/>
        </w:rPr>
        <w:t xml:space="preserve"> ).</w:t>
      </w:r>
    </w:p>
    <w:p w:rsidR="009F6B1F" w:rsidP="009F6B1F" w14:paraId="1AF35076" w14:textId="77777777">
      <w:pPr>
        <w:jc w:val="both"/>
        <w:rPr>
          <w:rFonts w:ascii="Zurich BT" w:hAnsi="Zurich BT" w:cs="Zurich BT" w:hint="eastAsia"/>
          <w:b/>
          <w:sz w:val="20"/>
          <w:szCs w:val="20"/>
        </w:rPr>
      </w:pPr>
      <w:r>
        <w:rPr>
          <w:rFonts w:ascii="Zurich BT" w:hAnsi="Zurich BT" w:cs="Zurich BT"/>
          <w:b/>
          <w:bCs/>
          <w:sz w:val="20"/>
          <w:szCs w:val="20"/>
        </w:rPr>
        <w:t>Designation: Associate</w:t>
      </w:r>
    </w:p>
    <w:p w:rsidR="009F6B1F" w:rsidP="009F6B1F" w14:paraId="036276D8" w14:textId="77777777">
      <w:pPr>
        <w:rPr>
          <w:rFonts w:ascii="Zurich BT" w:hAnsi="Zurich BT" w:cs="Zurich BT" w:hint="eastAsia"/>
          <w:sz w:val="20"/>
          <w:szCs w:val="20"/>
        </w:rPr>
      </w:pPr>
      <w:r>
        <w:rPr>
          <w:rFonts w:ascii="Zurich BT" w:hAnsi="Zurich BT" w:cs="Zurich BT"/>
          <w:b/>
          <w:sz w:val="20"/>
          <w:szCs w:val="20"/>
        </w:rPr>
        <w:t>From Jan 2014 to Mar 2015</w:t>
      </w:r>
    </w:p>
    <w:p w:rsidR="009F6B1F" w:rsidP="009F6B1F" w14:paraId="7375E3E1" w14:textId="77777777">
      <w:pPr>
        <w:jc w:val="both"/>
        <w:rPr>
          <w:rFonts w:ascii="Zurich BT" w:hAnsi="Zurich BT" w:cs="Zurich BT" w:hint="eastAsia"/>
          <w:sz w:val="20"/>
          <w:szCs w:val="20"/>
        </w:rPr>
      </w:pPr>
      <w:r>
        <w:rPr>
          <w:rFonts w:ascii="Zurich BT" w:hAnsi="Zurich BT" w:cs="Zurich BT"/>
          <w:b/>
          <w:sz w:val="20"/>
          <w:szCs w:val="20"/>
          <w:u w:val="single"/>
        </w:rPr>
        <w:t>Profile</w:t>
      </w:r>
      <w:r>
        <w:rPr>
          <w:rFonts w:ascii="Zurich BT" w:hAnsi="Zurich BT" w:cs="Zurich BT"/>
          <w:sz w:val="20"/>
          <w:szCs w:val="20"/>
        </w:rPr>
        <w:t>:</w:t>
      </w:r>
    </w:p>
    <w:p w:rsidR="009F6B1F" w:rsidP="009F6B1F" w14:paraId="0CB41D69" w14:textId="77777777">
      <w:pPr>
        <w:numPr>
          <w:ilvl w:val="0"/>
          <w:numId w:val="4"/>
        </w:numPr>
        <w:spacing w:line="360" w:lineRule="auto"/>
        <w:jc w:val="both"/>
        <w:rPr>
          <w:rFonts w:ascii="Zurich BT" w:hAnsi="Zurich BT" w:cs="Zurich BT" w:hint="eastAsia"/>
          <w:sz w:val="20"/>
          <w:szCs w:val="20"/>
        </w:rPr>
      </w:pPr>
      <w:r>
        <w:rPr>
          <w:rFonts w:ascii="Zurich BT" w:hAnsi="Zurich BT" w:cs="Zurich BT"/>
          <w:sz w:val="20"/>
          <w:szCs w:val="20"/>
        </w:rPr>
        <w:t>Providing customer service to the delinquent Customers by providing the services as</w:t>
      </w:r>
    </w:p>
    <w:p w:rsidR="009F6B1F" w:rsidP="009F6B1F" w14:paraId="74D9038F" w14:textId="77777777">
      <w:pPr>
        <w:spacing w:line="360" w:lineRule="auto"/>
        <w:ind w:left="630"/>
        <w:jc w:val="both"/>
        <w:rPr>
          <w:rFonts w:ascii="Zurich BT" w:hAnsi="Zurich BT" w:cs="Zurich BT" w:hint="eastAsia"/>
          <w:sz w:val="20"/>
          <w:szCs w:val="20"/>
        </w:rPr>
      </w:pPr>
      <w:r>
        <w:rPr>
          <w:rFonts w:ascii="Zurich BT" w:hAnsi="Zurich BT" w:cs="Zurich BT"/>
          <w:sz w:val="20"/>
          <w:szCs w:val="20"/>
        </w:rPr>
        <w:t xml:space="preserve">explanation of IT </w:t>
      </w:r>
      <w:r>
        <w:rPr>
          <w:rFonts w:ascii="Zurich BT" w:hAnsi="Zurich BT" w:cs="Zurich BT"/>
          <w:sz w:val="20"/>
          <w:szCs w:val="20"/>
        </w:rPr>
        <w:t>statement ,</w:t>
      </w:r>
      <w:r>
        <w:rPr>
          <w:rFonts w:ascii="Zurich BT" w:hAnsi="Zurich BT" w:cs="Zurich BT"/>
          <w:sz w:val="20"/>
          <w:szCs w:val="20"/>
        </w:rPr>
        <w:t xml:space="preserve"> SOA, Foreclosure statement, repayment schedule &amp; CIBIL issues of  consumer loans, home loans and credit cards.</w:t>
      </w:r>
    </w:p>
    <w:p w:rsidR="009F6B1F" w:rsidP="009F6B1F" w14:paraId="446A6A8D" w14:textId="77777777">
      <w:pPr>
        <w:numPr>
          <w:ilvl w:val="0"/>
          <w:numId w:val="4"/>
        </w:numPr>
        <w:spacing w:line="360" w:lineRule="auto"/>
        <w:jc w:val="both"/>
        <w:rPr>
          <w:rFonts w:ascii="Zurich BT" w:hAnsi="Zurich BT" w:cs="Zurich BT" w:hint="eastAsia"/>
          <w:sz w:val="20"/>
          <w:szCs w:val="20"/>
        </w:rPr>
      </w:pPr>
      <w:r>
        <w:rPr>
          <w:rFonts w:ascii="Zurich BT" w:hAnsi="Zurich BT" w:cs="Zurich BT"/>
          <w:sz w:val="20"/>
          <w:szCs w:val="20"/>
        </w:rPr>
        <w:t xml:space="preserve">Doing the </w:t>
      </w:r>
      <w:r>
        <w:rPr>
          <w:rFonts w:ascii="Zurich BT" w:hAnsi="Zurich BT" w:cs="Zurich BT"/>
          <w:sz w:val="20"/>
          <w:szCs w:val="20"/>
        </w:rPr>
        <w:t>cross sell</w:t>
      </w:r>
      <w:r>
        <w:rPr>
          <w:rFonts w:ascii="Zurich BT" w:hAnsi="Zurich BT" w:cs="Zurich BT"/>
          <w:sz w:val="20"/>
          <w:szCs w:val="20"/>
        </w:rPr>
        <w:t xml:space="preserve"> business of CASA and Credit builder.</w:t>
      </w:r>
    </w:p>
    <w:p w:rsidR="009F6B1F" w:rsidP="009F6B1F" w14:paraId="418688C0" w14:textId="77777777">
      <w:pPr>
        <w:numPr>
          <w:ilvl w:val="0"/>
          <w:numId w:val="4"/>
        </w:numPr>
        <w:spacing w:line="360" w:lineRule="auto"/>
        <w:jc w:val="both"/>
        <w:rPr>
          <w:rFonts w:ascii="Zurich BT" w:hAnsi="Zurich BT" w:cs="Zurich BT" w:hint="eastAsia"/>
          <w:sz w:val="20"/>
          <w:szCs w:val="20"/>
        </w:rPr>
      </w:pPr>
      <w:r>
        <w:rPr>
          <w:rFonts w:ascii="Zurich BT" w:hAnsi="Zurich BT" w:cs="Zurich BT"/>
          <w:sz w:val="20"/>
          <w:szCs w:val="20"/>
        </w:rPr>
        <w:t>Raising the requests and resolving the same in FCRM without any discrepancy and escalation.</w:t>
      </w:r>
    </w:p>
    <w:p w:rsidR="009F6B1F" w:rsidP="009F6B1F" w14:paraId="61390C4F" w14:textId="77777777">
      <w:pPr>
        <w:numPr>
          <w:ilvl w:val="0"/>
          <w:numId w:val="4"/>
        </w:numPr>
        <w:spacing w:line="360" w:lineRule="auto"/>
        <w:jc w:val="both"/>
        <w:rPr>
          <w:rFonts w:ascii="Zurich BT" w:hAnsi="Zurich BT" w:cs="Zurich BT" w:hint="eastAsia"/>
          <w:sz w:val="20"/>
          <w:szCs w:val="20"/>
        </w:rPr>
      </w:pPr>
      <w:r>
        <w:rPr>
          <w:rFonts w:ascii="Zurich BT" w:hAnsi="Zurich BT" w:cs="Zurich BT"/>
          <w:sz w:val="20"/>
          <w:szCs w:val="20"/>
        </w:rPr>
        <w:t>Verifying  and</w:t>
      </w:r>
      <w:r>
        <w:rPr>
          <w:rFonts w:ascii="Zurich BT" w:hAnsi="Zurich BT" w:cs="Zurich BT"/>
          <w:sz w:val="20"/>
          <w:szCs w:val="20"/>
        </w:rPr>
        <w:t xml:space="preserve"> taking care of KYC norms and maintaining of  TAT from login to closing.</w:t>
      </w:r>
    </w:p>
    <w:p w:rsidR="009F6B1F" w:rsidRPr="009F6B1F" w:rsidP="009F6B1F" w14:paraId="649A1561" w14:textId="77777777">
      <w:pPr>
        <w:numPr>
          <w:ilvl w:val="0"/>
          <w:numId w:val="4"/>
        </w:numPr>
        <w:spacing w:line="360" w:lineRule="auto"/>
        <w:jc w:val="both"/>
        <w:rPr>
          <w:rFonts w:ascii="Zurich BT" w:hAnsi="Zurich BT" w:cs="Zurich BT" w:hint="eastAsia"/>
          <w:sz w:val="20"/>
          <w:szCs w:val="20"/>
        </w:rPr>
      </w:pPr>
      <w:r>
        <w:rPr>
          <w:rFonts w:ascii="Zurich BT" w:hAnsi="Zurich BT" w:cs="Zurich BT"/>
          <w:sz w:val="20"/>
          <w:szCs w:val="20"/>
        </w:rPr>
        <w:t xml:space="preserve">Preparation of pre sanction and post sanction documentation </w:t>
      </w:r>
      <w:r>
        <w:rPr>
          <w:rFonts w:ascii="Zurich BT" w:hAnsi="Zurich BT" w:cs="Zurich BT"/>
          <w:sz w:val="20"/>
          <w:szCs w:val="20"/>
        </w:rPr>
        <w:t>with out</w:t>
      </w:r>
      <w:r>
        <w:rPr>
          <w:rFonts w:ascii="Zurich BT" w:hAnsi="Zurich BT" w:cs="Zurich BT"/>
          <w:sz w:val="20"/>
          <w:szCs w:val="20"/>
        </w:rPr>
        <w:t xml:space="preserve"> any discrepancy</w:t>
      </w:r>
      <w:r w:rsidRPr="009F6B1F">
        <w:rPr>
          <w:rFonts w:ascii="Zurich BT" w:hAnsi="Zurich BT" w:cs="Zurich BT"/>
          <w:sz w:val="20"/>
          <w:szCs w:val="20"/>
        </w:rPr>
        <w:t xml:space="preserve">. </w:t>
      </w:r>
    </w:p>
    <w:p w:rsidR="009F6B1F" w:rsidP="009F6B1F" w14:paraId="06330C8C" w14:textId="77777777">
      <w:pPr>
        <w:spacing w:line="360" w:lineRule="auto"/>
        <w:ind w:left="630"/>
        <w:jc w:val="both"/>
        <w:rPr>
          <w:rFonts w:ascii="Zurich BT" w:hAnsi="Zurich BT" w:cs="Zurich BT" w:hint="eastAsia"/>
          <w:sz w:val="20"/>
          <w:szCs w:val="20"/>
        </w:rPr>
      </w:pPr>
      <w:r>
        <w:rPr>
          <w:rFonts w:ascii="Zurich BT" w:hAnsi="Zurich BT" w:cs="Zurich BT"/>
          <w:sz w:val="20"/>
          <w:szCs w:val="20"/>
        </w:rPr>
        <w:t xml:space="preserve">Preparing </w:t>
      </w:r>
      <w:r>
        <w:rPr>
          <w:rStyle w:val="Emphasis"/>
          <w:rFonts w:ascii="Zurich BT" w:hAnsi="Zurich BT" w:cs="Zurich BT"/>
          <w:i w:val="0"/>
          <w:sz w:val="20"/>
          <w:szCs w:val="20"/>
        </w:rPr>
        <w:t>Management Information System</w:t>
      </w:r>
      <w:r>
        <w:rPr>
          <w:rFonts w:ascii="Zurich BT" w:hAnsi="Zurich BT" w:cs="Zurich BT"/>
          <w:sz w:val="20"/>
          <w:szCs w:val="20"/>
        </w:rPr>
        <w:t xml:space="preserve"> (</w:t>
      </w:r>
      <w:r>
        <w:rPr>
          <w:rFonts w:ascii="Zurich BT" w:hAnsi="Zurich BT" w:cs="Zurich BT"/>
          <w:b/>
          <w:i/>
          <w:sz w:val="20"/>
          <w:szCs w:val="20"/>
        </w:rPr>
        <w:t>MIS</w:t>
      </w:r>
      <w:r>
        <w:rPr>
          <w:rFonts w:ascii="Zurich BT" w:hAnsi="Zurich BT" w:cs="Zurich BT"/>
          <w:sz w:val="20"/>
          <w:szCs w:val="20"/>
        </w:rPr>
        <w:t>) &amp; reports and communicating the same to senior management.</w:t>
      </w:r>
    </w:p>
    <w:p w:rsidR="009F6B1F" w:rsidP="009F6B1F" w14:paraId="6F751652" w14:textId="77777777">
      <w:pPr>
        <w:widowControl/>
        <w:spacing w:line="360" w:lineRule="auto"/>
        <w:rPr>
          <w:rFonts w:ascii="Zurich BT" w:hAnsi="Zurich BT" w:cs="Zurich BT" w:hint="eastAsia"/>
          <w:b/>
          <w:bCs/>
          <w:sz w:val="20"/>
          <w:szCs w:val="20"/>
        </w:rPr>
      </w:pPr>
      <w:r>
        <w:rPr>
          <w:rFonts w:ascii="Verdana-Bold" w:eastAsia="Verdana-Bold" w:hAnsi="Verdana-Bold" w:cs="Verdana-Bold"/>
          <w:b/>
          <w:bCs/>
        </w:rPr>
        <w:t xml:space="preserve">QUANTUM LEAP CONSULTING PVT. LTD. </w:t>
      </w:r>
      <w:r>
        <w:rPr>
          <w:rFonts w:ascii="Verdana-Bold" w:eastAsia="Verdana-Bold" w:hAnsi="Verdana-Bold" w:cs="Verdana-Bold"/>
          <w:b/>
          <w:bCs/>
        </w:rPr>
        <w:t>( TCS</w:t>
      </w:r>
      <w:r>
        <w:rPr>
          <w:rFonts w:ascii="Verdana-Bold" w:eastAsia="Verdana-Bold" w:hAnsi="Verdana-Bold" w:cs="Verdana-Bold"/>
          <w:b/>
          <w:bCs/>
        </w:rPr>
        <w:t xml:space="preserve"> Tata Consultancy     Services)</w:t>
      </w:r>
    </w:p>
    <w:p w:rsidR="009F6B1F" w:rsidP="009F6B1F" w14:paraId="79E64238" w14:textId="77777777">
      <w:pPr>
        <w:jc w:val="both"/>
        <w:rPr>
          <w:rFonts w:ascii="Verdana-Bold" w:eastAsia="Verdana-Bold" w:hAnsi="Verdana-Bold" w:cs="Verdana-Bold"/>
          <w:b/>
          <w:bCs/>
        </w:rPr>
      </w:pPr>
      <w:r>
        <w:rPr>
          <w:rFonts w:ascii="Zurich BT" w:hAnsi="Zurich BT" w:cs="Zurich BT"/>
          <w:b/>
          <w:bCs/>
          <w:sz w:val="20"/>
          <w:szCs w:val="20"/>
        </w:rPr>
        <w:t xml:space="preserve">Designation: System </w:t>
      </w:r>
      <w:r>
        <w:rPr>
          <w:rFonts w:ascii="Zurich BT" w:hAnsi="Zurich BT" w:cs="Zurich BT"/>
          <w:b/>
          <w:bCs/>
          <w:sz w:val="21"/>
          <w:szCs w:val="21"/>
        </w:rPr>
        <w:t>Engineer</w:t>
      </w:r>
    </w:p>
    <w:p w:rsidR="009F6B1F" w:rsidP="009F6B1F" w14:paraId="1187570E" w14:textId="77777777">
      <w:pPr>
        <w:widowControl/>
        <w:spacing w:line="360" w:lineRule="auto"/>
        <w:rPr>
          <w:rFonts w:ascii="Verdana-Bold" w:eastAsia="Verdana-Bold" w:hAnsi="Verdana-Bold" w:cs="Verdana-Bold"/>
          <w:b/>
          <w:bCs/>
        </w:rPr>
      </w:pPr>
      <w:r>
        <w:rPr>
          <w:rFonts w:ascii="Verdana-Bold" w:eastAsia="Verdana-Bold" w:hAnsi="Verdana-Bold" w:cs="Verdana-Bold"/>
          <w:b/>
          <w:bCs/>
        </w:rPr>
        <w:t>From Dec 2015 to 8</w:t>
      </w:r>
      <w:r>
        <w:rPr>
          <w:rFonts w:ascii="Verdana-Bold" w:eastAsia="Verdana-Bold" w:hAnsi="Verdana-Bold" w:cs="Verdana-Bold"/>
          <w:b/>
          <w:bCs/>
          <w:vertAlign w:val="superscript"/>
        </w:rPr>
        <w:t>th</w:t>
      </w:r>
      <w:r>
        <w:rPr>
          <w:rFonts w:ascii="Verdana-Bold" w:eastAsia="Verdana-Bold" w:hAnsi="Verdana-Bold" w:cs="Verdana-Bold"/>
          <w:b/>
          <w:bCs/>
        </w:rPr>
        <w:t xml:space="preserve"> Feb 2018</w:t>
      </w:r>
    </w:p>
    <w:p w:rsidR="009F6B1F" w:rsidP="009F6B1F" w14:paraId="10237F8B" w14:textId="77777777">
      <w:pPr>
        <w:widowControl/>
        <w:spacing w:line="360" w:lineRule="auto"/>
        <w:rPr>
          <w:b/>
          <w:sz w:val="22"/>
          <w:szCs w:val="22"/>
        </w:rPr>
      </w:pPr>
      <w:r>
        <w:rPr>
          <w:rFonts w:ascii="Zurich BT" w:hAnsi="Zurich BT" w:cs="Zurich BT"/>
          <w:b/>
          <w:sz w:val="22"/>
          <w:szCs w:val="22"/>
        </w:rPr>
        <w:t>Project   # 1</w:t>
      </w:r>
    </w:p>
    <w:p w:rsidR="009F6B1F" w:rsidP="009F6B1F" w14:paraId="3CE0A79A" w14:textId="77777777">
      <w:pPr>
        <w:rPr>
          <w:b/>
          <w:sz w:val="22"/>
          <w:szCs w:val="22"/>
        </w:rPr>
      </w:pPr>
    </w:p>
    <w:p w:rsidR="009F6B1F" w:rsidP="009F6B1F" w14:paraId="118A89F4" w14:textId="77777777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</w:rPr>
        <w:t>Project Title</w:t>
      </w:r>
      <w:r>
        <w:rPr>
          <w:rFonts w:ascii="Times New Roman" w:hAnsi="Times New Roman" w:cs="Times New Roman"/>
        </w:rPr>
        <w:tab/>
        <w:t>: Quantum Application</w:t>
      </w:r>
    </w:p>
    <w:p w:rsidR="009F6B1F" w:rsidP="009F6B1F" w14:paraId="0ADB024D" w14:textId="77777777">
      <w:pPr>
        <w:widowControl/>
        <w:spacing w:line="360" w:lineRule="auto"/>
        <w:rPr>
          <w:b/>
          <w:color w:val="303030"/>
          <w:sz w:val="22"/>
          <w:szCs w:val="22"/>
        </w:rPr>
      </w:pPr>
      <w:r>
        <w:rPr>
          <w:rFonts w:ascii="Times New Roman" w:hAnsi="Times New Roman" w:cs="Times New Roman"/>
          <w:b/>
          <w:sz w:val="20"/>
          <w:szCs w:val="20"/>
        </w:rPr>
        <w:t>Client</w:t>
      </w:r>
      <w:r>
        <w:rPr>
          <w:rFonts w:ascii="Times New Roman" w:hAnsi="Times New Roman" w:cs="Times New Roman"/>
          <w:b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: Hindustan Unilever</w:t>
      </w:r>
    </w:p>
    <w:p w:rsidR="009F6B1F" w:rsidP="009F6B1F" w14:paraId="0EF40158" w14:textId="77777777">
      <w:pPr>
        <w:widowControl/>
        <w:spacing w:line="360" w:lineRule="auto"/>
        <w:rPr>
          <w:rFonts w:ascii="Zurich BT" w:hAnsi="Zurich BT" w:cs="Zurich BT" w:hint="eastAsia"/>
          <w:b/>
          <w:color w:val="303030"/>
          <w:sz w:val="22"/>
          <w:szCs w:val="22"/>
        </w:rPr>
      </w:pPr>
      <w:r>
        <w:rPr>
          <w:b/>
          <w:color w:val="303030"/>
          <w:sz w:val="22"/>
          <w:szCs w:val="22"/>
        </w:rPr>
        <w:t>Tools</w:t>
      </w:r>
      <w:r>
        <w:rPr>
          <w:b/>
          <w:color w:val="303030"/>
          <w:sz w:val="22"/>
          <w:szCs w:val="22"/>
        </w:rPr>
        <w:tab/>
      </w:r>
      <w:r>
        <w:rPr>
          <w:b/>
          <w:color w:val="303030"/>
          <w:sz w:val="22"/>
          <w:szCs w:val="22"/>
        </w:rPr>
        <w:tab/>
        <w:t xml:space="preserve">: </w:t>
      </w:r>
      <w:r>
        <w:rPr>
          <w:color w:val="303030"/>
          <w:sz w:val="22"/>
          <w:szCs w:val="22"/>
        </w:rPr>
        <w:t xml:space="preserve">Go </w:t>
      </w:r>
      <w:r>
        <w:rPr>
          <w:color w:val="303030"/>
          <w:sz w:val="22"/>
          <w:szCs w:val="22"/>
        </w:rPr>
        <w:t>To</w:t>
      </w:r>
      <w:r>
        <w:rPr>
          <w:color w:val="303030"/>
          <w:sz w:val="22"/>
          <w:szCs w:val="22"/>
        </w:rPr>
        <w:t xml:space="preserve"> Assist (GTA), SPSD, SQL Monitor</w:t>
      </w:r>
    </w:p>
    <w:p w:rsidR="009F6B1F" w:rsidP="009F6B1F" w14:paraId="41E43761" w14:textId="77777777">
      <w:pPr>
        <w:autoSpaceDE w:val="0"/>
        <w:spacing w:line="360" w:lineRule="auto"/>
        <w:rPr>
          <w:b/>
          <w:sz w:val="22"/>
          <w:szCs w:val="22"/>
        </w:rPr>
      </w:pPr>
      <w:r>
        <w:rPr>
          <w:rFonts w:ascii="Zurich BT" w:hAnsi="Zurich BT" w:cs="Zurich BT"/>
          <w:b/>
          <w:color w:val="303030"/>
          <w:sz w:val="22"/>
          <w:szCs w:val="22"/>
        </w:rPr>
        <w:t>Database</w:t>
      </w:r>
      <w:r>
        <w:rPr>
          <w:rFonts w:ascii="Zurich BT" w:hAnsi="Zurich BT" w:cs="Zurich BT"/>
          <w:color w:val="303030"/>
          <w:sz w:val="22"/>
          <w:szCs w:val="22"/>
        </w:rPr>
        <w:tab/>
        <w:t>: Android application</w:t>
      </w:r>
    </w:p>
    <w:p w:rsidR="009F6B1F" w:rsidP="009F6B1F" w14:paraId="6B2D56BB" w14:textId="77777777">
      <w:pPr>
        <w:rPr>
          <w:b/>
          <w:sz w:val="22"/>
          <w:szCs w:val="22"/>
        </w:rPr>
      </w:pPr>
    </w:p>
    <w:p w:rsidR="009F6B1F" w:rsidP="009F6B1F" w14:paraId="4565439D" w14:textId="77777777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Responsibilities: </w:t>
      </w:r>
    </w:p>
    <w:p w:rsidR="009F6B1F" w:rsidRPr="009319E8" w:rsidP="009F6B1F" w14:paraId="58DFA54A" w14:textId="77777777">
      <w:pPr>
        <w:widowControl/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/>
        <w:rPr>
          <w:rFonts w:asciiTheme="majorHAnsi" w:hAnsiTheme="majorHAnsi"/>
          <w:color w:val="40454A"/>
        </w:rPr>
      </w:pPr>
      <w:r w:rsidRPr="009319E8">
        <w:rPr>
          <w:rFonts w:asciiTheme="majorHAnsi" w:hAnsiTheme="majorHAnsi"/>
          <w:color w:val="40454A"/>
        </w:rPr>
        <w:t>Analyzing different user requirements and coming up with specifications for the various database applications</w:t>
      </w:r>
    </w:p>
    <w:p w:rsidR="009F6B1F" w:rsidRPr="009319E8" w:rsidP="009319E8" w14:paraId="16D4FE1F" w14:textId="77777777">
      <w:pPr>
        <w:widowControl/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/>
        <w:rPr>
          <w:rFonts w:asciiTheme="majorHAnsi" w:hAnsiTheme="majorHAnsi"/>
          <w:color w:val="40454A"/>
        </w:rPr>
      </w:pPr>
      <w:r w:rsidRPr="009319E8">
        <w:rPr>
          <w:rFonts w:asciiTheme="majorHAnsi" w:hAnsiTheme="majorHAnsi"/>
          <w:color w:val="40454A"/>
        </w:rPr>
        <w:t xml:space="preserve">Developing </w:t>
      </w:r>
      <w:r w:rsidRPr="009319E8" w:rsidR="009319E8">
        <w:rPr>
          <w:rFonts w:asciiTheme="majorHAnsi" w:hAnsiTheme="majorHAnsi"/>
          <w:color w:val="40454A"/>
        </w:rPr>
        <w:t>-</w:t>
      </w:r>
      <w:r w:rsidRPr="009319E8">
        <w:rPr>
          <w:rFonts w:asciiTheme="majorHAnsi" w:hAnsiTheme="majorHAnsi"/>
          <w:color w:val="40454A"/>
        </w:rPr>
        <w:t>database applications which are automated</w:t>
      </w:r>
    </w:p>
    <w:p w:rsidR="009F6B1F" w:rsidRPr="009319E8" w:rsidP="009F6B1F" w14:paraId="0425B6DE" w14:textId="77777777">
      <w:pPr>
        <w:widowControl/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/>
        <w:rPr>
          <w:rFonts w:asciiTheme="majorHAnsi" w:hAnsiTheme="majorHAnsi"/>
          <w:color w:val="40454A"/>
        </w:rPr>
      </w:pPr>
      <w:r w:rsidRPr="009319E8">
        <w:rPr>
          <w:rFonts w:asciiTheme="majorHAnsi" w:hAnsiTheme="majorHAnsi"/>
          <w:color w:val="40454A"/>
        </w:rPr>
        <w:t>Identifying issues with the database and resolving them</w:t>
      </w:r>
    </w:p>
    <w:p w:rsidR="009F6B1F" w:rsidRPr="009319E8" w:rsidP="009F6B1F" w14:paraId="35E520B1" w14:textId="77777777">
      <w:pPr>
        <w:widowControl/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/>
        <w:rPr>
          <w:rFonts w:asciiTheme="majorHAnsi" w:hAnsiTheme="majorHAnsi"/>
          <w:color w:val="40454A"/>
        </w:rPr>
      </w:pPr>
      <w:r w:rsidRPr="009319E8">
        <w:rPr>
          <w:rFonts w:asciiTheme="majorHAnsi" w:hAnsiTheme="majorHAnsi"/>
          <w:color w:val="40454A"/>
        </w:rPr>
        <w:t xml:space="preserve">Installing and configuring the necessary components </w:t>
      </w:r>
      <w:r w:rsidRPr="009319E8">
        <w:rPr>
          <w:rFonts w:asciiTheme="majorHAnsi" w:hAnsiTheme="majorHAnsi"/>
          <w:color w:val="40454A"/>
        </w:rPr>
        <w:t>so as to</w:t>
      </w:r>
      <w:r w:rsidRPr="009319E8">
        <w:rPr>
          <w:rFonts w:asciiTheme="majorHAnsi" w:hAnsiTheme="majorHAnsi"/>
          <w:color w:val="40454A"/>
        </w:rPr>
        <w:t xml:space="preserve"> ensure that the database is accessible</w:t>
      </w:r>
    </w:p>
    <w:p w:rsidR="009F6B1F" w:rsidRPr="009319E8" w:rsidP="009F6B1F" w14:paraId="3223E910" w14:textId="77777777">
      <w:pPr>
        <w:widowControl/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/>
        <w:rPr>
          <w:rFonts w:asciiTheme="majorHAnsi" w:hAnsiTheme="majorHAnsi"/>
          <w:color w:val="40454A"/>
        </w:rPr>
      </w:pPr>
      <w:r w:rsidRPr="009319E8">
        <w:rPr>
          <w:rFonts w:asciiTheme="majorHAnsi" w:hAnsiTheme="majorHAnsi"/>
          <w:color w:val="40454A"/>
        </w:rPr>
        <w:t>Diagnosing and resolving database access and checking on performance issues</w:t>
      </w:r>
    </w:p>
    <w:p w:rsidR="009F6B1F" w:rsidRPr="009319E8" w:rsidP="009F6B1F" w14:paraId="26B0DE96" w14:textId="77777777">
      <w:pPr>
        <w:widowControl/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/>
        <w:rPr>
          <w:rFonts w:asciiTheme="majorHAnsi" w:hAnsiTheme="majorHAnsi"/>
          <w:color w:val="40454A"/>
        </w:rPr>
      </w:pPr>
      <w:r w:rsidRPr="009319E8">
        <w:rPr>
          <w:rFonts w:asciiTheme="majorHAnsi" w:hAnsiTheme="majorHAnsi"/>
          <w:color w:val="40454A"/>
        </w:rPr>
        <w:t>Monitored the performance of the database and checked on the execution time</w:t>
      </w:r>
    </w:p>
    <w:p w:rsidR="009F6B1F" w:rsidRPr="009319E8" w:rsidP="009F6B1F" w14:paraId="6A57D6D0" w14:textId="77777777">
      <w:pPr>
        <w:widowControl/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/>
        <w:rPr>
          <w:rFonts w:asciiTheme="majorHAnsi" w:hAnsiTheme="majorHAnsi"/>
          <w:color w:val="40454A"/>
        </w:rPr>
      </w:pPr>
      <w:r w:rsidRPr="009319E8">
        <w:rPr>
          <w:rFonts w:asciiTheme="majorHAnsi" w:hAnsiTheme="majorHAnsi"/>
          <w:color w:val="40454A"/>
        </w:rPr>
        <w:t>Developed various SQL servers and ensured that they were properly maintained and supported</w:t>
      </w:r>
    </w:p>
    <w:p w:rsidR="009F6B1F" w:rsidRPr="009319E8" w:rsidP="009F6B1F" w14:paraId="46D8DDDA" w14:textId="77777777">
      <w:pPr>
        <w:widowControl/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/>
        <w:rPr>
          <w:rFonts w:asciiTheme="majorHAnsi" w:hAnsiTheme="majorHAnsi"/>
          <w:color w:val="40454A"/>
        </w:rPr>
      </w:pPr>
      <w:r w:rsidRPr="009319E8">
        <w:rPr>
          <w:rFonts w:asciiTheme="majorHAnsi" w:hAnsiTheme="majorHAnsi"/>
          <w:color w:val="40454A"/>
        </w:rPr>
        <w:t>Ensured that the existing data warehouses, reporting systems and various tools were adequately supported</w:t>
      </w:r>
    </w:p>
    <w:p w:rsidR="009F6B1F" w:rsidRPr="009319E8" w:rsidP="009F6B1F" w14:paraId="08C3CA71" w14:textId="77777777">
      <w:pPr>
        <w:widowControl/>
        <w:numPr>
          <w:ilvl w:val="0"/>
          <w:numId w:val="9"/>
        </w:numPr>
        <w:shd w:val="clear" w:color="auto" w:fill="FFFFFF"/>
        <w:suppressAutoHyphens w:val="0"/>
        <w:spacing w:before="100" w:beforeAutospacing="1" w:after="100" w:afterAutospacing="1" w:line="240" w:lineRule="auto"/>
        <w:ind w:left="0"/>
        <w:rPr>
          <w:rFonts w:asciiTheme="majorHAnsi" w:hAnsiTheme="majorHAnsi"/>
          <w:color w:val="40454A"/>
        </w:rPr>
      </w:pPr>
      <w:r w:rsidRPr="009319E8">
        <w:rPr>
          <w:rFonts w:asciiTheme="majorHAnsi" w:hAnsiTheme="majorHAnsi"/>
          <w:color w:val="40454A"/>
        </w:rPr>
        <w:t>Researched on various database products and recommended the best ones</w:t>
      </w:r>
    </w:p>
    <w:p w:rsidR="009F6B1F" w:rsidRPr="009319E8" w:rsidP="009F6B1F" w14:paraId="5A3A0726" w14:textId="77777777">
      <w:pPr>
        <w:ind w:left="360"/>
        <w:rPr>
          <w:rFonts w:asciiTheme="majorHAnsi" w:hAnsiTheme="majorHAnsi"/>
          <w:sz w:val="22"/>
          <w:szCs w:val="22"/>
        </w:rPr>
      </w:pPr>
    </w:p>
    <w:p w:rsidR="009F6B1F" w:rsidRPr="009319E8" w:rsidP="009F6B1F" w14:paraId="7F311C2F" w14:textId="77777777">
      <w:pPr>
        <w:rPr>
          <w:rFonts w:asciiTheme="majorHAnsi" w:hAnsiTheme="majorHAnsi"/>
          <w:sz w:val="22"/>
          <w:szCs w:val="22"/>
        </w:rPr>
      </w:pPr>
    </w:p>
    <w:p w:rsidR="009F6B1F" w:rsidP="009F6B1F" w14:paraId="1A13400C" w14:textId="77777777">
      <w:pPr>
        <w:rPr>
          <w:b/>
          <w:sz w:val="22"/>
          <w:szCs w:val="22"/>
        </w:rPr>
      </w:pPr>
      <w:r>
        <w:rPr>
          <w:b/>
          <w:sz w:val="22"/>
          <w:szCs w:val="22"/>
        </w:rPr>
        <w:t>Project # 2</w:t>
      </w:r>
    </w:p>
    <w:p w:rsidR="009F6B1F" w:rsidP="009F6B1F" w14:paraId="6F8CC155" w14:textId="77777777">
      <w:pPr>
        <w:rPr>
          <w:b/>
          <w:sz w:val="22"/>
          <w:szCs w:val="22"/>
        </w:rPr>
      </w:pPr>
    </w:p>
    <w:p w:rsidR="009F6B1F" w:rsidP="009F6B1F" w14:paraId="05E1C3D5" w14:textId="77777777">
      <w:pPr>
        <w:rPr>
          <w:b/>
          <w:color w:val="303030"/>
          <w:sz w:val="22"/>
          <w:szCs w:val="22"/>
        </w:rPr>
      </w:pPr>
      <w:r>
        <w:rPr>
          <w:b/>
          <w:color w:val="303030"/>
          <w:sz w:val="22"/>
          <w:szCs w:val="22"/>
        </w:rPr>
        <w:t>Title</w:t>
      </w:r>
      <w:r>
        <w:rPr>
          <w:b/>
          <w:color w:val="303030"/>
          <w:sz w:val="22"/>
          <w:szCs w:val="22"/>
        </w:rPr>
        <w:tab/>
      </w:r>
      <w:r>
        <w:rPr>
          <w:b/>
          <w:color w:val="303030"/>
          <w:sz w:val="22"/>
          <w:szCs w:val="22"/>
        </w:rPr>
        <w:tab/>
      </w:r>
      <w:r>
        <w:rPr>
          <w:b/>
          <w:color w:val="303030"/>
          <w:sz w:val="22"/>
          <w:szCs w:val="22"/>
        </w:rPr>
        <w:tab/>
        <w:t xml:space="preserve">: </w:t>
      </w:r>
      <w:r>
        <w:rPr>
          <w:color w:val="303030"/>
          <w:sz w:val="22"/>
          <w:szCs w:val="22"/>
        </w:rPr>
        <w:t>RS-Unify</w:t>
      </w:r>
    </w:p>
    <w:p w:rsidR="009F6B1F" w:rsidP="009F6B1F" w14:paraId="41226FDC" w14:textId="77777777">
      <w:pPr>
        <w:autoSpaceDE w:val="0"/>
        <w:rPr>
          <w:b/>
          <w:color w:val="303030"/>
          <w:sz w:val="22"/>
          <w:szCs w:val="22"/>
        </w:rPr>
      </w:pPr>
      <w:r>
        <w:rPr>
          <w:b/>
          <w:color w:val="303030"/>
          <w:sz w:val="22"/>
          <w:szCs w:val="22"/>
        </w:rPr>
        <w:t xml:space="preserve"> Role</w:t>
      </w:r>
      <w:r>
        <w:rPr>
          <w:color w:val="303030"/>
          <w:sz w:val="22"/>
          <w:szCs w:val="22"/>
        </w:rPr>
        <w:tab/>
      </w:r>
      <w:r>
        <w:rPr>
          <w:color w:val="303030"/>
          <w:sz w:val="22"/>
          <w:szCs w:val="22"/>
        </w:rPr>
        <w:tab/>
      </w:r>
      <w:r>
        <w:rPr>
          <w:color w:val="303030"/>
          <w:sz w:val="22"/>
          <w:szCs w:val="22"/>
        </w:rPr>
        <w:tab/>
        <w:t xml:space="preserve">: </w:t>
      </w:r>
      <w:r>
        <w:rPr>
          <w:rFonts w:ascii="Trebuchet MS" w:eastAsia="Trebuchet MS" w:hAnsi="Trebuchet MS" w:cs="Trebuchet MS"/>
          <w:sz w:val="21"/>
          <w:szCs w:val="21"/>
        </w:rPr>
        <w:t>Application Support Engineer.</w:t>
      </w:r>
    </w:p>
    <w:p w:rsidR="009F6B1F" w:rsidP="009F6B1F" w14:paraId="612A2E93" w14:textId="77777777">
      <w:pPr>
        <w:autoSpaceDE w:val="0"/>
        <w:rPr>
          <w:b/>
          <w:color w:val="303030"/>
          <w:sz w:val="22"/>
          <w:szCs w:val="22"/>
        </w:rPr>
      </w:pPr>
      <w:r>
        <w:rPr>
          <w:b/>
          <w:color w:val="303030"/>
          <w:sz w:val="22"/>
          <w:szCs w:val="22"/>
        </w:rPr>
        <w:t xml:space="preserve"> Client</w:t>
      </w:r>
      <w:r>
        <w:rPr>
          <w:b/>
          <w:color w:val="303030"/>
          <w:sz w:val="22"/>
          <w:szCs w:val="22"/>
        </w:rPr>
        <w:tab/>
      </w:r>
      <w:r>
        <w:rPr>
          <w:b/>
          <w:color w:val="303030"/>
          <w:sz w:val="22"/>
          <w:szCs w:val="22"/>
        </w:rPr>
        <w:tab/>
      </w:r>
      <w:r>
        <w:rPr>
          <w:b/>
          <w:color w:val="303030"/>
          <w:sz w:val="22"/>
          <w:szCs w:val="22"/>
        </w:rPr>
        <w:tab/>
        <w:t>:</w:t>
      </w:r>
      <w:r>
        <w:rPr>
          <w:color w:val="303030"/>
          <w:sz w:val="22"/>
          <w:szCs w:val="22"/>
        </w:rPr>
        <w:t xml:space="preserve"> HUL (Hindustan Unilever Limited).</w:t>
      </w:r>
    </w:p>
    <w:p w:rsidR="009F6B1F" w:rsidP="009F6B1F" w14:paraId="2A49AD92" w14:textId="77777777">
      <w:pPr>
        <w:autoSpaceDE w:val="0"/>
        <w:rPr>
          <w:rFonts w:ascii="Zurich BT" w:hAnsi="Zurich BT" w:cs="Zurich BT" w:hint="eastAsia"/>
          <w:b/>
          <w:color w:val="303030"/>
          <w:sz w:val="22"/>
          <w:szCs w:val="22"/>
        </w:rPr>
      </w:pPr>
      <w:r>
        <w:rPr>
          <w:b/>
          <w:color w:val="303030"/>
          <w:sz w:val="22"/>
          <w:szCs w:val="22"/>
        </w:rPr>
        <w:t xml:space="preserve"> Tools</w:t>
      </w:r>
      <w:r>
        <w:rPr>
          <w:b/>
          <w:color w:val="303030"/>
          <w:sz w:val="22"/>
          <w:szCs w:val="22"/>
        </w:rPr>
        <w:tab/>
      </w:r>
      <w:r>
        <w:rPr>
          <w:b/>
          <w:color w:val="303030"/>
          <w:sz w:val="22"/>
          <w:szCs w:val="22"/>
        </w:rPr>
        <w:tab/>
      </w:r>
      <w:r>
        <w:rPr>
          <w:b/>
          <w:color w:val="303030"/>
          <w:sz w:val="22"/>
          <w:szCs w:val="22"/>
        </w:rPr>
        <w:tab/>
        <w:t xml:space="preserve">: </w:t>
      </w:r>
      <w:r>
        <w:rPr>
          <w:color w:val="303030"/>
          <w:sz w:val="22"/>
          <w:szCs w:val="22"/>
        </w:rPr>
        <w:t xml:space="preserve">Go To Assist (GTA), </w:t>
      </w:r>
      <w:r>
        <w:rPr>
          <w:color w:val="303030"/>
          <w:sz w:val="22"/>
          <w:szCs w:val="22"/>
        </w:rPr>
        <w:t>SPSD,Team</w:t>
      </w:r>
      <w:r>
        <w:rPr>
          <w:color w:val="303030"/>
          <w:sz w:val="22"/>
          <w:szCs w:val="22"/>
        </w:rPr>
        <w:t xml:space="preserve"> Viewer, SQL Monitor</w:t>
      </w:r>
    </w:p>
    <w:p w:rsidR="009F6B1F" w:rsidP="009F6B1F" w14:paraId="679490A7" w14:textId="77777777">
      <w:pPr>
        <w:autoSpaceDE w:val="0"/>
        <w:spacing w:line="360" w:lineRule="auto"/>
        <w:rPr>
          <w:b/>
          <w:bCs/>
          <w:sz w:val="22"/>
          <w:szCs w:val="22"/>
        </w:rPr>
      </w:pPr>
      <w:r>
        <w:rPr>
          <w:rFonts w:ascii="Zurich BT" w:hAnsi="Zurich BT" w:cs="Zurich BT"/>
          <w:b/>
          <w:color w:val="303030"/>
          <w:sz w:val="22"/>
          <w:szCs w:val="22"/>
        </w:rPr>
        <w:t xml:space="preserve"> Database</w:t>
      </w:r>
      <w:r>
        <w:rPr>
          <w:rFonts w:ascii="Zurich BT" w:hAnsi="Zurich BT" w:cs="Zurich BT"/>
          <w:color w:val="303030"/>
          <w:sz w:val="22"/>
          <w:szCs w:val="22"/>
        </w:rPr>
        <w:tab/>
      </w:r>
      <w:r>
        <w:rPr>
          <w:rFonts w:ascii="Zurich BT" w:hAnsi="Zurich BT" w:cs="Zurich BT"/>
          <w:color w:val="303030"/>
          <w:sz w:val="22"/>
          <w:szCs w:val="22"/>
        </w:rPr>
        <w:tab/>
        <w:t xml:space="preserve">: </w:t>
      </w:r>
      <w:r>
        <w:rPr>
          <w:rFonts w:ascii="Zurich BT" w:hAnsi="Zurich BT" w:cs="Zurich BT"/>
          <w:color w:val="303030"/>
          <w:sz w:val="22"/>
          <w:szCs w:val="22"/>
        </w:rPr>
        <w:t>Sql</w:t>
      </w:r>
      <w:r>
        <w:rPr>
          <w:rFonts w:ascii="Zurich BT" w:hAnsi="Zurich BT" w:cs="Zurich BT"/>
          <w:color w:val="303030"/>
          <w:sz w:val="22"/>
          <w:szCs w:val="22"/>
        </w:rPr>
        <w:t xml:space="preserve"> Server 2008 and 2012</w:t>
      </w:r>
    </w:p>
    <w:p w:rsidR="009F6B1F" w:rsidP="009F6B1F" w14:paraId="497E55F9" w14:textId="77777777">
      <w:pPr>
        <w:spacing w:line="360" w:lineRule="auto"/>
        <w:rPr>
          <w:sz w:val="20"/>
          <w:szCs w:val="20"/>
        </w:rPr>
      </w:pPr>
      <w:r>
        <w:rPr>
          <w:b/>
          <w:bCs/>
          <w:sz w:val="22"/>
          <w:szCs w:val="22"/>
        </w:rPr>
        <w:t>Project Description:</w:t>
      </w:r>
    </w:p>
    <w:p w:rsidR="009F6B1F" w:rsidP="009F6B1F" w14:paraId="0EB4FC3D" w14:textId="77777777">
      <w:pPr>
        <w:rPr>
          <w:sz w:val="22"/>
          <w:szCs w:val="22"/>
        </w:rPr>
      </w:pPr>
      <w:r>
        <w:rPr>
          <w:sz w:val="20"/>
          <w:szCs w:val="20"/>
        </w:rPr>
        <w:t>Unify is a Billing and inventory package developed by IBM for HUL for RS’s national wide in            India.</w:t>
      </w:r>
    </w:p>
    <w:p w:rsidR="009F6B1F" w:rsidP="009F6B1F" w14:paraId="503D6E46" w14:textId="77777777">
      <w:pPr>
        <w:rPr>
          <w:sz w:val="20"/>
          <w:szCs w:val="20"/>
        </w:rPr>
      </w:pPr>
    </w:p>
    <w:p w:rsidR="009F6B1F" w:rsidP="009F6B1F" w14:paraId="5FBC6385" w14:textId="77777777">
      <w:pPr>
        <w:rPr>
          <w:sz w:val="20"/>
          <w:szCs w:val="20"/>
        </w:rPr>
      </w:pPr>
      <w:r>
        <w:rPr>
          <w:b/>
          <w:sz w:val="20"/>
          <w:szCs w:val="20"/>
        </w:rPr>
        <w:t>Solution Environment</w:t>
      </w:r>
      <w:r>
        <w:rPr>
          <w:sz w:val="20"/>
          <w:szCs w:val="20"/>
        </w:rPr>
        <w:t xml:space="preserve"> Windows XP, Windows server </w:t>
      </w:r>
      <w:r>
        <w:rPr>
          <w:sz w:val="20"/>
          <w:szCs w:val="20"/>
        </w:rPr>
        <w:t>2003,MS</w:t>
      </w:r>
      <w:r>
        <w:rPr>
          <w:sz w:val="20"/>
          <w:szCs w:val="20"/>
        </w:rPr>
        <w:t>-SQL SERVER 2012 DBA</w:t>
      </w:r>
    </w:p>
    <w:p w:rsidR="009F6B1F" w:rsidP="009F6B1F" w14:paraId="5942DB54" w14:textId="77777777">
      <w:pPr>
        <w:rPr>
          <w:sz w:val="20"/>
          <w:szCs w:val="20"/>
        </w:rPr>
      </w:pPr>
    </w:p>
    <w:p w:rsidR="009F6B1F" w:rsidP="009F6B1F" w14:paraId="74E50293" w14:textId="77777777">
      <w:pPr>
        <w:rPr>
          <w:sz w:val="22"/>
          <w:szCs w:val="22"/>
        </w:rPr>
      </w:pPr>
      <w:r>
        <w:rPr>
          <w:b/>
          <w:sz w:val="20"/>
          <w:szCs w:val="20"/>
        </w:rPr>
        <w:t>Tools  </w:t>
      </w:r>
      <w:r>
        <w:rPr>
          <w:sz w:val="20"/>
          <w:szCs w:val="20"/>
        </w:rPr>
        <w:t>SQL</w:t>
      </w:r>
      <w:r>
        <w:rPr>
          <w:sz w:val="20"/>
          <w:szCs w:val="20"/>
        </w:rPr>
        <w:t xml:space="preserve"> SERVER MANAGEMENT STUDIO</w:t>
      </w:r>
    </w:p>
    <w:p w:rsidR="009F6B1F" w:rsidP="009F6B1F" w14:paraId="10A0B22C" w14:textId="77777777">
      <w:pPr>
        <w:pStyle w:val="Heading5"/>
        <w:numPr>
          <w:ilvl w:val="1"/>
          <w:numId w:val="1"/>
        </w:numPr>
        <w:rPr>
          <w:sz w:val="22"/>
          <w:szCs w:val="22"/>
        </w:rPr>
      </w:pPr>
    </w:p>
    <w:p w:rsidR="009F6B1F" w:rsidRPr="009319E8" w:rsidP="009319E8" w14:paraId="7FE003B1" w14:textId="77777777">
      <w:pPr>
        <w:pStyle w:val="Heading5"/>
        <w:rPr>
          <w:sz w:val="20"/>
          <w:szCs w:val="20"/>
        </w:rPr>
      </w:pPr>
    </w:p>
    <w:p w:rsidR="009F6B1F" w:rsidP="009F6B1F" w14:paraId="4FFAA8F7" w14:textId="77777777">
      <w:pPr>
        <w:pStyle w:val="Heading5"/>
        <w:rPr>
          <w:sz w:val="20"/>
          <w:szCs w:val="20"/>
        </w:rPr>
      </w:pPr>
      <w:r>
        <w:rPr>
          <w:b/>
          <w:bCs/>
          <w:sz w:val="22"/>
          <w:szCs w:val="22"/>
        </w:rPr>
        <w:t>Responsibilities:</w:t>
      </w:r>
    </w:p>
    <w:p w:rsidR="009F6B1F" w:rsidP="009F6B1F" w14:paraId="5E30FBBF" w14:textId="77777777">
      <w:pPr>
        <w:numPr>
          <w:ilvl w:val="0"/>
          <w:numId w:val="2"/>
        </w:numPr>
        <w:rPr>
          <w:sz w:val="20"/>
          <w:szCs w:val="20"/>
        </w:rPr>
      </w:pPr>
    </w:p>
    <w:p w:rsidR="009F6B1F" w:rsidP="009F6B1F" w14:paraId="1836BD6F" w14:textId="77777777">
      <w:pPr>
        <w:widowControl/>
        <w:numPr>
          <w:ilvl w:val="0"/>
          <w:numId w:val="2"/>
        </w:numPr>
        <w:tabs>
          <w:tab w:val="left" w:pos="709"/>
        </w:tabs>
        <w:spacing w:line="240" w:lineRule="exact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 xml:space="preserve">Planning, </w:t>
      </w:r>
      <w:r>
        <w:rPr>
          <w:rFonts w:ascii="Trebuchet MS" w:eastAsia="Trebuchet MS" w:hAnsi="Trebuchet MS" w:cs="Trebuchet MS"/>
          <w:sz w:val="21"/>
          <w:szCs w:val="21"/>
        </w:rPr>
        <w:t>Analyzing,Troubleshooting</w:t>
      </w:r>
      <w:r>
        <w:rPr>
          <w:rFonts w:ascii="Trebuchet MS" w:eastAsia="Trebuchet MS" w:hAnsi="Trebuchet MS" w:cs="Trebuchet MS"/>
          <w:sz w:val="21"/>
          <w:szCs w:val="21"/>
        </w:rPr>
        <w:t xml:space="preserve">  of Unify Billing Application and MS SQL Server 2008/2012 data base handling.</w:t>
      </w:r>
    </w:p>
    <w:p w:rsidR="009F6B1F" w:rsidP="009F6B1F" w14:paraId="070E0626" w14:textId="77777777">
      <w:pPr>
        <w:widowControl/>
        <w:numPr>
          <w:ilvl w:val="0"/>
          <w:numId w:val="2"/>
        </w:numPr>
        <w:tabs>
          <w:tab w:val="left" w:pos="709"/>
        </w:tabs>
        <w:spacing w:line="240" w:lineRule="exact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 xml:space="preserve">Installation and Configuration of Operating </w:t>
      </w:r>
      <w:r>
        <w:rPr>
          <w:rFonts w:ascii="Trebuchet MS" w:eastAsia="Trebuchet MS" w:hAnsi="Trebuchet MS" w:cs="Trebuchet MS"/>
          <w:sz w:val="21"/>
          <w:szCs w:val="21"/>
        </w:rPr>
        <w:t>systems(</w:t>
      </w:r>
      <w:r>
        <w:rPr>
          <w:rFonts w:ascii="Trebuchet MS" w:eastAsia="Trebuchet MS" w:hAnsi="Trebuchet MS" w:cs="Trebuchet MS"/>
          <w:sz w:val="21"/>
          <w:szCs w:val="21"/>
        </w:rPr>
        <w:t>Windows and Linux) and MS SQL Server 2008/2012</w:t>
      </w:r>
    </w:p>
    <w:p w:rsidR="009F6B1F" w:rsidP="009F6B1F" w14:paraId="400E8379" w14:textId="77777777">
      <w:pPr>
        <w:widowControl/>
        <w:numPr>
          <w:ilvl w:val="0"/>
          <w:numId w:val="2"/>
        </w:numPr>
        <w:tabs>
          <w:tab w:val="left" w:pos="709"/>
        </w:tabs>
        <w:spacing w:line="240" w:lineRule="exact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Taking customers remotely and solving the Application issues through GOTO Assist remote management utility.</w:t>
      </w:r>
    </w:p>
    <w:p w:rsidR="009F6B1F" w:rsidP="009F6B1F" w14:paraId="07D67E1F" w14:textId="77777777">
      <w:pPr>
        <w:widowControl/>
        <w:numPr>
          <w:ilvl w:val="0"/>
          <w:numId w:val="2"/>
        </w:numPr>
        <w:tabs>
          <w:tab w:val="left" w:pos="709"/>
        </w:tabs>
        <w:spacing w:line="240" w:lineRule="exact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SQL query firing as per the requirement.</w:t>
      </w:r>
    </w:p>
    <w:p w:rsidR="009F6B1F" w:rsidP="009F6B1F" w14:paraId="4AB1117A" w14:textId="77777777">
      <w:pPr>
        <w:widowControl/>
        <w:numPr>
          <w:ilvl w:val="0"/>
          <w:numId w:val="2"/>
        </w:numPr>
        <w:tabs>
          <w:tab w:val="left" w:pos="709"/>
        </w:tabs>
        <w:spacing w:line="240" w:lineRule="exact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Taking Data Base back-up and restoring</w:t>
      </w:r>
    </w:p>
    <w:p w:rsidR="009F6B1F" w:rsidP="009F6B1F" w14:paraId="05F8413A" w14:textId="77777777">
      <w:pPr>
        <w:widowControl/>
        <w:numPr>
          <w:ilvl w:val="0"/>
          <w:numId w:val="2"/>
        </w:numPr>
        <w:tabs>
          <w:tab w:val="left" w:pos="709"/>
        </w:tabs>
        <w:spacing w:line="240" w:lineRule="exact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Installation of Tomcat Server and JRE as per Requirement</w:t>
      </w:r>
    </w:p>
    <w:p w:rsidR="009F6B1F" w:rsidP="009F6B1F" w14:paraId="1FEB01A0" w14:textId="77777777">
      <w:pPr>
        <w:widowControl/>
        <w:numPr>
          <w:ilvl w:val="0"/>
          <w:numId w:val="2"/>
        </w:numPr>
        <w:tabs>
          <w:tab w:val="left" w:pos="709"/>
        </w:tabs>
        <w:spacing w:line="240" w:lineRule="exact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 xml:space="preserve">installations printers &amp; derivers </w:t>
      </w:r>
      <w:r>
        <w:rPr>
          <w:rFonts w:ascii="Trebuchet MS" w:eastAsia="Trebuchet MS" w:hAnsi="Trebuchet MS" w:cs="Trebuchet MS"/>
          <w:sz w:val="21"/>
          <w:szCs w:val="21"/>
        </w:rPr>
        <w:t>setting ,</w:t>
      </w:r>
      <w:r>
        <w:rPr>
          <w:rFonts w:ascii="Trebuchet MS" w:eastAsia="Trebuchet MS" w:hAnsi="Trebuchet MS" w:cs="Trebuchet MS"/>
          <w:sz w:val="21"/>
          <w:szCs w:val="21"/>
        </w:rPr>
        <w:t xml:space="preserve"> configuration, printing issues</w:t>
      </w:r>
    </w:p>
    <w:p w:rsidR="009F6B1F" w:rsidP="009F6B1F" w14:paraId="15AA0968" w14:textId="77777777">
      <w:pPr>
        <w:widowControl/>
        <w:numPr>
          <w:ilvl w:val="0"/>
          <w:numId w:val="2"/>
        </w:numPr>
        <w:tabs>
          <w:tab w:val="left" w:pos="709"/>
        </w:tabs>
        <w:spacing w:line="240" w:lineRule="exact"/>
        <w:rPr>
          <w:rFonts w:ascii="Trebuchet MS" w:eastAsia="Trebuchet MS" w:hAnsi="Trebuchet MS" w:cs="Trebuchet MS"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Coordinating with Branch Anchors for necessary Troubleshooting to resolve the problem</w:t>
      </w:r>
    </w:p>
    <w:p w:rsidR="009F6B1F" w:rsidP="009F6B1F" w14:paraId="373789B0" w14:textId="77777777">
      <w:pPr>
        <w:widowControl/>
        <w:numPr>
          <w:ilvl w:val="0"/>
          <w:numId w:val="2"/>
        </w:numPr>
        <w:tabs>
          <w:tab w:val="left" w:pos="709"/>
        </w:tabs>
        <w:spacing w:line="240" w:lineRule="exact"/>
        <w:rPr>
          <w:rFonts w:ascii="Trebuchet MS" w:eastAsia="Trebuchet MS" w:hAnsi="Trebuchet MS" w:cs="Trebuchet MS"/>
          <w:b/>
          <w:sz w:val="21"/>
          <w:szCs w:val="21"/>
        </w:rPr>
      </w:pPr>
      <w:r>
        <w:rPr>
          <w:rFonts w:ascii="Trebuchet MS" w:eastAsia="Trebuchet MS" w:hAnsi="Trebuchet MS" w:cs="Trebuchet MS"/>
          <w:sz w:val="21"/>
          <w:szCs w:val="21"/>
        </w:rPr>
        <w:t>Troubleshooting Billing Application issue and Data base related issues</w:t>
      </w:r>
    </w:p>
    <w:p w:rsidR="009F6B1F" w:rsidP="009F6B1F" w14:paraId="68A9F389" w14:textId="77777777">
      <w:pPr>
        <w:widowControl/>
        <w:numPr>
          <w:ilvl w:val="0"/>
          <w:numId w:val="2"/>
        </w:numPr>
        <w:spacing w:line="240" w:lineRule="auto"/>
      </w:pPr>
      <w:r>
        <w:rPr>
          <w:rFonts w:ascii="Trebuchet MS" w:eastAsia="Trebuchet MS" w:hAnsi="Trebuchet MS" w:cs="Trebuchet MS"/>
          <w:b/>
          <w:sz w:val="21"/>
          <w:szCs w:val="21"/>
        </w:rPr>
        <w:t xml:space="preserve">Maintaining the incident dairy in the Incident Management </w:t>
      </w:r>
      <w:r>
        <w:rPr>
          <w:rFonts w:ascii="Trebuchet MS" w:eastAsia="Trebuchet MS" w:hAnsi="Trebuchet MS" w:cs="Trebuchet MS"/>
          <w:b/>
          <w:sz w:val="21"/>
          <w:szCs w:val="21"/>
        </w:rPr>
        <w:t>System(</w:t>
      </w:r>
      <w:r>
        <w:rPr>
          <w:rFonts w:ascii="Trebuchet MS" w:eastAsia="Trebuchet MS" w:hAnsi="Trebuchet MS" w:cs="Trebuchet MS"/>
          <w:b/>
          <w:sz w:val="21"/>
          <w:szCs w:val="21"/>
        </w:rPr>
        <w:t>CA- SPSD).</w:t>
      </w:r>
    </w:p>
    <w:p w:rsidR="009F6B1F" w:rsidP="009F6B1F" w14:paraId="5AF0BD5D" w14:textId="77777777">
      <w:pPr>
        <w:tabs>
          <w:tab w:val="left" w:pos="1654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9F6B1F" w:rsidP="009F6B1F" w14:paraId="609D7685" w14:textId="77777777">
      <w:pPr>
        <w:pStyle w:val="Heading5"/>
        <w:shd w:val="clear" w:color="auto" w:fill="C0C0C0"/>
        <w:spacing w:line="276" w:lineRule="auto"/>
        <w:jc w:val="both"/>
      </w:pPr>
      <w:r>
        <w:rPr>
          <w:rFonts w:ascii="Zurich BT" w:hAnsi="Zurich BT" w:cs="Zurich BT"/>
          <w:b/>
          <w:color w:val="000000"/>
          <w:sz w:val="20"/>
          <w:szCs w:val="20"/>
          <w:u w:val="single"/>
        </w:rPr>
        <w:t>Educational Credentials:</w:t>
      </w:r>
    </w:p>
    <w:p w:rsidR="009F6B1F" w:rsidP="009F6B1F" w14:paraId="13D8AF13" w14:textId="77777777">
      <w:pPr>
        <w:spacing w:line="276" w:lineRule="auto"/>
      </w:pPr>
    </w:p>
    <w:p w:rsidR="009F6B1F" w:rsidP="009F6B1F" w14:paraId="7AC12ECF" w14:textId="77777777">
      <w:pPr>
        <w:spacing w:line="276" w:lineRule="auto"/>
      </w:pPr>
      <w:r>
        <w:rPr>
          <w:rFonts w:ascii="Zurich BT" w:hAnsi="Zurich BT" w:cs="Zurich BT"/>
          <w:b/>
          <w:color w:val="000000"/>
          <w:sz w:val="18"/>
          <w:szCs w:val="18"/>
          <w:u w:val="single"/>
        </w:rPr>
        <w:t>Post Graduation</w:t>
      </w:r>
      <w:r>
        <w:rPr>
          <w:rFonts w:ascii="Zurich BT" w:hAnsi="Zurich BT" w:cs="Zurich BT"/>
          <w:b/>
          <w:color w:val="000000"/>
          <w:sz w:val="18"/>
          <w:szCs w:val="18"/>
          <w:u w:val="single"/>
        </w:rPr>
        <w:t>: MCA</w:t>
      </w:r>
      <w:r>
        <w:rPr>
          <w:rFonts w:ascii="Zurich BT" w:hAnsi="Zurich BT" w:cs="Zurich BT"/>
          <w:color w:val="000000"/>
          <w:sz w:val="18"/>
          <w:szCs w:val="18"/>
          <w:u w:val="single"/>
        </w:rPr>
        <w:t xml:space="preserve"> from </w:t>
      </w:r>
      <w:r>
        <w:rPr>
          <w:rFonts w:ascii="Zurich BT" w:hAnsi="Zurich BT" w:cs="Zurich BT"/>
          <w:color w:val="000000"/>
          <w:sz w:val="18"/>
          <w:szCs w:val="18"/>
          <w:u w:val="single"/>
        </w:rPr>
        <w:t>SaiSudhir</w:t>
      </w:r>
      <w:r>
        <w:rPr>
          <w:rFonts w:ascii="Zurich BT" w:hAnsi="Zurich BT" w:cs="Zurich BT"/>
          <w:color w:val="000000"/>
          <w:sz w:val="18"/>
          <w:szCs w:val="18"/>
          <w:u w:val="single"/>
        </w:rPr>
        <w:t xml:space="preserve"> PG College, OU </w:t>
      </w:r>
      <w:r>
        <w:rPr>
          <w:rFonts w:ascii="Zurich BT" w:hAnsi="Zurich BT" w:cs="Zurich BT"/>
          <w:color w:val="000000"/>
          <w:sz w:val="18"/>
          <w:szCs w:val="18"/>
          <w:u w:val="single"/>
        </w:rPr>
        <w:t>( 2010</w:t>
      </w:r>
      <w:r>
        <w:rPr>
          <w:rFonts w:ascii="Zurich BT" w:hAnsi="Zurich BT" w:cs="Zurich BT"/>
          <w:color w:val="000000"/>
          <w:sz w:val="18"/>
          <w:szCs w:val="18"/>
          <w:u w:val="single"/>
        </w:rPr>
        <w:t xml:space="preserve"> to 2013 )</w:t>
      </w:r>
    </w:p>
    <w:p w:rsidR="009F6B1F" w:rsidP="009F6B1F" w14:paraId="602DC344" w14:textId="77777777">
      <w:r>
        <w:rPr>
          <w:rFonts w:ascii="Zurich BT" w:hAnsi="Zurich BT" w:cs="Zurich BT"/>
          <w:b/>
          <w:color w:val="000000"/>
          <w:sz w:val="18"/>
          <w:szCs w:val="18"/>
          <w:u w:val="single"/>
        </w:rPr>
        <w:t>Graduation</w:t>
      </w:r>
      <w:r>
        <w:rPr>
          <w:rFonts w:ascii="Zurich BT" w:hAnsi="Zurich BT" w:cs="Zurich BT"/>
          <w:b/>
          <w:color w:val="000000"/>
          <w:sz w:val="18"/>
          <w:szCs w:val="18"/>
        </w:rPr>
        <w:t>:</w:t>
      </w:r>
      <w:r>
        <w:rPr>
          <w:rFonts w:ascii="Zurich BT" w:hAnsi="Zurich BT" w:cs="Zurich BT"/>
          <w:color w:val="000000"/>
          <w:sz w:val="18"/>
          <w:szCs w:val="18"/>
        </w:rPr>
        <w:t xml:space="preserve"> </w:t>
      </w:r>
      <w:r>
        <w:rPr>
          <w:rFonts w:ascii="Zurich BT" w:hAnsi="Zurich BT" w:cs="Zurich BT"/>
          <w:color w:val="000000"/>
          <w:sz w:val="18"/>
          <w:szCs w:val="18"/>
        </w:rPr>
        <w:t>B.Sc.,(</w:t>
      </w:r>
      <w:r>
        <w:rPr>
          <w:rFonts w:ascii="Zurich BT" w:hAnsi="Zurich BT" w:cs="Zurich BT"/>
          <w:color w:val="000000"/>
          <w:sz w:val="18"/>
          <w:szCs w:val="18"/>
        </w:rPr>
        <w:t>Computer Science) from St  Ann’s Degree College for Women (2007 to 2010).</w:t>
      </w:r>
    </w:p>
    <w:p w:rsidR="009F6B1F" w:rsidRPr="0035641D" w:rsidP="009F6B1F" w14:paraId="56A90282" w14:textId="77777777">
      <w:pPr>
        <w:spacing w:line="276" w:lineRule="auto"/>
        <w:jc w:val="both"/>
        <w:rPr>
          <w:vertAlign w:val="superscript"/>
        </w:rPr>
      </w:pPr>
    </w:p>
    <w:p w:rsidR="009F6B1F" w:rsidP="009F6B1F" w14:paraId="2CD22A44" w14:textId="77777777">
      <w:pPr>
        <w:spacing w:line="276" w:lineRule="auto"/>
        <w:jc w:val="both"/>
      </w:pPr>
      <w:r>
        <w:rPr>
          <w:rFonts w:ascii="Zurich BT" w:hAnsi="Zurich BT" w:cs="Zurich BT"/>
          <w:b/>
          <w:color w:val="000000"/>
          <w:sz w:val="18"/>
          <w:szCs w:val="18"/>
          <w:u w:val="single"/>
        </w:rPr>
        <w:t xml:space="preserve">Intermediate </w:t>
      </w:r>
      <w:r>
        <w:rPr>
          <w:rFonts w:ascii="Zurich BT" w:hAnsi="Zurich BT" w:cs="Zurich BT"/>
          <w:b/>
          <w:color w:val="000000"/>
          <w:sz w:val="18"/>
          <w:szCs w:val="18"/>
        </w:rPr>
        <w:t>:</w:t>
      </w:r>
      <w:r>
        <w:rPr>
          <w:rFonts w:ascii="Zurich BT" w:hAnsi="Zurich BT" w:cs="Zurich BT"/>
          <w:color w:val="000000"/>
          <w:sz w:val="18"/>
          <w:szCs w:val="18"/>
        </w:rPr>
        <w:t>M</w:t>
      </w:r>
      <w:r>
        <w:rPr>
          <w:rFonts w:ascii="Zurich BT" w:hAnsi="Zurich BT" w:cs="Zurich BT"/>
          <w:color w:val="000000"/>
          <w:sz w:val="18"/>
          <w:szCs w:val="18"/>
        </w:rPr>
        <w:t>.P.C completed in 2007 from St Ann’s Junior College for Women.(2006 to 2007).</w:t>
      </w:r>
    </w:p>
    <w:p w:rsidR="009F6B1F" w:rsidP="009F6B1F" w14:paraId="15AC41E8" w14:textId="77777777">
      <w:pPr>
        <w:spacing w:line="276" w:lineRule="auto"/>
        <w:jc w:val="both"/>
      </w:pPr>
    </w:p>
    <w:p w:rsidR="009F6B1F" w:rsidP="009F6B1F" w14:paraId="0C691489" w14:textId="77777777">
      <w:pPr>
        <w:spacing w:line="276" w:lineRule="auto"/>
        <w:jc w:val="both"/>
      </w:pPr>
      <w:r>
        <w:rPr>
          <w:rFonts w:ascii="Zurich BT" w:hAnsi="Zurich BT" w:cs="Zurich BT"/>
          <w:b/>
          <w:color w:val="000000"/>
          <w:sz w:val="18"/>
          <w:szCs w:val="18"/>
          <w:u w:val="single"/>
        </w:rPr>
        <w:t>SSC</w:t>
      </w:r>
      <w:r>
        <w:rPr>
          <w:rFonts w:ascii="Zurich BT" w:hAnsi="Zurich BT" w:cs="Zurich BT"/>
          <w:b/>
          <w:color w:val="000000"/>
          <w:sz w:val="18"/>
          <w:szCs w:val="18"/>
        </w:rPr>
        <w:t>:</w:t>
      </w:r>
      <w:r>
        <w:rPr>
          <w:rFonts w:ascii="Zurich BT" w:hAnsi="Zurich BT" w:cs="Zurich BT"/>
          <w:color w:val="000000"/>
          <w:sz w:val="18"/>
          <w:szCs w:val="18"/>
        </w:rPr>
        <w:t xml:space="preserve"> Completed in 2005 from </w:t>
      </w:r>
      <w:r>
        <w:rPr>
          <w:rFonts w:ascii="Zurich BT" w:hAnsi="Zurich BT" w:cs="Zurich BT"/>
          <w:color w:val="000000"/>
          <w:sz w:val="18"/>
          <w:szCs w:val="18"/>
        </w:rPr>
        <w:t>Froble'sGarden</w:t>
      </w:r>
      <w:r>
        <w:rPr>
          <w:rFonts w:ascii="Zurich BT" w:hAnsi="Zurich BT" w:cs="Zurich BT"/>
          <w:color w:val="000000"/>
          <w:sz w:val="18"/>
          <w:szCs w:val="18"/>
        </w:rPr>
        <w:t xml:space="preserve">  High</w:t>
      </w:r>
      <w:r>
        <w:rPr>
          <w:rFonts w:ascii="Zurich BT" w:hAnsi="Zurich BT" w:cs="Zurich BT"/>
          <w:color w:val="000000"/>
          <w:sz w:val="18"/>
          <w:szCs w:val="18"/>
        </w:rPr>
        <w:t xml:space="preserve"> School.  </w:t>
      </w:r>
    </w:p>
    <w:p w:rsidR="009F6B1F" w:rsidP="009F6B1F" w14:paraId="3645888A" w14:textId="77777777">
      <w:pPr>
        <w:spacing w:line="276" w:lineRule="auto"/>
        <w:jc w:val="both"/>
        <w:rPr>
          <w:rFonts w:ascii="Zurich BT" w:hAnsi="Zurich BT" w:cs="Zurich BT" w:hint="eastAsia"/>
          <w:color w:val="000000"/>
          <w:sz w:val="18"/>
          <w:szCs w:val="18"/>
        </w:rPr>
      </w:pPr>
    </w:p>
    <w:p w:rsidR="009F6B1F" w:rsidP="009F6B1F" w14:paraId="2493D586" w14:textId="77777777">
      <w:pPr>
        <w:spacing w:line="276" w:lineRule="auto"/>
        <w:jc w:val="both"/>
        <w:rPr>
          <w:rFonts w:ascii="Zurich BT" w:hAnsi="Zurich BT" w:cs="Zurich BT" w:hint="eastAsia"/>
          <w:color w:val="000000"/>
          <w:sz w:val="20"/>
          <w:szCs w:val="20"/>
        </w:rPr>
      </w:pPr>
      <w:r>
        <w:rPr>
          <w:rFonts w:ascii="Zurich BT" w:hAnsi="Zurich BT" w:cs="Zurich BT"/>
          <w:b/>
          <w:color w:val="000000"/>
          <w:sz w:val="20"/>
          <w:szCs w:val="20"/>
          <w:u w:val="single"/>
        </w:rPr>
        <w:t>Technical Credentials:</w:t>
      </w:r>
    </w:p>
    <w:p w:rsidR="009F6B1F" w:rsidP="009F6B1F" w14:paraId="567342C8" w14:textId="77777777">
      <w:pPr>
        <w:spacing w:line="276" w:lineRule="auto"/>
        <w:rPr>
          <w:rFonts w:ascii="Zurich BT" w:hAnsi="Zurich BT" w:cs="Zurich BT" w:hint="eastAsia"/>
          <w:color w:val="000000"/>
          <w:sz w:val="20"/>
          <w:szCs w:val="20"/>
        </w:rPr>
      </w:pPr>
      <w:r>
        <w:rPr>
          <w:rFonts w:ascii="Zurich BT" w:hAnsi="Zurich BT" w:cs="Zurich BT"/>
          <w:b/>
          <w:color w:val="000000"/>
          <w:sz w:val="22"/>
          <w:szCs w:val="22"/>
        </w:rPr>
        <w:t>Primary Skills:</w:t>
      </w:r>
    </w:p>
    <w:p w:rsidR="009F6B1F" w:rsidP="009F6B1F" w14:paraId="1ED5C8FA" w14:textId="77777777">
      <w:pPr>
        <w:spacing w:line="276" w:lineRule="auto"/>
        <w:rPr>
          <w:rFonts w:ascii="Zurich BT" w:hAnsi="Zurich BT" w:cs="Zurich BT" w:hint="eastAsia"/>
          <w:color w:val="000000"/>
          <w:sz w:val="20"/>
          <w:szCs w:val="20"/>
        </w:rPr>
      </w:pPr>
      <w:r>
        <w:rPr>
          <w:rFonts w:ascii="Zurich BT" w:hAnsi="Zurich BT" w:cs="Zurich BT"/>
          <w:color w:val="000000"/>
          <w:sz w:val="20"/>
          <w:szCs w:val="20"/>
        </w:rPr>
        <w:t xml:space="preserve">MS Office Applications  </w:t>
      </w:r>
      <w:r>
        <w:rPr>
          <w:rFonts w:ascii="Zurich BT" w:hAnsi="Zurich BT" w:cs="Zurich BT"/>
          <w:color w:val="000000"/>
          <w:sz w:val="20"/>
          <w:szCs w:val="20"/>
        </w:rPr>
        <w:t xml:space="preserve">  :</w:t>
      </w:r>
      <w:r>
        <w:rPr>
          <w:rFonts w:ascii="Zurich BT" w:hAnsi="Zurich BT" w:cs="Zurich BT"/>
          <w:color w:val="000000"/>
          <w:sz w:val="20"/>
          <w:szCs w:val="20"/>
        </w:rPr>
        <w:t xml:space="preserve">     Access, Excel, PowerPoint &amp; Word</w:t>
      </w:r>
    </w:p>
    <w:p w:rsidR="009F6B1F" w:rsidP="009F6B1F" w14:paraId="0A8BDBE4" w14:textId="77777777">
      <w:pPr>
        <w:tabs>
          <w:tab w:val="left" w:pos="270"/>
          <w:tab w:val="left" w:pos="3060"/>
          <w:tab w:val="left" w:pos="3150"/>
        </w:tabs>
        <w:spacing w:line="276" w:lineRule="auto"/>
        <w:rPr>
          <w:rFonts w:ascii="Zurich BT" w:hAnsi="Zurich BT" w:cs="Zurich BT" w:hint="eastAsia"/>
          <w:color w:val="000000"/>
          <w:sz w:val="20"/>
          <w:szCs w:val="20"/>
        </w:rPr>
      </w:pPr>
      <w:r>
        <w:rPr>
          <w:rFonts w:ascii="Zurich BT" w:hAnsi="Zurich BT" w:cs="Zurich BT"/>
          <w:color w:val="000000"/>
          <w:sz w:val="20"/>
          <w:szCs w:val="20"/>
        </w:rPr>
        <w:t xml:space="preserve">Operating systems        </w:t>
      </w:r>
      <w:r>
        <w:rPr>
          <w:rFonts w:ascii="Zurich BT" w:hAnsi="Zurich BT" w:cs="Zurich BT"/>
          <w:color w:val="000000"/>
          <w:sz w:val="20"/>
          <w:szCs w:val="20"/>
        </w:rPr>
        <w:t xml:space="preserve">  :</w:t>
      </w:r>
      <w:r>
        <w:rPr>
          <w:rFonts w:ascii="Zurich BT" w:hAnsi="Zurich BT" w:cs="Zurich BT"/>
          <w:color w:val="000000"/>
          <w:sz w:val="20"/>
          <w:szCs w:val="20"/>
        </w:rPr>
        <w:t xml:space="preserve">       Windows 2000/XP (Win. Vista)</w:t>
      </w:r>
    </w:p>
    <w:p w:rsidR="009319E8" w:rsidP="009319E8" w14:paraId="327F6EBB" w14:textId="77777777">
      <w:pPr>
        <w:tabs>
          <w:tab w:val="left" w:pos="270"/>
          <w:tab w:val="left" w:pos="3150"/>
        </w:tabs>
        <w:spacing w:line="276" w:lineRule="auto"/>
        <w:rPr>
          <w:rFonts w:ascii="Zurich BT" w:hAnsi="Zurich BT" w:cs="Zurich BT" w:hint="eastAsia"/>
          <w:color w:val="000000"/>
          <w:sz w:val="20"/>
          <w:szCs w:val="20"/>
        </w:rPr>
      </w:pPr>
      <w:r>
        <w:rPr>
          <w:rFonts w:ascii="Zurich BT" w:hAnsi="Zurich BT" w:cs="Zurich BT"/>
          <w:color w:val="000000"/>
          <w:sz w:val="20"/>
          <w:szCs w:val="20"/>
        </w:rPr>
        <w:t xml:space="preserve">Databases                     </w:t>
      </w:r>
      <w:r>
        <w:rPr>
          <w:rFonts w:ascii="Zurich BT" w:hAnsi="Zurich BT" w:cs="Zurich BT"/>
          <w:color w:val="000000"/>
          <w:sz w:val="20"/>
          <w:szCs w:val="20"/>
        </w:rPr>
        <w:t xml:space="preserve">  :</w:t>
      </w:r>
      <w:r>
        <w:rPr>
          <w:rFonts w:ascii="Zurich BT" w:hAnsi="Zurich BT" w:cs="Zurich BT"/>
          <w:color w:val="000000"/>
          <w:sz w:val="20"/>
          <w:szCs w:val="20"/>
        </w:rPr>
        <w:t xml:space="preserve">     SQL Server-</w:t>
      </w:r>
      <w:r>
        <w:rPr>
          <w:rFonts w:ascii="Zurich BT" w:hAnsi="Zurich BT" w:cs="Zurich BT"/>
          <w:color w:val="000000"/>
          <w:sz w:val="20"/>
          <w:szCs w:val="20"/>
        </w:rPr>
        <w:t>2017/2016/</w:t>
      </w:r>
      <w:r>
        <w:rPr>
          <w:rFonts w:ascii="Zurich BT" w:hAnsi="Zurich BT" w:cs="Zurich BT"/>
          <w:color w:val="000000"/>
          <w:sz w:val="20"/>
          <w:szCs w:val="20"/>
        </w:rPr>
        <w:t xml:space="preserve">2012, Java, </w:t>
      </w:r>
      <w:r>
        <w:rPr>
          <w:rFonts w:ascii="Zurich BT" w:hAnsi="Zurich BT" w:cs="Zurich BT"/>
          <w:color w:val="000000"/>
          <w:sz w:val="20"/>
          <w:szCs w:val="20"/>
        </w:rPr>
        <w:t>Oracle,Web</w:t>
      </w:r>
      <w:r>
        <w:rPr>
          <w:rFonts w:ascii="Zurich BT" w:hAnsi="Zurich BT" w:cs="Zurich BT"/>
          <w:color w:val="000000"/>
          <w:sz w:val="20"/>
          <w:szCs w:val="20"/>
        </w:rPr>
        <w:t xml:space="preserve"> Designing</w:t>
      </w:r>
    </w:p>
    <w:p w:rsidR="009F6B1F" w:rsidP="009319E8" w14:paraId="5DC7B88D" w14:textId="77777777">
      <w:pPr>
        <w:tabs>
          <w:tab w:val="left" w:pos="270"/>
          <w:tab w:val="left" w:pos="3150"/>
        </w:tabs>
        <w:spacing w:line="276" w:lineRule="auto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Zurich BT" w:hAnsi="Zurich BT" w:cs="Zurich BT"/>
          <w:b/>
          <w:color w:val="000000"/>
          <w:sz w:val="22"/>
          <w:szCs w:val="22"/>
        </w:rPr>
        <w:t xml:space="preserve">Secondary Skills       </w:t>
      </w:r>
      <w:r>
        <w:rPr>
          <w:rFonts w:ascii="Zurich BT" w:hAnsi="Zurich BT" w:cs="Zurich BT"/>
          <w:b/>
          <w:color w:val="000000"/>
          <w:sz w:val="22"/>
          <w:szCs w:val="22"/>
        </w:rPr>
        <w:t xml:space="preserve"> </w:t>
      </w:r>
      <w:r w:rsidR="009319E8">
        <w:rPr>
          <w:rFonts w:ascii="Zurich BT" w:hAnsi="Zurich BT" w:cs="Zurich BT"/>
          <w:b/>
          <w:color w:val="000000"/>
          <w:sz w:val="22"/>
          <w:szCs w:val="22"/>
        </w:rPr>
        <w:t xml:space="preserve"> </w:t>
      </w:r>
      <w:r>
        <w:rPr>
          <w:rFonts w:ascii="Zurich BT" w:hAnsi="Zurich BT" w:cs="Zurich BT"/>
          <w:b/>
          <w:color w:val="000000"/>
          <w:sz w:val="22"/>
          <w:szCs w:val="22"/>
        </w:rPr>
        <w:t>:</w:t>
      </w:r>
      <w:r>
        <w:rPr>
          <w:rFonts w:ascii="Zurich BT" w:hAnsi="Zurich BT" w:cs="Zurich BT"/>
          <w:b/>
          <w:color w:val="000000"/>
          <w:sz w:val="22"/>
          <w:szCs w:val="22"/>
        </w:rPr>
        <w:t xml:space="preserve">    </w:t>
      </w:r>
      <w:r>
        <w:rPr>
          <w:sz w:val="22"/>
          <w:szCs w:val="22"/>
        </w:rPr>
        <w:t xml:space="preserve">Online </w:t>
      </w:r>
      <w:r>
        <w:rPr>
          <w:sz w:val="22"/>
          <w:szCs w:val="22"/>
        </w:rPr>
        <w:t>GotoAssist</w:t>
      </w:r>
      <w:r>
        <w:rPr>
          <w:sz w:val="22"/>
          <w:szCs w:val="22"/>
        </w:rPr>
        <w:t xml:space="preserve">. CRM </w:t>
      </w:r>
      <w:r>
        <w:rPr>
          <w:sz w:val="22"/>
          <w:szCs w:val="22"/>
        </w:rPr>
        <w:t>SPSD,Teamviewer</w:t>
      </w:r>
    </w:p>
    <w:p w:rsidR="009F6B1F" w:rsidP="009F6B1F" w14:paraId="51FFD10A" w14:textId="77777777">
      <w:pPr>
        <w:pStyle w:val="SenderAddress"/>
        <w:tabs>
          <w:tab w:val="left" w:pos="270"/>
          <w:tab w:val="left" w:pos="3150"/>
        </w:tabs>
        <w:spacing w:line="276" w:lineRule="auto"/>
        <w:ind w:left="0" w:right="-274"/>
        <w:jc w:val="both"/>
        <w:rPr>
          <w:rFonts w:ascii="Zurich BT" w:hAnsi="Zurich BT" w:cs="Zurich BT" w:hint="eastAsia"/>
          <w:color w:val="000000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t xml:space="preserve">Hardware                  </w:t>
      </w:r>
      <w:r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color w:val="000000"/>
          <w:sz w:val="22"/>
          <w:szCs w:val="22"/>
        </w:rPr>
        <w:t xml:space="preserve"> </w:t>
      </w:r>
      <w:r>
        <w:rPr>
          <w:rFonts w:ascii="Times New Roman" w:hAnsi="Times New Roman" w:cs="Times New Roman"/>
          <w:color w:val="000000"/>
          <w:sz w:val="22"/>
          <w:szCs w:val="22"/>
        </w:rPr>
        <w:t>:</w:t>
      </w:r>
      <w:r>
        <w:rPr>
          <w:rFonts w:ascii="Times New Roman" w:hAnsi="Times New Roman" w:cs="Times New Roman"/>
          <w:color w:val="000000"/>
          <w:sz w:val="22"/>
          <w:szCs w:val="22"/>
        </w:rPr>
        <w:t xml:space="preserve">    Knowledge at all Device levels.</w:t>
      </w:r>
    </w:p>
    <w:p w:rsidR="009F6B1F" w:rsidP="009F6B1F" w14:paraId="5E0341FA" w14:textId="77777777">
      <w:pPr>
        <w:tabs>
          <w:tab w:val="left" w:pos="270"/>
          <w:tab w:val="left" w:pos="3150"/>
        </w:tabs>
        <w:spacing w:line="276" w:lineRule="auto"/>
        <w:rPr>
          <w:rFonts w:ascii="Zurich BT" w:hAnsi="Zurich BT" w:cs="Zurich BT" w:hint="eastAsia"/>
          <w:color w:val="000000"/>
          <w:sz w:val="20"/>
          <w:szCs w:val="20"/>
        </w:rPr>
      </w:pPr>
      <w:r>
        <w:rPr>
          <w:rFonts w:ascii="Zurich BT" w:hAnsi="Zurich BT" w:cs="Zurich BT"/>
          <w:color w:val="000000"/>
          <w:sz w:val="20"/>
          <w:szCs w:val="20"/>
        </w:rPr>
        <w:t>T</w:t>
      </w:r>
      <w:r w:rsidR="009319E8">
        <w:rPr>
          <w:rFonts w:ascii="Zurich BT" w:hAnsi="Zurich BT" w:cs="Zurich BT"/>
          <w:color w:val="000000"/>
          <w:sz w:val="20"/>
          <w:szCs w:val="20"/>
        </w:rPr>
        <w:t xml:space="preserve">ype writing                   </w:t>
      </w:r>
      <w:r w:rsidR="009319E8">
        <w:rPr>
          <w:rFonts w:ascii="Zurich BT" w:hAnsi="Zurich BT" w:cs="Zurich BT"/>
          <w:color w:val="000000"/>
          <w:sz w:val="20"/>
          <w:szCs w:val="20"/>
        </w:rPr>
        <w:t xml:space="preserve"> </w:t>
      </w:r>
      <w:r>
        <w:rPr>
          <w:rFonts w:ascii="Zurich BT" w:hAnsi="Zurich BT" w:cs="Zurich BT"/>
          <w:color w:val="000000"/>
          <w:sz w:val="20"/>
          <w:szCs w:val="20"/>
        </w:rPr>
        <w:t xml:space="preserve"> :</w:t>
      </w:r>
      <w:r>
        <w:rPr>
          <w:rFonts w:ascii="Zurich BT" w:hAnsi="Zurich BT" w:cs="Zurich BT"/>
          <w:color w:val="000000"/>
          <w:sz w:val="20"/>
          <w:szCs w:val="20"/>
        </w:rPr>
        <w:t xml:space="preserve">    Higher</w:t>
      </w:r>
    </w:p>
    <w:p w:rsidR="009F6B1F" w:rsidP="009F6B1F" w14:paraId="3E06E964" w14:textId="77777777">
      <w:pPr>
        <w:tabs>
          <w:tab w:val="left" w:pos="270"/>
          <w:tab w:val="left" w:pos="3150"/>
        </w:tabs>
        <w:spacing w:line="276" w:lineRule="auto"/>
        <w:rPr>
          <w:rFonts w:ascii="Zurich BT" w:hAnsi="Zurich BT" w:cs="Zurich BT" w:hint="eastAsia"/>
          <w:color w:val="000000"/>
          <w:sz w:val="20"/>
          <w:szCs w:val="20"/>
        </w:rPr>
      </w:pPr>
    </w:p>
    <w:p w:rsidR="009F6B1F" w:rsidP="009F6B1F" w14:paraId="2A346571" w14:textId="77777777">
      <w:pPr>
        <w:pStyle w:val="Heading5"/>
        <w:keepNext/>
        <w:shd w:val="clear" w:color="auto" w:fill="C0C0C0"/>
        <w:jc w:val="both"/>
        <w:rPr>
          <w:rFonts w:ascii="Zurich BT" w:hAnsi="Zurich BT" w:cs="Zurich BT" w:hint="eastAsia"/>
          <w:sz w:val="20"/>
          <w:szCs w:val="20"/>
        </w:rPr>
      </w:pPr>
      <w:r>
        <w:rPr>
          <w:rFonts w:ascii="Zurich BT" w:hAnsi="Zurich BT" w:cs="Zurich BT"/>
          <w:b/>
          <w:color w:val="000000"/>
          <w:sz w:val="20"/>
          <w:szCs w:val="20"/>
          <w:u w:val="single"/>
        </w:rPr>
        <w:t>Strengths:</w:t>
      </w:r>
    </w:p>
    <w:p w:rsidR="009F6B1F" w:rsidP="009F6B1F" w14:paraId="372457CC" w14:textId="77777777">
      <w:pPr>
        <w:widowControl/>
        <w:numPr>
          <w:ilvl w:val="0"/>
          <w:numId w:val="3"/>
        </w:numPr>
        <w:spacing w:line="276" w:lineRule="auto"/>
        <w:rPr>
          <w:rFonts w:ascii="Zurich BT" w:hAnsi="Zurich BT" w:cs="Zurich BT" w:hint="eastAsia"/>
          <w:sz w:val="22"/>
        </w:rPr>
      </w:pPr>
      <w:r>
        <w:rPr>
          <w:rFonts w:ascii="Zurich BT" w:hAnsi="Zurich BT" w:cs="Zurich BT"/>
          <w:sz w:val="20"/>
          <w:szCs w:val="20"/>
        </w:rPr>
        <w:t xml:space="preserve">Proactive and practical approach, </w:t>
      </w:r>
    </w:p>
    <w:p w:rsidR="009F6B1F" w:rsidP="009F6B1F" w14:paraId="08490C59" w14:textId="77777777">
      <w:pPr>
        <w:widowControl/>
        <w:numPr>
          <w:ilvl w:val="0"/>
          <w:numId w:val="3"/>
        </w:numPr>
        <w:tabs>
          <w:tab w:val="left" w:pos="720"/>
        </w:tabs>
        <w:suppressAutoHyphens w:val="0"/>
        <w:spacing w:line="240" w:lineRule="auto"/>
        <w:jc w:val="both"/>
        <w:rPr>
          <w:rFonts w:ascii="Zurich BT" w:hAnsi="Zurich BT" w:cs="Zurich BT" w:hint="eastAsia"/>
          <w:sz w:val="22"/>
        </w:rPr>
      </w:pPr>
      <w:r>
        <w:rPr>
          <w:rFonts w:ascii="Zurich BT" w:hAnsi="Zurich BT" w:cs="Zurich BT"/>
          <w:sz w:val="22"/>
        </w:rPr>
        <w:t>Self</w:t>
      </w:r>
      <w:r>
        <w:rPr>
          <w:rFonts w:ascii="Zurich BT" w:eastAsia="Bookman Old Style" w:hAnsi="Zurich BT" w:cs="Zurich BT"/>
          <w:sz w:val="22"/>
        </w:rPr>
        <w:t xml:space="preserve"> – </w:t>
      </w:r>
      <w:r>
        <w:rPr>
          <w:rFonts w:ascii="Zurich BT" w:hAnsi="Zurich BT" w:cs="Zurich BT"/>
          <w:sz w:val="22"/>
        </w:rPr>
        <w:t>motivatedandhardworkingwithclientandpeoplemanagementskills</w:t>
      </w:r>
      <w:r>
        <w:rPr>
          <w:rFonts w:ascii="Zurich BT" w:hAnsi="Zurich BT" w:cs="Zurich BT"/>
          <w:sz w:val="22"/>
        </w:rPr>
        <w:t>.</w:t>
      </w:r>
    </w:p>
    <w:p w:rsidR="009F6B1F" w:rsidP="009F6B1F" w14:paraId="756B60A3" w14:textId="77777777">
      <w:pPr>
        <w:widowControl/>
        <w:numPr>
          <w:ilvl w:val="0"/>
          <w:numId w:val="3"/>
        </w:numPr>
        <w:tabs>
          <w:tab w:val="left" w:pos="720"/>
        </w:tabs>
        <w:suppressAutoHyphens w:val="0"/>
        <w:spacing w:line="240" w:lineRule="auto"/>
        <w:jc w:val="both"/>
        <w:rPr>
          <w:rFonts w:ascii="Zurich BT" w:hAnsi="Zurich BT" w:cs="Zurich BT" w:hint="eastAsia"/>
          <w:b/>
          <w:sz w:val="22"/>
        </w:rPr>
      </w:pPr>
      <w:r>
        <w:rPr>
          <w:rFonts w:ascii="Zurich BT" w:hAnsi="Zurich BT" w:cs="Zurich BT"/>
          <w:sz w:val="22"/>
        </w:rPr>
        <w:t>Exceptionalanalyticalandproblem-solvingabilitieswithStrongcommunicationandnegotiationskills.</w:t>
      </w:r>
    </w:p>
    <w:p w:rsidR="009F6B1F" w:rsidP="009F6B1F" w14:paraId="336730CC" w14:textId="77777777">
      <w:pPr>
        <w:widowControl/>
        <w:numPr>
          <w:ilvl w:val="0"/>
          <w:numId w:val="3"/>
        </w:numPr>
        <w:tabs>
          <w:tab w:val="left" w:pos="720"/>
        </w:tabs>
        <w:suppressAutoHyphens w:val="0"/>
        <w:spacing w:line="240" w:lineRule="auto"/>
        <w:ind w:left="0" w:right="-1260" w:firstLine="0"/>
        <w:jc w:val="both"/>
        <w:rPr>
          <w:rFonts w:ascii="Zurich BT" w:hAnsi="Zurich BT" w:cs="Zurich BT" w:hint="eastAsia"/>
          <w:b/>
          <w:sz w:val="22"/>
        </w:rPr>
      </w:pPr>
      <w:r>
        <w:rPr>
          <w:rFonts w:ascii="Zurich BT" w:hAnsi="Zurich BT" w:cs="Zurich BT"/>
          <w:b/>
          <w:sz w:val="22"/>
        </w:rPr>
        <w:t>"Eagleeyed"</w:t>
      </w:r>
      <w:r>
        <w:rPr>
          <w:rFonts w:ascii="Zurich BT" w:hAnsi="Zurich BT" w:cs="Zurich BT"/>
          <w:sz w:val="22"/>
        </w:rPr>
        <w:t>OperationsprofessionalwithdemonstratedLeadershipskills.</w:t>
      </w:r>
    </w:p>
    <w:p w:rsidR="009F6B1F" w:rsidP="009F6B1F" w14:paraId="18C7C506" w14:textId="77777777">
      <w:pPr>
        <w:widowControl/>
        <w:numPr>
          <w:ilvl w:val="0"/>
          <w:numId w:val="3"/>
        </w:numPr>
        <w:tabs>
          <w:tab w:val="left" w:pos="720"/>
        </w:tabs>
        <w:suppressAutoHyphens w:val="0"/>
        <w:spacing w:line="240" w:lineRule="auto"/>
        <w:ind w:left="0" w:right="-1260" w:firstLine="0"/>
        <w:jc w:val="both"/>
        <w:rPr>
          <w:rFonts w:ascii="Zurich BT" w:hAnsi="Zurich BT" w:cs="Zurich BT" w:hint="eastAsia"/>
          <w:sz w:val="22"/>
        </w:rPr>
      </w:pPr>
      <w:r>
        <w:rPr>
          <w:rFonts w:ascii="Zurich BT" w:hAnsi="Zurich BT" w:cs="Zurich BT"/>
          <w:b/>
          <w:sz w:val="22"/>
        </w:rPr>
        <w:t>Meticulously</w:t>
      </w:r>
      <w:r>
        <w:rPr>
          <w:rFonts w:ascii="Zurich BT" w:hAnsi="Zurich BT" w:cs="Zurich BT"/>
          <w:sz w:val="22"/>
        </w:rPr>
        <w:t>establishedOperationsacclimatizedtonew&amp;stressenvironments.</w:t>
      </w:r>
    </w:p>
    <w:p w:rsidR="009F6B1F" w:rsidP="009F6B1F" w14:paraId="42DE3286" w14:textId="77777777">
      <w:pPr>
        <w:widowControl/>
        <w:numPr>
          <w:ilvl w:val="0"/>
          <w:numId w:val="3"/>
        </w:numPr>
        <w:tabs>
          <w:tab w:val="left" w:pos="720"/>
        </w:tabs>
        <w:suppressAutoHyphens w:val="0"/>
        <w:spacing w:line="240" w:lineRule="auto"/>
        <w:ind w:left="0" w:right="-1260" w:firstLine="0"/>
        <w:jc w:val="both"/>
        <w:rPr>
          <w:rFonts w:ascii="Zurich BT" w:hAnsi="Zurich BT" w:cs="Zurich BT" w:hint="eastAsia"/>
          <w:sz w:val="20"/>
          <w:szCs w:val="20"/>
        </w:rPr>
      </w:pPr>
      <w:r>
        <w:rPr>
          <w:rFonts w:ascii="Zurich BT" w:hAnsi="Zurich BT" w:cs="Zurich BT"/>
          <w:sz w:val="22"/>
        </w:rPr>
        <w:t>Tactful,friendly</w:t>
      </w:r>
      <w:r>
        <w:rPr>
          <w:rFonts w:ascii="Zurich BT" w:hAnsi="Zurich BT" w:cs="Zurich BT"/>
          <w:b/>
          <w:sz w:val="22"/>
        </w:rPr>
        <w:t>TEAMPLAYER</w:t>
      </w:r>
      <w:r>
        <w:rPr>
          <w:rFonts w:ascii="Zurich BT" w:hAnsi="Zurich BT" w:cs="Zurich BT"/>
          <w:sz w:val="22"/>
        </w:rPr>
        <w:t>withpleasantpersonalityandexcellentpeopleskills</w:t>
      </w:r>
      <w:r>
        <w:rPr>
          <w:rFonts w:ascii="Zurich BT" w:hAnsi="Zurich BT" w:cs="Zurich BT"/>
          <w:sz w:val="22"/>
        </w:rPr>
        <w:t>.</w:t>
      </w:r>
    </w:p>
    <w:p w:rsidR="009F6B1F" w:rsidP="009F6B1F" w14:paraId="6145131F" w14:textId="77777777">
      <w:pPr>
        <w:widowControl/>
        <w:spacing w:line="276" w:lineRule="auto"/>
        <w:jc w:val="both"/>
        <w:rPr>
          <w:rFonts w:ascii="Zurich BT" w:hAnsi="Zurich BT" w:cs="Zurich BT" w:hint="eastAsia"/>
          <w:sz w:val="20"/>
          <w:szCs w:val="20"/>
        </w:rPr>
      </w:pPr>
    </w:p>
    <w:p w:rsidR="009F6B1F" w:rsidP="009F6B1F" w14:paraId="31FB814D" w14:textId="77777777">
      <w:pPr>
        <w:pStyle w:val="Heading5"/>
        <w:shd w:val="clear" w:color="auto" w:fill="C0C0C0"/>
        <w:jc w:val="both"/>
        <w:rPr>
          <w:rFonts w:ascii="Zurich BT" w:eastAsia="Zurich BT" w:hAnsi="Zurich BT" w:cs="Zurich BT"/>
          <w:color w:val="000000"/>
          <w:sz w:val="20"/>
          <w:szCs w:val="20"/>
        </w:rPr>
      </w:pPr>
      <w:r>
        <w:rPr>
          <w:rFonts w:ascii="Zurich BT" w:hAnsi="Zurich BT" w:cs="Zurich BT"/>
          <w:b/>
          <w:color w:val="000000"/>
          <w:sz w:val="20"/>
          <w:szCs w:val="20"/>
          <w:u w:val="single"/>
        </w:rPr>
        <w:t xml:space="preserve">Personal </w:t>
      </w:r>
      <w:r>
        <w:rPr>
          <w:rFonts w:ascii="Zurich BT" w:hAnsi="Zurich BT" w:cs="Zurich BT"/>
          <w:b/>
          <w:color w:val="000000"/>
          <w:sz w:val="20"/>
          <w:szCs w:val="20"/>
          <w:u w:val="single"/>
        </w:rPr>
        <w:t>Credentials :</w:t>
      </w:r>
    </w:p>
    <w:p w:rsidR="009F6B1F" w:rsidP="009F6B1F" w14:paraId="189C362D" w14:textId="77777777">
      <w:pPr>
        <w:jc w:val="both"/>
        <w:rPr>
          <w:rFonts w:ascii="Zurich BT" w:hAnsi="Zurich BT" w:cs="Zurich BT" w:hint="eastAsia"/>
          <w:color w:val="000000"/>
          <w:sz w:val="20"/>
          <w:szCs w:val="20"/>
        </w:rPr>
      </w:pPr>
      <w:r>
        <w:rPr>
          <w:rFonts w:ascii="Zurich BT" w:hAnsi="Zurich BT" w:cs="Zurich BT"/>
          <w:color w:val="000000"/>
          <w:sz w:val="20"/>
          <w:szCs w:val="20"/>
        </w:rPr>
        <w:t>Date of birth</w:t>
      </w:r>
      <w:r>
        <w:rPr>
          <w:rFonts w:ascii="Zurich BT" w:hAnsi="Zurich BT" w:cs="Zurich BT"/>
          <w:color w:val="000000"/>
          <w:sz w:val="20"/>
          <w:szCs w:val="20"/>
        </w:rPr>
        <w:tab/>
      </w:r>
      <w:r>
        <w:rPr>
          <w:rFonts w:ascii="Zurich BT" w:hAnsi="Zurich BT" w:cs="Zurich BT"/>
          <w:color w:val="000000"/>
          <w:sz w:val="20"/>
          <w:szCs w:val="20"/>
        </w:rPr>
        <w:tab/>
        <w:t xml:space="preserve">              </w:t>
      </w:r>
      <w:r>
        <w:rPr>
          <w:rFonts w:ascii="Zurich BT" w:hAnsi="Zurich BT" w:cs="Zurich BT"/>
          <w:color w:val="000000"/>
          <w:sz w:val="20"/>
          <w:szCs w:val="20"/>
        </w:rPr>
        <w:t xml:space="preserve">  :</w:t>
      </w:r>
      <w:r>
        <w:rPr>
          <w:rFonts w:ascii="Zurich BT" w:hAnsi="Zurich BT" w:cs="Zurich BT"/>
          <w:color w:val="000000"/>
          <w:sz w:val="20"/>
          <w:szCs w:val="20"/>
        </w:rPr>
        <w:t xml:space="preserve">       04-04-1990</w:t>
      </w:r>
    </w:p>
    <w:p w:rsidR="009F6B1F" w:rsidP="009F6B1F" w14:paraId="3BD70F99" w14:textId="77777777">
      <w:pPr>
        <w:tabs>
          <w:tab w:val="left" w:pos="1335"/>
          <w:tab w:val="left" w:pos="3060"/>
          <w:tab w:val="left" w:pos="3330"/>
          <w:tab w:val="left" w:pos="3420"/>
          <w:tab w:val="left" w:pos="3510"/>
          <w:tab w:val="left" w:pos="3600"/>
          <w:tab w:val="left" w:pos="3690"/>
        </w:tabs>
        <w:spacing w:before="60"/>
        <w:jc w:val="both"/>
        <w:rPr>
          <w:rFonts w:ascii="Zurich BT" w:hAnsi="Zurich BT" w:cs="Zurich BT" w:hint="eastAsia"/>
          <w:color w:val="000000"/>
          <w:sz w:val="20"/>
          <w:szCs w:val="20"/>
        </w:rPr>
      </w:pPr>
      <w:r>
        <w:rPr>
          <w:rFonts w:ascii="Zurich BT" w:hAnsi="Zurich BT" w:cs="Zurich BT"/>
          <w:color w:val="000000"/>
          <w:sz w:val="20"/>
          <w:szCs w:val="20"/>
        </w:rPr>
        <w:t>Father's Name</w:t>
      </w:r>
      <w:r>
        <w:rPr>
          <w:rFonts w:ascii="Zurich BT" w:hAnsi="Zurich BT" w:cs="Zurich BT"/>
          <w:color w:val="000000"/>
          <w:sz w:val="20"/>
          <w:szCs w:val="20"/>
        </w:rPr>
        <w:tab/>
      </w:r>
      <w:r>
        <w:rPr>
          <w:rFonts w:ascii="Zurich BT" w:hAnsi="Zurich BT" w:cs="Zurich BT"/>
          <w:color w:val="000000"/>
          <w:sz w:val="20"/>
          <w:szCs w:val="20"/>
        </w:rPr>
        <w:tab/>
        <w:t xml:space="preserve"> :</w:t>
      </w:r>
      <w:r>
        <w:rPr>
          <w:rFonts w:ascii="Zurich BT" w:hAnsi="Zurich BT" w:cs="Zurich BT"/>
          <w:color w:val="000000"/>
          <w:sz w:val="20"/>
          <w:szCs w:val="20"/>
        </w:rPr>
        <w:t xml:space="preserve">       P Suresh</w:t>
      </w:r>
    </w:p>
    <w:p w:rsidR="009F6B1F" w:rsidP="009F6B1F" w14:paraId="447E43B6" w14:textId="77777777">
      <w:pPr>
        <w:tabs>
          <w:tab w:val="left" w:pos="1335"/>
          <w:tab w:val="left" w:pos="3060"/>
          <w:tab w:val="left" w:pos="3330"/>
          <w:tab w:val="left" w:pos="3420"/>
          <w:tab w:val="left" w:pos="3510"/>
          <w:tab w:val="left" w:pos="3600"/>
          <w:tab w:val="left" w:pos="3690"/>
        </w:tabs>
        <w:spacing w:before="60"/>
        <w:jc w:val="both"/>
        <w:rPr>
          <w:rFonts w:ascii="Zurich BT" w:eastAsia="Zurich BT" w:hAnsi="Zurich BT" w:cs="Zurich BT"/>
          <w:color w:val="000000"/>
          <w:sz w:val="20"/>
          <w:szCs w:val="20"/>
        </w:rPr>
      </w:pPr>
      <w:r>
        <w:rPr>
          <w:rFonts w:ascii="Zurich BT" w:hAnsi="Zurich BT" w:cs="Zurich BT"/>
          <w:color w:val="000000"/>
          <w:sz w:val="20"/>
          <w:szCs w:val="20"/>
        </w:rPr>
        <w:t xml:space="preserve">Communication Address             </w:t>
      </w:r>
      <w:r>
        <w:rPr>
          <w:rFonts w:ascii="Zurich BT" w:hAnsi="Zurich BT" w:cs="Zurich BT"/>
          <w:color w:val="000000"/>
          <w:sz w:val="20"/>
          <w:szCs w:val="20"/>
        </w:rPr>
        <w:t xml:space="preserve">  :</w:t>
      </w:r>
      <w:r>
        <w:rPr>
          <w:rFonts w:ascii="Zurich BT" w:hAnsi="Zurich BT" w:cs="Zurich BT"/>
          <w:color w:val="000000"/>
          <w:sz w:val="20"/>
          <w:szCs w:val="20"/>
        </w:rPr>
        <w:t xml:space="preserve">       24-150, </w:t>
      </w:r>
      <w:r>
        <w:rPr>
          <w:rFonts w:ascii="Zurich BT" w:hAnsi="Zurich BT" w:cs="Zurich BT"/>
          <w:color w:val="000000"/>
          <w:sz w:val="20"/>
          <w:szCs w:val="20"/>
        </w:rPr>
        <w:t>shivapuri</w:t>
      </w:r>
      <w:r>
        <w:rPr>
          <w:rFonts w:ascii="Zurich BT" w:hAnsi="Zurich BT" w:cs="Zurich BT"/>
          <w:color w:val="000000"/>
          <w:sz w:val="20"/>
          <w:szCs w:val="20"/>
        </w:rPr>
        <w:t xml:space="preserve"> colony RK </w:t>
      </w:r>
      <w:r>
        <w:rPr>
          <w:rFonts w:ascii="Zurich BT" w:hAnsi="Zurich BT" w:cs="Zurich BT"/>
          <w:color w:val="000000"/>
          <w:sz w:val="20"/>
          <w:szCs w:val="20"/>
        </w:rPr>
        <w:t>Nagar,Malkajgiri,hyd</w:t>
      </w:r>
      <w:r>
        <w:rPr>
          <w:rFonts w:ascii="Zurich BT" w:hAnsi="Zurich BT" w:cs="Zurich BT"/>
          <w:color w:val="000000"/>
          <w:sz w:val="20"/>
          <w:szCs w:val="20"/>
        </w:rPr>
        <w:t xml:space="preserve"> -500047</w:t>
      </w:r>
    </w:p>
    <w:p w:rsidR="009F6B1F" w:rsidP="009F6B1F" w14:paraId="3AF882DF" w14:textId="77777777">
      <w:pPr>
        <w:tabs>
          <w:tab w:val="left" w:pos="1335"/>
          <w:tab w:val="left" w:pos="3060"/>
          <w:tab w:val="left" w:pos="3330"/>
          <w:tab w:val="left" w:pos="3420"/>
          <w:tab w:val="left" w:pos="3510"/>
          <w:tab w:val="left" w:pos="3600"/>
          <w:tab w:val="left" w:pos="3690"/>
        </w:tabs>
        <w:spacing w:before="60"/>
        <w:jc w:val="both"/>
        <w:rPr>
          <w:rFonts w:ascii="Zurich BT" w:hAnsi="Zurich BT" w:cs="Zurich BT" w:hint="eastAsia"/>
          <w:color w:val="000000"/>
          <w:sz w:val="20"/>
          <w:szCs w:val="20"/>
        </w:rPr>
      </w:pPr>
      <w:r>
        <w:rPr>
          <w:rFonts w:ascii="Zurich BT" w:hAnsi="Zurich BT" w:cs="Zurich BT"/>
          <w:color w:val="000000"/>
          <w:sz w:val="20"/>
          <w:szCs w:val="20"/>
        </w:rPr>
        <w:t>Languages Known</w:t>
      </w:r>
      <w:r>
        <w:rPr>
          <w:rFonts w:ascii="Zurich BT" w:hAnsi="Zurich BT" w:cs="Zurich BT"/>
          <w:color w:val="000000"/>
          <w:sz w:val="20"/>
          <w:szCs w:val="20"/>
        </w:rPr>
        <w:tab/>
        <w:t xml:space="preserve"> :</w:t>
      </w:r>
      <w:r>
        <w:rPr>
          <w:rFonts w:ascii="Zurich BT" w:hAnsi="Zurich BT" w:cs="Zurich BT"/>
          <w:color w:val="000000"/>
          <w:sz w:val="20"/>
          <w:szCs w:val="20"/>
        </w:rPr>
        <w:tab/>
        <w:t xml:space="preserve">    English, Hindi and Telugu,</w:t>
      </w:r>
    </w:p>
    <w:p w:rsidR="009F6B1F" w:rsidP="009F6B1F" w14:paraId="6AC1721C" w14:textId="77777777">
      <w:pPr>
        <w:tabs>
          <w:tab w:val="left" w:pos="1335"/>
          <w:tab w:val="left" w:pos="3060"/>
          <w:tab w:val="left" w:pos="3330"/>
          <w:tab w:val="left" w:pos="3420"/>
          <w:tab w:val="left" w:pos="3510"/>
          <w:tab w:val="left" w:pos="3600"/>
          <w:tab w:val="left" w:pos="3690"/>
        </w:tabs>
        <w:spacing w:before="60"/>
        <w:jc w:val="both"/>
        <w:rPr>
          <w:rFonts w:ascii="Zurich BT" w:hAnsi="Zurich BT" w:cs="Zurich BT" w:hint="eastAsia"/>
          <w:color w:val="000000"/>
          <w:sz w:val="20"/>
          <w:szCs w:val="20"/>
        </w:rPr>
      </w:pPr>
      <w:r>
        <w:rPr>
          <w:rFonts w:ascii="Zurich BT" w:hAnsi="Zurich BT" w:cs="Zurich BT"/>
          <w:color w:val="000000"/>
          <w:sz w:val="20"/>
          <w:szCs w:val="20"/>
        </w:rPr>
        <w:t>Marital Status</w:t>
      </w:r>
      <w:r>
        <w:rPr>
          <w:rFonts w:ascii="Zurich BT" w:hAnsi="Zurich BT" w:cs="Zurich BT"/>
          <w:color w:val="000000"/>
          <w:sz w:val="20"/>
          <w:szCs w:val="20"/>
        </w:rPr>
        <w:tab/>
      </w:r>
      <w:r>
        <w:rPr>
          <w:rFonts w:ascii="Zurich BT" w:hAnsi="Zurich BT" w:cs="Zurich BT"/>
          <w:color w:val="000000"/>
          <w:sz w:val="20"/>
          <w:szCs w:val="20"/>
        </w:rPr>
        <w:tab/>
        <w:t xml:space="preserve"> :</w:t>
      </w:r>
      <w:r>
        <w:rPr>
          <w:rFonts w:ascii="Zurich BT" w:hAnsi="Zurich BT" w:cs="Zurich BT"/>
          <w:color w:val="000000"/>
          <w:sz w:val="20"/>
          <w:szCs w:val="20"/>
        </w:rPr>
        <w:t xml:space="preserve">      Married</w:t>
      </w:r>
    </w:p>
    <w:p w:rsidR="009F6B1F" w:rsidP="009F6B1F" w14:paraId="1A4398DB" w14:textId="77777777">
      <w:pPr>
        <w:tabs>
          <w:tab w:val="left" w:pos="1335"/>
          <w:tab w:val="left" w:pos="3060"/>
          <w:tab w:val="left" w:pos="3330"/>
          <w:tab w:val="left" w:pos="3420"/>
          <w:tab w:val="left" w:pos="3510"/>
          <w:tab w:val="left" w:pos="3600"/>
          <w:tab w:val="left" w:pos="3690"/>
        </w:tabs>
        <w:spacing w:line="276" w:lineRule="auto"/>
        <w:jc w:val="both"/>
        <w:rPr>
          <w:rFonts w:ascii="Zurich BT" w:hAnsi="Zurich BT" w:cs="Zurich BT" w:hint="eastAsia"/>
          <w:sz w:val="20"/>
          <w:szCs w:val="20"/>
        </w:rPr>
      </w:pPr>
      <w:r>
        <w:rPr>
          <w:rFonts w:ascii="Zurich BT" w:hAnsi="Zurich BT" w:cs="Zurich BT"/>
          <w:color w:val="000000"/>
          <w:sz w:val="20"/>
          <w:szCs w:val="20"/>
        </w:rPr>
        <w:t xml:space="preserve">Hobbies                                         </w:t>
      </w:r>
      <w:r>
        <w:rPr>
          <w:rFonts w:ascii="Zurich BT" w:hAnsi="Zurich BT" w:cs="Zurich BT"/>
          <w:color w:val="000000"/>
          <w:sz w:val="20"/>
          <w:szCs w:val="20"/>
        </w:rPr>
        <w:t xml:space="preserve">  :</w:t>
      </w:r>
      <w:r>
        <w:rPr>
          <w:rFonts w:ascii="Zurich BT" w:hAnsi="Zurich BT" w:cs="Zurich BT"/>
          <w:color w:val="000000"/>
          <w:sz w:val="20"/>
          <w:szCs w:val="20"/>
        </w:rPr>
        <w:t xml:space="preserve">       Listing to Music</w:t>
      </w:r>
      <w:r>
        <w:rPr>
          <w:rFonts w:ascii="Zurich BT" w:hAnsi="Zurich BT" w:cs="Zurich BT"/>
          <w:color w:val="000000"/>
          <w:sz w:val="20"/>
          <w:szCs w:val="20"/>
        </w:rPr>
        <w:tab/>
      </w:r>
      <w:r>
        <w:rPr>
          <w:rFonts w:ascii="Zurich BT" w:hAnsi="Zurich BT" w:cs="Zurich BT"/>
          <w:color w:val="000000"/>
          <w:sz w:val="18"/>
          <w:szCs w:val="18"/>
        </w:rPr>
        <w:tab/>
      </w:r>
    </w:p>
    <w:p w:rsidR="009F6B1F" w:rsidP="009F6B1F" w14:paraId="2E4BC6A0" w14:textId="77777777">
      <w:pPr>
        <w:ind w:left="4320" w:firstLine="720"/>
      </w:pPr>
      <w:r>
        <w:rPr>
          <w:rFonts w:ascii="Zurich BT" w:hAnsi="Zurich BT" w:cs="Zurich BT"/>
          <w:b/>
          <w:sz w:val="20"/>
          <w:szCs w:val="20"/>
        </w:rPr>
        <w:t>(</w:t>
      </w:r>
      <w:r>
        <w:rPr>
          <w:rFonts w:ascii="Zurich BT" w:hAnsi="Zurich BT" w:cs="Zurich BT"/>
          <w:b/>
          <w:sz w:val="20"/>
          <w:szCs w:val="20"/>
          <w:lang w:val="fr-FR"/>
        </w:rPr>
        <w:t>Kalyanipupal</w:t>
      </w:r>
      <w:r>
        <w:rPr>
          <w:rFonts w:ascii="Zurich BT" w:hAnsi="Zurich BT" w:cs="Zurich BT"/>
          <w:b/>
          <w:sz w:val="20"/>
          <w:szCs w:val="20"/>
        </w:rPr>
        <w:t>)</w:t>
      </w:r>
    </w:p>
    <w:p w:rsidR="009F6B1F" w:rsidP="009F6B1F" w14:paraId="2C0FC364" w14:textId="77777777"/>
    <w:p w:rsidR="009F6B1F" w:rsidP="009F6B1F" w14:paraId="73C78FF1" w14:textId="77777777">
      <w:pPr>
        <w:tabs>
          <w:tab w:val="left" w:pos="1654"/>
        </w:tabs>
        <w:rPr>
          <w:sz w:val="20"/>
          <w:szCs w:val="20"/>
        </w:rPr>
      </w:pPr>
      <w:r>
        <w:rPr>
          <w:sz w:val="20"/>
          <w:szCs w:val="20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 w:rsidSect="00D804D4">
      <w:pgSz w:w="12240" w:h="15840"/>
      <w:pgMar w:top="1440" w:right="1800" w:bottom="1440" w:left="1800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urich BT">
    <w:altName w:val="Yu Gothic"/>
    <w:charset w:val="8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-Bold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Jc w:val="left"/>
      <w:pPr>
        <w:tabs>
          <w:tab w:val="num" w:pos="0"/>
        </w:tabs>
        <w:ind w:left="432" w:hanging="432"/>
      </w:pPr>
      <w:rPr>
        <w:rFonts w:ascii="Symbol" w:hAnsi="Symbol" w:cs="Symbol"/>
        <w:sz w:val="20"/>
        <w:szCs w:val="20"/>
      </w:rPr>
    </w:lvl>
    <w:lvl w:ilvl="1">
      <w:start w:val="1"/>
      <w:numFmt w:val="none"/>
      <w:suff w:val="nothing"/>
      <w:lvlJc w:val="left"/>
      <w:pPr>
        <w:tabs>
          <w:tab w:val="num" w:pos="0"/>
        </w:tabs>
        <w:ind w:left="576" w:hanging="576"/>
      </w:pPr>
      <w:rPr>
        <w:rFonts w:ascii="Courier New" w:hAnsi="Courier New" w:cs="Courier New"/>
      </w:rPr>
    </w:lvl>
    <w:lvl w:ilvl="2">
      <w:start w:val="1"/>
      <w:numFmt w:val="none"/>
      <w:suff w:val="nothing"/>
      <w:lvlJc w:val="left"/>
      <w:pPr>
        <w:tabs>
          <w:tab w:val="num" w:pos="0"/>
        </w:tabs>
        <w:ind w:left="720" w:hanging="720"/>
      </w:pPr>
      <w:rPr>
        <w:rFonts w:ascii="Wingdings" w:hAnsi="Wingdings" w:cs="Wingdings"/>
      </w:rPr>
    </w:lvl>
    <w:lvl w:ilvl="3">
      <w:start w:val="1"/>
      <w:numFmt w:val="none"/>
      <w:suff w:val="nothing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none"/>
      <w:suff w:val="nothing"/>
      <w:lvlJc w:val="left"/>
      <w:pPr>
        <w:tabs>
          <w:tab w:val="num" w:pos="0"/>
        </w:tabs>
        <w:ind w:left="432" w:hanging="432"/>
      </w:pPr>
      <w:rPr>
        <w:rFonts w:ascii="Symbol" w:hAnsi="Symbol" w:cs="Symbol"/>
        <w:sz w:val="20"/>
        <w:szCs w:val="20"/>
      </w:rPr>
    </w:lvl>
    <w:lvl w:ilvl="1">
      <w:start w:val="1"/>
      <w:numFmt w:val="none"/>
      <w:suff w:val="nothing"/>
      <w:lvlJc w:val="left"/>
      <w:pPr>
        <w:tabs>
          <w:tab w:val="num" w:pos="0"/>
        </w:tabs>
        <w:ind w:left="576" w:hanging="576"/>
      </w:pPr>
      <w:rPr>
        <w:rFonts w:ascii="Courier New" w:hAnsi="Courier New" w:cs="Courier New"/>
      </w:rPr>
    </w:lvl>
    <w:lvl w:ilvl="2">
      <w:start w:val="1"/>
      <w:numFmt w:val="none"/>
      <w:suff w:val="nothing"/>
      <w:lvlJc w:val="left"/>
      <w:pPr>
        <w:tabs>
          <w:tab w:val="num" w:pos="0"/>
        </w:tabs>
        <w:ind w:left="720" w:hanging="720"/>
      </w:pPr>
      <w:rPr>
        <w:rFonts w:ascii="Wingdings" w:hAnsi="Wingdings" w:cs="Wingdings"/>
      </w:rPr>
    </w:lvl>
    <w:lvl w:ilvl="3">
      <w:start w:val="1"/>
      <w:numFmt w:val="none"/>
      <w:suff w:val="nothing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3"/>
    <w:multiLevelType w:val="multi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Wingdings"/>
        <w:sz w:val="18"/>
        <w:szCs w:val="16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Wingdings"/>
        <w:sz w:val="18"/>
        <w:szCs w:val="16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Wingdings"/>
        <w:sz w:val="18"/>
        <w:szCs w:val="16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multilevel"/>
    <w:tmpl w:val="00000004"/>
    <w:name w:val="WW8Num3"/>
    <w:lvl w:ilvl="0">
      <w:start w:val="1"/>
      <w:numFmt w:val="bullet"/>
      <w:lvlText w:val=""/>
      <w:lvlJc w:val="left"/>
      <w:pPr>
        <w:tabs>
          <w:tab w:val="num" w:pos="0"/>
        </w:tabs>
        <w:ind w:left="630" w:hanging="360"/>
      </w:pPr>
      <w:rPr>
        <w:rFonts w:ascii="Wingdings" w:hAnsi="Wingdings" w:cs="Zurich BT"/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singleLevel"/>
    <w:tmpl w:val="00000005"/>
    <w:name w:val="WW8Num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Wingdings"/>
        <w:sz w:val="18"/>
      </w:rPr>
    </w:lvl>
  </w:abstractNum>
  <w:abstractNum w:abstractNumId="5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sz w:val="22"/>
        <w:szCs w:val="22"/>
      </w:rPr>
    </w:lvl>
  </w:abstractNum>
  <w:abstractNum w:abstractNumId="6">
    <w:nsid w:val="00000007"/>
    <w:multiLevelType w:val="singleLevel"/>
    <w:tmpl w:val="00000007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  <w:color w:val="auto"/>
        <w:sz w:val="22"/>
        <w:szCs w:val="22"/>
      </w:rPr>
    </w:lvl>
  </w:abstractNum>
  <w:abstractNum w:abstractNumId="7">
    <w:nsid w:val="2A1A7095"/>
    <w:multiLevelType w:val="multilevel"/>
    <w:tmpl w:val="B4B28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676005D"/>
    <w:multiLevelType w:val="hybridMultilevel"/>
    <w:tmpl w:val="258493B4"/>
    <w:lvl w:ilvl="0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B1F"/>
    <w:rsid w:val="0035641D"/>
    <w:rsid w:val="003F2AB6"/>
    <w:rsid w:val="00684192"/>
    <w:rsid w:val="007928CB"/>
    <w:rsid w:val="009319E8"/>
    <w:rsid w:val="009F6B1F"/>
    <w:rsid w:val="00E56B2B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62044039-80E6-4FAF-9DDF-A6BC39BA2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6B1F"/>
    <w:pPr>
      <w:widowControl w:val="0"/>
      <w:suppressAutoHyphens/>
      <w:spacing w:after="0" w:line="100" w:lineRule="atLeast"/>
    </w:pPr>
    <w:rPr>
      <w:rFonts w:ascii="Arial" w:eastAsia="SimSun" w:hAnsi="Arial" w:cs="Arial"/>
      <w:color w:val="00000A"/>
      <w:kern w:val="1"/>
      <w:sz w:val="24"/>
      <w:szCs w:val="24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9F6B1F"/>
    <w:pPr>
      <w:numPr>
        <w:ilvl w:val="4"/>
        <w:numId w:val="1"/>
      </w:num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9F6B1F"/>
    <w:rPr>
      <w:rFonts w:ascii="Arial" w:eastAsia="SimSun" w:hAnsi="Arial" w:cs="Arial"/>
      <w:color w:val="00000A"/>
      <w:kern w:val="1"/>
      <w:sz w:val="24"/>
      <w:szCs w:val="24"/>
      <w:lang w:val="en-US" w:eastAsia="ar-SA"/>
    </w:rPr>
  </w:style>
  <w:style w:type="character" w:styleId="Emphasis">
    <w:name w:val="Emphasis"/>
    <w:qFormat/>
    <w:rsid w:val="009F6B1F"/>
    <w:rPr>
      <w:rFonts w:cs="Times New Roman"/>
      <w:i/>
      <w:iCs/>
    </w:rPr>
  </w:style>
  <w:style w:type="paragraph" w:styleId="NoSpacing">
    <w:name w:val="No Spacing"/>
    <w:qFormat/>
    <w:rsid w:val="009F6B1F"/>
    <w:pPr>
      <w:suppressAutoHyphens/>
      <w:spacing w:after="0" w:line="240" w:lineRule="auto"/>
    </w:pPr>
    <w:rPr>
      <w:rFonts w:ascii="Calibri" w:eastAsia="Times New Roman" w:hAnsi="Calibri" w:cs="Calibri"/>
      <w:lang w:val="en-US" w:eastAsia="ar-SA"/>
    </w:rPr>
  </w:style>
  <w:style w:type="paragraph" w:customStyle="1" w:styleId="SenderAddress">
    <w:name w:val="Sender Address"/>
    <w:basedOn w:val="Normal"/>
    <w:rsid w:val="009F6B1F"/>
    <w:pPr>
      <w:spacing w:line="300" w:lineRule="auto"/>
      <w:ind w:left="6480"/>
    </w:pPr>
    <w:rPr>
      <w:rFonts w:ascii="Georgia" w:hAnsi="Georgia" w:cs="Georg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531bdb6e72922379c851c2f09435f848134f530e18705c4458440321091b5b58140c100312485e5d1b4d58515c424154181c084b281e01030307174058590e55580f1b425c4c01090340281e0103140515465d590d4d584b50535a4f162e024b4340010d120213105b5c0c004d145c455715445a5c5d57421a081105431458090d074b100a12031753444f4a081e0103030715455e5c0159431b0c034e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872</Words>
  <Characters>4977</Characters>
  <Application>Microsoft Office Word</Application>
  <DocSecurity>0</DocSecurity>
  <Lines>41</Lines>
  <Paragraphs>11</Paragraphs>
  <ScaleCrop>false</ScaleCrop>
  <Company>Microsoft</Company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Shashikanth Pupal (VOX Cinemas)</cp:lastModifiedBy>
  <cp:revision>2</cp:revision>
  <dcterms:created xsi:type="dcterms:W3CDTF">2020-11-15T14:51:00Z</dcterms:created>
  <dcterms:modified xsi:type="dcterms:W3CDTF">2020-11-15T14:51:00Z</dcterms:modified>
</cp:coreProperties>
</file>