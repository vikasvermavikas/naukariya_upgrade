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0C0" w:rsidRDefault="00361E6D">
      <w:pPr>
        <w:shd w:val="clear" w:color="auto" w:fill="E6E6E6"/>
        <w:jc w:val="center"/>
        <w:rPr>
          <w:rFonts w:ascii="Verdana" w:hAnsi="Verdana" w:cs="Verdana"/>
          <w:color w:val="000000"/>
          <w:sz w:val="17"/>
          <w:szCs w:val="17"/>
          <w:lang w:val="fr-FR"/>
        </w:rPr>
      </w:pPr>
      <w:r>
        <w:rPr>
          <w:rFonts w:ascii="Verdana" w:hAnsi="Verdana" w:cs="Verdana"/>
          <w:b/>
          <w:color w:val="000000"/>
          <w:sz w:val="27"/>
          <w:szCs w:val="17"/>
          <w:lang w:val="en-US"/>
        </w:rPr>
        <w:t>FARMAN ALI</w:t>
      </w:r>
    </w:p>
    <w:p w:rsidR="00361E6D" w:rsidRDefault="002E50C0">
      <w:pPr>
        <w:shd w:val="clear" w:color="auto" w:fill="E6E6E6"/>
        <w:spacing w:before="40"/>
        <w:jc w:val="center"/>
        <w:rPr>
          <w:rFonts w:ascii="Verdana" w:hAnsi="Verdana" w:cs="Verdana"/>
          <w:color w:val="000000"/>
          <w:sz w:val="17"/>
          <w:szCs w:val="17"/>
          <w:lang w:val="fr-FR"/>
        </w:rPr>
      </w:pPr>
      <w:r>
        <w:rPr>
          <w:rFonts w:ascii="Verdana" w:hAnsi="Verdana" w:cs="Verdana"/>
          <w:color w:val="000000"/>
          <w:sz w:val="17"/>
          <w:szCs w:val="17"/>
          <w:lang w:val="fr-FR"/>
        </w:rPr>
        <w:t>Mobile: +91</w:t>
      </w:r>
      <w:r w:rsidR="00361E6D">
        <w:rPr>
          <w:rFonts w:ascii="Verdana" w:hAnsi="Verdana" w:cs="Verdana"/>
          <w:color w:val="000000"/>
          <w:sz w:val="17"/>
          <w:szCs w:val="17"/>
          <w:lang w:val="fr-FR"/>
        </w:rPr>
        <w:t>-7599402893</w:t>
      </w:r>
    </w:p>
    <w:p w:rsidR="002E50C0" w:rsidRDefault="00361E6D">
      <w:pPr>
        <w:shd w:val="clear" w:color="auto" w:fill="E6E6E6"/>
        <w:spacing w:before="40"/>
        <w:jc w:val="center"/>
        <w:rPr>
          <w:rFonts w:ascii="Verdana" w:hAnsi="Verdana" w:cs="Verdana"/>
          <w:sz w:val="16"/>
          <w:szCs w:val="16"/>
        </w:rPr>
      </w:pPr>
      <w:r>
        <w:rPr>
          <w:rFonts w:ascii="Verdana" w:hAnsi="Verdana" w:cs="Verdana"/>
          <w:color w:val="000000"/>
          <w:sz w:val="17"/>
          <w:szCs w:val="17"/>
          <w:lang w:val="fr-FR"/>
        </w:rPr>
        <w:t>E-mail: farman.ali.206</w:t>
      </w:r>
      <w:r w:rsidR="002E50C0">
        <w:rPr>
          <w:rFonts w:ascii="Verdana" w:hAnsi="Verdana" w:cs="Verdana"/>
          <w:color w:val="000000"/>
          <w:sz w:val="17"/>
          <w:szCs w:val="17"/>
          <w:lang w:val="fr-FR"/>
        </w:rPr>
        <w:t xml:space="preserve">@gmail.com </w:t>
      </w:r>
    </w:p>
    <w:p w:rsidR="002E50C0" w:rsidRDefault="00361E6D">
      <w:pPr>
        <w:shd w:val="clear" w:color="auto" w:fill="E6E6E6"/>
        <w:spacing w:before="40"/>
        <w:jc w:val="center"/>
        <w:rPr>
          <w:rFonts w:ascii="Verdana" w:hAnsi="Verdana" w:cs="Verdana"/>
          <w:color w:val="000000"/>
          <w:sz w:val="17"/>
          <w:szCs w:val="17"/>
          <w:lang w:val="en-US"/>
        </w:rPr>
      </w:pPr>
      <w:r>
        <w:rPr>
          <w:rFonts w:ascii="Verdana" w:hAnsi="Verdana" w:cs="Verdana"/>
          <w:sz w:val="16"/>
          <w:szCs w:val="16"/>
        </w:rPr>
        <w:t xml:space="preserve">Ziarat Shaha Bullaki chowk, Civil Lines Moradabad  </w:t>
      </w:r>
    </w:p>
    <w:p w:rsidR="002E50C0" w:rsidRDefault="002E50C0">
      <w:pPr>
        <w:jc w:val="both"/>
        <w:rPr>
          <w:rFonts w:ascii="Verdana" w:hAnsi="Verdana" w:cs="Verdana"/>
          <w:color w:val="000000"/>
          <w:sz w:val="17"/>
          <w:szCs w:val="17"/>
          <w:lang w:val="en-US"/>
        </w:rPr>
      </w:pPr>
    </w:p>
    <w:p w:rsidR="002E50C0" w:rsidRDefault="002E50C0">
      <w:pPr>
        <w:pBdr>
          <w:top w:val="thinThickSmallGap" w:sz="24" w:space="1" w:color="000000"/>
        </w:pBdr>
        <w:jc w:val="center"/>
        <w:rPr>
          <w:rFonts w:ascii="Verdana" w:hAnsi="Verdana" w:cs="Verdana"/>
          <w:b/>
          <w:color w:val="000000"/>
          <w:sz w:val="17"/>
        </w:rPr>
      </w:pPr>
      <w:r>
        <w:rPr>
          <w:rFonts w:ascii="Verdana" w:hAnsi="Verdana" w:cs="Verdana"/>
          <w:b/>
          <w:color w:val="000000"/>
          <w:sz w:val="17"/>
        </w:rPr>
        <w:t>Seeking assignments in Project Management and Software Development with a reputed organisation in IT Sector</w:t>
      </w:r>
    </w:p>
    <w:p w:rsidR="002E50C0" w:rsidRDefault="002E50C0">
      <w:pPr>
        <w:rPr>
          <w:rFonts w:ascii="Verdana" w:hAnsi="Verdana" w:cs="Verdana"/>
          <w:b/>
          <w:color w:val="000000"/>
          <w:sz w:val="17"/>
        </w:rPr>
      </w:pPr>
    </w:p>
    <w:p w:rsidR="002E50C0" w:rsidRDefault="002E50C0">
      <w:pPr>
        <w:pBdr>
          <w:bottom w:val="thickThinSmallGap" w:sz="12" w:space="1" w:color="000000"/>
        </w:pBdr>
        <w:jc w:val="center"/>
        <w:rPr>
          <w:rFonts w:ascii="Verdana" w:hAnsi="Verdana" w:cs="Verdana"/>
          <w:b/>
          <w:color w:val="000000"/>
          <w:sz w:val="17"/>
          <w:szCs w:val="17"/>
        </w:rPr>
      </w:pPr>
      <w:r>
        <w:rPr>
          <w:rFonts w:ascii="Verdana" w:hAnsi="Verdana" w:cs="Verdana"/>
          <w:b/>
          <w:color w:val="000000"/>
          <w:sz w:val="17"/>
          <w:szCs w:val="17"/>
        </w:rPr>
        <w:t>PROFESSIONAL SNAPSHOT</w:t>
      </w:r>
    </w:p>
    <w:p w:rsidR="00BE3912" w:rsidRPr="0003555B" w:rsidRDefault="00BE3912">
      <w:pPr>
        <w:numPr>
          <w:ilvl w:val="0"/>
          <w:numId w:val="3"/>
        </w:numPr>
        <w:shd w:val="clear" w:color="auto" w:fill="E6E6E6"/>
        <w:spacing w:before="40"/>
        <w:jc w:val="both"/>
        <w:rPr>
          <w:rFonts w:ascii="Verdana" w:hAnsi="Verdana" w:cs="Verdana"/>
          <w:color w:val="000000"/>
          <w:sz w:val="17"/>
          <w:szCs w:val="17"/>
        </w:rPr>
      </w:pPr>
      <w:r w:rsidRPr="0003555B">
        <w:rPr>
          <w:rFonts w:ascii="Verdana" w:hAnsi="Verdana"/>
          <w:sz w:val="17"/>
          <w:szCs w:val="17"/>
        </w:rPr>
        <w:t xml:space="preserve">Extensive experience in </w:t>
      </w:r>
      <w:r w:rsidR="0003555B" w:rsidRPr="0003555B">
        <w:rPr>
          <w:rFonts w:ascii="Verdana" w:hAnsi="Verdana" w:cs="Verdana"/>
          <w:color w:val="000000"/>
          <w:sz w:val="17"/>
          <w:szCs w:val="17"/>
        </w:rPr>
        <w:t xml:space="preserve">Java application </w:t>
      </w:r>
      <w:r w:rsidR="00E03595" w:rsidRPr="0003555B">
        <w:rPr>
          <w:rFonts w:ascii="Verdana" w:hAnsi="Verdana" w:cs="Verdana"/>
          <w:color w:val="000000"/>
          <w:sz w:val="17"/>
          <w:szCs w:val="17"/>
        </w:rPr>
        <w:t xml:space="preserve">development, </w:t>
      </w:r>
      <w:r w:rsidR="00E03595" w:rsidRPr="0003555B">
        <w:rPr>
          <w:rFonts w:ascii="Verdana" w:hAnsi="Verdana" w:cs="Calibri"/>
          <w:sz w:val="17"/>
          <w:szCs w:val="17"/>
        </w:rPr>
        <w:t>ERP application Software</w:t>
      </w:r>
      <w:r w:rsidR="0003555B" w:rsidRPr="0003555B">
        <w:rPr>
          <w:rFonts w:ascii="Verdana" w:hAnsi="Verdana" w:cs="Calibri"/>
          <w:sz w:val="17"/>
          <w:szCs w:val="17"/>
        </w:rPr>
        <w:t xml:space="preserve"> and Web</w:t>
      </w:r>
      <w:r w:rsidR="00E03595" w:rsidRPr="0003555B">
        <w:rPr>
          <w:rFonts w:ascii="Verdana" w:hAnsi="Verdana" w:cs="Calibri"/>
          <w:sz w:val="17"/>
          <w:szCs w:val="17"/>
        </w:rPr>
        <w:t xml:space="preserve"> </w:t>
      </w:r>
      <w:r w:rsidR="0003555B" w:rsidRPr="0003555B">
        <w:rPr>
          <w:rFonts w:ascii="Verdana" w:hAnsi="Verdana" w:cs="Calibri"/>
          <w:sz w:val="17"/>
          <w:szCs w:val="17"/>
        </w:rPr>
        <w:t xml:space="preserve">based </w:t>
      </w:r>
      <w:r w:rsidR="0003555B" w:rsidRPr="0003555B">
        <w:rPr>
          <w:rFonts w:ascii="Verdana" w:hAnsi="Verdana" w:cs="Verdana"/>
          <w:color w:val="000000"/>
          <w:sz w:val="17"/>
          <w:szCs w:val="17"/>
        </w:rPr>
        <w:t>application development.</w:t>
      </w:r>
    </w:p>
    <w:p w:rsidR="0003555B" w:rsidRDefault="001D51A6" w:rsidP="0003555B">
      <w:pPr>
        <w:numPr>
          <w:ilvl w:val="0"/>
          <w:numId w:val="3"/>
        </w:numPr>
        <w:shd w:val="clear" w:color="auto" w:fill="E6E6E6"/>
        <w:spacing w:before="40"/>
        <w:jc w:val="both"/>
        <w:rPr>
          <w:rFonts w:ascii="Verdana" w:hAnsi="Verdana" w:cs="Verdana"/>
          <w:color w:val="000000"/>
          <w:sz w:val="17"/>
          <w:szCs w:val="17"/>
        </w:rPr>
      </w:pPr>
      <w:r>
        <w:rPr>
          <w:rFonts w:ascii="Verdana" w:hAnsi="Verdana" w:cs="Verdana"/>
          <w:color w:val="000000"/>
          <w:sz w:val="17"/>
          <w:szCs w:val="17"/>
        </w:rPr>
        <w:t>E</w:t>
      </w:r>
      <w:r w:rsidR="00B30AC7" w:rsidRPr="00B30AC7">
        <w:rPr>
          <w:rFonts w:ascii="Verdana" w:hAnsi="Verdana" w:cs="Verdana"/>
          <w:color w:val="000000"/>
          <w:sz w:val="17"/>
          <w:szCs w:val="17"/>
        </w:rPr>
        <w:t>xperience in</w:t>
      </w:r>
      <w:r w:rsidR="00B30AC7">
        <w:rPr>
          <w:rFonts w:ascii="Verdana" w:hAnsi="Verdana" w:cs="Verdana"/>
          <w:color w:val="000000"/>
          <w:sz w:val="17"/>
          <w:szCs w:val="17"/>
        </w:rPr>
        <w:t xml:space="preserve"> </w:t>
      </w:r>
      <w:r w:rsidR="00B30AC7" w:rsidRPr="00B30AC7">
        <w:rPr>
          <w:rFonts w:ascii="Verdana" w:hAnsi="Verdana" w:cs="Verdana"/>
          <w:color w:val="000000"/>
          <w:sz w:val="17"/>
          <w:szCs w:val="17"/>
        </w:rPr>
        <w:t>Swing and Core Java development</w:t>
      </w:r>
      <w:r w:rsidR="0003555B" w:rsidRPr="0003555B">
        <w:rPr>
          <w:rFonts w:ascii="Verdana" w:hAnsi="Verdana" w:cs="Verdana"/>
          <w:color w:val="000000"/>
          <w:sz w:val="17"/>
          <w:szCs w:val="17"/>
        </w:rPr>
        <w:t>.</w:t>
      </w:r>
    </w:p>
    <w:p w:rsidR="001D51A6" w:rsidRPr="0003555B" w:rsidRDefault="001D51A6" w:rsidP="0003555B">
      <w:pPr>
        <w:numPr>
          <w:ilvl w:val="0"/>
          <w:numId w:val="3"/>
        </w:numPr>
        <w:shd w:val="clear" w:color="auto" w:fill="E6E6E6"/>
        <w:spacing w:before="40"/>
        <w:jc w:val="both"/>
        <w:rPr>
          <w:rFonts w:ascii="Verdana" w:hAnsi="Verdana" w:cs="Verdana"/>
          <w:color w:val="000000"/>
          <w:sz w:val="17"/>
          <w:szCs w:val="17"/>
        </w:rPr>
      </w:pPr>
      <w:r w:rsidRPr="0003555B">
        <w:rPr>
          <w:rFonts w:ascii="Verdana" w:hAnsi="Verdana"/>
          <w:sz w:val="17"/>
          <w:szCs w:val="17"/>
        </w:rPr>
        <w:t>Strong knowledge in</w:t>
      </w:r>
      <w:r>
        <w:rPr>
          <w:rFonts w:ascii="Verdana" w:hAnsi="Verdana"/>
          <w:sz w:val="17"/>
          <w:szCs w:val="17"/>
        </w:rPr>
        <w:t xml:space="preserve"> PHP and PHP </w:t>
      </w:r>
      <w:r>
        <w:rPr>
          <w:rFonts w:ascii="Verdana" w:hAnsi="Verdana" w:cs="Calibri"/>
          <w:sz w:val="17"/>
          <w:szCs w:val="17"/>
        </w:rPr>
        <w:t>F</w:t>
      </w:r>
      <w:r w:rsidRPr="0003555B">
        <w:rPr>
          <w:rFonts w:ascii="Verdana" w:hAnsi="Verdana" w:cs="Calibri"/>
          <w:sz w:val="17"/>
          <w:szCs w:val="17"/>
        </w:rPr>
        <w:t>ramework</w:t>
      </w:r>
      <w:r>
        <w:rPr>
          <w:rFonts w:ascii="Verdana" w:hAnsi="Verdana" w:cs="Calibri"/>
          <w:sz w:val="17"/>
          <w:szCs w:val="17"/>
        </w:rPr>
        <w:t xml:space="preserve"> like Yii,Laravel</w:t>
      </w:r>
      <w:r>
        <w:rPr>
          <w:rFonts w:ascii="Verdana" w:hAnsi="Verdana"/>
          <w:sz w:val="17"/>
          <w:szCs w:val="17"/>
        </w:rPr>
        <w:t>.</w:t>
      </w:r>
    </w:p>
    <w:p w:rsidR="001D51A6" w:rsidRPr="0003555B" w:rsidRDefault="001D51A6" w:rsidP="001D51A6">
      <w:pPr>
        <w:numPr>
          <w:ilvl w:val="0"/>
          <w:numId w:val="3"/>
        </w:numPr>
        <w:shd w:val="clear" w:color="auto" w:fill="E6E6E6"/>
        <w:spacing w:before="40"/>
        <w:jc w:val="both"/>
        <w:rPr>
          <w:rFonts w:ascii="Verdana" w:hAnsi="Verdana" w:cs="Verdana"/>
          <w:color w:val="000000"/>
          <w:sz w:val="17"/>
          <w:szCs w:val="17"/>
        </w:rPr>
      </w:pPr>
      <w:r w:rsidRPr="0003555B">
        <w:rPr>
          <w:rFonts w:ascii="Verdana" w:hAnsi="Verdana" w:cs="Calibri"/>
          <w:sz w:val="17"/>
          <w:szCs w:val="17"/>
        </w:rPr>
        <w:t xml:space="preserve">Familiar with RESTFull API </w:t>
      </w:r>
      <w:r>
        <w:rPr>
          <w:rFonts w:ascii="Verdana" w:hAnsi="Verdana" w:cs="Calibri"/>
          <w:sz w:val="17"/>
          <w:szCs w:val="17"/>
        </w:rPr>
        <w:t>F</w:t>
      </w:r>
      <w:r w:rsidRPr="0003555B">
        <w:rPr>
          <w:rFonts w:ascii="Verdana" w:hAnsi="Verdana" w:cs="Calibri"/>
          <w:sz w:val="17"/>
          <w:szCs w:val="17"/>
        </w:rPr>
        <w:t>ramework.</w:t>
      </w:r>
    </w:p>
    <w:p w:rsidR="00E03595" w:rsidRPr="0003555B" w:rsidRDefault="00E03595" w:rsidP="00E03595">
      <w:pPr>
        <w:numPr>
          <w:ilvl w:val="0"/>
          <w:numId w:val="3"/>
        </w:numPr>
        <w:shd w:val="clear" w:color="auto" w:fill="E6E6E6"/>
        <w:spacing w:before="40"/>
        <w:jc w:val="both"/>
        <w:rPr>
          <w:rFonts w:ascii="Verdana" w:hAnsi="Verdana" w:cs="Verdana"/>
          <w:color w:val="000000"/>
          <w:sz w:val="17"/>
          <w:szCs w:val="17"/>
        </w:rPr>
      </w:pPr>
      <w:r w:rsidRPr="0003555B">
        <w:rPr>
          <w:rFonts w:ascii="Verdana" w:hAnsi="Verdana"/>
          <w:sz w:val="17"/>
          <w:szCs w:val="17"/>
        </w:rPr>
        <w:t>Strong knowledge in HTML, CSS, JavaScript, jQuery, JSON, Bootstrap, AngularJS</w:t>
      </w:r>
      <w:r w:rsidRPr="0003555B">
        <w:rPr>
          <w:rFonts w:ascii="Verdana" w:hAnsi="Verdana"/>
          <w:b/>
          <w:sz w:val="17"/>
          <w:szCs w:val="17"/>
        </w:rPr>
        <w:t xml:space="preserve"> </w:t>
      </w:r>
      <w:r w:rsidRPr="0003555B">
        <w:rPr>
          <w:rFonts w:ascii="Verdana" w:hAnsi="Verdana"/>
          <w:sz w:val="17"/>
          <w:szCs w:val="17"/>
        </w:rPr>
        <w:t>(1.6.4).</w:t>
      </w:r>
    </w:p>
    <w:p w:rsidR="00E03595" w:rsidRPr="0003555B" w:rsidRDefault="00E03595" w:rsidP="00E03595">
      <w:pPr>
        <w:numPr>
          <w:ilvl w:val="0"/>
          <w:numId w:val="3"/>
        </w:numPr>
        <w:shd w:val="clear" w:color="auto" w:fill="E6E6E6"/>
        <w:spacing w:before="40"/>
        <w:jc w:val="both"/>
        <w:rPr>
          <w:rFonts w:ascii="Verdana" w:hAnsi="Verdana" w:cs="Verdana"/>
          <w:color w:val="000000"/>
          <w:sz w:val="17"/>
          <w:szCs w:val="17"/>
        </w:rPr>
      </w:pPr>
      <w:r w:rsidRPr="0003555B">
        <w:rPr>
          <w:rFonts w:ascii="Verdana" w:hAnsi="Verdana" w:cs="Calibri"/>
          <w:sz w:val="17"/>
          <w:szCs w:val="17"/>
        </w:rPr>
        <w:t>Used sub-version tool Git.</w:t>
      </w:r>
    </w:p>
    <w:p w:rsidR="00E03595" w:rsidRPr="001D51A6" w:rsidRDefault="00E03595" w:rsidP="00E03595">
      <w:pPr>
        <w:numPr>
          <w:ilvl w:val="0"/>
          <w:numId w:val="3"/>
        </w:numPr>
        <w:shd w:val="clear" w:color="auto" w:fill="E6E6E6"/>
        <w:spacing w:before="40"/>
        <w:jc w:val="both"/>
        <w:rPr>
          <w:rFonts w:ascii="Verdana" w:hAnsi="Verdana" w:cs="Verdana"/>
          <w:color w:val="000000"/>
          <w:sz w:val="17"/>
          <w:szCs w:val="17"/>
        </w:rPr>
      </w:pPr>
      <w:r w:rsidRPr="0003555B">
        <w:rPr>
          <w:rFonts w:ascii="Verdana" w:hAnsi="Verdana"/>
          <w:sz w:val="17"/>
          <w:szCs w:val="17"/>
        </w:rPr>
        <w:t>Experienced in working with Databases like MySQL.</w:t>
      </w:r>
    </w:p>
    <w:p w:rsidR="001D51A6" w:rsidRPr="0003555B" w:rsidRDefault="001D51A6" w:rsidP="00E03595">
      <w:pPr>
        <w:numPr>
          <w:ilvl w:val="0"/>
          <w:numId w:val="3"/>
        </w:numPr>
        <w:shd w:val="clear" w:color="auto" w:fill="E6E6E6"/>
        <w:spacing w:before="40"/>
        <w:jc w:val="both"/>
        <w:rPr>
          <w:rFonts w:ascii="Verdana" w:hAnsi="Verdana" w:cs="Verdana"/>
          <w:color w:val="000000"/>
          <w:sz w:val="17"/>
          <w:szCs w:val="17"/>
        </w:rPr>
      </w:pPr>
      <w:r w:rsidRPr="001D51A6">
        <w:rPr>
          <w:rFonts w:ascii="Verdana" w:hAnsi="Verdana" w:cs="Verdana"/>
          <w:color w:val="000000"/>
          <w:sz w:val="17"/>
          <w:szCs w:val="17"/>
        </w:rPr>
        <w:t>Excellent Object Oriented and Java/J2EE programming</w:t>
      </w:r>
      <w:r>
        <w:rPr>
          <w:rFonts w:ascii="Verdana" w:hAnsi="Verdana" w:cs="Verdana"/>
          <w:color w:val="000000"/>
          <w:sz w:val="17"/>
          <w:szCs w:val="17"/>
        </w:rPr>
        <w:t xml:space="preserve"> </w:t>
      </w:r>
      <w:r w:rsidRPr="001D51A6">
        <w:rPr>
          <w:rFonts w:ascii="Verdana" w:hAnsi="Verdana" w:cs="Verdana"/>
          <w:color w:val="000000"/>
          <w:sz w:val="17"/>
          <w:szCs w:val="17"/>
        </w:rPr>
        <w:t>skills</w:t>
      </w:r>
      <w:r>
        <w:rPr>
          <w:rFonts w:ascii="Verdana" w:hAnsi="Verdana" w:cs="Verdana"/>
          <w:color w:val="000000"/>
          <w:sz w:val="17"/>
          <w:szCs w:val="17"/>
        </w:rPr>
        <w:t>.</w:t>
      </w:r>
    </w:p>
    <w:p w:rsidR="002E50C0" w:rsidRPr="0003555B" w:rsidRDefault="002E50C0">
      <w:pPr>
        <w:numPr>
          <w:ilvl w:val="0"/>
          <w:numId w:val="3"/>
        </w:numPr>
        <w:shd w:val="clear" w:color="auto" w:fill="E6E6E6"/>
        <w:spacing w:before="40"/>
        <w:jc w:val="both"/>
        <w:rPr>
          <w:rFonts w:ascii="Verdana" w:hAnsi="Verdana" w:cs="Verdana"/>
          <w:color w:val="000000"/>
          <w:sz w:val="17"/>
          <w:szCs w:val="17"/>
        </w:rPr>
      </w:pPr>
      <w:r w:rsidRPr="0003555B">
        <w:rPr>
          <w:rFonts w:ascii="Verdana" w:hAnsi="Verdana" w:cs="Verdana"/>
          <w:color w:val="000000"/>
          <w:sz w:val="17"/>
          <w:szCs w:val="17"/>
        </w:rPr>
        <w:t>An effective communicator with relationship management skills with the ability to relate to people at any level of business and management.</w:t>
      </w:r>
    </w:p>
    <w:p w:rsidR="002E50C0" w:rsidRDefault="002E50C0">
      <w:pPr>
        <w:jc w:val="both"/>
        <w:rPr>
          <w:rFonts w:ascii="Verdana" w:hAnsi="Verdana" w:cs="Verdana"/>
          <w:color w:val="000000"/>
          <w:sz w:val="17"/>
          <w:szCs w:val="17"/>
        </w:rPr>
      </w:pPr>
    </w:p>
    <w:p w:rsidR="002E50C0" w:rsidRDefault="002E50C0">
      <w:pPr>
        <w:jc w:val="both"/>
        <w:rPr>
          <w:rFonts w:ascii="Verdana" w:hAnsi="Verdana" w:cs="Verdana"/>
          <w:color w:val="000000"/>
          <w:sz w:val="17"/>
          <w:szCs w:val="17"/>
        </w:rPr>
      </w:pPr>
    </w:p>
    <w:p w:rsidR="002E50C0" w:rsidRDefault="002E50C0">
      <w:pPr>
        <w:pBdr>
          <w:bottom w:val="thickThinSmallGap" w:sz="12" w:space="1" w:color="000000"/>
        </w:pBdr>
        <w:jc w:val="center"/>
        <w:rPr>
          <w:rFonts w:ascii="Verdana" w:hAnsi="Verdana" w:cs="Verdana"/>
          <w:color w:val="000000"/>
          <w:sz w:val="17"/>
          <w:szCs w:val="17"/>
          <w:lang w:val="en-US"/>
        </w:rPr>
      </w:pPr>
      <w:r>
        <w:rPr>
          <w:rFonts w:ascii="Verdana" w:hAnsi="Verdana" w:cs="Verdana"/>
          <w:b/>
          <w:color w:val="000000"/>
          <w:sz w:val="17"/>
          <w:szCs w:val="17"/>
        </w:rPr>
        <w:t>FUNCTIONAL SKILL SET</w:t>
      </w:r>
    </w:p>
    <w:p w:rsidR="002E50C0" w:rsidRDefault="002E50C0">
      <w:pPr>
        <w:numPr>
          <w:ilvl w:val="0"/>
          <w:numId w:val="2"/>
        </w:numPr>
        <w:spacing w:before="40"/>
        <w:jc w:val="both"/>
        <w:rPr>
          <w:rFonts w:ascii="Verdana" w:hAnsi="Verdana" w:cs="Verdana"/>
          <w:color w:val="000000"/>
          <w:sz w:val="17"/>
          <w:szCs w:val="17"/>
          <w:lang w:val="en-US"/>
        </w:rPr>
      </w:pPr>
      <w:r>
        <w:rPr>
          <w:rFonts w:ascii="Verdana" w:hAnsi="Verdana" w:cs="Verdana"/>
          <w:color w:val="000000"/>
          <w:sz w:val="17"/>
          <w:szCs w:val="17"/>
          <w:lang w:val="en-US"/>
        </w:rPr>
        <w:t>Aptitude to translate good ideas into action and focus at team and individual level using challenge/response technique to reach high levels of creativity and productivity.</w:t>
      </w:r>
    </w:p>
    <w:p w:rsidR="002E50C0" w:rsidRDefault="002E50C0">
      <w:pPr>
        <w:numPr>
          <w:ilvl w:val="0"/>
          <w:numId w:val="2"/>
        </w:numPr>
        <w:spacing w:before="40"/>
        <w:jc w:val="both"/>
        <w:rPr>
          <w:rFonts w:ascii="Verdana" w:hAnsi="Verdana" w:cs="Verdana"/>
          <w:color w:val="000000"/>
          <w:sz w:val="17"/>
          <w:szCs w:val="17"/>
          <w:lang w:val="en-US"/>
        </w:rPr>
      </w:pPr>
      <w:r>
        <w:rPr>
          <w:rFonts w:ascii="Verdana" w:hAnsi="Verdana" w:cs="Verdana"/>
          <w:color w:val="000000"/>
          <w:sz w:val="17"/>
          <w:szCs w:val="17"/>
          <w:lang w:val="en-US"/>
        </w:rPr>
        <w:t>Decision making ability with execution to conclusion capability.</w:t>
      </w:r>
    </w:p>
    <w:p w:rsidR="002E50C0" w:rsidRDefault="002E50C0">
      <w:pPr>
        <w:numPr>
          <w:ilvl w:val="0"/>
          <w:numId w:val="2"/>
        </w:numPr>
        <w:spacing w:before="40"/>
        <w:jc w:val="both"/>
        <w:rPr>
          <w:rFonts w:ascii="Verdana" w:hAnsi="Verdana" w:cs="Verdana"/>
          <w:color w:val="000000"/>
          <w:sz w:val="17"/>
          <w:szCs w:val="17"/>
          <w:lang w:val="en-US"/>
        </w:rPr>
      </w:pPr>
      <w:r>
        <w:rPr>
          <w:rFonts w:ascii="Verdana" w:hAnsi="Verdana" w:cs="Verdana"/>
          <w:color w:val="000000"/>
          <w:sz w:val="17"/>
          <w:szCs w:val="17"/>
          <w:lang w:val="en-US"/>
        </w:rPr>
        <w:t>Capability in leading and guiding individuals towards continuous process improvement.</w:t>
      </w:r>
    </w:p>
    <w:p w:rsidR="002E50C0" w:rsidRDefault="002E50C0">
      <w:pPr>
        <w:numPr>
          <w:ilvl w:val="0"/>
          <w:numId w:val="2"/>
        </w:numPr>
        <w:spacing w:before="40"/>
        <w:jc w:val="both"/>
        <w:rPr>
          <w:rFonts w:ascii="Verdana" w:hAnsi="Verdana" w:cs="Verdana"/>
          <w:color w:val="000000"/>
          <w:sz w:val="17"/>
          <w:szCs w:val="17"/>
          <w:lang w:val="en-US"/>
        </w:rPr>
      </w:pPr>
      <w:r>
        <w:rPr>
          <w:rFonts w:ascii="Verdana" w:hAnsi="Verdana" w:cs="Verdana"/>
          <w:color w:val="000000"/>
          <w:sz w:val="17"/>
          <w:szCs w:val="17"/>
          <w:lang w:val="en-US"/>
        </w:rPr>
        <w:t>Ability to adapt to and work in a variety of environment.</w:t>
      </w:r>
    </w:p>
    <w:p w:rsidR="002E50C0" w:rsidRDefault="002E50C0">
      <w:pPr>
        <w:numPr>
          <w:ilvl w:val="0"/>
          <w:numId w:val="2"/>
        </w:numPr>
        <w:spacing w:before="40"/>
        <w:jc w:val="both"/>
        <w:rPr>
          <w:rFonts w:ascii="Verdana" w:hAnsi="Verdana" w:cs="Verdana"/>
          <w:color w:val="000000"/>
          <w:sz w:val="17"/>
          <w:szCs w:val="17"/>
          <w:lang w:val="en-US"/>
        </w:rPr>
      </w:pPr>
      <w:r>
        <w:rPr>
          <w:rFonts w:ascii="Verdana" w:hAnsi="Verdana" w:cs="Verdana"/>
          <w:color w:val="000000"/>
          <w:sz w:val="17"/>
          <w:szCs w:val="17"/>
          <w:lang w:val="en-US"/>
        </w:rPr>
        <w:t>Acquired patience, detail orientation and organizational skills to improve existing processes.</w:t>
      </w:r>
    </w:p>
    <w:p w:rsidR="002E50C0" w:rsidRDefault="002E50C0">
      <w:pPr>
        <w:jc w:val="both"/>
        <w:rPr>
          <w:rFonts w:ascii="Verdana" w:hAnsi="Verdana" w:cs="Verdana"/>
          <w:color w:val="000000"/>
          <w:sz w:val="17"/>
          <w:szCs w:val="17"/>
          <w:lang w:val="en-US"/>
        </w:rPr>
      </w:pPr>
    </w:p>
    <w:p w:rsidR="002E50C0" w:rsidRDefault="002E50C0">
      <w:pPr>
        <w:jc w:val="both"/>
        <w:rPr>
          <w:rFonts w:ascii="Verdana" w:hAnsi="Verdana" w:cs="Verdana"/>
          <w:sz w:val="17"/>
          <w:szCs w:val="17"/>
        </w:rPr>
      </w:pPr>
    </w:p>
    <w:p w:rsidR="002E50C0" w:rsidRDefault="002E50C0">
      <w:pPr>
        <w:jc w:val="both"/>
        <w:rPr>
          <w:rFonts w:ascii="Verdana" w:hAnsi="Verdana" w:cs="Verdana"/>
          <w:sz w:val="17"/>
          <w:szCs w:val="17"/>
        </w:rPr>
      </w:pPr>
    </w:p>
    <w:p w:rsidR="002E50C0" w:rsidRDefault="002E50C0">
      <w:pPr>
        <w:pBdr>
          <w:bottom w:val="thickThinSmallGap" w:sz="12" w:space="1" w:color="000000"/>
        </w:pBdr>
        <w:jc w:val="center"/>
        <w:rPr>
          <w:rFonts w:ascii="Verdana" w:hAnsi="Verdana" w:cs="Verdana"/>
          <w:sz w:val="17"/>
          <w:szCs w:val="17"/>
          <w:lang w:val="en-US"/>
        </w:rPr>
      </w:pPr>
      <w:r>
        <w:rPr>
          <w:rFonts w:ascii="Verdana" w:hAnsi="Verdana" w:cs="Verdana"/>
          <w:b/>
          <w:sz w:val="17"/>
          <w:szCs w:val="17"/>
        </w:rPr>
        <w:t>CAREER CONTOUR</w:t>
      </w:r>
    </w:p>
    <w:p w:rsidR="002E50C0" w:rsidRDefault="00E870F3">
      <w:pPr>
        <w:spacing w:before="120"/>
        <w:rPr>
          <w:rFonts w:ascii="Verdana" w:hAnsi="Verdana" w:cs="Verdana"/>
          <w:sz w:val="17"/>
          <w:szCs w:val="17"/>
          <w:lang w:val="en-US"/>
        </w:rPr>
      </w:pPr>
      <w:r w:rsidRPr="00E870F3">
        <w:rPr>
          <w:rFonts w:ascii="Verdana" w:hAnsi="Verdana" w:cs="Verdana"/>
          <w:bCs/>
          <w:sz w:val="17"/>
          <w:szCs w:val="17"/>
        </w:rPr>
        <w:t>Adstuck Consulting PvtLtd</w:t>
      </w:r>
      <w:r>
        <w:rPr>
          <w:rFonts w:ascii="Verdana" w:hAnsi="Verdana" w:cs="Verdana"/>
          <w:sz w:val="18"/>
          <w:szCs w:val="18"/>
        </w:rPr>
        <w:t xml:space="preserve"> Noida                    Software Engineer                   </w:t>
      </w:r>
      <w:r>
        <w:rPr>
          <w:rFonts w:ascii="Verdana" w:hAnsi="Verdana" w:cs="Verdana"/>
          <w:sz w:val="17"/>
          <w:szCs w:val="17"/>
          <w:lang w:val="en-US"/>
        </w:rPr>
        <w:t>Apr 2012 – Jun 2013</w:t>
      </w:r>
    </w:p>
    <w:p w:rsidR="002E50C0" w:rsidRPr="00E870F3" w:rsidRDefault="009154E3">
      <w:pPr>
        <w:spacing w:before="120"/>
        <w:rPr>
          <w:rFonts w:ascii="Verdana" w:hAnsi="Verdana" w:cs="Verdana"/>
          <w:sz w:val="17"/>
          <w:szCs w:val="17"/>
          <w:lang w:val="en-US"/>
        </w:rPr>
      </w:pPr>
      <w:r w:rsidRPr="00E870F3">
        <w:rPr>
          <w:rFonts w:ascii="Verdana" w:hAnsi="Verdana" w:cs="Verdana"/>
          <w:bCs/>
          <w:sz w:val="17"/>
          <w:szCs w:val="17"/>
        </w:rPr>
        <w:t xml:space="preserve">Webore Technologies </w:t>
      </w:r>
      <w:r w:rsidRPr="00E870F3">
        <w:rPr>
          <w:rFonts w:ascii="Verdana" w:hAnsi="Verdana" w:cs="Verdana"/>
          <w:sz w:val="17"/>
          <w:szCs w:val="17"/>
        </w:rPr>
        <w:t>Noida</w:t>
      </w:r>
      <w:r w:rsidR="002E50C0" w:rsidRPr="00E870F3">
        <w:rPr>
          <w:rFonts w:ascii="Verdana" w:hAnsi="Verdana" w:cs="Verdana"/>
          <w:sz w:val="17"/>
          <w:szCs w:val="17"/>
          <w:lang w:val="en-US"/>
        </w:rPr>
        <w:tab/>
      </w:r>
      <w:r w:rsidR="002E50C0" w:rsidRPr="00E870F3">
        <w:rPr>
          <w:rFonts w:ascii="Verdana" w:hAnsi="Verdana" w:cs="Verdana"/>
          <w:sz w:val="17"/>
          <w:szCs w:val="17"/>
          <w:lang w:val="en-US"/>
        </w:rPr>
        <w:tab/>
      </w:r>
      <w:r w:rsidR="002E50C0" w:rsidRPr="00E870F3">
        <w:rPr>
          <w:rFonts w:ascii="Verdana" w:hAnsi="Verdana" w:cs="Verdana"/>
          <w:sz w:val="17"/>
          <w:szCs w:val="17"/>
          <w:lang w:val="en-US"/>
        </w:rPr>
        <w:tab/>
        <w:t xml:space="preserve">       </w:t>
      </w:r>
      <w:r w:rsidR="002E50C0" w:rsidRPr="00E870F3">
        <w:rPr>
          <w:rFonts w:ascii="Verdana" w:hAnsi="Verdana" w:cs="Verdana"/>
          <w:sz w:val="17"/>
          <w:szCs w:val="17"/>
          <w:lang w:val="en-US"/>
        </w:rPr>
        <w:tab/>
      </w:r>
      <w:r w:rsidR="00361E6D" w:rsidRPr="00E870F3">
        <w:rPr>
          <w:rFonts w:ascii="Verdana" w:hAnsi="Verdana" w:cs="Verdana"/>
          <w:sz w:val="17"/>
          <w:szCs w:val="17"/>
          <w:lang w:val="en-US"/>
        </w:rPr>
        <w:t xml:space="preserve">     </w:t>
      </w:r>
      <w:r w:rsidR="00E870F3">
        <w:rPr>
          <w:rFonts w:ascii="Verdana" w:hAnsi="Verdana" w:cs="Verdana"/>
          <w:sz w:val="18"/>
          <w:szCs w:val="18"/>
        </w:rPr>
        <w:t>Software Engineer</w:t>
      </w:r>
      <w:r w:rsidR="002E50C0" w:rsidRPr="00E870F3">
        <w:rPr>
          <w:rFonts w:ascii="Verdana" w:hAnsi="Verdana" w:cs="Verdana"/>
          <w:sz w:val="17"/>
          <w:szCs w:val="17"/>
          <w:lang w:val="en-US"/>
        </w:rPr>
        <w:tab/>
      </w:r>
      <w:r w:rsidR="002E50C0" w:rsidRPr="00E870F3">
        <w:rPr>
          <w:rFonts w:ascii="Verdana" w:hAnsi="Verdana" w:cs="Verdana"/>
          <w:sz w:val="17"/>
          <w:szCs w:val="17"/>
          <w:lang w:val="en-US"/>
        </w:rPr>
        <w:tab/>
        <w:t xml:space="preserve"> </w:t>
      </w:r>
      <w:r w:rsidR="002E50C0" w:rsidRPr="00E870F3">
        <w:rPr>
          <w:rFonts w:ascii="Verdana" w:hAnsi="Verdana" w:cs="Verdana"/>
          <w:sz w:val="17"/>
          <w:szCs w:val="17"/>
          <w:lang w:val="en-US"/>
        </w:rPr>
        <w:tab/>
      </w:r>
      <w:r w:rsidR="00FF23C7" w:rsidRPr="00E870F3">
        <w:rPr>
          <w:rFonts w:ascii="Verdana" w:hAnsi="Verdana" w:cs="Verdana"/>
          <w:sz w:val="17"/>
          <w:szCs w:val="17"/>
          <w:lang w:val="en-US"/>
        </w:rPr>
        <w:t xml:space="preserve"> </w:t>
      </w:r>
      <w:r w:rsidRPr="00E870F3">
        <w:rPr>
          <w:rFonts w:ascii="Verdana" w:hAnsi="Verdana" w:cs="Verdana"/>
          <w:sz w:val="17"/>
          <w:szCs w:val="17"/>
          <w:lang w:val="en-US"/>
        </w:rPr>
        <w:t xml:space="preserve"> </w:t>
      </w:r>
      <w:r w:rsidR="00FF23C7" w:rsidRPr="00E870F3">
        <w:rPr>
          <w:rFonts w:ascii="Verdana" w:hAnsi="Verdana" w:cs="Verdana"/>
          <w:sz w:val="17"/>
          <w:szCs w:val="17"/>
          <w:lang w:val="en-US"/>
        </w:rPr>
        <w:t xml:space="preserve"> </w:t>
      </w:r>
      <w:r w:rsidR="00E870F3">
        <w:rPr>
          <w:rFonts w:ascii="Verdana" w:hAnsi="Verdana" w:cs="Verdana"/>
          <w:sz w:val="17"/>
          <w:szCs w:val="17"/>
          <w:lang w:val="en-US"/>
        </w:rPr>
        <w:t xml:space="preserve">       July 2013</w:t>
      </w:r>
      <w:r w:rsidR="002E50C0" w:rsidRPr="00E870F3">
        <w:rPr>
          <w:rFonts w:ascii="Verdana" w:hAnsi="Verdana" w:cs="Verdana"/>
          <w:sz w:val="17"/>
          <w:szCs w:val="17"/>
          <w:lang w:val="en-US"/>
        </w:rPr>
        <w:t xml:space="preserve"> – </w:t>
      </w:r>
      <w:r w:rsidR="00E870F3">
        <w:rPr>
          <w:rFonts w:ascii="Verdana" w:hAnsi="Verdana" w:cs="Verdana"/>
          <w:sz w:val="17"/>
          <w:szCs w:val="17"/>
          <w:lang w:val="en-US"/>
        </w:rPr>
        <w:t>Oct 2015</w:t>
      </w:r>
    </w:p>
    <w:p w:rsidR="00A402AE" w:rsidRDefault="009154E3">
      <w:pPr>
        <w:spacing w:before="120"/>
        <w:rPr>
          <w:rFonts w:ascii="Verdana" w:hAnsi="Verdana" w:cs="Verdana"/>
          <w:sz w:val="17"/>
          <w:szCs w:val="17"/>
          <w:lang w:val="en-US"/>
        </w:rPr>
      </w:pPr>
      <w:r w:rsidRPr="009154E3">
        <w:rPr>
          <w:rFonts w:ascii="Verdana" w:hAnsi="Verdana"/>
          <w:sz w:val="17"/>
          <w:szCs w:val="17"/>
        </w:rPr>
        <w:t>Smart Management IT Solution, Qatar</w:t>
      </w:r>
      <w:r>
        <w:rPr>
          <w:rFonts w:ascii="Verdana" w:hAnsi="Verdana" w:cs="Verdana"/>
          <w:sz w:val="17"/>
          <w:szCs w:val="17"/>
          <w:lang w:val="en-US"/>
        </w:rPr>
        <w:t xml:space="preserve">             </w:t>
      </w:r>
      <w:r w:rsidR="00E870F3">
        <w:rPr>
          <w:rFonts w:ascii="Verdana" w:hAnsi="Verdana" w:cs="Verdana"/>
          <w:sz w:val="18"/>
          <w:szCs w:val="18"/>
        </w:rPr>
        <w:t xml:space="preserve">Software </w:t>
      </w:r>
      <w:r w:rsidR="00916E9B">
        <w:rPr>
          <w:rFonts w:ascii="Verdana" w:hAnsi="Verdana" w:cs="Verdana"/>
          <w:sz w:val="17"/>
          <w:szCs w:val="17"/>
          <w:lang w:val="en-US"/>
        </w:rPr>
        <w:t xml:space="preserve">Programmer             </w:t>
      </w:r>
      <w:r w:rsidR="00FF23C7">
        <w:rPr>
          <w:rFonts w:ascii="Verdana" w:hAnsi="Verdana" w:cs="Verdana"/>
          <w:sz w:val="17"/>
          <w:szCs w:val="17"/>
          <w:lang w:val="en-US"/>
        </w:rPr>
        <w:t xml:space="preserve">   </w:t>
      </w:r>
      <w:r>
        <w:rPr>
          <w:rFonts w:ascii="Verdana" w:hAnsi="Verdana" w:cs="Verdana"/>
          <w:sz w:val="17"/>
          <w:szCs w:val="17"/>
          <w:lang w:val="en-US"/>
        </w:rPr>
        <w:t>Nov 2015</w:t>
      </w:r>
      <w:r w:rsidR="00E870F3">
        <w:rPr>
          <w:rFonts w:ascii="Verdana" w:hAnsi="Verdana" w:cs="Verdana"/>
          <w:sz w:val="17"/>
          <w:szCs w:val="17"/>
          <w:lang w:val="en-US"/>
        </w:rPr>
        <w:t xml:space="preserve"> </w:t>
      </w:r>
      <w:r w:rsidR="00A26629">
        <w:rPr>
          <w:rFonts w:ascii="Verdana" w:hAnsi="Verdana" w:cs="Verdana"/>
          <w:sz w:val="17"/>
          <w:szCs w:val="17"/>
          <w:lang w:val="en-US"/>
        </w:rPr>
        <w:t>– Jun 2018</w:t>
      </w:r>
    </w:p>
    <w:p w:rsidR="00A26629" w:rsidRDefault="00A26629">
      <w:pPr>
        <w:spacing w:before="120"/>
        <w:rPr>
          <w:rFonts w:ascii="Verdana" w:hAnsi="Verdana" w:cs="Verdana"/>
          <w:b/>
          <w:i/>
          <w:color w:val="000000"/>
          <w:sz w:val="17"/>
          <w:szCs w:val="17"/>
          <w:u w:val="single"/>
        </w:rPr>
      </w:pPr>
      <w:r w:rsidRPr="00765AC4">
        <w:rPr>
          <w:rFonts w:ascii="Verdana" w:hAnsi="Verdana" w:cs="Verdana"/>
          <w:bCs/>
          <w:sz w:val="17"/>
          <w:szCs w:val="17"/>
        </w:rPr>
        <w:t xml:space="preserve">Figrative Digital, Delhi                       </w:t>
      </w:r>
      <w:r w:rsidRPr="00765AC4">
        <w:rPr>
          <w:rFonts w:ascii="Verdana" w:hAnsi="Verdana" w:cs="Verdana"/>
          <w:bCs/>
          <w:sz w:val="17"/>
          <w:szCs w:val="17"/>
          <w:lang w:val="en-US"/>
        </w:rPr>
        <w:t xml:space="preserve">             </w:t>
      </w:r>
      <w:r w:rsidRPr="00765AC4">
        <w:rPr>
          <w:rFonts w:ascii="Verdana" w:hAnsi="Verdana" w:cs="Verdana"/>
          <w:bCs/>
          <w:sz w:val="17"/>
          <w:szCs w:val="17"/>
        </w:rPr>
        <w:t xml:space="preserve">Software Engineer                  </w:t>
      </w:r>
      <w:r>
        <w:rPr>
          <w:rFonts w:ascii="Verdana" w:hAnsi="Verdana" w:cs="Verdana"/>
          <w:bCs/>
          <w:sz w:val="17"/>
          <w:szCs w:val="17"/>
        </w:rPr>
        <w:t xml:space="preserve">   </w:t>
      </w:r>
      <w:r w:rsidRPr="00765AC4">
        <w:rPr>
          <w:rFonts w:ascii="Verdana" w:hAnsi="Verdana" w:cs="Verdana"/>
          <w:bCs/>
          <w:sz w:val="17"/>
          <w:szCs w:val="17"/>
        </w:rPr>
        <w:t xml:space="preserve"> </w:t>
      </w:r>
      <w:r w:rsidRPr="00765AC4">
        <w:rPr>
          <w:rFonts w:ascii="Verdana" w:hAnsi="Verdana" w:cs="Verdana"/>
          <w:bCs/>
          <w:sz w:val="17"/>
          <w:szCs w:val="17"/>
          <w:lang w:val="en-US"/>
        </w:rPr>
        <w:t>Aug 2018 - to till date</w:t>
      </w:r>
    </w:p>
    <w:p w:rsidR="002E50C0" w:rsidRDefault="002E50C0">
      <w:pPr>
        <w:jc w:val="both"/>
        <w:rPr>
          <w:rFonts w:ascii="Verdana" w:hAnsi="Verdana" w:cs="Verdana"/>
          <w:b/>
          <w:i/>
          <w:color w:val="000000"/>
          <w:sz w:val="17"/>
          <w:szCs w:val="17"/>
          <w:u w:val="single"/>
        </w:rPr>
      </w:pPr>
    </w:p>
    <w:p w:rsidR="00D0021B" w:rsidRDefault="00D0021B" w:rsidP="00D0021B">
      <w:pPr>
        <w:spacing w:before="40"/>
        <w:jc w:val="both"/>
        <w:rPr>
          <w:rFonts w:ascii="Verdana" w:hAnsi="Verdana" w:cs="Verdana"/>
          <w:color w:val="000000"/>
          <w:sz w:val="17"/>
          <w:szCs w:val="17"/>
          <w:lang w:val="en-US"/>
        </w:rPr>
      </w:pPr>
    </w:p>
    <w:p w:rsidR="00D0021B" w:rsidRDefault="00D0021B" w:rsidP="00D0021B">
      <w:pPr>
        <w:pBdr>
          <w:bottom w:val="thickThinSmallGap" w:sz="12" w:space="1" w:color="000000"/>
        </w:pBdr>
        <w:jc w:val="center"/>
        <w:rPr>
          <w:rFonts w:ascii="Verdana" w:hAnsi="Verdana" w:cs="Verdana"/>
          <w:color w:val="000000"/>
          <w:sz w:val="17"/>
          <w:szCs w:val="17"/>
          <w:lang w:val="en-US"/>
        </w:rPr>
      </w:pPr>
      <w:r>
        <w:rPr>
          <w:rFonts w:ascii="Verdana" w:hAnsi="Verdana" w:cs="Verdana"/>
          <w:b/>
          <w:color w:val="000000"/>
          <w:sz w:val="17"/>
          <w:szCs w:val="17"/>
        </w:rPr>
        <w:t>SCHOLASTICS</w:t>
      </w:r>
    </w:p>
    <w:p w:rsidR="00D0021B" w:rsidRPr="00A8364C" w:rsidRDefault="00D0021B" w:rsidP="00D0021B">
      <w:pPr>
        <w:widowControl w:val="0"/>
        <w:numPr>
          <w:ilvl w:val="0"/>
          <w:numId w:val="2"/>
        </w:numPr>
        <w:autoSpaceDE w:val="0"/>
        <w:spacing w:after="60"/>
        <w:ind w:left="735"/>
        <w:rPr>
          <w:rFonts w:ascii="Verdana" w:hAnsi="Verdana"/>
          <w:sz w:val="17"/>
          <w:szCs w:val="17"/>
        </w:rPr>
      </w:pPr>
      <w:r w:rsidRPr="00A8364C">
        <w:rPr>
          <w:rFonts w:ascii="Verdana" w:hAnsi="Verdana" w:cs="Arial"/>
          <w:sz w:val="17"/>
          <w:szCs w:val="17"/>
        </w:rPr>
        <w:t>B.Tech</w:t>
      </w:r>
      <w:r w:rsidRPr="00A8364C">
        <w:rPr>
          <w:rFonts w:ascii="Verdana" w:eastAsia="Arial" w:hAnsi="Verdana" w:cs="Arial"/>
          <w:sz w:val="17"/>
          <w:szCs w:val="17"/>
        </w:rPr>
        <w:t xml:space="preserve"> </w:t>
      </w:r>
      <w:r w:rsidRPr="00A8364C">
        <w:rPr>
          <w:rFonts w:ascii="Verdana" w:hAnsi="Verdana" w:cs="Arial"/>
          <w:sz w:val="17"/>
          <w:szCs w:val="17"/>
        </w:rPr>
        <w:t>(Computer</w:t>
      </w:r>
      <w:r w:rsidRPr="00A8364C">
        <w:rPr>
          <w:rFonts w:ascii="Verdana" w:eastAsia="Arial" w:hAnsi="Verdana" w:cs="Arial"/>
          <w:sz w:val="17"/>
          <w:szCs w:val="17"/>
        </w:rPr>
        <w:t xml:space="preserve"> </w:t>
      </w:r>
      <w:r w:rsidRPr="00A8364C">
        <w:rPr>
          <w:rFonts w:ascii="Verdana" w:hAnsi="Verdana" w:cs="Arial"/>
          <w:sz w:val="17"/>
          <w:szCs w:val="17"/>
        </w:rPr>
        <w:t>Science</w:t>
      </w:r>
      <w:r w:rsidRPr="00A8364C">
        <w:rPr>
          <w:rFonts w:ascii="Verdana" w:eastAsia="Arial" w:hAnsi="Verdana" w:cs="Arial"/>
          <w:sz w:val="17"/>
          <w:szCs w:val="17"/>
        </w:rPr>
        <w:t xml:space="preserve"> </w:t>
      </w:r>
      <w:r w:rsidRPr="00A8364C">
        <w:rPr>
          <w:rFonts w:ascii="Verdana" w:hAnsi="Verdana" w:cs="Arial"/>
          <w:sz w:val="17"/>
          <w:szCs w:val="17"/>
        </w:rPr>
        <w:t>&amp;</w:t>
      </w:r>
      <w:r w:rsidRPr="00A8364C">
        <w:rPr>
          <w:rFonts w:ascii="Verdana" w:eastAsia="Arial" w:hAnsi="Verdana" w:cs="Arial"/>
          <w:sz w:val="17"/>
          <w:szCs w:val="17"/>
        </w:rPr>
        <w:t xml:space="preserve"> </w:t>
      </w:r>
      <w:r w:rsidRPr="00A8364C">
        <w:rPr>
          <w:rFonts w:ascii="Verdana" w:hAnsi="Verdana" w:cs="Arial"/>
          <w:sz w:val="17"/>
          <w:szCs w:val="17"/>
        </w:rPr>
        <w:t>Engineering) from</w:t>
      </w:r>
      <w:r w:rsidRPr="00A8364C">
        <w:rPr>
          <w:rFonts w:ascii="Verdana" w:eastAsia="Arial" w:hAnsi="Verdana" w:cs="Arial"/>
          <w:sz w:val="17"/>
          <w:szCs w:val="17"/>
        </w:rPr>
        <w:t xml:space="preserve"> “</w:t>
      </w:r>
      <w:r w:rsidRPr="00A8364C">
        <w:rPr>
          <w:rFonts w:ascii="Verdana" w:hAnsi="Verdana" w:cs="Arial"/>
          <w:sz w:val="17"/>
          <w:szCs w:val="17"/>
        </w:rPr>
        <w:t>Moradabad</w:t>
      </w:r>
      <w:r w:rsidRPr="00A8364C">
        <w:rPr>
          <w:rFonts w:ascii="Verdana" w:eastAsia="Arial" w:hAnsi="Verdana" w:cs="Arial"/>
          <w:sz w:val="17"/>
          <w:szCs w:val="17"/>
        </w:rPr>
        <w:t xml:space="preserve">  </w:t>
      </w:r>
      <w:r w:rsidRPr="00A8364C">
        <w:rPr>
          <w:rFonts w:ascii="Verdana" w:hAnsi="Verdana" w:cs="Arial"/>
          <w:sz w:val="17"/>
          <w:szCs w:val="17"/>
        </w:rPr>
        <w:t>Institute</w:t>
      </w:r>
      <w:r w:rsidRPr="00A8364C">
        <w:rPr>
          <w:rFonts w:ascii="Verdana" w:eastAsia="Arial" w:hAnsi="Verdana" w:cs="Arial"/>
          <w:sz w:val="17"/>
          <w:szCs w:val="17"/>
        </w:rPr>
        <w:t xml:space="preserve"> </w:t>
      </w:r>
      <w:r w:rsidRPr="00A8364C">
        <w:rPr>
          <w:rFonts w:ascii="Verdana" w:hAnsi="Verdana" w:cs="Arial"/>
          <w:sz w:val="17"/>
          <w:szCs w:val="17"/>
        </w:rPr>
        <w:t>Of</w:t>
      </w:r>
      <w:r w:rsidRPr="00A8364C">
        <w:rPr>
          <w:rFonts w:ascii="Verdana" w:eastAsia="Arial" w:hAnsi="Verdana" w:cs="Arial"/>
          <w:sz w:val="17"/>
          <w:szCs w:val="17"/>
        </w:rPr>
        <w:t xml:space="preserve"> </w:t>
      </w:r>
      <w:r w:rsidRPr="00A8364C">
        <w:rPr>
          <w:rFonts w:ascii="Verdana" w:hAnsi="Verdana" w:cs="Arial"/>
          <w:sz w:val="17"/>
          <w:szCs w:val="17"/>
        </w:rPr>
        <w:t>Technology</w:t>
      </w:r>
      <w:r w:rsidRPr="00A8364C">
        <w:rPr>
          <w:rFonts w:ascii="Verdana" w:eastAsia="Arial" w:hAnsi="Verdana" w:cs="Arial"/>
          <w:sz w:val="17"/>
          <w:szCs w:val="17"/>
        </w:rPr>
        <w:t xml:space="preserve">”  </w:t>
      </w:r>
      <w:r w:rsidRPr="00A8364C">
        <w:rPr>
          <w:rFonts w:ascii="Verdana" w:hAnsi="Verdana"/>
          <w:sz w:val="17"/>
          <w:szCs w:val="17"/>
        </w:rPr>
        <w:t>MORADABAD</w:t>
      </w:r>
      <w:r w:rsidRPr="00A8364C">
        <w:rPr>
          <w:rFonts w:ascii="Verdana" w:eastAsia="Arial" w:hAnsi="Verdana" w:cs="Arial"/>
          <w:sz w:val="17"/>
          <w:szCs w:val="17"/>
        </w:rPr>
        <w:t xml:space="preserve">  </w:t>
      </w:r>
      <w:r w:rsidRPr="00A8364C">
        <w:rPr>
          <w:rFonts w:ascii="Verdana" w:hAnsi="Verdana"/>
          <w:sz w:val="17"/>
          <w:szCs w:val="17"/>
        </w:rPr>
        <w:t>University: U.P.T.U.  LUCKNOW.</w:t>
      </w:r>
    </w:p>
    <w:p w:rsidR="00D0021B" w:rsidRPr="00A8364C" w:rsidRDefault="00D0021B" w:rsidP="00D0021B">
      <w:pPr>
        <w:widowControl w:val="0"/>
        <w:numPr>
          <w:ilvl w:val="0"/>
          <w:numId w:val="2"/>
        </w:numPr>
        <w:autoSpaceDE w:val="0"/>
        <w:spacing w:after="60"/>
        <w:ind w:left="735"/>
        <w:rPr>
          <w:rFonts w:ascii="Verdana" w:hAnsi="Verdana"/>
          <w:sz w:val="17"/>
          <w:szCs w:val="17"/>
        </w:rPr>
      </w:pPr>
      <w:r w:rsidRPr="00A8364C">
        <w:rPr>
          <w:rFonts w:ascii="Verdana" w:hAnsi="Verdana" w:cs="Arial"/>
          <w:sz w:val="17"/>
          <w:szCs w:val="17"/>
        </w:rPr>
        <w:t>Senior</w:t>
      </w:r>
      <w:r w:rsidRPr="00A8364C">
        <w:rPr>
          <w:rFonts w:ascii="Verdana" w:eastAsia="Arial" w:hAnsi="Verdana" w:cs="Arial"/>
          <w:sz w:val="17"/>
          <w:szCs w:val="17"/>
        </w:rPr>
        <w:t xml:space="preserve"> </w:t>
      </w:r>
      <w:r w:rsidRPr="00A8364C">
        <w:rPr>
          <w:rFonts w:ascii="Verdana" w:hAnsi="Verdana" w:cs="Arial"/>
          <w:sz w:val="17"/>
          <w:szCs w:val="17"/>
        </w:rPr>
        <w:t>Secondary</w:t>
      </w:r>
      <w:r w:rsidRPr="00A8364C">
        <w:rPr>
          <w:rFonts w:ascii="Verdana" w:eastAsia="Arial" w:hAnsi="Verdana" w:cs="Arial"/>
          <w:sz w:val="17"/>
          <w:szCs w:val="17"/>
        </w:rPr>
        <w:t xml:space="preserve">  </w:t>
      </w:r>
      <w:r w:rsidRPr="00A8364C">
        <w:rPr>
          <w:rFonts w:ascii="Verdana" w:hAnsi="Verdana" w:cs="Arial"/>
          <w:sz w:val="17"/>
          <w:szCs w:val="17"/>
        </w:rPr>
        <w:t>from</w:t>
      </w:r>
      <w:r w:rsidRPr="00A8364C">
        <w:rPr>
          <w:rFonts w:ascii="Verdana" w:eastAsia="Arial" w:hAnsi="Verdana" w:cs="Arial"/>
          <w:sz w:val="17"/>
          <w:szCs w:val="17"/>
        </w:rPr>
        <w:t xml:space="preserve"> </w:t>
      </w:r>
      <w:r w:rsidRPr="00A8364C">
        <w:rPr>
          <w:rFonts w:ascii="Verdana" w:hAnsi="Verdana"/>
          <w:sz w:val="17"/>
          <w:szCs w:val="17"/>
        </w:rPr>
        <w:t>“M.  A. Inter College” MORADABAD</w:t>
      </w:r>
      <w:r w:rsidRPr="00A8364C">
        <w:rPr>
          <w:rFonts w:ascii="Verdana" w:eastAsia="Arial" w:hAnsi="Verdana" w:cs="Arial"/>
          <w:sz w:val="17"/>
          <w:szCs w:val="17"/>
        </w:rPr>
        <w:t xml:space="preserve">      </w:t>
      </w:r>
      <w:r w:rsidRPr="00A8364C">
        <w:rPr>
          <w:rFonts w:ascii="Verdana" w:hAnsi="Verdana" w:cs="Arial"/>
          <w:sz w:val="17"/>
          <w:szCs w:val="17"/>
        </w:rPr>
        <w:t>B</w:t>
      </w:r>
      <w:r w:rsidRPr="00A8364C">
        <w:rPr>
          <w:rFonts w:ascii="Verdana" w:hAnsi="Verdana"/>
          <w:sz w:val="17"/>
          <w:szCs w:val="17"/>
        </w:rPr>
        <w:t>oard</w:t>
      </w:r>
      <w:r w:rsidRPr="00A8364C">
        <w:rPr>
          <w:rFonts w:ascii="Verdana" w:hAnsi="Verdana" w:cs="Arial"/>
          <w:sz w:val="17"/>
          <w:szCs w:val="17"/>
        </w:rPr>
        <w:t>:</w:t>
      </w:r>
      <w:r w:rsidRPr="00A8364C">
        <w:rPr>
          <w:rFonts w:ascii="Verdana" w:eastAsia="Arial" w:hAnsi="Verdana" w:cs="Arial"/>
          <w:sz w:val="17"/>
          <w:szCs w:val="17"/>
        </w:rPr>
        <w:t xml:space="preserve"> </w:t>
      </w:r>
      <w:r w:rsidRPr="00A8364C">
        <w:rPr>
          <w:rFonts w:ascii="Verdana" w:hAnsi="Verdana"/>
          <w:sz w:val="17"/>
          <w:szCs w:val="17"/>
        </w:rPr>
        <w:t>U.P Board.</w:t>
      </w:r>
      <w:r w:rsidRPr="00A8364C">
        <w:rPr>
          <w:rFonts w:ascii="Verdana" w:hAnsi="Verdana"/>
          <w:bCs/>
          <w:sz w:val="17"/>
          <w:szCs w:val="17"/>
        </w:rPr>
        <w:t xml:space="preserve"> </w:t>
      </w:r>
    </w:p>
    <w:p w:rsidR="002E50C0" w:rsidRPr="00A26629" w:rsidRDefault="00D0021B" w:rsidP="00A26629">
      <w:pPr>
        <w:widowControl w:val="0"/>
        <w:numPr>
          <w:ilvl w:val="0"/>
          <w:numId w:val="2"/>
        </w:numPr>
        <w:autoSpaceDE w:val="0"/>
        <w:spacing w:before="40" w:after="60"/>
        <w:ind w:left="735"/>
        <w:jc w:val="both"/>
        <w:rPr>
          <w:rFonts w:ascii="Verdana" w:hAnsi="Verdana" w:cs="Verdana"/>
          <w:color w:val="000000"/>
          <w:sz w:val="17"/>
          <w:szCs w:val="17"/>
          <w:lang w:val="en-US"/>
        </w:rPr>
      </w:pPr>
      <w:r w:rsidRPr="00A26629">
        <w:rPr>
          <w:rFonts w:ascii="Verdana" w:hAnsi="Verdana" w:cs="Arial"/>
          <w:sz w:val="17"/>
          <w:szCs w:val="17"/>
        </w:rPr>
        <w:t>Higher</w:t>
      </w:r>
      <w:r w:rsidRPr="00A26629">
        <w:rPr>
          <w:rFonts w:ascii="Verdana" w:eastAsia="Arial" w:hAnsi="Verdana" w:cs="Arial"/>
          <w:sz w:val="17"/>
          <w:szCs w:val="17"/>
        </w:rPr>
        <w:t xml:space="preserve"> </w:t>
      </w:r>
      <w:r w:rsidRPr="00A26629">
        <w:rPr>
          <w:rFonts w:ascii="Verdana" w:hAnsi="Verdana" w:cs="Arial"/>
          <w:sz w:val="17"/>
          <w:szCs w:val="17"/>
        </w:rPr>
        <w:t>Secondary</w:t>
      </w:r>
      <w:r w:rsidRPr="00A26629">
        <w:rPr>
          <w:rFonts w:ascii="Verdana" w:eastAsia="Arial" w:hAnsi="Verdana" w:cs="Arial"/>
          <w:sz w:val="17"/>
          <w:szCs w:val="17"/>
        </w:rPr>
        <w:t xml:space="preserve"> </w:t>
      </w:r>
      <w:r w:rsidRPr="00A26629">
        <w:rPr>
          <w:rFonts w:ascii="Verdana" w:hAnsi="Verdana"/>
          <w:sz w:val="17"/>
          <w:szCs w:val="17"/>
        </w:rPr>
        <w:t>from  “M. A. Inter College” MORADABAD       Board</w:t>
      </w:r>
      <w:r w:rsidRPr="00A26629">
        <w:rPr>
          <w:rFonts w:ascii="Verdana" w:hAnsi="Verdana" w:cs="Arial"/>
          <w:sz w:val="17"/>
          <w:szCs w:val="17"/>
        </w:rPr>
        <w:t>:</w:t>
      </w:r>
      <w:r w:rsidRPr="00A26629">
        <w:rPr>
          <w:rFonts w:ascii="Verdana" w:eastAsia="Arial" w:hAnsi="Verdana" w:cs="Arial"/>
          <w:sz w:val="17"/>
          <w:szCs w:val="17"/>
        </w:rPr>
        <w:t xml:space="preserve"> </w:t>
      </w:r>
      <w:r w:rsidRPr="00A26629">
        <w:rPr>
          <w:rFonts w:ascii="Verdana" w:hAnsi="Verdana"/>
          <w:sz w:val="17"/>
          <w:szCs w:val="17"/>
        </w:rPr>
        <w:t>U.P Board.</w:t>
      </w:r>
    </w:p>
    <w:p w:rsidR="002E50C0" w:rsidRDefault="002E50C0">
      <w:pPr>
        <w:spacing w:before="40"/>
        <w:jc w:val="both"/>
        <w:rPr>
          <w:rFonts w:ascii="Verdana" w:hAnsi="Verdana" w:cs="Verdana"/>
          <w:b/>
          <w:color w:val="000000"/>
          <w:sz w:val="17"/>
          <w:szCs w:val="17"/>
          <w:u w:val="single"/>
        </w:rPr>
      </w:pPr>
      <w:r>
        <w:rPr>
          <w:rFonts w:ascii="Verdana" w:hAnsi="Verdana" w:cs="Verdana"/>
          <w:color w:val="000000"/>
          <w:sz w:val="17"/>
          <w:szCs w:val="17"/>
          <w:lang w:val="en-US"/>
        </w:rPr>
        <w:tab/>
      </w:r>
      <w:r>
        <w:rPr>
          <w:rFonts w:ascii="Verdana" w:hAnsi="Verdana" w:cs="Verdana"/>
          <w:color w:val="000000"/>
          <w:sz w:val="17"/>
          <w:szCs w:val="17"/>
          <w:lang w:val="en-US"/>
        </w:rPr>
        <w:tab/>
      </w:r>
      <w:r>
        <w:rPr>
          <w:rFonts w:ascii="Verdana" w:hAnsi="Verdana" w:cs="Verdana"/>
          <w:color w:val="000000"/>
          <w:sz w:val="17"/>
          <w:szCs w:val="17"/>
          <w:lang w:val="en-US"/>
        </w:rPr>
        <w:tab/>
      </w:r>
      <w:r>
        <w:rPr>
          <w:rFonts w:ascii="Verdana" w:hAnsi="Verdana" w:cs="Verdana"/>
          <w:color w:val="000000"/>
          <w:sz w:val="17"/>
          <w:szCs w:val="17"/>
          <w:lang w:val="en-US"/>
        </w:rPr>
        <w:tab/>
      </w:r>
    </w:p>
    <w:p w:rsidR="00D0021B" w:rsidRDefault="00D0021B" w:rsidP="00D0021B">
      <w:pPr>
        <w:pBdr>
          <w:bottom w:val="thickThinSmallGap" w:sz="12" w:space="1" w:color="000000"/>
        </w:pBdr>
        <w:jc w:val="center"/>
        <w:rPr>
          <w:rFonts w:ascii="Verdana" w:hAnsi="Verdana" w:cs="Verdana"/>
          <w:color w:val="000000"/>
          <w:sz w:val="17"/>
          <w:szCs w:val="17"/>
          <w:lang w:val="en-US"/>
        </w:rPr>
      </w:pPr>
      <w:r>
        <w:rPr>
          <w:rFonts w:ascii="Verdana" w:hAnsi="Verdana" w:cs="Verdana"/>
          <w:b/>
          <w:color w:val="000000"/>
          <w:sz w:val="17"/>
          <w:szCs w:val="17"/>
        </w:rPr>
        <w:t>TECHNICAL</w:t>
      </w:r>
    </w:p>
    <w:p w:rsidR="002E50C0" w:rsidRDefault="002E50C0">
      <w:pPr>
        <w:spacing w:before="40"/>
        <w:ind w:left="2880" w:hanging="2880"/>
        <w:jc w:val="both"/>
        <w:rPr>
          <w:rFonts w:ascii="Verdana" w:hAnsi="Verdana" w:cs="Verdana"/>
          <w:b/>
          <w:color w:val="000000"/>
          <w:sz w:val="17"/>
          <w:szCs w:val="17"/>
          <w:u w:val="single"/>
          <w:lang w:val="en-US"/>
        </w:rPr>
      </w:pPr>
    </w:p>
    <w:p w:rsidR="00942181" w:rsidRDefault="00942181" w:rsidP="00942181">
      <w:r>
        <w:rPr>
          <w:rFonts w:ascii="Verdana" w:hAnsi="Verdana" w:cs="Verdana"/>
          <w:b/>
          <w:sz w:val="18"/>
          <w:szCs w:val="18"/>
        </w:rPr>
        <w:t>Languages</w:t>
      </w:r>
      <w:r>
        <w:rPr>
          <w:rFonts w:ascii="Verdana" w:eastAsia="Verdana" w:hAnsi="Verdana" w:cs="Verdana"/>
          <w:b/>
          <w:sz w:val="18"/>
          <w:szCs w:val="18"/>
        </w:rPr>
        <w:t xml:space="preserve">        </w:t>
      </w:r>
      <w:r>
        <w:rPr>
          <w:rFonts w:ascii="Verdana" w:hAnsi="Verdana" w:cs="Verdana"/>
          <w:b/>
          <w:sz w:val="18"/>
          <w:szCs w:val="18"/>
        </w:rPr>
        <w:t>:</w:t>
      </w:r>
      <w:r>
        <w:rPr>
          <w:rFonts w:ascii="Verdana" w:eastAsia="Verdana" w:hAnsi="Verdana" w:cs="Verdana"/>
          <w:b/>
          <w:sz w:val="18"/>
          <w:szCs w:val="18"/>
        </w:rPr>
        <w:t xml:space="preserve"> </w:t>
      </w:r>
      <w:r>
        <w:rPr>
          <w:rFonts w:ascii="Verdana" w:hAnsi="Verdana" w:cs="Verdana"/>
          <w:b/>
          <w:sz w:val="18"/>
          <w:szCs w:val="18"/>
        </w:rPr>
        <w:tab/>
      </w:r>
      <w:r>
        <w:rPr>
          <w:rFonts w:ascii="Verdana" w:hAnsi="Verdana" w:cs="Verdana"/>
          <w:bCs/>
          <w:sz w:val="18"/>
          <w:szCs w:val="18"/>
        </w:rPr>
        <w:t xml:space="preserve">C, JAVA, </w:t>
      </w:r>
      <w:r>
        <w:t>PHP 5.3.</w:t>
      </w:r>
    </w:p>
    <w:p w:rsidR="00942181" w:rsidRPr="00183732" w:rsidRDefault="00942181" w:rsidP="00942181">
      <w:r w:rsidRPr="00183732">
        <w:rPr>
          <w:rFonts w:ascii="Verdana" w:hAnsi="Verdana"/>
          <w:b/>
          <w:color w:val="0D0D0D"/>
          <w:sz w:val="18"/>
          <w:szCs w:val="18"/>
        </w:rPr>
        <w:t>Frameworks</w:t>
      </w:r>
      <w:r>
        <w:rPr>
          <w:rFonts w:ascii="Verdana" w:hAnsi="Verdana"/>
          <w:b/>
          <w:color w:val="0D0D0D"/>
          <w:sz w:val="18"/>
          <w:szCs w:val="18"/>
        </w:rPr>
        <w:t xml:space="preserve">     :  </w:t>
      </w:r>
      <w:r w:rsidRPr="00E71051">
        <w:rPr>
          <w:color w:val="0D0D0D"/>
        </w:rPr>
        <w:t>Yii, Laravel</w:t>
      </w:r>
    </w:p>
    <w:p w:rsidR="00942181" w:rsidRDefault="00942181" w:rsidP="00942181">
      <w:pPr>
        <w:rPr>
          <w:rFonts w:ascii="Verdana" w:hAnsi="Verdana" w:cs="Verdana"/>
          <w:sz w:val="18"/>
          <w:szCs w:val="18"/>
        </w:rPr>
      </w:pPr>
      <w:r>
        <w:rPr>
          <w:rFonts w:ascii="Verdana" w:hAnsi="Verdana" w:cs="Verdana"/>
          <w:b/>
          <w:bCs/>
          <w:sz w:val="18"/>
          <w:szCs w:val="18"/>
        </w:rPr>
        <w:t>CMS</w:t>
      </w:r>
      <w:r>
        <w:rPr>
          <w:rFonts w:ascii="Verdana" w:hAnsi="Verdana" w:cs="Verdana"/>
          <w:b/>
          <w:bCs/>
          <w:sz w:val="18"/>
          <w:szCs w:val="18"/>
        </w:rPr>
        <w:tab/>
      </w:r>
      <w:r>
        <w:rPr>
          <w:rFonts w:ascii="Verdana" w:eastAsia="Verdana" w:hAnsi="Verdana" w:cs="Verdana"/>
          <w:b/>
          <w:bCs/>
          <w:sz w:val="18"/>
          <w:szCs w:val="18"/>
        </w:rPr>
        <w:t xml:space="preserve">                </w:t>
      </w:r>
      <w:r>
        <w:rPr>
          <w:rFonts w:ascii="Verdana" w:hAnsi="Verdana" w:cs="Verdana"/>
          <w:b/>
          <w:bCs/>
          <w:sz w:val="18"/>
          <w:szCs w:val="18"/>
        </w:rPr>
        <w:t xml:space="preserve">: </w:t>
      </w:r>
      <w:r>
        <w:rPr>
          <w:rFonts w:ascii="Verdana" w:eastAsia="Verdana" w:hAnsi="Verdana" w:cs="Verdana"/>
          <w:b/>
          <w:bCs/>
          <w:sz w:val="18"/>
          <w:szCs w:val="18"/>
        </w:rPr>
        <w:t xml:space="preserve"> </w:t>
      </w:r>
      <w:r>
        <w:rPr>
          <w:rFonts w:ascii="Verdana" w:hAnsi="Verdana" w:cs="Verdana"/>
          <w:sz w:val="18"/>
          <w:szCs w:val="18"/>
        </w:rPr>
        <w:t>Joomla</w:t>
      </w:r>
    </w:p>
    <w:p w:rsidR="00942181" w:rsidRDefault="00942181" w:rsidP="00942181">
      <w:pPr>
        <w:rPr>
          <w:rFonts w:ascii="Verdana" w:eastAsia="Verdana" w:hAnsi="Verdana" w:cs="Verdana"/>
          <w:bCs/>
          <w:sz w:val="18"/>
          <w:szCs w:val="18"/>
        </w:rPr>
      </w:pPr>
      <w:r>
        <w:rPr>
          <w:rFonts w:ascii="Verdana" w:eastAsia="MS Mincho" w:hAnsi="Verdana" w:cs="Verdana"/>
          <w:b/>
          <w:sz w:val="18"/>
          <w:szCs w:val="18"/>
        </w:rPr>
        <w:t>Server</w:t>
      </w:r>
      <w:r>
        <w:rPr>
          <w:rFonts w:ascii="Verdana" w:eastAsia="Verdana" w:hAnsi="Verdana" w:cs="Verdana"/>
          <w:b/>
          <w:sz w:val="18"/>
          <w:szCs w:val="18"/>
        </w:rPr>
        <w:t xml:space="preserve">               </w:t>
      </w:r>
      <w:r>
        <w:rPr>
          <w:rFonts w:ascii="Verdana" w:hAnsi="Verdana" w:cs="Verdana"/>
          <w:b/>
          <w:sz w:val="18"/>
          <w:szCs w:val="18"/>
        </w:rPr>
        <w:t>:</w:t>
      </w:r>
      <w:r>
        <w:rPr>
          <w:rFonts w:ascii="Verdana" w:eastAsia="Verdana" w:hAnsi="Verdana" w:cs="Verdana"/>
          <w:b/>
          <w:sz w:val="18"/>
          <w:szCs w:val="18"/>
        </w:rPr>
        <w:t xml:space="preserve">  </w:t>
      </w:r>
      <w:r>
        <w:rPr>
          <w:rFonts w:ascii="Verdana" w:eastAsia="MS Mincho" w:hAnsi="Verdana" w:cs="Verdana"/>
          <w:bCs/>
          <w:sz w:val="18"/>
          <w:szCs w:val="18"/>
        </w:rPr>
        <w:t>Apache</w:t>
      </w:r>
    </w:p>
    <w:p w:rsidR="00942181" w:rsidRDefault="00942181" w:rsidP="00942181">
      <w:pPr>
        <w:rPr>
          <w:rFonts w:ascii="Verdana" w:hAnsi="Verdana" w:cs="Verdana"/>
          <w:sz w:val="18"/>
          <w:szCs w:val="18"/>
        </w:rPr>
      </w:pPr>
      <w:r>
        <w:rPr>
          <w:rFonts w:ascii="Verdana" w:hAnsi="Verdana" w:cs="Verdana"/>
          <w:b/>
          <w:sz w:val="18"/>
          <w:szCs w:val="18"/>
        </w:rPr>
        <w:t>RDBMS</w:t>
      </w:r>
      <w:r>
        <w:rPr>
          <w:rFonts w:ascii="Verdana" w:eastAsia="Verdana" w:hAnsi="Verdana" w:cs="Verdana"/>
          <w:b/>
          <w:sz w:val="18"/>
          <w:szCs w:val="18"/>
        </w:rPr>
        <w:t xml:space="preserve">              </w:t>
      </w:r>
      <w:r>
        <w:rPr>
          <w:rFonts w:ascii="Verdana" w:hAnsi="Verdana" w:cs="Verdana"/>
          <w:b/>
          <w:sz w:val="18"/>
          <w:szCs w:val="18"/>
        </w:rPr>
        <w:t>:</w:t>
      </w:r>
      <w:r>
        <w:rPr>
          <w:rFonts w:ascii="Verdana" w:eastAsia="Verdana" w:hAnsi="Verdana" w:cs="Verdana"/>
          <w:b/>
          <w:sz w:val="18"/>
          <w:szCs w:val="18"/>
        </w:rPr>
        <w:t xml:space="preserve">  </w:t>
      </w:r>
      <w:r>
        <w:rPr>
          <w:rFonts w:ascii="Verdana" w:hAnsi="Verdana" w:cs="Verdana"/>
          <w:sz w:val="18"/>
          <w:szCs w:val="18"/>
        </w:rPr>
        <w:t>MySql</w:t>
      </w:r>
    </w:p>
    <w:p w:rsidR="00942181" w:rsidRPr="00932F3C" w:rsidRDefault="00942181" w:rsidP="00942181">
      <w:pPr>
        <w:rPr>
          <w:rFonts w:ascii="Verdana" w:hAnsi="Verdana" w:cs="Verdana"/>
          <w:sz w:val="18"/>
          <w:szCs w:val="18"/>
        </w:rPr>
      </w:pPr>
      <w:r w:rsidRPr="00932F3C">
        <w:rPr>
          <w:rFonts w:ascii="Verdana" w:hAnsi="Verdana"/>
          <w:b/>
          <w:color w:val="0D0D0D"/>
          <w:sz w:val="18"/>
          <w:szCs w:val="18"/>
        </w:rPr>
        <w:t>Web Services   :</w:t>
      </w:r>
      <w:r>
        <w:rPr>
          <w:rFonts w:ascii="Verdana" w:hAnsi="Verdana"/>
          <w:color w:val="0D0D0D"/>
          <w:sz w:val="18"/>
          <w:szCs w:val="18"/>
        </w:rPr>
        <w:t xml:space="preserve">  </w:t>
      </w:r>
      <w:r w:rsidRPr="00932F3C">
        <w:rPr>
          <w:rFonts w:ascii="Verdana" w:hAnsi="Verdana"/>
          <w:color w:val="0D0D0D"/>
          <w:sz w:val="18"/>
          <w:szCs w:val="18"/>
        </w:rPr>
        <w:t>SOAP, RESTFull</w:t>
      </w:r>
    </w:p>
    <w:p w:rsidR="00942181" w:rsidRPr="006E352D" w:rsidRDefault="00942181" w:rsidP="00942181">
      <w:pPr>
        <w:rPr>
          <w:rFonts w:ascii="Verdana" w:hAnsi="Verdana" w:cs="Verdana"/>
          <w:sz w:val="18"/>
          <w:szCs w:val="18"/>
        </w:rPr>
      </w:pPr>
      <w:r w:rsidRPr="006E352D">
        <w:rPr>
          <w:rFonts w:ascii="Verdana" w:hAnsi="Verdana" w:cs="Verdana"/>
          <w:b/>
          <w:sz w:val="18"/>
          <w:szCs w:val="18"/>
        </w:rPr>
        <w:t>Internet</w:t>
      </w:r>
      <w:r w:rsidRPr="006E352D">
        <w:rPr>
          <w:rFonts w:ascii="Verdana" w:eastAsia="Verdana" w:hAnsi="Verdana" w:cs="Verdana"/>
          <w:b/>
          <w:sz w:val="18"/>
          <w:szCs w:val="18"/>
        </w:rPr>
        <w:t xml:space="preserve">            </w:t>
      </w:r>
      <w:r w:rsidRPr="006E352D">
        <w:rPr>
          <w:rFonts w:ascii="Verdana" w:hAnsi="Verdana" w:cs="Verdana"/>
          <w:b/>
          <w:sz w:val="18"/>
          <w:szCs w:val="18"/>
        </w:rPr>
        <w:t>:</w:t>
      </w:r>
      <w:r w:rsidRPr="006E352D">
        <w:rPr>
          <w:rFonts w:ascii="Verdana" w:eastAsia="Verdana" w:hAnsi="Verdana" w:cs="Verdana"/>
          <w:b/>
          <w:sz w:val="18"/>
          <w:szCs w:val="18"/>
        </w:rPr>
        <w:t xml:space="preserve"> </w:t>
      </w:r>
      <w:r w:rsidRPr="006E352D">
        <w:rPr>
          <w:rFonts w:ascii="Verdana" w:hAnsi="Verdana" w:cs="Verdana"/>
          <w:b/>
          <w:sz w:val="18"/>
          <w:szCs w:val="18"/>
        </w:rPr>
        <w:tab/>
      </w:r>
      <w:r w:rsidRPr="006E352D">
        <w:rPr>
          <w:rFonts w:ascii="Verdana" w:hAnsi="Verdana" w:cs="Verdana"/>
          <w:sz w:val="18"/>
          <w:szCs w:val="18"/>
        </w:rPr>
        <w:t xml:space="preserve">HTML5, </w:t>
      </w:r>
      <w:r w:rsidRPr="006E352D">
        <w:rPr>
          <w:rFonts w:ascii="Verdana" w:hAnsi="Verdana"/>
          <w:sz w:val="18"/>
          <w:szCs w:val="18"/>
        </w:rPr>
        <w:t>JavaScript,</w:t>
      </w:r>
      <w:r w:rsidRPr="006E352D">
        <w:rPr>
          <w:rStyle w:val="WW8Num2z0"/>
          <w:rFonts w:ascii="Verdana" w:hAnsi="Verdana"/>
          <w:sz w:val="18"/>
          <w:szCs w:val="18"/>
        </w:rPr>
        <w:t xml:space="preserve"> </w:t>
      </w:r>
      <w:r w:rsidRPr="006E352D">
        <w:rPr>
          <w:rStyle w:val="onlytext"/>
          <w:rFonts w:ascii="Verdana" w:hAnsi="Verdana"/>
          <w:sz w:val="18"/>
          <w:szCs w:val="18"/>
        </w:rPr>
        <w:t>Bootstrap ,</w:t>
      </w:r>
      <w:r w:rsidRPr="006E352D">
        <w:rPr>
          <w:rFonts w:ascii="Verdana" w:hAnsi="Verdana"/>
          <w:sz w:val="18"/>
          <w:szCs w:val="18"/>
        </w:rPr>
        <w:t xml:space="preserve"> JQuery, Ajax, Basics of Angular Js</w:t>
      </w:r>
      <w:r w:rsidRPr="006E352D">
        <w:rPr>
          <w:rFonts w:ascii="Verdana" w:hAnsi="Verdana" w:cs="Verdana"/>
          <w:sz w:val="18"/>
          <w:szCs w:val="18"/>
        </w:rPr>
        <w:t>.</w:t>
      </w:r>
    </w:p>
    <w:p w:rsidR="00942181" w:rsidRDefault="00942181" w:rsidP="00942181">
      <w:pPr>
        <w:spacing w:line="360" w:lineRule="auto"/>
        <w:rPr>
          <w:rFonts w:ascii="Verdana" w:hAnsi="Verdana" w:cs="Verdana"/>
          <w:sz w:val="18"/>
          <w:szCs w:val="18"/>
        </w:rPr>
      </w:pPr>
      <w:r>
        <w:rPr>
          <w:rFonts w:ascii="Verdana" w:hAnsi="Verdana" w:cs="Verdana"/>
          <w:b/>
          <w:sz w:val="18"/>
          <w:szCs w:val="18"/>
        </w:rPr>
        <w:t>OS</w:t>
      </w:r>
      <w:r>
        <w:rPr>
          <w:rFonts w:ascii="Verdana" w:eastAsia="Verdana" w:hAnsi="Verdana" w:cs="Verdana"/>
          <w:b/>
          <w:sz w:val="18"/>
          <w:szCs w:val="18"/>
        </w:rPr>
        <w:t xml:space="preserve">                     </w:t>
      </w:r>
      <w:r>
        <w:rPr>
          <w:rFonts w:ascii="Verdana" w:hAnsi="Verdana" w:cs="Verdana"/>
          <w:b/>
          <w:sz w:val="18"/>
          <w:szCs w:val="18"/>
        </w:rPr>
        <w:t>:</w:t>
      </w:r>
      <w:r>
        <w:rPr>
          <w:rFonts w:ascii="Verdana" w:eastAsia="Verdana" w:hAnsi="Verdana" w:cs="Verdana"/>
          <w:b/>
          <w:sz w:val="18"/>
          <w:szCs w:val="18"/>
        </w:rPr>
        <w:t xml:space="preserve"> </w:t>
      </w:r>
      <w:r>
        <w:rPr>
          <w:rFonts w:ascii="Verdana" w:hAnsi="Verdana" w:cs="Verdana"/>
          <w:b/>
          <w:sz w:val="18"/>
          <w:szCs w:val="18"/>
        </w:rPr>
        <w:tab/>
      </w:r>
      <w:r>
        <w:rPr>
          <w:rFonts w:ascii="Verdana" w:hAnsi="Verdana" w:cs="Verdana"/>
          <w:sz w:val="18"/>
          <w:szCs w:val="18"/>
        </w:rPr>
        <w:t>Windows</w:t>
      </w:r>
      <w:r>
        <w:rPr>
          <w:rFonts w:ascii="Verdana" w:eastAsia="Verdana" w:hAnsi="Verdana" w:cs="Verdana"/>
          <w:sz w:val="18"/>
          <w:szCs w:val="18"/>
        </w:rPr>
        <w:t xml:space="preserve"> </w:t>
      </w:r>
      <w:r>
        <w:rPr>
          <w:rFonts w:ascii="Verdana" w:hAnsi="Verdana" w:cs="Verdana"/>
          <w:sz w:val="18"/>
          <w:szCs w:val="18"/>
        </w:rPr>
        <w:t>XP/Linux</w:t>
      </w:r>
      <w:r>
        <w:rPr>
          <w:rFonts w:ascii="Verdana" w:eastAsia="Verdana" w:hAnsi="Verdana" w:cs="Verdana"/>
          <w:sz w:val="18"/>
          <w:szCs w:val="18"/>
        </w:rPr>
        <w:t xml:space="preserve"> </w:t>
      </w:r>
      <w:r>
        <w:rPr>
          <w:rFonts w:ascii="Verdana" w:hAnsi="Verdana" w:cs="Verdana"/>
          <w:sz w:val="18"/>
          <w:szCs w:val="18"/>
        </w:rPr>
        <w:t>Ubuntu.</w:t>
      </w:r>
    </w:p>
    <w:p w:rsidR="00942181" w:rsidRDefault="00942181" w:rsidP="00D0021B">
      <w:pPr>
        <w:spacing w:before="40"/>
        <w:ind w:left="2880" w:hanging="2880"/>
        <w:jc w:val="both"/>
        <w:rPr>
          <w:rFonts w:ascii="Verdana" w:hAnsi="Verdana" w:cs="Verdana"/>
          <w:color w:val="000000"/>
          <w:sz w:val="17"/>
          <w:szCs w:val="17"/>
          <w:lang w:val="en-US"/>
        </w:rPr>
      </w:pPr>
    </w:p>
    <w:p w:rsidR="00942181" w:rsidRDefault="00942181" w:rsidP="00D0021B">
      <w:pPr>
        <w:spacing w:before="40"/>
        <w:ind w:left="2880" w:hanging="2880"/>
        <w:jc w:val="both"/>
        <w:rPr>
          <w:rFonts w:ascii="Verdana" w:hAnsi="Verdana" w:cs="Verdana"/>
          <w:color w:val="000000"/>
          <w:sz w:val="17"/>
          <w:szCs w:val="17"/>
          <w:lang w:val="en-US"/>
        </w:rPr>
      </w:pPr>
    </w:p>
    <w:p w:rsidR="00D0021B" w:rsidRDefault="00D0021B" w:rsidP="00D0021B">
      <w:pPr>
        <w:pBdr>
          <w:bottom w:val="thickThinSmallGap" w:sz="12" w:space="1" w:color="000000"/>
        </w:pBdr>
        <w:jc w:val="center"/>
        <w:rPr>
          <w:rFonts w:ascii="Verdana" w:hAnsi="Verdana" w:cs="Verdana"/>
          <w:color w:val="000000"/>
          <w:sz w:val="17"/>
          <w:szCs w:val="17"/>
          <w:lang w:val="en-US"/>
        </w:rPr>
      </w:pPr>
      <w:r>
        <w:rPr>
          <w:rFonts w:ascii="Verdana" w:hAnsi="Verdana" w:cs="Verdana"/>
          <w:b/>
          <w:color w:val="000000"/>
          <w:sz w:val="17"/>
          <w:szCs w:val="17"/>
        </w:rPr>
        <w:lastRenderedPageBreak/>
        <w:t>PROJECTS HANDLED</w:t>
      </w:r>
    </w:p>
    <w:p w:rsidR="002E50C0" w:rsidRDefault="002E50C0">
      <w:pPr>
        <w:jc w:val="both"/>
        <w:rPr>
          <w:rFonts w:ascii="Verdana" w:hAnsi="Verdana" w:cs="Verdana"/>
          <w:b/>
          <w:i/>
          <w:color w:val="000000"/>
          <w:sz w:val="17"/>
          <w:szCs w:val="17"/>
          <w:u w:val="single"/>
        </w:rPr>
      </w:pPr>
    </w:p>
    <w:p w:rsidR="001C1959" w:rsidRDefault="001C1959" w:rsidP="001C1959">
      <w:pPr>
        <w:numPr>
          <w:ilvl w:val="0"/>
          <w:numId w:val="4"/>
        </w:numPr>
        <w:jc w:val="both"/>
        <w:rPr>
          <w:rFonts w:ascii="Verdana" w:hAnsi="Verdana" w:cs="Verdana"/>
          <w:color w:val="000000"/>
          <w:sz w:val="17"/>
          <w:szCs w:val="17"/>
          <w:lang w:val="en-US"/>
        </w:rPr>
      </w:pPr>
      <w:r>
        <w:rPr>
          <w:rFonts w:ascii="Verdana" w:hAnsi="Verdana" w:cs="Verdana"/>
          <w:b/>
          <w:bCs/>
          <w:color w:val="000000"/>
          <w:sz w:val="17"/>
          <w:szCs w:val="17"/>
          <w:lang w:val="en-US"/>
        </w:rPr>
        <w:t xml:space="preserve">B-Erp(Brass Management System) : </w:t>
      </w:r>
    </w:p>
    <w:p w:rsidR="001C1959" w:rsidRPr="001C1959" w:rsidRDefault="001C1959" w:rsidP="001C1959">
      <w:pPr>
        <w:jc w:val="both"/>
        <w:rPr>
          <w:rFonts w:ascii="Verdana" w:hAnsi="Verdana" w:cs="Verdana"/>
          <w:color w:val="000000"/>
          <w:sz w:val="17"/>
          <w:szCs w:val="17"/>
          <w:lang w:val="en-US"/>
        </w:rPr>
      </w:pPr>
    </w:p>
    <w:p w:rsidR="00A26629" w:rsidRDefault="001C1959" w:rsidP="00A26629">
      <w:pPr>
        <w:spacing w:before="40"/>
        <w:ind w:left="2040" w:hanging="1752"/>
        <w:jc w:val="both"/>
        <w:rPr>
          <w:rFonts w:ascii="Verdana" w:hAnsi="Verdana" w:cs="Verdana"/>
          <w:color w:val="000000"/>
          <w:sz w:val="17"/>
          <w:szCs w:val="17"/>
          <w:lang w:val="en-US"/>
        </w:rPr>
      </w:pPr>
      <w:r>
        <w:rPr>
          <w:rFonts w:ascii="Verdana" w:hAnsi="Verdana" w:cs="Verdana"/>
          <w:color w:val="000000"/>
          <w:sz w:val="17"/>
          <w:szCs w:val="17"/>
          <w:lang w:val="en-US"/>
        </w:rPr>
        <w:t>C</w:t>
      </w:r>
      <w:r w:rsidR="00A26629">
        <w:rPr>
          <w:rFonts w:ascii="Verdana" w:hAnsi="Verdana" w:cs="Verdana"/>
          <w:color w:val="000000"/>
          <w:sz w:val="17"/>
          <w:szCs w:val="17"/>
          <w:lang w:val="en-US"/>
        </w:rPr>
        <w:t>lient:</w:t>
      </w:r>
      <w:r w:rsidR="00A26629">
        <w:rPr>
          <w:rFonts w:ascii="Verdana" w:hAnsi="Verdana" w:cs="Verdana"/>
          <w:color w:val="000000"/>
          <w:sz w:val="17"/>
          <w:szCs w:val="17"/>
          <w:lang w:val="en-US"/>
        </w:rPr>
        <w:tab/>
      </w:r>
      <w:r w:rsidR="00A26629">
        <w:rPr>
          <w:rFonts w:ascii="Verdana" w:hAnsi="Verdana" w:cs="Verdana"/>
          <w:bCs/>
          <w:color w:val="000000"/>
          <w:sz w:val="17"/>
          <w:szCs w:val="17"/>
          <w:lang w:val="en-US"/>
        </w:rPr>
        <w:t>Talat Brass</w:t>
      </w:r>
    </w:p>
    <w:p w:rsidR="00724844" w:rsidRDefault="00A26629" w:rsidP="00724844">
      <w:pPr>
        <w:spacing w:before="40"/>
        <w:ind w:left="2040" w:hanging="1752"/>
        <w:jc w:val="both"/>
        <w:rPr>
          <w:rFonts w:ascii="Verdana" w:hAnsi="Verdana"/>
          <w:sz w:val="17"/>
          <w:szCs w:val="17"/>
        </w:rPr>
      </w:pPr>
      <w:r>
        <w:rPr>
          <w:rFonts w:ascii="Verdana" w:hAnsi="Verdana" w:cs="Verdana"/>
          <w:color w:val="000000"/>
          <w:sz w:val="17"/>
          <w:szCs w:val="17"/>
          <w:lang w:val="en-US"/>
        </w:rPr>
        <w:t>Scope:</w:t>
      </w:r>
      <w:r>
        <w:rPr>
          <w:rFonts w:ascii="Verdana" w:hAnsi="Verdana" w:cs="Verdana"/>
          <w:color w:val="000000"/>
          <w:sz w:val="17"/>
          <w:szCs w:val="17"/>
          <w:lang w:val="en-US"/>
        </w:rPr>
        <w:tab/>
      </w:r>
      <w:r w:rsidR="00724844">
        <w:rPr>
          <w:rFonts w:ascii="Verdana" w:hAnsi="Verdana"/>
          <w:bCs/>
          <w:sz w:val="17"/>
          <w:szCs w:val="17"/>
        </w:rPr>
        <w:t>B-Erp</w:t>
      </w:r>
      <w:r w:rsidR="00724844" w:rsidRPr="00DD654D">
        <w:rPr>
          <w:rFonts w:ascii="Verdana" w:hAnsi="Verdana"/>
          <w:sz w:val="17"/>
          <w:szCs w:val="17"/>
        </w:rPr>
        <w:t> is a cloud based</w:t>
      </w:r>
      <w:r w:rsidR="00724844">
        <w:rPr>
          <w:rFonts w:ascii="Verdana" w:hAnsi="Verdana"/>
          <w:sz w:val="17"/>
          <w:szCs w:val="17"/>
        </w:rPr>
        <w:t xml:space="preserve"> upcoming</w:t>
      </w:r>
      <w:r w:rsidR="00724844" w:rsidRPr="00DD654D">
        <w:rPr>
          <w:rFonts w:ascii="Verdana" w:hAnsi="Verdana"/>
          <w:sz w:val="17"/>
          <w:szCs w:val="17"/>
        </w:rPr>
        <w:t xml:space="preserve"> open source </w:t>
      </w:r>
      <w:r w:rsidR="00724844" w:rsidRPr="00DD654D">
        <w:rPr>
          <w:rFonts w:ascii="Verdana" w:hAnsi="Verdana"/>
          <w:bCs/>
          <w:sz w:val="17"/>
          <w:szCs w:val="17"/>
        </w:rPr>
        <w:t>ERP</w:t>
      </w:r>
      <w:r w:rsidR="00724844" w:rsidRPr="00DD654D">
        <w:rPr>
          <w:rFonts w:ascii="Verdana" w:hAnsi="Verdana"/>
          <w:sz w:val="17"/>
          <w:szCs w:val="17"/>
        </w:rPr>
        <w:t> solution with an array of modules </w:t>
      </w:r>
    </w:p>
    <w:p w:rsidR="00A26629" w:rsidRDefault="00724844" w:rsidP="00A26629">
      <w:pPr>
        <w:spacing w:before="40"/>
        <w:ind w:left="2040" w:hanging="1752"/>
        <w:jc w:val="both"/>
        <w:rPr>
          <w:rFonts w:ascii="Verdana" w:hAnsi="Verdana" w:cs="Verdana"/>
          <w:color w:val="000000"/>
          <w:sz w:val="16"/>
          <w:szCs w:val="16"/>
          <w:lang w:val="en-US"/>
        </w:rPr>
      </w:pPr>
      <w:r>
        <w:rPr>
          <w:rFonts w:ascii="Verdana" w:hAnsi="Verdana"/>
          <w:sz w:val="17"/>
          <w:szCs w:val="17"/>
        </w:rPr>
        <w:t xml:space="preserve">                             Of Brass </w:t>
      </w:r>
      <w:r w:rsidRPr="000452CE">
        <w:rPr>
          <w:rFonts w:ascii="Verdana" w:hAnsi="Verdana"/>
          <w:sz w:val="17"/>
          <w:szCs w:val="17"/>
        </w:rPr>
        <w:t>ERP software</w:t>
      </w:r>
      <w:r>
        <w:rPr>
          <w:rFonts w:ascii="Verdana" w:hAnsi="Verdana"/>
          <w:sz w:val="17"/>
          <w:szCs w:val="17"/>
        </w:rPr>
        <w:t>.</w:t>
      </w:r>
      <w:r w:rsidRPr="000452CE">
        <w:rPr>
          <w:rFonts w:ascii="Verdana" w:hAnsi="Verdana"/>
          <w:sz w:val="17"/>
          <w:szCs w:val="17"/>
        </w:rPr>
        <w:t xml:space="preserve"> which handle the multiple company business on single platform with large database. Example. HR, finance, procurements, Retail, Sales</w:t>
      </w:r>
      <w:r>
        <w:rPr>
          <w:rFonts w:ascii="Verdana" w:hAnsi="Verdana"/>
          <w:sz w:val="17"/>
          <w:szCs w:val="17"/>
        </w:rPr>
        <w:t xml:space="preserve">, Purchase, Stock management </w:t>
      </w:r>
      <w:r w:rsidRPr="000452CE">
        <w:rPr>
          <w:rFonts w:ascii="Verdana" w:hAnsi="Verdana"/>
          <w:sz w:val="17"/>
          <w:szCs w:val="17"/>
        </w:rPr>
        <w:t xml:space="preserve"> etc</w:t>
      </w:r>
      <w:r w:rsidRPr="00DD654D">
        <w:rPr>
          <w:rFonts w:ascii="Verdana" w:hAnsi="Verdana" w:cs="Verdana"/>
          <w:color w:val="000000"/>
          <w:sz w:val="17"/>
          <w:szCs w:val="17"/>
          <w:lang w:val="en-US"/>
        </w:rPr>
        <w:t xml:space="preserve">.  </w:t>
      </w:r>
    </w:p>
    <w:p w:rsidR="00A26629" w:rsidRDefault="00A26629" w:rsidP="00A26629">
      <w:pPr>
        <w:pStyle w:val="TextBody"/>
        <w:spacing w:after="0" w:line="240" w:lineRule="auto"/>
        <w:rPr>
          <w:rFonts w:ascii="Verdana" w:hAnsi="Verdana" w:cs="Times New Roman"/>
        </w:rPr>
      </w:pPr>
      <w:r>
        <w:rPr>
          <w:rFonts w:ascii="Verdana" w:hAnsi="Verdana" w:cs="Times New Roman"/>
          <w:b/>
        </w:rPr>
        <w:t xml:space="preserve">    </w:t>
      </w:r>
      <w:r w:rsidRPr="000452CE">
        <w:rPr>
          <w:rFonts w:ascii="Verdana" w:hAnsi="Verdana" w:cs="Times New Roman"/>
          <w:sz w:val="17"/>
          <w:szCs w:val="17"/>
        </w:rPr>
        <w:t>Responsibilities</w:t>
      </w:r>
      <w:r w:rsidRPr="000452CE">
        <w:rPr>
          <w:rFonts w:ascii="Verdana" w:hAnsi="Verdana" w:cs="Times New Roman"/>
        </w:rPr>
        <w:t>:</w:t>
      </w:r>
    </w:p>
    <w:p w:rsidR="001C1959" w:rsidRPr="00D65636" w:rsidRDefault="001C1959" w:rsidP="00A26629">
      <w:pPr>
        <w:pStyle w:val="TextBody"/>
        <w:spacing w:after="0" w:line="240" w:lineRule="auto"/>
        <w:rPr>
          <w:rFonts w:ascii="Verdana" w:hAnsi="Verdana" w:cs="Times New Roman"/>
          <w:b/>
        </w:rPr>
      </w:pPr>
    </w:p>
    <w:p w:rsidR="00A26629" w:rsidRPr="000452CE" w:rsidRDefault="00A26629" w:rsidP="00A26629">
      <w:pPr>
        <w:pStyle w:val="TextBody"/>
        <w:numPr>
          <w:ilvl w:val="0"/>
          <w:numId w:val="8"/>
        </w:numPr>
        <w:spacing w:after="0" w:line="240" w:lineRule="auto"/>
        <w:rPr>
          <w:rFonts w:ascii="Verdana" w:hAnsi="Verdana" w:cs="Times New Roman"/>
          <w:sz w:val="17"/>
          <w:szCs w:val="17"/>
        </w:rPr>
      </w:pPr>
      <w:r w:rsidRPr="000452CE">
        <w:rPr>
          <w:rFonts w:ascii="Verdana" w:hAnsi="Verdana" w:cs="Times New Roman"/>
          <w:sz w:val="17"/>
          <w:szCs w:val="17"/>
        </w:rPr>
        <w:t>Develop the HR</w:t>
      </w:r>
      <w:r>
        <w:rPr>
          <w:rFonts w:ascii="Verdana" w:hAnsi="Verdana" w:cs="Times New Roman"/>
          <w:sz w:val="17"/>
          <w:szCs w:val="17"/>
        </w:rPr>
        <w:t xml:space="preserve">, General ledger </w:t>
      </w:r>
      <w:r w:rsidRPr="000452CE">
        <w:rPr>
          <w:rFonts w:ascii="Verdana" w:hAnsi="Verdana" w:cs="Times New Roman"/>
          <w:sz w:val="17"/>
          <w:szCs w:val="17"/>
        </w:rPr>
        <w:t>and Procurement module.</w:t>
      </w:r>
    </w:p>
    <w:p w:rsidR="00A26629" w:rsidRPr="00D0021B" w:rsidRDefault="00A26629" w:rsidP="00A26629">
      <w:pPr>
        <w:pStyle w:val="TextBody"/>
        <w:numPr>
          <w:ilvl w:val="0"/>
          <w:numId w:val="8"/>
        </w:numPr>
        <w:spacing w:after="0" w:line="240" w:lineRule="auto"/>
        <w:rPr>
          <w:rFonts w:ascii="Verdana" w:hAnsi="Verdana" w:cs="Times New Roman"/>
          <w:sz w:val="17"/>
          <w:szCs w:val="17"/>
        </w:rPr>
      </w:pPr>
      <w:r w:rsidRPr="000452CE">
        <w:rPr>
          <w:rFonts w:ascii="Verdana" w:hAnsi="Verdana" w:cs="Times New Roman"/>
          <w:sz w:val="17"/>
          <w:szCs w:val="17"/>
        </w:rPr>
        <w:t>Created Applroval flow workflow</w:t>
      </w:r>
      <w:r>
        <w:rPr>
          <w:rFonts w:ascii="Verdana" w:hAnsi="Verdana" w:cs="Times New Roman"/>
          <w:sz w:val="17"/>
          <w:szCs w:val="17"/>
        </w:rPr>
        <w:t xml:space="preserve"> and </w:t>
      </w:r>
      <w:r w:rsidRPr="00D0021B">
        <w:rPr>
          <w:rFonts w:ascii="Verdana" w:hAnsi="Verdana" w:cs="Times New Roman"/>
          <w:sz w:val="17"/>
          <w:szCs w:val="17"/>
        </w:rPr>
        <w:t>PHP web services.</w:t>
      </w:r>
    </w:p>
    <w:p w:rsidR="00A26629" w:rsidRDefault="00A26629" w:rsidP="00A26629">
      <w:pPr>
        <w:pStyle w:val="TextBody"/>
        <w:numPr>
          <w:ilvl w:val="0"/>
          <w:numId w:val="8"/>
        </w:numPr>
        <w:spacing w:after="0" w:line="240" w:lineRule="auto"/>
        <w:rPr>
          <w:rFonts w:ascii="Verdana" w:hAnsi="Verdana" w:cs="Times New Roman"/>
          <w:sz w:val="17"/>
          <w:szCs w:val="17"/>
        </w:rPr>
      </w:pPr>
      <w:r w:rsidRPr="00D0021B">
        <w:rPr>
          <w:rFonts w:ascii="Verdana" w:hAnsi="Verdana" w:cs="Times New Roman"/>
          <w:sz w:val="17"/>
          <w:szCs w:val="17"/>
        </w:rPr>
        <w:t>Develope database schema for particular module.</w:t>
      </w:r>
    </w:p>
    <w:p w:rsidR="001C1959" w:rsidRPr="00D0021B" w:rsidRDefault="001C1959" w:rsidP="001C1959">
      <w:pPr>
        <w:pStyle w:val="TextBody"/>
        <w:spacing w:after="0" w:line="240" w:lineRule="auto"/>
        <w:ind w:left="1440"/>
        <w:rPr>
          <w:rFonts w:ascii="Verdana" w:hAnsi="Verdana" w:cs="Times New Roman"/>
          <w:sz w:val="17"/>
          <w:szCs w:val="17"/>
        </w:rPr>
      </w:pPr>
    </w:p>
    <w:p w:rsidR="00A26629" w:rsidRPr="000452CE" w:rsidRDefault="00A26629" w:rsidP="00A26629">
      <w:pPr>
        <w:pStyle w:val="TextBody"/>
        <w:widowControl w:val="0"/>
        <w:spacing w:after="0" w:line="240" w:lineRule="auto"/>
        <w:rPr>
          <w:rFonts w:ascii="Verdana" w:hAnsi="Verdana" w:cs="Times New Roman"/>
          <w:sz w:val="17"/>
          <w:szCs w:val="17"/>
        </w:rPr>
      </w:pPr>
      <w:r>
        <w:rPr>
          <w:rFonts w:ascii="Verdana" w:hAnsi="Verdana" w:cs="Times New Roman"/>
          <w:sz w:val="17"/>
          <w:szCs w:val="17"/>
        </w:rPr>
        <w:t xml:space="preserve">     </w:t>
      </w:r>
      <w:r w:rsidRPr="000452CE">
        <w:rPr>
          <w:rFonts w:ascii="Verdana" w:hAnsi="Verdana" w:cs="Times New Roman"/>
          <w:sz w:val="17"/>
          <w:szCs w:val="17"/>
        </w:rPr>
        <w:t>Technologies:</w:t>
      </w:r>
    </w:p>
    <w:p w:rsidR="00A26629" w:rsidRDefault="00A26629" w:rsidP="00A26629">
      <w:pPr>
        <w:ind w:left="720"/>
        <w:rPr>
          <w:rFonts w:ascii="Verdana" w:hAnsi="Verdana" w:cs="Verdana"/>
          <w:color w:val="000000"/>
          <w:sz w:val="17"/>
          <w:szCs w:val="17"/>
          <w:lang w:val="en-US"/>
        </w:rPr>
      </w:pPr>
      <w:r w:rsidRPr="000452CE">
        <w:rPr>
          <w:rFonts w:ascii="Verdana" w:hAnsi="Verdana"/>
          <w:sz w:val="17"/>
          <w:szCs w:val="17"/>
        </w:rPr>
        <w:t xml:space="preserve">Front End    : </w:t>
      </w:r>
      <w:r w:rsidR="00724844" w:rsidRPr="000452CE">
        <w:rPr>
          <w:rFonts w:ascii="Verdana" w:hAnsi="Verdana"/>
          <w:sz w:val="17"/>
          <w:szCs w:val="17"/>
        </w:rPr>
        <w:t>HTML5,CSS3, JavaScript, jQuery</w:t>
      </w:r>
    </w:p>
    <w:p w:rsidR="001C1959" w:rsidRDefault="00A26629" w:rsidP="00A26629">
      <w:pPr>
        <w:ind w:left="720"/>
        <w:rPr>
          <w:rFonts w:ascii="Verdana" w:hAnsi="Verdana"/>
          <w:sz w:val="17"/>
          <w:szCs w:val="17"/>
        </w:rPr>
      </w:pPr>
      <w:r w:rsidRPr="000452CE">
        <w:rPr>
          <w:rFonts w:ascii="Verdana" w:hAnsi="Verdana"/>
          <w:sz w:val="17"/>
          <w:szCs w:val="17"/>
        </w:rPr>
        <w:t xml:space="preserve">Server Side : </w:t>
      </w:r>
      <w:r w:rsidR="00724844">
        <w:rPr>
          <w:rFonts w:ascii="Verdana" w:hAnsi="Verdana"/>
          <w:sz w:val="17"/>
          <w:szCs w:val="17"/>
        </w:rPr>
        <w:t xml:space="preserve">Laravel, </w:t>
      </w:r>
      <w:r>
        <w:rPr>
          <w:rFonts w:ascii="Verdana" w:hAnsi="Verdana"/>
          <w:sz w:val="17"/>
          <w:szCs w:val="17"/>
        </w:rPr>
        <w:t>PHP, MySql</w:t>
      </w:r>
      <w:r w:rsidR="003A4D2D">
        <w:rPr>
          <w:rFonts w:ascii="Verdana" w:hAnsi="Verdana"/>
          <w:sz w:val="17"/>
          <w:szCs w:val="17"/>
        </w:rPr>
        <w:t>,</w:t>
      </w:r>
      <w:r w:rsidR="003A4D2D">
        <w:t xml:space="preserve"> </w:t>
      </w:r>
      <w:r w:rsidR="003A4D2D" w:rsidRPr="0003555B">
        <w:rPr>
          <w:rFonts w:ascii="Verdana" w:hAnsi="Verdana"/>
          <w:sz w:val="17"/>
          <w:szCs w:val="17"/>
        </w:rPr>
        <w:t>AngularJS</w:t>
      </w:r>
      <w:r w:rsidRPr="000452CE">
        <w:rPr>
          <w:rFonts w:ascii="Verdana" w:hAnsi="Verdana"/>
          <w:sz w:val="17"/>
          <w:szCs w:val="17"/>
        </w:rPr>
        <w:t>.</w:t>
      </w:r>
    </w:p>
    <w:p w:rsidR="001C1959" w:rsidRDefault="001C1959" w:rsidP="00A26629">
      <w:pPr>
        <w:ind w:left="720"/>
        <w:rPr>
          <w:rFonts w:ascii="Verdana" w:hAnsi="Verdana" w:cs="Verdana"/>
          <w:color w:val="000000"/>
          <w:sz w:val="16"/>
          <w:szCs w:val="16"/>
          <w:lang w:val="en-US"/>
        </w:rPr>
      </w:pPr>
    </w:p>
    <w:p w:rsidR="00A26629" w:rsidRPr="00A26629" w:rsidRDefault="00A26629" w:rsidP="00A26629">
      <w:pPr>
        <w:ind w:left="288"/>
        <w:jc w:val="both"/>
        <w:rPr>
          <w:rFonts w:ascii="Verdana" w:hAnsi="Verdana" w:cs="Verdana"/>
          <w:color w:val="000000"/>
          <w:sz w:val="17"/>
          <w:szCs w:val="17"/>
          <w:lang w:val="en-US"/>
        </w:rPr>
      </w:pPr>
    </w:p>
    <w:p w:rsidR="002E50C0" w:rsidRDefault="00B30AC7">
      <w:pPr>
        <w:numPr>
          <w:ilvl w:val="0"/>
          <w:numId w:val="4"/>
        </w:numPr>
        <w:jc w:val="both"/>
        <w:rPr>
          <w:rFonts w:ascii="Verdana" w:hAnsi="Verdana" w:cs="Verdana"/>
          <w:color w:val="000000"/>
          <w:sz w:val="17"/>
          <w:szCs w:val="17"/>
          <w:lang w:val="en-US"/>
        </w:rPr>
      </w:pPr>
      <w:r>
        <w:rPr>
          <w:rFonts w:ascii="Verdana" w:hAnsi="Verdana" w:cs="Verdana"/>
          <w:b/>
          <w:bCs/>
          <w:color w:val="000000"/>
          <w:sz w:val="17"/>
          <w:szCs w:val="17"/>
          <w:lang w:val="en-US"/>
        </w:rPr>
        <w:t>Tagging Master</w:t>
      </w:r>
      <w:r w:rsidR="002E50C0">
        <w:rPr>
          <w:rFonts w:ascii="Verdana" w:hAnsi="Verdana" w:cs="Verdana"/>
          <w:b/>
          <w:bCs/>
          <w:color w:val="000000"/>
          <w:sz w:val="17"/>
          <w:szCs w:val="17"/>
          <w:lang w:val="en-US"/>
        </w:rPr>
        <w:t xml:space="preserve"> : </w:t>
      </w:r>
    </w:p>
    <w:p w:rsidR="002E50C0" w:rsidRDefault="002E50C0">
      <w:pPr>
        <w:spacing w:before="40"/>
        <w:ind w:left="2040" w:hanging="1752"/>
        <w:jc w:val="both"/>
        <w:rPr>
          <w:rFonts w:ascii="Verdana" w:hAnsi="Verdana" w:cs="Verdana"/>
          <w:color w:val="000000"/>
          <w:sz w:val="17"/>
          <w:szCs w:val="17"/>
          <w:lang w:val="en-US"/>
        </w:rPr>
      </w:pPr>
      <w:r>
        <w:rPr>
          <w:rFonts w:ascii="Verdana" w:hAnsi="Verdana" w:cs="Verdana"/>
          <w:color w:val="000000"/>
          <w:sz w:val="17"/>
          <w:szCs w:val="17"/>
          <w:lang w:val="en-US"/>
        </w:rPr>
        <w:t>Client:</w:t>
      </w:r>
      <w:r>
        <w:rPr>
          <w:rFonts w:ascii="Verdana" w:hAnsi="Verdana" w:cs="Verdana"/>
          <w:color w:val="000000"/>
          <w:sz w:val="17"/>
          <w:szCs w:val="17"/>
          <w:lang w:val="en-US"/>
        </w:rPr>
        <w:tab/>
      </w:r>
      <w:r w:rsidR="00B30AC7" w:rsidRPr="000452CE">
        <w:rPr>
          <w:rFonts w:ascii="Verdana" w:hAnsi="Verdana" w:cs="Verdana"/>
          <w:bCs/>
          <w:color w:val="000000"/>
          <w:sz w:val="17"/>
          <w:szCs w:val="17"/>
          <w:lang w:val="en-US"/>
        </w:rPr>
        <w:t>AL SULAIMAN JEWELLERS</w:t>
      </w:r>
    </w:p>
    <w:p w:rsidR="002E50C0" w:rsidRDefault="002E50C0">
      <w:pPr>
        <w:spacing w:before="40"/>
        <w:ind w:left="2040" w:hanging="1752"/>
        <w:jc w:val="both"/>
        <w:rPr>
          <w:rFonts w:ascii="Verdana" w:hAnsi="Verdana" w:cs="Verdana"/>
          <w:color w:val="000000"/>
          <w:sz w:val="16"/>
          <w:szCs w:val="16"/>
          <w:lang w:val="en-US"/>
        </w:rPr>
      </w:pPr>
      <w:r>
        <w:rPr>
          <w:rFonts w:ascii="Verdana" w:hAnsi="Verdana" w:cs="Verdana"/>
          <w:color w:val="000000"/>
          <w:sz w:val="17"/>
          <w:szCs w:val="17"/>
          <w:lang w:val="en-US"/>
        </w:rPr>
        <w:t>Scope:</w:t>
      </w:r>
      <w:r>
        <w:rPr>
          <w:rFonts w:ascii="Verdana" w:hAnsi="Verdana" w:cs="Verdana"/>
          <w:color w:val="000000"/>
          <w:sz w:val="17"/>
          <w:szCs w:val="17"/>
          <w:lang w:val="en-US"/>
        </w:rPr>
        <w:tab/>
      </w:r>
      <w:r w:rsidRPr="00DD654D">
        <w:rPr>
          <w:rFonts w:ascii="Verdana" w:hAnsi="Verdana" w:cs="Verdana"/>
          <w:color w:val="000000"/>
          <w:sz w:val="17"/>
          <w:szCs w:val="17"/>
          <w:lang w:val="en-US"/>
        </w:rPr>
        <w:t xml:space="preserve">This is </w:t>
      </w:r>
      <w:r w:rsidR="004C2547" w:rsidRPr="00DD654D">
        <w:rPr>
          <w:rFonts w:ascii="Verdana" w:hAnsi="Verdana" w:cs="Verdana"/>
          <w:color w:val="000000"/>
          <w:sz w:val="17"/>
          <w:szCs w:val="17"/>
          <w:lang w:val="en-US"/>
        </w:rPr>
        <w:t>System based application which is use for tagging all type of gold and diamond item.it is recognized that item according to item type and it’s carat. After recognition first print the tag</w:t>
      </w:r>
      <w:r w:rsidR="000452CE" w:rsidRPr="00DD654D">
        <w:rPr>
          <w:rFonts w:ascii="Verdana" w:hAnsi="Verdana" w:cs="Verdana"/>
          <w:color w:val="000000"/>
          <w:sz w:val="17"/>
          <w:szCs w:val="17"/>
          <w:lang w:val="en-US"/>
        </w:rPr>
        <w:t>s</w:t>
      </w:r>
      <w:r w:rsidR="004C2547" w:rsidRPr="00DD654D">
        <w:rPr>
          <w:rFonts w:ascii="Verdana" w:hAnsi="Verdana" w:cs="Verdana"/>
          <w:color w:val="000000"/>
          <w:sz w:val="17"/>
          <w:szCs w:val="17"/>
          <w:lang w:val="en-US"/>
        </w:rPr>
        <w:t xml:space="preserve"> and all details of that item store datab</w:t>
      </w:r>
      <w:r w:rsidR="000452CE" w:rsidRPr="00DD654D">
        <w:rPr>
          <w:rFonts w:ascii="Verdana" w:hAnsi="Verdana" w:cs="Verdana"/>
          <w:color w:val="000000"/>
          <w:sz w:val="17"/>
          <w:szCs w:val="17"/>
          <w:lang w:val="en-US"/>
        </w:rPr>
        <w:t>ase, that item transfer to shops and open for sales.</w:t>
      </w:r>
      <w:r w:rsidR="004C2547" w:rsidRPr="00DD654D">
        <w:rPr>
          <w:rFonts w:ascii="Verdana" w:hAnsi="Verdana" w:cs="Verdana"/>
          <w:color w:val="000000"/>
          <w:sz w:val="17"/>
          <w:szCs w:val="17"/>
          <w:lang w:val="en-US"/>
        </w:rPr>
        <w:t xml:space="preserve">  </w:t>
      </w:r>
    </w:p>
    <w:p w:rsidR="00304F67" w:rsidRPr="00D65636" w:rsidRDefault="00304F67" w:rsidP="00304F67">
      <w:pPr>
        <w:pStyle w:val="TextBody"/>
        <w:spacing w:after="0" w:line="240" w:lineRule="auto"/>
        <w:rPr>
          <w:rFonts w:ascii="Verdana" w:hAnsi="Verdana" w:cs="Times New Roman"/>
          <w:b/>
        </w:rPr>
      </w:pPr>
      <w:r>
        <w:rPr>
          <w:rFonts w:ascii="Verdana" w:hAnsi="Verdana" w:cs="Times New Roman"/>
          <w:b/>
        </w:rPr>
        <w:t xml:space="preserve">    </w:t>
      </w:r>
      <w:r w:rsidRPr="000452CE">
        <w:rPr>
          <w:rFonts w:ascii="Verdana" w:hAnsi="Verdana" w:cs="Times New Roman"/>
          <w:sz w:val="17"/>
          <w:szCs w:val="17"/>
        </w:rPr>
        <w:t>Responsibilities</w:t>
      </w:r>
      <w:r w:rsidRPr="000452CE">
        <w:rPr>
          <w:rFonts w:ascii="Verdana" w:hAnsi="Verdana" w:cs="Times New Roman"/>
        </w:rPr>
        <w:t>:</w:t>
      </w:r>
    </w:p>
    <w:p w:rsidR="00304F67" w:rsidRPr="000452CE" w:rsidRDefault="00304F67" w:rsidP="00304F67">
      <w:pPr>
        <w:pStyle w:val="TextBody"/>
        <w:numPr>
          <w:ilvl w:val="0"/>
          <w:numId w:val="8"/>
        </w:numPr>
        <w:spacing w:after="0" w:line="240" w:lineRule="auto"/>
        <w:rPr>
          <w:rFonts w:ascii="Verdana" w:hAnsi="Verdana" w:cs="Times New Roman"/>
          <w:sz w:val="17"/>
          <w:szCs w:val="17"/>
        </w:rPr>
      </w:pPr>
      <w:r w:rsidRPr="000452CE">
        <w:rPr>
          <w:rFonts w:ascii="Verdana" w:hAnsi="Verdana" w:cs="Times New Roman"/>
          <w:sz w:val="17"/>
          <w:szCs w:val="17"/>
        </w:rPr>
        <w:t>Develop the HR</w:t>
      </w:r>
      <w:r>
        <w:rPr>
          <w:rFonts w:ascii="Verdana" w:hAnsi="Verdana" w:cs="Times New Roman"/>
          <w:sz w:val="17"/>
          <w:szCs w:val="17"/>
        </w:rPr>
        <w:t xml:space="preserve">, General ledger </w:t>
      </w:r>
      <w:r w:rsidRPr="000452CE">
        <w:rPr>
          <w:rFonts w:ascii="Verdana" w:hAnsi="Verdana" w:cs="Times New Roman"/>
          <w:sz w:val="17"/>
          <w:szCs w:val="17"/>
        </w:rPr>
        <w:t>and Procurement module.</w:t>
      </w:r>
    </w:p>
    <w:p w:rsidR="00A42C17" w:rsidRPr="00D0021B" w:rsidRDefault="00304F67" w:rsidP="00D0021B">
      <w:pPr>
        <w:pStyle w:val="TextBody"/>
        <w:numPr>
          <w:ilvl w:val="0"/>
          <w:numId w:val="8"/>
        </w:numPr>
        <w:spacing w:after="0" w:line="240" w:lineRule="auto"/>
        <w:rPr>
          <w:rFonts w:ascii="Verdana" w:hAnsi="Verdana" w:cs="Times New Roman"/>
          <w:sz w:val="17"/>
          <w:szCs w:val="17"/>
        </w:rPr>
      </w:pPr>
      <w:r w:rsidRPr="000452CE">
        <w:rPr>
          <w:rFonts w:ascii="Verdana" w:hAnsi="Verdana" w:cs="Times New Roman"/>
          <w:sz w:val="17"/>
          <w:szCs w:val="17"/>
        </w:rPr>
        <w:t>Created Applroval flow workflow</w:t>
      </w:r>
      <w:r w:rsidR="00D0021B">
        <w:rPr>
          <w:rFonts w:ascii="Verdana" w:hAnsi="Verdana" w:cs="Times New Roman"/>
          <w:sz w:val="17"/>
          <w:szCs w:val="17"/>
        </w:rPr>
        <w:t xml:space="preserve"> and </w:t>
      </w:r>
      <w:r w:rsidR="00A42C17" w:rsidRPr="00D0021B">
        <w:rPr>
          <w:rFonts w:ascii="Verdana" w:hAnsi="Verdana" w:cs="Times New Roman"/>
          <w:sz w:val="17"/>
          <w:szCs w:val="17"/>
        </w:rPr>
        <w:t>PHP web services.</w:t>
      </w:r>
    </w:p>
    <w:p w:rsidR="00304F67" w:rsidRDefault="00304F67" w:rsidP="00304F67">
      <w:pPr>
        <w:pStyle w:val="TextBody"/>
        <w:numPr>
          <w:ilvl w:val="0"/>
          <w:numId w:val="8"/>
        </w:numPr>
        <w:spacing w:after="0" w:line="240" w:lineRule="auto"/>
        <w:rPr>
          <w:rFonts w:ascii="Verdana" w:hAnsi="Verdana" w:cs="Times New Roman"/>
          <w:sz w:val="17"/>
          <w:szCs w:val="17"/>
        </w:rPr>
      </w:pPr>
      <w:r w:rsidRPr="00D0021B">
        <w:rPr>
          <w:rFonts w:ascii="Verdana" w:hAnsi="Verdana" w:cs="Times New Roman"/>
          <w:sz w:val="17"/>
          <w:szCs w:val="17"/>
        </w:rPr>
        <w:t>Develope database schema for particular module.</w:t>
      </w:r>
    </w:p>
    <w:p w:rsidR="001C1959" w:rsidRPr="00D0021B" w:rsidRDefault="001C1959" w:rsidP="001C1959">
      <w:pPr>
        <w:pStyle w:val="TextBody"/>
        <w:spacing w:after="0" w:line="240" w:lineRule="auto"/>
        <w:ind w:left="1440"/>
        <w:rPr>
          <w:rFonts w:ascii="Verdana" w:hAnsi="Verdana" w:cs="Times New Roman"/>
          <w:sz w:val="17"/>
          <w:szCs w:val="17"/>
        </w:rPr>
      </w:pPr>
    </w:p>
    <w:p w:rsidR="00304F67" w:rsidRPr="000452CE" w:rsidRDefault="00304F67" w:rsidP="00304F67">
      <w:pPr>
        <w:pStyle w:val="TextBody"/>
        <w:widowControl w:val="0"/>
        <w:spacing w:after="0" w:line="240" w:lineRule="auto"/>
        <w:rPr>
          <w:rFonts w:ascii="Verdana" w:hAnsi="Verdana" w:cs="Times New Roman"/>
          <w:sz w:val="17"/>
          <w:szCs w:val="17"/>
        </w:rPr>
      </w:pPr>
      <w:r>
        <w:rPr>
          <w:rFonts w:ascii="Verdana" w:hAnsi="Verdana" w:cs="Times New Roman"/>
          <w:sz w:val="17"/>
          <w:szCs w:val="17"/>
        </w:rPr>
        <w:t xml:space="preserve">     </w:t>
      </w:r>
      <w:r w:rsidRPr="000452CE">
        <w:rPr>
          <w:rFonts w:ascii="Verdana" w:hAnsi="Verdana" w:cs="Times New Roman"/>
          <w:sz w:val="17"/>
          <w:szCs w:val="17"/>
        </w:rPr>
        <w:t>Technologies:</w:t>
      </w:r>
    </w:p>
    <w:p w:rsidR="00A42C17" w:rsidRDefault="00304F67" w:rsidP="00304F67">
      <w:pPr>
        <w:ind w:left="720"/>
        <w:rPr>
          <w:rFonts w:ascii="Verdana" w:hAnsi="Verdana" w:cs="Verdana"/>
          <w:color w:val="000000"/>
          <w:sz w:val="17"/>
          <w:szCs w:val="17"/>
          <w:lang w:val="en-US"/>
        </w:rPr>
      </w:pPr>
      <w:r w:rsidRPr="000452CE">
        <w:rPr>
          <w:rFonts w:ascii="Verdana" w:hAnsi="Verdana"/>
          <w:sz w:val="17"/>
          <w:szCs w:val="17"/>
        </w:rPr>
        <w:t xml:space="preserve">Front End    : </w:t>
      </w:r>
      <w:r w:rsidR="00A42C17">
        <w:rPr>
          <w:rFonts w:ascii="Verdana" w:hAnsi="Verdana" w:cs="Verdana"/>
          <w:color w:val="000000"/>
          <w:sz w:val="17"/>
          <w:szCs w:val="17"/>
          <w:lang w:val="en-US"/>
        </w:rPr>
        <w:t>Core Java, Java Swing, web Services.</w:t>
      </w:r>
    </w:p>
    <w:p w:rsidR="001C1959" w:rsidRDefault="00304F67" w:rsidP="001C1959">
      <w:pPr>
        <w:ind w:left="720"/>
        <w:rPr>
          <w:rFonts w:ascii="Verdana" w:hAnsi="Verdana" w:cs="Verdana"/>
          <w:color w:val="000000"/>
          <w:sz w:val="16"/>
          <w:szCs w:val="16"/>
          <w:lang w:val="en-US"/>
        </w:rPr>
      </w:pPr>
      <w:r w:rsidRPr="000452CE">
        <w:rPr>
          <w:rFonts w:ascii="Verdana" w:hAnsi="Verdana"/>
          <w:sz w:val="17"/>
          <w:szCs w:val="17"/>
        </w:rPr>
        <w:t xml:space="preserve">Server Side : </w:t>
      </w:r>
      <w:r w:rsidR="00A42C17">
        <w:rPr>
          <w:rFonts w:ascii="Verdana" w:hAnsi="Verdana"/>
          <w:sz w:val="17"/>
          <w:szCs w:val="17"/>
        </w:rPr>
        <w:t>PHP, MySql</w:t>
      </w:r>
      <w:r w:rsidR="00A42C17" w:rsidRPr="000452CE">
        <w:rPr>
          <w:rFonts w:ascii="Verdana" w:hAnsi="Verdana"/>
          <w:sz w:val="17"/>
          <w:szCs w:val="17"/>
        </w:rPr>
        <w:t>.</w:t>
      </w:r>
    </w:p>
    <w:p w:rsidR="001C1959" w:rsidRDefault="001C1959">
      <w:pPr>
        <w:spacing w:before="40"/>
        <w:ind w:left="2040" w:hanging="1752"/>
        <w:jc w:val="both"/>
        <w:rPr>
          <w:rFonts w:ascii="Verdana" w:hAnsi="Verdana" w:cs="Verdana"/>
          <w:color w:val="000000"/>
          <w:sz w:val="16"/>
          <w:szCs w:val="16"/>
          <w:lang w:val="en-US"/>
        </w:rPr>
      </w:pPr>
    </w:p>
    <w:p w:rsidR="000452CE" w:rsidRPr="00217751" w:rsidRDefault="000452CE" w:rsidP="000452CE">
      <w:pPr>
        <w:numPr>
          <w:ilvl w:val="0"/>
          <w:numId w:val="4"/>
        </w:numPr>
        <w:jc w:val="both"/>
        <w:rPr>
          <w:rFonts w:ascii="Verdana" w:hAnsi="Verdana" w:cs="Verdana"/>
          <w:color w:val="000000"/>
          <w:sz w:val="17"/>
          <w:szCs w:val="17"/>
          <w:lang w:val="en-US"/>
        </w:rPr>
      </w:pPr>
      <w:r>
        <w:rPr>
          <w:rFonts w:ascii="Verdana" w:hAnsi="Verdana" w:cs="Verdana"/>
          <w:b/>
          <w:bCs/>
          <w:color w:val="000000"/>
          <w:sz w:val="17"/>
          <w:szCs w:val="17"/>
          <w:lang w:val="en-US"/>
        </w:rPr>
        <w:t xml:space="preserve">ONECLICK </w:t>
      </w:r>
      <w:r>
        <w:rPr>
          <w:rFonts w:ascii="Verdana" w:hAnsi="Verdana" w:cs="Verdana"/>
          <w:color w:val="000000"/>
          <w:sz w:val="17"/>
          <w:szCs w:val="17"/>
          <w:lang w:val="en-US"/>
        </w:rPr>
        <w:t>(POS)</w:t>
      </w:r>
      <w:r w:rsidRPr="00217751">
        <w:rPr>
          <w:rFonts w:ascii="Verdana" w:hAnsi="Verdana" w:cs="Verdana"/>
          <w:b/>
          <w:bCs/>
          <w:color w:val="000000"/>
          <w:sz w:val="17"/>
          <w:szCs w:val="17"/>
          <w:lang w:val="en-US"/>
        </w:rPr>
        <w:t xml:space="preserve">: </w:t>
      </w:r>
    </w:p>
    <w:p w:rsidR="000452CE" w:rsidRDefault="000452CE" w:rsidP="000452CE">
      <w:pPr>
        <w:spacing w:before="40"/>
        <w:ind w:left="2040" w:hanging="1752"/>
        <w:jc w:val="both"/>
        <w:rPr>
          <w:rFonts w:ascii="Verdana" w:hAnsi="Verdana"/>
          <w:b/>
          <w:sz w:val="17"/>
          <w:szCs w:val="17"/>
        </w:rPr>
      </w:pPr>
      <w:r>
        <w:rPr>
          <w:rFonts w:ascii="Verdana" w:hAnsi="Verdana" w:cs="Verdana"/>
          <w:color w:val="000000"/>
          <w:sz w:val="17"/>
          <w:szCs w:val="17"/>
          <w:lang w:val="en-US"/>
        </w:rPr>
        <w:t>Client:</w:t>
      </w:r>
      <w:r>
        <w:rPr>
          <w:rFonts w:ascii="Verdana" w:hAnsi="Verdana" w:cs="Verdana"/>
          <w:color w:val="000000"/>
          <w:sz w:val="17"/>
          <w:szCs w:val="17"/>
          <w:lang w:val="en-US"/>
        </w:rPr>
        <w:tab/>
        <w:t>AL SULAIMAN JEWELLERS</w:t>
      </w:r>
    </w:p>
    <w:p w:rsidR="000452CE" w:rsidRDefault="000452CE" w:rsidP="000452CE">
      <w:pPr>
        <w:spacing w:before="40"/>
        <w:ind w:left="2040" w:hanging="1752"/>
        <w:jc w:val="both"/>
        <w:rPr>
          <w:rFonts w:ascii="Verdana" w:hAnsi="Verdana" w:cs="Verdana"/>
          <w:color w:val="000000"/>
          <w:sz w:val="17"/>
          <w:szCs w:val="17"/>
          <w:lang w:val="en-US"/>
        </w:rPr>
      </w:pPr>
      <w:r>
        <w:rPr>
          <w:rFonts w:ascii="Verdana" w:hAnsi="Verdana" w:cs="Verdana"/>
          <w:color w:val="000000"/>
          <w:sz w:val="17"/>
          <w:szCs w:val="17"/>
          <w:lang w:val="en-US"/>
        </w:rPr>
        <w:t>Platform:</w:t>
      </w:r>
      <w:r>
        <w:rPr>
          <w:rFonts w:ascii="Verdana" w:hAnsi="Verdana" w:cs="Verdana"/>
          <w:color w:val="000000"/>
          <w:sz w:val="17"/>
          <w:szCs w:val="17"/>
          <w:lang w:val="en-US"/>
        </w:rPr>
        <w:tab/>
        <w:t>Core Java, Java Swing, web Services.</w:t>
      </w:r>
    </w:p>
    <w:p w:rsidR="000452CE" w:rsidRDefault="000452CE" w:rsidP="000452CE">
      <w:pPr>
        <w:spacing w:before="40"/>
        <w:ind w:left="2040" w:hanging="1752"/>
        <w:jc w:val="both"/>
        <w:rPr>
          <w:rFonts w:ascii="Verdana" w:hAnsi="Verdana" w:cs="Verdana"/>
          <w:color w:val="000000"/>
          <w:sz w:val="16"/>
          <w:szCs w:val="16"/>
          <w:lang w:val="en-US"/>
        </w:rPr>
      </w:pPr>
      <w:r>
        <w:rPr>
          <w:rFonts w:ascii="Verdana" w:hAnsi="Verdana" w:cs="Verdana"/>
          <w:color w:val="000000"/>
          <w:sz w:val="17"/>
          <w:szCs w:val="17"/>
          <w:lang w:val="en-US"/>
        </w:rPr>
        <w:t>Scope:</w:t>
      </w:r>
      <w:r>
        <w:rPr>
          <w:rFonts w:ascii="Verdana" w:hAnsi="Verdana" w:cs="Verdana"/>
          <w:color w:val="000000"/>
          <w:sz w:val="17"/>
          <w:szCs w:val="17"/>
          <w:lang w:val="en-US"/>
        </w:rPr>
        <w:tab/>
        <w:t xml:space="preserve">ONEClick is a </w:t>
      </w:r>
      <w:r>
        <w:rPr>
          <w:rFonts w:ascii="Verdana" w:hAnsi="Verdana"/>
          <w:sz w:val="16"/>
          <w:szCs w:val="16"/>
        </w:rPr>
        <w:t xml:space="preserve">PSO (Point of Sales) Software basically for jewellery. It provides </w:t>
      </w:r>
      <w:r w:rsidRPr="00A0443B">
        <w:rPr>
          <w:rFonts w:ascii="Verdana" w:hAnsi="Verdana"/>
          <w:sz w:val="16"/>
          <w:szCs w:val="16"/>
        </w:rPr>
        <w:t>sales data</w:t>
      </w:r>
      <w:r>
        <w:rPr>
          <w:rFonts w:ascii="Verdana" w:hAnsi="Verdana"/>
          <w:sz w:val="16"/>
          <w:szCs w:val="16"/>
        </w:rPr>
        <w:t xml:space="preserve"> </w:t>
      </w:r>
      <w:r w:rsidRPr="00A0443B">
        <w:rPr>
          <w:rFonts w:ascii="Verdana" w:hAnsi="Verdana"/>
          <w:sz w:val="16"/>
          <w:szCs w:val="16"/>
        </w:rPr>
        <w:t>analyze</w:t>
      </w:r>
      <w:r>
        <w:rPr>
          <w:rFonts w:ascii="Verdana" w:hAnsi="Verdana"/>
          <w:sz w:val="16"/>
          <w:szCs w:val="16"/>
        </w:rPr>
        <w:t>, sales invoice print, check item count, inventory of al sold and unsold item etc</w:t>
      </w:r>
      <w:r w:rsidRPr="003F42CC">
        <w:rPr>
          <w:rFonts w:ascii="Verdana" w:hAnsi="Verdana" w:cs="Verdana"/>
          <w:color w:val="000000"/>
          <w:sz w:val="16"/>
          <w:szCs w:val="16"/>
          <w:lang w:val="en-US"/>
        </w:rPr>
        <w:t>.</w:t>
      </w:r>
    </w:p>
    <w:p w:rsidR="00304F67" w:rsidRPr="00D65636" w:rsidRDefault="00304F67" w:rsidP="00304F67">
      <w:pPr>
        <w:pStyle w:val="TextBody"/>
        <w:spacing w:after="0" w:line="240" w:lineRule="auto"/>
        <w:rPr>
          <w:rFonts w:ascii="Verdana" w:hAnsi="Verdana" w:cs="Times New Roman"/>
          <w:b/>
        </w:rPr>
      </w:pPr>
      <w:r>
        <w:rPr>
          <w:rFonts w:ascii="Verdana" w:hAnsi="Verdana" w:cs="Times New Roman"/>
          <w:b/>
        </w:rPr>
        <w:t xml:space="preserve">    </w:t>
      </w:r>
      <w:r w:rsidRPr="000452CE">
        <w:rPr>
          <w:rFonts w:ascii="Verdana" w:hAnsi="Verdana" w:cs="Times New Roman"/>
          <w:sz w:val="17"/>
          <w:szCs w:val="17"/>
        </w:rPr>
        <w:t>Responsibilities</w:t>
      </w:r>
      <w:r w:rsidRPr="000452CE">
        <w:rPr>
          <w:rFonts w:ascii="Verdana" w:hAnsi="Verdana" w:cs="Times New Roman"/>
        </w:rPr>
        <w:t>:</w:t>
      </w:r>
    </w:p>
    <w:p w:rsidR="00304F67" w:rsidRPr="000452CE" w:rsidRDefault="00A42C17" w:rsidP="00304F67">
      <w:pPr>
        <w:pStyle w:val="TextBody"/>
        <w:numPr>
          <w:ilvl w:val="0"/>
          <w:numId w:val="8"/>
        </w:numPr>
        <w:spacing w:after="0" w:line="240" w:lineRule="auto"/>
        <w:rPr>
          <w:rFonts w:ascii="Verdana" w:hAnsi="Verdana" w:cs="Times New Roman"/>
          <w:sz w:val="17"/>
          <w:szCs w:val="17"/>
        </w:rPr>
      </w:pPr>
      <w:r>
        <w:rPr>
          <w:rFonts w:ascii="Verdana" w:hAnsi="Verdana" w:cs="Times New Roman"/>
          <w:sz w:val="17"/>
          <w:szCs w:val="17"/>
        </w:rPr>
        <w:t xml:space="preserve">Develop the Invoces Print, Customer Data, inventory Reports  </w:t>
      </w:r>
      <w:r w:rsidR="00304F67" w:rsidRPr="000452CE">
        <w:rPr>
          <w:rFonts w:ascii="Verdana" w:hAnsi="Verdana" w:cs="Times New Roman"/>
          <w:sz w:val="17"/>
          <w:szCs w:val="17"/>
        </w:rPr>
        <w:t>.</w:t>
      </w:r>
    </w:p>
    <w:p w:rsidR="00304F67" w:rsidRPr="000452CE" w:rsidRDefault="00304F67" w:rsidP="00304F67">
      <w:pPr>
        <w:pStyle w:val="TextBody"/>
        <w:numPr>
          <w:ilvl w:val="0"/>
          <w:numId w:val="8"/>
        </w:numPr>
        <w:spacing w:after="0" w:line="240" w:lineRule="auto"/>
        <w:rPr>
          <w:rFonts w:ascii="Verdana" w:hAnsi="Verdana" w:cs="Times New Roman"/>
          <w:sz w:val="17"/>
          <w:szCs w:val="17"/>
        </w:rPr>
      </w:pPr>
      <w:r w:rsidRPr="000452CE">
        <w:rPr>
          <w:rFonts w:ascii="Verdana" w:hAnsi="Verdana" w:cs="Times New Roman"/>
          <w:sz w:val="17"/>
          <w:szCs w:val="17"/>
        </w:rPr>
        <w:t>Created</w:t>
      </w:r>
      <w:r w:rsidR="00A42C17">
        <w:rPr>
          <w:rFonts w:ascii="Verdana" w:hAnsi="Verdana" w:cs="Times New Roman"/>
          <w:sz w:val="17"/>
          <w:szCs w:val="17"/>
        </w:rPr>
        <w:t xml:space="preserve"> PHP web services.</w:t>
      </w:r>
    </w:p>
    <w:p w:rsidR="00304F67" w:rsidRPr="00D0021B" w:rsidRDefault="00304F67" w:rsidP="00304F67">
      <w:pPr>
        <w:pStyle w:val="TextBody"/>
        <w:numPr>
          <w:ilvl w:val="0"/>
          <w:numId w:val="8"/>
        </w:numPr>
        <w:spacing w:after="0" w:line="240" w:lineRule="auto"/>
        <w:rPr>
          <w:rFonts w:ascii="Verdana" w:hAnsi="Verdana" w:cs="Times New Roman"/>
          <w:sz w:val="17"/>
          <w:szCs w:val="17"/>
        </w:rPr>
      </w:pPr>
      <w:r w:rsidRPr="00D0021B">
        <w:rPr>
          <w:rFonts w:ascii="Verdana" w:hAnsi="Verdana" w:cs="Times New Roman"/>
          <w:sz w:val="17"/>
          <w:szCs w:val="17"/>
        </w:rPr>
        <w:t>Develope database schema for particular module.</w:t>
      </w:r>
    </w:p>
    <w:p w:rsidR="00304F67" w:rsidRPr="000452CE" w:rsidRDefault="00304F67" w:rsidP="00304F67">
      <w:pPr>
        <w:pStyle w:val="TextBody"/>
        <w:widowControl w:val="0"/>
        <w:spacing w:after="0" w:line="240" w:lineRule="auto"/>
        <w:rPr>
          <w:rFonts w:ascii="Verdana" w:hAnsi="Verdana" w:cs="Times New Roman"/>
          <w:sz w:val="17"/>
          <w:szCs w:val="17"/>
        </w:rPr>
      </w:pPr>
      <w:r>
        <w:rPr>
          <w:rFonts w:ascii="Verdana" w:hAnsi="Verdana" w:cs="Times New Roman"/>
          <w:sz w:val="17"/>
          <w:szCs w:val="17"/>
        </w:rPr>
        <w:t xml:space="preserve">     </w:t>
      </w:r>
      <w:r w:rsidRPr="000452CE">
        <w:rPr>
          <w:rFonts w:ascii="Verdana" w:hAnsi="Verdana" w:cs="Times New Roman"/>
          <w:sz w:val="17"/>
          <w:szCs w:val="17"/>
        </w:rPr>
        <w:t>Technologies:</w:t>
      </w:r>
    </w:p>
    <w:p w:rsidR="00304F67" w:rsidRPr="000452CE" w:rsidRDefault="00304F67" w:rsidP="00304F67">
      <w:pPr>
        <w:ind w:left="720"/>
        <w:rPr>
          <w:rFonts w:ascii="Verdana" w:hAnsi="Verdana"/>
          <w:sz w:val="17"/>
          <w:szCs w:val="17"/>
        </w:rPr>
      </w:pPr>
      <w:r w:rsidRPr="000452CE">
        <w:rPr>
          <w:rFonts w:ascii="Verdana" w:hAnsi="Verdana"/>
          <w:sz w:val="17"/>
          <w:szCs w:val="17"/>
        </w:rPr>
        <w:t xml:space="preserve">Front End    : </w:t>
      </w:r>
      <w:r>
        <w:rPr>
          <w:rFonts w:ascii="Verdana" w:hAnsi="Verdana" w:cs="Verdana"/>
          <w:color w:val="000000"/>
          <w:sz w:val="17"/>
          <w:szCs w:val="17"/>
          <w:lang w:val="en-US"/>
        </w:rPr>
        <w:t>Core Java, Java Swing, web Services.</w:t>
      </w:r>
    </w:p>
    <w:p w:rsidR="001C1959" w:rsidRDefault="00304F67" w:rsidP="00304F67">
      <w:pPr>
        <w:ind w:left="720"/>
        <w:rPr>
          <w:rFonts w:ascii="Verdana" w:hAnsi="Verdana" w:cs="Verdana"/>
          <w:b/>
          <w:color w:val="000000"/>
          <w:sz w:val="17"/>
          <w:szCs w:val="17"/>
          <w:lang w:val="en-US"/>
        </w:rPr>
      </w:pPr>
      <w:r w:rsidRPr="000452CE">
        <w:rPr>
          <w:rFonts w:ascii="Verdana" w:hAnsi="Verdana"/>
          <w:sz w:val="17"/>
          <w:szCs w:val="17"/>
        </w:rPr>
        <w:t xml:space="preserve">Server Side </w:t>
      </w:r>
      <w:r w:rsidR="00A42C17">
        <w:rPr>
          <w:rFonts w:ascii="Verdana" w:hAnsi="Verdana"/>
          <w:sz w:val="17"/>
          <w:szCs w:val="17"/>
        </w:rPr>
        <w:t>: PHP, MySql</w:t>
      </w:r>
      <w:r w:rsidRPr="000452CE">
        <w:rPr>
          <w:rFonts w:ascii="Verdana" w:hAnsi="Verdana"/>
          <w:sz w:val="17"/>
          <w:szCs w:val="17"/>
        </w:rPr>
        <w:t>.</w:t>
      </w:r>
    </w:p>
    <w:p w:rsidR="002E50C0" w:rsidRDefault="002E50C0">
      <w:pPr>
        <w:spacing w:before="40"/>
        <w:ind w:left="2040" w:hanging="1752"/>
        <w:jc w:val="both"/>
        <w:rPr>
          <w:rFonts w:ascii="Verdana" w:hAnsi="Verdana" w:cs="Verdana"/>
          <w:b/>
          <w:color w:val="000000"/>
          <w:sz w:val="17"/>
          <w:szCs w:val="17"/>
          <w:lang w:val="en-US"/>
        </w:rPr>
      </w:pPr>
    </w:p>
    <w:p w:rsidR="002E50C0" w:rsidRDefault="000452CE">
      <w:pPr>
        <w:numPr>
          <w:ilvl w:val="0"/>
          <w:numId w:val="4"/>
        </w:numPr>
        <w:jc w:val="both"/>
        <w:rPr>
          <w:rFonts w:ascii="Verdana" w:hAnsi="Verdana" w:cs="Verdana"/>
          <w:color w:val="000000"/>
          <w:sz w:val="17"/>
          <w:szCs w:val="17"/>
          <w:lang w:val="en-US"/>
        </w:rPr>
      </w:pPr>
      <w:r>
        <w:rPr>
          <w:rFonts w:ascii="Verdana" w:hAnsi="Verdana" w:cs="Verdana"/>
          <w:b/>
          <w:bCs/>
          <w:color w:val="000000"/>
          <w:sz w:val="17"/>
          <w:szCs w:val="17"/>
          <w:lang w:val="en-US"/>
        </w:rPr>
        <w:t>ASJ webERP</w:t>
      </w:r>
    </w:p>
    <w:p w:rsidR="002E50C0" w:rsidRDefault="002E50C0" w:rsidP="00D0021B">
      <w:pPr>
        <w:spacing w:before="40"/>
        <w:ind w:left="2040" w:hanging="1752"/>
        <w:jc w:val="both"/>
        <w:rPr>
          <w:rFonts w:ascii="Verdana" w:hAnsi="Verdana" w:cs="Verdana"/>
          <w:color w:val="000000"/>
          <w:sz w:val="17"/>
          <w:szCs w:val="17"/>
          <w:lang w:val="en-US"/>
        </w:rPr>
      </w:pPr>
      <w:r>
        <w:rPr>
          <w:rFonts w:ascii="Verdana" w:hAnsi="Verdana" w:cs="Verdana"/>
          <w:color w:val="000000"/>
          <w:sz w:val="17"/>
          <w:szCs w:val="17"/>
          <w:lang w:val="en-US"/>
        </w:rPr>
        <w:t>Client:</w:t>
      </w:r>
      <w:r>
        <w:rPr>
          <w:rFonts w:ascii="Verdana" w:hAnsi="Verdana" w:cs="Verdana"/>
          <w:color w:val="000000"/>
          <w:sz w:val="17"/>
          <w:szCs w:val="17"/>
          <w:lang w:val="en-US"/>
        </w:rPr>
        <w:tab/>
      </w:r>
      <w:r w:rsidR="00D0021B">
        <w:rPr>
          <w:rFonts w:ascii="Verdana" w:hAnsi="Verdana" w:cs="Verdana"/>
          <w:bCs/>
          <w:color w:val="000000"/>
          <w:sz w:val="17"/>
          <w:szCs w:val="17"/>
          <w:lang w:val="en-US"/>
        </w:rPr>
        <w:t>AL SULAIMAN JEWELLER</w:t>
      </w:r>
    </w:p>
    <w:p w:rsidR="002E50C0" w:rsidRPr="00DD654D" w:rsidRDefault="002E50C0">
      <w:pPr>
        <w:spacing w:before="40"/>
        <w:ind w:left="2040" w:hanging="1752"/>
        <w:jc w:val="both"/>
        <w:rPr>
          <w:rFonts w:ascii="Verdana" w:hAnsi="Verdana" w:cs="Verdana"/>
          <w:color w:val="000000"/>
          <w:sz w:val="17"/>
          <w:szCs w:val="17"/>
          <w:lang w:val="en-US"/>
        </w:rPr>
      </w:pPr>
      <w:r>
        <w:rPr>
          <w:rFonts w:ascii="Verdana" w:hAnsi="Verdana" w:cs="Verdana"/>
          <w:color w:val="000000"/>
          <w:sz w:val="17"/>
          <w:szCs w:val="17"/>
          <w:lang w:val="en-US"/>
        </w:rPr>
        <w:t>Scope:</w:t>
      </w:r>
      <w:r>
        <w:rPr>
          <w:rFonts w:ascii="Verdana" w:hAnsi="Verdana" w:cs="Verdana"/>
          <w:color w:val="000000"/>
          <w:sz w:val="17"/>
          <w:szCs w:val="17"/>
          <w:lang w:val="en-US"/>
        </w:rPr>
        <w:tab/>
      </w:r>
      <w:r w:rsidR="00304F67" w:rsidRPr="00DD654D">
        <w:rPr>
          <w:rFonts w:ascii="Verdana" w:hAnsi="Verdana" w:cs="Verdana"/>
          <w:color w:val="000000"/>
          <w:sz w:val="17"/>
          <w:szCs w:val="17"/>
          <w:lang w:val="en-US"/>
        </w:rPr>
        <w:t xml:space="preserve">ASJ </w:t>
      </w:r>
      <w:r w:rsidR="00304F67" w:rsidRPr="00DD654D">
        <w:rPr>
          <w:rFonts w:ascii="Verdana" w:hAnsi="Verdana" w:cs="Verdana"/>
          <w:color w:val="000000"/>
          <w:sz w:val="17"/>
          <w:szCs w:val="17"/>
        </w:rPr>
        <w:t>webERP is a complete web based accounting and business management system that requires only a web-browser and pdf reader to use</w:t>
      </w:r>
      <w:r w:rsidRPr="00DD654D">
        <w:rPr>
          <w:rFonts w:ascii="Verdana" w:hAnsi="Verdana" w:cs="Verdana"/>
          <w:color w:val="000000"/>
          <w:sz w:val="17"/>
          <w:szCs w:val="17"/>
          <w:lang w:val="en-US"/>
        </w:rPr>
        <w:t xml:space="preserve">. </w:t>
      </w:r>
    </w:p>
    <w:p w:rsidR="00304F67" w:rsidRPr="00D65636" w:rsidRDefault="00304F67" w:rsidP="00304F67">
      <w:pPr>
        <w:pStyle w:val="TextBody"/>
        <w:spacing w:after="0" w:line="240" w:lineRule="auto"/>
        <w:rPr>
          <w:rFonts w:ascii="Verdana" w:hAnsi="Verdana" w:cs="Times New Roman"/>
          <w:b/>
        </w:rPr>
      </w:pPr>
      <w:r>
        <w:rPr>
          <w:rFonts w:ascii="Verdana" w:hAnsi="Verdana" w:cs="Times New Roman"/>
          <w:b/>
        </w:rPr>
        <w:t xml:space="preserve">    </w:t>
      </w:r>
      <w:r w:rsidRPr="000452CE">
        <w:rPr>
          <w:rFonts w:ascii="Verdana" w:hAnsi="Verdana" w:cs="Times New Roman"/>
          <w:sz w:val="17"/>
          <w:szCs w:val="17"/>
        </w:rPr>
        <w:t>Responsibilities</w:t>
      </w:r>
      <w:r w:rsidRPr="000452CE">
        <w:rPr>
          <w:rFonts w:ascii="Verdana" w:hAnsi="Verdana" w:cs="Times New Roman"/>
        </w:rPr>
        <w:t>:</w:t>
      </w:r>
    </w:p>
    <w:p w:rsidR="00A42C17" w:rsidRPr="000452CE" w:rsidRDefault="00A42C17" w:rsidP="00A42C17">
      <w:pPr>
        <w:pStyle w:val="TextBody"/>
        <w:numPr>
          <w:ilvl w:val="0"/>
          <w:numId w:val="8"/>
        </w:numPr>
        <w:spacing w:after="0" w:line="240" w:lineRule="auto"/>
        <w:rPr>
          <w:rFonts w:ascii="Verdana" w:hAnsi="Verdana" w:cs="Times New Roman"/>
          <w:sz w:val="17"/>
          <w:szCs w:val="17"/>
        </w:rPr>
      </w:pPr>
      <w:r w:rsidRPr="000452CE">
        <w:rPr>
          <w:rFonts w:ascii="Verdana" w:hAnsi="Verdana" w:cs="Times New Roman"/>
          <w:sz w:val="17"/>
          <w:szCs w:val="17"/>
        </w:rPr>
        <w:t>Develop the HR</w:t>
      </w:r>
      <w:r>
        <w:rPr>
          <w:rFonts w:ascii="Verdana" w:hAnsi="Verdana" w:cs="Times New Roman"/>
          <w:sz w:val="17"/>
          <w:szCs w:val="17"/>
        </w:rPr>
        <w:t xml:space="preserve">,  sales, </w:t>
      </w:r>
      <w:r>
        <w:rPr>
          <w:rFonts w:ascii="Verdana" w:hAnsi="Verdana" w:cs="Times New Roman"/>
          <w:sz w:val="17"/>
          <w:szCs w:val="17"/>
          <w:lang w:val="en-GB"/>
        </w:rPr>
        <w:t>I</w:t>
      </w:r>
      <w:r w:rsidRPr="00A42C17">
        <w:rPr>
          <w:rFonts w:ascii="Verdana" w:hAnsi="Verdana" w:cs="Times New Roman"/>
          <w:sz w:val="17"/>
          <w:szCs w:val="17"/>
          <w:lang w:val="en-GB"/>
        </w:rPr>
        <w:t>nventory</w:t>
      </w:r>
      <w:r>
        <w:rPr>
          <w:rFonts w:ascii="Verdana" w:hAnsi="Verdana" w:cs="Times New Roman"/>
          <w:sz w:val="17"/>
          <w:szCs w:val="17"/>
          <w:lang w:val="en-GB"/>
        </w:rPr>
        <w:t xml:space="preserve">,Document Master  </w:t>
      </w:r>
      <w:r w:rsidRPr="000452CE">
        <w:rPr>
          <w:rFonts w:ascii="Verdana" w:hAnsi="Verdana" w:cs="Times New Roman"/>
          <w:sz w:val="17"/>
          <w:szCs w:val="17"/>
        </w:rPr>
        <w:t>module.</w:t>
      </w:r>
    </w:p>
    <w:p w:rsidR="00A42C17" w:rsidRPr="000452CE" w:rsidRDefault="00A42C17" w:rsidP="00A42C17">
      <w:pPr>
        <w:pStyle w:val="TextBody"/>
        <w:numPr>
          <w:ilvl w:val="0"/>
          <w:numId w:val="8"/>
        </w:numPr>
        <w:spacing w:after="0" w:line="240" w:lineRule="auto"/>
        <w:rPr>
          <w:rFonts w:ascii="Verdana" w:hAnsi="Verdana" w:cs="Times New Roman"/>
          <w:sz w:val="17"/>
          <w:szCs w:val="17"/>
        </w:rPr>
      </w:pPr>
      <w:r w:rsidRPr="000452CE">
        <w:rPr>
          <w:rFonts w:ascii="Verdana" w:hAnsi="Verdana" w:cs="Times New Roman"/>
          <w:sz w:val="17"/>
          <w:szCs w:val="17"/>
        </w:rPr>
        <w:t>Created</w:t>
      </w:r>
      <w:r>
        <w:rPr>
          <w:rFonts w:ascii="Verdana" w:hAnsi="Verdana" w:cs="Times New Roman"/>
          <w:sz w:val="17"/>
          <w:szCs w:val="17"/>
        </w:rPr>
        <w:t xml:space="preserve"> General ledger</w:t>
      </w:r>
      <w:r w:rsidRPr="000452CE">
        <w:rPr>
          <w:rFonts w:ascii="Verdana" w:hAnsi="Verdana" w:cs="Times New Roman"/>
          <w:sz w:val="17"/>
          <w:szCs w:val="17"/>
        </w:rPr>
        <w:t xml:space="preserve"> Applroval workflow</w:t>
      </w:r>
    </w:p>
    <w:p w:rsidR="00A42C17" w:rsidRPr="000452CE" w:rsidRDefault="00A42C17" w:rsidP="00A42C17">
      <w:pPr>
        <w:pStyle w:val="TextBody"/>
        <w:numPr>
          <w:ilvl w:val="0"/>
          <w:numId w:val="8"/>
        </w:numPr>
        <w:spacing w:after="0" w:line="240" w:lineRule="auto"/>
        <w:rPr>
          <w:rFonts w:ascii="Verdana" w:hAnsi="Verdana" w:cs="Times New Roman"/>
          <w:sz w:val="17"/>
          <w:szCs w:val="17"/>
        </w:rPr>
      </w:pPr>
      <w:r w:rsidRPr="000452CE">
        <w:rPr>
          <w:rFonts w:ascii="Verdana" w:hAnsi="Verdana" w:cs="Times New Roman"/>
          <w:sz w:val="17"/>
          <w:szCs w:val="17"/>
        </w:rPr>
        <w:t>Develope database schema for particular module.</w:t>
      </w:r>
    </w:p>
    <w:p w:rsidR="00304F67" w:rsidRPr="000452CE" w:rsidRDefault="00304F67" w:rsidP="00304F67">
      <w:pPr>
        <w:pStyle w:val="TextBody"/>
        <w:spacing w:after="0" w:line="240" w:lineRule="auto"/>
        <w:ind w:left="1440"/>
        <w:rPr>
          <w:rFonts w:ascii="Verdana" w:hAnsi="Verdana" w:cs="Times New Roman"/>
          <w:sz w:val="17"/>
          <w:szCs w:val="17"/>
        </w:rPr>
      </w:pPr>
    </w:p>
    <w:p w:rsidR="00304F67" w:rsidRPr="000452CE" w:rsidRDefault="00304F67" w:rsidP="00304F67">
      <w:pPr>
        <w:pStyle w:val="TextBody"/>
        <w:widowControl w:val="0"/>
        <w:spacing w:after="0" w:line="240" w:lineRule="auto"/>
        <w:rPr>
          <w:rFonts w:ascii="Verdana" w:hAnsi="Verdana" w:cs="Times New Roman"/>
          <w:sz w:val="17"/>
          <w:szCs w:val="17"/>
        </w:rPr>
      </w:pPr>
      <w:r>
        <w:rPr>
          <w:rFonts w:ascii="Verdana" w:hAnsi="Verdana" w:cs="Times New Roman"/>
          <w:sz w:val="17"/>
          <w:szCs w:val="17"/>
        </w:rPr>
        <w:t xml:space="preserve">     </w:t>
      </w:r>
      <w:r w:rsidRPr="000452CE">
        <w:rPr>
          <w:rFonts w:ascii="Verdana" w:hAnsi="Verdana" w:cs="Times New Roman"/>
          <w:sz w:val="17"/>
          <w:szCs w:val="17"/>
        </w:rPr>
        <w:t>Technologies:</w:t>
      </w:r>
    </w:p>
    <w:p w:rsidR="00D0021B" w:rsidRDefault="00304F67" w:rsidP="00304F67">
      <w:pPr>
        <w:ind w:left="720"/>
        <w:rPr>
          <w:rFonts w:ascii="Verdana" w:hAnsi="Verdana"/>
          <w:sz w:val="17"/>
          <w:szCs w:val="17"/>
        </w:rPr>
      </w:pPr>
      <w:r w:rsidRPr="000452CE">
        <w:rPr>
          <w:rFonts w:ascii="Verdana" w:hAnsi="Verdana"/>
          <w:sz w:val="17"/>
          <w:szCs w:val="17"/>
        </w:rPr>
        <w:t>Front End    : HTML5,CSS3, JavaScript, jQuery</w:t>
      </w:r>
    </w:p>
    <w:p w:rsidR="00304F67" w:rsidRDefault="00304F67" w:rsidP="00304F67">
      <w:pPr>
        <w:ind w:left="720"/>
        <w:rPr>
          <w:rFonts w:ascii="Verdana" w:hAnsi="Verdana"/>
          <w:sz w:val="17"/>
          <w:szCs w:val="17"/>
        </w:rPr>
      </w:pPr>
      <w:r w:rsidRPr="000452CE">
        <w:rPr>
          <w:rFonts w:ascii="Verdana" w:hAnsi="Verdana"/>
          <w:sz w:val="17"/>
          <w:szCs w:val="17"/>
        </w:rPr>
        <w:t>Server Si</w:t>
      </w:r>
      <w:r w:rsidR="00A26629">
        <w:rPr>
          <w:rFonts w:ascii="Verdana" w:hAnsi="Verdana"/>
          <w:sz w:val="17"/>
          <w:szCs w:val="17"/>
        </w:rPr>
        <w:t xml:space="preserve">de : </w:t>
      </w:r>
      <w:r w:rsidR="00434527">
        <w:rPr>
          <w:rFonts w:ascii="Verdana" w:hAnsi="Verdana"/>
          <w:sz w:val="17"/>
          <w:szCs w:val="17"/>
        </w:rPr>
        <w:t>PHP, MySql</w:t>
      </w:r>
      <w:r w:rsidRPr="000452CE">
        <w:rPr>
          <w:rFonts w:ascii="Verdana" w:hAnsi="Verdana"/>
          <w:sz w:val="17"/>
          <w:szCs w:val="17"/>
        </w:rPr>
        <w:t>.</w:t>
      </w:r>
    </w:p>
    <w:p w:rsidR="001C1959" w:rsidRDefault="001C1959" w:rsidP="00304F67">
      <w:pPr>
        <w:ind w:left="720"/>
        <w:rPr>
          <w:rFonts w:ascii="Verdana" w:hAnsi="Verdana"/>
          <w:sz w:val="17"/>
          <w:szCs w:val="17"/>
        </w:rPr>
      </w:pPr>
    </w:p>
    <w:p w:rsidR="001C1959" w:rsidRPr="000452CE" w:rsidRDefault="001C1959" w:rsidP="00304F67">
      <w:pPr>
        <w:ind w:left="720"/>
        <w:rPr>
          <w:rFonts w:ascii="Verdana" w:hAnsi="Verdana"/>
          <w:sz w:val="17"/>
          <w:szCs w:val="17"/>
        </w:rPr>
      </w:pPr>
    </w:p>
    <w:p w:rsidR="003A4D2D" w:rsidRDefault="003A4D2D">
      <w:pPr>
        <w:spacing w:before="40"/>
        <w:ind w:left="2040" w:hanging="1752"/>
        <w:jc w:val="both"/>
        <w:rPr>
          <w:rFonts w:ascii="Verdana" w:hAnsi="Verdana" w:cs="Verdana"/>
          <w:color w:val="000000"/>
          <w:sz w:val="16"/>
          <w:szCs w:val="16"/>
          <w:lang w:val="en-US"/>
        </w:rPr>
      </w:pPr>
    </w:p>
    <w:p w:rsidR="00A144D6" w:rsidRDefault="00A144D6">
      <w:pPr>
        <w:spacing w:before="40"/>
        <w:ind w:left="2040" w:hanging="1752"/>
        <w:jc w:val="both"/>
        <w:rPr>
          <w:rFonts w:ascii="Verdana" w:hAnsi="Verdana" w:cs="Verdana"/>
          <w:color w:val="000000"/>
          <w:sz w:val="16"/>
          <w:szCs w:val="16"/>
          <w:lang w:val="en-US"/>
        </w:rPr>
      </w:pPr>
    </w:p>
    <w:p w:rsidR="00942181" w:rsidRDefault="00942181">
      <w:pPr>
        <w:spacing w:before="40"/>
        <w:ind w:left="2040" w:hanging="1752"/>
        <w:jc w:val="both"/>
        <w:rPr>
          <w:rFonts w:ascii="Verdana" w:hAnsi="Verdana" w:cs="Verdana"/>
          <w:color w:val="000000"/>
          <w:sz w:val="16"/>
          <w:szCs w:val="16"/>
          <w:lang w:val="en-US"/>
        </w:rPr>
      </w:pPr>
    </w:p>
    <w:p w:rsidR="003A4D2D" w:rsidRDefault="003A4D2D">
      <w:pPr>
        <w:spacing w:before="40"/>
        <w:ind w:left="2040" w:hanging="1752"/>
        <w:jc w:val="both"/>
        <w:rPr>
          <w:rFonts w:ascii="Verdana" w:hAnsi="Verdana" w:cs="Verdana"/>
          <w:color w:val="000000"/>
          <w:sz w:val="16"/>
          <w:szCs w:val="16"/>
          <w:lang w:val="en-US"/>
        </w:rPr>
      </w:pPr>
    </w:p>
    <w:p w:rsidR="00304F67" w:rsidRPr="00304F67" w:rsidRDefault="000452CE" w:rsidP="00304F67">
      <w:pPr>
        <w:numPr>
          <w:ilvl w:val="0"/>
          <w:numId w:val="4"/>
        </w:numPr>
        <w:jc w:val="both"/>
        <w:rPr>
          <w:rFonts w:ascii="Verdana" w:hAnsi="Verdana" w:cs="Verdana"/>
          <w:color w:val="000000"/>
          <w:sz w:val="17"/>
          <w:szCs w:val="17"/>
          <w:lang w:val="en-US"/>
        </w:rPr>
      </w:pPr>
      <w:r w:rsidRPr="00304F67">
        <w:rPr>
          <w:rFonts w:ascii="Verdana" w:hAnsi="Verdana"/>
          <w:b/>
          <w:bCs/>
          <w:sz w:val="17"/>
          <w:szCs w:val="17"/>
        </w:rPr>
        <w:lastRenderedPageBreak/>
        <w:t>Wallpostsoftware.com</w:t>
      </w:r>
      <w:r w:rsidRPr="00304F67">
        <w:rPr>
          <w:rFonts w:ascii="Verdana" w:hAnsi="Verdana"/>
          <w:b/>
          <w:bCs/>
          <w:sz w:val="17"/>
          <w:szCs w:val="17"/>
        </w:rPr>
        <w:tab/>
      </w:r>
    </w:p>
    <w:p w:rsidR="000452CE" w:rsidRDefault="000452CE" w:rsidP="00D0021B">
      <w:pPr>
        <w:ind w:left="288"/>
        <w:jc w:val="both"/>
        <w:rPr>
          <w:rFonts w:ascii="Verdana" w:hAnsi="Verdana" w:cs="Verdana"/>
          <w:color w:val="000000"/>
          <w:sz w:val="17"/>
          <w:szCs w:val="17"/>
          <w:lang w:val="en-US"/>
        </w:rPr>
      </w:pPr>
      <w:r>
        <w:rPr>
          <w:rFonts w:ascii="Verdana" w:hAnsi="Verdana" w:cs="Verdana"/>
          <w:color w:val="000000"/>
          <w:sz w:val="17"/>
          <w:szCs w:val="17"/>
          <w:lang w:val="en-US"/>
        </w:rPr>
        <w:t>Client:</w:t>
      </w:r>
      <w:r>
        <w:rPr>
          <w:rFonts w:ascii="Verdana" w:hAnsi="Verdana" w:cs="Verdana"/>
          <w:color w:val="000000"/>
          <w:sz w:val="17"/>
          <w:szCs w:val="17"/>
          <w:lang w:val="en-US"/>
        </w:rPr>
        <w:tab/>
      </w:r>
      <w:r w:rsidR="00D0021B">
        <w:rPr>
          <w:rFonts w:ascii="Verdana" w:hAnsi="Verdana" w:cs="Verdana"/>
          <w:color w:val="000000"/>
          <w:sz w:val="17"/>
          <w:szCs w:val="17"/>
          <w:lang w:val="en-US"/>
        </w:rPr>
        <w:t xml:space="preserve">                    SMIT</w:t>
      </w:r>
      <w:r w:rsidR="00C916C8">
        <w:rPr>
          <w:rFonts w:ascii="Verdana" w:hAnsi="Verdana" w:cs="Verdana"/>
          <w:color w:val="000000"/>
          <w:sz w:val="17"/>
          <w:szCs w:val="17"/>
          <w:lang w:val="en-US"/>
        </w:rPr>
        <w:t>(</w:t>
      </w:r>
      <w:r w:rsidR="00C916C8" w:rsidRPr="009154E3">
        <w:rPr>
          <w:rFonts w:ascii="Verdana" w:hAnsi="Verdana"/>
          <w:sz w:val="17"/>
          <w:szCs w:val="17"/>
        </w:rPr>
        <w:t>Smart Management IT Solution</w:t>
      </w:r>
      <w:r w:rsidR="00C916C8">
        <w:rPr>
          <w:rFonts w:ascii="Verdana" w:hAnsi="Verdana" w:cs="Verdana"/>
          <w:color w:val="000000"/>
          <w:sz w:val="17"/>
          <w:szCs w:val="17"/>
          <w:lang w:val="en-US"/>
        </w:rPr>
        <w:t>)</w:t>
      </w:r>
      <w:r>
        <w:rPr>
          <w:rFonts w:ascii="Verdana" w:hAnsi="Verdana" w:cs="Verdana"/>
          <w:color w:val="000000"/>
          <w:sz w:val="17"/>
          <w:szCs w:val="17"/>
          <w:lang w:val="en-US"/>
        </w:rPr>
        <w:tab/>
      </w:r>
    </w:p>
    <w:p w:rsidR="00DD654D" w:rsidRDefault="000452CE" w:rsidP="000452CE">
      <w:pPr>
        <w:spacing w:before="40"/>
        <w:ind w:left="2040" w:hanging="1752"/>
        <w:jc w:val="both"/>
        <w:rPr>
          <w:rFonts w:ascii="Verdana" w:hAnsi="Verdana"/>
          <w:sz w:val="17"/>
          <w:szCs w:val="17"/>
        </w:rPr>
      </w:pPr>
      <w:r>
        <w:rPr>
          <w:rFonts w:ascii="Verdana" w:hAnsi="Verdana" w:cs="Verdana"/>
          <w:color w:val="000000"/>
          <w:sz w:val="17"/>
          <w:szCs w:val="17"/>
          <w:lang w:val="en-US"/>
        </w:rPr>
        <w:t>Scope:</w:t>
      </w:r>
      <w:r w:rsidR="00DD654D">
        <w:rPr>
          <w:rFonts w:ascii="Verdana" w:hAnsi="Verdana" w:cs="Verdana"/>
          <w:color w:val="000000"/>
          <w:sz w:val="17"/>
          <w:szCs w:val="17"/>
          <w:lang w:val="en-US"/>
        </w:rPr>
        <w:t xml:space="preserve">                    </w:t>
      </w:r>
      <w:r w:rsidR="00DD654D" w:rsidRPr="00DD654D">
        <w:rPr>
          <w:rFonts w:ascii="Verdana" w:hAnsi="Verdana"/>
          <w:bCs/>
          <w:sz w:val="17"/>
          <w:szCs w:val="17"/>
        </w:rPr>
        <w:t>WallPost</w:t>
      </w:r>
      <w:r w:rsidR="00DD654D" w:rsidRPr="00DD654D">
        <w:rPr>
          <w:rFonts w:ascii="Verdana" w:hAnsi="Verdana"/>
          <w:sz w:val="17"/>
          <w:szCs w:val="17"/>
        </w:rPr>
        <w:t> is a cloud based open source </w:t>
      </w:r>
      <w:r w:rsidR="00DD654D" w:rsidRPr="00DD654D">
        <w:rPr>
          <w:rFonts w:ascii="Verdana" w:hAnsi="Verdana"/>
          <w:bCs/>
          <w:sz w:val="17"/>
          <w:szCs w:val="17"/>
        </w:rPr>
        <w:t>ERP</w:t>
      </w:r>
      <w:r w:rsidR="00DD654D" w:rsidRPr="00DD654D">
        <w:rPr>
          <w:rFonts w:ascii="Verdana" w:hAnsi="Verdana"/>
          <w:sz w:val="17"/>
          <w:szCs w:val="17"/>
        </w:rPr>
        <w:t> solution with an array of modules </w:t>
      </w:r>
    </w:p>
    <w:p w:rsidR="000452CE" w:rsidRPr="00D65636" w:rsidRDefault="00DD654D" w:rsidP="000452CE">
      <w:pPr>
        <w:spacing w:before="40"/>
        <w:ind w:left="2040" w:hanging="1752"/>
        <w:jc w:val="both"/>
        <w:rPr>
          <w:rFonts w:ascii="Verdana" w:hAnsi="Verdana"/>
          <w:sz w:val="20"/>
          <w:szCs w:val="20"/>
        </w:rPr>
      </w:pPr>
      <w:r>
        <w:rPr>
          <w:rFonts w:ascii="Verdana" w:hAnsi="Verdana"/>
          <w:sz w:val="17"/>
          <w:szCs w:val="17"/>
        </w:rPr>
        <w:t xml:space="preserve">                              </w:t>
      </w:r>
      <w:r w:rsidR="000452CE" w:rsidRPr="000452CE">
        <w:rPr>
          <w:rFonts w:ascii="Verdana" w:hAnsi="Verdana"/>
          <w:sz w:val="17"/>
          <w:szCs w:val="17"/>
        </w:rPr>
        <w:t>ERP software</w:t>
      </w:r>
      <w:r>
        <w:rPr>
          <w:rFonts w:ascii="Verdana" w:hAnsi="Verdana"/>
          <w:sz w:val="17"/>
          <w:szCs w:val="17"/>
        </w:rPr>
        <w:t>.</w:t>
      </w:r>
      <w:r w:rsidR="000452CE" w:rsidRPr="000452CE">
        <w:rPr>
          <w:rFonts w:ascii="Verdana" w:hAnsi="Verdana"/>
          <w:sz w:val="17"/>
          <w:szCs w:val="17"/>
        </w:rPr>
        <w:t xml:space="preserve"> which handle the multiple company business on single platform with </w:t>
      </w:r>
      <w:r>
        <w:rPr>
          <w:rFonts w:ascii="Verdana" w:hAnsi="Verdana"/>
          <w:sz w:val="17"/>
          <w:szCs w:val="17"/>
        </w:rPr>
        <w:t xml:space="preserve">   </w:t>
      </w:r>
      <w:r w:rsidR="000452CE" w:rsidRPr="000452CE">
        <w:rPr>
          <w:rFonts w:ascii="Verdana" w:hAnsi="Verdana"/>
          <w:sz w:val="17"/>
          <w:szCs w:val="17"/>
        </w:rPr>
        <w:t>large database. Example. HR, finance, procurements, Retail, Sales etc .</w:t>
      </w:r>
    </w:p>
    <w:p w:rsidR="000452CE" w:rsidRPr="00D65636" w:rsidRDefault="000452CE" w:rsidP="000452CE">
      <w:pPr>
        <w:pStyle w:val="TextBody"/>
        <w:spacing w:after="0" w:line="240" w:lineRule="auto"/>
        <w:rPr>
          <w:rFonts w:ascii="Verdana" w:hAnsi="Verdana" w:cs="Times New Roman"/>
          <w:b/>
        </w:rPr>
      </w:pPr>
      <w:r>
        <w:rPr>
          <w:rFonts w:ascii="Verdana" w:hAnsi="Verdana" w:cs="Times New Roman"/>
          <w:b/>
        </w:rPr>
        <w:t xml:space="preserve">    </w:t>
      </w:r>
      <w:r w:rsidRPr="000452CE">
        <w:rPr>
          <w:rFonts w:ascii="Verdana" w:hAnsi="Verdana" w:cs="Times New Roman"/>
          <w:sz w:val="17"/>
          <w:szCs w:val="17"/>
        </w:rPr>
        <w:t>Responsibilities</w:t>
      </w:r>
      <w:r w:rsidRPr="000452CE">
        <w:rPr>
          <w:rFonts w:ascii="Verdana" w:hAnsi="Verdana" w:cs="Times New Roman"/>
        </w:rPr>
        <w:t>:</w:t>
      </w:r>
    </w:p>
    <w:p w:rsidR="000452CE" w:rsidRPr="000452CE" w:rsidRDefault="000452CE" w:rsidP="000452CE">
      <w:pPr>
        <w:pStyle w:val="TextBody"/>
        <w:numPr>
          <w:ilvl w:val="0"/>
          <w:numId w:val="8"/>
        </w:numPr>
        <w:spacing w:after="0" w:line="240" w:lineRule="auto"/>
        <w:rPr>
          <w:rFonts w:ascii="Verdana" w:hAnsi="Verdana" w:cs="Times New Roman"/>
          <w:sz w:val="17"/>
          <w:szCs w:val="17"/>
        </w:rPr>
      </w:pPr>
      <w:r w:rsidRPr="000452CE">
        <w:rPr>
          <w:rFonts w:ascii="Verdana" w:hAnsi="Verdana" w:cs="Times New Roman"/>
          <w:sz w:val="17"/>
          <w:szCs w:val="17"/>
        </w:rPr>
        <w:t>Develop the HR</w:t>
      </w:r>
      <w:r w:rsidR="00304F67">
        <w:rPr>
          <w:rFonts w:ascii="Verdana" w:hAnsi="Verdana" w:cs="Times New Roman"/>
          <w:sz w:val="17"/>
          <w:szCs w:val="17"/>
        </w:rPr>
        <w:t xml:space="preserve">, General ledger  </w:t>
      </w:r>
      <w:r w:rsidRPr="000452CE">
        <w:rPr>
          <w:rFonts w:ascii="Verdana" w:hAnsi="Verdana" w:cs="Times New Roman"/>
          <w:sz w:val="17"/>
          <w:szCs w:val="17"/>
        </w:rPr>
        <w:t xml:space="preserve"> and Procurement module.</w:t>
      </w:r>
    </w:p>
    <w:p w:rsidR="000452CE" w:rsidRPr="000452CE" w:rsidRDefault="000452CE" w:rsidP="000452CE">
      <w:pPr>
        <w:pStyle w:val="TextBody"/>
        <w:numPr>
          <w:ilvl w:val="0"/>
          <w:numId w:val="8"/>
        </w:numPr>
        <w:spacing w:after="0" w:line="240" w:lineRule="auto"/>
        <w:rPr>
          <w:rFonts w:ascii="Verdana" w:hAnsi="Verdana" w:cs="Times New Roman"/>
          <w:sz w:val="17"/>
          <w:szCs w:val="17"/>
        </w:rPr>
      </w:pPr>
      <w:r w:rsidRPr="000452CE">
        <w:rPr>
          <w:rFonts w:ascii="Verdana" w:hAnsi="Verdana" w:cs="Times New Roman"/>
          <w:sz w:val="17"/>
          <w:szCs w:val="17"/>
        </w:rPr>
        <w:t>Created Applroval flow workflow</w:t>
      </w:r>
    </w:p>
    <w:p w:rsidR="000452CE" w:rsidRPr="000452CE" w:rsidRDefault="000452CE" w:rsidP="000452CE">
      <w:pPr>
        <w:pStyle w:val="TextBody"/>
        <w:numPr>
          <w:ilvl w:val="0"/>
          <w:numId w:val="8"/>
        </w:numPr>
        <w:spacing w:after="0" w:line="240" w:lineRule="auto"/>
        <w:rPr>
          <w:rFonts w:ascii="Verdana" w:hAnsi="Verdana" w:cs="Times New Roman"/>
          <w:sz w:val="17"/>
          <w:szCs w:val="17"/>
        </w:rPr>
      </w:pPr>
      <w:r w:rsidRPr="000452CE">
        <w:rPr>
          <w:rFonts w:ascii="Verdana" w:hAnsi="Verdana" w:cs="Times New Roman"/>
          <w:sz w:val="17"/>
          <w:szCs w:val="17"/>
        </w:rPr>
        <w:t>Develope database schema for particular module.</w:t>
      </w:r>
    </w:p>
    <w:p w:rsidR="000452CE" w:rsidRPr="000452CE" w:rsidRDefault="000452CE" w:rsidP="000452CE">
      <w:pPr>
        <w:pStyle w:val="TextBody"/>
        <w:spacing w:after="0" w:line="240" w:lineRule="auto"/>
        <w:ind w:left="1440"/>
        <w:rPr>
          <w:rFonts w:ascii="Verdana" w:hAnsi="Verdana" w:cs="Times New Roman"/>
          <w:sz w:val="17"/>
          <w:szCs w:val="17"/>
        </w:rPr>
      </w:pPr>
    </w:p>
    <w:p w:rsidR="000452CE" w:rsidRPr="000452CE" w:rsidRDefault="000452CE" w:rsidP="000452CE">
      <w:pPr>
        <w:pStyle w:val="TextBody"/>
        <w:widowControl w:val="0"/>
        <w:spacing w:after="0" w:line="240" w:lineRule="auto"/>
        <w:rPr>
          <w:rFonts w:ascii="Verdana" w:hAnsi="Verdana" w:cs="Times New Roman"/>
          <w:sz w:val="17"/>
          <w:szCs w:val="17"/>
        </w:rPr>
      </w:pPr>
      <w:r>
        <w:rPr>
          <w:rFonts w:ascii="Verdana" w:hAnsi="Verdana" w:cs="Times New Roman"/>
          <w:sz w:val="17"/>
          <w:szCs w:val="17"/>
        </w:rPr>
        <w:t xml:space="preserve">     </w:t>
      </w:r>
      <w:r w:rsidRPr="000452CE">
        <w:rPr>
          <w:rFonts w:ascii="Verdana" w:hAnsi="Verdana" w:cs="Times New Roman"/>
          <w:sz w:val="17"/>
          <w:szCs w:val="17"/>
        </w:rPr>
        <w:t>Technologies:</w:t>
      </w:r>
    </w:p>
    <w:p w:rsidR="000452CE" w:rsidRPr="000452CE" w:rsidRDefault="000452CE" w:rsidP="000452CE">
      <w:pPr>
        <w:ind w:left="720"/>
        <w:rPr>
          <w:rFonts w:ascii="Verdana" w:hAnsi="Verdana"/>
          <w:sz w:val="17"/>
          <w:szCs w:val="17"/>
        </w:rPr>
      </w:pPr>
      <w:r w:rsidRPr="000452CE">
        <w:rPr>
          <w:rFonts w:ascii="Verdana" w:hAnsi="Verdana"/>
          <w:sz w:val="17"/>
          <w:szCs w:val="17"/>
        </w:rPr>
        <w:t>Front End    : HTML5,CSS3, JavaScript, jQuery, Ajax, bootstrap</w:t>
      </w:r>
    </w:p>
    <w:p w:rsidR="002E50C0" w:rsidRDefault="000452CE" w:rsidP="00304F67">
      <w:pPr>
        <w:ind w:left="720"/>
        <w:rPr>
          <w:rFonts w:ascii="Verdana" w:hAnsi="Verdana"/>
          <w:sz w:val="17"/>
          <w:szCs w:val="17"/>
        </w:rPr>
      </w:pPr>
      <w:r w:rsidRPr="000452CE">
        <w:rPr>
          <w:rFonts w:ascii="Verdana" w:hAnsi="Verdana"/>
          <w:sz w:val="17"/>
          <w:szCs w:val="17"/>
        </w:rPr>
        <w:t>Server Side : Yii</w:t>
      </w:r>
      <w:r w:rsidR="001C1959">
        <w:rPr>
          <w:rFonts w:ascii="Verdana" w:hAnsi="Verdana"/>
          <w:sz w:val="17"/>
          <w:szCs w:val="17"/>
        </w:rPr>
        <w:t>, Laravel</w:t>
      </w:r>
      <w:r w:rsidRPr="000452CE">
        <w:rPr>
          <w:rFonts w:ascii="Verdana" w:hAnsi="Verdana"/>
          <w:sz w:val="17"/>
          <w:szCs w:val="17"/>
        </w:rPr>
        <w:t>, PHP, MySql, knockoutjs</w:t>
      </w:r>
      <w:bookmarkStart w:id="0" w:name="_GoBack"/>
      <w:bookmarkEnd w:id="0"/>
      <w:r w:rsidRPr="000452CE">
        <w:rPr>
          <w:rFonts w:ascii="Verdana" w:hAnsi="Verdana"/>
          <w:sz w:val="17"/>
          <w:szCs w:val="17"/>
        </w:rPr>
        <w:t>.</w:t>
      </w:r>
    </w:p>
    <w:p w:rsidR="00304F67" w:rsidRDefault="00304F67" w:rsidP="00304F67">
      <w:pPr>
        <w:ind w:left="720"/>
        <w:rPr>
          <w:rFonts w:ascii="Verdana" w:hAnsi="Verdana" w:cs="Verdana"/>
          <w:color w:val="000000"/>
          <w:sz w:val="17"/>
          <w:szCs w:val="17"/>
          <w:lang w:val="en-US"/>
        </w:rPr>
      </w:pPr>
    </w:p>
    <w:p w:rsidR="00C916C8" w:rsidRPr="00C916C8" w:rsidRDefault="00C916C8">
      <w:pPr>
        <w:numPr>
          <w:ilvl w:val="0"/>
          <w:numId w:val="4"/>
        </w:numPr>
        <w:jc w:val="both"/>
        <w:rPr>
          <w:rFonts w:ascii="Verdana" w:hAnsi="Verdana" w:cs="Verdana"/>
          <w:color w:val="000000"/>
          <w:sz w:val="17"/>
          <w:szCs w:val="17"/>
          <w:lang w:val="en-US"/>
        </w:rPr>
      </w:pPr>
      <w:r w:rsidRPr="00160CE9">
        <w:rPr>
          <w:rFonts w:ascii="Verdana" w:hAnsi="Verdana" w:cs="Verdana"/>
          <w:b/>
          <w:sz w:val="18"/>
          <w:szCs w:val="18"/>
        </w:rPr>
        <w:t>Alive (Augmented Reality based Mobile app)</w:t>
      </w:r>
    </w:p>
    <w:p w:rsidR="00C916C8" w:rsidRPr="00C916C8" w:rsidRDefault="00C916C8">
      <w:pPr>
        <w:numPr>
          <w:ilvl w:val="0"/>
          <w:numId w:val="4"/>
        </w:numPr>
        <w:jc w:val="both"/>
        <w:rPr>
          <w:rFonts w:ascii="Verdana" w:hAnsi="Verdana" w:cs="Verdana"/>
          <w:color w:val="000000"/>
          <w:sz w:val="17"/>
          <w:szCs w:val="17"/>
          <w:lang w:val="en-US"/>
        </w:rPr>
      </w:pPr>
      <w:r w:rsidRPr="00160CE9">
        <w:rPr>
          <w:rFonts w:ascii="Verdana" w:hAnsi="Verdana"/>
          <w:b/>
          <w:bCs/>
          <w:sz w:val="18"/>
          <w:szCs w:val="18"/>
        </w:rPr>
        <w:t>uberdreams.com</w:t>
      </w:r>
    </w:p>
    <w:p w:rsidR="00C916C8" w:rsidRDefault="00C916C8" w:rsidP="00C916C8">
      <w:pPr>
        <w:jc w:val="both"/>
        <w:rPr>
          <w:rFonts w:ascii="Verdana" w:hAnsi="Verdana" w:cs="Verdana"/>
          <w:color w:val="000000"/>
          <w:sz w:val="17"/>
          <w:szCs w:val="17"/>
          <w:lang w:val="en-US"/>
        </w:rPr>
      </w:pPr>
    </w:p>
    <w:p w:rsidR="00D0021B" w:rsidRDefault="00D0021B" w:rsidP="00D0021B">
      <w:pPr>
        <w:jc w:val="both"/>
        <w:rPr>
          <w:rFonts w:ascii="Verdana" w:hAnsi="Verdana" w:cs="Verdana"/>
          <w:color w:val="000000"/>
          <w:sz w:val="17"/>
          <w:szCs w:val="17"/>
          <w:lang w:val="en-US"/>
        </w:rPr>
      </w:pPr>
    </w:p>
    <w:p w:rsidR="00D0021B" w:rsidRPr="00556BF9" w:rsidRDefault="00D0021B" w:rsidP="00D0021B">
      <w:pPr>
        <w:jc w:val="both"/>
        <w:rPr>
          <w:rFonts w:ascii="Verdana" w:hAnsi="Verdana" w:cs="Verdana"/>
          <w:color w:val="000000"/>
          <w:sz w:val="17"/>
          <w:szCs w:val="17"/>
          <w:lang w:val="en-US"/>
        </w:rPr>
      </w:pPr>
    </w:p>
    <w:p w:rsidR="002E50C0" w:rsidRDefault="002E50C0">
      <w:pPr>
        <w:spacing w:before="40"/>
        <w:ind w:left="288"/>
        <w:jc w:val="both"/>
        <w:rPr>
          <w:rFonts w:ascii="Verdana" w:hAnsi="Verdana" w:cs="Verdana"/>
          <w:color w:val="000000"/>
          <w:sz w:val="17"/>
          <w:szCs w:val="17"/>
          <w:lang w:val="en-US"/>
        </w:rPr>
      </w:pPr>
    </w:p>
    <w:p w:rsidR="002E50C0" w:rsidRDefault="002E50C0">
      <w:pPr>
        <w:spacing w:before="40"/>
        <w:ind w:left="288"/>
        <w:jc w:val="both"/>
        <w:rPr>
          <w:rFonts w:ascii="Verdana" w:hAnsi="Verdana" w:cs="Verdana"/>
          <w:color w:val="000000"/>
          <w:sz w:val="17"/>
          <w:szCs w:val="17"/>
          <w:lang w:val="en-US"/>
        </w:rPr>
      </w:pPr>
    </w:p>
    <w:p w:rsidR="00857C7C" w:rsidRPr="00857C7C" w:rsidRDefault="00D0021B">
      <w:pPr>
        <w:tabs>
          <w:tab w:val="left" w:pos="360"/>
          <w:tab w:val="left" w:pos="720"/>
          <w:tab w:val="left" w:pos="3960"/>
          <w:tab w:val="left" w:pos="4320"/>
        </w:tabs>
        <w:spacing w:before="40"/>
        <w:rPr>
          <w:rFonts w:ascii="Verdana" w:hAnsi="Verdana" w:cs="Verdana"/>
          <w:b/>
          <w:color w:val="000000"/>
          <w:sz w:val="22"/>
          <w:szCs w:val="22"/>
          <w:lang w:val="en-US"/>
        </w:rPr>
      </w:pPr>
      <w:r>
        <w:rPr>
          <w:rFonts w:ascii="Verdana" w:hAnsi="Verdana" w:cs="Verdana"/>
          <w:color w:val="000000"/>
          <w:sz w:val="17"/>
          <w:szCs w:val="17"/>
          <w:lang w:val="en-US"/>
        </w:rPr>
        <w:t xml:space="preserve">                                                                                                                                </w:t>
      </w:r>
      <w:r w:rsidR="00A8364C">
        <w:rPr>
          <w:rFonts w:ascii="Verdana" w:hAnsi="Verdana" w:cs="Verdana"/>
          <w:color w:val="000000"/>
          <w:sz w:val="17"/>
          <w:szCs w:val="17"/>
          <w:lang w:val="en-US"/>
        </w:rPr>
        <w:t xml:space="preserve">   </w:t>
      </w:r>
      <w:r w:rsidR="00A8364C">
        <w:rPr>
          <w:rFonts w:ascii="Verdana" w:hAnsi="Verdana" w:cs="Verdana"/>
          <w:b/>
          <w:color w:val="000000"/>
          <w:sz w:val="22"/>
          <w:szCs w:val="22"/>
          <w:lang w:val="en-US"/>
        </w:rPr>
        <w:t>FARMAN ALI</w:t>
      </w:r>
    </w:p>
    <w:sectPr w:rsidR="00857C7C" w:rsidRPr="00857C7C" w:rsidSect="007D0785">
      <w:pgSz w:w="11906" w:h="16838"/>
      <w:pgMar w:top="1152" w:right="1152" w:bottom="1152" w:left="1152" w:header="720" w:footer="720" w:gutter="0"/>
      <w:pgBorders>
        <w:top w:val="thickThinSmallGap" w:sz="12" w:space="31" w:color="000000"/>
        <w:left w:val="thickThinSmallGap" w:sz="12" w:space="31" w:color="000000"/>
        <w:bottom w:val="thickThinSmallGap" w:sz="12" w:space="31" w:color="000000"/>
        <w:right w:val="thickThinSmallGap" w:sz="12" w:space="31" w:color="000000"/>
      </w:pgBorders>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288"/>
        </w:tabs>
        <w:ind w:left="288" w:hanging="288"/>
      </w:pPr>
      <w:rPr>
        <w:rFonts w:ascii="Wingdings" w:hAnsi="Wingdings" w:cs="Wingdings"/>
        <w:color w:val="000000"/>
        <w:sz w:val="17"/>
        <w:szCs w:val="17"/>
        <w:lang w:val="en-US"/>
      </w:rPr>
    </w:lvl>
  </w:abstractNum>
  <w:abstractNum w:abstractNumId="2">
    <w:nsid w:val="00000003"/>
    <w:multiLevelType w:val="singleLevel"/>
    <w:tmpl w:val="00000003"/>
    <w:name w:val="WW8Num3"/>
    <w:lvl w:ilvl="0">
      <w:start w:val="1"/>
      <w:numFmt w:val="bullet"/>
      <w:lvlText w:val=""/>
      <w:lvlJc w:val="left"/>
      <w:pPr>
        <w:tabs>
          <w:tab w:val="num" w:pos="288"/>
        </w:tabs>
        <w:ind w:left="288" w:hanging="288"/>
      </w:pPr>
      <w:rPr>
        <w:rFonts w:ascii="Wingdings" w:hAnsi="Wingdings" w:cs="Wingdings 3"/>
      </w:rPr>
    </w:lvl>
  </w:abstractNum>
  <w:abstractNum w:abstractNumId="3">
    <w:nsid w:val="00000004"/>
    <w:multiLevelType w:val="singleLevel"/>
    <w:tmpl w:val="00000004"/>
    <w:name w:val="WW8Num4"/>
    <w:lvl w:ilvl="0">
      <w:start w:val="1"/>
      <w:numFmt w:val="bullet"/>
      <w:lvlText w:val=""/>
      <w:lvlJc w:val="left"/>
      <w:pPr>
        <w:tabs>
          <w:tab w:val="num" w:pos="288"/>
        </w:tabs>
        <w:ind w:left="288" w:hanging="288"/>
      </w:pPr>
      <w:rPr>
        <w:rFonts w:ascii="Wingdings" w:hAnsi="Wingdings" w:cs="Wingdings"/>
        <w:color w:val="000000"/>
        <w:sz w:val="17"/>
        <w:szCs w:val="17"/>
      </w:rPr>
    </w:lvl>
  </w:abstractNum>
  <w:abstractNum w:abstractNumId="4">
    <w:nsid w:val="00000005"/>
    <w:multiLevelType w:val="singleLevel"/>
    <w:tmpl w:val="00000005"/>
    <w:name w:val="WW8Num5"/>
    <w:lvl w:ilvl="0">
      <w:start w:val="1"/>
      <w:numFmt w:val="decimal"/>
      <w:lvlText w:val="%1."/>
      <w:lvlJc w:val="left"/>
      <w:pPr>
        <w:tabs>
          <w:tab w:val="num" w:pos="0"/>
        </w:tabs>
        <w:ind w:left="735" w:hanging="360"/>
      </w:pPr>
      <w:rPr>
        <w:rFonts w:ascii="Symbol" w:hAnsi="Symbol" w:cs="Symbol"/>
      </w:rPr>
    </w:lvl>
  </w:abstractNum>
  <w:abstractNum w:abstractNumId="5">
    <w:nsid w:val="00000006"/>
    <w:multiLevelType w:val="hybridMultilevel"/>
    <w:tmpl w:val="6523546F"/>
    <w:lvl w:ilvl="0" w:tplc="478AF2F4">
      <w:start w:val="1"/>
      <w:numFmt w:val="bullet"/>
      <w:lvlText w:val="·"/>
      <w:lvlJc w:val="left"/>
      <w:pPr>
        <w:ind w:left="720" w:hanging="360"/>
      </w:pPr>
      <w:rPr>
        <w:rFonts w:ascii="Symbol" w:eastAsia="Symbol" w:hAnsi="Symbol"/>
        <w:w w:val="100"/>
        <w:sz w:val="20"/>
        <w:szCs w:val="20"/>
        <w:shd w:val="clear" w:color="auto" w:fill="auto"/>
      </w:rPr>
    </w:lvl>
    <w:lvl w:ilvl="1" w:tplc="07A49650">
      <w:start w:val="1"/>
      <w:numFmt w:val="bullet"/>
      <w:lvlText w:val="o"/>
      <w:lvlJc w:val="left"/>
      <w:pPr>
        <w:ind w:left="1440" w:hanging="360"/>
      </w:pPr>
      <w:rPr>
        <w:rFonts w:ascii="Courier New" w:eastAsia="Courier New" w:hAnsi="Courier New"/>
        <w:w w:val="100"/>
        <w:sz w:val="20"/>
        <w:szCs w:val="20"/>
        <w:shd w:val="clear" w:color="auto" w:fill="auto"/>
      </w:rPr>
    </w:lvl>
    <w:lvl w:ilvl="2" w:tplc="08AE48E6">
      <w:start w:val="1"/>
      <w:numFmt w:val="bullet"/>
      <w:lvlText w:val="§"/>
      <w:lvlJc w:val="left"/>
      <w:pPr>
        <w:ind w:left="2160" w:hanging="360"/>
      </w:pPr>
      <w:rPr>
        <w:rFonts w:ascii="Wingdings" w:eastAsia="Wingdings" w:hAnsi="Wingdings"/>
        <w:w w:val="100"/>
        <w:sz w:val="20"/>
        <w:szCs w:val="20"/>
        <w:shd w:val="clear" w:color="auto" w:fill="auto"/>
      </w:rPr>
    </w:lvl>
    <w:lvl w:ilvl="3" w:tplc="177434AA">
      <w:start w:val="1"/>
      <w:numFmt w:val="bullet"/>
      <w:lvlText w:val="·"/>
      <w:lvlJc w:val="left"/>
      <w:pPr>
        <w:ind w:left="2880" w:hanging="360"/>
      </w:pPr>
      <w:rPr>
        <w:rFonts w:ascii="Symbol" w:eastAsia="Symbol" w:hAnsi="Symbol"/>
        <w:w w:val="100"/>
        <w:sz w:val="20"/>
        <w:szCs w:val="20"/>
        <w:shd w:val="clear" w:color="auto" w:fill="auto"/>
      </w:rPr>
    </w:lvl>
    <w:lvl w:ilvl="4" w:tplc="DB784842">
      <w:start w:val="1"/>
      <w:numFmt w:val="bullet"/>
      <w:lvlText w:val="o"/>
      <w:lvlJc w:val="left"/>
      <w:pPr>
        <w:ind w:left="3600" w:hanging="360"/>
      </w:pPr>
      <w:rPr>
        <w:rFonts w:ascii="Courier New" w:eastAsia="Courier New" w:hAnsi="Courier New"/>
        <w:w w:val="100"/>
        <w:sz w:val="20"/>
        <w:szCs w:val="20"/>
        <w:shd w:val="clear" w:color="auto" w:fill="auto"/>
      </w:rPr>
    </w:lvl>
    <w:lvl w:ilvl="5" w:tplc="8C1E024C">
      <w:start w:val="1"/>
      <w:numFmt w:val="bullet"/>
      <w:lvlText w:val="§"/>
      <w:lvlJc w:val="left"/>
      <w:pPr>
        <w:ind w:left="4320" w:hanging="360"/>
      </w:pPr>
      <w:rPr>
        <w:rFonts w:ascii="Wingdings" w:eastAsia="Wingdings" w:hAnsi="Wingdings"/>
        <w:w w:val="100"/>
        <w:sz w:val="20"/>
        <w:szCs w:val="20"/>
        <w:shd w:val="clear" w:color="auto" w:fill="auto"/>
      </w:rPr>
    </w:lvl>
    <w:lvl w:ilvl="6" w:tplc="6B3A0572">
      <w:start w:val="1"/>
      <w:numFmt w:val="bullet"/>
      <w:lvlText w:val="·"/>
      <w:lvlJc w:val="left"/>
      <w:pPr>
        <w:ind w:left="5040" w:hanging="360"/>
      </w:pPr>
      <w:rPr>
        <w:rFonts w:ascii="Symbol" w:eastAsia="Symbol" w:hAnsi="Symbol"/>
        <w:w w:val="100"/>
        <w:sz w:val="20"/>
        <w:szCs w:val="20"/>
        <w:shd w:val="clear" w:color="auto" w:fill="auto"/>
      </w:rPr>
    </w:lvl>
    <w:lvl w:ilvl="7" w:tplc="2B5E070E">
      <w:start w:val="1"/>
      <w:numFmt w:val="bullet"/>
      <w:lvlText w:val="o"/>
      <w:lvlJc w:val="left"/>
      <w:pPr>
        <w:ind w:left="5760" w:hanging="360"/>
      </w:pPr>
      <w:rPr>
        <w:rFonts w:ascii="Courier New" w:eastAsia="Courier New" w:hAnsi="Courier New"/>
        <w:w w:val="100"/>
        <w:sz w:val="20"/>
        <w:szCs w:val="20"/>
        <w:shd w:val="clear" w:color="auto" w:fill="auto"/>
      </w:rPr>
    </w:lvl>
    <w:lvl w:ilvl="8" w:tplc="135C147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6">
    <w:nsid w:val="00E74068"/>
    <w:multiLevelType w:val="multilevel"/>
    <w:tmpl w:val="49163FF4"/>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b/>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b/>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nsid w:val="138C24E6"/>
    <w:multiLevelType w:val="multilevel"/>
    <w:tmpl w:val="AF34E230"/>
    <w:lvl w:ilvl="0">
      <w:start w:val="1"/>
      <w:numFmt w:val="bullet"/>
      <w:lvlText w:val=""/>
      <w:lvlJc w:val="left"/>
      <w:pPr>
        <w:ind w:left="830" w:hanging="360"/>
      </w:pPr>
      <w:rPr>
        <w:rFonts w:ascii="Symbol" w:hAnsi="Symbol" w:cs="Symbol" w:hint="default"/>
        <w:b/>
      </w:rPr>
    </w:lvl>
    <w:lvl w:ilvl="1">
      <w:start w:val="1"/>
      <w:numFmt w:val="bullet"/>
      <w:lvlText w:val="o"/>
      <w:lvlJc w:val="left"/>
      <w:pPr>
        <w:ind w:left="1550" w:hanging="360"/>
      </w:pPr>
      <w:rPr>
        <w:rFonts w:ascii="Courier New" w:hAnsi="Courier New" w:cs="Courier New" w:hint="default"/>
      </w:rPr>
    </w:lvl>
    <w:lvl w:ilvl="2">
      <w:start w:val="1"/>
      <w:numFmt w:val="bullet"/>
      <w:lvlText w:val=""/>
      <w:lvlJc w:val="left"/>
      <w:pPr>
        <w:ind w:left="2270" w:hanging="360"/>
      </w:pPr>
      <w:rPr>
        <w:rFonts w:ascii="Wingdings" w:hAnsi="Wingdings" w:cs="Wingdings" w:hint="default"/>
      </w:rPr>
    </w:lvl>
    <w:lvl w:ilvl="3">
      <w:start w:val="1"/>
      <w:numFmt w:val="bullet"/>
      <w:lvlText w:val=""/>
      <w:lvlJc w:val="left"/>
      <w:pPr>
        <w:ind w:left="2990" w:hanging="360"/>
      </w:pPr>
      <w:rPr>
        <w:rFonts w:ascii="Symbol" w:hAnsi="Symbol" w:cs="Symbol" w:hint="default"/>
        <w:b/>
      </w:rPr>
    </w:lvl>
    <w:lvl w:ilvl="4">
      <w:start w:val="1"/>
      <w:numFmt w:val="bullet"/>
      <w:lvlText w:val="o"/>
      <w:lvlJc w:val="left"/>
      <w:pPr>
        <w:ind w:left="3710" w:hanging="360"/>
      </w:pPr>
      <w:rPr>
        <w:rFonts w:ascii="Courier New" w:hAnsi="Courier New" w:cs="Courier New" w:hint="default"/>
      </w:rPr>
    </w:lvl>
    <w:lvl w:ilvl="5">
      <w:start w:val="1"/>
      <w:numFmt w:val="bullet"/>
      <w:lvlText w:val=""/>
      <w:lvlJc w:val="left"/>
      <w:pPr>
        <w:ind w:left="4430" w:hanging="360"/>
      </w:pPr>
      <w:rPr>
        <w:rFonts w:ascii="Wingdings" w:hAnsi="Wingdings" w:cs="Wingdings" w:hint="default"/>
      </w:rPr>
    </w:lvl>
    <w:lvl w:ilvl="6">
      <w:start w:val="1"/>
      <w:numFmt w:val="bullet"/>
      <w:lvlText w:val=""/>
      <w:lvlJc w:val="left"/>
      <w:pPr>
        <w:ind w:left="5150" w:hanging="360"/>
      </w:pPr>
      <w:rPr>
        <w:rFonts w:ascii="Symbol" w:hAnsi="Symbol" w:cs="Symbol" w:hint="default"/>
        <w:b/>
      </w:rPr>
    </w:lvl>
    <w:lvl w:ilvl="7">
      <w:start w:val="1"/>
      <w:numFmt w:val="bullet"/>
      <w:lvlText w:val="o"/>
      <w:lvlJc w:val="left"/>
      <w:pPr>
        <w:ind w:left="5870" w:hanging="360"/>
      </w:pPr>
      <w:rPr>
        <w:rFonts w:ascii="Courier New" w:hAnsi="Courier New" w:cs="Courier New" w:hint="default"/>
      </w:rPr>
    </w:lvl>
    <w:lvl w:ilvl="8">
      <w:start w:val="1"/>
      <w:numFmt w:val="bullet"/>
      <w:lvlText w:val=""/>
      <w:lvlJc w:val="left"/>
      <w:pPr>
        <w:ind w:left="659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28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rsids>
    <w:rsidRoot w:val="0068753D"/>
    <w:rsid w:val="0003555B"/>
    <w:rsid w:val="000452CE"/>
    <w:rsid w:val="00070AB5"/>
    <w:rsid w:val="000B3312"/>
    <w:rsid w:val="0010610F"/>
    <w:rsid w:val="001213E2"/>
    <w:rsid w:val="00126876"/>
    <w:rsid w:val="00180347"/>
    <w:rsid w:val="0019256F"/>
    <w:rsid w:val="001931DC"/>
    <w:rsid w:val="001B31E1"/>
    <w:rsid w:val="001C1959"/>
    <w:rsid w:val="001D51A6"/>
    <w:rsid w:val="00203FF4"/>
    <w:rsid w:val="00217751"/>
    <w:rsid w:val="00250278"/>
    <w:rsid w:val="002A58FB"/>
    <w:rsid w:val="002E50C0"/>
    <w:rsid w:val="00304F67"/>
    <w:rsid w:val="00344E46"/>
    <w:rsid w:val="00361E6D"/>
    <w:rsid w:val="003A4D2D"/>
    <w:rsid w:val="003E202B"/>
    <w:rsid w:val="003E578D"/>
    <w:rsid w:val="003F1C40"/>
    <w:rsid w:val="003F2E0F"/>
    <w:rsid w:val="003F42CC"/>
    <w:rsid w:val="00414D0C"/>
    <w:rsid w:val="0041717B"/>
    <w:rsid w:val="00434527"/>
    <w:rsid w:val="0044015C"/>
    <w:rsid w:val="00444582"/>
    <w:rsid w:val="004616CB"/>
    <w:rsid w:val="0046583B"/>
    <w:rsid w:val="004C2547"/>
    <w:rsid w:val="00516B44"/>
    <w:rsid w:val="00530D3F"/>
    <w:rsid w:val="00544C7E"/>
    <w:rsid w:val="00556BF9"/>
    <w:rsid w:val="00557841"/>
    <w:rsid w:val="00602DAD"/>
    <w:rsid w:val="0060730B"/>
    <w:rsid w:val="006105B3"/>
    <w:rsid w:val="00643F12"/>
    <w:rsid w:val="0068753D"/>
    <w:rsid w:val="006D7792"/>
    <w:rsid w:val="00713D1F"/>
    <w:rsid w:val="00724844"/>
    <w:rsid w:val="007661C7"/>
    <w:rsid w:val="0079067F"/>
    <w:rsid w:val="00792F50"/>
    <w:rsid w:val="007C504F"/>
    <w:rsid w:val="007D0785"/>
    <w:rsid w:val="0085699E"/>
    <w:rsid w:val="00857C7C"/>
    <w:rsid w:val="00872D59"/>
    <w:rsid w:val="009154E3"/>
    <w:rsid w:val="00916E9B"/>
    <w:rsid w:val="00942181"/>
    <w:rsid w:val="009838A9"/>
    <w:rsid w:val="00A0443B"/>
    <w:rsid w:val="00A144D6"/>
    <w:rsid w:val="00A207C1"/>
    <w:rsid w:val="00A26629"/>
    <w:rsid w:val="00A402AE"/>
    <w:rsid w:val="00A42C17"/>
    <w:rsid w:val="00A758F3"/>
    <w:rsid w:val="00A8364C"/>
    <w:rsid w:val="00AC420C"/>
    <w:rsid w:val="00AE0D65"/>
    <w:rsid w:val="00B00900"/>
    <w:rsid w:val="00B07728"/>
    <w:rsid w:val="00B30AC7"/>
    <w:rsid w:val="00B479B9"/>
    <w:rsid w:val="00B56455"/>
    <w:rsid w:val="00BA1A82"/>
    <w:rsid w:val="00BE3912"/>
    <w:rsid w:val="00C82099"/>
    <w:rsid w:val="00C916C8"/>
    <w:rsid w:val="00D0021B"/>
    <w:rsid w:val="00D03645"/>
    <w:rsid w:val="00D3696B"/>
    <w:rsid w:val="00D9501E"/>
    <w:rsid w:val="00DB084B"/>
    <w:rsid w:val="00DB3921"/>
    <w:rsid w:val="00DB3FF2"/>
    <w:rsid w:val="00DD654D"/>
    <w:rsid w:val="00E03595"/>
    <w:rsid w:val="00E870F3"/>
    <w:rsid w:val="00EB2081"/>
    <w:rsid w:val="00EF3F4A"/>
    <w:rsid w:val="00F10B44"/>
    <w:rsid w:val="00F426CA"/>
    <w:rsid w:val="00F433AC"/>
    <w:rsid w:val="00FB2119"/>
    <w:rsid w:val="00FF23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785"/>
    <w:pPr>
      <w:suppressAutoHyphens/>
    </w:pPr>
    <w:rPr>
      <w:sz w:val="24"/>
      <w:szCs w:val="24"/>
      <w:lang w:val="en-GB" w:eastAsia="zh-CN"/>
    </w:rPr>
  </w:style>
  <w:style w:type="paragraph" w:styleId="Heading1">
    <w:name w:val="heading 1"/>
    <w:basedOn w:val="Heading"/>
    <w:next w:val="BodyText"/>
    <w:qFormat/>
    <w:rsid w:val="007D0785"/>
    <w:pPr>
      <w:tabs>
        <w:tab w:val="num" w:pos="0"/>
      </w:tabs>
      <w:ind w:left="432" w:hanging="432"/>
      <w:outlineLvl w:val="0"/>
    </w:pPr>
    <w:rPr>
      <w:b/>
      <w:bCs/>
      <w:sz w:val="36"/>
      <w:szCs w:val="36"/>
    </w:rPr>
  </w:style>
  <w:style w:type="paragraph" w:styleId="Heading2">
    <w:name w:val="heading 2"/>
    <w:basedOn w:val="Heading"/>
    <w:next w:val="BodyText"/>
    <w:qFormat/>
    <w:rsid w:val="007D0785"/>
    <w:pPr>
      <w:tabs>
        <w:tab w:val="num" w:pos="0"/>
      </w:tabs>
      <w:spacing w:before="200"/>
      <w:ind w:left="576" w:hanging="576"/>
      <w:outlineLvl w:val="1"/>
    </w:pPr>
    <w:rPr>
      <w:b/>
      <w:bCs/>
      <w:sz w:val="32"/>
      <w:szCs w:val="32"/>
    </w:rPr>
  </w:style>
  <w:style w:type="paragraph" w:styleId="Heading3">
    <w:name w:val="heading 3"/>
    <w:basedOn w:val="Heading"/>
    <w:next w:val="BodyText"/>
    <w:qFormat/>
    <w:rsid w:val="007D0785"/>
    <w:pPr>
      <w:tabs>
        <w:tab w:val="num" w:pos="0"/>
      </w:tabs>
      <w:spacing w:before="140"/>
      <w:ind w:left="720" w:hanging="72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D0785"/>
    <w:rPr>
      <w:rFonts w:ascii="Symbol" w:hAnsi="Symbol" w:cs="Symbol"/>
    </w:rPr>
  </w:style>
  <w:style w:type="character" w:customStyle="1" w:styleId="WW8Num1z1">
    <w:name w:val="WW8Num1z1"/>
    <w:rsid w:val="007D0785"/>
  </w:style>
  <w:style w:type="character" w:customStyle="1" w:styleId="WW8Num1z2">
    <w:name w:val="WW8Num1z2"/>
    <w:rsid w:val="007D0785"/>
  </w:style>
  <w:style w:type="character" w:customStyle="1" w:styleId="WW8Num1z3">
    <w:name w:val="WW8Num1z3"/>
    <w:rsid w:val="007D0785"/>
  </w:style>
  <w:style w:type="character" w:customStyle="1" w:styleId="WW8Num1z4">
    <w:name w:val="WW8Num1z4"/>
    <w:rsid w:val="007D0785"/>
  </w:style>
  <w:style w:type="character" w:customStyle="1" w:styleId="WW8Num1z5">
    <w:name w:val="WW8Num1z5"/>
    <w:rsid w:val="007D0785"/>
  </w:style>
  <w:style w:type="character" w:customStyle="1" w:styleId="WW8Num1z6">
    <w:name w:val="WW8Num1z6"/>
    <w:rsid w:val="007D0785"/>
  </w:style>
  <w:style w:type="character" w:customStyle="1" w:styleId="WW8Num1z7">
    <w:name w:val="WW8Num1z7"/>
    <w:rsid w:val="007D0785"/>
  </w:style>
  <w:style w:type="character" w:customStyle="1" w:styleId="WW8Num1z8">
    <w:name w:val="WW8Num1z8"/>
    <w:rsid w:val="007D0785"/>
  </w:style>
  <w:style w:type="character" w:customStyle="1" w:styleId="WW8Num2z0">
    <w:name w:val="WW8Num2z0"/>
    <w:rsid w:val="007D0785"/>
    <w:rPr>
      <w:rFonts w:ascii="Wingdings" w:hAnsi="Wingdings" w:cs="Wingdings"/>
      <w:color w:val="000000"/>
      <w:sz w:val="17"/>
      <w:szCs w:val="17"/>
      <w:lang w:val="en-US"/>
    </w:rPr>
  </w:style>
  <w:style w:type="character" w:customStyle="1" w:styleId="WW8Num3z0">
    <w:name w:val="WW8Num3z0"/>
    <w:rsid w:val="007D0785"/>
    <w:rPr>
      <w:rFonts w:ascii="Wingdings 3" w:hAnsi="Wingdings 3" w:cs="Wingdings 3"/>
    </w:rPr>
  </w:style>
  <w:style w:type="character" w:customStyle="1" w:styleId="WW8Num4z0">
    <w:name w:val="WW8Num4z0"/>
    <w:rsid w:val="007D0785"/>
    <w:rPr>
      <w:rFonts w:ascii="Wingdings" w:hAnsi="Wingdings" w:cs="Wingdings"/>
      <w:color w:val="000000"/>
      <w:sz w:val="17"/>
      <w:szCs w:val="17"/>
    </w:rPr>
  </w:style>
  <w:style w:type="character" w:customStyle="1" w:styleId="WW8Num2z1">
    <w:name w:val="WW8Num2z1"/>
    <w:rsid w:val="007D0785"/>
    <w:rPr>
      <w:rFonts w:ascii="Courier New" w:hAnsi="Courier New" w:cs="Courier New"/>
    </w:rPr>
  </w:style>
  <w:style w:type="character" w:customStyle="1" w:styleId="WW8Num2z2">
    <w:name w:val="WW8Num2z2"/>
    <w:rsid w:val="007D0785"/>
    <w:rPr>
      <w:rFonts w:ascii="Wingdings" w:hAnsi="Wingdings" w:cs="Wingdings"/>
    </w:rPr>
  </w:style>
  <w:style w:type="character" w:customStyle="1" w:styleId="WW8Num2z3">
    <w:name w:val="WW8Num2z3"/>
    <w:rsid w:val="007D0785"/>
    <w:rPr>
      <w:rFonts w:ascii="Symbol" w:hAnsi="Symbol" w:cs="Symbol"/>
    </w:rPr>
  </w:style>
  <w:style w:type="character" w:customStyle="1" w:styleId="WW8Num3z1">
    <w:name w:val="WW8Num3z1"/>
    <w:rsid w:val="007D0785"/>
    <w:rPr>
      <w:rFonts w:ascii="Courier New" w:hAnsi="Courier New" w:cs="Courier New"/>
    </w:rPr>
  </w:style>
  <w:style w:type="character" w:customStyle="1" w:styleId="WW8Num3z2">
    <w:name w:val="WW8Num3z2"/>
    <w:rsid w:val="007D0785"/>
    <w:rPr>
      <w:rFonts w:ascii="Wingdings" w:hAnsi="Wingdings" w:cs="Wingdings"/>
    </w:rPr>
  </w:style>
  <w:style w:type="character" w:customStyle="1" w:styleId="WW8Num3z3">
    <w:name w:val="WW8Num3z3"/>
    <w:rsid w:val="007D0785"/>
    <w:rPr>
      <w:rFonts w:ascii="Symbol" w:hAnsi="Symbol" w:cs="Symbol"/>
    </w:rPr>
  </w:style>
  <w:style w:type="character" w:customStyle="1" w:styleId="WW8Num4z1">
    <w:name w:val="WW8Num4z1"/>
    <w:rsid w:val="007D0785"/>
    <w:rPr>
      <w:rFonts w:ascii="Courier New" w:hAnsi="Courier New" w:cs="Courier New"/>
    </w:rPr>
  </w:style>
  <w:style w:type="character" w:customStyle="1" w:styleId="WW8Num4z2">
    <w:name w:val="WW8Num4z2"/>
    <w:rsid w:val="007D0785"/>
    <w:rPr>
      <w:rFonts w:ascii="Wingdings" w:hAnsi="Wingdings" w:cs="Wingdings"/>
    </w:rPr>
  </w:style>
  <w:style w:type="character" w:customStyle="1" w:styleId="WW8Num4z3">
    <w:name w:val="WW8Num4z3"/>
    <w:rsid w:val="007D0785"/>
    <w:rPr>
      <w:rFonts w:ascii="Symbol" w:hAnsi="Symbol" w:cs="Symbol"/>
    </w:rPr>
  </w:style>
  <w:style w:type="character" w:customStyle="1" w:styleId="WW8Num5z0">
    <w:name w:val="WW8Num5z0"/>
    <w:rsid w:val="007D0785"/>
    <w:rPr>
      <w:rFonts w:ascii="Wingdings" w:hAnsi="Wingdings" w:cs="Wingdings"/>
      <w:color w:val="000000"/>
      <w:sz w:val="17"/>
      <w:szCs w:val="17"/>
      <w:lang w:val="en-US"/>
    </w:rPr>
  </w:style>
  <w:style w:type="character" w:customStyle="1" w:styleId="WW8Num5z1">
    <w:name w:val="WW8Num5z1"/>
    <w:rsid w:val="007D0785"/>
    <w:rPr>
      <w:rFonts w:ascii="Courier New" w:hAnsi="Courier New" w:cs="Courier New"/>
    </w:rPr>
  </w:style>
  <w:style w:type="character" w:customStyle="1" w:styleId="WW8Num5z2">
    <w:name w:val="WW8Num5z2"/>
    <w:rsid w:val="007D0785"/>
    <w:rPr>
      <w:rFonts w:ascii="Wingdings" w:hAnsi="Wingdings" w:cs="Wingdings"/>
    </w:rPr>
  </w:style>
  <w:style w:type="character" w:customStyle="1" w:styleId="WW8Num5z3">
    <w:name w:val="WW8Num5z3"/>
    <w:rsid w:val="007D0785"/>
    <w:rPr>
      <w:rFonts w:ascii="Symbol" w:hAnsi="Symbol" w:cs="Symbol"/>
    </w:rPr>
  </w:style>
  <w:style w:type="character" w:styleId="Hyperlink">
    <w:name w:val="Hyperlink"/>
    <w:rsid w:val="007D0785"/>
    <w:rPr>
      <w:color w:val="0000FF"/>
      <w:u w:val="single"/>
    </w:rPr>
  </w:style>
  <w:style w:type="character" w:styleId="CommentReference">
    <w:name w:val="annotation reference"/>
    <w:rsid w:val="007D0785"/>
    <w:rPr>
      <w:sz w:val="16"/>
      <w:szCs w:val="16"/>
    </w:rPr>
  </w:style>
  <w:style w:type="paragraph" w:customStyle="1" w:styleId="Heading">
    <w:name w:val="Heading"/>
    <w:basedOn w:val="Normal"/>
    <w:next w:val="BodyText"/>
    <w:rsid w:val="007D0785"/>
    <w:pPr>
      <w:keepNext/>
      <w:spacing w:before="240" w:after="120"/>
    </w:pPr>
    <w:rPr>
      <w:rFonts w:ascii="Liberation Sans" w:eastAsia="Microsoft YaHei" w:hAnsi="Liberation Sans" w:cs="Mangal"/>
      <w:sz w:val="28"/>
      <w:szCs w:val="28"/>
    </w:rPr>
  </w:style>
  <w:style w:type="paragraph" w:styleId="BodyText">
    <w:name w:val="Body Text"/>
    <w:basedOn w:val="Normal"/>
    <w:rsid w:val="007D0785"/>
    <w:pPr>
      <w:spacing w:after="140" w:line="288" w:lineRule="auto"/>
    </w:pPr>
  </w:style>
  <w:style w:type="paragraph" w:styleId="List">
    <w:name w:val="List"/>
    <w:basedOn w:val="BodyText"/>
    <w:rsid w:val="007D0785"/>
    <w:rPr>
      <w:rFonts w:cs="Mangal"/>
    </w:rPr>
  </w:style>
  <w:style w:type="paragraph" w:styleId="Caption">
    <w:name w:val="caption"/>
    <w:basedOn w:val="Normal"/>
    <w:qFormat/>
    <w:rsid w:val="007D0785"/>
    <w:pPr>
      <w:suppressLineNumbers/>
      <w:spacing w:before="120" w:after="120"/>
    </w:pPr>
    <w:rPr>
      <w:rFonts w:cs="Mangal"/>
      <w:i/>
      <w:iCs/>
    </w:rPr>
  </w:style>
  <w:style w:type="paragraph" w:customStyle="1" w:styleId="Index">
    <w:name w:val="Index"/>
    <w:basedOn w:val="Normal"/>
    <w:rsid w:val="007D0785"/>
    <w:pPr>
      <w:suppressLineNumbers/>
    </w:pPr>
    <w:rPr>
      <w:rFonts w:cs="Mangal"/>
    </w:rPr>
  </w:style>
  <w:style w:type="paragraph" w:styleId="Header">
    <w:name w:val="header"/>
    <w:basedOn w:val="Normal"/>
    <w:rsid w:val="007D0785"/>
    <w:pPr>
      <w:tabs>
        <w:tab w:val="center" w:pos="4320"/>
        <w:tab w:val="right" w:pos="8640"/>
      </w:tabs>
      <w:overflowPunct w:val="0"/>
      <w:jc w:val="both"/>
    </w:pPr>
    <w:rPr>
      <w:rFonts w:ascii="Arial" w:hAnsi="Arial" w:cs="Arial"/>
      <w:sz w:val="22"/>
      <w:szCs w:val="20"/>
      <w:lang w:val="en-US"/>
    </w:rPr>
  </w:style>
  <w:style w:type="paragraph" w:customStyle="1" w:styleId="CharCharChar">
    <w:name w:val="Char Char Char"/>
    <w:basedOn w:val="Normal"/>
    <w:rsid w:val="007D0785"/>
    <w:pPr>
      <w:spacing w:before="60" w:after="160" w:line="240" w:lineRule="exact"/>
    </w:pPr>
    <w:rPr>
      <w:rFonts w:ascii="Verdana" w:hAnsi="Verdana" w:cs="Arial"/>
      <w:color w:val="FF00FF"/>
      <w:sz w:val="20"/>
    </w:rPr>
  </w:style>
  <w:style w:type="paragraph" w:styleId="CommentText">
    <w:name w:val="annotation text"/>
    <w:basedOn w:val="Normal"/>
    <w:rsid w:val="007D0785"/>
    <w:rPr>
      <w:sz w:val="20"/>
      <w:szCs w:val="20"/>
    </w:rPr>
  </w:style>
  <w:style w:type="paragraph" w:styleId="CommentSubject">
    <w:name w:val="annotation subject"/>
    <w:basedOn w:val="CommentText"/>
    <w:next w:val="CommentText"/>
    <w:rsid w:val="007D0785"/>
    <w:rPr>
      <w:b/>
      <w:bCs/>
    </w:rPr>
  </w:style>
  <w:style w:type="paragraph" w:styleId="BalloonText">
    <w:name w:val="Balloon Text"/>
    <w:basedOn w:val="Normal"/>
    <w:rsid w:val="007D0785"/>
    <w:rPr>
      <w:rFonts w:ascii="Tahoma" w:hAnsi="Tahoma" w:cs="Tahoma"/>
      <w:sz w:val="16"/>
      <w:szCs w:val="16"/>
    </w:rPr>
  </w:style>
  <w:style w:type="paragraph" w:styleId="NormalWeb">
    <w:name w:val="Normal (Web)"/>
    <w:basedOn w:val="Normal"/>
    <w:rsid w:val="007D0785"/>
    <w:pPr>
      <w:spacing w:before="280" w:after="280"/>
    </w:pPr>
    <w:rPr>
      <w:lang w:val="en-IN"/>
    </w:rPr>
  </w:style>
  <w:style w:type="paragraph" w:customStyle="1" w:styleId="Quotations">
    <w:name w:val="Quotations"/>
    <w:basedOn w:val="Normal"/>
    <w:rsid w:val="007D0785"/>
    <w:pPr>
      <w:spacing w:after="283"/>
      <w:ind w:left="567" w:right="567"/>
    </w:pPr>
  </w:style>
  <w:style w:type="paragraph" w:styleId="Title">
    <w:name w:val="Title"/>
    <w:basedOn w:val="Heading"/>
    <w:next w:val="BodyText"/>
    <w:qFormat/>
    <w:rsid w:val="007D0785"/>
    <w:pPr>
      <w:jc w:val="center"/>
    </w:pPr>
    <w:rPr>
      <w:b/>
      <w:bCs/>
      <w:sz w:val="56"/>
      <w:szCs w:val="56"/>
    </w:rPr>
  </w:style>
  <w:style w:type="paragraph" w:styleId="Subtitle">
    <w:name w:val="Subtitle"/>
    <w:basedOn w:val="Heading"/>
    <w:next w:val="BodyText"/>
    <w:qFormat/>
    <w:rsid w:val="007D0785"/>
    <w:pPr>
      <w:spacing w:before="60"/>
      <w:jc w:val="center"/>
    </w:pPr>
    <w:rPr>
      <w:sz w:val="36"/>
      <w:szCs w:val="36"/>
    </w:rPr>
  </w:style>
  <w:style w:type="paragraph" w:customStyle="1" w:styleId="Default">
    <w:name w:val="Default"/>
    <w:rsid w:val="00B07728"/>
    <w:pPr>
      <w:autoSpaceDE w:val="0"/>
      <w:autoSpaceDN w:val="0"/>
    </w:pPr>
    <w:rPr>
      <w:color w:val="000000"/>
      <w:sz w:val="24"/>
      <w:szCs w:val="24"/>
      <w:lang w:val="en-IN" w:eastAsia="en-IN"/>
    </w:rPr>
  </w:style>
  <w:style w:type="paragraph" w:styleId="ListParagraph">
    <w:name w:val="List Paragraph"/>
    <w:basedOn w:val="Normal"/>
    <w:uiPriority w:val="34"/>
    <w:qFormat/>
    <w:rsid w:val="00872D59"/>
    <w:pPr>
      <w:spacing w:after="200" w:line="276" w:lineRule="auto"/>
      <w:ind w:left="720"/>
    </w:pPr>
    <w:rPr>
      <w:rFonts w:ascii="Calibri" w:eastAsia="Calibri" w:hAnsi="Calibri"/>
      <w:sz w:val="22"/>
      <w:szCs w:val="22"/>
      <w:lang w:val="en-US" w:eastAsia="ar-SA"/>
    </w:rPr>
  </w:style>
  <w:style w:type="character" w:customStyle="1" w:styleId="BodyTextChar">
    <w:name w:val="Body Text Char"/>
    <w:basedOn w:val="DefaultParagraphFont"/>
    <w:link w:val="TextBody"/>
    <w:rsid w:val="000452CE"/>
    <w:rPr>
      <w:rFonts w:ascii="Garamond" w:hAnsi="Garamond" w:cs="Calibri"/>
      <w:bCs/>
      <w:color w:val="000000"/>
      <w:lang w:val="fr-FR" w:eastAsia="ar-SA"/>
    </w:rPr>
  </w:style>
  <w:style w:type="paragraph" w:customStyle="1" w:styleId="TextBody">
    <w:name w:val="Text Body"/>
    <w:basedOn w:val="Normal"/>
    <w:link w:val="BodyTextChar"/>
    <w:unhideWhenUsed/>
    <w:rsid w:val="000452CE"/>
    <w:pPr>
      <w:spacing w:after="140" w:line="360" w:lineRule="auto"/>
      <w:jc w:val="both"/>
    </w:pPr>
    <w:rPr>
      <w:rFonts w:ascii="Garamond" w:hAnsi="Garamond" w:cs="Calibri"/>
      <w:bCs/>
      <w:color w:val="000000"/>
      <w:sz w:val="20"/>
      <w:szCs w:val="20"/>
      <w:lang w:val="fr-FR" w:eastAsia="ar-SA"/>
    </w:rPr>
  </w:style>
  <w:style w:type="character" w:customStyle="1" w:styleId="onlytext">
    <w:name w:val="onlytext"/>
    <w:basedOn w:val="DefaultParagraphFont"/>
    <w:rsid w:val="00942181"/>
  </w:style>
</w:styles>
</file>

<file path=word/webSettings.xml><?xml version="1.0" encoding="utf-8"?>
<w:webSettings xmlns:r="http://schemas.openxmlformats.org/officeDocument/2006/relationships" xmlns:w="http://schemas.openxmlformats.org/wordprocessingml/2006/main">
  <w:divs>
    <w:div w:id="13112917">
      <w:bodyDiv w:val="1"/>
      <w:marLeft w:val="0"/>
      <w:marRight w:val="0"/>
      <w:marTop w:val="0"/>
      <w:marBottom w:val="0"/>
      <w:divBdr>
        <w:top w:val="none" w:sz="0" w:space="0" w:color="auto"/>
        <w:left w:val="none" w:sz="0" w:space="0" w:color="auto"/>
        <w:bottom w:val="none" w:sz="0" w:space="0" w:color="auto"/>
        <w:right w:val="none" w:sz="0" w:space="0" w:color="auto"/>
      </w:divBdr>
    </w:div>
    <w:div w:id="459763724">
      <w:bodyDiv w:val="1"/>
      <w:marLeft w:val="0"/>
      <w:marRight w:val="0"/>
      <w:marTop w:val="0"/>
      <w:marBottom w:val="0"/>
      <w:divBdr>
        <w:top w:val="none" w:sz="0" w:space="0" w:color="auto"/>
        <w:left w:val="none" w:sz="0" w:space="0" w:color="auto"/>
        <w:bottom w:val="none" w:sz="0" w:space="0" w:color="auto"/>
        <w:right w:val="none" w:sz="0" w:space="0" w:color="auto"/>
      </w:divBdr>
    </w:div>
    <w:div w:id="753821663">
      <w:bodyDiv w:val="1"/>
      <w:marLeft w:val="0"/>
      <w:marRight w:val="0"/>
      <w:marTop w:val="0"/>
      <w:marBottom w:val="0"/>
      <w:divBdr>
        <w:top w:val="none" w:sz="0" w:space="0" w:color="auto"/>
        <w:left w:val="none" w:sz="0" w:space="0" w:color="auto"/>
        <w:bottom w:val="none" w:sz="0" w:space="0" w:color="auto"/>
        <w:right w:val="none" w:sz="0" w:space="0" w:color="auto"/>
      </w:divBdr>
    </w:div>
    <w:div w:id="1131750149">
      <w:bodyDiv w:val="1"/>
      <w:marLeft w:val="0"/>
      <w:marRight w:val="0"/>
      <w:marTop w:val="0"/>
      <w:marBottom w:val="0"/>
      <w:divBdr>
        <w:top w:val="none" w:sz="0" w:space="0" w:color="auto"/>
        <w:left w:val="none" w:sz="0" w:space="0" w:color="auto"/>
        <w:bottom w:val="none" w:sz="0" w:space="0" w:color="auto"/>
        <w:right w:val="none" w:sz="0" w:space="0" w:color="auto"/>
      </w:divBdr>
    </w:div>
    <w:div w:id="1477602967">
      <w:bodyDiv w:val="1"/>
      <w:marLeft w:val="0"/>
      <w:marRight w:val="0"/>
      <w:marTop w:val="0"/>
      <w:marBottom w:val="0"/>
      <w:divBdr>
        <w:top w:val="none" w:sz="0" w:space="0" w:color="auto"/>
        <w:left w:val="none" w:sz="0" w:space="0" w:color="auto"/>
        <w:bottom w:val="none" w:sz="0" w:space="0" w:color="auto"/>
        <w:right w:val="none" w:sz="0" w:space="0" w:color="auto"/>
      </w:divBdr>
    </w:div>
    <w:div w:id="1865945413">
      <w:bodyDiv w:val="1"/>
      <w:marLeft w:val="0"/>
      <w:marRight w:val="0"/>
      <w:marTop w:val="0"/>
      <w:marBottom w:val="0"/>
      <w:divBdr>
        <w:top w:val="none" w:sz="0" w:space="0" w:color="auto"/>
        <w:left w:val="none" w:sz="0" w:space="0" w:color="auto"/>
        <w:bottom w:val="none" w:sz="0" w:space="0" w:color="auto"/>
        <w:right w:val="none" w:sz="0" w:space="0" w:color="auto"/>
      </w:divBdr>
    </w:div>
    <w:div w:id="197737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SATENDER KUMAR MALL</vt:lpstr>
    </vt:vector>
  </TitlesOfParts>
  <Company/>
  <LinksUpToDate>false</LinksUpToDate>
  <CharactersWithSpaces>5627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SATENDER KUMAR MALL</dc:title>
  <dc:subject>Resume_JAVA</dc:subject>
  <dc:creator>Satender_Mall</dc:creator>
  <cp:lastModifiedBy>farman ali</cp:lastModifiedBy>
  <cp:revision>55</cp:revision>
  <cp:lastPrinted>2010-02-03T06:41:00Z</cp:lastPrinted>
  <dcterms:created xsi:type="dcterms:W3CDTF">2017-08-17T12:09:00Z</dcterms:created>
  <dcterms:modified xsi:type="dcterms:W3CDTF">2019-02-26T06:24:00Z</dcterms:modified>
</cp:coreProperties>
</file>