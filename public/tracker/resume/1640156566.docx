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ACB" w:rsidRDefault="008616CD">
      <w:pPr>
        <w:pStyle w:val="Title1"/>
        <w:ind w:left="2160" w:firstLine="720"/>
        <w:jc w:val="left"/>
        <w:outlineLvl w:val="0"/>
        <w:rPr>
          <w:rFonts w:ascii="Verdana" w:eastAsia="Verdana" w:hAnsi="Verdana" w:cs="Verdana"/>
          <w:sz w:val="28"/>
          <w:szCs w:val="28"/>
          <w:u w:val="none"/>
        </w:rPr>
      </w:pPr>
      <w:proofErr w:type="spellStart"/>
      <w:r>
        <w:rPr>
          <w:rFonts w:ascii="Verdana" w:hAnsi="Verdana"/>
          <w:sz w:val="28"/>
          <w:szCs w:val="28"/>
          <w:u w:val="none"/>
        </w:rPr>
        <w:t>Sameer</w:t>
      </w:r>
      <w:proofErr w:type="spellEnd"/>
      <w:r>
        <w:rPr>
          <w:rFonts w:ascii="Verdana" w:hAnsi="Verdana"/>
          <w:sz w:val="28"/>
          <w:szCs w:val="28"/>
          <w:u w:val="none"/>
        </w:rPr>
        <w:t xml:space="preserve"> </w:t>
      </w:r>
      <w:proofErr w:type="spellStart"/>
      <w:r>
        <w:rPr>
          <w:rFonts w:ascii="Verdana" w:hAnsi="Verdana"/>
          <w:sz w:val="28"/>
          <w:szCs w:val="28"/>
          <w:u w:val="none"/>
        </w:rPr>
        <w:t>Shukla</w:t>
      </w:r>
      <w:proofErr w:type="spellEnd"/>
    </w:p>
    <w:p w:rsidR="00A86ACB" w:rsidRDefault="00A86ACB">
      <w:pPr>
        <w:pStyle w:val="Title1"/>
        <w:spacing w:line="360" w:lineRule="auto"/>
        <w:jc w:val="left"/>
        <w:rPr>
          <w:rFonts w:ascii="Verdana" w:eastAsia="Verdana" w:hAnsi="Verdana" w:cs="Verdana"/>
          <w:sz w:val="18"/>
          <w:szCs w:val="18"/>
          <w:u w:val="none"/>
        </w:rPr>
      </w:pPr>
    </w:p>
    <w:p w:rsidR="00A86ACB" w:rsidRDefault="00A86ACB">
      <w:pPr>
        <w:pStyle w:val="Title1"/>
        <w:spacing w:line="360" w:lineRule="auto"/>
        <w:jc w:val="left"/>
        <w:rPr>
          <w:rFonts w:ascii="Verdana" w:eastAsia="Verdana" w:hAnsi="Verdana" w:cs="Verdana"/>
          <w:sz w:val="18"/>
          <w:szCs w:val="18"/>
          <w:u w:val="none"/>
        </w:rPr>
      </w:pPr>
    </w:p>
    <w:p w:rsidR="00A86ACB" w:rsidRDefault="00A86ACB">
      <w:pPr>
        <w:pStyle w:val="Subtitle1"/>
        <w:rPr>
          <w:rFonts w:ascii="Verdana" w:eastAsia="Verdana" w:hAnsi="Verdana" w:cs="Verdana"/>
          <w:sz w:val="18"/>
          <w:szCs w:val="18"/>
        </w:rPr>
      </w:pPr>
    </w:p>
    <w:p w:rsidR="00A86ACB" w:rsidRDefault="00DE1482">
      <w:pPr>
        <w:pStyle w:val="Title1"/>
        <w:spacing w:line="360" w:lineRule="auto"/>
        <w:jc w:val="left"/>
        <w:rPr>
          <w:rFonts w:ascii="Verdana" w:eastAsia="Verdana" w:hAnsi="Verdana" w:cs="Verdana"/>
          <w:b w:val="0"/>
          <w:bCs w:val="0"/>
          <w:sz w:val="18"/>
          <w:szCs w:val="18"/>
          <w:u w:val="none"/>
        </w:rPr>
      </w:pPr>
      <w:r w:rsidRPr="00DE1482">
        <w:rPr>
          <w:rFonts w:ascii="Verdana" w:eastAsia="Verdana" w:hAnsi="Verdana" w:cs="Verdana"/>
          <w:i/>
          <w:iCs/>
          <w:noProof/>
          <w:sz w:val="18"/>
          <w:szCs w:val="18"/>
        </w:rPr>
        <w:pict>
          <v:line id="_x0000_s1026" style="position:absolute;z-index:251657728;visibility:visible;mso-wrap-distance-left:0;mso-wrap-distance-right:0;mso-position-vertical-relative:line" from="-8.25pt,15.35pt" to="466.75pt,15.35pt" strokeweight="1.5pt">
            <v:fill o:detectmouseclick="t"/>
          </v:line>
        </w:pict>
      </w:r>
      <w:r w:rsidR="00A86ACB">
        <w:rPr>
          <w:rFonts w:ascii="Verdana" w:hAnsi="Verdana"/>
          <w:sz w:val="18"/>
          <w:szCs w:val="18"/>
          <w:u w:val="none"/>
        </w:rPr>
        <w:t xml:space="preserve">Email:  </w:t>
      </w:r>
      <w:r w:rsidR="008616CD">
        <w:rPr>
          <w:rFonts w:ascii="Verdana" w:hAnsi="Verdana"/>
          <w:sz w:val="18"/>
          <w:szCs w:val="18"/>
        </w:rPr>
        <w:t>sameer.shukla0789</w:t>
      </w:r>
      <w:r w:rsidR="00A86ACB">
        <w:rPr>
          <w:rFonts w:ascii="Verdana" w:hAnsi="Verdana"/>
          <w:sz w:val="18"/>
          <w:szCs w:val="18"/>
        </w:rPr>
        <w:t>@gmail.com</w:t>
      </w:r>
      <w:r w:rsidR="00A86ACB">
        <w:rPr>
          <w:rFonts w:ascii="Verdana" w:eastAsia="Verdana" w:hAnsi="Verdana" w:cs="Verdana"/>
          <w:sz w:val="18"/>
          <w:szCs w:val="18"/>
          <w:u w:val="none"/>
        </w:rPr>
        <w:tab/>
      </w:r>
      <w:r w:rsidR="00A86ACB">
        <w:rPr>
          <w:rFonts w:ascii="Verdana" w:hAnsi="Verdana"/>
          <w:b w:val="0"/>
          <w:bCs w:val="0"/>
          <w:sz w:val="18"/>
          <w:szCs w:val="18"/>
          <w:u w:val="none"/>
        </w:rPr>
        <w:t xml:space="preserve">                        </w:t>
      </w:r>
      <w:r w:rsidR="00A86ACB">
        <w:rPr>
          <w:rFonts w:ascii="Verdana" w:hAnsi="Verdana"/>
          <w:b w:val="0"/>
          <w:bCs w:val="0"/>
          <w:sz w:val="18"/>
          <w:szCs w:val="18"/>
          <w:u w:val="none"/>
        </w:rPr>
        <w:tab/>
        <w:t xml:space="preserve">  </w:t>
      </w:r>
      <w:r w:rsidR="00A86ACB">
        <w:rPr>
          <w:rFonts w:ascii="Verdana" w:hAnsi="Verdana"/>
          <w:sz w:val="18"/>
          <w:szCs w:val="18"/>
          <w:u w:val="none"/>
        </w:rPr>
        <w:t>Mobile No:</w:t>
      </w:r>
      <w:r w:rsidR="00A86ACB">
        <w:rPr>
          <w:rFonts w:ascii="Verdana" w:hAnsi="Verdana"/>
          <w:b w:val="0"/>
          <w:bCs w:val="0"/>
          <w:sz w:val="18"/>
          <w:szCs w:val="18"/>
          <w:u w:val="none"/>
        </w:rPr>
        <w:t xml:space="preserve"> +91 </w:t>
      </w:r>
      <w:r w:rsidR="008616CD">
        <w:rPr>
          <w:rFonts w:ascii="Verdana" w:hAnsi="Verdana"/>
          <w:b w:val="0"/>
          <w:bCs w:val="0"/>
          <w:sz w:val="18"/>
          <w:szCs w:val="18"/>
          <w:u w:val="none"/>
        </w:rPr>
        <w:t>8279736707</w:t>
      </w:r>
    </w:p>
    <w:p w:rsidR="00A86ACB" w:rsidRDefault="00A86ACB">
      <w:pPr>
        <w:shd w:val="clear" w:color="auto" w:fill="808080"/>
        <w:suppressAutoHyphens w:val="0"/>
        <w:ind w:right="29"/>
        <w:jc w:val="both"/>
        <w:outlineLvl w:val="0"/>
        <w:rPr>
          <w:rFonts w:ascii="Verdana" w:eastAsia="Verdana" w:hAnsi="Verdana" w:cs="Verdana"/>
          <w:b/>
          <w:bCs/>
          <w:caps/>
          <w:sz w:val="18"/>
          <w:szCs w:val="18"/>
        </w:rPr>
      </w:pPr>
      <w:r>
        <w:rPr>
          <w:rFonts w:ascii="Verdana" w:hAnsi="Verdana"/>
          <w:b/>
          <w:bCs/>
          <w:caps/>
          <w:sz w:val="18"/>
          <w:szCs w:val="18"/>
        </w:rPr>
        <w:t>Objective</w:t>
      </w:r>
      <w:r>
        <w:rPr>
          <w:rFonts w:ascii="Verdana" w:hAnsi="Verdana"/>
          <w:b/>
          <w:bCs/>
          <w:caps/>
          <w:sz w:val="18"/>
          <w:szCs w:val="18"/>
        </w:rPr>
        <w:tab/>
        <w:t xml:space="preserve">                                                                                                                                           </w:t>
      </w:r>
    </w:p>
    <w:p w:rsidR="00A86ACB" w:rsidRDefault="00A86ACB">
      <w:pPr>
        <w:suppressAutoHyphens w:val="0"/>
        <w:ind w:left="720"/>
        <w:jc w:val="both"/>
        <w:rPr>
          <w:rFonts w:ascii="Verdana" w:eastAsia="Verdana" w:hAnsi="Verdana" w:cs="Verdana"/>
          <w:sz w:val="18"/>
          <w:szCs w:val="18"/>
        </w:rPr>
      </w:pPr>
    </w:p>
    <w:p w:rsidR="00A86ACB" w:rsidRPr="00647BD1" w:rsidRDefault="00A86ACB" w:rsidP="00647BD1">
      <w:pPr>
        <w:suppressAutoHyphens w:val="0"/>
        <w:jc w:val="both"/>
        <w:rPr>
          <w:rFonts w:ascii="Verdana" w:eastAsia="Verdana" w:hAnsi="Verdana" w:cs="Verdana"/>
          <w:sz w:val="18"/>
          <w:szCs w:val="18"/>
        </w:rPr>
      </w:pPr>
      <w:r w:rsidRPr="00647BD1">
        <w:rPr>
          <w:rFonts w:ascii="Verdana" w:hAnsi="Verdana"/>
          <w:sz w:val="18"/>
          <w:szCs w:val="18"/>
        </w:rPr>
        <w:t xml:space="preserve">Seeking a challenging assignment with a dynamic organization, which will enable me to apply my knowledge and skills and give me the opportunity learn and deliver to my potential in development of the organization and for personal advancement. </w:t>
      </w:r>
    </w:p>
    <w:p w:rsidR="00A86ACB" w:rsidRDefault="00A86ACB">
      <w:pPr>
        <w:suppressAutoHyphens w:val="0"/>
        <w:ind w:left="720"/>
        <w:jc w:val="both"/>
        <w:rPr>
          <w:rFonts w:ascii="Verdana" w:eastAsia="Verdana" w:hAnsi="Verdana" w:cs="Verdana"/>
          <w:sz w:val="18"/>
          <w:szCs w:val="18"/>
        </w:rPr>
      </w:pPr>
    </w:p>
    <w:p w:rsidR="00A86ACB" w:rsidRDefault="00A86ACB">
      <w:pPr>
        <w:shd w:val="clear" w:color="auto" w:fill="808080"/>
        <w:suppressAutoHyphens w:val="0"/>
        <w:ind w:right="29"/>
        <w:jc w:val="both"/>
        <w:outlineLvl w:val="0"/>
        <w:rPr>
          <w:rFonts w:ascii="Verdana" w:eastAsia="Verdana" w:hAnsi="Verdana" w:cs="Verdana"/>
          <w:b/>
          <w:bCs/>
          <w:caps/>
          <w:sz w:val="18"/>
          <w:szCs w:val="18"/>
        </w:rPr>
      </w:pPr>
      <w:r>
        <w:rPr>
          <w:rFonts w:ascii="Verdana" w:hAnsi="Verdana"/>
          <w:b/>
          <w:bCs/>
          <w:sz w:val="18"/>
          <w:szCs w:val="18"/>
        </w:rPr>
        <w:t>Professional Synopsis</w:t>
      </w:r>
    </w:p>
    <w:p w:rsidR="00A86ACB" w:rsidRDefault="00A86ACB">
      <w:pPr>
        <w:suppressAutoHyphens w:val="0"/>
        <w:ind w:left="720"/>
        <w:rPr>
          <w:rFonts w:ascii="Verdana" w:eastAsia="Verdana" w:hAnsi="Verdana" w:cs="Verdana"/>
          <w:sz w:val="18"/>
          <w:szCs w:val="18"/>
        </w:rPr>
      </w:pPr>
    </w:p>
    <w:p w:rsidR="00A86ACB" w:rsidRDefault="008616CD">
      <w:pPr>
        <w:numPr>
          <w:ilvl w:val="0"/>
          <w:numId w:val="4"/>
        </w:numPr>
        <w:suppressAutoHyphens w:val="0"/>
        <w:rPr>
          <w:rFonts w:ascii="Verdana" w:eastAsia="Verdana" w:hAnsi="Verdana" w:cs="Verdana"/>
          <w:sz w:val="18"/>
          <w:szCs w:val="18"/>
        </w:rPr>
      </w:pPr>
      <w:r w:rsidRPr="009E22D1">
        <w:rPr>
          <w:rFonts w:ascii="Verdana" w:hAnsi="Verdana"/>
          <w:b/>
          <w:bCs/>
          <w:sz w:val="18"/>
          <w:szCs w:val="18"/>
        </w:rPr>
        <w:t>2</w:t>
      </w:r>
      <w:r w:rsidR="0087102F">
        <w:rPr>
          <w:rFonts w:ascii="Verdana" w:hAnsi="Verdana"/>
          <w:b/>
          <w:bCs/>
          <w:sz w:val="18"/>
          <w:szCs w:val="18"/>
        </w:rPr>
        <w:t>.2</w:t>
      </w:r>
      <w:r w:rsidR="00A86ACB" w:rsidRPr="009E22D1">
        <w:rPr>
          <w:rFonts w:ascii="Verdana" w:hAnsi="Verdana"/>
          <w:b/>
          <w:bCs/>
          <w:sz w:val="18"/>
          <w:szCs w:val="18"/>
        </w:rPr>
        <w:t xml:space="preserve"> years</w:t>
      </w:r>
      <w:r w:rsidR="00A86ACB">
        <w:rPr>
          <w:rFonts w:ascii="Verdana" w:hAnsi="Verdana"/>
          <w:sz w:val="18"/>
          <w:szCs w:val="18"/>
        </w:rPr>
        <w:t xml:space="preserve"> of experience in the area of </w:t>
      </w:r>
      <w:r w:rsidR="00A86ACB">
        <w:rPr>
          <w:rFonts w:ascii="Verdana" w:hAnsi="Verdana"/>
          <w:b/>
          <w:bCs/>
          <w:sz w:val="18"/>
          <w:szCs w:val="18"/>
        </w:rPr>
        <w:t>Software Testing</w:t>
      </w:r>
      <w:r w:rsidR="00A86ACB">
        <w:rPr>
          <w:rFonts w:ascii="Verdana" w:hAnsi="Verdana"/>
          <w:sz w:val="18"/>
          <w:szCs w:val="18"/>
        </w:rPr>
        <w:t xml:space="preserve"> </w:t>
      </w:r>
      <w:r>
        <w:rPr>
          <w:rFonts w:ascii="Verdana" w:hAnsi="Verdana"/>
          <w:sz w:val="18"/>
          <w:szCs w:val="18"/>
        </w:rPr>
        <w:t>and</w:t>
      </w:r>
      <w:r w:rsidRPr="008616CD">
        <w:rPr>
          <w:rFonts w:ascii="Verdana" w:hAnsi="Verdana"/>
          <w:b/>
          <w:sz w:val="18"/>
          <w:szCs w:val="18"/>
        </w:rPr>
        <w:t xml:space="preserve"> Implementation</w:t>
      </w:r>
    </w:p>
    <w:p w:rsidR="00A86ACB" w:rsidRDefault="00A86ACB">
      <w:pPr>
        <w:pStyle w:val="Heading51"/>
        <w:numPr>
          <w:ilvl w:val="0"/>
          <w:numId w:val="5"/>
        </w:numPr>
        <w:suppressAutoHyphens w:val="0"/>
        <w:spacing w:line="240" w:lineRule="atLeast"/>
        <w:jc w:val="both"/>
        <w:rPr>
          <w:rFonts w:ascii="Verdana" w:eastAsia="Verdana" w:hAnsi="Verdana" w:cs="Verdana"/>
          <w:sz w:val="18"/>
          <w:szCs w:val="18"/>
        </w:rPr>
      </w:pPr>
      <w:r>
        <w:rPr>
          <w:rFonts w:ascii="Verdana" w:hAnsi="Verdana"/>
          <w:sz w:val="18"/>
          <w:szCs w:val="18"/>
        </w:rPr>
        <w:t xml:space="preserve">Involved in different types of testing i.e. </w:t>
      </w:r>
      <w:r>
        <w:rPr>
          <w:rFonts w:ascii="Verdana" w:hAnsi="Verdana"/>
          <w:b/>
          <w:bCs/>
          <w:sz w:val="18"/>
          <w:szCs w:val="18"/>
        </w:rPr>
        <w:t xml:space="preserve">Defect Retest and Regression testing, </w:t>
      </w:r>
      <w:r>
        <w:rPr>
          <w:b/>
          <w:bCs/>
          <w:sz w:val="22"/>
          <w:szCs w:val="22"/>
        </w:rPr>
        <w:t>Black Box</w:t>
      </w:r>
      <w:r w:rsidR="00CB5173">
        <w:rPr>
          <w:b/>
          <w:bCs/>
          <w:sz w:val="22"/>
          <w:szCs w:val="22"/>
        </w:rPr>
        <w:t>,</w:t>
      </w:r>
      <w:r w:rsidR="00CB5173">
        <w:rPr>
          <w:sz w:val="24"/>
          <w:szCs w:val="24"/>
        </w:rPr>
        <w:t xml:space="preserve"> Functional</w:t>
      </w:r>
      <w:r w:rsidR="00A12F18">
        <w:rPr>
          <w:sz w:val="24"/>
          <w:szCs w:val="24"/>
        </w:rPr>
        <w:t xml:space="preserve"> Testing</w:t>
      </w:r>
      <w:r>
        <w:rPr>
          <w:sz w:val="24"/>
          <w:szCs w:val="24"/>
        </w:rPr>
        <w:t>.</w:t>
      </w:r>
    </w:p>
    <w:p w:rsidR="008616CD" w:rsidRPr="008616CD" w:rsidRDefault="00CB5173" w:rsidP="008616CD">
      <w:pPr>
        <w:pStyle w:val="Heading51"/>
        <w:numPr>
          <w:ilvl w:val="0"/>
          <w:numId w:val="5"/>
        </w:numPr>
        <w:suppressAutoHyphens w:val="0"/>
        <w:spacing w:line="240" w:lineRule="atLeast"/>
        <w:jc w:val="both"/>
        <w:rPr>
          <w:rFonts w:ascii="Verdana" w:eastAsia="Verdana" w:hAnsi="Verdana" w:cs="Verdana"/>
          <w:b/>
          <w:bCs/>
          <w:sz w:val="18"/>
          <w:szCs w:val="18"/>
        </w:rPr>
      </w:pPr>
      <w:r>
        <w:rPr>
          <w:rFonts w:ascii="Verdana" w:hAnsi="Verdana"/>
          <w:sz w:val="18"/>
          <w:szCs w:val="18"/>
        </w:rPr>
        <w:t>Experience</w:t>
      </w:r>
      <w:r w:rsidR="00A86ACB">
        <w:rPr>
          <w:rFonts w:ascii="Verdana" w:hAnsi="Verdana"/>
          <w:sz w:val="18"/>
          <w:szCs w:val="18"/>
        </w:rPr>
        <w:t xml:space="preserve"> in testing </w:t>
      </w:r>
      <w:r w:rsidR="00A86ACB">
        <w:rPr>
          <w:rFonts w:ascii="Verdana" w:hAnsi="Verdana"/>
          <w:b/>
          <w:bCs/>
          <w:sz w:val="18"/>
          <w:szCs w:val="18"/>
        </w:rPr>
        <w:t>Web Based Application.</w:t>
      </w:r>
    </w:p>
    <w:p w:rsidR="00A86ACB" w:rsidRDefault="00A86ACB">
      <w:pPr>
        <w:pStyle w:val="Heading51"/>
        <w:numPr>
          <w:ilvl w:val="0"/>
          <w:numId w:val="6"/>
        </w:numPr>
        <w:suppressAutoHyphens w:val="0"/>
        <w:spacing w:line="240" w:lineRule="atLeast"/>
        <w:jc w:val="both"/>
        <w:rPr>
          <w:rFonts w:ascii="Verdana" w:eastAsia="Verdana" w:hAnsi="Verdana" w:cs="Verdana"/>
          <w:sz w:val="18"/>
          <w:szCs w:val="18"/>
        </w:rPr>
      </w:pPr>
      <w:r>
        <w:rPr>
          <w:sz w:val="22"/>
          <w:szCs w:val="22"/>
        </w:rPr>
        <w:t xml:space="preserve">Experience in domains like </w:t>
      </w:r>
      <w:r w:rsidR="008616CD">
        <w:rPr>
          <w:b/>
          <w:bCs/>
          <w:sz w:val="22"/>
          <w:szCs w:val="22"/>
        </w:rPr>
        <w:t>Education.</w:t>
      </w:r>
    </w:p>
    <w:p w:rsidR="00A86ACB" w:rsidRDefault="00A86ACB">
      <w:pPr>
        <w:pStyle w:val="Heading51"/>
        <w:numPr>
          <w:ilvl w:val="0"/>
          <w:numId w:val="6"/>
        </w:numPr>
        <w:suppressAutoHyphens w:val="0"/>
        <w:spacing w:line="240" w:lineRule="atLeast"/>
        <w:jc w:val="both"/>
        <w:rPr>
          <w:rFonts w:ascii="Verdana" w:eastAsia="Verdana" w:hAnsi="Verdana" w:cs="Verdana"/>
          <w:sz w:val="18"/>
          <w:szCs w:val="18"/>
        </w:rPr>
      </w:pPr>
      <w:r>
        <w:rPr>
          <w:sz w:val="22"/>
          <w:szCs w:val="22"/>
        </w:rPr>
        <w:t>Participation in web requirements walkthrough calls takes place with Business Analysts, Project Managers and Developers of projects for understanding of project requirements.</w:t>
      </w:r>
    </w:p>
    <w:p w:rsidR="00A86ACB" w:rsidRDefault="00A86ACB">
      <w:pPr>
        <w:pStyle w:val="Heading51"/>
        <w:numPr>
          <w:ilvl w:val="0"/>
          <w:numId w:val="5"/>
        </w:numPr>
        <w:suppressAutoHyphens w:val="0"/>
        <w:spacing w:line="240" w:lineRule="atLeast"/>
        <w:jc w:val="both"/>
        <w:rPr>
          <w:rFonts w:ascii="Verdana" w:eastAsia="Verdana" w:hAnsi="Verdana" w:cs="Verdana"/>
          <w:sz w:val="18"/>
          <w:szCs w:val="18"/>
        </w:rPr>
      </w:pPr>
      <w:r>
        <w:rPr>
          <w:rFonts w:ascii="Verdana" w:hAnsi="Verdana"/>
          <w:sz w:val="18"/>
          <w:szCs w:val="18"/>
        </w:rPr>
        <w:t>Strong analytical and problem solving.</w:t>
      </w:r>
    </w:p>
    <w:p w:rsidR="00A86ACB" w:rsidRDefault="00A86ACB">
      <w:pPr>
        <w:pStyle w:val="Heading51"/>
        <w:numPr>
          <w:ilvl w:val="0"/>
          <w:numId w:val="6"/>
        </w:numPr>
        <w:suppressAutoHyphens w:val="0"/>
        <w:spacing w:line="240" w:lineRule="atLeast"/>
        <w:jc w:val="both"/>
        <w:rPr>
          <w:rFonts w:ascii="Verdana" w:eastAsia="Verdana" w:hAnsi="Verdana" w:cs="Verdana"/>
          <w:sz w:val="18"/>
          <w:szCs w:val="18"/>
        </w:rPr>
      </w:pPr>
      <w:r>
        <w:rPr>
          <w:sz w:val="22"/>
          <w:szCs w:val="22"/>
        </w:rPr>
        <w:t xml:space="preserve">Create and update </w:t>
      </w:r>
      <w:r>
        <w:rPr>
          <w:b/>
          <w:bCs/>
          <w:sz w:val="22"/>
          <w:szCs w:val="22"/>
        </w:rPr>
        <w:t>Weekly Status report</w:t>
      </w:r>
      <w:r>
        <w:rPr>
          <w:sz w:val="22"/>
          <w:szCs w:val="22"/>
        </w:rPr>
        <w:t>.</w:t>
      </w:r>
    </w:p>
    <w:p w:rsidR="008616CD" w:rsidRPr="00C0365F" w:rsidRDefault="008616CD" w:rsidP="008616CD">
      <w:pPr>
        <w:pStyle w:val="JobTitlebold"/>
        <w:numPr>
          <w:ilvl w:val="0"/>
          <w:numId w:val="6"/>
        </w:numPr>
        <w:jc w:val="both"/>
        <w:rPr>
          <w:rFonts w:ascii="Calibri" w:eastAsia="MS Mincho" w:hAnsi="Calibri" w:cs="Calibri"/>
          <w:b w:val="0"/>
          <w:bCs w:val="0"/>
          <w:iCs/>
          <w:sz w:val="22"/>
          <w:szCs w:val="22"/>
        </w:rPr>
      </w:pPr>
      <w:r w:rsidRPr="00C0365F">
        <w:rPr>
          <w:rFonts w:ascii="Calibri" w:eastAsia="MS Mincho" w:hAnsi="Calibri" w:cs="Calibri"/>
          <w:b w:val="0"/>
          <w:bCs w:val="0"/>
          <w:iCs/>
          <w:sz w:val="22"/>
          <w:szCs w:val="22"/>
        </w:rPr>
        <w:t>Project Training on various modules to respective audiences.</w:t>
      </w:r>
    </w:p>
    <w:p w:rsidR="00A86ACB" w:rsidRPr="008616CD" w:rsidRDefault="008616CD">
      <w:pPr>
        <w:pStyle w:val="Heading51"/>
        <w:numPr>
          <w:ilvl w:val="0"/>
          <w:numId w:val="5"/>
        </w:numPr>
        <w:suppressAutoHyphens w:val="0"/>
        <w:spacing w:line="240" w:lineRule="atLeast"/>
        <w:jc w:val="both"/>
        <w:rPr>
          <w:rFonts w:ascii="Verdana" w:eastAsia="Verdana" w:hAnsi="Verdana" w:cs="Verdana"/>
          <w:sz w:val="18"/>
          <w:szCs w:val="18"/>
        </w:rPr>
      </w:pPr>
      <w:r w:rsidRPr="008616CD">
        <w:rPr>
          <w:rFonts w:eastAsia="MS Mincho"/>
          <w:bCs/>
          <w:iCs/>
          <w:sz w:val="22"/>
          <w:szCs w:val="22"/>
        </w:rPr>
        <w:t>Currently working on client side manages the project and solved problems</w:t>
      </w:r>
    </w:p>
    <w:p w:rsidR="00A86ACB" w:rsidRDefault="00A86ACB">
      <w:pPr>
        <w:ind w:left="720" w:right="14"/>
        <w:jc w:val="both"/>
        <w:rPr>
          <w:rFonts w:ascii="Verdana" w:eastAsia="Verdana" w:hAnsi="Verdana" w:cs="Verdana"/>
          <w:sz w:val="18"/>
          <w:szCs w:val="18"/>
        </w:rPr>
      </w:pPr>
    </w:p>
    <w:p w:rsidR="00A86ACB" w:rsidRDefault="00A86ACB">
      <w:pPr>
        <w:shd w:val="clear" w:color="auto" w:fill="808080"/>
        <w:suppressAutoHyphens w:val="0"/>
        <w:ind w:right="29"/>
        <w:jc w:val="both"/>
        <w:outlineLvl w:val="0"/>
        <w:rPr>
          <w:rFonts w:ascii="Verdana" w:eastAsia="Verdana" w:hAnsi="Verdana" w:cs="Verdana"/>
          <w:b/>
          <w:bCs/>
          <w:caps/>
          <w:sz w:val="18"/>
          <w:szCs w:val="18"/>
        </w:rPr>
      </w:pPr>
      <w:r>
        <w:rPr>
          <w:rFonts w:ascii="Verdana" w:hAnsi="Verdana"/>
          <w:b/>
          <w:bCs/>
          <w:caps/>
          <w:sz w:val="18"/>
          <w:szCs w:val="18"/>
        </w:rPr>
        <w:t xml:space="preserve">Technical Expertise                                                                                                                                         </w:t>
      </w:r>
    </w:p>
    <w:p w:rsidR="00A86ACB" w:rsidRDefault="00A86ACB">
      <w:pPr>
        <w:suppressAutoHyphens w:val="0"/>
        <w:spacing w:after="20"/>
        <w:ind w:left="720"/>
        <w:rPr>
          <w:rFonts w:ascii="Verdana" w:eastAsia="Verdana" w:hAnsi="Verdana" w:cs="Verdana"/>
          <w:sz w:val="18"/>
          <w:szCs w:val="18"/>
        </w:rPr>
      </w:pPr>
    </w:p>
    <w:p w:rsidR="00647BD1" w:rsidRPr="00647BD1" w:rsidRDefault="00A86ACB" w:rsidP="006A5903">
      <w:pPr>
        <w:numPr>
          <w:ilvl w:val="0"/>
          <w:numId w:val="25"/>
        </w:numPr>
        <w:suppressAutoHyphens w:val="0"/>
        <w:spacing w:after="20"/>
        <w:rPr>
          <w:rFonts w:ascii="Verdana" w:eastAsia="Verdana" w:hAnsi="Verdana" w:cs="Verdana"/>
          <w:sz w:val="18"/>
          <w:szCs w:val="18"/>
        </w:rPr>
      </w:pPr>
      <w:r>
        <w:rPr>
          <w:rFonts w:ascii="Verdana" w:hAnsi="Verdana"/>
          <w:b/>
          <w:bCs/>
          <w:sz w:val="18"/>
          <w:szCs w:val="18"/>
        </w:rPr>
        <w:t>Manual Testing</w:t>
      </w:r>
      <w:r>
        <w:rPr>
          <w:rFonts w:ascii="Verdana" w:hAnsi="Verdana"/>
          <w:sz w:val="18"/>
          <w:szCs w:val="18"/>
        </w:rPr>
        <w:t xml:space="preserve">: Writing &amp; executing test cases, Review test cases, Black Box testing, </w:t>
      </w:r>
    </w:p>
    <w:p w:rsidR="00A86ACB" w:rsidRDefault="006A5903" w:rsidP="006A5903">
      <w:pPr>
        <w:suppressAutoHyphens w:val="0"/>
        <w:spacing w:after="20"/>
        <w:rPr>
          <w:rFonts w:ascii="Verdana" w:eastAsia="Verdana" w:hAnsi="Verdana" w:cs="Verdana"/>
          <w:sz w:val="18"/>
          <w:szCs w:val="18"/>
        </w:rPr>
      </w:pPr>
      <w:r>
        <w:rPr>
          <w:rFonts w:ascii="Verdana" w:hAnsi="Verdana"/>
          <w:sz w:val="18"/>
          <w:szCs w:val="18"/>
        </w:rPr>
        <w:t xml:space="preserve">            </w:t>
      </w:r>
      <w:r w:rsidR="00A86ACB">
        <w:rPr>
          <w:rFonts w:ascii="Verdana" w:hAnsi="Verdana"/>
          <w:sz w:val="18"/>
          <w:szCs w:val="18"/>
        </w:rPr>
        <w:t xml:space="preserve">Regression </w:t>
      </w:r>
      <w:proofErr w:type="gramStart"/>
      <w:r w:rsidR="00A86ACB">
        <w:rPr>
          <w:rFonts w:ascii="Verdana" w:hAnsi="Verdana"/>
          <w:sz w:val="18"/>
          <w:szCs w:val="18"/>
        </w:rPr>
        <w:t>testing,</w:t>
      </w:r>
      <w:proofErr w:type="gramEnd"/>
      <w:r w:rsidR="00A86ACB">
        <w:rPr>
          <w:rFonts w:ascii="Verdana" w:hAnsi="Verdana"/>
          <w:sz w:val="18"/>
          <w:szCs w:val="18"/>
        </w:rPr>
        <w:t xml:space="preserve"> Integration testing, Functional testing</w:t>
      </w:r>
      <w:r w:rsidR="00A12F18">
        <w:rPr>
          <w:rFonts w:ascii="Verdana" w:hAnsi="Verdana"/>
          <w:sz w:val="18"/>
          <w:szCs w:val="18"/>
        </w:rPr>
        <w:t xml:space="preserve">.      </w:t>
      </w:r>
    </w:p>
    <w:p w:rsidR="00A86ACB" w:rsidRDefault="00A86ACB" w:rsidP="006A5903">
      <w:pPr>
        <w:numPr>
          <w:ilvl w:val="0"/>
          <w:numId w:val="25"/>
        </w:numPr>
        <w:suppressAutoHyphens w:val="0"/>
        <w:spacing w:after="20"/>
        <w:rPr>
          <w:rFonts w:ascii="Verdana" w:eastAsia="Verdana" w:hAnsi="Verdana" w:cs="Verdana"/>
          <w:sz w:val="18"/>
          <w:szCs w:val="18"/>
        </w:rPr>
      </w:pPr>
      <w:r>
        <w:rPr>
          <w:rFonts w:ascii="Verdana" w:hAnsi="Verdana"/>
          <w:b/>
          <w:bCs/>
          <w:sz w:val="18"/>
          <w:szCs w:val="18"/>
        </w:rPr>
        <w:t>Database:</w:t>
      </w:r>
      <w:r>
        <w:rPr>
          <w:rFonts w:ascii="Verdana" w:hAnsi="Verdana"/>
          <w:sz w:val="18"/>
          <w:szCs w:val="18"/>
        </w:rPr>
        <w:t xml:space="preserve"> SQL.</w:t>
      </w:r>
    </w:p>
    <w:p w:rsidR="00A86ACB" w:rsidRDefault="00A86ACB" w:rsidP="006A5903">
      <w:pPr>
        <w:numPr>
          <w:ilvl w:val="0"/>
          <w:numId w:val="25"/>
        </w:numPr>
        <w:suppressAutoHyphens w:val="0"/>
        <w:spacing w:after="20"/>
        <w:rPr>
          <w:rFonts w:ascii="Verdana" w:eastAsia="Verdana" w:hAnsi="Verdana" w:cs="Verdana"/>
          <w:sz w:val="18"/>
          <w:szCs w:val="18"/>
        </w:rPr>
      </w:pPr>
      <w:r>
        <w:rPr>
          <w:rFonts w:ascii="Verdana" w:hAnsi="Verdana"/>
          <w:b/>
          <w:bCs/>
          <w:sz w:val="18"/>
          <w:szCs w:val="18"/>
        </w:rPr>
        <w:t>Operating Systems:</w:t>
      </w:r>
      <w:r>
        <w:rPr>
          <w:rFonts w:ascii="Verdana" w:hAnsi="Verdana"/>
          <w:sz w:val="18"/>
          <w:szCs w:val="18"/>
        </w:rPr>
        <w:t xml:space="preserve"> Windows</w:t>
      </w:r>
    </w:p>
    <w:p w:rsidR="00A12F18" w:rsidRPr="00A12F18" w:rsidRDefault="008616CD" w:rsidP="006A5903">
      <w:pPr>
        <w:pStyle w:val="Overviewbullets"/>
        <w:numPr>
          <w:ilvl w:val="0"/>
          <w:numId w:val="25"/>
        </w:numPr>
        <w:spacing w:before="0" w:line="240" w:lineRule="auto"/>
        <w:rPr>
          <w:rFonts w:ascii="Calibri" w:eastAsia="MS Mincho" w:hAnsi="Calibri" w:cs="Calibri"/>
          <w:sz w:val="22"/>
          <w:szCs w:val="22"/>
        </w:rPr>
      </w:pPr>
      <w:r w:rsidRPr="00A12F18">
        <w:rPr>
          <w:rFonts w:ascii="Calibri" w:eastAsia="MS Mincho" w:hAnsi="Calibri" w:cs="Calibri"/>
          <w:b/>
          <w:sz w:val="22"/>
          <w:szCs w:val="22"/>
        </w:rPr>
        <w:t>Tools –</w:t>
      </w:r>
      <w:r w:rsidRPr="00A12F18">
        <w:rPr>
          <w:rFonts w:ascii="Calibri" w:eastAsia="MS Mincho" w:hAnsi="Calibri" w:cs="Calibri"/>
          <w:bCs w:val="0"/>
          <w:sz w:val="22"/>
          <w:szCs w:val="22"/>
        </w:rPr>
        <w:t xml:space="preserve"> Eclip</w:t>
      </w:r>
      <w:r w:rsidR="006E3232">
        <w:rPr>
          <w:rFonts w:ascii="Calibri" w:eastAsia="MS Mincho" w:hAnsi="Calibri" w:cs="Calibri"/>
          <w:bCs w:val="0"/>
          <w:sz w:val="22"/>
          <w:szCs w:val="22"/>
        </w:rPr>
        <w:t xml:space="preserve">se , </w:t>
      </w:r>
      <w:proofErr w:type="spellStart"/>
      <w:r w:rsidR="006E3232">
        <w:rPr>
          <w:rFonts w:ascii="Calibri" w:eastAsia="MS Mincho" w:hAnsi="Calibri" w:cs="Calibri"/>
          <w:bCs w:val="0"/>
          <w:sz w:val="22"/>
          <w:szCs w:val="22"/>
        </w:rPr>
        <w:t>Mysql</w:t>
      </w:r>
      <w:proofErr w:type="spellEnd"/>
      <w:r w:rsidR="006E3232">
        <w:rPr>
          <w:rFonts w:ascii="Calibri" w:eastAsia="MS Mincho" w:hAnsi="Calibri" w:cs="Calibri"/>
          <w:bCs w:val="0"/>
          <w:sz w:val="22"/>
          <w:szCs w:val="22"/>
        </w:rPr>
        <w:t xml:space="preserve"> workbench , </w:t>
      </w:r>
      <w:proofErr w:type="spellStart"/>
      <w:r w:rsidR="006E3232">
        <w:rPr>
          <w:rFonts w:ascii="Calibri" w:eastAsia="MS Mincho" w:hAnsi="Calibri" w:cs="Calibri"/>
          <w:bCs w:val="0"/>
          <w:sz w:val="22"/>
          <w:szCs w:val="22"/>
        </w:rPr>
        <w:t>SQLyog</w:t>
      </w:r>
      <w:proofErr w:type="spellEnd"/>
      <w:r w:rsidR="006E3232">
        <w:rPr>
          <w:rFonts w:ascii="Calibri" w:eastAsia="MS Mincho" w:hAnsi="Calibri" w:cs="Calibri"/>
          <w:bCs w:val="0"/>
          <w:sz w:val="22"/>
          <w:szCs w:val="22"/>
        </w:rPr>
        <w:t>,</w:t>
      </w:r>
      <w:r w:rsidR="00FF6673">
        <w:rPr>
          <w:rFonts w:ascii="Calibri" w:eastAsia="MS Mincho" w:hAnsi="Calibri" w:cs="Calibri"/>
          <w:bCs w:val="0"/>
          <w:sz w:val="22"/>
          <w:szCs w:val="22"/>
        </w:rPr>
        <w:t xml:space="preserve"> Jasper </w:t>
      </w:r>
      <w:proofErr w:type="spellStart"/>
      <w:r w:rsidR="006E3232">
        <w:rPr>
          <w:rFonts w:ascii="Calibri" w:eastAsia="MS Mincho" w:hAnsi="Calibri" w:cs="Calibri"/>
          <w:bCs w:val="0"/>
          <w:sz w:val="22"/>
          <w:szCs w:val="22"/>
        </w:rPr>
        <w:t>ireport</w:t>
      </w:r>
      <w:proofErr w:type="spellEnd"/>
    </w:p>
    <w:p w:rsidR="00A86ACB" w:rsidRPr="00A12F18" w:rsidRDefault="008616CD" w:rsidP="00A12F18">
      <w:pPr>
        <w:pStyle w:val="Overviewbullets"/>
        <w:numPr>
          <w:ilvl w:val="0"/>
          <w:numId w:val="25"/>
        </w:numPr>
        <w:spacing w:before="0" w:line="240" w:lineRule="auto"/>
        <w:rPr>
          <w:rFonts w:ascii="Calibri" w:eastAsia="MS Mincho" w:hAnsi="Calibri" w:cs="Calibri"/>
          <w:sz w:val="22"/>
          <w:szCs w:val="22"/>
        </w:rPr>
      </w:pPr>
      <w:r w:rsidRPr="00A12F18">
        <w:rPr>
          <w:rFonts w:ascii="Calibri" w:eastAsia="MS Mincho" w:hAnsi="Calibri" w:cs="Calibri"/>
          <w:b/>
          <w:sz w:val="22"/>
          <w:szCs w:val="22"/>
        </w:rPr>
        <w:t xml:space="preserve">Servers </w:t>
      </w:r>
      <w:r w:rsidRPr="00A12F18">
        <w:rPr>
          <w:rFonts w:ascii="Calibri" w:eastAsia="MS Mincho" w:hAnsi="Calibri" w:cs="Calibri"/>
          <w:sz w:val="22"/>
          <w:szCs w:val="22"/>
        </w:rPr>
        <w:t>–</w:t>
      </w:r>
      <w:r w:rsidR="00A12F18">
        <w:rPr>
          <w:rFonts w:ascii="Calibri" w:eastAsia="MS Mincho" w:hAnsi="Calibri" w:cs="Calibri"/>
          <w:sz w:val="22"/>
          <w:szCs w:val="22"/>
        </w:rPr>
        <w:t>Deployment the application on server.</w:t>
      </w:r>
    </w:p>
    <w:p w:rsidR="00A86ACB" w:rsidRDefault="00A86ACB">
      <w:pPr>
        <w:suppressAutoHyphens w:val="0"/>
        <w:spacing w:after="20"/>
        <w:rPr>
          <w:rFonts w:ascii="Verdana" w:eastAsia="Verdana" w:hAnsi="Verdana" w:cs="Verdana"/>
          <w:sz w:val="18"/>
          <w:szCs w:val="18"/>
        </w:rPr>
      </w:pPr>
    </w:p>
    <w:p w:rsidR="00A86ACB" w:rsidRDefault="00A86ACB">
      <w:pPr>
        <w:shd w:val="clear" w:color="auto" w:fill="808080"/>
        <w:ind w:right="29"/>
        <w:jc w:val="both"/>
        <w:outlineLvl w:val="0"/>
        <w:rPr>
          <w:rFonts w:ascii="Verdana" w:eastAsia="Verdana" w:hAnsi="Verdana" w:cs="Verdana"/>
          <w:b/>
          <w:bCs/>
          <w:caps/>
          <w:sz w:val="18"/>
          <w:szCs w:val="18"/>
        </w:rPr>
      </w:pPr>
      <w:r>
        <w:rPr>
          <w:rFonts w:ascii="Verdana" w:hAnsi="Verdana"/>
          <w:b/>
          <w:bCs/>
          <w:caps/>
          <w:sz w:val="18"/>
          <w:szCs w:val="18"/>
        </w:rPr>
        <w:t>Educational qualifications</w:t>
      </w:r>
    </w:p>
    <w:p w:rsidR="00A86ACB" w:rsidRDefault="00A86ACB">
      <w:pPr>
        <w:widowControl w:val="0"/>
        <w:suppressAutoHyphens w:val="0"/>
        <w:ind w:left="720"/>
        <w:rPr>
          <w:rFonts w:ascii="Verdana" w:eastAsia="Verdana" w:hAnsi="Verdana" w:cs="Verdana"/>
          <w:sz w:val="18"/>
          <w:szCs w:val="18"/>
        </w:rPr>
      </w:pPr>
    </w:p>
    <w:p w:rsidR="00647BD1" w:rsidRPr="00647BD1" w:rsidRDefault="00A86ACB">
      <w:pPr>
        <w:widowControl w:val="0"/>
        <w:numPr>
          <w:ilvl w:val="0"/>
          <w:numId w:val="4"/>
        </w:numPr>
        <w:suppressAutoHyphens w:val="0"/>
        <w:rPr>
          <w:rFonts w:ascii="Verdana" w:eastAsia="Verdana" w:hAnsi="Verdana" w:cs="Verdana"/>
          <w:sz w:val="18"/>
          <w:szCs w:val="18"/>
        </w:rPr>
      </w:pPr>
      <w:proofErr w:type="spellStart"/>
      <w:r>
        <w:rPr>
          <w:rFonts w:ascii="Verdana" w:hAnsi="Verdana"/>
          <w:b/>
          <w:bCs/>
          <w:sz w:val="18"/>
          <w:szCs w:val="18"/>
        </w:rPr>
        <w:t>B.Tech</w:t>
      </w:r>
      <w:proofErr w:type="spellEnd"/>
      <w:r>
        <w:rPr>
          <w:rFonts w:ascii="Verdana" w:hAnsi="Verdana"/>
          <w:b/>
          <w:bCs/>
          <w:sz w:val="18"/>
          <w:szCs w:val="18"/>
        </w:rPr>
        <w:t>(Computer Science)</w:t>
      </w:r>
      <w:r>
        <w:rPr>
          <w:rFonts w:ascii="Verdana" w:hAnsi="Verdana"/>
          <w:sz w:val="18"/>
          <w:szCs w:val="18"/>
        </w:rPr>
        <w:t xml:space="preserve"> from </w:t>
      </w:r>
      <w:r w:rsidR="008616CD">
        <w:rPr>
          <w:rFonts w:ascii="Verdana" w:hAnsi="Verdana"/>
          <w:sz w:val="18"/>
          <w:szCs w:val="18"/>
        </w:rPr>
        <w:t>FIET</w:t>
      </w:r>
      <w:r>
        <w:rPr>
          <w:rFonts w:ascii="Verdana" w:hAnsi="Verdana"/>
          <w:sz w:val="18"/>
          <w:szCs w:val="18"/>
        </w:rPr>
        <w:t xml:space="preserve"> (</w:t>
      </w:r>
      <w:r w:rsidR="008616CD">
        <w:rPr>
          <w:rFonts w:ascii="Verdana" w:hAnsi="Verdana"/>
          <w:sz w:val="18"/>
          <w:szCs w:val="18"/>
        </w:rPr>
        <w:t>UPTU</w:t>
      </w:r>
      <w:r>
        <w:rPr>
          <w:rFonts w:ascii="Verdana" w:hAnsi="Verdana"/>
          <w:sz w:val="18"/>
          <w:szCs w:val="18"/>
        </w:rPr>
        <w:t xml:space="preserve"> University), </w:t>
      </w:r>
      <w:r w:rsidR="008616CD">
        <w:rPr>
          <w:rFonts w:ascii="Verdana" w:hAnsi="Verdana"/>
          <w:sz w:val="18"/>
          <w:szCs w:val="18"/>
        </w:rPr>
        <w:t>Bareilly</w:t>
      </w:r>
      <w:r>
        <w:rPr>
          <w:rFonts w:ascii="Verdana" w:hAnsi="Verdana"/>
          <w:sz w:val="18"/>
          <w:szCs w:val="18"/>
        </w:rPr>
        <w:t xml:space="preserve"> (</w:t>
      </w:r>
      <w:r w:rsidR="008616CD">
        <w:rPr>
          <w:rFonts w:ascii="Verdana" w:hAnsi="Verdana"/>
          <w:sz w:val="18"/>
          <w:szCs w:val="18"/>
        </w:rPr>
        <w:t>U.P</w:t>
      </w:r>
      <w:r>
        <w:rPr>
          <w:rFonts w:ascii="Verdana" w:hAnsi="Verdana"/>
          <w:sz w:val="18"/>
          <w:szCs w:val="18"/>
        </w:rPr>
        <w:t xml:space="preserve">) </w:t>
      </w:r>
      <w:r>
        <w:rPr>
          <w:rFonts w:ascii="Verdana" w:hAnsi="Verdana"/>
          <w:b/>
          <w:bCs/>
          <w:sz w:val="18"/>
          <w:szCs w:val="18"/>
        </w:rPr>
        <w:t>(200</w:t>
      </w:r>
      <w:r w:rsidR="008616CD">
        <w:rPr>
          <w:rFonts w:ascii="Verdana" w:hAnsi="Verdana"/>
          <w:b/>
          <w:bCs/>
          <w:sz w:val="18"/>
          <w:szCs w:val="18"/>
        </w:rPr>
        <w:t>9</w:t>
      </w:r>
      <w:r>
        <w:rPr>
          <w:rFonts w:ascii="Verdana" w:hAnsi="Verdana"/>
          <w:b/>
          <w:bCs/>
          <w:sz w:val="18"/>
          <w:szCs w:val="18"/>
        </w:rPr>
        <w:t>-201</w:t>
      </w:r>
      <w:r w:rsidR="008616CD">
        <w:rPr>
          <w:rFonts w:ascii="Verdana" w:hAnsi="Verdana"/>
          <w:b/>
          <w:bCs/>
          <w:sz w:val="18"/>
          <w:szCs w:val="18"/>
        </w:rPr>
        <w:t>3</w:t>
      </w:r>
      <w:r>
        <w:rPr>
          <w:rFonts w:ascii="Verdana" w:hAnsi="Verdana"/>
          <w:b/>
          <w:bCs/>
          <w:sz w:val="18"/>
          <w:szCs w:val="18"/>
        </w:rPr>
        <w:t>)</w:t>
      </w:r>
      <w:r>
        <w:rPr>
          <w:rFonts w:ascii="Verdana" w:hAnsi="Verdana"/>
          <w:sz w:val="18"/>
          <w:szCs w:val="18"/>
        </w:rPr>
        <w:t xml:space="preserve"> </w:t>
      </w:r>
    </w:p>
    <w:p w:rsidR="00A86ACB" w:rsidRDefault="00A86ACB">
      <w:pPr>
        <w:widowControl w:val="0"/>
        <w:numPr>
          <w:ilvl w:val="0"/>
          <w:numId w:val="4"/>
        </w:numPr>
        <w:suppressAutoHyphens w:val="0"/>
        <w:rPr>
          <w:rFonts w:ascii="Verdana" w:eastAsia="Verdana" w:hAnsi="Verdana" w:cs="Verdana"/>
          <w:sz w:val="18"/>
          <w:szCs w:val="18"/>
        </w:rPr>
      </w:pPr>
      <w:proofErr w:type="gramStart"/>
      <w:r>
        <w:rPr>
          <w:rFonts w:ascii="Verdana" w:hAnsi="Verdana"/>
          <w:sz w:val="18"/>
          <w:szCs w:val="18"/>
        </w:rPr>
        <w:t>scored</w:t>
      </w:r>
      <w:proofErr w:type="gramEnd"/>
      <w:r>
        <w:rPr>
          <w:rFonts w:ascii="Verdana" w:hAnsi="Verdana"/>
          <w:sz w:val="18"/>
          <w:szCs w:val="18"/>
        </w:rPr>
        <w:t xml:space="preserve"> </w:t>
      </w:r>
      <w:r>
        <w:rPr>
          <w:rFonts w:ascii="Verdana" w:hAnsi="Verdana"/>
          <w:b/>
          <w:bCs/>
          <w:sz w:val="18"/>
          <w:szCs w:val="18"/>
        </w:rPr>
        <w:t>6</w:t>
      </w:r>
      <w:r w:rsidR="008616CD">
        <w:rPr>
          <w:rFonts w:ascii="Verdana" w:hAnsi="Verdana"/>
          <w:b/>
          <w:bCs/>
          <w:sz w:val="18"/>
          <w:szCs w:val="18"/>
        </w:rPr>
        <w:t>3</w:t>
      </w:r>
      <w:r>
        <w:rPr>
          <w:rFonts w:ascii="Verdana" w:hAnsi="Verdana"/>
          <w:b/>
          <w:bCs/>
          <w:sz w:val="18"/>
          <w:szCs w:val="18"/>
        </w:rPr>
        <w:t>.</w:t>
      </w:r>
      <w:r w:rsidR="001F2C81">
        <w:rPr>
          <w:rFonts w:ascii="Verdana" w:hAnsi="Verdana"/>
          <w:b/>
          <w:bCs/>
          <w:sz w:val="18"/>
          <w:szCs w:val="18"/>
        </w:rPr>
        <w:t>33</w:t>
      </w:r>
      <w:r>
        <w:rPr>
          <w:rFonts w:ascii="Verdana" w:hAnsi="Verdana"/>
          <w:b/>
          <w:bCs/>
          <w:sz w:val="18"/>
          <w:szCs w:val="18"/>
        </w:rPr>
        <w:t>%</w:t>
      </w:r>
      <w:r>
        <w:rPr>
          <w:rFonts w:ascii="Verdana" w:hAnsi="Verdana"/>
          <w:sz w:val="18"/>
          <w:szCs w:val="18"/>
        </w:rPr>
        <w:t xml:space="preserve"> marks.</w:t>
      </w:r>
    </w:p>
    <w:p w:rsidR="00A86ACB" w:rsidRDefault="00A86ACB">
      <w:pPr>
        <w:widowControl w:val="0"/>
        <w:numPr>
          <w:ilvl w:val="0"/>
          <w:numId w:val="4"/>
        </w:numPr>
        <w:suppressAutoHyphens w:val="0"/>
        <w:rPr>
          <w:rFonts w:ascii="Verdana" w:eastAsia="Verdana" w:hAnsi="Verdana" w:cs="Verdana"/>
          <w:sz w:val="18"/>
          <w:szCs w:val="18"/>
        </w:rPr>
      </w:pPr>
      <w:r>
        <w:rPr>
          <w:rFonts w:ascii="Verdana" w:hAnsi="Verdana"/>
          <w:b/>
          <w:bCs/>
          <w:sz w:val="18"/>
          <w:szCs w:val="18"/>
        </w:rPr>
        <w:t>SSC</w:t>
      </w:r>
      <w:r>
        <w:rPr>
          <w:rFonts w:ascii="Verdana" w:hAnsi="Verdana"/>
          <w:sz w:val="18"/>
          <w:szCs w:val="18"/>
        </w:rPr>
        <w:t xml:space="preserve"> from  </w:t>
      </w:r>
      <w:r w:rsidR="001F2C81">
        <w:rPr>
          <w:rFonts w:ascii="Verdana" w:hAnsi="Verdana"/>
          <w:sz w:val="18"/>
          <w:szCs w:val="18"/>
        </w:rPr>
        <w:t xml:space="preserve">IICS, </w:t>
      </w:r>
      <w:proofErr w:type="spellStart"/>
      <w:r w:rsidR="001F2C81">
        <w:rPr>
          <w:rFonts w:ascii="Verdana" w:hAnsi="Verdana"/>
          <w:sz w:val="18"/>
          <w:szCs w:val="18"/>
        </w:rPr>
        <w:t>Shahjahanpur</w:t>
      </w:r>
      <w:proofErr w:type="spellEnd"/>
      <w:r w:rsidR="001F2C81">
        <w:rPr>
          <w:rFonts w:ascii="Verdana" w:hAnsi="Verdana"/>
          <w:b/>
          <w:bCs/>
          <w:sz w:val="18"/>
          <w:szCs w:val="18"/>
        </w:rPr>
        <w:t xml:space="preserve"> </w:t>
      </w:r>
      <w:r>
        <w:rPr>
          <w:rFonts w:ascii="Verdana" w:hAnsi="Verdana"/>
          <w:b/>
          <w:bCs/>
          <w:sz w:val="18"/>
          <w:szCs w:val="18"/>
        </w:rPr>
        <w:t>(2006-2007)</w:t>
      </w:r>
      <w:r>
        <w:rPr>
          <w:rFonts w:ascii="Verdana" w:hAnsi="Verdana"/>
          <w:sz w:val="18"/>
          <w:szCs w:val="18"/>
        </w:rPr>
        <w:t xml:space="preserve"> scored </w:t>
      </w:r>
      <w:r w:rsidR="001F2C81">
        <w:rPr>
          <w:rFonts w:ascii="Verdana" w:hAnsi="Verdana"/>
          <w:b/>
          <w:bCs/>
          <w:sz w:val="18"/>
          <w:szCs w:val="18"/>
        </w:rPr>
        <w:t xml:space="preserve">50 </w:t>
      </w:r>
      <w:r>
        <w:rPr>
          <w:rFonts w:ascii="Verdana" w:hAnsi="Verdana"/>
          <w:b/>
          <w:bCs/>
          <w:sz w:val="18"/>
          <w:szCs w:val="18"/>
        </w:rPr>
        <w:t>%</w:t>
      </w:r>
      <w:r>
        <w:rPr>
          <w:rFonts w:ascii="Verdana" w:hAnsi="Verdana"/>
          <w:sz w:val="18"/>
          <w:szCs w:val="18"/>
        </w:rPr>
        <w:t xml:space="preserve"> marks</w:t>
      </w:r>
    </w:p>
    <w:p w:rsidR="00A86ACB" w:rsidRDefault="00A86ACB">
      <w:pPr>
        <w:widowControl w:val="0"/>
        <w:numPr>
          <w:ilvl w:val="0"/>
          <w:numId w:val="4"/>
        </w:numPr>
        <w:suppressAutoHyphens w:val="0"/>
        <w:jc w:val="both"/>
        <w:rPr>
          <w:rFonts w:ascii="Verdana" w:eastAsia="Verdana" w:hAnsi="Verdana" w:cs="Verdana"/>
          <w:sz w:val="18"/>
          <w:szCs w:val="18"/>
        </w:rPr>
      </w:pPr>
      <w:r>
        <w:rPr>
          <w:rFonts w:ascii="Verdana" w:hAnsi="Verdana"/>
          <w:b/>
          <w:bCs/>
          <w:sz w:val="18"/>
          <w:szCs w:val="18"/>
        </w:rPr>
        <w:t>High School (</w:t>
      </w:r>
      <w:proofErr w:type="spellStart"/>
      <w:r>
        <w:rPr>
          <w:rFonts w:ascii="Verdana" w:hAnsi="Verdana"/>
          <w:b/>
          <w:bCs/>
          <w:sz w:val="18"/>
          <w:szCs w:val="18"/>
        </w:rPr>
        <w:t>X</w:t>
      </w:r>
      <w:r>
        <w:rPr>
          <w:rFonts w:ascii="Verdana" w:eastAsia="Verdana" w:hAnsi="Verdana" w:cs="Verdana"/>
          <w:b/>
          <w:bCs/>
          <w:sz w:val="18"/>
          <w:szCs w:val="18"/>
          <w:vertAlign w:val="subscript"/>
        </w:rPr>
        <w:softHyphen/>
      </w:r>
      <w:r>
        <w:rPr>
          <w:rFonts w:ascii="Verdana" w:eastAsia="Verdana" w:hAnsi="Verdana" w:cs="Verdana"/>
          <w:b/>
          <w:bCs/>
          <w:sz w:val="18"/>
          <w:szCs w:val="18"/>
          <w:vertAlign w:val="subscript"/>
        </w:rPr>
        <w:softHyphen/>
      </w:r>
      <w:r>
        <w:rPr>
          <w:rFonts w:ascii="Verdana" w:eastAsia="Verdana" w:hAnsi="Verdana" w:cs="Verdana"/>
          <w:b/>
          <w:bCs/>
          <w:sz w:val="18"/>
          <w:szCs w:val="18"/>
          <w:vertAlign w:val="subscript"/>
        </w:rPr>
        <w:softHyphen/>
      </w:r>
      <w:r>
        <w:rPr>
          <w:rFonts w:ascii="Verdana" w:eastAsia="Verdana" w:hAnsi="Verdana" w:cs="Verdana"/>
          <w:b/>
          <w:bCs/>
          <w:sz w:val="18"/>
          <w:szCs w:val="18"/>
          <w:vertAlign w:val="subscript"/>
        </w:rPr>
        <w:softHyphen/>
      </w:r>
      <w:r>
        <w:rPr>
          <w:rFonts w:ascii="Verdana" w:hAnsi="Verdana"/>
          <w:b/>
          <w:bCs/>
          <w:sz w:val="18"/>
          <w:szCs w:val="18"/>
          <w:vertAlign w:val="superscript"/>
        </w:rPr>
        <w:softHyphen/>
        <w:t>th</w:t>
      </w:r>
      <w:proofErr w:type="spellEnd"/>
      <w:r>
        <w:rPr>
          <w:rFonts w:ascii="Verdana" w:hAnsi="Verdana"/>
          <w:b/>
          <w:bCs/>
          <w:sz w:val="18"/>
          <w:szCs w:val="18"/>
        </w:rPr>
        <w:t>)</w:t>
      </w:r>
      <w:r>
        <w:rPr>
          <w:rFonts w:ascii="Verdana" w:hAnsi="Verdana"/>
          <w:sz w:val="18"/>
          <w:szCs w:val="18"/>
        </w:rPr>
        <w:t xml:space="preserve"> from </w:t>
      </w:r>
      <w:r w:rsidR="001F2C81">
        <w:rPr>
          <w:rFonts w:ascii="Verdana" w:hAnsi="Verdana"/>
          <w:sz w:val="18"/>
          <w:szCs w:val="18"/>
        </w:rPr>
        <w:t>IICS</w:t>
      </w:r>
      <w:r>
        <w:rPr>
          <w:rFonts w:ascii="Verdana" w:hAnsi="Verdana"/>
          <w:sz w:val="18"/>
          <w:szCs w:val="18"/>
        </w:rPr>
        <w:t xml:space="preserve">, </w:t>
      </w:r>
      <w:proofErr w:type="spellStart"/>
      <w:r w:rsidR="001F2C81">
        <w:rPr>
          <w:rFonts w:ascii="Verdana" w:hAnsi="Verdana"/>
          <w:sz w:val="18"/>
          <w:szCs w:val="18"/>
        </w:rPr>
        <w:t>Shahjahanpur</w:t>
      </w:r>
      <w:proofErr w:type="spellEnd"/>
      <w:r>
        <w:rPr>
          <w:rFonts w:ascii="Verdana" w:hAnsi="Verdana"/>
          <w:b/>
          <w:bCs/>
          <w:sz w:val="18"/>
          <w:szCs w:val="18"/>
        </w:rPr>
        <w:t xml:space="preserve"> (2004-2005)</w:t>
      </w:r>
      <w:r>
        <w:rPr>
          <w:rFonts w:ascii="Verdana" w:hAnsi="Verdana"/>
          <w:sz w:val="18"/>
          <w:szCs w:val="18"/>
        </w:rPr>
        <w:t xml:space="preserve"> scored </w:t>
      </w:r>
      <w:r w:rsidR="001F2C81">
        <w:rPr>
          <w:rFonts w:ascii="Verdana" w:hAnsi="Verdana"/>
          <w:b/>
          <w:bCs/>
          <w:sz w:val="18"/>
          <w:szCs w:val="18"/>
        </w:rPr>
        <w:t>61.33</w:t>
      </w:r>
      <w:r>
        <w:rPr>
          <w:rFonts w:ascii="Verdana" w:hAnsi="Verdana"/>
          <w:b/>
          <w:bCs/>
          <w:sz w:val="18"/>
          <w:szCs w:val="18"/>
        </w:rPr>
        <w:t>%</w:t>
      </w:r>
      <w:r>
        <w:rPr>
          <w:rFonts w:ascii="Verdana" w:hAnsi="Verdana"/>
          <w:sz w:val="18"/>
          <w:szCs w:val="18"/>
        </w:rPr>
        <w:t xml:space="preserve"> marks.</w:t>
      </w:r>
    </w:p>
    <w:p w:rsidR="00A86ACB" w:rsidRDefault="00A86ACB">
      <w:pPr>
        <w:suppressAutoHyphens w:val="0"/>
        <w:spacing w:after="20"/>
        <w:rPr>
          <w:rFonts w:ascii="Verdana" w:eastAsia="Verdana" w:hAnsi="Verdana" w:cs="Verdana"/>
          <w:sz w:val="18"/>
          <w:szCs w:val="18"/>
        </w:rPr>
      </w:pPr>
    </w:p>
    <w:p w:rsidR="00A86ACB" w:rsidRDefault="00A86ACB">
      <w:pPr>
        <w:suppressAutoHyphens w:val="0"/>
        <w:spacing w:after="20"/>
        <w:rPr>
          <w:rFonts w:ascii="Verdana" w:eastAsia="Verdana" w:hAnsi="Verdana" w:cs="Verdana"/>
          <w:sz w:val="18"/>
          <w:szCs w:val="18"/>
        </w:rPr>
      </w:pPr>
    </w:p>
    <w:p w:rsidR="00A86ACB" w:rsidRDefault="00A86ACB">
      <w:pPr>
        <w:suppressAutoHyphens w:val="0"/>
        <w:spacing w:after="20"/>
        <w:rPr>
          <w:rFonts w:ascii="Verdana" w:eastAsia="Verdana" w:hAnsi="Verdana" w:cs="Verdana"/>
          <w:sz w:val="18"/>
          <w:szCs w:val="18"/>
        </w:rPr>
      </w:pPr>
    </w:p>
    <w:p w:rsidR="00A86ACB" w:rsidRDefault="00A86ACB">
      <w:pPr>
        <w:suppressAutoHyphens w:val="0"/>
        <w:spacing w:after="20"/>
        <w:rPr>
          <w:rFonts w:ascii="Verdana" w:eastAsia="Verdana" w:hAnsi="Verdana" w:cs="Verdana"/>
          <w:sz w:val="18"/>
          <w:szCs w:val="18"/>
        </w:rPr>
      </w:pPr>
    </w:p>
    <w:p w:rsidR="00A86ACB" w:rsidRDefault="00A86ACB">
      <w:pPr>
        <w:shd w:val="clear" w:color="auto" w:fill="808080"/>
        <w:ind w:right="29"/>
        <w:jc w:val="both"/>
        <w:outlineLvl w:val="0"/>
        <w:rPr>
          <w:rFonts w:ascii="Verdana" w:eastAsia="Verdana" w:hAnsi="Verdana" w:cs="Verdana"/>
          <w:b/>
          <w:bCs/>
          <w:caps/>
          <w:sz w:val="18"/>
          <w:szCs w:val="18"/>
        </w:rPr>
      </w:pPr>
      <w:r>
        <w:rPr>
          <w:rFonts w:ascii="Verdana" w:hAnsi="Verdana"/>
          <w:b/>
          <w:bCs/>
          <w:caps/>
          <w:sz w:val="18"/>
          <w:szCs w:val="18"/>
        </w:rPr>
        <w:t>Work Experience</w:t>
      </w:r>
    </w:p>
    <w:p w:rsidR="00A86ACB" w:rsidRDefault="00A86ACB">
      <w:pPr>
        <w:jc w:val="both"/>
        <w:rPr>
          <w:rFonts w:ascii="Verdana" w:eastAsia="Verdana" w:hAnsi="Verdana" w:cs="Verdana"/>
          <w:sz w:val="18"/>
          <w:szCs w:val="18"/>
        </w:rPr>
      </w:pPr>
    </w:p>
    <w:p w:rsidR="00A86ACB" w:rsidRDefault="00A86ACB">
      <w:pPr>
        <w:numPr>
          <w:ilvl w:val="0"/>
          <w:numId w:val="9"/>
        </w:numPr>
        <w:ind w:right="14"/>
        <w:jc w:val="both"/>
        <w:rPr>
          <w:rFonts w:ascii="Verdana" w:eastAsia="Verdana" w:hAnsi="Verdana" w:cs="Verdana"/>
          <w:sz w:val="18"/>
          <w:szCs w:val="18"/>
        </w:rPr>
      </w:pPr>
      <w:r>
        <w:rPr>
          <w:rFonts w:ascii="Verdana" w:hAnsi="Verdana"/>
          <w:sz w:val="18"/>
          <w:szCs w:val="18"/>
        </w:rPr>
        <w:t xml:space="preserve">Currently working as </w:t>
      </w:r>
      <w:r w:rsidR="005A3D78">
        <w:rPr>
          <w:rFonts w:ascii="Verdana" w:hAnsi="Verdana"/>
          <w:sz w:val="18"/>
          <w:szCs w:val="18"/>
        </w:rPr>
        <w:t>Test Engineer</w:t>
      </w:r>
      <w:r w:rsidR="00742E46">
        <w:rPr>
          <w:rFonts w:ascii="Verdana" w:hAnsi="Verdana"/>
          <w:sz w:val="18"/>
          <w:szCs w:val="18"/>
        </w:rPr>
        <w:t xml:space="preserve"> and Asst. Consultant Implementation</w:t>
      </w:r>
      <w:r>
        <w:rPr>
          <w:rFonts w:ascii="Verdana" w:hAnsi="Verdana"/>
          <w:sz w:val="18"/>
          <w:szCs w:val="18"/>
        </w:rPr>
        <w:t xml:space="preserve"> in </w:t>
      </w:r>
      <w:proofErr w:type="spellStart"/>
      <w:r w:rsidR="001F2C81">
        <w:rPr>
          <w:rFonts w:ascii="Verdana" w:hAnsi="Verdana"/>
          <w:b/>
          <w:bCs/>
          <w:sz w:val="18"/>
          <w:szCs w:val="18"/>
        </w:rPr>
        <w:t>Expedien</w:t>
      </w:r>
      <w:proofErr w:type="spellEnd"/>
      <w:r w:rsidR="001F2C81">
        <w:rPr>
          <w:rFonts w:ascii="Verdana" w:hAnsi="Verdana"/>
          <w:b/>
          <w:bCs/>
          <w:sz w:val="18"/>
          <w:szCs w:val="18"/>
        </w:rPr>
        <w:t xml:space="preserve"> </w:t>
      </w:r>
      <w:proofErr w:type="spellStart"/>
      <w:r w:rsidR="001F2C81">
        <w:rPr>
          <w:rFonts w:ascii="Verdana" w:hAnsi="Verdana"/>
          <w:b/>
          <w:bCs/>
          <w:sz w:val="18"/>
          <w:szCs w:val="18"/>
        </w:rPr>
        <w:t>esolutions</w:t>
      </w:r>
      <w:proofErr w:type="spellEnd"/>
      <w:r w:rsidR="001F2C81">
        <w:rPr>
          <w:rFonts w:ascii="Verdana" w:hAnsi="Verdana"/>
          <w:b/>
          <w:bCs/>
          <w:sz w:val="18"/>
          <w:szCs w:val="18"/>
        </w:rPr>
        <w:t xml:space="preserve"> </w:t>
      </w:r>
      <w:proofErr w:type="spellStart"/>
      <w:r w:rsidR="001F2C81">
        <w:rPr>
          <w:rFonts w:ascii="Verdana" w:hAnsi="Verdana"/>
          <w:b/>
          <w:bCs/>
          <w:sz w:val="18"/>
          <w:szCs w:val="18"/>
        </w:rPr>
        <w:t>Pvt</w:t>
      </w:r>
      <w:proofErr w:type="spellEnd"/>
      <w:r>
        <w:rPr>
          <w:rFonts w:ascii="Verdana" w:hAnsi="Verdana"/>
          <w:b/>
          <w:bCs/>
          <w:sz w:val="18"/>
          <w:szCs w:val="18"/>
        </w:rPr>
        <w:t xml:space="preserve"> Ltd.</w:t>
      </w:r>
      <w:r w:rsidR="00A12F18">
        <w:rPr>
          <w:rFonts w:ascii="Verdana" w:hAnsi="Verdana"/>
          <w:sz w:val="18"/>
          <w:szCs w:val="18"/>
        </w:rPr>
        <w:t xml:space="preserve"> Since October 3,2016</w:t>
      </w:r>
    </w:p>
    <w:p w:rsidR="00A86ACB" w:rsidRDefault="00A86ACB">
      <w:pPr>
        <w:ind w:right="14"/>
        <w:jc w:val="both"/>
        <w:rPr>
          <w:rFonts w:ascii="Verdana" w:eastAsia="Verdana" w:hAnsi="Verdana" w:cs="Verdana"/>
          <w:sz w:val="18"/>
          <w:szCs w:val="18"/>
        </w:rPr>
      </w:pPr>
    </w:p>
    <w:p w:rsidR="00A12F18" w:rsidRDefault="00A12F18">
      <w:pPr>
        <w:ind w:right="14"/>
        <w:jc w:val="both"/>
        <w:rPr>
          <w:rFonts w:ascii="Verdana" w:hAnsi="Verdana"/>
          <w:b/>
          <w:bCs/>
          <w:sz w:val="18"/>
          <w:szCs w:val="18"/>
        </w:rPr>
      </w:pPr>
    </w:p>
    <w:p w:rsidR="00C02B79" w:rsidRDefault="00C02B79">
      <w:pPr>
        <w:ind w:right="14"/>
        <w:jc w:val="both"/>
        <w:rPr>
          <w:rFonts w:ascii="Verdana" w:hAnsi="Verdana"/>
          <w:sz w:val="18"/>
          <w:szCs w:val="18"/>
        </w:rPr>
      </w:pPr>
    </w:p>
    <w:p w:rsidR="00C02B79" w:rsidRDefault="00C02B79">
      <w:pPr>
        <w:ind w:right="14"/>
        <w:jc w:val="both"/>
        <w:rPr>
          <w:rFonts w:ascii="Verdana" w:eastAsia="Verdana" w:hAnsi="Verdana" w:cs="Verdana"/>
          <w:b/>
          <w:bCs/>
          <w:sz w:val="18"/>
          <w:szCs w:val="18"/>
        </w:rPr>
      </w:pPr>
    </w:p>
    <w:p w:rsidR="00A86ACB" w:rsidRDefault="00A86ACB">
      <w:pPr>
        <w:ind w:right="14"/>
        <w:jc w:val="both"/>
        <w:rPr>
          <w:rFonts w:ascii="Verdana" w:eastAsia="Verdana" w:hAnsi="Verdana" w:cs="Verdana"/>
          <w:b/>
          <w:bCs/>
          <w:sz w:val="18"/>
          <w:szCs w:val="18"/>
        </w:rPr>
      </w:pPr>
    </w:p>
    <w:p w:rsidR="00A86ACB" w:rsidRDefault="00A86ACB">
      <w:pPr>
        <w:ind w:right="14"/>
        <w:jc w:val="both"/>
        <w:rPr>
          <w:rFonts w:ascii="Verdana" w:eastAsia="Verdana" w:hAnsi="Verdana" w:cs="Verdana"/>
          <w:sz w:val="18"/>
          <w:szCs w:val="18"/>
        </w:rPr>
      </w:pPr>
    </w:p>
    <w:p w:rsidR="00A86ACB" w:rsidRDefault="00A86ACB">
      <w:pPr>
        <w:shd w:val="clear" w:color="auto" w:fill="808080"/>
        <w:ind w:right="29"/>
        <w:jc w:val="both"/>
        <w:outlineLvl w:val="0"/>
        <w:rPr>
          <w:rFonts w:ascii="Verdana" w:eastAsia="Verdana" w:hAnsi="Verdana" w:cs="Verdana"/>
          <w:b/>
          <w:bCs/>
          <w:sz w:val="18"/>
          <w:szCs w:val="18"/>
        </w:rPr>
      </w:pPr>
      <w:r>
        <w:rPr>
          <w:rFonts w:ascii="Verdana" w:hAnsi="Verdana"/>
          <w:b/>
          <w:bCs/>
          <w:caps/>
          <w:sz w:val="18"/>
          <w:szCs w:val="18"/>
        </w:rPr>
        <w:t>Corporate projects</w:t>
      </w:r>
    </w:p>
    <w:p w:rsidR="00A86ACB" w:rsidRDefault="00A86ACB">
      <w:pPr>
        <w:tabs>
          <w:tab w:val="left" w:pos="6480"/>
        </w:tabs>
        <w:jc w:val="both"/>
        <w:rPr>
          <w:rFonts w:ascii="Verdana" w:eastAsia="Verdana" w:hAnsi="Verdana" w:cs="Verdana"/>
          <w:sz w:val="18"/>
          <w:szCs w:val="18"/>
        </w:rPr>
      </w:pPr>
    </w:p>
    <w:p w:rsidR="00A86ACB" w:rsidRDefault="00A86ACB">
      <w:pPr>
        <w:suppressAutoHyphens w:val="0"/>
        <w:spacing w:before="60"/>
        <w:jc w:val="both"/>
        <w:rPr>
          <w:rFonts w:ascii="Verdana" w:eastAsia="Verdana" w:hAnsi="Verdana" w:cs="Verdana"/>
          <w:b/>
          <w:bCs/>
          <w:sz w:val="17"/>
          <w:szCs w:val="17"/>
        </w:rPr>
      </w:pPr>
      <w:r>
        <w:rPr>
          <w:rFonts w:ascii="Verdana" w:hAnsi="Verdana"/>
          <w:b/>
          <w:bCs/>
          <w:sz w:val="17"/>
          <w:szCs w:val="17"/>
        </w:rPr>
        <w:t>Project#1</w:t>
      </w:r>
    </w:p>
    <w:tbl>
      <w:tblPr>
        <w:tblW w:w="0" w:type="auto"/>
        <w:tblInd w:w="201" w:type="dxa"/>
        <w:shd w:val="clear" w:color="auto" w:fill="CED7E7"/>
        <w:tblLayout w:type="fixed"/>
        <w:tblLook w:val="0000"/>
      </w:tblPr>
      <w:tblGrid>
        <w:gridCol w:w="9667"/>
      </w:tblGrid>
      <w:tr w:rsidR="00A86ACB">
        <w:trPr>
          <w:cantSplit/>
          <w:trHeight w:val="220"/>
        </w:trPr>
        <w:tc>
          <w:tcPr>
            <w:tcW w:w="9667"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rsidR="00A86ACB" w:rsidRDefault="0006633F">
            <w:pPr>
              <w:suppressAutoHyphens w:val="0"/>
              <w:rPr>
                <w:rFonts w:ascii="Calibri" w:eastAsia="Calibri" w:hAnsi="Calibri" w:cs="Calibri"/>
                <w:b/>
                <w:bCs/>
                <w:sz w:val="20"/>
                <w:szCs w:val="20"/>
              </w:rPr>
            </w:pPr>
            <w:r w:rsidRPr="0018676D">
              <w:rPr>
                <w:rFonts w:ascii="Verdana" w:hAnsi="Verdana"/>
                <w:b/>
                <w:sz w:val="18"/>
                <w:szCs w:val="18"/>
              </w:rPr>
              <w:t>Integrated university Management System(IUMS)</w:t>
            </w:r>
            <w:r>
              <w:rPr>
                <w:rFonts w:ascii="Verdana" w:hAnsi="Verdana"/>
                <w:sz w:val="18"/>
                <w:szCs w:val="18"/>
              </w:rPr>
              <w:t xml:space="preserve"> </w:t>
            </w:r>
          </w:p>
        </w:tc>
      </w:tr>
      <w:tr w:rsidR="00A86ACB">
        <w:trPr>
          <w:cantSplit/>
          <w:trHeight w:val="1919"/>
        </w:trPr>
        <w:tc>
          <w:tcPr>
            <w:tcW w:w="9667" w:type="dxa"/>
            <w:tcBorders>
              <w:top w:val="none" w:sz="0" w:space="0" w:color="000000"/>
              <w:left w:val="none" w:sz="0" w:space="0" w:color="000000"/>
              <w:bottom w:val="none" w:sz="0" w:space="0" w:color="000000"/>
              <w:right w:val="none" w:sz="0" w:space="0" w:color="000000"/>
            </w:tcBorders>
            <w:shd w:val="clear" w:color="auto" w:fill="auto"/>
            <w:tcMar>
              <w:top w:w="80" w:type="dxa"/>
              <w:left w:w="80" w:type="dxa"/>
              <w:bottom w:w="80" w:type="dxa"/>
              <w:right w:w="80" w:type="dxa"/>
            </w:tcMar>
          </w:tcPr>
          <w:p w:rsidR="00A86ACB" w:rsidRDefault="00A86ACB">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Verdana" w:eastAsia="Verdana" w:hAnsi="Verdana" w:cs="Verdana"/>
                <w:sz w:val="18"/>
                <w:szCs w:val="18"/>
              </w:rPr>
            </w:pPr>
            <w:r>
              <w:rPr>
                <w:rFonts w:ascii="Calibri" w:eastAsia="Calibri" w:hAnsi="Calibri" w:cs="Calibri"/>
                <w:b/>
                <w:bCs/>
                <w:sz w:val="20"/>
                <w:szCs w:val="20"/>
              </w:rPr>
              <w:t xml:space="preserve">Clients:   </w:t>
            </w:r>
            <w:r w:rsidR="0018676D">
              <w:rPr>
                <w:rFonts w:ascii="Calibri" w:eastAsia="Calibri" w:hAnsi="Calibri" w:cs="Calibri"/>
                <w:b/>
                <w:bCs/>
                <w:sz w:val="20"/>
                <w:szCs w:val="20"/>
              </w:rPr>
              <w:t xml:space="preserve">Central University </w:t>
            </w:r>
          </w:p>
          <w:p w:rsidR="00A86ACB" w:rsidRDefault="00A86ACB">
            <w:pPr>
              <w:suppressAutoHyphens w:val="0"/>
              <w:rPr>
                <w:rFonts w:ascii="Verdana" w:eastAsia="Verdana" w:hAnsi="Verdana" w:cs="Verdana"/>
                <w:sz w:val="18"/>
                <w:szCs w:val="18"/>
              </w:rPr>
            </w:pPr>
            <w:r>
              <w:rPr>
                <w:rFonts w:ascii="Verdana" w:hAnsi="Verdana"/>
                <w:sz w:val="18"/>
                <w:szCs w:val="18"/>
              </w:rPr>
              <w:t>Mar</w:t>
            </w:r>
            <w:r>
              <w:rPr>
                <w:rFonts w:ascii="Calibri" w:eastAsia="Calibri" w:hAnsi="Calibri" w:cs="Calibri"/>
                <w:sz w:val="22"/>
                <w:szCs w:val="22"/>
              </w:rPr>
              <w:t xml:space="preserve"> 201</w:t>
            </w:r>
            <w:r w:rsidR="0018676D">
              <w:rPr>
                <w:rFonts w:ascii="Calibri" w:eastAsia="Calibri" w:hAnsi="Calibri" w:cs="Calibri"/>
                <w:sz w:val="22"/>
                <w:szCs w:val="22"/>
              </w:rPr>
              <w:t>2</w:t>
            </w:r>
            <w:r>
              <w:rPr>
                <w:rFonts w:ascii="Calibri" w:eastAsia="Calibri" w:hAnsi="Calibri" w:cs="Calibri"/>
                <w:sz w:val="22"/>
                <w:szCs w:val="22"/>
              </w:rPr>
              <w:t xml:space="preserve"> </w:t>
            </w:r>
            <w:r>
              <w:rPr>
                <w:rFonts w:ascii="Verdana" w:hAnsi="Verdana"/>
                <w:sz w:val="18"/>
                <w:szCs w:val="18"/>
              </w:rPr>
              <w:t>- Till Date</w:t>
            </w:r>
          </w:p>
          <w:p w:rsidR="00A86ACB" w:rsidRDefault="00A86ACB">
            <w:pPr>
              <w:suppressAutoHyphens w:val="0"/>
              <w:spacing w:before="60"/>
              <w:jc w:val="both"/>
              <w:rPr>
                <w:rFonts w:ascii="Verdana" w:eastAsia="Verdana" w:hAnsi="Verdana" w:cs="Verdana"/>
                <w:b/>
                <w:bCs/>
                <w:sz w:val="18"/>
                <w:szCs w:val="18"/>
              </w:rPr>
            </w:pPr>
            <w:r>
              <w:rPr>
                <w:rFonts w:ascii="Verdana" w:hAnsi="Verdana"/>
                <w:b/>
                <w:bCs/>
                <w:sz w:val="18"/>
                <w:szCs w:val="18"/>
              </w:rPr>
              <w:t>Project Details:</w:t>
            </w:r>
          </w:p>
          <w:p w:rsidR="0018676D" w:rsidRDefault="0018676D" w:rsidP="0018676D">
            <w:pPr>
              <w:ind w:right="14"/>
              <w:jc w:val="both"/>
              <w:rPr>
                <w:rFonts w:ascii="Verdana" w:hAnsi="Verdana"/>
                <w:sz w:val="18"/>
                <w:szCs w:val="18"/>
              </w:rPr>
            </w:pPr>
            <w:r>
              <w:rPr>
                <w:rFonts w:ascii="Verdana" w:hAnsi="Verdana"/>
                <w:sz w:val="18"/>
                <w:szCs w:val="18"/>
              </w:rPr>
              <w:t>Integrated university Management System(IUMS) is a business intelligence enabled  web based ERP</w:t>
            </w:r>
          </w:p>
          <w:p w:rsidR="00A86ACB" w:rsidRPr="0018676D" w:rsidRDefault="0018676D" w:rsidP="0018676D">
            <w:pPr>
              <w:ind w:right="14"/>
              <w:jc w:val="both"/>
              <w:rPr>
                <w:rFonts w:ascii="Verdana" w:hAnsi="Verdana"/>
                <w:sz w:val="18"/>
                <w:szCs w:val="18"/>
              </w:rPr>
            </w:pPr>
            <w:r>
              <w:rPr>
                <w:rFonts w:ascii="Verdana" w:hAnsi="Verdana"/>
                <w:sz w:val="18"/>
                <w:szCs w:val="18"/>
              </w:rPr>
              <w:t>Product for effectively managing complete university functions including real time information processing and knowledge management.</w:t>
            </w:r>
          </w:p>
        </w:tc>
      </w:tr>
    </w:tbl>
    <w:p w:rsidR="00A86ACB" w:rsidRDefault="00A86ACB">
      <w:pPr>
        <w:widowControl w:val="0"/>
        <w:suppressAutoHyphens w:val="0"/>
        <w:spacing w:before="60"/>
        <w:ind w:left="93" w:hanging="93"/>
        <w:jc w:val="both"/>
        <w:rPr>
          <w:rFonts w:ascii="Verdana" w:eastAsia="Verdana" w:hAnsi="Verdana" w:cs="Verdana"/>
          <w:b/>
          <w:bCs/>
          <w:sz w:val="17"/>
          <w:szCs w:val="17"/>
        </w:rPr>
      </w:pPr>
    </w:p>
    <w:p w:rsidR="00A86ACB" w:rsidRDefault="00A86ACB">
      <w:pPr>
        <w:suppressAutoHyphens w:val="0"/>
        <w:spacing w:before="60"/>
        <w:jc w:val="both"/>
        <w:rPr>
          <w:rFonts w:ascii="Verdana" w:eastAsia="Verdana" w:hAnsi="Verdana" w:cs="Verdana"/>
          <w:b/>
          <w:bCs/>
          <w:sz w:val="17"/>
          <w:szCs w:val="17"/>
        </w:rPr>
      </w:pPr>
      <w:r>
        <w:rPr>
          <w:rFonts w:ascii="Verdana" w:hAnsi="Verdana"/>
          <w:b/>
          <w:bCs/>
          <w:sz w:val="17"/>
          <w:szCs w:val="17"/>
        </w:rPr>
        <w:t>Roles &amp; Responsibilities:</w:t>
      </w:r>
    </w:p>
    <w:p w:rsidR="00A86ACB" w:rsidRDefault="00A86ACB" w:rsidP="00647BD1">
      <w:pPr>
        <w:pStyle w:val="Heading51"/>
        <w:numPr>
          <w:ilvl w:val="0"/>
          <w:numId w:val="22"/>
        </w:numPr>
        <w:suppressAutoHyphens w:val="0"/>
        <w:jc w:val="both"/>
        <w:rPr>
          <w:rFonts w:ascii="Verdana" w:eastAsia="Verdana" w:hAnsi="Verdana" w:cs="Verdana"/>
          <w:sz w:val="18"/>
          <w:szCs w:val="18"/>
        </w:rPr>
      </w:pPr>
      <w:r>
        <w:rPr>
          <w:rFonts w:ascii="Verdana" w:hAnsi="Verdana"/>
          <w:sz w:val="18"/>
          <w:szCs w:val="18"/>
        </w:rPr>
        <w:t>Understanding the Scope of Business Requirement and identify the functional Requirements.</w:t>
      </w:r>
    </w:p>
    <w:p w:rsidR="00A86ACB" w:rsidRDefault="00A86ACB" w:rsidP="00647BD1">
      <w:pPr>
        <w:pStyle w:val="Heading51"/>
        <w:numPr>
          <w:ilvl w:val="0"/>
          <w:numId w:val="22"/>
        </w:numPr>
        <w:suppressAutoHyphens w:val="0"/>
        <w:jc w:val="both"/>
        <w:rPr>
          <w:rFonts w:ascii="Verdana" w:eastAsia="Verdana" w:hAnsi="Verdana" w:cs="Verdana"/>
          <w:sz w:val="18"/>
          <w:szCs w:val="18"/>
        </w:rPr>
      </w:pPr>
      <w:r>
        <w:rPr>
          <w:rFonts w:ascii="Verdana" w:hAnsi="Verdana"/>
          <w:sz w:val="18"/>
          <w:szCs w:val="18"/>
        </w:rPr>
        <w:t>Involve in Test planning &amp; designing/ reviewing Test Suites.</w:t>
      </w:r>
    </w:p>
    <w:p w:rsidR="00A86ACB" w:rsidRDefault="00CB5173" w:rsidP="00647BD1">
      <w:pPr>
        <w:pStyle w:val="Heading51"/>
        <w:numPr>
          <w:ilvl w:val="0"/>
          <w:numId w:val="22"/>
        </w:numPr>
        <w:suppressAutoHyphens w:val="0"/>
        <w:jc w:val="both"/>
        <w:rPr>
          <w:rFonts w:ascii="Verdana" w:eastAsia="Verdana" w:hAnsi="Verdana" w:cs="Verdana"/>
          <w:sz w:val="18"/>
          <w:szCs w:val="18"/>
        </w:rPr>
      </w:pPr>
      <w:r>
        <w:rPr>
          <w:rFonts w:ascii="Verdana" w:hAnsi="Verdana"/>
          <w:sz w:val="18"/>
          <w:szCs w:val="18"/>
        </w:rPr>
        <w:t>Design</w:t>
      </w:r>
      <w:r w:rsidR="00A86ACB">
        <w:rPr>
          <w:rFonts w:ascii="Verdana" w:hAnsi="Verdana"/>
          <w:sz w:val="18"/>
          <w:szCs w:val="18"/>
        </w:rPr>
        <w:t>ing and Execution of Test Cases.</w:t>
      </w:r>
    </w:p>
    <w:p w:rsidR="00A86ACB" w:rsidRDefault="00A86ACB" w:rsidP="00647BD1">
      <w:pPr>
        <w:pStyle w:val="Heading51"/>
        <w:numPr>
          <w:ilvl w:val="0"/>
          <w:numId w:val="22"/>
        </w:numPr>
        <w:suppressAutoHyphens w:val="0"/>
        <w:jc w:val="both"/>
        <w:rPr>
          <w:rFonts w:ascii="Verdana" w:eastAsia="Verdana" w:hAnsi="Verdana" w:cs="Verdana"/>
          <w:sz w:val="18"/>
          <w:szCs w:val="18"/>
        </w:rPr>
      </w:pPr>
      <w:r>
        <w:rPr>
          <w:rFonts w:ascii="Verdana" w:hAnsi="Verdana"/>
          <w:sz w:val="18"/>
          <w:szCs w:val="18"/>
        </w:rPr>
        <w:t>Business Requirement and identify.</w:t>
      </w:r>
    </w:p>
    <w:p w:rsidR="00A86ACB" w:rsidRDefault="00A86ACB" w:rsidP="00647BD1">
      <w:pPr>
        <w:pStyle w:val="Heading51"/>
        <w:numPr>
          <w:ilvl w:val="0"/>
          <w:numId w:val="22"/>
        </w:numPr>
        <w:suppressAutoHyphens w:val="0"/>
        <w:jc w:val="both"/>
        <w:rPr>
          <w:rFonts w:ascii="Verdana" w:eastAsia="Verdana" w:hAnsi="Verdana" w:cs="Verdana"/>
          <w:sz w:val="18"/>
          <w:szCs w:val="18"/>
        </w:rPr>
      </w:pPr>
      <w:r>
        <w:rPr>
          <w:rFonts w:ascii="Verdana" w:hAnsi="Verdana"/>
          <w:sz w:val="18"/>
          <w:szCs w:val="18"/>
        </w:rPr>
        <w:t>Creating test cases and test data based on different scenarios to test on web.</w:t>
      </w:r>
    </w:p>
    <w:p w:rsidR="00A86ACB" w:rsidRDefault="00CB5173" w:rsidP="00647BD1">
      <w:pPr>
        <w:pStyle w:val="Heading51"/>
        <w:numPr>
          <w:ilvl w:val="0"/>
          <w:numId w:val="22"/>
        </w:numPr>
        <w:suppressAutoHyphens w:val="0"/>
        <w:jc w:val="both"/>
        <w:rPr>
          <w:rFonts w:ascii="Verdana" w:eastAsia="Verdana" w:hAnsi="Verdana" w:cs="Verdana"/>
          <w:sz w:val="18"/>
          <w:szCs w:val="18"/>
        </w:rPr>
      </w:pPr>
      <w:r>
        <w:rPr>
          <w:rFonts w:ascii="Verdana" w:hAnsi="Verdana"/>
          <w:sz w:val="18"/>
          <w:szCs w:val="18"/>
        </w:rPr>
        <w:t xml:space="preserve">Project </w:t>
      </w:r>
      <w:r w:rsidR="0018676D">
        <w:rPr>
          <w:rFonts w:ascii="Verdana" w:hAnsi="Verdana"/>
          <w:sz w:val="18"/>
          <w:szCs w:val="18"/>
        </w:rPr>
        <w:t>Training on various modules to respective audience.</w:t>
      </w:r>
    </w:p>
    <w:p w:rsidR="00A86ACB" w:rsidRPr="0018676D" w:rsidRDefault="00647BD1" w:rsidP="00647BD1">
      <w:pPr>
        <w:pStyle w:val="Heading51"/>
        <w:suppressAutoHyphens w:val="0"/>
        <w:jc w:val="both"/>
        <w:rPr>
          <w:rFonts w:ascii="Verdana" w:eastAsia="Verdana" w:hAnsi="Verdana" w:cs="Verdana"/>
          <w:sz w:val="18"/>
          <w:szCs w:val="18"/>
        </w:rPr>
      </w:pPr>
      <w:r>
        <w:rPr>
          <w:rFonts w:ascii="Verdana" w:hAnsi="Verdana"/>
          <w:sz w:val="18"/>
          <w:szCs w:val="18"/>
        </w:rPr>
        <w:t xml:space="preserve">            </w:t>
      </w:r>
      <w:r w:rsidR="0018676D">
        <w:rPr>
          <w:rFonts w:ascii="Verdana" w:hAnsi="Verdana"/>
          <w:sz w:val="18"/>
          <w:szCs w:val="18"/>
        </w:rPr>
        <w:t>Resolved all query of client</w:t>
      </w:r>
      <w:r w:rsidR="00A86ACB">
        <w:rPr>
          <w:rFonts w:ascii="Verdana" w:hAnsi="Verdana"/>
          <w:sz w:val="18"/>
          <w:szCs w:val="18"/>
        </w:rPr>
        <w:t>.</w:t>
      </w:r>
    </w:p>
    <w:p w:rsidR="00A86ACB" w:rsidRDefault="00CB5173" w:rsidP="00647BD1">
      <w:pPr>
        <w:pStyle w:val="Heading51"/>
        <w:numPr>
          <w:ilvl w:val="0"/>
          <w:numId w:val="22"/>
        </w:numPr>
        <w:suppressAutoHyphens w:val="0"/>
        <w:jc w:val="both"/>
        <w:rPr>
          <w:rFonts w:ascii="Verdana" w:eastAsia="Verdana" w:hAnsi="Verdana" w:cs="Verdana"/>
          <w:sz w:val="18"/>
          <w:szCs w:val="18"/>
        </w:rPr>
      </w:pPr>
      <w:r>
        <w:rPr>
          <w:rFonts w:ascii="Verdana" w:hAnsi="Verdana"/>
          <w:sz w:val="18"/>
          <w:szCs w:val="18"/>
        </w:rPr>
        <w:t xml:space="preserve">Performing Sanity Testing at </w:t>
      </w:r>
      <w:r w:rsidR="00A86ACB">
        <w:rPr>
          <w:rFonts w:ascii="Verdana" w:hAnsi="Verdana"/>
          <w:sz w:val="18"/>
          <w:szCs w:val="18"/>
        </w:rPr>
        <w:t>the time of deployments.</w:t>
      </w:r>
    </w:p>
    <w:p w:rsidR="00A86ACB" w:rsidRDefault="00647BD1" w:rsidP="00647BD1">
      <w:pPr>
        <w:pStyle w:val="Heading51"/>
        <w:suppressAutoHyphens w:val="0"/>
        <w:jc w:val="both"/>
        <w:rPr>
          <w:rFonts w:ascii="Verdana" w:eastAsia="Verdana" w:hAnsi="Verdana" w:cs="Verdana"/>
          <w:sz w:val="18"/>
          <w:szCs w:val="18"/>
        </w:rPr>
      </w:pPr>
      <w:r>
        <w:rPr>
          <w:rFonts w:ascii="Verdana" w:hAnsi="Verdana"/>
          <w:sz w:val="18"/>
          <w:szCs w:val="18"/>
        </w:rPr>
        <w:t xml:space="preserve">            </w:t>
      </w:r>
      <w:r w:rsidR="00A86ACB">
        <w:rPr>
          <w:rFonts w:ascii="Verdana" w:hAnsi="Verdana"/>
          <w:sz w:val="18"/>
          <w:szCs w:val="18"/>
        </w:rPr>
        <w:t>Performed UAT for the client</w:t>
      </w:r>
    </w:p>
    <w:p w:rsidR="00647BD1" w:rsidRPr="00647BD1" w:rsidRDefault="0018676D" w:rsidP="00647BD1">
      <w:pPr>
        <w:pStyle w:val="Heading51"/>
        <w:numPr>
          <w:ilvl w:val="0"/>
          <w:numId w:val="22"/>
        </w:numPr>
        <w:suppressAutoHyphens w:val="0"/>
        <w:jc w:val="both"/>
        <w:rPr>
          <w:rFonts w:ascii="Verdana" w:eastAsia="Verdana" w:hAnsi="Verdana" w:cs="Verdana"/>
          <w:sz w:val="18"/>
          <w:szCs w:val="18"/>
        </w:rPr>
      </w:pPr>
      <w:r>
        <w:rPr>
          <w:rFonts w:ascii="Verdana" w:hAnsi="Verdana"/>
          <w:sz w:val="18"/>
          <w:szCs w:val="18"/>
        </w:rPr>
        <w:t>Involved in Functional Testing</w:t>
      </w:r>
      <w:r w:rsidR="00A86ACB">
        <w:rPr>
          <w:rFonts w:ascii="Verdana" w:hAnsi="Verdana"/>
          <w:sz w:val="18"/>
          <w:szCs w:val="18"/>
        </w:rPr>
        <w:t xml:space="preserve">, UA Testing, Smoke Testing, Sanity Testing and Regression </w:t>
      </w:r>
    </w:p>
    <w:p w:rsidR="00A86ACB" w:rsidRPr="0018676D" w:rsidRDefault="00647BD1" w:rsidP="00647BD1">
      <w:pPr>
        <w:pStyle w:val="Heading51"/>
        <w:suppressAutoHyphens w:val="0"/>
        <w:jc w:val="both"/>
        <w:rPr>
          <w:rFonts w:ascii="Verdana" w:eastAsia="Verdana" w:hAnsi="Verdana" w:cs="Verdana"/>
          <w:sz w:val="18"/>
          <w:szCs w:val="18"/>
        </w:rPr>
      </w:pPr>
      <w:r>
        <w:rPr>
          <w:rFonts w:ascii="Verdana" w:hAnsi="Verdana"/>
          <w:sz w:val="18"/>
          <w:szCs w:val="18"/>
        </w:rPr>
        <w:t xml:space="preserve">            </w:t>
      </w:r>
      <w:proofErr w:type="gramStart"/>
      <w:r w:rsidR="00A86ACB">
        <w:rPr>
          <w:rFonts w:ascii="Verdana" w:hAnsi="Verdana"/>
          <w:sz w:val="18"/>
          <w:szCs w:val="18"/>
        </w:rPr>
        <w:t>Testing.</w:t>
      </w:r>
      <w:proofErr w:type="gramEnd"/>
    </w:p>
    <w:p w:rsidR="0018676D" w:rsidRDefault="0018676D" w:rsidP="00647BD1">
      <w:pPr>
        <w:pStyle w:val="Heading51"/>
        <w:numPr>
          <w:ilvl w:val="0"/>
          <w:numId w:val="22"/>
        </w:numPr>
        <w:suppressAutoHyphens w:val="0"/>
        <w:jc w:val="both"/>
        <w:rPr>
          <w:rFonts w:ascii="Verdana" w:eastAsia="Verdana" w:hAnsi="Verdana" w:cs="Verdana"/>
          <w:sz w:val="18"/>
          <w:szCs w:val="18"/>
        </w:rPr>
      </w:pPr>
      <w:r>
        <w:rPr>
          <w:rFonts w:ascii="Verdana" w:eastAsia="Verdana" w:hAnsi="Verdana" w:cs="Verdana"/>
          <w:sz w:val="18"/>
          <w:szCs w:val="18"/>
        </w:rPr>
        <w:t>Currently working of client side manages the project and solved problems.</w:t>
      </w:r>
    </w:p>
    <w:p w:rsidR="00A86ACB" w:rsidRDefault="00A86ACB">
      <w:pPr>
        <w:jc w:val="both"/>
        <w:rPr>
          <w:rFonts w:ascii="Verdana" w:eastAsia="Verdana" w:hAnsi="Verdana" w:cs="Verdana"/>
          <w:b/>
          <w:bCs/>
          <w:sz w:val="18"/>
          <w:szCs w:val="18"/>
        </w:rPr>
      </w:pPr>
    </w:p>
    <w:p w:rsidR="00A86ACB" w:rsidRDefault="00A86ACB">
      <w:pPr>
        <w:pStyle w:val="NoSpacing"/>
        <w:spacing w:before="40"/>
        <w:jc w:val="both"/>
        <w:rPr>
          <w:rFonts w:ascii="Verdana" w:eastAsia="Verdana" w:hAnsi="Verdana" w:cs="Verdana"/>
          <w:sz w:val="18"/>
          <w:szCs w:val="18"/>
        </w:rPr>
      </w:pPr>
    </w:p>
    <w:p w:rsidR="00A86ACB" w:rsidRDefault="00A86ACB">
      <w:pPr>
        <w:pStyle w:val="Default"/>
        <w:ind w:left="360"/>
        <w:rPr>
          <w:rFonts w:ascii="Verdana" w:eastAsia="Verdana" w:hAnsi="Verdana" w:cs="Verdana"/>
          <w:sz w:val="18"/>
          <w:szCs w:val="18"/>
        </w:rPr>
      </w:pPr>
    </w:p>
    <w:p w:rsidR="00A86ACB" w:rsidRDefault="00A86ACB">
      <w:pPr>
        <w:pStyle w:val="NoSpacing"/>
        <w:rPr>
          <w:rFonts w:ascii="Verdana" w:eastAsia="Verdana" w:hAnsi="Verdana" w:cs="Verdana"/>
          <w:b/>
          <w:bCs/>
          <w:sz w:val="18"/>
          <w:szCs w:val="18"/>
          <w:u w:val="single"/>
        </w:rPr>
      </w:pPr>
    </w:p>
    <w:p w:rsidR="00A86ACB" w:rsidRDefault="00A86ACB">
      <w:pPr>
        <w:pStyle w:val="NoSpacing"/>
        <w:shd w:val="clear" w:color="auto" w:fill="7F7F7F"/>
        <w:rPr>
          <w:rFonts w:ascii="Verdana" w:eastAsia="Verdana" w:hAnsi="Verdana" w:cs="Verdana"/>
          <w:b/>
          <w:bCs/>
          <w:sz w:val="18"/>
          <w:szCs w:val="18"/>
          <w:u w:val="single"/>
        </w:rPr>
      </w:pPr>
      <w:r>
        <w:rPr>
          <w:rFonts w:ascii="Verdana" w:hAnsi="Verdana"/>
          <w:b/>
          <w:bCs/>
          <w:sz w:val="18"/>
          <w:szCs w:val="18"/>
          <w:u w:val="single"/>
        </w:rPr>
        <w:t>Strength</w:t>
      </w:r>
    </w:p>
    <w:p w:rsidR="00A86ACB" w:rsidRDefault="00A86ACB">
      <w:pPr>
        <w:pStyle w:val="NoSpacing"/>
        <w:rPr>
          <w:rFonts w:ascii="Verdana" w:eastAsia="Verdana" w:hAnsi="Verdana" w:cs="Verdana"/>
          <w:sz w:val="18"/>
          <w:szCs w:val="18"/>
        </w:rPr>
      </w:pPr>
    </w:p>
    <w:p w:rsidR="00A86ACB" w:rsidRDefault="00A86ACB" w:rsidP="00647BD1">
      <w:pPr>
        <w:pStyle w:val="NoSpacing"/>
        <w:numPr>
          <w:ilvl w:val="0"/>
          <w:numId w:val="23"/>
        </w:numPr>
        <w:rPr>
          <w:rFonts w:ascii="Verdana" w:eastAsia="Verdana" w:hAnsi="Verdana" w:cs="Verdana"/>
          <w:sz w:val="18"/>
          <w:szCs w:val="18"/>
        </w:rPr>
      </w:pPr>
      <w:r>
        <w:rPr>
          <w:rFonts w:ascii="Verdana" w:hAnsi="Verdana"/>
          <w:sz w:val="18"/>
          <w:szCs w:val="18"/>
        </w:rPr>
        <w:t>Team player, leader, learner, adaptive.</w:t>
      </w:r>
    </w:p>
    <w:p w:rsidR="00A86ACB" w:rsidRDefault="00A86ACB" w:rsidP="00647BD1">
      <w:pPr>
        <w:pStyle w:val="NoSpacing"/>
        <w:numPr>
          <w:ilvl w:val="0"/>
          <w:numId w:val="23"/>
        </w:numPr>
        <w:rPr>
          <w:rFonts w:ascii="Verdana" w:eastAsia="Verdana" w:hAnsi="Verdana" w:cs="Verdana"/>
          <w:sz w:val="18"/>
          <w:szCs w:val="18"/>
        </w:rPr>
      </w:pPr>
      <w:r>
        <w:rPr>
          <w:rFonts w:ascii="Verdana" w:hAnsi="Verdana"/>
          <w:sz w:val="18"/>
          <w:szCs w:val="18"/>
        </w:rPr>
        <w:t>Quick learner and having ability to meet tight deadlines.</w:t>
      </w:r>
    </w:p>
    <w:p w:rsidR="00A86ACB" w:rsidRDefault="0018676D" w:rsidP="00647BD1">
      <w:pPr>
        <w:pStyle w:val="NoSpacing"/>
        <w:numPr>
          <w:ilvl w:val="0"/>
          <w:numId w:val="23"/>
        </w:numPr>
        <w:rPr>
          <w:rFonts w:ascii="Verdana" w:eastAsia="Verdana" w:hAnsi="Verdana" w:cs="Verdana"/>
          <w:sz w:val="18"/>
          <w:szCs w:val="18"/>
        </w:rPr>
      </w:pPr>
      <w:r>
        <w:rPr>
          <w:rFonts w:ascii="Verdana" w:hAnsi="Verdana"/>
          <w:sz w:val="18"/>
          <w:szCs w:val="18"/>
        </w:rPr>
        <w:t>P</w:t>
      </w:r>
      <w:r w:rsidR="00A86ACB">
        <w:rPr>
          <w:rFonts w:ascii="Verdana" w:hAnsi="Verdana"/>
          <w:sz w:val="18"/>
          <w:szCs w:val="18"/>
        </w:rPr>
        <w:t>roblem-solving skills.</w:t>
      </w:r>
    </w:p>
    <w:p w:rsidR="00A86ACB" w:rsidRPr="009B77A4" w:rsidRDefault="00A86ACB" w:rsidP="00647BD1">
      <w:pPr>
        <w:pStyle w:val="NoSpacing"/>
        <w:numPr>
          <w:ilvl w:val="0"/>
          <w:numId w:val="23"/>
        </w:numPr>
        <w:rPr>
          <w:rFonts w:ascii="Verdana" w:eastAsia="Verdana" w:hAnsi="Verdana" w:cs="Verdana"/>
          <w:sz w:val="18"/>
          <w:szCs w:val="18"/>
        </w:rPr>
      </w:pPr>
      <w:r>
        <w:rPr>
          <w:rFonts w:ascii="Verdana" w:hAnsi="Verdana"/>
          <w:sz w:val="18"/>
          <w:szCs w:val="18"/>
        </w:rPr>
        <w:t>An analytical mind with the ability to think clearly and logically.</w:t>
      </w:r>
    </w:p>
    <w:p w:rsidR="009B77A4" w:rsidRDefault="009B77A4" w:rsidP="009B77A4">
      <w:pPr>
        <w:pStyle w:val="NoSpacing"/>
        <w:rPr>
          <w:rFonts w:ascii="Verdana" w:hAnsi="Verdana"/>
          <w:sz w:val="18"/>
          <w:szCs w:val="18"/>
        </w:rPr>
      </w:pPr>
    </w:p>
    <w:p w:rsidR="009B77A4" w:rsidRDefault="009B77A4" w:rsidP="009B77A4">
      <w:pPr>
        <w:pStyle w:val="NoSpacing"/>
        <w:rPr>
          <w:rFonts w:ascii="Verdana" w:eastAsia="Verdana" w:hAnsi="Verdana" w:cs="Verdana"/>
          <w:sz w:val="18"/>
          <w:szCs w:val="18"/>
        </w:rPr>
      </w:pPr>
    </w:p>
    <w:p w:rsidR="0087102F" w:rsidRDefault="0087102F" w:rsidP="009B77A4">
      <w:pPr>
        <w:pStyle w:val="NoSpacing"/>
        <w:rPr>
          <w:rFonts w:ascii="Verdana" w:eastAsia="Verdana" w:hAnsi="Verdana" w:cs="Verdana"/>
          <w:sz w:val="18"/>
          <w:szCs w:val="18"/>
        </w:rPr>
      </w:pPr>
    </w:p>
    <w:p w:rsidR="0087102F" w:rsidRDefault="0087102F" w:rsidP="009B77A4">
      <w:pPr>
        <w:pStyle w:val="NoSpacing"/>
        <w:rPr>
          <w:rFonts w:ascii="Verdana" w:eastAsia="Verdana" w:hAnsi="Verdana" w:cs="Verdana"/>
          <w:sz w:val="18"/>
          <w:szCs w:val="18"/>
        </w:rPr>
      </w:pPr>
    </w:p>
    <w:p w:rsidR="0087102F" w:rsidRDefault="0087102F" w:rsidP="009B77A4">
      <w:pPr>
        <w:pStyle w:val="NoSpacing"/>
        <w:rPr>
          <w:rFonts w:ascii="Verdana" w:eastAsia="Verdana" w:hAnsi="Verdana" w:cs="Verdana"/>
          <w:sz w:val="18"/>
          <w:szCs w:val="18"/>
        </w:rPr>
      </w:pPr>
    </w:p>
    <w:p w:rsidR="00A86ACB" w:rsidRDefault="00A86ACB">
      <w:pPr>
        <w:pStyle w:val="NoSpacing"/>
        <w:spacing w:before="40"/>
        <w:jc w:val="both"/>
        <w:rPr>
          <w:rFonts w:ascii="Verdana" w:eastAsia="Verdana" w:hAnsi="Verdana" w:cs="Verdana"/>
          <w:sz w:val="18"/>
          <w:szCs w:val="18"/>
        </w:rPr>
      </w:pPr>
    </w:p>
    <w:p w:rsidR="00A86ACB" w:rsidRDefault="00A86ACB">
      <w:pPr>
        <w:shd w:val="clear" w:color="auto" w:fill="808080"/>
        <w:ind w:right="29"/>
        <w:jc w:val="both"/>
        <w:outlineLvl w:val="0"/>
        <w:rPr>
          <w:rFonts w:ascii="Verdana" w:eastAsia="Verdana" w:hAnsi="Verdana" w:cs="Verdana"/>
          <w:b/>
          <w:bCs/>
          <w:caps/>
          <w:sz w:val="18"/>
          <w:szCs w:val="18"/>
        </w:rPr>
      </w:pPr>
      <w:r>
        <w:rPr>
          <w:rFonts w:ascii="Verdana" w:hAnsi="Verdana"/>
          <w:b/>
          <w:bCs/>
          <w:caps/>
          <w:sz w:val="18"/>
          <w:szCs w:val="18"/>
        </w:rPr>
        <w:t>Hobbies</w:t>
      </w:r>
    </w:p>
    <w:p w:rsidR="00A86ACB" w:rsidRDefault="00A86ACB">
      <w:pPr>
        <w:ind w:left="360"/>
        <w:jc w:val="both"/>
        <w:rPr>
          <w:rFonts w:ascii="Verdana" w:eastAsia="Verdana" w:hAnsi="Verdana" w:cs="Verdana"/>
          <w:sz w:val="18"/>
          <w:szCs w:val="18"/>
        </w:rPr>
      </w:pPr>
    </w:p>
    <w:p w:rsidR="00A86ACB" w:rsidRDefault="00A86ACB" w:rsidP="00647BD1">
      <w:pPr>
        <w:pStyle w:val="Default"/>
        <w:numPr>
          <w:ilvl w:val="0"/>
          <w:numId w:val="24"/>
        </w:numPr>
        <w:spacing w:after="30"/>
        <w:rPr>
          <w:rFonts w:ascii="Verdana" w:eastAsia="Verdana" w:hAnsi="Verdana" w:cs="Verdana"/>
          <w:sz w:val="18"/>
          <w:szCs w:val="18"/>
        </w:rPr>
      </w:pPr>
      <w:r>
        <w:rPr>
          <w:rFonts w:ascii="Verdana" w:hAnsi="Verdana"/>
          <w:sz w:val="18"/>
          <w:szCs w:val="18"/>
        </w:rPr>
        <w:t xml:space="preserve">Playing </w:t>
      </w:r>
      <w:r w:rsidR="00C02B79">
        <w:rPr>
          <w:rFonts w:ascii="Verdana" w:hAnsi="Verdana"/>
          <w:sz w:val="18"/>
          <w:szCs w:val="18"/>
        </w:rPr>
        <w:t>football</w:t>
      </w:r>
    </w:p>
    <w:p w:rsidR="00A86ACB" w:rsidRDefault="00A86ACB" w:rsidP="00647BD1">
      <w:pPr>
        <w:pStyle w:val="Default"/>
        <w:numPr>
          <w:ilvl w:val="0"/>
          <w:numId w:val="24"/>
        </w:numPr>
        <w:rPr>
          <w:rFonts w:ascii="Verdana" w:eastAsia="Verdana" w:hAnsi="Verdana" w:cs="Verdana"/>
          <w:sz w:val="18"/>
          <w:szCs w:val="18"/>
        </w:rPr>
      </w:pPr>
      <w:r>
        <w:rPr>
          <w:rFonts w:ascii="Verdana" w:hAnsi="Verdana"/>
          <w:sz w:val="18"/>
          <w:szCs w:val="18"/>
        </w:rPr>
        <w:t xml:space="preserve">Listening to music </w:t>
      </w:r>
    </w:p>
    <w:p w:rsidR="00A86ACB" w:rsidRDefault="00A86ACB" w:rsidP="00647BD1">
      <w:pPr>
        <w:pStyle w:val="Default"/>
        <w:numPr>
          <w:ilvl w:val="0"/>
          <w:numId w:val="24"/>
        </w:numPr>
        <w:rPr>
          <w:rFonts w:ascii="Verdana" w:eastAsia="Verdana" w:hAnsi="Verdana" w:cs="Verdana"/>
          <w:sz w:val="18"/>
          <w:szCs w:val="18"/>
        </w:rPr>
      </w:pPr>
      <w:r>
        <w:rPr>
          <w:rFonts w:ascii="Verdana" w:hAnsi="Verdana"/>
          <w:sz w:val="18"/>
          <w:szCs w:val="18"/>
        </w:rPr>
        <w:t>Cooking</w:t>
      </w:r>
    </w:p>
    <w:p w:rsidR="00A86ACB" w:rsidRDefault="00A86ACB">
      <w:pPr>
        <w:jc w:val="both"/>
        <w:rPr>
          <w:rFonts w:ascii="Verdana" w:eastAsia="Verdana" w:hAnsi="Verdana" w:cs="Verdana"/>
          <w:color w:val="FF0000"/>
          <w:sz w:val="18"/>
          <w:szCs w:val="18"/>
          <w:u w:color="FF0000"/>
        </w:rPr>
      </w:pPr>
    </w:p>
    <w:p w:rsidR="0087102F" w:rsidRDefault="0087102F">
      <w:pPr>
        <w:jc w:val="both"/>
        <w:rPr>
          <w:rFonts w:ascii="Verdana" w:eastAsia="Verdana" w:hAnsi="Verdana" w:cs="Verdana"/>
          <w:color w:val="FF0000"/>
          <w:sz w:val="18"/>
          <w:szCs w:val="18"/>
          <w:u w:color="FF0000"/>
        </w:rPr>
      </w:pPr>
    </w:p>
    <w:p w:rsidR="0087102F" w:rsidRDefault="0087102F">
      <w:pPr>
        <w:jc w:val="both"/>
        <w:rPr>
          <w:rFonts w:ascii="Verdana" w:eastAsia="Verdana" w:hAnsi="Verdana" w:cs="Verdana"/>
          <w:color w:val="FF0000"/>
          <w:sz w:val="18"/>
          <w:szCs w:val="18"/>
          <w:u w:color="FF0000"/>
        </w:rPr>
      </w:pPr>
    </w:p>
    <w:p w:rsidR="0087102F" w:rsidRDefault="0087102F">
      <w:pPr>
        <w:jc w:val="both"/>
        <w:rPr>
          <w:rFonts w:ascii="Verdana" w:eastAsia="Verdana" w:hAnsi="Verdana" w:cs="Verdana"/>
          <w:color w:val="FF0000"/>
          <w:sz w:val="18"/>
          <w:szCs w:val="18"/>
          <w:u w:color="FF0000"/>
        </w:rPr>
      </w:pPr>
    </w:p>
    <w:p w:rsidR="0087102F" w:rsidRDefault="0087102F">
      <w:pPr>
        <w:jc w:val="both"/>
        <w:rPr>
          <w:rFonts w:ascii="Verdana" w:eastAsia="Verdana" w:hAnsi="Verdana" w:cs="Verdana"/>
          <w:color w:val="FF0000"/>
          <w:sz w:val="18"/>
          <w:szCs w:val="18"/>
          <w:u w:color="FF0000"/>
        </w:rPr>
      </w:pPr>
    </w:p>
    <w:p w:rsidR="0087102F" w:rsidRDefault="0087102F">
      <w:pPr>
        <w:jc w:val="both"/>
        <w:rPr>
          <w:rFonts w:ascii="Verdana" w:eastAsia="Verdana" w:hAnsi="Verdana" w:cs="Verdana"/>
          <w:color w:val="FF0000"/>
          <w:sz w:val="18"/>
          <w:szCs w:val="18"/>
          <w:u w:color="FF0000"/>
        </w:rPr>
      </w:pPr>
    </w:p>
    <w:p w:rsidR="00A86ACB" w:rsidRDefault="00A86ACB">
      <w:pPr>
        <w:shd w:val="clear" w:color="auto" w:fill="808080"/>
        <w:ind w:right="29"/>
        <w:jc w:val="both"/>
        <w:outlineLvl w:val="0"/>
        <w:rPr>
          <w:rFonts w:ascii="Verdana" w:eastAsia="Verdana" w:hAnsi="Verdana" w:cs="Verdana"/>
          <w:b/>
          <w:bCs/>
          <w:caps/>
          <w:sz w:val="18"/>
          <w:szCs w:val="18"/>
        </w:rPr>
      </w:pPr>
      <w:r>
        <w:rPr>
          <w:rFonts w:ascii="Verdana" w:hAnsi="Verdana"/>
          <w:b/>
          <w:bCs/>
          <w:caps/>
          <w:sz w:val="18"/>
          <w:szCs w:val="18"/>
        </w:rPr>
        <w:t>personal details</w:t>
      </w:r>
    </w:p>
    <w:p w:rsidR="00A86ACB" w:rsidRDefault="00A86ACB">
      <w:pPr>
        <w:pStyle w:val="bullted1"/>
        <w:rPr>
          <w:rFonts w:ascii="Verdana" w:eastAsia="Verdana" w:hAnsi="Verdana" w:cs="Verdana"/>
          <w:sz w:val="18"/>
          <w:szCs w:val="18"/>
        </w:rPr>
      </w:pPr>
    </w:p>
    <w:p w:rsidR="00A86ACB" w:rsidRDefault="00A86ACB">
      <w:pPr>
        <w:jc w:val="both"/>
        <w:rPr>
          <w:rFonts w:ascii="Verdana" w:eastAsia="Verdana" w:hAnsi="Verdana" w:cs="Verdana"/>
          <w:sz w:val="18"/>
          <w:szCs w:val="18"/>
        </w:rPr>
      </w:pPr>
      <w:r>
        <w:rPr>
          <w:rFonts w:ascii="Verdana" w:hAnsi="Verdana"/>
          <w:sz w:val="18"/>
          <w:szCs w:val="18"/>
        </w:rPr>
        <w:t>Date of Birth</w:t>
      </w:r>
      <w:r>
        <w:rPr>
          <w:rFonts w:ascii="Verdana" w:hAnsi="Verdana"/>
          <w:sz w:val="18"/>
          <w:szCs w:val="18"/>
        </w:rPr>
        <w:tab/>
        <w:t xml:space="preserve"> </w:t>
      </w:r>
      <w:r>
        <w:rPr>
          <w:rFonts w:ascii="Verdana" w:hAnsi="Verdana"/>
          <w:sz w:val="18"/>
          <w:szCs w:val="18"/>
        </w:rPr>
        <w:tab/>
      </w:r>
      <w:r>
        <w:rPr>
          <w:rFonts w:ascii="Verdana" w:hAnsi="Verdana"/>
          <w:sz w:val="18"/>
          <w:szCs w:val="18"/>
        </w:rPr>
        <w:tab/>
      </w:r>
      <w:r>
        <w:rPr>
          <w:rFonts w:ascii="Verdana" w:hAnsi="Verdana"/>
          <w:sz w:val="18"/>
          <w:szCs w:val="18"/>
        </w:rPr>
        <w:tab/>
      </w:r>
      <w:r w:rsidR="00CB5173">
        <w:rPr>
          <w:rFonts w:ascii="Verdana" w:hAnsi="Verdana"/>
          <w:sz w:val="18"/>
          <w:szCs w:val="18"/>
        </w:rPr>
        <w:t>July</w:t>
      </w:r>
      <w:r>
        <w:rPr>
          <w:rFonts w:ascii="Verdana" w:hAnsi="Verdana"/>
          <w:sz w:val="18"/>
          <w:szCs w:val="18"/>
        </w:rPr>
        <w:t xml:space="preserve"> </w:t>
      </w:r>
      <w:r w:rsidR="003C0A81">
        <w:rPr>
          <w:rFonts w:ascii="Verdana" w:hAnsi="Verdana"/>
          <w:sz w:val="18"/>
          <w:szCs w:val="18"/>
        </w:rPr>
        <w:t>1</w:t>
      </w:r>
      <w:r>
        <w:rPr>
          <w:rFonts w:ascii="Verdana" w:hAnsi="Verdana"/>
          <w:sz w:val="18"/>
          <w:szCs w:val="18"/>
        </w:rPr>
        <w:t>2, 1989</w:t>
      </w:r>
    </w:p>
    <w:p w:rsidR="00A86ACB" w:rsidRDefault="00A86ACB">
      <w:pPr>
        <w:ind w:left="2880" w:hanging="2880"/>
        <w:jc w:val="both"/>
        <w:rPr>
          <w:rFonts w:ascii="Verdana" w:eastAsia="Verdana" w:hAnsi="Verdana" w:cs="Verdana"/>
          <w:sz w:val="18"/>
          <w:szCs w:val="18"/>
        </w:rPr>
      </w:pPr>
      <w:r>
        <w:rPr>
          <w:rFonts w:ascii="Verdana" w:hAnsi="Verdana"/>
          <w:sz w:val="18"/>
          <w:szCs w:val="18"/>
        </w:rPr>
        <w:t xml:space="preserve">Present Address       </w:t>
      </w:r>
      <w:r>
        <w:rPr>
          <w:rFonts w:ascii="Verdana" w:hAnsi="Verdana"/>
          <w:sz w:val="18"/>
          <w:szCs w:val="18"/>
        </w:rPr>
        <w:tab/>
      </w:r>
      <w:r>
        <w:rPr>
          <w:rFonts w:ascii="Verdana" w:hAnsi="Verdana"/>
          <w:sz w:val="18"/>
          <w:szCs w:val="18"/>
        </w:rPr>
        <w:tab/>
      </w:r>
      <w:r w:rsidR="00CB5173">
        <w:rPr>
          <w:rFonts w:ascii="Verdana" w:hAnsi="Verdana"/>
          <w:sz w:val="18"/>
          <w:szCs w:val="18"/>
        </w:rPr>
        <w:t xml:space="preserve">Rajeev colony Post PAC </w:t>
      </w:r>
      <w:proofErr w:type="spellStart"/>
      <w:r w:rsidR="00CB5173">
        <w:rPr>
          <w:rFonts w:ascii="Verdana" w:hAnsi="Verdana"/>
          <w:sz w:val="18"/>
          <w:szCs w:val="18"/>
        </w:rPr>
        <w:t>Nakatiya</w:t>
      </w:r>
      <w:proofErr w:type="spellEnd"/>
      <w:r w:rsidR="00CB5173">
        <w:rPr>
          <w:rFonts w:ascii="Verdana" w:hAnsi="Verdana"/>
          <w:sz w:val="18"/>
          <w:szCs w:val="18"/>
        </w:rPr>
        <w:t>, Bareilly</w:t>
      </w:r>
      <w:r>
        <w:rPr>
          <w:rFonts w:ascii="Verdana" w:hAnsi="Verdana"/>
          <w:sz w:val="18"/>
          <w:szCs w:val="18"/>
        </w:rPr>
        <w:t xml:space="preserve"> </w:t>
      </w:r>
      <w:r>
        <w:rPr>
          <w:rFonts w:ascii="Verdana" w:hAnsi="Verdana"/>
          <w:sz w:val="18"/>
          <w:szCs w:val="18"/>
        </w:rPr>
        <w:tab/>
        <w:t xml:space="preserve">           </w:t>
      </w:r>
    </w:p>
    <w:p w:rsidR="00A86ACB" w:rsidRDefault="00A86ACB">
      <w:pPr>
        <w:jc w:val="both"/>
        <w:rPr>
          <w:rFonts w:ascii="Verdana" w:eastAsia="Verdana" w:hAnsi="Verdana" w:cs="Verdana"/>
          <w:sz w:val="18"/>
          <w:szCs w:val="18"/>
        </w:rPr>
      </w:pPr>
      <w:r>
        <w:rPr>
          <w:rFonts w:ascii="Verdana" w:hAnsi="Verdana"/>
          <w:sz w:val="18"/>
          <w:szCs w:val="18"/>
        </w:rPr>
        <w:t xml:space="preserve">E-Mail                        </w:t>
      </w:r>
      <w:r>
        <w:rPr>
          <w:rFonts w:ascii="Verdana" w:hAnsi="Verdana"/>
          <w:sz w:val="18"/>
          <w:szCs w:val="18"/>
        </w:rPr>
        <w:tab/>
      </w:r>
      <w:r>
        <w:rPr>
          <w:rFonts w:ascii="Verdana" w:hAnsi="Verdana"/>
          <w:sz w:val="18"/>
          <w:szCs w:val="18"/>
        </w:rPr>
        <w:tab/>
      </w:r>
      <w:r>
        <w:rPr>
          <w:rFonts w:ascii="Verdana" w:hAnsi="Verdana"/>
          <w:sz w:val="18"/>
          <w:szCs w:val="18"/>
        </w:rPr>
        <w:tab/>
      </w:r>
      <w:hyperlink r:id="rId7" w:history="1">
        <w:r w:rsidR="00CB5173" w:rsidRPr="00051200">
          <w:rPr>
            <w:rStyle w:val="Hyperlink"/>
            <w:rFonts w:ascii="Verdana" w:eastAsia="Verdana" w:hAnsi="Verdana" w:cs="Verdana"/>
            <w:sz w:val="18"/>
            <w:szCs w:val="18"/>
            <w:u w:color="0000FF"/>
          </w:rPr>
          <w:t>sameer.shukla0789@gmail.com</w:t>
        </w:r>
      </w:hyperlink>
    </w:p>
    <w:p w:rsidR="00A86ACB" w:rsidRDefault="00CB5173">
      <w:pPr>
        <w:jc w:val="both"/>
        <w:rPr>
          <w:rFonts w:ascii="Verdana" w:eastAsia="Verdana" w:hAnsi="Verdana" w:cs="Verdana"/>
          <w:sz w:val="18"/>
          <w:szCs w:val="18"/>
        </w:rPr>
      </w:pPr>
      <w:r>
        <w:rPr>
          <w:rFonts w:ascii="Verdana" w:hAnsi="Verdana"/>
          <w:sz w:val="18"/>
          <w:szCs w:val="18"/>
        </w:rPr>
        <w:t>Phone (M)</w:t>
      </w:r>
      <w:r>
        <w:rPr>
          <w:rFonts w:ascii="Verdana" w:hAnsi="Verdana"/>
          <w:sz w:val="18"/>
          <w:szCs w:val="18"/>
        </w:rPr>
        <w:tab/>
      </w:r>
      <w:r>
        <w:rPr>
          <w:rFonts w:ascii="Verdana" w:hAnsi="Verdana"/>
          <w:sz w:val="18"/>
          <w:szCs w:val="18"/>
        </w:rPr>
        <w:tab/>
        <w:t xml:space="preserve"> </w:t>
      </w:r>
      <w:r>
        <w:rPr>
          <w:rFonts w:ascii="Verdana" w:hAnsi="Verdana"/>
          <w:sz w:val="18"/>
          <w:szCs w:val="18"/>
        </w:rPr>
        <w:tab/>
      </w:r>
      <w:r>
        <w:rPr>
          <w:rFonts w:ascii="Verdana" w:hAnsi="Verdana"/>
          <w:sz w:val="18"/>
          <w:szCs w:val="18"/>
        </w:rPr>
        <w:tab/>
        <w:t>+91 8279736707</w:t>
      </w:r>
    </w:p>
    <w:p w:rsidR="00A86ACB" w:rsidRDefault="00A86ACB">
      <w:pPr>
        <w:pStyle w:val="bullted1"/>
        <w:tabs>
          <w:tab w:val="left" w:pos="2880"/>
        </w:tabs>
        <w:jc w:val="both"/>
        <w:rPr>
          <w:rFonts w:ascii="Verdana" w:eastAsia="Verdana" w:hAnsi="Verdana" w:cs="Verdana"/>
          <w:sz w:val="18"/>
          <w:szCs w:val="18"/>
        </w:rPr>
      </w:pPr>
      <w:r>
        <w:rPr>
          <w:rFonts w:ascii="Verdana" w:hAnsi="Verdana"/>
          <w:sz w:val="18"/>
          <w:szCs w:val="18"/>
        </w:rPr>
        <w:t xml:space="preserve">Languages </w:t>
      </w:r>
      <w:r>
        <w:rPr>
          <w:rFonts w:ascii="Verdana" w:hAnsi="Verdana"/>
          <w:sz w:val="18"/>
          <w:szCs w:val="18"/>
        </w:rPr>
        <w:tab/>
      </w:r>
      <w:r>
        <w:rPr>
          <w:rFonts w:ascii="Verdana" w:hAnsi="Verdana"/>
          <w:sz w:val="18"/>
          <w:szCs w:val="18"/>
        </w:rPr>
        <w:tab/>
        <w:t xml:space="preserve">English and Hindi </w:t>
      </w:r>
    </w:p>
    <w:p w:rsidR="00A86ACB" w:rsidRDefault="00A86ACB">
      <w:pPr>
        <w:pStyle w:val="bullted1"/>
        <w:tabs>
          <w:tab w:val="left" w:pos="2880"/>
        </w:tabs>
        <w:jc w:val="both"/>
        <w:rPr>
          <w:rFonts w:ascii="Verdana" w:eastAsia="Verdana" w:hAnsi="Verdana" w:cs="Verdana"/>
          <w:sz w:val="18"/>
          <w:szCs w:val="18"/>
        </w:rPr>
      </w:pPr>
      <w:r>
        <w:rPr>
          <w:rFonts w:ascii="Verdana" w:hAnsi="Verdana"/>
          <w:sz w:val="18"/>
          <w:szCs w:val="18"/>
        </w:rPr>
        <w:t xml:space="preserve">Marital Status            </w:t>
      </w:r>
      <w:r>
        <w:rPr>
          <w:rFonts w:ascii="Verdana" w:hAnsi="Verdana"/>
          <w:sz w:val="18"/>
          <w:szCs w:val="18"/>
        </w:rPr>
        <w:tab/>
      </w:r>
      <w:r>
        <w:rPr>
          <w:rFonts w:ascii="Verdana" w:hAnsi="Verdana"/>
          <w:sz w:val="18"/>
          <w:szCs w:val="18"/>
        </w:rPr>
        <w:tab/>
      </w:r>
      <w:r w:rsidR="00CB5173">
        <w:rPr>
          <w:rFonts w:ascii="Verdana" w:hAnsi="Verdana"/>
          <w:sz w:val="18"/>
          <w:szCs w:val="18"/>
        </w:rPr>
        <w:t>Married</w:t>
      </w:r>
      <w:r>
        <w:rPr>
          <w:rFonts w:ascii="Verdana" w:hAnsi="Verdana"/>
          <w:sz w:val="18"/>
          <w:szCs w:val="18"/>
        </w:rPr>
        <w:tab/>
      </w:r>
      <w:r>
        <w:rPr>
          <w:rFonts w:ascii="Verdana" w:hAnsi="Verdana"/>
          <w:sz w:val="18"/>
          <w:szCs w:val="18"/>
        </w:rPr>
        <w:tab/>
      </w:r>
    </w:p>
    <w:p w:rsidR="00A86ACB" w:rsidRDefault="00A86ACB">
      <w:pPr>
        <w:jc w:val="both"/>
        <w:rPr>
          <w:rFonts w:ascii="Verdana" w:eastAsia="Verdana" w:hAnsi="Verdana" w:cs="Verdana"/>
          <w:b/>
          <w:bCs/>
          <w:sz w:val="18"/>
          <w:szCs w:val="18"/>
        </w:rPr>
      </w:pPr>
    </w:p>
    <w:p w:rsidR="00A86ACB" w:rsidRDefault="00A86ACB">
      <w:pPr>
        <w:jc w:val="both"/>
        <w:rPr>
          <w:rFonts w:ascii="Verdana" w:eastAsia="Verdana" w:hAnsi="Verdana" w:cs="Verdana"/>
          <w:b/>
          <w:bCs/>
          <w:sz w:val="18"/>
          <w:szCs w:val="18"/>
        </w:rPr>
      </w:pPr>
    </w:p>
    <w:p w:rsidR="00A86ACB" w:rsidRDefault="00CB5173">
      <w:pPr>
        <w:ind w:right="14"/>
        <w:jc w:val="both"/>
        <w:outlineLvl w:val="0"/>
        <w:rPr>
          <w:rFonts w:ascii="Verdana" w:eastAsia="Verdana" w:hAnsi="Verdana" w:cs="Verdana"/>
          <w:b/>
          <w:bCs/>
          <w:sz w:val="18"/>
          <w:szCs w:val="18"/>
        </w:rPr>
      </w:pPr>
      <w:proofErr w:type="spellStart"/>
      <w:r>
        <w:rPr>
          <w:rFonts w:ascii="Verdana" w:hAnsi="Verdana"/>
          <w:b/>
          <w:bCs/>
          <w:sz w:val="18"/>
          <w:szCs w:val="18"/>
        </w:rPr>
        <w:t>Sameer</w:t>
      </w:r>
      <w:proofErr w:type="spellEnd"/>
      <w:r>
        <w:rPr>
          <w:rFonts w:ascii="Verdana" w:hAnsi="Verdana"/>
          <w:b/>
          <w:bCs/>
          <w:sz w:val="18"/>
          <w:szCs w:val="18"/>
        </w:rPr>
        <w:t xml:space="preserve"> </w:t>
      </w:r>
      <w:proofErr w:type="spellStart"/>
      <w:r>
        <w:rPr>
          <w:rFonts w:ascii="Verdana" w:hAnsi="Verdana"/>
          <w:b/>
          <w:bCs/>
          <w:sz w:val="18"/>
          <w:szCs w:val="18"/>
        </w:rPr>
        <w:t>Shukla</w:t>
      </w:r>
      <w:proofErr w:type="spellEnd"/>
    </w:p>
    <w:p w:rsidR="00A86ACB" w:rsidRDefault="00A86ACB">
      <w:pPr>
        <w:ind w:right="14"/>
        <w:jc w:val="both"/>
        <w:rPr>
          <w:rFonts w:ascii="Verdana" w:eastAsia="Verdana" w:hAnsi="Verdana" w:cs="Verdana"/>
          <w:b/>
          <w:bCs/>
          <w:sz w:val="18"/>
          <w:szCs w:val="18"/>
        </w:rPr>
      </w:pPr>
    </w:p>
    <w:p w:rsidR="00A86ACB" w:rsidRDefault="00A86ACB">
      <w:pPr>
        <w:ind w:right="14"/>
        <w:jc w:val="both"/>
        <w:rPr>
          <w:rFonts w:ascii="Verdana" w:eastAsia="Verdana" w:hAnsi="Verdana" w:cs="Verdana"/>
          <w:b/>
          <w:bCs/>
          <w:sz w:val="18"/>
          <w:szCs w:val="18"/>
        </w:rPr>
      </w:pPr>
    </w:p>
    <w:p w:rsidR="00A86ACB" w:rsidRDefault="00A86ACB">
      <w:pPr>
        <w:rPr>
          <w:rFonts w:cs="Times New Roman"/>
          <w:color w:val="auto"/>
          <w:sz w:val="20"/>
          <w:szCs w:val="20"/>
        </w:rPr>
      </w:pPr>
    </w:p>
    <w:sectPr w:rsidR="00A86ACB" w:rsidSect="00901F5D">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4B4D" w:rsidRDefault="006C4B4D">
      <w:r>
        <w:separator/>
      </w:r>
    </w:p>
  </w:endnote>
  <w:endnote w:type="continuationSeparator" w:id="1">
    <w:p w:rsidR="006C4B4D" w:rsidRDefault="006C4B4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ACB" w:rsidRDefault="00A86ACB">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4B4D" w:rsidRDefault="006C4B4D">
      <w:r>
        <w:separator/>
      </w:r>
    </w:p>
  </w:footnote>
  <w:footnote w:type="continuationSeparator" w:id="1">
    <w:p w:rsidR="006C4B4D" w:rsidRDefault="006C4B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ACB" w:rsidRDefault="00A86ACB">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894EE873"/>
    <w:lvl w:ilvl="0" w:tplc="86A61148">
      <w:numFmt w:val="decimal"/>
      <w:lvlText w:val=""/>
      <w:lvlJc w:val="left"/>
    </w:lvl>
    <w:lvl w:ilvl="1" w:tplc="37E60510">
      <w:numFmt w:val="decimal"/>
      <w:lvlText w:val=""/>
      <w:lvlJc w:val="left"/>
    </w:lvl>
    <w:lvl w:ilvl="2" w:tplc="919EE414">
      <w:numFmt w:val="decimal"/>
      <w:lvlText w:val=""/>
      <w:lvlJc w:val="left"/>
    </w:lvl>
    <w:lvl w:ilvl="3" w:tplc="7CF4FB5E">
      <w:numFmt w:val="decimal"/>
      <w:lvlText w:val=""/>
      <w:lvlJc w:val="left"/>
    </w:lvl>
    <w:lvl w:ilvl="4" w:tplc="EC426774">
      <w:numFmt w:val="decimal"/>
      <w:lvlText w:val=""/>
      <w:lvlJc w:val="left"/>
    </w:lvl>
    <w:lvl w:ilvl="5" w:tplc="25720AFC">
      <w:numFmt w:val="decimal"/>
      <w:lvlText w:val=""/>
      <w:lvlJc w:val="left"/>
    </w:lvl>
    <w:lvl w:ilvl="6" w:tplc="BD68EE32">
      <w:numFmt w:val="decimal"/>
      <w:lvlText w:val=""/>
      <w:lvlJc w:val="left"/>
    </w:lvl>
    <w:lvl w:ilvl="7" w:tplc="A5A06AAE">
      <w:numFmt w:val="decimal"/>
      <w:lvlText w:val=""/>
      <w:lvlJc w:val="left"/>
    </w:lvl>
    <w:lvl w:ilvl="8" w:tplc="179E91FC">
      <w:numFmt w:val="decimal"/>
      <w:lvlText w:val=""/>
      <w:lvlJc w:val="left"/>
    </w:lvl>
  </w:abstractNum>
  <w:abstractNum w:abstractNumId="1">
    <w:nsid w:val="00000002"/>
    <w:multiLevelType w:val="hybridMultilevel"/>
    <w:tmpl w:val="894EE875"/>
    <w:lvl w:ilvl="0" w:tplc="6F8A85FA">
      <w:numFmt w:val="decimal"/>
      <w:lvlText w:val=""/>
      <w:lvlJc w:val="left"/>
    </w:lvl>
    <w:lvl w:ilvl="1" w:tplc="2DD6C586">
      <w:numFmt w:val="decimal"/>
      <w:lvlText w:val=""/>
      <w:lvlJc w:val="left"/>
    </w:lvl>
    <w:lvl w:ilvl="2" w:tplc="32BA94BE">
      <w:numFmt w:val="decimal"/>
      <w:lvlText w:val=""/>
      <w:lvlJc w:val="left"/>
    </w:lvl>
    <w:lvl w:ilvl="3" w:tplc="AA88934E">
      <w:numFmt w:val="decimal"/>
      <w:lvlText w:val=""/>
      <w:lvlJc w:val="left"/>
    </w:lvl>
    <w:lvl w:ilvl="4" w:tplc="94B2D486">
      <w:numFmt w:val="decimal"/>
      <w:lvlText w:val=""/>
      <w:lvlJc w:val="left"/>
    </w:lvl>
    <w:lvl w:ilvl="5" w:tplc="9438B660">
      <w:numFmt w:val="decimal"/>
      <w:lvlText w:val=""/>
      <w:lvlJc w:val="left"/>
    </w:lvl>
    <w:lvl w:ilvl="6" w:tplc="F93612EE">
      <w:numFmt w:val="decimal"/>
      <w:lvlText w:val=""/>
      <w:lvlJc w:val="left"/>
    </w:lvl>
    <w:lvl w:ilvl="7" w:tplc="8CB695AA">
      <w:numFmt w:val="decimal"/>
      <w:lvlText w:val=""/>
      <w:lvlJc w:val="left"/>
    </w:lvl>
    <w:lvl w:ilvl="8" w:tplc="2978403A">
      <w:numFmt w:val="decimal"/>
      <w:lvlText w:val=""/>
      <w:lvlJc w:val="left"/>
    </w:lvl>
  </w:abstractNum>
  <w:abstractNum w:abstractNumId="2">
    <w:nsid w:val="00000003"/>
    <w:multiLevelType w:val="hybridMultilevel"/>
    <w:tmpl w:val="894EE875"/>
    <w:lvl w:ilvl="0" w:tplc="029A437A">
      <w:numFmt w:val="decimal"/>
      <w:lvlText w:val=""/>
      <w:lvlJc w:val="left"/>
    </w:lvl>
    <w:lvl w:ilvl="1" w:tplc="EF16DF86">
      <w:numFmt w:val="decimal"/>
      <w:lvlText w:val=""/>
      <w:lvlJc w:val="left"/>
    </w:lvl>
    <w:lvl w:ilvl="2" w:tplc="92C06C7E">
      <w:numFmt w:val="decimal"/>
      <w:lvlText w:val=""/>
      <w:lvlJc w:val="left"/>
    </w:lvl>
    <w:lvl w:ilvl="3" w:tplc="8AEAC8DC">
      <w:numFmt w:val="decimal"/>
      <w:lvlText w:val=""/>
      <w:lvlJc w:val="left"/>
    </w:lvl>
    <w:lvl w:ilvl="4" w:tplc="45043270">
      <w:numFmt w:val="decimal"/>
      <w:lvlText w:val=""/>
      <w:lvlJc w:val="left"/>
    </w:lvl>
    <w:lvl w:ilvl="5" w:tplc="70284C3C">
      <w:numFmt w:val="decimal"/>
      <w:lvlText w:val=""/>
      <w:lvlJc w:val="left"/>
    </w:lvl>
    <w:lvl w:ilvl="6" w:tplc="F1A62444">
      <w:numFmt w:val="decimal"/>
      <w:lvlText w:val=""/>
      <w:lvlJc w:val="left"/>
    </w:lvl>
    <w:lvl w:ilvl="7" w:tplc="90FE0D12">
      <w:numFmt w:val="decimal"/>
      <w:lvlText w:val=""/>
      <w:lvlJc w:val="left"/>
    </w:lvl>
    <w:lvl w:ilvl="8" w:tplc="D0E46DD2">
      <w:numFmt w:val="decimal"/>
      <w:lvlText w:val=""/>
      <w:lvlJc w:val="left"/>
    </w:lvl>
  </w:abstractNum>
  <w:abstractNum w:abstractNumId="3">
    <w:nsid w:val="00000004"/>
    <w:multiLevelType w:val="hybridMultilevel"/>
    <w:tmpl w:val="894EE877"/>
    <w:lvl w:ilvl="0" w:tplc="45148890">
      <w:numFmt w:val="decimal"/>
      <w:lvlText w:val=""/>
      <w:lvlJc w:val="left"/>
    </w:lvl>
    <w:lvl w:ilvl="1" w:tplc="64C0B91C">
      <w:numFmt w:val="decimal"/>
      <w:lvlText w:val=""/>
      <w:lvlJc w:val="left"/>
    </w:lvl>
    <w:lvl w:ilvl="2" w:tplc="12D01C4A">
      <w:numFmt w:val="decimal"/>
      <w:lvlText w:val=""/>
      <w:lvlJc w:val="left"/>
    </w:lvl>
    <w:lvl w:ilvl="3" w:tplc="A2C01568">
      <w:numFmt w:val="decimal"/>
      <w:lvlText w:val=""/>
      <w:lvlJc w:val="left"/>
    </w:lvl>
    <w:lvl w:ilvl="4" w:tplc="8A94F6DA">
      <w:numFmt w:val="decimal"/>
      <w:lvlText w:val=""/>
      <w:lvlJc w:val="left"/>
    </w:lvl>
    <w:lvl w:ilvl="5" w:tplc="C0C869F0">
      <w:numFmt w:val="decimal"/>
      <w:lvlText w:val=""/>
      <w:lvlJc w:val="left"/>
    </w:lvl>
    <w:lvl w:ilvl="6" w:tplc="A468AC64">
      <w:numFmt w:val="decimal"/>
      <w:lvlText w:val=""/>
      <w:lvlJc w:val="left"/>
    </w:lvl>
    <w:lvl w:ilvl="7" w:tplc="27A2F1EA">
      <w:numFmt w:val="decimal"/>
      <w:lvlText w:val=""/>
      <w:lvlJc w:val="left"/>
    </w:lvl>
    <w:lvl w:ilvl="8" w:tplc="32AC7260">
      <w:numFmt w:val="decimal"/>
      <w:lvlText w:val=""/>
      <w:lvlJc w:val="left"/>
    </w:lvl>
  </w:abstractNum>
  <w:abstractNum w:abstractNumId="4">
    <w:nsid w:val="00000005"/>
    <w:multiLevelType w:val="hybridMultilevel"/>
    <w:tmpl w:val="894EE877"/>
    <w:lvl w:ilvl="0" w:tplc="271A5696">
      <w:numFmt w:val="decimal"/>
      <w:lvlText w:val=""/>
      <w:lvlJc w:val="left"/>
    </w:lvl>
    <w:lvl w:ilvl="1" w:tplc="2B188390">
      <w:numFmt w:val="decimal"/>
      <w:lvlText w:val=""/>
      <w:lvlJc w:val="left"/>
    </w:lvl>
    <w:lvl w:ilvl="2" w:tplc="B8F07472">
      <w:numFmt w:val="decimal"/>
      <w:lvlText w:val=""/>
      <w:lvlJc w:val="left"/>
    </w:lvl>
    <w:lvl w:ilvl="3" w:tplc="A24827B2">
      <w:numFmt w:val="decimal"/>
      <w:lvlText w:val=""/>
      <w:lvlJc w:val="left"/>
    </w:lvl>
    <w:lvl w:ilvl="4" w:tplc="58D08862">
      <w:numFmt w:val="decimal"/>
      <w:lvlText w:val=""/>
      <w:lvlJc w:val="left"/>
    </w:lvl>
    <w:lvl w:ilvl="5" w:tplc="9C666F78">
      <w:numFmt w:val="decimal"/>
      <w:lvlText w:val=""/>
      <w:lvlJc w:val="left"/>
    </w:lvl>
    <w:lvl w:ilvl="6" w:tplc="E49A98F6">
      <w:numFmt w:val="decimal"/>
      <w:lvlText w:val=""/>
      <w:lvlJc w:val="left"/>
    </w:lvl>
    <w:lvl w:ilvl="7" w:tplc="B7328410">
      <w:numFmt w:val="decimal"/>
      <w:lvlText w:val=""/>
      <w:lvlJc w:val="left"/>
    </w:lvl>
    <w:lvl w:ilvl="8" w:tplc="FF9801EE">
      <w:numFmt w:val="decimal"/>
      <w:lvlText w:val=""/>
      <w:lvlJc w:val="left"/>
    </w:lvl>
  </w:abstractNum>
  <w:abstractNum w:abstractNumId="5">
    <w:nsid w:val="00000006"/>
    <w:multiLevelType w:val="hybridMultilevel"/>
    <w:tmpl w:val="894EE879"/>
    <w:lvl w:ilvl="0" w:tplc="F6C0BA28">
      <w:numFmt w:val="decimal"/>
      <w:lvlText w:val=""/>
      <w:lvlJc w:val="left"/>
    </w:lvl>
    <w:lvl w:ilvl="1" w:tplc="2392FD5A">
      <w:numFmt w:val="decimal"/>
      <w:lvlText w:val=""/>
      <w:lvlJc w:val="left"/>
    </w:lvl>
    <w:lvl w:ilvl="2" w:tplc="2A86B9D8">
      <w:numFmt w:val="decimal"/>
      <w:lvlText w:val=""/>
      <w:lvlJc w:val="left"/>
    </w:lvl>
    <w:lvl w:ilvl="3" w:tplc="0DEC75D2">
      <w:numFmt w:val="decimal"/>
      <w:lvlText w:val=""/>
      <w:lvlJc w:val="left"/>
    </w:lvl>
    <w:lvl w:ilvl="4" w:tplc="5C1AC3CE">
      <w:numFmt w:val="decimal"/>
      <w:lvlText w:val=""/>
      <w:lvlJc w:val="left"/>
    </w:lvl>
    <w:lvl w:ilvl="5" w:tplc="730AA0EC">
      <w:numFmt w:val="decimal"/>
      <w:lvlText w:val=""/>
      <w:lvlJc w:val="left"/>
    </w:lvl>
    <w:lvl w:ilvl="6" w:tplc="168C6EC8">
      <w:numFmt w:val="decimal"/>
      <w:lvlText w:val=""/>
      <w:lvlJc w:val="left"/>
    </w:lvl>
    <w:lvl w:ilvl="7" w:tplc="793EC6AC">
      <w:numFmt w:val="decimal"/>
      <w:lvlText w:val=""/>
      <w:lvlJc w:val="left"/>
    </w:lvl>
    <w:lvl w:ilvl="8" w:tplc="5DC02854">
      <w:numFmt w:val="decimal"/>
      <w:lvlText w:val=""/>
      <w:lvlJc w:val="left"/>
    </w:lvl>
  </w:abstractNum>
  <w:abstractNum w:abstractNumId="6">
    <w:nsid w:val="00000007"/>
    <w:multiLevelType w:val="hybridMultilevel"/>
    <w:tmpl w:val="894EE879"/>
    <w:lvl w:ilvl="0" w:tplc="5FBC1AE8">
      <w:numFmt w:val="decimal"/>
      <w:lvlText w:val=""/>
      <w:lvlJc w:val="left"/>
    </w:lvl>
    <w:lvl w:ilvl="1" w:tplc="AD7A954C">
      <w:numFmt w:val="decimal"/>
      <w:lvlText w:val=""/>
      <w:lvlJc w:val="left"/>
    </w:lvl>
    <w:lvl w:ilvl="2" w:tplc="FC247482">
      <w:numFmt w:val="decimal"/>
      <w:lvlText w:val=""/>
      <w:lvlJc w:val="left"/>
    </w:lvl>
    <w:lvl w:ilvl="3" w:tplc="24ECC820">
      <w:numFmt w:val="decimal"/>
      <w:lvlText w:val=""/>
      <w:lvlJc w:val="left"/>
    </w:lvl>
    <w:lvl w:ilvl="4" w:tplc="18ACC430">
      <w:numFmt w:val="decimal"/>
      <w:lvlText w:val=""/>
      <w:lvlJc w:val="left"/>
    </w:lvl>
    <w:lvl w:ilvl="5" w:tplc="F3F0CF50">
      <w:numFmt w:val="decimal"/>
      <w:lvlText w:val=""/>
      <w:lvlJc w:val="left"/>
    </w:lvl>
    <w:lvl w:ilvl="6" w:tplc="D3B8F28C">
      <w:numFmt w:val="decimal"/>
      <w:lvlText w:val=""/>
      <w:lvlJc w:val="left"/>
    </w:lvl>
    <w:lvl w:ilvl="7" w:tplc="6AF0FA14">
      <w:numFmt w:val="decimal"/>
      <w:lvlText w:val=""/>
      <w:lvlJc w:val="left"/>
    </w:lvl>
    <w:lvl w:ilvl="8" w:tplc="8738F4BA">
      <w:numFmt w:val="decimal"/>
      <w:lvlText w:val=""/>
      <w:lvlJc w:val="left"/>
    </w:lvl>
  </w:abstractNum>
  <w:abstractNum w:abstractNumId="7">
    <w:nsid w:val="00000008"/>
    <w:multiLevelType w:val="hybridMultilevel"/>
    <w:tmpl w:val="894EE87B"/>
    <w:lvl w:ilvl="0" w:tplc="84461010">
      <w:numFmt w:val="decimal"/>
      <w:lvlText w:val=""/>
      <w:lvlJc w:val="left"/>
    </w:lvl>
    <w:lvl w:ilvl="1" w:tplc="AC0AACB4">
      <w:numFmt w:val="decimal"/>
      <w:lvlText w:val=""/>
      <w:lvlJc w:val="left"/>
    </w:lvl>
    <w:lvl w:ilvl="2" w:tplc="E52EA3F0">
      <w:numFmt w:val="decimal"/>
      <w:lvlText w:val=""/>
      <w:lvlJc w:val="left"/>
    </w:lvl>
    <w:lvl w:ilvl="3" w:tplc="D7D0F294">
      <w:numFmt w:val="decimal"/>
      <w:lvlText w:val=""/>
      <w:lvlJc w:val="left"/>
    </w:lvl>
    <w:lvl w:ilvl="4" w:tplc="E0F6F84C">
      <w:numFmt w:val="decimal"/>
      <w:lvlText w:val=""/>
      <w:lvlJc w:val="left"/>
    </w:lvl>
    <w:lvl w:ilvl="5" w:tplc="2B526BFE">
      <w:numFmt w:val="decimal"/>
      <w:lvlText w:val=""/>
      <w:lvlJc w:val="left"/>
    </w:lvl>
    <w:lvl w:ilvl="6" w:tplc="74D2F70C">
      <w:numFmt w:val="decimal"/>
      <w:lvlText w:val=""/>
      <w:lvlJc w:val="left"/>
    </w:lvl>
    <w:lvl w:ilvl="7" w:tplc="1EA613EC">
      <w:numFmt w:val="decimal"/>
      <w:lvlText w:val=""/>
      <w:lvlJc w:val="left"/>
    </w:lvl>
    <w:lvl w:ilvl="8" w:tplc="A71A2FBC">
      <w:numFmt w:val="decimal"/>
      <w:lvlText w:val=""/>
      <w:lvlJc w:val="left"/>
    </w:lvl>
  </w:abstractNum>
  <w:abstractNum w:abstractNumId="8">
    <w:nsid w:val="00000009"/>
    <w:multiLevelType w:val="hybridMultilevel"/>
    <w:tmpl w:val="894EE87B"/>
    <w:lvl w:ilvl="0" w:tplc="7D48DB4C">
      <w:numFmt w:val="decimal"/>
      <w:lvlText w:val=""/>
      <w:lvlJc w:val="left"/>
    </w:lvl>
    <w:lvl w:ilvl="1" w:tplc="8C88D472">
      <w:numFmt w:val="decimal"/>
      <w:lvlText w:val=""/>
      <w:lvlJc w:val="left"/>
    </w:lvl>
    <w:lvl w:ilvl="2" w:tplc="B08ECFE0">
      <w:numFmt w:val="decimal"/>
      <w:lvlText w:val=""/>
      <w:lvlJc w:val="left"/>
    </w:lvl>
    <w:lvl w:ilvl="3" w:tplc="690A0632">
      <w:numFmt w:val="decimal"/>
      <w:lvlText w:val=""/>
      <w:lvlJc w:val="left"/>
    </w:lvl>
    <w:lvl w:ilvl="4" w:tplc="19D8B520">
      <w:numFmt w:val="decimal"/>
      <w:lvlText w:val=""/>
      <w:lvlJc w:val="left"/>
    </w:lvl>
    <w:lvl w:ilvl="5" w:tplc="FC0AD4BC">
      <w:numFmt w:val="decimal"/>
      <w:lvlText w:val=""/>
      <w:lvlJc w:val="left"/>
    </w:lvl>
    <w:lvl w:ilvl="6" w:tplc="DCE845DE">
      <w:numFmt w:val="decimal"/>
      <w:lvlText w:val=""/>
      <w:lvlJc w:val="left"/>
    </w:lvl>
    <w:lvl w:ilvl="7" w:tplc="A5FAED36">
      <w:numFmt w:val="decimal"/>
      <w:lvlText w:val=""/>
      <w:lvlJc w:val="left"/>
    </w:lvl>
    <w:lvl w:ilvl="8" w:tplc="E648ED84">
      <w:numFmt w:val="decimal"/>
      <w:lvlText w:val=""/>
      <w:lvlJc w:val="left"/>
    </w:lvl>
  </w:abstractNum>
  <w:abstractNum w:abstractNumId="9">
    <w:nsid w:val="0000000A"/>
    <w:multiLevelType w:val="hybridMultilevel"/>
    <w:tmpl w:val="894EE87D"/>
    <w:lvl w:ilvl="0" w:tplc="1EF26B72">
      <w:numFmt w:val="decimal"/>
      <w:lvlText w:val=""/>
      <w:lvlJc w:val="left"/>
    </w:lvl>
    <w:lvl w:ilvl="1" w:tplc="5F10829C">
      <w:numFmt w:val="decimal"/>
      <w:lvlText w:val=""/>
      <w:lvlJc w:val="left"/>
    </w:lvl>
    <w:lvl w:ilvl="2" w:tplc="19B45B32">
      <w:numFmt w:val="decimal"/>
      <w:lvlText w:val=""/>
      <w:lvlJc w:val="left"/>
    </w:lvl>
    <w:lvl w:ilvl="3" w:tplc="27D22E6C">
      <w:numFmt w:val="decimal"/>
      <w:lvlText w:val=""/>
      <w:lvlJc w:val="left"/>
    </w:lvl>
    <w:lvl w:ilvl="4" w:tplc="44B43F7E">
      <w:numFmt w:val="decimal"/>
      <w:lvlText w:val=""/>
      <w:lvlJc w:val="left"/>
    </w:lvl>
    <w:lvl w:ilvl="5" w:tplc="0FD2605C">
      <w:numFmt w:val="decimal"/>
      <w:lvlText w:val=""/>
      <w:lvlJc w:val="left"/>
    </w:lvl>
    <w:lvl w:ilvl="6" w:tplc="005ABAA0">
      <w:numFmt w:val="decimal"/>
      <w:lvlText w:val=""/>
      <w:lvlJc w:val="left"/>
    </w:lvl>
    <w:lvl w:ilvl="7" w:tplc="1CB48BD6">
      <w:numFmt w:val="decimal"/>
      <w:lvlText w:val=""/>
      <w:lvlJc w:val="left"/>
    </w:lvl>
    <w:lvl w:ilvl="8" w:tplc="10168C1A">
      <w:numFmt w:val="decimal"/>
      <w:lvlText w:val=""/>
      <w:lvlJc w:val="left"/>
    </w:lvl>
  </w:abstractNum>
  <w:abstractNum w:abstractNumId="10">
    <w:nsid w:val="0000000B"/>
    <w:multiLevelType w:val="hybridMultilevel"/>
    <w:tmpl w:val="894EE87D"/>
    <w:lvl w:ilvl="0" w:tplc="BEF66D38">
      <w:numFmt w:val="decimal"/>
      <w:lvlText w:val=""/>
      <w:lvlJc w:val="left"/>
    </w:lvl>
    <w:lvl w:ilvl="1" w:tplc="6994E6DC">
      <w:numFmt w:val="decimal"/>
      <w:lvlText w:val=""/>
      <w:lvlJc w:val="left"/>
    </w:lvl>
    <w:lvl w:ilvl="2" w:tplc="183AB92C">
      <w:numFmt w:val="decimal"/>
      <w:lvlText w:val=""/>
      <w:lvlJc w:val="left"/>
    </w:lvl>
    <w:lvl w:ilvl="3" w:tplc="85FA2892">
      <w:numFmt w:val="decimal"/>
      <w:lvlText w:val=""/>
      <w:lvlJc w:val="left"/>
    </w:lvl>
    <w:lvl w:ilvl="4" w:tplc="E83CEFBE">
      <w:numFmt w:val="decimal"/>
      <w:lvlText w:val=""/>
      <w:lvlJc w:val="left"/>
    </w:lvl>
    <w:lvl w:ilvl="5" w:tplc="CC82374A">
      <w:numFmt w:val="decimal"/>
      <w:lvlText w:val=""/>
      <w:lvlJc w:val="left"/>
    </w:lvl>
    <w:lvl w:ilvl="6" w:tplc="96DA9240">
      <w:numFmt w:val="decimal"/>
      <w:lvlText w:val=""/>
      <w:lvlJc w:val="left"/>
    </w:lvl>
    <w:lvl w:ilvl="7" w:tplc="0AAA8CB4">
      <w:numFmt w:val="decimal"/>
      <w:lvlText w:val=""/>
      <w:lvlJc w:val="left"/>
    </w:lvl>
    <w:lvl w:ilvl="8" w:tplc="4AECC1B8">
      <w:numFmt w:val="decimal"/>
      <w:lvlText w:val=""/>
      <w:lvlJc w:val="left"/>
    </w:lvl>
  </w:abstractNum>
  <w:abstractNum w:abstractNumId="11">
    <w:nsid w:val="0000000C"/>
    <w:multiLevelType w:val="hybridMultilevel"/>
    <w:tmpl w:val="894EE87F"/>
    <w:lvl w:ilvl="0" w:tplc="E9CCFF04">
      <w:numFmt w:val="decimal"/>
      <w:lvlText w:val=""/>
      <w:lvlJc w:val="left"/>
    </w:lvl>
    <w:lvl w:ilvl="1" w:tplc="E2C0695E">
      <w:numFmt w:val="decimal"/>
      <w:lvlText w:val=""/>
      <w:lvlJc w:val="left"/>
    </w:lvl>
    <w:lvl w:ilvl="2" w:tplc="94F87DEC">
      <w:numFmt w:val="decimal"/>
      <w:lvlText w:val=""/>
      <w:lvlJc w:val="left"/>
    </w:lvl>
    <w:lvl w:ilvl="3" w:tplc="50BE0F3A">
      <w:numFmt w:val="decimal"/>
      <w:lvlText w:val=""/>
      <w:lvlJc w:val="left"/>
    </w:lvl>
    <w:lvl w:ilvl="4" w:tplc="63786DA2">
      <w:numFmt w:val="decimal"/>
      <w:lvlText w:val=""/>
      <w:lvlJc w:val="left"/>
    </w:lvl>
    <w:lvl w:ilvl="5" w:tplc="7FA2E720">
      <w:numFmt w:val="decimal"/>
      <w:lvlText w:val=""/>
      <w:lvlJc w:val="left"/>
    </w:lvl>
    <w:lvl w:ilvl="6" w:tplc="5DBC6EC6">
      <w:numFmt w:val="decimal"/>
      <w:lvlText w:val=""/>
      <w:lvlJc w:val="left"/>
    </w:lvl>
    <w:lvl w:ilvl="7" w:tplc="3DB23932">
      <w:numFmt w:val="decimal"/>
      <w:lvlText w:val=""/>
      <w:lvlJc w:val="left"/>
    </w:lvl>
    <w:lvl w:ilvl="8" w:tplc="BCCA19A8">
      <w:numFmt w:val="decimal"/>
      <w:lvlText w:val=""/>
      <w:lvlJc w:val="left"/>
    </w:lvl>
  </w:abstractNum>
  <w:abstractNum w:abstractNumId="12">
    <w:nsid w:val="0000000D"/>
    <w:multiLevelType w:val="hybridMultilevel"/>
    <w:tmpl w:val="894EE87F"/>
    <w:lvl w:ilvl="0" w:tplc="D076D566">
      <w:numFmt w:val="decimal"/>
      <w:lvlText w:val=""/>
      <w:lvlJc w:val="left"/>
    </w:lvl>
    <w:lvl w:ilvl="1" w:tplc="596294E2">
      <w:numFmt w:val="decimal"/>
      <w:lvlText w:val=""/>
      <w:lvlJc w:val="left"/>
    </w:lvl>
    <w:lvl w:ilvl="2" w:tplc="337C707C">
      <w:numFmt w:val="decimal"/>
      <w:lvlText w:val=""/>
      <w:lvlJc w:val="left"/>
    </w:lvl>
    <w:lvl w:ilvl="3" w:tplc="C9DCAA1C">
      <w:numFmt w:val="decimal"/>
      <w:lvlText w:val=""/>
      <w:lvlJc w:val="left"/>
    </w:lvl>
    <w:lvl w:ilvl="4" w:tplc="6FC8DE02">
      <w:numFmt w:val="decimal"/>
      <w:lvlText w:val=""/>
      <w:lvlJc w:val="left"/>
    </w:lvl>
    <w:lvl w:ilvl="5" w:tplc="9A8A0FF0">
      <w:numFmt w:val="decimal"/>
      <w:lvlText w:val=""/>
      <w:lvlJc w:val="left"/>
    </w:lvl>
    <w:lvl w:ilvl="6" w:tplc="B972C160">
      <w:numFmt w:val="decimal"/>
      <w:lvlText w:val=""/>
      <w:lvlJc w:val="left"/>
    </w:lvl>
    <w:lvl w:ilvl="7" w:tplc="085CFE42">
      <w:numFmt w:val="decimal"/>
      <w:lvlText w:val=""/>
      <w:lvlJc w:val="left"/>
    </w:lvl>
    <w:lvl w:ilvl="8" w:tplc="EE70D5C0">
      <w:numFmt w:val="decimal"/>
      <w:lvlText w:val=""/>
      <w:lvlJc w:val="left"/>
    </w:lvl>
  </w:abstractNum>
  <w:abstractNum w:abstractNumId="13">
    <w:nsid w:val="0000000E"/>
    <w:multiLevelType w:val="hybridMultilevel"/>
    <w:tmpl w:val="894EE881"/>
    <w:lvl w:ilvl="0" w:tplc="BD920F1C">
      <w:numFmt w:val="decimal"/>
      <w:lvlText w:val=""/>
      <w:lvlJc w:val="left"/>
    </w:lvl>
    <w:lvl w:ilvl="1" w:tplc="EB1412B0">
      <w:numFmt w:val="decimal"/>
      <w:lvlText w:val=""/>
      <w:lvlJc w:val="left"/>
    </w:lvl>
    <w:lvl w:ilvl="2" w:tplc="432674FE">
      <w:numFmt w:val="decimal"/>
      <w:lvlText w:val=""/>
      <w:lvlJc w:val="left"/>
    </w:lvl>
    <w:lvl w:ilvl="3" w:tplc="A5B0C752">
      <w:numFmt w:val="decimal"/>
      <w:lvlText w:val=""/>
      <w:lvlJc w:val="left"/>
    </w:lvl>
    <w:lvl w:ilvl="4" w:tplc="23E8D76C">
      <w:numFmt w:val="decimal"/>
      <w:lvlText w:val=""/>
      <w:lvlJc w:val="left"/>
    </w:lvl>
    <w:lvl w:ilvl="5" w:tplc="E17C0920">
      <w:numFmt w:val="decimal"/>
      <w:lvlText w:val=""/>
      <w:lvlJc w:val="left"/>
    </w:lvl>
    <w:lvl w:ilvl="6" w:tplc="56D6AF94">
      <w:numFmt w:val="decimal"/>
      <w:lvlText w:val=""/>
      <w:lvlJc w:val="left"/>
    </w:lvl>
    <w:lvl w:ilvl="7" w:tplc="3D92707E">
      <w:numFmt w:val="decimal"/>
      <w:lvlText w:val=""/>
      <w:lvlJc w:val="left"/>
    </w:lvl>
    <w:lvl w:ilvl="8" w:tplc="291C8FAA">
      <w:numFmt w:val="decimal"/>
      <w:lvlText w:val=""/>
      <w:lvlJc w:val="left"/>
    </w:lvl>
  </w:abstractNum>
  <w:abstractNum w:abstractNumId="14">
    <w:nsid w:val="0000000F"/>
    <w:multiLevelType w:val="hybridMultilevel"/>
    <w:tmpl w:val="894EE881"/>
    <w:lvl w:ilvl="0" w:tplc="23CA468E">
      <w:numFmt w:val="decimal"/>
      <w:lvlText w:val=""/>
      <w:lvlJc w:val="left"/>
    </w:lvl>
    <w:lvl w:ilvl="1" w:tplc="318E7780">
      <w:numFmt w:val="decimal"/>
      <w:lvlText w:val=""/>
      <w:lvlJc w:val="left"/>
    </w:lvl>
    <w:lvl w:ilvl="2" w:tplc="DB54C208">
      <w:numFmt w:val="decimal"/>
      <w:lvlText w:val=""/>
      <w:lvlJc w:val="left"/>
    </w:lvl>
    <w:lvl w:ilvl="3" w:tplc="5BD0B968">
      <w:numFmt w:val="decimal"/>
      <w:lvlText w:val=""/>
      <w:lvlJc w:val="left"/>
    </w:lvl>
    <w:lvl w:ilvl="4" w:tplc="46C2FD6C">
      <w:numFmt w:val="decimal"/>
      <w:lvlText w:val=""/>
      <w:lvlJc w:val="left"/>
    </w:lvl>
    <w:lvl w:ilvl="5" w:tplc="BEE02438">
      <w:numFmt w:val="decimal"/>
      <w:lvlText w:val=""/>
      <w:lvlJc w:val="left"/>
    </w:lvl>
    <w:lvl w:ilvl="6" w:tplc="BDBA350C">
      <w:numFmt w:val="decimal"/>
      <w:lvlText w:val=""/>
      <w:lvlJc w:val="left"/>
    </w:lvl>
    <w:lvl w:ilvl="7" w:tplc="6BF898FE">
      <w:numFmt w:val="decimal"/>
      <w:lvlText w:val=""/>
      <w:lvlJc w:val="left"/>
    </w:lvl>
    <w:lvl w:ilvl="8" w:tplc="B2B2F3FE">
      <w:numFmt w:val="decimal"/>
      <w:lvlText w:val=""/>
      <w:lvlJc w:val="left"/>
    </w:lvl>
  </w:abstractNum>
  <w:abstractNum w:abstractNumId="15">
    <w:nsid w:val="0C985BBA"/>
    <w:multiLevelType w:val="hybridMultilevel"/>
    <w:tmpl w:val="6FA8F3C0"/>
    <w:lvl w:ilvl="0" w:tplc="04090001">
      <w:start w:val="1"/>
      <w:numFmt w:val="bullet"/>
      <w:lvlText w:val=""/>
      <w:lvlJc w:val="left"/>
      <w:rPr>
        <w:rFonts w:ascii="Symbol" w:hAnsi="Symbol" w:hint="default"/>
      </w:rPr>
    </w:lvl>
    <w:lvl w:ilvl="1" w:tplc="EB1412B0">
      <w:numFmt w:val="decimal"/>
      <w:lvlText w:val=""/>
      <w:lvlJc w:val="left"/>
    </w:lvl>
    <w:lvl w:ilvl="2" w:tplc="432674FE">
      <w:numFmt w:val="decimal"/>
      <w:lvlText w:val=""/>
      <w:lvlJc w:val="left"/>
    </w:lvl>
    <w:lvl w:ilvl="3" w:tplc="A5B0C752">
      <w:numFmt w:val="decimal"/>
      <w:lvlText w:val=""/>
      <w:lvlJc w:val="left"/>
    </w:lvl>
    <w:lvl w:ilvl="4" w:tplc="23E8D76C">
      <w:numFmt w:val="decimal"/>
      <w:lvlText w:val=""/>
      <w:lvlJc w:val="left"/>
    </w:lvl>
    <w:lvl w:ilvl="5" w:tplc="E17C0920">
      <w:numFmt w:val="decimal"/>
      <w:lvlText w:val=""/>
      <w:lvlJc w:val="left"/>
    </w:lvl>
    <w:lvl w:ilvl="6" w:tplc="56D6AF94">
      <w:numFmt w:val="decimal"/>
      <w:lvlText w:val=""/>
      <w:lvlJc w:val="left"/>
    </w:lvl>
    <w:lvl w:ilvl="7" w:tplc="3D92707E">
      <w:numFmt w:val="decimal"/>
      <w:lvlText w:val=""/>
      <w:lvlJc w:val="left"/>
    </w:lvl>
    <w:lvl w:ilvl="8" w:tplc="291C8FAA">
      <w:numFmt w:val="decimal"/>
      <w:lvlText w:val=""/>
      <w:lvlJc w:val="left"/>
    </w:lvl>
  </w:abstractNum>
  <w:abstractNum w:abstractNumId="16">
    <w:nsid w:val="17FA0A9B"/>
    <w:multiLevelType w:val="hybridMultilevel"/>
    <w:tmpl w:val="255E0898"/>
    <w:lvl w:ilvl="0" w:tplc="04090001">
      <w:start w:val="1"/>
      <w:numFmt w:val="bullet"/>
      <w:lvlText w:val=""/>
      <w:lvlJc w:val="left"/>
      <w:rPr>
        <w:rFonts w:ascii="Symbol" w:hAnsi="Symbol" w:hint="default"/>
      </w:rPr>
    </w:lvl>
    <w:lvl w:ilvl="1" w:tplc="64C0B91C">
      <w:numFmt w:val="decimal"/>
      <w:lvlText w:val=""/>
      <w:lvlJc w:val="left"/>
    </w:lvl>
    <w:lvl w:ilvl="2" w:tplc="12D01C4A">
      <w:numFmt w:val="decimal"/>
      <w:lvlText w:val=""/>
      <w:lvlJc w:val="left"/>
    </w:lvl>
    <w:lvl w:ilvl="3" w:tplc="A2C01568">
      <w:numFmt w:val="decimal"/>
      <w:lvlText w:val=""/>
      <w:lvlJc w:val="left"/>
    </w:lvl>
    <w:lvl w:ilvl="4" w:tplc="8A94F6DA">
      <w:numFmt w:val="decimal"/>
      <w:lvlText w:val=""/>
      <w:lvlJc w:val="left"/>
    </w:lvl>
    <w:lvl w:ilvl="5" w:tplc="C0C869F0">
      <w:numFmt w:val="decimal"/>
      <w:lvlText w:val=""/>
      <w:lvlJc w:val="left"/>
    </w:lvl>
    <w:lvl w:ilvl="6" w:tplc="A468AC64">
      <w:numFmt w:val="decimal"/>
      <w:lvlText w:val=""/>
      <w:lvlJc w:val="left"/>
    </w:lvl>
    <w:lvl w:ilvl="7" w:tplc="27A2F1EA">
      <w:numFmt w:val="decimal"/>
      <w:lvlText w:val=""/>
      <w:lvlJc w:val="left"/>
    </w:lvl>
    <w:lvl w:ilvl="8" w:tplc="32AC7260">
      <w:numFmt w:val="decimal"/>
      <w:lvlText w:val=""/>
      <w:lvlJc w:val="left"/>
    </w:lvl>
  </w:abstractNum>
  <w:abstractNum w:abstractNumId="17">
    <w:nsid w:val="30782B90"/>
    <w:multiLevelType w:val="hybridMultilevel"/>
    <w:tmpl w:val="D37018E2"/>
    <w:lvl w:ilvl="0" w:tplc="04090001">
      <w:start w:val="1"/>
      <w:numFmt w:val="bullet"/>
      <w:lvlText w:val=""/>
      <w:lvlJc w:val="left"/>
      <w:rPr>
        <w:rFonts w:ascii="Symbol" w:hAnsi="Symbol" w:hint="default"/>
      </w:rPr>
    </w:lvl>
    <w:lvl w:ilvl="1" w:tplc="E2C0695E">
      <w:numFmt w:val="decimal"/>
      <w:lvlText w:val=""/>
      <w:lvlJc w:val="left"/>
    </w:lvl>
    <w:lvl w:ilvl="2" w:tplc="94F87DEC">
      <w:numFmt w:val="decimal"/>
      <w:lvlText w:val=""/>
      <w:lvlJc w:val="left"/>
    </w:lvl>
    <w:lvl w:ilvl="3" w:tplc="50BE0F3A">
      <w:numFmt w:val="decimal"/>
      <w:lvlText w:val=""/>
      <w:lvlJc w:val="left"/>
    </w:lvl>
    <w:lvl w:ilvl="4" w:tplc="63786DA2">
      <w:numFmt w:val="decimal"/>
      <w:lvlText w:val=""/>
      <w:lvlJc w:val="left"/>
    </w:lvl>
    <w:lvl w:ilvl="5" w:tplc="7FA2E720">
      <w:numFmt w:val="decimal"/>
      <w:lvlText w:val=""/>
      <w:lvlJc w:val="left"/>
    </w:lvl>
    <w:lvl w:ilvl="6" w:tplc="5DBC6EC6">
      <w:numFmt w:val="decimal"/>
      <w:lvlText w:val=""/>
      <w:lvlJc w:val="left"/>
    </w:lvl>
    <w:lvl w:ilvl="7" w:tplc="3DB23932">
      <w:numFmt w:val="decimal"/>
      <w:lvlText w:val=""/>
      <w:lvlJc w:val="left"/>
    </w:lvl>
    <w:lvl w:ilvl="8" w:tplc="BCCA19A8">
      <w:numFmt w:val="decimal"/>
      <w:lvlText w:val=""/>
      <w:lvlJc w:val="left"/>
    </w:lvl>
  </w:abstractNum>
  <w:abstractNum w:abstractNumId="18">
    <w:nsid w:val="6066000B"/>
    <w:multiLevelType w:val="hybridMultilevel"/>
    <w:tmpl w:val="AA2CCC9E"/>
    <w:lvl w:ilvl="0" w:tplc="04090001">
      <w:start w:val="1"/>
      <w:numFmt w:val="bullet"/>
      <w:lvlText w:val=""/>
      <w:lvlJc w:val="left"/>
      <w:rPr>
        <w:rFonts w:ascii="Symbol" w:hAnsi="Symbol" w:hint="default"/>
      </w:rPr>
    </w:lvl>
    <w:lvl w:ilvl="1" w:tplc="2392FD5A">
      <w:numFmt w:val="decimal"/>
      <w:lvlText w:val=""/>
      <w:lvlJc w:val="left"/>
    </w:lvl>
    <w:lvl w:ilvl="2" w:tplc="2A86B9D8">
      <w:numFmt w:val="decimal"/>
      <w:lvlText w:val=""/>
      <w:lvlJc w:val="left"/>
    </w:lvl>
    <w:lvl w:ilvl="3" w:tplc="0DEC75D2">
      <w:numFmt w:val="decimal"/>
      <w:lvlText w:val=""/>
      <w:lvlJc w:val="left"/>
    </w:lvl>
    <w:lvl w:ilvl="4" w:tplc="5C1AC3CE">
      <w:numFmt w:val="decimal"/>
      <w:lvlText w:val=""/>
      <w:lvlJc w:val="left"/>
    </w:lvl>
    <w:lvl w:ilvl="5" w:tplc="730AA0EC">
      <w:numFmt w:val="decimal"/>
      <w:lvlText w:val=""/>
      <w:lvlJc w:val="left"/>
    </w:lvl>
    <w:lvl w:ilvl="6" w:tplc="168C6EC8">
      <w:numFmt w:val="decimal"/>
      <w:lvlText w:val=""/>
      <w:lvlJc w:val="left"/>
    </w:lvl>
    <w:lvl w:ilvl="7" w:tplc="793EC6AC">
      <w:numFmt w:val="decimal"/>
      <w:lvlText w:val=""/>
      <w:lvlJc w:val="left"/>
    </w:lvl>
    <w:lvl w:ilvl="8" w:tplc="5DC02854">
      <w:numFmt w:val="decimal"/>
      <w:lvlText w:val=""/>
      <w:lvlJc w:val="left"/>
    </w:lvl>
  </w:abstractNum>
  <w:abstractNum w:abstractNumId="19">
    <w:nsid w:val="683E5353"/>
    <w:multiLevelType w:val="hybridMultilevel"/>
    <w:tmpl w:val="894EE873"/>
    <w:lvl w:ilvl="0" w:tplc="F31C3C16">
      <w:numFmt w:val="decimal"/>
      <w:lvlText w:val=""/>
      <w:lvlJc w:val="left"/>
    </w:lvl>
    <w:lvl w:ilvl="1" w:tplc="A7AAC504">
      <w:numFmt w:val="decimal"/>
      <w:lvlText w:val=""/>
      <w:lvlJc w:val="left"/>
    </w:lvl>
    <w:lvl w:ilvl="2" w:tplc="E214C26A">
      <w:numFmt w:val="decimal"/>
      <w:lvlText w:val=""/>
      <w:lvlJc w:val="left"/>
    </w:lvl>
    <w:lvl w:ilvl="3" w:tplc="0590B9B4">
      <w:numFmt w:val="decimal"/>
      <w:lvlText w:val=""/>
      <w:lvlJc w:val="left"/>
    </w:lvl>
    <w:lvl w:ilvl="4" w:tplc="BBAAF2B4">
      <w:numFmt w:val="decimal"/>
      <w:lvlText w:val=""/>
      <w:lvlJc w:val="left"/>
    </w:lvl>
    <w:lvl w:ilvl="5" w:tplc="85B87D66">
      <w:numFmt w:val="decimal"/>
      <w:lvlText w:val=""/>
      <w:lvlJc w:val="left"/>
    </w:lvl>
    <w:lvl w:ilvl="6" w:tplc="4AF86638">
      <w:numFmt w:val="decimal"/>
      <w:lvlText w:val=""/>
      <w:lvlJc w:val="left"/>
    </w:lvl>
    <w:lvl w:ilvl="7" w:tplc="F82066E6">
      <w:numFmt w:val="decimal"/>
      <w:lvlText w:val=""/>
      <w:lvlJc w:val="left"/>
    </w:lvl>
    <w:lvl w:ilvl="8" w:tplc="FAFC2FE6">
      <w:numFmt w:val="decimal"/>
      <w:lvlText w:val=""/>
      <w:lvlJc w:val="left"/>
    </w:lvl>
  </w:abstractNum>
  <w:abstractNum w:abstractNumId="20">
    <w:nsid w:val="726F4EAD"/>
    <w:multiLevelType w:val="hybridMultilevel"/>
    <w:tmpl w:val="26341A38"/>
    <w:lvl w:ilvl="0" w:tplc="04090011">
      <w:start w:val="1"/>
      <w:numFmt w:val="decimal"/>
      <w:lvlText w:val="%1)"/>
      <w:lvlJc w:val="left"/>
      <w:pPr>
        <w:ind w:left="1395" w:hanging="360"/>
      </w:p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num w:numId="1">
    <w:abstractNumId w:val="0"/>
  </w:num>
  <w:num w:numId="2">
    <w:abstractNumId w:val="19"/>
  </w:num>
  <w:num w:numId="3">
    <w:abstractNumId w:val="2"/>
  </w:num>
  <w:num w:numId="4">
    <w:abstractNumId w:val="1"/>
  </w:num>
  <w:num w:numId="5">
    <w:abstractNumId w:val="19"/>
    <w:lvlOverride w:ilvl="0">
      <w:lvl w:ilvl="0" w:tplc="F31C3C16">
        <w:start w:val="1"/>
        <w:numFmt w:val="bullet"/>
        <w:lvlText w:val="·"/>
        <w:lvlJc w:val="left"/>
        <w:pPr>
          <w:tabs>
            <w:tab w:val="num" w:pos="720"/>
          </w:tabs>
          <w:ind w:left="720" w:hanging="36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1">
      <w:lvl w:ilvl="1" w:tplc="A7AAC504">
        <w:start w:val="1"/>
        <w:numFmt w:val="bullet"/>
        <w:lvlText w:val="o"/>
        <w:lvlJc w:val="left"/>
        <w:pPr>
          <w:tabs>
            <w:tab w:val="num" w:pos="1440"/>
          </w:tabs>
          <w:ind w:left="144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2">
      <w:lvl w:ilvl="2" w:tplc="E214C26A">
        <w:start w:val="1"/>
        <w:numFmt w:val="bullet"/>
        <w:lvlText w:val="▪"/>
        <w:lvlJc w:val="left"/>
        <w:pPr>
          <w:tabs>
            <w:tab w:val="num" w:pos="2160"/>
          </w:tabs>
          <w:ind w:left="216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3">
      <w:lvl w:ilvl="3" w:tplc="0590B9B4">
        <w:start w:val="1"/>
        <w:numFmt w:val="bullet"/>
        <w:lvlText w:val="·"/>
        <w:lvlJc w:val="left"/>
        <w:pPr>
          <w:tabs>
            <w:tab w:val="num" w:pos="2880"/>
          </w:tabs>
          <w:ind w:left="2880" w:hanging="36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4">
      <w:lvl w:ilvl="4" w:tplc="BBAAF2B4">
        <w:start w:val="1"/>
        <w:numFmt w:val="bullet"/>
        <w:lvlText w:val="o"/>
        <w:lvlJc w:val="left"/>
        <w:pPr>
          <w:tabs>
            <w:tab w:val="num" w:pos="3600"/>
          </w:tabs>
          <w:ind w:left="360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5">
      <w:lvl w:ilvl="5" w:tplc="85B87D66">
        <w:start w:val="1"/>
        <w:numFmt w:val="bullet"/>
        <w:lvlText w:val="▪"/>
        <w:lvlJc w:val="left"/>
        <w:pPr>
          <w:tabs>
            <w:tab w:val="num" w:pos="4320"/>
          </w:tabs>
          <w:ind w:left="432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6">
      <w:lvl w:ilvl="6" w:tplc="4AF86638">
        <w:start w:val="1"/>
        <w:numFmt w:val="bullet"/>
        <w:lvlText w:val="·"/>
        <w:lvlJc w:val="left"/>
        <w:pPr>
          <w:tabs>
            <w:tab w:val="num" w:pos="5040"/>
          </w:tabs>
          <w:ind w:left="5040" w:hanging="36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7">
      <w:lvl w:ilvl="7" w:tplc="F82066E6">
        <w:start w:val="1"/>
        <w:numFmt w:val="bullet"/>
        <w:lvlText w:val="o"/>
        <w:lvlJc w:val="left"/>
        <w:pPr>
          <w:tabs>
            <w:tab w:val="num" w:pos="5760"/>
          </w:tabs>
          <w:ind w:left="576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8">
      <w:lvl w:ilvl="8" w:tplc="FAFC2FE6">
        <w:start w:val="1"/>
        <w:numFmt w:val="bullet"/>
        <w:lvlText w:val="▪"/>
        <w:lvlJc w:val="left"/>
        <w:pPr>
          <w:tabs>
            <w:tab w:val="num" w:pos="6480"/>
          </w:tabs>
          <w:ind w:left="648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num>
  <w:num w:numId="6">
    <w:abstractNumId w:val="19"/>
    <w:lvlOverride w:ilvl="0">
      <w:lvl w:ilvl="0" w:tplc="F31C3C16">
        <w:start w:val="1"/>
        <w:numFmt w:val="bullet"/>
        <w:lvlText w:val="·"/>
        <w:lvlJc w:val="left"/>
        <w:pPr>
          <w:tabs>
            <w:tab w:val="num" w:pos="720"/>
          </w:tabs>
          <w:ind w:left="720" w:hanging="36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1">
      <w:lvl w:ilvl="1" w:tplc="A7AAC504">
        <w:start w:val="1"/>
        <w:numFmt w:val="bullet"/>
        <w:lvlText w:val="o"/>
        <w:lvlJc w:val="left"/>
        <w:pPr>
          <w:tabs>
            <w:tab w:val="num" w:pos="1440"/>
          </w:tabs>
          <w:ind w:left="144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2">
      <w:lvl w:ilvl="2" w:tplc="E214C26A">
        <w:start w:val="1"/>
        <w:numFmt w:val="bullet"/>
        <w:lvlText w:val="▪"/>
        <w:lvlJc w:val="left"/>
        <w:pPr>
          <w:tabs>
            <w:tab w:val="num" w:pos="2160"/>
          </w:tabs>
          <w:ind w:left="216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3">
      <w:lvl w:ilvl="3" w:tplc="0590B9B4">
        <w:start w:val="1"/>
        <w:numFmt w:val="bullet"/>
        <w:lvlText w:val="·"/>
        <w:lvlJc w:val="left"/>
        <w:pPr>
          <w:tabs>
            <w:tab w:val="num" w:pos="2880"/>
          </w:tabs>
          <w:ind w:left="2880" w:hanging="36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4">
      <w:lvl w:ilvl="4" w:tplc="BBAAF2B4">
        <w:start w:val="1"/>
        <w:numFmt w:val="bullet"/>
        <w:lvlText w:val="o"/>
        <w:lvlJc w:val="left"/>
        <w:pPr>
          <w:tabs>
            <w:tab w:val="num" w:pos="3600"/>
          </w:tabs>
          <w:ind w:left="360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5">
      <w:lvl w:ilvl="5" w:tplc="85B87D66">
        <w:start w:val="1"/>
        <w:numFmt w:val="bullet"/>
        <w:lvlText w:val="▪"/>
        <w:lvlJc w:val="left"/>
        <w:pPr>
          <w:tabs>
            <w:tab w:val="num" w:pos="4320"/>
          </w:tabs>
          <w:ind w:left="432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6">
      <w:lvl w:ilvl="6" w:tplc="4AF86638">
        <w:start w:val="1"/>
        <w:numFmt w:val="bullet"/>
        <w:lvlText w:val="·"/>
        <w:lvlJc w:val="left"/>
        <w:pPr>
          <w:tabs>
            <w:tab w:val="num" w:pos="5040"/>
          </w:tabs>
          <w:ind w:left="5040" w:hanging="36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7">
      <w:lvl w:ilvl="7" w:tplc="F82066E6">
        <w:start w:val="1"/>
        <w:numFmt w:val="bullet"/>
        <w:lvlText w:val="o"/>
        <w:lvlJc w:val="left"/>
        <w:pPr>
          <w:tabs>
            <w:tab w:val="num" w:pos="5760"/>
          </w:tabs>
          <w:ind w:left="576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8">
      <w:lvl w:ilvl="8" w:tplc="FAFC2FE6">
        <w:start w:val="1"/>
        <w:numFmt w:val="bullet"/>
        <w:lvlText w:val="▪"/>
        <w:lvlJc w:val="left"/>
        <w:pPr>
          <w:tabs>
            <w:tab w:val="num" w:pos="6480"/>
          </w:tabs>
          <w:ind w:left="648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num>
  <w:num w:numId="7">
    <w:abstractNumId w:val="4"/>
  </w:num>
  <w:num w:numId="8">
    <w:abstractNumId w:val="3"/>
  </w:num>
  <w:num w:numId="9">
    <w:abstractNumId w:val="1"/>
    <w:lvlOverride w:ilvl="0">
      <w:lvl w:ilvl="0" w:tplc="6F8A85FA">
        <w:start w:val="1"/>
        <w:numFmt w:val="bullet"/>
        <w:lvlText w:val="·"/>
        <w:lvlJc w:val="left"/>
        <w:pPr>
          <w:tabs>
            <w:tab w:val="num" w:pos="720"/>
          </w:tabs>
          <w:ind w:left="720" w:hanging="36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1">
      <w:lvl w:ilvl="1" w:tplc="2DD6C586">
        <w:start w:val="1"/>
        <w:numFmt w:val="bullet"/>
        <w:lvlText w:val="o"/>
        <w:lvlJc w:val="left"/>
        <w:pPr>
          <w:tabs>
            <w:tab w:val="left" w:pos="720"/>
            <w:tab w:val="num" w:pos="1440"/>
          </w:tabs>
          <w:ind w:left="144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2">
      <w:lvl w:ilvl="2" w:tplc="32BA94BE">
        <w:start w:val="1"/>
        <w:numFmt w:val="bullet"/>
        <w:lvlText w:val="▪"/>
        <w:lvlJc w:val="left"/>
        <w:pPr>
          <w:tabs>
            <w:tab w:val="left" w:pos="720"/>
            <w:tab w:val="num" w:pos="2160"/>
          </w:tabs>
          <w:ind w:left="216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3">
      <w:lvl w:ilvl="3" w:tplc="AA88934E">
        <w:start w:val="1"/>
        <w:numFmt w:val="bullet"/>
        <w:lvlText w:val="·"/>
        <w:lvlJc w:val="left"/>
        <w:pPr>
          <w:tabs>
            <w:tab w:val="left" w:pos="720"/>
            <w:tab w:val="num" w:pos="2880"/>
          </w:tabs>
          <w:ind w:left="2880" w:hanging="36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4">
      <w:lvl w:ilvl="4" w:tplc="94B2D486">
        <w:start w:val="1"/>
        <w:numFmt w:val="bullet"/>
        <w:lvlText w:val="o"/>
        <w:lvlJc w:val="left"/>
        <w:pPr>
          <w:tabs>
            <w:tab w:val="left" w:pos="720"/>
            <w:tab w:val="num" w:pos="3600"/>
          </w:tabs>
          <w:ind w:left="360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5">
      <w:lvl w:ilvl="5" w:tplc="9438B660">
        <w:start w:val="1"/>
        <w:numFmt w:val="bullet"/>
        <w:lvlText w:val="▪"/>
        <w:lvlJc w:val="left"/>
        <w:pPr>
          <w:tabs>
            <w:tab w:val="left" w:pos="720"/>
            <w:tab w:val="num" w:pos="4320"/>
          </w:tabs>
          <w:ind w:left="432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6">
      <w:lvl w:ilvl="6" w:tplc="F93612EE">
        <w:start w:val="1"/>
        <w:numFmt w:val="bullet"/>
        <w:lvlText w:val="·"/>
        <w:lvlJc w:val="left"/>
        <w:pPr>
          <w:tabs>
            <w:tab w:val="left" w:pos="720"/>
            <w:tab w:val="num" w:pos="5040"/>
          </w:tabs>
          <w:ind w:left="5040" w:hanging="36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7">
      <w:lvl w:ilvl="7" w:tplc="8CB695AA">
        <w:start w:val="1"/>
        <w:numFmt w:val="bullet"/>
        <w:lvlText w:val="o"/>
        <w:lvlJc w:val="left"/>
        <w:pPr>
          <w:tabs>
            <w:tab w:val="left" w:pos="720"/>
            <w:tab w:val="num" w:pos="5760"/>
          </w:tabs>
          <w:ind w:left="576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8">
      <w:lvl w:ilvl="8" w:tplc="2978403A">
        <w:start w:val="1"/>
        <w:numFmt w:val="bullet"/>
        <w:lvlText w:val="▪"/>
        <w:lvlJc w:val="left"/>
        <w:pPr>
          <w:tabs>
            <w:tab w:val="left" w:pos="720"/>
            <w:tab w:val="num" w:pos="6480"/>
          </w:tabs>
          <w:ind w:left="648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num>
  <w:num w:numId="10">
    <w:abstractNumId w:val="6"/>
  </w:num>
  <w:num w:numId="11">
    <w:abstractNumId w:val="5"/>
  </w:num>
  <w:num w:numId="12">
    <w:abstractNumId w:val="5"/>
    <w:lvlOverride w:ilvl="0">
      <w:lvl w:ilvl="0" w:tplc="F6C0BA28">
        <w:start w:val="1"/>
        <w:numFmt w:val="bullet"/>
        <w:lvlText w:val="·"/>
        <w:lvlJc w:val="left"/>
        <w:pPr>
          <w:tabs>
            <w:tab w:val="num" w:pos="720"/>
          </w:tabs>
          <w:ind w:left="720" w:hanging="36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1">
      <w:lvl w:ilvl="1" w:tplc="2392FD5A">
        <w:start w:val="1"/>
        <w:numFmt w:val="bullet"/>
        <w:lvlText w:val="o"/>
        <w:lvlJc w:val="left"/>
        <w:pPr>
          <w:tabs>
            <w:tab w:val="num" w:pos="1440"/>
          </w:tabs>
          <w:ind w:left="144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2">
      <w:lvl w:ilvl="2" w:tplc="2A86B9D8">
        <w:start w:val="1"/>
        <w:numFmt w:val="bullet"/>
        <w:lvlText w:val="▪"/>
        <w:lvlJc w:val="left"/>
        <w:pPr>
          <w:tabs>
            <w:tab w:val="num" w:pos="2160"/>
          </w:tabs>
          <w:ind w:left="216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3">
      <w:lvl w:ilvl="3" w:tplc="0DEC75D2">
        <w:start w:val="1"/>
        <w:numFmt w:val="bullet"/>
        <w:lvlText w:val="·"/>
        <w:lvlJc w:val="left"/>
        <w:pPr>
          <w:tabs>
            <w:tab w:val="num" w:pos="2880"/>
          </w:tabs>
          <w:ind w:left="2880" w:hanging="36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4">
      <w:lvl w:ilvl="4" w:tplc="5C1AC3CE">
        <w:start w:val="1"/>
        <w:numFmt w:val="bullet"/>
        <w:lvlText w:val="o"/>
        <w:lvlJc w:val="left"/>
        <w:pPr>
          <w:tabs>
            <w:tab w:val="num" w:pos="3600"/>
          </w:tabs>
          <w:ind w:left="360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5">
      <w:lvl w:ilvl="5" w:tplc="730AA0EC">
        <w:start w:val="1"/>
        <w:numFmt w:val="bullet"/>
        <w:lvlText w:val="▪"/>
        <w:lvlJc w:val="left"/>
        <w:pPr>
          <w:tabs>
            <w:tab w:val="num" w:pos="4320"/>
          </w:tabs>
          <w:ind w:left="432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6">
      <w:lvl w:ilvl="6" w:tplc="168C6EC8">
        <w:start w:val="1"/>
        <w:numFmt w:val="bullet"/>
        <w:lvlText w:val="·"/>
        <w:lvlJc w:val="left"/>
        <w:pPr>
          <w:tabs>
            <w:tab w:val="num" w:pos="5040"/>
          </w:tabs>
          <w:ind w:left="5040" w:hanging="36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7">
      <w:lvl w:ilvl="7" w:tplc="793EC6AC">
        <w:start w:val="1"/>
        <w:numFmt w:val="bullet"/>
        <w:lvlText w:val="o"/>
        <w:lvlJc w:val="left"/>
        <w:pPr>
          <w:tabs>
            <w:tab w:val="num" w:pos="5760"/>
          </w:tabs>
          <w:ind w:left="576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8">
      <w:lvl w:ilvl="8" w:tplc="5DC02854">
        <w:start w:val="1"/>
        <w:numFmt w:val="bullet"/>
        <w:lvlText w:val="▪"/>
        <w:lvlJc w:val="left"/>
        <w:pPr>
          <w:tabs>
            <w:tab w:val="num" w:pos="6480"/>
          </w:tabs>
          <w:ind w:left="6480" w:hanging="360"/>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num>
  <w:num w:numId="13">
    <w:abstractNumId w:val="8"/>
  </w:num>
  <w:num w:numId="14">
    <w:abstractNumId w:val="7"/>
  </w:num>
  <w:num w:numId="15">
    <w:abstractNumId w:val="10"/>
  </w:num>
  <w:num w:numId="16">
    <w:abstractNumId w:val="9"/>
  </w:num>
  <w:num w:numId="17">
    <w:abstractNumId w:val="12"/>
  </w:num>
  <w:num w:numId="18">
    <w:abstractNumId w:val="11"/>
  </w:num>
  <w:num w:numId="19">
    <w:abstractNumId w:val="14"/>
  </w:num>
  <w:num w:numId="20">
    <w:abstractNumId w:val="13"/>
  </w:num>
  <w:num w:numId="21">
    <w:abstractNumId w:val="20"/>
  </w:num>
  <w:num w:numId="22">
    <w:abstractNumId w:val="18"/>
  </w:num>
  <w:num w:numId="23">
    <w:abstractNumId w:val="17"/>
  </w:num>
  <w:num w:numId="24">
    <w:abstractNumId w:val="15"/>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2801"/>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5601" fillcolor="white" strokecolor="#4f81bd">
      <v:fill color="white"/>
      <v:stroke color="#4f81bd" weight="2pt"/>
      <v:textbox style="mso-column-margin:3pt;mso-fit-shape-to-text:t" inset="0,0,0,0"/>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5A3D78"/>
    <w:rsid w:val="0006633F"/>
    <w:rsid w:val="000D090F"/>
    <w:rsid w:val="0018676D"/>
    <w:rsid w:val="001F2C81"/>
    <w:rsid w:val="00364994"/>
    <w:rsid w:val="003C0A81"/>
    <w:rsid w:val="00525B1B"/>
    <w:rsid w:val="005A3D78"/>
    <w:rsid w:val="00647BD1"/>
    <w:rsid w:val="006A5903"/>
    <w:rsid w:val="006C4B4D"/>
    <w:rsid w:val="006E3232"/>
    <w:rsid w:val="00716067"/>
    <w:rsid w:val="00742E46"/>
    <w:rsid w:val="0083013A"/>
    <w:rsid w:val="008616CD"/>
    <w:rsid w:val="0087102F"/>
    <w:rsid w:val="008D030A"/>
    <w:rsid w:val="008E4A55"/>
    <w:rsid w:val="00901F5D"/>
    <w:rsid w:val="00915A32"/>
    <w:rsid w:val="009B77A4"/>
    <w:rsid w:val="009E22D1"/>
    <w:rsid w:val="00A12F18"/>
    <w:rsid w:val="00A86ACB"/>
    <w:rsid w:val="00BD4B8B"/>
    <w:rsid w:val="00C02B79"/>
    <w:rsid w:val="00C626C8"/>
    <w:rsid w:val="00CB5173"/>
    <w:rsid w:val="00D23023"/>
    <w:rsid w:val="00D40BBE"/>
    <w:rsid w:val="00D8734E"/>
    <w:rsid w:val="00DE1482"/>
    <w:rsid w:val="00EF7023"/>
    <w:rsid w:val="00FF667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1" fillcolor="white" strokecolor="#4f81bd">
      <v:fill color="white"/>
      <v:stroke color="#4f81bd" weight="2pt"/>
      <v:textbox style="mso-column-margin:3pt;mso-fit-shape-to-text:t" inset="0,0,0,0"/>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901F5D"/>
    <w:pPr>
      <w:suppressAutoHyphens/>
    </w:pPr>
    <w:rPr>
      <w:rFonts w:eastAsia="Arial Unicode M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51">
    <w:name w:val="Heading 51"/>
    <w:qFormat/>
    <w:rsid w:val="00901F5D"/>
    <w:pPr>
      <w:suppressAutoHyphens/>
      <w:outlineLvl w:val="4"/>
    </w:pPr>
    <w:rPr>
      <w:rFonts w:ascii="Calibri" w:eastAsia="Calibri" w:hAnsi="Calibri" w:cs="Calibri"/>
      <w:color w:val="000000"/>
      <w:u w:color="000000"/>
    </w:rPr>
  </w:style>
  <w:style w:type="character" w:styleId="Hyperlink">
    <w:name w:val="Hyperlink"/>
    <w:rsid w:val="00901F5D"/>
    <w:rPr>
      <w:u w:val="single"/>
    </w:rPr>
  </w:style>
  <w:style w:type="paragraph" w:customStyle="1" w:styleId="HeaderFooter">
    <w:name w:val="Header &amp; Footer"/>
    <w:rsid w:val="00901F5D"/>
    <w:pPr>
      <w:tabs>
        <w:tab w:val="right" w:pos="9020"/>
      </w:tabs>
    </w:pPr>
    <w:rPr>
      <w:rFonts w:ascii="Helvetica" w:eastAsia="Arial Unicode MS" w:hAnsi="Helvetica" w:cs="Arial Unicode MS"/>
      <w:color w:val="000000"/>
      <w:sz w:val="24"/>
      <w:szCs w:val="24"/>
    </w:rPr>
  </w:style>
  <w:style w:type="paragraph" w:customStyle="1" w:styleId="Title1">
    <w:name w:val="Title1"/>
    <w:next w:val="Subtitle1"/>
    <w:rsid w:val="00901F5D"/>
    <w:pPr>
      <w:suppressAutoHyphens/>
      <w:jc w:val="center"/>
    </w:pPr>
    <w:rPr>
      <w:rFonts w:ascii="Book Antiqua" w:eastAsia="Arial Unicode MS" w:hAnsi="Book Antiqua" w:cs="Arial Unicode MS"/>
      <w:b/>
      <w:bCs/>
      <w:color w:val="000000"/>
      <w:sz w:val="24"/>
      <w:szCs w:val="24"/>
      <w:u w:val="single" w:color="000000"/>
    </w:rPr>
  </w:style>
  <w:style w:type="paragraph" w:customStyle="1" w:styleId="Subtitle1">
    <w:name w:val="Subtitle1"/>
    <w:next w:val="Normal"/>
    <w:autoRedefine/>
    <w:rsid w:val="00901F5D"/>
    <w:pPr>
      <w:suppressAutoHyphens/>
    </w:pPr>
    <w:rPr>
      <w:rFonts w:ascii="Cambria" w:eastAsia="Cambria" w:hAnsi="Cambria" w:cs="Cambria"/>
      <w:i/>
      <w:iCs/>
      <w:color w:val="4F81BD"/>
      <w:spacing w:val="15"/>
      <w:sz w:val="24"/>
      <w:szCs w:val="24"/>
      <w:u w:color="4F81BD"/>
    </w:rPr>
  </w:style>
  <w:style w:type="numbering" w:customStyle="1" w:styleId="ImportedStyle1">
    <w:name w:val="Imported Style 1"/>
    <w:rsid w:val="00901F5D"/>
  </w:style>
  <w:style w:type="numbering" w:customStyle="1" w:styleId="ImportedStyle2">
    <w:name w:val="Imported Style 2"/>
    <w:rsid w:val="00901F5D"/>
  </w:style>
  <w:style w:type="numbering" w:customStyle="1" w:styleId="ImportedStyle3">
    <w:name w:val="Imported Style 3"/>
    <w:rsid w:val="00901F5D"/>
  </w:style>
  <w:style w:type="paragraph" w:customStyle="1" w:styleId="Default">
    <w:name w:val="Default"/>
    <w:rsid w:val="00901F5D"/>
    <w:pPr>
      <w:suppressAutoHyphens/>
    </w:pPr>
    <w:rPr>
      <w:rFonts w:ascii="Calibri" w:eastAsia="Calibri" w:hAnsi="Calibri" w:cs="Calibri"/>
      <w:color w:val="000000"/>
      <w:sz w:val="24"/>
      <w:szCs w:val="24"/>
      <w:u w:color="000000"/>
    </w:rPr>
  </w:style>
  <w:style w:type="numbering" w:customStyle="1" w:styleId="ImportedStyle4">
    <w:name w:val="Imported Style 4"/>
    <w:rsid w:val="00901F5D"/>
  </w:style>
  <w:style w:type="paragraph" w:styleId="NoSpacing">
    <w:name w:val="No Spacing"/>
    <w:qFormat/>
    <w:rsid w:val="00901F5D"/>
    <w:pPr>
      <w:suppressAutoHyphens/>
    </w:pPr>
    <w:rPr>
      <w:rFonts w:eastAsia="Arial Unicode MS" w:cs="Arial Unicode MS"/>
      <w:color w:val="000000"/>
      <w:sz w:val="24"/>
      <w:szCs w:val="24"/>
      <w:u w:color="000000"/>
    </w:rPr>
  </w:style>
  <w:style w:type="numbering" w:customStyle="1" w:styleId="ImportedStyle5">
    <w:name w:val="Imported Style 5"/>
    <w:rsid w:val="00901F5D"/>
  </w:style>
  <w:style w:type="paragraph" w:customStyle="1" w:styleId="ResumeSectionsHeadings">
    <w:name w:val="Resume Sections Headings"/>
    <w:rsid w:val="00901F5D"/>
    <w:pPr>
      <w:keepNext/>
      <w:spacing w:before="240" w:after="60"/>
      <w:outlineLvl w:val="1"/>
    </w:pPr>
    <w:rPr>
      <w:rFonts w:ascii="Garamond" w:eastAsia="Arial Unicode MS" w:hAnsi="Garamond" w:cs="Arial Unicode MS"/>
      <w:b/>
      <w:bCs/>
      <w:color w:val="000000"/>
      <w:sz w:val="22"/>
      <w:szCs w:val="22"/>
      <w:u w:color="000000"/>
    </w:rPr>
  </w:style>
  <w:style w:type="numbering" w:customStyle="1" w:styleId="ImportedStyle6">
    <w:name w:val="Imported Style 6"/>
    <w:rsid w:val="00901F5D"/>
  </w:style>
  <w:style w:type="numbering" w:customStyle="1" w:styleId="ImportedStyle7">
    <w:name w:val="Imported Style 7"/>
    <w:rsid w:val="00901F5D"/>
  </w:style>
  <w:style w:type="numbering" w:customStyle="1" w:styleId="ImportedStyle8">
    <w:name w:val="Imported Style 8"/>
    <w:rsid w:val="00901F5D"/>
  </w:style>
  <w:style w:type="paragraph" w:customStyle="1" w:styleId="bullted1">
    <w:name w:val="bullted1"/>
    <w:rsid w:val="00901F5D"/>
    <w:pPr>
      <w:tabs>
        <w:tab w:val="left" w:pos="720"/>
      </w:tabs>
    </w:pPr>
    <w:rPr>
      <w:color w:val="000000"/>
      <w:sz w:val="24"/>
      <w:szCs w:val="24"/>
      <w:u w:color="000000"/>
    </w:rPr>
  </w:style>
  <w:style w:type="character" w:customStyle="1" w:styleId="Link">
    <w:name w:val="Link"/>
    <w:rsid w:val="00901F5D"/>
    <w:rPr>
      <w:color w:val="0000FF"/>
      <w:u w:val="single" w:color="0000FF"/>
    </w:rPr>
  </w:style>
  <w:style w:type="character" w:customStyle="1" w:styleId="Hyperlink0">
    <w:name w:val="Hyperlink.0"/>
    <w:basedOn w:val="Link"/>
    <w:rsid w:val="00901F5D"/>
    <w:rPr>
      <w:rFonts w:ascii="Verdana" w:eastAsia="Verdana" w:hAnsi="Verdana" w:cs="Verdana"/>
      <w:sz w:val="18"/>
      <w:szCs w:val="18"/>
    </w:rPr>
  </w:style>
  <w:style w:type="paragraph" w:customStyle="1" w:styleId="JobTitlebold">
    <w:name w:val="Job Title bold"/>
    <w:basedOn w:val="Normal"/>
    <w:rsid w:val="008616CD"/>
    <w:pPr>
      <w:spacing w:before="120" w:line="276" w:lineRule="auto"/>
    </w:pPr>
    <w:rPr>
      <w:rFonts w:ascii="Verdana" w:eastAsia="Times New Roman" w:hAnsi="Verdana" w:cs="Courier New"/>
      <w:b/>
      <w:bCs/>
      <w:color w:val="auto"/>
      <w:sz w:val="19"/>
      <w:lang w:eastAsia="ar-SA"/>
    </w:rPr>
  </w:style>
  <w:style w:type="paragraph" w:customStyle="1" w:styleId="Overviewbullets">
    <w:name w:val="Overview bullets"/>
    <w:basedOn w:val="Normal"/>
    <w:rsid w:val="008616CD"/>
    <w:pPr>
      <w:spacing w:before="180" w:after="180" w:line="276" w:lineRule="auto"/>
      <w:jc w:val="both"/>
    </w:pPr>
    <w:rPr>
      <w:rFonts w:ascii="Verdana" w:eastAsia="Times New Roman" w:hAnsi="Verdana" w:cs="Courier New"/>
      <w:bCs/>
      <w:color w:val="auto"/>
      <w:sz w:val="19"/>
      <w:szCs w:val="19"/>
      <w:lang w:eastAsia="ar-SA"/>
    </w:rPr>
  </w:style>
  <w:style w:type="paragraph" w:styleId="ListParagraph">
    <w:name w:val="List Paragraph"/>
    <w:basedOn w:val="Normal"/>
    <w:uiPriority w:val="34"/>
    <w:qFormat/>
    <w:rsid w:val="00A12F18"/>
    <w:pPr>
      <w:ind w:left="720"/>
      <w:contextualSpacing/>
    </w:pPr>
  </w:style>
</w:styles>
</file>

<file path=word/webSettings.xml><?xml version="1.0" encoding="utf-8"?>
<w:webSettings xmlns:r="http://schemas.openxmlformats.org/officeDocument/2006/relationships" xmlns:w="http://schemas.openxmlformats.org/wordprocessingml/2006/main">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meer.shukla078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1054</TotalTime>
  <Pages>3</Pages>
  <Words>470</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Sameer shukla</dc:creator>
  <cp:lastModifiedBy>IUMS</cp:lastModifiedBy>
  <cp:revision>16</cp:revision>
  <dcterms:created xsi:type="dcterms:W3CDTF">2018-07-28T10:10:00Z</dcterms:created>
  <dcterms:modified xsi:type="dcterms:W3CDTF">2019-02-01T07:12:00Z</dcterms:modified>
</cp:coreProperties>
</file>