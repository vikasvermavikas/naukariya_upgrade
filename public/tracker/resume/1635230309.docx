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2A09" w:rsidRDefault="00F66EA8">
      <w:pPr>
        <w:pStyle w:val="Normal1"/>
        <w:spacing w:line="240" w:lineRule="auto"/>
        <w:jc w:val="center"/>
      </w:pPr>
      <w:r>
        <w:rPr>
          <w:rFonts w:ascii="Times New Roman Bold" w:hAnsi="Times New Roman Bold" w:cs="Times New Roman Bold"/>
          <w:color w:val="1F497D"/>
          <w:sz w:val="28"/>
          <w:szCs w:val="28"/>
        </w:rPr>
        <w:t>DIPANKAR</w:t>
      </w:r>
      <w:r w:rsidR="003C4092">
        <w:rPr>
          <w:rFonts w:ascii="Times New Roman Bold" w:hAnsi="Times New Roman Bold" w:cs="Times New Roman Bold"/>
          <w:color w:val="1F497D"/>
          <w:sz w:val="28"/>
          <w:szCs w:val="28"/>
        </w:rPr>
        <w:t xml:space="preserve"> SARMAH</w:t>
      </w:r>
    </w:p>
    <w:p w:rsidR="000C2A09" w:rsidRDefault="00DA72F0">
      <w:pPr>
        <w:pStyle w:val="Normal1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7145" r="19685" b="1651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Jzfqr0oAgAAUw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F66EA8" w:rsidP="00F66EA8">
      <w:pPr>
        <w:rPr>
          <w:rStyle w:val="Hyperlink"/>
          <w:sz w:val="18"/>
          <w:szCs w:val="18"/>
        </w:rPr>
      </w:pPr>
      <w:proofErr w:type="spellStart"/>
      <w:r>
        <w:rPr>
          <w:rFonts w:eastAsia="ヒラギノ角ゴ Pro W3"/>
          <w:color w:val="000000"/>
          <w:sz w:val="18"/>
          <w:szCs w:val="18"/>
        </w:rPr>
        <w:t>Swagatam</w:t>
      </w:r>
      <w:proofErr w:type="spellEnd"/>
      <w:r>
        <w:rPr>
          <w:rFonts w:eastAsia="ヒラギノ角ゴ Pro W3"/>
          <w:color w:val="000000"/>
          <w:sz w:val="18"/>
          <w:szCs w:val="18"/>
        </w:rPr>
        <w:t xml:space="preserve"> Path, </w:t>
      </w:r>
      <w:proofErr w:type="spellStart"/>
      <w:r>
        <w:rPr>
          <w:rFonts w:eastAsia="ヒラギノ角ゴ Pro W3"/>
          <w:color w:val="000000"/>
          <w:sz w:val="18"/>
          <w:szCs w:val="18"/>
        </w:rPr>
        <w:t>Mallow</w:t>
      </w:r>
      <w:r w:rsidRPr="00F66EA8">
        <w:rPr>
          <w:rFonts w:eastAsia="ヒラギノ角ゴ Pro W3"/>
          <w:color w:val="000000"/>
          <w:sz w:val="18"/>
          <w:szCs w:val="18"/>
        </w:rPr>
        <w:t>ali</w:t>
      </w:r>
      <w:proofErr w:type="spellEnd"/>
      <w:proofErr w:type="gramStart"/>
      <w:r w:rsidRPr="00F66EA8">
        <w:rPr>
          <w:rFonts w:eastAsia="ヒラギノ角ゴ Pro W3"/>
          <w:color w:val="000000"/>
          <w:sz w:val="18"/>
          <w:szCs w:val="18"/>
        </w:rPr>
        <w:t>,</w:t>
      </w:r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Jorhat</w:t>
      </w:r>
      <w:proofErr w:type="spellEnd"/>
      <w:r w:rsidR="003C4092">
        <w:rPr>
          <w:sz w:val="18"/>
          <w:szCs w:val="18"/>
        </w:rPr>
        <w:t xml:space="preserve">, </w:t>
      </w:r>
      <w:r>
        <w:rPr>
          <w:sz w:val="18"/>
          <w:szCs w:val="18"/>
        </w:rPr>
        <w:t>Assam</w:t>
      </w:r>
      <w:r w:rsidR="008A016C">
        <w:rPr>
          <w:sz w:val="18"/>
          <w:szCs w:val="18"/>
        </w:rPr>
        <w:t>| +91 9127072256</w:t>
      </w:r>
      <w:r w:rsidR="003C4092">
        <w:rPr>
          <w:sz w:val="18"/>
          <w:szCs w:val="18"/>
        </w:rPr>
        <w:t xml:space="preserve"> | </w:t>
      </w:r>
      <w:r w:rsidR="008A016C">
        <w:rPr>
          <w:sz w:val="18"/>
          <w:szCs w:val="18"/>
        </w:rPr>
        <w:t>sarmahdipankar0@gmail.com</w:t>
      </w:r>
    </w:p>
    <w:p w:rsidR="00F66EA8" w:rsidRDefault="00F66EA8" w:rsidP="00F66EA8"/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9050" r="19685" b="2413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10" o:spid="_x0000_s1027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HnAoVkoAgAAWQ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3C4092">
      <w:pPr>
        <w:pStyle w:val="Normal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 Bold" w:hAnsi="Times New Roman Bold" w:cs="Times New Roman Bold"/>
          <w:color w:val="1F497D"/>
          <w:szCs w:val="22"/>
        </w:rPr>
        <w:t>PROFESSIONAL SUMMARY</w:t>
      </w:r>
    </w:p>
    <w:p w:rsidR="000C2A09" w:rsidRDefault="00F66EA8">
      <w:pPr>
        <w:pStyle w:val="Normal1"/>
        <w:spacing w:line="240" w:lineRule="auto"/>
      </w:pPr>
      <w:r>
        <w:rPr>
          <w:rFonts w:ascii="Times New Roman" w:hAnsi="Times New Roman" w:cs="Times New Roman"/>
          <w:sz w:val="18"/>
          <w:szCs w:val="18"/>
        </w:rPr>
        <w:t>Around 2 years of professional exp</w:t>
      </w:r>
      <w:r w:rsidR="00DE0377">
        <w:rPr>
          <w:rFonts w:ascii="Times New Roman" w:hAnsi="Times New Roman" w:cs="Times New Roman"/>
          <w:sz w:val="18"/>
          <w:szCs w:val="18"/>
        </w:rPr>
        <w:t xml:space="preserve">erience as ERP engineer in TCS </w:t>
      </w:r>
      <w:proofErr w:type="spellStart"/>
      <w:r w:rsidR="00DE0377">
        <w:rPr>
          <w:rFonts w:ascii="Times New Roman" w:hAnsi="Times New Roman" w:cs="Times New Roman"/>
          <w:sz w:val="18"/>
          <w:szCs w:val="18"/>
        </w:rPr>
        <w:t>iON</w:t>
      </w:r>
      <w:proofErr w:type="spellEnd"/>
      <w:r w:rsidR="00DE0377">
        <w:rPr>
          <w:rFonts w:ascii="Times New Roman" w:hAnsi="Times New Roman" w:cs="Times New Roman"/>
          <w:sz w:val="18"/>
          <w:szCs w:val="18"/>
        </w:rPr>
        <w:t xml:space="preserve"> ERP tool and web developer, having excellent analytical and communication skill.</w:t>
      </w:r>
    </w:p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9050" r="19685" b="2413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9" o:spid="_x0000_s1028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B617A0">
      <w:pPr>
        <w:pStyle w:val="Normal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 Bold" w:hAnsi="Times New Roman Bold" w:cs="Times New Roman Bold"/>
          <w:color w:val="1F497D"/>
          <w:szCs w:val="22"/>
        </w:rPr>
        <w:t xml:space="preserve"> SOFTWARE </w:t>
      </w:r>
      <w:r w:rsidR="003C4092">
        <w:rPr>
          <w:rFonts w:ascii="Times New Roman Bold" w:hAnsi="Times New Roman Bold" w:cs="Times New Roman Bold"/>
          <w:color w:val="1F497D"/>
          <w:szCs w:val="22"/>
        </w:rPr>
        <w:t>SKILLS</w:t>
      </w:r>
    </w:p>
    <w:p w:rsidR="00B617A0" w:rsidRPr="00B617A0" w:rsidRDefault="00B617A0" w:rsidP="00B617A0">
      <w:pPr>
        <w:numPr>
          <w:ilvl w:val="0"/>
          <w:numId w:val="13"/>
        </w:numPr>
        <w:suppressAutoHyphens w:val="0"/>
        <w:ind w:hanging="360"/>
        <w:contextualSpacing/>
        <w:rPr>
          <w:rFonts w:eastAsia="ヒラギノ角ゴ Pro W3"/>
          <w:color w:val="000000"/>
          <w:sz w:val="20"/>
          <w:szCs w:val="20"/>
        </w:rPr>
      </w:pPr>
      <w:r w:rsidRPr="00B617A0">
        <w:rPr>
          <w:rFonts w:eastAsia="ヒラギノ角ゴ Pro W3"/>
          <w:color w:val="000000"/>
          <w:sz w:val="20"/>
          <w:szCs w:val="20"/>
        </w:rPr>
        <w:t>Languages : C , C++,html</w:t>
      </w:r>
    </w:p>
    <w:p w:rsidR="00B617A0" w:rsidRPr="00B617A0" w:rsidRDefault="00B617A0" w:rsidP="00B617A0">
      <w:pPr>
        <w:numPr>
          <w:ilvl w:val="0"/>
          <w:numId w:val="13"/>
        </w:numPr>
        <w:suppressAutoHyphens w:val="0"/>
        <w:ind w:hanging="360"/>
        <w:contextualSpacing/>
        <w:rPr>
          <w:rFonts w:eastAsia="ヒラギノ角ゴ Pro W3"/>
          <w:color w:val="000000"/>
          <w:sz w:val="20"/>
          <w:szCs w:val="20"/>
        </w:rPr>
      </w:pPr>
      <w:proofErr w:type="spellStart"/>
      <w:r w:rsidRPr="00B617A0">
        <w:rPr>
          <w:rFonts w:eastAsia="ヒラギノ角ゴ Pro W3"/>
          <w:color w:val="000000"/>
          <w:sz w:val="20"/>
          <w:szCs w:val="20"/>
        </w:rPr>
        <w:t>Softwares</w:t>
      </w:r>
      <w:proofErr w:type="spellEnd"/>
      <w:r w:rsidRPr="00B617A0">
        <w:rPr>
          <w:rFonts w:eastAsia="ヒラギノ角ゴ Pro W3"/>
          <w:color w:val="000000"/>
          <w:sz w:val="20"/>
          <w:szCs w:val="20"/>
        </w:rPr>
        <w:t>: MS Office.</w:t>
      </w:r>
    </w:p>
    <w:p w:rsidR="00B617A0" w:rsidRPr="00B617A0" w:rsidRDefault="00B617A0" w:rsidP="00B617A0">
      <w:pPr>
        <w:numPr>
          <w:ilvl w:val="0"/>
          <w:numId w:val="13"/>
        </w:numPr>
        <w:suppressAutoHyphens w:val="0"/>
        <w:ind w:hanging="360"/>
        <w:contextualSpacing/>
        <w:rPr>
          <w:rFonts w:eastAsia="ヒラギノ角ゴ Pro W3"/>
          <w:color w:val="000000"/>
          <w:sz w:val="20"/>
          <w:szCs w:val="20"/>
        </w:rPr>
      </w:pPr>
      <w:proofErr w:type="spellStart"/>
      <w:r w:rsidRPr="00B617A0">
        <w:rPr>
          <w:rFonts w:eastAsia="ヒラギノ角ゴ Pro W3"/>
          <w:color w:val="000000"/>
          <w:sz w:val="20"/>
          <w:szCs w:val="20"/>
        </w:rPr>
        <w:t>TCSiON</w:t>
      </w:r>
      <w:proofErr w:type="spellEnd"/>
      <w:r w:rsidRPr="00B617A0">
        <w:rPr>
          <w:rFonts w:eastAsia="ヒラギノ角ゴ Pro W3"/>
          <w:color w:val="000000"/>
          <w:sz w:val="20"/>
          <w:szCs w:val="20"/>
        </w:rPr>
        <w:t xml:space="preserve"> ERP System</w:t>
      </w:r>
    </w:p>
    <w:p w:rsidR="00B617A0" w:rsidRDefault="00B617A0">
      <w:pPr>
        <w:pStyle w:val="ListParagraph"/>
        <w:spacing w:line="240" w:lineRule="auto"/>
        <w:ind w:left="0"/>
        <w:rPr>
          <w:rFonts w:ascii="Times New Roman Bold" w:hAnsi="Times New Roman Bold" w:cs="Times New Roman Bold"/>
          <w:color w:val="1F497D"/>
          <w:szCs w:val="22"/>
        </w:rPr>
      </w:pPr>
    </w:p>
    <w:p w:rsidR="000C2A09" w:rsidRDefault="00DA72F0">
      <w:pPr>
        <w:pStyle w:val="ListParagraph"/>
        <w:spacing w:line="240" w:lineRule="auto"/>
        <w:ind w:left="0"/>
        <w:rPr>
          <w:rFonts w:ascii="Times New Roman Bold" w:hAnsi="Times New Roman Bold" w:cs="Times New Roman Bold"/>
          <w:color w:val="1F497D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8415" r="19685" b="2476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8" o:spid="_x0000_s1029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ErflfQoAgAAWA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3C4092">
      <w:pPr>
        <w:pStyle w:val="Normal1"/>
        <w:spacing w:line="240" w:lineRule="auto"/>
        <w:jc w:val="center"/>
        <w:rPr>
          <w:rFonts w:ascii="Times New Roman Bold" w:hAnsi="Times New Roman Bold" w:cs="Times New Roman Bold"/>
          <w:color w:val="1F497D"/>
          <w:sz w:val="20"/>
        </w:rPr>
      </w:pPr>
      <w:r>
        <w:rPr>
          <w:rFonts w:ascii="Times New Roman Bold" w:hAnsi="Times New Roman Bold" w:cs="Times New Roman Bold"/>
          <w:color w:val="1F497D"/>
          <w:szCs w:val="22"/>
        </w:rPr>
        <w:t>EXPERIENCE</w:t>
      </w:r>
    </w:p>
    <w:p w:rsidR="000C2A09" w:rsidRDefault="00DE0377">
      <w:pPr>
        <w:pStyle w:val="Normal1"/>
        <w:spacing w:line="240" w:lineRule="auto"/>
        <w:jc w:val="center"/>
        <w:rPr>
          <w:rFonts w:ascii="Times New Roman Bold" w:hAnsi="Times New Roman Bold" w:cs="Times New Roman Bold"/>
          <w:color w:val="1F497D"/>
          <w:sz w:val="20"/>
        </w:rPr>
      </w:pPr>
      <w:proofErr w:type="gramStart"/>
      <w:r>
        <w:rPr>
          <w:rFonts w:ascii="Times New Roman Bold" w:hAnsi="Times New Roman Bold" w:cs="Times New Roman Bold"/>
          <w:color w:val="1F497D"/>
          <w:sz w:val="20"/>
        </w:rPr>
        <w:t>IT</w:t>
      </w:r>
      <w:proofErr w:type="gramEnd"/>
      <w:r>
        <w:rPr>
          <w:rFonts w:ascii="Times New Roman Bold" w:hAnsi="Times New Roman Bold" w:cs="Times New Roman Bold"/>
          <w:color w:val="1F497D"/>
          <w:sz w:val="20"/>
        </w:rPr>
        <w:t xml:space="preserve"> Depart</w:t>
      </w:r>
      <w:r w:rsidR="008A016C">
        <w:rPr>
          <w:rFonts w:ascii="Times New Roman Bold" w:hAnsi="Times New Roman Bold" w:cs="Times New Roman Bold"/>
          <w:color w:val="1F497D"/>
          <w:sz w:val="20"/>
        </w:rPr>
        <w:t>ment</w:t>
      </w:r>
      <w:r w:rsidR="003933DC">
        <w:rPr>
          <w:rFonts w:ascii="Times New Roman Bold" w:hAnsi="Times New Roman Bold" w:cs="Times New Roman Bold"/>
          <w:color w:val="1F497D"/>
          <w:sz w:val="20"/>
        </w:rPr>
        <w:t xml:space="preserve"> </w:t>
      </w:r>
      <w:proofErr w:type="spellStart"/>
      <w:r w:rsidR="003933DC">
        <w:rPr>
          <w:rFonts w:ascii="Times New Roman Bold" w:hAnsi="Times New Roman Bold" w:cs="Times New Roman Bold"/>
          <w:color w:val="1F497D"/>
          <w:sz w:val="20"/>
        </w:rPr>
        <w:t>Kaziranga</w:t>
      </w:r>
      <w:proofErr w:type="spellEnd"/>
      <w:r w:rsidR="003933DC">
        <w:rPr>
          <w:rFonts w:ascii="Times New Roman Bold" w:hAnsi="Times New Roman Bold" w:cs="Times New Roman Bold"/>
          <w:color w:val="1F497D"/>
          <w:sz w:val="20"/>
        </w:rPr>
        <w:t xml:space="preserve"> </w:t>
      </w:r>
      <w:r w:rsidR="00B617A0">
        <w:rPr>
          <w:rFonts w:ascii="Times New Roman Bold" w:hAnsi="Times New Roman Bold" w:cs="Times New Roman Bold"/>
          <w:color w:val="1F497D"/>
          <w:sz w:val="20"/>
        </w:rPr>
        <w:t>University,</w:t>
      </w:r>
      <w:r w:rsidR="003933DC">
        <w:rPr>
          <w:rFonts w:ascii="Times New Roman Bold" w:hAnsi="Times New Roman Bold" w:cs="Times New Roman Bold"/>
          <w:color w:val="1F497D"/>
          <w:sz w:val="20"/>
        </w:rPr>
        <w:t xml:space="preserve"> 01/2016</w:t>
      </w:r>
      <w:r w:rsidR="003C4092">
        <w:rPr>
          <w:rFonts w:ascii="Times New Roman Bold" w:hAnsi="Times New Roman Bold" w:cs="Times New Roman Bold"/>
          <w:color w:val="1F497D"/>
          <w:sz w:val="20"/>
        </w:rPr>
        <w:t xml:space="preserve"> – Current</w:t>
      </w:r>
    </w:p>
    <w:bookmarkStart w:id="0" w:name="OLE_LINK10"/>
    <w:bookmarkStart w:id="1" w:name="OLE_LINK9"/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22860" r="19685" b="2032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7" o:spid="_x0000_s1030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GKYl8QoAgAAWA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</w:p>
    <w:p w:rsidR="0053329D" w:rsidRDefault="003933DC" w:rsidP="0053329D">
      <w:pPr>
        <w:pStyle w:val="Normal1"/>
        <w:spacing w:line="240" w:lineRule="auto"/>
        <w:rPr>
          <w:rFonts w:ascii="Times New Roman Bold" w:hAnsi="Times New Roman Bold" w:cs="Times New Roman Bold"/>
          <w:sz w:val="18"/>
          <w:szCs w:val="18"/>
        </w:rPr>
      </w:pPr>
      <w:bookmarkStart w:id="2" w:name="OLE_LINK6"/>
      <w:bookmarkStart w:id="3" w:name="OLE_LINK5"/>
      <w:r>
        <w:rPr>
          <w:rFonts w:ascii="Times New Roman" w:hAnsi="Times New Roman" w:cs="Times New Roman"/>
          <w:b/>
          <w:bCs/>
        </w:rPr>
        <w:t xml:space="preserve">TCS </w:t>
      </w:r>
      <w:proofErr w:type="spellStart"/>
      <w:r>
        <w:rPr>
          <w:rFonts w:ascii="Times New Roman" w:hAnsi="Times New Roman" w:cs="Times New Roman"/>
          <w:b/>
          <w:bCs/>
        </w:rPr>
        <w:t>iON</w:t>
      </w:r>
      <w:proofErr w:type="spellEnd"/>
      <w:r>
        <w:rPr>
          <w:rFonts w:ascii="Times New Roman" w:hAnsi="Times New Roman" w:cs="Times New Roman"/>
          <w:b/>
          <w:bCs/>
        </w:rPr>
        <w:t xml:space="preserve"> ERP’s administrator and Website Developer</w:t>
      </w:r>
      <w:r>
        <w:rPr>
          <w:rFonts w:ascii="Times New Roman Bold" w:hAnsi="Times New Roman Bold" w:cs="Times New Roman Bold"/>
          <w:sz w:val="18"/>
          <w:szCs w:val="18"/>
        </w:rPr>
        <w:t>, 01/2106</w:t>
      </w:r>
      <w:r w:rsidR="0053329D">
        <w:rPr>
          <w:rFonts w:ascii="Times New Roman Bold" w:hAnsi="Times New Roman Bold" w:cs="Times New Roman Bold"/>
          <w:sz w:val="18"/>
          <w:szCs w:val="18"/>
        </w:rPr>
        <w:t xml:space="preserve"> to current</w:t>
      </w:r>
    </w:p>
    <w:p w:rsidR="0053329D" w:rsidRDefault="003933DC" w:rsidP="0053329D">
      <w:pPr>
        <w:pStyle w:val="Normal1"/>
        <w:spacing w:line="240" w:lineRule="auto"/>
        <w:rPr>
          <w:rFonts w:ascii="Times New Roman Bold" w:hAnsi="Times New Roman Bold" w:cs="Times New Roman Bold"/>
          <w:sz w:val="18"/>
          <w:szCs w:val="18"/>
        </w:rPr>
      </w:pPr>
      <w:proofErr w:type="gramStart"/>
      <w:r>
        <w:rPr>
          <w:rFonts w:ascii="Times New Roman Bold" w:hAnsi="Times New Roman Bold" w:cs="Times New Roman Bold"/>
          <w:sz w:val="18"/>
          <w:szCs w:val="18"/>
        </w:rPr>
        <w:t>IT</w:t>
      </w:r>
      <w:proofErr w:type="gramEnd"/>
      <w:r>
        <w:rPr>
          <w:rFonts w:ascii="Times New Roman Bold" w:hAnsi="Times New Roman Bold" w:cs="Times New Roman Bold"/>
          <w:sz w:val="18"/>
          <w:szCs w:val="18"/>
        </w:rPr>
        <w:t xml:space="preserve"> Department </w:t>
      </w:r>
      <w:proofErr w:type="spellStart"/>
      <w:r>
        <w:rPr>
          <w:rFonts w:ascii="Times New Roman Bold" w:hAnsi="Times New Roman Bold" w:cs="Times New Roman Bold"/>
          <w:sz w:val="18"/>
          <w:szCs w:val="18"/>
        </w:rPr>
        <w:t>Kaziranga</w:t>
      </w:r>
      <w:proofErr w:type="spellEnd"/>
      <w:r>
        <w:rPr>
          <w:rFonts w:ascii="Times New Roman Bold" w:hAnsi="Times New Roman Bold" w:cs="Times New Roman Bold"/>
          <w:sz w:val="18"/>
          <w:szCs w:val="18"/>
        </w:rPr>
        <w:t xml:space="preserve"> University, </w:t>
      </w:r>
      <w:proofErr w:type="spellStart"/>
      <w:r>
        <w:rPr>
          <w:rFonts w:ascii="Times New Roman Bold" w:hAnsi="Times New Roman Bold" w:cs="Times New Roman Bold"/>
          <w:sz w:val="18"/>
          <w:szCs w:val="18"/>
        </w:rPr>
        <w:t>Jorhat</w:t>
      </w:r>
      <w:proofErr w:type="spellEnd"/>
      <w:r>
        <w:rPr>
          <w:rFonts w:ascii="Times New Roman Bold" w:hAnsi="Times New Roman Bold" w:cs="Times New Roman Bold"/>
          <w:sz w:val="18"/>
          <w:szCs w:val="18"/>
        </w:rPr>
        <w:t xml:space="preserve"> Assam</w:t>
      </w:r>
    </w:p>
    <w:p w:rsidR="003933DC" w:rsidRDefault="003933DC" w:rsidP="0053329D">
      <w:pPr>
        <w:pStyle w:val="Normal1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3329D" w:rsidRPr="00B617A0" w:rsidRDefault="0053329D" w:rsidP="0053329D">
      <w:pPr>
        <w:pStyle w:val="Normal1"/>
        <w:spacing w:line="240" w:lineRule="auto"/>
        <w:rPr>
          <w:rFonts w:ascii="Times New Roman" w:hAnsi="Times New Roman" w:cs="Times New Roman"/>
          <w:sz w:val="20"/>
        </w:rPr>
      </w:pPr>
      <w:r w:rsidRPr="00B617A0">
        <w:rPr>
          <w:rFonts w:ascii="Times New Roman" w:hAnsi="Times New Roman" w:cs="Times New Roman"/>
          <w:b/>
          <w:sz w:val="20"/>
        </w:rPr>
        <w:t xml:space="preserve">As </w:t>
      </w:r>
      <w:proofErr w:type="gramStart"/>
      <w:r w:rsidRPr="00B617A0">
        <w:rPr>
          <w:rFonts w:ascii="Times New Roman" w:hAnsi="Times New Roman" w:cs="Times New Roman"/>
          <w:b/>
          <w:sz w:val="20"/>
        </w:rPr>
        <w:t>a</w:t>
      </w:r>
      <w:proofErr w:type="gramEnd"/>
      <w:r w:rsidRPr="00B617A0">
        <w:rPr>
          <w:rFonts w:ascii="Times New Roman" w:hAnsi="Times New Roman" w:cs="Times New Roman"/>
          <w:b/>
          <w:sz w:val="20"/>
        </w:rPr>
        <w:t xml:space="preserve"> </w:t>
      </w:r>
      <w:r w:rsidR="008A016C">
        <w:rPr>
          <w:rFonts w:ascii="Times New Roman" w:hAnsi="Times New Roman" w:cs="Times New Roman"/>
          <w:b/>
          <w:sz w:val="20"/>
        </w:rPr>
        <w:t>ERP Administrator</w:t>
      </w:r>
      <w:r w:rsidRPr="00B617A0">
        <w:rPr>
          <w:rFonts w:ascii="Times New Roman" w:hAnsi="Times New Roman" w:cs="Times New Roman"/>
          <w:b/>
          <w:sz w:val="20"/>
        </w:rPr>
        <w:t xml:space="preserve"> my responsibilities include</w:t>
      </w:r>
      <w:r w:rsidRPr="00B617A0">
        <w:rPr>
          <w:rFonts w:ascii="Times New Roman" w:hAnsi="Times New Roman" w:cs="Times New Roman"/>
          <w:sz w:val="20"/>
        </w:rPr>
        <w:t>: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Working on </w:t>
      </w:r>
      <w:proofErr w:type="spellStart"/>
      <w:r w:rsidRPr="003933DC">
        <w:rPr>
          <w:rFonts w:ascii="Times New Roman" w:hAnsi="Times New Roman" w:cs="Times New Roman"/>
          <w:sz w:val="20"/>
        </w:rPr>
        <w:t>TCSiON</w:t>
      </w:r>
      <w:proofErr w:type="spellEnd"/>
      <w:r w:rsidRPr="003933DC">
        <w:rPr>
          <w:rFonts w:ascii="Times New Roman" w:hAnsi="Times New Roman" w:cs="Times New Roman"/>
          <w:sz w:val="20"/>
        </w:rPr>
        <w:t xml:space="preserve"> ERP system, Implementation and maintenance of all the modules for “</w:t>
      </w:r>
      <w:proofErr w:type="spellStart"/>
      <w:r w:rsidRPr="003933DC">
        <w:rPr>
          <w:rFonts w:ascii="Times New Roman" w:hAnsi="Times New Roman" w:cs="Times New Roman"/>
          <w:sz w:val="20"/>
        </w:rPr>
        <w:t>Kaziranga</w:t>
      </w:r>
      <w:proofErr w:type="spellEnd"/>
      <w:r w:rsidRPr="003933DC">
        <w:rPr>
          <w:rFonts w:ascii="Times New Roman" w:hAnsi="Times New Roman" w:cs="Times New Roman"/>
          <w:sz w:val="20"/>
        </w:rPr>
        <w:t xml:space="preserve"> University”.  For example- HRMS Module, payroll module , inventory management , exam and grading , academic module, admission module, </w:t>
      </w:r>
      <w:proofErr w:type="spellStart"/>
      <w:r w:rsidRPr="003933DC">
        <w:rPr>
          <w:rFonts w:ascii="Times New Roman" w:hAnsi="Times New Roman" w:cs="Times New Roman"/>
          <w:sz w:val="20"/>
        </w:rPr>
        <w:t>eform</w:t>
      </w:r>
      <w:proofErr w:type="spellEnd"/>
      <w:r w:rsidRPr="003933DC">
        <w:rPr>
          <w:rFonts w:ascii="Times New Roman" w:hAnsi="Times New Roman" w:cs="Times New Roman"/>
          <w:sz w:val="20"/>
        </w:rPr>
        <w:t>, feedback module, hostel module, user interface and system administration .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Also, training employees in its function. Generally a training program will be organized to educate employees as efficiently as possible. 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Performing day to day maintenance on the ERP system, as well as installing new upgrades and testing for bugs. System configuration and data migration is also a part of my Job. 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I coordinate with our management and other employees to ensure their needs are met in any upgrades of the system. Then I develop a cohesive plan to develop the required module. 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Presenting full plan to management, as well as for teaching the </w:t>
      </w:r>
      <w:proofErr w:type="gramStart"/>
      <w:r w:rsidRPr="003933DC">
        <w:rPr>
          <w:rFonts w:ascii="Times New Roman" w:hAnsi="Times New Roman" w:cs="Times New Roman"/>
          <w:sz w:val="20"/>
        </w:rPr>
        <w:t>ins</w:t>
      </w:r>
      <w:proofErr w:type="gramEnd"/>
      <w:r w:rsidRPr="003933DC">
        <w:rPr>
          <w:rFonts w:ascii="Times New Roman" w:hAnsi="Times New Roman" w:cs="Times New Roman"/>
          <w:sz w:val="20"/>
        </w:rPr>
        <w:t xml:space="preserve"> and out of the upgraded system to the employee. Tracking data and performance is an essential part of my Job.   </w:t>
      </w:r>
    </w:p>
    <w:p w:rsidR="003933DC" w:rsidRPr="003933DC" w:rsidRDefault="003933DC" w:rsidP="003933D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  <w:r w:rsidRPr="003933DC">
        <w:rPr>
          <w:rFonts w:ascii="Times New Roman" w:hAnsi="Times New Roman" w:cs="Times New Roman"/>
          <w:sz w:val="20"/>
        </w:rPr>
        <w:t xml:space="preserve">Moreover, I handle a team for maintaining and implementations of the module of </w:t>
      </w:r>
      <w:proofErr w:type="spellStart"/>
      <w:r w:rsidRPr="003933DC">
        <w:rPr>
          <w:rFonts w:ascii="Times New Roman" w:hAnsi="Times New Roman" w:cs="Times New Roman"/>
          <w:sz w:val="20"/>
        </w:rPr>
        <w:t>TCSiON</w:t>
      </w:r>
      <w:proofErr w:type="spellEnd"/>
      <w:r w:rsidRPr="003933DC">
        <w:rPr>
          <w:rFonts w:ascii="Times New Roman" w:hAnsi="Times New Roman" w:cs="Times New Roman"/>
          <w:sz w:val="20"/>
        </w:rPr>
        <w:t xml:space="preserve"> ERP system. </w:t>
      </w:r>
    </w:p>
    <w:p w:rsidR="003933DC" w:rsidRDefault="003933DC" w:rsidP="003933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DC" w:rsidRPr="00B617A0" w:rsidRDefault="003933DC" w:rsidP="003933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3933DC" w:rsidRDefault="00B617A0" w:rsidP="003933DC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B617A0">
        <w:rPr>
          <w:rFonts w:ascii="Times New Roman" w:hAnsi="Times New Roman" w:cs="Times New Roman"/>
          <w:b/>
          <w:bCs/>
          <w:sz w:val="20"/>
          <w:szCs w:val="20"/>
        </w:rPr>
        <w:t xml:space="preserve">The responsibilities of </w:t>
      </w:r>
      <w:r w:rsidR="003933DC" w:rsidRPr="00B617A0">
        <w:rPr>
          <w:rFonts w:ascii="Times New Roman" w:hAnsi="Times New Roman" w:cs="Times New Roman"/>
          <w:b/>
          <w:bCs/>
          <w:sz w:val="20"/>
          <w:szCs w:val="20"/>
        </w:rPr>
        <w:t xml:space="preserve">Website Developer </w:t>
      </w:r>
      <w:r w:rsidRPr="00B617A0">
        <w:rPr>
          <w:rFonts w:ascii="Times New Roman" w:hAnsi="Times New Roman" w:cs="Times New Roman"/>
          <w:b/>
          <w:bCs/>
          <w:sz w:val="20"/>
          <w:szCs w:val="20"/>
        </w:rPr>
        <w:t>Include</w:t>
      </w:r>
    </w:p>
    <w:p w:rsidR="00B617A0" w:rsidRPr="00B617A0" w:rsidRDefault="00B617A0" w:rsidP="003933DC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3933DC" w:rsidRPr="00B617A0" w:rsidRDefault="003933DC" w:rsidP="00B617A0">
      <w:pPr>
        <w:pStyle w:val="Default"/>
        <w:numPr>
          <w:ilvl w:val="0"/>
          <w:numId w:val="12"/>
        </w:numPr>
        <w:rPr>
          <w:rFonts w:ascii="Times New Roman" w:eastAsia="ヒラギノ角ゴ Pro W3" w:hAnsi="Times New Roman" w:cs="Times New Roman"/>
          <w:sz w:val="20"/>
          <w:szCs w:val="20"/>
          <w:lang w:val="en-US" w:eastAsia="ar-SA"/>
        </w:rPr>
      </w:pPr>
      <w:r w:rsidRPr="00B617A0">
        <w:rPr>
          <w:rFonts w:ascii="Times New Roman" w:eastAsia="ヒラギノ角ゴ Pro W3" w:hAnsi="Times New Roman" w:cs="Times New Roman"/>
          <w:sz w:val="20"/>
          <w:szCs w:val="20"/>
          <w:lang w:val="en-US" w:eastAsia="ar-SA"/>
        </w:rPr>
        <w:lastRenderedPageBreak/>
        <w:t xml:space="preserve">To Design, Develop and maintain all types of Web related Applications. </w:t>
      </w:r>
    </w:p>
    <w:p w:rsidR="003933DC" w:rsidRPr="00B617A0" w:rsidRDefault="003933DC" w:rsidP="00B617A0">
      <w:pPr>
        <w:pStyle w:val="Default"/>
        <w:numPr>
          <w:ilvl w:val="0"/>
          <w:numId w:val="12"/>
        </w:numPr>
        <w:rPr>
          <w:rFonts w:ascii="Times New Roman" w:eastAsia="ヒラギノ角ゴ Pro W3" w:hAnsi="Times New Roman" w:cs="Times New Roman"/>
          <w:sz w:val="20"/>
          <w:szCs w:val="20"/>
          <w:lang w:val="en-US" w:eastAsia="ar-SA"/>
        </w:rPr>
      </w:pPr>
      <w:r w:rsidRPr="00B617A0">
        <w:rPr>
          <w:rFonts w:ascii="Times New Roman" w:eastAsia="ヒラギノ角ゴ Pro W3" w:hAnsi="Times New Roman" w:cs="Times New Roman"/>
          <w:sz w:val="20"/>
          <w:szCs w:val="20"/>
          <w:lang w:val="en-US" w:eastAsia="ar-SA"/>
        </w:rPr>
        <w:t>To Update Contents, University News and Faculty profiles in KU Website.</w:t>
      </w:r>
    </w:p>
    <w:p w:rsidR="003933DC" w:rsidRDefault="003933DC" w:rsidP="0053329D">
      <w:pPr>
        <w:pStyle w:val="Normal1"/>
        <w:spacing w:line="240" w:lineRule="auto"/>
        <w:rPr>
          <w:rFonts w:ascii="Times New Roman" w:hAnsi="Times New Roman" w:cs="Times New Roman"/>
          <w:sz w:val="18"/>
          <w:szCs w:val="18"/>
        </w:rPr>
      </w:pPr>
    </w:p>
    <w:bookmarkEnd w:id="2"/>
    <w:bookmarkEnd w:id="3"/>
    <w:p w:rsidR="000C2A09" w:rsidRDefault="000C2A09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6510" r="19685" b="1714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6" o:spid="_x0000_s1031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003DAD">
      <w:pPr>
        <w:pStyle w:val="Normal1"/>
        <w:spacing w:line="240" w:lineRule="auto"/>
        <w:jc w:val="center"/>
        <w:rPr>
          <w:rFonts w:ascii="Times New Roman Bold" w:hAnsi="Times New Roman Bold" w:cs="Times New Roman Bold"/>
          <w:color w:val="1F497D"/>
          <w:sz w:val="24"/>
          <w:szCs w:val="24"/>
        </w:rPr>
      </w:pPr>
      <w:r>
        <w:rPr>
          <w:rFonts w:ascii="Times New Roman Bold" w:hAnsi="Times New Roman Bold" w:cs="Times New Roman Bold"/>
          <w:color w:val="1F497D"/>
          <w:sz w:val="24"/>
          <w:szCs w:val="24"/>
        </w:rPr>
        <w:t>PROJECT DETAILS</w:t>
      </w:r>
    </w:p>
    <w:p w:rsidR="00003DAD" w:rsidRPr="00003DAD" w:rsidRDefault="00003DAD" w:rsidP="00003DAD">
      <w:pPr>
        <w:pStyle w:val="ListParagraph"/>
        <w:numPr>
          <w:ilvl w:val="0"/>
          <w:numId w:val="9"/>
        </w:numPr>
        <w:suppressAutoHyphens w:val="0"/>
        <w:contextualSpacing/>
        <w:rPr>
          <w:sz w:val="18"/>
          <w:szCs w:val="18"/>
        </w:rPr>
      </w:pPr>
      <w:r w:rsidRPr="00003DAD">
        <w:rPr>
          <w:sz w:val="18"/>
          <w:szCs w:val="18"/>
        </w:rPr>
        <w:t>A mini project done by using visual basic on  banking system</w:t>
      </w:r>
    </w:p>
    <w:p w:rsidR="00DE0377" w:rsidRPr="00003DAD" w:rsidRDefault="00003DAD" w:rsidP="00003DAD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03DAD">
        <w:rPr>
          <w:sz w:val="18"/>
          <w:szCs w:val="18"/>
        </w:rPr>
        <w:t xml:space="preserve">Final project on </w:t>
      </w:r>
      <w:proofErr w:type="gramStart"/>
      <w:r w:rsidRPr="00003DAD">
        <w:rPr>
          <w:sz w:val="18"/>
          <w:szCs w:val="18"/>
        </w:rPr>
        <w:t>networking .</w:t>
      </w:r>
      <w:proofErr w:type="gramEnd"/>
      <w:r w:rsidRPr="00003DAD">
        <w:rPr>
          <w:sz w:val="18"/>
          <w:szCs w:val="18"/>
        </w:rPr>
        <w:t xml:space="preserve"> project name - monitoring home appliances with the help of mobile phone , </w:t>
      </w:r>
      <w:proofErr w:type="spellStart"/>
      <w:r w:rsidRPr="00003DAD">
        <w:rPr>
          <w:sz w:val="18"/>
          <w:szCs w:val="18"/>
        </w:rPr>
        <w:t>pr</w:t>
      </w:r>
      <w:proofErr w:type="spellEnd"/>
      <w:r w:rsidRPr="00003DAD">
        <w:rPr>
          <w:sz w:val="18"/>
          <w:szCs w:val="18"/>
        </w:rPr>
        <w:t xml:space="preserve">         sensor and remote control</w:t>
      </w: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20320" r="19685" b="2286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5" o:spid="_x0000_s1032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Ch8uskoAgAAWA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A09" w:rsidRDefault="00DE0377">
      <w:pPr>
        <w:pStyle w:val="Normal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 Bold" w:hAnsi="Times New Roman Bold" w:cs="Times New Roman Bold"/>
          <w:color w:val="1F497D"/>
          <w:sz w:val="24"/>
          <w:szCs w:val="24"/>
        </w:rPr>
        <w:t xml:space="preserve">INDUSTRIAL </w:t>
      </w:r>
      <w:r w:rsidR="003C4092">
        <w:rPr>
          <w:rFonts w:ascii="Times New Roman Bold" w:hAnsi="Times New Roman Bold" w:cs="Times New Roman Bold"/>
          <w:color w:val="1F497D"/>
          <w:sz w:val="24"/>
          <w:szCs w:val="24"/>
        </w:rPr>
        <w:t>TRAINING PROGRAM</w:t>
      </w:r>
    </w:p>
    <w:p w:rsidR="00DE0377" w:rsidRPr="00DE0377" w:rsidRDefault="00DE0377" w:rsidP="00DE0377">
      <w:pPr>
        <w:pStyle w:val="ListParagraph"/>
        <w:numPr>
          <w:ilvl w:val="0"/>
          <w:numId w:val="8"/>
        </w:numPr>
        <w:suppressAutoHyphens w:val="0"/>
        <w:contextualSpacing/>
        <w:rPr>
          <w:sz w:val="18"/>
          <w:szCs w:val="18"/>
        </w:rPr>
      </w:pPr>
      <w:r w:rsidRPr="00DE0377">
        <w:rPr>
          <w:sz w:val="18"/>
          <w:szCs w:val="18"/>
        </w:rPr>
        <w:t>Winter intern ,Jamshedpur Utilities &amp; services company ltd.(JUSCO), JAMSHEDPUR-831001</w:t>
      </w:r>
    </w:p>
    <w:p w:rsidR="00DE0377" w:rsidRPr="00DE0377" w:rsidRDefault="00DE0377" w:rsidP="00DE0377">
      <w:pPr>
        <w:pStyle w:val="ListParagraph"/>
        <w:numPr>
          <w:ilvl w:val="0"/>
          <w:numId w:val="8"/>
        </w:numPr>
        <w:suppressAutoHyphens w:val="0"/>
        <w:contextualSpacing/>
        <w:rPr>
          <w:sz w:val="18"/>
          <w:szCs w:val="18"/>
        </w:rPr>
      </w:pPr>
      <w:r w:rsidRPr="00DE0377">
        <w:rPr>
          <w:sz w:val="18"/>
          <w:szCs w:val="18"/>
        </w:rPr>
        <w:t xml:space="preserve">Summer intern, Indian oil corporate ltd, Guwahati, </w:t>
      </w:r>
      <w:proofErr w:type="spellStart"/>
      <w:r w:rsidRPr="00DE0377">
        <w:rPr>
          <w:sz w:val="18"/>
          <w:szCs w:val="18"/>
        </w:rPr>
        <w:t>assam</w:t>
      </w:r>
      <w:proofErr w:type="spellEnd"/>
    </w:p>
    <w:p w:rsidR="00DE0377" w:rsidRPr="00DE0377" w:rsidRDefault="00DE0377" w:rsidP="00DE0377">
      <w:pPr>
        <w:pStyle w:val="ListParagraph"/>
        <w:numPr>
          <w:ilvl w:val="0"/>
          <w:numId w:val="8"/>
        </w:numPr>
        <w:suppressAutoHyphens w:val="0"/>
        <w:contextualSpacing/>
        <w:rPr>
          <w:sz w:val="18"/>
          <w:szCs w:val="18"/>
        </w:rPr>
      </w:pPr>
      <w:r w:rsidRPr="00DE0377">
        <w:rPr>
          <w:sz w:val="18"/>
          <w:szCs w:val="18"/>
        </w:rPr>
        <w:t>Attended a workshop on “HACKING” organized</w:t>
      </w:r>
      <w:r>
        <w:rPr>
          <w:sz w:val="18"/>
          <w:szCs w:val="18"/>
        </w:rPr>
        <w:t xml:space="preserve"> by AARUUSH in SRM</w:t>
      </w:r>
      <w:r w:rsidRPr="00DE0377">
        <w:rPr>
          <w:sz w:val="18"/>
          <w:szCs w:val="18"/>
        </w:rPr>
        <w:t xml:space="preserve"> university</w:t>
      </w:r>
    </w:p>
    <w:p w:rsidR="00DE0377" w:rsidRPr="00DE0377" w:rsidRDefault="00DE0377" w:rsidP="00DE0377">
      <w:pPr>
        <w:pStyle w:val="ListParagraph"/>
        <w:numPr>
          <w:ilvl w:val="0"/>
          <w:numId w:val="8"/>
        </w:numPr>
        <w:suppressAutoHyphens w:val="0"/>
        <w:contextualSpacing/>
        <w:rPr>
          <w:sz w:val="18"/>
          <w:szCs w:val="18"/>
        </w:rPr>
      </w:pPr>
      <w:r w:rsidRPr="00DE0377">
        <w:rPr>
          <w:sz w:val="18"/>
          <w:szCs w:val="18"/>
        </w:rPr>
        <w:t xml:space="preserve">Prepared a project on ”BANKING SYSTEM” using visual basic in SRM university </w:t>
      </w:r>
    </w:p>
    <w:p w:rsidR="00DE0377" w:rsidRPr="00DE0377" w:rsidRDefault="00DE0377" w:rsidP="00DE0377">
      <w:pPr>
        <w:suppressAutoHyphens w:val="0"/>
        <w:spacing w:line="276" w:lineRule="auto"/>
        <w:ind w:left="720"/>
        <w:contextualSpacing/>
        <w:rPr>
          <w:rFonts w:eastAsia="ヒラギノ角ゴ Pro W3"/>
          <w:color w:val="000000"/>
          <w:sz w:val="18"/>
          <w:szCs w:val="18"/>
        </w:rPr>
      </w:pP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3C4092">
      <w:pPr>
        <w:pStyle w:val="Normal1"/>
        <w:spacing w:after="0" w:line="240" w:lineRule="auto"/>
        <w:rPr>
          <w:rFonts w:ascii="Times New Roman Bold" w:hAnsi="Times New Roman Bold" w:cs="Times New Roman Bold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A72F0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24130" r="19685" b="1905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4" o:spid="_x0000_s1033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0377" w:rsidRDefault="00DE0377" w:rsidP="00DE0377">
      <w:pPr>
        <w:pStyle w:val="Normal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 Bold" w:hAnsi="Times New Roman Bold" w:cs="Times New Roman Bold"/>
          <w:color w:val="1F497D"/>
          <w:sz w:val="24"/>
          <w:szCs w:val="24"/>
        </w:rPr>
        <w:t>EDUCATION</w:t>
      </w:r>
    </w:p>
    <w:p w:rsidR="00DE0377" w:rsidRPr="00D726A9" w:rsidRDefault="00DE0377" w:rsidP="00DE0377">
      <w:pPr>
        <w:rPr>
          <w:rFonts w:eastAsia="ヒラギノ角ゴ Pro W3"/>
          <w:sz w:val="18"/>
          <w:szCs w:val="18"/>
        </w:rPr>
      </w:pPr>
      <w:r w:rsidRPr="00D726A9">
        <w:rPr>
          <w:rFonts w:eastAsia="ヒラギノ角ゴ Pro W3"/>
          <w:sz w:val="18"/>
          <w:szCs w:val="18"/>
        </w:rPr>
        <w:t xml:space="preserve">B. Tech- Software Engineering from </w:t>
      </w:r>
      <w:r>
        <w:rPr>
          <w:rFonts w:eastAsia="ヒラギノ角ゴ Pro W3"/>
          <w:sz w:val="18"/>
          <w:szCs w:val="18"/>
        </w:rPr>
        <w:t>SRM University</w:t>
      </w:r>
      <w:r w:rsidRPr="00D726A9">
        <w:rPr>
          <w:rFonts w:eastAsia="ヒラギノ角ゴ Pro W3"/>
          <w:sz w:val="18"/>
          <w:szCs w:val="18"/>
        </w:rPr>
        <w:t>, SRM University, 2015, Chennai, Tamil Nadu, India</w:t>
      </w: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C2A09" w:rsidRDefault="000C2A09">
      <w:pPr>
        <w:pStyle w:val="Normal1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bookmarkStart w:id="4" w:name="OLE_LINK19"/>
    <w:bookmarkStart w:id="5" w:name="OLE_LINK16"/>
    <w:bookmarkStart w:id="6" w:name="OLE_LINK15"/>
    <w:p w:rsidR="000C2A09" w:rsidRDefault="00DA72F0">
      <w:pPr>
        <w:pStyle w:val="Normal1"/>
        <w:spacing w:line="240" w:lineRule="auto"/>
        <w:rPr>
          <w:rFonts w:ascii="Times New Roman Bold" w:hAnsi="Times New Roman Bold" w:cs="Times New Roman Bold"/>
          <w:color w:val="1F497D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019165" cy="166370"/>
                <wp:effectExtent l="19050" t="19685" r="19685" b="2349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6637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317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9" w:rsidRDefault="000C2A09">
                            <w:pPr>
                              <w:pStyle w:val="FreeFormA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lang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44450" tIns="44450" rIns="44450" bIns="4445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3" o:spid="_x0000_s1034" type="#_x0000_t202" style="width:473.9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" fillcolor="#1f497d" strokecolor="#1f497d" strokeweight="2.5pt">
                <v:textbox inset="3.5pt,3.5pt,3.5pt,3.5pt">
                  <w:txbxContent>
                    <w:p w:rsidR="000C2A09" w:rsidRDefault="000C2A09">
                      <w:pPr>
                        <w:pStyle w:val="FreeFormA"/>
                        <w:rPr>
                          <w:rFonts w:ascii="Times New Roman" w:eastAsia="Times New Roman" w:hAnsi="Times New Roman" w:cs="Times New Roman"/>
                          <w:color w:val="auto"/>
                          <w:lang w:eastAsia="x-none" w:bidi="x-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4"/>
      <w:bookmarkEnd w:id="5"/>
      <w:bookmarkEnd w:id="6"/>
    </w:p>
    <w:p w:rsidR="003C4092" w:rsidRDefault="003C4092">
      <w:bookmarkStart w:id="7" w:name="_Hlk417913540"/>
      <w:bookmarkStart w:id="8" w:name="OLE_LINK4"/>
      <w:bookmarkStart w:id="9" w:name="OLE_LINK3"/>
      <w:bookmarkStart w:id="10" w:name="_GoBack"/>
      <w:bookmarkEnd w:id="7"/>
      <w:bookmarkEnd w:id="8"/>
      <w:bookmarkEnd w:id="9"/>
      <w:bookmarkEnd w:id="10"/>
    </w:p>
    <w:sectPr w:rsidR="003C409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FE2" w:rsidRDefault="00E14FE2">
      <w:r>
        <w:separator/>
      </w:r>
    </w:p>
  </w:endnote>
  <w:endnote w:type="continuationSeparator" w:id="0">
    <w:p w:rsidR="00E14FE2" w:rsidRDefault="00E1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A09" w:rsidRDefault="003C4092">
    <w:pPr>
      <w:pStyle w:val="Footer1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8A016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A09" w:rsidRDefault="003C4092">
    <w:pPr>
      <w:pStyle w:val="Footer1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8A01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FE2" w:rsidRDefault="00E14FE2">
      <w:r>
        <w:separator/>
      </w:r>
    </w:p>
  </w:footnote>
  <w:footnote w:type="continuationSeparator" w:id="0">
    <w:p w:rsidR="00E14FE2" w:rsidRDefault="00E14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A09" w:rsidRDefault="003C4092">
    <w:pPr>
      <w:pStyle w:val="Header1"/>
      <w:tabs>
        <w:tab w:val="clear" w:pos="9360"/>
        <w:tab w:val="right" w:pos="9340"/>
      </w:tabs>
      <w:jc w:val="right"/>
      <w:rPr>
        <w:rFonts w:ascii="Arial" w:eastAsia="Times New Roman" w:hAnsi="Arial" w:cs="Arial"/>
        <w:color w:val="auto"/>
        <w:sz w:val="18"/>
        <w:szCs w:val="18"/>
        <w:lang w:val="en-IN" w:eastAsia="x-none" w:bidi="x-none"/>
      </w:rPr>
    </w:pP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Resume- Program Manager</w:t>
    </w:r>
  </w:p>
  <w:p w:rsidR="000C2A09" w:rsidRDefault="000C2A09">
    <w:pPr>
      <w:pStyle w:val="Header1"/>
      <w:tabs>
        <w:tab w:val="clear" w:pos="9360"/>
        <w:tab w:val="right" w:pos="9340"/>
      </w:tabs>
      <w:jc w:val="center"/>
      <w:rPr>
        <w:rFonts w:ascii="Arial" w:eastAsia="Times New Roman" w:hAnsi="Arial" w:cs="Arial"/>
        <w:color w:val="auto"/>
        <w:sz w:val="18"/>
        <w:szCs w:val="18"/>
        <w:lang w:val="en-IN" w:eastAsia="x-none" w:bidi="x-none"/>
      </w:rPr>
    </w:pPr>
  </w:p>
  <w:p w:rsidR="000C2A09" w:rsidRDefault="000C2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A09" w:rsidRDefault="003C4092">
    <w:pPr>
      <w:pStyle w:val="Header1"/>
      <w:tabs>
        <w:tab w:val="clear" w:pos="9360"/>
        <w:tab w:val="right" w:pos="9340"/>
      </w:tabs>
      <w:jc w:val="right"/>
    </w:pP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Resume- </w:t>
    </w:r>
    <w:r w:rsidR="00F66EA8">
      <w:rPr>
        <w:rFonts w:ascii="Arial" w:hAnsi="Arial" w:cs="Arial"/>
        <w:sz w:val="18"/>
        <w:szCs w:val="18"/>
      </w:rPr>
      <w:t>ERP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144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216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3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288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360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432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6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504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576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648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144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216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3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288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360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432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6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504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576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648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144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216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3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288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360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432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6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504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576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648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144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216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3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288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360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432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  <w:lvl w:ilvl="6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5040"/>
      </w:pPr>
      <w:rPr>
        <w:rFonts w:ascii="Times New Roman" w:hAnsi="Times New Roman" w:cs="Times New Roman" w:hint="default"/>
        <w:color w:val="000000"/>
        <w:position w:val="0"/>
        <w:sz w:val="22"/>
        <w:szCs w:val="18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5760"/>
      </w:pPr>
      <w:rPr>
        <w:rFonts w:ascii="Courier New" w:hAnsi="Courier New" w:cs="Courier New" w:hint="default"/>
        <w:color w:val="000000"/>
        <w:position w:val="0"/>
        <w:sz w:val="22"/>
        <w:vertAlign w:val="baseline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6480"/>
      </w:pPr>
      <w:rPr>
        <w:rFonts w:ascii="Wingdings" w:hAnsi="Wingdings" w:cs="Wingdings" w:hint="default"/>
        <w:color w:val="000000"/>
        <w:position w:val="0"/>
        <w:sz w:val="22"/>
        <w:vertAlign w:val="baseline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6"/>
    <w:multiLevelType w:val="multilevel"/>
    <w:tmpl w:val="73947A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00000007"/>
    <w:multiLevelType w:val="multilevel"/>
    <w:tmpl w:val="C20023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00000008"/>
    <w:multiLevelType w:val="hybridMultilevel"/>
    <w:tmpl w:val="AF864C62"/>
    <w:lvl w:ilvl="0" w:tplc="D6BEECB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A"/>
    <w:multiLevelType w:val="multilevel"/>
    <w:tmpl w:val="75966C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8D75210"/>
    <w:multiLevelType w:val="multilevel"/>
    <w:tmpl w:val="C20023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0">
    <w:nsid w:val="4C5355ED"/>
    <w:multiLevelType w:val="multilevel"/>
    <w:tmpl w:val="C20023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4D05071"/>
    <w:multiLevelType w:val="multilevel"/>
    <w:tmpl w:val="C20023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F442340"/>
    <w:multiLevelType w:val="multilevel"/>
    <w:tmpl w:val="C20023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92"/>
    <w:rsid w:val="00003DAD"/>
    <w:rsid w:val="000C2A09"/>
    <w:rsid w:val="000E2109"/>
    <w:rsid w:val="003933DC"/>
    <w:rsid w:val="003C4092"/>
    <w:rsid w:val="003C65A6"/>
    <w:rsid w:val="004E5F02"/>
    <w:rsid w:val="004F3133"/>
    <w:rsid w:val="0053329D"/>
    <w:rsid w:val="008A016C"/>
    <w:rsid w:val="00A32584"/>
    <w:rsid w:val="00B617A0"/>
    <w:rsid w:val="00C1696C"/>
    <w:rsid w:val="00C50662"/>
    <w:rsid w:val="00CC4590"/>
    <w:rsid w:val="00CD0641"/>
    <w:rsid w:val="00DA72F0"/>
    <w:rsid w:val="00DE0377"/>
    <w:rsid w:val="00E14FE2"/>
    <w:rsid w:val="00EB5819"/>
    <w:rsid w:val="00F66EA8"/>
    <w:rsid w:val="00F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1z1">
    <w:name w:val="WW8Num1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1z2">
    <w:name w:val="WW8Num1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2z1">
    <w:name w:val="WW8Num2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2z2">
    <w:name w:val="WW8Num2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3z0">
    <w:name w:val="WW8Num3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3z1">
    <w:name w:val="WW8Num3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3z2">
    <w:name w:val="WW8Num3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4z0">
    <w:name w:val="WW8Num4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4z1">
    <w:name w:val="WW8Num4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4z2">
    <w:name w:val="WW8Num4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5z0">
    <w:name w:val="WW8Num5z0"/>
    <w:rPr>
      <w:rFonts w:hint="default"/>
      <w:color w:val="000000"/>
      <w:position w:val="0"/>
      <w:sz w:val="22"/>
      <w:vertAlign w:val="baseline"/>
    </w:rPr>
  </w:style>
  <w:style w:type="character" w:customStyle="1" w:styleId="WW8Num5z1">
    <w:name w:val="WW8Num5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5z2">
    <w:name w:val="WW8Num5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6z0">
    <w:name w:val="WW8Num6z0"/>
    <w:rPr>
      <w:rFonts w:ascii="Times New Roman" w:eastAsia="ヒラギノ角ゴ Pro W3" w:hAnsi="Times New Roman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1">
    <w:name w:val="Header1"/>
    <w:pPr>
      <w:tabs>
        <w:tab w:val="center" w:pos="4680"/>
        <w:tab w:val="right" w:pos="9360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Footer1">
    <w:name w:val="Footer1"/>
    <w:pPr>
      <w:tabs>
        <w:tab w:val="center" w:pos="4680"/>
        <w:tab w:val="right" w:pos="9360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Normal1">
    <w:name w:val="Normal1"/>
    <w:pPr>
      <w:suppressAutoHyphens/>
      <w:spacing w:after="200" w:line="276" w:lineRule="auto"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styleId="ListParagraph">
    <w:name w:val="List Paragraph"/>
    <w:uiPriority w:val="34"/>
    <w:qFormat/>
    <w:pPr>
      <w:suppressAutoHyphens/>
      <w:spacing w:after="200" w:line="276" w:lineRule="auto"/>
      <w:ind w:left="720"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FreeFormA">
    <w:name w:val="Free Form A"/>
    <w:pPr>
      <w:suppressAutoHyphens/>
    </w:pPr>
    <w:rPr>
      <w:rFonts w:ascii="Lucida Grande" w:eastAsia="ヒラギノ角ゴ Pro W3" w:hAnsi="Lucida Grande" w:cs="Lucida Grande"/>
      <w:color w:val="000000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agarroBodyText-Table">
    <w:name w:val="Nagarro Body Text-Table"/>
    <w:basedOn w:val="Normal"/>
    <w:next w:val="Normal"/>
    <w:pPr>
      <w:spacing w:line="276" w:lineRule="auto"/>
      <w:jc w:val="both"/>
    </w:pPr>
    <w:rPr>
      <w:rFonts w:ascii="Arial" w:hAnsi="Arial"/>
      <w:sz w:val="20"/>
      <w:szCs w:val="20"/>
    </w:rPr>
  </w:style>
  <w:style w:type="paragraph" w:customStyle="1" w:styleId="Framecontents">
    <w:name w:val="Frame contents"/>
    <w:basedOn w:val="BodyText"/>
  </w:style>
  <w:style w:type="paragraph" w:customStyle="1" w:styleId="Default">
    <w:name w:val="Default"/>
    <w:rsid w:val="003933DC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1z1">
    <w:name w:val="WW8Num1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1z2">
    <w:name w:val="WW8Num1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2z1">
    <w:name w:val="WW8Num2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2z2">
    <w:name w:val="WW8Num2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3z0">
    <w:name w:val="WW8Num3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3z1">
    <w:name w:val="WW8Num3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3z2">
    <w:name w:val="WW8Num3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4z0">
    <w:name w:val="WW8Num4z0"/>
    <w:rPr>
      <w:rFonts w:ascii="Times New Roman" w:hAnsi="Times New Roman" w:cs="Times New Roman" w:hint="default"/>
      <w:color w:val="000000"/>
      <w:position w:val="0"/>
      <w:sz w:val="22"/>
      <w:szCs w:val="18"/>
      <w:vertAlign w:val="baseline"/>
    </w:rPr>
  </w:style>
  <w:style w:type="character" w:customStyle="1" w:styleId="WW8Num4z1">
    <w:name w:val="WW8Num4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4z2">
    <w:name w:val="WW8Num4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5z0">
    <w:name w:val="WW8Num5z0"/>
    <w:rPr>
      <w:rFonts w:hint="default"/>
      <w:color w:val="000000"/>
      <w:position w:val="0"/>
      <w:sz w:val="22"/>
      <w:vertAlign w:val="baseline"/>
    </w:rPr>
  </w:style>
  <w:style w:type="character" w:customStyle="1" w:styleId="WW8Num5z1">
    <w:name w:val="WW8Num5z1"/>
    <w:rPr>
      <w:rFonts w:ascii="Courier New" w:eastAsia="ヒラギノ角ゴ Pro W3" w:hAnsi="Courier New" w:cs="Courier New" w:hint="default"/>
      <w:color w:val="000000"/>
      <w:position w:val="0"/>
      <w:sz w:val="22"/>
      <w:vertAlign w:val="baseline"/>
    </w:rPr>
  </w:style>
  <w:style w:type="character" w:customStyle="1" w:styleId="WW8Num5z2">
    <w:name w:val="WW8Num5z2"/>
    <w:rPr>
      <w:rFonts w:ascii="Wingdings" w:eastAsia="ヒラギノ角ゴ Pro W3" w:hAnsi="Wingdings" w:cs="Wingdings" w:hint="default"/>
      <w:color w:val="000000"/>
      <w:position w:val="0"/>
      <w:sz w:val="22"/>
      <w:vertAlign w:val="baseline"/>
    </w:rPr>
  </w:style>
  <w:style w:type="character" w:customStyle="1" w:styleId="WW8Num6z0">
    <w:name w:val="WW8Num6z0"/>
    <w:rPr>
      <w:rFonts w:ascii="Times New Roman" w:eastAsia="ヒラギノ角ゴ Pro W3" w:hAnsi="Times New Roman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1">
    <w:name w:val="Header1"/>
    <w:pPr>
      <w:tabs>
        <w:tab w:val="center" w:pos="4680"/>
        <w:tab w:val="right" w:pos="9360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Footer1">
    <w:name w:val="Footer1"/>
    <w:pPr>
      <w:tabs>
        <w:tab w:val="center" w:pos="4680"/>
        <w:tab w:val="right" w:pos="9360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Normal1">
    <w:name w:val="Normal1"/>
    <w:pPr>
      <w:suppressAutoHyphens/>
      <w:spacing w:after="200" w:line="276" w:lineRule="auto"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styleId="ListParagraph">
    <w:name w:val="List Paragraph"/>
    <w:uiPriority w:val="34"/>
    <w:qFormat/>
    <w:pPr>
      <w:suppressAutoHyphens/>
      <w:spacing w:after="200" w:line="276" w:lineRule="auto"/>
      <w:ind w:left="720"/>
    </w:pPr>
    <w:rPr>
      <w:rFonts w:ascii="Lucida Grande" w:eastAsia="ヒラギノ角ゴ Pro W3" w:hAnsi="Lucida Grande" w:cs="Lucida Grande"/>
      <w:color w:val="000000"/>
      <w:sz w:val="22"/>
      <w:lang w:val="en-US" w:eastAsia="ar-SA"/>
    </w:rPr>
  </w:style>
  <w:style w:type="paragraph" w:customStyle="1" w:styleId="FreeFormA">
    <w:name w:val="Free Form A"/>
    <w:pPr>
      <w:suppressAutoHyphens/>
    </w:pPr>
    <w:rPr>
      <w:rFonts w:ascii="Lucida Grande" w:eastAsia="ヒラギノ角ゴ Pro W3" w:hAnsi="Lucida Grande" w:cs="Lucida Grande"/>
      <w:color w:val="000000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agarroBodyText-Table">
    <w:name w:val="Nagarro Body Text-Table"/>
    <w:basedOn w:val="Normal"/>
    <w:next w:val="Normal"/>
    <w:pPr>
      <w:spacing w:line="276" w:lineRule="auto"/>
      <w:jc w:val="both"/>
    </w:pPr>
    <w:rPr>
      <w:rFonts w:ascii="Arial" w:hAnsi="Arial"/>
      <w:sz w:val="20"/>
      <w:szCs w:val="20"/>
    </w:rPr>
  </w:style>
  <w:style w:type="paragraph" w:customStyle="1" w:styleId="Framecontents">
    <w:name w:val="Frame contents"/>
    <w:basedOn w:val="BodyText"/>
  </w:style>
  <w:style w:type="paragraph" w:customStyle="1" w:styleId="Default">
    <w:name w:val="Default"/>
    <w:rsid w:val="003933DC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PMP Certified Senior Technical Project Manager</vt:lpstr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 Certified Senior Technical Project Manager</dc:title>
  <dc:subject/>
  <dc:creator>Deepesh  Garg</dc:creator>
  <cp:keywords/>
  <cp:lastModifiedBy>KU-ERP</cp:lastModifiedBy>
  <cp:revision>9</cp:revision>
  <cp:lastPrinted>1900-12-31T18:30:00Z</cp:lastPrinted>
  <dcterms:created xsi:type="dcterms:W3CDTF">2018-11-19T11:06:00Z</dcterms:created>
  <dcterms:modified xsi:type="dcterms:W3CDTF">2019-01-09T10:31:00Z</dcterms:modified>
</cp:coreProperties>
</file>