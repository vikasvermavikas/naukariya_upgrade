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C0" w:rsidRPr="00B5198E" w:rsidRDefault="00F22C21" w:rsidP="00F22C21">
      <w:pPr>
        <w:spacing w:before="47"/>
        <w:jc w:val="center"/>
        <w:rPr>
          <w:sz w:val="32"/>
          <w:szCs w:val="32"/>
        </w:rPr>
      </w:pPr>
      <w:r>
        <w:rPr>
          <w:b/>
          <w:noProof/>
          <w:spacing w:val="-1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5260975</wp:posOffset>
            </wp:positionH>
            <wp:positionV relativeFrom="paragraph">
              <wp:posOffset>-44450</wp:posOffset>
            </wp:positionV>
            <wp:extent cx="923925" cy="1209675"/>
            <wp:effectExtent l="19050" t="0" r="9525" b="0"/>
            <wp:wrapNone/>
            <wp:docPr id="1" name="Picture 0" descr="ZEESHAN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ESHANN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599">
        <w:rPr>
          <w:b/>
          <w:spacing w:val="-1"/>
          <w:sz w:val="32"/>
          <w:szCs w:val="32"/>
        </w:rPr>
        <w:t>Mohammad</w:t>
      </w:r>
      <w:r w:rsidR="00B5198E">
        <w:rPr>
          <w:b/>
          <w:spacing w:val="-1"/>
          <w:sz w:val="32"/>
          <w:szCs w:val="32"/>
        </w:rPr>
        <w:t xml:space="preserve"> Zeeshan</w:t>
      </w:r>
    </w:p>
    <w:p w:rsidR="006817C0" w:rsidRPr="00CE5C01" w:rsidRDefault="00B44F34" w:rsidP="00F22C21">
      <w:pPr>
        <w:spacing w:line="260" w:lineRule="exac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E5C01">
        <w:rPr>
          <w:rFonts w:asciiTheme="minorHAnsi" w:hAnsiTheme="minorHAnsi" w:cstheme="minorHAnsi"/>
          <w:b/>
          <w:spacing w:val="1"/>
          <w:sz w:val="24"/>
          <w:szCs w:val="24"/>
        </w:rPr>
        <w:t>C</w:t>
      </w:r>
      <w:r w:rsidRPr="00CE5C01">
        <w:rPr>
          <w:rFonts w:asciiTheme="minorHAnsi" w:hAnsiTheme="minorHAnsi" w:cstheme="minorHAnsi"/>
          <w:b/>
          <w:spacing w:val="2"/>
          <w:sz w:val="24"/>
          <w:szCs w:val="24"/>
        </w:rPr>
        <w:t>o</w:t>
      </w:r>
      <w:r w:rsidRPr="00CE5C01">
        <w:rPr>
          <w:rFonts w:asciiTheme="minorHAnsi" w:hAnsiTheme="minorHAnsi" w:cstheme="minorHAnsi"/>
          <w:b/>
          <w:spacing w:val="-2"/>
          <w:sz w:val="24"/>
          <w:szCs w:val="24"/>
        </w:rPr>
        <w:t>n</w:t>
      </w:r>
      <w:r w:rsidRPr="00CE5C01">
        <w:rPr>
          <w:rFonts w:asciiTheme="minorHAnsi" w:hAnsiTheme="minorHAnsi" w:cstheme="minorHAnsi"/>
          <w:b/>
          <w:spacing w:val="2"/>
          <w:sz w:val="24"/>
          <w:szCs w:val="24"/>
        </w:rPr>
        <w:t>t</w:t>
      </w:r>
      <w:r w:rsidRPr="00CE5C01">
        <w:rPr>
          <w:rFonts w:asciiTheme="minorHAnsi" w:hAnsiTheme="minorHAnsi" w:cstheme="minorHAnsi"/>
          <w:b/>
          <w:spacing w:val="-2"/>
          <w:sz w:val="24"/>
          <w:szCs w:val="24"/>
        </w:rPr>
        <w:t>a</w:t>
      </w:r>
      <w:r w:rsidRPr="00CE5C01">
        <w:rPr>
          <w:rFonts w:asciiTheme="minorHAnsi" w:hAnsiTheme="minorHAnsi" w:cstheme="minorHAnsi"/>
          <w:b/>
          <w:spacing w:val="1"/>
          <w:sz w:val="24"/>
          <w:szCs w:val="24"/>
        </w:rPr>
        <w:t>c</w:t>
      </w:r>
      <w:r w:rsidRPr="00CE5C01">
        <w:rPr>
          <w:rFonts w:asciiTheme="minorHAnsi" w:hAnsiTheme="minorHAnsi" w:cstheme="minorHAnsi"/>
          <w:b/>
          <w:sz w:val="24"/>
          <w:szCs w:val="24"/>
        </w:rPr>
        <w:t>t</w:t>
      </w:r>
      <w:r w:rsidRPr="00CE5C01">
        <w:rPr>
          <w:rFonts w:asciiTheme="minorHAnsi" w:hAnsiTheme="minorHAnsi" w:cstheme="minorHAnsi"/>
          <w:b/>
          <w:spacing w:val="-12"/>
          <w:sz w:val="24"/>
          <w:szCs w:val="24"/>
        </w:rPr>
        <w:t xml:space="preserve"> </w:t>
      </w:r>
      <w:r w:rsidRPr="00CE5C01">
        <w:rPr>
          <w:rFonts w:asciiTheme="minorHAnsi" w:hAnsiTheme="minorHAnsi" w:cstheme="minorHAnsi"/>
          <w:b/>
          <w:spacing w:val="2"/>
          <w:sz w:val="24"/>
          <w:szCs w:val="24"/>
        </w:rPr>
        <w:t>No</w:t>
      </w:r>
      <w:r w:rsidR="00B5198E" w:rsidRPr="00CE5C01">
        <w:rPr>
          <w:rFonts w:asciiTheme="minorHAnsi" w:hAnsiTheme="minorHAnsi" w:cstheme="minorHAnsi"/>
          <w:b/>
          <w:sz w:val="24"/>
          <w:szCs w:val="24"/>
        </w:rPr>
        <w:t>:-+919012089151</w:t>
      </w:r>
    </w:p>
    <w:p w:rsidR="006817C0" w:rsidRPr="00CE5C01" w:rsidRDefault="00B44F34" w:rsidP="00F22C21">
      <w:pPr>
        <w:spacing w:before="32"/>
        <w:ind w:left="62"/>
        <w:jc w:val="center"/>
        <w:rPr>
          <w:rFonts w:asciiTheme="minorHAnsi" w:hAnsiTheme="minorHAnsi" w:cstheme="minorHAnsi"/>
          <w:b/>
          <w:w w:val="93"/>
          <w:sz w:val="24"/>
          <w:szCs w:val="24"/>
        </w:rPr>
      </w:pPr>
      <w:r w:rsidRPr="00CE5C01">
        <w:rPr>
          <w:rFonts w:asciiTheme="minorHAnsi" w:hAnsiTheme="minorHAnsi" w:cstheme="minorHAnsi"/>
          <w:b/>
          <w:spacing w:val="1"/>
          <w:w w:val="93"/>
          <w:sz w:val="24"/>
          <w:szCs w:val="24"/>
        </w:rPr>
        <w:t>E</w:t>
      </w:r>
      <w:r w:rsidRPr="00CE5C01">
        <w:rPr>
          <w:rFonts w:asciiTheme="minorHAnsi" w:hAnsiTheme="minorHAnsi" w:cstheme="minorHAnsi"/>
          <w:b/>
          <w:spacing w:val="-3"/>
          <w:w w:val="93"/>
          <w:sz w:val="24"/>
          <w:szCs w:val="24"/>
        </w:rPr>
        <w:t>-</w:t>
      </w:r>
      <w:r w:rsidRPr="00CE5C01">
        <w:rPr>
          <w:rFonts w:asciiTheme="minorHAnsi" w:hAnsiTheme="minorHAnsi" w:cstheme="minorHAnsi"/>
          <w:b/>
          <w:spacing w:val="2"/>
          <w:w w:val="93"/>
          <w:sz w:val="24"/>
          <w:szCs w:val="24"/>
        </w:rPr>
        <w:t>m</w:t>
      </w:r>
      <w:r w:rsidRPr="00CE5C01">
        <w:rPr>
          <w:rFonts w:asciiTheme="minorHAnsi" w:hAnsiTheme="minorHAnsi" w:cstheme="minorHAnsi"/>
          <w:b/>
          <w:spacing w:val="-2"/>
          <w:w w:val="93"/>
          <w:sz w:val="24"/>
          <w:szCs w:val="24"/>
        </w:rPr>
        <w:t>ail</w:t>
      </w:r>
      <w:r w:rsidRPr="00CE5C01">
        <w:rPr>
          <w:rFonts w:asciiTheme="minorHAnsi" w:hAnsiTheme="minorHAnsi" w:cstheme="minorHAnsi"/>
          <w:b/>
          <w:w w:val="93"/>
          <w:sz w:val="24"/>
          <w:szCs w:val="24"/>
        </w:rPr>
        <w:t>:</w:t>
      </w:r>
      <w:r w:rsidR="00B5198E" w:rsidRPr="00CE5C01">
        <w:rPr>
          <w:rFonts w:asciiTheme="minorHAnsi" w:hAnsiTheme="minorHAnsi" w:cstheme="minorHAnsi"/>
          <w:b/>
          <w:w w:val="93"/>
          <w:sz w:val="24"/>
          <w:szCs w:val="24"/>
        </w:rPr>
        <w:t xml:space="preserve">- </w:t>
      </w:r>
      <w:hyperlink r:id="rId9" w:history="1">
        <w:r w:rsidR="00B5198E" w:rsidRPr="00CE5C01">
          <w:rPr>
            <w:rStyle w:val="Hyperlink"/>
            <w:rFonts w:asciiTheme="minorHAnsi" w:hAnsiTheme="minorHAnsi" w:cstheme="minorHAnsi"/>
            <w:b/>
            <w:w w:val="93"/>
            <w:sz w:val="24"/>
            <w:szCs w:val="24"/>
          </w:rPr>
          <w:t>mohdzeeshan0015@gmail.com</w:t>
        </w:r>
      </w:hyperlink>
    </w:p>
    <w:p w:rsidR="006817C0" w:rsidRPr="00CE5C01" w:rsidRDefault="00B5198E" w:rsidP="00F22C21">
      <w:pPr>
        <w:spacing w:before="32"/>
        <w:ind w:left="62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E5C01">
        <w:rPr>
          <w:rFonts w:asciiTheme="minorHAnsi" w:hAnsiTheme="minorHAnsi" w:cstheme="minorHAnsi"/>
          <w:b/>
          <w:w w:val="93"/>
          <w:sz w:val="24"/>
          <w:szCs w:val="24"/>
        </w:rPr>
        <w:t>Location:-268,madhopur amaria distct Pilibhit</w:t>
      </w:r>
    </w:p>
    <w:p w:rsidR="006817C0" w:rsidRDefault="006817C0">
      <w:pPr>
        <w:spacing w:line="200" w:lineRule="exact"/>
      </w:pPr>
    </w:p>
    <w:p w:rsidR="006817C0" w:rsidRDefault="006817C0">
      <w:pPr>
        <w:spacing w:line="200" w:lineRule="exact"/>
      </w:pPr>
    </w:p>
    <w:p w:rsidR="006817C0" w:rsidRDefault="006817C0">
      <w:pPr>
        <w:spacing w:line="200" w:lineRule="exact"/>
      </w:pPr>
    </w:p>
    <w:p w:rsidR="002463F6" w:rsidRDefault="00B44F34" w:rsidP="00B5198E">
      <w:pPr>
        <w:tabs>
          <w:tab w:val="left" w:pos="10400"/>
        </w:tabs>
        <w:spacing w:before="19"/>
        <w:ind w:left="227" w:right="330" w:hanging="29"/>
        <w:rPr>
          <w:b/>
          <w:sz w:val="24"/>
          <w:szCs w:val="24"/>
        </w:rPr>
      </w:pPr>
      <w:r>
        <w:rPr>
          <w:b/>
          <w:spacing w:val="-31"/>
          <w:sz w:val="24"/>
          <w:szCs w:val="24"/>
          <w:highlight w:val="lightGray"/>
        </w:rPr>
        <w:t xml:space="preserve"> </w:t>
      </w:r>
      <w:r>
        <w:rPr>
          <w:b/>
          <w:spacing w:val="1"/>
          <w:sz w:val="24"/>
          <w:szCs w:val="24"/>
          <w:highlight w:val="lightGray"/>
        </w:rPr>
        <w:t>CAR</w:t>
      </w:r>
      <w:r>
        <w:rPr>
          <w:b/>
          <w:spacing w:val="-2"/>
          <w:sz w:val="24"/>
          <w:szCs w:val="24"/>
          <w:highlight w:val="lightGray"/>
        </w:rPr>
        <w:t>EER</w:t>
      </w:r>
      <w:r>
        <w:rPr>
          <w:b/>
          <w:spacing w:val="-20"/>
          <w:sz w:val="24"/>
          <w:szCs w:val="24"/>
          <w:highlight w:val="lightGray"/>
        </w:rPr>
        <w:t xml:space="preserve"> </w:t>
      </w:r>
      <w:r>
        <w:rPr>
          <w:b/>
          <w:spacing w:val="2"/>
          <w:w w:val="101"/>
          <w:sz w:val="24"/>
          <w:szCs w:val="24"/>
          <w:highlight w:val="lightGray"/>
        </w:rPr>
        <w:t>O</w:t>
      </w:r>
      <w:r>
        <w:rPr>
          <w:b/>
          <w:spacing w:val="1"/>
          <w:w w:val="90"/>
          <w:sz w:val="24"/>
          <w:szCs w:val="24"/>
          <w:highlight w:val="lightGray"/>
        </w:rPr>
        <w:t>BJ</w:t>
      </w:r>
      <w:r>
        <w:rPr>
          <w:b/>
          <w:spacing w:val="-2"/>
          <w:w w:val="106"/>
          <w:sz w:val="24"/>
          <w:szCs w:val="24"/>
          <w:highlight w:val="lightGray"/>
        </w:rPr>
        <w:t>E</w:t>
      </w:r>
      <w:r>
        <w:rPr>
          <w:b/>
          <w:spacing w:val="1"/>
          <w:w w:val="98"/>
          <w:sz w:val="24"/>
          <w:szCs w:val="24"/>
          <w:highlight w:val="lightGray"/>
        </w:rPr>
        <w:t>C</w:t>
      </w:r>
      <w:r>
        <w:rPr>
          <w:b/>
          <w:spacing w:val="-2"/>
          <w:w w:val="98"/>
          <w:sz w:val="24"/>
          <w:szCs w:val="24"/>
          <w:highlight w:val="lightGray"/>
        </w:rPr>
        <w:t>T</w:t>
      </w:r>
      <w:r>
        <w:rPr>
          <w:b/>
          <w:spacing w:val="1"/>
          <w:w w:val="101"/>
          <w:sz w:val="24"/>
          <w:szCs w:val="24"/>
          <w:highlight w:val="lightGray"/>
        </w:rPr>
        <w:t>I</w:t>
      </w:r>
      <w:r>
        <w:rPr>
          <w:b/>
          <w:spacing w:val="-2"/>
          <w:w w:val="92"/>
          <w:sz w:val="24"/>
          <w:szCs w:val="24"/>
          <w:highlight w:val="lightGray"/>
        </w:rPr>
        <w:t>V</w:t>
      </w:r>
      <w:r>
        <w:rPr>
          <w:b/>
          <w:w w:val="106"/>
          <w:sz w:val="24"/>
          <w:szCs w:val="24"/>
          <w:highlight w:val="lightGray"/>
        </w:rPr>
        <w:t>E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</w:p>
    <w:p w:rsidR="00CE5C01" w:rsidRPr="002463F6" w:rsidRDefault="00B44F34" w:rsidP="002463F6">
      <w:pPr>
        <w:tabs>
          <w:tab w:val="left" w:pos="10400"/>
        </w:tabs>
        <w:spacing w:before="19"/>
        <w:ind w:left="227" w:right="330" w:hanging="29"/>
        <w:rPr>
          <w:spacing w:val="-5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 w:rsidR="00CE5C01">
        <w:rPr>
          <w:spacing w:val="-5"/>
          <w:sz w:val="24"/>
          <w:szCs w:val="24"/>
        </w:rPr>
        <w:t xml:space="preserve">obtain a positive in a people-oriented organization where can I maximize my experience in a challenging </w:t>
      </w:r>
      <w:r w:rsidR="00CE5C01" w:rsidRPr="00CE5C01">
        <w:rPr>
          <w:spacing w:val="1"/>
          <w:sz w:val="24"/>
          <w:szCs w:val="24"/>
        </w:rPr>
        <w:t>Environment</w:t>
      </w:r>
      <w:r w:rsidR="00CE5C01">
        <w:rPr>
          <w:spacing w:val="1"/>
          <w:sz w:val="24"/>
          <w:szCs w:val="24"/>
        </w:rPr>
        <w:t xml:space="preserve"> to achieve the corporate </w:t>
      </w:r>
      <w:r w:rsidR="001831DE">
        <w:rPr>
          <w:spacing w:val="1"/>
          <w:sz w:val="24"/>
          <w:szCs w:val="24"/>
        </w:rPr>
        <w:t>goal.</w:t>
      </w:r>
    </w:p>
    <w:p w:rsidR="00B5198E" w:rsidRDefault="00B5198E">
      <w:pPr>
        <w:spacing w:line="260" w:lineRule="exact"/>
        <w:ind w:left="227"/>
        <w:rPr>
          <w:position w:val="-1"/>
          <w:sz w:val="24"/>
          <w:szCs w:val="24"/>
        </w:rPr>
      </w:pPr>
    </w:p>
    <w:p w:rsidR="00B5198E" w:rsidRDefault="00B5198E">
      <w:pPr>
        <w:spacing w:line="260" w:lineRule="exact"/>
        <w:ind w:left="227"/>
        <w:rPr>
          <w:position w:val="-1"/>
          <w:sz w:val="24"/>
          <w:szCs w:val="24"/>
        </w:rPr>
      </w:pPr>
    </w:p>
    <w:p w:rsidR="00B5198E" w:rsidRPr="00B5198E" w:rsidRDefault="00B5198E" w:rsidP="00B5198E">
      <w:pPr>
        <w:spacing w:line="260" w:lineRule="exact"/>
        <w:ind w:firstLine="198"/>
        <w:rPr>
          <w:sz w:val="24"/>
          <w:szCs w:val="24"/>
        </w:rPr>
      </w:pPr>
      <w:r>
        <w:rPr>
          <w:b/>
          <w:spacing w:val="1"/>
          <w:sz w:val="24"/>
          <w:szCs w:val="24"/>
          <w:highlight w:val="lightGray"/>
        </w:rPr>
        <w:t xml:space="preserve"> </w:t>
      </w:r>
      <w:r w:rsidR="00CE5C01">
        <w:rPr>
          <w:b/>
          <w:spacing w:val="1"/>
          <w:sz w:val="24"/>
          <w:szCs w:val="24"/>
          <w:highlight w:val="lightGray"/>
        </w:rPr>
        <w:t xml:space="preserve">PROFESSNAL QUALIFICATION                                                                                           </w:t>
      </w:r>
      <w:r w:rsidRPr="00B5198E">
        <w:rPr>
          <w:b/>
          <w:sz w:val="24"/>
          <w:szCs w:val="24"/>
          <w:highlight w:val="lightGray"/>
        </w:rPr>
        <w:t xml:space="preserve"> </w:t>
      </w:r>
      <w:r w:rsidRPr="00B5198E">
        <w:rPr>
          <w:b/>
          <w:sz w:val="24"/>
          <w:szCs w:val="24"/>
          <w:highlight w:val="lightGray"/>
        </w:rPr>
        <w:tab/>
      </w:r>
      <w:r w:rsidRPr="00B5198E">
        <w:rPr>
          <w:b/>
          <w:sz w:val="24"/>
          <w:szCs w:val="24"/>
        </w:rPr>
        <w:t xml:space="preserve">                                                                                      </w:t>
      </w:r>
    </w:p>
    <w:p w:rsidR="00684E0C" w:rsidRPr="00684E0C" w:rsidRDefault="00CE5C01" w:rsidP="00684E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84E0C">
        <w:rPr>
          <w:sz w:val="24"/>
          <w:szCs w:val="24"/>
        </w:rPr>
        <w:t xml:space="preserve">Pursuing Master Business Administration (MBA) </w:t>
      </w:r>
      <w:r w:rsidR="00684E0C" w:rsidRPr="00684E0C">
        <w:rPr>
          <w:sz w:val="24"/>
          <w:szCs w:val="24"/>
        </w:rPr>
        <w:t>with specialization in IT &amp; HR from</w:t>
      </w:r>
    </w:p>
    <w:p w:rsidR="00684E0C" w:rsidRPr="00684E0C" w:rsidRDefault="00684E0C" w:rsidP="00684E0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84E0C">
        <w:rPr>
          <w:sz w:val="24"/>
          <w:szCs w:val="24"/>
        </w:rPr>
        <w:t xml:space="preserve"> Rajshree institute of management &amp; Technology, Bareilly affiliated  by Abdul</w:t>
      </w:r>
      <w:r w:rsidR="001831DE">
        <w:rPr>
          <w:sz w:val="24"/>
          <w:szCs w:val="24"/>
        </w:rPr>
        <w:t xml:space="preserve"> K</w:t>
      </w:r>
      <w:r w:rsidRPr="00684E0C">
        <w:rPr>
          <w:sz w:val="24"/>
          <w:szCs w:val="24"/>
        </w:rPr>
        <w:t>alam</w:t>
      </w:r>
    </w:p>
    <w:p w:rsidR="00684E0C" w:rsidRPr="00684E0C" w:rsidRDefault="00684E0C" w:rsidP="00684E0C">
      <w:r>
        <w:rPr>
          <w:sz w:val="24"/>
          <w:szCs w:val="24"/>
        </w:rPr>
        <w:t xml:space="preserve">           </w:t>
      </w:r>
      <w:r w:rsidRPr="00684E0C">
        <w:rPr>
          <w:sz w:val="24"/>
          <w:szCs w:val="24"/>
        </w:rPr>
        <w:t xml:space="preserve"> Technical University, Lucknow</w:t>
      </w:r>
      <w:r w:rsidR="002463F6">
        <w:rPr>
          <w:sz w:val="24"/>
          <w:szCs w:val="24"/>
        </w:rPr>
        <w:t>.</w:t>
      </w:r>
      <w:r w:rsidR="001831DE">
        <w:rPr>
          <w:sz w:val="24"/>
          <w:szCs w:val="24"/>
        </w:rPr>
        <w:t xml:space="preserve">( </w:t>
      </w:r>
      <w:r w:rsidR="005427DF">
        <w:rPr>
          <w:b/>
          <w:sz w:val="24"/>
          <w:szCs w:val="24"/>
        </w:rPr>
        <w:t>Complete on May</w:t>
      </w:r>
      <w:r w:rsidR="001831DE" w:rsidRPr="001831DE">
        <w:rPr>
          <w:b/>
          <w:sz w:val="24"/>
          <w:szCs w:val="24"/>
        </w:rPr>
        <w:t>/2019</w:t>
      </w:r>
      <w:r w:rsidR="001831DE">
        <w:rPr>
          <w:sz w:val="24"/>
          <w:szCs w:val="24"/>
        </w:rPr>
        <w:t>)</w:t>
      </w:r>
    </w:p>
    <w:p w:rsidR="006817C0" w:rsidRPr="00684E0C" w:rsidRDefault="006817C0">
      <w:pPr>
        <w:spacing w:before="14" w:line="220" w:lineRule="exact"/>
        <w:rPr>
          <w:sz w:val="22"/>
          <w:szCs w:val="22"/>
        </w:rPr>
      </w:pPr>
    </w:p>
    <w:p w:rsidR="006817C0" w:rsidRDefault="00B44F34">
      <w:pPr>
        <w:tabs>
          <w:tab w:val="left" w:pos="10400"/>
        </w:tabs>
        <w:spacing w:before="19"/>
        <w:ind w:left="198"/>
        <w:rPr>
          <w:sz w:val="24"/>
          <w:szCs w:val="24"/>
        </w:rPr>
      </w:pPr>
      <w:r>
        <w:rPr>
          <w:spacing w:val="-31"/>
          <w:sz w:val="24"/>
          <w:szCs w:val="24"/>
          <w:highlight w:val="lightGray"/>
        </w:rPr>
        <w:t xml:space="preserve"> </w:t>
      </w:r>
      <w:r>
        <w:rPr>
          <w:b/>
          <w:spacing w:val="1"/>
          <w:w w:val="92"/>
          <w:sz w:val="24"/>
          <w:szCs w:val="24"/>
          <w:highlight w:val="lightGray"/>
        </w:rPr>
        <w:t>AC</w:t>
      </w:r>
      <w:r>
        <w:rPr>
          <w:b/>
          <w:spacing w:val="1"/>
          <w:w w:val="99"/>
          <w:sz w:val="24"/>
          <w:szCs w:val="24"/>
          <w:highlight w:val="lightGray"/>
        </w:rPr>
        <w:t>A</w:t>
      </w:r>
      <w:r>
        <w:rPr>
          <w:b/>
          <w:w w:val="99"/>
          <w:sz w:val="24"/>
          <w:szCs w:val="24"/>
          <w:highlight w:val="lightGray"/>
        </w:rPr>
        <w:t>D</w:t>
      </w:r>
      <w:r>
        <w:rPr>
          <w:b/>
          <w:spacing w:val="-2"/>
          <w:w w:val="106"/>
          <w:sz w:val="24"/>
          <w:szCs w:val="24"/>
          <w:highlight w:val="lightGray"/>
        </w:rPr>
        <w:t>E</w:t>
      </w:r>
      <w:r>
        <w:rPr>
          <w:b/>
          <w:spacing w:val="1"/>
          <w:w w:val="97"/>
          <w:sz w:val="24"/>
          <w:szCs w:val="24"/>
          <w:highlight w:val="lightGray"/>
        </w:rPr>
        <w:t>M</w:t>
      </w:r>
      <w:r>
        <w:rPr>
          <w:b/>
          <w:spacing w:val="1"/>
          <w:w w:val="96"/>
          <w:sz w:val="24"/>
          <w:szCs w:val="24"/>
          <w:highlight w:val="lightGray"/>
        </w:rPr>
        <w:t>IC</w:t>
      </w:r>
      <w:r>
        <w:rPr>
          <w:b/>
          <w:spacing w:val="-3"/>
          <w:sz w:val="24"/>
          <w:szCs w:val="24"/>
          <w:highlight w:val="lightGray"/>
        </w:rPr>
        <w:t xml:space="preserve"> </w:t>
      </w:r>
      <w:r>
        <w:rPr>
          <w:b/>
          <w:spacing w:val="1"/>
          <w:w w:val="93"/>
          <w:sz w:val="24"/>
          <w:szCs w:val="24"/>
          <w:highlight w:val="lightGray"/>
        </w:rPr>
        <w:t>C</w:t>
      </w:r>
      <w:r>
        <w:rPr>
          <w:b/>
          <w:spacing w:val="1"/>
          <w:w w:val="96"/>
          <w:sz w:val="24"/>
          <w:szCs w:val="24"/>
          <w:highlight w:val="lightGray"/>
        </w:rPr>
        <w:t>R</w:t>
      </w:r>
      <w:r>
        <w:rPr>
          <w:b/>
          <w:spacing w:val="-2"/>
          <w:w w:val="107"/>
          <w:sz w:val="24"/>
          <w:szCs w:val="24"/>
          <w:highlight w:val="lightGray"/>
        </w:rPr>
        <w:t>E</w:t>
      </w:r>
      <w:r>
        <w:rPr>
          <w:b/>
          <w:w w:val="107"/>
          <w:sz w:val="24"/>
          <w:szCs w:val="24"/>
          <w:highlight w:val="lightGray"/>
        </w:rPr>
        <w:t>D</w:t>
      </w:r>
      <w:r>
        <w:rPr>
          <w:b/>
          <w:spacing w:val="-2"/>
          <w:w w:val="111"/>
          <w:sz w:val="24"/>
          <w:szCs w:val="24"/>
          <w:highlight w:val="lightGray"/>
        </w:rPr>
        <w:t>E</w:t>
      </w:r>
      <w:r>
        <w:rPr>
          <w:b/>
          <w:spacing w:val="-1"/>
          <w:w w:val="111"/>
          <w:sz w:val="24"/>
          <w:szCs w:val="24"/>
          <w:highlight w:val="lightGray"/>
        </w:rPr>
        <w:t>N</w:t>
      </w:r>
      <w:r>
        <w:rPr>
          <w:b/>
          <w:spacing w:val="-2"/>
          <w:w w:val="102"/>
          <w:sz w:val="24"/>
          <w:szCs w:val="24"/>
          <w:highlight w:val="lightGray"/>
        </w:rPr>
        <w:t>T</w:t>
      </w:r>
      <w:r>
        <w:rPr>
          <w:b/>
          <w:spacing w:val="1"/>
          <w:w w:val="102"/>
          <w:sz w:val="24"/>
          <w:szCs w:val="24"/>
          <w:highlight w:val="lightGray"/>
        </w:rPr>
        <w:t>I</w:t>
      </w:r>
      <w:r>
        <w:rPr>
          <w:b/>
          <w:spacing w:val="1"/>
          <w:w w:val="90"/>
          <w:sz w:val="24"/>
          <w:szCs w:val="24"/>
          <w:highlight w:val="lightGray"/>
        </w:rPr>
        <w:t>A</w:t>
      </w:r>
      <w:r>
        <w:rPr>
          <w:b/>
          <w:spacing w:val="1"/>
          <w:w w:val="95"/>
          <w:sz w:val="24"/>
          <w:szCs w:val="24"/>
          <w:highlight w:val="lightGray"/>
        </w:rPr>
        <w:t>L</w:t>
      </w:r>
      <w:r>
        <w:rPr>
          <w:b/>
          <w:w w:val="91"/>
          <w:sz w:val="24"/>
          <w:szCs w:val="24"/>
          <w:highlight w:val="lightGray"/>
        </w:rPr>
        <w:t>S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</w:p>
    <w:p w:rsidR="006817C0" w:rsidRDefault="006817C0">
      <w:pPr>
        <w:spacing w:before="7" w:line="16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54"/>
        <w:gridCol w:w="2970"/>
        <w:gridCol w:w="2970"/>
        <w:gridCol w:w="900"/>
        <w:gridCol w:w="1260"/>
      </w:tblGrid>
      <w:tr w:rsidR="00FB77BC" w:rsidTr="00FB77BC">
        <w:trPr>
          <w:trHeight w:hRule="exact" w:val="490"/>
        </w:trPr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7BC" w:rsidRDefault="00FB77BC">
            <w:pPr>
              <w:spacing w:line="260" w:lineRule="exact"/>
              <w:ind w:left="369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Qu</w:t>
            </w:r>
            <w:r>
              <w:rPr>
                <w:b/>
                <w:sz w:val="24"/>
                <w:szCs w:val="24"/>
              </w:rPr>
              <w:t>ali</w:t>
            </w:r>
            <w:r>
              <w:rPr>
                <w:b/>
                <w:spacing w:val="-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2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FB77BC" w:rsidRDefault="00FB77BC" w:rsidP="00FB77BC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College/Institute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FB77BC" w:rsidRDefault="00FB77BC" w:rsidP="00FB77BC">
            <w:pPr>
              <w:spacing w:line="260" w:lineRule="exact"/>
              <w:ind w:left="45"/>
              <w:rPr>
                <w:sz w:val="24"/>
                <w:szCs w:val="24"/>
              </w:rPr>
            </w:pPr>
            <w:r>
              <w:rPr>
                <w:b/>
                <w:spacing w:val="1"/>
                <w:w w:val="101"/>
                <w:sz w:val="24"/>
                <w:szCs w:val="24"/>
              </w:rPr>
              <w:t>B</w:t>
            </w:r>
            <w:r>
              <w:rPr>
                <w:b/>
                <w:w w:val="104"/>
                <w:sz w:val="24"/>
                <w:szCs w:val="24"/>
              </w:rPr>
              <w:t>o</w:t>
            </w:r>
            <w:r>
              <w:rPr>
                <w:b/>
                <w:w w:val="95"/>
                <w:sz w:val="24"/>
                <w:szCs w:val="24"/>
              </w:rPr>
              <w:t>a</w:t>
            </w:r>
            <w:r>
              <w:rPr>
                <w:b/>
                <w:spacing w:val="-1"/>
                <w:w w:val="89"/>
                <w:sz w:val="24"/>
                <w:szCs w:val="24"/>
              </w:rPr>
              <w:t>r</w:t>
            </w:r>
            <w:r>
              <w:rPr>
                <w:b/>
                <w:spacing w:val="2"/>
                <w:w w:val="89"/>
                <w:sz w:val="24"/>
                <w:szCs w:val="24"/>
              </w:rPr>
              <w:t>d</w:t>
            </w:r>
            <w:r>
              <w:rPr>
                <w:b/>
                <w:spacing w:val="2"/>
                <w:w w:val="131"/>
                <w:sz w:val="24"/>
                <w:szCs w:val="24"/>
              </w:rPr>
              <w:t>/</w:t>
            </w:r>
            <w:r>
              <w:rPr>
                <w:b/>
                <w:w w:val="131"/>
                <w:sz w:val="24"/>
                <w:szCs w:val="24"/>
              </w:rPr>
              <w:t>U</w:t>
            </w:r>
            <w:r>
              <w:rPr>
                <w:b/>
                <w:spacing w:val="2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w w:val="91"/>
                <w:sz w:val="24"/>
                <w:szCs w:val="24"/>
              </w:rPr>
              <w:t>v</w:t>
            </w:r>
            <w:r>
              <w:rPr>
                <w:b/>
                <w:spacing w:val="-2"/>
                <w:w w:val="105"/>
                <w:sz w:val="24"/>
                <w:szCs w:val="24"/>
              </w:rPr>
              <w:t>e</w:t>
            </w:r>
            <w:r>
              <w:rPr>
                <w:b/>
                <w:spacing w:val="-1"/>
                <w:w w:val="77"/>
                <w:sz w:val="24"/>
                <w:szCs w:val="24"/>
              </w:rPr>
              <w:t>r</w:t>
            </w:r>
            <w:r>
              <w:rPr>
                <w:b/>
                <w:spacing w:val="1"/>
                <w:w w:val="107"/>
                <w:sz w:val="24"/>
                <w:szCs w:val="24"/>
              </w:rPr>
              <w:t>s</w:t>
            </w:r>
            <w:r>
              <w:rPr>
                <w:b/>
                <w:w w:val="101"/>
                <w:sz w:val="24"/>
                <w:szCs w:val="24"/>
              </w:rPr>
              <w:t>i</w:t>
            </w:r>
            <w:r>
              <w:rPr>
                <w:b/>
                <w:spacing w:val="2"/>
                <w:w w:val="93"/>
                <w:sz w:val="24"/>
                <w:szCs w:val="24"/>
              </w:rPr>
              <w:t>t</w:t>
            </w:r>
            <w:r>
              <w:rPr>
                <w:b/>
                <w:w w:val="93"/>
                <w:sz w:val="24"/>
                <w:szCs w:val="24"/>
              </w:rPr>
              <w:t>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77BC" w:rsidRDefault="00FB77BC" w:rsidP="00557312">
            <w:pPr>
              <w:spacing w:line="260" w:lineRule="exact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Division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FB77BC" w:rsidRPr="00557312" w:rsidRDefault="00FB77BC" w:rsidP="00557312">
            <w:pPr>
              <w:spacing w:line="260" w:lineRule="exact"/>
              <w:rPr>
                <w:b/>
                <w:sz w:val="24"/>
                <w:szCs w:val="24"/>
              </w:rPr>
            </w:pPr>
            <w:r w:rsidRPr="00557312">
              <w:rPr>
                <w:b/>
                <w:sz w:val="24"/>
                <w:szCs w:val="24"/>
              </w:rPr>
              <w:t xml:space="preserve"> Passing year</w:t>
            </w:r>
          </w:p>
        </w:tc>
      </w:tr>
      <w:tr w:rsidR="00FB77BC" w:rsidTr="009E2FCF">
        <w:trPr>
          <w:trHeight w:hRule="exact" w:val="822"/>
        </w:trPr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7BC" w:rsidRPr="00557312" w:rsidRDefault="00FB77BC" w:rsidP="009E2FC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557312">
              <w:rPr>
                <w:bCs/>
                <w:color w:val="222222"/>
                <w:sz w:val="24"/>
                <w:szCs w:val="24"/>
                <w:shd w:val="clear" w:color="auto" w:fill="FFFFFF"/>
              </w:rPr>
              <w:t>Bachelor of Business        Administration</w:t>
            </w:r>
            <w:r>
              <w:rPr>
                <w:b/>
                <w:bCs/>
                <w:color w:val="222222"/>
                <w:shd w:val="clear" w:color="auto" w:fill="FFFFFF"/>
              </w:rPr>
              <w:t xml:space="preserve"> (BBA)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FB77BC" w:rsidRDefault="00FB77BC" w:rsidP="009E2FCF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Khushro Memorial P.G. College CB Ganj Bareilly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FB77BC" w:rsidRPr="009E2FCF" w:rsidRDefault="00FB77BC" w:rsidP="009E2FCF">
            <w:pPr>
              <w:spacing w:line="240" w:lineRule="exact"/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9E2FCF">
              <w:rPr>
                <w:bCs/>
                <w:color w:val="222222"/>
                <w:sz w:val="24"/>
                <w:szCs w:val="24"/>
                <w:shd w:val="clear" w:color="auto" w:fill="FFFFFF"/>
              </w:rPr>
              <w:t>Mahatma Jyotiba Phule Rohilkhand University Bareilly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77BC" w:rsidRPr="00FB77BC" w:rsidRDefault="00FB77BC" w:rsidP="009E2FCF">
            <w:pPr>
              <w:spacing w:line="240" w:lineRule="exact"/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FB77BC">
              <w:rPr>
                <w:bCs/>
                <w:color w:val="222222"/>
                <w:sz w:val="24"/>
                <w:szCs w:val="24"/>
                <w:shd w:val="clear" w:color="auto" w:fill="FFFFFF"/>
              </w:rPr>
              <w:t>3rd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FB77BC" w:rsidRDefault="00FB77BC" w:rsidP="009E2FCF">
            <w:pPr>
              <w:spacing w:line="240" w:lineRule="exact"/>
              <w:ind w:left="129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20</w:t>
            </w:r>
            <w:r>
              <w:rPr>
                <w:spacing w:val="3"/>
                <w:sz w:val="24"/>
                <w:szCs w:val="24"/>
              </w:rPr>
              <w:t>13</w:t>
            </w:r>
            <w:r>
              <w:rPr>
                <w:spacing w:val="2"/>
                <w:sz w:val="24"/>
                <w:szCs w:val="24"/>
              </w:rPr>
              <w:t>-</w:t>
            </w:r>
            <w:r>
              <w:rPr>
                <w:spacing w:val="-2"/>
                <w:sz w:val="24"/>
                <w:szCs w:val="24"/>
              </w:rPr>
              <w:t>2</w:t>
            </w:r>
            <w:r>
              <w:rPr>
                <w:spacing w:val="3"/>
                <w:sz w:val="24"/>
                <w:szCs w:val="24"/>
              </w:rPr>
              <w:t>0</w:t>
            </w:r>
            <w:r>
              <w:rPr>
                <w:spacing w:val="-2"/>
                <w:sz w:val="24"/>
                <w:szCs w:val="24"/>
              </w:rPr>
              <w:t>16</w:t>
            </w:r>
          </w:p>
        </w:tc>
      </w:tr>
      <w:tr w:rsidR="00FB77BC" w:rsidTr="00FB77BC">
        <w:trPr>
          <w:trHeight w:hRule="exact" w:val="638"/>
        </w:trPr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7BC" w:rsidRDefault="00FB77BC" w:rsidP="009E2FC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pacing w:val="1"/>
                <w:w w:val="106"/>
                <w:sz w:val="24"/>
                <w:szCs w:val="24"/>
              </w:rPr>
              <w:t>I</w:t>
            </w:r>
            <w:r>
              <w:rPr>
                <w:spacing w:val="2"/>
                <w:w w:val="102"/>
                <w:sz w:val="24"/>
                <w:szCs w:val="24"/>
              </w:rPr>
              <w:t>n</w:t>
            </w:r>
            <w:r>
              <w:rPr>
                <w:spacing w:val="2"/>
                <w:w w:val="105"/>
                <w:sz w:val="24"/>
                <w:szCs w:val="24"/>
              </w:rPr>
              <w:t>t</w:t>
            </w:r>
            <w:r>
              <w:rPr>
                <w:spacing w:val="-4"/>
                <w:w w:val="94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2"/>
                <w:w w:val="97"/>
                <w:sz w:val="24"/>
                <w:szCs w:val="24"/>
              </w:rPr>
              <w:t>m</w:t>
            </w:r>
            <w:r>
              <w:rPr>
                <w:spacing w:val="1"/>
                <w:w w:val="97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w w:val="82"/>
                <w:sz w:val="24"/>
                <w:szCs w:val="24"/>
              </w:rPr>
              <w:t>i</w:t>
            </w:r>
            <w:r>
              <w:rPr>
                <w:spacing w:val="-2"/>
                <w:w w:val="91"/>
                <w:sz w:val="24"/>
                <w:szCs w:val="24"/>
              </w:rPr>
              <w:t>a</w:t>
            </w:r>
            <w:r>
              <w:rPr>
                <w:spacing w:val="2"/>
                <w:w w:val="105"/>
                <w:sz w:val="24"/>
                <w:szCs w:val="24"/>
              </w:rPr>
              <w:t>t</w:t>
            </w:r>
            <w:r>
              <w:rPr>
                <w:w w:val="94"/>
                <w:sz w:val="24"/>
                <w:szCs w:val="24"/>
              </w:rPr>
              <w:t>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FB77BC" w:rsidRPr="009E2FCF" w:rsidRDefault="009E2FCF" w:rsidP="009E2FCF">
            <w:pPr>
              <w:spacing w:line="240" w:lineRule="exact"/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9E2FCF">
              <w:rPr>
                <w:bCs/>
                <w:color w:val="222222"/>
                <w:sz w:val="24"/>
                <w:szCs w:val="24"/>
                <w:shd w:val="clear" w:color="auto" w:fill="FFFFFF"/>
              </w:rPr>
              <w:t>Govt. Inter College Amaria Pilibhit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FB77BC" w:rsidRPr="009E2FCF" w:rsidRDefault="009E2FCF" w:rsidP="009E2FCF">
            <w:pPr>
              <w:spacing w:line="240" w:lineRule="exact"/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222222"/>
                <w:sz w:val="24"/>
                <w:szCs w:val="24"/>
                <w:shd w:val="clear" w:color="auto" w:fill="FFFFFF"/>
              </w:rPr>
              <w:t>Uttar Pradesh Board,Allahabad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77BC" w:rsidRPr="00FB77BC" w:rsidRDefault="00FB77BC" w:rsidP="009E2FCF">
            <w:pPr>
              <w:spacing w:line="240" w:lineRule="exact"/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222222"/>
                <w:sz w:val="24"/>
                <w:szCs w:val="24"/>
                <w:shd w:val="clear" w:color="auto" w:fill="FFFFFF"/>
              </w:rPr>
              <w:t>2nd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FB77BC" w:rsidRDefault="00FB77BC" w:rsidP="009E2FCF">
            <w:pPr>
              <w:spacing w:line="240" w:lineRule="exact"/>
              <w:ind w:left="388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20</w:t>
            </w:r>
            <w:r>
              <w:rPr>
                <w:spacing w:val="3"/>
                <w:sz w:val="24"/>
                <w:szCs w:val="24"/>
              </w:rPr>
              <w:t>12</w:t>
            </w:r>
          </w:p>
        </w:tc>
      </w:tr>
      <w:tr w:rsidR="009E2FCF" w:rsidTr="00FB77BC">
        <w:trPr>
          <w:trHeight w:hRule="exact" w:val="643"/>
        </w:trPr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2FCF" w:rsidRDefault="009E2FCF" w:rsidP="009E2FCF">
            <w:pPr>
              <w:spacing w:line="240" w:lineRule="exact"/>
              <w:ind w:left="801"/>
              <w:jc w:val="center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H</w:t>
            </w:r>
            <w:r>
              <w:rPr>
                <w:spacing w:val="-2"/>
                <w:w w:val="97"/>
                <w:sz w:val="24"/>
                <w:szCs w:val="24"/>
              </w:rPr>
              <w:t>ig</w:t>
            </w:r>
            <w:r>
              <w:rPr>
                <w:w w:val="97"/>
                <w:sz w:val="24"/>
                <w:szCs w:val="24"/>
              </w:rPr>
              <w:t>h</w:t>
            </w:r>
            <w:r>
              <w:rPr>
                <w:spacing w:val="7"/>
                <w:w w:val="9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3"/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ol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9E2FCF" w:rsidRPr="009E2FCF" w:rsidRDefault="009E2FCF" w:rsidP="009E2FCF">
            <w:pPr>
              <w:spacing w:line="240" w:lineRule="exact"/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9E2FCF">
              <w:rPr>
                <w:bCs/>
                <w:color w:val="222222"/>
                <w:sz w:val="24"/>
                <w:szCs w:val="24"/>
                <w:shd w:val="clear" w:color="auto" w:fill="FFFFFF"/>
              </w:rPr>
              <w:t>Govt. Inter College Amaria Pilibhit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9E2FCF" w:rsidRPr="009E2FCF" w:rsidRDefault="009E2FCF" w:rsidP="009E2FCF">
            <w:pPr>
              <w:spacing w:line="240" w:lineRule="exact"/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222222"/>
                <w:sz w:val="24"/>
                <w:szCs w:val="24"/>
                <w:shd w:val="clear" w:color="auto" w:fill="FFFFFF"/>
              </w:rPr>
              <w:t>Uttar Pradesh Board,Allahabad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E2FCF" w:rsidRPr="00FB77BC" w:rsidRDefault="009E2FCF" w:rsidP="009E2FCF">
            <w:pPr>
              <w:spacing w:line="240" w:lineRule="exact"/>
              <w:jc w:val="center"/>
              <w:rPr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222222"/>
                <w:sz w:val="24"/>
                <w:szCs w:val="24"/>
                <w:shd w:val="clear" w:color="auto" w:fill="FFFFFF"/>
              </w:rPr>
              <w:t>2nd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9E2FCF" w:rsidRDefault="009E2FCF" w:rsidP="009E2FCF">
            <w:pPr>
              <w:spacing w:line="240" w:lineRule="exact"/>
              <w:ind w:left="388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20</w:t>
            </w:r>
            <w:r>
              <w:rPr>
                <w:spacing w:val="3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</w:p>
        </w:tc>
      </w:tr>
    </w:tbl>
    <w:p w:rsidR="006817C0" w:rsidRDefault="006817C0">
      <w:pPr>
        <w:spacing w:before="10" w:line="120" w:lineRule="exact"/>
        <w:rPr>
          <w:sz w:val="12"/>
          <w:szCs w:val="12"/>
        </w:rPr>
      </w:pPr>
    </w:p>
    <w:p w:rsidR="006817C0" w:rsidRDefault="00B44F34">
      <w:pPr>
        <w:tabs>
          <w:tab w:val="left" w:pos="10400"/>
        </w:tabs>
        <w:spacing w:before="19"/>
        <w:ind w:left="198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pacing w:val="-29"/>
          <w:sz w:val="24"/>
          <w:szCs w:val="24"/>
          <w:highlight w:val="lightGray"/>
        </w:rPr>
        <w:t xml:space="preserve"> </w:t>
      </w:r>
      <w:r w:rsidR="00644A33">
        <w:rPr>
          <w:b/>
          <w:spacing w:val="1"/>
          <w:w w:val="102"/>
          <w:sz w:val="24"/>
          <w:szCs w:val="24"/>
          <w:highlight w:val="lightGray"/>
        </w:rPr>
        <w:t>IT</w:t>
      </w:r>
      <w:r w:rsidR="00644A33">
        <w:rPr>
          <w:b/>
          <w:sz w:val="24"/>
          <w:szCs w:val="24"/>
          <w:highlight w:val="lightGray"/>
        </w:rPr>
        <w:t xml:space="preserve"> </w:t>
      </w:r>
      <w:r w:rsidR="00644A33">
        <w:rPr>
          <w:b/>
          <w:spacing w:val="1"/>
          <w:sz w:val="24"/>
          <w:szCs w:val="24"/>
          <w:highlight w:val="lightGray"/>
        </w:rPr>
        <w:t>P</w:t>
      </w:r>
      <w:r w:rsidR="00644A33">
        <w:rPr>
          <w:b/>
          <w:spacing w:val="1"/>
          <w:w w:val="96"/>
          <w:sz w:val="24"/>
          <w:szCs w:val="24"/>
          <w:highlight w:val="lightGray"/>
        </w:rPr>
        <w:t>R</w:t>
      </w:r>
      <w:r w:rsidR="00644A33">
        <w:rPr>
          <w:b/>
          <w:spacing w:val="2"/>
          <w:w w:val="101"/>
          <w:sz w:val="24"/>
          <w:szCs w:val="24"/>
          <w:highlight w:val="lightGray"/>
        </w:rPr>
        <w:t>O</w:t>
      </w:r>
      <w:r w:rsidR="00644A33">
        <w:rPr>
          <w:b/>
          <w:spacing w:val="-4"/>
          <w:sz w:val="24"/>
          <w:szCs w:val="24"/>
          <w:highlight w:val="lightGray"/>
        </w:rPr>
        <w:t>F</w:t>
      </w:r>
      <w:r w:rsidR="00644A33">
        <w:rPr>
          <w:b/>
          <w:spacing w:val="1"/>
          <w:w w:val="96"/>
          <w:sz w:val="24"/>
          <w:szCs w:val="24"/>
          <w:highlight w:val="lightGray"/>
        </w:rPr>
        <w:t>IC</w:t>
      </w:r>
      <w:r w:rsidR="00644A33">
        <w:rPr>
          <w:b/>
          <w:spacing w:val="1"/>
          <w:w w:val="104"/>
          <w:sz w:val="24"/>
          <w:szCs w:val="24"/>
          <w:highlight w:val="lightGray"/>
        </w:rPr>
        <w:t>I</w:t>
      </w:r>
      <w:r w:rsidR="00644A33">
        <w:rPr>
          <w:b/>
          <w:spacing w:val="-2"/>
          <w:w w:val="104"/>
          <w:sz w:val="24"/>
          <w:szCs w:val="24"/>
          <w:highlight w:val="lightGray"/>
        </w:rPr>
        <w:t>E</w:t>
      </w:r>
      <w:r w:rsidR="00644A33">
        <w:rPr>
          <w:b/>
          <w:spacing w:val="-1"/>
          <w:w w:val="116"/>
          <w:sz w:val="24"/>
          <w:szCs w:val="24"/>
          <w:highlight w:val="lightGray"/>
        </w:rPr>
        <w:t>N</w:t>
      </w:r>
      <w:r w:rsidR="00644A33">
        <w:rPr>
          <w:b/>
          <w:spacing w:val="1"/>
          <w:w w:val="93"/>
          <w:sz w:val="24"/>
          <w:szCs w:val="24"/>
          <w:highlight w:val="lightGray"/>
        </w:rPr>
        <w:t>C</w:t>
      </w:r>
      <w:r w:rsidR="00644A33">
        <w:rPr>
          <w:b/>
          <w:w w:val="90"/>
          <w:sz w:val="24"/>
          <w:szCs w:val="24"/>
          <w:highlight w:val="lightGray"/>
        </w:rPr>
        <w:t>Y</w:t>
      </w:r>
      <w:r>
        <w:rPr>
          <w:b/>
          <w:sz w:val="24"/>
          <w:szCs w:val="24"/>
          <w:highlight w:val="lightGray"/>
        </w:rPr>
        <w:tab/>
      </w:r>
    </w:p>
    <w:p w:rsidR="006817C0" w:rsidRDefault="006817C0">
      <w:pPr>
        <w:spacing w:before="8" w:line="100" w:lineRule="exact"/>
        <w:rPr>
          <w:sz w:val="11"/>
          <w:szCs w:val="11"/>
        </w:rPr>
      </w:pPr>
    </w:p>
    <w:p w:rsidR="00644A33" w:rsidRPr="00644A33" w:rsidRDefault="00644A33" w:rsidP="00644A33">
      <w:pPr>
        <w:numPr>
          <w:ilvl w:val="0"/>
          <w:numId w:val="6"/>
        </w:numPr>
        <w:rPr>
          <w:sz w:val="24"/>
          <w:szCs w:val="24"/>
        </w:rPr>
      </w:pPr>
      <w:r w:rsidRPr="00644A33">
        <w:rPr>
          <w:sz w:val="24"/>
          <w:szCs w:val="24"/>
        </w:rPr>
        <w:t>Polytechnic 3 year Diploma (</w:t>
      </w:r>
      <w:r w:rsidRPr="00644A33">
        <w:rPr>
          <w:b/>
          <w:sz w:val="24"/>
          <w:szCs w:val="24"/>
        </w:rPr>
        <w:t>IT</w:t>
      </w:r>
      <w:r w:rsidRPr="00644A33">
        <w:rPr>
          <w:sz w:val="24"/>
          <w:szCs w:val="24"/>
        </w:rPr>
        <w:t xml:space="preserve">) Board of technical education </w:t>
      </w:r>
    </w:p>
    <w:p w:rsidR="00644A33" w:rsidRPr="00644A33" w:rsidRDefault="00644A33" w:rsidP="00644A33">
      <w:pPr>
        <w:ind w:left="1140"/>
        <w:rPr>
          <w:sz w:val="24"/>
          <w:szCs w:val="24"/>
        </w:rPr>
      </w:pPr>
      <w:r w:rsidRPr="00644A33">
        <w:rPr>
          <w:sz w:val="24"/>
          <w:szCs w:val="24"/>
        </w:rPr>
        <w:t xml:space="preserve">Lucknow Uttar   Pradesh in </w:t>
      </w:r>
      <w:r w:rsidRPr="00644A33">
        <w:rPr>
          <w:b/>
          <w:sz w:val="24"/>
          <w:szCs w:val="24"/>
        </w:rPr>
        <w:t>2010</w:t>
      </w:r>
      <w:r w:rsidRPr="00644A33">
        <w:rPr>
          <w:sz w:val="24"/>
          <w:szCs w:val="24"/>
        </w:rPr>
        <w:t>.</w:t>
      </w:r>
    </w:p>
    <w:p w:rsidR="00644A33" w:rsidRPr="00644A33" w:rsidRDefault="00644A33" w:rsidP="00644A33">
      <w:pPr>
        <w:numPr>
          <w:ilvl w:val="0"/>
          <w:numId w:val="6"/>
        </w:numPr>
        <w:rPr>
          <w:sz w:val="24"/>
          <w:szCs w:val="24"/>
        </w:rPr>
      </w:pPr>
      <w:r w:rsidRPr="00644A33">
        <w:rPr>
          <w:sz w:val="24"/>
          <w:szCs w:val="24"/>
        </w:rPr>
        <w:t>Diploma in Hardware &amp; Network Engineering (</w:t>
      </w:r>
      <w:r w:rsidRPr="00644A33">
        <w:rPr>
          <w:b/>
          <w:bCs/>
          <w:sz w:val="24"/>
          <w:szCs w:val="24"/>
        </w:rPr>
        <w:t>DHNE</w:t>
      </w:r>
      <w:r w:rsidRPr="00644A33">
        <w:rPr>
          <w:sz w:val="24"/>
          <w:szCs w:val="24"/>
        </w:rPr>
        <w:t>) from Nice</w:t>
      </w:r>
    </w:p>
    <w:p w:rsidR="00644A33" w:rsidRPr="00644A33" w:rsidRDefault="00644A33" w:rsidP="00644A33">
      <w:pPr>
        <w:ind w:left="1140"/>
        <w:rPr>
          <w:sz w:val="24"/>
          <w:szCs w:val="24"/>
        </w:rPr>
      </w:pPr>
      <w:r w:rsidRPr="00644A33">
        <w:rPr>
          <w:sz w:val="24"/>
          <w:szCs w:val="24"/>
        </w:rPr>
        <w:t xml:space="preserve"> College Microsoft IT Academy Bareilly in </w:t>
      </w:r>
      <w:r w:rsidRPr="00644A33">
        <w:rPr>
          <w:b/>
          <w:bCs/>
          <w:sz w:val="24"/>
          <w:szCs w:val="24"/>
        </w:rPr>
        <w:t>2012</w:t>
      </w:r>
      <w:r w:rsidRPr="00644A33">
        <w:rPr>
          <w:sz w:val="24"/>
          <w:szCs w:val="24"/>
        </w:rPr>
        <w:t>.</w:t>
      </w:r>
    </w:p>
    <w:p w:rsidR="00644A33" w:rsidRPr="00644A33" w:rsidRDefault="00644A33" w:rsidP="00644A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44A33">
        <w:rPr>
          <w:sz w:val="24"/>
          <w:szCs w:val="24"/>
        </w:rPr>
        <w:t>Advance Diploma in computer application (</w:t>
      </w:r>
      <w:r w:rsidRPr="00644A33">
        <w:rPr>
          <w:b/>
          <w:bCs/>
          <w:sz w:val="24"/>
          <w:szCs w:val="24"/>
        </w:rPr>
        <w:t>ADCA</w:t>
      </w:r>
      <w:r w:rsidRPr="00644A33">
        <w:rPr>
          <w:sz w:val="24"/>
          <w:szCs w:val="24"/>
        </w:rPr>
        <w:t>) from Nice College Microsoft IT</w:t>
      </w:r>
    </w:p>
    <w:p w:rsidR="00644A33" w:rsidRPr="00644A33" w:rsidRDefault="00644A33" w:rsidP="00644A33">
      <w:pPr>
        <w:pStyle w:val="ListParagraph"/>
        <w:ind w:left="1140"/>
        <w:rPr>
          <w:sz w:val="24"/>
          <w:szCs w:val="24"/>
        </w:rPr>
      </w:pPr>
      <w:r w:rsidRPr="00644A33">
        <w:rPr>
          <w:sz w:val="24"/>
          <w:szCs w:val="24"/>
        </w:rPr>
        <w:t xml:space="preserve"> Academy </w:t>
      </w:r>
      <w:r>
        <w:rPr>
          <w:sz w:val="24"/>
          <w:szCs w:val="24"/>
        </w:rPr>
        <w:t xml:space="preserve"> </w:t>
      </w:r>
      <w:r w:rsidRPr="00644A33">
        <w:rPr>
          <w:sz w:val="24"/>
          <w:szCs w:val="24"/>
        </w:rPr>
        <w:t xml:space="preserve">Bareilly in   </w:t>
      </w:r>
      <w:r w:rsidRPr="00644A33">
        <w:rPr>
          <w:b/>
          <w:sz w:val="24"/>
          <w:szCs w:val="24"/>
        </w:rPr>
        <w:t>2013</w:t>
      </w:r>
      <w:r w:rsidRPr="00644A33">
        <w:rPr>
          <w:sz w:val="24"/>
          <w:szCs w:val="24"/>
        </w:rPr>
        <w:t>.</w:t>
      </w:r>
    </w:p>
    <w:p w:rsidR="00446C51" w:rsidRPr="00446C51" w:rsidRDefault="00644A33" w:rsidP="00446C5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46C51">
        <w:rPr>
          <w:bCs/>
          <w:sz w:val="24"/>
          <w:szCs w:val="24"/>
        </w:rPr>
        <w:t>Cisco certified network associate (</w:t>
      </w:r>
      <w:r w:rsidRPr="00446C51">
        <w:rPr>
          <w:b/>
          <w:sz w:val="24"/>
          <w:szCs w:val="24"/>
        </w:rPr>
        <w:t>CCNA</w:t>
      </w:r>
      <w:r w:rsidRPr="00446C51">
        <w:rPr>
          <w:bCs/>
          <w:sz w:val="24"/>
          <w:szCs w:val="24"/>
        </w:rPr>
        <w:t>) from NIIT Bareilly 2014.</w:t>
      </w:r>
      <w:r w:rsidR="00B44F34" w:rsidRPr="00446C51">
        <w:rPr>
          <w:sz w:val="22"/>
          <w:szCs w:val="22"/>
        </w:rPr>
        <w:t xml:space="preserve"> </w:t>
      </w:r>
    </w:p>
    <w:p w:rsidR="00446C51" w:rsidRDefault="00446C51" w:rsidP="00446C51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bCs/>
          <w:sz w:val="24"/>
          <w:szCs w:val="24"/>
        </w:rPr>
        <w:t>National Digital Literacy Mission</w:t>
      </w:r>
      <w:r w:rsidRPr="00446C51">
        <w:rPr>
          <w:bCs/>
          <w:sz w:val="24"/>
          <w:szCs w:val="24"/>
        </w:rPr>
        <w:t xml:space="preserve"> (</w:t>
      </w:r>
      <w:r>
        <w:rPr>
          <w:b/>
          <w:sz w:val="24"/>
          <w:szCs w:val="24"/>
        </w:rPr>
        <w:t>NDLM</w:t>
      </w:r>
      <w:r>
        <w:rPr>
          <w:bCs/>
          <w:sz w:val="24"/>
          <w:szCs w:val="24"/>
        </w:rPr>
        <w:t>)</w:t>
      </w:r>
      <w:r w:rsidR="001831DE">
        <w:rPr>
          <w:bCs/>
          <w:sz w:val="24"/>
          <w:szCs w:val="24"/>
        </w:rPr>
        <w:t xml:space="preserve"> from DEITY </w:t>
      </w:r>
      <w:r>
        <w:rPr>
          <w:bCs/>
          <w:sz w:val="24"/>
          <w:szCs w:val="24"/>
        </w:rPr>
        <w:t xml:space="preserve"> 2015</w:t>
      </w:r>
      <w:r w:rsidRPr="00446C51">
        <w:rPr>
          <w:bCs/>
          <w:sz w:val="24"/>
          <w:szCs w:val="24"/>
        </w:rPr>
        <w:t>.</w:t>
      </w:r>
      <w:r w:rsidRPr="00446C51">
        <w:rPr>
          <w:sz w:val="22"/>
          <w:szCs w:val="22"/>
        </w:rPr>
        <w:t xml:space="preserve"> </w:t>
      </w:r>
    </w:p>
    <w:p w:rsidR="00446C51" w:rsidRPr="00446C51" w:rsidRDefault="00446C51" w:rsidP="00446C5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46C51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 xml:space="preserve">ourse on Computer concepts </w:t>
      </w:r>
      <w:r w:rsidRPr="00446C51">
        <w:rPr>
          <w:bCs/>
          <w:sz w:val="24"/>
          <w:szCs w:val="24"/>
        </w:rPr>
        <w:t xml:space="preserve"> (</w:t>
      </w:r>
      <w:r w:rsidRPr="00446C51">
        <w:rPr>
          <w:b/>
          <w:sz w:val="24"/>
          <w:szCs w:val="24"/>
        </w:rPr>
        <w:t>CC</w:t>
      </w:r>
      <w:r>
        <w:rPr>
          <w:b/>
          <w:sz w:val="24"/>
          <w:szCs w:val="24"/>
        </w:rPr>
        <w:t>C</w:t>
      </w:r>
      <w:r>
        <w:rPr>
          <w:bCs/>
          <w:sz w:val="24"/>
          <w:szCs w:val="24"/>
        </w:rPr>
        <w:t>) from</w:t>
      </w:r>
      <w:r w:rsidR="001831DE">
        <w:rPr>
          <w:bCs/>
          <w:sz w:val="24"/>
          <w:szCs w:val="24"/>
        </w:rPr>
        <w:t xml:space="preserve"> NIELIT</w:t>
      </w:r>
      <w:r>
        <w:rPr>
          <w:bCs/>
          <w:sz w:val="24"/>
          <w:szCs w:val="24"/>
        </w:rPr>
        <w:t xml:space="preserve"> </w:t>
      </w:r>
      <w:r w:rsidR="001831DE">
        <w:rPr>
          <w:bCs/>
          <w:sz w:val="24"/>
          <w:szCs w:val="24"/>
        </w:rPr>
        <w:t xml:space="preserve"> 2017</w:t>
      </w:r>
      <w:r w:rsidRPr="00446C51">
        <w:rPr>
          <w:bCs/>
          <w:sz w:val="24"/>
          <w:szCs w:val="24"/>
        </w:rPr>
        <w:t>.</w:t>
      </w:r>
      <w:r w:rsidRPr="00446C51">
        <w:rPr>
          <w:sz w:val="22"/>
          <w:szCs w:val="22"/>
        </w:rPr>
        <w:t xml:space="preserve"> </w:t>
      </w:r>
    </w:p>
    <w:p w:rsidR="00446C51" w:rsidRPr="00446C51" w:rsidRDefault="00446C51" w:rsidP="001831DE">
      <w:pPr>
        <w:pStyle w:val="ListParagraph"/>
        <w:ind w:left="1140"/>
        <w:rPr>
          <w:sz w:val="22"/>
          <w:szCs w:val="22"/>
        </w:rPr>
      </w:pPr>
    </w:p>
    <w:p w:rsidR="006817C0" w:rsidRPr="001831DE" w:rsidRDefault="006817C0" w:rsidP="001831DE">
      <w:pPr>
        <w:rPr>
          <w:bCs/>
          <w:sz w:val="24"/>
          <w:szCs w:val="24"/>
        </w:rPr>
      </w:pPr>
    </w:p>
    <w:p w:rsidR="006817C0" w:rsidRDefault="00B44F34">
      <w:pPr>
        <w:tabs>
          <w:tab w:val="left" w:pos="10400"/>
        </w:tabs>
        <w:spacing w:before="19"/>
        <w:ind w:left="198"/>
        <w:rPr>
          <w:sz w:val="24"/>
          <w:szCs w:val="24"/>
        </w:rPr>
      </w:pPr>
      <w:r>
        <w:rPr>
          <w:b/>
          <w:spacing w:val="-31"/>
          <w:sz w:val="24"/>
          <w:szCs w:val="24"/>
          <w:highlight w:val="lightGray"/>
        </w:rPr>
        <w:t xml:space="preserve"> </w:t>
      </w:r>
      <w:r w:rsidR="00644A33">
        <w:rPr>
          <w:b/>
          <w:spacing w:val="1"/>
          <w:w w:val="102"/>
          <w:sz w:val="24"/>
          <w:szCs w:val="24"/>
          <w:highlight w:val="lightGray"/>
        </w:rPr>
        <w:t>TECHNICAL SKILLS</w:t>
      </w:r>
      <w:r>
        <w:rPr>
          <w:b/>
          <w:sz w:val="24"/>
          <w:szCs w:val="24"/>
          <w:highlight w:val="lightGray"/>
        </w:rPr>
        <w:tab/>
      </w:r>
    </w:p>
    <w:p w:rsidR="006817C0" w:rsidRDefault="006817C0">
      <w:pPr>
        <w:spacing w:before="16" w:line="260" w:lineRule="exact"/>
        <w:rPr>
          <w:sz w:val="26"/>
          <w:szCs w:val="26"/>
        </w:rPr>
      </w:pPr>
    </w:p>
    <w:p w:rsidR="00644A33" w:rsidRDefault="00B44F34" w:rsidP="001A470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44A33">
        <w:rPr>
          <w:sz w:val="24"/>
          <w:szCs w:val="24"/>
        </w:rPr>
        <w:t xml:space="preserve">             </w:t>
      </w:r>
      <w:r>
        <w:rPr>
          <w:spacing w:val="57"/>
          <w:sz w:val="24"/>
          <w:szCs w:val="24"/>
        </w:rPr>
        <w:t xml:space="preserve"> </w:t>
      </w:r>
      <w:r w:rsidR="00644A33" w:rsidRPr="00644A33">
        <w:rPr>
          <w:sz w:val="24"/>
          <w:szCs w:val="24"/>
        </w:rPr>
        <w:t xml:space="preserve">A+ N+ Windows7, 8, 10, XP, 98 M.S Office DNS, Networking  Administration &amp; security </w:t>
      </w:r>
    </w:p>
    <w:p w:rsidR="00644A33" w:rsidRPr="00644A33" w:rsidRDefault="00644A33" w:rsidP="001A4707">
      <w:pPr>
        <w:ind w:left="720"/>
        <w:rPr>
          <w:rFonts w:eastAsia="Verdana"/>
          <w:spacing w:val="15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44A33">
        <w:rPr>
          <w:sz w:val="24"/>
          <w:szCs w:val="24"/>
        </w:rPr>
        <w:t>&amp;</w:t>
      </w:r>
      <w:r w:rsidRPr="00644A33">
        <w:rPr>
          <w:rFonts w:eastAsia="Verdana"/>
          <w:spacing w:val="15"/>
          <w:sz w:val="24"/>
          <w:szCs w:val="24"/>
        </w:rPr>
        <w:t xml:space="preserve"> Windows</w:t>
      </w:r>
      <w:r>
        <w:rPr>
          <w:rFonts w:eastAsia="Verdana"/>
          <w:spacing w:val="15"/>
          <w:sz w:val="24"/>
          <w:szCs w:val="24"/>
        </w:rPr>
        <w:t xml:space="preserve"> </w:t>
      </w:r>
      <w:r w:rsidRPr="00644A33">
        <w:rPr>
          <w:rFonts w:eastAsia="Verdana"/>
          <w:spacing w:val="15"/>
          <w:sz w:val="24"/>
          <w:szCs w:val="24"/>
        </w:rPr>
        <w:t xml:space="preserve">Server </w:t>
      </w:r>
      <w:r w:rsidRPr="00644A33">
        <w:rPr>
          <w:sz w:val="24"/>
          <w:szCs w:val="24"/>
        </w:rPr>
        <w:t xml:space="preserve">administration, </w:t>
      </w:r>
      <w:r w:rsidRPr="00644A33">
        <w:rPr>
          <w:rFonts w:eastAsia="Verdana"/>
          <w:spacing w:val="15"/>
          <w:sz w:val="24"/>
          <w:szCs w:val="24"/>
        </w:rPr>
        <w:t xml:space="preserve"> Troubleshooting. Desktop/ Laptop Card </w:t>
      </w:r>
      <w:r>
        <w:rPr>
          <w:rFonts w:eastAsia="Verdana"/>
          <w:spacing w:val="15"/>
          <w:sz w:val="24"/>
          <w:szCs w:val="24"/>
        </w:rPr>
        <w:t xml:space="preserve">   </w:t>
      </w:r>
      <w:r w:rsidRPr="00644A33">
        <w:rPr>
          <w:rFonts w:eastAsia="Verdana"/>
          <w:spacing w:val="15"/>
          <w:sz w:val="24"/>
          <w:szCs w:val="24"/>
        </w:rPr>
        <w:t>Laval.</w:t>
      </w:r>
      <w:r>
        <w:rPr>
          <w:rFonts w:eastAsia="Verdana"/>
          <w:spacing w:val="15"/>
          <w:sz w:val="24"/>
          <w:szCs w:val="24"/>
        </w:rPr>
        <w:t xml:space="preserve"> </w:t>
      </w:r>
      <w:r w:rsidRPr="00644A33">
        <w:rPr>
          <w:rFonts w:eastAsia="Verdana"/>
          <w:spacing w:val="15"/>
          <w:sz w:val="24"/>
          <w:szCs w:val="24"/>
        </w:rPr>
        <w:t>Firewalls Formatting ,Configuration and installation Switch</w:t>
      </w:r>
      <w:r w:rsidR="001831DE">
        <w:rPr>
          <w:rFonts w:eastAsia="Verdana"/>
          <w:spacing w:val="15"/>
          <w:sz w:val="24"/>
          <w:szCs w:val="24"/>
        </w:rPr>
        <w:t>, Tally</w:t>
      </w:r>
      <w:r w:rsidRPr="00644A33">
        <w:rPr>
          <w:rFonts w:eastAsia="Verdana"/>
          <w:spacing w:val="15"/>
          <w:sz w:val="24"/>
          <w:szCs w:val="24"/>
        </w:rPr>
        <w:t>, patching</w:t>
      </w:r>
      <w:r w:rsidR="001A4707">
        <w:rPr>
          <w:rFonts w:eastAsia="Verdana"/>
          <w:spacing w:val="15"/>
          <w:sz w:val="24"/>
          <w:szCs w:val="24"/>
        </w:rPr>
        <w:t>,</w:t>
      </w:r>
      <w:r w:rsidRPr="00644A33">
        <w:rPr>
          <w:rFonts w:eastAsia="Verdana"/>
          <w:spacing w:val="15"/>
          <w:sz w:val="24"/>
          <w:szCs w:val="24"/>
        </w:rPr>
        <w:t>TCP/IP, Router, scanner, printer also DMP, Network engineer.</w:t>
      </w:r>
    </w:p>
    <w:p w:rsidR="00644A33" w:rsidRPr="00644A33" w:rsidRDefault="001A4707" w:rsidP="001A4707">
      <w:pPr>
        <w:spacing w:before="72" w:line="280" w:lineRule="auto"/>
        <w:ind w:firstLine="360"/>
        <w:rPr>
          <w:rFonts w:eastAsia="Verdana"/>
          <w:spacing w:val="15"/>
          <w:sz w:val="24"/>
          <w:szCs w:val="24"/>
        </w:rPr>
      </w:pPr>
      <w:r>
        <w:rPr>
          <w:b/>
          <w:spacing w:val="1"/>
          <w:w w:val="90"/>
          <w:sz w:val="24"/>
          <w:szCs w:val="24"/>
          <w:highlight w:val="lightGray"/>
        </w:rPr>
        <w:t xml:space="preserve"> HOBBIES &amp; INTREST 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</w:p>
    <w:p w:rsidR="00644A33" w:rsidRPr="001A4707" w:rsidRDefault="001A4707" w:rsidP="001A4707">
      <w:pPr>
        <w:pStyle w:val="ListParagraph"/>
        <w:numPr>
          <w:ilvl w:val="0"/>
          <w:numId w:val="8"/>
        </w:numPr>
        <w:spacing w:before="72" w:line="280" w:lineRule="auto"/>
        <w:rPr>
          <w:rFonts w:eastAsia="Verdana"/>
          <w:spacing w:val="15"/>
          <w:sz w:val="24"/>
          <w:szCs w:val="24"/>
        </w:rPr>
      </w:pPr>
      <w:r w:rsidRPr="001A4707">
        <w:rPr>
          <w:rFonts w:eastAsia="Verdana"/>
          <w:spacing w:val="15"/>
          <w:sz w:val="24"/>
          <w:szCs w:val="24"/>
        </w:rPr>
        <w:t>Reading .</w:t>
      </w:r>
    </w:p>
    <w:p w:rsidR="001A4707" w:rsidRPr="001A4707" w:rsidRDefault="001A4707" w:rsidP="001A4707">
      <w:pPr>
        <w:pStyle w:val="ListParagraph"/>
        <w:numPr>
          <w:ilvl w:val="0"/>
          <w:numId w:val="8"/>
        </w:numPr>
        <w:spacing w:before="72" w:line="280" w:lineRule="auto"/>
        <w:rPr>
          <w:rFonts w:eastAsia="Verdana"/>
          <w:spacing w:val="15"/>
          <w:sz w:val="24"/>
          <w:szCs w:val="24"/>
        </w:rPr>
      </w:pPr>
      <w:r w:rsidRPr="001A4707">
        <w:rPr>
          <w:rFonts w:eastAsia="Verdana"/>
          <w:spacing w:val="15"/>
          <w:sz w:val="24"/>
          <w:szCs w:val="24"/>
        </w:rPr>
        <w:t>Web browsing.</w:t>
      </w:r>
    </w:p>
    <w:p w:rsidR="001A4707" w:rsidRPr="001A4707" w:rsidRDefault="001A4707" w:rsidP="001A4707">
      <w:pPr>
        <w:pStyle w:val="ListParagraph"/>
        <w:numPr>
          <w:ilvl w:val="0"/>
          <w:numId w:val="8"/>
        </w:numPr>
        <w:spacing w:before="72" w:line="280" w:lineRule="auto"/>
        <w:rPr>
          <w:rFonts w:eastAsia="Verdana"/>
          <w:spacing w:val="15"/>
          <w:sz w:val="24"/>
          <w:szCs w:val="24"/>
        </w:rPr>
      </w:pPr>
      <w:r w:rsidRPr="001A4707">
        <w:rPr>
          <w:rFonts w:eastAsia="Verdana"/>
          <w:spacing w:val="15"/>
          <w:sz w:val="24"/>
          <w:szCs w:val="24"/>
        </w:rPr>
        <w:t>Listing Music.</w:t>
      </w:r>
    </w:p>
    <w:p w:rsidR="00644A33" w:rsidRDefault="00644A33" w:rsidP="00644A33">
      <w:pPr>
        <w:spacing w:before="72" w:line="280" w:lineRule="auto"/>
        <w:rPr>
          <w:rFonts w:eastAsia="Verdana"/>
          <w:spacing w:val="15"/>
        </w:rPr>
      </w:pPr>
    </w:p>
    <w:p w:rsidR="006817C0" w:rsidRPr="001A4707" w:rsidRDefault="001A4707" w:rsidP="001A4707">
      <w:pPr>
        <w:spacing w:before="72" w:line="280" w:lineRule="auto"/>
        <w:rPr>
          <w:rFonts w:eastAsia="Verdana"/>
          <w:spacing w:val="15"/>
        </w:rPr>
      </w:pPr>
      <w:r>
        <w:rPr>
          <w:rFonts w:eastAsia="Verdana"/>
          <w:spacing w:val="15"/>
        </w:rPr>
        <w:t xml:space="preserve">    </w:t>
      </w:r>
      <w:r w:rsidR="00B44F34">
        <w:rPr>
          <w:b/>
          <w:spacing w:val="-31"/>
          <w:sz w:val="24"/>
          <w:szCs w:val="24"/>
          <w:highlight w:val="lightGray"/>
        </w:rPr>
        <w:t xml:space="preserve"> </w:t>
      </w:r>
      <w:r w:rsidR="00B44F34">
        <w:rPr>
          <w:b/>
          <w:spacing w:val="1"/>
          <w:w w:val="111"/>
          <w:sz w:val="24"/>
          <w:szCs w:val="24"/>
          <w:highlight w:val="lightGray"/>
        </w:rPr>
        <w:t>I</w:t>
      </w:r>
      <w:r w:rsidR="00B44F34">
        <w:rPr>
          <w:b/>
          <w:spacing w:val="-1"/>
          <w:w w:val="111"/>
          <w:sz w:val="24"/>
          <w:szCs w:val="24"/>
          <w:highlight w:val="lightGray"/>
        </w:rPr>
        <w:t>N</w:t>
      </w:r>
      <w:r w:rsidR="00B44F34">
        <w:rPr>
          <w:b/>
          <w:spacing w:val="-2"/>
          <w:w w:val="103"/>
          <w:sz w:val="24"/>
          <w:szCs w:val="24"/>
          <w:highlight w:val="lightGray"/>
        </w:rPr>
        <w:t>T</w:t>
      </w:r>
      <w:r w:rsidR="00B44F34">
        <w:rPr>
          <w:b/>
          <w:spacing w:val="-2"/>
          <w:w w:val="106"/>
          <w:sz w:val="24"/>
          <w:szCs w:val="24"/>
          <w:highlight w:val="lightGray"/>
        </w:rPr>
        <w:t>E</w:t>
      </w:r>
      <w:r w:rsidR="00B44F34">
        <w:rPr>
          <w:b/>
          <w:spacing w:val="1"/>
          <w:w w:val="96"/>
          <w:sz w:val="24"/>
          <w:szCs w:val="24"/>
          <w:highlight w:val="lightGray"/>
        </w:rPr>
        <w:t>R</w:t>
      </w:r>
      <w:r w:rsidR="00B44F34">
        <w:rPr>
          <w:b/>
          <w:spacing w:val="1"/>
          <w:sz w:val="24"/>
          <w:szCs w:val="24"/>
          <w:highlight w:val="lightGray"/>
        </w:rPr>
        <w:t>P</w:t>
      </w:r>
      <w:r w:rsidR="00B44F34">
        <w:rPr>
          <w:b/>
          <w:spacing w:val="-2"/>
          <w:w w:val="106"/>
          <w:sz w:val="24"/>
          <w:szCs w:val="24"/>
          <w:highlight w:val="lightGray"/>
        </w:rPr>
        <w:t>E</w:t>
      </w:r>
      <w:r w:rsidR="00B44F34">
        <w:rPr>
          <w:b/>
          <w:spacing w:val="1"/>
          <w:w w:val="96"/>
          <w:sz w:val="24"/>
          <w:szCs w:val="24"/>
          <w:highlight w:val="lightGray"/>
        </w:rPr>
        <w:t>R</w:t>
      </w:r>
      <w:r w:rsidR="00B44F34">
        <w:rPr>
          <w:b/>
          <w:spacing w:val="2"/>
          <w:w w:val="91"/>
          <w:sz w:val="24"/>
          <w:szCs w:val="24"/>
          <w:highlight w:val="lightGray"/>
        </w:rPr>
        <w:t>S</w:t>
      </w:r>
      <w:r w:rsidR="00B44F34">
        <w:rPr>
          <w:b/>
          <w:spacing w:val="2"/>
          <w:w w:val="101"/>
          <w:sz w:val="24"/>
          <w:szCs w:val="24"/>
          <w:highlight w:val="lightGray"/>
        </w:rPr>
        <w:t>O</w:t>
      </w:r>
      <w:r w:rsidR="00B44F34">
        <w:rPr>
          <w:b/>
          <w:spacing w:val="-1"/>
          <w:w w:val="116"/>
          <w:sz w:val="24"/>
          <w:szCs w:val="24"/>
          <w:highlight w:val="lightGray"/>
        </w:rPr>
        <w:t>N</w:t>
      </w:r>
      <w:r w:rsidR="00B44F34">
        <w:rPr>
          <w:b/>
          <w:spacing w:val="1"/>
          <w:w w:val="93"/>
          <w:sz w:val="24"/>
          <w:szCs w:val="24"/>
          <w:highlight w:val="lightGray"/>
        </w:rPr>
        <w:t>AL</w:t>
      </w:r>
      <w:r w:rsidR="00B44F34">
        <w:rPr>
          <w:b/>
          <w:spacing w:val="3"/>
          <w:sz w:val="24"/>
          <w:szCs w:val="24"/>
          <w:highlight w:val="lightGray"/>
        </w:rPr>
        <w:t xml:space="preserve"> </w:t>
      </w:r>
      <w:r w:rsidR="00B44F34">
        <w:rPr>
          <w:b/>
          <w:spacing w:val="-2"/>
          <w:w w:val="91"/>
          <w:sz w:val="24"/>
          <w:szCs w:val="24"/>
          <w:highlight w:val="lightGray"/>
        </w:rPr>
        <w:t>S</w:t>
      </w:r>
      <w:r w:rsidR="00B44F34">
        <w:rPr>
          <w:b/>
          <w:spacing w:val="1"/>
          <w:w w:val="87"/>
          <w:sz w:val="24"/>
          <w:szCs w:val="24"/>
          <w:highlight w:val="lightGray"/>
        </w:rPr>
        <w:t>K</w:t>
      </w:r>
      <w:r w:rsidR="00B44F34">
        <w:rPr>
          <w:b/>
          <w:spacing w:val="1"/>
          <w:w w:val="97"/>
          <w:sz w:val="24"/>
          <w:szCs w:val="24"/>
          <w:highlight w:val="lightGray"/>
        </w:rPr>
        <w:t>IL</w:t>
      </w:r>
      <w:r w:rsidR="00B44F34">
        <w:rPr>
          <w:b/>
          <w:w w:val="95"/>
          <w:sz w:val="24"/>
          <w:szCs w:val="24"/>
          <w:highlight w:val="lightGray"/>
        </w:rPr>
        <w:t>L</w:t>
      </w:r>
      <w:r w:rsidR="00B44F34">
        <w:rPr>
          <w:b/>
          <w:sz w:val="24"/>
          <w:szCs w:val="24"/>
          <w:highlight w:val="lightGray"/>
        </w:rPr>
        <w:t xml:space="preserve"> </w:t>
      </w:r>
      <w:r w:rsidR="00B44F34"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</w:p>
    <w:p w:rsidR="006817C0" w:rsidRDefault="006817C0">
      <w:pPr>
        <w:spacing w:line="180" w:lineRule="exact"/>
        <w:rPr>
          <w:sz w:val="18"/>
          <w:szCs w:val="18"/>
        </w:rPr>
      </w:pPr>
    </w:p>
    <w:p w:rsidR="00CB1B44" w:rsidRDefault="00CB1B44" w:rsidP="00CB1B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B1B44">
        <w:rPr>
          <w:sz w:val="24"/>
          <w:szCs w:val="24"/>
        </w:rPr>
        <w:lastRenderedPageBreak/>
        <w:t>Self-Motivated</w:t>
      </w:r>
      <w:r>
        <w:rPr>
          <w:sz w:val="24"/>
          <w:szCs w:val="24"/>
        </w:rPr>
        <w:t>.</w:t>
      </w:r>
    </w:p>
    <w:p w:rsidR="00CB1B44" w:rsidRDefault="00CB1B44" w:rsidP="00CB1B4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Punctual &amp; discipline.</w:t>
      </w:r>
    </w:p>
    <w:p w:rsidR="00CB1B44" w:rsidRDefault="00CB1B44" w:rsidP="00CB1B4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Problem solving Attitude.</w:t>
      </w:r>
    </w:p>
    <w:p w:rsidR="006817C0" w:rsidRDefault="00B44F34" w:rsidP="00CB1B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B1B44">
        <w:rPr>
          <w:sz w:val="24"/>
          <w:szCs w:val="24"/>
        </w:rPr>
        <w:t>Abil</w:t>
      </w:r>
      <w:r w:rsidRPr="00CB1B44">
        <w:rPr>
          <w:spacing w:val="-9"/>
          <w:sz w:val="24"/>
          <w:szCs w:val="24"/>
        </w:rPr>
        <w:t>i</w:t>
      </w:r>
      <w:r w:rsidR="00CB1B44">
        <w:rPr>
          <w:spacing w:val="10"/>
          <w:sz w:val="24"/>
          <w:szCs w:val="24"/>
        </w:rPr>
        <w:t>t</w:t>
      </w:r>
      <w:r w:rsidRPr="00CB1B44">
        <w:rPr>
          <w:sz w:val="24"/>
          <w:szCs w:val="24"/>
        </w:rPr>
        <w:t>y</w:t>
      </w:r>
      <w:r w:rsidRPr="00CB1B44">
        <w:rPr>
          <w:spacing w:val="-7"/>
          <w:sz w:val="24"/>
          <w:szCs w:val="24"/>
        </w:rPr>
        <w:t xml:space="preserve"> </w:t>
      </w:r>
      <w:r w:rsidRPr="00CB1B44">
        <w:rPr>
          <w:spacing w:val="5"/>
          <w:sz w:val="24"/>
          <w:szCs w:val="24"/>
        </w:rPr>
        <w:t>t</w:t>
      </w:r>
      <w:r w:rsidRPr="00CB1B44">
        <w:rPr>
          <w:sz w:val="24"/>
          <w:szCs w:val="24"/>
        </w:rPr>
        <w:t>o</w:t>
      </w:r>
      <w:r w:rsidRPr="00CB1B44">
        <w:rPr>
          <w:spacing w:val="2"/>
          <w:sz w:val="24"/>
          <w:szCs w:val="24"/>
        </w:rPr>
        <w:t xml:space="preserve"> r</w:t>
      </w:r>
      <w:r w:rsidRPr="00CB1B44">
        <w:rPr>
          <w:spacing w:val="-1"/>
          <w:sz w:val="24"/>
          <w:szCs w:val="24"/>
        </w:rPr>
        <w:t>a</w:t>
      </w:r>
      <w:r w:rsidRPr="00CB1B44">
        <w:rPr>
          <w:sz w:val="24"/>
          <w:szCs w:val="24"/>
        </w:rPr>
        <w:t>p</w:t>
      </w:r>
      <w:r w:rsidRPr="00CB1B44">
        <w:rPr>
          <w:spacing w:val="-9"/>
          <w:sz w:val="24"/>
          <w:szCs w:val="24"/>
        </w:rPr>
        <w:t>i</w:t>
      </w:r>
      <w:r w:rsidRPr="00CB1B44">
        <w:rPr>
          <w:spacing w:val="5"/>
          <w:sz w:val="24"/>
          <w:szCs w:val="24"/>
        </w:rPr>
        <w:t>d</w:t>
      </w:r>
      <w:r w:rsidRPr="00CB1B44">
        <w:rPr>
          <w:sz w:val="24"/>
          <w:szCs w:val="24"/>
        </w:rPr>
        <w:t>ly</w:t>
      </w:r>
      <w:r w:rsidRPr="00CB1B44">
        <w:rPr>
          <w:spacing w:val="2"/>
          <w:sz w:val="24"/>
          <w:szCs w:val="24"/>
        </w:rPr>
        <w:t xml:space="preserve"> </w:t>
      </w:r>
      <w:r w:rsidRPr="00CB1B44">
        <w:rPr>
          <w:spacing w:val="-5"/>
          <w:sz w:val="24"/>
          <w:szCs w:val="24"/>
        </w:rPr>
        <w:t>b</w:t>
      </w:r>
      <w:r w:rsidRPr="00CB1B44">
        <w:rPr>
          <w:spacing w:val="5"/>
          <w:sz w:val="24"/>
          <w:szCs w:val="24"/>
        </w:rPr>
        <w:t>u</w:t>
      </w:r>
      <w:r w:rsidRPr="00CB1B44">
        <w:rPr>
          <w:spacing w:val="-4"/>
          <w:sz w:val="24"/>
          <w:szCs w:val="24"/>
        </w:rPr>
        <w:t>il</w:t>
      </w:r>
      <w:r w:rsidRPr="00CB1B44">
        <w:rPr>
          <w:sz w:val="24"/>
          <w:szCs w:val="24"/>
        </w:rPr>
        <w:t>d</w:t>
      </w:r>
      <w:r w:rsidRPr="00CB1B44">
        <w:rPr>
          <w:spacing w:val="2"/>
          <w:sz w:val="24"/>
          <w:szCs w:val="24"/>
        </w:rPr>
        <w:t xml:space="preserve"> r</w:t>
      </w:r>
      <w:r w:rsidRPr="00CB1B44">
        <w:rPr>
          <w:spacing w:val="4"/>
          <w:sz w:val="24"/>
          <w:szCs w:val="24"/>
        </w:rPr>
        <w:t>e</w:t>
      </w:r>
      <w:r w:rsidRPr="00CB1B44">
        <w:rPr>
          <w:spacing w:val="-4"/>
          <w:sz w:val="24"/>
          <w:szCs w:val="24"/>
        </w:rPr>
        <w:t>l</w:t>
      </w:r>
      <w:r w:rsidRPr="00CB1B44">
        <w:rPr>
          <w:spacing w:val="-1"/>
          <w:sz w:val="24"/>
          <w:szCs w:val="24"/>
        </w:rPr>
        <w:t>a</w:t>
      </w:r>
      <w:r w:rsidRPr="00CB1B44">
        <w:rPr>
          <w:spacing w:val="10"/>
          <w:sz w:val="24"/>
          <w:szCs w:val="24"/>
        </w:rPr>
        <w:t>t</w:t>
      </w:r>
      <w:r w:rsidRPr="00CB1B44">
        <w:rPr>
          <w:spacing w:val="-9"/>
          <w:sz w:val="24"/>
          <w:szCs w:val="24"/>
        </w:rPr>
        <w:t>i</w:t>
      </w:r>
      <w:r w:rsidRPr="00CB1B44">
        <w:rPr>
          <w:spacing w:val="5"/>
          <w:sz w:val="24"/>
          <w:szCs w:val="24"/>
        </w:rPr>
        <w:t>o</w:t>
      </w:r>
      <w:r w:rsidRPr="00CB1B44">
        <w:rPr>
          <w:spacing w:val="-5"/>
          <w:sz w:val="24"/>
          <w:szCs w:val="24"/>
        </w:rPr>
        <w:t>n</w:t>
      </w:r>
      <w:r w:rsidRPr="00CB1B44">
        <w:rPr>
          <w:spacing w:val="3"/>
          <w:sz w:val="24"/>
          <w:szCs w:val="24"/>
        </w:rPr>
        <w:t>s</w:t>
      </w:r>
      <w:r w:rsidRPr="00CB1B44">
        <w:rPr>
          <w:sz w:val="24"/>
          <w:szCs w:val="24"/>
        </w:rPr>
        <w:t>h</w:t>
      </w:r>
      <w:r w:rsidRPr="00CB1B44">
        <w:rPr>
          <w:spacing w:val="-4"/>
          <w:sz w:val="24"/>
          <w:szCs w:val="24"/>
        </w:rPr>
        <w:t>i</w:t>
      </w:r>
      <w:r w:rsidRPr="00CB1B44">
        <w:rPr>
          <w:sz w:val="24"/>
          <w:szCs w:val="24"/>
        </w:rPr>
        <w:t>p</w:t>
      </w:r>
      <w:r w:rsidRPr="00CB1B44">
        <w:rPr>
          <w:spacing w:val="2"/>
          <w:sz w:val="24"/>
          <w:szCs w:val="24"/>
        </w:rPr>
        <w:t xml:space="preserve"> </w:t>
      </w:r>
      <w:r w:rsidRPr="00CB1B44">
        <w:rPr>
          <w:spacing w:val="4"/>
          <w:sz w:val="24"/>
          <w:szCs w:val="24"/>
        </w:rPr>
        <w:t>a</w:t>
      </w:r>
      <w:r w:rsidRPr="00CB1B44">
        <w:rPr>
          <w:spacing w:val="-5"/>
          <w:sz w:val="24"/>
          <w:szCs w:val="24"/>
        </w:rPr>
        <w:t>n</w:t>
      </w:r>
      <w:r w:rsidRPr="00CB1B44">
        <w:rPr>
          <w:sz w:val="24"/>
          <w:szCs w:val="24"/>
        </w:rPr>
        <w:t>d</w:t>
      </w:r>
      <w:r w:rsidRPr="00CB1B44">
        <w:rPr>
          <w:spacing w:val="2"/>
          <w:sz w:val="24"/>
          <w:szCs w:val="24"/>
        </w:rPr>
        <w:t xml:space="preserve"> </w:t>
      </w:r>
      <w:r w:rsidRPr="00CB1B44">
        <w:rPr>
          <w:spacing w:val="-2"/>
          <w:sz w:val="24"/>
          <w:szCs w:val="24"/>
        </w:rPr>
        <w:t>s</w:t>
      </w:r>
      <w:r w:rsidRPr="00CB1B44">
        <w:rPr>
          <w:spacing w:val="-1"/>
          <w:sz w:val="24"/>
          <w:szCs w:val="24"/>
        </w:rPr>
        <w:t>e</w:t>
      </w:r>
      <w:r w:rsidRPr="00CB1B44">
        <w:rPr>
          <w:sz w:val="24"/>
          <w:szCs w:val="24"/>
        </w:rPr>
        <w:t>t</w:t>
      </w:r>
      <w:r w:rsidRPr="00CB1B44">
        <w:rPr>
          <w:spacing w:val="8"/>
          <w:sz w:val="24"/>
          <w:szCs w:val="24"/>
        </w:rPr>
        <w:t xml:space="preserve"> </w:t>
      </w:r>
      <w:r w:rsidRPr="00CB1B44">
        <w:rPr>
          <w:sz w:val="24"/>
          <w:szCs w:val="24"/>
        </w:rPr>
        <w:t>up</w:t>
      </w:r>
      <w:r w:rsidRPr="00CB1B44">
        <w:rPr>
          <w:spacing w:val="-2"/>
          <w:sz w:val="24"/>
          <w:szCs w:val="24"/>
        </w:rPr>
        <w:t xml:space="preserve"> </w:t>
      </w:r>
      <w:r w:rsidRPr="00CB1B44">
        <w:rPr>
          <w:sz w:val="24"/>
          <w:szCs w:val="24"/>
        </w:rPr>
        <w:t>t</w:t>
      </w:r>
      <w:r w:rsidRPr="00CB1B44">
        <w:rPr>
          <w:spacing w:val="2"/>
          <w:sz w:val="24"/>
          <w:szCs w:val="24"/>
        </w:rPr>
        <w:t>r</w:t>
      </w:r>
      <w:r w:rsidRPr="00CB1B44">
        <w:rPr>
          <w:sz w:val="24"/>
          <w:szCs w:val="24"/>
        </w:rPr>
        <w:t>u</w:t>
      </w:r>
      <w:r w:rsidRPr="00CB1B44">
        <w:rPr>
          <w:spacing w:val="-2"/>
          <w:sz w:val="24"/>
          <w:szCs w:val="24"/>
        </w:rPr>
        <w:t>s</w:t>
      </w:r>
      <w:r w:rsidRPr="00CB1B44">
        <w:rPr>
          <w:sz w:val="24"/>
          <w:szCs w:val="24"/>
        </w:rPr>
        <w:t>t.</w:t>
      </w:r>
    </w:p>
    <w:p w:rsidR="00CB1B44" w:rsidRPr="00CB1B44" w:rsidRDefault="00CB1B44" w:rsidP="00CB1B4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Ability to cope up with different situation.</w:t>
      </w:r>
    </w:p>
    <w:p w:rsidR="006817C0" w:rsidRPr="00CB1B44" w:rsidRDefault="00B44F34" w:rsidP="00CB1B44">
      <w:pPr>
        <w:spacing w:before="2"/>
        <w:ind w:left="23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17C0" w:rsidRDefault="006817C0">
      <w:pPr>
        <w:spacing w:before="4" w:line="200" w:lineRule="exact"/>
      </w:pPr>
    </w:p>
    <w:p w:rsidR="006817C0" w:rsidRDefault="00B44F34">
      <w:pPr>
        <w:spacing w:before="19"/>
        <w:ind w:left="147"/>
        <w:rPr>
          <w:sz w:val="24"/>
          <w:szCs w:val="24"/>
        </w:rPr>
      </w:pPr>
      <w:r>
        <w:rPr>
          <w:b/>
          <w:spacing w:val="1"/>
          <w:w w:val="96"/>
          <w:sz w:val="24"/>
          <w:szCs w:val="24"/>
          <w:highlight w:val="lightGray"/>
        </w:rPr>
        <w:t>R</w:t>
      </w:r>
      <w:r>
        <w:rPr>
          <w:b/>
          <w:spacing w:val="-2"/>
          <w:w w:val="103"/>
          <w:sz w:val="24"/>
          <w:szCs w:val="24"/>
          <w:highlight w:val="lightGray"/>
        </w:rPr>
        <w:t>E</w:t>
      </w:r>
      <w:r>
        <w:rPr>
          <w:b/>
          <w:spacing w:val="1"/>
          <w:w w:val="103"/>
          <w:sz w:val="24"/>
          <w:szCs w:val="24"/>
          <w:highlight w:val="lightGray"/>
        </w:rPr>
        <w:t>F</w:t>
      </w:r>
      <w:r>
        <w:rPr>
          <w:b/>
          <w:spacing w:val="-2"/>
          <w:w w:val="101"/>
          <w:sz w:val="24"/>
          <w:szCs w:val="24"/>
          <w:highlight w:val="lightGray"/>
        </w:rPr>
        <w:t>E</w:t>
      </w:r>
      <w:r>
        <w:rPr>
          <w:b/>
          <w:w w:val="101"/>
          <w:sz w:val="24"/>
          <w:szCs w:val="24"/>
          <w:highlight w:val="lightGray"/>
        </w:rPr>
        <w:t>R</w:t>
      </w:r>
      <w:r>
        <w:rPr>
          <w:b/>
          <w:spacing w:val="-2"/>
          <w:w w:val="111"/>
          <w:sz w:val="24"/>
          <w:szCs w:val="24"/>
          <w:highlight w:val="lightGray"/>
        </w:rPr>
        <w:t>E</w:t>
      </w:r>
      <w:r>
        <w:rPr>
          <w:b/>
          <w:spacing w:val="-1"/>
          <w:w w:val="111"/>
          <w:sz w:val="24"/>
          <w:szCs w:val="24"/>
          <w:highlight w:val="lightGray"/>
        </w:rPr>
        <w:t>N</w:t>
      </w:r>
      <w:r>
        <w:rPr>
          <w:b/>
          <w:spacing w:val="1"/>
          <w:w w:val="93"/>
          <w:sz w:val="24"/>
          <w:szCs w:val="24"/>
          <w:highlight w:val="lightGray"/>
        </w:rPr>
        <w:t>C</w:t>
      </w:r>
      <w:r>
        <w:rPr>
          <w:b/>
          <w:spacing w:val="-2"/>
          <w:w w:val="106"/>
          <w:sz w:val="24"/>
          <w:szCs w:val="24"/>
          <w:highlight w:val="lightGray"/>
        </w:rPr>
        <w:t>E</w:t>
      </w:r>
      <w:r>
        <w:rPr>
          <w:b/>
          <w:w w:val="91"/>
          <w:sz w:val="24"/>
          <w:szCs w:val="24"/>
          <w:highlight w:val="lightGray"/>
        </w:rPr>
        <w:t>S</w:t>
      </w:r>
    </w:p>
    <w:p w:rsidR="006817C0" w:rsidRDefault="006817C0">
      <w:pPr>
        <w:spacing w:line="200" w:lineRule="exact"/>
      </w:pPr>
    </w:p>
    <w:p w:rsidR="006817C0" w:rsidRDefault="006817C0">
      <w:pPr>
        <w:spacing w:line="200" w:lineRule="exact"/>
      </w:pPr>
    </w:p>
    <w:p w:rsidR="006817C0" w:rsidRDefault="006817C0">
      <w:pPr>
        <w:spacing w:before="10" w:line="240" w:lineRule="exact"/>
        <w:rPr>
          <w:sz w:val="24"/>
          <w:szCs w:val="24"/>
        </w:rPr>
      </w:pPr>
    </w:p>
    <w:p w:rsidR="009C789D" w:rsidRDefault="009C789D">
      <w:pPr>
        <w:ind w:left="507" w:right="2777"/>
        <w:jc w:val="both"/>
        <w:rPr>
          <w:spacing w:val="5"/>
          <w:sz w:val="24"/>
          <w:szCs w:val="24"/>
        </w:rPr>
      </w:pPr>
      <w:r>
        <w:rPr>
          <w:b/>
          <w:spacing w:val="1"/>
          <w:sz w:val="24"/>
          <w:szCs w:val="24"/>
        </w:rPr>
        <w:t>Dr.Aasiv Khan</w:t>
      </w:r>
      <w:r w:rsidR="00B44F34">
        <w:rPr>
          <w:b/>
          <w:sz w:val="24"/>
          <w:szCs w:val="24"/>
        </w:rPr>
        <w:t>,</w:t>
      </w:r>
      <w:r w:rsidR="00B44F34">
        <w:rPr>
          <w:b/>
          <w:spacing w:val="5"/>
          <w:sz w:val="24"/>
          <w:szCs w:val="24"/>
        </w:rPr>
        <w:t xml:space="preserve"> </w:t>
      </w:r>
      <w:r w:rsidR="00B44F34">
        <w:rPr>
          <w:sz w:val="24"/>
          <w:szCs w:val="24"/>
        </w:rPr>
        <w:t>H</w:t>
      </w:r>
      <w:r w:rsidR="00B44F34">
        <w:rPr>
          <w:spacing w:val="-1"/>
          <w:sz w:val="24"/>
          <w:szCs w:val="24"/>
        </w:rPr>
        <w:t>ea</w:t>
      </w:r>
      <w:r w:rsidR="00B44F34">
        <w:rPr>
          <w:sz w:val="24"/>
          <w:szCs w:val="24"/>
        </w:rPr>
        <w:t>d</w:t>
      </w:r>
      <w:r w:rsidR="00B44F34">
        <w:rPr>
          <w:spacing w:val="-2"/>
          <w:sz w:val="24"/>
          <w:szCs w:val="24"/>
        </w:rPr>
        <w:t xml:space="preserve"> </w:t>
      </w:r>
      <w:r w:rsidR="00B44F34">
        <w:rPr>
          <w:spacing w:val="5"/>
          <w:sz w:val="24"/>
          <w:szCs w:val="24"/>
        </w:rPr>
        <w:t>o</w:t>
      </w:r>
      <w:r w:rsidR="00B44F34">
        <w:rPr>
          <w:sz w:val="24"/>
          <w:szCs w:val="24"/>
        </w:rPr>
        <w:t>f</w:t>
      </w:r>
      <w:r w:rsidR="00B44F34">
        <w:rPr>
          <w:spacing w:val="-6"/>
          <w:sz w:val="24"/>
          <w:szCs w:val="24"/>
        </w:rPr>
        <w:t xml:space="preserve"> </w:t>
      </w:r>
      <w:r w:rsidR="00B44F34">
        <w:rPr>
          <w:sz w:val="24"/>
          <w:szCs w:val="24"/>
        </w:rPr>
        <w:t>D</w:t>
      </w:r>
      <w:r w:rsidR="00B44F34">
        <w:rPr>
          <w:spacing w:val="-1"/>
          <w:sz w:val="24"/>
          <w:szCs w:val="24"/>
        </w:rPr>
        <w:t>e</w:t>
      </w:r>
      <w:r w:rsidR="00B44F34">
        <w:rPr>
          <w:sz w:val="24"/>
          <w:szCs w:val="24"/>
        </w:rPr>
        <w:t>p</w:t>
      </w:r>
      <w:r w:rsidR="00B44F34">
        <w:rPr>
          <w:spacing w:val="-1"/>
          <w:sz w:val="24"/>
          <w:szCs w:val="24"/>
        </w:rPr>
        <w:t>a</w:t>
      </w:r>
      <w:r w:rsidR="00B44F34">
        <w:rPr>
          <w:spacing w:val="2"/>
          <w:sz w:val="24"/>
          <w:szCs w:val="24"/>
        </w:rPr>
        <w:t>r</w:t>
      </w:r>
      <w:r w:rsidR="00B44F34">
        <w:rPr>
          <w:spacing w:val="5"/>
          <w:sz w:val="24"/>
          <w:szCs w:val="24"/>
        </w:rPr>
        <w:t>t</w:t>
      </w:r>
      <w:r w:rsidR="00B44F34">
        <w:rPr>
          <w:spacing w:val="-4"/>
          <w:sz w:val="24"/>
          <w:szCs w:val="24"/>
        </w:rPr>
        <w:t>m</w:t>
      </w:r>
      <w:r w:rsidR="00B44F34">
        <w:rPr>
          <w:spacing w:val="4"/>
          <w:sz w:val="24"/>
          <w:szCs w:val="24"/>
        </w:rPr>
        <w:t>e</w:t>
      </w:r>
      <w:r w:rsidR="00B44F34">
        <w:rPr>
          <w:spacing w:val="-5"/>
          <w:sz w:val="24"/>
          <w:szCs w:val="24"/>
        </w:rPr>
        <w:t>n</w:t>
      </w:r>
      <w:r w:rsidR="00B44F34">
        <w:rPr>
          <w:spacing w:val="5"/>
          <w:sz w:val="24"/>
          <w:szCs w:val="24"/>
        </w:rPr>
        <w:t>t</w:t>
      </w:r>
      <w:r w:rsidR="00B44F34"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BBA</w:t>
      </w:r>
      <w:r w:rsidR="00B44F34">
        <w:rPr>
          <w:sz w:val="24"/>
          <w:szCs w:val="24"/>
        </w:rPr>
        <w:t>,</w:t>
      </w:r>
      <w:r>
        <w:rPr>
          <w:sz w:val="24"/>
          <w:szCs w:val="24"/>
        </w:rPr>
        <w:t xml:space="preserve"> Khusro memorial PG college Barielly.</w:t>
      </w:r>
    </w:p>
    <w:p w:rsidR="009C789D" w:rsidRDefault="009C789D">
      <w:pPr>
        <w:ind w:left="507" w:right="2777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Dr. Raveesh Agarwal</w:t>
      </w:r>
      <w:r w:rsidR="00B44F34">
        <w:rPr>
          <w:b/>
          <w:sz w:val="24"/>
          <w:szCs w:val="24"/>
        </w:rPr>
        <w:t>,</w:t>
      </w:r>
      <w:r w:rsidR="00B44F34"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,MBA</w:t>
      </w:r>
      <w:r w:rsidR="00B44F34">
        <w:rPr>
          <w:sz w:val="24"/>
          <w:szCs w:val="24"/>
        </w:rPr>
        <w:t>,</w:t>
      </w:r>
      <w:r>
        <w:rPr>
          <w:sz w:val="24"/>
          <w:szCs w:val="24"/>
        </w:rPr>
        <w:t>Rajshree Institute of Management &amp; Technology Bareilly.</w:t>
      </w:r>
    </w:p>
    <w:p w:rsidR="009C789D" w:rsidRDefault="00B44F34" w:rsidP="009C789D">
      <w:pPr>
        <w:ind w:left="507" w:right="27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789D">
        <w:rPr>
          <w:b/>
          <w:sz w:val="24"/>
          <w:szCs w:val="24"/>
        </w:rPr>
        <w:t>Ankit Agarwal,</w:t>
      </w:r>
      <w:r>
        <w:rPr>
          <w:b/>
          <w:spacing w:val="7"/>
          <w:sz w:val="24"/>
          <w:szCs w:val="24"/>
        </w:rPr>
        <w:t xml:space="preserve"> </w:t>
      </w:r>
      <w:r w:rsidR="009C789D">
        <w:rPr>
          <w:spacing w:val="-5"/>
          <w:sz w:val="24"/>
          <w:szCs w:val="24"/>
        </w:rPr>
        <w:t>Coordinator</w:t>
      </w:r>
      <w:r w:rsidR="009C789D" w:rsidRPr="009C789D">
        <w:rPr>
          <w:sz w:val="24"/>
          <w:szCs w:val="24"/>
        </w:rPr>
        <w:t xml:space="preserve"> </w:t>
      </w:r>
      <w:r w:rsidR="009C789D">
        <w:rPr>
          <w:sz w:val="24"/>
          <w:szCs w:val="24"/>
        </w:rPr>
        <w:t>MBA, Rajshree Institute of Management &amp; Technology Bareilly.</w:t>
      </w:r>
    </w:p>
    <w:p w:rsidR="006817C0" w:rsidRDefault="006817C0" w:rsidP="009C789D">
      <w:pPr>
        <w:ind w:left="507" w:right="2777"/>
        <w:jc w:val="both"/>
      </w:pPr>
    </w:p>
    <w:p w:rsidR="001544F0" w:rsidRDefault="001544F0" w:rsidP="001544F0">
      <w:pPr>
        <w:tabs>
          <w:tab w:val="left" w:pos="10320"/>
        </w:tabs>
        <w:spacing w:before="19"/>
        <w:ind w:left="118"/>
        <w:rPr>
          <w:b/>
          <w:sz w:val="24"/>
          <w:szCs w:val="24"/>
        </w:rPr>
      </w:pPr>
      <w:r>
        <w:rPr>
          <w:b/>
          <w:spacing w:val="1"/>
          <w:sz w:val="24"/>
          <w:szCs w:val="24"/>
          <w:highlight w:val="lightGray"/>
        </w:rPr>
        <w:t xml:space="preserve">EXPEIRENCE </w:t>
      </w:r>
      <w:r>
        <w:rPr>
          <w:b/>
          <w:sz w:val="24"/>
          <w:szCs w:val="24"/>
          <w:highlight w:val="lightGray"/>
        </w:rPr>
        <w:tab/>
      </w:r>
    </w:p>
    <w:p w:rsidR="001544F0" w:rsidRPr="003A42F7" w:rsidRDefault="003A42F7" w:rsidP="003A42F7">
      <w:pPr>
        <w:rPr>
          <w:rFonts w:eastAsia="Verdana"/>
          <w:b/>
          <w:sz w:val="28"/>
          <w:szCs w:val="28"/>
        </w:rPr>
      </w:pPr>
      <w:r>
        <w:rPr>
          <w:rFonts w:eastAsia="Verdana"/>
          <w:sz w:val="28"/>
          <w:szCs w:val="28"/>
        </w:rPr>
        <w:t xml:space="preserve">                                                     </w:t>
      </w:r>
      <w:r w:rsidR="001544F0" w:rsidRPr="003A42F7">
        <w:rPr>
          <w:rFonts w:eastAsia="Verdana"/>
          <w:b/>
          <w:sz w:val="28"/>
          <w:szCs w:val="28"/>
        </w:rPr>
        <w:t>Aforeserve.com Ltd.</w:t>
      </w:r>
    </w:p>
    <w:p w:rsidR="001544F0" w:rsidRPr="001544F0" w:rsidRDefault="001544F0" w:rsidP="001544F0">
      <w:pPr>
        <w:jc w:val="center"/>
        <w:rPr>
          <w:rFonts w:eastAsia="Verdana"/>
          <w:sz w:val="24"/>
          <w:szCs w:val="24"/>
        </w:rPr>
      </w:pPr>
      <w:r w:rsidRPr="00806D85">
        <w:rPr>
          <w:rFonts w:eastAsia="Verdana"/>
          <w:b/>
        </w:rPr>
        <w:t>HP</w:t>
      </w:r>
      <w:r w:rsidRPr="0038446F">
        <w:rPr>
          <w:rFonts w:eastAsia="Verdana"/>
        </w:rPr>
        <w:t xml:space="preserve"> </w:t>
      </w:r>
      <w:r w:rsidRPr="001544F0">
        <w:rPr>
          <w:rFonts w:eastAsia="Verdana"/>
          <w:sz w:val="24"/>
          <w:szCs w:val="24"/>
        </w:rPr>
        <w:t>Authorized service Center as Senior Er.</w:t>
      </w:r>
    </w:p>
    <w:p w:rsidR="001544F0" w:rsidRDefault="001544F0" w:rsidP="001544F0">
      <w:pPr>
        <w:jc w:val="center"/>
        <w:rPr>
          <w:rFonts w:eastAsia="Verdana"/>
        </w:rPr>
      </w:pPr>
      <w:r w:rsidRPr="001544F0">
        <w:rPr>
          <w:rFonts w:eastAsia="Verdana"/>
          <w:sz w:val="24"/>
          <w:szCs w:val="24"/>
        </w:rPr>
        <w:t>(From 28</w:t>
      </w:r>
      <w:r w:rsidRPr="001544F0">
        <w:rPr>
          <w:rFonts w:eastAsia="Verdana"/>
          <w:sz w:val="24"/>
          <w:szCs w:val="24"/>
          <w:vertAlign w:val="superscript"/>
        </w:rPr>
        <w:t>th</w:t>
      </w:r>
      <w:r w:rsidRPr="001544F0">
        <w:rPr>
          <w:rFonts w:eastAsia="Verdana"/>
          <w:sz w:val="24"/>
          <w:szCs w:val="24"/>
        </w:rPr>
        <w:t xml:space="preserve"> June 2013 to 05</w:t>
      </w:r>
      <w:r w:rsidRPr="001544F0">
        <w:rPr>
          <w:rFonts w:eastAsia="Verdana"/>
          <w:sz w:val="24"/>
          <w:szCs w:val="24"/>
          <w:vertAlign w:val="superscript"/>
        </w:rPr>
        <w:t>th</w:t>
      </w:r>
      <w:r w:rsidRPr="001544F0">
        <w:rPr>
          <w:rFonts w:eastAsia="Verdana"/>
          <w:sz w:val="24"/>
          <w:szCs w:val="24"/>
        </w:rPr>
        <w:t xml:space="preserve"> Jan 2016</w:t>
      </w:r>
      <w:r w:rsidRPr="0038446F">
        <w:rPr>
          <w:rFonts w:eastAsia="Verdana"/>
        </w:rPr>
        <w:t>)</w:t>
      </w:r>
    </w:p>
    <w:p w:rsidR="001544F0" w:rsidRDefault="001544F0" w:rsidP="001544F0">
      <w:pPr>
        <w:jc w:val="center"/>
        <w:rPr>
          <w:rFonts w:eastAsia="Verdana"/>
        </w:rPr>
      </w:pPr>
    </w:p>
    <w:p w:rsidR="001544F0" w:rsidRPr="001544F0" w:rsidRDefault="003A42F7" w:rsidP="003A42F7">
      <w:pPr>
        <w:rPr>
          <w:rFonts w:eastAsia="Verdana"/>
          <w:b/>
          <w:bCs/>
          <w:sz w:val="28"/>
          <w:szCs w:val="28"/>
        </w:rPr>
      </w:pPr>
      <w:r>
        <w:rPr>
          <w:rFonts w:eastAsia="Verdana"/>
          <w:b/>
          <w:bCs/>
          <w:sz w:val="28"/>
          <w:szCs w:val="28"/>
        </w:rPr>
        <w:t xml:space="preserve">                       </w:t>
      </w:r>
      <w:r w:rsidR="005427DF">
        <w:rPr>
          <w:rFonts w:eastAsia="Verdana"/>
          <w:b/>
          <w:bCs/>
          <w:sz w:val="28"/>
          <w:szCs w:val="28"/>
        </w:rPr>
        <w:t xml:space="preserve">                               Ricoh </w:t>
      </w:r>
      <w:r w:rsidR="001544F0" w:rsidRPr="001544F0">
        <w:rPr>
          <w:rFonts w:eastAsia="Verdana"/>
          <w:b/>
          <w:bCs/>
          <w:sz w:val="28"/>
          <w:szCs w:val="28"/>
        </w:rPr>
        <w:t>India Ltd.</w:t>
      </w:r>
    </w:p>
    <w:p w:rsidR="001544F0" w:rsidRPr="001544F0" w:rsidRDefault="003A42F7" w:rsidP="003A42F7">
      <w:pPr>
        <w:rPr>
          <w:sz w:val="24"/>
          <w:szCs w:val="24"/>
        </w:rPr>
      </w:pPr>
      <w:r>
        <w:rPr>
          <w:b/>
          <w:i/>
          <w:sz w:val="28"/>
          <w:szCs w:val="28"/>
        </w:rPr>
        <w:t xml:space="preserve">                                                      </w:t>
      </w:r>
      <w:r w:rsidR="001544F0">
        <w:rPr>
          <w:sz w:val="24"/>
          <w:szCs w:val="24"/>
        </w:rPr>
        <w:t>e-District</w:t>
      </w:r>
      <w:r w:rsidR="00D301CF">
        <w:rPr>
          <w:sz w:val="24"/>
          <w:szCs w:val="24"/>
        </w:rPr>
        <w:t xml:space="preserve"> T.S.</w:t>
      </w:r>
      <w:r w:rsidR="001544F0" w:rsidRPr="001544F0">
        <w:rPr>
          <w:sz w:val="24"/>
          <w:szCs w:val="24"/>
        </w:rPr>
        <w:t xml:space="preserve"> Er.</w:t>
      </w:r>
    </w:p>
    <w:p w:rsidR="001544F0" w:rsidRPr="001544F0" w:rsidRDefault="003A42F7" w:rsidP="003A42F7">
      <w:pPr>
        <w:rPr>
          <w:rFonts w:eastAsia="Verdana"/>
          <w:spacing w:val="15"/>
          <w:sz w:val="24"/>
          <w:szCs w:val="24"/>
        </w:rPr>
      </w:pPr>
      <w:r>
        <w:rPr>
          <w:rFonts w:eastAsia="Verdana"/>
          <w:spacing w:val="15"/>
          <w:sz w:val="24"/>
          <w:szCs w:val="24"/>
        </w:rPr>
        <w:t xml:space="preserve">                                      </w:t>
      </w:r>
      <w:r w:rsidR="001544F0" w:rsidRPr="001544F0">
        <w:rPr>
          <w:rFonts w:eastAsia="Verdana"/>
          <w:spacing w:val="15"/>
          <w:sz w:val="24"/>
          <w:szCs w:val="24"/>
        </w:rPr>
        <w:t>(From 06</w:t>
      </w:r>
      <w:r w:rsidR="001544F0" w:rsidRPr="001544F0">
        <w:rPr>
          <w:rFonts w:eastAsia="Verdana"/>
          <w:spacing w:val="15"/>
          <w:sz w:val="24"/>
          <w:szCs w:val="24"/>
          <w:vertAlign w:val="superscript"/>
        </w:rPr>
        <w:t>th</w:t>
      </w:r>
      <w:r w:rsidR="00CC6276">
        <w:rPr>
          <w:rFonts w:eastAsia="Verdana"/>
          <w:spacing w:val="15"/>
          <w:sz w:val="24"/>
          <w:szCs w:val="24"/>
        </w:rPr>
        <w:t xml:space="preserve"> Jan 2016 to 12</w:t>
      </w:r>
      <w:r w:rsidR="00CC6276" w:rsidRPr="001544F0">
        <w:rPr>
          <w:rFonts w:eastAsia="Verdana"/>
          <w:spacing w:val="15"/>
          <w:sz w:val="24"/>
          <w:szCs w:val="24"/>
          <w:vertAlign w:val="superscript"/>
        </w:rPr>
        <w:t>th</w:t>
      </w:r>
      <w:r w:rsidR="00CC6276">
        <w:rPr>
          <w:rFonts w:eastAsia="Verdana"/>
          <w:spacing w:val="15"/>
          <w:sz w:val="24"/>
          <w:szCs w:val="24"/>
          <w:vertAlign w:val="superscript"/>
        </w:rPr>
        <w:t xml:space="preserve"> </w:t>
      </w:r>
      <w:r w:rsidR="00CC6276">
        <w:rPr>
          <w:rFonts w:eastAsia="Verdana"/>
          <w:spacing w:val="15"/>
          <w:sz w:val="24"/>
          <w:szCs w:val="24"/>
        </w:rPr>
        <w:t xml:space="preserve">July 2018 </w:t>
      </w:r>
      <w:r w:rsidR="001544F0" w:rsidRPr="001544F0">
        <w:rPr>
          <w:rFonts w:eastAsia="Verdana"/>
          <w:spacing w:val="15"/>
          <w:sz w:val="24"/>
          <w:szCs w:val="24"/>
        </w:rPr>
        <w:t>)</w:t>
      </w:r>
    </w:p>
    <w:p w:rsidR="001544F0" w:rsidRPr="0038446F" w:rsidRDefault="001544F0" w:rsidP="001544F0">
      <w:pPr>
        <w:jc w:val="center"/>
        <w:rPr>
          <w:rFonts w:eastAsia="Verdana"/>
        </w:rPr>
      </w:pPr>
    </w:p>
    <w:p w:rsidR="00CC6276" w:rsidRPr="001544F0" w:rsidRDefault="00CC6276" w:rsidP="00CC6276">
      <w:pPr>
        <w:rPr>
          <w:rFonts w:eastAsia="Verdana"/>
          <w:b/>
          <w:bCs/>
          <w:sz w:val="28"/>
          <w:szCs w:val="28"/>
        </w:rPr>
      </w:pPr>
      <w:r>
        <w:rPr>
          <w:rFonts w:eastAsia="Verdana"/>
          <w:b/>
          <w:bCs/>
          <w:sz w:val="28"/>
          <w:szCs w:val="28"/>
        </w:rPr>
        <w:t xml:space="preserve">                                                       </w:t>
      </w:r>
      <w:r w:rsidR="005427DF">
        <w:rPr>
          <w:rFonts w:eastAsia="Verdana"/>
          <w:b/>
          <w:bCs/>
          <w:sz w:val="28"/>
          <w:szCs w:val="28"/>
        </w:rPr>
        <w:t xml:space="preserve">Ricoh </w:t>
      </w:r>
      <w:r w:rsidR="005427DF" w:rsidRPr="001544F0">
        <w:rPr>
          <w:rFonts w:eastAsia="Verdana"/>
          <w:b/>
          <w:bCs/>
          <w:sz w:val="28"/>
          <w:szCs w:val="28"/>
        </w:rPr>
        <w:t>India Ltd.</w:t>
      </w:r>
    </w:p>
    <w:p w:rsidR="00CC6276" w:rsidRPr="001544F0" w:rsidRDefault="00CC6276" w:rsidP="00CC6276">
      <w:pPr>
        <w:rPr>
          <w:sz w:val="24"/>
          <w:szCs w:val="24"/>
        </w:rPr>
      </w:pPr>
      <w:r>
        <w:rPr>
          <w:b/>
          <w:i/>
          <w:sz w:val="28"/>
          <w:szCs w:val="28"/>
        </w:rPr>
        <w:t xml:space="preserve">                                                      </w:t>
      </w:r>
      <w:r w:rsidR="001831DE">
        <w:rPr>
          <w:sz w:val="24"/>
          <w:szCs w:val="24"/>
        </w:rPr>
        <w:t xml:space="preserve">Division </w:t>
      </w:r>
      <w:r>
        <w:rPr>
          <w:sz w:val="24"/>
          <w:szCs w:val="24"/>
        </w:rPr>
        <w:t xml:space="preserve"> Manager</w:t>
      </w:r>
      <w:r w:rsidRPr="001544F0">
        <w:rPr>
          <w:sz w:val="24"/>
          <w:szCs w:val="24"/>
        </w:rPr>
        <w:t>.</w:t>
      </w:r>
    </w:p>
    <w:p w:rsidR="00CC6276" w:rsidRPr="001544F0" w:rsidRDefault="00CC6276" w:rsidP="00CC6276">
      <w:pPr>
        <w:rPr>
          <w:rFonts w:eastAsia="Verdana"/>
          <w:spacing w:val="15"/>
          <w:sz w:val="24"/>
          <w:szCs w:val="24"/>
        </w:rPr>
      </w:pPr>
      <w:r>
        <w:rPr>
          <w:rFonts w:eastAsia="Verdana"/>
          <w:spacing w:val="15"/>
          <w:sz w:val="24"/>
          <w:szCs w:val="24"/>
        </w:rPr>
        <w:t xml:space="preserve">                                      </w:t>
      </w:r>
      <w:r w:rsidRPr="001544F0">
        <w:rPr>
          <w:rFonts w:eastAsia="Verdana"/>
          <w:spacing w:val="15"/>
          <w:sz w:val="24"/>
          <w:szCs w:val="24"/>
        </w:rPr>
        <w:t xml:space="preserve">(From </w:t>
      </w:r>
      <w:r>
        <w:rPr>
          <w:rFonts w:eastAsia="Verdana"/>
          <w:spacing w:val="15"/>
          <w:sz w:val="24"/>
          <w:szCs w:val="24"/>
        </w:rPr>
        <w:t>13</w:t>
      </w:r>
      <w:r w:rsidRPr="001544F0">
        <w:rPr>
          <w:rFonts w:eastAsia="Verdana"/>
          <w:spacing w:val="15"/>
          <w:sz w:val="24"/>
          <w:szCs w:val="24"/>
          <w:vertAlign w:val="superscript"/>
        </w:rPr>
        <w:t>th</w:t>
      </w:r>
      <w:r>
        <w:rPr>
          <w:rFonts w:eastAsia="Verdana"/>
          <w:spacing w:val="15"/>
          <w:sz w:val="24"/>
          <w:szCs w:val="24"/>
        </w:rPr>
        <w:t xml:space="preserve"> July 2018</w:t>
      </w:r>
      <w:r w:rsidRPr="001544F0">
        <w:rPr>
          <w:rFonts w:eastAsia="Verdana"/>
          <w:spacing w:val="15"/>
          <w:sz w:val="24"/>
          <w:szCs w:val="24"/>
        </w:rPr>
        <w:t xml:space="preserve"> to Working)</w:t>
      </w:r>
    </w:p>
    <w:p w:rsidR="001544F0" w:rsidRDefault="001544F0" w:rsidP="001544F0">
      <w:pPr>
        <w:tabs>
          <w:tab w:val="left" w:pos="10320"/>
        </w:tabs>
        <w:spacing w:before="19"/>
        <w:ind w:left="118"/>
        <w:rPr>
          <w:sz w:val="24"/>
          <w:szCs w:val="24"/>
        </w:rPr>
      </w:pPr>
    </w:p>
    <w:p w:rsidR="006817C0" w:rsidRDefault="006817C0">
      <w:pPr>
        <w:spacing w:before="19" w:line="200" w:lineRule="exact"/>
      </w:pPr>
    </w:p>
    <w:p w:rsidR="006817C0" w:rsidRDefault="00B44F34">
      <w:pPr>
        <w:tabs>
          <w:tab w:val="left" w:pos="10320"/>
        </w:tabs>
        <w:spacing w:before="19"/>
        <w:ind w:left="118"/>
        <w:rPr>
          <w:sz w:val="24"/>
          <w:szCs w:val="24"/>
        </w:rPr>
      </w:pPr>
      <w:r>
        <w:rPr>
          <w:b/>
          <w:spacing w:val="-31"/>
          <w:sz w:val="24"/>
          <w:szCs w:val="24"/>
          <w:highlight w:val="lightGray"/>
        </w:rPr>
        <w:t xml:space="preserve"> </w:t>
      </w:r>
      <w:r>
        <w:rPr>
          <w:b/>
          <w:spacing w:val="1"/>
          <w:sz w:val="24"/>
          <w:szCs w:val="24"/>
          <w:highlight w:val="lightGray"/>
        </w:rPr>
        <w:t>P</w:t>
      </w:r>
      <w:r>
        <w:rPr>
          <w:b/>
          <w:spacing w:val="-2"/>
          <w:w w:val="106"/>
          <w:sz w:val="24"/>
          <w:szCs w:val="24"/>
          <w:highlight w:val="lightGray"/>
        </w:rPr>
        <w:t>E</w:t>
      </w:r>
      <w:r>
        <w:rPr>
          <w:b/>
          <w:spacing w:val="1"/>
          <w:w w:val="96"/>
          <w:sz w:val="24"/>
          <w:szCs w:val="24"/>
          <w:highlight w:val="lightGray"/>
        </w:rPr>
        <w:t>R</w:t>
      </w:r>
      <w:r>
        <w:rPr>
          <w:b/>
          <w:spacing w:val="2"/>
          <w:w w:val="91"/>
          <w:sz w:val="24"/>
          <w:szCs w:val="24"/>
          <w:highlight w:val="lightGray"/>
        </w:rPr>
        <w:t>S</w:t>
      </w:r>
      <w:r>
        <w:rPr>
          <w:b/>
          <w:spacing w:val="2"/>
          <w:w w:val="101"/>
          <w:sz w:val="24"/>
          <w:szCs w:val="24"/>
          <w:highlight w:val="lightGray"/>
        </w:rPr>
        <w:t>O</w:t>
      </w:r>
      <w:r>
        <w:rPr>
          <w:b/>
          <w:spacing w:val="-1"/>
          <w:w w:val="116"/>
          <w:sz w:val="24"/>
          <w:szCs w:val="24"/>
          <w:highlight w:val="lightGray"/>
        </w:rPr>
        <w:t>N</w:t>
      </w:r>
      <w:r>
        <w:rPr>
          <w:b/>
          <w:spacing w:val="1"/>
          <w:w w:val="93"/>
          <w:sz w:val="24"/>
          <w:szCs w:val="24"/>
          <w:highlight w:val="lightGray"/>
        </w:rPr>
        <w:t>AL</w:t>
      </w:r>
      <w:r>
        <w:rPr>
          <w:b/>
          <w:spacing w:val="-2"/>
          <w:sz w:val="24"/>
          <w:szCs w:val="24"/>
          <w:highlight w:val="lightGray"/>
        </w:rPr>
        <w:t xml:space="preserve"> </w:t>
      </w:r>
      <w:r>
        <w:rPr>
          <w:b/>
          <w:w w:val="108"/>
          <w:sz w:val="24"/>
          <w:szCs w:val="24"/>
          <w:highlight w:val="lightGray"/>
        </w:rPr>
        <w:t>D</w:t>
      </w:r>
      <w:r>
        <w:rPr>
          <w:b/>
          <w:spacing w:val="-2"/>
          <w:w w:val="106"/>
          <w:sz w:val="24"/>
          <w:szCs w:val="24"/>
          <w:highlight w:val="lightGray"/>
        </w:rPr>
        <w:t>E</w:t>
      </w:r>
      <w:r>
        <w:rPr>
          <w:b/>
          <w:spacing w:val="-2"/>
          <w:w w:val="103"/>
          <w:sz w:val="24"/>
          <w:szCs w:val="24"/>
          <w:highlight w:val="lightGray"/>
        </w:rPr>
        <w:t>T</w:t>
      </w:r>
      <w:r>
        <w:rPr>
          <w:b/>
          <w:spacing w:val="1"/>
          <w:w w:val="94"/>
          <w:sz w:val="24"/>
          <w:szCs w:val="24"/>
          <w:highlight w:val="lightGray"/>
        </w:rPr>
        <w:t>AIL</w:t>
      </w:r>
      <w:r>
        <w:rPr>
          <w:b/>
          <w:w w:val="91"/>
          <w:sz w:val="24"/>
          <w:szCs w:val="24"/>
          <w:highlight w:val="lightGray"/>
        </w:rPr>
        <w:t>S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</w:p>
    <w:p w:rsidR="006817C0" w:rsidRDefault="006817C0">
      <w:pPr>
        <w:spacing w:before="4" w:line="100" w:lineRule="exact"/>
        <w:rPr>
          <w:sz w:val="11"/>
          <w:szCs w:val="11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3"/>
        <w:gridCol w:w="2722"/>
        <w:gridCol w:w="5678"/>
      </w:tblGrid>
      <w:tr w:rsidR="006817C0">
        <w:trPr>
          <w:trHeight w:hRule="exact" w:val="624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6817C0">
            <w:pPr>
              <w:spacing w:before="78"/>
              <w:ind w:left="40"/>
              <w:rPr>
                <w:rFonts w:ascii="Wingdings" w:eastAsia="Wingdings" w:hAnsi="Wingdings" w:cs="Wingdings"/>
                <w:sz w:val="24"/>
                <w:szCs w:val="24"/>
              </w:rPr>
            </w:pPr>
          </w:p>
          <w:p w:rsidR="006817C0" w:rsidRDefault="006817C0">
            <w:pPr>
              <w:spacing w:before="12"/>
              <w:ind w:left="40"/>
              <w:rPr>
                <w:rFonts w:ascii="Wingdings" w:eastAsia="Wingdings" w:hAnsi="Wingdings" w:cs="Wingdings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B44F34">
            <w:pPr>
              <w:spacing w:before="70"/>
              <w:ind w:left="119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w w:val="95"/>
                <w:sz w:val="24"/>
                <w:szCs w:val="24"/>
              </w:rPr>
              <w:t>a</w:t>
            </w:r>
            <w:r>
              <w:rPr>
                <w:b/>
                <w:spacing w:val="2"/>
                <w:w w:val="93"/>
                <w:sz w:val="24"/>
                <w:szCs w:val="24"/>
              </w:rPr>
              <w:t>t</w:t>
            </w:r>
            <w:r>
              <w:rPr>
                <w:b/>
                <w:spacing w:val="2"/>
                <w:w w:val="99"/>
                <w:sz w:val="24"/>
                <w:szCs w:val="24"/>
              </w:rPr>
              <w:t>h</w:t>
            </w:r>
            <w:r>
              <w:rPr>
                <w:b/>
                <w:spacing w:val="-2"/>
                <w:w w:val="105"/>
                <w:sz w:val="24"/>
                <w:szCs w:val="24"/>
              </w:rPr>
              <w:t>e</w:t>
            </w:r>
            <w:r>
              <w:rPr>
                <w:b/>
                <w:spacing w:val="-1"/>
                <w:w w:val="76"/>
                <w:sz w:val="24"/>
                <w:szCs w:val="24"/>
              </w:rPr>
              <w:t>r</w:t>
            </w:r>
            <w:r>
              <w:rPr>
                <w:b/>
                <w:spacing w:val="2"/>
                <w:w w:val="76"/>
                <w:sz w:val="24"/>
                <w:szCs w:val="24"/>
              </w:rPr>
              <w:t>’</w:t>
            </w:r>
            <w:r>
              <w:rPr>
                <w:b/>
                <w:w w:val="107"/>
                <w:sz w:val="24"/>
                <w:szCs w:val="24"/>
              </w:rPr>
              <w:t>s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08"/>
                <w:sz w:val="24"/>
                <w:szCs w:val="24"/>
              </w:rPr>
              <w:t>N</w:t>
            </w:r>
            <w:r>
              <w:rPr>
                <w:b/>
                <w:w w:val="108"/>
                <w:sz w:val="24"/>
                <w:szCs w:val="24"/>
              </w:rPr>
              <w:t>a</w:t>
            </w:r>
            <w:r>
              <w:rPr>
                <w:b/>
                <w:spacing w:val="-1"/>
                <w:w w:val="102"/>
                <w:sz w:val="24"/>
                <w:szCs w:val="24"/>
              </w:rPr>
              <w:t>me</w:t>
            </w:r>
          </w:p>
          <w:p w:rsidR="006817C0" w:rsidRDefault="00B44F34">
            <w:pPr>
              <w:spacing w:before="2" w:line="260" w:lineRule="exact"/>
              <w:ind w:left="119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2"/>
                <w:w w:val="105"/>
                <w:sz w:val="24"/>
                <w:szCs w:val="24"/>
              </w:rPr>
              <w:t>e</w:t>
            </w:r>
            <w:r>
              <w:rPr>
                <w:b/>
                <w:spacing w:val="-1"/>
                <w:w w:val="77"/>
                <w:sz w:val="24"/>
                <w:szCs w:val="24"/>
              </w:rPr>
              <w:t>r</w:t>
            </w:r>
            <w:r>
              <w:rPr>
                <w:b/>
                <w:spacing w:val="-1"/>
                <w:w w:val="101"/>
                <w:sz w:val="24"/>
                <w:szCs w:val="24"/>
              </w:rPr>
              <w:t>m</w:t>
            </w:r>
            <w:r>
              <w:rPr>
                <w:b/>
                <w:w w:val="95"/>
                <w:sz w:val="24"/>
                <w:szCs w:val="24"/>
              </w:rPr>
              <w:t>a</w:t>
            </w:r>
            <w:r>
              <w:rPr>
                <w:b/>
                <w:spacing w:val="2"/>
                <w:w w:val="102"/>
                <w:sz w:val="24"/>
                <w:szCs w:val="24"/>
              </w:rPr>
              <w:t>n</w:t>
            </w:r>
            <w:r>
              <w:rPr>
                <w:b/>
                <w:spacing w:val="-2"/>
                <w:w w:val="102"/>
                <w:sz w:val="24"/>
                <w:szCs w:val="24"/>
              </w:rPr>
              <w:t>e</w:t>
            </w:r>
            <w:r>
              <w:rPr>
                <w:b/>
                <w:spacing w:val="2"/>
                <w:w w:val="97"/>
                <w:sz w:val="24"/>
                <w:szCs w:val="24"/>
              </w:rPr>
              <w:t>n</w:t>
            </w:r>
            <w:r>
              <w:rPr>
                <w:b/>
                <w:w w:val="97"/>
                <w:sz w:val="24"/>
                <w:szCs w:val="24"/>
              </w:rPr>
              <w:t>t</w:t>
            </w:r>
            <w:r>
              <w:rPr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d</w:t>
            </w:r>
            <w:r>
              <w:rPr>
                <w:b/>
                <w:spacing w:val="2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5678" w:type="dxa"/>
            <w:tcBorders>
              <w:top w:val="nil"/>
              <w:left w:val="nil"/>
              <w:bottom w:val="nil"/>
              <w:right w:val="nil"/>
            </w:tcBorders>
          </w:tcPr>
          <w:p w:rsidR="006817C0" w:rsidRPr="00CB1B44" w:rsidRDefault="00B44F34">
            <w:pPr>
              <w:spacing w:before="70"/>
              <w:ind w:left="455"/>
              <w:rPr>
                <w:b/>
                <w:sz w:val="24"/>
                <w:szCs w:val="24"/>
              </w:rPr>
            </w:pPr>
            <w:r>
              <w:rPr>
                <w:b/>
                <w:w w:val="89"/>
                <w:sz w:val="24"/>
                <w:szCs w:val="24"/>
              </w:rPr>
              <w:t>:-</w:t>
            </w:r>
            <w:r w:rsidR="00CB1B44">
              <w:rPr>
                <w:b/>
                <w:w w:val="89"/>
                <w:sz w:val="24"/>
                <w:szCs w:val="24"/>
              </w:rPr>
              <w:t xml:space="preserve"> </w:t>
            </w:r>
            <w:r w:rsidR="009C789D">
              <w:rPr>
                <w:sz w:val="24"/>
                <w:szCs w:val="24"/>
              </w:rPr>
              <w:t>Mohd Shafik</w:t>
            </w:r>
            <w:r w:rsidR="009C789D">
              <w:rPr>
                <w:spacing w:val="-2"/>
                <w:sz w:val="24"/>
                <w:szCs w:val="24"/>
              </w:rPr>
              <w:t xml:space="preserve"> </w:t>
            </w:r>
          </w:p>
          <w:p w:rsidR="006817C0" w:rsidRDefault="00B44F34">
            <w:pPr>
              <w:spacing w:before="2" w:line="260" w:lineRule="exact"/>
              <w:ind w:left="455"/>
              <w:rPr>
                <w:sz w:val="24"/>
                <w:szCs w:val="24"/>
              </w:rPr>
            </w:pPr>
            <w:r>
              <w:rPr>
                <w:b/>
                <w:w w:val="89"/>
                <w:sz w:val="24"/>
                <w:szCs w:val="24"/>
              </w:rPr>
              <w:t>:-</w:t>
            </w:r>
          </w:p>
        </w:tc>
      </w:tr>
      <w:tr w:rsidR="006817C0">
        <w:trPr>
          <w:trHeight w:hRule="exact" w:val="307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6817C0">
            <w:pPr>
              <w:spacing w:before="16"/>
              <w:ind w:left="40"/>
              <w:rPr>
                <w:rFonts w:ascii="Wingdings" w:eastAsia="Wingdings" w:hAnsi="Wingdings" w:cs="Wingdings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B44F34">
            <w:pPr>
              <w:spacing w:before="8"/>
              <w:ind w:left="11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9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5678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B44F34">
            <w:pPr>
              <w:spacing w:line="280" w:lineRule="exact"/>
              <w:ind w:left="455"/>
              <w:rPr>
                <w:sz w:val="24"/>
                <w:szCs w:val="24"/>
              </w:rPr>
            </w:pPr>
            <w:r>
              <w:rPr>
                <w:b/>
                <w:w w:val="89"/>
                <w:sz w:val="24"/>
                <w:szCs w:val="24"/>
              </w:rPr>
              <w:t xml:space="preserve">:-  </w:t>
            </w:r>
            <w:r>
              <w:rPr>
                <w:b/>
                <w:spacing w:val="24"/>
                <w:w w:val="89"/>
                <w:sz w:val="24"/>
                <w:szCs w:val="24"/>
              </w:rPr>
              <w:t xml:space="preserve"> </w:t>
            </w:r>
            <w:r w:rsidR="009C789D">
              <w:rPr>
                <w:sz w:val="24"/>
                <w:szCs w:val="24"/>
              </w:rPr>
              <w:t>15</w:t>
            </w:r>
            <w:r>
              <w:rPr>
                <w:spacing w:val="-1"/>
                <w:position w:val="11"/>
                <w:sz w:val="16"/>
                <w:szCs w:val="16"/>
              </w:rPr>
              <w:t>t</w:t>
            </w:r>
            <w:r>
              <w:rPr>
                <w:spacing w:val="2"/>
                <w:position w:val="11"/>
                <w:sz w:val="16"/>
                <w:szCs w:val="16"/>
              </w:rPr>
              <w:t>h</w:t>
            </w:r>
            <w:r>
              <w:rPr>
                <w:spacing w:val="-2"/>
                <w:sz w:val="24"/>
                <w:szCs w:val="24"/>
              </w:rPr>
              <w:t>J</w:t>
            </w:r>
            <w:r w:rsidR="009C789D">
              <w:rPr>
                <w:spacing w:val="4"/>
                <w:sz w:val="24"/>
                <w:szCs w:val="24"/>
              </w:rPr>
              <w:t>une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199</w:t>
            </w:r>
            <w:r w:rsidR="009C789D">
              <w:rPr>
                <w:sz w:val="24"/>
                <w:szCs w:val="24"/>
              </w:rPr>
              <w:t>2</w:t>
            </w:r>
          </w:p>
        </w:tc>
      </w:tr>
      <w:tr w:rsidR="006817C0">
        <w:trPr>
          <w:trHeight w:hRule="exact" w:val="288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6817C0">
            <w:pPr>
              <w:spacing w:line="260" w:lineRule="exact"/>
              <w:ind w:left="40"/>
              <w:rPr>
                <w:rFonts w:ascii="Wingdings" w:eastAsia="Wingdings" w:hAnsi="Wingdings" w:cs="Wingdings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B44F34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2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age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pacing w:val="-4"/>
                <w:sz w:val="24"/>
                <w:szCs w:val="24"/>
              </w:rPr>
              <w:t>K</w:t>
            </w:r>
            <w:r>
              <w:rPr>
                <w:b/>
                <w:spacing w:val="2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5678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B44F34">
            <w:pPr>
              <w:spacing w:line="260" w:lineRule="exact"/>
              <w:ind w:left="455"/>
              <w:rPr>
                <w:sz w:val="24"/>
                <w:szCs w:val="24"/>
              </w:rPr>
            </w:pPr>
            <w:r>
              <w:rPr>
                <w:b/>
                <w:w w:val="89"/>
                <w:sz w:val="24"/>
                <w:szCs w:val="24"/>
              </w:rPr>
              <w:t xml:space="preserve">:-  </w:t>
            </w:r>
            <w:r>
              <w:rPr>
                <w:b/>
                <w:spacing w:val="24"/>
                <w:w w:val="89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g</w:t>
            </w:r>
            <w:r>
              <w:rPr>
                <w:spacing w:val="-4"/>
                <w:sz w:val="24"/>
                <w:szCs w:val="24"/>
              </w:rPr>
              <w:t>li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H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</w:t>
            </w:r>
          </w:p>
        </w:tc>
      </w:tr>
      <w:tr w:rsidR="006817C0">
        <w:trPr>
          <w:trHeight w:hRule="exact" w:val="288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6817C0">
            <w:pPr>
              <w:spacing w:line="260" w:lineRule="exact"/>
              <w:ind w:left="40"/>
              <w:rPr>
                <w:rFonts w:ascii="Wingdings" w:eastAsia="Wingdings" w:hAnsi="Wingdings" w:cs="Wingdings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B44F34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b/>
                <w:spacing w:val="1"/>
                <w:w w:val="93"/>
                <w:sz w:val="24"/>
                <w:szCs w:val="24"/>
              </w:rPr>
              <w:t>M</w:t>
            </w:r>
            <w:r>
              <w:rPr>
                <w:b/>
                <w:w w:val="93"/>
                <w:sz w:val="24"/>
                <w:szCs w:val="24"/>
              </w:rPr>
              <w:t>a</w:t>
            </w:r>
            <w:r>
              <w:rPr>
                <w:b/>
                <w:spacing w:val="-1"/>
                <w:w w:val="93"/>
                <w:sz w:val="24"/>
                <w:szCs w:val="24"/>
              </w:rPr>
              <w:t>r</w:t>
            </w:r>
            <w:r>
              <w:rPr>
                <w:b/>
                <w:w w:val="93"/>
                <w:sz w:val="24"/>
                <w:szCs w:val="24"/>
              </w:rPr>
              <w:t>i</w:t>
            </w:r>
            <w:r>
              <w:rPr>
                <w:b/>
                <w:spacing w:val="2"/>
                <w:w w:val="93"/>
                <w:sz w:val="24"/>
                <w:szCs w:val="24"/>
              </w:rPr>
              <w:t>t</w:t>
            </w:r>
            <w:r>
              <w:rPr>
                <w:b/>
                <w:w w:val="93"/>
                <w:sz w:val="24"/>
                <w:szCs w:val="24"/>
              </w:rPr>
              <w:t>al</w:t>
            </w:r>
            <w:r>
              <w:rPr>
                <w:b/>
                <w:spacing w:val="11"/>
                <w:w w:val="93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t</w:t>
            </w:r>
            <w:r>
              <w:rPr>
                <w:b/>
                <w:spacing w:val="2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5678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B44F34">
            <w:pPr>
              <w:spacing w:line="260" w:lineRule="exact"/>
              <w:ind w:left="455"/>
              <w:rPr>
                <w:sz w:val="24"/>
                <w:szCs w:val="24"/>
              </w:rPr>
            </w:pPr>
            <w:r>
              <w:rPr>
                <w:b/>
                <w:w w:val="89"/>
                <w:sz w:val="24"/>
                <w:szCs w:val="24"/>
              </w:rPr>
              <w:t xml:space="preserve">:-  </w:t>
            </w:r>
            <w:r>
              <w:rPr>
                <w:b/>
                <w:spacing w:val="24"/>
                <w:w w:val="89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g</w:t>
            </w:r>
            <w:r>
              <w:rPr>
                <w:spacing w:val="-4"/>
                <w:sz w:val="24"/>
                <w:szCs w:val="24"/>
              </w:rPr>
              <w:t>le</w:t>
            </w:r>
          </w:p>
        </w:tc>
      </w:tr>
      <w:tr w:rsidR="006817C0">
        <w:trPr>
          <w:trHeight w:hRule="exact" w:val="283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6817C0">
            <w:pPr>
              <w:spacing w:line="260" w:lineRule="exact"/>
              <w:ind w:left="40"/>
              <w:rPr>
                <w:rFonts w:ascii="Wingdings" w:eastAsia="Wingdings" w:hAnsi="Wingdings" w:cs="Wingdings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B44F34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b/>
                <w:spacing w:val="-1"/>
                <w:w w:val="116"/>
                <w:sz w:val="24"/>
                <w:szCs w:val="24"/>
              </w:rPr>
              <w:t>N</w:t>
            </w:r>
            <w:r>
              <w:rPr>
                <w:b/>
                <w:w w:val="95"/>
                <w:sz w:val="24"/>
                <w:szCs w:val="24"/>
              </w:rPr>
              <w:t>a</w:t>
            </w:r>
            <w:r>
              <w:rPr>
                <w:b/>
                <w:spacing w:val="2"/>
                <w:w w:val="93"/>
                <w:sz w:val="24"/>
                <w:szCs w:val="24"/>
              </w:rPr>
              <w:t>t</w:t>
            </w:r>
            <w:r>
              <w:rPr>
                <w:b/>
                <w:w w:val="101"/>
                <w:sz w:val="24"/>
                <w:szCs w:val="24"/>
              </w:rPr>
              <w:t>io</w:t>
            </w:r>
            <w:r>
              <w:rPr>
                <w:b/>
                <w:spacing w:val="2"/>
                <w:w w:val="101"/>
                <w:sz w:val="24"/>
                <w:szCs w:val="24"/>
              </w:rPr>
              <w:t>n</w:t>
            </w:r>
            <w:r>
              <w:rPr>
                <w:b/>
                <w:w w:val="95"/>
                <w:sz w:val="24"/>
                <w:szCs w:val="24"/>
              </w:rPr>
              <w:t>a</w:t>
            </w:r>
            <w:r>
              <w:rPr>
                <w:b/>
                <w:w w:val="93"/>
                <w:sz w:val="24"/>
                <w:szCs w:val="24"/>
              </w:rPr>
              <w:t>l</w:t>
            </w:r>
            <w:r>
              <w:rPr>
                <w:b/>
                <w:w w:val="97"/>
                <w:sz w:val="24"/>
                <w:szCs w:val="24"/>
              </w:rPr>
              <w:t>i</w:t>
            </w:r>
            <w:r>
              <w:rPr>
                <w:b/>
                <w:spacing w:val="2"/>
                <w:w w:val="97"/>
                <w:sz w:val="24"/>
                <w:szCs w:val="24"/>
              </w:rPr>
              <w:t>t</w:t>
            </w:r>
            <w:r>
              <w:rPr>
                <w:b/>
                <w:spacing w:val="-2"/>
                <w:w w:val="93"/>
                <w:sz w:val="24"/>
                <w:szCs w:val="24"/>
              </w:rPr>
              <w:t>y</w:t>
            </w:r>
            <w:r>
              <w:rPr>
                <w:b/>
                <w:spacing w:val="2"/>
                <w:w w:val="199"/>
                <w:sz w:val="24"/>
                <w:szCs w:val="24"/>
              </w:rPr>
              <w:t>/</w:t>
            </w:r>
            <w:r>
              <w:rPr>
                <w:b/>
                <w:spacing w:val="1"/>
                <w:w w:val="96"/>
                <w:sz w:val="24"/>
                <w:szCs w:val="24"/>
              </w:rPr>
              <w:t>R</w:t>
            </w:r>
            <w:r>
              <w:rPr>
                <w:b/>
                <w:spacing w:val="-2"/>
                <w:w w:val="105"/>
                <w:sz w:val="24"/>
                <w:szCs w:val="24"/>
              </w:rPr>
              <w:t>e</w:t>
            </w:r>
            <w:r>
              <w:rPr>
                <w:b/>
                <w:w w:val="93"/>
                <w:sz w:val="24"/>
                <w:szCs w:val="24"/>
              </w:rPr>
              <w:t>l</w:t>
            </w:r>
            <w:r>
              <w:rPr>
                <w:b/>
                <w:w w:val="105"/>
                <w:sz w:val="24"/>
                <w:szCs w:val="24"/>
              </w:rPr>
              <w:t>ig</w:t>
            </w:r>
            <w:r>
              <w:rPr>
                <w:b/>
                <w:w w:val="101"/>
                <w:sz w:val="24"/>
                <w:szCs w:val="24"/>
              </w:rPr>
              <w:t>ion</w:t>
            </w:r>
          </w:p>
        </w:tc>
        <w:tc>
          <w:tcPr>
            <w:tcW w:w="5678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B44F34">
            <w:pPr>
              <w:spacing w:line="260" w:lineRule="exact"/>
              <w:ind w:left="455"/>
              <w:rPr>
                <w:sz w:val="24"/>
                <w:szCs w:val="24"/>
              </w:rPr>
            </w:pPr>
            <w:r>
              <w:rPr>
                <w:b/>
                <w:w w:val="89"/>
                <w:sz w:val="24"/>
                <w:szCs w:val="24"/>
              </w:rPr>
              <w:t xml:space="preserve">:-  </w:t>
            </w:r>
            <w:r>
              <w:rPr>
                <w:b/>
                <w:spacing w:val="24"/>
                <w:w w:val="89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 w:rsidR="009C789D">
              <w:rPr>
                <w:sz w:val="24"/>
                <w:szCs w:val="24"/>
              </w:rPr>
              <w:t>Muslim</w:t>
            </w:r>
          </w:p>
        </w:tc>
      </w:tr>
      <w:tr w:rsidR="006817C0">
        <w:trPr>
          <w:trHeight w:hRule="exact" w:val="364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6817C0">
            <w:pPr>
              <w:spacing w:line="240" w:lineRule="exact"/>
              <w:ind w:left="40"/>
              <w:rPr>
                <w:rFonts w:ascii="Wingdings" w:eastAsia="Wingdings" w:hAnsi="Wingdings" w:cs="Wingdings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B44F34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b/>
                <w:spacing w:val="1"/>
                <w:w w:val="101"/>
                <w:sz w:val="24"/>
                <w:szCs w:val="24"/>
              </w:rPr>
              <w:t>I</w:t>
            </w:r>
            <w:r>
              <w:rPr>
                <w:b/>
                <w:spacing w:val="2"/>
                <w:w w:val="97"/>
                <w:sz w:val="24"/>
                <w:szCs w:val="24"/>
              </w:rPr>
              <w:t>nt</w:t>
            </w:r>
            <w:r>
              <w:rPr>
                <w:b/>
                <w:spacing w:val="-2"/>
                <w:w w:val="105"/>
                <w:sz w:val="24"/>
                <w:szCs w:val="24"/>
              </w:rPr>
              <w:t>e</w:t>
            </w:r>
            <w:r>
              <w:rPr>
                <w:b/>
                <w:spacing w:val="-1"/>
                <w:w w:val="77"/>
                <w:sz w:val="24"/>
                <w:szCs w:val="24"/>
              </w:rPr>
              <w:t>r</w:t>
            </w:r>
            <w:r>
              <w:rPr>
                <w:b/>
                <w:spacing w:val="-2"/>
                <w:w w:val="105"/>
                <w:sz w:val="24"/>
                <w:szCs w:val="24"/>
              </w:rPr>
              <w:t>e</w:t>
            </w:r>
            <w:r>
              <w:rPr>
                <w:b/>
                <w:spacing w:val="1"/>
                <w:w w:val="107"/>
                <w:sz w:val="24"/>
                <w:szCs w:val="24"/>
              </w:rPr>
              <w:t>s</w:t>
            </w:r>
            <w:r>
              <w:rPr>
                <w:b/>
                <w:w w:val="93"/>
                <w:sz w:val="24"/>
                <w:szCs w:val="24"/>
              </w:rPr>
              <w:t>t</w:t>
            </w:r>
            <w:r>
              <w:rPr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&amp;</w:t>
            </w:r>
            <w:r>
              <w:rPr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w w:val="111"/>
                <w:sz w:val="24"/>
                <w:szCs w:val="24"/>
              </w:rPr>
              <w:t>H</w:t>
            </w:r>
            <w:r>
              <w:rPr>
                <w:b/>
                <w:w w:val="104"/>
                <w:sz w:val="24"/>
                <w:szCs w:val="24"/>
              </w:rPr>
              <w:t>o</w:t>
            </w:r>
            <w:r>
              <w:rPr>
                <w:b/>
                <w:spacing w:val="-3"/>
                <w:w w:val="99"/>
                <w:sz w:val="24"/>
                <w:szCs w:val="24"/>
              </w:rPr>
              <w:t>b</w:t>
            </w:r>
            <w:r>
              <w:rPr>
                <w:b/>
                <w:spacing w:val="2"/>
                <w:w w:val="99"/>
                <w:sz w:val="24"/>
                <w:szCs w:val="24"/>
              </w:rPr>
              <w:t>b</w:t>
            </w:r>
            <w:r>
              <w:rPr>
                <w:b/>
                <w:w w:val="101"/>
                <w:sz w:val="24"/>
                <w:szCs w:val="24"/>
              </w:rPr>
              <w:t>i</w:t>
            </w:r>
            <w:r>
              <w:rPr>
                <w:b/>
                <w:spacing w:val="-2"/>
                <w:w w:val="105"/>
                <w:sz w:val="24"/>
                <w:szCs w:val="24"/>
              </w:rPr>
              <w:t>e</w:t>
            </w:r>
            <w:r>
              <w:rPr>
                <w:b/>
                <w:w w:val="107"/>
                <w:sz w:val="24"/>
                <w:szCs w:val="24"/>
              </w:rPr>
              <w:t>s</w:t>
            </w:r>
          </w:p>
        </w:tc>
        <w:tc>
          <w:tcPr>
            <w:tcW w:w="5678" w:type="dxa"/>
            <w:tcBorders>
              <w:top w:val="nil"/>
              <w:left w:val="nil"/>
              <w:bottom w:val="nil"/>
              <w:right w:val="nil"/>
            </w:tcBorders>
          </w:tcPr>
          <w:p w:rsidR="006817C0" w:rsidRDefault="00B44F34">
            <w:pPr>
              <w:spacing w:line="260" w:lineRule="exact"/>
              <w:ind w:left="455"/>
              <w:rPr>
                <w:sz w:val="22"/>
                <w:szCs w:val="22"/>
              </w:rPr>
            </w:pPr>
            <w:r>
              <w:rPr>
                <w:b/>
                <w:w w:val="89"/>
                <w:sz w:val="24"/>
                <w:szCs w:val="24"/>
              </w:rPr>
              <w:t xml:space="preserve">:-  </w:t>
            </w:r>
            <w:r>
              <w:rPr>
                <w:b/>
                <w:spacing w:val="24"/>
                <w:w w:val="89"/>
                <w:sz w:val="24"/>
                <w:szCs w:val="24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pacing w:val="-6"/>
                <w:sz w:val="22"/>
                <w:szCs w:val="22"/>
              </w:rPr>
              <w:t>w</w:t>
            </w:r>
            <w:r>
              <w:rPr>
                <w:spacing w:val="5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</w:p>
        </w:tc>
      </w:tr>
    </w:tbl>
    <w:p w:rsidR="006817C0" w:rsidRDefault="006817C0">
      <w:pPr>
        <w:spacing w:before="8" w:line="160" w:lineRule="exact"/>
        <w:rPr>
          <w:sz w:val="17"/>
          <w:szCs w:val="17"/>
        </w:rPr>
      </w:pPr>
    </w:p>
    <w:p w:rsidR="006817C0" w:rsidRDefault="006817C0">
      <w:pPr>
        <w:spacing w:line="200" w:lineRule="exact"/>
      </w:pPr>
    </w:p>
    <w:p w:rsidR="006817C0" w:rsidRDefault="006817C0">
      <w:pPr>
        <w:spacing w:line="200" w:lineRule="exact"/>
      </w:pPr>
    </w:p>
    <w:p w:rsidR="006817C0" w:rsidRDefault="006817C0">
      <w:pPr>
        <w:spacing w:line="200" w:lineRule="exact"/>
      </w:pPr>
    </w:p>
    <w:p w:rsidR="006817C0" w:rsidRDefault="006817C0">
      <w:pPr>
        <w:spacing w:line="200" w:lineRule="exact"/>
      </w:pPr>
    </w:p>
    <w:p w:rsidR="006817C0" w:rsidRDefault="00B44F34">
      <w:pPr>
        <w:tabs>
          <w:tab w:val="left" w:pos="10320"/>
        </w:tabs>
        <w:spacing w:before="19"/>
        <w:ind w:left="118"/>
        <w:rPr>
          <w:sz w:val="24"/>
          <w:szCs w:val="24"/>
        </w:rPr>
      </w:pPr>
      <w:r>
        <w:rPr>
          <w:b/>
          <w:spacing w:val="-31"/>
          <w:sz w:val="24"/>
          <w:szCs w:val="24"/>
          <w:highlight w:val="lightGray"/>
        </w:rPr>
        <w:t xml:space="preserve"> </w:t>
      </w:r>
      <w:r>
        <w:rPr>
          <w:b/>
          <w:w w:val="108"/>
          <w:sz w:val="24"/>
          <w:szCs w:val="24"/>
          <w:highlight w:val="lightGray"/>
        </w:rPr>
        <w:t>D</w:t>
      </w:r>
      <w:r>
        <w:rPr>
          <w:b/>
          <w:spacing w:val="-2"/>
          <w:w w:val="106"/>
          <w:sz w:val="24"/>
          <w:szCs w:val="24"/>
          <w:highlight w:val="lightGray"/>
        </w:rPr>
        <w:t>E</w:t>
      </w:r>
      <w:r>
        <w:rPr>
          <w:b/>
          <w:spacing w:val="1"/>
          <w:w w:val="93"/>
          <w:sz w:val="24"/>
          <w:szCs w:val="24"/>
          <w:highlight w:val="lightGray"/>
        </w:rPr>
        <w:t>C</w:t>
      </w:r>
      <w:r>
        <w:rPr>
          <w:b/>
          <w:spacing w:val="1"/>
          <w:w w:val="95"/>
          <w:sz w:val="24"/>
          <w:szCs w:val="24"/>
          <w:highlight w:val="lightGray"/>
        </w:rPr>
        <w:t>L</w:t>
      </w:r>
      <w:r>
        <w:rPr>
          <w:b/>
          <w:spacing w:val="1"/>
          <w:w w:val="93"/>
          <w:sz w:val="24"/>
          <w:szCs w:val="24"/>
          <w:highlight w:val="lightGray"/>
        </w:rPr>
        <w:t>A</w:t>
      </w:r>
      <w:r>
        <w:rPr>
          <w:b/>
          <w:w w:val="93"/>
          <w:sz w:val="24"/>
          <w:szCs w:val="24"/>
          <w:highlight w:val="lightGray"/>
        </w:rPr>
        <w:t>R</w:t>
      </w:r>
      <w:r>
        <w:rPr>
          <w:b/>
          <w:spacing w:val="1"/>
          <w:w w:val="96"/>
          <w:sz w:val="24"/>
          <w:szCs w:val="24"/>
          <w:highlight w:val="lightGray"/>
        </w:rPr>
        <w:t>A</w:t>
      </w:r>
      <w:r>
        <w:rPr>
          <w:b/>
          <w:spacing w:val="-2"/>
          <w:w w:val="96"/>
          <w:sz w:val="24"/>
          <w:szCs w:val="24"/>
          <w:highlight w:val="lightGray"/>
        </w:rPr>
        <w:t>T</w:t>
      </w:r>
      <w:r>
        <w:rPr>
          <w:b/>
          <w:spacing w:val="1"/>
          <w:w w:val="101"/>
          <w:sz w:val="24"/>
          <w:szCs w:val="24"/>
          <w:highlight w:val="lightGray"/>
        </w:rPr>
        <w:t>I</w:t>
      </w:r>
      <w:r>
        <w:rPr>
          <w:b/>
          <w:spacing w:val="2"/>
          <w:w w:val="101"/>
          <w:sz w:val="24"/>
          <w:szCs w:val="24"/>
          <w:highlight w:val="lightGray"/>
        </w:rPr>
        <w:t>O</w:t>
      </w:r>
      <w:r>
        <w:rPr>
          <w:b/>
          <w:w w:val="116"/>
          <w:sz w:val="24"/>
          <w:szCs w:val="24"/>
          <w:highlight w:val="lightGray"/>
        </w:rPr>
        <w:t>N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</w:p>
    <w:p w:rsidR="006817C0" w:rsidRDefault="006817C0">
      <w:pPr>
        <w:spacing w:before="5" w:line="180" w:lineRule="exact"/>
        <w:rPr>
          <w:sz w:val="18"/>
          <w:szCs w:val="18"/>
        </w:rPr>
      </w:pPr>
    </w:p>
    <w:p w:rsidR="006817C0" w:rsidRDefault="00B44F34">
      <w:pPr>
        <w:ind w:left="147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ec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k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.</w:t>
      </w:r>
    </w:p>
    <w:p w:rsidR="006817C0" w:rsidRDefault="006817C0">
      <w:pPr>
        <w:spacing w:before="4" w:line="100" w:lineRule="exact"/>
        <w:rPr>
          <w:sz w:val="11"/>
          <w:szCs w:val="11"/>
        </w:rPr>
      </w:pPr>
    </w:p>
    <w:p w:rsidR="006817C0" w:rsidRDefault="006817C0">
      <w:pPr>
        <w:spacing w:line="200" w:lineRule="exact"/>
      </w:pPr>
    </w:p>
    <w:p w:rsidR="006817C0" w:rsidRDefault="006817C0">
      <w:pPr>
        <w:spacing w:line="200" w:lineRule="exact"/>
      </w:pPr>
    </w:p>
    <w:p w:rsidR="006817C0" w:rsidRDefault="006817C0">
      <w:pPr>
        <w:spacing w:line="200" w:lineRule="exact"/>
      </w:pPr>
    </w:p>
    <w:p w:rsidR="006817C0" w:rsidRDefault="006817C0">
      <w:pPr>
        <w:spacing w:line="200" w:lineRule="exact"/>
      </w:pPr>
    </w:p>
    <w:p w:rsidR="006817C0" w:rsidRDefault="00524892">
      <w:pPr>
        <w:ind w:left="147"/>
        <w:rPr>
          <w:sz w:val="24"/>
          <w:szCs w:val="24"/>
        </w:rPr>
      </w:pPr>
      <w:r w:rsidRPr="00524892">
        <w:pict>
          <v:group id="_x0000_s1026" style="position:absolute;left:0;text-align:left;margin-left:78.65pt;margin-top:12.1pt;width:75pt;height:.6pt;z-index:-251655168;mso-position-horizontal-relative:page" coordorigin="1573,242" coordsize="1500,12">
            <v:shape id="_x0000_s1053" style="position:absolute;left:1579;top:248;width:5;height:0" coordorigin="1579,248" coordsize="5,0" path="m1579,248r5,e" filled="f" strokeweight=".20497mm">
              <v:path arrowok="t"/>
            </v:shape>
            <v:shape id="_x0000_s1052" style="position:absolute;left:1613;top:248;width:29;height:0" coordorigin="1613,248" coordsize="29,0" path="m1613,248r29,e" filled="f" strokeweight=".20497mm">
              <v:path arrowok="t"/>
            </v:shape>
            <v:shape id="_x0000_s1051" style="position:absolute;left:1670;top:248;width:29;height:0" coordorigin="1670,248" coordsize="29,0" path="m1670,248r29,e" filled="f" strokeweight=".20497mm">
              <v:path arrowok="t"/>
            </v:shape>
            <v:shape id="_x0000_s1050" style="position:absolute;left:1728;top:248;width:29;height:0" coordorigin="1728,248" coordsize="29,0" path="m1728,248r29,e" filled="f" strokeweight=".20497mm">
              <v:path arrowok="t"/>
            </v:shape>
            <v:shape id="_x0000_s1049" style="position:absolute;left:1786;top:248;width:29;height:0" coordorigin="1786,248" coordsize="29,0" path="m1786,248r28,e" filled="f" strokeweight=".20497mm">
              <v:path arrowok="t"/>
            </v:shape>
            <v:shape id="_x0000_s1048" style="position:absolute;left:1843;top:248;width:29;height:0" coordorigin="1843,248" coordsize="29,0" path="m1843,248r29,e" filled="f" strokeweight=".20497mm">
              <v:path arrowok="t"/>
            </v:shape>
            <v:shape id="_x0000_s1047" style="position:absolute;left:1901;top:248;width:29;height:0" coordorigin="1901,248" coordsize="29,0" path="m1901,248r29,e" filled="f" strokeweight=".20497mm">
              <v:path arrowok="t"/>
            </v:shape>
            <v:shape id="_x0000_s1046" style="position:absolute;left:1958;top:248;width:29;height:0" coordorigin="1958,248" coordsize="29,0" path="m1958,248r29,e" filled="f" strokeweight=".20497mm">
              <v:path arrowok="t"/>
            </v:shape>
            <v:shape id="_x0000_s1045" style="position:absolute;left:2016;top:248;width:29;height:0" coordorigin="2016,248" coordsize="29,0" path="m2016,248r29,e" filled="f" strokeweight=".20497mm">
              <v:path arrowok="t"/>
            </v:shape>
            <v:shape id="_x0000_s1044" style="position:absolute;left:2074;top:248;width:29;height:0" coordorigin="2074,248" coordsize="29,0" path="m2074,248r28,e" filled="f" strokeweight=".20497mm">
              <v:path arrowok="t"/>
            </v:shape>
            <v:shape id="_x0000_s1043" style="position:absolute;left:2131;top:248;width:29;height:0" coordorigin="2131,248" coordsize="29,0" path="m2131,248r29,e" filled="f" strokeweight=".20497mm">
              <v:path arrowok="t"/>
            </v:shape>
            <v:shape id="_x0000_s1042" style="position:absolute;left:2189;top:248;width:29;height:0" coordorigin="2189,248" coordsize="29,0" path="m2189,248r29,e" filled="f" strokeweight=".20497mm">
              <v:path arrowok="t"/>
            </v:shape>
            <v:shape id="_x0000_s1041" style="position:absolute;left:2246;top:248;width:29;height:0" coordorigin="2246,248" coordsize="29,0" path="m2246,248r29,e" filled="f" strokeweight=".20497mm">
              <v:path arrowok="t"/>
            </v:shape>
            <v:shape id="_x0000_s1040" style="position:absolute;left:2304;top:248;width:29;height:0" coordorigin="2304,248" coordsize="29,0" path="m2304,248r29,e" filled="f" strokeweight=".20497mm">
              <v:path arrowok="t"/>
            </v:shape>
            <v:shape id="_x0000_s1039" style="position:absolute;left:2362;top:248;width:29;height:0" coordorigin="2362,248" coordsize="29,0" path="m2362,248r28,e" filled="f" strokeweight=".20497mm">
              <v:path arrowok="t"/>
            </v:shape>
            <v:shape id="_x0000_s1038" style="position:absolute;left:2419;top:248;width:29;height:0" coordorigin="2419,248" coordsize="29,0" path="m2419,248r29,e" filled="f" strokeweight=".20497mm">
              <v:path arrowok="t"/>
            </v:shape>
            <v:shape id="_x0000_s1037" style="position:absolute;left:2477;top:248;width:29;height:0" coordorigin="2477,248" coordsize="29,0" path="m2477,248r29,e" filled="f" strokeweight=".20497mm">
              <v:path arrowok="t"/>
            </v:shape>
            <v:shape id="_x0000_s1036" style="position:absolute;left:2534;top:248;width:29;height:0" coordorigin="2534,248" coordsize="29,0" path="m2534,248r29,e" filled="f" strokeweight=".20497mm">
              <v:path arrowok="t"/>
            </v:shape>
            <v:shape id="_x0000_s1035" style="position:absolute;left:2592;top:248;width:29;height:0" coordorigin="2592,248" coordsize="29,0" path="m2592,248r29,e" filled="f" strokeweight=".20497mm">
              <v:path arrowok="t"/>
            </v:shape>
            <v:shape id="_x0000_s1034" style="position:absolute;left:2650;top:248;width:29;height:0" coordorigin="2650,248" coordsize="29,0" path="m2650,248r28,e" filled="f" strokeweight=".20497mm">
              <v:path arrowok="t"/>
            </v:shape>
            <v:shape id="_x0000_s1033" style="position:absolute;left:2707;top:248;width:29;height:0" coordorigin="2707,248" coordsize="29,0" path="m2707,248r29,e" filled="f" strokeweight=".20497mm">
              <v:path arrowok="t"/>
            </v:shape>
            <v:shape id="_x0000_s1032" style="position:absolute;left:2765;top:248;width:29;height:0" coordorigin="2765,248" coordsize="29,0" path="m2765,248r29,e" filled="f" strokeweight=".20497mm">
              <v:path arrowok="t"/>
            </v:shape>
            <v:shape id="_x0000_s1031" style="position:absolute;left:2822;top:248;width:29;height:0" coordorigin="2822,248" coordsize="29,0" path="m2822,248r29,e" filled="f" strokeweight=".20497mm">
              <v:path arrowok="t"/>
            </v:shape>
            <v:shape id="_x0000_s1030" style="position:absolute;left:2880;top:248;width:29;height:0" coordorigin="2880,248" coordsize="29,0" path="m2880,248r29,e" filled="f" strokeweight=".20497mm">
              <v:path arrowok="t"/>
            </v:shape>
            <v:shape id="_x0000_s1029" style="position:absolute;left:2938;top:248;width:29;height:0" coordorigin="2938,248" coordsize="29,0" path="m2938,248r28,e" filled="f" strokeweight=".20497mm">
              <v:path arrowok="t"/>
            </v:shape>
            <v:shape id="_x0000_s1028" style="position:absolute;left:2995;top:248;width:29;height:0" coordorigin="2995,248" coordsize="29,0" path="m2995,248r29,e" filled="f" strokeweight=".20497mm">
              <v:path arrowok="t"/>
            </v:shape>
            <v:shape id="_x0000_s1027" style="position:absolute;left:3053;top:248;width:14;height:0" coordorigin="3053,248" coordsize="14,0" path="m3053,248r14,e" filled="f" strokeweight=".20497mm">
              <v:path arrowok="t"/>
            </v:shape>
            <w10:wrap anchorx="page"/>
          </v:group>
        </w:pict>
      </w:r>
      <w:r w:rsidR="00B44F34">
        <w:rPr>
          <w:b/>
          <w:spacing w:val="1"/>
          <w:sz w:val="24"/>
          <w:szCs w:val="24"/>
        </w:rPr>
        <w:t>P</w:t>
      </w:r>
      <w:r w:rsidR="00B44F34">
        <w:rPr>
          <w:b/>
          <w:sz w:val="24"/>
          <w:szCs w:val="24"/>
        </w:rPr>
        <w:t>la</w:t>
      </w:r>
      <w:r w:rsidR="00B44F34">
        <w:rPr>
          <w:b/>
          <w:spacing w:val="-2"/>
          <w:sz w:val="24"/>
          <w:szCs w:val="24"/>
        </w:rPr>
        <w:t>ce</w:t>
      </w:r>
      <w:r w:rsidR="00B44F34">
        <w:rPr>
          <w:b/>
          <w:sz w:val="24"/>
          <w:szCs w:val="24"/>
        </w:rPr>
        <w:t xml:space="preserve">:                                                                                                                         </w:t>
      </w:r>
      <w:r w:rsidR="00B44F34">
        <w:rPr>
          <w:b/>
          <w:spacing w:val="36"/>
          <w:sz w:val="24"/>
          <w:szCs w:val="24"/>
        </w:rPr>
        <w:t xml:space="preserve"> </w:t>
      </w:r>
      <w:r w:rsidR="002463F6">
        <w:rPr>
          <w:b/>
          <w:spacing w:val="2"/>
          <w:w w:val="96"/>
          <w:sz w:val="24"/>
          <w:szCs w:val="24"/>
        </w:rPr>
        <w:t>Mohammad Zeeshan</w:t>
      </w:r>
    </w:p>
    <w:p w:rsidR="006817C0" w:rsidRDefault="00B44F34">
      <w:pPr>
        <w:spacing w:line="260" w:lineRule="exact"/>
        <w:ind w:left="147"/>
        <w:rPr>
          <w:sz w:val="22"/>
          <w:szCs w:val="22"/>
        </w:rPr>
      </w:pPr>
      <w:r>
        <w:rPr>
          <w:b/>
          <w:sz w:val="24"/>
          <w:szCs w:val="24"/>
        </w:rPr>
        <w:t>Da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 xml:space="preserve">:                                                                                                                              </w:t>
      </w:r>
      <w:r>
        <w:rPr>
          <w:b/>
          <w:spacing w:val="39"/>
          <w:sz w:val="24"/>
          <w:szCs w:val="24"/>
        </w:rPr>
        <w:t xml:space="preserve"> </w:t>
      </w:r>
      <w:r>
        <w:rPr>
          <w:b/>
          <w:spacing w:val="-1"/>
          <w:sz w:val="22"/>
          <w:szCs w:val="22"/>
        </w:rPr>
        <w:t>(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ig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tu</w:t>
      </w:r>
      <w:r>
        <w:rPr>
          <w:b/>
          <w:spacing w:val="1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)</w:t>
      </w:r>
    </w:p>
    <w:sectPr w:rsidR="006817C0" w:rsidSect="00E47451">
      <w:footerReference w:type="even" r:id="rId10"/>
      <w:footerReference w:type="default" r:id="rId11"/>
      <w:pgSz w:w="11920" w:h="16840"/>
      <w:pgMar w:top="720" w:right="720" w:bottom="720" w:left="720" w:header="0" w:footer="603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37B" w:rsidRDefault="000D737B" w:rsidP="006817C0">
      <w:r>
        <w:separator/>
      </w:r>
    </w:p>
  </w:endnote>
  <w:endnote w:type="continuationSeparator" w:id="1">
    <w:p w:rsidR="000D737B" w:rsidRDefault="000D737B" w:rsidP="00681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1DB" w:rsidRDefault="00300599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7C0" w:rsidRDefault="00524892" w:rsidP="00CE5C01">
    <w:pPr>
      <w:tabs>
        <w:tab w:val="left" w:pos="2985"/>
      </w:tabs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4.15pt;margin-top:811pt;width:20.85pt;height:3.55pt;z-index:-251658752;mso-position-horizontal-relative:page;mso-position-vertical-relative:page" filled="f" stroked="f">
          <v:textbox inset="0,0,0,0">
            <w:txbxContent>
              <w:p w:rsidR="006817C0" w:rsidRDefault="006817C0" w:rsidP="00CE5C01">
                <w:pPr>
                  <w:spacing w:line="260" w:lineRule="exact"/>
                  <w:ind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37B" w:rsidRDefault="000D737B" w:rsidP="006817C0">
      <w:r>
        <w:separator/>
      </w:r>
    </w:p>
  </w:footnote>
  <w:footnote w:type="continuationSeparator" w:id="1">
    <w:p w:rsidR="000D737B" w:rsidRDefault="000D737B" w:rsidP="00681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23D80"/>
    <w:multiLevelType w:val="hybridMultilevel"/>
    <w:tmpl w:val="3F30826E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33F1522E"/>
    <w:multiLevelType w:val="hybridMultilevel"/>
    <w:tmpl w:val="D1D2E84E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364379FB"/>
    <w:multiLevelType w:val="hybridMultilevel"/>
    <w:tmpl w:val="D76261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5059E"/>
    <w:multiLevelType w:val="hybridMultilevel"/>
    <w:tmpl w:val="8E446D16"/>
    <w:lvl w:ilvl="0" w:tplc="F3E6618C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46281D60"/>
    <w:multiLevelType w:val="multilevel"/>
    <w:tmpl w:val="61F6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BB17AD2"/>
    <w:multiLevelType w:val="hybridMultilevel"/>
    <w:tmpl w:val="9FF86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20F14"/>
    <w:multiLevelType w:val="hybridMultilevel"/>
    <w:tmpl w:val="2D9C32E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60927C20"/>
    <w:multiLevelType w:val="hybridMultilevel"/>
    <w:tmpl w:val="3820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A1B42"/>
    <w:multiLevelType w:val="multilevel"/>
    <w:tmpl w:val="CE9CD3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A7B0B3F"/>
    <w:multiLevelType w:val="hybridMultilevel"/>
    <w:tmpl w:val="405A1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17C0"/>
    <w:rsid w:val="000A2743"/>
    <w:rsid w:val="000D737B"/>
    <w:rsid w:val="001544F0"/>
    <w:rsid w:val="001831DE"/>
    <w:rsid w:val="001A4707"/>
    <w:rsid w:val="002463F6"/>
    <w:rsid w:val="00300599"/>
    <w:rsid w:val="003A42F7"/>
    <w:rsid w:val="00446C51"/>
    <w:rsid w:val="00467E32"/>
    <w:rsid w:val="00524892"/>
    <w:rsid w:val="005427DF"/>
    <w:rsid w:val="00557312"/>
    <w:rsid w:val="00644A33"/>
    <w:rsid w:val="006817C0"/>
    <w:rsid w:val="00684E0C"/>
    <w:rsid w:val="009C71DB"/>
    <w:rsid w:val="009C789D"/>
    <w:rsid w:val="009E2FCF"/>
    <w:rsid w:val="00AE40F4"/>
    <w:rsid w:val="00B44F34"/>
    <w:rsid w:val="00B5198E"/>
    <w:rsid w:val="00B72D3A"/>
    <w:rsid w:val="00BC2726"/>
    <w:rsid w:val="00CB1B44"/>
    <w:rsid w:val="00CC6276"/>
    <w:rsid w:val="00CE5C01"/>
    <w:rsid w:val="00D301CF"/>
    <w:rsid w:val="00D500E8"/>
    <w:rsid w:val="00E47451"/>
    <w:rsid w:val="00F22C21"/>
    <w:rsid w:val="00FB77BC"/>
    <w:rsid w:val="00FC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19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9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5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C01"/>
  </w:style>
  <w:style w:type="paragraph" w:styleId="Footer">
    <w:name w:val="footer"/>
    <w:basedOn w:val="Normal"/>
    <w:link w:val="FooterChar"/>
    <w:uiPriority w:val="99"/>
    <w:semiHidden/>
    <w:unhideWhenUsed/>
    <w:rsid w:val="00CE5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C01"/>
  </w:style>
  <w:style w:type="paragraph" w:styleId="BalloonText">
    <w:name w:val="Balloon Text"/>
    <w:basedOn w:val="Normal"/>
    <w:link w:val="BalloonTextChar"/>
    <w:uiPriority w:val="99"/>
    <w:semiHidden/>
    <w:unhideWhenUsed/>
    <w:rsid w:val="00F22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ohdzeeshan00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2915D-4B77-4874-9736-F1F3EDFE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</dc:creator>
  <cp:lastModifiedBy>Dell</cp:lastModifiedBy>
  <cp:revision>12</cp:revision>
  <cp:lastPrinted>2018-08-29T10:43:00Z</cp:lastPrinted>
  <dcterms:created xsi:type="dcterms:W3CDTF">2018-01-23T05:18:00Z</dcterms:created>
  <dcterms:modified xsi:type="dcterms:W3CDTF">2019-02-05T09:19:00Z</dcterms:modified>
</cp:coreProperties>
</file>