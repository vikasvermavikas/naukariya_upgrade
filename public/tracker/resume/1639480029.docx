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69C81" w14:textId="77777777" w:rsidR="00C059CC" w:rsidRDefault="00D94E7B">
      <w:pPr>
        <w:pStyle w:val="NoSpacing"/>
        <w:jc w:val="center"/>
        <w:rPr>
          <w:rFonts w:ascii="Times New Roman" w:hAnsi="Times New Roman" w:cs="Times New Roman"/>
          <w:sz w:val="20"/>
          <w:szCs w:val="20"/>
        </w:rPr>
      </w:pPr>
      <w:r>
        <w:rPr>
          <w:rFonts w:ascii="Times New Roman" w:hAnsi="Times New Roman" w:cs="Times New Roman"/>
          <w:b/>
          <w:bCs/>
          <w:sz w:val="28"/>
          <w:szCs w:val="28"/>
        </w:rPr>
        <w:t>RESUME</w:t>
      </w:r>
    </w:p>
    <w:p w14:paraId="273EDFB9" w14:textId="024CB725" w:rsidR="00C059CC" w:rsidRDefault="00C059CC">
      <w:pPr>
        <w:pStyle w:val="NoSpacing"/>
        <w:rPr>
          <w:rFonts w:ascii="Times New Roman" w:hAnsi="Times New Roman" w:cs="Times New Roman"/>
          <w:sz w:val="20"/>
          <w:szCs w:val="20"/>
        </w:rPr>
      </w:pPr>
    </w:p>
    <w:p w14:paraId="541AB126" w14:textId="77777777" w:rsidR="00562359" w:rsidRDefault="00562359">
      <w:pPr>
        <w:pStyle w:val="NoSpacing"/>
        <w:rPr>
          <w:rFonts w:ascii="Times New Roman" w:hAnsi="Times New Roman" w:cs="Times New Roman"/>
          <w:sz w:val="20"/>
          <w:szCs w:val="20"/>
        </w:rPr>
      </w:pPr>
    </w:p>
    <w:p w14:paraId="32199466" w14:textId="77777777" w:rsidR="00C059CC" w:rsidRDefault="00D94E7B">
      <w:pPr>
        <w:pStyle w:val="NoSpacing"/>
        <w:rPr>
          <w:rFonts w:ascii="Times New Roman" w:hAnsi="Times New Roman" w:cs="Times New Roman"/>
          <w:b/>
          <w:color w:val="000000"/>
          <w:sz w:val="20"/>
          <w:szCs w:val="20"/>
        </w:rPr>
      </w:pPr>
      <w:r>
        <w:rPr>
          <w:rFonts w:ascii="Times New Roman" w:hAnsi="Times New Roman" w:cs="Times New Roman"/>
          <w:b/>
          <w:bCs/>
          <w:sz w:val="24"/>
          <w:szCs w:val="24"/>
        </w:rPr>
        <w:t>Vinay Panwar</w:t>
      </w:r>
    </w:p>
    <w:p w14:paraId="1A5EDEE1" w14:textId="516D942C" w:rsidR="00C059CC" w:rsidRDefault="00D94E7B">
      <w:pPr>
        <w:pStyle w:val="NoSpacing"/>
        <w:rPr>
          <w:rFonts w:ascii="Times New Roman" w:hAnsi="Times New Roman" w:cs="Times New Roman"/>
          <w:color w:val="000000"/>
          <w:sz w:val="20"/>
          <w:szCs w:val="20"/>
        </w:rPr>
      </w:pPr>
      <w:r>
        <w:rPr>
          <w:rFonts w:ascii="Times New Roman" w:hAnsi="Times New Roman" w:cs="Times New Roman"/>
          <w:b/>
          <w:color w:val="000000"/>
          <w:sz w:val="20"/>
          <w:szCs w:val="20"/>
        </w:rPr>
        <w:t xml:space="preserve">Email ID: </w:t>
      </w:r>
      <w:r>
        <w:rPr>
          <w:rFonts w:ascii="Times New Roman" w:hAnsi="Times New Roman" w:cs="Times New Roman"/>
          <w:color w:val="000000"/>
          <w:sz w:val="20"/>
          <w:szCs w:val="20"/>
        </w:rPr>
        <w:t xml:space="preserve">- </w:t>
      </w:r>
      <w:hyperlink r:id="rId5" w:history="1">
        <w:r w:rsidRPr="005161E0">
          <w:rPr>
            <w:rStyle w:val="Hyperlink"/>
            <w:rFonts w:ascii="Times New Roman" w:hAnsi="Times New Roman" w:cs="Times New Roman"/>
            <w:color w:val="000000"/>
            <w:sz w:val="20"/>
            <w:szCs w:val="20"/>
            <w:u w:val="none"/>
          </w:rPr>
          <w:t>vinay.panwar001@gmail.com</w:t>
        </w:r>
      </w:hyperlink>
      <w:r>
        <w:rPr>
          <w:rFonts w:ascii="Times New Roman" w:hAnsi="Times New Roman" w:cs="Times New Roman"/>
          <w:color w:val="000000"/>
          <w:sz w:val="20"/>
          <w:szCs w:val="20"/>
        </w:rPr>
        <w:br/>
      </w:r>
      <w:r>
        <w:rPr>
          <w:rFonts w:ascii="Times New Roman" w:hAnsi="Times New Roman" w:cs="Times New Roman"/>
          <w:b/>
          <w:color w:val="000000"/>
          <w:sz w:val="20"/>
          <w:szCs w:val="20"/>
        </w:rPr>
        <w:t>Mobile:</w:t>
      </w:r>
      <w:r w:rsidR="00382B84">
        <w:rPr>
          <w:rFonts w:ascii="Times New Roman" w:hAnsi="Times New Roman" w:cs="Times New Roman"/>
          <w:b/>
          <w:color w:val="000000"/>
          <w:sz w:val="20"/>
          <w:szCs w:val="20"/>
        </w:rPr>
        <w:t xml:space="preserve"> </w:t>
      </w:r>
      <w:r>
        <w:rPr>
          <w:rFonts w:ascii="Times New Roman" w:hAnsi="Times New Roman" w:cs="Times New Roman"/>
          <w:b/>
          <w:color w:val="000000"/>
          <w:sz w:val="20"/>
          <w:szCs w:val="20"/>
        </w:rPr>
        <w:t>-</w:t>
      </w:r>
      <w:r>
        <w:rPr>
          <w:rFonts w:ascii="Times New Roman" w:hAnsi="Times New Roman" w:cs="Times New Roman"/>
          <w:color w:val="000000"/>
          <w:sz w:val="20"/>
          <w:szCs w:val="20"/>
        </w:rPr>
        <w:t xml:space="preserve"> +91-9717791350</w:t>
      </w:r>
    </w:p>
    <w:p w14:paraId="6A5C2980" w14:textId="0F45F5A2" w:rsidR="00382B84" w:rsidRDefault="00382B84">
      <w:pPr>
        <w:pStyle w:val="NoSpacing"/>
        <w:rPr>
          <w:rFonts w:ascii="Times New Roman" w:hAnsi="Times New Roman" w:cs="Times New Roman"/>
          <w:b/>
          <w:color w:val="000000"/>
          <w:sz w:val="20"/>
          <w:szCs w:val="20"/>
        </w:rPr>
      </w:pPr>
      <w:r w:rsidRPr="00382B84">
        <w:rPr>
          <w:rFonts w:ascii="Times New Roman" w:hAnsi="Times New Roman" w:cs="Times New Roman"/>
          <w:b/>
          <w:bCs/>
          <w:color w:val="000000"/>
          <w:sz w:val="20"/>
          <w:szCs w:val="20"/>
        </w:rPr>
        <w:t xml:space="preserve">Skype: </w:t>
      </w:r>
      <w:r>
        <w:rPr>
          <w:rFonts w:ascii="Times New Roman" w:hAnsi="Times New Roman" w:cs="Times New Roman"/>
          <w:color w:val="000000"/>
          <w:sz w:val="20"/>
          <w:szCs w:val="20"/>
        </w:rPr>
        <w:t>- vinay.panwar001</w:t>
      </w:r>
    </w:p>
    <w:p w14:paraId="44991EB3" w14:textId="77777777" w:rsidR="00C059CC" w:rsidRDefault="00D94E7B">
      <w:pPr>
        <w:pStyle w:val="NoSpacing"/>
        <w:rPr>
          <w:rFonts w:ascii="Times New Roman" w:hAnsi="Times New Roman" w:cs="Times New Roman"/>
          <w:sz w:val="20"/>
          <w:szCs w:val="20"/>
        </w:rPr>
      </w:pPr>
      <w:r>
        <w:rPr>
          <w:rFonts w:ascii="Times New Roman" w:hAnsi="Times New Roman" w:cs="Times New Roman"/>
          <w:b/>
          <w:color w:val="000000"/>
          <w:sz w:val="20"/>
          <w:szCs w:val="20"/>
        </w:rPr>
        <w:t xml:space="preserve">Present Address: - </w:t>
      </w:r>
      <w:r>
        <w:rPr>
          <w:rFonts w:ascii="Times New Roman" w:hAnsi="Times New Roman" w:cs="Times New Roman"/>
          <w:color w:val="000000"/>
          <w:sz w:val="20"/>
          <w:szCs w:val="20"/>
        </w:rPr>
        <w:t>SF-1, M-100, Sector-12, Pratap Vihar, Ghaziabad, U.P, 201009</w:t>
      </w:r>
    </w:p>
    <w:p w14:paraId="413BA560" w14:textId="77777777" w:rsidR="00C059CC" w:rsidRDefault="00C059CC">
      <w:pPr>
        <w:pStyle w:val="NoSpacing"/>
        <w:rPr>
          <w:rFonts w:ascii="Times New Roman" w:hAnsi="Times New Roman" w:cs="Times New Roman"/>
          <w:sz w:val="20"/>
          <w:szCs w:val="20"/>
        </w:rPr>
      </w:pPr>
    </w:p>
    <w:p w14:paraId="28442061" w14:textId="77777777" w:rsidR="00C059CC" w:rsidRPr="00B56658" w:rsidRDefault="00D94E7B">
      <w:pPr>
        <w:pStyle w:val="NoSpacing"/>
        <w:rPr>
          <w:rFonts w:ascii="Times New Roman" w:hAnsi="Times New Roman" w:cs="Times New Roman"/>
        </w:rPr>
      </w:pPr>
      <w:r w:rsidRPr="00B56658">
        <w:rPr>
          <w:rFonts w:ascii="Times New Roman" w:hAnsi="Times New Roman" w:cs="Times New Roman"/>
          <w:b/>
          <w:bCs/>
        </w:rPr>
        <w:t>Career objective:</w:t>
      </w:r>
    </w:p>
    <w:p w14:paraId="589AEE2C" w14:textId="77777777" w:rsidR="00C059CC" w:rsidRDefault="00D94E7B">
      <w:pPr>
        <w:pStyle w:val="NoSpacing"/>
        <w:rPr>
          <w:rFonts w:ascii="Times New Roman" w:hAnsi="Times New Roman" w:cs="Times New Roman"/>
          <w:sz w:val="20"/>
          <w:szCs w:val="20"/>
        </w:rPr>
      </w:pPr>
      <w:r>
        <w:rPr>
          <w:rFonts w:ascii="Times New Roman" w:hAnsi="Times New Roman" w:cs="Times New Roman"/>
          <w:sz w:val="20"/>
          <w:szCs w:val="20"/>
        </w:rPr>
        <w:t>To get a challenging position where I can put my all experience and knowledge to give a significant growth to the organization.</w:t>
      </w:r>
    </w:p>
    <w:p w14:paraId="4AAFEC05" w14:textId="77777777" w:rsidR="00C059CC" w:rsidRDefault="00C059CC">
      <w:pPr>
        <w:pStyle w:val="NoSpacing"/>
        <w:rPr>
          <w:rFonts w:ascii="Times New Roman" w:hAnsi="Times New Roman" w:cs="Times New Roman"/>
          <w:sz w:val="20"/>
          <w:szCs w:val="20"/>
        </w:rPr>
      </w:pPr>
    </w:p>
    <w:p w14:paraId="59FE5415" w14:textId="77777777" w:rsidR="00C059CC" w:rsidRPr="00B56658" w:rsidRDefault="00D94E7B">
      <w:pPr>
        <w:pStyle w:val="NoSpacing"/>
        <w:rPr>
          <w:rFonts w:ascii="Times New Roman" w:hAnsi="Times New Roman" w:cs="Times New Roman"/>
          <w:b/>
          <w:bCs/>
          <w:color w:val="000000"/>
        </w:rPr>
      </w:pPr>
      <w:r w:rsidRPr="00B56658">
        <w:rPr>
          <w:rFonts w:ascii="Times New Roman" w:hAnsi="Times New Roman" w:cs="Times New Roman"/>
          <w:b/>
          <w:bCs/>
          <w:color w:val="000000"/>
        </w:rPr>
        <w:t xml:space="preserve"> Professional Summary:</w:t>
      </w:r>
    </w:p>
    <w:p w14:paraId="0CEC826C" w14:textId="1B1EA805" w:rsidR="00C059CC" w:rsidRDefault="00D94E7B">
      <w:pPr>
        <w:pStyle w:val="NoSpacing"/>
        <w:numPr>
          <w:ilvl w:val="0"/>
          <w:numId w:val="3"/>
        </w:numPr>
        <w:rPr>
          <w:rFonts w:ascii="Times New Roman" w:hAnsi="Times New Roman" w:cs="Times New Roman"/>
          <w:sz w:val="20"/>
          <w:szCs w:val="20"/>
        </w:rPr>
      </w:pPr>
      <w:r>
        <w:rPr>
          <w:rFonts w:ascii="Times New Roman" w:hAnsi="Times New Roman" w:cs="Times New Roman"/>
          <w:b/>
          <w:bCs/>
          <w:color w:val="000000"/>
          <w:sz w:val="20"/>
          <w:szCs w:val="20"/>
        </w:rPr>
        <w:t>9</w:t>
      </w:r>
      <w:r w:rsidR="00EB0F68">
        <w:rPr>
          <w:rFonts w:ascii="Times New Roman" w:hAnsi="Times New Roman" w:cs="Times New Roman"/>
          <w:b/>
          <w:bCs/>
          <w:color w:val="000000"/>
          <w:sz w:val="20"/>
          <w:szCs w:val="20"/>
        </w:rPr>
        <w:t xml:space="preserve">.7 </w:t>
      </w:r>
      <w:r>
        <w:rPr>
          <w:rFonts w:ascii="Times New Roman" w:hAnsi="Times New Roman" w:cs="Times New Roman"/>
          <w:b/>
          <w:bCs/>
          <w:color w:val="000000"/>
          <w:sz w:val="20"/>
          <w:szCs w:val="20"/>
        </w:rPr>
        <w:t>years</w:t>
      </w:r>
      <w:r>
        <w:rPr>
          <w:rFonts w:ascii="Times New Roman" w:hAnsi="Times New Roman" w:cs="Times New Roman"/>
          <w:bCs/>
          <w:color w:val="000000"/>
          <w:sz w:val="20"/>
          <w:szCs w:val="20"/>
        </w:rPr>
        <w:t xml:space="preserve"> of IT experience in Analysis, Development, Implementation, Testing, Documentation &amp; Maintenance of applications in Client/Server.</w:t>
      </w:r>
    </w:p>
    <w:p w14:paraId="7B51691B" w14:textId="15D47BF7" w:rsidR="00E02D47" w:rsidRDefault="00E02D47">
      <w:pPr>
        <w:pStyle w:val="NoSpacing"/>
        <w:numPr>
          <w:ilvl w:val="0"/>
          <w:numId w:val="3"/>
        </w:numPr>
        <w:rPr>
          <w:rFonts w:ascii="Times New Roman" w:hAnsi="Times New Roman" w:cs="Times New Roman"/>
          <w:b/>
          <w:bCs/>
          <w:color w:val="000000"/>
          <w:sz w:val="20"/>
          <w:szCs w:val="20"/>
        </w:rPr>
      </w:pPr>
      <w:r w:rsidRPr="00E02D47">
        <w:rPr>
          <w:rFonts w:ascii="Times New Roman" w:hAnsi="Times New Roman" w:cs="Times New Roman"/>
          <w:b/>
          <w:bCs/>
          <w:sz w:val="20"/>
          <w:szCs w:val="20"/>
        </w:rPr>
        <w:t>2 years</w:t>
      </w:r>
      <w:r>
        <w:rPr>
          <w:rFonts w:ascii="Times New Roman" w:hAnsi="Times New Roman" w:cs="Times New Roman"/>
          <w:sz w:val="20"/>
          <w:szCs w:val="20"/>
        </w:rPr>
        <w:t xml:space="preserve"> of Team Lead experience and managing team of more than 5 people.</w:t>
      </w:r>
    </w:p>
    <w:p w14:paraId="2B3D2A1B" w14:textId="16DE126B" w:rsidR="00C059CC" w:rsidRPr="00684E88" w:rsidRDefault="00F9696A">
      <w:pPr>
        <w:pStyle w:val="NoSpacing"/>
        <w:numPr>
          <w:ilvl w:val="0"/>
          <w:numId w:val="3"/>
        </w:numPr>
        <w:rPr>
          <w:rFonts w:ascii="Times New Roman" w:hAnsi="Times New Roman" w:cs="Times New Roman"/>
          <w:b/>
          <w:bCs/>
          <w:color w:val="000000"/>
          <w:sz w:val="20"/>
          <w:szCs w:val="20"/>
        </w:rPr>
      </w:pPr>
      <w:r>
        <w:rPr>
          <w:rFonts w:ascii="Times New Roman" w:hAnsi="Times New Roman" w:cs="Times New Roman"/>
          <w:b/>
          <w:bCs/>
          <w:color w:val="000000"/>
          <w:sz w:val="20"/>
          <w:szCs w:val="20"/>
        </w:rPr>
        <w:t>5</w:t>
      </w:r>
      <w:r w:rsidR="00D94E7B">
        <w:rPr>
          <w:rFonts w:ascii="Times New Roman" w:hAnsi="Times New Roman" w:cs="Times New Roman"/>
          <w:b/>
          <w:bCs/>
          <w:color w:val="000000"/>
          <w:sz w:val="20"/>
          <w:szCs w:val="20"/>
        </w:rPr>
        <w:t xml:space="preserve"> years </w:t>
      </w:r>
      <w:r w:rsidR="00D94E7B">
        <w:rPr>
          <w:rFonts w:ascii="Times New Roman" w:hAnsi="Times New Roman" w:cs="Times New Roman"/>
          <w:color w:val="000000"/>
          <w:sz w:val="20"/>
          <w:szCs w:val="20"/>
        </w:rPr>
        <w:t xml:space="preserve">of programming experience </w:t>
      </w:r>
      <w:r w:rsidR="00E02D47">
        <w:rPr>
          <w:rFonts w:ascii="Times New Roman" w:hAnsi="Times New Roman" w:cs="Times New Roman"/>
          <w:color w:val="000000"/>
          <w:sz w:val="20"/>
          <w:szCs w:val="20"/>
        </w:rPr>
        <w:t>in</w:t>
      </w:r>
      <w:r w:rsidR="00D94E7B">
        <w:rPr>
          <w:rFonts w:ascii="Times New Roman" w:hAnsi="Times New Roman" w:cs="Times New Roman"/>
          <w:color w:val="000000"/>
          <w:sz w:val="20"/>
          <w:szCs w:val="20"/>
        </w:rPr>
        <w:t xml:space="preserve"> </w:t>
      </w:r>
      <w:r w:rsidR="00684E88">
        <w:rPr>
          <w:rFonts w:ascii="Times New Roman" w:hAnsi="Times New Roman" w:cs="Times New Roman"/>
          <w:b/>
          <w:bCs/>
          <w:color w:val="000000"/>
          <w:sz w:val="20"/>
          <w:szCs w:val="20"/>
        </w:rPr>
        <w:t>Database</w:t>
      </w:r>
      <w:r w:rsidR="00D94E7B">
        <w:rPr>
          <w:rFonts w:ascii="Times New Roman" w:hAnsi="Times New Roman" w:cs="Times New Roman"/>
          <w:b/>
          <w:bCs/>
          <w:color w:val="000000"/>
          <w:sz w:val="20"/>
          <w:szCs w:val="20"/>
        </w:rPr>
        <w:t xml:space="preserve"> </w:t>
      </w:r>
      <w:r w:rsidR="00D94E7B" w:rsidRPr="00E02D47">
        <w:rPr>
          <w:rFonts w:ascii="Times New Roman" w:hAnsi="Times New Roman" w:cs="Times New Roman"/>
          <w:b/>
          <w:bCs/>
          <w:color w:val="000000"/>
          <w:sz w:val="20"/>
          <w:szCs w:val="20"/>
        </w:rPr>
        <w:t>Develop</w:t>
      </w:r>
      <w:r w:rsidR="00E02D47">
        <w:rPr>
          <w:rFonts w:ascii="Times New Roman" w:hAnsi="Times New Roman" w:cs="Times New Roman"/>
          <w:b/>
          <w:bCs/>
          <w:color w:val="000000"/>
          <w:sz w:val="20"/>
          <w:szCs w:val="20"/>
        </w:rPr>
        <w:t>ment</w:t>
      </w:r>
      <w:r w:rsidR="00D94E7B">
        <w:rPr>
          <w:rFonts w:ascii="Times New Roman" w:hAnsi="Times New Roman" w:cs="Times New Roman"/>
          <w:color w:val="000000"/>
          <w:sz w:val="20"/>
          <w:szCs w:val="20"/>
        </w:rPr>
        <w:t>.</w:t>
      </w:r>
    </w:p>
    <w:p w14:paraId="4D80954B" w14:textId="77777777" w:rsidR="00684E88" w:rsidRDefault="00684E88" w:rsidP="00684E88">
      <w:pPr>
        <w:pStyle w:val="NoSpacing"/>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Worked on Client-Server application development using </w:t>
      </w:r>
      <w:r>
        <w:rPr>
          <w:rFonts w:ascii="Times New Roman" w:hAnsi="Times New Roman" w:cs="Times New Roman"/>
          <w:b/>
          <w:bCs/>
          <w:color w:val="000000"/>
          <w:sz w:val="20"/>
          <w:szCs w:val="20"/>
        </w:rPr>
        <w:t>MySql, Oracle, Azure SQL Server, PostgreSql and MariaDB</w:t>
      </w:r>
      <w:r>
        <w:rPr>
          <w:rFonts w:ascii="Times New Roman" w:hAnsi="Times New Roman" w:cs="Times New Roman"/>
          <w:color w:val="000000"/>
          <w:sz w:val="20"/>
          <w:szCs w:val="20"/>
        </w:rPr>
        <w:t>.</w:t>
      </w:r>
    </w:p>
    <w:p w14:paraId="549F6C28" w14:textId="195E25A5" w:rsidR="00E02D47" w:rsidRPr="00E02D47" w:rsidRDefault="00E02D47" w:rsidP="00684E88">
      <w:pPr>
        <w:pStyle w:val="NoSpacing"/>
        <w:numPr>
          <w:ilvl w:val="0"/>
          <w:numId w:val="3"/>
        </w:numPr>
        <w:rPr>
          <w:rFonts w:ascii="Times New Roman" w:hAnsi="Times New Roman" w:cs="Times New Roman"/>
          <w:color w:val="000000"/>
          <w:sz w:val="20"/>
          <w:szCs w:val="20"/>
        </w:rPr>
      </w:pPr>
      <w:r w:rsidRPr="00E02D47">
        <w:rPr>
          <w:rFonts w:ascii="Times New Roman" w:hAnsi="Times New Roman" w:cs="Times New Roman"/>
          <w:color w:val="000000"/>
          <w:sz w:val="20"/>
          <w:szCs w:val="20"/>
        </w:rPr>
        <w:t xml:space="preserve">Basic knowledge of </w:t>
      </w:r>
      <w:r>
        <w:rPr>
          <w:rFonts w:ascii="Times New Roman" w:hAnsi="Times New Roman" w:cs="Times New Roman"/>
          <w:color w:val="000000"/>
          <w:sz w:val="20"/>
          <w:szCs w:val="20"/>
        </w:rPr>
        <w:t>Python Programming.</w:t>
      </w:r>
    </w:p>
    <w:p w14:paraId="7C2D1343" w14:textId="1AF8C4B7" w:rsidR="00684E88" w:rsidRDefault="00684E88" w:rsidP="00684E88">
      <w:pPr>
        <w:pStyle w:val="NoSpacing"/>
        <w:numPr>
          <w:ilvl w:val="0"/>
          <w:numId w:val="3"/>
        </w:numP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1 years </w:t>
      </w:r>
      <w:r>
        <w:rPr>
          <w:rFonts w:ascii="Times New Roman" w:hAnsi="Times New Roman" w:cs="Times New Roman"/>
          <w:color w:val="000000"/>
          <w:sz w:val="20"/>
          <w:szCs w:val="20"/>
        </w:rPr>
        <w:t>of Azure and AWS Cloud experience in Application Integration, Database integration.</w:t>
      </w:r>
    </w:p>
    <w:p w14:paraId="648524A6" w14:textId="07494C37" w:rsidR="00C059CC" w:rsidRPr="00E82C3C" w:rsidRDefault="00684E88">
      <w:pPr>
        <w:pStyle w:val="NoSpacing"/>
        <w:numPr>
          <w:ilvl w:val="0"/>
          <w:numId w:val="3"/>
        </w:numPr>
        <w:rPr>
          <w:rFonts w:ascii="Times New Roman" w:hAnsi="Times New Roman" w:cs="Times New Roman"/>
          <w:b/>
          <w:bCs/>
          <w:color w:val="000000"/>
          <w:sz w:val="20"/>
          <w:szCs w:val="20"/>
        </w:rPr>
      </w:pPr>
      <w:r>
        <w:rPr>
          <w:rFonts w:ascii="Times New Roman" w:hAnsi="Times New Roman" w:cs="Times New Roman"/>
          <w:b/>
          <w:bCs/>
          <w:color w:val="000000"/>
          <w:sz w:val="20"/>
          <w:szCs w:val="20"/>
        </w:rPr>
        <w:t>E</w:t>
      </w:r>
      <w:r w:rsidR="00D94E7B">
        <w:rPr>
          <w:rFonts w:ascii="Times New Roman" w:hAnsi="Times New Roman" w:cs="Times New Roman"/>
          <w:color w:val="000000"/>
          <w:sz w:val="20"/>
          <w:szCs w:val="20"/>
        </w:rPr>
        <w:t xml:space="preserve">xperience in setup of </w:t>
      </w:r>
      <w:r w:rsidR="00D94E7B">
        <w:rPr>
          <w:rFonts w:ascii="Times New Roman" w:hAnsi="Times New Roman" w:cs="Times New Roman"/>
          <w:b/>
          <w:bCs/>
          <w:color w:val="000000"/>
          <w:sz w:val="20"/>
          <w:szCs w:val="20"/>
        </w:rPr>
        <w:t>Bulk SMS</w:t>
      </w:r>
      <w:r w:rsidR="00D94E7B">
        <w:rPr>
          <w:rFonts w:ascii="Times New Roman" w:hAnsi="Times New Roman" w:cs="Times New Roman"/>
          <w:color w:val="000000"/>
          <w:sz w:val="20"/>
          <w:szCs w:val="20"/>
        </w:rPr>
        <w:t xml:space="preserve"> using SMPP and Kannel</w:t>
      </w:r>
      <w:r w:rsidR="00EB0F68">
        <w:rPr>
          <w:rFonts w:ascii="Times New Roman" w:hAnsi="Times New Roman" w:cs="Times New Roman"/>
          <w:color w:val="000000"/>
          <w:sz w:val="20"/>
          <w:szCs w:val="20"/>
        </w:rPr>
        <w:t xml:space="preserve"> SMS Gateway</w:t>
      </w:r>
      <w:r w:rsidR="00D94E7B">
        <w:rPr>
          <w:rFonts w:ascii="Times New Roman" w:hAnsi="Times New Roman" w:cs="Times New Roman"/>
          <w:color w:val="000000"/>
          <w:sz w:val="20"/>
          <w:szCs w:val="20"/>
        </w:rPr>
        <w:t>.</w:t>
      </w:r>
    </w:p>
    <w:p w14:paraId="530AC147" w14:textId="77777777" w:rsidR="00C059CC" w:rsidRDefault="00D94E7B">
      <w:pPr>
        <w:pStyle w:val="NoSpacing"/>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Developed Complex database objects like </w:t>
      </w:r>
      <w:r>
        <w:rPr>
          <w:rFonts w:ascii="Times New Roman" w:hAnsi="Times New Roman" w:cs="Times New Roman"/>
          <w:b/>
          <w:bCs/>
          <w:color w:val="000000"/>
          <w:sz w:val="20"/>
          <w:szCs w:val="20"/>
        </w:rPr>
        <w:t>Stored Procedures, Functions, Triggers and Events.</w:t>
      </w:r>
    </w:p>
    <w:p w14:paraId="5EA5A32C" w14:textId="77777777" w:rsidR="00C059CC" w:rsidRDefault="00D94E7B">
      <w:pPr>
        <w:pStyle w:val="NoSpacing"/>
        <w:numPr>
          <w:ilvl w:val="0"/>
          <w:numId w:val="3"/>
        </w:numPr>
        <w:rPr>
          <w:rFonts w:ascii="Times New Roman" w:hAnsi="Times New Roman" w:cs="Times New Roman"/>
          <w:sz w:val="20"/>
          <w:szCs w:val="20"/>
        </w:rPr>
      </w:pPr>
      <w:r>
        <w:rPr>
          <w:rFonts w:ascii="Times New Roman" w:hAnsi="Times New Roman" w:cs="Times New Roman"/>
          <w:color w:val="000000"/>
          <w:sz w:val="20"/>
          <w:szCs w:val="20"/>
        </w:rPr>
        <w:t xml:space="preserve">Created </w:t>
      </w:r>
      <w:r>
        <w:rPr>
          <w:rFonts w:ascii="Times New Roman" w:hAnsi="Times New Roman" w:cs="Times New Roman"/>
          <w:b/>
          <w:bCs/>
          <w:color w:val="000000"/>
          <w:sz w:val="20"/>
          <w:szCs w:val="20"/>
        </w:rPr>
        <w:t xml:space="preserve">Shell Scripts </w:t>
      </w:r>
      <w:r>
        <w:rPr>
          <w:rFonts w:ascii="Times New Roman" w:hAnsi="Times New Roman" w:cs="Times New Roman"/>
          <w:color w:val="000000"/>
          <w:sz w:val="20"/>
          <w:szCs w:val="20"/>
        </w:rPr>
        <w:t>for invoking SQL scripts and scheduled them using crontab.</w:t>
      </w:r>
    </w:p>
    <w:p w14:paraId="1371BBC9" w14:textId="77777777" w:rsidR="00C059CC" w:rsidRDefault="00C059CC">
      <w:pPr>
        <w:pStyle w:val="NoSpacing"/>
        <w:rPr>
          <w:rFonts w:ascii="Times New Roman" w:hAnsi="Times New Roman" w:cs="Times New Roman"/>
          <w:sz w:val="20"/>
          <w:szCs w:val="20"/>
        </w:rPr>
      </w:pPr>
    </w:p>
    <w:p w14:paraId="0D3DB79C" w14:textId="77777777" w:rsidR="00C059CC" w:rsidRPr="00B56658" w:rsidRDefault="00D94E7B">
      <w:pPr>
        <w:pStyle w:val="NoSpacing"/>
        <w:rPr>
          <w:rFonts w:ascii="Times New Roman" w:hAnsi="Times New Roman" w:cs="Times New Roman"/>
          <w:b/>
          <w:bCs/>
          <w:color w:val="000000"/>
        </w:rPr>
      </w:pPr>
      <w:r w:rsidRPr="00B56658">
        <w:rPr>
          <w:rFonts w:ascii="Times New Roman" w:hAnsi="Times New Roman" w:cs="Times New Roman"/>
          <w:b/>
          <w:bCs/>
        </w:rPr>
        <w:t>Technical Skills:</w:t>
      </w:r>
    </w:p>
    <w:p w14:paraId="13B987E2" w14:textId="29034345" w:rsidR="00C059CC" w:rsidRDefault="00D94E7B">
      <w:pPr>
        <w:pStyle w:val="NoSpacing"/>
        <w:rPr>
          <w:rFonts w:ascii="Times New Roman" w:hAnsi="Times New Roman" w:cs="Times New Roman"/>
          <w:sz w:val="20"/>
          <w:szCs w:val="20"/>
        </w:rPr>
      </w:pPr>
      <w:r>
        <w:rPr>
          <w:rFonts w:ascii="Times New Roman" w:hAnsi="Times New Roman" w:cs="Times New Roman"/>
          <w:b/>
          <w:bCs/>
          <w:color w:val="000000"/>
          <w:sz w:val="20"/>
          <w:szCs w:val="20"/>
        </w:rPr>
        <w:t xml:space="preserve">Databases: </w:t>
      </w:r>
      <w:r>
        <w:rPr>
          <w:rFonts w:ascii="Times New Roman" w:hAnsi="Times New Roman" w:cs="Times New Roman"/>
          <w:color w:val="000000"/>
          <w:sz w:val="20"/>
          <w:szCs w:val="20"/>
        </w:rPr>
        <w:t xml:space="preserve">MySql, MariaDB, </w:t>
      </w:r>
      <w:r w:rsidR="00684E88">
        <w:rPr>
          <w:rFonts w:ascii="Times New Roman" w:hAnsi="Times New Roman" w:cs="Times New Roman"/>
          <w:color w:val="000000"/>
          <w:sz w:val="20"/>
          <w:szCs w:val="20"/>
        </w:rPr>
        <w:t xml:space="preserve">PostgreSql, </w:t>
      </w:r>
      <w:r w:rsidR="00155569">
        <w:rPr>
          <w:rFonts w:ascii="Times New Roman" w:hAnsi="Times New Roman" w:cs="Times New Roman"/>
          <w:color w:val="000000"/>
          <w:sz w:val="20"/>
          <w:szCs w:val="20"/>
        </w:rPr>
        <w:t xml:space="preserve">Oracle, </w:t>
      </w:r>
      <w:r>
        <w:rPr>
          <w:rFonts w:ascii="Times New Roman" w:hAnsi="Times New Roman" w:cs="Times New Roman"/>
          <w:color w:val="000000"/>
          <w:sz w:val="20"/>
          <w:szCs w:val="20"/>
        </w:rPr>
        <w:t>Azure SQL Server.</w:t>
      </w:r>
      <w:r>
        <w:rPr>
          <w:rFonts w:ascii="Times New Roman" w:hAnsi="Times New Roman" w:cs="Times New Roman"/>
          <w:color w:val="000000"/>
          <w:sz w:val="20"/>
          <w:szCs w:val="20"/>
        </w:rPr>
        <w:br/>
      </w:r>
      <w:r>
        <w:rPr>
          <w:rFonts w:ascii="Times New Roman" w:hAnsi="Times New Roman" w:cs="Times New Roman"/>
          <w:b/>
          <w:bCs/>
          <w:color w:val="000000"/>
          <w:sz w:val="20"/>
          <w:szCs w:val="20"/>
        </w:rPr>
        <w:t xml:space="preserve">Operating Systems: </w:t>
      </w:r>
      <w:r>
        <w:rPr>
          <w:rFonts w:ascii="Times New Roman" w:hAnsi="Times New Roman" w:cs="Times New Roman"/>
          <w:color w:val="000000"/>
          <w:sz w:val="20"/>
          <w:szCs w:val="20"/>
        </w:rPr>
        <w:t xml:space="preserve">Windows Server 2003/2008/2012/2016, </w:t>
      </w:r>
      <w:r w:rsidR="00684E88">
        <w:rPr>
          <w:rFonts w:ascii="Times New Roman" w:hAnsi="Times New Roman" w:cs="Times New Roman"/>
          <w:bCs/>
          <w:color w:val="000000"/>
          <w:sz w:val="20"/>
          <w:szCs w:val="20"/>
        </w:rPr>
        <w:t>Linux (Centos, Ubuntu)</w:t>
      </w:r>
      <w:r>
        <w:rPr>
          <w:rFonts w:ascii="Times New Roman" w:hAnsi="Times New Roman" w:cs="Times New Roman"/>
          <w:color w:val="000000"/>
          <w:sz w:val="20"/>
          <w:szCs w:val="20"/>
        </w:rPr>
        <w:t xml:space="preserve"> &amp; Windows XP/7/8/10.</w:t>
      </w:r>
      <w:r>
        <w:rPr>
          <w:rFonts w:ascii="Times New Roman" w:hAnsi="Times New Roman" w:cs="Times New Roman"/>
          <w:color w:val="000000"/>
          <w:sz w:val="20"/>
          <w:szCs w:val="20"/>
        </w:rPr>
        <w:br/>
      </w:r>
      <w:r>
        <w:rPr>
          <w:rFonts w:ascii="Times New Roman" w:hAnsi="Times New Roman" w:cs="Times New Roman"/>
          <w:b/>
          <w:bCs/>
          <w:color w:val="000000"/>
          <w:sz w:val="20"/>
          <w:szCs w:val="20"/>
        </w:rPr>
        <w:t xml:space="preserve">Languages/Utilities: </w:t>
      </w:r>
      <w:r>
        <w:rPr>
          <w:rFonts w:ascii="Times New Roman" w:hAnsi="Times New Roman" w:cs="Times New Roman"/>
          <w:color w:val="000000"/>
          <w:sz w:val="20"/>
          <w:szCs w:val="20"/>
        </w:rPr>
        <w:t>SQL, UNIX shell scripts, Java, JSON.</w:t>
      </w:r>
      <w:r>
        <w:rPr>
          <w:rFonts w:ascii="Times New Roman" w:hAnsi="Times New Roman" w:cs="Times New Roman"/>
          <w:b/>
          <w:bCs/>
          <w:color w:val="000000"/>
          <w:sz w:val="20"/>
          <w:szCs w:val="20"/>
        </w:rPr>
        <w:br/>
        <w:t xml:space="preserve">Other Tools: </w:t>
      </w:r>
      <w:r>
        <w:rPr>
          <w:rFonts w:ascii="Times New Roman" w:hAnsi="Times New Roman" w:cs="Times New Roman"/>
          <w:color w:val="000000"/>
          <w:sz w:val="20"/>
          <w:szCs w:val="20"/>
        </w:rPr>
        <w:t>SQL Developer, SQL Loader, SQL Plus, SQLyog, DBeaver</w:t>
      </w:r>
      <w:r w:rsidR="000E4751">
        <w:rPr>
          <w:rFonts w:ascii="Times New Roman" w:hAnsi="Times New Roman" w:cs="Times New Roman"/>
          <w:color w:val="000000"/>
          <w:sz w:val="20"/>
          <w:szCs w:val="20"/>
        </w:rPr>
        <w:t>, MySql Workbench</w:t>
      </w:r>
      <w:r>
        <w:rPr>
          <w:rFonts w:ascii="Times New Roman" w:hAnsi="Times New Roman" w:cs="Times New Roman"/>
          <w:color w:val="000000"/>
          <w:sz w:val="20"/>
          <w:szCs w:val="20"/>
        </w:rPr>
        <w:t xml:space="preserve"> and Eclipse IDE.</w:t>
      </w:r>
    </w:p>
    <w:p w14:paraId="4F9EA305" w14:textId="77777777" w:rsidR="00C059CC" w:rsidRDefault="00C059CC">
      <w:pPr>
        <w:pStyle w:val="NoSpacing"/>
        <w:rPr>
          <w:rFonts w:ascii="Times New Roman" w:hAnsi="Times New Roman" w:cs="Times New Roman"/>
          <w:sz w:val="20"/>
          <w:szCs w:val="20"/>
        </w:rPr>
      </w:pPr>
    </w:p>
    <w:p w14:paraId="13E0E052" w14:textId="77777777" w:rsidR="00C059CC" w:rsidRPr="00B56658" w:rsidRDefault="00D94E7B">
      <w:pPr>
        <w:pStyle w:val="NoSpacing"/>
        <w:rPr>
          <w:rFonts w:ascii="Times New Roman" w:hAnsi="Times New Roman" w:cs="Times New Roman"/>
        </w:rPr>
      </w:pPr>
      <w:r w:rsidRPr="00B56658">
        <w:rPr>
          <w:rFonts w:ascii="Times New Roman" w:hAnsi="Times New Roman" w:cs="Times New Roman"/>
          <w:b/>
          <w:bCs/>
        </w:rPr>
        <w:t>Current Employer:</w:t>
      </w:r>
    </w:p>
    <w:p w14:paraId="350A53AD" w14:textId="78B28EFD" w:rsidR="00C059CC" w:rsidRDefault="00B406AD">
      <w:pPr>
        <w:pStyle w:val="NoSpacing"/>
        <w:rPr>
          <w:rFonts w:ascii="Times New Roman" w:hAnsi="Times New Roman" w:cs="Times New Roman"/>
          <w:sz w:val="20"/>
          <w:szCs w:val="20"/>
        </w:rPr>
      </w:pPr>
      <w:r>
        <w:rPr>
          <w:rFonts w:ascii="Times New Roman" w:hAnsi="Times New Roman" w:cs="Times New Roman"/>
          <w:sz w:val="20"/>
          <w:szCs w:val="20"/>
        </w:rPr>
        <w:t>W</w:t>
      </w:r>
      <w:r w:rsidR="00D94E7B">
        <w:rPr>
          <w:rFonts w:ascii="Times New Roman" w:hAnsi="Times New Roman" w:cs="Times New Roman"/>
          <w:sz w:val="20"/>
          <w:szCs w:val="20"/>
        </w:rPr>
        <w:t>ork</w:t>
      </w:r>
      <w:r w:rsidR="001453D9">
        <w:rPr>
          <w:rFonts w:ascii="Times New Roman" w:hAnsi="Times New Roman" w:cs="Times New Roman"/>
          <w:sz w:val="20"/>
          <w:szCs w:val="20"/>
        </w:rPr>
        <w:t>ed</w:t>
      </w:r>
      <w:r w:rsidR="00D94E7B">
        <w:rPr>
          <w:rFonts w:ascii="Times New Roman" w:hAnsi="Times New Roman" w:cs="Times New Roman"/>
          <w:sz w:val="20"/>
          <w:szCs w:val="20"/>
        </w:rPr>
        <w:t xml:space="preserve"> as </w:t>
      </w:r>
      <w:r w:rsidR="00D94E7B">
        <w:rPr>
          <w:rFonts w:ascii="Times New Roman" w:hAnsi="Times New Roman" w:cs="Times New Roman"/>
          <w:b/>
          <w:bCs/>
          <w:sz w:val="20"/>
          <w:szCs w:val="20"/>
        </w:rPr>
        <w:t>Team Lead</w:t>
      </w:r>
      <w:r w:rsidR="007F3A41">
        <w:rPr>
          <w:rFonts w:ascii="Times New Roman" w:hAnsi="Times New Roman" w:cs="Times New Roman"/>
          <w:b/>
          <w:bCs/>
          <w:sz w:val="20"/>
          <w:szCs w:val="20"/>
        </w:rPr>
        <w:t xml:space="preserve"> / Sr. Database Developer</w:t>
      </w:r>
      <w:r w:rsidR="00D94E7B">
        <w:rPr>
          <w:rFonts w:ascii="Times New Roman" w:hAnsi="Times New Roman" w:cs="Times New Roman"/>
          <w:b/>
          <w:bCs/>
          <w:sz w:val="20"/>
          <w:szCs w:val="20"/>
        </w:rPr>
        <w:t xml:space="preserve"> </w:t>
      </w:r>
      <w:r w:rsidR="00D94E7B">
        <w:rPr>
          <w:rFonts w:ascii="Times New Roman" w:hAnsi="Times New Roman" w:cs="Times New Roman"/>
          <w:sz w:val="20"/>
          <w:szCs w:val="20"/>
        </w:rPr>
        <w:t>in Minavo Telecom Networks Pvt. Ltd., 1</w:t>
      </w:r>
      <w:r w:rsidR="00D94E7B">
        <w:rPr>
          <w:rFonts w:ascii="Times New Roman" w:hAnsi="Times New Roman" w:cs="Times New Roman"/>
          <w:sz w:val="20"/>
          <w:szCs w:val="20"/>
          <w:vertAlign w:val="superscript"/>
        </w:rPr>
        <w:t>st</w:t>
      </w:r>
      <w:r w:rsidR="00D94E7B">
        <w:rPr>
          <w:rFonts w:ascii="Times New Roman" w:hAnsi="Times New Roman" w:cs="Times New Roman"/>
          <w:sz w:val="20"/>
          <w:szCs w:val="20"/>
        </w:rPr>
        <w:t xml:space="preserve"> Floor, A-42, Sector-63, Noida, UP from Jul'16</w:t>
      </w:r>
      <w:r w:rsidR="001453D9">
        <w:rPr>
          <w:rFonts w:ascii="Times New Roman" w:hAnsi="Times New Roman" w:cs="Times New Roman"/>
          <w:sz w:val="20"/>
          <w:szCs w:val="20"/>
        </w:rPr>
        <w:t xml:space="preserve"> to Apr’19</w:t>
      </w:r>
      <w:r w:rsidR="00D94E7B">
        <w:rPr>
          <w:rFonts w:ascii="Times New Roman" w:hAnsi="Times New Roman" w:cs="Times New Roman"/>
          <w:sz w:val="20"/>
          <w:szCs w:val="20"/>
        </w:rPr>
        <w:t>. Minavo is a SaaS provider.</w:t>
      </w:r>
    </w:p>
    <w:p w14:paraId="6838DBED" w14:textId="77777777" w:rsidR="00C059CC" w:rsidRDefault="00C059CC">
      <w:pPr>
        <w:pStyle w:val="NoSpacing"/>
        <w:rPr>
          <w:rFonts w:ascii="Times New Roman" w:hAnsi="Times New Roman" w:cs="Times New Roman"/>
          <w:sz w:val="20"/>
          <w:szCs w:val="20"/>
        </w:rPr>
      </w:pPr>
    </w:p>
    <w:p w14:paraId="685A0942" w14:textId="77777777" w:rsidR="00C059CC" w:rsidRPr="00B56658" w:rsidRDefault="00D94E7B">
      <w:pPr>
        <w:pStyle w:val="NoSpacing"/>
        <w:rPr>
          <w:rFonts w:ascii="Times New Roman" w:hAnsi="Times New Roman" w:cs="Times New Roman"/>
          <w:color w:val="000000"/>
        </w:rPr>
      </w:pPr>
      <w:r w:rsidRPr="00B56658">
        <w:rPr>
          <w:rFonts w:ascii="Times New Roman" w:hAnsi="Times New Roman" w:cs="Times New Roman"/>
          <w:b/>
          <w:bCs/>
        </w:rPr>
        <w:t>Previous Employer:</w:t>
      </w:r>
    </w:p>
    <w:p w14:paraId="612213F9" w14:textId="77777777" w:rsidR="00C059CC" w:rsidRDefault="00D94E7B">
      <w:pPr>
        <w:pStyle w:val="NoSpacing"/>
        <w:rPr>
          <w:rFonts w:ascii="Times New Roman" w:hAnsi="Times New Roman" w:cs="Times New Roman"/>
          <w:sz w:val="20"/>
          <w:szCs w:val="20"/>
        </w:rPr>
      </w:pPr>
      <w:r>
        <w:rPr>
          <w:rFonts w:ascii="Times New Roman" w:hAnsi="Times New Roman" w:cs="Times New Roman"/>
          <w:color w:val="000000"/>
          <w:sz w:val="20"/>
          <w:szCs w:val="20"/>
        </w:rPr>
        <w:t xml:space="preserve">Worked as </w:t>
      </w:r>
      <w:r>
        <w:rPr>
          <w:rFonts w:ascii="Times New Roman" w:hAnsi="Times New Roman" w:cs="Times New Roman"/>
          <w:b/>
          <w:color w:val="000000"/>
          <w:sz w:val="20"/>
          <w:szCs w:val="20"/>
        </w:rPr>
        <w:t>Sr. Software Engineer</w:t>
      </w:r>
      <w:r>
        <w:rPr>
          <w:rFonts w:ascii="Times New Roman" w:hAnsi="Times New Roman" w:cs="Times New Roman"/>
          <w:color w:val="000000"/>
          <w:sz w:val="20"/>
          <w:szCs w:val="20"/>
        </w:rPr>
        <w:t xml:space="preserve"> in miVAS (Mconverge Services Pvt. Ltd.), DLF -2 MG Road, Gurgaon from Jul’09 to Apr’16. </w:t>
      </w:r>
      <w:r>
        <w:rPr>
          <w:rFonts w:ascii="Times New Roman" w:hAnsi="Times New Roman" w:cs="Times New Roman"/>
          <w:sz w:val="20"/>
          <w:szCs w:val="20"/>
        </w:rPr>
        <w:t>Mconverge is a VAS (Telecom) company providing solutions for VAS projects to major telecom vendors (</w:t>
      </w:r>
      <w:r>
        <w:rPr>
          <w:rFonts w:ascii="Times New Roman" w:hAnsi="Times New Roman" w:cs="Times New Roman"/>
          <w:b/>
          <w:sz w:val="20"/>
          <w:szCs w:val="20"/>
        </w:rPr>
        <w:t>Aircel,</w:t>
      </w:r>
      <w:r>
        <w:rPr>
          <w:rFonts w:ascii="Times New Roman" w:hAnsi="Times New Roman" w:cs="Times New Roman"/>
          <w:sz w:val="20"/>
          <w:szCs w:val="20"/>
        </w:rPr>
        <w:t xml:space="preserve"> </w:t>
      </w:r>
      <w:r>
        <w:rPr>
          <w:rFonts w:ascii="Times New Roman" w:hAnsi="Times New Roman" w:cs="Times New Roman"/>
          <w:b/>
          <w:sz w:val="20"/>
          <w:szCs w:val="20"/>
        </w:rPr>
        <w:t>Bharti Airtel, MTNL, Reliance, Idea and Vodafone</w:t>
      </w:r>
      <w:r>
        <w:rPr>
          <w:rFonts w:ascii="Times New Roman" w:hAnsi="Times New Roman" w:cs="Times New Roman"/>
          <w:sz w:val="20"/>
          <w:szCs w:val="20"/>
        </w:rPr>
        <w:t>) in india and Dubai (</w:t>
      </w:r>
      <w:r>
        <w:rPr>
          <w:rFonts w:ascii="Times New Roman" w:hAnsi="Times New Roman" w:cs="Times New Roman"/>
          <w:b/>
          <w:sz w:val="20"/>
          <w:szCs w:val="20"/>
        </w:rPr>
        <w:t>DU and Etisalat</w:t>
      </w:r>
      <w:r>
        <w:rPr>
          <w:rFonts w:ascii="Times New Roman" w:hAnsi="Times New Roman" w:cs="Times New Roman"/>
          <w:sz w:val="20"/>
          <w:szCs w:val="20"/>
        </w:rPr>
        <w:t>).</w:t>
      </w:r>
    </w:p>
    <w:p w14:paraId="73651FFB" w14:textId="77777777" w:rsidR="00C059CC" w:rsidRDefault="00C059CC">
      <w:pPr>
        <w:pStyle w:val="NoSpacing"/>
        <w:rPr>
          <w:rFonts w:ascii="Times New Roman" w:hAnsi="Times New Roman" w:cs="Times New Roman"/>
          <w:sz w:val="20"/>
          <w:szCs w:val="20"/>
        </w:rPr>
      </w:pPr>
    </w:p>
    <w:p w14:paraId="0988C8F0" w14:textId="77777777" w:rsidR="00C059CC" w:rsidRPr="00B56658" w:rsidRDefault="00D94E7B">
      <w:pPr>
        <w:pStyle w:val="NoSpacing"/>
        <w:rPr>
          <w:rFonts w:ascii="Times New Roman" w:hAnsi="Times New Roman" w:cs="Times New Roman"/>
        </w:rPr>
      </w:pPr>
      <w:r w:rsidRPr="00B56658">
        <w:rPr>
          <w:rFonts w:ascii="Times New Roman" w:hAnsi="Times New Roman" w:cs="Times New Roman"/>
          <w:b/>
          <w:bCs/>
        </w:rPr>
        <w:t>Education Qualifications:</w:t>
      </w:r>
    </w:p>
    <w:p w14:paraId="5F915044" w14:textId="34AEE42A" w:rsidR="00C059CC" w:rsidRDefault="00C83354">
      <w:pPr>
        <w:pStyle w:val="NoSpacing"/>
        <w:numPr>
          <w:ilvl w:val="0"/>
          <w:numId w:val="1"/>
        </w:numPr>
        <w:rPr>
          <w:rFonts w:ascii="Times New Roman" w:hAnsi="Times New Roman" w:cs="Times New Roman"/>
          <w:sz w:val="20"/>
          <w:szCs w:val="20"/>
        </w:rPr>
      </w:pPr>
      <w:r>
        <w:rPr>
          <w:rFonts w:ascii="Times New Roman" w:hAnsi="Times New Roman" w:cs="Times New Roman"/>
          <w:sz w:val="20"/>
          <w:szCs w:val="20"/>
        </w:rPr>
        <w:t xml:space="preserve">Distance </w:t>
      </w:r>
      <w:r w:rsidR="00D94E7B">
        <w:rPr>
          <w:rFonts w:ascii="Times New Roman" w:hAnsi="Times New Roman" w:cs="Times New Roman"/>
          <w:sz w:val="20"/>
          <w:szCs w:val="20"/>
        </w:rPr>
        <w:t>MCA from Sikkim Manipal University.</w:t>
      </w:r>
    </w:p>
    <w:p w14:paraId="64C11991" w14:textId="4DF57206" w:rsidR="00C059CC" w:rsidRDefault="00B15003">
      <w:pPr>
        <w:pStyle w:val="NoSpacing"/>
        <w:numPr>
          <w:ilvl w:val="0"/>
          <w:numId w:val="1"/>
        </w:numPr>
        <w:rPr>
          <w:rFonts w:ascii="Times New Roman" w:hAnsi="Times New Roman" w:cs="Times New Roman"/>
          <w:sz w:val="20"/>
          <w:szCs w:val="20"/>
        </w:rPr>
      </w:pPr>
      <w:r>
        <w:rPr>
          <w:rFonts w:ascii="Times New Roman" w:hAnsi="Times New Roman" w:cs="Times New Roman"/>
          <w:sz w:val="20"/>
          <w:szCs w:val="20"/>
        </w:rPr>
        <w:t xml:space="preserve">3 years </w:t>
      </w:r>
      <w:r w:rsidR="00C83354">
        <w:rPr>
          <w:rFonts w:ascii="Times New Roman" w:hAnsi="Times New Roman" w:cs="Times New Roman"/>
          <w:sz w:val="20"/>
          <w:szCs w:val="20"/>
        </w:rPr>
        <w:t xml:space="preserve">Regular </w:t>
      </w:r>
      <w:r w:rsidR="00D94E7B">
        <w:rPr>
          <w:rFonts w:ascii="Times New Roman" w:hAnsi="Times New Roman" w:cs="Times New Roman"/>
          <w:sz w:val="20"/>
          <w:szCs w:val="20"/>
        </w:rPr>
        <w:t>Diploma in IT from UBTER.</w:t>
      </w:r>
    </w:p>
    <w:p w14:paraId="5EFEB9D9" w14:textId="6A721435" w:rsidR="00C059CC" w:rsidRDefault="00C83354">
      <w:pPr>
        <w:pStyle w:val="NoSpacing"/>
        <w:numPr>
          <w:ilvl w:val="0"/>
          <w:numId w:val="1"/>
        </w:numPr>
        <w:rPr>
          <w:rFonts w:ascii="Times New Roman" w:hAnsi="Times New Roman" w:cs="Times New Roman"/>
          <w:sz w:val="20"/>
          <w:szCs w:val="20"/>
        </w:rPr>
      </w:pPr>
      <w:r>
        <w:rPr>
          <w:rFonts w:ascii="Times New Roman" w:hAnsi="Times New Roman" w:cs="Times New Roman"/>
          <w:sz w:val="20"/>
          <w:szCs w:val="20"/>
        </w:rPr>
        <w:t xml:space="preserve">Correspondence </w:t>
      </w:r>
      <w:r w:rsidR="00D94E7B">
        <w:rPr>
          <w:rFonts w:ascii="Times New Roman" w:hAnsi="Times New Roman" w:cs="Times New Roman"/>
          <w:sz w:val="20"/>
          <w:szCs w:val="20"/>
        </w:rPr>
        <w:t>BA from HNB Garhwal University.</w:t>
      </w:r>
    </w:p>
    <w:p w14:paraId="42DDB879" w14:textId="77777777" w:rsidR="00920AAD" w:rsidRDefault="00920AAD">
      <w:pPr>
        <w:pStyle w:val="NoSpacing"/>
        <w:rPr>
          <w:rFonts w:ascii="Times New Roman" w:hAnsi="Times New Roman" w:cs="Times New Roman"/>
          <w:b/>
          <w:bCs/>
          <w:sz w:val="20"/>
          <w:szCs w:val="20"/>
          <w:u w:val="single"/>
        </w:rPr>
      </w:pPr>
    </w:p>
    <w:p w14:paraId="6F39497B" w14:textId="77777777" w:rsidR="00562359" w:rsidRDefault="00562359">
      <w:pPr>
        <w:pStyle w:val="NoSpacing"/>
        <w:rPr>
          <w:rFonts w:ascii="Times New Roman" w:hAnsi="Times New Roman" w:cs="Times New Roman"/>
          <w:b/>
          <w:bCs/>
          <w:sz w:val="20"/>
          <w:szCs w:val="20"/>
          <w:u w:val="single"/>
        </w:rPr>
      </w:pPr>
    </w:p>
    <w:p w14:paraId="03C4D71E" w14:textId="542D0D43" w:rsidR="00562359" w:rsidRPr="00B56658" w:rsidRDefault="00562359" w:rsidP="00562359">
      <w:pPr>
        <w:pStyle w:val="NoSpacing"/>
        <w:rPr>
          <w:rFonts w:ascii="Times New Roman" w:hAnsi="Times New Roman" w:cs="Times New Roman"/>
        </w:rPr>
      </w:pPr>
      <w:r w:rsidRPr="00B56658">
        <w:rPr>
          <w:rFonts w:ascii="Times New Roman" w:hAnsi="Times New Roman" w:cs="Times New Roman"/>
          <w:b/>
          <w:bCs/>
        </w:rPr>
        <w:t>Responsibilities in Below projects:</w:t>
      </w:r>
    </w:p>
    <w:p w14:paraId="317D4EE0" w14:textId="77777777" w:rsidR="00562359" w:rsidRDefault="00562359" w:rsidP="00562359">
      <w:pPr>
        <w:pStyle w:val="NoSpacing"/>
        <w:numPr>
          <w:ilvl w:val="0"/>
          <w:numId w:val="2"/>
        </w:numPr>
        <w:rPr>
          <w:rFonts w:ascii="Times New Roman" w:hAnsi="Times New Roman" w:cs="Times New Roman"/>
          <w:sz w:val="20"/>
          <w:szCs w:val="20"/>
        </w:rPr>
      </w:pPr>
      <w:r>
        <w:rPr>
          <w:rFonts w:ascii="Times New Roman" w:hAnsi="Times New Roman" w:cs="Times New Roman"/>
          <w:sz w:val="20"/>
          <w:szCs w:val="20"/>
        </w:rPr>
        <w:t>Coordinated with the front-end design team to provide them with the necessary Java, PHP, Client Web Services, stored procedures, packages and necessary insight into the data.</w:t>
      </w:r>
    </w:p>
    <w:p w14:paraId="5252ED74" w14:textId="77777777" w:rsidR="00562359" w:rsidRDefault="00562359" w:rsidP="00562359">
      <w:pPr>
        <w:pStyle w:val="NoSpacing"/>
        <w:numPr>
          <w:ilvl w:val="0"/>
          <w:numId w:val="2"/>
        </w:numPr>
        <w:rPr>
          <w:rFonts w:ascii="Times New Roman" w:hAnsi="Times New Roman" w:cs="Times New Roman"/>
          <w:color w:val="000000"/>
          <w:sz w:val="20"/>
          <w:szCs w:val="20"/>
        </w:rPr>
      </w:pPr>
      <w:r>
        <w:rPr>
          <w:rFonts w:ascii="Times New Roman" w:hAnsi="Times New Roman" w:cs="Times New Roman"/>
          <w:sz w:val="20"/>
          <w:szCs w:val="20"/>
        </w:rPr>
        <w:t>Involved in the continuous enhancements and fixing of production problems.</w:t>
      </w:r>
    </w:p>
    <w:p w14:paraId="526C5102" w14:textId="77777777" w:rsidR="00562359" w:rsidRDefault="00562359" w:rsidP="00562359">
      <w:pPr>
        <w:pStyle w:val="NoSpacing"/>
        <w:numPr>
          <w:ilvl w:val="0"/>
          <w:numId w:val="2"/>
        </w:numPr>
        <w:rPr>
          <w:rFonts w:ascii="Times New Roman" w:hAnsi="Times New Roman" w:cs="Times New Roman"/>
          <w:sz w:val="20"/>
          <w:szCs w:val="20"/>
        </w:rPr>
      </w:pPr>
      <w:r>
        <w:rPr>
          <w:rFonts w:ascii="Times New Roman" w:hAnsi="Times New Roman" w:cs="Times New Roman"/>
          <w:color w:val="000000"/>
          <w:sz w:val="20"/>
          <w:szCs w:val="20"/>
        </w:rPr>
        <w:t xml:space="preserve">Creation of database objects like </w:t>
      </w:r>
      <w:r>
        <w:rPr>
          <w:rFonts w:ascii="Times New Roman" w:hAnsi="Times New Roman" w:cs="Times New Roman"/>
          <w:b/>
          <w:bCs/>
          <w:color w:val="000000"/>
          <w:sz w:val="20"/>
          <w:szCs w:val="20"/>
        </w:rPr>
        <w:t>tables, views, Stored-procedures, Trigger, Functions and packages.</w:t>
      </w:r>
    </w:p>
    <w:p w14:paraId="206C99B6" w14:textId="77777777" w:rsidR="00562359" w:rsidRDefault="00562359" w:rsidP="00562359">
      <w:pPr>
        <w:pStyle w:val="NoSpacing"/>
        <w:numPr>
          <w:ilvl w:val="0"/>
          <w:numId w:val="2"/>
        </w:numPr>
        <w:rPr>
          <w:rFonts w:ascii="Times New Roman" w:hAnsi="Times New Roman" w:cs="Times New Roman"/>
          <w:sz w:val="20"/>
          <w:szCs w:val="20"/>
        </w:rPr>
      </w:pPr>
      <w:r>
        <w:rPr>
          <w:rFonts w:ascii="Times New Roman" w:hAnsi="Times New Roman" w:cs="Times New Roman"/>
          <w:sz w:val="20"/>
          <w:szCs w:val="20"/>
        </w:rPr>
        <w:t>Used Exception Handling for the ease of debugging and displaying error messages in the application.</w:t>
      </w:r>
    </w:p>
    <w:p w14:paraId="1C6FE052" w14:textId="77777777" w:rsidR="00562359" w:rsidRDefault="00562359" w:rsidP="00562359">
      <w:pPr>
        <w:pStyle w:val="NoSpacing"/>
        <w:numPr>
          <w:ilvl w:val="0"/>
          <w:numId w:val="2"/>
        </w:numPr>
        <w:rPr>
          <w:rFonts w:ascii="Times New Roman" w:hAnsi="Times New Roman" w:cs="Times New Roman"/>
          <w:sz w:val="20"/>
          <w:szCs w:val="20"/>
        </w:rPr>
      </w:pPr>
      <w:r>
        <w:rPr>
          <w:rFonts w:ascii="Times New Roman" w:hAnsi="Times New Roman" w:cs="Times New Roman"/>
          <w:sz w:val="20"/>
          <w:szCs w:val="20"/>
        </w:rPr>
        <w:t>Created Java code for Consent Gateway, Subscription, Renewal and Un-subscription (used Multithreading and Web services).</w:t>
      </w:r>
    </w:p>
    <w:p w14:paraId="0AFD7445" w14:textId="77777777" w:rsidR="00562359" w:rsidRDefault="00562359" w:rsidP="00562359">
      <w:pPr>
        <w:pStyle w:val="NoSpacing"/>
        <w:numPr>
          <w:ilvl w:val="0"/>
          <w:numId w:val="2"/>
        </w:numPr>
        <w:rPr>
          <w:rFonts w:ascii="Times New Roman" w:hAnsi="Times New Roman" w:cs="Times New Roman"/>
          <w:sz w:val="20"/>
          <w:szCs w:val="20"/>
        </w:rPr>
      </w:pPr>
      <w:r>
        <w:rPr>
          <w:rFonts w:ascii="Times New Roman" w:hAnsi="Times New Roman" w:cs="Times New Roman"/>
          <w:sz w:val="20"/>
          <w:szCs w:val="20"/>
        </w:rPr>
        <w:t>Billing Integrated using TIMWE Platform.</w:t>
      </w:r>
    </w:p>
    <w:p w14:paraId="386243AC" w14:textId="77777777" w:rsidR="00562359" w:rsidRDefault="00562359" w:rsidP="00562359">
      <w:pPr>
        <w:pStyle w:val="NoSpacing"/>
        <w:numPr>
          <w:ilvl w:val="0"/>
          <w:numId w:val="2"/>
        </w:numPr>
        <w:rPr>
          <w:rFonts w:ascii="Times New Roman" w:hAnsi="Times New Roman" w:cs="Times New Roman"/>
          <w:sz w:val="20"/>
          <w:szCs w:val="20"/>
        </w:rPr>
      </w:pPr>
      <w:r>
        <w:rPr>
          <w:rFonts w:ascii="Times New Roman" w:hAnsi="Times New Roman" w:cs="Times New Roman"/>
          <w:sz w:val="20"/>
          <w:szCs w:val="20"/>
        </w:rPr>
        <w:t>Created Java code for MIS and SMS Alerts about service going on.</w:t>
      </w:r>
    </w:p>
    <w:p w14:paraId="34C361C2" w14:textId="77777777" w:rsidR="00562359" w:rsidRDefault="00562359">
      <w:pPr>
        <w:pStyle w:val="NoSpacing"/>
        <w:rPr>
          <w:rFonts w:ascii="Times New Roman" w:hAnsi="Times New Roman" w:cs="Times New Roman"/>
          <w:b/>
          <w:bCs/>
          <w:sz w:val="20"/>
          <w:szCs w:val="20"/>
          <w:u w:val="single"/>
        </w:rPr>
      </w:pPr>
    </w:p>
    <w:p w14:paraId="24AF37B4" w14:textId="2870F22B" w:rsidR="00C059CC" w:rsidRDefault="00C83354">
      <w:pPr>
        <w:pStyle w:val="NoSpacing"/>
        <w:rPr>
          <w:rFonts w:ascii="Times New Roman" w:hAnsi="Times New Roman" w:cs="Times New Roman"/>
          <w:b/>
          <w:bCs/>
        </w:rPr>
      </w:pPr>
      <w:r>
        <w:rPr>
          <w:rFonts w:ascii="Times New Roman" w:hAnsi="Times New Roman" w:cs="Times New Roman"/>
          <w:b/>
          <w:bCs/>
        </w:rPr>
        <w:br w:type="page"/>
      </w:r>
      <w:r w:rsidR="00D94E7B" w:rsidRPr="00B56658">
        <w:rPr>
          <w:rFonts w:ascii="Times New Roman" w:hAnsi="Times New Roman" w:cs="Times New Roman"/>
          <w:b/>
          <w:bCs/>
        </w:rPr>
        <w:lastRenderedPageBreak/>
        <w:t>Projects:</w:t>
      </w:r>
    </w:p>
    <w:p w14:paraId="1205AC88" w14:textId="784D3A15" w:rsidR="00795186" w:rsidRDefault="00795186" w:rsidP="00795186">
      <w:pPr>
        <w:pStyle w:val="NoSpacing"/>
        <w:rPr>
          <w:rFonts w:ascii="Times New Roman" w:hAnsi="Times New Roman" w:cs="Times New Roman"/>
          <w:b/>
          <w:bCs/>
          <w:sz w:val="20"/>
          <w:szCs w:val="20"/>
        </w:rPr>
      </w:pPr>
      <w:r>
        <w:rPr>
          <w:rFonts w:ascii="Times New Roman" w:hAnsi="Times New Roman" w:cs="Times New Roman"/>
          <w:b/>
          <w:bCs/>
          <w:sz w:val="20"/>
          <w:szCs w:val="20"/>
        </w:rPr>
        <w:t xml:space="preserve">Project Name: </w:t>
      </w:r>
      <w:r>
        <w:rPr>
          <w:rFonts w:ascii="Times New Roman" w:hAnsi="Times New Roman" w:cs="Times New Roman"/>
          <w:sz w:val="20"/>
          <w:szCs w:val="20"/>
        </w:rPr>
        <w:t>VAgent Client Portal</w:t>
      </w:r>
    </w:p>
    <w:p w14:paraId="7EB8A123" w14:textId="7197F175" w:rsidR="00795186" w:rsidRDefault="00795186" w:rsidP="00795186">
      <w:pPr>
        <w:pStyle w:val="NoSpacing"/>
        <w:rPr>
          <w:rFonts w:ascii="Times New Roman" w:hAnsi="Times New Roman" w:cs="Times New Roman"/>
          <w:b/>
          <w:bCs/>
          <w:sz w:val="20"/>
          <w:szCs w:val="20"/>
        </w:rPr>
      </w:pPr>
      <w:r>
        <w:rPr>
          <w:rFonts w:ascii="Times New Roman" w:hAnsi="Times New Roman" w:cs="Times New Roman"/>
          <w:b/>
          <w:bCs/>
          <w:sz w:val="20"/>
          <w:szCs w:val="20"/>
        </w:rPr>
        <w:t xml:space="preserve">Client: </w:t>
      </w:r>
      <w:r>
        <w:rPr>
          <w:rFonts w:ascii="Times New Roman" w:hAnsi="Times New Roman" w:cs="Times New Roman"/>
          <w:sz w:val="20"/>
          <w:szCs w:val="20"/>
        </w:rPr>
        <w:t>Minavo</w:t>
      </w:r>
    </w:p>
    <w:p w14:paraId="0C0AC3B7" w14:textId="586001CE" w:rsidR="00795186" w:rsidRDefault="00795186" w:rsidP="00795186">
      <w:pPr>
        <w:pStyle w:val="NoSpacing"/>
        <w:rPr>
          <w:rFonts w:ascii="Times New Roman" w:hAnsi="Times New Roman" w:cs="Times New Roman"/>
          <w:sz w:val="20"/>
          <w:szCs w:val="20"/>
        </w:rPr>
      </w:pPr>
      <w:r>
        <w:rPr>
          <w:rFonts w:ascii="Times New Roman" w:hAnsi="Times New Roman" w:cs="Times New Roman"/>
          <w:b/>
          <w:bCs/>
          <w:sz w:val="20"/>
          <w:szCs w:val="20"/>
        </w:rPr>
        <w:t xml:space="preserve">Duration: </w:t>
      </w:r>
      <w:r w:rsidR="001660EA">
        <w:rPr>
          <w:rFonts w:ascii="Times New Roman" w:hAnsi="Times New Roman" w:cs="Times New Roman"/>
          <w:sz w:val="20"/>
          <w:szCs w:val="20"/>
        </w:rPr>
        <w:t>July</w:t>
      </w:r>
      <w:r>
        <w:rPr>
          <w:rFonts w:ascii="Times New Roman" w:hAnsi="Times New Roman" w:cs="Times New Roman"/>
          <w:sz w:val="20"/>
          <w:szCs w:val="20"/>
        </w:rPr>
        <w:t xml:space="preserve">’18 to </w:t>
      </w:r>
      <w:r w:rsidR="009402C4">
        <w:rPr>
          <w:rFonts w:ascii="Times New Roman" w:hAnsi="Times New Roman" w:cs="Times New Roman"/>
          <w:sz w:val="20"/>
          <w:szCs w:val="20"/>
        </w:rPr>
        <w:t>Oct</w:t>
      </w:r>
      <w:r>
        <w:rPr>
          <w:rFonts w:ascii="Times New Roman" w:hAnsi="Times New Roman" w:cs="Times New Roman"/>
          <w:sz w:val="20"/>
          <w:szCs w:val="20"/>
        </w:rPr>
        <w:t>’18</w:t>
      </w:r>
    </w:p>
    <w:p w14:paraId="1402EAAC" w14:textId="5D012C84" w:rsidR="00795186" w:rsidRPr="005A40C1" w:rsidRDefault="00EF6A40" w:rsidP="00795186">
      <w:pPr>
        <w:pStyle w:val="NoSpacing"/>
        <w:rPr>
          <w:rFonts w:ascii="Times New Roman" w:hAnsi="Times New Roman" w:cs="Times New Roman"/>
          <w:sz w:val="20"/>
          <w:szCs w:val="20"/>
        </w:rPr>
      </w:pPr>
      <w:r>
        <w:rPr>
          <w:rFonts w:ascii="Times New Roman" w:hAnsi="Times New Roman" w:cs="Times New Roman"/>
          <w:sz w:val="20"/>
          <w:szCs w:val="20"/>
        </w:rPr>
        <w:t>Revamp</w:t>
      </w:r>
      <w:r w:rsidR="00795186">
        <w:rPr>
          <w:rFonts w:ascii="Times New Roman" w:hAnsi="Times New Roman" w:cs="Times New Roman"/>
          <w:sz w:val="20"/>
          <w:szCs w:val="20"/>
        </w:rPr>
        <w:t xml:space="preserve"> the Client portal and </w:t>
      </w:r>
      <w:r>
        <w:rPr>
          <w:rFonts w:ascii="Times New Roman" w:hAnsi="Times New Roman" w:cs="Times New Roman"/>
          <w:sz w:val="20"/>
          <w:szCs w:val="20"/>
        </w:rPr>
        <w:t xml:space="preserve">added the </w:t>
      </w:r>
      <w:r w:rsidR="00795186">
        <w:rPr>
          <w:rFonts w:ascii="Times New Roman" w:hAnsi="Times New Roman" w:cs="Times New Roman"/>
          <w:sz w:val="20"/>
          <w:szCs w:val="20"/>
        </w:rPr>
        <w:t>Premium Features</w:t>
      </w:r>
      <w:bookmarkStart w:id="0" w:name="_GoBack"/>
      <w:bookmarkEnd w:id="0"/>
      <w:r w:rsidR="00795186">
        <w:rPr>
          <w:rFonts w:ascii="Times New Roman" w:hAnsi="Times New Roman" w:cs="Times New Roman"/>
          <w:sz w:val="20"/>
          <w:szCs w:val="20"/>
        </w:rPr>
        <w:t>.</w:t>
      </w:r>
    </w:p>
    <w:p w14:paraId="4EF17BE2" w14:textId="38DCB802" w:rsidR="00795186" w:rsidRDefault="00795186" w:rsidP="00795186">
      <w:pPr>
        <w:pStyle w:val="NoSpacing"/>
        <w:rPr>
          <w:rFonts w:ascii="Times New Roman" w:hAnsi="Times New Roman" w:cs="Times New Roman"/>
          <w:sz w:val="20"/>
          <w:szCs w:val="20"/>
        </w:rPr>
      </w:pPr>
      <w:r>
        <w:rPr>
          <w:rFonts w:ascii="Times New Roman" w:hAnsi="Times New Roman" w:cs="Times New Roman"/>
          <w:b/>
          <w:bCs/>
          <w:sz w:val="20"/>
          <w:szCs w:val="20"/>
        </w:rPr>
        <w:t>Environment:</w:t>
      </w:r>
      <w:r>
        <w:rPr>
          <w:rFonts w:ascii="Times New Roman" w:hAnsi="Times New Roman" w:cs="Times New Roman"/>
          <w:sz w:val="20"/>
          <w:szCs w:val="20"/>
        </w:rPr>
        <w:t xml:space="preserve"> MySql, Web services</w:t>
      </w:r>
    </w:p>
    <w:p w14:paraId="212A7E2C" w14:textId="0A6DA3D2" w:rsidR="00795186" w:rsidRPr="000579A0" w:rsidRDefault="00795186" w:rsidP="00795186">
      <w:pPr>
        <w:pStyle w:val="NoSpacing"/>
        <w:rPr>
          <w:rFonts w:ascii="Times New Roman" w:hAnsi="Times New Roman" w:cs="Times New Roman"/>
          <w:b/>
          <w:bCs/>
          <w:sz w:val="20"/>
          <w:szCs w:val="20"/>
        </w:rPr>
      </w:pPr>
      <w:r w:rsidRPr="000579A0">
        <w:rPr>
          <w:rFonts w:ascii="Times New Roman" w:hAnsi="Times New Roman" w:cs="Times New Roman"/>
          <w:b/>
          <w:bCs/>
          <w:sz w:val="20"/>
          <w:szCs w:val="20"/>
        </w:rPr>
        <w:t>Role:</w:t>
      </w:r>
      <w:r>
        <w:rPr>
          <w:rFonts w:ascii="Times New Roman" w:hAnsi="Times New Roman" w:cs="Times New Roman"/>
          <w:b/>
          <w:bCs/>
          <w:sz w:val="20"/>
          <w:szCs w:val="20"/>
        </w:rPr>
        <w:t xml:space="preserve"> </w:t>
      </w:r>
      <w:r w:rsidRPr="000579A0">
        <w:rPr>
          <w:rFonts w:ascii="Times New Roman" w:hAnsi="Times New Roman" w:cs="Times New Roman"/>
          <w:sz w:val="20"/>
          <w:szCs w:val="20"/>
        </w:rPr>
        <w:t>Databas</w:t>
      </w:r>
      <w:r>
        <w:rPr>
          <w:rFonts w:ascii="Times New Roman" w:hAnsi="Times New Roman" w:cs="Times New Roman"/>
          <w:sz w:val="20"/>
          <w:szCs w:val="20"/>
        </w:rPr>
        <w:t>e Development</w:t>
      </w:r>
      <w:r w:rsidR="00FE1CEC">
        <w:rPr>
          <w:rFonts w:ascii="Times New Roman" w:hAnsi="Times New Roman" w:cs="Times New Roman"/>
          <w:sz w:val="20"/>
          <w:szCs w:val="20"/>
        </w:rPr>
        <w:t xml:space="preserve"> and Create Complex Queries.</w:t>
      </w:r>
    </w:p>
    <w:p w14:paraId="10072E92" w14:textId="77777777" w:rsidR="00795186" w:rsidRPr="00B56658" w:rsidRDefault="00795186">
      <w:pPr>
        <w:pStyle w:val="NoSpacing"/>
        <w:rPr>
          <w:rFonts w:ascii="Times New Roman" w:hAnsi="Times New Roman" w:cs="Times New Roman"/>
          <w:b/>
          <w:bCs/>
        </w:rPr>
      </w:pPr>
    </w:p>
    <w:p w14:paraId="4BEFC8C2" w14:textId="39D5A187" w:rsidR="000D362A" w:rsidRDefault="000D362A" w:rsidP="000D362A">
      <w:pPr>
        <w:pStyle w:val="NoSpacing"/>
        <w:rPr>
          <w:rFonts w:ascii="Times New Roman" w:hAnsi="Times New Roman" w:cs="Times New Roman"/>
          <w:b/>
          <w:bCs/>
          <w:sz w:val="20"/>
          <w:szCs w:val="20"/>
        </w:rPr>
      </w:pPr>
      <w:r>
        <w:rPr>
          <w:rFonts w:ascii="Times New Roman" w:hAnsi="Times New Roman" w:cs="Times New Roman"/>
          <w:b/>
          <w:bCs/>
          <w:sz w:val="20"/>
          <w:szCs w:val="20"/>
        </w:rPr>
        <w:t xml:space="preserve">Project Name: </w:t>
      </w:r>
      <w:r>
        <w:rPr>
          <w:rFonts w:ascii="Times New Roman" w:hAnsi="Times New Roman" w:cs="Times New Roman"/>
          <w:sz w:val="20"/>
          <w:szCs w:val="20"/>
        </w:rPr>
        <w:t>OTManager</w:t>
      </w:r>
      <w:r w:rsidR="005D6B82">
        <w:rPr>
          <w:rFonts w:ascii="Times New Roman" w:hAnsi="Times New Roman" w:cs="Times New Roman"/>
          <w:sz w:val="20"/>
          <w:szCs w:val="20"/>
        </w:rPr>
        <w:t>(Android App)</w:t>
      </w:r>
    </w:p>
    <w:p w14:paraId="48F5A134" w14:textId="626B0383" w:rsidR="000D362A" w:rsidRDefault="000D362A" w:rsidP="000D362A">
      <w:pPr>
        <w:pStyle w:val="NoSpacing"/>
        <w:rPr>
          <w:rFonts w:ascii="Times New Roman" w:hAnsi="Times New Roman" w:cs="Times New Roman"/>
          <w:b/>
          <w:bCs/>
          <w:sz w:val="20"/>
          <w:szCs w:val="20"/>
        </w:rPr>
      </w:pPr>
      <w:r>
        <w:rPr>
          <w:rFonts w:ascii="Times New Roman" w:hAnsi="Times New Roman" w:cs="Times New Roman"/>
          <w:b/>
          <w:bCs/>
          <w:sz w:val="20"/>
          <w:szCs w:val="20"/>
        </w:rPr>
        <w:t xml:space="preserve">Client: </w:t>
      </w:r>
      <w:r w:rsidR="0064513E">
        <w:rPr>
          <w:rFonts w:ascii="Times New Roman" w:hAnsi="Times New Roman" w:cs="Times New Roman"/>
          <w:sz w:val="20"/>
          <w:szCs w:val="20"/>
        </w:rPr>
        <w:t>Ocsbox</w:t>
      </w:r>
    </w:p>
    <w:p w14:paraId="123622DB" w14:textId="7208D21A" w:rsidR="000D362A" w:rsidRDefault="000D362A" w:rsidP="000D362A">
      <w:pPr>
        <w:pStyle w:val="NoSpacing"/>
        <w:rPr>
          <w:rFonts w:ascii="Times New Roman" w:hAnsi="Times New Roman" w:cs="Times New Roman"/>
          <w:sz w:val="20"/>
          <w:szCs w:val="20"/>
        </w:rPr>
      </w:pPr>
      <w:r>
        <w:rPr>
          <w:rFonts w:ascii="Times New Roman" w:hAnsi="Times New Roman" w:cs="Times New Roman"/>
          <w:b/>
          <w:bCs/>
          <w:sz w:val="20"/>
          <w:szCs w:val="20"/>
        </w:rPr>
        <w:t xml:space="preserve">Duration: </w:t>
      </w:r>
      <w:r>
        <w:rPr>
          <w:rFonts w:ascii="Times New Roman" w:hAnsi="Times New Roman" w:cs="Times New Roman"/>
          <w:sz w:val="20"/>
          <w:szCs w:val="20"/>
        </w:rPr>
        <w:t xml:space="preserve">Apr’18 to </w:t>
      </w:r>
      <w:r w:rsidR="004A1133">
        <w:rPr>
          <w:rFonts w:ascii="Times New Roman" w:hAnsi="Times New Roman" w:cs="Times New Roman"/>
          <w:sz w:val="20"/>
          <w:szCs w:val="20"/>
        </w:rPr>
        <w:t>Jun</w:t>
      </w:r>
      <w:r>
        <w:rPr>
          <w:rFonts w:ascii="Times New Roman" w:hAnsi="Times New Roman" w:cs="Times New Roman"/>
          <w:sz w:val="20"/>
          <w:szCs w:val="20"/>
        </w:rPr>
        <w:t>’18</w:t>
      </w:r>
    </w:p>
    <w:p w14:paraId="41E3F2AA" w14:textId="1A58C8EF" w:rsidR="000D362A" w:rsidRPr="005A40C1" w:rsidRDefault="000D362A" w:rsidP="000D362A">
      <w:pPr>
        <w:pStyle w:val="NoSpacing"/>
        <w:rPr>
          <w:rFonts w:ascii="Times New Roman" w:hAnsi="Times New Roman" w:cs="Times New Roman"/>
          <w:sz w:val="20"/>
          <w:szCs w:val="20"/>
        </w:rPr>
      </w:pPr>
      <w:r>
        <w:rPr>
          <w:rFonts w:ascii="Times New Roman" w:hAnsi="Times New Roman" w:cs="Times New Roman"/>
          <w:sz w:val="20"/>
          <w:szCs w:val="20"/>
        </w:rPr>
        <w:t>OT Manager is online service for medical professionals, healthcare organizations.</w:t>
      </w:r>
    </w:p>
    <w:p w14:paraId="4664B3E7" w14:textId="45EB9ABA" w:rsidR="000D362A" w:rsidRDefault="000D362A" w:rsidP="000D362A">
      <w:pPr>
        <w:pStyle w:val="NoSpacing"/>
        <w:rPr>
          <w:rFonts w:ascii="Times New Roman" w:hAnsi="Times New Roman" w:cs="Times New Roman"/>
          <w:sz w:val="20"/>
          <w:szCs w:val="20"/>
        </w:rPr>
      </w:pPr>
      <w:r>
        <w:rPr>
          <w:rFonts w:ascii="Times New Roman" w:hAnsi="Times New Roman" w:cs="Times New Roman"/>
          <w:b/>
          <w:bCs/>
          <w:sz w:val="20"/>
          <w:szCs w:val="20"/>
        </w:rPr>
        <w:t>Environment:</w:t>
      </w:r>
      <w:r>
        <w:rPr>
          <w:rFonts w:ascii="Times New Roman" w:hAnsi="Times New Roman" w:cs="Times New Roman"/>
          <w:sz w:val="20"/>
          <w:szCs w:val="20"/>
        </w:rPr>
        <w:t xml:space="preserve"> MySql, Andriod Studio, Web Services</w:t>
      </w:r>
      <w:r w:rsidR="0005305F">
        <w:rPr>
          <w:rFonts w:ascii="Times New Roman" w:hAnsi="Times New Roman" w:cs="Times New Roman"/>
          <w:sz w:val="20"/>
          <w:szCs w:val="20"/>
        </w:rPr>
        <w:t>.</w:t>
      </w:r>
    </w:p>
    <w:p w14:paraId="7A9BB299" w14:textId="3CB5E886" w:rsidR="000579A0" w:rsidRPr="000579A0" w:rsidRDefault="000579A0" w:rsidP="000D362A">
      <w:pPr>
        <w:pStyle w:val="NoSpacing"/>
        <w:rPr>
          <w:rFonts w:ascii="Times New Roman" w:hAnsi="Times New Roman" w:cs="Times New Roman"/>
          <w:b/>
          <w:bCs/>
          <w:sz w:val="20"/>
          <w:szCs w:val="20"/>
        </w:rPr>
      </w:pPr>
      <w:r w:rsidRPr="000579A0">
        <w:rPr>
          <w:rFonts w:ascii="Times New Roman" w:hAnsi="Times New Roman" w:cs="Times New Roman"/>
          <w:b/>
          <w:bCs/>
          <w:sz w:val="20"/>
          <w:szCs w:val="20"/>
        </w:rPr>
        <w:t>Role:</w:t>
      </w:r>
      <w:r>
        <w:rPr>
          <w:rFonts w:ascii="Times New Roman" w:hAnsi="Times New Roman" w:cs="Times New Roman"/>
          <w:b/>
          <w:bCs/>
          <w:sz w:val="20"/>
          <w:szCs w:val="20"/>
        </w:rPr>
        <w:t xml:space="preserve"> </w:t>
      </w:r>
      <w:r w:rsidRPr="000579A0">
        <w:rPr>
          <w:rFonts w:ascii="Times New Roman" w:hAnsi="Times New Roman" w:cs="Times New Roman"/>
          <w:sz w:val="20"/>
          <w:szCs w:val="20"/>
        </w:rPr>
        <w:t>Databas</w:t>
      </w:r>
      <w:r>
        <w:rPr>
          <w:rFonts w:ascii="Times New Roman" w:hAnsi="Times New Roman" w:cs="Times New Roman"/>
          <w:sz w:val="20"/>
          <w:szCs w:val="20"/>
        </w:rPr>
        <w:t>e Development</w:t>
      </w:r>
    </w:p>
    <w:p w14:paraId="0AC24C06" w14:textId="77777777" w:rsidR="00E83A01" w:rsidRDefault="00E83A01" w:rsidP="000D362A">
      <w:pPr>
        <w:pStyle w:val="NoSpacing"/>
        <w:rPr>
          <w:rFonts w:ascii="Times New Roman" w:hAnsi="Times New Roman" w:cs="Times New Roman"/>
          <w:b/>
          <w:bCs/>
          <w:sz w:val="20"/>
          <w:szCs w:val="20"/>
        </w:rPr>
      </w:pPr>
    </w:p>
    <w:p w14:paraId="70F8C802" w14:textId="6CAB82B5" w:rsidR="00C059CC" w:rsidRDefault="00D94E7B" w:rsidP="000D362A">
      <w:pPr>
        <w:pStyle w:val="NoSpacing"/>
        <w:rPr>
          <w:rFonts w:ascii="Times New Roman" w:hAnsi="Times New Roman" w:cs="Times New Roman"/>
          <w:b/>
          <w:bCs/>
          <w:sz w:val="20"/>
          <w:szCs w:val="20"/>
        </w:rPr>
      </w:pPr>
      <w:r>
        <w:rPr>
          <w:rFonts w:ascii="Times New Roman" w:hAnsi="Times New Roman" w:cs="Times New Roman"/>
          <w:b/>
          <w:bCs/>
          <w:sz w:val="20"/>
          <w:szCs w:val="20"/>
        </w:rPr>
        <w:t xml:space="preserve">Project Name: </w:t>
      </w:r>
      <w:r w:rsidR="00511B4D">
        <w:rPr>
          <w:rFonts w:ascii="Times New Roman" w:hAnsi="Times New Roman" w:cs="Times New Roman"/>
          <w:sz w:val="20"/>
          <w:szCs w:val="20"/>
        </w:rPr>
        <w:t>VMessage</w:t>
      </w:r>
    </w:p>
    <w:p w14:paraId="131DE9D8" w14:textId="77777777" w:rsidR="00C059CC" w:rsidRDefault="00D94E7B">
      <w:pPr>
        <w:pStyle w:val="NoSpacing"/>
        <w:rPr>
          <w:rFonts w:ascii="Times New Roman" w:hAnsi="Times New Roman" w:cs="Times New Roman"/>
          <w:b/>
          <w:bCs/>
          <w:sz w:val="20"/>
          <w:szCs w:val="20"/>
        </w:rPr>
      </w:pPr>
      <w:r>
        <w:rPr>
          <w:rFonts w:ascii="Times New Roman" w:hAnsi="Times New Roman" w:cs="Times New Roman"/>
          <w:b/>
          <w:bCs/>
          <w:sz w:val="20"/>
          <w:szCs w:val="20"/>
        </w:rPr>
        <w:t xml:space="preserve">Client: </w:t>
      </w:r>
      <w:r>
        <w:rPr>
          <w:rFonts w:ascii="Times New Roman" w:hAnsi="Times New Roman" w:cs="Times New Roman"/>
          <w:sz w:val="20"/>
          <w:szCs w:val="20"/>
        </w:rPr>
        <w:t>Minavo</w:t>
      </w:r>
    </w:p>
    <w:p w14:paraId="43920BCB" w14:textId="77777777" w:rsidR="005A40C1" w:rsidRDefault="00D94E7B">
      <w:pPr>
        <w:pStyle w:val="NoSpacing"/>
        <w:rPr>
          <w:rFonts w:ascii="Times New Roman" w:hAnsi="Times New Roman" w:cs="Times New Roman"/>
          <w:sz w:val="20"/>
          <w:szCs w:val="20"/>
        </w:rPr>
      </w:pPr>
      <w:r>
        <w:rPr>
          <w:rFonts w:ascii="Times New Roman" w:hAnsi="Times New Roman" w:cs="Times New Roman"/>
          <w:b/>
          <w:bCs/>
          <w:sz w:val="20"/>
          <w:szCs w:val="20"/>
        </w:rPr>
        <w:t xml:space="preserve">Duration: </w:t>
      </w:r>
      <w:r>
        <w:rPr>
          <w:rFonts w:ascii="Times New Roman" w:hAnsi="Times New Roman" w:cs="Times New Roman"/>
          <w:sz w:val="20"/>
          <w:szCs w:val="20"/>
        </w:rPr>
        <w:t>Sep'17 – Jan'18</w:t>
      </w:r>
    </w:p>
    <w:p w14:paraId="11460EE8" w14:textId="77777777" w:rsidR="00A8220D" w:rsidRPr="005A40C1" w:rsidRDefault="00A8220D" w:rsidP="00A8220D">
      <w:pPr>
        <w:pStyle w:val="NoSpacing"/>
        <w:rPr>
          <w:rFonts w:ascii="Times New Roman" w:hAnsi="Times New Roman" w:cs="Times New Roman"/>
          <w:sz w:val="20"/>
          <w:szCs w:val="20"/>
        </w:rPr>
      </w:pPr>
      <w:r>
        <w:rPr>
          <w:rFonts w:ascii="Times New Roman" w:hAnsi="Times New Roman" w:cs="Times New Roman"/>
          <w:sz w:val="20"/>
          <w:szCs w:val="20"/>
        </w:rPr>
        <w:t>I</w:t>
      </w:r>
      <w:r w:rsidRPr="005F5824">
        <w:rPr>
          <w:rFonts w:ascii="Times New Roman" w:hAnsi="Times New Roman" w:cs="Times New Roman"/>
          <w:sz w:val="20"/>
          <w:szCs w:val="20"/>
        </w:rPr>
        <w:t>ncrease sales and customer satisfaction with smarter promotions, instant OTPs, notifications, surveys, and other award-winning bulk SMS services</w:t>
      </w:r>
      <w:r>
        <w:rPr>
          <w:rFonts w:ascii="Times New Roman" w:hAnsi="Times New Roman" w:cs="Times New Roman"/>
          <w:sz w:val="20"/>
          <w:szCs w:val="20"/>
        </w:rPr>
        <w:t>.</w:t>
      </w:r>
    </w:p>
    <w:p w14:paraId="2B6F0048" w14:textId="29A62C2E" w:rsidR="00C059CC" w:rsidRDefault="00D94E7B">
      <w:pPr>
        <w:pStyle w:val="NoSpacing"/>
        <w:rPr>
          <w:rFonts w:ascii="Times New Roman" w:hAnsi="Times New Roman" w:cs="Times New Roman"/>
          <w:sz w:val="20"/>
          <w:szCs w:val="20"/>
        </w:rPr>
      </w:pPr>
      <w:r>
        <w:rPr>
          <w:rFonts w:ascii="Times New Roman" w:hAnsi="Times New Roman" w:cs="Times New Roman"/>
          <w:b/>
          <w:bCs/>
          <w:sz w:val="20"/>
          <w:szCs w:val="20"/>
        </w:rPr>
        <w:t>Environment:</w:t>
      </w:r>
      <w:r>
        <w:rPr>
          <w:rFonts w:ascii="Times New Roman" w:hAnsi="Times New Roman" w:cs="Times New Roman"/>
          <w:sz w:val="20"/>
          <w:szCs w:val="20"/>
        </w:rPr>
        <w:t xml:space="preserve"> Kannel</w:t>
      </w:r>
      <w:r w:rsidR="00E33D34">
        <w:rPr>
          <w:rFonts w:ascii="Times New Roman" w:hAnsi="Times New Roman" w:cs="Times New Roman"/>
          <w:sz w:val="20"/>
          <w:szCs w:val="20"/>
        </w:rPr>
        <w:t xml:space="preserve"> SMS Gateway</w:t>
      </w:r>
      <w:r>
        <w:rPr>
          <w:rFonts w:ascii="Times New Roman" w:hAnsi="Times New Roman" w:cs="Times New Roman"/>
          <w:sz w:val="20"/>
          <w:szCs w:val="20"/>
        </w:rPr>
        <w:t>, MySql, Java, PHP, Web Services, Centos 7.0, SMPP.</w:t>
      </w:r>
    </w:p>
    <w:p w14:paraId="66F9AFD5" w14:textId="3C220873" w:rsidR="00795186" w:rsidRPr="00795186" w:rsidRDefault="00795186">
      <w:pPr>
        <w:pStyle w:val="NoSpacing"/>
        <w:rPr>
          <w:rFonts w:ascii="Times New Roman" w:hAnsi="Times New Roman" w:cs="Times New Roman"/>
          <w:sz w:val="20"/>
          <w:szCs w:val="20"/>
        </w:rPr>
      </w:pPr>
      <w:r w:rsidRPr="00795186">
        <w:rPr>
          <w:rFonts w:ascii="Times New Roman" w:hAnsi="Times New Roman" w:cs="Times New Roman"/>
          <w:b/>
          <w:bCs/>
          <w:sz w:val="20"/>
          <w:szCs w:val="20"/>
        </w:rPr>
        <w:t>Ro</w:t>
      </w:r>
      <w:r>
        <w:rPr>
          <w:rFonts w:ascii="Times New Roman" w:hAnsi="Times New Roman" w:cs="Times New Roman"/>
          <w:b/>
          <w:bCs/>
          <w:sz w:val="20"/>
          <w:szCs w:val="20"/>
        </w:rPr>
        <w:t xml:space="preserve">le: </w:t>
      </w:r>
      <w:r>
        <w:rPr>
          <w:rFonts w:ascii="Times New Roman" w:hAnsi="Times New Roman" w:cs="Times New Roman"/>
          <w:sz w:val="20"/>
          <w:szCs w:val="20"/>
        </w:rPr>
        <w:t>Project Lead, Database Development, SMS Gateway Configuration.</w:t>
      </w:r>
    </w:p>
    <w:p w14:paraId="5C6A9455" w14:textId="77777777" w:rsidR="00C059CC" w:rsidRDefault="00C059CC">
      <w:pPr>
        <w:pStyle w:val="NoSpacing"/>
        <w:rPr>
          <w:rFonts w:ascii="Times New Roman" w:hAnsi="Times New Roman" w:cs="Times New Roman"/>
          <w:sz w:val="20"/>
          <w:szCs w:val="20"/>
        </w:rPr>
      </w:pPr>
    </w:p>
    <w:p w14:paraId="78B0E6FF" w14:textId="7F0217C5" w:rsidR="00473B51" w:rsidRDefault="00473B51" w:rsidP="00473B51">
      <w:pPr>
        <w:pStyle w:val="NoSpacing"/>
        <w:rPr>
          <w:rFonts w:ascii="Times New Roman" w:hAnsi="Times New Roman" w:cs="Times New Roman"/>
          <w:b/>
          <w:bCs/>
          <w:sz w:val="20"/>
          <w:szCs w:val="20"/>
        </w:rPr>
      </w:pPr>
      <w:r>
        <w:rPr>
          <w:rFonts w:ascii="Times New Roman" w:hAnsi="Times New Roman" w:cs="Times New Roman"/>
          <w:b/>
          <w:bCs/>
          <w:sz w:val="20"/>
          <w:szCs w:val="20"/>
        </w:rPr>
        <w:t xml:space="preserve">Project Name: </w:t>
      </w:r>
      <w:r>
        <w:rPr>
          <w:rFonts w:ascii="Times New Roman" w:hAnsi="Times New Roman" w:cs="Times New Roman"/>
          <w:sz w:val="20"/>
          <w:szCs w:val="20"/>
        </w:rPr>
        <w:t>Finance Portal (In-house Development)</w:t>
      </w:r>
    </w:p>
    <w:p w14:paraId="6F671FF0" w14:textId="77777777" w:rsidR="00C059CC" w:rsidRDefault="00D94E7B">
      <w:pPr>
        <w:pStyle w:val="NoSpacing"/>
        <w:rPr>
          <w:rFonts w:ascii="Times New Roman" w:hAnsi="Times New Roman" w:cs="Times New Roman"/>
          <w:b/>
          <w:bCs/>
          <w:sz w:val="20"/>
          <w:szCs w:val="20"/>
        </w:rPr>
      </w:pPr>
      <w:r>
        <w:rPr>
          <w:rFonts w:ascii="Times New Roman" w:hAnsi="Times New Roman" w:cs="Times New Roman"/>
          <w:b/>
          <w:bCs/>
          <w:sz w:val="20"/>
          <w:szCs w:val="20"/>
        </w:rPr>
        <w:t xml:space="preserve">Client: </w:t>
      </w:r>
      <w:r>
        <w:rPr>
          <w:rFonts w:ascii="Times New Roman" w:hAnsi="Times New Roman" w:cs="Times New Roman"/>
          <w:sz w:val="20"/>
          <w:szCs w:val="20"/>
        </w:rPr>
        <w:t>Minavo</w:t>
      </w:r>
    </w:p>
    <w:p w14:paraId="62412D33" w14:textId="77777777" w:rsidR="00C059CC" w:rsidRDefault="00D94E7B">
      <w:pPr>
        <w:pStyle w:val="NoSpacing"/>
        <w:rPr>
          <w:rFonts w:ascii="Times New Roman" w:hAnsi="Times New Roman" w:cs="Times New Roman"/>
          <w:sz w:val="20"/>
          <w:szCs w:val="20"/>
        </w:rPr>
      </w:pPr>
      <w:r>
        <w:rPr>
          <w:rFonts w:ascii="Times New Roman" w:hAnsi="Times New Roman" w:cs="Times New Roman"/>
          <w:b/>
          <w:bCs/>
          <w:sz w:val="20"/>
          <w:szCs w:val="20"/>
        </w:rPr>
        <w:t xml:space="preserve">Duration: </w:t>
      </w:r>
      <w:r>
        <w:rPr>
          <w:rFonts w:ascii="Times New Roman" w:hAnsi="Times New Roman" w:cs="Times New Roman"/>
          <w:sz w:val="20"/>
          <w:szCs w:val="20"/>
        </w:rPr>
        <w:t>Apr'17-Aug'17</w:t>
      </w:r>
    </w:p>
    <w:p w14:paraId="0A3FF0A1" w14:textId="77777777" w:rsidR="00473B51" w:rsidRDefault="00473B51" w:rsidP="00473B51">
      <w:pPr>
        <w:pStyle w:val="NoSpacing"/>
        <w:rPr>
          <w:rFonts w:ascii="Times New Roman" w:hAnsi="Times New Roman" w:cs="Times New Roman"/>
          <w:sz w:val="20"/>
          <w:szCs w:val="20"/>
        </w:rPr>
      </w:pPr>
      <w:r w:rsidRPr="00CA25E7">
        <w:rPr>
          <w:rFonts w:ascii="Times New Roman" w:hAnsi="Times New Roman" w:cs="Times New Roman"/>
          <w:sz w:val="20"/>
          <w:szCs w:val="20"/>
        </w:rPr>
        <w:t>We keep our clients accounting in this portal.</w:t>
      </w:r>
    </w:p>
    <w:p w14:paraId="575D4C81" w14:textId="00AAFDC5" w:rsidR="00C059CC" w:rsidRDefault="00D94E7B">
      <w:pPr>
        <w:pStyle w:val="NoSpacing"/>
        <w:rPr>
          <w:rFonts w:ascii="Times New Roman" w:hAnsi="Times New Roman" w:cs="Times New Roman"/>
          <w:sz w:val="20"/>
          <w:szCs w:val="20"/>
        </w:rPr>
      </w:pPr>
      <w:r>
        <w:rPr>
          <w:rFonts w:ascii="Times New Roman" w:hAnsi="Times New Roman" w:cs="Times New Roman"/>
          <w:b/>
          <w:bCs/>
          <w:sz w:val="20"/>
          <w:szCs w:val="20"/>
        </w:rPr>
        <w:t>Environment:</w:t>
      </w:r>
      <w:r>
        <w:rPr>
          <w:rFonts w:ascii="Times New Roman" w:hAnsi="Times New Roman" w:cs="Times New Roman"/>
          <w:sz w:val="20"/>
          <w:szCs w:val="20"/>
        </w:rPr>
        <w:t xml:space="preserve"> MySql, PHP, Web Services, Centos.</w:t>
      </w:r>
    </w:p>
    <w:p w14:paraId="3AD627D0" w14:textId="31C5491D" w:rsidR="00795186" w:rsidRPr="00795186" w:rsidRDefault="00795186">
      <w:pPr>
        <w:pStyle w:val="NoSpacing"/>
        <w:rPr>
          <w:rFonts w:ascii="Times New Roman" w:hAnsi="Times New Roman" w:cs="Times New Roman"/>
          <w:b/>
          <w:bCs/>
          <w:sz w:val="20"/>
          <w:szCs w:val="20"/>
        </w:rPr>
      </w:pPr>
      <w:r w:rsidRPr="00795186">
        <w:rPr>
          <w:rFonts w:ascii="Times New Roman" w:hAnsi="Times New Roman" w:cs="Times New Roman"/>
          <w:b/>
          <w:bCs/>
          <w:sz w:val="20"/>
          <w:szCs w:val="20"/>
        </w:rPr>
        <w:t>Role:</w:t>
      </w:r>
      <w:r>
        <w:rPr>
          <w:rFonts w:ascii="Times New Roman" w:hAnsi="Times New Roman" w:cs="Times New Roman"/>
          <w:b/>
          <w:bCs/>
          <w:sz w:val="20"/>
          <w:szCs w:val="20"/>
        </w:rPr>
        <w:t xml:space="preserve"> </w:t>
      </w:r>
      <w:r w:rsidRPr="00795186">
        <w:rPr>
          <w:rFonts w:ascii="Times New Roman" w:hAnsi="Times New Roman" w:cs="Times New Roman"/>
          <w:sz w:val="20"/>
          <w:szCs w:val="20"/>
        </w:rPr>
        <w:t>Project</w:t>
      </w:r>
      <w:r>
        <w:rPr>
          <w:rFonts w:ascii="Times New Roman" w:hAnsi="Times New Roman" w:cs="Times New Roman"/>
          <w:sz w:val="20"/>
          <w:szCs w:val="20"/>
        </w:rPr>
        <w:t xml:space="preserve"> Lead, Database Development.</w:t>
      </w:r>
    </w:p>
    <w:p w14:paraId="314CC5E8" w14:textId="77777777" w:rsidR="00C059CC" w:rsidRDefault="00C059CC">
      <w:pPr>
        <w:pStyle w:val="NoSpacing"/>
        <w:rPr>
          <w:rFonts w:ascii="Times New Roman" w:hAnsi="Times New Roman" w:cs="Times New Roman"/>
          <w:sz w:val="20"/>
          <w:szCs w:val="20"/>
        </w:rPr>
      </w:pPr>
    </w:p>
    <w:p w14:paraId="6BBDC879" w14:textId="16374425" w:rsidR="00715AD2" w:rsidRDefault="00715AD2" w:rsidP="00715AD2">
      <w:pPr>
        <w:pStyle w:val="NoSpacing"/>
        <w:rPr>
          <w:rFonts w:ascii="Times New Roman" w:hAnsi="Times New Roman" w:cs="Times New Roman"/>
          <w:b/>
          <w:bCs/>
          <w:sz w:val="20"/>
          <w:szCs w:val="20"/>
        </w:rPr>
      </w:pPr>
      <w:r>
        <w:rPr>
          <w:rFonts w:ascii="Times New Roman" w:hAnsi="Times New Roman" w:cs="Times New Roman"/>
          <w:b/>
          <w:bCs/>
          <w:sz w:val="20"/>
          <w:szCs w:val="20"/>
        </w:rPr>
        <w:t xml:space="preserve">Project Name: </w:t>
      </w:r>
      <w:r>
        <w:rPr>
          <w:rFonts w:ascii="Times New Roman" w:hAnsi="Times New Roman" w:cs="Times New Roman"/>
          <w:sz w:val="20"/>
          <w:szCs w:val="20"/>
        </w:rPr>
        <w:t>Mastpitara</w:t>
      </w:r>
    </w:p>
    <w:p w14:paraId="6AC0B1F5" w14:textId="0E56D323" w:rsidR="00715AD2" w:rsidRDefault="00715AD2" w:rsidP="00715AD2">
      <w:pPr>
        <w:pStyle w:val="NoSpacing"/>
        <w:rPr>
          <w:rFonts w:ascii="Times New Roman" w:hAnsi="Times New Roman" w:cs="Times New Roman"/>
          <w:b/>
          <w:bCs/>
          <w:sz w:val="20"/>
          <w:szCs w:val="20"/>
        </w:rPr>
      </w:pPr>
      <w:r>
        <w:rPr>
          <w:rFonts w:ascii="Times New Roman" w:hAnsi="Times New Roman" w:cs="Times New Roman"/>
          <w:b/>
          <w:bCs/>
          <w:color w:val="000000"/>
          <w:sz w:val="20"/>
          <w:szCs w:val="20"/>
        </w:rPr>
        <w:t>Client:</w:t>
      </w:r>
      <w:r>
        <w:rPr>
          <w:rFonts w:ascii="Times New Roman" w:hAnsi="Times New Roman" w:cs="Times New Roman"/>
          <w:color w:val="000000"/>
          <w:sz w:val="20"/>
          <w:szCs w:val="20"/>
        </w:rPr>
        <w:t xml:space="preserve"> Vodafone, Aircel, Idea</w:t>
      </w:r>
      <w:r w:rsidR="006E4544">
        <w:rPr>
          <w:rFonts w:ascii="Times New Roman" w:hAnsi="Times New Roman" w:cs="Times New Roman"/>
          <w:color w:val="000000"/>
          <w:sz w:val="20"/>
          <w:szCs w:val="20"/>
        </w:rPr>
        <w:t xml:space="preserve"> </w:t>
      </w:r>
      <w:r>
        <w:rPr>
          <w:rFonts w:ascii="Times New Roman" w:hAnsi="Times New Roman" w:cs="Times New Roman"/>
          <w:color w:val="000000"/>
          <w:sz w:val="20"/>
          <w:szCs w:val="20"/>
        </w:rPr>
        <w:t>(India Telecom Operator)</w:t>
      </w:r>
    </w:p>
    <w:p w14:paraId="7D77E256" w14:textId="7459BAB0" w:rsidR="00715AD2" w:rsidRDefault="00715AD2" w:rsidP="00715AD2">
      <w:pPr>
        <w:pStyle w:val="NoSpacing"/>
        <w:rPr>
          <w:rFonts w:ascii="Times New Roman" w:hAnsi="Times New Roman" w:cs="Times New Roman"/>
          <w:sz w:val="20"/>
          <w:szCs w:val="20"/>
        </w:rPr>
      </w:pPr>
      <w:r>
        <w:rPr>
          <w:rFonts w:ascii="Times New Roman" w:hAnsi="Times New Roman" w:cs="Times New Roman"/>
          <w:b/>
          <w:bCs/>
          <w:sz w:val="20"/>
          <w:szCs w:val="20"/>
        </w:rPr>
        <w:t xml:space="preserve">Duration: </w:t>
      </w:r>
      <w:r>
        <w:rPr>
          <w:rFonts w:ascii="Times New Roman" w:hAnsi="Times New Roman" w:cs="Times New Roman"/>
          <w:sz w:val="20"/>
          <w:szCs w:val="20"/>
        </w:rPr>
        <w:t>Aug'16-Mar'17</w:t>
      </w:r>
    </w:p>
    <w:p w14:paraId="33ED3E9E" w14:textId="5FE20BB7" w:rsidR="00715AD2" w:rsidRDefault="00715AD2" w:rsidP="00715AD2">
      <w:pPr>
        <w:pStyle w:val="NoSpacing"/>
        <w:rPr>
          <w:rFonts w:ascii="Times New Roman" w:hAnsi="Times New Roman" w:cs="Times New Roman"/>
          <w:b/>
          <w:bCs/>
          <w:color w:val="000000"/>
          <w:sz w:val="20"/>
          <w:szCs w:val="20"/>
        </w:rPr>
      </w:pPr>
      <w:r>
        <w:rPr>
          <w:rFonts w:ascii="Times New Roman" w:hAnsi="Times New Roman" w:cs="Times New Roman"/>
          <w:sz w:val="20"/>
          <w:szCs w:val="20"/>
        </w:rPr>
        <w:t>Entertainment services (such as Video Content and Wallpapers) for the user in which they get everything in just one click.</w:t>
      </w:r>
    </w:p>
    <w:p w14:paraId="6C63050E" w14:textId="7892B366" w:rsidR="00715AD2" w:rsidRDefault="00715AD2" w:rsidP="00715AD2">
      <w:pPr>
        <w:pStyle w:val="NoSpacing"/>
        <w:rPr>
          <w:rFonts w:ascii="Times New Roman" w:hAnsi="Times New Roman" w:cs="Times New Roman"/>
          <w:sz w:val="20"/>
          <w:szCs w:val="20"/>
        </w:rPr>
      </w:pPr>
      <w:r>
        <w:rPr>
          <w:rFonts w:ascii="Times New Roman" w:hAnsi="Times New Roman" w:cs="Times New Roman"/>
          <w:b/>
          <w:bCs/>
          <w:sz w:val="20"/>
          <w:szCs w:val="20"/>
        </w:rPr>
        <w:t>Environment:</w:t>
      </w:r>
      <w:r>
        <w:rPr>
          <w:rFonts w:ascii="Times New Roman" w:hAnsi="Times New Roman" w:cs="Times New Roman"/>
          <w:sz w:val="20"/>
          <w:szCs w:val="20"/>
        </w:rPr>
        <w:t xml:space="preserve"> MySql, PHP, Web Services, Centos.</w:t>
      </w:r>
    </w:p>
    <w:p w14:paraId="2EF95667" w14:textId="2D68CC43" w:rsidR="00795186" w:rsidRPr="00795186" w:rsidRDefault="00795186" w:rsidP="00715AD2">
      <w:pPr>
        <w:pStyle w:val="NoSpacing"/>
        <w:rPr>
          <w:rFonts w:ascii="Times New Roman" w:hAnsi="Times New Roman" w:cs="Times New Roman"/>
          <w:b/>
          <w:bCs/>
          <w:sz w:val="20"/>
          <w:szCs w:val="20"/>
        </w:rPr>
      </w:pPr>
      <w:r w:rsidRPr="00795186">
        <w:rPr>
          <w:rFonts w:ascii="Times New Roman" w:hAnsi="Times New Roman" w:cs="Times New Roman"/>
          <w:b/>
          <w:bCs/>
          <w:sz w:val="20"/>
          <w:szCs w:val="20"/>
        </w:rPr>
        <w:t>Role:</w:t>
      </w:r>
      <w:r>
        <w:rPr>
          <w:rFonts w:ascii="Times New Roman" w:hAnsi="Times New Roman" w:cs="Times New Roman"/>
          <w:b/>
          <w:bCs/>
          <w:sz w:val="20"/>
          <w:szCs w:val="20"/>
        </w:rPr>
        <w:t xml:space="preserve"> </w:t>
      </w:r>
      <w:r w:rsidRPr="00795186">
        <w:rPr>
          <w:rFonts w:ascii="Times New Roman" w:hAnsi="Times New Roman" w:cs="Times New Roman"/>
          <w:sz w:val="20"/>
          <w:szCs w:val="20"/>
        </w:rPr>
        <w:t>Database</w:t>
      </w:r>
      <w:r>
        <w:rPr>
          <w:rFonts w:ascii="Times New Roman" w:hAnsi="Times New Roman" w:cs="Times New Roman"/>
          <w:sz w:val="20"/>
          <w:szCs w:val="20"/>
        </w:rPr>
        <w:t xml:space="preserve"> Development</w:t>
      </w:r>
    </w:p>
    <w:p w14:paraId="1AB481E9" w14:textId="77777777" w:rsidR="00715AD2" w:rsidRDefault="00715AD2">
      <w:pPr>
        <w:pStyle w:val="NoSpacing"/>
        <w:rPr>
          <w:rFonts w:ascii="Times New Roman" w:hAnsi="Times New Roman" w:cs="Times New Roman"/>
          <w:b/>
          <w:bCs/>
          <w:color w:val="000000"/>
          <w:sz w:val="20"/>
          <w:szCs w:val="20"/>
        </w:rPr>
      </w:pPr>
    </w:p>
    <w:p w14:paraId="69513556" w14:textId="2DC5DCCD" w:rsidR="00C059CC" w:rsidRDefault="00D94E7B">
      <w:pPr>
        <w:pStyle w:val="NoSpacing"/>
        <w:rPr>
          <w:rFonts w:ascii="Times New Roman" w:hAnsi="Times New Roman" w:cs="Times New Roman"/>
          <w:sz w:val="20"/>
          <w:szCs w:val="20"/>
        </w:rPr>
      </w:pPr>
      <w:r>
        <w:rPr>
          <w:rFonts w:ascii="Times New Roman" w:hAnsi="Times New Roman" w:cs="Times New Roman"/>
          <w:b/>
          <w:bCs/>
          <w:color w:val="000000"/>
          <w:sz w:val="20"/>
          <w:szCs w:val="20"/>
        </w:rPr>
        <w:t xml:space="preserve">Project Name: </w:t>
      </w:r>
      <w:r>
        <w:rPr>
          <w:rFonts w:ascii="Times New Roman" w:hAnsi="Times New Roman" w:cs="Times New Roman"/>
          <w:color w:val="000000"/>
          <w:sz w:val="20"/>
          <w:szCs w:val="20"/>
        </w:rPr>
        <w:t>WAP Entertainment Service</w:t>
      </w:r>
      <w:r>
        <w:rPr>
          <w:rFonts w:ascii="Times New Roman" w:hAnsi="Times New Roman" w:cs="Times New Roman"/>
          <w:b/>
          <w:bCs/>
          <w:color w:val="000000"/>
          <w:sz w:val="20"/>
          <w:szCs w:val="20"/>
        </w:rPr>
        <w:br/>
        <w:t xml:space="preserve">Client: </w:t>
      </w:r>
      <w:r w:rsidR="005A40C1">
        <w:rPr>
          <w:rFonts w:ascii="Times New Roman" w:hAnsi="Times New Roman" w:cs="Times New Roman"/>
          <w:color w:val="000000"/>
          <w:sz w:val="20"/>
          <w:szCs w:val="20"/>
        </w:rPr>
        <w:t xml:space="preserve">DU </w:t>
      </w:r>
      <w:r>
        <w:rPr>
          <w:rFonts w:ascii="Times New Roman" w:hAnsi="Times New Roman" w:cs="Times New Roman"/>
          <w:color w:val="000000"/>
          <w:sz w:val="20"/>
          <w:szCs w:val="20"/>
        </w:rPr>
        <w:t>and Etisalat</w:t>
      </w:r>
      <w:r w:rsidR="005A40C1">
        <w:rPr>
          <w:rFonts w:ascii="Times New Roman" w:hAnsi="Times New Roman" w:cs="Times New Roman"/>
          <w:color w:val="000000"/>
          <w:sz w:val="20"/>
          <w:szCs w:val="20"/>
        </w:rPr>
        <w:t xml:space="preserve"> </w:t>
      </w:r>
      <w:r>
        <w:rPr>
          <w:rFonts w:ascii="Times New Roman" w:hAnsi="Times New Roman" w:cs="Times New Roman"/>
          <w:color w:val="000000"/>
          <w:sz w:val="20"/>
          <w:szCs w:val="20"/>
        </w:rPr>
        <w:t>(Dubai</w:t>
      </w:r>
      <w:r w:rsidR="007F5F69">
        <w:rPr>
          <w:rFonts w:ascii="Times New Roman" w:hAnsi="Times New Roman" w:cs="Times New Roman"/>
          <w:color w:val="000000"/>
          <w:sz w:val="20"/>
          <w:szCs w:val="20"/>
        </w:rPr>
        <w:t xml:space="preserve"> Telecom Operator</w:t>
      </w:r>
      <w:r>
        <w:rPr>
          <w:rFonts w:ascii="Times New Roman" w:hAnsi="Times New Roman" w:cs="Times New Roman"/>
          <w:color w:val="000000"/>
          <w:sz w:val="20"/>
          <w:szCs w:val="20"/>
        </w:rPr>
        <w:t>)</w:t>
      </w:r>
      <w:r>
        <w:rPr>
          <w:rFonts w:ascii="Times New Roman" w:hAnsi="Times New Roman" w:cs="Times New Roman"/>
          <w:b/>
          <w:bCs/>
          <w:color w:val="000000"/>
          <w:sz w:val="20"/>
          <w:szCs w:val="20"/>
        </w:rPr>
        <w:br/>
        <w:t xml:space="preserve">Duration: </w:t>
      </w:r>
      <w:r>
        <w:rPr>
          <w:rFonts w:ascii="Times New Roman" w:hAnsi="Times New Roman" w:cs="Times New Roman"/>
          <w:color w:val="000000"/>
          <w:sz w:val="20"/>
          <w:szCs w:val="20"/>
        </w:rPr>
        <w:t>Nov’ 15 – Apr’16</w:t>
      </w:r>
    </w:p>
    <w:p w14:paraId="6B781F32" w14:textId="680BA89E" w:rsidR="00C059CC" w:rsidRDefault="005A40C1">
      <w:pPr>
        <w:pStyle w:val="NoSpacing"/>
        <w:rPr>
          <w:rFonts w:ascii="Times New Roman" w:hAnsi="Times New Roman" w:cs="Times New Roman"/>
          <w:b/>
          <w:bCs/>
          <w:color w:val="000000"/>
          <w:sz w:val="20"/>
          <w:szCs w:val="20"/>
        </w:rPr>
      </w:pPr>
      <w:r>
        <w:rPr>
          <w:rFonts w:ascii="Times New Roman" w:hAnsi="Times New Roman" w:cs="Times New Roman"/>
          <w:sz w:val="20"/>
          <w:szCs w:val="20"/>
        </w:rPr>
        <w:t>Entertainment services</w:t>
      </w:r>
      <w:r w:rsidR="00D94E7B">
        <w:rPr>
          <w:rFonts w:ascii="Times New Roman" w:hAnsi="Times New Roman" w:cs="Times New Roman"/>
          <w:sz w:val="20"/>
          <w:szCs w:val="20"/>
        </w:rPr>
        <w:t xml:space="preserve"> (such as Fashion, Wallpapers, Health, Devotional, etc.) for the user in which they </w:t>
      </w:r>
      <w:r w:rsidR="0046270B">
        <w:rPr>
          <w:rFonts w:ascii="Times New Roman" w:hAnsi="Times New Roman" w:cs="Times New Roman"/>
          <w:sz w:val="20"/>
          <w:szCs w:val="20"/>
        </w:rPr>
        <w:t>get</w:t>
      </w:r>
      <w:r w:rsidR="00D94E7B">
        <w:rPr>
          <w:rFonts w:ascii="Times New Roman" w:hAnsi="Times New Roman" w:cs="Times New Roman"/>
          <w:sz w:val="20"/>
          <w:szCs w:val="20"/>
        </w:rPr>
        <w:t xml:space="preserve"> everything in just one click.</w:t>
      </w:r>
    </w:p>
    <w:p w14:paraId="7A51C423" w14:textId="77777777" w:rsidR="00C059CC" w:rsidRDefault="00D94E7B">
      <w:pPr>
        <w:pStyle w:val="NoSpacing"/>
        <w:rPr>
          <w:rFonts w:ascii="Times New Roman" w:hAnsi="Times New Roman" w:cs="Times New Roman"/>
          <w:sz w:val="20"/>
          <w:szCs w:val="20"/>
        </w:rPr>
      </w:pPr>
      <w:r>
        <w:rPr>
          <w:rFonts w:ascii="Times New Roman" w:hAnsi="Times New Roman" w:cs="Times New Roman"/>
          <w:b/>
          <w:bCs/>
          <w:color w:val="000000"/>
          <w:sz w:val="20"/>
          <w:szCs w:val="20"/>
        </w:rPr>
        <w:t>Environment:</w:t>
      </w:r>
      <w:r>
        <w:rPr>
          <w:rFonts w:ascii="Times New Roman" w:hAnsi="Times New Roman" w:cs="Times New Roman"/>
          <w:color w:val="000000"/>
          <w:sz w:val="20"/>
          <w:szCs w:val="20"/>
        </w:rPr>
        <w:t xml:space="preserve"> Java, Java Web Services, Mongo DB, Oracle, Shell Scripts, UNIX, Windows Server 2003</w:t>
      </w:r>
    </w:p>
    <w:p w14:paraId="2DDE6009" w14:textId="77777777" w:rsidR="00C059CC" w:rsidRDefault="00C059CC">
      <w:pPr>
        <w:pStyle w:val="NoSpacing"/>
        <w:rPr>
          <w:rFonts w:ascii="Times New Roman" w:hAnsi="Times New Roman" w:cs="Times New Roman"/>
          <w:sz w:val="20"/>
          <w:szCs w:val="20"/>
        </w:rPr>
      </w:pPr>
    </w:p>
    <w:p w14:paraId="471713B5" w14:textId="77777777" w:rsidR="00C059CC" w:rsidRDefault="00D94E7B">
      <w:pPr>
        <w:pStyle w:val="NoSpacing"/>
        <w:rPr>
          <w:rFonts w:ascii="Times New Roman" w:hAnsi="Times New Roman" w:cs="Times New Roman"/>
          <w:sz w:val="20"/>
          <w:szCs w:val="20"/>
        </w:rPr>
      </w:pPr>
      <w:r>
        <w:rPr>
          <w:rFonts w:ascii="Times New Roman" w:hAnsi="Times New Roman" w:cs="Times New Roman"/>
          <w:b/>
          <w:bCs/>
          <w:color w:val="000000"/>
          <w:sz w:val="20"/>
          <w:szCs w:val="20"/>
        </w:rPr>
        <w:t xml:space="preserve">Project Name: </w:t>
      </w:r>
      <w:r>
        <w:rPr>
          <w:rFonts w:ascii="Times New Roman" w:hAnsi="Times New Roman" w:cs="Times New Roman"/>
          <w:color w:val="000000"/>
          <w:sz w:val="20"/>
          <w:szCs w:val="20"/>
        </w:rPr>
        <w:t>miFeelings</w:t>
      </w:r>
      <w:r>
        <w:rPr>
          <w:rFonts w:ascii="Times New Roman" w:hAnsi="Times New Roman" w:cs="Times New Roman"/>
          <w:b/>
          <w:bCs/>
          <w:color w:val="000000"/>
          <w:sz w:val="20"/>
          <w:szCs w:val="20"/>
        </w:rPr>
        <w:br/>
        <w:t xml:space="preserve">Client: </w:t>
      </w:r>
      <w:r>
        <w:rPr>
          <w:rFonts w:ascii="Times New Roman" w:hAnsi="Times New Roman" w:cs="Times New Roman"/>
          <w:color w:val="000000"/>
          <w:sz w:val="20"/>
          <w:szCs w:val="20"/>
        </w:rPr>
        <w:t>Mivas, India</w:t>
      </w:r>
      <w:r>
        <w:rPr>
          <w:rFonts w:ascii="Times New Roman" w:hAnsi="Times New Roman" w:cs="Times New Roman"/>
          <w:b/>
          <w:bCs/>
          <w:color w:val="000000"/>
          <w:sz w:val="20"/>
          <w:szCs w:val="20"/>
        </w:rPr>
        <w:br/>
        <w:t xml:space="preserve">Duration: </w:t>
      </w:r>
      <w:r>
        <w:rPr>
          <w:rFonts w:ascii="Times New Roman" w:hAnsi="Times New Roman" w:cs="Times New Roman"/>
          <w:color w:val="000000"/>
          <w:sz w:val="20"/>
          <w:szCs w:val="20"/>
        </w:rPr>
        <w:t>Aug’ 15 – Oct’15</w:t>
      </w:r>
    </w:p>
    <w:p w14:paraId="5B5BE9CF" w14:textId="37D9DFDA" w:rsidR="00C059CC" w:rsidRDefault="005A40C1">
      <w:pPr>
        <w:pStyle w:val="NoSpacing"/>
        <w:rPr>
          <w:rFonts w:ascii="Times New Roman" w:hAnsi="Times New Roman" w:cs="Times New Roman"/>
          <w:b/>
          <w:bCs/>
          <w:color w:val="000000"/>
          <w:sz w:val="20"/>
          <w:szCs w:val="20"/>
        </w:rPr>
      </w:pPr>
      <w:r>
        <w:rPr>
          <w:rFonts w:ascii="Times New Roman" w:hAnsi="Times New Roman" w:cs="Times New Roman"/>
          <w:sz w:val="20"/>
          <w:szCs w:val="20"/>
        </w:rPr>
        <w:t>Through the miFeelings service user</w:t>
      </w:r>
      <w:r w:rsidR="00D94E7B">
        <w:rPr>
          <w:rFonts w:ascii="Times New Roman" w:hAnsi="Times New Roman" w:cs="Times New Roman"/>
          <w:sz w:val="20"/>
          <w:szCs w:val="20"/>
        </w:rPr>
        <w:t xml:space="preserve"> shares the feelings and asks for advice. Here are experienced specialists and experts who solve user queries of any type.</w:t>
      </w:r>
    </w:p>
    <w:p w14:paraId="702588FB" w14:textId="77777777" w:rsidR="00C059CC" w:rsidRDefault="00D94E7B">
      <w:pPr>
        <w:pStyle w:val="NoSpacing"/>
        <w:rPr>
          <w:rFonts w:ascii="Times New Roman" w:hAnsi="Times New Roman" w:cs="Times New Roman"/>
          <w:sz w:val="20"/>
          <w:szCs w:val="20"/>
        </w:rPr>
      </w:pPr>
      <w:r>
        <w:rPr>
          <w:rFonts w:ascii="Times New Roman" w:hAnsi="Times New Roman" w:cs="Times New Roman"/>
          <w:b/>
          <w:bCs/>
          <w:color w:val="000000"/>
          <w:sz w:val="20"/>
          <w:szCs w:val="20"/>
        </w:rPr>
        <w:t>Environment:</w:t>
      </w:r>
      <w:r>
        <w:rPr>
          <w:rFonts w:ascii="Times New Roman" w:hAnsi="Times New Roman" w:cs="Times New Roman"/>
          <w:color w:val="000000"/>
          <w:sz w:val="20"/>
          <w:szCs w:val="20"/>
        </w:rPr>
        <w:t xml:space="preserve"> MySql 5.6, SQLyog, SQL Developer, Cloud database.</w:t>
      </w:r>
    </w:p>
    <w:p w14:paraId="6B04FCC4" w14:textId="77777777" w:rsidR="00C059CC" w:rsidRDefault="00C059CC">
      <w:pPr>
        <w:pStyle w:val="NoSpacing"/>
        <w:rPr>
          <w:rFonts w:ascii="Times New Roman" w:hAnsi="Times New Roman" w:cs="Times New Roman"/>
          <w:sz w:val="20"/>
          <w:szCs w:val="20"/>
        </w:rPr>
      </w:pPr>
    </w:p>
    <w:p w14:paraId="3961E783" w14:textId="6A44AA6E" w:rsidR="00C059CC" w:rsidRDefault="00D94E7B">
      <w:pPr>
        <w:pStyle w:val="NoSpacing"/>
        <w:rPr>
          <w:rFonts w:ascii="Times New Roman" w:hAnsi="Times New Roman" w:cs="Times New Roman"/>
          <w:sz w:val="20"/>
          <w:szCs w:val="20"/>
        </w:rPr>
      </w:pPr>
      <w:r>
        <w:rPr>
          <w:rFonts w:ascii="Times New Roman" w:hAnsi="Times New Roman" w:cs="Times New Roman"/>
          <w:b/>
          <w:bCs/>
          <w:color w:val="000000"/>
          <w:sz w:val="20"/>
          <w:szCs w:val="20"/>
        </w:rPr>
        <w:t xml:space="preserve">Project Name: </w:t>
      </w:r>
      <w:r>
        <w:rPr>
          <w:rFonts w:ascii="Times New Roman" w:hAnsi="Times New Roman" w:cs="Times New Roman"/>
          <w:color w:val="000000"/>
          <w:sz w:val="20"/>
          <w:szCs w:val="20"/>
        </w:rPr>
        <w:t>WAP Entertainment Service</w:t>
      </w:r>
      <w:r>
        <w:rPr>
          <w:rFonts w:ascii="Times New Roman" w:hAnsi="Times New Roman" w:cs="Times New Roman"/>
          <w:b/>
          <w:bCs/>
          <w:color w:val="000000"/>
          <w:sz w:val="20"/>
          <w:szCs w:val="20"/>
        </w:rPr>
        <w:br/>
        <w:t>Client:</w:t>
      </w:r>
      <w:r>
        <w:rPr>
          <w:rFonts w:ascii="Times New Roman" w:hAnsi="Times New Roman" w:cs="Times New Roman"/>
          <w:color w:val="000000"/>
          <w:sz w:val="20"/>
          <w:szCs w:val="20"/>
        </w:rPr>
        <w:t xml:space="preserve"> Vodafone, Aircel, Idea, BSNL, MTN</w:t>
      </w:r>
      <w:r w:rsidR="00D5774E">
        <w:rPr>
          <w:rFonts w:ascii="Times New Roman" w:hAnsi="Times New Roman" w:cs="Times New Roman"/>
          <w:color w:val="000000"/>
          <w:sz w:val="20"/>
          <w:szCs w:val="20"/>
        </w:rPr>
        <w:t xml:space="preserve">, </w:t>
      </w:r>
      <w:r>
        <w:rPr>
          <w:rFonts w:ascii="Times New Roman" w:hAnsi="Times New Roman" w:cs="Times New Roman"/>
          <w:color w:val="000000"/>
          <w:sz w:val="20"/>
          <w:szCs w:val="20"/>
        </w:rPr>
        <w:t>Tata (India</w:t>
      </w:r>
      <w:r w:rsidR="00C11537">
        <w:rPr>
          <w:rFonts w:ascii="Times New Roman" w:hAnsi="Times New Roman" w:cs="Times New Roman"/>
          <w:color w:val="000000"/>
          <w:sz w:val="20"/>
          <w:szCs w:val="20"/>
        </w:rPr>
        <w:t xml:space="preserve"> Telecom Operator</w:t>
      </w:r>
      <w:r>
        <w:rPr>
          <w:rFonts w:ascii="Times New Roman" w:hAnsi="Times New Roman" w:cs="Times New Roman"/>
          <w:color w:val="000000"/>
          <w:sz w:val="20"/>
          <w:szCs w:val="20"/>
        </w:rPr>
        <w:t>)</w:t>
      </w:r>
      <w:r>
        <w:rPr>
          <w:rFonts w:ascii="Times New Roman" w:hAnsi="Times New Roman" w:cs="Times New Roman"/>
          <w:b/>
          <w:bCs/>
          <w:color w:val="000000"/>
          <w:sz w:val="20"/>
          <w:szCs w:val="20"/>
        </w:rPr>
        <w:br/>
        <w:t xml:space="preserve">Duration: </w:t>
      </w:r>
      <w:r>
        <w:rPr>
          <w:rFonts w:ascii="Times New Roman" w:hAnsi="Times New Roman" w:cs="Times New Roman"/>
          <w:color w:val="000000"/>
          <w:sz w:val="20"/>
          <w:szCs w:val="20"/>
        </w:rPr>
        <w:t>Apr’ 15 – Jul’15</w:t>
      </w:r>
    </w:p>
    <w:p w14:paraId="7BFB4D40" w14:textId="2EA25F62" w:rsidR="00C059CC" w:rsidRDefault="005A40C1">
      <w:pPr>
        <w:pStyle w:val="NoSpacing"/>
        <w:rPr>
          <w:rFonts w:ascii="Times New Roman" w:hAnsi="Times New Roman" w:cs="Times New Roman"/>
          <w:b/>
          <w:bCs/>
          <w:color w:val="000000"/>
          <w:sz w:val="20"/>
          <w:szCs w:val="20"/>
        </w:rPr>
      </w:pPr>
      <w:r>
        <w:rPr>
          <w:rFonts w:ascii="Times New Roman" w:hAnsi="Times New Roman" w:cs="Times New Roman"/>
          <w:sz w:val="20"/>
          <w:szCs w:val="20"/>
        </w:rPr>
        <w:t>E</w:t>
      </w:r>
      <w:r w:rsidR="00D94E7B">
        <w:rPr>
          <w:rFonts w:ascii="Times New Roman" w:hAnsi="Times New Roman" w:cs="Times New Roman"/>
          <w:sz w:val="20"/>
          <w:szCs w:val="20"/>
        </w:rPr>
        <w:t>ntertainment service</w:t>
      </w:r>
      <w:r>
        <w:rPr>
          <w:rFonts w:ascii="Times New Roman" w:hAnsi="Times New Roman" w:cs="Times New Roman"/>
          <w:sz w:val="20"/>
          <w:szCs w:val="20"/>
        </w:rPr>
        <w:t xml:space="preserve">s </w:t>
      </w:r>
      <w:r w:rsidR="00D94E7B">
        <w:rPr>
          <w:rFonts w:ascii="Times New Roman" w:hAnsi="Times New Roman" w:cs="Times New Roman"/>
          <w:sz w:val="20"/>
          <w:szCs w:val="20"/>
        </w:rPr>
        <w:t xml:space="preserve">(such as Fashion, Wallpapers, Health, Devotional, etc.) for the user in which they </w:t>
      </w:r>
      <w:r w:rsidR="0046270B">
        <w:rPr>
          <w:rFonts w:ascii="Times New Roman" w:hAnsi="Times New Roman" w:cs="Times New Roman"/>
          <w:sz w:val="20"/>
          <w:szCs w:val="20"/>
        </w:rPr>
        <w:t>get</w:t>
      </w:r>
      <w:r w:rsidR="00D94E7B">
        <w:rPr>
          <w:rFonts w:ascii="Times New Roman" w:hAnsi="Times New Roman" w:cs="Times New Roman"/>
          <w:sz w:val="20"/>
          <w:szCs w:val="20"/>
        </w:rPr>
        <w:t xml:space="preserve"> everything in just one click.</w:t>
      </w:r>
    </w:p>
    <w:p w14:paraId="72CF8715" w14:textId="77777777" w:rsidR="00C059CC" w:rsidRDefault="00D94E7B">
      <w:pPr>
        <w:pStyle w:val="NoSpacing"/>
        <w:rPr>
          <w:rFonts w:ascii="Times New Roman" w:hAnsi="Times New Roman" w:cs="Times New Roman"/>
          <w:sz w:val="20"/>
          <w:szCs w:val="20"/>
        </w:rPr>
      </w:pPr>
      <w:r>
        <w:rPr>
          <w:rFonts w:ascii="Times New Roman" w:hAnsi="Times New Roman" w:cs="Times New Roman"/>
          <w:b/>
          <w:bCs/>
          <w:color w:val="000000"/>
          <w:sz w:val="20"/>
          <w:szCs w:val="20"/>
        </w:rPr>
        <w:t>Environment:</w:t>
      </w:r>
      <w:r>
        <w:rPr>
          <w:rFonts w:ascii="Times New Roman" w:hAnsi="Times New Roman" w:cs="Times New Roman"/>
          <w:color w:val="000000"/>
          <w:sz w:val="20"/>
          <w:szCs w:val="20"/>
        </w:rPr>
        <w:t xml:space="preserve"> Java, Java Web Services, Oracle 11g, MySql, SQL * Plus, SQL*Loader, SQL Developer, Shell Scripts, UNIX, Windows Server 2003</w:t>
      </w:r>
    </w:p>
    <w:p w14:paraId="1E7E3421" w14:textId="77777777" w:rsidR="00C059CC" w:rsidRDefault="00C059CC">
      <w:pPr>
        <w:pStyle w:val="NoSpacing"/>
        <w:rPr>
          <w:rFonts w:ascii="Times New Roman" w:hAnsi="Times New Roman" w:cs="Times New Roman"/>
          <w:sz w:val="20"/>
          <w:szCs w:val="20"/>
        </w:rPr>
      </w:pPr>
    </w:p>
    <w:p w14:paraId="026C568A" w14:textId="77777777" w:rsidR="00C059CC" w:rsidRDefault="00D94E7B">
      <w:pPr>
        <w:pStyle w:val="NoSpacing"/>
        <w:rPr>
          <w:rFonts w:ascii="Times New Roman" w:hAnsi="Times New Roman" w:cs="Times New Roman"/>
          <w:sz w:val="20"/>
          <w:szCs w:val="20"/>
        </w:rPr>
      </w:pPr>
      <w:r>
        <w:rPr>
          <w:rFonts w:ascii="Times New Roman" w:hAnsi="Times New Roman" w:cs="Times New Roman"/>
          <w:b/>
          <w:bCs/>
          <w:color w:val="000000"/>
          <w:sz w:val="20"/>
          <w:szCs w:val="20"/>
        </w:rPr>
        <w:lastRenderedPageBreak/>
        <w:t xml:space="preserve">Project Name: </w:t>
      </w:r>
      <w:r>
        <w:rPr>
          <w:rFonts w:ascii="Times New Roman" w:hAnsi="Times New Roman" w:cs="Times New Roman"/>
          <w:color w:val="000000"/>
          <w:sz w:val="20"/>
          <w:szCs w:val="20"/>
        </w:rPr>
        <w:t>Missed Call Service</w:t>
      </w:r>
      <w:r>
        <w:rPr>
          <w:rFonts w:ascii="Times New Roman" w:hAnsi="Times New Roman" w:cs="Times New Roman"/>
          <w:b/>
          <w:bCs/>
          <w:color w:val="000000"/>
          <w:sz w:val="20"/>
          <w:szCs w:val="20"/>
        </w:rPr>
        <w:br/>
        <w:t xml:space="preserve">Client: </w:t>
      </w:r>
      <w:r>
        <w:rPr>
          <w:rFonts w:ascii="Times New Roman" w:hAnsi="Times New Roman" w:cs="Times New Roman"/>
          <w:color w:val="000000"/>
          <w:sz w:val="20"/>
          <w:szCs w:val="20"/>
        </w:rPr>
        <w:t>Kenya</w:t>
      </w:r>
      <w:r>
        <w:rPr>
          <w:rFonts w:ascii="Times New Roman" w:hAnsi="Times New Roman" w:cs="Times New Roman"/>
          <w:b/>
          <w:bCs/>
          <w:color w:val="000000"/>
          <w:sz w:val="20"/>
          <w:szCs w:val="20"/>
        </w:rPr>
        <w:br/>
        <w:t xml:space="preserve">Duration: </w:t>
      </w:r>
      <w:r>
        <w:rPr>
          <w:rFonts w:ascii="Times New Roman" w:hAnsi="Times New Roman" w:cs="Times New Roman"/>
          <w:color w:val="000000"/>
          <w:sz w:val="20"/>
          <w:szCs w:val="20"/>
        </w:rPr>
        <w:t>Nov’ 14 to Mar’ 15</w:t>
      </w:r>
    </w:p>
    <w:p w14:paraId="11408F47" w14:textId="3627A485" w:rsidR="00C059CC" w:rsidRDefault="00031BE2">
      <w:pPr>
        <w:pStyle w:val="NoSpacing"/>
        <w:rPr>
          <w:rFonts w:ascii="Times New Roman" w:hAnsi="Times New Roman" w:cs="Times New Roman"/>
          <w:color w:val="000000"/>
          <w:sz w:val="20"/>
          <w:szCs w:val="20"/>
        </w:rPr>
      </w:pPr>
      <w:r>
        <w:rPr>
          <w:rFonts w:ascii="Times New Roman" w:hAnsi="Times New Roman" w:cs="Times New Roman"/>
          <w:sz w:val="20"/>
          <w:szCs w:val="20"/>
        </w:rPr>
        <w:t>Now a day</w:t>
      </w:r>
      <w:r w:rsidR="00D94E7B">
        <w:rPr>
          <w:rFonts w:ascii="Times New Roman" w:hAnsi="Times New Roman" w:cs="Times New Roman"/>
          <w:sz w:val="20"/>
          <w:szCs w:val="20"/>
        </w:rPr>
        <w:t>, Missed call service is very popular and it based on B2C. Developed for IVR and SMS platform i.e. user just gives missed call on the given number. Based on the number, application will share the information with user.</w:t>
      </w:r>
    </w:p>
    <w:p w14:paraId="74C55189" w14:textId="77777777" w:rsidR="00C059CC" w:rsidRDefault="00D94E7B">
      <w:pPr>
        <w:pStyle w:val="NoSpacing"/>
        <w:rPr>
          <w:rFonts w:ascii="Times New Roman" w:hAnsi="Times New Roman" w:cs="Times New Roman"/>
          <w:sz w:val="20"/>
          <w:szCs w:val="20"/>
        </w:rPr>
      </w:pPr>
      <w:r>
        <w:rPr>
          <w:rFonts w:ascii="Times New Roman" w:hAnsi="Times New Roman" w:cs="Times New Roman"/>
          <w:color w:val="000000"/>
          <w:sz w:val="20"/>
          <w:szCs w:val="20"/>
        </w:rPr>
        <w:t xml:space="preserve"> </w:t>
      </w:r>
      <w:r>
        <w:rPr>
          <w:rFonts w:ascii="Times New Roman" w:hAnsi="Times New Roman" w:cs="Times New Roman"/>
          <w:b/>
          <w:bCs/>
          <w:color w:val="000000"/>
          <w:sz w:val="20"/>
          <w:szCs w:val="20"/>
        </w:rPr>
        <w:t>Responsibilities:</w:t>
      </w:r>
    </w:p>
    <w:p w14:paraId="50D5F532" w14:textId="77777777" w:rsidR="00C059CC" w:rsidRDefault="00D94E7B">
      <w:pPr>
        <w:pStyle w:val="NoSpacing"/>
        <w:numPr>
          <w:ilvl w:val="0"/>
          <w:numId w:val="4"/>
        </w:numPr>
        <w:rPr>
          <w:rFonts w:ascii="Times New Roman" w:hAnsi="Times New Roman" w:cs="Times New Roman"/>
          <w:sz w:val="20"/>
          <w:szCs w:val="20"/>
        </w:rPr>
      </w:pPr>
      <w:r>
        <w:rPr>
          <w:rFonts w:ascii="Times New Roman" w:hAnsi="Times New Roman" w:cs="Times New Roman"/>
          <w:sz w:val="20"/>
          <w:szCs w:val="20"/>
        </w:rPr>
        <w:t>Coordinated with the IVR team to provide them with the necessary stored procedures and packages and necessary insight into the data.</w:t>
      </w:r>
    </w:p>
    <w:p w14:paraId="3B2C65E4" w14:textId="77777777" w:rsidR="00C059CC" w:rsidRDefault="00D94E7B">
      <w:pPr>
        <w:pStyle w:val="NoSpacing"/>
        <w:numPr>
          <w:ilvl w:val="0"/>
          <w:numId w:val="4"/>
        </w:numPr>
        <w:rPr>
          <w:rFonts w:ascii="Times New Roman" w:hAnsi="Times New Roman" w:cs="Times New Roman"/>
          <w:sz w:val="20"/>
          <w:szCs w:val="20"/>
        </w:rPr>
      </w:pPr>
      <w:r>
        <w:rPr>
          <w:rFonts w:ascii="Times New Roman" w:hAnsi="Times New Roman" w:cs="Times New Roman"/>
          <w:sz w:val="20"/>
          <w:szCs w:val="20"/>
        </w:rPr>
        <w:t>Created Java code for SMPP, capturing Missed call using software.</w:t>
      </w:r>
    </w:p>
    <w:p w14:paraId="314DB6CB" w14:textId="77777777" w:rsidR="00C059CC" w:rsidRDefault="00D94E7B">
      <w:pPr>
        <w:pStyle w:val="NoSpacing"/>
        <w:numPr>
          <w:ilvl w:val="0"/>
          <w:numId w:val="4"/>
        </w:numPr>
        <w:rPr>
          <w:rFonts w:ascii="Times New Roman" w:hAnsi="Times New Roman" w:cs="Times New Roman"/>
          <w:sz w:val="20"/>
          <w:szCs w:val="20"/>
        </w:rPr>
      </w:pPr>
      <w:r>
        <w:rPr>
          <w:rFonts w:ascii="Times New Roman" w:hAnsi="Times New Roman" w:cs="Times New Roman"/>
          <w:sz w:val="20"/>
          <w:szCs w:val="20"/>
        </w:rPr>
        <w:t>Created Java code for MIS about service status.</w:t>
      </w:r>
    </w:p>
    <w:p w14:paraId="0D6A50DB" w14:textId="77777777" w:rsidR="00C059CC" w:rsidRDefault="00D94E7B">
      <w:pPr>
        <w:pStyle w:val="NoSpacing"/>
        <w:numPr>
          <w:ilvl w:val="0"/>
          <w:numId w:val="4"/>
        </w:numPr>
        <w:rPr>
          <w:rFonts w:ascii="Times New Roman" w:hAnsi="Times New Roman" w:cs="Times New Roman"/>
          <w:color w:val="000000"/>
          <w:sz w:val="20"/>
          <w:szCs w:val="20"/>
        </w:rPr>
      </w:pPr>
      <w:r>
        <w:rPr>
          <w:rFonts w:ascii="Times New Roman" w:hAnsi="Times New Roman" w:cs="Times New Roman"/>
          <w:sz w:val="20"/>
          <w:szCs w:val="20"/>
        </w:rPr>
        <w:t>Involved in the continuous enhancements and fixing of production problems.</w:t>
      </w:r>
    </w:p>
    <w:p w14:paraId="42ACA37F" w14:textId="49ADFDC8" w:rsidR="00C059CC" w:rsidRPr="002C35BD" w:rsidRDefault="00D94E7B">
      <w:pPr>
        <w:pStyle w:val="NoSpacing"/>
        <w:numPr>
          <w:ilvl w:val="0"/>
          <w:numId w:val="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Creation of database objects like </w:t>
      </w:r>
      <w:r w:rsidRPr="002C35BD">
        <w:rPr>
          <w:rFonts w:ascii="Times New Roman" w:hAnsi="Times New Roman" w:cs="Times New Roman"/>
          <w:color w:val="000000"/>
          <w:sz w:val="20"/>
          <w:szCs w:val="20"/>
        </w:rPr>
        <w:t>tables, views, Stored-procedures, Trigger, Functions and packages.</w:t>
      </w:r>
    </w:p>
    <w:p w14:paraId="740912FB" w14:textId="77777777" w:rsidR="00C059CC" w:rsidRDefault="00D94E7B">
      <w:pPr>
        <w:pStyle w:val="NoSpacing"/>
        <w:numPr>
          <w:ilvl w:val="0"/>
          <w:numId w:val="4"/>
        </w:numPr>
        <w:rPr>
          <w:rFonts w:ascii="Times New Roman" w:hAnsi="Times New Roman" w:cs="Times New Roman"/>
          <w:b/>
          <w:bCs/>
          <w:color w:val="000000"/>
          <w:sz w:val="20"/>
          <w:szCs w:val="20"/>
        </w:rPr>
      </w:pPr>
      <w:r>
        <w:rPr>
          <w:rFonts w:ascii="Times New Roman" w:hAnsi="Times New Roman" w:cs="Times New Roman"/>
          <w:color w:val="000000"/>
          <w:sz w:val="20"/>
          <w:szCs w:val="20"/>
        </w:rPr>
        <w:t xml:space="preserve">Used </w:t>
      </w:r>
      <w:r>
        <w:rPr>
          <w:rFonts w:ascii="Times New Roman" w:hAnsi="Times New Roman" w:cs="Times New Roman"/>
          <w:b/>
          <w:bCs/>
          <w:color w:val="000000"/>
          <w:sz w:val="20"/>
          <w:szCs w:val="20"/>
        </w:rPr>
        <w:t>Exception Handling</w:t>
      </w:r>
      <w:r>
        <w:rPr>
          <w:rFonts w:ascii="Times New Roman" w:hAnsi="Times New Roman" w:cs="Times New Roman"/>
          <w:color w:val="000000"/>
          <w:sz w:val="20"/>
          <w:szCs w:val="20"/>
        </w:rPr>
        <w:t xml:space="preserve"> for the ease of debugging and displaying error messages in the application.</w:t>
      </w:r>
    </w:p>
    <w:p w14:paraId="1B2A0AD7" w14:textId="77777777" w:rsidR="00C059CC" w:rsidRDefault="00D94E7B">
      <w:pPr>
        <w:pStyle w:val="NoSpacing"/>
        <w:rPr>
          <w:rFonts w:ascii="Times New Roman" w:hAnsi="Times New Roman" w:cs="Times New Roman"/>
          <w:sz w:val="20"/>
          <w:szCs w:val="20"/>
        </w:rPr>
      </w:pPr>
      <w:r>
        <w:rPr>
          <w:rFonts w:ascii="Times New Roman" w:hAnsi="Times New Roman" w:cs="Times New Roman"/>
          <w:b/>
          <w:bCs/>
          <w:color w:val="000000"/>
          <w:sz w:val="20"/>
          <w:szCs w:val="20"/>
        </w:rPr>
        <w:t>Environment:</w:t>
      </w:r>
      <w:r>
        <w:rPr>
          <w:rFonts w:ascii="Times New Roman" w:hAnsi="Times New Roman" w:cs="Times New Roman"/>
          <w:color w:val="000000"/>
          <w:sz w:val="20"/>
          <w:szCs w:val="20"/>
        </w:rPr>
        <w:t xml:space="preserve"> Java, SMPP, MySql 5.6, SQLyog, SQL Developer, Windows 7</w:t>
      </w:r>
    </w:p>
    <w:p w14:paraId="36EEA410" w14:textId="77777777" w:rsidR="00C059CC" w:rsidRDefault="00C059CC">
      <w:pPr>
        <w:pStyle w:val="NoSpacing"/>
        <w:rPr>
          <w:rFonts w:ascii="Times New Roman" w:hAnsi="Times New Roman" w:cs="Times New Roman"/>
          <w:sz w:val="20"/>
          <w:szCs w:val="20"/>
        </w:rPr>
      </w:pPr>
    </w:p>
    <w:p w14:paraId="7C18B800" w14:textId="77777777" w:rsidR="00C059CC" w:rsidRPr="006E4544" w:rsidRDefault="00D94E7B">
      <w:pPr>
        <w:pStyle w:val="NoSpacing"/>
        <w:rPr>
          <w:rFonts w:ascii="Times New Roman" w:hAnsi="Times New Roman" w:cs="Times New Roman"/>
        </w:rPr>
      </w:pPr>
      <w:r w:rsidRPr="006E4544">
        <w:rPr>
          <w:rFonts w:ascii="Times New Roman" w:hAnsi="Times New Roman" w:cs="Times New Roman"/>
          <w:b/>
          <w:bCs/>
        </w:rPr>
        <w:t>Other Projects</w:t>
      </w:r>
    </w:p>
    <w:p w14:paraId="2E2B899C" w14:textId="1EA625C5" w:rsidR="00B35DD2" w:rsidRDefault="001F3D44">
      <w:pPr>
        <w:pStyle w:val="NoSpacing"/>
        <w:numPr>
          <w:ilvl w:val="0"/>
          <w:numId w:val="5"/>
        </w:numPr>
        <w:rPr>
          <w:rFonts w:ascii="Times New Roman" w:hAnsi="Times New Roman" w:cs="Times New Roman"/>
          <w:sz w:val="20"/>
          <w:szCs w:val="20"/>
        </w:rPr>
      </w:pPr>
      <w:r>
        <w:rPr>
          <w:rFonts w:ascii="Times New Roman" w:hAnsi="Times New Roman" w:cs="Times New Roman"/>
          <w:sz w:val="20"/>
          <w:szCs w:val="20"/>
        </w:rPr>
        <w:t>Involved in two android projects (</w:t>
      </w:r>
      <w:r w:rsidRPr="002C35BD">
        <w:rPr>
          <w:rFonts w:ascii="Times New Roman" w:hAnsi="Times New Roman" w:cs="Times New Roman"/>
          <w:b/>
          <w:bCs/>
          <w:sz w:val="20"/>
          <w:szCs w:val="20"/>
        </w:rPr>
        <w:t>Petvacays</w:t>
      </w:r>
      <w:r>
        <w:rPr>
          <w:rFonts w:ascii="Times New Roman" w:hAnsi="Times New Roman" w:cs="Times New Roman"/>
          <w:sz w:val="20"/>
          <w:szCs w:val="20"/>
        </w:rPr>
        <w:t xml:space="preserve"> and </w:t>
      </w:r>
      <w:r w:rsidRPr="002C35BD">
        <w:rPr>
          <w:rFonts w:ascii="Times New Roman" w:hAnsi="Times New Roman" w:cs="Times New Roman"/>
          <w:b/>
          <w:bCs/>
          <w:sz w:val="20"/>
          <w:szCs w:val="20"/>
        </w:rPr>
        <w:t>Kalakaar</w:t>
      </w:r>
      <w:r>
        <w:rPr>
          <w:rFonts w:ascii="Times New Roman" w:hAnsi="Times New Roman" w:cs="Times New Roman"/>
          <w:sz w:val="20"/>
          <w:szCs w:val="20"/>
        </w:rPr>
        <w:t>).</w:t>
      </w:r>
    </w:p>
    <w:p w14:paraId="03073660" w14:textId="75E2829C" w:rsidR="00B35DD2" w:rsidRPr="00B35DD2" w:rsidRDefault="00B35DD2" w:rsidP="00B35DD2">
      <w:pPr>
        <w:pStyle w:val="NoSpacing"/>
        <w:numPr>
          <w:ilvl w:val="0"/>
          <w:numId w:val="5"/>
        </w:numPr>
        <w:rPr>
          <w:rFonts w:ascii="Times New Roman" w:hAnsi="Times New Roman" w:cs="Times New Roman"/>
          <w:sz w:val="20"/>
          <w:szCs w:val="20"/>
        </w:rPr>
      </w:pPr>
      <w:r>
        <w:rPr>
          <w:rFonts w:ascii="Times New Roman" w:hAnsi="Times New Roman" w:cs="Times New Roman"/>
          <w:sz w:val="20"/>
          <w:szCs w:val="20"/>
        </w:rPr>
        <w:t>VAS Service top-up configured with TWSS on Airtel. (User takes top-up for adding minutes to listen service).</w:t>
      </w:r>
    </w:p>
    <w:p w14:paraId="52AF646A" w14:textId="77777777" w:rsidR="00C059CC" w:rsidRDefault="00D94E7B">
      <w:pPr>
        <w:pStyle w:val="NoSpacing"/>
        <w:numPr>
          <w:ilvl w:val="0"/>
          <w:numId w:val="5"/>
        </w:numPr>
        <w:rPr>
          <w:rFonts w:ascii="Times New Roman" w:hAnsi="Times New Roman" w:cs="Times New Roman"/>
          <w:sz w:val="20"/>
          <w:szCs w:val="20"/>
        </w:rPr>
      </w:pPr>
      <w:r>
        <w:rPr>
          <w:rFonts w:ascii="Times New Roman" w:hAnsi="Times New Roman" w:cs="Times New Roman"/>
          <w:sz w:val="20"/>
          <w:szCs w:val="20"/>
        </w:rPr>
        <w:t>MKR in new Avatar (It is a state specific service i.e., GUI for all platform mobile application).</w:t>
      </w:r>
    </w:p>
    <w:p w14:paraId="2DAC1AEA" w14:textId="77777777" w:rsidR="00C059CC" w:rsidRDefault="00D94E7B">
      <w:pPr>
        <w:pStyle w:val="NoSpacing"/>
        <w:numPr>
          <w:ilvl w:val="0"/>
          <w:numId w:val="5"/>
        </w:numPr>
        <w:rPr>
          <w:rFonts w:ascii="Times New Roman" w:hAnsi="Times New Roman" w:cs="Times New Roman"/>
          <w:sz w:val="20"/>
          <w:szCs w:val="20"/>
        </w:rPr>
      </w:pPr>
      <w:r>
        <w:rPr>
          <w:rFonts w:ascii="Times New Roman" w:hAnsi="Times New Roman" w:cs="Times New Roman"/>
          <w:sz w:val="20"/>
          <w:szCs w:val="20"/>
        </w:rPr>
        <w:t>MTS Billing System (Developed MTS Billing System for new subscription and renewal).</w:t>
      </w:r>
    </w:p>
    <w:p w14:paraId="3E9145C5" w14:textId="77777777" w:rsidR="00C059CC" w:rsidRDefault="00D94E7B">
      <w:pPr>
        <w:pStyle w:val="NoSpacing"/>
        <w:numPr>
          <w:ilvl w:val="0"/>
          <w:numId w:val="5"/>
        </w:numPr>
        <w:rPr>
          <w:rFonts w:ascii="Times New Roman" w:hAnsi="Times New Roman" w:cs="Times New Roman"/>
          <w:b/>
          <w:bCs/>
          <w:sz w:val="20"/>
          <w:szCs w:val="20"/>
          <w:u w:val="single"/>
        </w:rPr>
      </w:pPr>
      <w:r>
        <w:rPr>
          <w:rFonts w:ascii="Times New Roman" w:hAnsi="Times New Roman" w:cs="Times New Roman"/>
          <w:sz w:val="20"/>
          <w:szCs w:val="20"/>
        </w:rPr>
        <w:t>MIS Portal (This in-house portal consists of MIS for various operators).</w:t>
      </w:r>
    </w:p>
    <w:p w14:paraId="29DF5A5C" w14:textId="77777777" w:rsidR="00031BE2" w:rsidRDefault="00031BE2">
      <w:pPr>
        <w:pStyle w:val="NoSpacing"/>
        <w:rPr>
          <w:rFonts w:ascii="Times New Roman" w:hAnsi="Times New Roman" w:cs="Times New Roman"/>
          <w:b/>
          <w:bCs/>
          <w:sz w:val="20"/>
          <w:szCs w:val="20"/>
          <w:u w:val="single"/>
        </w:rPr>
      </w:pPr>
    </w:p>
    <w:p w14:paraId="662E6A56" w14:textId="77777777" w:rsidR="00C059CC" w:rsidRPr="00730C24" w:rsidRDefault="00D94E7B">
      <w:pPr>
        <w:pStyle w:val="NoSpacing"/>
        <w:rPr>
          <w:rFonts w:ascii="Times New Roman" w:hAnsi="Times New Roman" w:cs="Times New Roman"/>
        </w:rPr>
      </w:pPr>
      <w:r w:rsidRPr="00730C24">
        <w:rPr>
          <w:rFonts w:ascii="Times New Roman" w:hAnsi="Times New Roman" w:cs="Times New Roman"/>
          <w:b/>
          <w:bCs/>
        </w:rPr>
        <w:t>Personal Details</w:t>
      </w:r>
    </w:p>
    <w:p w14:paraId="1DB241EE" w14:textId="77777777" w:rsidR="00C059CC" w:rsidRDefault="00C059CC">
      <w:pPr>
        <w:pStyle w:val="NoSpacing"/>
        <w:rPr>
          <w:rFonts w:ascii="Times New Roman" w:hAnsi="Times New Roman" w:cs="Times New Roman"/>
          <w:sz w:val="20"/>
          <w:szCs w:val="20"/>
        </w:rPr>
      </w:pPr>
    </w:p>
    <w:p w14:paraId="5A981563" w14:textId="77777777" w:rsidR="00C059CC" w:rsidRDefault="00D94E7B">
      <w:pPr>
        <w:pStyle w:val="NoSpacing"/>
        <w:rPr>
          <w:rFonts w:ascii="Times New Roman" w:hAnsi="Times New Roman" w:cs="Times New Roman"/>
          <w:sz w:val="20"/>
          <w:szCs w:val="20"/>
        </w:rPr>
      </w:pPr>
      <w:r>
        <w:rPr>
          <w:rFonts w:ascii="Times New Roman" w:hAnsi="Times New Roman" w:cs="Times New Roman"/>
          <w:sz w:val="20"/>
          <w:szCs w:val="20"/>
        </w:rPr>
        <w:t>Father's Name</w:t>
      </w:r>
      <w:r>
        <w:rPr>
          <w:rFonts w:ascii="Times New Roman" w:hAnsi="Times New Roman" w:cs="Times New Roman"/>
          <w:sz w:val="20"/>
          <w:szCs w:val="20"/>
        </w:rPr>
        <w:tab/>
      </w:r>
      <w:r>
        <w:rPr>
          <w:rFonts w:ascii="Times New Roman" w:hAnsi="Times New Roman" w:cs="Times New Roman"/>
          <w:sz w:val="20"/>
          <w:szCs w:val="20"/>
        </w:rPr>
        <w:tab/>
        <w:t>:</w:t>
      </w:r>
      <w:r>
        <w:rPr>
          <w:rFonts w:ascii="Times New Roman" w:hAnsi="Times New Roman" w:cs="Times New Roman"/>
          <w:sz w:val="20"/>
          <w:szCs w:val="20"/>
        </w:rPr>
        <w:tab/>
      </w:r>
      <w:r>
        <w:rPr>
          <w:rFonts w:ascii="Times New Roman" w:hAnsi="Times New Roman" w:cs="Times New Roman"/>
          <w:sz w:val="20"/>
          <w:szCs w:val="20"/>
        </w:rPr>
        <w:tab/>
        <w:t>Mr. Kundan Singh Panwar</w:t>
      </w:r>
    </w:p>
    <w:p w14:paraId="17794D36" w14:textId="77777777" w:rsidR="00C059CC" w:rsidRDefault="00D94E7B">
      <w:pPr>
        <w:pStyle w:val="NoSpacing"/>
        <w:rPr>
          <w:rFonts w:ascii="Times New Roman" w:hAnsi="Times New Roman" w:cs="Times New Roman"/>
          <w:sz w:val="20"/>
          <w:szCs w:val="20"/>
        </w:rPr>
      </w:pPr>
      <w:r>
        <w:rPr>
          <w:rFonts w:ascii="Times New Roman" w:hAnsi="Times New Roman" w:cs="Times New Roman"/>
          <w:sz w:val="20"/>
          <w:szCs w:val="20"/>
        </w:rPr>
        <w:t>DOB</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r>
        <w:rPr>
          <w:rFonts w:ascii="Times New Roman" w:hAnsi="Times New Roman" w:cs="Times New Roman"/>
          <w:sz w:val="20"/>
          <w:szCs w:val="20"/>
        </w:rPr>
        <w:tab/>
      </w:r>
      <w:r>
        <w:rPr>
          <w:rFonts w:ascii="Times New Roman" w:hAnsi="Times New Roman" w:cs="Times New Roman"/>
          <w:sz w:val="20"/>
          <w:szCs w:val="20"/>
        </w:rPr>
        <w:tab/>
        <w:t>30-Dec-1986</w:t>
      </w:r>
    </w:p>
    <w:p w14:paraId="2393C6B8" w14:textId="77777777" w:rsidR="00C059CC" w:rsidRDefault="00D94E7B">
      <w:pPr>
        <w:pStyle w:val="NoSpacing"/>
        <w:rPr>
          <w:rFonts w:ascii="Times New Roman" w:hAnsi="Times New Roman" w:cs="Times New Roman"/>
          <w:sz w:val="20"/>
          <w:szCs w:val="20"/>
        </w:rPr>
      </w:pPr>
      <w:r>
        <w:rPr>
          <w:rFonts w:ascii="Times New Roman" w:hAnsi="Times New Roman" w:cs="Times New Roman"/>
          <w:sz w:val="20"/>
          <w:szCs w:val="20"/>
        </w:rPr>
        <w:t>Gender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r>
        <w:rPr>
          <w:rFonts w:ascii="Times New Roman" w:hAnsi="Times New Roman" w:cs="Times New Roman"/>
          <w:sz w:val="20"/>
          <w:szCs w:val="20"/>
        </w:rPr>
        <w:tab/>
      </w:r>
      <w:r>
        <w:rPr>
          <w:rFonts w:ascii="Times New Roman" w:hAnsi="Times New Roman" w:cs="Times New Roman"/>
          <w:sz w:val="20"/>
          <w:szCs w:val="20"/>
        </w:rPr>
        <w:tab/>
        <w:t>Male</w:t>
      </w:r>
    </w:p>
    <w:p w14:paraId="773B39DC" w14:textId="77777777" w:rsidR="00C059CC" w:rsidRDefault="00D94E7B">
      <w:pPr>
        <w:pStyle w:val="NoSpacing"/>
        <w:rPr>
          <w:rFonts w:ascii="Times New Roman" w:hAnsi="Times New Roman" w:cs="Times New Roman"/>
          <w:sz w:val="20"/>
          <w:szCs w:val="20"/>
        </w:rPr>
      </w:pPr>
      <w:r>
        <w:rPr>
          <w:rFonts w:ascii="Times New Roman" w:hAnsi="Times New Roman" w:cs="Times New Roman"/>
          <w:sz w:val="20"/>
          <w:szCs w:val="20"/>
        </w:rPr>
        <w:t>Languages Known</w:t>
      </w:r>
      <w:r>
        <w:rPr>
          <w:rFonts w:ascii="Times New Roman" w:hAnsi="Times New Roman" w:cs="Times New Roman"/>
          <w:sz w:val="20"/>
          <w:szCs w:val="20"/>
        </w:rPr>
        <w:tab/>
        <w:t>:</w:t>
      </w:r>
      <w:r>
        <w:rPr>
          <w:rFonts w:ascii="Times New Roman" w:hAnsi="Times New Roman" w:cs="Times New Roman"/>
          <w:sz w:val="20"/>
          <w:szCs w:val="20"/>
        </w:rPr>
        <w:tab/>
      </w:r>
      <w:r>
        <w:rPr>
          <w:rFonts w:ascii="Times New Roman" w:hAnsi="Times New Roman" w:cs="Times New Roman"/>
          <w:sz w:val="20"/>
          <w:szCs w:val="20"/>
        </w:rPr>
        <w:tab/>
        <w:t>English and Hindi</w:t>
      </w:r>
    </w:p>
    <w:p w14:paraId="3627B5E4" w14:textId="77777777" w:rsidR="00C059CC" w:rsidRDefault="00D94E7B">
      <w:pPr>
        <w:pStyle w:val="NoSpacing"/>
        <w:rPr>
          <w:rFonts w:ascii="Times New Roman" w:hAnsi="Times New Roman" w:cs="Times New Roman"/>
          <w:sz w:val="20"/>
          <w:szCs w:val="20"/>
        </w:rPr>
      </w:pPr>
      <w:r>
        <w:rPr>
          <w:rFonts w:ascii="Times New Roman" w:hAnsi="Times New Roman" w:cs="Times New Roman"/>
          <w:sz w:val="20"/>
          <w:szCs w:val="20"/>
        </w:rPr>
        <w:t>Marital Status</w:t>
      </w:r>
      <w:r>
        <w:rPr>
          <w:rFonts w:ascii="Times New Roman" w:hAnsi="Times New Roman" w:cs="Times New Roman"/>
          <w:sz w:val="20"/>
          <w:szCs w:val="20"/>
        </w:rPr>
        <w:tab/>
      </w:r>
      <w:r>
        <w:rPr>
          <w:rFonts w:ascii="Times New Roman" w:hAnsi="Times New Roman" w:cs="Times New Roman"/>
          <w:sz w:val="20"/>
          <w:szCs w:val="20"/>
        </w:rPr>
        <w:tab/>
        <w:t>:</w:t>
      </w:r>
      <w:r>
        <w:rPr>
          <w:rFonts w:ascii="Times New Roman" w:hAnsi="Times New Roman" w:cs="Times New Roman"/>
          <w:sz w:val="20"/>
          <w:szCs w:val="20"/>
        </w:rPr>
        <w:tab/>
      </w:r>
      <w:r>
        <w:rPr>
          <w:rFonts w:ascii="Times New Roman" w:hAnsi="Times New Roman" w:cs="Times New Roman"/>
          <w:sz w:val="20"/>
          <w:szCs w:val="20"/>
        </w:rPr>
        <w:tab/>
        <w:t>Married</w:t>
      </w:r>
    </w:p>
    <w:p w14:paraId="2C79C72B" w14:textId="77777777" w:rsidR="00C059CC" w:rsidRDefault="00D94E7B">
      <w:pPr>
        <w:pStyle w:val="NoSpacing"/>
        <w:rPr>
          <w:rFonts w:ascii="Times New Roman" w:hAnsi="Times New Roman" w:cs="Times New Roman"/>
          <w:sz w:val="20"/>
          <w:szCs w:val="20"/>
        </w:rPr>
      </w:pPr>
      <w:r>
        <w:rPr>
          <w:rFonts w:ascii="Times New Roman" w:hAnsi="Times New Roman" w:cs="Times New Roman"/>
          <w:sz w:val="20"/>
          <w:szCs w:val="20"/>
        </w:rPr>
        <w:t>Passport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r>
        <w:rPr>
          <w:rFonts w:ascii="Times New Roman" w:hAnsi="Times New Roman" w:cs="Times New Roman"/>
          <w:sz w:val="20"/>
          <w:szCs w:val="20"/>
        </w:rPr>
        <w:tab/>
      </w:r>
      <w:r>
        <w:rPr>
          <w:rFonts w:ascii="Times New Roman" w:hAnsi="Times New Roman" w:cs="Times New Roman"/>
          <w:sz w:val="20"/>
          <w:szCs w:val="20"/>
        </w:rPr>
        <w:tab/>
        <w:t>J9483488 (DOE: - 05-Jan-22)</w:t>
      </w:r>
    </w:p>
    <w:p w14:paraId="56DA8035" w14:textId="77777777" w:rsidR="00C059CC" w:rsidRDefault="00D94E7B">
      <w:pPr>
        <w:pStyle w:val="NoSpacing"/>
        <w:rPr>
          <w:rFonts w:ascii="Times New Roman" w:hAnsi="Times New Roman" w:cs="Times New Roman"/>
          <w:sz w:val="20"/>
          <w:szCs w:val="20"/>
        </w:rPr>
      </w:pPr>
      <w:r>
        <w:rPr>
          <w:rFonts w:ascii="Times New Roman" w:hAnsi="Times New Roman" w:cs="Times New Roman"/>
          <w:sz w:val="20"/>
          <w:szCs w:val="20"/>
        </w:rPr>
        <w:t>Hobbies</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r>
        <w:rPr>
          <w:rFonts w:ascii="Times New Roman" w:hAnsi="Times New Roman" w:cs="Times New Roman"/>
          <w:sz w:val="20"/>
          <w:szCs w:val="20"/>
        </w:rPr>
        <w:tab/>
      </w:r>
      <w:r>
        <w:rPr>
          <w:rFonts w:ascii="Times New Roman" w:hAnsi="Times New Roman" w:cs="Times New Roman"/>
          <w:sz w:val="20"/>
          <w:szCs w:val="20"/>
        </w:rPr>
        <w:tab/>
        <w:t>Travelling, Photography.</w:t>
      </w:r>
    </w:p>
    <w:p w14:paraId="177544F4" w14:textId="77777777" w:rsidR="00C059CC" w:rsidRDefault="00D94E7B">
      <w:pPr>
        <w:pStyle w:val="NoSpacing"/>
        <w:rPr>
          <w:rFonts w:ascii="Times New Roman" w:hAnsi="Times New Roman" w:cs="Times New Roman"/>
          <w:bCs/>
          <w:color w:val="000000"/>
          <w:sz w:val="20"/>
          <w:szCs w:val="20"/>
        </w:rPr>
      </w:pPr>
      <w:r>
        <w:rPr>
          <w:rFonts w:ascii="Times New Roman" w:hAnsi="Times New Roman" w:cs="Times New Roman"/>
          <w:sz w:val="20"/>
          <w:szCs w:val="20"/>
        </w:rPr>
        <w:t>Strength</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r>
        <w:rPr>
          <w:rFonts w:ascii="Times New Roman" w:hAnsi="Times New Roman" w:cs="Times New Roman"/>
          <w:sz w:val="20"/>
          <w:szCs w:val="20"/>
        </w:rPr>
        <w:tab/>
      </w:r>
      <w:r>
        <w:rPr>
          <w:rFonts w:ascii="Times New Roman" w:hAnsi="Times New Roman" w:cs="Times New Roman"/>
          <w:sz w:val="20"/>
          <w:szCs w:val="20"/>
        </w:rPr>
        <w:tab/>
        <w:t>Quick Learner, Positive Attitude, Team Player, Dedication</w:t>
      </w:r>
    </w:p>
    <w:p w14:paraId="08E2F400" w14:textId="77777777" w:rsidR="00C059CC" w:rsidRDefault="00D94E7B">
      <w:pPr>
        <w:pStyle w:val="NoSpacing"/>
        <w:rPr>
          <w:rFonts w:ascii="Times New Roman" w:hAnsi="Times New Roman" w:cs="Times New Roman"/>
          <w:sz w:val="20"/>
          <w:szCs w:val="20"/>
        </w:rPr>
      </w:pPr>
      <w:r>
        <w:rPr>
          <w:rFonts w:ascii="Times New Roman" w:hAnsi="Times New Roman" w:cs="Times New Roman"/>
          <w:bCs/>
          <w:color w:val="000000"/>
          <w:sz w:val="20"/>
          <w:szCs w:val="20"/>
        </w:rPr>
        <w:t>Permanent Address</w:t>
      </w:r>
      <w:r>
        <w:rPr>
          <w:rFonts w:ascii="Times New Roman" w:hAnsi="Times New Roman" w:cs="Times New Roman"/>
          <w:bCs/>
          <w:color w:val="000000"/>
          <w:sz w:val="20"/>
          <w:szCs w:val="20"/>
        </w:rPr>
        <w:tab/>
        <w:t>:</w:t>
      </w:r>
      <w:r>
        <w:rPr>
          <w:rFonts w:ascii="Times New Roman" w:hAnsi="Times New Roman" w:cs="Times New Roman"/>
          <w:bCs/>
          <w:color w:val="000000"/>
          <w:sz w:val="20"/>
          <w:szCs w:val="20"/>
        </w:rPr>
        <w:tab/>
      </w:r>
      <w:r>
        <w:rPr>
          <w:rFonts w:ascii="Times New Roman" w:hAnsi="Times New Roman" w:cs="Times New Roman"/>
          <w:bCs/>
          <w:color w:val="000000"/>
          <w:sz w:val="20"/>
          <w:szCs w:val="20"/>
        </w:rPr>
        <w:tab/>
      </w:r>
      <w:r>
        <w:rPr>
          <w:rFonts w:ascii="Times New Roman" w:hAnsi="Times New Roman" w:cs="Times New Roman"/>
          <w:color w:val="000000"/>
          <w:sz w:val="20"/>
          <w:szCs w:val="20"/>
        </w:rPr>
        <w:t>H-10, New Colony, Saundho Wali Mansingh,</w:t>
      </w:r>
    </w:p>
    <w:p w14:paraId="05B74FB0" w14:textId="77777777" w:rsidR="00C059CC" w:rsidRDefault="00D94E7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Nalapani Road, Raipur, Dehradun.</w:t>
      </w:r>
      <w:r>
        <w:rPr>
          <w:rFonts w:ascii="Times New Roman" w:hAnsi="Times New Roman" w:cs="Times New Roman"/>
          <w:sz w:val="20"/>
          <w:szCs w:val="20"/>
        </w:rPr>
        <w:tab/>
      </w:r>
    </w:p>
    <w:p w14:paraId="6478C271" w14:textId="77777777" w:rsidR="00C059CC" w:rsidRDefault="00D94E7B">
      <w:pPr>
        <w:pStyle w:val="NoSpacing"/>
        <w:rPr>
          <w:rFonts w:ascii="Times New Roman" w:hAnsi="Times New Roman" w:cs="Times New Roman"/>
          <w:sz w:val="20"/>
          <w:szCs w:val="20"/>
        </w:rPr>
      </w:pPr>
      <w:r>
        <w:rPr>
          <w:rFonts w:ascii="Times New Roman" w:hAnsi="Times New Roman" w:cs="Times New Roman"/>
          <w:sz w:val="20"/>
          <w:szCs w:val="20"/>
        </w:rPr>
        <w:t>PAN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r>
        <w:rPr>
          <w:rFonts w:ascii="Times New Roman" w:hAnsi="Times New Roman" w:cs="Times New Roman"/>
          <w:sz w:val="20"/>
          <w:szCs w:val="20"/>
        </w:rPr>
        <w:tab/>
      </w:r>
      <w:r>
        <w:rPr>
          <w:rFonts w:ascii="Times New Roman" w:hAnsi="Times New Roman" w:cs="Times New Roman"/>
          <w:sz w:val="20"/>
          <w:szCs w:val="20"/>
        </w:rPr>
        <w:tab/>
        <w:t>ARKPP2177N</w:t>
      </w:r>
    </w:p>
    <w:p w14:paraId="07C8490A" w14:textId="77777777" w:rsidR="00C059CC" w:rsidRDefault="00C059CC">
      <w:pPr>
        <w:pStyle w:val="NoSpacing"/>
        <w:rPr>
          <w:rFonts w:ascii="Times New Roman" w:hAnsi="Times New Roman" w:cs="Times New Roman"/>
          <w:sz w:val="20"/>
          <w:szCs w:val="20"/>
        </w:rPr>
      </w:pPr>
    </w:p>
    <w:p w14:paraId="29A6ABE6" w14:textId="77777777" w:rsidR="00C059CC" w:rsidRPr="00730C24" w:rsidRDefault="00D94E7B">
      <w:pPr>
        <w:pStyle w:val="NoSpacing"/>
        <w:rPr>
          <w:rFonts w:ascii="Times New Roman" w:hAnsi="Times New Roman" w:cs="Times New Roman"/>
        </w:rPr>
      </w:pPr>
      <w:r w:rsidRPr="00730C24">
        <w:rPr>
          <w:rFonts w:ascii="Times New Roman" w:hAnsi="Times New Roman" w:cs="Times New Roman"/>
          <w:b/>
          <w:bCs/>
        </w:rPr>
        <w:t>Declaration-</w:t>
      </w:r>
    </w:p>
    <w:p w14:paraId="7A1D50EC" w14:textId="77777777" w:rsidR="00C059CC" w:rsidRDefault="00D94E7B">
      <w:pPr>
        <w:pStyle w:val="NoSpacing"/>
        <w:rPr>
          <w:rFonts w:ascii="Times New Roman" w:hAnsi="Times New Roman" w:cs="Times New Roman"/>
          <w:sz w:val="20"/>
          <w:szCs w:val="20"/>
        </w:rPr>
      </w:pPr>
      <w:r>
        <w:rPr>
          <w:rFonts w:ascii="Times New Roman" w:hAnsi="Times New Roman" w:cs="Times New Roman"/>
          <w:sz w:val="20"/>
          <w:szCs w:val="20"/>
        </w:rPr>
        <w:t>I hereby declare that all statements made in my resume are true, complete and correct to best of my knowledge and belief.</w:t>
      </w:r>
    </w:p>
    <w:p w14:paraId="51B65AAE" w14:textId="77777777" w:rsidR="00C059CC" w:rsidRDefault="00C059CC">
      <w:pPr>
        <w:pStyle w:val="NoSpacing"/>
        <w:rPr>
          <w:rFonts w:ascii="Times New Roman" w:hAnsi="Times New Roman" w:cs="Times New Roman"/>
          <w:sz w:val="20"/>
          <w:szCs w:val="20"/>
        </w:rPr>
      </w:pPr>
    </w:p>
    <w:p w14:paraId="5BC1A33F" w14:textId="77777777" w:rsidR="00C059CC" w:rsidRDefault="00D94E7B">
      <w:pPr>
        <w:pStyle w:val="NoSpacing"/>
        <w:rPr>
          <w:rFonts w:ascii="Times New Roman" w:hAnsi="Times New Roman" w:cs="Times New Roman"/>
          <w:b/>
          <w:bCs/>
          <w:sz w:val="20"/>
          <w:szCs w:val="20"/>
        </w:rPr>
      </w:pPr>
      <w:r>
        <w:rPr>
          <w:rFonts w:ascii="Times New Roman" w:hAnsi="Times New Roman" w:cs="Times New Roman"/>
          <w:b/>
          <w:bCs/>
          <w:sz w:val="20"/>
          <w:szCs w:val="20"/>
        </w:rPr>
        <w:t>Date:</w:t>
      </w:r>
    </w:p>
    <w:p w14:paraId="2EA08027" w14:textId="3588DD03" w:rsidR="00D94E7B" w:rsidRDefault="00D94E7B">
      <w:pPr>
        <w:pStyle w:val="NoSpacing"/>
      </w:pPr>
      <w:r>
        <w:rPr>
          <w:rFonts w:ascii="Times New Roman" w:hAnsi="Times New Roman" w:cs="Times New Roman"/>
          <w:b/>
          <w:bCs/>
          <w:sz w:val="20"/>
          <w:szCs w:val="20"/>
        </w:rPr>
        <w:t>Place:</w:t>
      </w:r>
      <w:r>
        <w:rPr>
          <w:rFonts w:ascii="Times New Roman" w:hAnsi="Times New Roman" w:cs="Times New Roman"/>
          <w:sz w:val="20"/>
          <w:szCs w:val="20"/>
        </w:rPr>
        <w:t xml:space="preserve"> </w:t>
      </w:r>
      <w:r w:rsidR="00D503C0">
        <w:rPr>
          <w:rFonts w:ascii="Times New Roman" w:hAnsi="Times New Roman" w:cs="Times New Roman"/>
          <w:sz w:val="20"/>
          <w:szCs w:val="20"/>
        </w:rPr>
        <w:t>Ghaziabad</w:t>
      </w:r>
      <w:r>
        <w:rPr>
          <w:rFonts w:ascii="Times New Roman" w:hAnsi="Times New Roman" w:cs="Times New Roman"/>
          <w:sz w:val="20"/>
          <w:szCs w:val="20"/>
        </w:rPr>
        <w:t xml:space="preserve">                                                                                                                           </w:t>
      </w:r>
      <w:r w:rsidR="00350364">
        <w:rPr>
          <w:rFonts w:ascii="Times New Roman" w:hAnsi="Times New Roman" w:cs="Times New Roman"/>
          <w:sz w:val="20"/>
          <w:szCs w:val="20"/>
        </w:rPr>
        <w:t xml:space="preserve">     </w:t>
      </w:r>
      <w:r>
        <w:rPr>
          <w:rFonts w:ascii="Times New Roman" w:hAnsi="Times New Roman" w:cs="Times New Roman"/>
          <w:sz w:val="20"/>
          <w:szCs w:val="20"/>
        </w:rPr>
        <w:t>(</w:t>
      </w:r>
      <w:r>
        <w:rPr>
          <w:rFonts w:ascii="Times New Roman" w:hAnsi="Times New Roman" w:cs="Times New Roman"/>
          <w:b/>
          <w:bCs/>
          <w:sz w:val="20"/>
          <w:szCs w:val="20"/>
        </w:rPr>
        <w:t>VINAY PANWAR)</w:t>
      </w:r>
    </w:p>
    <w:sectPr w:rsidR="00D94E7B">
      <w:pgSz w:w="11906" w:h="16838"/>
      <w:pgMar w:top="1296" w:right="1152" w:bottom="1296" w:left="1152"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431">
    <w:altName w:val="Calibri"/>
    <w:charset w:val="00"/>
    <w:family w:val="auto"/>
    <w:pitch w:val="variable"/>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080"/>
        </w:tabs>
        <w:ind w:left="1080" w:hanging="360"/>
      </w:pPr>
      <w:rPr>
        <w:rFonts w:ascii="OpenSymbol" w:hAnsi="OpenSymbol" w:cs="Courier New"/>
        <w:sz w:val="20"/>
      </w:rPr>
    </w:lvl>
    <w:lvl w:ilvl="2">
      <w:start w:val="1"/>
      <w:numFmt w:val="bullet"/>
      <w:lvlText w:val="▪"/>
      <w:lvlJc w:val="left"/>
      <w:pPr>
        <w:tabs>
          <w:tab w:val="num" w:pos="1440"/>
        </w:tabs>
        <w:ind w:left="1440" w:hanging="360"/>
      </w:pPr>
      <w:rPr>
        <w:rFonts w:ascii="OpenSymbol" w:hAnsi="OpenSymbol" w:cs="Courier New"/>
        <w:sz w:val="20"/>
      </w:rPr>
    </w:lvl>
    <w:lvl w:ilvl="3">
      <w:start w:val="1"/>
      <w:numFmt w:val="bullet"/>
      <w:lvlText w:val=""/>
      <w:lvlJc w:val="left"/>
      <w:pPr>
        <w:tabs>
          <w:tab w:val="num" w:pos="1800"/>
        </w:tabs>
        <w:ind w:left="1800" w:hanging="360"/>
      </w:pPr>
      <w:rPr>
        <w:rFonts w:ascii="Symbol" w:hAnsi="Symbol" w:cs="Symbol"/>
        <w:sz w:val="20"/>
      </w:rPr>
    </w:lvl>
    <w:lvl w:ilvl="4">
      <w:start w:val="1"/>
      <w:numFmt w:val="bullet"/>
      <w:lvlText w:val="◦"/>
      <w:lvlJc w:val="left"/>
      <w:pPr>
        <w:tabs>
          <w:tab w:val="num" w:pos="2160"/>
        </w:tabs>
        <w:ind w:left="2160" w:hanging="360"/>
      </w:pPr>
      <w:rPr>
        <w:rFonts w:ascii="OpenSymbol" w:hAnsi="OpenSymbol" w:cs="Courier New"/>
        <w:sz w:val="20"/>
      </w:rPr>
    </w:lvl>
    <w:lvl w:ilvl="5">
      <w:start w:val="1"/>
      <w:numFmt w:val="bullet"/>
      <w:lvlText w:val="▪"/>
      <w:lvlJc w:val="left"/>
      <w:pPr>
        <w:tabs>
          <w:tab w:val="num" w:pos="2520"/>
        </w:tabs>
        <w:ind w:left="2520" w:hanging="360"/>
      </w:pPr>
      <w:rPr>
        <w:rFonts w:ascii="OpenSymbol" w:hAnsi="OpenSymbol" w:cs="Courier New"/>
        <w:sz w:val="20"/>
      </w:rPr>
    </w:lvl>
    <w:lvl w:ilvl="6">
      <w:start w:val="1"/>
      <w:numFmt w:val="bullet"/>
      <w:lvlText w:val=""/>
      <w:lvlJc w:val="left"/>
      <w:pPr>
        <w:tabs>
          <w:tab w:val="num" w:pos="2880"/>
        </w:tabs>
        <w:ind w:left="2880" w:hanging="360"/>
      </w:pPr>
      <w:rPr>
        <w:rFonts w:ascii="Symbol" w:hAnsi="Symbol" w:cs="Symbol"/>
        <w:sz w:val="20"/>
      </w:rPr>
    </w:lvl>
    <w:lvl w:ilvl="7">
      <w:start w:val="1"/>
      <w:numFmt w:val="bullet"/>
      <w:lvlText w:val="◦"/>
      <w:lvlJc w:val="left"/>
      <w:pPr>
        <w:tabs>
          <w:tab w:val="num" w:pos="3240"/>
        </w:tabs>
        <w:ind w:left="3240" w:hanging="360"/>
      </w:pPr>
      <w:rPr>
        <w:rFonts w:ascii="OpenSymbol" w:hAnsi="OpenSymbol" w:cs="Courier New"/>
        <w:sz w:val="20"/>
      </w:rPr>
    </w:lvl>
    <w:lvl w:ilvl="8">
      <w:start w:val="1"/>
      <w:numFmt w:val="bullet"/>
      <w:lvlText w:val="▪"/>
      <w:lvlJc w:val="left"/>
      <w:pPr>
        <w:tabs>
          <w:tab w:val="num" w:pos="3600"/>
        </w:tabs>
        <w:ind w:left="3600" w:hanging="360"/>
      </w:pPr>
      <w:rPr>
        <w:rFonts w:ascii="OpenSymbol" w:hAnsi="OpenSymbol" w:cs="Courier New"/>
        <w:sz w:val="20"/>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color w:val="000000"/>
        <w:sz w:val="20"/>
        <w:szCs w:val="20"/>
      </w:rPr>
    </w:lvl>
    <w:lvl w:ilvl="1">
      <w:start w:val="1"/>
      <w:numFmt w:val="bullet"/>
      <w:lvlText w:val="◦"/>
      <w:lvlJc w:val="left"/>
      <w:pPr>
        <w:tabs>
          <w:tab w:val="num" w:pos="1080"/>
        </w:tabs>
        <w:ind w:left="1080" w:hanging="360"/>
      </w:pPr>
      <w:rPr>
        <w:rFonts w:ascii="OpenSymbol" w:hAnsi="OpenSymbol" w:cs="Courier New"/>
        <w:sz w:val="20"/>
      </w:rPr>
    </w:lvl>
    <w:lvl w:ilvl="2">
      <w:start w:val="1"/>
      <w:numFmt w:val="bullet"/>
      <w:lvlText w:val="▪"/>
      <w:lvlJc w:val="left"/>
      <w:pPr>
        <w:tabs>
          <w:tab w:val="num" w:pos="1440"/>
        </w:tabs>
        <w:ind w:left="1440" w:hanging="360"/>
      </w:pPr>
      <w:rPr>
        <w:rFonts w:ascii="OpenSymbol" w:hAnsi="OpenSymbol" w:cs="Courier New"/>
        <w:sz w:val="20"/>
      </w:rPr>
    </w:lvl>
    <w:lvl w:ilvl="3">
      <w:start w:val="1"/>
      <w:numFmt w:val="bullet"/>
      <w:lvlText w:val=""/>
      <w:lvlJc w:val="left"/>
      <w:pPr>
        <w:tabs>
          <w:tab w:val="num" w:pos="1800"/>
        </w:tabs>
        <w:ind w:left="1800" w:hanging="360"/>
      </w:pPr>
      <w:rPr>
        <w:rFonts w:ascii="Symbol" w:hAnsi="Symbol" w:cs="Symbol"/>
        <w:color w:val="000000"/>
        <w:sz w:val="20"/>
        <w:szCs w:val="20"/>
      </w:rPr>
    </w:lvl>
    <w:lvl w:ilvl="4">
      <w:start w:val="1"/>
      <w:numFmt w:val="bullet"/>
      <w:lvlText w:val="◦"/>
      <w:lvlJc w:val="left"/>
      <w:pPr>
        <w:tabs>
          <w:tab w:val="num" w:pos="2160"/>
        </w:tabs>
        <w:ind w:left="2160" w:hanging="360"/>
      </w:pPr>
      <w:rPr>
        <w:rFonts w:ascii="OpenSymbol" w:hAnsi="OpenSymbol" w:cs="Courier New"/>
        <w:sz w:val="20"/>
      </w:rPr>
    </w:lvl>
    <w:lvl w:ilvl="5">
      <w:start w:val="1"/>
      <w:numFmt w:val="bullet"/>
      <w:lvlText w:val="▪"/>
      <w:lvlJc w:val="left"/>
      <w:pPr>
        <w:tabs>
          <w:tab w:val="num" w:pos="2520"/>
        </w:tabs>
        <w:ind w:left="2520" w:hanging="360"/>
      </w:pPr>
      <w:rPr>
        <w:rFonts w:ascii="OpenSymbol" w:hAnsi="OpenSymbol" w:cs="Courier New"/>
        <w:sz w:val="20"/>
      </w:rPr>
    </w:lvl>
    <w:lvl w:ilvl="6">
      <w:start w:val="1"/>
      <w:numFmt w:val="bullet"/>
      <w:lvlText w:val=""/>
      <w:lvlJc w:val="left"/>
      <w:pPr>
        <w:tabs>
          <w:tab w:val="num" w:pos="2880"/>
        </w:tabs>
        <w:ind w:left="2880" w:hanging="360"/>
      </w:pPr>
      <w:rPr>
        <w:rFonts w:ascii="Symbol" w:hAnsi="Symbol" w:cs="Symbol"/>
        <w:color w:val="000000"/>
        <w:sz w:val="20"/>
        <w:szCs w:val="20"/>
      </w:rPr>
    </w:lvl>
    <w:lvl w:ilvl="7">
      <w:start w:val="1"/>
      <w:numFmt w:val="bullet"/>
      <w:lvlText w:val="◦"/>
      <w:lvlJc w:val="left"/>
      <w:pPr>
        <w:tabs>
          <w:tab w:val="num" w:pos="3240"/>
        </w:tabs>
        <w:ind w:left="3240" w:hanging="360"/>
      </w:pPr>
      <w:rPr>
        <w:rFonts w:ascii="OpenSymbol" w:hAnsi="OpenSymbol" w:cs="Courier New"/>
        <w:sz w:val="20"/>
      </w:rPr>
    </w:lvl>
    <w:lvl w:ilvl="8">
      <w:start w:val="1"/>
      <w:numFmt w:val="bullet"/>
      <w:lvlText w:val="▪"/>
      <w:lvlJc w:val="left"/>
      <w:pPr>
        <w:tabs>
          <w:tab w:val="num" w:pos="3600"/>
        </w:tabs>
        <w:ind w:left="3600" w:hanging="360"/>
      </w:pPr>
      <w:rPr>
        <w:rFonts w:ascii="OpenSymbol" w:hAnsi="OpenSymbol" w:cs="Courier New"/>
        <w:sz w:val="20"/>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color w:val="000000"/>
        <w:sz w:val="20"/>
        <w:szCs w:val="20"/>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color w:val="000000"/>
        <w:sz w:val="20"/>
        <w:szCs w:val="20"/>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color w:val="000000"/>
        <w:sz w:val="20"/>
        <w:szCs w:val="20"/>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5" w15:restartNumberingAfterBreak="0">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59AC"/>
    <w:rsid w:val="00031BE2"/>
    <w:rsid w:val="00037EC0"/>
    <w:rsid w:val="0005305F"/>
    <w:rsid w:val="000579A0"/>
    <w:rsid w:val="000D362A"/>
    <w:rsid w:val="000E4751"/>
    <w:rsid w:val="001453D9"/>
    <w:rsid w:val="00155569"/>
    <w:rsid w:val="001660EA"/>
    <w:rsid w:val="001A6066"/>
    <w:rsid w:val="001C0B44"/>
    <w:rsid w:val="001D7C77"/>
    <w:rsid w:val="001F3D44"/>
    <w:rsid w:val="002133A0"/>
    <w:rsid w:val="002C35BD"/>
    <w:rsid w:val="003179F0"/>
    <w:rsid w:val="00322729"/>
    <w:rsid w:val="00347A5F"/>
    <w:rsid w:val="00350364"/>
    <w:rsid w:val="00382B84"/>
    <w:rsid w:val="00383E13"/>
    <w:rsid w:val="0046270B"/>
    <w:rsid w:val="00473B51"/>
    <w:rsid w:val="004A1133"/>
    <w:rsid w:val="00511B4D"/>
    <w:rsid w:val="005161E0"/>
    <w:rsid w:val="00557450"/>
    <w:rsid w:val="00562359"/>
    <w:rsid w:val="00575D1C"/>
    <w:rsid w:val="005A40C1"/>
    <w:rsid w:val="005D6B82"/>
    <w:rsid w:val="0064513E"/>
    <w:rsid w:val="00652A85"/>
    <w:rsid w:val="00684AF7"/>
    <w:rsid w:val="00684E88"/>
    <w:rsid w:val="006E4544"/>
    <w:rsid w:val="00715AD2"/>
    <w:rsid w:val="00730C24"/>
    <w:rsid w:val="00732D8A"/>
    <w:rsid w:val="0077711F"/>
    <w:rsid w:val="007859AC"/>
    <w:rsid w:val="00795186"/>
    <w:rsid w:val="007F3A41"/>
    <w:rsid w:val="007F5F69"/>
    <w:rsid w:val="0081565D"/>
    <w:rsid w:val="0082459A"/>
    <w:rsid w:val="00920AAD"/>
    <w:rsid w:val="009402C4"/>
    <w:rsid w:val="009F55BB"/>
    <w:rsid w:val="00A20878"/>
    <w:rsid w:val="00A643B6"/>
    <w:rsid w:val="00A8220D"/>
    <w:rsid w:val="00B15003"/>
    <w:rsid w:val="00B35DD2"/>
    <w:rsid w:val="00B406AD"/>
    <w:rsid w:val="00B426DE"/>
    <w:rsid w:val="00B56658"/>
    <w:rsid w:val="00C059CC"/>
    <w:rsid w:val="00C11537"/>
    <w:rsid w:val="00C7442F"/>
    <w:rsid w:val="00C83354"/>
    <w:rsid w:val="00D311B2"/>
    <w:rsid w:val="00D33347"/>
    <w:rsid w:val="00D503C0"/>
    <w:rsid w:val="00D55171"/>
    <w:rsid w:val="00D5774E"/>
    <w:rsid w:val="00D7252F"/>
    <w:rsid w:val="00D94E7B"/>
    <w:rsid w:val="00DD09C4"/>
    <w:rsid w:val="00DF65F8"/>
    <w:rsid w:val="00E02D47"/>
    <w:rsid w:val="00E173F3"/>
    <w:rsid w:val="00E33D34"/>
    <w:rsid w:val="00E82C3C"/>
    <w:rsid w:val="00E83A01"/>
    <w:rsid w:val="00EB0276"/>
    <w:rsid w:val="00EB0F68"/>
    <w:rsid w:val="00EF6A40"/>
    <w:rsid w:val="00F70585"/>
    <w:rsid w:val="00F9696A"/>
    <w:rsid w:val="00FE1C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1A00A35"/>
  <w15:docId w15:val="{E9E7A628-D173-4F38-BCC7-80C734F32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after="200" w:line="276" w:lineRule="auto"/>
    </w:pPr>
    <w:rPr>
      <w:rFonts w:ascii="Calibri" w:eastAsia="SimSun" w:hAnsi="Calibri" w:cs="font431"/>
      <w:sz w:val="22"/>
      <w:szCs w:val="22"/>
      <w:lang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sz w:val="20"/>
    </w:rPr>
  </w:style>
  <w:style w:type="character" w:customStyle="1" w:styleId="WW8Num1z1">
    <w:name w:val="WW8Num1z1"/>
    <w:rPr>
      <w:rFonts w:ascii="Courier New" w:hAnsi="Courier New" w:cs="Courier New"/>
      <w:sz w:val="20"/>
    </w:rPr>
  </w:style>
  <w:style w:type="character" w:customStyle="1" w:styleId="WW8Num2z0">
    <w:name w:val="WW8Num2z0"/>
    <w:rPr>
      <w:rFonts w:ascii="Symbol" w:eastAsia="Times New Roman" w:hAnsi="Symbol" w:cs="Symbol"/>
      <w:color w:val="000000"/>
      <w:sz w:val="20"/>
      <w:szCs w:val="20"/>
    </w:rPr>
  </w:style>
  <w:style w:type="character" w:customStyle="1" w:styleId="WW8Num2z1">
    <w:name w:val="WW8Num2z1"/>
    <w:rPr>
      <w:rFonts w:ascii="Courier New" w:hAnsi="Courier New" w:cs="Courier New"/>
      <w:sz w:val="20"/>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4z0">
    <w:name w:val="WW8Num4z0"/>
    <w:rPr>
      <w:rFonts w:ascii="Symbol" w:eastAsia="Times New Roman" w:hAnsi="Symbol" w:cs="Symbol"/>
      <w:color w:val="000000"/>
      <w:sz w:val="20"/>
      <w:szCs w:val="20"/>
    </w:rPr>
  </w:style>
  <w:style w:type="character" w:customStyle="1" w:styleId="WW8Num4z1">
    <w:name w:val="WW8Num4z1"/>
    <w:rPr>
      <w:rFonts w:ascii="Courier New" w:hAnsi="Courier New" w:cs="Courier New"/>
    </w:rPr>
  </w:style>
  <w:style w:type="character" w:customStyle="1" w:styleId="WW8Num5z0">
    <w:name w:val="WW8Num5z0"/>
  </w:style>
  <w:style w:type="character" w:customStyle="1" w:styleId="WW8Num5z1">
    <w:name w:val="WW8Num5z1"/>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1z2">
    <w:name w:val="WW8Num1z2"/>
    <w:rPr>
      <w:rFonts w:ascii="Wingdings" w:hAnsi="Wingdings" w:cs="Wingdings"/>
      <w:sz w:val="20"/>
    </w:rPr>
  </w:style>
  <w:style w:type="character" w:customStyle="1" w:styleId="WW8Num2z2">
    <w:name w:val="WW8Num2z2"/>
    <w:rPr>
      <w:rFonts w:ascii="Wingdings" w:hAnsi="Wingdings" w:cs="Wingdings"/>
      <w:sz w:val="20"/>
    </w:rPr>
  </w:style>
  <w:style w:type="character" w:customStyle="1" w:styleId="WW8Num3z2">
    <w:name w:val="WW8Num3z2"/>
    <w:rPr>
      <w:rFonts w:ascii="Wingdings" w:hAnsi="Wingdings" w:cs="Wingdings"/>
    </w:rPr>
  </w:style>
  <w:style w:type="character" w:customStyle="1" w:styleId="WW8Num4z2">
    <w:name w:val="WW8Num4z2"/>
    <w:rPr>
      <w:rFonts w:ascii="Wingdings" w:hAnsi="Wingdings" w:cs="Wingdings"/>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styleId="Strong">
    <w:name w:val="Strong"/>
    <w:qFormat/>
    <w:rPr>
      <w:b/>
      <w:bCs/>
    </w:rPr>
  </w:style>
  <w:style w:type="character" w:customStyle="1" w:styleId="apple-converted-space">
    <w:name w:val="apple-converted-space"/>
    <w:basedOn w:val="DefaultParagraphFont"/>
  </w:style>
  <w:style w:type="character" w:styleId="Hyperlink">
    <w:name w:val="Hyperlink"/>
    <w:rPr>
      <w:color w:val="0000FF"/>
      <w:u w:val="single"/>
    </w:rPr>
  </w:style>
  <w:style w:type="character" w:customStyle="1" w:styleId="BodyText2Char">
    <w:name w:val="Body Text 2 Char"/>
    <w:rPr>
      <w:rFonts w:ascii="Arial" w:eastAsia="Times New Roman" w:hAnsi="Arial" w:cs="Times New Roman"/>
      <w:sz w:val="18"/>
      <w:szCs w:val="24"/>
    </w:rPr>
  </w:style>
  <w:style w:type="character" w:customStyle="1" w:styleId="ListLabel1">
    <w:name w:val="ListLabel 1"/>
    <w:rPr>
      <w:sz w:val="20"/>
    </w:rPr>
  </w:style>
  <w:style w:type="character" w:customStyle="1" w:styleId="ListLabel2">
    <w:name w:val="ListLabel 2"/>
    <w:rPr>
      <w:rFonts w:cs="Courier New"/>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NormalWeb">
    <w:name w:val="Normal (Web)"/>
    <w:basedOn w:val="Normal"/>
    <w:pPr>
      <w:spacing w:before="100" w:after="28" w:line="100" w:lineRule="atLeast"/>
    </w:pPr>
    <w:rPr>
      <w:rFonts w:ascii="Times New Roman" w:eastAsia="Times New Roman" w:hAnsi="Times New Roman" w:cs="Times New Roman"/>
      <w:sz w:val="24"/>
      <w:szCs w:val="24"/>
    </w:rPr>
  </w:style>
  <w:style w:type="paragraph" w:styleId="NoSpacing">
    <w:name w:val="No Spacing"/>
    <w:qFormat/>
    <w:pPr>
      <w:suppressAutoHyphens/>
      <w:spacing w:line="100" w:lineRule="atLeast"/>
    </w:pPr>
    <w:rPr>
      <w:rFonts w:ascii="Calibri" w:hAnsi="Calibri" w:cs="Calibri"/>
      <w:sz w:val="22"/>
      <w:szCs w:val="22"/>
      <w:lang w:eastAsia="ar-SA" w:bidi="ar-SA"/>
    </w:rPr>
  </w:style>
  <w:style w:type="paragraph" w:styleId="ListParagraph">
    <w:name w:val="List Paragraph"/>
    <w:basedOn w:val="Normal"/>
    <w:qFormat/>
    <w:pPr>
      <w:ind w:left="720"/>
    </w:pPr>
  </w:style>
  <w:style w:type="paragraph" w:styleId="BodyText2">
    <w:name w:val="Body Text 2"/>
    <w:basedOn w:val="Normal"/>
    <w:pPr>
      <w:spacing w:after="0" w:line="100" w:lineRule="atLeast"/>
    </w:pPr>
    <w:rPr>
      <w:rFonts w:ascii="Arial" w:eastAsia="Times New Roman" w:hAnsi="Arial"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nay.panwar0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8383</TotalTime>
  <Pages>3</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Vinay Resume</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Vinay Resume</dc:title>
  <dc:subject/>
  <dc:creator>Vinay Panwar</dc:creator>
  <cp:keywords>Resume</cp:keywords>
  <cp:lastModifiedBy>cool_vinay panwar</cp:lastModifiedBy>
  <cp:revision>70</cp:revision>
  <cp:lastPrinted>1900-12-31T18:30:00Z</cp:lastPrinted>
  <dcterms:created xsi:type="dcterms:W3CDTF">2019-04-02T14:26:00Z</dcterms:created>
  <dcterms:modified xsi:type="dcterms:W3CDTF">2019-09-18T10:25:00Z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