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C12" w:rsidRDefault="00797C12" w:rsidP="00B9229A">
      <w:pPr>
        <w:pStyle w:val="Default"/>
        <w:spacing w:line="276" w:lineRule="auto"/>
        <w:rPr>
          <w:rFonts w:asciiTheme="majorHAnsi" w:hAnsiTheme="majorHAnsi" w:cs="Verdana"/>
          <w:b/>
        </w:rPr>
      </w:pPr>
    </w:p>
    <w:p w:rsidR="00797C12" w:rsidRDefault="00797C12" w:rsidP="00B9229A">
      <w:pPr>
        <w:pStyle w:val="Default"/>
        <w:spacing w:line="276" w:lineRule="auto"/>
        <w:rPr>
          <w:rFonts w:asciiTheme="majorHAnsi" w:hAnsiTheme="majorHAnsi" w:cs="Verdana"/>
          <w:b/>
        </w:rPr>
      </w:pPr>
    </w:p>
    <w:p w:rsidR="00B9229A" w:rsidRPr="00B9229A" w:rsidRDefault="00C22652" w:rsidP="00B9229A">
      <w:pPr>
        <w:pStyle w:val="Default"/>
        <w:spacing w:line="276" w:lineRule="auto"/>
        <w:rPr>
          <w:rFonts w:asciiTheme="majorHAnsi" w:hAnsiTheme="majorHAnsi" w:cs="Arial"/>
          <w:bCs/>
          <w:color w:val="auto"/>
        </w:rPr>
      </w:pPr>
      <w:r>
        <w:rPr>
          <w:rFonts w:asciiTheme="majorHAnsi" w:hAnsiTheme="majorHAnsi" w:cs="Verdana"/>
          <w:b/>
        </w:rPr>
        <w:t>Dandu Sunil</w:t>
      </w:r>
    </w:p>
    <w:p w:rsidR="00B9229A" w:rsidRDefault="007405FF">
      <w:pPr>
        <w:pStyle w:val="NoSpacing"/>
        <w:rPr>
          <w:rFonts w:ascii="Calibri" w:hAnsi="Calibri" w:cs="Calibri"/>
          <w:b/>
          <w:color w:val="000000"/>
          <w:sz w:val="20"/>
        </w:rPr>
      </w:pPr>
      <w:r w:rsidRPr="0080348A">
        <w:rPr>
          <w:b/>
          <w:sz w:val="20"/>
          <w:szCs w:val="20"/>
        </w:rPr>
        <w:t>E</w:t>
      </w:r>
      <w:r>
        <w:rPr>
          <w:b/>
          <w:sz w:val="20"/>
          <w:szCs w:val="20"/>
        </w:rPr>
        <w:t>mail:</w:t>
      </w:r>
      <w:r w:rsidR="00D026C5" w:rsidRPr="00D026C5">
        <w:t xml:space="preserve"> </w:t>
      </w:r>
      <w:r w:rsidR="00C22652">
        <w:rPr>
          <w:b/>
          <w:sz w:val="20"/>
          <w:szCs w:val="20"/>
        </w:rPr>
        <w:t>sunildandu1636</w:t>
      </w:r>
      <w:r w:rsidR="00D026C5" w:rsidRPr="00D026C5">
        <w:rPr>
          <w:b/>
          <w:sz w:val="20"/>
          <w:szCs w:val="20"/>
        </w:rPr>
        <w:t>@gmail.com</w:t>
      </w:r>
    </w:p>
    <w:p w:rsidR="00C37BA3" w:rsidRDefault="00835611">
      <w:pPr>
        <w:pStyle w:val="NoSpacing"/>
        <w:rPr>
          <w:rFonts w:ascii="Calibri" w:hAnsi="Calibri" w:cs="Calibri"/>
          <w:color w:val="000000"/>
          <w:sz w:val="20"/>
        </w:rPr>
      </w:pPr>
      <w:r>
        <w:rPr>
          <w:rFonts w:ascii="Calibri" w:hAnsi="Calibri" w:cs="Calibri"/>
          <w:b/>
          <w:color w:val="000000"/>
          <w:sz w:val="20"/>
        </w:rPr>
        <w:t xml:space="preserve">Contact Nos. : </w:t>
      </w:r>
      <w:r w:rsidR="00C22652" w:rsidRPr="00C22652">
        <w:rPr>
          <w:rFonts w:asciiTheme="minorHAnsi" w:hAnsiTheme="minorHAnsi" w:cstheme="minorHAnsi"/>
          <w:b/>
          <w:sz w:val="20"/>
          <w:szCs w:val="20"/>
        </w:rPr>
        <w:t>+91 6305358714</w:t>
      </w:r>
    </w:p>
    <w:p w:rsidR="00C37BA3" w:rsidRDefault="00C37BA3">
      <w:pPr>
        <w:pStyle w:val="NoSpacing"/>
        <w:rPr>
          <w:rFonts w:ascii="Calibri" w:hAnsi="Calibri" w:cs="Arial"/>
          <w:color w:val="000000"/>
          <w:sz w:val="20"/>
        </w:rPr>
      </w:pPr>
    </w:p>
    <w:p w:rsidR="00C37BA3" w:rsidRDefault="00835611">
      <w:pPr>
        <w:pStyle w:val="NoSpacing"/>
        <w:rPr>
          <w:rFonts w:ascii="Calibri" w:hAnsi="Calibri" w:cs="Arial"/>
          <w:b/>
          <w:color w:val="000000"/>
          <w:u w:val="single"/>
        </w:rPr>
      </w:pPr>
      <w:r>
        <w:rPr>
          <w:rFonts w:ascii="Calibri" w:hAnsi="Calibri" w:cs="Arial"/>
          <w:b/>
          <w:color w:val="000000"/>
          <w:u w:val="single"/>
        </w:rPr>
        <w:t>PERSONAL PROFILLING:</w:t>
      </w:r>
    </w:p>
    <w:p w:rsidR="00C37BA3" w:rsidRDefault="00C37BA3">
      <w:pPr>
        <w:pStyle w:val="NoSpacing"/>
        <w:rPr>
          <w:rFonts w:ascii="Calibri" w:hAnsi="Calibri" w:cs="Arial"/>
        </w:rPr>
      </w:pPr>
    </w:p>
    <w:p w:rsidR="00C37BA3" w:rsidRDefault="00CE1783">
      <w:pPr>
        <w:pStyle w:val="NoSpacing"/>
        <w:rPr>
          <w:rFonts w:ascii="Calibri" w:hAnsi="Calibri" w:cs="Arial"/>
          <w:color w:val="000000"/>
        </w:rPr>
      </w:pPr>
      <w:r>
        <w:rPr>
          <w:rFonts w:ascii="Calibri" w:hAnsi="Calibri" w:cs="Arial"/>
          <w:color w:val="000000"/>
        </w:rPr>
        <w:t xml:space="preserve">Have </w:t>
      </w:r>
      <w:r w:rsidR="00E21A90">
        <w:rPr>
          <w:rFonts w:ascii="Calibri" w:hAnsi="Calibri" w:cs="Arial"/>
          <w:color w:val="000000"/>
        </w:rPr>
        <w:t>Overall 3</w:t>
      </w:r>
      <w:r>
        <w:rPr>
          <w:rFonts w:ascii="Calibri" w:hAnsi="Calibri" w:cs="Arial"/>
          <w:color w:val="000000"/>
        </w:rPr>
        <w:t xml:space="preserve"> </w:t>
      </w:r>
      <w:r w:rsidR="00835611">
        <w:rPr>
          <w:rFonts w:ascii="Calibri" w:hAnsi="Calibri" w:cs="Arial"/>
          <w:color w:val="000000"/>
        </w:rPr>
        <w:t xml:space="preserve"> ye</w:t>
      </w:r>
      <w:r w:rsidR="006206A9">
        <w:rPr>
          <w:rFonts w:ascii="Calibri" w:hAnsi="Calibri" w:cs="Arial"/>
          <w:color w:val="000000"/>
        </w:rPr>
        <w:t xml:space="preserve">ars of experience in </w:t>
      </w:r>
      <w:r>
        <w:rPr>
          <w:rFonts w:ascii="Calibri" w:hAnsi="Calibri" w:cs="Arial"/>
          <w:color w:val="000000"/>
        </w:rPr>
        <w:t>Manual</w:t>
      </w:r>
      <w:r w:rsidR="00E21A90">
        <w:rPr>
          <w:rFonts w:ascii="Calibri" w:hAnsi="Calibri" w:cs="Arial"/>
          <w:color w:val="000000"/>
        </w:rPr>
        <w:t xml:space="preserve"> Testing</w:t>
      </w:r>
      <w:r w:rsidR="006206A9">
        <w:rPr>
          <w:rFonts w:ascii="Calibri" w:hAnsi="Calibri" w:cs="Arial"/>
          <w:color w:val="000000"/>
        </w:rPr>
        <w:t xml:space="preserve"> In </w:t>
      </w:r>
      <w:r w:rsidR="006206A9" w:rsidRPr="00280D2B">
        <w:rPr>
          <w:rFonts w:ascii="Calibri" w:hAnsi="Calibri" w:cs="Arial"/>
          <w:b/>
          <w:color w:val="000000"/>
        </w:rPr>
        <w:t xml:space="preserve">E </w:t>
      </w:r>
      <w:r w:rsidR="00280D2B" w:rsidRPr="00280D2B">
        <w:rPr>
          <w:rFonts w:ascii="Calibri" w:hAnsi="Calibri" w:cs="Arial"/>
          <w:b/>
          <w:color w:val="000000"/>
        </w:rPr>
        <w:t>-</w:t>
      </w:r>
      <w:r w:rsidR="006206A9" w:rsidRPr="00280D2B">
        <w:rPr>
          <w:rFonts w:ascii="Calibri" w:hAnsi="Calibri" w:cs="Arial"/>
          <w:b/>
          <w:color w:val="000000"/>
        </w:rPr>
        <w:t xml:space="preserve">commerce </w:t>
      </w:r>
      <w:r w:rsidR="00012D55" w:rsidRPr="00280D2B">
        <w:rPr>
          <w:rFonts w:ascii="Calibri" w:hAnsi="Calibri" w:cs="Arial"/>
          <w:b/>
          <w:color w:val="000000"/>
        </w:rPr>
        <w:t xml:space="preserve"> Domain</w:t>
      </w:r>
      <w:r w:rsidR="00835611">
        <w:rPr>
          <w:rFonts w:ascii="Calibri" w:hAnsi="Calibri" w:cs="Arial"/>
          <w:color w:val="000000"/>
        </w:rPr>
        <w:t>.</w:t>
      </w:r>
      <w:r w:rsidR="008564C1">
        <w:rPr>
          <w:rFonts w:ascii="Calibri" w:hAnsi="Calibri" w:cs="Arial"/>
          <w:color w:val="000000"/>
        </w:rPr>
        <w:t xml:space="preserve"> </w:t>
      </w:r>
      <w:r w:rsidR="00835611">
        <w:rPr>
          <w:rFonts w:ascii="Calibri" w:hAnsi="Calibri" w:cs="Arial"/>
          <w:color w:val="000000"/>
        </w:rPr>
        <w:t xml:space="preserve">Seeking a position in the software industry with an objective to enhance my </w:t>
      </w:r>
      <w:r w:rsidR="00835611">
        <w:rPr>
          <w:rFonts w:ascii="Calibri" w:hAnsi="Calibri" w:cs="Arial"/>
        </w:rPr>
        <w:t>skills and contribute to the company to the best of my potential</w:t>
      </w:r>
      <w:r w:rsidR="00835611">
        <w:rPr>
          <w:rFonts w:ascii="Calibri" w:hAnsi="Calibri" w:cs="Arial"/>
          <w:color w:val="000000"/>
        </w:rPr>
        <w:t>.</w:t>
      </w:r>
    </w:p>
    <w:p w:rsidR="00C37BA3" w:rsidRDefault="00835611">
      <w:pPr>
        <w:pStyle w:val="NoSpacing"/>
        <w:tabs>
          <w:tab w:val="left" w:pos="1020"/>
        </w:tabs>
        <w:rPr>
          <w:rFonts w:ascii="Calibri" w:hAnsi="Calibri" w:cs="Arial"/>
          <w:color w:val="000000"/>
        </w:rPr>
      </w:pPr>
      <w:r>
        <w:rPr>
          <w:rFonts w:ascii="Calibri" w:hAnsi="Calibri" w:cs="Arial"/>
          <w:color w:val="000000"/>
        </w:rPr>
        <w:tab/>
      </w:r>
    </w:p>
    <w:p w:rsidR="00C37BA3" w:rsidRDefault="00835611">
      <w:pPr>
        <w:pStyle w:val="NoSpacing"/>
        <w:rPr>
          <w:rFonts w:ascii="Calibri" w:hAnsi="Calibri" w:cs="Arial"/>
          <w:b/>
          <w:color w:val="000000"/>
          <w:u w:val="single"/>
        </w:rPr>
      </w:pPr>
      <w:r>
        <w:rPr>
          <w:rFonts w:ascii="Calibri" w:hAnsi="Calibri" w:cs="Arial"/>
          <w:b/>
          <w:color w:val="000000"/>
          <w:u w:val="single"/>
        </w:rPr>
        <w:t>PROFESSIONAL QUALIFICATION:</w:t>
      </w:r>
    </w:p>
    <w:p w:rsidR="00C37BA3" w:rsidRDefault="00C37BA3">
      <w:pPr>
        <w:pStyle w:val="NoSpacing"/>
        <w:rPr>
          <w:rFonts w:ascii="Calibri" w:hAnsi="Calibri" w:cs="Arial"/>
        </w:rPr>
      </w:pPr>
    </w:p>
    <w:p w:rsidR="00C37BA3" w:rsidRDefault="00B9229A" w:rsidP="00A5013E">
      <w:pPr>
        <w:pStyle w:val="ListParagraph"/>
        <w:autoSpaceDE w:val="0"/>
        <w:autoSpaceDN w:val="0"/>
        <w:adjustRightInd w:val="0"/>
        <w:spacing w:after="40"/>
        <w:jc w:val="both"/>
        <w:rPr>
          <w:rFonts w:asciiTheme="majorHAnsi" w:hAnsiTheme="majorHAnsi" w:cstheme="minorHAnsi"/>
          <w:lang w:eastAsia="en-IN"/>
        </w:rPr>
      </w:pPr>
      <w:r w:rsidRPr="00A5013E">
        <w:rPr>
          <w:rFonts w:asciiTheme="majorHAnsi" w:hAnsiTheme="majorHAnsi" w:cstheme="minorHAnsi"/>
          <w:lang w:eastAsia="en-IN"/>
        </w:rPr>
        <w:t xml:space="preserve">Bachelor </w:t>
      </w:r>
      <w:r w:rsidR="007405FF">
        <w:rPr>
          <w:rFonts w:asciiTheme="majorHAnsi" w:hAnsiTheme="majorHAnsi" w:cstheme="minorHAnsi"/>
          <w:lang w:eastAsia="en-IN"/>
        </w:rPr>
        <w:t xml:space="preserve">of Technology </w:t>
      </w:r>
      <w:r w:rsidR="00FA738B">
        <w:rPr>
          <w:rFonts w:asciiTheme="minorHAnsi" w:hAnsiTheme="minorHAnsi" w:cstheme="minorHAnsi"/>
        </w:rPr>
        <w:t>Bhaskar Engineering</w:t>
      </w:r>
      <w:r w:rsidR="007405FF" w:rsidRPr="007405FF">
        <w:rPr>
          <w:rFonts w:asciiTheme="minorHAnsi" w:hAnsiTheme="minorHAnsi" w:cstheme="minorHAnsi"/>
        </w:rPr>
        <w:t xml:space="preserve"> college </w:t>
      </w:r>
      <w:r w:rsidR="00FA738B">
        <w:rPr>
          <w:rFonts w:asciiTheme="majorHAnsi" w:hAnsiTheme="majorHAnsi" w:cstheme="minorHAnsi"/>
          <w:lang w:eastAsia="en-IN"/>
        </w:rPr>
        <w:t xml:space="preserve"> (Affiliated  to JNTUH</w:t>
      </w:r>
      <w:r w:rsidRPr="00A5013E">
        <w:rPr>
          <w:rFonts w:asciiTheme="majorHAnsi" w:hAnsiTheme="majorHAnsi" w:cstheme="minorHAnsi"/>
          <w:lang w:eastAsia="en-IN"/>
        </w:rPr>
        <w:t xml:space="preserve">), </w:t>
      </w:r>
      <w:r w:rsidR="00FA738B">
        <w:rPr>
          <w:rFonts w:asciiTheme="majorHAnsi" w:hAnsiTheme="majorHAnsi" w:cstheme="minorHAnsi"/>
          <w:lang w:eastAsia="en-IN"/>
        </w:rPr>
        <w:t>Hyderabad</w:t>
      </w:r>
      <w:r w:rsidR="00CE1783">
        <w:rPr>
          <w:rFonts w:asciiTheme="majorHAnsi" w:hAnsiTheme="majorHAnsi" w:cstheme="minorHAnsi"/>
          <w:lang w:eastAsia="en-IN"/>
        </w:rPr>
        <w:t>, Teleagana</w:t>
      </w:r>
      <w:r w:rsidR="003E0A68">
        <w:rPr>
          <w:rFonts w:asciiTheme="majorHAnsi" w:hAnsiTheme="majorHAnsi" w:cstheme="minorHAnsi"/>
          <w:lang w:eastAsia="en-IN"/>
        </w:rPr>
        <w:t>, India (2014</w:t>
      </w:r>
      <w:r w:rsidR="000B0B3E">
        <w:rPr>
          <w:rFonts w:asciiTheme="majorHAnsi" w:hAnsiTheme="majorHAnsi" w:cstheme="minorHAnsi"/>
          <w:lang w:eastAsia="en-IN"/>
        </w:rPr>
        <w:t>) with 62</w:t>
      </w:r>
      <w:r w:rsidR="007405FF">
        <w:rPr>
          <w:rFonts w:asciiTheme="majorHAnsi" w:hAnsiTheme="majorHAnsi" w:cstheme="minorHAnsi"/>
          <w:lang w:eastAsia="en-IN"/>
        </w:rPr>
        <w:t>.0</w:t>
      </w:r>
      <w:r w:rsidR="000B0B3E">
        <w:rPr>
          <w:rFonts w:asciiTheme="majorHAnsi" w:hAnsiTheme="majorHAnsi" w:cstheme="minorHAnsi"/>
          <w:lang w:eastAsia="en-IN"/>
        </w:rPr>
        <w:t>2</w:t>
      </w:r>
      <w:r w:rsidRPr="00A5013E">
        <w:rPr>
          <w:rFonts w:asciiTheme="majorHAnsi" w:hAnsiTheme="majorHAnsi" w:cstheme="minorHAnsi"/>
          <w:lang w:eastAsia="en-IN"/>
        </w:rPr>
        <w:t>%</w:t>
      </w:r>
    </w:p>
    <w:p w:rsidR="00797C12" w:rsidRPr="00A5013E" w:rsidRDefault="00797C12" w:rsidP="00A5013E">
      <w:pPr>
        <w:pStyle w:val="ListParagraph"/>
        <w:autoSpaceDE w:val="0"/>
        <w:autoSpaceDN w:val="0"/>
        <w:adjustRightInd w:val="0"/>
        <w:spacing w:after="40"/>
        <w:jc w:val="both"/>
        <w:rPr>
          <w:rFonts w:asciiTheme="majorHAnsi" w:hAnsiTheme="majorHAnsi" w:cstheme="minorHAnsi"/>
          <w:lang w:eastAsia="en-IN"/>
        </w:rPr>
      </w:pPr>
    </w:p>
    <w:p w:rsidR="00C37BA3" w:rsidRDefault="00835611">
      <w:pPr>
        <w:spacing w:line="240" w:lineRule="auto"/>
        <w:rPr>
          <w:rFonts w:ascii="Calibri" w:hAnsi="Calibri"/>
          <w:b/>
          <w:bCs/>
          <w:u w:val="single"/>
        </w:rPr>
      </w:pPr>
      <w:r>
        <w:rPr>
          <w:rStyle w:val="Strong"/>
          <w:rFonts w:ascii="Calibri" w:hAnsi="Calibri"/>
          <w:u w:val="single"/>
        </w:rPr>
        <w:t>EXEPERIENCE SUMMARY:</w:t>
      </w:r>
    </w:p>
    <w:p w:rsidR="00C37BA3" w:rsidRDefault="00835611">
      <w:pPr>
        <w:pStyle w:val="ListParagraph"/>
        <w:numPr>
          <w:ilvl w:val="0"/>
          <w:numId w:val="1"/>
        </w:numPr>
        <w:spacing w:line="240" w:lineRule="auto"/>
        <w:rPr>
          <w:rFonts w:ascii="Calibri" w:hAnsi="Calibri"/>
          <w:b/>
        </w:rPr>
      </w:pPr>
      <w:r>
        <w:rPr>
          <w:rFonts w:ascii="Calibri" w:hAnsi="Calibri"/>
        </w:rPr>
        <w:t>I</w:t>
      </w:r>
      <w:r w:rsidR="00280D2B">
        <w:rPr>
          <w:rFonts w:ascii="Calibri" w:hAnsi="Calibri"/>
        </w:rPr>
        <w:t xml:space="preserve"> </w:t>
      </w:r>
      <w:r>
        <w:rPr>
          <w:rFonts w:ascii="Calibri" w:hAnsi="Calibri"/>
        </w:rPr>
        <w:t xml:space="preserve"> have Total </w:t>
      </w:r>
      <w:r w:rsidR="00F624E6">
        <w:rPr>
          <w:rFonts w:ascii="Calibri" w:hAnsi="Calibri"/>
        </w:rPr>
        <w:t xml:space="preserve">3 </w:t>
      </w:r>
      <w:r>
        <w:rPr>
          <w:rFonts w:ascii="Calibri" w:hAnsi="Calibri"/>
        </w:rPr>
        <w:t xml:space="preserve"> years of experience of   Manual</w:t>
      </w:r>
      <w:r w:rsidR="00FB34E2">
        <w:rPr>
          <w:rFonts w:ascii="Calibri" w:hAnsi="Calibri"/>
        </w:rPr>
        <w:t xml:space="preserve"> Testing In  </w:t>
      </w:r>
      <w:r w:rsidR="007B5FCF">
        <w:rPr>
          <w:rFonts w:asciiTheme="majorHAnsi" w:hAnsiTheme="majorHAnsi" w:cs="Arial"/>
          <w:b/>
        </w:rPr>
        <w:t>E-Commerce</w:t>
      </w:r>
      <w:r w:rsidR="00F624E6">
        <w:rPr>
          <w:rFonts w:asciiTheme="majorHAnsi" w:hAnsiTheme="majorHAnsi" w:cs="Arial"/>
          <w:b/>
        </w:rPr>
        <w:t xml:space="preserve"> </w:t>
      </w:r>
      <w:r w:rsidR="00C22652">
        <w:rPr>
          <w:rFonts w:asciiTheme="majorHAnsi" w:hAnsiTheme="majorHAnsi" w:cs="Arial"/>
          <w:b/>
        </w:rPr>
        <w:t xml:space="preserve"> </w:t>
      </w:r>
      <w:r w:rsidR="00C22652">
        <w:rPr>
          <w:rFonts w:ascii="Calibri" w:hAnsi="Calibri"/>
        </w:rPr>
        <w:t>D</w:t>
      </w:r>
      <w:r w:rsidR="00B9229A">
        <w:rPr>
          <w:rFonts w:ascii="Calibri" w:hAnsi="Calibri"/>
        </w:rPr>
        <w:t>omain.</w:t>
      </w:r>
    </w:p>
    <w:p w:rsidR="00C37BA3" w:rsidRDefault="00280D2B">
      <w:pPr>
        <w:pStyle w:val="ListParagraph"/>
        <w:numPr>
          <w:ilvl w:val="0"/>
          <w:numId w:val="1"/>
        </w:numPr>
        <w:jc w:val="both"/>
        <w:rPr>
          <w:rFonts w:eastAsia="Calibri" w:cs="Calibri"/>
        </w:rPr>
      </w:pPr>
      <w:r>
        <w:rPr>
          <w:rFonts w:ascii="Calibri" w:hAnsi="Calibri" w:cs="Calibri"/>
          <w:color w:val="00000A"/>
        </w:rPr>
        <w:t>Currently working as</w:t>
      </w:r>
      <w:r w:rsidR="00835611">
        <w:rPr>
          <w:rFonts w:ascii="Calibri" w:hAnsi="Calibri" w:cs="Calibri"/>
          <w:color w:val="00000A"/>
        </w:rPr>
        <w:t xml:space="preserve"> </w:t>
      </w:r>
      <w:r w:rsidR="00BB0016" w:rsidRPr="00BB0016">
        <w:rPr>
          <w:rFonts w:ascii="Calibri" w:hAnsi="Calibri" w:cs="Calibri"/>
          <w:b/>
          <w:color w:val="00000A"/>
        </w:rPr>
        <w:t>Manual Testing Engineer</w:t>
      </w:r>
    </w:p>
    <w:p w:rsidR="00C37BA3" w:rsidRDefault="00835611">
      <w:pPr>
        <w:pStyle w:val="ListParagraph"/>
        <w:numPr>
          <w:ilvl w:val="0"/>
          <w:numId w:val="1"/>
        </w:numPr>
        <w:spacing w:line="240" w:lineRule="auto"/>
        <w:rPr>
          <w:rFonts w:ascii="Calibri" w:hAnsi="Calibri"/>
          <w:b/>
        </w:rPr>
      </w:pPr>
      <w:r>
        <w:rPr>
          <w:rFonts w:ascii="Calibri" w:hAnsi="Calibri"/>
        </w:rPr>
        <w:t xml:space="preserve">Firm knowledge of different phases of Software Testing and Software Development Life Cycle (SDLC) including </w:t>
      </w:r>
      <w:r w:rsidRPr="00BB0016">
        <w:rPr>
          <w:rFonts w:ascii="Calibri" w:hAnsi="Calibri"/>
          <w:b/>
        </w:rPr>
        <w:t>Agile Methodology</w:t>
      </w:r>
      <w:r>
        <w:rPr>
          <w:rFonts w:ascii="Calibri" w:hAnsi="Calibri"/>
        </w:rPr>
        <w:t xml:space="preserve"> </w:t>
      </w:r>
    </w:p>
    <w:p w:rsidR="00C37BA3" w:rsidRDefault="00835611">
      <w:pPr>
        <w:pStyle w:val="ListParagraph"/>
        <w:numPr>
          <w:ilvl w:val="0"/>
          <w:numId w:val="1"/>
        </w:numPr>
        <w:spacing w:line="240" w:lineRule="auto"/>
        <w:rPr>
          <w:rFonts w:ascii="Calibri" w:hAnsi="Calibri"/>
          <w:b/>
        </w:rPr>
      </w:pPr>
      <w:r>
        <w:rPr>
          <w:rFonts w:ascii="Calibri" w:hAnsi="Calibri"/>
        </w:rPr>
        <w:t>Experience in</w:t>
      </w:r>
      <w:r>
        <w:rPr>
          <w:rFonts w:ascii="Calibri" w:hAnsi="Calibri"/>
          <w:b/>
          <w:bCs/>
        </w:rPr>
        <w:t xml:space="preserve"> </w:t>
      </w:r>
      <w:r>
        <w:rPr>
          <w:rFonts w:ascii="Calibri" w:hAnsi="Calibri"/>
          <w:b/>
          <w:bCs/>
          <w:lang w:val="en-GB"/>
        </w:rPr>
        <w:t>web based Testing,</w:t>
      </w:r>
      <w:r w:rsidR="00280D2B">
        <w:rPr>
          <w:rFonts w:ascii="Calibri" w:hAnsi="Calibri"/>
          <w:b/>
          <w:bCs/>
        </w:rPr>
        <w:t xml:space="preserve">Smoke, sanity </w:t>
      </w:r>
      <w:r>
        <w:rPr>
          <w:rFonts w:ascii="Calibri" w:hAnsi="Calibri"/>
          <w:b/>
          <w:bCs/>
        </w:rPr>
        <w:t>, Int</w:t>
      </w:r>
      <w:r w:rsidR="00280D2B">
        <w:rPr>
          <w:rFonts w:ascii="Calibri" w:hAnsi="Calibri"/>
          <w:b/>
          <w:bCs/>
        </w:rPr>
        <w:t>egration, Black box ,Acceptance</w:t>
      </w:r>
      <w:r w:rsidR="001157AD">
        <w:rPr>
          <w:rFonts w:ascii="Calibri" w:hAnsi="Calibri"/>
          <w:b/>
          <w:bCs/>
        </w:rPr>
        <w:t xml:space="preserve"> </w:t>
      </w:r>
      <w:r w:rsidR="00280D2B">
        <w:rPr>
          <w:rFonts w:ascii="Calibri" w:hAnsi="Calibri"/>
          <w:b/>
          <w:bCs/>
          <w:lang w:val="en-GB"/>
        </w:rPr>
        <w:t xml:space="preserve">,re-testing </w:t>
      </w:r>
      <w:r>
        <w:rPr>
          <w:rFonts w:ascii="Calibri" w:hAnsi="Calibri"/>
          <w:b/>
          <w:bCs/>
          <w:lang w:val="en-GB"/>
        </w:rPr>
        <w:t>,</w:t>
      </w:r>
      <w:r w:rsidR="00672C96">
        <w:rPr>
          <w:rFonts w:ascii="Calibri" w:hAnsi="Calibri"/>
          <w:b/>
          <w:bCs/>
        </w:rPr>
        <w:t>Regression</w:t>
      </w:r>
      <w:r>
        <w:rPr>
          <w:rFonts w:ascii="Calibri" w:hAnsi="Calibri"/>
          <w:b/>
          <w:bCs/>
        </w:rPr>
        <w:t xml:space="preserve"> Testing,</w:t>
      </w:r>
      <w:r>
        <w:rPr>
          <w:rFonts w:ascii="Calibri" w:hAnsi="Calibri"/>
          <w:b/>
          <w:bCs/>
          <w:lang w:val="en-GB"/>
        </w:rPr>
        <w:t>BVA(Boundary value analysis)and ECP etc.</w:t>
      </w:r>
    </w:p>
    <w:p w:rsidR="00C37BA3" w:rsidRDefault="00835611">
      <w:pPr>
        <w:pStyle w:val="ListParagraph"/>
        <w:numPr>
          <w:ilvl w:val="0"/>
          <w:numId w:val="1"/>
        </w:numPr>
        <w:spacing w:line="240" w:lineRule="auto"/>
        <w:rPr>
          <w:rFonts w:ascii="Calibri" w:hAnsi="Calibri"/>
          <w:b/>
        </w:rPr>
      </w:pPr>
      <w:r>
        <w:rPr>
          <w:rFonts w:ascii="Calibri" w:hAnsi="Calibri"/>
        </w:rPr>
        <w:t xml:space="preserve"> </w:t>
      </w:r>
      <w:r w:rsidR="00672C96">
        <w:rPr>
          <w:rFonts w:ascii="Calibri" w:hAnsi="Calibri"/>
          <w:lang w:val="en-GB"/>
        </w:rPr>
        <w:t>Experience</w:t>
      </w:r>
      <w:r>
        <w:rPr>
          <w:rFonts w:ascii="Calibri" w:hAnsi="Calibri"/>
          <w:lang w:val="en-GB"/>
        </w:rPr>
        <w:t xml:space="preserve"> </w:t>
      </w:r>
      <w:r w:rsidR="00FC7B29">
        <w:rPr>
          <w:rFonts w:ascii="Calibri" w:hAnsi="Calibri"/>
          <w:lang w:val="en-GB"/>
        </w:rPr>
        <w:t xml:space="preserve">in </w:t>
      </w:r>
      <w:r w:rsidR="00FC7B29">
        <w:rPr>
          <w:rFonts w:ascii="Calibri" w:hAnsi="Calibri"/>
        </w:rPr>
        <w:t>defining</w:t>
      </w:r>
      <w:r>
        <w:rPr>
          <w:rFonts w:ascii="Calibri" w:hAnsi="Calibri"/>
        </w:rPr>
        <w:t xml:space="preserve"> Test Cases, developing and maintaining Test scripts, analyzing the results of scripts, interaction with developers in fixing the errors.</w:t>
      </w:r>
    </w:p>
    <w:p w:rsidR="00C37BA3" w:rsidRPr="00BB0016" w:rsidRDefault="00835611">
      <w:pPr>
        <w:pStyle w:val="ListParagraph"/>
        <w:numPr>
          <w:ilvl w:val="0"/>
          <w:numId w:val="1"/>
        </w:numPr>
        <w:spacing w:line="240" w:lineRule="auto"/>
        <w:rPr>
          <w:rFonts w:ascii="Calibri" w:hAnsi="Calibri"/>
          <w:b/>
        </w:rPr>
      </w:pPr>
      <w:r>
        <w:rPr>
          <w:rFonts w:ascii="Calibri" w:hAnsi="Calibri"/>
        </w:rPr>
        <w:t>Experience in Bug Tracking</w:t>
      </w:r>
      <w:r w:rsidR="00280D2B">
        <w:rPr>
          <w:rFonts w:ascii="Calibri" w:hAnsi="Calibri"/>
        </w:rPr>
        <w:t xml:space="preserve"> tool </w:t>
      </w:r>
      <w:r>
        <w:rPr>
          <w:rFonts w:ascii="Calibri" w:hAnsi="Calibri"/>
        </w:rPr>
        <w:t xml:space="preserve"> </w:t>
      </w:r>
      <w:r w:rsidR="006D258F" w:rsidRPr="00BB0016">
        <w:rPr>
          <w:rFonts w:ascii="Calibri" w:hAnsi="Calibri"/>
          <w:b/>
        </w:rPr>
        <w:t>BugZilla</w:t>
      </w:r>
      <w:r w:rsidR="00DF0980">
        <w:rPr>
          <w:rFonts w:ascii="Calibri" w:hAnsi="Calibri"/>
          <w:b/>
        </w:rPr>
        <w:t>,JIRA</w:t>
      </w:r>
    </w:p>
    <w:p w:rsidR="00C37BA3" w:rsidRPr="00BB0016" w:rsidRDefault="00835611">
      <w:pPr>
        <w:pStyle w:val="ListParagraph"/>
        <w:numPr>
          <w:ilvl w:val="0"/>
          <w:numId w:val="1"/>
        </w:numPr>
        <w:spacing w:line="240" w:lineRule="auto"/>
        <w:rPr>
          <w:rFonts w:ascii="Calibri" w:hAnsi="Calibri"/>
          <w:b/>
        </w:rPr>
      </w:pPr>
      <w:r>
        <w:rPr>
          <w:rFonts w:ascii="Calibri" w:hAnsi="Calibri"/>
          <w:b/>
          <w:lang w:val="en-GB"/>
        </w:rPr>
        <w:t xml:space="preserve"> </w:t>
      </w:r>
      <w:r>
        <w:rPr>
          <w:rFonts w:ascii="Calibri" w:hAnsi="Calibri"/>
          <w:lang w:val="en-GB"/>
        </w:rPr>
        <w:t xml:space="preserve">Good knowledge on </w:t>
      </w:r>
      <w:r w:rsidRPr="00BB0016">
        <w:rPr>
          <w:rFonts w:ascii="Calibri" w:hAnsi="Calibri"/>
          <w:b/>
          <w:lang w:val="en-GB"/>
        </w:rPr>
        <w:t>BVA And ECP</w:t>
      </w:r>
    </w:p>
    <w:p w:rsidR="00C37BA3" w:rsidRDefault="00835611">
      <w:pPr>
        <w:pStyle w:val="ListParagraph"/>
        <w:numPr>
          <w:ilvl w:val="0"/>
          <w:numId w:val="1"/>
        </w:numPr>
        <w:spacing w:line="240" w:lineRule="auto"/>
        <w:rPr>
          <w:rFonts w:ascii="Calibri" w:hAnsi="Calibri"/>
        </w:rPr>
      </w:pPr>
      <w:r>
        <w:rPr>
          <w:rFonts w:ascii="Calibri" w:hAnsi="Calibri"/>
        </w:rPr>
        <w:t>Skilled in understanding Software Requirement Specification and identifying the all possible Scenario</w:t>
      </w:r>
      <w:r>
        <w:rPr>
          <w:rFonts w:ascii="Calibri" w:hAnsi="Calibri"/>
          <w:lang w:val="en-GB"/>
        </w:rPr>
        <w:t>.</w:t>
      </w:r>
    </w:p>
    <w:p w:rsidR="00C37BA3" w:rsidRDefault="00835611">
      <w:pPr>
        <w:pStyle w:val="ListParagraph"/>
        <w:numPr>
          <w:ilvl w:val="0"/>
          <w:numId w:val="1"/>
        </w:numPr>
        <w:spacing w:line="240" w:lineRule="auto"/>
        <w:rPr>
          <w:rFonts w:ascii="Calibri" w:hAnsi="Calibri"/>
        </w:rPr>
      </w:pPr>
      <w:r>
        <w:rPr>
          <w:rFonts w:ascii="Calibri" w:hAnsi="Calibri"/>
        </w:rPr>
        <w:t xml:space="preserve">Proficient in all phases of </w:t>
      </w:r>
      <w:r w:rsidRPr="00CF6DB6">
        <w:rPr>
          <w:rFonts w:ascii="Calibri" w:hAnsi="Calibri"/>
          <w:b/>
        </w:rPr>
        <w:t>Test Life Cycle defect tracking</w:t>
      </w:r>
      <w:r>
        <w:rPr>
          <w:rFonts w:ascii="Calibri" w:hAnsi="Calibri"/>
        </w:rPr>
        <w:t>.</w:t>
      </w:r>
    </w:p>
    <w:p w:rsidR="00280D2B" w:rsidRPr="00280D2B" w:rsidRDefault="00280D2B">
      <w:pPr>
        <w:pStyle w:val="ListParagraph"/>
        <w:numPr>
          <w:ilvl w:val="0"/>
          <w:numId w:val="1"/>
        </w:numPr>
        <w:spacing w:line="240" w:lineRule="auto"/>
        <w:rPr>
          <w:rFonts w:ascii="Calibri" w:hAnsi="Calibri"/>
          <w:b/>
        </w:rPr>
      </w:pPr>
      <w:r>
        <w:rPr>
          <w:rFonts w:ascii="Calibri" w:hAnsi="Calibri"/>
        </w:rPr>
        <w:t xml:space="preserve">Good knowledge on </w:t>
      </w:r>
      <w:r w:rsidRPr="00280D2B">
        <w:rPr>
          <w:rFonts w:ascii="Calibri" w:hAnsi="Calibri"/>
          <w:b/>
        </w:rPr>
        <w:t>Bug Life cycle</w:t>
      </w:r>
    </w:p>
    <w:p w:rsidR="00C37BA3" w:rsidRPr="0001365E" w:rsidRDefault="00835611" w:rsidP="0001365E">
      <w:pPr>
        <w:pStyle w:val="ListParagraph"/>
        <w:numPr>
          <w:ilvl w:val="0"/>
          <w:numId w:val="1"/>
        </w:numPr>
        <w:spacing w:line="240" w:lineRule="auto"/>
        <w:rPr>
          <w:rFonts w:ascii="Calibri" w:hAnsi="Calibri" w:cs="Andalus"/>
          <w:b/>
          <w:sz w:val="24"/>
          <w:szCs w:val="24"/>
          <w:u w:val="single"/>
        </w:rPr>
      </w:pPr>
      <w:r>
        <w:rPr>
          <w:rFonts w:ascii="Calibri" w:hAnsi="Calibri"/>
        </w:rPr>
        <w:t>Coordinating the Testing activities with Development Team.</w:t>
      </w:r>
    </w:p>
    <w:p w:rsidR="00C37BA3" w:rsidRDefault="00835611">
      <w:pPr>
        <w:pStyle w:val="ListParagraph"/>
        <w:numPr>
          <w:ilvl w:val="0"/>
          <w:numId w:val="1"/>
        </w:numPr>
        <w:spacing w:line="240" w:lineRule="auto"/>
        <w:rPr>
          <w:rFonts w:ascii="Calibri" w:hAnsi="Calibri" w:cs="Andalus"/>
          <w:sz w:val="24"/>
          <w:szCs w:val="24"/>
        </w:rPr>
      </w:pPr>
      <w:r>
        <w:rPr>
          <w:rFonts w:ascii="Calibri" w:hAnsi="Calibri" w:cs="Andalus"/>
          <w:sz w:val="24"/>
          <w:szCs w:val="24"/>
        </w:rPr>
        <w:t>Good knowle</w:t>
      </w:r>
      <w:r w:rsidR="0001365E">
        <w:rPr>
          <w:rFonts w:ascii="Calibri" w:hAnsi="Calibri" w:cs="Andalus"/>
          <w:sz w:val="24"/>
          <w:szCs w:val="24"/>
        </w:rPr>
        <w:t>dge on (</w:t>
      </w:r>
      <w:r w:rsidR="0001365E" w:rsidRPr="0001365E">
        <w:rPr>
          <w:rFonts w:ascii="Calibri" w:hAnsi="Calibri" w:cs="Andalus"/>
          <w:b/>
          <w:sz w:val="24"/>
          <w:szCs w:val="24"/>
        </w:rPr>
        <w:t>WebDriver Locators,webElements</w:t>
      </w:r>
      <w:r w:rsidR="0001365E">
        <w:rPr>
          <w:rFonts w:ascii="Calibri" w:hAnsi="Calibri" w:cs="Andalus"/>
          <w:sz w:val="24"/>
          <w:szCs w:val="24"/>
        </w:rPr>
        <w:t>)</w:t>
      </w:r>
    </w:p>
    <w:p w:rsidR="006529AA" w:rsidRDefault="006529AA" w:rsidP="006529AA">
      <w:pPr>
        <w:pStyle w:val="ListParagraph"/>
        <w:spacing w:line="240" w:lineRule="auto"/>
        <w:ind w:left="900"/>
        <w:rPr>
          <w:rFonts w:ascii="Calibri" w:hAnsi="Calibri" w:cs="Andalus"/>
          <w:sz w:val="24"/>
          <w:szCs w:val="24"/>
        </w:rPr>
      </w:pPr>
    </w:p>
    <w:p w:rsidR="006529AA" w:rsidRDefault="006529AA" w:rsidP="006529AA">
      <w:pPr>
        <w:pStyle w:val="ListParagraph"/>
        <w:spacing w:line="240" w:lineRule="auto"/>
        <w:ind w:left="900"/>
        <w:rPr>
          <w:rFonts w:ascii="Calibri" w:hAnsi="Calibri" w:cs="Andalus"/>
          <w:sz w:val="24"/>
          <w:szCs w:val="24"/>
        </w:rPr>
      </w:pPr>
    </w:p>
    <w:p w:rsidR="00C37BA3" w:rsidRDefault="00835611">
      <w:pPr>
        <w:spacing w:line="240" w:lineRule="auto"/>
        <w:rPr>
          <w:rFonts w:ascii="Calibri" w:hAnsi="Calibri" w:cs="Andalus"/>
          <w:b/>
          <w:u w:val="single"/>
        </w:rPr>
      </w:pPr>
      <w:r>
        <w:rPr>
          <w:rFonts w:ascii="Calibri" w:hAnsi="Calibri" w:cs="Andalus"/>
          <w:b/>
          <w:u w:val="single"/>
        </w:rPr>
        <w:t>SOFTWARE   SKILLS</w:t>
      </w:r>
    </w:p>
    <w:tbl>
      <w:tblPr>
        <w:tblW w:w="91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2430"/>
        <w:gridCol w:w="6709"/>
      </w:tblGrid>
      <w:tr w:rsidR="00C37BA3">
        <w:trPr>
          <w:trHeight w:val="291"/>
        </w:trPr>
        <w:tc>
          <w:tcPr>
            <w:tcW w:w="2430" w:type="dxa"/>
          </w:tcPr>
          <w:p w:rsidR="00C37BA3" w:rsidRDefault="00835611">
            <w:pPr>
              <w:pStyle w:val="BodyText2"/>
              <w:tabs>
                <w:tab w:val="left" w:pos="5130"/>
              </w:tabs>
              <w:ind w:right="-360"/>
              <w:jc w:val="left"/>
              <w:rPr>
                <w:rFonts w:ascii="Calibri" w:hAnsi="Calibri" w:cs="Arial"/>
                <w:sz w:val="22"/>
                <w:szCs w:val="22"/>
              </w:rPr>
            </w:pPr>
            <w:r>
              <w:rPr>
                <w:rFonts w:ascii="Calibri" w:hAnsi="Calibri" w:cs="Arial"/>
                <w:sz w:val="22"/>
                <w:szCs w:val="22"/>
              </w:rPr>
              <w:t>Testing Tools</w:t>
            </w:r>
          </w:p>
        </w:tc>
        <w:tc>
          <w:tcPr>
            <w:tcW w:w="6709" w:type="dxa"/>
          </w:tcPr>
          <w:p w:rsidR="00C37BA3" w:rsidRDefault="00835611">
            <w:pPr>
              <w:pStyle w:val="BodyText2"/>
              <w:tabs>
                <w:tab w:val="left" w:pos="5130"/>
              </w:tabs>
              <w:ind w:right="-360"/>
              <w:jc w:val="left"/>
              <w:rPr>
                <w:rFonts w:ascii="Calibri" w:hAnsi="Calibri" w:cs="Arial"/>
                <w:sz w:val="22"/>
                <w:szCs w:val="22"/>
              </w:rPr>
            </w:pPr>
            <w:r>
              <w:rPr>
                <w:rFonts w:ascii="Calibri" w:hAnsi="Calibri" w:cs="Arial"/>
                <w:sz w:val="22"/>
                <w:szCs w:val="22"/>
                <w:lang w:val="en-GB"/>
              </w:rPr>
              <w:t xml:space="preserve">Manual </w:t>
            </w:r>
            <w:r w:rsidR="00DF1BF4">
              <w:rPr>
                <w:rFonts w:ascii="Calibri" w:hAnsi="Calibri" w:cs="Arial"/>
                <w:sz w:val="22"/>
                <w:szCs w:val="22"/>
              </w:rPr>
              <w:t>Testing</w:t>
            </w:r>
            <w:r w:rsidR="00FC7B29">
              <w:rPr>
                <w:rFonts w:ascii="Calibri" w:hAnsi="Calibri" w:cs="Arial"/>
                <w:sz w:val="22"/>
                <w:szCs w:val="22"/>
              </w:rPr>
              <w:t>(Function</w:t>
            </w:r>
            <w:r w:rsidR="001E1292">
              <w:rPr>
                <w:rFonts w:ascii="Calibri" w:hAnsi="Calibri" w:cs="Arial"/>
                <w:sz w:val="22"/>
                <w:szCs w:val="22"/>
              </w:rPr>
              <w:t>al testing)</w:t>
            </w:r>
            <w:r w:rsidR="00FC7B29">
              <w:rPr>
                <w:rFonts w:ascii="Calibri" w:hAnsi="Calibri" w:cs="Arial"/>
                <w:sz w:val="22"/>
                <w:szCs w:val="22"/>
              </w:rPr>
              <w:t xml:space="preserve"> </w:t>
            </w:r>
          </w:p>
        </w:tc>
      </w:tr>
      <w:tr w:rsidR="00C37BA3">
        <w:trPr>
          <w:trHeight w:val="190"/>
        </w:trPr>
        <w:tc>
          <w:tcPr>
            <w:tcW w:w="2430" w:type="dxa"/>
          </w:tcPr>
          <w:p w:rsidR="00C37BA3" w:rsidRDefault="00835611">
            <w:pPr>
              <w:pStyle w:val="BodyText2"/>
              <w:tabs>
                <w:tab w:val="left" w:pos="5130"/>
              </w:tabs>
              <w:ind w:right="-360"/>
              <w:jc w:val="left"/>
              <w:rPr>
                <w:rFonts w:ascii="Calibri" w:hAnsi="Calibri" w:cs="Arial"/>
                <w:sz w:val="22"/>
                <w:szCs w:val="22"/>
              </w:rPr>
            </w:pPr>
            <w:r>
              <w:rPr>
                <w:rFonts w:ascii="Calibri" w:hAnsi="Calibri" w:cs="Arial"/>
                <w:sz w:val="22"/>
                <w:szCs w:val="22"/>
              </w:rPr>
              <w:t>Programming language</w:t>
            </w:r>
          </w:p>
        </w:tc>
        <w:tc>
          <w:tcPr>
            <w:tcW w:w="6709" w:type="dxa"/>
          </w:tcPr>
          <w:p w:rsidR="00C37BA3" w:rsidRDefault="00FB34E2">
            <w:pPr>
              <w:pStyle w:val="BodyText2"/>
              <w:tabs>
                <w:tab w:val="left" w:pos="720"/>
              </w:tabs>
              <w:ind w:right="-360"/>
              <w:jc w:val="left"/>
              <w:rPr>
                <w:rFonts w:ascii="Calibri" w:hAnsi="Calibri" w:cs="Arial"/>
                <w:sz w:val="22"/>
                <w:szCs w:val="22"/>
              </w:rPr>
            </w:pPr>
            <w:r>
              <w:rPr>
                <w:rFonts w:ascii="Calibri" w:hAnsi="Calibri" w:cs="Arial"/>
                <w:sz w:val="22"/>
                <w:szCs w:val="22"/>
                <w:lang w:val="en-GB"/>
              </w:rPr>
              <w:t xml:space="preserve">Java </w:t>
            </w:r>
            <w:r w:rsidR="00835611">
              <w:rPr>
                <w:rFonts w:ascii="Calibri" w:hAnsi="Calibri" w:cs="Arial"/>
                <w:sz w:val="22"/>
                <w:szCs w:val="22"/>
              </w:rPr>
              <w:t>With selenium</w:t>
            </w:r>
            <w:r w:rsidR="00FC7B29">
              <w:rPr>
                <w:rFonts w:ascii="Calibri" w:hAnsi="Calibri" w:cs="Arial"/>
                <w:sz w:val="22"/>
                <w:szCs w:val="22"/>
              </w:rPr>
              <w:t>(WebDriver.POM.testNG)</w:t>
            </w:r>
          </w:p>
        </w:tc>
      </w:tr>
      <w:tr w:rsidR="00C37BA3">
        <w:trPr>
          <w:trHeight w:val="68"/>
        </w:trPr>
        <w:tc>
          <w:tcPr>
            <w:tcW w:w="2430" w:type="dxa"/>
          </w:tcPr>
          <w:p w:rsidR="00C37BA3" w:rsidRDefault="00835611">
            <w:pPr>
              <w:pStyle w:val="BodyText2"/>
              <w:tabs>
                <w:tab w:val="left" w:pos="5130"/>
              </w:tabs>
              <w:ind w:right="-360"/>
              <w:jc w:val="left"/>
              <w:rPr>
                <w:rFonts w:ascii="Calibri" w:hAnsi="Calibri" w:cs="Arial"/>
                <w:sz w:val="22"/>
                <w:szCs w:val="22"/>
              </w:rPr>
            </w:pPr>
            <w:r>
              <w:rPr>
                <w:rFonts w:ascii="Calibri" w:hAnsi="Calibri" w:cs="Arial"/>
                <w:sz w:val="22"/>
                <w:szCs w:val="22"/>
              </w:rPr>
              <w:t>Operating System</w:t>
            </w:r>
          </w:p>
        </w:tc>
        <w:tc>
          <w:tcPr>
            <w:tcW w:w="6709" w:type="dxa"/>
          </w:tcPr>
          <w:p w:rsidR="00C37BA3" w:rsidRDefault="00835611">
            <w:pPr>
              <w:pStyle w:val="BodyText2"/>
              <w:tabs>
                <w:tab w:val="left" w:pos="5130"/>
              </w:tabs>
              <w:ind w:right="-360"/>
              <w:jc w:val="left"/>
              <w:rPr>
                <w:rFonts w:ascii="Calibri" w:hAnsi="Calibri" w:cs="Arial"/>
                <w:sz w:val="22"/>
                <w:szCs w:val="22"/>
              </w:rPr>
            </w:pPr>
            <w:r>
              <w:rPr>
                <w:rFonts w:ascii="Calibri" w:hAnsi="Calibri" w:cs="Arial"/>
                <w:sz w:val="22"/>
                <w:szCs w:val="22"/>
              </w:rPr>
              <w:t>Win 7, Win 8,LINUX</w:t>
            </w:r>
          </w:p>
        </w:tc>
      </w:tr>
      <w:tr w:rsidR="00C37BA3">
        <w:trPr>
          <w:trHeight w:val="68"/>
        </w:trPr>
        <w:tc>
          <w:tcPr>
            <w:tcW w:w="2430" w:type="dxa"/>
          </w:tcPr>
          <w:p w:rsidR="00C37BA3" w:rsidRDefault="00835611">
            <w:pPr>
              <w:pStyle w:val="BodyText2"/>
              <w:tabs>
                <w:tab w:val="left" w:pos="5130"/>
              </w:tabs>
              <w:ind w:right="-360"/>
              <w:jc w:val="left"/>
              <w:rPr>
                <w:rFonts w:ascii="Calibri" w:hAnsi="Calibri" w:cs="Arial"/>
                <w:sz w:val="22"/>
                <w:szCs w:val="22"/>
              </w:rPr>
            </w:pPr>
            <w:r>
              <w:rPr>
                <w:rFonts w:ascii="Calibri" w:hAnsi="Calibri" w:cs="Arial"/>
                <w:sz w:val="22"/>
                <w:szCs w:val="22"/>
                <w:lang w:val="en-GB"/>
              </w:rPr>
              <w:t>D</w:t>
            </w:r>
            <w:r>
              <w:rPr>
                <w:rFonts w:ascii="Calibri" w:hAnsi="Calibri" w:cs="Arial"/>
                <w:sz w:val="22"/>
                <w:szCs w:val="22"/>
              </w:rPr>
              <w:t>a</w:t>
            </w:r>
            <w:r>
              <w:rPr>
                <w:rFonts w:ascii="Calibri" w:hAnsi="Calibri" w:cs="Arial"/>
                <w:sz w:val="22"/>
                <w:szCs w:val="22"/>
                <w:lang w:val="en-GB"/>
              </w:rPr>
              <w:t>tabase</w:t>
            </w:r>
          </w:p>
        </w:tc>
        <w:tc>
          <w:tcPr>
            <w:tcW w:w="6709" w:type="dxa"/>
          </w:tcPr>
          <w:p w:rsidR="00C37BA3" w:rsidRDefault="00835611">
            <w:pPr>
              <w:pStyle w:val="BodyText2"/>
              <w:tabs>
                <w:tab w:val="left" w:pos="5130"/>
              </w:tabs>
              <w:ind w:right="-360"/>
              <w:jc w:val="left"/>
              <w:rPr>
                <w:rFonts w:ascii="Calibri" w:hAnsi="Calibri" w:cs="Arial"/>
                <w:sz w:val="22"/>
                <w:szCs w:val="22"/>
              </w:rPr>
            </w:pPr>
            <w:r>
              <w:rPr>
                <w:rFonts w:ascii="Calibri" w:hAnsi="Calibri" w:cs="Arial"/>
                <w:sz w:val="22"/>
                <w:szCs w:val="22"/>
                <w:lang w:val="en-GB"/>
              </w:rPr>
              <w:t>SQL.</w:t>
            </w:r>
          </w:p>
        </w:tc>
      </w:tr>
      <w:tr w:rsidR="00C37BA3">
        <w:trPr>
          <w:trHeight w:val="68"/>
        </w:trPr>
        <w:tc>
          <w:tcPr>
            <w:tcW w:w="2430" w:type="dxa"/>
          </w:tcPr>
          <w:p w:rsidR="00C37BA3" w:rsidRDefault="00835611">
            <w:pPr>
              <w:pStyle w:val="BodyText2"/>
              <w:tabs>
                <w:tab w:val="left" w:pos="5130"/>
              </w:tabs>
              <w:ind w:right="-360"/>
              <w:jc w:val="left"/>
              <w:rPr>
                <w:rFonts w:ascii="Calibri" w:hAnsi="Calibri" w:cs="Arial"/>
                <w:sz w:val="22"/>
                <w:szCs w:val="22"/>
                <w:lang w:val="en-GB"/>
              </w:rPr>
            </w:pPr>
            <w:r>
              <w:rPr>
                <w:rFonts w:ascii="Calibri" w:hAnsi="Calibri" w:cs="Arial"/>
                <w:sz w:val="22"/>
                <w:szCs w:val="22"/>
              </w:rPr>
              <w:t xml:space="preserve">Bug Tracking Tool </w:t>
            </w:r>
          </w:p>
        </w:tc>
        <w:tc>
          <w:tcPr>
            <w:tcW w:w="6709" w:type="dxa"/>
          </w:tcPr>
          <w:p w:rsidR="00C37BA3" w:rsidRDefault="008B4289">
            <w:pPr>
              <w:pStyle w:val="BodyText2"/>
              <w:tabs>
                <w:tab w:val="left" w:pos="5130"/>
              </w:tabs>
              <w:ind w:right="-360"/>
              <w:jc w:val="left"/>
              <w:rPr>
                <w:rFonts w:ascii="Calibri" w:hAnsi="Calibri" w:cs="Arial"/>
                <w:sz w:val="22"/>
                <w:szCs w:val="22"/>
                <w:lang w:val="en-GB"/>
              </w:rPr>
            </w:pPr>
            <w:r>
              <w:rPr>
                <w:rFonts w:ascii="Calibri" w:hAnsi="Calibri" w:cs="Arial"/>
                <w:sz w:val="22"/>
                <w:szCs w:val="22"/>
              </w:rPr>
              <w:t>BugZilla</w:t>
            </w:r>
            <w:r w:rsidR="00EC1A91">
              <w:rPr>
                <w:rFonts w:ascii="Calibri" w:hAnsi="Calibri" w:cs="Arial"/>
                <w:sz w:val="22"/>
                <w:szCs w:val="22"/>
              </w:rPr>
              <w:t>.</w:t>
            </w:r>
            <w:r w:rsidR="00DF0980">
              <w:rPr>
                <w:rFonts w:ascii="Calibri" w:hAnsi="Calibri" w:cs="Arial"/>
                <w:sz w:val="22"/>
                <w:szCs w:val="22"/>
              </w:rPr>
              <w:t>JIRA</w:t>
            </w:r>
          </w:p>
        </w:tc>
      </w:tr>
    </w:tbl>
    <w:p w:rsidR="00C37BA3" w:rsidRDefault="00C37BA3">
      <w:pPr>
        <w:pStyle w:val="NoSpacing"/>
        <w:jc w:val="both"/>
        <w:rPr>
          <w:rFonts w:ascii="Calibri" w:hAnsi="Calibri"/>
          <w:b/>
          <w:sz w:val="28"/>
          <w:szCs w:val="28"/>
          <w:u w:val="single"/>
        </w:rPr>
      </w:pPr>
    </w:p>
    <w:p w:rsidR="00C37BA3" w:rsidRDefault="00C37BA3">
      <w:pPr>
        <w:pStyle w:val="NoSpacing"/>
        <w:jc w:val="both"/>
        <w:rPr>
          <w:rFonts w:ascii="Calibri" w:hAnsi="Calibri"/>
          <w:b/>
          <w:sz w:val="28"/>
          <w:szCs w:val="28"/>
          <w:u w:val="single"/>
        </w:rPr>
      </w:pPr>
    </w:p>
    <w:p w:rsidR="006529AA" w:rsidRDefault="006529AA">
      <w:pPr>
        <w:pStyle w:val="NoSpacing"/>
        <w:jc w:val="both"/>
        <w:rPr>
          <w:rFonts w:ascii="Calibri" w:hAnsi="Calibri"/>
          <w:b/>
          <w:sz w:val="28"/>
          <w:szCs w:val="28"/>
          <w:u w:val="single"/>
        </w:rPr>
      </w:pPr>
    </w:p>
    <w:p w:rsidR="00797C12" w:rsidRDefault="00797C12">
      <w:pPr>
        <w:pStyle w:val="NoSpacing"/>
        <w:jc w:val="both"/>
        <w:rPr>
          <w:rFonts w:ascii="Calibri" w:hAnsi="Calibri"/>
          <w:b/>
          <w:sz w:val="28"/>
          <w:szCs w:val="28"/>
          <w:u w:val="single"/>
        </w:rPr>
      </w:pPr>
    </w:p>
    <w:p w:rsidR="00797C12" w:rsidRDefault="00797C12">
      <w:pPr>
        <w:pStyle w:val="NoSpacing"/>
        <w:jc w:val="both"/>
        <w:rPr>
          <w:rFonts w:ascii="Calibri" w:hAnsi="Calibri"/>
          <w:b/>
          <w:sz w:val="28"/>
          <w:szCs w:val="28"/>
          <w:u w:val="single"/>
        </w:rPr>
      </w:pPr>
    </w:p>
    <w:p w:rsidR="00797C12" w:rsidRDefault="00797C12">
      <w:pPr>
        <w:pStyle w:val="NoSpacing"/>
        <w:jc w:val="both"/>
        <w:rPr>
          <w:rFonts w:ascii="Calibri" w:hAnsi="Calibri"/>
          <w:b/>
          <w:sz w:val="28"/>
          <w:szCs w:val="28"/>
          <w:u w:val="single"/>
        </w:rPr>
      </w:pPr>
    </w:p>
    <w:p w:rsidR="00797C12" w:rsidRDefault="00797C12">
      <w:pPr>
        <w:pStyle w:val="NoSpacing"/>
        <w:jc w:val="both"/>
        <w:rPr>
          <w:rFonts w:ascii="Calibri" w:hAnsi="Calibri"/>
          <w:b/>
          <w:sz w:val="28"/>
          <w:szCs w:val="28"/>
          <w:u w:val="single"/>
        </w:rPr>
      </w:pPr>
    </w:p>
    <w:p w:rsidR="00DA6C34" w:rsidRDefault="00DA6C34">
      <w:pPr>
        <w:pStyle w:val="NoSpacing"/>
        <w:jc w:val="both"/>
        <w:rPr>
          <w:rFonts w:ascii="Calibri" w:hAnsi="Calibri"/>
          <w:b/>
          <w:sz w:val="28"/>
          <w:szCs w:val="28"/>
          <w:u w:val="single"/>
        </w:rPr>
      </w:pPr>
    </w:p>
    <w:p w:rsidR="00C37BA3" w:rsidRDefault="00835611">
      <w:pPr>
        <w:pStyle w:val="NoSpacing"/>
        <w:jc w:val="both"/>
        <w:rPr>
          <w:rFonts w:ascii="Calibri" w:hAnsi="Calibri"/>
          <w:b/>
          <w:sz w:val="28"/>
          <w:szCs w:val="28"/>
          <w:u w:val="single"/>
        </w:rPr>
      </w:pPr>
      <w:r>
        <w:rPr>
          <w:rFonts w:ascii="Calibri" w:hAnsi="Calibri"/>
          <w:b/>
          <w:sz w:val="28"/>
          <w:szCs w:val="28"/>
          <w:u w:val="single"/>
        </w:rPr>
        <w:t>WORKING DETAILS:</w:t>
      </w:r>
    </w:p>
    <w:p w:rsidR="00C37BA3" w:rsidRDefault="00C37BA3">
      <w:pPr>
        <w:pStyle w:val="NoSpacing"/>
        <w:jc w:val="both"/>
        <w:rPr>
          <w:rFonts w:ascii="Calibri" w:hAnsi="Calibri"/>
          <w:b/>
          <w:sz w:val="28"/>
          <w:szCs w:val="28"/>
          <w:u w:val="single"/>
        </w:rPr>
      </w:pPr>
    </w:p>
    <w:p w:rsidR="00B9229A" w:rsidRDefault="00835611">
      <w:pPr>
        <w:pStyle w:val="NoSpacing"/>
        <w:jc w:val="both"/>
        <w:rPr>
          <w:rFonts w:ascii="Calibri" w:hAnsi="Calibri"/>
          <w:sz w:val="24"/>
          <w:szCs w:val="24"/>
        </w:rPr>
      </w:pPr>
      <w:r>
        <w:rPr>
          <w:rFonts w:ascii="Calibri" w:hAnsi="Calibri"/>
          <w:sz w:val="24"/>
          <w:szCs w:val="24"/>
        </w:rPr>
        <w:t xml:space="preserve">       Organization   </w:t>
      </w:r>
      <w:r>
        <w:rPr>
          <w:rFonts w:ascii="Calibri" w:hAnsi="Calibri"/>
          <w:sz w:val="24"/>
          <w:szCs w:val="24"/>
          <w:lang w:val="en-GB"/>
        </w:rPr>
        <w:t xml:space="preserve"> </w:t>
      </w:r>
      <w:r>
        <w:rPr>
          <w:rFonts w:ascii="Calibri" w:hAnsi="Calibri"/>
          <w:sz w:val="24"/>
          <w:szCs w:val="24"/>
        </w:rPr>
        <w:t xml:space="preserve">    </w:t>
      </w:r>
      <w:r w:rsidR="00FB34E2">
        <w:rPr>
          <w:rFonts w:ascii="Calibri" w:hAnsi="Calibri"/>
          <w:sz w:val="24"/>
          <w:szCs w:val="24"/>
        </w:rPr>
        <w:t>:</w:t>
      </w:r>
      <w:r w:rsidR="00C22652">
        <w:rPr>
          <w:rFonts w:ascii="Arial" w:hAnsi="Arial" w:cs="Arial"/>
          <w:color w:val="202124"/>
          <w:sz w:val="45"/>
          <w:szCs w:val="45"/>
          <w:shd w:val="clear" w:color="auto" w:fill="FFFFFF"/>
        </w:rPr>
        <w:t xml:space="preserve"> </w:t>
      </w:r>
      <w:r w:rsidR="00C22652">
        <w:rPr>
          <w:rFonts w:asciiTheme="minorHAnsi" w:hAnsiTheme="minorHAnsi" w:cstheme="minorHAnsi"/>
          <w:color w:val="000000" w:themeColor="text1"/>
          <w:sz w:val="24"/>
          <w:szCs w:val="24"/>
          <w:shd w:val="clear" w:color="auto" w:fill="FFFFFF"/>
        </w:rPr>
        <w:t>Vin</w:t>
      </w:r>
      <w:r w:rsidR="00735C41">
        <w:rPr>
          <w:rFonts w:asciiTheme="minorHAnsi" w:hAnsiTheme="minorHAnsi" w:cstheme="minorHAnsi"/>
          <w:color w:val="000000" w:themeColor="text1"/>
          <w:sz w:val="24"/>
          <w:szCs w:val="24"/>
          <w:shd w:val="clear" w:color="auto" w:fill="FFFFFF"/>
        </w:rPr>
        <w:t>fo</w:t>
      </w:r>
      <w:r w:rsidR="00C22652">
        <w:rPr>
          <w:rFonts w:asciiTheme="minorHAnsi" w:hAnsiTheme="minorHAnsi" w:cstheme="minorHAnsi"/>
          <w:color w:val="000000" w:themeColor="text1"/>
          <w:sz w:val="24"/>
          <w:szCs w:val="24"/>
          <w:shd w:val="clear" w:color="auto" w:fill="FFFFFF"/>
        </w:rPr>
        <w:t>soft Solutions Pvt</w:t>
      </w:r>
      <w:r w:rsidR="00735C41">
        <w:rPr>
          <w:rFonts w:asciiTheme="minorHAnsi" w:hAnsiTheme="minorHAnsi" w:cstheme="minorHAnsi"/>
          <w:color w:val="000000" w:themeColor="text1"/>
          <w:sz w:val="24"/>
          <w:szCs w:val="24"/>
          <w:shd w:val="clear" w:color="auto" w:fill="FFFFFF"/>
        </w:rPr>
        <w:t xml:space="preserve"> </w:t>
      </w:r>
      <w:r w:rsidR="00C22652">
        <w:rPr>
          <w:rFonts w:asciiTheme="minorHAnsi" w:hAnsiTheme="minorHAnsi" w:cstheme="minorHAnsi"/>
          <w:color w:val="000000" w:themeColor="text1"/>
          <w:sz w:val="24"/>
          <w:szCs w:val="24"/>
          <w:shd w:val="clear" w:color="auto" w:fill="FFFFFF"/>
        </w:rPr>
        <w:t>Ltd</w:t>
      </w:r>
      <w:r w:rsidR="00DF0FEB">
        <w:rPr>
          <w:rFonts w:asciiTheme="minorHAnsi" w:hAnsiTheme="minorHAnsi" w:cstheme="minorHAnsi"/>
          <w:color w:val="000000" w:themeColor="text1"/>
          <w:sz w:val="24"/>
          <w:szCs w:val="24"/>
          <w:shd w:val="clear" w:color="auto" w:fill="FFFFFF"/>
        </w:rPr>
        <w:t xml:space="preserve"> HYDERABAD </w:t>
      </w:r>
      <w:r w:rsidR="00C22652">
        <w:rPr>
          <w:rFonts w:asciiTheme="minorHAnsi" w:hAnsiTheme="minorHAnsi" w:cstheme="minorHAnsi"/>
          <w:color w:val="000000" w:themeColor="text1"/>
          <w:sz w:val="24"/>
          <w:szCs w:val="24"/>
          <w:shd w:val="clear" w:color="auto" w:fill="FFFFFF"/>
        </w:rPr>
        <w:t>(</w:t>
      </w:r>
      <w:r w:rsidR="00C22652" w:rsidRPr="00C22652">
        <w:t>Nove</w:t>
      </w:r>
      <w:r w:rsidR="00C22652">
        <w:t xml:space="preserve">mber </w:t>
      </w:r>
      <w:r w:rsidR="00C22652" w:rsidRPr="00C22652">
        <w:t>2018</w:t>
      </w:r>
      <w:r w:rsidR="00C22652">
        <w:rPr>
          <w:rFonts w:asciiTheme="minorHAnsi" w:hAnsiTheme="minorHAnsi" w:cstheme="minorHAnsi"/>
          <w:color w:val="000000" w:themeColor="text1"/>
          <w:sz w:val="24"/>
          <w:szCs w:val="24"/>
          <w:shd w:val="clear" w:color="auto" w:fill="FFFFFF"/>
        </w:rPr>
        <w:t xml:space="preserve"> to till date)</w:t>
      </w:r>
      <w:r w:rsidR="00A460AB">
        <w:rPr>
          <w:rFonts w:asciiTheme="minorHAnsi" w:hAnsiTheme="minorHAnsi" w:cstheme="minorHAnsi"/>
          <w:color w:val="000000" w:themeColor="text1"/>
          <w:sz w:val="24"/>
          <w:szCs w:val="24"/>
          <w:shd w:val="clear" w:color="auto" w:fill="FFFFFF"/>
        </w:rPr>
        <w:t>.</w:t>
      </w:r>
    </w:p>
    <w:p w:rsidR="00C37BA3" w:rsidRDefault="00835611">
      <w:pPr>
        <w:pStyle w:val="NoSpacing"/>
        <w:jc w:val="both"/>
        <w:rPr>
          <w:rFonts w:ascii="Calibri" w:hAnsi="Calibri"/>
          <w:sz w:val="24"/>
          <w:szCs w:val="24"/>
        </w:rPr>
      </w:pPr>
      <w:r>
        <w:rPr>
          <w:rFonts w:ascii="Calibri" w:hAnsi="Calibri"/>
          <w:sz w:val="24"/>
          <w:szCs w:val="24"/>
        </w:rPr>
        <w:t xml:space="preserve"> </w:t>
      </w:r>
      <w:r w:rsidR="00B9229A">
        <w:rPr>
          <w:rFonts w:ascii="Calibri" w:hAnsi="Calibri"/>
          <w:sz w:val="24"/>
          <w:szCs w:val="24"/>
        </w:rPr>
        <w:t xml:space="preserve">      Role</w:t>
      </w:r>
      <w:r w:rsidR="00B9229A">
        <w:rPr>
          <w:rFonts w:ascii="Calibri" w:hAnsi="Calibri"/>
          <w:sz w:val="24"/>
          <w:szCs w:val="24"/>
        </w:rPr>
        <w:tab/>
        <w:t xml:space="preserve">            :</w:t>
      </w:r>
      <w:r w:rsidR="00113085">
        <w:rPr>
          <w:rFonts w:ascii="Calibri" w:hAnsi="Calibri"/>
          <w:sz w:val="24"/>
          <w:szCs w:val="24"/>
        </w:rPr>
        <w:t xml:space="preserve"> </w:t>
      </w:r>
      <w:r w:rsidR="00B9229A">
        <w:rPr>
          <w:rFonts w:ascii="Calibri" w:hAnsi="Calibri"/>
          <w:sz w:val="24"/>
          <w:szCs w:val="24"/>
        </w:rPr>
        <w:t xml:space="preserve"> Software Tester</w:t>
      </w:r>
    </w:p>
    <w:p w:rsidR="00C37BA3" w:rsidRPr="00797C12" w:rsidRDefault="00835611">
      <w:pPr>
        <w:pStyle w:val="NoSpacing"/>
        <w:jc w:val="both"/>
        <w:rPr>
          <w:rFonts w:ascii="Calibri" w:hAnsi="Calibri"/>
          <w:sz w:val="24"/>
          <w:szCs w:val="24"/>
        </w:rPr>
      </w:pPr>
      <w:r>
        <w:rPr>
          <w:rFonts w:ascii="Calibri" w:hAnsi="Calibri"/>
          <w:sz w:val="24"/>
          <w:szCs w:val="24"/>
        </w:rPr>
        <w:t xml:space="preserve">      </w:t>
      </w:r>
    </w:p>
    <w:p w:rsidR="006529AA" w:rsidRDefault="006529AA">
      <w:pPr>
        <w:pStyle w:val="NoSpacing"/>
        <w:jc w:val="both"/>
        <w:rPr>
          <w:rFonts w:ascii="Calibri" w:hAnsi="Calibri"/>
          <w:b/>
          <w:sz w:val="26"/>
          <w:szCs w:val="26"/>
          <w:u w:val="single"/>
        </w:rPr>
      </w:pPr>
    </w:p>
    <w:p w:rsidR="00C37BA3" w:rsidRDefault="00835611">
      <w:pPr>
        <w:pStyle w:val="NoSpacing"/>
        <w:jc w:val="both"/>
        <w:rPr>
          <w:rFonts w:ascii="Calibri" w:hAnsi="Calibri"/>
          <w:b/>
          <w:sz w:val="26"/>
          <w:szCs w:val="26"/>
          <w:u w:val="single"/>
        </w:rPr>
      </w:pPr>
      <w:r>
        <w:rPr>
          <w:rFonts w:ascii="Calibri" w:hAnsi="Calibri"/>
          <w:b/>
          <w:sz w:val="26"/>
          <w:szCs w:val="26"/>
          <w:u w:val="single"/>
        </w:rPr>
        <w:t>Projects:</w:t>
      </w:r>
    </w:p>
    <w:p w:rsidR="00891A84" w:rsidRDefault="00891A84">
      <w:pPr>
        <w:pStyle w:val="NoSpacing"/>
        <w:jc w:val="both"/>
        <w:rPr>
          <w:rFonts w:ascii="Calibri" w:hAnsi="Calibri"/>
          <w:b/>
          <w:sz w:val="26"/>
          <w:szCs w:val="26"/>
          <w:u w:val="single"/>
        </w:rPr>
      </w:pPr>
    </w:p>
    <w:p w:rsidR="00113085" w:rsidRPr="00113085" w:rsidRDefault="00113085" w:rsidP="00113085">
      <w:pPr>
        <w:pBdr>
          <w:bottom w:val="single" w:sz="4" w:space="1" w:color="auto"/>
        </w:pBdr>
        <w:spacing w:line="240" w:lineRule="atLeast"/>
        <w:jc w:val="both"/>
        <w:rPr>
          <w:rFonts w:asciiTheme="minorHAnsi" w:hAnsiTheme="minorHAnsi" w:cstheme="minorHAnsi"/>
          <w:b/>
        </w:rPr>
      </w:pPr>
    </w:p>
    <w:p w:rsidR="00113085" w:rsidRPr="00113085" w:rsidRDefault="00113085" w:rsidP="00113085">
      <w:pPr>
        <w:pBdr>
          <w:bottom w:val="single" w:sz="6" w:space="1" w:color="auto"/>
        </w:pBdr>
        <w:jc w:val="both"/>
        <w:rPr>
          <w:rFonts w:asciiTheme="minorHAnsi" w:hAnsiTheme="minorHAnsi" w:cstheme="minorHAnsi"/>
          <w:b/>
        </w:rPr>
      </w:pPr>
      <w:r w:rsidRPr="00113085">
        <w:rPr>
          <w:rFonts w:asciiTheme="minorHAnsi" w:hAnsiTheme="minorHAnsi" w:cstheme="minorHAnsi"/>
          <w:b/>
        </w:rPr>
        <w:t xml:space="preserve">Project # </w:t>
      </w:r>
      <w:r w:rsidR="0049570E">
        <w:rPr>
          <w:rFonts w:asciiTheme="minorHAnsi" w:hAnsiTheme="minorHAnsi" w:cstheme="minorHAnsi"/>
          <w:b/>
        </w:rPr>
        <w:t>2</w:t>
      </w:r>
      <w:r w:rsidRPr="00113085">
        <w:rPr>
          <w:rFonts w:asciiTheme="minorHAnsi" w:hAnsiTheme="minorHAnsi" w:cstheme="minorHAnsi"/>
          <w:b/>
        </w:rPr>
        <w:t>:</w:t>
      </w:r>
      <w:r w:rsidRPr="00113085">
        <w:rPr>
          <w:rFonts w:asciiTheme="minorHAnsi" w:eastAsia="Calibri" w:hAnsiTheme="minorHAnsi" w:cstheme="minorHAnsi"/>
          <w:b/>
        </w:rPr>
        <w:t xml:space="preserve">   ONLINE SHOPING PORTAL</w:t>
      </w:r>
    </w:p>
    <w:p w:rsidR="00113085" w:rsidRPr="00113085" w:rsidRDefault="00113085" w:rsidP="00113085">
      <w:pPr>
        <w:jc w:val="both"/>
        <w:rPr>
          <w:rFonts w:asciiTheme="minorHAnsi" w:hAnsiTheme="minorHAnsi" w:cstheme="minorHAnsi"/>
          <w:u w:val="single"/>
        </w:rPr>
      </w:pPr>
      <w:r w:rsidRPr="00113085">
        <w:rPr>
          <w:rFonts w:asciiTheme="minorHAnsi" w:hAnsiTheme="minorHAnsi" w:cstheme="minorHAnsi"/>
        </w:rPr>
        <w:t xml:space="preserve">URL </w:t>
      </w:r>
      <w:r w:rsidRPr="00113085">
        <w:rPr>
          <w:rFonts w:asciiTheme="minorHAnsi" w:hAnsiTheme="minorHAnsi" w:cstheme="minorHAnsi"/>
          <w:b/>
        </w:rPr>
        <w:t xml:space="preserve">                      </w:t>
      </w:r>
      <w:r w:rsidRPr="00113085">
        <w:rPr>
          <w:rFonts w:asciiTheme="minorHAnsi" w:hAnsiTheme="minorHAnsi" w:cstheme="minorHAnsi"/>
        </w:rPr>
        <w:t xml:space="preserve">: </w:t>
      </w:r>
      <w:hyperlink r:id="rId5" w:history="1">
        <w:r w:rsidR="00072E5E" w:rsidRPr="0084440F">
          <w:rPr>
            <w:rStyle w:val="Hyperlink"/>
            <w:rFonts w:asciiTheme="minorHAnsi" w:hAnsiTheme="minorHAnsi" w:cstheme="minorHAnsi"/>
          </w:rPr>
          <w:t>https://FirstCry.com/</w:t>
        </w:r>
      </w:hyperlink>
    </w:p>
    <w:p w:rsidR="00113085" w:rsidRPr="00113085" w:rsidRDefault="00113085" w:rsidP="00113085">
      <w:pPr>
        <w:spacing w:after="60"/>
        <w:jc w:val="both"/>
        <w:rPr>
          <w:rFonts w:asciiTheme="minorHAnsi" w:hAnsiTheme="minorHAnsi" w:cstheme="minorHAnsi"/>
          <w:iCs/>
          <w:lang w:val="es-AR"/>
        </w:rPr>
      </w:pPr>
      <w:r w:rsidRPr="00113085">
        <w:rPr>
          <w:rFonts w:asciiTheme="minorHAnsi" w:hAnsiTheme="minorHAnsi" w:cstheme="minorHAnsi"/>
        </w:rPr>
        <w:t>Client</w:t>
      </w:r>
      <w:r w:rsidRPr="00113085">
        <w:rPr>
          <w:rFonts w:asciiTheme="minorHAnsi" w:hAnsiTheme="minorHAnsi" w:cstheme="minorHAnsi"/>
        </w:rPr>
        <w:tab/>
      </w:r>
      <w:r w:rsidRPr="00113085">
        <w:rPr>
          <w:rFonts w:asciiTheme="minorHAnsi" w:hAnsiTheme="minorHAnsi" w:cstheme="minorHAnsi"/>
          <w:b/>
        </w:rPr>
        <w:t xml:space="preserve">               </w:t>
      </w:r>
      <w:r w:rsidRPr="00113085">
        <w:rPr>
          <w:rFonts w:asciiTheme="minorHAnsi" w:hAnsiTheme="minorHAnsi" w:cstheme="minorHAnsi"/>
        </w:rPr>
        <w:t xml:space="preserve">: </w:t>
      </w:r>
      <w:r w:rsidR="00072E5E">
        <w:rPr>
          <w:rFonts w:asciiTheme="minorHAnsi" w:hAnsiTheme="minorHAnsi" w:cstheme="minorHAnsi"/>
          <w:iCs/>
          <w:lang w:val="es-AR"/>
        </w:rPr>
        <w:t xml:space="preserve">FirstCry  </w:t>
      </w:r>
    </w:p>
    <w:p w:rsidR="00113085" w:rsidRPr="00113085" w:rsidRDefault="00113085" w:rsidP="00113085">
      <w:pPr>
        <w:spacing w:after="60"/>
        <w:jc w:val="both"/>
        <w:rPr>
          <w:rFonts w:asciiTheme="minorHAnsi" w:hAnsiTheme="minorHAnsi" w:cstheme="minorHAnsi"/>
        </w:rPr>
      </w:pPr>
      <w:r w:rsidRPr="00113085">
        <w:rPr>
          <w:rFonts w:asciiTheme="minorHAnsi" w:hAnsiTheme="minorHAnsi" w:cstheme="minorHAnsi"/>
        </w:rPr>
        <w:t>Role</w:t>
      </w:r>
      <w:r w:rsidRPr="00113085">
        <w:rPr>
          <w:rFonts w:asciiTheme="minorHAnsi" w:hAnsiTheme="minorHAnsi" w:cstheme="minorHAnsi"/>
        </w:rPr>
        <w:tab/>
      </w:r>
      <w:r w:rsidRPr="00113085">
        <w:rPr>
          <w:rFonts w:asciiTheme="minorHAnsi" w:hAnsiTheme="minorHAnsi" w:cstheme="minorHAnsi"/>
        </w:rPr>
        <w:tab/>
      </w:r>
      <w:r w:rsidRPr="00113085">
        <w:rPr>
          <w:rFonts w:asciiTheme="minorHAnsi" w:hAnsiTheme="minorHAnsi" w:cstheme="minorHAnsi"/>
          <w:b/>
        </w:rPr>
        <w:t>:</w:t>
      </w:r>
      <w:r w:rsidRPr="00113085">
        <w:rPr>
          <w:rFonts w:asciiTheme="minorHAnsi" w:hAnsiTheme="minorHAnsi" w:cstheme="minorHAnsi"/>
        </w:rPr>
        <w:t xml:space="preserve"> Manual  Test Engineer</w:t>
      </w:r>
    </w:p>
    <w:p w:rsidR="00113085" w:rsidRPr="00113085" w:rsidRDefault="00113085" w:rsidP="00113085">
      <w:pPr>
        <w:pStyle w:val="NormalWeb"/>
        <w:shd w:val="clear" w:color="auto" w:fill="FFFFFF"/>
        <w:spacing w:before="120" w:after="120"/>
        <w:jc w:val="both"/>
        <w:rPr>
          <w:rFonts w:asciiTheme="minorHAnsi" w:hAnsiTheme="minorHAnsi" w:cstheme="minorHAnsi"/>
          <w:b/>
          <w:bCs/>
          <w:color w:val="222222"/>
          <w:sz w:val="22"/>
          <w:szCs w:val="22"/>
          <w:u w:val="single"/>
          <w:shd w:val="clear" w:color="auto" w:fill="FFFFFF"/>
        </w:rPr>
      </w:pPr>
      <w:r w:rsidRPr="00113085">
        <w:rPr>
          <w:rFonts w:asciiTheme="minorHAnsi" w:hAnsiTheme="minorHAnsi" w:cstheme="minorHAnsi"/>
          <w:b/>
          <w:sz w:val="22"/>
          <w:szCs w:val="22"/>
          <w:u w:val="single"/>
        </w:rPr>
        <w:t xml:space="preserve">Description: </w:t>
      </w:r>
      <w:r w:rsidRPr="00113085">
        <w:rPr>
          <w:rFonts w:asciiTheme="minorHAnsi" w:hAnsiTheme="minorHAnsi" w:cstheme="minorHAnsi"/>
          <w:b/>
          <w:bCs/>
          <w:color w:val="222222"/>
          <w:sz w:val="22"/>
          <w:szCs w:val="22"/>
          <w:u w:val="single"/>
          <w:shd w:val="clear" w:color="auto" w:fill="FFFFFF"/>
        </w:rPr>
        <w:t> </w:t>
      </w:r>
    </w:p>
    <w:p w:rsidR="00072E5E" w:rsidRPr="00362E72" w:rsidRDefault="00072E5E" w:rsidP="00072E5E">
      <w:pPr>
        <w:rPr>
          <w:rFonts w:ascii="Times New Roman" w:hAnsi="Times New Roman"/>
        </w:rPr>
      </w:pPr>
      <w:r w:rsidRPr="00362E72">
        <w:rPr>
          <w:rFonts w:ascii="Times New Roman" w:hAnsi="Times New Roman"/>
          <w:color w:val="202122"/>
          <w:sz w:val="24"/>
          <w:szCs w:val="24"/>
          <w:shd w:val="clear" w:color="auto" w:fill="FFFFFF"/>
        </w:rPr>
        <w:t>First Cry   start In January 2015 the consolidated company had over 380 stores across India out of which around 350 are franchise stores, making is first’s largest online shopping store for kids &amp; baby products. First Cry opened its first outlet in Srinagar in May 2015. It is into its series E round of financing</w:t>
      </w:r>
      <w:r w:rsidRPr="00362E72">
        <w:rPr>
          <w:rFonts w:ascii="Times New Roman" w:hAnsi="Times New Roman"/>
          <w:color w:val="202122"/>
          <w:sz w:val="21"/>
          <w:szCs w:val="21"/>
          <w:shd w:val="clear" w:color="auto" w:fill="FFFFFF"/>
        </w:rPr>
        <w:t>.</w:t>
      </w:r>
      <w:r w:rsidRPr="00362E72">
        <w:rPr>
          <w:rFonts w:ascii="Times New Roman" w:hAnsi="Times New Roman"/>
          <w:b/>
          <w:bCs/>
          <w:sz w:val="24"/>
          <w:szCs w:val="24"/>
        </w:rPr>
        <w:t xml:space="preserve">   </w:t>
      </w:r>
    </w:p>
    <w:p w:rsidR="00A977EC" w:rsidRPr="00113085" w:rsidRDefault="00A977EC" w:rsidP="00A977EC">
      <w:pPr>
        <w:spacing w:before="60" w:after="60"/>
        <w:jc w:val="both"/>
        <w:rPr>
          <w:rFonts w:asciiTheme="minorHAnsi" w:hAnsiTheme="minorHAnsi" w:cstheme="minorHAnsi"/>
          <w:b/>
        </w:rPr>
      </w:pPr>
      <w:r w:rsidRPr="00113085">
        <w:rPr>
          <w:rFonts w:asciiTheme="minorHAnsi" w:hAnsiTheme="minorHAnsi" w:cstheme="minorHAnsi"/>
          <w:b/>
          <w:u w:val="single"/>
        </w:rPr>
        <w:t>Responsibilities</w:t>
      </w:r>
      <w:r w:rsidRPr="00113085">
        <w:rPr>
          <w:rFonts w:asciiTheme="minorHAnsi" w:hAnsiTheme="minorHAnsi" w:cstheme="minorHAnsi"/>
          <w:b/>
        </w:rPr>
        <w:t>:</w:t>
      </w:r>
    </w:p>
    <w:p w:rsidR="00A977EC" w:rsidRDefault="00A977EC" w:rsidP="00A977EC">
      <w:pPr>
        <w:widowControl w:val="0"/>
        <w:numPr>
          <w:ilvl w:val="0"/>
          <w:numId w:val="2"/>
        </w:numPr>
        <w:autoSpaceDE w:val="0"/>
        <w:autoSpaceDN w:val="0"/>
        <w:adjustRightInd w:val="0"/>
        <w:spacing w:before="100" w:beforeAutospacing="1" w:after="100" w:afterAutospacing="1" w:line="240" w:lineRule="auto"/>
        <w:ind w:left="1444" w:right="578"/>
        <w:jc w:val="both"/>
        <w:rPr>
          <w:rFonts w:ascii="Calibri" w:hAnsi="Calibri" w:cs="Calibri"/>
        </w:rPr>
      </w:pPr>
      <w:r>
        <w:rPr>
          <w:rFonts w:ascii="Calibri" w:hAnsi="Calibri" w:cs="Calibri"/>
        </w:rPr>
        <w:t>Identifying Test Scenarios for writing test cases.</w:t>
      </w:r>
    </w:p>
    <w:p w:rsidR="00A977EC" w:rsidRDefault="00A977EC" w:rsidP="00A977EC">
      <w:pPr>
        <w:pStyle w:val="NoSpacing"/>
        <w:widowControl w:val="0"/>
        <w:numPr>
          <w:ilvl w:val="0"/>
          <w:numId w:val="2"/>
        </w:numPr>
        <w:autoSpaceDE w:val="0"/>
        <w:autoSpaceDN w:val="0"/>
        <w:adjustRightInd w:val="0"/>
        <w:spacing w:before="100" w:beforeAutospacing="1" w:after="100" w:afterAutospacing="1"/>
        <w:ind w:left="1444" w:right="578"/>
        <w:jc w:val="both"/>
        <w:rPr>
          <w:rFonts w:ascii="Calibri" w:hAnsi="Calibri" w:cs="Calibri"/>
        </w:rPr>
      </w:pPr>
      <w:r>
        <w:rPr>
          <w:rFonts w:ascii="Calibri" w:hAnsi="Calibri" w:cs="Calibri"/>
        </w:rPr>
        <w:t xml:space="preserve">Writing and executing test cases </w:t>
      </w:r>
      <w:r>
        <w:rPr>
          <w:rFonts w:ascii="Calibri" w:hAnsi="Calibri" w:cs="Calibri"/>
          <w:lang w:val="en-GB"/>
        </w:rPr>
        <w:t>and analysing the results.</w:t>
      </w:r>
    </w:p>
    <w:p w:rsidR="00A977EC" w:rsidRDefault="00A977EC" w:rsidP="00A977EC">
      <w:pPr>
        <w:pStyle w:val="NoSpacing"/>
        <w:widowControl w:val="0"/>
        <w:numPr>
          <w:ilvl w:val="0"/>
          <w:numId w:val="2"/>
        </w:numPr>
        <w:autoSpaceDE w:val="0"/>
        <w:autoSpaceDN w:val="0"/>
        <w:adjustRightInd w:val="0"/>
        <w:spacing w:before="100" w:beforeAutospacing="1" w:after="100" w:afterAutospacing="1"/>
        <w:ind w:left="1444" w:right="578"/>
        <w:jc w:val="both"/>
        <w:rPr>
          <w:rFonts w:ascii="Calibri" w:hAnsi="Calibri" w:cs="Calibri"/>
        </w:rPr>
      </w:pPr>
      <w:r>
        <w:rPr>
          <w:rFonts w:ascii="Calibri" w:hAnsi="Calibri" w:cs="Calibri"/>
        </w:rPr>
        <w:t>Defect reporting, and analyzing the results.</w:t>
      </w:r>
    </w:p>
    <w:p w:rsidR="00A977EC" w:rsidRDefault="00A977EC" w:rsidP="00A977EC">
      <w:pPr>
        <w:widowControl w:val="0"/>
        <w:numPr>
          <w:ilvl w:val="0"/>
          <w:numId w:val="2"/>
        </w:numPr>
        <w:tabs>
          <w:tab w:val="left" w:pos="540"/>
        </w:tabs>
        <w:autoSpaceDE w:val="0"/>
        <w:autoSpaceDN w:val="0"/>
        <w:adjustRightInd w:val="0"/>
        <w:spacing w:before="100" w:beforeAutospacing="1" w:after="100" w:afterAutospacing="1" w:line="240" w:lineRule="auto"/>
        <w:ind w:left="1444" w:right="578"/>
        <w:jc w:val="both"/>
        <w:rPr>
          <w:rFonts w:ascii="Calibri" w:hAnsi="Calibri" w:cs="Calibri"/>
        </w:rPr>
      </w:pPr>
      <w:r>
        <w:rPr>
          <w:rFonts w:ascii="Calibri" w:hAnsi="Calibri" w:cs="Calibri"/>
          <w:color w:val="000000"/>
        </w:rPr>
        <w:t>Understanding the requirements and functional specifications of the Project.</w:t>
      </w:r>
    </w:p>
    <w:p w:rsidR="00A977EC" w:rsidRDefault="00A977EC" w:rsidP="00A977EC">
      <w:pPr>
        <w:numPr>
          <w:ilvl w:val="0"/>
          <w:numId w:val="2"/>
        </w:numPr>
        <w:spacing w:before="100" w:beforeAutospacing="1" w:after="100" w:afterAutospacing="1" w:line="240" w:lineRule="auto"/>
        <w:ind w:left="1444" w:right="578"/>
        <w:jc w:val="both"/>
        <w:rPr>
          <w:rFonts w:ascii="Calibri" w:hAnsi="Calibri" w:cs="Calibri"/>
        </w:rPr>
      </w:pPr>
      <w:r>
        <w:rPr>
          <w:rFonts w:ascii="Calibri" w:hAnsi="Calibri" w:cs="Calibri"/>
        </w:rPr>
        <w:t>Identified test scenarios required for testing.</w:t>
      </w:r>
    </w:p>
    <w:p w:rsidR="00A977EC" w:rsidRDefault="00A977EC" w:rsidP="00A977EC">
      <w:pPr>
        <w:numPr>
          <w:ilvl w:val="0"/>
          <w:numId w:val="2"/>
        </w:numPr>
        <w:spacing w:before="100" w:beforeAutospacing="1" w:after="100" w:afterAutospacing="1" w:line="240" w:lineRule="auto"/>
        <w:ind w:left="1444" w:right="578"/>
        <w:jc w:val="both"/>
        <w:rPr>
          <w:rFonts w:ascii="Calibri" w:hAnsi="Calibri" w:cs="Calibri"/>
        </w:rPr>
      </w:pPr>
      <w:r>
        <w:rPr>
          <w:rFonts w:ascii="Calibri" w:hAnsi="Calibri" w:cs="Calibri"/>
          <w:color w:val="000000"/>
        </w:rPr>
        <w:t>Performed various black box testing Methodologies like Functional Testing, Integration Testing, System Testing, Smoke Testing, Adhoc Testing and Regression Testing, Database Testing.</w:t>
      </w:r>
    </w:p>
    <w:p w:rsidR="00A977EC" w:rsidRPr="00A977EC" w:rsidRDefault="00A977EC" w:rsidP="00A977EC">
      <w:pPr>
        <w:numPr>
          <w:ilvl w:val="0"/>
          <w:numId w:val="2"/>
        </w:numPr>
        <w:spacing w:before="100" w:beforeAutospacing="1" w:after="100" w:afterAutospacing="1" w:line="240" w:lineRule="auto"/>
        <w:ind w:left="1444" w:right="578"/>
        <w:jc w:val="both"/>
        <w:rPr>
          <w:rFonts w:ascii="Calibri" w:hAnsi="Calibri" w:cs="Calibri"/>
        </w:rPr>
      </w:pPr>
      <w:r>
        <w:rPr>
          <w:rFonts w:ascii="Calibri" w:hAnsi="Calibri" w:cs="Calibri"/>
          <w:color w:val="000000"/>
        </w:rPr>
        <w:t>Extensively performed Manual Testing process to ensure the quality of software.</w:t>
      </w:r>
    </w:p>
    <w:p w:rsidR="00A977EC" w:rsidRPr="00A977EC" w:rsidRDefault="00A977EC" w:rsidP="00A977EC">
      <w:pPr>
        <w:numPr>
          <w:ilvl w:val="0"/>
          <w:numId w:val="2"/>
        </w:numPr>
        <w:spacing w:before="100" w:beforeAutospacing="1" w:after="100" w:afterAutospacing="1" w:line="240" w:lineRule="auto"/>
        <w:ind w:left="1444" w:right="578"/>
        <w:jc w:val="both"/>
        <w:rPr>
          <w:rStyle w:val="Emphasis"/>
          <w:rFonts w:ascii="Calibri" w:hAnsi="Calibri" w:cs="Calibri"/>
          <w:b w:val="0"/>
          <w:bCs w:val="0"/>
          <w:i w:val="0"/>
          <w:iCs w:val="0"/>
          <w:spacing w:val="0"/>
        </w:rPr>
      </w:pPr>
      <w:r>
        <w:rPr>
          <w:rFonts w:ascii="Calibri" w:hAnsi="Calibri" w:cs="Calibri"/>
        </w:rPr>
        <w:t>Prepared Test Cases as per the System Requirement Specification and Design Documents using Black box Testing Techniques.</w:t>
      </w:r>
    </w:p>
    <w:p w:rsidR="00113085" w:rsidRDefault="00113085" w:rsidP="00113085">
      <w:pPr>
        <w:pBdr>
          <w:bottom w:val="single" w:sz="8" w:space="1" w:color="000000"/>
        </w:pBdr>
        <w:spacing w:line="100" w:lineRule="atLeast"/>
        <w:jc w:val="both"/>
        <w:rPr>
          <w:rFonts w:asciiTheme="minorHAnsi" w:hAnsiTheme="minorHAnsi" w:cstheme="minorHAnsi"/>
          <w:b/>
          <w:bCs/>
          <w:lang w:val="en-GB"/>
        </w:rPr>
      </w:pPr>
    </w:p>
    <w:p w:rsidR="00C73779" w:rsidRPr="00113085" w:rsidRDefault="00C73779" w:rsidP="00113085">
      <w:pPr>
        <w:pBdr>
          <w:bottom w:val="single" w:sz="8" w:space="1" w:color="000000"/>
        </w:pBdr>
        <w:spacing w:line="100" w:lineRule="atLeast"/>
        <w:jc w:val="both"/>
        <w:rPr>
          <w:rFonts w:asciiTheme="minorHAnsi" w:hAnsiTheme="minorHAnsi" w:cstheme="minorHAnsi"/>
          <w:b/>
          <w:bCs/>
          <w:lang w:val="en-GB"/>
        </w:rPr>
      </w:pPr>
    </w:p>
    <w:p w:rsidR="00113085" w:rsidRPr="00113085" w:rsidRDefault="00113085" w:rsidP="00113085">
      <w:pPr>
        <w:pBdr>
          <w:bottom w:val="single" w:sz="12" w:space="1" w:color="auto"/>
        </w:pBdr>
        <w:spacing w:line="240" w:lineRule="atLeast"/>
        <w:jc w:val="both"/>
        <w:rPr>
          <w:rFonts w:asciiTheme="minorHAnsi" w:hAnsiTheme="minorHAnsi" w:cstheme="minorHAnsi"/>
          <w:b/>
        </w:rPr>
      </w:pPr>
      <w:r w:rsidRPr="00113085">
        <w:rPr>
          <w:rFonts w:asciiTheme="minorHAnsi" w:hAnsiTheme="minorHAnsi" w:cstheme="minorHAnsi"/>
          <w:b/>
        </w:rPr>
        <w:t xml:space="preserve">Project # </w:t>
      </w:r>
      <w:r w:rsidR="0049570E">
        <w:rPr>
          <w:rFonts w:asciiTheme="minorHAnsi" w:hAnsiTheme="minorHAnsi" w:cstheme="minorHAnsi"/>
          <w:b/>
        </w:rPr>
        <w:t>1</w:t>
      </w:r>
      <w:r w:rsidRPr="00113085">
        <w:rPr>
          <w:rFonts w:asciiTheme="minorHAnsi" w:hAnsiTheme="minorHAnsi" w:cstheme="minorHAnsi"/>
          <w:b/>
        </w:rPr>
        <w:t xml:space="preserve">            </w:t>
      </w:r>
      <w:r w:rsidR="003A7593">
        <w:rPr>
          <w:rFonts w:asciiTheme="minorHAnsi" w:eastAsia="Calibri" w:hAnsiTheme="minorHAnsi" w:cstheme="minorHAnsi"/>
          <w:b/>
        </w:rPr>
        <w:t xml:space="preserve">ONLINE </w:t>
      </w:r>
      <w:r w:rsidR="00173CDC">
        <w:rPr>
          <w:rFonts w:asciiTheme="minorHAnsi" w:eastAsia="Calibri" w:hAnsiTheme="minorHAnsi" w:cstheme="minorHAnsi"/>
          <w:b/>
        </w:rPr>
        <w:t>SHOPING</w:t>
      </w:r>
      <w:r w:rsidR="00173CDC" w:rsidRPr="00113085">
        <w:rPr>
          <w:rFonts w:asciiTheme="minorHAnsi" w:eastAsia="Calibri" w:hAnsiTheme="minorHAnsi" w:cstheme="minorHAnsi"/>
          <w:b/>
        </w:rPr>
        <w:t xml:space="preserve"> PORTAL</w:t>
      </w:r>
    </w:p>
    <w:p w:rsidR="00113085" w:rsidRPr="00113085" w:rsidRDefault="00113085" w:rsidP="00113085">
      <w:pPr>
        <w:jc w:val="both"/>
        <w:rPr>
          <w:rFonts w:asciiTheme="minorHAnsi" w:hAnsiTheme="minorHAnsi" w:cstheme="minorHAnsi"/>
          <w:u w:val="single"/>
        </w:rPr>
      </w:pPr>
      <w:r>
        <w:rPr>
          <w:rFonts w:asciiTheme="minorHAnsi" w:hAnsiTheme="minorHAnsi" w:cstheme="minorHAnsi"/>
        </w:rPr>
        <w:t xml:space="preserve">URL                      </w:t>
      </w:r>
      <w:r w:rsidRPr="00113085">
        <w:rPr>
          <w:rFonts w:asciiTheme="minorHAnsi" w:hAnsiTheme="minorHAnsi" w:cstheme="minorHAnsi"/>
        </w:rPr>
        <w:t xml:space="preserve"> </w:t>
      </w:r>
      <w:r w:rsidRPr="00113085">
        <w:rPr>
          <w:rFonts w:asciiTheme="minorHAnsi" w:hAnsiTheme="minorHAnsi" w:cstheme="minorHAnsi"/>
          <w:u w:val="single"/>
        </w:rPr>
        <w:t xml:space="preserve">:  </w:t>
      </w:r>
      <w:hyperlink r:id="rId6" w:history="1">
        <w:r w:rsidR="00072E5E" w:rsidRPr="0084440F">
          <w:rPr>
            <w:rStyle w:val="Hyperlink"/>
            <w:rFonts w:asciiTheme="minorHAnsi" w:hAnsiTheme="minorHAnsi" w:cstheme="minorHAnsi"/>
          </w:rPr>
          <w:t>https://Limeroad.com/</w:t>
        </w:r>
      </w:hyperlink>
    </w:p>
    <w:p w:rsidR="00113085" w:rsidRPr="00113085" w:rsidRDefault="00113085" w:rsidP="00113085">
      <w:pPr>
        <w:jc w:val="both"/>
        <w:rPr>
          <w:rFonts w:asciiTheme="minorHAnsi" w:hAnsiTheme="minorHAnsi" w:cstheme="minorHAnsi"/>
          <w:iCs/>
          <w:lang w:val="es-AR"/>
        </w:rPr>
      </w:pPr>
      <w:r w:rsidRPr="00113085">
        <w:rPr>
          <w:rFonts w:asciiTheme="minorHAnsi" w:hAnsiTheme="minorHAnsi" w:cstheme="minorHAnsi"/>
        </w:rPr>
        <w:t>Client</w:t>
      </w:r>
      <w:r w:rsidRPr="00113085">
        <w:rPr>
          <w:rFonts w:asciiTheme="minorHAnsi" w:hAnsiTheme="minorHAnsi" w:cstheme="minorHAnsi"/>
        </w:rPr>
        <w:tab/>
      </w:r>
      <w:r w:rsidRPr="00113085">
        <w:rPr>
          <w:rFonts w:asciiTheme="minorHAnsi" w:hAnsiTheme="minorHAnsi" w:cstheme="minorHAnsi"/>
        </w:rPr>
        <w:tab/>
      </w:r>
      <w:r w:rsidRPr="00113085">
        <w:rPr>
          <w:rFonts w:asciiTheme="minorHAnsi" w:hAnsiTheme="minorHAnsi" w:cstheme="minorHAnsi"/>
          <w:b/>
        </w:rPr>
        <w:t xml:space="preserve">: </w:t>
      </w:r>
      <w:r w:rsidRPr="00113085">
        <w:rPr>
          <w:rFonts w:asciiTheme="minorHAnsi" w:hAnsiTheme="minorHAnsi" w:cstheme="minorHAnsi"/>
        </w:rPr>
        <w:t xml:space="preserve">   </w:t>
      </w:r>
      <w:r w:rsidR="00072E5E">
        <w:rPr>
          <w:rFonts w:asciiTheme="minorHAnsi" w:hAnsiTheme="minorHAnsi" w:cstheme="minorHAnsi"/>
          <w:iCs/>
          <w:lang w:val="es-AR"/>
        </w:rPr>
        <w:t>Limeroad</w:t>
      </w:r>
      <w:r w:rsidRPr="00113085">
        <w:rPr>
          <w:rFonts w:asciiTheme="minorHAnsi" w:hAnsiTheme="minorHAnsi" w:cstheme="minorHAnsi"/>
          <w:iCs/>
          <w:lang w:val="es-AR"/>
        </w:rPr>
        <w:t>.   Mumbai</w:t>
      </w:r>
    </w:p>
    <w:p w:rsidR="00113085" w:rsidRDefault="00113085" w:rsidP="00113085">
      <w:pPr>
        <w:spacing w:after="60"/>
        <w:jc w:val="both"/>
        <w:rPr>
          <w:rFonts w:asciiTheme="minorHAnsi" w:hAnsiTheme="minorHAnsi" w:cstheme="minorHAnsi"/>
        </w:rPr>
      </w:pPr>
      <w:r w:rsidRPr="00113085">
        <w:rPr>
          <w:rFonts w:asciiTheme="minorHAnsi" w:hAnsiTheme="minorHAnsi" w:cstheme="minorHAnsi"/>
        </w:rPr>
        <w:t>Role</w:t>
      </w:r>
      <w:r w:rsidRPr="00113085">
        <w:rPr>
          <w:rFonts w:asciiTheme="minorHAnsi" w:hAnsiTheme="minorHAnsi" w:cstheme="minorHAnsi"/>
        </w:rPr>
        <w:tab/>
      </w:r>
      <w:r w:rsidRPr="00113085">
        <w:rPr>
          <w:rFonts w:asciiTheme="minorHAnsi" w:hAnsiTheme="minorHAnsi" w:cstheme="minorHAnsi"/>
        </w:rPr>
        <w:tab/>
      </w:r>
      <w:r w:rsidRPr="00113085">
        <w:rPr>
          <w:rFonts w:asciiTheme="minorHAnsi" w:hAnsiTheme="minorHAnsi" w:cstheme="minorHAnsi"/>
          <w:b/>
        </w:rPr>
        <w:t xml:space="preserve">: </w:t>
      </w:r>
      <w:r w:rsidRPr="00113085">
        <w:rPr>
          <w:rFonts w:asciiTheme="minorHAnsi" w:hAnsiTheme="minorHAnsi" w:cstheme="minorHAnsi"/>
        </w:rPr>
        <w:t xml:space="preserve">  manual Test Engineer</w:t>
      </w:r>
      <w:r w:rsidR="00C73779">
        <w:rPr>
          <w:rFonts w:asciiTheme="minorHAnsi" w:hAnsiTheme="minorHAnsi" w:cstheme="minorHAnsi"/>
        </w:rPr>
        <w:t>.</w:t>
      </w:r>
    </w:p>
    <w:p w:rsidR="00C73779" w:rsidRDefault="00C73779" w:rsidP="00113085">
      <w:pPr>
        <w:spacing w:after="60"/>
        <w:jc w:val="both"/>
        <w:rPr>
          <w:rFonts w:asciiTheme="minorHAnsi" w:hAnsiTheme="minorHAnsi" w:cstheme="minorHAnsi"/>
        </w:rPr>
      </w:pPr>
    </w:p>
    <w:p w:rsidR="00C73779" w:rsidRDefault="00C73779" w:rsidP="00113085">
      <w:pPr>
        <w:spacing w:after="60"/>
        <w:jc w:val="both"/>
        <w:rPr>
          <w:rFonts w:asciiTheme="minorHAnsi" w:hAnsiTheme="minorHAnsi" w:cstheme="minorHAnsi"/>
        </w:rPr>
      </w:pPr>
    </w:p>
    <w:p w:rsidR="00C73779" w:rsidRPr="00113085" w:rsidRDefault="00C73779" w:rsidP="00113085">
      <w:pPr>
        <w:spacing w:after="60"/>
        <w:jc w:val="both"/>
        <w:rPr>
          <w:rFonts w:asciiTheme="minorHAnsi" w:hAnsiTheme="minorHAnsi" w:cstheme="minorHAnsi"/>
        </w:rPr>
      </w:pPr>
    </w:p>
    <w:p w:rsidR="00113085" w:rsidRPr="00113085" w:rsidRDefault="00113085" w:rsidP="00113085">
      <w:pPr>
        <w:jc w:val="both"/>
        <w:rPr>
          <w:rFonts w:asciiTheme="minorHAnsi" w:hAnsiTheme="minorHAnsi" w:cstheme="minorHAnsi"/>
          <w:b/>
          <w:u w:val="single"/>
        </w:rPr>
      </w:pPr>
      <w:r w:rsidRPr="00113085">
        <w:rPr>
          <w:rFonts w:asciiTheme="minorHAnsi" w:hAnsiTheme="minorHAnsi" w:cstheme="minorHAnsi"/>
          <w:b/>
          <w:u w:val="single"/>
        </w:rPr>
        <w:t xml:space="preserve">Description: </w:t>
      </w:r>
    </w:p>
    <w:p w:rsidR="00072E5E" w:rsidRPr="00362E72" w:rsidRDefault="00072E5E" w:rsidP="00072E5E">
      <w:pPr>
        <w:jc w:val="both"/>
        <w:rPr>
          <w:rFonts w:ascii="Times New Roman" w:hAnsi="Times New Roman"/>
          <w:bCs/>
          <w:sz w:val="24"/>
          <w:szCs w:val="24"/>
        </w:rPr>
      </w:pPr>
      <w:r w:rsidRPr="00362E72">
        <w:rPr>
          <w:rFonts w:ascii="Times New Roman" w:hAnsi="Times New Roman"/>
          <w:bCs/>
          <w:sz w:val="24"/>
          <w:szCs w:val="24"/>
        </w:rPr>
        <w:t>lime road is a lifestyle brand</w:t>
      </w:r>
      <w:r w:rsidRPr="00362E72">
        <w:rPr>
          <w:rFonts w:ascii="Times New Roman" w:hAnsi="Times New Roman"/>
          <w:b/>
          <w:bCs/>
          <w:sz w:val="24"/>
          <w:szCs w:val="24"/>
        </w:rPr>
        <w:t xml:space="preserve"> </w:t>
      </w:r>
      <w:r w:rsidRPr="00362E72">
        <w:rPr>
          <w:rFonts w:ascii="Times New Roman" w:hAnsi="Times New Roman"/>
          <w:bCs/>
          <w:sz w:val="24"/>
          <w:szCs w:val="24"/>
        </w:rPr>
        <w:t>that sell men and women clothing accessories all type of gift’s in over 175 shops in the india via mail order catalogues and through it’indian Traditional  style its very stylish site</w:t>
      </w:r>
    </w:p>
    <w:p w:rsidR="00072E5E" w:rsidRPr="00362E72" w:rsidRDefault="00072E5E" w:rsidP="00072E5E">
      <w:pPr>
        <w:jc w:val="both"/>
        <w:rPr>
          <w:rFonts w:ascii="Times New Roman" w:hAnsi="Times New Roman"/>
          <w:sz w:val="24"/>
          <w:szCs w:val="24"/>
        </w:rPr>
      </w:pPr>
      <w:r w:rsidRPr="00362E72">
        <w:rPr>
          <w:rFonts w:ascii="Times New Roman" w:hAnsi="Times New Roman"/>
          <w:bCs/>
          <w:sz w:val="24"/>
          <w:szCs w:val="24"/>
        </w:rPr>
        <w:t>Limeroad established in 2012</w:t>
      </w:r>
    </w:p>
    <w:p w:rsidR="00113085" w:rsidRPr="00113085" w:rsidRDefault="00113085" w:rsidP="00113085">
      <w:pPr>
        <w:spacing w:before="60" w:after="60"/>
        <w:jc w:val="both"/>
        <w:rPr>
          <w:rFonts w:asciiTheme="minorHAnsi" w:hAnsiTheme="minorHAnsi" w:cstheme="minorHAnsi"/>
          <w:b/>
          <w:u w:val="single"/>
        </w:rPr>
      </w:pPr>
    </w:p>
    <w:p w:rsidR="00113085" w:rsidRPr="00113085" w:rsidRDefault="00113085" w:rsidP="00113085">
      <w:pPr>
        <w:spacing w:before="60" w:after="60"/>
        <w:jc w:val="both"/>
        <w:rPr>
          <w:rFonts w:asciiTheme="minorHAnsi" w:hAnsiTheme="minorHAnsi" w:cstheme="minorHAnsi"/>
          <w:b/>
        </w:rPr>
      </w:pPr>
      <w:r w:rsidRPr="00113085">
        <w:rPr>
          <w:rFonts w:asciiTheme="minorHAnsi" w:hAnsiTheme="minorHAnsi" w:cstheme="minorHAnsi"/>
          <w:b/>
          <w:u w:val="single"/>
        </w:rPr>
        <w:t>Responsibilities</w:t>
      </w:r>
      <w:r w:rsidRPr="00113085">
        <w:rPr>
          <w:rFonts w:asciiTheme="minorHAnsi" w:hAnsiTheme="minorHAnsi" w:cstheme="minorHAnsi"/>
          <w:b/>
        </w:rPr>
        <w:t>:</w:t>
      </w:r>
    </w:p>
    <w:p w:rsidR="00A977EC" w:rsidRDefault="00A977EC" w:rsidP="00A977EC">
      <w:pPr>
        <w:widowControl w:val="0"/>
        <w:numPr>
          <w:ilvl w:val="0"/>
          <w:numId w:val="2"/>
        </w:numPr>
        <w:autoSpaceDE w:val="0"/>
        <w:autoSpaceDN w:val="0"/>
        <w:adjustRightInd w:val="0"/>
        <w:spacing w:before="100" w:beforeAutospacing="1" w:after="100" w:afterAutospacing="1" w:line="240" w:lineRule="auto"/>
        <w:ind w:left="1444" w:right="578"/>
        <w:jc w:val="both"/>
        <w:rPr>
          <w:rFonts w:ascii="Calibri" w:hAnsi="Calibri" w:cs="Calibri"/>
        </w:rPr>
      </w:pPr>
      <w:r>
        <w:rPr>
          <w:rFonts w:ascii="Calibri" w:hAnsi="Calibri" w:cs="Calibri"/>
        </w:rPr>
        <w:t>Identifying Test Scenarios for writing test cases.</w:t>
      </w:r>
    </w:p>
    <w:p w:rsidR="00A977EC" w:rsidRDefault="00A977EC" w:rsidP="00A977EC">
      <w:pPr>
        <w:pStyle w:val="NoSpacing"/>
        <w:widowControl w:val="0"/>
        <w:numPr>
          <w:ilvl w:val="0"/>
          <w:numId w:val="2"/>
        </w:numPr>
        <w:autoSpaceDE w:val="0"/>
        <w:autoSpaceDN w:val="0"/>
        <w:adjustRightInd w:val="0"/>
        <w:spacing w:before="100" w:beforeAutospacing="1" w:after="100" w:afterAutospacing="1"/>
        <w:ind w:left="1444" w:right="578"/>
        <w:jc w:val="both"/>
        <w:rPr>
          <w:rFonts w:ascii="Calibri" w:hAnsi="Calibri" w:cs="Calibri"/>
        </w:rPr>
      </w:pPr>
      <w:r>
        <w:rPr>
          <w:rFonts w:ascii="Calibri" w:hAnsi="Calibri" w:cs="Calibri"/>
        </w:rPr>
        <w:t xml:space="preserve">Writing and executing test cases </w:t>
      </w:r>
      <w:r>
        <w:rPr>
          <w:rFonts w:ascii="Calibri" w:hAnsi="Calibri" w:cs="Calibri"/>
          <w:lang w:val="en-GB"/>
        </w:rPr>
        <w:t>and analysing the results.</w:t>
      </w:r>
    </w:p>
    <w:p w:rsidR="00A977EC" w:rsidRDefault="00A977EC" w:rsidP="00A977EC">
      <w:pPr>
        <w:pStyle w:val="NoSpacing"/>
        <w:widowControl w:val="0"/>
        <w:numPr>
          <w:ilvl w:val="0"/>
          <w:numId w:val="2"/>
        </w:numPr>
        <w:autoSpaceDE w:val="0"/>
        <w:autoSpaceDN w:val="0"/>
        <w:adjustRightInd w:val="0"/>
        <w:spacing w:before="100" w:beforeAutospacing="1" w:after="100" w:afterAutospacing="1"/>
        <w:ind w:left="1444" w:right="578"/>
        <w:jc w:val="both"/>
        <w:rPr>
          <w:rFonts w:ascii="Calibri" w:hAnsi="Calibri" w:cs="Calibri"/>
        </w:rPr>
      </w:pPr>
      <w:r>
        <w:rPr>
          <w:rFonts w:ascii="Calibri" w:hAnsi="Calibri" w:cs="Calibri"/>
        </w:rPr>
        <w:t>Defect reporting, and analyzing the results.</w:t>
      </w:r>
    </w:p>
    <w:p w:rsidR="00A977EC" w:rsidRDefault="00A977EC" w:rsidP="00A977EC">
      <w:pPr>
        <w:widowControl w:val="0"/>
        <w:numPr>
          <w:ilvl w:val="0"/>
          <w:numId w:val="2"/>
        </w:numPr>
        <w:tabs>
          <w:tab w:val="left" w:pos="540"/>
        </w:tabs>
        <w:autoSpaceDE w:val="0"/>
        <w:autoSpaceDN w:val="0"/>
        <w:adjustRightInd w:val="0"/>
        <w:spacing w:before="100" w:beforeAutospacing="1" w:after="100" w:afterAutospacing="1" w:line="240" w:lineRule="auto"/>
        <w:ind w:left="1444" w:right="578"/>
        <w:jc w:val="both"/>
        <w:rPr>
          <w:rFonts w:ascii="Calibri" w:hAnsi="Calibri" w:cs="Calibri"/>
        </w:rPr>
      </w:pPr>
      <w:r>
        <w:rPr>
          <w:rFonts w:ascii="Calibri" w:hAnsi="Calibri" w:cs="Calibri"/>
          <w:color w:val="000000"/>
        </w:rPr>
        <w:t>Understanding the requirements and functional specifications of the Project.</w:t>
      </w:r>
    </w:p>
    <w:p w:rsidR="00A977EC" w:rsidRDefault="00A977EC" w:rsidP="00A977EC">
      <w:pPr>
        <w:numPr>
          <w:ilvl w:val="0"/>
          <w:numId w:val="2"/>
        </w:numPr>
        <w:spacing w:before="100" w:beforeAutospacing="1" w:after="100" w:afterAutospacing="1" w:line="240" w:lineRule="auto"/>
        <w:ind w:left="1444" w:right="578"/>
        <w:jc w:val="both"/>
        <w:rPr>
          <w:rFonts w:ascii="Calibri" w:hAnsi="Calibri" w:cs="Calibri"/>
        </w:rPr>
      </w:pPr>
      <w:r>
        <w:rPr>
          <w:rFonts w:ascii="Calibri" w:hAnsi="Calibri" w:cs="Calibri"/>
        </w:rPr>
        <w:t>Identified test scenarios required for testing.</w:t>
      </w:r>
    </w:p>
    <w:p w:rsidR="00A977EC" w:rsidRDefault="00A977EC" w:rsidP="00A977EC">
      <w:pPr>
        <w:numPr>
          <w:ilvl w:val="0"/>
          <w:numId w:val="2"/>
        </w:numPr>
        <w:spacing w:before="100" w:beforeAutospacing="1" w:after="100" w:afterAutospacing="1" w:line="240" w:lineRule="auto"/>
        <w:ind w:left="1444" w:right="578"/>
        <w:jc w:val="both"/>
        <w:rPr>
          <w:rFonts w:ascii="Calibri" w:hAnsi="Calibri" w:cs="Calibri"/>
        </w:rPr>
      </w:pPr>
      <w:r>
        <w:rPr>
          <w:rFonts w:ascii="Calibri" w:hAnsi="Calibri" w:cs="Calibri"/>
          <w:color w:val="000000"/>
        </w:rPr>
        <w:t>Performed various black box testing Methodologies like Functional Testing, Integration Testing, System Testing, Smoke Testing, Adhoc Testing and Regression Testing, Database Testing.</w:t>
      </w:r>
    </w:p>
    <w:p w:rsidR="00A977EC" w:rsidRPr="00A977EC" w:rsidRDefault="00A977EC" w:rsidP="00A977EC">
      <w:pPr>
        <w:numPr>
          <w:ilvl w:val="0"/>
          <w:numId w:val="2"/>
        </w:numPr>
        <w:spacing w:before="100" w:beforeAutospacing="1" w:after="100" w:afterAutospacing="1" w:line="240" w:lineRule="auto"/>
        <w:ind w:left="1444" w:right="578"/>
        <w:jc w:val="both"/>
        <w:rPr>
          <w:rFonts w:ascii="Calibri" w:hAnsi="Calibri" w:cs="Calibri"/>
        </w:rPr>
      </w:pPr>
      <w:r>
        <w:rPr>
          <w:rFonts w:ascii="Calibri" w:hAnsi="Calibri" w:cs="Calibri"/>
          <w:color w:val="000000"/>
        </w:rPr>
        <w:t>Extensively performed Manual Testing process to ensure the quality of software.</w:t>
      </w:r>
    </w:p>
    <w:p w:rsidR="00113085" w:rsidRPr="00A977EC" w:rsidRDefault="00A977EC" w:rsidP="00A977EC">
      <w:pPr>
        <w:numPr>
          <w:ilvl w:val="0"/>
          <w:numId w:val="2"/>
        </w:numPr>
        <w:spacing w:before="100" w:beforeAutospacing="1" w:after="100" w:afterAutospacing="1" w:line="240" w:lineRule="auto"/>
        <w:ind w:left="1444" w:right="578"/>
        <w:jc w:val="both"/>
        <w:rPr>
          <w:rStyle w:val="Emphasis"/>
          <w:rFonts w:ascii="Calibri" w:hAnsi="Calibri" w:cs="Calibri"/>
          <w:b w:val="0"/>
          <w:bCs w:val="0"/>
          <w:i w:val="0"/>
          <w:iCs w:val="0"/>
          <w:spacing w:val="0"/>
        </w:rPr>
      </w:pPr>
      <w:r>
        <w:rPr>
          <w:rFonts w:ascii="Calibri" w:hAnsi="Calibri" w:cs="Calibri"/>
        </w:rPr>
        <w:t>Prepared Test Cases as per the System Requirement Specification and Design Documents using Black box Testing Techniques.</w:t>
      </w:r>
    </w:p>
    <w:p w:rsidR="00C37BA3" w:rsidRDefault="00C37BA3" w:rsidP="00A977EC">
      <w:pPr>
        <w:pStyle w:val="NoSpacing"/>
        <w:jc w:val="both"/>
        <w:rPr>
          <w:rFonts w:ascii="Calibri" w:hAnsi="Calibri"/>
          <w:b/>
          <w:color w:val="000000"/>
          <w:u w:val="single"/>
        </w:rPr>
      </w:pPr>
    </w:p>
    <w:p w:rsidR="00C37BA3" w:rsidRDefault="00835611">
      <w:pPr>
        <w:tabs>
          <w:tab w:val="left" w:pos="450"/>
        </w:tabs>
        <w:jc w:val="both"/>
        <w:rPr>
          <w:rFonts w:cs="Calibri"/>
          <w:b/>
          <w:color w:val="000000"/>
          <w:sz w:val="24"/>
        </w:rPr>
      </w:pPr>
      <w:r>
        <w:rPr>
          <w:rFonts w:cs="Calibri"/>
          <w:b/>
          <w:color w:val="000000"/>
          <w:sz w:val="24"/>
        </w:rPr>
        <w:t>Acheivements :</w:t>
      </w:r>
    </w:p>
    <w:p w:rsidR="00C37BA3" w:rsidRDefault="00835611">
      <w:pPr>
        <w:pStyle w:val="ListParagraph"/>
        <w:numPr>
          <w:ilvl w:val="0"/>
          <w:numId w:val="2"/>
        </w:numPr>
        <w:tabs>
          <w:tab w:val="left" w:pos="450"/>
        </w:tabs>
        <w:jc w:val="both"/>
        <w:rPr>
          <w:rFonts w:ascii="Calibri" w:eastAsia="Calibri" w:hAnsi="Calibri" w:cs="Calibri"/>
        </w:rPr>
      </w:pPr>
      <w:r>
        <w:rPr>
          <w:rFonts w:ascii="Calibri" w:eastAsia="Calibri" w:hAnsi="Calibri" w:cs="Calibri"/>
        </w:rPr>
        <w:t>Received many appreciations from client for on time and efficient delivery.</w:t>
      </w:r>
    </w:p>
    <w:p w:rsidR="00C37BA3" w:rsidRDefault="00835611">
      <w:pPr>
        <w:spacing w:before="100" w:beforeAutospacing="1" w:after="100" w:afterAutospacing="1" w:line="240" w:lineRule="auto"/>
        <w:ind w:right="578"/>
        <w:rPr>
          <w:rFonts w:ascii="Calibri" w:hAnsi="Calibri" w:cs="Calibri"/>
        </w:rPr>
      </w:pPr>
      <w:r>
        <w:rPr>
          <w:rFonts w:ascii="Calibri" w:hAnsi="Calibri"/>
          <w:b/>
          <w:u w:val="single"/>
        </w:rPr>
        <w:t>PERSON</w:t>
      </w:r>
      <w:r>
        <w:rPr>
          <w:rFonts w:ascii="Calibri" w:hAnsi="Calibri" w:cs="Calibri"/>
          <w:b/>
          <w:u w:val="single"/>
        </w:rPr>
        <w:t>AL DETALS</w:t>
      </w:r>
    </w:p>
    <w:p w:rsidR="00C37BA3" w:rsidRDefault="00D14A14">
      <w:pPr>
        <w:numPr>
          <w:ilvl w:val="0"/>
          <w:numId w:val="24"/>
        </w:numPr>
        <w:spacing w:before="40" w:after="40" w:line="240" w:lineRule="auto"/>
        <w:rPr>
          <w:rFonts w:ascii="Calibri" w:hAnsi="Calibri" w:cs="Calibri"/>
          <w:bCs/>
        </w:rPr>
      </w:pPr>
      <w:r>
        <w:rPr>
          <w:rFonts w:ascii="Calibri" w:hAnsi="Calibri" w:cs="Calibri"/>
          <w:bCs/>
        </w:rPr>
        <w:t>Date of Birth</w:t>
      </w:r>
      <w:r>
        <w:rPr>
          <w:rFonts w:ascii="Calibri" w:hAnsi="Calibri" w:cs="Calibri"/>
          <w:bCs/>
        </w:rPr>
        <w:tab/>
      </w:r>
      <w:r>
        <w:rPr>
          <w:rFonts w:ascii="Calibri" w:hAnsi="Calibri" w:cs="Calibri"/>
          <w:bCs/>
        </w:rPr>
        <w:tab/>
        <w:t xml:space="preserve"> :   </w:t>
      </w:r>
      <w:r w:rsidR="00113085">
        <w:rPr>
          <w:rFonts w:ascii="Calibri" w:hAnsi="Calibri" w:cs="Calibri"/>
          <w:bCs/>
        </w:rPr>
        <w:t>21-04-1993</w:t>
      </w:r>
      <w:r w:rsidR="003F0526">
        <w:rPr>
          <w:rFonts w:ascii="Calibri" w:hAnsi="Calibri" w:cs="Calibri"/>
          <w:bCs/>
        </w:rPr>
        <w:t>.</w:t>
      </w:r>
      <w:r w:rsidR="003F0526">
        <w:rPr>
          <w:rFonts w:ascii="Calibri" w:hAnsi="Calibri" w:cs="Calibri"/>
          <w:bCs/>
        </w:rPr>
        <w:tab/>
      </w:r>
    </w:p>
    <w:p w:rsidR="00C37BA3" w:rsidRDefault="00D14A14">
      <w:pPr>
        <w:numPr>
          <w:ilvl w:val="0"/>
          <w:numId w:val="24"/>
        </w:numPr>
        <w:spacing w:before="40" w:after="40" w:line="240" w:lineRule="auto"/>
        <w:rPr>
          <w:rFonts w:ascii="Calibri" w:hAnsi="Calibri" w:cs="Calibri"/>
          <w:bCs/>
        </w:rPr>
      </w:pPr>
      <w:r>
        <w:rPr>
          <w:rFonts w:ascii="Calibri" w:hAnsi="Calibri" w:cs="Calibri"/>
          <w:bCs/>
        </w:rPr>
        <w:t>Gender</w:t>
      </w:r>
      <w:r>
        <w:rPr>
          <w:rFonts w:ascii="Calibri" w:hAnsi="Calibri" w:cs="Calibri"/>
          <w:bCs/>
        </w:rPr>
        <w:tab/>
      </w:r>
      <w:r>
        <w:rPr>
          <w:rFonts w:ascii="Calibri" w:hAnsi="Calibri" w:cs="Calibri"/>
          <w:bCs/>
        </w:rPr>
        <w:tab/>
      </w:r>
      <w:r>
        <w:rPr>
          <w:rFonts w:ascii="Calibri" w:hAnsi="Calibri" w:cs="Calibri"/>
          <w:bCs/>
        </w:rPr>
        <w:tab/>
        <w:t xml:space="preserve"> :   </w:t>
      </w:r>
      <w:r w:rsidR="003F0526">
        <w:rPr>
          <w:rFonts w:ascii="Calibri" w:hAnsi="Calibri" w:cs="Calibri"/>
          <w:bCs/>
        </w:rPr>
        <w:t>Male.</w:t>
      </w:r>
    </w:p>
    <w:p w:rsidR="00C37BA3" w:rsidRDefault="00835611">
      <w:pPr>
        <w:numPr>
          <w:ilvl w:val="0"/>
          <w:numId w:val="24"/>
        </w:numPr>
        <w:spacing w:before="40" w:after="40" w:line="240" w:lineRule="auto"/>
        <w:rPr>
          <w:rFonts w:ascii="Calibri" w:hAnsi="Calibri" w:cs="Calibri"/>
          <w:bCs/>
        </w:rPr>
      </w:pPr>
      <w:r>
        <w:rPr>
          <w:rFonts w:ascii="Calibri" w:hAnsi="Calibri" w:cs="Calibri"/>
          <w:bCs/>
        </w:rPr>
        <w:t>Languages known</w:t>
      </w:r>
      <w:r>
        <w:rPr>
          <w:rFonts w:ascii="Calibri" w:hAnsi="Calibri" w:cs="Calibri"/>
          <w:bCs/>
        </w:rPr>
        <w:tab/>
        <w:t xml:space="preserve"> </w:t>
      </w:r>
      <w:r>
        <w:rPr>
          <w:rFonts w:ascii="Calibri" w:hAnsi="Calibri" w:cs="Calibri"/>
          <w:bCs/>
        </w:rPr>
        <w:tab/>
        <w:t xml:space="preserve"> :  </w:t>
      </w:r>
      <w:r w:rsidR="003F0526">
        <w:rPr>
          <w:rFonts w:ascii="Calibri" w:hAnsi="Calibri" w:cs="Calibri"/>
          <w:bCs/>
        </w:rPr>
        <w:t>Telugu,English.</w:t>
      </w:r>
      <w:r w:rsidR="002A7C55">
        <w:rPr>
          <w:rFonts w:ascii="Calibri" w:hAnsi="Calibri" w:cs="Calibri"/>
          <w:bCs/>
        </w:rPr>
        <w:t>Hindhi</w:t>
      </w:r>
    </w:p>
    <w:p w:rsidR="00D14A14" w:rsidRPr="002C4D9A" w:rsidRDefault="00835611" w:rsidP="00B8783C">
      <w:pPr>
        <w:numPr>
          <w:ilvl w:val="0"/>
          <w:numId w:val="24"/>
        </w:numPr>
        <w:spacing w:before="40" w:after="40" w:line="240" w:lineRule="auto"/>
        <w:outlineLvl w:val="0"/>
        <w:rPr>
          <w:rFonts w:ascii="Calibri" w:hAnsi="Calibri"/>
        </w:rPr>
      </w:pPr>
      <w:r w:rsidRPr="00D14A14">
        <w:rPr>
          <w:rFonts w:ascii="Calibri" w:hAnsi="Calibri" w:cs="Calibri"/>
          <w:bCs/>
        </w:rPr>
        <w:t>Email address</w:t>
      </w:r>
      <w:r w:rsidRPr="00D14A14">
        <w:rPr>
          <w:rFonts w:ascii="Calibri" w:hAnsi="Calibri" w:cs="Calibri"/>
          <w:bCs/>
        </w:rPr>
        <w:tab/>
      </w:r>
      <w:r w:rsidRPr="00D14A14">
        <w:rPr>
          <w:rFonts w:ascii="Calibri" w:hAnsi="Calibri" w:cs="Calibri"/>
          <w:bCs/>
        </w:rPr>
        <w:tab/>
        <w:t xml:space="preserve"> :  </w:t>
      </w:r>
      <w:r w:rsidR="005416B0">
        <w:rPr>
          <w:rFonts w:ascii="Calibri" w:hAnsi="Calibri" w:cs="Calibri"/>
          <w:bCs/>
        </w:rPr>
        <w:t>sunildandu1636@gmail.com</w:t>
      </w:r>
    </w:p>
    <w:p w:rsidR="002C4D9A" w:rsidRDefault="002C4D9A" w:rsidP="002C4D9A">
      <w:pPr>
        <w:spacing w:before="40" w:after="40" w:line="240" w:lineRule="auto"/>
        <w:outlineLvl w:val="0"/>
        <w:rPr>
          <w:b/>
          <w:sz w:val="20"/>
          <w:szCs w:val="20"/>
        </w:rPr>
      </w:pPr>
    </w:p>
    <w:p w:rsidR="002C4D9A" w:rsidRDefault="002C4D9A" w:rsidP="002C4D9A">
      <w:pPr>
        <w:spacing w:before="40" w:after="40" w:line="240" w:lineRule="auto"/>
        <w:outlineLvl w:val="0"/>
        <w:rPr>
          <w:b/>
          <w:sz w:val="20"/>
          <w:szCs w:val="20"/>
        </w:rPr>
      </w:pPr>
    </w:p>
    <w:p w:rsidR="002C4D9A" w:rsidRDefault="002C4D9A" w:rsidP="002C4D9A">
      <w:pPr>
        <w:spacing w:before="40" w:after="40" w:line="240" w:lineRule="auto"/>
        <w:outlineLvl w:val="0"/>
        <w:rPr>
          <w:b/>
          <w:sz w:val="20"/>
          <w:szCs w:val="20"/>
        </w:rPr>
      </w:pPr>
    </w:p>
    <w:p w:rsidR="002C4D9A" w:rsidRPr="00D14A14" w:rsidRDefault="002C4D9A" w:rsidP="002C4D9A">
      <w:pPr>
        <w:spacing w:before="40" w:after="40" w:line="240" w:lineRule="auto"/>
        <w:outlineLvl w:val="0"/>
        <w:rPr>
          <w:rFonts w:ascii="Calibri" w:hAnsi="Calibri"/>
        </w:rPr>
      </w:pPr>
    </w:p>
    <w:p w:rsidR="00D14A14" w:rsidRPr="00B8783C" w:rsidRDefault="00B8783C" w:rsidP="003F0526">
      <w:pPr>
        <w:spacing w:before="40" w:after="40" w:line="240" w:lineRule="auto"/>
        <w:ind w:left="1800"/>
        <w:outlineLvl w:val="0"/>
        <w:rPr>
          <w:rFonts w:ascii="Calibri" w:hAnsi="Calibri"/>
          <w:color w:val="000000"/>
          <w:u w:val="single"/>
          <w:lang w:bidi="ar-SA"/>
        </w:rPr>
      </w:pPr>
      <w:r w:rsidRPr="00D14A14">
        <w:rPr>
          <w:rFonts w:ascii="Calibri" w:hAnsi="Calibri"/>
        </w:rPr>
        <w:t xml:space="preserve">                                 </w:t>
      </w:r>
    </w:p>
    <w:p w:rsidR="00C37BA3" w:rsidRPr="00B8783C" w:rsidRDefault="00C37BA3" w:rsidP="00B8783C">
      <w:pPr>
        <w:spacing w:line="240" w:lineRule="auto"/>
        <w:ind w:left="1800"/>
        <w:outlineLvl w:val="0"/>
        <w:rPr>
          <w:rFonts w:ascii="Calibri" w:hAnsi="Calibri"/>
          <w:color w:val="000000"/>
          <w:u w:val="single"/>
          <w:lang w:bidi="ar-SA"/>
        </w:rPr>
      </w:pPr>
    </w:p>
    <w:sectPr w:rsidR="00C37BA3" w:rsidRPr="00B8783C" w:rsidSect="00C37BA3">
      <w:pgSz w:w="12240" w:h="15840" w:code="1"/>
      <w:pgMar w:top="720" w:right="720" w:bottom="720" w:left="720" w:header="864"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Sans Serif">
    <w:altName w:val="Bahnschrift Light"/>
    <w:charset w:val="00"/>
    <w:family w:val="swiss"/>
    <w:pitch w:val="variable"/>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 w:name="Andalus">
    <w:altName w:val="Andalus"/>
    <w:panose1 w:val="02020603050405020304"/>
    <w:charset w:val="00"/>
    <w:family w:val="roman"/>
    <w:pitch w:val="variable"/>
    <w:sig w:usb0="00002003" w:usb1="80000000" w:usb2="00000008" w:usb3="00000000" w:csb0="0000004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2146FE8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00000002"/>
    <w:multiLevelType w:val="hybridMultilevel"/>
    <w:tmpl w:val="2CFAF7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34F02B6E"/>
    <w:lvl w:ilvl="0" w:tplc="0409000B">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nsid w:val="00000004"/>
    <w:multiLevelType w:val="hybridMultilevel"/>
    <w:tmpl w:val="DE42091C"/>
    <w:lvl w:ilvl="0" w:tplc="04090005">
      <w:start w:val="1"/>
      <w:numFmt w:val="bullet"/>
      <w:lvlText w:val=""/>
      <w:lvlJc w:val="left"/>
      <w:pPr>
        <w:tabs>
          <w:tab w:val="left" w:pos="720"/>
        </w:tabs>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0E4E0D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0916E734"/>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nsid w:val="00000007"/>
    <w:multiLevelType w:val="hybridMultilevel"/>
    <w:tmpl w:val="B2167BA8"/>
    <w:lvl w:ilvl="0" w:tplc="40090001">
      <w:start w:val="1"/>
      <w:numFmt w:val="bullet"/>
      <w:lvlText w:val=""/>
      <w:lvlJc w:val="left"/>
      <w:pPr>
        <w:ind w:left="724" w:hanging="360"/>
      </w:pPr>
      <w:rPr>
        <w:rFonts w:ascii="Symbol" w:hAnsi="Symbol" w:hint="default"/>
      </w:rPr>
    </w:lvl>
    <w:lvl w:ilvl="1" w:tplc="40090003" w:tentative="1">
      <w:start w:val="1"/>
      <w:numFmt w:val="bullet"/>
      <w:lvlText w:val="o"/>
      <w:lvlJc w:val="left"/>
      <w:pPr>
        <w:ind w:left="1444" w:hanging="360"/>
      </w:pPr>
      <w:rPr>
        <w:rFonts w:ascii="Courier New" w:hAnsi="Courier New" w:cs="Courier New" w:hint="default"/>
      </w:rPr>
    </w:lvl>
    <w:lvl w:ilvl="2" w:tplc="40090005" w:tentative="1">
      <w:start w:val="1"/>
      <w:numFmt w:val="bullet"/>
      <w:lvlText w:val=""/>
      <w:lvlJc w:val="left"/>
      <w:pPr>
        <w:ind w:left="2164" w:hanging="360"/>
      </w:pPr>
      <w:rPr>
        <w:rFonts w:ascii="Wingdings" w:hAnsi="Wingdings" w:hint="default"/>
      </w:rPr>
    </w:lvl>
    <w:lvl w:ilvl="3" w:tplc="40090001" w:tentative="1">
      <w:start w:val="1"/>
      <w:numFmt w:val="bullet"/>
      <w:lvlText w:val=""/>
      <w:lvlJc w:val="left"/>
      <w:pPr>
        <w:ind w:left="2884" w:hanging="360"/>
      </w:pPr>
      <w:rPr>
        <w:rFonts w:ascii="Symbol" w:hAnsi="Symbol" w:hint="default"/>
      </w:rPr>
    </w:lvl>
    <w:lvl w:ilvl="4" w:tplc="40090003" w:tentative="1">
      <w:start w:val="1"/>
      <w:numFmt w:val="bullet"/>
      <w:lvlText w:val="o"/>
      <w:lvlJc w:val="left"/>
      <w:pPr>
        <w:ind w:left="3604" w:hanging="360"/>
      </w:pPr>
      <w:rPr>
        <w:rFonts w:ascii="Courier New" w:hAnsi="Courier New" w:cs="Courier New" w:hint="default"/>
      </w:rPr>
    </w:lvl>
    <w:lvl w:ilvl="5" w:tplc="40090005" w:tentative="1">
      <w:start w:val="1"/>
      <w:numFmt w:val="bullet"/>
      <w:lvlText w:val=""/>
      <w:lvlJc w:val="left"/>
      <w:pPr>
        <w:ind w:left="4324" w:hanging="360"/>
      </w:pPr>
      <w:rPr>
        <w:rFonts w:ascii="Wingdings" w:hAnsi="Wingdings" w:hint="default"/>
      </w:rPr>
    </w:lvl>
    <w:lvl w:ilvl="6" w:tplc="40090001" w:tentative="1">
      <w:start w:val="1"/>
      <w:numFmt w:val="bullet"/>
      <w:lvlText w:val=""/>
      <w:lvlJc w:val="left"/>
      <w:pPr>
        <w:ind w:left="5044" w:hanging="360"/>
      </w:pPr>
      <w:rPr>
        <w:rFonts w:ascii="Symbol" w:hAnsi="Symbol" w:hint="default"/>
      </w:rPr>
    </w:lvl>
    <w:lvl w:ilvl="7" w:tplc="40090003" w:tentative="1">
      <w:start w:val="1"/>
      <w:numFmt w:val="bullet"/>
      <w:lvlText w:val="o"/>
      <w:lvlJc w:val="left"/>
      <w:pPr>
        <w:ind w:left="5764" w:hanging="360"/>
      </w:pPr>
      <w:rPr>
        <w:rFonts w:ascii="Courier New" w:hAnsi="Courier New" w:cs="Courier New" w:hint="default"/>
      </w:rPr>
    </w:lvl>
    <w:lvl w:ilvl="8" w:tplc="40090005" w:tentative="1">
      <w:start w:val="1"/>
      <w:numFmt w:val="bullet"/>
      <w:lvlText w:val=""/>
      <w:lvlJc w:val="left"/>
      <w:pPr>
        <w:ind w:left="6484" w:hanging="360"/>
      </w:pPr>
      <w:rPr>
        <w:rFonts w:ascii="Wingdings" w:hAnsi="Wingdings" w:hint="default"/>
      </w:rPr>
    </w:lvl>
  </w:abstractNum>
  <w:abstractNum w:abstractNumId="7">
    <w:nsid w:val="00000008"/>
    <w:multiLevelType w:val="hybridMultilevel"/>
    <w:tmpl w:val="139A7252"/>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nsid w:val="00000009"/>
    <w:multiLevelType w:val="hybridMultilevel"/>
    <w:tmpl w:val="0B9E146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000000A"/>
    <w:multiLevelType w:val="hybridMultilevel"/>
    <w:tmpl w:val="BF2815CA"/>
    <w:lvl w:ilvl="0" w:tplc="4009000B">
      <w:start w:val="1"/>
      <w:numFmt w:val="bullet"/>
      <w:lvlText w:val=""/>
      <w:lvlJc w:val="left"/>
      <w:pPr>
        <w:ind w:left="1620" w:hanging="360"/>
      </w:pPr>
      <w:rPr>
        <w:rFonts w:ascii="Wingdings" w:hAnsi="Wingdings"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0">
    <w:nsid w:val="0000000B"/>
    <w:multiLevelType w:val="hybridMultilevel"/>
    <w:tmpl w:val="6A5EEE7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1">
    <w:nsid w:val="0000000C"/>
    <w:multiLevelType w:val="hybridMultilevel"/>
    <w:tmpl w:val="E3524C5A"/>
    <w:lvl w:ilvl="0" w:tplc="69BE15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0000000D"/>
    <w:multiLevelType w:val="hybridMultilevel"/>
    <w:tmpl w:val="613E0AE2"/>
    <w:lvl w:ilvl="0" w:tplc="04090005">
      <w:start w:val="1"/>
      <w:numFmt w:val="bullet"/>
      <w:lvlText w:val=""/>
      <w:lvlJc w:val="left"/>
      <w:pPr>
        <w:tabs>
          <w:tab w:val="left" w:pos="720"/>
        </w:tabs>
        <w:ind w:left="720" w:hanging="360"/>
      </w:pPr>
      <w:rPr>
        <w:rFonts w:ascii="Wingdings" w:hAnsi="Wingdings" w:hint="default"/>
      </w:rPr>
    </w:lvl>
    <w:lvl w:ilvl="1" w:tplc="04090003">
      <w:start w:val="1"/>
      <w:numFmt w:val="decimal"/>
      <w:lvlText w:val="%2."/>
      <w:lvlJc w:val="left"/>
      <w:pPr>
        <w:tabs>
          <w:tab w:val="left" w:pos="1440"/>
        </w:tabs>
        <w:ind w:left="1440" w:hanging="360"/>
      </w:pPr>
    </w:lvl>
    <w:lvl w:ilvl="2" w:tplc="04090005">
      <w:start w:val="1"/>
      <w:numFmt w:val="decimal"/>
      <w:lvlText w:val="%3."/>
      <w:lvlJc w:val="left"/>
      <w:pPr>
        <w:tabs>
          <w:tab w:val="left" w:pos="2160"/>
        </w:tabs>
        <w:ind w:left="2160" w:hanging="360"/>
      </w:pPr>
    </w:lvl>
    <w:lvl w:ilvl="3" w:tplc="04090001">
      <w:start w:val="1"/>
      <w:numFmt w:val="decimal"/>
      <w:lvlText w:val="%4."/>
      <w:lvlJc w:val="left"/>
      <w:pPr>
        <w:tabs>
          <w:tab w:val="left" w:pos="2880"/>
        </w:tabs>
        <w:ind w:left="2880" w:hanging="360"/>
      </w:pPr>
    </w:lvl>
    <w:lvl w:ilvl="4" w:tplc="04090003">
      <w:start w:val="1"/>
      <w:numFmt w:val="decimal"/>
      <w:lvlText w:val="%5."/>
      <w:lvlJc w:val="left"/>
      <w:pPr>
        <w:tabs>
          <w:tab w:val="left" w:pos="3600"/>
        </w:tabs>
        <w:ind w:left="3600" w:hanging="360"/>
      </w:pPr>
    </w:lvl>
    <w:lvl w:ilvl="5" w:tplc="04090005">
      <w:start w:val="1"/>
      <w:numFmt w:val="decimal"/>
      <w:lvlText w:val="%6."/>
      <w:lvlJc w:val="left"/>
      <w:pPr>
        <w:tabs>
          <w:tab w:val="left" w:pos="4320"/>
        </w:tabs>
        <w:ind w:left="4320" w:hanging="360"/>
      </w:pPr>
    </w:lvl>
    <w:lvl w:ilvl="6" w:tplc="04090001">
      <w:start w:val="1"/>
      <w:numFmt w:val="decimal"/>
      <w:lvlText w:val="%7."/>
      <w:lvlJc w:val="left"/>
      <w:pPr>
        <w:tabs>
          <w:tab w:val="left" w:pos="5040"/>
        </w:tabs>
        <w:ind w:left="5040" w:hanging="360"/>
      </w:pPr>
    </w:lvl>
    <w:lvl w:ilvl="7" w:tplc="04090003">
      <w:start w:val="1"/>
      <w:numFmt w:val="decimal"/>
      <w:lvlText w:val="%8."/>
      <w:lvlJc w:val="left"/>
      <w:pPr>
        <w:tabs>
          <w:tab w:val="left" w:pos="5760"/>
        </w:tabs>
        <w:ind w:left="5760" w:hanging="360"/>
      </w:pPr>
    </w:lvl>
    <w:lvl w:ilvl="8" w:tplc="04090005">
      <w:start w:val="1"/>
      <w:numFmt w:val="decimal"/>
      <w:lvlText w:val="%9."/>
      <w:lvlJc w:val="left"/>
      <w:pPr>
        <w:tabs>
          <w:tab w:val="left" w:pos="6480"/>
        </w:tabs>
        <w:ind w:left="6480" w:hanging="360"/>
      </w:pPr>
    </w:lvl>
  </w:abstractNum>
  <w:abstractNum w:abstractNumId="13">
    <w:nsid w:val="0000000E"/>
    <w:multiLevelType w:val="hybridMultilevel"/>
    <w:tmpl w:val="F9FE11F6"/>
    <w:lvl w:ilvl="0" w:tplc="0409000B">
      <w:start w:val="1"/>
      <w:numFmt w:val="bullet"/>
      <w:lvlText w:val=""/>
      <w:lvlJc w:val="left"/>
      <w:pPr>
        <w:ind w:left="724" w:hanging="360"/>
      </w:pPr>
      <w:rPr>
        <w:rFonts w:ascii="Wingdings" w:hAnsi="Wingdings" w:hint="default"/>
      </w:rPr>
    </w:lvl>
    <w:lvl w:ilvl="1" w:tplc="40090003" w:tentative="1">
      <w:start w:val="1"/>
      <w:numFmt w:val="bullet"/>
      <w:lvlText w:val="o"/>
      <w:lvlJc w:val="left"/>
      <w:pPr>
        <w:ind w:left="1444" w:hanging="360"/>
      </w:pPr>
      <w:rPr>
        <w:rFonts w:ascii="Courier New" w:hAnsi="Courier New" w:cs="Courier New" w:hint="default"/>
      </w:rPr>
    </w:lvl>
    <w:lvl w:ilvl="2" w:tplc="40090005" w:tentative="1">
      <w:start w:val="1"/>
      <w:numFmt w:val="bullet"/>
      <w:lvlText w:val=""/>
      <w:lvlJc w:val="left"/>
      <w:pPr>
        <w:ind w:left="2164" w:hanging="360"/>
      </w:pPr>
      <w:rPr>
        <w:rFonts w:ascii="Wingdings" w:hAnsi="Wingdings" w:hint="default"/>
      </w:rPr>
    </w:lvl>
    <w:lvl w:ilvl="3" w:tplc="40090001" w:tentative="1">
      <w:start w:val="1"/>
      <w:numFmt w:val="bullet"/>
      <w:lvlText w:val=""/>
      <w:lvlJc w:val="left"/>
      <w:pPr>
        <w:ind w:left="2884" w:hanging="360"/>
      </w:pPr>
      <w:rPr>
        <w:rFonts w:ascii="Symbol" w:hAnsi="Symbol" w:hint="default"/>
      </w:rPr>
    </w:lvl>
    <w:lvl w:ilvl="4" w:tplc="40090003" w:tentative="1">
      <w:start w:val="1"/>
      <w:numFmt w:val="bullet"/>
      <w:lvlText w:val="o"/>
      <w:lvlJc w:val="left"/>
      <w:pPr>
        <w:ind w:left="3604" w:hanging="360"/>
      </w:pPr>
      <w:rPr>
        <w:rFonts w:ascii="Courier New" w:hAnsi="Courier New" w:cs="Courier New" w:hint="default"/>
      </w:rPr>
    </w:lvl>
    <w:lvl w:ilvl="5" w:tplc="40090005" w:tentative="1">
      <w:start w:val="1"/>
      <w:numFmt w:val="bullet"/>
      <w:lvlText w:val=""/>
      <w:lvlJc w:val="left"/>
      <w:pPr>
        <w:ind w:left="4324" w:hanging="360"/>
      </w:pPr>
      <w:rPr>
        <w:rFonts w:ascii="Wingdings" w:hAnsi="Wingdings" w:hint="default"/>
      </w:rPr>
    </w:lvl>
    <w:lvl w:ilvl="6" w:tplc="40090001" w:tentative="1">
      <w:start w:val="1"/>
      <w:numFmt w:val="bullet"/>
      <w:lvlText w:val=""/>
      <w:lvlJc w:val="left"/>
      <w:pPr>
        <w:ind w:left="5044" w:hanging="360"/>
      </w:pPr>
      <w:rPr>
        <w:rFonts w:ascii="Symbol" w:hAnsi="Symbol" w:hint="default"/>
      </w:rPr>
    </w:lvl>
    <w:lvl w:ilvl="7" w:tplc="40090003" w:tentative="1">
      <w:start w:val="1"/>
      <w:numFmt w:val="bullet"/>
      <w:lvlText w:val="o"/>
      <w:lvlJc w:val="left"/>
      <w:pPr>
        <w:ind w:left="5764" w:hanging="360"/>
      </w:pPr>
      <w:rPr>
        <w:rFonts w:ascii="Courier New" w:hAnsi="Courier New" w:cs="Courier New" w:hint="default"/>
      </w:rPr>
    </w:lvl>
    <w:lvl w:ilvl="8" w:tplc="40090005" w:tentative="1">
      <w:start w:val="1"/>
      <w:numFmt w:val="bullet"/>
      <w:lvlText w:val=""/>
      <w:lvlJc w:val="left"/>
      <w:pPr>
        <w:ind w:left="6484" w:hanging="360"/>
      </w:pPr>
      <w:rPr>
        <w:rFonts w:ascii="Wingdings" w:hAnsi="Wingdings" w:hint="default"/>
      </w:rPr>
    </w:lvl>
  </w:abstractNum>
  <w:abstractNum w:abstractNumId="14">
    <w:nsid w:val="0000000F"/>
    <w:multiLevelType w:val="hybridMultilevel"/>
    <w:tmpl w:val="BDC48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01240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D0AAAF26"/>
    <w:lvl w:ilvl="0" w:tplc="0409000B">
      <w:start w:val="1"/>
      <w:numFmt w:val="bullet"/>
      <w:lvlText w:val=""/>
      <w:lvlJc w:val="left"/>
      <w:pPr>
        <w:ind w:left="720" w:hanging="360"/>
      </w:pPr>
      <w:rPr>
        <w:rFonts w:ascii="Wingdings" w:hAnsi="Wingdings" w:hint="default"/>
      </w:rPr>
    </w:lvl>
    <w:lvl w:ilvl="1" w:tplc="8D4AC4DA">
      <w:start w:val="1"/>
      <w:numFmt w:val="bullet"/>
      <w:lvlText w:val=""/>
      <w:lvlJc w:val="left"/>
      <w:pPr>
        <w:ind w:left="1440" w:hanging="360"/>
      </w:pPr>
      <w:rPr>
        <w:rFonts w:ascii="Arial" w:eastAsia="Times New Roman" w:hAnsi="Arial" w:cs="Calibri"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700AC718"/>
    <w:lvl w:ilvl="0" w:tplc="04090001">
      <w:start w:val="1"/>
      <w:numFmt w:val="bullet"/>
      <w:lvlText w:val=""/>
      <w:lvlJc w:val="left"/>
      <w:pPr>
        <w:ind w:left="810" w:hanging="360"/>
      </w:pPr>
      <w:rPr>
        <w:rFonts w:ascii="Symbol" w:hAnsi="Symbol" w:hint="default"/>
        <w:sz w:val="20"/>
        <w:szCs w:val="20"/>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18">
    <w:nsid w:val="00000013"/>
    <w:multiLevelType w:val="hybridMultilevel"/>
    <w:tmpl w:val="06B496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4"/>
    <w:multiLevelType w:val="hybridMultilevel"/>
    <w:tmpl w:val="80A82F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00000015"/>
    <w:multiLevelType w:val="hybridMultilevel"/>
    <w:tmpl w:val="A7D62990"/>
    <w:lvl w:ilvl="0" w:tplc="4852CBC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nsid w:val="00000016"/>
    <w:multiLevelType w:val="hybridMultilevel"/>
    <w:tmpl w:val="2668C374"/>
    <w:lvl w:ilvl="0" w:tplc="D464A5CE">
      <w:start w:val="1"/>
      <w:numFmt w:val="bullet"/>
      <w:lvlText w:val=""/>
      <w:lvlJc w:val="left"/>
      <w:pPr>
        <w:ind w:left="1800" w:hanging="360"/>
      </w:pPr>
      <w:rPr>
        <w:rFonts w:ascii="Wingdings" w:hAnsi="Wingdings" w:hint="default"/>
        <w:b w:val="0"/>
        <w:i w:val="0"/>
        <w:sz w:val="16"/>
        <w:szCs w:val="1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00000017"/>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8"/>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9"/>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A"/>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B"/>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C"/>
    <w:multiLevelType w:val="hybridMultilevel"/>
    <w:tmpl w:val="26D2D0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000001D"/>
    <w:multiLevelType w:val="hybridMultilevel"/>
    <w:tmpl w:val="58EA8F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0000001E"/>
    <w:multiLevelType w:val="hybridMultilevel"/>
    <w:tmpl w:val="92345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000001F"/>
    <w:multiLevelType w:val="singleLevel"/>
    <w:tmpl w:val="00000000"/>
    <w:lvl w:ilvl="0">
      <w:start w:val="1"/>
      <w:numFmt w:val="bullet"/>
      <w:lvlText w:val="•"/>
      <w:lvlJc w:val="left"/>
      <w:pPr>
        <w:ind w:left="360" w:hanging="360"/>
      </w:pPr>
      <w:rPr>
        <w:rFonts w:ascii="Arial" w:hAnsi="Arial" w:hint="default"/>
        <w:w w:val="100"/>
      </w:rPr>
    </w:lvl>
  </w:abstractNum>
  <w:abstractNum w:abstractNumId="31">
    <w:nsid w:val="00000020"/>
    <w:multiLevelType w:val="hybridMultilevel"/>
    <w:tmpl w:val="46245E2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nsid w:val="0D9F3DF9"/>
    <w:multiLevelType w:val="hybridMultilevel"/>
    <w:tmpl w:val="932C9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3407687"/>
    <w:multiLevelType w:val="hybridMultilevel"/>
    <w:tmpl w:val="33AA87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99A1490"/>
    <w:multiLevelType w:val="singleLevel"/>
    <w:tmpl w:val="0409000B"/>
    <w:lvl w:ilvl="0">
      <w:start w:val="1"/>
      <w:numFmt w:val="bullet"/>
      <w:lvlText w:val=""/>
      <w:lvlJc w:val="left"/>
      <w:pPr>
        <w:ind w:left="360" w:hanging="360"/>
      </w:pPr>
      <w:rPr>
        <w:rFonts w:ascii="Wingdings" w:hAnsi="Wingdings" w:hint="default"/>
      </w:rPr>
    </w:lvl>
  </w:abstractNum>
  <w:num w:numId="1">
    <w:abstractNumId w:val="7"/>
  </w:num>
  <w:num w:numId="2">
    <w:abstractNumId w:val="13"/>
  </w:num>
  <w:num w:numId="3">
    <w:abstractNumId w:val="19"/>
  </w:num>
  <w:num w:numId="4">
    <w:abstractNumId w:val="16"/>
  </w:num>
  <w:num w:numId="5">
    <w:abstractNumId w:val="27"/>
  </w:num>
  <w:num w:numId="6">
    <w:abstractNumId w:val="4"/>
  </w:num>
  <w:num w:numId="7">
    <w:abstractNumId w:val="2"/>
  </w:num>
  <w:num w:numId="8">
    <w:abstractNumId w:val="6"/>
  </w:num>
  <w:num w:numId="9">
    <w:abstractNumId w:val="20"/>
  </w:num>
  <w:num w:numId="10">
    <w:abstractNumId w:val="1"/>
  </w:num>
  <w:num w:numId="11">
    <w:abstractNumId w:val="17"/>
  </w:num>
  <w:num w:numId="12">
    <w:abstractNumId w:val="9"/>
  </w:num>
  <w:num w:numId="13">
    <w:abstractNumId w:val="10"/>
  </w:num>
  <w:num w:numId="14">
    <w:abstractNumId w:val="14"/>
  </w:num>
  <w:num w:numId="15">
    <w:abstractNumId w:val="33"/>
  </w:num>
  <w:num w:numId="16">
    <w:abstractNumId w:val="8"/>
  </w:num>
  <w:num w:numId="17">
    <w:abstractNumId w:val="3"/>
  </w:num>
  <w:num w:numId="1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5"/>
  </w:num>
  <w:num w:numId="21">
    <w:abstractNumId w:val="11"/>
  </w:num>
  <w:num w:numId="22">
    <w:abstractNumId w:val="0"/>
  </w:num>
  <w:num w:numId="23">
    <w:abstractNumId w:val="18"/>
  </w:num>
  <w:num w:numId="24">
    <w:abstractNumId w:val="21"/>
  </w:num>
  <w:num w:numId="25">
    <w:abstractNumId w:val="22"/>
  </w:num>
  <w:num w:numId="26">
    <w:abstractNumId w:val="23"/>
  </w:num>
  <w:num w:numId="27">
    <w:abstractNumId w:val="24"/>
  </w:num>
  <w:num w:numId="28">
    <w:abstractNumId w:val="25"/>
  </w:num>
  <w:num w:numId="29">
    <w:abstractNumId w:val="26"/>
  </w:num>
  <w:num w:numId="30">
    <w:abstractNumId w:val="28"/>
  </w:num>
  <w:num w:numId="31">
    <w:abstractNumId w:val="30"/>
  </w:num>
  <w:num w:numId="32">
    <w:abstractNumId w:val="31"/>
  </w:num>
  <w:num w:numId="33">
    <w:abstractNumId w:val="29"/>
  </w:num>
  <w:num w:numId="34">
    <w:abstractNumId w:val="32"/>
  </w:num>
  <w:num w:numId="35">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10"/>
  <w:displayHorizontalDrawingGridEvery w:val="2"/>
  <w:characterSpacingControl w:val="doNotCompress"/>
  <w:compat/>
  <w:rsids>
    <w:rsidRoot w:val="00C37BA3"/>
    <w:rsid w:val="00012D55"/>
    <w:rsid w:val="0001365E"/>
    <w:rsid w:val="00021CA7"/>
    <w:rsid w:val="00072E5E"/>
    <w:rsid w:val="0007407C"/>
    <w:rsid w:val="000B0B3E"/>
    <w:rsid w:val="000C6091"/>
    <w:rsid w:val="00113085"/>
    <w:rsid w:val="001157AD"/>
    <w:rsid w:val="00130A73"/>
    <w:rsid w:val="00140B1B"/>
    <w:rsid w:val="00172405"/>
    <w:rsid w:val="00173CDC"/>
    <w:rsid w:val="001B3423"/>
    <w:rsid w:val="001D695E"/>
    <w:rsid w:val="001E1292"/>
    <w:rsid w:val="002276E6"/>
    <w:rsid w:val="002444BD"/>
    <w:rsid w:val="00280D2B"/>
    <w:rsid w:val="002A7C55"/>
    <w:rsid w:val="002B47CE"/>
    <w:rsid w:val="002C4D9A"/>
    <w:rsid w:val="00351F49"/>
    <w:rsid w:val="00362A52"/>
    <w:rsid w:val="00380F90"/>
    <w:rsid w:val="003936E5"/>
    <w:rsid w:val="003A7593"/>
    <w:rsid w:val="003B5281"/>
    <w:rsid w:val="003E0A68"/>
    <w:rsid w:val="003F0526"/>
    <w:rsid w:val="003F4566"/>
    <w:rsid w:val="0049570E"/>
    <w:rsid w:val="00516FF0"/>
    <w:rsid w:val="005416B0"/>
    <w:rsid w:val="005F037E"/>
    <w:rsid w:val="00602457"/>
    <w:rsid w:val="006206A9"/>
    <w:rsid w:val="0065065D"/>
    <w:rsid w:val="006529AA"/>
    <w:rsid w:val="00672C96"/>
    <w:rsid w:val="006772FB"/>
    <w:rsid w:val="006C5412"/>
    <w:rsid w:val="006D258F"/>
    <w:rsid w:val="00735C41"/>
    <w:rsid w:val="007405FF"/>
    <w:rsid w:val="007734E7"/>
    <w:rsid w:val="00780B37"/>
    <w:rsid w:val="00797C12"/>
    <w:rsid w:val="007B5FCF"/>
    <w:rsid w:val="00835611"/>
    <w:rsid w:val="008564C1"/>
    <w:rsid w:val="00891A84"/>
    <w:rsid w:val="008B4289"/>
    <w:rsid w:val="00906FBF"/>
    <w:rsid w:val="0092371C"/>
    <w:rsid w:val="009C722C"/>
    <w:rsid w:val="009E6DF0"/>
    <w:rsid w:val="00A460AB"/>
    <w:rsid w:val="00A5013E"/>
    <w:rsid w:val="00A554B3"/>
    <w:rsid w:val="00A977EC"/>
    <w:rsid w:val="00A97A86"/>
    <w:rsid w:val="00AF3065"/>
    <w:rsid w:val="00B67D46"/>
    <w:rsid w:val="00B748F6"/>
    <w:rsid w:val="00B8783C"/>
    <w:rsid w:val="00B9229A"/>
    <w:rsid w:val="00BA323C"/>
    <w:rsid w:val="00BB0016"/>
    <w:rsid w:val="00BC5208"/>
    <w:rsid w:val="00BC730C"/>
    <w:rsid w:val="00C22652"/>
    <w:rsid w:val="00C32641"/>
    <w:rsid w:val="00C37BA3"/>
    <w:rsid w:val="00C54111"/>
    <w:rsid w:val="00C60B45"/>
    <w:rsid w:val="00C73779"/>
    <w:rsid w:val="00CE1783"/>
    <w:rsid w:val="00CF6DB6"/>
    <w:rsid w:val="00D026C5"/>
    <w:rsid w:val="00D14A14"/>
    <w:rsid w:val="00DA6C34"/>
    <w:rsid w:val="00DF0980"/>
    <w:rsid w:val="00DF0FEB"/>
    <w:rsid w:val="00DF1BF4"/>
    <w:rsid w:val="00E21A90"/>
    <w:rsid w:val="00E562D1"/>
    <w:rsid w:val="00E64AF4"/>
    <w:rsid w:val="00EC1A91"/>
    <w:rsid w:val="00EC20B8"/>
    <w:rsid w:val="00EC6CCB"/>
    <w:rsid w:val="00EF6620"/>
    <w:rsid w:val="00F34F8F"/>
    <w:rsid w:val="00F624E6"/>
    <w:rsid w:val="00FA3726"/>
    <w:rsid w:val="00FA738B"/>
    <w:rsid w:val="00FB34E2"/>
    <w:rsid w:val="00FB6301"/>
    <w:rsid w:val="00FC7B29"/>
    <w:rsid w:val="00FD7F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BA3"/>
    <w:pPr>
      <w:spacing w:after="200" w:line="276" w:lineRule="auto"/>
    </w:pPr>
    <w:rPr>
      <w:sz w:val="22"/>
      <w:szCs w:val="22"/>
      <w:lang w:bidi="en-US"/>
    </w:rPr>
  </w:style>
  <w:style w:type="paragraph" w:styleId="Heading1">
    <w:name w:val="heading 1"/>
    <w:basedOn w:val="Normal"/>
    <w:next w:val="Normal"/>
    <w:link w:val="Heading1Char"/>
    <w:uiPriority w:val="9"/>
    <w:qFormat/>
    <w:rsid w:val="00C37BA3"/>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qFormat/>
    <w:rsid w:val="00C37BA3"/>
    <w:pPr>
      <w:spacing w:before="200" w:after="0" w:line="271" w:lineRule="auto"/>
      <w:outlineLvl w:val="1"/>
    </w:pPr>
    <w:rPr>
      <w:smallCaps/>
      <w:sz w:val="28"/>
      <w:szCs w:val="28"/>
    </w:rPr>
  </w:style>
  <w:style w:type="paragraph" w:styleId="Heading3">
    <w:name w:val="heading 3"/>
    <w:basedOn w:val="Normal"/>
    <w:next w:val="Normal"/>
    <w:link w:val="Heading3Char"/>
    <w:uiPriority w:val="9"/>
    <w:qFormat/>
    <w:rsid w:val="00C37BA3"/>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qFormat/>
    <w:rsid w:val="00C37BA3"/>
    <w:pPr>
      <w:spacing w:after="0" w:line="271" w:lineRule="auto"/>
      <w:outlineLvl w:val="3"/>
    </w:pPr>
    <w:rPr>
      <w:b/>
      <w:bCs/>
      <w:spacing w:val="5"/>
      <w:sz w:val="24"/>
      <w:szCs w:val="24"/>
    </w:rPr>
  </w:style>
  <w:style w:type="paragraph" w:styleId="Heading5">
    <w:name w:val="heading 5"/>
    <w:basedOn w:val="Normal"/>
    <w:next w:val="Normal"/>
    <w:link w:val="Heading5Char"/>
    <w:uiPriority w:val="9"/>
    <w:qFormat/>
    <w:rsid w:val="00C37BA3"/>
    <w:pPr>
      <w:spacing w:after="0" w:line="271" w:lineRule="auto"/>
      <w:outlineLvl w:val="4"/>
    </w:pPr>
    <w:rPr>
      <w:i/>
      <w:iCs/>
      <w:sz w:val="24"/>
      <w:szCs w:val="24"/>
    </w:rPr>
  </w:style>
  <w:style w:type="paragraph" w:styleId="Heading6">
    <w:name w:val="heading 6"/>
    <w:basedOn w:val="Normal"/>
    <w:next w:val="Normal"/>
    <w:link w:val="Heading6Char"/>
    <w:uiPriority w:val="9"/>
    <w:qFormat/>
    <w:rsid w:val="00C37BA3"/>
    <w:pPr>
      <w:shd w:val="clear" w:color="auto" w:fill="FFFFFF"/>
      <w:spacing w:after="0" w:line="271" w:lineRule="auto"/>
      <w:outlineLvl w:val="5"/>
    </w:pPr>
    <w:rPr>
      <w:b/>
      <w:bCs/>
      <w:color w:val="595959"/>
      <w:spacing w:val="5"/>
    </w:rPr>
  </w:style>
  <w:style w:type="paragraph" w:styleId="Heading7">
    <w:name w:val="heading 7"/>
    <w:basedOn w:val="Normal"/>
    <w:next w:val="Normal"/>
    <w:link w:val="Heading7Char"/>
    <w:uiPriority w:val="9"/>
    <w:qFormat/>
    <w:rsid w:val="00C37BA3"/>
    <w:pPr>
      <w:spacing w:after="0"/>
      <w:outlineLvl w:val="6"/>
    </w:pPr>
    <w:rPr>
      <w:b/>
      <w:bCs/>
      <w:i/>
      <w:iCs/>
      <w:color w:val="5A5A5A"/>
      <w:sz w:val="20"/>
      <w:szCs w:val="20"/>
    </w:rPr>
  </w:style>
  <w:style w:type="paragraph" w:styleId="Heading8">
    <w:name w:val="heading 8"/>
    <w:basedOn w:val="Normal"/>
    <w:next w:val="Normal"/>
    <w:link w:val="Heading8Char"/>
    <w:uiPriority w:val="9"/>
    <w:qFormat/>
    <w:rsid w:val="00C37BA3"/>
    <w:pPr>
      <w:spacing w:after="0"/>
      <w:outlineLvl w:val="7"/>
    </w:pPr>
    <w:rPr>
      <w:b/>
      <w:bCs/>
      <w:color w:val="7F7F7F"/>
      <w:sz w:val="20"/>
      <w:szCs w:val="20"/>
    </w:rPr>
  </w:style>
  <w:style w:type="paragraph" w:styleId="Heading9">
    <w:name w:val="heading 9"/>
    <w:basedOn w:val="Normal"/>
    <w:next w:val="Normal"/>
    <w:link w:val="Heading9Char"/>
    <w:uiPriority w:val="9"/>
    <w:qFormat/>
    <w:rsid w:val="00C37BA3"/>
    <w:pPr>
      <w:spacing w:after="0"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37B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BA3"/>
  </w:style>
  <w:style w:type="paragraph" w:styleId="Footer">
    <w:name w:val="footer"/>
    <w:basedOn w:val="Normal"/>
    <w:link w:val="FooterChar"/>
    <w:uiPriority w:val="99"/>
    <w:rsid w:val="00C37B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BA3"/>
  </w:style>
  <w:style w:type="paragraph" w:styleId="BalloonText">
    <w:name w:val="Balloon Text"/>
    <w:basedOn w:val="Normal"/>
    <w:link w:val="BalloonTextChar"/>
    <w:uiPriority w:val="99"/>
    <w:rsid w:val="00C37B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37BA3"/>
    <w:rPr>
      <w:rFonts w:ascii="Tahoma" w:hAnsi="Tahoma" w:cs="Tahoma"/>
      <w:sz w:val="16"/>
      <w:szCs w:val="16"/>
    </w:rPr>
  </w:style>
  <w:style w:type="table" w:styleId="TableGrid">
    <w:name w:val="Table Grid"/>
    <w:basedOn w:val="TableNormal"/>
    <w:uiPriority w:val="59"/>
    <w:rsid w:val="00C37BA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1">
    <w:name w:val="Light Shading1"/>
    <w:basedOn w:val="TableNormal"/>
    <w:uiPriority w:val="60"/>
    <w:rsid w:val="00C37BA3"/>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olorfulShading1">
    <w:name w:val="Colorful Shading1"/>
    <w:basedOn w:val="TableNormal"/>
    <w:uiPriority w:val="71"/>
    <w:rsid w:val="00C37BA3"/>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paragraph" w:styleId="ListParagraph">
    <w:name w:val="List Paragraph"/>
    <w:basedOn w:val="Normal"/>
    <w:uiPriority w:val="34"/>
    <w:qFormat/>
    <w:rsid w:val="00C37BA3"/>
    <w:pPr>
      <w:ind w:left="720"/>
      <w:contextualSpacing/>
    </w:pPr>
  </w:style>
  <w:style w:type="character" w:customStyle="1" w:styleId="Heading1Char">
    <w:name w:val="Heading 1 Char"/>
    <w:basedOn w:val="DefaultParagraphFont"/>
    <w:link w:val="Heading1"/>
    <w:uiPriority w:val="9"/>
    <w:rsid w:val="00C37BA3"/>
    <w:rPr>
      <w:smallCaps/>
      <w:spacing w:val="5"/>
      <w:sz w:val="36"/>
      <w:szCs w:val="36"/>
    </w:rPr>
  </w:style>
  <w:style w:type="paragraph" w:styleId="DocumentMap">
    <w:name w:val="Document Map"/>
    <w:basedOn w:val="Normal"/>
    <w:link w:val="DocumentMapChar"/>
    <w:uiPriority w:val="99"/>
    <w:rsid w:val="00C37BA3"/>
    <w:rPr>
      <w:rFonts w:ascii="Tahoma" w:hAnsi="Tahoma" w:cs="Tahoma"/>
      <w:sz w:val="16"/>
      <w:szCs w:val="16"/>
    </w:rPr>
  </w:style>
  <w:style w:type="character" w:customStyle="1" w:styleId="DocumentMapChar">
    <w:name w:val="Document Map Char"/>
    <w:basedOn w:val="DefaultParagraphFont"/>
    <w:link w:val="DocumentMap"/>
    <w:uiPriority w:val="99"/>
    <w:rsid w:val="00C37BA3"/>
    <w:rPr>
      <w:rFonts w:ascii="Tahoma" w:hAnsi="Tahoma" w:cs="Tahoma"/>
      <w:sz w:val="16"/>
      <w:szCs w:val="16"/>
    </w:rPr>
  </w:style>
  <w:style w:type="character" w:customStyle="1" w:styleId="Heading2Char">
    <w:name w:val="Heading 2 Char"/>
    <w:basedOn w:val="DefaultParagraphFont"/>
    <w:link w:val="Heading2"/>
    <w:uiPriority w:val="9"/>
    <w:rsid w:val="00C37BA3"/>
    <w:rPr>
      <w:smallCaps/>
      <w:sz w:val="28"/>
      <w:szCs w:val="28"/>
    </w:rPr>
  </w:style>
  <w:style w:type="character" w:customStyle="1" w:styleId="Heading3Char">
    <w:name w:val="Heading 3 Char"/>
    <w:basedOn w:val="DefaultParagraphFont"/>
    <w:link w:val="Heading3"/>
    <w:uiPriority w:val="9"/>
    <w:rsid w:val="00C37BA3"/>
    <w:rPr>
      <w:i/>
      <w:iCs/>
      <w:smallCaps/>
      <w:spacing w:val="5"/>
      <w:sz w:val="26"/>
      <w:szCs w:val="26"/>
    </w:rPr>
  </w:style>
  <w:style w:type="character" w:customStyle="1" w:styleId="Heading4Char">
    <w:name w:val="Heading 4 Char"/>
    <w:basedOn w:val="DefaultParagraphFont"/>
    <w:link w:val="Heading4"/>
    <w:uiPriority w:val="9"/>
    <w:rsid w:val="00C37BA3"/>
    <w:rPr>
      <w:b/>
      <w:bCs/>
      <w:spacing w:val="5"/>
      <w:sz w:val="24"/>
      <w:szCs w:val="24"/>
    </w:rPr>
  </w:style>
  <w:style w:type="character" w:customStyle="1" w:styleId="Heading5Char">
    <w:name w:val="Heading 5 Char"/>
    <w:basedOn w:val="DefaultParagraphFont"/>
    <w:link w:val="Heading5"/>
    <w:uiPriority w:val="9"/>
    <w:rsid w:val="00C37BA3"/>
    <w:rPr>
      <w:i/>
      <w:iCs/>
      <w:sz w:val="24"/>
      <w:szCs w:val="24"/>
    </w:rPr>
  </w:style>
  <w:style w:type="character" w:customStyle="1" w:styleId="Heading6Char">
    <w:name w:val="Heading 6 Char"/>
    <w:basedOn w:val="DefaultParagraphFont"/>
    <w:link w:val="Heading6"/>
    <w:uiPriority w:val="9"/>
    <w:rsid w:val="00C37BA3"/>
    <w:rPr>
      <w:b/>
      <w:bCs/>
      <w:color w:val="595959"/>
      <w:spacing w:val="5"/>
      <w:shd w:val="clear" w:color="auto" w:fill="FFFFFF"/>
    </w:rPr>
  </w:style>
  <w:style w:type="character" w:customStyle="1" w:styleId="Heading7Char">
    <w:name w:val="Heading 7 Char"/>
    <w:basedOn w:val="DefaultParagraphFont"/>
    <w:link w:val="Heading7"/>
    <w:uiPriority w:val="9"/>
    <w:rsid w:val="00C37BA3"/>
    <w:rPr>
      <w:b/>
      <w:bCs/>
      <w:i/>
      <w:iCs/>
      <w:color w:val="5A5A5A"/>
      <w:sz w:val="20"/>
      <w:szCs w:val="20"/>
    </w:rPr>
  </w:style>
  <w:style w:type="character" w:customStyle="1" w:styleId="Heading8Char">
    <w:name w:val="Heading 8 Char"/>
    <w:basedOn w:val="DefaultParagraphFont"/>
    <w:link w:val="Heading8"/>
    <w:uiPriority w:val="9"/>
    <w:rsid w:val="00C37BA3"/>
    <w:rPr>
      <w:b/>
      <w:bCs/>
      <w:color w:val="7F7F7F"/>
      <w:sz w:val="20"/>
      <w:szCs w:val="20"/>
    </w:rPr>
  </w:style>
  <w:style w:type="character" w:customStyle="1" w:styleId="Heading9Char">
    <w:name w:val="Heading 9 Char"/>
    <w:basedOn w:val="DefaultParagraphFont"/>
    <w:link w:val="Heading9"/>
    <w:uiPriority w:val="9"/>
    <w:rsid w:val="00C37BA3"/>
    <w:rPr>
      <w:b/>
      <w:bCs/>
      <w:i/>
      <w:iCs/>
      <w:color w:val="7F7F7F"/>
      <w:sz w:val="18"/>
      <w:szCs w:val="18"/>
    </w:rPr>
  </w:style>
  <w:style w:type="paragraph" w:styleId="Title">
    <w:name w:val="Title"/>
    <w:basedOn w:val="Normal"/>
    <w:next w:val="Normal"/>
    <w:link w:val="TitleChar"/>
    <w:uiPriority w:val="10"/>
    <w:qFormat/>
    <w:rsid w:val="00C37BA3"/>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C37BA3"/>
    <w:rPr>
      <w:smallCaps/>
      <w:sz w:val="52"/>
      <w:szCs w:val="52"/>
    </w:rPr>
  </w:style>
  <w:style w:type="paragraph" w:styleId="Subtitle">
    <w:name w:val="Subtitle"/>
    <w:basedOn w:val="Normal"/>
    <w:next w:val="Normal"/>
    <w:link w:val="SubtitleChar"/>
    <w:uiPriority w:val="11"/>
    <w:qFormat/>
    <w:rsid w:val="00C37BA3"/>
    <w:rPr>
      <w:i/>
      <w:iCs/>
      <w:smallCaps/>
      <w:spacing w:val="10"/>
      <w:sz w:val="28"/>
      <w:szCs w:val="28"/>
    </w:rPr>
  </w:style>
  <w:style w:type="character" w:customStyle="1" w:styleId="SubtitleChar">
    <w:name w:val="Subtitle Char"/>
    <w:basedOn w:val="DefaultParagraphFont"/>
    <w:link w:val="Subtitle"/>
    <w:uiPriority w:val="11"/>
    <w:rsid w:val="00C37BA3"/>
    <w:rPr>
      <w:i/>
      <w:iCs/>
      <w:smallCaps/>
      <w:spacing w:val="10"/>
      <w:sz w:val="28"/>
      <w:szCs w:val="28"/>
    </w:rPr>
  </w:style>
  <w:style w:type="character" w:styleId="Strong">
    <w:name w:val="Strong"/>
    <w:uiPriority w:val="22"/>
    <w:qFormat/>
    <w:rsid w:val="00C37BA3"/>
    <w:rPr>
      <w:b/>
      <w:bCs/>
    </w:rPr>
  </w:style>
  <w:style w:type="character" w:styleId="Emphasis">
    <w:name w:val="Emphasis"/>
    <w:qFormat/>
    <w:rsid w:val="00C37BA3"/>
    <w:rPr>
      <w:b/>
      <w:bCs/>
      <w:i/>
      <w:iCs/>
      <w:spacing w:val="10"/>
    </w:rPr>
  </w:style>
  <w:style w:type="paragraph" w:styleId="NoSpacing">
    <w:name w:val="No Spacing"/>
    <w:basedOn w:val="Normal"/>
    <w:qFormat/>
    <w:rsid w:val="00C37BA3"/>
    <w:pPr>
      <w:spacing w:after="0" w:line="240" w:lineRule="auto"/>
    </w:pPr>
  </w:style>
  <w:style w:type="paragraph" w:styleId="Quote">
    <w:name w:val="Quote"/>
    <w:basedOn w:val="Normal"/>
    <w:next w:val="Normal"/>
    <w:link w:val="QuoteChar"/>
    <w:uiPriority w:val="29"/>
    <w:qFormat/>
    <w:rsid w:val="00C37BA3"/>
    <w:rPr>
      <w:i/>
      <w:iCs/>
    </w:rPr>
  </w:style>
  <w:style w:type="character" w:customStyle="1" w:styleId="QuoteChar">
    <w:name w:val="Quote Char"/>
    <w:basedOn w:val="DefaultParagraphFont"/>
    <w:link w:val="Quote"/>
    <w:uiPriority w:val="29"/>
    <w:rsid w:val="00C37BA3"/>
    <w:rPr>
      <w:i/>
      <w:iCs/>
    </w:rPr>
  </w:style>
  <w:style w:type="paragraph" w:styleId="IntenseQuote">
    <w:name w:val="Intense Quote"/>
    <w:basedOn w:val="Normal"/>
    <w:next w:val="Normal"/>
    <w:link w:val="IntenseQuoteChar"/>
    <w:uiPriority w:val="30"/>
    <w:qFormat/>
    <w:rsid w:val="00C37BA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C37BA3"/>
    <w:rPr>
      <w:i/>
      <w:iCs/>
    </w:rPr>
  </w:style>
  <w:style w:type="character" w:styleId="SubtleEmphasis">
    <w:name w:val="Subtle Emphasis"/>
    <w:uiPriority w:val="19"/>
    <w:qFormat/>
    <w:rsid w:val="00C37BA3"/>
    <w:rPr>
      <w:i/>
      <w:iCs/>
    </w:rPr>
  </w:style>
  <w:style w:type="character" w:styleId="IntenseEmphasis">
    <w:name w:val="Intense Emphasis"/>
    <w:uiPriority w:val="21"/>
    <w:qFormat/>
    <w:rsid w:val="00C37BA3"/>
    <w:rPr>
      <w:b/>
      <w:bCs/>
      <w:i/>
      <w:iCs/>
    </w:rPr>
  </w:style>
  <w:style w:type="character" w:styleId="SubtleReference">
    <w:name w:val="Subtle Reference"/>
    <w:basedOn w:val="DefaultParagraphFont"/>
    <w:uiPriority w:val="31"/>
    <w:qFormat/>
    <w:rsid w:val="00C37BA3"/>
    <w:rPr>
      <w:smallCaps/>
    </w:rPr>
  </w:style>
  <w:style w:type="character" w:styleId="IntenseReference">
    <w:name w:val="Intense Reference"/>
    <w:uiPriority w:val="32"/>
    <w:qFormat/>
    <w:rsid w:val="00C37BA3"/>
    <w:rPr>
      <w:b/>
      <w:bCs/>
      <w:smallCaps/>
    </w:rPr>
  </w:style>
  <w:style w:type="character" w:styleId="BookTitle">
    <w:name w:val="Book Title"/>
    <w:basedOn w:val="DefaultParagraphFont"/>
    <w:uiPriority w:val="33"/>
    <w:qFormat/>
    <w:rsid w:val="00C37BA3"/>
    <w:rPr>
      <w:i/>
      <w:iCs/>
      <w:smallCaps/>
      <w:spacing w:val="5"/>
    </w:rPr>
  </w:style>
  <w:style w:type="paragraph" w:styleId="TOCHeading">
    <w:name w:val="TOC Heading"/>
    <w:basedOn w:val="Heading1"/>
    <w:next w:val="Normal"/>
    <w:uiPriority w:val="39"/>
    <w:qFormat/>
    <w:rsid w:val="00C37BA3"/>
    <w:pPr>
      <w:outlineLvl w:val="9"/>
    </w:pPr>
  </w:style>
  <w:style w:type="table" w:customStyle="1" w:styleId="LightShading-Accent11">
    <w:name w:val="Light Shading - Accent 11"/>
    <w:basedOn w:val="TableNormal"/>
    <w:uiPriority w:val="60"/>
    <w:rsid w:val="00C37BA3"/>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3">
    <w:name w:val="Light Shading Accent 3"/>
    <w:basedOn w:val="TableNormal"/>
    <w:uiPriority w:val="60"/>
    <w:rsid w:val="00C37BA3"/>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customStyle="1" w:styleId="Default">
    <w:name w:val="Default"/>
    <w:rsid w:val="00C37BA3"/>
    <w:pPr>
      <w:autoSpaceDE w:val="0"/>
      <w:autoSpaceDN w:val="0"/>
      <w:adjustRightInd w:val="0"/>
    </w:pPr>
    <w:rPr>
      <w:rFonts w:ascii="Courier New" w:eastAsia="Calibri" w:hAnsi="Courier New" w:cs="Courier New"/>
      <w:color w:val="000000"/>
      <w:sz w:val="24"/>
      <w:szCs w:val="24"/>
      <w:lang w:bidi="kn-IN"/>
    </w:rPr>
  </w:style>
  <w:style w:type="paragraph" w:styleId="EndnoteText">
    <w:name w:val="endnote text"/>
    <w:basedOn w:val="Normal"/>
    <w:link w:val="EndnoteTextChar"/>
    <w:uiPriority w:val="99"/>
    <w:rsid w:val="00C37BA3"/>
    <w:pPr>
      <w:spacing w:after="0" w:line="240" w:lineRule="auto"/>
    </w:pPr>
    <w:rPr>
      <w:sz w:val="20"/>
      <w:szCs w:val="20"/>
    </w:rPr>
  </w:style>
  <w:style w:type="character" w:customStyle="1" w:styleId="EndnoteTextChar">
    <w:name w:val="Endnote Text Char"/>
    <w:basedOn w:val="DefaultParagraphFont"/>
    <w:link w:val="EndnoteText"/>
    <w:uiPriority w:val="99"/>
    <w:rsid w:val="00C37BA3"/>
    <w:rPr>
      <w:lang w:bidi="en-US"/>
    </w:rPr>
  </w:style>
  <w:style w:type="character" w:styleId="EndnoteReference">
    <w:name w:val="endnote reference"/>
    <w:basedOn w:val="DefaultParagraphFont"/>
    <w:uiPriority w:val="99"/>
    <w:rsid w:val="00C37BA3"/>
    <w:rPr>
      <w:vertAlign w:val="superscript"/>
    </w:rPr>
  </w:style>
  <w:style w:type="paragraph" w:styleId="BodyText2">
    <w:name w:val="Body Text 2"/>
    <w:basedOn w:val="Normal"/>
    <w:link w:val="BodyText2Char"/>
    <w:rsid w:val="00C37BA3"/>
    <w:pPr>
      <w:spacing w:after="0" w:line="240" w:lineRule="auto"/>
      <w:jc w:val="both"/>
    </w:pPr>
    <w:rPr>
      <w:rFonts w:ascii="MS Sans Serif" w:hAnsi="MS Sans Serif"/>
      <w:sz w:val="20"/>
      <w:szCs w:val="20"/>
      <w:lang w:bidi="ar-SA"/>
    </w:rPr>
  </w:style>
  <w:style w:type="character" w:customStyle="1" w:styleId="BodyText2Char">
    <w:name w:val="Body Text 2 Char"/>
    <w:basedOn w:val="DefaultParagraphFont"/>
    <w:link w:val="BodyText2"/>
    <w:rsid w:val="00C37BA3"/>
    <w:rPr>
      <w:rFonts w:ascii="MS Sans Serif" w:hAnsi="MS Sans Serif"/>
    </w:rPr>
  </w:style>
  <w:style w:type="paragraph" w:styleId="NormalWeb">
    <w:name w:val="Normal (Web)"/>
    <w:basedOn w:val="Normal"/>
    <w:uiPriority w:val="99"/>
    <w:rsid w:val="00C37BA3"/>
    <w:pPr>
      <w:spacing w:before="100" w:beforeAutospacing="1" w:after="100" w:afterAutospacing="1" w:line="402" w:lineRule="atLeast"/>
    </w:pPr>
    <w:rPr>
      <w:rFonts w:ascii="Georgia" w:hAnsi="Georgia"/>
      <w:color w:val="000000"/>
      <w:sz w:val="20"/>
      <w:szCs w:val="20"/>
      <w:lang w:bidi="ar-SA"/>
    </w:rPr>
  </w:style>
  <w:style w:type="character" w:styleId="Hyperlink">
    <w:name w:val="Hyperlink"/>
    <w:basedOn w:val="DefaultParagraphFont"/>
    <w:uiPriority w:val="99"/>
    <w:rsid w:val="00C37BA3"/>
    <w:rPr>
      <w:color w:val="0000FF"/>
      <w:u w:val="single"/>
    </w:rPr>
  </w:style>
  <w:style w:type="paragraph" w:styleId="BodyTextIndent2">
    <w:name w:val="Body Text Indent 2"/>
    <w:basedOn w:val="Normal"/>
    <w:link w:val="BodyTextIndent2Char"/>
    <w:uiPriority w:val="99"/>
    <w:rsid w:val="00C37BA3"/>
    <w:pPr>
      <w:spacing w:after="120" w:line="480" w:lineRule="auto"/>
      <w:ind w:left="360"/>
    </w:pPr>
  </w:style>
  <w:style w:type="character" w:customStyle="1" w:styleId="BodyTextIndent2Char">
    <w:name w:val="Body Text Indent 2 Char"/>
    <w:basedOn w:val="DefaultParagraphFont"/>
    <w:link w:val="BodyTextIndent2"/>
    <w:uiPriority w:val="99"/>
    <w:rsid w:val="00C37BA3"/>
    <w:rPr>
      <w:sz w:val="22"/>
      <w:szCs w:val="22"/>
      <w:lang w:bidi="en-US"/>
    </w:rPr>
  </w:style>
  <w:style w:type="character" w:styleId="HTMLTypewriter">
    <w:name w:val="HTML Typewriter"/>
    <w:rsid w:val="00C37BA3"/>
    <w:rPr>
      <w:sz w:val="20"/>
      <w:szCs w:val="20"/>
    </w:rPr>
  </w:style>
  <w:style w:type="table" w:customStyle="1" w:styleId="MediumGrid3671dee96-2125-47ff-83a5-47e69bae221c">
    <w:name w:val="Medium Grid 3_671dee96-2125-47ff-83a5-47e69bae221c"/>
    <w:basedOn w:val="TableNormal"/>
    <w:uiPriority w:val="69"/>
    <w:rsid w:val="00C37BA3"/>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rsid w:val="00C37BA3"/>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rsid w:val="00C37BA3"/>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rsid w:val="00C37BA3"/>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rsid w:val="00C37BA3"/>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rsid w:val="00C37BA3"/>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rsid w:val="00C37BA3"/>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character" w:customStyle="1" w:styleId="ng-binding">
    <w:name w:val="ng-binding"/>
    <w:basedOn w:val="DefaultParagraphFont"/>
    <w:rsid w:val="00C37BA3"/>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meroad.com/" TargetMode="External"/><Relationship Id="rId5" Type="http://schemas.openxmlformats.org/officeDocument/2006/relationships/hyperlink" Target="https://FirstCr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RESUME</vt:lpstr>
    </vt:vector>
  </TitlesOfParts>
  <Company>Hewlett-Packard</Company>
  <LinksUpToDate>false</LinksUpToDate>
  <CharactersWithSpaces>4483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dinchi</dc:creator>
  <cp:lastModifiedBy>Ultimate</cp:lastModifiedBy>
  <cp:revision>8</cp:revision>
  <dcterms:created xsi:type="dcterms:W3CDTF">2021-10-28T14:59:00Z</dcterms:created>
  <dcterms:modified xsi:type="dcterms:W3CDTF">2021-11-26T07:04:00Z</dcterms:modified>
</cp:coreProperties>
</file>