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400D4" w14:textId="77777777" w:rsidR="006D219A" w:rsidRDefault="00F974D3">
      <w:pPr>
        <w:pStyle w:val="Title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noProof/>
          <w:lang w:eastAsia="en-US" w:bidi="ar-SA"/>
        </w:rPr>
        <w:drawing>
          <wp:inline distT="0" distB="0" distL="0" distR="0" wp14:anchorId="67CD0062" wp14:editId="3E9495BB">
            <wp:extent cx="1212112" cy="1212112"/>
            <wp:effectExtent l="0" t="0" r="0" b="0"/>
            <wp:docPr id="2" name="Picture 1" descr="ccna_routerswitching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a_routerswitching_lar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0840" cy="12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19A">
        <w:rPr>
          <w:rFonts w:ascii="Bookman Old Style" w:hAnsi="Bookman Old Style" w:cs="Bookman Old Style"/>
        </w:rPr>
        <w:tab/>
      </w:r>
      <w:r w:rsidR="006D219A">
        <w:rPr>
          <w:rFonts w:ascii="Bookman Old Style" w:hAnsi="Bookman Old Style" w:cs="Bookman Old Style"/>
        </w:rPr>
        <w:tab/>
      </w:r>
      <w:r w:rsidR="006D219A">
        <w:rPr>
          <w:rFonts w:ascii="Bookman Old Style" w:hAnsi="Bookman Old Style" w:cs="Bookman Old Style"/>
        </w:rPr>
        <w:tab/>
      </w:r>
      <w:r w:rsidR="006D219A">
        <w:rPr>
          <w:rFonts w:ascii="Bookman Old Style" w:hAnsi="Bookman Old Style" w:cs="Bookman Old Style"/>
        </w:rPr>
        <w:tab/>
      </w:r>
      <w:r w:rsidR="006D219A">
        <w:rPr>
          <w:rFonts w:ascii="Bookman Old Style" w:hAnsi="Bookman Old Style" w:cs="Bookman Old Style"/>
        </w:rPr>
        <w:tab/>
      </w:r>
      <w:r w:rsidR="006D219A">
        <w:rPr>
          <w:rFonts w:ascii="Bookman Old Style" w:hAnsi="Bookman Old Style" w:cs="Bookman Old Style"/>
        </w:rPr>
        <w:tab/>
      </w:r>
      <w:r w:rsidR="006D219A">
        <w:rPr>
          <w:rFonts w:ascii="Bookman Old Style" w:hAnsi="Bookman Old Style" w:cs="Bookman Old Style"/>
        </w:rPr>
        <w:tab/>
      </w:r>
      <w:r w:rsidR="006D219A">
        <w:rPr>
          <w:rFonts w:ascii="Bookman Old Style" w:hAnsi="Bookman Old Style" w:cs="Bookman Old Style"/>
        </w:rPr>
        <w:tab/>
      </w:r>
      <w:r w:rsidR="006D219A"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  <w:noProof/>
          <w:lang w:eastAsia="en-US" w:bidi="ar-SA"/>
        </w:rPr>
        <w:drawing>
          <wp:inline distT="0" distB="0" distL="0" distR="0" wp14:anchorId="6540F083" wp14:editId="0757B9AB">
            <wp:extent cx="893135" cy="119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gata_Passport pi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135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957D" w14:textId="77777777" w:rsidR="000837EA" w:rsidRPr="008A72D4" w:rsidRDefault="00572922">
      <w:pPr>
        <w:pStyle w:val="Title"/>
        <w:rPr>
          <w:rStyle w:val="Emphasis"/>
        </w:rPr>
      </w:pPr>
      <w:r w:rsidRPr="008A72D4">
        <w:rPr>
          <w:rStyle w:val="Emphasis"/>
        </w:rPr>
        <w:t>SOUGATA</w:t>
      </w:r>
      <w:r w:rsidR="00800258">
        <w:rPr>
          <w:rStyle w:val="Emphasis"/>
        </w:rPr>
        <w:t xml:space="preserve"> </w:t>
      </w:r>
      <w:r w:rsidRPr="008A72D4">
        <w:rPr>
          <w:rStyle w:val="Emphasis"/>
        </w:rPr>
        <w:t>RO</w:t>
      </w:r>
      <w:r w:rsidR="000837EA" w:rsidRPr="008A72D4">
        <w:rPr>
          <w:rStyle w:val="Emphasis"/>
        </w:rPr>
        <w:t>Y</w:t>
      </w:r>
      <w:r w:rsidRPr="008A72D4">
        <w:rPr>
          <w:rStyle w:val="Emphasis"/>
        </w:rPr>
        <w:t>CHOWDHURY</w:t>
      </w:r>
    </w:p>
    <w:p w14:paraId="0FD3B966" w14:textId="28CDBEC2" w:rsidR="000837EA" w:rsidRDefault="00F407E6">
      <w:pPr>
        <w:spacing w:after="0"/>
        <w:jc w:val="both"/>
        <w:rPr>
          <w:rStyle w:val="Emphasis"/>
          <w:rFonts w:ascii="Bookman Old Style" w:hAnsi="Bookman Old Style" w:cs="Bookman Old Style"/>
          <w:b w:val="0"/>
          <w:i w:val="0"/>
          <w:sz w:val="20"/>
          <w:szCs w:val="20"/>
        </w:rPr>
      </w:pPr>
      <w:r>
        <w:rPr>
          <w:rStyle w:val="Emphasis"/>
          <w:rFonts w:ascii="Bookman Old Style" w:hAnsi="Bookman Old Style" w:cs="Bookman Old Style"/>
          <w:i w:val="0"/>
          <w:sz w:val="20"/>
          <w:szCs w:val="20"/>
        </w:rPr>
        <w:t>Contact no</w:t>
      </w:r>
      <w:r w:rsidR="0097679C">
        <w:rPr>
          <w:rStyle w:val="Emphasis"/>
          <w:rFonts w:ascii="Bookman Old Style" w:hAnsi="Bookman Old Style" w:cs="Bookman Old Style"/>
          <w:i w:val="0"/>
          <w:sz w:val="20"/>
          <w:szCs w:val="20"/>
        </w:rPr>
        <w:t>.</w:t>
      </w:r>
      <w:r w:rsidR="0097679C">
        <w:rPr>
          <w:rStyle w:val="Emphasis"/>
          <w:rFonts w:ascii="Bookman Old Style" w:hAnsi="Bookman Old Style" w:cs="Bookman Old Style"/>
          <w:b w:val="0"/>
          <w:i w:val="0"/>
          <w:sz w:val="20"/>
          <w:szCs w:val="20"/>
        </w:rPr>
        <w:t xml:space="preserve"> </w:t>
      </w:r>
      <w:r w:rsidR="00573A03" w:rsidRPr="00F9475C">
        <w:rPr>
          <w:rStyle w:val="Emphasis"/>
          <w:rFonts w:ascii="Bookman Old Style" w:hAnsi="Bookman Old Style" w:cs="Bookman Old Style"/>
          <w:b w:val="0"/>
          <w:i w:val="0"/>
        </w:rPr>
        <w:t>+91-9883178923</w:t>
      </w:r>
      <w:r w:rsidR="00573A03">
        <w:rPr>
          <w:rStyle w:val="Emphasis"/>
          <w:rFonts w:ascii="Bookman Old Style" w:hAnsi="Bookman Old Style" w:cs="Bookman Old Style"/>
          <w:b w:val="0"/>
          <w:i w:val="0"/>
        </w:rPr>
        <w:t xml:space="preserve"> </w:t>
      </w:r>
      <w:r w:rsidR="00572922" w:rsidRPr="00F9475C">
        <w:rPr>
          <w:rStyle w:val="Emphasis"/>
          <w:rFonts w:ascii="Bookman Old Style" w:hAnsi="Bookman Old Style" w:cs="Bookman Old Style"/>
          <w:b w:val="0"/>
          <w:i w:val="0"/>
        </w:rPr>
        <w:t xml:space="preserve">/ </w:t>
      </w:r>
      <w:r w:rsidR="00573A03" w:rsidRPr="00F9475C">
        <w:rPr>
          <w:rStyle w:val="Emphasis"/>
          <w:rFonts w:ascii="Bookman Old Style" w:hAnsi="Bookman Old Style" w:cs="Bookman Old Style"/>
          <w:b w:val="0"/>
          <w:i w:val="0"/>
        </w:rPr>
        <w:t>+91-8697806861</w:t>
      </w:r>
    </w:p>
    <w:p w14:paraId="487C417D" w14:textId="77777777" w:rsidR="000837EA" w:rsidRDefault="000837EA">
      <w:pPr>
        <w:spacing w:after="0"/>
        <w:jc w:val="both"/>
        <w:rPr>
          <w:rStyle w:val="Emphasis"/>
          <w:rFonts w:ascii="Bookman Old Style" w:hAnsi="Bookman Old Style" w:cs="Bookman Old Style"/>
          <w:i w:val="0"/>
          <w:sz w:val="20"/>
          <w:szCs w:val="20"/>
        </w:rPr>
      </w:pPr>
      <w:r>
        <w:rPr>
          <w:rStyle w:val="Emphasis"/>
          <w:rFonts w:ascii="Bookman Old Style" w:hAnsi="Bookman Old Style" w:cs="Bookman Old Style"/>
          <w:i w:val="0"/>
          <w:sz w:val="20"/>
          <w:szCs w:val="20"/>
        </w:rPr>
        <w:t>Email:</w:t>
      </w:r>
      <w:r w:rsidR="00F9475C">
        <w:rPr>
          <w:rStyle w:val="Emphasis"/>
          <w:rFonts w:ascii="Bookman Old Style" w:hAnsi="Bookman Old Style" w:cs="Bookman Old Style"/>
          <w:i w:val="0"/>
          <w:sz w:val="20"/>
          <w:szCs w:val="20"/>
        </w:rPr>
        <w:t xml:space="preserve"> </w:t>
      </w:r>
      <w:r w:rsidR="00572922" w:rsidRPr="00F9475C">
        <w:rPr>
          <w:rStyle w:val="Emphasis"/>
          <w:rFonts w:cs="Bookman Old Style"/>
        </w:rPr>
        <w:t>sougata_roychowdhury99@yahoo.co.in</w:t>
      </w:r>
    </w:p>
    <w:p w14:paraId="61E94488" w14:textId="77777777" w:rsidR="000837EA" w:rsidRPr="00647C29" w:rsidRDefault="000837EA">
      <w:pPr>
        <w:pBdr>
          <w:bottom w:val="single" w:sz="4" w:space="1" w:color="000000"/>
        </w:pBdr>
        <w:spacing w:after="0"/>
        <w:jc w:val="both"/>
        <w:rPr>
          <w:rStyle w:val="Emphasis"/>
          <w:rFonts w:ascii="Bookman Old Style" w:hAnsi="Bookman Old Style" w:cs="Bookman Old Style"/>
          <w:b w:val="0"/>
          <w:i w:val="0"/>
          <w:sz w:val="16"/>
          <w:szCs w:val="16"/>
          <w:vertAlign w:val="subscript"/>
        </w:rPr>
      </w:pPr>
    </w:p>
    <w:p w14:paraId="57E65531" w14:textId="3A5F2213" w:rsidR="002A20C0" w:rsidRDefault="002A20C0">
      <w:pPr>
        <w:spacing w:after="0"/>
        <w:rPr>
          <w:rFonts w:ascii="Bookman Old Style" w:hAnsi="Bookman Old Style" w:cs="Bookman Old Style"/>
        </w:rPr>
      </w:pPr>
    </w:p>
    <w:p w14:paraId="31932D2A" w14:textId="1B37739D" w:rsidR="002A20C0" w:rsidRDefault="00080908" w:rsidP="002A20C0">
      <w:pPr>
        <w:pStyle w:val="Title"/>
        <w:rPr>
          <w:rFonts w:ascii="Bookman Old Style" w:hAnsi="Bookman Old Style" w:cs="Bookman Old Style"/>
          <w:sz w:val="40"/>
          <w:szCs w:val="40"/>
        </w:rPr>
      </w:pPr>
      <w:r>
        <w:rPr>
          <w:rFonts w:ascii="Bookman Old Style" w:hAnsi="Bookman Old Style" w:cs="Bookman Old Style"/>
          <w:sz w:val="40"/>
          <w:szCs w:val="40"/>
        </w:rPr>
        <w:t>Highlights</w:t>
      </w:r>
    </w:p>
    <w:p w14:paraId="70E2AFE6" w14:textId="713AF72E" w:rsidR="002A20C0" w:rsidRPr="007B737C" w:rsidRDefault="007B737C" w:rsidP="007B737C">
      <w:pPr>
        <w:pStyle w:val="ListParagraph"/>
        <w:numPr>
          <w:ilvl w:val="0"/>
          <w:numId w:val="35"/>
        </w:numPr>
      </w:pPr>
      <w:r>
        <w:rPr>
          <w:rFonts w:ascii="Bookman Old Style" w:hAnsi="Bookman Old Style" w:cs="Bookman Old Style"/>
          <w:sz w:val="24"/>
          <w:szCs w:val="24"/>
        </w:rPr>
        <w:t>D</w:t>
      </w:r>
      <w:r w:rsidRPr="00A36972">
        <w:rPr>
          <w:rFonts w:ascii="Bookman Old Style" w:hAnsi="Bookman Old Style" w:cs="Bookman Old Style"/>
          <w:sz w:val="24"/>
          <w:szCs w:val="24"/>
        </w:rPr>
        <w:t>eployment of Service Management processes</w:t>
      </w:r>
      <w:r>
        <w:rPr>
          <w:rFonts w:ascii="Bookman Old Style" w:hAnsi="Bookman Old Style" w:cs="Bookman Old Style"/>
          <w:sz w:val="24"/>
          <w:szCs w:val="24"/>
        </w:rPr>
        <w:t xml:space="preserve"> via ServiceNow.</w:t>
      </w:r>
    </w:p>
    <w:p w14:paraId="7E29A0CF" w14:textId="1D6BB20B" w:rsidR="007B737C" w:rsidRDefault="003A7C2E" w:rsidP="007B737C">
      <w:pPr>
        <w:pStyle w:val="ListParagraph"/>
        <w:numPr>
          <w:ilvl w:val="0"/>
          <w:numId w:val="35"/>
        </w:numPr>
        <w:rPr>
          <w:rFonts w:ascii="Bookman Old Style" w:hAnsi="Bookman Old Style" w:cs="Bookman Old Style"/>
          <w:sz w:val="24"/>
          <w:szCs w:val="24"/>
        </w:rPr>
      </w:pPr>
      <w:r w:rsidRPr="003A7C2E">
        <w:rPr>
          <w:rFonts w:ascii="Bookman Old Style" w:hAnsi="Bookman Old Style" w:cs="Bookman Old Style"/>
          <w:sz w:val="24"/>
          <w:szCs w:val="24"/>
        </w:rPr>
        <w:t>Inventory</w:t>
      </w:r>
      <w:r w:rsidR="008C7321">
        <w:rPr>
          <w:rFonts w:ascii="Bookman Old Style" w:hAnsi="Bookman Old Style" w:cs="Bookman Old Style"/>
          <w:sz w:val="24"/>
          <w:szCs w:val="24"/>
        </w:rPr>
        <w:t xml:space="preserve">/Store </w:t>
      </w:r>
      <w:r w:rsidRPr="003A7C2E">
        <w:rPr>
          <w:rFonts w:ascii="Bookman Old Style" w:hAnsi="Bookman Old Style" w:cs="Bookman Old Style"/>
          <w:sz w:val="24"/>
          <w:szCs w:val="24"/>
        </w:rPr>
        <w:t>Management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14:paraId="0CEFCE5A" w14:textId="4F65F0EB" w:rsidR="003A7C2E" w:rsidRDefault="003A7C2E" w:rsidP="007B737C">
      <w:pPr>
        <w:pStyle w:val="ListParagraph"/>
        <w:numPr>
          <w:ilvl w:val="0"/>
          <w:numId w:val="35"/>
        </w:num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Vendor Negotiation.</w:t>
      </w:r>
    </w:p>
    <w:p w14:paraId="14D83839" w14:textId="437C2D5E" w:rsidR="003A7C2E" w:rsidRDefault="003A7C2E" w:rsidP="007B737C">
      <w:pPr>
        <w:pStyle w:val="ListParagraph"/>
        <w:numPr>
          <w:ilvl w:val="0"/>
          <w:numId w:val="35"/>
        </w:num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Operational</w:t>
      </w:r>
      <w:r w:rsidR="0077353C">
        <w:rPr>
          <w:rFonts w:ascii="Bookman Old Style" w:hAnsi="Bookman Old Style" w:cs="Bookman Old Style"/>
          <w:sz w:val="24"/>
          <w:szCs w:val="24"/>
        </w:rPr>
        <w:t xml:space="preserve"> &amp; Process</w:t>
      </w:r>
      <w:r>
        <w:rPr>
          <w:rFonts w:ascii="Bookman Old Style" w:hAnsi="Bookman Old Style" w:cs="Bookman Old Style"/>
          <w:sz w:val="24"/>
          <w:szCs w:val="24"/>
        </w:rPr>
        <w:t xml:space="preserve"> </w:t>
      </w:r>
      <w:r w:rsidR="00043550">
        <w:rPr>
          <w:rFonts w:ascii="Bookman Old Style" w:hAnsi="Bookman Old Style" w:cs="Bookman Old Style"/>
          <w:sz w:val="24"/>
          <w:szCs w:val="24"/>
        </w:rPr>
        <w:t>Improvement</w:t>
      </w:r>
      <w:r>
        <w:rPr>
          <w:rFonts w:ascii="Bookman Old Style" w:hAnsi="Bookman Old Style" w:cs="Bookman Old Style"/>
          <w:sz w:val="24"/>
          <w:szCs w:val="24"/>
        </w:rPr>
        <w:t>.</w:t>
      </w:r>
    </w:p>
    <w:p w14:paraId="0D65799C" w14:textId="0676CE6F" w:rsidR="00043550" w:rsidRDefault="00043550" w:rsidP="007B737C">
      <w:pPr>
        <w:pStyle w:val="ListParagraph"/>
        <w:numPr>
          <w:ilvl w:val="0"/>
          <w:numId w:val="35"/>
        </w:num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IT &amp; Facility Management.</w:t>
      </w:r>
    </w:p>
    <w:p w14:paraId="16DA3193" w14:textId="345FF070" w:rsidR="00C33EBC" w:rsidRDefault="00C33EBC" w:rsidP="007B737C">
      <w:pPr>
        <w:pStyle w:val="ListParagraph"/>
        <w:numPr>
          <w:ilvl w:val="0"/>
          <w:numId w:val="35"/>
        </w:num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MIS Reporting.</w:t>
      </w:r>
    </w:p>
    <w:p w14:paraId="2AA5A7CD" w14:textId="0ADD2C72" w:rsidR="00B02F24" w:rsidRDefault="00596F83" w:rsidP="00B02F24">
      <w:pPr>
        <w:pStyle w:val="ListParagraph"/>
        <w:numPr>
          <w:ilvl w:val="0"/>
          <w:numId w:val="35"/>
        </w:num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Scheduling &amp; arranging</w:t>
      </w:r>
      <w:r w:rsidR="004523BA">
        <w:rPr>
          <w:rFonts w:ascii="Bookman Old Style" w:hAnsi="Bookman Old Style" w:cs="Bookman Old Style"/>
          <w:sz w:val="24"/>
          <w:szCs w:val="24"/>
        </w:rPr>
        <w:t xml:space="preserve"> various trainings.</w:t>
      </w:r>
    </w:p>
    <w:p w14:paraId="0C49A0B6" w14:textId="7140F5F6" w:rsidR="005B1A9D" w:rsidRPr="005B1A9D" w:rsidRDefault="006332CF" w:rsidP="005C23EF">
      <w:pPr>
        <w:pStyle w:val="ListParagraph"/>
        <w:numPr>
          <w:ilvl w:val="0"/>
          <w:numId w:val="35"/>
        </w:numPr>
        <w:rPr>
          <w:rFonts w:ascii="Bookman Old Style" w:hAnsi="Bookman Old Style" w:cs="Bookman Old Style"/>
          <w:sz w:val="24"/>
          <w:szCs w:val="24"/>
        </w:rPr>
      </w:pPr>
      <w:r w:rsidRPr="005B1A9D">
        <w:rPr>
          <w:rFonts w:ascii="Bookman Old Style" w:hAnsi="Bookman Old Style" w:cs="Bookman Old Style"/>
          <w:sz w:val="24"/>
          <w:szCs w:val="24"/>
        </w:rPr>
        <w:t>Customer handling with maximum satisfaction.</w:t>
      </w:r>
    </w:p>
    <w:p w14:paraId="0F91FEFA" w14:textId="6A3D1EAA" w:rsidR="005B1A9D" w:rsidRDefault="005B1A9D" w:rsidP="005B1A9D">
      <w:pPr>
        <w:pStyle w:val="Title"/>
        <w:rPr>
          <w:rFonts w:ascii="Bookman Old Style" w:hAnsi="Bookman Old Style" w:cs="Bookman Old Style"/>
          <w:sz w:val="40"/>
          <w:szCs w:val="40"/>
        </w:rPr>
      </w:pPr>
      <w:r>
        <w:rPr>
          <w:rFonts w:ascii="Bookman Old Style" w:hAnsi="Bookman Old Style" w:cs="Bookman Old Style"/>
          <w:sz w:val="40"/>
          <w:szCs w:val="40"/>
        </w:rPr>
        <w:t>Accomplishments</w:t>
      </w:r>
    </w:p>
    <w:p w14:paraId="4B762C65" w14:textId="65808729" w:rsidR="005B1A9D" w:rsidRPr="005B1A9D" w:rsidRDefault="005B1A9D" w:rsidP="005B1A9D">
      <w:pPr>
        <w:pStyle w:val="ListParagraph"/>
        <w:numPr>
          <w:ilvl w:val="0"/>
          <w:numId w:val="36"/>
        </w:num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Received award &amp; certificate from customer for outstanding performance.</w:t>
      </w:r>
    </w:p>
    <w:p w14:paraId="1A34F414" w14:textId="3CF91D61" w:rsidR="00CC33D7" w:rsidRDefault="00CC33D7" w:rsidP="00CC33D7">
      <w:pPr>
        <w:pStyle w:val="Title"/>
        <w:rPr>
          <w:rFonts w:ascii="Bookman Old Style" w:hAnsi="Bookman Old Style" w:cs="Bookman Old Style"/>
          <w:sz w:val="40"/>
          <w:szCs w:val="40"/>
        </w:rPr>
      </w:pPr>
      <w:r>
        <w:rPr>
          <w:rFonts w:ascii="Bookman Old Style" w:hAnsi="Bookman Old Style" w:cs="Bookman Old Style"/>
          <w:sz w:val="40"/>
          <w:szCs w:val="40"/>
        </w:rPr>
        <w:t>S</w:t>
      </w:r>
      <w:r w:rsidR="00FC0916">
        <w:rPr>
          <w:rFonts w:ascii="Bookman Old Style" w:hAnsi="Bookman Old Style" w:cs="Bookman Old Style"/>
          <w:sz w:val="40"/>
          <w:szCs w:val="40"/>
        </w:rPr>
        <w:t>ummary</w:t>
      </w:r>
    </w:p>
    <w:p w14:paraId="6D17FE66" w14:textId="00F73D9D" w:rsidR="00B02F24" w:rsidRDefault="00B02F24" w:rsidP="00B02F24">
      <w:pPr>
        <w:pStyle w:val="BodyText"/>
        <w:numPr>
          <w:ilvl w:val="0"/>
          <w:numId w:val="29"/>
        </w:numPr>
        <w:spacing w:before="120"/>
        <w:rPr>
          <w:rFonts w:ascii="Bookman Old Style" w:hAnsi="Bookman Old Style" w:cs="Miriam Fixed"/>
          <w:bCs/>
          <w:sz w:val="24"/>
          <w:szCs w:val="24"/>
          <w:lang w:eastAsia="en-US" w:bidi="ar-SA"/>
        </w:rPr>
      </w:pPr>
      <w:r>
        <w:rPr>
          <w:rFonts w:ascii="Bookman Old Style" w:hAnsi="Bookman Old Style" w:cs="Miriam Fixed"/>
          <w:bCs/>
          <w:sz w:val="24"/>
          <w:szCs w:val="24"/>
          <w:lang w:eastAsia="en-US" w:bidi="ar-SA"/>
        </w:rPr>
        <w:t>Coordination</w:t>
      </w:r>
      <w:r w:rsidR="00EE0AEB"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between clients and the technical </w:t>
      </w:r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team.</w:t>
      </w:r>
      <w:r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</w:t>
      </w:r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Identifying their problems and</w:t>
      </w:r>
      <w:r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negotiating</w:t>
      </w:r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demands.</w:t>
      </w:r>
    </w:p>
    <w:p w14:paraId="2402164B" w14:textId="77777777" w:rsidR="00792E30" w:rsidRDefault="00792E30" w:rsidP="00792E30">
      <w:pPr>
        <w:pStyle w:val="BodyText"/>
        <w:numPr>
          <w:ilvl w:val="0"/>
          <w:numId w:val="29"/>
        </w:numPr>
        <w:spacing w:before="120"/>
        <w:rPr>
          <w:rFonts w:ascii="Bookman Old Style" w:hAnsi="Bookman Old Style" w:cs="Miriam Fixed"/>
          <w:bCs/>
          <w:sz w:val="24"/>
          <w:szCs w:val="24"/>
          <w:lang w:eastAsia="en-US" w:bidi="ar-SA"/>
        </w:rPr>
      </w:pPr>
      <w:r w:rsidRPr="00D84BAB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Expertise in Asset Management &amp; acting as SPOC of entire EASTERN Region. </w:t>
      </w:r>
    </w:p>
    <w:p w14:paraId="28035C8B" w14:textId="66D0E160" w:rsidR="00792E30" w:rsidRPr="00792E30" w:rsidRDefault="00792E30" w:rsidP="00792E30">
      <w:pPr>
        <w:pStyle w:val="BodyText"/>
        <w:numPr>
          <w:ilvl w:val="0"/>
          <w:numId w:val="29"/>
        </w:numPr>
        <w:spacing w:before="120"/>
        <w:rPr>
          <w:rFonts w:ascii="Bookman Old Style" w:hAnsi="Bookman Old Style" w:cs="Miriam Fixed"/>
          <w:bCs/>
          <w:sz w:val="24"/>
          <w:szCs w:val="24"/>
          <w:lang w:eastAsia="en-US" w:bidi="ar-SA"/>
        </w:rPr>
      </w:pPr>
      <w:r w:rsidRPr="008F5196">
        <w:rPr>
          <w:rFonts w:ascii="Bookman Old Style" w:hAnsi="Bookman Old Style" w:cs="Miriam Fixed"/>
          <w:bCs/>
          <w:sz w:val="24"/>
          <w:szCs w:val="24"/>
          <w:lang w:eastAsia="en-US" w:bidi="ar-SA"/>
        </w:rPr>
        <w:lastRenderedPageBreak/>
        <w:t>Responsible for material movement, Invoice processing, Gate pass making</w:t>
      </w:r>
      <w:r>
        <w:rPr>
          <w:rFonts w:ascii="Bookman Old Style" w:hAnsi="Bookman Old Style" w:cs="Miriam Fixed"/>
          <w:bCs/>
          <w:sz w:val="24"/>
          <w:szCs w:val="24"/>
          <w:lang w:eastAsia="en-US" w:bidi="ar-SA"/>
        </w:rPr>
        <w:t>.</w:t>
      </w:r>
    </w:p>
    <w:p w14:paraId="61DEAC99" w14:textId="73E78E6B" w:rsidR="00B778B2" w:rsidRPr="007E0BEA" w:rsidRDefault="00B778B2" w:rsidP="00EE0AEB">
      <w:pPr>
        <w:pStyle w:val="BodyText"/>
        <w:numPr>
          <w:ilvl w:val="0"/>
          <w:numId w:val="29"/>
        </w:numPr>
        <w:spacing w:before="120"/>
        <w:rPr>
          <w:rFonts w:ascii="Bookman Old Style" w:hAnsi="Bookman Old Style" w:cs="Miriam Fixed"/>
          <w:bCs/>
          <w:sz w:val="24"/>
          <w:szCs w:val="24"/>
          <w:lang w:eastAsia="en-US" w:bidi="ar-SA"/>
        </w:rPr>
      </w:pPr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Preparation</w:t>
      </w:r>
      <w:r w:rsidR="001F369C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&amp; analysis</w:t>
      </w:r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of various reports like</w:t>
      </w:r>
      <w:r w:rsidR="00C570EA"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MIS /Status /Inventory /Audit report,</w:t>
      </w:r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site survey report, feasibility report, site commissioning report etc.</w:t>
      </w:r>
    </w:p>
    <w:p w14:paraId="36905DA6" w14:textId="55D66918" w:rsidR="00343F2C" w:rsidRPr="007E0BEA" w:rsidRDefault="000D35B8" w:rsidP="00EE0AEB">
      <w:pPr>
        <w:pStyle w:val="BodyText"/>
        <w:numPr>
          <w:ilvl w:val="0"/>
          <w:numId w:val="29"/>
        </w:numPr>
        <w:spacing w:before="120"/>
        <w:rPr>
          <w:rFonts w:ascii="Bookman Old Style" w:hAnsi="Bookman Old Style" w:cs="Miriam Fixed"/>
          <w:bCs/>
          <w:sz w:val="24"/>
          <w:szCs w:val="24"/>
          <w:lang w:eastAsia="en-US" w:bidi="ar-SA"/>
        </w:rPr>
      </w:pPr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Ma</w:t>
      </w:r>
      <w:r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naging </w:t>
      </w:r>
      <w:r w:rsidR="004F0295"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escalations </w:t>
      </w:r>
      <w:r w:rsidR="00D84BAB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across multiple disparate groups with competing </w:t>
      </w:r>
      <w:r w:rsidR="008F5196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priorities</w:t>
      </w:r>
      <w:r w:rsidR="00D84BAB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.</w:t>
      </w:r>
    </w:p>
    <w:p w14:paraId="66CB9D8B" w14:textId="6D16854B" w:rsidR="008F5196" w:rsidRDefault="008F5196" w:rsidP="005B3E05">
      <w:pPr>
        <w:pStyle w:val="BodyText"/>
        <w:numPr>
          <w:ilvl w:val="0"/>
          <w:numId w:val="29"/>
        </w:numPr>
        <w:spacing w:before="120"/>
        <w:rPr>
          <w:rFonts w:ascii="Bookman Old Style" w:hAnsi="Bookman Old Style" w:cs="Miriam Fixed"/>
          <w:bCs/>
          <w:sz w:val="24"/>
          <w:szCs w:val="24"/>
          <w:lang w:eastAsia="en-US" w:bidi="ar-SA"/>
        </w:rPr>
      </w:pPr>
      <w:r w:rsidRPr="008F5196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Having experience in handling a team of 4 members. Analyzing the assigned projects and distributed tasks to the members as per their area of expertise and assessing their performances</w:t>
      </w:r>
      <w:r>
        <w:rPr>
          <w:rFonts w:ascii="Bookman Old Style" w:hAnsi="Bookman Old Style" w:cs="Miriam Fixed"/>
          <w:bCs/>
          <w:sz w:val="24"/>
          <w:szCs w:val="24"/>
          <w:lang w:eastAsia="en-US" w:bidi="ar-SA"/>
        </w:rPr>
        <w:t>.</w:t>
      </w:r>
    </w:p>
    <w:p w14:paraId="400493AE" w14:textId="01A38B53" w:rsidR="00AE7F1B" w:rsidRDefault="002963F8" w:rsidP="00EC7D99">
      <w:pPr>
        <w:pStyle w:val="BodyText"/>
        <w:numPr>
          <w:ilvl w:val="0"/>
          <w:numId w:val="29"/>
        </w:numPr>
        <w:spacing w:before="120"/>
        <w:rPr>
          <w:rFonts w:ascii="Bookman Old Style" w:hAnsi="Bookman Old Style" w:cs="Miriam Fixed"/>
          <w:bCs/>
          <w:sz w:val="24"/>
          <w:szCs w:val="24"/>
          <w:lang w:eastAsia="en-US" w:bidi="ar-SA"/>
        </w:rPr>
      </w:pPr>
      <w:r w:rsidRPr="002963F8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Capable of building strong customer relationship</w:t>
      </w:r>
      <w:r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by resolving customer’s questions, issues &amp; complaints.</w:t>
      </w:r>
    </w:p>
    <w:p w14:paraId="7A2494FD" w14:textId="6B0A297C" w:rsidR="0023668F" w:rsidRDefault="0023668F" w:rsidP="00EC7D99">
      <w:pPr>
        <w:pStyle w:val="BodyText"/>
        <w:numPr>
          <w:ilvl w:val="0"/>
          <w:numId w:val="29"/>
        </w:numPr>
        <w:spacing w:before="120"/>
        <w:rPr>
          <w:rFonts w:ascii="Bookman Old Style" w:hAnsi="Bookman Old Style" w:cs="Miriam Fixed"/>
          <w:bCs/>
          <w:sz w:val="24"/>
          <w:szCs w:val="24"/>
          <w:lang w:eastAsia="en-US" w:bidi="ar-SA"/>
        </w:rPr>
      </w:pPr>
      <w:r>
        <w:rPr>
          <w:rFonts w:ascii="Bookman Old Style" w:hAnsi="Bookman Old Style" w:cs="Miriam Fixed"/>
          <w:bCs/>
          <w:sz w:val="24"/>
          <w:szCs w:val="24"/>
          <w:lang w:eastAsia="en-US" w:bidi="ar-SA"/>
        </w:rPr>
        <w:t>Experiences in</w:t>
      </w:r>
      <w:r w:rsidRPr="002963F8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</w:t>
      </w:r>
      <w:r w:rsidRPr="0023668F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analyzing, diagnosing problems &amp; troubleshooting, maintenance of Desktops, Laptops hardware/software, peripheral equipment, printers and networks</w:t>
      </w:r>
      <w:r>
        <w:rPr>
          <w:rFonts w:ascii="Bookman Old Style" w:hAnsi="Bookman Old Style" w:cs="Miriam Fixed"/>
          <w:bCs/>
          <w:sz w:val="24"/>
          <w:szCs w:val="24"/>
          <w:lang w:eastAsia="en-US" w:bidi="ar-SA"/>
        </w:rPr>
        <w:t>.</w:t>
      </w:r>
    </w:p>
    <w:p w14:paraId="7FE65BC0" w14:textId="1C287666" w:rsidR="0023668F" w:rsidRDefault="0023668F" w:rsidP="00EC7D99">
      <w:pPr>
        <w:pStyle w:val="BodyText"/>
        <w:numPr>
          <w:ilvl w:val="0"/>
          <w:numId w:val="29"/>
        </w:numPr>
        <w:spacing w:before="120"/>
        <w:rPr>
          <w:rFonts w:ascii="Bookman Old Style" w:hAnsi="Bookman Old Style" w:cs="Miriam Fixed"/>
          <w:bCs/>
          <w:sz w:val="24"/>
          <w:szCs w:val="24"/>
          <w:lang w:eastAsia="en-US" w:bidi="ar-SA"/>
        </w:rPr>
      </w:pPr>
      <w:r w:rsidRPr="0023668F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Having experience of working in portal-based ticketing tool, remote tool (Bomgar, Putty, Team Viewer), ITAM</w:t>
      </w:r>
      <w:r w:rsidR="00FA0B4C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.</w:t>
      </w:r>
    </w:p>
    <w:p w14:paraId="7A027459" w14:textId="1649D562" w:rsidR="00B55BF0" w:rsidRPr="00D11EE2" w:rsidRDefault="00FC0916" w:rsidP="00CA7A38">
      <w:pPr>
        <w:widowControl w:val="0"/>
        <w:numPr>
          <w:ilvl w:val="0"/>
          <w:numId w:val="29"/>
        </w:numPr>
        <w:suppressAutoHyphens w:val="0"/>
        <w:autoSpaceDE w:val="0"/>
        <w:autoSpaceDN w:val="0"/>
        <w:adjustRightInd w:val="0"/>
        <w:spacing w:before="120" w:after="0" w:line="360" w:lineRule="auto"/>
        <w:rPr>
          <w:bCs/>
          <w:iCs/>
          <w:sz w:val="24"/>
          <w:szCs w:val="24"/>
        </w:rPr>
      </w:pPr>
      <w:r w:rsidRPr="00D11EE2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Having exposure in configuring Cisco Router, </w:t>
      </w:r>
      <w:r w:rsidR="003615B3" w:rsidRPr="00D11EE2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Switch.</w:t>
      </w:r>
      <w:r w:rsidR="003615B3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Having s</w:t>
      </w:r>
      <w:r w:rsidR="003615B3" w:rsidRPr="00D11EE2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ound</w:t>
      </w:r>
      <w:r w:rsidR="00FA0B4C" w:rsidRPr="00D11EE2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</w:t>
      </w:r>
      <w:r w:rsidR="003615B3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knowledge</w:t>
      </w:r>
      <w:r w:rsidR="00FA0B4C" w:rsidRPr="00D11EE2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</w:t>
      </w:r>
      <w:r w:rsidR="003615B3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in</w:t>
      </w:r>
      <w:r w:rsidR="00FA0B4C" w:rsidRPr="00D11EE2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Windows </w:t>
      </w:r>
      <w:r w:rsidR="003615B3" w:rsidRPr="00D11EE2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platform</w:t>
      </w:r>
      <w:r w:rsidR="003615B3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</w:t>
      </w:r>
      <w:r w:rsidR="00FA0B4C" w:rsidRPr="00D11EE2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(Windows XP, Windows7, Windows 10) at the user level including user and application installation.</w:t>
      </w:r>
    </w:p>
    <w:p w14:paraId="4B367896" w14:textId="77777777" w:rsidR="00994492" w:rsidRDefault="00994492" w:rsidP="00AE7F1B">
      <w:pPr>
        <w:pStyle w:val="BodyText"/>
        <w:spacing w:before="120"/>
        <w:rPr>
          <w:rFonts w:ascii="Engravers MT" w:hAnsi="Engravers MT" w:cs="Bookman Old Style"/>
          <w:b/>
          <w:sz w:val="24"/>
          <w:szCs w:val="24"/>
        </w:rPr>
      </w:pPr>
    </w:p>
    <w:p w14:paraId="03BCEEE2" w14:textId="0B39C131" w:rsidR="00AE7F1B" w:rsidRDefault="00AE7F1B" w:rsidP="00AE7F1B">
      <w:pPr>
        <w:pStyle w:val="BodyText"/>
        <w:spacing w:before="120"/>
        <w:rPr>
          <w:rFonts w:ascii="Engravers MT" w:hAnsi="Engravers MT" w:cs="Bookman Old Style"/>
          <w:b/>
          <w:sz w:val="24"/>
          <w:szCs w:val="24"/>
        </w:rPr>
      </w:pPr>
      <w:r>
        <w:rPr>
          <w:rFonts w:ascii="Engravers MT" w:hAnsi="Engravers MT" w:cs="Bookman Old Style"/>
          <w:b/>
          <w:sz w:val="24"/>
          <w:szCs w:val="24"/>
        </w:rPr>
        <w:t xml:space="preserve">CURRENT </w:t>
      </w:r>
      <w:r w:rsidR="00994492" w:rsidRPr="001F1061">
        <w:rPr>
          <w:rFonts w:ascii="Engravers MT" w:hAnsi="Engravers MT" w:cs="Bookman Old Style"/>
          <w:b/>
          <w:sz w:val="24"/>
          <w:szCs w:val="24"/>
        </w:rPr>
        <w:t>Experience</w:t>
      </w:r>
      <w:r w:rsidR="00994492">
        <w:rPr>
          <w:rFonts w:ascii="Engravers MT" w:hAnsi="Engravers MT" w:cs="Bookman Old Style"/>
          <w:b/>
          <w:sz w:val="24"/>
          <w:szCs w:val="24"/>
        </w:rPr>
        <w:t xml:space="preserve">: </w:t>
      </w:r>
      <w:r w:rsidR="00E25FF4">
        <w:rPr>
          <w:rFonts w:ascii="Engravers MT" w:hAnsi="Engravers MT" w:cs="Bookman Old Style"/>
          <w:b/>
          <w:sz w:val="24"/>
          <w:szCs w:val="24"/>
        </w:rPr>
        <w:t xml:space="preserve">APRIL </w:t>
      </w:r>
      <w:bookmarkStart w:id="0" w:name="_GoBack"/>
      <w:bookmarkEnd w:id="0"/>
      <w:r>
        <w:rPr>
          <w:rFonts w:ascii="Engravers MT" w:hAnsi="Engravers MT" w:cs="Bookman Old Style"/>
          <w:b/>
          <w:sz w:val="24"/>
          <w:szCs w:val="24"/>
        </w:rPr>
        <w:t xml:space="preserve">2019 – </w:t>
      </w:r>
      <w:proofErr w:type="spellStart"/>
      <w:r w:rsidR="00E25FF4">
        <w:rPr>
          <w:rFonts w:ascii="Engravers MT" w:hAnsi="Engravers MT" w:cs="Bookman Old Style"/>
          <w:b/>
          <w:sz w:val="24"/>
          <w:szCs w:val="24"/>
        </w:rPr>
        <w:t>june</w:t>
      </w:r>
      <w:proofErr w:type="spellEnd"/>
      <w:r w:rsidR="00E25FF4">
        <w:rPr>
          <w:rFonts w:ascii="Engravers MT" w:hAnsi="Engravers MT" w:cs="Bookman Old Style"/>
          <w:b/>
          <w:sz w:val="24"/>
          <w:szCs w:val="24"/>
        </w:rPr>
        <w:t xml:space="preserve">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3528"/>
      </w:tblGrid>
      <w:tr w:rsidR="00AE7F1B" w14:paraId="24A6AE3C" w14:textId="77777777" w:rsidTr="0024331B">
        <w:trPr>
          <w:trHeight w:val="980"/>
        </w:trPr>
        <w:tc>
          <w:tcPr>
            <w:tcW w:w="6048" w:type="dxa"/>
          </w:tcPr>
          <w:p w14:paraId="02250628" w14:textId="77777777" w:rsidR="00AE7F1B" w:rsidRPr="005C7F8B" w:rsidRDefault="00AE7F1B" w:rsidP="0024331B">
            <w:pPr>
              <w:keepLines/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6169ECE5" w14:textId="77777777" w:rsidR="00AE7F1B" w:rsidRPr="000742AE" w:rsidRDefault="00AE7F1B" w:rsidP="0024331B">
            <w:pPr>
              <w:keepLines/>
              <w:spacing w:line="100" w:lineRule="atLeast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Employer: 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Ark Infotech Spectrum India Pvt. Ltd. 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 xml:space="preserve">(Resource Partner of </w:t>
            </w:r>
            <w:r w:rsidRPr="0060769F">
              <w:rPr>
                <w:rFonts w:ascii="Bookman Old Style" w:hAnsi="Bookman Old Style" w:cs="Bookman Old Style"/>
                <w:i/>
                <w:iCs/>
                <w:sz w:val="24"/>
                <w:szCs w:val="24"/>
              </w:rPr>
              <w:t>Wipro Ltd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>.)</w:t>
            </w:r>
          </w:p>
        </w:tc>
        <w:tc>
          <w:tcPr>
            <w:tcW w:w="3528" w:type="dxa"/>
          </w:tcPr>
          <w:p w14:paraId="37B1E828" w14:textId="77777777" w:rsidR="00AE7F1B" w:rsidRPr="005C7F8B" w:rsidRDefault="00AE7F1B" w:rsidP="0024331B">
            <w:pPr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689E86CF" w14:textId="7A29CB03" w:rsidR="00AE7F1B" w:rsidRPr="005C7F8B" w:rsidRDefault="00AE7F1B" w:rsidP="00280E2F">
            <w:pPr>
              <w:spacing w:line="100" w:lineRule="atLeast"/>
              <w:rPr>
                <w:bCs/>
                <w:iCs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>Role:</w:t>
            </w:r>
            <w:r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 </w:t>
            </w:r>
            <w:r w:rsidR="00280E2F" w:rsidRPr="000742AE">
              <w:rPr>
                <w:rFonts w:ascii="Bookman Old Style" w:hAnsi="Bookman Old Style" w:cs="Bookman Old Style"/>
                <w:sz w:val="24"/>
                <w:szCs w:val="24"/>
              </w:rPr>
              <w:t>Senior</w:t>
            </w:r>
            <w:r w:rsidR="00280E2F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="009B757E" w:rsidRPr="005C7F8B">
              <w:rPr>
                <w:rFonts w:ascii="Bookman Old Style" w:hAnsi="Bookman Old Style" w:cs="Bookman Old Style"/>
                <w:bCs/>
                <w:sz w:val="24"/>
                <w:szCs w:val="24"/>
              </w:rPr>
              <w:t>Associate</w:t>
            </w:r>
            <w:r w:rsidR="009B757E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(</w:t>
            </w:r>
            <w:r w:rsidRPr="00AE7F1B">
              <w:rPr>
                <w:rFonts w:ascii="Bookman Old Style" w:hAnsi="Bookman Old Style" w:cs="Bookman Old Style"/>
                <w:sz w:val="24"/>
                <w:szCs w:val="24"/>
              </w:rPr>
              <w:t>IT Service &amp; Compliance Management</w:t>
            </w:r>
            <w:r w:rsidR="00280E2F">
              <w:rPr>
                <w:rFonts w:ascii="Bookman Old Style" w:hAnsi="Bookman Old Style" w:cs="Bookman Old Style"/>
                <w:sz w:val="24"/>
                <w:szCs w:val="24"/>
              </w:rPr>
              <w:t>)</w:t>
            </w:r>
          </w:p>
        </w:tc>
      </w:tr>
      <w:tr w:rsidR="00AE7F1B" w14:paraId="5308E94A" w14:textId="77777777" w:rsidTr="0024331B">
        <w:tc>
          <w:tcPr>
            <w:tcW w:w="9576" w:type="dxa"/>
            <w:gridSpan w:val="2"/>
          </w:tcPr>
          <w:p w14:paraId="2976F104" w14:textId="77777777" w:rsidR="00AE7F1B" w:rsidRPr="005C7F8B" w:rsidRDefault="00AE7F1B" w:rsidP="0024331B">
            <w:pPr>
              <w:pStyle w:val="BodyText"/>
              <w:spacing w:before="120"/>
              <w:rPr>
                <w:bCs/>
                <w:iCs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t>Project Name:</w:t>
            </w:r>
            <w:r w:rsidRPr="000742AE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>SHELL</w:t>
            </w:r>
          </w:p>
        </w:tc>
      </w:tr>
      <w:tr w:rsidR="00AE7F1B" w14:paraId="5F2E31A3" w14:textId="77777777" w:rsidTr="0024331B">
        <w:trPr>
          <w:trHeight w:val="3752"/>
        </w:trPr>
        <w:tc>
          <w:tcPr>
            <w:tcW w:w="9576" w:type="dxa"/>
            <w:gridSpan w:val="2"/>
          </w:tcPr>
          <w:p w14:paraId="1DA12A54" w14:textId="77777777" w:rsidR="00AE7F1B" w:rsidRPr="00A36972" w:rsidRDefault="00AE7F1B" w:rsidP="0024331B">
            <w:pPr>
              <w:tabs>
                <w:tab w:val="left" w:pos="1080"/>
              </w:tabs>
              <w:snapToGrid w:val="0"/>
              <w:spacing w:line="252" w:lineRule="auto"/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</w:pPr>
            <w:r w:rsidRPr="00A36972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lastRenderedPageBreak/>
              <w:t>Responsibilities:</w:t>
            </w:r>
          </w:p>
          <w:p w14:paraId="4AE1A6D1" w14:textId="4FC499F9" w:rsidR="00AA2562" w:rsidRPr="00A36972" w:rsidRDefault="00AA2562" w:rsidP="00AA2562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Promote and support the deployment of Service Management processes. Working on Incident &amp; service request through </w:t>
            </w:r>
            <w:r w:rsidR="002A20C0">
              <w:rPr>
                <w:rFonts w:ascii="Bookman Old Style" w:hAnsi="Bookman Old Style" w:cs="Bookman Old Style"/>
                <w:sz w:val="24"/>
                <w:szCs w:val="24"/>
              </w:rPr>
              <w:t>S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ervice </w:t>
            </w:r>
            <w:r w:rsidR="002A20C0">
              <w:rPr>
                <w:rFonts w:ascii="Bookman Old Style" w:hAnsi="Bookman Old Style" w:cs="Bookman Old Style"/>
                <w:sz w:val="24"/>
                <w:szCs w:val="24"/>
              </w:rPr>
              <w:t>N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ow </w:t>
            </w:r>
            <w:r w:rsidR="00FE0F7C">
              <w:rPr>
                <w:rFonts w:ascii="Bookman Old Style" w:hAnsi="Bookman Old Style" w:cs="Bookman Old Style"/>
                <w:sz w:val="24"/>
                <w:szCs w:val="24"/>
              </w:rPr>
              <w:t xml:space="preserve">&amp; </w:t>
            </w:r>
            <w:r w:rsidR="00FE0F7C" w:rsidRPr="00A36972">
              <w:rPr>
                <w:rFonts w:ascii="Bookman Old Style" w:hAnsi="Bookman Old Style" w:cs="Bookman Old Style"/>
                <w:sz w:val="24"/>
                <w:szCs w:val="24"/>
              </w:rPr>
              <w:t>ITAM tool</w:t>
            </w:r>
            <w:r w:rsidR="00FE0F7C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2476790C" w14:textId="4CB9BD54" w:rsidR="00C01B7E" w:rsidRDefault="00C01B7E" w:rsidP="00C01B7E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Configuration 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>m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anagement, Vendor </w:t>
            </w:r>
            <w:r w:rsidR="0068393D">
              <w:rPr>
                <w:rFonts w:ascii="Bookman Old Style" w:hAnsi="Bookman Old Style" w:cs="Bookman Old Style"/>
                <w:sz w:val="24"/>
                <w:szCs w:val="24"/>
              </w:rPr>
              <w:t>m</w:t>
            </w:r>
            <w:r w:rsidR="0068393D" w:rsidRPr="00A36972">
              <w:rPr>
                <w:rFonts w:ascii="Bookman Old Style" w:hAnsi="Bookman Old Style" w:cs="Bookman Old Style"/>
                <w:sz w:val="24"/>
                <w:szCs w:val="24"/>
              </w:rPr>
              <w:t>anagement,</w:t>
            </w:r>
            <w:r w:rsidR="0068393D">
              <w:rPr>
                <w:rFonts w:ascii="Bookman Old Style" w:hAnsi="Bookman Old Style" w:cs="Bookman Old Style"/>
                <w:sz w:val="24"/>
                <w:szCs w:val="24"/>
              </w:rPr>
              <w:t xml:space="preserve"> Store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 management, 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Asset 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>m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>anagement</w:t>
            </w:r>
            <w:r w:rsidR="0068393D">
              <w:rPr>
                <w:rFonts w:ascii="Bookman Old Style" w:hAnsi="Bookman Old Style" w:cs="Bookman Old Style"/>
                <w:sz w:val="24"/>
                <w:szCs w:val="24"/>
              </w:rPr>
              <w:t xml:space="preserve"> and </w:t>
            </w:r>
            <w:r w:rsidR="0068393D" w:rsidRPr="00A36972">
              <w:rPr>
                <w:rFonts w:ascii="Bookman Old Style" w:hAnsi="Bookman Old Style" w:cs="Bookman Old Style"/>
                <w:sz w:val="24"/>
                <w:szCs w:val="24"/>
              </w:rPr>
              <w:t>Procurement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44401229" w14:textId="77777777" w:rsidR="00AE7F1B" w:rsidRPr="00A36972" w:rsidRDefault="00AE7F1B" w:rsidP="00AA2562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Managing account creation, software requests, admin access requests, secondary account request, sever access for across Wipro shell employees. </w:t>
            </w:r>
          </w:p>
          <w:p w14:paraId="69CA03B9" w14:textId="6A6B580F" w:rsidR="007139FC" w:rsidRPr="007139FC" w:rsidRDefault="007139FC" w:rsidP="007139FC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>Coordination with Wipro internal (facilities, security, logistics) teams for compliance &amp; service-related issues.</w:t>
            </w:r>
          </w:p>
          <w:p w14:paraId="1577F92B" w14:textId="15444663" w:rsidR="00AE7F1B" w:rsidRPr="00A36972" w:rsidRDefault="00AE7F1B" w:rsidP="00AA2562">
            <w:pPr>
              <w:numPr>
                <w:ilvl w:val="0"/>
                <w:numId w:val="24"/>
              </w:numPr>
              <w:spacing w:after="0" w:line="100" w:lineRule="atLeast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Coordinating with AT&amp;T/BT for any kind of network failure. </w:t>
            </w:r>
            <w:r w:rsidR="00D11EE2">
              <w:rPr>
                <w:rFonts w:ascii="Bookman Old Style" w:hAnsi="Bookman Old Style" w:cs="Bookman Old Style"/>
                <w:sz w:val="24"/>
                <w:szCs w:val="24"/>
              </w:rPr>
              <w:t>Having e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xperience </w:t>
            </w:r>
            <w:r w:rsidR="00D11EE2">
              <w:rPr>
                <w:rFonts w:ascii="Bookman Old Style" w:hAnsi="Bookman Old Style" w:cs="Bookman Old Style"/>
                <w:sz w:val="24"/>
                <w:szCs w:val="24"/>
              </w:rPr>
              <w:t>in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 basic troubleshooting for network stability</w:t>
            </w:r>
            <w:r w:rsidR="00D11EE2">
              <w:rPr>
                <w:rFonts w:ascii="Bookman Old Style" w:hAnsi="Bookman Old Style" w:cs="Bookman Old Style"/>
                <w:sz w:val="24"/>
                <w:szCs w:val="24"/>
              </w:rPr>
              <w:t>,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 any changes &amp; upgradation.</w:t>
            </w:r>
          </w:p>
          <w:p w14:paraId="369EA7A9" w14:textId="0CFDA1B8" w:rsidR="00AE7F1B" w:rsidRPr="00A36972" w:rsidRDefault="00AE7F1B" w:rsidP="00AA2562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Adhering </w:t>
            </w:r>
            <w:r w:rsidR="005D6519">
              <w:rPr>
                <w:rFonts w:ascii="Bookman Old Style" w:hAnsi="Bookman Old Style" w:cs="Bookman Old Style"/>
                <w:sz w:val="24"/>
                <w:szCs w:val="24"/>
              </w:rPr>
              <w:t xml:space="preserve">to 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>company and customer policy</w:t>
            </w:r>
            <w:r w:rsidR="005D6519">
              <w:rPr>
                <w:rFonts w:ascii="Bookman Old Style" w:hAnsi="Bookman Old Style" w:cs="Bookman Old Style"/>
                <w:sz w:val="24"/>
                <w:szCs w:val="24"/>
              </w:rPr>
              <w:t xml:space="preserve"> and taking action in case of violation.</w:t>
            </w:r>
          </w:p>
          <w:p w14:paraId="5BD9721E" w14:textId="3FFBC85B" w:rsidR="007139FC" w:rsidRDefault="00AA2562" w:rsidP="007139FC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>System audit,</w:t>
            </w:r>
            <w:r w:rsidR="007139FC"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 IT security audit</w:t>
            </w:r>
            <w:r w:rsidR="007139FC">
              <w:rPr>
                <w:rFonts w:ascii="Bookman Old Style" w:hAnsi="Bookman Old Style" w:cs="Bookman Old Style"/>
                <w:sz w:val="24"/>
                <w:szCs w:val="24"/>
              </w:rPr>
              <w:t xml:space="preserve">, 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>access audit on monthly basis</w:t>
            </w:r>
            <w:r w:rsidR="007139FC">
              <w:rPr>
                <w:rFonts w:ascii="Bookman Old Style" w:hAnsi="Bookman Old Style" w:cs="Bookman Old Style"/>
                <w:sz w:val="24"/>
                <w:szCs w:val="24"/>
              </w:rPr>
              <w:t>.</w:t>
            </w:r>
          </w:p>
          <w:p w14:paraId="53397AF0" w14:textId="7A264FDE" w:rsidR="00AE7F1B" w:rsidRPr="00A36972" w:rsidRDefault="00AE7F1B" w:rsidP="007139FC">
            <w:pPr>
              <w:numPr>
                <w:ilvl w:val="0"/>
                <w:numId w:val="24"/>
              </w:numPr>
              <w:suppressAutoHyphens w:val="0"/>
              <w:spacing w:before="100" w:beforeAutospacing="1" w:after="100" w:afterAutospacing="1" w:line="240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Arranging IT risk &amp; compliance training, safety training, fire evacuation drill with the help of </w:t>
            </w:r>
            <w:r w:rsidR="00727B28">
              <w:rPr>
                <w:rFonts w:ascii="Bookman Old Style" w:hAnsi="Bookman Old Style" w:cs="Bookman Old Style"/>
                <w:sz w:val="24"/>
                <w:szCs w:val="24"/>
              </w:rPr>
              <w:t>suitable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 team &amp; </w:t>
            </w:r>
            <w:r w:rsidR="00727B28">
              <w:rPr>
                <w:rFonts w:ascii="Bookman Old Style" w:hAnsi="Bookman Old Style" w:cs="Bookman Old Style"/>
                <w:sz w:val="24"/>
                <w:szCs w:val="24"/>
              </w:rPr>
              <w:t>train</w:t>
            </w:r>
            <w:r w:rsidRPr="00A36972">
              <w:rPr>
                <w:rFonts w:ascii="Bookman Old Style" w:hAnsi="Bookman Old Style" w:cs="Bookman Old Style"/>
                <w:sz w:val="24"/>
                <w:szCs w:val="24"/>
              </w:rPr>
              <w:t xml:space="preserve"> user effectively.</w:t>
            </w:r>
          </w:p>
        </w:tc>
      </w:tr>
    </w:tbl>
    <w:p w14:paraId="0A331C00" w14:textId="77777777" w:rsidR="007E0BEA" w:rsidRDefault="007E0BEA" w:rsidP="00AB3D19">
      <w:pPr>
        <w:pStyle w:val="BodyText"/>
        <w:spacing w:before="120"/>
        <w:rPr>
          <w:bCs/>
          <w:iCs/>
          <w:sz w:val="24"/>
          <w:szCs w:val="24"/>
        </w:rPr>
      </w:pPr>
    </w:p>
    <w:p w14:paraId="41ADC8D9" w14:textId="77777777" w:rsidR="00AB3D19" w:rsidRDefault="00AE7F1B" w:rsidP="00AE7F1B">
      <w:pPr>
        <w:pStyle w:val="BodyText"/>
        <w:numPr>
          <w:ilvl w:val="0"/>
          <w:numId w:val="33"/>
        </w:numPr>
        <w:spacing w:before="120"/>
        <w:rPr>
          <w:rFonts w:ascii="Engravers MT" w:hAnsi="Engravers MT" w:cs="Bookman Old Style"/>
          <w:b/>
          <w:sz w:val="24"/>
          <w:szCs w:val="24"/>
        </w:rPr>
      </w:pPr>
      <w:r>
        <w:rPr>
          <w:rFonts w:ascii="Engravers MT" w:hAnsi="Engravers MT" w:cs="Bookman Old Style"/>
          <w:b/>
          <w:sz w:val="24"/>
          <w:szCs w:val="24"/>
        </w:rPr>
        <w:t xml:space="preserve">PREVIOUS </w:t>
      </w:r>
      <w:r w:rsidR="00994492" w:rsidRPr="001F1061">
        <w:rPr>
          <w:rFonts w:ascii="Engravers MT" w:hAnsi="Engravers MT" w:cs="Bookman Old Style"/>
          <w:b/>
          <w:sz w:val="24"/>
          <w:szCs w:val="24"/>
        </w:rPr>
        <w:t>Experience</w:t>
      </w:r>
      <w:r w:rsidR="00994492">
        <w:rPr>
          <w:rFonts w:ascii="Engravers MT" w:hAnsi="Engravers MT" w:cs="Bookman Old Style"/>
          <w:b/>
          <w:sz w:val="24"/>
          <w:szCs w:val="24"/>
        </w:rPr>
        <w:t>:</w:t>
      </w:r>
      <w:r w:rsidR="00AB3D19" w:rsidRPr="001F1061">
        <w:rPr>
          <w:rFonts w:ascii="Engravers MT" w:hAnsi="Engravers MT" w:cs="Bookman Old Style"/>
          <w:b/>
          <w:sz w:val="24"/>
          <w:szCs w:val="24"/>
        </w:rPr>
        <w:t xml:space="preserve"> </w:t>
      </w:r>
      <w:r w:rsidR="00AB3D19">
        <w:rPr>
          <w:rFonts w:ascii="Engravers MT" w:hAnsi="Engravers MT" w:cs="Bookman Old Style"/>
          <w:b/>
          <w:sz w:val="24"/>
          <w:szCs w:val="24"/>
        </w:rPr>
        <w:t xml:space="preserve">July 2016 </w:t>
      </w:r>
      <w:r>
        <w:rPr>
          <w:rFonts w:ascii="Engravers MT" w:hAnsi="Engravers MT" w:cs="Bookman Old Style"/>
          <w:b/>
          <w:sz w:val="24"/>
          <w:szCs w:val="24"/>
        </w:rPr>
        <w:t>–</w:t>
      </w:r>
      <w:r w:rsidR="00AB3D19">
        <w:rPr>
          <w:rFonts w:ascii="Engravers MT" w:hAnsi="Engravers MT" w:cs="Bookman Old Style"/>
          <w:b/>
          <w:sz w:val="24"/>
          <w:szCs w:val="24"/>
        </w:rPr>
        <w:t xml:space="preserve"> </w:t>
      </w:r>
      <w:r>
        <w:rPr>
          <w:rFonts w:ascii="Engravers MT" w:hAnsi="Engravers MT" w:cs="Bookman Old Style"/>
          <w:b/>
          <w:sz w:val="24"/>
          <w:szCs w:val="24"/>
        </w:rPr>
        <w:t>APRIL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3528"/>
      </w:tblGrid>
      <w:tr w:rsidR="00AB3D19" w14:paraId="0D8F775F" w14:textId="77777777" w:rsidTr="00CE2A29">
        <w:trPr>
          <w:trHeight w:val="980"/>
        </w:trPr>
        <w:tc>
          <w:tcPr>
            <w:tcW w:w="6048" w:type="dxa"/>
          </w:tcPr>
          <w:p w14:paraId="42FF167B" w14:textId="77777777" w:rsidR="00AB3D19" w:rsidRPr="005C7F8B" w:rsidRDefault="00AB3D19" w:rsidP="00CE2A29">
            <w:pPr>
              <w:keepLines/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4F0E4ADE" w14:textId="77777777" w:rsidR="00AB3D19" w:rsidRPr="000742AE" w:rsidRDefault="00AB3D19" w:rsidP="00CE2A29">
            <w:pPr>
              <w:keepLines/>
              <w:spacing w:line="100" w:lineRule="atLeast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Employer: 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Ark Infotech Spectrum India Pvt. Ltd. 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 xml:space="preserve">(Resource Partner of </w:t>
            </w:r>
            <w:r w:rsidRPr="0060769F">
              <w:rPr>
                <w:rFonts w:ascii="Bookman Old Style" w:hAnsi="Bookman Old Style" w:cs="Bookman Old Style"/>
                <w:i/>
                <w:iCs/>
                <w:sz w:val="24"/>
                <w:szCs w:val="24"/>
              </w:rPr>
              <w:t>Wipro Ltd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>.)</w:t>
            </w:r>
          </w:p>
        </w:tc>
        <w:tc>
          <w:tcPr>
            <w:tcW w:w="3528" w:type="dxa"/>
          </w:tcPr>
          <w:p w14:paraId="725B0CD9" w14:textId="77777777" w:rsidR="00AB3D19" w:rsidRPr="005C7F8B" w:rsidRDefault="00AB3D19" w:rsidP="00CE2A29">
            <w:pPr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3049780E" w14:textId="19A41D2B" w:rsidR="00AB3D19" w:rsidRPr="00727B28" w:rsidRDefault="00AB3D19" w:rsidP="00AB3D19">
            <w:pPr>
              <w:spacing w:line="100" w:lineRule="atLeast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>Role:</w:t>
            </w:r>
            <w:r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 </w:t>
            </w:r>
            <w:r w:rsidRPr="000742AE">
              <w:rPr>
                <w:rFonts w:ascii="Bookman Old Style" w:hAnsi="Bookman Old Style" w:cs="Bookman Old Style"/>
                <w:sz w:val="24"/>
                <w:szCs w:val="24"/>
              </w:rPr>
              <w:t>Senior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="00DF3257" w:rsidRPr="005C7F8B">
              <w:rPr>
                <w:rFonts w:ascii="Bookman Old Style" w:hAnsi="Bookman Old Style" w:cs="Bookman Old Style"/>
                <w:bCs/>
                <w:sz w:val="24"/>
                <w:szCs w:val="24"/>
              </w:rPr>
              <w:t>Associate</w:t>
            </w:r>
            <w:r w:rsidR="00DF3257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(</w:t>
            </w:r>
            <w:r w:rsidR="00280E2F">
              <w:rPr>
                <w:rFonts w:ascii="Bookman Old Style" w:hAnsi="Bookman Old Style" w:cs="Bookman Old Style"/>
                <w:bCs/>
                <w:sz w:val="24"/>
                <w:szCs w:val="24"/>
              </w:rPr>
              <w:t>IT Asset Engineer)</w:t>
            </w:r>
          </w:p>
        </w:tc>
      </w:tr>
      <w:tr w:rsidR="00AB3D19" w14:paraId="4F22A47E" w14:textId="77777777" w:rsidTr="00CE2A29">
        <w:tc>
          <w:tcPr>
            <w:tcW w:w="9576" w:type="dxa"/>
            <w:gridSpan w:val="2"/>
          </w:tcPr>
          <w:p w14:paraId="53E33986" w14:textId="5C74D142" w:rsidR="00AB3D19" w:rsidRPr="005C7F8B" w:rsidRDefault="00AB3D19" w:rsidP="00687AE6">
            <w:pPr>
              <w:pStyle w:val="BodyText"/>
              <w:spacing w:before="120"/>
              <w:rPr>
                <w:bCs/>
                <w:iCs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t>Project Name:</w:t>
            </w:r>
            <w:r w:rsidRPr="000742AE">
              <w:rPr>
                <w:rFonts w:ascii="Bookman Old Style" w:hAnsi="Bookman Old Style" w:cs="Bookman Old Style"/>
                <w:sz w:val="24"/>
                <w:szCs w:val="24"/>
              </w:rPr>
              <w:t xml:space="preserve"> In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>formation Management Group</w:t>
            </w:r>
            <w:r w:rsidR="0060769F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Bookman Old Style"/>
                <w:sz w:val="24"/>
                <w:szCs w:val="24"/>
              </w:rPr>
              <w:t xml:space="preserve">(Division of </w:t>
            </w:r>
            <w:r w:rsidRPr="0060769F">
              <w:rPr>
                <w:rFonts w:ascii="Bookman Old Style" w:hAnsi="Bookman Old Style" w:cs="Bookman Old Style"/>
                <w:i/>
                <w:iCs/>
                <w:sz w:val="24"/>
                <w:szCs w:val="24"/>
              </w:rPr>
              <w:t xml:space="preserve">Wipro </w:t>
            </w:r>
            <w:r w:rsidR="00687AE6" w:rsidRPr="0060769F">
              <w:rPr>
                <w:rFonts w:ascii="Bookman Old Style" w:hAnsi="Bookman Old Style" w:cs="Bookman Old Style"/>
                <w:i/>
                <w:iCs/>
                <w:sz w:val="24"/>
                <w:szCs w:val="24"/>
              </w:rPr>
              <w:t>Limited</w:t>
            </w:r>
            <w:r w:rsidR="00687AE6">
              <w:rPr>
                <w:rFonts w:ascii="Bookman Old Style" w:hAnsi="Bookman Old Style" w:cs="Bookman Old Style"/>
                <w:sz w:val="24"/>
                <w:szCs w:val="24"/>
              </w:rPr>
              <w:t>)</w:t>
            </w:r>
          </w:p>
        </w:tc>
      </w:tr>
      <w:tr w:rsidR="00AB3D19" w14:paraId="4D9D4954" w14:textId="77777777" w:rsidTr="00CE2A29">
        <w:trPr>
          <w:trHeight w:val="3752"/>
        </w:trPr>
        <w:tc>
          <w:tcPr>
            <w:tcW w:w="9576" w:type="dxa"/>
            <w:gridSpan w:val="2"/>
          </w:tcPr>
          <w:p w14:paraId="7F0D554E" w14:textId="77777777" w:rsidR="00AB3D19" w:rsidRPr="005C7F8B" w:rsidRDefault="00AB3D19" w:rsidP="00CE2A29">
            <w:pPr>
              <w:tabs>
                <w:tab w:val="left" w:pos="1080"/>
              </w:tabs>
              <w:snapToGrid w:val="0"/>
              <w:spacing w:line="252" w:lineRule="auto"/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</w:pPr>
          </w:p>
          <w:p w14:paraId="3D8E81E1" w14:textId="77777777" w:rsidR="00AB3D19" w:rsidRPr="005C7F8B" w:rsidRDefault="00AB3D19" w:rsidP="00CE2A29">
            <w:pPr>
              <w:tabs>
                <w:tab w:val="left" w:pos="1080"/>
              </w:tabs>
              <w:snapToGrid w:val="0"/>
              <w:spacing w:line="252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t>Responsibilities:</w:t>
            </w:r>
          </w:p>
          <w:p w14:paraId="1F1967FC" w14:textId="2DC05D3A" w:rsidR="00ED13BE" w:rsidRDefault="00727B28" w:rsidP="00CE2A29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uppressAutoHyphens w:val="0"/>
              <w:spacing w:before="100" w:beforeAutospacing="1" w:after="0" w:line="100" w:lineRule="atLeas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SPOC for IT Asset Management of entire EASTERN Region.</w:t>
            </w:r>
          </w:p>
          <w:p w14:paraId="47C532B7" w14:textId="0FA5145F" w:rsidR="008C7321" w:rsidRPr="00D16743" w:rsidRDefault="008C7321" w:rsidP="00D16743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uppressAutoHyphens w:val="0"/>
              <w:spacing w:before="100" w:beforeAutospacing="1" w:after="0" w:line="100" w:lineRule="atLeas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Store Management</w:t>
            </w:r>
            <w:r w:rsidR="00D1674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inventory stocking, material movement &amp; receipt tracking and asset procurement</w:t>
            </w:r>
          </w:p>
          <w:p w14:paraId="4C680539" w14:textId="064B9C2C" w:rsidR="00D80F82" w:rsidRPr="008C7321" w:rsidRDefault="008C7321" w:rsidP="00D16743">
            <w:pPr>
              <w:pStyle w:val="ListParagraph"/>
              <w:numPr>
                <w:ilvl w:val="0"/>
                <w:numId w:val="24"/>
              </w:numPr>
              <w:shd w:val="clear" w:color="auto" w:fill="FFFFFF"/>
              <w:suppressAutoHyphens w:val="0"/>
              <w:spacing w:before="100" w:beforeAutospacing="1" w:after="0" w:line="100" w:lineRule="atLeas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Managing daily task of </w:t>
            </w:r>
            <w:r w:rsidR="00A26087" w:rsidRPr="001F2F97">
              <w:rPr>
                <w:rFonts w:ascii="Bookman Old Style" w:hAnsi="Bookman Old Style" w:cs="Miriam Fixed"/>
                <w:bCs/>
                <w:sz w:val="24"/>
                <w:szCs w:val="24"/>
                <w:lang w:eastAsia="en-US" w:bidi="ar-SA"/>
              </w:rPr>
              <w:t>Coordinat</w:t>
            </w:r>
            <w:r w:rsidR="00D16743">
              <w:rPr>
                <w:rFonts w:ascii="Bookman Old Style" w:hAnsi="Bookman Old Style" w:cs="Miriam Fixed"/>
                <w:bCs/>
                <w:sz w:val="24"/>
                <w:szCs w:val="24"/>
                <w:lang w:eastAsia="en-US" w:bidi="ar-SA"/>
              </w:rPr>
              <w:t>ing</w:t>
            </w:r>
            <w:r w:rsidR="00A26087" w:rsidRPr="001F2F97">
              <w:rPr>
                <w:rFonts w:ascii="Bookman Old Style" w:hAnsi="Bookman Old Style" w:cs="Miriam Fixed"/>
                <w:bCs/>
                <w:sz w:val="24"/>
                <w:szCs w:val="24"/>
                <w:lang w:eastAsia="en-US" w:bidi="ar-SA"/>
              </w:rPr>
              <w:t xml:space="preserve"> with vendors and sub-contractors and ensure continuity in work</w:t>
            </w:r>
            <w:r>
              <w:rPr>
                <w:rFonts w:ascii="Bookman Old Style" w:hAnsi="Bookman Old Style" w:cs="Miriam Fixed"/>
                <w:bCs/>
                <w:sz w:val="24"/>
                <w:szCs w:val="24"/>
              </w:rPr>
              <w:t>.</w:t>
            </w:r>
          </w:p>
        </w:tc>
      </w:tr>
    </w:tbl>
    <w:p w14:paraId="3EDD26EE" w14:textId="77777777" w:rsidR="00F47616" w:rsidRPr="001F1061" w:rsidRDefault="00AE7F1B" w:rsidP="000B0D24">
      <w:pPr>
        <w:pStyle w:val="BodyText"/>
        <w:spacing w:before="120"/>
        <w:rPr>
          <w:rFonts w:ascii="Bookman Old Style" w:hAnsi="Bookman Old Style" w:cs="Bookman Old Style"/>
          <w:b/>
          <w:sz w:val="16"/>
          <w:szCs w:val="16"/>
        </w:rPr>
      </w:pPr>
      <w:r>
        <w:rPr>
          <w:rFonts w:ascii="Engravers MT" w:hAnsi="Engravers MT" w:cs="Bookman Old Style"/>
          <w:b/>
          <w:sz w:val="24"/>
          <w:szCs w:val="24"/>
        </w:rPr>
        <w:lastRenderedPageBreak/>
        <w:t>2</w:t>
      </w:r>
      <w:r w:rsidR="00AB3D19">
        <w:rPr>
          <w:rFonts w:ascii="Engravers MT" w:hAnsi="Engravers MT" w:cs="Bookman Old Style"/>
          <w:b/>
          <w:sz w:val="24"/>
          <w:szCs w:val="24"/>
        </w:rPr>
        <w:t xml:space="preserve">. PREVIOUS </w:t>
      </w:r>
      <w:r w:rsidR="00994492" w:rsidRPr="001F1061">
        <w:rPr>
          <w:rFonts w:ascii="Engravers MT" w:hAnsi="Engravers MT" w:cs="Bookman Old Style"/>
          <w:b/>
          <w:sz w:val="24"/>
          <w:szCs w:val="24"/>
        </w:rPr>
        <w:t>Experience</w:t>
      </w:r>
      <w:r w:rsidR="00994492">
        <w:rPr>
          <w:rFonts w:ascii="Engravers MT" w:hAnsi="Engravers MT" w:cs="Bookman Old Style"/>
          <w:b/>
          <w:sz w:val="24"/>
          <w:szCs w:val="24"/>
        </w:rPr>
        <w:t>:</w:t>
      </w:r>
      <w:r w:rsidR="00F47616" w:rsidRPr="001F1061">
        <w:rPr>
          <w:rFonts w:ascii="Engravers MT" w:hAnsi="Engravers MT" w:cs="Bookman Old Style"/>
          <w:b/>
          <w:sz w:val="24"/>
          <w:szCs w:val="24"/>
        </w:rPr>
        <w:t xml:space="preserve"> May 2012 </w:t>
      </w:r>
      <w:r w:rsidR="00AB3D19">
        <w:rPr>
          <w:rFonts w:ascii="Engravers MT" w:hAnsi="Engravers MT" w:cs="Bookman Old Style"/>
          <w:b/>
          <w:sz w:val="24"/>
          <w:szCs w:val="24"/>
        </w:rPr>
        <w:t>–</w:t>
      </w:r>
      <w:r w:rsidR="00F47616" w:rsidRPr="001F1061">
        <w:rPr>
          <w:rFonts w:ascii="Engravers MT" w:hAnsi="Engravers MT" w:cs="Bookman Old Style"/>
          <w:b/>
          <w:sz w:val="24"/>
          <w:szCs w:val="24"/>
        </w:rPr>
        <w:t xml:space="preserve"> </w:t>
      </w:r>
      <w:r w:rsidR="00AB3D19">
        <w:rPr>
          <w:rFonts w:ascii="Engravers MT" w:hAnsi="Engravers MT" w:cs="Bookman Old Style"/>
          <w:b/>
          <w:sz w:val="24"/>
          <w:szCs w:val="24"/>
        </w:rPr>
        <w:t>July 2016</w:t>
      </w:r>
      <w:r w:rsidR="00F47616" w:rsidRPr="001F1061">
        <w:rPr>
          <w:rFonts w:ascii="Engravers MT" w:hAnsi="Engravers MT" w:cs="Bookman Old Style"/>
          <w:b/>
          <w:sz w:val="24"/>
          <w:szCs w:val="24"/>
        </w:rPr>
        <w:t xml:space="preserve">    </w:t>
      </w:r>
      <w:r w:rsidR="00F47616" w:rsidRPr="001F1061">
        <w:rPr>
          <w:rFonts w:ascii="Bookman Old Style" w:hAnsi="Bookman Old Style" w:cs="Bookman Old Style"/>
          <w:b/>
          <w:sz w:val="16"/>
          <w:szCs w:val="16"/>
        </w:rPr>
        <w:t xml:space="preserve">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7616" w14:paraId="14908C1A" w14:textId="77777777" w:rsidTr="00F15189">
        <w:trPr>
          <w:trHeight w:val="980"/>
        </w:trPr>
        <w:tc>
          <w:tcPr>
            <w:tcW w:w="4788" w:type="dxa"/>
          </w:tcPr>
          <w:p w14:paraId="452B5CDD" w14:textId="77777777" w:rsidR="00F47616" w:rsidRPr="005C7F8B" w:rsidRDefault="00F47616" w:rsidP="00F15189">
            <w:pPr>
              <w:keepLines/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2B967369" w14:textId="77777777" w:rsidR="00F47616" w:rsidRPr="005C7F8B" w:rsidRDefault="00F47616" w:rsidP="00AB3D19">
            <w:pPr>
              <w:keepLines/>
              <w:spacing w:line="100" w:lineRule="atLeast"/>
              <w:rPr>
                <w:bCs/>
                <w:iCs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Employer: 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>Wipro Infotech</w:t>
            </w:r>
          </w:p>
        </w:tc>
        <w:tc>
          <w:tcPr>
            <w:tcW w:w="4788" w:type="dxa"/>
          </w:tcPr>
          <w:p w14:paraId="45D656EA" w14:textId="77777777" w:rsidR="00F47616" w:rsidRPr="005C7F8B" w:rsidRDefault="00F47616" w:rsidP="00F15189">
            <w:pPr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4AD12BB2" w14:textId="77777777" w:rsidR="00F47616" w:rsidRDefault="00F47616" w:rsidP="00F15189">
            <w:pPr>
              <w:spacing w:line="100" w:lineRule="atLeast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Role: </w:t>
            </w:r>
            <w:r w:rsidRPr="005C7F8B">
              <w:rPr>
                <w:rFonts w:ascii="Bookman Old Style" w:hAnsi="Bookman Old Style" w:cs="Bookman Old Style"/>
                <w:bCs/>
                <w:sz w:val="24"/>
                <w:szCs w:val="24"/>
              </w:rPr>
              <w:t>Associate-Network Management</w:t>
            </w:r>
          </w:p>
          <w:p w14:paraId="55861997" w14:textId="77777777" w:rsidR="00F47616" w:rsidRPr="00A36972" w:rsidRDefault="00A63753" w:rsidP="00AB3D19">
            <w:pPr>
              <w:spacing w:line="100" w:lineRule="atLeast"/>
              <w:rPr>
                <w:rFonts w:ascii="Bookman Old Style" w:hAnsi="Bookman Old Style" w:cs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 w:cs="Bookman Old Style"/>
                <w:bCs/>
                <w:sz w:val="24"/>
                <w:szCs w:val="24"/>
              </w:rPr>
              <w:t>(on Fixed Term Employment)</w:t>
            </w:r>
          </w:p>
        </w:tc>
      </w:tr>
      <w:tr w:rsidR="00F47616" w14:paraId="3805EEE1" w14:textId="77777777" w:rsidTr="00F15189">
        <w:tc>
          <w:tcPr>
            <w:tcW w:w="9576" w:type="dxa"/>
            <w:gridSpan w:val="2"/>
          </w:tcPr>
          <w:p w14:paraId="085B778C" w14:textId="77777777" w:rsidR="00F47616" w:rsidRPr="005C7F8B" w:rsidRDefault="00F47616" w:rsidP="00F15189">
            <w:pPr>
              <w:pStyle w:val="BodyText"/>
              <w:spacing w:before="120"/>
              <w:rPr>
                <w:bCs/>
                <w:iCs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t>Project Name:</w:t>
            </w: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 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>National Informatics Centre (Govt. of India)</w:t>
            </w:r>
          </w:p>
        </w:tc>
      </w:tr>
      <w:tr w:rsidR="00F47616" w14:paraId="47AA3D13" w14:textId="77777777" w:rsidTr="00F15189">
        <w:tc>
          <w:tcPr>
            <w:tcW w:w="9576" w:type="dxa"/>
            <w:gridSpan w:val="2"/>
          </w:tcPr>
          <w:p w14:paraId="56AA1058" w14:textId="77777777" w:rsidR="00F47616" w:rsidRPr="005C7F8B" w:rsidRDefault="00F47616" w:rsidP="00F15189">
            <w:pPr>
              <w:tabs>
                <w:tab w:val="left" w:pos="1080"/>
              </w:tabs>
              <w:snapToGrid w:val="0"/>
              <w:spacing w:line="252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t>Responsibilities: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  <w:r w:rsidRPr="005C7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The Project involves Leased Line implementation and maintenance for the 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>Postal Department (Govt. of India).</w:t>
            </w:r>
          </w:p>
          <w:p w14:paraId="5541DB4E" w14:textId="77777777" w:rsidR="00F47616" w:rsidRPr="005C7F8B" w:rsidRDefault="00F47616" w:rsidP="00F47616">
            <w:pPr>
              <w:numPr>
                <w:ilvl w:val="0"/>
                <w:numId w:val="24"/>
              </w:numPr>
              <w:spacing w:after="0" w:line="100" w:lineRule="atLeas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5C7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Project Management &amp; Administration</w:t>
            </w:r>
          </w:p>
          <w:p w14:paraId="5A872949" w14:textId="77777777" w:rsidR="00F47616" w:rsidRPr="005C7F8B" w:rsidRDefault="00F47616" w:rsidP="00F47616">
            <w:pPr>
              <w:numPr>
                <w:ilvl w:val="0"/>
                <w:numId w:val="24"/>
              </w:numPr>
              <w:spacing w:after="0" w:line="100" w:lineRule="atLeast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5C7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Network Management</w:t>
            </w:r>
          </w:p>
          <w:p w14:paraId="0E47A938" w14:textId="77777777" w:rsidR="00F47616" w:rsidRPr="00A36972" w:rsidRDefault="00F47616" w:rsidP="00861A73">
            <w:pPr>
              <w:numPr>
                <w:ilvl w:val="0"/>
                <w:numId w:val="24"/>
              </w:numPr>
              <w:spacing w:after="0" w:line="100" w:lineRule="atLeast"/>
              <w:rPr>
                <w:bCs/>
                <w:iCs/>
                <w:sz w:val="24"/>
                <w:szCs w:val="24"/>
              </w:rPr>
            </w:pPr>
            <w:r w:rsidRPr="005C7F8B">
              <w:rPr>
                <w:rFonts w:ascii="Bookman Old Style" w:eastAsia="Bookman Old Style" w:hAnsi="Bookman Old Style" w:cs="Bookman Old Style"/>
                <w:sz w:val="24"/>
                <w:szCs w:val="24"/>
              </w:rPr>
              <w:t>Vendor Management.</w:t>
            </w:r>
          </w:p>
          <w:p w14:paraId="6E3378B2" w14:textId="332E862E" w:rsidR="00A36972" w:rsidRPr="00861A73" w:rsidRDefault="000F3826" w:rsidP="00861A73">
            <w:pPr>
              <w:numPr>
                <w:ilvl w:val="0"/>
                <w:numId w:val="24"/>
              </w:numPr>
              <w:spacing w:after="0" w:line="10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ascii="Bookman Old Style" w:hAnsi="Bookman Old Style" w:cs="Miriam Fixed"/>
                <w:bCs/>
                <w:sz w:val="24"/>
                <w:szCs w:val="24"/>
                <w:lang w:eastAsia="en-US" w:bidi="ar-SA"/>
              </w:rPr>
              <w:t>Coordinating</w:t>
            </w:r>
            <w:r w:rsidR="00A36972" w:rsidRPr="00D80F82">
              <w:rPr>
                <w:rFonts w:ascii="Bookman Old Style" w:hAnsi="Bookman Old Style" w:cs="Miriam Fixed"/>
                <w:bCs/>
                <w:sz w:val="24"/>
                <w:szCs w:val="24"/>
                <w:lang w:eastAsia="en-US" w:bidi="ar-SA"/>
              </w:rPr>
              <w:t xml:space="preserve"> with stakeholders, customers &amp; top management to execute </w:t>
            </w:r>
            <w:r w:rsidRPr="00D80F82">
              <w:rPr>
                <w:rFonts w:ascii="Bookman Old Style" w:hAnsi="Bookman Old Style" w:cs="Miriam Fixed"/>
                <w:bCs/>
                <w:sz w:val="24"/>
                <w:szCs w:val="24"/>
                <w:lang w:eastAsia="en-US" w:bidi="ar-SA"/>
              </w:rPr>
              <w:t>organizational</w:t>
            </w:r>
            <w:r w:rsidR="00A36972" w:rsidRPr="00D80F82">
              <w:rPr>
                <w:rFonts w:ascii="Bookman Old Style" w:hAnsi="Bookman Old Style" w:cs="Miriam Fixed"/>
                <w:bCs/>
                <w:sz w:val="24"/>
                <w:szCs w:val="24"/>
                <w:lang w:eastAsia="en-US" w:bidi="ar-SA"/>
              </w:rPr>
              <w:t xml:space="preserve"> needs</w:t>
            </w:r>
            <w:r>
              <w:rPr>
                <w:rFonts w:ascii="Bookman Old Style" w:hAnsi="Bookman Old Style" w:cs="Miriam Fixed"/>
                <w:bCs/>
                <w:sz w:val="24"/>
                <w:szCs w:val="24"/>
                <w:lang w:eastAsia="en-US" w:bidi="ar-SA"/>
              </w:rPr>
              <w:t>.</w:t>
            </w:r>
          </w:p>
        </w:tc>
      </w:tr>
    </w:tbl>
    <w:p w14:paraId="68F5D7D8" w14:textId="77777777" w:rsidR="00A36972" w:rsidRDefault="00A36972" w:rsidP="00814E40">
      <w:pPr>
        <w:pStyle w:val="BodyText"/>
        <w:spacing w:before="120"/>
        <w:rPr>
          <w:rFonts w:ascii="Engravers MT" w:hAnsi="Engravers MT" w:cs="Bookman Old Style"/>
          <w:b/>
          <w:sz w:val="24"/>
          <w:szCs w:val="24"/>
        </w:rPr>
      </w:pPr>
    </w:p>
    <w:p w14:paraId="3A66606C" w14:textId="77777777" w:rsidR="00F47616" w:rsidRPr="001F1061" w:rsidRDefault="00AE7F1B" w:rsidP="00814E40">
      <w:pPr>
        <w:pStyle w:val="BodyText"/>
        <w:spacing w:before="120"/>
        <w:rPr>
          <w:rFonts w:ascii="Bookman Old Style" w:hAnsi="Bookman Old Style" w:cs="Bookman Old Style"/>
          <w:b/>
          <w:sz w:val="16"/>
          <w:szCs w:val="16"/>
        </w:rPr>
      </w:pPr>
      <w:r>
        <w:rPr>
          <w:rFonts w:ascii="Engravers MT" w:hAnsi="Engravers MT" w:cs="Bookman Old Style"/>
          <w:b/>
          <w:sz w:val="24"/>
          <w:szCs w:val="24"/>
        </w:rPr>
        <w:t>3</w:t>
      </w:r>
      <w:r w:rsidR="00675E88">
        <w:rPr>
          <w:rFonts w:ascii="Engravers MT" w:hAnsi="Engravers MT" w:cs="Bookman Old Style"/>
          <w:b/>
          <w:sz w:val="24"/>
          <w:szCs w:val="24"/>
        </w:rPr>
        <w:t>. PREVIOUS</w:t>
      </w:r>
      <w:r w:rsidR="00F47616">
        <w:rPr>
          <w:rFonts w:ascii="Engravers MT" w:hAnsi="Engravers MT" w:cs="Bookman Old Style"/>
          <w:b/>
          <w:sz w:val="24"/>
          <w:szCs w:val="24"/>
        </w:rPr>
        <w:t xml:space="preserve"> </w:t>
      </w:r>
      <w:r w:rsidR="00675E88" w:rsidRPr="001F1061">
        <w:rPr>
          <w:rFonts w:ascii="Engravers MT" w:hAnsi="Engravers MT" w:cs="Bookman Old Style"/>
          <w:b/>
          <w:sz w:val="24"/>
          <w:szCs w:val="24"/>
        </w:rPr>
        <w:t>Experience</w:t>
      </w:r>
      <w:r w:rsidR="00675E88">
        <w:rPr>
          <w:rFonts w:ascii="Engravers MT" w:hAnsi="Engravers MT" w:cs="Bookman Old Style"/>
          <w:b/>
          <w:sz w:val="24"/>
          <w:szCs w:val="24"/>
        </w:rPr>
        <w:t>:</w:t>
      </w:r>
      <w:r w:rsidR="00F47616" w:rsidRPr="001F1061">
        <w:rPr>
          <w:rFonts w:ascii="Engravers MT" w:hAnsi="Engravers MT" w:cs="Bookman Old Style"/>
          <w:b/>
          <w:sz w:val="24"/>
          <w:szCs w:val="24"/>
        </w:rPr>
        <w:t xml:space="preserve">  </w:t>
      </w:r>
      <w:r w:rsidR="00F47616">
        <w:rPr>
          <w:rFonts w:ascii="Engravers MT" w:hAnsi="Engravers MT" w:cs="Bookman Old Style"/>
          <w:b/>
          <w:sz w:val="24"/>
          <w:szCs w:val="24"/>
        </w:rPr>
        <w:t xml:space="preserve">July 2010 to </w:t>
      </w:r>
      <w:proofErr w:type="spellStart"/>
      <w:r w:rsidR="00F47616">
        <w:rPr>
          <w:rFonts w:ascii="Engravers MT" w:hAnsi="Engravers MT" w:cs="Bookman Old Style"/>
          <w:b/>
          <w:sz w:val="24"/>
          <w:szCs w:val="24"/>
        </w:rPr>
        <w:t>may</w:t>
      </w:r>
      <w:proofErr w:type="spellEnd"/>
      <w:r w:rsidR="00F47616">
        <w:rPr>
          <w:rFonts w:ascii="Engravers MT" w:hAnsi="Engravers MT" w:cs="Bookman Old Style"/>
          <w:b/>
          <w:sz w:val="24"/>
          <w:szCs w:val="24"/>
        </w:rPr>
        <w:t xml:space="preserve"> 2012</w:t>
      </w:r>
      <w:r w:rsidR="00F47616" w:rsidRPr="001F1061">
        <w:rPr>
          <w:rFonts w:ascii="Engravers MT" w:hAnsi="Engravers MT" w:cs="Bookman Old Style"/>
          <w:b/>
          <w:sz w:val="24"/>
          <w:szCs w:val="24"/>
        </w:rPr>
        <w:t xml:space="preserve"> </w:t>
      </w:r>
      <w:r w:rsidR="00F47616" w:rsidRPr="001F1061">
        <w:rPr>
          <w:rFonts w:ascii="Bookman Old Style" w:hAnsi="Bookman Old Style" w:cs="Bookman Old Style"/>
          <w:b/>
          <w:sz w:val="16"/>
          <w:szCs w:val="16"/>
        </w:rPr>
        <w:t xml:space="preserve">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7616" w14:paraId="62BBB610" w14:textId="77777777" w:rsidTr="00F15189">
        <w:trPr>
          <w:trHeight w:val="980"/>
        </w:trPr>
        <w:tc>
          <w:tcPr>
            <w:tcW w:w="4788" w:type="dxa"/>
          </w:tcPr>
          <w:p w14:paraId="048DD8BE" w14:textId="77777777" w:rsidR="00F47616" w:rsidRPr="005C7F8B" w:rsidRDefault="00F47616" w:rsidP="00F15189">
            <w:pPr>
              <w:keepLines/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50C0ABC4" w14:textId="77777777" w:rsidR="00F47616" w:rsidRPr="005C7F8B" w:rsidRDefault="00F47616" w:rsidP="00F15189">
            <w:pPr>
              <w:keepLines/>
              <w:spacing w:line="100" w:lineRule="atLeast"/>
              <w:rPr>
                <w:bCs/>
                <w:iCs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Employer: </w:t>
            </w:r>
            <w:proofErr w:type="spellStart"/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>Renovision</w:t>
            </w:r>
            <w:proofErr w:type="spellEnd"/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 xml:space="preserve"> Automation Services Pvt. Ltd</w:t>
            </w:r>
            <w:r w:rsidR="00AB3D19" w:rsidRPr="005C7F8B">
              <w:rPr>
                <w:rFonts w:ascii="Bookman Old Style" w:hAnsi="Bookman Old Style" w:cs="Bookman Old Style"/>
                <w:sz w:val="24"/>
                <w:szCs w:val="24"/>
              </w:rPr>
              <w:t>. (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 xml:space="preserve">Resource Partner of </w:t>
            </w:r>
            <w:r w:rsidRPr="00B82DD7">
              <w:rPr>
                <w:rFonts w:ascii="Bookman Old Style" w:hAnsi="Bookman Old Style" w:cs="Bookman Old Style"/>
                <w:i/>
                <w:iCs/>
                <w:sz w:val="24"/>
                <w:szCs w:val="24"/>
              </w:rPr>
              <w:t>Wipro Ltd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>.)</w:t>
            </w:r>
          </w:p>
        </w:tc>
        <w:tc>
          <w:tcPr>
            <w:tcW w:w="4788" w:type="dxa"/>
          </w:tcPr>
          <w:p w14:paraId="0A8A67A1" w14:textId="77777777" w:rsidR="00F47616" w:rsidRPr="005C7F8B" w:rsidRDefault="00F47616" w:rsidP="00F15189">
            <w:pPr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7AB654C4" w14:textId="77777777" w:rsidR="00F47616" w:rsidRPr="005C7F8B" w:rsidRDefault="00F47616" w:rsidP="00F15189">
            <w:pPr>
              <w:spacing w:line="100" w:lineRule="atLeast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Role: </w:t>
            </w:r>
            <w:r w:rsidRPr="005C7F8B">
              <w:rPr>
                <w:rFonts w:ascii="Bookman Old Style" w:hAnsi="Bookman Old Style" w:cs="Bookman Old Style"/>
                <w:bCs/>
                <w:sz w:val="24"/>
                <w:szCs w:val="24"/>
              </w:rPr>
              <w:t>Desktop Support Engineer</w:t>
            </w:r>
          </w:p>
          <w:p w14:paraId="3FDED5C5" w14:textId="77777777" w:rsidR="00F47616" w:rsidRPr="005C7F8B" w:rsidRDefault="00F47616" w:rsidP="00F15189">
            <w:pPr>
              <w:pStyle w:val="BodyText"/>
              <w:spacing w:before="120"/>
              <w:rPr>
                <w:bCs/>
                <w:iCs/>
                <w:sz w:val="24"/>
                <w:szCs w:val="24"/>
              </w:rPr>
            </w:pPr>
          </w:p>
        </w:tc>
      </w:tr>
      <w:tr w:rsidR="00F47616" w14:paraId="1BEE519F" w14:textId="77777777" w:rsidTr="00F15189">
        <w:tc>
          <w:tcPr>
            <w:tcW w:w="9576" w:type="dxa"/>
            <w:gridSpan w:val="2"/>
          </w:tcPr>
          <w:p w14:paraId="5644794D" w14:textId="77777777" w:rsidR="00F47616" w:rsidRPr="005C7F8B" w:rsidRDefault="00F47616" w:rsidP="00F15189">
            <w:pPr>
              <w:pStyle w:val="BodyText"/>
              <w:spacing w:before="120"/>
              <w:rPr>
                <w:bCs/>
                <w:iCs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t>Project Name:</w:t>
            </w: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 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>Hardware, Network, Anti-virus Support of Wipro Ltd.</w:t>
            </w:r>
          </w:p>
        </w:tc>
      </w:tr>
      <w:tr w:rsidR="00F47616" w14:paraId="0759F2A6" w14:textId="77777777" w:rsidTr="00F15189">
        <w:tc>
          <w:tcPr>
            <w:tcW w:w="9576" w:type="dxa"/>
            <w:gridSpan w:val="2"/>
          </w:tcPr>
          <w:p w14:paraId="345222AF" w14:textId="77777777" w:rsidR="00AB3D19" w:rsidRDefault="00F47616" w:rsidP="00AB3D19">
            <w:pPr>
              <w:tabs>
                <w:tab w:val="left" w:pos="1080"/>
              </w:tabs>
              <w:snapToGrid w:val="0"/>
              <w:spacing w:line="252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5C7F8B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t>Responsibilities:</w:t>
            </w:r>
            <w:r w:rsidRPr="005C7F8B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</w:p>
          <w:p w14:paraId="4E096432" w14:textId="77777777" w:rsidR="00AB3D19" w:rsidRPr="00707503" w:rsidRDefault="00AB3D19" w:rsidP="00AB3D19">
            <w:pPr>
              <w:pStyle w:val="ListParagraph"/>
              <w:numPr>
                <w:ilvl w:val="0"/>
                <w:numId w:val="30"/>
              </w:numPr>
              <w:tabs>
                <w:tab w:val="left" w:pos="0"/>
                <w:tab w:val="left" w:pos="540"/>
                <w:tab w:val="left" w:pos="144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ind w:right="-424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707503">
              <w:rPr>
                <w:rFonts w:ascii="Bookman Old Style" w:eastAsia="Bookman Old Style" w:hAnsi="Bookman Old Style" w:cs="Bookman Old Style"/>
                <w:sz w:val="24"/>
                <w:szCs w:val="24"/>
              </w:rPr>
              <w:t>Troubleshooting and maintenance of I.T equipment – Desktops, Laptops, Printers, Networks.</w:t>
            </w:r>
          </w:p>
          <w:p w14:paraId="4404CDDA" w14:textId="7186571C" w:rsidR="00AB3D19" w:rsidRPr="00EA46FE" w:rsidRDefault="00AB3D19" w:rsidP="00EA46FE">
            <w:pPr>
              <w:pStyle w:val="ListParagraph"/>
              <w:numPr>
                <w:ilvl w:val="0"/>
                <w:numId w:val="30"/>
              </w:numPr>
              <w:tabs>
                <w:tab w:val="left" w:pos="0"/>
                <w:tab w:val="left" w:pos="540"/>
                <w:tab w:val="left" w:pos="1440"/>
              </w:tabs>
              <w:suppressAutoHyphens w:val="0"/>
              <w:autoSpaceDE w:val="0"/>
              <w:autoSpaceDN w:val="0"/>
              <w:adjustRightInd w:val="0"/>
              <w:spacing w:after="0" w:line="240" w:lineRule="auto"/>
              <w:ind w:right="-424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707503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Escalate any incident reports to management, as well as provided reports and statistics.</w:t>
            </w:r>
          </w:p>
        </w:tc>
      </w:tr>
    </w:tbl>
    <w:p w14:paraId="359FCC96" w14:textId="77777777" w:rsidR="00C92F57" w:rsidRDefault="00C92F57" w:rsidP="00675E88">
      <w:pPr>
        <w:pStyle w:val="BodyText"/>
        <w:spacing w:before="120"/>
        <w:rPr>
          <w:rFonts w:ascii="Engravers MT" w:hAnsi="Engravers MT" w:cs="Bookman Old Style"/>
          <w:b/>
          <w:sz w:val="24"/>
          <w:szCs w:val="24"/>
        </w:rPr>
      </w:pPr>
    </w:p>
    <w:p w14:paraId="21819AF5" w14:textId="4F2ABCF4" w:rsidR="00F47616" w:rsidRPr="001F1061" w:rsidRDefault="00AE7F1B" w:rsidP="00675E88">
      <w:pPr>
        <w:pStyle w:val="BodyText"/>
        <w:spacing w:before="120"/>
        <w:rPr>
          <w:rFonts w:ascii="Bookman Old Style" w:hAnsi="Bookman Old Style" w:cs="Bookman Old Style"/>
          <w:b/>
          <w:sz w:val="16"/>
          <w:szCs w:val="16"/>
        </w:rPr>
      </w:pPr>
      <w:r>
        <w:rPr>
          <w:rFonts w:ascii="Engravers MT" w:hAnsi="Engravers MT" w:cs="Bookman Old Style"/>
          <w:b/>
          <w:sz w:val="24"/>
          <w:szCs w:val="24"/>
        </w:rPr>
        <w:t>4</w:t>
      </w:r>
      <w:r w:rsidR="00675E88">
        <w:rPr>
          <w:rFonts w:ascii="Engravers MT" w:hAnsi="Engravers MT" w:cs="Bookman Old Style"/>
          <w:b/>
          <w:sz w:val="24"/>
          <w:szCs w:val="24"/>
        </w:rPr>
        <w:t xml:space="preserve">. </w:t>
      </w:r>
      <w:r w:rsidR="00F47616">
        <w:rPr>
          <w:rFonts w:ascii="Engravers MT" w:hAnsi="Engravers MT" w:cs="Bookman Old Style"/>
          <w:b/>
          <w:sz w:val="24"/>
          <w:szCs w:val="24"/>
        </w:rPr>
        <w:t xml:space="preserve">PREVIOUS </w:t>
      </w:r>
      <w:r w:rsidR="00F93511" w:rsidRPr="001F1061">
        <w:rPr>
          <w:rFonts w:ascii="Engravers MT" w:hAnsi="Engravers MT" w:cs="Bookman Old Style"/>
          <w:b/>
          <w:sz w:val="24"/>
          <w:szCs w:val="24"/>
        </w:rPr>
        <w:t>Experience</w:t>
      </w:r>
      <w:r w:rsidR="00F93511">
        <w:rPr>
          <w:rFonts w:ascii="Engravers MT" w:hAnsi="Engravers MT" w:cs="Bookman Old Style"/>
          <w:b/>
          <w:sz w:val="24"/>
          <w:szCs w:val="24"/>
        </w:rPr>
        <w:t>:</w:t>
      </w:r>
      <w:r w:rsidR="00F47616" w:rsidRPr="001F1061">
        <w:rPr>
          <w:rFonts w:ascii="Engravers MT" w:hAnsi="Engravers MT" w:cs="Bookman Old Style"/>
          <w:b/>
          <w:sz w:val="24"/>
          <w:szCs w:val="24"/>
        </w:rPr>
        <w:t xml:space="preserve">  </w:t>
      </w:r>
      <w:r w:rsidR="00F47616">
        <w:rPr>
          <w:rFonts w:ascii="Engravers MT" w:hAnsi="Engravers MT" w:cs="Bookman Old Style"/>
          <w:b/>
          <w:sz w:val="24"/>
          <w:szCs w:val="24"/>
        </w:rPr>
        <w:t xml:space="preserve">SEPT 2009 to </w:t>
      </w:r>
      <w:proofErr w:type="spellStart"/>
      <w:r w:rsidR="00F47616">
        <w:rPr>
          <w:rFonts w:ascii="Engravers MT" w:hAnsi="Engravers MT" w:cs="Bookman Old Style"/>
          <w:b/>
          <w:sz w:val="24"/>
          <w:szCs w:val="24"/>
        </w:rPr>
        <w:t>mARCH</w:t>
      </w:r>
      <w:proofErr w:type="spellEnd"/>
      <w:r w:rsidR="00F47616">
        <w:rPr>
          <w:rFonts w:ascii="Engravers MT" w:hAnsi="Engravers MT" w:cs="Bookman Old Style"/>
          <w:b/>
          <w:sz w:val="24"/>
          <w:szCs w:val="24"/>
        </w:rPr>
        <w:t xml:space="preserve"> 2010</w:t>
      </w:r>
      <w:r w:rsidR="00F47616" w:rsidRPr="001F1061">
        <w:rPr>
          <w:rFonts w:ascii="Engravers MT" w:hAnsi="Engravers MT" w:cs="Bookman Old Style"/>
          <w:b/>
          <w:sz w:val="24"/>
          <w:szCs w:val="24"/>
        </w:rPr>
        <w:t xml:space="preserve"> </w:t>
      </w:r>
      <w:r w:rsidR="00F47616" w:rsidRPr="001F1061">
        <w:rPr>
          <w:rFonts w:ascii="Bookman Old Style" w:hAnsi="Bookman Old Style" w:cs="Bookman Old Style"/>
          <w:b/>
          <w:sz w:val="16"/>
          <w:szCs w:val="16"/>
        </w:rPr>
        <w:t xml:space="preserve">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7616" w14:paraId="5B864ECE" w14:textId="77777777" w:rsidTr="00F15189">
        <w:trPr>
          <w:trHeight w:val="980"/>
        </w:trPr>
        <w:tc>
          <w:tcPr>
            <w:tcW w:w="4788" w:type="dxa"/>
          </w:tcPr>
          <w:p w14:paraId="042272F6" w14:textId="77777777" w:rsidR="00F47616" w:rsidRPr="00451002" w:rsidRDefault="00F47616" w:rsidP="00F15189">
            <w:pPr>
              <w:keepLines/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38A1058F" w14:textId="236BE88E" w:rsidR="00F47616" w:rsidRPr="00451002" w:rsidRDefault="00F47616" w:rsidP="00F15189">
            <w:pPr>
              <w:keepLines/>
              <w:spacing w:line="100" w:lineRule="atLeast"/>
              <w:rPr>
                <w:bCs/>
                <w:iCs/>
                <w:sz w:val="24"/>
                <w:szCs w:val="24"/>
              </w:rPr>
            </w:pPr>
            <w:r w:rsidRPr="00451002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Employer: </w:t>
            </w:r>
            <w:r w:rsidRPr="00451002">
              <w:rPr>
                <w:rFonts w:ascii="Bookman Old Style" w:hAnsi="Bookman Old Style" w:cs="Bookman Old Style"/>
                <w:bCs/>
                <w:sz w:val="24"/>
                <w:szCs w:val="24"/>
              </w:rPr>
              <w:t>TECHNOLOGIES AND TECHNIQUES</w:t>
            </w:r>
            <w:r w:rsidR="00451002" w:rsidRPr="00451002">
              <w:rPr>
                <w:rFonts w:ascii="Bookman Old Style" w:hAnsi="Bookman Old Style" w:cs="Bookman Old Style"/>
                <w:bCs/>
                <w:sz w:val="24"/>
                <w:szCs w:val="24"/>
              </w:rPr>
              <w:t xml:space="preserve"> (An </w:t>
            </w:r>
            <w:r w:rsidR="00451002" w:rsidRPr="00451002">
              <w:rPr>
                <w:rFonts w:ascii="Bookman Old Style" w:hAnsi="Bookman Old Style" w:cs="Bookman Old Style"/>
                <w:sz w:val="24"/>
                <w:szCs w:val="24"/>
              </w:rPr>
              <w:t>Education</w:t>
            </w:r>
            <w:r w:rsidR="00B82DD7">
              <w:rPr>
                <w:rFonts w:ascii="Bookman Old Style" w:hAnsi="Bookman Old Style" w:cs="Bookman Old Style"/>
                <w:sz w:val="24"/>
                <w:szCs w:val="24"/>
              </w:rPr>
              <w:t>al</w:t>
            </w:r>
            <w:r w:rsidR="00451002" w:rsidRPr="00451002">
              <w:rPr>
                <w:rFonts w:ascii="Bookman Old Style" w:hAnsi="Bookman Old Style" w:cs="Bookman Old Style"/>
                <w:sz w:val="24"/>
                <w:szCs w:val="24"/>
              </w:rPr>
              <w:t xml:space="preserve"> Institute)</w:t>
            </w:r>
          </w:p>
        </w:tc>
        <w:tc>
          <w:tcPr>
            <w:tcW w:w="4788" w:type="dxa"/>
          </w:tcPr>
          <w:p w14:paraId="145F0FA6" w14:textId="77777777" w:rsidR="00F47616" w:rsidRPr="00451002" w:rsidRDefault="00F47616" w:rsidP="00F15189">
            <w:pPr>
              <w:spacing w:line="100" w:lineRule="atLeast"/>
              <w:rPr>
                <w:rFonts w:ascii="Bookman Old Style" w:hAnsi="Bookman Old Style" w:cs="Bookman Old Style"/>
                <w:b/>
                <w:sz w:val="24"/>
                <w:szCs w:val="24"/>
              </w:rPr>
            </w:pPr>
          </w:p>
          <w:p w14:paraId="1DE81ED6" w14:textId="77777777" w:rsidR="00F47616" w:rsidRPr="00451002" w:rsidRDefault="00F47616" w:rsidP="00F15189">
            <w:pPr>
              <w:spacing w:line="100" w:lineRule="atLeast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51002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Role: </w:t>
            </w:r>
            <w:r w:rsidRPr="00451002">
              <w:rPr>
                <w:rFonts w:ascii="Bookman Old Style" w:hAnsi="Bookman Old Style" w:cs="Bookman Old Style"/>
                <w:bCs/>
                <w:sz w:val="24"/>
                <w:szCs w:val="24"/>
              </w:rPr>
              <w:t>Desktop Support Engineer</w:t>
            </w:r>
          </w:p>
          <w:p w14:paraId="6CF3AED0" w14:textId="77777777" w:rsidR="00F47616" w:rsidRPr="00451002" w:rsidRDefault="00F47616" w:rsidP="00F15189">
            <w:pPr>
              <w:pStyle w:val="BodyText"/>
              <w:spacing w:before="120"/>
              <w:rPr>
                <w:bCs/>
                <w:iCs/>
                <w:sz w:val="24"/>
                <w:szCs w:val="24"/>
              </w:rPr>
            </w:pPr>
          </w:p>
        </w:tc>
      </w:tr>
      <w:tr w:rsidR="00F47616" w14:paraId="32301D2B" w14:textId="77777777" w:rsidTr="00F15189">
        <w:tc>
          <w:tcPr>
            <w:tcW w:w="9576" w:type="dxa"/>
            <w:gridSpan w:val="2"/>
          </w:tcPr>
          <w:p w14:paraId="4A8A2EBE" w14:textId="77777777" w:rsidR="00F47616" w:rsidRPr="00451002" w:rsidRDefault="00F47616" w:rsidP="00F47616">
            <w:pPr>
              <w:pStyle w:val="BodyText"/>
              <w:spacing w:before="120"/>
              <w:rPr>
                <w:bCs/>
                <w:iCs/>
                <w:sz w:val="24"/>
                <w:szCs w:val="24"/>
              </w:rPr>
            </w:pPr>
            <w:r w:rsidRPr="00451002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t>Project Name:</w:t>
            </w:r>
            <w:r w:rsidRPr="00451002">
              <w:rPr>
                <w:rFonts w:ascii="Bookman Old Style" w:hAnsi="Bookman Old Style" w:cs="Bookman Old Style"/>
                <w:b/>
                <w:sz w:val="24"/>
                <w:szCs w:val="24"/>
              </w:rPr>
              <w:t xml:space="preserve"> </w:t>
            </w:r>
            <w:r w:rsidRPr="00451002">
              <w:rPr>
                <w:rFonts w:ascii="Bookman Old Style" w:hAnsi="Bookman Old Style" w:cs="Bookman Old Style"/>
                <w:sz w:val="24"/>
                <w:szCs w:val="24"/>
              </w:rPr>
              <w:t>Hardware, Network, Anti-virus Support.</w:t>
            </w:r>
          </w:p>
        </w:tc>
      </w:tr>
      <w:tr w:rsidR="00F47616" w14:paraId="61CD4965" w14:textId="77777777" w:rsidTr="00F15189">
        <w:tc>
          <w:tcPr>
            <w:tcW w:w="9576" w:type="dxa"/>
            <w:gridSpan w:val="2"/>
          </w:tcPr>
          <w:p w14:paraId="7ADBD4E8" w14:textId="77777777" w:rsidR="00F47616" w:rsidRPr="00451002" w:rsidRDefault="00F47616" w:rsidP="00F15189">
            <w:pPr>
              <w:tabs>
                <w:tab w:val="left" w:pos="1080"/>
              </w:tabs>
              <w:snapToGrid w:val="0"/>
              <w:spacing w:line="252" w:lineRule="auto"/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</w:pPr>
          </w:p>
          <w:p w14:paraId="5E83C3C3" w14:textId="77777777" w:rsidR="00F47616" w:rsidRPr="00451002" w:rsidRDefault="00F47616" w:rsidP="00F15189">
            <w:pPr>
              <w:tabs>
                <w:tab w:val="left" w:pos="1080"/>
              </w:tabs>
              <w:snapToGrid w:val="0"/>
              <w:spacing w:line="252" w:lineRule="auto"/>
              <w:rPr>
                <w:rFonts w:ascii="Bookman Old Style" w:hAnsi="Bookman Old Style" w:cs="Bookman Old Style"/>
                <w:sz w:val="24"/>
                <w:szCs w:val="24"/>
              </w:rPr>
            </w:pPr>
            <w:r w:rsidRPr="00451002">
              <w:rPr>
                <w:rFonts w:ascii="Bookman Old Style" w:hAnsi="Bookman Old Style" w:cs="Bookman Old Style"/>
                <w:b/>
                <w:sz w:val="24"/>
                <w:szCs w:val="24"/>
                <w:u w:val="single"/>
              </w:rPr>
              <w:lastRenderedPageBreak/>
              <w:t>Responsibilities:</w:t>
            </w:r>
            <w:r w:rsidRPr="00451002">
              <w:rPr>
                <w:rFonts w:ascii="Bookman Old Style" w:hAnsi="Bookman Old Style" w:cs="Bookman Old Style"/>
                <w:sz w:val="24"/>
                <w:szCs w:val="24"/>
              </w:rPr>
              <w:t xml:space="preserve"> </w:t>
            </w:r>
          </w:p>
          <w:p w14:paraId="7FF9F6DD" w14:textId="77777777" w:rsidR="00F47616" w:rsidRPr="00451002" w:rsidRDefault="00F47616" w:rsidP="00F47616">
            <w:pPr>
              <w:pStyle w:val="ListParagraph"/>
              <w:numPr>
                <w:ilvl w:val="0"/>
                <w:numId w:val="25"/>
              </w:numPr>
              <w:tabs>
                <w:tab w:val="left" w:pos="1080"/>
              </w:tabs>
              <w:snapToGrid w:val="0"/>
              <w:spacing w:line="252" w:lineRule="auto"/>
              <w:rPr>
                <w:bCs/>
                <w:iCs/>
                <w:sz w:val="24"/>
                <w:szCs w:val="24"/>
              </w:rPr>
            </w:pPr>
            <w:r w:rsidRPr="00451002">
              <w:rPr>
                <w:rFonts w:ascii="Bookman Old Style" w:hAnsi="Bookman Old Style" w:cs="Bookman Old Style"/>
                <w:sz w:val="24"/>
                <w:szCs w:val="24"/>
              </w:rPr>
              <w:t xml:space="preserve">Troubleshooting and maintenance of I.T </w:t>
            </w:r>
            <w:proofErr w:type="spellStart"/>
            <w:r w:rsidRPr="00451002">
              <w:rPr>
                <w:rFonts w:ascii="Bookman Old Style" w:hAnsi="Bookman Old Style" w:cs="Bookman Old Style"/>
                <w:sz w:val="24"/>
                <w:szCs w:val="24"/>
              </w:rPr>
              <w:t>equipments</w:t>
            </w:r>
            <w:proofErr w:type="spellEnd"/>
            <w:r w:rsidRPr="00451002">
              <w:rPr>
                <w:rFonts w:ascii="Bookman Old Style" w:hAnsi="Bookman Old Style" w:cs="Bookman Old Style"/>
                <w:sz w:val="24"/>
                <w:szCs w:val="24"/>
              </w:rPr>
              <w:t xml:space="preserve"> – Desktops, Laptops, Printers.</w:t>
            </w:r>
          </w:p>
          <w:p w14:paraId="3380731F" w14:textId="77777777" w:rsidR="00F47616" w:rsidRPr="00451002" w:rsidRDefault="00F47616" w:rsidP="00F47616">
            <w:pPr>
              <w:pStyle w:val="ListParagraph"/>
              <w:numPr>
                <w:ilvl w:val="0"/>
                <w:numId w:val="25"/>
              </w:numPr>
              <w:tabs>
                <w:tab w:val="left" w:pos="1080"/>
              </w:tabs>
              <w:snapToGrid w:val="0"/>
              <w:spacing w:line="252" w:lineRule="auto"/>
              <w:rPr>
                <w:bCs/>
                <w:iCs/>
                <w:sz w:val="24"/>
                <w:szCs w:val="24"/>
              </w:rPr>
            </w:pPr>
            <w:r w:rsidRPr="00451002">
              <w:rPr>
                <w:rFonts w:ascii="Bookman Old Style" w:hAnsi="Bookman Old Style" w:cs="Bookman Old Style"/>
                <w:sz w:val="24"/>
                <w:szCs w:val="24"/>
              </w:rPr>
              <w:t>Installation of software, antivirus, device drivers &amp; hardware components</w:t>
            </w:r>
          </w:p>
        </w:tc>
      </w:tr>
    </w:tbl>
    <w:p w14:paraId="36259CF0" w14:textId="77777777" w:rsidR="00EA46FE" w:rsidRDefault="00EA46FE" w:rsidP="003E2AE6">
      <w:pPr>
        <w:rPr>
          <w:rFonts w:ascii="Engravers MT" w:hAnsi="Engravers MT" w:cs="Bookman Old Style"/>
          <w:b/>
          <w:sz w:val="24"/>
          <w:szCs w:val="24"/>
        </w:rPr>
      </w:pPr>
    </w:p>
    <w:p w14:paraId="56206BE5" w14:textId="77777777" w:rsidR="00F47616" w:rsidRPr="005C7F8B" w:rsidRDefault="00F47616" w:rsidP="005C7F8B">
      <w:pPr>
        <w:pStyle w:val="Title"/>
        <w:rPr>
          <w:rFonts w:ascii="Bookman Old Style" w:hAnsi="Bookman Old Style" w:cs="Bookman Old Style"/>
          <w:sz w:val="20"/>
          <w:szCs w:val="20"/>
        </w:rPr>
      </w:pPr>
      <w:r w:rsidRPr="005C7F8B">
        <w:rPr>
          <w:rFonts w:ascii="Bookman Old Style" w:hAnsi="Bookman Old Style" w:cs="Bookman Old Style"/>
          <w:b/>
          <w:spacing w:val="0"/>
          <w:sz w:val="28"/>
          <w:szCs w:val="28"/>
        </w:rPr>
        <w:t>Educational Qualification</w:t>
      </w:r>
      <w:r w:rsidR="006F11F1">
        <w:rPr>
          <w:rFonts w:ascii="Bookman Old Style" w:hAnsi="Bookman Old Style" w:cs="Bookman Old Style"/>
          <w:b/>
          <w:spacing w:val="0"/>
          <w:sz w:val="28"/>
          <w:szCs w:val="28"/>
        </w:rPr>
        <w:t>:</w:t>
      </w:r>
    </w:p>
    <w:p w14:paraId="4F412127" w14:textId="0C818D0E" w:rsidR="00C570EA" w:rsidRDefault="00F47616" w:rsidP="00EA46FE">
      <w:pPr>
        <w:spacing w:after="0"/>
        <w:rPr>
          <w:rFonts w:ascii="Bookman Old Style" w:hAnsi="Bookman Old Style" w:cs="Bookman Old Style"/>
          <w:b/>
        </w:rPr>
      </w:pPr>
      <w:proofErr w:type="spellStart"/>
      <w:r w:rsidRPr="007E0BEA">
        <w:rPr>
          <w:rFonts w:ascii="Bookman Old Style" w:hAnsi="Bookman Old Style" w:cs="Miriam Fixed"/>
          <w:b/>
          <w:bCs/>
          <w:sz w:val="24"/>
          <w:szCs w:val="24"/>
          <w:lang w:eastAsia="en-US" w:bidi="ar-SA"/>
        </w:rPr>
        <w:t>B.Tech</w:t>
      </w:r>
      <w:proofErr w:type="spellEnd"/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in Electrical Engineering </w:t>
      </w:r>
      <w:r w:rsidR="00EA46FE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under </w:t>
      </w:r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West Bengal University of Technology (2004 – 2008</w:t>
      </w:r>
      <w:r w:rsidR="00EA46FE">
        <w:rPr>
          <w:rFonts w:ascii="Bookman Old Style" w:hAnsi="Bookman Old Style" w:cs="Miriam Fixed"/>
          <w:bCs/>
          <w:sz w:val="24"/>
          <w:szCs w:val="24"/>
          <w:lang w:eastAsia="en-US" w:bidi="ar-SA"/>
        </w:rPr>
        <w:t>)</w:t>
      </w:r>
      <w:r w:rsidRPr="007E0BEA">
        <w:rPr>
          <w:rFonts w:ascii="Bookman Old Style" w:hAnsi="Bookman Old Style" w:cs="Miriam Fixed"/>
          <w:bCs/>
          <w:sz w:val="24"/>
          <w:szCs w:val="24"/>
          <w:lang w:eastAsia="en-US" w:bidi="ar-SA"/>
        </w:rPr>
        <w:t xml:space="preserve"> </w:t>
      </w:r>
    </w:p>
    <w:p w14:paraId="609A6347" w14:textId="77777777" w:rsidR="00B55BF0" w:rsidRDefault="00B55BF0" w:rsidP="00F47616">
      <w:pPr>
        <w:pStyle w:val="Title"/>
        <w:rPr>
          <w:rFonts w:ascii="Bookman Old Style" w:hAnsi="Bookman Old Style" w:cs="Bookman Old Style"/>
          <w:b/>
          <w:spacing w:val="0"/>
          <w:sz w:val="28"/>
          <w:szCs w:val="28"/>
        </w:rPr>
      </w:pPr>
    </w:p>
    <w:p w14:paraId="2CA6B65D" w14:textId="77777777" w:rsidR="002A20C0" w:rsidRDefault="002A20C0" w:rsidP="002A20C0">
      <w:pPr>
        <w:pStyle w:val="Title"/>
        <w:rPr>
          <w:rFonts w:ascii="Bookman Old Style" w:hAnsi="Bookman Old Style" w:cs="Bookman Old Style"/>
          <w:sz w:val="40"/>
          <w:szCs w:val="40"/>
        </w:rPr>
      </w:pPr>
      <w:r>
        <w:rPr>
          <w:rFonts w:ascii="Bookman Old Style" w:hAnsi="Bookman Old Style" w:cs="Bookman Old Style"/>
          <w:sz w:val="40"/>
          <w:szCs w:val="40"/>
        </w:rPr>
        <w:t>Global Certification</w:t>
      </w:r>
    </w:p>
    <w:p w14:paraId="52919463" w14:textId="60FB07EF" w:rsidR="008960BB" w:rsidRDefault="002A20C0" w:rsidP="00EA46FE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6D219A">
        <w:rPr>
          <w:b/>
        </w:rPr>
        <w:t>CCNA (200-120)</w:t>
      </w:r>
      <w:r>
        <w:rPr>
          <w:b/>
        </w:rPr>
        <w:t xml:space="preserve">: Routing and Switching.  </w:t>
      </w:r>
      <w:r>
        <w:rPr>
          <w:rStyle w:val="apple-converted-space"/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b/>
        </w:rPr>
        <w:t>Cisco ID #</w:t>
      </w:r>
      <w:r w:rsidRPr="00E564E1">
        <w:rPr>
          <w:b/>
        </w:rPr>
        <w:t xml:space="preserve"> CSCO12593543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  <w:proofErr w:type="gramEnd"/>
    </w:p>
    <w:p w14:paraId="196C4A6C" w14:textId="77777777" w:rsidR="00EA46FE" w:rsidRDefault="00EA46FE" w:rsidP="00EA46FE">
      <w:pPr>
        <w:rPr>
          <w:rFonts w:ascii="Bookman Old Style" w:hAnsi="Bookman Old Style" w:cs="Bookman Old Style"/>
          <w:b/>
          <w:sz w:val="28"/>
          <w:szCs w:val="28"/>
        </w:rPr>
      </w:pPr>
    </w:p>
    <w:p w14:paraId="5DC02414" w14:textId="026F1B9D" w:rsidR="00A56A64" w:rsidRPr="00EA46FE" w:rsidRDefault="00F47616" w:rsidP="00EA46FE">
      <w:pPr>
        <w:pStyle w:val="Title"/>
        <w:rPr>
          <w:rFonts w:ascii="Bookman Old Style" w:hAnsi="Bookman Old Style" w:cs="Bookman Old Style"/>
          <w:b/>
          <w:spacing w:val="0"/>
          <w:sz w:val="24"/>
          <w:szCs w:val="24"/>
        </w:rPr>
      </w:pPr>
      <w:r w:rsidRPr="003C3F40">
        <w:rPr>
          <w:rFonts w:ascii="Bookman Old Style" w:hAnsi="Bookman Old Style" w:cs="Bookman Old Style"/>
          <w:b/>
          <w:spacing w:val="0"/>
          <w:sz w:val="28"/>
          <w:szCs w:val="28"/>
        </w:rPr>
        <w:t>Personal</w:t>
      </w:r>
      <w:r>
        <w:rPr>
          <w:rFonts w:ascii="Bookman Old Style" w:hAnsi="Bookman Old Style" w:cs="Bookman Old Style"/>
          <w:b/>
          <w:spacing w:val="0"/>
          <w:sz w:val="28"/>
          <w:szCs w:val="28"/>
        </w:rPr>
        <w:t xml:space="preserve"> </w:t>
      </w:r>
      <w:r w:rsidRPr="003C3F40">
        <w:rPr>
          <w:rFonts w:ascii="Bookman Old Style" w:hAnsi="Bookman Old Style" w:cs="Bookman Old Style"/>
          <w:b/>
          <w:spacing w:val="0"/>
          <w:sz w:val="28"/>
          <w:szCs w:val="28"/>
        </w:rPr>
        <w:t>Details</w:t>
      </w:r>
      <w:r w:rsidR="006F11F1">
        <w:rPr>
          <w:rFonts w:ascii="Bookman Old Style" w:hAnsi="Bookman Old Style" w:cs="Bookman Old Style"/>
          <w:b/>
          <w:spacing w:val="0"/>
          <w:sz w:val="28"/>
          <w:szCs w:val="28"/>
        </w:rPr>
        <w:t>:</w:t>
      </w:r>
    </w:p>
    <w:p w14:paraId="2F34FCB1" w14:textId="666CCBA7" w:rsidR="00A56A64" w:rsidRDefault="003B29DF" w:rsidP="000254C5">
      <w:pPr>
        <w:tabs>
          <w:tab w:val="center" w:pos="3600"/>
          <w:tab w:val="left" w:pos="4320"/>
        </w:tabs>
        <w:spacing w:beforeLines="20" w:before="48"/>
        <w:rPr>
          <w:sz w:val="24"/>
          <w:szCs w:val="24"/>
        </w:rPr>
      </w:pPr>
      <w:r w:rsidRPr="00A56A64">
        <w:rPr>
          <w:b/>
          <w:sz w:val="24"/>
          <w:szCs w:val="24"/>
        </w:rPr>
        <w:t>Address</w:t>
      </w:r>
      <w:r w:rsidR="0091715D">
        <w:rPr>
          <w:b/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Vanu</w:t>
      </w:r>
      <w:proofErr w:type="spellEnd"/>
      <w:r>
        <w:rPr>
          <w:sz w:val="24"/>
          <w:szCs w:val="24"/>
        </w:rPr>
        <w:t xml:space="preserve"> Villa, B/8, </w:t>
      </w:r>
      <w:proofErr w:type="spellStart"/>
      <w:r>
        <w:rPr>
          <w:sz w:val="24"/>
          <w:szCs w:val="24"/>
        </w:rPr>
        <w:t>Ramgarh</w:t>
      </w:r>
      <w:proofErr w:type="spellEnd"/>
      <w:r>
        <w:rPr>
          <w:sz w:val="24"/>
          <w:szCs w:val="24"/>
        </w:rPr>
        <w:t>, Flat No: G1, Ground Floor, Kolkata-700047</w:t>
      </w:r>
      <w:r w:rsidR="00A56A64">
        <w:rPr>
          <w:sz w:val="24"/>
          <w:szCs w:val="24"/>
        </w:rPr>
        <w:t xml:space="preserve">   </w:t>
      </w:r>
    </w:p>
    <w:p w14:paraId="1ECEDB95" w14:textId="77777777" w:rsidR="00A56A64" w:rsidRDefault="00A56A64" w:rsidP="000254C5">
      <w:pPr>
        <w:tabs>
          <w:tab w:val="center" w:pos="3600"/>
          <w:tab w:val="left" w:pos="4320"/>
        </w:tabs>
        <w:spacing w:beforeLines="20" w:before="4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47616" w:rsidRPr="00A56A64">
        <w:rPr>
          <w:b/>
          <w:sz w:val="24"/>
          <w:szCs w:val="24"/>
        </w:rPr>
        <w:t xml:space="preserve">Date of </w:t>
      </w:r>
      <w:r w:rsidR="003B29DF" w:rsidRPr="00A56A64">
        <w:rPr>
          <w:b/>
          <w:sz w:val="24"/>
          <w:szCs w:val="24"/>
        </w:rPr>
        <w:t>Birth</w:t>
      </w:r>
      <w:r w:rsidR="0044034F">
        <w:rPr>
          <w:b/>
          <w:sz w:val="24"/>
          <w:szCs w:val="24"/>
        </w:rPr>
        <w:t xml:space="preserve">   </w:t>
      </w:r>
      <w:r w:rsidR="0044034F" w:rsidRPr="0044034F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r w:rsidR="00F47616" w:rsidRPr="00A56A64">
        <w:rPr>
          <w:sz w:val="24"/>
          <w:szCs w:val="24"/>
        </w:rPr>
        <w:t>30</w:t>
      </w:r>
      <w:r w:rsidR="00F47616" w:rsidRPr="00A56A64">
        <w:rPr>
          <w:sz w:val="24"/>
          <w:szCs w:val="24"/>
          <w:vertAlign w:val="superscript"/>
        </w:rPr>
        <w:t xml:space="preserve">th </w:t>
      </w:r>
      <w:r w:rsidR="003B29DF" w:rsidRPr="00A56A64">
        <w:rPr>
          <w:sz w:val="24"/>
          <w:szCs w:val="24"/>
        </w:rPr>
        <w:t>October</w:t>
      </w:r>
      <w:r w:rsidR="00F47616" w:rsidRPr="00A56A64">
        <w:rPr>
          <w:sz w:val="24"/>
          <w:szCs w:val="24"/>
        </w:rPr>
        <w:t xml:space="preserve"> 1985.</w:t>
      </w:r>
    </w:p>
    <w:p w14:paraId="117EBB7F" w14:textId="7B830251" w:rsidR="00A56A64" w:rsidRPr="00A56A64" w:rsidRDefault="00F47616" w:rsidP="00EA46FE">
      <w:pPr>
        <w:tabs>
          <w:tab w:val="center" w:pos="3600"/>
          <w:tab w:val="left" w:pos="4320"/>
        </w:tabs>
        <w:spacing w:beforeLines="20" w:before="48"/>
        <w:rPr>
          <w:sz w:val="24"/>
          <w:szCs w:val="24"/>
        </w:rPr>
      </w:pPr>
      <w:r w:rsidRPr="00A56A64">
        <w:rPr>
          <w:b/>
          <w:sz w:val="24"/>
          <w:szCs w:val="24"/>
        </w:rPr>
        <w:t>Gende</w:t>
      </w:r>
      <w:r w:rsidR="00A56A64">
        <w:rPr>
          <w:b/>
          <w:sz w:val="24"/>
          <w:szCs w:val="24"/>
        </w:rPr>
        <w:t xml:space="preserve">r              </w:t>
      </w:r>
      <w:r w:rsidR="00A56A64">
        <w:rPr>
          <w:sz w:val="24"/>
          <w:szCs w:val="24"/>
        </w:rPr>
        <w:t xml:space="preserve">:    </w:t>
      </w:r>
      <w:r w:rsidRPr="00A56A64">
        <w:rPr>
          <w:sz w:val="24"/>
          <w:szCs w:val="24"/>
        </w:rPr>
        <w:t>Male.</w:t>
      </w:r>
    </w:p>
    <w:p w14:paraId="45EBB327" w14:textId="76CDB010" w:rsidR="00F47616" w:rsidRDefault="00F47616" w:rsidP="00F47616">
      <w:pPr>
        <w:pStyle w:val="NoSpacing"/>
        <w:rPr>
          <w:sz w:val="24"/>
          <w:szCs w:val="24"/>
        </w:rPr>
      </w:pPr>
      <w:r w:rsidRPr="00A56A64">
        <w:rPr>
          <w:b/>
          <w:sz w:val="24"/>
          <w:szCs w:val="24"/>
        </w:rPr>
        <w:t>Marital Status</w:t>
      </w:r>
      <w:r w:rsidRPr="00A56A64">
        <w:rPr>
          <w:b/>
          <w:sz w:val="24"/>
          <w:szCs w:val="24"/>
        </w:rPr>
        <w:tab/>
      </w:r>
      <w:r w:rsidR="0091715D">
        <w:rPr>
          <w:b/>
          <w:sz w:val="24"/>
          <w:szCs w:val="24"/>
        </w:rPr>
        <w:t xml:space="preserve"> </w:t>
      </w:r>
      <w:r w:rsidR="00A56A64">
        <w:rPr>
          <w:sz w:val="24"/>
          <w:szCs w:val="24"/>
        </w:rPr>
        <w:t xml:space="preserve">:   </w:t>
      </w:r>
      <w:r w:rsidRPr="00A56A64">
        <w:rPr>
          <w:sz w:val="24"/>
          <w:szCs w:val="24"/>
        </w:rPr>
        <w:t>Married.</w:t>
      </w:r>
    </w:p>
    <w:p w14:paraId="7E44CBF6" w14:textId="77777777" w:rsidR="00A56A64" w:rsidRPr="00A56A64" w:rsidRDefault="00A56A64" w:rsidP="00F47616">
      <w:pPr>
        <w:pStyle w:val="NoSpacing"/>
        <w:rPr>
          <w:sz w:val="24"/>
          <w:szCs w:val="24"/>
        </w:rPr>
      </w:pPr>
    </w:p>
    <w:p w14:paraId="305192AE" w14:textId="77777777" w:rsidR="00F47616" w:rsidRPr="00A56A64" w:rsidRDefault="00F47616" w:rsidP="000254C5">
      <w:pPr>
        <w:tabs>
          <w:tab w:val="center" w:pos="3600"/>
          <w:tab w:val="left" w:pos="4320"/>
        </w:tabs>
        <w:spacing w:beforeLines="20" w:before="48"/>
        <w:rPr>
          <w:rFonts w:ascii="Georgia" w:eastAsia="Arial Unicode MS" w:hAnsi="Georgia" w:cs="Arial Unicode MS"/>
          <w:color w:val="333333"/>
          <w:sz w:val="24"/>
          <w:szCs w:val="24"/>
        </w:rPr>
      </w:pPr>
      <w:r w:rsidRPr="00A56A64">
        <w:rPr>
          <w:b/>
          <w:sz w:val="24"/>
          <w:szCs w:val="24"/>
        </w:rPr>
        <w:t>Passport Details</w:t>
      </w:r>
      <w:r w:rsidR="00A56A64">
        <w:rPr>
          <w:rFonts w:ascii="Georgia" w:eastAsia="Arial Unicode MS" w:hAnsi="Georgia" w:cs="Arial Unicode MS"/>
          <w:color w:val="333333"/>
          <w:sz w:val="24"/>
          <w:szCs w:val="24"/>
        </w:rPr>
        <w:t xml:space="preserve">: </w:t>
      </w:r>
      <w:r w:rsidR="00E1720D">
        <w:rPr>
          <w:rFonts w:ascii="Georgia" w:eastAsia="Arial Unicode MS" w:hAnsi="Georgia" w:cs="Arial Unicode MS"/>
          <w:color w:val="333333"/>
          <w:sz w:val="24"/>
          <w:szCs w:val="24"/>
        </w:rPr>
        <w:t>T</w:t>
      </w:r>
      <w:r w:rsidRPr="00A56A64">
        <w:rPr>
          <w:rFonts w:ascii="Georgia" w:eastAsia="Arial Unicode MS" w:hAnsi="Georgia" w:cs="Arial Unicode MS"/>
          <w:color w:val="333333"/>
          <w:sz w:val="24"/>
          <w:szCs w:val="24"/>
        </w:rPr>
        <w:t xml:space="preserve"> </w:t>
      </w:r>
      <w:r w:rsidR="00E1720D">
        <w:rPr>
          <w:rFonts w:ascii="Georgia" w:eastAsia="Arial Unicode MS" w:hAnsi="Georgia" w:cs="Arial Unicode MS"/>
          <w:color w:val="333333"/>
          <w:sz w:val="24"/>
          <w:szCs w:val="24"/>
        </w:rPr>
        <w:t>8458887</w:t>
      </w:r>
    </w:p>
    <w:p w14:paraId="4474EFDB" w14:textId="77777777" w:rsidR="00F47616" w:rsidRPr="00A56A64" w:rsidRDefault="00F47616" w:rsidP="000254C5">
      <w:pPr>
        <w:tabs>
          <w:tab w:val="center" w:pos="3600"/>
          <w:tab w:val="left" w:pos="4320"/>
        </w:tabs>
        <w:spacing w:beforeLines="20" w:before="48"/>
        <w:rPr>
          <w:rFonts w:ascii="Georgia" w:eastAsia="Arial Unicode MS" w:hAnsi="Georgia" w:cs="Arial Unicode MS"/>
          <w:color w:val="333333"/>
          <w:sz w:val="24"/>
          <w:szCs w:val="24"/>
        </w:rPr>
      </w:pPr>
      <w:r w:rsidRPr="00A56A64">
        <w:rPr>
          <w:b/>
          <w:sz w:val="24"/>
          <w:szCs w:val="24"/>
        </w:rPr>
        <w:t>Languages Known</w:t>
      </w:r>
      <w:r w:rsidRPr="00A56A64">
        <w:rPr>
          <w:rFonts w:eastAsia="Arial Unicode MS" w:cs="Arial Unicode MS"/>
          <w:b/>
          <w:color w:val="333333"/>
          <w:sz w:val="24"/>
          <w:szCs w:val="24"/>
        </w:rPr>
        <w:t xml:space="preserve">: </w:t>
      </w:r>
      <w:r w:rsidRPr="00A56A64">
        <w:rPr>
          <w:rFonts w:ascii="Georgia" w:eastAsia="Arial Unicode MS" w:hAnsi="Georgia" w:cs="Arial Unicode MS"/>
          <w:color w:val="333333"/>
          <w:sz w:val="24"/>
          <w:szCs w:val="24"/>
        </w:rPr>
        <w:t>English, Hindi and Bengali</w:t>
      </w:r>
    </w:p>
    <w:p w14:paraId="55228BCF" w14:textId="77777777" w:rsidR="00F47616" w:rsidRPr="00A56A64" w:rsidRDefault="00F47616" w:rsidP="000254C5">
      <w:pPr>
        <w:tabs>
          <w:tab w:val="center" w:pos="3600"/>
          <w:tab w:val="left" w:pos="4320"/>
        </w:tabs>
        <w:spacing w:beforeLines="20" w:before="48"/>
        <w:rPr>
          <w:rFonts w:ascii="Georgia" w:eastAsia="Arial Unicode MS" w:hAnsi="Georgia" w:cs="Arial Unicode MS"/>
          <w:color w:val="333333"/>
          <w:sz w:val="24"/>
          <w:szCs w:val="24"/>
        </w:rPr>
      </w:pPr>
    </w:p>
    <w:p w14:paraId="295A6994" w14:textId="77777777" w:rsidR="00F47616" w:rsidRPr="00A56A64" w:rsidRDefault="00F47616" w:rsidP="00F47616">
      <w:pPr>
        <w:rPr>
          <w:rFonts w:ascii="Bookman Old Style" w:hAnsi="Bookman Old Style"/>
          <w:b/>
          <w:sz w:val="28"/>
          <w:szCs w:val="28"/>
          <w:u w:val="single"/>
        </w:rPr>
      </w:pPr>
      <w:r w:rsidRPr="00A56A64">
        <w:rPr>
          <w:rFonts w:ascii="Bookman Old Style" w:hAnsi="Bookman Old Style"/>
          <w:b/>
          <w:sz w:val="28"/>
          <w:szCs w:val="28"/>
          <w:u w:val="single"/>
        </w:rPr>
        <w:t>Declaration:</w:t>
      </w:r>
    </w:p>
    <w:p w14:paraId="348F2106" w14:textId="5B121D4D" w:rsidR="00F47616" w:rsidRPr="00A56A64" w:rsidRDefault="00F47616" w:rsidP="00EA46FE">
      <w:pPr>
        <w:jc w:val="both"/>
        <w:rPr>
          <w:rFonts w:ascii="Georgia" w:eastAsia="Arial Unicode MS" w:hAnsi="Georgia" w:cs="Arial Unicode MS"/>
          <w:color w:val="333333"/>
          <w:sz w:val="24"/>
          <w:szCs w:val="24"/>
        </w:rPr>
      </w:pPr>
      <w:r w:rsidRPr="00A56A64">
        <w:rPr>
          <w:rFonts w:ascii="Georgia" w:eastAsia="Arial Unicode MS" w:hAnsi="Georgia" w:cs="Arial Unicode MS"/>
          <w:color w:val="333333"/>
          <w:sz w:val="24"/>
          <w:szCs w:val="24"/>
        </w:rPr>
        <w:t>I hereby declare that the above written particulars are true to the best of my knowledge and belief</w:t>
      </w:r>
      <w:r w:rsidRPr="00A56A64">
        <w:rPr>
          <w:rFonts w:eastAsia="Arial Unicode MS" w:cs="Arial Unicode MS"/>
          <w:color w:val="333333"/>
          <w:sz w:val="24"/>
          <w:szCs w:val="24"/>
        </w:rPr>
        <w:t>.</w:t>
      </w:r>
    </w:p>
    <w:p w14:paraId="71F2A9AF" w14:textId="77777777" w:rsidR="00F47616" w:rsidRPr="00A56A64" w:rsidRDefault="00F47616" w:rsidP="00F47616">
      <w:pPr>
        <w:rPr>
          <w:rFonts w:eastAsia="Arial Unicode MS" w:cs="Arial Unicode MS"/>
          <w:b/>
          <w:color w:val="333333"/>
          <w:sz w:val="24"/>
          <w:szCs w:val="24"/>
        </w:rPr>
      </w:pPr>
    </w:p>
    <w:p w14:paraId="05649BDC" w14:textId="77777777" w:rsidR="00F47616" w:rsidRPr="00A56A64" w:rsidRDefault="00A56A64" w:rsidP="00F47616">
      <w:pPr>
        <w:jc w:val="center"/>
        <w:rPr>
          <w:rFonts w:ascii="Georgia" w:eastAsia="Arial Unicode MS" w:hAnsi="Georgia" w:cs="Arial Unicode MS"/>
          <w:b/>
          <w:color w:val="333333"/>
          <w:sz w:val="24"/>
          <w:szCs w:val="24"/>
        </w:rPr>
      </w:pPr>
      <w:r>
        <w:rPr>
          <w:rFonts w:ascii="Georgia" w:eastAsia="Arial Unicode MS" w:hAnsi="Georgia" w:cs="Arial Unicode MS"/>
          <w:b/>
          <w:color w:val="333333"/>
          <w:sz w:val="24"/>
          <w:szCs w:val="24"/>
        </w:rPr>
        <w:t xml:space="preserve">                                                                         ___________________________</w:t>
      </w:r>
      <w:r w:rsidR="00F47616" w:rsidRPr="00A56A64">
        <w:rPr>
          <w:rFonts w:ascii="Georgia" w:eastAsia="Arial Unicode MS" w:hAnsi="Georgia" w:cs="Arial Unicode MS"/>
          <w:b/>
          <w:color w:val="333333"/>
          <w:sz w:val="24"/>
          <w:szCs w:val="24"/>
        </w:rPr>
        <w:t xml:space="preserve">                                                                                   </w:t>
      </w:r>
      <w:r>
        <w:rPr>
          <w:rFonts w:ascii="Georgia" w:eastAsia="Arial Unicode MS" w:hAnsi="Georgia" w:cs="Arial Unicode MS"/>
          <w:b/>
          <w:color w:val="333333"/>
          <w:sz w:val="24"/>
          <w:szCs w:val="24"/>
        </w:rPr>
        <w:t xml:space="preserve">                                          </w:t>
      </w:r>
      <w:r w:rsidR="00F47616" w:rsidRPr="00A56A64">
        <w:rPr>
          <w:rFonts w:ascii="Georgia" w:eastAsia="Arial Unicode MS" w:hAnsi="Georgia" w:cs="Arial Unicode MS"/>
          <w:b/>
          <w:color w:val="333333"/>
          <w:sz w:val="24"/>
          <w:szCs w:val="24"/>
        </w:rPr>
        <w:t xml:space="preserve">                                                                              </w:t>
      </w:r>
    </w:p>
    <w:p w14:paraId="7FBBEF01" w14:textId="77777777" w:rsidR="00AD748B" w:rsidRPr="00A56A64" w:rsidRDefault="00F47616" w:rsidP="00451002">
      <w:pPr>
        <w:rPr>
          <w:sz w:val="24"/>
          <w:szCs w:val="24"/>
        </w:rPr>
      </w:pPr>
      <w:r w:rsidRPr="00A56A64">
        <w:rPr>
          <w:rFonts w:ascii="Georgia" w:eastAsia="Arial Unicode MS" w:hAnsi="Georgia" w:cs="Arial Unicode MS"/>
          <w:color w:val="333333"/>
          <w:sz w:val="24"/>
          <w:szCs w:val="24"/>
        </w:rPr>
        <w:t xml:space="preserve">Date:              </w:t>
      </w:r>
      <w:r w:rsidR="00A56A64">
        <w:rPr>
          <w:rFonts w:ascii="Georgia" w:eastAsia="Arial Unicode MS" w:hAnsi="Georgia" w:cs="Arial Unicode MS"/>
          <w:color w:val="333333"/>
          <w:sz w:val="24"/>
          <w:szCs w:val="24"/>
        </w:rPr>
        <w:t xml:space="preserve"> </w:t>
      </w:r>
      <w:r w:rsidR="00A56A64">
        <w:rPr>
          <w:rFonts w:ascii="Georgia" w:eastAsia="Arial Unicode MS" w:hAnsi="Georgia" w:cs="Arial Unicode MS"/>
          <w:color w:val="333333"/>
          <w:sz w:val="24"/>
          <w:szCs w:val="24"/>
        </w:rPr>
        <w:tab/>
      </w:r>
      <w:r w:rsidR="00A56A64">
        <w:rPr>
          <w:rFonts w:ascii="Georgia" w:eastAsia="Arial Unicode MS" w:hAnsi="Georgia" w:cs="Arial Unicode MS"/>
          <w:color w:val="333333"/>
          <w:sz w:val="24"/>
          <w:szCs w:val="24"/>
        </w:rPr>
        <w:tab/>
      </w:r>
      <w:r w:rsidR="00A56A64">
        <w:rPr>
          <w:rFonts w:ascii="Georgia" w:eastAsia="Arial Unicode MS" w:hAnsi="Georgia" w:cs="Arial Unicode MS"/>
          <w:color w:val="333333"/>
          <w:sz w:val="24"/>
          <w:szCs w:val="24"/>
        </w:rPr>
        <w:tab/>
      </w:r>
      <w:r w:rsidR="00A56A64">
        <w:rPr>
          <w:rFonts w:ascii="Georgia" w:eastAsia="Arial Unicode MS" w:hAnsi="Georgia" w:cs="Arial Unicode MS"/>
          <w:color w:val="333333"/>
          <w:sz w:val="24"/>
          <w:szCs w:val="24"/>
        </w:rPr>
        <w:tab/>
        <w:t xml:space="preserve">                 </w:t>
      </w:r>
      <w:r w:rsidRPr="00A56A64">
        <w:rPr>
          <w:rFonts w:ascii="Georgia" w:eastAsia="Arial Unicode MS" w:hAnsi="Georgia" w:cs="Arial Unicode MS"/>
          <w:color w:val="333333"/>
          <w:sz w:val="24"/>
          <w:szCs w:val="24"/>
        </w:rPr>
        <w:t xml:space="preserve"> (</w:t>
      </w:r>
      <w:r w:rsidRPr="00A56A64">
        <w:rPr>
          <w:rFonts w:ascii="Georgia" w:eastAsia="Arial Unicode MS" w:hAnsi="Georgia" w:cs="Arial Unicode MS"/>
          <w:color w:val="333333"/>
        </w:rPr>
        <w:t>SOUGATA ROYCHOWDHURY</w:t>
      </w:r>
      <w:r w:rsidRPr="00A56A64">
        <w:rPr>
          <w:rFonts w:ascii="Georgia" w:eastAsia="Arial Unicode MS" w:hAnsi="Georgia" w:cs="Arial Unicode MS"/>
          <w:color w:val="333333"/>
          <w:sz w:val="24"/>
          <w:szCs w:val="24"/>
        </w:rPr>
        <w:t>)</w:t>
      </w:r>
    </w:p>
    <w:sectPr w:rsidR="00AD748B" w:rsidRPr="00A56A64" w:rsidSect="004872D8">
      <w:headerReference w:type="default" r:id="rId11"/>
      <w:footerReference w:type="default" r:id="rId12"/>
      <w:pgSz w:w="12240" w:h="15840"/>
      <w:pgMar w:top="1440" w:right="1440" w:bottom="1276" w:left="1440" w:header="144" w:footer="48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34B36" w14:textId="77777777" w:rsidR="00BD7E32" w:rsidRDefault="00BD7E32">
      <w:pPr>
        <w:spacing w:after="0" w:line="240" w:lineRule="auto"/>
      </w:pPr>
      <w:r>
        <w:separator/>
      </w:r>
    </w:p>
  </w:endnote>
  <w:endnote w:type="continuationSeparator" w:id="0">
    <w:p w14:paraId="52232361" w14:textId="77777777" w:rsidR="00BD7E32" w:rsidRDefault="00BD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A3EBE" w14:textId="77777777" w:rsidR="000837EA" w:rsidRDefault="000837EA">
    <w:pPr>
      <w:pStyle w:val="Footer"/>
      <w:jc w:val="center"/>
    </w:pPr>
    <w:r>
      <w:t>Page</w:t>
    </w:r>
    <w:r w:rsidR="00B26E02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</w:instrText>
    </w:r>
    <w:r w:rsidR="00B26E02">
      <w:rPr>
        <w:b/>
        <w:sz w:val="24"/>
        <w:szCs w:val="24"/>
      </w:rPr>
      <w:fldChar w:fldCharType="separate"/>
    </w:r>
    <w:r w:rsidR="00E25FF4">
      <w:rPr>
        <w:b/>
        <w:noProof/>
        <w:sz w:val="24"/>
        <w:szCs w:val="24"/>
      </w:rPr>
      <w:t>4</w:t>
    </w:r>
    <w:r w:rsidR="00B26E02">
      <w:rPr>
        <w:b/>
        <w:sz w:val="24"/>
        <w:szCs w:val="24"/>
      </w:rPr>
      <w:fldChar w:fldCharType="end"/>
    </w:r>
    <w:r>
      <w:t>of</w:t>
    </w:r>
    <w:r w:rsidR="00B26E02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NUMPAGES \*Arabic </w:instrText>
    </w:r>
    <w:r w:rsidR="00B26E02">
      <w:rPr>
        <w:b/>
        <w:sz w:val="24"/>
        <w:szCs w:val="24"/>
      </w:rPr>
      <w:fldChar w:fldCharType="separate"/>
    </w:r>
    <w:r w:rsidR="00E25FF4">
      <w:rPr>
        <w:b/>
        <w:noProof/>
        <w:sz w:val="24"/>
        <w:szCs w:val="24"/>
      </w:rPr>
      <w:t>5</w:t>
    </w:r>
    <w:r w:rsidR="00B26E02">
      <w:rPr>
        <w:b/>
        <w:sz w:val="24"/>
        <w:szCs w:val="24"/>
      </w:rPr>
      <w:fldChar w:fldCharType="end"/>
    </w:r>
  </w:p>
  <w:p w14:paraId="0055BB6B" w14:textId="77777777" w:rsidR="000837EA" w:rsidRDefault="00083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26C7C" w14:textId="77777777" w:rsidR="00BD7E32" w:rsidRDefault="00BD7E32">
      <w:pPr>
        <w:spacing w:after="0" w:line="240" w:lineRule="auto"/>
      </w:pPr>
      <w:r>
        <w:separator/>
      </w:r>
    </w:p>
  </w:footnote>
  <w:footnote w:type="continuationSeparator" w:id="0">
    <w:p w14:paraId="598BABCB" w14:textId="77777777" w:rsidR="00BD7E32" w:rsidRDefault="00BD7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0" w:type="dxa"/>
      <w:tblLayout w:type="fixed"/>
      <w:tblLook w:val="0000" w:firstRow="0" w:lastRow="0" w:firstColumn="0" w:lastColumn="0" w:noHBand="0" w:noVBand="0"/>
    </w:tblPr>
    <w:tblGrid>
      <w:gridCol w:w="1458"/>
      <w:gridCol w:w="8138"/>
    </w:tblGrid>
    <w:tr w:rsidR="000837EA" w14:paraId="0916BE89" w14:textId="77777777">
      <w:tc>
        <w:tcPr>
          <w:tcW w:w="1458" w:type="dxa"/>
          <w:tcBorders>
            <w:top w:val="single" w:sz="4" w:space="0" w:color="FFFFFF"/>
            <w:left w:val="single" w:sz="4" w:space="0" w:color="FFFFFF"/>
            <w:bottom w:val="single" w:sz="8" w:space="0" w:color="808080"/>
          </w:tcBorders>
          <w:shd w:val="clear" w:color="auto" w:fill="auto"/>
        </w:tcPr>
        <w:p w14:paraId="5D121BB7" w14:textId="77777777" w:rsidR="000837EA" w:rsidRDefault="000837EA">
          <w:pPr>
            <w:pStyle w:val="Header"/>
            <w:snapToGrid w:val="0"/>
            <w:rPr>
              <w:rFonts w:ascii="Bookman Old Style" w:hAnsi="Bookman Old Style" w:cs="Bookman Old Style"/>
            </w:rPr>
          </w:pPr>
        </w:p>
      </w:tc>
      <w:tc>
        <w:tcPr>
          <w:tcW w:w="8138" w:type="dxa"/>
          <w:tcBorders>
            <w:top w:val="single" w:sz="4" w:space="0" w:color="FFFFFF"/>
            <w:left w:val="single" w:sz="4" w:space="0" w:color="FFFFFF"/>
            <w:bottom w:val="single" w:sz="8" w:space="0" w:color="808080"/>
            <w:right w:val="single" w:sz="4" w:space="0" w:color="FFFFFF"/>
          </w:tcBorders>
          <w:shd w:val="clear" w:color="auto" w:fill="auto"/>
        </w:tcPr>
        <w:p w14:paraId="1ABE1420" w14:textId="77777777" w:rsidR="000837EA" w:rsidRDefault="000837EA" w:rsidP="00556BD4">
          <w:pPr>
            <w:pStyle w:val="Header"/>
            <w:snapToGrid w:val="0"/>
            <w:jc w:val="right"/>
            <w:rPr>
              <w:rFonts w:ascii="Bookman Old Style" w:hAnsi="Bookman Old Style" w:cs="Bookman Old Style"/>
              <w:b/>
              <w:i/>
              <w:sz w:val="28"/>
              <w:szCs w:val="28"/>
            </w:rPr>
          </w:pPr>
        </w:p>
      </w:tc>
    </w:tr>
  </w:tbl>
  <w:p w14:paraId="48983601" w14:textId="77777777" w:rsidR="000837EA" w:rsidRDefault="000837EA" w:rsidP="00525978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585858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>
    <w:nsid w:val="00630D51"/>
    <w:multiLevelType w:val="hybridMultilevel"/>
    <w:tmpl w:val="F7FC2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A172CB"/>
    <w:multiLevelType w:val="hybridMultilevel"/>
    <w:tmpl w:val="55924618"/>
    <w:lvl w:ilvl="0" w:tplc="8932A782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806778"/>
    <w:multiLevelType w:val="multilevel"/>
    <w:tmpl w:val="3A1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4F6C3F"/>
    <w:multiLevelType w:val="hybridMultilevel"/>
    <w:tmpl w:val="22F0DB6E"/>
    <w:lvl w:ilvl="0" w:tplc="0000000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58585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04C2A4D"/>
    <w:multiLevelType w:val="multilevel"/>
    <w:tmpl w:val="17661D08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color w:val="585858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>
    <w:nsid w:val="22B7093E"/>
    <w:multiLevelType w:val="hybridMultilevel"/>
    <w:tmpl w:val="87E49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CB66F4"/>
    <w:multiLevelType w:val="hybridMultilevel"/>
    <w:tmpl w:val="EEEA4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6B57C2"/>
    <w:multiLevelType w:val="hybridMultilevel"/>
    <w:tmpl w:val="EE282054"/>
    <w:lvl w:ilvl="0" w:tplc="352E7E2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25D2115D"/>
    <w:multiLevelType w:val="hybridMultilevel"/>
    <w:tmpl w:val="AF60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22C78"/>
    <w:multiLevelType w:val="hybridMultilevel"/>
    <w:tmpl w:val="436E3A00"/>
    <w:lvl w:ilvl="0" w:tplc="00000005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color w:val="58585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90571DD"/>
    <w:multiLevelType w:val="hybridMultilevel"/>
    <w:tmpl w:val="E362E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170EFC"/>
    <w:multiLevelType w:val="hybridMultilevel"/>
    <w:tmpl w:val="2C228A84"/>
    <w:lvl w:ilvl="0" w:tplc="0409000B">
      <w:start w:val="1"/>
      <w:numFmt w:val="bullet"/>
      <w:lvlText w:val=""/>
      <w:lvlJc w:val="left"/>
      <w:pPr>
        <w:ind w:left="11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1">
    <w:nsid w:val="43A7286B"/>
    <w:multiLevelType w:val="multilevel"/>
    <w:tmpl w:val="726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7B0DCC"/>
    <w:multiLevelType w:val="hybridMultilevel"/>
    <w:tmpl w:val="E90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973A05"/>
    <w:multiLevelType w:val="hybridMultilevel"/>
    <w:tmpl w:val="164CD9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9630F7F"/>
    <w:multiLevelType w:val="hybridMultilevel"/>
    <w:tmpl w:val="E90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63640"/>
    <w:multiLevelType w:val="hybridMultilevel"/>
    <w:tmpl w:val="B5C6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850D2"/>
    <w:multiLevelType w:val="hybridMultilevel"/>
    <w:tmpl w:val="E90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993709"/>
    <w:multiLevelType w:val="hybridMultilevel"/>
    <w:tmpl w:val="2C980E98"/>
    <w:lvl w:ilvl="0" w:tplc="00000005">
      <w:start w:val="1"/>
      <w:numFmt w:val="bullet"/>
      <w:lvlText w:val=""/>
      <w:lvlJc w:val="left"/>
      <w:pPr>
        <w:ind w:left="1528" w:hanging="360"/>
      </w:pPr>
      <w:rPr>
        <w:rFonts w:ascii="Wingdings" w:hAnsi="Wingdings"/>
        <w:color w:val="585858"/>
      </w:rPr>
    </w:lvl>
    <w:lvl w:ilvl="1" w:tplc="04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28">
    <w:nsid w:val="53DE325E"/>
    <w:multiLevelType w:val="singleLevel"/>
    <w:tmpl w:val="7D14D7DC"/>
    <w:lvl w:ilvl="0">
      <w:start w:val="1"/>
      <w:numFmt w:val="decimal"/>
      <w:lvlText w:val="%1"/>
      <w:legacy w:legacy="1" w:legacySpace="0" w:legacyIndent="360"/>
      <w:lvlJc w:val="left"/>
      <w:rPr>
        <w:rFonts w:ascii="Georgia" w:hAnsi="Georgia" w:cs="Times New Roman" w:hint="default"/>
      </w:rPr>
    </w:lvl>
  </w:abstractNum>
  <w:abstractNum w:abstractNumId="29">
    <w:nsid w:val="547E208C"/>
    <w:multiLevelType w:val="hybridMultilevel"/>
    <w:tmpl w:val="D78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373394"/>
    <w:multiLevelType w:val="hybridMultilevel"/>
    <w:tmpl w:val="F91A03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4280C68"/>
    <w:multiLevelType w:val="hybridMultilevel"/>
    <w:tmpl w:val="469A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1E1311"/>
    <w:multiLevelType w:val="hybridMultilevel"/>
    <w:tmpl w:val="386E22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66076C"/>
    <w:multiLevelType w:val="hybridMultilevel"/>
    <w:tmpl w:val="CEBC9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080D5F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9A92A86"/>
    <w:multiLevelType w:val="hybridMultilevel"/>
    <w:tmpl w:val="E90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3"/>
  </w:num>
  <w:num w:numId="12">
    <w:abstractNumId w:val="18"/>
  </w:num>
  <w:num w:numId="13">
    <w:abstractNumId w:val="27"/>
  </w:num>
  <w:num w:numId="14">
    <w:abstractNumId w:val="29"/>
  </w:num>
  <w:num w:numId="15">
    <w:abstractNumId w:val="28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Georgia" w:hAnsi="Georgia" w:cs="Times New Roman" w:hint="default"/>
        </w:rPr>
      </w:lvl>
    </w:lvlOverride>
  </w:num>
  <w:num w:numId="16">
    <w:abstractNumId w:val="34"/>
  </w:num>
  <w:num w:numId="17">
    <w:abstractNumId w:val="35"/>
  </w:num>
  <w:num w:numId="18">
    <w:abstractNumId w:val="22"/>
  </w:num>
  <w:num w:numId="19">
    <w:abstractNumId w:val="9"/>
  </w:num>
  <w:num w:numId="20">
    <w:abstractNumId w:val="14"/>
  </w:num>
  <w:num w:numId="21">
    <w:abstractNumId w:val="16"/>
  </w:num>
  <w:num w:numId="22">
    <w:abstractNumId w:val="17"/>
  </w:num>
  <w:num w:numId="23">
    <w:abstractNumId w:val="30"/>
  </w:num>
  <w:num w:numId="24">
    <w:abstractNumId w:val="23"/>
  </w:num>
  <w:num w:numId="25">
    <w:abstractNumId w:val="33"/>
  </w:num>
  <w:num w:numId="26">
    <w:abstractNumId w:val="24"/>
  </w:num>
  <w:num w:numId="27">
    <w:abstractNumId w:val="26"/>
  </w:num>
  <w:num w:numId="28">
    <w:abstractNumId w:val="10"/>
  </w:num>
  <w:num w:numId="29">
    <w:abstractNumId w:val="20"/>
  </w:num>
  <w:num w:numId="30">
    <w:abstractNumId w:val="15"/>
  </w:num>
  <w:num w:numId="31">
    <w:abstractNumId w:val="32"/>
  </w:num>
  <w:num w:numId="32">
    <w:abstractNumId w:val="21"/>
  </w:num>
  <w:num w:numId="33">
    <w:abstractNumId w:val="25"/>
  </w:num>
  <w:num w:numId="34">
    <w:abstractNumId w:val="11"/>
  </w:num>
  <w:num w:numId="35">
    <w:abstractNumId w:val="19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25978"/>
    <w:rsid w:val="000223DB"/>
    <w:rsid w:val="000254C5"/>
    <w:rsid w:val="00032941"/>
    <w:rsid w:val="00043550"/>
    <w:rsid w:val="0004378D"/>
    <w:rsid w:val="00061F04"/>
    <w:rsid w:val="0006470F"/>
    <w:rsid w:val="00066EAD"/>
    <w:rsid w:val="00074D93"/>
    <w:rsid w:val="00076D85"/>
    <w:rsid w:val="00080908"/>
    <w:rsid w:val="000837EA"/>
    <w:rsid w:val="00084E0F"/>
    <w:rsid w:val="000A256A"/>
    <w:rsid w:val="000A5319"/>
    <w:rsid w:val="000B0D24"/>
    <w:rsid w:val="000D35B8"/>
    <w:rsid w:val="000E1FC2"/>
    <w:rsid w:val="000F313F"/>
    <w:rsid w:val="000F3826"/>
    <w:rsid w:val="00102D71"/>
    <w:rsid w:val="00117E2B"/>
    <w:rsid w:val="001310B1"/>
    <w:rsid w:val="00136386"/>
    <w:rsid w:val="00137465"/>
    <w:rsid w:val="00155029"/>
    <w:rsid w:val="0015599E"/>
    <w:rsid w:val="00170B21"/>
    <w:rsid w:val="0018079C"/>
    <w:rsid w:val="0018154B"/>
    <w:rsid w:val="001975DC"/>
    <w:rsid w:val="001A0D71"/>
    <w:rsid w:val="001A7D95"/>
    <w:rsid w:val="001B01AA"/>
    <w:rsid w:val="001B1A36"/>
    <w:rsid w:val="001B26E4"/>
    <w:rsid w:val="001C2F8B"/>
    <w:rsid w:val="001D025C"/>
    <w:rsid w:val="001E6FE9"/>
    <w:rsid w:val="001F2F97"/>
    <w:rsid w:val="001F369C"/>
    <w:rsid w:val="002031EF"/>
    <w:rsid w:val="002101D1"/>
    <w:rsid w:val="002331C0"/>
    <w:rsid w:val="0023668F"/>
    <w:rsid w:val="00247F99"/>
    <w:rsid w:val="00271902"/>
    <w:rsid w:val="00271E9E"/>
    <w:rsid w:val="00280E2F"/>
    <w:rsid w:val="00286C60"/>
    <w:rsid w:val="002963F8"/>
    <w:rsid w:val="002A20C0"/>
    <w:rsid w:val="002B64CF"/>
    <w:rsid w:val="002E16FE"/>
    <w:rsid w:val="002F0388"/>
    <w:rsid w:val="002F1C98"/>
    <w:rsid w:val="002F1EAE"/>
    <w:rsid w:val="0030554B"/>
    <w:rsid w:val="0031563A"/>
    <w:rsid w:val="003268FB"/>
    <w:rsid w:val="00340C79"/>
    <w:rsid w:val="00343F2C"/>
    <w:rsid w:val="003469BA"/>
    <w:rsid w:val="00361358"/>
    <w:rsid w:val="003615B3"/>
    <w:rsid w:val="00380443"/>
    <w:rsid w:val="003812D1"/>
    <w:rsid w:val="003826FF"/>
    <w:rsid w:val="003A577D"/>
    <w:rsid w:val="003A7C2E"/>
    <w:rsid w:val="003B29DF"/>
    <w:rsid w:val="003B56AC"/>
    <w:rsid w:val="003B7E71"/>
    <w:rsid w:val="003C3FD5"/>
    <w:rsid w:val="003C5731"/>
    <w:rsid w:val="003D075C"/>
    <w:rsid w:val="003E2AE6"/>
    <w:rsid w:val="00421662"/>
    <w:rsid w:val="00437396"/>
    <w:rsid w:val="0044034F"/>
    <w:rsid w:val="00451002"/>
    <w:rsid w:val="004523BA"/>
    <w:rsid w:val="004570A7"/>
    <w:rsid w:val="004872D8"/>
    <w:rsid w:val="004913E1"/>
    <w:rsid w:val="00497E26"/>
    <w:rsid w:val="004A5DF8"/>
    <w:rsid w:val="004A6409"/>
    <w:rsid w:val="004B3180"/>
    <w:rsid w:val="004B47C2"/>
    <w:rsid w:val="004B4C43"/>
    <w:rsid w:val="004B7C96"/>
    <w:rsid w:val="004C0B5B"/>
    <w:rsid w:val="004C2D26"/>
    <w:rsid w:val="004C785F"/>
    <w:rsid w:val="004D73B6"/>
    <w:rsid w:val="004E4C51"/>
    <w:rsid w:val="004E5526"/>
    <w:rsid w:val="004E7518"/>
    <w:rsid w:val="004F0295"/>
    <w:rsid w:val="00504EAF"/>
    <w:rsid w:val="00506772"/>
    <w:rsid w:val="005118CB"/>
    <w:rsid w:val="00516003"/>
    <w:rsid w:val="00524DEF"/>
    <w:rsid w:val="00525978"/>
    <w:rsid w:val="00535F89"/>
    <w:rsid w:val="00541493"/>
    <w:rsid w:val="00542065"/>
    <w:rsid w:val="00542873"/>
    <w:rsid w:val="005476A6"/>
    <w:rsid w:val="00556BD4"/>
    <w:rsid w:val="00572922"/>
    <w:rsid w:val="00573A03"/>
    <w:rsid w:val="0059196E"/>
    <w:rsid w:val="00591E68"/>
    <w:rsid w:val="00596F83"/>
    <w:rsid w:val="005B1A9D"/>
    <w:rsid w:val="005C5AE4"/>
    <w:rsid w:val="005C7F8B"/>
    <w:rsid w:val="005D6519"/>
    <w:rsid w:val="005F0C33"/>
    <w:rsid w:val="005F1C7E"/>
    <w:rsid w:val="005F246B"/>
    <w:rsid w:val="006021B1"/>
    <w:rsid w:val="0060769F"/>
    <w:rsid w:val="00620ABE"/>
    <w:rsid w:val="00626EE1"/>
    <w:rsid w:val="006332CF"/>
    <w:rsid w:val="00633E71"/>
    <w:rsid w:val="00647C29"/>
    <w:rsid w:val="006709B7"/>
    <w:rsid w:val="00675E88"/>
    <w:rsid w:val="0068393D"/>
    <w:rsid w:val="00684144"/>
    <w:rsid w:val="006874AD"/>
    <w:rsid w:val="00687AE6"/>
    <w:rsid w:val="006A1E54"/>
    <w:rsid w:val="006A49E0"/>
    <w:rsid w:val="006C075B"/>
    <w:rsid w:val="006D219A"/>
    <w:rsid w:val="006F11F1"/>
    <w:rsid w:val="006F4A20"/>
    <w:rsid w:val="00707503"/>
    <w:rsid w:val="007139FC"/>
    <w:rsid w:val="007223F2"/>
    <w:rsid w:val="00724AE8"/>
    <w:rsid w:val="00727B28"/>
    <w:rsid w:val="00734CAF"/>
    <w:rsid w:val="007428C3"/>
    <w:rsid w:val="00745157"/>
    <w:rsid w:val="00767BF7"/>
    <w:rsid w:val="0077033A"/>
    <w:rsid w:val="0077353C"/>
    <w:rsid w:val="007777AE"/>
    <w:rsid w:val="00783545"/>
    <w:rsid w:val="00792E30"/>
    <w:rsid w:val="007952E4"/>
    <w:rsid w:val="007972FA"/>
    <w:rsid w:val="007A5D38"/>
    <w:rsid w:val="007B01F8"/>
    <w:rsid w:val="007B737C"/>
    <w:rsid w:val="007D0550"/>
    <w:rsid w:val="007D71F5"/>
    <w:rsid w:val="007D7241"/>
    <w:rsid w:val="007E0BEA"/>
    <w:rsid w:val="007E6C9E"/>
    <w:rsid w:val="007E72D0"/>
    <w:rsid w:val="007E7983"/>
    <w:rsid w:val="007F51B4"/>
    <w:rsid w:val="00800258"/>
    <w:rsid w:val="00803D86"/>
    <w:rsid w:val="00814023"/>
    <w:rsid w:val="00814E40"/>
    <w:rsid w:val="00825343"/>
    <w:rsid w:val="008358E9"/>
    <w:rsid w:val="00861A73"/>
    <w:rsid w:val="00864758"/>
    <w:rsid w:val="008810A6"/>
    <w:rsid w:val="00886FE4"/>
    <w:rsid w:val="00887B97"/>
    <w:rsid w:val="008923EC"/>
    <w:rsid w:val="008960BB"/>
    <w:rsid w:val="00896561"/>
    <w:rsid w:val="008A6A45"/>
    <w:rsid w:val="008A72D4"/>
    <w:rsid w:val="008B4A41"/>
    <w:rsid w:val="008B7AD2"/>
    <w:rsid w:val="008C7321"/>
    <w:rsid w:val="008D3585"/>
    <w:rsid w:val="008E0EF6"/>
    <w:rsid w:val="008E4BB3"/>
    <w:rsid w:val="008F1838"/>
    <w:rsid w:val="008F230E"/>
    <w:rsid w:val="008F5196"/>
    <w:rsid w:val="008F7127"/>
    <w:rsid w:val="00904FC4"/>
    <w:rsid w:val="00910DB7"/>
    <w:rsid w:val="0091715D"/>
    <w:rsid w:val="00940201"/>
    <w:rsid w:val="00941290"/>
    <w:rsid w:val="00943A94"/>
    <w:rsid w:val="00944728"/>
    <w:rsid w:val="009524CE"/>
    <w:rsid w:val="00960EDE"/>
    <w:rsid w:val="0097679C"/>
    <w:rsid w:val="00977826"/>
    <w:rsid w:val="00994492"/>
    <w:rsid w:val="00997FDA"/>
    <w:rsid w:val="009B237E"/>
    <w:rsid w:val="009B757E"/>
    <w:rsid w:val="009C0592"/>
    <w:rsid w:val="009F1489"/>
    <w:rsid w:val="00A16AF3"/>
    <w:rsid w:val="00A26087"/>
    <w:rsid w:val="00A27B82"/>
    <w:rsid w:val="00A36972"/>
    <w:rsid w:val="00A40084"/>
    <w:rsid w:val="00A433C4"/>
    <w:rsid w:val="00A46081"/>
    <w:rsid w:val="00A56A64"/>
    <w:rsid w:val="00A60D01"/>
    <w:rsid w:val="00A63753"/>
    <w:rsid w:val="00A9470E"/>
    <w:rsid w:val="00AA2562"/>
    <w:rsid w:val="00AA2E03"/>
    <w:rsid w:val="00AA367D"/>
    <w:rsid w:val="00AA458A"/>
    <w:rsid w:val="00AB3D19"/>
    <w:rsid w:val="00AB470F"/>
    <w:rsid w:val="00AB755E"/>
    <w:rsid w:val="00AD1DD4"/>
    <w:rsid w:val="00AD2B7E"/>
    <w:rsid w:val="00AD748B"/>
    <w:rsid w:val="00AE0CF2"/>
    <w:rsid w:val="00AE31E6"/>
    <w:rsid w:val="00AE7F1B"/>
    <w:rsid w:val="00AF2515"/>
    <w:rsid w:val="00B02F24"/>
    <w:rsid w:val="00B03972"/>
    <w:rsid w:val="00B13F95"/>
    <w:rsid w:val="00B20E65"/>
    <w:rsid w:val="00B26E02"/>
    <w:rsid w:val="00B37C85"/>
    <w:rsid w:val="00B44263"/>
    <w:rsid w:val="00B468AC"/>
    <w:rsid w:val="00B55BF0"/>
    <w:rsid w:val="00B60871"/>
    <w:rsid w:val="00B61771"/>
    <w:rsid w:val="00B6390E"/>
    <w:rsid w:val="00B7541F"/>
    <w:rsid w:val="00B778B2"/>
    <w:rsid w:val="00B77D4F"/>
    <w:rsid w:val="00B82DD7"/>
    <w:rsid w:val="00B82F71"/>
    <w:rsid w:val="00B931EA"/>
    <w:rsid w:val="00B95254"/>
    <w:rsid w:val="00B967FA"/>
    <w:rsid w:val="00BD6663"/>
    <w:rsid w:val="00BD7E32"/>
    <w:rsid w:val="00BE48A0"/>
    <w:rsid w:val="00BF5FAC"/>
    <w:rsid w:val="00C01B7E"/>
    <w:rsid w:val="00C037F2"/>
    <w:rsid w:val="00C05363"/>
    <w:rsid w:val="00C213AE"/>
    <w:rsid w:val="00C305FB"/>
    <w:rsid w:val="00C33EBC"/>
    <w:rsid w:val="00C570EA"/>
    <w:rsid w:val="00C60355"/>
    <w:rsid w:val="00C64B67"/>
    <w:rsid w:val="00C87FEC"/>
    <w:rsid w:val="00C92F57"/>
    <w:rsid w:val="00C9545D"/>
    <w:rsid w:val="00CB1595"/>
    <w:rsid w:val="00CC33D7"/>
    <w:rsid w:val="00CE73E0"/>
    <w:rsid w:val="00CE7E81"/>
    <w:rsid w:val="00CF286A"/>
    <w:rsid w:val="00D03C19"/>
    <w:rsid w:val="00D11EE2"/>
    <w:rsid w:val="00D16743"/>
    <w:rsid w:val="00D26F00"/>
    <w:rsid w:val="00D330D3"/>
    <w:rsid w:val="00D43A1B"/>
    <w:rsid w:val="00D579BD"/>
    <w:rsid w:val="00D63155"/>
    <w:rsid w:val="00D7174C"/>
    <w:rsid w:val="00D75600"/>
    <w:rsid w:val="00D80F82"/>
    <w:rsid w:val="00D817F1"/>
    <w:rsid w:val="00D829CE"/>
    <w:rsid w:val="00D84BAB"/>
    <w:rsid w:val="00D91159"/>
    <w:rsid w:val="00DA1C36"/>
    <w:rsid w:val="00DB4602"/>
    <w:rsid w:val="00DC69CD"/>
    <w:rsid w:val="00DE3028"/>
    <w:rsid w:val="00DE6245"/>
    <w:rsid w:val="00DF1226"/>
    <w:rsid w:val="00DF3257"/>
    <w:rsid w:val="00E1720D"/>
    <w:rsid w:val="00E238C2"/>
    <w:rsid w:val="00E25FF4"/>
    <w:rsid w:val="00E36D79"/>
    <w:rsid w:val="00E46248"/>
    <w:rsid w:val="00E564E1"/>
    <w:rsid w:val="00E614AD"/>
    <w:rsid w:val="00E63161"/>
    <w:rsid w:val="00E63F29"/>
    <w:rsid w:val="00E8045F"/>
    <w:rsid w:val="00E86481"/>
    <w:rsid w:val="00E91EEE"/>
    <w:rsid w:val="00E95CC7"/>
    <w:rsid w:val="00EA072A"/>
    <w:rsid w:val="00EA46FE"/>
    <w:rsid w:val="00EA6906"/>
    <w:rsid w:val="00EC1011"/>
    <w:rsid w:val="00EC6649"/>
    <w:rsid w:val="00EC6FA5"/>
    <w:rsid w:val="00ED13BE"/>
    <w:rsid w:val="00ED32E2"/>
    <w:rsid w:val="00EE0AEB"/>
    <w:rsid w:val="00F04562"/>
    <w:rsid w:val="00F04621"/>
    <w:rsid w:val="00F105A1"/>
    <w:rsid w:val="00F12A10"/>
    <w:rsid w:val="00F278E3"/>
    <w:rsid w:val="00F407E6"/>
    <w:rsid w:val="00F42484"/>
    <w:rsid w:val="00F47616"/>
    <w:rsid w:val="00F66713"/>
    <w:rsid w:val="00F9314A"/>
    <w:rsid w:val="00F93511"/>
    <w:rsid w:val="00F9475C"/>
    <w:rsid w:val="00F974D3"/>
    <w:rsid w:val="00FA095B"/>
    <w:rsid w:val="00FA0B4C"/>
    <w:rsid w:val="00FA3457"/>
    <w:rsid w:val="00FA5C10"/>
    <w:rsid w:val="00FC0916"/>
    <w:rsid w:val="00FC2D16"/>
    <w:rsid w:val="00FE0F7C"/>
    <w:rsid w:val="00FE44E4"/>
    <w:rsid w:val="00FF3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088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03"/>
    <w:pPr>
      <w:suppressAutoHyphens/>
      <w:spacing w:after="200" w:line="276" w:lineRule="auto"/>
    </w:pPr>
    <w:rPr>
      <w:rFonts w:ascii="Calibri" w:hAnsi="Calibri"/>
      <w:sz w:val="22"/>
      <w:szCs w:val="22"/>
      <w:lang w:eastAsia="zh-CN" w:bidi="en-US"/>
    </w:rPr>
  </w:style>
  <w:style w:type="paragraph" w:styleId="Heading1">
    <w:name w:val="heading 1"/>
    <w:basedOn w:val="Normal"/>
    <w:next w:val="Normal"/>
    <w:qFormat/>
    <w:rsid w:val="00D7174C"/>
    <w:pPr>
      <w:tabs>
        <w:tab w:val="num" w:pos="0"/>
      </w:tabs>
      <w:spacing w:before="480" w:after="0"/>
      <w:ind w:left="432" w:hanging="432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D7174C"/>
    <w:pPr>
      <w:tabs>
        <w:tab w:val="num" w:pos="0"/>
      </w:tabs>
      <w:spacing w:before="200" w:after="0"/>
      <w:ind w:left="576" w:hanging="576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D7174C"/>
    <w:pPr>
      <w:tabs>
        <w:tab w:val="num" w:pos="0"/>
      </w:tabs>
      <w:spacing w:before="200" w:after="0" w:line="266" w:lineRule="auto"/>
      <w:ind w:left="720" w:hanging="720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qFormat/>
    <w:rsid w:val="00D7174C"/>
    <w:pPr>
      <w:tabs>
        <w:tab w:val="num" w:pos="0"/>
      </w:tabs>
      <w:spacing w:before="200" w:after="0"/>
      <w:ind w:left="864" w:hanging="864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qFormat/>
    <w:rsid w:val="00D7174C"/>
    <w:pPr>
      <w:tabs>
        <w:tab w:val="num" w:pos="0"/>
      </w:tabs>
      <w:spacing w:before="200" w:after="0"/>
      <w:ind w:left="1008" w:hanging="1008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qFormat/>
    <w:rsid w:val="00D7174C"/>
    <w:pPr>
      <w:tabs>
        <w:tab w:val="num" w:pos="0"/>
      </w:tabs>
      <w:spacing w:after="0" w:line="266" w:lineRule="auto"/>
      <w:ind w:left="1152" w:hanging="1152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qFormat/>
    <w:rsid w:val="00D7174C"/>
    <w:pPr>
      <w:tabs>
        <w:tab w:val="num" w:pos="0"/>
      </w:tabs>
      <w:spacing w:after="0"/>
      <w:ind w:left="1296" w:hanging="1296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qFormat/>
    <w:rsid w:val="00D7174C"/>
    <w:pPr>
      <w:tabs>
        <w:tab w:val="num" w:pos="0"/>
      </w:tabs>
      <w:spacing w:after="0"/>
      <w:ind w:left="1440" w:hanging="144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qFormat/>
    <w:rsid w:val="00D7174C"/>
    <w:pPr>
      <w:tabs>
        <w:tab w:val="num" w:pos="0"/>
      </w:tabs>
      <w:spacing w:after="0"/>
      <w:ind w:left="1584" w:hanging="1584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D7174C"/>
    <w:rPr>
      <w:rFonts w:ascii="Wingdings" w:hAnsi="Wingdings" w:cs="Wingdings"/>
    </w:rPr>
  </w:style>
  <w:style w:type="character" w:customStyle="1" w:styleId="WW8Num5z0">
    <w:name w:val="WW8Num5z0"/>
    <w:rsid w:val="00D7174C"/>
    <w:rPr>
      <w:color w:val="585858"/>
    </w:rPr>
  </w:style>
  <w:style w:type="character" w:customStyle="1" w:styleId="WW8Num6z0">
    <w:name w:val="WW8Num6z0"/>
    <w:rsid w:val="00D7174C"/>
    <w:rPr>
      <w:rFonts w:ascii="Wingdings" w:hAnsi="Wingdings" w:cs="Wingdings"/>
    </w:rPr>
  </w:style>
  <w:style w:type="character" w:customStyle="1" w:styleId="Absatz-Standardschriftart">
    <w:name w:val="Absatz-Standardschriftart"/>
    <w:rsid w:val="00D7174C"/>
  </w:style>
  <w:style w:type="character" w:customStyle="1" w:styleId="WW8Num9z0">
    <w:name w:val="WW8Num9z0"/>
    <w:rsid w:val="00D7174C"/>
    <w:rPr>
      <w:b w:val="0"/>
      <w:sz w:val="20"/>
    </w:rPr>
  </w:style>
  <w:style w:type="character" w:customStyle="1" w:styleId="WW8Num10z0">
    <w:name w:val="WW8Num10z0"/>
    <w:rsid w:val="00D7174C"/>
    <w:rPr>
      <w:rFonts w:ascii="Symbol" w:hAnsi="Symbol" w:cs="Symbol"/>
    </w:rPr>
  </w:style>
  <w:style w:type="character" w:customStyle="1" w:styleId="WW8Num11z0">
    <w:name w:val="WW8Num11z0"/>
    <w:rsid w:val="00D7174C"/>
    <w:rPr>
      <w:rFonts w:ascii="Symbol" w:hAnsi="Symbol" w:cs="Symbol"/>
    </w:rPr>
  </w:style>
  <w:style w:type="character" w:customStyle="1" w:styleId="WW8Num11z1">
    <w:name w:val="WW8Num11z1"/>
    <w:rsid w:val="00D7174C"/>
    <w:rPr>
      <w:rFonts w:ascii="Courier New" w:hAnsi="Courier New" w:cs="Courier New"/>
    </w:rPr>
  </w:style>
  <w:style w:type="character" w:customStyle="1" w:styleId="WW8Num11z2">
    <w:name w:val="WW8Num11z2"/>
    <w:rsid w:val="00D7174C"/>
    <w:rPr>
      <w:rFonts w:ascii="Wingdings" w:hAnsi="Wingdings" w:cs="Wingdings"/>
    </w:rPr>
  </w:style>
  <w:style w:type="character" w:customStyle="1" w:styleId="WW8Num13z0">
    <w:name w:val="WW8Num13z0"/>
    <w:rsid w:val="00D7174C"/>
    <w:rPr>
      <w:rFonts w:ascii="Wingdings" w:hAnsi="Wingdings" w:cs="Wingdings"/>
    </w:rPr>
  </w:style>
  <w:style w:type="character" w:customStyle="1" w:styleId="WW8Num13z1">
    <w:name w:val="WW8Num13z1"/>
    <w:rsid w:val="00D7174C"/>
    <w:rPr>
      <w:rFonts w:ascii="Courier New" w:hAnsi="Courier New" w:cs="Courier New"/>
    </w:rPr>
  </w:style>
  <w:style w:type="character" w:customStyle="1" w:styleId="WW8Num13z3">
    <w:name w:val="WW8Num13z3"/>
    <w:rsid w:val="00D7174C"/>
    <w:rPr>
      <w:rFonts w:ascii="Symbol" w:hAnsi="Symbol" w:cs="Symbol"/>
    </w:rPr>
  </w:style>
  <w:style w:type="character" w:customStyle="1" w:styleId="WW8Num15z0">
    <w:name w:val="WW8Num15z0"/>
    <w:rsid w:val="00D7174C"/>
    <w:rPr>
      <w:rFonts w:ascii="Cambria" w:eastAsia="Times New Roman" w:hAnsi="Cambria" w:cs="Cambria"/>
    </w:rPr>
  </w:style>
  <w:style w:type="character" w:customStyle="1" w:styleId="WW8Num15z1">
    <w:name w:val="WW8Num15z1"/>
    <w:rsid w:val="00D7174C"/>
    <w:rPr>
      <w:rFonts w:ascii="Courier New" w:hAnsi="Courier New" w:cs="Courier New"/>
    </w:rPr>
  </w:style>
  <w:style w:type="character" w:customStyle="1" w:styleId="WW8Num15z2">
    <w:name w:val="WW8Num15z2"/>
    <w:rsid w:val="00D7174C"/>
    <w:rPr>
      <w:rFonts w:ascii="Wingdings" w:hAnsi="Wingdings" w:cs="Wingdings"/>
    </w:rPr>
  </w:style>
  <w:style w:type="character" w:customStyle="1" w:styleId="WW8Num15z3">
    <w:name w:val="WW8Num15z3"/>
    <w:rsid w:val="00D7174C"/>
    <w:rPr>
      <w:rFonts w:ascii="Symbol" w:hAnsi="Symbol" w:cs="Symbol"/>
    </w:rPr>
  </w:style>
  <w:style w:type="character" w:customStyle="1" w:styleId="WW8Num16z0">
    <w:name w:val="WW8Num16z0"/>
    <w:rsid w:val="00D7174C"/>
    <w:rPr>
      <w:rFonts w:ascii="Wingdings" w:hAnsi="Wingdings" w:cs="Wingdings"/>
    </w:rPr>
  </w:style>
  <w:style w:type="character" w:customStyle="1" w:styleId="DefaultParagraphFont0">
    <w:name w:val="Default Paragraph Font0"/>
    <w:rsid w:val="00D7174C"/>
  </w:style>
  <w:style w:type="character" w:customStyle="1" w:styleId="WW8Num1z0">
    <w:name w:val="WW8Num1z0"/>
    <w:rsid w:val="00D7174C"/>
    <w:rPr>
      <w:rFonts w:ascii="Wingdings" w:hAnsi="Wingdings" w:cs="Wingdings"/>
    </w:rPr>
  </w:style>
  <w:style w:type="character" w:customStyle="1" w:styleId="WW8Num1z1">
    <w:name w:val="WW8Num1z1"/>
    <w:rsid w:val="00D7174C"/>
    <w:rPr>
      <w:rFonts w:ascii="Courier New" w:hAnsi="Courier New" w:cs="Courier New"/>
    </w:rPr>
  </w:style>
  <w:style w:type="character" w:customStyle="1" w:styleId="WW8Num1z3">
    <w:name w:val="WW8Num1z3"/>
    <w:rsid w:val="00D7174C"/>
    <w:rPr>
      <w:rFonts w:ascii="Symbol" w:hAnsi="Symbol" w:cs="Symbol"/>
    </w:rPr>
  </w:style>
  <w:style w:type="character" w:customStyle="1" w:styleId="WW8Num4z0">
    <w:name w:val="WW8Num4z0"/>
    <w:rsid w:val="00D7174C"/>
    <w:rPr>
      <w:rFonts w:ascii="Symbol" w:hAnsi="Symbol" w:cs="Symbol"/>
    </w:rPr>
  </w:style>
  <w:style w:type="character" w:customStyle="1" w:styleId="WW8Num4z1">
    <w:name w:val="WW8Num4z1"/>
    <w:rsid w:val="00D7174C"/>
    <w:rPr>
      <w:rFonts w:ascii="Courier New" w:hAnsi="Courier New" w:cs="Courier New"/>
    </w:rPr>
  </w:style>
  <w:style w:type="character" w:customStyle="1" w:styleId="WW8Num4z2">
    <w:name w:val="WW8Num4z2"/>
    <w:rsid w:val="00D7174C"/>
    <w:rPr>
      <w:rFonts w:ascii="Wingdings" w:hAnsi="Wingdings" w:cs="Wingdings"/>
    </w:rPr>
  </w:style>
  <w:style w:type="character" w:customStyle="1" w:styleId="WW8Num6z1">
    <w:name w:val="WW8Num6z1"/>
    <w:rsid w:val="00D7174C"/>
    <w:rPr>
      <w:rFonts w:ascii="Courier New" w:hAnsi="Courier New" w:cs="Courier New"/>
    </w:rPr>
  </w:style>
  <w:style w:type="character" w:customStyle="1" w:styleId="WW8Num6z3">
    <w:name w:val="WW8Num6z3"/>
    <w:rsid w:val="00D7174C"/>
    <w:rPr>
      <w:rFonts w:ascii="Symbol" w:hAnsi="Symbol" w:cs="Symbol"/>
    </w:rPr>
  </w:style>
  <w:style w:type="character" w:customStyle="1" w:styleId="WW8Num8z0">
    <w:name w:val="WW8Num8z0"/>
    <w:rsid w:val="00D7174C"/>
    <w:rPr>
      <w:rFonts w:ascii="Wingdings" w:hAnsi="Wingdings" w:cs="Wingdings"/>
    </w:rPr>
  </w:style>
  <w:style w:type="character" w:customStyle="1" w:styleId="WW8Num8z1">
    <w:name w:val="WW8Num8z1"/>
    <w:rsid w:val="00D7174C"/>
    <w:rPr>
      <w:rFonts w:ascii="Courier New" w:hAnsi="Courier New" w:cs="Courier New"/>
    </w:rPr>
  </w:style>
  <w:style w:type="character" w:customStyle="1" w:styleId="WW8Num8z3">
    <w:name w:val="WW8Num8z3"/>
    <w:rsid w:val="00D7174C"/>
    <w:rPr>
      <w:rFonts w:ascii="Symbol" w:hAnsi="Symbol" w:cs="Symbol"/>
    </w:rPr>
  </w:style>
  <w:style w:type="character" w:customStyle="1" w:styleId="WW8Num10z1">
    <w:name w:val="WW8Num10z1"/>
    <w:rsid w:val="00D7174C"/>
    <w:rPr>
      <w:rFonts w:ascii="Courier New" w:hAnsi="Courier New" w:cs="Courier New"/>
    </w:rPr>
  </w:style>
  <w:style w:type="character" w:customStyle="1" w:styleId="WW8Num10z2">
    <w:name w:val="WW8Num10z2"/>
    <w:rsid w:val="00D7174C"/>
    <w:rPr>
      <w:rFonts w:ascii="Wingdings" w:hAnsi="Wingdings" w:cs="Wingdings"/>
    </w:rPr>
  </w:style>
  <w:style w:type="character" w:customStyle="1" w:styleId="WW-DefaultParagraphFont">
    <w:name w:val="WW-Default Paragraph Font"/>
    <w:rsid w:val="00D7174C"/>
  </w:style>
  <w:style w:type="character" w:customStyle="1" w:styleId="TitleChar">
    <w:name w:val="Title Char"/>
    <w:rsid w:val="00D7174C"/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Heading1Char">
    <w:name w:val="Heading 1 Char"/>
    <w:rsid w:val="00D7174C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rsid w:val="00D7174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rsid w:val="00D7174C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rsid w:val="00D7174C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rsid w:val="00D7174C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rsid w:val="00D7174C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rsid w:val="00D7174C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rsid w:val="00D7174C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rsid w:val="00D7174C"/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customStyle="1" w:styleId="SubtitleChar">
    <w:name w:val="Subtitle Char"/>
    <w:rsid w:val="00D7174C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qFormat/>
    <w:rsid w:val="00D7174C"/>
    <w:rPr>
      <w:b/>
      <w:bCs/>
    </w:rPr>
  </w:style>
  <w:style w:type="character" w:styleId="Emphasis">
    <w:name w:val="Emphasis"/>
    <w:qFormat/>
    <w:rsid w:val="00D7174C"/>
    <w:rPr>
      <w:b/>
      <w:bCs/>
      <w:i/>
      <w:iCs/>
      <w:spacing w:val="10"/>
      <w:shd w:val="clear" w:color="auto" w:fill="auto"/>
    </w:rPr>
  </w:style>
  <w:style w:type="character" w:customStyle="1" w:styleId="NoSpacingChar">
    <w:name w:val="No Spacing Char"/>
    <w:basedOn w:val="WW-DefaultParagraphFont"/>
    <w:rsid w:val="00D7174C"/>
  </w:style>
  <w:style w:type="character" w:customStyle="1" w:styleId="QuoteChar">
    <w:name w:val="Quote Char"/>
    <w:rsid w:val="00D7174C"/>
    <w:rPr>
      <w:i/>
      <w:iCs/>
    </w:rPr>
  </w:style>
  <w:style w:type="character" w:customStyle="1" w:styleId="IntenseQuoteChar">
    <w:name w:val="Intense Quote Char"/>
    <w:rsid w:val="00D7174C"/>
    <w:rPr>
      <w:b/>
      <w:bCs/>
      <w:i/>
      <w:iCs/>
    </w:rPr>
  </w:style>
  <w:style w:type="character" w:styleId="SubtleEmphasis">
    <w:name w:val="Subtle Emphasis"/>
    <w:qFormat/>
    <w:rsid w:val="00D7174C"/>
    <w:rPr>
      <w:i/>
      <w:iCs/>
    </w:rPr>
  </w:style>
  <w:style w:type="character" w:styleId="IntenseEmphasis">
    <w:name w:val="Intense Emphasis"/>
    <w:qFormat/>
    <w:rsid w:val="00D7174C"/>
    <w:rPr>
      <w:b/>
      <w:bCs/>
    </w:rPr>
  </w:style>
  <w:style w:type="character" w:styleId="SubtleReference">
    <w:name w:val="Subtle Reference"/>
    <w:qFormat/>
    <w:rsid w:val="00D7174C"/>
    <w:rPr>
      <w:smallCaps/>
    </w:rPr>
  </w:style>
  <w:style w:type="character" w:styleId="IntenseReference">
    <w:name w:val="Intense Reference"/>
    <w:qFormat/>
    <w:rsid w:val="00D7174C"/>
    <w:rPr>
      <w:smallCaps/>
      <w:spacing w:val="5"/>
      <w:u w:val="single"/>
    </w:rPr>
  </w:style>
  <w:style w:type="character" w:styleId="BookTitle">
    <w:name w:val="Book Title"/>
    <w:qFormat/>
    <w:rsid w:val="00D7174C"/>
    <w:rPr>
      <w:i/>
      <w:iCs/>
      <w:smallCaps/>
      <w:spacing w:val="5"/>
    </w:rPr>
  </w:style>
  <w:style w:type="character" w:styleId="Hyperlink">
    <w:name w:val="Hyperlink"/>
    <w:rsid w:val="00D7174C"/>
    <w:rPr>
      <w:color w:val="5F5F5F"/>
      <w:u w:val="single"/>
    </w:rPr>
  </w:style>
  <w:style w:type="character" w:customStyle="1" w:styleId="HeaderChar">
    <w:name w:val="Header Char"/>
    <w:basedOn w:val="WW-DefaultParagraphFont"/>
    <w:rsid w:val="00D7174C"/>
  </w:style>
  <w:style w:type="character" w:customStyle="1" w:styleId="FooterChar">
    <w:name w:val="Footer Char"/>
    <w:basedOn w:val="WW-DefaultParagraphFont"/>
    <w:rsid w:val="00D7174C"/>
  </w:style>
  <w:style w:type="character" w:styleId="LineNumber">
    <w:name w:val="line number"/>
    <w:basedOn w:val="WW-DefaultParagraphFont"/>
    <w:rsid w:val="00D7174C"/>
  </w:style>
  <w:style w:type="character" w:customStyle="1" w:styleId="DocumentMapChar">
    <w:name w:val="Document Map Char"/>
    <w:rsid w:val="00D7174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D7174C"/>
    <w:rPr>
      <w:color w:val="800080"/>
      <w:u w:val="single"/>
    </w:rPr>
  </w:style>
  <w:style w:type="character" w:customStyle="1" w:styleId="NumberingSymbols">
    <w:name w:val="Numbering Symbols"/>
    <w:rsid w:val="00D7174C"/>
  </w:style>
  <w:style w:type="character" w:customStyle="1" w:styleId="Bullets">
    <w:name w:val="Bullets"/>
    <w:rsid w:val="00D7174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D7174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D7174C"/>
    <w:pPr>
      <w:spacing w:after="120"/>
    </w:pPr>
  </w:style>
  <w:style w:type="paragraph" w:styleId="List">
    <w:name w:val="List"/>
    <w:basedOn w:val="BodyText"/>
    <w:rsid w:val="00D7174C"/>
    <w:rPr>
      <w:rFonts w:cs="Tahoma"/>
    </w:rPr>
  </w:style>
  <w:style w:type="paragraph" w:styleId="Caption">
    <w:name w:val="caption"/>
    <w:basedOn w:val="Normal"/>
    <w:next w:val="Normal"/>
    <w:qFormat/>
    <w:rsid w:val="00D7174C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rsid w:val="00D7174C"/>
    <w:pPr>
      <w:suppressLineNumbers/>
    </w:pPr>
    <w:rPr>
      <w:rFonts w:cs="Tahoma"/>
    </w:rPr>
  </w:style>
  <w:style w:type="paragraph" w:styleId="Title">
    <w:name w:val="Title"/>
    <w:basedOn w:val="Normal"/>
    <w:next w:val="Normal"/>
    <w:qFormat/>
    <w:rsid w:val="00D7174C"/>
    <w:pPr>
      <w:pBdr>
        <w:bottom w:val="single" w:sz="4" w:space="1" w:color="000000"/>
      </w:pBdr>
      <w:spacing w:line="100" w:lineRule="atLeast"/>
    </w:pPr>
    <w:rPr>
      <w:rFonts w:ascii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qFormat/>
    <w:rsid w:val="00D7174C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NoSpacing">
    <w:name w:val="No Spacing"/>
    <w:basedOn w:val="Normal"/>
    <w:qFormat/>
    <w:rsid w:val="00D7174C"/>
    <w:pPr>
      <w:spacing w:after="0" w:line="100" w:lineRule="atLeast"/>
    </w:pPr>
  </w:style>
  <w:style w:type="paragraph" w:styleId="ListParagraph">
    <w:name w:val="List Paragraph"/>
    <w:basedOn w:val="Normal"/>
    <w:qFormat/>
    <w:rsid w:val="00D7174C"/>
    <w:pPr>
      <w:ind w:left="720"/>
    </w:pPr>
  </w:style>
  <w:style w:type="paragraph" w:styleId="Quote">
    <w:name w:val="Quote"/>
    <w:basedOn w:val="Normal"/>
    <w:next w:val="Normal"/>
    <w:qFormat/>
    <w:rsid w:val="00D7174C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qFormat/>
    <w:rsid w:val="00D7174C"/>
    <w:pPr>
      <w:pBdr>
        <w:bottom w:val="single" w:sz="4" w:space="1" w:color="000000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qFormat/>
    <w:rsid w:val="00D7174C"/>
    <w:pPr>
      <w:tabs>
        <w:tab w:val="clear" w:pos="0"/>
      </w:tabs>
      <w:ind w:left="0" w:firstLine="0"/>
    </w:pPr>
  </w:style>
  <w:style w:type="paragraph" w:styleId="Header">
    <w:name w:val="header"/>
    <w:basedOn w:val="Normal"/>
    <w:rsid w:val="00D7174C"/>
    <w:pPr>
      <w:spacing w:after="0" w:line="100" w:lineRule="atLeast"/>
    </w:pPr>
  </w:style>
  <w:style w:type="paragraph" w:styleId="Footer">
    <w:name w:val="footer"/>
    <w:basedOn w:val="Normal"/>
    <w:rsid w:val="00D7174C"/>
    <w:pPr>
      <w:spacing w:after="0" w:line="100" w:lineRule="atLeast"/>
    </w:pPr>
  </w:style>
  <w:style w:type="paragraph" w:styleId="DocumentMap">
    <w:name w:val="Document Map"/>
    <w:basedOn w:val="Normal"/>
    <w:rsid w:val="00D7174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D7174C"/>
    <w:pPr>
      <w:suppressLineNumbers/>
    </w:pPr>
  </w:style>
  <w:style w:type="paragraph" w:customStyle="1" w:styleId="TableHeading">
    <w:name w:val="Table Heading"/>
    <w:basedOn w:val="TableContents"/>
    <w:rsid w:val="00D7174C"/>
    <w:pPr>
      <w:jc w:val="center"/>
    </w:pPr>
    <w:rPr>
      <w:b/>
      <w:bCs/>
    </w:rPr>
  </w:style>
  <w:style w:type="paragraph" w:customStyle="1" w:styleId="Achievement">
    <w:name w:val="Achievement"/>
    <w:basedOn w:val="BodyText"/>
    <w:rsid w:val="00D7174C"/>
    <w:pPr>
      <w:tabs>
        <w:tab w:val="num" w:pos="360"/>
      </w:tabs>
      <w:suppressAutoHyphens w:val="0"/>
      <w:spacing w:after="60" w:line="220" w:lineRule="atLeast"/>
      <w:ind w:right="245"/>
      <w:jc w:val="both"/>
    </w:pPr>
    <w:rPr>
      <w:rFonts w:ascii="Arial" w:eastAsia="Batang" w:hAnsi="Arial" w:cs="Arial"/>
      <w:spacing w:val="-5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16003"/>
    <w:rPr>
      <w:rFonts w:ascii="Calibri" w:hAnsi="Calibri"/>
      <w:sz w:val="22"/>
      <w:szCs w:val="22"/>
      <w:lang w:eastAsia="zh-CN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9A"/>
    <w:rPr>
      <w:rFonts w:ascii="Tahoma" w:hAnsi="Tahoma" w:cs="Tahoma"/>
      <w:sz w:val="16"/>
      <w:szCs w:val="16"/>
      <w:lang w:eastAsia="zh-CN" w:bidi="en-US"/>
    </w:rPr>
  </w:style>
  <w:style w:type="character" w:customStyle="1" w:styleId="apple-converted-space">
    <w:name w:val="apple-converted-space"/>
    <w:basedOn w:val="DefaultParagraphFont"/>
    <w:rsid w:val="00E564E1"/>
  </w:style>
  <w:style w:type="table" w:styleId="TableGrid">
    <w:name w:val="Table Grid"/>
    <w:basedOn w:val="TableNormal"/>
    <w:uiPriority w:val="59"/>
    <w:rsid w:val="00F476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D3299-C495-490E-AA55-AA85D2DB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DIPANJAN RAY</vt:lpstr>
    </vt:vector>
  </TitlesOfParts>
  <Company>CA Technologies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DIPANJAN RAY</dc:title>
  <dc:creator>Dipanjan Ray</dc:creator>
  <cp:lastModifiedBy>test</cp:lastModifiedBy>
  <cp:revision>53</cp:revision>
  <cp:lastPrinted>2018-05-25T17:16:00Z</cp:lastPrinted>
  <dcterms:created xsi:type="dcterms:W3CDTF">2020-04-27T19:39:00Z</dcterms:created>
  <dcterms:modified xsi:type="dcterms:W3CDTF">2020-06-16T14:07:00Z</dcterms:modified>
</cp:coreProperties>
</file>