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E43" w:rsidRPr="00CB5396" w:rsidRDefault="00300E43">
      <w:pPr>
        <w:pStyle w:val="Title"/>
        <w:rPr>
          <w:rFonts w:ascii="Verdana" w:hAnsi="Verdana" w:cs="Verdana"/>
          <w:sz w:val="20"/>
          <w:szCs w:val="20"/>
        </w:rPr>
      </w:pPr>
      <w:r w:rsidRPr="00CB5396">
        <w:rPr>
          <w:rFonts w:ascii="Verdana" w:hAnsi="Verdana" w:cs="Verdana"/>
          <w:sz w:val="20"/>
          <w:szCs w:val="20"/>
        </w:rPr>
        <w:t>CURRICULUM VITAE</w:t>
      </w:r>
    </w:p>
    <w:p w:rsidR="00300E43" w:rsidRDefault="00300E43">
      <w:pPr>
        <w:pStyle w:val="List"/>
        <w:spacing w:after="0"/>
        <w:rPr>
          <w:rFonts w:ascii="Garamond" w:hAnsi="Garamond" w:cs="Garamond"/>
          <w:b/>
          <w:bCs/>
          <w:sz w:val="32"/>
          <w:szCs w:val="32"/>
        </w:rPr>
      </w:pPr>
    </w:p>
    <w:p w:rsidR="00300E43" w:rsidRPr="00621F75" w:rsidRDefault="00300E43">
      <w:pPr>
        <w:spacing w:line="276" w:lineRule="auto"/>
        <w:rPr>
          <w:b/>
          <w:bCs/>
          <w:sz w:val="16"/>
          <w:szCs w:val="16"/>
        </w:rPr>
      </w:pPr>
      <w:r>
        <w:rPr>
          <w:rFonts w:ascii="Verdana" w:hAnsi="Verdana" w:cs="Verdana"/>
          <w:b/>
          <w:bCs/>
          <w:sz w:val="22"/>
          <w:szCs w:val="22"/>
        </w:rPr>
        <w:t>ABHISHEK RANJAN</w:t>
      </w:r>
    </w:p>
    <w:p w:rsidR="00300E43" w:rsidRDefault="00693493">
      <w:pPr>
        <w:rPr>
          <w:rFonts w:ascii="Garamond" w:hAnsi="Garamond" w:cs="Garamond"/>
        </w:rPr>
      </w:pPr>
      <w:r>
        <w:rPr>
          <w:noProof/>
        </w:rPr>
        <w:pict>
          <v:line id="_x0000_s1026" style="position:absolute;z-index:251651072" from=".4pt,8.05pt" to="497.65pt,8.05pt" strokecolor="silver" strokeweight="1.52mm">
            <v:stroke color2="#3f3f3f"/>
          </v:line>
        </w:pict>
      </w:r>
    </w:p>
    <w:p w:rsidR="00300E43" w:rsidRDefault="00300E43">
      <w:pPr>
        <w:rPr>
          <w:rFonts w:ascii="Verdana" w:hAnsi="Verdana" w:cs="Verdana"/>
          <w:b/>
          <w:bCs/>
          <w:sz w:val="18"/>
          <w:szCs w:val="18"/>
        </w:rPr>
      </w:pPr>
      <w:r w:rsidRPr="008836D3">
        <w:rPr>
          <w:rFonts w:ascii="Verdana" w:hAnsi="Verdana" w:cs="Verdana"/>
          <w:b/>
          <w:bCs/>
          <w:sz w:val="18"/>
          <w:szCs w:val="18"/>
        </w:rPr>
        <w:t xml:space="preserve">Mobile: </w:t>
      </w:r>
      <w:r>
        <w:rPr>
          <w:rFonts w:ascii="Verdana" w:hAnsi="Verdana" w:cs="Verdana"/>
          <w:sz w:val="18"/>
          <w:szCs w:val="18"/>
        </w:rPr>
        <w:t>+91 9650375523</w:t>
      </w:r>
      <w:r>
        <w:rPr>
          <w:rFonts w:ascii="Garamond" w:hAnsi="Garamond" w:cs="Garamond"/>
        </w:rPr>
        <w:tab/>
      </w:r>
      <w:r>
        <w:rPr>
          <w:rFonts w:ascii="Garamond" w:hAnsi="Garamond" w:cs="Garamond"/>
        </w:rPr>
        <w:tab/>
      </w:r>
      <w:r>
        <w:rPr>
          <w:rFonts w:ascii="Garamond" w:hAnsi="Garamond" w:cs="Garamond"/>
          <w:sz w:val="18"/>
          <w:szCs w:val="18"/>
        </w:rPr>
        <w:tab/>
      </w:r>
      <w:r>
        <w:rPr>
          <w:rFonts w:ascii="Garamond" w:hAnsi="Garamond" w:cs="Garamond"/>
          <w:sz w:val="18"/>
          <w:szCs w:val="18"/>
        </w:rPr>
        <w:tab/>
      </w:r>
      <w:r w:rsidRPr="006C1C22">
        <w:rPr>
          <w:rFonts w:ascii="Verdana" w:hAnsi="Verdana" w:cs="Verdana"/>
          <w:b/>
          <w:bCs/>
          <w:sz w:val="18"/>
          <w:szCs w:val="18"/>
        </w:rPr>
        <w:t>E</w:t>
      </w:r>
      <w:r>
        <w:rPr>
          <w:rFonts w:ascii="Verdana" w:hAnsi="Verdana" w:cs="Verdana"/>
          <w:b/>
          <w:bCs/>
          <w:sz w:val="18"/>
          <w:szCs w:val="18"/>
        </w:rPr>
        <w:t>-</w:t>
      </w:r>
      <w:r w:rsidRPr="006C1C22">
        <w:rPr>
          <w:rFonts w:ascii="Verdana" w:hAnsi="Verdana" w:cs="Verdana"/>
          <w:b/>
          <w:bCs/>
          <w:sz w:val="18"/>
          <w:szCs w:val="18"/>
        </w:rPr>
        <w:t>mail</w:t>
      </w:r>
      <w:r w:rsidRPr="006C1C22">
        <w:rPr>
          <w:rFonts w:ascii="Verdana" w:hAnsi="Verdana" w:cs="Verdana"/>
          <w:sz w:val="18"/>
          <w:szCs w:val="18"/>
        </w:rPr>
        <w:t xml:space="preserve">:  </w:t>
      </w:r>
      <w:r>
        <w:rPr>
          <w:rFonts w:ascii="Verdana" w:hAnsi="Verdana" w:cs="Verdana"/>
          <w:sz w:val="18"/>
          <w:szCs w:val="18"/>
        </w:rPr>
        <w:t>it.abhishekranjan</w:t>
      </w:r>
      <w:r w:rsidRPr="006C1C22">
        <w:rPr>
          <w:rFonts w:ascii="Verdana" w:hAnsi="Verdana" w:cs="Verdana"/>
          <w:sz w:val="18"/>
          <w:szCs w:val="18"/>
        </w:rPr>
        <w:t>@gmail.com</w:t>
      </w:r>
    </w:p>
    <w:p w:rsidR="00300E43" w:rsidRDefault="00693493">
      <w:pPr>
        <w:rPr>
          <w:rFonts w:ascii="Verdana" w:hAnsi="Verdana" w:cs="Verdana"/>
          <w:b/>
          <w:bCs/>
          <w:sz w:val="18"/>
          <w:szCs w:val="18"/>
        </w:rPr>
      </w:pPr>
      <w:r>
        <w:rPr>
          <w:noProof/>
        </w:rPr>
        <w:pict>
          <v:rect id="_x0000_s1027" style="position:absolute;margin-left:1.15pt;margin-top:10.45pt;width:495.75pt;height:16.5pt;z-index:251652096;v-text-anchor:middle" fillcolor="silver" strokeweight=".74pt">
            <v:fill opacity="28836f" color2="#3f3f3f"/>
            <v:stroke joinstyle="round"/>
          </v:rect>
        </w:pict>
      </w:r>
    </w:p>
    <w:p w:rsidR="00300E43" w:rsidRDefault="00693493">
      <w:pPr>
        <w:pStyle w:val="List"/>
        <w:spacing w:after="0"/>
        <w:rPr>
          <w:rFonts w:ascii="Garamond" w:hAnsi="Garamond" w:cs="Garamond"/>
        </w:rPr>
      </w:pPr>
      <w:r>
        <w:rPr>
          <w:noProof/>
        </w:rPr>
        <w:pict>
          <v:shapetype id="_x0000_t202" coordsize="21600,21600" o:spt="202" path="m,l,21600r21600,l21600,xe">
            <v:stroke joinstyle="miter"/>
            <v:path gradientshapeok="t" o:connecttype="rect"/>
          </v:shapetype>
          <v:shape id="_x0000_s1028" type="#_x0000_t202" style="position:absolute;margin-left:2.65pt;margin-top:2.25pt;width:189.75pt;height:12pt;z-index:251653120" filled="f" stroked="f">
            <v:stroke joinstyle="round"/>
            <v:textbox style="mso-rotate-with-shape:t" inset="0,0,0,0">
              <w:txbxContent>
                <w:p w:rsidR="00300E43" w:rsidRPr="009657EC" w:rsidRDefault="00300E43">
                  <w:pPr>
                    <w:rPr>
                      <w:rFonts w:ascii="Verdana" w:hAnsi="Verdana" w:cs="Verdana"/>
                      <w:b/>
                      <w:bCs/>
                      <w:sz w:val="20"/>
                      <w:szCs w:val="20"/>
                    </w:rPr>
                  </w:pPr>
                  <w:r w:rsidRPr="009657EC">
                    <w:rPr>
                      <w:rFonts w:ascii="Verdana" w:hAnsi="Verdana" w:cs="Verdana"/>
                      <w:b/>
                      <w:bCs/>
                      <w:sz w:val="20"/>
                      <w:szCs w:val="20"/>
                    </w:rPr>
                    <w:t>CAREER OBJECTIVE</w:t>
                  </w:r>
                </w:p>
              </w:txbxContent>
            </v:textbox>
          </v:shape>
        </w:pict>
      </w:r>
    </w:p>
    <w:p w:rsidR="00300E43" w:rsidRDefault="00300E43">
      <w:pPr>
        <w:ind w:hanging="1170"/>
        <w:rPr>
          <w:rFonts w:ascii="Garamond" w:hAnsi="Garamond" w:cs="Garamond"/>
          <w:b/>
          <w:bCs/>
          <w:sz w:val="28"/>
          <w:szCs w:val="28"/>
        </w:rPr>
      </w:pPr>
      <w:r>
        <w:rPr>
          <w:rFonts w:ascii="Garamond" w:hAnsi="Garamond" w:cs="Garamond"/>
          <w:b/>
          <w:bCs/>
          <w:sz w:val="28"/>
          <w:szCs w:val="28"/>
        </w:rPr>
        <w:tab/>
      </w:r>
    </w:p>
    <w:p w:rsidR="00300E43" w:rsidRPr="00CB5396" w:rsidRDefault="00300E43" w:rsidP="005843C1">
      <w:pPr>
        <w:pStyle w:val="BodyText3"/>
        <w:ind w:firstLine="720"/>
        <w:jc w:val="both"/>
        <w:rPr>
          <w:rFonts w:ascii="Verdana" w:hAnsi="Verdana" w:cs="Verdana"/>
          <w:sz w:val="20"/>
          <w:szCs w:val="20"/>
        </w:rPr>
      </w:pPr>
      <w:r w:rsidRPr="004A7785">
        <w:rPr>
          <w:rFonts w:ascii="Verdana" w:hAnsi="Verdana" w:cs="Verdana"/>
          <w:color w:val="000000"/>
          <w:sz w:val="20"/>
          <w:szCs w:val="20"/>
        </w:rPr>
        <w:t xml:space="preserve">To utilize my skills for the growth of the company and effectively contribute for achieving </w:t>
      </w:r>
      <w:r>
        <w:rPr>
          <w:rFonts w:ascii="Verdana" w:hAnsi="Verdana" w:cs="Verdana"/>
          <w:color w:val="000000"/>
          <w:sz w:val="20"/>
          <w:szCs w:val="20"/>
        </w:rPr>
        <w:tab/>
      </w:r>
      <w:r w:rsidRPr="004A7785">
        <w:rPr>
          <w:rFonts w:ascii="Verdana" w:hAnsi="Verdana" w:cs="Verdana"/>
          <w:color w:val="000000"/>
          <w:sz w:val="20"/>
          <w:szCs w:val="20"/>
        </w:rPr>
        <w:t>the goals of the organization seeking a position which involves innovation and creativity</w:t>
      </w:r>
      <w:r w:rsidRPr="00CB5396">
        <w:rPr>
          <w:rFonts w:ascii="Verdana" w:hAnsi="Verdana" w:cs="Verdana"/>
          <w:sz w:val="20"/>
          <w:szCs w:val="20"/>
        </w:rPr>
        <w:t>.</w:t>
      </w:r>
    </w:p>
    <w:p w:rsidR="00300E43" w:rsidRDefault="00693493" w:rsidP="005843C1">
      <w:pPr>
        <w:ind w:hanging="1170"/>
        <w:rPr>
          <w:rFonts w:ascii="Verdana" w:hAnsi="Verdana" w:cs="Verdana"/>
          <w:color w:val="000000"/>
          <w:sz w:val="20"/>
          <w:szCs w:val="20"/>
        </w:rPr>
      </w:pPr>
      <w:r>
        <w:rPr>
          <w:noProof/>
        </w:rPr>
        <w:pict>
          <v:rect id="_x0000_s1029" style="position:absolute;margin-left:2.65pt;margin-top:3pt;width:495.75pt;height:16.5pt;z-index:251654144;v-text-anchor:middle" fillcolor="silver" strokeweight=".74pt">
            <v:fill opacity="28836f" color2="#3f3f3f"/>
            <v:stroke joinstyle="round"/>
          </v:rect>
        </w:pict>
      </w:r>
      <w:r>
        <w:rPr>
          <w:noProof/>
        </w:rPr>
        <w:pict>
          <v:shape id="_x0000_s1030" type="#_x0000_t202" style="position:absolute;margin-left:2.65pt;margin-top:7.5pt;width:226.5pt;height:12pt;z-index:251655168" filled="f" stroked="f">
            <v:stroke joinstyle="round"/>
            <v:textbox style="mso-next-textbox:#_x0000_s1030;mso-rotate-with-shape:t" inset="0,0,0,0">
              <w:txbxContent>
                <w:p w:rsidR="00300E43" w:rsidRPr="009657EC" w:rsidRDefault="00300E43">
                  <w:pPr>
                    <w:rPr>
                      <w:rFonts w:ascii="Verdana" w:hAnsi="Verdana" w:cs="Verdana"/>
                      <w:b/>
                      <w:bCs/>
                      <w:sz w:val="20"/>
                      <w:szCs w:val="20"/>
                    </w:rPr>
                  </w:pPr>
                  <w:r>
                    <w:rPr>
                      <w:rFonts w:ascii="Verdana" w:hAnsi="Verdana" w:cs="Verdana"/>
                      <w:b/>
                      <w:bCs/>
                      <w:sz w:val="20"/>
                      <w:szCs w:val="20"/>
                    </w:rPr>
                    <w:t>PROFESSIONAL</w:t>
                  </w:r>
                  <w:r w:rsidRPr="009657EC">
                    <w:rPr>
                      <w:rFonts w:ascii="Verdana" w:hAnsi="Verdana" w:cs="Verdana"/>
                      <w:b/>
                      <w:bCs/>
                      <w:sz w:val="20"/>
                      <w:szCs w:val="20"/>
                    </w:rPr>
                    <w:t xml:space="preserve"> SUMM</w:t>
                  </w:r>
                  <w:r>
                    <w:rPr>
                      <w:rFonts w:ascii="Verdana" w:hAnsi="Verdana" w:cs="Verdana"/>
                      <w:b/>
                      <w:bCs/>
                      <w:sz w:val="20"/>
                      <w:szCs w:val="20"/>
                    </w:rPr>
                    <w:t>A</w:t>
                  </w:r>
                  <w:r w:rsidRPr="009657EC">
                    <w:rPr>
                      <w:rFonts w:ascii="Verdana" w:hAnsi="Verdana" w:cs="Verdana"/>
                      <w:b/>
                      <w:bCs/>
                      <w:sz w:val="20"/>
                      <w:szCs w:val="20"/>
                    </w:rPr>
                    <w:t>RY</w:t>
                  </w:r>
                </w:p>
              </w:txbxContent>
            </v:textbox>
          </v:shape>
        </w:pict>
      </w:r>
    </w:p>
    <w:p w:rsidR="00300E43" w:rsidRDefault="00300E43" w:rsidP="00270BC2">
      <w:pPr>
        <w:rPr>
          <w:rFonts w:ascii="Garamond" w:hAnsi="Garamond" w:cs="Garamond"/>
          <w:b/>
          <w:bCs/>
          <w:sz w:val="28"/>
          <w:szCs w:val="28"/>
        </w:rPr>
      </w:pPr>
    </w:p>
    <w:p w:rsidR="00CF6027" w:rsidRPr="00E620E3" w:rsidRDefault="00C10666" w:rsidP="00E620E3">
      <w:pPr>
        <w:tabs>
          <w:tab w:val="left" w:pos="720"/>
          <w:tab w:val="left" w:pos="1800"/>
        </w:tabs>
        <w:spacing w:line="276" w:lineRule="auto"/>
        <w:ind w:left="360"/>
        <w:rPr>
          <w:rFonts w:ascii="Verdana" w:hAnsi="Verdana" w:cs="Verdana"/>
          <w:b/>
          <w:bCs/>
          <w:sz w:val="20"/>
          <w:szCs w:val="20"/>
        </w:rPr>
      </w:pPr>
      <w:r>
        <w:rPr>
          <w:rFonts w:ascii="Verdana" w:hAnsi="Verdana" w:cs="Verdana"/>
          <w:b/>
          <w:bCs/>
          <w:sz w:val="20"/>
          <w:szCs w:val="20"/>
        </w:rPr>
        <w:t>10</w:t>
      </w:r>
      <w:r w:rsidR="00446C5B">
        <w:rPr>
          <w:rFonts w:ascii="Verdana" w:hAnsi="Verdana" w:cs="Verdana"/>
          <w:b/>
          <w:bCs/>
          <w:sz w:val="20"/>
          <w:szCs w:val="20"/>
        </w:rPr>
        <w:t xml:space="preserve"> </w:t>
      </w:r>
      <w:r w:rsidR="00C30EB9" w:rsidRPr="00E620E3">
        <w:rPr>
          <w:rFonts w:ascii="Verdana" w:hAnsi="Verdana" w:cs="Verdana"/>
          <w:b/>
          <w:bCs/>
          <w:sz w:val="20"/>
          <w:szCs w:val="20"/>
        </w:rPr>
        <w:t>Year</w:t>
      </w:r>
      <w:r w:rsidR="00300E43" w:rsidRPr="00E620E3">
        <w:rPr>
          <w:rFonts w:ascii="Verdana" w:hAnsi="Verdana" w:cs="Verdana"/>
          <w:sz w:val="20"/>
          <w:szCs w:val="20"/>
        </w:rPr>
        <w:t xml:space="preserve"> of IT experience</w:t>
      </w:r>
      <w:r w:rsidR="00862E3C">
        <w:rPr>
          <w:rFonts w:ascii="Verdana" w:hAnsi="Verdana" w:cs="Verdana"/>
          <w:sz w:val="20"/>
          <w:szCs w:val="20"/>
        </w:rPr>
        <w:t xml:space="preserve"> </w:t>
      </w:r>
      <w:r w:rsidR="00300E43" w:rsidRPr="00E620E3">
        <w:rPr>
          <w:rFonts w:ascii="Verdana" w:hAnsi="Verdana" w:cs="Verdana"/>
          <w:sz w:val="20"/>
          <w:szCs w:val="20"/>
        </w:rPr>
        <w:t>in application development, requirement analysis, documentation and implementation of web base</w:t>
      </w:r>
      <w:r w:rsidR="00862E3C">
        <w:rPr>
          <w:rFonts w:ascii="Verdana" w:hAnsi="Verdana" w:cs="Verdana"/>
          <w:sz w:val="20"/>
          <w:szCs w:val="20"/>
        </w:rPr>
        <w:t xml:space="preserve">d and client server application </w:t>
      </w:r>
      <w:r w:rsidR="002149A1" w:rsidRPr="00E620E3">
        <w:rPr>
          <w:rFonts w:ascii="Verdana" w:hAnsi="Verdana" w:cs="Verdana"/>
          <w:sz w:val="20"/>
          <w:szCs w:val="20"/>
        </w:rPr>
        <w:t>.</w:t>
      </w:r>
      <w:r w:rsidR="00763689" w:rsidRPr="00E620E3">
        <w:rPr>
          <w:rFonts w:ascii="Verdana" w:hAnsi="Verdana"/>
          <w:color w:val="262626"/>
          <w:sz w:val="20"/>
          <w:szCs w:val="20"/>
        </w:rPr>
        <w:t xml:space="preserve">Currently working  </w:t>
      </w:r>
      <w:r w:rsidR="00922217">
        <w:rPr>
          <w:rFonts w:ascii="Verdana" w:hAnsi="Verdana" w:cs="Verdana"/>
          <w:b/>
          <w:bCs/>
          <w:sz w:val="20"/>
          <w:szCs w:val="20"/>
        </w:rPr>
        <w:t>Velocis System Pvt</w:t>
      </w:r>
      <w:r w:rsidR="00862E3C">
        <w:rPr>
          <w:rFonts w:ascii="Verdana" w:hAnsi="Verdana" w:cs="Verdana"/>
          <w:b/>
          <w:bCs/>
          <w:sz w:val="20"/>
          <w:szCs w:val="20"/>
        </w:rPr>
        <w:t>. Ltd.</w:t>
      </w:r>
    </w:p>
    <w:p w:rsidR="00E620E3" w:rsidRDefault="00E620E3" w:rsidP="00E620E3">
      <w:pPr>
        <w:tabs>
          <w:tab w:val="left" w:pos="720"/>
          <w:tab w:val="left" w:pos="1800"/>
        </w:tabs>
        <w:spacing w:line="276" w:lineRule="auto"/>
        <w:ind w:left="360"/>
        <w:rPr>
          <w:rFonts w:ascii="Verdana" w:hAnsi="Verdana"/>
          <w:bCs/>
          <w:sz w:val="20"/>
          <w:szCs w:val="20"/>
        </w:rPr>
      </w:pPr>
    </w:p>
    <w:p w:rsidR="005F53F1" w:rsidRPr="00CF6027" w:rsidRDefault="005F53F1" w:rsidP="00CF6027">
      <w:pPr>
        <w:numPr>
          <w:ilvl w:val="0"/>
          <w:numId w:val="7"/>
        </w:numPr>
        <w:tabs>
          <w:tab w:val="left" w:pos="720"/>
          <w:tab w:val="left" w:pos="1800"/>
        </w:tabs>
        <w:spacing w:line="276" w:lineRule="auto"/>
        <w:ind w:left="720" w:hanging="360"/>
        <w:rPr>
          <w:rFonts w:ascii="Verdana" w:hAnsi="Verdana"/>
          <w:bCs/>
          <w:sz w:val="20"/>
          <w:szCs w:val="20"/>
        </w:rPr>
      </w:pPr>
      <w:r w:rsidRPr="00CF6027">
        <w:rPr>
          <w:rFonts w:ascii="Verdana" w:hAnsi="Verdana"/>
          <w:bCs/>
          <w:sz w:val="20"/>
          <w:szCs w:val="20"/>
        </w:rPr>
        <w:t xml:space="preserve">Having Strong Technical skills in </w:t>
      </w:r>
      <w:r w:rsidRPr="00CF6027">
        <w:rPr>
          <w:rFonts w:ascii="Verdana" w:hAnsi="Verdana"/>
          <w:b/>
          <w:bCs/>
          <w:sz w:val="20"/>
          <w:szCs w:val="20"/>
        </w:rPr>
        <w:t>Core Java, J2EE ( Servlet, JSP).</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Pr>
          <w:rFonts w:ascii="Verdana" w:hAnsi="Verdana"/>
          <w:bCs/>
          <w:sz w:val="20"/>
          <w:szCs w:val="20"/>
        </w:rPr>
        <w:t>H</w:t>
      </w:r>
      <w:r w:rsidRPr="005F53F1">
        <w:rPr>
          <w:rFonts w:ascii="Verdana" w:hAnsi="Verdana"/>
          <w:bCs/>
          <w:sz w:val="20"/>
          <w:szCs w:val="20"/>
        </w:rPr>
        <w:t xml:space="preserve">aving Strong Knowledge of Framework as </w:t>
      </w:r>
      <w:r w:rsidRPr="005F53F1">
        <w:rPr>
          <w:rFonts w:ascii="Verdana" w:hAnsi="Verdana"/>
          <w:b/>
          <w:bCs/>
          <w:sz w:val="20"/>
          <w:szCs w:val="20"/>
        </w:rPr>
        <w:t>Struts 1.x/2.0, Collection</w:t>
      </w:r>
      <w:r w:rsidRPr="005F53F1">
        <w:rPr>
          <w:rFonts w:ascii="Verdana" w:hAnsi="Verdana"/>
          <w:bCs/>
          <w:sz w:val="20"/>
          <w:szCs w:val="20"/>
        </w:rPr>
        <w:t>.</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Strong Knowledge of Framework as </w:t>
      </w:r>
      <w:r w:rsidRPr="005F53F1">
        <w:rPr>
          <w:rFonts w:ascii="Verdana" w:hAnsi="Verdana"/>
          <w:b/>
          <w:bCs/>
          <w:sz w:val="20"/>
          <w:szCs w:val="20"/>
        </w:rPr>
        <w:t>Hibernate.</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Strong Knowledge of Framework as </w:t>
      </w:r>
      <w:r w:rsidRPr="005F53F1">
        <w:rPr>
          <w:rFonts w:ascii="Verdana" w:hAnsi="Verdana"/>
          <w:b/>
          <w:bCs/>
          <w:sz w:val="20"/>
          <w:szCs w:val="20"/>
        </w:rPr>
        <w:t>Spring2.5/3.0.</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Strong Knowledge of Framework as </w:t>
      </w:r>
      <w:r w:rsidRPr="005F53F1">
        <w:rPr>
          <w:rFonts w:ascii="Verdana" w:hAnsi="Verdana"/>
          <w:b/>
          <w:bCs/>
          <w:sz w:val="20"/>
          <w:szCs w:val="20"/>
        </w:rPr>
        <w:t>Tiles</w:t>
      </w:r>
      <w:r w:rsidRPr="005F53F1">
        <w:rPr>
          <w:rFonts w:ascii="Verdana" w:hAnsi="Verdana"/>
          <w:bCs/>
          <w:sz w:val="20"/>
          <w:szCs w:val="20"/>
        </w:rPr>
        <w:t>.</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Knowledge of </w:t>
      </w:r>
      <w:r w:rsidRPr="005F53F1">
        <w:rPr>
          <w:rFonts w:ascii="Verdana" w:hAnsi="Verdana"/>
          <w:b/>
          <w:bCs/>
          <w:sz w:val="20"/>
          <w:szCs w:val="20"/>
        </w:rPr>
        <w:t>Oracle 10g Database, MySql 5.5,postgres8.4 Database.</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Knowledge of  </w:t>
      </w:r>
      <w:r w:rsidRPr="005F53F1">
        <w:rPr>
          <w:rFonts w:ascii="Verdana" w:hAnsi="Verdana"/>
          <w:b/>
          <w:bCs/>
          <w:sz w:val="20"/>
          <w:szCs w:val="20"/>
        </w:rPr>
        <w:t>Eclipse, My Eclipse and NetBeans.</w:t>
      </w:r>
    </w:p>
    <w:p w:rsidR="005F53F1" w:rsidRDefault="005F53F1" w:rsidP="005F53F1">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Knowledge of </w:t>
      </w:r>
      <w:r w:rsidRPr="005F53F1">
        <w:rPr>
          <w:rFonts w:ascii="Verdana" w:hAnsi="Verdana"/>
          <w:b/>
          <w:bCs/>
          <w:sz w:val="20"/>
          <w:szCs w:val="20"/>
        </w:rPr>
        <w:t>Web Services</w:t>
      </w:r>
      <w:r w:rsidRPr="005F53F1">
        <w:rPr>
          <w:rFonts w:ascii="Verdana" w:hAnsi="Verdana"/>
          <w:bCs/>
          <w:sz w:val="20"/>
          <w:szCs w:val="20"/>
        </w:rPr>
        <w:t>.</w:t>
      </w:r>
    </w:p>
    <w:p w:rsidR="007D6682" w:rsidRDefault="005F53F1" w:rsidP="007D6682">
      <w:pPr>
        <w:numPr>
          <w:ilvl w:val="0"/>
          <w:numId w:val="7"/>
        </w:numPr>
        <w:tabs>
          <w:tab w:val="left" w:pos="720"/>
          <w:tab w:val="left" w:pos="1800"/>
        </w:tabs>
        <w:spacing w:line="276" w:lineRule="auto"/>
        <w:ind w:left="720" w:hanging="360"/>
        <w:rPr>
          <w:rFonts w:ascii="Verdana" w:hAnsi="Verdana"/>
          <w:bCs/>
          <w:sz w:val="20"/>
          <w:szCs w:val="20"/>
        </w:rPr>
      </w:pPr>
      <w:r w:rsidRPr="005F53F1">
        <w:rPr>
          <w:rFonts w:ascii="Verdana" w:hAnsi="Verdana"/>
          <w:bCs/>
          <w:sz w:val="20"/>
          <w:szCs w:val="20"/>
        </w:rPr>
        <w:t xml:space="preserve">Having Knowledge of </w:t>
      </w:r>
      <w:r w:rsidR="002149A1">
        <w:rPr>
          <w:rFonts w:ascii="Verdana" w:hAnsi="Verdana"/>
          <w:b/>
          <w:bCs/>
          <w:sz w:val="20"/>
          <w:szCs w:val="20"/>
        </w:rPr>
        <w:t>Java Script</w:t>
      </w:r>
      <w:r w:rsidRPr="005F53F1">
        <w:rPr>
          <w:rFonts w:ascii="Verdana" w:hAnsi="Verdana"/>
          <w:b/>
          <w:bCs/>
          <w:sz w:val="20"/>
          <w:szCs w:val="20"/>
        </w:rPr>
        <w:t>,</w:t>
      </w:r>
      <w:r w:rsidR="002149A1">
        <w:rPr>
          <w:rFonts w:ascii="Verdana" w:hAnsi="Verdana"/>
          <w:b/>
          <w:bCs/>
          <w:sz w:val="20"/>
          <w:szCs w:val="20"/>
        </w:rPr>
        <w:t xml:space="preserve"> XML</w:t>
      </w:r>
      <w:r w:rsidRPr="005F53F1">
        <w:rPr>
          <w:rFonts w:ascii="Verdana" w:hAnsi="Verdana"/>
          <w:b/>
          <w:bCs/>
          <w:sz w:val="20"/>
          <w:szCs w:val="20"/>
        </w:rPr>
        <w:t xml:space="preserve"> and HTM</w:t>
      </w:r>
      <w:r w:rsidR="007D6682">
        <w:rPr>
          <w:rFonts w:ascii="Verdana" w:hAnsi="Verdana"/>
          <w:b/>
          <w:bCs/>
          <w:sz w:val="20"/>
          <w:szCs w:val="20"/>
        </w:rPr>
        <w:t>L</w:t>
      </w:r>
    </w:p>
    <w:p w:rsidR="00300E43" w:rsidRPr="0055370A" w:rsidRDefault="007D6682" w:rsidP="007D6682">
      <w:pPr>
        <w:numPr>
          <w:ilvl w:val="0"/>
          <w:numId w:val="7"/>
        </w:numPr>
        <w:tabs>
          <w:tab w:val="left" w:pos="720"/>
          <w:tab w:val="left" w:pos="1800"/>
        </w:tabs>
        <w:spacing w:line="276" w:lineRule="auto"/>
        <w:ind w:left="720" w:hanging="360"/>
        <w:rPr>
          <w:rFonts w:ascii="Verdana" w:hAnsi="Verdana"/>
          <w:b/>
          <w:bCs/>
          <w:sz w:val="20"/>
          <w:szCs w:val="20"/>
        </w:rPr>
      </w:pPr>
      <w:r w:rsidRPr="0055370A">
        <w:rPr>
          <w:rFonts w:ascii="Verdana" w:hAnsi="Verdana"/>
          <w:b/>
          <w:bCs/>
          <w:sz w:val="20"/>
          <w:szCs w:val="20"/>
        </w:rPr>
        <w:t xml:space="preserve">Hands  On experience Working with jboss server </w:t>
      </w:r>
      <w:r w:rsidR="00013432">
        <w:rPr>
          <w:rFonts w:ascii="Verdana" w:hAnsi="Verdana"/>
          <w:b/>
          <w:bCs/>
          <w:sz w:val="20"/>
          <w:szCs w:val="20"/>
        </w:rPr>
        <w:t>in linux environment</w:t>
      </w:r>
    </w:p>
    <w:p w:rsidR="008A6E74" w:rsidRPr="008A6E74" w:rsidRDefault="00693493" w:rsidP="008A6E74">
      <w:pPr>
        <w:ind w:left="360"/>
        <w:rPr>
          <w:rFonts w:ascii="Verdana" w:hAnsi="Verdana" w:cs="Verdana"/>
          <w:b/>
          <w:bCs/>
          <w:sz w:val="20"/>
          <w:szCs w:val="20"/>
        </w:rPr>
      </w:pPr>
      <w:r>
        <w:rPr>
          <w:noProof/>
        </w:rPr>
        <w:pict>
          <v:rect id="_x0000_s1032" style="position:absolute;left:0;text-align:left;margin-left:8.65pt;margin-top:-.45pt;width:495.75pt;height:16.5pt;z-index:251664384;v-text-anchor:middle" fillcolor="silver" strokeweight=".74pt">
            <v:fill opacity="28836f" color2="#3f3f3f"/>
            <v:stroke joinstyle="round"/>
          </v:rect>
        </w:pict>
      </w:r>
      <w:r w:rsidR="008A6E74">
        <w:rPr>
          <w:rFonts w:ascii="Verdana" w:hAnsi="Verdana" w:cs="Verdana"/>
          <w:b/>
          <w:bCs/>
          <w:sz w:val="20"/>
          <w:szCs w:val="20"/>
        </w:rPr>
        <w:t xml:space="preserve"> WORK EXPERIEN</w:t>
      </w:r>
      <w:r w:rsidR="009761CE">
        <w:rPr>
          <w:rFonts w:ascii="Verdana" w:hAnsi="Verdana" w:cs="Verdana"/>
          <w:b/>
          <w:bCs/>
          <w:sz w:val="20"/>
          <w:szCs w:val="20"/>
        </w:rPr>
        <w:t>CE</w:t>
      </w:r>
    </w:p>
    <w:p w:rsidR="008A6E74" w:rsidRPr="008A6E74" w:rsidRDefault="008A6E74" w:rsidP="008A6E74">
      <w:pPr>
        <w:pStyle w:val="BodyText"/>
        <w:ind w:left="720"/>
        <w:rPr>
          <w:rFonts w:ascii="Verdana" w:hAnsi="Verdana" w:cs="Verdana"/>
          <w:sz w:val="20"/>
          <w:szCs w:val="20"/>
        </w:rPr>
      </w:pPr>
    </w:p>
    <w:p w:rsidR="00424C16" w:rsidRPr="00E2282B" w:rsidRDefault="00424C16" w:rsidP="00424C16">
      <w:pPr>
        <w:pStyle w:val="BodyText"/>
        <w:numPr>
          <w:ilvl w:val="0"/>
          <w:numId w:val="23"/>
        </w:numPr>
        <w:rPr>
          <w:rFonts w:ascii="Verdana" w:hAnsi="Verdana" w:cs="Verdana"/>
          <w:sz w:val="20"/>
          <w:szCs w:val="20"/>
        </w:rPr>
      </w:pPr>
      <w:r>
        <w:rPr>
          <w:rFonts w:ascii="Verdana" w:hAnsi="Verdana" w:cs="Verdana"/>
          <w:b/>
          <w:bCs/>
          <w:sz w:val="20"/>
          <w:szCs w:val="20"/>
        </w:rPr>
        <w:t>National Informatics Center Krishi Bhawan New Delhi</w:t>
      </w:r>
    </w:p>
    <w:p w:rsidR="00424C16" w:rsidRPr="002272EA" w:rsidRDefault="00424C16" w:rsidP="00424C16">
      <w:pPr>
        <w:pStyle w:val="BodyText"/>
        <w:ind w:left="720"/>
        <w:rPr>
          <w:rFonts w:ascii="Verdana" w:hAnsi="Verdana" w:cs="Verdana"/>
          <w:sz w:val="20"/>
          <w:szCs w:val="20"/>
        </w:rPr>
      </w:pPr>
      <w:r w:rsidRPr="002272EA">
        <w:rPr>
          <w:rFonts w:ascii="Verdana" w:hAnsi="Verdana" w:cs="Verdana"/>
          <w:sz w:val="20"/>
          <w:szCs w:val="20"/>
        </w:rPr>
        <w:t>Designation</w:t>
      </w:r>
      <w:r>
        <w:rPr>
          <w:rFonts w:ascii="Verdana" w:hAnsi="Verdana" w:cs="Verdana"/>
          <w:sz w:val="20"/>
          <w:szCs w:val="20"/>
        </w:rPr>
        <w:tab/>
      </w:r>
      <w:r>
        <w:rPr>
          <w:rFonts w:ascii="Verdana" w:hAnsi="Verdana" w:cs="Verdana"/>
          <w:sz w:val="20"/>
          <w:szCs w:val="20"/>
        </w:rPr>
        <w:tab/>
      </w:r>
      <w:r w:rsidRPr="002272EA">
        <w:rPr>
          <w:rFonts w:ascii="Verdana" w:hAnsi="Verdana" w:cs="Verdana"/>
          <w:sz w:val="20"/>
          <w:szCs w:val="20"/>
        </w:rPr>
        <w:t xml:space="preserve">: Software </w:t>
      </w:r>
      <w:r>
        <w:rPr>
          <w:rFonts w:ascii="Verdana" w:hAnsi="Verdana" w:cs="Verdana"/>
          <w:sz w:val="20"/>
          <w:szCs w:val="20"/>
        </w:rPr>
        <w:t>Developer</w:t>
      </w:r>
    </w:p>
    <w:p w:rsidR="00424C16" w:rsidRDefault="00862E3C" w:rsidP="00424C16">
      <w:pPr>
        <w:pStyle w:val="BodyText"/>
        <w:rPr>
          <w:rFonts w:ascii="Verdana" w:hAnsi="Verdana" w:cs="Verdana"/>
          <w:sz w:val="20"/>
          <w:szCs w:val="20"/>
        </w:rPr>
      </w:pPr>
      <w:r>
        <w:rPr>
          <w:rFonts w:ascii="Verdana" w:hAnsi="Verdana" w:cs="Verdana"/>
          <w:sz w:val="20"/>
          <w:szCs w:val="20"/>
        </w:rPr>
        <w:t xml:space="preserve">          </w:t>
      </w:r>
      <w:r w:rsidR="00424C16" w:rsidRPr="002272EA">
        <w:rPr>
          <w:rFonts w:ascii="Verdana" w:hAnsi="Verdana" w:cs="Verdana"/>
          <w:sz w:val="20"/>
          <w:szCs w:val="20"/>
        </w:rPr>
        <w:t>Duration</w:t>
      </w:r>
      <w:r w:rsidR="00424C16">
        <w:rPr>
          <w:rFonts w:ascii="Verdana" w:hAnsi="Verdana" w:cs="Verdana"/>
          <w:sz w:val="20"/>
          <w:szCs w:val="20"/>
        </w:rPr>
        <w:tab/>
      </w:r>
      <w:r w:rsidR="00424C16">
        <w:rPr>
          <w:rFonts w:ascii="Verdana" w:hAnsi="Verdana" w:cs="Verdana"/>
          <w:sz w:val="20"/>
          <w:szCs w:val="20"/>
        </w:rPr>
        <w:tab/>
      </w:r>
      <w:r w:rsidR="00424C16" w:rsidRPr="002272EA">
        <w:rPr>
          <w:rFonts w:ascii="Verdana" w:hAnsi="Verdana" w:cs="Verdana"/>
          <w:sz w:val="20"/>
          <w:szCs w:val="20"/>
        </w:rPr>
        <w:t xml:space="preserve">: </w:t>
      </w:r>
      <w:r w:rsidR="00CC48D8">
        <w:rPr>
          <w:rFonts w:ascii="Verdana" w:hAnsi="Verdana" w:cs="Verdana"/>
          <w:sz w:val="20"/>
          <w:szCs w:val="20"/>
        </w:rPr>
        <w:t>nov 2013</w:t>
      </w:r>
      <w:r w:rsidR="00424C16">
        <w:rPr>
          <w:rFonts w:ascii="Verdana" w:hAnsi="Verdana" w:cs="Verdana"/>
          <w:sz w:val="20"/>
          <w:szCs w:val="20"/>
        </w:rPr>
        <w:t xml:space="preserve"> to uptill now</w:t>
      </w:r>
    </w:p>
    <w:p w:rsidR="00424C16" w:rsidRPr="00E2282B" w:rsidRDefault="00424C16" w:rsidP="00424C16">
      <w:pPr>
        <w:pStyle w:val="BodyText"/>
        <w:numPr>
          <w:ilvl w:val="0"/>
          <w:numId w:val="23"/>
        </w:numPr>
        <w:rPr>
          <w:rFonts w:ascii="Verdana" w:hAnsi="Verdana" w:cs="Verdana"/>
          <w:sz w:val="20"/>
          <w:szCs w:val="20"/>
        </w:rPr>
      </w:pPr>
      <w:r>
        <w:rPr>
          <w:rFonts w:ascii="Verdana" w:hAnsi="Verdana" w:cs="Verdana"/>
          <w:b/>
          <w:bCs/>
          <w:sz w:val="20"/>
          <w:szCs w:val="20"/>
        </w:rPr>
        <w:t>Seminal Minds Software  Pvt. Ltd. Hydrabad</w:t>
      </w:r>
      <w:r w:rsidR="00347DD1">
        <w:rPr>
          <w:rFonts w:ascii="Verdana" w:hAnsi="Verdana" w:cs="Verdana"/>
          <w:b/>
          <w:bCs/>
          <w:sz w:val="20"/>
          <w:szCs w:val="20"/>
        </w:rPr>
        <w:t xml:space="preserve"> </w:t>
      </w:r>
      <w:r>
        <w:rPr>
          <w:rFonts w:ascii="Verdana" w:hAnsi="Verdana" w:cs="Verdana"/>
          <w:b/>
          <w:bCs/>
          <w:sz w:val="20"/>
          <w:szCs w:val="20"/>
        </w:rPr>
        <w:t>(A.P.)</w:t>
      </w:r>
    </w:p>
    <w:p w:rsidR="00424C16" w:rsidRPr="002272EA" w:rsidRDefault="00424C16" w:rsidP="00424C16">
      <w:pPr>
        <w:pStyle w:val="BodyText"/>
        <w:ind w:left="720"/>
        <w:rPr>
          <w:rFonts w:ascii="Verdana" w:hAnsi="Verdana" w:cs="Verdana"/>
          <w:sz w:val="20"/>
          <w:szCs w:val="20"/>
        </w:rPr>
      </w:pPr>
      <w:r w:rsidRPr="002272EA">
        <w:rPr>
          <w:rFonts w:ascii="Verdana" w:hAnsi="Verdana" w:cs="Verdana"/>
          <w:sz w:val="20"/>
          <w:szCs w:val="20"/>
        </w:rPr>
        <w:t>Designation</w:t>
      </w:r>
      <w:r>
        <w:rPr>
          <w:rFonts w:ascii="Verdana" w:hAnsi="Verdana" w:cs="Verdana"/>
          <w:sz w:val="20"/>
          <w:szCs w:val="20"/>
        </w:rPr>
        <w:tab/>
      </w:r>
      <w:r>
        <w:rPr>
          <w:rFonts w:ascii="Verdana" w:hAnsi="Verdana" w:cs="Verdana"/>
          <w:sz w:val="20"/>
          <w:szCs w:val="20"/>
        </w:rPr>
        <w:tab/>
      </w:r>
      <w:r w:rsidRPr="002272EA">
        <w:rPr>
          <w:rFonts w:ascii="Verdana" w:hAnsi="Verdana" w:cs="Verdana"/>
          <w:sz w:val="20"/>
          <w:szCs w:val="20"/>
        </w:rPr>
        <w:t xml:space="preserve">: Software </w:t>
      </w:r>
      <w:r>
        <w:rPr>
          <w:rFonts w:ascii="Verdana" w:hAnsi="Verdana" w:cs="Verdana"/>
          <w:sz w:val="20"/>
          <w:szCs w:val="20"/>
        </w:rPr>
        <w:t>Developer</w:t>
      </w:r>
    </w:p>
    <w:p w:rsidR="00424C16" w:rsidRDefault="00862E3C" w:rsidP="00424C16">
      <w:pPr>
        <w:pStyle w:val="BodyText"/>
        <w:rPr>
          <w:rFonts w:ascii="Verdana" w:hAnsi="Verdana" w:cs="Verdana"/>
          <w:sz w:val="20"/>
          <w:szCs w:val="20"/>
        </w:rPr>
      </w:pPr>
      <w:r>
        <w:rPr>
          <w:rFonts w:ascii="Verdana" w:hAnsi="Verdana" w:cs="Verdana"/>
          <w:sz w:val="20"/>
          <w:szCs w:val="20"/>
        </w:rPr>
        <w:t xml:space="preserve">          </w:t>
      </w:r>
      <w:r w:rsidR="00424C16" w:rsidRPr="002272EA">
        <w:rPr>
          <w:rFonts w:ascii="Verdana" w:hAnsi="Verdana" w:cs="Verdana"/>
          <w:sz w:val="20"/>
          <w:szCs w:val="20"/>
        </w:rPr>
        <w:t>Duration</w:t>
      </w:r>
      <w:r w:rsidR="00424C16">
        <w:rPr>
          <w:rFonts w:ascii="Verdana" w:hAnsi="Verdana" w:cs="Verdana"/>
          <w:sz w:val="20"/>
          <w:szCs w:val="20"/>
        </w:rPr>
        <w:tab/>
      </w:r>
      <w:r w:rsidR="00424C16">
        <w:rPr>
          <w:rFonts w:ascii="Verdana" w:hAnsi="Verdana" w:cs="Verdana"/>
          <w:sz w:val="20"/>
          <w:szCs w:val="20"/>
        </w:rPr>
        <w:tab/>
      </w:r>
      <w:r w:rsidR="00424C16" w:rsidRPr="002272EA">
        <w:rPr>
          <w:rFonts w:ascii="Verdana" w:hAnsi="Verdana" w:cs="Verdana"/>
          <w:sz w:val="20"/>
          <w:szCs w:val="20"/>
        </w:rPr>
        <w:t xml:space="preserve">: </w:t>
      </w:r>
      <w:r w:rsidR="00CC48D8">
        <w:rPr>
          <w:rFonts w:ascii="Verdana" w:hAnsi="Verdana" w:cs="Verdana"/>
          <w:sz w:val="20"/>
          <w:szCs w:val="20"/>
        </w:rPr>
        <w:t>jan 2012</w:t>
      </w:r>
      <w:r w:rsidR="00424C16">
        <w:rPr>
          <w:rFonts w:ascii="Verdana" w:hAnsi="Verdana" w:cs="Verdana"/>
          <w:sz w:val="20"/>
          <w:szCs w:val="20"/>
        </w:rPr>
        <w:t xml:space="preserve"> to </w:t>
      </w:r>
      <w:r w:rsidR="00CC48D8">
        <w:rPr>
          <w:rFonts w:ascii="Verdana" w:hAnsi="Verdana" w:cs="Verdana"/>
          <w:sz w:val="20"/>
          <w:szCs w:val="20"/>
        </w:rPr>
        <w:t>april 2013</w:t>
      </w:r>
    </w:p>
    <w:p w:rsidR="00300E43" w:rsidRDefault="00693493">
      <w:pPr>
        <w:tabs>
          <w:tab w:val="left" w:pos="720"/>
          <w:tab w:val="left" w:pos="1800"/>
        </w:tabs>
        <w:rPr>
          <w:b/>
          <w:bCs/>
        </w:rPr>
      </w:pPr>
      <w:r>
        <w:rPr>
          <w:noProof/>
        </w:rPr>
        <w:pict>
          <v:shape id="_x0000_s1033" type="#_x0000_t202" style="position:absolute;margin-left:3.4pt;margin-top:8.25pt;width:252pt;height:13.5pt;z-index:251657216" filled="f" stroked="f">
            <v:stroke joinstyle="round"/>
            <v:textbox style="mso-rotate-with-shape:t" inset="0,0,0,0">
              <w:txbxContent>
                <w:p w:rsidR="00300E43" w:rsidRPr="009657EC" w:rsidRDefault="00300E43">
                  <w:pPr>
                    <w:rPr>
                      <w:rFonts w:ascii="Verdana" w:hAnsi="Verdana" w:cs="Verdana"/>
                      <w:b/>
                      <w:bCs/>
                      <w:sz w:val="20"/>
                      <w:szCs w:val="20"/>
                    </w:rPr>
                  </w:pPr>
                  <w:r w:rsidRPr="009657EC">
                    <w:rPr>
                      <w:rFonts w:ascii="Verdana" w:hAnsi="Verdana" w:cs="Verdana"/>
                      <w:b/>
                      <w:bCs/>
                      <w:sz w:val="20"/>
                      <w:szCs w:val="20"/>
                    </w:rPr>
                    <w:t>TECHNICAL PROFICIENCY</w:t>
                  </w:r>
                </w:p>
              </w:txbxContent>
            </v:textbox>
          </v:shape>
        </w:pict>
      </w:r>
      <w:r>
        <w:rPr>
          <w:noProof/>
        </w:rPr>
        <w:pict>
          <v:rect id="_x0000_s1034" style="position:absolute;margin-left:1.15pt;margin-top:6.75pt;width:495.75pt;height:15pt;z-index:251656192;v-text-anchor:middle" fillcolor="silver" strokeweight=".74pt">
            <v:fill opacity="28836f" color2="#3f3f3f"/>
            <v:stroke joinstyle="round"/>
          </v:rect>
        </w:pict>
      </w:r>
    </w:p>
    <w:p w:rsidR="00300E43" w:rsidRDefault="00300E43" w:rsidP="00270BC2">
      <w:pPr>
        <w:rPr>
          <w:rFonts w:ascii="Verdana" w:hAnsi="Verdana" w:cs="Verdana"/>
          <w:sz w:val="20"/>
          <w:szCs w:val="20"/>
        </w:rPr>
      </w:pPr>
    </w:p>
    <w:p w:rsidR="007A21EC" w:rsidRPr="007A21EC" w:rsidRDefault="00862E3C" w:rsidP="007A21EC">
      <w:pPr>
        <w:rPr>
          <w:rFonts w:ascii="Verdana" w:hAnsi="Verdana"/>
          <w:sz w:val="20"/>
          <w:szCs w:val="20"/>
        </w:rPr>
      </w:pPr>
      <w:r>
        <w:rPr>
          <w:rFonts w:ascii="Verdana" w:hAnsi="Verdana"/>
          <w:sz w:val="20"/>
          <w:szCs w:val="20"/>
        </w:rPr>
        <w:t xml:space="preserve">              </w:t>
      </w:r>
      <w:r w:rsidR="007A21EC" w:rsidRPr="007A21EC">
        <w:rPr>
          <w:rFonts w:ascii="Verdana" w:hAnsi="Verdana"/>
          <w:sz w:val="20"/>
          <w:szCs w:val="20"/>
        </w:rPr>
        <w:t>Languages</w:t>
      </w:r>
      <w:r w:rsidR="007A21EC" w:rsidRPr="007A21EC">
        <w:rPr>
          <w:rFonts w:ascii="Verdana" w:hAnsi="Verdana"/>
          <w:sz w:val="20"/>
          <w:szCs w:val="20"/>
        </w:rPr>
        <w:tab/>
      </w:r>
      <w:r w:rsidR="007A21EC" w:rsidRPr="007A21EC">
        <w:rPr>
          <w:rFonts w:ascii="Verdana" w:hAnsi="Verdana"/>
          <w:sz w:val="20"/>
          <w:szCs w:val="20"/>
        </w:rPr>
        <w:tab/>
      </w:r>
      <w:r w:rsidR="00AF3EAF">
        <w:rPr>
          <w:rFonts w:ascii="Verdana" w:hAnsi="Verdana"/>
          <w:sz w:val="20"/>
          <w:szCs w:val="20"/>
        </w:rPr>
        <w:t xml:space="preserve">               </w:t>
      </w:r>
      <w:r w:rsidR="007A21EC">
        <w:rPr>
          <w:rFonts w:ascii="Verdana" w:hAnsi="Verdana"/>
          <w:sz w:val="20"/>
          <w:szCs w:val="20"/>
        </w:rPr>
        <w:t>:</w:t>
      </w:r>
      <w:r w:rsidR="007A21EC">
        <w:rPr>
          <w:rFonts w:ascii="Verdana" w:hAnsi="Verdana"/>
          <w:sz w:val="20"/>
          <w:szCs w:val="20"/>
        </w:rPr>
        <w:tab/>
      </w:r>
      <w:r>
        <w:rPr>
          <w:rFonts w:ascii="Verdana" w:hAnsi="Verdana"/>
          <w:sz w:val="20"/>
          <w:szCs w:val="20"/>
        </w:rPr>
        <w:t xml:space="preserve"> </w:t>
      </w:r>
      <w:r w:rsidR="007A21EC" w:rsidRPr="007A21EC">
        <w:rPr>
          <w:rFonts w:ascii="Verdana" w:hAnsi="Verdana"/>
          <w:sz w:val="20"/>
          <w:szCs w:val="20"/>
        </w:rPr>
        <w:t xml:space="preserve">Core Java, J2ee(Jsp,Servlet), </w:t>
      </w:r>
    </w:p>
    <w:p w:rsidR="007A21EC" w:rsidRPr="007A21EC" w:rsidRDefault="00862E3C" w:rsidP="007A21EC">
      <w:pPr>
        <w:rPr>
          <w:rFonts w:ascii="Verdana" w:hAnsi="Verdana"/>
          <w:sz w:val="20"/>
          <w:szCs w:val="20"/>
        </w:rPr>
      </w:pPr>
      <w:r>
        <w:rPr>
          <w:rFonts w:ascii="Verdana" w:hAnsi="Verdana"/>
          <w:sz w:val="20"/>
          <w:szCs w:val="20"/>
        </w:rPr>
        <w:t xml:space="preserve">              </w:t>
      </w:r>
      <w:r w:rsidR="007A21EC" w:rsidRPr="007A21EC">
        <w:rPr>
          <w:rFonts w:ascii="Verdana" w:hAnsi="Verdana"/>
          <w:sz w:val="20"/>
          <w:szCs w:val="20"/>
        </w:rPr>
        <w:t>We</w:t>
      </w:r>
      <w:r>
        <w:rPr>
          <w:rFonts w:ascii="Verdana" w:hAnsi="Verdana"/>
          <w:sz w:val="20"/>
          <w:szCs w:val="20"/>
        </w:rPr>
        <w:t xml:space="preserve">b Technologies </w:t>
      </w:r>
      <w:r w:rsidR="00AF3EAF">
        <w:rPr>
          <w:rFonts w:ascii="Verdana" w:hAnsi="Verdana"/>
          <w:sz w:val="20"/>
          <w:szCs w:val="20"/>
        </w:rPr>
        <w:t xml:space="preserve">               </w:t>
      </w:r>
      <w:r>
        <w:rPr>
          <w:rFonts w:ascii="Verdana" w:hAnsi="Verdana"/>
          <w:sz w:val="20"/>
          <w:szCs w:val="20"/>
        </w:rPr>
        <w:t xml:space="preserve">:     </w:t>
      </w:r>
      <w:r w:rsidR="007A21EC" w:rsidRPr="007A21EC">
        <w:rPr>
          <w:rFonts w:ascii="Verdana" w:hAnsi="Verdana"/>
          <w:sz w:val="20"/>
          <w:szCs w:val="20"/>
        </w:rPr>
        <w:t>Html, Xml, Web Services ,JavaScript, Ajax.</w:t>
      </w:r>
      <w:r w:rsidR="007A21EC" w:rsidRPr="007A21EC">
        <w:rPr>
          <w:rFonts w:ascii="Verdana" w:hAnsi="Verdana"/>
          <w:sz w:val="20"/>
          <w:szCs w:val="20"/>
        </w:rPr>
        <w:br/>
      </w:r>
      <w:r>
        <w:rPr>
          <w:rFonts w:ascii="Verdana" w:eastAsia="MS Mincho" w:hAnsi="Verdana"/>
          <w:sz w:val="20"/>
          <w:szCs w:val="20"/>
        </w:rPr>
        <w:t xml:space="preserve">              Architecture &amp; Framework    :     </w:t>
      </w:r>
      <w:r w:rsidR="007A21EC" w:rsidRPr="007A21EC">
        <w:rPr>
          <w:rFonts w:ascii="Verdana" w:eastAsia="MS Mincho" w:hAnsi="Verdana"/>
          <w:sz w:val="20"/>
          <w:szCs w:val="20"/>
        </w:rPr>
        <w:t>Struts 1.2/ 2.0,</w:t>
      </w:r>
      <w:r w:rsidR="007A21EC" w:rsidRPr="007A21EC">
        <w:rPr>
          <w:rFonts w:ascii="Verdana" w:hAnsi="Verdana"/>
          <w:color w:val="262626"/>
          <w:spacing w:val="20"/>
          <w:sz w:val="20"/>
          <w:szCs w:val="20"/>
        </w:rPr>
        <w:t xml:space="preserve"> Tiles</w:t>
      </w:r>
      <w:r w:rsidR="007A21EC" w:rsidRPr="007A21EC">
        <w:rPr>
          <w:rFonts w:ascii="Verdana" w:hAnsi="Verdana"/>
          <w:b/>
          <w:color w:val="262626"/>
          <w:spacing w:val="20"/>
          <w:sz w:val="20"/>
          <w:szCs w:val="20"/>
        </w:rPr>
        <w:t>,</w:t>
      </w:r>
      <w:r w:rsidR="007A21EC" w:rsidRPr="007A21EC">
        <w:rPr>
          <w:rFonts w:ascii="Verdana" w:eastAsia="MS Mincho" w:hAnsi="Verdana"/>
          <w:sz w:val="20"/>
          <w:szCs w:val="20"/>
        </w:rPr>
        <w:t xml:space="preserve"> SpringMVC 2.5/3.0.</w:t>
      </w:r>
      <w:r w:rsidR="007A21EC" w:rsidRPr="007A21EC">
        <w:rPr>
          <w:rFonts w:ascii="Verdana" w:hAnsi="Verdana"/>
          <w:sz w:val="20"/>
          <w:szCs w:val="20"/>
        </w:rPr>
        <w:br/>
      </w:r>
      <w:r>
        <w:rPr>
          <w:rFonts w:ascii="Verdana" w:hAnsi="Verdana"/>
          <w:sz w:val="20"/>
          <w:szCs w:val="20"/>
        </w:rPr>
        <w:t xml:space="preserve">              </w:t>
      </w:r>
      <w:r w:rsidR="007A21EC" w:rsidRPr="007A21EC">
        <w:rPr>
          <w:rFonts w:ascii="Verdana" w:hAnsi="Verdana"/>
          <w:sz w:val="20"/>
          <w:szCs w:val="20"/>
        </w:rPr>
        <w:t xml:space="preserve">RDBMS  </w:t>
      </w:r>
      <w:r>
        <w:rPr>
          <w:rFonts w:ascii="Verdana" w:hAnsi="Verdana"/>
          <w:sz w:val="20"/>
          <w:szCs w:val="20"/>
        </w:rPr>
        <w:t xml:space="preserve">                             </w:t>
      </w:r>
      <w:r w:rsidR="007A21EC">
        <w:rPr>
          <w:rFonts w:ascii="Verdana" w:hAnsi="Verdana"/>
          <w:sz w:val="20"/>
          <w:szCs w:val="20"/>
        </w:rPr>
        <w:t>:</w:t>
      </w:r>
      <w:r w:rsidR="007A21EC">
        <w:rPr>
          <w:rFonts w:ascii="Verdana" w:hAnsi="Verdana"/>
          <w:sz w:val="20"/>
          <w:szCs w:val="20"/>
        </w:rPr>
        <w:tab/>
      </w:r>
      <w:r w:rsidR="007A21EC" w:rsidRPr="007A21EC">
        <w:rPr>
          <w:rFonts w:ascii="Verdana" w:hAnsi="Verdana"/>
          <w:sz w:val="20"/>
          <w:szCs w:val="20"/>
        </w:rPr>
        <w:t xml:space="preserve"> MySql, Oracle 10g.</w:t>
      </w:r>
    </w:p>
    <w:p w:rsidR="007A21EC" w:rsidRPr="007A21EC" w:rsidRDefault="00862E3C" w:rsidP="007A21EC">
      <w:pPr>
        <w:tabs>
          <w:tab w:val="left" w:pos="360"/>
        </w:tabs>
        <w:autoSpaceDE w:val="0"/>
        <w:autoSpaceDN w:val="0"/>
        <w:adjustRightInd w:val="0"/>
        <w:rPr>
          <w:rFonts w:ascii="Verdana" w:hAnsi="Verdana"/>
          <w:sz w:val="20"/>
          <w:szCs w:val="20"/>
        </w:rPr>
      </w:pPr>
      <w:r>
        <w:rPr>
          <w:rFonts w:ascii="Verdana" w:hAnsi="Verdana"/>
          <w:sz w:val="20"/>
          <w:szCs w:val="20"/>
        </w:rPr>
        <w:t xml:space="preserve">              </w:t>
      </w:r>
      <w:r w:rsidR="007A21EC" w:rsidRPr="007A21EC">
        <w:rPr>
          <w:rFonts w:ascii="Verdana" w:hAnsi="Verdana"/>
          <w:sz w:val="20"/>
          <w:szCs w:val="20"/>
        </w:rPr>
        <w:t xml:space="preserve">Persistence Technology       </w:t>
      </w:r>
      <w:r>
        <w:rPr>
          <w:rFonts w:ascii="Verdana" w:hAnsi="Verdana"/>
          <w:sz w:val="20"/>
          <w:szCs w:val="20"/>
        </w:rPr>
        <w:t xml:space="preserve"> </w:t>
      </w:r>
      <w:r w:rsidR="007A21EC" w:rsidRPr="007A21EC">
        <w:rPr>
          <w:rFonts w:ascii="Verdana" w:hAnsi="Verdana"/>
          <w:sz w:val="20"/>
          <w:szCs w:val="20"/>
        </w:rPr>
        <w:t>:</w:t>
      </w:r>
      <w:r w:rsidR="007A21EC" w:rsidRPr="007A21EC">
        <w:rPr>
          <w:rFonts w:ascii="Verdana" w:hAnsi="Verdana"/>
          <w:sz w:val="20"/>
          <w:szCs w:val="20"/>
        </w:rPr>
        <w:tab/>
        <w:t xml:space="preserve"> JDBC, Hibernate 3.0 </w:t>
      </w:r>
      <w:r w:rsidR="007A21EC">
        <w:rPr>
          <w:rFonts w:ascii="Verdana" w:hAnsi="Verdana"/>
          <w:sz w:val="20"/>
          <w:szCs w:val="20"/>
        </w:rPr>
        <w:t>,JPA</w:t>
      </w:r>
    </w:p>
    <w:p w:rsidR="007A21EC" w:rsidRPr="007A21EC" w:rsidRDefault="00862E3C" w:rsidP="007A21EC">
      <w:pPr>
        <w:rPr>
          <w:rFonts w:ascii="Verdana" w:hAnsi="Verdana"/>
          <w:sz w:val="20"/>
          <w:szCs w:val="20"/>
        </w:rPr>
      </w:pPr>
      <w:r>
        <w:rPr>
          <w:rFonts w:ascii="Verdana" w:hAnsi="Verdana"/>
          <w:sz w:val="20"/>
          <w:szCs w:val="20"/>
        </w:rPr>
        <w:t xml:space="preserve">              </w:t>
      </w:r>
      <w:r w:rsidR="007A21EC" w:rsidRPr="007A21EC">
        <w:rPr>
          <w:rFonts w:ascii="Verdana" w:hAnsi="Verdana"/>
          <w:sz w:val="20"/>
          <w:szCs w:val="20"/>
        </w:rPr>
        <w:t>Web Server</w:t>
      </w:r>
      <w:r w:rsidR="007A21EC" w:rsidRPr="007A21EC">
        <w:rPr>
          <w:rFonts w:ascii="Verdana" w:hAnsi="Verdana"/>
          <w:sz w:val="20"/>
          <w:szCs w:val="20"/>
        </w:rPr>
        <w:tab/>
      </w:r>
      <w:r w:rsidR="007A21EC" w:rsidRPr="007A21EC">
        <w:rPr>
          <w:rFonts w:ascii="Verdana" w:hAnsi="Verdana"/>
          <w:sz w:val="20"/>
          <w:szCs w:val="20"/>
        </w:rPr>
        <w:tab/>
      </w:r>
      <w:r>
        <w:rPr>
          <w:rFonts w:ascii="Verdana" w:hAnsi="Verdana"/>
          <w:sz w:val="20"/>
          <w:szCs w:val="20"/>
        </w:rPr>
        <w:t xml:space="preserve">     :     </w:t>
      </w:r>
      <w:r w:rsidR="007A21EC" w:rsidRPr="007A21EC">
        <w:rPr>
          <w:rFonts w:ascii="Verdana" w:hAnsi="Verdana"/>
          <w:sz w:val="20"/>
          <w:szCs w:val="20"/>
        </w:rPr>
        <w:t xml:space="preserve">Apache Tomcat </w:t>
      </w:r>
    </w:p>
    <w:p w:rsidR="007A21EC" w:rsidRPr="007A21EC" w:rsidRDefault="00862E3C" w:rsidP="007A21EC">
      <w:pPr>
        <w:rPr>
          <w:rFonts w:ascii="Verdana" w:hAnsi="Verdana"/>
          <w:sz w:val="20"/>
          <w:szCs w:val="20"/>
        </w:rPr>
      </w:pPr>
      <w:r>
        <w:rPr>
          <w:rFonts w:ascii="Verdana" w:hAnsi="Verdana"/>
          <w:sz w:val="20"/>
          <w:szCs w:val="20"/>
        </w:rPr>
        <w:t xml:space="preserve">              </w:t>
      </w:r>
      <w:r w:rsidR="007A21EC" w:rsidRPr="007A21EC">
        <w:rPr>
          <w:rFonts w:ascii="Verdana" w:hAnsi="Verdana"/>
          <w:sz w:val="20"/>
          <w:szCs w:val="20"/>
        </w:rPr>
        <w:t>Application Server</w:t>
      </w:r>
      <w:r w:rsidR="007A21EC" w:rsidRPr="007A21EC">
        <w:rPr>
          <w:rFonts w:ascii="Verdana" w:hAnsi="Verdana"/>
          <w:sz w:val="20"/>
          <w:szCs w:val="20"/>
        </w:rPr>
        <w:tab/>
      </w:r>
      <w:r w:rsidR="0069026D">
        <w:rPr>
          <w:rFonts w:ascii="Verdana" w:hAnsi="Verdana"/>
          <w:sz w:val="20"/>
          <w:szCs w:val="20"/>
        </w:rPr>
        <w:t xml:space="preserve">    </w:t>
      </w:r>
      <w:r>
        <w:rPr>
          <w:rFonts w:ascii="Verdana" w:hAnsi="Verdana"/>
          <w:sz w:val="20"/>
          <w:szCs w:val="20"/>
        </w:rPr>
        <w:t xml:space="preserve">           </w:t>
      </w:r>
      <w:r w:rsidR="0069026D">
        <w:rPr>
          <w:rFonts w:ascii="Verdana" w:hAnsi="Verdana"/>
          <w:sz w:val="20"/>
          <w:szCs w:val="20"/>
        </w:rPr>
        <w:t>:</w:t>
      </w:r>
      <w:r w:rsidR="0069026D">
        <w:rPr>
          <w:rFonts w:ascii="Verdana" w:hAnsi="Verdana"/>
          <w:sz w:val="20"/>
          <w:szCs w:val="20"/>
        </w:rPr>
        <w:tab/>
      </w:r>
      <w:r>
        <w:rPr>
          <w:rFonts w:ascii="Verdana" w:hAnsi="Verdana"/>
          <w:sz w:val="20"/>
          <w:szCs w:val="20"/>
        </w:rPr>
        <w:t xml:space="preserve"> </w:t>
      </w:r>
      <w:r w:rsidR="007A21EC" w:rsidRPr="007A21EC">
        <w:rPr>
          <w:rFonts w:ascii="Verdana" w:hAnsi="Verdana"/>
          <w:sz w:val="20"/>
          <w:szCs w:val="20"/>
        </w:rPr>
        <w:t>Weblogic</w:t>
      </w:r>
      <w:r w:rsidR="007A21EC">
        <w:rPr>
          <w:rFonts w:ascii="Verdana" w:hAnsi="Verdana"/>
          <w:sz w:val="20"/>
          <w:szCs w:val="20"/>
        </w:rPr>
        <w:t>, jboss</w:t>
      </w:r>
    </w:p>
    <w:p w:rsidR="007A21EC" w:rsidRPr="007A21EC" w:rsidRDefault="007A21EC" w:rsidP="007A21EC">
      <w:pPr>
        <w:rPr>
          <w:rFonts w:ascii="Verdana" w:hAnsi="Verdana"/>
          <w:sz w:val="20"/>
          <w:szCs w:val="20"/>
        </w:rPr>
      </w:pPr>
      <w:r w:rsidRPr="007A21EC">
        <w:rPr>
          <w:rFonts w:ascii="Verdana" w:hAnsi="Verdana"/>
          <w:sz w:val="20"/>
          <w:szCs w:val="20"/>
        </w:rPr>
        <w:t xml:space="preserve">      </w:t>
      </w:r>
      <w:r w:rsidR="00BA163E">
        <w:rPr>
          <w:rFonts w:ascii="Verdana" w:hAnsi="Verdana"/>
          <w:sz w:val="20"/>
          <w:szCs w:val="20"/>
        </w:rPr>
        <w:t xml:space="preserve">        </w:t>
      </w:r>
      <w:r w:rsidRPr="007A21EC">
        <w:rPr>
          <w:rFonts w:ascii="Verdana" w:hAnsi="Verdana"/>
          <w:sz w:val="20"/>
          <w:szCs w:val="20"/>
        </w:rPr>
        <w:t>Ide</w:t>
      </w:r>
      <w:r w:rsidRPr="007A21EC">
        <w:rPr>
          <w:rFonts w:ascii="Verdana" w:hAnsi="Verdana"/>
          <w:sz w:val="20"/>
          <w:szCs w:val="20"/>
        </w:rPr>
        <w:tab/>
      </w:r>
      <w:r w:rsidR="00862E3C">
        <w:rPr>
          <w:rFonts w:ascii="Verdana" w:hAnsi="Verdana"/>
          <w:sz w:val="20"/>
          <w:szCs w:val="20"/>
        </w:rPr>
        <w:t xml:space="preserve">                                   </w:t>
      </w:r>
      <w:r w:rsidRPr="007A21EC">
        <w:rPr>
          <w:rFonts w:ascii="Verdana" w:hAnsi="Verdana"/>
          <w:sz w:val="20"/>
          <w:szCs w:val="20"/>
        </w:rPr>
        <w:t>:      Eclipse, MyEclipse, NetBeans.</w:t>
      </w:r>
    </w:p>
    <w:p w:rsidR="007A21EC" w:rsidRPr="007A21EC" w:rsidRDefault="00BA163E" w:rsidP="007A21EC">
      <w:pPr>
        <w:spacing w:line="288" w:lineRule="auto"/>
        <w:ind w:hanging="1170"/>
        <w:rPr>
          <w:rFonts w:ascii="Verdana" w:hAnsi="Verdana"/>
          <w:sz w:val="20"/>
          <w:szCs w:val="20"/>
        </w:rPr>
      </w:pPr>
      <w:r>
        <w:rPr>
          <w:rFonts w:ascii="Verdana" w:hAnsi="Verdana"/>
          <w:sz w:val="20"/>
          <w:szCs w:val="20"/>
        </w:rPr>
        <w:t xml:space="preserve">                               </w:t>
      </w:r>
      <w:r w:rsidR="00862E3C">
        <w:rPr>
          <w:rFonts w:ascii="Verdana" w:hAnsi="Verdana"/>
          <w:sz w:val="20"/>
          <w:szCs w:val="20"/>
        </w:rPr>
        <w:t>Operating System</w:t>
      </w:r>
      <w:r w:rsidR="00862E3C">
        <w:rPr>
          <w:rFonts w:ascii="Verdana" w:hAnsi="Verdana"/>
          <w:sz w:val="20"/>
          <w:szCs w:val="20"/>
        </w:rPr>
        <w:tab/>
        <w:t xml:space="preserve">    </w:t>
      </w:r>
      <w:r>
        <w:rPr>
          <w:rFonts w:ascii="Verdana" w:hAnsi="Verdana"/>
          <w:sz w:val="20"/>
          <w:szCs w:val="20"/>
        </w:rPr>
        <w:t xml:space="preserve">          </w:t>
      </w:r>
      <w:r w:rsidR="007A21EC" w:rsidRPr="007A21EC">
        <w:rPr>
          <w:rFonts w:ascii="Verdana" w:hAnsi="Verdana"/>
          <w:sz w:val="20"/>
          <w:szCs w:val="20"/>
        </w:rPr>
        <w:t xml:space="preserve"> :</w:t>
      </w:r>
      <w:r w:rsidR="007A21EC" w:rsidRPr="007A21EC">
        <w:rPr>
          <w:rFonts w:ascii="Verdana" w:hAnsi="Verdana"/>
          <w:sz w:val="20"/>
          <w:szCs w:val="20"/>
        </w:rPr>
        <w:tab/>
      </w:r>
      <w:r w:rsidR="00862E3C">
        <w:rPr>
          <w:rFonts w:ascii="Verdana" w:hAnsi="Verdana"/>
          <w:sz w:val="20"/>
          <w:szCs w:val="20"/>
        </w:rPr>
        <w:t xml:space="preserve">  </w:t>
      </w:r>
      <w:r w:rsidR="007A21EC" w:rsidRPr="007A21EC">
        <w:rPr>
          <w:rFonts w:ascii="Verdana" w:hAnsi="Verdana"/>
          <w:sz w:val="20"/>
          <w:szCs w:val="20"/>
        </w:rPr>
        <w:t>Windows</w:t>
      </w:r>
    </w:p>
    <w:p w:rsidR="007A21EC" w:rsidRDefault="007A21EC" w:rsidP="007A21EC">
      <w:pPr>
        <w:spacing w:line="288" w:lineRule="auto"/>
        <w:ind w:hanging="1170"/>
        <w:rPr>
          <w:rFonts w:ascii="Palatino Linotype" w:hAnsi="Palatino Linotype"/>
          <w:sz w:val="20"/>
          <w:szCs w:val="20"/>
        </w:rPr>
      </w:pPr>
    </w:p>
    <w:p w:rsidR="007A21EC" w:rsidRDefault="007A21EC" w:rsidP="007A21EC">
      <w:pPr>
        <w:spacing w:line="288" w:lineRule="auto"/>
        <w:ind w:hanging="1170"/>
        <w:rPr>
          <w:rFonts w:ascii="Palatino Linotype" w:hAnsi="Palatino Linotype"/>
          <w:sz w:val="20"/>
          <w:szCs w:val="20"/>
        </w:rPr>
      </w:pPr>
    </w:p>
    <w:p w:rsidR="00DA1EB0" w:rsidRDefault="00DA1EB0" w:rsidP="007A21EC">
      <w:pPr>
        <w:spacing w:line="288" w:lineRule="auto"/>
        <w:ind w:hanging="1170"/>
        <w:rPr>
          <w:b/>
          <w:bCs/>
        </w:rPr>
      </w:pPr>
    </w:p>
    <w:p w:rsidR="00300E43" w:rsidRDefault="00693493" w:rsidP="007A21EC">
      <w:pPr>
        <w:spacing w:line="288" w:lineRule="auto"/>
        <w:ind w:hanging="1170"/>
        <w:rPr>
          <w:b/>
          <w:bCs/>
        </w:rPr>
      </w:pPr>
      <w:r>
        <w:rPr>
          <w:noProof/>
        </w:rPr>
        <w:pict>
          <v:shape id="_x0000_s1035" type="#_x0000_t202" style="position:absolute;margin-left:4.15pt;margin-top:9pt;width:242.25pt;height:11.2pt;z-index:251659264" filled="f" stroked="f">
            <v:stroke joinstyle="round"/>
            <v:textbox style="mso-next-textbox:#_x0000_s1035;mso-rotate-with-shape:t" inset="0,0,0,0">
              <w:txbxContent>
                <w:p w:rsidR="00300E43" w:rsidRPr="009657EC" w:rsidRDefault="00300E43">
                  <w:pPr>
                    <w:rPr>
                      <w:rFonts w:ascii="Verdana" w:hAnsi="Verdana" w:cs="Verdana"/>
                      <w:b/>
                      <w:bCs/>
                      <w:sz w:val="20"/>
                      <w:szCs w:val="20"/>
                    </w:rPr>
                  </w:pPr>
                  <w:r>
                    <w:rPr>
                      <w:rFonts w:ascii="Verdana" w:hAnsi="Verdana" w:cs="Verdana"/>
                      <w:b/>
                      <w:bCs/>
                      <w:sz w:val="20"/>
                      <w:szCs w:val="20"/>
                    </w:rPr>
                    <w:t>EDUCATION</w:t>
                  </w:r>
                </w:p>
              </w:txbxContent>
            </v:textbox>
          </v:shape>
        </w:pict>
      </w:r>
      <w:r>
        <w:rPr>
          <w:noProof/>
        </w:rPr>
        <w:pict>
          <v:rect id="_x0000_s1036" style="position:absolute;margin-left:1.9pt;margin-top:6.75pt;width:495.75pt;height:16.5pt;z-index:251658240;v-text-anchor:middle" fillcolor="silver" strokeweight=".74pt">
            <v:fill opacity="28836f" color2="#3f3f3f"/>
            <v:stroke joinstyle="round"/>
          </v:rect>
        </w:pict>
      </w:r>
    </w:p>
    <w:p w:rsidR="00300E43" w:rsidRDefault="00300E43">
      <w:pPr>
        <w:spacing w:line="288" w:lineRule="auto"/>
        <w:ind w:hanging="1170"/>
        <w:rPr>
          <w:b/>
          <w:bCs/>
        </w:rPr>
      </w:pPr>
    </w:p>
    <w:p w:rsidR="00300E43" w:rsidRDefault="00300E43" w:rsidP="002E0EBF">
      <w:pPr>
        <w:pStyle w:val="BodyText3"/>
        <w:numPr>
          <w:ilvl w:val="0"/>
          <w:numId w:val="10"/>
        </w:numPr>
        <w:rPr>
          <w:rFonts w:ascii="Verdana" w:hAnsi="Verdana" w:cs="Verdana"/>
          <w:sz w:val="20"/>
          <w:szCs w:val="20"/>
        </w:rPr>
      </w:pPr>
      <w:r>
        <w:rPr>
          <w:rFonts w:ascii="Verdana" w:hAnsi="Verdana" w:cs="Verdana"/>
          <w:sz w:val="20"/>
          <w:szCs w:val="20"/>
        </w:rPr>
        <w:t>MC</w:t>
      </w:r>
      <w:r w:rsidRPr="00375BC3">
        <w:rPr>
          <w:rFonts w:ascii="Verdana" w:hAnsi="Verdana" w:cs="Verdana"/>
          <w:sz w:val="20"/>
          <w:szCs w:val="20"/>
        </w:rPr>
        <w:t>A from</w:t>
      </w:r>
      <w:r>
        <w:rPr>
          <w:rFonts w:ascii="Verdana" w:hAnsi="Verdana" w:cs="Verdana"/>
          <w:sz w:val="20"/>
          <w:szCs w:val="20"/>
        </w:rPr>
        <w:t xml:space="preserve"> LAKSHMI NARAIN COLLAGE OF TECNOLOGY , BHOPAL    </w:t>
      </w:r>
      <w:r w:rsidRPr="00375BC3">
        <w:rPr>
          <w:rFonts w:ascii="Verdana" w:hAnsi="Verdana" w:cs="Verdana"/>
          <w:sz w:val="20"/>
          <w:szCs w:val="20"/>
        </w:rPr>
        <w:t xml:space="preserve"> 20</w:t>
      </w:r>
      <w:r>
        <w:rPr>
          <w:rFonts w:ascii="Verdana" w:hAnsi="Verdana" w:cs="Verdana"/>
          <w:sz w:val="20"/>
          <w:szCs w:val="20"/>
        </w:rPr>
        <w:t>11</w:t>
      </w:r>
    </w:p>
    <w:p w:rsidR="00300E43" w:rsidRPr="002E0EBF" w:rsidRDefault="00300E43" w:rsidP="002E0EBF">
      <w:pPr>
        <w:pStyle w:val="BodyText3"/>
        <w:numPr>
          <w:ilvl w:val="0"/>
          <w:numId w:val="10"/>
        </w:numPr>
        <w:rPr>
          <w:rFonts w:ascii="Verdana" w:hAnsi="Verdana" w:cs="Verdana"/>
          <w:sz w:val="20"/>
          <w:szCs w:val="20"/>
        </w:rPr>
      </w:pPr>
      <w:r>
        <w:rPr>
          <w:rFonts w:ascii="Verdana" w:hAnsi="Verdana" w:cs="Verdana"/>
          <w:sz w:val="20"/>
          <w:szCs w:val="20"/>
        </w:rPr>
        <w:t>M.Sc (Math) from Kanpur University in 2007</w:t>
      </w:r>
      <w:r w:rsidRPr="002E0EBF">
        <w:rPr>
          <w:rFonts w:ascii="Verdana" w:hAnsi="Verdana" w:cs="Verdana"/>
          <w:sz w:val="20"/>
          <w:szCs w:val="20"/>
        </w:rPr>
        <w:tab/>
      </w:r>
      <w:r w:rsidRPr="002E0EBF">
        <w:rPr>
          <w:rFonts w:ascii="Verdana" w:hAnsi="Verdana" w:cs="Verdana"/>
          <w:sz w:val="20"/>
          <w:szCs w:val="20"/>
        </w:rPr>
        <w:tab/>
      </w:r>
    </w:p>
    <w:p w:rsidR="00300E43" w:rsidRDefault="00300E43" w:rsidP="009237F5">
      <w:pPr>
        <w:pStyle w:val="BodyText3"/>
        <w:numPr>
          <w:ilvl w:val="0"/>
          <w:numId w:val="10"/>
        </w:numPr>
        <w:rPr>
          <w:rFonts w:ascii="Verdana" w:hAnsi="Verdana" w:cs="Verdana"/>
          <w:sz w:val="20"/>
          <w:szCs w:val="20"/>
        </w:rPr>
      </w:pPr>
      <w:r w:rsidRPr="00375BC3">
        <w:rPr>
          <w:rFonts w:ascii="Verdana" w:hAnsi="Verdana" w:cs="Verdana"/>
          <w:sz w:val="20"/>
          <w:szCs w:val="20"/>
        </w:rPr>
        <w:t xml:space="preserve">B.Sc (Math) From </w:t>
      </w:r>
      <w:r>
        <w:rPr>
          <w:rFonts w:ascii="Verdana" w:hAnsi="Verdana" w:cs="Verdana"/>
          <w:sz w:val="20"/>
          <w:szCs w:val="20"/>
        </w:rPr>
        <w:t>Kanpur</w:t>
      </w:r>
      <w:r w:rsidRPr="00375BC3">
        <w:rPr>
          <w:rFonts w:ascii="Verdana" w:hAnsi="Verdana" w:cs="Verdana"/>
          <w:sz w:val="20"/>
          <w:szCs w:val="20"/>
        </w:rPr>
        <w:t xml:space="preserve"> University</w:t>
      </w:r>
      <w:r>
        <w:rPr>
          <w:rFonts w:ascii="Verdana" w:hAnsi="Verdana" w:cs="Verdana"/>
          <w:sz w:val="20"/>
          <w:szCs w:val="20"/>
        </w:rPr>
        <w:t xml:space="preserve"> (U.P)       </w:t>
      </w:r>
      <w:r w:rsidRPr="00375BC3">
        <w:rPr>
          <w:rFonts w:ascii="Verdana" w:hAnsi="Verdana" w:cs="Verdana"/>
          <w:sz w:val="20"/>
          <w:szCs w:val="20"/>
        </w:rPr>
        <w:t>200</w:t>
      </w:r>
      <w:r>
        <w:rPr>
          <w:rFonts w:ascii="Verdana" w:hAnsi="Verdana" w:cs="Verdana"/>
          <w:sz w:val="20"/>
          <w:szCs w:val="20"/>
        </w:rPr>
        <w:t>5</w:t>
      </w:r>
    </w:p>
    <w:p w:rsidR="00300E43" w:rsidRPr="008F5B47" w:rsidRDefault="00300E43" w:rsidP="009237F5">
      <w:pPr>
        <w:pStyle w:val="BodyText3"/>
        <w:numPr>
          <w:ilvl w:val="0"/>
          <w:numId w:val="10"/>
        </w:numPr>
        <w:rPr>
          <w:rFonts w:ascii="Verdana" w:hAnsi="Verdana" w:cs="Verdana"/>
          <w:sz w:val="20"/>
          <w:szCs w:val="20"/>
        </w:rPr>
      </w:pPr>
      <w:r w:rsidRPr="008F5B47">
        <w:rPr>
          <w:rFonts w:ascii="Verdana" w:hAnsi="Verdana" w:cs="Verdana"/>
          <w:sz w:val="20"/>
          <w:szCs w:val="20"/>
        </w:rPr>
        <w:t>Intermediate</w:t>
      </w:r>
      <w:r>
        <w:rPr>
          <w:rFonts w:ascii="Arial" w:hAnsi="Arial" w:cs="Arial"/>
          <w:b/>
          <w:bCs/>
          <w:sz w:val="20"/>
          <w:szCs w:val="20"/>
        </w:rPr>
        <w:t xml:space="preserve"> (C.I.C)</w:t>
      </w:r>
      <w:r>
        <w:rPr>
          <w:rFonts w:ascii="Arial" w:hAnsi="Arial" w:cs="Arial"/>
          <w:sz w:val="20"/>
          <w:szCs w:val="20"/>
        </w:rPr>
        <w:t xml:space="preserve"> from U.P Board Education, in 2002</w:t>
      </w:r>
    </w:p>
    <w:p w:rsidR="00300E43" w:rsidRPr="00C36CB3" w:rsidRDefault="00300E43" w:rsidP="00380E60">
      <w:pPr>
        <w:widowControl/>
        <w:numPr>
          <w:ilvl w:val="0"/>
          <w:numId w:val="10"/>
        </w:numPr>
        <w:suppressAutoHyphens w:val="0"/>
        <w:jc w:val="both"/>
        <w:rPr>
          <w:rFonts w:ascii="Verdana" w:hAnsi="Verdana" w:cs="Verdana"/>
          <w:sz w:val="20"/>
          <w:szCs w:val="20"/>
        </w:rPr>
      </w:pPr>
      <w:r w:rsidRPr="00C36CB3">
        <w:rPr>
          <w:rFonts w:ascii="Arial" w:hAnsi="Arial" w:cs="Arial"/>
          <w:b/>
          <w:bCs/>
          <w:sz w:val="20"/>
          <w:szCs w:val="20"/>
        </w:rPr>
        <w:t>S.S.C.</w:t>
      </w:r>
      <w:r w:rsidRPr="00C36CB3">
        <w:rPr>
          <w:rFonts w:ascii="Arial" w:hAnsi="Arial" w:cs="Arial"/>
          <w:sz w:val="20"/>
          <w:szCs w:val="20"/>
        </w:rPr>
        <w:t xml:space="preserve"> from U.P Board Education, in 1999</w:t>
      </w:r>
      <w:r w:rsidRPr="00C36CB3">
        <w:rPr>
          <w:rFonts w:ascii="Arial" w:hAnsi="Arial" w:cs="Arial"/>
          <w:b/>
          <w:bCs/>
          <w:sz w:val="20"/>
          <w:szCs w:val="20"/>
        </w:rPr>
        <w:t>.</w:t>
      </w:r>
    </w:p>
    <w:p w:rsidR="00300E43" w:rsidRDefault="00300E43" w:rsidP="00380E60">
      <w:pPr>
        <w:pStyle w:val="BodyText3"/>
        <w:rPr>
          <w:rFonts w:ascii="Verdana" w:hAnsi="Verdana" w:cs="Verdana"/>
          <w:sz w:val="20"/>
          <w:szCs w:val="20"/>
        </w:rPr>
      </w:pPr>
    </w:p>
    <w:p w:rsidR="00300E43" w:rsidRDefault="00693493" w:rsidP="00D116B1">
      <w:pPr>
        <w:pStyle w:val="BodyText3"/>
        <w:ind w:left="360"/>
      </w:pPr>
      <w:r>
        <w:rPr>
          <w:noProof/>
          <w:lang w:val="en-US"/>
        </w:rPr>
        <w:pict>
          <v:rect id="_x0000_s1037" style="position:absolute;left:0;text-align:left;margin-left:0;margin-top:-7.6pt;width:495.75pt;height:14.95pt;z-index:251660288;v-text-anchor:middle" fillcolor="silver" strokeweight=".74pt">
            <v:fill opacity="28836f" color2="#3f3f3f"/>
            <v:stroke joinstyle="round"/>
          </v:rect>
        </w:pict>
      </w:r>
      <w:r>
        <w:rPr>
          <w:noProof/>
          <w:lang w:val="en-US"/>
        </w:rPr>
        <w:pict>
          <v:shape id="_x0000_s1038" type="#_x0000_t202" style="position:absolute;left:0;text-align:left;margin-left:2.65pt;margin-top:-5.35pt;width:189.75pt;height:12.7pt;z-index:251661312" filled="f" stroked="f">
            <v:stroke joinstyle="round"/>
            <v:textbox style="mso-next-textbox:#_x0000_s1038;mso-rotate-with-shape:t" inset="0,0,0,0">
              <w:txbxContent>
                <w:p w:rsidR="00300E43" w:rsidRPr="009657EC" w:rsidRDefault="00300E43">
                  <w:pPr>
                    <w:rPr>
                      <w:rFonts w:ascii="Verdana" w:hAnsi="Verdana" w:cs="Verdana"/>
                      <w:b/>
                      <w:bCs/>
                      <w:sz w:val="20"/>
                      <w:szCs w:val="20"/>
                    </w:rPr>
                  </w:pPr>
                  <w:r w:rsidRPr="009657EC">
                    <w:rPr>
                      <w:rFonts w:ascii="Verdana" w:hAnsi="Verdana" w:cs="Verdana"/>
                      <w:b/>
                      <w:bCs/>
                      <w:sz w:val="20"/>
                      <w:szCs w:val="20"/>
                    </w:rPr>
                    <w:t>PROJECT EXPERIENCE</w:t>
                  </w:r>
                </w:p>
              </w:txbxContent>
            </v:textbox>
          </v:shape>
        </w:pict>
      </w:r>
    </w:p>
    <w:p w:rsidR="008A6E74" w:rsidRPr="00B73909" w:rsidRDefault="008A6E74" w:rsidP="009721D7">
      <w:pPr>
        <w:snapToGrid w:val="0"/>
        <w:jc w:val="both"/>
        <w:rPr>
          <w:b/>
          <w:bCs/>
          <w:highlight w:val="lightGray"/>
        </w:rPr>
      </w:pPr>
    </w:p>
    <w:p w:rsidR="008A6E74" w:rsidRDefault="008A6E74" w:rsidP="008A6E74">
      <w:pPr>
        <w:snapToGrid w:val="0"/>
        <w:jc w:val="both"/>
        <w:rPr>
          <w:b/>
          <w:bCs/>
        </w:rPr>
      </w:pPr>
      <w:r w:rsidRPr="00B73909">
        <w:rPr>
          <w:b/>
          <w:bCs/>
          <w:highlight w:val="lightGray"/>
        </w:rPr>
        <w:t>Project#</w:t>
      </w:r>
      <w:r w:rsidR="00882D10">
        <w:rPr>
          <w:b/>
          <w:bCs/>
        </w:rPr>
        <w:t>3</w:t>
      </w:r>
      <w:r w:rsidR="0011641F">
        <w:rPr>
          <w:b/>
          <w:bCs/>
        </w:rPr>
        <w:t xml:space="preserve">                                         </w:t>
      </w:r>
      <w:r>
        <w:rPr>
          <w:rFonts w:ascii="Arial" w:hAnsi="Arial" w:cs="Arial"/>
          <w:b/>
          <w:bCs/>
          <w:sz w:val="20"/>
          <w:szCs w:val="20"/>
        </w:rPr>
        <w:t>NSAP (nsap.nic.in)</w:t>
      </w:r>
    </w:p>
    <w:p w:rsidR="00206951" w:rsidRDefault="008A6E74" w:rsidP="008A6E74">
      <w:pPr>
        <w:ind w:left="360"/>
        <w:rPr>
          <w:rFonts w:ascii="Verdana" w:hAnsi="Verdana" w:cs="Verdana"/>
          <w:sz w:val="20"/>
          <w:szCs w:val="20"/>
        </w:rPr>
      </w:pPr>
      <w:r w:rsidRPr="0034386F">
        <w:rPr>
          <w:rFonts w:ascii="Verdana" w:hAnsi="Verdana" w:cs="Verdana"/>
          <w:sz w:val="20"/>
          <w:szCs w:val="20"/>
        </w:rPr>
        <w:t>Client</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00206951">
        <w:rPr>
          <w:rFonts w:ascii="Verdana" w:hAnsi="Verdana" w:cs="Verdana"/>
          <w:sz w:val="20"/>
          <w:szCs w:val="20"/>
        </w:rPr>
        <w:t>national informatics center</w:t>
      </w:r>
    </w:p>
    <w:p w:rsidR="008A6E74" w:rsidRPr="0034386F" w:rsidRDefault="008A6E74" w:rsidP="008A6E74">
      <w:pPr>
        <w:ind w:left="360"/>
        <w:rPr>
          <w:rFonts w:ascii="Verdana" w:hAnsi="Verdana" w:cs="Verdana"/>
          <w:sz w:val="20"/>
          <w:szCs w:val="20"/>
        </w:rPr>
      </w:pPr>
      <w:r w:rsidRPr="0034386F">
        <w:rPr>
          <w:rFonts w:ascii="Verdana" w:hAnsi="Verdana" w:cs="Verdana"/>
          <w:sz w:val="20"/>
          <w:szCs w:val="20"/>
        </w:rPr>
        <w:t>Role</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t>Team Member</w:t>
      </w:r>
    </w:p>
    <w:p w:rsidR="008A6E74" w:rsidRPr="0034386F" w:rsidRDefault="008A6E74" w:rsidP="008A6E74">
      <w:pPr>
        <w:ind w:left="360"/>
        <w:rPr>
          <w:rFonts w:ascii="Verdana" w:hAnsi="Verdana" w:cs="Verdana"/>
          <w:sz w:val="20"/>
          <w:szCs w:val="20"/>
        </w:rPr>
      </w:pPr>
      <w:r w:rsidRPr="0034386F">
        <w:rPr>
          <w:rFonts w:ascii="Verdana" w:hAnsi="Verdana" w:cs="Verdana"/>
          <w:sz w:val="20"/>
          <w:szCs w:val="20"/>
        </w:rPr>
        <w:t>Period</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00965A84">
        <w:rPr>
          <w:rFonts w:ascii="Verdana" w:hAnsi="Verdana" w:cs="Verdana"/>
          <w:sz w:val="20"/>
          <w:szCs w:val="20"/>
        </w:rPr>
        <w:t>july14</w:t>
      </w:r>
      <w:r w:rsidRPr="0034386F">
        <w:rPr>
          <w:rFonts w:ascii="Verdana" w:hAnsi="Verdana" w:cs="Verdana"/>
          <w:sz w:val="20"/>
          <w:szCs w:val="20"/>
        </w:rPr>
        <w:t xml:space="preserve"> - </w:t>
      </w:r>
      <w:r>
        <w:rPr>
          <w:rFonts w:ascii="Verdana" w:hAnsi="Verdana" w:cs="Verdana"/>
          <w:sz w:val="20"/>
          <w:szCs w:val="20"/>
        </w:rPr>
        <w:t>uptillnow</w:t>
      </w:r>
    </w:p>
    <w:p w:rsidR="008A6E74" w:rsidRDefault="000B1D0B" w:rsidP="00870662">
      <w:pPr>
        <w:rPr>
          <w:rFonts w:ascii="Verdana" w:hAnsi="Verdana" w:cs="Verdana"/>
          <w:sz w:val="20"/>
          <w:szCs w:val="20"/>
        </w:rPr>
      </w:pPr>
      <w:r>
        <w:rPr>
          <w:rFonts w:ascii="Verdana" w:hAnsi="Verdana" w:cs="Verdana"/>
          <w:sz w:val="20"/>
          <w:szCs w:val="20"/>
        </w:rPr>
        <w:t xml:space="preserve">    </w:t>
      </w:r>
      <w:r w:rsidR="008A6E74" w:rsidRPr="0034386F">
        <w:rPr>
          <w:rFonts w:ascii="Verdana" w:hAnsi="Verdana" w:cs="Verdana"/>
          <w:sz w:val="20"/>
          <w:szCs w:val="20"/>
        </w:rPr>
        <w:t>Environment</w:t>
      </w:r>
      <w:r w:rsidR="008A6E74" w:rsidRPr="0034386F">
        <w:rPr>
          <w:rFonts w:ascii="Verdana" w:hAnsi="Verdana" w:cs="Verdana"/>
          <w:sz w:val="20"/>
          <w:szCs w:val="20"/>
        </w:rPr>
        <w:tab/>
      </w:r>
      <w:r w:rsidR="008A6E74" w:rsidRPr="0034386F">
        <w:rPr>
          <w:rFonts w:ascii="Verdana" w:hAnsi="Verdana" w:cs="Verdana"/>
          <w:sz w:val="20"/>
          <w:szCs w:val="20"/>
        </w:rPr>
        <w:tab/>
      </w:r>
      <w:r w:rsidR="008A6E74" w:rsidRPr="0034386F">
        <w:rPr>
          <w:rFonts w:ascii="Verdana" w:hAnsi="Verdana" w:cs="Verdana"/>
          <w:sz w:val="20"/>
          <w:szCs w:val="20"/>
        </w:rPr>
        <w:tab/>
        <w:t xml:space="preserve">HTML, JSP, </w:t>
      </w:r>
      <w:r w:rsidR="008A6E74">
        <w:rPr>
          <w:rFonts w:ascii="Verdana" w:hAnsi="Verdana" w:cs="Verdana"/>
          <w:sz w:val="20"/>
          <w:szCs w:val="20"/>
        </w:rPr>
        <w:t>struts</w:t>
      </w:r>
      <w:r w:rsidR="00B96F89">
        <w:rPr>
          <w:rFonts w:ascii="Verdana" w:hAnsi="Verdana" w:cs="Verdana"/>
          <w:sz w:val="20"/>
          <w:szCs w:val="20"/>
        </w:rPr>
        <w:t>1.3</w:t>
      </w:r>
      <w:r w:rsidR="008A6E74">
        <w:rPr>
          <w:rFonts w:ascii="Verdana" w:hAnsi="Verdana" w:cs="Verdana"/>
          <w:sz w:val="20"/>
          <w:szCs w:val="20"/>
        </w:rPr>
        <w:t xml:space="preserve"> , Jdbc, Java-Script, postgres</w:t>
      </w:r>
    </w:p>
    <w:p w:rsidR="008A6E74" w:rsidRPr="00380E60" w:rsidRDefault="008A6E74" w:rsidP="008A6E74">
      <w:pPr>
        <w:rPr>
          <w:rFonts w:ascii="Verdana" w:hAnsi="Verdana" w:cs="Verdana"/>
          <w:b/>
          <w:bCs/>
          <w:sz w:val="20"/>
          <w:szCs w:val="20"/>
        </w:rPr>
      </w:pPr>
      <w:r w:rsidRPr="00380E60">
        <w:rPr>
          <w:rFonts w:ascii="Verdana" w:hAnsi="Verdana" w:cs="Verdana"/>
          <w:b/>
          <w:bCs/>
          <w:sz w:val="20"/>
          <w:szCs w:val="20"/>
        </w:rPr>
        <w:t>Description:</w:t>
      </w:r>
    </w:p>
    <w:p w:rsidR="008A6E74" w:rsidRPr="0005714A" w:rsidRDefault="008A6E74" w:rsidP="008A6E74">
      <w:pPr>
        <w:ind w:left="360"/>
        <w:rPr>
          <w:rFonts w:ascii="Verdana" w:hAnsi="Verdana" w:cs="Verdana"/>
          <w:sz w:val="20"/>
          <w:szCs w:val="20"/>
        </w:rPr>
      </w:pPr>
    </w:p>
    <w:p w:rsidR="008A6E74" w:rsidRPr="00B73909" w:rsidRDefault="008A6E74" w:rsidP="009721D7">
      <w:pPr>
        <w:snapToGrid w:val="0"/>
        <w:jc w:val="both"/>
        <w:rPr>
          <w:b/>
          <w:bCs/>
          <w:highlight w:val="lightGray"/>
        </w:rPr>
      </w:pPr>
      <w:r w:rsidRPr="0005714A">
        <w:rPr>
          <w:rFonts w:ascii="Verdana" w:hAnsi="Verdana"/>
          <w:bCs/>
          <w:sz w:val="20"/>
          <w:szCs w:val="20"/>
        </w:rPr>
        <w:t>The National Social Assistance Programme(NSAP) which came into effect from 15th August,1995 represents a significant step towards the fulfillment of the Directive Principles in Article 41 of the Constitution. The programme introduced a National Policy for Social Assistance for the poor and</w:t>
      </w:r>
      <w:r w:rsidRPr="0050194C">
        <w:rPr>
          <w:rFonts w:ascii="Verdana" w:hAnsi="Verdana"/>
          <w:bCs/>
          <w:sz w:val="20"/>
          <w:szCs w:val="20"/>
        </w:rPr>
        <w:t>aims at ensuring minimum national standard for social assistance in addition to the benefits that states are currently providing or might provide in future. NSAP at present, comprises of Indira Gandhi National Old Age Pension Scheme (IGNOAPS), Indira Gandhi National Widow Pension Scheme (IGNWPS), Indira Gandhi National Disability Pension Scheme (IGNDPS), National Family Benefit Scheme (NFBS) and Annapurna</w:t>
      </w:r>
    </w:p>
    <w:p w:rsidR="00A10698" w:rsidRDefault="00A10698" w:rsidP="009721D7">
      <w:pPr>
        <w:snapToGrid w:val="0"/>
        <w:jc w:val="both"/>
        <w:rPr>
          <w:b/>
          <w:bCs/>
          <w:highlight w:val="lightGray"/>
        </w:rPr>
      </w:pPr>
    </w:p>
    <w:p w:rsidR="00300E43" w:rsidRPr="00D82036" w:rsidRDefault="00300E43" w:rsidP="009721D7">
      <w:pPr>
        <w:snapToGrid w:val="0"/>
        <w:jc w:val="both"/>
        <w:rPr>
          <w:bCs/>
        </w:rPr>
      </w:pPr>
      <w:r w:rsidRPr="00B73909">
        <w:rPr>
          <w:b/>
          <w:bCs/>
          <w:highlight w:val="lightGray"/>
        </w:rPr>
        <w:t>Project#</w:t>
      </w:r>
      <w:r w:rsidR="005678A9">
        <w:rPr>
          <w:b/>
          <w:bCs/>
        </w:rPr>
        <w:t>2</w:t>
      </w:r>
      <w:r w:rsidR="00B96791">
        <w:rPr>
          <w:b/>
          <w:bCs/>
        </w:rPr>
        <w:t xml:space="preserve">                                          </w:t>
      </w:r>
      <w:r>
        <w:rPr>
          <w:rFonts w:ascii="Arial" w:hAnsi="Arial" w:cs="Arial"/>
          <w:b/>
          <w:bCs/>
          <w:sz w:val="20"/>
          <w:szCs w:val="20"/>
        </w:rPr>
        <w:t>CARE</w:t>
      </w:r>
    </w:p>
    <w:p w:rsidR="00300E43" w:rsidRPr="0034386F" w:rsidRDefault="00300E43" w:rsidP="009721D7">
      <w:pPr>
        <w:ind w:left="360"/>
        <w:rPr>
          <w:rFonts w:ascii="Verdana" w:hAnsi="Verdana" w:cs="Verdana"/>
          <w:sz w:val="20"/>
          <w:szCs w:val="20"/>
        </w:rPr>
      </w:pPr>
      <w:r w:rsidRPr="0034386F">
        <w:rPr>
          <w:rFonts w:ascii="Verdana" w:hAnsi="Verdana" w:cs="Verdana"/>
          <w:sz w:val="20"/>
          <w:szCs w:val="20"/>
        </w:rPr>
        <w:t>Client</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Pr>
          <w:rFonts w:ascii="Verdana" w:hAnsi="Verdana" w:cs="Verdana"/>
          <w:sz w:val="20"/>
          <w:szCs w:val="20"/>
        </w:rPr>
        <w:t xml:space="preserve">Mit Hospital </w:t>
      </w:r>
    </w:p>
    <w:p w:rsidR="00300E43" w:rsidRPr="0034386F" w:rsidRDefault="00300E43" w:rsidP="009721D7">
      <w:pPr>
        <w:ind w:left="360"/>
        <w:rPr>
          <w:rFonts w:ascii="Verdana" w:hAnsi="Verdana" w:cs="Verdana"/>
          <w:sz w:val="20"/>
          <w:szCs w:val="20"/>
        </w:rPr>
      </w:pPr>
      <w:r w:rsidRPr="0034386F">
        <w:rPr>
          <w:rFonts w:ascii="Verdana" w:hAnsi="Verdana" w:cs="Verdana"/>
          <w:sz w:val="20"/>
          <w:szCs w:val="20"/>
        </w:rPr>
        <w:t>Role</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t>Team Member</w:t>
      </w:r>
    </w:p>
    <w:p w:rsidR="00300E43" w:rsidRPr="0034386F" w:rsidRDefault="00300E43" w:rsidP="009721D7">
      <w:pPr>
        <w:ind w:left="360"/>
        <w:rPr>
          <w:rFonts w:ascii="Verdana" w:hAnsi="Verdana" w:cs="Verdana"/>
          <w:sz w:val="20"/>
          <w:szCs w:val="20"/>
        </w:rPr>
      </w:pPr>
      <w:r w:rsidRPr="0034386F">
        <w:rPr>
          <w:rFonts w:ascii="Verdana" w:hAnsi="Verdana" w:cs="Verdana"/>
          <w:sz w:val="20"/>
          <w:szCs w:val="20"/>
        </w:rPr>
        <w:t>Period</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00952297">
        <w:rPr>
          <w:rFonts w:ascii="Verdana" w:hAnsi="Verdana" w:cs="Verdana"/>
          <w:sz w:val="20"/>
          <w:szCs w:val="20"/>
        </w:rPr>
        <w:t>aug</w:t>
      </w:r>
      <w:r w:rsidRPr="0034386F">
        <w:rPr>
          <w:rFonts w:ascii="Verdana" w:hAnsi="Verdana" w:cs="Verdana"/>
          <w:sz w:val="20"/>
          <w:szCs w:val="20"/>
        </w:rPr>
        <w:t>‘</w:t>
      </w:r>
      <w:r w:rsidR="003A7D8A">
        <w:rPr>
          <w:rFonts w:ascii="Verdana" w:hAnsi="Verdana" w:cs="Verdana"/>
          <w:sz w:val="20"/>
          <w:szCs w:val="20"/>
        </w:rPr>
        <w:t>12</w:t>
      </w:r>
      <w:r>
        <w:rPr>
          <w:rFonts w:ascii="Verdana" w:hAnsi="Verdana" w:cs="Verdana"/>
          <w:sz w:val="20"/>
          <w:szCs w:val="20"/>
        </w:rPr>
        <w:t>–</w:t>
      </w:r>
      <w:r w:rsidR="003A7D8A">
        <w:rPr>
          <w:rFonts w:ascii="Verdana" w:hAnsi="Verdana" w:cs="Verdana"/>
          <w:sz w:val="20"/>
          <w:szCs w:val="20"/>
        </w:rPr>
        <w:t>apr13</w:t>
      </w:r>
    </w:p>
    <w:p w:rsidR="00300E43" w:rsidRPr="0034386F" w:rsidRDefault="00300E43" w:rsidP="009721D7">
      <w:pPr>
        <w:ind w:left="360"/>
        <w:rPr>
          <w:rFonts w:ascii="Verdana" w:hAnsi="Verdana" w:cs="Verdana"/>
          <w:sz w:val="20"/>
          <w:szCs w:val="20"/>
        </w:rPr>
      </w:pPr>
      <w:r w:rsidRPr="0034386F">
        <w:rPr>
          <w:rFonts w:ascii="Verdana" w:hAnsi="Verdana" w:cs="Verdana"/>
          <w:sz w:val="20"/>
          <w:szCs w:val="20"/>
        </w:rPr>
        <w:t>Environment</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t>HTML, JSP, Serv</w:t>
      </w:r>
      <w:r>
        <w:rPr>
          <w:rFonts w:ascii="Verdana" w:hAnsi="Verdana" w:cs="Verdana"/>
          <w:sz w:val="20"/>
          <w:szCs w:val="20"/>
        </w:rPr>
        <w:t>let , Jdbc, Java-Script, Oracle 10g</w:t>
      </w:r>
    </w:p>
    <w:p w:rsidR="00300E43" w:rsidRPr="00380E60" w:rsidRDefault="00300E43" w:rsidP="00380E60">
      <w:pPr>
        <w:rPr>
          <w:rFonts w:ascii="Verdana" w:hAnsi="Verdana" w:cs="Verdana"/>
          <w:b/>
          <w:bCs/>
          <w:sz w:val="20"/>
          <w:szCs w:val="20"/>
        </w:rPr>
      </w:pPr>
      <w:r w:rsidRPr="00380E60">
        <w:rPr>
          <w:rFonts w:ascii="Verdana" w:hAnsi="Verdana" w:cs="Verdana"/>
          <w:b/>
          <w:bCs/>
          <w:sz w:val="20"/>
          <w:szCs w:val="20"/>
        </w:rPr>
        <w:t>Description:</w:t>
      </w:r>
    </w:p>
    <w:p w:rsidR="00300E43" w:rsidRPr="00380E60" w:rsidRDefault="00300E43" w:rsidP="00380E60">
      <w:pPr>
        <w:rPr>
          <w:rFonts w:ascii="Verdana" w:hAnsi="Verdana" w:cs="Verdana"/>
          <w:sz w:val="20"/>
          <w:szCs w:val="20"/>
        </w:rPr>
      </w:pPr>
      <w:r>
        <w:tab/>
      </w:r>
    </w:p>
    <w:p w:rsidR="00300E43" w:rsidRPr="00380E60" w:rsidRDefault="00300E43" w:rsidP="00380E60">
      <w:pPr>
        <w:ind w:firstLine="720"/>
        <w:rPr>
          <w:rFonts w:ascii="Verdana" w:hAnsi="Verdana" w:cs="Verdana"/>
          <w:sz w:val="20"/>
          <w:szCs w:val="20"/>
        </w:rPr>
      </w:pPr>
      <w:r w:rsidRPr="00380E60">
        <w:rPr>
          <w:rFonts w:ascii="Verdana" w:hAnsi="Verdana" w:cs="Verdana"/>
          <w:sz w:val="20"/>
          <w:szCs w:val="20"/>
        </w:rPr>
        <w:t>CARE is an integrated package across all the departments in the hospital and provides the total solution for administration of the hospital in a well-defined manner. It covers all the functions in the hospital like out-patient/in-patient administration, fixing of appointment, consulting, diagnosis, operation theatre, OP/IP billing, financial accounting system, pharmacy, stores &amp; purchase management with customized generic codes creation, blood bank, human resource management, diet &amp; kitchen, transport management &amp; laundry, pharmacy module includes issue of drugs to in-patients based on employee ids and their dependents, raising and posting memos on sale of medicines to the in-patients, reorder level, expiring drugs list, MIS report generation, indents generation from outside dispensaries and items issues to dispensaries which is spread over across the city</w:t>
      </w:r>
    </w:p>
    <w:p w:rsidR="00300E43" w:rsidRPr="00380E60" w:rsidRDefault="00300E43" w:rsidP="00380E60">
      <w:pPr>
        <w:ind w:firstLine="720"/>
        <w:rPr>
          <w:rFonts w:ascii="Verdana" w:hAnsi="Verdana" w:cs="Verdana"/>
          <w:b/>
          <w:bCs/>
          <w:sz w:val="20"/>
          <w:szCs w:val="20"/>
        </w:rPr>
      </w:pPr>
    </w:p>
    <w:p w:rsidR="00300E43" w:rsidRDefault="00300E43" w:rsidP="00AD344A">
      <w:pPr>
        <w:snapToGrid w:val="0"/>
        <w:jc w:val="both"/>
        <w:rPr>
          <w:b/>
          <w:bCs/>
        </w:rPr>
      </w:pPr>
      <w:r w:rsidRPr="00B73909">
        <w:rPr>
          <w:b/>
          <w:bCs/>
          <w:highlight w:val="lightGray"/>
        </w:rPr>
        <w:t>Project#</w:t>
      </w:r>
      <w:r w:rsidR="005678A9">
        <w:rPr>
          <w:b/>
          <w:bCs/>
        </w:rPr>
        <w:t>1</w:t>
      </w:r>
      <w:r w:rsidR="00522D29">
        <w:rPr>
          <w:b/>
          <w:bCs/>
        </w:rPr>
        <w:t xml:space="preserve">                                          </w:t>
      </w:r>
      <w:r>
        <w:rPr>
          <w:rFonts w:ascii="Arial" w:hAnsi="Arial" w:cs="Arial"/>
          <w:b/>
          <w:bCs/>
          <w:sz w:val="20"/>
          <w:szCs w:val="20"/>
        </w:rPr>
        <w:t>CRMS</w:t>
      </w:r>
    </w:p>
    <w:p w:rsidR="00300E43" w:rsidRPr="0034386F" w:rsidRDefault="00300E43" w:rsidP="0034386F">
      <w:pPr>
        <w:ind w:left="360"/>
        <w:rPr>
          <w:rFonts w:ascii="Verdana" w:hAnsi="Verdana" w:cs="Verdana"/>
          <w:sz w:val="20"/>
          <w:szCs w:val="20"/>
        </w:rPr>
      </w:pPr>
      <w:r w:rsidRPr="0034386F">
        <w:rPr>
          <w:rFonts w:ascii="Verdana" w:hAnsi="Verdana" w:cs="Verdana"/>
          <w:sz w:val="20"/>
          <w:szCs w:val="20"/>
        </w:rPr>
        <w:t>Client</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Pr>
          <w:rFonts w:ascii="Verdana" w:hAnsi="Verdana" w:cs="Verdana"/>
          <w:sz w:val="20"/>
          <w:szCs w:val="20"/>
        </w:rPr>
        <w:t xml:space="preserve">Azcon Corporation </w:t>
      </w:r>
    </w:p>
    <w:p w:rsidR="00300E43" w:rsidRPr="0034386F" w:rsidRDefault="00300E43" w:rsidP="0034386F">
      <w:pPr>
        <w:ind w:left="360"/>
        <w:rPr>
          <w:rFonts w:ascii="Verdana" w:hAnsi="Verdana" w:cs="Verdana"/>
          <w:sz w:val="20"/>
          <w:szCs w:val="20"/>
        </w:rPr>
      </w:pPr>
      <w:r w:rsidRPr="0034386F">
        <w:rPr>
          <w:rFonts w:ascii="Verdana" w:hAnsi="Verdana" w:cs="Verdana"/>
          <w:sz w:val="20"/>
          <w:szCs w:val="20"/>
        </w:rPr>
        <w:t>Role</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t>Team Member</w:t>
      </w:r>
    </w:p>
    <w:p w:rsidR="00300E43" w:rsidRPr="0034386F" w:rsidRDefault="00300E43" w:rsidP="0034386F">
      <w:pPr>
        <w:ind w:left="360"/>
        <w:rPr>
          <w:rFonts w:ascii="Verdana" w:hAnsi="Verdana" w:cs="Verdana"/>
          <w:sz w:val="20"/>
          <w:szCs w:val="20"/>
        </w:rPr>
      </w:pPr>
      <w:r w:rsidRPr="0034386F">
        <w:rPr>
          <w:rFonts w:ascii="Verdana" w:hAnsi="Verdana" w:cs="Verdana"/>
          <w:sz w:val="20"/>
          <w:szCs w:val="20"/>
        </w:rPr>
        <w:t>Period</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r>
      <w:r w:rsidR="00952297">
        <w:rPr>
          <w:rFonts w:ascii="Verdana" w:hAnsi="Verdana" w:cs="Verdana"/>
          <w:sz w:val="20"/>
          <w:szCs w:val="20"/>
        </w:rPr>
        <w:t>jan</w:t>
      </w:r>
      <w:r w:rsidR="00D666EA">
        <w:rPr>
          <w:rFonts w:ascii="Verdana" w:hAnsi="Verdana" w:cs="Verdana"/>
          <w:sz w:val="20"/>
          <w:szCs w:val="20"/>
        </w:rPr>
        <w:t>’ 12</w:t>
      </w:r>
      <w:r w:rsidRPr="0034386F">
        <w:rPr>
          <w:rFonts w:ascii="Verdana" w:hAnsi="Verdana" w:cs="Verdana"/>
          <w:sz w:val="20"/>
          <w:szCs w:val="20"/>
        </w:rPr>
        <w:t xml:space="preserve"> - </w:t>
      </w:r>
      <w:r w:rsidR="00D666EA">
        <w:rPr>
          <w:rFonts w:ascii="Verdana" w:hAnsi="Verdana" w:cs="Verdana"/>
          <w:sz w:val="20"/>
          <w:szCs w:val="20"/>
        </w:rPr>
        <w:t>july</w:t>
      </w:r>
      <w:r>
        <w:rPr>
          <w:rFonts w:ascii="Verdana" w:hAnsi="Verdana" w:cs="Verdana"/>
          <w:sz w:val="20"/>
          <w:szCs w:val="20"/>
        </w:rPr>
        <w:t>’12</w:t>
      </w:r>
    </w:p>
    <w:p w:rsidR="00300E43" w:rsidRPr="0034386F" w:rsidRDefault="00870662" w:rsidP="00E32E42">
      <w:pPr>
        <w:rPr>
          <w:rFonts w:ascii="Verdana" w:hAnsi="Verdana" w:cs="Verdana"/>
          <w:sz w:val="20"/>
          <w:szCs w:val="20"/>
        </w:rPr>
      </w:pPr>
      <w:r>
        <w:rPr>
          <w:rFonts w:ascii="Verdana" w:hAnsi="Verdana" w:cs="Verdana"/>
          <w:sz w:val="20"/>
          <w:szCs w:val="20"/>
        </w:rPr>
        <w:t xml:space="preserve">     </w:t>
      </w:r>
      <w:r w:rsidR="00300E43" w:rsidRPr="0034386F">
        <w:rPr>
          <w:rFonts w:ascii="Verdana" w:hAnsi="Verdana" w:cs="Verdana"/>
          <w:sz w:val="20"/>
          <w:szCs w:val="20"/>
        </w:rPr>
        <w:t>Organization</w:t>
      </w:r>
      <w:r w:rsidR="00300E43" w:rsidRPr="0034386F">
        <w:rPr>
          <w:rFonts w:ascii="Verdana" w:hAnsi="Verdana" w:cs="Verdana"/>
          <w:sz w:val="20"/>
          <w:szCs w:val="20"/>
        </w:rPr>
        <w:tab/>
      </w:r>
      <w:r w:rsidR="00300E43" w:rsidRPr="0034386F">
        <w:rPr>
          <w:rFonts w:ascii="Verdana" w:hAnsi="Verdana" w:cs="Verdana"/>
          <w:sz w:val="20"/>
          <w:szCs w:val="20"/>
        </w:rPr>
        <w:tab/>
      </w:r>
      <w:r w:rsidR="00300E43" w:rsidRPr="0034386F">
        <w:rPr>
          <w:rFonts w:ascii="Verdana" w:hAnsi="Verdana" w:cs="Verdana"/>
          <w:sz w:val="20"/>
          <w:szCs w:val="20"/>
        </w:rPr>
        <w:tab/>
      </w:r>
      <w:r w:rsidR="0093547F">
        <w:rPr>
          <w:rFonts w:ascii="Verdana" w:hAnsi="Verdana" w:cs="Verdana"/>
          <w:sz w:val="20"/>
          <w:szCs w:val="20"/>
        </w:rPr>
        <w:t>seminal minds software</w:t>
      </w:r>
      <w:r w:rsidR="00300E43">
        <w:rPr>
          <w:rFonts w:ascii="Verdana" w:hAnsi="Verdana" w:cs="Verdana"/>
          <w:sz w:val="20"/>
          <w:szCs w:val="20"/>
        </w:rPr>
        <w:t>Pvt. Ltd</w:t>
      </w:r>
    </w:p>
    <w:p w:rsidR="00300E43" w:rsidRPr="0034386F" w:rsidRDefault="00300E43" w:rsidP="0034386F">
      <w:pPr>
        <w:ind w:left="360"/>
        <w:rPr>
          <w:rFonts w:ascii="Verdana" w:hAnsi="Verdana" w:cs="Verdana"/>
          <w:sz w:val="20"/>
          <w:szCs w:val="20"/>
        </w:rPr>
      </w:pPr>
      <w:r w:rsidRPr="0034386F">
        <w:rPr>
          <w:rFonts w:ascii="Verdana" w:hAnsi="Verdana" w:cs="Verdana"/>
          <w:sz w:val="20"/>
          <w:szCs w:val="20"/>
        </w:rPr>
        <w:t>Environment</w:t>
      </w:r>
      <w:r w:rsidRPr="0034386F">
        <w:rPr>
          <w:rFonts w:ascii="Verdana" w:hAnsi="Verdana" w:cs="Verdana"/>
          <w:sz w:val="20"/>
          <w:szCs w:val="20"/>
        </w:rPr>
        <w:tab/>
      </w:r>
      <w:r w:rsidRPr="0034386F">
        <w:rPr>
          <w:rFonts w:ascii="Verdana" w:hAnsi="Verdana" w:cs="Verdana"/>
          <w:sz w:val="20"/>
          <w:szCs w:val="20"/>
        </w:rPr>
        <w:tab/>
      </w:r>
      <w:r w:rsidRPr="0034386F">
        <w:rPr>
          <w:rFonts w:ascii="Verdana" w:hAnsi="Verdana" w:cs="Verdana"/>
          <w:sz w:val="20"/>
          <w:szCs w:val="20"/>
        </w:rPr>
        <w:tab/>
        <w:t>HTML, JSP, Serv</w:t>
      </w:r>
      <w:r>
        <w:rPr>
          <w:rFonts w:ascii="Verdana" w:hAnsi="Verdana" w:cs="Verdana"/>
          <w:sz w:val="20"/>
          <w:szCs w:val="20"/>
        </w:rPr>
        <w:t>lets, Jdbc, Java-Script, Oracle 10g</w:t>
      </w:r>
    </w:p>
    <w:p w:rsidR="00300E43" w:rsidRPr="00380E60" w:rsidRDefault="00300E43" w:rsidP="0034386F">
      <w:pPr>
        <w:rPr>
          <w:rFonts w:ascii="Verdana" w:hAnsi="Verdana" w:cs="Verdana"/>
          <w:b/>
          <w:bCs/>
          <w:sz w:val="20"/>
          <w:szCs w:val="20"/>
        </w:rPr>
      </w:pPr>
      <w:r w:rsidRPr="00380E60">
        <w:rPr>
          <w:rFonts w:ascii="Verdana" w:hAnsi="Verdana" w:cs="Verdana"/>
          <w:b/>
          <w:bCs/>
          <w:sz w:val="20"/>
          <w:szCs w:val="20"/>
        </w:rPr>
        <w:lastRenderedPageBreak/>
        <w:t>Description:</w:t>
      </w:r>
    </w:p>
    <w:p w:rsidR="00300E43" w:rsidRPr="0034386F" w:rsidRDefault="00300E43" w:rsidP="0034386F">
      <w:pPr>
        <w:ind w:left="360"/>
        <w:rPr>
          <w:rFonts w:ascii="Verdana" w:hAnsi="Verdana" w:cs="Verdana"/>
          <w:sz w:val="20"/>
          <w:szCs w:val="20"/>
        </w:rPr>
      </w:pPr>
    </w:p>
    <w:p w:rsidR="00300E43" w:rsidRPr="00DC6EB0" w:rsidRDefault="00300E43" w:rsidP="00DC6EB0">
      <w:pPr>
        <w:ind w:left="360"/>
        <w:rPr>
          <w:rFonts w:ascii="Verdana" w:hAnsi="Verdana" w:cs="Verdana"/>
          <w:sz w:val="20"/>
          <w:szCs w:val="20"/>
          <w:lang w:val="en-GB"/>
        </w:rPr>
      </w:pPr>
      <w:r w:rsidRPr="0034386F">
        <w:rPr>
          <w:rFonts w:ascii="Verdana" w:hAnsi="Verdana" w:cs="Verdana"/>
          <w:sz w:val="20"/>
          <w:szCs w:val="20"/>
          <w:lang w:val="en-GB"/>
        </w:rPr>
        <w:t>The Main Objective of this Project is to monitor the relations with the Customer. It is a web based Software Application Developed in Java facilitates the Organization to create, develops, and maintains the information with the Customers.  It consists of customer care module, online order manager module, and Administrative module. The Customers can place the Orders online and view the available Orders at any particular point of time. The Orders placed by the Customer are scheduled and followed up until delivered. It also provides online help on both technical and functional basis. The Administrator maintains and manages the system. The primary features are high Accuracy, Design Flexibility, and easy Availability.</w:t>
      </w:r>
    </w:p>
    <w:p w:rsidR="00DC6EB0" w:rsidRDefault="00DC6EB0" w:rsidP="00A563E5">
      <w:pPr>
        <w:tabs>
          <w:tab w:val="left" w:pos="1872"/>
          <w:tab w:val="left" w:pos="2496"/>
        </w:tabs>
        <w:jc w:val="both"/>
        <w:rPr>
          <w:rFonts w:ascii="Verdana" w:hAnsi="Verdana" w:cs="Verdana"/>
          <w:color w:val="000000"/>
          <w:sz w:val="20"/>
          <w:szCs w:val="20"/>
        </w:rPr>
      </w:pPr>
    </w:p>
    <w:p w:rsidR="00300E43" w:rsidRDefault="00693493" w:rsidP="00A563E5">
      <w:pPr>
        <w:tabs>
          <w:tab w:val="left" w:pos="1872"/>
          <w:tab w:val="left" w:pos="2496"/>
        </w:tabs>
        <w:jc w:val="both"/>
        <w:rPr>
          <w:rFonts w:ascii="Verdana" w:hAnsi="Verdana" w:cs="Verdana"/>
          <w:color w:val="000000"/>
          <w:sz w:val="20"/>
          <w:szCs w:val="20"/>
        </w:rPr>
      </w:pPr>
      <w:r>
        <w:rPr>
          <w:noProof/>
        </w:rPr>
        <w:pict>
          <v:shape id="_x0000_s1039" type="#_x0000_t202" style="position:absolute;left:0;text-align:left;margin-left:15.4pt;margin-top:2.4pt;width:184.5pt;height:12.75pt;z-index:251663360" filled="f" stroked="f">
            <v:stroke joinstyle="round"/>
            <v:textbox style="mso-next-textbox:#_x0000_s1039;mso-rotate-with-shape:t" inset="0,0,0,0">
              <w:txbxContent>
                <w:p w:rsidR="00300E43" w:rsidRPr="009657EC" w:rsidRDefault="00300E43" w:rsidP="004A7785">
                  <w:pPr>
                    <w:rPr>
                      <w:rFonts w:ascii="Verdana" w:hAnsi="Verdana" w:cs="Verdana"/>
                      <w:b/>
                      <w:bCs/>
                      <w:sz w:val="20"/>
                      <w:szCs w:val="20"/>
                    </w:rPr>
                  </w:pPr>
                  <w:r w:rsidRPr="009657EC">
                    <w:rPr>
                      <w:rFonts w:ascii="Verdana" w:hAnsi="Verdana" w:cs="Verdana"/>
                      <w:b/>
                      <w:bCs/>
                      <w:sz w:val="20"/>
                      <w:szCs w:val="20"/>
                    </w:rPr>
                    <w:t xml:space="preserve">PERSONAL </w:t>
                  </w:r>
                  <w:r>
                    <w:rPr>
                      <w:rFonts w:ascii="Verdana" w:hAnsi="Verdana" w:cs="Verdana"/>
                      <w:b/>
                      <w:bCs/>
                      <w:sz w:val="20"/>
                      <w:szCs w:val="20"/>
                    </w:rPr>
                    <w:t>DETAILS</w:t>
                  </w:r>
                </w:p>
              </w:txbxContent>
            </v:textbox>
          </v:shape>
        </w:pict>
      </w:r>
      <w:r>
        <w:rPr>
          <w:noProof/>
        </w:rPr>
        <w:pict>
          <v:rect id="_x0000_s1040" style="position:absolute;left:0;text-align:left;margin-left:3.4pt;margin-top:2.4pt;width:495.75pt;height:14.95pt;z-index:251662336;v-text-anchor:middle" fillcolor="silver" strokeweight=".74pt">
            <v:fill opacity="28836f" color2="#3f3f3f"/>
            <v:stroke joinstyle="round"/>
          </v:rect>
        </w:pict>
      </w:r>
    </w:p>
    <w:p w:rsidR="00DC6EB0" w:rsidRDefault="00DC6EB0" w:rsidP="00300EE5">
      <w:pPr>
        <w:tabs>
          <w:tab w:val="left" w:pos="1872"/>
          <w:tab w:val="left" w:pos="2496"/>
        </w:tabs>
        <w:ind w:left="709"/>
        <w:jc w:val="both"/>
        <w:rPr>
          <w:rFonts w:ascii="Verdana" w:hAnsi="Verdana" w:cs="Verdana"/>
          <w:color w:val="000000"/>
          <w:sz w:val="20"/>
          <w:szCs w:val="20"/>
        </w:rPr>
      </w:pPr>
    </w:p>
    <w:p w:rsidR="00DC6EB0" w:rsidRDefault="00DC6EB0" w:rsidP="00300EE5">
      <w:pPr>
        <w:tabs>
          <w:tab w:val="left" w:pos="1872"/>
          <w:tab w:val="left" w:pos="2496"/>
        </w:tabs>
        <w:ind w:left="709"/>
        <w:jc w:val="both"/>
        <w:rPr>
          <w:rFonts w:ascii="Verdana" w:hAnsi="Verdana" w:cs="Verdana"/>
          <w:color w:val="000000"/>
          <w:sz w:val="20"/>
          <w:szCs w:val="20"/>
        </w:rPr>
      </w:pPr>
    </w:p>
    <w:p w:rsidR="00300E43" w:rsidRPr="00E25841" w:rsidRDefault="00300E43" w:rsidP="00300EE5">
      <w:pPr>
        <w:tabs>
          <w:tab w:val="left" w:pos="1872"/>
          <w:tab w:val="left" w:pos="2496"/>
        </w:tabs>
        <w:ind w:left="709"/>
        <w:jc w:val="both"/>
        <w:rPr>
          <w:rFonts w:ascii="Verdana" w:hAnsi="Verdana" w:cs="Verdana"/>
          <w:color w:val="000000"/>
          <w:sz w:val="20"/>
          <w:szCs w:val="20"/>
        </w:rPr>
      </w:pPr>
      <w:r w:rsidRPr="00E25841">
        <w:rPr>
          <w:rFonts w:ascii="Verdana" w:hAnsi="Verdana" w:cs="Verdana"/>
          <w:color w:val="000000"/>
          <w:sz w:val="20"/>
          <w:szCs w:val="20"/>
        </w:rPr>
        <w:t xml:space="preserve">Name </w:t>
      </w:r>
      <w:r w:rsidRPr="00E25841">
        <w:rPr>
          <w:rFonts w:ascii="Verdana" w:hAnsi="Verdana" w:cs="Verdana"/>
          <w:color w:val="000000"/>
          <w:sz w:val="20"/>
          <w:szCs w:val="20"/>
        </w:rPr>
        <w:tab/>
      </w:r>
      <w:r w:rsidRPr="00E25841">
        <w:rPr>
          <w:rFonts w:ascii="Verdana" w:hAnsi="Verdana" w:cs="Verdana"/>
          <w:color w:val="000000"/>
          <w:sz w:val="20"/>
          <w:szCs w:val="20"/>
        </w:rPr>
        <w:tab/>
      </w:r>
      <w:r w:rsidRPr="00E25841">
        <w:rPr>
          <w:rFonts w:ascii="Verdana" w:hAnsi="Verdana" w:cs="Verdana"/>
          <w:color w:val="000000"/>
          <w:sz w:val="20"/>
          <w:szCs w:val="20"/>
        </w:rPr>
        <w:tab/>
      </w:r>
      <w:r w:rsidRPr="00E25841">
        <w:rPr>
          <w:rFonts w:ascii="Verdana" w:hAnsi="Verdana" w:cs="Verdana"/>
          <w:color w:val="000000"/>
          <w:sz w:val="20"/>
          <w:szCs w:val="20"/>
        </w:rPr>
        <w:tab/>
      </w:r>
      <w:r>
        <w:rPr>
          <w:rFonts w:ascii="Verdana" w:hAnsi="Verdana" w:cs="Verdana"/>
          <w:color w:val="000000"/>
          <w:sz w:val="20"/>
          <w:szCs w:val="20"/>
        </w:rPr>
        <w:tab/>
      </w:r>
      <w:r w:rsidRPr="00E25841">
        <w:rPr>
          <w:rFonts w:ascii="Verdana" w:hAnsi="Verdana" w:cs="Verdana"/>
          <w:color w:val="000000"/>
          <w:sz w:val="20"/>
          <w:szCs w:val="20"/>
        </w:rPr>
        <w:t xml:space="preserve">: </w:t>
      </w:r>
      <w:r>
        <w:rPr>
          <w:rFonts w:ascii="Verdana" w:hAnsi="Verdana" w:cs="Verdana"/>
          <w:color w:val="000000"/>
          <w:sz w:val="20"/>
          <w:szCs w:val="20"/>
        </w:rPr>
        <w:t>ABHISHEK RANJAN</w:t>
      </w:r>
      <w:r w:rsidRPr="00E25841">
        <w:rPr>
          <w:rFonts w:ascii="Verdana" w:hAnsi="Verdana" w:cs="Verdana"/>
          <w:color w:val="000000"/>
          <w:sz w:val="20"/>
          <w:szCs w:val="20"/>
        </w:rPr>
        <w:tab/>
      </w:r>
    </w:p>
    <w:p w:rsidR="00300E43" w:rsidRPr="00E25841" w:rsidRDefault="00300E43" w:rsidP="00300EE5">
      <w:pPr>
        <w:autoSpaceDE w:val="0"/>
        <w:autoSpaceDN w:val="0"/>
        <w:adjustRightInd w:val="0"/>
        <w:ind w:left="709"/>
        <w:rPr>
          <w:rFonts w:ascii="Verdana" w:hAnsi="Verdana" w:cs="Verdana"/>
          <w:sz w:val="20"/>
          <w:szCs w:val="20"/>
        </w:rPr>
      </w:pPr>
      <w:r w:rsidRPr="00E25841">
        <w:rPr>
          <w:rFonts w:ascii="Verdana" w:hAnsi="Verdana" w:cs="Verdana"/>
          <w:sz w:val="20"/>
          <w:szCs w:val="20"/>
        </w:rPr>
        <w:t xml:space="preserve">Gender </w:t>
      </w:r>
      <w:r w:rsidRPr="00E25841">
        <w:rPr>
          <w:rFonts w:ascii="Verdana" w:hAnsi="Verdana" w:cs="Verdana"/>
          <w:sz w:val="20"/>
          <w:szCs w:val="20"/>
        </w:rPr>
        <w:tab/>
      </w:r>
      <w:r w:rsidRPr="00E25841">
        <w:rPr>
          <w:rFonts w:ascii="Verdana" w:hAnsi="Verdana" w:cs="Verdana"/>
          <w:sz w:val="20"/>
          <w:szCs w:val="20"/>
        </w:rPr>
        <w:tab/>
      </w:r>
      <w:r w:rsidRPr="00E25841">
        <w:rPr>
          <w:rFonts w:ascii="Verdana" w:hAnsi="Verdana" w:cs="Verdana"/>
          <w:sz w:val="20"/>
          <w:szCs w:val="20"/>
        </w:rPr>
        <w:tab/>
      </w:r>
      <w:r w:rsidRPr="00E25841">
        <w:rPr>
          <w:rFonts w:ascii="Verdana" w:hAnsi="Verdana" w:cs="Verdana"/>
          <w:sz w:val="20"/>
          <w:szCs w:val="20"/>
        </w:rPr>
        <w:tab/>
        <w:t>: Male</w:t>
      </w:r>
      <w:r w:rsidRPr="00E25841">
        <w:rPr>
          <w:rFonts w:ascii="Verdana" w:hAnsi="Verdana" w:cs="Verdana"/>
          <w:sz w:val="20"/>
          <w:szCs w:val="20"/>
        </w:rPr>
        <w:tab/>
      </w:r>
    </w:p>
    <w:p w:rsidR="00300E43" w:rsidRPr="00E25841" w:rsidRDefault="00300E43" w:rsidP="00300EE5">
      <w:pPr>
        <w:autoSpaceDE w:val="0"/>
        <w:autoSpaceDN w:val="0"/>
        <w:adjustRightInd w:val="0"/>
        <w:ind w:left="709"/>
        <w:rPr>
          <w:rFonts w:ascii="Verdana" w:hAnsi="Verdana" w:cs="Verdana"/>
          <w:sz w:val="20"/>
          <w:szCs w:val="20"/>
        </w:rPr>
      </w:pPr>
      <w:r w:rsidRPr="00E25841">
        <w:rPr>
          <w:rFonts w:ascii="Verdana" w:hAnsi="Verdana" w:cs="Verdana"/>
          <w:sz w:val="20"/>
          <w:szCs w:val="20"/>
        </w:rPr>
        <w:t xml:space="preserve">Date of Birth </w:t>
      </w:r>
      <w:r w:rsidRPr="00E25841">
        <w:rPr>
          <w:rFonts w:ascii="Verdana" w:hAnsi="Verdana" w:cs="Verdana"/>
          <w:sz w:val="20"/>
          <w:szCs w:val="20"/>
        </w:rPr>
        <w:tab/>
      </w:r>
      <w:r w:rsidRPr="00E25841">
        <w:rPr>
          <w:rFonts w:ascii="Verdana" w:hAnsi="Verdana" w:cs="Verdana"/>
          <w:sz w:val="20"/>
          <w:szCs w:val="20"/>
        </w:rPr>
        <w:tab/>
      </w:r>
      <w:r w:rsidRPr="00E25841">
        <w:rPr>
          <w:rFonts w:ascii="Verdana" w:hAnsi="Verdana" w:cs="Verdana"/>
          <w:sz w:val="20"/>
          <w:szCs w:val="20"/>
        </w:rPr>
        <w:tab/>
      </w:r>
      <w:r w:rsidRPr="00E25841">
        <w:rPr>
          <w:rFonts w:ascii="Verdana" w:hAnsi="Verdana" w:cs="Verdana"/>
          <w:sz w:val="20"/>
          <w:szCs w:val="20"/>
        </w:rPr>
        <w:tab/>
        <w:t xml:space="preserve">: </w:t>
      </w:r>
      <w:r>
        <w:rPr>
          <w:rFonts w:ascii="Verdana" w:hAnsi="Verdana" w:cs="Verdana"/>
          <w:sz w:val="20"/>
          <w:szCs w:val="20"/>
        </w:rPr>
        <w:t>5/06/1985</w:t>
      </w:r>
      <w:r w:rsidRPr="00E25841">
        <w:rPr>
          <w:rFonts w:ascii="Verdana" w:hAnsi="Verdana" w:cs="Verdana"/>
          <w:sz w:val="20"/>
          <w:szCs w:val="20"/>
        </w:rPr>
        <w:t>.</w:t>
      </w:r>
    </w:p>
    <w:p w:rsidR="00300E43" w:rsidRDefault="00300E43" w:rsidP="00300EE5">
      <w:pPr>
        <w:autoSpaceDE w:val="0"/>
        <w:autoSpaceDN w:val="0"/>
        <w:adjustRightInd w:val="0"/>
        <w:ind w:left="709"/>
        <w:rPr>
          <w:rFonts w:ascii="Verdana" w:hAnsi="Verdana" w:cs="Verdana"/>
          <w:sz w:val="20"/>
          <w:szCs w:val="20"/>
        </w:rPr>
      </w:pPr>
      <w:r w:rsidRPr="00E25841">
        <w:rPr>
          <w:rFonts w:ascii="Verdana" w:hAnsi="Verdana" w:cs="Verdana"/>
          <w:sz w:val="20"/>
          <w:szCs w:val="20"/>
        </w:rPr>
        <w:t xml:space="preserve">Marital Status </w:t>
      </w:r>
      <w:r w:rsidRPr="00E25841">
        <w:rPr>
          <w:rFonts w:ascii="Verdana" w:hAnsi="Verdana" w:cs="Verdana"/>
          <w:sz w:val="20"/>
          <w:szCs w:val="20"/>
        </w:rPr>
        <w:tab/>
      </w:r>
      <w:r w:rsidRPr="00E25841">
        <w:rPr>
          <w:rFonts w:ascii="Verdana" w:hAnsi="Verdana" w:cs="Verdana"/>
          <w:sz w:val="20"/>
          <w:szCs w:val="20"/>
        </w:rPr>
        <w:tab/>
      </w:r>
      <w:r w:rsidRPr="00E25841">
        <w:rPr>
          <w:rFonts w:ascii="Verdana" w:hAnsi="Verdana" w:cs="Verdana"/>
          <w:sz w:val="20"/>
          <w:szCs w:val="20"/>
        </w:rPr>
        <w:tab/>
        <w:t xml:space="preserve">: </w:t>
      </w:r>
      <w:r w:rsidR="001128ED">
        <w:rPr>
          <w:rFonts w:ascii="Verdana" w:hAnsi="Verdana" w:cs="Verdana"/>
          <w:sz w:val="20"/>
          <w:szCs w:val="20"/>
        </w:rPr>
        <w:t>Married</w:t>
      </w:r>
      <w:bookmarkStart w:id="0" w:name="_GoBack"/>
      <w:bookmarkEnd w:id="0"/>
      <w:r>
        <w:rPr>
          <w:rFonts w:ascii="Verdana" w:hAnsi="Verdana" w:cs="Verdana"/>
          <w:sz w:val="20"/>
          <w:szCs w:val="20"/>
        </w:rPr>
        <w:t>.</w:t>
      </w:r>
    </w:p>
    <w:p w:rsidR="00300E43" w:rsidRDefault="00300E43" w:rsidP="009721D7">
      <w:pPr>
        <w:autoSpaceDE w:val="0"/>
        <w:autoSpaceDN w:val="0"/>
        <w:adjustRightInd w:val="0"/>
        <w:ind w:left="3600" w:hanging="2891"/>
        <w:rPr>
          <w:rFonts w:ascii="Verdana" w:hAnsi="Verdana" w:cs="Verdana"/>
          <w:sz w:val="20"/>
          <w:szCs w:val="20"/>
        </w:rPr>
      </w:pPr>
      <w:r w:rsidRPr="00E25841">
        <w:rPr>
          <w:rFonts w:ascii="Verdana" w:hAnsi="Verdana" w:cs="Verdana"/>
          <w:sz w:val="20"/>
          <w:szCs w:val="20"/>
        </w:rPr>
        <w:t>Correspondence Address</w:t>
      </w:r>
      <w:r w:rsidR="00B96F89">
        <w:rPr>
          <w:rFonts w:ascii="Verdana" w:hAnsi="Verdana" w:cs="Verdana"/>
          <w:sz w:val="20"/>
          <w:szCs w:val="20"/>
        </w:rPr>
        <w:t xml:space="preserve">               </w:t>
      </w:r>
      <w:r w:rsidRPr="00E25841">
        <w:rPr>
          <w:rFonts w:ascii="Verdana" w:hAnsi="Verdana" w:cs="Verdana"/>
          <w:sz w:val="20"/>
          <w:szCs w:val="20"/>
        </w:rPr>
        <w:t>:</w:t>
      </w:r>
      <w:r w:rsidR="00B96F89">
        <w:rPr>
          <w:rFonts w:ascii="Verdana" w:hAnsi="Verdana" w:cs="Verdana"/>
          <w:sz w:val="20"/>
          <w:szCs w:val="20"/>
        </w:rPr>
        <w:t xml:space="preserve">  736 , indrapuram Ghaziyabad ,utter Pradesh ,201010       </w:t>
      </w:r>
    </w:p>
    <w:p w:rsidR="00300E43" w:rsidRDefault="00300E43" w:rsidP="009721D7">
      <w:pPr>
        <w:autoSpaceDE w:val="0"/>
        <w:autoSpaceDN w:val="0"/>
        <w:adjustRightInd w:val="0"/>
        <w:ind w:left="3600" w:hanging="2891"/>
        <w:rPr>
          <w:i/>
          <w:iCs/>
          <w:u w:val="single"/>
        </w:rPr>
      </w:pPr>
    </w:p>
    <w:p w:rsidR="00300E43" w:rsidRPr="009F425C" w:rsidRDefault="00300E43">
      <w:pPr>
        <w:pStyle w:val="Heading1"/>
        <w:rPr>
          <w:rFonts w:ascii="Verdana" w:hAnsi="Verdana" w:cs="Verdana"/>
          <w:i w:val="0"/>
          <w:iCs w:val="0"/>
          <w:sz w:val="20"/>
          <w:szCs w:val="20"/>
          <w:u w:val="single"/>
        </w:rPr>
      </w:pPr>
      <w:r w:rsidRPr="009F425C">
        <w:rPr>
          <w:rFonts w:ascii="Verdana" w:hAnsi="Verdana" w:cs="Verdana"/>
          <w:i w:val="0"/>
          <w:iCs w:val="0"/>
          <w:sz w:val="20"/>
          <w:szCs w:val="20"/>
          <w:u w:val="single"/>
        </w:rPr>
        <w:t>Declaration</w:t>
      </w:r>
    </w:p>
    <w:p w:rsidR="00D1327D" w:rsidRDefault="00300E43" w:rsidP="00E45CBF">
      <w:pPr>
        <w:pStyle w:val="BodyTextIndent3"/>
        <w:ind w:left="709" w:firstLine="11"/>
        <w:rPr>
          <w:rFonts w:ascii="Verdana" w:hAnsi="Verdana" w:cs="Verdana"/>
          <w:b w:val="0"/>
          <w:bCs w:val="0"/>
          <w:sz w:val="20"/>
          <w:szCs w:val="20"/>
        </w:rPr>
      </w:pPr>
      <w:r w:rsidRPr="009F425C">
        <w:rPr>
          <w:rFonts w:ascii="Verdana" w:hAnsi="Verdana" w:cs="Verdana"/>
          <w:b w:val="0"/>
          <w:bCs w:val="0"/>
          <w:sz w:val="20"/>
          <w:szCs w:val="20"/>
        </w:rPr>
        <w:t xml:space="preserve">I here by declare that all the </w:t>
      </w:r>
      <w:r>
        <w:rPr>
          <w:rFonts w:ascii="Verdana" w:hAnsi="Verdana" w:cs="Verdana"/>
          <w:b w:val="0"/>
          <w:bCs w:val="0"/>
          <w:sz w:val="20"/>
          <w:szCs w:val="20"/>
        </w:rPr>
        <w:t>in</w:t>
      </w:r>
      <w:r w:rsidRPr="009F425C">
        <w:rPr>
          <w:rFonts w:ascii="Verdana" w:hAnsi="Verdana" w:cs="Verdana"/>
          <w:b w:val="0"/>
          <w:bCs w:val="0"/>
          <w:sz w:val="20"/>
          <w:szCs w:val="20"/>
        </w:rPr>
        <w:t>formatio</w:t>
      </w:r>
      <w:r>
        <w:rPr>
          <w:rFonts w:ascii="Verdana" w:hAnsi="Verdana" w:cs="Verdana"/>
          <w:b w:val="0"/>
          <w:bCs w:val="0"/>
          <w:sz w:val="20"/>
          <w:szCs w:val="20"/>
        </w:rPr>
        <w:t>n</w:t>
      </w:r>
      <w:r w:rsidRPr="009F425C">
        <w:rPr>
          <w:rFonts w:ascii="Verdana" w:hAnsi="Verdana" w:cs="Verdana"/>
          <w:b w:val="0"/>
          <w:bCs w:val="0"/>
          <w:sz w:val="20"/>
          <w:szCs w:val="20"/>
        </w:rPr>
        <w:t xml:space="preserve"> furnished above </w:t>
      </w:r>
      <w:r>
        <w:rPr>
          <w:rFonts w:ascii="Verdana" w:hAnsi="Verdana" w:cs="Verdana"/>
          <w:b w:val="0"/>
          <w:bCs w:val="0"/>
          <w:sz w:val="20"/>
          <w:szCs w:val="20"/>
        </w:rPr>
        <w:t>are</w:t>
      </w:r>
      <w:r w:rsidRPr="009F425C">
        <w:rPr>
          <w:rFonts w:ascii="Verdana" w:hAnsi="Verdana" w:cs="Verdana"/>
          <w:b w:val="0"/>
          <w:bCs w:val="0"/>
          <w:sz w:val="20"/>
          <w:szCs w:val="20"/>
        </w:rPr>
        <w:t xml:space="preserve"> true</w:t>
      </w:r>
      <w:r>
        <w:rPr>
          <w:rFonts w:ascii="Verdana" w:hAnsi="Verdana" w:cs="Verdana"/>
          <w:b w:val="0"/>
          <w:bCs w:val="0"/>
          <w:sz w:val="20"/>
          <w:szCs w:val="20"/>
        </w:rPr>
        <w:t xml:space="preserve"> and correct</w:t>
      </w:r>
      <w:r w:rsidRPr="009F425C">
        <w:rPr>
          <w:rFonts w:ascii="Verdana" w:hAnsi="Verdana" w:cs="Verdana"/>
          <w:b w:val="0"/>
          <w:bCs w:val="0"/>
          <w:sz w:val="20"/>
          <w:szCs w:val="20"/>
        </w:rPr>
        <w:t xml:space="preserve"> to the best of my knowledge and belief.</w:t>
      </w:r>
    </w:p>
    <w:p w:rsidR="00D1327D" w:rsidRDefault="00D1327D" w:rsidP="00E45CBF">
      <w:pPr>
        <w:pStyle w:val="BodyTextIndent3"/>
        <w:ind w:left="709" w:firstLine="11"/>
        <w:rPr>
          <w:rFonts w:ascii="Verdana" w:hAnsi="Verdana" w:cs="Verdana"/>
          <w:b w:val="0"/>
          <w:bCs w:val="0"/>
          <w:sz w:val="20"/>
          <w:szCs w:val="20"/>
        </w:rPr>
      </w:pPr>
    </w:p>
    <w:p w:rsidR="00D1327D" w:rsidRDefault="00D1327D" w:rsidP="00E45CBF">
      <w:pPr>
        <w:pStyle w:val="BodyTextIndent3"/>
        <w:ind w:left="709" w:firstLine="11"/>
        <w:rPr>
          <w:rFonts w:ascii="Verdana" w:hAnsi="Verdana" w:cs="Verdana"/>
          <w:b w:val="0"/>
          <w:bCs w:val="0"/>
          <w:sz w:val="20"/>
          <w:szCs w:val="20"/>
        </w:rPr>
      </w:pPr>
    </w:p>
    <w:p w:rsidR="00300E43" w:rsidRPr="009F425C" w:rsidRDefault="00300E43" w:rsidP="00E45CBF">
      <w:pPr>
        <w:pStyle w:val="BodyTextIndent3"/>
        <w:ind w:left="709" w:firstLine="11"/>
        <w:rPr>
          <w:rFonts w:ascii="Verdana" w:hAnsi="Verdana" w:cs="Verdana"/>
          <w:sz w:val="20"/>
          <w:szCs w:val="20"/>
        </w:rPr>
      </w:pPr>
    </w:p>
    <w:p w:rsidR="00300E43" w:rsidRPr="00DC6EB0" w:rsidRDefault="00300E43" w:rsidP="00DC6EB0">
      <w:pPr>
        <w:rPr>
          <w:rFonts w:ascii="Verdana" w:hAnsi="Verdana" w:cs="Verdana"/>
          <w:sz w:val="20"/>
          <w:szCs w:val="20"/>
        </w:rPr>
      </w:pPr>
      <w:r>
        <w:rPr>
          <w:rFonts w:ascii="Verdana" w:hAnsi="Verdana" w:cs="Verdana"/>
          <w:b/>
          <w:bCs/>
          <w:color w:val="333333"/>
          <w:sz w:val="18"/>
          <w:szCs w:val="18"/>
        </w:rPr>
        <w:t xml:space="preserve">  PLACE</w:t>
      </w:r>
      <w:r w:rsidRPr="006105BA">
        <w:rPr>
          <w:rFonts w:ascii="Verdana" w:hAnsi="Verdana" w:cs="Verdana"/>
          <w:b/>
          <w:bCs/>
          <w:color w:val="333333"/>
          <w:sz w:val="18"/>
          <w:szCs w:val="18"/>
        </w:rPr>
        <w:t>: _________</w:t>
      </w:r>
      <w:r>
        <w:rPr>
          <w:rFonts w:ascii="Verdana" w:hAnsi="Verdana" w:cs="Verdana"/>
          <w:sz w:val="20"/>
          <w:szCs w:val="20"/>
        </w:rPr>
        <w:t xml:space="preserve">                            ABHISHEK RANJAN</w:t>
      </w:r>
    </w:p>
    <w:sectPr w:rsidR="00300E43" w:rsidRPr="00DC6EB0" w:rsidSect="00E645A9">
      <w:footnotePr>
        <w:pos w:val="beneathText"/>
      </w:footnotePr>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493" w:rsidRDefault="00693493" w:rsidP="0050194C">
      <w:r>
        <w:separator/>
      </w:r>
    </w:p>
  </w:endnote>
  <w:endnote w:type="continuationSeparator" w:id="0">
    <w:p w:rsidR="00693493" w:rsidRDefault="00693493" w:rsidP="0050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493" w:rsidRDefault="00693493" w:rsidP="0050194C">
      <w:r>
        <w:separator/>
      </w:r>
    </w:p>
  </w:footnote>
  <w:footnote w:type="continuationSeparator" w:id="0">
    <w:p w:rsidR="00693493" w:rsidRDefault="00693493" w:rsidP="005019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1767"/>
        </w:tabs>
      </w:pPr>
      <w:rPr>
        <w:rFonts w:ascii="Symbol" w:hAnsi="Symbol" w:cs="Symbol"/>
        <w:sz w:val="24"/>
        <w:szCs w:val="24"/>
      </w:rPr>
    </w:lvl>
    <w:lvl w:ilvl="1">
      <w:start w:val="1"/>
      <w:numFmt w:val="bullet"/>
      <w:lvlText w:val=""/>
      <w:lvlJc w:val="left"/>
      <w:pPr>
        <w:tabs>
          <w:tab w:val="num" w:pos="2127"/>
        </w:tabs>
      </w:pPr>
      <w:rPr>
        <w:rFonts w:ascii="Symbol" w:hAnsi="Symbol" w:cs="Symbol"/>
        <w:sz w:val="24"/>
        <w:szCs w:val="24"/>
      </w:rPr>
    </w:lvl>
    <w:lvl w:ilvl="2">
      <w:start w:val="1"/>
      <w:numFmt w:val="bullet"/>
      <w:lvlText w:val=""/>
      <w:lvlJc w:val="left"/>
      <w:pPr>
        <w:tabs>
          <w:tab w:val="num" w:pos="2487"/>
        </w:tabs>
      </w:pPr>
      <w:rPr>
        <w:rFonts w:ascii="Symbol" w:hAnsi="Symbol" w:cs="Symbol"/>
        <w:sz w:val="24"/>
        <w:szCs w:val="24"/>
      </w:rPr>
    </w:lvl>
    <w:lvl w:ilvl="3">
      <w:start w:val="1"/>
      <w:numFmt w:val="bullet"/>
      <w:lvlText w:val=""/>
      <w:lvlJc w:val="left"/>
      <w:pPr>
        <w:tabs>
          <w:tab w:val="num" w:pos="2847"/>
        </w:tabs>
      </w:pPr>
      <w:rPr>
        <w:rFonts w:ascii="Symbol" w:hAnsi="Symbol" w:cs="Symbol"/>
        <w:sz w:val="24"/>
        <w:szCs w:val="24"/>
      </w:rPr>
    </w:lvl>
    <w:lvl w:ilvl="4">
      <w:start w:val="1"/>
      <w:numFmt w:val="bullet"/>
      <w:lvlText w:val=""/>
      <w:lvlJc w:val="left"/>
      <w:pPr>
        <w:tabs>
          <w:tab w:val="num" w:pos="3207"/>
        </w:tabs>
      </w:pPr>
      <w:rPr>
        <w:rFonts w:ascii="Symbol" w:hAnsi="Symbol" w:cs="Symbol"/>
        <w:sz w:val="24"/>
        <w:szCs w:val="24"/>
      </w:rPr>
    </w:lvl>
    <w:lvl w:ilvl="5">
      <w:start w:val="1"/>
      <w:numFmt w:val="bullet"/>
      <w:lvlText w:val=""/>
      <w:lvlJc w:val="left"/>
      <w:pPr>
        <w:tabs>
          <w:tab w:val="num" w:pos="3567"/>
        </w:tabs>
      </w:pPr>
      <w:rPr>
        <w:rFonts w:ascii="Symbol" w:hAnsi="Symbol" w:cs="Symbol"/>
        <w:sz w:val="24"/>
        <w:szCs w:val="24"/>
      </w:rPr>
    </w:lvl>
    <w:lvl w:ilvl="6">
      <w:start w:val="1"/>
      <w:numFmt w:val="bullet"/>
      <w:lvlText w:val=""/>
      <w:lvlJc w:val="left"/>
      <w:pPr>
        <w:tabs>
          <w:tab w:val="num" w:pos="3927"/>
        </w:tabs>
      </w:pPr>
      <w:rPr>
        <w:rFonts w:ascii="Symbol" w:hAnsi="Symbol" w:cs="Symbol"/>
        <w:sz w:val="24"/>
        <w:szCs w:val="24"/>
      </w:rPr>
    </w:lvl>
    <w:lvl w:ilvl="7">
      <w:start w:val="1"/>
      <w:numFmt w:val="bullet"/>
      <w:lvlText w:val=""/>
      <w:lvlJc w:val="left"/>
      <w:pPr>
        <w:tabs>
          <w:tab w:val="num" w:pos="4287"/>
        </w:tabs>
      </w:pPr>
      <w:rPr>
        <w:rFonts w:ascii="Symbol" w:hAnsi="Symbol" w:cs="Symbol"/>
        <w:sz w:val="24"/>
        <w:szCs w:val="24"/>
      </w:rPr>
    </w:lvl>
    <w:lvl w:ilvl="8">
      <w:start w:val="1"/>
      <w:numFmt w:val="bullet"/>
      <w:lvlText w:val=""/>
      <w:lvlJc w:val="left"/>
      <w:pPr>
        <w:tabs>
          <w:tab w:val="num" w:pos="4647"/>
        </w:tabs>
      </w:pPr>
      <w:rPr>
        <w:rFonts w:ascii="Symbol" w:hAnsi="Symbol" w:cs="Symbol"/>
        <w:sz w:val="24"/>
        <w:szCs w:val="24"/>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pPr>
      <w:rPr>
        <w:rFonts w:ascii="Symbol" w:hAnsi="Symbol" w:cs="Symbol"/>
      </w:rPr>
    </w:lvl>
    <w:lvl w:ilvl="1">
      <w:start w:val="1"/>
      <w:numFmt w:val="bullet"/>
      <w:lvlText w:val=""/>
      <w:lvlJc w:val="left"/>
      <w:pPr>
        <w:tabs>
          <w:tab w:val="num" w:pos="1080"/>
        </w:tabs>
      </w:pPr>
      <w:rPr>
        <w:rFonts w:ascii="Symbol" w:hAnsi="Symbol" w:cs="Symbol"/>
      </w:rPr>
    </w:lvl>
    <w:lvl w:ilvl="2">
      <w:start w:val="1"/>
      <w:numFmt w:val="bullet"/>
      <w:lvlText w:val=""/>
      <w:lvlJc w:val="left"/>
      <w:pPr>
        <w:tabs>
          <w:tab w:val="num" w:pos="1440"/>
        </w:tabs>
      </w:pPr>
      <w:rPr>
        <w:rFonts w:ascii="Symbol" w:hAnsi="Symbol" w:cs="Symbol"/>
      </w:rPr>
    </w:lvl>
    <w:lvl w:ilvl="3">
      <w:start w:val="1"/>
      <w:numFmt w:val="bullet"/>
      <w:lvlText w:val=""/>
      <w:lvlJc w:val="left"/>
      <w:pPr>
        <w:tabs>
          <w:tab w:val="num" w:pos="1800"/>
        </w:tabs>
      </w:pPr>
      <w:rPr>
        <w:rFonts w:ascii="Symbol" w:hAnsi="Symbol" w:cs="Symbol"/>
      </w:rPr>
    </w:lvl>
    <w:lvl w:ilvl="4">
      <w:start w:val="1"/>
      <w:numFmt w:val="bullet"/>
      <w:lvlText w:val=""/>
      <w:lvlJc w:val="left"/>
      <w:pPr>
        <w:tabs>
          <w:tab w:val="num" w:pos="2160"/>
        </w:tabs>
      </w:pPr>
      <w:rPr>
        <w:rFonts w:ascii="Symbol" w:hAnsi="Symbol" w:cs="Symbol"/>
      </w:rPr>
    </w:lvl>
    <w:lvl w:ilvl="5">
      <w:start w:val="1"/>
      <w:numFmt w:val="bullet"/>
      <w:lvlText w:val=""/>
      <w:lvlJc w:val="left"/>
      <w:pPr>
        <w:tabs>
          <w:tab w:val="num" w:pos="2520"/>
        </w:tabs>
      </w:pPr>
      <w:rPr>
        <w:rFonts w:ascii="Symbol" w:hAnsi="Symbol" w:cs="Symbol"/>
      </w:rPr>
    </w:lvl>
    <w:lvl w:ilvl="6">
      <w:start w:val="1"/>
      <w:numFmt w:val="bullet"/>
      <w:lvlText w:val=""/>
      <w:lvlJc w:val="left"/>
      <w:pPr>
        <w:tabs>
          <w:tab w:val="num" w:pos="2880"/>
        </w:tabs>
      </w:pPr>
      <w:rPr>
        <w:rFonts w:ascii="Symbol" w:hAnsi="Symbol" w:cs="Symbol"/>
      </w:rPr>
    </w:lvl>
    <w:lvl w:ilvl="7">
      <w:start w:val="1"/>
      <w:numFmt w:val="bullet"/>
      <w:lvlText w:val=""/>
      <w:lvlJc w:val="left"/>
      <w:pPr>
        <w:tabs>
          <w:tab w:val="num" w:pos="3240"/>
        </w:tabs>
      </w:pPr>
      <w:rPr>
        <w:rFonts w:ascii="Symbol" w:hAnsi="Symbol" w:cs="Symbol"/>
      </w:rPr>
    </w:lvl>
    <w:lvl w:ilvl="8">
      <w:start w:val="1"/>
      <w:numFmt w:val="bullet"/>
      <w:lvlText w:val=""/>
      <w:lvlJc w:val="left"/>
      <w:pPr>
        <w:tabs>
          <w:tab w:val="num" w:pos="3600"/>
        </w:tabs>
      </w:pPr>
      <w:rPr>
        <w:rFonts w:ascii="Symbol" w:hAnsi="Symbol" w:cs="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pPr>
      <w:rPr>
        <w:rFonts w:ascii="Symbol" w:hAnsi="Symbol" w:cs="Symbol"/>
        <w:sz w:val="24"/>
        <w:szCs w:val="24"/>
      </w:rPr>
    </w:lvl>
    <w:lvl w:ilvl="1">
      <w:start w:val="1"/>
      <w:numFmt w:val="bullet"/>
      <w:lvlText w:val=""/>
      <w:lvlJc w:val="left"/>
      <w:pPr>
        <w:tabs>
          <w:tab w:val="num" w:pos="1080"/>
        </w:tabs>
      </w:pPr>
      <w:rPr>
        <w:rFonts w:ascii="Symbol" w:hAnsi="Symbol" w:cs="Symbol"/>
        <w:sz w:val="24"/>
        <w:szCs w:val="24"/>
      </w:rPr>
    </w:lvl>
    <w:lvl w:ilvl="2">
      <w:start w:val="1"/>
      <w:numFmt w:val="bullet"/>
      <w:lvlText w:val=""/>
      <w:lvlJc w:val="left"/>
      <w:pPr>
        <w:tabs>
          <w:tab w:val="num" w:pos="1440"/>
        </w:tabs>
      </w:pPr>
      <w:rPr>
        <w:rFonts w:ascii="Symbol" w:hAnsi="Symbol" w:cs="Symbol"/>
        <w:sz w:val="24"/>
        <w:szCs w:val="24"/>
      </w:rPr>
    </w:lvl>
    <w:lvl w:ilvl="3">
      <w:start w:val="1"/>
      <w:numFmt w:val="bullet"/>
      <w:lvlText w:val=""/>
      <w:lvlJc w:val="left"/>
      <w:pPr>
        <w:tabs>
          <w:tab w:val="num" w:pos="1800"/>
        </w:tabs>
      </w:pPr>
      <w:rPr>
        <w:rFonts w:ascii="Symbol" w:hAnsi="Symbol" w:cs="Symbol"/>
        <w:sz w:val="24"/>
        <w:szCs w:val="24"/>
      </w:rPr>
    </w:lvl>
    <w:lvl w:ilvl="4">
      <w:start w:val="1"/>
      <w:numFmt w:val="bullet"/>
      <w:lvlText w:val=""/>
      <w:lvlJc w:val="left"/>
      <w:pPr>
        <w:tabs>
          <w:tab w:val="num" w:pos="2160"/>
        </w:tabs>
      </w:pPr>
      <w:rPr>
        <w:rFonts w:ascii="Symbol" w:hAnsi="Symbol" w:cs="Symbol"/>
        <w:sz w:val="24"/>
        <w:szCs w:val="24"/>
      </w:rPr>
    </w:lvl>
    <w:lvl w:ilvl="5">
      <w:start w:val="1"/>
      <w:numFmt w:val="bullet"/>
      <w:lvlText w:val=""/>
      <w:lvlJc w:val="left"/>
      <w:pPr>
        <w:tabs>
          <w:tab w:val="num" w:pos="2520"/>
        </w:tabs>
      </w:pPr>
      <w:rPr>
        <w:rFonts w:ascii="Symbol" w:hAnsi="Symbol" w:cs="Symbol"/>
        <w:sz w:val="24"/>
        <w:szCs w:val="24"/>
      </w:rPr>
    </w:lvl>
    <w:lvl w:ilvl="6">
      <w:start w:val="1"/>
      <w:numFmt w:val="bullet"/>
      <w:lvlText w:val=""/>
      <w:lvlJc w:val="left"/>
      <w:pPr>
        <w:tabs>
          <w:tab w:val="num" w:pos="2880"/>
        </w:tabs>
      </w:pPr>
      <w:rPr>
        <w:rFonts w:ascii="Symbol" w:hAnsi="Symbol" w:cs="Symbol"/>
        <w:sz w:val="24"/>
        <w:szCs w:val="24"/>
      </w:rPr>
    </w:lvl>
    <w:lvl w:ilvl="7">
      <w:start w:val="1"/>
      <w:numFmt w:val="bullet"/>
      <w:lvlText w:val=""/>
      <w:lvlJc w:val="left"/>
      <w:pPr>
        <w:tabs>
          <w:tab w:val="num" w:pos="3240"/>
        </w:tabs>
      </w:pPr>
      <w:rPr>
        <w:rFonts w:ascii="Symbol" w:hAnsi="Symbol" w:cs="Symbol"/>
        <w:sz w:val="24"/>
        <w:szCs w:val="24"/>
      </w:rPr>
    </w:lvl>
    <w:lvl w:ilvl="8">
      <w:start w:val="1"/>
      <w:numFmt w:val="bullet"/>
      <w:lvlText w:val=""/>
      <w:lvlJc w:val="left"/>
      <w:pPr>
        <w:tabs>
          <w:tab w:val="num" w:pos="3600"/>
        </w:tabs>
      </w:pPr>
      <w:rPr>
        <w:rFonts w:ascii="Symbol" w:hAnsi="Symbol" w:cs="Symbol"/>
        <w:sz w:val="24"/>
        <w:szCs w:val="24"/>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pPr>
      <w:rPr>
        <w:rFonts w:ascii="Symbol" w:hAnsi="Symbol" w:cs="Symbol"/>
        <w:sz w:val="24"/>
        <w:szCs w:val="24"/>
      </w:rPr>
    </w:lvl>
    <w:lvl w:ilvl="1">
      <w:start w:val="1"/>
      <w:numFmt w:val="bullet"/>
      <w:lvlText w:val=""/>
      <w:lvlJc w:val="left"/>
      <w:pPr>
        <w:tabs>
          <w:tab w:val="num" w:pos="1080"/>
        </w:tabs>
      </w:pPr>
      <w:rPr>
        <w:rFonts w:ascii="Symbol" w:hAnsi="Symbol" w:cs="Symbol"/>
        <w:sz w:val="24"/>
        <w:szCs w:val="24"/>
      </w:rPr>
    </w:lvl>
    <w:lvl w:ilvl="2">
      <w:start w:val="1"/>
      <w:numFmt w:val="bullet"/>
      <w:lvlText w:val=""/>
      <w:lvlJc w:val="left"/>
      <w:pPr>
        <w:tabs>
          <w:tab w:val="num" w:pos="1440"/>
        </w:tabs>
      </w:pPr>
      <w:rPr>
        <w:rFonts w:ascii="Symbol" w:hAnsi="Symbol" w:cs="Symbol"/>
        <w:sz w:val="24"/>
        <w:szCs w:val="24"/>
      </w:rPr>
    </w:lvl>
    <w:lvl w:ilvl="3">
      <w:start w:val="1"/>
      <w:numFmt w:val="bullet"/>
      <w:lvlText w:val=""/>
      <w:lvlJc w:val="left"/>
      <w:pPr>
        <w:tabs>
          <w:tab w:val="num" w:pos="1800"/>
        </w:tabs>
      </w:pPr>
      <w:rPr>
        <w:rFonts w:ascii="Symbol" w:hAnsi="Symbol" w:cs="Symbol"/>
        <w:sz w:val="24"/>
        <w:szCs w:val="24"/>
      </w:rPr>
    </w:lvl>
    <w:lvl w:ilvl="4">
      <w:start w:val="1"/>
      <w:numFmt w:val="bullet"/>
      <w:lvlText w:val=""/>
      <w:lvlJc w:val="left"/>
      <w:pPr>
        <w:tabs>
          <w:tab w:val="num" w:pos="2160"/>
        </w:tabs>
      </w:pPr>
      <w:rPr>
        <w:rFonts w:ascii="Symbol" w:hAnsi="Symbol" w:cs="Symbol"/>
        <w:sz w:val="24"/>
        <w:szCs w:val="24"/>
      </w:rPr>
    </w:lvl>
    <w:lvl w:ilvl="5">
      <w:start w:val="1"/>
      <w:numFmt w:val="bullet"/>
      <w:lvlText w:val=""/>
      <w:lvlJc w:val="left"/>
      <w:pPr>
        <w:tabs>
          <w:tab w:val="num" w:pos="2520"/>
        </w:tabs>
      </w:pPr>
      <w:rPr>
        <w:rFonts w:ascii="Symbol" w:hAnsi="Symbol" w:cs="Symbol"/>
        <w:sz w:val="24"/>
        <w:szCs w:val="24"/>
      </w:rPr>
    </w:lvl>
    <w:lvl w:ilvl="6">
      <w:start w:val="1"/>
      <w:numFmt w:val="bullet"/>
      <w:lvlText w:val=""/>
      <w:lvlJc w:val="left"/>
      <w:pPr>
        <w:tabs>
          <w:tab w:val="num" w:pos="2880"/>
        </w:tabs>
      </w:pPr>
      <w:rPr>
        <w:rFonts w:ascii="Symbol" w:hAnsi="Symbol" w:cs="Symbol"/>
        <w:sz w:val="24"/>
        <w:szCs w:val="24"/>
      </w:rPr>
    </w:lvl>
    <w:lvl w:ilvl="7">
      <w:start w:val="1"/>
      <w:numFmt w:val="bullet"/>
      <w:lvlText w:val=""/>
      <w:lvlJc w:val="left"/>
      <w:pPr>
        <w:tabs>
          <w:tab w:val="num" w:pos="3240"/>
        </w:tabs>
      </w:pPr>
      <w:rPr>
        <w:rFonts w:ascii="Symbol" w:hAnsi="Symbol" w:cs="Symbol"/>
        <w:sz w:val="24"/>
        <w:szCs w:val="24"/>
      </w:rPr>
    </w:lvl>
    <w:lvl w:ilvl="8">
      <w:start w:val="1"/>
      <w:numFmt w:val="bullet"/>
      <w:lvlText w:val=""/>
      <w:lvlJc w:val="left"/>
      <w:pPr>
        <w:tabs>
          <w:tab w:val="num" w:pos="3600"/>
        </w:tabs>
      </w:pPr>
      <w:rPr>
        <w:rFonts w:ascii="Symbol" w:hAnsi="Symbol" w:cs="Symbol"/>
        <w:sz w:val="24"/>
        <w:szCs w:val="24"/>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pPr>
      <w:rPr>
        <w:rFonts w:ascii="Symbol" w:hAnsi="Symbol" w:cs="Symbol"/>
      </w:rPr>
    </w:lvl>
    <w:lvl w:ilvl="1">
      <w:start w:val="1"/>
      <w:numFmt w:val="bullet"/>
      <w:lvlText w:val=""/>
      <w:lvlJc w:val="left"/>
      <w:pPr>
        <w:tabs>
          <w:tab w:val="num" w:pos="1080"/>
        </w:tabs>
      </w:pPr>
      <w:rPr>
        <w:rFonts w:ascii="Symbol" w:hAnsi="Symbol" w:cs="Symbol"/>
      </w:rPr>
    </w:lvl>
    <w:lvl w:ilvl="2">
      <w:start w:val="1"/>
      <w:numFmt w:val="bullet"/>
      <w:lvlText w:val=""/>
      <w:lvlJc w:val="left"/>
      <w:pPr>
        <w:tabs>
          <w:tab w:val="num" w:pos="1440"/>
        </w:tabs>
      </w:pPr>
      <w:rPr>
        <w:rFonts w:ascii="Symbol" w:hAnsi="Symbol" w:cs="Symbol"/>
      </w:rPr>
    </w:lvl>
    <w:lvl w:ilvl="3">
      <w:start w:val="1"/>
      <w:numFmt w:val="bullet"/>
      <w:lvlText w:val=""/>
      <w:lvlJc w:val="left"/>
      <w:pPr>
        <w:tabs>
          <w:tab w:val="num" w:pos="1800"/>
        </w:tabs>
      </w:pPr>
      <w:rPr>
        <w:rFonts w:ascii="Symbol" w:hAnsi="Symbol" w:cs="Symbol"/>
      </w:rPr>
    </w:lvl>
    <w:lvl w:ilvl="4">
      <w:start w:val="1"/>
      <w:numFmt w:val="bullet"/>
      <w:lvlText w:val=""/>
      <w:lvlJc w:val="left"/>
      <w:pPr>
        <w:tabs>
          <w:tab w:val="num" w:pos="2160"/>
        </w:tabs>
      </w:pPr>
      <w:rPr>
        <w:rFonts w:ascii="Symbol" w:hAnsi="Symbol" w:cs="Symbol"/>
      </w:rPr>
    </w:lvl>
    <w:lvl w:ilvl="5">
      <w:start w:val="1"/>
      <w:numFmt w:val="bullet"/>
      <w:lvlText w:val=""/>
      <w:lvlJc w:val="left"/>
      <w:pPr>
        <w:tabs>
          <w:tab w:val="num" w:pos="2520"/>
        </w:tabs>
      </w:pPr>
      <w:rPr>
        <w:rFonts w:ascii="Symbol" w:hAnsi="Symbol" w:cs="Symbol"/>
      </w:rPr>
    </w:lvl>
    <w:lvl w:ilvl="6">
      <w:start w:val="1"/>
      <w:numFmt w:val="bullet"/>
      <w:lvlText w:val=""/>
      <w:lvlJc w:val="left"/>
      <w:pPr>
        <w:tabs>
          <w:tab w:val="num" w:pos="2880"/>
        </w:tabs>
      </w:pPr>
      <w:rPr>
        <w:rFonts w:ascii="Symbol" w:hAnsi="Symbol" w:cs="Symbol"/>
      </w:rPr>
    </w:lvl>
    <w:lvl w:ilvl="7">
      <w:start w:val="1"/>
      <w:numFmt w:val="bullet"/>
      <w:lvlText w:val=""/>
      <w:lvlJc w:val="left"/>
      <w:pPr>
        <w:tabs>
          <w:tab w:val="num" w:pos="3240"/>
        </w:tabs>
      </w:pPr>
      <w:rPr>
        <w:rFonts w:ascii="Symbol" w:hAnsi="Symbol" w:cs="Symbol"/>
      </w:rPr>
    </w:lvl>
    <w:lvl w:ilvl="8">
      <w:start w:val="1"/>
      <w:numFmt w:val="bullet"/>
      <w:lvlText w:val=""/>
      <w:lvlJc w:val="left"/>
      <w:pPr>
        <w:tabs>
          <w:tab w:val="num" w:pos="3600"/>
        </w:tabs>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pPr>
      <w:rPr>
        <w:rFonts w:ascii="Symbol" w:hAnsi="Symbol" w:cs="Symbol"/>
        <w:sz w:val="24"/>
        <w:szCs w:val="24"/>
      </w:rPr>
    </w:lvl>
    <w:lvl w:ilvl="1">
      <w:start w:val="1"/>
      <w:numFmt w:val="bullet"/>
      <w:lvlText w:val=""/>
      <w:lvlJc w:val="left"/>
      <w:pPr>
        <w:tabs>
          <w:tab w:val="num" w:pos="1080"/>
        </w:tabs>
      </w:pPr>
      <w:rPr>
        <w:rFonts w:ascii="Symbol" w:hAnsi="Symbol" w:cs="Symbol"/>
        <w:sz w:val="24"/>
        <w:szCs w:val="24"/>
      </w:rPr>
    </w:lvl>
    <w:lvl w:ilvl="2">
      <w:start w:val="1"/>
      <w:numFmt w:val="bullet"/>
      <w:lvlText w:val=""/>
      <w:lvlJc w:val="left"/>
      <w:pPr>
        <w:tabs>
          <w:tab w:val="num" w:pos="1440"/>
        </w:tabs>
      </w:pPr>
      <w:rPr>
        <w:rFonts w:ascii="Symbol" w:hAnsi="Symbol" w:cs="Symbol"/>
        <w:sz w:val="24"/>
        <w:szCs w:val="24"/>
      </w:rPr>
    </w:lvl>
    <w:lvl w:ilvl="3">
      <w:start w:val="1"/>
      <w:numFmt w:val="bullet"/>
      <w:lvlText w:val=""/>
      <w:lvlJc w:val="left"/>
      <w:pPr>
        <w:tabs>
          <w:tab w:val="num" w:pos="1800"/>
        </w:tabs>
      </w:pPr>
      <w:rPr>
        <w:rFonts w:ascii="Symbol" w:hAnsi="Symbol" w:cs="Symbol"/>
        <w:sz w:val="24"/>
        <w:szCs w:val="24"/>
      </w:rPr>
    </w:lvl>
    <w:lvl w:ilvl="4">
      <w:start w:val="1"/>
      <w:numFmt w:val="bullet"/>
      <w:lvlText w:val=""/>
      <w:lvlJc w:val="left"/>
      <w:pPr>
        <w:tabs>
          <w:tab w:val="num" w:pos="2160"/>
        </w:tabs>
      </w:pPr>
      <w:rPr>
        <w:rFonts w:ascii="Symbol" w:hAnsi="Symbol" w:cs="Symbol"/>
        <w:sz w:val="24"/>
        <w:szCs w:val="24"/>
      </w:rPr>
    </w:lvl>
    <w:lvl w:ilvl="5">
      <w:start w:val="1"/>
      <w:numFmt w:val="bullet"/>
      <w:lvlText w:val=""/>
      <w:lvlJc w:val="left"/>
      <w:pPr>
        <w:tabs>
          <w:tab w:val="num" w:pos="2520"/>
        </w:tabs>
      </w:pPr>
      <w:rPr>
        <w:rFonts w:ascii="Symbol" w:hAnsi="Symbol" w:cs="Symbol"/>
        <w:sz w:val="24"/>
        <w:szCs w:val="24"/>
      </w:rPr>
    </w:lvl>
    <w:lvl w:ilvl="6">
      <w:start w:val="1"/>
      <w:numFmt w:val="bullet"/>
      <w:lvlText w:val=""/>
      <w:lvlJc w:val="left"/>
      <w:pPr>
        <w:tabs>
          <w:tab w:val="num" w:pos="2880"/>
        </w:tabs>
      </w:pPr>
      <w:rPr>
        <w:rFonts w:ascii="Symbol" w:hAnsi="Symbol" w:cs="Symbol"/>
        <w:sz w:val="24"/>
        <w:szCs w:val="24"/>
      </w:rPr>
    </w:lvl>
    <w:lvl w:ilvl="7">
      <w:start w:val="1"/>
      <w:numFmt w:val="bullet"/>
      <w:lvlText w:val=""/>
      <w:lvlJc w:val="left"/>
      <w:pPr>
        <w:tabs>
          <w:tab w:val="num" w:pos="3240"/>
        </w:tabs>
      </w:pPr>
      <w:rPr>
        <w:rFonts w:ascii="Symbol" w:hAnsi="Symbol" w:cs="Symbol"/>
        <w:sz w:val="24"/>
        <w:szCs w:val="24"/>
      </w:rPr>
    </w:lvl>
    <w:lvl w:ilvl="8">
      <w:start w:val="1"/>
      <w:numFmt w:val="bullet"/>
      <w:lvlText w:val=""/>
      <w:lvlJc w:val="left"/>
      <w:pPr>
        <w:tabs>
          <w:tab w:val="num" w:pos="3600"/>
        </w:tabs>
      </w:pPr>
      <w:rPr>
        <w:rFonts w:ascii="Symbol" w:hAnsi="Symbol" w:cs="Symbol"/>
        <w:sz w:val="24"/>
        <w:szCs w:val="24"/>
      </w:rPr>
    </w:lvl>
  </w:abstractNum>
  <w:abstractNum w:abstractNumId="6" w15:restartNumberingAfterBreak="0">
    <w:nsid w:val="00000007"/>
    <w:multiLevelType w:val="multilevel"/>
    <w:tmpl w:val="A5460C10"/>
    <w:name w:val="WW8Num7"/>
    <w:lvl w:ilvl="0">
      <w:start w:val="1"/>
      <w:numFmt w:val="bullet"/>
      <w:lvlText w:val=""/>
      <w:lvlJc w:val="left"/>
      <w:pPr>
        <w:tabs>
          <w:tab w:val="num" w:pos="1170"/>
        </w:tabs>
      </w:pPr>
      <w:rPr>
        <w:rFonts w:ascii="Symbol" w:hAnsi="Symbol" w:cs="Symbol"/>
        <w:sz w:val="20"/>
        <w:szCs w:val="20"/>
      </w:rPr>
    </w:lvl>
    <w:lvl w:ilvl="1">
      <w:start w:val="1"/>
      <w:numFmt w:val="bullet"/>
      <w:lvlText w:val=""/>
      <w:lvlJc w:val="left"/>
      <w:pPr>
        <w:tabs>
          <w:tab w:val="num" w:pos="1080"/>
        </w:tabs>
      </w:pPr>
      <w:rPr>
        <w:rFonts w:ascii="Symbol" w:hAnsi="Symbol" w:cs="Symbol"/>
        <w:sz w:val="24"/>
        <w:szCs w:val="24"/>
      </w:rPr>
    </w:lvl>
    <w:lvl w:ilvl="2">
      <w:start w:val="1"/>
      <w:numFmt w:val="bullet"/>
      <w:lvlText w:val=""/>
      <w:lvlJc w:val="left"/>
      <w:pPr>
        <w:tabs>
          <w:tab w:val="num" w:pos="1440"/>
        </w:tabs>
      </w:pPr>
      <w:rPr>
        <w:rFonts w:ascii="Symbol" w:hAnsi="Symbol" w:cs="Symbol"/>
        <w:sz w:val="24"/>
        <w:szCs w:val="24"/>
      </w:rPr>
    </w:lvl>
    <w:lvl w:ilvl="3">
      <w:start w:val="1"/>
      <w:numFmt w:val="bullet"/>
      <w:lvlText w:val=""/>
      <w:lvlJc w:val="left"/>
      <w:pPr>
        <w:tabs>
          <w:tab w:val="num" w:pos="1800"/>
        </w:tabs>
      </w:pPr>
      <w:rPr>
        <w:rFonts w:ascii="Symbol" w:hAnsi="Symbol" w:cs="Symbol"/>
        <w:sz w:val="24"/>
        <w:szCs w:val="24"/>
      </w:rPr>
    </w:lvl>
    <w:lvl w:ilvl="4">
      <w:start w:val="1"/>
      <w:numFmt w:val="bullet"/>
      <w:lvlText w:val=""/>
      <w:lvlJc w:val="left"/>
      <w:pPr>
        <w:tabs>
          <w:tab w:val="num" w:pos="2160"/>
        </w:tabs>
      </w:pPr>
      <w:rPr>
        <w:rFonts w:ascii="Symbol" w:hAnsi="Symbol" w:cs="Symbol"/>
        <w:sz w:val="24"/>
        <w:szCs w:val="24"/>
      </w:rPr>
    </w:lvl>
    <w:lvl w:ilvl="5">
      <w:start w:val="1"/>
      <w:numFmt w:val="bullet"/>
      <w:lvlText w:val=""/>
      <w:lvlJc w:val="left"/>
      <w:pPr>
        <w:tabs>
          <w:tab w:val="num" w:pos="2520"/>
        </w:tabs>
      </w:pPr>
      <w:rPr>
        <w:rFonts w:ascii="Symbol" w:hAnsi="Symbol" w:cs="Symbol"/>
        <w:sz w:val="24"/>
        <w:szCs w:val="24"/>
      </w:rPr>
    </w:lvl>
    <w:lvl w:ilvl="6">
      <w:start w:val="1"/>
      <w:numFmt w:val="bullet"/>
      <w:lvlText w:val=""/>
      <w:lvlJc w:val="left"/>
      <w:pPr>
        <w:tabs>
          <w:tab w:val="num" w:pos="2880"/>
        </w:tabs>
      </w:pPr>
      <w:rPr>
        <w:rFonts w:ascii="Symbol" w:hAnsi="Symbol" w:cs="Symbol"/>
        <w:sz w:val="24"/>
        <w:szCs w:val="24"/>
      </w:rPr>
    </w:lvl>
    <w:lvl w:ilvl="7">
      <w:start w:val="1"/>
      <w:numFmt w:val="bullet"/>
      <w:lvlText w:val=""/>
      <w:lvlJc w:val="left"/>
      <w:pPr>
        <w:tabs>
          <w:tab w:val="num" w:pos="3240"/>
        </w:tabs>
      </w:pPr>
      <w:rPr>
        <w:rFonts w:ascii="Symbol" w:hAnsi="Symbol" w:cs="Symbol"/>
        <w:sz w:val="24"/>
        <w:szCs w:val="24"/>
      </w:rPr>
    </w:lvl>
    <w:lvl w:ilvl="8">
      <w:start w:val="1"/>
      <w:numFmt w:val="bullet"/>
      <w:lvlText w:val=""/>
      <w:lvlJc w:val="left"/>
      <w:pPr>
        <w:tabs>
          <w:tab w:val="num" w:pos="3600"/>
        </w:tabs>
      </w:pPr>
      <w:rPr>
        <w:rFonts w:ascii="Symbol" w:hAnsi="Symbol" w:cs="Symbol"/>
        <w:sz w:val="24"/>
        <w:szCs w:val="24"/>
      </w:rPr>
    </w:lvl>
  </w:abstractNum>
  <w:abstractNum w:abstractNumId="7" w15:restartNumberingAfterBreak="0">
    <w:nsid w:val="00000008"/>
    <w:multiLevelType w:val="multilevel"/>
    <w:tmpl w:val="00000008"/>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8" w15:restartNumberingAfterBreak="0">
    <w:nsid w:val="00000009"/>
    <w:multiLevelType w:val="multilevel"/>
    <w:tmpl w:val="21065682"/>
    <w:lvl w:ilvl="0">
      <w:start w:val="1"/>
      <w:numFmt w:val="bullet"/>
      <w:lvlText w:val=""/>
      <w:lvlJc w:val="left"/>
      <w:pPr>
        <w:tabs>
          <w:tab w:val="num" w:pos="720"/>
        </w:tabs>
        <w:ind w:left="720" w:hanging="360"/>
      </w:pPr>
      <w:rPr>
        <w:rFonts w:ascii="Symbol" w:hAnsi="Symbol" w:cs="Symbol"/>
        <w:b w:val="0"/>
        <w:bCs w:val="0"/>
        <w:sz w:val="20"/>
        <w:szCs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9" w15:restartNumberingAfterBreak="0">
    <w:nsid w:val="05C86CDC"/>
    <w:multiLevelType w:val="hybridMultilevel"/>
    <w:tmpl w:val="673E562E"/>
    <w:lvl w:ilvl="0" w:tplc="75E8B8A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AD54C1B"/>
    <w:multiLevelType w:val="hybridMultilevel"/>
    <w:tmpl w:val="B8EEF78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370"/>
        </w:tabs>
        <w:ind w:left="137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B1C592E"/>
    <w:multiLevelType w:val="hybridMultilevel"/>
    <w:tmpl w:val="F3106F7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2" w15:restartNumberingAfterBreak="0">
    <w:nsid w:val="0B31047B"/>
    <w:multiLevelType w:val="hybridMultilevel"/>
    <w:tmpl w:val="0AC468C0"/>
    <w:lvl w:ilvl="0" w:tplc="B2FA9C26">
      <w:start w:val="1"/>
      <w:numFmt w:val="decimal"/>
      <w:lvlText w:val="%1."/>
      <w:lvlJc w:val="left"/>
      <w:pPr>
        <w:tabs>
          <w:tab w:val="num" w:pos="1110"/>
        </w:tabs>
        <w:ind w:left="1110" w:hanging="360"/>
      </w:pPr>
      <w:rPr>
        <w:rFonts w:hint="default"/>
        <w:b/>
        <w:bCs/>
      </w:rPr>
    </w:lvl>
    <w:lvl w:ilvl="1" w:tplc="04090019">
      <w:start w:val="1"/>
      <w:numFmt w:val="lowerLetter"/>
      <w:lvlText w:val="%2."/>
      <w:lvlJc w:val="left"/>
      <w:pPr>
        <w:tabs>
          <w:tab w:val="num" w:pos="1830"/>
        </w:tabs>
        <w:ind w:left="1830" w:hanging="360"/>
      </w:pPr>
    </w:lvl>
    <w:lvl w:ilvl="2" w:tplc="0409001B">
      <w:start w:val="1"/>
      <w:numFmt w:val="lowerRoman"/>
      <w:lvlText w:val="%3."/>
      <w:lvlJc w:val="right"/>
      <w:pPr>
        <w:tabs>
          <w:tab w:val="num" w:pos="2550"/>
        </w:tabs>
        <w:ind w:left="2550" w:hanging="180"/>
      </w:pPr>
    </w:lvl>
    <w:lvl w:ilvl="3" w:tplc="0409000F">
      <w:start w:val="1"/>
      <w:numFmt w:val="decimal"/>
      <w:lvlText w:val="%4."/>
      <w:lvlJc w:val="left"/>
      <w:pPr>
        <w:tabs>
          <w:tab w:val="num" w:pos="3270"/>
        </w:tabs>
        <w:ind w:left="3270" w:hanging="360"/>
      </w:pPr>
    </w:lvl>
    <w:lvl w:ilvl="4" w:tplc="04090019">
      <w:start w:val="1"/>
      <w:numFmt w:val="lowerLetter"/>
      <w:lvlText w:val="%5."/>
      <w:lvlJc w:val="left"/>
      <w:pPr>
        <w:tabs>
          <w:tab w:val="num" w:pos="3990"/>
        </w:tabs>
        <w:ind w:left="3990" w:hanging="360"/>
      </w:pPr>
    </w:lvl>
    <w:lvl w:ilvl="5" w:tplc="0409001B">
      <w:start w:val="1"/>
      <w:numFmt w:val="lowerRoman"/>
      <w:lvlText w:val="%6."/>
      <w:lvlJc w:val="right"/>
      <w:pPr>
        <w:tabs>
          <w:tab w:val="num" w:pos="4710"/>
        </w:tabs>
        <w:ind w:left="4710" w:hanging="180"/>
      </w:pPr>
    </w:lvl>
    <w:lvl w:ilvl="6" w:tplc="0409000F">
      <w:start w:val="1"/>
      <w:numFmt w:val="decimal"/>
      <w:lvlText w:val="%7."/>
      <w:lvlJc w:val="left"/>
      <w:pPr>
        <w:tabs>
          <w:tab w:val="num" w:pos="5430"/>
        </w:tabs>
        <w:ind w:left="5430" w:hanging="360"/>
      </w:pPr>
    </w:lvl>
    <w:lvl w:ilvl="7" w:tplc="04090019">
      <w:start w:val="1"/>
      <w:numFmt w:val="lowerLetter"/>
      <w:lvlText w:val="%8."/>
      <w:lvlJc w:val="left"/>
      <w:pPr>
        <w:tabs>
          <w:tab w:val="num" w:pos="6150"/>
        </w:tabs>
        <w:ind w:left="6150" w:hanging="360"/>
      </w:pPr>
    </w:lvl>
    <w:lvl w:ilvl="8" w:tplc="0409001B">
      <w:start w:val="1"/>
      <w:numFmt w:val="lowerRoman"/>
      <w:lvlText w:val="%9."/>
      <w:lvlJc w:val="right"/>
      <w:pPr>
        <w:tabs>
          <w:tab w:val="num" w:pos="6870"/>
        </w:tabs>
        <w:ind w:left="6870" w:hanging="180"/>
      </w:pPr>
    </w:lvl>
  </w:abstractNum>
  <w:abstractNum w:abstractNumId="13" w15:restartNumberingAfterBreak="0">
    <w:nsid w:val="0F7B1D80"/>
    <w:multiLevelType w:val="hybridMultilevel"/>
    <w:tmpl w:val="F376B81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0FF0254D"/>
    <w:multiLevelType w:val="hybridMultilevel"/>
    <w:tmpl w:val="49C6A834"/>
    <w:lvl w:ilvl="0" w:tplc="04090001">
      <w:start w:val="1"/>
      <w:numFmt w:val="bullet"/>
      <w:lvlText w:val=""/>
      <w:lvlJc w:val="left"/>
      <w:pPr>
        <w:ind w:left="1425" w:hanging="360"/>
      </w:pPr>
      <w:rPr>
        <w:rFonts w:ascii="Symbol" w:hAnsi="Symbol" w:cs="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cs="Wingdings" w:hint="default"/>
      </w:rPr>
    </w:lvl>
    <w:lvl w:ilvl="3" w:tplc="04090001">
      <w:start w:val="1"/>
      <w:numFmt w:val="bullet"/>
      <w:lvlText w:val=""/>
      <w:lvlJc w:val="left"/>
      <w:pPr>
        <w:ind w:left="3585" w:hanging="360"/>
      </w:pPr>
      <w:rPr>
        <w:rFonts w:ascii="Symbol" w:hAnsi="Symbol" w:cs="Symbol" w:hint="default"/>
      </w:rPr>
    </w:lvl>
    <w:lvl w:ilvl="4" w:tplc="04090003">
      <w:start w:val="1"/>
      <w:numFmt w:val="bullet"/>
      <w:lvlText w:val="o"/>
      <w:lvlJc w:val="left"/>
      <w:pPr>
        <w:ind w:left="4305" w:hanging="360"/>
      </w:pPr>
      <w:rPr>
        <w:rFonts w:ascii="Courier New" w:hAnsi="Courier New" w:cs="Courier New" w:hint="default"/>
      </w:rPr>
    </w:lvl>
    <w:lvl w:ilvl="5" w:tplc="04090005">
      <w:start w:val="1"/>
      <w:numFmt w:val="bullet"/>
      <w:lvlText w:val=""/>
      <w:lvlJc w:val="left"/>
      <w:pPr>
        <w:ind w:left="5025" w:hanging="360"/>
      </w:pPr>
      <w:rPr>
        <w:rFonts w:ascii="Wingdings" w:hAnsi="Wingdings" w:cs="Wingdings" w:hint="default"/>
      </w:rPr>
    </w:lvl>
    <w:lvl w:ilvl="6" w:tplc="04090001">
      <w:start w:val="1"/>
      <w:numFmt w:val="bullet"/>
      <w:lvlText w:val=""/>
      <w:lvlJc w:val="left"/>
      <w:pPr>
        <w:ind w:left="5745" w:hanging="360"/>
      </w:pPr>
      <w:rPr>
        <w:rFonts w:ascii="Symbol" w:hAnsi="Symbol" w:cs="Symbol" w:hint="default"/>
      </w:rPr>
    </w:lvl>
    <w:lvl w:ilvl="7" w:tplc="04090003">
      <w:start w:val="1"/>
      <w:numFmt w:val="bullet"/>
      <w:lvlText w:val="o"/>
      <w:lvlJc w:val="left"/>
      <w:pPr>
        <w:ind w:left="6465" w:hanging="360"/>
      </w:pPr>
      <w:rPr>
        <w:rFonts w:ascii="Courier New" w:hAnsi="Courier New" w:cs="Courier New" w:hint="default"/>
      </w:rPr>
    </w:lvl>
    <w:lvl w:ilvl="8" w:tplc="04090005">
      <w:start w:val="1"/>
      <w:numFmt w:val="bullet"/>
      <w:lvlText w:val=""/>
      <w:lvlJc w:val="left"/>
      <w:pPr>
        <w:ind w:left="7185" w:hanging="360"/>
      </w:pPr>
      <w:rPr>
        <w:rFonts w:ascii="Wingdings" w:hAnsi="Wingdings" w:cs="Wingdings" w:hint="default"/>
      </w:rPr>
    </w:lvl>
  </w:abstractNum>
  <w:abstractNum w:abstractNumId="15" w15:restartNumberingAfterBreak="0">
    <w:nsid w:val="10D31632"/>
    <w:multiLevelType w:val="hybridMultilevel"/>
    <w:tmpl w:val="62C465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0440830"/>
    <w:multiLevelType w:val="hybridMultilevel"/>
    <w:tmpl w:val="4FFE5796"/>
    <w:lvl w:ilvl="0" w:tplc="04090001">
      <w:start w:val="1"/>
      <w:numFmt w:val="bullet"/>
      <w:lvlText w:val=""/>
      <w:lvlJc w:val="left"/>
      <w:pPr>
        <w:ind w:left="1470" w:hanging="360"/>
      </w:pPr>
      <w:rPr>
        <w:rFonts w:ascii="Symbol" w:hAnsi="Symbol" w:cs="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cs="Wingdings" w:hint="default"/>
      </w:rPr>
    </w:lvl>
    <w:lvl w:ilvl="3" w:tplc="04090001">
      <w:start w:val="1"/>
      <w:numFmt w:val="bullet"/>
      <w:lvlText w:val=""/>
      <w:lvlJc w:val="left"/>
      <w:pPr>
        <w:ind w:left="3630" w:hanging="360"/>
      </w:pPr>
      <w:rPr>
        <w:rFonts w:ascii="Symbol" w:hAnsi="Symbol" w:cs="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cs="Wingdings" w:hint="default"/>
      </w:rPr>
    </w:lvl>
    <w:lvl w:ilvl="6" w:tplc="04090001">
      <w:start w:val="1"/>
      <w:numFmt w:val="bullet"/>
      <w:lvlText w:val=""/>
      <w:lvlJc w:val="left"/>
      <w:pPr>
        <w:ind w:left="5790" w:hanging="360"/>
      </w:pPr>
      <w:rPr>
        <w:rFonts w:ascii="Symbol" w:hAnsi="Symbol" w:cs="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cs="Wingdings" w:hint="default"/>
      </w:rPr>
    </w:lvl>
  </w:abstractNum>
  <w:abstractNum w:abstractNumId="17" w15:restartNumberingAfterBreak="0">
    <w:nsid w:val="20AC1D0C"/>
    <w:multiLevelType w:val="hybridMultilevel"/>
    <w:tmpl w:val="08C60F6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30B37BF1"/>
    <w:multiLevelType w:val="hybridMultilevel"/>
    <w:tmpl w:val="5086B854"/>
    <w:lvl w:ilvl="0" w:tplc="04090009">
      <w:start w:val="1"/>
      <w:numFmt w:val="bullet"/>
      <w:lvlText w:val=""/>
      <w:lvlJc w:val="left"/>
      <w:pPr>
        <w:tabs>
          <w:tab w:val="num" w:pos="1470"/>
        </w:tabs>
        <w:ind w:left="1470" w:hanging="360"/>
      </w:pPr>
      <w:rPr>
        <w:rFonts w:ascii="Wingdings" w:hAnsi="Wingdings" w:cs="Wingdings" w:hint="default"/>
      </w:rPr>
    </w:lvl>
    <w:lvl w:ilvl="1" w:tplc="04090003">
      <w:start w:val="1"/>
      <w:numFmt w:val="bullet"/>
      <w:lvlText w:val="o"/>
      <w:lvlJc w:val="left"/>
      <w:pPr>
        <w:tabs>
          <w:tab w:val="num" w:pos="2190"/>
        </w:tabs>
        <w:ind w:left="2190" w:hanging="360"/>
      </w:pPr>
      <w:rPr>
        <w:rFonts w:ascii="Courier New" w:hAnsi="Courier New" w:cs="Courier New" w:hint="default"/>
      </w:rPr>
    </w:lvl>
    <w:lvl w:ilvl="2" w:tplc="04090005">
      <w:start w:val="1"/>
      <w:numFmt w:val="bullet"/>
      <w:lvlText w:val=""/>
      <w:lvlJc w:val="left"/>
      <w:pPr>
        <w:tabs>
          <w:tab w:val="num" w:pos="2910"/>
        </w:tabs>
        <w:ind w:left="2910" w:hanging="360"/>
      </w:pPr>
      <w:rPr>
        <w:rFonts w:ascii="Wingdings" w:hAnsi="Wingdings" w:cs="Wingdings" w:hint="default"/>
      </w:rPr>
    </w:lvl>
    <w:lvl w:ilvl="3" w:tplc="04090001">
      <w:start w:val="1"/>
      <w:numFmt w:val="bullet"/>
      <w:lvlText w:val=""/>
      <w:lvlJc w:val="left"/>
      <w:pPr>
        <w:tabs>
          <w:tab w:val="num" w:pos="3630"/>
        </w:tabs>
        <w:ind w:left="3630" w:hanging="360"/>
      </w:pPr>
      <w:rPr>
        <w:rFonts w:ascii="Symbol" w:hAnsi="Symbol" w:cs="Symbol" w:hint="default"/>
      </w:rPr>
    </w:lvl>
    <w:lvl w:ilvl="4" w:tplc="04090003">
      <w:start w:val="1"/>
      <w:numFmt w:val="bullet"/>
      <w:lvlText w:val="o"/>
      <w:lvlJc w:val="left"/>
      <w:pPr>
        <w:tabs>
          <w:tab w:val="num" w:pos="4350"/>
        </w:tabs>
        <w:ind w:left="4350" w:hanging="360"/>
      </w:pPr>
      <w:rPr>
        <w:rFonts w:ascii="Courier New" w:hAnsi="Courier New" w:cs="Courier New" w:hint="default"/>
      </w:rPr>
    </w:lvl>
    <w:lvl w:ilvl="5" w:tplc="04090005">
      <w:start w:val="1"/>
      <w:numFmt w:val="bullet"/>
      <w:lvlText w:val=""/>
      <w:lvlJc w:val="left"/>
      <w:pPr>
        <w:tabs>
          <w:tab w:val="num" w:pos="5070"/>
        </w:tabs>
        <w:ind w:left="5070" w:hanging="360"/>
      </w:pPr>
      <w:rPr>
        <w:rFonts w:ascii="Wingdings" w:hAnsi="Wingdings" w:cs="Wingdings" w:hint="default"/>
      </w:rPr>
    </w:lvl>
    <w:lvl w:ilvl="6" w:tplc="04090001">
      <w:start w:val="1"/>
      <w:numFmt w:val="bullet"/>
      <w:lvlText w:val=""/>
      <w:lvlJc w:val="left"/>
      <w:pPr>
        <w:tabs>
          <w:tab w:val="num" w:pos="5790"/>
        </w:tabs>
        <w:ind w:left="5790" w:hanging="360"/>
      </w:pPr>
      <w:rPr>
        <w:rFonts w:ascii="Symbol" w:hAnsi="Symbol" w:cs="Symbol" w:hint="default"/>
      </w:rPr>
    </w:lvl>
    <w:lvl w:ilvl="7" w:tplc="04090003">
      <w:start w:val="1"/>
      <w:numFmt w:val="bullet"/>
      <w:lvlText w:val="o"/>
      <w:lvlJc w:val="left"/>
      <w:pPr>
        <w:tabs>
          <w:tab w:val="num" w:pos="6510"/>
        </w:tabs>
        <w:ind w:left="6510" w:hanging="360"/>
      </w:pPr>
      <w:rPr>
        <w:rFonts w:ascii="Courier New" w:hAnsi="Courier New" w:cs="Courier New" w:hint="default"/>
      </w:rPr>
    </w:lvl>
    <w:lvl w:ilvl="8" w:tplc="04090005">
      <w:start w:val="1"/>
      <w:numFmt w:val="bullet"/>
      <w:lvlText w:val=""/>
      <w:lvlJc w:val="left"/>
      <w:pPr>
        <w:tabs>
          <w:tab w:val="num" w:pos="7230"/>
        </w:tabs>
        <w:ind w:left="7230" w:hanging="360"/>
      </w:pPr>
      <w:rPr>
        <w:rFonts w:ascii="Wingdings" w:hAnsi="Wingdings" w:cs="Wingdings" w:hint="default"/>
      </w:rPr>
    </w:lvl>
  </w:abstractNum>
  <w:abstractNum w:abstractNumId="19" w15:restartNumberingAfterBreak="0">
    <w:nsid w:val="3DA17ADC"/>
    <w:multiLevelType w:val="hybridMultilevel"/>
    <w:tmpl w:val="42621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424FF1"/>
    <w:multiLevelType w:val="multilevel"/>
    <w:tmpl w:val="3402B04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15:restartNumberingAfterBreak="0">
    <w:nsid w:val="4D545CB0"/>
    <w:multiLevelType w:val="hybridMultilevel"/>
    <w:tmpl w:val="C19AB2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6DE3FA7"/>
    <w:multiLevelType w:val="hybridMultilevel"/>
    <w:tmpl w:val="65E0ACC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3" w15:restartNumberingAfterBreak="0">
    <w:nsid w:val="578005B0"/>
    <w:multiLevelType w:val="hybridMultilevel"/>
    <w:tmpl w:val="B4A49ED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4" w15:restartNumberingAfterBreak="0">
    <w:nsid w:val="649A2AF2"/>
    <w:multiLevelType w:val="hybridMultilevel"/>
    <w:tmpl w:val="6C58D448"/>
    <w:lvl w:ilvl="0" w:tplc="04090001">
      <w:start w:val="1"/>
      <w:numFmt w:val="bullet"/>
      <w:lvlText w:val=""/>
      <w:lvlJc w:val="left"/>
      <w:pPr>
        <w:ind w:left="1425" w:hanging="360"/>
      </w:pPr>
      <w:rPr>
        <w:rFonts w:ascii="Symbol" w:hAnsi="Symbol" w:cs="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cs="Wingdings" w:hint="default"/>
      </w:rPr>
    </w:lvl>
    <w:lvl w:ilvl="3" w:tplc="04090001">
      <w:start w:val="1"/>
      <w:numFmt w:val="bullet"/>
      <w:lvlText w:val=""/>
      <w:lvlJc w:val="left"/>
      <w:pPr>
        <w:ind w:left="3585" w:hanging="360"/>
      </w:pPr>
      <w:rPr>
        <w:rFonts w:ascii="Symbol" w:hAnsi="Symbol" w:cs="Symbol" w:hint="default"/>
      </w:rPr>
    </w:lvl>
    <w:lvl w:ilvl="4" w:tplc="04090003">
      <w:start w:val="1"/>
      <w:numFmt w:val="bullet"/>
      <w:lvlText w:val="o"/>
      <w:lvlJc w:val="left"/>
      <w:pPr>
        <w:ind w:left="4305" w:hanging="360"/>
      </w:pPr>
      <w:rPr>
        <w:rFonts w:ascii="Courier New" w:hAnsi="Courier New" w:cs="Courier New" w:hint="default"/>
      </w:rPr>
    </w:lvl>
    <w:lvl w:ilvl="5" w:tplc="04090005">
      <w:start w:val="1"/>
      <w:numFmt w:val="bullet"/>
      <w:lvlText w:val=""/>
      <w:lvlJc w:val="left"/>
      <w:pPr>
        <w:ind w:left="5025" w:hanging="360"/>
      </w:pPr>
      <w:rPr>
        <w:rFonts w:ascii="Wingdings" w:hAnsi="Wingdings" w:cs="Wingdings" w:hint="default"/>
      </w:rPr>
    </w:lvl>
    <w:lvl w:ilvl="6" w:tplc="04090001">
      <w:start w:val="1"/>
      <w:numFmt w:val="bullet"/>
      <w:lvlText w:val=""/>
      <w:lvlJc w:val="left"/>
      <w:pPr>
        <w:ind w:left="5745" w:hanging="360"/>
      </w:pPr>
      <w:rPr>
        <w:rFonts w:ascii="Symbol" w:hAnsi="Symbol" w:cs="Symbol" w:hint="default"/>
      </w:rPr>
    </w:lvl>
    <w:lvl w:ilvl="7" w:tplc="04090003">
      <w:start w:val="1"/>
      <w:numFmt w:val="bullet"/>
      <w:lvlText w:val="o"/>
      <w:lvlJc w:val="left"/>
      <w:pPr>
        <w:ind w:left="6465" w:hanging="360"/>
      </w:pPr>
      <w:rPr>
        <w:rFonts w:ascii="Courier New" w:hAnsi="Courier New" w:cs="Courier New" w:hint="default"/>
      </w:rPr>
    </w:lvl>
    <w:lvl w:ilvl="8" w:tplc="04090005">
      <w:start w:val="1"/>
      <w:numFmt w:val="bullet"/>
      <w:lvlText w:val=""/>
      <w:lvlJc w:val="left"/>
      <w:pPr>
        <w:ind w:left="7185" w:hanging="360"/>
      </w:pPr>
      <w:rPr>
        <w:rFonts w:ascii="Wingdings" w:hAnsi="Wingdings" w:cs="Wingdings" w:hint="default"/>
      </w:rPr>
    </w:lvl>
  </w:abstractNum>
  <w:abstractNum w:abstractNumId="25" w15:restartNumberingAfterBreak="0">
    <w:nsid w:val="6F0F55E5"/>
    <w:multiLevelType w:val="hybridMultilevel"/>
    <w:tmpl w:val="B05C5D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74774E0A"/>
    <w:multiLevelType w:val="hybridMultilevel"/>
    <w:tmpl w:val="1AB84E9A"/>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15:restartNumberingAfterBreak="0">
    <w:nsid w:val="77281CFB"/>
    <w:multiLevelType w:val="hybridMultilevel"/>
    <w:tmpl w:val="F6E079A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8" w15:restartNumberingAfterBreak="0">
    <w:nsid w:val="7C6B5F9E"/>
    <w:multiLevelType w:val="hybridMultilevel"/>
    <w:tmpl w:val="E7A2B6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0"/>
  </w:num>
  <w:num w:numId="11">
    <w:abstractNumId w:val="26"/>
  </w:num>
  <w:num w:numId="12">
    <w:abstractNumId w:val="20"/>
  </w:num>
  <w:num w:numId="13">
    <w:abstractNumId w:val="8"/>
  </w:num>
  <w:num w:numId="14">
    <w:abstractNumId w:val="18"/>
  </w:num>
  <w:num w:numId="15">
    <w:abstractNumId w:val="12"/>
  </w:num>
  <w:num w:numId="16">
    <w:abstractNumId w:val="23"/>
  </w:num>
  <w:num w:numId="17">
    <w:abstractNumId w:val="28"/>
  </w:num>
  <w:num w:numId="18">
    <w:abstractNumId w:val="19"/>
  </w:num>
  <w:num w:numId="19">
    <w:abstractNumId w:val="25"/>
  </w:num>
  <w:num w:numId="20">
    <w:abstractNumId w:val="11"/>
  </w:num>
  <w:num w:numId="21">
    <w:abstractNumId w:val="24"/>
  </w:num>
  <w:num w:numId="22">
    <w:abstractNumId w:val="14"/>
  </w:num>
  <w:num w:numId="23">
    <w:abstractNumId w:val="17"/>
  </w:num>
  <w:num w:numId="24">
    <w:abstractNumId w:val="27"/>
  </w:num>
  <w:num w:numId="25">
    <w:abstractNumId w:val="16"/>
  </w:num>
  <w:num w:numId="26">
    <w:abstractNumId w:val="21"/>
  </w:num>
  <w:num w:numId="27">
    <w:abstractNumId w:val="22"/>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67A15"/>
    <w:rsid w:val="00000572"/>
    <w:rsid w:val="00005C4A"/>
    <w:rsid w:val="00007A36"/>
    <w:rsid w:val="00007EB5"/>
    <w:rsid w:val="00010356"/>
    <w:rsid w:val="000131E1"/>
    <w:rsid w:val="00013432"/>
    <w:rsid w:val="00015064"/>
    <w:rsid w:val="000337B2"/>
    <w:rsid w:val="00044FA5"/>
    <w:rsid w:val="00055185"/>
    <w:rsid w:val="00056E00"/>
    <w:rsid w:val="0005714A"/>
    <w:rsid w:val="00060346"/>
    <w:rsid w:val="00073E74"/>
    <w:rsid w:val="00082212"/>
    <w:rsid w:val="00083EA9"/>
    <w:rsid w:val="000A2AA0"/>
    <w:rsid w:val="000B1D0B"/>
    <w:rsid w:val="000C0A07"/>
    <w:rsid w:val="000D19FB"/>
    <w:rsid w:val="000D6FA6"/>
    <w:rsid w:val="000E2F7B"/>
    <w:rsid w:val="000E55CC"/>
    <w:rsid w:val="000E6B17"/>
    <w:rsid w:val="00106CE6"/>
    <w:rsid w:val="001128ED"/>
    <w:rsid w:val="00113502"/>
    <w:rsid w:val="0011395A"/>
    <w:rsid w:val="0011641F"/>
    <w:rsid w:val="00122276"/>
    <w:rsid w:val="00123781"/>
    <w:rsid w:val="00125210"/>
    <w:rsid w:val="00127D92"/>
    <w:rsid w:val="00132432"/>
    <w:rsid w:val="00134360"/>
    <w:rsid w:val="001437CA"/>
    <w:rsid w:val="00145502"/>
    <w:rsid w:val="001508D5"/>
    <w:rsid w:val="00153514"/>
    <w:rsid w:val="001552FC"/>
    <w:rsid w:val="00172435"/>
    <w:rsid w:val="001752CC"/>
    <w:rsid w:val="0017560A"/>
    <w:rsid w:val="00182843"/>
    <w:rsid w:val="001829C1"/>
    <w:rsid w:val="0018396A"/>
    <w:rsid w:val="0019154F"/>
    <w:rsid w:val="00196262"/>
    <w:rsid w:val="001A16B0"/>
    <w:rsid w:val="001B13B4"/>
    <w:rsid w:val="001B36FA"/>
    <w:rsid w:val="001B5587"/>
    <w:rsid w:val="001B5E07"/>
    <w:rsid w:val="001C59DE"/>
    <w:rsid w:val="001D26B0"/>
    <w:rsid w:val="001D478F"/>
    <w:rsid w:val="001E3264"/>
    <w:rsid w:val="001E568A"/>
    <w:rsid w:val="001F36F2"/>
    <w:rsid w:val="001F6B33"/>
    <w:rsid w:val="00204A3C"/>
    <w:rsid w:val="00206951"/>
    <w:rsid w:val="0021052A"/>
    <w:rsid w:val="00212EC6"/>
    <w:rsid w:val="002149A1"/>
    <w:rsid w:val="00214C08"/>
    <w:rsid w:val="00223E8A"/>
    <w:rsid w:val="002269A6"/>
    <w:rsid w:val="002272EA"/>
    <w:rsid w:val="00232E5F"/>
    <w:rsid w:val="00240063"/>
    <w:rsid w:val="0024595D"/>
    <w:rsid w:val="00246554"/>
    <w:rsid w:val="00246639"/>
    <w:rsid w:val="00247320"/>
    <w:rsid w:val="0024751C"/>
    <w:rsid w:val="00254532"/>
    <w:rsid w:val="00261C45"/>
    <w:rsid w:val="00270BC2"/>
    <w:rsid w:val="002729C6"/>
    <w:rsid w:val="0028078A"/>
    <w:rsid w:val="00283840"/>
    <w:rsid w:val="00292216"/>
    <w:rsid w:val="002956BC"/>
    <w:rsid w:val="0029618D"/>
    <w:rsid w:val="00296AA7"/>
    <w:rsid w:val="002A71FE"/>
    <w:rsid w:val="002B328F"/>
    <w:rsid w:val="002B35E5"/>
    <w:rsid w:val="002B39D8"/>
    <w:rsid w:val="002B40E1"/>
    <w:rsid w:val="002B510E"/>
    <w:rsid w:val="002D0F0D"/>
    <w:rsid w:val="002D4ACB"/>
    <w:rsid w:val="002D531C"/>
    <w:rsid w:val="002E0EBF"/>
    <w:rsid w:val="002E22C2"/>
    <w:rsid w:val="002E4816"/>
    <w:rsid w:val="002E5432"/>
    <w:rsid w:val="002F03C2"/>
    <w:rsid w:val="002F0DEC"/>
    <w:rsid w:val="002F1086"/>
    <w:rsid w:val="002F259A"/>
    <w:rsid w:val="002F7FBA"/>
    <w:rsid w:val="00300E43"/>
    <w:rsid w:val="00300EE5"/>
    <w:rsid w:val="00311915"/>
    <w:rsid w:val="0031314D"/>
    <w:rsid w:val="00313A42"/>
    <w:rsid w:val="00317E14"/>
    <w:rsid w:val="00337657"/>
    <w:rsid w:val="0033771F"/>
    <w:rsid w:val="0034386F"/>
    <w:rsid w:val="00343B73"/>
    <w:rsid w:val="00343DCE"/>
    <w:rsid w:val="00347DD1"/>
    <w:rsid w:val="003576B0"/>
    <w:rsid w:val="00360319"/>
    <w:rsid w:val="0036105A"/>
    <w:rsid w:val="00361B0F"/>
    <w:rsid w:val="00374C15"/>
    <w:rsid w:val="00375BC3"/>
    <w:rsid w:val="00377CB7"/>
    <w:rsid w:val="00380E60"/>
    <w:rsid w:val="003837BB"/>
    <w:rsid w:val="0039060D"/>
    <w:rsid w:val="00391F03"/>
    <w:rsid w:val="00396DAC"/>
    <w:rsid w:val="00396E70"/>
    <w:rsid w:val="003A515E"/>
    <w:rsid w:val="003A6FE1"/>
    <w:rsid w:val="003A7D8A"/>
    <w:rsid w:val="003B206D"/>
    <w:rsid w:val="003B4694"/>
    <w:rsid w:val="003B55E1"/>
    <w:rsid w:val="003C0FCF"/>
    <w:rsid w:val="003C5FFC"/>
    <w:rsid w:val="003D704E"/>
    <w:rsid w:val="003E1562"/>
    <w:rsid w:val="003E24C0"/>
    <w:rsid w:val="003E2EFB"/>
    <w:rsid w:val="003E5068"/>
    <w:rsid w:val="003E5391"/>
    <w:rsid w:val="003E7121"/>
    <w:rsid w:val="003E7397"/>
    <w:rsid w:val="003F315C"/>
    <w:rsid w:val="003F7E6B"/>
    <w:rsid w:val="00402062"/>
    <w:rsid w:val="00403571"/>
    <w:rsid w:val="00420A8A"/>
    <w:rsid w:val="004225A9"/>
    <w:rsid w:val="00422A86"/>
    <w:rsid w:val="00424C16"/>
    <w:rsid w:val="004324BF"/>
    <w:rsid w:val="00441CF5"/>
    <w:rsid w:val="00446C5B"/>
    <w:rsid w:val="00447897"/>
    <w:rsid w:val="00447934"/>
    <w:rsid w:val="00450448"/>
    <w:rsid w:val="00450A25"/>
    <w:rsid w:val="00465885"/>
    <w:rsid w:val="0047080D"/>
    <w:rsid w:val="00471EC3"/>
    <w:rsid w:val="004771C2"/>
    <w:rsid w:val="0047772F"/>
    <w:rsid w:val="00485FB0"/>
    <w:rsid w:val="00492CB7"/>
    <w:rsid w:val="004A7785"/>
    <w:rsid w:val="004B0449"/>
    <w:rsid w:val="004B2FF4"/>
    <w:rsid w:val="004B36E8"/>
    <w:rsid w:val="004B6B84"/>
    <w:rsid w:val="004C0B30"/>
    <w:rsid w:val="004C213E"/>
    <w:rsid w:val="004C4693"/>
    <w:rsid w:val="004D12EC"/>
    <w:rsid w:val="004D397E"/>
    <w:rsid w:val="004D4C3B"/>
    <w:rsid w:val="004D5EEA"/>
    <w:rsid w:val="004E233B"/>
    <w:rsid w:val="004F36A5"/>
    <w:rsid w:val="00500105"/>
    <w:rsid w:val="00500291"/>
    <w:rsid w:val="005012C5"/>
    <w:rsid w:val="0050194C"/>
    <w:rsid w:val="00503720"/>
    <w:rsid w:val="005044D5"/>
    <w:rsid w:val="005051AE"/>
    <w:rsid w:val="0050565B"/>
    <w:rsid w:val="00507443"/>
    <w:rsid w:val="005101C6"/>
    <w:rsid w:val="00515B15"/>
    <w:rsid w:val="00522D29"/>
    <w:rsid w:val="0052690A"/>
    <w:rsid w:val="005319F4"/>
    <w:rsid w:val="00532C26"/>
    <w:rsid w:val="00533B55"/>
    <w:rsid w:val="00543BF3"/>
    <w:rsid w:val="00550D99"/>
    <w:rsid w:val="0055370A"/>
    <w:rsid w:val="00555BED"/>
    <w:rsid w:val="00562A58"/>
    <w:rsid w:val="005678A9"/>
    <w:rsid w:val="00571C19"/>
    <w:rsid w:val="00575BCD"/>
    <w:rsid w:val="005836B3"/>
    <w:rsid w:val="005843C1"/>
    <w:rsid w:val="0059131F"/>
    <w:rsid w:val="005A63A4"/>
    <w:rsid w:val="005A6F35"/>
    <w:rsid w:val="005A78CC"/>
    <w:rsid w:val="005B77FA"/>
    <w:rsid w:val="005C0390"/>
    <w:rsid w:val="005D2C1F"/>
    <w:rsid w:val="005E11BA"/>
    <w:rsid w:val="005E450B"/>
    <w:rsid w:val="005E5F61"/>
    <w:rsid w:val="005E7F97"/>
    <w:rsid w:val="005F0D49"/>
    <w:rsid w:val="005F53F1"/>
    <w:rsid w:val="006105BA"/>
    <w:rsid w:val="00621F75"/>
    <w:rsid w:val="00625C9C"/>
    <w:rsid w:val="006275DF"/>
    <w:rsid w:val="006313A7"/>
    <w:rsid w:val="0063184A"/>
    <w:rsid w:val="0063328D"/>
    <w:rsid w:val="00634928"/>
    <w:rsid w:val="006452A0"/>
    <w:rsid w:val="0065576B"/>
    <w:rsid w:val="00656F37"/>
    <w:rsid w:val="00660C52"/>
    <w:rsid w:val="00662176"/>
    <w:rsid w:val="0066421A"/>
    <w:rsid w:val="00666740"/>
    <w:rsid w:val="006675DF"/>
    <w:rsid w:val="00671EDF"/>
    <w:rsid w:val="00675A47"/>
    <w:rsid w:val="00680192"/>
    <w:rsid w:val="00686BC7"/>
    <w:rsid w:val="0069026D"/>
    <w:rsid w:val="00693493"/>
    <w:rsid w:val="00695650"/>
    <w:rsid w:val="00696B82"/>
    <w:rsid w:val="00697354"/>
    <w:rsid w:val="0069740C"/>
    <w:rsid w:val="00697F46"/>
    <w:rsid w:val="006A38A1"/>
    <w:rsid w:val="006B2CC9"/>
    <w:rsid w:val="006B75FE"/>
    <w:rsid w:val="006C1C22"/>
    <w:rsid w:val="006D018A"/>
    <w:rsid w:val="006D2575"/>
    <w:rsid w:val="006D683C"/>
    <w:rsid w:val="006D7E92"/>
    <w:rsid w:val="006E1C2F"/>
    <w:rsid w:val="006E2E87"/>
    <w:rsid w:val="006E5F82"/>
    <w:rsid w:val="006E6098"/>
    <w:rsid w:val="006F139B"/>
    <w:rsid w:val="006F3F96"/>
    <w:rsid w:val="007043E7"/>
    <w:rsid w:val="00706BF0"/>
    <w:rsid w:val="00710737"/>
    <w:rsid w:val="007146A1"/>
    <w:rsid w:val="00714E7E"/>
    <w:rsid w:val="00717B01"/>
    <w:rsid w:val="00717F40"/>
    <w:rsid w:val="007253A0"/>
    <w:rsid w:val="00727D9A"/>
    <w:rsid w:val="007402F8"/>
    <w:rsid w:val="007443D2"/>
    <w:rsid w:val="0075445B"/>
    <w:rsid w:val="007627D4"/>
    <w:rsid w:val="00763689"/>
    <w:rsid w:val="00764C12"/>
    <w:rsid w:val="007661EC"/>
    <w:rsid w:val="00775A01"/>
    <w:rsid w:val="00777E37"/>
    <w:rsid w:val="007856BF"/>
    <w:rsid w:val="007907D2"/>
    <w:rsid w:val="007950DE"/>
    <w:rsid w:val="007A15FD"/>
    <w:rsid w:val="007A21EC"/>
    <w:rsid w:val="007A35D8"/>
    <w:rsid w:val="007C4FC6"/>
    <w:rsid w:val="007C68A6"/>
    <w:rsid w:val="007C732F"/>
    <w:rsid w:val="007D6682"/>
    <w:rsid w:val="007D7C98"/>
    <w:rsid w:val="007E11EC"/>
    <w:rsid w:val="007F4142"/>
    <w:rsid w:val="00801948"/>
    <w:rsid w:val="00812A56"/>
    <w:rsid w:val="00832CD7"/>
    <w:rsid w:val="00833877"/>
    <w:rsid w:val="00835502"/>
    <w:rsid w:val="00840A27"/>
    <w:rsid w:val="008413BE"/>
    <w:rsid w:val="00843B50"/>
    <w:rsid w:val="00857477"/>
    <w:rsid w:val="0085790E"/>
    <w:rsid w:val="0086089F"/>
    <w:rsid w:val="00862E3C"/>
    <w:rsid w:val="0086390F"/>
    <w:rsid w:val="00863DEB"/>
    <w:rsid w:val="00867E97"/>
    <w:rsid w:val="00870662"/>
    <w:rsid w:val="00880416"/>
    <w:rsid w:val="008806C9"/>
    <w:rsid w:val="00882D10"/>
    <w:rsid w:val="00883060"/>
    <w:rsid w:val="008836D3"/>
    <w:rsid w:val="008847EA"/>
    <w:rsid w:val="00885013"/>
    <w:rsid w:val="008A6E74"/>
    <w:rsid w:val="008B17EB"/>
    <w:rsid w:val="008B18F0"/>
    <w:rsid w:val="008B22AE"/>
    <w:rsid w:val="008B4CEF"/>
    <w:rsid w:val="008C0E0D"/>
    <w:rsid w:val="008C42D2"/>
    <w:rsid w:val="008D091B"/>
    <w:rsid w:val="008D5F6D"/>
    <w:rsid w:val="008E01AE"/>
    <w:rsid w:val="008F1DF7"/>
    <w:rsid w:val="008F33F6"/>
    <w:rsid w:val="008F34B1"/>
    <w:rsid w:val="008F4506"/>
    <w:rsid w:val="008F5B47"/>
    <w:rsid w:val="008F5E02"/>
    <w:rsid w:val="009015D0"/>
    <w:rsid w:val="0090182E"/>
    <w:rsid w:val="009036BF"/>
    <w:rsid w:val="00903E60"/>
    <w:rsid w:val="0091267A"/>
    <w:rsid w:val="00922217"/>
    <w:rsid w:val="009237F5"/>
    <w:rsid w:val="009245C7"/>
    <w:rsid w:val="009259B3"/>
    <w:rsid w:val="00932A18"/>
    <w:rsid w:val="00933272"/>
    <w:rsid w:val="0093362D"/>
    <w:rsid w:val="0093547F"/>
    <w:rsid w:val="00937E7E"/>
    <w:rsid w:val="00947A64"/>
    <w:rsid w:val="00952297"/>
    <w:rsid w:val="00960B2A"/>
    <w:rsid w:val="009657EC"/>
    <w:rsid w:val="00965A84"/>
    <w:rsid w:val="00967A15"/>
    <w:rsid w:val="009721D7"/>
    <w:rsid w:val="00973F39"/>
    <w:rsid w:val="009761CE"/>
    <w:rsid w:val="009805C8"/>
    <w:rsid w:val="00991685"/>
    <w:rsid w:val="0099249D"/>
    <w:rsid w:val="00993964"/>
    <w:rsid w:val="00993A0C"/>
    <w:rsid w:val="00994843"/>
    <w:rsid w:val="009A3018"/>
    <w:rsid w:val="009A48D2"/>
    <w:rsid w:val="009B22BF"/>
    <w:rsid w:val="009B3CB5"/>
    <w:rsid w:val="009B617A"/>
    <w:rsid w:val="009D5735"/>
    <w:rsid w:val="009D6E6F"/>
    <w:rsid w:val="009D7B0C"/>
    <w:rsid w:val="009E0F1C"/>
    <w:rsid w:val="009E5775"/>
    <w:rsid w:val="009F1B80"/>
    <w:rsid w:val="009F425C"/>
    <w:rsid w:val="009F561C"/>
    <w:rsid w:val="00A104DE"/>
    <w:rsid w:val="00A10698"/>
    <w:rsid w:val="00A200FB"/>
    <w:rsid w:val="00A21F0A"/>
    <w:rsid w:val="00A32BF0"/>
    <w:rsid w:val="00A43A1C"/>
    <w:rsid w:val="00A46A16"/>
    <w:rsid w:val="00A54112"/>
    <w:rsid w:val="00A55872"/>
    <w:rsid w:val="00A563E5"/>
    <w:rsid w:val="00A61C00"/>
    <w:rsid w:val="00A6373E"/>
    <w:rsid w:val="00A74058"/>
    <w:rsid w:val="00A75C72"/>
    <w:rsid w:val="00A8349E"/>
    <w:rsid w:val="00A874BC"/>
    <w:rsid w:val="00A87C63"/>
    <w:rsid w:val="00A90372"/>
    <w:rsid w:val="00A90F4C"/>
    <w:rsid w:val="00AA1B81"/>
    <w:rsid w:val="00AA6A04"/>
    <w:rsid w:val="00AB45FC"/>
    <w:rsid w:val="00AB6360"/>
    <w:rsid w:val="00AD344A"/>
    <w:rsid w:val="00AD516A"/>
    <w:rsid w:val="00AD7AE6"/>
    <w:rsid w:val="00AE2024"/>
    <w:rsid w:val="00AE246E"/>
    <w:rsid w:val="00AF15C2"/>
    <w:rsid w:val="00AF3E48"/>
    <w:rsid w:val="00AF3EAF"/>
    <w:rsid w:val="00AF407F"/>
    <w:rsid w:val="00AF5FAA"/>
    <w:rsid w:val="00B00611"/>
    <w:rsid w:val="00B123C0"/>
    <w:rsid w:val="00B20151"/>
    <w:rsid w:val="00B2091E"/>
    <w:rsid w:val="00B2233B"/>
    <w:rsid w:val="00B25BCD"/>
    <w:rsid w:val="00B32259"/>
    <w:rsid w:val="00B57AB0"/>
    <w:rsid w:val="00B737D3"/>
    <w:rsid w:val="00B73909"/>
    <w:rsid w:val="00B77E52"/>
    <w:rsid w:val="00B81A32"/>
    <w:rsid w:val="00B84010"/>
    <w:rsid w:val="00B90C32"/>
    <w:rsid w:val="00B926AB"/>
    <w:rsid w:val="00B92BF1"/>
    <w:rsid w:val="00B945A0"/>
    <w:rsid w:val="00B96791"/>
    <w:rsid w:val="00B96F89"/>
    <w:rsid w:val="00BA0BFC"/>
    <w:rsid w:val="00BA163E"/>
    <w:rsid w:val="00BB4ECC"/>
    <w:rsid w:val="00BC1282"/>
    <w:rsid w:val="00BC17E9"/>
    <w:rsid w:val="00BC3341"/>
    <w:rsid w:val="00BE1C91"/>
    <w:rsid w:val="00BE3F77"/>
    <w:rsid w:val="00BE5D9A"/>
    <w:rsid w:val="00C10666"/>
    <w:rsid w:val="00C13C61"/>
    <w:rsid w:val="00C2567A"/>
    <w:rsid w:val="00C30EB9"/>
    <w:rsid w:val="00C36BB0"/>
    <w:rsid w:val="00C36CB3"/>
    <w:rsid w:val="00C37B46"/>
    <w:rsid w:val="00C37EA7"/>
    <w:rsid w:val="00C51C99"/>
    <w:rsid w:val="00C53F2F"/>
    <w:rsid w:val="00C575DB"/>
    <w:rsid w:val="00C61A8E"/>
    <w:rsid w:val="00C62DA2"/>
    <w:rsid w:val="00C66D8B"/>
    <w:rsid w:val="00C77377"/>
    <w:rsid w:val="00C8107A"/>
    <w:rsid w:val="00C87ED0"/>
    <w:rsid w:val="00C91D9D"/>
    <w:rsid w:val="00C9318E"/>
    <w:rsid w:val="00C94C8E"/>
    <w:rsid w:val="00CA0531"/>
    <w:rsid w:val="00CA6085"/>
    <w:rsid w:val="00CA60C6"/>
    <w:rsid w:val="00CB2A43"/>
    <w:rsid w:val="00CB5396"/>
    <w:rsid w:val="00CC48D8"/>
    <w:rsid w:val="00CD1E93"/>
    <w:rsid w:val="00CE5584"/>
    <w:rsid w:val="00CE5F12"/>
    <w:rsid w:val="00CE7D18"/>
    <w:rsid w:val="00CF1D0F"/>
    <w:rsid w:val="00CF6027"/>
    <w:rsid w:val="00CF626B"/>
    <w:rsid w:val="00CF675C"/>
    <w:rsid w:val="00D043C7"/>
    <w:rsid w:val="00D10E6D"/>
    <w:rsid w:val="00D10E7F"/>
    <w:rsid w:val="00D116B1"/>
    <w:rsid w:val="00D1327D"/>
    <w:rsid w:val="00D143F8"/>
    <w:rsid w:val="00D25D77"/>
    <w:rsid w:val="00D41126"/>
    <w:rsid w:val="00D47D79"/>
    <w:rsid w:val="00D5436E"/>
    <w:rsid w:val="00D63866"/>
    <w:rsid w:val="00D64D73"/>
    <w:rsid w:val="00D666EA"/>
    <w:rsid w:val="00D73339"/>
    <w:rsid w:val="00D776A2"/>
    <w:rsid w:val="00D82036"/>
    <w:rsid w:val="00D87D3F"/>
    <w:rsid w:val="00D906B1"/>
    <w:rsid w:val="00D937DB"/>
    <w:rsid w:val="00D9500D"/>
    <w:rsid w:val="00DA1EB0"/>
    <w:rsid w:val="00DA2A63"/>
    <w:rsid w:val="00DA5B9F"/>
    <w:rsid w:val="00DB50C5"/>
    <w:rsid w:val="00DB560F"/>
    <w:rsid w:val="00DC1966"/>
    <w:rsid w:val="00DC5474"/>
    <w:rsid w:val="00DC66D9"/>
    <w:rsid w:val="00DC6EB0"/>
    <w:rsid w:val="00DE0AB9"/>
    <w:rsid w:val="00DE3051"/>
    <w:rsid w:val="00DE6BD1"/>
    <w:rsid w:val="00E01DD5"/>
    <w:rsid w:val="00E03C53"/>
    <w:rsid w:val="00E1659B"/>
    <w:rsid w:val="00E21161"/>
    <w:rsid w:val="00E2282B"/>
    <w:rsid w:val="00E251A9"/>
    <w:rsid w:val="00E25841"/>
    <w:rsid w:val="00E32E42"/>
    <w:rsid w:val="00E45CBF"/>
    <w:rsid w:val="00E4607B"/>
    <w:rsid w:val="00E475E5"/>
    <w:rsid w:val="00E53DAF"/>
    <w:rsid w:val="00E55072"/>
    <w:rsid w:val="00E56CF7"/>
    <w:rsid w:val="00E620E3"/>
    <w:rsid w:val="00E637F6"/>
    <w:rsid w:val="00E645A9"/>
    <w:rsid w:val="00E64BF3"/>
    <w:rsid w:val="00E7436D"/>
    <w:rsid w:val="00E76CC0"/>
    <w:rsid w:val="00E80940"/>
    <w:rsid w:val="00E82963"/>
    <w:rsid w:val="00E82E01"/>
    <w:rsid w:val="00E9235A"/>
    <w:rsid w:val="00E92FA5"/>
    <w:rsid w:val="00E952E1"/>
    <w:rsid w:val="00E96AF3"/>
    <w:rsid w:val="00EB00A0"/>
    <w:rsid w:val="00EC21DD"/>
    <w:rsid w:val="00EC5786"/>
    <w:rsid w:val="00ED4771"/>
    <w:rsid w:val="00ED4FD4"/>
    <w:rsid w:val="00ED6492"/>
    <w:rsid w:val="00EE178F"/>
    <w:rsid w:val="00EE4448"/>
    <w:rsid w:val="00EE4B22"/>
    <w:rsid w:val="00EE6816"/>
    <w:rsid w:val="00EE729A"/>
    <w:rsid w:val="00EE755A"/>
    <w:rsid w:val="00EE7B21"/>
    <w:rsid w:val="00EF0EA0"/>
    <w:rsid w:val="00EF36E3"/>
    <w:rsid w:val="00F05B53"/>
    <w:rsid w:val="00F141CC"/>
    <w:rsid w:val="00F15CCC"/>
    <w:rsid w:val="00F175BC"/>
    <w:rsid w:val="00F203BB"/>
    <w:rsid w:val="00F204D8"/>
    <w:rsid w:val="00F2136B"/>
    <w:rsid w:val="00F22A55"/>
    <w:rsid w:val="00F27DFD"/>
    <w:rsid w:val="00F32B0C"/>
    <w:rsid w:val="00F35998"/>
    <w:rsid w:val="00F41BB8"/>
    <w:rsid w:val="00F50432"/>
    <w:rsid w:val="00F526C0"/>
    <w:rsid w:val="00F56804"/>
    <w:rsid w:val="00F57EBF"/>
    <w:rsid w:val="00F614B3"/>
    <w:rsid w:val="00F63CA9"/>
    <w:rsid w:val="00F677B5"/>
    <w:rsid w:val="00F726E6"/>
    <w:rsid w:val="00F736F9"/>
    <w:rsid w:val="00F775BB"/>
    <w:rsid w:val="00F77AB4"/>
    <w:rsid w:val="00F8271A"/>
    <w:rsid w:val="00F96EF5"/>
    <w:rsid w:val="00FA326C"/>
    <w:rsid w:val="00FA39C0"/>
    <w:rsid w:val="00FA5F7B"/>
    <w:rsid w:val="00FB22A2"/>
    <w:rsid w:val="00FB2B99"/>
    <w:rsid w:val="00FC0454"/>
    <w:rsid w:val="00FC219F"/>
    <w:rsid w:val="00FC268D"/>
    <w:rsid w:val="00FC4D09"/>
    <w:rsid w:val="00FC758F"/>
    <w:rsid w:val="00FD2B28"/>
    <w:rsid w:val="00FD6BDF"/>
    <w:rsid w:val="00FD7E6F"/>
    <w:rsid w:val="00FE0610"/>
    <w:rsid w:val="00FE4716"/>
    <w:rsid w:val="00FF4CBB"/>
    <w:rsid w:val="00FF772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5:docId w15:val="{43A050D3-77F3-4675-BB97-8C580D98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1D7"/>
    <w:pPr>
      <w:widowControl w:val="0"/>
      <w:suppressAutoHyphens/>
    </w:pPr>
    <w:rPr>
      <w:sz w:val="24"/>
      <w:szCs w:val="24"/>
      <w:lang w:val="en-US" w:eastAsia="en-US"/>
    </w:rPr>
  </w:style>
  <w:style w:type="paragraph" w:styleId="Heading1">
    <w:name w:val="heading 1"/>
    <w:basedOn w:val="Normal"/>
    <w:next w:val="Normal"/>
    <w:link w:val="Heading1Char"/>
    <w:uiPriority w:val="99"/>
    <w:qFormat/>
    <w:rsid w:val="00E645A9"/>
    <w:pPr>
      <w:keepNext/>
      <w:widowControl/>
      <w:suppressAutoHyphens w:val="0"/>
      <w:autoSpaceDE w:val="0"/>
      <w:autoSpaceDN w:val="0"/>
      <w:adjustRightInd w:val="0"/>
      <w:spacing w:line="312" w:lineRule="auto"/>
      <w:outlineLvl w:val="0"/>
    </w:pPr>
    <w:rPr>
      <w:rFonts w:ascii="Book Antiqua" w:hAnsi="Book Antiqua" w:cs="Book Antiqua"/>
      <w:b/>
      <w:bCs/>
      <w:i/>
      <w:iCs/>
      <w:sz w:val="28"/>
      <w:szCs w:val="28"/>
    </w:rPr>
  </w:style>
  <w:style w:type="paragraph" w:styleId="Heading2">
    <w:name w:val="heading 2"/>
    <w:basedOn w:val="Normal"/>
    <w:next w:val="Normal"/>
    <w:link w:val="Heading2Char"/>
    <w:uiPriority w:val="99"/>
    <w:qFormat/>
    <w:rsid w:val="00E645A9"/>
    <w:pPr>
      <w:keepNext/>
      <w:widowControl/>
      <w:suppressAutoHyphens w:val="0"/>
      <w:outlineLvl w:val="1"/>
    </w:pPr>
    <w:rPr>
      <w:rFonts w:ascii="Verdana" w:hAnsi="Verdana" w:cs="Verdana"/>
      <w:b/>
      <w:bCs/>
      <w:sz w:val="16"/>
      <w:szCs w:val="16"/>
      <w:lang w:val="en-GB"/>
    </w:rPr>
  </w:style>
  <w:style w:type="paragraph" w:styleId="Heading3">
    <w:name w:val="heading 3"/>
    <w:basedOn w:val="Normal"/>
    <w:next w:val="Normal"/>
    <w:link w:val="Heading3Char"/>
    <w:uiPriority w:val="99"/>
    <w:qFormat/>
    <w:rsid w:val="00E645A9"/>
    <w:pPr>
      <w:keepNext/>
      <w:tabs>
        <w:tab w:val="left" w:pos="5385"/>
      </w:tabs>
      <w:outlineLvl w:val="2"/>
    </w:pPr>
    <w:rPr>
      <w:rFonts w:ascii="Garamond" w:hAnsi="Garamond" w:cs="Garamond"/>
      <w:b/>
      <w:bCs/>
      <w:sz w:val="22"/>
      <w:szCs w:val="22"/>
    </w:rPr>
  </w:style>
  <w:style w:type="paragraph" w:styleId="Heading4">
    <w:name w:val="heading 4"/>
    <w:basedOn w:val="Normal"/>
    <w:next w:val="Normal"/>
    <w:link w:val="Heading4Char"/>
    <w:uiPriority w:val="99"/>
    <w:qFormat/>
    <w:rsid w:val="00E645A9"/>
    <w:pPr>
      <w:keepNext/>
      <w:spacing w:line="276" w:lineRule="auto"/>
      <w:jc w:val="center"/>
      <w:outlineLvl w:val="3"/>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55872"/>
    <w:rPr>
      <w:rFonts w:ascii="Cambria" w:hAnsi="Cambria" w:cs="Cambria"/>
      <w:b/>
      <w:bCs/>
      <w:kern w:val="32"/>
      <w:sz w:val="32"/>
      <w:szCs w:val="32"/>
    </w:rPr>
  </w:style>
  <w:style w:type="character" w:customStyle="1" w:styleId="Heading2Char">
    <w:name w:val="Heading 2 Char"/>
    <w:link w:val="Heading2"/>
    <w:uiPriority w:val="99"/>
    <w:semiHidden/>
    <w:locked/>
    <w:rsid w:val="00A55872"/>
    <w:rPr>
      <w:rFonts w:ascii="Cambria" w:hAnsi="Cambria" w:cs="Cambria"/>
      <w:b/>
      <w:bCs/>
      <w:i/>
      <w:iCs/>
      <w:sz w:val="28"/>
      <w:szCs w:val="28"/>
    </w:rPr>
  </w:style>
  <w:style w:type="character" w:customStyle="1" w:styleId="Heading3Char">
    <w:name w:val="Heading 3 Char"/>
    <w:link w:val="Heading3"/>
    <w:uiPriority w:val="99"/>
    <w:semiHidden/>
    <w:locked/>
    <w:rsid w:val="00A55872"/>
    <w:rPr>
      <w:rFonts w:ascii="Cambria" w:hAnsi="Cambria" w:cs="Cambria"/>
      <w:b/>
      <w:bCs/>
      <w:sz w:val="26"/>
      <w:szCs w:val="26"/>
    </w:rPr>
  </w:style>
  <w:style w:type="character" w:customStyle="1" w:styleId="Heading4Char">
    <w:name w:val="Heading 4 Char"/>
    <w:link w:val="Heading4"/>
    <w:uiPriority w:val="99"/>
    <w:semiHidden/>
    <w:locked/>
    <w:rsid w:val="00A55872"/>
    <w:rPr>
      <w:rFonts w:ascii="Calibri" w:hAnsi="Calibri" w:cs="Calibri"/>
      <w:b/>
      <w:bCs/>
      <w:sz w:val="28"/>
      <w:szCs w:val="28"/>
    </w:rPr>
  </w:style>
  <w:style w:type="character" w:customStyle="1" w:styleId="WW8Num1z0">
    <w:name w:val="WW8Num1z0"/>
    <w:uiPriority w:val="99"/>
    <w:rsid w:val="00E645A9"/>
    <w:rPr>
      <w:rFonts w:ascii="Symbol" w:hAnsi="Symbol" w:cs="Symbol"/>
      <w:sz w:val="24"/>
      <w:szCs w:val="24"/>
    </w:rPr>
  </w:style>
  <w:style w:type="character" w:customStyle="1" w:styleId="WW8Num2z0">
    <w:name w:val="WW8Num2z0"/>
    <w:uiPriority w:val="99"/>
    <w:rsid w:val="00E645A9"/>
    <w:rPr>
      <w:rFonts w:ascii="Symbol" w:hAnsi="Symbol" w:cs="Symbol"/>
    </w:rPr>
  </w:style>
  <w:style w:type="character" w:customStyle="1" w:styleId="WW8Num3z0">
    <w:name w:val="WW8Num3z0"/>
    <w:uiPriority w:val="99"/>
    <w:rsid w:val="00E645A9"/>
    <w:rPr>
      <w:rFonts w:ascii="Symbol" w:hAnsi="Symbol" w:cs="Symbol"/>
      <w:sz w:val="24"/>
      <w:szCs w:val="24"/>
    </w:rPr>
  </w:style>
  <w:style w:type="character" w:customStyle="1" w:styleId="WW8Num4z0">
    <w:name w:val="WW8Num4z0"/>
    <w:uiPriority w:val="99"/>
    <w:rsid w:val="00E645A9"/>
    <w:rPr>
      <w:rFonts w:ascii="Symbol" w:hAnsi="Symbol" w:cs="Symbol"/>
      <w:sz w:val="24"/>
      <w:szCs w:val="24"/>
    </w:rPr>
  </w:style>
  <w:style w:type="character" w:customStyle="1" w:styleId="WW8Num5z0">
    <w:name w:val="WW8Num5z0"/>
    <w:uiPriority w:val="99"/>
    <w:rsid w:val="00E645A9"/>
    <w:rPr>
      <w:rFonts w:ascii="Symbol" w:hAnsi="Symbol" w:cs="Symbol"/>
    </w:rPr>
  </w:style>
  <w:style w:type="character" w:customStyle="1" w:styleId="WW8Num6z0">
    <w:name w:val="WW8Num6z0"/>
    <w:uiPriority w:val="99"/>
    <w:rsid w:val="00E645A9"/>
    <w:rPr>
      <w:rFonts w:ascii="Symbol" w:hAnsi="Symbol" w:cs="Symbol"/>
      <w:sz w:val="24"/>
      <w:szCs w:val="24"/>
    </w:rPr>
  </w:style>
  <w:style w:type="character" w:customStyle="1" w:styleId="WW8Num7z0">
    <w:name w:val="WW8Num7z0"/>
    <w:uiPriority w:val="99"/>
    <w:rsid w:val="00E645A9"/>
    <w:rPr>
      <w:rFonts w:ascii="Symbol" w:hAnsi="Symbol" w:cs="Symbol"/>
      <w:sz w:val="24"/>
      <w:szCs w:val="24"/>
    </w:rPr>
  </w:style>
  <w:style w:type="character" w:customStyle="1" w:styleId="Absatz-Standardschriftart">
    <w:name w:val="Absatz-Standardschriftart"/>
    <w:uiPriority w:val="99"/>
    <w:rsid w:val="00E645A9"/>
  </w:style>
  <w:style w:type="character" w:customStyle="1" w:styleId="WW8Num8z0">
    <w:name w:val="WW8Num8z0"/>
    <w:uiPriority w:val="99"/>
    <w:rsid w:val="00E645A9"/>
    <w:rPr>
      <w:rFonts w:ascii="Symbol" w:hAnsi="Symbol" w:cs="Symbol"/>
      <w:sz w:val="24"/>
      <w:szCs w:val="24"/>
    </w:rPr>
  </w:style>
  <w:style w:type="character" w:customStyle="1" w:styleId="WW-Absatz-Standardschriftart">
    <w:name w:val="WW-Absatz-Standardschriftart"/>
    <w:uiPriority w:val="99"/>
    <w:rsid w:val="00E645A9"/>
  </w:style>
  <w:style w:type="character" w:customStyle="1" w:styleId="WW8Num9z0">
    <w:name w:val="WW8Num9z0"/>
    <w:uiPriority w:val="99"/>
    <w:rsid w:val="00E645A9"/>
    <w:rPr>
      <w:rFonts w:ascii="Symbol" w:hAnsi="Symbol" w:cs="Symbol"/>
      <w:sz w:val="24"/>
      <w:szCs w:val="24"/>
    </w:rPr>
  </w:style>
  <w:style w:type="character" w:customStyle="1" w:styleId="WW8Num10z0">
    <w:name w:val="WW8Num10z0"/>
    <w:uiPriority w:val="99"/>
    <w:rsid w:val="00E645A9"/>
    <w:rPr>
      <w:rFonts w:ascii="Symbol" w:hAnsi="Symbol" w:cs="Symbol"/>
      <w:sz w:val="24"/>
      <w:szCs w:val="24"/>
    </w:rPr>
  </w:style>
  <w:style w:type="character" w:customStyle="1" w:styleId="WW8Num11z0">
    <w:name w:val="WW8Num11z0"/>
    <w:uiPriority w:val="99"/>
    <w:rsid w:val="00E645A9"/>
    <w:rPr>
      <w:rFonts w:ascii="Symbol" w:hAnsi="Symbol" w:cs="Symbol"/>
      <w:sz w:val="24"/>
      <w:szCs w:val="24"/>
    </w:rPr>
  </w:style>
  <w:style w:type="character" w:customStyle="1" w:styleId="WW-Absatz-Standardschriftart1">
    <w:name w:val="WW-Absatz-Standardschriftart1"/>
    <w:uiPriority w:val="99"/>
    <w:rsid w:val="00E645A9"/>
  </w:style>
  <w:style w:type="character" w:customStyle="1" w:styleId="WW-Absatz-Standardschriftart11">
    <w:name w:val="WW-Absatz-Standardschriftart11"/>
    <w:uiPriority w:val="99"/>
    <w:rsid w:val="00E645A9"/>
  </w:style>
  <w:style w:type="character" w:customStyle="1" w:styleId="WW-Absatz-Standardschriftart111">
    <w:name w:val="WW-Absatz-Standardschriftart111"/>
    <w:uiPriority w:val="99"/>
    <w:rsid w:val="00E645A9"/>
  </w:style>
  <w:style w:type="character" w:customStyle="1" w:styleId="WW8Num12z0">
    <w:name w:val="WW8Num12z0"/>
    <w:uiPriority w:val="99"/>
    <w:rsid w:val="00E645A9"/>
    <w:rPr>
      <w:rFonts w:ascii="Symbol" w:hAnsi="Symbol" w:cs="Symbol"/>
      <w:sz w:val="24"/>
      <w:szCs w:val="24"/>
    </w:rPr>
  </w:style>
  <w:style w:type="character" w:customStyle="1" w:styleId="WW-Absatz-Standardschriftart1111">
    <w:name w:val="WW-Absatz-Standardschriftart1111"/>
    <w:uiPriority w:val="99"/>
    <w:rsid w:val="00E645A9"/>
  </w:style>
  <w:style w:type="character" w:styleId="Hyperlink">
    <w:name w:val="Hyperlink"/>
    <w:uiPriority w:val="99"/>
    <w:rsid w:val="00E645A9"/>
    <w:rPr>
      <w:color w:val="000080"/>
      <w:u w:val="single"/>
    </w:rPr>
  </w:style>
  <w:style w:type="character" w:customStyle="1" w:styleId="Bullets">
    <w:name w:val="Bullets"/>
    <w:uiPriority w:val="99"/>
    <w:rsid w:val="00E645A9"/>
    <w:rPr>
      <w:rFonts w:ascii="Book Antiqua" w:hAnsi="Book Antiqua" w:cs="Book Antiqua"/>
      <w:sz w:val="24"/>
      <w:szCs w:val="24"/>
    </w:rPr>
  </w:style>
  <w:style w:type="character" w:styleId="FollowedHyperlink">
    <w:name w:val="FollowedHyperlink"/>
    <w:uiPriority w:val="99"/>
    <w:rsid w:val="00E645A9"/>
    <w:rPr>
      <w:color w:val="800000"/>
      <w:u w:val="single"/>
    </w:rPr>
  </w:style>
  <w:style w:type="paragraph" w:styleId="BodyText">
    <w:name w:val="Body Text"/>
    <w:basedOn w:val="Normal"/>
    <w:link w:val="BodyTextChar"/>
    <w:uiPriority w:val="99"/>
    <w:rsid w:val="00E645A9"/>
    <w:pPr>
      <w:spacing w:after="120"/>
    </w:pPr>
  </w:style>
  <w:style w:type="character" w:customStyle="1" w:styleId="BodyTextChar">
    <w:name w:val="Body Text Char"/>
    <w:link w:val="BodyText"/>
    <w:uiPriority w:val="99"/>
    <w:semiHidden/>
    <w:locked/>
    <w:rsid w:val="00A55872"/>
    <w:rPr>
      <w:sz w:val="24"/>
      <w:szCs w:val="24"/>
    </w:rPr>
  </w:style>
  <w:style w:type="paragraph" w:styleId="List">
    <w:name w:val="List"/>
    <w:basedOn w:val="BodyText"/>
    <w:uiPriority w:val="99"/>
    <w:rsid w:val="00E645A9"/>
  </w:style>
  <w:style w:type="paragraph" w:styleId="Caption">
    <w:name w:val="caption"/>
    <w:basedOn w:val="Normal"/>
    <w:uiPriority w:val="99"/>
    <w:qFormat/>
    <w:rsid w:val="00E645A9"/>
    <w:pPr>
      <w:suppressLineNumbers/>
      <w:spacing w:before="120" w:after="120"/>
    </w:pPr>
    <w:rPr>
      <w:i/>
      <w:iCs/>
      <w:sz w:val="20"/>
      <w:szCs w:val="20"/>
    </w:rPr>
  </w:style>
  <w:style w:type="paragraph" w:customStyle="1" w:styleId="Index">
    <w:name w:val="Index"/>
    <w:basedOn w:val="Normal"/>
    <w:uiPriority w:val="99"/>
    <w:rsid w:val="00E645A9"/>
    <w:pPr>
      <w:suppressLineNumbers/>
    </w:pPr>
  </w:style>
  <w:style w:type="paragraph" w:customStyle="1" w:styleId="Heading">
    <w:name w:val="Heading"/>
    <w:basedOn w:val="Normal"/>
    <w:next w:val="BodyText"/>
    <w:uiPriority w:val="99"/>
    <w:rsid w:val="00E645A9"/>
    <w:pPr>
      <w:keepNext/>
      <w:spacing w:before="240" w:after="120"/>
    </w:pPr>
    <w:rPr>
      <w:rFonts w:ascii="Arial" w:hAnsi="Arial" w:cs="Arial"/>
      <w:sz w:val="28"/>
      <w:szCs w:val="28"/>
    </w:rPr>
  </w:style>
  <w:style w:type="paragraph" w:customStyle="1" w:styleId="TableContents">
    <w:name w:val="Table Contents"/>
    <w:basedOn w:val="Normal"/>
    <w:uiPriority w:val="99"/>
    <w:rsid w:val="00E645A9"/>
    <w:pPr>
      <w:suppressLineNumbers/>
    </w:pPr>
  </w:style>
  <w:style w:type="paragraph" w:customStyle="1" w:styleId="TableHeading">
    <w:name w:val="Table Heading"/>
    <w:basedOn w:val="TableContents"/>
    <w:uiPriority w:val="99"/>
    <w:rsid w:val="00E645A9"/>
    <w:pPr>
      <w:jc w:val="center"/>
    </w:pPr>
    <w:rPr>
      <w:b/>
      <w:bCs/>
      <w:i/>
      <w:iCs/>
    </w:rPr>
  </w:style>
  <w:style w:type="paragraph" w:styleId="BodyText3">
    <w:name w:val="Body Text 3"/>
    <w:basedOn w:val="Normal"/>
    <w:link w:val="BodyText3Char"/>
    <w:uiPriority w:val="99"/>
    <w:rsid w:val="00E645A9"/>
    <w:pPr>
      <w:widowControl/>
      <w:suppressAutoHyphens w:val="0"/>
      <w:spacing w:after="120"/>
    </w:pPr>
    <w:rPr>
      <w:sz w:val="16"/>
      <w:szCs w:val="16"/>
      <w:lang w:val="en-GB"/>
    </w:rPr>
  </w:style>
  <w:style w:type="character" w:customStyle="1" w:styleId="BodyText3Char">
    <w:name w:val="Body Text 3 Char"/>
    <w:link w:val="BodyText3"/>
    <w:uiPriority w:val="99"/>
    <w:semiHidden/>
    <w:locked/>
    <w:rsid w:val="00A55872"/>
    <w:rPr>
      <w:sz w:val="16"/>
      <w:szCs w:val="16"/>
    </w:rPr>
  </w:style>
  <w:style w:type="paragraph" w:styleId="BodyText2">
    <w:name w:val="Body Text 2"/>
    <w:basedOn w:val="Normal"/>
    <w:link w:val="BodyText2Char"/>
    <w:uiPriority w:val="99"/>
    <w:rsid w:val="00E645A9"/>
    <w:pPr>
      <w:widowControl/>
      <w:suppressAutoHyphens w:val="0"/>
      <w:jc w:val="both"/>
    </w:pPr>
    <w:rPr>
      <w:sz w:val="22"/>
      <w:szCs w:val="22"/>
      <w:lang w:val="en-GB"/>
    </w:rPr>
  </w:style>
  <w:style w:type="character" w:customStyle="1" w:styleId="BodyText2Char">
    <w:name w:val="Body Text 2 Char"/>
    <w:link w:val="BodyText2"/>
    <w:uiPriority w:val="99"/>
    <w:semiHidden/>
    <w:locked/>
    <w:rsid w:val="00A55872"/>
    <w:rPr>
      <w:sz w:val="24"/>
      <w:szCs w:val="24"/>
    </w:rPr>
  </w:style>
  <w:style w:type="paragraph" w:styleId="BodyTextIndent3">
    <w:name w:val="Body Text Indent 3"/>
    <w:basedOn w:val="Normal"/>
    <w:link w:val="BodyTextIndent3Char"/>
    <w:uiPriority w:val="99"/>
    <w:rsid w:val="00E645A9"/>
    <w:pPr>
      <w:widowControl/>
      <w:suppressAutoHyphens w:val="0"/>
      <w:ind w:left="360"/>
      <w:jc w:val="both"/>
    </w:pPr>
    <w:rPr>
      <w:b/>
      <w:bCs/>
      <w:lang w:val="en-GB"/>
    </w:rPr>
  </w:style>
  <w:style w:type="character" w:customStyle="1" w:styleId="BodyTextIndent3Char">
    <w:name w:val="Body Text Indent 3 Char"/>
    <w:link w:val="BodyTextIndent3"/>
    <w:uiPriority w:val="99"/>
    <w:semiHidden/>
    <w:locked/>
    <w:rsid w:val="00A55872"/>
    <w:rPr>
      <w:sz w:val="16"/>
      <w:szCs w:val="16"/>
    </w:rPr>
  </w:style>
  <w:style w:type="paragraph" w:styleId="Title">
    <w:name w:val="Title"/>
    <w:basedOn w:val="Normal"/>
    <w:link w:val="TitleChar"/>
    <w:uiPriority w:val="99"/>
    <w:qFormat/>
    <w:rsid w:val="00E645A9"/>
    <w:pPr>
      <w:widowControl/>
      <w:suppressAutoHyphens w:val="0"/>
      <w:jc w:val="center"/>
    </w:pPr>
    <w:rPr>
      <w:b/>
      <w:bCs/>
      <w:sz w:val="36"/>
      <w:szCs w:val="36"/>
      <w:u w:val="single"/>
    </w:rPr>
  </w:style>
  <w:style w:type="character" w:customStyle="1" w:styleId="TitleChar">
    <w:name w:val="Title Char"/>
    <w:link w:val="Title"/>
    <w:uiPriority w:val="99"/>
    <w:locked/>
    <w:rsid w:val="00A55872"/>
    <w:rPr>
      <w:rFonts w:ascii="Cambria" w:hAnsi="Cambria" w:cs="Cambria"/>
      <w:b/>
      <w:bCs/>
      <w:kern w:val="28"/>
      <w:sz w:val="32"/>
      <w:szCs w:val="32"/>
    </w:rPr>
  </w:style>
  <w:style w:type="character" w:styleId="Strong">
    <w:name w:val="Strong"/>
    <w:uiPriority w:val="99"/>
    <w:qFormat/>
    <w:rsid w:val="001552FC"/>
    <w:rPr>
      <w:b/>
      <w:bCs/>
    </w:rPr>
  </w:style>
  <w:style w:type="paragraph" w:styleId="NormalWeb">
    <w:name w:val="Normal (Web)"/>
    <w:basedOn w:val="Normal"/>
    <w:uiPriority w:val="99"/>
    <w:rsid w:val="004324BF"/>
    <w:pPr>
      <w:widowControl/>
      <w:suppressAutoHyphens w:val="0"/>
      <w:spacing w:before="100" w:beforeAutospacing="1" w:after="100" w:afterAutospacing="1"/>
    </w:pPr>
  </w:style>
  <w:style w:type="character" w:customStyle="1" w:styleId="HTMLTypewriter2">
    <w:name w:val="HTML Typewriter2"/>
    <w:uiPriority w:val="99"/>
    <w:rsid w:val="00380E60"/>
    <w:rPr>
      <w:rFonts w:ascii="Courier New" w:hAnsi="Courier New" w:cs="Courier New"/>
      <w:sz w:val="20"/>
      <w:szCs w:val="20"/>
    </w:rPr>
  </w:style>
  <w:style w:type="paragraph" w:styleId="ListParagraph">
    <w:name w:val="List Paragraph"/>
    <w:basedOn w:val="Normal"/>
    <w:uiPriority w:val="99"/>
    <w:qFormat/>
    <w:rsid w:val="00ED4771"/>
    <w:pPr>
      <w:ind w:left="720"/>
    </w:pPr>
  </w:style>
  <w:style w:type="paragraph" w:styleId="BodyTextIndent2">
    <w:name w:val="Body Text Indent 2"/>
    <w:basedOn w:val="Normal"/>
    <w:link w:val="BodyTextIndent2Char"/>
    <w:uiPriority w:val="99"/>
    <w:rsid w:val="0034386F"/>
    <w:pPr>
      <w:spacing w:after="120" w:line="480" w:lineRule="auto"/>
      <w:ind w:left="360"/>
    </w:pPr>
  </w:style>
  <w:style w:type="character" w:customStyle="1" w:styleId="BodyTextIndent2Char">
    <w:name w:val="Body Text Indent 2 Char"/>
    <w:link w:val="BodyTextIndent2"/>
    <w:uiPriority w:val="99"/>
    <w:semiHidden/>
    <w:locked/>
    <w:rsid w:val="00A55872"/>
    <w:rPr>
      <w:sz w:val="24"/>
      <w:szCs w:val="24"/>
    </w:rPr>
  </w:style>
  <w:style w:type="paragraph" w:customStyle="1" w:styleId="Achievement">
    <w:name w:val="Achievement"/>
    <w:basedOn w:val="BodyText"/>
    <w:uiPriority w:val="99"/>
    <w:rsid w:val="0034386F"/>
    <w:pPr>
      <w:widowControl/>
      <w:suppressAutoHyphens w:val="0"/>
      <w:spacing w:after="60" w:line="220" w:lineRule="atLeast"/>
      <w:jc w:val="both"/>
    </w:pPr>
    <w:rPr>
      <w:rFonts w:ascii="Arial" w:hAnsi="Arial" w:cs="Arial"/>
      <w:spacing w:val="-5"/>
      <w:sz w:val="20"/>
      <w:szCs w:val="20"/>
    </w:rPr>
  </w:style>
  <w:style w:type="paragraph" w:styleId="Header">
    <w:name w:val="header"/>
    <w:basedOn w:val="Normal"/>
    <w:link w:val="HeaderChar"/>
    <w:rsid w:val="007A15FD"/>
    <w:pPr>
      <w:widowControl/>
      <w:tabs>
        <w:tab w:val="center" w:pos="4320"/>
        <w:tab w:val="right" w:pos="8640"/>
      </w:tabs>
      <w:suppressAutoHyphens w:val="0"/>
      <w:jc w:val="both"/>
    </w:pPr>
  </w:style>
  <w:style w:type="character" w:customStyle="1" w:styleId="HeaderChar">
    <w:name w:val="Header Char"/>
    <w:link w:val="Header"/>
    <w:rsid w:val="007A15FD"/>
    <w:rPr>
      <w:sz w:val="24"/>
      <w:szCs w:val="24"/>
    </w:rPr>
  </w:style>
  <w:style w:type="paragraph" w:styleId="Footer">
    <w:name w:val="footer"/>
    <w:basedOn w:val="Normal"/>
    <w:link w:val="FooterChar"/>
    <w:uiPriority w:val="99"/>
    <w:semiHidden/>
    <w:unhideWhenUsed/>
    <w:rsid w:val="0050194C"/>
    <w:pPr>
      <w:tabs>
        <w:tab w:val="center" w:pos="4680"/>
        <w:tab w:val="right" w:pos="9360"/>
      </w:tabs>
    </w:pPr>
  </w:style>
  <w:style w:type="character" w:customStyle="1" w:styleId="FooterChar">
    <w:name w:val="Footer Char"/>
    <w:link w:val="Footer"/>
    <w:uiPriority w:val="99"/>
    <w:semiHidden/>
    <w:rsid w:val="005019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t:lpstr>
    </vt:vector>
  </TitlesOfParts>
  <Company>&lt;arabianhorse&gt;</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Senthil Kumar</dc:creator>
  <cp:keywords/>
  <dc:description/>
  <cp:lastModifiedBy>Ranjan</cp:lastModifiedBy>
  <cp:revision>298</cp:revision>
  <cp:lastPrinted>2112-12-31T18:30:00Z</cp:lastPrinted>
  <dcterms:created xsi:type="dcterms:W3CDTF">2012-07-23T05:33:00Z</dcterms:created>
  <dcterms:modified xsi:type="dcterms:W3CDTF">2021-07-22T15:08:00Z</dcterms:modified>
</cp:coreProperties>
</file>