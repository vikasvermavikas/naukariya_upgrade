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3E" w:rsidRDefault="000C4D3E" w:rsidP="000C4D3E">
      <w:pPr>
        <w:rPr>
          <w:b/>
          <w:sz w:val="20"/>
          <w:szCs w:val="20"/>
        </w:rPr>
      </w:pPr>
      <w:bookmarkStart w:id="0" w:name="OLE_LINK1"/>
    </w:p>
    <w:p w:rsidR="00F21A83" w:rsidRPr="00F21A83" w:rsidRDefault="000C4D3E" w:rsidP="00F21A83">
      <w:pPr>
        <w:rPr>
          <w:b/>
          <w:bCs/>
          <w:color w:val="0000FF"/>
          <w:sz w:val="20"/>
          <w:szCs w:val="20"/>
        </w:rPr>
      </w:pPr>
      <w:r w:rsidRPr="00F21A83">
        <w:rPr>
          <w:b/>
          <w:bCs/>
          <w:sz w:val="20"/>
          <w:szCs w:val="20"/>
        </w:rPr>
        <w:t xml:space="preserve">                                                                         </w:t>
      </w:r>
      <w:r w:rsidR="00247DA1">
        <w:rPr>
          <w:b/>
          <w:bCs/>
          <w:sz w:val="20"/>
          <w:szCs w:val="20"/>
        </w:rPr>
        <w:t xml:space="preserve">                              </w:t>
      </w:r>
      <w:r w:rsidRPr="00F21A83">
        <w:rPr>
          <w:b/>
          <w:bCs/>
          <w:sz w:val="20"/>
          <w:szCs w:val="20"/>
        </w:rPr>
        <w:t>E-mail:</w:t>
      </w:r>
      <w:r w:rsidR="00247DA1">
        <w:rPr>
          <w:b/>
          <w:bCs/>
          <w:color w:val="0000FF"/>
          <w:sz w:val="20"/>
          <w:szCs w:val="20"/>
        </w:rPr>
        <w:t>chandankumar.sgvu</w:t>
      </w:r>
      <w:r w:rsidRPr="00F21A83">
        <w:rPr>
          <w:b/>
          <w:bCs/>
          <w:color w:val="0000FF"/>
          <w:sz w:val="20"/>
          <w:szCs w:val="20"/>
        </w:rPr>
        <w:t>@gmail.com</w:t>
      </w:r>
    </w:p>
    <w:p w:rsidR="000C4D3E" w:rsidRPr="00F21A83" w:rsidRDefault="00247DA1" w:rsidP="00F21A83">
      <w:pPr>
        <w:rPr>
          <w:b/>
          <w:bCs/>
          <w:color w:val="0000FF"/>
          <w:sz w:val="22"/>
          <w:szCs w:val="22"/>
        </w:rPr>
      </w:pPr>
      <w:r>
        <w:rPr>
          <w:b/>
          <w:bCs/>
          <w:sz w:val="28"/>
          <w:szCs w:val="28"/>
        </w:rPr>
        <w:t>Chandan</w:t>
      </w:r>
      <w:r w:rsidR="000C4D3E">
        <w:rPr>
          <w:b/>
          <w:bCs/>
          <w:sz w:val="28"/>
          <w:szCs w:val="28"/>
        </w:rPr>
        <w:t xml:space="preserve"> </w:t>
      </w:r>
      <w:r w:rsidR="009C07D5">
        <w:rPr>
          <w:b/>
          <w:bCs/>
          <w:sz w:val="28"/>
          <w:szCs w:val="28"/>
        </w:rPr>
        <w:t>Kumar</w:t>
      </w:r>
      <w:r w:rsidR="000C4D3E">
        <w:rPr>
          <w:b/>
          <w:bCs/>
          <w:sz w:val="20"/>
          <w:szCs w:val="20"/>
        </w:rPr>
        <w:t xml:space="preserve">                                           </w:t>
      </w:r>
      <w:r w:rsidR="00FA7F62">
        <w:rPr>
          <w:b/>
          <w:bCs/>
          <w:sz w:val="20"/>
          <w:szCs w:val="20"/>
        </w:rPr>
        <w:tab/>
      </w:r>
      <w:r w:rsidR="00FA7F62">
        <w:rPr>
          <w:b/>
          <w:bCs/>
          <w:sz w:val="20"/>
          <w:szCs w:val="20"/>
        </w:rPr>
        <w:tab/>
      </w:r>
      <w:r w:rsidR="00662C4D">
        <w:rPr>
          <w:b/>
          <w:bCs/>
          <w:sz w:val="20"/>
          <w:szCs w:val="20"/>
        </w:rPr>
        <w:t xml:space="preserve">   </w:t>
      </w:r>
      <w:r w:rsidR="0022347C">
        <w:rPr>
          <w:b/>
          <w:bCs/>
          <w:sz w:val="20"/>
          <w:szCs w:val="20"/>
        </w:rPr>
        <w:t xml:space="preserve">            </w:t>
      </w:r>
      <w:r w:rsidR="00662C4D">
        <w:rPr>
          <w:b/>
          <w:bCs/>
          <w:sz w:val="20"/>
          <w:szCs w:val="20"/>
        </w:rPr>
        <w:t xml:space="preserve"> </w:t>
      </w:r>
      <w:r w:rsidR="00F21A83">
        <w:rPr>
          <w:b/>
          <w:bCs/>
          <w:sz w:val="22"/>
          <w:szCs w:val="22"/>
        </w:rPr>
        <w:t>suresh gyan vihar university</w:t>
      </w:r>
      <w:r w:rsidR="00FA7F62">
        <w:rPr>
          <w:b/>
          <w:bCs/>
          <w:sz w:val="20"/>
          <w:szCs w:val="20"/>
        </w:rPr>
        <w:tab/>
      </w:r>
    </w:p>
    <w:p w:rsidR="000C4D3E" w:rsidRDefault="00F21A83" w:rsidP="000C4D3E">
      <w:pPr>
        <w:rPr>
          <w:b/>
          <w:sz w:val="20"/>
          <w:szCs w:val="20"/>
        </w:rPr>
      </w:pPr>
      <w:r>
        <w:rPr>
          <w:b/>
        </w:rPr>
        <w:t>B.TECH (M</w:t>
      </w:r>
      <w:r w:rsidR="000C4D3E">
        <w:rPr>
          <w:b/>
        </w:rPr>
        <w:t>ech)</w:t>
      </w:r>
      <w:r w:rsidR="000C4D3E" w:rsidRPr="00D555BC">
        <w:rPr>
          <w:b/>
        </w:rPr>
        <w:t xml:space="preserve"> </w:t>
      </w:r>
      <w:r w:rsidR="000C4D3E">
        <w:rPr>
          <w:b/>
          <w:sz w:val="20"/>
          <w:szCs w:val="20"/>
        </w:rPr>
        <w:t xml:space="preserve"> </w:t>
      </w:r>
      <w:r w:rsidR="000C4D3E" w:rsidRPr="00D555BC">
        <w:rPr>
          <w:b/>
          <w:sz w:val="20"/>
          <w:szCs w:val="20"/>
        </w:rPr>
        <w:t xml:space="preserve">                        </w:t>
      </w:r>
      <w:r w:rsidR="000C4D3E">
        <w:rPr>
          <w:b/>
          <w:sz w:val="20"/>
          <w:szCs w:val="20"/>
        </w:rPr>
        <w:t xml:space="preserve">                            </w:t>
      </w:r>
      <w:r w:rsidR="000C4D3E" w:rsidRPr="00D555BC">
        <w:rPr>
          <w:b/>
          <w:sz w:val="20"/>
          <w:szCs w:val="20"/>
        </w:rPr>
        <w:t xml:space="preserve"> </w:t>
      </w:r>
      <w:r w:rsidR="000C4D3E">
        <w:rPr>
          <w:b/>
          <w:sz w:val="20"/>
          <w:szCs w:val="20"/>
        </w:rPr>
        <w:t xml:space="preserve">                                  </w:t>
      </w:r>
      <w:r w:rsidR="000C4D3E" w:rsidRPr="00D555BC">
        <w:rPr>
          <w:b/>
          <w:sz w:val="20"/>
          <w:szCs w:val="20"/>
        </w:rPr>
        <w:t xml:space="preserve"> </w:t>
      </w:r>
      <w:r w:rsidR="00247DA1">
        <w:rPr>
          <w:b/>
          <w:sz w:val="20"/>
          <w:szCs w:val="20"/>
        </w:rPr>
        <w:t xml:space="preserve">   </w:t>
      </w:r>
      <w:r w:rsidR="003A333B">
        <w:rPr>
          <w:b/>
          <w:sz w:val="20"/>
          <w:szCs w:val="20"/>
        </w:rPr>
        <w:t xml:space="preserve">     </w:t>
      </w:r>
      <w:r w:rsidR="00247DA1">
        <w:rPr>
          <w:b/>
          <w:sz w:val="20"/>
          <w:szCs w:val="20"/>
        </w:rPr>
        <w:t xml:space="preserve"> </w:t>
      </w:r>
      <w:r w:rsidR="003A333B">
        <w:rPr>
          <w:b/>
          <w:sz w:val="20"/>
          <w:szCs w:val="20"/>
        </w:rPr>
        <w:t xml:space="preserve"> </w:t>
      </w:r>
      <w:r>
        <w:rPr>
          <w:b/>
          <w:sz w:val="22"/>
          <w:szCs w:val="22"/>
        </w:rPr>
        <w:t>Jaipur(Rajasthan)</w:t>
      </w:r>
    </w:p>
    <w:p w:rsidR="000C4D3E" w:rsidRPr="00FA34AA" w:rsidRDefault="000C4D3E" w:rsidP="000C4D3E">
      <w:pPr>
        <w:rPr>
          <w:b/>
          <w:bCs/>
          <w:sz w:val="22"/>
          <w:szCs w:val="22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</w:t>
      </w:r>
      <w:r w:rsidR="00F21A83">
        <w:rPr>
          <w:b/>
          <w:bCs/>
          <w:sz w:val="20"/>
          <w:szCs w:val="20"/>
        </w:rPr>
        <w:t xml:space="preserve">           </w:t>
      </w:r>
      <w:r w:rsidR="00662C4D">
        <w:rPr>
          <w:b/>
          <w:bCs/>
          <w:sz w:val="20"/>
          <w:szCs w:val="20"/>
        </w:rPr>
        <w:t xml:space="preserve">    </w:t>
      </w:r>
      <w:r w:rsidR="003A333B">
        <w:rPr>
          <w:b/>
          <w:bCs/>
          <w:sz w:val="20"/>
          <w:szCs w:val="20"/>
        </w:rPr>
        <w:t xml:space="preserve">     </w:t>
      </w:r>
      <w:r w:rsidR="00662C4D">
        <w:rPr>
          <w:b/>
          <w:bCs/>
          <w:sz w:val="20"/>
          <w:szCs w:val="20"/>
        </w:rPr>
        <w:t xml:space="preserve">   </w:t>
      </w:r>
      <w:r w:rsidR="00FA34AA">
        <w:rPr>
          <w:b/>
          <w:bCs/>
          <w:sz w:val="22"/>
          <w:szCs w:val="22"/>
        </w:rPr>
        <w:t>Phone</w:t>
      </w:r>
      <w:r w:rsidR="003A333B">
        <w:rPr>
          <w:b/>
          <w:bCs/>
          <w:sz w:val="22"/>
          <w:szCs w:val="22"/>
        </w:rPr>
        <w:t>: 7033710603</w:t>
      </w:r>
    </w:p>
    <w:p w:rsidR="000C4D3E" w:rsidRDefault="00F13C3F" w:rsidP="000C4D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:rsidR="000C4D3E" w:rsidRDefault="000C4D3E" w:rsidP="000C4D3E">
      <w:pPr>
        <w:pBdr>
          <w:top w:val="double" w:sz="18" w:space="1" w:color="000000"/>
        </w:pBdr>
        <w:rPr>
          <w:sz w:val="20"/>
          <w:szCs w:val="20"/>
        </w:rPr>
      </w:pPr>
    </w:p>
    <w:p w:rsidR="000C4D3E" w:rsidRDefault="000C4D3E" w:rsidP="000C4D3E">
      <w:pPr>
        <w:pBdr>
          <w:top w:val="double" w:sz="18" w:space="1" w:color="000000"/>
        </w:pBdr>
        <w:rPr>
          <w:sz w:val="20"/>
          <w:szCs w:val="20"/>
        </w:rPr>
      </w:pPr>
    </w:p>
    <w:p w:rsidR="000C4D3E" w:rsidRDefault="000C4D3E" w:rsidP="000C4D3E">
      <w:pPr>
        <w:rPr>
          <w:b/>
          <w:u w:val="single"/>
        </w:rPr>
      </w:pPr>
      <w:r>
        <w:rPr>
          <w:b/>
          <w:u w:val="single"/>
        </w:rPr>
        <w:t>OBJECTIVE:-</w:t>
      </w:r>
    </w:p>
    <w:p w:rsidR="00F13C3F" w:rsidRDefault="00F13C3F" w:rsidP="000C4D3E">
      <w:pPr>
        <w:rPr>
          <w:b/>
          <w:u w:val="single"/>
        </w:rPr>
      </w:pPr>
    </w:p>
    <w:p w:rsidR="0022347C" w:rsidRPr="0022347C" w:rsidRDefault="0022347C" w:rsidP="0022347C">
      <w:pPr>
        <w:pStyle w:val="NoSpacing"/>
        <w:rPr>
          <w:sz w:val="20"/>
          <w:szCs w:val="20"/>
          <w:lang w:val="en-IN"/>
        </w:rPr>
      </w:pPr>
      <w:r>
        <w:rPr>
          <w:lang w:val="en-IN"/>
        </w:rPr>
        <w:t xml:space="preserve"> </w:t>
      </w:r>
      <w:r w:rsidRPr="0022347C">
        <w:rPr>
          <w:sz w:val="20"/>
          <w:szCs w:val="20"/>
          <w:lang w:val="en-IN"/>
        </w:rPr>
        <w:t xml:space="preserve">I am seeking a challenging job that will utilize and further sharpen my skills and where I can express my thoughts and ideas for growth of the organization  </w:t>
      </w:r>
    </w:p>
    <w:p w:rsidR="0022347C" w:rsidRPr="0022347C" w:rsidRDefault="0022347C" w:rsidP="0022347C">
      <w:pPr>
        <w:pStyle w:val="NoSpacing"/>
        <w:rPr>
          <w:sz w:val="20"/>
          <w:szCs w:val="20"/>
          <w:lang w:val="en-IN"/>
        </w:rPr>
      </w:pPr>
      <w:r w:rsidRPr="0022347C">
        <w:rPr>
          <w:sz w:val="20"/>
          <w:szCs w:val="20"/>
          <w:lang w:val="en-IN"/>
        </w:rPr>
        <w:t>I like taking up challenges and like to take ownership of the tasks / jobs/projects</w:t>
      </w:r>
    </w:p>
    <w:p w:rsidR="000C4D3E" w:rsidRPr="0022347C" w:rsidRDefault="0022347C" w:rsidP="0022347C">
      <w:pPr>
        <w:pStyle w:val="NoSpacing"/>
        <w:rPr>
          <w:sz w:val="20"/>
          <w:szCs w:val="20"/>
          <w:u w:val="single"/>
        </w:rPr>
      </w:pPr>
      <w:r w:rsidRPr="0022347C">
        <w:rPr>
          <w:sz w:val="20"/>
          <w:szCs w:val="20"/>
          <w:lang w:val="en-IN"/>
        </w:rPr>
        <w:t>I am assigned to.</w:t>
      </w:r>
    </w:p>
    <w:p w:rsidR="000C4D3E" w:rsidRDefault="000C4D3E" w:rsidP="000C4D3E">
      <w:pPr>
        <w:pStyle w:val="Heading4"/>
        <w:spacing w:before="60" w:after="60"/>
        <w:rPr>
          <w:b/>
          <w:sz w:val="24"/>
          <w:u w:val="single"/>
        </w:rPr>
      </w:pPr>
      <w:r>
        <w:rPr>
          <w:b/>
          <w:sz w:val="24"/>
          <w:u w:val="single"/>
        </w:rPr>
        <w:t>EDUCATION QUALIFICATION:-</w:t>
      </w:r>
    </w:p>
    <w:p w:rsidR="000C4D3E" w:rsidRDefault="000C4D3E" w:rsidP="000C4D3E">
      <w:pPr>
        <w:rPr>
          <w:sz w:val="20"/>
          <w:szCs w:val="20"/>
        </w:rPr>
      </w:pPr>
    </w:p>
    <w:tbl>
      <w:tblPr>
        <w:tblW w:w="8758" w:type="dxa"/>
        <w:tblInd w:w="108" w:type="dxa"/>
        <w:tblLayout w:type="fixed"/>
        <w:tblLook w:val="0000"/>
      </w:tblPr>
      <w:tblGrid>
        <w:gridCol w:w="993"/>
        <w:gridCol w:w="2228"/>
        <w:gridCol w:w="2124"/>
        <w:gridCol w:w="1760"/>
        <w:gridCol w:w="1653"/>
      </w:tblGrid>
      <w:tr w:rsidR="000C4D3E" w:rsidTr="00DA339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0C4D3E" w:rsidP="00CC5E5E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0C4D3E" w:rsidP="00CC5E5E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Examination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0C4D3E" w:rsidP="00CC5E5E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Board/University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0C4D3E" w:rsidP="00CC5E5E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Percentage(%)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C4D3E" w:rsidRDefault="000C4D3E" w:rsidP="00CC5E5E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</w:tr>
      <w:tr w:rsidR="000C4D3E" w:rsidTr="00DA339D"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0C4D3E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0C4D3E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B.TECH</w:t>
            </w:r>
            <w:r w:rsidR="00DA339D">
              <w:rPr>
                <w:sz w:val="20"/>
                <w:szCs w:val="20"/>
              </w:rPr>
              <w:t>(Mechanical)</w:t>
            </w:r>
          </w:p>
        </w:tc>
        <w:tc>
          <w:tcPr>
            <w:tcW w:w="2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590A3B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Suresh </w:t>
            </w:r>
            <w:r w:rsidR="00FA34AA">
              <w:rPr>
                <w:sz w:val="20"/>
                <w:szCs w:val="20"/>
              </w:rPr>
              <w:t>Gyan Vihar</w:t>
            </w:r>
            <w:r>
              <w:rPr>
                <w:sz w:val="20"/>
                <w:szCs w:val="20"/>
              </w:rPr>
              <w:t xml:space="preserve"> University</w:t>
            </w:r>
          </w:p>
        </w:tc>
        <w:tc>
          <w:tcPr>
            <w:tcW w:w="1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187131" w:rsidP="00CC5E5E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55F9E">
              <w:rPr>
                <w:b/>
                <w:sz w:val="20"/>
                <w:szCs w:val="20"/>
              </w:rPr>
              <w:t>1.3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C4D3E" w:rsidRDefault="00FA34AA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</w:tr>
      <w:tr w:rsidR="000C4D3E" w:rsidTr="00DA339D"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0C4D3E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Pr="00035A06" w:rsidRDefault="007C49DF" w:rsidP="00CC5E5E">
            <w:pPr>
              <w:snapToGrid w:val="0"/>
              <w:spacing w:before="60" w:after="60"/>
              <w:rPr>
                <w:vertAlign w:val="superscript"/>
              </w:rPr>
            </w:pPr>
            <w:r>
              <w:rPr>
                <w:vertAlign w:val="superscript"/>
              </w:rPr>
              <w:t>12th</w:t>
            </w:r>
          </w:p>
        </w:tc>
        <w:tc>
          <w:tcPr>
            <w:tcW w:w="2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590A3B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Jharkhand Board</w:t>
            </w:r>
          </w:p>
        </w:tc>
        <w:tc>
          <w:tcPr>
            <w:tcW w:w="1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0955D2" w:rsidP="00CC5E5E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590A3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C4D3E" w:rsidRDefault="00FA34AA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590A3B">
              <w:rPr>
                <w:sz w:val="20"/>
                <w:szCs w:val="20"/>
              </w:rPr>
              <w:t>8</w:t>
            </w:r>
          </w:p>
        </w:tc>
      </w:tr>
      <w:tr w:rsidR="000C4D3E" w:rsidTr="00DA339D"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0C4D3E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2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Pr="00035A06" w:rsidRDefault="007C49DF" w:rsidP="00CC5E5E">
            <w:pPr>
              <w:snapToGrid w:val="0"/>
              <w:spacing w:before="60" w:after="60"/>
              <w:rPr>
                <w:vertAlign w:val="superscript"/>
              </w:rPr>
            </w:pPr>
            <w:r>
              <w:rPr>
                <w:vertAlign w:val="superscript"/>
              </w:rPr>
              <w:t>10th</w:t>
            </w:r>
          </w:p>
        </w:tc>
        <w:tc>
          <w:tcPr>
            <w:tcW w:w="2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590A3B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Jharkhand Board</w:t>
            </w:r>
          </w:p>
        </w:tc>
        <w:tc>
          <w:tcPr>
            <w:tcW w:w="1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0C4D3E" w:rsidRDefault="00590A3B" w:rsidP="00CC5E5E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bookmarkStart w:id="1" w:name="_GoBack"/>
            <w:bookmarkEnd w:id="1"/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6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C4D3E" w:rsidRDefault="00FA34AA" w:rsidP="00CC5E5E">
            <w:pPr>
              <w:snapToGrid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590A3B">
              <w:rPr>
                <w:sz w:val="20"/>
                <w:szCs w:val="20"/>
              </w:rPr>
              <w:t>4</w:t>
            </w:r>
          </w:p>
        </w:tc>
      </w:tr>
    </w:tbl>
    <w:p w:rsidR="00755B47" w:rsidRDefault="00151E2C" w:rsidP="00755B47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="00755B47">
        <w:rPr>
          <w:sz w:val="20"/>
          <w:szCs w:val="20"/>
        </w:rPr>
        <w:t xml:space="preserve">  </w:t>
      </w:r>
    </w:p>
    <w:p w:rsidR="00755B47" w:rsidRDefault="00755B47" w:rsidP="00755B47">
      <w:pPr>
        <w:rPr>
          <w:b/>
          <w:sz w:val="20"/>
          <w:szCs w:val="20"/>
          <w:u w:val="single"/>
        </w:rPr>
      </w:pPr>
    </w:p>
    <w:p w:rsidR="00755B47" w:rsidRPr="00217AB6" w:rsidRDefault="004D0BC2" w:rsidP="00755B47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COMPUTER </w:t>
      </w:r>
      <w:r w:rsidR="00755B47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SKILLS</w:t>
      </w:r>
    </w:p>
    <w:p w:rsidR="00135964" w:rsidRPr="00135964" w:rsidRDefault="00135964" w:rsidP="00135964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135964">
        <w:rPr>
          <w:sz w:val="20"/>
          <w:szCs w:val="20"/>
        </w:rPr>
        <w:t>Had done vocational training on “AUTO CAD 2010” in IDTR, Jamshedpur</w:t>
      </w:r>
    </w:p>
    <w:p w:rsidR="00135964" w:rsidRPr="00DF29F4" w:rsidRDefault="00135964" w:rsidP="00135964">
      <w:pPr>
        <w:pStyle w:val="NoSpacing"/>
        <w:numPr>
          <w:ilvl w:val="0"/>
          <w:numId w:val="7"/>
        </w:numPr>
      </w:pPr>
      <w:r w:rsidRPr="00C20BE5">
        <w:rPr>
          <w:sz w:val="20"/>
          <w:szCs w:val="20"/>
        </w:rPr>
        <w:t>MS-OFFICE</w:t>
      </w:r>
    </w:p>
    <w:p w:rsidR="00DF29F4" w:rsidRPr="00135964" w:rsidRDefault="00DF29F4" w:rsidP="00135964">
      <w:pPr>
        <w:pStyle w:val="NoSpacing"/>
        <w:numPr>
          <w:ilvl w:val="0"/>
          <w:numId w:val="7"/>
        </w:numPr>
      </w:pPr>
      <w:r>
        <w:rPr>
          <w:sz w:val="20"/>
          <w:szCs w:val="20"/>
        </w:rPr>
        <w:t>C and  C++</w:t>
      </w:r>
    </w:p>
    <w:p w:rsidR="00135964" w:rsidRDefault="00135964" w:rsidP="00135964">
      <w:pPr>
        <w:widowControl/>
        <w:suppressAutoHyphens w:val="0"/>
        <w:spacing w:line="360" w:lineRule="auto"/>
        <w:rPr>
          <w:sz w:val="20"/>
          <w:szCs w:val="20"/>
        </w:rPr>
      </w:pPr>
    </w:p>
    <w:p w:rsidR="00EA073E" w:rsidRPr="00F13C3F" w:rsidRDefault="00135964" w:rsidP="00F13C3F">
      <w:pPr>
        <w:pStyle w:val="NoSpacing"/>
      </w:pPr>
      <w:r w:rsidRPr="00135964">
        <w:t xml:space="preserve"> </w:t>
      </w:r>
      <w:r>
        <w:rPr>
          <w:sz w:val="20"/>
          <w:szCs w:val="20"/>
        </w:rPr>
        <w:t xml:space="preserve"> </w:t>
      </w:r>
      <w:r w:rsidR="00EA073E">
        <w:rPr>
          <w:b/>
          <w:u w:val="single"/>
        </w:rPr>
        <w:t>PROJECT UNDERTAKEN:-</w:t>
      </w:r>
    </w:p>
    <w:p w:rsidR="00F13C3F" w:rsidRPr="00135964" w:rsidRDefault="00F13C3F" w:rsidP="00135964"/>
    <w:p w:rsidR="002A62B8" w:rsidRDefault="00F32FDE" w:rsidP="00FB356F">
      <w:pPr>
        <w:pStyle w:val="ListParagraph"/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135964">
        <w:rPr>
          <w:rFonts w:ascii="Times New Roman" w:hAnsi="Times New Roman" w:cs="Times New Roman"/>
          <w:color w:val="000000"/>
          <w:sz w:val="20"/>
          <w:szCs w:val="20"/>
          <w:shd w:val="clear" w:color="auto" w:fill="F5F5FF"/>
        </w:rPr>
        <w:t>MINOR-PROJECT</w:t>
      </w:r>
      <w:r>
        <w:t>-</w:t>
      </w:r>
      <w:r w:rsidRPr="00135964">
        <w:rPr>
          <w:rFonts w:eastAsia="Arial Unicode MS"/>
          <w:color w:val="000000"/>
          <w:sz w:val="20"/>
          <w:szCs w:val="20"/>
        </w:rPr>
        <w:t xml:space="preserve"> </w:t>
      </w:r>
      <w:r w:rsidR="00135964" w:rsidRPr="00135964">
        <w:rPr>
          <w:rFonts w:ascii="Times New Roman" w:hAnsi="Times New Roman" w:cs="Times New Roman"/>
          <w:sz w:val="20"/>
          <w:szCs w:val="20"/>
        </w:rPr>
        <w:t>Solar Water Heater</w:t>
      </w:r>
      <w:r w:rsidR="00590A3B" w:rsidRPr="00135964">
        <w:rPr>
          <w:rFonts w:ascii="Times New Roman" w:hAnsi="Times New Roman" w:cs="Times New Roman"/>
          <w:sz w:val="20"/>
          <w:szCs w:val="20"/>
        </w:rPr>
        <w:t>.</w:t>
      </w:r>
    </w:p>
    <w:p w:rsidR="00F32FDE" w:rsidRPr="002A62B8" w:rsidRDefault="00AA1CD1" w:rsidP="00FB356F">
      <w:pPr>
        <w:pStyle w:val="ListParagraph"/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2A62B8">
        <w:rPr>
          <w:rFonts w:ascii="Times New Roman" w:hAnsi="Times New Roman" w:cs="Times New Roman"/>
          <w:color w:val="000000"/>
          <w:sz w:val="20"/>
          <w:szCs w:val="20"/>
          <w:shd w:val="clear" w:color="auto" w:fill="F5F5FF"/>
        </w:rPr>
        <w:t>MAJOR-PROJECT</w:t>
      </w:r>
      <w:r w:rsidRPr="002A62B8">
        <w:rPr>
          <w:color w:val="000000"/>
          <w:sz w:val="20"/>
          <w:szCs w:val="20"/>
          <w:shd w:val="clear" w:color="auto" w:fill="F5F5FF"/>
        </w:rPr>
        <w:t>-</w:t>
      </w:r>
      <w:r w:rsidRPr="002A62B8">
        <w:rPr>
          <w:sz w:val="20"/>
          <w:szCs w:val="20"/>
        </w:rPr>
        <w:t xml:space="preserve">    </w:t>
      </w:r>
      <w:r w:rsidR="00590A3B" w:rsidRPr="002A62B8">
        <w:rPr>
          <w:rFonts w:ascii="Times New Roman" w:hAnsi="Times New Roman" w:cs="Times New Roman"/>
          <w:sz w:val="20"/>
          <w:szCs w:val="20"/>
        </w:rPr>
        <w:t>Steam Power Plant</w:t>
      </w:r>
      <w:r w:rsidRPr="002A62B8">
        <w:rPr>
          <w:rFonts w:ascii="Times New Roman" w:hAnsi="Times New Roman" w:cs="Times New Roman"/>
          <w:sz w:val="20"/>
          <w:szCs w:val="20"/>
        </w:rPr>
        <w:t xml:space="preserve"> </w:t>
      </w:r>
      <w:r w:rsidR="00590A3B" w:rsidRPr="002A62B8">
        <w:rPr>
          <w:rFonts w:ascii="Times New Roman" w:hAnsi="Times New Roman" w:cs="Times New Roman"/>
          <w:sz w:val="20"/>
          <w:szCs w:val="20"/>
        </w:rPr>
        <w:t>(Steam Turbine,Boiler)</w:t>
      </w:r>
      <w:r w:rsidRPr="002A62B8">
        <w:rPr>
          <w:sz w:val="20"/>
          <w:szCs w:val="20"/>
        </w:rPr>
        <w:t xml:space="preserve">                                                  </w:t>
      </w:r>
    </w:p>
    <w:p w:rsidR="00CB1E28" w:rsidRPr="00677011" w:rsidRDefault="00CB1E28" w:rsidP="00677011">
      <w:pPr>
        <w:rPr>
          <w:rFonts w:ascii="Calibri" w:hAnsi="Calibri"/>
          <w:sz w:val="20"/>
          <w:szCs w:val="20"/>
        </w:rPr>
      </w:pPr>
      <w:r w:rsidRPr="00677011">
        <w:rPr>
          <w:b/>
          <w:u w:val="single"/>
        </w:rPr>
        <w:t>VOCATIONAL TRAINING</w:t>
      </w:r>
      <w:r w:rsidR="00F13C3F">
        <w:rPr>
          <w:b/>
          <w:u w:val="single"/>
        </w:rPr>
        <w:t>:-</w:t>
      </w:r>
    </w:p>
    <w:p w:rsidR="00CB1E28" w:rsidRDefault="00CB1E28" w:rsidP="00CB1E28">
      <w:pPr>
        <w:pStyle w:val="Achievement"/>
        <w:numPr>
          <w:ilvl w:val="0"/>
          <w:numId w:val="0"/>
        </w:numPr>
        <w:spacing w:after="0" w:line="240" w:lineRule="atLeast"/>
        <w:jc w:val="left"/>
        <w:rPr>
          <w:rFonts w:ascii="Times New Roman" w:hAnsi="Times New Roman"/>
          <w:b/>
          <w:spacing w:val="0"/>
          <w:sz w:val="24"/>
          <w:szCs w:val="24"/>
          <w:u w:val="single"/>
        </w:rPr>
      </w:pPr>
    </w:p>
    <w:p w:rsidR="00590A3B" w:rsidRPr="00C30DAD" w:rsidRDefault="00C30DAD" w:rsidP="00C30DA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 w:rsidR="00590A3B" w:rsidRPr="00C30DAD">
        <w:rPr>
          <w:sz w:val="20"/>
          <w:szCs w:val="20"/>
        </w:rPr>
        <w:t>In</w:t>
      </w:r>
      <w:r w:rsidR="00590A3B" w:rsidRPr="00C30DAD">
        <w:rPr>
          <w:w w:val="99"/>
          <w:sz w:val="20"/>
          <w:szCs w:val="20"/>
        </w:rPr>
        <w:t xml:space="preserve"> </w:t>
      </w:r>
      <w:r w:rsidR="00590A3B" w:rsidRPr="00C30DAD">
        <w:rPr>
          <w:sz w:val="20"/>
          <w:szCs w:val="20"/>
        </w:rPr>
        <w:t>2012</w:t>
      </w:r>
      <w:r w:rsidR="00590A3B" w:rsidRPr="00C30DAD">
        <w:rPr>
          <w:w w:val="99"/>
          <w:sz w:val="20"/>
          <w:szCs w:val="20"/>
        </w:rPr>
        <w:t>,</w:t>
      </w:r>
      <w:r w:rsidR="00590A3B" w:rsidRPr="00C30DAD">
        <w:rPr>
          <w:spacing w:val="1"/>
          <w:sz w:val="20"/>
          <w:szCs w:val="20"/>
        </w:rPr>
        <w:t>V</w:t>
      </w:r>
      <w:r w:rsidR="00590A3B" w:rsidRPr="00C30DAD">
        <w:rPr>
          <w:sz w:val="20"/>
          <w:szCs w:val="20"/>
        </w:rPr>
        <w:t>o</w:t>
      </w:r>
      <w:r w:rsidR="00590A3B" w:rsidRPr="00C30DAD">
        <w:rPr>
          <w:spacing w:val="1"/>
          <w:sz w:val="20"/>
          <w:szCs w:val="20"/>
        </w:rPr>
        <w:t>c</w:t>
      </w:r>
      <w:r w:rsidR="00590A3B" w:rsidRPr="00C30DAD">
        <w:rPr>
          <w:sz w:val="20"/>
          <w:szCs w:val="20"/>
        </w:rPr>
        <w:t>a</w:t>
      </w:r>
      <w:r w:rsidR="00590A3B" w:rsidRPr="00C30DAD">
        <w:rPr>
          <w:spacing w:val="2"/>
          <w:sz w:val="20"/>
          <w:szCs w:val="20"/>
        </w:rPr>
        <w:t>t</w:t>
      </w:r>
      <w:r w:rsidR="00590A3B" w:rsidRPr="00C30DAD">
        <w:rPr>
          <w:sz w:val="20"/>
          <w:szCs w:val="20"/>
        </w:rPr>
        <w:t>ion</w:t>
      </w:r>
      <w:r w:rsidR="00590A3B" w:rsidRPr="00C30DAD">
        <w:rPr>
          <w:w w:val="99"/>
          <w:sz w:val="20"/>
          <w:szCs w:val="20"/>
        </w:rPr>
        <w:t xml:space="preserve"> </w:t>
      </w:r>
      <w:r w:rsidR="00590A3B" w:rsidRPr="00C30DAD">
        <w:rPr>
          <w:sz w:val="20"/>
          <w:szCs w:val="20"/>
        </w:rPr>
        <w:t>trainin</w:t>
      </w:r>
      <w:r w:rsidR="00590A3B" w:rsidRPr="00C30DAD">
        <w:rPr>
          <w:spacing w:val="1"/>
          <w:sz w:val="20"/>
          <w:szCs w:val="20"/>
        </w:rPr>
        <w:t>g</w:t>
      </w:r>
      <w:r w:rsidR="00590A3B" w:rsidRPr="00C30DAD">
        <w:rPr>
          <w:w w:val="99"/>
          <w:sz w:val="20"/>
          <w:szCs w:val="20"/>
        </w:rPr>
        <w:t xml:space="preserve"> </w:t>
      </w:r>
      <w:r w:rsidR="00590A3B" w:rsidRPr="00C30DAD">
        <w:rPr>
          <w:sz w:val="20"/>
          <w:szCs w:val="20"/>
        </w:rPr>
        <w:t>a</w:t>
      </w:r>
      <w:r w:rsidR="00590A3B" w:rsidRPr="00C30DAD">
        <w:rPr>
          <w:spacing w:val="82"/>
          <w:sz w:val="20"/>
          <w:szCs w:val="20"/>
        </w:rPr>
        <w:t>t</w:t>
      </w:r>
      <w:r w:rsidR="00590A3B" w:rsidRPr="00C30DAD">
        <w:rPr>
          <w:spacing w:val="1"/>
          <w:sz w:val="20"/>
          <w:szCs w:val="20"/>
        </w:rPr>
        <w:t>E</w:t>
      </w:r>
      <w:r w:rsidR="00590A3B" w:rsidRPr="00C30DAD">
        <w:rPr>
          <w:sz w:val="20"/>
          <w:szCs w:val="20"/>
        </w:rPr>
        <w:t>a</w:t>
      </w:r>
      <w:r w:rsidR="00590A3B" w:rsidRPr="00C30DAD">
        <w:rPr>
          <w:spacing w:val="-1"/>
          <w:sz w:val="20"/>
          <w:szCs w:val="20"/>
        </w:rPr>
        <w:t>s</w:t>
      </w:r>
      <w:r w:rsidR="00590A3B" w:rsidRPr="00C30DAD">
        <w:rPr>
          <w:spacing w:val="2"/>
          <w:sz w:val="20"/>
          <w:szCs w:val="20"/>
        </w:rPr>
        <w:t>t</w:t>
      </w:r>
      <w:r w:rsidR="00590A3B" w:rsidRPr="00C30DAD">
        <w:rPr>
          <w:spacing w:val="-2"/>
          <w:w w:val="99"/>
          <w:sz w:val="20"/>
          <w:szCs w:val="20"/>
        </w:rPr>
        <w:t xml:space="preserve"> </w:t>
      </w:r>
      <w:r w:rsidR="00590A3B" w:rsidRPr="00C30DAD">
        <w:rPr>
          <w:spacing w:val="1"/>
          <w:sz w:val="20"/>
          <w:szCs w:val="20"/>
        </w:rPr>
        <w:t>c</w:t>
      </w:r>
      <w:r w:rsidR="00590A3B" w:rsidRPr="00C30DAD">
        <w:rPr>
          <w:sz w:val="20"/>
          <w:szCs w:val="20"/>
        </w:rPr>
        <w:t>e</w:t>
      </w:r>
      <w:r w:rsidR="00590A3B" w:rsidRPr="00C30DAD">
        <w:rPr>
          <w:spacing w:val="-2"/>
          <w:sz w:val="20"/>
          <w:szCs w:val="20"/>
        </w:rPr>
        <w:t>n</w:t>
      </w:r>
      <w:r w:rsidR="00590A3B" w:rsidRPr="00C30DAD">
        <w:rPr>
          <w:spacing w:val="2"/>
          <w:sz w:val="20"/>
          <w:szCs w:val="20"/>
        </w:rPr>
        <w:t>t</w:t>
      </w:r>
      <w:r w:rsidR="00590A3B" w:rsidRPr="00C30DAD">
        <w:rPr>
          <w:sz w:val="20"/>
          <w:szCs w:val="20"/>
        </w:rPr>
        <w:t>ral</w:t>
      </w:r>
      <w:r w:rsidR="00590A3B" w:rsidRPr="00C30DAD">
        <w:rPr>
          <w:w w:val="99"/>
          <w:sz w:val="20"/>
          <w:szCs w:val="20"/>
        </w:rPr>
        <w:t xml:space="preserve"> </w:t>
      </w:r>
      <w:r w:rsidR="00590A3B" w:rsidRPr="00C30DAD">
        <w:rPr>
          <w:spacing w:val="1"/>
          <w:sz w:val="20"/>
          <w:szCs w:val="20"/>
        </w:rPr>
        <w:t>R</w:t>
      </w:r>
      <w:r w:rsidR="00590A3B" w:rsidRPr="00C30DAD">
        <w:rPr>
          <w:sz w:val="20"/>
          <w:szCs w:val="20"/>
        </w:rPr>
        <w:t>ailwa</w:t>
      </w:r>
      <w:r w:rsidR="00590A3B" w:rsidRPr="00C30DAD">
        <w:rPr>
          <w:spacing w:val="1"/>
          <w:sz w:val="20"/>
          <w:szCs w:val="20"/>
        </w:rPr>
        <w:t>y</w:t>
      </w:r>
      <w:r w:rsidR="00590A3B" w:rsidRPr="00C30DAD">
        <w:rPr>
          <w:w w:val="99"/>
          <w:sz w:val="20"/>
          <w:szCs w:val="20"/>
        </w:rPr>
        <w:t xml:space="preserve">, </w:t>
      </w:r>
      <w:r w:rsidR="00590A3B" w:rsidRPr="00C30DAD">
        <w:rPr>
          <w:sz w:val="20"/>
          <w:szCs w:val="20"/>
        </w:rPr>
        <w:t>Ca</w:t>
      </w:r>
      <w:r w:rsidR="00590A3B" w:rsidRPr="00C30DAD">
        <w:rPr>
          <w:spacing w:val="-1"/>
          <w:sz w:val="20"/>
          <w:szCs w:val="20"/>
        </w:rPr>
        <w:t>r</w:t>
      </w:r>
      <w:r w:rsidR="00590A3B" w:rsidRPr="00C30DAD">
        <w:rPr>
          <w:sz w:val="20"/>
          <w:szCs w:val="20"/>
        </w:rPr>
        <w:t>ria</w:t>
      </w:r>
      <w:r w:rsidR="00590A3B" w:rsidRPr="00C30DAD">
        <w:rPr>
          <w:spacing w:val="1"/>
          <w:sz w:val="20"/>
          <w:szCs w:val="20"/>
        </w:rPr>
        <w:t>g</w:t>
      </w:r>
      <w:r w:rsidR="00590A3B" w:rsidRPr="00C30DAD">
        <w:rPr>
          <w:sz w:val="20"/>
          <w:szCs w:val="20"/>
        </w:rPr>
        <w:t>e</w:t>
      </w:r>
      <w:r w:rsidR="00590A3B" w:rsidRPr="00C30DAD">
        <w:rPr>
          <w:w w:val="99"/>
          <w:sz w:val="20"/>
          <w:szCs w:val="20"/>
        </w:rPr>
        <w:t xml:space="preserve"> </w:t>
      </w:r>
      <w:r w:rsidR="00590A3B" w:rsidRPr="00C30DAD">
        <w:rPr>
          <w:sz w:val="20"/>
          <w:szCs w:val="20"/>
        </w:rPr>
        <w:t>&amp;</w:t>
      </w:r>
      <w:r w:rsidR="00590A3B" w:rsidRPr="00C30DAD">
        <w:rPr>
          <w:w w:val="99"/>
          <w:sz w:val="20"/>
          <w:szCs w:val="20"/>
        </w:rPr>
        <w:t xml:space="preserve"> </w:t>
      </w:r>
      <w:r w:rsidR="00590A3B" w:rsidRPr="00C30DAD">
        <w:rPr>
          <w:sz w:val="20"/>
          <w:szCs w:val="20"/>
        </w:rPr>
        <w:t>W</w:t>
      </w:r>
      <w:r w:rsidR="00590A3B" w:rsidRPr="00C30DAD">
        <w:rPr>
          <w:spacing w:val="-2"/>
          <w:sz w:val="20"/>
          <w:szCs w:val="20"/>
        </w:rPr>
        <w:t>a</w:t>
      </w:r>
      <w:r w:rsidR="00590A3B" w:rsidRPr="00C30DAD">
        <w:rPr>
          <w:spacing w:val="1"/>
          <w:sz w:val="20"/>
          <w:szCs w:val="20"/>
        </w:rPr>
        <w:t>g</w:t>
      </w:r>
      <w:r w:rsidR="00590A3B" w:rsidRPr="00C30DAD">
        <w:rPr>
          <w:sz w:val="20"/>
          <w:szCs w:val="20"/>
        </w:rPr>
        <w:t xml:space="preserve">on, manual metal arc </w:t>
      </w:r>
      <w:r>
        <w:rPr>
          <w:sz w:val="20"/>
          <w:szCs w:val="20"/>
        </w:rPr>
        <w:t xml:space="preserve">       </w:t>
      </w:r>
      <w:r w:rsidR="00590A3B" w:rsidRPr="00C30DAD">
        <w:rPr>
          <w:sz w:val="20"/>
          <w:szCs w:val="20"/>
        </w:rPr>
        <w:t>welding, maintenance workshop, samastipur</w:t>
      </w:r>
      <w:r w:rsidR="00135964" w:rsidRPr="00C30DAD">
        <w:rPr>
          <w:sz w:val="20"/>
          <w:szCs w:val="20"/>
        </w:rPr>
        <w:t xml:space="preserve"> </w:t>
      </w:r>
      <w:r w:rsidR="00590A3B" w:rsidRPr="00C30DAD">
        <w:rPr>
          <w:sz w:val="20"/>
          <w:szCs w:val="20"/>
        </w:rPr>
        <w:t>(Bihar)</w:t>
      </w:r>
    </w:p>
    <w:p w:rsidR="00944AAD" w:rsidRPr="00590A3B" w:rsidRDefault="00944AAD" w:rsidP="00590A3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C4D3E" w:rsidRDefault="009C65A8" w:rsidP="00CB1E28">
      <w:pPr>
        <w:rPr>
          <w:b/>
          <w:u w:val="single"/>
        </w:rPr>
      </w:pPr>
      <w:r>
        <w:rPr>
          <w:b/>
          <w:u w:val="single"/>
        </w:rPr>
        <w:t>EXTRA-CURRICULAR ACHIEVEMENTS</w:t>
      </w:r>
      <w:r w:rsidR="00F13C3F">
        <w:rPr>
          <w:b/>
          <w:u w:val="single"/>
        </w:rPr>
        <w:t>:-</w:t>
      </w:r>
    </w:p>
    <w:p w:rsidR="00F13C3F" w:rsidRPr="00CB1E28" w:rsidRDefault="00F13C3F" w:rsidP="00CB1E28"/>
    <w:p w:rsidR="00C30DAD" w:rsidRPr="00E65ECE" w:rsidRDefault="00247DA1" w:rsidP="00C30DAD">
      <w:pPr>
        <w:numPr>
          <w:ilvl w:val="0"/>
          <w:numId w:val="3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A Player Of Fo</w:t>
      </w:r>
      <w:r w:rsidR="00D62A17">
        <w:rPr>
          <w:sz w:val="20"/>
          <w:szCs w:val="20"/>
        </w:rPr>
        <w:t>o</w:t>
      </w:r>
      <w:r>
        <w:rPr>
          <w:sz w:val="20"/>
          <w:szCs w:val="20"/>
        </w:rPr>
        <w:t>tball Team Of SURESH GYAN VIHAR UNIVERSITY</w:t>
      </w:r>
    </w:p>
    <w:p w:rsidR="003C04F7" w:rsidRPr="00247DA1" w:rsidRDefault="000C4D3E" w:rsidP="00247DA1">
      <w:pPr>
        <w:numPr>
          <w:ilvl w:val="0"/>
          <w:numId w:val="3"/>
        </w:numPr>
        <w:tabs>
          <w:tab w:val="left" w:pos="360"/>
        </w:tabs>
        <w:rPr>
          <w:sz w:val="20"/>
          <w:szCs w:val="20"/>
        </w:rPr>
      </w:pPr>
      <w:r w:rsidRPr="00E65ECE">
        <w:rPr>
          <w:sz w:val="20"/>
          <w:szCs w:val="20"/>
        </w:rPr>
        <w:t xml:space="preserve"> </w:t>
      </w:r>
      <w:r w:rsidR="00247DA1" w:rsidRPr="00247DA1">
        <w:rPr>
          <w:rFonts w:eastAsiaTheme="minorHAnsi"/>
          <w:b/>
          <w:bCs/>
          <w:color w:val="auto"/>
          <w:sz w:val="20"/>
          <w:szCs w:val="20"/>
          <w:lang w:val="en-IN"/>
        </w:rPr>
        <w:t>Active member</w:t>
      </w:r>
      <w:r w:rsidR="00FA0CE8">
        <w:rPr>
          <w:rFonts w:eastAsiaTheme="minorHAnsi"/>
          <w:b/>
          <w:bCs/>
          <w:color w:val="auto"/>
          <w:sz w:val="20"/>
          <w:szCs w:val="20"/>
          <w:lang w:val="en-IN"/>
        </w:rPr>
        <w:t xml:space="preserve"> of “Club Innovation” in SGVU, J</w:t>
      </w:r>
      <w:r w:rsidR="00247DA1" w:rsidRPr="00247DA1">
        <w:rPr>
          <w:rFonts w:eastAsiaTheme="minorHAnsi"/>
          <w:b/>
          <w:bCs/>
          <w:color w:val="auto"/>
          <w:sz w:val="20"/>
          <w:szCs w:val="20"/>
          <w:lang w:val="en-IN"/>
        </w:rPr>
        <w:t>aipur</w:t>
      </w:r>
    </w:p>
    <w:p w:rsidR="00470291" w:rsidRDefault="00470291" w:rsidP="003C04F7">
      <w:pPr>
        <w:widowControl/>
        <w:numPr>
          <w:ilvl w:val="0"/>
          <w:numId w:val="3"/>
        </w:numPr>
        <w:tabs>
          <w:tab w:val="left" w:pos="360"/>
        </w:tabs>
        <w:suppressAutoHyphens w:val="0"/>
        <w:rPr>
          <w:sz w:val="20"/>
          <w:szCs w:val="20"/>
        </w:rPr>
      </w:pPr>
      <w:r>
        <w:rPr>
          <w:sz w:val="20"/>
          <w:szCs w:val="20"/>
        </w:rPr>
        <w:t>Volunteered in on the sport event in annual college technical event AYAM 2011.</w:t>
      </w:r>
    </w:p>
    <w:p w:rsidR="00470291" w:rsidRDefault="00470291" w:rsidP="003C04F7">
      <w:pPr>
        <w:widowControl/>
        <w:tabs>
          <w:tab w:val="left" w:pos="360"/>
        </w:tabs>
        <w:suppressAutoHyphens w:val="0"/>
        <w:ind w:left="360"/>
        <w:rPr>
          <w:b/>
          <w:u w:val="single"/>
        </w:rPr>
      </w:pPr>
    </w:p>
    <w:p w:rsidR="00470291" w:rsidRDefault="00470291" w:rsidP="003C04F7">
      <w:pPr>
        <w:widowControl/>
        <w:tabs>
          <w:tab w:val="left" w:pos="360"/>
        </w:tabs>
        <w:suppressAutoHyphens w:val="0"/>
        <w:ind w:left="360"/>
        <w:rPr>
          <w:b/>
          <w:u w:val="single"/>
        </w:rPr>
      </w:pPr>
    </w:p>
    <w:p w:rsidR="001327B4" w:rsidRDefault="001327B4" w:rsidP="003C04F7">
      <w:pPr>
        <w:widowControl/>
        <w:tabs>
          <w:tab w:val="left" w:pos="360"/>
        </w:tabs>
        <w:suppressAutoHyphens w:val="0"/>
        <w:ind w:left="360"/>
        <w:rPr>
          <w:b/>
          <w:u w:val="single"/>
        </w:rPr>
      </w:pPr>
    </w:p>
    <w:p w:rsidR="00470291" w:rsidRDefault="00215E71" w:rsidP="00C43A09">
      <w:pPr>
        <w:widowControl/>
        <w:tabs>
          <w:tab w:val="left" w:pos="360"/>
        </w:tabs>
        <w:suppressAutoHyphens w:val="0"/>
        <w:rPr>
          <w:b/>
          <w:u w:val="single"/>
        </w:rPr>
      </w:pPr>
      <w:r w:rsidRPr="003C04F7">
        <w:rPr>
          <w:b/>
          <w:u w:val="single"/>
        </w:rPr>
        <w:t>HOBBIES:-</w:t>
      </w:r>
    </w:p>
    <w:p w:rsidR="00F13C3F" w:rsidRPr="00470291" w:rsidRDefault="00F13C3F" w:rsidP="00C43A09">
      <w:pPr>
        <w:widowControl/>
        <w:tabs>
          <w:tab w:val="left" w:pos="360"/>
        </w:tabs>
        <w:suppressAutoHyphens w:val="0"/>
        <w:rPr>
          <w:b/>
          <w:u w:val="single"/>
        </w:rPr>
      </w:pPr>
    </w:p>
    <w:p w:rsidR="00215E71" w:rsidRPr="00167E8B" w:rsidRDefault="004D52C2" w:rsidP="00167E8B">
      <w:pPr>
        <w:widowControl/>
        <w:numPr>
          <w:ilvl w:val="0"/>
          <w:numId w:val="3"/>
        </w:numPr>
        <w:tabs>
          <w:tab w:val="left" w:pos="360"/>
        </w:tabs>
        <w:suppressAutoHyphens w:val="0"/>
        <w:rPr>
          <w:sz w:val="20"/>
          <w:szCs w:val="20"/>
        </w:rPr>
      </w:pPr>
      <w:r>
        <w:rPr>
          <w:sz w:val="20"/>
          <w:szCs w:val="20"/>
        </w:rPr>
        <w:t xml:space="preserve">Reading </w:t>
      </w:r>
      <w:r w:rsidR="006E3946">
        <w:rPr>
          <w:sz w:val="20"/>
          <w:szCs w:val="20"/>
        </w:rPr>
        <w:t>automobile magazine</w:t>
      </w:r>
    </w:p>
    <w:p w:rsidR="00247DA1" w:rsidRPr="00215E71" w:rsidRDefault="00247DA1" w:rsidP="00215E71">
      <w:pPr>
        <w:widowControl/>
        <w:numPr>
          <w:ilvl w:val="0"/>
          <w:numId w:val="3"/>
        </w:numPr>
        <w:tabs>
          <w:tab w:val="left" w:pos="360"/>
        </w:tabs>
        <w:suppressAutoHyphens w:val="0"/>
        <w:rPr>
          <w:sz w:val="20"/>
          <w:szCs w:val="20"/>
        </w:rPr>
      </w:pPr>
      <w:r>
        <w:rPr>
          <w:sz w:val="20"/>
          <w:szCs w:val="20"/>
        </w:rPr>
        <w:t>Playing Fotball</w:t>
      </w:r>
    </w:p>
    <w:p w:rsidR="00215E71" w:rsidRDefault="00215E71" w:rsidP="00215E71">
      <w:pPr>
        <w:rPr>
          <w:sz w:val="20"/>
          <w:szCs w:val="20"/>
        </w:rPr>
      </w:pPr>
    </w:p>
    <w:p w:rsidR="000C4D3E" w:rsidRDefault="000C4D3E" w:rsidP="00215E71">
      <w:pPr>
        <w:rPr>
          <w:b/>
          <w:u w:val="single"/>
        </w:rPr>
      </w:pPr>
      <w:r w:rsidRPr="00C43A09">
        <w:rPr>
          <w:b/>
          <w:u w:val="single"/>
        </w:rPr>
        <w:t>PERSONAL DETAILS:</w:t>
      </w:r>
      <w:r w:rsidR="00F13C3F">
        <w:rPr>
          <w:b/>
          <w:u w:val="single"/>
        </w:rPr>
        <w:t>-</w:t>
      </w:r>
    </w:p>
    <w:p w:rsidR="00F13C3F" w:rsidRPr="00C43A09" w:rsidRDefault="00F13C3F" w:rsidP="00215E71"/>
    <w:p w:rsidR="000C4D3E" w:rsidRDefault="000C4D3E" w:rsidP="000C4D3E">
      <w:pPr>
        <w:rPr>
          <w:sz w:val="20"/>
          <w:szCs w:val="20"/>
        </w:rPr>
      </w:pPr>
      <w:r>
        <w:rPr>
          <w:sz w:val="20"/>
          <w:szCs w:val="20"/>
        </w:rPr>
        <w:t xml:space="preserve">Father’s Name               </w:t>
      </w:r>
      <w:r>
        <w:rPr>
          <w:sz w:val="20"/>
          <w:szCs w:val="20"/>
        </w:rPr>
        <w:tab/>
        <w:t xml:space="preserve">: </w:t>
      </w:r>
      <w:r w:rsidR="00247DA1">
        <w:rPr>
          <w:sz w:val="20"/>
          <w:szCs w:val="20"/>
        </w:rPr>
        <w:t xml:space="preserve">Vitishan </w:t>
      </w:r>
      <w:r>
        <w:rPr>
          <w:sz w:val="20"/>
          <w:szCs w:val="20"/>
        </w:rPr>
        <w:t>Prasad</w:t>
      </w:r>
    </w:p>
    <w:p w:rsidR="000C4D3E" w:rsidRDefault="000C4D3E" w:rsidP="000C4D3E">
      <w:pPr>
        <w:rPr>
          <w:sz w:val="20"/>
          <w:szCs w:val="20"/>
        </w:rPr>
      </w:pPr>
      <w:r>
        <w:rPr>
          <w:sz w:val="20"/>
          <w:szCs w:val="20"/>
        </w:rPr>
        <w:t xml:space="preserve">Date of Birth        </w:t>
      </w:r>
      <w:r>
        <w:rPr>
          <w:sz w:val="20"/>
          <w:szCs w:val="20"/>
        </w:rPr>
        <w:tab/>
      </w:r>
      <w:r>
        <w:rPr>
          <w:sz w:val="20"/>
          <w:szCs w:val="20"/>
          <w:vertAlign w:val="superscript"/>
        </w:rPr>
        <w:t xml:space="preserve"> </w:t>
      </w:r>
      <w:r w:rsidR="00247DA1">
        <w:rPr>
          <w:sz w:val="20"/>
          <w:szCs w:val="20"/>
        </w:rPr>
        <w:t>:18 -01-1989</w:t>
      </w:r>
    </w:p>
    <w:p w:rsidR="000C4D3E" w:rsidRDefault="000C4D3E" w:rsidP="000C4D3E">
      <w:pPr>
        <w:rPr>
          <w:sz w:val="20"/>
          <w:szCs w:val="20"/>
        </w:rPr>
      </w:pPr>
      <w:r>
        <w:rPr>
          <w:sz w:val="20"/>
          <w:szCs w:val="20"/>
        </w:rPr>
        <w:t>Sex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Male</w:t>
      </w:r>
    </w:p>
    <w:p w:rsidR="000C4D3E" w:rsidRDefault="000C4D3E" w:rsidP="000C4D3E">
      <w:pPr>
        <w:rPr>
          <w:sz w:val="20"/>
          <w:szCs w:val="20"/>
        </w:rPr>
      </w:pPr>
      <w:r>
        <w:rPr>
          <w:sz w:val="20"/>
          <w:szCs w:val="20"/>
        </w:rPr>
        <w:t>L</w:t>
      </w:r>
      <w:r w:rsidR="006458F3">
        <w:rPr>
          <w:sz w:val="20"/>
          <w:szCs w:val="20"/>
        </w:rPr>
        <w:t xml:space="preserve">anguages Known    </w:t>
      </w:r>
      <w:r w:rsidR="006458F3">
        <w:rPr>
          <w:sz w:val="20"/>
          <w:szCs w:val="20"/>
        </w:rPr>
        <w:tab/>
        <w:t>: English,</w:t>
      </w:r>
      <w:r>
        <w:rPr>
          <w:sz w:val="20"/>
          <w:szCs w:val="20"/>
        </w:rPr>
        <w:t xml:space="preserve"> Hindi</w:t>
      </w:r>
      <w:r w:rsidR="006458F3">
        <w:rPr>
          <w:sz w:val="20"/>
          <w:szCs w:val="20"/>
        </w:rPr>
        <w:t xml:space="preserve"> </w:t>
      </w:r>
    </w:p>
    <w:p w:rsidR="000C4D3E" w:rsidRDefault="006458F3" w:rsidP="000C4D3E">
      <w:pPr>
        <w:rPr>
          <w:sz w:val="20"/>
          <w:szCs w:val="20"/>
        </w:rPr>
      </w:pPr>
      <w:r>
        <w:rPr>
          <w:sz w:val="20"/>
          <w:szCs w:val="20"/>
        </w:rPr>
        <w:t>Correspondence Address   :</w:t>
      </w:r>
      <w:r w:rsidR="003433F3">
        <w:rPr>
          <w:sz w:val="20"/>
          <w:szCs w:val="20"/>
        </w:rPr>
        <w:t>chhatabad  no-5, katrasgarh , dhanbad (Jharkhand )</w:t>
      </w:r>
    </w:p>
    <w:p w:rsidR="00247DA1" w:rsidRDefault="00247DA1" w:rsidP="000C4D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="003433F3">
        <w:rPr>
          <w:sz w:val="20"/>
          <w:szCs w:val="20"/>
        </w:rPr>
        <w:t xml:space="preserve">               </w:t>
      </w:r>
    </w:p>
    <w:p w:rsidR="000C4D3E" w:rsidRPr="00C43A09" w:rsidRDefault="009D66D7" w:rsidP="000C4D3E">
      <w:pPr>
        <w:spacing w:line="360" w:lineRule="auto"/>
        <w:rPr>
          <w:b/>
          <w:u w:val="single"/>
        </w:rPr>
      </w:pPr>
      <w:r w:rsidRPr="00C43A09">
        <w:rPr>
          <w:b/>
          <w:u w:val="single"/>
        </w:rPr>
        <w:t xml:space="preserve">REFERENCES </w:t>
      </w:r>
      <w:r w:rsidR="000C4D3E" w:rsidRPr="00C43A09">
        <w:rPr>
          <w:b/>
          <w:u w:val="single"/>
        </w:rPr>
        <w:t xml:space="preserve"> :</w:t>
      </w:r>
      <w:r w:rsidR="00F13C3F">
        <w:rPr>
          <w:b/>
          <w:u w:val="single"/>
        </w:rPr>
        <w:t>-</w:t>
      </w:r>
    </w:p>
    <w:p w:rsidR="000C4D3E" w:rsidRDefault="000C4D3E" w:rsidP="000C4D3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Available on request</w:t>
      </w:r>
    </w:p>
    <w:p w:rsidR="000C4D3E" w:rsidRDefault="000C4D3E" w:rsidP="000C4D3E">
      <w:pPr>
        <w:spacing w:line="360" w:lineRule="auto"/>
        <w:rPr>
          <w:sz w:val="20"/>
          <w:szCs w:val="20"/>
        </w:rPr>
      </w:pPr>
    </w:p>
    <w:p w:rsidR="000C4D3E" w:rsidRPr="00C43A09" w:rsidRDefault="009D66D7" w:rsidP="000C4D3E">
      <w:pPr>
        <w:spacing w:line="360" w:lineRule="auto"/>
        <w:rPr>
          <w:b/>
          <w:u w:val="single"/>
        </w:rPr>
      </w:pPr>
      <w:r w:rsidRPr="00C43A09">
        <w:rPr>
          <w:b/>
          <w:u w:val="single"/>
        </w:rPr>
        <w:t>DECLARATION</w:t>
      </w:r>
      <w:r w:rsidR="000C4D3E" w:rsidRPr="00C43A09">
        <w:rPr>
          <w:b/>
          <w:u w:val="single"/>
        </w:rPr>
        <w:t>:</w:t>
      </w:r>
      <w:r w:rsidR="00F13C3F">
        <w:rPr>
          <w:b/>
          <w:u w:val="single"/>
        </w:rPr>
        <w:t>-</w:t>
      </w:r>
    </w:p>
    <w:p w:rsidR="000C4D3E" w:rsidRDefault="000C4D3E" w:rsidP="000C4D3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above statements are true to the best of my knowledge and belief</w:t>
      </w:r>
    </w:p>
    <w:p w:rsidR="000C4D3E" w:rsidRDefault="000C4D3E" w:rsidP="000C4D3E">
      <w:pPr>
        <w:spacing w:line="360" w:lineRule="auto"/>
        <w:rPr>
          <w:caps/>
          <w:sz w:val="20"/>
          <w:szCs w:val="20"/>
        </w:rPr>
      </w:pPr>
    </w:p>
    <w:p w:rsidR="000C4D3E" w:rsidRDefault="000C4D3E" w:rsidP="000C4D3E">
      <w:pPr>
        <w:spacing w:line="360" w:lineRule="auto"/>
        <w:rPr>
          <w:sz w:val="20"/>
          <w:szCs w:val="20"/>
        </w:rPr>
      </w:pPr>
    </w:p>
    <w:p w:rsidR="000C4D3E" w:rsidRDefault="00DD5819" w:rsidP="000C4D3E">
      <w:pPr>
        <w:spacing w:line="360" w:lineRule="auto"/>
        <w:ind w:left="504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CHANDAN KUMAR</w:t>
      </w:r>
    </w:p>
    <w:p w:rsidR="000C4D3E" w:rsidRDefault="000C4D3E" w:rsidP="00DD581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</w:t>
      </w:r>
    </w:p>
    <w:p w:rsidR="000C4D3E" w:rsidRDefault="000C4D3E" w:rsidP="000C4D3E">
      <w:pPr>
        <w:pStyle w:val="BodyText"/>
        <w:spacing w:after="0" w:line="240" w:lineRule="atLeast"/>
        <w:jc w:val="left"/>
        <w:rPr>
          <w:rFonts w:ascii="Times New Roman" w:hAnsi="Times New Roman"/>
          <w:spacing w:val="0"/>
        </w:rPr>
      </w:pPr>
    </w:p>
    <w:p w:rsidR="000C4D3E" w:rsidRDefault="000C4D3E" w:rsidP="000C4D3E">
      <w:pPr>
        <w:pStyle w:val="BodyText"/>
        <w:spacing w:after="0" w:line="240" w:lineRule="atLeast"/>
        <w:jc w:val="left"/>
        <w:rPr>
          <w:rFonts w:ascii="Times New Roman" w:hAnsi="Times New Roman"/>
        </w:rPr>
      </w:pPr>
    </w:p>
    <w:p w:rsidR="000C4D3E" w:rsidRDefault="000C4D3E" w:rsidP="000C4D3E">
      <w:pPr>
        <w:rPr>
          <w:sz w:val="20"/>
          <w:szCs w:val="20"/>
        </w:rPr>
      </w:pPr>
    </w:p>
    <w:p w:rsidR="000C4D3E" w:rsidRDefault="000C4D3E" w:rsidP="000C4D3E">
      <w:pPr>
        <w:rPr>
          <w:sz w:val="20"/>
          <w:szCs w:val="20"/>
        </w:rPr>
      </w:pPr>
    </w:p>
    <w:bookmarkEnd w:id="0"/>
    <w:p w:rsidR="000C4D3E" w:rsidRDefault="000C4D3E" w:rsidP="000C4D3E"/>
    <w:p w:rsidR="00F36600" w:rsidRDefault="00F36600"/>
    <w:sectPr w:rsidR="00F36600" w:rsidSect="004439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FFF" w:rsidRDefault="00561FFF" w:rsidP="00E65ECE">
      <w:r>
        <w:separator/>
      </w:r>
    </w:p>
  </w:endnote>
  <w:endnote w:type="continuationSeparator" w:id="1">
    <w:p w:rsidR="00561FFF" w:rsidRDefault="00561FFF" w:rsidP="00E65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FFF" w:rsidRDefault="00561FFF" w:rsidP="00E65ECE">
      <w:r>
        <w:separator/>
      </w:r>
    </w:p>
  </w:footnote>
  <w:footnote w:type="continuationSeparator" w:id="1">
    <w:p w:rsidR="00561FFF" w:rsidRDefault="00561FFF" w:rsidP="00E65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7836DBA"/>
    <w:multiLevelType w:val="hybridMultilevel"/>
    <w:tmpl w:val="8836F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96D46"/>
    <w:multiLevelType w:val="hybridMultilevel"/>
    <w:tmpl w:val="321A5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073C4"/>
    <w:multiLevelType w:val="hybridMultilevel"/>
    <w:tmpl w:val="CA94272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81DBF"/>
    <w:multiLevelType w:val="hybridMultilevel"/>
    <w:tmpl w:val="17BA8B7A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7">
    <w:nsid w:val="13165D20"/>
    <w:multiLevelType w:val="hybridMultilevel"/>
    <w:tmpl w:val="D0747500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>
    <w:nsid w:val="19F15A7C"/>
    <w:multiLevelType w:val="hybridMultilevel"/>
    <w:tmpl w:val="FCA862FA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63F5C"/>
    <w:multiLevelType w:val="hybridMultilevel"/>
    <w:tmpl w:val="BDEEDA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8B559C"/>
    <w:multiLevelType w:val="hybridMultilevel"/>
    <w:tmpl w:val="EEC0E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61FE5"/>
    <w:multiLevelType w:val="hybridMultilevel"/>
    <w:tmpl w:val="0A1403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88603A"/>
    <w:multiLevelType w:val="hybridMultilevel"/>
    <w:tmpl w:val="4450067A"/>
    <w:lvl w:ilvl="0" w:tplc="00000003">
      <w:start w:val="1"/>
      <w:numFmt w:val="bullet"/>
      <w:lvlText w:val=""/>
      <w:lvlJc w:val="left"/>
      <w:pPr>
        <w:ind w:left="12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227F1FE9"/>
    <w:multiLevelType w:val="hybridMultilevel"/>
    <w:tmpl w:val="AC8E76AE"/>
    <w:lvl w:ilvl="0" w:tplc="00000003">
      <w:start w:val="1"/>
      <w:numFmt w:val="bullet"/>
      <w:lvlText w:val=""/>
      <w:lvlJc w:val="left"/>
      <w:pPr>
        <w:ind w:left="2205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>
    <w:nsid w:val="250D2E8F"/>
    <w:multiLevelType w:val="hybridMultilevel"/>
    <w:tmpl w:val="C8BEAA0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2F533107"/>
    <w:multiLevelType w:val="hybridMultilevel"/>
    <w:tmpl w:val="ACB8A83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6">
    <w:nsid w:val="3A615C8F"/>
    <w:multiLevelType w:val="hybridMultilevel"/>
    <w:tmpl w:val="7E308404"/>
    <w:lvl w:ilvl="0" w:tplc="F83473C0">
      <w:start w:val="1"/>
      <w:numFmt w:val="bullet"/>
      <w:lvlText w:val="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sz w:val="16"/>
      </w:rPr>
    </w:lvl>
    <w:lvl w:ilvl="1" w:tplc="44E0B390">
      <w:start w:val="1"/>
      <w:numFmt w:val="bullet"/>
      <w:pStyle w:val="First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D9788C4A">
      <w:start w:val="1"/>
      <w:numFmt w:val="bullet"/>
      <w:lvlText w:val="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DB225B"/>
    <w:multiLevelType w:val="hybridMultilevel"/>
    <w:tmpl w:val="58C87BE0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3EF169FE"/>
    <w:multiLevelType w:val="hybridMultilevel"/>
    <w:tmpl w:val="EB6C1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84C7A"/>
    <w:multiLevelType w:val="hybridMultilevel"/>
    <w:tmpl w:val="40B26EE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54E9D"/>
    <w:multiLevelType w:val="hybridMultilevel"/>
    <w:tmpl w:val="3964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22C73"/>
    <w:multiLevelType w:val="hybridMultilevel"/>
    <w:tmpl w:val="C960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B7C"/>
    <w:multiLevelType w:val="hybridMultilevel"/>
    <w:tmpl w:val="D382B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7D130D"/>
    <w:multiLevelType w:val="hybridMultilevel"/>
    <w:tmpl w:val="3CD40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3268C7"/>
    <w:multiLevelType w:val="hybridMultilevel"/>
    <w:tmpl w:val="CF4876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9FC28A2"/>
    <w:multiLevelType w:val="hybridMultilevel"/>
    <w:tmpl w:val="F82656E0"/>
    <w:lvl w:ilvl="0" w:tplc="04090001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1C177F"/>
    <w:multiLevelType w:val="hybridMultilevel"/>
    <w:tmpl w:val="748E05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7F110C6E"/>
    <w:multiLevelType w:val="hybridMultilevel"/>
    <w:tmpl w:val="9D38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1"/>
  </w:num>
  <w:num w:numId="5">
    <w:abstractNumId w:val="2"/>
  </w:num>
  <w:num w:numId="6">
    <w:abstractNumId w:val="16"/>
  </w:num>
  <w:num w:numId="7">
    <w:abstractNumId w:val="26"/>
  </w:num>
  <w:num w:numId="8">
    <w:abstractNumId w:val="6"/>
  </w:num>
  <w:num w:numId="9">
    <w:abstractNumId w:val="24"/>
  </w:num>
  <w:num w:numId="10">
    <w:abstractNumId w:val="15"/>
  </w:num>
  <w:num w:numId="11">
    <w:abstractNumId w:val="27"/>
  </w:num>
  <w:num w:numId="12">
    <w:abstractNumId w:val="9"/>
  </w:num>
  <w:num w:numId="13">
    <w:abstractNumId w:val="14"/>
  </w:num>
  <w:num w:numId="14">
    <w:abstractNumId w:val="8"/>
  </w:num>
  <w:num w:numId="15">
    <w:abstractNumId w:val="5"/>
  </w:num>
  <w:num w:numId="16">
    <w:abstractNumId w:val="19"/>
  </w:num>
  <w:num w:numId="17">
    <w:abstractNumId w:val="21"/>
  </w:num>
  <w:num w:numId="18">
    <w:abstractNumId w:val="4"/>
  </w:num>
  <w:num w:numId="19">
    <w:abstractNumId w:val="23"/>
  </w:num>
  <w:num w:numId="20">
    <w:abstractNumId w:val="22"/>
  </w:num>
  <w:num w:numId="21">
    <w:abstractNumId w:val="3"/>
  </w:num>
  <w:num w:numId="22">
    <w:abstractNumId w:val="17"/>
  </w:num>
  <w:num w:numId="23">
    <w:abstractNumId w:val="10"/>
  </w:num>
  <w:num w:numId="24">
    <w:abstractNumId w:val="18"/>
  </w:num>
  <w:num w:numId="25">
    <w:abstractNumId w:val="12"/>
  </w:num>
  <w:num w:numId="26">
    <w:abstractNumId w:val="13"/>
  </w:num>
  <w:num w:numId="27">
    <w:abstractNumId w:val="20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D3E"/>
    <w:rsid w:val="0001638C"/>
    <w:rsid w:val="000955D2"/>
    <w:rsid w:val="000C4D3E"/>
    <w:rsid w:val="000E734D"/>
    <w:rsid w:val="0010280F"/>
    <w:rsid w:val="001327B4"/>
    <w:rsid w:val="00135964"/>
    <w:rsid w:val="00151E2C"/>
    <w:rsid w:val="00152105"/>
    <w:rsid w:val="00167E8B"/>
    <w:rsid w:val="00187131"/>
    <w:rsid w:val="00192D57"/>
    <w:rsid w:val="00193DDA"/>
    <w:rsid w:val="001E7C8F"/>
    <w:rsid w:val="001F2F03"/>
    <w:rsid w:val="002016FB"/>
    <w:rsid w:val="002122E2"/>
    <w:rsid w:val="00215E71"/>
    <w:rsid w:val="0022347C"/>
    <w:rsid w:val="00247DA1"/>
    <w:rsid w:val="00261AEE"/>
    <w:rsid w:val="00277C8E"/>
    <w:rsid w:val="002903E4"/>
    <w:rsid w:val="002A62B8"/>
    <w:rsid w:val="002C0EEA"/>
    <w:rsid w:val="003121C3"/>
    <w:rsid w:val="00336602"/>
    <w:rsid w:val="003433F3"/>
    <w:rsid w:val="00344048"/>
    <w:rsid w:val="00354243"/>
    <w:rsid w:val="00374C6C"/>
    <w:rsid w:val="003A333B"/>
    <w:rsid w:val="003C04F7"/>
    <w:rsid w:val="00443928"/>
    <w:rsid w:val="00463200"/>
    <w:rsid w:val="00467882"/>
    <w:rsid w:val="00470291"/>
    <w:rsid w:val="00496E82"/>
    <w:rsid w:val="004D0BC2"/>
    <w:rsid w:val="004D52C2"/>
    <w:rsid w:val="00533407"/>
    <w:rsid w:val="005400AE"/>
    <w:rsid w:val="00561FFF"/>
    <w:rsid w:val="00590A3B"/>
    <w:rsid w:val="005B0C6F"/>
    <w:rsid w:val="005F363F"/>
    <w:rsid w:val="00601C94"/>
    <w:rsid w:val="006162A6"/>
    <w:rsid w:val="00617AC8"/>
    <w:rsid w:val="006208EF"/>
    <w:rsid w:val="00624903"/>
    <w:rsid w:val="006458F3"/>
    <w:rsid w:val="00646E12"/>
    <w:rsid w:val="006568F9"/>
    <w:rsid w:val="00662C4D"/>
    <w:rsid w:val="00671DA8"/>
    <w:rsid w:val="00677011"/>
    <w:rsid w:val="006807C6"/>
    <w:rsid w:val="006D2F6A"/>
    <w:rsid w:val="006E3946"/>
    <w:rsid w:val="00716C1C"/>
    <w:rsid w:val="00745EB2"/>
    <w:rsid w:val="00755B47"/>
    <w:rsid w:val="00770841"/>
    <w:rsid w:val="007C373A"/>
    <w:rsid w:val="007C49DF"/>
    <w:rsid w:val="007F6B12"/>
    <w:rsid w:val="0082179B"/>
    <w:rsid w:val="0083490A"/>
    <w:rsid w:val="00835679"/>
    <w:rsid w:val="00887E57"/>
    <w:rsid w:val="008F7571"/>
    <w:rsid w:val="00917A14"/>
    <w:rsid w:val="0092010D"/>
    <w:rsid w:val="00944AAD"/>
    <w:rsid w:val="009C07D5"/>
    <w:rsid w:val="009C65A8"/>
    <w:rsid w:val="009D66D7"/>
    <w:rsid w:val="009E0EBD"/>
    <w:rsid w:val="009F0AD0"/>
    <w:rsid w:val="00A45902"/>
    <w:rsid w:val="00A66D6C"/>
    <w:rsid w:val="00A8049E"/>
    <w:rsid w:val="00A8057C"/>
    <w:rsid w:val="00AA1CD1"/>
    <w:rsid w:val="00AE390D"/>
    <w:rsid w:val="00AF4F2E"/>
    <w:rsid w:val="00B74E16"/>
    <w:rsid w:val="00BA0637"/>
    <w:rsid w:val="00BD7137"/>
    <w:rsid w:val="00BE0760"/>
    <w:rsid w:val="00C16E19"/>
    <w:rsid w:val="00C20BE5"/>
    <w:rsid w:val="00C23509"/>
    <w:rsid w:val="00C30DAD"/>
    <w:rsid w:val="00C43A09"/>
    <w:rsid w:val="00CB1E28"/>
    <w:rsid w:val="00CC5E5E"/>
    <w:rsid w:val="00CD673F"/>
    <w:rsid w:val="00D43C85"/>
    <w:rsid w:val="00D43E34"/>
    <w:rsid w:val="00D62A17"/>
    <w:rsid w:val="00DA339D"/>
    <w:rsid w:val="00DD5819"/>
    <w:rsid w:val="00DD5CD0"/>
    <w:rsid w:val="00DF29F4"/>
    <w:rsid w:val="00E13772"/>
    <w:rsid w:val="00E20F53"/>
    <w:rsid w:val="00E346D1"/>
    <w:rsid w:val="00E65ECE"/>
    <w:rsid w:val="00E71A53"/>
    <w:rsid w:val="00EA073E"/>
    <w:rsid w:val="00ED074A"/>
    <w:rsid w:val="00F031D9"/>
    <w:rsid w:val="00F031ED"/>
    <w:rsid w:val="00F13C3F"/>
    <w:rsid w:val="00F21A83"/>
    <w:rsid w:val="00F265D6"/>
    <w:rsid w:val="00F311EF"/>
    <w:rsid w:val="00F32FDE"/>
    <w:rsid w:val="00F36600"/>
    <w:rsid w:val="00F469E3"/>
    <w:rsid w:val="00F55F9E"/>
    <w:rsid w:val="00FA0CE8"/>
    <w:rsid w:val="00FA34AA"/>
    <w:rsid w:val="00FA7F62"/>
    <w:rsid w:val="00FB356F"/>
    <w:rsid w:val="00FB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3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0C4D3E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C4D3E"/>
    <w:rPr>
      <w:rFonts w:ascii="Times New Roman" w:eastAsia="Arial Unicode MS" w:hAnsi="Times New Roman" w:cs="Times New Roman"/>
      <w:color w:val="000000"/>
      <w:sz w:val="28"/>
      <w:szCs w:val="24"/>
      <w:lang w:val="en-US"/>
    </w:rPr>
  </w:style>
  <w:style w:type="paragraph" w:styleId="BodyText">
    <w:name w:val="Body Text"/>
    <w:basedOn w:val="Normal"/>
    <w:link w:val="BodyTextChar"/>
    <w:rsid w:val="000C4D3E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C4D3E"/>
    <w:rPr>
      <w:rFonts w:ascii="Arial" w:eastAsia="Arial Unicode MS" w:hAnsi="Arial" w:cs="Times New Roman"/>
      <w:color w:val="000000"/>
      <w:spacing w:val="-5"/>
      <w:sz w:val="20"/>
      <w:szCs w:val="20"/>
      <w:lang w:val="en-US"/>
    </w:rPr>
  </w:style>
  <w:style w:type="paragraph" w:customStyle="1" w:styleId="Achievement">
    <w:name w:val="Achievement"/>
    <w:basedOn w:val="BodyText"/>
    <w:rsid w:val="000C4D3E"/>
    <w:pPr>
      <w:numPr>
        <w:numId w:val="2"/>
      </w:numPr>
      <w:spacing w:after="60"/>
      <w:ind w:left="0" w:firstLine="0"/>
    </w:pPr>
  </w:style>
  <w:style w:type="paragraph" w:customStyle="1" w:styleId="FirstBullet">
    <w:name w:val="FirstBullet"/>
    <w:basedOn w:val="Normal"/>
    <w:rsid w:val="000C4D3E"/>
    <w:pPr>
      <w:widowControl/>
      <w:numPr>
        <w:ilvl w:val="1"/>
        <w:numId w:val="6"/>
      </w:numPr>
      <w:suppressAutoHyphens w:val="0"/>
      <w:jc w:val="both"/>
    </w:pPr>
    <w:rPr>
      <w:rFonts w:ascii="Arial" w:eastAsia="Times New Roman" w:hAnsi="Arial"/>
      <w:color w:val="auto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0C4D3E"/>
    <w:pPr>
      <w:widowControl/>
      <w:suppressAutoHyphens w:val="0"/>
      <w:spacing w:after="200" w:line="276" w:lineRule="auto"/>
      <w:ind w:left="720"/>
    </w:pPr>
    <w:rPr>
      <w:rFonts w:ascii="Calibri" w:eastAsia="Calibri" w:hAnsi="Calibri" w:cs="Calibri"/>
      <w:color w:val="auto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0C4D3E"/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5E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ECE"/>
    <w:rPr>
      <w:rFonts w:ascii="Times New Roman" w:eastAsia="Arial Unicode MS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5E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ECE"/>
    <w:rPr>
      <w:rFonts w:ascii="Times New Roman" w:eastAsia="Arial Unicode MS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13596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3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0C4D3E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C4D3E"/>
    <w:rPr>
      <w:rFonts w:ascii="Times New Roman" w:eastAsia="Arial Unicode MS" w:hAnsi="Times New Roman" w:cs="Times New Roman"/>
      <w:color w:val="000000"/>
      <w:sz w:val="28"/>
      <w:szCs w:val="24"/>
      <w:lang w:val="en-US"/>
    </w:rPr>
  </w:style>
  <w:style w:type="paragraph" w:styleId="BodyText">
    <w:name w:val="Body Text"/>
    <w:basedOn w:val="Normal"/>
    <w:link w:val="BodyTextChar"/>
    <w:rsid w:val="000C4D3E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C4D3E"/>
    <w:rPr>
      <w:rFonts w:ascii="Arial" w:eastAsia="Arial Unicode MS" w:hAnsi="Arial" w:cs="Times New Roman"/>
      <w:color w:val="000000"/>
      <w:spacing w:val="-5"/>
      <w:sz w:val="20"/>
      <w:szCs w:val="20"/>
      <w:lang w:val="en-US"/>
    </w:rPr>
  </w:style>
  <w:style w:type="paragraph" w:customStyle="1" w:styleId="Achievement">
    <w:name w:val="Achievement"/>
    <w:basedOn w:val="BodyText"/>
    <w:rsid w:val="000C4D3E"/>
    <w:pPr>
      <w:numPr>
        <w:numId w:val="2"/>
      </w:numPr>
      <w:spacing w:after="60"/>
      <w:ind w:left="0" w:firstLine="0"/>
    </w:pPr>
  </w:style>
  <w:style w:type="paragraph" w:customStyle="1" w:styleId="FirstBullet">
    <w:name w:val="FirstBullet"/>
    <w:basedOn w:val="Normal"/>
    <w:rsid w:val="000C4D3E"/>
    <w:pPr>
      <w:widowControl/>
      <w:numPr>
        <w:ilvl w:val="1"/>
        <w:numId w:val="6"/>
      </w:numPr>
      <w:suppressAutoHyphens w:val="0"/>
      <w:jc w:val="both"/>
    </w:pPr>
    <w:rPr>
      <w:rFonts w:ascii="Arial" w:eastAsia="Times New Roman" w:hAnsi="Arial"/>
      <w:color w:val="auto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0C4D3E"/>
    <w:pPr>
      <w:widowControl/>
      <w:suppressAutoHyphens w:val="0"/>
      <w:spacing w:after="200" w:line="276" w:lineRule="auto"/>
      <w:ind w:left="720"/>
    </w:pPr>
    <w:rPr>
      <w:rFonts w:ascii="Calibri" w:eastAsia="Calibri" w:hAnsi="Calibri" w:cs="Calibri"/>
      <w:color w:val="auto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0C4D3E"/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5E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ECE"/>
    <w:rPr>
      <w:rFonts w:ascii="Times New Roman" w:eastAsia="Arial Unicode MS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5E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ECE"/>
    <w:rPr>
      <w:rFonts w:ascii="Times New Roman" w:eastAsia="Arial Unicode MS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nagmani</dc:creator>
  <cp:lastModifiedBy>om</cp:lastModifiedBy>
  <cp:revision>30</cp:revision>
  <dcterms:created xsi:type="dcterms:W3CDTF">2013-02-08T08:47:00Z</dcterms:created>
  <dcterms:modified xsi:type="dcterms:W3CDTF">2016-05-10T05:31:00Z</dcterms:modified>
</cp:coreProperties>
</file>