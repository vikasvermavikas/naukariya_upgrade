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98D" w:rsidRDefault="00EE1E34">
      <w:pPr>
        <w:jc w:val="center"/>
        <w:rPr>
          <w:b/>
          <w:sz w:val="32"/>
          <w:u w:val="single"/>
        </w:rPr>
      </w:pPr>
      <w:r w:rsidRPr="00EE1E34">
        <w:rPr>
          <w:b/>
          <w:sz w:val="32"/>
        </w:rPr>
        <w:tab/>
      </w:r>
      <w:r w:rsidR="00B4098D">
        <w:rPr>
          <w:b/>
          <w:sz w:val="32"/>
          <w:u w:val="single"/>
        </w:rPr>
        <w:t>CURRICULUM VITAE</w:t>
      </w:r>
    </w:p>
    <w:p w:rsidR="00B4098D" w:rsidRDefault="00B4098D">
      <w:pPr>
        <w:jc w:val="center"/>
        <w:rPr>
          <w:b/>
          <w:sz w:val="32"/>
          <w:szCs w:val="32"/>
          <w:u w:val="single"/>
        </w:rPr>
      </w:pPr>
    </w:p>
    <w:p w:rsidR="00B4098D" w:rsidRDefault="00412412" w:rsidP="00DC45A1">
      <w:pPr>
        <w:pStyle w:val="Heading1"/>
        <w:keepNext w:val="0"/>
        <w:rPr>
          <w:sz w:val="28"/>
          <w:szCs w:val="28"/>
        </w:rPr>
      </w:pPr>
      <w:proofErr w:type="spellStart"/>
      <w:r>
        <w:rPr>
          <w:sz w:val="28"/>
          <w:szCs w:val="28"/>
        </w:rPr>
        <w:t>Simmi</w:t>
      </w:r>
      <w:proofErr w:type="spellEnd"/>
    </w:p>
    <w:p w:rsidR="00942B50" w:rsidRDefault="00412412">
      <w:pPr>
        <w:rPr>
          <w:b/>
        </w:rPr>
      </w:pPr>
      <w:r>
        <w:rPr>
          <w:b/>
        </w:rPr>
        <w:t xml:space="preserve">A-21/KH-854 </w:t>
      </w:r>
      <w:r>
        <w:rPr>
          <w:b/>
        </w:rPr>
        <w:tab/>
      </w:r>
      <w:proofErr w:type="spellStart"/>
      <w:r>
        <w:rPr>
          <w:b/>
        </w:rPr>
        <w:t>Harswaroop</w:t>
      </w:r>
      <w:proofErr w:type="spellEnd"/>
      <w:r>
        <w:rPr>
          <w:b/>
        </w:rPr>
        <w:t xml:space="preserve"> Colony </w:t>
      </w:r>
    </w:p>
    <w:p w:rsidR="00B4098D" w:rsidRDefault="00412412">
      <w:pPr>
        <w:rPr>
          <w:b/>
        </w:rPr>
      </w:pPr>
      <w:proofErr w:type="spellStart"/>
      <w:r>
        <w:rPr>
          <w:b/>
        </w:rPr>
        <w:t>Fatehpur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Beri</w:t>
      </w:r>
      <w:proofErr w:type="spellEnd"/>
      <w:r>
        <w:rPr>
          <w:b/>
        </w:rPr>
        <w:t xml:space="preserve"> New Delhi 10074</w:t>
      </w:r>
    </w:p>
    <w:p w:rsidR="006D130C" w:rsidRDefault="00B4098D" w:rsidP="00B6545B">
      <w:pPr>
        <w:rPr>
          <w:b/>
        </w:rPr>
      </w:pPr>
      <w:r>
        <w:rPr>
          <w:b/>
        </w:rPr>
        <w:t>Co</w:t>
      </w:r>
      <w:r w:rsidR="00185420">
        <w:rPr>
          <w:b/>
        </w:rPr>
        <w:t xml:space="preserve">ntact No. </w:t>
      </w:r>
      <w:r w:rsidR="00412412">
        <w:rPr>
          <w:b/>
        </w:rPr>
        <w:t>8287113655</w:t>
      </w:r>
    </w:p>
    <w:p w:rsidR="00B4098D" w:rsidRDefault="00B4098D" w:rsidP="00B6545B">
      <w:pPr>
        <w:rPr>
          <w:b/>
        </w:rPr>
      </w:pPr>
      <w:r>
        <w:rPr>
          <w:b/>
        </w:rPr>
        <w:t xml:space="preserve">Email Id: - </w:t>
      </w:r>
      <w:r w:rsidR="00412412">
        <w:rPr>
          <w:b/>
        </w:rPr>
        <w:t>sim</w:t>
      </w:r>
      <w:r w:rsidR="004C37F8">
        <w:rPr>
          <w:b/>
        </w:rPr>
        <w:t>ran14081986</w:t>
      </w:r>
      <w:r w:rsidR="00412412">
        <w:rPr>
          <w:b/>
        </w:rPr>
        <w:t>@gmail.com</w:t>
      </w:r>
    </w:p>
    <w:p w:rsidR="00B4098D" w:rsidRDefault="00B4098D" w:rsidP="00B6545B">
      <w:pPr>
        <w:pBdr>
          <w:bottom w:val="single" w:sz="12" w:space="1" w:color="auto"/>
        </w:pBdr>
        <w:ind w:right="-914"/>
        <w:rPr>
          <w:b/>
        </w:rPr>
      </w:pPr>
    </w:p>
    <w:p w:rsidR="00B4098D" w:rsidRDefault="00B4098D" w:rsidP="008D7C63">
      <w:pPr>
        <w:pStyle w:val="Heading1"/>
        <w:keepNext w:val="0"/>
      </w:pPr>
      <w:r>
        <w:t>Career objective:-</w:t>
      </w:r>
    </w:p>
    <w:p w:rsidR="00B4098D" w:rsidRDefault="00B4098D" w:rsidP="005B7ACE">
      <w:pPr>
        <w:pStyle w:val="Heading1"/>
        <w:keepNext w:val="0"/>
        <w:rPr>
          <w:sz w:val="22"/>
          <w:szCs w:val="22"/>
        </w:rPr>
      </w:pPr>
      <w:r>
        <w:rPr>
          <w:sz w:val="22"/>
          <w:szCs w:val="22"/>
        </w:rPr>
        <w:t>Seeking a challengi</w:t>
      </w:r>
      <w:r w:rsidR="00083E30">
        <w:rPr>
          <w:sz w:val="22"/>
          <w:szCs w:val="22"/>
        </w:rPr>
        <w:t>ng position in a reputed organi</w:t>
      </w:r>
      <w:r>
        <w:rPr>
          <w:sz w:val="22"/>
          <w:szCs w:val="22"/>
        </w:rPr>
        <w:t>zation in services industry which providesOpportunities for professional growth and advancement, where I can utilize my experience and acquiredSkills toward becoming a valuable team member.</w:t>
      </w:r>
    </w:p>
    <w:p w:rsidR="00B4098D" w:rsidRDefault="00B4098D"/>
    <w:p w:rsidR="00B4098D" w:rsidRDefault="00B4098D"/>
    <w:p w:rsidR="00B4098D" w:rsidRDefault="00B4098D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EDUCATIONAL QUALIFICATION:</w:t>
      </w:r>
    </w:p>
    <w:p w:rsidR="00B4098D" w:rsidRDefault="00B4098D">
      <w:pPr>
        <w:rPr>
          <w:b/>
          <w:sz w:val="32"/>
          <w:szCs w:val="32"/>
          <w:u w:val="single"/>
        </w:rPr>
      </w:pPr>
    </w:p>
    <w:p w:rsidR="00B4098D" w:rsidRDefault="00B4098D">
      <w:pPr>
        <w:numPr>
          <w:ilvl w:val="0"/>
          <w:numId w:val="1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10</w:t>
      </w:r>
      <w:r>
        <w:rPr>
          <w:b/>
          <w:sz w:val="22"/>
          <w:szCs w:val="22"/>
          <w:vertAlign w:val="superscript"/>
        </w:rPr>
        <w:t>th</w:t>
      </w:r>
      <w:r>
        <w:rPr>
          <w:b/>
          <w:sz w:val="22"/>
          <w:szCs w:val="22"/>
        </w:rPr>
        <w:t xml:space="preserve"> passed fr</w:t>
      </w:r>
      <w:r w:rsidR="00412412">
        <w:rPr>
          <w:b/>
          <w:sz w:val="22"/>
          <w:szCs w:val="22"/>
        </w:rPr>
        <w:t>om CBSE Board</w:t>
      </w:r>
    </w:p>
    <w:p w:rsidR="00B4098D" w:rsidRPr="00412412" w:rsidRDefault="00B4098D" w:rsidP="00412412">
      <w:pPr>
        <w:numPr>
          <w:ilvl w:val="0"/>
          <w:numId w:val="1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12</w:t>
      </w:r>
      <w:r>
        <w:rPr>
          <w:b/>
          <w:sz w:val="22"/>
          <w:szCs w:val="22"/>
          <w:vertAlign w:val="superscript"/>
        </w:rPr>
        <w:t>th</w:t>
      </w:r>
      <w:r>
        <w:rPr>
          <w:b/>
          <w:sz w:val="22"/>
          <w:szCs w:val="22"/>
        </w:rPr>
        <w:t xml:space="preserve"> passed from </w:t>
      </w:r>
      <w:r w:rsidR="00412412">
        <w:rPr>
          <w:b/>
          <w:sz w:val="22"/>
          <w:szCs w:val="22"/>
        </w:rPr>
        <w:t>NIOS</w:t>
      </w:r>
      <w:r w:rsidRPr="00412412">
        <w:rPr>
          <w:b/>
          <w:sz w:val="22"/>
          <w:szCs w:val="22"/>
        </w:rPr>
        <w:t xml:space="preserve"> </w:t>
      </w:r>
    </w:p>
    <w:p w:rsidR="00B4098D" w:rsidRPr="00412412" w:rsidRDefault="00A23C30" w:rsidP="00412412">
      <w:pPr>
        <w:numPr>
          <w:ilvl w:val="0"/>
          <w:numId w:val="1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Pursuing Graduation  in BA 3</w:t>
      </w:r>
      <w:r w:rsidRPr="00A23C30">
        <w:rPr>
          <w:b/>
          <w:sz w:val="22"/>
          <w:szCs w:val="22"/>
          <w:vertAlign w:val="superscript"/>
        </w:rPr>
        <w:t>RD</w:t>
      </w:r>
      <w:r>
        <w:rPr>
          <w:b/>
          <w:sz w:val="22"/>
          <w:szCs w:val="22"/>
        </w:rPr>
        <w:t xml:space="preserve"> year  </w:t>
      </w:r>
      <w:r w:rsidR="00B4098D" w:rsidRPr="00412412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From IGNOU</w:t>
      </w:r>
      <w:r w:rsidR="00B4098D" w:rsidRPr="00412412">
        <w:rPr>
          <w:b/>
          <w:sz w:val="22"/>
          <w:szCs w:val="22"/>
        </w:rPr>
        <w:t xml:space="preserve"> </w:t>
      </w:r>
    </w:p>
    <w:p w:rsidR="00B4098D" w:rsidRDefault="00B4098D">
      <w:pPr>
        <w:rPr>
          <w:b/>
        </w:rPr>
      </w:pPr>
    </w:p>
    <w:p w:rsidR="00B4098D" w:rsidRDefault="00B4098D">
      <w:pPr>
        <w:rPr>
          <w:b/>
          <w:u w:val="single"/>
        </w:rPr>
      </w:pPr>
      <w:r>
        <w:rPr>
          <w:b/>
          <w:sz w:val="28"/>
          <w:u w:val="single"/>
        </w:rPr>
        <w:t>COMPUTER KNOWLEDGE:</w:t>
      </w:r>
    </w:p>
    <w:p w:rsidR="00B4098D" w:rsidRDefault="00B4098D" w:rsidP="00F737C0">
      <w:pPr>
        <w:pStyle w:val="Heading1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 xml:space="preserve">Six months computer application course                               </w:t>
      </w:r>
    </w:p>
    <w:p w:rsidR="00542D68" w:rsidRDefault="00542D68">
      <w:pPr>
        <w:rPr>
          <w:b/>
          <w:sz w:val="28"/>
          <w:u w:val="single"/>
        </w:rPr>
      </w:pPr>
    </w:p>
    <w:p w:rsidR="00B4098D" w:rsidRDefault="00B4098D">
      <w:pPr>
        <w:rPr>
          <w:b/>
          <w:u w:val="single"/>
        </w:rPr>
      </w:pPr>
      <w:r>
        <w:rPr>
          <w:b/>
          <w:sz w:val="28"/>
          <w:u w:val="single"/>
        </w:rPr>
        <w:t>WORKING EXPERIENCE:</w:t>
      </w:r>
    </w:p>
    <w:p w:rsidR="00B4098D" w:rsidRDefault="00B4098D">
      <w:pPr>
        <w:ind w:left="720"/>
        <w:rPr>
          <w:b/>
        </w:rPr>
      </w:pPr>
    </w:p>
    <w:p w:rsidR="00B4098D" w:rsidRPr="0075443A" w:rsidRDefault="00412412" w:rsidP="0075443A">
      <w:pPr>
        <w:numPr>
          <w:ilvl w:val="0"/>
          <w:numId w:val="11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2</w:t>
      </w:r>
      <w:r w:rsidR="00B4098D">
        <w:rPr>
          <w:b/>
          <w:sz w:val="22"/>
          <w:szCs w:val="22"/>
        </w:rPr>
        <w:t>year working experience with “</w:t>
      </w:r>
      <w:r w:rsidR="00A23C30">
        <w:rPr>
          <w:b/>
          <w:sz w:val="22"/>
          <w:szCs w:val="22"/>
        </w:rPr>
        <w:t xml:space="preserve">DTDC Courier </w:t>
      </w:r>
      <w:r w:rsidR="00083E30">
        <w:rPr>
          <w:b/>
          <w:sz w:val="22"/>
          <w:szCs w:val="22"/>
        </w:rPr>
        <w:t>Services”</w:t>
      </w:r>
      <w:r w:rsidR="00114324">
        <w:rPr>
          <w:b/>
          <w:sz w:val="22"/>
          <w:szCs w:val="22"/>
        </w:rPr>
        <w:t xml:space="preserve">, </w:t>
      </w:r>
      <w:proofErr w:type="spellStart"/>
      <w:r w:rsidR="00A23C30">
        <w:rPr>
          <w:b/>
          <w:sz w:val="22"/>
          <w:szCs w:val="22"/>
        </w:rPr>
        <w:t>Madan</w:t>
      </w:r>
      <w:proofErr w:type="spellEnd"/>
      <w:r w:rsidR="00083E30">
        <w:rPr>
          <w:b/>
          <w:sz w:val="22"/>
          <w:szCs w:val="22"/>
        </w:rPr>
        <w:t xml:space="preserve"> </w:t>
      </w:r>
      <w:proofErr w:type="spellStart"/>
      <w:r w:rsidR="00A23C30">
        <w:rPr>
          <w:b/>
          <w:sz w:val="22"/>
          <w:szCs w:val="22"/>
        </w:rPr>
        <w:t>giri</w:t>
      </w:r>
      <w:proofErr w:type="spellEnd"/>
      <w:r w:rsidR="00114324">
        <w:rPr>
          <w:b/>
          <w:sz w:val="22"/>
          <w:szCs w:val="22"/>
        </w:rPr>
        <w:t xml:space="preserve">, New Delhi, as a </w:t>
      </w:r>
      <w:r w:rsidR="00A23C30">
        <w:rPr>
          <w:b/>
          <w:sz w:val="22"/>
          <w:szCs w:val="22"/>
        </w:rPr>
        <w:t xml:space="preserve">Receptionist and </w:t>
      </w:r>
      <w:r w:rsidR="0075443A">
        <w:rPr>
          <w:b/>
        </w:rPr>
        <w:t>offices coordinator</w:t>
      </w:r>
      <w:r w:rsidR="00B4098D">
        <w:rPr>
          <w:b/>
          <w:sz w:val="22"/>
          <w:szCs w:val="22"/>
        </w:rPr>
        <w:t>.</w:t>
      </w:r>
    </w:p>
    <w:p w:rsidR="00B4098D" w:rsidRDefault="00B4098D">
      <w:pPr>
        <w:rPr>
          <w:b/>
          <w:sz w:val="22"/>
          <w:szCs w:val="22"/>
        </w:rPr>
      </w:pPr>
    </w:p>
    <w:p w:rsidR="00B4098D" w:rsidRDefault="00A23C30">
      <w:pPr>
        <w:numPr>
          <w:ilvl w:val="0"/>
          <w:numId w:val="2"/>
        </w:numPr>
        <w:rPr>
          <w:b/>
        </w:rPr>
      </w:pPr>
      <w:proofErr w:type="gramStart"/>
      <w:r>
        <w:rPr>
          <w:b/>
        </w:rPr>
        <w:t xml:space="preserve">2.5 </w:t>
      </w:r>
      <w:r w:rsidR="00B4098D">
        <w:rPr>
          <w:b/>
        </w:rPr>
        <w:t xml:space="preserve"> year</w:t>
      </w:r>
      <w:proofErr w:type="gramEnd"/>
      <w:r w:rsidR="00B4098D">
        <w:rPr>
          <w:b/>
        </w:rPr>
        <w:t xml:space="preserve"> working experience with </w:t>
      </w:r>
      <w:r>
        <w:rPr>
          <w:b/>
        </w:rPr>
        <w:t xml:space="preserve">MGF Hyundai </w:t>
      </w:r>
      <w:r w:rsidR="00B4098D">
        <w:rPr>
          <w:b/>
        </w:rPr>
        <w:t xml:space="preserve"> </w:t>
      </w:r>
      <w:r>
        <w:rPr>
          <w:b/>
        </w:rPr>
        <w:t>“</w:t>
      </w:r>
      <w:proofErr w:type="spellStart"/>
      <w:r>
        <w:rPr>
          <w:b/>
        </w:rPr>
        <w:t>Okhla</w:t>
      </w:r>
      <w:proofErr w:type="spellEnd"/>
      <w:r>
        <w:rPr>
          <w:b/>
        </w:rPr>
        <w:t>”</w:t>
      </w:r>
      <w:r w:rsidR="00114324">
        <w:rPr>
          <w:b/>
        </w:rPr>
        <w:t xml:space="preserve">. new Delhi as a </w:t>
      </w:r>
      <w:r>
        <w:rPr>
          <w:b/>
        </w:rPr>
        <w:t>Receptionist</w:t>
      </w:r>
      <w:r w:rsidR="0075443A">
        <w:rPr>
          <w:b/>
        </w:rPr>
        <w:t xml:space="preserve"> and front offices coordinator </w:t>
      </w:r>
    </w:p>
    <w:p w:rsidR="00185420" w:rsidRDefault="0075443A" w:rsidP="0030409B">
      <w:pPr>
        <w:numPr>
          <w:ilvl w:val="0"/>
          <w:numId w:val="2"/>
        </w:numPr>
        <w:rPr>
          <w:b/>
        </w:rPr>
      </w:pPr>
      <w:r>
        <w:rPr>
          <w:b/>
        </w:rPr>
        <w:t>2.5</w:t>
      </w:r>
      <w:r w:rsidR="00185420" w:rsidRPr="0075443A">
        <w:rPr>
          <w:b/>
        </w:rPr>
        <w:t xml:space="preserve"> Year </w:t>
      </w:r>
      <w:r w:rsidR="00B4098D" w:rsidRPr="0075443A">
        <w:rPr>
          <w:b/>
        </w:rPr>
        <w:t>working experience with “</w:t>
      </w:r>
      <w:proofErr w:type="spellStart"/>
      <w:r>
        <w:rPr>
          <w:b/>
        </w:rPr>
        <w:t>Vikram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Paytech</w:t>
      </w:r>
      <w:proofErr w:type="spellEnd"/>
      <w:r>
        <w:rPr>
          <w:b/>
        </w:rPr>
        <w:t xml:space="preserve"> Solution  </w:t>
      </w:r>
      <w:proofErr w:type="spellStart"/>
      <w:r>
        <w:rPr>
          <w:b/>
        </w:rPr>
        <w:t>Pvt</w:t>
      </w:r>
      <w:proofErr w:type="spellEnd"/>
      <w:r>
        <w:rPr>
          <w:b/>
        </w:rPr>
        <w:t xml:space="preserve"> Ltd</w:t>
      </w:r>
      <w:r w:rsidR="00542D68" w:rsidRPr="0075443A">
        <w:rPr>
          <w:b/>
        </w:rPr>
        <w:t>”</w:t>
      </w:r>
      <w:r w:rsidR="00B4098D" w:rsidRPr="0075443A">
        <w:rPr>
          <w:b/>
        </w:rPr>
        <w:t xml:space="preserve">, </w:t>
      </w:r>
      <w:proofErr w:type="spellStart"/>
      <w:r>
        <w:rPr>
          <w:b/>
        </w:rPr>
        <w:t>Bhikaji</w:t>
      </w:r>
      <w:proofErr w:type="spellEnd"/>
      <w:r w:rsidR="00083E30">
        <w:rPr>
          <w:b/>
        </w:rPr>
        <w:t xml:space="preserve"> </w:t>
      </w:r>
      <w:proofErr w:type="spellStart"/>
      <w:r w:rsidR="00083E30">
        <w:rPr>
          <w:b/>
        </w:rPr>
        <w:t>C</w:t>
      </w:r>
      <w:r>
        <w:rPr>
          <w:b/>
        </w:rPr>
        <w:t>ama</w:t>
      </w:r>
      <w:proofErr w:type="spellEnd"/>
      <w:r>
        <w:rPr>
          <w:b/>
        </w:rPr>
        <w:t xml:space="preserve"> Places </w:t>
      </w:r>
      <w:r w:rsidR="00542D68" w:rsidRPr="0075443A">
        <w:rPr>
          <w:b/>
        </w:rPr>
        <w:t>, as</w:t>
      </w:r>
      <w:r w:rsidR="00114324" w:rsidRPr="0075443A">
        <w:rPr>
          <w:b/>
        </w:rPr>
        <w:t xml:space="preserve"> a</w:t>
      </w:r>
      <w:r w:rsidR="00542D68" w:rsidRPr="0075443A">
        <w:rPr>
          <w:b/>
        </w:rPr>
        <w:t>.</w:t>
      </w:r>
      <w:r w:rsidRPr="0075443A">
        <w:rPr>
          <w:b/>
        </w:rPr>
        <w:t xml:space="preserve"> </w:t>
      </w:r>
      <w:r>
        <w:rPr>
          <w:b/>
        </w:rPr>
        <w:t>offices coordinator</w:t>
      </w:r>
    </w:p>
    <w:p w:rsidR="0075443A" w:rsidRPr="0075443A" w:rsidRDefault="0075443A" w:rsidP="0030409B">
      <w:pPr>
        <w:numPr>
          <w:ilvl w:val="0"/>
          <w:numId w:val="2"/>
        </w:numPr>
        <w:rPr>
          <w:b/>
        </w:rPr>
      </w:pPr>
      <w:r>
        <w:rPr>
          <w:b/>
        </w:rPr>
        <w:t xml:space="preserve">6  Month working experience with </w:t>
      </w:r>
      <w:proofErr w:type="spellStart"/>
      <w:r>
        <w:rPr>
          <w:b/>
        </w:rPr>
        <w:t>Koncept</w:t>
      </w:r>
      <w:r w:rsidR="0075369F">
        <w:rPr>
          <w:b/>
        </w:rPr>
        <w:t>ss</w:t>
      </w:r>
      <w:proofErr w:type="spellEnd"/>
      <w:r>
        <w:rPr>
          <w:b/>
        </w:rPr>
        <w:t xml:space="preserve">  Hyundai in “</w:t>
      </w:r>
      <w:proofErr w:type="spellStart"/>
      <w:r>
        <w:rPr>
          <w:b/>
        </w:rPr>
        <w:t>Okhla</w:t>
      </w:r>
      <w:proofErr w:type="spellEnd"/>
      <w:r>
        <w:rPr>
          <w:b/>
        </w:rPr>
        <w:t>”. new Delhi as a Receptionist and front offices coordinator</w:t>
      </w:r>
    </w:p>
    <w:p w:rsidR="0075443A" w:rsidRPr="0075443A" w:rsidRDefault="00083E30" w:rsidP="0075443A">
      <w:pPr>
        <w:numPr>
          <w:ilvl w:val="0"/>
          <w:numId w:val="2"/>
        </w:numPr>
        <w:rPr>
          <w:b/>
        </w:rPr>
      </w:pPr>
      <w:r>
        <w:rPr>
          <w:b/>
        </w:rPr>
        <w:t>6 Month</w:t>
      </w:r>
      <w:r w:rsidR="0075443A">
        <w:rPr>
          <w:b/>
        </w:rPr>
        <w:t xml:space="preserve"> working experience with Metro Hyundai in “</w:t>
      </w:r>
      <w:proofErr w:type="spellStart"/>
      <w:r w:rsidR="0075443A">
        <w:rPr>
          <w:b/>
        </w:rPr>
        <w:t>Okhla</w:t>
      </w:r>
      <w:proofErr w:type="spellEnd"/>
      <w:r w:rsidR="0075443A">
        <w:rPr>
          <w:b/>
        </w:rPr>
        <w:t xml:space="preserve">”. </w:t>
      </w:r>
      <w:proofErr w:type="gramStart"/>
      <w:r w:rsidR="0075443A">
        <w:rPr>
          <w:b/>
        </w:rPr>
        <w:t>new</w:t>
      </w:r>
      <w:proofErr w:type="gramEnd"/>
      <w:r w:rsidR="0075443A">
        <w:rPr>
          <w:b/>
        </w:rPr>
        <w:t xml:space="preserve"> Delhi as a Customer Care Executive .</w:t>
      </w:r>
    </w:p>
    <w:p w:rsidR="00185420" w:rsidRDefault="00185420" w:rsidP="0030409B">
      <w:pPr>
        <w:rPr>
          <w:b/>
          <w:sz w:val="22"/>
          <w:szCs w:val="22"/>
        </w:rPr>
      </w:pPr>
    </w:p>
    <w:p w:rsidR="00185420" w:rsidRDefault="00185420" w:rsidP="0030409B">
      <w:pPr>
        <w:rPr>
          <w:b/>
          <w:sz w:val="22"/>
          <w:szCs w:val="22"/>
        </w:rPr>
      </w:pPr>
    </w:p>
    <w:p w:rsidR="0075443A" w:rsidRDefault="0075443A" w:rsidP="00542D68">
      <w:pPr>
        <w:rPr>
          <w:b/>
          <w:sz w:val="32"/>
          <w:szCs w:val="32"/>
          <w:u w:val="single"/>
        </w:rPr>
      </w:pPr>
    </w:p>
    <w:p w:rsidR="0075443A" w:rsidRDefault="0075443A" w:rsidP="00542D68">
      <w:pPr>
        <w:rPr>
          <w:b/>
          <w:sz w:val="32"/>
          <w:szCs w:val="32"/>
          <w:u w:val="single"/>
        </w:rPr>
      </w:pPr>
    </w:p>
    <w:p w:rsidR="0075443A" w:rsidRDefault="0075443A" w:rsidP="00542D68">
      <w:pPr>
        <w:rPr>
          <w:b/>
          <w:sz w:val="32"/>
          <w:szCs w:val="32"/>
          <w:u w:val="single"/>
        </w:rPr>
      </w:pPr>
    </w:p>
    <w:p w:rsidR="0075443A" w:rsidRDefault="0075443A" w:rsidP="00542D68">
      <w:pPr>
        <w:rPr>
          <w:b/>
          <w:sz w:val="32"/>
          <w:szCs w:val="32"/>
          <w:u w:val="single"/>
        </w:rPr>
      </w:pPr>
    </w:p>
    <w:p w:rsidR="00B4098D" w:rsidRPr="00542D68" w:rsidRDefault="00B4098D" w:rsidP="00542D68">
      <w:pPr>
        <w:rPr>
          <w:b/>
          <w:sz w:val="28"/>
          <w:u w:val="single"/>
        </w:rPr>
      </w:pPr>
      <w:r>
        <w:rPr>
          <w:b/>
          <w:sz w:val="32"/>
          <w:szCs w:val="32"/>
          <w:u w:val="single"/>
        </w:rPr>
        <w:t>PERSONAL DETAILS:</w:t>
      </w:r>
    </w:p>
    <w:p w:rsidR="00B4098D" w:rsidRDefault="00B4098D">
      <w:pPr>
        <w:rPr>
          <w:b/>
          <w:sz w:val="32"/>
          <w:szCs w:val="32"/>
          <w:u w:val="single"/>
        </w:rPr>
      </w:pPr>
    </w:p>
    <w:p w:rsidR="00B4098D" w:rsidRDefault="00B4098D">
      <w:pPr>
        <w:rPr>
          <w:b/>
          <w:sz w:val="28"/>
          <w:u w:val="single"/>
        </w:rPr>
      </w:pPr>
    </w:p>
    <w:p w:rsidR="00B4098D" w:rsidRDefault="00F737C0">
      <w:pPr>
        <w:ind w:firstLine="720"/>
        <w:rPr>
          <w:b/>
          <w:sz w:val="22"/>
          <w:szCs w:val="22"/>
        </w:rPr>
      </w:pPr>
      <w:r>
        <w:rPr>
          <w:b/>
          <w:sz w:val="22"/>
          <w:szCs w:val="22"/>
        </w:rPr>
        <w:t>Husband’s Name</w:t>
      </w:r>
      <w:r>
        <w:rPr>
          <w:b/>
          <w:sz w:val="22"/>
          <w:szCs w:val="22"/>
        </w:rPr>
        <w:tab/>
      </w:r>
      <w:r w:rsidR="00B4098D">
        <w:rPr>
          <w:b/>
          <w:sz w:val="22"/>
          <w:szCs w:val="22"/>
        </w:rPr>
        <w:t>:</w:t>
      </w:r>
      <w:r w:rsidR="00B4098D">
        <w:rPr>
          <w:b/>
          <w:sz w:val="22"/>
          <w:szCs w:val="22"/>
        </w:rPr>
        <w:tab/>
      </w:r>
      <w:r w:rsidR="0075443A">
        <w:rPr>
          <w:b/>
          <w:sz w:val="22"/>
          <w:szCs w:val="22"/>
        </w:rPr>
        <w:t xml:space="preserve">Mr. </w:t>
      </w:r>
      <w:proofErr w:type="spellStart"/>
      <w:r w:rsidR="0075443A">
        <w:rPr>
          <w:b/>
          <w:sz w:val="22"/>
          <w:szCs w:val="22"/>
        </w:rPr>
        <w:t>Harjeet</w:t>
      </w:r>
      <w:proofErr w:type="spellEnd"/>
      <w:r w:rsidR="0075443A">
        <w:rPr>
          <w:b/>
          <w:sz w:val="22"/>
          <w:szCs w:val="22"/>
        </w:rPr>
        <w:t xml:space="preserve"> Singh </w:t>
      </w:r>
    </w:p>
    <w:p w:rsidR="00B4098D" w:rsidRDefault="00B4098D">
      <w:pPr>
        <w:rPr>
          <w:b/>
          <w:sz w:val="22"/>
          <w:szCs w:val="22"/>
        </w:rPr>
      </w:pPr>
    </w:p>
    <w:p w:rsidR="00B4098D" w:rsidRDefault="00B4098D">
      <w:pPr>
        <w:ind w:firstLine="72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Date of Birth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</w:r>
      <w:r w:rsidR="0075443A">
        <w:rPr>
          <w:b/>
          <w:sz w:val="22"/>
          <w:szCs w:val="22"/>
        </w:rPr>
        <w:t>14/08/1986</w:t>
      </w:r>
    </w:p>
    <w:p w:rsidR="00B4098D" w:rsidRDefault="00B4098D">
      <w:pPr>
        <w:rPr>
          <w:b/>
          <w:sz w:val="22"/>
          <w:szCs w:val="22"/>
        </w:rPr>
      </w:pPr>
    </w:p>
    <w:p w:rsidR="00B4098D" w:rsidRDefault="00B4098D">
      <w:pPr>
        <w:ind w:firstLine="720"/>
        <w:rPr>
          <w:b/>
          <w:sz w:val="22"/>
          <w:szCs w:val="22"/>
        </w:rPr>
      </w:pPr>
      <w:r>
        <w:rPr>
          <w:b/>
          <w:sz w:val="22"/>
          <w:szCs w:val="22"/>
        </w:rPr>
        <w:t>Marital Statu</w:t>
      </w:r>
      <w:r w:rsidR="003D1A8B">
        <w:rPr>
          <w:b/>
          <w:sz w:val="22"/>
          <w:szCs w:val="22"/>
        </w:rPr>
        <w:t xml:space="preserve">s </w:t>
      </w:r>
      <w:r w:rsidR="003D1A8B">
        <w:rPr>
          <w:b/>
          <w:sz w:val="22"/>
          <w:szCs w:val="22"/>
        </w:rPr>
        <w:tab/>
      </w:r>
      <w:r w:rsidR="003D1A8B">
        <w:rPr>
          <w:b/>
          <w:sz w:val="22"/>
          <w:szCs w:val="22"/>
        </w:rPr>
        <w:tab/>
        <w:t>:</w:t>
      </w:r>
      <w:r w:rsidR="003D1A8B">
        <w:rPr>
          <w:b/>
          <w:sz w:val="22"/>
          <w:szCs w:val="22"/>
        </w:rPr>
        <w:tab/>
        <w:t>M</w:t>
      </w:r>
      <w:r w:rsidR="00F737C0">
        <w:rPr>
          <w:b/>
          <w:sz w:val="22"/>
          <w:szCs w:val="22"/>
        </w:rPr>
        <w:t>arried</w:t>
      </w:r>
    </w:p>
    <w:p w:rsidR="00B4098D" w:rsidRDefault="00B4098D">
      <w:pPr>
        <w:rPr>
          <w:b/>
          <w:sz w:val="22"/>
          <w:szCs w:val="22"/>
        </w:rPr>
      </w:pPr>
    </w:p>
    <w:p w:rsidR="00B4098D" w:rsidRDefault="00B4098D">
      <w:pPr>
        <w:ind w:firstLine="720"/>
        <w:rPr>
          <w:b/>
          <w:sz w:val="22"/>
          <w:szCs w:val="22"/>
        </w:rPr>
      </w:pPr>
      <w:r>
        <w:rPr>
          <w:b/>
          <w:sz w:val="22"/>
          <w:szCs w:val="22"/>
        </w:rPr>
        <w:t>Gender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  <w:t xml:space="preserve">Female </w:t>
      </w:r>
    </w:p>
    <w:p w:rsidR="00B4098D" w:rsidRDefault="00B4098D">
      <w:pPr>
        <w:ind w:firstLine="720"/>
        <w:rPr>
          <w:b/>
          <w:sz w:val="22"/>
          <w:szCs w:val="22"/>
        </w:rPr>
      </w:pPr>
    </w:p>
    <w:p w:rsidR="00B4098D" w:rsidRDefault="00B4098D">
      <w:pPr>
        <w:ind w:firstLine="720"/>
        <w:rPr>
          <w:b/>
          <w:sz w:val="22"/>
          <w:szCs w:val="22"/>
        </w:rPr>
      </w:pPr>
      <w:r>
        <w:rPr>
          <w:b/>
          <w:sz w:val="22"/>
          <w:szCs w:val="22"/>
        </w:rPr>
        <w:t>Nationality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  <w:t>Indian</w:t>
      </w:r>
    </w:p>
    <w:p w:rsidR="00B4098D" w:rsidRDefault="00B4098D">
      <w:pPr>
        <w:rPr>
          <w:b/>
        </w:rPr>
      </w:pPr>
    </w:p>
    <w:p w:rsidR="00B4098D" w:rsidRDefault="00B4098D">
      <w:pPr>
        <w:rPr>
          <w:b/>
          <w:sz w:val="2"/>
          <w:szCs w:val="2"/>
          <w:u w:val="single"/>
        </w:rPr>
      </w:pPr>
    </w:p>
    <w:p w:rsidR="00542D68" w:rsidRDefault="00542D68">
      <w:pPr>
        <w:rPr>
          <w:b/>
          <w:sz w:val="32"/>
          <w:szCs w:val="32"/>
          <w:u w:val="single"/>
        </w:rPr>
      </w:pPr>
    </w:p>
    <w:p w:rsidR="00B4098D" w:rsidRDefault="00B4098D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HOBBIES:</w:t>
      </w:r>
    </w:p>
    <w:p w:rsidR="00B4098D" w:rsidRDefault="00B4098D">
      <w:pPr>
        <w:ind w:left="360"/>
        <w:rPr>
          <w:b/>
        </w:rPr>
      </w:pPr>
    </w:p>
    <w:p w:rsidR="00B4098D" w:rsidRDefault="00B4098D">
      <w:pPr>
        <w:numPr>
          <w:ilvl w:val="0"/>
          <w:numId w:val="3"/>
        </w:numPr>
        <w:spacing w:line="36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Reading Books</w:t>
      </w:r>
    </w:p>
    <w:p w:rsidR="000C786E" w:rsidRPr="000C786E" w:rsidRDefault="000C786E" w:rsidP="000C786E">
      <w:pPr>
        <w:numPr>
          <w:ilvl w:val="0"/>
          <w:numId w:val="3"/>
        </w:numPr>
        <w:rPr>
          <w:sz w:val="30"/>
          <w:szCs w:val="30"/>
        </w:rPr>
      </w:pPr>
      <w:r w:rsidRPr="000C786E">
        <w:rPr>
          <w:sz w:val="30"/>
          <w:szCs w:val="30"/>
        </w:rPr>
        <w:t>Listening music</w:t>
      </w:r>
    </w:p>
    <w:p w:rsidR="00B4098D" w:rsidRPr="000C786E" w:rsidRDefault="00B4098D">
      <w:pPr>
        <w:rPr>
          <w:sz w:val="30"/>
          <w:szCs w:val="30"/>
        </w:rPr>
      </w:pPr>
    </w:p>
    <w:p w:rsidR="00B4098D" w:rsidRDefault="00B4098D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ATTITUDE:</w:t>
      </w:r>
    </w:p>
    <w:p w:rsidR="00B4098D" w:rsidRDefault="00B4098D">
      <w:pPr>
        <w:rPr>
          <w:b/>
          <w:u w:val="single"/>
        </w:rPr>
      </w:pPr>
    </w:p>
    <w:p w:rsidR="00B4098D" w:rsidRDefault="00B4098D">
      <w:pPr>
        <w:numPr>
          <w:ilvl w:val="0"/>
          <w:numId w:val="4"/>
        </w:numPr>
        <w:rPr>
          <w:b/>
        </w:rPr>
      </w:pPr>
      <w:r>
        <w:rPr>
          <w:b/>
        </w:rPr>
        <w:t>Positive attitude towards life.</w:t>
      </w:r>
    </w:p>
    <w:p w:rsidR="00B4098D" w:rsidRDefault="00B4098D">
      <w:pPr>
        <w:rPr>
          <w:b/>
        </w:rPr>
      </w:pPr>
    </w:p>
    <w:p w:rsidR="00B4098D" w:rsidRDefault="00B4098D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STRENGTH:</w:t>
      </w:r>
    </w:p>
    <w:p w:rsidR="00B4098D" w:rsidRDefault="00B4098D">
      <w:pPr>
        <w:rPr>
          <w:b/>
          <w:u w:val="single"/>
        </w:rPr>
      </w:pPr>
    </w:p>
    <w:p w:rsidR="00B4098D" w:rsidRDefault="00B4098D" w:rsidP="00F737C0">
      <w:pPr>
        <w:numPr>
          <w:ilvl w:val="0"/>
          <w:numId w:val="9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Time Manager</w:t>
      </w:r>
    </w:p>
    <w:p w:rsidR="00B4098D" w:rsidRDefault="00B4098D" w:rsidP="00F737C0">
      <w:pPr>
        <w:numPr>
          <w:ilvl w:val="0"/>
          <w:numId w:val="9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Punctual  </w:t>
      </w:r>
    </w:p>
    <w:p w:rsidR="00B4098D" w:rsidRDefault="00B4098D" w:rsidP="00F737C0">
      <w:pPr>
        <w:numPr>
          <w:ilvl w:val="0"/>
          <w:numId w:val="9"/>
        </w:numPr>
        <w:spacing w:line="36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Hardworking </w:t>
      </w:r>
    </w:p>
    <w:p w:rsidR="00B4098D" w:rsidRDefault="00B4098D" w:rsidP="00F737C0">
      <w:pPr>
        <w:numPr>
          <w:ilvl w:val="0"/>
          <w:numId w:val="9"/>
        </w:numPr>
        <w:spacing w:line="36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Sincere </w:t>
      </w:r>
    </w:p>
    <w:p w:rsidR="00B4098D" w:rsidRDefault="00B4098D">
      <w:pPr>
        <w:rPr>
          <w:b/>
          <w:sz w:val="28"/>
          <w:u w:val="single"/>
        </w:rPr>
      </w:pPr>
      <w:r>
        <w:rPr>
          <w:b/>
          <w:sz w:val="28"/>
          <w:u w:val="single"/>
        </w:rPr>
        <w:t>LANGUAGES KNOWN:</w:t>
      </w:r>
    </w:p>
    <w:p w:rsidR="00B4098D" w:rsidRDefault="00B4098D">
      <w:pPr>
        <w:rPr>
          <w:b/>
        </w:rPr>
      </w:pPr>
    </w:p>
    <w:p w:rsidR="00B4098D" w:rsidRDefault="00B4098D">
      <w:pPr>
        <w:numPr>
          <w:ilvl w:val="0"/>
          <w:numId w:val="5"/>
        </w:numPr>
        <w:spacing w:line="36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Hindi</w:t>
      </w:r>
    </w:p>
    <w:p w:rsidR="00B4098D" w:rsidRDefault="00B4098D">
      <w:pPr>
        <w:numPr>
          <w:ilvl w:val="0"/>
          <w:numId w:val="5"/>
        </w:numPr>
        <w:spacing w:line="36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English</w:t>
      </w:r>
    </w:p>
    <w:p w:rsidR="00B4098D" w:rsidRDefault="00B4098D">
      <w:pPr>
        <w:rPr>
          <w:b/>
        </w:rPr>
      </w:pPr>
    </w:p>
    <w:p w:rsidR="00B4098D" w:rsidRDefault="00B4098D">
      <w:pPr>
        <w:rPr>
          <w:b/>
          <w:sz w:val="28"/>
          <w:u w:val="single"/>
        </w:rPr>
      </w:pPr>
      <w:r>
        <w:rPr>
          <w:b/>
          <w:sz w:val="28"/>
          <w:u w:val="single"/>
        </w:rPr>
        <w:t>DECLARATION:</w:t>
      </w:r>
    </w:p>
    <w:p w:rsidR="00B4098D" w:rsidRDefault="00B4098D">
      <w:pPr>
        <w:rPr>
          <w:b/>
          <w:u w:val="single"/>
        </w:rPr>
      </w:pPr>
    </w:p>
    <w:p w:rsidR="00B4098D" w:rsidRDefault="00B4098D">
      <w:pPr>
        <w:numPr>
          <w:ilvl w:val="0"/>
          <w:numId w:val="6"/>
        </w:numPr>
        <w:rPr>
          <w:b/>
        </w:rPr>
      </w:pPr>
      <w:r>
        <w:rPr>
          <w:b/>
        </w:rPr>
        <w:t>I hereby declare that all the information given by is true to the best of my knowledge and belief.</w:t>
      </w:r>
    </w:p>
    <w:p w:rsidR="00B4098D" w:rsidRDefault="00B4098D">
      <w:pPr>
        <w:rPr>
          <w:b/>
          <w:sz w:val="28"/>
        </w:rPr>
      </w:pPr>
    </w:p>
    <w:p w:rsidR="00B4098D" w:rsidRDefault="00B4098D">
      <w:pPr>
        <w:rPr>
          <w:b/>
          <w:sz w:val="28"/>
        </w:rPr>
      </w:pPr>
    </w:p>
    <w:p w:rsidR="00B4098D" w:rsidRDefault="00B4098D">
      <w:pPr>
        <w:rPr>
          <w:b/>
          <w:sz w:val="28"/>
        </w:rPr>
      </w:pPr>
    </w:p>
    <w:p w:rsidR="00B4098D" w:rsidRDefault="00B4098D">
      <w:pPr>
        <w:rPr>
          <w:b/>
          <w:sz w:val="28"/>
        </w:rPr>
      </w:pPr>
      <w:r>
        <w:rPr>
          <w:b/>
          <w:sz w:val="28"/>
        </w:rPr>
        <w:t>DATE: …………</w:t>
      </w:r>
    </w:p>
    <w:p w:rsidR="00B4098D" w:rsidRDefault="00B4098D">
      <w:pPr>
        <w:rPr>
          <w:b/>
          <w:sz w:val="28"/>
        </w:rPr>
      </w:pPr>
    </w:p>
    <w:p w:rsidR="00A941A3" w:rsidRDefault="00B4098D">
      <w:pPr>
        <w:rPr>
          <w:b/>
          <w:sz w:val="28"/>
        </w:rPr>
      </w:pPr>
      <w:r>
        <w:rPr>
          <w:b/>
          <w:sz w:val="28"/>
        </w:rPr>
        <w:t>PLACE: ……….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>(</w:t>
      </w:r>
      <w:proofErr w:type="spellStart"/>
      <w:r w:rsidR="0075443A">
        <w:rPr>
          <w:b/>
          <w:sz w:val="26"/>
          <w:szCs w:val="26"/>
        </w:rPr>
        <w:t>Simmi</w:t>
      </w:r>
      <w:proofErr w:type="spellEnd"/>
      <w:r>
        <w:rPr>
          <w:b/>
          <w:sz w:val="28"/>
        </w:rPr>
        <w:t>)</w:t>
      </w:r>
    </w:p>
    <w:sectPr w:rsidR="00A941A3" w:rsidSect="00C305FF">
      <w:pgSz w:w="12240" w:h="15840"/>
      <w:pgMar w:top="990" w:right="1627" w:bottom="1170" w:left="1627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multilevel"/>
    <w:tmpl w:val="00000004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000006"/>
    <w:multiLevelType w:val="multilevel"/>
    <w:tmpl w:val="0000000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0000008"/>
    <w:multiLevelType w:val="multilevel"/>
    <w:tmpl w:val="0000000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000000A"/>
    <w:multiLevelType w:val="multilevel"/>
    <w:tmpl w:val="0000000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000000B"/>
    <w:multiLevelType w:val="multilevel"/>
    <w:tmpl w:val="0000000B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000000D"/>
    <w:multiLevelType w:val="multilevel"/>
    <w:tmpl w:val="0000000D"/>
    <w:lvl w:ilvl="0">
      <w:start w:val="1"/>
      <w:numFmt w:val="bullet"/>
      <w:lvlText w:val=""/>
      <w:lvlJc w:val="left"/>
      <w:pPr>
        <w:tabs>
          <w:tab w:val="num" w:pos="855"/>
        </w:tabs>
        <w:ind w:left="855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575"/>
        </w:tabs>
        <w:ind w:left="157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95"/>
        </w:tabs>
        <w:ind w:left="229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15"/>
        </w:tabs>
        <w:ind w:left="301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35"/>
        </w:tabs>
        <w:ind w:left="373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455"/>
        </w:tabs>
        <w:ind w:left="445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75"/>
        </w:tabs>
        <w:ind w:left="517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95"/>
        </w:tabs>
        <w:ind w:left="589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15"/>
        </w:tabs>
        <w:ind w:left="6615" w:hanging="360"/>
      </w:pPr>
      <w:rPr>
        <w:rFonts w:ascii="Wingdings" w:hAnsi="Wingdings" w:hint="default"/>
      </w:rPr>
    </w:lvl>
  </w:abstractNum>
  <w:abstractNum w:abstractNumId="6">
    <w:nsid w:val="0000000E"/>
    <w:multiLevelType w:val="multilevel"/>
    <w:tmpl w:val="0000000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15E014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2C7A0BF2"/>
    <w:multiLevelType w:val="hybridMultilevel"/>
    <w:tmpl w:val="E858FD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C05F64"/>
    <w:multiLevelType w:val="hybridMultilevel"/>
    <w:tmpl w:val="0EAC46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7D72C2"/>
    <w:multiLevelType w:val="hybridMultilevel"/>
    <w:tmpl w:val="94FC08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F054376"/>
    <w:multiLevelType w:val="hybridMultilevel"/>
    <w:tmpl w:val="53B493AE"/>
    <w:lvl w:ilvl="0" w:tplc="0409000B">
      <w:start w:val="1"/>
      <w:numFmt w:val="bullet"/>
      <w:lvlText w:val=""/>
      <w:lvlJc w:val="left"/>
      <w:pPr>
        <w:ind w:left="10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1"/>
  </w:num>
  <w:num w:numId="7">
    <w:abstractNumId w:val="0"/>
  </w:num>
  <w:num w:numId="8">
    <w:abstractNumId w:val="7"/>
  </w:num>
  <w:num w:numId="9">
    <w:abstractNumId w:val="10"/>
  </w:num>
  <w:num w:numId="10">
    <w:abstractNumId w:val="9"/>
  </w:num>
  <w:num w:numId="11">
    <w:abstractNumId w:val="8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doNotDemarcateInvalidXml/>
  <w:compat>
    <w:spaceForUL/>
    <w:doNotLeaveBackslashAlone/>
    <w:compatSetting w:name="compatibilityMode" w:uri="http://schemas.microsoft.com/office/word" w:val="12"/>
  </w:compat>
  <w:rsids>
    <w:rsidRoot w:val="00172A27"/>
    <w:rsid w:val="00083E30"/>
    <w:rsid w:val="000A7961"/>
    <w:rsid w:val="000B3037"/>
    <w:rsid w:val="000C786E"/>
    <w:rsid w:val="00114324"/>
    <w:rsid w:val="00123108"/>
    <w:rsid w:val="00172A27"/>
    <w:rsid w:val="00185420"/>
    <w:rsid w:val="0021181B"/>
    <w:rsid w:val="002257EB"/>
    <w:rsid w:val="002C4896"/>
    <w:rsid w:val="002D4A74"/>
    <w:rsid w:val="002F346B"/>
    <w:rsid w:val="0030409B"/>
    <w:rsid w:val="003668CD"/>
    <w:rsid w:val="00385DC5"/>
    <w:rsid w:val="003D1A8B"/>
    <w:rsid w:val="00412412"/>
    <w:rsid w:val="00446072"/>
    <w:rsid w:val="004C37F8"/>
    <w:rsid w:val="00542D68"/>
    <w:rsid w:val="005B7ACE"/>
    <w:rsid w:val="005D1768"/>
    <w:rsid w:val="0063366B"/>
    <w:rsid w:val="00671465"/>
    <w:rsid w:val="006D130C"/>
    <w:rsid w:val="00751CE4"/>
    <w:rsid w:val="0075369F"/>
    <w:rsid w:val="0075443A"/>
    <w:rsid w:val="007A53F0"/>
    <w:rsid w:val="007C61B7"/>
    <w:rsid w:val="00865F24"/>
    <w:rsid w:val="008B1C59"/>
    <w:rsid w:val="008C5FD0"/>
    <w:rsid w:val="008D7C63"/>
    <w:rsid w:val="00942B50"/>
    <w:rsid w:val="00A23C30"/>
    <w:rsid w:val="00A32723"/>
    <w:rsid w:val="00A941A3"/>
    <w:rsid w:val="00AB4213"/>
    <w:rsid w:val="00B4098D"/>
    <w:rsid w:val="00B51B7D"/>
    <w:rsid w:val="00B6545B"/>
    <w:rsid w:val="00C305FF"/>
    <w:rsid w:val="00DC45A1"/>
    <w:rsid w:val="00E52D7C"/>
    <w:rsid w:val="00E605CB"/>
    <w:rsid w:val="00EE1E34"/>
    <w:rsid w:val="00EF0897"/>
    <w:rsid w:val="00F1248E"/>
    <w:rsid w:val="00F737C0"/>
    <w:rsid w:val="00F910E7"/>
    <w:rsid w:val="00FB48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05FF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305F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link w:val="Footer"/>
    <w:rsid w:val="00C305FF"/>
    <w:rPr>
      <w:sz w:val="24"/>
      <w:szCs w:val="24"/>
    </w:rPr>
  </w:style>
  <w:style w:type="character" w:customStyle="1" w:styleId="Heading1Char">
    <w:name w:val="Heading 1 Char"/>
    <w:link w:val="Heading1"/>
    <w:rsid w:val="00C305FF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erChar">
    <w:name w:val="Header Char"/>
    <w:link w:val="Header"/>
    <w:rsid w:val="00C305FF"/>
    <w:rPr>
      <w:sz w:val="24"/>
      <w:szCs w:val="24"/>
    </w:rPr>
  </w:style>
  <w:style w:type="paragraph" w:styleId="Footer">
    <w:name w:val="footer"/>
    <w:basedOn w:val="Normal"/>
    <w:link w:val="FooterChar"/>
    <w:rsid w:val="00C305FF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rsid w:val="00C305FF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qFormat/>
    <w:rsid w:val="00C305FF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1E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1E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link w:val="Footer"/>
    <w:rPr>
      <w:sz w:val="24"/>
      <w:szCs w:val="24"/>
    </w:rPr>
  </w:style>
  <w:style w:type="character" w:customStyle="1" w:styleId="Heading1Char">
    <w:name w:val="Heading 1 Char"/>
    <w:link w:val="Heading1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erChar">
    <w:name w:val="Header Char"/>
    <w:link w:val="Header"/>
    <w:rPr>
      <w:sz w:val="24"/>
      <w:szCs w:val="24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qFormat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1E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1E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57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1E049E-2B48-45D3-8476-63DA1B860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256</Words>
  <Characters>1464</Characters>
  <Application>Microsoft Office Word</Application>
  <DocSecurity>0</DocSecurity>
  <PresentationFormat/>
  <Lines>12</Lines>
  <Paragraphs>3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Grizli777</Company>
  <LinksUpToDate>false</LinksUpToDate>
  <CharactersWithSpaces>1717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maheshsystem0125</dc:creator>
  <cp:lastModifiedBy>Navjot</cp:lastModifiedBy>
  <cp:revision>3</cp:revision>
  <cp:lastPrinted>2018-11-06T10:33:00Z</cp:lastPrinted>
  <dcterms:created xsi:type="dcterms:W3CDTF">2019-02-15T07:37:00Z</dcterms:created>
  <dcterms:modified xsi:type="dcterms:W3CDTF">2019-02-15T07:40:00Z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1033-8.1.0.3385</vt:lpwstr>
  </property>
</Properties>
</file>