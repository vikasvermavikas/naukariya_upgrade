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46B" w:rsidRDefault="00F7246B">
      <w:pPr>
        <w:rPr>
          <w:b/>
          <w:sz w:val="20"/>
          <w:szCs w:val="20"/>
        </w:rPr>
      </w:pPr>
      <w:r>
        <w:rPr>
          <w:b/>
          <w:bCs/>
          <w:sz w:val="20"/>
          <w:szCs w:val="20"/>
        </w:rPr>
        <w:t>AMIT KUMAR DHARA</w:t>
      </w:r>
    </w:p>
    <w:p w:rsidR="00F7246B" w:rsidRDefault="00F7246B">
      <w:pPr>
        <w:rPr>
          <w:sz w:val="20"/>
          <w:szCs w:val="20"/>
        </w:rPr>
      </w:pPr>
    </w:p>
    <w:p w:rsidR="00F7246B" w:rsidRDefault="00F7246B">
      <w:pPr>
        <w:rPr>
          <w:sz w:val="20"/>
          <w:szCs w:val="20"/>
        </w:rPr>
      </w:pPr>
      <w:r>
        <w:rPr>
          <w:sz w:val="20"/>
          <w:szCs w:val="20"/>
        </w:rPr>
        <w:t>Telephone</w:t>
      </w:r>
      <w:r>
        <w:rPr>
          <w:sz w:val="20"/>
          <w:szCs w:val="20"/>
        </w:rPr>
        <w:tab/>
        <w:t xml:space="preserve">               :</w:t>
      </w:r>
      <w:r w:rsidR="005431A9">
        <w:rPr>
          <w:sz w:val="20"/>
          <w:szCs w:val="20"/>
        </w:rPr>
        <w:t xml:space="preserve"> +91 </w:t>
      </w:r>
      <w:r>
        <w:rPr>
          <w:sz w:val="20"/>
          <w:szCs w:val="20"/>
        </w:rPr>
        <w:t>9800765334</w:t>
      </w:r>
    </w:p>
    <w:p w:rsidR="00F7246B" w:rsidRDefault="00F7246B">
      <w:pPr>
        <w:rPr>
          <w:sz w:val="20"/>
          <w:szCs w:val="20"/>
        </w:rPr>
      </w:pPr>
      <w:r>
        <w:rPr>
          <w:sz w:val="20"/>
          <w:szCs w:val="20"/>
        </w:rPr>
        <w:t>E-Mail</w:t>
      </w:r>
      <w:r>
        <w:rPr>
          <w:sz w:val="20"/>
          <w:szCs w:val="20"/>
        </w:rPr>
        <w:tab/>
      </w:r>
      <w:r>
        <w:rPr>
          <w:sz w:val="20"/>
          <w:szCs w:val="20"/>
        </w:rPr>
        <w:tab/>
      </w:r>
      <w:r>
        <w:rPr>
          <w:sz w:val="20"/>
          <w:szCs w:val="20"/>
        </w:rPr>
        <w:tab/>
      </w:r>
      <w:r w:rsidR="00CA5471">
        <w:rPr>
          <w:sz w:val="20"/>
          <w:szCs w:val="20"/>
        </w:rPr>
        <w:t xml:space="preserve">  </w:t>
      </w:r>
      <w:r>
        <w:rPr>
          <w:sz w:val="20"/>
          <w:szCs w:val="20"/>
        </w:rPr>
        <w:t xml:space="preserve">: </w:t>
      </w:r>
      <w:hyperlink r:id="rId7" w:history="1">
        <w:r w:rsidR="00194AE0" w:rsidRPr="00093982">
          <w:rPr>
            <w:rStyle w:val="Hyperlink"/>
            <w:sz w:val="20"/>
            <w:szCs w:val="20"/>
          </w:rPr>
          <w:t>amitdharajob@gmail.com</w:t>
        </w:r>
      </w:hyperlink>
    </w:p>
    <w:p w:rsidR="00F7246B" w:rsidRDefault="00F7246B">
      <w:pPr>
        <w:rPr>
          <w:sz w:val="20"/>
          <w:szCs w:val="20"/>
        </w:rPr>
      </w:pPr>
      <w:r>
        <w:rPr>
          <w:sz w:val="20"/>
          <w:szCs w:val="20"/>
        </w:rPr>
        <w:t>Address</w:t>
      </w:r>
      <w:r>
        <w:rPr>
          <w:sz w:val="20"/>
          <w:szCs w:val="20"/>
        </w:rPr>
        <w:tab/>
        <w:t xml:space="preserve">               :  </w:t>
      </w:r>
      <w:r w:rsidR="0045076D" w:rsidRPr="0045076D">
        <w:rPr>
          <w:sz w:val="20"/>
          <w:szCs w:val="20"/>
        </w:rPr>
        <w:t>AG-116, Rabindrapally, Talbagan, Krishnapur, Kolkata</w:t>
      </w:r>
      <w:r w:rsidR="00CA5471">
        <w:rPr>
          <w:sz w:val="20"/>
          <w:szCs w:val="20"/>
        </w:rPr>
        <w:t>-700101</w:t>
      </w:r>
    </w:p>
    <w:p w:rsidR="002F770B" w:rsidRDefault="002F770B">
      <w:pPr>
        <w:rPr>
          <w:sz w:val="20"/>
          <w:szCs w:val="20"/>
        </w:rPr>
      </w:pPr>
      <w:r>
        <w:rPr>
          <w:sz w:val="20"/>
          <w:szCs w:val="20"/>
        </w:rPr>
        <w:t>Permanent Address         :  4A/2 S.N.Bose Road, B-zone, Durgapur, West Bengal, Pin - 713205</w:t>
      </w:r>
    </w:p>
    <w:p w:rsidR="00F7246B" w:rsidRDefault="00F7246B">
      <w:pPr>
        <w:rPr>
          <w:sz w:val="20"/>
          <w:szCs w:val="20"/>
        </w:rPr>
      </w:pPr>
      <w:r>
        <w:rPr>
          <w:sz w:val="20"/>
          <w:szCs w:val="20"/>
        </w:rPr>
        <w:t>Date of Birth</w:t>
      </w:r>
      <w:r>
        <w:rPr>
          <w:sz w:val="20"/>
          <w:szCs w:val="20"/>
        </w:rPr>
        <w:tab/>
        <w:t xml:space="preserve">               : 1</w:t>
      </w:r>
      <w:r>
        <w:rPr>
          <w:sz w:val="20"/>
          <w:szCs w:val="20"/>
          <w:vertAlign w:val="superscript"/>
        </w:rPr>
        <w:t>st</w:t>
      </w:r>
      <w:r>
        <w:rPr>
          <w:sz w:val="20"/>
          <w:szCs w:val="20"/>
        </w:rPr>
        <w:t xml:space="preserve"> November 1982</w:t>
      </w:r>
    </w:p>
    <w:p w:rsidR="00F7246B" w:rsidRDefault="00F7246B">
      <w:pPr>
        <w:rPr>
          <w:sz w:val="20"/>
          <w:szCs w:val="20"/>
        </w:rPr>
      </w:pPr>
      <w:r>
        <w:rPr>
          <w:sz w:val="20"/>
          <w:szCs w:val="20"/>
        </w:rPr>
        <w:t>Sex</w:t>
      </w:r>
      <w:r>
        <w:rPr>
          <w:sz w:val="20"/>
          <w:szCs w:val="20"/>
        </w:rPr>
        <w:tab/>
      </w:r>
      <w:r>
        <w:rPr>
          <w:sz w:val="20"/>
          <w:szCs w:val="20"/>
        </w:rPr>
        <w:tab/>
        <w:t xml:space="preserve">               : Male</w:t>
      </w:r>
    </w:p>
    <w:p w:rsidR="00F7246B" w:rsidRDefault="00F7246B">
      <w:pPr>
        <w:rPr>
          <w:sz w:val="20"/>
          <w:szCs w:val="20"/>
        </w:rPr>
      </w:pPr>
    </w:p>
    <w:p w:rsidR="00F7246B" w:rsidRDefault="00F7246B">
      <w:pPr>
        <w:rPr>
          <w:sz w:val="20"/>
          <w:szCs w:val="20"/>
        </w:rPr>
      </w:pPr>
      <w:r>
        <w:rPr>
          <w:b/>
          <w:bCs/>
          <w:u w:val="single"/>
        </w:rPr>
        <w:t>Summary:</w:t>
      </w:r>
    </w:p>
    <w:p w:rsidR="00F7246B" w:rsidRDefault="00F7246B">
      <w:pPr>
        <w:numPr>
          <w:ilvl w:val="0"/>
          <w:numId w:val="3"/>
        </w:numPr>
        <w:rPr>
          <w:rFonts w:eastAsia="Trebuchet MS"/>
          <w:sz w:val="20"/>
          <w:szCs w:val="20"/>
        </w:rPr>
      </w:pPr>
      <w:r>
        <w:rPr>
          <w:sz w:val="20"/>
          <w:szCs w:val="20"/>
        </w:rPr>
        <w:t xml:space="preserve">Having </w:t>
      </w:r>
      <w:r w:rsidR="008D3227">
        <w:rPr>
          <w:sz w:val="20"/>
          <w:szCs w:val="20"/>
        </w:rPr>
        <w:t>5</w:t>
      </w:r>
      <w:r w:rsidR="00AE051F">
        <w:rPr>
          <w:sz w:val="20"/>
          <w:szCs w:val="20"/>
        </w:rPr>
        <w:t xml:space="preserve"> </w:t>
      </w:r>
      <w:r>
        <w:rPr>
          <w:sz w:val="20"/>
          <w:szCs w:val="20"/>
        </w:rPr>
        <w:t>years</w:t>
      </w:r>
      <w:r w:rsidR="00AE051F">
        <w:rPr>
          <w:sz w:val="20"/>
          <w:szCs w:val="20"/>
        </w:rPr>
        <w:t xml:space="preserve"> </w:t>
      </w:r>
      <w:r w:rsidR="00F079BB">
        <w:rPr>
          <w:sz w:val="20"/>
          <w:szCs w:val="20"/>
        </w:rPr>
        <w:t>8 months</w:t>
      </w:r>
      <w:r w:rsidR="00AE051F">
        <w:rPr>
          <w:sz w:val="20"/>
          <w:szCs w:val="20"/>
        </w:rPr>
        <w:t xml:space="preserve"> </w:t>
      </w:r>
      <w:r>
        <w:rPr>
          <w:sz w:val="20"/>
          <w:szCs w:val="20"/>
        </w:rPr>
        <w:t>of experience in development and maintenance of Java/J2EE projects.</w:t>
      </w:r>
    </w:p>
    <w:p w:rsidR="00F7246B" w:rsidRPr="00E86820" w:rsidRDefault="00F7246B">
      <w:pPr>
        <w:numPr>
          <w:ilvl w:val="0"/>
          <w:numId w:val="3"/>
        </w:numPr>
        <w:rPr>
          <w:sz w:val="20"/>
          <w:szCs w:val="20"/>
        </w:rPr>
      </w:pPr>
      <w:r>
        <w:rPr>
          <w:rFonts w:eastAsia="Trebuchet MS"/>
          <w:sz w:val="20"/>
          <w:szCs w:val="20"/>
        </w:rPr>
        <w:t xml:space="preserve">Have </w:t>
      </w:r>
      <w:r w:rsidR="00E86820">
        <w:rPr>
          <w:rFonts w:eastAsia="Trebuchet MS"/>
          <w:bCs/>
          <w:sz w:val="20"/>
          <w:szCs w:val="20"/>
        </w:rPr>
        <w:t>working experience</w:t>
      </w:r>
      <w:r>
        <w:rPr>
          <w:rFonts w:eastAsia="Trebuchet MS"/>
          <w:sz w:val="20"/>
          <w:szCs w:val="20"/>
        </w:rPr>
        <w:t xml:space="preserve"> on </w:t>
      </w:r>
      <w:r w:rsidR="00ED1066">
        <w:rPr>
          <w:bCs/>
          <w:sz w:val="20"/>
          <w:szCs w:val="20"/>
        </w:rPr>
        <w:t xml:space="preserve">Spring  </w:t>
      </w:r>
      <w:r w:rsidR="0034529E">
        <w:rPr>
          <w:rFonts w:eastAsia="Trebuchet MS"/>
          <w:bCs/>
          <w:sz w:val="20"/>
          <w:szCs w:val="20"/>
        </w:rPr>
        <w:t>and Hibernate</w:t>
      </w:r>
      <w:r>
        <w:rPr>
          <w:rFonts w:eastAsia="Trebuchet MS"/>
          <w:bCs/>
          <w:sz w:val="20"/>
          <w:szCs w:val="20"/>
        </w:rPr>
        <w:t xml:space="preserve"> framework.</w:t>
      </w:r>
    </w:p>
    <w:p w:rsidR="002D24D5" w:rsidRPr="00237C96" w:rsidRDefault="00E86820" w:rsidP="002D24D5">
      <w:pPr>
        <w:numPr>
          <w:ilvl w:val="0"/>
          <w:numId w:val="3"/>
        </w:numPr>
        <w:rPr>
          <w:sz w:val="20"/>
          <w:szCs w:val="20"/>
        </w:rPr>
      </w:pPr>
      <w:r w:rsidRPr="00237C96">
        <w:rPr>
          <w:rFonts w:eastAsia="Trebuchet MS"/>
          <w:bCs/>
          <w:sz w:val="20"/>
          <w:szCs w:val="20"/>
        </w:rPr>
        <w:t>H</w:t>
      </w:r>
      <w:r w:rsidR="00F7246B" w:rsidRPr="00237C96">
        <w:rPr>
          <w:rFonts w:eastAsia="Trebuchet MS"/>
          <w:bCs/>
          <w:sz w:val="20"/>
          <w:szCs w:val="20"/>
        </w:rPr>
        <w:t xml:space="preserve">aving </w:t>
      </w:r>
      <w:r w:rsidRPr="00237C96">
        <w:rPr>
          <w:rFonts w:eastAsia="Trebuchet MS"/>
          <w:bCs/>
          <w:sz w:val="20"/>
          <w:szCs w:val="20"/>
        </w:rPr>
        <w:t>working experience</w:t>
      </w:r>
      <w:r w:rsidR="00F7246B" w:rsidRPr="00237C96">
        <w:rPr>
          <w:rFonts w:eastAsia="Trebuchet MS"/>
          <w:bCs/>
          <w:sz w:val="20"/>
          <w:szCs w:val="20"/>
        </w:rPr>
        <w:t xml:space="preserve"> in Maven Build process</w:t>
      </w:r>
      <w:r w:rsidRPr="00237C96">
        <w:rPr>
          <w:rFonts w:eastAsia="Trebuchet MS"/>
          <w:bCs/>
          <w:sz w:val="20"/>
          <w:szCs w:val="20"/>
        </w:rPr>
        <w:t xml:space="preserve"> and SVN repository</w:t>
      </w:r>
    </w:p>
    <w:p w:rsidR="00F7246B" w:rsidRDefault="00F7246B">
      <w:pPr>
        <w:numPr>
          <w:ilvl w:val="0"/>
          <w:numId w:val="3"/>
        </w:numPr>
        <w:rPr>
          <w:sz w:val="20"/>
          <w:szCs w:val="20"/>
        </w:rPr>
      </w:pPr>
      <w:r>
        <w:rPr>
          <w:sz w:val="20"/>
          <w:szCs w:val="20"/>
        </w:rPr>
        <w:t xml:space="preserve">Worked with Java </w:t>
      </w:r>
      <w:r w:rsidR="002B7F23">
        <w:rPr>
          <w:sz w:val="20"/>
          <w:szCs w:val="20"/>
        </w:rPr>
        <w:t>Script and</w:t>
      </w:r>
      <w:r w:rsidR="008B3836">
        <w:rPr>
          <w:sz w:val="20"/>
          <w:szCs w:val="20"/>
        </w:rPr>
        <w:t xml:space="preserve"> </w:t>
      </w:r>
      <w:r w:rsidR="002B7F23">
        <w:rPr>
          <w:sz w:val="20"/>
          <w:szCs w:val="20"/>
        </w:rPr>
        <w:t>JQuery</w:t>
      </w:r>
      <w:r>
        <w:rPr>
          <w:sz w:val="20"/>
          <w:szCs w:val="20"/>
        </w:rPr>
        <w:t xml:space="preserve"> for Parameter Validation before form submission.</w:t>
      </w:r>
    </w:p>
    <w:p w:rsidR="00F7246B" w:rsidRDefault="00F7246B">
      <w:pPr>
        <w:numPr>
          <w:ilvl w:val="0"/>
          <w:numId w:val="3"/>
        </w:numPr>
        <w:rPr>
          <w:sz w:val="20"/>
          <w:szCs w:val="20"/>
        </w:rPr>
      </w:pPr>
      <w:r>
        <w:rPr>
          <w:sz w:val="20"/>
          <w:szCs w:val="20"/>
        </w:rPr>
        <w:t xml:space="preserve">Exceptionally good and experienced in handling problem and troubleshooting. </w:t>
      </w:r>
    </w:p>
    <w:p w:rsidR="00F7246B" w:rsidRDefault="00F7246B">
      <w:pPr>
        <w:numPr>
          <w:ilvl w:val="0"/>
          <w:numId w:val="3"/>
        </w:numPr>
        <w:rPr>
          <w:sz w:val="20"/>
          <w:szCs w:val="20"/>
        </w:rPr>
      </w:pPr>
      <w:r>
        <w:rPr>
          <w:sz w:val="20"/>
          <w:szCs w:val="20"/>
        </w:rPr>
        <w:t>Have good organizational and presentation skills.</w:t>
      </w:r>
    </w:p>
    <w:p w:rsidR="00F7246B" w:rsidRDefault="00F7246B">
      <w:pPr>
        <w:rPr>
          <w:sz w:val="20"/>
          <w:szCs w:val="20"/>
        </w:rPr>
      </w:pPr>
    </w:p>
    <w:p w:rsidR="00F7246B" w:rsidRDefault="00F7246B">
      <w:pPr>
        <w:rPr>
          <w:sz w:val="22"/>
          <w:szCs w:val="22"/>
        </w:rPr>
      </w:pPr>
      <w:r>
        <w:rPr>
          <w:b/>
          <w:sz w:val="22"/>
          <w:szCs w:val="22"/>
          <w:u w:val="single"/>
        </w:rPr>
        <w:t>Employment Details:</w:t>
      </w:r>
    </w:p>
    <w:p w:rsidR="00F7246B" w:rsidRDefault="00F7246B">
      <w:pPr>
        <w:rPr>
          <w:sz w:val="22"/>
          <w:szCs w:val="22"/>
        </w:rPr>
      </w:pPr>
    </w:p>
    <w:tbl>
      <w:tblPr>
        <w:tblW w:w="0" w:type="auto"/>
        <w:tblInd w:w="-8" w:type="dxa"/>
        <w:tblLayout w:type="fixed"/>
        <w:tblCellMar>
          <w:left w:w="0" w:type="dxa"/>
          <w:right w:w="0" w:type="dxa"/>
        </w:tblCellMar>
        <w:tblLook w:val="0000"/>
      </w:tblPr>
      <w:tblGrid>
        <w:gridCol w:w="4185"/>
        <w:gridCol w:w="6279"/>
      </w:tblGrid>
      <w:tr w:rsidR="00F7246B">
        <w:tc>
          <w:tcPr>
            <w:tcW w:w="4185" w:type="dxa"/>
            <w:tcBorders>
              <w:top w:val="single" w:sz="2" w:space="0" w:color="000001"/>
              <w:left w:val="single" w:sz="2" w:space="0" w:color="000001"/>
              <w:bottom w:val="single" w:sz="2" w:space="0" w:color="000001"/>
            </w:tcBorders>
            <w:shd w:val="clear" w:color="auto" w:fill="FFFFFF"/>
            <w:vAlign w:val="center"/>
          </w:tcPr>
          <w:p w:rsidR="00F7246B" w:rsidRDefault="00F7246B">
            <w:pPr>
              <w:rPr>
                <w:sz w:val="20"/>
                <w:szCs w:val="20"/>
                <w:lang w:eastAsia="hi-IN"/>
              </w:rPr>
            </w:pPr>
            <w:r>
              <w:rPr>
                <w:sz w:val="20"/>
                <w:szCs w:val="20"/>
                <w:lang w:eastAsia="hi-IN"/>
              </w:rPr>
              <w:t>Ericsson  Experience</w:t>
            </w:r>
          </w:p>
        </w:tc>
        <w:tc>
          <w:tcPr>
            <w:tcW w:w="6279"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F7246B" w:rsidRDefault="00A50726" w:rsidP="008B3836">
            <w:r>
              <w:rPr>
                <w:sz w:val="20"/>
                <w:szCs w:val="20"/>
                <w:lang w:eastAsia="hi-IN"/>
              </w:rPr>
              <w:t xml:space="preserve">From April 2014 to </w:t>
            </w:r>
            <w:r w:rsidR="008B3836">
              <w:rPr>
                <w:sz w:val="20"/>
                <w:szCs w:val="20"/>
                <w:lang w:eastAsia="hi-IN"/>
              </w:rPr>
              <w:t>30</w:t>
            </w:r>
            <w:r w:rsidR="008B3836" w:rsidRPr="008B3836">
              <w:rPr>
                <w:sz w:val="20"/>
                <w:szCs w:val="20"/>
                <w:vertAlign w:val="superscript"/>
                <w:lang w:eastAsia="hi-IN"/>
              </w:rPr>
              <w:t>th</w:t>
            </w:r>
            <w:r w:rsidR="008B3836">
              <w:rPr>
                <w:sz w:val="20"/>
                <w:szCs w:val="20"/>
                <w:lang w:eastAsia="hi-IN"/>
              </w:rPr>
              <w:t xml:space="preserve"> September 2016</w:t>
            </w:r>
          </w:p>
        </w:tc>
      </w:tr>
      <w:tr w:rsidR="00F7246B">
        <w:tc>
          <w:tcPr>
            <w:tcW w:w="4185" w:type="dxa"/>
            <w:tcBorders>
              <w:top w:val="single" w:sz="2" w:space="0" w:color="000001"/>
              <w:left w:val="single" w:sz="2" w:space="0" w:color="000001"/>
              <w:bottom w:val="single" w:sz="2" w:space="0" w:color="000001"/>
            </w:tcBorders>
            <w:shd w:val="clear" w:color="auto" w:fill="FFFFFF"/>
            <w:vAlign w:val="center"/>
          </w:tcPr>
          <w:p w:rsidR="00F7246B" w:rsidRDefault="00F7246B">
            <w:pPr>
              <w:rPr>
                <w:sz w:val="20"/>
                <w:szCs w:val="20"/>
                <w:lang w:eastAsia="hi-IN"/>
              </w:rPr>
            </w:pPr>
            <w:r>
              <w:rPr>
                <w:sz w:val="20"/>
                <w:szCs w:val="20"/>
                <w:lang w:eastAsia="hi-IN"/>
              </w:rPr>
              <w:t>CyberQ Consulting Pvt. Ltd. Experience</w:t>
            </w:r>
          </w:p>
        </w:tc>
        <w:tc>
          <w:tcPr>
            <w:tcW w:w="6279"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F7246B" w:rsidRDefault="00F7246B">
            <w:r>
              <w:rPr>
                <w:sz w:val="20"/>
                <w:szCs w:val="20"/>
                <w:lang w:eastAsia="hi-IN"/>
              </w:rPr>
              <w:t>2 Year(s), 7 Month(s).</w:t>
            </w:r>
          </w:p>
        </w:tc>
      </w:tr>
      <w:tr w:rsidR="00F7246B">
        <w:tc>
          <w:tcPr>
            <w:tcW w:w="4185" w:type="dxa"/>
            <w:tcBorders>
              <w:top w:val="single" w:sz="2" w:space="0" w:color="000001"/>
              <w:left w:val="single" w:sz="2" w:space="0" w:color="000001"/>
              <w:bottom w:val="single" w:sz="2" w:space="0" w:color="000001"/>
            </w:tcBorders>
            <w:shd w:val="clear" w:color="auto" w:fill="FFFFFF"/>
            <w:vAlign w:val="center"/>
          </w:tcPr>
          <w:p w:rsidR="00F7246B" w:rsidRDefault="00F7246B">
            <w:pPr>
              <w:rPr>
                <w:sz w:val="20"/>
                <w:szCs w:val="20"/>
                <w:lang w:eastAsia="hi-IN"/>
              </w:rPr>
            </w:pPr>
            <w:r>
              <w:rPr>
                <w:sz w:val="20"/>
                <w:szCs w:val="20"/>
                <w:lang w:eastAsia="hi-IN"/>
              </w:rPr>
              <w:t>IAP Company Ltd. Experience</w:t>
            </w:r>
          </w:p>
        </w:tc>
        <w:tc>
          <w:tcPr>
            <w:tcW w:w="6279"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F7246B" w:rsidRDefault="00F7246B">
            <w:r>
              <w:rPr>
                <w:sz w:val="20"/>
                <w:szCs w:val="20"/>
                <w:lang w:eastAsia="hi-IN"/>
              </w:rPr>
              <w:t>9 Month(s).</w:t>
            </w:r>
          </w:p>
        </w:tc>
      </w:tr>
      <w:tr w:rsidR="00F7246B">
        <w:tc>
          <w:tcPr>
            <w:tcW w:w="4185" w:type="dxa"/>
            <w:tcBorders>
              <w:top w:val="single" w:sz="2" w:space="0" w:color="000001"/>
              <w:left w:val="single" w:sz="2" w:space="0" w:color="000001"/>
              <w:bottom w:val="single" w:sz="2" w:space="0" w:color="000001"/>
            </w:tcBorders>
            <w:shd w:val="clear" w:color="auto" w:fill="FFFFFF"/>
            <w:vAlign w:val="center"/>
          </w:tcPr>
          <w:p w:rsidR="00F7246B" w:rsidRDefault="00F7246B">
            <w:pPr>
              <w:rPr>
                <w:sz w:val="20"/>
                <w:szCs w:val="20"/>
                <w:lang w:eastAsia="hi-IN"/>
              </w:rPr>
            </w:pPr>
            <w:r>
              <w:rPr>
                <w:sz w:val="20"/>
                <w:szCs w:val="20"/>
                <w:lang w:eastAsia="hi-IN"/>
              </w:rPr>
              <w:t>Total Experience</w:t>
            </w:r>
          </w:p>
        </w:tc>
        <w:tc>
          <w:tcPr>
            <w:tcW w:w="6279"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F7246B" w:rsidRDefault="00242562" w:rsidP="00242562">
            <w:r>
              <w:rPr>
                <w:sz w:val="20"/>
                <w:szCs w:val="20"/>
                <w:lang w:eastAsia="hi-IN"/>
              </w:rPr>
              <w:t>5 years</w:t>
            </w:r>
            <w:r w:rsidR="00AC4456">
              <w:rPr>
                <w:sz w:val="20"/>
                <w:szCs w:val="20"/>
                <w:lang w:eastAsia="hi-IN"/>
              </w:rPr>
              <w:t xml:space="preserve"> 8 months</w:t>
            </w:r>
          </w:p>
        </w:tc>
      </w:tr>
    </w:tbl>
    <w:p w:rsidR="00F7246B" w:rsidRDefault="00F7246B">
      <w:pPr>
        <w:rPr>
          <w:sz w:val="20"/>
          <w:szCs w:val="20"/>
        </w:rPr>
      </w:pPr>
    </w:p>
    <w:p w:rsidR="00F7246B" w:rsidRDefault="00F7246B">
      <w:pPr>
        <w:rPr>
          <w:b/>
          <w:bCs/>
          <w:sz w:val="22"/>
          <w:szCs w:val="22"/>
        </w:rPr>
      </w:pPr>
      <w:r>
        <w:rPr>
          <w:b/>
          <w:bCs/>
          <w:sz w:val="22"/>
          <w:szCs w:val="22"/>
          <w:u w:val="single"/>
        </w:rPr>
        <w:t>Technical Skills:</w:t>
      </w:r>
    </w:p>
    <w:p w:rsidR="00F7246B" w:rsidRDefault="00F7246B">
      <w:pPr>
        <w:rPr>
          <w:b/>
          <w:bCs/>
          <w:sz w:val="22"/>
          <w:szCs w:val="22"/>
        </w:rPr>
      </w:pPr>
    </w:p>
    <w:tbl>
      <w:tblPr>
        <w:tblW w:w="0" w:type="auto"/>
        <w:tblInd w:w="3" w:type="dxa"/>
        <w:tblLayout w:type="fixed"/>
        <w:tblCellMar>
          <w:left w:w="0" w:type="dxa"/>
          <w:right w:w="0" w:type="dxa"/>
        </w:tblCellMar>
        <w:tblLook w:val="0000"/>
      </w:tblPr>
      <w:tblGrid>
        <w:gridCol w:w="2880"/>
        <w:gridCol w:w="7585"/>
      </w:tblGrid>
      <w:tr w:rsidR="00F7246B">
        <w:trPr>
          <w:trHeight w:val="605"/>
        </w:trPr>
        <w:tc>
          <w:tcPr>
            <w:tcW w:w="2880"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 xml:space="preserve">Languages and Technology </w:t>
            </w:r>
          </w:p>
        </w:tc>
        <w:tc>
          <w:tcPr>
            <w:tcW w:w="7585"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sidP="00145F9E">
            <w:r>
              <w:rPr>
                <w:sz w:val="20"/>
                <w:szCs w:val="20"/>
              </w:rPr>
              <w:t xml:space="preserve">Java, J2EE-JSP, Servlet, EJB 3, </w:t>
            </w:r>
            <w:r>
              <w:rPr>
                <w:bCs/>
                <w:sz w:val="20"/>
                <w:szCs w:val="20"/>
              </w:rPr>
              <w:t>Spring 4, Hibernate 4, Maven</w:t>
            </w:r>
          </w:p>
        </w:tc>
      </w:tr>
      <w:tr w:rsidR="00F7246B">
        <w:trPr>
          <w:trHeight w:val="385"/>
        </w:trPr>
        <w:tc>
          <w:tcPr>
            <w:tcW w:w="2880"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Operating System</w:t>
            </w:r>
          </w:p>
        </w:tc>
        <w:tc>
          <w:tcPr>
            <w:tcW w:w="7585"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sz w:val="20"/>
                <w:szCs w:val="20"/>
              </w:rPr>
              <w:t>Windows XP, Windows 7, Linux</w:t>
            </w:r>
          </w:p>
        </w:tc>
      </w:tr>
      <w:tr w:rsidR="00F7246B">
        <w:trPr>
          <w:trHeight w:val="420"/>
        </w:trPr>
        <w:tc>
          <w:tcPr>
            <w:tcW w:w="2880"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Tools and IDE</w:t>
            </w:r>
          </w:p>
        </w:tc>
        <w:tc>
          <w:tcPr>
            <w:tcW w:w="7585"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sz w:val="20"/>
                <w:szCs w:val="20"/>
              </w:rPr>
              <w:t xml:space="preserve">Eclipse </w:t>
            </w:r>
          </w:p>
        </w:tc>
      </w:tr>
      <w:tr w:rsidR="00F7246B">
        <w:trPr>
          <w:trHeight w:val="455"/>
        </w:trPr>
        <w:tc>
          <w:tcPr>
            <w:tcW w:w="2880"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Database</w:t>
            </w:r>
          </w:p>
        </w:tc>
        <w:tc>
          <w:tcPr>
            <w:tcW w:w="7585"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sz w:val="20"/>
                <w:szCs w:val="20"/>
              </w:rPr>
              <w:t>DB2 9, MySQL 5</w:t>
            </w:r>
          </w:p>
        </w:tc>
      </w:tr>
      <w:tr w:rsidR="00F7246B">
        <w:trPr>
          <w:trHeight w:val="475"/>
        </w:trPr>
        <w:tc>
          <w:tcPr>
            <w:tcW w:w="2880"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Server</w:t>
            </w:r>
          </w:p>
        </w:tc>
        <w:tc>
          <w:tcPr>
            <w:tcW w:w="7585"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A00CF0" w:rsidP="00A85F90">
            <w:r>
              <w:rPr>
                <w:sz w:val="20"/>
                <w:szCs w:val="20"/>
              </w:rPr>
              <w:t xml:space="preserve">Tomcat Web Sever 7, </w:t>
            </w:r>
            <w:r w:rsidR="00E055EC">
              <w:rPr>
                <w:sz w:val="20"/>
                <w:szCs w:val="20"/>
              </w:rPr>
              <w:t>Wild Fly</w:t>
            </w:r>
            <w:r>
              <w:rPr>
                <w:sz w:val="20"/>
                <w:szCs w:val="20"/>
              </w:rPr>
              <w:t xml:space="preserve"> 8</w:t>
            </w:r>
            <w:r w:rsidR="00A85F90">
              <w:rPr>
                <w:sz w:val="20"/>
                <w:szCs w:val="20"/>
              </w:rPr>
              <w:t>(JBoss8)</w:t>
            </w:r>
          </w:p>
        </w:tc>
      </w:tr>
    </w:tbl>
    <w:p w:rsidR="00F7246B" w:rsidRDefault="00F7246B">
      <w:pPr>
        <w:rPr>
          <w:sz w:val="20"/>
          <w:szCs w:val="20"/>
        </w:rPr>
      </w:pPr>
    </w:p>
    <w:p w:rsidR="00F7246B" w:rsidRDefault="00F7246B">
      <w:pPr>
        <w:rPr>
          <w:b/>
          <w:bCs/>
          <w:u w:val="single"/>
        </w:rPr>
      </w:pPr>
      <w:r>
        <w:rPr>
          <w:b/>
          <w:bCs/>
          <w:u w:val="single"/>
        </w:rPr>
        <w:t>Project Experience Summary</w:t>
      </w:r>
    </w:p>
    <w:p w:rsidR="00F7246B" w:rsidRDefault="00F7246B">
      <w:pPr>
        <w:rPr>
          <w:b/>
          <w:bCs/>
          <w:u w:val="single"/>
        </w:rPr>
      </w:pPr>
    </w:p>
    <w:p w:rsidR="00F7246B" w:rsidRDefault="00F7246B">
      <w:pPr>
        <w:rPr>
          <w:sz w:val="20"/>
          <w:szCs w:val="20"/>
        </w:rPr>
      </w:pPr>
      <w:r>
        <w:rPr>
          <w:b/>
          <w:bCs/>
          <w:sz w:val="22"/>
          <w:szCs w:val="22"/>
        </w:rPr>
        <w:t>Project: 1 (National Informatics Centre):</w:t>
      </w:r>
    </w:p>
    <w:tbl>
      <w:tblPr>
        <w:tblW w:w="0" w:type="auto"/>
        <w:tblInd w:w="3" w:type="dxa"/>
        <w:tblLayout w:type="fixed"/>
        <w:tblCellMar>
          <w:left w:w="0" w:type="dxa"/>
          <w:right w:w="0" w:type="dxa"/>
        </w:tblCellMar>
        <w:tblLook w:val="0000"/>
      </w:tblPr>
      <w:tblGrid>
        <w:gridCol w:w="4186"/>
        <w:gridCol w:w="6324"/>
      </w:tblGrid>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b/>
                <w:bCs/>
                <w:sz w:val="20"/>
                <w:szCs w:val="20"/>
              </w:rPr>
            </w:pPr>
            <w:r>
              <w:rPr>
                <w:sz w:val="20"/>
                <w:szCs w:val="20"/>
              </w:rPr>
              <w:t>Project</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b/>
                <w:bCs/>
                <w:sz w:val="20"/>
                <w:szCs w:val="20"/>
              </w:rPr>
              <w:t>Computerization of Haldia Dock Complex</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A761FE">
            <w:pPr>
              <w:rPr>
                <w:sz w:val="20"/>
                <w:szCs w:val="20"/>
              </w:rPr>
            </w:pPr>
            <w:r>
              <w:rPr>
                <w:sz w:val="20"/>
                <w:szCs w:val="20"/>
              </w:rPr>
              <w:t>Client</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sidP="00F72BA9">
            <w:r>
              <w:rPr>
                <w:sz w:val="20"/>
                <w:szCs w:val="20"/>
              </w:rPr>
              <w:t>Haldia Dock Complex</w:t>
            </w:r>
            <w:r w:rsidR="00F72BA9">
              <w:rPr>
                <w:sz w:val="20"/>
                <w:szCs w:val="20"/>
              </w:rPr>
              <w:t xml:space="preserve"> Under</w:t>
            </w:r>
            <w:r>
              <w:rPr>
                <w:bCs/>
                <w:sz w:val="20"/>
                <w:szCs w:val="20"/>
              </w:rPr>
              <w:t xml:space="preserve"> Kolkata Port Trust</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b/>
                <w:bCs/>
                <w:sz w:val="20"/>
                <w:szCs w:val="20"/>
              </w:rPr>
            </w:pPr>
            <w:r>
              <w:rPr>
                <w:sz w:val="20"/>
                <w:szCs w:val="20"/>
              </w:rPr>
              <w:t>Period</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b/>
                <w:bCs/>
                <w:sz w:val="20"/>
                <w:szCs w:val="20"/>
              </w:rPr>
              <w:t>6</w:t>
            </w:r>
            <w:r>
              <w:rPr>
                <w:b/>
                <w:bCs/>
                <w:sz w:val="20"/>
                <w:szCs w:val="20"/>
                <w:vertAlign w:val="superscript"/>
              </w:rPr>
              <w:t>th</w:t>
            </w:r>
            <w:r>
              <w:rPr>
                <w:b/>
                <w:bCs/>
                <w:sz w:val="20"/>
                <w:szCs w:val="20"/>
              </w:rPr>
              <w:t xml:space="preserve">  October 2010 to 31th March 2014</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bCs/>
                <w:sz w:val="20"/>
                <w:szCs w:val="20"/>
              </w:rPr>
            </w:pPr>
            <w:r>
              <w:rPr>
                <w:sz w:val="20"/>
                <w:szCs w:val="20"/>
              </w:rPr>
              <w:t>Description</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bCs/>
                <w:sz w:val="20"/>
                <w:szCs w:val="20"/>
              </w:rPr>
              <w:t>This project is done with National Informatics Centre. Haldia Dock Complex (HDC)</w:t>
            </w:r>
            <w:r>
              <w:rPr>
                <w:sz w:val="20"/>
                <w:szCs w:val="20"/>
              </w:rPr>
              <w:t xml:space="preserve"> is an organization of Kolkata Port Trust under Ministry of Surface Transport; Govt. of India deals with the Import, Export and related operations of Container and Cargo. This project is intended to help the client to perform the operations using the help of Computer System. The project provides efficient flow of information among the various divisions with integrated and centralized database. </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i/>
                <w:sz w:val="20"/>
                <w:szCs w:val="20"/>
              </w:rPr>
            </w:pPr>
            <w:r>
              <w:rPr>
                <w:sz w:val="20"/>
                <w:szCs w:val="20"/>
              </w:rPr>
              <w:t>Role</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i/>
                <w:sz w:val="20"/>
                <w:szCs w:val="20"/>
              </w:rPr>
              <w:t>Programmer</w:t>
            </w:r>
            <w:r>
              <w:rPr>
                <w:sz w:val="20"/>
                <w:szCs w:val="20"/>
              </w:rPr>
              <w:t xml:space="preserve"> :  Responsible as one of the team member in development, Maintenance and support to the Client of Hadia Dock Complex’s Finance Section(Revenue, Payment, &amp; Treasury) as per Requirement</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 xml:space="preserve">Technology Used </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sidP="00165E11">
            <w:r>
              <w:rPr>
                <w:sz w:val="20"/>
                <w:szCs w:val="20"/>
              </w:rPr>
              <w:t>Java, J2EE, EJB, DB2</w:t>
            </w:r>
          </w:p>
        </w:tc>
      </w:tr>
    </w:tbl>
    <w:p w:rsidR="00F7246B" w:rsidRDefault="00F7246B">
      <w:pPr>
        <w:rPr>
          <w:sz w:val="20"/>
          <w:szCs w:val="20"/>
        </w:rPr>
      </w:pPr>
    </w:p>
    <w:p w:rsidR="00F7246B" w:rsidRDefault="00F7246B">
      <w:pPr>
        <w:rPr>
          <w:sz w:val="20"/>
          <w:szCs w:val="20"/>
        </w:rPr>
      </w:pPr>
    </w:p>
    <w:p w:rsidR="00F737ED" w:rsidRDefault="00F737ED">
      <w:pPr>
        <w:rPr>
          <w:sz w:val="20"/>
          <w:szCs w:val="20"/>
        </w:rPr>
      </w:pPr>
    </w:p>
    <w:p w:rsidR="00A85F90" w:rsidRDefault="00A85F90">
      <w:pPr>
        <w:rPr>
          <w:sz w:val="20"/>
          <w:szCs w:val="20"/>
        </w:rPr>
      </w:pPr>
    </w:p>
    <w:p w:rsidR="00383806" w:rsidRDefault="00383806">
      <w:pPr>
        <w:rPr>
          <w:sz w:val="20"/>
          <w:szCs w:val="20"/>
        </w:rPr>
      </w:pPr>
    </w:p>
    <w:p w:rsidR="00176BFC" w:rsidRDefault="00176BFC">
      <w:pPr>
        <w:rPr>
          <w:sz w:val="20"/>
          <w:szCs w:val="20"/>
        </w:rPr>
      </w:pPr>
    </w:p>
    <w:p w:rsidR="00F7246B" w:rsidRDefault="00F7246B">
      <w:pPr>
        <w:rPr>
          <w:sz w:val="20"/>
          <w:szCs w:val="20"/>
        </w:rPr>
      </w:pPr>
      <w:r>
        <w:rPr>
          <w:b/>
          <w:bCs/>
          <w:sz w:val="22"/>
          <w:szCs w:val="22"/>
        </w:rPr>
        <w:lastRenderedPageBreak/>
        <w:t>Project: 2 (Ericsson):</w:t>
      </w:r>
    </w:p>
    <w:tbl>
      <w:tblPr>
        <w:tblW w:w="0" w:type="auto"/>
        <w:tblInd w:w="3" w:type="dxa"/>
        <w:tblLayout w:type="fixed"/>
        <w:tblCellMar>
          <w:left w:w="0" w:type="dxa"/>
          <w:right w:w="0" w:type="dxa"/>
        </w:tblCellMar>
        <w:tblLook w:val="0000"/>
      </w:tblPr>
      <w:tblGrid>
        <w:gridCol w:w="4186"/>
        <w:gridCol w:w="6324"/>
      </w:tblGrid>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b/>
                <w:bCs/>
                <w:sz w:val="20"/>
                <w:szCs w:val="20"/>
              </w:rPr>
            </w:pPr>
            <w:r>
              <w:rPr>
                <w:sz w:val="20"/>
                <w:szCs w:val="20"/>
              </w:rPr>
              <w:t>Project</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b/>
                <w:bCs/>
                <w:sz w:val="20"/>
                <w:szCs w:val="20"/>
              </w:rPr>
              <w:t>People Finder</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b/>
                <w:bCs/>
                <w:sz w:val="20"/>
                <w:szCs w:val="20"/>
              </w:rPr>
            </w:pPr>
            <w:r>
              <w:rPr>
                <w:sz w:val="20"/>
                <w:szCs w:val="20"/>
              </w:rPr>
              <w:t>Period</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sidP="00D53A19">
            <w:r>
              <w:rPr>
                <w:b/>
                <w:bCs/>
                <w:sz w:val="20"/>
                <w:szCs w:val="20"/>
              </w:rPr>
              <w:t>3</w:t>
            </w:r>
            <w:r>
              <w:rPr>
                <w:b/>
                <w:bCs/>
                <w:sz w:val="20"/>
                <w:szCs w:val="20"/>
                <w:vertAlign w:val="superscript"/>
              </w:rPr>
              <w:t>rd</w:t>
            </w:r>
            <w:r>
              <w:rPr>
                <w:b/>
                <w:bCs/>
                <w:sz w:val="20"/>
                <w:szCs w:val="20"/>
              </w:rPr>
              <w:t xml:space="preserve"> April 2014 to 3</w:t>
            </w:r>
            <w:r w:rsidR="00D53A19">
              <w:rPr>
                <w:b/>
                <w:bCs/>
                <w:sz w:val="20"/>
                <w:szCs w:val="20"/>
              </w:rPr>
              <w:t>1</w:t>
            </w:r>
            <w:r>
              <w:rPr>
                <w:b/>
                <w:bCs/>
                <w:sz w:val="20"/>
                <w:szCs w:val="20"/>
                <w:vertAlign w:val="superscript"/>
              </w:rPr>
              <w:t>th</w:t>
            </w:r>
            <w:r w:rsidR="00D53A19">
              <w:rPr>
                <w:b/>
                <w:bCs/>
                <w:sz w:val="20"/>
                <w:szCs w:val="20"/>
              </w:rPr>
              <w:t>July</w:t>
            </w:r>
            <w:r>
              <w:rPr>
                <w:b/>
                <w:bCs/>
                <w:sz w:val="20"/>
                <w:szCs w:val="20"/>
              </w:rPr>
              <w:t xml:space="preserve"> 2014</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Description</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sz w:val="20"/>
                <w:szCs w:val="20"/>
              </w:rPr>
              <w:t xml:space="preserve">This project provides information about Ericsson Employees. In this project data are stored in two directory structure one is ECD (Employee Directory Structure) which only store information about employee. Another one is AD(Active Directory) which store information about Outlook Distribution list, Functional id etc. </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Role</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sz w:val="20"/>
                <w:szCs w:val="20"/>
              </w:rPr>
              <w:t>Solution Integrator</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 xml:space="preserve">Technology Used </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sz w:val="20"/>
                <w:szCs w:val="20"/>
              </w:rPr>
              <w:t>Java, JSP, Portlet, JQuery, LDAP</w:t>
            </w:r>
          </w:p>
        </w:tc>
      </w:tr>
    </w:tbl>
    <w:p w:rsidR="00F7246B" w:rsidRDefault="00F7246B">
      <w:pPr>
        <w:rPr>
          <w:sz w:val="20"/>
          <w:szCs w:val="20"/>
        </w:rPr>
      </w:pPr>
    </w:p>
    <w:p w:rsidR="00F7246B" w:rsidRDefault="00F7246B">
      <w:pPr>
        <w:rPr>
          <w:sz w:val="20"/>
          <w:szCs w:val="20"/>
        </w:rPr>
      </w:pPr>
      <w:r>
        <w:rPr>
          <w:b/>
          <w:bCs/>
          <w:sz w:val="22"/>
          <w:szCs w:val="22"/>
        </w:rPr>
        <w:t xml:space="preserve">Project: 3 (Ericsson): </w:t>
      </w:r>
    </w:p>
    <w:tbl>
      <w:tblPr>
        <w:tblW w:w="0" w:type="auto"/>
        <w:tblInd w:w="3" w:type="dxa"/>
        <w:tblLayout w:type="fixed"/>
        <w:tblCellMar>
          <w:left w:w="0" w:type="dxa"/>
          <w:right w:w="0" w:type="dxa"/>
        </w:tblCellMar>
        <w:tblLook w:val="0000"/>
      </w:tblPr>
      <w:tblGrid>
        <w:gridCol w:w="4186"/>
        <w:gridCol w:w="6324"/>
      </w:tblGrid>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b/>
                <w:bCs/>
                <w:sz w:val="20"/>
                <w:szCs w:val="20"/>
              </w:rPr>
            </w:pPr>
            <w:r>
              <w:rPr>
                <w:sz w:val="20"/>
                <w:szCs w:val="20"/>
              </w:rPr>
              <w:t>Project</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b/>
                <w:bCs/>
                <w:sz w:val="20"/>
                <w:szCs w:val="20"/>
              </w:rPr>
              <w:t>Resource Management 2</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b/>
                <w:bCs/>
                <w:sz w:val="20"/>
                <w:szCs w:val="20"/>
              </w:rPr>
            </w:pPr>
            <w:r>
              <w:rPr>
                <w:sz w:val="20"/>
                <w:szCs w:val="20"/>
              </w:rPr>
              <w:t>Period</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sidP="0048374C">
            <w:r>
              <w:rPr>
                <w:b/>
                <w:bCs/>
                <w:sz w:val="20"/>
                <w:szCs w:val="20"/>
              </w:rPr>
              <w:t>25</w:t>
            </w:r>
            <w:r>
              <w:rPr>
                <w:b/>
                <w:bCs/>
                <w:sz w:val="20"/>
                <w:szCs w:val="20"/>
                <w:vertAlign w:val="superscript"/>
              </w:rPr>
              <w:t>th</w:t>
            </w:r>
            <w:r w:rsidR="0048374C">
              <w:rPr>
                <w:b/>
                <w:bCs/>
                <w:sz w:val="20"/>
                <w:szCs w:val="20"/>
              </w:rPr>
              <w:t>August 2014 to 19</w:t>
            </w:r>
            <w:r>
              <w:rPr>
                <w:b/>
                <w:bCs/>
                <w:sz w:val="20"/>
                <w:szCs w:val="20"/>
                <w:vertAlign w:val="superscript"/>
              </w:rPr>
              <w:t>th</w:t>
            </w:r>
            <w:r w:rsidR="0048374C">
              <w:rPr>
                <w:b/>
                <w:bCs/>
                <w:sz w:val="20"/>
                <w:szCs w:val="20"/>
              </w:rPr>
              <w:t>December</w:t>
            </w:r>
            <w:r>
              <w:rPr>
                <w:b/>
                <w:bCs/>
                <w:sz w:val="20"/>
                <w:szCs w:val="20"/>
              </w:rPr>
              <w:t xml:space="preserve"> 2014</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Description</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sz w:val="20"/>
                <w:szCs w:val="20"/>
              </w:rPr>
              <w:t xml:space="preserve">This project provides information about All Resource in Ericsson. This project is use for creating Demand for a particular Project and according to the Demand an Opportunity need to be </w:t>
            </w:r>
            <w:r w:rsidR="00D6102A">
              <w:rPr>
                <w:sz w:val="20"/>
                <w:szCs w:val="20"/>
              </w:rPr>
              <w:t>created</w:t>
            </w:r>
            <w:r>
              <w:rPr>
                <w:sz w:val="20"/>
                <w:szCs w:val="20"/>
              </w:rPr>
              <w:t xml:space="preserve"> and finally Resources are allocated to that particular Demand. Resource tracking is also </w:t>
            </w:r>
            <w:r w:rsidR="005666F3">
              <w:rPr>
                <w:sz w:val="20"/>
                <w:szCs w:val="20"/>
              </w:rPr>
              <w:t>being</w:t>
            </w:r>
            <w:r>
              <w:rPr>
                <w:sz w:val="20"/>
                <w:szCs w:val="20"/>
              </w:rPr>
              <w:t xml:space="preserve"> possible through this project. </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i/>
                <w:iCs/>
                <w:sz w:val="20"/>
                <w:szCs w:val="20"/>
              </w:rPr>
            </w:pPr>
            <w:r>
              <w:rPr>
                <w:sz w:val="20"/>
                <w:szCs w:val="20"/>
              </w:rPr>
              <w:t>Role</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i/>
                <w:iCs/>
                <w:sz w:val="20"/>
                <w:szCs w:val="20"/>
              </w:rPr>
              <w:t>Junior Java Developer :</w:t>
            </w:r>
            <w:r>
              <w:rPr>
                <w:sz w:val="20"/>
                <w:szCs w:val="20"/>
              </w:rPr>
              <w:t xml:space="preserve"> Responsible as one of the team member in Project development</w:t>
            </w:r>
          </w:p>
        </w:tc>
      </w:tr>
      <w:tr w:rsidR="00F7246B">
        <w:tc>
          <w:tcPr>
            <w:tcW w:w="4186"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 xml:space="preserve">Technology Used </w:t>
            </w:r>
          </w:p>
        </w:tc>
        <w:tc>
          <w:tcPr>
            <w:tcW w:w="6324"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sidP="00146D2E">
            <w:r>
              <w:rPr>
                <w:sz w:val="20"/>
                <w:szCs w:val="20"/>
              </w:rPr>
              <w:t>Spring MVC</w:t>
            </w:r>
            <w:r w:rsidR="00D555C9">
              <w:rPr>
                <w:sz w:val="20"/>
                <w:szCs w:val="20"/>
              </w:rPr>
              <w:t>, JavaScript</w:t>
            </w:r>
            <w:r>
              <w:rPr>
                <w:sz w:val="20"/>
                <w:szCs w:val="20"/>
              </w:rPr>
              <w:t xml:space="preserve">, Hibernate, </w:t>
            </w:r>
            <w:r w:rsidR="00D6102A">
              <w:rPr>
                <w:sz w:val="20"/>
                <w:szCs w:val="20"/>
              </w:rPr>
              <w:t>MySQL</w:t>
            </w:r>
          </w:p>
        </w:tc>
      </w:tr>
    </w:tbl>
    <w:p w:rsidR="00F7246B" w:rsidRDefault="00F7246B">
      <w:pPr>
        <w:rPr>
          <w:sz w:val="20"/>
          <w:szCs w:val="20"/>
        </w:rPr>
      </w:pPr>
    </w:p>
    <w:p w:rsidR="00F7246B" w:rsidRDefault="00F7246B">
      <w:pPr>
        <w:rPr>
          <w:sz w:val="20"/>
          <w:szCs w:val="20"/>
        </w:rPr>
      </w:pPr>
      <w:r>
        <w:rPr>
          <w:b/>
          <w:bCs/>
          <w:sz w:val="20"/>
          <w:szCs w:val="20"/>
        </w:rPr>
        <w:t xml:space="preserve">Project: </w:t>
      </w:r>
      <w:r w:rsidR="00065E69">
        <w:rPr>
          <w:b/>
          <w:bCs/>
          <w:sz w:val="20"/>
          <w:szCs w:val="20"/>
        </w:rPr>
        <w:t>4</w:t>
      </w:r>
      <w:r>
        <w:rPr>
          <w:b/>
          <w:bCs/>
          <w:sz w:val="20"/>
          <w:szCs w:val="20"/>
        </w:rPr>
        <w:t xml:space="preserve"> (Ericsson):  </w:t>
      </w:r>
    </w:p>
    <w:tbl>
      <w:tblPr>
        <w:tblW w:w="10579" w:type="dxa"/>
        <w:tblInd w:w="-46" w:type="dxa"/>
        <w:tblLayout w:type="fixed"/>
        <w:tblCellMar>
          <w:left w:w="0" w:type="dxa"/>
          <w:right w:w="0" w:type="dxa"/>
        </w:tblCellMar>
        <w:tblLook w:val="0000"/>
      </w:tblPr>
      <w:tblGrid>
        <w:gridCol w:w="4230"/>
        <w:gridCol w:w="6349"/>
      </w:tblGrid>
      <w:tr w:rsidR="00F7246B" w:rsidTr="00394830">
        <w:tc>
          <w:tcPr>
            <w:tcW w:w="4230" w:type="dxa"/>
            <w:tcBorders>
              <w:top w:val="single" w:sz="2" w:space="0" w:color="000000"/>
              <w:left w:val="single" w:sz="2" w:space="0" w:color="000000"/>
              <w:bottom w:val="single" w:sz="2" w:space="0" w:color="000000"/>
            </w:tcBorders>
            <w:shd w:val="clear" w:color="auto" w:fill="auto"/>
          </w:tcPr>
          <w:p w:rsidR="00F7246B" w:rsidRDefault="00F7246B">
            <w:pPr>
              <w:rPr>
                <w:b/>
                <w:bCs/>
                <w:sz w:val="20"/>
                <w:szCs w:val="20"/>
              </w:rPr>
            </w:pPr>
            <w:r>
              <w:rPr>
                <w:sz w:val="20"/>
                <w:szCs w:val="20"/>
              </w:rPr>
              <w:t>Project</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b/>
                <w:bCs/>
                <w:sz w:val="20"/>
                <w:szCs w:val="20"/>
              </w:rPr>
              <w:t>MTN Cameroon</w:t>
            </w:r>
          </w:p>
        </w:tc>
      </w:tr>
      <w:tr w:rsidR="00F7246B" w:rsidTr="00394830">
        <w:tc>
          <w:tcPr>
            <w:tcW w:w="4230" w:type="dxa"/>
            <w:tcBorders>
              <w:top w:val="single" w:sz="2" w:space="0" w:color="000000"/>
              <w:left w:val="single" w:sz="2" w:space="0" w:color="000000"/>
              <w:bottom w:val="single" w:sz="2" w:space="0" w:color="000000"/>
            </w:tcBorders>
            <w:shd w:val="clear" w:color="auto" w:fill="auto"/>
          </w:tcPr>
          <w:p w:rsidR="00F7246B" w:rsidRDefault="00F7246B">
            <w:pPr>
              <w:rPr>
                <w:b/>
                <w:bCs/>
                <w:sz w:val="20"/>
                <w:szCs w:val="20"/>
              </w:rPr>
            </w:pPr>
            <w:r>
              <w:rPr>
                <w:sz w:val="20"/>
                <w:szCs w:val="20"/>
              </w:rPr>
              <w:t>Period</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950389" w:rsidP="009071FE">
            <w:r>
              <w:rPr>
                <w:b/>
                <w:bCs/>
                <w:sz w:val="20"/>
                <w:szCs w:val="20"/>
              </w:rPr>
              <w:t>1</w:t>
            </w:r>
            <w:r w:rsidR="0048374C">
              <w:rPr>
                <w:b/>
                <w:bCs/>
                <w:sz w:val="20"/>
                <w:szCs w:val="20"/>
              </w:rPr>
              <w:t>6</w:t>
            </w:r>
            <w:r w:rsidR="00F7246B">
              <w:rPr>
                <w:b/>
                <w:bCs/>
                <w:sz w:val="20"/>
                <w:szCs w:val="20"/>
                <w:vertAlign w:val="superscript"/>
              </w:rPr>
              <w:t>th</w:t>
            </w:r>
            <w:r w:rsidR="0048374C">
              <w:rPr>
                <w:b/>
                <w:bCs/>
                <w:sz w:val="20"/>
                <w:szCs w:val="20"/>
              </w:rPr>
              <w:t>February</w:t>
            </w:r>
            <w:r w:rsidR="00696039">
              <w:rPr>
                <w:b/>
                <w:bCs/>
                <w:sz w:val="20"/>
                <w:szCs w:val="20"/>
              </w:rPr>
              <w:t xml:space="preserve">2015 to  </w:t>
            </w:r>
            <w:r w:rsidR="007955E1">
              <w:rPr>
                <w:b/>
                <w:bCs/>
                <w:sz w:val="20"/>
                <w:szCs w:val="20"/>
              </w:rPr>
              <w:t>21</w:t>
            </w:r>
            <w:r w:rsidR="00F7246B">
              <w:rPr>
                <w:b/>
                <w:bCs/>
                <w:sz w:val="20"/>
                <w:szCs w:val="20"/>
                <w:vertAlign w:val="superscript"/>
              </w:rPr>
              <w:t>th</w:t>
            </w:r>
            <w:r w:rsidR="009071FE">
              <w:rPr>
                <w:b/>
                <w:bCs/>
                <w:sz w:val="20"/>
                <w:szCs w:val="20"/>
              </w:rPr>
              <w:t>September</w:t>
            </w:r>
            <w:r w:rsidR="00F7246B">
              <w:rPr>
                <w:b/>
                <w:bCs/>
                <w:sz w:val="20"/>
                <w:szCs w:val="20"/>
              </w:rPr>
              <w:t xml:space="preserve"> 2015</w:t>
            </w:r>
          </w:p>
        </w:tc>
      </w:tr>
      <w:tr w:rsidR="00F7246B" w:rsidTr="00394830">
        <w:trPr>
          <w:trHeight w:val="340"/>
        </w:trPr>
        <w:tc>
          <w:tcPr>
            <w:tcW w:w="4230" w:type="dxa"/>
            <w:tcBorders>
              <w:left w:val="single" w:sz="2" w:space="0" w:color="000000"/>
              <w:bottom w:val="single" w:sz="2" w:space="0" w:color="000000"/>
            </w:tcBorders>
            <w:shd w:val="clear" w:color="auto" w:fill="auto"/>
          </w:tcPr>
          <w:p w:rsidR="00F7246B" w:rsidRDefault="00F7246B">
            <w:pPr>
              <w:rPr>
                <w:sz w:val="20"/>
                <w:szCs w:val="20"/>
              </w:rPr>
            </w:pPr>
            <w:r>
              <w:rPr>
                <w:sz w:val="20"/>
                <w:szCs w:val="20"/>
              </w:rPr>
              <w:t>Client</w:t>
            </w:r>
          </w:p>
        </w:tc>
        <w:tc>
          <w:tcPr>
            <w:tcW w:w="6349" w:type="dxa"/>
            <w:tcBorders>
              <w:left w:val="single" w:sz="2" w:space="0" w:color="000000"/>
              <w:bottom w:val="single" w:sz="2" w:space="0" w:color="000000"/>
              <w:right w:val="single" w:sz="2" w:space="0" w:color="000000"/>
            </w:tcBorders>
            <w:shd w:val="clear" w:color="auto" w:fill="FFFFFF"/>
          </w:tcPr>
          <w:p w:rsidR="00F7246B" w:rsidRDefault="00F7246B" w:rsidP="002918D6">
            <w:r>
              <w:rPr>
                <w:sz w:val="20"/>
                <w:szCs w:val="20"/>
              </w:rPr>
              <w:t xml:space="preserve">RSSA(Region of </w:t>
            </w:r>
            <w:r w:rsidR="002918D6">
              <w:rPr>
                <w:sz w:val="20"/>
                <w:szCs w:val="20"/>
              </w:rPr>
              <w:t xml:space="preserve">Sub Saharan </w:t>
            </w:r>
            <w:r>
              <w:rPr>
                <w:sz w:val="20"/>
                <w:szCs w:val="20"/>
              </w:rPr>
              <w:t>Africa)</w:t>
            </w:r>
          </w:p>
        </w:tc>
      </w:tr>
      <w:tr w:rsidR="00F7246B" w:rsidTr="00394830">
        <w:tc>
          <w:tcPr>
            <w:tcW w:w="4230"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Description</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pPr>
              <w:rPr>
                <w:sz w:val="20"/>
                <w:szCs w:val="20"/>
              </w:rPr>
            </w:pPr>
            <w:r>
              <w:rPr>
                <w:sz w:val="20"/>
                <w:szCs w:val="20"/>
              </w:rPr>
              <w:t xml:space="preserve">The </w:t>
            </w:r>
            <w:r w:rsidR="00037570">
              <w:rPr>
                <w:sz w:val="20"/>
                <w:szCs w:val="20"/>
              </w:rPr>
              <w:t>project is</w:t>
            </w:r>
            <w:r>
              <w:rPr>
                <w:sz w:val="20"/>
                <w:szCs w:val="20"/>
              </w:rPr>
              <w:t xml:space="preserve"> a common tool works on Charging system where client can demand information about charging related data.</w:t>
            </w:r>
          </w:p>
          <w:p w:rsidR="00F7246B" w:rsidRDefault="00F7246B">
            <w:pPr>
              <w:rPr>
                <w:sz w:val="20"/>
                <w:szCs w:val="20"/>
              </w:rPr>
            </w:pPr>
          </w:p>
        </w:tc>
      </w:tr>
      <w:tr w:rsidR="00F7246B" w:rsidTr="00394830">
        <w:tc>
          <w:tcPr>
            <w:tcW w:w="4230"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Role</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
              <w:rPr>
                <w:sz w:val="20"/>
                <w:szCs w:val="20"/>
              </w:rPr>
              <w:t>Developer : Responsible as one of the team member in Project development</w:t>
            </w:r>
          </w:p>
        </w:tc>
      </w:tr>
      <w:tr w:rsidR="00F7246B" w:rsidTr="00394830">
        <w:tc>
          <w:tcPr>
            <w:tcW w:w="4230" w:type="dxa"/>
            <w:tcBorders>
              <w:top w:val="single" w:sz="2" w:space="0" w:color="000000"/>
              <w:left w:val="single" w:sz="2" w:space="0" w:color="000000"/>
              <w:bottom w:val="single" w:sz="2" w:space="0" w:color="000000"/>
            </w:tcBorders>
            <w:shd w:val="clear" w:color="auto" w:fill="auto"/>
          </w:tcPr>
          <w:p w:rsidR="00F7246B" w:rsidRDefault="00F7246B">
            <w:pPr>
              <w:rPr>
                <w:sz w:val="20"/>
                <w:szCs w:val="20"/>
              </w:rPr>
            </w:pPr>
            <w:r>
              <w:rPr>
                <w:sz w:val="20"/>
                <w:szCs w:val="20"/>
              </w:rPr>
              <w:t xml:space="preserve">Technology Used </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F7246B" w:rsidRDefault="00F7246B" w:rsidP="00D555C9">
            <w:r>
              <w:rPr>
                <w:sz w:val="20"/>
                <w:szCs w:val="20"/>
              </w:rPr>
              <w:t xml:space="preserve">Spring </w:t>
            </w:r>
            <w:r w:rsidR="00D555C9">
              <w:rPr>
                <w:sz w:val="20"/>
                <w:szCs w:val="20"/>
              </w:rPr>
              <w:t>MVC, JavaScript, Hibernate</w:t>
            </w:r>
            <w:r>
              <w:rPr>
                <w:sz w:val="20"/>
                <w:szCs w:val="20"/>
              </w:rPr>
              <w:t xml:space="preserve">, </w:t>
            </w:r>
            <w:r w:rsidR="00D6102A">
              <w:rPr>
                <w:sz w:val="20"/>
                <w:szCs w:val="20"/>
              </w:rPr>
              <w:t>MySQL</w:t>
            </w:r>
          </w:p>
        </w:tc>
      </w:tr>
    </w:tbl>
    <w:p w:rsidR="00F7246B" w:rsidRDefault="00F7246B">
      <w:pPr>
        <w:rPr>
          <w:sz w:val="20"/>
          <w:szCs w:val="20"/>
        </w:rPr>
      </w:pPr>
    </w:p>
    <w:p w:rsidR="00C30FDE" w:rsidRDefault="00C30FDE" w:rsidP="00C30FDE">
      <w:pPr>
        <w:rPr>
          <w:sz w:val="20"/>
          <w:szCs w:val="20"/>
        </w:rPr>
      </w:pPr>
      <w:r>
        <w:rPr>
          <w:b/>
          <w:bCs/>
          <w:sz w:val="20"/>
          <w:szCs w:val="20"/>
        </w:rPr>
        <w:t xml:space="preserve">Project: </w:t>
      </w:r>
      <w:r w:rsidR="00894A07">
        <w:rPr>
          <w:b/>
          <w:bCs/>
          <w:sz w:val="20"/>
          <w:szCs w:val="20"/>
        </w:rPr>
        <w:t>5</w:t>
      </w:r>
      <w:r>
        <w:rPr>
          <w:b/>
          <w:bCs/>
          <w:sz w:val="20"/>
          <w:szCs w:val="20"/>
        </w:rPr>
        <w:t xml:space="preserve"> (Ericsson):  </w:t>
      </w:r>
    </w:p>
    <w:tbl>
      <w:tblPr>
        <w:tblW w:w="10579" w:type="dxa"/>
        <w:tblInd w:w="-46" w:type="dxa"/>
        <w:tblLayout w:type="fixed"/>
        <w:tblCellMar>
          <w:left w:w="0" w:type="dxa"/>
          <w:right w:w="0" w:type="dxa"/>
        </w:tblCellMar>
        <w:tblLook w:val="0000"/>
      </w:tblPr>
      <w:tblGrid>
        <w:gridCol w:w="4230"/>
        <w:gridCol w:w="6349"/>
      </w:tblGrid>
      <w:tr w:rsidR="00C30FDE" w:rsidTr="00394830">
        <w:tc>
          <w:tcPr>
            <w:tcW w:w="4230" w:type="dxa"/>
            <w:tcBorders>
              <w:top w:val="single" w:sz="2" w:space="0" w:color="000000"/>
              <w:left w:val="single" w:sz="2" w:space="0" w:color="000000"/>
              <w:bottom w:val="single" w:sz="2" w:space="0" w:color="000000"/>
            </w:tcBorders>
            <w:shd w:val="clear" w:color="auto" w:fill="auto"/>
          </w:tcPr>
          <w:p w:rsidR="00C30FDE" w:rsidRDefault="00C30FDE" w:rsidP="00F7246B">
            <w:pPr>
              <w:rPr>
                <w:b/>
                <w:bCs/>
                <w:sz w:val="20"/>
                <w:szCs w:val="20"/>
              </w:rPr>
            </w:pPr>
            <w:r>
              <w:rPr>
                <w:sz w:val="20"/>
                <w:szCs w:val="20"/>
              </w:rPr>
              <w:t>Project</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C30FDE" w:rsidRDefault="00C30FDE" w:rsidP="00C30FDE">
            <w:r>
              <w:rPr>
                <w:b/>
                <w:bCs/>
                <w:sz w:val="20"/>
                <w:szCs w:val="20"/>
              </w:rPr>
              <w:t>Self Service Portal</w:t>
            </w:r>
          </w:p>
        </w:tc>
      </w:tr>
      <w:tr w:rsidR="00C30FDE" w:rsidTr="00394830">
        <w:tc>
          <w:tcPr>
            <w:tcW w:w="4230" w:type="dxa"/>
            <w:tcBorders>
              <w:top w:val="single" w:sz="2" w:space="0" w:color="000000"/>
              <w:left w:val="single" w:sz="2" w:space="0" w:color="000000"/>
              <w:bottom w:val="single" w:sz="2" w:space="0" w:color="000000"/>
            </w:tcBorders>
            <w:shd w:val="clear" w:color="auto" w:fill="auto"/>
          </w:tcPr>
          <w:p w:rsidR="00C30FDE" w:rsidRDefault="00C30FDE" w:rsidP="00F7246B">
            <w:pPr>
              <w:rPr>
                <w:b/>
                <w:bCs/>
                <w:sz w:val="20"/>
                <w:szCs w:val="20"/>
              </w:rPr>
            </w:pPr>
            <w:r>
              <w:rPr>
                <w:sz w:val="20"/>
                <w:szCs w:val="20"/>
              </w:rPr>
              <w:t>Period</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C30FDE" w:rsidRDefault="00C30FDE" w:rsidP="00AD32A8">
            <w:r>
              <w:rPr>
                <w:b/>
                <w:bCs/>
                <w:sz w:val="20"/>
                <w:szCs w:val="20"/>
              </w:rPr>
              <w:t>14</w:t>
            </w:r>
            <w:r>
              <w:rPr>
                <w:b/>
                <w:bCs/>
                <w:sz w:val="20"/>
                <w:szCs w:val="20"/>
                <w:vertAlign w:val="superscript"/>
              </w:rPr>
              <w:t>th</w:t>
            </w:r>
            <w:r w:rsidR="00AD32A8">
              <w:rPr>
                <w:b/>
                <w:bCs/>
                <w:sz w:val="20"/>
                <w:szCs w:val="20"/>
                <w:vertAlign w:val="superscript"/>
              </w:rPr>
              <w:t xml:space="preserve"> </w:t>
            </w:r>
            <w:r w:rsidR="009071FE">
              <w:rPr>
                <w:b/>
                <w:bCs/>
                <w:sz w:val="20"/>
                <w:szCs w:val="20"/>
              </w:rPr>
              <w:t>October</w:t>
            </w:r>
            <w:r>
              <w:rPr>
                <w:b/>
                <w:bCs/>
                <w:sz w:val="20"/>
                <w:szCs w:val="20"/>
              </w:rPr>
              <w:t xml:space="preserve"> 2015 to  </w:t>
            </w:r>
            <w:r w:rsidR="008B6F4E">
              <w:rPr>
                <w:b/>
                <w:bCs/>
                <w:sz w:val="20"/>
                <w:szCs w:val="20"/>
              </w:rPr>
              <w:t>20</w:t>
            </w:r>
            <w:r w:rsidR="00C8211D">
              <w:rPr>
                <w:b/>
                <w:bCs/>
                <w:sz w:val="20"/>
                <w:szCs w:val="20"/>
                <w:vertAlign w:val="superscript"/>
              </w:rPr>
              <w:t>th</w:t>
            </w:r>
            <w:r w:rsidR="009B150D">
              <w:rPr>
                <w:b/>
                <w:bCs/>
                <w:sz w:val="20"/>
                <w:szCs w:val="20"/>
              </w:rPr>
              <w:t xml:space="preserve"> July</w:t>
            </w:r>
            <w:r w:rsidR="00A759A4">
              <w:rPr>
                <w:b/>
                <w:bCs/>
                <w:sz w:val="20"/>
                <w:szCs w:val="20"/>
              </w:rPr>
              <w:t xml:space="preserve"> 2016</w:t>
            </w:r>
          </w:p>
        </w:tc>
      </w:tr>
      <w:tr w:rsidR="00C30FDE" w:rsidTr="00394830">
        <w:trPr>
          <w:trHeight w:val="340"/>
        </w:trPr>
        <w:tc>
          <w:tcPr>
            <w:tcW w:w="4230" w:type="dxa"/>
            <w:tcBorders>
              <w:left w:val="single" w:sz="2" w:space="0" w:color="000000"/>
              <w:bottom w:val="single" w:sz="2" w:space="0" w:color="000000"/>
            </w:tcBorders>
            <w:shd w:val="clear" w:color="auto" w:fill="auto"/>
          </w:tcPr>
          <w:p w:rsidR="00C30FDE" w:rsidRDefault="00C30FDE" w:rsidP="00F7246B">
            <w:pPr>
              <w:rPr>
                <w:sz w:val="20"/>
                <w:szCs w:val="20"/>
              </w:rPr>
            </w:pPr>
            <w:r>
              <w:rPr>
                <w:sz w:val="20"/>
                <w:szCs w:val="20"/>
              </w:rPr>
              <w:t>Client</w:t>
            </w:r>
          </w:p>
        </w:tc>
        <w:tc>
          <w:tcPr>
            <w:tcW w:w="6349" w:type="dxa"/>
            <w:tcBorders>
              <w:left w:val="single" w:sz="2" w:space="0" w:color="000000"/>
              <w:bottom w:val="single" w:sz="2" w:space="0" w:color="000000"/>
              <w:right w:val="single" w:sz="2" w:space="0" w:color="000000"/>
            </w:tcBorders>
            <w:shd w:val="clear" w:color="auto" w:fill="FFFFFF"/>
          </w:tcPr>
          <w:p w:rsidR="00C30FDE" w:rsidRDefault="00C30FDE" w:rsidP="00C30FDE">
            <w:r>
              <w:rPr>
                <w:sz w:val="20"/>
                <w:szCs w:val="20"/>
              </w:rPr>
              <w:t>RMEA(Region of Middle East Asia)</w:t>
            </w:r>
          </w:p>
        </w:tc>
      </w:tr>
      <w:tr w:rsidR="00C30FDE" w:rsidTr="00394830">
        <w:tc>
          <w:tcPr>
            <w:tcW w:w="4230" w:type="dxa"/>
            <w:tcBorders>
              <w:top w:val="single" w:sz="2" w:space="0" w:color="000000"/>
              <w:left w:val="single" w:sz="2" w:space="0" w:color="000000"/>
              <w:bottom w:val="single" w:sz="2" w:space="0" w:color="000000"/>
            </w:tcBorders>
            <w:shd w:val="clear" w:color="auto" w:fill="auto"/>
          </w:tcPr>
          <w:p w:rsidR="00C30FDE" w:rsidRDefault="00C30FDE" w:rsidP="00F7246B">
            <w:pPr>
              <w:rPr>
                <w:sz w:val="20"/>
                <w:szCs w:val="20"/>
              </w:rPr>
            </w:pPr>
            <w:r>
              <w:rPr>
                <w:sz w:val="20"/>
                <w:szCs w:val="20"/>
              </w:rPr>
              <w:t>Description</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C30FDE" w:rsidRPr="003D180E" w:rsidRDefault="009E5F4F" w:rsidP="003D180E">
            <w:pPr>
              <w:rPr>
                <w:sz w:val="20"/>
                <w:szCs w:val="20"/>
              </w:rPr>
            </w:pPr>
            <w:r w:rsidRPr="009E5F4F">
              <w:rPr>
                <w:color w:val="auto"/>
                <w:sz w:val="20"/>
                <w:szCs w:val="20"/>
                <w:lang w:eastAsia="en-US" w:bidi="ar-SA"/>
              </w:rPr>
              <w:t xml:space="preserve">Self Service Portal </w:t>
            </w:r>
            <w:r w:rsidR="00A33C9E" w:rsidRPr="003D180E">
              <w:rPr>
                <w:sz w:val="20"/>
                <w:szCs w:val="20"/>
              </w:rPr>
              <w:t xml:space="preserve">is a web based conferencing solution. </w:t>
            </w:r>
            <w:r w:rsidR="001E2C23" w:rsidRPr="009E5F4F">
              <w:rPr>
                <w:color w:val="auto"/>
                <w:sz w:val="20"/>
                <w:szCs w:val="20"/>
                <w:lang w:eastAsia="en-US" w:bidi="ar-SA"/>
              </w:rPr>
              <w:t xml:space="preserve">Self Service Portal </w:t>
            </w:r>
            <w:r w:rsidR="00A33C9E" w:rsidRPr="003D180E">
              <w:rPr>
                <w:sz w:val="20"/>
                <w:szCs w:val="20"/>
              </w:rPr>
              <w:t xml:space="preserve">enables audio and video conferencing by virtually connecting devices around the world. This </w:t>
            </w:r>
            <w:r w:rsidR="003D180E">
              <w:rPr>
                <w:sz w:val="20"/>
                <w:szCs w:val="20"/>
              </w:rPr>
              <w:t>tools</w:t>
            </w:r>
            <w:r w:rsidR="00A33C9E" w:rsidRPr="003D180E">
              <w:rPr>
                <w:sz w:val="20"/>
                <w:szCs w:val="20"/>
              </w:rPr>
              <w:t xml:space="preserve"> deals with the method by which </w:t>
            </w:r>
            <w:r w:rsidR="003D180E" w:rsidRPr="009E5F4F">
              <w:rPr>
                <w:color w:val="auto"/>
                <w:sz w:val="20"/>
                <w:szCs w:val="20"/>
                <w:lang w:eastAsia="en-US" w:bidi="ar-SA"/>
              </w:rPr>
              <w:t>Self Service Portal</w:t>
            </w:r>
            <w:r w:rsidR="00A33C9E" w:rsidRPr="003D180E">
              <w:rPr>
                <w:sz w:val="20"/>
                <w:szCs w:val="20"/>
              </w:rPr>
              <w:t xml:space="preserve"> enables the end users to book and manage conferences without any hassle.</w:t>
            </w:r>
          </w:p>
        </w:tc>
      </w:tr>
      <w:tr w:rsidR="00C30FDE" w:rsidTr="00394830">
        <w:tc>
          <w:tcPr>
            <w:tcW w:w="4230" w:type="dxa"/>
            <w:tcBorders>
              <w:top w:val="single" w:sz="2" w:space="0" w:color="000000"/>
              <w:left w:val="single" w:sz="2" w:space="0" w:color="000000"/>
              <w:bottom w:val="single" w:sz="2" w:space="0" w:color="000000"/>
            </w:tcBorders>
            <w:shd w:val="clear" w:color="auto" w:fill="auto"/>
          </w:tcPr>
          <w:p w:rsidR="00C30FDE" w:rsidRDefault="00C30FDE" w:rsidP="00F7246B">
            <w:pPr>
              <w:rPr>
                <w:sz w:val="20"/>
                <w:szCs w:val="20"/>
              </w:rPr>
            </w:pPr>
            <w:r>
              <w:rPr>
                <w:sz w:val="20"/>
                <w:szCs w:val="20"/>
              </w:rPr>
              <w:t>Role</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C30FDE" w:rsidRDefault="00C30FDE" w:rsidP="00F7246B">
            <w:r>
              <w:rPr>
                <w:sz w:val="20"/>
                <w:szCs w:val="20"/>
              </w:rPr>
              <w:t>Developer : Responsible as one of the team member in Project development</w:t>
            </w:r>
          </w:p>
        </w:tc>
      </w:tr>
      <w:tr w:rsidR="00C30FDE" w:rsidTr="00394830">
        <w:tc>
          <w:tcPr>
            <w:tcW w:w="4230" w:type="dxa"/>
            <w:tcBorders>
              <w:top w:val="single" w:sz="2" w:space="0" w:color="000000"/>
              <w:left w:val="single" w:sz="2" w:space="0" w:color="000000"/>
              <w:bottom w:val="single" w:sz="2" w:space="0" w:color="000000"/>
            </w:tcBorders>
            <w:shd w:val="clear" w:color="auto" w:fill="auto"/>
          </w:tcPr>
          <w:p w:rsidR="00C30FDE" w:rsidRDefault="00C30FDE" w:rsidP="00F7246B">
            <w:pPr>
              <w:rPr>
                <w:sz w:val="20"/>
                <w:szCs w:val="20"/>
              </w:rPr>
            </w:pPr>
            <w:r>
              <w:rPr>
                <w:sz w:val="20"/>
                <w:szCs w:val="20"/>
              </w:rPr>
              <w:t xml:space="preserve">Technology Used </w:t>
            </w:r>
          </w:p>
        </w:tc>
        <w:tc>
          <w:tcPr>
            <w:tcW w:w="6349" w:type="dxa"/>
            <w:tcBorders>
              <w:top w:val="single" w:sz="2" w:space="0" w:color="000000"/>
              <w:left w:val="single" w:sz="2" w:space="0" w:color="000000"/>
              <w:bottom w:val="single" w:sz="2" w:space="0" w:color="000000"/>
              <w:right w:val="single" w:sz="2" w:space="0" w:color="000000"/>
            </w:tcBorders>
            <w:shd w:val="clear" w:color="auto" w:fill="FFFFFF"/>
          </w:tcPr>
          <w:p w:rsidR="00C30FDE" w:rsidRDefault="00C30FDE" w:rsidP="00C30FDE">
            <w:r>
              <w:rPr>
                <w:sz w:val="20"/>
                <w:szCs w:val="20"/>
              </w:rPr>
              <w:t>Wicket 6, SOAP</w:t>
            </w:r>
          </w:p>
        </w:tc>
      </w:tr>
    </w:tbl>
    <w:p w:rsidR="00C30FDE" w:rsidRDefault="00C30FDE">
      <w:pPr>
        <w:rPr>
          <w:sz w:val="20"/>
          <w:szCs w:val="20"/>
        </w:rPr>
      </w:pPr>
    </w:p>
    <w:p w:rsidR="00F7246B" w:rsidRDefault="00F7246B">
      <w:pPr>
        <w:rPr>
          <w:b/>
          <w:bCs/>
          <w:sz w:val="22"/>
          <w:szCs w:val="22"/>
        </w:rPr>
      </w:pPr>
      <w:r>
        <w:rPr>
          <w:b/>
          <w:bCs/>
          <w:sz w:val="22"/>
          <w:szCs w:val="22"/>
          <w:u w:val="single"/>
        </w:rPr>
        <w:t>Education Summary</w:t>
      </w:r>
    </w:p>
    <w:p w:rsidR="00F7246B" w:rsidRDefault="00F7246B">
      <w:pPr>
        <w:rPr>
          <w:b/>
          <w:bCs/>
          <w:sz w:val="22"/>
          <w:szCs w:val="22"/>
        </w:rPr>
      </w:pPr>
    </w:p>
    <w:tbl>
      <w:tblPr>
        <w:tblW w:w="0" w:type="auto"/>
        <w:tblInd w:w="10" w:type="dxa"/>
        <w:tblLayout w:type="fixed"/>
        <w:tblCellMar>
          <w:left w:w="0" w:type="dxa"/>
          <w:right w:w="0" w:type="dxa"/>
        </w:tblCellMar>
        <w:tblLook w:val="0000"/>
      </w:tblPr>
      <w:tblGrid>
        <w:gridCol w:w="2785"/>
        <w:gridCol w:w="2880"/>
        <w:gridCol w:w="3420"/>
        <w:gridCol w:w="1328"/>
      </w:tblGrid>
      <w:tr w:rsidR="00F7246B" w:rsidTr="00DE58AC">
        <w:tc>
          <w:tcPr>
            <w:tcW w:w="2785" w:type="dxa"/>
            <w:tcBorders>
              <w:top w:val="single" w:sz="4" w:space="0" w:color="000000"/>
              <w:left w:val="single" w:sz="4" w:space="0" w:color="000000"/>
              <w:bottom w:val="single" w:sz="4" w:space="0" w:color="000000"/>
            </w:tcBorders>
            <w:shd w:val="clear" w:color="auto" w:fill="auto"/>
          </w:tcPr>
          <w:p w:rsidR="00F7246B" w:rsidRPr="00914999" w:rsidRDefault="00F7246B">
            <w:pPr>
              <w:rPr>
                <w:b/>
                <w:sz w:val="20"/>
                <w:szCs w:val="20"/>
              </w:rPr>
            </w:pPr>
            <w:r w:rsidRPr="00914999">
              <w:rPr>
                <w:b/>
                <w:sz w:val="20"/>
                <w:szCs w:val="20"/>
              </w:rPr>
              <w:t>Qualification Category</w:t>
            </w:r>
          </w:p>
        </w:tc>
        <w:tc>
          <w:tcPr>
            <w:tcW w:w="2880" w:type="dxa"/>
            <w:tcBorders>
              <w:top w:val="single" w:sz="4" w:space="0" w:color="000000"/>
              <w:left w:val="single" w:sz="4" w:space="0" w:color="000000"/>
              <w:bottom w:val="single" w:sz="4" w:space="0" w:color="000000"/>
            </w:tcBorders>
            <w:shd w:val="clear" w:color="auto" w:fill="auto"/>
          </w:tcPr>
          <w:p w:rsidR="00F7246B" w:rsidRPr="00914999" w:rsidRDefault="00F7246B">
            <w:pPr>
              <w:rPr>
                <w:b/>
                <w:sz w:val="20"/>
                <w:szCs w:val="20"/>
              </w:rPr>
            </w:pPr>
            <w:r w:rsidRPr="00914999">
              <w:rPr>
                <w:b/>
                <w:sz w:val="20"/>
                <w:szCs w:val="20"/>
              </w:rPr>
              <w:t>Subject</w:t>
            </w:r>
          </w:p>
        </w:tc>
        <w:tc>
          <w:tcPr>
            <w:tcW w:w="3420" w:type="dxa"/>
            <w:tcBorders>
              <w:top w:val="single" w:sz="4" w:space="0" w:color="000000"/>
              <w:left w:val="single" w:sz="4" w:space="0" w:color="000000"/>
              <w:bottom w:val="single" w:sz="4" w:space="0" w:color="000000"/>
            </w:tcBorders>
            <w:shd w:val="clear" w:color="auto" w:fill="auto"/>
          </w:tcPr>
          <w:p w:rsidR="00F7246B" w:rsidRPr="00914999" w:rsidRDefault="00F7246B">
            <w:pPr>
              <w:rPr>
                <w:b/>
                <w:sz w:val="20"/>
                <w:szCs w:val="20"/>
              </w:rPr>
            </w:pPr>
            <w:r w:rsidRPr="00914999">
              <w:rPr>
                <w:b/>
                <w:sz w:val="20"/>
                <w:szCs w:val="20"/>
              </w:rPr>
              <w:t>Institution/University</w:t>
            </w:r>
          </w:p>
        </w:tc>
        <w:tc>
          <w:tcPr>
            <w:tcW w:w="1328" w:type="dxa"/>
            <w:tcBorders>
              <w:top w:val="single" w:sz="4" w:space="0" w:color="000000"/>
              <w:left w:val="single" w:sz="4" w:space="0" w:color="000000"/>
              <w:bottom w:val="single" w:sz="4" w:space="0" w:color="000000"/>
              <w:right w:val="single" w:sz="4" w:space="0" w:color="000000"/>
            </w:tcBorders>
            <w:shd w:val="clear" w:color="auto" w:fill="auto"/>
          </w:tcPr>
          <w:p w:rsidR="00F7246B" w:rsidRPr="00914999" w:rsidRDefault="00F7246B">
            <w:pPr>
              <w:rPr>
                <w:b/>
              </w:rPr>
            </w:pPr>
            <w:r w:rsidRPr="00914999">
              <w:rPr>
                <w:b/>
                <w:sz w:val="20"/>
                <w:szCs w:val="20"/>
              </w:rPr>
              <w:t>% Obtained</w:t>
            </w:r>
          </w:p>
        </w:tc>
      </w:tr>
      <w:tr w:rsidR="00F7246B" w:rsidTr="00DE58AC">
        <w:tc>
          <w:tcPr>
            <w:tcW w:w="2785"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Standard X / Madhyamik</w:t>
            </w:r>
          </w:p>
        </w:tc>
        <w:tc>
          <w:tcPr>
            <w:tcW w:w="2880"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General</w:t>
            </w:r>
          </w:p>
        </w:tc>
        <w:tc>
          <w:tcPr>
            <w:tcW w:w="3420"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B-Zone Boys' High school, Durgapur</w:t>
            </w:r>
          </w:p>
        </w:tc>
        <w:tc>
          <w:tcPr>
            <w:tcW w:w="1328" w:type="dxa"/>
            <w:tcBorders>
              <w:top w:val="single" w:sz="4" w:space="0" w:color="000000"/>
              <w:left w:val="single" w:sz="4" w:space="0" w:color="000000"/>
              <w:bottom w:val="single" w:sz="4" w:space="0" w:color="000000"/>
              <w:right w:val="single" w:sz="4" w:space="0" w:color="000000"/>
            </w:tcBorders>
            <w:shd w:val="clear" w:color="auto" w:fill="auto"/>
          </w:tcPr>
          <w:p w:rsidR="00F7246B" w:rsidRDefault="00F7246B">
            <w:r>
              <w:rPr>
                <w:sz w:val="20"/>
                <w:szCs w:val="20"/>
              </w:rPr>
              <w:t>61</w:t>
            </w:r>
          </w:p>
        </w:tc>
      </w:tr>
      <w:tr w:rsidR="00F7246B" w:rsidTr="00DE58AC">
        <w:tc>
          <w:tcPr>
            <w:tcW w:w="2785"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Standard Xii / H.S</w:t>
            </w:r>
          </w:p>
        </w:tc>
        <w:tc>
          <w:tcPr>
            <w:tcW w:w="2880"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Commerce</w:t>
            </w:r>
          </w:p>
        </w:tc>
        <w:tc>
          <w:tcPr>
            <w:tcW w:w="3420"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Bidhan Chandra Institution, Durgapur</w:t>
            </w:r>
          </w:p>
        </w:tc>
        <w:tc>
          <w:tcPr>
            <w:tcW w:w="1328" w:type="dxa"/>
            <w:tcBorders>
              <w:top w:val="single" w:sz="4" w:space="0" w:color="000000"/>
              <w:left w:val="single" w:sz="4" w:space="0" w:color="000000"/>
              <w:bottom w:val="single" w:sz="4" w:space="0" w:color="000000"/>
              <w:right w:val="single" w:sz="4" w:space="0" w:color="000000"/>
            </w:tcBorders>
            <w:shd w:val="clear" w:color="auto" w:fill="auto"/>
          </w:tcPr>
          <w:p w:rsidR="00F7246B" w:rsidRDefault="00F7246B">
            <w:r>
              <w:rPr>
                <w:sz w:val="20"/>
                <w:szCs w:val="20"/>
              </w:rPr>
              <w:t>44</w:t>
            </w:r>
          </w:p>
        </w:tc>
      </w:tr>
      <w:tr w:rsidR="00F7246B" w:rsidTr="00DE58AC">
        <w:tc>
          <w:tcPr>
            <w:tcW w:w="2785"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B.Sc(I.T)</w:t>
            </w:r>
          </w:p>
        </w:tc>
        <w:tc>
          <w:tcPr>
            <w:tcW w:w="2880"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Information Technology</w:t>
            </w:r>
          </w:p>
        </w:tc>
        <w:tc>
          <w:tcPr>
            <w:tcW w:w="3420"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Burdwan University</w:t>
            </w:r>
          </w:p>
        </w:tc>
        <w:tc>
          <w:tcPr>
            <w:tcW w:w="1328" w:type="dxa"/>
            <w:tcBorders>
              <w:top w:val="single" w:sz="4" w:space="0" w:color="000000"/>
              <w:left w:val="single" w:sz="4" w:space="0" w:color="000000"/>
              <w:bottom w:val="single" w:sz="4" w:space="0" w:color="000000"/>
              <w:right w:val="single" w:sz="4" w:space="0" w:color="000000"/>
            </w:tcBorders>
            <w:shd w:val="clear" w:color="auto" w:fill="auto"/>
          </w:tcPr>
          <w:p w:rsidR="00F7246B" w:rsidRDefault="00F7246B">
            <w:r>
              <w:rPr>
                <w:sz w:val="20"/>
                <w:szCs w:val="20"/>
              </w:rPr>
              <w:t>62</w:t>
            </w:r>
          </w:p>
        </w:tc>
      </w:tr>
      <w:tr w:rsidR="00F7246B" w:rsidTr="00DE58AC">
        <w:tc>
          <w:tcPr>
            <w:tcW w:w="2785"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MCA</w:t>
            </w:r>
          </w:p>
        </w:tc>
        <w:tc>
          <w:tcPr>
            <w:tcW w:w="2880"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Computer Application</w:t>
            </w:r>
          </w:p>
        </w:tc>
        <w:tc>
          <w:tcPr>
            <w:tcW w:w="3420" w:type="dxa"/>
            <w:tcBorders>
              <w:top w:val="single" w:sz="4" w:space="0" w:color="000000"/>
              <w:left w:val="single" w:sz="4" w:space="0" w:color="000000"/>
              <w:bottom w:val="single" w:sz="4" w:space="0" w:color="000000"/>
            </w:tcBorders>
            <w:shd w:val="clear" w:color="auto" w:fill="auto"/>
          </w:tcPr>
          <w:p w:rsidR="00F7246B" w:rsidRDefault="00F7246B">
            <w:pPr>
              <w:rPr>
                <w:sz w:val="20"/>
                <w:szCs w:val="20"/>
              </w:rPr>
            </w:pPr>
            <w:r>
              <w:rPr>
                <w:sz w:val="20"/>
                <w:szCs w:val="20"/>
              </w:rPr>
              <w:t>North Bengal University</w:t>
            </w:r>
          </w:p>
        </w:tc>
        <w:tc>
          <w:tcPr>
            <w:tcW w:w="1328" w:type="dxa"/>
            <w:tcBorders>
              <w:top w:val="single" w:sz="4" w:space="0" w:color="000000"/>
              <w:left w:val="single" w:sz="4" w:space="0" w:color="000000"/>
              <w:bottom w:val="single" w:sz="4" w:space="0" w:color="000000"/>
              <w:right w:val="single" w:sz="4" w:space="0" w:color="000000"/>
            </w:tcBorders>
            <w:shd w:val="clear" w:color="auto" w:fill="auto"/>
          </w:tcPr>
          <w:p w:rsidR="00F7246B" w:rsidRDefault="00F7246B">
            <w:r>
              <w:rPr>
                <w:sz w:val="20"/>
                <w:szCs w:val="20"/>
              </w:rPr>
              <w:t>66</w:t>
            </w:r>
          </w:p>
        </w:tc>
      </w:tr>
    </w:tbl>
    <w:p w:rsidR="00F7246B" w:rsidRDefault="00F7246B"/>
    <w:p w:rsidR="00394830" w:rsidRDefault="00394830"/>
    <w:p w:rsidR="00275486" w:rsidRDefault="00275486" w:rsidP="00275486">
      <w:pPr>
        <w:rPr>
          <w:sz w:val="20"/>
          <w:szCs w:val="20"/>
        </w:rPr>
      </w:pPr>
      <w:bookmarkStart w:id="0" w:name="_GoBack"/>
      <w:bookmarkEnd w:id="0"/>
    </w:p>
    <w:p w:rsidR="00275486" w:rsidRPr="008452B3" w:rsidRDefault="00275486" w:rsidP="00275486">
      <w:pPr>
        <w:rPr>
          <w:rFonts w:eastAsia="Arial"/>
          <w:sz w:val="20"/>
          <w:szCs w:val="20"/>
        </w:rPr>
      </w:pPr>
      <w:r w:rsidRPr="008452B3">
        <w:rPr>
          <w:sz w:val="20"/>
          <w:szCs w:val="20"/>
        </w:rPr>
        <w:t>Date :</w:t>
      </w:r>
      <w:r w:rsidRPr="008452B3">
        <w:rPr>
          <w:sz w:val="20"/>
          <w:szCs w:val="20"/>
        </w:rPr>
        <w:tab/>
      </w:r>
      <w:r w:rsidR="0048545A">
        <w:rPr>
          <w:sz w:val="20"/>
          <w:szCs w:val="20"/>
        </w:rPr>
        <w:t xml:space="preserve">                      </w:t>
      </w:r>
      <w:r w:rsidR="0048545A">
        <w:rPr>
          <w:sz w:val="20"/>
          <w:szCs w:val="20"/>
        </w:rPr>
        <w:tab/>
      </w:r>
      <w:r w:rsidR="0048545A">
        <w:rPr>
          <w:sz w:val="20"/>
          <w:szCs w:val="20"/>
        </w:rPr>
        <w:tab/>
      </w:r>
      <w:r w:rsidR="0048545A">
        <w:rPr>
          <w:sz w:val="20"/>
          <w:szCs w:val="20"/>
        </w:rPr>
        <w:tab/>
      </w:r>
      <w:r w:rsidR="0048545A">
        <w:rPr>
          <w:sz w:val="20"/>
          <w:szCs w:val="20"/>
        </w:rPr>
        <w:tab/>
      </w:r>
      <w:r w:rsidR="0048545A">
        <w:rPr>
          <w:sz w:val="20"/>
          <w:szCs w:val="20"/>
        </w:rPr>
        <w:tab/>
      </w:r>
      <w:r w:rsidR="0048545A">
        <w:rPr>
          <w:sz w:val="20"/>
          <w:szCs w:val="20"/>
        </w:rPr>
        <w:tab/>
      </w:r>
      <w:r w:rsidR="0048545A">
        <w:rPr>
          <w:sz w:val="20"/>
          <w:szCs w:val="20"/>
        </w:rPr>
        <w:tab/>
      </w:r>
      <w:r w:rsidR="0048545A">
        <w:rPr>
          <w:sz w:val="20"/>
          <w:szCs w:val="20"/>
        </w:rPr>
        <w:tab/>
      </w:r>
      <w:r w:rsidR="008452B3">
        <w:rPr>
          <w:sz w:val="20"/>
          <w:szCs w:val="20"/>
        </w:rPr>
        <w:tab/>
      </w:r>
      <w:r w:rsidRPr="008452B3">
        <w:rPr>
          <w:sz w:val="20"/>
          <w:szCs w:val="20"/>
        </w:rPr>
        <w:t xml:space="preserve">_____________________                                                                       </w:t>
      </w:r>
    </w:p>
    <w:p w:rsidR="00275486" w:rsidRPr="008452B3" w:rsidRDefault="00275486" w:rsidP="00275486">
      <w:r w:rsidRPr="008452B3">
        <w:rPr>
          <w:rFonts w:eastAsia="Arial"/>
          <w:sz w:val="20"/>
          <w:szCs w:val="20"/>
        </w:rPr>
        <w:tab/>
      </w:r>
      <w:r w:rsidR="008452B3">
        <w:rPr>
          <w:rFonts w:eastAsia="Arial"/>
          <w:sz w:val="20"/>
          <w:szCs w:val="20"/>
        </w:rPr>
        <w:tab/>
      </w:r>
      <w:r w:rsidR="0048545A">
        <w:rPr>
          <w:rFonts w:eastAsia="Arial"/>
          <w:sz w:val="20"/>
          <w:szCs w:val="20"/>
        </w:rPr>
        <w:tab/>
      </w:r>
      <w:r w:rsidR="0048545A">
        <w:rPr>
          <w:rFonts w:eastAsia="Arial"/>
          <w:sz w:val="20"/>
          <w:szCs w:val="20"/>
        </w:rPr>
        <w:tab/>
      </w:r>
      <w:r w:rsidR="0048545A">
        <w:rPr>
          <w:rFonts w:eastAsia="Arial"/>
          <w:sz w:val="20"/>
          <w:szCs w:val="20"/>
        </w:rPr>
        <w:tab/>
      </w:r>
      <w:r w:rsidR="0048545A">
        <w:rPr>
          <w:rFonts w:eastAsia="Arial"/>
          <w:sz w:val="20"/>
          <w:szCs w:val="20"/>
        </w:rPr>
        <w:tab/>
      </w:r>
      <w:r w:rsidR="0048545A">
        <w:rPr>
          <w:rFonts w:eastAsia="Arial"/>
          <w:sz w:val="20"/>
          <w:szCs w:val="20"/>
        </w:rPr>
        <w:tab/>
      </w:r>
      <w:r w:rsidR="0048545A">
        <w:rPr>
          <w:rFonts w:eastAsia="Arial"/>
          <w:sz w:val="20"/>
          <w:szCs w:val="20"/>
        </w:rPr>
        <w:tab/>
      </w:r>
      <w:r w:rsidR="0048545A">
        <w:rPr>
          <w:rFonts w:eastAsia="Arial"/>
          <w:sz w:val="20"/>
          <w:szCs w:val="20"/>
        </w:rPr>
        <w:tab/>
      </w:r>
      <w:r w:rsidR="0048545A">
        <w:rPr>
          <w:rFonts w:eastAsia="Arial"/>
          <w:sz w:val="20"/>
          <w:szCs w:val="20"/>
        </w:rPr>
        <w:tab/>
      </w:r>
      <w:r w:rsidR="0048545A">
        <w:rPr>
          <w:rFonts w:eastAsia="Arial"/>
          <w:sz w:val="20"/>
          <w:szCs w:val="20"/>
        </w:rPr>
        <w:tab/>
        <w:t xml:space="preserve">     </w:t>
      </w:r>
      <w:r w:rsidRPr="008452B3">
        <w:rPr>
          <w:sz w:val="20"/>
          <w:szCs w:val="20"/>
        </w:rPr>
        <w:t>(Amit Kumar Dhara)</w:t>
      </w:r>
    </w:p>
    <w:sectPr w:rsidR="00275486" w:rsidRPr="008452B3" w:rsidSect="00AF174A">
      <w:headerReference w:type="default" r:id="rId8"/>
      <w:footerReference w:type="default" r:id="rId9"/>
      <w:pgSz w:w="11906" w:h="16838"/>
      <w:pgMar w:top="776" w:right="720" w:bottom="77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07E" w:rsidRDefault="0046307E">
      <w:r>
        <w:separator/>
      </w:r>
    </w:p>
  </w:endnote>
  <w:endnote w:type="continuationSeparator" w:id="1">
    <w:p w:rsidR="0046307E" w:rsidRDefault="004630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46B" w:rsidRDefault="00F7246B">
    <w:pPr>
      <w:spacing w:line="320" w:lineRule="atLeast"/>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07E" w:rsidRDefault="0046307E">
      <w:r>
        <w:separator/>
      </w:r>
    </w:p>
  </w:footnote>
  <w:footnote w:type="continuationSeparator" w:id="1">
    <w:p w:rsidR="0046307E" w:rsidRDefault="004630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46B" w:rsidRDefault="00F7246B">
    <w:pPr>
      <w:spacing w:line="320" w:lineRule="atLeast"/>
      <w:rPr>
        <w:sz w:val="20"/>
        <w:szCs w:val="20"/>
      </w:rPr>
    </w:pPr>
    <w:r>
      <w:rPr>
        <w:sz w:val="20"/>
        <w:szCs w:val="20"/>
      </w:rPr>
      <w:tab/>
    </w:r>
  </w:p>
  <w:p w:rsidR="00F7246B" w:rsidRDefault="00F7246B">
    <w:pPr>
      <w:spacing w:line="320" w:lineRule="atLeast"/>
    </w:pPr>
    <w:r>
      <w:rPr>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000000"/>
        <w:sz w:val="20"/>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color w:val="000000"/>
        <w:sz w:val="20"/>
        <w:szCs w:val="20"/>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color w:val="000000"/>
        <w:sz w:val="20"/>
        <w:szCs w:val="20"/>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color w:val="000000"/>
        <w:sz w:val="20"/>
        <w:szCs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footnotePr>
    <w:footnote w:id="0"/>
    <w:footnote w:id="1"/>
  </w:footnotePr>
  <w:endnotePr>
    <w:endnote w:id="0"/>
    <w:endnote w:id="1"/>
  </w:endnotePr>
  <w:compat/>
  <w:rsids>
    <w:rsidRoot w:val="00C30FDE"/>
    <w:rsid w:val="0000424C"/>
    <w:rsid w:val="00035936"/>
    <w:rsid w:val="00037570"/>
    <w:rsid w:val="000544F3"/>
    <w:rsid w:val="00065E69"/>
    <w:rsid w:val="000D6C6C"/>
    <w:rsid w:val="00145F9E"/>
    <w:rsid w:val="00146D2E"/>
    <w:rsid w:val="00157293"/>
    <w:rsid w:val="00165E11"/>
    <w:rsid w:val="00176BFC"/>
    <w:rsid w:val="00184839"/>
    <w:rsid w:val="00194AE0"/>
    <w:rsid w:val="001A603B"/>
    <w:rsid w:val="001D4F72"/>
    <w:rsid w:val="001E2C23"/>
    <w:rsid w:val="001E61CF"/>
    <w:rsid w:val="00211ABA"/>
    <w:rsid w:val="00233DF9"/>
    <w:rsid w:val="00237C96"/>
    <w:rsid w:val="00242562"/>
    <w:rsid w:val="00252160"/>
    <w:rsid w:val="0025429F"/>
    <w:rsid w:val="00275486"/>
    <w:rsid w:val="002762B0"/>
    <w:rsid w:val="002862BF"/>
    <w:rsid w:val="002918D6"/>
    <w:rsid w:val="002B7F23"/>
    <w:rsid w:val="002D24D5"/>
    <w:rsid w:val="002F770B"/>
    <w:rsid w:val="00317D68"/>
    <w:rsid w:val="0034529E"/>
    <w:rsid w:val="00383806"/>
    <w:rsid w:val="003934DD"/>
    <w:rsid w:val="00394830"/>
    <w:rsid w:val="003C62EA"/>
    <w:rsid w:val="003C68CD"/>
    <w:rsid w:val="003D180E"/>
    <w:rsid w:val="003E301B"/>
    <w:rsid w:val="00445873"/>
    <w:rsid w:val="0045076D"/>
    <w:rsid w:val="0046307E"/>
    <w:rsid w:val="0046694C"/>
    <w:rsid w:val="0048374C"/>
    <w:rsid w:val="0048545A"/>
    <w:rsid w:val="004B3C77"/>
    <w:rsid w:val="0051464F"/>
    <w:rsid w:val="005431A9"/>
    <w:rsid w:val="005666F3"/>
    <w:rsid w:val="00566DAB"/>
    <w:rsid w:val="005B7C55"/>
    <w:rsid w:val="006042FB"/>
    <w:rsid w:val="0069152A"/>
    <w:rsid w:val="00696039"/>
    <w:rsid w:val="006B5D84"/>
    <w:rsid w:val="00723350"/>
    <w:rsid w:val="00764FCB"/>
    <w:rsid w:val="0079439F"/>
    <w:rsid w:val="007955E1"/>
    <w:rsid w:val="007E7799"/>
    <w:rsid w:val="00817734"/>
    <w:rsid w:val="008452B3"/>
    <w:rsid w:val="00876C3D"/>
    <w:rsid w:val="00894A07"/>
    <w:rsid w:val="008965E9"/>
    <w:rsid w:val="008A1CF9"/>
    <w:rsid w:val="008B3836"/>
    <w:rsid w:val="008B6F4E"/>
    <w:rsid w:val="008D3227"/>
    <w:rsid w:val="008D393B"/>
    <w:rsid w:val="009071FE"/>
    <w:rsid w:val="00914999"/>
    <w:rsid w:val="00950389"/>
    <w:rsid w:val="009A56B8"/>
    <w:rsid w:val="009B150D"/>
    <w:rsid w:val="009B42D5"/>
    <w:rsid w:val="009C5BFF"/>
    <w:rsid w:val="009E5F4F"/>
    <w:rsid w:val="00A00670"/>
    <w:rsid w:val="00A00CF0"/>
    <w:rsid w:val="00A33C9E"/>
    <w:rsid w:val="00A50726"/>
    <w:rsid w:val="00A759A4"/>
    <w:rsid w:val="00A761FE"/>
    <w:rsid w:val="00A85F90"/>
    <w:rsid w:val="00AB108B"/>
    <w:rsid w:val="00AC4456"/>
    <w:rsid w:val="00AD32A8"/>
    <w:rsid w:val="00AE051F"/>
    <w:rsid w:val="00AF174A"/>
    <w:rsid w:val="00B25B0F"/>
    <w:rsid w:val="00B64892"/>
    <w:rsid w:val="00BA3687"/>
    <w:rsid w:val="00BA3F88"/>
    <w:rsid w:val="00C30FDE"/>
    <w:rsid w:val="00C5018D"/>
    <w:rsid w:val="00C8211D"/>
    <w:rsid w:val="00CA1E57"/>
    <w:rsid w:val="00CA5471"/>
    <w:rsid w:val="00CF21B7"/>
    <w:rsid w:val="00D0296E"/>
    <w:rsid w:val="00D246ED"/>
    <w:rsid w:val="00D51F25"/>
    <w:rsid w:val="00D53A19"/>
    <w:rsid w:val="00D555C9"/>
    <w:rsid w:val="00D60317"/>
    <w:rsid w:val="00D6102A"/>
    <w:rsid w:val="00DC06E9"/>
    <w:rsid w:val="00DE58AC"/>
    <w:rsid w:val="00E03DA9"/>
    <w:rsid w:val="00E055EC"/>
    <w:rsid w:val="00E148DC"/>
    <w:rsid w:val="00E672FD"/>
    <w:rsid w:val="00E73381"/>
    <w:rsid w:val="00E80D33"/>
    <w:rsid w:val="00E82B0E"/>
    <w:rsid w:val="00E86820"/>
    <w:rsid w:val="00ED1066"/>
    <w:rsid w:val="00ED4DDC"/>
    <w:rsid w:val="00F079BB"/>
    <w:rsid w:val="00F17C5C"/>
    <w:rsid w:val="00F407D4"/>
    <w:rsid w:val="00F7246B"/>
    <w:rsid w:val="00F72BA9"/>
    <w:rsid w:val="00F737ED"/>
    <w:rsid w:val="00FB06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4A"/>
    <w:pPr>
      <w:widowControl w:val="0"/>
      <w:suppressAutoHyphens/>
      <w:autoSpaceDE w:val="0"/>
    </w:pPr>
    <w:rPr>
      <w:rFonts w:ascii="Arial" w:hAnsi="Arial" w:cs="Arial"/>
      <w:color w:val="000000"/>
      <w:sz w:val="24"/>
      <w:szCs w:val="24"/>
      <w:lang w:eastAsia="zh-CN" w:bidi="hi-IN"/>
    </w:rPr>
  </w:style>
  <w:style w:type="paragraph" w:styleId="Heading1">
    <w:name w:val="heading 1"/>
    <w:basedOn w:val="Normal"/>
    <w:next w:val="Normal"/>
    <w:qFormat/>
    <w:rsid w:val="00AF174A"/>
    <w:pPr>
      <w:numPr>
        <w:numId w:val="2"/>
      </w:numPr>
      <w:outlineLvl w:val="0"/>
    </w:pPr>
    <w:rPr>
      <w:b/>
      <w:bCs/>
      <w:sz w:val="32"/>
      <w:szCs w:val="32"/>
    </w:rPr>
  </w:style>
  <w:style w:type="paragraph" w:styleId="Heading2">
    <w:name w:val="heading 2"/>
    <w:basedOn w:val="Normal"/>
    <w:next w:val="Normal"/>
    <w:qFormat/>
    <w:rsid w:val="00AF174A"/>
    <w:pPr>
      <w:numPr>
        <w:ilvl w:val="1"/>
        <w:numId w:val="2"/>
      </w:numPr>
      <w:outlineLvl w:val="1"/>
    </w:pPr>
    <w:rPr>
      <w:b/>
      <w:bCs/>
      <w:i/>
      <w:iCs/>
      <w:sz w:val="28"/>
      <w:szCs w:val="28"/>
    </w:rPr>
  </w:style>
  <w:style w:type="paragraph" w:styleId="Heading3">
    <w:name w:val="heading 3"/>
    <w:basedOn w:val="Normal"/>
    <w:next w:val="Normal"/>
    <w:qFormat/>
    <w:rsid w:val="00AF174A"/>
    <w:pPr>
      <w:numPr>
        <w:ilvl w:val="2"/>
        <w:numId w:val="2"/>
      </w:num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F174A"/>
  </w:style>
  <w:style w:type="character" w:customStyle="1" w:styleId="WW8Num1z1">
    <w:name w:val="WW8Num1z1"/>
    <w:rsid w:val="00AF174A"/>
  </w:style>
  <w:style w:type="character" w:customStyle="1" w:styleId="WW8Num1z2">
    <w:name w:val="WW8Num1z2"/>
    <w:rsid w:val="00AF174A"/>
  </w:style>
  <w:style w:type="character" w:customStyle="1" w:styleId="WW8Num1z3">
    <w:name w:val="WW8Num1z3"/>
    <w:rsid w:val="00AF174A"/>
  </w:style>
  <w:style w:type="character" w:customStyle="1" w:styleId="WW8Num1z4">
    <w:name w:val="WW8Num1z4"/>
    <w:rsid w:val="00AF174A"/>
  </w:style>
  <w:style w:type="character" w:customStyle="1" w:styleId="WW8Num1z5">
    <w:name w:val="WW8Num1z5"/>
    <w:rsid w:val="00AF174A"/>
  </w:style>
  <w:style w:type="character" w:customStyle="1" w:styleId="WW8Num1z6">
    <w:name w:val="WW8Num1z6"/>
    <w:rsid w:val="00AF174A"/>
  </w:style>
  <w:style w:type="character" w:customStyle="1" w:styleId="WW8Num1z7">
    <w:name w:val="WW8Num1z7"/>
    <w:rsid w:val="00AF174A"/>
  </w:style>
  <w:style w:type="character" w:customStyle="1" w:styleId="WW8Num1z8">
    <w:name w:val="WW8Num1z8"/>
    <w:rsid w:val="00AF174A"/>
  </w:style>
  <w:style w:type="character" w:customStyle="1" w:styleId="WW8Num2z0">
    <w:name w:val="WW8Num2z0"/>
    <w:rsid w:val="00AF174A"/>
  </w:style>
  <w:style w:type="character" w:customStyle="1" w:styleId="WW8Num2z1">
    <w:name w:val="WW8Num2z1"/>
    <w:rsid w:val="00AF174A"/>
  </w:style>
  <w:style w:type="character" w:customStyle="1" w:styleId="WW8Num2z2">
    <w:name w:val="WW8Num2z2"/>
    <w:rsid w:val="00AF174A"/>
  </w:style>
  <w:style w:type="character" w:customStyle="1" w:styleId="WW8Num2z3">
    <w:name w:val="WW8Num2z3"/>
    <w:rsid w:val="00AF174A"/>
  </w:style>
  <w:style w:type="character" w:customStyle="1" w:styleId="WW8Num2z4">
    <w:name w:val="WW8Num2z4"/>
    <w:rsid w:val="00AF174A"/>
  </w:style>
  <w:style w:type="character" w:customStyle="1" w:styleId="WW8Num2z5">
    <w:name w:val="WW8Num2z5"/>
    <w:rsid w:val="00AF174A"/>
  </w:style>
  <w:style w:type="character" w:customStyle="1" w:styleId="WW8Num2z6">
    <w:name w:val="WW8Num2z6"/>
    <w:rsid w:val="00AF174A"/>
  </w:style>
  <w:style w:type="character" w:customStyle="1" w:styleId="WW8Num2z7">
    <w:name w:val="WW8Num2z7"/>
    <w:rsid w:val="00AF174A"/>
  </w:style>
  <w:style w:type="character" w:customStyle="1" w:styleId="WW8Num2z8">
    <w:name w:val="WW8Num2z8"/>
    <w:rsid w:val="00AF174A"/>
  </w:style>
  <w:style w:type="character" w:customStyle="1" w:styleId="WW8Num3z0">
    <w:name w:val="WW8Num3z0"/>
    <w:rsid w:val="00AF174A"/>
    <w:rPr>
      <w:rFonts w:ascii="Wingdings" w:hAnsi="Wingdings" w:cs="Wingdings"/>
      <w:color w:val="000000"/>
      <w:sz w:val="20"/>
      <w:szCs w:val="20"/>
    </w:rPr>
  </w:style>
  <w:style w:type="character" w:customStyle="1" w:styleId="WW8Num3z1">
    <w:name w:val="WW8Num3z1"/>
    <w:rsid w:val="00AF174A"/>
    <w:rPr>
      <w:rFonts w:ascii="Courier New" w:hAnsi="Courier New" w:cs="Courier New"/>
    </w:rPr>
  </w:style>
  <w:style w:type="character" w:customStyle="1" w:styleId="WW8Num3z3">
    <w:name w:val="WW8Num3z3"/>
    <w:rsid w:val="00AF174A"/>
    <w:rPr>
      <w:rFonts w:ascii="Symbol" w:hAnsi="Symbol" w:cs="Symbol"/>
    </w:rPr>
  </w:style>
  <w:style w:type="character" w:customStyle="1" w:styleId="Absatz-Standardschriftart">
    <w:name w:val="Absatz-Standardschriftart"/>
    <w:rsid w:val="00AF174A"/>
  </w:style>
  <w:style w:type="character" w:customStyle="1" w:styleId="WW8Num3z2">
    <w:name w:val="WW8Num3z2"/>
    <w:rsid w:val="00AF174A"/>
    <w:rPr>
      <w:rFonts w:ascii="Wingdings" w:hAnsi="Wingdings" w:cs="Wingdings"/>
    </w:rPr>
  </w:style>
  <w:style w:type="character" w:customStyle="1" w:styleId="WW8Num4z0">
    <w:name w:val="WW8Num4z0"/>
    <w:rsid w:val="00AF174A"/>
    <w:rPr>
      <w:rFonts w:ascii="Symbol" w:hAnsi="Symbol" w:cs="Symbol"/>
    </w:rPr>
  </w:style>
  <w:style w:type="character" w:customStyle="1" w:styleId="WW8Num4z1">
    <w:name w:val="WW8Num4z1"/>
    <w:rsid w:val="00AF174A"/>
    <w:rPr>
      <w:rFonts w:ascii="Courier New" w:hAnsi="Courier New" w:cs="Courier New"/>
    </w:rPr>
  </w:style>
  <w:style w:type="character" w:customStyle="1" w:styleId="WW8Num4z2">
    <w:name w:val="WW8Num4z2"/>
    <w:rsid w:val="00AF174A"/>
    <w:rPr>
      <w:rFonts w:ascii="Wingdings" w:hAnsi="Wingdings" w:cs="Wingdings"/>
    </w:rPr>
  </w:style>
  <w:style w:type="character" w:customStyle="1" w:styleId="WW8Num5z0">
    <w:name w:val="WW8Num5z0"/>
    <w:rsid w:val="00AF174A"/>
    <w:rPr>
      <w:rFonts w:ascii="Symbol" w:hAnsi="Symbol" w:cs="Symbol"/>
    </w:rPr>
  </w:style>
  <w:style w:type="character" w:customStyle="1" w:styleId="WW8Num5z1">
    <w:name w:val="WW8Num5z1"/>
    <w:rsid w:val="00AF174A"/>
    <w:rPr>
      <w:rFonts w:ascii="Courier New" w:hAnsi="Courier New" w:cs="Courier New"/>
    </w:rPr>
  </w:style>
  <w:style w:type="character" w:customStyle="1" w:styleId="WW8Num5z2">
    <w:name w:val="WW8Num5z2"/>
    <w:rsid w:val="00AF174A"/>
    <w:rPr>
      <w:rFonts w:ascii="Wingdings" w:hAnsi="Wingdings" w:cs="Wingdings"/>
    </w:rPr>
  </w:style>
  <w:style w:type="character" w:customStyle="1" w:styleId="WW8Num6z0">
    <w:name w:val="WW8Num6z0"/>
    <w:rsid w:val="00AF174A"/>
    <w:rPr>
      <w:rFonts w:ascii="Symbol" w:hAnsi="Symbol" w:cs="Symbol"/>
    </w:rPr>
  </w:style>
  <w:style w:type="character" w:customStyle="1" w:styleId="WW8Num6z1">
    <w:name w:val="WW8Num6z1"/>
    <w:rsid w:val="00AF174A"/>
    <w:rPr>
      <w:rFonts w:ascii="Courier New" w:hAnsi="Courier New" w:cs="Courier New"/>
    </w:rPr>
  </w:style>
  <w:style w:type="character" w:customStyle="1" w:styleId="WW8Num6z2">
    <w:name w:val="WW8Num6z2"/>
    <w:rsid w:val="00AF174A"/>
    <w:rPr>
      <w:rFonts w:ascii="Wingdings" w:hAnsi="Wingdings" w:cs="Wingdings"/>
    </w:rPr>
  </w:style>
  <w:style w:type="character" w:customStyle="1" w:styleId="WW8Num7z0">
    <w:name w:val="WW8Num7z0"/>
    <w:rsid w:val="00AF174A"/>
    <w:rPr>
      <w:rFonts w:ascii="Wingdings" w:hAnsi="Wingdings" w:cs="Wingdings"/>
      <w:lang w:val="en-GB"/>
    </w:rPr>
  </w:style>
  <w:style w:type="character" w:customStyle="1" w:styleId="WW8Num7z1">
    <w:name w:val="WW8Num7z1"/>
    <w:rsid w:val="00AF174A"/>
    <w:rPr>
      <w:rFonts w:ascii="Courier New" w:hAnsi="Courier New" w:cs="Courier New"/>
    </w:rPr>
  </w:style>
  <w:style w:type="character" w:customStyle="1" w:styleId="WW8Num7z2">
    <w:name w:val="WW8Num7z2"/>
    <w:rsid w:val="00AF174A"/>
    <w:rPr>
      <w:rFonts w:ascii="Wingdings" w:hAnsi="Wingdings" w:cs="Wingdings"/>
    </w:rPr>
  </w:style>
  <w:style w:type="character" w:customStyle="1" w:styleId="WW8Num7z3">
    <w:name w:val="WW8Num7z3"/>
    <w:rsid w:val="00AF174A"/>
    <w:rPr>
      <w:rFonts w:ascii="Symbol" w:hAnsi="Symbol" w:cs="Symbol"/>
    </w:rPr>
  </w:style>
  <w:style w:type="character" w:customStyle="1" w:styleId="WW-Absatz-Standardschriftart">
    <w:name w:val="WW-Absatz-Standardschriftart"/>
    <w:rsid w:val="00AF174A"/>
  </w:style>
  <w:style w:type="character" w:styleId="Strong">
    <w:name w:val="Strong"/>
    <w:qFormat/>
    <w:rsid w:val="00AF174A"/>
    <w:rPr>
      <w:b/>
      <w:bCs/>
    </w:rPr>
  </w:style>
  <w:style w:type="character" w:customStyle="1" w:styleId="Normal-10pt">
    <w:name w:val="Normal - 10pt"/>
    <w:rsid w:val="00AF174A"/>
    <w:rPr>
      <w:sz w:val="20"/>
      <w:szCs w:val="20"/>
    </w:rPr>
  </w:style>
  <w:style w:type="character" w:customStyle="1" w:styleId="ListLabel4">
    <w:name w:val="ListLabel 4"/>
    <w:rsid w:val="00AF174A"/>
    <w:rPr>
      <w:rFonts w:cs="Wingdings"/>
    </w:rPr>
  </w:style>
  <w:style w:type="character" w:customStyle="1" w:styleId="ListLabel5">
    <w:name w:val="ListLabel 5"/>
    <w:rsid w:val="00AF174A"/>
    <w:rPr>
      <w:rFonts w:cs="Courier New"/>
    </w:rPr>
  </w:style>
  <w:style w:type="character" w:customStyle="1" w:styleId="ListLabel6">
    <w:name w:val="ListLabel 6"/>
    <w:rsid w:val="00AF174A"/>
    <w:rPr>
      <w:rFonts w:cs="Symbol"/>
    </w:rPr>
  </w:style>
  <w:style w:type="character" w:styleId="Hyperlink">
    <w:name w:val="Hyperlink"/>
    <w:rsid w:val="00AF174A"/>
    <w:rPr>
      <w:color w:val="000080"/>
      <w:u w:val="single"/>
    </w:rPr>
  </w:style>
  <w:style w:type="paragraph" w:customStyle="1" w:styleId="Heading">
    <w:name w:val="Heading"/>
    <w:basedOn w:val="Normal"/>
    <w:next w:val="BodyText"/>
    <w:rsid w:val="00AF174A"/>
    <w:pPr>
      <w:keepNext/>
      <w:spacing w:before="240" w:after="120"/>
    </w:pPr>
    <w:rPr>
      <w:rFonts w:eastAsia="Arial Unicode MS"/>
      <w:sz w:val="28"/>
      <w:szCs w:val="28"/>
    </w:rPr>
  </w:style>
  <w:style w:type="paragraph" w:styleId="BodyText">
    <w:name w:val="Body Text"/>
    <w:basedOn w:val="Normal"/>
    <w:rsid w:val="00AF174A"/>
    <w:pPr>
      <w:spacing w:after="120"/>
    </w:pPr>
  </w:style>
  <w:style w:type="paragraph" w:styleId="List">
    <w:name w:val="List"/>
    <w:basedOn w:val="BodyText"/>
    <w:rsid w:val="00AF174A"/>
  </w:style>
  <w:style w:type="paragraph" w:styleId="Caption">
    <w:name w:val="caption"/>
    <w:basedOn w:val="Normal"/>
    <w:qFormat/>
    <w:rsid w:val="00AF174A"/>
    <w:pPr>
      <w:suppressLineNumbers/>
      <w:spacing w:before="120" w:after="120"/>
    </w:pPr>
    <w:rPr>
      <w:i/>
      <w:iCs/>
    </w:rPr>
  </w:style>
  <w:style w:type="paragraph" w:customStyle="1" w:styleId="Index">
    <w:name w:val="Index"/>
    <w:basedOn w:val="Normal"/>
    <w:rsid w:val="00AF174A"/>
    <w:pPr>
      <w:suppressLineNumbers/>
    </w:pPr>
  </w:style>
  <w:style w:type="paragraph" w:styleId="Footer">
    <w:name w:val="footer"/>
    <w:basedOn w:val="Normal"/>
    <w:rsid w:val="00AF174A"/>
    <w:pPr>
      <w:suppressLineNumbers/>
      <w:tabs>
        <w:tab w:val="center" w:pos="5233"/>
        <w:tab w:val="right" w:pos="10467"/>
      </w:tabs>
    </w:pPr>
  </w:style>
  <w:style w:type="paragraph" w:styleId="Header">
    <w:name w:val="header"/>
    <w:basedOn w:val="Normal"/>
    <w:rsid w:val="00AF174A"/>
    <w:pPr>
      <w:suppressLineNumbers/>
      <w:tabs>
        <w:tab w:val="center" w:pos="5233"/>
        <w:tab w:val="right" w:pos="10467"/>
      </w:tabs>
    </w:pPr>
  </w:style>
  <w:style w:type="paragraph" w:customStyle="1" w:styleId="TableContents">
    <w:name w:val="Table Contents"/>
    <w:basedOn w:val="Normal"/>
    <w:rsid w:val="00AF174A"/>
    <w:pPr>
      <w:suppressLineNumbers/>
    </w:pPr>
  </w:style>
  <w:style w:type="paragraph" w:customStyle="1" w:styleId="TableHeading">
    <w:name w:val="Table Heading"/>
    <w:basedOn w:val="TableContents"/>
    <w:rsid w:val="00AF174A"/>
    <w:pPr>
      <w:jc w:val="center"/>
    </w:pPr>
    <w:rPr>
      <w:b/>
      <w:bCs/>
    </w:rPr>
  </w:style>
  <w:style w:type="paragraph" w:customStyle="1" w:styleId="Quotations">
    <w:name w:val="Quotations"/>
    <w:basedOn w:val="Normal"/>
    <w:rsid w:val="00AF174A"/>
    <w:pPr>
      <w:spacing w:after="283"/>
      <w:ind w:left="567" w:right="567"/>
    </w:pPr>
  </w:style>
  <w:style w:type="paragraph" w:styleId="Title">
    <w:name w:val="Title"/>
    <w:basedOn w:val="Heading"/>
    <w:next w:val="BodyText"/>
    <w:qFormat/>
    <w:rsid w:val="00AF174A"/>
    <w:pPr>
      <w:jc w:val="center"/>
    </w:pPr>
    <w:rPr>
      <w:b/>
      <w:bCs/>
      <w:sz w:val="56"/>
      <w:szCs w:val="56"/>
    </w:rPr>
  </w:style>
  <w:style w:type="paragraph" w:styleId="Subtitle">
    <w:name w:val="Subtitle"/>
    <w:basedOn w:val="Heading"/>
    <w:next w:val="BodyText"/>
    <w:qFormat/>
    <w:rsid w:val="00AF174A"/>
    <w:pPr>
      <w:spacing w:before="60"/>
      <w:jc w:val="center"/>
    </w:pPr>
    <w:rPr>
      <w:sz w:val="36"/>
      <w:szCs w:val="36"/>
    </w:rPr>
  </w:style>
  <w:style w:type="paragraph" w:styleId="BalloonText">
    <w:name w:val="Balloon Text"/>
    <w:basedOn w:val="Normal"/>
    <w:link w:val="BalloonTextChar"/>
    <w:uiPriority w:val="99"/>
    <w:semiHidden/>
    <w:unhideWhenUsed/>
    <w:rsid w:val="008D3227"/>
    <w:rPr>
      <w:rFonts w:ascii="Tahoma" w:hAnsi="Tahoma" w:cs="Mangal"/>
      <w:sz w:val="16"/>
      <w:szCs w:val="14"/>
    </w:rPr>
  </w:style>
  <w:style w:type="character" w:customStyle="1" w:styleId="BalloonTextChar">
    <w:name w:val="Balloon Text Char"/>
    <w:basedOn w:val="DefaultParagraphFont"/>
    <w:link w:val="BalloonText"/>
    <w:uiPriority w:val="99"/>
    <w:semiHidden/>
    <w:rsid w:val="008D3227"/>
    <w:rPr>
      <w:rFonts w:ascii="Tahoma" w:hAnsi="Tahoma" w:cs="Mangal"/>
      <w:color w:val="000000"/>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Arial" w:hAnsi="Arial" w:cs="Arial"/>
      <w:color w:val="000000"/>
      <w:sz w:val="24"/>
      <w:szCs w:val="24"/>
      <w:lang w:eastAsia="zh-CN" w:bidi="hi-IN"/>
    </w:rPr>
  </w:style>
  <w:style w:type="paragraph" w:styleId="Heading1">
    <w:name w:val="heading 1"/>
    <w:basedOn w:val="Normal"/>
    <w:next w:val="Normal"/>
    <w:qFormat/>
    <w:pPr>
      <w:numPr>
        <w:numId w:val="2"/>
      </w:numPr>
      <w:outlineLvl w:val="0"/>
    </w:pPr>
    <w:rPr>
      <w:b/>
      <w:bCs/>
      <w:sz w:val="32"/>
      <w:szCs w:val="32"/>
    </w:rPr>
  </w:style>
  <w:style w:type="paragraph" w:styleId="Heading2">
    <w:name w:val="heading 2"/>
    <w:basedOn w:val="Normal"/>
    <w:next w:val="Normal"/>
    <w:qFormat/>
    <w:pPr>
      <w:numPr>
        <w:ilvl w:val="1"/>
        <w:numId w:val="2"/>
      </w:numPr>
      <w:outlineLvl w:val="1"/>
    </w:pPr>
    <w:rPr>
      <w:b/>
      <w:bCs/>
      <w:i/>
      <w:iCs/>
      <w:sz w:val="28"/>
      <w:szCs w:val="28"/>
    </w:rPr>
  </w:style>
  <w:style w:type="paragraph" w:styleId="Heading3">
    <w:name w:val="heading 3"/>
    <w:basedOn w:val="Normal"/>
    <w:next w:val="Normal"/>
    <w:qFormat/>
    <w:pPr>
      <w:numPr>
        <w:ilvl w:val="2"/>
        <w:numId w:val="2"/>
      </w:num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color w:val="000000"/>
      <w:sz w:val="20"/>
      <w:szCs w:val="20"/>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Absatz-Standardschriftart">
    <w:name w:val="Absatz-Standardschriftart"/>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lang w:val="en-GB"/>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Absatz-Standardschriftart">
    <w:name w:val="WW-Absatz-Standardschriftart"/>
  </w:style>
  <w:style w:type="character" w:styleId="Strong">
    <w:name w:val="Strong"/>
    <w:qFormat/>
    <w:rPr>
      <w:b/>
      <w:bCs/>
    </w:rPr>
  </w:style>
  <w:style w:type="character" w:customStyle="1" w:styleId="Normal-10pt">
    <w:name w:val="Normal - 10pt"/>
    <w:rPr>
      <w:sz w:val="20"/>
      <w:szCs w:val="20"/>
    </w:rPr>
  </w:style>
  <w:style w:type="character" w:customStyle="1" w:styleId="ListLabel4">
    <w:name w:val="ListLabel 4"/>
    <w:rPr>
      <w:rFonts w:cs="Wingdings"/>
    </w:rPr>
  </w:style>
  <w:style w:type="character" w:customStyle="1" w:styleId="ListLabel5">
    <w:name w:val="ListLabel 5"/>
    <w:rPr>
      <w:rFonts w:cs="Courier New"/>
    </w:rPr>
  </w:style>
  <w:style w:type="character" w:customStyle="1" w:styleId="ListLabel6">
    <w:name w:val="ListLabel 6"/>
    <w:rPr>
      <w:rFonts w:cs="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eastAsia="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5233"/>
        <w:tab w:val="right" w:pos="10467"/>
      </w:tabs>
    </w:pPr>
  </w:style>
  <w:style w:type="paragraph" w:styleId="Header">
    <w:name w:val="header"/>
    <w:basedOn w:val="Normal"/>
    <w:pPr>
      <w:suppressLineNumbers/>
      <w:tabs>
        <w:tab w:val="center" w:pos="5233"/>
        <w:tab w:val="right" w:pos="1046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BalloonText">
    <w:name w:val="Balloon Text"/>
    <w:basedOn w:val="Normal"/>
    <w:link w:val="BalloonTextChar"/>
    <w:uiPriority w:val="99"/>
    <w:semiHidden/>
    <w:unhideWhenUsed/>
    <w:rsid w:val="008D3227"/>
    <w:rPr>
      <w:rFonts w:ascii="Tahoma" w:hAnsi="Tahoma" w:cs="Mangal"/>
      <w:sz w:val="16"/>
      <w:szCs w:val="14"/>
    </w:rPr>
  </w:style>
  <w:style w:type="character" w:customStyle="1" w:styleId="BalloonTextChar">
    <w:name w:val="Balloon Text Char"/>
    <w:basedOn w:val="DefaultParagraphFont"/>
    <w:link w:val="BalloonText"/>
    <w:uiPriority w:val="99"/>
    <w:semiHidden/>
    <w:rsid w:val="008D3227"/>
    <w:rPr>
      <w:rFonts w:ascii="Tahoma" w:hAnsi="Tahoma" w:cs="Mangal"/>
      <w:color w:val="000000"/>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292641624">
      <w:bodyDiv w:val="1"/>
      <w:marLeft w:val="0"/>
      <w:marRight w:val="0"/>
      <w:marTop w:val="0"/>
      <w:marBottom w:val="0"/>
      <w:divBdr>
        <w:top w:val="none" w:sz="0" w:space="0" w:color="auto"/>
        <w:left w:val="none" w:sz="0" w:space="0" w:color="auto"/>
        <w:bottom w:val="none" w:sz="0" w:space="0" w:color="auto"/>
        <w:right w:val="none" w:sz="0" w:space="0" w:color="auto"/>
      </w:divBdr>
    </w:div>
    <w:div w:id="18998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itdharajob@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My Resume</vt:lpstr>
    </vt:vector>
  </TitlesOfParts>
  <Company>Ericsson</Company>
  <LinksUpToDate>false</LinksUpToDate>
  <CharactersWithSpaces>4812</CharactersWithSpaces>
  <SharedDoc>false</SharedDoc>
  <HLinks>
    <vt:vector size="6" baseType="variant">
      <vt:variant>
        <vt:i4>2490386</vt:i4>
      </vt:variant>
      <vt:variant>
        <vt:i4>0</vt:i4>
      </vt:variant>
      <vt:variant>
        <vt:i4>0</vt:i4>
      </vt:variant>
      <vt:variant>
        <vt:i4>5</vt:i4>
      </vt:variant>
      <vt:variant>
        <vt:lpwstr>mailto:amit.kumar.dhara@ericsson.com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TCS</dc:creator>
  <cp:lastModifiedBy>user</cp:lastModifiedBy>
  <cp:revision>92</cp:revision>
  <cp:lastPrinted>2016-06-17T12:57:00Z</cp:lastPrinted>
  <dcterms:created xsi:type="dcterms:W3CDTF">2016-05-11T05:08:00Z</dcterms:created>
  <dcterms:modified xsi:type="dcterms:W3CDTF">2016-12-17T13:48:00Z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-1863363408</vt:i4>
  </property>
</Properties>
</file>