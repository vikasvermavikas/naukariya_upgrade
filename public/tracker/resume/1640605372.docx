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4D4" w:rsidRDefault="00DD1D1C" w:rsidP="002A14D4">
      <w:pPr>
        <w:rPr>
          <w:rStyle w:val="Hyperlink"/>
          <w:rFonts w:asciiTheme="minorHAnsi" w:hAnsiTheme="minorHAnsi" w:cs="Garamond"/>
          <w:b/>
          <w:spacing w:val="7"/>
        </w:rPr>
      </w:pPr>
      <w:bookmarkStart w:id="0" w:name="_GoBack"/>
      <w:proofErr w:type="spellStart"/>
      <w:r w:rsidRPr="002A14D4">
        <w:rPr>
          <w:rFonts w:ascii="Arial Black" w:hAnsi="Arial Black"/>
          <w:b/>
          <w:sz w:val="32"/>
          <w:szCs w:val="32"/>
        </w:rPr>
        <w:t>Rafaqat</w:t>
      </w:r>
      <w:proofErr w:type="spellEnd"/>
      <w:r w:rsidRPr="002A14D4">
        <w:rPr>
          <w:rFonts w:ascii="Arial Black" w:hAnsi="Arial Black"/>
          <w:b/>
          <w:sz w:val="32"/>
          <w:szCs w:val="32"/>
        </w:rPr>
        <w:t xml:space="preserve"> Ali</w:t>
      </w:r>
      <w:bookmarkEnd w:id="0"/>
      <w:r>
        <w:rPr>
          <w:rFonts w:ascii="Arial Black" w:hAnsi="Arial Black"/>
          <w:b/>
          <w:sz w:val="32"/>
          <w:szCs w:val="32"/>
        </w:rPr>
        <w:t xml:space="preserve">                                        </w:t>
      </w:r>
      <w:r w:rsidRPr="002A14D4">
        <w:rPr>
          <w:rFonts w:asciiTheme="minorHAnsi" w:hAnsiTheme="minorHAnsi" w:cs="Garamond"/>
          <w:b/>
          <w:spacing w:val="1"/>
        </w:rPr>
        <w:t xml:space="preserve"> </w:t>
      </w:r>
      <w:r w:rsidRPr="00732899">
        <w:rPr>
          <w:rFonts w:asciiTheme="minorHAnsi" w:hAnsiTheme="minorHAnsi" w:cs="Garamond"/>
          <w:b/>
          <w:spacing w:val="1"/>
        </w:rPr>
        <w:t>E</w:t>
      </w:r>
      <w:r w:rsidRPr="00732899">
        <w:rPr>
          <w:rFonts w:asciiTheme="minorHAnsi" w:hAnsiTheme="minorHAnsi" w:cs="Garamond"/>
          <w:b/>
          <w:spacing w:val="-3"/>
        </w:rPr>
        <w:t>-</w:t>
      </w:r>
      <w:r w:rsidRPr="00732899">
        <w:rPr>
          <w:rFonts w:asciiTheme="minorHAnsi" w:hAnsiTheme="minorHAnsi" w:cs="Garamond"/>
          <w:b/>
          <w:spacing w:val="2"/>
        </w:rPr>
        <w:t>m</w:t>
      </w:r>
      <w:r w:rsidRPr="00732899">
        <w:rPr>
          <w:rFonts w:asciiTheme="minorHAnsi" w:hAnsiTheme="minorHAnsi" w:cs="Garamond"/>
          <w:b/>
          <w:spacing w:val="-2"/>
        </w:rPr>
        <w:t>ail</w:t>
      </w:r>
      <w:r w:rsidRPr="00732899">
        <w:rPr>
          <w:rFonts w:asciiTheme="minorHAnsi" w:hAnsiTheme="minorHAnsi" w:cs="Garamond"/>
          <w:b/>
        </w:rPr>
        <w:t>:-</w:t>
      </w:r>
      <w:r w:rsidRPr="00732899">
        <w:rPr>
          <w:rFonts w:asciiTheme="minorHAnsi" w:hAnsiTheme="minorHAnsi" w:cs="Garamond"/>
        </w:rPr>
        <w:t xml:space="preserve"> </w:t>
      </w:r>
      <w:hyperlink r:id="rId7" w:history="1">
        <w:r w:rsidRPr="00732899">
          <w:rPr>
            <w:rStyle w:val="Hyperlink"/>
            <w:rFonts w:asciiTheme="minorHAnsi" w:hAnsiTheme="minorHAnsi" w:cs="Garamond"/>
            <w:b/>
            <w:spacing w:val="7"/>
          </w:rPr>
          <w:t>ali.rafaqat4@gmail.com</w:t>
        </w:r>
      </w:hyperlink>
    </w:p>
    <w:p w:rsidR="002A14D4" w:rsidRDefault="00DD1D1C" w:rsidP="002A14D4">
      <w:pPr>
        <w:widowControl w:val="0"/>
        <w:autoSpaceDE w:val="0"/>
        <w:autoSpaceDN w:val="0"/>
        <w:adjustRightInd w:val="0"/>
        <w:spacing w:before="70" w:after="0" w:line="240" w:lineRule="auto"/>
      </w:pPr>
      <w:r>
        <w:rPr>
          <w:rFonts w:asciiTheme="minorHAnsi" w:hAnsiTheme="minorHAnsi" w:cs="Garamond"/>
          <w:b/>
          <w:spacing w:val="1"/>
        </w:rPr>
        <w:t xml:space="preserve">                                                                                                                           </w:t>
      </w:r>
      <w:r w:rsidRPr="00732899">
        <w:rPr>
          <w:rFonts w:asciiTheme="minorHAnsi" w:hAnsiTheme="minorHAnsi" w:cs="Garamond"/>
          <w:b/>
          <w:spacing w:val="1"/>
        </w:rPr>
        <w:t>C</w:t>
      </w:r>
      <w:r w:rsidRPr="00732899">
        <w:rPr>
          <w:rFonts w:asciiTheme="minorHAnsi" w:hAnsiTheme="minorHAnsi" w:cs="Garamond"/>
          <w:b/>
          <w:spacing w:val="2"/>
        </w:rPr>
        <w:t>o</w:t>
      </w:r>
      <w:r w:rsidRPr="00732899">
        <w:rPr>
          <w:rFonts w:asciiTheme="minorHAnsi" w:hAnsiTheme="minorHAnsi" w:cs="Garamond"/>
          <w:b/>
          <w:spacing w:val="-2"/>
        </w:rPr>
        <w:t>n</w:t>
      </w:r>
      <w:r w:rsidRPr="00732899">
        <w:rPr>
          <w:rFonts w:asciiTheme="minorHAnsi" w:hAnsiTheme="minorHAnsi" w:cs="Garamond"/>
          <w:b/>
          <w:spacing w:val="2"/>
        </w:rPr>
        <w:t>t</w:t>
      </w:r>
      <w:r w:rsidRPr="00732899">
        <w:rPr>
          <w:rFonts w:asciiTheme="minorHAnsi" w:hAnsiTheme="minorHAnsi" w:cs="Garamond"/>
          <w:b/>
          <w:spacing w:val="-2"/>
        </w:rPr>
        <w:t>a</w:t>
      </w:r>
      <w:r w:rsidRPr="00732899">
        <w:rPr>
          <w:rFonts w:asciiTheme="minorHAnsi" w:hAnsiTheme="minorHAnsi" w:cs="Garamond"/>
          <w:b/>
          <w:spacing w:val="1"/>
        </w:rPr>
        <w:t>c</w:t>
      </w:r>
      <w:r w:rsidRPr="00732899">
        <w:rPr>
          <w:rFonts w:asciiTheme="minorHAnsi" w:hAnsiTheme="minorHAnsi" w:cs="Garamond"/>
          <w:b/>
        </w:rPr>
        <w:t xml:space="preserve">t </w:t>
      </w:r>
      <w:r w:rsidRPr="00732899">
        <w:rPr>
          <w:rFonts w:asciiTheme="minorHAnsi" w:hAnsiTheme="minorHAnsi" w:cs="Garamond"/>
          <w:b/>
          <w:spacing w:val="2"/>
        </w:rPr>
        <w:t>No</w:t>
      </w:r>
      <w:r w:rsidRPr="00732899">
        <w:rPr>
          <w:rFonts w:asciiTheme="minorHAnsi" w:hAnsiTheme="minorHAnsi" w:cs="Garamond"/>
          <w:b/>
        </w:rPr>
        <w:t>.</w:t>
      </w:r>
      <w:r w:rsidRPr="00732899">
        <w:rPr>
          <w:rFonts w:asciiTheme="minorHAnsi" w:hAnsiTheme="minorHAnsi" w:cs="Garamond"/>
          <w:b/>
          <w:spacing w:val="-2"/>
        </w:rPr>
        <w:t xml:space="preserve"> </w:t>
      </w:r>
      <w:r w:rsidRPr="00732899">
        <w:rPr>
          <w:rFonts w:asciiTheme="minorHAnsi" w:hAnsiTheme="minorHAnsi" w:cs="Garamond"/>
          <w:b/>
        </w:rPr>
        <w:t>:</w:t>
      </w:r>
      <w:r w:rsidRPr="00732899">
        <w:rPr>
          <w:rFonts w:asciiTheme="minorHAnsi" w:hAnsiTheme="minorHAnsi" w:cs="Garamond"/>
          <w:spacing w:val="-2"/>
        </w:rPr>
        <w:t xml:space="preserve"> - </w:t>
      </w:r>
      <w:r w:rsidRPr="00732899">
        <w:rPr>
          <w:rFonts w:asciiTheme="minorHAnsi" w:hAnsiTheme="minorHAnsi" w:cs="Garamond"/>
          <w:b/>
        </w:rPr>
        <w:t>8802005736</w:t>
      </w:r>
    </w:p>
    <w:p w:rsidR="002A14D4" w:rsidRPr="00F45DC2" w:rsidRDefault="00DD1D1C" w:rsidP="002A14D4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235584</wp:posOffset>
                </wp:positionV>
                <wp:extent cx="6875145" cy="0"/>
                <wp:effectExtent l="0" t="19050" r="20955" b="1905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Line 19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36.75pt,18.55pt" to="504.6pt,18.55pt" o:allowincell="f" strokeweight="3pt">
                <v:stroke linestyle="thinThin"/>
              </v:lin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</w:t>
      </w:r>
      <w:r>
        <w:t xml:space="preserve"> </w:t>
      </w:r>
    </w:p>
    <w:tbl>
      <w:tblPr>
        <w:tblStyle w:val="ColorfulGrid1"/>
        <w:tblW w:w="5132" w:type="pct"/>
        <w:tblInd w:w="-252" w:type="dxa"/>
        <w:tblLook w:val="04A0" w:firstRow="1" w:lastRow="0" w:firstColumn="1" w:lastColumn="0" w:noHBand="0" w:noVBand="1"/>
      </w:tblPr>
      <w:tblGrid>
        <w:gridCol w:w="9829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C347F" w:rsidRDefault="00DD1D1C" w:rsidP="002C347F">
            <w:r>
              <w:t>CAREER OBJECTIVE</w:t>
            </w:r>
          </w:p>
        </w:tc>
      </w:tr>
    </w:tbl>
    <w:p w:rsidR="00BA6AF5" w:rsidRDefault="00DD1D1C" w:rsidP="00C821AD">
      <w:pPr>
        <w:rPr>
          <w:color w:val="000000"/>
          <w:sz w:val="24"/>
          <w:szCs w:val="24"/>
        </w:rPr>
      </w:pPr>
    </w:p>
    <w:p w:rsidR="002A14D4" w:rsidRPr="00540562" w:rsidRDefault="00DD1D1C" w:rsidP="00C821AD">
      <w:pPr>
        <w:rPr>
          <w:color w:val="000000"/>
          <w:sz w:val="24"/>
          <w:szCs w:val="24"/>
        </w:rPr>
      </w:pPr>
      <w:r w:rsidRPr="00540562">
        <w:rPr>
          <w:color w:val="000000"/>
          <w:sz w:val="24"/>
          <w:szCs w:val="24"/>
        </w:rPr>
        <w:t xml:space="preserve">Seeking challenging assignments in a reputed organization for applying my technical skills, </w:t>
      </w:r>
      <w:r w:rsidRPr="00540562">
        <w:rPr>
          <w:color w:val="000000"/>
          <w:sz w:val="24"/>
          <w:szCs w:val="24"/>
        </w:rPr>
        <w:t>learning continuously across multiple horizons and growing individually and as an organization</w:t>
      </w:r>
    </w:p>
    <w:tbl>
      <w:tblPr>
        <w:tblStyle w:val="ColorfulGrid1"/>
        <w:tblW w:w="5132" w:type="pct"/>
        <w:tblInd w:w="-252" w:type="dxa"/>
        <w:tblLook w:val="04A0" w:firstRow="1" w:lastRow="0" w:firstColumn="1" w:lastColumn="0" w:noHBand="0" w:noVBand="1"/>
      </w:tblPr>
      <w:tblGrid>
        <w:gridCol w:w="9829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A14D4" w:rsidRDefault="00DD1D1C" w:rsidP="002A14D4">
            <w:pPr>
              <w:jc w:val="center"/>
            </w:pPr>
            <w:r>
              <w:t>PROFESSIONAL SYNOPSIS</w:t>
            </w:r>
          </w:p>
        </w:tc>
      </w:tr>
    </w:tbl>
    <w:p w:rsidR="00540562" w:rsidRDefault="00DD1D1C" w:rsidP="00540562">
      <w:pPr>
        <w:pStyle w:val="NoSpacing"/>
        <w:ind w:left="720"/>
      </w:pPr>
    </w:p>
    <w:p w:rsidR="00540562" w:rsidRPr="00540562" w:rsidRDefault="00DD1D1C" w:rsidP="00540562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1 year</w:t>
      </w:r>
      <w:r>
        <w:rPr>
          <w:sz w:val="24"/>
          <w:szCs w:val="24"/>
        </w:rPr>
        <w:t xml:space="preserve"> and 3</w:t>
      </w:r>
      <w:r>
        <w:rPr>
          <w:sz w:val="24"/>
          <w:szCs w:val="24"/>
        </w:rPr>
        <w:t xml:space="preserve"> month</w:t>
      </w:r>
      <w:r w:rsidRPr="00540562">
        <w:rPr>
          <w:sz w:val="24"/>
          <w:szCs w:val="24"/>
        </w:rPr>
        <w:t xml:space="preserve"> experience in </w:t>
      </w:r>
      <w:r>
        <w:rPr>
          <w:sz w:val="24"/>
          <w:szCs w:val="24"/>
        </w:rPr>
        <w:t>web development.</w:t>
      </w:r>
    </w:p>
    <w:p w:rsidR="00540562" w:rsidRPr="00540562" w:rsidRDefault="00DD1D1C" w:rsidP="00540562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540562">
        <w:rPr>
          <w:sz w:val="24"/>
          <w:szCs w:val="24"/>
        </w:rPr>
        <w:t>Established tra</w:t>
      </w:r>
      <w:r>
        <w:rPr>
          <w:sz w:val="24"/>
          <w:szCs w:val="24"/>
        </w:rPr>
        <w:t>ck record in developing websites</w:t>
      </w:r>
      <w:r w:rsidRPr="00540562">
        <w:rPr>
          <w:sz w:val="24"/>
          <w:szCs w:val="24"/>
        </w:rPr>
        <w:t xml:space="preserve"> to the clients as per the agreed schedu</w:t>
      </w:r>
      <w:r w:rsidRPr="00540562">
        <w:rPr>
          <w:sz w:val="24"/>
          <w:szCs w:val="24"/>
        </w:rPr>
        <w:t>le &amp; specifications</w:t>
      </w:r>
    </w:p>
    <w:p w:rsidR="00540562" w:rsidRPr="00540562" w:rsidRDefault="00DD1D1C" w:rsidP="00540562">
      <w:pPr>
        <w:pStyle w:val="NoSpacing"/>
        <w:numPr>
          <w:ilvl w:val="0"/>
          <w:numId w:val="19"/>
        </w:numPr>
        <w:rPr>
          <w:rFonts w:ascii="Palatino Linotype" w:hAnsi="Palatino Linotype"/>
          <w:sz w:val="24"/>
          <w:szCs w:val="24"/>
          <w:lang w:val="en-IN" w:eastAsia="en-IN"/>
        </w:rPr>
      </w:pPr>
      <w:r w:rsidRPr="00540562">
        <w:rPr>
          <w:sz w:val="24"/>
          <w:szCs w:val="24"/>
        </w:rPr>
        <w:t xml:space="preserve">Expertise in Web Development with sound knowledge of varied software technologies like </w:t>
      </w:r>
      <w:r w:rsidRPr="00BA6AF5">
        <w:rPr>
          <w:b/>
          <w:sz w:val="24"/>
          <w:szCs w:val="24"/>
        </w:rPr>
        <w:t>C#, ASP.Net, SQL Server 2005/2008</w:t>
      </w:r>
    </w:p>
    <w:p w:rsidR="00540562" w:rsidRPr="00540562" w:rsidRDefault="00DD1D1C" w:rsidP="00540562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540562">
        <w:rPr>
          <w:sz w:val="24"/>
          <w:szCs w:val="24"/>
        </w:rPr>
        <w:t>Excellent knowledge in writing SQL Queries (Group Functions, Sub-queries, Joins)</w:t>
      </w:r>
    </w:p>
    <w:p w:rsidR="002A14D4" w:rsidRDefault="00DD1D1C" w:rsidP="00540562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540562">
        <w:rPr>
          <w:sz w:val="24"/>
          <w:szCs w:val="24"/>
        </w:rPr>
        <w:t xml:space="preserve">Excellent communication, </w:t>
      </w:r>
      <w:r w:rsidRPr="00540562">
        <w:rPr>
          <w:sz w:val="24"/>
          <w:szCs w:val="24"/>
        </w:rPr>
        <w:t>analytical, creative skills blended with strong interpersonal skills</w:t>
      </w:r>
    </w:p>
    <w:p w:rsidR="00720742" w:rsidRDefault="00DD1D1C" w:rsidP="00720742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rFonts w:asciiTheme="minorHAnsi" w:hAnsiTheme="minorHAnsi"/>
        </w:rPr>
        <w:t xml:space="preserve">Knowledge of </w:t>
      </w:r>
      <w:r w:rsidRPr="00EE5108">
        <w:rPr>
          <w:rFonts w:asciiTheme="minorHAnsi" w:hAnsiTheme="minorHAnsi"/>
          <w:b/>
        </w:rPr>
        <w:t>Web Service</w:t>
      </w:r>
    </w:p>
    <w:p w:rsidR="00BA6AF5" w:rsidRPr="00BA6AF5" w:rsidRDefault="00DD1D1C" w:rsidP="001C7D8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A6AF5">
        <w:rPr>
          <w:sz w:val="24"/>
          <w:szCs w:val="24"/>
        </w:rPr>
        <w:t xml:space="preserve">6 weeks summer training from </w:t>
      </w:r>
      <w:r w:rsidRPr="009948AD">
        <w:rPr>
          <w:b/>
          <w:sz w:val="24"/>
          <w:szCs w:val="24"/>
        </w:rPr>
        <w:t>HCL,Noida</w:t>
      </w:r>
      <w:r w:rsidRPr="00BA6AF5">
        <w:rPr>
          <w:sz w:val="24"/>
          <w:szCs w:val="24"/>
        </w:rPr>
        <w:t xml:space="preserve"> after 4th semester</w:t>
      </w:r>
    </w:p>
    <w:p w:rsidR="00BA6AF5" w:rsidRPr="00BA6AF5" w:rsidRDefault="00DD1D1C" w:rsidP="0086312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A6AF5">
        <w:rPr>
          <w:sz w:val="24"/>
          <w:szCs w:val="24"/>
        </w:rPr>
        <w:t xml:space="preserve">6 months internships from </w:t>
      </w:r>
      <w:r w:rsidRPr="009948AD">
        <w:rPr>
          <w:b/>
        </w:rPr>
        <w:t>Xperia Technologies Pvt. Ltd.</w:t>
      </w:r>
      <w:r>
        <w:t xml:space="preserve"> </w:t>
      </w:r>
      <w:r w:rsidRPr="00BA6AF5">
        <w:rPr>
          <w:sz w:val="24"/>
          <w:szCs w:val="24"/>
        </w:rPr>
        <w:t>after 7th semester</w:t>
      </w:r>
    </w:p>
    <w:p w:rsidR="00540562" w:rsidRPr="002C347F" w:rsidRDefault="00DD1D1C" w:rsidP="00540562">
      <w:pPr>
        <w:pStyle w:val="NoSpacing"/>
        <w:ind w:left="720"/>
        <w:rPr>
          <w:rFonts w:asciiTheme="minorHAnsi" w:hAnsiTheme="minorHAnsi"/>
        </w:rPr>
      </w:pPr>
    </w:p>
    <w:tbl>
      <w:tblPr>
        <w:tblStyle w:val="ColorfulGrid1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2C347F" w:rsidRDefault="00DD1D1C" w:rsidP="002C347F">
            <w:r>
              <w:t xml:space="preserve">EDUCATIONAL QUALIFICATIONS </w:t>
            </w:r>
          </w:p>
        </w:tc>
      </w:tr>
    </w:tbl>
    <w:p w:rsidR="002C347F" w:rsidRDefault="00DD1D1C" w:rsidP="002C347F">
      <w:pPr>
        <w:ind w:firstLine="720"/>
      </w:pPr>
    </w:p>
    <w:tbl>
      <w:tblPr>
        <w:tblStyle w:val="GridTable41"/>
        <w:tblW w:w="5000" w:type="pct"/>
        <w:tblLook w:val="04A0" w:firstRow="1" w:lastRow="0" w:firstColumn="1" w:lastColumn="0" w:noHBand="0" w:noVBand="1"/>
      </w:tblPr>
      <w:tblGrid>
        <w:gridCol w:w="2335"/>
        <w:gridCol w:w="2595"/>
        <w:gridCol w:w="2323"/>
        <w:gridCol w:w="2323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540562" w:rsidRPr="00587ACA" w:rsidRDefault="00DD1D1C" w:rsidP="005026A1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87ACA">
              <w:rPr>
                <w:rFonts w:asciiTheme="minorHAnsi" w:hAnsiTheme="minorHAnsi" w:cs="Garamond"/>
                <w:b w:val="0"/>
                <w:bCs w:val="0"/>
                <w:spacing w:val="2"/>
                <w:sz w:val="28"/>
                <w:szCs w:val="28"/>
              </w:rPr>
              <w:t>Degree</w:t>
            </w:r>
          </w:p>
        </w:tc>
        <w:tc>
          <w:tcPr>
            <w:tcW w:w="1355" w:type="pct"/>
          </w:tcPr>
          <w:p w:rsidR="00540562" w:rsidRPr="00587ACA" w:rsidRDefault="00DD1D1C" w:rsidP="0050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587ACA">
              <w:rPr>
                <w:rFonts w:asciiTheme="minorHAnsi" w:hAnsiTheme="minorHAnsi" w:cs="Garamond"/>
                <w:spacing w:val="1"/>
                <w:sz w:val="28"/>
                <w:szCs w:val="28"/>
              </w:rPr>
              <w:t>B</w:t>
            </w:r>
            <w:r w:rsidRPr="00587ACA">
              <w:rPr>
                <w:rFonts w:asciiTheme="minorHAnsi" w:hAnsiTheme="minorHAnsi" w:cs="Garamond"/>
                <w:sz w:val="28"/>
                <w:szCs w:val="28"/>
              </w:rPr>
              <w:t>oa</w:t>
            </w:r>
            <w:r w:rsidRPr="00587ACA">
              <w:rPr>
                <w:rFonts w:asciiTheme="minorHAnsi" w:hAnsiTheme="minorHAnsi" w:cs="Garamond"/>
                <w:spacing w:val="-1"/>
                <w:sz w:val="28"/>
                <w:szCs w:val="28"/>
              </w:rPr>
              <w:t>r</w:t>
            </w:r>
            <w:r w:rsidRPr="00587ACA">
              <w:rPr>
                <w:rFonts w:asciiTheme="minorHAnsi" w:hAnsiTheme="minorHAnsi" w:cs="Garamond"/>
                <w:spacing w:val="2"/>
                <w:sz w:val="28"/>
                <w:szCs w:val="28"/>
              </w:rPr>
              <w:t>d/</w:t>
            </w:r>
            <w:r w:rsidRPr="00587ACA">
              <w:rPr>
                <w:rFonts w:asciiTheme="minorHAnsi" w:hAnsiTheme="minorHAnsi" w:cs="Garamond"/>
                <w:sz w:val="28"/>
                <w:szCs w:val="28"/>
              </w:rPr>
              <w:t>U</w:t>
            </w:r>
            <w:r w:rsidRPr="00587ACA">
              <w:rPr>
                <w:rFonts w:asciiTheme="minorHAnsi" w:hAnsiTheme="minorHAnsi" w:cs="Garamond"/>
                <w:spacing w:val="2"/>
                <w:sz w:val="28"/>
                <w:szCs w:val="28"/>
              </w:rPr>
              <w:t>n</w:t>
            </w:r>
            <w:r w:rsidRPr="00587ACA">
              <w:rPr>
                <w:rFonts w:asciiTheme="minorHAnsi" w:hAnsiTheme="minorHAnsi" w:cs="Garamond"/>
                <w:sz w:val="28"/>
                <w:szCs w:val="28"/>
              </w:rPr>
              <w:t>iv</w:t>
            </w:r>
            <w:r w:rsidRPr="00587ACA">
              <w:rPr>
                <w:rFonts w:asciiTheme="minorHAnsi" w:hAnsiTheme="minorHAnsi" w:cs="Garamond"/>
                <w:spacing w:val="-2"/>
                <w:sz w:val="28"/>
                <w:szCs w:val="28"/>
              </w:rPr>
              <w:t>e</w:t>
            </w:r>
            <w:r w:rsidRPr="00587ACA">
              <w:rPr>
                <w:rFonts w:asciiTheme="minorHAnsi" w:hAnsiTheme="minorHAnsi" w:cs="Garamond"/>
                <w:spacing w:val="-1"/>
                <w:sz w:val="28"/>
                <w:szCs w:val="28"/>
              </w:rPr>
              <w:t>r</w:t>
            </w:r>
            <w:r w:rsidRPr="00587ACA">
              <w:rPr>
                <w:rFonts w:asciiTheme="minorHAnsi" w:hAnsiTheme="minorHAnsi" w:cs="Garamond"/>
                <w:spacing w:val="1"/>
                <w:sz w:val="28"/>
                <w:szCs w:val="28"/>
              </w:rPr>
              <w:t>s</w:t>
            </w:r>
            <w:r w:rsidRPr="00587ACA">
              <w:rPr>
                <w:rFonts w:asciiTheme="minorHAnsi" w:hAnsiTheme="minorHAnsi" w:cs="Garamond"/>
                <w:sz w:val="28"/>
                <w:szCs w:val="28"/>
              </w:rPr>
              <w:t>i</w:t>
            </w:r>
            <w:r w:rsidRPr="00587ACA">
              <w:rPr>
                <w:rFonts w:asciiTheme="minorHAnsi" w:hAnsiTheme="minorHAnsi" w:cs="Garamond"/>
                <w:spacing w:val="2"/>
                <w:sz w:val="28"/>
                <w:szCs w:val="28"/>
              </w:rPr>
              <w:t>t</w:t>
            </w:r>
            <w:r w:rsidRPr="00587ACA">
              <w:rPr>
                <w:rFonts w:asciiTheme="minorHAnsi" w:hAnsiTheme="minorHAnsi" w:cs="Garamond"/>
                <w:sz w:val="28"/>
                <w:szCs w:val="28"/>
              </w:rPr>
              <w:t>y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587ACA">
              <w:rPr>
                <w:rFonts w:asciiTheme="minorHAnsi" w:hAnsiTheme="minorHAnsi" w:cs="Garamond"/>
                <w:spacing w:val="1"/>
                <w:sz w:val="28"/>
                <w:szCs w:val="28"/>
              </w:rPr>
              <w:t>P</w:t>
            </w:r>
            <w:r w:rsidRPr="00587ACA">
              <w:rPr>
                <w:rFonts w:asciiTheme="minorHAnsi" w:hAnsiTheme="minorHAnsi" w:cs="Garamond"/>
                <w:spacing w:val="-2"/>
                <w:sz w:val="28"/>
                <w:szCs w:val="28"/>
              </w:rPr>
              <w:t>e</w:t>
            </w:r>
            <w:r w:rsidRPr="00587ACA">
              <w:rPr>
                <w:rFonts w:asciiTheme="minorHAnsi" w:hAnsiTheme="minorHAnsi" w:cs="Garamond"/>
                <w:spacing w:val="-1"/>
                <w:sz w:val="28"/>
                <w:szCs w:val="28"/>
              </w:rPr>
              <w:t>r</w:t>
            </w:r>
            <w:r w:rsidRPr="00587ACA">
              <w:rPr>
                <w:rFonts w:asciiTheme="minorHAnsi" w:hAnsiTheme="minorHAnsi" w:cs="Garamond"/>
                <w:spacing w:val="-2"/>
                <w:sz w:val="28"/>
                <w:szCs w:val="28"/>
              </w:rPr>
              <w:t>ce</w:t>
            </w:r>
            <w:r w:rsidRPr="00587ACA">
              <w:rPr>
                <w:rFonts w:asciiTheme="minorHAnsi" w:hAnsiTheme="minorHAnsi" w:cs="Garamond"/>
                <w:spacing w:val="2"/>
                <w:sz w:val="28"/>
                <w:szCs w:val="28"/>
              </w:rPr>
              <w:t>nt</w:t>
            </w:r>
            <w:r w:rsidRPr="00587ACA">
              <w:rPr>
                <w:rFonts w:asciiTheme="minorHAnsi" w:hAnsiTheme="minorHAnsi" w:cs="Garamond"/>
                <w:sz w:val="28"/>
                <w:szCs w:val="28"/>
              </w:rPr>
              <w:t>age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Garamond"/>
                <w:spacing w:val="1"/>
                <w:sz w:val="28"/>
                <w:szCs w:val="28"/>
              </w:rPr>
            </w:pPr>
            <w:r w:rsidRPr="00587ACA">
              <w:rPr>
                <w:rFonts w:asciiTheme="minorHAnsi" w:hAnsiTheme="minorHAnsi" w:cs="Garamond"/>
                <w:b w:val="0"/>
                <w:bCs w:val="0"/>
                <w:spacing w:val="1"/>
                <w:sz w:val="28"/>
                <w:szCs w:val="28"/>
              </w:rPr>
              <w:t>Passing Year</w:t>
            </w:r>
          </w:p>
        </w:tc>
      </w:tr>
      <w:tr w:rsidR="00C769E5" w:rsidTr="00C7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540562" w:rsidRPr="00587ACA" w:rsidRDefault="00DD1D1C" w:rsidP="00587ACA">
            <w:pPr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B.Tech (</w:t>
            </w:r>
            <w:r w:rsidRPr="00587ACA">
              <w:rPr>
                <w:sz w:val="24"/>
                <w:szCs w:val="24"/>
              </w:rPr>
              <w:t>CCE</w:t>
            </w:r>
            <w:r w:rsidRPr="00587ACA">
              <w:rPr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:rsidR="00540562" w:rsidRPr="00587ACA" w:rsidRDefault="00DD1D1C" w:rsidP="0050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MDU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63%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2016</w:t>
            </w:r>
          </w:p>
        </w:tc>
      </w:tr>
      <w:tr w:rsidR="00C769E5" w:rsidTr="00C7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540562" w:rsidRPr="00587ACA" w:rsidRDefault="00DD1D1C" w:rsidP="00587ACA">
            <w:pPr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12</w:t>
            </w:r>
            <w:r w:rsidRPr="00587AC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 w:rsidRPr="00587A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CBSE</w:t>
            </w:r>
          </w:p>
          <w:p w:rsidR="00540562" w:rsidRPr="00587ACA" w:rsidRDefault="00DD1D1C" w:rsidP="005026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pct"/>
          </w:tcPr>
          <w:p w:rsidR="00540562" w:rsidRPr="00587ACA" w:rsidRDefault="00DD1D1C" w:rsidP="0050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Govt. Co-ed Senior Sec. School</w:t>
            </w:r>
            <w:r>
              <w:rPr>
                <w:sz w:val="24"/>
                <w:szCs w:val="24"/>
              </w:rPr>
              <w:t xml:space="preserve"> , Delhi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55%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2011</w:t>
            </w:r>
          </w:p>
        </w:tc>
      </w:tr>
      <w:tr w:rsidR="00C769E5" w:rsidTr="00C76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pct"/>
          </w:tcPr>
          <w:p w:rsidR="00540562" w:rsidRPr="00587ACA" w:rsidRDefault="00DD1D1C" w:rsidP="00587ACA">
            <w:pPr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10</w:t>
            </w:r>
            <w:r w:rsidRPr="00587AC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CBSE</w:t>
            </w:r>
          </w:p>
          <w:p w:rsidR="00540562" w:rsidRPr="00587ACA" w:rsidRDefault="00DD1D1C" w:rsidP="005026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pct"/>
          </w:tcPr>
          <w:p w:rsidR="00540562" w:rsidRPr="00587ACA" w:rsidRDefault="00DD1D1C" w:rsidP="0050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Hamdard Public School, Delhi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62%</w:t>
            </w:r>
          </w:p>
        </w:tc>
        <w:tc>
          <w:tcPr>
            <w:tcW w:w="1213" w:type="pct"/>
          </w:tcPr>
          <w:p w:rsidR="00540562" w:rsidRPr="00587ACA" w:rsidRDefault="00DD1D1C" w:rsidP="0050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ACA">
              <w:rPr>
                <w:sz w:val="24"/>
                <w:szCs w:val="24"/>
              </w:rPr>
              <w:t>2009</w:t>
            </w:r>
          </w:p>
        </w:tc>
      </w:tr>
    </w:tbl>
    <w:p w:rsidR="00037CE1" w:rsidRDefault="00DD1D1C" w:rsidP="00037CE1">
      <w:r>
        <w:t xml:space="preserve">  </w:t>
      </w:r>
    </w:p>
    <w:tbl>
      <w:tblPr>
        <w:tblStyle w:val="ColorfulGrid1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587ACA" w:rsidRDefault="00DD1D1C" w:rsidP="008E6C1E">
            <w:r>
              <w:t xml:space="preserve">TECHNICAL SKILLS </w:t>
            </w:r>
          </w:p>
        </w:tc>
      </w:tr>
    </w:tbl>
    <w:p w:rsidR="00BA6AF5" w:rsidRPr="00BA6AF5" w:rsidRDefault="00DD1D1C" w:rsidP="00BA6AF5">
      <w:pPr>
        <w:spacing w:after="0" w:line="240" w:lineRule="auto"/>
        <w:ind w:left="360"/>
        <w:textAlignment w:val="baseline"/>
        <w:rPr>
          <w:rFonts w:ascii="Arial" w:hAnsi="Arial" w:cs="Arial"/>
          <w:color w:val="000000"/>
        </w:rPr>
      </w:pPr>
    </w:p>
    <w:p w:rsidR="00587ACA" w:rsidRPr="00587ACA" w:rsidRDefault="00DD1D1C" w:rsidP="00587ACA">
      <w:pPr>
        <w:numPr>
          <w:ilvl w:val="0"/>
          <w:numId w:val="20"/>
        </w:numPr>
        <w:spacing w:after="0" w:line="240" w:lineRule="auto"/>
        <w:ind w:left="360"/>
        <w:textAlignment w:val="baseline"/>
        <w:rPr>
          <w:sz w:val="24"/>
          <w:szCs w:val="24"/>
        </w:rPr>
      </w:pPr>
      <w:r w:rsidRPr="00587ACA">
        <w:rPr>
          <w:sz w:val="24"/>
          <w:szCs w:val="24"/>
        </w:rPr>
        <w:t xml:space="preserve">Programming Languages    </w:t>
      </w:r>
      <w:r w:rsidRPr="008C7CFE">
        <w:rPr>
          <w:sz w:val="24"/>
          <w:szCs w:val="24"/>
        </w:rPr>
        <w:t>: C#, ASP.Net</w:t>
      </w:r>
      <w:r>
        <w:rPr>
          <w:sz w:val="24"/>
          <w:szCs w:val="24"/>
        </w:rPr>
        <w:t xml:space="preserve"> </w:t>
      </w:r>
    </w:p>
    <w:p w:rsidR="00587ACA" w:rsidRPr="00587ACA" w:rsidRDefault="00DD1D1C" w:rsidP="00587ACA">
      <w:pPr>
        <w:numPr>
          <w:ilvl w:val="0"/>
          <w:numId w:val="20"/>
        </w:numPr>
        <w:spacing w:after="0" w:line="240" w:lineRule="auto"/>
        <w:ind w:left="360"/>
        <w:textAlignment w:val="baseline"/>
        <w:rPr>
          <w:sz w:val="24"/>
          <w:szCs w:val="24"/>
        </w:rPr>
      </w:pPr>
      <w:r w:rsidRPr="00587ACA">
        <w:rPr>
          <w:sz w:val="24"/>
          <w:szCs w:val="24"/>
        </w:rPr>
        <w:t xml:space="preserve">Database            </w:t>
      </w:r>
      <w:r w:rsidRPr="008C7CFE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</w:t>
      </w:r>
      <w:r w:rsidRPr="00587ACA">
        <w:rPr>
          <w:sz w:val="24"/>
          <w:szCs w:val="24"/>
        </w:rPr>
        <w:t xml:space="preserve">: </w:t>
      </w:r>
      <w:r w:rsidRPr="008C7CFE">
        <w:rPr>
          <w:sz w:val="24"/>
          <w:szCs w:val="24"/>
        </w:rPr>
        <w:t>SQL Server 2005/2008</w:t>
      </w:r>
      <w:r w:rsidRPr="00587ACA">
        <w:rPr>
          <w:sz w:val="24"/>
          <w:szCs w:val="24"/>
        </w:rPr>
        <w:t xml:space="preserve">  </w:t>
      </w:r>
    </w:p>
    <w:p w:rsidR="00BA6AF5" w:rsidRPr="008C7CFE" w:rsidRDefault="00DD1D1C" w:rsidP="00587ACA">
      <w:pPr>
        <w:numPr>
          <w:ilvl w:val="0"/>
          <w:numId w:val="20"/>
        </w:numPr>
        <w:spacing w:after="0" w:line="240" w:lineRule="auto"/>
        <w:ind w:left="360"/>
        <w:textAlignment w:val="baseline"/>
        <w:rPr>
          <w:sz w:val="24"/>
          <w:szCs w:val="24"/>
        </w:rPr>
      </w:pPr>
      <w:r w:rsidRPr="00587ACA">
        <w:rPr>
          <w:sz w:val="24"/>
          <w:szCs w:val="24"/>
        </w:rPr>
        <w:t xml:space="preserve">Operating System        </w:t>
      </w:r>
      <w:r w:rsidRPr="008C7CF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8C7CFE">
        <w:rPr>
          <w:sz w:val="24"/>
          <w:szCs w:val="24"/>
        </w:rPr>
        <w:t xml:space="preserve"> </w:t>
      </w:r>
      <w:r w:rsidRPr="00587ACA">
        <w:rPr>
          <w:sz w:val="24"/>
          <w:szCs w:val="24"/>
        </w:rPr>
        <w:t xml:space="preserve">: Windows </w:t>
      </w:r>
      <w:r w:rsidRPr="008C7CFE">
        <w:rPr>
          <w:sz w:val="24"/>
          <w:szCs w:val="24"/>
        </w:rPr>
        <w:t>10</w:t>
      </w:r>
    </w:p>
    <w:p w:rsidR="00587ACA" w:rsidRPr="008C7CFE" w:rsidRDefault="00DD1D1C" w:rsidP="00680963">
      <w:pPr>
        <w:numPr>
          <w:ilvl w:val="0"/>
          <w:numId w:val="20"/>
        </w:numPr>
        <w:spacing w:after="0" w:line="240" w:lineRule="auto"/>
        <w:ind w:left="360"/>
        <w:textAlignment w:val="baseline"/>
        <w:rPr>
          <w:sz w:val="24"/>
          <w:szCs w:val="24"/>
        </w:rPr>
      </w:pPr>
      <w:r w:rsidRPr="008C7CFE">
        <w:rPr>
          <w:sz w:val="24"/>
          <w:szCs w:val="24"/>
        </w:rPr>
        <w:t xml:space="preserve">Web Technologies               </w:t>
      </w:r>
      <w:r>
        <w:rPr>
          <w:sz w:val="24"/>
          <w:szCs w:val="24"/>
        </w:rPr>
        <w:t xml:space="preserve"> </w:t>
      </w:r>
      <w:r w:rsidRPr="008C7CFE">
        <w:rPr>
          <w:sz w:val="24"/>
          <w:szCs w:val="24"/>
        </w:rPr>
        <w:t>:  HTML</w:t>
      </w:r>
    </w:p>
    <w:p w:rsidR="00587ACA" w:rsidRDefault="00DD1D1C" w:rsidP="00037CE1"/>
    <w:tbl>
      <w:tblPr>
        <w:tblStyle w:val="ColorfulGrid1"/>
        <w:tblW w:w="5132" w:type="pct"/>
        <w:tblInd w:w="-252" w:type="dxa"/>
        <w:tblLook w:val="04A0" w:firstRow="1" w:lastRow="0" w:firstColumn="1" w:lastColumn="0" w:noHBand="0" w:noVBand="1"/>
      </w:tblPr>
      <w:tblGrid>
        <w:gridCol w:w="9829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C7CFE" w:rsidRDefault="00DD1D1C" w:rsidP="008E6C1E">
            <w:r>
              <w:t>ACHIEVEMENTS</w:t>
            </w:r>
          </w:p>
        </w:tc>
      </w:tr>
    </w:tbl>
    <w:p w:rsidR="008C7CFE" w:rsidRDefault="00DD1D1C" w:rsidP="008C7CFE">
      <w:pPr>
        <w:pStyle w:val="ListParagraph"/>
      </w:pPr>
    </w:p>
    <w:p w:rsidR="008C7CFE" w:rsidRPr="008C7CFE" w:rsidRDefault="00DD1D1C" w:rsidP="008C7CF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C7CFE">
        <w:rPr>
          <w:sz w:val="24"/>
          <w:szCs w:val="24"/>
        </w:rPr>
        <w:t xml:space="preserve">Won third prize in Basket Ball college competition </w:t>
      </w:r>
      <w:r w:rsidRPr="008C7CFE">
        <w:rPr>
          <w:sz w:val="24"/>
          <w:szCs w:val="24"/>
        </w:rPr>
        <w:t>etc.</w:t>
      </w:r>
    </w:p>
    <w:p w:rsidR="008C7CFE" w:rsidRPr="008C7CFE" w:rsidRDefault="00DD1D1C" w:rsidP="008C7CF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C7CFE">
        <w:rPr>
          <w:sz w:val="24"/>
          <w:szCs w:val="24"/>
        </w:rPr>
        <w:t xml:space="preserve">Participated in </w:t>
      </w:r>
      <w:r w:rsidRPr="008C7CFE">
        <w:rPr>
          <w:sz w:val="24"/>
          <w:szCs w:val="24"/>
        </w:rPr>
        <w:t>Math’s</w:t>
      </w:r>
      <w:r w:rsidRPr="008C7CFE">
        <w:rPr>
          <w:sz w:val="24"/>
          <w:szCs w:val="24"/>
        </w:rPr>
        <w:t xml:space="preserve"> Olympiad and won second prize.</w:t>
      </w:r>
    </w:p>
    <w:p w:rsidR="00BA6AF5" w:rsidRDefault="00DD1D1C" w:rsidP="008C7CF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8C7CFE">
        <w:rPr>
          <w:sz w:val="24"/>
          <w:szCs w:val="24"/>
        </w:rPr>
        <w:t>Won many prize in school level.</w:t>
      </w:r>
    </w:p>
    <w:p w:rsidR="003A625B" w:rsidRPr="008C7CFE" w:rsidRDefault="00DD1D1C" w:rsidP="008C7CF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t xml:space="preserve">A good athlete have </w:t>
      </w:r>
      <w:r>
        <w:rPr>
          <w:rFonts w:ascii="Times New Roman" w:hAnsi="Times New Roman"/>
          <w:sz w:val="24"/>
          <w:szCs w:val="24"/>
        </w:rPr>
        <w:t xml:space="preserve">co-ordinate several events at college level as </w:t>
      </w:r>
      <w:r>
        <w:rPr>
          <w:rFonts w:ascii="Times New Roman" w:hAnsi="Times New Roman"/>
          <w:b/>
          <w:sz w:val="24"/>
          <w:szCs w:val="24"/>
        </w:rPr>
        <w:t xml:space="preserve">eureka, excellent </w:t>
      </w:r>
      <w:r>
        <w:rPr>
          <w:rFonts w:ascii="Times New Roman" w:hAnsi="Times New Roman"/>
          <w:sz w:val="24"/>
          <w:szCs w:val="24"/>
        </w:rPr>
        <w:t>etc.</w:t>
      </w:r>
    </w:p>
    <w:p w:rsidR="00BA6AF5" w:rsidRDefault="00DD1D1C" w:rsidP="00037CE1"/>
    <w:tbl>
      <w:tblPr>
        <w:tblStyle w:val="ColorfulGrid1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C21170" w:rsidRDefault="00DD1D1C" w:rsidP="00FD50F9">
            <w:r>
              <w:t>PROJECTS</w:t>
            </w:r>
          </w:p>
        </w:tc>
      </w:tr>
    </w:tbl>
    <w:p w:rsidR="00C21170" w:rsidRDefault="00DD1D1C" w:rsidP="00037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9E5" w:rsidTr="008E6C1E">
        <w:tc>
          <w:tcPr>
            <w:tcW w:w="4788" w:type="dxa"/>
          </w:tcPr>
          <w:p w:rsidR="009948AD" w:rsidRDefault="00DD1D1C" w:rsidP="008E6C1E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Project Name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 xml:space="preserve">         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>1</w:t>
            </w:r>
          </w:p>
        </w:tc>
        <w:tc>
          <w:tcPr>
            <w:tcW w:w="4788" w:type="dxa"/>
          </w:tcPr>
          <w:p w:rsidR="009948AD" w:rsidRDefault="00DD1D1C" w:rsidP="008E6C1E">
            <w:r>
              <w:rPr>
                <w:rFonts w:cs="Arial"/>
                <w:b/>
                <w:color w:val="333333"/>
                <w:shd w:val="clear" w:color="auto" w:fill="FFFFFF"/>
              </w:rPr>
              <w:t>HRMS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Role</w:t>
            </w:r>
          </w:p>
        </w:tc>
        <w:tc>
          <w:tcPr>
            <w:tcW w:w="4788" w:type="dxa"/>
          </w:tcPr>
          <w:p w:rsidR="009948AD" w:rsidRDefault="00DD1D1C" w:rsidP="008E6C1E">
            <w:r>
              <w:t>Developer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Organization</w:t>
            </w:r>
          </w:p>
        </w:tc>
        <w:tc>
          <w:tcPr>
            <w:tcW w:w="4788" w:type="dxa"/>
          </w:tcPr>
          <w:p w:rsidR="009948AD" w:rsidRDefault="00DD1D1C" w:rsidP="008E6C1E">
            <w:r w:rsidRPr="009948AD">
              <w:t>ARIEON TECHNOLOGY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Duration</w:t>
            </w:r>
          </w:p>
        </w:tc>
        <w:tc>
          <w:tcPr>
            <w:tcW w:w="4788" w:type="dxa"/>
          </w:tcPr>
          <w:p w:rsidR="009948AD" w:rsidRDefault="00DD1D1C" w:rsidP="008E6C1E">
            <w:r>
              <w:t xml:space="preserve">May </w:t>
            </w:r>
            <w:r>
              <w:t>‘2017 – till Date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Environment</w:t>
            </w:r>
          </w:p>
        </w:tc>
        <w:tc>
          <w:tcPr>
            <w:tcW w:w="4788" w:type="dxa"/>
          </w:tcPr>
          <w:p w:rsidR="009948AD" w:rsidRDefault="00DD1D1C" w:rsidP="008E6C1E">
            <w:r w:rsidRPr="003A625B">
              <w:rPr>
                <w:sz w:val="24"/>
                <w:szCs w:val="24"/>
              </w:rPr>
              <w:t>C#, ASP.Net, SQL Server 2005/2008</w:t>
            </w:r>
          </w:p>
        </w:tc>
      </w:tr>
    </w:tbl>
    <w:p w:rsidR="009948AD" w:rsidRDefault="00DD1D1C" w:rsidP="00037CE1"/>
    <w:p w:rsidR="009948AD" w:rsidRDefault="00DD1D1C" w:rsidP="009948AD">
      <w:pPr>
        <w:rPr>
          <w:b/>
        </w:rPr>
      </w:pPr>
      <w:r w:rsidRPr="009948AD">
        <w:rPr>
          <w:b/>
        </w:rPr>
        <w:t>Project Description: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>It’s a Business Rule Engine which has the logic for maintaining the member of the organization and the employees which are working.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>Create records of the employee of th</w:t>
      </w:r>
      <w:r w:rsidRPr="003A625B">
        <w:rPr>
          <w:sz w:val="24"/>
          <w:szCs w:val="24"/>
        </w:rPr>
        <w:t xml:space="preserve">eir </w:t>
      </w:r>
      <w:r w:rsidRPr="003A625B">
        <w:rPr>
          <w:sz w:val="24"/>
          <w:szCs w:val="24"/>
        </w:rPr>
        <w:t>salary, attendance</w:t>
      </w:r>
      <w:r w:rsidRPr="003A625B">
        <w:rPr>
          <w:sz w:val="24"/>
          <w:szCs w:val="24"/>
        </w:rPr>
        <w:t xml:space="preserve"> and all the details of employee.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>Look after the employee where they are going for their works.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 xml:space="preserve">Develop Admin Master User id that can hold and look after their employee. 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>Support ongoing maintenance and management of HRMS.</w:t>
      </w:r>
    </w:p>
    <w:p w:rsidR="009948AD" w:rsidRDefault="00DD1D1C" w:rsidP="009948AD">
      <w:pPr>
        <w:pStyle w:val="PlainText"/>
        <w:ind w:left="-45"/>
        <w:jc w:val="both"/>
        <w:rPr>
          <w:rFonts w:ascii="Palatino Linotype" w:hAnsi="Palatino Linotype"/>
          <w:b/>
        </w:rPr>
      </w:pPr>
    </w:p>
    <w:p w:rsidR="009948AD" w:rsidRDefault="00DD1D1C" w:rsidP="009948AD">
      <w:pPr>
        <w:pStyle w:val="PlainText"/>
        <w:ind w:left="-45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Responsibilities: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>Involved in Requirement Analysis</w:t>
      </w:r>
    </w:p>
    <w:p w:rsidR="00720742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 xml:space="preserve">Coding, </w:t>
      </w:r>
      <w:r w:rsidRPr="003A625B">
        <w:rPr>
          <w:sz w:val="24"/>
          <w:szCs w:val="24"/>
        </w:rPr>
        <w:t>B</w:t>
      </w:r>
      <w:r w:rsidRPr="003A625B">
        <w:rPr>
          <w:sz w:val="24"/>
          <w:szCs w:val="24"/>
        </w:rPr>
        <w:t>ug fixing, deploying and performing unit testing</w:t>
      </w:r>
    </w:p>
    <w:p w:rsidR="009948AD" w:rsidRPr="003A625B" w:rsidRDefault="00DD1D1C" w:rsidP="003A625B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3A625B">
        <w:rPr>
          <w:sz w:val="24"/>
          <w:szCs w:val="24"/>
        </w:rPr>
        <w:t xml:space="preserve">Developing user friendly and appealing websites for the clients. </w:t>
      </w:r>
    </w:p>
    <w:p w:rsidR="009948AD" w:rsidRDefault="00DD1D1C" w:rsidP="00037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9E5" w:rsidTr="008E6C1E">
        <w:tc>
          <w:tcPr>
            <w:tcW w:w="4788" w:type="dxa"/>
          </w:tcPr>
          <w:p w:rsidR="009948AD" w:rsidRDefault="00DD1D1C" w:rsidP="008E6C1E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Project Name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 xml:space="preserve">         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>2</w:t>
            </w:r>
          </w:p>
        </w:tc>
        <w:tc>
          <w:tcPr>
            <w:tcW w:w="4788" w:type="dxa"/>
          </w:tcPr>
          <w:p w:rsidR="009948AD" w:rsidRDefault="00DD1D1C" w:rsidP="00720742">
            <w:pPr>
              <w:pStyle w:val="BodyText2"/>
              <w:spacing w:after="0" w:line="240" w:lineRule="auto"/>
              <w:jc w:val="both"/>
            </w:pPr>
            <w:r w:rsidRPr="003A625B">
              <w:rPr>
                <w:rFonts w:ascii="Calibri" w:hAnsi="Calibri"/>
                <w:sz w:val="24"/>
                <w:szCs w:val="24"/>
                <w:lang w:eastAsia="en-US"/>
              </w:rPr>
              <w:t>BIZNET SHIGAN</w:t>
            </w:r>
            <w:r>
              <w:rPr>
                <w:rFonts w:ascii="Palatino Linotype" w:hAnsi="Palatino Linotype"/>
                <w:color w:val="1F497D"/>
              </w:rPr>
              <w:t xml:space="preserve"> 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Role</w:t>
            </w:r>
          </w:p>
        </w:tc>
        <w:tc>
          <w:tcPr>
            <w:tcW w:w="4788" w:type="dxa"/>
          </w:tcPr>
          <w:p w:rsidR="009948AD" w:rsidRDefault="00DD1D1C" w:rsidP="008E6C1E">
            <w:r>
              <w:t>Developer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720742">
            <w:r>
              <w:t>Organization</w:t>
            </w:r>
          </w:p>
        </w:tc>
        <w:tc>
          <w:tcPr>
            <w:tcW w:w="4788" w:type="dxa"/>
          </w:tcPr>
          <w:p w:rsidR="00720742" w:rsidRDefault="00DD1D1C" w:rsidP="00720742">
            <w:r w:rsidRPr="009948AD">
              <w:t xml:space="preserve">ARIEON </w:t>
            </w:r>
            <w:r w:rsidRPr="009948AD">
              <w:t>TECHNOLOGY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720742">
            <w:r>
              <w:t>Duration</w:t>
            </w:r>
          </w:p>
        </w:tc>
        <w:tc>
          <w:tcPr>
            <w:tcW w:w="4788" w:type="dxa"/>
          </w:tcPr>
          <w:p w:rsidR="00720742" w:rsidRDefault="00DD1D1C" w:rsidP="003A625B">
            <w:r>
              <w:t xml:space="preserve"> </w:t>
            </w:r>
            <w:r>
              <w:t>Jan’2017 – April’ 2017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720742">
            <w:r>
              <w:t>Environment</w:t>
            </w:r>
          </w:p>
        </w:tc>
        <w:tc>
          <w:tcPr>
            <w:tcW w:w="4788" w:type="dxa"/>
          </w:tcPr>
          <w:p w:rsidR="00720742" w:rsidRDefault="00DD1D1C" w:rsidP="00720742">
            <w:r w:rsidRPr="00D53EB1">
              <w:rPr>
                <w:rFonts w:ascii="Palatino Linotype" w:hAnsi="Palatino Linotype"/>
                <w:color w:val="000000"/>
                <w:lang w:val="en-IN" w:eastAsia="en-IN"/>
              </w:rPr>
              <w:t>C</w:t>
            </w:r>
            <w:r w:rsidRPr="003A625B">
              <w:rPr>
                <w:sz w:val="24"/>
                <w:szCs w:val="24"/>
              </w:rPr>
              <w:t>#, ASP.Net, SQL Server 2005/2008</w:t>
            </w:r>
          </w:p>
        </w:tc>
      </w:tr>
    </w:tbl>
    <w:p w:rsidR="009948AD" w:rsidRDefault="00DD1D1C" w:rsidP="00037CE1"/>
    <w:p w:rsidR="003A625B" w:rsidRDefault="00DD1D1C" w:rsidP="00720742">
      <w:pPr>
        <w:rPr>
          <w:b/>
        </w:rPr>
      </w:pPr>
    </w:p>
    <w:p w:rsidR="00720742" w:rsidRDefault="00DD1D1C" w:rsidP="00720742">
      <w:pPr>
        <w:rPr>
          <w:b/>
        </w:rPr>
      </w:pPr>
      <w:r w:rsidRPr="009948AD">
        <w:rPr>
          <w:b/>
        </w:rPr>
        <w:lastRenderedPageBreak/>
        <w:t>Project Description:</w:t>
      </w:r>
    </w:p>
    <w:p w:rsidR="00720742" w:rsidRPr="003A625B" w:rsidRDefault="00DD1D1C" w:rsidP="00720742">
      <w:pPr>
        <w:pStyle w:val="PlainText"/>
        <w:jc w:val="both"/>
        <w:rPr>
          <w:rFonts w:ascii="Calibri" w:hAnsi="Calibri"/>
          <w:sz w:val="22"/>
          <w:szCs w:val="22"/>
        </w:rPr>
      </w:pPr>
      <w:r w:rsidRPr="003A625B">
        <w:rPr>
          <w:rFonts w:ascii="Calibri" w:hAnsi="Calibri"/>
          <w:sz w:val="22"/>
          <w:szCs w:val="22"/>
        </w:rPr>
        <w:t>The purpose of this project is to automate the operations of the report which the employee is made</w:t>
      </w:r>
    </w:p>
    <w:p w:rsidR="00720742" w:rsidRPr="003A625B" w:rsidRDefault="00DD1D1C" w:rsidP="00720742">
      <w:pPr>
        <w:pStyle w:val="PlainText"/>
        <w:jc w:val="both"/>
        <w:rPr>
          <w:rFonts w:ascii="Calibri" w:hAnsi="Calibri"/>
          <w:sz w:val="22"/>
          <w:szCs w:val="22"/>
        </w:rPr>
      </w:pPr>
      <w:r w:rsidRPr="003A625B">
        <w:rPr>
          <w:rFonts w:ascii="Calibri" w:hAnsi="Calibri"/>
          <w:sz w:val="22"/>
          <w:szCs w:val="22"/>
        </w:rPr>
        <w:t>and</w:t>
      </w:r>
      <w:r w:rsidRPr="003A625B">
        <w:rPr>
          <w:rFonts w:ascii="Calibri" w:hAnsi="Calibri"/>
          <w:sz w:val="22"/>
          <w:szCs w:val="22"/>
        </w:rPr>
        <w:t xml:space="preserve"> locate the location of the customer which they are going to </w:t>
      </w:r>
      <w:r>
        <w:rPr>
          <w:rFonts w:ascii="Calibri" w:hAnsi="Calibri"/>
          <w:sz w:val="22"/>
          <w:szCs w:val="22"/>
        </w:rPr>
        <w:t>meet</w:t>
      </w:r>
      <w:r w:rsidRPr="003A625B">
        <w:rPr>
          <w:rFonts w:ascii="Calibri" w:hAnsi="Calibri"/>
          <w:sz w:val="22"/>
          <w:szCs w:val="22"/>
        </w:rPr>
        <w:t>. They</w:t>
      </w:r>
      <w:r w:rsidRPr="003A625B">
        <w:rPr>
          <w:rFonts w:ascii="Calibri" w:hAnsi="Calibri"/>
          <w:sz w:val="22"/>
          <w:szCs w:val="22"/>
        </w:rPr>
        <w:t xml:space="preserve"> also create their </w:t>
      </w:r>
      <w:r>
        <w:rPr>
          <w:rFonts w:ascii="Calibri" w:hAnsi="Calibri"/>
          <w:sz w:val="22"/>
          <w:szCs w:val="22"/>
        </w:rPr>
        <w:t>DSR (Dashboard Report)</w:t>
      </w:r>
      <w:r w:rsidRPr="003A625B">
        <w:rPr>
          <w:rFonts w:ascii="Calibri" w:hAnsi="Calibri"/>
          <w:sz w:val="22"/>
          <w:szCs w:val="22"/>
        </w:rPr>
        <w:t xml:space="preserve"> and fill their details which they are going to sell their product. This tool also provides a view of the status for data analyst and the qualit</w:t>
      </w:r>
      <w:r w:rsidRPr="003A625B">
        <w:rPr>
          <w:rFonts w:ascii="Calibri" w:hAnsi="Calibri"/>
          <w:sz w:val="22"/>
          <w:szCs w:val="22"/>
        </w:rPr>
        <w:t>y analyst assigned work. This tool as well facilitates the user to export MS Excel based reports.</w:t>
      </w:r>
    </w:p>
    <w:p w:rsidR="00720742" w:rsidRDefault="00DD1D1C" w:rsidP="00720742">
      <w:pPr>
        <w:pStyle w:val="PlainText"/>
        <w:ind w:left="-45"/>
        <w:jc w:val="both"/>
        <w:rPr>
          <w:rFonts w:ascii="Palatino Linotype" w:hAnsi="Palatino Linotype"/>
          <w:b/>
        </w:rPr>
      </w:pPr>
    </w:p>
    <w:p w:rsidR="00720742" w:rsidRDefault="00DD1D1C" w:rsidP="00720742">
      <w:pPr>
        <w:pStyle w:val="PlainText"/>
        <w:ind w:left="-45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Responsibilities:</w:t>
      </w:r>
    </w:p>
    <w:p w:rsidR="00720742" w:rsidRPr="003A625B" w:rsidRDefault="00DD1D1C" w:rsidP="003A625B">
      <w:pPr>
        <w:pStyle w:val="ListParagraph"/>
        <w:numPr>
          <w:ilvl w:val="0"/>
          <w:numId w:val="25"/>
        </w:numPr>
        <w:spacing w:after="0" w:line="240" w:lineRule="auto"/>
      </w:pPr>
      <w:r w:rsidRPr="003A625B">
        <w:t>Involved in Requirement Analysis</w:t>
      </w:r>
    </w:p>
    <w:p w:rsidR="00720742" w:rsidRPr="003A625B" w:rsidRDefault="00DD1D1C" w:rsidP="003A625B">
      <w:pPr>
        <w:pStyle w:val="ListParagraph"/>
        <w:numPr>
          <w:ilvl w:val="0"/>
          <w:numId w:val="25"/>
        </w:numPr>
        <w:spacing w:after="0" w:line="240" w:lineRule="auto"/>
      </w:pPr>
      <w:r w:rsidRPr="003A625B">
        <w:t>Coding, bug fixing, deploying and performing unit testing</w:t>
      </w:r>
    </w:p>
    <w:p w:rsidR="00720742" w:rsidRPr="003A625B" w:rsidRDefault="00DD1D1C" w:rsidP="003A625B">
      <w:pPr>
        <w:pStyle w:val="ListParagraph"/>
        <w:numPr>
          <w:ilvl w:val="0"/>
          <w:numId w:val="25"/>
        </w:numPr>
        <w:spacing w:after="0" w:line="240" w:lineRule="auto"/>
      </w:pPr>
      <w:r w:rsidRPr="003A625B">
        <w:t xml:space="preserve">Developing user friendly and appealing websites for the clients. </w:t>
      </w:r>
    </w:p>
    <w:p w:rsidR="00720742" w:rsidRPr="003A625B" w:rsidRDefault="00DD1D1C" w:rsidP="003A625B">
      <w:pPr>
        <w:pStyle w:val="ListParagraph"/>
        <w:numPr>
          <w:ilvl w:val="0"/>
          <w:numId w:val="25"/>
        </w:numPr>
        <w:spacing w:after="0" w:line="240" w:lineRule="auto"/>
      </w:pPr>
      <w:r w:rsidRPr="003A625B">
        <w:t>Developed new pages which the client required in project.</w:t>
      </w:r>
    </w:p>
    <w:p w:rsidR="00720742" w:rsidRPr="00720742" w:rsidRDefault="00DD1D1C" w:rsidP="00720742">
      <w:pPr>
        <w:pStyle w:val="PlainText"/>
        <w:ind w:left="675"/>
        <w:jc w:val="both"/>
      </w:pPr>
    </w:p>
    <w:p w:rsidR="00720742" w:rsidRDefault="00DD1D1C" w:rsidP="00720742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40" w:lineRule="auto"/>
      </w:pPr>
      <w:r>
        <w:rPr>
          <w:rFonts w:asciiTheme="minorHAnsi" w:hAnsiTheme="minorHAnsi"/>
        </w:rPr>
        <w:t xml:space="preserve">         </w:t>
      </w:r>
    </w:p>
    <w:p w:rsidR="00720742" w:rsidRDefault="00DD1D1C" w:rsidP="00037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9E5" w:rsidTr="008E6C1E">
        <w:tc>
          <w:tcPr>
            <w:tcW w:w="4788" w:type="dxa"/>
          </w:tcPr>
          <w:p w:rsidR="00720742" w:rsidRDefault="00DD1D1C" w:rsidP="008E6C1E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Project Name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 xml:space="preserve">         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>3</w:t>
            </w:r>
          </w:p>
        </w:tc>
        <w:tc>
          <w:tcPr>
            <w:tcW w:w="4788" w:type="dxa"/>
          </w:tcPr>
          <w:p w:rsidR="00720742" w:rsidRDefault="00DD1D1C" w:rsidP="00720742">
            <w:pPr>
              <w:pStyle w:val="BodyText2"/>
              <w:spacing w:after="0" w:line="240" w:lineRule="auto"/>
              <w:jc w:val="both"/>
            </w:pPr>
            <w:r w:rsidRPr="006C749B">
              <w:rPr>
                <w:rFonts w:ascii="Calibri" w:hAnsi="Calibri"/>
                <w:sz w:val="22"/>
                <w:szCs w:val="22"/>
                <w:lang w:eastAsia="en-US"/>
              </w:rPr>
              <w:t>VAMSO BIOTEC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8E6C1E">
            <w:r>
              <w:t>Role</w:t>
            </w:r>
          </w:p>
        </w:tc>
        <w:tc>
          <w:tcPr>
            <w:tcW w:w="4788" w:type="dxa"/>
          </w:tcPr>
          <w:p w:rsidR="00720742" w:rsidRDefault="00DD1D1C" w:rsidP="008E6C1E">
            <w:r>
              <w:t>Developer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8E6C1E">
            <w:r>
              <w:t>Organization</w:t>
            </w:r>
          </w:p>
        </w:tc>
        <w:tc>
          <w:tcPr>
            <w:tcW w:w="4788" w:type="dxa"/>
          </w:tcPr>
          <w:p w:rsidR="00720742" w:rsidRDefault="00DD1D1C" w:rsidP="008E6C1E">
            <w:r w:rsidRPr="009948AD">
              <w:t>ARIEON TECHNOLOGY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8E6C1E">
            <w:r>
              <w:t>Duration</w:t>
            </w:r>
          </w:p>
        </w:tc>
        <w:tc>
          <w:tcPr>
            <w:tcW w:w="4788" w:type="dxa"/>
          </w:tcPr>
          <w:p w:rsidR="00720742" w:rsidRDefault="00DD1D1C" w:rsidP="003A625B">
            <w:r>
              <w:t xml:space="preserve"> </w:t>
            </w:r>
            <w:r>
              <w:t>Oct ‘2016 – Dec’2016</w:t>
            </w:r>
          </w:p>
        </w:tc>
      </w:tr>
      <w:tr w:rsidR="00C769E5" w:rsidTr="008E6C1E">
        <w:tc>
          <w:tcPr>
            <w:tcW w:w="4788" w:type="dxa"/>
          </w:tcPr>
          <w:p w:rsidR="00720742" w:rsidRDefault="00DD1D1C" w:rsidP="008E6C1E">
            <w:r>
              <w:t>Environment</w:t>
            </w:r>
          </w:p>
        </w:tc>
        <w:tc>
          <w:tcPr>
            <w:tcW w:w="4788" w:type="dxa"/>
          </w:tcPr>
          <w:p w:rsidR="00720742" w:rsidRDefault="00DD1D1C" w:rsidP="008E6C1E">
            <w:r w:rsidRPr="006C749B">
              <w:t>C#, ASP.Net, SQL Server 2005/2008</w:t>
            </w:r>
          </w:p>
        </w:tc>
      </w:tr>
    </w:tbl>
    <w:p w:rsidR="00720742" w:rsidRDefault="00DD1D1C" w:rsidP="00720742"/>
    <w:p w:rsidR="00720742" w:rsidRDefault="00DD1D1C" w:rsidP="00720742">
      <w:pPr>
        <w:rPr>
          <w:b/>
        </w:rPr>
      </w:pPr>
      <w:r w:rsidRPr="009948AD">
        <w:rPr>
          <w:b/>
        </w:rPr>
        <w:t>Project Description:</w:t>
      </w:r>
    </w:p>
    <w:p w:rsidR="00720742" w:rsidRDefault="00DD1D1C" w:rsidP="00720742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It’s a </w:t>
      </w:r>
      <w:r w:rsidRPr="00EA7168">
        <w:rPr>
          <w:rFonts w:ascii="Palatino Linotype" w:hAnsi="Palatino Linotype"/>
        </w:rPr>
        <w:t xml:space="preserve">Business Rule Engine </w:t>
      </w:r>
      <w:r>
        <w:rPr>
          <w:rFonts w:ascii="Palatino Linotype" w:hAnsi="Palatino Linotype"/>
        </w:rPr>
        <w:t xml:space="preserve">which </w:t>
      </w:r>
      <w:r w:rsidRPr="00EA7168">
        <w:rPr>
          <w:rFonts w:ascii="Palatino Linotype" w:hAnsi="Palatino Linotype"/>
        </w:rPr>
        <w:t>has the logic for</w:t>
      </w:r>
      <w:r>
        <w:rPr>
          <w:rFonts w:ascii="Palatino Linotype" w:hAnsi="Palatino Linotype"/>
        </w:rPr>
        <w:t xml:space="preserve"> maintaining the member of the organization and the employees which are working</w:t>
      </w:r>
    </w:p>
    <w:p w:rsidR="00720742" w:rsidRPr="00EA7168" w:rsidRDefault="00DD1D1C" w:rsidP="00720742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Look after the employee where they are going for their </w:t>
      </w:r>
      <w:r>
        <w:rPr>
          <w:rFonts w:ascii="Palatino Linotype" w:hAnsi="Palatino Linotype"/>
        </w:rPr>
        <w:t>works.</w:t>
      </w:r>
    </w:p>
    <w:p w:rsidR="00720742" w:rsidRPr="00EA7168" w:rsidRDefault="00DD1D1C" w:rsidP="00720742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Develop Admin Master user id</w:t>
      </w:r>
      <w:r w:rsidRPr="00EA7168">
        <w:rPr>
          <w:rFonts w:ascii="Palatino Linotype" w:hAnsi="Palatino Linotype"/>
        </w:rPr>
        <w:t xml:space="preserve"> that can hold </w:t>
      </w:r>
      <w:r>
        <w:rPr>
          <w:rFonts w:ascii="Palatino Linotype" w:hAnsi="Palatino Linotype"/>
        </w:rPr>
        <w:t xml:space="preserve">and look after their employee. </w:t>
      </w:r>
    </w:p>
    <w:p w:rsidR="00720742" w:rsidRPr="00387E41" w:rsidRDefault="00DD1D1C" w:rsidP="00720742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 w:rsidRPr="00EA7168">
        <w:rPr>
          <w:rFonts w:ascii="Palatino Linotype" w:hAnsi="Palatino Linotype"/>
        </w:rPr>
        <w:t xml:space="preserve">Support ongoing maintenance and management of </w:t>
      </w:r>
      <w:r>
        <w:rPr>
          <w:rFonts w:ascii="Palatino Linotype" w:hAnsi="Palatino Linotype"/>
          <w:b/>
        </w:rPr>
        <w:t>VAMSO BIOTEC.</w:t>
      </w:r>
    </w:p>
    <w:p w:rsidR="00720742" w:rsidRDefault="00DD1D1C" w:rsidP="00720742">
      <w:pPr>
        <w:pStyle w:val="PlainText"/>
        <w:ind w:left="-45"/>
        <w:jc w:val="both"/>
        <w:rPr>
          <w:rFonts w:ascii="Palatino Linotype" w:hAnsi="Palatino Linotype"/>
          <w:b/>
        </w:rPr>
      </w:pPr>
    </w:p>
    <w:p w:rsidR="00720742" w:rsidRDefault="00DD1D1C" w:rsidP="00720742">
      <w:pPr>
        <w:pStyle w:val="PlainText"/>
        <w:ind w:left="-45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Responsibilities:</w:t>
      </w:r>
    </w:p>
    <w:p w:rsidR="00720742" w:rsidRDefault="00DD1D1C" w:rsidP="00720742">
      <w:pPr>
        <w:pStyle w:val="PlainText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9948AD">
        <w:rPr>
          <w:rFonts w:ascii="Palatino Linotype" w:hAnsi="Palatino Linotype"/>
        </w:rPr>
        <w:t>Involved in Requirement Analysis</w:t>
      </w:r>
    </w:p>
    <w:p w:rsidR="00720742" w:rsidRPr="00720742" w:rsidRDefault="00DD1D1C" w:rsidP="00720742">
      <w:pPr>
        <w:pStyle w:val="PlainText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720742">
        <w:rPr>
          <w:rFonts w:ascii="Palatino Linotype" w:hAnsi="Palatino Linotype"/>
        </w:rPr>
        <w:t xml:space="preserve">Coding, bug fixing, deploying and performing </w:t>
      </w:r>
      <w:r>
        <w:rPr>
          <w:rFonts w:ascii="Palatino Linotype" w:hAnsi="Palatino Linotype"/>
        </w:rPr>
        <w:t>unit testing</w:t>
      </w:r>
    </w:p>
    <w:p w:rsidR="00720742" w:rsidRDefault="00DD1D1C" w:rsidP="00720742">
      <w:pPr>
        <w:pStyle w:val="PlainText"/>
        <w:numPr>
          <w:ilvl w:val="0"/>
          <w:numId w:val="22"/>
        </w:numPr>
        <w:jc w:val="both"/>
      </w:pPr>
      <w:r w:rsidRPr="00720742">
        <w:rPr>
          <w:rFonts w:ascii="Palatino Linotype" w:hAnsi="Palatino Linotype"/>
        </w:rPr>
        <w:t>Deve</w:t>
      </w:r>
      <w:r w:rsidRPr="00720742">
        <w:rPr>
          <w:rFonts w:ascii="Palatino Linotype" w:hAnsi="Palatino Linotype"/>
        </w:rPr>
        <w:t xml:space="preserve">loping user friendly and appealing websites for the clients. </w:t>
      </w:r>
    </w:p>
    <w:p w:rsidR="009948AD" w:rsidRDefault="00DD1D1C" w:rsidP="00037CE1"/>
    <w:p w:rsidR="001D5F5B" w:rsidRDefault="00DD1D1C" w:rsidP="001D5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9E5" w:rsidTr="00DA6DA1">
        <w:tc>
          <w:tcPr>
            <w:tcW w:w="4788" w:type="dxa"/>
          </w:tcPr>
          <w:p w:rsidR="001D5F5B" w:rsidRDefault="00DD1D1C" w:rsidP="00DA6DA1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Project Name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 xml:space="preserve">         4</w:t>
            </w:r>
          </w:p>
        </w:tc>
        <w:tc>
          <w:tcPr>
            <w:tcW w:w="4788" w:type="dxa"/>
          </w:tcPr>
          <w:p w:rsidR="001D5F5B" w:rsidRDefault="00DD1D1C" w:rsidP="00DA6DA1">
            <w:pPr>
              <w:pStyle w:val="BodyText2"/>
              <w:spacing w:after="0" w:line="240" w:lineRule="auto"/>
              <w:jc w:val="both"/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NERDNERDY</w:t>
            </w:r>
          </w:p>
        </w:tc>
      </w:tr>
      <w:tr w:rsidR="00C769E5" w:rsidTr="00DA6DA1">
        <w:tc>
          <w:tcPr>
            <w:tcW w:w="4788" w:type="dxa"/>
          </w:tcPr>
          <w:p w:rsidR="001D5F5B" w:rsidRDefault="00DD1D1C" w:rsidP="00DA6DA1">
            <w:r>
              <w:t>Role</w:t>
            </w:r>
          </w:p>
        </w:tc>
        <w:tc>
          <w:tcPr>
            <w:tcW w:w="4788" w:type="dxa"/>
          </w:tcPr>
          <w:p w:rsidR="001D5F5B" w:rsidRDefault="00DD1D1C" w:rsidP="00DA6DA1">
            <w:r>
              <w:t>Developer</w:t>
            </w:r>
          </w:p>
        </w:tc>
      </w:tr>
      <w:tr w:rsidR="00C769E5" w:rsidTr="00DA6DA1">
        <w:tc>
          <w:tcPr>
            <w:tcW w:w="4788" w:type="dxa"/>
          </w:tcPr>
          <w:p w:rsidR="001D5F5B" w:rsidRDefault="00DD1D1C" w:rsidP="00DA6DA1">
            <w:r>
              <w:t>Organization</w:t>
            </w:r>
          </w:p>
        </w:tc>
        <w:tc>
          <w:tcPr>
            <w:tcW w:w="4788" w:type="dxa"/>
          </w:tcPr>
          <w:p w:rsidR="001D5F5B" w:rsidRDefault="00DD1D1C" w:rsidP="00DA6DA1">
            <w:r w:rsidRPr="009948AD">
              <w:t>ARIEON TECHNOLOGY</w:t>
            </w:r>
          </w:p>
        </w:tc>
      </w:tr>
      <w:tr w:rsidR="00C769E5" w:rsidTr="00DA6DA1">
        <w:tc>
          <w:tcPr>
            <w:tcW w:w="4788" w:type="dxa"/>
          </w:tcPr>
          <w:p w:rsidR="001D5F5B" w:rsidRDefault="00DD1D1C" w:rsidP="00DA6DA1">
            <w:r>
              <w:t>Duration</w:t>
            </w:r>
          </w:p>
        </w:tc>
        <w:tc>
          <w:tcPr>
            <w:tcW w:w="4788" w:type="dxa"/>
          </w:tcPr>
          <w:p w:rsidR="001D5F5B" w:rsidRDefault="00DD1D1C" w:rsidP="00DA6DA1">
            <w:r>
              <w:t xml:space="preserve"> JUNE ‘2017 – OCTOBER 2017</w:t>
            </w:r>
          </w:p>
        </w:tc>
      </w:tr>
      <w:tr w:rsidR="00C769E5" w:rsidTr="00DA6DA1">
        <w:tc>
          <w:tcPr>
            <w:tcW w:w="4788" w:type="dxa"/>
          </w:tcPr>
          <w:p w:rsidR="001D5F5B" w:rsidRDefault="00DD1D1C" w:rsidP="00DA6DA1">
            <w:r>
              <w:t>Environment</w:t>
            </w:r>
          </w:p>
        </w:tc>
        <w:tc>
          <w:tcPr>
            <w:tcW w:w="4788" w:type="dxa"/>
          </w:tcPr>
          <w:p w:rsidR="001D5F5B" w:rsidRDefault="00DD1D1C" w:rsidP="00DA6DA1">
            <w:r w:rsidRPr="006C749B">
              <w:t>C#, ASP.Net, SQL Server 2005/2008</w:t>
            </w:r>
          </w:p>
        </w:tc>
      </w:tr>
    </w:tbl>
    <w:p w:rsidR="001D5F5B" w:rsidRDefault="00DD1D1C" w:rsidP="001D5F5B"/>
    <w:p w:rsidR="001D5F5B" w:rsidRDefault="00DD1D1C" w:rsidP="001D5F5B">
      <w:pPr>
        <w:rPr>
          <w:b/>
        </w:rPr>
      </w:pPr>
      <w:r w:rsidRPr="009948AD">
        <w:rPr>
          <w:b/>
        </w:rPr>
        <w:t>Project Description:</w:t>
      </w:r>
    </w:p>
    <w:p w:rsidR="001D5F5B" w:rsidRDefault="00DD1D1C" w:rsidP="001D5F5B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It’s</w:t>
      </w:r>
      <w:r>
        <w:rPr>
          <w:rFonts w:ascii="Palatino Linotype" w:hAnsi="Palatino Linotype"/>
        </w:rPr>
        <w:t xml:space="preserve"> a project which deal with the</w:t>
      </w:r>
      <w:r>
        <w:rPr>
          <w:rFonts w:ascii="Palatino Linotype" w:hAnsi="Palatino Linotype"/>
        </w:rPr>
        <w:t xml:space="preserve"> “students with disabilities”.</w:t>
      </w:r>
    </w:p>
    <w:p w:rsidR="001D5F5B" w:rsidRPr="00EA7168" w:rsidRDefault="00DD1D1C" w:rsidP="001D5F5B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Which means children or students who require special education because of emotional disturbances or many other problems.</w:t>
      </w:r>
    </w:p>
    <w:p w:rsidR="001D5F5B" w:rsidRPr="00EA7168" w:rsidRDefault="00DD1D1C" w:rsidP="001D5F5B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From this project we can find the condition of the child not  exactly</w:t>
      </w:r>
      <w:r>
        <w:rPr>
          <w:rFonts w:ascii="Palatino Linotype" w:hAnsi="Palatino Linotype"/>
        </w:rPr>
        <w:t xml:space="preserve"> but we give the idea to the doctor that they can decide what was it.</w:t>
      </w:r>
    </w:p>
    <w:p w:rsidR="001D5F5B" w:rsidRPr="00387E41" w:rsidRDefault="00DD1D1C" w:rsidP="001D5F5B">
      <w:pPr>
        <w:pStyle w:val="PlainText"/>
        <w:numPr>
          <w:ilvl w:val="0"/>
          <w:numId w:val="18"/>
        </w:numPr>
        <w:ind w:left="315"/>
        <w:jc w:val="both"/>
        <w:rPr>
          <w:rFonts w:ascii="Palatino Linotype" w:hAnsi="Palatino Linotype"/>
        </w:rPr>
      </w:pPr>
      <w:r w:rsidRPr="00EA7168">
        <w:rPr>
          <w:rFonts w:ascii="Palatino Linotype" w:hAnsi="Palatino Linotype"/>
        </w:rPr>
        <w:t xml:space="preserve">Support ongoing maintenance and management of </w:t>
      </w:r>
      <w:r w:rsidRPr="0041402C">
        <w:rPr>
          <w:rFonts w:ascii="Calibri" w:hAnsi="Calibri"/>
          <w:b/>
          <w:sz w:val="22"/>
          <w:szCs w:val="22"/>
        </w:rPr>
        <w:t>NERDNERDY</w:t>
      </w:r>
      <w:r>
        <w:rPr>
          <w:rFonts w:ascii="Palatino Linotype" w:hAnsi="Palatino Linotype"/>
          <w:b/>
        </w:rPr>
        <w:t>.</w:t>
      </w:r>
    </w:p>
    <w:p w:rsidR="001D5F5B" w:rsidRDefault="00DD1D1C" w:rsidP="001D5F5B">
      <w:pPr>
        <w:pStyle w:val="PlainText"/>
        <w:ind w:left="-45"/>
        <w:jc w:val="both"/>
        <w:rPr>
          <w:rFonts w:ascii="Palatino Linotype" w:hAnsi="Palatino Linotype"/>
          <w:b/>
        </w:rPr>
      </w:pPr>
    </w:p>
    <w:p w:rsidR="001D5F5B" w:rsidRDefault="00DD1D1C" w:rsidP="001D5F5B">
      <w:pPr>
        <w:pStyle w:val="PlainText"/>
        <w:ind w:left="-45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Responsibilities:</w:t>
      </w:r>
    </w:p>
    <w:p w:rsidR="001D5F5B" w:rsidRDefault="00DD1D1C" w:rsidP="001D5F5B">
      <w:pPr>
        <w:pStyle w:val="PlainText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9948AD">
        <w:rPr>
          <w:rFonts w:ascii="Palatino Linotype" w:hAnsi="Palatino Linotype"/>
        </w:rPr>
        <w:t>Involved in Requirement Analysis</w:t>
      </w:r>
    </w:p>
    <w:p w:rsidR="001D5F5B" w:rsidRPr="00720742" w:rsidRDefault="00DD1D1C" w:rsidP="001D5F5B">
      <w:pPr>
        <w:pStyle w:val="PlainText"/>
        <w:numPr>
          <w:ilvl w:val="0"/>
          <w:numId w:val="22"/>
        </w:numPr>
        <w:jc w:val="both"/>
        <w:rPr>
          <w:rFonts w:ascii="Palatino Linotype" w:hAnsi="Palatino Linotype"/>
        </w:rPr>
      </w:pPr>
      <w:r w:rsidRPr="00720742">
        <w:rPr>
          <w:rFonts w:ascii="Palatino Linotype" w:hAnsi="Palatino Linotype"/>
        </w:rPr>
        <w:t xml:space="preserve">Coding, bug fixing, deploying and performing </w:t>
      </w:r>
      <w:r>
        <w:rPr>
          <w:rFonts w:ascii="Palatino Linotype" w:hAnsi="Palatino Linotype"/>
        </w:rPr>
        <w:t>unit testing</w:t>
      </w:r>
    </w:p>
    <w:p w:rsidR="001D5F5B" w:rsidRDefault="00DD1D1C" w:rsidP="001D5F5B">
      <w:pPr>
        <w:pStyle w:val="PlainText"/>
        <w:numPr>
          <w:ilvl w:val="0"/>
          <w:numId w:val="22"/>
        </w:numPr>
        <w:jc w:val="both"/>
      </w:pPr>
      <w:r w:rsidRPr="00720742">
        <w:rPr>
          <w:rFonts w:ascii="Palatino Linotype" w:hAnsi="Palatino Linotype"/>
        </w:rPr>
        <w:t>Developing user fri</w:t>
      </w:r>
      <w:r w:rsidRPr="00720742">
        <w:rPr>
          <w:rFonts w:ascii="Palatino Linotype" w:hAnsi="Palatino Linotype"/>
        </w:rPr>
        <w:t xml:space="preserve">endly and appealing websites for the clients. </w:t>
      </w:r>
    </w:p>
    <w:p w:rsidR="001D5F5B" w:rsidRDefault="00DD1D1C" w:rsidP="00037CE1"/>
    <w:p w:rsidR="001D5F5B" w:rsidRDefault="00DD1D1C" w:rsidP="00037CE1"/>
    <w:p w:rsidR="001D5F5B" w:rsidRDefault="00DD1D1C" w:rsidP="00037CE1"/>
    <w:tbl>
      <w:tblPr>
        <w:tblStyle w:val="ColorfulGrid1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6C749B" w:rsidRDefault="00DD1D1C" w:rsidP="008E6C1E">
            <w:r>
              <w:t>Training Projects</w:t>
            </w:r>
          </w:p>
        </w:tc>
      </w:tr>
    </w:tbl>
    <w:p w:rsidR="006C749B" w:rsidRDefault="00DD1D1C" w:rsidP="00037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9E5" w:rsidTr="008C7CFE">
        <w:tc>
          <w:tcPr>
            <w:tcW w:w="4788" w:type="dxa"/>
          </w:tcPr>
          <w:p w:rsidR="008C7CFE" w:rsidRDefault="00DD1D1C" w:rsidP="00037CE1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Project Name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 xml:space="preserve">         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>1</w:t>
            </w:r>
          </w:p>
        </w:tc>
        <w:tc>
          <w:tcPr>
            <w:tcW w:w="4788" w:type="dxa"/>
          </w:tcPr>
          <w:p w:rsidR="008C7CFE" w:rsidRDefault="00DD1D1C" w:rsidP="00037CE1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Vehicle Management App</w:t>
            </w:r>
            <w:r w:rsidRPr="008C7CFE">
              <w:rPr>
                <w:rFonts w:cs="Arial"/>
                <w:color w:val="333333"/>
                <w:shd w:val="clear" w:color="auto" w:fill="FFFFFF"/>
              </w:rPr>
              <w:t> </w:t>
            </w:r>
          </w:p>
        </w:tc>
      </w:tr>
      <w:tr w:rsidR="00C769E5" w:rsidTr="008C7CFE">
        <w:tc>
          <w:tcPr>
            <w:tcW w:w="4788" w:type="dxa"/>
          </w:tcPr>
          <w:p w:rsidR="008C7CFE" w:rsidRDefault="00DD1D1C" w:rsidP="00037CE1">
            <w:r>
              <w:t>Role</w:t>
            </w:r>
          </w:p>
        </w:tc>
        <w:tc>
          <w:tcPr>
            <w:tcW w:w="4788" w:type="dxa"/>
          </w:tcPr>
          <w:p w:rsidR="008C7CFE" w:rsidRDefault="00DD1D1C" w:rsidP="00037CE1">
            <w:r>
              <w:t>Intern</w:t>
            </w:r>
          </w:p>
        </w:tc>
      </w:tr>
      <w:tr w:rsidR="00C769E5" w:rsidTr="008C7CFE">
        <w:tc>
          <w:tcPr>
            <w:tcW w:w="4788" w:type="dxa"/>
          </w:tcPr>
          <w:p w:rsidR="008C7CFE" w:rsidRDefault="00DD1D1C" w:rsidP="00037CE1">
            <w:r>
              <w:t>Organization</w:t>
            </w:r>
          </w:p>
        </w:tc>
        <w:tc>
          <w:tcPr>
            <w:tcW w:w="4788" w:type="dxa"/>
          </w:tcPr>
          <w:p w:rsidR="008C7CFE" w:rsidRDefault="00DD1D1C" w:rsidP="00037CE1">
            <w:r>
              <w:t>Xperia Technologies Pvt. Ltd.</w:t>
            </w:r>
          </w:p>
        </w:tc>
      </w:tr>
      <w:tr w:rsidR="00C769E5" w:rsidTr="008C7CFE">
        <w:tc>
          <w:tcPr>
            <w:tcW w:w="4788" w:type="dxa"/>
          </w:tcPr>
          <w:p w:rsidR="008C7CFE" w:rsidRDefault="00DD1D1C" w:rsidP="00037CE1">
            <w:r>
              <w:t>Duration</w:t>
            </w:r>
          </w:p>
        </w:tc>
        <w:tc>
          <w:tcPr>
            <w:tcW w:w="4788" w:type="dxa"/>
          </w:tcPr>
          <w:p w:rsidR="008C7CFE" w:rsidRDefault="00DD1D1C" w:rsidP="00037CE1">
            <w:r>
              <w:t xml:space="preserve"> 3 months</w:t>
            </w:r>
          </w:p>
        </w:tc>
      </w:tr>
      <w:tr w:rsidR="00C769E5" w:rsidTr="008C7CFE">
        <w:tc>
          <w:tcPr>
            <w:tcW w:w="4788" w:type="dxa"/>
          </w:tcPr>
          <w:p w:rsidR="009948AD" w:rsidRDefault="00DD1D1C" w:rsidP="00037CE1">
            <w:r>
              <w:t>Environment</w:t>
            </w:r>
          </w:p>
        </w:tc>
        <w:tc>
          <w:tcPr>
            <w:tcW w:w="4788" w:type="dxa"/>
          </w:tcPr>
          <w:p w:rsidR="009948AD" w:rsidRDefault="00DD1D1C" w:rsidP="00037CE1">
            <w:r w:rsidRPr="00720742">
              <w:rPr>
                <w:shd w:val="clear" w:color="auto" w:fill="FFFFFF"/>
              </w:rPr>
              <w:t>Android</w:t>
            </w:r>
            <w:r w:rsidRPr="00720742">
              <w:t> </w:t>
            </w:r>
          </w:p>
        </w:tc>
      </w:tr>
    </w:tbl>
    <w:p w:rsidR="008C7CFE" w:rsidRDefault="00DD1D1C" w:rsidP="00037CE1"/>
    <w:p w:rsidR="009948AD" w:rsidRDefault="00DD1D1C" w:rsidP="00037CE1">
      <w:pPr>
        <w:rPr>
          <w:b/>
        </w:rPr>
      </w:pPr>
      <w:r w:rsidRPr="009948AD">
        <w:rPr>
          <w:b/>
        </w:rPr>
        <w:t>Project Description:</w:t>
      </w:r>
    </w:p>
    <w:p w:rsidR="009948AD" w:rsidRDefault="00DD1D1C" w:rsidP="00037CE1">
      <w:pPr>
        <w:rPr>
          <w:b/>
        </w:rPr>
      </w:pPr>
      <w:r w:rsidRPr="002B6DD3">
        <w:rPr>
          <w:rFonts w:cs="Arial"/>
          <w:color w:val="333333"/>
          <w:shd w:val="clear" w:color="auto" w:fill="FFFFFF"/>
        </w:rPr>
        <w:t xml:space="preserve">It is </w:t>
      </w:r>
      <w:r w:rsidRPr="00720742">
        <w:rPr>
          <w:shd w:val="clear" w:color="auto" w:fill="FFFFFF"/>
        </w:rPr>
        <w:t>an</w:t>
      </w:r>
      <w:r w:rsidRPr="00720742">
        <w:t> </w:t>
      </w:r>
      <w:r w:rsidRPr="00720742">
        <w:rPr>
          <w:shd w:val="clear" w:color="auto" w:fill="FFFFFF"/>
        </w:rPr>
        <w:t>Android</w:t>
      </w:r>
      <w:r w:rsidRPr="00720742">
        <w:t> </w:t>
      </w:r>
      <w:r w:rsidRPr="00720742">
        <w:rPr>
          <w:shd w:val="clear" w:color="auto" w:fill="FFFFFF"/>
        </w:rPr>
        <w:t>Application</w:t>
      </w:r>
      <w:r w:rsidRPr="002B6DD3">
        <w:rPr>
          <w:rFonts w:cs="Arial"/>
          <w:color w:val="333333"/>
          <w:shd w:val="clear" w:color="auto" w:fill="FFFFFF"/>
        </w:rPr>
        <w:t xml:space="preserve"> that help company</w:t>
      </w:r>
      <w:r>
        <w:rPr>
          <w:rFonts w:cs="Arial"/>
          <w:color w:val="333333"/>
          <w:shd w:val="clear" w:color="auto" w:fill="FFFFFF"/>
        </w:rPr>
        <w:t xml:space="preserve"> </w:t>
      </w:r>
      <w:r w:rsidRPr="002B6DD3">
        <w:rPr>
          <w:rFonts w:cs="Arial"/>
          <w:color w:val="333333"/>
          <w:shd w:val="clear" w:color="auto" w:fill="FFFFFF"/>
        </w:rPr>
        <w:t xml:space="preserve">to take care of its customer </w:t>
      </w:r>
      <w:r w:rsidRPr="002B6DD3">
        <w:rPr>
          <w:rFonts w:cs="Arial"/>
          <w:color w:val="333333"/>
          <w:shd w:val="clear" w:color="auto" w:fill="FFFFFF"/>
        </w:rPr>
        <w:t xml:space="preserve">details. </w:t>
      </w:r>
      <w:r w:rsidRPr="002B6DD3">
        <w:rPr>
          <w:rFonts w:cs="Arial"/>
          <w:color w:val="333333"/>
          <w:shd w:val="clear" w:color="auto" w:fill="FFFFFF"/>
        </w:rPr>
        <w:t>Every Worker of the company will be provided with this application so that if any type of details or anything related to vehicle will be available.  </w:t>
      </w:r>
    </w:p>
    <w:p w:rsidR="009948AD" w:rsidRDefault="00DD1D1C" w:rsidP="00037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9E5" w:rsidTr="008E6C1E">
        <w:tc>
          <w:tcPr>
            <w:tcW w:w="4788" w:type="dxa"/>
          </w:tcPr>
          <w:p w:rsidR="009948AD" w:rsidRDefault="00DD1D1C" w:rsidP="008E6C1E">
            <w:r w:rsidRPr="008C7CFE">
              <w:rPr>
                <w:rFonts w:cs="Arial"/>
                <w:b/>
                <w:color w:val="333333"/>
                <w:shd w:val="clear" w:color="auto" w:fill="FFFFFF"/>
              </w:rPr>
              <w:t>Project Name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 xml:space="preserve">         </w:t>
            </w:r>
            <w:r>
              <w:rPr>
                <w:rFonts w:cs="Arial"/>
                <w:b/>
                <w:color w:val="333333"/>
                <w:shd w:val="clear" w:color="auto" w:fill="FFFFFF"/>
              </w:rPr>
              <w:t>2</w:t>
            </w:r>
          </w:p>
        </w:tc>
        <w:tc>
          <w:tcPr>
            <w:tcW w:w="4788" w:type="dxa"/>
          </w:tcPr>
          <w:p w:rsidR="009948AD" w:rsidRDefault="00DD1D1C" w:rsidP="008E6C1E">
            <w:r w:rsidRPr="0059677B">
              <w:rPr>
                <w:rFonts w:cs="Arial"/>
                <w:b/>
                <w:color w:val="333333"/>
                <w:shd w:val="clear" w:color="auto" w:fill="FFFFFF"/>
              </w:rPr>
              <w:t xml:space="preserve">Hotel </w:t>
            </w:r>
            <w:r w:rsidRPr="0059677B">
              <w:rPr>
                <w:rFonts w:cs="Arial"/>
                <w:b/>
                <w:color w:val="333333"/>
                <w:shd w:val="clear" w:color="auto" w:fill="FFFFFF"/>
              </w:rPr>
              <w:t>Management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Role</w:t>
            </w:r>
          </w:p>
        </w:tc>
        <w:tc>
          <w:tcPr>
            <w:tcW w:w="4788" w:type="dxa"/>
          </w:tcPr>
          <w:p w:rsidR="009948AD" w:rsidRDefault="00DD1D1C" w:rsidP="008E6C1E">
            <w:r>
              <w:t>Intern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Organization</w:t>
            </w:r>
          </w:p>
        </w:tc>
        <w:tc>
          <w:tcPr>
            <w:tcW w:w="4788" w:type="dxa"/>
          </w:tcPr>
          <w:p w:rsidR="009948AD" w:rsidRPr="009948AD" w:rsidRDefault="00DD1D1C" w:rsidP="008E6C1E">
            <w:r w:rsidRPr="009948AD">
              <w:rPr>
                <w:sz w:val="24"/>
                <w:szCs w:val="24"/>
              </w:rPr>
              <w:t>HCL,Noida</w:t>
            </w:r>
            <w:r w:rsidRPr="009948AD">
              <w:t>.</w:t>
            </w:r>
          </w:p>
        </w:tc>
      </w:tr>
      <w:tr w:rsidR="00C769E5" w:rsidTr="008E6C1E">
        <w:tc>
          <w:tcPr>
            <w:tcW w:w="4788" w:type="dxa"/>
          </w:tcPr>
          <w:p w:rsidR="009948AD" w:rsidRDefault="00DD1D1C" w:rsidP="008E6C1E">
            <w:r>
              <w:t>Duration</w:t>
            </w:r>
          </w:p>
        </w:tc>
        <w:tc>
          <w:tcPr>
            <w:tcW w:w="4788" w:type="dxa"/>
          </w:tcPr>
          <w:p w:rsidR="009948AD" w:rsidRPr="009948AD" w:rsidRDefault="00DD1D1C" w:rsidP="008E6C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</w:t>
            </w:r>
          </w:p>
        </w:tc>
      </w:tr>
      <w:tr w:rsidR="00C769E5" w:rsidTr="00720742">
        <w:trPr>
          <w:trHeight w:val="305"/>
        </w:trPr>
        <w:tc>
          <w:tcPr>
            <w:tcW w:w="4788" w:type="dxa"/>
          </w:tcPr>
          <w:p w:rsidR="009948AD" w:rsidRDefault="00DD1D1C" w:rsidP="009948AD">
            <w:r>
              <w:t>Environment</w:t>
            </w:r>
          </w:p>
        </w:tc>
        <w:tc>
          <w:tcPr>
            <w:tcW w:w="4788" w:type="dxa"/>
          </w:tcPr>
          <w:p w:rsidR="009948AD" w:rsidRDefault="00DD1D1C" w:rsidP="009948AD">
            <w:r w:rsidRPr="00720742">
              <w:rPr>
                <w:shd w:val="clear" w:color="auto" w:fill="FFFFFF"/>
              </w:rPr>
              <w:t>C</w:t>
            </w:r>
            <w:r w:rsidRPr="00720742">
              <w:rPr>
                <w:rFonts w:cs="Arial"/>
                <w:color w:val="333333"/>
                <w:shd w:val="clear" w:color="auto" w:fill="FFFFFF"/>
              </w:rPr>
              <w:t>#</w:t>
            </w:r>
            <w:r w:rsidRPr="00720742">
              <w:t> </w:t>
            </w:r>
          </w:p>
        </w:tc>
      </w:tr>
    </w:tbl>
    <w:p w:rsidR="009948AD" w:rsidRDefault="00DD1D1C" w:rsidP="00037CE1"/>
    <w:p w:rsidR="009948AD" w:rsidRDefault="00DD1D1C" w:rsidP="009948AD">
      <w:pPr>
        <w:rPr>
          <w:b/>
        </w:rPr>
      </w:pPr>
      <w:r w:rsidRPr="009948AD">
        <w:rPr>
          <w:b/>
        </w:rPr>
        <w:t>Project Description:</w:t>
      </w:r>
    </w:p>
    <w:p w:rsidR="000F248B" w:rsidRDefault="00DD1D1C" w:rsidP="003A625B">
      <w:pPr>
        <w:rPr>
          <w:b/>
        </w:rPr>
      </w:pPr>
      <w:r w:rsidRPr="002B6DD3">
        <w:rPr>
          <w:rFonts w:cs="Arial"/>
          <w:color w:val="333333"/>
          <w:shd w:val="clear" w:color="auto" w:fill="FFFFFF"/>
        </w:rPr>
        <w:t xml:space="preserve">It is </w:t>
      </w:r>
      <w:r w:rsidRPr="00720742">
        <w:rPr>
          <w:shd w:val="clear" w:color="auto" w:fill="FFFFFF"/>
        </w:rPr>
        <w:t>an</w:t>
      </w:r>
      <w:r w:rsidRPr="00720742">
        <w:t> </w:t>
      </w:r>
      <w:r w:rsidRPr="00720742">
        <w:rPr>
          <w:shd w:val="clear" w:color="auto" w:fill="FFFFFF"/>
        </w:rPr>
        <w:t>C#</w:t>
      </w:r>
      <w:r w:rsidRPr="00720742">
        <w:t> </w:t>
      </w:r>
      <w:r w:rsidRPr="00720742">
        <w:rPr>
          <w:shd w:val="clear" w:color="auto" w:fill="FFFFFF"/>
        </w:rPr>
        <w:t>Application</w:t>
      </w:r>
      <w:r>
        <w:rPr>
          <w:rFonts w:cs="Arial"/>
          <w:color w:val="333333"/>
          <w:shd w:val="clear" w:color="auto" w:fill="FFFFFF"/>
        </w:rPr>
        <w:t xml:space="preserve"> that help </w:t>
      </w:r>
      <w:r w:rsidRPr="002B6DD3">
        <w:rPr>
          <w:rFonts w:cs="Arial"/>
          <w:color w:val="333333"/>
          <w:shd w:val="clear" w:color="auto" w:fill="FFFFFF"/>
        </w:rPr>
        <w:t xml:space="preserve"> to take care of its customer</w:t>
      </w:r>
      <w:r>
        <w:rPr>
          <w:rFonts w:cs="Arial"/>
          <w:color w:val="333333"/>
          <w:shd w:val="clear" w:color="auto" w:fill="FFFFFF"/>
        </w:rPr>
        <w:t>, hotel staff ,rooms</w:t>
      </w:r>
      <w:r w:rsidRPr="002B6DD3">
        <w:rPr>
          <w:rFonts w:cs="Arial"/>
          <w:color w:val="333333"/>
          <w:shd w:val="clear" w:color="auto" w:fill="FFFFFF"/>
        </w:rPr>
        <w:t xml:space="preserve"> details</w:t>
      </w:r>
      <w:r>
        <w:rPr>
          <w:rFonts w:cs="Arial"/>
          <w:color w:val="333333"/>
          <w:shd w:val="clear" w:color="auto" w:fill="FFFFFF"/>
        </w:rPr>
        <w:t xml:space="preserve"> etc</w:t>
      </w:r>
      <w:r>
        <w:rPr>
          <w:rFonts w:cs="Arial"/>
          <w:color w:val="333333"/>
          <w:shd w:val="clear" w:color="auto" w:fill="FFFFFF"/>
        </w:rPr>
        <w:t xml:space="preserve"> .Hotel Management  will  having the application to look after  the problems  which anyone will be facing.</w:t>
      </w:r>
    </w:p>
    <w:p w:rsidR="005026A1" w:rsidRDefault="00DD1D1C" w:rsidP="005026A1">
      <w:pPr>
        <w:widowControl w:val="0"/>
        <w:tabs>
          <w:tab w:val="left" w:pos="660"/>
        </w:tabs>
        <w:autoSpaceDE w:val="0"/>
        <w:autoSpaceDN w:val="0"/>
        <w:adjustRightInd w:val="0"/>
        <w:spacing w:after="0" w:line="269" w:lineRule="exact"/>
        <w:ind w:left="227"/>
        <w:rPr>
          <w:rFonts w:ascii="Times New Roman" w:hAnsi="Times New Roman"/>
          <w:sz w:val="24"/>
          <w:szCs w:val="24"/>
        </w:rPr>
      </w:pPr>
    </w:p>
    <w:p w:rsidR="00F20009" w:rsidRDefault="00DD1D1C" w:rsidP="003A625B">
      <w:pPr>
        <w:pStyle w:val="ListParagraph"/>
      </w:pPr>
    </w:p>
    <w:tbl>
      <w:tblPr>
        <w:tblStyle w:val="ColorfulGrid1"/>
        <w:tblW w:w="0" w:type="auto"/>
        <w:tblInd w:w="-252" w:type="dxa"/>
        <w:tblLook w:val="04A0" w:firstRow="1" w:lastRow="0" w:firstColumn="1" w:lastColumn="0" w:noHBand="0" w:noVBand="1"/>
      </w:tblPr>
      <w:tblGrid>
        <w:gridCol w:w="9828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</w:tcPr>
          <w:p w:rsidR="005026A1" w:rsidRDefault="00DD1D1C" w:rsidP="005026A1">
            <w:r>
              <w:t>INTERPERSONAL SKILLS</w:t>
            </w:r>
          </w:p>
        </w:tc>
      </w:tr>
    </w:tbl>
    <w:p w:rsidR="00FC407C" w:rsidRDefault="00DD1D1C" w:rsidP="00FC407C">
      <w:pPr>
        <w:widowControl w:val="0"/>
        <w:autoSpaceDE w:val="0"/>
        <w:autoSpaceDN w:val="0"/>
        <w:adjustRightInd w:val="0"/>
        <w:spacing w:after="0" w:line="240" w:lineRule="auto"/>
        <w:ind w:left="598"/>
        <w:rPr>
          <w:rFonts w:asciiTheme="minorHAnsi" w:hAnsiTheme="minorHAnsi"/>
        </w:rPr>
      </w:pPr>
    </w:p>
    <w:p w:rsidR="005026A1" w:rsidRPr="00FC407C" w:rsidRDefault="00DD1D1C" w:rsidP="00FC40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FC407C">
        <w:rPr>
          <w:rFonts w:asciiTheme="minorHAnsi" w:hAnsiTheme="minorHAnsi"/>
        </w:rPr>
        <w:t>Abil</w:t>
      </w:r>
      <w:r w:rsidRPr="00FC407C">
        <w:rPr>
          <w:rFonts w:asciiTheme="minorHAnsi" w:hAnsiTheme="minorHAnsi"/>
          <w:spacing w:val="-9"/>
        </w:rPr>
        <w:t>i</w:t>
      </w:r>
      <w:r w:rsidRPr="00FC407C">
        <w:rPr>
          <w:rFonts w:asciiTheme="minorHAnsi" w:hAnsiTheme="minorHAnsi"/>
          <w:spacing w:val="10"/>
        </w:rPr>
        <w:t>t</w:t>
      </w:r>
      <w:r w:rsidRPr="00FC407C">
        <w:rPr>
          <w:rFonts w:asciiTheme="minorHAnsi" w:hAnsiTheme="minorHAnsi"/>
        </w:rPr>
        <w:t>y</w:t>
      </w:r>
      <w:r w:rsidRPr="00FC407C">
        <w:rPr>
          <w:rFonts w:asciiTheme="minorHAnsi" w:hAnsiTheme="minorHAnsi"/>
          <w:spacing w:val="-7"/>
        </w:rPr>
        <w:t xml:space="preserve"> </w:t>
      </w:r>
      <w:r w:rsidRPr="00FC407C">
        <w:rPr>
          <w:rFonts w:asciiTheme="minorHAnsi" w:hAnsiTheme="minorHAnsi"/>
          <w:spacing w:val="5"/>
        </w:rPr>
        <w:t>t</w:t>
      </w:r>
      <w:r w:rsidRPr="00FC407C">
        <w:rPr>
          <w:rFonts w:asciiTheme="minorHAnsi" w:hAnsiTheme="minorHAnsi"/>
        </w:rPr>
        <w:t>o</w:t>
      </w:r>
      <w:r w:rsidRPr="00FC407C">
        <w:rPr>
          <w:rFonts w:asciiTheme="minorHAnsi" w:hAnsiTheme="minorHAnsi"/>
          <w:spacing w:val="2"/>
        </w:rPr>
        <w:t xml:space="preserve"> r</w:t>
      </w:r>
      <w:r w:rsidRPr="00FC407C">
        <w:rPr>
          <w:rFonts w:asciiTheme="minorHAnsi" w:hAnsiTheme="minorHAnsi"/>
          <w:spacing w:val="-1"/>
        </w:rPr>
        <w:t>a</w:t>
      </w:r>
      <w:r w:rsidRPr="00FC407C">
        <w:rPr>
          <w:rFonts w:asciiTheme="minorHAnsi" w:hAnsiTheme="minorHAnsi"/>
        </w:rPr>
        <w:t>p</w:t>
      </w:r>
      <w:r w:rsidRPr="00FC407C">
        <w:rPr>
          <w:rFonts w:asciiTheme="minorHAnsi" w:hAnsiTheme="minorHAnsi"/>
          <w:spacing w:val="-9"/>
        </w:rPr>
        <w:t>i</w:t>
      </w:r>
      <w:r w:rsidRPr="00FC407C">
        <w:rPr>
          <w:rFonts w:asciiTheme="minorHAnsi" w:hAnsiTheme="minorHAnsi"/>
          <w:spacing w:val="5"/>
        </w:rPr>
        <w:t>d</w:t>
      </w:r>
      <w:r w:rsidRPr="00FC407C">
        <w:rPr>
          <w:rFonts w:asciiTheme="minorHAnsi" w:hAnsiTheme="minorHAnsi"/>
        </w:rPr>
        <w:t>ly</w:t>
      </w:r>
      <w:r w:rsidRPr="00FC407C">
        <w:rPr>
          <w:rFonts w:asciiTheme="minorHAnsi" w:hAnsiTheme="minorHAnsi"/>
          <w:spacing w:val="2"/>
        </w:rPr>
        <w:t xml:space="preserve"> </w:t>
      </w:r>
      <w:r w:rsidRPr="00FC407C">
        <w:rPr>
          <w:rFonts w:asciiTheme="minorHAnsi" w:hAnsiTheme="minorHAnsi"/>
          <w:spacing w:val="-5"/>
        </w:rPr>
        <w:t>b</w:t>
      </w:r>
      <w:r w:rsidRPr="00FC407C">
        <w:rPr>
          <w:rFonts w:asciiTheme="minorHAnsi" w:hAnsiTheme="minorHAnsi"/>
          <w:spacing w:val="5"/>
        </w:rPr>
        <w:t>u</w:t>
      </w:r>
      <w:r w:rsidRPr="00FC407C">
        <w:rPr>
          <w:rFonts w:asciiTheme="minorHAnsi" w:hAnsiTheme="minorHAnsi"/>
          <w:spacing w:val="-4"/>
        </w:rPr>
        <w:t>il</w:t>
      </w:r>
      <w:r w:rsidRPr="00FC407C">
        <w:rPr>
          <w:rFonts w:asciiTheme="minorHAnsi" w:hAnsiTheme="minorHAnsi"/>
        </w:rPr>
        <w:t>d</w:t>
      </w:r>
      <w:r w:rsidRPr="00FC407C">
        <w:rPr>
          <w:rFonts w:asciiTheme="minorHAnsi" w:hAnsiTheme="minorHAnsi"/>
          <w:spacing w:val="2"/>
        </w:rPr>
        <w:t xml:space="preserve"> r</w:t>
      </w:r>
      <w:r w:rsidRPr="00FC407C">
        <w:rPr>
          <w:rFonts w:asciiTheme="minorHAnsi" w:hAnsiTheme="minorHAnsi"/>
          <w:spacing w:val="4"/>
        </w:rPr>
        <w:t>e</w:t>
      </w:r>
      <w:r w:rsidRPr="00FC407C">
        <w:rPr>
          <w:rFonts w:asciiTheme="minorHAnsi" w:hAnsiTheme="minorHAnsi"/>
          <w:spacing w:val="-4"/>
        </w:rPr>
        <w:t>l</w:t>
      </w:r>
      <w:r w:rsidRPr="00FC407C">
        <w:rPr>
          <w:rFonts w:asciiTheme="minorHAnsi" w:hAnsiTheme="minorHAnsi"/>
          <w:spacing w:val="-1"/>
        </w:rPr>
        <w:t>a</w:t>
      </w:r>
      <w:r w:rsidRPr="00FC407C">
        <w:rPr>
          <w:rFonts w:asciiTheme="minorHAnsi" w:hAnsiTheme="minorHAnsi"/>
          <w:spacing w:val="10"/>
        </w:rPr>
        <w:t>t</w:t>
      </w:r>
      <w:r w:rsidRPr="00FC407C">
        <w:rPr>
          <w:rFonts w:asciiTheme="minorHAnsi" w:hAnsiTheme="minorHAnsi"/>
          <w:spacing w:val="-9"/>
        </w:rPr>
        <w:t>i</w:t>
      </w:r>
      <w:r w:rsidRPr="00FC407C">
        <w:rPr>
          <w:rFonts w:asciiTheme="minorHAnsi" w:hAnsiTheme="minorHAnsi"/>
          <w:spacing w:val="5"/>
        </w:rPr>
        <w:t>o</w:t>
      </w:r>
      <w:r w:rsidRPr="00FC407C">
        <w:rPr>
          <w:rFonts w:asciiTheme="minorHAnsi" w:hAnsiTheme="minorHAnsi"/>
          <w:spacing w:val="-5"/>
        </w:rPr>
        <w:t>n</w:t>
      </w:r>
      <w:r w:rsidRPr="00FC407C">
        <w:rPr>
          <w:rFonts w:asciiTheme="minorHAnsi" w:hAnsiTheme="minorHAnsi"/>
          <w:spacing w:val="3"/>
        </w:rPr>
        <w:t>s</w:t>
      </w:r>
      <w:r w:rsidRPr="00FC407C">
        <w:rPr>
          <w:rFonts w:asciiTheme="minorHAnsi" w:hAnsiTheme="minorHAnsi"/>
        </w:rPr>
        <w:t>h</w:t>
      </w:r>
      <w:r w:rsidRPr="00FC407C">
        <w:rPr>
          <w:rFonts w:asciiTheme="minorHAnsi" w:hAnsiTheme="minorHAnsi"/>
          <w:spacing w:val="-4"/>
        </w:rPr>
        <w:t>i</w:t>
      </w:r>
      <w:r w:rsidRPr="00FC407C">
        <w:rPr>
          <w:rFonts w:asciiTheme="minorHAnsi" w:hAnsiTheme="minorHAnsi"/>
        </w:rPr>
        <w:t>p</w:t>
      </w:r>
      <w:r w:rsidRPr="00FC407C">
        <w:rPr>
          <w:rFonts w:asciiTheme="minorHAnsi" w:hAnsiTheme="minorHAnsi"/>
          <w:spacing w:val="2"/>
        </w:rPr>
        <w:t xml:space="preserve"> </w:t>
      </w:r>
      <w:r w:rsidRPr="00FC407C">
        <w:rPr>
          <w:rFonts w:asciiTheme="minorHAnsi" w:hAnsiTheme="minorHAnsi"/>
          <w:spacing w:val="4"/>
        </w:rPr>
        <w:t>a</w:t>
      </w:r>
      <w:r w:rsidRPr="00FC407C">
        <w:rPr>
          <w:rFonts w:asciiTheme="minorHAnsi" w:hAnsiTheme="minorHAnsi"/>
          <w:spacing w:val="-5"/>
        </w:rPr>
        <w:t>n</w:t>
      </w:r>
      <w:r w:rsidRPr="00FC407C">
        <w:rPr>
          <w:rFonts w:asciiTheme="minorHAnsi" w:hAnsiTheme="minorHAnsi"/>
        </w:rPr>
        <w:t>d</w:t>
      </w:r>
      <w:r w:rsidRPr="00FC407C">
        <w:rPr>
          <w:rFonts w:asciiTheme="minorHAnsi" w:hAnsiTheme="minorHAnsi"/>
          <w:spacing w:val="2"/>
        </w:rPr>
        <w:t xml:space="preserve"> </w:t>
      </w:r>
      <w:r w:rsidRPr="00FC407C">
        <w:rPr>
          <w:rFonts w:asciiTheme="minorHAnsi" w:hAnsiTheme="minorHAnsi"/>
          <w:spacing w:val="-2"/>
        </w:rPr>
        <w:t>s</w:t>
      </w:r>
      <w:r w:rsidRPr="00FC407C">
        <w:rPr>
          <w:rFonts w:asciiTheme="minorHAnsi" w:hAnsiTheme="minorHAnsi"/>
          <w:spacing w:val="-1"/>
        </w:rPr>
        <w:t>e</w:t>
      </w:r>
      <w:r w:rsidRPr="00FC407C">
        <w:rPr>
          <w:rFonts w:asciiTheme="minorHAnsi" w:hAnsiTheme="minorHAnsi"/>
        </w:rPr>
        <w:t>t</w:t>
      </w:r>
      <w:r w:rsidRPr="00FC407C">
        <w:rPr>
          <w:rFonts w:asciiTheme="minorHAnsi" w:hAnsiTheme="minorHAnsi"/>
          <w:spacing w:val="8"/>
        </w:rPr>
        <w:t xml:space="preserve"> </w:t>
      </w:r>
      <w:r w:rsidRPr="00FC407C">
        <w:rPr>
          <w:rFonts w:asciiTheme="minorHAnsi" w:hAnsiTheme="minorHAnsi"/>
        </w:rPr>
        <w:t>up</w:t>
      </w:r>
      <w:r w:rsidRPr="00FC407C">
        <w:rPr>
          <w:rFonts w:asciiTheme="minorHAnsi" w:hAnsiTheme="minorHAnsi"/>
          <w:spacing w:val="-2"/>
        </w:rPr>
        <w:t xml:space="preserve"> </w:t>
      </w:r>
      <w:r w:rsidRPr="00FC407C">
        <w:rPr>
          <w:rFonts w:asciiTheme="minorHAnsi" w:hAnsiTheme="minorHAnsi"/>
        </w:rPr>
        <w:t>t</w:t>
      </w:r>
      <w:r w:rsidRPr="00FC407C">
        <w:rPr>
          <w:rFonts w:asciiTheme="minorHAnsi" w:hAnsiTheme="minorHAnsi"/>
          <w:spacing w:val="2"/>
        </w:rPr>
        <w:t>r</w:t>
      </w:r>
      <w:r w:rsidRPr="00FC407C">
        <w:rPr>
          <w:rFonts w:asciiTheme="minorHAnsi" w:hAnsiTheme="minorHAnsi"/>
        </w:rPr>
        <w:t>u</w:t>
      </w:r>
      <w:r w:rsidRPr="00FC407C">
        <w:rPr>
          <w:rFonts w:asciiTheme="minorHAnsi" w:hAnsiTheme="minorHAnsi"/>
          <w:spacing w:val="-2"/>
        </w:rPr>
        <w:t>s</w:t>
      </w:r>
      <w:r w:rsidRPr="00FC407C">
        <w:rPr>
          <w:rFonts w:asciiTheme="minorHAnsi" w:hAnsiTheme="minorHAnsi"/>
        </w:rPr>
        <w:t>t.</w:t>
      </w:r>
    </w:p>
    <w:p w:rsidR="005026A1" w:rsidRPr="00FC407C" w:rsidRDefault="00DD1D1C" w:rsidP="00FC40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4" w:lineRule="exact"/>
        <w:rPr>
          <w:rFonts w:asciiTheme="minorHAnsi" w:hAnsiTheme="minorHAnsi"/>
        </w:rPr>
      </w:pPr>
      <w:r w:rsidRPr="00FC407C">
        <w:rPr>
          <w:rFonts w:asciiTheme="minorHAnsi" w:hAnsiTheme="minorHAnsi"/>
          <w:spacing w:val="26"/>
        </w:rPr>
        <w:t>Confident</w:t>
      </w:r>
      <w:r w:rsidRPr="00FC407C">
        <w:rPr>
          <w:rFonts w:asciiTheme="minorHAnsi" w:hAnsiTheme="minorHAnsi"/>
          <w:spacing w:val="8"/>
        </w:rPr>
        <w:t xml:space="preserve"> </w:t>
      </w:r>
      <w:r w:rsidRPr="00FC407C">
        <w:rPr>
          <w:rFonts w:asciiTheme="minorHAnsi" w:hAnsiTheme="minorHAnsi"/>
          <w:spacing w:val="-1"/>
        </w:rPr>
        <w:t>a</w:t>
      </w:r>
      <w:r w:rsidRPr="00FC407C">
        <w:rPr>
          <w:rFonts w:asciiTheme="minorHAnsi" w:hAnsiTheme="minorHAnsi"/>
          <w:spacing w:val="-5"/>
        </w:rPr>
        <w:t>n</w:t>
      </w:r>
      <w:r w:rsidRPr="00FC407C">
        <w:rPr>
          <w:rFonts w:asciiTheme="minorHAnsi" w:hAnsiTheme="minorHAnsi"/>
        </w:rPr>
        <w:t>d</w:t>
      </w:r>
      <w:r w:rsidRPr="00FC407C">
        <w:rPr>
          <w:rFonts w:asciiTheme="minorHAnsi" w:hAnsiTheme="minorHAnsi"/>
          <w:spacing w:val="2"/>
        </w:rPr>
        <w:t xml:space="preserve"> </w:t>
      </w:r>
      <w:r w:rsidRPr="00FC407C">
        <w:rPr>
          <w:rFonts w:asciiTheme="minorHAnsi" w:hAnsiTheme="minorHAnsi"/>
        </w:rPr>
        <w:t>D</w:t>
      </w:r>
      <w:r w:rsidRPr="00FC407C">
        <w:rPr>
          <w:rFonts w:asciiTheme="minorHAnsi" w:hAnsiTheme="minorHAnsi"/>
          <w:spacing w:val="-1"/>
        </w:rPr>
        <w:t>e</w:t>
      </w:r>
      <w:r w:rsidRPr="00FC407C">
        <w:rPr>
          <w:rFonts w:asciiTheme="minorHAnsi" w:hAnsiTheme="minorHAnsi"/>
          <w:spacing w:val="5"/>
        </w:rPr>
        <w:t>t</w:t>
      </w:r>
      <w:r w:rsidRPr="00FC407C">
        <w:rPr>
          <w:rFonts w:asciiTheme="minorHAnsi" w:hAnsiTheme="minorHAnsi"/>
          <w:spacing w:val="-1"/>
        </w:rPr>
        <w:t>e</w:t>
      </w:r>
      <w:r w:rsidRPr="00FC407C">
        <w:rPr>
          <w:rFonts w:asciiTheme="minorHAnsi" w:hAnsiTheme="minorHAnsi"/>
          <w:spacing w:val="2"/>
        </w:rPr>
        <w:t>r</w:t>
      </w:r>
      <w:r w:rsidRPr="00FC407C">
        <w:rPr>
          <w:rFonts w:asciiTheme="minorHAnsi" w:hAnsiTheme="minorHAnsi"/>
          <w:spacing w:val="-4"/>
        </w:rPr>
        <w:t>mi</w:t>
      </w:r>
      <w:r w:rsidRPr="00FC407C">
        <w:rPr>
          <w:rFonts w:asciiTheme="minorHAnsi" w:hAnsiTheme="minorHAnsi"/>
        </w:rPr>
        <w:t>n</w:t>
      </w:r>
      <w:r w:rsidRPr="00FC407C">
        <w:rPr>
          <w:rFonts w:asciiTheme="minorHAnsi" w:hAnsiTheme="minorHAnsi"/>
          <w:spacing w:val="-1"/>
        </w:rPr>
        <w:t>e</w:t>
      </w:r>
      <w:r w:rsidRPr="00FC407C">
        <w:rPr>
          <w:rFonts w:asciiTheme="minorHAnsi" w:hAnsiTheme="minorHAnsi"/>
        </w:rPr>
        <w:t>d</w:t>
      </w:r>
    </w:p>
    <w:p w:rsidR="005026A1" w:rsidRPr="00FC407C" w:rsidRDefault="00DD1D1C" w:rsidP="00FC407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" w:after="0" w:line="271" w:lineRule="exact"/>
        <w:rPr>
          <w:rFonts w:asciiTheme="minorHAnsi" w:hAnsiTheme="minorHAnsi"/>
        </w:rPr>
      </w:pPr>
      <w:r w:rsidRPr="00FC407C">
        <w:rPr>
          <w:rFonts w:asciiTheme="minorHAnsi" w:hAnsiTheme="minorHAnsi"/>
          <w:position w:val="-1"/>
        </w:rPr>
        <w:t>Abil</w:t>
      </w:r>
      <w:r w:rsidRPr="00FC407C">
        <w:rPr>
          <w:rFonts w:asciiTheme="minorHAnsi" w:hAnsiTheme="minorHAnsi"/>
          <w:spacing w:val="-9"/>
          <w:position w:val="-1"/>
        </w:rPr>
        <w:t>i</w:t>
      </w:r>
      <w:r w:rsidRPr="00FC407C">
        <w:rPr>
          <w:rFonts w:asciiTheme="minorHAnsi" w:hAnsiTheme="minorHAnsi"/>
          <w:spacing w:val="10"/>
          <w:position w:val="-1"/>
        </w:rPr>
        <w:t>t</w:t>
      </w:r>
      <w:r w:rsidRPr="00FC407C">
        <w:rPr>
          <w:rFonts w:asciiTheme="minorHAnsi" w:hAnsiTheme="minorHAnsi"/>
          <w:position w:val="-1"/>
        </w:rPr>
        <w:t>y</w:t>
      </w:r>
      <w:r w:rsidRPr="00FC407C">
        <w:rPr>
          <w:rFonts w:asciiTheme="minorHAnsi" w:hAnsiTheme="minorHAnsi"/>
          <w:spacing w:val="-7"/>
          <w:position w:val="-1"/>
        </w:rPr>
        <w:t xml:space="preserve"> </w:t>
      </w:r>
      <w:r w:rsidRPr="00FC407C">
        <w:rPr>
          <w:rFonts w:asciiTheme="minorHAnsi" w:hAnsiTheme="minorHAnsi"/>
          <w:spacing w:val="5"/>
          <w:position w:val="-1"/>
        </w:rPr>
        <w:t>t</w:t>
      </w:r>
      <w:r w:rsidRPr="00FC407C">
        <w:rPr>
          <w:rFonts w:asciiTheme="minorHAnsi" w:hAnsiTheme="minorHAnsi"/>
          <w:position w:val="-1"/>
        </w:rPr>
        <w:t>o</w:t>
      </w:r>
      <w:r w:rsidRPr="00FC407C">
        <w:rPr>
          <w:rFonts w:asciiTheme="minorHAnsi" w:hAnsiTheme="minorHAnsi"/>
          <w:spacing w:val="7"/>
          <w:position w:val="-1"/>
        </w:rPr>
        <w:t xml:space="preserve"> </w:t>
      </w:r>
      <w:r w:rsidRPr="00FC407C">
        <w:rPr>
          <w:rFonts w:asciiTheme="minorHAnsi" w:hAnsiTheme="minorHAnsi"/>
          <w:spacing w:val="-6"/>
          <w:position w:val="-1"/>
        </w:rPr>
        <w:t>c</w:t>
      </w:r>
      <w:r w:rsidRPr="00FC407C">
        <w:rPr>
          <w:rFonts w:asciiTheme="minorHAnsi" w:hAnsiTheme="minorHAnsi"/>
          <w:spacing w:val="5"/>
          <w:position w:val="-1"/>
        </w:rPr>
        <w:t>o</w:t>
      </w:r>
      <w:r w:rsidRPr="00FC407C">
        <w:rPr>
          <w:rFonts w:asciiTheme="minorHAnsi" w:hAnsiTheme="minorHAnsi"/>
          <w:position w:val="-1"/>
        </w:rPr>
        <w:t>pe</w:t>
      </w:r>
      <w:r w:rsidRPr="00FC407C">
        <w:rPr>
          <w:rFonts w:asciiTheme="minorHAnsi" w:hAnsiTheme="minorHAnsi"/>
          <w:spacing w:val="-3"/>
          <w:position w:val="-1"/>
        </w:rPr>
        <w:t xml:space="preserve"> </w:t>
      </w:r>
      <w:r w:rsidRPr="00FC407C">
        <w:rPr>
          <w:rFonts w:asciiTheme="minorHAnsi" w:hAnsiTheme="minorHAnsi"/>
          <w:position w:val="-1"/>
        </w:rPr>
        <w:t>up</w:t>
      </w:r>
      <w:r w:rsidRPr="00FC407C">
        <w:rPr>
          <w:rFonts w:asciiTheme="minorHAnsi" w:hAnsiTheme="minorHAnsi"/>
          <w:spacing w:val="2"/>
          <w:position w:val="-1"/>
        </w:rPr>
        <w:t xml:space="preserve"> </w:t>
      </w:r>
      <w:r w:rsidRPr="00FC407C">
        <w:rPr>
          <w:rFonts w:asciiTheme="minorHAnsi" w:hAnsiTheme="minorHAnsi"/>
          <w:position w:val="-1"/>
        </w:rPr>
        <w:t>w</w:t>
      </w:r>
      <w:r w:rsidRPr="00FC407C">
        <w:rPr>
          <w:rFonts w:asciiTheme="minorHAnsi" w:hAnsiTheme="minorHAnsi"/>
          <w:spacing w:val="-9"/>
          <w:position w:val="-1"/>
        </w:rPr>
        <w:t>i</w:t>
      </w:r>
      <w:r w:rsidRPr="00FC407C">
        <w:rPr>
          <w:rFonts w:asciiTheme="minorHAnsi" w:hAnsiTheme="minorHAnsi"/>
          <w:spacing w:val="5"/>
          <w:position w:val="-1"/>
        </w:rPr>
        <w:t>t</w:t>
      </w:r>
      <w:r w:rsidRPr="00FC407C">
        <w:rPr>
          <w:rFonts w:asciiTheme="minorHAnsi" w:hAnsiTheme="minorHAnsi"/>
          <w:position w:val="-1"/>
        </w:rPr>
        <w:t>h</w:t>
      </w:r>
      <w:r w:rsidRPr="00FC407C">
        <w:rPr>
          <w:rFonts w:asciiTheme="minorHAnsi" w:hAnsiTheme="minorHAnsi"/>
          <w:spacing w:val="-2"/>
          <w:position w:val="-1"/>
        </w:rPr>
        <w:t xml:space="preserve"> </w:t>
      </w:r>
      <w:r w:rsidRPr="00FC407C">
        <w:rPr>
          <w:rFonts w:asciiTheme="minorHAnsi" w:hAnsiTheme="minorHAnsi"/>
          <w:spacing w:val="5"/>
          <w:position w:val="-1"/>
        </w:rPr>
        <w:t>d</w:t>
      </w:r>
      <w:r w:rsidRPr="00FC407C">
        <w:rPr>
          <w:rFonts w:asciiTheme="minorHAnsi" w:hAnsiTheme="minorHAnsi"/>
          <w:spacing w:val="-4"/>
          <w:position w:val="-1"/>
        </w:rPr>
        <w:t>i</w:t>
      </w:r>
      <w:r w:rsidRPr="00FC407C">
        <w:rPr>
          <w:rFonts w:asciiTheme="minorHAnsi" w:hAnsiTheme="minorHAnsi"/>
          <w:spacing w:val="-3"/>
          <w:position w:val="-1"/>
        </w:rPr>
        <w:t>ff</w:t>
      </w:r>
      <w:r w:rsidRPr="00FC407C">
        <w:rPr>
          <w:rFonts w:asciiTheme="minorHAnsi" w:hAnsiTheme="minorHAnsi"/>
          <w:spacing w:val="-1"/>
          <w:position w:val="-1"/>
        </w:rPr>
        <w:t>e</w:t>
      </w:r>
      <w:r w:rsidRPr="00FC407C">
        <w:rPr>
          <w:rFonts w:asciiTheme="minorHAnsi" w:hAnsiTheme="minorHAnsi"/>
          <w:spacing w:val="2"/>
          <w:position w:val="-1"/>
        </w:rPr>
        <w:t>r</w:t>
      </w:r>
      <w:r w:rsidRPr="00FC407C">
        <w:rPr>
          <w:rFonts w:asciiTheme="minorHAnsi" w:hAnsiTheme="minorHAnsi"/>
          <w:spacing w:val="4"/>
          <w:position w:val="-1"/>
        </w:rPr>
        <w:t>e</w:t>
      </w:r>
      <w:r w:rsidRPr="00FC407C">
        <w:rPr>
          <w:rFonts w:asciiTheme="minorHAnsi" w:hAnsiTheme="minorHAnsi"/>
          <w:spacing w:val="-5"/>
          <w:position w:val="-1"/>
        </w:rPr>
        <w:t>n</w:t>
      </w:r>
      <w:r w:rsidRPr="00FC407C">
        <w:rPr>
          <w:rFonts w:asciiTheme="minorHAnsi" w:hAnsiTheme="minorHAnsi"/>
          <w:position w:val="-1"/>
        </w:rPr>
        <w:t>t</w:t>
      </w:r>
      <w:r w:rsidRPr="00FC407C">
        <w:rPr>
          <w:rFonts w:asciiTheme="minorHAnsi" w:hAnsiTheme="minorHAnsi"/>
          <w:spacing w:val="8"/>
          <w:position w:val="-1"/>
        </w:rPr>
        <w:t xml:space="preserve"> </w:t>
      </w:r>
      <w:r w:rsidRPr="00FC407C">
        <w:rPr>
          <w:rFonts w:asciiTheme="minorHAnsi" w:hAnsiTheme="minorHAnsi"/>
          <w:spacing w:val="3"/>
          <w:position w:val="-1"/>
        </w:rPr>
        <w:t>s</w:t>
      </w:r>
      <w:r w:rsidRPr="00FC407C">
        <w:rPr>
          <w:rFonts w:asciiTheme="minorHAnsi" w:hAnsiTheme="minorHAnsi"/>
          <w:spacing w:val="-9"/>
          <w:position w:val="-1"/>
        </w:rPr>
        <w:t>i</w:t>
      </w:r>
      <w:r w:rsidRPr="00FC407C">
        <w:rPr>
          <w:rFonts w:asciiTheme="minorHAnsi" w:hAnsiTheme="minorHAnsi"/>
          <w:spacing w:val="5"/>
          <w:position w:val="-1"/>
        </w:rPr>
        <w:t>t</w:t>
      </w:r>
      <w:r w:rsidRPr="00FC407C">
        <w:rPr>
          <w:rFonts w:asciiTheme="minorHAnsi" w:hAnsiTheme="minorHAnsi"/>
          <w:position w:val="-1"/>
        </w:rPr>
        <w:t>u</w:t>
      </w:r>
      <w:r w:rsidRPr="00FC407C">
        <w:rPr>
          <w:rFonts w:asciiTheme="minorHAnsi" w:hAnsiTheme="minorHAnsi"/>
          <w:spacing w:val="-1"/>
          <w:position w:val="-1"/>
        </w:rPr>
        <w:t>a</w:t>
      </w:r>
      <w:r w:rsidRPr="00FC407C">
        <w:rPr>
          <w:rFonts w:asciiTheme="minorHAnsi" w:hAnsiTheme="minorHAnsi"/>
          <w:spacing w:val="5"/>
          <w:position w:val="-1"/>
        </w:rPr>
        <w:t>t</w:t>
      </w:r>
      <w:r w:rsidRPr="00FC407C">
        <w:rPr>
          <w:rFonts w:asciiTheme="minorHAnsi" w:hAnsiTheme="minorHAnsi"/>
          <w:spacing w:val="-9"/>
          <w:position w:val="-1"/>
        </w:rPr>
        <w:t>i</w:t>
      </w:r>
      <w:r w:rsidRPr="00FC407C">
        <w:rPr>
          <w:rFonts w:asciiTheme="minorHAnsi" w:hAnsiTheme="minorHAnsi"/>
          <w:spacing w:val="5"/>
          <w:position w:val="-1"/>
        </w:rPr>
        <w:t>o</w:t>
      </w:r>
      <w:r w:rsidRPr="00FC407C">
        <w:rPr>
          <w:rFonts w:asciiTheme="minorHAnsi" w:hAnsiTheme="minorHAnsi"/>
          <w:position w:val="-1"/>
        </w:rPr>
        <w:t>n</w:t>
      </w:r>
      <w:r w:rsidRPr="00FC407C">
        <w:rPr>
          <w:rFonts w:asciiTheme="minorHAnsi" w:hAnsiTheme="minorHAnsi"/>
          <w:spacing w:val="-2"/>
          <w:position w:val="-1"/>
        </w:rPr>
        <w:t>s</w:t>
      </w:r>
      <w:r w:rsidRPr="00FC407C">
        <w:rPr>
          <w:rFonts w:asciiTheme="minorHAnsi" w:hAnsiTheme="minorHAnsi"/>
          <w:position w:val="-1"/>
        </w:rPr>
        <w:t>.</w:t>
      </w:r>
    </w:p>
    <w:p w:rsidR="00FC407C" w:rsidRDefault="00DD1D1C" w:rsidP="00FC407C">
      <w:pPr>
        <w:pStyle w:val="ListParagraph"/>
        <w:widowControl w:val="0"/>
        <w:autoSpaceDE w:val="0"/>
        <w:autoSpaceDN w:val="0"/>
        <w:adjustRightInd w:val="0"/>
        <w:spacing w:before="2" w:after="0" w:line="271" w:lineRule="exact"/>
        <w:ind w:left="958"/>
        <w:rPr>
          <w:rFonts w:asciiTheme="minorHAnsi" w:hAnsiTheme="minorHAnsi"/>
          <w:position w:val="-1"/>
        </w:rPr>
      </w:pPr>
    </w:p>
    <w:p w:rsidR="00FC407C" w:rsidRDefault="00DD1D1C" w:rsidP="00FC407C">
      <w:pPr>
        <w:pStyle w:val="ListParagraph"/>
        <w:widowControl w:val="0"/>
        <w:autoSpaceDE w:val="0"/>
        <w:autoSpaceDN w:val="0"/>
        <w:adjustRightInd w:val="0"/>
        <w:spacing w:before="2" w:after="0" w:line="271" w:lineRule="exact"/>
        <w:ind w:left="958"/>
        <w:rPr>
          <w:rFonts w:asciiTheme="minorHAnsi" w:hAnsiTheme="minorHAnsi"/>
          <w:position w:val="-1"/>
        </w:rPr>
      </w:pPr>
    </w:p>
    <w:p w:rsidR="003A625B" w:rsidRDefault="00DD1D1C" w:rsidP="00FC407C">
      <w:pPr>
        <w:pStyle w:val="ListParagraph"/>
        <w:widowControl w:val="0"/>
        <w:autoSpaceDE w:val="0"/>
        <w:autoSpaceDN w:val="0"/>
        <w:adjustRightInd w:val="0"/>
        <w:spacing w:before="2" w:after="0" w:line="271" w:lineRule="exact"/>
        <w:ind w:left="958"/>
        <w:rPr>
          <w:rFonts w:asciiTheme="minorHAnsi" w:hAnsiTheme="minorHAnsi"/>
          <w:position w:val="-1"/>
        </w:rPr>
      </w:pPr>
    </w:p>
    <w:p w:rsidR="003A625B" w:rsidRDefault="00DD1D1C" w:rsidP="00FC407C">
      <w:pPr>
        <w:pStyle w:val="ListParagraph"/>
        <w:widowControl w:val="0"/>
        <w:autoSpaceDE w:val="0"/>
        <w:autoSpaceDN w:val="0"/>
        <w:adjustRightInd w:val="0"/>
        <w:spacing w:before="2" w:after="0" w:line="271" w:lineRule="exact"/>
        <w:ind w:left="958"/>
        <w:rPr>
          <w:rFonts w:asciiTheme="minorHAnsi" w:hAnsiTheme="minorHAnsi"/>
          <w:position w:val="-1"/>
        </w:rPr>
      </w:pPr>
    </w:p>
    <w:tbl>
      <w:tblPr>
        <w:tblStyle w:val="ColorfulGrid1"/>
        <w:tblW w:w="5132" w:type="pct"/>
        <w:tblInd w:w="-252" w:type="dxa"/>
        <w:tblLook w:val="04A0" w:firstRow="1" w:lastRow="0" w:firstColumn="1" w:lastColumn="0" w:noHBand="0" w:noVBand="1"/>
      </w:tblPr>
      <w:tblGrid>
        <w:gridCol w:w="9829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026A1" w:rsidRDefault="00DD1D1C" w:rsidP="005026A1">
            <w:r>
              <w:t>PERSONAL DETAILS</w:t>
            </w:r>
          </w:p>
        </w:tc>
      </w:tr>
    </w:tbl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76"/>
        <w:gridCol w:w="4899"/>
      </w:tblGrid>
      <w:tr w:rsidR="00C769E5" w:rsidTr="006B7DA7">
        <w:trPr>
          <w:trHeight w:hRule="exact" w:val="733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19"/>
              <w:rPr>
                <w:rFonts w:asciiTheme="minorHAnsi" w:hAnsiTheme="minorHAnsi" w:cs="Garamond"/>
              </w:rPr>
            </w:pP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F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th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r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’</w:t>
            </w:r>
            <w:r w:rsidRPr="00732899">
              <w:rPr>
                <w:rFonts w:asciiTheme="minorHAnsi" w:hAnsiTheme="minorHAnsi" w:cs="Garamond"/>
                <w:b/>
                <w:bCs/>
              </w:rPr>
              <w:t>s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 xml:space="preserve"> 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me</w:t>
            </w:r>
          </w:p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8" w:after="0" w:line="258" w:lineRule="exact"/>
              <w:ind w:left="119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P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rm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  <w:spacing w:val="4"/>
              </w:rPr>
              <w:t xml:space="preserve"> </w:t>
            </w: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-3"/>
              </w:rPr>
              <w:t>d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d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r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s</w:t>
            </w:r>
            <w:r w:rsidRPr="00732899">
              <w:rPr>
                <w:rFonts w:asciiTheme="minorHAnsi" w:hAnsiTheme="minorHAnsi" w:cs="Garamond"/>
                <w:b/>
                <w:bCs/>
              </w:rPr>
              <w:t>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455"/>
              <w:rPr>
                <w:rFonts w:asciiTheme="minorHAnsi" w:hAnsiTheme="minorHAnsi" w:cs="Garamond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8" w:after="0" w:line="258" w:lineRule="exact"/>
              <w:ind w:left="455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</w:rPr>
              <w:t xml:space="preserve">  Riyasat Ali</w:t>
            </w:r>
          </w:p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</w:rPr>
              <w:t xml:space="preserve">  A-353 Sangam Vihar Batra Road New Delhi </w:t>
            </w:r>
          </w:p>
        </w:tc>
      </w:tr>
      <w:tr w:rsidR="00C769E5" w:rsidTr="006B7DA7">
        <w:trPr>
          <w:trHeight w:hRule="exact" w:val="361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19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Da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</w:rPr>
              <w:t>e of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 xml:space="preserve"> </w:t>
            </w: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B</w:t>
            </w:r>
            <w:r w:rsidRPr="00732899">
              <w:rPr>
                <w:rFonts w:asciiTheme="minorHAnsi" w:hAnsiTheme="minorHAnsi" w:cs="Garamond"/>
                <w:b/>
                <w:bCs/>
              </w:rPr>
              <w:t>i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r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</w:rPr>
              <w:t>h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455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</w:rPr>
              <w:t xml:space="preserve">  04  September 1992</w:t>
            </w:r>
          </w:p>
        </w:tc>
      </w:tr>
      <w:tr w:rsidR="00C769E5" w:rsidTr="006B7DA7">
        <w:trPr>
          <w:trHeight w:hRule="exact" w:val="338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9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L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</w:rPr>
              <w:t>g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u</w:t>
            </w:r>
            <w:r w:rsidRPr="00732899">
              <w:rPr>
                <w:rFonts w:asciiTheme="minorHAnsi" w:hAnsiTheme="minorHAnsi" w:cs="Garamond"/>
                <w:b/>
                <w:bCs/>
              </w:rPr>
              <w:t xml:space="preserve">age </w:t>
            </w:r>
            <w:r w:rsidRPr="00732899">
              <w:rPr>
                <w:rFonts w:asciiTheme="minorHAnsi" w:hAnsiTheme="minorHAnsi" w:cs="Garamond"/>
                <w:b/>
                <w:bCs/>
                <w:spacing w:val="-4"/>
              </w:rPr>
              <w:t>K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</w:rPr>
              <w:t>o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w</w:t>
            </w:r>
            <w:r w:rsidRPr="00732899">
              <w:rPr>
                <w:rFonts w:asciiTheme="minorHAnsi" w:hAnsiTheme="minorHAnsi" w:cs="Garamond"/>
                <w:b/>
                <w:bCs/>
              </w:rPr>
              <w:t>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5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92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  <w:spacing w:val="2"/>
              </w:rPr>
              <w:t>E</w:t>
            </w:r>
            <w:r w:rsidRPr="00732899">
              <w:rPr>
                <w:rFonts w:asciiTheme="minorHAnsi" w:hAnsiTheme="minorHAnsi"/>
                <w:spacing w:val="-5"/>
              </w:rPr>
              <w:t>n</w:t>
            </w:r>
            <w:r w:rsidRPr="00732899">
              <w:rPr>
                <w:rFonts w:asciiTheme="minorHAnsi" w:hAnsiTheme="minorHAnsi"/>
                <w:spacing w:val="5"/>
              </w:rPr>
              <w:t>g</w:t>
            </w:r>
            <w:r w:rsidRPr="00732899">
              <w:rPr>
                <w:rFonts w:asciiTheme="minorHAnsi" w:hAnsiTheme="minorHAnsi"/>
                <w:spacing w:val="-4"/>
              </w:rPr>
              <w:t>li</w:t>
            </w:r>
            <w:r w:rsidRPr="00732899">
              <w:rPr>
                <w:rFonts w:asciiTheme="minorHAnsi" w:hAnsiTheme="minorHAnsi"/>
                <w:spacing w:val="3"/>
              </w:rPr>
              <w:t>s</w:t>
            </w:r>
            <w:r w:rsidRPr="00732899">
              <w:rPr>
                <w:rFonts w:asciiTheme="minorHAnsi" w:hAnsiTheme="minorHAnsi"/>
              </w:rPr>
              <w:t>h,Urdu</w:t>
            </w:r>
            <w:r w:rsidRPr="00732899">
              <w:rPr>
                <w:rFonts w:asciiTheme="minorHAnsi" w:hAnsiTheme="minorHAnsi"/>
                <w:spacing w:val="-2"/>
              </w:rPr>
              <w:t xml:space="preserve"> </w:t>
            </w:r>
            <w:r w:rsidRPr="00732899">
              <w:rPr>
                <w:rFonts w:asciiTheme="minorHAnsi" w:hAnsiTheme="minorHAnsi"/>
              </w:rPr>
              <w:t>&amp;</w:t>
            </w:r>
            <w:r w:rsidRPr="00732899">
              <w:rPr>
                <w:rFonts w:asciiTheme="minorHAnsi" w:hAnsiTheme="minorHAnsi"/>
                <w:spacing w:val="-2"/>
              </w:rPr>
              <w:t xml:space="preserve"> </w:t>
            </w:r>
            <w:r w:rsidRPr="00732899">
              <w:rPr>
                <w:rFonts w:asciiTheme="minorHAnsi" w:hAnsiTheme="minorHAnsi"/>
                <w:spacing w:val="4"/>
              </w:rPr>
              <w:t>H</w:t>
            </w:r>
            <w:r w:rsidRPr="00732899">
              <w:rPr>
                <w:rFonts w:asciiTheme="minorHAnsi" w:hAnsiTheme="minorHAnsi"/>
                <w:spacing w:val="-4"/>
              </w:rPr>
              <w:t>i</w:t>
            </w:r>
            <w:r w:rsidRPr="00732899">
              <w:rPr>
                <w:rFonts w:asciiTheme="minorHAnsi" w:hAnsiTheme="minorHAnsi"/>
              </w:rPr>
              <w:t>n</w:t>
            </w:r>
            <w:r w:rsidRPr="00732899">
              <w:rPr>
                <w:rFonts w:asciiTheme="minorHAnsi" w:hAnsiTheme="minorHAnsi"/>
                <w:spacing w:val="5"/>
              </w:rPr>
              <w:t>d</w:t>
            </w:r>
            <w:r w:rsidRPr="00732899">
              <w:rPr>
                <w:rFonts w:asciiTheme="minorHAnsi" w:hAnsiTheme="minorHAnsi"/>
              </w:rPr>
              <w:t>i</w:t>
            </w:r>
          </w:p>
        </w:tc>
      </w:tr>
      <w:tr w:rsidR="00C769E5" w:rsidTr="006B7DA7">
        <w:trPr>
          <w:trHeight w:hRule="exact" w:val="338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9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M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r</w:t>
            </w:r>
            <w:r w:rsidRPr="00732899">
              <w:rPr>
                <w:rFonts w:asciiTheme="minorHAnsi" w:hAnsiTheme="minorHAnsi" w:cs="Garamond"/>
                <w:b/>
                <w:bCs/>
              </w:rPr>
              <w:t>i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</w:rPr>
              <w:t>al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 xml:space="preserve"> 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S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-3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u</w:t>
            </w:r>
            <w:r w:rsidRPr="00732899">
              <w:rPr>
                <w:rFonts w:asciiTheme="minorHAnsi" w:hAnsiTheme="minorHAnsi" w:cs="Garamond"/>
                <w:b/>
                <w:bCs/>
              </w:rPr>
              <w:t>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5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92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  <w:spacing w:val="1"/>
              </w:rPr>
              <w:t>S</w:t>
            </w:r>
            <w:r w:rsidRPr="00732899">
              <w:rPr>
                <w:rFonts w:asciiTheme="minorHAnsi" w:hAnsiTheme="minorHAnsi"/>
                <w:spacing w:val="-4"/>
              </w:rPr>
              <w:t>i</w:t>
            </w:r>
            <w:r w:rsidRPr="00732899">
              <w:rPr>
                <w:rFonts w:asciiTheme="minorHAnsi" w:hAnsiTheme="minorHAnsi"/>
                <w:spacing w:val="-5"/>
              </w:rPr>
              <w:t>n</w:t>
            </w:r>
            <w:r w:rsidRPr="00732899">
              <w:rPr>
                <w:rFonts w:asciiTheme="minorHAnsi" w:hAnsiTheme="minorHAnsi"/>
                <w:spacing w:val="5"/>
              </w:rPr>
              <w:t>g</w:t>
            </w:r>
            <w:r w:rsidRPr="00732899">
              <w:rPr>
                <w:rFonts w:asciiTheme="minorHAnsi" w:hAnsiTheme="minorHAnsi"/>
                <w:spacing w:val="-4"/>
              </w:rPr>
              <w:t>le</w:t>
            </w:r>
          </w:p>
        </w:tc>
      </w:tr>
      <w:tr w:rsidR="00C769E5" w:rsidTr="006B7DA7">
        <w:trPr>
          <w:trHeight w:hRule="exact" w:val="332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9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</w:rPr>
              <w:t>a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</w:rPr>
              <w:t>io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n</w:t>
            </w:r>
            <w:r w:rsidRPr="00732899">
              <w:rPr>
                <w:rFonts w:asciiTheme="minorHAnsi" w:hAnsiTheme="minorHAnsi" w:cs="Garamond"/>
                <w:b/>
                <w:bCs/>
              </w:rPr>
              <w:t>ali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y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/</w:t>
            </w: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R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</w:rPr>
              <w:t>ligion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5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92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  <w:spacing w:val="2"/>
              </w:rPr>
              <w:t>I</w:t>
            </w:r>
            <w:r w:rsidRPr="00732899">
              <w:rPr>
                <w:rFonts w:asciiTheme="minorHAnsi" w:hAnsiTheme="minorHAnsi"/>
                <w:spacing w:val="-5"/>
              </w:rPr>
              <w:t>n</w:t>
            </w:r>
            <w:r w:rsidRPr="00732899">
              <w:rPr>
                <w:rFonts w:asciiTheme="minorHAnsi" w:hAnsiTheme="minorHAnsi"/>
                <w:spacing w:val="5"/>
              </w:rPr>
              <w:t>d</w:t>
            </w:r>
            <w:r w:rsidRPr="00732899">
              <w:rPr>
                <w:rFonts w:asciiTheme="minorHAnsi" w:hAnsiTheme="minorHAnsi"/>
                <w:spacing w:val="-9"/>
              </w:rPr>
              <w:t>i</w:t>
            </w:r>
            <w:r w:rsidRPr="00732899">
              <w:rPr>
                <w:rFonts w:asciiTheme="minorHAnsi" w:hAnsiTheme="minorHAnsi"/>
                <w:spacing w:val="4"/>
              </w:rPr>
              <w:t>a</w:t>
            </w:r>
            <w:r w:rsidRPr="00732899">
              <w:rPr>
                <w:rFonts w:asciiTheme="minorHAnsi" w:hAnsiTheme="minorHAnsi"/>
              </w:rPr>
              <w:t>n</w:t>
            </w:r>
            <w:r w:rsidRPr="00732899">
              <w:rPr>
                <w:rFonts w:asciiTheme="minorHAnsi" w:hAnsiTheme="minorHAnsi"/>
                <w:spacing w:val="-2"/>
              </w:rPr>
              <w:t xml:space="preserve"> </w:t>
            </w:r>
          </w:p>
        </w:tc>
      </w:tr>
      <w:tr w:rsidR="00C769E5" w:rsidTr="006B7DA7">
        <w:trPr>
          <w:trHeight w:hRule="exact" w:val="428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19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I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nt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r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  <w:spacing w:val="1"/>
              </w:rPr>
              <w:t>s</w:t>
            </w:r>
            <w:r w:rsidRPr="00732899">
              <w:rPr>
                <w:rFonts w:asciiTheme="minorHAnsi" w:hAnsiTheme="minorHAnsi" w:cs="Garamond"/>
                <w:b/>
                <w:bCs/>
              </w:rPr>
              <w:t>t</w:t>
            </w:r>
            <w:r w:rsidRPr="00732899">
              <w:rPr>
                <w:rFonts w:asciiTheme="minorHAnsi" w:hAnsiTheme="minorHAnsi" w:cs="Garamond"/>
                <w:b/>
                <w:bCs/>
                <w:spacing w:val="4"/>
              </w:rPr>
              <w:t xml:space="preserve"> </w:t>
            </w:r>
            <w:r w:rsidRPr="00732899">
              <w:rPr>
                <w:rFonts w:asciiTheme="minorHAnsi" w:hAnsiTheme="minorHAnsi" w:cs="Garamond"/>
                <w:b/>
                <w:bCs/>
              </w:rPr>
              <w:t>&amp;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 xml:space="preserve"> </w:t>
            </w:r>
            <w:r w:rsidRPr="00732899">
              <w:rPr>
                <w:rFonts w:asciiTheme="minorHAnsi" w:hAnsiTheme="minorHAnsi" w:cs="Garamond"/>
                <w:b/>
                <w:bCs/>
                <w:spacing w:val="-1"/>
              </w:rPr>
              <w:t>H</w:t>
            </w:r>
            <w:r w:rsidRPr="00732899">
              <w:rPr>
                <w:rFonts w:asciiTheme="minorHAnsi" w:hAnsiTheme="minorHAnsi" w:cs="Garamond"/>
                <w:b/>
                <w:bCs/>
              </w:rPr>
              <w:t>o</w:t>
            </w:r>
            <w:r w:rsidRPr="00732899">
              <w:rPr>
                <w:rFonts w:asciiTheme="minorHAnsi" w:hAnsiTheme="minorHAnsi" w:cs="Garamond"/>
                <w:b/>
                <w:bCs/>
                <w:spacing w:val="-3"/>
              </w:rPr>
              <w:t>b</w:t>
            </w:r>
            <w:r w:rsidRPr="00732899">
              <w:rPr>
                <w:rFonts w:asciiTheme="minorHAnsi" w:hAnsiTheme="minorHAnsi" w:cs="Garamond"/>
                <w:b/>
                <w:bCs/>
                <w:spacing w:val="2"/>
              </w:rPr>
              <w:t>b</w:t>
            </w:r>
            <w:r w:rsidRPr="00732899">
              <w:rPr>
                <w:rFonts w:asciiTheme="minorHAnsi" w:hAnsiTheme="minorHAnsi" w:cs="Garamond"/>
                <w:b/>
                <w:bCs/>
              </w:rPr>
              <w:t>i</w:t>
            </w:r>
            <w:r w:rsidRPr="00732899">
              <w:rPr>
                <w:rFonts w:asciiTheme="minorHAnsi" w:hAnsiTheme="minorHAnsi" w:cs="Garamond"/>
                <w:b/>
                <w:bCs/>
                <w:spacing w:val="-2"/>
              </w:rPr>
              <w:t>e</w:t>
            </w:r>
            <w:r w:rsidRPr="00732899">
              <w:rPr>
                <w:rFonts w:asciiTheme="minorHAnsi" w:hAnsiTheme="minorHAnsi" w:cs="Garamond"/>
                <w:b/>
                <w:bCs/>
              </w:rPr>
              <w:t>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55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 w:cs="Garamond"/>
                <w:b/>
                <w:bCs/>
              </w:rPr>
              <w:t>:-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5026A1" w:rsidRPr="00732899" w:rsidRDefault="00DD1D1C" w:rsidP="007C199B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92"/>
              <w:rPr>
                <w:rFonts w:asciiTheme="minorHAnsi" w:hAnsiTheme="minorHAnsi"/>
              </w:rPr>
            </w:pPr>
            <w:r w:rsidRPr="00732899">
              <w:rPr>
                <w:rFonts w:asciiTheme="minorHAnsi" w:hAnsiTheme="minorHAnsi"/>
                <w:spacing w:val="-2"/>
              </w:rPr>
              <w:t>I</w:t>
            </w:r>
            <w:r w:rsidRPr="00732899">
              <w:rPr>
                <w:rFonts w:asciiTheme="minorHAnsi" w:hAnsiTheme="minorHAnsi"/>
                <w:spacing w:val="-5"/>
              </w:rPr>
              <w:t>n</w:t>
            </w:r>
            <w:r w:rsidRPr="00732899">
              <w:rPr>
                <w:rFonts w:asciiTheme="minorHAnsi" w:hAnsiTheme="minorHAnsi"/>
                <w:spacing w:val="1"/>
              </w:rPr>
              <w:t>t</w:t>
            </w:r>
            <w:r w:rsidRPr="00732899">
              <w:rPr>
                <w:rFonts w:asciiTheme="minorHAnsi" w:hAnsiTheme="minorHAnsi"/>
                <w:spacing w:val="-7"/>
              </w:rPr>
              <w:t>e</w:t>
            </w:r>
            <w:r w:rsidRPr="00732899">
              <w:rPr>
                <w:rFonts w:asciiTheme="minorHAnsi" w:hAnsiTheme="minorHAnsi"/>
                <w:spacing w:val="8"/>
              </w:rPr>
              <w:t>r</w:t>
            </w:r>
            <w:r w:rsidRPr="00732899">
              <w:rPr>
                <w:rFonts w:asciiTheme="minorHAnsi" w:hAnsiTheme="minorHAnsi"/>
              </w:rPr>
              <w:t>n</w:t>
            </w:r>
            <w:r w:rsidRPr="00732899">
              <w:rPr>
                <w:rFonts w:asciiTheme="minorHAnsi" w:hAnsiTheme="minorHAnsi"/>
                <w:spacing w:val="-7"/>
              </w:rPr>
              <w:t>e</w:t>
            </w:r>
            <w:r w:rsidRPr="00732899">
              <w:rPr>
                <w:rFonts w:asciiTheme="minorHAnsi" w:hAnsiTheme="minorHAnsi"/>
              </w:rPr>
              <w:t>t</w:t>
            </w:r>
            <w:r w:rsidRPr="00732899">
              <w:rPr>
                <w:rFonts w:asciiTheme="minorHAnsi" w:hAnsiTheme="minorHAnsi"/>
                <w:spacing w:val="4"/>
              </w:rPr>
              <w:t xml:space="preserve"> </w:t>
            </w:r>
            <w:r w:rsidRPr="00732899">
              <w:rPr>
                <w:rFonts w:asciiTheme="minorHAnsi" w:hAnsiTheme="minorHAnsi"/>
              </w:rPr>
              <w:t>b</w:t>
            </w:r>
            <w:r w:rsidRPr="00732899">
              <w:rPr>
                <w:rFonts w:asciiTheme="minorHAnsi" w:hAnsiTheme="minorHAnsi"/>
                <w:spacing w:val="3"/>
              </w:rPr>
              <w:t>r</w:t>
            </w:r>
            <w:r w:rsidRPr="00732899">
              <w:rPr>
                <w:rFonts w:asciiTheme="minorHAnsi" w:hAnsiTheme="minorHAnsi"/>
                <w:spacing w:val="-5"/>
              </w:rPr>
              <w:t>o</w:t>
            </w:r>
            <w:r w:rsidRPr="00732899">
              <w:rPr>
                <w:rFonts w:asciiTheme="minorHAnsi" w:hAnsiTheme="minorHAnsi"/>
                <w:spacing w:val="-6"/>
              </w:rPr>
              <w:t>w</w:t>
            </w:r>
            <w:r w:rsidRPr="00732899">
              <w:rPr>
                <w:rFonts w:asciiTheme="minorHAnsi" w:hAnsiTheme="minorHAnsi"/>
                <w:spacing w:val="5"/>
              </w:rPr>
              <w:t>s</w:t>
            </w:r>
            <w:r w:rsidRPr="00732899">
              <w:rPr>
                <w:rFonts w:asciiTheme="minorHAnsi" w:hAnsiTheme="minorHAnsi"/>
                <w:spacing w:val="1"/>
              </w:rPr>
              <w:t>i</w:t>
            </w:r>
            <w:r w:rsidRPr="00732899">
              <w:rPr>
                <w:rFonts w:asciiTheme="minorHAnsi" w:hAnsiTheme="minorHAnsi"/>
              </w:rPr>
              <w:t>ng</w:t>
            </w:r>
            <w:r w:rsidRPr="00732899">
              <w:rPr>
                <w:rFonts w:asciiTheme="minorHAnsi" w:hAnsiTheme="minorHAnsi"/>
                <w:spacing w:val="-2"/>
              </w:rPr>
              <w:t xml:space="preserve"> </w:t>
            </w:r>
            <w:r w:rsidRPr="00732899">
              <w:rPr>
                <w:rFonts w:asciiTheme="minorHAnsi" w:hAnsiTheme="minorHAnsi"/>
                <w:spacing w:val="2"/>
              </w:rPr>
              <w:t>,</w:t>
            </w:r>
            <w:r w:rsidRPr="00732899">
              <w:rPr>
                <w:rFonts w:asciiTheme="minorHAnsi" w:hAnsiTheme="minorHAnsi"/>
                <w:spacing w:val="-5"/>
              </w:rPr>
              <w:t xml:space="preserve">singing &amp; listening music </w:t>
            </w:r>
          </w:p>
        </w:tc>
      </w:tr>
    </w:tbl>
    <w:p w:rsidR="005026A1" w:rsidRDefault="00DD1D1C" w:rsidP="005026A1"/>
    <w:tbl>
      <w:tblPr>
        <w:tblStyle w:val="ColorfulGrid1"/>
        <w:tblW w:w="5132" w:type="pct"/>
        <w:tblInd w:w="-252" w:type="dxa"/>
        <w:tblLook w:val="04A0" w:firstRow="1" w:lastRow="0" w:firstColumn="1" w:lastColumn="0" w:noHBand="0" w:noVBand="1"/>
      </w:tblPr>
      <w:tblGrid>
        <w:gridCol w:w="9829"/>
      </w:tblGrid>
      <w:tr w:rsidR="00C769E5" w:rsidTr="00C7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026A1" w:rsidRDefault="00DD1D1C" w:rsidP="005026A1">
            <w:r>
              <w:t>DECLARATION</w:t>
            </w:r>
          </w:p>
        </w:tc>
      </w:tr>
    </w:tbl>
    <w:p w:rsidR="00A57FBA" w:rsidRDefault="00DD1D1C" w:rsidP="00FC407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0D25E7" w:rsidRDefault="00DD1D1C" w:rsidP="00A57F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  <w:b/>
          <w:bCs/>
        </w:rPr>
      </w:pPr>
      <w:r w:rsidRPr="00732899">
        <w:rPr>
          <w:rFonts w:asciiTheme="minorHAnsi" w:hAnsiTheme="minorHAnsi"/>
        </w:rPr>
        <w:t>I</w:t>
      </w:r>
      <w:r w:rsidRPr="00732899">
        <w:rPr>
          <w:rFonts w:asciiTheme="minorHAnsi" w:hAnsiTheme="minorHAnsi"/>
          <w:spacing w:val="-6"/>
        </w:rPr>
        <w:t xml:space="preserve"> </w:t>
      </w:r>
      <w:r w:rsidRPr="00732899">
        <w:rPr>
          <w:rFonts w:asciiTheme="minorHAnsi" w:hAnsiTheme="minorHAnsi"/>
          <w:spacing w:val="-5"/>
        </w:rPr>
        <w:t>d</w:t>
      </w:r>
      <w:r w:rsidRPr="00732899">
        <w:rPr>
          <w:rFonts w:asciiTheme="minorHAnsi" w:hAnsiTheme="minorHAnsi"/>
        </w:rPr>
        <w:t>o</w:t>
      </w:r>
      <w:r w:rsidRPr="00732899">
        <w:rPr>
          <w:rFonts w:asciiTheme="minorHAnsi" w:hAnsiTheme="minorHAnsi"/>
          <w:spacing w:val="7"/>
        </w:rPr>
        <w:t xml:space="preserve"> </w:t>
      </w:r>
      <w:r w:rsidRPr="00732899">
        <w:rPr>
          <w:rFonts w:asciiTheme="minorHAnsi" w:hAnsiTheme="minorHAnsi"/>
          <w:spacing w:val="-5"/>
        </w:rPr>
        <w:t>h</w:t>
      </w:r>
      <w:r w:rsidRPr="00732899">
        <w:rPr>
          <w:rFonts w:asciiTheme="minorHAnsi" w:hAnsiTheme="minorHAnsi"/>
          <w:spacing w:val="-1"/>
        </w:rPr>
        <w:t>e</w:t>
      </w:r>
      <w:r w:rsidRPr="00732899">
        <w:rPr>
          <w:rFonts w:asciiTheme="minorHAnsi" w:hAnsiTheme="minorHAnsi"/>
          <w:spacing w:val="2"/>
        </w:rPr>
        <w:t>r</w:t>
      </w:r>
      <w:r w:rsidRPr="00732899">
        <w:rPr>
          <w:rFonts w:asciiTheme="minorHAnsi" w:hAnsiTheme="minorHAnsi"/>
          <w:spacing w:val="-1"/>
        </w:rPr>
        <w:t>e</w:t>
      </w:r>
      <w:r w:rsidRPr="00732899">
        <w:rPr>
          <w:rFonts w:asciiTheme="minorHAnsi" w:hAnsiTheme="minorHAnsi"/>
        </w:rPr>
        <w:t>by</w:t>
      </w:r>
      <w:r w:rsidRPr="00732899">
        <w:rPr>
          <w:rFonts w:asciiTheme="minorHAnsi" w:hAnsiTheme="minorHAnsi"/>
          <w:spacing w:val="-7"/>
        </w:rPr>
        <w:t xml:space="preserve"> </w:t>
      </w:r>
      <w:r w:rsidRPr="00732899">
        <w:rPr>
          <w:rFonts w:asciiTheme="minorHAnsi" w:hAnsiTheme="minorHAnsi"/>
        </w:rPr>
        <w:t>d</w:t>
      </w:r>
      <w:r w:rsidRPr="00732899">
        <w:rPr>
          <w:rFonts w:asciiTheme="minorHAnsi" w:hAnsiTheme="minorHAnsi"/>
          <w:spacing w:val="4"/>
        </w:rPr>
        <w:t>ec</w:t>
      </w:r>
      <w:r w:rsidRPr="00732899">
        <w:rPr>
          <w:rFonts w:asciiTheme="minorHAnsi" w:hAnsiTheme="minorHAnsi"/>
          <w:spacing w:val="-4"/>
        </w:rPr>
        <w:t>l</w:t>
      </w:r>
      <w:r w:rsidRPr="00732899">
        <w:rPr>
          <w:rFonts w:asciiTheme="minorHAnsi" w:hAnsiTheme="minorHAnsi"/>
          <w:spacing w:val="-1"/>
        </w:rPr>
        <w:t>a</w:t>
      </w:r>
      <w:r w:rsidRPr="00732899">
        <w:rPr>
          <w:rFonts w:asciiTheme="minorHAnsi" w:hAnsiTheme="minorHAnsi"/>
          <w:spacing w:val="2"/>
        </w:rPr>
        <w:t>r</w:t>
      </w:r>
      <w:r w:rsidRPr="00732899">
        <w:rPr>
          <w:rFonts w:asciiTheme="minorHAnsi" w:hAnsiTheme="minorHAnsi"/>
        </w:rPr>
        <w:t>e</w:t>
      </w:r>
      <w:r w:rsidRPr="00732899">
        <w:rPr>
          <w:rFonts w:asciiTheme="minorHAnsi" w:hAnsiTheme="minorHAnsi"/>
          <w:spacing w:val="1"/>
        </w:rPr>
        <w:t xml:space="preserve"> </w:t>
      </w:r>
      <w:r w:rsidRPr="00732899">
        <w:rPr>
          <w:rFonts w:asciiTheme="minorHAnsi" w:hAnsiTheme="minorHAnsi"/>
          <w:spacing w:val="5"/>
        </w:rPr>
        <w:t>t</w:t>
      </w:r>
      <w:r w:rsidRPr="00732899">
        <w:rPr>
          <w:rFonts w:asciiTheme="minorHAnsi" w:hAnsiTheme="minorHAnsi"/>
          <w:spacing w:val="-5"/>
        </w:rPr>
        <w:t>h</w:t>
      </w:r>
      <w:r w:rsidRPr="00732899">
        <w:rPr>
          <w:rFonts w:asciiTheme="minorHAnsi" w:hAnsiTheme="minorHAnsi"/>
          <w:spacing w:val="-1"/>
        </w:rPr>
        <w:t>a</w:t>
      </w:r>
      <w:r w:rsidRPr="00732899">
        <w:rPr>
          <w:rFonts w:asciiTheme="minorHAnsi" w:hAnsiTheme="minorHAnsi"/>
        </w:rPr>
        <w:t>t</w:t>
      </w:r>
      <w:r w:rsidRPr="00732899">
        <w:rPr>
          <w:rFonts w:asciiTheme="minorHAnsi" w:hAnsiTheme="minorHAnsi"/>
          <w:spacing w:val="-2"/>
        </w:rPr>
        <w:t xml:space="preserve"> </w:t>
      </w:r>
      <w:r w:rsidRPr="00732899">
        <w:rPr>
          <w:rFonts w:asciiTheme="minorHAnsi" w:hAnsiTheme="minorHAnsi"/>
          <w:spacing w:val="5"/>
        </w:rPr>
        <w:t>t</w:t>
      </w:r>
      <w:r w:rsidRPr="00732899">
        <w:rPr>
          <w:rFonts w:asciiTheme="minorHAnsi" w:hAnsiTheme="minorHAnsi"/>
          <w:spacing w:val="-5"/>
        </w:rPr>
        <w:t>h</w:t>
      </w:r>
      <w:r w:rsidRPr="00732899">
        <w:rPr>
          <w:rFonts w:asciiTheme="minorHAnsi" w:hAnsiTheme="minorHAnsi"/>
        </w:rPr>
        <w:t>e</w:t>
      </w:r>
      <w:r w:rsidRPr="00732899">
        <w:rPr>
          <w:rFonts w:asciiTheme="minorHAnsi" w:hAnsiTheme="minorHAnsi"/>
          <w:spacing w:val="1"/>
        </w:rPr>
        <w:t xml:space="preserve"> </w:t>
      </w:r>
      <w:r w:rsidRPr="00732899">
        <w:rPr>
          <w:rFonts w:asciiTheme="minorHAnsi" w:hAnsiTheme="minorHAnsi"/>
          <w:spacing w:val="-1"/>
        </w:rPr>
        <w:t>a</w:t>
      </w:r>
      <w:r w:rsidRPr="00732899">
        <w:rPr>
          <w:rFonts w:asciiTheme="minorHAnsi" w:hAnsiTheme="minorHAnsi"/>
          <w:spacing w:val="-5"/>
        </w:rPr>
        <w:t>b</w:t>
      </w:r>
      <w:r w:rsidRPr="00732899">
        <w:rPr>
          <w:rFonts w:asciiTheme="minorHAnsi" w:hAnsiTheme="minorHAnsi"/>
          <w:spacing w:val="5"/>
        </w:rPr>
        <w:t>o</w:t>
      </w:r>
      <w:r w:rsidRPr="00732899">
        <w:rPr>
          <w:rFonts w:asciiTheme="minorHAnsi" w:hAnsiTheme="minorHAnsi"/>
          <w:spacing w:val="-5"/>
        </w:rPr>
        <w:t>v</w:t>
      </w:r>
      <w:r w:rsidRPr="00732899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furnished </w:t>
      </w:r>
      <w:r w:rsidRPr="00732899">
        <w:rPr>
          <w:rFonts w:asciiTheme="minorHAnsi" w:hAnsiTheme="minorHAnsi"/>
          <w:spacing w:val="6"/>
        </w:rPr>
        <w:t>information</w:t>
      </w:r>
      <w:r w:rsidRPr="00732899">
        <w:rPr>
          <w:rFonts w:asciiTheme="minorHAnsi" w:hAnsiTheme="minorHAnsi"/>
          <w:spacing w:val="2"/>
        </w:rPr>
        <w:t xml:space="preserve"> </w:t>
      </w:r>
      <w:r w:rsidRPr="00732899">
        <w:rPr>
          <w:rFonts w:asciiTheme="minorHAnsi" w:hAnsiTheme="minorHAnsi"/>
          <w:spacing w:val="-4"/>
        </w:rPr>
        <w:t>i</w:t>
      </w:r>
      <w:r w:rsidRPr="00732899">
        <w:rPr>
          <w:rFonts w:asciiTheme="minorHAnsi" w:hAnsiTheme="minorHAnsi"/>
        </w:rPr>
        <w:t xml:space="preserve">s </w:t>
      </w:r>
      <w:r w:rsidRPr="00732899">
        <w:rPr>
          <w:rFonts w:asciiTheme="minorHAnsi" w:hAnsiTheme="minorHAnsi"/>
          <w:spacing w:val="5"/>
        </w:rPr>
        <w:t>t</w:t>
      </w:r>
      <w:r w:rsidRPr="00732899">
        <w:rPr>
          <w:rFonts w:asciiTheme="minorHAnsi" w:hAnsiTheme="minorHAnsi"/>
          <w:spacing w:val="-3"/>
        </w:rPr>
        <w:t>r</w:t>
      </w:r>
      <w:r w:rsidRPr="00732899">
        <w:rPr>
          <w:rFonts w:asciiTheme="minorHAnsi" w:hAnsiTheme="minorHAnsi"/>
        </w:rPr>
        <w:t>ue</w:t>
      </w:r>
      <w:r>
        <w:rPr>
          <w:rFonts w:asciiTheme="minorHAnsi" w:hAnsiTheme="minorHAnsi"/>
        </w:rPr>
        <w:t xml:space="preserve"> and correct</w:t>
      </w:r>
      <w:r w:rsidRPr="00732899">
        <w:rPr>
          <w:rFonts w:asciiTheme="minorHAnsi" w:hAnsiTheme="minorHAnsi"/>
          <w:spacing w:val="1"/>
        </w:rPr>
        <w:t xml:space="preserve"> </w:t>
      </w:r>
      <w:r w:rsidRPr="00732899">
        <w:rPr>
          <w:rFonts w:asciiTheme="minorHAnsi" w:hAnsiTheme="minorHAnsi"/>
        </w:rPr>
        <w:t>to</w:t>
      </w:r>
      <w:r w:rsidRPr="00732899">
        <w:rPr>
          <w:rFonts w:asciiTheme="minorHAnsi" w:hAnsiTheme="minorHAnsi"/>
          <w:spacing w:val="-2"/>
        </w:rPr>
        <w:t xml:space="preserve"> </w:t>
      </w:r>
      <w:r w:rsidRPr="00732899">
        <w:rPr>
          <w:rFonts w:asciiTheme="minorHAnsi" w:hAnsiTheme="minorHAnsi"/>
          <w:spacing w:val="5"/>
        </w:rPr>
        <w:t>t</w:t>
      </w:r>
      <w:r w:rsidRPr="00732899">
        <w:rPr>
          <w:rFonts w:asciiTheme="minorHAnsi" w:hAnsiTheme="minorHAnsi"/>
          <w:spacing w:val="-5"/>
        </w:rPr>
        <w:t>h</w:t>
      </w:r>
      <w:r w:rsidRPr="00732899">
        <w:rPr>
          <w:rFonts w:asciiTheme="minorHAnsi" w:hAnsiTheme="minorHAnsi"/>
        </w:rPr>
        <w:t>e</w:t>
      </w:r>
      <w:r w:rsidRPr="00732899">
        <w:rPr>
          <w:rFonts w:asciiTheme="minorHAnsi" w:hAnsiTheme="minorHAnsi"/>
          <w:spacing w:val="1"/>
        </w:rPr>
        <w:t xml:space="preserve"> </w:t>
      </w:r>
      <w:r w:rsidRPr="00732899">
        <w:rPr>
          <w:rFonts w:asciiTheme="minorHAnsi" w:hAnsiTheme="minorHAnsi"/>
          <w:spacing w:val="-5"/>
        </w:rPr>
        <w:t>b</w:t>
      </w:r>
      <w:r w:rsidRPr="00732899">
        <w:rPr>
          <w:rFonts w:asciiTheme="minorHAnsi" w:hAnsiTheme="minorHAnsi"/>
          <w:spacing w:val="-1"/>
        </w:rPr>
        <w:t>e</w:t>
      </w:r>
      <w:r w:rsidRPr="00732899">
        <w:rPr>
          <w:rFonts w:asciiTheme="minorHAnsi" w:hAnsiTheme="minorHAnsi"/>
          <w:spacing w:val="-2"/>
        </w:rPr>
        <w:t>s</w:t>
      </w:r>
      <w:r w:rsidRPr="00732899">
        <w:rPr>
          <w:rFonts w:asciiTheme="minorHAnsi" w:hAnsiTheme="minorHAnsi"/>
        </w:rPr>
        <w:t>t</w:t>
      </w:r>
      <w:r w:rsidRPr="00732899">
        <w:rPr>
          <w:rFonts w:asciiTheme="minorHAnsi" w:hAnsiTheme="minorHAnsi"/>
          <w:spacing w:val="8"/>
        </w:rPr>
        <w:t xml:space="preserve"> </w:t>
      </w:r>
      <w:r w:rsidRPr="00732899">
        <w:rPr>
          <w:rFonts w:asciiTheme="minorHAnsi" w:hAnsiTheme="minorHAnsi"/>
          <w:spacing w:val="5"/>
        </w:rPr>
        <w:t>o</w:t>
      </w:r>
      <w:r w:rsidRPr="00732899">
        <w:rPr>
          <w:rFonts w:asciiTheme="minorHAnsi" w:hAnsiTheme="minorHAnsi"/>
        </w:rPr>
        <w:t>f</w:t>
      </w:r>
      <w:r w:rsidRPr="00732899">
        <w:rPr>
          <w:rFonts w:asciiTheme="minorHAnsi" w:hAnsiTheme="minorHAnsi"/>
          <w:spacing w:val="-1"/>
        </w:rPr>
        <w:t xml:space="preserve"> </w:t>
      </w:r>
      <w:r w:rsidRPr="00732899">
        <w:rPr>
          <w:rFonts w:asciiTheme="minorHAnsi" w:hAnsiTheme="minorHAnsi"/>
          <w:spacing w:val="-4"/>
        </w:rPr>
        <w:t>m</w:t>
      </w:r>
      <w:r w:rsidRPr="00732899">
        <w:rPr>
          <w:rFonts w:asciiTheme="minorHAnsi" w:hAnsiTheme="minorHAnsi"/>
        </w:rPr>
        <w:t>y</w:t>
      </w:r>
      <w:r w:rsidRPr="00732899">
        <w:rPr>
          <w:rFonts w:asciiTheme="minorHAnsi" w:hAnsiTheme="minorHAnsi"/>
          <w:spacing w:val="-7"/>
        </w:rPr>
        <w:t xml:space="preserve"> </w:t>
      </w:r>
      <w:r w:rsidRPr="00732899">
        <w:rPr>
          <w:rFonts w:asciiTheme="minorHAnsi" w:hAnsiTheme="minorHAnsi"/>
          <w:spacing w:val="5"/>
        </w:rPr>
        <w:t>k</w:t>
      </w:r>
      <w:r w:rsidRPr="00732899">
        <w:rPr>
          <w:rFonts w:asciiTheme="minorHAnsi" w:hAnsiTheme="minorHAnsi"/>
          <w:spacing w:val="-5"/>
        </w:rPr>
        <w:t>n</w:t>
      </w:r>
      <w:r w:rsidRPr="00732899">
        <w:rPr>
          <w:rFonts w:asciiTheme="minorHAnsi" w:hAnsiTheme="minorHAnsi"/>
          <w:spacing w:val="5"/>
        </w:rPr>
        <w:t>o</w:t>
      </w:r>
      <w:r w:rsidRPr="00732899">
        <w:rPr>
          <w:rFonts w:asciiTheme="minorHAnsi" w:hAnsiTheme="minorHAnsi"/>
          <w:spacing w:val="4"/>
        </w:rPr>
        <w:t>w</w:t>
      </w:r>
      <w:r w:rsidRPr="00732899">
        <w:rPr>
          <w:rFonts w:asciiTheme="minorHAnsi" w:hAnsiTheme="minorHAnsi"/>
          <w:spacing w:val="-9"/>
        </w:rPr>
        <w:t>l</w:t>
      </w:r>
      <w:r w:rsidRPr="00732899">
        <w:rPr>
          <w:rFonts w:asciiTheme="minorHAnsi" w:hAnsiTheme="minorHAnsi"/>
          <w:spacing w:val="-1"/>
        </w:rPr>
        <w:t>e</w:t>
      </w:r>
      <w:r w:rsidRPr="00732899">
        <w:rPr>
          <w:rFonts w:asciiTheme="minorHAnsi" w:hAnsiTheme="minorHAnsi"/>
        </w:rPr>
        <w:t>d</w:t>
      </w:r>
      <w:r w:rsidRPr="00732899">
        <w:rPr>
          <w:rFonts w:asciiTheme="minorHAnsi" w:hAnsiTheme="minorHAnsi"/>
          <w:spacing w:val="5"/>
        </w:rPr>
        <w:t>g</w:t>
      </w:r>
      <w:r w:rsidRPr="00732899">
        <w:rPr>
          <w:rFonts w:asciiTheme="minorHAnsi" w:hAnsiTheme="minorHAnsi"/>
          <w:spacing w:val="-1"/>
        </w:rPr>
        <w:t>e</w:t>
      </w:r>
      <w:r w:rsidRPr="00732899">
        <w:rPr>
          <w:rFonts w:asciiTheme="minorHAnsi" w:hAnsiTheme="minorHAnsi"/>
          <w:b/>
          <w:bCs/>
        </w:rPr>
        <w:t>.</w:t>
      </w:r>
      <w:r w:rsidRPr="00732899">
        <w:rPr>
          <w:rFonts w:asciiTheme="minorHAnsi" w:hAnsiTheme="minorHAnsi" w:cs="Garamond"/>
          <w:b/>
          <w:bCs/>
        </w:rPr>
        <w:t xml:space="preserve"> </w:t>
      </w:r>
    </w:p>
    <w:p w:rsidR="00625667" w:rsidRDefault="00DD1D1C" w:rsidP="00A57F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  <w:b/>
          <w:bCs/>
        </w:rPr>
      </w:pPr>
    </w:p>
    <w:p w:rsidR="00625667" w:rsidRDefault="00DD1D1C" w:rsidP="00A57F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  <w:b/>
          <w:bCs/>
        </w:rPr>
      </w:pPr>
    </w:p>
    <w:p w:rsidR="00625667" w:rsidRDefault="00DD1D1C" w:rsidP="00A57F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  <w:b/>
          <w:bCs/>
        </w:rPr>
      </w:pPr>
    </w:p>
    <w:p w:rsidR="005026A1" w:rsidRPr="00732899" w:rsidRDefault="00DD1D1C" w:rsidP="00A57F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r w:rsidRPr="00732899">
        <w:rPr>
          <w:rFonts w:asciiTheme="minorHAnsi" w:hAnsiTheme="minorHAnsi" w:cs="Garamond"/>
          <w:b/>
          <w:bCs/>
        </w:rPr>
        <w:t xml:space="preserve">Rafaqat Ali </w:t>
      </w:r>
      <w:r>
        <w:rPr>
          <w:rFonts w:asciiTheme="minorHAnsi" w:hAnsiTheme="minorHAnsi" w:cs="Garamond"/>
          <w:b/>
          <w:bCs/>
        </w:rPr>
        <w:t xml:space="preserve"> </w:t>
      </w:r>
      <w:r w:rsidRPr="00732899">
        <w:rPr>
          <w:rFonts w:asciiTheme="minorHAnsi" w:hAnsiTheme="minorHAnsi" w:cs="Garamond"/>
          <w:b/>
          <w:bCs/>
        </w:rPr>
        <w:tab/>
      </w:r>
    </w:p>
    <w:p w:rsidR="005026A1" w:rsidRDefault="00DD1D1C" w:rsidP="005026A1">
      <w:pPr>
        <w:widowControl w:val="0"/>
        <w:autoSpaceDE w:val="0"/>
        <w:autoSpaceDN w:val="0"/>
        <w:adjustRightInd w:val="0"/>
        <w:spacing w:after="0" w:line="200" w:lineRule="exact"/>
        <w:rPr>
          <w:rFonts w:ascii="Garamond" w:hAnsi="Garamond" w:cs="Garamond"/>
          <w:sz w:val="20"/>
          <w:szCs w:val="20"/>
        </w:rPr>
      </w:pPr>
    </w:p>
    <w:p w:rsidR="005026A1" w:rsidRDefault="00DD1D1C" w:rsidP="005026A1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5026A1" w:rsidRPr="002C347F" w:rsidRDefault="00DD1D1C" w:rsidP="005026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5026A1" w:rsidRPr="002C347F" w:rsidSect="002C34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Wingdings"/>
      </w:rPr>
    </w:lvl>
  </w:abstractNum>
  <w:abstractNum w:abstractNumId="1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/>
      </w:rPr>
    </w:lvl>
  </w:abstractNum>
  <w:abstractNum w:abstractNumId="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4">
    <w:nsid w:val="05972885"/>
    <w:multiLevelType w:val="hybridMultilevel"/>
    <w:tmpl w:val="DD84CAE4"/>
    <w:lvl w:ilvl="0" w:tplc="C88E88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24EB7F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7EAA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FE21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DB26F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6A68B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7A09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1435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F5268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E0447"/>
    <w:multiLevelType w:val="hybridMultilevel"/>
    <w:tmpl w:val="A1F83E02"/>
    <w:lvl w:ilvl="0" w:tplc="16AE8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82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D681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B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8B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48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41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E2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40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52961"/>
    <w:multiLevelType w:val="multilevel"/>
    <w:tmpl w:val="4FD2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A5400"/>
    <w:multiLevelType w:val="hybridMultilevel"/>
    <w:tmpl w:val="B5D8AA56"/>
    <w:lvl w:ilvl="0" w:tplc="E1D06F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70A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2F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2B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0E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8E9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97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68A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E4A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03F7B"/>
    <w:multiLevelType w:val="hybridMultilevel"/>
    <w:tmpl w:val="0A62D3E8"/>
    <w:lvl w:ilvl="0" w:tplc="EE943E7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AC56EA92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C1C805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0A88EFA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8AFE9E8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EBC8E6E6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9CC4A6B8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3C49FC8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52088A6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1FF65DDA"/>
    <w:multiLevelType w:val="hybridMultilevel"/>
    <w:tmpl w:val="75BE8688"/>
    <w:lvl w:ilvl="0" w:tplc="F95AB562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1892E91A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3EE679B2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38D4A9E8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9A6CB39A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8F9E1F6C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E99C9826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6A3C0456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B2143902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>
    <w:nsid w:val="20342FDA"/>
    <w:multiLevelType w:val="hybridMultilevel"/>
    <w:tmpl w:val="106A1C1A"/>
    <w:lvl w:ilvl="0" w:tplc="4FAAB2FC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235E3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40D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EA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8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BCA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CC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20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E0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C093F"/>
    <w:multiLevelType w:val="multilevel"/>
    <w:tmpl w:val="B4B04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1F497D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3108EA"/>
    <w:multiLevelType w:val="hybridMultilevel"/>
    <w:tmpl w:val="5E6CA942"/>
    <w:lvl w:ilvl="0" w:tplc="9328F3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A2D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582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C7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28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CAD4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D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80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C255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10F86"/>
    <w:multiLevelType w:val="hybridMultilevel"/>
    <w:tmpl w:val="85AC7700"/>
    <w:lvl w:ilvl="0" w:tplc="DF8C79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10A4C7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F8FC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E836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0033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B031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AB6B3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6CEC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74D0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F802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7567980"/>
    <w:multiLevelType w:val="hybridMultilevel"/>
    <w:tmpl w:val="CBB0A868"/>
    <w:lvl w:ilvl="0" w:tplc="0F34A214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9B04D40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F0CA19AA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A1C4AF8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89EC8B3E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20E65B2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FA0C36A8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7F4D3AE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BA4905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483B47A8"/>
    <w:multiLevelType w:val="hybridMultilevel"/>
    <w:tmpl w:val="98AC6E48"/>
    <w:lvl w:ilvl="0" w:tplc="D78A7E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1C5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8AB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8F4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CC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25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EA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ED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CC3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D7416"/>
    <w:multiLevelType w:val="hybridMultilevel"/>
    <w:tmpl w:val="5F327438"/>
    <w:lvl w:ilvl="0" w:tplc="905EF87A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1A187C5A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FE272BC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670371C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7D1610DE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60F4E430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8490EFA8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9FC61B02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98CE874E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8">
    <w:nsid w:val="4991756C"/>
    <w:multiLevelType w:val="hybridMultilevel"/>
    <w:tmpl w:val="05363580"/>
    <w:lvl w:ilvl="0" w:tplc="A1223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06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4EE2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0A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45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41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1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0D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D04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40165"/>
    <w:multiLevelType w:val="hybridMultilevel"/>
    <w:tmpl w:val="54A498D2"/>
    <w:lvl w:ilvl="0" w:tplc="BFF81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44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02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0AB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CD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E1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EF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A4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2E8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726FF"/>
    <w:multiLevelType w:val="hybridMultilevel"/>
    <w:tmpl w:val="5C94F612"/>
    <w:lvl w:ilvl="0" w:tplc="F4CCC4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4CF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02C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E9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CA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5C13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C3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432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A2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B04A6"/>
    <w:multiLevelType w:val="hybridMultilevel"/>
    <w:tmpl w:val="F3B4DAB8"/>
    <w:lvl w:ilvl="0" w:tplc="1C7C3E46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770EF500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BD1C6AAA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8698EDEC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2726395C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FCA4AD40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FB209280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D916DE2E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7AAA2BC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>
    <w:nsid w:val="6F0E4BCD"/>
    <w:multiLevelType w:val="hybridMultilevel"/>
    <w:tmpl w:val="7898FA10"/>
    <w:lvl w:ilvl="0" w:tplc="5E764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A7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B2C8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0E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003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EA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086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CE9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3E6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62855"/>
    <w:multiLevelType w:val="hybridMultilevel"/>
    <w:tmpl w:val="092892BC"/>
    <w:lvl w:ilvl="0" w:tplc="C5A84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2F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DC33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F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D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E699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6C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C4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86A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C08C1"/>
    <w:multiLevelType w:val="hybridMultilevel"/>
    <w:tmpl w:val="FB626152"/>
    <w:lvl w:ilvl="0" w:tplc="1B5A9A84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3D60DADA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603658F2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C5C0C9FE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C98A2D28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A95EE5D8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271A5B22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93165528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56C41AAE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4"/>
  </w:num>
  <w:num w:numId="4">
    <w:abstractNumId w:val="16"/>
  </w:num>
  <w:num w:numId="5">
    <w:abstractNumId w:val="4"/>
  </w:num>
  <w:num w:numId="6">
    <w:abstractNumId w:val="13"/>
  </w:num>
  <w:num w:numId="7">
    <w:abstractNumId w:val="12"/>
  </w:num>
  <w:num w:numId="8">
    <w:abstractNumId w:val="21"/>
  </w:num>
  <w:num w:numId="9">
    <w:abstractNumId w:val="20"/>
  </w:num>
  <w:num w:numId="10">
    <w:abstractNumId w:val="15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  <w:num w:numId="17">
    <w:abstractNumId w:val="11"/>
  </w:num>
  <w:num w:numId="18">
    <w:abstractNumId w:val="5"/>
  </w:num>
  <w:num w:numId="19">
    <w:abstractNumId w:val="19"/>
  </w:num>
  <w:num w:numId="20">
    <w:abstractNumId w:val="6"/>
  </w:num>
  <w:num w:numId="21">
    <w:abstractNumId w:val="18"/>
  </w:num>
  <w:num w:numId="22">
    <w:abstractNumId w:val="9"/>
  </w:num>
  <w:num w:numId="23">
    <w:abstractNumId w:val="17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E5"/>
    <w:rsid w:val="00C769E5"/>
    <w:rsid w:val="00D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7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7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4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3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2C3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Spacing">
    <w:name w:val="No Spacing"/>
    <w:uiPriority w:val="1"/>
    <w:qFormat/>
    <w:rsid w:val="002C347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026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4092"/>
  </w:style>
  <w:style w:type="character" w:customStyle="1" w:styleId="hl">
    <w:name w:val="hl"/>
    <w:basedOn w:val="DefaultParagraphFont"/>
    <w:rsid w:val="00954092"/>
  </w:style>
  <w:style w:type="character" w:customStyle="1" w:styleId="ilad">
    <w:name w:val="il_ad"/>
    <w:basedOn w:val="DefaultParagraphFont"/>
    <w:rsid w:val="00024A45"/>
  </w:style>
  <w:style w:type="character" w:styleId="Strong">
    <w:name w:val="Strong"/>
    <w:basedOn w:val="DefaultParagraphFont"/>
    <w:uiPriority w:val="22"/>
    <w:qFormat/>
    <w:rsid w:val="00831F04"/>
    <w:rPr>
      <w:b/>
      <w:bCs/>
    </w:rPr>
  </w:style>
  <w:style w:type="paragraph" w:styleId="BodyText2">
    <w:name w:val="Body Text 2"/>
    <w:basedOn w:val="Normal"/>
    <w:link w:val="BodyText2Char"/>
    <w:rsid w:val="00EE5108"/>
    <w:pPr>
      <w:spacing w:after="120" w:line="480" w:lineRule="auto"/>
    </w:pPr>
    <w:rPr>
      <w:rFonts w:ascii="Times New Roman" w:hAnsi="Times New Roman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EE510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lainText">
    <w:name w:val="Plain Text"/>
    <w:basedOn w:val="Normal"/>
    <w:link w:val="PlainTextChar"/>
    <w:rsid w:val="00EE510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E5108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61D4"/>
    <w:pPr>
      <w:spacing w:before="150" w:after="150" w:line="240" w:lineRule="auto"/>
    </w:pPr>
    <w:rPr>
      <w:rFonts w:ascii="Times New Roman" w:hAnsi="Times New Roman"/>
      <w:sz w:val="24"/>
      <w:szCs w:val="24"/>
      <w:lang w:val="en-IN" w:eastAsia="en-IN"/>
    </w:rPr>
  </w:style>
  <w:style w:type="table" w:customStyle="1" w:styleId="ListTable31">
    <w:name w:val="List Table 31"/>
    <w:basedOn w:val="TableNormal"/>
    <w:uiPriority w:val="48"/>
    <w:rsid w:val="00587A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587A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4140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7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47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34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3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2C3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Spacing">
    <w:name w:val="No Spacing"/>
    <w:uiPriority w:val="1"/>
    <w:qFormat/>
    <w:rsid w:val="002C347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026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4092"/>
  </w:style>
  <w:style w:type="character" w:customStyle="1" w:styleId="hl">
    <w:name w:val="hl"/>
    <w:basedOn w:val="DefaultParagraphFont"/>
    <w:rsid w:val="00954092"/>
  </w:style>
  <w:style w:type="character" w:customStyle="1" w:styleId="ilad">
    <w:name w:val="il_ad"/>
    <w:basedOn w:val="DefaultParagraphFont"/>
    <w:rsid w:val="00024A45"/>
  </w:style>
  <w:style w:type="character" w:styleId="Strong">
    <w:name w:val="Strong"/>
    <w:basedOn w:val="DefaultParagraphFont"/>
    <w:uiPriority w:val="22"/>
    <w:qFormat/>
    <w:rsid w:val="00831F04"/>
    <w:rPr>
      <w:b/>
      <w:bCs/>
    </w:rPr>
  </w:style>
  <w:style w:type="paragraph" w:styleId="BodyText2">
    <w:name w:val="Body Text 2"/>
    <w:basedOn w:val="Normal"/>
    <w:link w:val="BodyText2Char"/>
    <w:rsid w:val="00EE5108"/>
    <w:pPr>
      <w:spacing w:after="120" w:line="480" w:lineRule="auto"/>
    </w:pPr>
    <w:rPr>
      <w:rFonts w:ascii="Times New Roman" w:hAnsi="Times New Roman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EE510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lainText">
    <w:name w:val="Plain Text"/>
    <w:basedOn w:val="Normal"/>
    <w:link w:val="PlainTextChar"/>
    <w:rsid w:val="00EE510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E5108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61D4"/>
    <w:pPr>
      <w:spacing w:before="150" w:after="150" w:line="240" w:lineRule="auto"/>
    </w:pPr>
    <w:rPr>
      <w:rFonts w:ascii="Times New Roman" w:hAnsi="Times New Roman"/>
      <w:sz w:val="24"/>
      <w:szCs w:val="24"/>
      <w:lang w:val="en-IN" w:eastAsia="en-IN"/>
    </w:rPr>
  </w:style>
  <w:style w:type="table" w:customStyle="1" w:styleId="ListTable31">
    <w:name w:val="List Table 31"/>
    <w:basedOn w:val="TableNormal"/>
    <w:uiPriority w:val="48"/>
    <w:rsid w:val="00587A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587A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4140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75727ba435c06ebc0172c2248d3fb7a134f530e18705c4458440321091b5b581a00160516475d581b4d58515c424154181c084b281e0103030010425c5a0855580f1b425c4c01090340281e010312011642595d014d584b50535a4f162e024b4340010d120213105b5c0c004d145c455715445a5c5d57421a081105431458090d074b100a12031753444f4a081e0103030117425b5a0b514f140a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ali.rafaqat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F8A84-AFF7-4392-95FA-51E0A3D5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Noor.Bano</dc:creator>
  <cp:lastModifiedBy>pc</cp:lastModifiedBy>
  <cp:revision>2</cp:revision>
  <dcterms:created xsi:type="dcterms:W3CDTF">2018-02-01T09:00:00Z</dcterms:created>
  <dcterms:modified xsi:type="dcterms:W3CDTF">2018-02-01T09:00:00Z</dcterms:modified>
</cp:coreProperties>
</file>