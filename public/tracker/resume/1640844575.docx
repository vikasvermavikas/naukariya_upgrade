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257A8" w14:textId="3E4A0640" w:rsidR="000A137A" w:rsidRDefault="00AE65CA" w:rsidP="00F075A5">
      <w:pPr>
        <w:pStyle w:val="Heading6"/>
        <w:numPr>
          <w:ilvl w:val="0"/>
          <w:numId w:val="0"/>
        </w:numPr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>KHUSH DEEP SINGH</w:t>
      </w:r>
    </w:p>
    <w:p w14:paraId="38DEA7EE" w14:textId="0971A087" w:rsidR="006F6F58" w:rsidRDefault="006F6F58" w:rsidP="006F6F58">
      <w:proofErr w:type="gramStart"/>
      <w:r>
        <w:t>MBA(</w:t>
      </w:r>
      <w:proofErr w:type="gramEnd"/>
      <w:r>
        <w:t>Project Management</w:t>
      </w:r>
      <w:r w:rsidR="007A5396">
        <w:t>),MCA,BCA</w:t>
      </w:r>
    </w:p>
    <w:p w14:paraId="672802E7" w14:textId="6858D45E" w:rsidR="00F8515F" w:rsidRPr="006F6F58" w:rsidRDefault="00F8515F" w:rsidP="006F6F58">
      <w:r>
        <w:t xml:space="preserve">Project </w:t>
      </w:r>
      <w:proofErr w:type="spellStart"/>
      <w:proofErr w:type="gramStart"/>
      <w:r>
        <w:t>Engineer,CDAC</w:t>
      </w:r>
      <w:proofErr w:type="spellEnd"/>
      <w:proofErr w:type="gramEnd"/>
      <w:r>
        <w:t xml:space="preserve"> Noida</w:t>
      </w:r>
    </w:p>
    <w:p w14:paraId="2799ADA3" w14:textId="77777777" w:rsidR="003A7868" w:rsidRPr="00E732B1" w:rsidRDefault="000A137A">
      <w:pPr>
        <w:jc w:val="both"/>
      </w:pPr>
      <w:r w:rsidRPr="00E732B1">
        <w:rPr>
          <w:b/>
          <w:bCs/>
        </w:rPr>
        <w:t>Mobile:</w:t>
      </w:r>
      <w:r w:rsidRPr="00E732B1">
        <w:t xml:space="preserve"> </w:t>
      </w:r>
      <w:r w:rsidR="00FE69CA" w:rsidRPr="00E732B1">
        <w:t>8818900146</w:t>
      </w:r>
      <w:r w:rsidRPr="00E732B1">
        <w:tab/>
      </w:r>
      <w:r w:rsidRPr="00E732B1">
        <w:tab/>
      </w:r>
      <w:r w:rsidRPr="00E732B1">
        <w:tab/>
      </w:r>
      <w:r w:rsidRPr="00E732B1">
        <w:tab/>
      </w:r>
      <w:r w:rsidRPr="00E732B1">
        <w:tab/>
      </w:r>
      <w:r w:rsidR="008A2B16" w:rsidRPr="00E732B1">
        <w:t xml:space="preserve">          </w:t>
      </w:r>
      <w:r w:rsidR="00860298" w:rsidRPr="00E732B1">
        <w:tab/>
      </w:r>
      <w:r w:rsidR="00860298" w:rsidRPr="00E732B1">
        <w:tab/>
      </w:r>
      <w:r w:rsidR="00860298" w:rsidRPr="00E732B1">
        <w:tab/>
      </w:r>
      <w:r w:rsidR="00860298" w:rsidRPr="00E732B1">
        <w:tab/>
      </w:r>
      <w:r w:rsidR="00860298" w:rsidRPr="00E732B1">
        <w:tab/>
      </w:r>
    </w:p>
    <w:p w14:paraId="4DA70561" w14:textId="77777777" w:rsidR="000A137A" w:rsidRPr="00E732B1" w:rsidRDefault="000A137A">
      <w:pPr>
        <w:jc w:val="both"/>
      </w:pPr>
      <w:proofErr w:type="gramStart"/>
      <w:r w:rsidRPr="00E732B1">
        <w:rPr>
          <w:b/>
          <w:bCs/>
        </w:rPr>
        <w:t>Email</w:t>
      </w:r>
      <w:r w:rsidR="000C6077" w:rsidRPr="00E732B1">
        <w:rPr>
          <w:b/>
          <w:bCs/>
        </w:rPr>
        <w:t xml:space="preserve"> </w:t>
      </w:r>
      <w:r w:rsidRPr="00E732B1">
        <w:rPr>
          <w:b/>
          <w:bCs/>
        </w:rPr>
        <w:t>:</w:t>
      </w:r>
      <w:proofErr w:type="gramEnd"/>
      <w:r w:rsidR="00F53EE8" w:rsidRPr="00E732B1">
        <w:rPr>
          <w:b/>
          <w:bCs/>
        </w:rPr>
        <w:t xml:space="preserve"> </w:t>
      </w:r>
      <w:r w:rsidR="00AE65CA" w:rsidRPr="00E732B1">
        <w:t>mr.khushdeepsingh@gmail.com</w:t>
      </w:r>
    </w:p>
    <w:p w14:paraId="073DCCCB" w14:textId="77777777" w:rsidR="002D4144" w:rsidRPr="00A768EF" w:rsidRDefault="002D4144">
      <w:pPr>
        <w:jc w:val="both"/>
        <w:rPr>
          <w:rFonts w:ascii="Bookman Old Style" w:hAnsi="Bookman Old Style"/>
          <w:sz w:val="20"/>
          <w:szCs w:val="20"/>
          <w:lang w:val="en-GB"/>
        </w:rPr>
      </w:pPr>
    </w:p>
    <w:p w14:paraId="68E643B0" w14:textId="77777777" w:rsidR="000A137A" w:rsidRPr="00A768EF" w:rsidRDefault="006363C2">
      <w:pPr>
        <w:pBdr>
          <w:top w:val="single" w:sz="4" w:space="1" w:color="auto"/>
          <w:bottom w:val="single" w:sz="4" w:space="1" w:color="auto"/>
        </w:pBdr>
        <w:jc w:val="both"/>
        <w:rPr>
          <w:rFonts w:ascii="Bookman Old Style" w:hAnsi="Bookman Old Style"/>
          <w:b/>
          <w:sz w:val="20"/>
          <w:szCs w:val="20"/>
          <w:lang w:val="en-GB"/>
        </w:rPr>
      </w:pPr>
      <w:r w:rsidRPr="00A768EF">
        <w:rPr>
          <w:rFonts w:ascii="Bookman Old Style" w:hAnsi="Bookman Old Style"/>
          <w:b/>
          <w:sz w:val="20"/>
          <w:szCs w:val="20"/>
        </w:rPr>
        <w:t xml:space="preserve">Career </w:t>
      </w:r>
      <w:r w:rsidR="000A137A" w:rsidRPr="00A768EF">
        <w:rPr>
          <w:rFonts w:ascii="Bookman Old Style" w:hAnsi="Bookman Old Style"/>
          <w:b/>
          <w:sz w:val="20"/>
          <w:szCs w:val="20"/>
        </w:rPr>
        <w:t>Objective</w:t>
      </w:r>
    </w:p>
    <w:p w14:paraId="64BF9CC3" w14:textId="6169B3A4" w:rsidR="007F22CB" w:rsidRPr="00A768EF" w:rsidRDefault="007F22CB" w:rsidP="007F22CB">
      <w:pPr>
        <w:rPr>
          <w:rFonts w:ascii="Bookman Old Style" w:hAnsi="Bookman Old Style" w:cs="ArialMT"/>
          <w:sz w:val="20"/>
          <w:szCs w:val="20"/>
        </w:rPr>
      </w:pPr>
      <w:r w:rsidRPr="00A768EF">
        <w:rPr>
          <w:rFonts w:ascii="Bookman Old Style" w:hAnsi="Bookman Old Style" w:cs="ArialMT"/>
          <w:sz w:val="20"/>
          <w:szCs w:val="20"/>
        </w:rPr>
        <w:t xml:space="preserve">To contribute, lead and motivate in a competitive, challenging and rewarding environment of </w:t>
      </w:r>
      <w:r w:rsidR="00C94089">
        <w:rPr>
          <w:rFonts w:ascii="Bookman Old Style" w:hAnsi="Bookman Old Style" w:cs="ArialMT"/>
          <w:sz w:val="20"/>
          <w:szCs w:val="20"/>
        </w:rPr>
        <w:t>e</w:t>
      </w:r>
      <w:r w:rsidRPr="00A768EF">
        <w:rPr>
          <w:rFonts w:ascii="Bookman Old Style" w:hAnsi="Bookman Old Style" w:cs="ArialMT"/>
          <w:sz w:val="20"/>
          <w:szCs w:val="20"/>
        </w:rPr>
        <w:t xml:space="preserve">nterprise Application </w:t>
      </w:r>
      <w:proofErr w:type="gramStart"/>
      <w:r w:rsidR="00612A8B" w:rsidRPr="00A768EF">
        <w:rPr>
          <w:rFonts w:ascii="Bookman Old Style" w:hAnsi="Bookman Old Style" w:cs="ArialMT"/>
          <w:sz w:val="20"/>
          <w:szCs w:val="20"/>
        </w:rPr>
        <w:t xml:space="preserve">Management </w:t>
      </w:r>
      <w:r w:rsidR="00612A8B">
        <w:rPr>
          <w:rFonts w:ascii="Bookman Old Style" w:hAnsi="Bookman Old Style" w:cs="ArialMT"/>
          <w:sz w:val="20"/>
          <w:szCs w:val="20"/>
        </w:rPr>
        <w:t>,</w:t>
      </w:r>
      <w:proofErr w:type="gramEnd"/>
      <w:r w:rsidR="00612A8B" w:rsidRPr="00612A8B">
        <w:rPr>
          <w:rFonts w:ascii="Bookman Old Style" w:hAnsi="Bookman Old Style" w:cs="ArialMT"/>
          <w:sz w:val="20"/>
          <w:szCs w:val="20"/>
        </w:rPr>
        <w:t xml:space="preserve"> </w:t>
      </w:r>
      <w:r w:rsidR="00612A8B" w:rsidRPr="00A768EF">
        <w:rPr>
          <w:rFonts w:ascii="Bookman Old Style" w:hAnsi="Bookman Old Style" w:cs="ArialMT"/>
          <w:sz w:val="20"/>
          <w:szCs w:val="20"/>
        </w:rPr>
        <w:t xml:space="preserve">Implementation </w:t>
      </w:r>
      <w:r w:rsidR="00612A8B">
        <w:rPr>
          <w:rFonts w:ascii="Bookman Old Style" w:hAnsi="Bookman Old Style" w:cs="ArialMT"/>
          <w:sz w:val="20"/>
          <w:szCs w:val="20"/>
        </w:rPr>
        <w:t xml:space="preserve"> and </w:t>
      </w:r>
      <w:r w:rsidRPr="00A768EF">
        <w:rPr>
          <w:rFonts w:ascii="Bookman Old Style" w:hAnsi="Bookman Old Style" w:cs="ArialMT"/>
          <w:sz w:val="20"/>
          <w:szCs w:val="20"/>
        </w:rPr>
        <w:t>Development</w:t>
      </w:r>
      <w:r w:rsidR="00612A8B">
        <w:rPr>
          <w:rFonts w:ascii="Bookman Old Style" w:hAnsi="Bookman Old Style" w:cs="ArialMT"/>
          <w:sz w:val="20"/>
          <w:szCs w:val="20"/>
        </w:rPr>
        <w:t>.</w:t>
      </w:r>
    </w:p>
    <w:p w14:paraId="25EDDF46" w14:textId="77777777" w:rsidR="000A137A" w:rsidRPr="00A768EF" w:rsidRDefault="000A137A">
      <w:pPr>
        <w:jc w:val="both"/>
        <w:rPr>
          <w:rFonts w:ascii="Bookman Old Style" w:hAnsi="Bookman Old Style"/>
          <w:sz w:val="20"/>
          <w:szCs w:val="20"/>
        </w:rPr>
      </w:pPr>
    </w:p>
    <w:p w14:paraId="319B52A1" w14:textId="77777777" w:rsidR="000A137A" w:rsidRPr="00A768EF" w:rsidRDefault="006363C2">
      <w:pPr>
        <w:pBdr>
          <w:top w:val="single" w:sz="4" w:space="1" w:color="auto"/>
          <w:bottom w:val="single" w:sz="4" w:space="3" w:color="auto"/>
        </w:pBdr>
        <w:jc w:val="both"/>
        <w:rPr>
          <w:rFonts w:ascii="Bookman Old Style" w:hAnsi="Bookman Old Style"/>
          <w:b/>
          <w:sz w:val="20"/>
          <w:szCs w:val="20"/>
        </w:rPr>
      </w:pPr>
      <w:r w:rsidRPr="00A768EF">
        <w:rPr>
          <w:rFonts w:ascii="Bookman Old Style" w:hAnsi="Bookman Old Style"/>
          <w:b/>
          <w:sz w:val="20"/>
          <w:szCs w:val="20"/>
        </w:rPr>
        <w:t xml:space="preserve">Professional </w:t>
      </w:r>
      <w:r w:rsidR="000A137A" w:rsidRPr="00A768EF">
        <w:rPr>
          <w:rFonts w:ascii="Bookman Old Style" w:hAnsi="Bookman Old Style"/>
          <w:b/>
          <w:sz w:val="20"/>
          <w:szCs w:val="20"/>
        </w:rPr>
        <w:t>Summary</w:t>
      </w:r>
    </w:p>
    <w:p w14:paraId="2EBDA7EE" w14:textId="40ECDD55" w:rsidR="0081201E" w:rsidRDefault="00FA43B8" w:rsidP="00297AEF">
      <w:pPr>
        <w:numPr>
          <w:ilvl w:val="0"/>
          <w:numId w:val="34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9</w:t>
      </w:r>
      <w:r w:rsidR="0081201E" w:rsidRPr="0052484E">
        <w:rPr>
          <w:rFonts w:ascii="Bookman Old Style" w:hAnsi="Bookman Old Style"/>
          <w:sz w:val="20"/>
          <w:szCs w:val="20"/>
        </w:rPr>
        <w:t xml:space="preserve"> year</w:t>
      </w:r>
      <w:r w:rsidR="007B6339">
        <w:rPr>
          <w:rFonts w:ascii="Bookman Old Style" w:hAnsi="Bookman Old Style"/>
          <w:sz w:val="20"/>
          <w:szCs w:val="20"/>
        </w:rPr>
        <w:t>s</w:t>
      </w:r>
      <w:r w:rsidR="0081201E" w:rsidRPr="0052484E">
        <w:rPr>
          <w:rFonts w:ascii="Bookman Old Style" w:hAnsi="Bookman Old Style"/>
          <w:sz w:val="20"/>
          <w:szCs w:val="20"/>
        </w:rPr>
        <w:t xml:space="preserve"> of experience in</w:t>
      </w:r>
      <w:r w:rsidR="00FE69CA" w:rsidRPr="0052484E">
        <w:rPr>
          <w:rFonts w:ascii="Bookman Old Style" w:hAnsi="Bookman Old Style"/>
          <w:sz w:val="20"/>
          <w:szCs w:val="20"/>
        </w:rPr>
        <w:t xml:space="preserve"> </w:t>
      </w:r>
      <w:r w:rsidR="007B6339">
        <w:rPr>
          <w:rFonts w:ascii="Bookman Old Style" w:hAnsi="Bookman Old Style"/>
          <w:sz w:val="20"/>
          <w:szCs w:val="20"/>
        </w:rPr>
        <w:t>Project Management</w:t>
      </w:r>
      <w:r w:rsidR="005052E7">
        <w:rPr>
          <w:rFonts w:ascii="Bookman Old Style" w:hAnsi="Bookman Old Style"/>
          <w:sz w:val="20"/>
          <w:szCs w:val="20"/>
        </w:rPr>
        <w:t>, implementation Business Analyst</w:t>
      </w:r>
      <w:r w:rsidR="00530504">
        <w:rPr>
          <w:rFonts w:ascii="Bookman Old Style" w:hAnsi="Bookman Old Style"/>
          <w:sz w:val="20"/>
          <w:szCs w:val="20"/>
        </w:rPr>
        <w:t>.</w:t>
      </w:r>
    </w:p>
    <w:p w14:paraId="0A2FC6C0" w14:textId="0A0BCC8C" w:rsidR="006F6F58" w:rsidRPr="006F6F58" w:rsidRDefault="006F6F58" w:rsidP="00297AEF">
      <w:pPr>
        <w:numPr>
          <w:ilvl w:val="0"/>
          <w:numId w:val="34"/>
        </w:numPr>
        <w:jc w:val="both"/>
        <w:rPr>
          <w:rFonts w:ascii="Bookman Old Style" w:hAnsi="Bookman Old Style"/>
          <w:sz w:val="20"/>
          <w:szCs w:val="20"/>
        </w:rPr>
      </w:pPr>
      <w:r w:rsidRPr="006F6F58">
        <w:rPr>
          <w:rFonts w:ascii="Bookman Old Style" w:hAnsi="Bookman Old Style"/>
          <w:sz w:val="20"/>
          <w:szCs w:val="20"/>
        </w:rPr>
        <w:t>Business Planning, Implementation &amp; Coordination.</w:t>
      </w:r>
    </w:p>
    <w:p w14:paraId="01B2D79A" w14:textId="6611AD7E" w:rsidR="006F6F58" w:rsidRPr="006F6F58" w:rsidRDefault="006F6F58" w:rsidP="00297AEF">
      <w:pPr>
        <w:numPr>
          <w:ilvl w:val="0"/>
          <w:numId w:val="34"/>
        </w:numPr>
        <w:jc w:val="both"/>
        <w:rPr>
          <w:rFonts w:ascii="Bookman Old Style" w:hAnsi="Bookman Old Style"/>
          <w:sz w:val="20"/>
          <w:szCs w:val="20"/>
        </w:rPr>
      </w:pPr>
      <w:r w:rsidRPr="006F6F58">
        <w:rPr>
          <w:rFonts w:ascii="Bookman Old Style" w:hAnsi="Bookman Old Style"/>
          <w:sz w:val="20"/>
          <w:szCs w:val="20"/>
        </w:rPr>
        <w:t>Requirement Gathering &amp; Analysis, UAT Testing, KPI Dashboards</w:t>
      </w:r>
    </w:p>
    <w:p w14:paraId="4F39B43B" w14:textId="72580C75" w:rsidR="006F6F58" w:rsidRPr="006F6F58" w:rsidRDefault="006F6F58" w:rsidP="00297AEF">
      <w:pPr>
        <w:numPr>
          <w:ilvl w:val="0"/>
          <w:numId w:val="34"/>
        </w:numPr>
        <w:jc w:val="both"/>
        <w:rPr>
          <w:rFonts w:ascii="Bookman Old Style" w:hAnsi="Bookman Old Style"/>
          <w:sz w:val="20"/>
          <w:szCs w:val="20"/>
        </w:rPr>
      </w:pPr>
      <w:r w:rsidRPr="006F6F58">
        <w:rPr>
          <w:rFonts w:ascii="Bookman Old Style" w:hAnsi="Bookman Old Style"/>
          <w:sz w:val="20"/>
          <w:szCs w:val="20"/>
        </w:rPr>
        <w:t>Project Implementation, Technical Troubleshooting related to Project.</w:t>
      </w:r>
    </w:p>
    <w:p w14:paraId="36E2C949" w14:textId="285E7688" w:rsidR="006F6F58" w:rsidRPr="006F6F58" w:rsidRDefault="006F6F58" w:rsidP="006F6F58">
      <w:pPr>
        <w:numPr>
          <w:ilvl w:val="0"/>
          <w:numId w:val="34"/>
        </w:numPr>
        <w:tabs>
          <w:tab w:val="num" w:pos="1380"/>
        </w:tabs>
        <w:jc w:val="both"/>
        <w:rPr>
          <w:rFonts w:ascii="Bookman Old Style" w:hAnsi="Bookman Old Style"/>
          <w:sz w:val="20"/>
          <w:szCs w:val="20"/>
        </w:rPr>
      </w:pPr>
      <w:r w:rsidRPr="006F6F58">
        <w:rPr>
          <w:rFonts w:ascii="Bookman Old Style" w:hAnsi="Bookman Old Style"/>
          <w:sz w:val="20"/>
          <w:szCs w:val="20"/>
        </w:rPr>
        <w:t>Technical documentation preparation for project development.</w:t>
      </w:r>
    </w:p>
    <w:p w14:paraId="6084F464" w14:textId="6929A2C4" w:rsidR="00FE69CA" w:rsidRPr="0052484E" w:rsidRDefault="00FE69CA" w:rsidP="00297AEF">
      <w:pPr>
        <w:numPr>
          <w:ilvl w:val="0"/>
          <w:numId w:val="34"/>
        </w:numPr>
        <w:jc w:val="both"/>
        <w:rPr>
          <w:rFonts w:ascii="Bookman Old Style" w:hAnsi="Bookman Old Style"/>
          <w:sz w:val="20"/>
          <w:szCs w:val="20"/>
        </w:rPr>
      </w:pPr>
      <w:r w:rsidRPr="0052484E">
        <w:rPr>
          <w:rFonts w:ascii="Bookman Old Style" w:hAnsi="Bookman Old Style"/>
          <w:sz w:val="20"/>
          <w:szCs w:val="20"/>
        </w:rPr>
        <w:t xml:space="preserve">Sound Knowledge of </w:t>
      </w:r>
      <w:r w:rsidR="00530504">
        <w:rPr>
          <w:rFonts w:ascii="Bookman Old Style" w:hAnsi="Bookman Old Style"/>
          <w:sz w:val="20"/>
          <w:szCs w:val="20"/>
        </w:rPr>
        <w:t>SQL/</w:t>
      </w:r>
      <w:r w:rsidR="006F6F58">
        <w:rPr>
          <w:rFonts w:ascii="Bookman Old Style" w:hAnsi="Bookman Old Style"/>
          <w:sz w:val="20"/>
          <w:szCs w:val="20"/>
        </w:rPr>
        <w:t>PostgreSQL.</w:t>
      </w:r>
    </w:p>
    <w:p w14:paraId="5356BF3E" w14:textId="62F3B800" w:rsidR="007A4052" w:rsidRPr="006F6F58" w:rsidRDefault="007A4052" w:rsidP="003B2AF8">
      <w:pPr>
        <w:numPr>
          <w:ilvl w:val="0"/>
          <w:numId w:val="34"/>
        </w:numPr>
        <w:tabs>
          <w:tab w:val="num" w:pos="1380"/>
        </w:tabs>
        <w:jc w:val="both"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sz w:val="20"/>
          <w:szCs w:val="20"/>
        </w:rPr>
        <w:t>Delivering and implementing the project as per scheduled milestones; post-implementation and maintenance support to the client</w:t>
      </w:r>
    </w:p>
    <w:p w14:paraId="41F39C6B" w14:textId="77777777" w:rsidR="00FB516F" w:rsidRPr="006F6F58" w:rsidRDefault="00FB516F" w:rsidP="003B2AF8">
      <w:pPr>
        <w:numPr>
          <w:ilvl w:val="0"/>
          <w:numId w:val="34"/>
        </w:numPr>
        <w:spacing w:after="60"/>
        <w:jc w:val="both"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sz w:val="20"/>
          <w:szCs w:val="20"/>
        </w:rPr>
        <w:t xml:space="preserve">Adept in analyzing information system needs, providing technical support. </w:t>
      </w:r>
    </w:p>
    <w:p w14:paraId="39C4881E" w14:textId="231EE2E4" w:rsidR="00FB516F" w:rsidRPr="006F6F58" w:rsidRDefault="00FB516F" w:rsidP="003B2AF8">
      <w:pPr>
        <w:numPr>
          <w:ilvl w:val="0"/>
          <w:numId w:val="34"/>
        </w:numPr>
        <w:tabs>
          <w:tab w:val="num" w:pos="1380"/>
        </w:tabs>
        <w:jc w:val="both"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sz w:val="20"/>
          <w:szCs w:val="20"/>
        </w:rPr>
        <w:t xml:space="preserve">A team </w:t>
      </w:r>
      <w:r w:rsidR="00906A44">
        <w:rPr>
          <w:rFonts w:ascii="Bookman Old Style" w:hAnsi="Bookman Old Style"/>
          <w:sz w:val="20"/>
          <w:szCs w:val="20"/>
        </w:rPr>
        <w:t>Lead</w:t>
      </w:r>
      <w:r w:rsidRPr="00A768EF">
        <w:rPr>
          <w:rFonts w:ascii="Bookman Old Style" w:hAnsi="Bookman Old Style"/>
          <w:sz w:val="20"/>
          <w:szCs w:val="20"/>
        </w:rPr>
        <w:t xml:space="preserve"> with strong inter-personal and analytical skills.</w:t>
      </w:r>
    </w:p>
    <w:p w14:paraId="3366591F" w14:textId="2621EA47" w:rsidR="006F6F58" w:rsidRPr="00575ADC" w:rsidRDefault="00906A44" w:rsidP="006B195C">
      <w:pPr>
        <w:numPr>
          <w:ilvl w:val="0"/>
          <w:numId w:val="34"/>
        </w:numPr>
        <w:tabs>
          <w:tab w:val="num" w:pos="1380"/>
        </w:tabs>
        <w:jc w:val="both"/>
        <w:rPr>
          <w:rFonts w:ascii="Bookman Old Style" w:hAnsi="Bookman Old Style"/>
          <w:color w:val="000000"/>
          <w:sz w:val="20"/>
          <w:szCs w:val="20"/>
          <w:lang w:val="en-GB"/>
        </w:rPr>
      </w:pPr>
      <w:r w:rsidRPr="00575ADC">
        <w:rPr>
          <w:rFonts w:ascii="Bookman Old Style" w:hAnsi="Bookman Old Style"/>
          <w:sz w:val="20"/>
          <w:szCs w:val="20"/>
        </w:rPr>
        <w:t>Having Experience of Managing IT-Cell in Government body of 6+ Team Members.</w:t>
      </w:r>
    </w:p>
    <w:p w14:paraId="2C3C9F73" w14:textId="77777777" w:rsidR="007C064B" w:rsidRDefault="007C064B" w:rsidP="006E4F13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sz w:val="20"/>
          <w:szCs w:val="20"/>
        </w:rPr>
      </w:pPr>
    </w:p>
    <w:p w14:paraId="2CBDCEE1" w14:textId="10B8D2FC" w:rsidR="0066178C" w:rsidRPr="00A768EF" w:rsidRDefault="0041266E" w:rsidP="007C064B">
      <w:pPr>
        <w:pBdr>
          <w:top w:val="single" w:sz="4" w:space="1" w:color="auto"/>
          <w:bottom w:val="single" w:sz="4" w:space="3" w:color="auto"/>
        </w:pBdr>
        <w:jc w:val="both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Professional</w:t>
      </w:r>
      <w:r w:rsidR="000A137A" w:rsidRPr="00A768EF">
        <w:rPr>
          <w:rFonts w:ascii="Bookman Old Style" w:hAnsi="Bookman Old Style"/>
          <w:b/>
          <w:sz w:val="20"/>
          <w:szCs w:val="20"/>
        </w:rPr>
        <w:t xml:space="preserve"> Experience</w:t>
      </w:r>
    </w:p>
    <w:p w14:paraId="3B8A5F0B" w14:textId="77777777" w:rsidR="00711070" w:rsidRDefault="00711070" w:rsidP="000B1EAA">
      <w:pPr>
        <w:jc w:val="both"/>
        <w:rPr>
          <w:rFonts w:ascii="Bookman Old Style" w:hAnsi="Bookman Old Style"/>
          <w:b/>
          <w:bCs/>
          <w:sz w:val="20"/>
          <w:szCs w:val="20"/>
        </w:rPr>
      </w:pPr>
    </w:p>
    <w:p w14:paraId="258AFE88" w14:textId="77777777" w:rsidR="00442CAD" w:rsidRDefault="00442CAD" w:rsidP="00442CAD">
      <w:pPr>
        <w:jc w:val="both"/>
        <w:rPr>
          <w:rFonts w:ascii="Bookman Old Style" w:hAnsi="Bookman Old Style"/>
          <w:b/>
          <w:bCs/>
          <w:sz w:val="20"/>
          <w:szCs w:val="20"/>
        </w:rPr>
      </w:pPr>
    </w:p>
    <w:p w14:paraId="30CCA0B9" w14:textId="57EFCCA7" w:rsidR="00804FCA" w:rsidRPr="0019229F" w:rsidRDefault="00711070" w:rsidP="0019229F">
      <w:pPr>
        <w:jc w:val="center"/>
        <w:rPr>
          <w:rFonts w:ascii="Bookman Old Style" w:hAnsi="Bookman Old Style"/>
          <w:b/>
          <w:bCs/>
          <w:sz w:val="20"/>
          <w:szCs w:val="20"/>
          <w:u w:val="single"/>
        </w:rPr>
      </w:pPr>
      <w:proofErr w:type="gramStart"/>
      <w:r w:rsidRPr="0019229F">
        <w:rPr>
          <w:rFonts w:ascii="Bookman Old Style" w:hAnsi="Bookman Old Style"/>
          <w:b/>
          <w:bCs/>
          <w:sz w:val="20"/>
          <w:szCs w:val="20"/>
          <w:u w:val="single"/>
        </w:rPr>
        <w:t>Organization :</w:t>
      </w:r>
      <w:proofErr w:type="gramEnd"/>
      <w:r w:rsidRPr="0019229F">
        <w:rPr>
          <w:rFonts w:ascii="Bookman Old Style" w:hAnsi="Bookman Old Style"/>
          <w:b/>
          <w:bCs/>
          <w:sz w:val="20"/>
          <w:szCs w:val="20"/>
          <w:u w:val="single"/>
        </w:rPr>
        <w:t xml:space="preserve">- </w:t>
      </w:r>
      <w:r w:rsidR="004D74EF" w:rsidRPr="0019229F">
        <w:rPr>
          <w:rFonts w:ascii="Bookman Old Style" w:hAnsi="Bookman Old Style"/>
          <w:b/>
          <w:bCs/>
          <w:sz w:val="20"/>
          <w:szCs w:val="20"/>
          <w:u w:val="single"/>
        </w:rPr>
        <w:t>CDAC, Noida</w:t>
      </w:r>
    </w:p>
    <w:p w14:paraId="3835DC3F" w14:textId="77777777" w:rsidR="004D74EF" w:rsidRPr="0019229F" w:rsidRDefault="004D74EF" w:rsidP="000B1EAA">
      <w:pPr>
        <w:jc w:val="both"/>
        <w:rPr>
          <w:rFonts w:ascii="Bookman Old Style" w:hAnsi="Bookman Old Style"/>
          <w:b/>
          <w:bCs/>
          <w:sz w:val="20"/>
          <w:szCs w:val="20"/>
        </w:rPr>
      </w:pPr>
    </w:p>
    <w:p w14:paraId="53F08124" w14:textId="161FFC4F" w:rsidR="00D36CB1" w:rsidRDefault="00D36CB1" w:rsidP="001C03D9">
      <w:pPr>
        <w:ind w:left="2160" w:hanging="2160"/>
        <w:jc w:val="both"/>
        <w:rPr>
          <w:rFonts w:ascii="Bookman Old Style" w:hAnsi="Bookman Old Style"/>
          <w:b/>
          <w:bCs/>
          <w:sz w:val="20"/>
          <w:szCs w:val="20"/>
        </w:rPr>
      </w:pPr>
      <w:proofErr w:type="gramStart"/>
      <w:r>
        <w:rPr>
          <w:rFonts w:ascii="Bookman Old Style" w:hAnsi="Bookman Old Style"/>
          <w:b/>
          <w:bCs/>
          <w:sz w:val="20"/>
          <w:szCs w:val="20"/>
        </w:rPr>
        <w:t>Duration :</w:t>
      </w:r>
      <w:proofErr w:type="gramEnd"/>
      <w:r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Pr="00804FCA">
        <w:rPr>
          <w:rFonts w:ascii="Bookman Old Style" w:hAnsi="Bookman Old Style"/>
          <w:sz w:val="20"/>
          <w:szCs w:val="20"/>
        </w:rPr>
        <w:t>January 2015 to till Date</w:t>
      </w:r>
    </w:p>
    <w:p w14:paraId="6E83EE9A" w14:textId="123E1C36" w:rsidR="000B1EAA" w:rsidRPr="000B1EAA" w:rsidRDefault="000B1EAA" w:rsidP="001C03D9">
      <w:pPr>
        <w:ind w:left="2160" w:hanging="2160"/>
        <w:jc w:val="both"/>
        <w:rPr>
          <w:rFonts w:ascii="Bookman Old Style" w:hAnsi="Bookman Old Style"/>
          <w:sz w:val="20"/>
          <w:szCs w:val="20"/>
        </w:rPr>
      </w:pPr>
      <w:r w:rsidRPr="00804FCA">
        <w:rPr>
          <w:rFonts w:ascii="Bookman Old Style" w:hAnsi="Bookman Old Style"/>
          <w:b/>
          <w:bCs/>
          <w:sz w:val="20"/>
          <w:szCs w:val="20"/>
        </w:rPr>
        <w:t>Profile:</w:t>
      </w:r>
      <w:r w:rsidR="00AE37A7"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Pr="000B1EAA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Project Lead</w:t>
      </w:r>
    </w:p>
    <w:p w14:paraId="0E8EBB48" w14:textId="1BF90552" w:rsidR="000B1EAA" w:rsidRPr="000B1EAA" w:rsidRDefault="000B1EAA" w:rsidP="001C03D9">
      <w:pPr>
        <w:ind w:left="2160" w:hanging="2160"/>
        <w:jc w:val="both"/>
        <w:rPr>
          <w:rFonts w:ascii="Bookman Old Style" w:hAnsi="Bookman Old Style"/>
          <w:sz w:val="20"/>
          <w:szCs w:val="20"/>
        </w:rPr>
      </w:pPr>
      <w:r w:rsidRPr="00804FCA">
        <w:rPr>
          <w:rFonts w:ascii="Bookman Old Style" w:hAnsi="Bookman Old Style"/>
          <w:b/>
          <w:bCs/>
          <w:sz w:val="20"/>
          <w:szCs w:val="20"/>
        </w:rPr>
        <w:t>Client:</w:t>
      </w:r>
      <w:r w:rsidR="00AE37A7"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Pr="000B1EAA">
        <w:rPr>
          <w:rFonts w:ascii="Bookman Old Style" w:hAnsi="Bookman Old Style"/>
          <w:sz w:val="20"/>
          <w:szCs w:val="20"/>
        </w:rPr>
        <w:t xml:space="preserve"> MPPHSCL, Directorate of Health Services, </w:t>
      </w:r>
      <w:proofErr w:type="spellStart"/>
      <w:r w:rsidRPr="000B1EAA">
        <w:rPr>
          <w:rFonts w:ascii="Bookman Old Style" w:hAnsi="Bookman Old Style"/>
          <w:sz w:val="20"/>
          <w:szCs w:val="20"/>
        </w:rPr>
        <w:t>Satpura</w:t>
      </w:r>
      <w:proofErr w:type="spellEnd"/>
      <w:r w:rsidRPr="000B1EAA">
        <w:rPr>
          <w:rFonts w:ascii="Bookman Old Style" w:hAnsi="Bookman Old Style"/>
          <w:sz w:val="20"/>
          <w:szCs w:val="20"/>
        </w:rPr>
        <w:t xml:space="preserve"> Bhawan &amp; NHM, Bhopal </w:t>
      </w:r>
    </w:p>
    <w:p w14:paraId="797EF23D" w14:textId="34F44119" w:rsidR="000B1EAA" w:rsidRDefault="000B1EAA" w:rsidP="00804FCA">
      <w:pPr>
        <w:ind w:left="2160" w:hanging="2160"/>
        <w:jc w:val="both"/>
        <w:rPr>
          <w:rFonts w:ascii="Bookman Old Style" w:hAnsi="Bookman Old Style"/>
          <w:color w:val="000000"/>
          <w:sz w:val="20"/>
          <w:szCs w:val="20"/>
          <w:lang w:val="en"/>
        </w:rPr>
      </w:pPr>
      <w:r w:rsidRPr="00804FCA">
        <w:rPr>
          <w:rFonts w:ascii="Bookman Old Style" w:hAnsi="Bookman Old Style"/>
          <w:b/>
          <w:bCs/>
          <w:sz w:val="20"/>
          <w:szCs w:val="20"/>
        </w:rPr>
        <w:t>Client Type:</w:t>
      </w:r>
      <w:r w:rsidR="00AE37A7"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Pr="000B1EAA">
        <w:rPr>
          <w:rFonts w:ascii="Bookman Old Style" w:hAnsi="Bookman Old Style"/>
          <w:sz w:val="20"/>
          <w:szCs w:val="20"/>
        </w:rPr>
        <w:t xml:space="preserve"> State Government, Madhya Pradesh </w:t>
      </w:r>
      <w:proofErr w:type="gramStart"/>
      <w:r w:rsidRPr="000B1EAA">
        <w:rPr>
          <w:rFonts w:ascii="Bookman Old Style" w:hAnsi="Bookman Old Style"/>
          <w:sz w:val="20"/>
          <w:szCs w:val="20"/>
        </w:rPr>
        <w:t>Department:-</w:t>
      </w:r>
      <w:proofErr w:type="gramEnd"/>
      <w:r w:rsidRPr="000B1EAA">
        <w:rPr>
          <w:rFonts w:ascii="Bookman Old Style" w:hAnsi="Bookman Old Style"/>
          <w:sz w:val="20"/>
          <w:szCs w:val="20"/>
        </w:rPr>
        <w:t xml:space="preserve"> Health Department</w:t>
      </w:r>
    </w:p>
    <w:p w14:paraId="7FA8C22D" w14:textId="665C9A3E" w:rsidR="000B1EAA" w:rsidRPr="0032359B" w:rsidRDefault="000B1EAA" w:rsidP="000B1EAA">
      <w:pPr>
        <w:keepNext/>
        <w:widowControl w:val="0"/>
        <w:autoSpaceDE w:val="0"/>
        <w:autoSpaceDN w:val="0"/>
        <w:adjustRightInd w:val="0"/>
        <w:spacing w:line="240" w:lineRule="atLeast"/>
        <w:rPr>
          <w:rFonts w:ascii="Bookman Old Style" w:hAnsi="Bookman Old Style"/>
          <w:bCs/>
          <w:sz w:val="20"/>
          <w:szCs w:val="20"/>
        </w:rPr>
      </w:pPr>
      <w:proofErr w:type="spellStart"/>
      <w:r>
        <w:rPr>
          <w:rFonts w:ascii="Bookman Old Style" w:hAnsi="Bookman Old Style"/>
          <w:b/>
          <w:bCs/>
          <w:sz w:val="20"/>
          <w:szCs w:val="20"/>
        </w:rPr>
        <w:t>Proects</w:t>
      </w:r>
      <w:proofErr w:type="spellEnd"/>
      <w:r>
        <w:rPr>
          <w:rFonts w:ascii="Bookman Old Style" w:hAnsi="Bookman Old Style"/>
          <w:b/>
          <w:bCs/>
          <w:sz w:val="20"/>
          <w:szCs w:val="20"/>
        </w:rPr>
        <w:t xml:space="preserve">: </w:t>
      </w:r>
      <w:r w:rsidRPr="0032359B">
        <w:rPr>
          <w:rFonts w:ascii="Bookman Old Style" w:hAnsi="Bookman Old Style"/>
          <w:bCs/>
          <w:sz w:val="20"/>
          <w:szCs w:val="20"/>
        </w:rPr>
        <w:t>MP-</w:t>
      </w:r>
      <w:proofErr w:type="spellStart"/>
      <w:r w:rsidRPr="0032359B">
        <w:rPr>
          <w:rFonts w:ascii="Bookman Old Style" w:hAnsi="Bookman Old Style"/>
          <w:bCs/>
          <w:sz w:val="20"/>
          <w:szCs w:val="20"/>
        </w:rPr>
        <w:t>Aushadhi</w:t>
      </w:r>
      <w:proofErr w:type="spellEnd"/>
      <w:r w:rsidRPr="0032359B">
        <w:rPr>
          <w:rFonts w:ascii="Bookman Old Style" w:hAnsi="Bookman Old Style"/>
          <w:bCs/>
          <w:sz w:val="20"/>
          <w:szCs w:val="20"/>
        </w:rPr>
        <w:t>, EMMS (</w:t>
      </w:r>
      <w:hyperlink r:id="rId7" w:history="1">
        <w:r w:rsidR="00442CAD" w:rsidRPr="00691E74">
          <w:rPr>
            <w:rStyle w:val="Hyperlink"/>
            <w:rFonts w:ascii="Bookman Old Style" w:hAnsi="Bookman Old Style"/>
            <w:bCs/>
            <w:sz w:val="20"/>
            <w:szCs w:val="20"/>
          </w:rPr>
          <w:t>https://mpaushadhi.mp.gov.in</w:t>
        </w:r>
      </w:hyperlink>
      <w:r w:rsidRPr="0032359B">
        <w:rPr>
          <w:rFonts w:ascii="Bookman Old Style" w:hAnsi="Bookman Old Style"/>
          <w:bCs/>
          <w:sz w:val="20"/>
          <w:szCs w:val="20"/>
        </w:rPr>
        <w:t>)</w:t>
      </w:r>
    </w:p>
    <w:p w14:paraId="082E32A2" w14:textId="5114F09D" w:rsidR="000B1EAA" w:rsidRPr="00911CBC" w:rsidRDefault="000B1EAA" w:rsidP="000B1EAA">
      <w:pPr>
        <w:keepNext/>
        <w:widowControl w:val="0"/>
        <w:autoSpaceDE w:val="0"/>
        <w:autoSpaceDN w:val="0"/>
        <w:adjustRightInd w:val="0"/>
        <w:spacing w:line="240" w:lineRule="atLeast"/>
        <w:rPr>
          <w:rFonts w:ascii="Bookman Old Style" w:hAnsi="Bookman Old Style"/>
          <w:sz w:val="20"/>
          <w:szCs w:val="20"/>
        </w:rPr>
      </w:pPr>
      <w:proofErr w:type="gramStart"/>
      <w:r>
        <w:rPr>
          <w:rFonts w:ascii="Bookman Old Style" w:hAnsi="Bookman Old Style"/>
          <w:b/>
          <w:bCs/>
          <w:sz w:val="20"/>
          <w:szCs w:val="20"/>
        </w:rPr>
        <w:t>Client</w:t>
      </w:r>
      <w:r w:rsidR="006D4849">
        <w:rPr>
          <w:rFonts w:ascii="Bookman Old Style" w:hAnsi="Bookman Old Style"/>
          <w:b/>
          <w:bCs/>
          <w:sz w:val="20"/>
          <w:szCs w:val="20"/>
        </w:rPr>
        <w:t>s</w:t>
      </w:r>
      <w:r>
        <w:rPr>
          <w:rFonts w:ascii="Bookman Old Style" w:hAnsi="Bookman Old Style"/>
          <w:b/>
          <w:bCs/>
          <w:sz w:val="20"/>
          <w:szCs w:val="20"/>
        </w:rPr>
        <w:t xml:space="preserve"> :</w:t>
      </w:r>
      <w:proofErr w:type="gramEnd"/>
      <w:r>
        <w:rPr>
          <w:rFonts w:ascii="Bookman Old Style" w:hAnsi="Bookman Old Style"/>
          <w:b/>
          <w:bCs/>
          <w:sz w:val="20"/>
          <w:szCs w:val="20"/>
        </w:rPr>
        <w:t xml:space="preserve"> </w:t>
      </w:r>
      <w:proofErr w:type="spellStart"/>
      <w:r w:rsidR="00911CBC" w:rsidRPr="00911CBC">
        <w:rPr>
          <w:rFonts w:ascii="Bookman Old Style" w:hAnsi="Bookman Old Style"/>
          <w:sz w:val="20"/>
          <w:szCs w:val="20"/>
        </w:rPr>
        <w:t>MPPHSCL,NHM,DME,Gah</w:t>
      </w:r>
      <w:proofErr w:type="spellEnd"/>
      <w:r w:rsidR="00911CBC" w:rsidRPr="00911CB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911CBC" w:rsidRPr="00911CBC">
        <w:rPr>
          <w:rFonts w:ascii="Bookman Old Style" w:hAnsi="Bookman Old Style"/>
          <w:sz w:val="20"/>
          <w:szCs w:val="20"/>
        </w:rPr>
        <w:t>Rahat</w:t>
      </w:r>
      <w:proofErr w:type="spellEnd"/>
      <w:r w:rsidR="00911CBC" w:rsidRPr="00911CBC">
        <w:rPr>
          <w:rFonts w:ascii="Bookman Old Style" w:hAnsi="Bookman Old Style"/>
          <w:sz w:val="20"/>
          <w:szCs w:val="20"/>
        </w:rPr>
        <w:t xml:space="preserve"> Bhopal and </w:t>
      </w:r>
      <w:r w:rsidRPr="00911CBC">
        <w:rPr>
          <w:rFonts w:ascii="Bookman Old Style" w:hAnsi="Bookman Old Style"/>
          <w:sz w:val="20"/>
          <w:szCs w:val="20"/>
        </w:rPr>
        <w:t>Health Dept of Govt of MP.</w:t>
      </w:r>
    </w:p>
    <w:p w14:paraId="6F59351C" w14:textId="1573AFBB" w:rsidR="000B1EAA" w:rsidRDefault="000B1EAA" w:rsidP="000B1EAA">
      <w:pPr>
        <w:keepNext/>
        <w:widowControl w:val="0"/>
        <w:autoSpaceDE w:val="0"/>
        <w:autoSpaceDN w:val="0"/>
        <w:adjustRightInd w:val="0"/>
        <w:spacing w:line="240" w:lineRule="atLeast"/>
        <w:rPr>
          <w:rFonts w:ascii="Bookman Old Style" w:hAnsi="Bookman Old Style"/>
          <w:b/>
          <w:bCs/>
          <w:sz w:val="20"/>
          <w:szCs w:val="20"/>
        </w:rPr>
      </w:pPr>
      <w:proofErr w:type="spellStart"/>
      <w:proofErr w:type="gramStart"/>
      <w:r>
        <w:rPr>
          <w:rFonts w:ascii="Bookman Old Style" w:hAnsi="Bookman Old Style"/>
          <w:b/>
          <w:bCs/>
          <w:sz w:val="20"/>
          <w:szCs w:val="20"/>
        </w:rPr>
        <w:t>Environemnt</w:t>
      </w:r>
      <w:proofErr w:type="spellEnd"/>
      <w:r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Pr="00D55D7D">
        <w:rPr>
          <w:rFonts w:ascii="Bookman Old Style" w:hAnsi="Bookman Old Style"/>
          <w:bCs/>
          <w:sz w:val="20"/>
          <w:szCs w:val="20"/>
        </w:rPr>
        <w:t>:</w:t>
      </w:r>
      <w:proofErr w:type="gramEnd"/>
      <w:r w:rsidRPr="00D55D7D">
        <w:rPr>
          <w:rFonts w:ascii="Bookman Old Style" w:hAnsi="Bookman Old Style"/>
          <w:bCs/>
          <w:sz w:val="20"/>
          <w:szCs w:val="20"/>
        </w:rPr>
        <w:t xml:space="preserve"> Java, PostgreSQL EE</w:t>
      </w:r>
    </w:p>
    <w:p w14:paraId="4C575F38" w14:textId="482E1816" w:rsidR="000B1EAA" w:rsidRPr="0046441F" w:rsidRDefault="00141693" w:rsidP="000B1EAA">
      <w:pPr>
        <w:keepNext/>
        <w:widowControl w:val="0"/>
        <w:autoSpaceDE w:val="0"/>
        <w:autoSpaceDN w:val="0"/>
        <w:adjustRightInd w:val="0"/>
        <w:spacing w:line="240" w:lineRule="atLeast"/>
        <w:jc w:val="both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Project </w:t>
      </w:r>
      <w:proofErr w:type="gramStart"/>
      <w:r w:rsidR="000B1EAA">
        <w:rPr>
          <w:rFonts w:ascii="Bookman Old Style" w:hAnsi="Bookman Old Style"/>
          <w:b/>
          <w:bCs/>
          <w:sz w:val="20"/>
          <w:szCs w:val="20"/>
        </w:rPr>
        <w:t>Description :</w:t>
      </w:r>
      <w:proofErr w:type="gramEnd"/>
      <w:r w:rsidR="000B1EAA"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="000B1EAA">
        <w:rPr>
          <w:rFonts w:ascii="Bookman Old Style" w:hAnsi="Bookman Old Style"/>
          <w:bCs/>
          <w:sz w:val="20"/>
          <w:szCs w:val="20"/>
        </w:rPr>
        <w:t>MP-</w:t>
      </w:r>
      <w:proofErr w:type="spellStart"/>
      <w:r w:rsidR="000B1EAA">
        <w:rPr>
          <w:rFonts w:ascii="Bookman Old Style" w:hAnsi="Bookman Old Style"/>
          <w:bCs/>
          <w:sz w:val="20"/>
          <w:szCs w:val="20"/>
        </w:rPr>
        <w:t>Aushadhi</w:t>
      </w:r>
      <w:proofErr w:type="spellEnd"/>
      <w:r w:rsidR="000B1EAA">
        <w:rPr>
          <w:rFonts w:ascii="Bookman Old Style" w:hAnsi="Bookman Old Style"/>
          <w:bCs/>
          <w:sz w:val="20"/>
          <w:szCs w:val="20"/>
        </w:rPr>
        <w:t xml:space="preserve"> is a complete </w:t>
      </w:r>
      <w:r w:rsidR="00804FCA">
        <w:rPr>
          <w:rFonts w:ascii="Bookman Old Style" w:hAnsi="Bookman Old Style"/>
          <w:bCs/>
          <w:sz w:val="20"/>
          <w:szCs w:val="20"/>
        </w:rPr>
        <w:t xml:space="preserve">online </w:t>
      </w:r>
      <w:r w:rsidR="000B1EAA">
        <w:rPr>
          <w:rFonts w:ascii="Bookman Old Style" w:hAnsi="Bookman Old Style"/>
          <w:bCs/>
          <w:sz w:val="20"/>
          <w:szCs w:val="20"/>
        </w:rPr>
        <w:t>supply chain management of system of medicines</w:t>
      </w:r>
      <w:r w:rsidR="00804FCA">
        <w:rPr>
          <w:rFonts w:ascii="Bookman Old Style" w:hAnsi="Bookman Old Style"/>
          <w:bCs/>
          <w:sz w:val="20"/>
          <w:szCs w:val="20"/>
        </w:rPr>
        <w:t xml:space="preserve"> &amp; </w:t>
      </w:r>
      <w:r w:rsidR="00804FCA" w:rsidRPr="008956A9">
        <w:rPr>
          <w:rFonts w:ascii="Bookman Old Style" w:hAnsi="Bookman Old Style"/>
          <w:bCs/>
          <w:sz w:val="20"/>
          <w:szCs w:val="20"/>
        </w:rPr>
        <w:t>consumables</w:t>
      </w:r>
      <w:r w:rsidR="000B1EAA">
        <w:rPr>
          <w:rFonts w:ascii="Bookman Old Style" w:hAnsi="Bookman Old Style"/>
          <w:bCs/>
          <w:sz w:val="20"/>
          <w:szCs w:val="20"/>
        </w:rPr>
        <w:t xml:space="preserve"> in the states of India.</w:t>
      </w:r>
      <w:r w:rsidR="000B1EAA" w:rsidRPr="00D55D7D"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="000B1EAA" w:rsidRPr="0011642D">
        <w:rPr>
          <w:rFonts w:ascii="Bookman Old Style" w:hAnsi="Bookman Old Style"/>
          <w:bCs/>
          <w:sz w:val="20"/>
          <w:szCs w:val="20"/>
        </w:rPr>
        <w:t>EMMS is used for equipment maintenance and management.</w:t>
      </w:r>
      <w:r w:rsidR="000B1EAA" w:rsidRPr="008956A9">
        <w:rPr>
          <w:rFonts w:ascii="Arial" w:hAnsi="Arial" w:cs="Arial"/>
          <w:sz w:val="30"/>
          <w:szCs w:val="30"/>
        </w:rPr>
        <w:t xml:space="preserve"> </w:t>
      </w:r>
    </w:p>
    <w:p w14:paraId="21DCAD1A" w14:textId="2AD70F5F" w:rsidR="0032359B" w:rsidRDefault="000B1EAA" w:rsidP="000B1EAA">
      <w:pPr>
        <w:keepNext/>
        <w:widowControl w:val="0"/>
        <w:autoSpaceDE w:val="0"/>
        <w:autoSpaceDN w:val="0"/>
        <w:adjustRightInd w:val="0"/>
        <w:spacing w:line="240" w:lineRule="atLeast"/>
        <w:rPr>
          <w:rFonts w:ascii="Bookman Old Style" w:hAnsi="Bookman Old Style"/>
          <w:b/>
          <w:bCs/>
          <w:sz w:val="20"/>
          <w:szCs w:val="20"/>
        </w:rPr>
      </w:pPr>
      <w:r w:rsidRPr="00D55D7D">
        <w:rPr>
          <w:rFonts w:ascii="Bookman Old Style" w:hAnsi="Bookman Old Style"/>
          <w:b/>
          <w:bCs/>
          <w:sz w:val="20"/>
          <w:szCs w:val="20"/>
        </w:rPr>
        <w:t xml:space="preserve">Roles and </w:t>
      </w:r>
      <w:proofErr w:type="spellStart"/>
      <w:proofErr w:type="gramStart"/>
      <w:r w:rsidRPr="00D55D7D">
        <w:rPr>
          <w:rFonts w:ascii="Bookman Old Style" w:hAnsi="Bookman Old Style"/>
          <w:b/>
          <w:bCs/>
          <w:sz w:val="20"/>
          <w:szCs w:val="20"/>
        </w:rPr>
        <w:t>Responsibilites</w:t>
      </w:r>
      <w:proofErr w:type="spellEnd"/>
      <w:r w:rsidRPr="00D55D7D">
        <w:rPr>
          <w:rFonts w:ascii="Bookman Old Style" w:hAnsi="Bookman Old Style"/>
          <w:b/>
          <w:bCs/>
          <w:sz w:val="20"/>
          <w:szCs w:val="20"/>
        </w:rPr>
        <w:t xml:space="preserve"> :</w:t>
      </w:r>
      <w:proofErr w:type="gramEnd"/>
    </w:p>
    <w:p w14:paraId="0F2AAED8" w14:textId="77777777" w:rsidR="0032359B" w:rsidRPr="0032359B" w:rsidRDefault="0032359B" w:rsidP="0032359B">
      <w:pPr>
        <w:pStyle w:val="ListParagraph"/>
        <w:keepNext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tLeast"/>
        <w:rPr>
          <w:rFonts w:ascii="Bookman Old Style" w:hAnsi="Bookman Old Style"/>
          <w:bCs/>
          <w:sz w:val="20"/>
          <w:szCs w:val="20"/>
        </w:rPr>
      </w:pPr>
      <w:r w:rsidRPr="0032359B">
        <w:rPr>
          <w:rFonts w:ascii="Bookman Old Style" w:hAnsi="Bookman Old Style"/>
          <w:bCs/>
          <w:sz w:val="20"/>
          <w:szCs w:val="20"/>
        </w:rPr>
        <w:t xml:space="preserve">Organize day to day meeting with the client. </w:t>
      </w:r>
    </w:p>
    <w:p w14:paraId="08E685FB" w14:textId="77777777" w:rsidR="00911CBC" w:rsidRDefault="0032359B" w:rsidP="0032359B">
      <w:pPr>
        <w:pStyle w:val="ListParagraph"/>
        <w:keepNext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tLeast"/>
        <w:rPr>
          <w:rFonts w:ascii="Bookman Old Style" w:hAnsi="Bookman Old Style"/>
          <w:bCs/>
          <w:sz w:val="20"/>
          <w:szCs w:val="20"/>
        </w:rPr>
      </w:pPr>
      <w:r w:rsidRPr="0032359B">
        <w:rPr>
          <w:rFonts w:ascii="Bookman Old Style" w:hAnsi="Bookman Old Style"/>
          <w:bCs/>
          <w:sz w:val="20"/>
          <w:szCs w:val="20"/>
        </w:rPr>
        <w:t>Communicating with upper management to develop strategic program and project goals.</w:t>
      </w:r>
    </w:p>
    <w:p w14:paraId="7C2EBC5F" w14:textId="63BDF17F" w:rsidR="0032359B" w:rsidRPr="0032359B" w:rsidRDefault="0032359B" w:rsidP="0032359B">
      <w:pPr>
        <w:pStyle w:val="ListParagraph"/>
        <w:keepNext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tLeast"/>
        <w:rPr>
          <w:rFonts w:ascii="Bookman Old Style" w:hAnsi="Bookman Old Style"/>
          <w:bCs/>
          <w:sz w:val="20"/>
          <w:szCs w:val="20"/>
        </w:rPr>
      </w:pPr>
      <w:r w:rsidRPr="0032359B">
        <w:rPr>
          <w:rFonts w:ascii="Bookman Old Style" w:hAnsi="Bookman Old Style"/>
          <w:bCs/>
          <w:sz w:val="20"/>
          <w:szCs w:val="20"/>
        </w:rPr>
        <w:t xml:space="preserve"> Monitoring program and project performance. </w:t>
      </w:r>
    </w:p>
    <w:p w14:paraId="74FEDB4F" w14:textId="77777777" w:rsidR="00911CBC" w:rsidRDefault="0032359B" w:rsidP="0032359B">
      <w:pPr>
        <w:pStyle w:val="ListParagraph"/>
        <w:keepNext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tLeast"/>
        <w:rPr>
          <w:rFonts w:ascii="Bookman Old Style" w:hAnsi="Bookman Old Style"/>
          <w:bCs/>
          <w:sz w:val="20"/>
          <w:szCs w:val="20"/>
        </w:rPr>
      </w:pPr>
      <w:r w:rsidRPr="0032359B">
        <w:rPr>
          <w:rFonts w:ascii="Bookman Old Style" w:hAnsi="Bookman Old Style"/>
          <w:bCs/>
          <w:sz w:val="20"/>
          <w:szCs w:val="20"/>
        </w:rPr>
        <w:t>Receiving and responding to approvals and notifications from client.</w:t>
      </w:r>
    </w:p>
    <w:p w14:paraId="44F12089" w14:textId="009F2945" w:rsidR="0032359B" w:rsidRPr="0032359B" w:rsidRDefault="0032359B" w:rsidP="0032359B">
      <w:pPr>
        <w:pStyle w:val="ListParagraph"/>
        <w:keepNext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tLeast"/>
        <w:rPr>
          <w:rFonts w:ascii="Bookman Old Style" w:hAnsi="Bookman Old Style"/>
          <w:bCs/>
          <w:sz w:val="20"/>
          <w:szCs w:val="20"/>
        </w:rPr>
      </w:pPr>
      <w:r w:rsidRPr="0032359B">
        <w:rPr>
          <w:rFonts w:ascii="Bookman Old Style" w:hAnsi="Bookman Old Style"/>
          <w:bCs/>
          <w:sz w:val="20"/>
          <w:szCs w:val="20"/>
        </w:rPr>
        <w:t xml:space="preserve">Analyze all client requirements for all development projects in coordination with project managers. </w:t>
      </w:r>
    </w:p>
    <w:p w14:paraId="4E723995" w14:textId="77777777" w:rsidR="00911CBC" w:rsidRDefault="0032359B" w:rsidP="0032359B">
      <w:pPr>
        <w:pStyle w:val="ListParagraph"/>
        <w:keepNext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tLeast"/>
        <w:rPr>
          <w:rFonts w:ascii="Bookman Old Style" w:hAnsi="Bookman Old Style"/>
          <w:bCs/>
          <w:sz w:val="20"/>
          <w:szCs w:val="20"/>
        </w:rPr>
      </w:pPr>
      <w:r w:rsidRPr="0032359B">
        <w:rPr>
          <w:rFonts w:ascii="Bookman Old Style" w:hAnsi="Bookman Old Style"/>
          <w:bCs/>
          <w:sz w:val="20"/>
          <w:szCs w:val="20"/>
        </w:rPr>
        <w:t>Prepare all resources for projects and provide required reports for same.</w:t>
      </w:r>
    </w:p>
    <w:p w14:paraId="732911FC" w14:textId="451B96BA" w:rsidR="0032359B" w:rsidRPr="0032359B" w:rsidRDefault="0032359B" w:rsidP="0032359B">
      <w:pPr>
        <w:pStyle w:val="ListParagraph"/>
        <w:keepNext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tLeast"/>
        <w:rPr>
          <w:rFonts w:ascii="Bookman Old Style" w:hAnsi="Bookman Old Style"/>
          <w:bCs/>
          <w:sz w:val="20"/>
          <w:szCs w:val="20"/>
        </w:rPr>
      </w:pPr>
      <w:r w:rsidRPr="0032359B">
        <w:rPr>
          <w:rFonts w:ascii="Bookman Old Style" w:hAnsi="Bookman Old Style"/>
          <w:bCs/>
          <w:sz w:val="20"/>
          <w:szCs w:val="20"/>
        </w:rPr>
        <w:t xml:space="preserve">Day to day repots generation for client using SQL Server. </w:t>
      </w:r>
    </w:p>
    <w:p w14:paraId="59B7301F" w14:textId="77777777" w:rsidR="00911CBC" w:rsidRDefault="0032359B" w:rsidP="0032359B">
      <w:pPr>
        <w:pStyle w:val="ListParagraph"/>
        <w:keepNext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tLeast"/>
        <w:rPr>
          <w:rFonts w:ascii="Bookman Old Style" w:hAnsi="Bookman Old Style"/>
          <w:bCs/>
          <w:sz w:val="20"/>
          <w:szCs w:val="20"/>
        </w:rPr>
      </w:pPr>
      <w:r w:rsidRPr="0032359B">
        <w:rPr>
          <w:rFonts w:ascii="Bookman Old Style" w:hAnsi="Bookman Old Style"/>
          <w:bCs/>
          <w:sz w:val="20"/>
          <w:szCs w:val="20"/>
        </w:rPr>
        <w:t>To organize meeting for client to give information about new updates.</w:t>
      </w:r>
    </w:p>
    <w:p w14:paraId="6F13219E" w14:textId="10E26E89" w:rsidR="0032359B" w:rsidRPr="0032359B" w:rsidRDefault="0032359B" w:rsidP="0032359B">
      <w:pPr>
        <w:pStyle w:val="ListParagraph"/>
        <w:keepNext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tLeast"/>
        <w:rPr>
          <w:rFonts w:ascii="Bookman Old Style" w:hAnsi="Bookman Old Style"/>
          <w:bCs/>
          <w:sz w:val="20"/>
          <w:szCs w:val="20"/>
        </w:rPr>
      </w:pPr>
      <w:r w:rsidRPr="0032359B">
        <w:rPr>
          <w:rFonts w:ascii="Bookman Old Style" w:hAnsi="Bookman Old Style"/>
          <w:bCs/>
          <w:sz w:val="20"/>
          <w:szCs w:val="20"/>
        </w:rPr>
        <w:t xml:space="preserve">Coordination with development team for necessary changes as a need of client. </w:t>
      </w:r>
    </w:p>
    <w:p w14:paraId="17757CFE" w14:textId="0FB7294F" w:rsidR="0032359B" w:rsidRPr="0032359B" w:rsidRDefault="0032359B" w:rsidP="0032359B">
      <w:pPr>
        <w:pStyle w:val="ListParagraph"/>
        <w:keepNext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tLeast"/>
        <w:rPr>
          <w:rFonts w:ascii="Bookman Old Style" w:hAnsi="Bookman Old Style"/>
          <w:bCs/>
          <w:sz w:val="20"/>
          <w:szCs w:val="20"/>
        </w:rPr>
      </w:pPr>
      <w:r w:rsidRPr="0032359B">
        <w:rPr>
          <w:rFonts w:ascii="Bookman Old Style" w:hAnsi="Bookman Old Style"/>
          <w:bCs/>
          <w:sz w:val="20"/>
          <w:szCs w:val="20"/>
        </w:rPr>
        <w:t>Getting Approvals from client for necessary changes.</w:t>
      </w:r>
    </w:p>
    <w:p w14:paraId="6929B244" w14:textId="61B18A6C" w:rsidR="000B1EAA" w:rsidRPr="00575ADC" w:rsidRDefault="000B1EAA" w:rsidP="008201AA">
      <w:pPr>
        <w:pStyle w:val="ListParagraph"/>
        <w:keepNext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tLeast"/>
        <w:jc w:val="both"/>
        <w:rPr>
          <w:rFonts w:ascii="Bookman Old Style" w:hAnsi="Bookman Old Style"/>
          <w:bCs/>
          <w:sz w:val="20"/>
          <w:szCs w:val="20"/>
        </w:rPr>
      </w:pPr>
      <w:r w:rsidRPr="00575ADC">
        <w:rPr>
          <w:rFonts w:ascii="Bookman Old Style" w:hAnsi="Bookman Old Style"/>
          <w:bCs/>
          <w:sz w:val="20"/>
          <w:szCs w:val="20"/>
        </w:rPr>
        <w:t>Supports Client at both technical and management</w:t>
      </w:r>
    </w:p>
    <w:p w14:paraId="7AE991CE" w14:textId="77777777" w:rsidR="0019229F" w:rsidRDefault="0019229F" w:rsidP="001C03D9">
      <w:pPr>
        <w:ind w:left="2160" w:hanging="2160"/>
        <w:jc w:val="both"/>
        <w:rPr>
          <w:rFonts w:ascii="Bookman Old Style" w:hAnsi="Bookman Old Style"/>
          <w:b/>
          <w:bCs/>
          <w:sz w:val="20"/>
          <w:szCs w:val="20"/>
          <w:u w:val="single"/>
        </w:rPr>
      </w:pPr>
    </w:p>
    <w:p w14:paraId="1F1D7B12" w14:textId="77777777" w:rsidR="0019229F" w:rsidRDefault="0019229F" w:rsidP="001C03D9">
      <w:pPr>
        <w:ind w:left="2160" w:hanging="2160"/>
        <w:jc w:val="both"/>
        <w:rPr>
          <w:rFonts w:ascii="Bookman Old Style" w:hAnsi="Bookman Old Style"/>
          <w:b/>
          <w:bCs/>
          <w:sz w:val="20"/>
          <w:szCs w:val="20"/>
          <w:u w:val="single"/>
        </w:rPr>
      </w:pPr>
    </w:p>
    <w:p w14:paraId="3BE9FB99" w14:textId="6D8B969A" w:rsidR="001C03D9" w:rsidRPr="0019229F" w:rsidRDefault="00F8515F" w:rsidP="0019229F">
      <w:pPr>
        <w:ind w:left="2160" w:hanging="2160"/>
        <w:jc w:val="center"/>
        <w:rPr>
          <w:rFonts w:ascii="Bookman Old Style" w:hAnsi="Bookman Old Style"/>
          <w:b/>
          <w:bCs/>
          <w:sz w:val="20"/>
          <w:szCs w:val="20"/>
          <w:u w:val="single"/>
        </w:rPr>
      </w:pPr>
      <w:proofErr w:type="gramStart"/>
      <w:r w:rsidRPr="0019229F">
        <w:rPr>
          <w:rFonts w:ascii="Bookman Old Style" w:hAnsi="Bookman Old Style"/>
          <w:b/>
          <w:bCs/>
          <w:sz w:val="20"/>
          <w:szCs w:val="20"/>
          <w:u w:val="single"/>
        </w:rPr>
        <w:t>Organization :</w:t>
      </w:r>
      <w:proofErr w:type="gramEnd"/>
      <w:r w:rsidRPr="0019229F">
        <w:rPr>
          <w:rFonts w:ascii="Bookman Old Style" w:hAnsi="Bookman Old Style"/>
          <w:b/>
          <w:bCs/>
          <w:sz w:val="20"/>
          <w:szCs w:val="20"/>
          <w:u w:val="single"/>
        </w:rPr>
        <w:t xml:space="preserve"> </w:t>
      </w:r>
      <w:proofErr w:type="spellStart"/>
      <w:r w:rsidR="001C03D9" w:rsidRPr="0019229F">
        <w:rPr>
          <w:rFonts w:ascii="Bookman Old Style" w:hAnsi="Bookman Old Style"/>
          <w:b/>
          <w:bCs/>
          <w:sz w:val="20"/>
          <w:szCs w:val="20"/>
          <w:u w:val="single"/>
        </w:rPr>
        <w:t>Saigun</w:t>
      </w:r>
      <w:proofErr w:type="spellEnd"/>
      <w:r w:rsidR="001C03D9" w:rsidRPr="0019229F">
        <w:rPr>
          <w:rFonts w:ascii="Bookman Old Style" w:hAnsi="Bookman Old Style"/>
          <w:b/>
          <w:bCs/>
          <w:sz w:val="20"/>
          <w:szCs w:val="20"/>
          <w:u w:val="single"/>
        </w:rPr>
        <w:t xml:space="preserve"> Technologies Pvt Ltd</w:t>
      </w:r>
    </w:p>
    <w:p w14:paraId="74465129" w14:textId="77777777" w:rsidR="00E732B1" w:rsidRPr="00F8515F" w:rsidRDefault="00E732B1" w:rsidP="001C03D9">
      <w:pPr>
        <w:ind w:left="2160" w:hanging="2160"/>
        <w:jc w:val="both"/>
        <w:rPr>
          <w:rFonts w:ascii="Bookman Old Style" w:hAnsi="Bookman Old Style"/>
          <w:sz w:val="20"/>
          <w:szCs w:val="20"/>
        </w:rPr>
      </w:pPr>
    </w:p>
    <w:p w14:paraId="51F69E13" w14:textId="2613F637" w:rsidR="00A334BF" w:rsidRDefault="001C03D9" w:rsidP="00442CAD">
      <w:pPr>
        <w:ind w:left="2160" w:hanging="2160"/>
        <w:jc w:val="both"/>
        <w:rPr>
          <w:rFonts w:ascii="Bookman Old Style" w:hAnsi="Bookman Old Style"/>
          <w:bCs/>
          <w:iCs/>
          <w:sz w:val="20"/>
          <w:szCs w:val="20"/>
        </w:rPr>
      </w:pPr>
      <w:r w:rsidRPr="00E732B1">
        <w:rPr>
          <w:rFonts w:ascii="Bookman Old Style" w:hAnsi="Bookman Old Style"/>
          <w:b/>
          <w:bCs/>
          <w:iCs/>
          <w:sz w:val="20"/>
          <w:szCs w:val="20"/>
        </w:rPr>
        <w:t xml:space="preserve">Duration: </w:t>
      </w:r>
      <w:r w:rsidRPr="00A768EF">
        <w:rPr>
          <w:rFonts w:ascii="Bookman Old Style" w:hAnsi="Bookman Old Style"/>
          <w:b/>
          <w:i/>
          <w:sz w:val="20"/>
          <w:szCs w:val="20"/>
        </w:rPr>
        <w:t xml:space="preserve"> </w:t>
      </w:r>
      <w:r w:rsidR="00577862" w:rsidRPr="00E732B1">
        <w:rPr>
          <w:rFonts w:ascii="Bookman Old Style" w:hAnsi="Bookman Old Style"/>
          <w:bCs/>
          <w:iCs/>
          <w:sz w:val="20"/>
          <w:szCs w:val="20"/>
        </w:rPr>
        <w:t>July</w:t>
      </w:r>
      <w:r w:rsidR="007D63B4" w:rsidRPr="00E732B1">
        <w:rPr>
          <w:rFonts w:ascii="Bookman Old Style" w:hAnsi="Bookman Old Style"/>
          <w:bCs/>
          <w:iCs/>
          <w:sz w:val="20"/>
          <w:szCs w:val="20"/>
        </w:rPr>
        <w:t xml:space="preserve"> 2012</w:t>
      </w:r>
      <w:r w:rsidR="00205215" w:rsidRPr="00E732B1">
        <w:rPr>
          <w:rFonts w:ascii="Bookman Old Style" w:hAnsi="Bookman Old Style"/>
          <w:bCs/>
          <w:iCs/>
          <w:sz w:val="20"/>
          <w:szCs w:val="20"/>
        </w:rPr>
        <w:t xml:space="preserve"> </w:t>
      </w:r>
      <w:proofErr w:type="gramStart"/>
      <w:r w:rsidRPr="00E732B1">
        <w:rPr>
          <w:rFonts w:ascii="Bookman Old Style" w:hAnsi="Bookman Old Style"/>
          <w:bCs/>
          <w:iCs/>
          <w:sz w:val="20"/>
          <w:szCs w:val="20"/>
        </w:rPr>
        <w:t xml:space="preserve">to  </w:t>
      </w:r>
      <w:r w:rsidR="00D36CB1" w:rsidRPr="00E732B1">
        <w:rPr>
          <w:rFonts w:ascii="Bookman Old Style" w:hAnsi="Bookman Old Style"/>
          <w:bCs/>
          <w:iCs/>
          <w:sz w:val="20"/>
          <w:szCs w:val="20"/>
        </w:rPr>
        <w:t>January</w:t>
      </w:r>
      <w:proofErr w:type="gramEnd"/>
      <w:r w:rsidR="00D36CB1" w:rsidRPr="00E732B1">
        <w:rPr>
          <w:rFonts w:ascii="Bookman Old Style" w:hAnsi="Bookman Old Style"/>
          <w:bCs/>
          <w:iCs/>
          <w:sz w:val="20"/>
          <w:szCs w:val="20"/>
        </w:rPr>
        <w:t xml:space="preserve"> 2015</w:t>
      </w:r>
      <w:r w:rsidR="00A334BF" w:rsidRPr="00E732B1">
        <w:rPr>
          <w:rFonts w:ascii="Bookman Old Style" w:hAnsi="Bookman Old Style"/>
          <w:bCs/>
          <w:iCs/>
          <w:sz w:val="20"/>
          <w:szCs w:val="20"/>
        </w:rPr>
        <w:t>.</w:t>
      </w:r>
    </w:p>
    <w:p w14:paraId="45C89CB7" w14:textId="6460CC4E" w:rsidR="000D4CF9" w:rsidRPr="000B1EAA" w:rsidRDefault="000D4CF9" w:rsidP="000D4CF9">
      <w:pPr>
        <w:ind w:left="2160" w:hanging="2160"/>
        <w:jc w:val="both"/>
        <w:rPr>
          <w:rFonts w:ascii="Bookman Old Style" w:hAnsi="Bookman Old Style"/>
          <w:sz w:val="20"/>
          <w:szCs w:val="20"/>
        </w:rPr>
      </w:pPr>
      <w:r w:rsidRPr="00804FCA">
        <w:rPr>
          <w:rFonts w:ascii="Bookman Old Style" w:hAnsi="Bookman Old Style"/>
          <w:b/>
          <w:bCs/>
          <w:sz w:val="20"/>
          <w:szCs w:val="20"/>
        </w:rPr>
        <w:t>Profile:</w:t>
      </w:r>
      <w:r w:rsidR="00AE37A7">
        <w:rPr>
          <w:rFonts w:ascii="Bookman Old Style" w:hAnsi="Bookman Old Style"/>
          <w:b/>
          <w:bCs/>
          <w:sz w:val="20"/>
          <w:szCs w:val="20"/>
        </w:rPr>
        <w:t xml:space="preserve"> </w:t>
      </w:r>
      <w:r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Pr="000B1EAA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Project Implementation</w:t>
      </w:r>
    </w:p>
    <w:p w14:paraId="464D6BCA" w14:textId="0990F17A" w:rsidR="001C03D9" w:rsidRPr="00442CAD" w:rsidRDefault="001C03D9" w:rsidP="001C03D9">
      <w:pPr>
        <w:keepNext/>
        <w:widowControl w:val="0"/>
        <w:autoSpaceDE w:val="0"/>
        <w:autoSpaceDN w:val="0"/>
        <w:adjustRightInd w:val="0"/>
        <w:spacing w:line="240" w:lineRule="atLeast"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b/>
          <w:bCs/>
          <w:sz w:val="20"/>
          <w:szCs w:val="20"/>
        </w:rPr>
        <w:t xml:space="preserve">Project:  </w:t>
      </w:r>
      <w:proofErr w:type="spellStart"/>
      <w:r w:rsidRPr="00442CAD">
        <w:rPr>
          <w:rFonts w:ascii="Bookman Old Style" w:hAnsi="Bookman Old Style"/>
          <w:sz w:val="20"/>
          <w:szCs w:val="20"/>
        </w:rPr>
        <w:t>EmpXtrack</w:t>
      </w:r>
      <w:proofErr w:type="spellEnd"/>
      <w:r w:rsidRPr="00442CAD">
        <w:rPr>
          <w:rFonts w:ascii="Bookman Old Style" w:hAnsi="Bookman Old Style"/>
          <w:sz w:val="20"/>
          <w:szCs w:val="20"/>
        </w:rPr>
        <w:t xml:space="preserve"> (Integrated HRMS Product)</w:t>
      </w:r>
      <w:r w:rsidR="00442CAD">
        <w:rPr>
          <w:rFonts w:ascii="Bookman Old Style" w:hAnsi="Bookman Old Style"/>
          <w:sz w:val="20"/>
          <w:szCs w:val="20"/>
        </w:rPr>
        <w:t xml:space="preserve"> (</w:t>
      </w:r>
      <w:hyperlink r:id="rId8" w:history="1">
        <w:r w:rsidR="00442CAD" w:rsidRPr="00691E74">
          <w:rPr>
            <w:rStyle w:val="Hyperlink"/>
            <w:rFonts w:ascii="Bookman Old Style" w:hAnsi="Bookman Old Style"/>
            <w:sz w:val="20"/>
            <w:szCs w:val="20"/>
          </w:rPr>
          <w:t>https://empxtrack.com</w:t>
        </w:r>
      </w:hyperlink>
      <w:r w:rsidR="00442CAD">
        <w:rPr>
          <w:rFonts w:ascii="Bookman Old Style" w:hAnsi="Bookman Old Style"/>
          <w:sz w:val="20"/>
          <w:szCs w:val="20"/>
        </w:rPr>
        <w:t xml:space="preserve"> )</w:t>
      </w:r>
      <w:r w:rsidRPr="00442CAD">
        <w:rPr>
          <w:rFonts w:ascii="Bookman Old Style" w:hAnsi="Bookman Old Style"/>
          <w:sz w:val="20"/>
          <w:szCs w:val="20"/>
        </w:rPr>
        <w:t>.</w:t>
      </w:r>
    </w:p>
    <w:p w14:paraId="232D0C16" w14:textId="5DED02A2" w:rsidR="001C03D9" w:rsidRPr="00A768EF" w:rsidRDefault="001C03D9" w:rsidP="00A903C3">
      <w:pPr>
        <w:widowControl w:val="0"/>
        <w:autoSpaceDE w:val="0"/>
        <w:autoSpaceDN w:val="0"/>
        <w:adjustRightInd w:val="0"/>
        <w:spacing w:line="240" w:lineRule="atLeast"/>
        <w:rPr>
          <w:rFonts w:ascii="Bookman Old Style" w:hAnsi="Bookman Old Style"/>
          <w:b/>
          <w:bCs/>
          <w:sz w:val="20"/>
          <w:szCs w:val="20"/>
        </w:rPr>
      </w:pPr>
      <w:r w:rsidRPr="00A768EF">
        <w:rPr>
          <w:rFonts w:ascii="Bookman Old Style" w:hAnsi="Bookman Old Style"/>
          <w:b/>
          <w:sz w:val="20"/>
          <w:szCs w:val="20"/>
        </w:rPr>
        <w:t>Client</w:t>
      </w:r>
      <w:r w:rsidR="006D4849">
        <w:rPr>
          <w:rFonts w:ascii="Bookman Old Style" w:hAnsi="Bookman Old Style"/>
          <w:b/>
          <w:sz w:val="20"/>
          <w:szCs w:val="20"/>
        </w:rPr>
        <w:t>s</w:t>
      </w:r>
      <w:r w:rsidRPr="00A768EF">
        <w:rPr>
          <w:rFonts w:ascii="Bookman Old Style" w:hAnsi="Bookman Old Style"/>
          <w:b/>
          <w:sz w:val="20"/>
          <w:szCs w:val="20"/>
        </w:rPr>
        <w:t xml:space="preserve">:  </w:t>
      </w:r>
      <w:proofErr w:type="spellStart"/>
      <w:r w:rsidR="006B23F6" w:rsidRPr="001D17A4">
        <w:rPr>
          <w:rFonts w:ascii="Bookman Old Style" w:hAnsi="Bookman Old Style"/>
          <w:sz w:val="20"/>
          <w:szCs w:val="20"/>
        </w:rPr>
        <w:t>Saigun</w:t>
      </w:r>
      <w:proofErr w:type="spellEnd"/>
      <w:r w:rsidR="006B23F6" w:rsidRPr="001D17A4">
        <w:rPr>
          <w:rFonts w:ascii="Bookman Old Style" w:hAnsi="Bookman Old Style"/>
          <w:sz w:val="20"/>
          <w:szCs w:val="20"/>
        </w:rPr>
        <w:t xml:space="preserve"> </w:t>
      </w:r>
      <w:proofErr w:type="spellStart"/>
      <w:proofErr w:type="gramStart"/>
      <w:r w:rsidR="006B23F6" w:rsidRPr="001D17A4">
        <w:rPr>
          <w:rFonts w:ascii="Bookman Old Style" w:hAnsi="Bookman Old Style"/>
          <w:sz w:val="20"/>
          <w:szCs w:val="20"/>
        </w:rPr>
        <w:t>Technologies</w:t>
      </w:r>
      <w:r w:rsidR="00A0388E">
        <w:rPr>
          <w:rFonts w:ascii="Bookman Old Style" w:hAnsi="Bookman Old Style"/>
          <w:sz w:val="20"/>
          <w:szCs w:val="20"/>
        </w:rPr>
        <w:t>,HCL</w:t>
      </w:r>
      <w:proofErr w:type="gramEnd"/>
      <w:r w:rsidR="00A0388E">
        <w:rPr>
          <w:rFonts w:ascii="Bookman Old Style" w:hAnsi="Bookman Old Style"/>
          <w:sz w:val="20"/>
          <w:szCs w:val="20"/>
        </w:rPr>
        <w:t>,Akums,Cvent</w:t>
      </w:r>
      <w:proofErr w:type="spellEnd"/>
      <w:r w:rsidR="00A0388E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A0388E">
        <w:rPr>
          <w:rFonts w:ascii="Bookman Old Style" w:hAnsi="Bookman Old Style"/>
          <w:sz w:val="20"/>
          <w:szCs w:val="20"/>
        </w:rPr>
        <w:t>etc</w:t>
      </w:r>
      <w:proofErr w:type="spellEnd"/>
    </w:p>
    <w:p w14:paraId="12356A75" w14:textId="77777777" w:rsidR="001C03D9" w:rsidRPr="00A768EF" w:rsidRDefault="005D16DE" w:rsidP="001C03D9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b/>
          <w:sz w:val="20"/>
          <w:szCs w:val="20"/>
        </w:rPr>
        <w:t>Environment</w:t>
      </w:r>
      <w:r w:rsidR="001C03D9" w:rsidRPr="00A768EF">
        <w:rPr>
          <w:rFonts w:ascii="Bookman Old Style" w:hAnsi="Bookman Old Style"/>
          <w:b/>
          <w:sz w:val="20"/>
          <w:szCs w:val="20"/>
        </w:rPr>
        <w:t>:</w:t>
      </w:r>
      <w:r w:rsidR="001C03D9" w:rsidRPr="00A768EF">
        <w:rPr>
          <w:rFonts w:ascii="Bookman Old Style" w:hAnsi="Bookman Old Style"/>
          <w:sz w:val="20"/>
          <w:szCs w:val="20"/>
        </w:rPr>
        <w:t xml:space="preserve">  </w:t>
      </w:r>
      <w:r w:rsidRPr="00A768EF">
        <w:rPr>
          <w:rFonts w:ascii="Bookman Old Style" w:hAnsi="Bookman Old Style"/>
          <w:sz w:val="20"/>
          <w:szCs w:val="20"/>
        </w:rPr>
        <w:t xml:space="preserve">Java, </w:t>
      </w:r>
      <w:r w:rsidR="001F26CA" w:rsidRPr="00A768EF">
        <w:rPr>
          <w:rFonts w:ascii="Bookman Old Style" w:hAnsi="Bookman Old Style"/>
          <w:sz w:val="20"/>
          <w:szCs w:val="20"/>
        </w:rPr>
        <w:t>Struts,</w:t>
      </w:r>
      <w:r w:rsidR="00913A3E" w:rsidRPr="00A768EF">
        <w:rPr>
          <w:rFonts w:ascii="Bookman Old Style" w:hAnsi="Bookman Old Style"/>
          <w:sz w:val="20"/>
          <w:szCs w:val="20"/>
        </w:rPr>
        <w:t xml:space="preserve"> JSP, Servlet,</w:t>
      </w:r>
      <w:r w:rsidR="001F26CA" w:rsidRPr="00A768EF">
        <w:rPr>
          <w:rFonts w:ascii="Bookman Old Style" w:hAnsi="Bookman Old Style"/>
          <w:sz w:val="20"/>
          <w:szCs w:val="20"/>
        </w:rPr>
        <w:t xml:space="preserve"> MySQL, </w:t>
      </w:r>
      <w:r w:rsidR="00EE632A">
        <w:rPr>
          <w:rFonts w:ascii="Bookman Old Style" w:hAnsi="Bookman Old Style"/>
          <w:sz w:val="20"/>
          <w:szCs w:val="20"/>
        </w:rPr>
        <w:t>Tomcat</w:t>
      </w:r>
      <w:r w:rsidR="00413960" w:rsidRPr="00A768EF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="00413960" w:rsidRPr="00A768EF">
        <w:rPr>
          <w:rFonts w:ascii="Bookman Old Style" w:hAnsi="Bookman Old Style"/>
          <w:sz w:val="20"/>
          <w:szCs w:val="20"/>
        </w:rPr>
        <w:t>Saigun</w:t>
      </w:r>
      <w:proofErr w:type="spellEnd"/>
      <w:r w:rsidR="00413960" w:rsidRPr="00A768EF">
        <w:rPr>
          <w:rFonts w:ascii="Bookman Old Style" w:hAnsi="Bookman Old Style"/>
          <w:sz w:val="20"/>
          <w:szCs w:val="20"/>
        </w:rPr>
        <w:t xml:space="preserve"> API</w:t>
      </w:r>
      <w:r w:rsidR="001C03D9" w:rsidRPr="00A768EF">
        <w:rPr>
          <w:rFonts w:ascii="Bookman Old Style" w:hAnsi="Bookman Old Style"/>
          <w:sz w:val="20"/>
          <w:szCs w:val="20"/>
        </w:rPr>
        <w:t>.</w:t>
      </w:r>
    </w:p>
    <w:p w14:paraId="2641C267" w14:textId="77777777" w:rsidR="001C03D9" w:rsidRPr="00A768EF" w:rsidRDefault="001C03D9" w:rsidP="0060252E">
      <w:pPr>
        <w:keepNext/>
        <w:widowControl w:val="0"/>
        <w:autoSpaceDE w:val="0"/>
        <w:autoSpaceDN w:val="0"/>
        <w:adjustRightInd w:val="0"/>
        <w:spacing w:line="240" w:lineRule="atLeast"/>
        <w:jc w:val="both"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b/>
          <w:bCs/>
          <w:sz w:val="20"/>
          <w:szCs w:val="20"/>
        </w:rPr>
        <w:lastRenderedPageBreak/>
        <w:t>Description</w:t>
      </w:r>
      <w:r w:rsidR="0060252E" w:rsidRPr="00A768EF">
        <w:rPr>
          <w:rFonts w:ascii="Bookman Old Style" w:hAnsi="Bookman Old Style"/>
          <w:b/>
          <w:bCs/>
          <w:sz w:val="20"/>
          <w:szCs w:val="20"/>
        </w:rPr>
        <w:t>:</w:t>
      </w:r>
      <w:r w:rsidR="007D251B" w:rsidRPr="00A768EF">
        <w:rPr>
          <w:rFonts w:ascii="Bookman Old Style" w:hAnsi="Bookman Old Style"/>
          <w:b/>
          <w:bCs/>
          <w:sz w:val="20"/>
          <w:szCs w:val="20"/>
        </w:rPr>
        <w:t xml:space="preserve"> </w:t>
      </w:r>
      <w:proofErr w:type="spellStart"/>
      <w:r w:rsidRPr="00A768EF">
        <w:rPr>
          <w:rFonts w:ascii="Bookman Old Style" w:hAnsi="Bookman Old Style"/>
          <w:sz w:val="20"/>
          <w:szCs w:val="20"/>
        </w:rPr>
        <w:t>EmpXtrack</w:t>
      </w:r>
      <w:proofErr w:type="spellEnd"/>
      <w:r w:rsidRPr="00A768EF">
        <w:rPr>
          <w:rFonts w:ascii="Bookman Old Style" w:hAnsi="Bookman Old Style"/>
          <w:sz w:val="20"/>
          <w:szCs w:val="20"/>
        </w:rPr>
        <w:t xml:space="preserve"> is a composite Human Resources Management System (HRMS) that can be used by any organization of any size. It is a system, which helps in developing people and driving performance. Companies (both in manufacturing &amp; service sector) &amp; business organizations, in general, (both in public &amp; private sector) will consider </w:t>
      </w:r>
      <w:proofErr w:type="spellStart"/>
      <w:r w:rsidRPr="00A768EF">
        <w:rPr>
          <w:rFonts w:ascii="Bookman Old Style" w:hAnsi="Bookman Old Style"/>
          <w:sz w:val="20"/>
          <w:szCs w:val="20"/>
        </w:rPr>
        <w:t>EmpXtrack</w:t>
      </w:r>
      <w:proofErr w:type="spellEnd"/>
      <w:r w:rsidRPr="00A768EF">
        <w:rPr>
          <w:rFonts w:ascii="Bookman Old Style" w:hAnsi="Bookman Old Style"/>
          <w:sz w:val="20"/>
          <w:szCs w:val="20"/>
        </w:rPr>
        <w:t xml:space="preserve"> as a strategic tool to align individual performance with organizational performance.</w:t>
      </w:r>
    </w:p>
    <w:p w14:paraId="43CBB03A" w14:textId="77777777" w:rsidR="00C171A1" w:rsidRPr="00A768EF" w:rsidRDefault="00C171A1" w:rsidP="00C171A1">
      <w:pPr>
        <w:rPr>
          <w:rFonts w:ascii="Bookman Old Style" w:hAnsi="Bookman Old Style"/>
          <w:b/>
          <w:color w:val="333333"/>
          <w:sz w:val="20"/>
          <w:szCs w:val="20"/>
        </w:rPr>
      </w:pPr>
      <w:r w:rsidRPr="00A768EF">
        <w:rPr>
          <w:rFonts w:ascii="Bookman Old Style" w:hAnsi="Bookman Old Style"/>
          <w:b/>
          <w:color w:val="333333"/>
          <w:sz w:val="20"/>
          <w:szCs w:val="20"/>
        </w:rPr>
        <w:t>Roles and Responsibilities:</w:t>
      </w:r>
    </w:p>
    <w:p w14:paraId="78346D7E" w14:textId="77777777" w:rsidR="00C171A1" w:rsidRPr="00A768EF" w:rsidRDefault="00C171A1" w:rsidP="00C171A1">
      <w:pPr>
        <w:numPr>
          <w:ilvl w:val="0"/>
          <w:numId w:val="27"/>
        </w:numPr>
        <w:suppressAutoHyphens/>
        <w:rPr>
          <w:rFonts w:ascii="Bookman Old Style" w:hAnsi="Bookman Old Style"/>
          <w:color w:val="333333"/>
          <w:sz w:val="20"/>
          <w:szCs w:val="20"/>
        </w:rPr>
      </w:pPr>
      <w:r w:rsidRPr="00A768EF">
        <w:rPr>
          <w:rFonts w:ascii="Bookman Old Style" w:hAnsi="Bookman Old Style"/>
          <w:color w:val="333333"/>
          <w:sz w:val="20"/>
          <w:szCs w:val="20"/>
        </w:rPr>
        <w:t>Responsible for developing the web components especially writing business logic and work flow.</w:t>
      </w:r>
    </w:p>
    <w:p w14:paraId="0E598578" w14:textId="77777777" w:rsidR="00C171A1" w:rsidRPr="00A768EF" w:rsidRDefault="00C171A1" w:rsidP="00C171A1">
      <w:pPr>
        <w:numPr>
          <w:ilvl w:val="0"/>
          <w:numId w:val="28"/>
        </w:numPr>
        <w:suppressAutoHyphens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sz w:val="20"/>
          <w:szCs w:val="20"/>
        </w:rPr>
        <w:t>The work involved design, implementation and coding in XML, Java, J2EE and JSP etc.</w:t>
      </w:r>
    </w:p>
    <w:p w14:paraId="1B620877" w14:textId="77777777" w:rsidR="00C171A1" w:rsidRPr="00A768EF" w:rsidRDefault="00C171A1" w:rsidP="00C171A1">
      <w:pPr>
        <w:numPr>
          <w:ilvl w:val="0"/>
          <w:numId w:val="28"/>
        </w:numPr>
        <w:suppressAutoHyphens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sz w:val="20"/>
          <w:szCs w:val="20"/>
        </w:rPr>
        <w:t>Implement the workflow of the whole project using various design patterns like MVC. J2EE Patterns in each tier.</w:t>
      </w:r>
    </w:p>
    <w:p w14:paraId="1AEB75BB" w14:textId="77777777" w:rsidR="00680B6D" w:rsidRPr="00A768EF" w:rsidRDefault="00C171A1" w:rsidP="00680B6D">
      <w:pPr>
        <w:numPr>
          <w:ilvl w:val="0"/>
          <w:numId w:val="28"/>
        </w:numPr>
        <w:suppressAutoHyphens/>
        <w:autoSpaceDE w:val="0"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sz w:val="20"/>
          <w:szCs w:val="20"/>
        </w:rPr>
        <w:t>Interaction with the client though out the project life cycle.</w:t>
      </w:r>
    </w:p>
    <w:p w14:paraId="09EDF353" w14:textId="77777777" w:rsidR="003955B0" w:rsidRDefault="00680B6D" w:rsidP="003955B0">
      <w:pPr>
        <w:numPr>
          <w:ilvl w:val="0"/>
          <w:numId w:val="28"/>
        </w:numPr>
        <w:suppressAutoHyphens/>
        <w:autoSpaceDE w:val="0"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sz w:val="20"/>
          <w:szCs w:val="20"/>
        </w:rPr>
        <w:t>Responsible for fixing bugs logged by testing team of application.</w:t>
      </w:r>
    </w:p>
    <w:p w14:paraId="7ADCC357" w14:textId="77777777" w:rsidR="003955B0" w:rsidRDefault="003955B0" w:rsidP="003955B0">
      <w:pPr>
        <w:numPr>
          <w:ilvl w:val="0"/>
          <w:numId w:val="28"/>
        </w:numPr>
        <w:suppressAutoHyphens/>
        <w:autoSpaceDE w:val="0"/>
        <w:rPr>
          <w:rFonts w:ascii="Bookman Old Style" w:hAnsi="Bookman Old Style"/>
          <w:sz w:val="20"/>
          <w:szCs w:val="20"/>
        </w:rPr>
      </w:pPr>
      <w:r w:rsidRPr="003955B0">
        <w:rPr>
          <w:rFonts w:ascii="Bookman Old Style" w:hAnsi="Bookman Old Style"/>
          <w:sz w:val="20"/>
          <w:szCs w:val="20"/>
        </w:rPr>
        <w:t xml:space="preserve">Responsible for applying validation by using </w:t>
      </w:r>
      <w:proofErr w:type="spellStart"/>
      <w:r w:rsidRPr="003955B0">
        <w:rPr>
          <w:rFonts w:ascii="Bookman Old Style" w:hAnsi="Bookman Old Style"/>
          <w:b/>
          <w:bCs/>
          <w:sz w:val="20"/>
          <w:szCs w:val="20"/>
        </w:rPr>
        <w:t>Javascript</w:t>
      </w:r>
      <w:proofErr w:type="spellEnd"/>
      <w:r w:rsidRPr="003955B0">
        <w:rPr>
          <w:rFonts w:ascii="Bookman Old Style" w:hAnsi="Bookman Old Style"/>
          <w:sz w:val="20"/>
          <w:szCs w:val="20"/>
        </w:rPr>
        <w:t xml:space="preserve"> on </w:t>
      </w:r>
      <w:r w:rsidRPr="003955B0">
        <w:rPr>
          <w:rFonts w:ascii="Bookman Old Style" w:hAnsi="Bookman Old Style"/>
          <w:b/>
          <w:bCs/>
          <w:sz w:val="20"/>
          <w:szCs w:val="20"/>
        </w:rPr>
        <w:t>JSP</w:t>
      </w:r>
      <w:r w:rsidRPr="003955B0">
        <w:rPr>
          <w:rFonts w:ascii="Bookman Old Style" w:hAnsi="Bookman Old Style"/>
          <w:sz w:val="20"/>
          <w:szCs w:val="20"/>
        </w:rPr>
        <w:t xml:space="preserve"> pages.</w:t>
      </w:r>
    </w:p>
    <w:p w14:paraId="4055E115" w14:textId="3EEBE5D4" w:rsidR="00E732B1" w:rsidRPr="003955B0" w:rsidRDefault="00E732B1" w:rsidP="003955B0">
      <w:pPr>
        <w:numPr>
          <w:ilvl w:val="0"/>
          <w:numId w:val="28"/>
        </w:numPr>
        <w:suppressAutoHyphens/>
        <w:autoSpaceDE w:val="0"/>
        <w:rPr>
          <w:rFonts w:ascii="Bookman Old Style" w:hAnsi="Bookman Old Style"/>
          <w:sz w:val="20"/>
          <w:szCs w:val="20"/>
        </w:rPr>
      </w:pPr>
      <w:r w:rsidRPr="003955B0">
        <w:rPr>
          <w:rFonts w:ascii="Bookman Old Style" w:hAnsi="Bookman Old Style"/>
          <w:sz w:val="20"/>
          <w:szCs w:val="20"/>
        </w:rPr>
        <w:t xml:space="preserve">Module </w:t>
      </w:r>
      <w:proofErr w:type="gramStart"/>
      <w:r w:rsidRPr="003955B0">
        <w:rPr>
          <w:rFonts w:ascii="Bookman Old Style" w:hAnsi="Bookman Old Style"/>
          <w:sz w:val="20"/>
          <w:szCs w:val="20"/>
        </w:rPr>
        <w:t>Handled :</w:t>
      </w:r>
      <w:proofErr w:type="gramEnd"/>
      <w:r w:rsidRPr="003955B0">
        <w:rPr>
          <w:rFonts w:ascii="Bookman Old Style" w:hAnsi="Bookman Old Style"/>
          <w:sz w:val="20"/>
          <w:szCs w:val="20"/>
        </w:rPr>
        <w:t xml:space="preserve"> </w:t>
      </w:r>
    </w:p>
    <w:p w14:paraId="55BAB56D" w14:textId="4789E8E5" w:rsidR="00E732B1" w:rsidRPr="00211ADE" w:rsidRDefault="00E732B1" w:rsidP="00E732B1">
      <w:pPr>
        <w:pStyle w:val="ListParagraph"/>
        <w:numPr>
          <w:ilvl w:val="0"/>
          <w:numId w:val="43"/>
        </w:numPr>
        <w:suppressAutoHyphens/>
        <w:autoSpaceDE w:val="0"/>
        <w:rPr>
          <w:rFonts w:ascii="Bookman Old Style" w:hAnsi="Bookman Old Style"/>
          <w:sz w:val="20"/>
          <w:szCs w:val="20"/>
        </w:rPr>
      </w:pPr>
      <w:r w:rsidRPr="00211ADE">
        <w:rPr>
          <w:rFonts w:ascii="Bookman Old Style" w:hAnsi="Bookman Old Style" w:cs="Verdana"/>
          <w:sz w:val="20"/>
          <w:szCs w:val="20"/>
          <w:lang w:val="en-GB"/>
        </w:rPr>
        <w:t>Performance Appraisal System</w:t>
      </w:r>
    </w:p>
    <w:p w14:paraId="475E62A9" w14:textId="3FBA9563" w:rsidR="008A4062" w:rsidRPr="00211ADE" w:rsidRDefault="00E732B1" w:rsidP="00E732B1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  <w:sz w:val="20"/>
          <w:szCs w:val="20"/>
        </w:rPr>
      </w:pPr>
      <w:r w:rsidRPr="00211ADE">
        <w:rPr>
          <w:rFonts w:ascii="Bookman Old Style" w:hAnsi="Bookman Old Style"/>
          <w:sz w:val="20"/>
          <w:szCs w:val="20"/>
        </w:rPr>
        <w:t>Human Resource Information System</w:t>
      </w:r>
    </w:p>
    <w:p w14:paraId="7401D200" w14:textId="4964983D" w:rsidR="00E732B1" w:rsidRPr="00211ADE" w:rsidRDefault="00E732B1" w:rsidP="00E732B1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  <w:sz w:val="20"/>
          <w:szCs w:val="20"/>
        </w:rPr>
      </w:pPr>
      <w:r w:rsidRPr="00211ADE">
        <w:rPr>
          <w:rFonts w:ascii="Bookman Old Style" w:hAnsi="Bookman Old Style"/>
          <w:sz w:val="20"/>
          <w:szCs w:val="20"/>
        </w:rPr>
        <w:t>Employee Self Service</w:t>
      </w:r>
    </w:p>
    <w:p w14:paraId="33313E9E" w14:textId="033C00CE" w:rsidR="00E732B1" w:rsidRPr="00211ADE" w:rsidRDefault="00E732B1" w:rsidP="00E732B1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  <w:sz w:val="20"/>
          <w:szCs w:val="20"/>
        </w:rPr>
      </w:pPr>
      <w:r w:rsidRPr="00211ADE">
        <w:rPr>
          <w:rFonts w:ascii="Bookman Old Style" w:hAnsi="Bookman Old Style" w:cs="Arial"/>
          <w:color w:val="000000"/>
          <w:sz w:val="20"/>
          <w:szCs w:val="20"/>
        </w:rPr>
        <w:t>Leave Tracking, Transfer and Encashment</w:t>
      </w:r>
    </w:p>
    <w:p w14:paraId="0AFBD4B9" w14:textId="77777777" w:rsidR="000B6DD4" w:rsidRPr="00211ADE" w:rsidRDefault="000B6DD4" w:rsidP="00530C67">
      <w:pPr>
        <w:ind w:left="2160" w:hanging="2160"/>
        <w:jc w:val="both"/>
        <w:rPr>
          <w:rFonts w:ascii="Bookman Old Style" w:hAnsi="Bookman Old Style"/>
          <w:sz w:val="20"/>
          <w:szCs w:val="20"/>
        </w:rPr>
      </w:pPr>
    </w:p>
    <w:p w14:paraId="5CC8A98F" w14:textId="77777777" w:rsidR="005B07DA" w:rsidRPr="00305A18" w:rsidRDefault="005B07DA" w:rsidP="005B07DA">
      <w:pPr>
        <w:ind w:left="360"/>
        <w:jc w:val="both"/>
        <w:rPr>
          <w:rFonts w:ascii="Bookman Old Style" w:hAnsi="Bookman Old Style"/>
          <w:color w:val="000000"/>
          <w:sz w:val="20"/>
          <w:szCs w:val="20"/>
          <w:lang w:val="en-GB"/>
        </w:rPr>
      </w:pPr>
    </w:p>
    <w:p w14:paraId="191DB4BC" w14:textId="77777777" w:rsidR="005B07DA" w:rsidRPr="006E047F" w:rsidRDefault="005B07DA" w:rsidP="005B07DA">
      <w:pPr>
        <w:pBdr>
          <w:top w:val="single" w:sz="4" w:space="1" w:color="auto"/>
          <w:bottom w:val="single" w:sz="4" w:space="3" w:color="auto"/>
        </w:pBdr>
        <w:jc w:val="both"/>
        <w:rPr>
          <w:rFonts w:ascii="Bookman Old Style" w:hAnsi="Bookman Old Style"/>
          <w:b/>
          <w:sz w:val="20"/>
          <w:szCs w:val="20"/>
        </w:rPr>
      </w:pPr>
      <w:r w:rsidRPr="00A768EF">
        <w:rPr>
          <w:rFonts w:ascii="Bookman Old Style" w:hAnsi="Bookman Old Style"/>
          <w:b/>
          <w:sz w:val="20"/>
          <w:szCs w:val="20"/>
        </w:rPr>
        <w:t>Technical Skills</w:t>
      </w:r>
    </w:p>
    <w:p w14:paraId="23AB4559" w14:textId="77777777" w:rsidR="005B07DA" w:rsidRDefault="005B07DA" w:rsidP="005B07DA">
      <w:pPr>
        <w:spacing w:after="60"/>
        <w:jc w:val="both"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sz w:val="20"/>
          <w:szCs w:val="20"/>
        </w:rPr>
        <w:t xml:space="preserve">Languages            </w:t>
      </w:r>
      <w:r w:rsidRPr="00A768EF">
        <w:rPr>
          <w:rFonts w:ascii="Bookman Old Style" w:hAnsi="Bookman Old Style"/>
          <w:sz w:val="20"/>
          <w:szCs w:val="20"/>
        </w:rPr>
        <w:tab/>
      </w:r>
      <w:r w:rsidRPr="00A768EF">
        <w:rPr>
          <w:rFonts w:ascii="Bookman Old Style" w:hAnsi="Bookman Old Style"/>
          <w:sz w:val="20"/>
          <w:szCs w:val="20"/>
        </w:rPr>
        <w:tab/>
        <w:t xml:space="preserve">:   </w:t>
      </w:r>
      <w:r w:rsidRPr="00A768EF">
        <w:rPr>
          <w:rFonts w:ascii="Bookman Old Style" w:hAnsi="Bookman Old Style"/>
          <w:sz w:val="20"/>
          <w:szCs w:val="20"/>
        </w:rPr>
        <w:tab/>
      </w:r>
      <w:r w:rsidRPr="00A768EF">
        <w:rPr>
          <w:rFonts w:ascii="Bookman Old Style" w:hAnsi="Bookman Old Style"/>
          <w:sz w:val="20"/>
          <w:szCs w:val="20"/>
        </w:rPr>
        <w:tab/>
      </w:r>
      <w:proofErr w:type="gramStart"/>
      <w:r>
        <w:rPr>
          <w:rFonts w:ascii="Bookman Old Style" w:hAnsi="Bookman Old Style"/>
          <w:sz w:val="20"/>
          <w:szCs w:val="20"/>
        </w:rPr>
        <w:t>C,C++</w:t>
      </w:r>
      <w:proofErr w:type="gramEnd"/>
      <w:r>
        <w:rPr>
          <w:rFonts w:ascii="Bookman Old Style" w:hAnsi="Bookman Old Style"/>
          <w:sz w:val="20"/>
          <w:szCs w:val="20"/>
        </w:rPr>
        <w:t>,</w:t>
      </w:r>
      <w:proofErr w:type="spellStart"/>
      <w:r w:rsidRPr="00A768EF">
        <w:rPr>
          <w:rFonts w:ascii="Bookman Old Style" w:hAnsi="Bookman Old Style"/>
          <w:sz w:val="20"/>
          <w:szCs w:val="20"/>
        </w:rPr>
        <w:t>Java</w:t>
      </w:r>
      <w:r>
        <w:rPr>
          <w:rFonts w:ascii="Bookman Old Style" w:hAnsi="Bookman Old Style"/>
          <w:sz w:val="20"/>
          <w:szCs w:val="20"/>
        </w:rPr>
        <w:t>,PL</w:t>
      </w:r>
      <w:proofErr w:type="spellEnd"/>
      <w:r>
        <w:rPr>
          <w:rFonts w:ascii="Bookman Old Style" w:hAnsi="Bookman Old Style"/>
          <w:sz w:val="20"/>
          <w:szCs w:val="20"/>
        </w:rPr>
        <w:t>/SQL</w:t>
      </w:r>
    </w:p>
    <w:p w14:paraId="7C9031E2" w14:textId="77777777" w:rsidR="005B07DA" w:rsidRPr="00A768EF" w:rsidRDefault="005B07DA" w:rsidP="005B07DA">
      <w:pPr>
        <w:spacing w:after="6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BI Tools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: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Power </w:t>
      </w:r>
      <w:proofErr w:type="spellStart"/>
      <w:proofErr w:type="gramStart"/>
      <w:r>
        <w:rPr>
          <w:rFonts w:ascii="Bookman Old Style" w:hAnsi="Bookman Old Style"/>
          <w:sz w:val="20"/>
          <w:szCs w:val="20"/>
        </w:rPr>
        <w:t>BI,Tableau</w:t>
      </w:r>
      <w:proofErr w:type="spellEnd"/>
      <w:proofErr w:type="gram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Public,SQL,T</w:t>
      </w:r>
      <w:proofErr w:type="spellEnd"/>
      <w:r>
        <w:rPr>
          <w:rFonts w:ascii="Bookman Old Style" w:hAnsi="Bookman Old Style"/>
          <w:sz w:val="20"/>
          <w:szCs w:val="20"/>
        </w:rPr>
        <w:t>-SQL</w:t>
      </w:r>
    </w:p>
    <w:p w14:paraId="42D6A10A" w14:textId="77777777" w:rsidR="005B07DA" w:rsidRPr="00A768EF" w:rsidRDefault="005B07DA" w:rsidP="005B07DA">
      <w:pPr>
        <w:pStyle w:val="BodyText"/>
        <w:widowControl w:val="0"/>
        <w:tabs>
          <w:tab w:val="left" w:pos="707"/>
        </w:tabs>
        <w:suppressAutoHyphens/>
        <w:spacing w:after="0"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sz w:val="20"/>
          <w:szCs w:val="20"/>
        </w:rPr>
        <w:t xml:space="preserve">Web Technologies </w:t>
      </w:r>
      <w:r w:rsidRPr="00A768EF">
        <w:rPr>
          <w:rFonts w:ascii="Bookman Old Style" w:hAnsi="Bookman Old Style"/>
          <w:b/>
          <w:sz w:val="20"/>
          <w:szCs w:val="20"/>
        </w:rPr>
        <w:t xml:space="preserve">     </w:t>
      </w:r>
      <w:r>
        <w:rPr>
          <w:rFonts w:ascii="Bookman Old Style" w:hAnsi="Bookman Old Style"/>
          <w:b/>
          <w:sz w:val="20"/>
          <w:szCs w:val="20"/>
        </w:rPr>
        <w:t xml:space="preserve"> </w:t>
      </w:r>
      <w:proofErr w:type="gramStart"/>
      <w:r>
        <w:rPr>
          <w:rFonts w:ascii="Bookman Old Style" w:hAnsi="Bookman Old Style"/>
          <w:b/>
          <w:sz w:val="20"/>
          <w:szCs w:val="20"/>
        </w:rPr>
        <w:t xml:space="preserve">  </w:t>
      </w:r>
      <w:r w:rsidRPr="00A768EF">
        <w:rPr>
          <w:rFonts w:ascii="Bookman Old Style" w:hAnsi="Bookman Old Style"/>
          <w:sz w:val="20"/>
          <w:szCs w:val="20"/>
        </w:rPr>
        <w:t>:</w:t>
      </w:r>
      <w:proofErr w:type="gramEnd"/>
      <w:r w:rsidRPr="00A768EF">
        <w:rPr>
          <w:rFonts w:ascii="Bookman Old Style" w:hAnsi="Bookman Old Style"/>
          <w:b/>
          <w:sz w:val="20"/>
          <w:szCs w:val="20"/>
        </w:rPr>
        <w:t xml:space="preserve">       </w:t>
      </w:r>
      <w:r>
        <w:rPr>
          <w:rFonts w:ascii="Bookman Old Style" w:hAnsi="Bookman Old Style"/>
          <w:sz w:val="20"/>
          <w:szCs w:val="20"/>
        </w:rPr>
        <w:t>HTML, Java Script</w:t>
      </w:r>
      <w:r w:rsidRPr="00A768EF">
        <w:rPr>
          <w:rFonts w:ascii="Bookman Old Style" w:hAnsi="Bookman Old Style"/>
          <w:sz w:val="20"/>
          <w:szCs w:val="20"/>
        </w:rPr>
        <w:t xml:space="preserve">, Servlet, </w:t>
      </w:r>
      <w:proofErr w:type="spellStart"/>
      <w:r w:rsidRPr="00A768EF">
        <w:rPr>
          <w:rFonts w:ascii="Bookman Old Style" w:hAnsi="Bookman Old Style"/>
          <w:sz w:val="20"/>
          <w:szCs w:val="20"/>
        </w:rPr>
        <w:t>JSP</w:t>
      </w:r>
      <w:r>
        <w:rPr>
          <w:rFonts w:ascii="Bookman Old Style" w:hAnsi="Bookman Old Style"/>
          <w:sz w:val="20"/>
          <w:szCs w:val="20"/>
        </w:rPr>
        <w:t>,Tomcat</w:t>
      </w:r>
      <w:proofErr w:type="spellEnd"/>
    </w:p>
    <w:p w14:paraId="3EECD2E0" w14:textId="77777777" w:rsidR="005B07DA" w:rsidRPr="00A768EF" w:rsidRDefault="005B07DA" w:rsidP="005B07DA">
      <w:pPr>
        <w:spacing w:after="60"/>
        <w:jc w:val="both"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sz w:val="20"/>
          <w:szCs w:val="20"/>
        </w:rPr>
        <w:t>Framew</w:t>
      </w:r>
      <w:r>
        <w:rPr>
          <w:rFonts w:ascii="Bookman Old Style" w:hAnsi="Bookman Old Style"/>
          <w:sz w:val="20"/>
          <w:szCs w:val="20"/>
        </w:rPr>
        <w:t>orks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:  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proofErr w:type="spellStart"/>
      <w:proofErr w:type="gramStart"/>
      <w:r>
        <w:rPr>
          <w:rFonts w:ascii="Bookman Old Style" w:hAnsi="Bookman Old Style"/>
          <w:bCs/>
          <w:sz w:val="20"/>
          <w:szCs w:val="20"/>
        </w:rPr>
        <w:t>Struts,PL</w:t>
      </w:r>
      <w:proofErr w:type="spellEnd"/>
      <w:proofErr w:type="gramEnd"/>
      <w:r>
        <w:rPr>
          <w:rFonts w:ascii="Bookman Old Style" w:hAnsi="Bookman Old Style"/>
          <w:bCs/>
          <w:sz w:val="20"/>
          <w:szCs w:val="20"/>
        </w:rPr>
        <w:t>/SQL Functions/Procedure/Packages</w:t>
      </w:r>
    </w:p>
    <w:p w14:paraId="1E62B7D7" w14:textId="77777777" w:rsidR="005B07DA" w:rsidRPr="00A768EF" w:rsidRDefault="005B07DA" w:rsidP="005B07DA">
      <w:pPr>
        <w:widowControl w:val="0"/>
        <w:autoSpaceDE w:val="0"/>
        <w:autoSpaceDN w:val="0"/>
        <w:adjustRightInd w:val="0"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sz w:val="20"/>
          <w:szCs w:val="20"/>
        </w:rPr>
        <w:t xml:space="preserve">Databases                </w:t>
      </w:r>
      <w:r w:rsidRPr="00A768EF">
        <w:rPr>
          <w:rFonts w:ascii="Bookman Old Style" w:hAnsi="Bookman Old Style"/>
          <w:sz w:val="20"/>
          <w:szCs w:val="20"/>
        </w:rPr>
        <w:tab/>
        <w:t xml:space="preserve">:    </w:t>
      </w:r>
      <w:r w:rsidRPr="00A768EF">
        <w:rPr>
          <w:rFonts w:ascii="Bookman Old Style" w:hAnsi="Bookman Old Style"/>
          <w:sz w:val="20"/>
          <w:szCs w:val="20"/>
        </w:rPr>
        <w:tab/>
      </w:r>
      <w:proofErr w:type="spellStart"/>
      <w:proofErr w:type="gramStart"/>
      <w:r w:rsidRPr="00A768EF">
        <w:rPr>
          <w:rFonts w:ascii="Bookman Old Style" w:hAnsi="Bookman Old Style"/>
          <w:sz w:val="20"/>
          <w:szCs w:val="20"/>
        </w:rPr>
        <w:t>MySQL</w:t>
      </w:r>
      <w:r>
        <w:rPr>
          <w:sz w:val="20"/>
          <w:szCs w:val="20"/>
        </w:rPr>
        <w:t>,PostgreSQL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Enterprize</w:t>
      </w:r>
      <w:proofErr w:type="spellEnd"/>
      <w:r>
        <w:rPr>
          <w:sz w:val="20"/>
          <w:szCs w:val="20"/>
        </w:rPr>
        <w:t xml:space="preserve"> DB</w:t>
      </w:r>
      <w:r w:rsidRPr="00A34C2C">
        <w:rPr>
          <w:sz w:val="20"/>
          <w:szCs w:val="20"/>
        </w:rPr>
        <w:t xml:space="preserve"> </w:t>
      </w:r>
    </w:p>
    <w:p w14:paraId="4C336C20" w14:textId="77777777" w:rsidR="005B07DA" w:rsidRDefault="005B07DA" w:rsidP="005B07DA">
      <w:pPr>
        <w:spacing w:after="60"/>
        <w:ind w:left="2160" w:hanging="2160"/>
        <w:jc w:val="both"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sz w:val="20"/>
          <w:szCs w:val="20"/>
        </w:rPr>
        <w:t>Tools</w:t>
      </w:r>
      <w:r w:rsidRPr="00A768EF">
        <w:rPr>
          <w:rFonts w:ascii="Bookman Old Style" w:hAnsi="Bookman Old Style"/>
          <w:sz w:val="20"/>
          <w:szCs w:val="20"/>
        </w:rPr>
        <w:tab/>
      </w:r>
      <w:r w:rsidRPr="00A768EF">
        <w:rPr>
          <w:rFonts w:ascii="Bookman Old Style" w:hAnsi="Bookman Old Style"/>
          <w:sz w:val="20"/>
          <w:szCs w:val="20"/>
        </w:rPr>
        <w:tab/>
        <w:t>:</w:t>
      </w:r>
      <w:r w:rsidRPr="00A768EF">
        <w:rPr>
          <w:rFonts w:ascii="Bookman Old Style" w:hAnsi="Bookman Old Style"/>
          <w:sz w:val="20"/>
          <w:szCs w:val="20"/>
        </w:rPr>
        <w:tab/>
      </w:r>
      <w:r w:rsidRPr="00A768EF">
        <w:rPr>
          <w:rFonts w:ascii="Bookman Old Style" w:hAnsi="Bookman Old Style"/>
          <w:sz w:val="20"/>
          <w:szCs w:val="20"/>
        </w:rPr>
        <w:tab/>
      </w:r>
      <w:proofErr w:type="spellStart"/>
      <w:r w:rsidRPr="00A768EF">
        <w:rPr>
          <w:rFonts w:ascii="Bookman Old Style" w:hAnsi="Bookman Old Style"/>
          <w:sz w:val="20"/>
          <w:szCs w:val="20"/>
        </w:rPr>
        <w:t>MyEclips</w:t>
      </w:r>
      <w:proofErr w:type="spellEnd"/>
      <w:r w:rsidRPr="00A768EF">
        <w:rPr>
          <w:rFonts w:ascii="Bookman Old Style" w:hAnsi="Bookman Old Style"/>
          <w:sz w:val="20"/>
          <w:szCs w:val="20"/>
        </w:rPr>
        <w:t xml:space="preserve"> 3.1 Workbench, Edit Plus, </w:t>
      </w:r>
      <w:proofErr w:type="spellStart"/>
      <w:r>
        <w:rPr>
          <w:rFonts w:ascii="Bookman Old Style" w:hAnsi="Bookman Old Style"/>
          <w:sz w:val="20"/>
          <w:szCs w:val="20"/>
        </w:rPr>
        <w:t>NotePad</w:t>
      </w:r>
      <w:proofErr w:type="spellEnd"/>
      <w:r>
        <w:rPr>
          <w:rFonts w:ascii="Bookman Old Style" w:hAnsi="Bookman Old Style"/>
          <w:sz w:val="20"/>
          <w:szCs w:val="20"/>
        </w:rPr>
        <w:t xml:space="preserve">++, </w:t>
      </w:r>
      <w:proofErr w:type="spellStart"/>
      <w:r>
        <w:rPr>
          <w:rFonts w:ascii="Bookman Old Style" w:hAnsi="Bookman Old Style"/>
          <w:sz w:val="20"/>
          <w:szCs w:val="20"/>
        </w:rPr>
        <w:t>TextPad</w:t>
      </w:r>
      <w:proofErr w:type="spellEnd"/>
    </w:p>
    <w:p w14:paraId="6BC7EA3A" w14:textId="77777777" w:rsidR="005B07DA" w:rsidRPr="00A768EF" w:rsidRDefault="005B07DA" w:rsidP="005B07DA">
      <w:pPr>
        <w:spacing w:after="60"/>
        <w:ind w:left="2160" w:hanging="216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Tracking Tools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:        Redmine, Bugzilla </w:t>
      </w:r>
    </w:p>
    <w:p w14:paraId="6F71B4C5" w14:textId="77777777" w:rsidR="005B07DA" w:rsidRDefault="005B07DA" w:rsidP="005B07D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sz w:val="20"/>
          <w:szCs w:val="20"/>
        </w:rPr>
      </w:pPr>
      <w:r w:rsidRPr="00A768EF">
        <w:rPr>
          <w:rFonts w:ascii="Bookman Old Style" w:hAnsi="Bookman Old Style"/>
          <w:sz w:val="20"/>
          <w:szCs w:val="20"/>
        </w:rPr>
        <w:t>Content Manager</w:t>
      </w:r>
      <w:r w:rsidRPr="00A768EF">
        <w:rPr>
          <w:rFonts w:ascii="Bookman Old Style" w:hAnsi="Bookman Old Style"/>
          <w:sz w:val="20"/>
          <w:szCs w:val="20"/>
        </w:rPr>
        <w:tab/>
      </w:r>
      <w:r w:rsidRPr="00A768EF">
        <w:rPr>
          <w:rFonts w:ascii="Bookman Old Style" w:hAnsi="Bookman Old Style"/>
          <w:sz w:val="20"/>
          <w:szCs w:val="20"/>
        </w:rPr>
        <w:tab/>
      </w:r>
      <w:r w:rsidRPr="00A768EF">
        <w:rPr>
          <w:rFonts w:ascii="Bookman Old Style" w:hAnsi="Bookman Old Style"/>
          <w:sz w:val="20"/>
          <w:szCs w:val="20"/>
        </w:rPr>
        <w:tab/>
        <w:t xml:space="preserve">:  </w:t>
      </w:r>
      <w:r w:rsidRPr="00A768EF">
        <w:rPr>
          <w:rFonts w:ascii="Bookman Old Style" w:hAnsi="Bookman Old Style"/>
          <w:sz w:val="20"/>
          <w:szCs w:val="20"/>
        </w:rPr>
        <w:tab/>
      </w:r>
      <w:r w:rsidRPr="00A768EF">
        <w:rPr>
          <w:rFonts w:ascii="Bookman Old Style" w:hAnsi="Bookman Old Style"/>
          <w:sz w:val="20"/>
          <w:szCs w:val="20"/>
        </w:rPr>
        <w:tab/>
        <w:t>Win CVS</w:t>
      </w:r>
    </w:p>
    <w:p w14:paraId="4C00FBCC" w14:textId="6E639E80" w:rsidR="005B07DA" w:rsidRDefault="005B07DA" w:rsidP="005B07D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Team Lead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:         Technical Lead for MP-</w:t>
      </w:r>
      <w:proofErr w:type="spellStart"/>
      <w:r>
        <w:rPr>
          <w:rFonts w:ascii="Bookman Old Style" w:hAnsi="Bookman Old Style"/>
          <w:sz w:val="20"/>
          <w:szCs w:val="20"/>
        </w:rPr>
        <w:t>Aushadhi</w:t>
      </w:r>
      <w:proofErr w:type="spellEnd"/>
      <w:r>
        <w:rPr>
          <w:rFonts w:ascii="Bookman Old Style" w:hAnsi="Bookman Old Style"/>
          <w:sz w:val="20"/>
          <w:szCs w:val="20"/>
        </w:rPr>
        <w:t xml:space="preserve"> Project.</w:t>
      </w:r>
    </w:p>
    <w:p w14:paraId="12498D10" w14:textId="77777777" w:rsidR="006F6F58" w:rsidRPr="006F6F58" w:rsidRDefault="006F6F58" w:rsidP="006F6F58">
      <w:pPr>
        <w:tabs>
          <w:tab w:val="num" w:pos="1380"/>
        </w:tabs>
        <w:jc w:val="both"/>
        <w:rPr>
          <w:rFonts w:ascii="Bookman Old Style" w:hAnsi="Bookman Old Style"/>
          <w:sz w:val="20"/>
          <w:szCs w:val="20"/>
        </w:rPr>
      </w:pPr>
    </w:p>
    <w:p w14:paraId="4D2117C5" w14:textId="77777777" w:rsidR="006F6F58" w:rsidRPr="00972636" w:rsidRDefault="006F6F58" w:rsidP="006F6F58">
      <w:pPr>
        <w:pBdr>
          <w:top w:val="single" w:sz="4" w:space="1" w:color="auto"/>
          <w:bottom w:val="single" w:sz="4" w:space="3" w:color="auto"/>
        </w:pBdr>
        <w:jc w:val="both"/>
        <w:rPr>
          <w:rFonts w:ascii="Bookman Old Style" w:hAnsi="Bookman Old Style"/>
          <w:b/>
          <w:sz w:val="20"/>
          <w:szCs w:val="20"/>
        </w:rPr>
      </w:pPr>
      <w:r w:rsidRPr="00972636">
        <w:rPr>
          <w:rFonts w:ascii="Bookman Old Style" w:hAnsi="Bookman Old Style"/>
          <w:b/>
          <w:sz w:val="20"/>
          <w:szCs w:val="20"/>
        </w:rPr>
        <w:t>Professional Qualifications</w:t>
      </w:r>
    </w:p>
    <w:p w14:paraId="0999D0AA" w14:textId="3F7A69BE" w:rsidR="006F6F58" w:rsidRDefault="006F6F58" w:rsidP="006F6F58">
      <w:pPr>
        <w:numPr>
          <w:ilvl w:val="0"/>
          <w:numId w:val="28"/>
        </w:numPr>
        <w:jc w:val="both"/>
        <w:rPr>
          <w:rFonts w:ascii="Bookman Old Style" w:hAnsi="Bookman Old Style"/>
          <w:color w:val="000000"/>
          <w:sz w:val="20"/>
          <w:szCs w:val="20"/>
          <w:lang w:val="en-GB"/>
        </w:rPr>
      </w:pPr>
      <w:proofErr w:type="gramStart"/>
      <w:r>
        <w:rPr>
          <w:rFonts w:ascii="Bookman Old Style" w:hAnsi="Bookman Old Style"/>
          <w:color w:val="000000"/>
          <w:sz w:val="20"/>
          <w:szCs w:val="20"/>
          <w:lang w:val="en-GB"/>
        </w:rPr>
        <w:t>MBA(</w:t>
      </w:r>
      <w:proofErr w:type="gramEnd"/>
      <w:r>
        <w:rPr>
          <w:rFonts w:ascii="Bookman Old Style" w:hAnsi="Bookman Old Style"/>
          <w:color w:val="000000"/>
          <w:sz w:val="20"/>
          <w:szCs w:val="20"/>
          <w:lang w:val="en-GB"/>
        </w:rPr>
        <w:t>Distance Education)</w:t>
      </w:r>
      <w:r w:rsidR="00A24F77">
        <w:rPr>
          <w:rFonts w:ascii="Bookman Old Style" w:hAnsi="Bookman Old Style"/>
          <w:color w:val="000000"/>
          <w:sz w:val="20"/>
          <w:szCs w:val="20"/>
          <w:lang w:val="en-GB"/>
        </w:rPr>
        <w:t xml:space="preserve"> pursuing </w:t>
      </w:r>
      <w:r>
        <w:rPr>
          <w:rFonts w:ascii="Bookman Old Style" w:hAnsi="Bookman Old Style"/>
          <w:color w:val="000000"/>
          <w:sz w:val="20"/>
          <w:szCs w:val="20"/>
          <w:lang w:val="en-GB"/>
        </w:rPr>
        <w:t>from Shri Venkateshwara University UP.</w:t>
      </w:r>
    </w:p>
    <w:p w14:paraId="6CE6B30A" w14:textId="77777777" w:rsidR="006F6F58" w:rsidRDefault="006F6F58" w:rsidP="006F6F58">
      <w:pPr>
        <w:numPr>
          <w:ilvl w:val="0"/>
          <w:numId w:val="28"/>
        </w:numPr>
        <w:jc w:val="both"/>
        <w:rPr>
          <w:rFonts w:ascii="Bookman Old Style" w:hAnsi="Bookman Old Style"/>
          <w:color w:val="000000"/>
          <w:sz w:val="20"/>
          <w:szCs w:val="20"/>
          <w:lang w:val="en-GB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 xml:space="preserve">MCA From UP Technical </w:t>
      </w:r>
      <w:proofErr w:type="spellStart"/>
      <w:proofErr w:type="gramStart"/>
      <w:r>
        <w:rPr>
          <w:rFonts w:ascii="Bookman Old Style" w:hAnsi="Bookman Old Style"/>
          <w:color w:val="000000"/>
          <w:sz w:val="20"/>
          <w:szCs w:val="20"/>
          <w:lang w:val="en-GB"/>
        </w:rPr>
        <w:t>University,Lucknow</w:t>
      </w:r>
      <w:proofErr w:type="spellEnd"/>
      <w:proofErr w:type="gramEnd"/>
      <w:r>
        <w:rPr>
          <w:rFonts w:ascii="Bookman Old Style" w:hAnsi="Bookman Old Style"/>
          <w:color w:val="000000"/>
          <w:sz w:val="20"/>
          <w:szCs w:val="20"/>
          <w:lang w:val="en-GB"/>
        </w:rPr>
        <w:t xml:space="preserve"> in 2012 with 83.45%</w:t>
      </w:r>
    </w:p>
    <w:p w14:paraId="696F8A0E" w14:textId="77777777" w:rsidR="006F6F58" w:rsidRDefault="006F6F58" w:rsidP="006F6F58">
      <w:pPr>
        <w:numPr>
          <w:ilvl w:val="0"/>
          <w:numId w:val="28"/>
        </w:numPr>
        <w:jc w:val="both"/>
        <w:rPr>
          <w:rFonts w:ascii="Bookman Old Style" w:hAnsi="Bookman Old Style"/>
          <w:color w:val="000000"/>
          <w:sz w:val="20"/>
          <w:szCs w:val="20"/>
          <w:lang w:val="en-GB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BCA from Dr B R Ambedkar University in 2009 with 78.65%</w:t>
      </w:r>
    </w:p>
    <w:p w14:paraId="77102C00" w14:textId="073DDABB" w:rsidR="006F6F58" w:rsidRDefault="006F6F58" w:rsidP="006F6F58">
      <w:pPr>
        <w:numPr>
          <w:ilvl w:val="0"/>
          <w:numId w:val="28"/>
        </w:numPr>
        <w:jc w:val="both"/>
        <w:rPr>
          <w:rFonts w:ascii="Bookman Old Style" w:hAnsi="Bookman Old Style"/>
          <w:color w:val="000000"/>
          <w:sz w:val="20"/>
          <w:szCs w:val="20"/>
          <w:lang w:val="en-GB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12</w:t>
      </w:r>
      <w:r w:rsidRPr="00305A18">
        <w:rPr>
          <w:rFonts w:ascii="Bookman Old Style" w:hAnsi="Bookman Old Style"/>
          <w:color w:val="000000"/>
          <w:sz w:val="20"/>
          <w:szCs w:val="20"/>
          <w:vertAlign w:val="superscript"/>
          <w:lang w:val="en-GB"/>
        </w:rPr>
        <w:t>th</w:t>
      </w:r>
      <w:r>
        <w:rPr>
          <w:rFonts w:ascii="Bookman Old Style" w:hAnsi="Bookman Old Style"/>
          <w:color w:val="000000"/>
          <w:sz w:val="20"/>
          <w:szCs w:val="20"/>
          <w:lang w:val="en-GB"/>
        </w:rPr>
        <w:t xml:space="preserve"> from UP Board in 2006 with 73.40%</w:t>
      </w:r>
    </w:p>
    <w:p w14:paraId="69B70AFB" w14:textId="76221788" w:rsidR="006F6F58" w:rsidRPr="00575ADC" w:rsidRDefault="006F6F58" w:rsidP="006F6F58">
      <w:pPr>
        <w:pStyle w:val="ListParagraph"/>
        <w:numPr>
          <w:ilvl w:val="0"/>
          <w:numId w:val="28"/>
        </w:numPr>
        <w:suppressAutoHyphens/>
        <w:rPr>
          <w:rFonts w:ascii="Bookman Old Style" w:hAnsi="Bookman Old Style" w:cs="Arial"/>
          <w:sz w:val="20"/>
          <w:szCs w:val="20"/>
        </w:rPr>
      </w:pPr>
      <w:r w:rsidRPr="006F6F58">
        <w:rPr>
          <w:rFonts w:ascii="Bookman Old Style" w:hAnsi="Bookman Old Style"/>
          <w:color w:val="000000"/>
          <w:sz w:val="20"/>
          <w:szCs w:val="20"/>
          <w:lang w:val="en-GB"/>
        </w:rPr>
        <w:t>10</w:t>
      </w:r>
      <w:r w:rsidRPr="006F6F58">
        <w:rPr>
          <w:rFonts w:ascii="Bookman Old Style" w:hAnsi="Bookman Old Style"/>
          <w:color w:val="000000"/>
          <w:sz w:val="20"/>
          <w:szCs w:val="20"/>
          <w:vertAlign w:val="superscript"/>
          <w:lang w:val="en-GB"/>
        </w:rPr>
        <w:t>th</w:t>
      </w:r>
      <w:r w:rsidRPr="006F6F58">
        <w:rPr>
          <w:rFonts w:ascii="Bookman Old Style" w:hAnsi="Bookman Old Style"/>
          <w:color w:val="000000"/>
          <w:sz w:val="20"/>
          <w:szCs w:val="20"/>
          <w:lang w:val="en-GB"/>
        </w:rPr>
        <w:t xml:space="preserve"> from UP Board in 2004 with 71.00%</w:t>
      </w:r>
    </w:p>
    <w:p w14:paraId="14EDAF6D" w14:textId="774EEE32" w:rsidR="00575ADC" w:rsidRDefault="00575ADC" w:rsidP="00575ADC">
      <w:pPr>
        <w:suppressAutoHyphens/>
        <w:rPr>
          <w:rFonts w:ascii="Bookman Old Style" w:hAnsi="Bookman Old Style" w:cs="Arial"/>
          <w:sz w:val="20"/>
          <w:szCs w:val="20"/>
        </w:rPr>
      </w:pPr>
    </w:p>
    <w:p w14:paraId="47B6F018" w14:textId="5B7B0A83" w:rsidR="00575ADC" w:rsidRPr="00575ADC" w:rsidRDefault="00575ADC" w:rsidP="00575ADC">
      <w:pPr>
        <w:pBdr>
          <w:top w:val="single" w:sz="6" w:space="1" w:color="auto"/>
          <w:bottom w:val="single" w:sz="6" w:space="5" w:color="auto"/>
        </w:pBdr>
        <w:suppressAutoHyphens/>
        <w:rPr>
          <w:rFonts w:ascii="Bookman Old Style" w:hAnsi="Bookman Old Style" w:cs="Arial"/>
          <w:b/>
          <w:bCs/>
          <w:sz w:val="20"/>
          <w:szCs w:val="20"/>
        </w:rPr>
      </w:pPr>
      <w:r w:rsidRPr="00575ADC">
        <w:rPr>
          <w:rFonts w:ascii="Bookman Old Style" w:hAnsi="Bookman Old Style" w:cs="Arial"/>
          <w:b/>
          <w:bCs/>
          <w:sz w:val="20"/>
          <w:szCs w:val="20"/>
        </w:rPr>
        <w:t>Certifications</w:t>
      </w:r>
    </w:p>
    <w:p w14:paraId="6F5C6478" w14:textId="3AA51D3A" w:rsidR="00575ADC" w:rsidRDefault="00575ADC" w:rsidP="00575ADC">
      <w:pPr>
        <w:suppressAutoHyphens/>
        <w:rPr>
          <w:rFonts w:ascii="Bookman Old Style" w:hAnsi="Bookman Old Style" w:cs="Arial"/>
          <w:sz w:val="20"/>
          <w:szCs w:val="20"/>
        </w:rPr>
      </w:pPr>
    </w:p>
    <w:p w14:paraId="6071F43A" w14:textId="02B00428" w:rsidR="00A214D7" w:rsidRDefault="00A214D7" w:rsidP="00A214D7">
      <w:pPr>
        <w:pStyle w:val="ListParagraph"/>
        <w:numPr>
          <w:ilvl w:val="0"/>
          <w:numId w:val="44"/>
        </w:numPr>
        <w:suppressAutoHyphens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R Essentials by IBM.</w:t>
      </w:r>
    </w:p>
    <w:p w14:paraId="3BFC2FB6" w14:textId="77777777" w:rsidR="00A214D7" w:rsidRDefault="00A214D7" w:rsidP="00A214D7">
      <w:pPr>
        <w:pStyle w:val="ListParagraph"/>
        <w:numPr>
          <w:ilvl w:val="0"/>
          <w:numId w:val="44"/>
        </w:numPr>
        <w:suppressAutoHyphens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R 101 by </w:t>
      </w:r>
      <w:r>
        <w:rPr>
          <w:rFonts w:ascii="Bookman Old Style" w:hAnsi="Bookman Old Style" w:cs="Arial"/>
          <w:sz w:val="20"/>
          <w:szCs w:val="20"/>
        </w:rPr>
        <w:t xml:space="preserve">Cognitive </w:t>
      </w:r>
      <w:proofErr w:type="spellStart"/>
      <w:proofErr w:type="gramStart"/>
      <w:r>
        <w:rPr>
          <w:rFonts w:ascii="Bookman Old Style" w:hAnsi="Bookman Old Style" w:cs="Arial"/>
          <w:sz w:val="20"/>
          <w:szCs w:val="20"/>
        </w:rPr>
        <w:t>Class,IBM</w:t>
      </w:r>
      <w:proofErr w:type="spellEnd"/>
      <w:proofErr w:type="gramEnd"/>
      <w:r>
        <w:rPr>
          <w:rFonts w:ascii="Bookman Old Style" w:hAnsi="Bookman Old Style" w:cs="Arial"/>
          <w:sz w:val="20"/>
          <w:szCs w:val="20"/>
        </w:rPr>
        <w:t>.</w:t>
      </w:r>
    </w:p>
    <w:p w14:paraId="1249D928" w14:textId="0977508E" w:rsidR="00A214D7" w:rsidRPr="00A214D7" w:rsidRDefault="00A214D7" w:rsidP="00A214D7">
      <w:pPr>
        <w:pStyle w:val="ListParagraph"/>
        <w:numPr>
          <w:ilvl w:val="0"/>
          <w:numId w:val="44"/>
        </w:numPr>
        <w:suppressAutoHyphens/>
        <w:rPr>
          <w:rFonts w:ascii="Bookman Old Style" w:hAnsi="Bookman Old Style" w:cs="Arial"/>
          <w:sz w:val="20"/>
          <w:szCs w:val="20"/>
        </w:rPr>
      </w:pPr>
      <w:r w:rsidRPr="00A214D7">
        <w:rPr>
          <w:rFonts w:ascii="Bookman Old Style" w:hAnsi="Bookman Old Style" w:cs="Arial"/>
          <w:sz w:val="20"/>
          <w:szCs w:val="20"/>
        </w:rPr>
        <w:t>Data Science Foundations Level 1 by IBM.</w:t>
      </w:r>
    </w:p>
    <w:p w14:paraId="5A3E4D29" w14:textId="503BFD8F" w:rsidR="00A214D7" w:rsidRPr="00A214D7" w:rsidRDefault="00F87E8D" w:rsidP="00575ADC">
      <w:pPr>
        <w:pStyle w:val="ListParagraph"/>
        <w:numPr>
          <w:ilvl w:val="0"/>
          <w:numId w:val="44"/>
        </w:numPr>
        <w:suppressAutoHyphens/>
        <w:rPr>
          <w:rFonts w:ascii="Bookman Old Style" w:hAnsi="Bookman Old Style" w:cs="Arial"/>
          <w:sz w:val="20"/>
          <w:szCs w:val="20"/>
        </w:rPr>
      </w:pPr>
      <w:r w:rsidRPr="00A214D7">
        <w:rPr>
          <w:rFonts w:ascii="Bookman Old Style" w:hAnsi="Bookman Old Style" w:cs="Arial"/>
          <w:sz w:val="20"/>
          <w:szCs w:val="20"/>
        </w:rPr>
        <w:t xml:space="preserve">Introduction to </w:t>
      </w:r>
      <w:r w:rsidR="00575ADC" w:rsidRPr="00A214D7">
        <w:rPr>
          <w:rFonts w:ascii="Bookman Old Style" w:hAnsi="Bookman Old Style" w:cs="Arial"/>
          <w:sz w:val="20"/>
          <w:szCs w:val="20"/>
        </w:rPr>
        <w:t xml:space="preserve">Data Science by Cognitive </w:t>
      </w:r>
      <w:proofErr w:type="spellStart"/>
      <w:proofErr w:type="gramStart"/>
      <w:r w:rsidR="00575ADC" w:rsidRPr="00A214D7">
        <w:rPr>
          <w:rFonts w:ascii="Bookman Old Style" w:hAnsi="Bookman Old Style" w:cs="Arial"/>
          <w:sz w:val="20"/>
          <w:szCs w:val="20"/>
        </w:rPr>
        <w:t>Class,IBM</w:t>
      </w:r>
      <w:proofErr w:type="spellEnd"/>
      <w:proofErr w:type="gramEnd"/>
      <w:r w:rsidR="00575ADC" w:rsidRPr="00A214D7">
        <w:rPr>
          <w:rFonts w:ascii="Bookman Old Style" w:hAnsi="Bookman Old Style" w:cs="Arial"/>
          <w:sz w:val="20"/>
          <w:szCs w:val="20"/>
        </w:rPr>
        <w:t>.</w:t>
      </w:r>
    </w:p>
    <w:p w14:paraId="7B2B6BE3" w14:textId="0CDA4643" w:rsidR="00575ADC" w:rsidRDefault="00575ADC" w:rsidP="00575ADC">
      <w:pPr>
        <w:pStyle w:val="ListParagraph"/>
        <w:numPr>
          <w:ilvl w:val="0"/>
          <w:numId w:val="44"/>
        </w:numPr>
        <w:suppressAutoHyphens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SQL and Relational Databases by Cognitive </w:t>
      </w:r>
      <w:proofErr w:type="spellStart"/>
      <w:proofErr w:type="gramStart"/>
      <w:r>
        <w:rPr>
          <w:rFonts w:ascii="Bookman Old Style" w:hAnsi="Bookman Old Style" w:cs="Arial"/>
          <w:sz w:val="20"/>
          <w:szCs w:val="20"/>
        </w:rPr>
        <w:t>Class,IBM</w:t>
      </w:r>
      <w:proofErr w:type="spellEnd"/>
      <w:proofErr w:type="gramEnd"/>
      <w:r>
        <w:rPr>
          <w:rFonts w:ascii="Bookman Old Style" w:hAnsi="Bookman Old Style" w:cs="Arial"/>
          <w:sz w:val="20"/>
          <w:szCs w:val="20"/>
        </w:rPr>
        <w:t>.</w:t>
      </w:r>
    </w:p>
    <w:p w14:paraId="2CC62419" w14:textId="07842DEB" w:rsidR="00575ADC" w:rsidRPr="00575ADC" w:rsidRDefault="00575ADC" w:rsidP="00575ADC">
      <w:pPr>
        <w:pStyle w:val="ListParagraph"/>
        <w:numPr>
          <w:ilvl w:val="0"/>
          <w:numId w:val="44"/>
        </w:numPr>
        <w:suppressAutoHyphens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Basics of Stock Market</w:t>
      </w:r>
      <w:r w:rsidR="00D9332D">
        <w:rPr>
          <w:rFonts w:ascii="Bookman Old Style" w:hAnsi="Bookman Old Style" w:cs="Arial"/>
          <w:sz w:val="20"/>
          <w:szCs w:val="20"/>
        </w:rPr>
        <w:t xml:space="preserve"> by </w:t>
      </w:r>
      <w:proofErr w:type="spellStart"/>
      <w:r w:rsidR="00D9332D">
        <w:rPr>
          <w:rFonts w:ascii="Bookman Old Style" w:hAnsi="Bookman Old Style" w:cs="Arial"/>
          <w:sz w:val="20"/>
          <w:szCs w:val="20"/>
        </w:rPr>
        <w:t>Zerodha</w:t>
      </w:r>
      <w:proofErr w:type="spellEnd"/>
      <w:r w:rsidR="00D9332D">
        <w:rPr>
          <w:rFonts w:ascii="Bookman Old Style" w:hAnsi="Bookman Old Style" w:cs="Arial"/>
          <w:sz w:val="20"/>
          <w:szCs w:val="20"/>
        </w:rPr>
        <w:t xml:space="preserve"> Varsity</w:t>
      </w:r>
      <w:r>
        <w:rPr>
          <w:rFonts w:ascii="Bookman Old Style" w:hAnsi="Bookman Old Style" w:cs="Arial"/>
          <w:sz w:val="20"/>
          <w:szCs w:val="20"/>
        </w:rPr>
        <w:t>.</w:t>
      </w:r>
    </w:p>
    <w:p w14:paraId="2C310A91" w14:textId="697DAA68" w:rsidR="000A137A" w:rsidRPr="00A768EF" w:rsidRDefault="006F6F58" w:rsidP="006F6F58">
      <w:pPr>
        <w:suppressAutoHyphens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 xml:space="preserve">   </w:t>
      </w:r>
    </w:p>
    <w:p w14:paraId="706F2A43" w14:textId="77777777" w:rsidR="000A137A" w:rsidRPr="00A768EF" w:rsidRDefault="000A137A">
      <w:pPr>
        <w:pBdr>
          <w:top w:val="single" w:sz="4" w:space="1" w:color="auto"/>
          <w:bottom w:val="single" w:sz="4" w:space="1" w:color="auto"/>
        </w:pBdr>
        <w:jc w:val="both"/>
        <w:rPr>
          <w:rFonts w:ascii="Bookman Old Style" w:hAnsi="Bookman Old Style"/>
          <w:b/>
          <w:sz w:val="20"/>
          <w:szCs w:val="20"/>
          <w:lang w:val="en-GB"/>
        </w:rPr>
      </w:pPr>
      <w:r w:rsidRPr="00A768EF">
        <w:rPr>
          <w:rFonts w:ascii="Bookman Old Style" w:hAnsi="Bookman Old Style"/>
          <w:b/>
          <w:sz w:val="20"/>
          <w:szCs w:val="20"/>
        </w:rPr>
        <w:t>Personal Details</w:t>
      </w:r>
    </w:p>
    <w:p w14:paraId="73B53CC4" w14:textId="77777777" w:rsidR="004E4F97" w:rsidRPr="00A768EF" w:rsidRDefault="004E4F97" w:rsidP="00107CAD">
      <w:pPr>
        <w:ind w:left="5760" w:firstLine="288"/>
        <w:jc w:val="both"/>
        <w:rPr>
          <w:rFonts w:ascii="Bookman Old Style" w:hAnsi="Bookman Old Style"/>
          <w:sz w:val="20"/>
          <w:szCs w:val="20"/>
        </w:rPr>
      </w:pPr>
    </w:p>
    <w:p w14:paraId="0AE92D82" w14:textId="77777777" w:rsidR="00C355FD" w:rsidRPr="00A768EF" w:rsidRDefault="00C355FD" w:rsidP="00C355FD">
      <w:pPr>
        <w:pStyle w:val="PlainText"/>
        <w:ind w:firstLine="288"/>
        <w:jc w:val="both"/>
        <w:rPr>
          <w:rFonts w:ascii="Bookman Old Style" w:hAnsi="Bookman Old Style"/>
        </w:rPr>
      </w:pPr>
      <w:r w:rsidRPr="00A768EF">
        <w:rPr>
          <w:rFonts w:ascii="Bookman Old Style" w:hAnsi="Bookman Old Style"/>
        </w:rPr>
        <w:t>Fath</w:t>
      </w:r>
      <w:r w:rsidR="008F33BF">
        <w:rPr>
          <w:rFonts w:ascii="Bookman Old Style" w:hAnsi="Bookman Old Style"/>
        </w:rPr>
        <w:t>er's Name</w:t>
      </w:r>
      <w:r w:rsidR="008F33BF">
        <w:rPr>
          <w:rFonts w:ascii="Bookman Old Style" w:hAnsi="Bookman Old Style"/>
        </w:rPr>
        <w:tab/>
      </w:r>
      <w:r w:rsidR="008F33BF">
        <w:rPr>
          <w:rFonts w:ascii="Bookman Old Style" w:hAnsi="Bookman Old Style"/>
        </w:rPr>
        <w:tab/>
      </w:r>
      <w:r w:rsidR="008F33BF">
        <w:rPr>
          <w:rFonts w:ascii="Bookman Old Style" w:hAnsi="Bookman Old Style"/>
        </w:rPr>
        <w:tab/>
        <w:t>:</w:t>
      </w:r>
      <w:r w:rsidR="008F33BF">
        <w:rPr>
          <w:rFonts w:ascii="Bookman Old Style" w:hAnsi="Bookman Old Style"/>
        </w:rPr>
        <w:tab/>
        <w:t xml:space="preserve">Mr. </w:t>
      </w:r>
      <w:proofErr w:type="spellStart"/>
      <w:r w:rsidR="008F33BF">
        <w:rPr>
          <w:rFonts w:ascii="Bookman Old Style" w:hAnsi="Bookman Old Style"/>
        </w:rPr>
        <w:t>Radhey</w:t>
      </w:r>
      <w:proofErr w:type="spellEnd"/>
      <w:r w:rsidR="008F33BF">
        <w:rPr>
          <w:rFonts w:ascii="Bookman Old Style" w:hAnsi="Bookman Old Style"/>
        </w:rPr>
        <w:t xml:space="preserve"> Lal</w:t>
      </w:r>
      <w:r w:rsidRPr="00A768EF">
        <w:rPr>
          <w:rFonts w:ascii="Bookman Old Style" w:hAnsi="Bookman Old Style"/>
        </w:rPr>
        <w:t xml:space="preserve"> </w:t>
      </w:r>
    </w:p>
    <w:p w14:paraId="2E8382E9" w14:textId="77777777" w:rsidR="00C355FD" w:rsidRPr="00A768EF" w:rsidRDefault="00C355FD" w:rsidP="00C355FD">
      <w:pPr>
        <w:pStyle w:val="PlainText"/>
        <w:ind w:firstLine="288"/>
        <w:jc w:val="both"/>
        <w:rPr>
          <w:rFonts w:ascii="Bookman Old Style" w:hAnsi="Bookman Old Style"/>
        </w:rPr>
      </w:pPr>
      <w:r w:rsidRPr="00A768EF">
        <w:rPr>
          <w:rFonts w:ascii="Bookman Old Style" w:hAnsi="Bookman Old Style"/>
        </w:rPr>
        <w:t>Date of Birth</w:t>
      </w:r>
      <w:r w:rsidRPr="00A768EF">
        <w:rPr>
          <w:rFonts w:ascii="Bookman Old Style" w:hAnsi="Bookman Old Style"/>
        </w:rPr>
        <w:tab/>
      </w:r>
      <w:r w:rsidRPr="00A768EF">
        <w:rPr>
          <w:rFonts w:ascii="Bookman Old Style" w:hAnsi="Bookman Old Style"/>
        </w:rPr>
        <w:tab/>
      </w:r>
      <w:r w:rsidRPr="00A768EF">
        <w:rPr>
          <w:rFonts w:ascii="Bookman Old Style" w:hAnsi="Bookman Old Style"/>
        </w:rPr>
        <w:tab/>
        <w:t>:</w:t>
      </w:r>
      <w:r w:rsidRPr="00A768EF">
        <w:rPr>
          <w:rFonts w:ascii="Bookman Old Style" w:hAnsi="Bookman Old Style"/>
        </w:rPr>
        <w:tab/>
      </w:r>
      <w:r w:rsidR="00577C63" w:rsidRPr="00A768EF">
        <w:rPr>
          <w:rFonts w:ascii="Bookman Old Style" w:hAnsi="Bookman Old Style"/>
        </w:rPr>
        <w:t>5</w:t>
      </w:r>
      <w:r w:rsidR="00577C63" w:rsidRPr="00A768EF">
        <w:rPr>
          <w:rFonts w:ascii="Bookman Old Style" w:hAnsi="Bookman Old Style"/>
          <w:vertAlign w:val="superscript"/>
        </w:rPr>
        <w:t>th</w:t>
      </w:r>
      <w:r w:rsidR="008F33BF">
        <w:rPr>
          <w:rFonts w:ascii="Bookman Old Style" w:hAnsi="Bookman Old Style"/>
        </w:rPr>
        <w:t xml:space="preserve"> Feb 1990</w:t>
      </w:r>
    </w:p>
    <w:p w14:paraId="0641DE58" w14:textId="77777777" w:rsidR="00C355FD" w:rsidRPr="00A768EF" w:rsidRDefault="00C355FD" w:rsidP="00C355FD">
      <w:pPr>
        <w:pStyle w:val="PlainText"/>
        <w:jc w:val="both"/>
        <w:rPr>
          <w:rFonts w:ascii="Bookman Old Style" w:hAnsi="Bookman Old Style"/>
        </w:rPr>
      </w:pPr>
      <w:r w:rsidRPr="00A768EF">
        <w:rPr>
          <w:rFonts w:ascii="Bookman Old Style" w:hAnsi="Bookman Old Style"/>
        </w:rPr>
        <w:tab/>
        <w:t>Marital status</w:t>
      </w:r>
      <w:r w:rsidRPr="00A768EF">
        <w:rPr>
          <w:rFonts w:ascii="Bookman Old Style" w:hAnsi="Bookman Old Style"/>
        </w:rPr>
        <w:tab/>
      </w:r>
      <w:r w:rsidRPr="00A768EF">
        <w:rPr>
          <w:rFonts w:ascii="Bookman Old Style" w:hAnsi="Bookman Old Style"/>
        </w:rPr>
        <w:tab/>
      </w:r>
      <w:r w:rsidRPr="00A768EF">
        <w:rPr>
          <w:rFonts w:ascii="Bookman Old Style" w:hAnsi="Bookman Old Style"/>
        </w:rPr>
        <w:tab/>
        <w:t>:</w:t>
      </w:r>
      <w:r w:rsidRPr="00A768EF">
        <w:rPr>
          <w:rFonts w:ascii="Bookman Old Style" w:hAnsi="Bookman Old Style"/>
        </w:rPr>
        <w:tab/>
        <w:t>Single</w:t>
      </w:r>
    </w:p>
    <w:p w14:paraId="27FB8434" w14:textId="0E2FD84F" w:rsidR="000A137A" w:rsidRDefault="008A1BCD" w:rsidP="008F33BF">
      <w:pPr>
        <w:pStyle w:val="PlainText"/>
        <w:jc w:val="both"/>
      </w:pPr>
      <w:r w:rsidRPr="00A768EF">
        <w:rPr>
          <w:rFonts w:ascii="Bookman Old Style" w:hAnsi="Bookman Old Style"/>
        </w:rPr>
        <w:t xml:space="preserve">    </w:t>
      </w:r>
      <w:r w:rsidR="00C355FD" w:rsidRPr="00A768EF">
        <w:rPr>
          <w:rFonts w:ascii="Bookman Old Style" w:hAnsi="Bookman Old Style"/>
        </w:rPr>
        <w:t>Languages Known</w:t>
      </w:r>
      <w:r w:rsidR="00C355FD" w:rsidRPr="00A768EF">
        <w:rPr>
          <w:rFonts w:ascii="Bookman Old Style" w:hAnsi="Bookman Old Style"/>
        </w:rPr>
        <w:tab/>
        <w:t>:</w:t>
      </w:r>
      <w:r w:rsidR="00C355FD" w:rsidRPr="00A768EF">
        <w:rPr>
          <w:rFonts w:ascii="Bookman Old Style" w:hAnsi="Bookman Old Style"/>
        </w:rPr>
        <w:tab/>
        <w:t>English,</w:t>
      </w:r>
      <w:r w:rsidR="00B14DA1" w:rsidRPr="00A768EF">
        <w:rPr>
          <w:rFonts w:ascii="Bookman Old Style" w:hAnsi="Bookman Old Style"/>
        </w:rPr>
        <w:t xml:space="preserve"> </w:t>
      </w:r>
      <w:r w:rsidR="00C355FD" w:rsidRPr="00A768EF">
        <w:rPr>
          <w:rFonts w:ascii="Bookman Old Style" w:hAnsi="Bookman Old Style"/>
        </w:rPr>
        <w:t>Hindi</w:t>
      </w:r>
      <w:r w:rsidR="00681B33" w:rsidRPr="00A768EF">
        <w:t xml:space="preserve">  </w:t>
      </w:r>
    </w:p>
    <w:p w14:paraId="7BB65E24" w14:textId="26850D92" w:rsidR="0019229F" w:rsidRPr="0019229F" w:rsidRDefault="0019229F" w:rsidP="0019229F">
      <w:pPr>
        <w:pStyle w:val="PlainText"/>
        <w:ind w:firstLine="288"/>
        <w:jc w:val="both"/>
        <w:rPr>
          <w:rFonts w:ascii="Bookman Old Style" w:hAnsi="Bookman Old Style"/>
        </w:rPr>
      </w:pPr>
      <w:r w:rsidRPr="0019229F">
        <w:rPr>
          <w:rFonts w:ascii="Bookman Old Style" w:hAnsi="Bookman Old Style"/>
        </w:rPr>
        <w:t>Gender</w:t>
      </w:r>
      <w:r w:rsidR="000D0664">
        <w:rPr>
          <w:rFonts w:ascii="Bookman Old Style" w:hAnsi="Bookman Old Style"/>
        </w:rPr>
        <w:tab/>
      </w:r>
      <w:r w:rsidR="000D0664">
        <w:rPr>
          <w:rFonts w:ascii="Bookman Old Style" w:hAnsi="Bookman Old Style"/>
        </w:rPr>
        <w:tab/>
      </w:r>
      <w:r w:rsidR="000D0664">
        <w:rPr>
          <w:rFonts w:ascii="Bookman Old Style" w:hAnsi="Bookman Old Style"/>
        </w:rPr>
        <w:tab/>
      </w:r>
      <w:r w:rsidR="000D0664">
        <w:rPr>
          <w:rFonts w:ascii="Bookman Old Style" w:hAnsi="Bookman Old Style"/>
        </w:rPr>
        <w:tab/>
      </w:r>
      <w:r w:rsidR="000D0664">
        <w:rPr>
          <w:rFonts w:ascii="Bookman Old Style" w:hAnsi="Bookman Old Style"/>
        </w:rPr>
        <w:tab/>
      </w:r>
      <w:r w:rsidRPr="0019229F">
        <w:rPr>
          <w:rFonts w:ascii="Bookman Old Style" w:hAnsi="Bookman Old Style"/>
        </w:rPr>
        <w:t>:</w:t>
      </w:r>
      <w:r w:rsidR="000D0664">
        <w:rPr>
          <w:rFonts w:ascii="Bookman Old Style" w:hAnsi="Bookman Old Style"/>
        </w:rPr>
        <w:t xml:space="preserve"> </w:t>
      </w:r>
      <w:r w:rsidR="000D0664">
        <w:rPr>
          <w:rFonts w:ascii="Bookman Old Style" w:hAnsi="Bookman Old Style"/>
        </w:rPr>
        <w:tab/>
      </w:r>
      <w:r w:rsidRPr="0019229F">
        <w:rPr>
          <w:rFonts w:ascii="Bookman Old Style" w:hAnsi="Bookman Old Style"/>
        </w:rPr>
        <w:t xml:space="preserve">Male </w:t>
      </w:r>
    </w:p>
    <w:p w14:paraId="73DC31CA" w14:textId="769F4998" w:rsidR="0019229F" w:rsidRPr="0019229F" w:rsidRDefault="0019229F" w:rsidP="0019229F">
      <w:pPr>
        <w:pStyle w:val="PlainText"/>
        <w:ind w:firstLine="288"/>
        <w:jc w:val="both"/>
        <w:rPr>
          <w:rFonts w:ascii="Bookman Old Style" w:hAnsi="Bookman Old Style"/>
        </w:rPr>
      </w:pPr>
      <w:r w:rsidRPr="0019229F">
        <w:rPr>
          <w:rFonts w:ascii="Bookman Old Style" w:hAnsi="Bookman Old Style"/>
        </w:rPr>
        <w:t>Marital Status</w:t>
      </w:r>
      <w:r w:rsidR="000D0664">
        <w:rPr>
          <w:rFonts w:ascii="Bookman Old Style" w:hAnsi="Bookman Old Style"/>
        </w:rPr>
        <w:tab/>
      </w:r>
      <w:r w:rsidR="000D0664">
        <w:rPr>
          <w:rFonts w:ascii="Bookman Old Style" w:hAnsi="Bookman Old Style"/>
        </w:rPr>
        <w:tab/>
      </w:r>
      <w:r w:rsidR="000D0664">
        <w:rPr>
          <w:rFonts w:ascii="Bookman Old Style" w:hAnsi="Bookman Old Style"/>
        </w:rPr>
        <w:tab/>
      </w:r>
      <w:r w:rsidRPr="0019229F">
        <w:rPr>
          <w:rFonts w:ascii="Bookman Old Style" w:hAnsi="Bookman Old Style"/>
        </w:rPr>
        <w:t>:</w:t>
      </w:r>
      <w:r w:rsidR="000D0664">
        <w:rPr>
          <w:rFonts w:ascii="Bookman Old Style" w:hAnsi="Bookman Old Style"/>
        </w:rPr>
        <w:tab/>
        <w:t>M</w:t>
      </w:r>
      <w:r w:rsidRPr="0019229F">
        <w:rPr>
          <w:rFonts w:ascii="Bookman Old Style" w:hAnsi="Bookman Old Style"/>
        </w:rPr>
        <w:t xml:space="preserve">arried </w:t>
      </w:r>
    </w:p>
    <w:p w14:paraId="793FA11E" w14:textId="68FB2A59" w:rsidR="000D0664" w:rsidRDefault="0019229F" w:rsidP="0019229F">
      <w:pPr>
        <w:pStyle w:val="PlainText"/>
        <w:ind w:firstLine="288"/>
        <w:jc w:val="both"/>
        <w:rPr>
          <w:rFonts w:ascii="Bookman Old Style" w:hAnsi="Bookman Old Style"/>
        </w:rPr>
      </w:pPr>
      <w:r w:rsidRPr="0019229F">
        <w:rPr>
          <w:rFonts w:ascii="Bookman Old Style" w:hAnsi="Bookman Old Style"/>
        </w:rPr>
        <w:t>Nationality</w:t>
      </w:r>
      <w:r w:rsidR="000D0664">
        <w:rPr>
          <w:rFonts w:ascii="Bookman Old Style" w:hAnsi="Bookman Old Style"/>
        </w:rPr>
        <w:tab/>
      </w:r>
      <w:r w:rsidR="000D0664">
        <w:rPr>
          <w:rFonts w:ascii="Bookman Old Style" w:hAnsi="Bookman Old Style"/>
        </w:rPr>
        <w:tab/>
      </w:r>
      <w:r w:rsidR="000D0664">
        <w:rPr>
          <w:rFonts w:ascii="Bookman Old Style" w:hAnsi="Bookman Old Style"/>
        </w:rPr>
        <w:tab/>
      </w:r>
      <w:r w:rsidR="000D0664">
        <w:rPr>
          <w:rFonts w:ascii="Bookman Old Style" w:hAnsi="Bookman Old Style"/>
        </w:rPr>
        <w:tab/>
      </w:r>
      <w:r w:rsidRPr="0019229F">
        <w:rPr>
          <w:rFonts w:ascii="Bookman Old Style" w:hAnsi="Bookman Old Style"/>
        </w:rPr>
        <w:t>:</w:t>
      </w:r>
      <w:r w:rsidR="000D0664">
        <w:rPr>
          <w:rFonts w:ascii="Bookman Old Style" w:hAnsi="Bookman Old Style"/>
        </w:rPr>
        <w:tab/>
      </w:r>
      <w:r w:rsidRPr="0019229F">
        <w:rPr>
          <w:rFonts w:ascii="Bookman Old Style" w:hAnsi="Bookman Old Style"/>
        </w:rPr>
        <w:t xml:space="preserve">Indian </w:t>
      </w:r>
    </w:p>
    <w:p w14:paraId="5C8A155B" w14:textId="0F61133D" w:rsidR="0019229F" w:rsidRPr="0019229F" w:rsidRDefault="0019229F" w:rsidP="0019229F">
      <w:pPr>
        <w:pStyle w:val="PlainText"/>
        <w:ind w:firstLine="288"/>
        <w:jc w:val="both"/>
        <w:rPr>
          <w:rFonts w:ascii="Bookman Old Style" w:hAnsi="Bookman Old Style"/>
        </w:rPr>
      </w:pPr>
      <w:r w:rsidRPr="0019229F">
        <w:rPr>
          <w:rFonts w:ascii="Bookman Old Style" w:hAnsi="Bookman Old Style"/>
        </w:rPr>
        <w:t>Address</w:t>
      </w:r>
      <w:r w:rsidR="000D0664">
        <w:rPr>
          <w:rFonts w:ascii="Bookman Old Style" w:hAnsi="Bookman Old Style"/>
        </w:rPr>
        <w:tab/>
      </w:r>
      <w:r w:rsidR="000D0664">
        <w:rPr>
          <w:rFonts w:ascii="Bookman Old Style" w:hAnsi="Bookman Old Style"/>
        </w:rPr>
        <w:tab/>
      </w:r>
      <w:r w:rsidR="000D0664">
        <w:rPr>
          <w:rFonts w:ascii="Bookman Old Style" w:hAnsi="Bookman Old Style"/>
        </w:rPr>
        <w:tab/>
      </w:r>
      <w:r w:rsidR="000D0664">
        <w:rPr>
          <w:rFonts w:ascii="Bookman Old Style" w:hAnsi="Bookman Old Style"/>
        </w:rPr>
        <w:tab/>
      </w:r>
      <w:r w:rsidR="000D0664">
        <w:rPr>
          <w:rFonts w:ascii="Bookman Old Style" w:hAnsi="Bookman Old Style"/>
        </w:rPr>
        <w:tab/>
      </w:r>
      <w:r w:rsidRPr="0019229F">
        <w:rPr>
          <w:rFonts w:ascii="Bookman Old Style" w:hAnsi="Bookman Old Style"/>
        </w:rPr>
        <w:t>:</w:t>
      </w:r>
      <w:r w:rsidR="000D0664">
        <w:rPr>
          <w:rFonts w:ascii="Bookman Old Style" w:hAnsi="Bookman Old Style"/>
        </w:rPr>
        <w:tab/>
      </w:r>
      <w:r w:rsidR="00F07DD6">
        <w:rPr>
          <w:rFonts w:ascii="Bookman Old Style" w:hAnsi="Bookman Old Style"/>
        </w:rPr>
        <w:t>A-</w:t>
      </w:r>
      <w:proofErr w:type="gramStart"/>
      <w:r w:rsidR="00F07DD6">
        <w:rPr>
          <w:rFonts w:ascii="Bookman Old Style" w:hAnsi="Bookman Old Style"/>
        </w:rPr>
        <w:t>25,Pallavi</w:t>
      </w:r>
      <w:proofErr w:type="gramEnd"/>
      <w:r w:rsidR="00F07DD6">
        <w:rPr>
          <w:rFonts w:ascii="Bookman Old Style" w:hAnsi="Bookman Old Style"/>
        </w:rPr>
        <w:t xml:space="preserve"> Nagar, Bhopal, MP 462026</w:t>
      </w:r>
    </w:p>
    <w:sectPr w:rsidR="0019229F" w:rsidRPr="0019229F" w:rsidSect="00735F5F">
      <w:pgSz w:w="11909" w:h="16834" w:code="9"/>
      <w:pgMar w:top="1440" w:right="1296" w:bottom="4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8F9DA" w14:textId="77777777" w:rsidR="00F7400B" w:rsidRDefault="00F7400B">
      <w:r>
        <w:separator/>
      </w:r>
    </w:p>
  </w:endnote>
  <w:endnote w:type="continuationSeparator" w:id="0">
    <w:p w14:paraId="58CDB286" w14:textId="77777777" w:rsidR="00F7400B" w:rsidRDefault="00F74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205FC" w14:textId="77777777" w:rsidR="00F7400B" w:rsidRDefault="00F7400B">
      <w:r>
        <w:separator/>
      </w:r>
    </w:p>
  </w:footnote>
  <w:footnote w:type="continuationSeparator" w:id="0">
    <w:p w14:paraId="08A35D53" w14:textId="77777777" w:rsidR="00F7400B" w:rsidRDefault="00F74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6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singleLevel"/>
    <w:tmpl w:val="00000007"/>
    <w:lvl w:ilvl="0">
      <w:start w:val="1"/>
      <w:numFmt w:val="bullet"/>
      <w:lvlText w:val=""/>
      <w:lvlJc w:val="left"/>
      <w:pPr>
        <w:tabs>
          <w:tab w:val="num" w:pos="14"/>
        </w:tabs>
        <w:ind w:left="734" w:hanging="360"/>
      </w:pPr>
      <w:rPr>
        <w:rFonts w:ascii="Wingdings" w:hAnsi="Wingdings"/>
      </w:rPr>
    </w:lvl>
  </w:abstractNum>
  <w:abstractNum w:abstractNumId="6" w15:restartNumberingAfterBreak="0">
    <w:nsid w:val="00EB6B5B"/>
    <w:multiLevelType w:val="hybridMultilevel"/>
    <w:tmpl w:val="E6E8E72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3035AC"/>
    <w:multiLevelType w:val="multilevel"/>
    <w:tmpl w:val="2AF682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5C7362"/>
    <w:multiLevelType w:val="multilevel"/>
    <w:tmpl w:val="D2545606"/>
    <w:lvl w:ilvl="0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eastAsia="Times New Roman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E86EE2"/>
    <w:multiLevelType w:val="hybridMultilevel"/>
    <w:tmpl w:val="54222CCC"/>
    <w:lvl w:ilvl="0" w:tplc="A888E372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960A41"/>
    <w:multiLevelType w:val="hybridMultilevel"/>
    <w:tmpl w:val="38FED8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13533"/>
    <w:multiLevelType w:val="hybridMultilevel"/>
    <w:tmpl w:val="67F6A4F8"/>
    <w:lvl w:ilvl="0" w:tplc="A888E372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5E6EC0"/>
    <w:multiLevelType w:val="hybridMultilevel"/>
    <w:tmpl w:val="F70E6466"/>
    <w:lvl w:ilvl="0" w:tplc="0409000B">
      <w:start w:val="1"/>
      <w:numFmt w:val="bullet"/>
      <w:lvlText w:val="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158074AD"/>
    <w:multiLevelType w:val="hybridMultilevel"/>
    <w:tmpl w:val="D2545606"/>
    <w:lvl w:ilvl="0" w:tplc="46627476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eastAsia="Times New Roman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573A7"/>
    <w:multiLevelType w:val="multilevel"/>
    <w:tmpl w:val="C8726468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236BF7"/>
    <w:multiLevelType w:val="multilevel"/>
    <w:tmpl w:val="7D70D7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5070C"/>
    <w:multiLevelType w:val="hybridMultilevel"/>
    <w:tmpl w:val="F5545626"/>
    <w:lvl w:ilvl="0" w:tplc="A888E372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F5B52"/>
    <w:multiLevelType w:val="hybridMultilevel"/>
    <w:tmpl w:val="8370C0A8"/>
    <w:lvl w:ilvl="0" w:tplc="A5F2DEC2">
      <w:start w:val="1"/>
      <w:numFmt w:val="bullet"/>
      <w:lvlText w:val="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b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18" w15:restartNumberingAfterBreak="0">
    <w:nsid w:val="266955B5"/>
    <w:multiLevelType w:val="hybridMultilevel"/>
    <w:tmpl w:val="5BE85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9C5562"/>
    <w:multiLevelType w:val="hybridMultilevel"/>
    <w:tmpl w:val="C8726468"/>
    <w:lvl w:ilvl="0" w:tplc="A14A2434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D46CEA"/>
    <w:multiLevelType w:val="hybridMultilevel"/>
    <w:tmpl w:val="1C123FB6"/>
    <w:lvl w:ilvl="0" w:tplc="0409000B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304C0E97"/>
    <w:multiLevelType w:val="hybridMultilevel"/>
    <w:tmpl w:val="BF18B542"/>
    <w:lvl w:ilvl="0" w:tplc="3CEA3606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906325"/>
    <w:multiLevelType w:val="hybridMultilevel"/>
    <w:tmpl w:val="8A08D99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281F5B"/>
    <w:multiLevelType w:val="hybridMultilevel"/>
    <w:tmpl w:val="2546373A"/>
    <w:lvl w:ilvl="0" w:tplc="C9766432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791BE8"/>
    <w:multiLevelType w:val="multilevel"/>
    <w:tmpl w:val="8A08D99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D2033A"/>
    <w:multiLevelType w:val="hybridMultilevel"/>
    <w:tmpl w:val="011838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5377E"/>
    <w:multiLevelType w:val="hybridMultilevel"/>
    <w:tmpl w:val="356E1874"/>
    <w:lvl w:ilvl="0" w:tplc="2FE23EFA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5754D4"/>
    <w:multiLevelType w:val="hybridMultilevel"/>
    <w:tmpl w:val="206062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8123D1"/>
    <w:multiLevelType w:val="hybridMultilevel"/>
    <w:tmpl w:val="9190DAA6"/>
    <w:lvl w:ilvl="0" w:tplc="E40AEFEC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EEF81EE4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 w:tplc="90BC008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  <w:b w:val="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BB14FD"/>
    <w:multiLevelType w:val="hybridMultilevel"/>
    <w:tmpl w:val="D7DA78B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8C6033"/>
    <w:multiLevelType w:val="hybridMultilevel"/>
    <w:tmpl w:val="B720C8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E22139"/>
    <w:multiLevelType w:val="hybridMultilevel"/>
    <w:tmpl w:val="7AEC2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135B33"/>
    <w:multiLevelType w:val="multilevel"/>
    <w:tmpl w:val="54222CCC"/>
    <w:lvl w:ilvl="0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eastAsia="Times New Roman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560A02"/>
    <w:multiLevelType w:val="hybridMultilevel"/>
    <w:tmpl w:val="4AE0073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A90054"/>
    <w:multiLevelType w:val="hybridMultilevel"/>
    <w:tmpl w:val="46964486"/>
    <w:lvl w:ilvl="0" w:tplc="E81AC58C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4" w:hanging="360"/>
      </w:pPr>
    </w:lvl>
    <w:lvl w:ilvl="2" w:tplc="4009001B" w:tentative="1">
      <w:start w:val="1"/>
      <w:numFmt w:val="lowerRoman"/>
      <w:lvlText w:val="%3."/>
      <w:lvlJc w:val="right"/>
      <w:pPr>
        <w:ind w:left="2534" w:hanging="180"/>
      </w:pPr>
    </w:lvl>
    <w:lvl w:ilvl="3" w:tplc="4009000F" w:tentative="1">
      <w:start w:val="1"/>
      <w:numFmt w:val="decimal"/>
      <w:lvlText w:val="%4."/>
      <w:lvlJc w:val="left"/>
      <w:pPr>
        <w:ind w:left="3254" w:hanging="360"/>
      </w:pPr>
    </w:lvl>
    <w:lvl w:ilvl="4" w:tplc="40090019" w:tentative="1">
      <w:start w:val="1"/>
      <w:numFmt w:val="lowerLetter"/>
      <w:lvlText w:val="%5."/>
      <w:lvlJc w:val="left"/>
      <w:pPr>
        <w:ind w:left="3974" w:hanging="360"/>
      </w:pPr>
    </w:lvl>
    <w:lvl w:ilvl="5" w:tplc="4009001B" w:tentative="1">
      <w:start w:val="1"/>
      <w:numFmt w:val="lowerRoman"/>
      <w:lvlText w:val="%6."/>
      <w:lvlJc w:val="right"/>
      <w:pPr>
        <w:ind w:left="4694" w:hanging="180"/>
      </w:pPr>
    </w:lvl>
    <w:lvl w:ilvl="6" w:tplc="4009000F" w:tentative="1">
      <w:start w:val="1"/>
      <w:numFmt w:val="decimal"/>
      <w:lvlText w:val="%7."/>
      <w:lvlJc w:val="left"/>
      <w:pPr>
        <w:ind w:left="5414" w:hanging="360"/>
      </w:pPr>
    </w:lvl>
    <w:lvl w:ilvl="7" w:tplc="40090019" w:tentative="1">
      <w:start w:val="1"/>
      <w:numFmt w:val="lowerLetter"/>
      <w:lvlText w:val="%8."/>
      <w:lvlJc w:val="left"/>
      <w:pPr>
        <w:ind w:left="6134" w:hanging="360"/>
      </w:pPr>
    </w:lvl>
    <w:lvl w:ilvl="8" w:tplc="40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5" w15:restartNumberingAfterBreak="0">
    <w:nsid w:val="4B677695"/>
    <w:multiLevelType w:val="hybridMultilevel"/>
    <w:tmpl w:val="2AF682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3F66CF"/>
    <w:multiLevelType w:val="hybridMultilevel"/>
    <w:tmpl w:val="B2D041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0611A5"/>
    <w:multiLevelType w:val="hybridMultilevel"/>
    <w:tmpl w:val="1A00B0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3D335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6B3B082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0" w15:restartNumberingAfterBreak="0">
    <w:nsid w:val="6E8952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A54EEA"/>
    <w:multiLevelType w:val="hybridMultilevel"/>
    <w:tmpl w:val="7D70D75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C1E07"/>
    <w:multiLevelType w:val="multilevel"/>
    <w:tmpl w:val="1A00B0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6"/>
  </w:num>
  <w:num w:numId="8">
    <w:abstractNumId w:val="9"/>
  </w:num>
  <w:num w:numId="9">
    <w:abstractNumId w:val="14"/>
  </w:num>
  <w:num w:numId="10">
    <w:abstractNumId w:val="19"/>
  </w:num>
  <w:num w:numId="11">
    <w:abstractNumId w:val="13"/>
  </w:num>
  <w:num w:numId="12">
    <w:abstractNumId w:val="33"/>
  </w:num>
  <w:num w:numId="13">
    <w:abstractNumId w:val="22"/>
  </w:num>
  <w:num w:numId="14">
    <w:abstractNumId w:val="24"/>
  </w:num>
  <w:num w:numId="15">
    <w:abstractNumId w:val="40"/>
  </w:num>
  <w:num w:numId="16">
    <w:abstractNumId w:val="38"/>
  </w:num>
  <w:num w:numId="17">
    <w:abstractNumId w:val="39"/>
  </w:num>
  <w:num w:numId="18">
    <w:abstractNumId w:val="37"/>
  </w:num>
  <w:num w:numId="19">
    <w:abstractNumId w:val="32"/>
  </w:num>
  <w:num w:numId="20">
    <w:abstractNumId w:val="11"/>
  </w:num>
  <w:num w:numId="21">
    <w:abstractNumId w:val="42"/>
  </w:num>
  <w:num w:numId="22">
    <w:abstractNumId w:val="16"/>
  </w:num>
  <w:num w:numId="23">
    <w:abstractNumId w:val="0"/>
  </w:num>
  <w:num w:numId="24">
    <w:abstractNumId w:val="2"/>
  </w:num>
  <w:num w:numId="25">
    <w:abstractNumId w:val="3"/>
  </w:num>
  <w:num w:numId="26">
    <w:abstractNumId w:val="1"/>
  </w:num>
  <w:num w:numId="27">
    <w:abstractNumId w:val="4"/>
  </w:num>
  <w:num w:numId="28">
    <w:abstractNumId w:val="5"/>
  </w:num>
  <w:num w:numId="29">
    <w:abstractNumId w:val="41"/>
  </w:num>
  <w:num w:numId="30">
    <w:abstractNumId w:val="15"/>
  </w:num>
  <w:num w:numId="31">
    <w:abstractNumId w:val="27"/>
  </w:num>
  <w:num w:numId="32">
    <w:abstractNumId w:val="35"/>
  </w:num>
  <w:num w:numId="33">
    <w:abstractNumId w:val="8"/>
  </w:num>
  <w:num w:numId="34">
    <w:abstractNumId w:val="29"/>
  </w:num>
  <w:num w:numId="35">
    <w:abstractNumId w:val="7"/>
  </w:num>
  <w:num w:numId="36">
    <w:abstractNumId w:val="30"/>
  </w:num>
  <w:num w:numId="37">
    <w:abstractNumId w:val="25"/>
  </w:num>
  <w:num w:numId="38">
    <w:abstractNumId w:val="10"/>
  </w:num>
  <w:num w:numId="39">
    <w:abstractNumId w:val="17"/>
  </w:num>
  <w:num w:numId="40">
    <w:abstractNumId w:val="12"/>
  </w:num>
  <w:num w:numId="41">
    <w:abstractNumId w:val="20"/>
  </w:num>
  <w:num w:numId="42">
    <w:abstractNumId w:val="31"/>
  </w:num>
  <w:num w:numId="43">
    <w:abstractNumId w:val="34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F8"/>
    <w:rsid w:val="0000055B"/>
    <w:rsid w:val="00002A79"/>
    <w:rsid w:val="000130D2"/>
    <w:rsid w:val="000138E8"/>
    <w:rsid w:val="000169FE"/>
    <w:rsid w:val="00017D8C"/>
    <w:rsid w:val="00023D6B"/>
    <w:rsid w:val="00025420"/>
    <w:rsid w:val="00026EA3"/>
    <w:rsid w:val="000276E2"/>
    <w:rsid w:val="00034907"/>
    <w:rsid w:val="0003672A"/>
    <w:rsid w:val="00037E69"/>
    <w:rsid w:val="00046037"/>
    <w:rsid w:val="000603D4"/>
    <w:rsid w:val="000612ED"/>
    <w:rsid w:val="000620E5"/>
    <w:rsid w:val="0006309C"/>
    <w:rsid w:val="00076F75"/>
    <w:rsid w:val="00077167"/>
    <w:rsid w:val="0007761F"/>
    <w:rsid w:val="00091FFD"/>
    <w:rsid w:val="00092ABD"/>
    <w:rsid w:val="00094436"/>
    <w:rsid w:val="00097489"/>
    <w:rsid w:val="00097EA0"/>
    <w:rsid w:val="000A0252"/>
    <w:rsid w:val="000A137A"/>
    <w:rsid w:val="000A2F44"/>
    <w:rsid w:val="000A3C03"/>
    <w:rsid w:val="000A3D4D"/>
    <w:rsid w:val="000B1311"/>
    <w:rsid w:val="000B1858"/>
    <w:rsid w:val="000B1EAA"/>
    <w:rsid w:val="000B2CC0"/>
    <w:rsid w:val="000B6DD4"/>
    <w:rsid w:val="000C136B"/>
    <w:rsid w:val="000C2DB7"/>
    <w:rsid w:val="000C2F4C"/>
    <w:rsid w:val="000C4192"/>
    <w:rsid w:val="000C5DAD"/>
    <w:rsid w:val="000C6077"/>
    <w:rsid w:val="000C610C"/>
    <w:rsid w:val="000D0664"/>
    <w:rsid w:val="000D4CB1"/>
    <w:rsid w:val="000D4CF9"/>
    <w:rsid w:val="000E0CE4"/>
    <w:rsid w:val="000E62F8"/>
    <w:rsid w:val="000F6B62"/>
    <w:rsid w:val="000F6E99"/>
    <w:rsid w:val="000F74B4"/>
    <w:rsid w:val="00105240"/>
    <w:rsid w:val="001057C5"/>
    <w:rsid w:val="001058F4"/>
    <w:rsid w:val="001071EA"/>
    <w:rsid w:val="00107CAD"/>
    <w:rsid w:val="001114A7"/>
    <w:rsid w:val="0011642D"/>
    <w:rsid w:val="00122872"/>
    <w:rsid w:val="0012578F"/>
    <w:rsid w:val="00127E1D"/>
    <w:rsid w:val="00131F01"/>
    <w:rsid w:val="00132601"/>
    <w:rsid w:val="00141693"/>
    <w:rsid w:val="0015000B"/>
    <w:rsid w:val="0015221A"/>
    <w:rsid w:val="00156DFA"/>
    <w:rsid w:val="00161D45"/>
    <w:rsid w:val="00161E3C"/>
    <w:rsid w:val="001636FD"/>
    <w:rsid w:val="001747B6"/>
    <w:rsid w:val="001774D5"/>
    <w:rsid w:val="00183C15"/>
    <w:rsid w:val="00183EF8"/>
    <w:rsid w:val="00184911"/>
    <w:rsid w:val="0019229F"/>
    <w:rsid w:val="00192CCF"/>
    <w:rsid w:val="0019435C"/>
    <w:rsid w:val="001953CE"/>
    <w:rsid w:val="001A451E"/>
    <w:rsid w:val="001A4C24"/>
    <w:rsid w:val="001B1F38"/>
    <w:rsid w:val="001B4401"/>
    <w:rsid w:val="001C03D9"/>
    <w:rsid w:val="001C06C9"/>
    <w:rsid w:val="001C1ED1"/>
    <w:rsid w:val="001D17A4"/>
    <w:rsid w:val="001D586A"/>
    <w:rsid w:val="001E0393"/>
    <w:rsid w:val="001E2E84"/>
    <w:rsid w:val="001E50FB"/>
    <w:rsid w:val="001F0ECA"/>
    <w:rsid w:val="001F1222"/>
    <w:rsid w:val="001F26CA"/>
    <w:rsid w:val="00200A37"/>
    <w:rsid w:val="00200BA4"/>
    <w:rsid w:val="00203615"/>
    <w:rsid w:val="00204347"/>
    <w:rsid w:val="00205215"/>
    <w:rsid w:val="00210FB4"/>
    <w:rsid w:val="002118BB"/>
    <w:rsid w:val="00211ADE"/>
    <w:rsid w:val="0021284D"/>
    <w:rsid w:val="002154C5"/>
    <w:rsid w:val="00217967"/>
    <w:rsid w:val="002243BD"/>
    <w:rsid w:val="00226227"/>
    <w:rsid w:val="00233FA4"/>
    <w:rsid w:val="002367E3"/>
    <w:rsid w:val="00237CEB"/>
    <w:rsid w:val="00241F21"/>
    <w:rsid w:val="00242723"/>
    <w:rsid w:val="0024293B"/>
    <w:rsid w:val="00247C89"/>
    <w:rsid w:val="00250AE3"/>
    <w:rsid w:val="00255466"/>
    <w:rsid w:val="0025618B"/>
    <w:rsid w:val="002600DC"/>
    <w:rsid w:val="00261218"/>
    <w:rsid w:val="00262FDC"/>
    <w:rsid w:val="002714A3"/>
    <w:rsid w:val="00274675"/>
    <w:rsid w:val="0028094C"/>
    <w:rsid w:val="0028501A"/>
    <w:rsid w:val="002859C9"/>
    <w:rsid w:val="00291134"/>
    <w:rsid w:val="00291975"/>
    <w:rsid w:val="0029322D"/>
    <w:rsid w:val="00293481"/>
    <w:rsid w:val="00294C4E"/>
    <w:rsid w:val="00297523"/>
    <w:rsid w:val="00297AEF"/>
    <w:rsid w:val="002A32E9"/>
    <w:rsid w:val="002A4450"/>
    <w:rsid w:val="002A56BD"/>
    <w:rsid w:val="002B1266"/>
    <w:rsid w:val="002B2C8C"/>
    <w:rsid w:val="002B33FA"/>
    <w:rsid w:val="002C3080"/>
    <w:rsid w:val="002C6960"/>
    <w:rsid w:val="002C7B4F"/>
    <w:rsid w:val="002D13C0"/>
    <w:rsid w:val="002D4144"/>
    <w:rsid w:val="002E211A"/>
    <w:rsid w:val="002E2787"/>
    <w:rsid w:val="002F2F7C"/>
    <w:rsid w:val="00301D44"/>
    <w:rsid w:val="00305A18"/>
    <w:rsid w:val="0031269A"/>
    <w:rsid w:val="0031684E"/>
    <w:rsid w:val="00316ADE"/>
    <w:rsid w:val="00321403"/>
    <w:rsid w:val="0032359B"/>
    <w:rsid w:val="00325D9B"/>
    <w:rsid w:val="003277C9"/>
    <w:rsid w:val="0034271B"/>
    <w:rsid w:val="0034612F"/>
    <w:rsid w:val="00351606"/>
    <w:rsid w:val="00360BD8"/>
    <w:rsid w:val="00372A86"/>
    <w:rsid w:val="00375276"/>
    <w:rsid w:val="00377605"/>
    <w:rsid w:val="00382069"/>
    <w:rsid w:val="003836AE"/>
    <w:rsid w:val="00383E17"/>
    <w:rsid w:val="00387216"/>
    <w:rsid w:val="00390EB5"/>
    <w:rsid w:val="00393FDB"/>
    <w:rsid w:val="00394A1C"/>
    <w:rsid w:val="00394B65"/>
    <w:rsid w:val="003955B0"/>
    <w:rsid w:val="00395B48"/>
    <w:rsid w:val="003A7868"/>
    <w:rsid w:val="003B2AF8"/>
    <w:rsid w:val="003D3E25"/>
    <w:rsid w:val="003D74C3"/>
    <w:rsid w:val="003E23D4"/>
    <w:rsid w:val="003E701A"/>
    <w:rsid w:val="003E7D16"/>
    <w:rsid w:val="003F0487"/>
    <w:rsid w:val="003F5756"/>
    <w:rsid w:val="003F605F"/>
    <w:rsid w:val="0040118D"/>
    <w:rsid w:val="00401D23"/>
    <w:rsid w:val="00404018"/>
    <w:rsid w:val="00407DA3"/>
    <w:rsid w:val="0041266E"/>
    <w:rsid w:val="00413960"/>
    <w:rsid w:val="00416856"/>
    <w:rsid w:val="004173D3"/>
    <w:rsid w:val="00422FE0"/>
    <w:rsid w:val="0042347C"/>
    <w:rsid w:val="0042638A"/>
    <w:rsid w:val="00434C0D"/>
    <w:rsid w:val="00435403"/>
    <w:rsid w:val="004421E5"/>
    <w:rsid w:val="00442CAD"/>
    <w:rsid w:val="004449C7"/>
    <w:rsid w:val="00444CA1"/>
    <w:rsid w:val="00446FAD"/>
    <w:rsid w:val="004529DC"/>
    <w:rsid w:val="00454F96"/>
    <w:rsid w:val="004565F8"/>
    <w:rsid w:val="00456AD5"/>
    <w:rsid w:val="004628B1"/>
    <w:rsid w:val="00463E81"/>
    <w:rsid w:val="00464247"/>
    <w:rsid w:val="0046441F"/>
    <w:rsid w:val="00477727"/>
    <w:rsid w:val="00490099"/>
    <w:rsid w:val="00491304"/>
    <w:rsid w:val="004A7966"/>
    <w:rsid w:val="004B3480"/>
    <w:rsid w:val="004B3D31"/>
    <w:rsid w:val="004B4485"/>
    <w:rsid w:val="004B7B0A"/>
    <w:rsid w:val="004C3382"/>
    <w:rsid w:val="004C6286"/>
    <w:rsid w:val="004D25EC"/>
    <w:rsid w:val="004D5983"/>
    <w:rsid w:val="004D74EF"/>
    <w:rsid w:val="004E2070"/>
    <w:rsid w:val="004E3327"/>
    <w:rsid w:val="004E4F97"/>
    <w:rsid w:val="004F41D9"/>
    <w:rsid w:val="004F53A4"/>
    <w:rsid w:val="004F5453"/>
    <w:rsid w:val="00501FA4"/>
    <w:rsid w:val="005052E7"/>
    <w:rsid w:val="00516D37"/>
    <w:rsid w:val="00521313"/>
    <w:rsid w:val="0052484E"/>
    <w:rsid w:val="00524FAF"/>
    <w:rsid w:val="00530504"/>
    <w:rsid w:val="00530C67"/>
    <w:rsid w:val="0053269A"/>
    <w:rsid w:val="005334CB"/>
    <w:rsid w:val="005344DF"/>
    <w:rsid w:val="005345DE"/>
    <w:rsid w:val="00535891"/>
    <w:rsid w:val="00556FB2"/>
    <w:rsid w:val="0056181B"/>
    <w:rsid w:val="005636B4"/>
    <w:rsid w:val="005639E0"/>
    <w:rsid w:val="00570DE1"/>
    <w:rsid w:val="005717FA"/>
    <w:rsid w:val="005731DA"/>
    <w:rsid w:val="00574994"/>
    <w:rsid w:val="00575ADC"/>
    <w:rsid w:val="00577862"/>
    <w:rsid w:val="00577C63"/>
    <w:rsid w:val="005800FF"/>
    <w:rsid w:val="0058121E"/>
    <w:rsid w:val="00583B26"/>
    <w:rsid w:val="00585232"/>
    <w:rsid w:val="00586407"/>
    <w:rsid w:val="005864F7"/>
    <w:rsid w:val="00586C12"/>
    <w:rsid w:val="005870B0"/>
    <w:rsid w:val="00590740"/>
    <w:rsid w:val="00591211"/>
    <w:rsid w:val="0059149E"/>
    <w:rsid w:val="005938F1"/>
    <w:rsid w:val="005A03A1"/>
    <w:rsid w:val="005A0CF4"/>
    <w:rsid w:val="005B05C2"/>
    <w:rsid w:val="005B07DA"/>
    <w:rsid w:val="005B0BDB"/>
    <w:rsid w:val="005B2797"/>
    <w:rsid w:val="005B29FF"/>
    <w:rsid w:val="005B2C24"/>
    <w:rsid w:val="005C2FC2"/>
    <w:rsid w:val="005C5591"/>
    <w:rsid w:val="005C653C"/>
    <w:rsid w:val="005D16DE"/>
    <w:rsid w:val="005D19E6"/>
    <w:rsid w:val="005D44D7"/>
    <w:rsid w:val="005D4AE6"/>
    <w:rsid w:val="005D614A"/>
    <w:rsid w:val="005D7342"/>
    <w:rsid w:val="005E2B70"/>
    <w:rsid w:val="005F1909"/>
    <w:rsid w:val="005F3C11"/>
    <w:rsid w:val="005F3E42"/>
    <w:rsid w:val="005F4F70"/>
    <w:rsid w:val="00600691"/>
    <w:rsid w:val="0060252E"/>
    <w:rsid w:val="0060449A"/>
    <w:rsid w:val="00605ECA"/>
    <w:rsid w:val="0061260F"/>
    <w:rsid w:val="00612A8B"/>
    <w:rsid w:val="0062471A"/>
    <w:rsid w:val="006261B6"/>
    <w:rsid w:val="00626B10"/>
    <w:rsid w:val="00632DFC"/>
    <w:rsid w:val="00635B25"/>
    <w:rsid w:val="006363C2"/>
    <w:rsid w:val="006404EA"/>
    <w:rsid w:val="0064313C"/>
    <w:rsid w:val="0064421C"/>
    <w:rsid w:val="006455B1"/>
    <w:rsid w:val="00647A40"/>
    <w:rsid w:val="006504C5"/>
    <w:rsid w:val="006551DE"/>
    <w:rsid w:val="0065643F"/>
    <w:rsid w:val="00656A4F"/>
    <w:rsid w:val="0066178C"/>
    <w:rsid w:val="00662074"/>
    <w:rsid w:val="006750E3"/>
    <w:rsid w:val="0067535F"/>
    <w:rsid w:val="00675C6E"/>
    <w:rsid w:val="00676725"/>
    <w:rsid w:val="00680B6D"/>
    <w:rsid w:val="00681B33"/>
    <w:rsid w:val="006843B3"/>
    <w:rsid w:val="00690C53"/>
    <w:rsid w:val="00696094"/>
    <w:rsid w:val="006978AA"/>
    <w:rsid w:val="006A0F8F"/>
    <w:rsid w:val="006A54E0"/>
    <w:rsid w:val="006B0043"/>
    <w:rsid w:val="006B195C"/>
    <w:rsid w:val="006B23F6"/>
    <w:rsid w:val="006C3D44"/>
    <w:rsid w:val="006C7E31"/>
    <w:rsid w:val="006D4215"/>
    <w:rsid w:val="006D4849"/>
    <w:rsid w:val="006E047F"/>
    <w:rsid w:val="006E4F13"/>
    <w:rsid w:val="006F5E63"/>
    <w:rsid w:val="006F6F58"/>
    <w:rsid w:val="0070034B"/>
    <w:rsid w:val="0070077D"/>
    <w:rsid w:val="00701CF5"/>
    <w:rsid w:val="00702B3A"/>
    <w:rsid w:val="00706B4D"/>
    <w:rsid w:val="00710750"/>
    <w:rsid w:val="00711070"/>
    <w:rsid w:val="00712A7B"/>
    <w:rsid w:val="00713E6A"/>
    <w:rsid w:val="00714625"/>
    <w:rsid w:val="00717BD2"/>
    <w:rsid w:val="00720161"/>
    <w:rsid w:val="00731504"/>
    <w:rsid w:val="00732619"/>
    <w:rsid w:val="00734611"/>
    <w:rsid w:val="00735F5F"/>
    <w:rsid w:val="007366E2"/>
    <w:rsid w:val="0074377E"/>
    <w:rsid w:val="00761D1B"/>
    <w:rsid w:val="00762CFA"/>
    <w:rsid w:val="00764B4D"/>
    <w:rsid w:val="00767245"/>
    <w:rsid w:val="00771001"/>
    <w:rsid w:val="00771564"/>
    <w:rsid w:val="00776EE7"/>
    <w:rsid w:val="007802D5"/>
    <w:rsid w:val="007902E6"/>
    <w:rsid w:val="00791657"/>
    <w:rsid w:val="007926E5"/>
    <w:rsid w:val="007A4052"/>
    <w:rsid w:val="007A5396"/>
    <w:rsid w:val="007A6BFE"/>
    <w:rsid w:val="007B02D4"/>
    <w:rsid w:val="007B109C"/>
    <w:rsid w:val="007B1F9A"/>
    <w:rsid w:val="007B5629"/>
    <w:rsid w:val="007B6339"/>
    <w:rsid w:val="007C064B"/>
    <w:rsid w:val="007C06A7"/>
    <w:rsid w:val="007C5927"/>
    <w:rsid w:val="007C7911"/>
    <w:rsid w:val="007D251B"/>
    <w:rsid w:val="007D4A06"/>
    <w:rsid w:val="007D63B4"/>
    <w:rsid w:val="007E05EB"/>
    <w:rsid w:val="007E0B7E"/>
    <w:rsid w:val="007F22CB"/>
    <w:rsid w:val="008042D8"/>
    <w:rsid w:val="00804FCA"/>
    <w:rsid w:val="008054AC"/>
    <w:rsid w:val="00806BE8"/>
    <w:rsid w:val="0081201E"/>
    <w:rsid w:val="00820068"/>
    <w:rsid w:val="008201AA"/>
    <w:rsid w:val="00825B4B"/>
    <w:rsid w:val="008265D7"/>
    <w:rsid w:val="0083193A"/>
    <w:rsid w:val="00832EAB"/>
    <w:rsid w:val="00833B24"/>
    <w:rsid w:val="00834E56"/>
    <w:rsid w:val="00835B9A"/>
    <w:rsid w:val="00857424"/>
    <w:rsid w:val="00860298"/>
    <w:rsid w:val="00862197"/>
    <w:rsid w:val="00862A9B"/>
    <w:rsid w:val="00866754"/>
    <w:rsid w:val="00877690"/>
    <w:rsid w:val="00884A93"/>
    <w:rsid w:val="008850B4"/>
    <w:rsid w:val="0089025E"/>
    <w:rsid w:val="00890358"/>
    <w:rsid w:val="00892236"/>
    <w:rsid w:val="00894460"/>
    <w:rsid w:val="008956A9"/>
    <w:rsid w:val="008A1BCD"/>
    <w:rsid w:val="008A2B16"/>
    <w:rsid w:val="008A4062"/>
    <w:rsid w:val="008A5C63"/>
    <w:rsid w:val="008A6BEF"/>
    <w:rsid w:val="008B06F9"/>
    <w:rsid w:val="008B17DD"/>
    <w:rsid w:val="008B482D"/>
    <w:rsid w:val="008B7999"/>
    <w:rsid w:val="008C22E2"/>
    <w:rsid w:val="008C24CA"/>
    <w:rsid w:val="008D3DA3"/>
    <w:rsid w:val="008E5452"/>
    <w:rsid w:val="008E621E"/>
    <w:rsid w:val="008F33BF"/>
    <w:rsid w:val="00901505"/>
    <w:rsid w:val="00906A44"/>
    <w:rsid w:val="009070C1"/>
    <w:rsid w:val="009116D2"/>
    <w:rsid w:val="00911CBC"/>
    <w:rsid w:val="00913A3E"/>
    <w:rsid w:val="00922DC9"/>
    <w:rsid w:val="00925B8A"/>
    <w:rsid w:val="00925C32"/>
    <w:rsid w:val="00930A13"/>
    <w:rsid w:val="0093291E"/>
    <w:rsid w:val="009343C8"/>
    <w:rsid w:val="0093540D"/>
    <w:rsid w:val="0094435C"/>
    <w:rsid w:val="00944904"/>
    <w:rsid w:val="00954A0C"/>
    <w:rsid w:val="009555DA"/>
    <w:rsid w:val="0096169A"/>
    <w:rsid w:val="00962C57"/>
    <w:rsid w:val="00965BCE"/>
    <w:rsid w:val="00972636"/>
    <w:rsid w:val="00972BAB"/>
    <w:rsid w:val="00973262"/>
    <w:rsid w:val="0097431A"/>
    <w:rsid w:val="0098724A"/>
    <w:rsid w:val="00990789"/>
    <w:rsid w:val="009950DA"/>
    <w:rsid w:val="009960A9"/>
    <w:rsid w:val="009A581A"/>
    <w:rsid w:val="009B1772"/>
    <w:rsid w:val="009B1A9C"/>
    <w:rsid w:val="009B4ECA"/>
    <w:rsid w:val="009B4FAD"/>
    <w:rsid w:val="009B72C3"/>
    <w:rsid w:val="009C1365"/>
    <w:rsid w:val="009C1F91"/>
    <w:rsid w:val="009C3F33"/>
    <w:rsid w:val="009C4364"/>
    <w:rsid w:val="009C5B9D"/>
    <w:rsid w:val="009C6197"/>
    <w:rsid w:val="009D03DD"/>
    <w:rsid w:val="009D79EC"/>
    <w:rsid w:val="009E0CA0"/>
    <w:rsid w:val="00A0388E"/>
    <w:rsid w:val="00A17054"/>
    <w:rsid w:val="00A214D7"/>
    <w:rsid w:val="00A22312"/>
    <w:rsid w:val="00A24F77"/>
    <w:rsid w:val="00A25D14"/>
    <w:rsid w:val="00A334BF"/>
    <w:rsid w:val="00A340EC"/>
    <w:rsid w:val="00A351E1"/>
    <w:rsid w:val="00A36000"/>
    <w:rsid w:val="00A4476D"/>
    <w:rsid w:val="00A46736"/>
    <w:rsid w:val="00A46EC8"/>
    <w:rsid w:val="00A6034D"/>
    <w:rsid w:val="00A61538"/>
    <w:rsid w:val="00A64CD9"/>
    <w:rsid w:val="00A7574A"/>
    <w:rsid w:val="00A765BE"/>
    <w:rsid w:val="00A768EF"/>
    <w:rsid w:val="00A76A46"/>
    <w:rsid w:val="00A76AE4"/>
    <w:rsid w:val="00A80C9E"/>
    <w:rsid w:val="00A816F7"/>
    <w:rsid w:val="00A903C3"/>
    <w:rsid w:val="00A90A54"/>
    <w:rsid w:val="00A90C10"/>
    <w:rsid w:val="00A9120D"/>
    <w:rsid w:val="00A91ADE"/>
    <w:rsid w:val="00A92311"/>
    <w:rsid w:val="00A92600"/>
    <w:rsid w:val="00AA160B"/>
    <w:rsid w:val="00AA459A"/>
    <w:rsid w:val="00AB2770"/>
    <w:rsid w:val="00AB33F6"/>
    <w:rsid w:val="00AB4ECF"/>
    <w:rsid w:val="00AB6C32"/>
    <w:rsid w:val="00AC0B42"/>
    <w:rsid w:val="00AC5881"/>
    <w:rsid w:val="00AD5AC1"/>
    <w:rsid w:val="00AE37A7"/>
    <w:rsid w:val="00AE584F"/>
    <w:rsid w:val="00AE65CA"/>
    <w:rsid w:val="00AE7F6E"/>
    <w:rsid w:val="00AF4777"/>
    <w:rsid w:val="00AF6116"/>
    <w:rsid w:val="00B06F42"/>
    <w:rsid w:val="00B12584"/>
    <w:rsid w:val="00B14DA1"/>
    <w:rsid w:val="00B24621"/>
    <w:rsid w:val="00B25EFA"/>
    <w:rsid w:val="00B26FBD"/>
    <w:rsid w:val="00B27780"/>
    <w:rsid w:val="00B27C47"/>
    <w:rsid w:val="00B315B2"/>
    <w:rsid w:val="00B3798D"/>
    <w:rsid w:val="00B421CE"/>
    <w:rsid w:val="00B47C04"/>
    <w:rsid w:val="00B51F01"/>
    <w:rsid w:val="00B57988"/>
    <w:rsid w:val="00B62C2F"/>
    <w:rsid w:val="00B641A6"/>
    <w:rsid w:val="00B66DA6"/>
    <w:rsid w:val="00B72764"/>
    <w:rsid w:val="00B76D13"/>
    <w:rsid w:val="00B77F88"/>
    <w:rsid w:val="00B83640"/>
    <w:rsid w:val="00B83A3B"/>
    <w:rsid w:val="00B84D1D"/>
    <w:rsid w:val="00B85420"/>
    <w:rsid w:val="00B908C1"/>
    <w:rsid w:val="00B952DB"/>
    <w:rsid w:val="00B974D4"/>
    <w:rsid w:val="00B97BEB"/>
    <w:rsid w:val="00BA65CF"/>
    <w:rsid w:val="00BB2744"/>
    <w:rsid w:val="00BB46C6"/>
    <w:rsid w:val="00BB4C5D"/>
    <w:rsid w:val="00BC2090"/>
    <w:rsid w:val="00BC7ED9"/>
    <w:rsid w:val="00BD0DF7"/>
    <w:rsid w:val="00BD18F6"/>
    <w:rsid w:val="00BD5E87"/>
    <w:rsid w:val="00BD7D76"/>
    <w:rsid w:val="00BE02D3"/>
    <w:rsid w:val="00BE1782"/>
    <w:rsid w:val="00BE3A0B"/>
    <w:rsid w:val="00BE6059"/>
    <w:rsid w:val="00BE79A3"/>
    <w:rsid w:val="00BF05F0"/>
    <w:rsid w:val="00BF69C0"/>
    <w:rsid w:val="00C11FA5"/>
    <w:rsid w:val="00C171A1"/>
    <w:rsid w:val="00C20176"/>
    <w:rsid w:val="00C20EFA"/>
    <w:rsid w:val="00C3527B"/>
    <w:rsid w:val="00C354D1"/>
    <w:rsid w:val="00C355FD"/>
    <w:rsid w:val="00C35C55"/>
    <w:rsid w:val="00C37F09"/>
    <w:rsid w:val="00C447BF"/>
    <w:rsid w:val="00C46D13"/>
    <w:rsid w:val="00C46E6E"/>
    <w:rsid w:val="00C47923"/>
    <w:rsid w:val="00C5087D"/>
    <w:rsid w:val="00C51909"/>
    <w:rsid w:val="00C53A84"/>
    <w:rsid w:val="00C56CDB"/>
    <w:rsid w:val="00C84D18"/>
    <w:rsid w:val="00C94089"/>
    <w:rsid w:val="00CA0597"/>
    <w:rsid w:val="00CB2206"/>
    <w:rsid w:val="00CB4BA7"/>
    <w:rsid w:val="00CD4C04"/>
    <w:rsid w:val="00CE1F02"/>
    <w:rsid w:val="00CE28CA"/>
    <w:rsid w:val="00CF5E08"/>
    <w:rsid w:val="00D02514"/>
    <w:rsid w:val="00D02F9B"/>
    <w:rsid w:val="00D07060"/>
    <w:rsid w:val="00D11990"/>
    <w:rsid w:val="00D119E1"/>
    <w:rsid w:val="00D13030"/>
    <w:rsid w:val="00D15FF3"/>
    <w:rsid w:val="00D16815"/>
    <w:rsid w:val="00D24156"/>
    <w:rsid w:val="00D26696"/>
    <w:rsid w:val="00D35EF8"/>
    <w:rsid w:val="00D36114"/>
    <w:rsid w:val="00D36CB1"/>
    <w:rsid w:val="00D42404"/>
    <w:rsid w:val="00D456C7"/>
    <w:rsid w:val="00D50EEC"/>
    <w:rsid w:val="00D55D7D"/>
    <w:rsid w:val="00D56DE9"/>
    <w:rsid w:val="00D614DA"/>
    <w:rsid w:val="00D6557A"/>
    <w:rsid w:val="00D66656"/>
    <w:rsid w:val="00D749F4"/>
    <w:rsid w:val="00D81B62"/>
    <w:rsid w:val="00D836E3"/>
    <w:rsid w:val="00D901A7"/>
    <w:rsid w:val="00D9256F"/>
    <w:rsid w:val="00D92C5A"/>
    <w:rsid w:val="00D9332D"/>
    <w:rsid w:val="00DA343E"/>
    <w:rsid w:val="00DA3456"/>
    <w:rsid w:val="00DA730A"/>
    <w:rsid w:val="00DB6FA8"/>
    <w:rsid w:val="00DC0496"/>
    <w:rsid w:val="00DC45DB"/>
    <w:rsid w:val="00DC5767"/>
    <w:rsid w:val="00DC68AB"/>
    <w:rsid w:val="00DC74F3"/>
    <w:rsid w:val="00DE35EB"/>
    <w:rsid w:val="00DF0B7B"/>
    <w:rsid w:val="00DF79C3"/>
    <w:rsid w:val="00E11ACD"/>
    <w:rsid w:val="00E1456B"/>
    <w:rsid w:val="00E1499D"/>
    <w:rsid w:val="00E16EB4"/>
    <w:rsid w:val="00E17F8D"/>
    <w:rsid w:val="00E2566F"/>
    <w:rsid w:val="00E32BF6"/>
    <w:rsid w:val="00E4241B"/>
    <w:rsid w:val="00E54F39"/>
    <w:rsid w:val="00E55FEA"/>
    <w:rsid w:val="00E56361"/>
    <w:rsid w:val="00E56753"/>
    <w:rsid w:val="00E732B1"/>
    <w:rsid w:val="00E7448A"/>
    <w:rsid w:val="00E74BD5"/>
    <w:rsid w:val="00E77ACE"/>
    <w:rsid w:val="00E802A9"/>
    <w:rsid w:val="00E875DE"/>
    <w:rsid w:val="00E96D23"/>
    <w:rsid w:val="00EA2ECA"/>
    <w:rsid w:val="00EA4CAB"/>
    <w:rsid w:val="00EA5B49"/>
    <w:rsid w:val="00EC6AA0"/>
    <w:rsid w:val="00EC7600"/>
    <w:rsid w:val="00ED1B1F"/>
    <w:rsid w:val="00EE0DF3"/>
    <w:rsid w:val="00EE1851"/>
    <w:rsid w:val="00EE3353"/>
    <w:rsid w:val="00EE3692"/>
    <w:rsid w:val="00EE632A"/>
    <w:rsid w:val="00EE641F"/>
    <w:rsid w:val="00EF37E4"/>
    <w:rsid w:val="00EF427D"/>
    <w:rsid w:val="00EF53F5"/>
    <w:rsid w:val="00F03A62"/>
    <w:rsid w:val="00F071CC"/>
    <w:rsid w:val="00F075A5"/>
    <w:rsid w:val="00F07DD6"/>
    <w:rsid w:val="00F15045"/>
    <w:rsid w:val="00F171AF"/>
    <w:rsid w:val="00F30529"/>
    <w:rsid w:val="00F34EB4"/>
    <w:rsid w:val="00F40154"/>
    <w:rsid w:val="00F41BEA"/>
    <w:rsid w:val="00F42DDE"/>
    <w:rsid w:val="00F53EE8"/>
    <w:rsid w:val="00F55AC2"/>
    <w:rsid w:val="00F60395"/>
    <w:rsid w:val="00F60634"/>
    <w:rsid w:val="00F720FF"/>
    <w:rsid w:val="00F7400B"/>
    <w:rsid w:val="00F75F7F"/>
    <w:rsid w:val="00F7722F"/>
    <w:rsid w:val="00F778D3"/>
    <w:rsid w:val="00F77E6F"/>
    <w:rsid w:val="00F801A9"/>
    <w:rsid w:val="00F82D1E"/>
    <w:rsid w:val="00F83654"/>
    <w:rsid w:val="00F84BC1"/>
    <w:rsid w:val="00F8515F"/>
    <w:rsid w:val="00F862AE"/>
    <w:rsid w:val="00F8742A"/>
    <w:rsid w:val="00F87E8D"/>
    <w:rsid w:val="00F961D9"/>
    <w:rsid w:val="00F96407"/>
    <w:rsid w:val="00F970B4"/>
    <w:rsid w:val="00F977D0"/>
    <w:rsid w:val="00FA15E9"/>
    <w:rsid w:val="00FA3CE0"/>
    <w:rsid w:val="00FA43B8"/>
    <w:rsid w:val="00FB516F"/>
    <w:rsid w:val="00FB576F"/>
    <w:rsid w:val="00FB5EA4"/>
    <w:rsid w:val="00FB61E5"/>
    <w:rsid w:val="00FC18DD"/>
    <w:rsid w:val="00FC565D"/>
    <w:rsid w:val="00FD2360"/>
    <w:rsid w:val="00FE403E"/>
    <w:rsid w:val="00FE69CA"/>
    <w:rsid w:val="00FF185B"/>
    <w:rsid w:val="00FF2792"/>
    <w:rsid w:val="00FF2D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A7D306A"/>
  <w15:chartTrackingRefBased/>
  <w15:docId w15:val="{C6A08F7F-23CB-4A13-8B0F-68729259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43F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7"/>
      </w:numPr>
      <w:jc w:val="both"/>
      <w:outlineLvl w:val="0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7"/>
      </w:numPr>
      <w:jc w:val="both"/>
      <w:outlineLvl w:val="5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  <w:rPr>
      <w:rFonts w:ascii="Verdana" w:hAnsi="Verdana"/>
      <w:sz w:val="18"/>
      <w:szCs w:val="18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1B1F38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E2787"/>
    <w:pPr>
      <w:suppressAutoHyphens/>
      <w:spacing w:after="180"/>
    </w:pPr>
    <w:rPr>
      <w:lang w:eastAsia="ar-SA"/>
    </w:rPr>
  </w:style>
  <w:style w:type="paragraph" w:styleId="PlainText">
    <w:name w:val="Plain Text"/>
    <w:basedOn w:val="Normal"/>
    <w:rsid w:val="00C355FD"/>
    <w:rPr>
      <w:rFonts w:ascii="Courier New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01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6F5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2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xtrac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aushadhi.mp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736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Pankaj Bansal</vt:lpstr>
    </vt:vector>
  </TitlesOfParts>
  <Company>Info Edge (I) Pvt Ltd</Company>
  <LinksUpToDate>false</LinksUpToDate>
  <CharactersWithSpaces>5274</CharactersWithSpaces>
  <SharedDoc>false</SharedDoc>
  <HLinks>
    <vt:vector size="12" baseType="variant">
      <vt:variant>
        <vt:i4>5570640</vt:i4>
      </vt:variant>
      <vt:variant>
        <vt:i4>3</vt:i4>
      </vt:variant>
      <vt:variant>
        <vt:i4>0</vt:i4>
      </vt:variant>
      <vt:variant>
        <vt:i4>5</vt:i4>
      </vt:variant>
      <vt:variant>
        <vt:lpwstr>www.mpaushadhi.mp.gov.in</vt:lpwstr>
      </vt:variant>
      <vt:variant>
        <vt:lpwstr/>
      </vt:variant>
      <vt:variant>
        <vt:i4>3604524</vt:i4>
      </vt:variant>
      <vt:variant>
        <vt:i4>0</vt:i4>
      </vt:variant>
      <vt:variant>
        <vt:i4>0</vt:i4>
      </vt:variant>
      <vt:variant>
        <vt:i4>5</vt:i4>
      </vt:variant>
      <vt:variant>
        <vt:lpwstr>www.cdac.in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Pankaj Bansal</dc:title>
  <dc:subject/>
  <dc:creator>pankaj</dc:creator>
  <cp:keywords/>
  <cp:lastModifiedBy>KD Singh</cp:lastModifiedBy>
  <cp:revision>57</cp:revision>
  <cp:lastPrinted>2006-01-13T08:17:00Z</cp:lastPrinted>
  <dcterms:created xsi:type="dcterms:W3CDTF">2021-03-30T18:02:00Z</dcterms:created>
  <dcterms:modified xsi:type="dcterms:W3CDTF">2021-06-23T08:24:00Z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-967642541</vt:i4>
  </property>
  <property fmtid="{D5CDD505-2E9C-101B-9397-08002B2CF9AE}" pid="3" name="_EmailSubject">
    <vt:lpwstr>resume</vt:lpwstr>
  </property>
  <property fmtid="{D5CDD505-2E9C-101B-9397-08002B2CF9AE}" pid="4" name="_AuthorEmail">
    <vt:lpwstr>pankaj.bansal@sdgc.com</vt:lpwstr>
  </property>
  <property fmtid="{D5CDD505-2E9C-101B-9397-08002B2CF9AE}" pid="5" name="_AuthorEmailDisplayName">
    <vt:lpwstr>Pankaj Bansal (India)</vt:lpwstr>
  </property>
  <property fmtid="{D5CDD505-2E9C-101B-9397-08002B2CF9AE}" pid="6" name="_ReviewingToolsShownOnce">
    <vt:lpwstr/>
  </property>
</Properties>
</file>