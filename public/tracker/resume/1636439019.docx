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CA" w:rsidRDefault="006E0859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24"/>
          <w:u w:val="single"/>
        </w:rPr>
        <w:t>CURRICULUM VITAE</w:t>
      </w:r>
    </w:p>
    <w:p w:rsidR="00A72FCA" w:rsidRDefault="00A72FCA">
      <w:pPr>
        <w:ind w:right="-33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2FCA" w:rsidRDefault="006E0859">
      <w:pPr>
        <w:ind w:right="-33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Deepak Kumar</w:t>
      </w:r>
    </w:p>
    <w:p w:rsidR="00A72FCA" w:rsidRDefault="006E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    –    </w:t>
      </w:r>
      <w:hyperlink r:id="rId6" w:history="1">
        <w:r>
          <w:rPr>
            <w:sz w:val="24"/>
            <w:szCs w:val="24"/>
          </w:rPr>
          <w:t>deepakkumarhjp136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A72FCA" w:rsidRDefault="006E08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Mobile No. –    (+91)9113729647, 9582162791</w:t>
      </w:r>
    </w:p>
    <w:p w:rsidR="00A72FCA" w:rsidRDefault="006E08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A72FCA" w:rsidRDefault="006E0859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Sincerely And To Make Contribution To The Organizational Goal.</w:t>
      </w:r>
    </w:p>
    <w:p w:rsidR="00A72FCA" w:rsidRDefault="006E0859">
      <w:pPr>
        <w:pStyle w:val="ListParagraph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Self-Motivated, Well Organized Candidates With An Ability To Analyze Things And Get Creative Solutions.</w:t>
      </w:r>
    </w:p>
    <w:p w:rsidR="00A72FCA" w:rsidRDefault="006E08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A72FCA" w:rsidRDefault="006E0859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B.Tech With Electrical &amp; Electronics Engineering</w:t>
      </w:r>
      <w:r>
        <w:rPr>
          <w:rFonts w:ascii="Times New Roman" w:hAnsi="Times New Roman" w:cs="Times New Roman"/>
          <w:sz w:val="24"/>
          <w:szCs w:val="24"/>
        </w:rPr>
        <w:t xml:space="preserve"> In 2016 with 61.18% From JawaharlalNehru Technological University Kakinada (AP). W</w:t>
      </w:r>
      <w:r>
        <w:rPr>
          <w:rFonts w:ascii="Times New Roman" w:hAnsi="Times New Roman" w:cs="Times New Roman"/>
          <w:sz w:val="24"/>
          <w:szCs w:val="24"/>
        </w:rPr>
        <w:t xml:space="preserve">ith 2 </w:t>
      </w:r>
      <w:r>
        <w:rPr>
          <w:rFonts w:ascii="Times New Roman" w:hAnsi="Times New Roman" w:cs="Times New Roman"/>
          <w:b/>
          <w:sz w:val="24"/>
          <w:szCs w:val="24"/>
        </w:rPr>
        <w:t>Years Of Experience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b/>
          <w:sz w:val="24"/>
          <w:szCs w:val="24"/>
        </w:rPr>
        <w:t>A Site Engineer/Surveyor,  For Rural Electrification ddugjy and Saubhagya Projects.</w:t>
      </w:r>
    </w:p>
    <w:p w:rsidR="00A72FCA" w:rsidRDefault="006E0859">
      <w:pPr>
        <w:pStyle w:val="Normal1"/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Professional Experience</w:t>
      </w:r>
    </w:p>
    <w:p w:rsidR="00A72FCA" w:rsidRDefault="00A72FCA">
      <w:pPr>
        <w:pStyle w:val="Normal1"/>
        <w:ind w:left="720" w:hanging="72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28"/>
        </w:numPr>
        <w:ind w:left="270" w:hanging="270"/>
        <w:rPr>
          <w:rFonts w:ascii="Times New Roman" w:eastAsia="Times New Roman" w:hAnsi="Times New Roman" w:cs="Times New Roman"/>
          <w:b/>
          <w:color w:val="auto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Cs w:val="24"/>
        </w:rPr>
        <w:t xml:space="preserve">2 Years Of Experience As </w:t>
      </w:r>
      <w:r>
        <w:rPr>
          <w:rFonts w:ascii="Times New Roman" w:hAnsi="Times New Roman" w:cs="Times New Roman"/>
          <w:b/>
          <w:color w:val="auto"/>
          <w:szCs w:val="24"/>
        </w:rPr>
        <w:t>A Site engineer/surveyor</w:t>
      </w:r>
      <w:r>
        <w:rPr>
          <w:rFonts w:ascii="Times New Roman" w:eastAsia="Times New Roman" w:hAnsi="Times New Roman" w:cs="Times New Roman"/>
          <w:b/>
          <w:color w:val="auto"/>
          <w:szCs w:val="24"/>
        </w:rPr>
        <w:t>(19</w:t>
      </w:r>
      <w:r>
        <w:rPr>
          <w:rFonts w:ascii="Times New Roman" w:eastAsia="Times New Roman" w:hAnsi="Times New Roman" w:cs="Times New Roman"/>
          <w:b/>
          <w:color w:val="auto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auto"/>
          <w:szCs w:val="24"/>
        </w:rPr>
        <w:t>Feb 2017 To 31</w:t>
      </w:r>
      <w:r>
        <w:rPr>
          <w:rFonts w:ascii="Times New Roman" w:eastAsia="Times New Roman" w:hAnsi="Times New Roman" w:cs="Times New Roman"/>
          <w:b/>
          <w:color w:val="auto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auto"/>
          <w:szCs w:val="24"/>
        </w:rPr>
        <w:t xml:space="preserve"> Jan 2019).</w:t>
      </w:r>
    </w:p>
    <w:p w:rsidR="00A72FCA" w:rsidRDefault="00A72FCA">
      <w:pPr>
        <w:pStyle w:val="Normal1"/>
        <w:ind w:left="270" w:hanging="27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19"/>
        </w:numPr>
        <w:tabs>
          <w:tab w:val="left" w:pos="270"/>
        </w:tabs>
        <w:ind w:hanging="720"/>
        <w:rPr>
          <w:rFonts w:ascii="Times New Roman" w:hAnsi="Times New Roman" w:cs="Times New Roman"/>
          <w:b/>
          <w:color w:val="auto"/>
          <w:szCs w:val="24"/>
        </w:rPr>
      </w:pPr>
      <w:r>
        <w:rPr>
          <w:rFonts w:ascii="Times New Roman" w:hAnsi="Times New Roman" w:cs="Times New Roman"/>
          <w:b/>
          <w:color w:val="auto"/>
          <w:szCs w:val="24"/>
        </w:rPr>
        <w:t>Organization : Medhaj</w:t>
      </w:r>
      <w:r>
        <w:rPr>
          <w:rFonts w:ascii="Times New Roman" w:hAnsi="Times New Roman" w:cs="Times New Roman"/>
          <w:b/>
          <w:color w:val="auto"/>
          <w:szCs w:val="24"/>
        </w:rPr>
        <w:t xml:space="preserve"> Techno Concept Pvt Ltd.</w:t>
      </w:r>
    </w:p>
    <w:p w:rsidR="00A72FCA" w:rsidRDefault="00A72FCA">
      <w:pPr>
        <w:pStyle w:val="Normal1"/>
        <w:tabs>
          <w:tab w:val="left" w:pos="720"/>
        </w:tabs>
        <w:ind w:left="270" w:hanging="270"/>
        <w:rPr>
          <w:rFonts w:ascii="Times New Roman" w:hAnsi="Times New Roman" w:cs="Times New Roman"/>
          <w:b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4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b/>
          <w:color w:val="auto"/>
          <w:szCs w:val="24"/>
        </w:rPr>
        <w:t>Role: Execution in pole erection Energy meter and DTR installation</w:t>
      </w:r>
      <w:r>
        <w:rPr>
          <w:rFonts w:ascii="Times New Roman" w:hAnsi="Times New Roman" w:cs="Times New Roman"/>
          <w:color w:val="auto"/>
          <w:szCs w:val="24"/>
        </w:rPr>
        <w:t>.</w:t>
      </w:r>
    </w:p>
    <w:p w:rsidR="00A72FCA" w:rsidRDefault="00A72FCA">
      <w:pPr>
        <w:pStyle w:val="Normal1"/>
        <w:ind w:left="270" w:hanging="270"/>
        <w:rPr>
          <w:rFonts w:ascii="Times New Roman" w:hAnsi="Times New Roman" w:cs="Times New Roman"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4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 xml:space="preserve"> Collection Of all entire data on the site with checking material</w:t>
      </w:r>
    </w:p>
    <w:p w:rsidR="00A72FCA" w:rsidRDefault="00A72FCA">
      <w:pPr>
        <w:pStyle w:val="Normal1"/>
        <w:ind w:left="270" w:hanging="270"/>
        <w:rPr>
          <w:rFonts w:ascii="Times New Roman" w:hAnsi="Times New Roman" w:cs="Times New Roman"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4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Quality testing  inspection of pole erection material ,BPL kit  DTR and BOQ verify</w:t>
      </w:r>
    </w:p>
    <w:p w:rsidR="00A72FCA" w:rsidRDefault="00A72FCA">
      <w:pPr>
        <w:pStyle w:val="Normal1"/>
        <w:ind w:left="270" w:hanging="270"/>
        <w:rPr>
          <w:rFonts w:ascii="Times New Roman" w:hAnsi="Times New Roman" w:cs="Times New Roman"/>
          <w:color w:val="auto"/>
          <w:szCs w:val="24"/>
        </w:rPr>
      </w:pPr>
    </w:p>
    <w:p w:rsidR="00A72FCA" w:rsidRDefault="006E0859">
      <w:pPr>
        <w:pStyle w:val="Normal1"/>
        <w:numPr>
          <w:ilvl w:val="0"/>
          <w:numId w:val="4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Send the Report to our Discom</w:t>
      </w:r>
    </w:p>
    <w:p w:rsidR="00A72FCA" w:rsidRDefault="00A72FCA">
      <w:pPr>
        <w:pStyle w:val="Normal1"/>
        <w:ind w:left="270"/>
        <w:rPr>
          <w:rFonts w:ascii="Times New Roman" w:hAnsi="Times New Roman" w:cs="Times New Roman"/>
          <w:color w:val="auto"/>
          <w:szCs w:val="24"/>
        </w:rPr>
      </w:pPr>
    </w:p>
    <w:p w:rsidR="00A72FCA" w:rsidRDefault="00A72FCA">
      <w:pPr>
        <w:pStyle w:val="Normal1"/>
        <w:ind w:left="270" w:hanging="270"/>
        <w:rPr>
          <w:rFonts w:ascii="Times New Roman" w:eastAsia="Calibri" w:hAnsi="Times New Roman" w:cs="Times New Roman"/>
          <w:color w:val="auto"/>
          <w:szCs w:val="24"/>
          <w:lang w:val="en-IN" w:bidi="ar-SA"/>
        </w:rPr>
      </w:pPr>
    </w:p>
    <w:p w:rsidR="00A72FCA" w:rsidRDefault="00A72FCA">
      <w:pPr>
        <w:pStyle w:val="Normal1"/>
        <w:ind w:left="270" w:hanging="270"/>
        <w:rPr>
          <w:rFonts w:ascii="Times New Roman" w:hAnsi="Times New Roman" w:cs="Times New Roman"/>
          <w:b/>
          <w:color w:val="auto"/>
          <w:szCs w:val="24"/>
        </w:rPr>
      </w:pPr>
    </w:p>
    <w:p w:rsidR="00A72FCA" w:rsidRDefault="006E0859">
      <w:pPr>
        <w:pStyle w:val="Normal1"/>
        <w:rPr>
          <w:rFonts w:ascii="Times New Roman" w:eastAsia="Times New Roman" w:hAnsi="Times New Roman" w:cs="Times New Roman"/>
          <w:b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Cs w:val="24"/>
          <w:u w:val="single"/>
        </w:rPr>
        <w:t>Software Skills</w:t>
      </w:r>
    </w:p>
    <w:p w:rsidR="00A72FCA" w:rsidRDefault="00A72FCA">
      <w:pPr>
        <w:pStyle w:val="Normal1"/>
        <w:rPr>
          <w:rFonts w:ascii="Times New Roman" w:hAnsi="Times New Roman" w:cs="Times New Roman"/>
          <w:szCs w:val="24"/>
        </w:rPr>
      </w:pPr>
    </w:p>
    <w:p w:rsidR="00A72FCA" w:rsidRDefault="006E0859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szCs w:val="24"/>
        </w:rPr>
        <w:t xml:space="preserve">Computer.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:- Basic Knowledge</w:t>
      </w:r>
    </w:p>
    <w:p w:rsidR="00A72FCA" w:rsidRDefault="006E0859">
      <w:pPr>
        <w:pStyle w:val="Normal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Operating systems.  :-</w:t>
      </w:r>
      <w:r>
        <w:rPr>
          <w:rFonts w:ascii="Times New Roman" w:hAnsi="Times New Roman" w:cs="Times New Roman"/>
          <w:szCs w:val="24"/>
        </w:rPr>
        <w:t>Windows98,Xp,7,8,8.1,10</w:t>
      </w:r>
    </w:p>
    <w:p w:rsidR="00A72FCA" w:rsidRDefault="006E0859">
      <w:pPr>
        <w:pStyle w:val="ListParagraph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                  :-Ms-Word,Ms-Excel,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Ms-Office,Paint</w:t>
      </w:r>
    </w:p>
    <w:p w:rsidR="00A72FCA" w:rsidRDefault="00A72FCA">
      <w:pPr>
        <w:pStyle w:val="Heading8"/>
        <w:rPr>
          <w:sz w:val="24"/>
          <w:szCs w:val="24"/>
        </w:rPr>
      </w:pPr>
    </w:p>
    <w:p w:rsidR="00A72FCA" w:rsidRDefault="00A72FCA">
      <w:pPr>
        <w:pStyle w:val="Normal10"/>
        <w:ind w:left="270" w:hanging="270"/>
        <w:rPr>
          <w:szCs w:val="24"/>
        </w:rPr>
      </w:pPr>
    </w:p>
    <w:p w:rsidR="00A72FCA" w:rsidRDefault="006E0859">
      <w:pPr>
        <w:pStyle w:val="Normal10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Language known</w:t>
      </w:r>
    </w:p>
    <w:p w:rsidR="00A72FCA" w:rsidRDefault="00A72FCA">
      <w:pPr>
        <w:pStyle w:val="Normal1"/>
        <w:tabs>
          <w:tab w:val="left" w:pos="270"/>
        </w:tabs>
        <w:ind w:left="270"/>
        <w:jc w:val="both"/>
        <w:rPr>
          <w:rFonts w:ascii="Times New Roman" w:hAnsi="Times New Roman" w:cs="Times New Roman"/>
          <w:szCs w:val="24"/>
        </w:rPr>
      </w:pPr>
    </w:p>
    <w:p w:rsidR="00A72FCA" w:rsidRDefault="006E0859">
      <w:pPr>
        <w:pStyle w:val="Normal1"/>
        <w:numPr>
          <w:ilvl w:val="0"/>
          <w:numId w:val="8"/>
        </w:numPr>
        <w:tabs>
          <w:tab w:val="left" w:pos="270"/>
        </w:tabs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English</w:t>
      </w:r>
    </w:p>
    <w:p w:rsidR="00A72FCA" w:rsidRDefault="006E0859">
      <w:pPr>
        <w:pStyle w:val="Normal1"/>
        <w:numPr>
          <w:ilvl w:val="0"/>
          <w:numId w:val="8"/>
        </w:numPr>
        <w:tabs>
          <w:tab w:val="left" w:pos="270"/>
        </w:tabs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Hindi</w:t>
      </w:r>
    </w:p>
    <w:p w:rsidR="00A72FCA" w:rsidRDefault="00A72FCA">
      <w:pPr>
        <w:pStyle w:val="Normal1"/>
        <w:tabs>
          <w:tab w:val="left" w:pos="270"/>
        </w:tabs>
        <w:ind w:left="270"/>
        <w:jc w:val="both"/>
        <w:rPr>
          <w:rFonts w:ascii="Times New Roman" w:hAnsi="Times New Roman" w:cs="Times New Roman"/>
          <w:szCs w:val="24"/>
        </w:rPr>
      </w:pPr>
    </w:p>
    <w:p w:rsidR="00A72FCA" w:rsidRDefault="00A72FCA">
      <w:pPr>
        <w:pStyle w:val="Normal1"/>
        <w:tabs>
          <w:tab w:val="left" w:pos="270"/>
        </w:tabs>
        <w:ind w:left="270" w:hanging="270"/>
        <w:rPr>
          <w:rFonts w:ascii="Times New Roman" w:hAnsi="Times New Roman" w:cs="Times New Roman"/>
          <w:b/>
          <w:color w:val="auto"/>
          <w:szCs w:val="24"/>
        </w:rPr>
      </w:pPr>
    </w:p>
    <w:p w:rsidR="00A72FCA" w:rsidRDefault="00A72FCA">
      <w:pPr>
        <w:rPr>
          <w:rFonts w:ascii="Times New Roman" w:hAnsi="Times New Roman" w:cs="Times New Roman"/>
          <w:sz w:val="24"/>
          <w:szCs w:val="24"/>
        </w:rPr>
      </w:pPr>
    </w:p>
    <w:p w:rsidR="00A72FCA" w:rsidRDefault="00A72FCA">
      <w:pPr>
        <w:pStyle w:val="Normal1"/>
        <w:ind w:left="-270"/>
        <w:rPr>
          <w:rFonts w:ascii="Times New Roman" w:hAnsi="Times New Roman" w:cs="Times New Roman"/>
          <w:color w:val="auto"/>
          <w:szCs w:val="24"/>
          <w:shd w:val="clear" w:color="auto" w:fill="FFFFFF"/>
        </w:rPr>
      </w:pPr>
    </w:p>
    <w:p w:rsidR="00A72FCA" w:rsidRDefault="006E08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 Details</w:t>
      </w:r>
    </w:p>
    <w:p w:rsidR="00A72FCA" w:rsidRDefault="006E0859">
      <w:pPr>
        <w:ind w:left="36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>:-Devendra Chaudhary</w:t>
      </w:r>
    </w:p>
    <w:p w:rsidR="00A72FCA" w:rsidRDefault="006E0859">
      <w:pPr>
        <w:ind w:left="36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>:-26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feb, 1994</w:t>
      </w:r>
    </w:p>
    <w:p w:rsidR="00A72FCA" w:rsidRDefault="006E0859">
      <w:pPr>
        <w:ind w:left="36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:-Indian</w:t>
      </w:r>
    </w:p>
    <w:p w:rsidR="00A72FCA" w:rsidRDefault="006E0859">
      <w:pPr>
        <w:ind w:left="630" w:right="-4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:-Listening Music, Playing Cricket, Surfing Internet</w:t>
      </w:r>
    </w:p>
    <w:p w:rsidR="00A72FCA" w:rsidRDefault="00A72FCA">
      <w:pPr>
        <w:ind w:left="2835" w:right="-334" w:hanging="2835"/>
        <w:rPr>
          <w:rFonts w:ascii="Times New Roman" w:hAnsi="Times New Roman" w:cs="Times New Roman"/>
          <w:b/>
          <w:sz w:val="24"/>
          <w:szCs w:val="24"/>
        </w:rPr>
      </w:pPr>
    </w:p>
    <w:p w:rsidR="00A72FCA" w:rsidRDefault="00A72FCA">
      <w:pPr>
        <w:ind w:left="2835" w:right="-334" w:hanging="2835"/>
        <w:rPr>
          <w:rFonts w:ascii="Times New Roman" w:hAnsi="Times New Roman" w:cs="Times New Roman"/>
          <w:b/>
          <w:sz w:val="24"/>
          <w:szCs w:val="24"/>
        </w:rPr>
      </w:pPr>
    </w:p>
    <w:p w:rsidR="00A72FCA" w:rsidRDefault="006E0859">
      <w:pPr>
        <w:ind w:left="2160" w:right="-334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A72FCA" w:rsidRDefault="006E0859">
      <w:pPr>
        <w:ind w:left="2160" w:right="-33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do hereby declare that all the above information is true andcomplete to the best of my </w:t>
      </w:r>
    </w:p>
    <w:p w:rsidR="00A72FCA" w:rsidRDefault="006E0859">
      <w:pPr>
        <w:ind w:left="2160" w:right="-33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 and belief.</w:t>
      </w:r>
    </w:p>
    <w:p w:rsidR="00A72FCA" w:rsidRDefault="00A72FCA">
      <w:pPr>
        <w:ind w:left="2835" w:right="-334" w:hanging="2835"/>
        <w:rPr>
          <w:rFonts w:ascii="Times New Roman" w:hAnsi="Times New Roman" w:cs="Times New Roman"/>
          <w:sz w:val="24"/>
          <w:szCs w:val="24"/>
        </w:rPr>
      </w:pPr>
    </w:p>
    <w:p w:rsidR="00A72FCA" w:rsidRDefault="006E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A72FCA" w:rsidRDefault="006E0859">
      <w:pPr>
        <w:ind w:left="2835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A72FCA" w:rsidRDefault="006E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Deepak Kumar</w:t>
      </w:r>
    </w:p>
    <w:p w:rsidR="00A72FCA" w:rsidRDefault="006E08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88b8ac05d6af2fa7883620757b82e06134f530e18705c4458440321091b5b581208100310435e5d0c4356014b4450530401195c1333471b1b111540585d095142011503504e1c180c571833471b1b0719455f5900555601514841481f0f2b561358191b15001043095e08541b140e445745455d5f08054c1b00100317130d5d5d551c120a120011474a411b1213471b1b1112465d5f00594c1b0b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88b8ac05d6af2fa7883620757b82e06134f530e18705c4458440321091b5b581208100310435e5d0c4356014b4450530401195c1333471b1b111540585d095142011503504e1c180c571833471b1b0719455f5900555601514841481f0f2b561358191b15001043095e08541b140e445745455d5f08054c1b00100317130d5d5d551c120a120011474a411b1213471b1b1112465d5f00594c1b0b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2FCA">
      <w:pgSz w:w="11906" w:h="16838"/>
      <w:pgMar w:top="1008" w:right="1440" w:bottom="72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4CF8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C79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F0A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0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E7D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4E0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85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22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EB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03CC8C8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0"/>
    <w:lvl w:ilvl="0" w:tplc="4B9E4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46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E9F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87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524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A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A1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04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9629038"/>
    <w:lvl w:ilvl="0" w:tplc="E0A012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E09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63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0C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05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6D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5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5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461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8A2924"/>
    <w:lvl w:ilvl="0" w:tplc="09928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42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B4E0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ECB1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A4EB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261C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1C2BF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E26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8A72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C9BCD8A8"/>
    <w:lvl w:ilvl="0" w:tplc="A2587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36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DCB8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02E5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C89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7698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6E1B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4E93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0220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A0601C32"/>
    <w:lvl w:ilvl="0" w:tplc="10FAB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0EF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BFC00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382E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804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A8B9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2084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E288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3C0A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0"/>
    <w:lvl w:ilvl="0" w:tplc="E8D83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E3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65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D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6C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841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415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A1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52C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968644E"/>
    <w:lvl w:ilvl="0" w:tplc="2BF843F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40450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08D8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D26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B43F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4847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0419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CEFD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C281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45F08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6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E2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0C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61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88E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25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AA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7C8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6C00C82"/>
    <w:lvl w:ilvl="0" w:tplc="42F89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4E7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2EA5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DEE0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26BA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467A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363C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5C3E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1283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72DCCFCC"/>
    <w:lvl w:ilvl="0" w:tplc="A2EE0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CE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AB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82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0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6F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06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2A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E33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C6EBEE0"/>
    <w:lvl w:ilvl="0" w:tplc="03787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8F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D888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69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E3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2F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6C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23D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66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3C24D94"/>
    <w:lvl w:ilvl="0" w:tplc="1166D018">
      <w:start w:val="2"/>
      <w:numFmt w:val="bullet"/>
      <w:lvlText w:val="•"/>
      <w:lvlJc w:val="left"/>
      <w:pPr>
        <w:ind w:left="720" w:hanging="360"/>
      </w:pPr>
      <w:rPr>
        <w:rFonts w:ascii="Arial" w:eastAsia="Calibri" w:hAnsi="Arial" w:cs="Arial"/>
      </w:rPr>
    </w:lvl>
    <w:lvl w:ilvl="1" w:tplc="D4C29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D0BB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3C26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909F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A01D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28A6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DE64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E826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61C88948"/>
    <w:lvl w:ilvl="0" w:tplc="ECAE5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8FA6380" w:tentative="1">
      <w:start w:val="1"/>
      <w:numFmt w:val="lowerLetter"/>
      <w:lvlText w:val="%2."/>
      <w:lvlJc w:val="left"/>
      <w:pPr>
        <w:ind w:left="1440" w:hanging="360"/>
      </w:pPr>
    </w:lvl>
    <w:lvl w:ilvl="2" w:tplc="9AD6B2E8" w:tentative="1">
      <w:start w:val="1"/>
      <w:numFmt w:val="lowerRoman"/>
      <w:lvlText w:val="%3."/>
      <w:lvlJc w:val="right"/>
      <w:pPr>
        <w:ind w:left="2160" w:hanging="180"/>
      </w:pPr>
    </w:lvl>
    <w:lvl w:ilvl="3" w:tplc="2586D382" w:tentative="1">
      <w:start w:val="1"/>
      <w:numFmt w:val="decimal"/>
      <w:lvlText w:val="%4."/>
      <w:lvlJc w:val="left"/>
      <w:pPr>
        <w:ind w:left="2880" w:hanging="360"/>
      </w:pPr>
    </w:lvl>
    <w:lvl w:ilvl="4" w:tplc="AEBE40E2" w:tentative="1">
      <w:start w:val="1"/>
      <w:numFmt w:val="lowerLetter"/>
      <w:lvlText w:val="%5."/>
      <w:lvlJc w:val="left"/>
      <w:pPr>
        <w:ind w:left="3600" w:hanging="360"/>
      </w:pPr>
    </w:lvl>
    <w:lvl w:ilvl="5" w:tplc="92AEC7B6" w:tentative="1">
      <w:start w:val="1"/>
      <w:numFmt w:val="lowerRoman"/>
      <w:lvlText w:val="%6."/>
      <w:lvlJc w:val="right"/>
      <w:pPr>
        <w:ind w:left="4320" w:hanging="180"/>
      </w:pPr>
    </w:lvl>
    <w:lvl w:ilvl="6" w:tplc="373664AA" w:tentative="1">
      <w:start w:val="1"/>
      <w:numFmt w:val="decimal"/>
      <w:lvlText w:val="%7."/>
      <w:lvlJc w:val="left"/>
      <w:pPr>
        <w:ind w:left="5040" w:hanging="360"/>
      </w:pPr>
    </w:lvl>
    <w:lvl w:ilvl="7" w:tplc="44667840" w:tentative="1">
      <w:start w:val="1"/>
      <w:numFmt w:val="lowerLetter"/>
      <w:lvlText w:val="%8."/>
      <w:lvlJc w:val="left"/>
      <w:pPr>
        <w:ind w:left="5760" w:hanging="360"/>
      </w:pPr>
    </w:lvl>
    <w:lvl w:ilvl="8" w:tplc="CDC6A2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825A3BE0"/>
    <w:lvl w:ilvl="0" w:tplc="E7C0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D4687B6" w:tentative="1">
      <w:start w:val="1"/>
      <w:numFmt w:val="lowerLetter"/>
      <w:lvlText w:val="%2."/>
      <w:lvlJc w:val="left"/>
      <w:pPr>
        <w:ind w:left="1440" w:hanging="360"/>
      </w:pPr>
    </w:lvl>
    <w:lvl w:ilvl="2" w:tplc="D9BA5472" w:tentative="1">
      <w:start w:val="1"/>
      <w:numFmt w:val="lowerRoman"/>
      <w:lvlText w:val="%3."/>
      <w:lvlJc w:val="right"/>
      <w:pPr>
        <w:ind w:left="2160" w:hanging="180"/>
      </w:pPr>
    </w:lvl>
    <w:lvl w:ilvl="3" w:tplc="1BFE29E4" w:tentative="1">
      <w:start w:val="1"/>
      <w:numFmt w:val="decimal"/>
      <w:lvlText w:val="%4."/>
      <w:lvlJc w:val="left"/>
      <w:pPr>
        <w:ind w:left="2880" w:hanging="360"/>
      </w:pPr>
    </w:lvl>
    <w:lvl w:ilvl="4" w:tplc="89AE47DA" w:tentative="1">
      <w:start w:val="1"/>
      <w:numFmt w:val="lowerLetter"/>
      <w:lvlText w:val="%5."/>
      <w:lvlJc w:val="left"/>
      <w:pPr>
        <w:ind w:left="3600" w:hanging="360"/>
      </w:pPr>
    </w:lvl>
    <w:lvl w:ilvl="5" w:tplc="E4D67C88" w:tentative="1">
      <w:start w:val="1"/>
      <w:numFmt w:val="lowerRoman"/>
      <w:lvlText w:val="%6."/>
      <w:lvlJc w:val="right"/>
      <w:pPr>
        <w:ind w:left="4320" w:hanging="180"/>
      </w:pPr>
    </w:lvl>
    <w:lvl w:ilvl="6" w:tplc="0FA6CD80" w:tentative="1">
      <w:start w:val="1"/>
      <w:numFmt w:val="decimal"/>
      <w:lvlText w:val="%7."/>
      <w:lvlJc w:val="left"/>
      <w:pPr>
        <w:ind w:left="5040" w:hanging="360"/>
      </w:pPr>
    </w:lvl>
    <w:lvl w:ilvl="7" w:tplc="45762604" w:tentative="1">
      <w:start w:val="1"/>
      <w:numFmt w:val="lowerLetter"/>
      <w:lvlText w:val="%8."/>
      <w:lvlJc w:val="left"/>
      <w:pPr>
        <w:ind w:left="5760" w:hanging="360"/>
      </w:pPr>
    </w:lvl>
    <w:lvl w:ilvl="8" w:tplc="BC42AD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6CB4AEE6"/>
    <w:lvl w:ilvl="0" w:tplc="F496B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F4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7B897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12FB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0E0A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F26F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0C43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2671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1056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71A6064"/>
    <w:lvl w:ilvl="0" w:tplc="84F66DCE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88A06B2" w:tentative="1">
      <w:start w:val="1"/>
      <w:numFmt w:val="lowerLetter"/>
      <w:lvlText w:val="%2."/>
      <w:lvlJc w:val="left"/>
      <w:pPr>
        <w:ind w:left="1440" w:hanging="360"/>
      </w:pPr>
    </w:lvl>
    <w:lvl w:ilvl="2" w:tplc="3B581110" w:tentative="1">
      <w:start w:val="1"/>
      <w:numFmt w:val="lowerRoman"/>
      <w:lvlText w:val="%3."/>
      <w:lvlJc w:val="right"/>
      <w:pPr>
        <w:ind w:left="2160" w:hanging="180"/>
      </w:pPr>
    </w:lvl>
    <w:lvl w:ilvl="3" w:tplc="12DA9412" w:tentative="1">
      <w:start w:val="1"/>
      <w:numFmt w:val="decimal"/>
      <w:lvlText w:val="%4."/>
      <w:lvlJc w:val="left"/>
      <w:pPr>
        <w:ind w:left="2880" w:hanging="360"/>
      </w:pPr>
    </w:lvl>
    <w:lvl w:ilvl="4" w:tplc="F96C33CA" w:tentative="1">
      <w:start w:val="1"/>
      <w:numFmt w:val="lowerLetter"/>
      <w:lvlText w:val="%5."/>
      <w:lvlJc w:val="left"/>
      <w:pPr>
        <w:ind w:left="3600" w:hanging="360"/>
      </w:pPr>
    </w:lvl>
    <w:lvl w:ilvl="5" w:tplc="20AEFF5C" w:tentative="1">
      <w:start w:val="1"/>
      <w:numFmt w:val="lowerRoman"/>
      <w:lvlText w:val="%6."/>
      <w:lvlJc w:val="right"/>
      <w:pPr>
        <w:ind w:left="4320" w:hanging="180"/>
      </w:pPr>
    </w:lvl>
    <w:lvl w:ilvl="6" w:tplc="20B873B4" w:tentative="1">
      <w:start w:val="1"/>
      <w:numFmt w:val="decimal"/>
      <w:lvlText w:val="%7."/>
      <w:lvlJc w:val="left"/>
      <w:pPr>
        <w:ind w:left="5040" w:hanging="360"/>
      </w:pPr>
    </w:lvl>
    <w:lvl w:ilvl="7" w:tplc="25F6B274" w:tentative="1">
      <w:start w:val="1"/>
      <w:numFmt w:val="lowerLetter"/>
      <w:lvlText w:val="%8."/>
      <w:lvlJc w:val="left"/>
      <w:pPr>
        <w:ind w:left="5760" w:hanging="360"/>
      </w:pPr>
    </w:lvl>
    <w:lvl w:ilvl="8" w:tplc="801043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AEC2BF8C"/>
    <w:lvl w:ilvl="0" w:tplc="82FEE7B0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E916971C" w:tentative="1">
      <w:start w:val="1"/>
      <w:numFmt w:val="lowerLetter"/>
      <w:lvlText w:val="%2."/>
      <w:lvlJc w:val="left"/>
      <w:pPr>
        <w:ind w:left="1440" w:hanging="360"/>
      </w:pPr>
    </w:lvl>
    <w:lvl w:ilvl="2" w:tplc="761691E6" w:tentative="1">
      <w:start w:val="1"/>
      <w:numFmt w:val="lowerRoman"/>
      <w:lvlText w:val="%3."/>
      <w:lvlJc w:val="right"/>
      <w:pPr>
        <w:ind w:left="2160" w:hanging="180"/>
      </w:pPr>
    </w:lvl>
    <w:lvl w:ilvl="3" w:tplc="8A22B94E" w:tentative="1">
      <w:start w:val="1"/>
      <w:numFmt w:val="decimal"/>
      <w:lvlText w:val="%4."/>
      <w:lvlJc w:val="left"/>
      <w:pPr>
        <w:ind w:left="2880" w:hanging="360"/>
      </w:pPr>
    </w:lvl>
    <w:lvl w:ilvl="4" w:tplc="5CAEE466" w:tentative="1">
      <w:start w:val="1"/>
      <w:numFmt w:val="lowerLetter"/>
      <w:lvlText w:val="%5."/>
      <w:lvlJc w:val="left"/>
      <w:pPr>
        <w:ind w:left="3600" w:hanging="360"/>
      </w:pPr>
    </w:lvl>
    <w:lvl w:ilvl="5" w:tplc="B4547BA6" w:tentative="1">
      <w:start w:val="1"/>
      <w:numFmt w:val="lowerRoman"/>
      <w:lvlText w:val="%6."/>
      <w:lvlJc w:val="right"/>
      <w:pPr>
        <w:ind w:left="4320" w:hanging="180"/>
      </w:pPr>
    </w:lvl>
    <w:lvl w:ilvl="6" w:tplc="24F4149E" w:tentative="1">
      <w:start w:val="1"/>
      <w:numFmt w:val="decimal"/>
      <w:lvlText w:val="%7."/>
      <w:lvlJc w:val="left"/>
      <w:pPr>
        <w:ind w:left="5040" w:hanging="360"/>
      </w:pPr>
    </w:lvl>
    <w:lvl w:ilvl="7" w:tplc="620CCC36" w:tentative="1">
      <w:start w:val="1"/>
      <w:numFmt w:val="lowerLetter"/>
      <w:lvlText w:val="%8."/>
      <w:lvlJc w:val="left"/>
      <w:pPr>
        <w:ind w:left="5760" w:hanging="360"/>
      </w:pPr>
    </w:lvl>
    <w:lvl w:ilvl="8" w:tplc="BAA249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02C6AD9C"/>
    <w:lvl w:ilvl="0" w:tplc="3D72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05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2D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63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A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6D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AA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0F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6E4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A2054EC"/>
    <w:lvl w:ilvl="0" w:tplc="A5E4A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C6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146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3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8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56C1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46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6F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0E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DE09884"/>
    <w:lvl w:ilvl="0" w:tplc="EE40C8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E2C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388B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8653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504D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534E6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06E4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565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7A7F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94C245DC"/>
    <w:lvl w:ilvl="0" w:tplc="3D64B1DC">
      <w:start w:val="1"/>
      <w:numFmt w:val="decimal"/>
      <w:lvlText w:val="%1)"/>
      <w:lvlJc w:val="left"/>
      <w:pPr>
        <w:ind w:left="1080" w:hanging="720"/>
      </w:pPr>
    </w:lvl>
    <w:lvl w:ilvl="1" w:tplc="C3EE2D70">
      <w:start w:val="1"/>
      <w:numFmt w:val="lowerLetter"/>
      <w:lvlText w:val="%2."/>
      <w:lvlJc w:val="left"/>
      <w:pPr>
        <w:ind w:left="1440" w:hanging="360"/>
      </w:pPr>
    </w:lvl>
    <w:lvl w:ilvl="2" w:tplc="98D49954">
      <w:start w:val="1"/>
      <w:numFmt w:val="lowerRoman"/>
      <w:lvlText w:val="%3."/>
      <w:lvlJc w:val="right"/>
      <w:pPr>
        <w:ind w:left="2160" w:hanging="180"/>
      </w:pPr>
    </w:lvl>
    <w:lvl w:ilvl="3" w:tplc="B07059A6">
      <w:start w:val="1"/>
      <w:numFmt w:val="decimal"/>
      <w:lvlText w:val="%4."/>
      <w:lvlJc w:val="left"/>
      <w:pPr>
        <w:ind w:left="2880" w:hanging="360"/>
      </w:pPr>
    </w:lvl>
    <w:lvl w:ilvl="4" w:tplc="B9708F58">
      <w:start w:val="1"/>
      <w:numFmt w:val="lowerLetter"/>
      <w:lvlText w:val="%5."/>
      <w:lvlJc w:val="left"/>
      <w:pPr>
        <w:ind w:left="3600" w:hanging="360"/>
      </w:pPr>
    </w:lvl>
    <w:lvl w:ilvl="5" w:tplc="C74EA034">
      <w:start w:val="1"/>
      <w:numFmt w:val="lowerRoman"/>
      <w:lvlText w:val="%6."/>
      <w:lvlJc w:val="right"/>
      <w:pPr>
        <w:ind w:left="4320" w:hanging="180"/>
      </w:pPr>
    </w:lvl>
    <w:lvl w:ilvl="6" w:tplc="7D362056">
      <w:start w:val="1"/>
      <w:numFmt w:val="decimal"/>
      <w:lvlText w:val="%7."/>
      <w:lvlJc w:val="left"/>
      <w:pPr>
        <w:ind w:left="5040" w:hanging="360"/>
      </w:pPr>
    </w:lvl>
    <w:lvl w:ilvl="7" w:tplc="C9B248C2">
      <w:start w:val="1"/>
      <w:numFmt w:val="lowerLetter"/>
      <w:lvlText w:val="%8."/>
      <w:lvlJc w:val="left"/>
      <w:pPr>
        <w:ind w:left="5760" w:hanging="360"/>
      </w:pPr>
    </w:lvl>
    <w:lvl w:ilvl="8" w:tplc="876A8C7E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F5F2EDAE"/>
    <w:lvl w:ilvl="0" w:tplc="C6369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C083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77C4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B0CB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D062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641C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70BF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A465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5620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CE24CDA4"/>
    <w:lvl w:ilvl="0" w:tplc="000E54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7E0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B4E17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D442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C1CAD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6C6C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A036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9C08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CA6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00000000"/>
    <w:lvl w:ilvl="0" w:tplc="2E46B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CE2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478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6F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A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1CE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E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75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0A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DD245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000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23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ED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86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4E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2CF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A7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1D8A1F6"/>
    <w:lvl w:ilvl="0" w:tplc="CECE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8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A5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D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89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EE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EF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A4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DCE089C"/>
    <w:lvl w:ilvl="0" w:tplc="1CAE9D20">
      <w:start w:val="2"/>
      <w:numFmt w:val="bullet"/>
      <w:lvlText w:val="•"/>
      <w:lvlJc w:val="left"/>
      <w:pPr>
        <w:ind w:left="720" w:hanging="360"/>
      </w:pPr>
      <w:rPr>
        <w:rFonts w:ascii="Arial" w:eastAsia="Calibri" w:hAnsi="Arial" w:cs="Arial"/>
      </w:rPr>
    </w:lvl>
    <w:lvl w:ilvl="1" w:tplc="3C4A5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E46D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2CCF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C47D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E45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5C1D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5CD1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5EC0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8"/>
  </w:num>
  <w:num w:numId="6">
    <w:abstractNumId w:val="3"/>
  </w:num>
  <w:num w:numId="7">
    <w:abstractNumId w:val="6"/>
  </w:num>
  <w:num w:numId="8">
    <w:abstractNumId w:val="7"/>
  </w:num>
  <w:num w:numId="9">
    <w:abstractNumId w:val="19"/>
  </w:num>
  <w:num w:numId="10">
    <w:abstractNumId w:val="27"/>
  </w:num>
  <w:num w:numId="11">
    <w:abstractNumId w:val="25"/>
  </w:num>
  <w:num w:numId="12">
    <w:abstractNumId w:val="12"/>
  </w:num>
  <w:num w:numId="13">
    <w:abstractNumId w:val="21"/>
  </w:num>
  <w:num w:numId="14">
    <w:abstractNumId w:val="2"/>
  </w:num>
  <w:num w:numId="15">
    <w:abstractNumId w:val="18"/>
  </w:num>
  <w:num w:numId="16">
    <w:abstractNumId w:val="5"/>
  </w:num>
  <w:num w:numId="17">
    <w:abstractNumId w:val="17"/>
  </w:num>
  <w:num w:numId="18">
    <w:abstractNumId w:val="14"/>
  </w:num>
  <w:num w:numId="19">
    <w:abstractNumId w:val="20"/>
  </w:num>
  <w:num w:numId="20">
    <w:abstractNumId w:val="9"/>
  </w:num>
  <w:num w:numId="21">
    <w:abstractNumId w:val="23"/>
  </w:num>
  <w:num w:numId="22">
    <w:abstractNumId w:val="13"/>
  </w:num>
  <w:num w:numId="23">
    <w:abstractNumId w:val="10"/>
  </w:num>
  <w:num w:numId="24">
    <w:abstractNumId w:val="16"/>
  </w:num>
  <w:num w:numId="25">
    <w:abstractNumId w:val="22"/>
  </w:num>
  <w:num w:numId="26">
    <w:abstractNumId w:val="24"/>
  </w:num>
  <w:num w:numId="27">
    <w:abstractNumId w:val="26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CA"/>
    <w:rsid w:val="006E0859"/>
    <w:rsid w:val="00A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pPr>
      <w:keepNext/>
      <w:keepLines/>
      <w:widowControl w:val="0"/>
      <w:spacing w:before="480" w:after="0"/>
      <w:outlineLvl w:val="0"/>
    </w:pPr>
    <w:rPr>
      <w:b/>
      <w:color w:val="365F91"/>
      <w:sz w:val="28"/>
    </w:rPr>
  </w:style>
  <w:style w:type="paragraph" w:styleId="Heading2">
    <w:name w:val="heading 2"/>
    <w:link w:val="Heading2Char"/>
    <w:qFormat/>
    <w:pPr>
      <w:keepNext/>
      <w:keepLines/>
      <w:widowControl w:val="0"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link w:val="Heading3Char"/>
    <w:qFormat/>
    <w:pPr>
      <w:keepNext/>
      <w:keepLines/>
      <w:widowControl w:val="0"/>
      <w:spacing w:before="200" w:after="0"/>
      <w:outlineLvl w:val="2"/>
    </w:pPr>
    <w:rPr>
      <w:b/>
      <w:color w:val="4F81BD"/>
      <w:sz w:val="21"/>
    </w:rPr>
  </w:style>
  <w:style w:type="paragraph" w:styleId="Heading4">
    <w:name w:val="heading 4"/>
    <w:link w:val="Heading4Char"/>
    <w:qFormat/>
    <w:pPr>
      <w:keepNext/>
      <w:keepLines/>
      <w:widowControl w:val="0"/>
      <w:spacing w:before="200" w:after="0"/>
      <w:outlineLvl w:val="3"/>
    </w:pPr>
    <w:rPr>
      <w:b/>
      <w:i/>
      <w:color w:val="4F81BD"/>
      <w:sz w:val="21"/>
    </w:rPr>
  </w:style>
  <w:style w:type="paragraph" w:styleId="Heading5">
    <w:name w:val="heading 5"/>
    <w:link w:val="Heading5Char"/>
    <w:qFormat/>
    <w:pPr>
      <w:keepNext/>
      <w:keepLines/>
      <w:widowControl w:val="0"/>
      <w:spacing w:before="200" w:after="0"/>
      <w:outlineLvl w:val="4"/>
    </w:pPr>
    <w:rPr>
      <w:color w:val="243F60"/>
      <w:sz w:val="21"/>
    </w:rPr>
  </w:style>
  <w:style w:type="paragraph" w:styleId="Heading6">
    <w:name w:val="heading 6"/>
    <w:link w:val="Heading6Char"/>
    <w:qFormat/>
    <w:pPr>
      <w:keepNext/>
      <w:keepLines/>
      <w:widowControl w:val="0"/>
      <w:spacing w:before="200" w:after="0"/>
      <w:outlineLvl w:val="5"/>
    </w:pPr>
    <w:rPr>
      <w:i/>
      <w:color w:val="243F60"/>
      <w:sz w:val="2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customStyle="1" w:styleId="Normal1">
    <w:name w:val="Normal1"/>
    <w:uiPriority w:val="99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0">
    <w:name w:val="&quot;Envelope Address1&quot;"/>
    <w:pPr>
      <w:spacing w:after="0" w:line="240" w:lineRule="auto"/>
    </w:pPr>
    <w:rPr>
      <w:sz w:val="24"/>
    </w:rPr>
  </w:style>
  <w:style w:type="paragraph" w:customStyle="1" w:styleId="PlainText0">
    <w:name w:val="&quot;Plain Text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heading80">
    <w:name w:val="&quot;heading 8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Quote0">
    <w:name w:val="&quot;Quote&quot;"/>
    <w:qFormat/>
    <w:pPr>
      <w:spacing w:after="0"/>
    </w:pPr>
    <w:rPr>
      <w:i/>
      <w:color w:val="000000"/>
      <w:sz w:val="21"/>
    </w:rPr>
  </w:style>
  <w:style w:type="paragraph" w:customStyle="1" w:styleId="heading90">
    <w:name w:val="&quot;heading 9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Subtitle0">
    <w:name w:val="&quot;Subtitle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IntenseQuote0">
    <w:name w:val="&quot;Intense Quote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Title0">
    <w:name w:val="&quot;Title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NoSpacing0">
    <w:name w:val="&quot;No Spacing&quot;"/>
    <w:qFormat/>
    <w:pPr>
      <w:spacing w:after="0" w:line="240" w:lineRule="auto"/>
    </w:pPr>
    <w:rPr>
      <w:sz w:val="21"/>
    </w:rPr>
  </w:style>
  <w:style w:type="paragraph" w:customStyle="1" w:styleId="EndnoteText10">
    <w:name w:val="&quot;Endnote Text1&quot;"/>
    <w:pPr>
      <w:spacing w:after="0" w:line="240" w:lineRule="auto"/>
    </w:pPr>
    <w:rPr>
      <w:sz w:val="20"/>
    </w:rPr>
  </w:style>
  <w:style w:type="paragraph" w:customStyle="1" w:styleId="FootnoteText10">
    <w:name w:val="&quot;Footnote Text1&quot;"/>
    <w:pPr>
      <w:spacing w:after="0" w:line="240" w:lineRule="auto"/>
    </w:pPr>
    <w:rPr>
      <w:sz w:val="20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EnvelopeReturn10">
    <w:name w:val="&quot;Envelope Return1&quot;"/>
    <w:pPr>
      <w:spacing w:after="0" w:line="240" w:lineRule="auto"/>
    </w:pPr>
    <w:rPr>
      <w:sz w:val="20"/>
    </w:rPr>
  </w:style>
  <w:style w:type="paragraph" w:customStyle="1" w:styleId="heading70">
    <w:name w:val="&quot;heading 7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rmal10">
    <w:name w:val="&quot;Normal1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71">
    <w:name w:val="&quot;&quot;heading 7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Return11">
    <w:name w:val="&quot;&quot;Envelope Return1&quot;&quot;"/>
    <w:pPr>
      <w:spacing w:after="0" w:line="240" w:lineRule="auto"/>
    </w:pPr>
    <w:rPr>
      <w:sz w:val="20"/>
    </w:rPr>
  </w:style>
  <w:style w:type="paragraph" w:customStyle="1" w:styleId="Normal11">
    <w:name w:val="&quot;&quot;Normal1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EndnoteText11">
    <w:name w:val="&quot;&quot;Endnote Text1&quot;&quot;"/>
    <w:pPr>
      <w:spacing w:after="0" w:line="240" w:lineRule="auto"/>
    </w:pPr>
    <w:rPr>
      <w:sz w:val="20"/>
    </w:rPr>
  </w:style>
  <w:style w:type="paragraph" w:customStyle="1" w:styleId="PlainText1">
    <w:name w:val="&quot;&quot;Plain Text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IntenseQuote1">
    <w:name w:val="&quot;&quot;Intense Quote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81">
    <w:name w:val="&quot;&quot;heading 8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Title1">
    <w:name w:val="&quot;&quot;Title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heading91">
    <w:name w:val="&quot;&quot;heading 9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NoSpacing1">
    <w:name w:val="&quot;&quot;No Spacing&quot;&quot;"/>
    <w:qFormat/>
    <w:pPr>
      <w:spacing w:after="0" w:line="240" w:lineRule="auto"/>
    </w:pPr>
    <w:rPr>
      <w:sz w:val="21"/>
    </w:rPr>
  </w:style>
  <w:style w:type="paragraph" w:customStyle="1" w:styleId="FootnoteText11">
    <w:name w:val="&quot;&quot;Footnote Text1&quot;&quot;"/>
    <w:pPr>
      <w:spacing w:after="0" w:line="240" w:lineRule="auto"/>
    </w:pPr>
    <w:rPr>
      <w:sz w:val="20"/>
    </w:rPr>
  </w:style>
  <w:style w:type="paragraph" w:customStyle="1" w:styleId="Subtitle1">
    <w:name w:val="&quot;&quot;Subtitle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EnvelopeAddress11">
    <w:name w:val="&quot;&quot;Envelope Address1&quot;&quot;"/>
    <w:pPr>
      <w:spacing w:after="0" w:line="240" w:lineRule="auto"/>
    </w:pPr>
    <w:rPr>
      <w:sz w:val="24"/>
    </w:rPr>
  </w:style>
  <w:style w:type="paragraph" w:customStyle="1" w:styleId="Quote1">
    <w:name w:val="&quot;&quot;Quote&quot;&quot;"/>
    <w:qFormat/>
    <w:pPr>
      <w:spacing w:after="0"/>
    </w:pPr>
    <w:rPr>
      <w:i/>
      <w:color w:val="000000"/>
      <w:sz w:val="21"/>
    </w:rPr>
  </w:style>
  <w:style w:type="paragraph" w:customStyle="1" w:styleId="Normal12">
    <w:name w:val="&quot;&quot;&quot;Normal1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ing92">
    <w:name w:val="&quot;&quot;&quot;heading 9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ing72">
    <w:name w:val="&quot;&quot;&quot;heading 7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2">
    <w:name w:val="&quot;&quot;&quot;Quote&quot;&quot;&quot;"/>
    <w:qFormat/>
    <w:pPr>
      <w:spacing w:after="0"/>
    </w:pPr>
    <w:rPr>
      <w:i/>
      <w:color w:val="000000"/>
      <w:sz w:val="21"/>
    </w:rPr>
  </w:style>
  <w:style w:type="paragraph" w:customStyle="1" w:styleId="EnvelopeAddress12">
    <w:name w:val="&quot;&quot;&quot;Envelope Address1&quot;&quot;&quot;"/>
    <w:pPr>
      <w:spacing w:after="0" w:line="240" w:lineRule="auto"/>
    </w:pPr>
    <w:rPr>
      <w:sz w:val="24"/>
    </w:rPr>
  </w:style>
  <w:style w:type="paragraph" w:customStyle="1" w:styleId="PlainText2">
    <w:name w:val="&quot;&quot;&quot;Plain Text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2">
    <w:name w:val="&quot;&quot;&quot;Footnote Text1&quot;&quot;&quot;"/>
    <w:pPr>
      <w:spacing w:after="0" w:line="240" w:lineRule="auto"/>
    </w:pPr>
    <w:rPr>
      <w:sz w:val="20"/>
    </w:rPr>
  </w:style>
  <w:style w:type="paragraph" w:customStyle="1" w:styleId="Subtitle2">
    <w:name w:val="&quot;&quot;&quot;Subtitle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NoSpacing2">
    <w:name w:val="&quot;&quot;&quot;No Spacing&quot;&quot;&quot;"/>
    <w:qFormat/>
    <w:pPr>
      <w:spacing w:after="0" w:line="240" w:lineRule="auto"/>
    </w:pPr>
    <w:rPr>
      <w:sz w:val="21"/>
    </w:rPr>
  </w:style>
  <w:style w:type="paragraph" w:customStyle="1" w:styleId="heading82">
    <w:name w:val="&quot;&quot;&quot;heading 8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Title2">
    <w:name w:val="&quot;&quot;&quot;Title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EnvelopeReturn12">
    <w:name w:val="&quot;&quot;&quot;Envelope Return1&quot;&quot;&quot;"/>
    <w:pPr>
      <w:spacing w:after="0" w:line="240" w:lineRule="auto"/>
    </w:pPr>
    <w:rPr>
      <w:sz w:val="20"/>
    </w:rPr>
  </w:style>
  <w:style w:type="paragraph" w:customStyle="1" w:styleId="EndnoteText12">
    <w:name w:val="&quot;&quot;&quot;Endnote Text1&quot;&quot;&quot;"/>
    <w:pPr>
      <w:spacing w:after="0" w:line="240" w:lineRule="auto"/>
    </w:pPr>
    <w:rPr>
      <w:sz w:val="20"/>
    </w:rPr>
  </w:style>
  <w:style w:type="paragraph" w:customStyle="1" w:styleId="IntenseQuote2">
    <w:name w:val="&quot;&quot;&quot;Intense Quote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Return13">
    <w:name w:val="&quot;&quot;&quot;&quot;Envelope Return1&quot;&quot;&quot;&quot;"/>
    <w:pPr>
      <w:spacing w:after="0" w:line="240" w:lineRule="auto"/>
    </w:pPr>
    <w:rPr>
      <w:sz w:val="20"/>
    </w:rPr>
  </w:style>
  <w:style w:type="paragraph" w:customStyle="1" w:styleId="heading93">
    <w:name w:val="&quot;&quot;&quot;&quot;heading 9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EndnoteText13">
    <w:name w:val="&quot;&quot;&quot;&quot;Endnote Text1&quot;&quot;&quot;&quot;"/>
    <w:pPr>
      <w:spacing w:after="0" w:line="240" w:lineRule="auto"/>
    </w:pPr>
    <w:rPr>
      <w:sz w:val="20"/>
    </w:rPr>
  </w:style>
  <w:style w:type="paragraph" w:customStyle="1" w:styleId="heading73">
    <w:name w:val="&quot;&quot;&quot;&quot;heading 7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IntenseQuote3">
    <w:name w:val="&quot;&quot;&quot;&quot;Intense Quote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PlainText3">
    <w:name w:val="&quot;&quot;&quot;&quot;Plain Text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NoSpacing3">
    <w:name w:val="&quot;&quot;&quot;&quot;No Spacing&quot;&quot;&quot;&quot;"/>
    <w:qFormat/>
    <w:pPr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83">
    <w:name w:val="&quot;&quot;&quot;&quot;heading 8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Normal13">
    <w:name w:val="&quot;&quot;&quot;&quot;Normal1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Quote3">
    <w:name w:val="&quot;&quot;&quot;&quot;Quote&quot;&quot;&quot;&quot;"/>
    <w:qFormat/>
    <w:pPr>
      <w:spacing w:after="0"/>
    </w:pPr>
    <w:rPr>
      <w:i/>
      <w:color w:val="000000"/>
      <w:sz w:val="21"/>
    </w:rPr>
  </w:style>
  <w:style w:type="paragraph" w:customStyle="1" w:styleId="EnvelopeAddress13">
    <w:name w:val="&quot;&quot;&quot;&quot;Envelope Address1&quot;&quot;&quot;&quot;"/>
    <w:pPr>
      <w:spacing w:after="0" w:line="240" w:lineRule="auto"/>
    </w:pPr>
    <w:rPr>
      <w:sz w:val="24"/>
    </w:rPr>
  </w:style>
  <w:style w:type="paragraph" w:customStyle="1" w:styleId="Subtitle3">
    <w:name w:val="&quot;&quot;&quot;&quot;Subtitle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Title3">
    <w:name w:val="&quot;&quot;&quot;&quot;Title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FootnoteText13">
    <w:name w:val="&quot;&quot;&quot;&quot;Footnote Text1&quot;&quot;&quot;&quot;"/>
    <w:pPr>
      <w:spacing w:after="0" w:line="240" w:lineRule="auto"/>
    </w:pPr>
    <w:rPr>
      <w:sz w:val="20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heading94">
    <w:name w:val="&quot;&quot;&quot;&quot;&quot;heading 9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ing74">
    <w:name w:val="&quot;&quot;&quot;&quot;&quot;heading 7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4">
    <w:name w:val="&quot;&quot;&quot;&quot;&quot;Quote&quot;&quot;&quot;&quot;&quot;"/>
    <w:qFormat/>
    <w:pPr>
      <w:spacing w:after="0"/>
    </w:pPr>
    <w:rPr>
      <w:i/>
      <w:color w:val="000000"/>
      <w:sz w:val="21"/>
    </w:rPr>
  </w:style>
  <w:style w:type="paragraph" w:customStyle="1" w:styleId="FootnoteText14">
    <w:name w:val="&quot;&quot;&quot;&quot;&quot;Footnote Text1&quot;&quot;&quot;&quot;&quot;"/>
    <w:pPr>
      <w:spacing w:after="0" w:line="240" w:lineRule="auto"/>
    </w:pPr>
    <w:rPr>
      <w:sz w:val="20"/>
    </w:rPr>
  </w:style>
  <w:style w:type="paragraph" w:customStyle="1" w:styleId="NoSpacing4">
    <w:name w:val="&quot;&quot;&quot;&quot;&quot;No Spacing&quot;&quot;&quot;&quot;&quot;"/>
    <w:qFormat/>
    <w:pPr>
      <w:spacing w:after="0" w:line="240" w:lineRule="auto"/>
    </w:pPr>
    <w:rPr>
      <w:sz w:val="21"/>
    </w:rPr>
  </w:style>
  <w:style w:type="paragraph" w:customStyle="1" w:styleId="PlainText4">
    <w:name w:val="&quot;&quot;&quot;&quot;&quot;Plain Text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heading84">
    <w:name w:val="&quot;&quot;&quot;&quot;&quot;heading 8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Title4">
    <w:name w:val="&quot;&quot;&quot;&quot;&quot;Title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EnvelopeReturn14">
    <w:name w:val="&quot;&quot;&quot;&quot;&quot;Envelope Return1&quot;&quot;&quot;&quot;&quot;"/>
    <w:pPr>
      <w:spacing w:after="0" w:line="240" w:lineRule="auto"/>
    </w:pPr>
    <w:rPr>
      <w:sz w:val="20"/>
    </w:rPr>
  </w:style>
  <w:style w:type="paragraph" w:customStyle="1" w:styleId="Subtitle4">
    <w:name w:val="&quot;&quot;&quot;&quot;&quot;Subtitle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EndnoteText14">
    <w:name w:val="&quot;&quot;&quot;&quot;&quot;Endnote Text1&quot;&quot;&quot;&quot;&quot;"/>
    <w:pPr>
      <w:spacing w:after="0" w:line="240" w:lineRule="auto"/>
    </w:pPr>
    <w:rPr>
      <w:sz w:val="20"/>
    </w:rPr>
  </w:style>
  <w:style w:type="paragraph" w:customStyle="1" w:styleId="Normal14">
    <w:name w:val="&quot;&quot;&quot;&quot;&quot;Normal1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4">
    <w:name w:val="&quot;&quot;&quot;&quot;&quot;Envelope Address1&quot;&quot;&quot;&quot;&quot;"/>
    <w:pPr>
      <w:spacing w:after="0" w:line="240" w:lineRule="auto"/>
    </w:pPr>
    <w:rPr>
      <w:sz w:val="24"/>
    </w:rPr>
  </w:style>
  <w:style w:type="paragraph" w:customStyle="1" w:styleId="IntenseQuote4">
    <w:name w:val="&quot;&quot;&quot;&quot;&quot;Intense Quote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85">
    <w:name w:val="&quot;&quot;&quot;&quot;&quot;&quot;heading 8&quot;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PlainText5">
    <w:name w:val="&quot;&quot;&quot;&quot;&quot;&quot;Plain Text&quot;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5">
    <w:name w:val="&quot;&quot;&quot;&quot;&quot;&quot;Footnote Text1&quot;&quot;&quot;&quot;&quot;&quot;"/>
    <w:pPr>
      <w:spacing w:after="0" w:line="240" w:lineRule="auto"/>
    </w:pPr>
    <w:rPr>
      <w:sz w:val="20"/>
    </w:rPr>
  </w:style>
  <w:style w:type="paragraph" w:customStyle="1" w:styleId="EnvelopeReturn15">
    <w:name w:val="&quot;&quot;&quot;&quot;&quot;&quot;Envelope Return1&quot;&quot;&quot;&quot;&quot;&quot;"/>
    <w:pPr>
      <w:spacing w:after="0" w:line="240" w:lineRule="auto"/>
    </w:pPr>
    <w:rPr>
      <w:sz w:val="20"/>
    </w:rPr>
  </w:style>
  <w:style w:type="paragraph" w:customStyle="1" w:styleId="heading75">
    <w:name w:val="&quot;&quot;&quot;&quot;&quot;&quot;heading 7&quot;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dnoteText15">
    <w:name w:val="&quot;&quot;&quot;&quot;&quot;&quot;Endnote Text1&quot;&quot;&quot;&quot;&quot;&quot;"/>
    <w:pPr>
      <w:spacing w:after="0" w:line="240" w:lineRule="auto"/>
    </w:pPr>
    <w:rPr>
      <w:sz w:val="20"/>
    </w:rPr>
  </w:style>
  <w:style w:type="paragraph" w:customStyle="1" w:styleId="Quote5">
    <w:name w:val="&quot;&quot;&quot;&quot;&quot;&quot;Quote&quot;&quot;&quot;&quot;&quot;&quot;"/>
    <w:qFormat/>
    <w:pPr>
      <w:spacing w:after="0"/>
    </w:pPr>
    <w:rPr>
      <w:i/>
      <w:color w:val="000000"/>
      <w:sz w:val="21"/>
    </w:rPr>
  </w:style>
  <w:style w:type="paragraph" w:customStyle="1" w:styleId="Normal15">
    <w:name w:val="&quot;&quot;&quot;&quot;&quot;&quot;Normal1&quot;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5">
    <w:name w:val="&quot;&quot;&quot;&quot;&quot;&quot;No Spacing&quot;&quot;&quot;&quot;&quot;&quot;"/>
    <w:qFormat/>
    <w:pPr>
      <w:spacing w:after="0" w:line="240" w:lineRule="auto"/>
    </w:pPr>
    <w:rPr>
      <w:sz w:val="21"/>
    </w:rPr>
  </w:style>
  <w:style w:type="paragraph" w:customStyle="1" w:styleId="Title5">
    <w:name w:val="&quot;&quot;&quot;&quot;&quot;&quot;Title&quot;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Subtitle5">
    <w:name w:val="&quot;&quot;&quot;&quot;&quot;&quot;Subtitle&quot;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IntenseQuote5">
    <w:name w:val="&quot;&quot;&quot;&quot;&quot;&quot;Intense Quote&quot;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EnvelopeAddress15">
    <w:name w:val="&quot;&quot;&quot;&quot;&quot;&quot;Envelope Address1&quot;&quot;&quot;&quot;&quot;&quot;"/>
    <w:pPr>
      <w:spacing w:after="0" w:line="240" w:lineRule="auto"/>
    </w:pPr>
    <w:rPr>
      <w:sz w:val="24"/>
    </w:rPr>
  </w:style>
  <w:style w:type="paragraph" w:customStyle="1" w:styleId="heading95">
    <w:name w:val="&quot;&quot;&quot;&quot;&quot;&quot;heading 9&quot;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er6">
    <w:name w:val="&quot;&quot;&quot;&quot;&quot;&quot;&quot;header&quot;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6">
    <w:name w:val="&quot;&quot;&quot;&quot;&quot;&quot;&quot;Envelope Address1&quot;&quot;&quot;&quot;&quot;&quot;&quot;"/>
    <w:pPr>
      <w:spacing w:after="0" w:line="240" w:lineRule="auto"/>
    </w:pPr>
    <w:rPr>
      <w:sz w:val="24"/>
    </w:rPr>
  </w:style>
  <w:style w:type="paragraph" w:customStyle="1" w:styleId="Normal16">
    <w:name w:val="&quot;&quot;&quot;&quot;&quot;&quot;&quot;Normal1&quot;&quot;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FootnoteText16">
    <w:name w:val="&quot;&quot;&quot;&quot;&quot;&quot;&quot;Footnote Text1&quot;&quot;&quot;&quot;&quot;&quot;&quot;"/>
    <w:pPr>
      <w:spacing w:after="0" w:line="240" w:lineRule="auto"/>
    </w:pPr>
    <w:rPr>
      <w:sz w:val="20"/>
    </w:rPr>
  </w:style>
  <w:style w:type="paragraph" w:customStyle="1" w:styleId="heading76">
    <w:name w:val="&quot;&quot;&quot;&quot;&quot;&quot;&quot;heading 7&quot;&quot;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6">
    <w:name w:val="&quot;&quot;&quot;&quot;&quot;&quot;&quot;Quote&quot;&quot;&quot;&quot;&quot;&quot;&quot;"/>
    <w:qFormat/>
    <w:pPr>
      <w:spacing w:after="0"/>
    </w:pPr>
    <w:rPr>
      <w:i/>
      <w:color w:val="000000"/>
      <w:sz w:val="21"/>
    </w:rPr>
  </w:style>
  <w:style w:type="paragraph" w:customStyle="1" w:styleId="footer6">
    <w:name w:val="&quot;&quot;&quot;&quot;&quot;&quot;&quot;footer&quot;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96">
    <w:name w:val="&quot;&quot;&quot;&quot;&quot;&quot;&quot;heading 9&quot;&quot;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EndnoteText16">
    <w:name w:val="&quot;&quot;&quot;&quot;&quot;&quot;&quot;Endnote Text1&quot;&quot;&quot;&quot;&quot;&quot;&quot;"/>
    <w:pPr>
      <w:spacing w:after="0" w:line="240" w:lineRule="auto"/>
    </w:pPr>
    <w:rPr>
      <w:sz w:val="20"/>
    </w:rPr>
  </w:style>
  <w:style w:type="paragraph" w:customStyle="1" w:styleId="NoSpacing6">
    <w:name w:val="&quot;&quot;&quot;&quot;&quot;&quot;&quot;No Spacing&quot;&quot;&quot;&quot;&quot;&quot;&quot;"/>
    <w:qFormat/>
    <w:pPr>
      <w:spacing w:after="0" w:line="240" w:lineRule="auto"/>
    </w:pPr>
    <w:rPr>
      <w:sz w:val="21"/>
    </w:rPr>
  </w:style>
  <w:style w:type="paragraph" w:customStyle="1" w:styleId="ListParagraph6">
    <w:name w:val="&quot;&quot;&quot;&quot;&quot;&quot;&quot;List Paragraph&quot;&quot;&quot;&quot;&quot;&quot;&quot;"/>
    <w:qFormat/>
    <w:pPr>
      <w:spacing w:after="0"/>
    </w:pPr>
    <w:rPr>
      <w:sz w:val="21"/>
    </w:rPr>
  </w:style>
  <w:style w:type="paragraph" w:customStyle="1" w:styleId="Title6">
    <w:name w:val="&quot;&quot;&quot;&quot;&quot;&quot;&quot;Title&quot;&quot;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heading86">
    <w:name w:val="&quot;&quot;&quot;&quot;&quot;&quot;&quot;heading 8&quot;&quot;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PlainText6">
    <w:name w:val="&quot;&quot;&quot;&quot;&quot;&quot;&quot;Plain Text&quot;&quot;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IntenseQuote6">
    <w:name w:val="&quot;&quot;&quot;&quot;&quot;&quot;&quot;Intense Quote&quot;&quot;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Subtitle6">
    <w:name w:val="&quot;&quot;&quot;&quot;&quot;&quot;&quot;Subtitle&quot;&quot;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EnvelopeReturn16">
    <w:name w:val="&quot;&quot;&quot;&quot;&quot;&quot;&quot;Envelope Return1&quot;&quot;&quot;&quot;&quot;&quot;&quot;"/>
    <w:pPr>
      <w:spacing w:after="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pPr>
      <w:keepNext/>
      <w:keepLines/>
      <w:widowControl w:val="0"/>
      <w:spacing w:before="480" w:after="0"/>
      <w:outlineLvl w:val="0"/>
    </w:pPr>
    <w:rPr>
      <w:b/>
      <w:color w:val="365F91"/>
      <w:sz w:val="28"/>
    </w:rPr>
  </w:style>
  <w:style w:type="paragraph" w:styleId="Heading2">
    <w:name w:val="heading 2"/>
    <w:link w:val="Heading2Char"/>
    <w:qFormat/>
    <w:pPr>
      <w:keepNext/>
      <w:keepLines/>
      <w:widowControl w:val="0"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link w:val="Heading3Char"/>
    <w:qFormat/>
    <w:pPr>
      <w:keepNext/>
      <w:keepLines/>
      <w:widowControl w:val="0"/>
      <w:spacing w:before="200" w:after="0"/>
      <w:outlineLvl w:val="2"/>
    </w:pPr>
    <w:rPr>
      <w:b/>
      <w:color w:val="4F81BD"/>
      <w:sz w:val="21"/>
    </w:rPr>
  </w:style>
  <w:style w:type="paragraph" w:styleId="Heading4">
    <w:name w:val="heading 4"/>
    <w:link w:val="Heading4Char"/>
    <w:qFormat/>
    <w:pPr>
      <w:keepNext/>
      <w:keepLines/>
      <w:widowControl w:val="0"/>
      <w:spacing w:before="200" w:after="0"/>
      <w:outlineLvl w:val="3"/>
    </w:pPr>
    <w:rPr>
      <w:b/>
      <w:i/>
      <w:color w:val="4F81BD"/>
      <w:sz w:val="21"/>
    </w:rPr>
  </w:style>
  <w:style w:type="paragraph" w:styleId="Heading5">
    <w:name w:val="heading 5"/>
    <w:link w:val="Heading5Char"/>
    <w:qFormat/>
    <w:pPr>
      <w:keepNext/>
      <w:keepLines/>
      <w:widowControl w:val="0"/>
      <w:spacing w:before="200" w:after="0"/>
      <w:outlineLvl w:val="4"/>
    </w:pPr>
    <w:rPr>
      <w:color w:val="243F60"/>
      <w:sz w:val="21"/>
    </w:rPr>
  </w:style>
  <w:style w:type="paragraph" w:styleId="Heading6">
    <w:name w:val="heading 6"/>
    <w:link w:val="Heading6Char"/>
    <w:qFormat/>
    <w:pPr>
      <w:keepNext/>
      <w:keepLines/>
      <w:widowControl w:val="0"/>
      <w:spacing w:before="200" w:after="0"/>
      <w:outlineLvl w:val="5"/>
    </w:pPr>
    <w:rPr>
      <w:i/>
      <w:color w:val="243F60"/>
      <w:sz w:val="2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customStyle="1" w:styleId="Normal1">
    <w:name w:val="Normal1"/>
    <w:uiPriority w:val="99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0">
    <w:name w:val="&quot;Envelope Address1&quot;"/>
    <w:pPr>
      <w:spacing w:after="0" w:line="240" w:lineRule="auto"/>
    </w:pPr>
    <w:rPr>
      <w:sz w:val="24"/>
    </w:rPr>
  </w:style>
  <w:style w:type="paragraph" w:customStyle="1" w:styleId="PlainText0">
    <w:name w:val="&quot;Plain Text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heading80">
    <w:name w:val="&quot;heading 8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Quote0">
    <w:name w:val="&quot;Quote&quot;"/>
    <w:qFormat/>
    <w:pPr>
      <w:spacing w:after="0"/>
    </w:pPr>
    <w:rPr>
      <w:i/>
      <w:color w:val="000000"/>
      <w:sz w:val="21"/>
    </w:rPr>
  </w:style>
  <w:style w:type="paragraph" w:customStyle="1" w:styleId="heading90">
    <w:name w:val="&quot;heading 9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Subtitle0">
    <w:name w:val="&quot;Subtitle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IntenseQuote0">
    <w:name w:val="&quot;Intense Quote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Title0">
    <w:name w:val="&quot;Title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NoSpacing0">
    <w:name w:val="&quot;No Spacing&quot;"/>
    <w:qFormat/>
    <w:pPr>
      <w:spacing w:after="0" w:line="240" w:lineRule="auto"/>
    </w:pPr>
    <w:rPr>
      <w:sz w:val="21"/>
    </w:rPr>
  </w:style>
  <w:style w:type="paragraph" w:customStyle="1" w:styleId="EndnoteText10">
    <w:name w:val="&quot;Endnote Text1&quot;"/>
    <w:pPr>
      <w:spacing w:after="0" w:line="240" w:lineRule="auto"/>
    </w:pPr>
    <w:rPr>
      <w:sz w:val="20"/>
    </w:rPr>
  </w:style>
  <w:style w:type="paragraph" w:customStyle="1" w:styleId="FootnoteText10">
    <w:name w:val="&quot;Footnote Text1&quot;"/>
    <w:pPr>
      <w:spacing w:after="0" w:line="240" w:lineRule="auto"/>
    </w:pPr>
    <w:rPr>
      <w:sz w:val="20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EnvelopeReturn10">
    <w:name w:val="&quot;Envelope Return1&quot;"/>
    <w:pPr>
      <w:spacing w:after="0" w:line="240" w:lineRule="auto"/>
    </w:pPr>
    <w:rPr>
      <w:sz w:val="20"/>
    </w:rPr>
  </w:style>
  <w:style w:type="paragraph" w:customStyle="1" w:styleId="heading70">
    <w:name w:val="&quot;heading 7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rmal10">
    <w:name w:val="&quot;Normal1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71">
    <w:name w:val="&quot;&quot;heading 7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Return11">
    <w:name w:val="&quot;&quot;Envelope Return1&quot;&quot;"/>
    <w:pPr>
      <w:spacing w:after="0" w:line="240" w:lineRule="auto"/>
    </w:pPr>
    <w:rPr>
      <w:sz w:val="20"/>
    </w:rPr>
  </w:style>
  <w:style w:type="paragraph" w:customStyle="1" w:styleId="Normal11">
    <w:name w:val="&quot;&quot;Normal1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EndnoteText11">
    <w:name w:val="&quot;&quot;Endnote Text1&quot;&quot;"/>
    <w:pPr>
      <w:spacing w:after="0" w:line="240" w:lineRule="auto"/>
    </w:pPr>
    <w:rPr>
      <w:sz w:val="20"/>
    </w:rPr>
  </w:style>
  <w:style w:type="paragraph" w:customStyle="1" w:styleId="PlainText1">
    <w:name w:val="&quot;&quot;Plain Text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IntenseQuote1">
    <w:name w:val="&quot;&quot;Intense Quote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81">
    <w:name w:val="&quot;&quot;heading 8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Title1">
    <w:name w:val="&quot;&quot;Title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heading91">
    <w:name w:val="&quot;&quot;heading 9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NoSpacing1">
    <w:name w:val="&quot;&quot;No Spacing&quot;&quot;"/>
    <w:qFormat/>
    <w:pPr>
      <w:spacing w:after="0" w:line="240" w:lineRule="auto"/>
    </w:pPr>
    <w:rPr>
      <w:sz w:val="21"/>
    </w:rPr>
  </w:style>
  <w:style w:type="paragraph" w:customStyle="1" w:styleId="FootnoteText11">
    <w:name w:val="&quot;&quot;Footnote Text1&quot;&quot;"/>
    <w:pPr>
      <w:spacing w:after="0" w:line="240" w:lineRule="auto"/>
    </w:pPr>
    <w:rPr>
      <w:sz w:val="20"/>
    </w:rPr>
  </w:style>
  <w:style w:type="paragraph" w:customStyle="1" w:styleId="Subtitle1">
    <w:name w:val="&quot;&quot;Subtitle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EnvelopeAddress11">
    <w:name w:val="&quot;&quot;Envelope Address1&quot;&quot;"/>
    <w:pPr>
      <w:spacing w:after="0" w:line="240" w:lineRule="auto"/>
    </w:pPr>
    <w:rPr>
      <w:sz w:val="24"/>
    </w:rPr>
  </w:style>
  <w:style w:type="paragraph" w:customStyle="1" w:styleId="Quote1">
    <w:name w:val="&quot;&quot;Quote&quot;&quot;"/>
    <w:qFormat/>
    <w:pPr>
      <w:spacing w:after="0"/>
    </w:pPr>
    <w:rPr>
      <w:i/>
      <w:color w:val="000000"/>
      <w:sz w:val="21"/>
    </w:rPr>
  </w:style>
  <w:style w:type="paragraph" w:customStyle="1" w:styleId="Normal12">
    <w:name w:val="&quot;&quot;&quot;Normal1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ing92">
    <w:name w:val="&quot;&quot;&quot;heading 9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ing72">
    <w:name w:val="&quot;&quot;&quot;heading 7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2">
    <w:name w:val="&quot;&quot;&quot;Quote&quot;&quot;&quot;"/>
    <w:qFormat/>
    <w:pPr>
      <w:spacing w:after="0"/>
    </w:pPr>
    <w:rPr>
      <w:i/>
      <w:color w:val="000000"/>
      <w:sz w:val="21"/>
    </w:rPr>
  </w:style>
  <w:style w:type="paragraph" w:customStyle="1" w:styleId="EnvelopeAddress12">
    <w:name w:val="&quot;&quot;&quot;Envelope Address1&quot;&quot;&quot;"/>
    <w:pPr>
      <w:spacing w:after="0" w:line="240" w:lineRule="auto"/>
    </w:pPr>
    <w:rPr>
      <w:sz w:val="24"/>
    </w:rPr>
  </w:style>
  <w:style w:type="paragraph" w:customStyle="1" w:styleId="PlainText2">
    <w:name w:val="&quot;&quot;&quot;Plain Text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2">
    <w:name w:val="&quot;&quot;&quot;Footnote Text1&quot;&quot;&quot;"/>
    <w:pPr>
      <w:spacing w:after="0" w:line="240" w:lineRule="auto"/>
    </w:pPr>
    <w:rPr>
      <w:sz w:val="20"/>
    </w:rPr>
  </w:style>
  <w:style w:type="paragraph" w:customStyle="1" w:styleId="Subtitle2">
    <w:name w:val="&quot;&quot;&quot;Subtitle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NoSpacing2">
    <w:name w:val="&quot;&quot;&quot;No Spacing&quot;&quot;&quot;"/>
    <w:qFormat/>
    <w:pPr>
      <w:spacing w:after="0" w:line="240" w:lineRule="auto"/>
    </w:pPr>
    <w:rPr>
      <w:sz w:val="21"/>
    </w:rPr>
  </w:style>
  <w:style w:type="paragraph" w:customStyle="1" w:styleId="heading82">
    <w:name w:val="&quot;&quot;&quot;heading 8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Title2">
    <w:name w:val="&quot;&quot;&quot;Title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EnvelopeReturn12">
    <w:name w:val="&quot;&quot;&quot;Envelope Return1&quot;&quot;&quot;"/>
    <w:pPr>
      <w:spacing w:after="0" w:line="240" w:lineRule="auto"/>
    </w:pPr>
    <w:rPr>
      <w:sz w:val="20"/>
    </w:rPr>
  </w:style>
  <w:style w:type="paragraph" w:customStyle="1" w:styleId="EndnoteText12">
    <w:name w:val="&quot;&quot;&quot;Endnote Text1&quot;&quot;&quot;"/>
    <w:pPr>
      <w:spacing w:after="0" w:line="240" w:lineRule="auto"/>
    </w:pPr>
    <w:rPr>
      <w:sz w:val="20"/>
    </w:rPr>
  </w:style>
  <w:style w:type="paragraph" w:customStyle="1" w:styleId="IntenseQuote2">
    <w:name w:val="&quot;&quot;&quot;Intense Quote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Return13">
    <w:name w:val="&quot;&quot;&quot;&quot;Envelope Return1&quot;&quot;&quot;&quot;"/>
    <w:pPr>
      <w:spacing w:after="0" w:line="240" w:lineRule="auto"/>
    </w:pPr>
    <w:rPr>
      <w:sz w:val="20"/>
    </w:rPr>
  </w:style>
  <w:style w:type="paragraph" w:customStyle="1" w:styleId="heading93">
    <w:name w:val="&quot;&quot;&quot;&quot;heading 9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EndnoteText13">
    <w:name w:val="&quot;&quot;&quot;&quot;Endnote Text1&quot;&quot;&quot;&quot;"/>
    <w:pPr>
      <w:spacing w:after="0" w:line="240" w:lineRule="auto"/>
    </w:pPr>
    <w:rPr>
      <w:sz w:val="20"/>
    </w:rPr>
  </w:style>
  <w:style w:type="paragraph" w:customStyle="1" w:styleId="heading73">
    <w:name w:val="&quot;&quot;&quot;&quot;heading 7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IntenseQuote3">
    <w:name w:val="&quot;&quot;&quot;&quot;Intense Quote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PlainText3">
    <w:name w:val="&quot;&quot;&quot;&quot;Plain Text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NoSpacing3">
    <w:name w:val="&quot;&quot;&quot;&quot;No Spacing&quot;&quot;&quot;&quot;"/>
    <w:qFormat/>
    <w:pPr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83">
    <w:name w:val="&quot;&quot;&quot;&quot;heading 8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Normal13">
    <w:name w:val="&quot;&quot;&quot;&quot;Normal1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Quote3">
    <w:name w:val="&quot;&quot;&quot;&quot;Quote&quot;&quot;&quot;&quot;"/>
    <w:qFormat/>
    <w:pPr>
      <w:spacing w:after="0"/>
    </w:pPr>
    <w:rPr>
      <w:i/>
      <w:color w:val="000000"/>
      <w:sz w:val="21"/>
    </w:rPr>
  </w:style>
  <w:style w:type="paragraph" w:customStyle="1" w:styleId="EnvelopeAddress13">
    <w:name w:val="&quot;&quot;&quot;&quot;Envelope Address1&quot;&quot;&quot;&quot;"/>
    <w:pPr>
      <w:spacing w:after="0" w:line="240" w:lineRule="auto"/>
    </w:pPr>
    <w:rPr>
      <w:sz w:val="24"/>
    </w:rPr>
  </w:style>
  <w:style w:type="paragraph" w:customStyle="1" w:styleId="Subtitle3">
    <w:name w:val="&quot;&quot;&quot;&quot;Subtitle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Title3">
    <w:name w:val="&quot;&quot;&quot;&quot;Title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FootnoteText13">
    <w:name w:val="&quot;&quot;&quot;&quot;Footnote Text1&quot;&quot;&quot;&quot;"/>
    <w:pPr>
      <w:spacing w:after="0" w:line="240" w:lineRule="auto"/>
    </w:pPr>
    <w:rPr>
      <w:sz w:val="20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heading94">
    <w:name w:val="&quot;&quot;&quot;&quot;&quot;heading 9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ing74">
    <w:name w:val="&quot;&quot;&quot;&quot;&quot;heading 7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4">
    <w:name w:val="&quot;&quot;&quot;&quot;&quot;Quote&quot;&quot;&quot;&quot;&quot;"/>
    <w:qFormat/>
    <w:pPr>
      <w:spacing w:after="0"/>
    </w:pPr>
    <w:rPr>
      <w:i/>
      <w:color w:val="000000"/>
      <w:sz w:val="21"/>
    </w:rPr>
  </w:style>
  <w:style w:type="paragraph" w:customStyle="1" w:styleId="FootnoteText14">
    <w:name w:val="&quot;&quot;&quot;&quot;&quot;Footnote Text1&quot;&quot;&quot;&quot;&quot;"/>
    <w:pPr>
      <w:spacing w:after="0" w:line="240" w:lineRule="auto"/>
    </w:pPr>
    <w:rPr>
      <w:sz w:val="20"/>
    </w:rPr>
  </w:style>
  <w:style w:type="paragraph" w:customStyle="1" w:styleId="NoSpacing4">
    <w:name w:val="&quot;&quot;&quot;&quot;&quot;No Spacing&quot;&quot;&quot;&quot;&quot;"/>
    <w:qFormat/>
    <w:pPr>
      <w:spacing w:after="0" w:line="240" w:lineRule="auto"/>
    </w:pPr>
    <w:rPr>
      <w:sz w:val="21"/>
    </w:rPr>
  </w:style>
  <w:style w:type="paragraph" w:customStyle="1" w:styleId="PlainText4">
    <w:name w:val="&quot;&quot;&quot;&quot;&quot;Plain Text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heading84">
    <w:name w:val="&quot;&quot;&quot;&quot;&quot;heading 8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Title4">
    <w:name w:val="&quot;&quot;&quot;&quot;&quot;Title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EnvelopeReturn14">
    <w:name w:val="&quot;&quot;&quot;&quot;&quot;Envelope Return1&quot;&quot;&quot;&quot;&quot;"/>
    <w:pPr>
      <w:spacing w:after="0" w:line="240" w:lineRule="auto"/>
    </w:pPr>
    <w:rPr>
      <w:sz w:val="20"/>
    </w:rPr>
  </w:style>
  <w:style w:type="paragraph" w:customStyle="1" w:styleId="Subtitle4">
    <w:name w:val="&quot;&quot;&quot;&quot;&quot;Subtitle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EndnoteText14">
    <w:name w:val="&quot;&quot;&quot;&quot;&quot;Endnote Text1&quot;&quot;&quot;&quot;&quot;"/>
    <w:pPr>
      <w:spacing w:after="0" w:line="240" w:lineRule="auto"/>
    </w:pPr>
    <w:rPr>
      <w:sz w:val="20"/>
    </w:rPr>
  </w:style>
  <w:style w:type="paragraph" w:customStyle="1" w:styleId="Normal14">
    <w:name w:val="&quot;&quot;&quot;&quot;&quot;Normal1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4">
    <w:name w:val="&quot;&quot;&quot;&quot;&quot;Envelope Address1&quot;&quot;&quot;&quot;&quot;"/>
    <w:pPr>
      <w:spacing w:after="0" w:line="240" w:lineRule="auto"/>
    </w:pPr>
    <w:rPr>
      <w:sz w:val="24"/>
    </w:rPr>
  </w:style>
  <w:style w:type="paragraph" w:customStyle="1" w:styleId="IntenseQuote4">
    <w:name w:val="&quot;&quot;&quot;&quot;&quot;Intense Quote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heading85">
    <w:name w:val="&quot;&quot;&quot;&quot;&quot;&quot;heading 8&quot;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PlainText5">
    <w:name w:val="&quot;&quot;&quot;&quot;&quot;&quot;Plain Text&quot;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5">
    <w:name w:val="&quot;&quot;&quot;&quot;&quot;&quot;Footnote Text1&quot;&quot;&quot;&quot;&quot;&quot;"/>
    <w:pPr>
      <w:spacing w:after="0" w:line="240" w:lineRule="auto"/>
    </w:pPr>
    <w:rPr>
      <w:sz w:val="20"/>
    </w:rPr>
  </w:style>
  <w:style w:type="paragraph" w:customStyle="1" w:styleId="EnvelopeReturn15">
    <w:name w:val="&quot;&quot;&quot;&quot;&quot;&quot;Envelope Return1&quot;&quot;&quot;&quot;&quot;&quot;"/>
    <w:pPr>
      <w:spacing w:after="0" w:line="240" w:lineRule="auto"/>
    </w:pPr>
    <w:rPr>
      <w:sz w:val="20"/>
    </w:rPr>
  </w:style>
  <w:style w:type="paragraph" w:customStyle="1" w:styleId="heading75">
    <w:name w:val="&quot;&quot;&quot;&quot;&quot;&quot;heading 7&quot;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dnoteText15">
    <w:name w:val="&quot;&quot;&quot;&quot;&quot;&quot;Endnote Text1&quot;&quot;&quot;&quot;&quot;&quot;"/>
    <w:pPr>
      <w:spacing w:after="0" w:line="240" w:lineRule="auto"/>
    </w:pPr>
    <w:rPr>
      <w:sz w:val="20"/>
    </w:rPr>
  </w:style>
  <w:style w:type="paragraph" w:customStyle="1" w:styleId="Quote5">
    <w:name w:val="&quot;&quot;&quot;&quot;&quot;&quot;Quote&quot;&quot;&quot;&quot;&quot;&quot;"/>
    <w:qFormat/>
    <w:pPr>
      <w:spacing w:after="0"/>
    </w:pPr>
    <w:rPr>
      <w:i/>
      <w:color w:val="000000"/>
      <w:sz w:val="21"/>
    </w:rPr>
  </w:style>
  <w:style w:type="paragraph" w:customStyle="1" w:styleId="Normal15">
    <w:name w:val="&quot;&quot;&quot;&quot;&quot;&quot;Normal1&quot;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5">
    <w:name w:val="&quot;&quot;&quot;&quot;&quot;&quot;No Spacing&quot;&quot;&quot;&quot;&quot;&quot;"/>
    <w:qFormat/>
    <w:pPr>
      <w:spacing w:after="0" w:line="240" w:lineRule="auto"/>
    </w:pPr>
    <w:rPr>
      <w:sz w:val="21"/>
    </w:rPr>
  </w:style>
  <w:style w:type="paragraph" w:customStyle="1" w:styleId="Title5">
    <w:name w:val="&quot;&quot;&quot;&quot;&quot;&quot;Title&quot;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Subtitle5">
    <w:name w:val="&quot;&quot;&quot;&quot;&quot;&quot;Subtitle&quot;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IntenseQuote5">
    <w:name w:val="&quot;&quot;&quot;&quot;&quot;&quot;Intense Quote&quot;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EnvelopeAddress15">
    <w:name w:val="&quot;&quot;&quot;&quot;&quot;&quot;Envelope Address1&quot;&quot;&quot;&quot;&quot;&quot;"/>
    <w:pPr>
      <w:spacing w:after="0" w:line="240" w:lineRule="auto"/>
    </w:pPr>
    <w:rPr>
      <w:sz w:val="24"/>
    </w:rPr>
  </w:style>
  <w:style w:type="paragraph" w:customStyle="1" w:styleId="heading95">
    <w:name w:val="&quot;&quot;&quot;&quot;&quot;&quot;heading 9&quot;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header6">
    <w:name w:val="&quot;&quot;&quot;&quot;&quot;&quot;&quot;header&quot;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EnvelopeAddress16">
    <w:name w:val="&quot;&quot;&quot;&quot;&quot;&quot;&quot;Envelope Address1&quot;&quot;&quot;&quot;&quot;&quot;&quot;"/>
    <w:pPr>
      <w:spacing w:after="0" w:line="240" w:lineRule="auto"/>
    </w:pPr>
    <w:rPr>
      <w:sz w:val="24"/>
    </w:rPr>
  </w:style>
  <w:style w:type="paragraph" w:customStyle="1" w:styleId="Normal16">
    <w:name w:val="&quot;&quot;&quot;&quot;&quot;&quot;&quot;Normal1&quot;&quot;&quot;&quot;&quot;&quot;&quot;"/>
    <w:pPr>
      <w:spacing w:after="0" w:line="240" w:lineRule="auto"/>
    </w:pPr>
    <w:rPr>
      <w:rFonts w:ascii="Arial" w:eastAsia="Arial" w:hAnsi="Arial" w:cs="Arial"/>
      <w:color w:val="000000"/>
      <w:sz w:val="24"/>
      <w:lang w:val="en-US" w:bidi="hi-IN"/>
    </w:rPr>
  </w:style>
  <w:style w:type="paragraph" w:customStyle="1" w:styleId="FootnoteText16">
    <w:name w:val="&quot;&quot;&quot;&quot;&quot;&quot;&quot;Footnote Text1&quot;&quot;&quot;&quot;&quot;&quot;&quot;"/>
    <w:pPr>
      <w:spacing w:after="0" w:line="240" w:lineRule="auto"/>
    </w:pPr>
    <w:rPr>
      <w:sz w:val="20"/>
    </w:rPr>
  </w:style>
  <w:style w:type="paragraph" w:customStyle="1" w:styleId="heading76">
    <w:name w:val="&quot;&quot;&quot;&quot;&quot;&quot;&quot;heading 7&quot;&quot;&quot;&quot;&quot;&quot;&quot;"/>
    <w:qFormat/>
    <w:pPr>
      <w:keepNext/>
      <w:keepLines/>
      <w:widowControl w:val="0"/>
      <w:spacing w:before="200" w:after="0"/>
      <w:outlineLvl w:val="6"/>
    </w:pPr>
    <w:rPr>
      <w:i/>
      <w:color w:val="404040"/>
      <w:sz w:val="21"/>
    </w:rPr>
  </w:style>
  <w:style w:type="paragraph" w:customStyle="1" w:styleId="Quote6">
    <w:name w:val="&quot;&quot;&quot;&quot;&quot;&quot;&quot;Quote&quot;&quot;&quot;&quot;&quot;&quot;&quot;"/>
    <w:qFormat/>
    <w:pPr>
      <w:spacing w:after="0"/>
    </w:pPr>
    <w:rPr>
      <w:i/>
      <w:color w:val="000000"/>
      <w:sz w:val="21"/>
    </w:rPr>
  </w:style>
  <w:style w:type="paragraph" w:customStyle="1" w:styleId="footer6">
    <w:name w:val="&quot;&quot;&quot;&quot;&quot;&quot;&quot;footer&quot;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ing96">
    <w:name w:val="&quot;&quot;&quot;&quot;&quot;&quot;&quot;heading 9&quot;&quot;&quot;&quot;&quot;&quot;&quot;"/>
    <w:qFormat/>
    <w:pPr>
      <w:keepNext/>
      <w:keepLines/>
      <w:widowControl w:val="0"/>
      <w:spacing w:before="200" w:after="0"/>
      <w:outlineLvl w:val="8"/>
    </w:pPr>
    <w:rPr>
      <w:i/>
      <w:color w:val="404040"/>
      <w:sz w:val="20"/>
    </w:rPr>
  </w:style>
  <w:style w:type="paragraph" w:customStyle="1" w:styleId="EndnoteText16">
    <w:name w:val="&quot;&quot;&quot;&quot;&quot;&quot;&quot;Endnote Text1&quot;&quot;&quot;&quot;&quot;&quot;&quot;"/>
    <w:pPr>
      <w:spacing w:after="0" w:line="240" w:lineRule="auto"/>
    </w:pPr>
    <w:rPr>
      <w:sz w:val="20"/>
    </w:rPr>
  </w:style>
  <w:style w:type="paragraph" w:customStyle="1" w:styleId="NoSpacing6">
    <w:name w:val="&quot;&quot;&quot;&quot;&quot;&quot;&quot;No Spacing&quot;&quot;&quot;&quot;&quot;&quot;&quot;"/>
    <w:qFormat/>
    <w:pPr>
      <w:spacing w:after="0" w:line="240" w:lineRule="auto"/>
    </w:pPr>
    <w:rPr>
      <w:sz w:val="21"/>
    </w:rPr>
  </w:style>
  <w:style w:type="paragraph" w:customStyle="1" w:styleId="ListParagraph6">
    <w:name w:val="&quot;&quot;&quot;&quot;&quot;&quot;&quot;List Paragraph&quot;&quot;&quot;&quot;&quot;&quot;&quot;"/>
    <w:qFormat/>
    <w:pPr>
      <w:spacing w:after="0"/>
    </w:pPr>
    <w:rPr>
      <w:sz w:val="21"/>
    </w:rPr>
  </w:style>
  <w:style w:type="paragraph" w:customStyle="1" w:styleId="Title6">
    <w:name w:val="&quot;&quot;&quot;&quot;&quot;&quot;&quot;Title&quot;&quot;&quot;&quot;&quot;&quot;&quot;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paragraph" w:customStyle="1" w:styleId="heading86">
    <w:name w:val="&quot;&quot;&quot;&quot;&quot;&quot;&quot;heading 8&quot;&quot;&quot;&quot;&quot;&quot;&quot;"/>
    <w:qFormat/>
    <w:pPr>
      <w:keepNext/>
      <w:keepLines/>
      <w:widowControl w:val="0"/>
      <w:spacing w:before="200" w:after="0"/>
      <w:outlineLvl w:val="7"/>
    </w:pPr>
    <w:rPr>
      <w:color w:val="404040"/>
      <w:sz w:val="20"/>
    </w:rPr>
  </w:style>
  <w:style w:type="paragraph" w:customStyle="1" w:styleId="PlainText6">
    <w:name w:val="&quot;&quot;&quot;&quot;&quot;&quot;&quot;Plain Text&quot;&quot;&quot;&quot;&quot;&quot;&quot;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IntenseQuote6">
    <w:name w:val="&quot;&quot;&quot;&quot;&quot;&quot;&quot;Intense Quote&quot;&quot;&quot;&quot;&quot;&quot;&quot;"/>
    <w:qFormat/>
    <w:pPr>
      <w:pBdr>
        <w:bottom w:val="single" w:sz="4" w:space="0" w:color="4F81BD"/>
      </w:pBdr>
      <w:spacing w:before="200" w:after="280"/>
    </w:pPr>
    <w:rPr>
      <w:b/>
      <w:i/>
      <w:color w:val="4F81BD"/>
      <w:sz w:val="21"/>
    </w:rPr>
  </w:style>
  <w:style w:type="paragraph" w:customStyle="1" w:styleId="Subtitle6">
    <w:name w:val="&quot;&quot;&quot;&quot;&quot;&quot;&quot;Subtitle&quot;&quot;&quot;&quot;&quot;&quot;&quot;"/>
    <w:qFormat/>
    <w:pPr>
      <w:spacing w:after="0"/>
    </w:pPr>
    <w:rPr>
      <w:i/>
      <w:color w:val="4F81BD"/>
      <w:spacing w:val="15"/>
      <w:sz w:val="24"/>
    </w:rPr>
  </w:style>
  <w:style w:type="paragraph" w:customStyle="1" w:styleId="EnvelopeReturn16">
    <w:name w:val="&quot;&quot;&quot;&quot;&quot;&quot;&quot;Envelope Return1&quot;&quot;&quot;&quot;&quot;&quot;&quot;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788b8ac05d6af2fa7883620757b82e06134f530e18705c4458440321091b5b581208100310435e5d0c4356014b4450530401195c1333471b1b111540585d095142011503504e1c180c571833471b1b0719455f5900555601514841481f0f2b561358191b15001043095e08541b140e445745455d5f08054c1b00100317130d5d5d551c120a120011474a411b1213471b1b1112465d5f00594c1b0b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dhir6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Randhir680</dc:creator>
  <cp:lastModifiedBy>PSSPL-RG</cp:lastModifiedBy>
  <cp:revision>2</cp:revision>
  <cp:lastPrinted>2015-07-09T07:43:00Z</cp:lastPrinted>
  <dcterms:created xsi:type="dcterms:W3CDTF">2020-01-01T12:49:00Z</dcterms:created>
  <dcterms:modified xsi:type="dcterms:W3CDTF">2020-01-01T12:49:00Z</dcterms:modified>
</cp:coreProperties>
</file>