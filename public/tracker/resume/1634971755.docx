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line="5" w:lineRule="exact"/>
        <w:rPr>
          <w:color w:val="auto"/>
          <w:sz w:val="20"/>
          <w:szCs w:val="20"/>
        </w:rPr>
      </w:pPr>
      <w:bookmarkStart w:id="0" w:name="page1"/>
      <w:bookmarkEnd w:id="0"/>
    </w:p>
    <w:p>
      <w:pPr>
        <w:spacing w:after="0"/>
        <w:ind w:right="100"/>
        <w:jc w:val="center"/>
        <w:rPr>
          <w:color w:val="auto"/>
          <w:sz w:val="20"/>
          <w:szCs w:val="20"/>
        </w:rPr>
      </w:pPr>
      <w:r>
        <w:rPr>
          <w:rFonts w:ascii="Arial" w:eastAsia="Arial" w:hAnsi="Arial" w:cs="Arial"/>
          <w:b/>
          <w:bCs/>
          <w:color w:val="auto"/>
          <w:sz w:val="20"/>
          <w:szCs w:val="20"/>
        </w:rPr>
        <w:t>Nikita Kishor Patil</w:t>
      </w:r>
    </w:p>
    <w:p>
      <w:pPr>
        <w:spacing w:after="0" w:line="267" w:lineRule="exact"/>
        <w:rPr>
          <w:color w:val="auto"/>
          <w:sz w:val="20"/>
          <w:szCs w:val="20"/>
        </w:rPr>
      </w:pPr>
    </w:p>
    <w:p>
      <w:pPr>
        <w:spacing w:after="0"/>
        <w:ind w:left="5760"/>
        <w:rPr>
          <w:color w:val="auto"/>
          <w:sz w:val="20"/>
          <w:szCs w:val="20"/>
        </w:rPr>
      </w:pPr>
      <w:r>
        <w:rPr>
          <w:rFonts w:ascii="Arial" w:eastAsia="Arial" w:hAnsi="Arial" w:cs="Arial"/>
          <w:color w:val="auto"/>
          <w:sz w:val="20"/>
          <w:szCs w:val="20"/>
        </w:rPr>
        <w:t>Contact no – 9822136681</w:t>
      </w:r>
    </w:p>
    <w:p>
      <w:pPr>
        <w:spacing w:after="0" w:line="11" w:lineRule="exact"/>
        <w:rPr>
          <w:color w:val="auto"/>
          <w:sz w:val="20"/>
          <w:szCs w:val="20"/>
        </w:rPr>
      </w:pPr>
    </w:p>
    <w:p>
      <w:pPr>
        <w:spacing w:after="0"/>
        <w:ind w:left="5760"/>
        <w:rPr>
          <w:color w:val="auto"/>
          <w:sz w:val="20"/>
          <w:szCs w:val="20"/>
        </w:rPr>
      </w:pPr>
      <w:r>
        <w:rPr>
          <w:rFonts w:ascii="Arial" w:eastAsia="Arial" w:hAnsi="Arial" w:cs="Arial"/>
          <w:color w:val="auto"/>
          <w:sz w:val="20"/>
          <w:szCs w:val="20"/>
        </w:rPr>
        <w:t xml:space="preserve">Email </w:t>
      </w:r>
      <w:r>
        <w:rPr>
          <w:rFonts w:ascii="Arial" w:eastAsia="Arial" w:hAnsi="Arial" w:cs="Arial"/>
          <w:b/>
          <w:bCs/>
          <w:color w:val="0000FF"/>
          <w:sz w:val="20"/>
          <w:szCs w:val="20"/>
        </w:rPr>
        <w:t>nikitapatil9296@gmail.com</w:t>
      </w:r>
    </w:p>
    <w:p>
      <w:pPr>
        <w:spacing w:after="0" w:line="20" w:lineRule="exact"/>
        <w:rPr>
          <w:color w:val="auto"/>
          <w:sz w:val="20"/>
          <w:szCs w:val="20"/>
        </w:rPr>
      </w:pPr>
      <w:r>
        <w:rPr>
          <w:color w:val="auto"/>
          <w:sz w:val="20"/>
          <w:szCs w:val="20"/>
        </w:rPr>
        <mc:AlternateContent>
          <mc:Choice Requires="wps">
            <w:drawing>
              <wp:anchor distT="0" distB="0" distL="0" distR="0" simplePos="0" relativeHeight="251666432" behindDoc="1" locked="0" layoutInCell="0" allowOverlap="1">
                <wp:simplePos x="0" y="0"/>
                <wp:positionH relativeFrom="column">
                  <wp:posOffset>-17780</wp:posOffset>
                </wp:positionH>
                <wp:positionV relativeFrom="paragraph">
                  <wp:posOffset>264795</wp:posOffset>
                </wp:positionV>
                <wp:extent cx="5972810" cy="192405"/>
                <wp:effectExtent l="0" t="0" r="0" b="0"/>
                <wp:wrapNone/>
                <wp:docPr id="1026" name="Shape 1"/>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972810" cy="192405"/>
                        </a:xfrm>
                        <a:prstGeom prst="rect">
                          <a:avLst/>
                        </a:prstGeom>
                        <a:solidFill>
                          <a:srgbClr val="bfbfbf"/>
                        </a:solidFill>
                      </wps:spPr>
                      <wps:bodyPr>
                        <a:prstTxWarp prst="textNoShape">
                          <a:avLst/>
                        </a:prstTxWarp>
                      </wps:bodyPr>
                    </wps:wsp>
                  </a:graphicData>
                </a:graphic>
              </wp:anchor>
            </w:drawing>
          </mc:Choice>
          <mc:Fallback>
            <w:pict>
              <v:rect id="_x0000_s1025" style="width:470.3pt;height:15.15pt;margin-top:20.85pt;margin-left:-1.4pt;mso-height-relative:page;mso-width-relative:page;mso-wrap-distance-left:0;mso-wrap-distance-right:0;position:absolute;visibility:visible;z-index:-251658240" o:allowincell="f" fillcolor="#bfbfbf" stroked="f"/>
            </w:pict>
          </mc:Fallback>
        </mc:AlternateContent>
      </w:r>
      <w:r>
        <w:rPr>
          <w:color w:val="auto"/>
          <w:sz w:val="20"/>
          <w:szCs w:val="20"/>
        </w:rPr>
        <mc:AlternateContent>
          <mc:Choice Requires="wps">
            <w:drawing>
              <wp:anchor distT="0" distB="0" distL="0" distR="0" simplePos="0" relativeHeight="251667456" behindDoc="1" locked="0" layoutInCell="1" allowOverlap="1">
                <wp:simplePos x="0" y="0"/>
                <wp:positionH relativeFrom="column">
                  <wp:posOffset>36830</wp:posOffset>
                </wp:positionH>
                <wp:positionV relativeFrom="paragraph">
                  <wp:posOffset>139065</wp:posOffset>
                </wp:positionV>
                <wp:extent cx="5871210" cy="1270"/>
                <wp:effectExtent l="0" t="0" r="0" b="0"/>
                <wp:wrapNone/>
                <wp:docPr id="1027" name="Shape 2"/>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871210" cy="1270"/>
                        </a:xfrm>
                        <a:prstGeom prst="line">
                          <a:avLst/>
                        </a:prstGeom>
                        <a:solidFill>
                          <a:srgbClr val="ffffff"/>
                        </a:solidFill>
                        <a:ln w="14858">
                          <a:solidFill>
                            <a:srgbClr val="808080"/>
                          </a:solidFill>
                          <a:miter lim="0"/>
                          <a:headEnd/>
                          <a:tailEnd/>
                        </a:ln>
                      </wps:spPr>
                      <wps:bodyPr>
                        <a:prstTxWarp prst="textNoShape">
                          <a:avLst/>
                        </a:prstTxWarp>
                      </wps:bodyPr>
                    </wps:wsp>
                  </a:graphicData>
                </a:graphic>
              </wp:anchor>
            </w:drawing>
          </mc:Choice>
          <mc:Fallback>
            <w:pict>
              <v:line id="_x0000_s1026" style="mso-height-relative:page;mso-width-relative:page;mso-wrap-distance-left:0;mso-wrap-distance-right:0;position:absolute;visibility:visible;z-index:-251656192" from="2.9pt,10.95pt" to="465.2pt,11.05pt" fillcolor="white" stroked="t" strokecolor="gray">
                <v:stroke joinstyle="miter"/>
              </v:line>
            </w:pict>
          </mc:Fallback>
        </mc:AlternateContent>
      </w:r>
    </w:p>
    <w:p>
      <w:pPr>
        <w:spacing w:after="0" w:line="392" w:lineRule="exact"/>
        <w:rPr>
          <w:color w:val="auto"/>
          <w:sz w:val="20"/>
          <w:szCs w:val="20"/>
        </w:rPr>
      </w:pPr>
    </w:p>
    <w:p>
      <w:pPr>
        <w:spacing w:after="0"/>
        <w:rPr>
          <w:color w:val="auto"/>
          <w:sz w:val="20"/>
          <w:szCs w:val="20"/>
        </w:rPr>
      </w:pPr>
      <w:r>
        <w:rPr>
          <w:rFonts w:ascii="Calibri" w:eastAsia="Calibri" w:hAnsi="Calibri" w:cs="Calibri"/>
          <w:b/>
          <w:bCs/>
          <w:color w:val="auto"/>
          <w:sz w:val="20"/>
          <w:szCs w:val="20"/>
        </w:rPr>
        <w:t>Carrier Objective:</w:t>
      </w:r>
    </w:p>
    <w:p>
      <w:pPr>
        <w:spacing w:after="0" w:line="42" w:lineRule="exact"/>
        <w:rPr>
          <w:color w:val="auto"/>
          <w:sz w:val="20"/>
          <w:szCs w:val="20"/>
        </w:rPr>
      </w:pPr>
    </w:p>
    <w:p>
      <w:pPr>
        <w:numPr>
          <w:ilvl w:val="0"/>
          <w:numId w:val="0"/>
        </w:numPr>
        <w:tabs>
          <w:tab w:val="left" w:pos="540"/>
        </w:tabs>
        <w:spacing w:after="0"/>
        <w:ind w:left="540" w:firstLine="0"/>
        <w:rPr>
          <w:rFonts w:ascii="Arial" w:eastAsia="Arial" w:hAnsi="Arial" w:cs="Arial"/>
          <w:color w:val="auto"/>
          <w:sz w:val="20"/>
          <w:szCs w:val="20"/>
        </w:rPr>
      </w:pPr>
    </w:p>
    <w:p>
      <w:pPr>
        <w:pStyle w:val="ListParagraph"/>
        <w:numPr>
          <w:ilvl w:val="0"/>
          <w:numId w:val="2"/>
        </w:numPr>
        <w:tabs>
          <w:tab w:val="left" w:pos="540"/>
        </w:tabs>
        <w:spacing w:after="0"/>
        <w:rPr>
          <w:rFonts w:ascii="Arial" w:eastAsia="Arial" w:hAnsi="Arial" w:cs="Arial"/>
          <w:color w:val="auto"/>
          <w:sz w:val="20"/>
          <w:szCs w:val="20"/>
        </w:rPr>
      </w:pPr>
      <w:r>
        <w:rPr>
          <w:rFonts w:ascii="Arial" w:eastAsia="Arial" w:hAnsi="Arial" w:cs="Arial"/>
          <w:color w:val="auto"/>
          <w:sz w:val="20"/>
          <w:szCs w:val="20"/>
          <w:lang w:val="en-US"/>
        </w:rPr>
        <w:t xml:space="preserve">    </w:t>
      </w:r>
      <w:r>
        <w:rPr>
          <w:rFonts w:ascii="Arial" w:eastAsia="Arial" w:hAnsi="Arial" w:cs="Arial"/>
          <w:color w:val="auto"/>
          <w:sz w:val="20"/>
          <w:szCs w:val="20"/>
        </w:rPr>
        <w:t>To</w:t>
      </w:r>
      <w:r>
        <w:rPr>
          <w:rFonts w:eastAsia="Arial" w:hAnsi="Arial" w:cs="Arial"/>
          <w:color w:val="auto"/>
          <w:sz w:val="20"/>
          <w:szCs w:val="20"/>
          <w:lang w:val="en-US"/>
        </w:rPr>
        <w:t xml:space="preserve"> </w:t>
      </w:r>
      <w:r>
        <w:rPr>
          <w:rFonts w:ascii="Arial" w:eastAsia="Arial" w:hAnsi="Arial" w:cs="Arial"/>
          <w:color w:val="auto"/>
          <w:sz w:val="20"/>
          <w:szCs w:val="20"/>
        </w:rPr>
        <w:t xml:space="preserve"> seek a place in an ever-growing organization and contribute in the development of the </w:t>
      </w:r>
    </w:p>
    <w:p>
      <w:pPr>
        <w:numPr>
          <w:ilvl w:val="0"/>
          <w:numId w:val="0"/>
        </w:numPr>
        <w:tabs>
          <w:tab w:val="left" w:pos="540"/>
        </w:tabs>
        <w:spacing w:after="0"/>
        <w:rPr>
          <w:rFonts w:ascii="Arial" w:eastAsia="Arial" w:hAnsi="Arial" w:cs="Arial"/>
          <w:color w:val="auto"/>
          <w:sz w:val="20"/>
          <w:szCs w:val="20"/>
        </w:rPr>
      </w:pPr>
      <w:r>
        <w:rPr>
          <w:rFonts w:ascii="Arial" w:eastAsia="Arial" w:hAnsi="Arial" w:cs="Arial"/>
          <w:color w:val="auto"/>
          <w:sz w:val="20"/>
          <w:szCs w:val="20"/>
          <w:lang w:val="en-US"/>
        </w:rPr>
        <w:t xml:space="preserve">               </w:t>
      </w:r>
      <w:r>
        <w:rPr>
          <w:rFonts w:ascii="Arial" w:eastAsia="Arial" w:hAnsi="Arial" w:cs="Arial"/>
          <w:color w:val="auto"/>
          <w:sz w:val="20"/>
          <w:szCs w:val="20"/>
        </w:rPr>
        <w:t>organization.</w:t>
      </w:r>
    </w:p>
    <w:p>
      <w:pPr>
        <w:spacing w:after="0" w:line="20" w:lineRule="exact"/>
        <w:rPr>
          <w:color w:val="auto"/>
          <w:sz w:val="20"/>
          <w:szCs w:val="20"/>
        </w:rPr>
      </w:pPr>
      <w:r>
        <w:rPr>
          <w:color w:val="auto"/>
          <w:sz w:val="20"/>
          <w:szCs w:val="20"/>
        </w:rPr>
        <mc:AlternateContent>
          <mc:Choice Requires="wps">
            <w:drawing>
              <wp:anchor distT="0" distB="0" distL="0" distR="0" simplePos="0" relativeHeight="251668480" behindDoc="1" locked="0" layoutInCell="1" allowOverlap="1">
                <wp:simplePos x="0" y="0"/>
                <wp:positionH relativeFrom="column">
                  <wp:posOffset>-17780</wp:posOffset>
                </wp:positionH>
                <wp:positionV relativeFrom="paragraph">
                  <wp:posOffset>211454</wp:posOffset>
                </wp:positionV>
                <wp:extent cx="5972810" cy="192405"/>
                <wp:effectExtent l="0" t="0" r="0" b="0"/>
                <wp:wrapNone/>
                <wp:docPr id="1028" name="Shape 3"/>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972810" cy="192405"/>
                        </a:xfrm>
                        <a:prstGeom prst="rect">
                          <a:avLst/>
                        </a:prstGeom>
                        <a:solidFill>
                          <a:srgbClr val="bfbfbf"/>
                        </a:solidFill>
                      </wps:spPr>
                      <wps:bodyPr>
                        <a:prstTxWarp prst="textNoShape">
                          <a:avLst/>
                        </a:prstTxWarp>
                      </wps:bodyPr>
                    </wps:wsp>
                  </a:graphicData>
                </a:graphic>
              </wp:anchor>
            </w:drawing>
          </mc:Choice>
          <mc:Fallback>
            <w:pict>
              <v:rect id="_x0000_s1027" style="width:470.3pt;height:15.15pt;margin-top:16.65pt;margin-left:-1.4pt;mso-height-relative:page;mso-width-relative:page;mso-wrap-distance-left:0;mso-wrap-distance-right:0;position:absolute;visibility:visible;z-index:-251655168" fillcolor="#bfbfbf" stroked="f"/>
            </w:pict>
          </mc:Fallback>
        </mc:AlternateContent>
      </w:r>
    </w:p>
    <w:p>
      <w:pPr>
        <w:spacing w:after="0" w:line="308" w:lineRule="exact"/>
        <w:rPr>
          <w:color w:val="auto"/>
          <w:sz w:val="20"/>
          <w:szCs w:val="20"/>
        </w:rPr>
      </w:pPr>
    </w:p>
    <w:p>
      <w:pPr>
        <w:spacing w:after="0"/>
        <w:rPr>
          <w:rFonts w:ascii="Arial" w:eastAsia="Arial" w:hAnsi="Arial" w:cs="Arial"/>
          <w:color w:val="auto"/>
          <w:sz w:val="20"/>
          <w:szCs w:val="20"/>
        </w:rPr>
      </w:pPr>
      <w:r>
        <w:rPr>
          <w:rFonts w:ascii="Calibri" w:eastAsia="Calibri" w:hAnsi="Calibri" w:cs="Calibri"/>
          <w:b/>
          <w:bCs/>
          <w:color w:val="auto"/>
          <w:sz w:val="20"/>
          <w:szCs w:val="20"/>
        </w:rPr>
        <w:t>Professional Summar</w:t>
      </w:r>
    </w:p>
    <w:p>
      <w:pPr>
        <w:pStyle w:val="ListParagraph"/>
        <w:numPr>
          <w:ilvl w:val="0"/>
          <w:numId w:val="0"/>
        </w:numPr>
        <w:spacing w:after="0"/>
        <w:ind w:left="720" w:firstLine="0"/>
        <w:rPr>
          <w:rFonts w:ascii="Arial" w:eastAsia="Arial" w:hAnsi="Arial" w:cs="Arial"/>
          <w:color w:val="auto"/>
          <w:sz w:val="20"/>
          <w:szCs w:val="20"/>
          <w:lang w:val="en-US"/>
        </w:rPr>
      </w:pPr>
    </w:p>
    <w:p>
      <w:pPr>
        <w:pStyle w:val="ListParagraph"/>
        <w:numPr>
          <w:ilvl w:val="0"/>
          <w:numId w:val="9"/>
        </w:numPr>
        <w:spacing w:after="0"/>
        <w:rPr>
          <w:rFonts w:ascii="Arial" w:eastAsia="Arial" w:hAnsi="Arial" w:cs="Arial"/>
          <w:color w:val="auto"/>
          <w:sz w:val="20"/>
          <w:szCs w:val="20"/>
        </w:rPr>
      </w:pPr>
      <w:r>
        <w:rPr>
          <w:rFonts w:ascii="Arial" w:eastAsia="Arial" w:hAnsi="Arial" w:cs="Arial"/>
          <w:color w:val="auto"/>
          <w:sz w:val="20"/>
          <w:szCs w:val="20"/>
          <w:lang w:val="en-US"/>
        </w:rPr>
        <w:t>Ov</w:t>
      </w:r>
      <w:r>
        <w:rPr>
          <w:rFonts w:ascii="Arial" w:eastAsia="Arial" w:hAnsi="Arial" w:cs="Arial"/>
          <w:color w:val="auto"/>
          <w:sz w:val="20"/>
          <w:szCs w:val="20"/>
        </w:rPr>
        <w:t>erall 2 years of experience in the development of Web &amp; Enterprise applications using C#,</w:t>
      </w:r>
    </w:p>
    <w:p>
      <w:pPr>
        <w:pStyle w:val="ListParagraph"/>
        <w:numPr>
          <w:ilvl w:val="0"/>
          <w:numId w:val="0"/>
        </w:numPr>
        <w:spacing w:after="0"/>
        <w:ind w:left="720" w:firstLine="0"/>
        <w:rPr>
          <w:rFonts w:ascii="Arial" w:eastAsia="Arial" w:hAnsi="Arial" w:cs="Arial"/>
          <w:color w:val="auto"/>
          <w:sz w:val="20"/>
          <w:szCs w:val="20"/>
        </w:rPr>
      </w:pPr>
      <w:r>
        <w:rPr>
          <w:rFonts w:ascii="Arial" w:eastAsia="Arial" w:hAnsi="Arial" w:cs="Arial"/>
          <w:color w:val="auto"/>
          <w:sz w:val="20"/>
          <w:szCs w:val="20"/>
        </w:rPr>
        <w:t xml:space="preserve"> ASP.NET, MVC</w:t>
      </w:r>
      <w:r>
        <w:rPr>
          <w:rFonts w:ascii="Arial" w:eastAsia="Arial" w:hAnsi="Arial" w:cs="Arial"/>
          <w:color w:val="auto"/>
          <w:sz w:val="20"/>
          <w:szCs w:val="20"/>
          <w:lang w:val="en-US"/>
        </w:rPr>
        <w:t>4</w:t>
      </w:r>
      <w:r>
        <w:rPr>
          <w:rFonts w:ascii="Arial" w:eastAsia="Arial" w:hAnsi="Arial" w:cs="Arial"/>
          <w:color w:val="auto"/>
          <w:sz w:val="20"/>
          <w:szCs w:val="20"/>
        </w:rPr>
        <w:t xml:space="preserve"> Working with Softaid Computers from </w:t>
      </w:r>
      <w:r>
        <w:rPr>
          <w:rFonts w:ascii="Arial" w:eastAsia="Arial" w:hAnsi="Arial" w:cs="Arial"/>
          <w:color w:val="auto"/>
          <w:sz w:val="20"/>
          <w:szCs w:val="20"/>
          <w:lang w:val="en-US"/>
        </w:rPr>
        <w:t>Sep 2019 to Feb 2021.</w:t>
      </w:r>
    </w:p>
    <w:p>
      <w:pPr>
        <w:numPr>
          <w:ilvl w:val="0"/>
          <w:numId w:val="0"/>
        </w:numPr>
        <w:spacing w:after="0"/>
        <w:rPr>
          <w:rFonts w:ascii="Arial" w:eastAsia="Arial" w:hAnsi="Arial" w:cs="Arial"/>
          <w:color w:val="auto"/>
          <w:sz w:val="20"/>
          <w:szCs w:val="20"/>
        </w:rPr>
      </w:pPr>
    </w:p>
    <w:p>
      <w:pPr>
        <w:pStyle w:val="ListParagraph"/>
        <w:numPr>
          <w:ilvl w:val="0"/>
          <w:numId w:val="14"/>
        </w:numPr>
        <w:spacing w:after="0" w:line="441" w:lineRule="auto"/>
        <w:ind w:right="440"/>
        <w:rPr>
          <w:color w:val="auto"/>
          <w:sz w:val="20"/>
          <w:szCs w:val="20"/>
        </w:rPr>
      </w:pPr>
      <w:r>
        <w:rPr>
          <w:rFonts w:ascii="Arial" w:eastAsia="Arial" w:hAnsi="Arial" w:cs="Arial"/>
          <w:color w:val="auto"/>
          <w:sz w:val="20"/>
          <w:szCs w:val="20"/>
        </w:rPr>
        <w:t>Hands on experience in C#, ASP.NET,  MVC</w:t>
      </w:r>
      <w:r>
        <w:rPr>
          <w:rFonts w:ascii="Arial" w:eastAsia="Arial" w:hAnsi="Arial" w:cs="Arial"/>
          <w:color w:val="auto"/>
          <w:sz w:val="20"/>
          <w:szCs w:val="20"/>
          <w:lang w:val="en-US"/>
        </w:rPr>
        <w:t xml:space="preserve">MVC4, </w:t>
      </w:r>
      <w:r>
        <w:rPr>
          <w:rFonts w:ascii="Arial" w:eastAsia="Arial" w:hAnsi="Arial" w:cs="Arial"/>
          <w:color w:val="auto"/>
          <w:sz w:val="20"/>
          <w:szCs w:val="20"/>
        </w:rPr>
        <w:t xml:space="preserve">AJAX, Web Services, Jquery, JavaScript, Bootstrap, HTML, CSS, </w:t>
      </w:r>
      <w:r>
        <w:rPr>
          <w:rFonts w:ascii="Arial" w:eastAsia="Arial" w:hAnsi="Arial" w:cs="Arial"/>
          <w:color w:val="auto"/>
          <w:sz w:val="20"/>
          <w:szCs w:val="20"/>
          <w:lang w:val="en-US"/>
        </w:rPr>
        <w:t>S</w:t>
      </w:r>
      <w:r>
        <w:rPr>
          <w:rFonts w:ascii="Arial" w:eastAsia="Arial" w:hAnsi="Arial" w:cs="Arial"/>
          <w:color w:val="auto"/>
          <w:sz w:val="20"/>
          <w:szCs w:val="20"/>
        </w:rPr>
        <w:t>QL, Linq</w:t>
      </w:r>
      <w:r>
        <w:rPr>
          <w:rFonts w:ascii="Arial" w:eastAsia="Arial" w:hAnsi="Arial" w:cs="Arial"/>
          <w:color w:val="auto"/>
          <w:sz w:val="20"/>
          <w:szCs w:val="20"/>
          <w:lang w:val="en-US"/>
        </w:rPr>
        <w:t xml:space="preserve">. </w:t>
      </w:r>
    </w:p>
    <w:p>
      <w:pPr>
        <w:spacing w:after="0" w:line="19" w:lineRule="exact"/>
        <w:rPr>
          <w:color w:val="auto"/>
          <w:sz w:val="20"/>
          <w:szCs w:val="20"/>
        </w:rPr>
      </w:pPr>
    </w:p>
    <w:p>
      <w:pPr>
        <w:pStyle w:val="ListParagraph"/>
        <w:numPr>
          <w:ilvl w:val="0"/>
          <w:numId w:val="1"/>
        </w:numPr>
        <w:spacing w:after="0" w:line="441" w:lineRule="auto"/>
        <w:ind w:right="3660"/>
        <w:rPr>
          <w:rFonts w:ascii="Arial" w:eastAsia="Arial" w:hAnsi="Arial" w:cs="Arial"/>
          <w:color w:val="auto"/>
          <w:sz w:val="20"/>
          <w:szCs w:val="20"/>
        </w:rPr>
      </w:pPr>
      <w:r>
        <w:rPr>
          <w:rFonts w:ascii="Arial" w:eastAsia="Arial" w:hAnsi="Arial" w:cs="Arial"/>
          <w:color w:val="auto"/>
          <w:sz w:val="20"/>
          <w:szCs w:val="20"/>
        </w:rPr>
        <w:t>Knowledge of Crystal reports</w:t>
      </w:r>
      <w:r>
        <w:rPr>
          <w:rFonts w:ascii="Arial" w:eastAsia="Arial" w:hAnsi="Arial" w:cs="Arial"/>
          <w:color w:val="auto"/>
          <w:sz w:val="20"/>
          <w:szCs w:val="20"/>
          <w:lang w:val="en-US"/>
        </w:rPr>
        <w:t xml:space="preserve">. </w:t>
      </w:r>
    </w:p>
    <w:p>
      <w:pPr>
        <w:pStyle w:val="ListParagraph"/>
        <w:numPr>
          <w:ilvl w:val="0"/>
          <w:numId w:val="10"/>
        </w:numPr>
        <w:spacing w:after="0" w:line="441" w:lineRule="auto"/>
        <w:ind w:right="3660"/>
        <w:rPr>
          <w:color w:val="auto"/>
          <w:sz w:val="20"/>
          <w:szCs w:val="20"/>
        </w:rPr>
      </w:pPr>
      <w:r>
        <w:rPr>
          <w:rFonts w:ascii="Arial" w:eastAsia="Arial" w:hAnsi="Arial" w:cs="Arial"/>
          <w:color w:val="auto"/>
          <w:sz w:val="20"/>
          <w:szCs w:val="20"/>
        </w:rPr>
        <w:t>Object Oriented Programming Language .</w:t>
      </w:r>
    </w:p>
    <w:p>
      <w:pPr>
        <w:spacing w:after="0" w:line="9" w:lineRule="exact"/>
        <w:rPr>
          <w:color w:val="auto"/>
          <w:sz w:val="20"/>
          <w:szCs w:val="20"/>
        </w:rPr>
      </w:pPr>
    </w:p>
    <w:p>
      <w:pPr>
        <w:pStyle w:val="ListParagraph"/>
        <w:numPr>
          <w:ilvl w:val="0"/>
          <w:numId w:val="13"/>
        </w:numPr>
        <w:spacing w:after="0"/>
        <w:rPr>
          <w:color w:val="auto"/>
          <w:sz w:val="20"/>
          <w:szCs w:val="20"/>
        </w:rPr>
      </w:pPr>
      <w:r>
        <w:rPr>
          <w:rFonts w:ascii="Arial" w:eastAsia="Arial" w:hAnsi="Arial" w:cs="Arial"/>
          <w:color w:val="auto"/>
          <w:sz w:val="20"/>
          <w:szCs w:val="20"/>
        </w:rPr>
        <w:t>Cohesive team worker, having analytical, problem solving and interpersonal skills.</w:t>
      </w:r>
    </w:p>
    <w:p>
      <w:pPr>
        <w:spacing w:after="0" w:line="20" w:lineRule="exact"/>
        <w:rPr>
          <w:color w:val="auto"/>
          <w:sz w:val="20"/>
          <w:szCs w:val="20"/>
        </w:rPr>
      </w:pPr>
      <w:r>
        <w:rPr>
          <w:color w:val="auto"/>
          <w:sz w:val="20"/>
          <w:szCs w:val="20"/>
        </w:rPr>
        <mc:AlternateContent>
          <mc:Choice Requires="wps">
            <w:drawing>
              <wp:anchor distT="0" distB="0" distL="0" distR="0" simplePos="0" relativeHeight="251669504" behindDoc="1" locked="0" layoutInCell="1" allowOverlap="1">
                <wp:simplePos x="0" y="0"/>
                <wp:positionH relativeFrom="column">
                  <wp:posOffset>-13334</wp:posOffset>
                </wp:positionH>
                <wp:positionV relativeFrom="paragraph">
                  <wp:posOffset>127635</wp:posOffset>
                </wp:positionV>
                <wp:extent cx="5977775" cy="196587"/>
                <wp:effectExtent l="0" t="0" r="0" b="0"/>
                <wp:wrapNone/>
                <wp:docPr id="1029" name="Shape 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977775" cy="196587"/>
                        </a:xfrm>
                        <a:prstGeom prst="rect">
                          <a:avLst/>
                        </a:prstGeom>
                        <a:solidFill>
                          <a:srgbClr val="bfbfbf"/>
                        </a:solidFill>
                      </wps:spPr>
                      <wps:bodyPr>
                        <a:prstTxWarp prst="textNoShape">
                          <a:avLst/>
                        </a:prstTxWarp>
                      </wps:bodyPr>
                    </wps:wsp>
                  </a:graphicData>
                </a:graphic>
              </wp:anchor>
            </w:drawing>
          </mc:Choice>
          <mc:Fallback>
            <w:pict>
              <v:rect id="_x0000_s1028" style="width:470.69pt;height:15.48pt;margin-top:10.05pt;margin-left:-1.05pt;mso-height-relative:page;mso-width-relative:page;mso-wrap-distance-left:0;mso-wrap-distance-right:0;position:absolute;visibility:visible;z-index:-251654144" fillcolor="#bfbfbf" stroked="f"/>
            </w:pict>
          </mc:Fallback>
        </mc:AlternateContent>
      </w:r>
    </w:p>
    <w:p>
      <w:pPr>
        <w:spacing w:after="0" w:line="195" w:lineRule="exact"/>
        <w:rPr>
          <w:color w:val="auto"/>
          <w:sz w:val="20"/>
          <w:szCs w:val="20"/>
        </w:rPr>
      </w:pPr>
    </w:p>
    <w:p>
      <w:pPr>
        <w:spacing w:after="0"/>
        <w:rPr>
          <w:color w:val="auto"/>
          <w:sz w:val="20"/>
          <w:szCs w:val="20"/>
        </w:rPr>
      </w:pPr>
      <w:r>
        <w:rPr>
          <w:rFonts w:ascii="Calibri" w:eastAsia="Calibri" w:hAnsi="Calibri" w:cs="Calibri"/>
          <w:b/>
          <w:bCs/>
          <w:color w:val="auto"/>
          <w:sz w:val="20"/>
          <w:szCs w:val="20"/>
        </w:rPr>
        <w:t>Technical skillset:</w:t>
      </w:r>
    </w:p>
    <w:p>
      <w:pPr>
        <w:spacing w:after="0" w:line="248" w:lineRule="exact"/>
        <w:rPr>
          <w:color w:val="auto"/>
          <w:sz w:val="20"/>
          <w:szCs w:val="20"/>
        </w:rPr>
      </w:pPr>
    </w:p>
    <w:p>
      <w:pPr>
        <w:tabs>
          <w:tab w:val="left" w:pos="2860"/>
        </w:tabs>
        <w:spacing w:after="0"/>
        <w:ind w:left="540"/>
        <w:rPr>
          <w:color w:val="auto"/>
          <w:sz w:val="20"/>
          <w:szCs w:val="20"/>
        </w:rPr>
      </w:pPr>
      <w:r>
        <w:rPr>
          <w:rFonts w:ascii="Arial" w:eastAsia="Arial" w:hAnsi="Arial" w:cs="Arial"/>
          <w:b/>
          <w:bCs/>
          <w:color w:val="auto"/>
          <w:sz w:val="20"/>
          <w:szCs w:val="20"/>
        </w:rPr>
        <w:t>Operating Systems</w:t>
      </w:r>
      <w:r>
        <w:rPr>
          <w:color w:val="auto"/>
          <w:sz w:val="20"/>
          <w:szCs w:val="20"/>
        </w:rPr>
        <w:tab/>
      </w:r>
      <w:r>
        <w:rPr>
          <w:rFonts w:ascii="Arial" w:eastAsia="Arial" w:hAnsi="Arial" w:cs="Arial"/>
          <w:color w:val="auto"/>
          <w:sz w:val="20"/>
          <w:szCs w:val="20"/>
        </w:rPr>
        <w:t>: Windows - 7/8/1</w:t>
      </w:r>
      <w:r>
        <w:rPr>
          <w:rFonts w:ascii="Arial" w:eastAsia="Arial" w:hAnsi="Arial" w:cs="Arial"/>
          <w:color w:val="auto"/>
          <w:sz w:val="20"/>
          <w:szCs w:val="20"/>
          <w:lang w:val="en-US"/>
        </w:rPr>
        <w:t>0.</w:t>
      </w:r>
    </w:p>
    <w:p>
      <w:pPr>
        <w:spacing w:after="0" w:line="182" w:lineRule="exact"/>
        <w:rPr>
          <w:color w:val="auto"/>
          <w:sz w:val="20"/>
          <w:szCs w:val="20"/>
        </w:rPr>
      </w:pPr>
    </w:p>
    <w:p>
      <w:pPr>
        <w:tabs>
          <w:tab w:val="left" w:pos="2860"/>
        </w:tabs>
        <w:spacing w:after="0"/>
        <w:ind w:left="540"/>
        <w:rPr>
          <w:color w:val="auto"/>
          <w:sz w:val="20"/>
          <w:szCs w:val="20"/>
        </w:rPr>
      </w:pPr>
      <w:r>
        <w:rPr>
          <w:rFonts w:ascii="Arial" w:eastAsia="Arial" w:hAnsi="Arial" w:cs="Arial"/>
          <w:b/>
          <w:bCs/>
          <w:color w:val="auto"/>
          <w:sz w:val="20"/>
          <w:szCs w:val="20"/>
        </w:rPr>
        <w:t>Programming Languages</w:t>
      </w:r>
      <w:r>
        <w:rPr>
          <w:b/>
          <w:bCs/>
          <w:color w:val="auto"/>
          <w:sz w:val="20"/>
          <w:szCs w:val="20"/>
        </w:rPr>
        <w:tab/>
      </w:r>
      <w:r>
        <w:rPr>
          <w:rFonts w:ascii="Arial" w:eastAsia="Arial" w:hAnsi="Arial" w:cs="Arial"/>
          <w:color w:val="auto"/>
          <w:sz w:val="20"/>
          <w:szCs w:val="20"/>
        </w:rPr>
        <w:t>: C,C++,C#</w:t>
      </w:r>
      <w:r>
        <w:rPr>
          <w:rFonts w:ascii="Arial" w:eastAsia="Arial" w:hAnsi="Arial" w:cs="Arial"/>
          <w:color w:val="auto"/>
          <w:sz w:val="20"/>
          <w:szCs w:val="20"/>
          <w:lang w:val="en-US"/>
        </w:rPr>
        <w:t>.</w:t>
      </w:r>
    </w:p>
    <w:p>
      <w:pPr>
        <w:spacing w:after="0" w:line="184" w:lineRule="exact"/>
        <w:rPr>
          <w:color w:val="auto"/>
          <w:sz w:val="20"/>
          <w:szCs w:val="20"/>
        </w:rPr>
      </w:pPr>
    </w:p>
    <w:p>
      <w:pPr>
        <w:tabs>
          <w:tab w:val="left" w:pos="2860"/>
        </w:tabs>
        <w:spacing w:after="0"/>
        <w:ind w:left="540"/>
        <w:rPr>
          <w:color w:val="auto"/>
          <w:sz w:val="20"/>
          <w:szCs w:val="20"/>
        </w:rPr>
      </w:pPr>
      <w:r>
        <w:rPr>
          <w:rFonts w:ascii="Arial" w:eastAsia="Arial" w:hAnsi="Arial" w:cs="Arial"/>
          <w:b/>
          <w:bCs/>
          <w:color w:val="auto"/>
          <w:sz w:val="20"/>
          <w:szCs w:val="20"/>
        </w:rPr>
        <w:t>Databases</w:t>
      </w:r>
      <w:r>
        <w:rPr>
          <w:color w:val="auto"/>
          <w:sz w:val="20"/>
          <w:szCs w:val="20"/>
        </w:rPr>
        <w:tab/>
      </w:r>
      <w:r>
        <w:rPr>
          <w:rFonts w:ascii="Arial" w:eastAsia="Arial" w:hAnsi="Arial" w:cs="Arial"/>
          <w:color w:val="auto"/>
          <w:sz w:val="20"/>
          <w:szCs w:val="20"/>
        </w:rPr>
        <w:t>: SQL Server - 2008/1</w:t>
      </w:r>
      <w:r>
        <w:rPr>
          <w:rFonts w:ascii="Arial" w:eastAsia="Arial" w:hAnsi="Arial" w:cs="Arial"/>
          <w:color w:val="auto"/>
          <w:sz w:val="20"/>
          <w:szCs w:val="20"/>
          <w:lang w:val="en-US"/>
        </w:rPr>
        <w:t>7</w:t>
      </w:r>
    </w:p>
    <w:p>
      <w:pPr>
        <w:spacing w:after="0" w:line="182" w:lineRule="exact"/>
        <w:rPr>
          <w:color w:val="auto"/>
          <w:sz w:val="20"/>
          <w:szCs w:val="20"/>
        </w:rPr>
      </w:pPr>
    </w:p>
    <w:p>
      <w:pPr>
        <w:tabs>
          <w:tab w:val="left" w:pos="2860"/>
        </w:tabs>
        <w:spacing w:after="0"/>
        <w:ind w:left="540"/>
        <w:rPr>
          <w:color w:val="auto"/>
          <w:sz w:val="20"/>
          <w:szCs w:val="20"/>
        </w:rPr>
      </w:pPr>
      <w:r>
        <w:rPr>
          <w:rFonts w:ascii="Arial" w:eastAsia="Arial" w:hAnsi="Arial" w:cs="Arial"/>
          <w:b/>
          <w:bCs/>
          <w:color w:val="auto"/>
          <w:sz w:val="20"/>
          <w:szCs w:val="20"/>
        </w:rPr>
        <w:t>Web Technologies</w:t>
      </w:r>
      <w:r>
        <w:rPr>
          <w:color w:val="auto"/>
          <w:sz w:val="20"/>
          <w:szCs w:val="20"/>
        </w:rPr>
        <w:tab/>
      </w:r>
      <w:r>
        <w:rPr>
          <w:rFonts w:ascii="Arial" w:eastAsia="Arial" w:hAnsi="Arial" w:cs="Arial"/>
          <w:color w:val="auto"/>
          <w:sz w:val="20"/>
          <w:szCs w:val="20"/>
        </w:rPr>
        <w:t>: ASP.Net</w:t>
      </w:r>
      <w:r>
        <w:rPr>
          <w:rFonts w:eastAsia="Arial" w:hAnsi="Arial" w:cs="Arial"/>
          <w:color w:val="auto"/>
          <w:sz w:val="20"/>
          <w:szCs w:val="20"/>
          <w:lang w:val="en-US"/>
        </w:rPr>
        <w:t xml:space="preserve"> MVC4</w:t>
      </w:r>
      <w:r>
        <w:rPr>
          <w:rFonts w:ascii="Arial" w:eastAsia="Arial" w:hAnsi="Arial" w:cs="Arial"/>
          <w:color w:val="auto"/>
          <w:sz w:val="20"/>
          <w:szCs w:val="20"/>
        </w:rPr>
        <w:t>,Bootstrap,CSS,HTML/HTML5,JavaScript, Jquery</w:t>
      </w:r>
      <w:r>
        <w:rPr>
          <w:rFonts w:ascii="Arial" w:eastAsia="Arial" w:hAnsi="Arial" w:cs="Arial"/>
          <w:color w:val="auto"/>
          <w:sz w:val="20"/>
          <w:szCs w:val="20"/>
          <w:lang w:val="en-US"/>
        </w:rPr>
        <w:t xml:space="preserve">. </w:t>
      </w:r>
    </w:p>
    <w:p>
      <w:pPr>
        <w:spacing w:after="0" w:line="184" w:lineRule="exact"/>
        <w:rPr>
          <w:color w:val="auto"/>
          <w:sz w:val="20"/>
          <w:szCs w:val="20"/>
        </w:rPr>
      </w:pPr>
    </w:p>
    <w:p>
      <w:pPr>
        <w:tabs>
          <w:tab w:val="left" w:pos="2860"/>
        </w:tabs>
        <w:spacing w:after="0"/>
        <w:ind w:left="540"/>
        <w:rPr>
          <w:color w:val="auto"/>
          <w:sz w:val="20"/>
          <w:szCs w:val="20"/>
        </w:rPr>
      </w:pPr>
      <w:r>
        <w:rPr>
          <w:rFonts w:ascii="Arial" w:eastAsia="Arial" w:hAnsi="Arial" w:cs="Arial"/>
          <w:b/>
          <w:bCs/>
          <w:color w:val="auto"/>
          <w:sz w:val="20"/>
          <w:szCs w:val="20"/>
        </w:rPr>
        <w:t>Web/Application Server</w:t>
      </w:r>
      <w:r>
        <w:rPr>
          <w:color w:val="auto"/>
          <w:sz w:val="20"/>
          <w:szCs w:val="20"/>
        </w:rPr>
        <w:tab/>
      </w:r>
      <w:r>
        <w:rPr>
          <w:rFonts w:ascii="Arial" w:eastAsia="Arial" w:hAnsi="Arial" w:cs="Arial"/>
          <w:color w:val="auto"/>
          <w:sz w:val="20"/>
          <w:szCs w:val="20"/>
        </w:rPr>
        <w:t>: IIS - 6.0/7.0/7.5</w:t>
      </w:r>
    </w:p>
    <w:p>
      <w:pPr>
        <w:spacing w:after="0" w:line="182" w:lineRule="exact"/>
        <w:rPr>
          <w:color w:val="auto"/>
          <w:sz w:val="20"/>
          <w:szCs w:val="20"/>
        </w:rPr>
      </w:pPr>
    </w:p>
    <w:p>
      <w:pPr>
        <w:tabs>
          <w:tab w:val="left" w:pos="2860"/>
        </w:tabs>
        <w:spacing w:after="0"/>
        <w:ind w:left="540"/>
        <w:rPr>
          <w:color w:val="auto"/>
          <w:sz w:val="20"/>
          <w:szCs w:val="20"/>
        </w:rPr>
      </w:pPr>
      <w:r>
        <w:rPr>
          <w:rFonts w:ascii="Arial" w:eastAsia="Arial" w:hAnsi="Arial" w:cs="Arial"/>
          <w:b/>
          <w:bCs/>
          <w:color w:val="auto"/>
          <w:sz w:val="20"/>
          <w:szCs w:val="20"/>
        </w:rPr>
        <w:t>Frameworks</w:t>
      </w:r>
      <w:r>
        <w:rPr>
          <w:color w:val="auto"/>
          <w:sz w:val="20"/>
          <w:szCs w:val="20"/>
        </w:rPr>
        <w:tab/>
      </w:r>
      <w:r>
        <w:rPr>
          <w:rFonts w:ascii="Arial" w:eastAsia="Arial" w:hAnsi="Arial" w:cs="Arial"/>
          <w:color w:val="auto"/>
          <w:sz w:val="20"/>
          <w:szCs w:val="20"/>
        </w:rPr>
        <w:t>:.Net -3.5/4/4.5, Entity Framework</w:t>
      </w:r>
    </w:p>
    <w:p>
      <w:pPr>
        <w:spacing w:after="0" w:line="20" w:lineRule="exact"/>
        <w:rPr>
          <w:color w:val="auto"/>
          <w:sz w:val="20"/>
          <w:szCs w:val="20"/>
        </w:rPr>
      </w:pPr>
      <w:r>
        <w:rPr>
          <w:color w:val="auto"/>
          <w:sz w:val="20"/>
          <w:szCs w:val="20"/>
        </w:rPr>
        <mc:AlternateContent>
          <mc:Choice Requires="wps">
            <w:drawing>
              <wp:anchor distT="0" distB="0" distL="0" distR="0" simplePos="0" relativeHeight="251670528" behindDoc="1" locked="0" layoutInCell="1" allowOverlap="1">
                <wp:simplePos x="0" y="0"/>
                <wp:positionH relativeFrom="column">
                  <wp:posOffset>-75300</wp:posOffset>
                </wp:positionH>
                <wp:positionV relativeFrom="paragraph">
                  <wp:posOffset>179705</wp:posOffset>
                </wp:positionV>
                <wp:extent cx="6059991" cy="206156"/>
                <wp:effectExtent l="0" t="0" r="0" b="0"/>
                <wp:wrapNone/>
                <wp:docPr id="1030" name="Shape 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059991" cy="206156"/>
                        </a:xfrm>
                        <a:prstGeom prst="rect">
                          <a:avLst/>
                        </a:prstGeom>
                        <a:solidFill>
                          <a:srgbClr val="bfbfbf"/>
                        </a:solidFill>
                      </wps:spPr>
                      <wps:bodyPr>
                        <a:prstTxWarp prst="textNoShape">
                          <a:avLst/>
                        </a:prstTxWarp>
                      </wps:bodyPr>
                    </wps:wsp>
                  </a:graphicData>
                </a:graphic>
              </wp:anchor>
            </w:drawing>
          </mc:Choice>
          <mc:Fallback>
            <w:pict>
              <v:rect id="_x0000_s1029" style="width:477.16pt;height:16.23pt;margin-top:14.15pt;margin-left:-5.93pt;mso-height-relative:page;mso-width-relative:page;mso-wrap-distance-left:0;mso-wrap-distance-right:0;position:absolute;visibility:visible;z-index:-251653120" fillcolor="#bfbfbf" stroked="f"/>
            </w:pict>
          </mc:Fallback>
        </mc:AlternateContent>
      </w:r>
    </w:p>
    <w:p>
      <w:pPr>
        <w:spacing w:after="0" w:line="257" w:lineRule="exact"/>
        <w:rPr>
          <w:color w:val="auto"/>
          <w:sz w:val="20"/>
          <w:szCs w:val="20"/>
        </w:rPr>
      </w:pPr>
    </w:p>
    <w:p>
      <w:pPr>
        <w:spacing w:after="0"/>
        <w:rPr>
          <w:color w:val="auto"/>
          <w:sz w:val="20"/>
          <w:szCs w:val="20"/>
        </w:rPr>
      </w:pPr>
      <w:r>
        <w:rPr>
          <w:rFonts w:ascii="Calibri" w:eastAsia="Calibri" w:hAnsi="Calibri" w:cs="Calibri"/>
          <w:b/>
          <w:bCs/>
          <w:color w:val="auto"/>
          <w:sz w:val="20"/>
          <w:szCs w:val="20"/>
        </w:rPr>
        <w:t>Professional Experience Details</w:t>
      </w:r>
    </w:p>
    <w:p>
      <w:pPr>
        <w:numPr>
          <w:ilvl w:val="0"/>
          <w:numId w:val="0"/>
        </w:numPr>
        <w:tabs>
          <w:tab w:val="left" w:pos="720"/>
        </w:tabs>
        <w:spacing w:after="0" w:line="181" w:lineRule="auto"/>
        <w:ind w:right="280"/>
        <w:rPr>
          <w:rFonts w:ascii="Arial" w:eastAsia="Arial" w:hAnsi="Arial" w:cs="Arial"/>
          <w:b/>
          <w:bCs/>
          <w:color w:val="auto"/>
          <w:sz w:val="20"/>
          <w:szCs w:val="20"/>
          <w:lang w:val="en-US"/>
        </w:rPr>
      </w:pPr>
    </w:p>
    <w:p>
      <w:pPr>
        <w:pStyle w:val="ListParagraph"/>
        <w:tabs>
          <w:tab w:val="left" w:pos="660"/>
        </w:tabs>
        <w:spacing w:before="0" w:after="0" w:line="237" w:lineRule="auto"/>
        <w:ind w:left="1021" w:right="3867" w:hanging="780"/>
        <w:jc w:val="left"/>
        <w:rPr>
          <w:rFonts w:hint="default"/>
          <w:b/>
          <w:color w:val="404040"/>
          <w:sz w:val="20"/>
          <w:szCs w:val="20"/>
          <w:lang w:val="en-US"/>
        </w:rPr>
      </w:pPr>
      <w:r>
        <w:rPr>
          <w:rFonts w:hint="default"/>
          <w:b/>
          <w:color w:val="404040"/>
          <w:sz w:val="20"/>
          <w:szCs w:val="20"/>
          <w:lang w:val="en-US"/>
        </w:rPr>
        <w:t xml:space="preserve"> </w:t>
      </w:r>
    </w:p>
    <w:p>
      <w:pPr>
        <w:pStyle w:val="ListParagraph"/>
        <w:tabs>
          <w:tab w:val="left" w:pos="660"/>
        </w:tabs>
        <w:spacing w:before="0" w:after="0" w:line="237" w:lineRule="auto"/>
        <w:ind w:left="1021" w:right="3867" w:hanging="780"/>
        <w:jc w:val="left"/>
        <w:rPr>
          <w:rFonts w:hint="default"/>
          <w:b/>
          <w:color w:val="404040"/>
          <w:sz w:val="20"/>
          <w:szCs w:val="20"/>
        </w:rPr>
      </w:pPr>
      <w:r>
        <w:rPr>
          <w:rFonts w:hint="default"/>
          <w:b/>
          <w:color w:val="404040"/>
          <w:sz w:val="20"/>
          <w:szCs w:val="20"/>
          <w:lang w:val="en-US"/>
        </w:rPr>
        <w:t xml:space="preserve"> 1) </w:t>
      </w:r>
      <w:r>
        <w:rPr>
          <w:rFonts w:hint="default"/>
          <w:b/>
          <w:color w:val="404040"/>
          <w:sz w:val="20"/>
          <w:szCs w:val="20"/>
        </w:rPr>
        <w:t xml:space="preserve">As a Project Intern at </w:t>
      </w:r>
      <w:r>
        <w:rPr>
          <w:rFonts w:hint="default"/>
          <w:b/>
          <w:color w:val="404040"/>
          <w:sz w:val="20"/>
          <w:szCs w:val="20"/>
          <w:lang w:val="en-US"/>
        </w:rPr>
        <w:t>5s Innovations</w:t>
      </w:r>
      <w:r>
        <w:rPr>
          <w:rFonts w:hint="default"/>
          <w:b/>
          <w:color w:val="404040"/>
          <w:sz w:val="20"/>
          <w:szCs w:val="20"/>
        </w:rPr>
        <w:t xml:space="preserve"> (</w:t>
      </w:r>
      <w:r>
        <w:rPr>
          <w:rFonts w:hint="default"/>
          <w:b/>
          <w:color w:val="404040"/>
          <w:sz w:val="20"/>
          <w:szCs w:val="20"/>
          <w:lang w:val="en-US"/>
        </w:rPr>
        <w:t xml:space="preserve">Pune) </w:t>
      </w:r>
      <w:r>
        <w:rPr>
          <w:rFonts w:hint="default"/>
          <w:b/>
          <w:color w:val="404040"/>
          <w:sz w:val="20"/>
          <w:szCs w:val="20"/>
        </w:rPr>
        <w:t xml:space="preserve">(From </w:t>
      </w:r>
      <w:r>
        <w:rPr>
          <w:rFonts w:hint="default"/>
          <w:b/>
          <w:color w:val="404040"/>
          <w:sz w:val="20"/>
          <w:szCs w:val="20"/>
          <w:lang w:val="en-US"/>
        </w:rPr>
        <w:t xml:space="preserve">5 Jan 2019 </w:t>
      </w:r>
      <w:r>
        <w:rPr>
          <w:rFonts w:hint="default"/>
          <w:b/>
          <w:color w:val="404040"/>
          <w:sz w:val="20"/>
          <w:szCs w:val="20"/>
        </w:rPr>
        <w:t xml:space="preserve">to 31 </w:t>
      </w:r>
      <w:r>
        <w:rPr>
          <w:rFonts w:hint="default"/>
          <w:b/>
          <w:color w:val="404040"/>
          <w:sz w:val="20"/>
          <w:szCs w:val="20"/>
          <w:lang w:val="en-US"/>
        </w:rPr>
        <w:t xml:space="preserve">May 2019) </w:t>
      </w:r>
    </w:p>
    <w:p>
      <w:pPr>
        <w:pStyle w:val="BodyText"/>
        <w:spacing w:before="4"/>
        <w:rPr>
          <w:rFonts w:hint="default"/>
          <w:b/>
          <w:color w:val="404040"/>
          <w:sz w:val="20"/>
          <w:szCs w:val="20"/>
        </w:rPr>
      </w:pPr>
    </w:p>
    <w:p>
      <w:pPr>
        <w:tabs>
          <w:tab w:val="left" w:pos="660"/>
        </w:tabs>
        <w:spacing w:before="0" w:after="0" w:line="237" w:lineRule="auto"/>
        <w:ind w:right="3867"/>
        <w:jc w:val="left"/>
        <w:rPr>
          <w:rFonts w:hint="default"/>
          <w:b/>
          <w:color w:val="404040"/>
          <w:sz w:val="20"/>
          <w:szCs w:val="20"/>
        </w:rPr>
      </w:pPr>
      <w:r>
        <w:rPr>
          <w:rFonts w:hint="default"/>
          <w:b/>
          <w:color w:val="404040"/>
          <w:sz w:val="20"/>
          <w:szCs w:val="20"/>
          <w:lang w:val="en-US"/>
        </w:rPr>
        <w:t xml:space="preserve">  P</w:t>
      </w:r>
      <w:r>
        <w:rPr>
          <w:rFonts w:hint="default"/>
          <w:b/>
          <w:color w:val="404040"/>
          <w:sz w:val="20"/>
          <w:szCs w:val="20"/>
        </w:rPr>
        <w:t>roject</w:t>
      </w:r>
      <w:r>
        <w:rPr>
          <w:rFonts w:hint="default"/>
          <w:b/>
          <w:color w:val="404040"/>
          <w:sz w:val="20"/>
          <w:szCs w:val="20"/>
          <w:lang w:val="en-US"/>
        </w:rPr>
        <w:t>1) :ERP Based Software For Tooling System</w:t>
      </w:r>
    </w:p>
    <w:p>
      <w:pPr>
        <w:pStyle w:val="ListParagraph"/>
        <w:tabs>
          <w:tab w:val="left" w:pos="660"/>
        </w:tabs>
        <w:spacing w:before="0" w:after="0" w:line="237" w:lineRule="auto"/>
        <w:ind w:left="1021" w:right="3867" w:hanging="780"/>
        <w:jc w:val="left"/>
        <w:rPr>
          <w:rFonts w:hint="default"/>
          <w:b/>
          <w:color w:val="404040"/>
          <w:sz w:val="20"/>
          <w:szCs w:val="20"/>
        </w:rPr>
      </w:pPr>
    </w:p>
    <w:p>
      <w:pPr>
        <w:pStyle w:val="BodyText"/>
        <w:spacing w:before="4"/>
        <w:ind w:left="100" w:right="231"/>
        <w:rPr>
          <w:rFonts w:hint="default"/>
          <w:b/>
          <w:color w:val="404040"/>
          <w:sz w:val="20"/>
          <w:szCs w:val="20"/>
        </w:rPr>
      </w:pPr>
      <w:r>
        <w:rPr>
          <w:rFonts w:hint="default"/>
          <w:b/>
          <w:sz w:val="20"/>
          <w:szCs w:val="20"/>
        </w:rPr>
        <w:t>Description</w:t>
      </w:r>
      <w:r>
        <w:rPr>
          <w:rFonts w:hint="default"/>
          <w:sz w:val="20"/>
          <w:szCs w:val="20"/>
        </w:rPr>
        <w:t xml:space="preserve">: It is </w:t>
      </w:r>
      <w:r>
        <w:rPr>
          <w:rFonts w:hint="default"/>
          <w:sz w:val="20"/>
          <w:szCs w:val="20"/>
          <w:lang w:val="en-US"/>
        </w:rPr>
        <w:t xml:space="preserve">windows based software which is used to manage all the business process and generating information for the concerned request.It has modules like Master, Transactions, Register, Utilities.This Software generates reports for Quotation, Purchase, Invoice, Dispatch reports. </w:t>
      </w:r>
    </w:p>
    <w:p>
      <w:pPr>
        <w:pStyle w:val="ListParagraph"/>
        <w:tabs>
          <w:tab w:val="left" w:pos="660"/>
        </w:tabs>
        <w:spacing w:before="0" w:after="0" w:line="237" w:lineRule="auto"/>
        <w:ind w:left="1021" w:right="3867" w:hanging="780"/>
        <w:jc w:val="left"/>
        <w:rPr>
          <w:rFonts w:hint="default"/>
          <w:b/>
          <w:color w:val="404040"/>
          <w:sz w:val="20"/>
          <w:szCs w:val="20"/>
        </w:rPr>
      </w:pPr>
    </w:p>
    <w:p>
      <w:pPr>
        <w:pStyle w:val="BodyText"/>
        <w:spacing w:before="1"/>
        <w:ind w:left="100"/>
        <w:rPr>
          <w:rFonts w:hint="default"/>
          <w:b/>
          <w:color w:val="404040"/>
          <w:sz w:val="20"/>
          <w:szCs w:val="20"/>
        </w:rPr>
      </w:pPr>
      <w:r>
        <w:rPr>
          <w:rFonts w:hint="default"/>
          <w:b/>
          <w:sz w:val="20"/>
          <w:szCs w:val="20"/>
        </w:rPr>
        <w:t>Frontend</w:t>
      </w:r>
      <w:r>
        <w:rPr>
          <w:rFonts w:hint="default"/>
          <w:sz w:val="20"/>
          <w:szCs w:val="20"/>
        </w:rPr>
        <w:t>: C#</w:t>
      </w:r>
      <w:r>
        <w:rPr>
          <w:rFonts w:hint="default"/>
          <w:sz w:val="20"/>
          <w:szCs w:val="20"/>
          <w:lang w:val="en-US"/>
        </w:rPr>
        <w:t>.Net.</w:t>
      </w:r>
    </w:p>
    <w:p>
      <w:pPr>
        <w:spacing w:before="2"/>
        <w:ind w:left="100" w:right="0" w:firstLine="0"/>
        <w:jc w:val="left"/>
        <w:rPr>
          <w:rFonts w:hint="default"/>
          <w:b/>
          <w:color w:val="404040"/>
          <w:sz w:val="20"/>
          <w:szCs w:val="20"/>
        </w:rPr>
      </w:pPr>
      <w:r>
        <w:rPr>
          <w:rFonts w:hint="default"/>
          <w:b/>
          <w:sz w:val="20"/>
          <w:szCs w:val="20"/>
        </w:rPr>
        <w:t>Backend</w:t>
      </w:r>
      <w:r>
        <w:rPr>
          <w:rFonts w:hint="default"/>
          <w:sz w:val="20"/>
          <w:szCs w:val="20"/>
        </w:rPr>
        <w:t>: Sql-Server20</w:t>
      </w:r>
      <w:r>
        <w:rPr>
          <w:rFonts w:hint="default"/>
          <w:sz w:val="20"/>
          <w:szCs w:val="20"/>
          <w:lang w:val="en-US"/>
        </w:rPr>
        <w:t xml:space="preserve">08. </w:t>
      </w:r>
    </w:p>
    <w:p>
      <w:pPr>
        <w:pStyle w:val="BodyText"/>
        <w:spacing w:before="4" w:line="237" w:lineRule="auto"/>
        <w:ind w:left="100" w:right="987"/>
        <w:rPr>
          <w:rFonts w:hint="default"/>
          <w:b/>
          <w:color w:val="404040"/>
          <w:sz w:val="20"/>
          <w:szCs w:val="20"/>
          <w:lang w:val="en-US"/>
        </w:rPr>
      </w:pPr>
      <w:r>
        <w:rPr>
          <w:rFonts w:hint="default"/>
          <w:b/>
          <w:sz w:val="20"/>
          <w:szCs w:val="20"/>
        </w:rPr>
        <w:t xml:space="preserve">Responsibilities </w:t>
      </w:r>
      <w:r>
        <w:rPr>
          <w:rFonts w:hint="default"/>
          <w:sz w:val="20"/>
          <w:szCs w:val="20"/>
        </w:rPr>
        <w:t xml:space="preserve">: </w:t>
      </w:r>
      <w:r>
        <w:rPr>
          <w:rFonts w:hint="default"/>
          <w:sz w:val="20"/>
          <w:szCs w:val="20"/>
          <w:lang w:val="en-US"/>
        </w:rPr>
        <w:t>UI designing of proposed system,Developing the code as per the requirements, Writing UI/Buisiness validations, R</w:t>
      </w:r>
      <w:r>
        <w:rPr>
          <w:rFonts w:hint="default"/>
          <w:sz w:val="20"/>
          <w:szCs w:val="20"/>
        </w:rPr>
        <w:t>eport Development</w:t>
      </w:r>
      <w:r>
        <w:rPr>
          <w:rFonts w:hint="default"/>
          <w:sz w:val="20"/>
          <w:szCs w:val="20"/>
          <w:lang w:val="en-US"/>
        </w:rPr>
        <w:t>.</w:t>
      </w:r>
    </w:p>
    <w:p>
      <w:pPr>
        <w:pStyle w:val="BodyText"/>
        <w:spacing w:before="4" w:line="237" w:lineRule="auto"/>
        <w:ind w:left="100" w:right="987"/>
        <w:rPr>
          <w:rFonts w:hint="default"/>
          <w:b/>
          <w:color w:val="404040"/>
          <w:sz w:val="20"/>
          <w:szCs w:val="20"/>
        </w:rPr>
      </w:pPr>
      <w:r>
        <w:rPr>
          <w:rFonts w:hint="default"/>
          <w:b/>
          <w:color w:val="404040"/>
          <w:sz w:val="20"/>
          <w:szCs w:val="20"/>
          <w:lang w:val="en-US"/>
        </w:rPr>
        <w:t xml:space="preserve">  2) </w:t>
      </w:r>
      <w:r>
        <w:rPr>
          <w:rFonts w:hint="default"/>
          <w:b/>
          <w:color w:val="404040"/>
          <w:sz w:val="20"/>
          <w:szCs w:val="20"/>
        </w:rPr>
        <w:t xml:space="preserve">As a Software Developer at </w:t>
      </w:r>
      <w:r>
        <w:rPr>
          <w:rFonts w:hint="default"/>
          <w:b/>
          <w:color w:val="404040"/>
          <w:sz w:val="20"/>
          <w:szCs w:val="20"/>
          <w:u w:val="none" w:color="404040"/>
        </w:rPr>
        <w:t>SOFTAID</w:t>
      </w:r>
      <w:r>
        <w:rPr>
          <w:rFonts w:hint="default"/>
          <w:b/>
          <w:color w:val="404040"/>
          <w:sz w:val="20"/>
          <w:szCs w:val="20"/>
          <w:u w:val="none" w:color="404040"/>
          <w:lang w:val="en-US"/>
        </w:rPr>
        <w:t xml:space="preserve"> C</w:t>
      </w:r>
      <w:r>
        <w:rPr>
          <w:rFonts w:hint="default"/>
          <w:b/>
          <w:color w:val="404040"/>
          <w:sz w:val="20"/>
          <w:szCs w:val="20"/>
          <w:u w:val="none" w:color="404040"/>
        </w:rPr>
        <w:t>OMPUTERS</w:t>
      </w:r>
      <w:r>
        <w:rPr>
          <w:rFonts w:hint="default"/>
          <w:b/>
          <w:color w:val="404040"/>
          <w:sz w:val="20"/>
          <w:szCs w:val="20"/>
        </w:rPr>
        <w:t>,</w:t>
      </w:r>
    </w:p>
    <w:p>
      <w:pPr>
        <w:pStyle w:val="BodyText"/>
        <w:spacing w:before="4" w:line="237" w:lineRule="auto"/>
        <w:ind w:left="100" w:right="987"/>
        <w:rPr>
          <w:rFonts w:ascii="Arial" w:eastAsia="Arial" w:hAnsi="Arial" w:cs="Arial"/>
          <w:color w:val="auto"/>
          <w:sz w:val="20"/>
          <w:szCs w:val="20"/>
        </w:rPr>
      </w:pPr>
      <w:r>
        <w:rPr>
          <w:rFonts w:hint="default"/>
          <w:b/>
          <w:color w:val="404040"/>
          <w:sz w:val="20"/>
          <w:szCs w:val="20"/>
          <w:lang w:val="en-US"/>
        </w:rPr>
        <w:t xml:space="preserve">                  J</w:t>
      </w:r>
      <w:r>
        <w:rPr>
          <w:rFonts w:hint="default"/>
          <w:b/>
          <w:color w:val="404040"/>
          <w:sz w:val="20"/>
          <w:szCs w:val="20"/>
        </w:rPr>
        <w:t xml:space="preserve">ALGAON (From </w:t>
      </w:r>
      <w:r>
        <w:rPr>
          <w:rFonts w:hint="default"/>
          <w:b/>
          <w:color w:val="404040"/>
          <w:sz w:val="20"/>
          <w:szCs w:val="20"/>
          <w:lang w:val="en-US"/>
        </w:rPr>
        <w:t>Sep -2</w:t>
      </w:r>
      <w:r>
        <w:rPr>
          <w:rFonts w:hint="default"/>
          <w:b/>
          <w:color w:val="404040"/>
          <w:sz w:val="20"/>
          <w:szCs w:val="20"/>
        </w:rPr>
        <w:t>01</w:t>
      </w:r>
      <w:r>
        <w:rPr>
          <w:rFonts w:hint="default"/>
          <w:b/>
          <w:color w:val="404040"/>
          <w:sz w:val="20"/>
          <w:szCs w:val="20"/>
          <w:lang w:val="en-US"/>
        </w:rPr>
        <w:t xml:space="preserve">9 to </w:t>
      </w:r>
      <w:r>
        <w:rPr>
          <w:rFonts w:hint="default"/>
          <w:b/>
          <w:color w:val="404040"/>
          <w:sz w:val="20"/>
          <w:szCs w:val="20"/>
        </w:rPr>
        <w:t xml:space="preserve"> </w:t>
      </w:r>
      <w:r>
        <w:rPr>
          <w:rFonts w:hint="default"/>
          <w:b/>
          <w:color w:val="404040"/>
          <w:sz w:val="20"/>
          <w:szCs w:val="20"/>
          <w:lang w:val="en-US"/>
        </w:rPr>
        <w:t xml:space="preserve">Feb 2021) </w:t>
      </w:r>
    </w:p>
    <w:p>
      <w:pPr>
        <w:pStyle w:val="BodyText"/>
        <w:spacing w:before="1"/>
        <w:rPr>
          <w:rFonts w:ascii="Arial" w:eastAsia="Arial" w:hAnsi="Arial" w:cs="Arial"/>
          <w:color w:val="auto"/>
          <w:sz w:val="20"/>
          <w:szCs w:val="20"/>
        </w:rPr>
      </w:pPr>
      <w:r>
        <w:rPr>
          <w:rFonts w:ascii="Arial" w:eastAsia="Arial" w:hAnsi="Arial" w:cs="Arial"/>
          <w:color w:val="auto"/>
          <w:sz w:val="20"/>
          <w:szCs w:val="20"/>
          <w:lang w:val="en-US"/>
        </w:rPr>
        <w:t xml:space="preserve">  </w:t>
      </w:r>
    </w:p>
    <w:p>
      <w:pPr>
        <w:spacing w:before="0"/>
        <w:ind w:right="0"/>
        <w:jc w:val="left"/>
        <w:rPr>
          <w:rFonts w:ascii="Arial" w:eastAsia="Arial" w:hAnsi="Arial" w:cs="Arial"/>
          <w:color w:val="auto"/>
          <w:sz w:val="20"/>
          <w:szCs w:val="20"/>
        </w:rPr>
      </w:pPr>
      <w:r>
        <w:rPr>
          <w:rFonts w:hint="default"/>
          <w:b/>
          <w:color w:val="404040"/>
          <w:sz w:val="20"/>
          <w:szCs w:val="20"/>
          <w:lang w:val="en-US"/>
        </w:rPr>
        <w:t xml:space="preserve">  </w:t>
      </w:r>
      <w:r>
        <w:rPr>
          <w:rFonts w:hint="default"/>
          <w:b/>
          <w:color w:val="404040"/>
          <w:sz w:val="20"/>
          <w:szCs w:val="20"/>
        </w:rPr>
        <w:t xml:space="preserve">Project: </w:t>
      </w:r>
      <w:r>
        <w:rPr>
          <w:rFonts w:hint="default"/>
          <w:b/>
          <w:color w:val="404040"/>
          <w:sz w:val="20"/>
          <w:szCs w:val="20"/>
          <w:lang w:val="en-US"/>
        </w:rPr>
        <w:t>2</w:t>
      </w:r>
      <w:r>
        <w:rPr>
          <w:rFonts w:hint="default"/>
          <w:b/>
          <w:color w:val="404040"/>
          <w:sz w:val="20"/>
          <w:szCs w:val="20"/>
        </w:rPr>
        <w:t>) SoftCore (</w:t>
      </w:r>
      <w:r>
        <w:rPr>
          <w:rFonts w:hint="default"/>
          <w:b/>
          <w:color w:val="404040"/>
          <w:sz w:val="20"/>
          <w:szCs w:val="20"/>
          <w:lang w:val="en-US"/>
        </w:rPr>
        <w:t>T</w:t>
      </w:r>
      <w:r>
        <w:rPr>
          <w:rFonts w:hint="default"/>
          <w:b/>
          <w:color w:val="404040"/>
          <w:sz w:val="20"/>
          <w:szCs w:val="20"/>
        </w:rPr>
        <w:t>he Core Banking Solution)</w:t>
      </w:r>
    </w:p>
    <w:p>
      <w:pPr>
        <w:pStyle w:val="BodyText"/>
        <w:spacing w:before="4"/>
        <w:ind w:left="100" w:right="231"/>
        <w:rPr>
          <w:rFonts w:hint="default"/>
          <w:b/>
          <w:sz w:val="20"/>
          <w:szCs w:val="20"/>
        </w:rPr>
      </w:pPr>
    </w:p>
    <w:p>
      <w:pPr>
        <w:pStyle w:val="BodyText"/>
        <w:spacing w:before="4"/>
        <w:ind w:left="100" w:right="231"/>
        <w:rPr>
          <w:rFonts w:ascii="Arial" w:eastAsia="Arial" w:hAnsi="Arial" w:cs="Arial"/>
          <w:color w:val="auto"/>
          <w:sz w:val="20"/>
          <w:szCs w:val="20"/>
        </w:rPr>
      </w:pPr>
      <w:r>
        <w:rPr>
          <w:rFonts w:hint="default"/>
          <w:b/>
          <w:sz w:val="20"/>
          <w:szCs w:val="20"/>
        </w:rPr>
        <w:t>Description</w:t>
      </w:r>
      <w:r>
        <w:rPr>
          <w:rFonts w:hint="default"/>
          <w:sz w:val="20"/>
          <w:szCs w:val="20"/>
        </w:rPr>
        <w:t>: It is full web based software for automating full banking operations. The software has sections for savings bank, Current Account, Fixed deposit, Term Deposits, Bills, Loans, and DD etc. Interbranch Transaction are done. This system generates reports Daily Cashier Scroll, Daily Cash Book, Daily Entry Register daily Journal Register, Daily Cash Summary, Posted Interest Reports, defaulter Lists, Ledger Reports (Borrowers, RBI Reports, Depositors),General Ledger Balances (Summary, Detailed),Account Balances (Monthly),Trial Balance, Profit &amp; Loss A/c, Balance Sheet, Consolidated Balance sheet, profit &amp; loss , Trial balance and other consolidated reports.</w:t>
      </w:r>
    </w:p>
    <w:p>
      <w:pPr>
        <w:pStyle w:val="BodyText"/>
        <w:spacing w:line="242" w:lineRule="auto"/>
        <w:ind w:left="100" w:right="556"/>
        <w:rPr>
          <w:rFonts w:ascii="Arial" w:eastAsia="Arial" w:hAnsi="Arial" w:cs="Arial"/>
          <w:color w:val="auto"/>
          <w:sz w:val="20"/>
          <w:szCs w:val="20"/>
        </w:rPr>
      </w:pPr>
      <w:r>
        <w:rPr>
          <w:rFonts w:hint="default"/>
          <w:sz w:val="20"/>
          <w:szCs w:val="20"/>
        </w:rPr>
        <w:t>It is a true browser based core banking system with centralized Application and Database hosting in either in-premise datacenter or on cloud. It has strong user security module.</w:t>
      </w:r>
    </w:p>
    <w:p>
      <w:pPr>
        <w:pStyle w:val="BodyText"/>
        <w:spacing w:before="3"/>
        <w:rPr>
          <w:rFonts w:ascii="Arial" w:eastAsia="Arial" w:hAnsi="Arial" w:cs="Arial"/>
          <w:color w:val="auto"/>
          <w:sz w:val="20"/>
          <w:szCs w:val="20"/>
        </w:rPr>
      </w:pPr>
    </w:p>
    <w:p>
      <w:pPr>
        <w:pStyle w:val="BodyText"/>
        <w:spacing w:before="1"/>
        <w:ind w:left="100"/>
        <w:rPr>
          <w:rFonts w:ascii="Arial" w:eastAsia="Arial" w:hAnsi="Arial" w:cs="Arial"/>
          <w:color w:val="auto"/>
          <w:sz w:val="20"/>
          <w:szCs w:val="20"/>
        </w:rPr>
      </w:pPr>
      <w:r>
        <w:rPr>
          <w:rFonts w:hint="default"/>
          <w:b/>
          <w:sz w:val="20"/>
          <w:szCs w:val="20"/>
        </w:rPr>
        <w:t>Frontend</w:t>
      </w:r>
      <w:r>
        <w:rPr>
          <w:rFonts w:hint="default"/>
          <w:sz w:val="20"/>
          <w:szCs w:val="20"/>
        </w:rPr>
        <w:t>: Asp.net4.5- MVC4.0, C#</w:t>
      </w:r>
      <w:r>
        <w:rPr>
          <w:rFonts w:hint="default"/>
          <w:sz w:val="20"/>
          <w:szCs w:val="20"/>
          <w:lang w:val="en-US"/>
        </w:rPr>
        <w:t>,</w:t>
      </w:r>
      <w:r>
        <w:rPr>
          <w:rFonts w:hint="default"/>
          <w:sz w:val="20"/>
          <w:szCs w:val="20"/>
        </w:rPr>
        <w:t>JavaScript, Jquery, Css.</w:t>
      </w:r>
    </w:p>
    <w:p>
      <w:pPr>
        <w:spacing w:before="2"/>
        <w:ind w:left="100" w:right="0" w:firstLine="0"/>
        <w:jc w:val="left"/>
        <w:rPr>
          <w:rFonts w:ascii="Arial" w:eastAsia="Arial" w:hAnsi="Arial" w:cs="Arial"/>
          <w:color w:val="auto"/>
          <w:sz w:val="20"/>
          <w:szCs w:val="20"/>
        </w:rPr>
      </w:pPr>
      <w:r>
        <w:rPr>
          <w:rFonts w:hint="default"/>
          <w:b/>
          <w:sz w:val="20"/>
          <w:szCs w:val="20"/>
        </w:rPr>
        <w:t>Backend</w:t>
      </w:r>
      <w:r>
        <w:rPr>
          <w:rFonts w:hint="default"/>
          <w:sz w:val="20"/>
          <w:szCs w:val="20"/>
        </w:rPr>
        <w:t>: Sql-Server201</w:t>
      </w:r>
      <w:r>
        <w:rPr>
          <w:rFonts w:hint="default"/>
          <w:sz w:val="20"/>
          <w:szCs w:val="20"/>
          <w:lang w:val="en-US"/>
        </w:rPr>
        <w:t>7</w:t>
      </w:r>
    </w:p>
    <w:p>
      <w:pPr>
        <w:pStyle w:val="BodyText"/>
        <w:spacing w:before="4" w:line="237" w:lineRule="auto"/>
        <w:ind w:left="100" w:right="987"/>
        <w:rPr>
          <w:color w:val="auto"/>
          <w:sz w:val="20"/>
          <w:szCs w:val="20"/>
        </w:rPr>
      </w:pPr>
      <w:r>
        <w:rPr>
          <w:rFonts w:hint="default"/>
          <w:b/>
          <w:sz w:val="20"/>
          <w:szCs w:val="20"/>
        </w:rPr>
        <w:t xml:space="preserve">Responsibilities </w:t>
      </w:r>
      <w:r>
        <w:rPr>
          <w:rFonts w:hint="default"/>
          <w:sz w:val="20"/>
          <w:szCs w:val="20"/>
        </w:rPr>
        <w:t xml:space="preserve">: </w:t>
      </w:r>
      <w:r>
        <w:rPr>
          <w:rFonts w:hint="default"/>
          <w:sz w:val="20"/>
          <w:szCs w:val="20"/>
          <w:lang w:val="en-US"/>
        </w:rPr>
        <w:t>UI designing of proposed system,Developing the code as per the requirements, Writing UI/Buisiness validations, R</w:t>
      </w:r>
      <w:r>
        <w:rPr>
          <w:rFonts w:hint="default"/>
          <w:sz w:val="20"/>
          <w:szCs w:val="20"/>
        </w:rPr>
        <w:t>eport Development</w:t>
      </w:r>
      <w:r>
        <w:rPr>
          <w:rFonts w:hint="default"/>
          <w:sz w:val="20"/>
          <w:szCs w:val="20"/>
          <w:lang w:val="en-US"/>
        </w:rPr>
        <w:t>.</w:t>
      </w:r>
    </w:p>
    <w:p>
      <w:pPr>
        <w:numPr>
          <w:ilvl w:val="0"/>
          <w:numId w:val="0"/>
        </w:numPr>
        <w:spacing w:before="4" w:line="237" w:lineRule="auto"/>
        <w:ind w:right="987"/>
        <w:rPr>
          <w:color w:val="auto"/>
          <w:sz w:val="20"/>
          <w:szCs w:val="20"/>
        </w:rPr>
      </w:pPr>
    </w:p>
    <w:p>
      <w:pPr>
        <w:rPr>
          <w:sz w:val="20"/>
          <w:szCs w:val="20"/>
        </w:rPr>
        <w:sectPr>
          <w:pgSz w:w="12240" w:h="15840" w:orient="portrait"/>
          <w:pgMar w:top="1440" w:right="1000" w:bottom="1440" w:left="1440" w:header="0" w:footer="0" w:gutter="0"/>
          <w:cols w:num="1" w:space="720" w:equalWidth="0">
            <w:col w:w="9800"/>
          </w:cols>
        </w:sectPr>
      </w:pPr>
    </w:p>
    <w:p>
      <w:pPr>
        <w:spacing w:after="0" w:line="76" w:lineRule="exact"/>
        <w:rPr>
          <w:color w:val="auto"/>
          <w:sz w:val="20"/>
          <w:szCs w:val="20"/>
        </w:rPr>
      </w:pPr>
    </w:p>
    <w:p>
      <w:pPr>
        <w:spacing w:after="0" w:line="76" w:lineRule="exact"/>
        <w:rPr>
          <w:color w:val="auto"/>
          <w:sz w:val="20"/>
          <w:szCs w:val="20"/>
        </w:rPr>
      </w:pPr>
    </w:p>
    <w:p>
      <w:pPr>
        <w:spacing w:after="0" w:line="76" w:lineRule="exact"/>
        <w:rPr>
          <w:color w:val="auto"/>
          <w:sz w:val="20"/>
          <w:szCs w:val="20"/>
        </w:rPr>
      </w:pPr>
    </w:p>
    <w:p>
      <w:pPr>
        <w:spacing w:after="0"/>
        <w:rPr>
          <w:rFonts w:ascii="Calibri" w:eastAsia="Calibri" w:hAnsi="Calibri" w:cs="Calibri"/>
          <w:b/>
          <w:bCs/>
          <w:color w:val="auto"/>
          <w:sz w:val="20"/>
          <w:szCs w:val="20"/>
        </w:rPr>
      </w:pPr>
      <w:r>
        <w:rPr>
          <w:rFonts w:ascii="Calibri" w:eastAsia="Calibri" w:hAnsi="Calibri" w:cs="Calibri"/>
          <w:b/>
          <w:bCs/>
          <w:color w:val="auto"/>
          <w:sz w:val="20"/>
          <w:szCs w:val="20"/>
          <w:lang w:val="en-US"/>
        </w:rPr>
        <w:t xml:space="preserve"> </w:t>
      </w:r>
    </w:p>
    <w:p>
      <w:pPr>
        <w:spacing w:after="0"/>
        <w:rPr>
          <w:rFonts w:ascii="Calibri" w:eastAsia="Calibri" w:hAnsi="Calibri" w:cs="Calibri"/>
          <w:b/>
          <w:bCs/>
          <w:color w:val="auto"/>
          <w:sz w:val="20"/>
          <w:szCs w:val="20"/>
        </w:rPr>
      </w:pPr>
    </w:p>
    <w:p>
      <w:pPr>
        <w:spacing w:after="0"/>
        <w:rPr>
          <w:color w:val="auto"/>
          <w:sz w:val="20"/>
          <w:szCs w:val="20"/>
        </w:rPr>
      </w:pPr>
      <w:r>
        <w:rPr>
          <w:rFonts w:ascii="Calibri" w:eastAsia="Calibri" w:hAnsi="Calibri" w:cs="Calibri"/>
          <w:b/>
          <w:bCs/>
          <w:color w:val="auto"/>
          <w:sz w:val="20"/>
          <w:szCs w:val="20"/>
        </w:rPr>
        <w:t>Educational Qualifications:</w:t>
      </w:r>
    </w:p>
    <w:p>
      <w:pPr>
        <w:spacing w:after="0" w:line="265" w:lineRule="exact"/>
        <w:rPr>
          <w:color w:val="auto"/>
          <w:sz w:val="20"/>
          <w:szCs w:val="20"/>
        </w:rPr>
      </w:pPr>
    </w:p>
    <w:tbl>
      <w:tblPr>
        <w:tblInd w:w="370" w:type="dxa"/>
        <w:tblLayout w:type="fixed"/>
        <w:tblCellMar>
          <w:top w:w="0" w:type="dxa"/>
          <w:left w:w="0" w:type="dxa"/>
          <w:bottom w:w="0" w:type="dxa"/>
          <w:right w:w="0" w:type="dxa"/>
        </w:tblCellMar>
      </w:tblPr>
      <w:tblGrid>
        <w:gridCol w:w="2080"/>
        <w:gridCol w:w="40"/>
        <w:gridCol w:w="2900"/>
        <w:gridCol w:w="40"/>
        <w:gridCol w:w="1780"/>
        <w:gridCol w:w="40"/>
        <w:gridCol w:w="1260"/>
        <w:gridCol w:w="60"/>
        <w:gridCol w:w="1180"/>
        <w:gridCol w:w="60"/>
        <w:gridCol w:w="200"/>
      </w:tblGrid>
      <w:tr>
        <w:tblPrEx>
          <w:tblInd w:w="370" w:type="dxa"/>
          <w:tblLayout w:type="fixed"/>
          <w:tblCellMar>
            <w:top w:w="0" w:type="dxa"/>
            <w:left w:w="0" w:type="dxa"/>
            <w:bottom w:w="0" w:type="dxa"/>
            <w:right w:w="0" w:type="dxa"/>
          </w:tblCellMar>
        </w:tblPrEx>
        <w:trPr>
          <w:trHeight w:val="70"/>
        </w:trPr>
        <w:tc>
          <w:tcPr>
            <w:tcW w:w="2080" w:type="dxa"/>
            <w:vMerge w:val="restart"/>
            <w:tcBorders>
              <w:left w:val="single" w:sz="8" w:space="0" w:color="auto"/>
            </w:tcBorders>
            <w:shd w:val="clear" w:color="auto" w:fill="000000"/>
            <w:vAlign w:val="bottom"/>
          </w:tcPr>
          <w:p>
            <w:pPr>
              <w:spacing w:after="0"/>
              <w:ind w:left="120"/>
              <w:rPr>
                <w:color w:val="auto"/>
                <w:sz w:val="20"/>
                <w:szCs w:val="20"/>
              </w:rPr>
            </w:pPr>
            <w:r>
              <w:rPr>
                <w:rFonts w:ascii="Arial" w:eastAsia="Arial" w:hAnsi="Arial" w:cs="Arial"/>
                <w:b/>
                <w:bCs/>
                <w:color w:val="FFFFFF"/>
                <w:sz w:val="20"/>
                <w:szCs w:val="20"/>
              </w:rPr>
              <w:t>Degree</w:t>
            </w:r>
          </w:p>
        </w:tc>
        <w:tc>
          <w:tcPr>
            <w:tcW w:w="40" w:type="dxa"/>
            <w:shd w:val="clear" w:color="auto" w:fill="000000"/>
            <w:vAlign w:val="bottom"/>
          </w:tcPr>
          <w:p>
            <w:pPr>
              <w:spacing w:after="0"/>
              <w:rPr>
                <w:color w:val="auto"/>
                <w:sz w:val="20"/>
                <w:szCs w:val="20"/>
              </w:rPr>
            </w:pPr>
          </w:p>
        </w:tc>
        <w:tc>
          <w:tcPr>
            <w:tcW w:w="2900" w:type="dxa"/>
            <w:vMerge w:val="restart"/>
            <w:shd w:val="clear" w:color="auto" w:fill="000000"/>
            <w:vAlign w:val="bottom"/>
          </w:tcPr>
          <w:p>
            <w:pPr>
              <w:spacing w:after="0"/>
              <w:rPr>
                <w:color w:val="auto"/>
                <w:sz w:val="20"/>
                <w:szCs w:val="20"/>
              </w:rPr>
            </w:pPr>
            <w:r>
              <w:rPr>
                <w:rFonts w:ascii="Arial" w:eastAsia="Arial" w:hAnsi="Arial" w:cs="Arial"/>
                <w:b/>
                <w:bCs/>
                <w:color w:val="FFFFFF"/>
                <w:sz w:val="20"/>
                <w:szCs w:val="20"/>
              </w:rPr>
              <w:t>Name of Institute</w:t>
            </w:r>
          </w:p>
        </w:tc>
        <w:tc>
          <w:tcPr>
            <w:tcW w:w="40" w:type="dxa"/>
            <w:shd w:val="clear" w:color="auto" w:fill="000000"/>
            <w:vAlign w:val="bottom"/>
          </w:tcPr>
          <w:p>
            <w:pPr>
              <w:spacing w:after="0"/>
              <w:rPr>
                <w:color w:val="auto"/>
                <w:sz w:val="20"/>
                <w:szCs w:val="20"/>
              </w:rPr>
            </w:pPr>
          </w:p>
        </w:tc>
        <w:tc>
          <w:tcPr>
            <w:tcW w:w="1780" w:type="dxa"/>
            <w:vMerge w:val="restart"/>
            <w:shd w:val="clear" w:color="auto" w:fill="000000"/>
            <w:vAlign w:val="bottom"/>
          </w:tcPr>
          <w:p>
            <w:pPr>
              <w:spacing w:after="0"/>
              <w:rPr>
                <w:color w:val="auto"/>
                <w:sz w:val="20"/>
                <w:szCs w:val="20"/>
              </w:rPr>
            </w:pPr>
            <w:r>
              <w:rPr>
                <w:rFonts w:ascii="Arial" w:eastAsia="Arial" w:hAnsi="Arial" w:cs="Arial"/>
                <w:b/>
                <w:bCs/>
                <w:color w:val="FFFFFF"/>
                <w:sz w:val="20"/>
                <w:szCs w:val="20"/>
              </w:rPr>
              <w:t>University</w:t>
            </w:r>
          </w:p>
        </w:tc>
        <w:tc>
          <w:tcPr>
            <w:tcW w:w="40" w:type="dxa"/>
            <w:shd w:val="clear" w:color="auto" w:fill="000000"/>
            <w:vAlign w:val="bottom"/>
          </w:tcPr>
          <w:p>
            <w:pPr>
              <w:spacing w:after="0"/>
              <w:rPr>
                <w:color w:val="auto"/>
                <w:sz w:val="20"/>
                <w:szCs w:val="20"/>
              </w:rPr>
            </w:pPr>
          </w:p>
        </w:tc>
        <w:tc>
          <w:tcPr>
            <w:tcW w:w="1260" w:type="dxa"/>
            <w:vMerge w:val="restart"/>
            <w:shd w:val="clear" w:color="auto" w:fill="000000"/>
            <w:vAlign w:val="bottom"/>
          </w:tcPr>
          <w:p>
            <w:pPr>
              <w:spacing w:after="0"/>
              <w:rPr>
                <w:color w:val="auto"/>
                <w:sz w:val="20"/>
                <w:szCs w:val="20"/>
              </w:rPr>
            </w:pPr>
            <w:r>
              <w:rPr>
                <w:rFonts w:ascii="Arial" w:eastAsia="Arial" w:hAnsi="Arial" w:cs="Arial"/>
                <w:b/>
                <w:bCs/>
                <w:color w:val="FFFFFF"/>
                <w:sz w:val="20"/>
                <w:szCs w:val="20"/>
              </w:rPr>
              <w:t>Year</w:t>
            </w:r>
          </w:p>
        </w:tc>
        <w:tc>
          <w:tcPr>
            <w:tcW w:w="60" w:type="dxa"/>
            <w:shd w:val="clear" w:color="auto" w:fill="000000"/>
            <w:vAlign w:val="bottom"/>
          </w:tcPr>
          <w:p>
            <w:pPr>
              <w:spacing w:after="0"/>
              <w:rPr>
                <w:color w:val="auto"/>
                <w:sz w:val="20"/>
                <w:szCs w:val="20"/>
              </w:rPr>
            </w:pPr>
          </w:p>
        </w:tc>
        <w:tc>
          <w:tcPr>
            <w:tcW w:w="1180" w:type="dxa"/>
            <w:vMerge w:val="restart"/>
            <w:shd w:val="clear" w:color="auto" w:fill="000000"/>
            <w:vAlign w:val="bottom"/>
          </w:tcPr>
          <w:p>
            <w:pPr>
              <w:spacing w:after="0"/>
              <w:rPr>
                <w:color w:val="auto"/>
                <w:sz w:val="20"/>
                <w:szCs w:val="20"/>
              </w:rPr>
            </w:pPr>
            <w:r>
              <w:rPr>
                <w:rFonts w:ascii="Arial" w:eastAsia="Arial" w:hAnsi="Arial" w:cs="Arial"/>
                <w:b/>
                <w:bCs/>
                <w:color w:val="FFFFFF"/>
                <w:sz w:val="20"/>
                <w:szCs w:val="20"/>
              </w:rPr>
              <w:t>Percentage</w:t>
            </w:r>
          </w:p>
        </w:tc>
        <w:tc>
          <w:tcPr>
            <w:tcW w:w="60" w:type="dxa"/>
            <w:tcBorders>
              <w:right w:val="single" w:sz="8" w:space="0" w:color="auto"/>
            </w:tcBorders>
            <w:shd w:val="clear" w:color="auto" w:fill="000000"/>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204"/>
        </w:trPr>
        <w:tc>
          <w:tcPr>
            <w:tcW w:w="2080" w:type="dxa"/>
            <w:vMerge/>
            <w:tcBorders>
              <w:left w:val="single" w:sz="8" w:space="0" w:color="auto"/>
            </w:tcBorders>
            <w:shd w:val="clear" w:color="auto" w:fill="000000"/>
            <w:vAlign w:val="bottom"/>
          </w:tcPr>
          <w:p>
            <w:pPr>
              <w:spacing w:after="0"/>
              <w:rPr>
                <w:color w:val="auto"/>
                <w:sz w:val="20"/>
                <w:szCs w:val="20"/>
              </w:rPr>
            </w:pPr>
          </w:p>
        </w:tc>
        <w:tc>
          <w:tcPr>
            <w:tcW w:w="40" w:type="dxa"/>
            <w:shd w:val="clear" w:color="auto" w:fill="000000"/>
            <w:vAlign w:val="bottom"/>
          </w:tcPr>
          <w:p>
            <w:pPr>
              <w:spacing w:after="0"/>
              <w:rPr>
                <w:color w:val="auto"/>
                <w:sz w:val="20"/>
                <w:szCs w:val="20"/>
              </w:rPr>
            </w:pPr>
          </w:p>
        </w:tc>
        <w:tc>
          <w:tcPr>
            <w:tcW w:w="2900" w:type="dxa"/>
            <w:vMerge/>
            <w:shd w:val="clear" w:color="auto" w:fill="000000"/>
            <w:vAlign w:val="bottom"/>
          </w:tcPr>
          <w:p>
            <w:pPr>
              <w:spacing w:after="0"/>
              <w:rPr>
                <w:color w:val="auto"/>
                <w:sz w:val="20"/>
                <w:szCs w:val="20"/>
              </w:rPr>
            </w:pPr>
          </w:p>
        </w:tc>
        <w:tc>
          <w:tcPr>
            <w:tcW w:w="40" w:type="dxa"/>
            <w:shd w:val="clear" w:color="auto" w:fill="000000"/>
            <w:vAlign w:val="bottom"/>
          </w:tcPr>
          <w:p>
            <w:pPr>
              <w:spacing w:after="0"/>
              <w:rPr>
                <w:color w:val="auto"/>
                <w:sz w:val="20"/>
                <w:szCs w:val="20"/>
              </w:rPr>
            </w:pPr>
          </w:p>
        </w:tc>
        <w:tc>
          <w:tcPr>
            <w:tcW w:w="1780" w:type="dxa"/>
            <w:vMerge/>
            <w:shd w:val="clear" w:color="auto" w:fill="000000"/>
            <w:vAlign w:val="bottom"/>
          </w:tcPr>
          <w:p>
            <w:pPr>
              <w:spacing w:after="0"/>
              <w:rPr>
                <w:color w:val="auto"/>
                <w:sz w:val="20"/>
                <w:szCs w:val="20"/>
              </w:rPr>
            </w:pPr>
          </w:p>
        </w:tc>
        <w:tc>
          <w:tcPr>
            <w:tcW w:w="40" w:type="dxa"/>
            <w:shd w:val="clear" w:color="auto" w:fill="000000"/>
            <w:vAlign w:val="bottom"/>
          </w:tcPr>
          <w:p>
            <w:pPr>
              <w:spacing w:after="0"/>
              <w:rPr>
                <w:color w:val="auto"/>
                <w:sz w:val="20"/>
                <w:szCs w:val="20"/>
              </w:rPr>
            </w:pPr>
          </w:p>
        </w:tc>
        <w:tc>
          <w:tcPr>
            <w:tcW w:w="1260" w:type="dxa"/>
            <w:vMerge/>
            <w:shd w:val="clear" w:color="auto" w:fill="000000"/>
            <w:vAlign w:val="bottom"/>
          </w:tcPr>
          <w:p>
            <w:pPr>
              <w:spacing w:after="0"/>
              <w:rPr>
                <w:color w:val="auto"/>
                <w:sz w:val="20"/>
                <w:szCs w:val="20"/>
              </w:rPr>
            </w:pPr>
          </w:p>
        </w:tc>
        <w:tc>
          <w:tcPr>
            <w:tcW w:w="60" w:type="dxa"/>
            <w:shd w:val="clear" w:color="auto" w:fill="000000"/>
            <w:vAlign w:val="bottom"/>
          </w:tcPr>
          <w:p>
            <w:pPr>
              <w:spacing w:after="0"/>
              <w:rPr>
                <w:color w:val="auto"/>
                <w:sz w:val="20"/>
                <w:szCs w:val="20"/>
              </w:rPr>
            </w:pPr>
          </w:p>
        </w:tc>
        <w:tc>
          <w:tcPr>
            <w:tcW w:w="1180" w:type="dxa"/>
            <w:vMerge/>
            <w:shd w:val="clear" w:color="auto" w:fill="000000"/>
            <w:vAlign w:val="bottom"/>
          </w:tcPr>
          <w:p>
            <w:pPr>
              <w:spacing w:after="0"/>
              <w:rPr>
                <w:color w:val="auto"/>
                <w:sz w:val="20"/>
                <w:szCs w:val="20"/>
              </w:rPr>
            </w:pPr>
          </w:p>
        </w:tc>
        <w:tc>
          <w:tcPr>
            <w:tcW w:w="60" w:type="dxa"/>
            <w:tcBorders>
              <w:right w:val="single" w:sz="8" w:space="0" w:color="auto"/>
            </w:tcBorders>
            <w:shd w:val="clear" w:color="auto" w:fill="000000"/>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305"/>
        </w:trPr>
        <w:tc>
          <w:tcPr>
            <w:tcW w:w="2080" w:type="dxa"/>
            <w:tcBorders>
              <w:left w:val="single" w:sz="8" w:space="0" w:color="auto"/>
              <w:bottom w:val="single" w:sz="8" w:space="0" w:color="auto"/>
            </w:tcBorders>
            <w:shd w:val="clear" w:color="auto" w:fill="000000"/>
            <w:vAlign w:val="bottom"/>
          </w:tcPr>
          <w:p>
            <w:pPr>
              <w:spacing w:after="0"/>
              <w:rPr>
                <w:color w:val="auto"/>
                <w:sz w:val="20"/>
                <w:szCs w:val="20"/>
              </w:rPr>
            </w:pPr>
          </w:p>
        </w:tc>
        <w:tc>
          <w:tcPr>
            <w:tcW w:w="40" w:type="dxa"/>
            <w:tcBorders>
              <w:bottom w:val="single" w:sz="8" w:space="0" w:color="auto"/>
            </w:tcBorders>
            <w:shd w:val="clear" w:color="auto" w:fill="000000"/>
            <w:vAlign w:val="bottom"/>
          </w:tcPr>
          <w:p>
            <w:pPr>
              <w:spacing w:after="0"/>
              <w:rPr>
                <w:color w:val="auto"/>
                <w:sz w:val="20"/>
                <w:szCs w:val="20"/>
              </w:rPr>
            </w:pPr>
          </w:p>
        </w:tc>
        <w:tc>
          <w:tcPr>
            <w:tcW w:w="2900" w:type="dxa"/>
            <w:tcBorders>
              <w:bottom w:val="single" w:sz="8" w:space="0" w:color="auto"/>
            </w:tcBorders>
            <w:shd w:val="clear" w:color="auto" w:fill="000000"/>
            <w:vAlign w:val="bottom"/>
          </w:tcPr>
          <w:p>
            <w:pPr>
              <w:spacing w:after="0"/>
              <w:rPr>
                <w:color w:val="auto"/>
                <w:sz w:val="20"/>
                <w:szCs w:val="20"/>
              </w:rPr>
            </w:pPr>
          </w:p>
        </w:tc>
        <w:tc>
          <w:tcPr>
            <w:tcW w:w="40" w:type="dxa"/>
            <w:tcBorders>
              <w:bottom w:val="single" w:sz="8" w:space="0" w:color="auto"/>
            </w:tcBorders>
            <w:shd w:val="clear" w:color="auto" w:fill="000000"/>
            <w:vAlign w:val="bottom"/>
          </w:tcPr>
          <w:p>
            <w:pPr>
              <w:spacing w:after="0"/>
              <w:rPr>
                <w:color w:val="auto"/>
                <w:sz w:val="20"/>
                <w:szCs w:val="20"/>
              </w:rPr>
            </w:pPr>
          </w:p>
        </w:tc>
        <w:tc>
          <w:tcPr>
            <w:tcW w:w="1780" w:type="dxa"/>
            <w:tcBorders>
              <w:bottom w:val="single" w:sz="8" w:space="0" w:color="auto"/>
            </w:tcBorders>
            <w:shd w:val="clear" w:color="auto" w:fill="000000"/>
            <w:vAlign w:val="bottom"/>
          </w:tcPr>
          <w:p>
            <w:pPr>
              <w:spacing w:after="0"/>
              <w:rPr>
                <w:color w:val="auto"/>
                <w:sz w:val="20"/>
                <w:szCs w:val="20"/>
              </w:rPr>
            </w:pPr>
          </w:p>
        </w:tc>
        <w:tc>
          <w:tcPr>
            <w:tcW w:w="40" w:type="dxa"/>
            <w:tcBorders>
              <w:bottom w:val="single" w:sz="8" w:space="0" w:color="auto"/>
            </w:tcBorders>
            <w:shd w:val="clear" w:color="auto" w:fill="000000"/>
            <w:vAlign w:val="bottom"/>
          </w:tcPr>
          <w:p>
            <w:pPr>
              <w:spacing w:after="0"/>
              <w:rPr>
                <w:color w:val="auto"/>
                <w:sz w:val="20"/>
                <w:szCs w:val="20"/>
              </w:rPr>
            </w:pPr>
          </w:p>
        </w:tc>
        <w:tc>
          <w:tcPr>
            <w:tcW w:w="1260" w:type="dxa"/>
            <w:tcBorders>
              <w:bottom w:val="single" w:sz="8" w:space="0" w:color="auto"/>
            </w:tcBorders>
            <w:shd w:val="clear" w:color="auto" w:fill="000000"/>
            <w:vAlign w:val="bottom"/>
          </w:tcPr>
          <w:p>
            <w:pPr>
              <w:spacing w:after="0"/>
              <w:rPr>
                <w:color w:val="auto"/>
                <w:sz w:val="20"/>
                <w:szCs w:val="20"/>
              </w:rPr>
            </w:pPr>
          </w:p>
        </w:tc>
        <w:tc>
          <w:tcPr>
            <w:tcW w:w="60" w:type="dxa"/>
            <w:tcBorders>
              <w:bottom w:val="single" w:sz="8" w:space="0" w:color="auto"/>
            </w:tcBorders>
            <w:shd w:val="clear" w:color="auto" w:fill="000000"/>
            <w:vAlign w:val="bottom"/>
          </w:tcPr>
          <w:p>
            <w:pPr>
              <w:spacing w:after="0"/>
              <w:rPr>
                <w:color w:val="auto"/>
                <w:sz w:val="20"/>
                <w:szCs w:val="20"/>
              </w:rPr>
            </w:pPr>
          </w:p>
        </w:tc>
        <w:tc>
          <w:tcPr>
            <w:tcW w:w="1180" w:type="dxa"/>
            <w:tcBorders>
              <w:bottom w:val="single" w:sz="8" w:space="0" w:color="auto"/>
            </w:tcBorders>
            <w:shd w:val="clear" w:color="auto" w:fill="000000"/>
            <w:vAlign w:val="bottom"/>
          </w:tcPr>
          <w:p>
            <w:pPr>
              <w:spacing w:after="0"/>
              <w:rPr>
                <w:color w:val="auto"/>
                <w:sz w:val="20"/>
                <w:szCs w:val="20"/>
              </w:rPr>
            </w:pPr>
          </w:p>
        </w:tc>
        <w:tc>
          <w:tcPr>
            <w:tcW w:w="60" w:type="dxa"/>
            <w:tcBorders>
              <w:bottom w:val="single" w:sz="8" w:space="0" w:color="auto"/>
              <w:right w:val="single" w:sz="8" w:space="0" w:color="auto"/>
            </w:tcBorders>
            <w:shd w:val="clear" w:color="auto" w:fill="000000"/>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254"/>
        </w:trPr>
        <w:tc>
          <w:tcPr>
            <w:tcW w:w="2080" w:type="dxa"/>
            <w:tcBorders>
              <w:left w:val="single" w:sz="8" w:space="0" w:color="auto"/>
            </w:tcBorders>
            <w:vAlign w:val="bottom"/>
          </w:tcPr>
          <w:p>
            <w:pPr>
              <w:spacing w:after="0"/>
              <w:ind w:left="120"/>
              <w:rPr>
                <w:color w:val="auto"/>
                <w:sz w:val="20"/>
                <w:szCs w:val="20"/>
              </w:rPr>
            </w:pPr>
            <w:r>
              <w:rPr>
                <w:rFonts w:ascii="Arial" w:eastAsia="Arial" w:hAnsi="Arial" w:cs="Arial"/>
                <w:b/>
                <w:bCs/>
                <w:color w:val="auto"/>
                <w:sz w:val="20"/>
                <w:szCs w:val="20"/>
              </w:rPr>
              <w:t>MCA Computer</w:t>
            </w:r>
          </w:p>
        </w:tc>
        <w:tc>
          <w:tcPr>
            <w:tcW w:w="2940" w:type="dxa"/>
            <w:gridSpan w:val="2"/>
            <w:vAlign w:val="bottom"/>
          </w:tcPr>
          <w:p>
            <w:pPr>
              <w:spacing w:after="0"/>
              <w:ind w:left="40"/>
              <w:rPr>
                <w:color w:val="auto"/>
                <w:sz w:val="20"/>
                <w:szCs w:val="20"/>
              </w:rPr>
            </w:pPr>
            <w:r>
              <w:rPr>
                <w:rFonts w:ascii="Arial" w:eastAsia="Arial" w:hAnsi="Arial" w:cs="Arial"/>
                <w:color w:val="auto"/>
                <w:sz w:val="20"/>
                <w:szCs w:val="20"/>
              </w:rPr>
              <w:t>KBCNMU, Jalgaon</w:t>
            </w:r>
          </w:p>
        </w:tc>
        <w:tc>
          <w:tcPr>
            <w:tcW w:w="40" w:type="dxa"/>
            <w:vAlign w:val="bottom"/>
          </w:tcPr>
          <w:p>
            <w:pPr>
              <w:spacing w:after="0"/>
              <w:rPr>
                <w:color w:val="auto"/>
                <w:sz w:val="20"/>
                <w:szCs w:val="20"/>
              </w:rPr>
            </w:pPr>
          </w:p>
        </w:tc>
        <w:tc>
          <w:tcPr>
            <w:tcW w:w="1780" w:type="dxa"/>
            <w:vAlign w:val="bottom"/>
          </w:tcPr>
          <w:p>
            <w:pPr>
              <w:spacing w:after="0"/>
              <w:rPr>
                <w:color w:val="auto"/>
                <w:sz w:val="20"/>
                <w:szCs w:val="20"/>
              </w:rPr>
            </w:pPr>
            <w:r>
              <w:rPr>
                <w:rFonts w:ascii="Arial" w:eastAsia="Arial" w:hAnsi="Arial" w:cs="Arial"/>
                <w:color w:val="auto"/>
                <w:sz w:val="20"/>
                <w:szCs w:val="20"/>
              </w:rPr>
              <w:t>KBCNMU, Jalgaon</w:t>
            </w:r>
          </w:p>
        </w:tc>
        <w:tc>
          <w:tcPr>
            <w:tcW w:w="1300" w:type="dxa"/>
            <w:gridSpan w:val="2"/>
            <w:vAlign w:val="bottom"/>
          </w:tcPr>
          <w:p>
            <w:pPr>
              <w:spacing w:after="0"/>
              <w:ind w:left="40"/>
              <w:rPr>
                <w:color w:val="auto"/>
                <w:sz w:val="20"/>
                <w:szCs w:val="20"/>
              </w:rPr>
            </w:pPr>
            <w:r>
              <w:rPr>
                <w:rFonts w:ascii="Arial" w:eastAsia="Arial" w:hAnsi="Arial" w:cs="Arial"/>
                <w:b/>
                <w:bCs/>
                <w:color w:val="auto"/>
                <w:sz w:val="20"/>
                <w:szCs w:val="20"/>
              </w:rPr>
              <w:t>2019</w:t>
            </w:r>
          </w:p>
        </w:tc>
        <w:tc>
          <w:tcPr>
            <w:tcW w:w="60" w:type="dxa"/>
            <w:vAlign w:val="bottom"/>
          </w:tcPr>
          <w:p>
            <w:pPr>
              <w:spacing w:after="0"/>
              <w:rPr>
                <w:color w:val="auto"/>
                <w:sz w:val="20"/>
                <w:szCs w:val="20"/>
              </w:rPr>
            </w:pPr>
          </w:p>
        </w:tc>
        <w:tc>
          <w:tcPr>
            <w:tcW w:w="1180" w:type="dxa"/>
            <w:vAlign w:val="bottom"/>
          </w:tcPr>
          <w:p>
            <w:pPr>
              <w:spacing w:after="0"/>
              <w:rPr>
                <w:color w:val="auto"/>
                <w:sz w:val="20"/>
                <w:szCs w:val="20"/>
              </w:rPr>
            </w:pPr>
            <w:r>
              <w:rPr>
                <w:rFonts w:ascii="Arial" w:eastAsia="Arial" w:hAnsi="Arial" w:cs="Arial"/>
                <w:color w:val="auto"/>
                <w:sz w:val="20"/>
                <w:szCs w:val="20"/>
              </w:rPr>
              <w:t>68.7%</w:t>
            </w:r>
          </w:p>
        </w:tc>
        <w:tc>
          <w:tcPr>
            <w:tcW w:w="60" w:type="dxa"/>
            <w:tcBorders>
              <w:right w:val="single" w:sz="8" w:space="0" w:color="auto"/>
            </w:tcBorders>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312"/>
        </w:trPr>
        <w:tc>
          <w:tcPr>
            <w:tcW w:w="2080" w:type="dxa"/>
            <w:tcBorders>
              <w:left w:val="single" w:sz="8" w:space="0" w:color="auto"/>
            </w:tcBorders>
            <w:vAlign w:val="bottom"/>
          </w:tcPr>
          <w:p>
            <w:pPr>
              <w:spacing w:after="0"/>
              <w:ind w:left="120"/>
              <w:rPr>
                <w:color w:val="auto"/>
                <w:sz w:val="20"/>
                <w:szCs w:val="20"/>
              </w:rPr>
            </w:pPr>
            <w:r>
              <w:rPr>
                <w:rFonts w:ascii="Arial" w:eastAsia="Arial" w:hAnsi="Arial" w:cs="Arial"/>
                <w:b/>
                <w:bCs/>
                <w:color w:val="auto"/>
                <w:sz w:val="20"/>
                <w:szCs w:val="20"/>
              </w:rPr>
              <w:t>Science</w:t>
            </w:r>
          </w:p>
        </w:tc>
        <w:tc>
          <w:tcPr>
            <w:tcW w:w="40" w:type="dxa"/>
            <w:vAlign w:val="bottom"/>
          </w:tcPr>
          <w:p>
            <w:pPr>
              <w:spacing w:after="0"/>
              <w:rPr>
                <w:color w:val="auto"/>
                <w:sz w:val="20"/>
                <w:szCs w:val="20"/>
              </w:rPr>
            </w:pPr>
          </w:p>
        </w:tc>
        <w:tc>
          <w:tcPr>
            <w:tcW w:w="2900" w:type="dxa"/>
            <w:vAlign w:val="bottom"/>
          </w:tcPr>
          <w:p>
            <w:pPr>
              <w:spacing w:after="0"/>
              <w:rPr>
                <w:color w:val="auto"/>
                <w:sz w:val="20"/>
                <w:szCs w:val="20"/>
              </w:rPr>
            </w:pPr>
          </w:p>
        </w:tc>
        <w:tc>
          <w:tcPr>
            <w:tcW w:w="40" w:type="dxa"/>
            <w:vAlign w:val="bottom"/>
          </w:tcPr>
          <w:p>
            <w:pPr>
              <w:spacing w:after="0"/>
              <w:rPr>
                <w:color w:val="auto"/>
                <w:sz w:val="20"/>
                <w:szCs w:val="20"/>
              </w:rPr>
            </w:pPr>
          </w:p>
        </w:tc>
        <w:tc>
          <w:tcPr>
            <w:tcW w:w="1780" w:type="dxa"/>
            <w:vAlign w:val="bottom"/>
          </w:tcPr>
          <w:p>
            <w:pPr>
              <w:spacing w:after="0"/>
              <w:rPr>
                <w:color w:val="auto"/>
                <w:sz w:val="20"/>
                <w:szCs w:val="20"/>
              </w:rPr>
            </w:pPr>
          </w:p>
        </w:tc>
        <w:tc>
          <w:tcPr>
            <w:tcW w:w="40" w:type="dxa"/>
            <w:vAlign w:val="bottom"/>
          </w:tcPr>
          <w:p>
            <w:pPr>
              <w:spacing w:after="0"/>
              <w:rPr>
                <w:color w:val="auto"/>
                <w:sz w:val="20"/>
                <w:szCs w:val="20"/>
              </w:rPr>
            </w:pPr>
          </w:p>
        </w:tc>
        <w:tc>
          <w:tcPr>
            <w:tcW w:w="1260" w:type="dxa"/>
            <w:vAlign w:val="bottom"/>
          </w:tcPr>
          <w:p>
            <w:pPr>
              <w:spacing w:after="0"/>
              <w:rPr>
                <w:color w:val="auto"/>
                <w:sz w:val="20"/>
                <w:szCs w:val="20"/>
              </w:rPr>
            </w:pPr>
          </w:p>
        </w:tc>
        <w:tc>
          <w:tcPr>
            <w:tcW w:w="60" w:type="dxa"/>
            <w:vAlign w:val="bottom"/>
          </w:tcPr>
          <w:p>
            <w:pPr>
              <w:spacing w:after="0"/>
              <w:rPr>
                <w:color w:val="auto"/>
                <w:sz w:val="20"/>
                <w:szCs w:val="20"/>
              </w:rPr>
            </w:pPr>
          </w:p>
        </w:tc>
        <w:tc>
          <w:tcPr>
            <w:tcW w:w="1180" w:type="dxa"/>
            <w:vAlign w:val="bottom"/>
          </w:tcPr>
          <w:p>
            <w:pPr>
              <w:spacing w:after="0"/>
              <w:rPr>
                <w:color w:val="auto"/>
                <w:sz w:val="20"/>
                <w:szCs w:val="20"/>
              </w:rPr>
            </w:pPr>
          </w:p>
        </w:tc>
        <w:tc>
          <w:tcPr>
            <w:tcW w:w="60" w:type="dxa"/>
            <w:tcBorders>
              <w:right w:val="single" w:sz="8" w:space="0" w:color="auto"/>
            </w:tcBorders>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106"/>
        </w:trPr>
        <w:tc>
          <w:tcPr>
            <w:tcW w:w="2080" w:type="dxa"/>
            <w:tcBorders>
              <w:left w:val="single" w:sz="8" w:space="0" w:color="auto"/>
              <w:bottom w:val="single" w:sz="8" w:space="0" w:color="auto"/>
            </w:tcBorders>
            <w:vAlign w:val="bottom"/>
          </w:tcPr>
          <w:p>
            <w:pPr>
              <w:spacing w:after="0"/>
              <w:rPr>
                <w:color w:val="auto"/>
                <w:sz w:val="20"/>
                <w:szCs w:val="20"/>
              </w:rPr>
            </w:pPr>
          </w:p>
        </w:tc>
        <w:tc>
          <w:tcPr>
            <w:tcW w:w="2940" w:type="dxa"/>
            <w:gridSpan w:val="2"/>
            <w:tcBorders>
              <w:bottom w:val="single" w:sz="8" w:space="0" w:color="auto"/>
            </w:tcBorders>
            <w:vAlign w:val="bottom"/>
          </w:tcPr>
          <w:p>
            <w:pPr>
              <w:spacing w:after="0"/>
              <w:rPr>
                <w:color w:val="auto"/>
                <w:sz w:val="20"/>
                <w:szCs w:val="20"/>
              </w:rPr>
            </w:pPr>
          </w:p>
        </w:tc>
        <w:tc>
          <w:tcPr>
            <w:tcW w:w="40" w:type="dxa"/>
            <w:tcBorders>
              <w:bottom w:val="single" w:sz="8" w:space="0" w:color="auto"/>
            </w:tcBorders>
            <w:vAlign w:val="bottom"/>
          </w:tcPr>
          <w:p>
            <w:pPr>
              <w:spacing w:after="0"/>
              <w:rPr>
                <w:color w:val="auto"/>
                <w:sz w:val="20"/>
                <w:szCs w:val="20"/>
              </w:rPr>
            </w:pPr>
          </w:p>
        </w:tc>
        <w:tc>
          <w:tcPr>
            <w:tcW w:w="1780" w:type="dxa"/>
            <w:tcBorders>
              <w:bottom w:val="single" w:sz="8" w:space="0" w:color="auto"/>
            </w:tcBorders>
            <w:vAlign w:val="bottom"/>
          </w:tcPr>
          <w:p>
            <w:pPr>
              <w:spacing w:after="0"/>
              <w:rPr>
                <w:color w:val="auto"/>
                <w:sz w:val="20"/>
                <w:szCs w:val="20"/>
              </w:rPr>
            </w:pPr>
          </w:p>
        </w:tc>
        <w:tc>
          <w:tcPr>
            <w:tcW w:w="1300" w:type="dxa"/>
            <w:gridSpan w:val="2"/>
            <w:tcBorders>
              <w:bottom w:val="single" w:sz="8" w:space="0" w:color="auto"/>
            </w:tcBorders>
            <w:vAlign w:val="bottom"/>
          </w:tcPr>
          <w:p>
            <w:pPr>
              <w:spacing w:after="0"/>
              <w:rPr>
                <w:color w:val="auto"/>
                <w:sz w:val="20"/>
                <w:szCs w:val="20"/>
              </w:rPr>
            </w:pPr>
          </w:p>
        </w:tc>
        <w:tc>
          <w:tcPr>
            <w:tcW w:w="60" w:type="dxa"/>
            <w:tcBorders>
              <w:bottom w:val="single" w:sz="8" w:space="0" w:color="auto"/>
            </w:tcBorders>
            <w:vAlign w:val="bottom"/>
          </w:tcPr>
          <w:p>
            <w:pPr>
              <w:spacing w:after="0"/>
              <w:rPr>
                <w:color w:val="auto"/>
                <w:sz w:val="20"/>
                <w:szCs w:val="20"/>
              </w:rPr>
            </w:pPr>
          </w:p>
        </w:tc>
        <w:tc>
          <w:tcPr>
            <w:tcW w:w="1180" w:type="dxa"/>
            <w:tcBorders>
              <w:bottom w:val="single" w:sz="8" w:space="0" w:color="auto"/>
            </w:tcBorders>
            <w:vAlign w:val="bottom"/>
          </w:tcPr>
          <w:p>
            <w:pPr>
              <w:spacing w:after="0"/>
              <w:rPr>
                <w:color w:val="auto"/>
                <w:sz w:val="20"/>
                <w:szCs w:val="20"/>
              </w:rPr>
            </w:pPr>
          </w:p>
        </w:tc>
        <w:tc>
          <w:tcPr>
            <w:tcW w:w="60" w:type="dxa"/>
            <w:tcBorders>
              <w:bottom w:val="single" w:sz="8" w:space="0" w:color="auto"/>
              <w:right w:val="single" w:sz="8" w:space="0" w:color="auto"/>
            </w:tcBorders>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254"/>
        </w:trPr>
        <w:tc>
          <w:tcPr>
            <w:tcW w:w="2080" w:type="dxa"/>
            <w:tcBorders>
              <w:left w:val="single" w:sz="8" w:space="0" w:color="auto"/>
            </w:tcBorders>
            <w:vAlign w:val="bottom"/>
          </w:tcPr>
          <w:p>
            <w:pPr>
              <w:spacing w:after="0"/>
              <w:ind w:left="120"/>
              <w:rPr>
                <w:color w:val="auto"/>
                <w:sz w:val="20"/>
                <w:szCs w:val="20"/>
              </w:rPr>
            </w:pPr>
            <w:r>
              <w:rPr>
                <w:rFonts w:ascii="Arial" w:eastAsia="Arial" w:hAnsi="Arial" w:cs="Arial"/>
                <w:b/>
                <w:bCs/>
                <w:color w:val="auto"/>
                <w:sz w:val="20"/>
                <w:szCs w:val="20"/>
              </w:rPr>
              <w:t>BSC Computer</w:t>
            </w:r>
          </w:p>
        </w:tc>
        <w:tc>
          <w:tcPr>
            <w:tcW w:w="2940" w:type="dxa"/>
            <w:gridSpan w:val="2"/>
            <w:vAlign w:val="bottom"/>
          </w:tcPr>
          <w:p>
            <w:pPr>
              <w:spacing w:after="0"/>
              <w:ind w:left="40"/>
              <w:rPr>
                <w:color w:val="auto"/>
                <w:sz w:val="20"/>
                <w:szCs w:val="20"/>
              </w:rPr>
            </w:pPr>
            <w:r>
              <w:rPr>
                <w:rFonts w:ascii="Arial" w:eastAsia="Arial" w:hAnsi="Arial" w:cs="Arial"/>
                <w:color w:val="auto"/>
                <w:sz w:val="20"/>
                <w:szCs w:val="20"/>
              </w:rPr>
              <w:t>KBCNMU, Jalgaon</w:t>
            </w:r>
          </w:p>
        </w:tc>
        <w:tc>
          <w:tcPr>
            <w:tcW w:w="40" w:type="dxa"/>
            <w:vAlign w:val="bottom"/>
          </w:tcPr>
          <w:p>
            <w:pPr>
              <w:spacing w:after="0"/>
              <w:rPr>
                <w:color w:val="auto"/>
                <w:sz w:val="20"/>
                <w:szCs w:val="20"/>
              </w:rPr>
            </w:pPr>
          </w:p>
        </w:tc>
        <w:tc>
          <w:tcPr>
            <w:tcW w:w="1780" w:type="dxa"/>
            <w:vAlign w:val="bottom"/>
          </w:tcPr>
          <w:p>
            <w:pPr>
              <w:spacing w:after="0"/>
              <w:rPr>
                <w:color w:val="auto"/>
                <w:sz w:val="20"/>
                <w:szCs w:val="20"/>
              </w:rPr>
            </w:pPr>
            <w:r>
              <w:rPr>
                <w:rFonts w:ascii="Arial" w:eastAsia="Arial" w:hAnsi="Arial" w:cs="Arial"/>
                <w:color w:val="auto"/>
                <w:sz w:val="20"/>
                <w:szCs w:val="20"/>
              </w:rPr>
              <w:t>KBCNMU, Jalgaon</w:t>
            </w:r>
          </w:p>
        </w:tc>
        <w:tc>
          <w:tcPr>
            <w:tcW w:w="1300" w:type="dxa"/>
            <w:gridSpan w:val="2"/>
            <w:vAlign w:val="bottom"/>
          </w:tcPr>
          <w:p>
            <w:pPr>
              <w:spacing w:after="0"/>
              <w:ind w:left="40"/>
              <w:rPr>
                <w:color w:val="auto"/>
                <w:sz w:val="20"/>
                <w:szCs w:val="20"/>
              </w:rPr>
            </w:pPr>
            <w:r>
              <w:rPr>
                <w:rFonts w:ascii="Arial" w:eastAsia="Arial" w:hAnsi="Arial" w:cs="Arial"/>
                <w:b/>
                <w:bCs/>
                <w:color w:val="auto"/>
                <w:sz w:val="20"/>
                <w:szCs w:val="20"/>
              </w:rPr>
              <w:t>2016</w:t>
            </w:r>
          </w:p>
        </w:tc>
        <w:tc>
          <w:tcPr>
            <w:tcW w:w="60" w:type="dxa"/>
            <w:vAlign w:val="bottom"/>
          </w:tcPr>
          <w:p>
            <w:pPr>
              <w:spacing w:after="0"/>
              <w:rPr>
                <w:color w:val="auto"/>
                <w:sz w:val="20"/>
                <w:szCs w:val="20"/>
              </w:rPr>
            </w:pPr>
          </w:p>
        </w:tc>
        <w:tc>
          <w:tcPr>
            <w:tcW w:w="1180" w:type="dxa"/>
            <w:vAlign w:val="bottom"/>
          </w:tcPr>
          <w:p>
            <w:pPr>
              <w:spacing w:after="0"/>
              <w:rPr>
                <w:color w:val="auto"/>
                <w:sz w:val="20"/>
                <w:szCs w:val="20"/>
              </w:rPr>
            </w:pPr>
            <w:r>
              <w:rPr>
                <w:rFonts w:ascii="Arial" w:eastAsia="Arial" w:hAnsi="Arial" w:cs="Arial"/>
                <w:color w:val="auto"/>
                <w:sz w:val="20"/>
                <w:szCs w:val="20"/>
              </w:rPr>
              <w:t>81.1%</w:t>
            </w:r>
          </w:p>
        </w:tc>
        <w:tc>
          <w:tcPr>
            <w:tcW w:w="60" w:type="dxa"/>
            <w:tcBorders>
              <w:right w:val="single" w:sz="8" w:space="0" w:color="auto"/>
            </w:tcBorders>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312"/>
        </w:trPr>
        <w:tc>
          <w:tcPr>
            <w:tcW w:w="2080" w:type="dxa"/>
            <w:tcBorders>
              <w:left w:val="single" w:sz="8" w:space="0" w:color="auto"/>
            </w:tcBorders>
            <w:vAlign w:val="bottom"/>
          </w:tcPr>
          <w:p>
            <w:pPr>
              <w:spacing w:after="0"/>
              <w:ind w:left="120"/>
              <w:rPr>
                <w:color w:val="auto"/>
                <w:sz w:val="20"/>
                <w:szCs w:val="20"/>
              </w:rPr>
            </w:pPr>
            <w:r>
              <w:rPr>
                <w:rFonts w:ascii="Arial" w:eastAsia="Arial" w:hAnsi="Arial" w:cs="Arial"/>
                <w:b/>
                <w:bCs/>
                <w:color w:val="auto"/>
                <w:sz w:val="20"/>
                <w:szCs w:val="20"/>
              </w:rPr>
              <w:t>Science</w:t>
            </w:r>
          </w:p>
        </w:tc>
        <w:tc>
          <w:tcPr>
            <w:tcW w:w="40" w:type="dxa"/>
            <w:vAlign w:val="bottom"/>
          </w:tcPr>
          <w:p>
            <w:pPr>
              <w:spacing w:after="0"/>
              <w:rPr>
                <w:color w:val="auto"/>
                <w:sz w:val="20"/>
                <w:szCs w:val="20"/>
              </w:rPr>
            </w:pPr>
          </w:p>
        </w:tc>
        <w:tc>
          <w:tcPr>
            <w:tcW w:w="2900" w:type="dxa"/>
            <w:vAlign w:val="bottom"/>
          </w:tcPr>
          <w:p>
            <w:pPr>
              <w:spacing w:after="0"/>
              <w:rPr>
                <w:color w:val="auto"/>
                <w:sz w:val="20"/>
                <w:szCs w:val="20"/>
              </w:rPr>
            </w:pPr>
          </w:p>
        </w:tc>
        <w:tc>
          <w:tcPr>
            <w:tcW w:w="40" w:type="dxa"/>
            <w:vAlign w:val="bottom"/>
          </w:tcPr>
          <w:p>
            <w:pPr>
              <w:spacing w:after="0"/>
              <w:rPr>
                <w:color w:val="auto"/>
                <w:sz w:val="20"/>
                <w:szCs w:val="20"/>
              </w:rPr>
            </w:pPr>
          </w:p>
        </w:tc>
        <w:tc>
          <w:tcPr>
            <w:tcW w:w="1780" w:type="dxa"/>
            <w:vAlign w:val="bottom"/>
          </w:tcPr>
          <w:p>
            <w:pPr>
              <w:spacing w:after="0"/>
              <w:rPr>
                <w:color w:val="auto"/>
                <w:sz w:val="20"/>
                <w:szCs w:val="20"/>
              </w:rPr>
            </w:pPr>
          </w:p>
        </w:tc>
        <w:tc>
          <w:tcPr>
            <w:tcW w:w="40" w:type="dxa"/>
            <w:vAlign w:val="bottom"/>
          </w:tcPr>
          <w:p>
            <w:pPr>
              <w:spacing w:after="0"/>
              <w:rPr>
                <w:color w:val="auto"/>
                <w:sz w:val="20"/>
                <w:szCs w:val="20"/>
              </w:rPr>
            </w:pPr>
          </w:p>
        </w:tc>
        <w:tc>
          <w:tcPr>
            <w:tcW w:w="1260" w:type="dxa"/>
            <w:vAlign w:val="bottom"/>
          </w:tcPr>
          <w:p>
            <w:pPr>
              <w:spacing w:after="0"/>
              <w:rPr>
                <w:color w:val="auto"/>
                <w:sz w:val="20"/>
                <w:szCs w:val="20"/>
              </w:rPr>
            </w:pPr>
          </w:p>
        </w:tc>
        <w:tc>
          <w:tcPr>
            <w:tcW w:w="60" w:type="dxa"/>
            <w:vAlign w:val="bottom"/>
          </w:tcPr>
          <w:p>
            <w:pPr>
              <w:spacing w:after="0"/>
              <w:rPr>
                <w:color w:val="auto"/>
                <w:sz w:val="20"/>
                <w:szCs w:val="20"/>
              </w:rPr>
            </w:pPr>
          </w:p>
        </w:tc>
        <w:tc>
          <w:tcPr>
            <w:tcW w:w="1180" w:type="dxa"/>
            <w:vAlign w:val="bottom"/>
          </w:tcPr>
          <w:p>
            <w:pPr>
              <w:spacing w:after="0"/>
              <w:rPr>
                <w:color w:val="auto"/>
                <w:sz w:val="20"/>
                <w:szCs w:val="20"/>
              </w:rPr>
            </w:pPr>
          </w:p>
        </w:tc>
        <w:tc>
          <w:tcPr>
            <w:tcW w:w="60" w:type="dxa"/>
            <w:tcBorders>
              <w:right w:val="single" w:sz="8" w:space="0" w:color="auto"/>
            </w:tcBorders>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106"/>
        </w:trPr>
        <w:tc>
          <w:tcPr>
            <w:tcW w:w="2080" w:type="dxa"/>
            <w:tcBorders>
              <w:left w:val="single" w:sz="8" w:space="0" w:color="auto"/>
              <w:bottom w:val="single" w:sz="8" w:space="0" w:color="auto"/>
            </w:tcBorders>
            <w:vAlign w:val="bottom"/>
          </w:tcPr>
          <w:p>
            <w:pPr>
              <w:spacing w:after="0"/>
              <w:rPr>
                <w:color w:val="auto"/>
                <w:sz w:val="20"/>
                <w:szCs w:val="20"/>
              </w:rPr>
            </w:pPr>
          </w:p>
        </w:tc>
        <w:tc>
          <w:tcPr>
            <w:tcW w:w="2940" w:type="dxa"/>
            <w:gridSpan w:val="2"/>
            <w:tcBorders>
              <w:bottom w:val="single" w:sz="8" w:space="0" w:color="auto"/>
            </w:tcBorders>
            <w:vAlign w:val="bottom"/>
          </w:tcPr>
          <w:p>
            <w:pPr>
              <w:spacing w:after="0"/>
              <w:rPr>
                <w:color w:val="auto"/>
                <w:sz w:val="20"/>
                <w:szCs w:val="20"/>
              </w:rPr>
            </w:pPr>
          </w:p>
        </w:tc>
        <w:tc>
          <w:tcPr>
            <w:tcW w:w="40" w:type="dxa"/>
            <w:tcBorders>
              <w:bottom w:val="single" w:sz="8" w:space="0" w:color="auto"/>
            </w:tcBorders>
            <w:vAlign w:val="bottom"/>
          </w:tcPr>
          <w:p>
            <w:pPr>
              <w:spacing w:after="0"/>
              <w:rPr>
                <w:color w:val="auto"/>
                <w:sz w:val="20"/>
                <w:szCs w:val="20"/>
              </w:rPr>
            </w:pPr>
          </w:p>
        </w:tc>
        <w:tc>
          <w:tcPr>
            <w:tcW w:w="1780" w:type="dxa"/>
            <w:tcBorders>
              <w:bottom w:val="single" w:sz="8" w:space="0" w:color="auto"/>
            </w:tcBorders>
            <w:vAlign w:val="bottom"/>
          </w:tcPr>
          <w:p>
            <w:pPr>
              <w:spacing w:after="0"/>
              <w:rPr>
                <w:color w:val="auto"/>
                <w:sz w:val="20"/>
                <w:szCs w:val="20"/>
              </w:rPr>
            </w:pPr>
          </w:p>
        </w:tc>
        <w:tc>
          <w:tcPr>
            <w:tcW w:w="1300" w:type="dxa"/>
            <w:gridSpan w:val="2"/>
            <w:tcBorders>
              <w:bottom w:val="single" w:sz="8" w:space="0" w:color="auto"/>
            </w:tcBorders>
            <w:vAlign w:val="bottom"/>
          </w:tcPr>
          <w:p>
            <w:pPr>
              <w:spacing w:after="0"/>
              <w:rPr>
                <w:color w:val="auto"/>
                <w:sz w:val="20"/>
                <w:szCs w:val="20"/>
              </w:rPr>
            </w:pPr>
          </w:p>
        </w:tc>
        <w:tc>
          <w:tcPr>
            <w:tcW w:w="60" w:type="dxa"/>
            <w:tcBorders>
              <w:bottom w:val="single" w:sz="8" w:space="0" w:color="auto"/>
            </w:tcBorders>
            <w:vAlign w:val="bottom"/>
          </w:tcPr>
          <w:p>
            <w:pPr>
              <w:spacing w:after="0"/>
              <w:rPr>
                <w:color w:val="auto"/>
                <w:sz w:val="20"/>
                <w:szCs w:val="20"/>
              </w:rPr>
            </w:pPr>
          </w:p>
        </w:tc>
        <w:tc>
          <w:tcPr>
            <w:tcW w:w="1180" w:type="dxa"/>
            <w:tcBorders>
              <w:bottom w:val="single" w:sz="8" w:space="0" w:color="auto"/>
            </w:tcBorders>
            <w:vAlign w:val="bottom"/>
          </w:tcPr>
          <w:p>
            <w:pPr>
              <w:spacing w:after="0"/>
              <w:rPr>
                <w:color w:val="auto"/>
                <w:sz w:val="20"/>
                <w:szCs w:val="20"/>
              </w:rPr>
            </w:pPr>
          </w:p>
        </w:tc>
        <w:tc>
          <w:tcPr>
            <w:tcW w:w="60" w:type="dxa"/>
            <w:tcBorders>
              <w:bottom w:val="single" w:sz="8" w:space="0" w:color="auto"/>
              <w:right w:val="single" w:sz="8" w:space="0" w:color="auto"/>
            </w:tcBorders>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254"/>
        </w:trPr>
        <w:tc>
          <w:tcPr>
            <w:tcW w:w="2080" w:type="dxa"/>
            <w:tcBorders>
              <w:left w:val="single" w:sz="8" w:space="0" w:color="auto"/>
            </w:tcBorders>
            <w:vAlign w:val="bottom"/>
          </w:tcPr>
          <w:p>
            <w:pPr>
              <w:spacing w:after="0"/>
              <w:ind w:left="120"/>
              <w:rPr>
                <w:color w:val="auto"/>
                <w:sz w:val="20"/>
                <w:szCs w:val="20"/>
              </w:rPr>
            </w:pPr>
            <w:r>
              <w:rPr>
                <w:rFonts w:ascii="Arial" w:eastAsia="Arial" w:hAnsi="Arial" w:cs="Arial"/>
                <w:b/>
                <w:bCs/>
                <w:color w:val="auto"/>
                <w:sz w:val="20"/>
                <w:szCs w:val="20"/>
              </w:rPr>
              <w:t>H.S.C.</w:t>
            </w:r>
          </w:p>
        </w:tc>
        <w:tc>
          <w:tcPr>
            <w:tcW w:w="2940" w:type="dxa"/>
            <w:gridSpan w:val="2"/>
            <w:vAlign w:val="bottom"/>
          </w:tcPr>
          <w:p>
            <w:pPr>
              <w:spacing w:after="0"/>
              <w:ind w:left="40"/>
              <w:rPr>
                <w:color w:val="auto"/>
                <w:sz w:val="20"/>
                <w:szCs w:val="20"/>
              </w:rPr>
            </w:pPr>
            <w:r>
              <w:rPr>
                <w:rFonts w:ascii="Arial" w:eastAsia="Arial" w:hAnsi="Arial" w:cs="Arial"/>
                <w:color w:val="auto"/>
                <w:sz w:val="20"/>
                <w:szCs w:val="20"/>
              </w:rPr>
              <w:t>Maharashtra State Board</w:t>
            </w:r>
          </w:p>
        </w:tc>
        <w:tc>
          <w:tcPr>
            <w:tcW w:w="40" w:type="dxa"/>
            <w:vAlign w:val="bottom"/>
          </w:tcPr>
          <w:p>
            <w:pPr>
              <w:spacing w:after="0"/>
              <w:rPr>
                <w:color w:val="auto"/>
                <w:sz w:val="20"/>
                <w:szCs w:val="20"/>
              </w:rPr>
            </w:pPr>
          </w:p>
        </w:tc>
        <w:tc>
          <w:tcPr>
            <w:tcW w:w="1780" w:type="dxa"/>
            <w:vAlign w:val="bottom"/>
          </w:tcPr>
          <w:p>
            <w:pPr>
              <w:spacing w:after="0"/>
              <w:rPr>
                <w:color w:val="auto"/>
                <w:sz w:val="20"/>
                <w:szCs w:val="20"/>
              </w:rPr>
            </w:pPr>
          </w:p>
        </w:tc>
        <w:tc>
          <w:tcPr>
            <w:tcW w:w="1300" w:type="dxa"/>
            <w:gridSpan w:val="2"/>
            <w:vAlign w:val="bottom"/>
          </w:tcPr>
          <w:p>
            <w:pPr>
              <w:spacing w:after="0"/>
              <w:ind w:left="40"/>
              <w:rPr>
                <w:color w:val="auto"/>
                <w:sz w:val="20"/>
                <w:szCs w:val="20"/>
              </w:rPr>
            </w:pPr>
            <w:r>
              <w:rPr>
                <w:rFonts w:ascii="Arial" w:eastAsia="Arial" w:hAnsi="Arial" w:cs="Arial"/>
                <w:b/>
                <w:bCs/>
                <w:color w:val="auto"/>
                <w:sz w:val="20"/>
                <w:szCs w:val="20"/>
              </w:rPr>
              <w:t>2013</w:t>
            </w:r>
          </w:p>
        </w:tc>
        <w:tc>
          <w:tcPr>
            <w:tcW w:w="60" w:type="dxa"/>
            <w:vAlign w:val="bottom"/>
          </w:tcPr>
          <w:p>
            <w:pPr>
              <w:spacing w:after="0"/>
              <w:rPr>
                <w:color w:val="auto"/>
                <w:sz w:val="20"/>
                <w:szCs w:val="20"/>
              </w:rPr>
            </w:pPr>
          </w:p>
        </w:tc>
        <w:tc>
          <w:tcPr>
            <w:tcW w:w="1180" w:type="dxa"/>
            <w:vAlign w:val="bottom"/>
          </w:tcPr>
          <w:p>
            <w:pPr>
              <w:spacing w:after="0"/>
              <w:rPr>
                <w:color w:val="auto"/>
                <w:sz w:val="20"/>
                <w:szCs w:val="20"/>
              </w:rPr>
            </w:pPr>
            <w:r>
              <w:rPr>
                <w:rFonts w:ascii="Arial" w:eastAsia="Arial" w:hAnsi="Arial" w:cs="Arial"/>
                <w:color w:val="auto"/>
                <w:sz w:val="20"/>
                <w:szCs w:val="20"/>
              </w:rPr>
              <w:t>65.66%</w:t>
            </w:r>
          </w:p>
        </w:tc>
        <w:tc>
          <w:tcPr>
            <w:tcW w:w="60" w:type="dxa"/>
            <w:tcBorders>
              <w:right w:val="single" w:sz="8" w:space="0" w:color="auto"/>
            </w:tcBorders>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178"/>
        </w:trPr>
        <w:tc>
          <w:tcPr>
            <w:tcW w:w="2080" w:type="dxa"/>
            <w:tcBorders>
              <w:left w:val="single" w:sz="8" w:space="0" w:color="auto"/>
              <w:bottom w:val="single" w:sz="8" w:space="0" w:color="auto"/>
            </w:tcBorders>
            <w:vAlign w:val="bottom"/>
          </w:tcPr>
          <w:p>
            <w:pPr>
              <w:spacing w:after="0"/>
              <w:rPr>
                <w:color w:val="auto"/>
                <w:sz w:val="20"/>
                <w:szCs w:val="20"/>
              </w:rPr>
            </w:pPr>
          </w:p>
        </w:tc>
        <w:tc>
          <w:tcPr>
            <w:tcW w:w="2940" w:type="dxa"/>
            <w:gridSpan w:val="2"/>
            <w:tcBorders>
              <w:bottom w:val="single" w:sz="8" w:space="0" w:color="auto"/>
            </w:tcBorders>
            <w:vAlign w:val="bottom"/>
          </w:tcPr>
          <w:p>
            <w:pPr>
              <w:spacing w:after="0"/>
              <w:rPr>
                <w:color w:val="auto"/>
                <w:sz w:val="20"/>
                <w:szCs w:val="20"/>
              </w:rPr>
            </w:pPr>
          </w:p>
        </w:tc>
        <w:tc>
          <w:tcPr>
            <w:tcW w:w="40" w:type="dxa"/>
            <w:tcBorders>
              <w:bottom w:val="single" w:sz="8" w:space="0" w:color="auto"/>
            </w:tcBorders>
            <w:vAlign w:val="bottom"/>
          </w:tcPr>
          <w:p>
            <w:pPr>
              <w:spacing w:after="0"/>
              <w:rPr>
                <w:color w:val="auto"/>
                <w:sz w:val="20"/>
                <w:szCs w:val="20"/>
              </w:rPr>
            </w:pPr>
          </w:p>
        </w:tc>
        <w:tc>
          <w:tcPr>
            <w:tcW w:w="1780" w:type="dxa"/>
            <w:tcBorders>
              <w:bottom w:val="single" w:sz="8" w:space="0" w:color="auto"/>
            </w:tcBorders>
            <w:vAlign w:val="bottom"/>
          </w:tcPr>
          <w:p>
            <w:pPr>
              <w:spacing w:after="0"/>
              <w:rPr>
                <w:color w:val="auto"/>
                <w:sz w:val="20"/>
                <w:szCs w:val="20"/>
              </w:rPr>
            </w:pPr>
          </w:p>
        </w:tc>
        <w:tc>
          <w:tcPr>
            <w:tcW w:w="1300" w:type="dxa"/>
            <w:gridSpan w:val="2"/>
            <w:tcBorders>
              <w:bottom w:val="single" w:sz="8" w:space="0" w:color="auto"/>
            </w:tcBorders>
            <w:vAlign w:val="bottom"/>
          </w:tcPr>
          <w:p>
            <w:pPr>
              <w:spacing w:after="0"/>
              <w:rPr>
                <w:color w:val="auto"/>
                <w:sz w:val="20"/>
                <w:szCs w:val="20"/>
              </w:rPr>
            </w:pPr>
          </w:p>
        </w:tc>
        <w:tc>
          <w:tcPr>
            <w:tcW w:w="60" w:type="dxa"/>
            <w:tcBorders>
              <w:bottom w:val="single" w:sz="8" w:space="0" w:color="auto"/>
            </w:tcBorders>
            <w:vAlign w:val="bottom"/>
          </w:tcPr>
          <w:p>
            <w:pPr>
              <w:spacing w:after="0"/>
              <w:rPr>
                <w:color w:val="auto"/>
                <w:sz w:val="20"/>
                <w:szCs w:val="20"/>
              </w:rPr>
            </w:pPr>
          </w:p>
        </w:tc>
        <w:tc>
          <w:tcPr>
            <w:tcW w:w="1180" w:type="dxa"/>
            <w:tcBorders>
              <w:bottom w:val="single" w:sz="8" w:space="0" w:color="auto"/>
            </w:tcBorders>
            <w:vAlign w:val="bottom"/>
          </w:tcPr>
          <w:p>
            <w:pPr>
              <w:spacing w:after="0"/>
              <w:rPr>
                <w:color w:val="auto"/>
                <w:sz w:val="20"/>
                <w:szCs w:val="20"/>
              </w:rPr>
            </w:pPr>
          </w:p>
        </w:tc>
        <w:tc>
          <w:tcPr>
            <w:tcW w:w="60" w:type="dxa"/>
            <w:tcBorders>
              <w:bottom w:val="single" w:sz="8" w:space="0" w:color="auto"/>
              <w:right w:val="single" w:sz="8" w:space="0" w:color="auto"/>
            </w:tcBorders>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254"/>
        </w:trPr>
        <w:tc>
          <w:tcPr>
            <w:tcW w:w="2080" w:type="dxa"/>
            <w:tcBorders>
              <w:left w:val="single" w:sz="8" w:space="0" w:color="auto"/>
            </w:tcBorders>
            <w:vAlign w:val="bottom"/>
          </w:tcPr>
          <w:p>
            <w:pPr>
              <w:spacing w:after="0"/>
              <w:ind w:left="120"/>
              <w:rPr>
                <w:color w:val="auto"/>
                <w:sz w:val="20"/>
                <w:szCs w:val="20"/>
              </w:rPr>
            </w:pPr>
            <w:r>
              <w:rPr>
                <w:rFonts w:ascii="Arial" w:eastAsia="Arial" w:hAnsi="Arial" w:cs="Arial"/>
                <w:b/>
                <w:bCs/>
                <w:color w:val="auto"/>
                <w:sz w:val="20"/>
                <w:szCs w:val="20"/>
              </w:rPr>
              <w:t>S.S.C.</w:t>
            </w:r>
          </w:p>
        </w:tc>
        <w:tc>
          <w:tcPr>
            <w:tcW w:w="2940" w:type="dxa"/>
            <w:gridSpan w:val="2"/>
            <w:vAlign w:val="bottom"/>
          </w:tcPr>
          <w:p>
            <w:pPr>
              <w:spacing w:after="0"/>
              <w:ind w:left="40"/>
              <w:rPr>
                <w:color w:val="auto"/>
                <w:sz w:val="20"/>
                <w:szCs w:val="20"/>
              </w:rPr>
            </w:pPr>
            <w:r>
              <w:rPr>
                <w:rFonts w:ascii="Arial" w:eastAsia="Arial" w:hAnsi="Arial" w:cs="Arial"/>
                <w:color w:val="auto"/>
                <w:sz w:val="20"/>
                <w:szCs w:val="20"/>
              </w:rPr>
              <w:t>Maharashtra State Board</w:t>
            </w:r>
          </w:p>
        </w:tc>
        <w:tc>
          <w:tcPr>
            <w:tcW w:w="40" w:type="dxa"/>
            <w:vAlign w:val="bottom"/>
          </w:tcPr>
          <w:p>
            <w:pPr>
              <w:spacing w:after="0"/>
              <w:rPr>
                <w:color w:val="auto"/>
                <w:sz w:val="20"/>
                <w:szCs w:val="20"/>
              </w:rPr>
            </w:pPr>
          </w:p>
        </w:tc>
        <w:tc>
          <w:tcPr>
            <w:tcW w:w="1780" w:type="dxa"/>
            <w:vAlign w:val="bottom"/>
          </w:tcPr>
          <w:p>
            <w:pPr>
              <w:spacing w:after="0"/>
              <w:rPr>
                <w:color w:val="auto"/>
                <w:sz w:val="20"/>
                <w:szCs w:val="20"/>
              </w:rPr>
            </w:pPr>
          </w:p>
        </w:tc>
        <w:tc>
          <w:tcPr>
            <w:tcW w:w="1300" w:type="dxa"/>
            <w:gridSpan w:val="2"/>
            <w:vAlign w:val="bottom"/>
          </w:tcPr>
          <w:p>
            <w:pPr>
              <w:spacing w:after="0"/>
              <w:ind w:left="40"/>
              <w:rPr>
                <w:color w:val="auto"/>
                <w:sz w:val="20"/>
                <w:szCs w:val="20"/>
              </w:rPr>
            </w:pPr>
            <w:r>
              <w:rPr>
                <w:rFonts w:ascii="Arial" w:eastAsia="Arial" w:hAnsi="Arial" w:cs="Arial"/>
                <w:b/>
                <w:bCs/>
                <w:color w:val="auto"/>
                <w:sz w:val="20"/>
                <w:szCs w:val="20"/>
              </w:rPr>
              <w:t>2011</w:t>
            </w:r>
          </w:p>
        </w:tc>
        <w:tc>
          <w:tcPr>
            <w:tcW w:w="60" w:type="dxa"/>
            <w:vAlign w:val="bottom"/>
          </w:tcPr>
          <w:p>
            <w:pPr>
              <w:spacing w:after="0"/>
              <w:rPr>
                <w:color w:val="auto"/>
                <w:sz w:val="20"/>
                <w:szCs w:val="20"/>
              </w:rPr>
            </w:pPr>
          </w:p>
        </w:tc>
        <w:tc>
          <w:tcPr>
            <w:tcW w:w="1180" w:type="dxa"/>
            <w:vAlign w:val="bottom"/>
          </w:tcPr>
          <w:p>
            <w:pPr>
              <w:spacing w:after="0"/>
              <w:rPr>
                <w:color w:val="auto"/>
                <w:sz w:val="20"/>
                <w:szCs w:val="20"/>
              </w:rPr>
            </w:pPr>
            <w:r>
              <w:rPr>
                <w:rFonts w:ascii="Arial" w:eastAsia="Arial" w:hAnsi="Arial" w:cs="Arial"/>
                <w:color w:val="auto"/>
                <w:sz w:val="20"/>
                <w:szCs w:val="20"/>
              </w:rPr>
              <w:t>88%</w:t>
            </w:r>
          </w:p>
        </w:tc>
        <w:tc>
          <w:tcPr>
            <w:tcW w:w="60" w:type="dxa"/>
            <w:tcBorders>
              <w:right w:val="single" w:sz="8" w:space="0" w:color="auto"/>
            </w:tcBorders>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180"/>
        </w:trPr>
        <w:tc>
          <w:tcPr>
            <w:tcW w:w="2080" w:type="dxa"/>
            <w:tcBorders>
              <w:left w:val="single" w:sz="8" w:space="0" w:color="auto"/>
            </w:tcBorders>
            <w:vAlign w:val="bottom"/>
          </w:tcPr>
          <w:p>
            <w:pPr>
              <w:spacing w:after="0"/>
              <w:rPr>
                <w:color w:val="auto"/>
                <w:sz w:val="20"/>
                <w:szCs w:val="20"/>
              </w:rPr>
            </w:pPr>
          </w:p>
        </w:tc>
        <w:tc>
          <w:tcPr>
            <w:tcW w:w="40" w:type="dxa"/>
            <w:vAlign w:val="bottom"/>
          </w:tcPr>
          <w:p>
            <w:pPr>
              <w:spacing w:after="0"/>
              <w:rPr>
                <w:color w:val="auto"/>
                <w:sz w:val="20"/>
                <w:szCs w:val="20"/>
              </w:rPr>
            </w:pPr>
          </w:p>
        </w:tc>
        <w:tc>
          <w:tcPr>
            <w:tcW w:w="2900" w:type="dxa"/>
            <w:vAlign w:val="bottom"/>
          </w:tcPr>
          <w:p>
            <w:pPr>
              <w:spacing w:after="0"/>
              <w:rPr>
                <w:color w:val="auto"/>
                <w:sz w:val="20"/>
                <w:szCs w:val="20"/>
              </w:rPr>
            </w:pPr>
          </w:p>
        </w:tc>
        <w:tc>
          <w:tcPr>
            <w:tcW w:w="40" w:type="dxa"/>
            <w:vAlign w:val="bottom"/>
          </w:tcPr>
          <w:p>
            <w:pPr>
              <w:spacing w:after="0"/>
              <w:rPr>
                <w:color w:val="auto"/>
                <w:sz w:val="20"/>
                <w:szCs w:val="20"/>
              </w:rPr>
            </w:pPr>
          </w:p>
        </w:tc>
        <w:tc>
          <w:tcPr>
            <w:tcW w:w="1780" w:type="dxa"/>
            <w:vAlign w:val="bottom"/>
          </w:tcPr>
          <w:p>
            <w:pPr>
              <w:spacing w:after="0"/>
              <w:rPr>
                <w:color w:val="auto"/>
                <w:sz w:val="20"/>
                <w:szCs w:val="20"/>
              </w:rPr>
            </w:pPr>
          </w:p>
        </w:tc>
        <w:tc>
          <w:tcPr>
            <w:tcW w:w="40" w:type="dxa"/>
            <w:vAlign w:val="bottom"/>
          </w:tcPr>
          <w:p>
            <w:pPr>
              <w:spacing w:after="0"/>
              <w:rPr>
                <w:color w:val="auto"/>
                <w:sz w:val="20"/>
                <w:szCs w:val="20"/>
              </w:rPr>
            </w:pPr>
          </w:p>
        </w:tc>
        <w:tc>
          <w:tcPr>
            <w:tcW w:w="1260" w:type="dxa"/>
            <w:vAlign w:val="bottom"/>
          </w:tcPr>
          <w:p>
            <w:pPr>
              <w:spacing w:after="0"/>
              <w:rPr>
                <w:color w:val="auto"/>
                <w:sz w:val="20"/>
                <w:szCs w:val="20"/>
              </w:rPr>
            </w:pPr>
          </w:p>
        </w:tc>
        <w:tc>
          <w:tcPr>
            <w:tcW w:w="60" w:type="dxa"/>
            <w:vAlign w:val="bottom"/>
          </w:tcPr>
          <w:p>
            <w:pPr>
              <w:spacing w:after="0"/>
              <w:rPr>
                <w:color w:val="auto"/>
                <w:sz w:val="20"/>
                <w:szCs w:val="20"/>
              </w:rPr>
            </w:pPr>
          </w:p>
        </w:tc>
        <w:tc>
          <w:tcPr>
            <w:tcW w:w="1180" w:type="dxa"/>
            <w:vAlign w:val="bottom"/>
          </w:tcPr>
          <w:p>
            <w:pPr>
              <w:spacing w:after="0"/>
              <w:rPr>
                <w:color w:val="auto"/>
                <w:sz w:val="20"/>
                <w:szCs w:val="20"/>
              </w:rPr>
            </w:pPr>
          </w:p>
        </w:tc>
        <w:tc>
          <w:tcPr>
            <w:tcW w:w="60" w:type="dxa"/>
            <w:tcBorders>
              <w:right w:val="single" w:sz="8" w:space="0" w:color="auto"/>
            </w:tcBorders>
            <w:vAlign w:val="bottom"/>
          </w:tcPr>
          <w:p>
            <w:pPr>
              <w:spacing w:after="0"/>
              <w:rPr>
                <w:color w:val="auto"/>
                <w:sz w:val="20"/>
                <w:szCs w:val="20"/>
              </w:rPr>
            </w:pPr>
          </w:p>
        </w:tc>
        <w:tc>
          <w:tcPr>
            <w:tcW w:w="200" w:type="dxa"/>
            <w:vAlign w:val="bottom"/>
          </w:tcPr>
          <w:p>
            <w:pPr>
              <w:spacing w:after="0"/>
              <w:rPr>
                <w:color w:val="auto"/>
                <w:sz w:val="20"/>
                <w:szCs w:val="20"/>
              </w:rPr>
            </w:pPr>
          </w:p>
        </w:tc>
      </w:tr>
      <w:tr>
        <w:tblPrEx>
          <w:tblInd w:w="370" w:type="dxa"/>
          <w:tblLayout w:type="fixed"/>
          <w:tblCellMar>
            <w:top w:w="0" w:type="dxa"/>
            <w:left w:w="0" w:type="dxa"/>
            <w:bottom w:w="0" w:type="dxa"/>
            <w:right w:w="0" w:type="dxa"/>
          </w:tblCellMar>
        </w:tblPrEx>
        <w:trPr>
          <w:trHeight w:val="180"/>
        </w:trPr>
        <w:tc>
          <w:tcPr>
            <w:tcW w:w="2080" w:type="dxa"/>
            <w:tcBorders>
              <w:left w:val="single" w:sz="8" w:space="0" w:color="auto"/>
              <w:bottom w:val="single" w:sz="8" w:space="0" w:color="auto"/>
            </w:tcBorders>
            <w:vAlign w:val="bottom"/>
          </w:tcPr>
          <w:p>
            <w:pPr>
              <w:spacing w:after="0"/>
              <w:rPr>
                <w:sz w:val="20"/>
                <w:szCs w:val="20"/>
              </w:rPr>
            </w:pPr>
          </w:p>
        </w:tc>
        <w:tc>
          <w:tcPr>
            <w:tcW w:w="40" w:type="dxa"/>
            <w:tcBorders>
              <w:bottom w:val="single" w:sz="8" w:space="0" w:color="auto"/>
            </w:tcBorders>
            <w:vAlign w:val="bottom"/>
          </w:tcPr>
          <w:p>
            <w:pPr>
              <w:spacing w:after="0"/>
              <w:rPr>
                <w:sz w:val="20"/>
                <w:szCs w:val="20"/>
              </w:rPr>
            </w:pPr>
          </w:p>
        </w:tc>
        <w:tc>
          <w:tcPr>
            <w:tcW w:w="2900" w:type="dxa"/>
            <w:tcBorders>
              <w:bottom w:val="single" w:sz="8" w:space="0" w:color="auto"/>
            </w:tcBorders>
            <w:vAlign w:val="bottom"/>
          </w:tcPr>
          <w:p>
            <w:pPr>
              <w:spacing w:after="0"/>
              <w:rPr>
                <w:sz w:val="20"/>
                <w:szCs w:val="20"/>
              </w:rPr>
            </w:pPr>
          </w:p>
        </w:tc>
        <w:tc>
          <w:tcPr>
            <w:tcW w:w="40" w:type="dxa"/>
            <w:tcBorders>
              <w:bottom w:val="single" w:sz="8" w:space="0" w:color="auto"/>
            </w:tcBorders>
            <w:vAlign w:val="bottom"/>
          </w:tcPr>
          <w:p>
            <w:pPr>
              <w:spacing w:after="0"/>
              <w:rPr>
                <w:sz w:val="20"/>
                <w:szCs w:val="20"/>
              </w:rPr>
            </w:pPr>
          </w:p>
        </w:tc>
        <w:tc>
          <w:tcPr>
            <w:tcW w:w="1780" w:type="dxa"/>
            <w:tcBorders>
              <w:bottom w:val="single" w:sz="8" w:space="0" w:color="auto"/>
            </w:tcBorders>
            <w:vAlign w:val="bottom"/>
          </w:tcPr>
          <w:p>
            <w:pPr>
              <w:spacing w:after="0"/>
              <w:rPr>
                <w:sz w:val="20"/>
                <w:szCs w:val="20"/>
              </w:rPr>
            </w:pPr>
          </w:p>
        </w:tc>
        <w:tc>
          <w:tcPr>
            <w:tcW w:w="40" w:type="dxa"/>
            <w:tcBorders>
              <w:bottom w:val="single" w:sz="8" w:space="0" w:color="auto"/>
            </w:tcBorders>
            <w:vAlign w:val="bottom"/>
          </w:tcPr>
          <w:p>
            <w:pPr>
              <w:spacing w:after="0"/>
              <w:rPr>
                <w:sz w:val="20"/>
                <w:szCs w:val="20"/>
              </w:rPr>
            </w:pPr>
          </w:p>
        </w:tc>
        <w:tc>
          <w:tcPr>
            <w:tcW w:w="1260" w:type="dxa"/>
            <w:tcBorders>
              <w:bottom w:val="single" w:sz="8" w:space="0" w:color="auto"/>
            </w:tcBorders>
            <w:vAlign w:val="bottom"/>
          </w:tcPr>
          <w:p>
            <w:pPr>
              <w:spacing w:after="0"/>
              <w:rPr>
                <w:sz w:val="20"/>
                <w:szCs w:val="20"/>
              </w:rPr>
            </w:pPr>
          </w:p>
        </w:tc>
        <w:tc>
          <w:tcPr>
            <w:tcW w:w="60" w:type="dxa"/>
            <w:tcBorders>
              <w:bottom w:val="single" w:sz="8" w:space="0" w:color="auto"/>
            </w:tcBorders>
            <w:vAlign w:val="bottom"/>
          </w:tcPr>
          <w:p>
            <w:pPr>
              <w:spacing w:after="0"/>
              <w:rPr>
                <w:sz w:val="20"/>
                <w:szCs w:val="20"/>
              </w:rPr>
            </w:pPr>
          </w:p>
        </w:tc>
        <w:tc>
          <w:tcPr>
            <w:tcW w:w="1180" w:type="dxa"/>
            <w:tcBorders>
              <w:bottom w:val="single" w:sz="8" w:space="0" w:color="auto"/>
            </w:tcBorders>
            <w:vAlign w:val="bottom"/>
          </w:tcPr>
          <w:p>
            <w:pPr>
              <w:spacing w:after="0"/>
              <w:rPr>
                <w:sz w:val="20"/>
                <w:szCs w:val="20"/>
              </w:rPr>
            </w:pPr>
          </w:p>
        </w:tc>
        <w:tc>
          <w:tcPr>
            <w:tcW w:w="60" w:type="dxa"/>
            <w:tcBorders>
              <w:bottom w:val="single" w:sz="8" w:space="0" w:color="auto"/>
              <w:right w:val="single" w:sz="8" w:space="0" w:color="auto"/>
            </w:tcBorders>
            <w:vAlign w:val="bottom"/>
          </w:tcPr>
          <w:p>
            <w:pPr>
              <w:spacing w:after="0"/>
              <w:rPr>
                <w:sz w:val="20"/>
                <w:szCs w:val="20"/>
              </w:rPr>
            </w:pPr>
          </w:p>
        </w:tc>
        <w:tc>
          <w:tcPr>
            <w:tcW w:w="200" w:type="dxa"/>
            <w:vAlign w:val="bottom"/>
          </w:tcPr>
          <w:p>
            <w:pPr>
              <w:spacing w:after="0"/>
              <w:rPr>
                <w:sz w:val="20"/>
                <w:szCs w:val="20"/>
              </w:rPr>
            </w:pPr>
          </w:p>
        </w:tc>
      </w:tr>
    </w:tbl>
    <w:p>
      <w:pPr>
        <w:rPr>
          <w:sz w:val="20"/>
          <w:szCs w:val="20"/>
        </w:rPr>
        <w:sectPr>
          <w:type w:val="continuous"/>
          <w:pgSz w:w="12240" w:h="15840" w:orient="portrait"/>
          <w:pgMar w:top="1440" w:right="1000" w:bottom="1440" w:left="1440" w:header="0" w:footer="0" w:gutter="0"/>
          <w:cols w:num="1" w:space="720" w:equalWidth="0">
            <w:col w:w="9800"/>
          </w:cols>
        </w:sectPr>
      </w:pPr>
    </w:p>
    <w:bookmarkStart w:id="1" w:name="page3"/>
    <w:bookmarkEnd w:id="1"/>
    <w:p>
      <w:pPr>
        <w:spacing w:after="0" w:line="2" w:lineRule="exact"/>
        <w:rPr>
          <w:color w:val="auto"/>
          <w:sz w:val="20"/>
          <w:szCs w:val="20"/>
        </w:rPr>
      </w:pPr>
      <w:r>
        <w:rPr>
          <w:color w:val="auto"/>
          <w:sz w:val="20"/>
          <w:szCs w:val="20"/>
        </w:rPr>
        <mc:AlternateContent>
          <mc:Choice Requires="wps">
            <w:drawing>
              <wp:anchor distT="0" distB="0" distL="0" distR="0" simplePos="0" relativeHeight="251671552" behindDoc="1" locked="0" layoutInCell="0" allowOverlap="1">
                <wp:simplePos x="0" y="0"/>
                <wp:positionH relativeFrom="page">
                  <wp:posOffset>895985</wp:posOffset>
                </wp:positionH>
                <wp:positionV relativeFrom="page">
                  <wp:posOffset>918845</wp:posOffset>
                </wp:positionV>
                <wp:extent cx="5973445" cy="192405"/>
                <wp:effectExtent l="0" t="0" r="0" b="0"/>
                <wp:wrapNone/>
                <wp:docPr id="1031" name="Shape 7"/>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973445" cy="192405"/>
                        </a:xfrm>
                        <a:prstGeom prst="rect">
                          <a:avLst/>
                        </a:prstGeom>
                        <a:solidFill>
                          <a:srgbClr val="bfbfbf"/>
                        </a:solidFill>
                      </wps:spPr>
                      <wps:bodyPr>
                        <a:prstTxWarp prst="textNoShape">
                          <a:avLst/>
                        </a:prstTxWarp>
                      </wps:bodyPr>
                    </wps:wsp>
                  </a:graphicData>
                </a:graphic>
              </wp:anchor>
            </w:drawing>
          </mc:Choice>
          <mc:Fallback>
            <w:pict>
              <v:rect id="_x0000_s1030" style="width:470.35pt;height:15.15pt;margin-top:72.35pt;margin-left:70.55pt;mso-height-relative:page;mso-position-horizontal-relative:page;mso-position-vertical-relative:page;mso-width-relative:page;mso-wrap-distance-left:0;mso-wrap-distance-right:0;position:absolute;visibility:visible;z-index:-251652096" o:allowincell="f" fillcolor="#bfbfbf" stroked="f"/>
            </w:pict>
          </mc:Fallback>
        </mc:AlternateContent>
      </w:r>
    </w:p>
    <w:p>
      <w:pPr>
        <w:spacing w:after="0"/>
        <w:ind w:left="20"/>
        <w:rPr>
          <w:color w:val="auto"/>
          <w:sz w:val="20"/>
          <w:szCs w:val="20"/>
        </w:rPr>
      </w:pPr>
      <w:r>
        <w:rPr>
          <w:rFonts w:ascii="Calibri" w:eastAsia="Calibri" w:hAnsi="Calibri" w:cs="Calibri"/>
          <w:b/>
          <w:bCs/>
          <w:color w:val="auto"/>
          <w:sz w:val="20"/>
          <w:szCs w:val="20"/>
        </w:rPr>
        <w:t>Certifications:</w:t>
      </w:r>
    </w:p>
    <w:p>
      <w:pPr>
        <w:spacing w:after="0" w:line="41" w:lineRule="exact"/>
        <w:rPr>
          <w:color w:val="auto"/>
          <w:sz w:val="20"/>
          <w:szCs w:val="20"/>
        </w:rPr>
      </w:pPr>
    </w:p>
    <w:p>
      <w:pPr>
        <w:spacing w:after="0"/>
        <w:ind w:left="560"/>
        <w:rPr>
          <w:rFonts w:ascii="Arial" w:eastAsia="Arial" w:hAnsi="Arial" w:cs="Arial"/>
          <w:color w:val="auto"/>
          <w:sz w:val="20"/>
          <w:szCs w:val="20"/>
        </w:rPr>
      </w:pPr>
    </w:p>
    <w:p>
      <w:pPr>
        <w:spacing w:after="0"/>
        <w:ind w:left="560"/>
        <w:rPr>
          <w:color w:val="auto"/>
          <w:sz w:val="20"/>
          <w:szCs w:val="20"/>
        </w:rPr>
      </w:pPr>
      <w:r>
        <w:rPr>
          <w:rFonts w:ascii="Arial" w:eastAsia="Arial" w:hAnsi="Arial" w:cs="Arial"/>
          <w:color w:val="auto"/>
          <w:sz w:val="20"/>
          <w:szCs w:val="20"/>
        </w:rPr>
        <w:t>Linux Certification by Spoken Tutorial Project, IIT Bombay.</w:t>
      </w:r>
    </w:p>
    <w:p>
      <w:pPr>
        <w:spacing w:after="0" w:line="20" w:lineRule="exact"/>
        <w:rPr>
          <w:color w:val="auto"/>
          <w:sz w:val="20"/>
          <w:szCs w:val="20"/>
        </w:rPr>
      </w:pPr>
      <w:r>
        <w:rPr>
          <w:color w:val="auto"/>
          <w:sz w:val="20"/>
          <w:szCs w:val="20"/>
        </w:rPr>
        <mc:AlternateContent>
          <mc:Choice Requires="wps">
            <w:drawing>
              <wp:anchor distT="0" distB="0" distL="0" distR="0" simplePos="0" relativeHeight="251672576" behindDoc="1" locked="0" layoutInCell="0" allowOverlap="1">
                <wp:simplePos x="0" y="0"/>
                <wp:positionH relativeFrom="column">
                  <wp:posOffset>-5080</wp:posOffset>
                </wp:positionH>
                <wp:positionV relativeFrom="paragraph">
                  <wp:posOffset>161290</wp:posOffset>
                </wp:positionV>
                <wp:extent cx="5972810" cy="191770"/>
                <wp:effectExtent l="0" t="0" r="0" b="0"/>
                <wp:wrapNone/>
                <wp:docPr id="1032" name="Shape 8"/>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972810" cy="191770"/>
                        </a:xfrm>
                        <a:prstGeom prst="rect">
                          <a:avLst/>
                        </a:prstGeom>
                        <a:solidFill>
                          <a:srgbClr val="bfbfbf"/>
                        </a:solidFill>
                      </wps:spPr>
                      <wps:bodyPr>
                        <a:prstTxWarp prst="textNoShape">
                          <a:avLst/>
                        </a:prstTxWarp>
                      </wps:bodyPr>
                    </wps:wsp>
                  </a:graphicData>
                </a:graphic>
              </wp:anchor>
            </w:drawing>
          </mc:Choice>
          <mc:Fallback>
            <w:pict>
              <v:rect id="_x0000_s1031" style="width:470.3pt;height:15.1pt;margin-top:12.7pt;margin-left:-0.4pt;mso-height-relative:page;mso-width-relative:page;mso-wrap-distance-left:0;mso-wrap-distance-right:0;position:absolute;visibility:visible;z-index:-251651072" o:allowincell="f" fillcolor="#bfbfbf" stroked="f"/>
            </w:pict>
          </mc:Fallback>
        </mc:AlternateContent>
      </w:r>
    </w:p>
    <w:p>
      <w:pPr>
        <w:spacing w:after="0" w:line="20" w:lineRule="exact"/>
        <w:rPr>
          <w:color w:val="auto"/>
          <w:sz w:val="20"/>
          <w:szCs w:val="20"/>
        </w:rPr>
      </w:pPr>
    </w:p>
    <w:p>
      <w:pPr>
        <w:spacing w:after="0" w:line="229" w:lineRule="exact"/>
        <w:rPr>
          <w:color w:val="auto"/>
          <w:sz w:val="20"/>
          <w:szCs w:val="20"/>
        </w:rPr>
      </w:pPr>
    </w:p>
    <w:p>
      <w:pPr>
        <w:spacing w:after="0"/>
        <w:ind w:left="20"/>
        <w:rPr>
          <w:color w:val="auto"/>
          <w:sz w:val="20"/>
          <w:szCs w:val="20"/>
        </w:rPr>
      </w:pPr>
      <w:r>
        <w:rPr>
          <w:rFonts w:ascii="Calibri" w:eastAsia="Calibri" w:hAnsi="Calibri" w:cs="Calibri"/>
          <w:b/>
          <w:bCs/>
          <w:color w:val="auto"/>
          <w:sz w:val="20"/>
          <w:szCs w:val="20"/>
        </w:rPr>
        <w:t>Personal Information:</w:t>
      </w:r>
    </w:p>
    <w:p>
      <w:pPr>
        <w:spacing w:after="0" w:line="296" w:lineRule="exact"/>
        <w:rPr>
          <w:color w:val="auto"/>
          <w:sz w:val="20"/>
          <w:szCs w:val="20"/>
        </w:rPr>
      </w:pPr>
    </w:p>
    <w:tbl>
      <w:tblPr>
        <w:tblInd w:w="0" w:type="dxa"/>
        <w:tblLayout w:type="fixed"/>
        <w:tblCellMar>
          <w:top w:w="0" w:type="dxa"/>
          <w:left w:w="0" w:type="dxa"/>
          <w:bottom w:w="0" w:type="dxa"/>
          <w:right w:w="0" w:type="dxa"/>
        </w:tblCellMar>
      </w:tblPr>
      <w:tblGrid>
        <w:gridCol w:w="2340"/>
        <w:gridCol w:w="7060"/>
      </w:tblGrid>
      <w:tr>
        <w:tblPrEx>
          <w:tblInd w:w="0" w:type="dxa"/>
          <w:tblLayout w:type="fixed"/>
          <w:tblCellMar>
            <w:top w:w="0" w:type="dxa"/>
            <w:left w:w="0" w:type="dxa"/>
            <w:bottom w:w="0" w:type="dxa"/>
            <w:right w:w="0" w:type="dxa"/>
          </w:tblCellMar>
        </w:tblPrEx>
        <w:trPr>
          <w:trHeight w:val="207"/>
        </w:trPr>
        <w:tc>
          <w:tcPr>
            <w:tcW w:w="2340" w:type="dxa"/>
            <w:vAlign w:val="bottom"/>
          </w:tcPr>
          <w:p>
            <w:pPr>
              <w:spacing w:after="0"/>
              <w:ind w:left="560"/>
              <w:rPr>
                <w:color w:val="auto"/>
                <w:sz w:val="20"/>
                <w:szCs w:val="20"/>
              </w:rPr>
            </w:pPr>
            <w:r>
              <w:rPr>
                <w:rFonts w:ascii="Arial" w:eastAsia="Arial" w:hAnsi="Arial" w:cs="Arial"/>
                <w:color w:val="auto"/>
                <w:sz w:val="20"/>
                <w:szCs w:val="20"/>
              </w:rPr>
              <w:t>Father’s Name:</w:t>
            </w:r>
          </w:p>
        </w:tc>
        <w:tc>
          <w:tcPr>
            <w:tcW w:w="7060" w:type="dxa"/>
            <w:vAlign w:val="bottom"/>
          </w:tcPr>
          <w:p>
            <w:pPr>
              <w:spacing w:after="0"/>
              <w:ind w:left="560"/>
              <w:rPr>
                <w:color w:val="auto"/>
                <w:sz w:val="20"/>
                <w:szCs w:val="20"/>
              </w:rPr>
            </w:pPr>
            <w:r>
              <w:rPr>
                <w:rFonts w:ascii="Arial" w:eastAsia="Arial" w:hAnsi="Arial" w:cs="Arial"/>
                <w:color w:val="auto"/>
                <w:sz w:val="20"/>
                <w:szCs w:val="20"/>
              </w:rPr>
              <w:t>Mr.Kishor Patil</w:t>
            </w:r>
          </w:p>
        </w:tc>
      </w:tr>
      <w:tr>
        <w:tblPrEx>
          <w:tblInd w:w="0" w:type="dxa"/>
          <w:tblLayout w:type="fixed"/>
          <w:tblCellMar>
            <w:top w:w="0" w:type="dxa"/>
            <w:left w:w="0" w:type="dxa"/>
            <w:bottom w:w="0" w:type="dxa"/>
            <w:right w:w="0" w:type="dxa"/>
          </w:tblCellMar>
        </w:tblPrEx>
        <w:trPr>
          <w:trHeight w:val="250"/>
        </w:trPr>
        <w:tc>
          <w:tcPr>
            <w:tcW w:w="2340" w:type="dxa"/>
            <w:vAlign w:val="bottom"/>
          </w:tcPr>
          <w:p>
            <w:pPr>
              <w:spacing w:after="0"/>
              <w:ind w:left="560"/>
              <w:rPr>
                <w:color w:val="auto"/>
                <w:sz w:val="20"/>
                <w:szCs w:val="20"/>
              </w:rPr>
            </w:pPr>
            <w:r>
              <w:rPr>
                <w:rFonts w:ascii="Arial" w:eastAsia="Arial" w:hAnsi="Arial" w:cs="Arial"/>
                <w:color w:val="auto"/>
                <w:sz w:val="20"/>
                <w:szCs w:val="20"/>
              </w:rPr>
              <w:t>Date of birth:</w:t>
            </w:r>
          </w:p>
        </w:tc>
        <w:tc>
          <w:tcPr>
            <w:tcW w:w="7060" w:type="dxa"/>
            <w:vAlign w:val="bottom"/>
          </w:tcPr>
          <w:p>
            <w:pPr>
              <w:spacing w:after="0"/>
              <w:ind w:left="560"/>
              <w:rPr>
                <w:color w:val="auto"/>
                <w:sz w:val="20"/>
                <w:szCs w:val="20"/>
              </w:rPr>
            </w:pPr>
            <w:r>
              <w:rPr>
                <w:rFonts w:ascii="Arial" w:eastAsia="Arial" w:hAnsi="Arial" w:cs="Arial"/>
                <w:color w:val="auto"/>
                <w:sz w:val="20"/>
                <w:szCs w:val="20"/>
              </w:rPr>
              <w:t>12th Jan, 1996</w:t>
            </w:r>
          </w:p>
        </w:tc>
      </w:tr>
      <w:tr>
        <w:tblPrEx>
          <w:tblInd w:w="0" w:type="dxa"/>
          <w:tblLayout w:type="fixed"/>
          <w:tblCellMar>
            <w:top w:w="0" w:type="dxa"/>
            <w:left w:w="0" w:type="dxa"/>
            <w:bottom w:w="0" w:type="dxa"/>
            <w:right w:w="0" w:type="dxa"/>
          </w:tblCellMar>
        </w:tblPrEx>
        <w:trPr>
          <w:trHeight w:val="252"/>
        </w:trPr>
        <w:tc>
          <w:tcPr>
            <w:tcW w:w="2340" w:type="dxa"/>
            <w:vAlign w:val="bottom"/>
          </w:tcPr>
          <w:p>
            <w:pPr>
              <w:spacing w:after="0"/>
              <w:ind w:left="560"/>
              <w:rPr>
                <w:color w:val="auto"/>
                <w:sz w:val="20"/>
                <w:szCs w:val="20"/>
              </w:rPr>
            </w:pPr>
            <w:r>
              <w:rPr>
                <w:rFonts w:ascii="Arial" w:eastAsia="Arial" w:hAnsi="Arial" w:cs="Arial"/>
                <w:color w:val="auto"/>
                <w:sz w:val="20"/>
                <w:szCs w:val="20"/>
              </w:rPr>
              <w:t>Gender:</w:t>
            </w:r>
          </w:p>
        </w:tc>
        <w:tc>
          <w:tcPr>
            <w:tcW w:w="7060" w:type="dxa"/>
            <w:vAlign w:val="bottom"/>
          </w:tcPr>
          <w:p>
            <w:pPr>
              <w:spacing w:after="0"/>
              <w:ind w:left="560"/>
              <w:rPr>
                <w:color w:val="auto"/>
                <w:sz w:val="20"/>
                <w:szCs w:val="20"/>
              </w:rPr>
            </w:pPr>
            <w:r>
              <w:rPr>
                <w:rFonts w:ascii="Arial" w:eastAsia="Arial" w:hAnsi="Arial" w:cs="Arial"/>
                <w:color w:val="auto"/>
                <w:sz w:val="20"/>
                <w:szCs w:val="20"/>
              </w:rPr>
              <w:t>Female</w:t>
            </w:r>
          </w:p>
        </w:tc>
      </w:tr>
      <w:tr>
        <w:tblPrEx>
          <w:tblInd w:w="0" w:type="dxa"/>
          <w:tblLayout w:type="fixed"/>
          <w:tblCellMar>
            <w:top w:w="0" w:type="dxa"/>
            <w:left w:w="0" w:type="dxa"/>
            <w:bottom w:w="0" w:type="dxa"/>
            <w:right w:w="0" w:type="dxa"/>
          </w:tblCellMar>
        </w:tblPrEx>
        <w:trPr>
          <w:trHeight w:val="252"/>
        </w:trPr>
        <w:tc>
          <w:tcPr>
            <w:tcW w:w="2340" w:type="dxa"/>
            <w:vAlign w:val="bottom"/>
          </w:tcPr>
          <w:p>
            <w:pPr>
              <w:spacing w:after="0"/>
              <w:ind w:left="560"/>
              <w:rPr>
                <w:color w:val="auto"/>
                <w:sz w:val="20"/>
                <w:szCs w:val="20"/>
              </w:rPr>
            </w:pPr>
            <w:r>
              <w:rPr>
                <w:rFonts w:ascii="Arial" w:eastAsia="Arial" w:hAnsi="Arial" w:cs="Arial"/>
                <w:color w:val="auto"/>
                <w:sz w:val="20"/>
                <w:szCs w:val="20"/>
              </w:rPr>
              <w:t>Marital Status:</w:t>
            </w:r>
          </w:p>
        </w:tc>
        <w:tc>
          <w:tcPr>
            <w:tcW w:w="7060" w:type="dxa"/>
            <w:vAlign w:val="bottom"/>
          </w:tcPr>
          <w:p>
            <w:pPr>
              <w:spacing w:after="0"/>
              <w:ind w:left="560"/>
              <w:rPr>
                <w:color w:val="auto"/>
                <w:sz w:val="20"/>
                <w:szCs w:val="20"/>
              </w:rPr>
            </w:pPr>
            <w:r>
              <w:rPr>
                <w:rFonts w:ascii="Arial" w:eastAsia="Arial" w:hAnsi="Arial" w:cs="Arial"/>
                <w:color w:val="auto"/>
                <w:sz w:val="20"/>
                <w:szCs w:val="20"/>
              </w:rPr>
              <w:t>Unmarried</w:t>
            </w:r>
          </w:p>
        </w:tc>
      </w:tr>
      <w:tr>
        <w:tblPrEx>
          <w:tblInd w:w="0" w:type="dxa"/>
          <w:tblLayout w:type="fixed"/>
          <w:tblCellMar>
            <w:top w:w="0" w:type="dxa"/>
            <w:left w:w="0" w:type="dxa"/>
            <w:bottom w:w="0" w:type="dxa"/>
            <w:right w:w="0" w:type="dxa"/>
          </w:tblCellMar>
        </w:tblPrEx>
        <w:trPr>
          <w:trHeight w:val="250"/>
        </w:trPr>
        <w:tc>
          <w:tcPr>
            <w:tcW w:w="2340" w:type="dxa"/>
            <w:vAlign w:val="bottom"/>
          </w:tcPr>
          <w:p>
            <w:pPr>
              <w:spacing w:after="0"/>
              <w:ind w:left="560"/>
              <w:rPr>
                <w:color w:val="auto"/>
                <w:sz w:val="20"/>
                <w:szCs w:val="20"/>
              </w:rPr>
            </w:pPr>
            <w:r>
              <w:rPr>
                <w:rFonts w:ascii="Arial" w:eastAsia="Arial" w:hAnsi="Arial" w:cs="Arial"/>
                <w:color w:val="auto"/>
                <w:sz w:val="20"/>
                <w:szCs w:val="20"/>
              </w:rPr>
              <w:t>Nationality:</w:t>
            </w:r>
          </w:p>
        </w:tc>
        <w:tc>
          <w:tcPr>
            <w:tcW w:w="7060" w:type="dxa"/>
            <w:vAlign w:val="bottom"/>
          </w:tcPr>
          <w:p>
            <w:pPr>
              <w:spacing w:after="0"/>
              <w:ind w:left="560"/>
              <w:rPr>
                <w:color w:val="auto"/>
                <w:sz w:val="20"/>
                <w:szCs w:val="20"/>
              </w:rPr>
            </w:pPr>
            <w:r>
              <w:rPr>
                <w:rFonts w:ascii="Arial" w:eastAsia="Arial" w:hAnsi="Arial" w:cs="Arial"/>
                <w:color w:val="auto"/>
                <w:sz w:val="20"/>
                <w:szCs w:val="20"/>
              </w:rPr>
              <w:t>Indian</w:t>
            </w:r>
          </w:p>
        </w:tc>
      </w:tr>
      <w:tr>
        <w:tblPrEx>
          <w:tblInd w:w="0" w:type="dxa"/>
          <w:tblLayout w:type="fixed"/>
          <w:tblCellMar>
            <w:top w:w="0" w:type="dxa"/>
            <w:left w:w="0" w:type="dxa"/>
            <w:bottom w:w="0" w:type="dxa"/>
            <w:right w:w="0" w:type="dxa"/>
          </w:tblCellMar>
        </w:tblPrEx>
        <w:trPr>
          <w:trHeight w:val="252"/>
        </w:trPr>
        <w:tc>
          <w:tcPr>
            <w:tcW w:w="2340" w:type="dxa"/>
            <w:vAlign w:val="bottom"/>
          </w:tcPr>
          <w:p>
            <w:pPr>
              <w:spacing w:after="0"/>
              <w:ind w:left="560"/>
              <w:rPr>
                <w:color w:val="auto"/>
                <w:sz w:val="20"/>
                <w:szCs w:val="20"/>
              </w:rPr>
            </w:pPr>
            <w:r>
              <w:rPr>
                <w:rFonts w:ascii="Arial" w:eastAsia="Arial" w:hAnsi="Arial" w:cs="Arial"/>
                <w:color w:val="auto"/>
                <w:sz w:val="20"/>
                <w:szCs w:val="20"/>
              </w:rPr>
              <w:t>Languages:</w:t>
            </w:r>
          </w:p>
        </w:tc>
        <w:tc>
          <w:tcPr>
            <w:tcW w:w="7060" w:type="dxa"/>
            <w:vAlign w:val="bottom"/>
          </w:tcPr>
          <w:p>
            <w:pPr>
              <w:spacing w:after="0"/>
              <w:ind w:left="560"/>
              <w:rPr>
                <w:color w:val="auto"/>
                <w:sz w:val="20"/>
                <w:szCs w:val="20"/>
              </w:rPr>
            </w:pPr>
            <w:r>
              <w:rPr>
                <w:rFonts w:ascii="Arial" w:eastAsia="Arial" w:hAnsi="Arial" w:cs="Arial"/>
                <w:color w:val="auto"/>
                <w:sz w:val="20"/>
                <w:szCs w:val="20"/>
              </w:rPr>
              <w:t>English, Hindi, Marathi</w:t>
            </w:r>
          </w:p>
        </w:tc>
      </w:tr>
      <w:tr>
        <w:tblPrEx>
          <w:tblInd w:w="0" w:type="dxa"/>
          <w:tblLayout w:type="fixed"/>
          <w:tblCellMar>
            <w:top w:w="0" w:type="dxa"/>
            <w:left w:w="0" w:type="dxa"/>
            <w:bottom w:w="0" w:type="dxa"/>
            <w:right w:w="0" w:type="dxa"/>
          </w:tblCellMar>
        </w:tblPrEx>
        <w:trPr>
          <w:trHeight w:val="252"/>
        </w:trPr>
        <w:tc>
          <w:tcPr>
            <w:tcW w:w="2340" w:type="dxa"/>
            <w:vAlign w:val="bottom"/>
          </w:tcPr>
          <w:p>
            <w:pPr>
              <w:spacing w:after="0"/>
              <w:ind w:left="560"/>
              <w:rPr>
                <w:color w:val="auto"/>
                <w:sz w:val="20"/>
                <w:szCs w:val="20"/>
              </w:rPr>
            </w:pPr>
            <w:r>
              <w:rPr>
                <w:rFonts w:ascii="Arial" w:eastAsia="Arial" w:hAnsi="Arial" w:cs="Arial"/>
                <w:color w:val="auto"/>
                <w:sz w:val="20"/>
                <w:szCs w:val="20"/>
              </w:rPr>
              <w:t>Hobbies:</w:t>
            </w:r>
          </w:p>
        </w:tc>
        <w:tc>
          <w:tcPr>
            <w:tcW w:w="7060" w:type="dxa"/>
            <w:vAlign w:val="bottom"/>
          </w:tcPr>
          <w:p>
            <w:pPr>
              <w:spacing w:after="0"/>
              <w:ind w:left="560"/>
              <w:rPr>
                <w:color w:val="auto"/>
                <w:sz w:val="20"/>
                <w:szCs w:val="20"/>
              </w:rPr>
            </w:pPr>
            <w:r>
              <w:rPr>
                <w:rFonts w:ascii="Arial" w:eastAsia="Arial" w:hAnsi="Arial" w:cs="Arial"/>
                <w:color w:val="auto"/>
                <w:sz w:val="20"/>
                <w:szCs w:val="20"/>
              </w:rPr>
              <w:t>Cooking, Listening to Music</w:t>
            </w:r>
          </w:p>
        </w:tc>
      </w:tr>
      <w:tr>
        <w:tblPrEx>
          <w:tblInd w:w="0" w:type="dxa"/>
          <w:tblLayout w:type="fixed"/>
          <w:tblCellMar>
            <w:top w:w="0" w:type="dxa"/>
            <w:left w:w="0" w:type="dxa"/>
            <w:bottom w:w="0" w:type="dxa"/>
            <w:right w:w="0" w:type="dxa"/>
          </w:tblCellMar>
        </w:tblPrEx>
        <w:trPr>
          <w:trHeight w:val="252"/>
        </w:trPr>
        <w:tc>
          <w:tcPr>
            <w:tcW w:w="2340" w:type="dxa"/>
            <w:vAlign w:val="bottom"/>
          </w:tcPr>
          <w:p>
            <w:pPr>
              <w:spacing w:after="0"/>
              <w:ind w:left="560"/>
              <w:rPr>
                <w:color w:val="auto"/>
                <w:sz w:val="20"/>
                <w:szCs w:val="20"/>
              </w:rPr>
            </w:pPr>
            <w:r>
              <w:rPr>
                <w:rFonts w:ascii="Arial" w:eastAsia="Arial" w:hAnsi="Arial" w:cs="Arial"/>
                <w:color w:val="auto"/>
                <w:sz w:val="20"/>
                <w:szCs w:val="20"/>
              </w:rPr>
              <w:t>Address:</w:t>
            </w:r>
          </w:p>
        </w:tc>
        <w:tc>
          <w:tcPr>
            <w:tcW w:w="7060" w:type="dxa"/>
            <w:vAlign w:val="bottom"/>
          </w:tcPr>
          <w:p>
            <w:pPr>
              <w:spacing w:after="0"/>
              <w:ind w:left="560"/>
              <w:rPr>
                <w:color w:val="auto"/>
                <w:sz w:val="20"/>
                <w:szCs w:val="20"/>
              </w:rPr>
            </w:pPr>
            <w:r>
              <w:rPr>
                <w:rFonts w:ascii="Arial" w:eastAsia="Arial" w:hAnsi="Arial" w:cs="Arial"/>
                <w:color w:val="auto"/>
                <w:sz w:val="20"/>
                <w:szCs w:val="20"/>
              </w:rPr>
              <w:t>A/401,KK Shreeram ,Rahatani,Pune 411017</w:t>
            </w:r>
          </w:p>
        </w:tc>
      </w:tr>
      <w:tr>
        <w:tblPrEx>
          <w:tblInd w:w="0" w:type="dxa"/>
          <w:tblLayout w:type="fixed"/>
          <w:tblCellMar>
            <w:top w:w="0" w:type="dxa"/>
            <w:left w:w="0" w:type="dxa"/>
            <w:bottom w:w="0" w:type="dxa"/>
            <w:right w:w="0" w:type="dxa"/>
          </w:tblCellMar>
        </w:tblPrEx>
        <w:trPr>
          <w:trHeight w:val="296"/>
        </w:trPr>
        <w:tc>
          <w:tcPr>
            <w:tcW w:w="2340" w:type="dxa"/>
            <w:vAlign w:val="bottom"/>
          </w:tcPr>
          <w:p>
            <w:pPr>
              <w:spacing w:after="0"/>
              <w:rPr>
                <w:color w:val="auto"/>
                <w:sz w:val="20"/>
                <w:szCs w:val="20"/>
              </w:rPr>
            </w:pPr>
          </w:p>
        </w:tc>
        <w:tc>
          <w:tcPr>
            <w:tcW w:w="7060" w:type="dxa"/>
            <w:vAlign w:val="bottom"/>
          </w:tcPr>
          <w:p>
            <w:pPr>
              <w:spacing w:after="0"/>
              <w:rPr>
                <w:color w:val="auto"/>
                <w:sz w:val="20"/>
                <w:szCs w:val="20"/>
              </w:rPr>
            </w:pPr>
          </w:p>
        </w:tc>
      </w:tr>
      <w:tr>
        <w:tblPrEx>
          <w:tblInd w:w="0" w:type="dxa"/>
          <w:tblLayout w:type="fixed"/>
          <w:tblCellMar>
            <w:top w:w="0" w:type="dxa"/>
            <w:left w:w="0" w:type="dxa"/>
            <w:bottom w:w="0" w:type="dxa"/>
            <w:right w:w="0" w:type="dxa"/>
          </w:tblCellMar>
        </w:tblPrEx>
        <w:trPr>
          <w:trHeight w:val="263"/>
        </w:trPr>
        <w:tc>
          <w:tcPr>
            <w:tcW w:w="2340" w:type="dxa"/>
            <w:shd w:val="clear" w:color="auto" w:fill="BFBFBF"/>
            <w:vAlign w:val="bottom"/>
          </w:tcPr>
          <w:p>
            <w:pPr>
              <w:spacing w:after="0" w:line="262" w:lineRule="exact"/>
              <w:ind w:left="20"/>
              <w:rPr>
                <w:color w:val="auto"/>
                <w:sz w:val="20"/>
                <w:szCs w:val="20"/>
              </w:rPr>
            </w:pPr>
            <w:r>
              <w:rPr>
                <w:rFonts w:ascii="Calibri" w:eastAsia="Calibri" w:hAnsi="Calibri" w:cs="Calibri"/>
                <w:b/>
                <w:bCs/>
                <w:color w:val="auto"/>
                <w:sz w:val="20"/>
                <w:szCs w:val="20"/>
              </w:rPr>
              <w:t>Personal Qualities :</w:t>
            </w:r>
          </w:p>
        </w:tc>
        <w:tc>
          <w:tcPr>
            <w:tcW w:w="7060" w:type="dxa"/>
            <w:shd w:val="clear" w:color="auto" w:fill="BFBFBF"/>
            <w:vAlign w:val="bottom"/>
          </w:tcPr>
          <w:p>
            <w:pPr>
              <w:spacing w:after="0"/>
              <w:rPr>
                <w:color w:val="auto"/>
                <w:sz w:val="20"/>
                <w:szCs w:val="20"/>
              </w:rPr>
            </w:pPr>
          </w:p>
        </w:tc>
      </w:tr>
      <w:tr>
        <w:tblPrEx>
          <w:tblInd w:w="0" w:type="dxa"/>
          <w:tblLayout w:type="fixed"/>
          <w:tblCellMar>
            <w:top w:w="0" w:type="dxa"/>
            <w:left w:w="0" w:type="dxa"/>
            <w:bottom w:w="0" w:type="dxa"/>
            <w:right w:w="0" w:type="dxa"/>
          </w:tblCellMar>
        </w:tblPrEx>
        <w:trPr>
          <w:trHeight w:val="40"/>
        </w:trPr>
        <w:tc>
          <w:tcPr>
            <w:tcW w:w="2340" w:type="dxa"/>
            <w:shd w:val="clear" w:color="auto" w:fill="BFBFBF"/>
            <w:vAlign w:val="bottom"/>
          </w:tcPr>
          <w:p>
            <w:pPr>
              <w:spacing w:after="0"/>
              <w:rPr>
                <w:color w:val="auto"/>
                <w:sz w:val="20"/>
                <w:szCs w:val="20"/>
              </w:rPr>
            </w:pPr>
          </w:p>
        </w:tc>
        <w:tc>
          <w:tcPr>
            <w:tcW w:w="7060" w:type="dxa"/>
            <w:shd w:val="clear" w:color="auto" w:fill="BFBFBF"/>
            <w:vAlign w:val="bottom"/>
          </w:tcPr>
          <w:p>
            <w:pPr>
              <w:spacing w:after="0"/>
              <w:rPr>
                <w:color w:val="auto"/>
                <w:sz w:val="20"/>
                <w:szCs w:val="20"/>
              </w:rPr>
            </w:pPr>
          </w:p>
        </w:tc>
      </w:tr>
    </w:tbl>
    <w:p>
      <w:pPr>
        <w:spacing w:after="0" w:line="140" w:lineRule="exact"/>
        <w:rPr>
          <w:color w:val="auto"/>
          <w:sz w:val="20"/>
          <w:szCs w:val="20"/>
        </w:rPr>
      </w:pPr>
    </w:p>
    <w:p>
      <w:pPr>
        <w:rPr>
          <w:sz w:val="20"/>
          <w:szCs w:val="20"/>
        </w:rPr>
        <w:sectPr>
          <w:pgSz w:w="12240" w:h="15840" w:orient="portrait"/>
          <w:pgMar w:top="1440" w:right="1420" w:bottom="1440" w:left="1420" w:header="0" w:footer="0" w:gutter="0"/>
          <w:cols w:num="1" w:space="720" w:equalWidth="0">
            <w:col w:w="9400"/>
          </w:cols>
        </w:sectPr>
      </w:pPr>
    </w:p>
    <w:p>
      <w:pPr>
        <w:pStyle w:val="ListParagraph"/>
        <w:numPr>
          <w:ilvl w:val="0"/>
          <w:numId w:val="11"/>
        </w:numPr>
        <w:spacing w:after="0"/>
        <w:rPr>
          <w:color w:val="auto"/>
          <w:sz w:val="20"/>
          <w:szCs w:val="20"/>
        </w:rPr>
      </w:pPr>
    </w:p>
    <w:p>
      <w:pPr>
        <w:spacing w:after="0" w:line="138" w:lineRule="exact"/>
        <w:rPr>
          <w:color w:val="auto"/>
          <w:sz w:val="20"/>
          <w:szCs w:val="20"/>
        </w:rPr>
      </w:pPr>
    </w:p>
    <w:p>
      <w:pPr>
        <w:pStyle w:val="ListParagraph"/>
        <w:numPr>
          <w:ilvl w:val="0"/>
          <w:numId w:val="3"/>
        </w:numPr>
        <w:spacing w:after="0"/>
        <w:rPr>
          <w:color w:val="auto"/>
          <w:sz w:val="20"/>
          <w:szCs w:val="20"/>
        </w:rPr>
      </w:pPr>
    </w:p>
    <w:p>
      <w:pPr>
        <w:spacing w:after="0" w:line="136" w:lineRule="exact"/>
        <w:rPr>
          <w:color w:val="auto"/>
          <w:sz w:val="20"/>
          <w:szCs w:val="20"/>
        </w:rPr>
      </w:pPr>
    </w:p>
    <w:p>
      <w:pPr>
        <w:pStyle w:val="ListParagraph"/>
        <w:numPr>
          <w:ilvl w:val="0"/>
          <w:numId w:val="12"/>
        </w:numPr>
        <w:spacing w:after="0"/>
        <w:rPr>
          <w:color w:val="auto"/>
          <w:sz w:val="20"/>
          <w:szCs w:val="20"/>
        </w:rPr>
      </w:pPr>
    </w:p>
    <w:p>
      <w:pPr>
        <w:spacing w:after="0" w:line="138" w:lineRule="exact"/>
        <w:rPr>
          <w:color w:val="auto"/>
          <w:sz w:val="20"/>
          <w:szCs w:val="20"/>
        </w:rPr>
      </w:pPr>
    </w:p>
    <w:p>
      <w:pPr>
        <w:pStyle w:val="ListParagraph"/>
        <w:numPr>
          <w:ilvl w:val="0"/>
          <w:numId w:val="8"/>
        </w:numPr>
        <w:spacing w:after="0"/>
        <w:rPr>
          <w:color w:val="auto"/>
          <w:sz w:val="20"/>
          <w:szCs w:val="20"/>
        </w:rPr>
      </w:pPr>
    </w:p>
    <w:p>
      <w:pPr>
        <w:spacing w:after="0" w:line="20" w:lineRule="exact"/>
        <w:rPr>
          <w:color w:val="auto"/>
          <w:sz w:val="20"/>
          <w:szCs w:val="20"/>
        </w:rPr>
      </w:pPr>
      <w:r>
        <w:rPr>
          <w:color w:val="auto"/>
          <w:sz w:val="20"/>
          <w:szCs w:val="20"/>
        </w:rPr>
        <w:br w:type="column"/>
      </w:r>
    </w:p>
    <w:p>
      <w:pPr>
        <w:spacing w:after="0"/>
        <w:rPr>
          <w:color w:val="auto"/>
          <w:sz w:val="20"/>
          <w:szCs w:val="20"/>
        </w:rPr>
      </w:pPr>
      <w:r>
        <w:rPr>
          <w:rFonts w:ascii="Arial" w:eastAsia="Arial" w:hAnsi="Arial" w:cs="Arial"/>
          <w:color w:val="auto"/>
          <w:sz w:val="20"/>
          <w:szCs w:val="20"/>
        </w:rPr>
        <w:t>Good Analytical, Debugging and Problem-solving skills.</w:t>
      </w:r>
    </w:p>
    <w:p>
      <w:pPr>
        <w:spacing w:after="0" w:line="194" w:lineRule="exact"/>
        <w:rPr>
          <w:color w:val="auto"/>
          <w:sz w:val="20"/>
          <w:szCs w:val="20"/>
        </w:rPr>
      </w:pPr>
    </w:p>
    <w:p>
      <w:pPr>
        <w:spacing w:after="0"/>
        <w:rPr>
          <w:color w:val="auto"/>
          <w:sz w:val="20"/>
          <w:szCs w:val="20"/>
        </w:rPr>
      </w:pPr>
      <w:r>
        <w:rPr>
          <w:rFonts w:ascii="Arial" w:eastAsia="Arial" w:hAnsi="Arial" w:cs="Arial"/>
          <w:color w:val="auto"/>
          <w:sz w:val="20"/>
          <w:szCs w:val="20"/>
        </w:rPr>
        <w:t>Focused and hardworking, Flexible, Excellent communication and interpersonal skills.</w:t>
      </w:r>
    </w:p>
    <w:p>
      <w:pPr>
        <w:spacing w:after="0" w:line="183" w:lineRule="exact"/>
        <w:rPr>
          <w:color w:val="auto"/>
          <w:sz w:val="20"/>
          <w:szCs w:val="20"/>
        </w:rPr>
      </w:pPr>
    </w:p>
    <w:p>
      <w:pPr>
        <w:spacing w:after="0"/>
        <w:rPr>
          <w:color w:val="auto"/>
          <w:sz w:val="20"/>
          <w:szCs w:val="20"/>
        </w:rPr>
      </w:pPr>
      <w:r>
        <w:rPr>
          <w:rFonts w:ascii="Arial" w:eastAsia="Arial" w:hAnsi="Arial" w:cs="Arial"/>
          <w:color w:val="auto"/>
          <w:sz w:val="20"/>
          <w:szCs w:val="20"/>
        </w:rPr>
        <w:t>Can work under pressure to meet deadlines.</w:t>
      </w:r>
    </w:p>
    <w:p>
      <w:pPr>
        <w:spacing w:after="0"/>
        <w:rPr>
          <w:rFonts w:ascii="Arial" w:eastAsia="Arial" w:hAnsi="Arial" w:cs="Arial"/>
          <w:color w:val="auto"/>
          <w:sz w:val="20"/>
          <w:szCs w:val="20"/>
        </w:rPr>
      </w:pPr>
    </w:p>
    <w:p>
      <w:pPr>
        <w:numPr>
          <w:ilvl w:val="0"/>
          <w:numId w:val="0"/>
        </w:numPr>
        <w:spacing w:after="0"/>
        <w:rPr>
          <w:color w:val="auto"/>
          <w:sz w:val="20"/>
          <w:szCs w:val="20"/>
        </w:rPr>
      </w:pPr>
      <w:r>
        <w:rPr>
          <w:rFonts w:ascii="Arial" w:eastAsia="Arial" w:hAnsi="Arial" w:cs="Arial"/>
          <w:color w:val="auto"/>
          <w:sz w:val="20"/>
          <w:szCs w:val="20"/>
        </w:rPr>
        <w:t>Flexible team player.</w:t>
      </w:r>
    </w:p>
    <w:p>
      <w:pPr>
        <w:spacing w:after="0" w:line="201" w:lineRule="exact"/>
        <w:rPr>
          <w:color w:val="auto"/>
          <w:sz w:val="20"/>
          <w:szCs w:val="20"/>
        </w:rPr>
      </w:pPr>
    </w:p>
    <w:p>
      <w:pPr>
        <w:rPr>
          <w:sz w:val="20"/>
          <w:szCs w:val="20"/>
        </w:rPr>
        <w:sectPr>
          <w:type w:val="continuous"/>
          <w:pgSz w:w="12240" w:h="15840" w:orient="portrait"/>
          <w:pgMar w:top="1440" w:right="1420" w:bottom="1440" w:left="1420" w:header="0" w:footer="0" w:gutter="0"/>
          <w:cols w:num="2" w:space="720" w:equalWidth="0">
            <w:col w:w="260" w:space="300"/>
            <w:col w:w="8840"/>
          </w:cols>
        </w:sectPr>
      </w:pPr>
    </w:p>
    <w:p>
      <w:pPr>
        <w:spacing w:after="0" w:line="200" w:lineRule="exact"/>
        <w:rPr>
          <w:rFonts w:hint="default"/>
          <w:sz w:val="20"/>
          <w:szCs w:val="20"/>
        </w:rPr>
      </w:pPr>
      <w:r>
        <w:rPr>
          <w:rFonts w:hint="default"/>
          <w:sz w:val="20"/>
          <w:szCs w:val="20"/>
          <w:lang w:val="en-US"/>
        </w:rPr>
        <w:t xml:space="preserve">    </w:t>
      </w:r>
    </w:p>
    <w:p>
      <w:pPr>
        <w:spacing w:after="0" w:line="200" w:lineRule="exact"/>
        <w:rPr>
          <w:rFonts w:hint="default"/>
          <w:sz w:val="20"/>
          <w:szCs w:val="20"/>
          <w:lang w:val="en-US"/>
        </w:rPr>
      </w:pPr>
    </w:p>
    <w:p>
      <w:pPr>
        <w:spacing w:after="0" w:line="200" w:lineRule="exact"/>
        <w:rPr>
          <w:color w:val="auto"/>
          <w:sz w:val="20"/>
          <w:szCs w:val="20"/>
        </w:rPr>
      </w:pPr>
      <w:r>
        <w:rPr>
          <w:rFonts w:hint="default"/>
          <w:sz w:val="20"/>
          <w:szCs w:val="20"/>
          <w:lang w:val="en-US"/>
        </w:rPr>
        <w:t xml:space="preserve">   </w:t>
      </w:r>
      <w:r>
        <w:rPr>
          <w:rFonts w:hint="default"/>
          <w:sz w:val="20"/>
          <w:szCs w:val="20"/>
        </w:rPr>
        <w:t>Date:</w:t>
      </w:r>
      <w:r>
        <w:rPr>
          <w:rFonts w:hint="default"/>
          <w:sz w:val="20"/>
          <w:szCs w:val="20"/>
          <w:lang w:val="en-US"/>
        </w:rPr>
        <w:t xml:space="preserve">  </w:t>
      </w:r>
      <w:r>
        <w:rPr>
          <w:sz w:val="20"/>
          <w:szCs w:val="20"/>
        </w:rPr>
        <w:tab/>
      </w:r>
      <w:r>
        <w:rPr>
          <w:rFonts w:hint="default"/>
          <w:sz w:val="20"/>
          <w:szCs w:val="20"/>
        </w:rPr>
        <w:t>__/__</w:t>
      </w:r>
      <w:r>
        <w:rPr>
          <w:sz w:val="20"/>
          <w:szCs w:val="20"/>
        </w:rPr>
        <w:tab/>
      </w:r>
      <w:r>
        <w:rPr>
          <w:rFonts w:hint="default"/>
          <w:sz w:val="20"/>
          <w:szCs w:val="20"/>
        </w:rPr>
        <w:t>/__</w:t>
      </w:r>
      <w:r>
        <w:rPr>
          <w:sz w:val="20"/>
          <w:szCs w:val="20"/>
        </w:rPr>
        <w:tab/>
      </w:r>
      <w:r>
        <w:rPr>
          <w:sz w:val="20"/>
          <w:szCs w:val="20"/>
          <w:lang w:val="en-US"/>
        </w:rPr>
        <w:t xml:space="preserve">                                                                                                  </w:t>
      </w:r>
      <w:r>
        <w:rPr>
          <w:rFonts w:ascii="Arial" w:eastAsia="Arial" w:hAnsi="Arial" w:cs="Arial" w:hint="default"/>
          <w:b/>
          <w:bCs/>
          <w:sz w:val="20"/>
          <w:szCs w:val="20"/>
        </w:rPr>
        <w:t>Nikita Kishor Patil</w:t>
      </w:r>
    </w:p>
    <w:p>
      <w:pPr>
        <w:spacing w:after="0" w:line="231" w:lineRule="exact"/>
        <w:rPr>
          <w:color w:val="auto"/>
          <w:sz w:val="20"/>
          <w:szCs w:val="20"/>
        </w:rPr>
      </w:pPr>
    </w:p>
    <w:p>
      <w:pPr>
        <w:tabs>
          <w:tab w:val="left" w:pos="7220"/>
        </w:tabs>
        <w:spacing w:after="0"/>
        <w:rPr>
          <w:color w:val="auto"/>
          <w:sz w:val="20"/>
          <w:szCs w:val="20"/>
        </w:rPr>
      </w:pPr>
      <w:r>
        <w:rPr>
          <w:rFonts w:ascii="Arial" w:eastAsia="Arial" w:hAnsi="Arial" w:cs="Arial"/>
          <w:b/>
          <w:bCs/>
          <w:color w:val="auto"/>
          <w:sz w:val="20"/>
          <w:szCs w:val="20"/>
          <w:lang w:val="en-US"/>
        </w:rPr>
        <w:t xml:space="preserve">   </w:t>
      </w:r>
      <w:r>
        <w:rPr>
          <w:rFonts w:ascii="Arial" w:eastAsia="Arial" w:hAnsi="Arial" w:cs="Arial"/>
          <w:b/>
          <w:bCs/>
          <w:color w:val="auto"/>
          <w:sz w:val="20"/>
          <w:szCs w:val="20"/>
        </w:rPr>
        <w:t>Place: Pune (India)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4"/>
          </v:shape>
        </w:pict>
      </w:r>
    </w:p>
    <w:sectPr>
      <w:type w:val="continuous"/>
      <w:pgSz w:w="12240" w:h="15840" w:orient="portrait"/>
      <w:pgMar w:top="1440" w:right="1420" w:bottom="1440" w:left="1420" w:header="0" w:footer="0" w:gutter="0"/>
      <w:cols w:num="1"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Arial">
    <w:altName w:val="Arial"/>
    <w:panose1 w:val="020B0604020000020204"/>
    <w:charset w:val="00"/>
    <w:family w:val="swiss"/>
    <w:pitch w:val="variable"/>
    <w:sig w:usb0="E0002EFF" w:usb1="C0007843" w:usb2="00000009" w:usb3="00000000" w:csb0="400001FF" w:csb1="FFFF0000"/>
  </w:font>
  <w:font w:name="Verdana">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3">
    <w:nsid w:val="00000003"/>
    <w:multiLevelType w:val="hybridMultilevel"/>
    <w:tmpl w:val="00000000"/>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4">
    <w:nsid w:val="00000004"/>
    <w:multiLevelType w:val="hybridMultilevel"/>
    <w:tmpl w:val="00000000"/>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5">
    <w:nsid w:val="00000005"/>
    <w:multiLevelType w:val="hybridMultilevel"/>
    <w:tmpl w:val="00000000"/>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6">
    <w:nsid w:val="00000006"/>
    <w:multiLevelType w:val="hybrid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7"/>
    <w:multiLevelType w:val="hybridMultilevel"/>
    <w:tmpl w:val="00000000"/>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8">
    <w:nsid w:val="00000008"/>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11">
    <w:nsid w:val="0000000B"/>
    <w:multiLevelType w:val="hybridMultilevel"/>
    <w:tmpl w:val="00000000"/>
    <w:lvl w:ilvl="0">
      <w:start w:val="1"/>
      <w:numFmt w:val="bullet"/>
      <w:lvlText w:val=""/>
      <w:lvlJc w:val="left"/>
      <w:pPr>
        <w:ind w:left="540" w:hanging="360"/>
      </w:pPr>
      <w:rPr>
        <w:rFonts w:ascii="Symbol" w:hAnsi="Symbol"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12">
    <w:nsid w:val="0000000C"/>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FFFFFFFF"/>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ListParagraph">
    <w:name w:val="List Paragraph"/>
    <w:basedOn w:val="Normal"/>
    <w:uiPriority w:val="34"/>
    <w:qFormat/>
    <w:pPr>
      <w:ind w:left="720"/>
      <w:contextualSpacing/>
    </w:pPr>
  </w:style>
  <w:style w:type="paragraph" w:styleId="BodyText">
    <w:name w:val="Body Text"/>
    <w:basedOn w:val="Normal"/>
    <w:qFormat/>
    <w:pPr>
      <w:spacing w:after="0"/>
    </w:pPr>
    <w:rPr>
      <w:rFonts w:ascii="Verdana" w:eastAsia="Verdana" w:hAnsi="Verdana" w:cs="Verdana"/>
      <w:sz w:val="20"/>
      <w:szCs w:val="20"/>
      <w:lang w:val="en-US" w:eastAsia="en-US" w:bidi="ar-SA"/>
    </w:rPr>
  </w:style>
  <w:style w:type="paragraph" w:styleId="Title">
    <w:name w:val="Title"/>
    <w:basedOn w:val="Normal"/>
    <w:qFormat/>
    <w:pPr>
      <w:spacing w:before="79" w:after="0"/>
      <w:ind w:left="0" w:right="68"/>
      <w:jc w:val="center"/>
    </w:pPr>
    <w:rPr>
      <w:rFonts w:ascii="Verdana" w:eastAsia="Verdana" w:hAnsi="Verdana" w:cs="Verdana"/>
      <w:b/>
      <w:bCs/>
      <w:sz w:val="28"/>
      <w:szCs w:val="28"/>
      <w:u w:val="single" w:color="000000"/>
      <w:lang w:val="en-US" w:eastAsia="en-US" w:bidi="ar-SA"/>
    </w:rPr>
  </w:style>
  <w:style w:type="paragraph" w:customStyle="1" w:styleId="TableParagraph">
    <w:name w:val="&quot;Table Paragraph&quot;"/>
    <w:basedOn w:val="Normal"/>
    <w:qFormat/>
    <w:pPr>
      <w:spacing w:before="0" w:after="0"/>
      <w:ind w:left="105" w:right="0"/>
    </w:pPr>
    <w:rPr>
      <w:rFonts w:ascii="Verdana" w:eastAsia="Verdana" w:hAnsi="Verdana" w:cs="Verdana"/>
      <w:sz w:val="21"/>
      <w:lang w:val="en-US" w:eastAsia="en-US" w:bidi="ar-SA"/>
    </w:rPr>
  </w:style>
  <w:style w:type="paragraph" w:customStyle="1" w:styleId="TableParagraph0">
    <w:name w:val="&quot;Table Paragraph&quot;_0"/>
    <w:basedOn w:val="Normal"/>
    <w:qFormat/>
    <w:pPr>
      <w:spacing w:before="0" w:after="0"/>
      <w:ind w:left="105" w:right="0"/>
    </w:pPr>
    <w:rPr>
      <w:rFonts w:ascii="Verdana" w:eastAsia="Verdana" w:hAnsi="Verdana" w:cs="Verdana"/>
      <w:sz w:val="21"/>
      <w:lang w:val="en-US" w:eastAsia="en-US" w:bidi="ar-SA"/>
    </w:rPr>
  </w:style>
  <w:style w:type="paragraph" w:customStyle="1" w:styleId="TableParagraph1">
    <w:name w:val="&quot;Table Paragraph&quot;_1"/>
    <w:basedOn w:val="Normal"/>
    <w:qFormat/>
    <w:pPr>
      <w:spacing w:before="0" w:after="0"/>
      <w:ind w:left="105" w:right="0"/>
    </w:pPr>
    <w:rPr>
      <w:rFonts w:ascii="Verdana" w:eastAsia="Verdana" w:hAnsi="Verdana" w:cs="Verdana"/>
      <w:sz w:val="21"/>
      <w:lang w:val="en-US" w:eastAsia="en-US" w:bidi="ar-SA"/>
    </w:rPr>
  </w:style>
  <w:style w:type="paragraph" w:customStyle="1" w:styleId="TableParagraph2">
    <w:name w:val="&quot;Table Paragraph&quot;_2"/>
    <w:basedOn w:val="Normal"/>
    <w:qFormat/>
    <w:pPr>
      <w:spacing w:before="0" w:after="0"/>
      <w:ind w:left="105" w:right="0"/>
    </w:pPr>
    <w:rPr>
      <w:rFonts w:ascii="Verdana" w:eastAsia="Verdana" w:hAnsi="Verdana" w:cs="Verdana"/>
      <w:sz w:val="21"/>
      <w:lang w:val="en-US" w:eastAsia="en-US" w:bidi="ar-SA"/>
    </w:rPr>
  </w:style>
  <w:style w:type="paragraph" w:customStyle="1" w:styleId="TableParagraph3">
    <w:name w:val="&quot;Table Paragraph&quot;_3"/>
    <w:basedOn w:val="Normal"/>
    <w:qFormat/>
    <w:pPr>
      <w:spacing w:before="0" w:after="0"/>
      <w:ind w:left="105" w:right="0"/>
    </w:pPr>
    <w:rPr>
      <w:rFonts w:ascii="Verdana" w:eastAsia="Verdana" w:hAnsi="Verdana" w:cs="Verdana"/>
      <w:sz w:val="21"/>
      <w:lang w:val="en-US" w:eastAsia="en-US" w:bidi="ar-SA"/>
    </w:rPr>
  </w:style>
  <w:style w:type="paragraph" w:customStyle="1" w:styleId="TableParagraph4">
    <w:name w:val="&quot;Table Paragraph&quot;_4"/>
    <w:basedOn w:val="Normal"/>
    <w:qFormat/>
    <w:pPr>
      <w:spacing w:before="0" w:after="0"/>
      <w:ind w:left="105" w:right="0"/>
    </w:pPr>
    <w:rPr>
      <w:rFonts w:ascii="Verdana" w:eastAsia="Verdana" w:hAnsi="Verdana" w:cs="Verdana"/>
      <w:sz w:val="21"/>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656277ae74f62334dc3fec77e01c89f134f530e18705c4458440321091b5b581109130a174950590b4356014b4450530401195c1333471b1b1115465154015342011503504e1c180c571833471b1b061842585b01535601514841481f0f2b561358191b15001043095e08541b140e445745455d5f08054c1b00100317130d5d5d551c120a120011474a411b1213471b1b111547585e0a574b1a0a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3221</Characters>
  <Application>Microsoft Office Word</Application>
  <DocSecurity>0</DocSecurity>
  <Lines>0</Lines>
  <Paragraphs>297</Paragraphs>
  <ScaleCrop>false</ScaleCrop>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Redmi Note 4</cp:lastModifiedBy>
  <cp:revision>1</cp:revision>
  <dcterms:created xsi:type="dcterms:W3CDTF">2021-04-20T11:23:50Z</dcterms:created>
  <dcterms:modified xsi:type="dcterms:W3CDTF">2021-04-20T11:23:50Z</dcterms:modified>
</cp:coreProperties>
</file>