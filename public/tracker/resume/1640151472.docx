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898" w:rsidRDefault="00996096" w:rsidP="00163898">
      <w:pPr>
        <w:spacing w:after="0" w:line="240" w:lineRule="auto"/>
        <w:rPr>
          <w:b/>
        </w:rPr>
      </w:pPr>
      <w:r>
        <w:rPr>
          <w:b/>
          <w:sz w:val="32"/>
          <w:szCs w:val="24"/>
        </w:rPr>
        <w:t>Sangita Panigrahi</w:t>
      </w:r>
    </w:p>
    <w:p w:rsidR="00163898" w:rsidRDefault="00163898" w:rsidP="00163898">
      <w:pPr>
        <w:spacing w:after="0" w:line="240" w:lineRule="auto"/>
        <w:rPr>
          <w:b/>
        </w:rPr>
      </w:pPr>
      <w:r>
        <w:rPr>
          <w:b/>
        </w:rPr>
        <w:t>Mob</w:t>
      </w:r>
      <w:r>
        <w:tab/>
        <w:t>: +</w:t>
      </w:r>
      <w:r>
        <w:rPr>
          <w:rFonts w:ascii="Arial" w:hAnsi="Arial" w:cs="Arial"/>
          <w:b/>
          <w:sz w:val="20"/>
          <w:szCs w:val="20"/>
        </w:rPr>
        <w:t>91 –</w:t>
      </w:r>
      <w:r>
        <w:t xml:space="preserve"> </w:t>
      </w:r>
      <w:r w:rsidR="00E929E3">
        <w:rPr>
          <w:rFonts w:ascii="Arial" w:hAnsi="Arial" w:cs="Arial"/>
          <w:b/>
          <w:sz w:val="20"/>
          <w:szCs w:val="20"/>
        </w:rPr>
        <w:t>8895714005</w:t>
      </w:r>
    </w:p>
    <w:p w:rsidR="00163898" w:rsidRDefault="00163898" w:rsidP="00163898">
      <w:pPr>
        <w:spacing w:after="0" w:line="240" w:lineRule="auto"/>
      </w:pPr>
      <w:r>
        <w:rPr>
          <w:b/>
        </w:rPr>
        <w:t>Email</w:t>
      </w:r>
      <w:r>
        <w:tab/>
        <w:t xml:space="preserve">: </w:t>
      </w:r>
      <w:r w:rsidR="00996096">
        <w:rPr>
          <w:rFonts w:ascii="Arial" w:hAnsi="Arial" w:cs="Arial"/>
          <w:b/>
          <w:bCs/>
          <w:sz w:val="18"/>
          <w:szCs w:val="18"/>
        </w:rPr>
        <w:t>mama.sangita1504@gmail.com</w:t>
      </w:r>
    </w:p>
    <w:p w:rsidR="00163898" w:rsidRDefault="00163898" w:rsidP="00163898">
      <w:pPr>
        <w:spacing w:after="0" w:line="240" w:lineRule="auto"/>
        <w:rPr>
          <w:sz w:val="28"/>
        </w:rPr>
      </w:pPr>
      <w:r>
        <w:rPr>
          <w:rFonts w:eastAsia="Calibri" w:cs="Calibri"/>
          <w:b/>
          <w:sz w:val="32"/>
          <w:szCs w:val="24"/>
          <w:lang w:val="es-ES"/>
        </w:rPr>
        <w:lastRenderedPageBreak/>
        <w:t xml:space="preserve">                                </w:t>
      </w:r>
    </w:p>
    <w:p w:rsidR="00163898" w:rsidRDefault="00163898" w:rsidP="00163898">
      <w:pPr>
        <w:spacing w:after="0" w:line="240" w:lineRule="auto"/>
        <w:ind w:left="-270"/>
        <w:rPr>
          <w:sz w:val="28"/>
        </w:rPr>
      </w:pPr>
    </w:p>
    <w:p w:rsidR="00163898" w:rsidRDefault="00163898" w:rsidP="00163898">
      <w:pPr>
        <w:sectPr w:rsidR="00163898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163898" w:rsidRDefault="003A7306" w:rsidP="00163898">
      <w:pPr>
        <w:spacing w:after="0" w:line="240" w:lineRule="auto"/>
        <w:jc w:val="both"/>
        <w:rPr>
          <w:b/>
          <w:lang w:val="pt-BR"/>
        </w:rPr>
      </w:pPr>
      <w:r>
        <w:pict>
          <v:rect id="_x0000_s1026" style="width:431.55pt;height:1.5pt;mso-wrap-style:none;mso-left-percent:-10001;mso-top-percent:-10001;mso-position-horizontal:absolute;mso-position-horizontal-relative:char;mso-position-vertical:absolute;mso-position-vertical-relative:line;mso-left-percent:-10001;mso-top-percent:-10001;v-text-anchor:middle" fillcolor="black" stroked="f" strokecolor="#3465a4">
            <v:stroke color2="#cb9a5b" joinstyle="round"/>
            <w10:anchorlock/>
          </v:rect>
        </w:pict>
      </w:r>
    </w:p>
    <w:p w:rsidR="00163898" w:rsidRDefault="00163898" w:rsidP="00163898">
      <w:pPr>
        <w:keepNext/>
        <w:shd w:val="clear" w:color="auto" w:fill="C0C0C0"/>
        <w:tabs>
          <w:tab w:val="left" w:pos="600"/>
          <w:tab w:val="center" w:pos="4680"/>
        </w:tabs>
        <w:spacing w:line="240" w:lineRule="auto"/>
        <w:jc w:val="both"/>
        <w:rPr>
          <w:sz w:val="22"/>
        </w:rPr>
      </w:pPr>
      <w:r>
        <w:rPr>
          <w:b/>
          <w:lang w:val="pt-BR"/>
        </w:rPr>
        <w:t>Career Objective</w:t>
      </w:r>
    </w:p>
    <w:p w:rsidR="00163898" w:rsidRDefault="00163898" w:rsidP="00163898">
      <w:pPr>
        <w:spacing w:before="120" w:line="240" w:lineRule="auto"/>
        <w:jc w:val="both"/>
        <w:rPr>
          <w:b/>
          <w:lang w:val="pt-BR"/>
        </w:rPr>
      </w:pPr>
      <w:r>
        <w:rPr>
          <w:sz w:val="22"/>
        </w:rPr>
        <w:t>To work in a challenging and innovative environment where I can use my skills and abilities to further the objective of organization as well as continue on a steep track of professional development</w:t>
      </w:r>
      <w:r>
        <w:t>.</w:t>
      </w:r>
    </w:p>
    <w:p w:rsidR="00163898" w:rsidRDefault="00163898" w:rsidP="00163898">
      <w:pPr>
        <w:keepNext/>
        <w:shd w:val="clear" w:color="auto" w:fill="C0C0C0"/>
        <w:tabs>
          <w:tab w:val="left" w:pos="600"/>
          <w:tab w:val="center" w:pos="4680"/>
        </w:tabs>
        <w:spacing w:line="240" w:lineRule="auto"/>
        <w:jc w:val="both"/>
        <w:rPr>
          <w:sz w:val="22"/>
          <w:szCs w:val="22"/>
        </w:rPr>
      </w:pPr>
      <w:r>
        <w:rPr>
          <w:b/>
          <w:lang w:val="pt-BR"/>
        </w:rPr>
        <w:t>Career Conspectus</w:t>
      </w:r>
    </w:p>
    <w:p w:rsidR="00996096" w:rsidRDefault="005D2100" w:rsidP="00996096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• 2.1</w:t>
      </w:r>
      <w:r w:rsidR="00996096">
        <w:rPr>
          <w:rFonts w:ascii="Arial" w:hAnsi="Arial" w:cs="Arial"/>
          <w:color w:val="000000"/>
          <w:sz w:val="20"/>
          <w:szCs w:val="20"/>
        </w:rPr>
        <w:t xml:space="preserve"> years of experience in software application development using .Net technology solutions.</w:t>
      </w:r>
    </w:p>
    <w:p w:rsidR="00996096" w:rsidRDefault="00996096" w:rsidP="00996096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• Expertise in .Net Technologies (C#, Asp.Net, Ado.Net, Web Forms, Win Forms).</w:t>
      </w:r>
    </w:p>
    <w:p w:rsidR="00996096" w:rsidRDefault="00996096" w:rsidP="00996096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• Good work ethics with excellent communication and interpersonal skills.</w:t>
      </w:r>
    </w:p>
    <w:p w:rsidR="00163898" w:rsidRPr="00996096" w:rsidRDefault="00996096" w:rsidP="00996096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• Strong Analytical and programming skills in using technology to develop effective complex business solutions.</w:t>
      </w:r>
    </w:p>
    <w:p w:rsidR="00163898" w:rsidRDefault="00163898" w:rsidP="00163898">
      <w:pPr>
        <w:keepNext/>
        <w:shd w:val="clear" w:color="auto" w:fill="C0C0C0"/>
        <w:tabs>
          <w:tab w:val="left" w:pos="600"/>
          <w:tab w:val="center" w:pos="4680"/>
        </w:tabs>
        <w:spacing w:line="240" w:lineRule="auto"/>
        <w:jc w:val="both"/>
        <w:rPr>
          <w:rFonts w:eastAsia="Calibri" w:cs="Calibri"/>
          <w:b/>
          <w:sz w:val="22"/>
          <w:szCs w:val="22"/>
        </w:rPr>
      </w:pPr>
      <w:r>
        <w:t>Technical Skills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150"/>
        <w:gridCol w:w="6230"/>
      </w:tblGrid>
      <w:tr w:rsidR="00163898" w:rsidTr="00763DD2">
        <w:trPr>
          <w:trHeight w:val="30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3898" w:rsidRDefault="00163898" w:rsidP="00763DD2">
            <w:pPr>
              <w:spacing w:line="276" w:lineRule="auto"/>
            </w:pPr>
            <w:r>
              <w:rPr>
                <w:rFonts w:eastAsia="Calibri" w:cs="Calibri"/>
                <w:b/>
                <w:sz w:val="22"/>
                <w:szCs w:val="22"/>
              </w:rPr>
              <w:t xml:space="preserve">            </w:t>
            </w:r>
            <w:r>
              <w:rPr>
                <w:rFonts w:cs="Verdana"/>
                <w:b/>
                <w:sz w:val="22"/>
                <w:szCs w:val="22"/>
              </w:rPr>
              <w:t>Programming Languages: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3898" w:rsidRDefault="00996096" w:rsidP="00763DD2">
            <w:pPr>
              <w:pStyle w:val="FootnoteText"/>
              <w:spacing w:line="276" w:lineRule="auto"/>
            </w:pPr>
            <w:r>
              <w:rPr>
                <w:rFonts w:ascii="Calibri" w:hAnsi="Calibri" w:cs="Calibri"/>
                <w:sz w:val="22"/>
                <w:szCs w:val="22"/>
              </w:rPr>
              <w:t>C#</w:t>
            </w:r>
          </w:p>
        </w:tc>
      </w:tr>
      <w:tr w:rsidR="00163898" w:rsidTr="00763DD2">
        <w:trPr>
          <w:trHeight w:val="368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3898" w:rsidRDefault="00996096" w:rsidP="00763DD2">
            <w:pPr>
              <w:spacing w:line="276" w:lineRule="auto"/>
            </w:pPr>
            <w:r>
              <w:rPr>
                <w:rFonts w:eastAsia="Calibri" w:cs="Calibri"/>
                <w:b/>
                <w:sz w:val="22"/>
                <w:szCs w:val="22"/>
              </w:rPr>
              <w:t xml:space="preserve">                                 </w:t>
            </w:r>
            <w:r>
              <w:rPr>
                <w:rFonts w:cs="Verdana"/>
                <w:b/>
                <w:sz w:val="22"/>
                <w:szCs w:val="22"/>
              </w:rPr>
              <w:t>Technologies</w:t>
            </w:r>
            <w:r w:rsidR="00163898">
              <w:rPr>
                <w:rFonts w:cs="Verdana"/>
                <w:b/>
                <w:sz w:val="22"/>
                <w:szCs w:val="22"/>
              </w:rPr>
              <w:t>: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3898" w:rsidRDefault="00996096" w:rsidP="00763DD2">
            <w:pPr>
              <w:pStyle w:val="FootnoteText"/>
              <w:spacing w:line="276" w:lineRule="auto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ASP.Net, ADO.Net</w:t>
            </w:r>
          </w:p>
        </w:tc>
      </w:tr>
      <w:tr w:rsidR="00163898" w:rsidTr="00763DD2">
        <w:trPr>
          <w:trHeight w:val="30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3898" w:rsidRDefault="00163898" w:rsidP="00763DD2">
            <w:pPr>
              <w:spacing w:line="276" w:lineRule="auto"/>
              <w:jc w:val="right"/>
            </w:pPr>
            <w:r>
              <w:rPr>
                <w:rFonts w:cs="Verdana"/>
                <w:b/>
                <w:sz w:val="22"/>
                <w:szCs w:val="22"/>
              </w:rPr>
              <w:t>Web Technologies: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3898" w:rsidRDefault="004818DF" w:rsidP="00763DD2">
            <w:pPr>
              <w:spacing w:line="276" w:lineRule="auto"/>
            </w:pPr>
            <w:r>
              <w:rPr>
                <w:rFonts w:cs="Verdana"/>
                <w:sz w:val="22"/>
                <w:szCs w:val="22"/>
              </w:rPr>
              <w:t>HTML, JavaScript , JQuer</w:t>
            </w:r>
            <w:r w:rsidR="00996096">
              <w:rPr>
                <w:rFonts w:cs="Verdana"/>
                <w:sz w:val="22"/>
                <w:szCs w:val="22"/>
              </w:rPr>
              <w:t>y</w:t>
            </w:r>
          </w:p>
        </w:tc>
      </w:tr>
      <w:tr w:rsidR="00163898" w:rsidTr="00763DD2">
        <w:trPr>
          <w:trHeight w:val="30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3898" w:rsidRDefault="00163898" w:rsidP="00763DD2">
            <w:pPr>
              <w:spacing w:line="276" w:lineRule="auto"/>
              <w:jc w:val="right"/>
            </w:pPr>
            <w:r>
              <w:rPr>
                <w:rFonts w:cs="Verdana"/>
                <w:b/>
                <w:sz w:val="22"/>
                <w:szCs w:val="22"/>
              </w:rPr>
              <w:t>Databases: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3898" w:rsidRDefault="00163898" w:rsidP="00763DD2">
            <w:pPr>
              <w:spacing w:line="276" w:lineRule="auto"/>
            </w:pPr>
            <w:r>
              <w:rPr>
                <w:rFonts w:cs="Verdana"/>
                <w:sz w:val="22"/>
                <w:szCs w:val="22"/>
              </w:rPr>
              <w:t>Oracle 10g</w:t>
            </w:r>
            <w:r w:rsidR="004818DF">
              <w:rPr>
                <w:rFonts w:cs="Verdana"/>
                <w:sz w:val="22"/>
                <w:szCs w:val="22"/>
              </w:rPr>
              <w:t>,sql server</w:t>
            </w:r>
          </w:p>
        </w:tc>
      </w:tr>
      <w:tr w:rsidR="00163898" w:rsidTr="00763DD2">
        <w:trPr>
          <w:trHeight w:val="30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3898" w:rsidRDefault="00163898" w:rsidP="00763DD2">
            <w:pPr>
              <w:spacing w:line="276" w:lineRule="auto"/>
              <w:jc w:val="right"/>
            </w:pPr>
            <w:r>
              <w:rPr>
                <w:rFonts w:cs="Verdana"/>
                <w:b/>
                <w:sz w:val="22"/>
                <w:szCs w:val="22"/>
              </w:rPr>
              <w:t>Operating System: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3898" w:rsidRDefault="00163898" w:rsidP="00763DD2">
            <w:pPr>
              <w:spacing w:line="276" w:lineRule="auto"/>
            </w:pP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 w:rsidR="004818DF">
              <w:rPr>
                <w:rFonts w:cs="Verdana"/>
                <w:sz w:val="22"/>
                <w:szCs w:val="22"/>
              </w:rPr>
              <w:t>Windows 8</w:t>
            </w:r>
          </w:p>
        </w:tc>
      </w:tr>
      <w:tr w:rsidR="00163898" w:rsidTr="00763DD2">
        <w:trPr>
          <w:trHeight w:val="30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3898" w:rsidRDefault="00163898" w:rsidP="00763DD2">
            <w:pPr>
              <w:spacing w:line="276" w:lineRule="auto"/>
              <w:jc w:val="right"/>
            </w:pPr>
            <w:r>
              <w:rPr>
                <w:rFonts w:cs="Verdana"/>
                <w:b/>
                <w:sz w:val="22"/>
                <w:szCs w:val="22"/>
              </w:rPr>
              <w:t>IDEs: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3898" w:rsidRDefault="004818DF" w:rsidP="00763DD2">
            <w:pPr>
              <w:spacing w:line="276" w:lineRule="auto"/>
            </w:pPr>
            <w:r>
              <w:rPr>
                <w:rFonts w:cs="Verdana"/>
                <w:sz w:val="22"/>
                <w:szCs w:val="22"/>
              </w:rPr>
              <w:t>Visual Basic 2013</w:t>
            </w:r>
          </w:p>
        </w:tc>
      </w:tr>
    </w:tbl>
    <w:p w:rsidR="00163898" w:rsidRDefault="00163898" w:rsidP="00163898">
      <w:pPr>
        <w:keepNext/>
        <w:shd w:val="clear" w:color="auto" w:fill="FFFFFF"/>
        <w:tabs>
          <w:tab w:val="left" w:pos="600"/>
          <w:tab w:val="left" w:pos="2250"/>
        </w:tabs>
        <w:spacing w:before="240" w:line="240" w:lineRule="auto"/>
        <w:jc w:val="both"/>
        <w:rPr>
          <w:rFonts w:cs="Verdana"/>
          <w:b/>
          <w:bCs/>
        </w:rPr>
      </w:pPr>
      <w:r>
        <w:rPr>
          <w:rFonts w:cs="Verdana"/>
          <w:b/>
          <w:bCs/>
        </w:rPr>
        <w:t>Experience Summary</w:t>
      </w:r>
      <w:r>
        <w:rPr>
          <w:rFonts w:cs="Verdana"/>
          <w:b/>
          <w:bCs/>
        </w:rPr>
        <w:tab/>
      </w:r>
    </w:p>
    <w:p w:rsidR="00C97569" w:rsidRDefault="00C97569" w:rsidP="00C97569">
      <w:pPr>
        <w:keepNext/>
        <w:shd w:val="clear" w:color="auto" w:fill="FFFFFF"/>
        <w:tabs>
          <w:tab w:val="left" w:pos="600"/>
          <w:tab w:val="left" w:pos="2250"/>
        </w:tabs>
        <w:spacing w:before="240" w:line="240" w:lineRule="auto"/>
        <w:jc w:val="both"/>
        <w:rPr>
          <w:rFonts w:ascii="Times New Roman" w:hAnsi="Times New Roman"/>
          <w:sz w:val="22"/>
          <w:szCs w:val="22"/>
        </w:rPr>
      </w:pPr>
    </w:p>
    <w:p w:rsidR="00C97569" w:rsidRDefault="00C26753" w:rsidP="00C97569">
      <w:pPr>
        <w:pStyle w:val="ListParagraph"/>
        <w:shd w:val="clear" w:color="auto" w:fill="A6A6A6"/>
        <w:spacing w:before="120" w:line="240" w:lineRule="auto"/>
        <w:ind w:left="0"/>
        <w:jc w:val="both"/>
        <w:rPr>
          <w:rFonts w:cs="Verdana"/>
          <w:b/>
          <w:bCs/>
        </w:rPr>
      </w:pPr>
      <w:r>
        <w:rPr>
          <w:rFonts w:ascii="Times New Roman" w:hAnsi="Times New Roman"/>
          <w:sz w:val="22"/>
          <w:szCs w:val="22"/>
        </w:rPr>
        <w:t>Bharti Airtel</w:t>
      </w:r>
      <w:r w:rsidR="00922F27">
        <w:rPr>
          <w:rFonts w:ascii="Times New Roman" w:hAnsi="Times New Roman"/>
          <w:sz w:val="22"/>
          <w:szCs w:val="22"/>
        </w:rPr>
        <w:t xml:space="preserve"> software Development Center</w:t>
      </w:r>
    </w:p>
    <w:p w:rsidR="00C97569" w:rsidRDefault="00C97569" w:rsidP="00C97569">
      <w:pPr>
        <w:pStyle w:val="ListParagraph"/>
        <w:spacing w:before="120" w:line="240" w:lineRule="auto"/>
        <w:ind w:left="0"/>
        <w:jc w:val="both"/>
        <w:rPr>
          <w:rFonts w:cs="Verdana"/>
          <w:b/>
          <w:bCs/>
        </w:rPr>
      </w:pPr>
    </w:p>
    <w:p w:rsidR="00C97569" w:rsidRDefault="00C97569" w:rsidP="00C97569">
      <w:pPr>
        <w:pStyle w:val="ListParagraph"/>
        <w:numPr>
          <w:ilvl w:val="0"/>
          <w:numId w:val="1"/>
        </w:numPr>
        <w:spacing w:before="120" w:line="240" w:lineRule="auto"/>
        <w:ind w:left="360" w:firstLine="0"/>
        <w:jc w:val="both"/>
        <w:rPr>
          <w:rFonts w:cs="Verdana"/>
          <w:b/>
          <w:bCs/>
        </w:rPr>
      </w:pPr>
      <w:r>
        <w:rPr>
          <w:rFonts w:cs="Verdana"/>
          <w:b/>
          <w:bCs/>
        </w:rPr>
        <w:t>Organization</w:t>
      </w:r>
      <w:r>
        <w:rPr>
          <w:rFonts w:cs="Verdana"/>
          <w:b/>
          <w:bCs/>
        </w:rPr>
        <w:tab/>
      </w:r>
      <w:r>
        <w:rPr>
          <w:rFonts w:cs="Verdana"/>
          <w:b/>
          <w:bCs/>
        </w:rPr>
        <w:tab/>
        <w:t xml:space="preserve">: </w:t>
      </w:r>
      <w:r w:rsidR="00E44E61">
        <w:rPr>
          <w:rFonts w:cs="Verdana"/>
          <w:b/>
          <w:bCs/>
        </w:rPr>
        <w:t xml:space="preserve">Bharti Airtel ( payroll of </w:t>
      </w:r>
      <w:r>
        <w:rPr>
          <w:rFonts w:cs="Verdana"/>
          <w:b/>
          <w:bCs/>
        </w:rPr>
        <w:t>Diksha Technologies</w:t>
      </w:r>
      <w:r w:rsidR="00E44E61">
        <w:rPr>
          <w:rFonts w:cs="Verdana"/>
          <w:b/>
          <w:bCs/>
        </w:rPr>
        <w:t>)</w:t>
      </w:r>
    </w:p>
    <w:p w:rsidR="00C97569" w:rsidRDefault="00C97569" w:rsidP="00C97569">
      <w:pPr>
        <w:pStyle w:val="ListParagraph"/>
        <w:numPr>
          <w:ilvl w:val="0"/>
          <w:numId w:val="1"/>
        </w:numPr>
        <w:spacing w:before="120" w:line="240" w:lineRule="auto"/>
        <w:ind w:left="360" w:firstLine="0"/>
        <w:jc w:val="both"/>
        <w:rPr>
          <w:rFonts w:cs="Verdana"/>
          <w:b/>
          <w:bCs/>
        </w:rPr>
      </w:pPr>
      <w:r>
        <w:rPr>
          <w:rFonts w:cs="Verdana"/>
          <w:b/>
          <w:bCs/>
        </w:rPr>
        <w:t xml:space="preserve">Designation  </w:t>
      </w:r>
      <w:r>
        <w:rPr>
          <w:rFonts w:cs="Verdana"/>
          <w:b/>
          <w:bCs/>
        </w:rPr>
        <w:tab/>
      </w:r>
      <w:r>
        <w:rPr>
          <w:rFonts w:cs="Verdana"/>
          <w:b/>
          <w:bCs/>
        </w:rPr>
        <w:tab/>
        <w:t xml:space="preserve">: </w:t>
      </w:r>
      <w:r w:rsidR="003A7306">
        <w:rPr>
          <w:rFonts w:cs="Verdana"/>
          <w:b/>
          <w:bCs/>
        </w:rPr>
        <w:t xml:space="preserve">Associate </w:t>
      </w:r>
      <w:bookmarkStart w:id="0" w:name="_GoBack"/>
      <w:bookmarkEnd w:id="0"/>
      <w:r>
        <w:rPr>
          <w:rFonts w:ascii="Times New Roman" w:hAnsi="Times New Roman"/>
          <w:sz w:val="22"/>
          <w:szCs w:val="22"/>
        </w:rPr>
        <w:t>Software Engineer</w:t>
      </w:r>
    </w:p>
    <w:p w:rsidR="00C97569" w:rsidRDefault="00C97569" w:rsidP="00746FEE">
      <w:pPr>
        <w:pStyle w:val="ListParagraph"/>
        <w:numPr>
          <w:ilvl w:val="0"/>
          <w:numId w:val="1"/>
        </w:numPr>
        <w:spacing w:before="120" w:line="240" w:lineRule="auto"/>
        <w:ind w:left="360" w:firstLine="0"/>
        <w:jc w:val="both"/>
        <w:rPr>
          <w:rFonts w:cs="Verdana"/>
          <w:b/>
          <w:bCs/>
        </w:rPr>
      </w:pPr>
      <w:r>
        <w:rPr>
          <w:rFonts w:cs="Verdana"/>
          <w:b/>
          <w:bCs/>
        </w:rPr>
        <w:t xml:space="preserve">Duration       </w:t>
      </w:r>
      <w:r>
        <w:rPr>
          <w:rFonts w:cs="Verdana"/>
          <w:b/>
          <w:bCs/>
        </w:rPr>
        <w:tab/>
      </w:r>
      <w:r>
        <w:rPr>
          <w:rFonts w:cs="Verdana"/>
          <w:b/>
          <w:bCs/>
        </w:rPr>
        <w:tab/>
        <w:t xml:space="preserve"> :Oct 2017 – Till date</w:t>
      </w:r>
    </w:p>
    <w:p w:rsidR="00746FEE" w:rsidRPr="00746FEE" w:rsidRDefault="00746FEE" w:rsidP="00746FEE">
      <w:pPr>
        <w:pStyle w:val="ListParagraph"/>
        <w:spacing w:before="120" w:line="240" w:lineRule="auto"/>
        <w:ind w:left="360"/>
        <w:jc w:val="both"/>
        <w:rPr>
          <w:rFonts w:cs="Verdana"/>
          <w:b/>
          <w:bCs/>
        </w:rPr>
      </w:pPr>
    </w:p>
    <w:p w:rsidR="00163898" w:rsidRDefault="00163898" w:rsidP="00163898">
      <w:pPr>
        <w:pStyle w:val="ListParagraph"/>
        <w:shd w:val="clear" w:color="auto" w:fill="A6A6A6"/>
        <w:spacing w:before="120" w:line="240" w:lineRule="auto"/>
        <w:ind w:left="0"/>
        <w:jc w:val="both"/>
        <w:rPr>
          <w:rFonts w:cs="Verdana"/>
          <w:b/>
          <w:bCs/>
        </w:rPr>
      </w:pPr>
      <w:r>
        <w:rPr>
          <w:rFonts w:ascii="Times New Roman" w:hAnsi="Times New Roman"/>
          <w:sz w:val="22"/>
          <w:szCs w:val="22"/>
        </w:rPr>
        <w:t>IBM India Pvt Ltd.</w:t>
      </w:r>
    </w:p>
    <w:p w:rsidR="00163898" w:rsidRDefault="00163898" w:rsidP="00163898">
      <w:pPr>
        <w:pStyle w:val="ListParagraph"/>
        <w:spacing w:before="120" w:line="240" w:lineRule="auto"/>
        <w:ind w:left="0"/>
        <w:jc w:val="both"/>
        <w:rPr>
          <w:rFonts w:cs="Verdana"/>
          <w:b/>
          <w:bCs/>
        </w:rPr>
      </w:pPr>
    </w:p>
    <w:p w:rsidR="00163898" w:rsidRDefault="00163898" w:rsidP="00163898">
      <w:pPr>
        <w:pStyle w:val="ListParagraph"/>
        <w:numPr>
          <w:ilvl w:val="0"/>
          <w:numId w:val="1"/>
        </w:numPr>
        <w:spacing w:before="120" w:line="240" w:lineRule="auto"/>
        <w:ind w:left="360" w:firstLine="0"/>
        <w:jc w:val="both"/>
        <w:rPr>
          <w:rFonts w:cs="Verdana"/>
          <w:b/>
          <w:bCs/>
        </w:rPr>
      </w:pPr>
      <w:r>
        <w:rPr>
          <w:rFonts w:cs="Verdana"/>
          <w:b/>
          <w:bCs/>
        </w:rPr>
        <w:t>Organization</w:t>
      </w:r>
      <w:r>
        <w:rPr>
          <w:rFonts w:cs="Verdana"/>
          <w:b/>
          <w:bCs/>
        </w:rPr>
        <w:tab/>
      </w:r>
      <w:r>
        <w:rPr>
          <w:rFonts w:cs="Verdana"/>
          <w:b/>
          <w:bCs/>
        </w:rPr>
        <w:tab/>
        <w:t xml:space="preserve">: IBM India </w:t>
      </w:r>
      <w:proofErr w:type="spellStart"/>
      <w:r>
        <w:rPr>
          <w:rFonts w:cs="Verdana"/>
          <w:b/>
          <w:bCs/>
        </w:rPr>
        <w:t>Pvt</w:t>
      </w:r>
      <w:proofErr w:type="spellEnd"/>
      <w:r>
        <w:rPr>
          <w:rFonts w:cs="Verdana"/>
          <w:b/>
          <w:bCs/>
        </w:rPr>
        <w:t xml:space="preserve"> Ltd.</w:t>
      </w:r>
      <w:r w:rsidR="00A62C4F">
        <w:rPr>
          <w:rFonts w:cs="Verdana"/>
          <w:b/>
          <w:bCs/>
        </w:rPr>
        <w:t xml:space="preserve"> (payroll of </w:t>
      </w:r>
      <w:proofErr w:type="spellStart"/>
      <w:r w:rsidR="00A62C4F">
        <w:rPr>
          <w:rFonts w:cs="Verdana"/>
          <w:b/>
          <w:bCs/>
        </w:rPr>
        <w:t>Netconnect</w:t>
      </w:r>
      <w:proofErr w:type="spellEnd"/>
      <w:r w:rsidR="00A62C4F">
        <w:rPr>
          <w:rFonts w:cs="Verdana"/>
          <w:b/>
          <w:bCs/>
        </w:rPr>
        <w:t xml:space="preserve"> </w:t>
      </w:r>
      <w:proofErr w:type="spellStart"/>
      <w:r w:rsidR="00A62C4F">
        <w:rPr>
          <w:rFonts w:cs="Verdana"/>
          <w:b/>
          <w:bCs/>
        </w:rPr>
        <w:t>Pvt</w:t>
      </w:r>
      <w:proofErr w:type="spellEnd"/>
      <w:r w:rsidR="00A62C4F">
        <w:rPr>
          <w:rFonts w:cs="Verdana"/>
          <w:b/>
          <w:bCs/>
        </w:rPr>
        <w:t xml:space="preserve"> Ltd)</w:t>
      </w:r>
    </w:p>
    <w:p w:rsidR="00163898" w:rsidRDefault="00163898" w:rsidP="00163898">
      <w:pPr>
        <w:pStyle w:val="ListParagraph"/>
        <w:numPr>
          <w:ilvl w:val="0"/>
          <w:numId w:val="1"/>
        </w:numPr>
        <w:spacing w:before="120" w:line="240" w:lineRule="auto"/>
        <w:ind w:left="360" w:firstLine="0"/>
        <w:jc w:val="both"/>
        <w:rPr>
          <w:rFonts w:cs="Verdana"/>
          <w:b/>
          <w:bCs/>
        </w:rPr>
      </w:pPr>
      <w:r>
        <w:rPr>
          <w:rFonts w:cs="Verdana"/>
          <w:b/>
          <w:bCs/>
        </w:rPr>
        <w:t xml:space="preserve">Designation  </w:t>
      </w:r>
      <w:r>
        <w:rPr>
          <w:rFonts w:cs="Verdana"/>
          <w:b/>
          <w:bCs/>
        </w:rPr>
        <w:tab/>
      </w:r>
      <w:r>
        <w:rPr>
          <w:rFonts w:cs="Verdana"/>
          <w:b/>
          <w:bCs/>
        </w:rPr>
        <w:tab/>
        <w:t xml:space="preserve">: </w:t>
      </w:r>
      <w:r>
        <w:rPr>
          <w:rFonts w:ascii="Times New Roman" w:hAnsi="Times New Roman"/>
          <w:sz w:val="22"/>
          <w:szCs w:val="22"/>
        </w:rPr>
        <w:t>Software Engineer</w:t>
      </w:r>
    </w:p>
    <w:p w:rsidR="00163898" w:rsidRDefault="0008586E" w:rsidP="00163898">
      <w:pPr>
        <w:pStyle w:val="ListParagraph"/>
        <w:numPr>
          <w:ilvl w:val="0"/>
          <w:numId w:val="1"/>
        </w:numPr>
        <w:spacing w:before="120" w:line="240" w:lineRule="auto"/>
        <w:ind w:left="360" w:firstLine="0"/>
        <w:jc w:val="both"/>
        <w:rPr>
          <w:rFonts w:cs="Verdana"/>
          <w:b/>
          <w:bCs/>
        </w:rPr>
      </w:pPr>
      <w:r>
        <w:rPr>
          <w:rFonts w:cs="Verdana"/>
          <w:b/>
          <w:bCs/>
        </w:rPr>
        <w:t xml:space="preserve">Duration       </w:t>
      </w:r>
      <w:r>
        <w:rPr>
          <w:rFonts w:cs="Verdana"/>
          <w:b/>
          <w:bCs/>
        </w:rPr>
        <w:tab/>
      </w:r>
      <w:r>
        <w:rPr>
          <w:rFonts w:cs="Verdana"/>
          <w:b/>
          <w:bCs/>
        </w:rPr>
        <w:tab/>
        <w:t xml:space="preserve"> :Feb 2017</w:t>
      </w:r>
      <w:r w:rsidR="00C97569">
        <w:rPr>
          <w:rFonts w:cs="Verdana"/>
          <w:b/>
          <w:bCs/>
        </w:rPr>
        <w:t xml:space="preserve"> – Sep 2017</w:t>
      </w:r>
    </w:p>
    <w:p w:rsidR="00163898" w:rsidRDefault="00C9551D" w:rsidP="00163898">
      <w:pPr>
        <w:keepNext/>
        <w:shd w:val="clear" w:color="auto" w:fill="C0C0C0"/>
        <w:tabs>
          <w:tab w:val="left" w:pos="600"/>
          <w:tab w:val="center" w:pos="4680"/>
        </w:tabs>
        <w:spacing w:before="240" w:line="240" w:lineRule="auto"/>
        <w:jc w:val="both"/>
        <w:rPr>
          <w:rFonts w:cs="Verdana"/>
          <w:b/>
          <w:bCs/>
        </w:rPr>
      </w:pPr>
      <w:r>
        <w:rPr>
          <w:rFonts w:cs="Verdana"/>
          <w:b/>
          <w:bCs/>
        </w:rPr>
        <w:t>Speed Techno Solutions Pvt Ltd.</w:t>
      </w:r>
    </w:p>
    <w:p w:rsidR="00163898" w:rsidRDefault="00163898" w:rsidP="00163898">
      <w:pPr>
        <w:pStyle w:val="ListParagraph"/>
        <w:spacing w:before="120" w:line="240" w:lineRule="auto"/>
        <w:ind w:left="360"/>
        <w:jc w:val="both"/>
        <w:rPr>
          <w:rFonts w:cs="Verdana"/>
          <w:b/>
          <w:bCs/>
        </w:rPr>
      </w:pPr>
    </w:p>
    <w:p w:rsidR="00163898" w:rsidRDefault="00163898" w:rsidP="00163898">
      <w:pPr>
        <w:pStyle w:val="ListParagraph"/>
        <w:numPr>
          <w:ilvl w:val="0"/>
          <w:numId w:val="2"/>
        </w:numPr>
        <w:spacing w:before="120" w:line="240" w:lineRule="auto"/>
        <w:ind w:left="714" w:hanging="357"/>
        <w:jc w:val="both"/>
        <w:rPr>
          <w:rFonts w:cs="Verdana"/>
          <w:b/>
          <w:bCs/>
        </w:rPr>
      </w:pPr>
      <w:r>
        <w:rPr>
          <w:rFonts w:cs="Verdana"/>
          <w:b/>
          <w:bCs/>
        </w:rPr>
        <w:t>Or</w:t>
      </w:r>
      <w:r w:rsidR="00C9551D">
        <w:rPr>
          <w:rFonts w:cs="Verdana"/>
          <w:b/>
          <w:bCs/>
        </w:rPr>
        <w:t>ganization</w:t>
      </w:r>
      <w:r w:rsidR="00C9551D">
        <w:rPr>
          <w:rFonts w:cs="Verdana"/>
          <w:b/>
          <w:bCs/>
        </w:rPr>
        <w:tab/>
      </w:r>
      <w:r w:rsidR="00C9551D">
        <w:rPr>
          <w:rFonts w:cs="Verdana"/>
          <w:b/>
          <w:bCs/>
        </w:rPr>
        <w:tab/>
        <w:t>: Speed Techno Solutions Pvt Ltd.</w:t>
      </w:r>
    </w:p>
    <w:p w:rsidR="00163898" w:rsidRDefault="00163898" w:rsidP="0016389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Verdana"/>
          <w:b/>
          <w:bCs/>
        </w:rPr>
      </w:pPr>
      <w:r>
        <w:rPr>
          <w:rFonts w:cs="Verdana"/>
          <w:b/>
          <w:bCs/>
        </w:rPr>
        <w:t>Designation</w:t>
      </w:r>
      <w:r>
        <w:rPr>
          <w:rFonts w:cs="Verdana"/>
          <w:b/>
          <w:bCs/>
        </w:rPr>
        <w:tab/>
      </w:r>
      <w:r>
        <w:rPr>
          <w:rFonts w:cs="Verdana"/>
          <w:b/>
          <w:bCs/>
        </w:rPr>
        <w:tab/>
        <w:t xml:space="preserve">: </w:t>
      </w:r>
      <w:r>
        <w:rPr>
          <w:rFonts w:cs="Verdana"/>
          <w:bCs/>
        </w:rPr>
        <w:t>Software Developer</w:t>
      </w:r>
    </w:p>
    <w:p w:rsidR="00163898" w:rsidRDefault="00163898" w:rsidP="0016389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Verdana"/>
          <w:b/>
          <w:bCs/>
        </w:rPr>
      </w:pPr>
      <w:r>
        <w:rPr>
          <w:rFonts w:cs="Verdana"/>
          <w:b/>
          <w:bCs/>
        </w:rPr>
        <w:t>Duration</w:t>
      </w:r>
      <w:r>
        <w:rPr>
          <w:rFonts w:cs="Verdana"/>
          <w:b/>
          <w:bCs/>
        </w:rPr>
        <w:tab/>
      </w:r>
      <w:r>
        <w:rPr>
          <w:rFonts w:cs="Verdana"/>
          <w:b/>
          <w:bCs/>
        </w:rPr>
        <w:tab/>
        <w:t>:</w:t>
      </w:r>
      <w:r w:rsidR="005D2100">
        <w:rPr>
          <w:rFonts w:cs="Arial"/>
        </w:rPr>
        <w:t xml:space="preserve"> Feb  2016– Aug 2016</w:t>
      </w:r>
    </w:p>
    <w:p w:rsidR="00163898" w:rsidRDefault="00163898" w:rsidP="00163898">
      <w:pPr>
        <w:pStyle w:val="ListParagraph"/>
        <w:spacing w:after="0" w:line="240" w:lineRule="auto"/>
        <w:ind w:left="0"/>
        <w:jc w:val="both"/>
        <w:rPr>
          <w:rFonts w:cs="Verdana"/>
          <w:b/>
          <w:bCs/>
        </w:rPr>
      </w:pPr>
    </w:p>
    <w:p w:rsidR="00163898" w:rsidRDefault="00163898" w:rsidP="00163898">
      <w:pPr>
        <w:keepNext/>
        <w:shd w:val="clear" w:color="auto" w:fill="C0C0C0"/>
        <w:tabs>
          <w:tab w:val="left" w:pos="600"/>
          <w:tab w:val="center" w:pos="4680"/>
        </w:tabs>
        <w:spacing w:before="240" w:line="240" w:lineRule="auto"/>
        <w:jc w:val="both"/>
        <w:rPr>
          <w:b/>
          <w:bCs/>
          <w:color w:val="000000"/>
        </w:rPr>
      </w:pPr>
      <w:r>
        <w:rPr>
          <w:rFonts w:cs="Verdana"/>
          <w:b/>
          <w:bCs/>
        </w:rPr>
        <w:lastRenderedPageBreak/>
        <w:t>Educational De</w:t>
      </w:r>
      <w:r>
        <w:t>tails</w:t>
      </w:r>
    </w:p>
    <w:tbl>
      <w:tblPr>
        <w:tblW w:w="0" w:type="auto"/>
        <w:tblInd w:w="83" w:type="dxa"/>
        <w:tblLayout w:type="fixed"/>
        <w:tblLook w:val="0000" w:firstRow="0" w:lastRow="0" w:firstColumn="0" w:lastColumn="0" w:noHBand="0" w:noVBand="0"/>
      </w:tblPr>
      <w:tblGrid>
        <w:gridCol w:w="2895"/>
        <w:gridCol w:w="5850"/>
        <w:gridCol w:w="1370"/>
      </w:tblGrid>
      <w:tr w:rsidR="00163898" w:rsidTr="00763DD2">
        <w:trPr>
          <w:trHeight w:val="300"/>
        </w:trPr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3898" w:rsidRDefault="00163898" w:rsidP="00763DD2">
            <w:pPr>
              <w:spacing w:after="0" w:line="240" w:lineRule="auto"/>
              <w:jc w:val="both"/>
            </w:pPr>
            <w:r>
              <w:rPr>
                <w:b/>
                <w:bCs/>
                <w:color w:val="000000"/>
              </w:rPr>
              <w:t>Qualification Category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3898" w:rsidRDefault="00163898" w:rsidP="00763DD2">
            <w:pPr>
              <w:spacing w:after="0" w:line="240" w:lineRule="auto"/>
              <w:jc w:val="both"/>
            </w:pPr>
            <w:r>
              <w:rPr>
                <w:b/>
                <w:bCs/>
                <w:color w:val="000000"/>
              </w:rPr>
              <w:t>College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3898" w:rsidRDefault="00163898" w:rsidP="00763DD2">
            <w:pPr>
              <w:spacing w:after="0" w:line="240" w:lineRule="auto"/>
              <w:jc w:val="both"/>
            </w:pPr>
            <w:r>
              <w:rPr>
                <w:b/>
                <w:bCs/>
                <w:color w:val="000000"/>
              </w:rPr>
              <w:t>Year</w:t>
            </w:r>
          </w:p>
        </w:tc>
      </w:tr>
      <w:tr w:rsidR="00163898" w:rsidTr="00763DD2">
        <w:trPr>
          <w:trHeight w:val="323"/>
        </w:trPr>
        <w:tc>
          <w:tcPr>
            <w:tcW w:w="2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3898" w:rsidRDefault="00163898" w:rsidP="00763DD2">
            <w:pPr>
              <w:spacing w:after="0" w:line="240" w:lineRule="auto"/>
              <w:jc w:val="both"/>
            </w:pPr>
            <w:r>
              <w:rPr>
                <w:rFonts w:eastAsia="Calibri" w:cs="Calibri"/>
                <w:color w:val="000000"/>
              </w:rPr>
              <w:t xml:space="preserve">    </w:t>
            </w:r>
            <w:r>
              <w:rPr>
                <w:color w:val="000000"/>
              </w:rPr>
              <w:t>MCA</w:t>
            </w:r>
          </w:p>
        </w:tc>
        <w:tc>
          <w:tcPr>
            <w:tcW w:w="5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3898" w:rsidRDefault="00DF1F7D" w:rsidP="00763DD2">
            <w:pPr>
              <w:spacing w:after="0" w:line="240" w:lineRule="auto"/>
              <w:jc w:val="both"/>
            </w:pPr>
            <w:proofErr w:type="spellStart"/>
            <w:r>
              <w:rPr>
                <w:color w:val="000000"/>
              </w:rPr>
              <w:t>KIIMS,Cuttack</w:t>
            </w:r>
            <w:r w:rsidR="00163898">
              <w:rPr>
                <w:color w:val="000000"/>
              </w:rPr>
              <w:t>,Odisha</w:t>
            </w:r>
            <w:proofErr w:type="spellEnd"/>
          </w:p>
        </w:tc>
        <w:tc>
          <w:tcPr>
            <w:tcW w:w="1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3898" w:rsidRDefault="00DF1F7D" w:rsidP="00763DD2">
            <w:pPr>
              <w:spacing w:after="0" w:line="240" w:lineRule="auto"/>
              <w:jc w:val="both"/>
            </w:pPr>
            <w:r>
              <w:rPr>
                <w:color w:val="000000"/>
              </w:rPr>
              <w:t>2014</w:t>
            </w:r>
          </w:p>
        </w:tc>
      </w:tr>
    </w:tbl>
    <w:p w:rsidR="00163898" w:rsidRDefault="00163898" w:rsidP="00163898">
      <w:pPr>
        <w:pStyle w:val="ListParagraph"/>
        <w:spacing w:after="0" w:line="240" w:lineRule="auto"/>
        <w:ind w:left="0"/>
        <w:jc w:val="both"/>
        <w:rPr>
          <w:rFonts w:cs="Verdana"/>
          <w:b/>
          <w:bCs/>
        </w:rPr>
      </w:pPr>
    </w:p>
    <w:p w:rsidR="00557BFE" w:rsidRDefault="00557BFE" w:rsidP="00163898">
      <w:pPr>
        <w:pStyle w:val="ListParagraph"/>
        <w:spacing w:after="0" w:line="240" w:lineRule="auto"/>
        <w:ind w:left="0"/>
        <w:jc w:val="both"/>
        <w:rPr>
          <w:rFonts w:cs="Verdana"/>
          <w:b/>
          <w:bCs/>
        </w:rPr>
      </w:pPr>
    </w:p>
    <w:p w:rsidR="00557BFE" w:rsidRDefault="00557BFE" w:rsidP="00163898">
      <w:pPr>
        <w:pStyle w:val="ListParagraph"/>
        <w:spacing w:after="0" w:line="240" w:lineRule="auto"/>
        <w:ind w:left="0"/>
        <w:jc w:val="both"/>
        <w:rPr>
          <w:rFonts w:cs="Verdana"/>
          <w:b/>
          <w:bCs/>
        </w:rPr>
      </w:pPr>
    </w:p>
    <w:p w:rsidR="00163898" w:rsidRDefault="00163898" w:rsidP="00163898">
      <w:pPr>
        <w:keepNext/>
        <w:shd w:val="clear" w:color="auto" w:fill="C0C0C0"/>
        <w:tabs>
          <w:tab w:val="left" w:pos="600"/>
          <w:tab w:val="center" w:pos="4680"/>
        </w:tabs>
        <w:spacing w:before="120" w:line="240" w:lineRule="auto"/>
        <w:jc w:val="both"/>
        <w:rPr>
          <w:b/>
          <w:bCs/>
          <w:color w:val="000000"/>
          <w:sz w:val="24"/>
          <w:szCs w:val="24"/>
        </w:rPr>
      </w:pPr>
      <w:r>
        <w:rPr>
          <w:rFonts w:cs="Verdana"/>
          <w:b/>
          <w:bCs/>
        </w:rPr>
        <w:t>Project Details</w:t>
      </w:r>
    </w:p>
    <w:tbl>
      <w:tblPr>
        <w:tblW w:w="10219" w:type="dxa"/>
        <w:tblInd w:w="83" w:type="dxa"/>
        <w:tblLayout w:type="fixed"/>
        <w:tblLook w:val="0000" w:firstRow="0" w:lastRow="0" w:firstColumn="0" w:lastColumn="0" w:noHBand="0" w:noVBand="0"/>
      </w:tblPr>
      <w:tblGrid>
        <w:gridCol w:w="1960"/>
        <w:gridCol w:w="8259"/>
      </w:tblGrid>
      <w:tr w:rsidR="00163898" w:rsidTr="00E4124F">
        <w:trPr>
          <w:trHeight w:val="185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0C0C0"/>
          </w:tcPr>
          <w:p w:rsidR="00163898" w:rsidRDefault="00163898" w:rsidP="00763DD2">
            <w:pPr>
              <w:spacing w:line="240" w:lineRule="auto"/>
              <w:jc w:val="both"/>
            </w:pPr>
            <w:r>
              <w:rPr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825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163898" w:rsidRDefault="004E6FD4" w:rsidP="00763DD2">
            <w:pPr>
              <w:spacing w:line="276" w:lineRule="auto"/>
            </w:pPr>
            <w:r>
              <w:rPr>
                <w:rFonts w:cs="Verdana"/>
                <w:spacing w:val="4"/>
                <w:sz w:val="22"/>
                <w:szCs w:val="22"/>
              </w:rPr>
              <w:t>SBI(SMS Based Information)</w:t>
            </w:r>
          </w:p>
        </w:tc>
      </w:tr>
      <w:tr w:rsidR="00163898" w:rsidTr="00E4124F">
        <w:trPr>
          <w:trHeight w:val="1602"/>
        </w:trPr>
        <w:tc>
          <w:tcPr>
            <w:tcW w:w="1960" w:type="dxa"/>
            <w:tcBorders>
              <w:left w:val="single" w:sz="4" w:space="0" w:color="000000"/>
            </w:tcBorders>
            <w:shd w:val="clear" w:color="auto" w:fill="C0C0C0"/>
          </w:tcPr>
          <w:p w:rsidR="00163898" w:rsidRDefault="00163898" w:rsidP="00763DD2">
            <w:pPr>
              <w:spacing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Client</w:t>
            </w:r>
          </w:p>
          <w:p w:rsidR="00163898" w:rsidRDefault="00163898" w:rsidP="00763DD2">
            <w:pPr>
              <w:spacing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Technologies</w:t>
            </w:r>
          </w:p>
          <w:p w:rsidR="00163898" w:rsidRDefault="004818DF" w:rsidP="00763DD2">
            <w:pPr>
              <w:spacing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Database</w:t>
            </w:r>
          </w:p>
          <w:p w:rsidR="00163898" w:rsidRDefault="00163898" w:rsidP="00763DD2">
            <w:pPr>
              <w:spacing w:line="240" w:lineRule="auto"/>
              <w:jc w:val="both"/>
            </w:pPr>
            <w:r>
              <w:rPr>
                <w:b/>
                <w:bCs/>
                <w:color w:val="000000"/>
                <w:sz w:val="24"/>
                <w:szCs w:val="24"/>
              </w:rPr>
              <w:t>Server</w:t>
            </w:r>
          </w:p>
        </w:tc>
        <w:tc>
          <w:tcPr>
            <w:tcW w:w="8259" w:type="dxa"/>
            <w:tcBorders>
              <w:right w:val="single" w:sz="4" w:space="0" w:color="000000"/>
            </w:tcBorders>
            <w:shd w:val="clear" w:color="auto" w:fill="FFFFFF"/>
          </w:tcPr>
          <w:p w:rsidR="00163898" w:rsidRDefault="004818DF" w:rsidP="00763DD2">
            <w:pPr>
              <w:spacing w:line="276" w:lineRule="auto"/>
              <w:rPr>
                <w:rFonts w:cs="Verdana"/>
                <w:spacing w:val="4"/>
                <w:sz w:val="22"/>
                <w:szCs w:val="22"/>
              </w:rPr>
            </w:pPr>
            <w:r>
              <w:rPr>
                <w:rFonts w:cs="Verdana"/>
                <w:spacing w:val="4"/>
                <w:sz w:val="22"/>
                <w:szCs w:val="22"/>
              </w:rPr>
              <w:t>Bhar</w:t>
            </w:r>
            <w:r w:rsidR="00163898">
              <w:rPr>
                <w:rFonts w:cs="Verdana"/>
                <w:spacing w:val="4"/>
                <w:sz w:val="22"/>
                <w:szCs w:val="22"/>
              </w:rPr>
              <w:t>ti Airtel</w:t>
            </w:r>
          </w:p>
          <w:p w:rsidR="00163898" w:rsidRDefault="004E6FD4" w:rsidP="00763DD2">
            <w:pPr>
              <w:spacing w:line="276" w:lineRule="auto"/>
              <w:rPr>
                <w:rFonts w:cs="Arial"/>
                <w:bCs/>
              </w:rPr>
            </w:pPr>
            <w:r>
              <w:rPr>
                <w:rFonts w:cs="Verdana"/>
                <w:spacing w:val="4"/>
                <w:sz w:val="22"/>
                <w:szCs w:val="22"/>
              </w:rPr>
              <w:t>ASP.Net</w:t>
            </w:r>
            <w:r w:rsidR="00163898">
              <w:rPr>
                <w:rFonts w:cs="Verdana"/>
                <w:spacing w:val="4"/>
                <w:sz w:val="22"/>
                <w:szCs w:val="22"/>
              </w:rPr>
              <w:t>,</w:t>
            </w:r>
            <w:r>
              <w:rPr>
                <w:rFonts w:cs="Verdana"/>
                <w:spacing w:val="4"/>
                <w:sz w:val="22"/>
                <w:szCs w:val="22"/>
              </w:rPr>
              <w:t>Ado.Net</w:t>
            </w:r>
          </w:p>
          <w:p w:rsidR="00163898" w:rsidRDefault="00163898" w:rsidP="00763DD2">
            <w:pPr>
              <w:spacing w:line="276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ORACLE</w:t>
            </w:r>
          </w:p>
          <w:p w:rsidR="00163898" w:rsidRDefault="004E6FD4" w:rsidP="00763DD2">
            <w:pPr>
              <w:spacing w:line="276" w:lineRule="auto"/>
            </w:pPr>
            <w:r>
              <w:rPr>
                <w:rFonts w:cs="Arial"/>
                <w:bCs/>
              </w:rPr>
              <w:t>IIS</w:t>
            </w:r>
          </w:p>
        </w:tc>
      </w:tr>
      <w:tr w:rsidR="00163898" w:rsidTr="00E4124F">
        <w:trPr>
          <w:trHeight w:val="252"/>
        </w:trPr>
        <w:tc>
          <w:tcPr>
            <w:tcW w:w="1960" w:type="dxa"/>
            <w:tcBorders>
              <w:left w:val="single" w:sz="4" w:space="0" w:color="000000"/>
            </w:tcBorders>
            <w:shd w:val="clear" w:color="auto" w:fill="C0C0C0"/>
          </w:tcPr>
          <w:p w:rsidR="00163898" w:rsidRDefault="00163898" w:rsidP="00763DD2">
            <w:pPr>
              <w:spacing w:line="240" w:lineRule="auto"/>
              <w:jc w:val="both"/>
            </w:pPr>
            <w:r>
              <w:rPr>
                <w:b/>
                <w:bCs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8259" w:type="dxa"/>
            <w:tcBorders>
              <w:right w:val="single" w:sz="4" w:space="0" w:color="000000"/>
            </w:tcBorders>
            <w:shd w:val="clear" w:color="auto" w:fill="FFFFFF"/>
          </w:tcPr>
          <w:p w:rsidR="00163898" w:rsidRDefault="004E6FD4" w:rsidP="00763DD2">
            <w:pPr>
              <w:spacing w:line="240" w:lineRule="auto"/>
              <w:jc w:val="both"/>
            </w:pPr>
            <w:r>
              <w:rPr>
                <w:rFonts w:cs="Arial"/>
              </w:rPr>
              <w:t>Feb 2017</w:t>
            </w:r>
            <w:r w:rsidR="00163898">
              <w:rPr>
                <w:rFonts w:cs="Arial"/>
              </w:rPr>
              <w:t xml:space="preserve"> – Till Date</w:t>
            </w:r>
          </w:p>
        </w:tc>
      </w:tr>
      <w:tr w:rsidR="00163898" w:rsidTr="00E4124F">
        <w:trPr>
          <w:trHeight w:val="1982"/>
        </w:trPr>
        <w:tc>
          <w:tcPr>
            <w:tcW w:w="1960" w:type="dxa"/>
            <w:tcBorders>
              <w:left w:val="single" w:sz="4" w:space="0" w:color="000000"/>
            </w:tcBorders>
            <w:shd w:val="clear" w:color="auto" w:fill="C0C0C0"/>
          </w:tcPr>
          <w:p w:rsidR="00163898" w:rsidRDefault="00163898" w:rsidP="00763DD2">
            <w:pPr>
              <w:spacing w:line="24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Project Description</w:t>
            </w:r>
          </w:p>
          <w:p w:rsidR="00163898" w:rsidRDefault="00163898" w:rsidP="00763DD2">
            <w:pPr>
              <w:spacing w:line="240" w:lineRule="auto"/>
              <w:jc w:val="both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259" w:type="dxa"/>
            <w:tcBorders>
              <w:right w:val="single" w:sz="4" w:space="0" w:color="000000"/>
            </w:tcBorders>
            <w:shd w:val="clear" w:color="auto" w:fill="auto"/>
          </w:tcPr>
          <w:p w:rsidR="00163898" w:rsidRPr="00150D86" w:rsidRDefault="001250FD" w:rsidP="00150D86">
            <w:pPr>
              <w:jc w:val="both"/>
              <w:rPr>
                <w:sz w:val="22"/>
                <w:szCs w:val="22"/>
              </w:rPr>
            </w:pPr>
            <w:r w:rsidRPr="001250FD">
              <w:rPr>
                <w:sz w:val="22"/>
                <w:szCs w:val="22"/>
              </w:rPr>
              <w:t>SBI Means SMS Based Information.</w:t>
            </w:r>
            <w:r w:rsidR="00150D86">
              <w:rPr>
                <w:sz w:val="22"/>
                <w:szCs w:val="22"/>
              </w:rPr>
              <w:t xml:space="preserve"> </w:t>
            </w:r>
            <w:r w:rsidRPr="001250FD">
              <w:rPr>
                <w:sz w:val="22"/>
                <w:szCs w:val="22"/>
              </w:rPr>
              <w:t>SBI application is used to send both Pull and Push bas</w:t>
            </w:r>
            <w:r w:rsidR="00150D86">
              <w:rPr>
                <w:sz w:val="22"/>
                <w:szCs w:val="22"/>
              </w:rPr>
              <w:t xml:space="preserve">ed SMS for Both Business </w:t>
            </w:r>
            <w:proofErr w:type="gramStart"/>
            <w:r w:rsidR="00150D86">
              <w:rPr>
                <w:sz w:val="22"/>
                <w:szCs w:val="22"/>
              </w:rPr>
              <w:t>user's</w:t>
            </w:r>
            <w:proofErr w:type="gramEnd"/>
            <w:r w:rsidR="00150D86">
              <w:rPr>
                <w:sz w:val="22"/>
                <w:szCs w:val="22"/>
              </w:rPr>
              <w:t xml:space="preserve"> </w:t>
            </w:r>
            <w:r w:rsidRPr="001250FD">
              <w:rPr>
                <w:sz w:val="22"/>
                <w:szCs w:val="22"/>
              </w:rPr>
              <w:t>and Customers.</w:t>
            </w:r>
            <w:r w:rsidR="00150D86">
              <w:rPr>
                <w:sz w:val="22"/>
                <w:szCs w:val="22"/>
              </w:rPr>
              <w:t xml:space="preserve"> </w:t>
            </w:r>
            <w:r w:rsidRPr="001250FD">
              <w:rPr>
                <w:sz w:val="22"/>
                <w:szCs w:val="22"/>
              </w:rPr>
              <w:t>Pull Based SMS basically used by the customer's to get the information</w:t>
            </w:r>
            <w:r w:rsidR="00150D86">
              <w:rPr>
                <w:sz w:val="22"/>
                <w:szCs w:val="22"/>
              </w:rPr>
              <w:t xml:space="preserve"> related company promo or they </w:t>
            </w:r>
            <w:r w:rsidRPr="001250FD">
              <w:rPr>
                <w:sz w:val="22"/>
                <w:szCs w:val="22"/>
              </w:rPr>
              <w:t xml:space="preserve">can register their </w:t>
            </w:r>
            <w:r w:rsidR="004818DF" w:rsidRPr="001250FD">
              <w:rPr>
                <w:sz w:val="22"/>
                <w:szCs w:val="22"/>
              </w:rPr>
              <w:t>complaints</w:t>
            </w:r>
            <w:r w:rsidRPr="001250FD">
              <w:rPr>
                <w:sz w:val="22"/>
                <w:szCs w:val="22"/>
              </w:rPr>
              <w:t xml:space="preserve"> through SMS and Push Based SMS will send basically to </w:t>
            </w:r>
            <w:r w:rsidR="00150D86">
              <w:rPr>
                <w:sz w:val="22"/>
                <w:szCs w:val="22"/>
              </w:rPr>
              <w:t xml:space="preserve">Business User's for getting the </w:t>
            </w:r>
            <w:r w:rsidRPr="001250FD">
              <w:rPr>
                <w:sz w:val="22"/>
                <w:szCs w:val="22"/>
              </w:rPr>
              <w:t xml:space="preserve">activation </w:t>
            </w:r>
            <w:r w:rsidR="004818DF" w:rsidRPr="001250FD">
              <w:rPr>
                <w:sz w:val="22"/>
                <w:szCs w:val="22"/>
              </w:rPr>
              <w:t>counts</w:t>
            </w:r>
            <w:r w:rsidRPr="001250FD">
              <w:rPr>
                <w:sz w:val="22"/>
                <w:szCs w:val="22"/>
              </w:rPr>
              <w:t>.</w:t>
            </w:r>
          </w:p>
        </w:tc>
      </w:tr>
      <w:tr w:rsidR="00163898" w:rsidTr="00E4124F">
        <w:trPr>
          <w:trHeight w:val="185"/>
        </w:trPr>
        <w:tc>
          <w:tcPr>
            <w:tcW w:w="1960" w:type="dxa"/>
            <w:tcBorders>
              <w:left w:val="single" w:sz="4" w:space="0" w:color="000000"/>
            </w:tcBorders>
            <w:shd w:val="clear" w:color="auto" w:fill="C0C0C0"/>
          </w:tcPr>
          <w:p w:rsidR="00163898" w:rsidRDefault="00163898" w:rsidP="00763DD2">
            <w:pPr>
              <w:spacing w:line="240" w:lineRule="auto"/>
              <w:jc w:val="both"/>
            </w:pPr>
            <w:r>
              <w:rPr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8259" w:type="dxa"/>
            <w:tcBorders>
              <w:right w:val="single" w:sz="4" w:space="0" w:color="000000"/>
            </w:tcBorders>
            <w:shd w:val="clear" w:color="auto" w:fill="auto"/>
          </w:tcPr>
          <w:p w:rsidR="00163898" w:rsidRDefault="00163898" w:rsidP="00763DD2">
            <w:pPr>
              <w:jc w:val="both"/>
            </w:pPr>
            <w:r>
              <w:rPr>
                <w:sz w:val="22"/>
                <w:szCs w:val="22"/>
              </w:rPr>
              <w:t>Development &amp; Management</w:t>
            </w:r>
          </w:p>
        </w:tc>
      </w:tr>
      <w:tr w:rsidR="00163898" w:rsidTr="00E4124F">
        <w:trPr>
          <w:trHeight w:val="185"/>
        </w:trPr>
        <w:tc>
          <w:tcPr>
            <w:tcW w:w="1960" w:type="dxa"/>
            <w:tcBorders>
              <w:left w:val="single" w:sz="4" w:space="0" w:color="000000"/>
            </w:tcBorders>
            <w:shd w:val="clear" w:color="auto" w:fill="C0C0C0"/>
          </w:tcPr>
          <w:p w:rsidR="00163898" w:rsidRDefault="00163898" w:rsidP="00763DD2">
            <w:pPr>
              <w:spacing w:line="240" w:lineRule="auto"/>
              <w:jc w:val="both"/>
            </w:pPr>
            <w:r>
              <w:rPr>
                <w:b/>
                <w:bCs/>
                <w:color w:val="000000"/>
                <w:sz w:val="24"/>
                <w:szCs w:val="24"/>
              </w:rPr>
              <w:t>Responsibilities</w:t>
            </w:r>
          </w:p>
        </w:tc>
        <w:tc>
          <w:tcPr>
            <w:tcW w:w="8259" w:type="dxa"/>
            <w:tcBorders>
              <w:right w:val="single" w:sz="4" w:space="0" w:color="000000"/>
            </w:tcBorders>
            <w:shd w:val="clear" w:color="auto" w:fill="auto"/>
          </w:tcPr>
          <w:p w:rsidR="00163898" w:rsidRDefault="00163898" w:rsidP="0016389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714" w:hanging="357"/>
              <w:jc w:val="both"/>
              <w:rPr>
                <w:rFonts w:cs="Arial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Requirement gathering &amp; review of requirements from the client.</w:t>
            </w:r>
          </w:p>
          <w:p w:rsidR="00163898" w:rsidRDefault="00163898" w:rsidP="00163898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714" w:hanging="357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Analyze and estimate CRs.</w:t>
            </w:r>
          </w:p>
          <w:p w:rsidR="00163898" w:rsidRDefault="00163898" w:rsidP="00163898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714" w:hanging="357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Develop the CRs according to the requirement.</w:t>
            </w:r>
          </w:p>
          <w:p w:rsidR="00163898" w:rsidRDefault="00163898" w:rsidP="00163898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714" w:hanging="357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Develop the business classes according the requirement.</w:t>
            </w:r>
          </w:p>
          <w:p w:rsidR="00163898" w:rsidRDefault="00163898" w:rsidP="00163898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714" w:hanging="357"/>
              <w:jc w:val="both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Involving in coding and bug fixing.</w:t>
            </w:r>
          </w:p>
          <w:p w:rsidR="00163898" w:rsidRDefault="00163898" w:rsidP="00163898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714" w:hanging="357"/>
              <w:jc w:val="both"/>
              <w:rPr>
                <w:rFonts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Doing unit testing and prepared test cases.</w:t>
            </w:r>
          </w:p>
          <w:p w:rsidR="00163898" w:rsidRDefault="00163898" w:rsidP="00763DD2">
            <w:pPr>
              <w:pStyle w:val="ListParagraph"/>
              <w:spacing w:line="240" w:lineRule="auto"/>
              <w:jc w:val="both"/>
              <w:rPr>
                <w:rFonts w:cs="Arial"/>
                <w:sz w:val="22"/>
                <w:szCs w:val="22"/>
              </w:rPr>
            </w:pPr>
          </w:p>
          <w:p w:rsidR="00163898" w:rsidRDefault="00163898" w:rsidP="00763DD2">
            <w:pPr>
              <w:pStyle w:val="ListParagraph"/>
              <w:spacing w:line="240" w:lineRule="auto"/>
              <w:jc w:val="both"/>
              <w:rPr>
                <w:rFonts w:cs="Arial"/>
                <w:sz w:val="22"/>
                <w:szCs w:val="22"/>
              </w:rPr>
            </w:pPr>
          </w:p>
          <w:p w:rsidR="00163898" w:rsidRDefault="00163898" w:rsidP="00763DD2">
            <w:pPr>
              <w:pStyle w:val="ListParagraph"/>
              <w:spacing w:line="240" w:lineRule="auto"/>
              <w:jc w:val="both"/>
              <w:rPr>
                <w:sz w:val="22"/>
                <w:szCs w:val="22"/>
              </w:rPr>
            </w:pPr>
          </w:p>
          <w:p w:rsidR="00163898" w:rsidRDefault="00163898" w:rsidP="00763DD2">
            <w:pPr>
              <w:pStyle w:val="ListParagraph"/>
              <w:spacing w:line="240" w:lineRule="auto"/>
              <w:jc w:val="both"/>
              <w:rPr>
                <w:sz w:val="22"/>
                <w:szCs w:val="22"/>
              </w:rPr>
            </w:pPr>
          </w:p>
          <w:p w:rsidR="00163898" w:rsidRDefault="00163898" w:rsidP="00763DD2">
            <w:pPr>
              <w:pStyle w:val="ListParagraph"/>
              <w:spacing w:line="240" w:lineRule="auto"/>
              <w:ind w:left="0"/>
              <w:jc w:val="both"/>
              <w:rPr>
                <w:rFonts w:cs="Arial"/>
                <w:sz w:val="22"/>
                <w:szCs w:val="22"/>
              </w:rPr>
            </w:pPr>
          </w:p>
          <w:p w:rsidR="00163898" w:rsidRDefault="00163898" w:rsidP="00763DD2">
            <w:pPr>
              <w:pStyle w:val="ListParagraph"/>
              <w:spacing w:line="240" w:lineRule="auto"/>
              <w:ind w:left="714"/>
              <w:jc w:val="both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163898" w:rsidTr="00E4124F">
        <w:trPr>
          <w:trHeight w:val="185"/>
        </w:trPr>
        <w:tc>
          <w:tcPr>
            <w:tcW w:w="1960" w:type="dxa"/>
            <w:tcBorders>
              <w:left w:val="single" w:sz="4" w:space="0" w:color="000000"/>
            </w:tcBorders>
            <w:shd w:val="clear" w:color="auto" w:fill="C0C0C0"/>
          </w:tcPr>
          <w:p w:rsidR="00163898" w:rsidRDefault="00163898" w:rsidP="00763DD2">
            <w:pPr>
              <w:spacing w:line="240" w:lineRule="auto"/>
              <w:jc w:val="both"/>
            </w:pPr>
          </w:p>
        </w:tc>
        <w:tc>
          <w:tcPr>
            <w:tcW w:w="8259" w:type="dxa"/>
            <w:tcBorders>
              <w:right w:val="single" w:sz="4" w:space="0" w:color="000000"/>
            </w:tcBorders>
            <w:shd w:val="clear" w:color="auto" w:fill="auto"/>
          </w:tcPr>
          <w:p w:rsidR="00163898" w:rsidRDefault="00163898" w:rsidP="00763DD2">
            <w:pPr>
              <w:spacing w:line="240" w:lineRule="auto"/>
              <w:jc w:val="both"/>
            </w:pPr>
          </w:p>
        </w:tc>
      </w:tr>
    </w:tbl>
    <w:p w:rsidR="00E4124F" w:rsidRDefault="00E4124F" w:rsidP="00163898">
      <w:pPr>
        <w:keepNext/>
        <w:shd w:val="clear" w:color="auto" w:fill="C0C0C0"/>
        <w:tabs>
          <w:tab w:val="left" w:pos="600"/>
          <w:tab w:val="center" w:pos="4680"/>
        </w:tabs>
        <w:spacing w:before="120" w:line="240" w:lineRule="auto"/>
        <w:jc w:val="both"/>
        <w:rPr>
          <w:rFonts w:cs="Verdana"/>
          <w:b/>
          <w:bCs/>
        </w:rPr>
      </w:pPr>
    </w:p>
    <w:tbl>
      <w:tblPr>
        <w:tblW w:w="0" w:type="auto"/>
        <w:tblInd w:w="83" w:type="dxa"/>
        <w:tblLayout w:type="fixed"/>
        <w:tblLook w:val="0000" w:firstRow="0" w:lastRow="0" w:firstColumn="0" w:lastColumn="0" w:noHBand="0" w:noVBand="0"/>
      </w:tblPr>
      <w:tblGrid>
        <w:gridCol w:w="1952"/>
        <w:gridCol w:w="8224"/>
      </w:tblGrid>
      <w:tr w:rsidR="00163898" w:rsidTr="00763DD2">
        <w:trPr>
          <w:trHeight w:val="73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0C0C0"/>
          </w:tcPr>
          <w:p w:rsidR="00163898" w:rsidRDefault="00163898" w:rsidP="00763DD2">
            <w:pPr>
              <w:spacing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Project Name</w:t>
            </w:r>
          </w:p>
          <w:p w:rsidR="00163898" w:rsidRDefault="004818DF" w:rsidP="00763DD2">
            <w:pPr>
              <w:spacing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Technologies</w:t>
            </w:r>
          </w:p>
          <w:p w:rsidR="00163898" w:rsidRDefault="00163898" w:rsidP="00763DD2">
            <w:pPr>
              <w:spacing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Database</w:t>
            </w:r>
          </w:p>
          <w:p w:rsidR="00163898" w:rsidRDefault="00163898" w:rsidP="00763DD2">
            <w:pPr>
              <w:spacing w:line="240" w:lineRule="auto"/>
              <w:jc w:val="both"/>
            </w:pPr>
            <w:r>
              <w:rPr>
                <w:b/>
                <w:bCs/>
                <w:color w:val="000000"/>
                <w:sz w:val="24"/>
                <w:szCs w:val="24"/>
              </w:rPr>
              <w:t>Server</w:t>
            </w:r>
          </w:p>
        </w:tc>
        <w:tc>
          <w:tcPr>
            <w:tcW w:w="82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163898" w:rsidRDefault="00A143A1" w:rsidP="00763DD2">
            <w:pPr>
              <w:spacing w:line="240" w:lineRule="auto"/>
              <w:jc w:val="both"/>
              <w:rPr>
                <w:rFonts w:cs="Calibri"/>
                <w:color w:val="222222"/>
                <w:sz w:val="22"/>
                <w:szCs w:val="22"/>
              </w:rPr>
            </w:pPr>
            <w:r>
              <w:rPr>
                <w:rFonts w:cs="Calibri"/>
                <w:color w:val="222222"/>
                <w:sz w:val="22"/>
                <w:szCs w:val="22"/>
              </w:rPr>
              <w:t>MYINDIANTEACHER.ORG</w:t>
            </w:r>
          </w:p>
          <w:p w:rsidR="00163898" w:rsidRDefault="004818DF" w:rsidP="00763DD2">
            <w:pPr>
              <w:spacing w:after="0" w:line="240" w:lineRule="auto"/>
              <w:jc w:val="both"/>
              <w:rPr>
                <w:rFonts w:cs="Arial"/>
                <w:bCs/>
                <w:color w:val="222222"/>
                <w:sz w:val="22"/>
                <w:szCs w:val="22"/>
              </w:rPr>
            </w:pPr>
            <w:r>
              <w:rPr>
                <w:rFonts w:cs="Calibri"/>
                <w:color w:val="222222"/>
                <w:sz w:val="22"/>
                <w:szCs w:val="22"/>
              </w:rPr>
              <w:t xml:space="preserve">ASP.Net,Ado.Net </w:t>
            </w:r>
          </w:p>
          <w:p w:rsidR="00163898" w:rsidRDefault="00163898" w:rsidP="00763DD2">
            <w:pPr>
              <w:spacing w:after="0" w:line="240" w:lineRule="auto"/>
              <w:jc w:val="both"/>
              <w:rPr>
                <w:rFonts w:cs="Arial"/>
                <w:bCs/>
                <w:color w:val="222222"/>
                <w:sz w:val="22"/>
                <w:szCs w:val="22"/>
              </w:rPr>
            </w:pPr>
          </w:p>
          <w:p w:rsidR="00163898" w:rsidRDefault="004818DF" w:rsidP="00763DD2">
            <w:pPr>
              <w:spacing w:after="0" w:line="240" w:lineRule="auto"/>
              <w:jc w:val="both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SQL server</w:t>
            </w:r>
          </w:p>
          <w:p w:rsidR="00A143A1" w:rsidRDefault="00A143A1" w:rsidP="00763DD2">
            <w:pPr>
              <w:spacing w:after="0" w:line="240" w:lineRule="auto"/>
              <w:jc w:val="both"/>
            </w:pPr>
            <w:r>
              <w:rPr>
                <w:rFonts w:cs="Arial"/>
                <w:bCs/>
                <w:sz w:val="22"/>
                <w:szCs w:val="22"/>
              </w:rPr>
              <w:t>IIS</w:t>
            </w:r>
          </w:p>
        </w:tc>
      </w:tr>
      <w:tr w:rsidR="00163898" w:rsidTr="00763DD2">
        <w:trPr>
          <w:trHeight w:val="73"/>
        </w:trPr>
        <w:tc>
          <w:tcPr>
            <w:tcW w:w="1952" w:type="dxa"/>
            <w:tcBorders>
              <w:left w:val="single" w:sz="4" w:space="0" w:color="000000"/>
            </w:tcBorders>
            <w:shd w:val="clear" w:color="auto" w:fill="C0C0C0"/>
          </w:tcPr>
          <w:p w:rsidR="00163898" w:rsidRDefault="00163898" w:rsidP="00763DD2">
            <w:pPr>
              <w:spacing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Duration</w:t>
            </w:r>
          </w:p>
          <w:p w:rsidR="00163898" w:rsidRDefault="00163898" w:rsidP="00763DD2">
            <w:pPr>
              <w:spacing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24" w:type="dxa"/>
            <w:tcBorders>
              <w:right w:val="single" w:sz="4" w:space="0" w:color="000000"/>
            </w:tcBorders>
            <w:shd w:val="clear" w:color="auto" w:fill="auto"/>
          </w:tcPr>
          <w:p w:rsidR="00163898" w:rsidRDefault="00A62C4F" w:rsidP="00763DD2">
            <w:pPr>
              <w:spacing w:line="240" w:lineRule="auto"/>
              <w:jc w:val="both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lastRenderedPageBreak/>
              <w:t>Apr</w:t>
            </w:r>
            <w:r w:rsidR="00163898">
              <w:rPr>
                <w:rFonts w:cs="Arial"/>
                <w:bCs/>
                <w:sz w:val="22"/>
                <w:szCs w:val="22"/>
              </w:rPr>
              <w:t xml:space="preserve">  </w:t>
            </w:r>
            <w:r>
              <w:rPr>
                <w:rFonts w:cs="Arial"/>
                <w:bCs/>
                <w:sz w:val="22"/>
                <w:szCs w:val="22"/>
              </w:rPr>
              <w:t>2016–  Aug 2016</w:t>
            </w:r>
          </w:p>
          <w:p w:rsidR="00163898" w:rsidRDefault="00163898" w:rsidP="00763DD2">
            <w:pPr>
              <w:spacing w:line="24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  <w:p w:rsidR="00163898" w:rsidRDefault="00163898" w:rsidP="00763DD2">
            <w:pPr>
              <w:spacing w:line="24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</w:tr>
      <w:tr w:rsidR="00163898" w:rsidTr="00763DD2">
        <w:trPr>
          <w:trHeight w:val="4680"/>
        </w:trPr>
        <w:tc>
          <w:tcPr>
            <w:tcW w:w="19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63898" w:rsidRDefault="00163898" w:rsidP="00763DD2">
            <w:pPr>
              <w:spacing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lastRenderedPageBreak/>
              <w:t>Project Description</w:t>
            </w:r>
          </w:p>
          <w:p w:rsidR="00163898" w:rsidRDefault="00163898" w:rsidP="00763DD2">
            <w:pPr>
              <w:spacing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  <w:p w:rsidR="00163898" w:rsidRDefault="00163898" w:rsidP="00763DD2">
            <w:pPr>
              <w:spacing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2"/>
              </w:rPr>
              <w:t>Responsibilities</w:t>
            </w:r>
          </w:p>
          <w:p w:rsidR="00163898" w:rsidRDefault="00163898" w:rsidP="00763DD2">
            <w:pPr>
              <w:spacing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  <w:p w:rsidR="00163898" w:rsidRDefault="00163898" w:rsidP="00763DD2">
            <w:pPr>
              <w:spacing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898" w:rsidRDefault="00163898" w:rsidP="00763DD2">
            <w:pPr>
              <w:snapToGrid w:val="0"/>
              <w:spacing w:after="0" w:line="240" w:lineRule="auto"/>
              <w:jc w:val="both"/>
              <w:rPr>
                <w:rFonts w:ascii="Franklin Gothic Medium" w:hAnsi="Franklin Gothic Medium" w:cs="Franklin Gothic Medium"/>
                <w:b/>
                <w:bCs/>
                <w:color w:val="000000"/>
                <w:sz w:val="20"/>
                <w:szCs w:val="20"/>
              </w:rPr>
            </w:pPr>
          </w:p>
          <w:p w:rsidR="00163898" w:rsidRDefault="002A1962" w:rsidP="002A1962">
            <w:pPr>
              <w:spacing w:after="0" w:line="240" w:lineRule="auto"/>
              <w:jc w:val="both"/>
              <w:rPr>
                <w:rFonts w:cs="Calibri"/>
                <w:sz w:val="22"/>
                <w:szCs w:val="22"/>
              </w:rPr>
            </w:pPr>
            <w:r w:rsidRPr="002A1962">
              <w:rPr>
                <w:rFonts w:cs="Calibri"/>
                <w:sz w:val="22"/>
                <w:szCs w:val="22"/>
              </w:rPr>
              <w:t>This is web based online English School for Spanish.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  <w:r w:rsidRPr="002A1962">
              <w:rPr>
                <w:rFonts w:cs="Calibri"/>
                <w:sz w:val="22"/>
                <w:szCs w:val="22"/>
              </w:rPr>
              <w:t xml:space="preserve">This portal </w:t>
            </w:r>
            <w:proofErr w:type="spellStart"/>
            <w:r w:rsidRPr="002A1962">
              <w:rPr>
                <w:rFonts w:cs="Calibri"/>
                <w:sz w:val="22"/>
                <w:szCs w:val="22"/>
              </w:rPr>
              <w:t>contain's</w:t>
            </w:r>
            <w:proofErr w:type="spellEnd"/>
            <w:r w:rsidRPr="002A1962">
              <w:rPr>
                <w:rFonts w:cs="Calibri"/>
                <w:sz w:val="22"/>
                <w:szCs w:val="22"/>
              </w:rPr>
              <w:t xml:space="preserve"> Student</w:t>
            </w:r>
            <w:r>
              <w:rPr>
                <w:rFonts w:cs="Calibri"/>
                <w:sz w:val="22"/>
                <w:szCs w:val="22"/>
              </w:rPr>
              <w:t xml:space="preserve"> Detail's, Student Dashboard and </w:t>
            </w:r>
            <w:r w:rsidRPr="002A1962">
              <w:rPr>
                <w:rFonts w:cs="Calibri"/>
                <w:sz w:val="22"/>
                <w:szCs w:val="22"/>
              </w:rPr>
              <w:t>Teacher admin and account section</w:t>
            </w:r>
            <w:r>
              <w:rPr>
                <w:rFonts w:cs="Calibri"/>
                <w:sz w:val="22"/>
                <w:szCs w:val="22"/>
              </w:rPr>
              <w:t>.</w:t>
            </w:r>
          </w:p>
          <w:p w:rsidR="002A1962" w:rsidRPr="002A1962" w:rsidRDefault="002A1962" w:rsidP="002A1962">
            <w:pPr>
              <w:spacing w:after="0" w:line="240" w:lineRule="auto"/>
              <w:jc w:val="both"/>
              <w:rPr>
                <w:rFonts w:cs="Calibri"/>
                <w:sz w:val="22"/>
                <w:szCs w:val="22"/>
              </w:rPr>
            </w:pPr>
          </w:p>
          <w:p w:rsidR="00163898" w:rsidRDefault="00163898" w:rsidP="0016389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714" w:hanging="357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Requirement gathering &amp; review of requirements</w:t>
            </w:r>
          </w:p>
          <w:p w:rsidR="00163898" w:rsidRDefault="00163898" w:rsidP="00163898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714" w:hanging="357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Schedule meeting to know about the business functionality of the application by application walkthrough.</w:t>
            </w:r>
          </w:p>
          <w:p w:rsidR="00163898" w:rsidRDefault="00163898" w:rsidP="00163898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714" w:hanging="357"/>
              <w:jc w:val="both"/>
              <w:rPr>
                <w:rFonts w:eastAsia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Involved i</w:t>
            </w:r>
            <w:r w:rsidR="009B7E60">
              <w:rPr>
                <w:sz w:val="22"/>
                <w:szCs w:val="22"/>
              </w:rPr>
              <w:t>n coding, Bug Fixing, using .Net</w:t>
            </w:r>
            <w:r>
              <w:rPr>
                <w:sz w:val="22"/>
                <w:szCs w:val="22"/>
              </w:rPr>
              <w:t>.</w:t>
            </w:r>
          </w:p>
          <w:p w:rsidR="00163898" w:rsidRPr="009B7E60" w:rsidRDefault="00163898" w:rsidP="009B7E60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714" w:hanging="357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 w:rsidR="009B7E60">
              <w:rPr>
                <w:sz w:val="22"/>
                <w:szCs w:val="22"/>
              </w:rPr>
              <w:t>Refactoring the ASP</w:t>
            </w:r>
            <w:r>
              <w:rPr>
                <w:sz w:val="22"/>
                <w:szCs w:val="22"/>
              </w:rPr>
              <w:t xml:space="preserve"> code as for the requirement.</w:t>
            </w:r>
          </w:p>
          <w:p w:rsidR="00163898" w:rsidRDefault="00163898" w:rsidP="00163898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714" w:hanging="357"/>
              <w:jc w:val="both"/>
              <w:rPr>
                <w:rFonts w:cs="Arial"/>
                <w:bCs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Doing unit testing and prepared test cases.</w:t>
            </w:r>
          </w:p>
          <w:p w:rsidR="00163898" w:rsidRDefault="00163898" w:rsidP="00763DD2">
            <w:pPr>
              <w:spacing w:after="0" w:line="240" w:lineRule="auto"/>
              <w:jc w:val="both"/>
              <w:rPr>
                <w:rFonts w:cs="Arial"/>
                <w:bCs/>
                <w:color w:val="000000"/>
                <w:sz w:val="22"/>
                <w:szCs w:val="22"/>
              </w:rPr>
            </w:pPr>
          </w:p>
        </w:tc>
      </w:tr>
    </w:tbl>
    <w:p w:rsidR="00163898" w:rsidRDefault="00163898" w:rsidP="00163898">
      <w:pPr>
        <w:keepNext/>
        <w:shd w:val="clear" w:color="auto" w:fill="C0C0C0"/>
        <w:tabs>
          <w:tab w:val="left" w:pos="600"/>
          <w:tab w:val="center" w:pos="4680"/>
        </w:tabs>
        <w:spacing w:before="240" w:line="240" w:lineRule="auto"/>
        <w:jc w:val="both"/>
        <w:rPr>
          <w:b/>
          <w:color w:val="000000"/>
        </w:rPr>
      </w:pPr>
      <w:r>
        <w:rPr>
          <w:rFonts w:cs="Verdana"/>
          <w:b/>
          <w:bCs/>
        </w:rPr>
        <w:t>Personal Details</w:t>
      </w:r>
    </w:p>
    <w:p w:rsidR="004818DF" w:rsidRPr="009C1501" w:rsidRDefault="009C1501" w:rsidP="009C1501">
      <w:pPr>
        <w:pStyle w:val="NoSpacing"/>
        <w:rPr>
          <w:rFonts w:ascii="BankGothic Md BT" w:hAnsi="BankGothic Md BT" w:cs="BankGothic Md BT"/>
          <w:b/>
          <w:color w:val="000000"/>
          <w:sz w:val="22"/>
          <w:szCs w:val="22"/>
          <w:lang w:val="nl-NL"/>
        </w:rPr>
      </w:pPr>
      <w:r>
        <w:rPr>
          <w:rFonts w:ascii="BankGothic Md BT" w:hAnsi="BankGothic Md BT" w:cs="BankGothic Md BT"/>
          <w:color w:val="000000"/>
          <w:sz w:val="22"/>
          <w:szCs w:val="22"/>
          <w:lang w:val="nl-NL"/>
        </w:rPr>
        <w:t xml:space="preserve">           </w:t>
      </w:r>
      <w:r w:rsidR="00163898">
        <w:rPr>
          <w:rFonts w:ascii="BankGothic Md BT" w:hAnsi="BankGothic Md BT" w:cs="BankGothic Md BT"/>
          <w:color w:val="000000"/>
          <w:sz w:val="22"/>
          <w:szCs w:val="22"/>
          <w:lang w:val="nl-NL"/>
        </w:rPr>
        <w:t>Current</w:t>
      </w:r>
      <w:r>
        <w:rPr>
          <w:rFonts w:ascii="AvantGarde Md BT" w:hAnsi="AvantGarde Md BT" w:cs="AvantGarde Md BT"/>
          <w:color w:val="000000"/>
          <w:sz w:val="22"/>
          <w:szCs w:val="22"/>
          <w:lang w:val="nl-NL"/>
        </w:rPr>
        <w:t xml:space="preserve"> address</w:t>
      </w:r>
      <w:r>
        <w:rPr>
          <w:rFonts w:ascii="AvantGarde Md BT" w:hAnsi="AvantGarde Md BT" w:cs="AvantGarde Md BT"/>
          <w:color w:val="000000"/>
          <w:sz w:val="22"/>
          <w:szCs w:val="22"/>
          <w:lang w:val="nl-NL"/>
        </w:rPr>
        <w:tab/>
        <w:t xml:space="preserve">   </w:t>
      </w:r>
      <w:r w:rsidR="00163898">
        <w:rPr>
          <w:rFonts w:ascii="AvantGarde Md BT" w:hAnsi="AvantGarde Md BT" w:cs="AvantGarde Md BT"/>
          <w:color w:val="000000"/>
          <w:sz w:val="22"/>
          <w:szCs w:val="22"/>
          <w:lang w:val="nl-NL"/>
        </w:rPr>
        <w:t xml:space="preserve"> </w:t>
      </w:r>
      <w:r>
        <w:t xml:space="preserve">                        :          </w:t>
      </w:r>
      <w:r w:rsidRPr="009C1501">
        <w:rPr>
          <w:b/>
        </w:rPr>
        <w:t>Yadab towr, Sector-51, Noida</w:t>
      </w:r>
    </w:p>
    <w:p w:rsidR="009C1501" w:rsidRPr="009C1501" w:rsidRDefault="009C1501" w:rsidP="009C1501">
      <w:pPr>
        <w:pStyle w:val="PersonalName"/>
        <w:jc w:val="center"/>
        <w:rPr>
          <w:rFonts w:ascii="Times New Roman" w:hAnsi="Times New Roman"/>
          <w:b/>
          <w:color w:val="auto"/>
          <w:sz w:val="20"/>
          <w:szCs w:val="20"/>
        </w:rPr>
      </w:pPr>
      <w:r w:rsidRPr="009C1501">
        <w:rPr>
          <w:rFonts w:ascii="Times New Roman" w:hAnsi="Times New Roman"/>
          <w:b/>
          <w:color w:val="auto"/>
          <w:sz w:val="20"/>
          <w:szCs w:val="20"/>
        </w:rPr>
        <w:t xml:space="preserve">                              PIN:201301</w:t>
      </w:r>
    </w:p>
    <w:p w:rsidR="004818DF" w:rsidRPr="004818DF" w:rsidRDefault="004818DF" w:rsidP="009C1501">
      <w:pPr>
        <w:tabs>
          <w:tab w:val="left" w:pos="2105"/>
        </w:tabs>
        <w:suppressAutoHyphens w:val="0"/>
        <w:spacing w:after="0" w:line="240" w:lineRule="auto"/>
        <w:rPr>
          <w:rFonts w:ascii="Times New Roman" w:hAnsi="Times New Roman"/>
          <w:sz w:val="20"/>
          <w:szCs w:val="20"/>
          <w:lang w:eastAsia="en-US"/>
        </w:rPr>
      </w:pPr>
    </w:p>
    <w:p w:rsidR="009873E5" w:rsidRDefault="004818DF" w:rsidP="009873E5">
      <w:pPr>
        <w:numPr>
          <w:ilvl w:val="0"/>
          <w:numId w:val="6"/>
        </w:numPr>
        <w:tabs>
          <w:tab w:val="left" w:pos="2105"/>
        </w:tabs>
        <w:suppressAutoHyphens w:val="0"/>
        <w:spacing w:after="0" w:line="240" w:lineRule="auto"/>
        <w:rPr>
          <w:rFonts w:ascii="Times New Roman" w:hAnsi="Times New Roman"/>
          <w:sz w:val="20"/>
          <w:szCs w:val="20"/>
          <w:lang w:eastAsia="en-US"/>
        </w:rPr>
      </w:pPr>
      <w:r>
        <w:rPr>
          <w:rFonts w:ascii="AvantGarde Md BT" w:hAnsi="AvantGarde Md BT" w:cs="AvantGarde Md BT"/>
          <w:color w:val="000000"/>
          <w:sz w:val="22"/>
          <w:szCs w:val="22"/>
          <w:lang w:val="nl-NL"/>
        </w:rPr>
        <w:t xml:space="preserve">Perment address                                </w:t>
      </w:r>
      <w:r w:rsidR="00E929E3">
        <w:rPr>
          <w:rFonts w:ascii="AvantGarde Md BT" w:hAnsi="AvantGarde Md BT" w:cs="AvantGarde Md BT"/>
          <w:color w:val="000000"/>
          <w:sz w:val="22"/>
          <w:szCs w:val="22"/>
          <w:lang w:val="nl-NL"/>
        </w:rPr>
        <w:t>:</w:t>
      </w:r>
      <w:r>
        <w:rPr>
          <w:rFonts w:ascii="AvantGarde Md BT" w:hAnsi="AvantGarde Md BT" w:cs="AvantGarde Md BT"/>
          <w:color w:val="000000"/>
          <w:sz w:val="22"/>
          <w:szCs w:val="22"/>
          <w:lang w:val="nl-NL"/>
        </w:rPr>
        <w:t xml:space="preserve">      </w:t>
      </w:r>
      <w:r w:rsidR="00163898">
        <w:rPr>
          <w:rFonts w:ascii="AvantGarde Md BT" w:hAnsi="AvantGarde Md BT" w:cs="AvantGarde Md BT"/>
          <w:color w:val="000000"/>
          <w:sz w:val="22"/>
          <w:szCs w:val="22"/>
          <w:lang w:val="nl-NL"/>
        </w:rPr>
        <w:t xml:space="preserve"> </w:t>
      </w:r>
      <w:r w:rsidR="009873E5">
        <w:rPr>
          <w:rFonts w:asciiTheme="minorHAnsi" w:hAnsiTheme="minorHAnsi" w:cs="Calibri"/>
          <w:b/>
        </w:rPr>
        <w:t>P</w:t>
      </w:r>
      <w:r w:rsidR="00DF4269">
        <w:rPr>
          <w:rFonts w:asciiTheme="minorHAnsi" w:hAnsiTheme="minorHAnsi" w:cs="Calibri"/>
          <w:b/>
          <w:spacing w:val="4"/>
          <w:sz w:val="24"/>
          <w:szCs w:val="24"/>
        </w:rPr>
        <w:t>onos</w:t>
      </w:r>
      <w:r w:rsidR="009873E5">
        <w:rPr>
          <w:rFonts w:asciiTheme="minorHAnsi" w:hAnsiTheme="minorHAnsi" w:cs="Calibri"/>
          <w:b/>
          <w:spacing w:val="4"/>
          <w:sz w:val="24"/>
          <w:szCs w:val="24"/>
        </w:rPr>
        <w:t xml:space="preserve">podi </w:t>
      </w:r>
      <w:r>
        <w:rPr>
          <w:rFonts w:asciiTheme="minorHAnsi" w:hAnsiTheme="minorHAnsi" w:cs="Calibri"/>
          <w:b/>
          <w:spacing w:val="4"/>
          <w:sz w:val="24"/>
          <w:szCs w:val="24"/>
        </w:rPr>
        <w:t>Street,po:baliguda Dist-</w:t>
      </w:r>
      <w:r>
        <w:rPr>
          <w:rFonts w:asciiTheme="minorHAnsi" w:hAnsiTheme="minorHAnsi" w:cs="Calibri"/>
          <w:b/>
          <w:spacing w:val="4"/>
          <w:sz w:val="24"/>
          <w:szCs w:val="24"/>
        </w:rPr>
        <w:tab/>
      </w:r>
      <w:r>
        <w:rPr>
          <w:rFonts w:asciiTheme="minorHAnsi" w:hAnsiTheme="minorHAnsi" w:cs="Calibri"/>
          <w:b/>
          <w:spacing w:val="4"/>
          <w:sz w:val="24"/>
          <w:szCs w:val="24"/>
        </w:rPr>
        <w:tab/>
      </w:r>
      <w:r>
        <w:rPr>
          <w:rFonts w:asciiTheme="minorHAnsi" w:hAnsiTheme="minorHAnsi" w:cs="Calibri"/>
          <w:b/>
          <w:spacing w:val="4"/>
          <w:sz w:val="24"/>
          <w:szCs w:val="24"/>
        </w:rPr>
        <w:tab/>
      </w:r>
      <w:r>
        <w:rPr>
          <w:rFonts w:asciiTheme="minorHAnsi" w:hAnsiTheme="minorHAnsi" w:cs="Calibri"/>
          <w:b/>
          <w:spacing w:val="4"/>
          <w:sz w:val="24"/>
          <w:szCs w:val="24"/>
        </w:rPr>
        <w:tab/>
      </w:r>
      <w:r>
        <w:rPr>
          <w:rFonts w:asciiTheme="minorHAnsi" w:hAnsiTheme="minorHAnsi" w:cs="Calibri"/>
          <w:b/>
          <w:spacing w:val="4"/>
          <w:sz w:val="24"/>
          <w:szCs w:val="24"/>
        </w:rPr>
        <w:tab/>
      </w:r>
      <w:r>
        <w:rPr>
          <w:rFonts w:asciiTheme="minorHAnsi" w:hAnsiTheme="minorHAnsi" w:cs="Calibri"/>
          <w:b/>
          <w:spacing w:val="4"/>
          <w:sz w:val="24"/>
          <w:szCs w:val="24"/>
        </w:rPr>
        <w:tab/>
      </w:r>
      <w:r w:rsidR="009873E5">
        <w:rPr>
          <w:rFonts w:asciiTheme="minorHAnsi" w:hAnsiTheme="minorHAnsi" w:cs="Calibri"/>
          <w:b/>
          <w:spacing w:val="4"/>
          <w:sz w:val="24"/>
          <w:szCs w:val="24"/>
        </w:rPr>
        <w:t xml:space="preserve"> </w:t>
      </w:r>
      <w:r>
        <w:rPr>
          <w:rFonts w:asciiTheme="minorHAnsi" w:hAnsiTheme="minorHAnsi" w:cs="Calibri"/>
          <w:b/>
          <w:spacing w:val="4"/>
          <w:sz w:val="24"/>
          <w:szCs w:val="24"/>
        </w:rPr>
        <w:t xml:space="preserve">   </w:t>
      </w:r>
      <w:r w:rsidR="009873E5">
        <w:rPr>
          <w:rFonts w:asciiTheme="minorHAnsi" w:hAnsiTheme="minorHAnsi" w:cs="Calibri"/>
          <w:b/>
          <w:spacing w:val="4"/>
          <w:sz w:val="24"/>
          <w:szCs w:val="24"/>
        </w:rPr>
        <w:t xml:space="preserve">  </w:t>
      </w:r>
      <w:r>
        <w:rPr>
          <w:rFonts w:asciiTheme="minorHAnsi" w:hAnsiTheme="minorHAnsi" w:cs="Calibri"/>
          <w:b/>
          <w:spacing w:val="4"/>
          <w:sz w:val="24"/>
          <w:szCs w:val="24"/>
        </w:rPr>
        <w:t xml:space="preserve">                        </w:t>
      </w:r>
      <w:r w:rsidR="009873E5">
        <w:rPr>
          <w:rFonts w:asciiTheme="minorHAnsi" w:hAnsiTheme="minorHAnsi" w:cs="Calibri"/>
          <w:b/>
          <w:spacing w:val="4"/>
          <w:sz w:val="24"/>
          <w:szCs w:val="24"/>
        </w:rPr>
        <w:t xml:space="preserve">    Kandhamal,</w:t>
      </w:r>
      <w:r w:rsidR="009873E5">
        <w:rPr>
          <w:rFonts w:asciiTheme="minorHAnsi" w:hAnsiTheme="minorHAnsi" w:cs="Calibri"/>
          <w:b/>
          <w:bCs/>
          <w:spacing w:val="4"/>
          <w:sz w:val="24"/>
          <w:szCs w:val="24"/>
        </w:rPr>
        <w:t>PIN: 762103 Odisha</w:t>
      </w:r>
      <w:r w:rsidR="009873E5">
        <w:rPr>
          <w:rFonts w:asciiTheme="minorHAnsi" w:hAnsiTheme="minorHAnsi" w:cs="Calibri"/>
          <w:b/>
        </w:rPr>
        <w:tab/>
      </w:r>
    </w:p>
    <w:p w:rsidR="009873E5" w:rsidRDefault="009873E5" w:rsidP="009873E5">
      <w:pPr>
        <w:tabs>
          <w:tab w:val="left" w:pos="2105"/>
        </w:tabs>
        <w:ind w:left="720"/>
        <w:rPr>
          <w:rFonts w:asciiTheme="minorHAnsi" w:hAnsiTheme="minorHAnsi" w:cs="Calibri"/>
          <w:b/>
          <w:bCs/>
          <w:sz w:val="22"/>
          <w:szCs w:val="22"/>
        </w:rPr>
      </w:pPr>
    </w:p>
    <w:p w:rsidR="00163898" w:rsidRDefault="00163898" w:rsidP="009873E5">
      <w:pPr>
        <w:autoSpaceDE w:val="0"/>
        <w:spacing w:after="0" w:line="240" w:lineRule="auto"/>
        <w:ind w:firstLine="720"/>
        <w:jc w:val="both"/>
        <w:rPr>
          <w:rFonts w:ascii="AvantGarde Md BT" w:hAnsi="AvantGarde Md BT" w:cs="AvantGarde Md BT"/>
          <w:color w:val="000000"/>
          <w:sz w:val="22"/>
          <w:szCs w:val="22"/>
        </w:rPr>
      </w:pPr>
    </w:p>
    <w:p w:rsidR="00163898" w:rsidRDefault="00163898" w:rsidP="00163898">
      <w:pPr>
        <w:autoSpaceDE w:val="0"/>
        <w:spacing w:after="0" w:line="240" w:lineRule="auto"/>
        <w:ind w:firstLine="720"/>
        <w:jc w:val="both"/>
        <w:rPr>
          <w:rFonts w:ascii="AvantGarde Md BT" w:hAnsi="AvantGarde Md BT" w:cs="AvantGarde Md BT"/>
          <w:color w:val="000000"/>
          <w:sz w:val="22"/>
          <w:szCs w:val="22"/>
        </w:rPr>
      </w:pPr>
    </w:p>
    <w:p w:rsidR="00163898" w:rsidRDefault="00163898" w:rsidP="00163898">
      <w:pPr>
        <w:keepNext/>
        <w:shd w:val="clear" w:color="auto" w:fill="C0C0C0"/>
        <w:tabs>
          <w:tab w:val="left" w:pos="600"/>
          <w:tab w:val="center" w:pos="4680"/>
        </w:tabs>
        <w:spacing w:before="240" w:line="240" w:lineRule="auto"/>
        <w:jc w:val="both"/>
        <w:rPr>
          <w:rFonts w:cs="Verdana"/>
        </w:rPr>
      </w:pPr>
      <w:r>
        <w:rPr>
          <w:rFonts w:cs="Verdana"/>
          <w:b/>
          <w:bCs/>
        </w:rPr>
        <w:t>Declaration</w:t>
      </w:r>
    </w:p>
    <w:p w:rsidR="00163898" w:rsidRDefault="00163898" w:rsidP="00163898">
      <w:pPr>
        <w:spacing w:before="120" w:after="240" w:line="240" w:lineRule="auto"/>
        <w:jc w:val="both"/>
        <w:rPr>
          <w:rFonts w:cs="Verdana"/>
        </w:rPr>
      </w:pPr>
      <w:r>
        <w:rPr>
          <w:rFonts w:cs="Verdana"/>
        </w:rPr>
        <w:t xml:space="preserve">I hereby declare that all the statements and information given by me in this application are true, correct and complete to the best of my knowledge and belief. </w:t>
      </w:r>
    </w:p>
    <w:p w:rsidR="00163898" w:rsidRDefault="00163898" w:rsidP="00163898">
      <w:pPr>
        <w:spacing w:before="240" w:after="240" w:line="240" w:lineRule="auto"/>
        <w:jc w:val="both"/>
        <w:rPr>
          <w:rFonts w:cs="Verdana"/>
        </w:rPr>
      </w:pPr>
    </w:p>
    <w:p w:rsidR="00163898" w:rsidRDefault="00163898" w:rsidP="00163898">
      <w:pPr>
        <w:spacing w:line="240" w:lineRule="auto"/>
        <w:jc w:val="both"/>
        <w:rPr>
          <w:rFonts w:cs="Verdana"/>
          <w:b/>
          <w:sz w:val="24"/>
          <w:szCs w:val="24"/>
        </w:rPr>
      </w:pPr>
      <w:r>
        <w:rPr>
          <w:rFonts w:cs="Verdana"/>
          <w:b/>
          <w:sz w:val="24"/>
          <w:szCs w:val="24"/>
        </w:rPr>
        <w:t xml:space="preserve">Date: </w:t>
      </w:r>
      <w:r>
        <w:rPr>
          <w:rFonts w:cs="Verdana"/>
          <w:b/>
          <w:sz w:val="24"/>
          <w:szCs w:val="24"/>
        </w:rPr>
        <w:tab/>
        <w:t xml:space="preserve">    /</w:t>
      </w:r>
      <w:r>
        <w:rPr>
          <w:rFonts w:cs="Verdana"/>
          <w:b/>
          <w:sz w:val="24"/>
          <w:szCs w:val="24"/>
        </w:rPr>
        <w:tab/>
        <w:t xml:space="preserve">/ </w:t>
      </w:r>
    </w:p>
    <w:p w:rsidR="00163898" w:rsidRDefault="0031713F" w:rsidP="00163898">
      <w:pPr>
        <w:spacing w:line="240" w:lineRule="auto"/>
        <w:jc w:val="both"/>
      </w:pPr>
      <w:r>
        <w:rPr>
          <w:rFonts w:cs="Verdana"/>
          <w:b/>
          <w:sz w:val="24"/>
          <w:szCs w:val="24"/>
        </w:rPr>
        <w:t>Place:</w:t>
      </w:r>
      <w:r>
        <w:rPr>
          <w:rFonts w:cs="Verdana"/>
          <w:b/>
          <w:sz w:val="24"/>
          <w:szCs w:val="24"/>
        </w:rPr>
        <w:tab/>
      </w:r>
      <w:r>
        <w:rPr>
          <w:rFonts w:cs="Verdana"/>
          <w:b/>
          <w:sz w:val="24"/>
          <w:szCs w:val="24"/>
        </w:rPr>
        <w:tab/>
      </w:r>
      <w:r>
        <w:rPr>
          <w:rFonts w:cs="Verdana"/>
          <w:b/>
          <w:sz w:val="24"/>
          <w:szCs w:val="24"/>
        </w:rPr>
        <w:tab/>
      </w:r>
      <w:r>
        <w:rPr>
          <w:rFonts w:cs="Verdana"/>
          <w:b/>
          <w:sz w:val="24"/>
          <w:szCs w:val="24"/>
        </w:rPr>
        <w:tab/>
      </w:r>
      <w:r>
        <w:rPr>
          <w:rFonts w:cs="Verdana"/>
          <w:b/>
          <w:sz w:val="24"/>
          <w:szCs w:val="24"/>
        </w:rPr>
        <w:tab/>
      </w:r>
      <w:r>
        <w:rPr>
          <w:rFonts w:cs="Verdana"/>
          <w:b/>
          <w:sz w:val="24"/>
          <w:szCs w:val="24"/>
        </w:rPr>
        <w:tab/>
      </w:r>
      <w:r>
        <w:rPr>
          <w:rFonts w:cs="Verdana"/>
          <w:b/>
          <w:sz w:val="24"/>
          <w:szCs w:val="24"/>
        </w:rPr>
        <w:tab/>
      </w:r>
      <w:r>
        <w:rPr>
          <w:rFonts w:cs="Verdana"/>
          <w:b/>
          <w:sz w:val="24"/>
          <w:szCs w:val="24"/>
        </w:rPr>
        <w:tab/>
      </w:r>
      <w:r>
        <w:rPr>
          <w:rFonts w:cs="Verdana"/>
          <w:b/>
          <w:sz w:val="24"/>
          <w:szCs w:val="24"/>
        </w:rPr>
        <w:tab/>
      </w:r>
      <w:r>
        <w:rPr>
          <w:rFonts w:cs="Verdana"/>
          <w:b/>
          <w:sz w:val="24"/>
          <w:szCs w:val="24"/>
        </w:rPr>
        <w:tab/>
        <w:t xml:space="preserve">                     Sangita</w:t>
      </w:r>
      <w:r w:rsidR="009C1501">
        <w:rPr>
          <w:rFonts w:cs="Verdana"/>
          <w:b/>
          <w:sz w:val="24"/>
          <w:szCs w:val="24"/>
        </w:rPr>
        <w:t xml:space="preserve"> panigrahi</w:t>
      </w:r>
      <w:r w:rsidR="00163898">
        <w:br w:type="page"/>
      </w:r>
    </w:p>
    <w:sectPr w:rsidR="00163898" w:rsidSect="005F5BE6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ankGothic Md BT">
    <w:altName w:val="Arial"/>
    <w:charset w:val="00"/>
    <w:family w:val="swiss"/>
    <w:pitch w:val="default"/>
  </w:font>
  <w:font w:name="AvantGarde Md BT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1" w:hanging="360"/>
      </w:pPr>
      <w:rPr>
        <w:rFonts w:ascii="Symbol" w:hAnsi="Symbol" w:cs="Symbol" w:hint="default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990" w:hanging="360"/>
      </w:pPr>
      <w:rPr>
        <w:rFonts w:ascii="Symbol" w:hAnsi="Symbol" w:cs="Symbol" w:hint="default"/>
        <w:color w:val="000000"/>
        <w:sz w:val="22"/>
        <w:szCs w:val="22"/>
        <w:lang w:val="en-US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5">
    <w:nsid w:val="347119D8"/>
    <w:multiLevelType w:val="multilevel"/>
    <w:tmpl w:val="3560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3898"/>
    <w:rsid w:val="0008586E"/>
    <w:rsid w:val="000A36D5"/>
    <w:rsid w:val="000B58F9"/>
    <w:rsid w:val="001250FD"/>
    <w:rsid w:val="00150D86"/>
    <w:rsid w:val="00163898"/>
    <w:rsid w:val="001D6B95"/>
    <w:rsid w:val="002A1962"/>
    <w:rsid w:val="0031713F"/>
    <w:rsid w:val="003A7306"/>
    <w:rsid w:val="003E55CE"/>
    <w:rsid w:val="003F7E8E"/>
    <w:rsid w:val="004818DF"/>
    <w:rsid w:val="004E6FD4"/>
    <w:rsid w:val="00520A46"/>
    <w:rsid w:val="00557BFE"/>
    <w:rsid w:val="00577407"/>
    <w:rsid w:val="005D2100"/>
    <w:rsid w:val="005E20C0"/>
    <w:rsid w:val="005F5BE6"/>
    <w:rsid w:val="00687E2D"/>
    <w:rsid w:val="00746FEE"/>
    <w:rsid w:val="00775C76"/>
    <w:rsid w:val="00922F27"/>
    <w:rsid w:val="009873E5"/>
    <w:rsid w:val="00996096"/>
    <w:rsid w:val="009B2CAB"/>
    <w:rsid w:val="009B7E60"/>
    <w:rsid w:val="009C1501"/>
    <w:rsid w:val="00A143A1"/>
    <w:rsid w:val="00A62C4F"/>
    <w:rsid w:val="00A70FB3"/>
    <w:rsid w:val="00B01881"/>
    <w:rsid w:val="00B05607"/>
    <w:rsid w:val="00B8394C"/>
    <w:rsid w:val="00BC6E4F"/>
    <w:rsid w:val="00C26753"/>
    <w:rsid w:val="00C3713C"/>
    <w:rsid w:val="00C9551D"/>
    <w:rsid w:val="00C97569"/>
    <w:rsid w:val="00D13143"/>
    <w:rsid w:val="00D14E18"/>
    <w:rsid w:val="00DF1F7D"/>
    <w:rsid w:val="00DF4269"/>
    <w:rsid w:val="00E4124F"/>
    <w:rsid w:val="00E44E61"/>
    <w:rsid w:val="00E929E3"/>
    <w:rsid w:val="00F14179"/>
    <w:rsid w:val="00F7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D001213D-2087-4AB5-9EA4-9BBAE045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898"/>
    <w:pPr>
      <w:suppressAutoHyphens/>
      <w:spacing w:after="120" w:line="264" w:lineRule="auto"/>
    </w:pPr>
    <w:rPr>
      <w:rFonts w:ascii="Calibri" w:eastAsia="Times New Roman" w:hAnsi="Calibri" w:cs="Times New Roman"/>
      <w:sz w:val="21"/>
      <w:szCs w:val="2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5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638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163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63898"/>
    <w:rPr>
      <w:rFonts w:ascii="Arial Unicode MS" w:eastAsia="Arial Unicode MS" w:hAnsi="Arial Unicode MS" w:cs="Arial Unicode MS"/>
      <w:sz w:val="20"/>
      <w:szCs w:val="20"/>
      <w:lang w:eastAsia="zh-CN"/>
    </w:rPr>
  </w:style>
  <w:style w:type="paragraph" w:styleId="FootnoteText">
    <w:name w:val="footnote text"/>
    <w:basedOn w:val="Normal"/>
    <w:link w:val="FootnoteTextChar"/>
    <w:rsid w:val="00163898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63898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996096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4818DF"/>
    <w:pPr>
      <w:suppressAutoHyphens w:val="0"/>
      <w:jc w:val="right"/>
    </w:pPr>
    <w:rPr>
      <w:rFonts w:ascii="Bookman Old Style" w:eastAsia="Gill Sans MT" w:hAnsi="Bookman Old Style"/>
      <w:noProof/>
      <w:color w:val="525A7D"/>
      <w:sz w:val="40"/>
      <w:szCs w:val="40"/>
      <w:lang w:eastAsia="ja-JP"/>
    </w:rPr>
  </w:style>
  <w:style w:type="character" w:customStyle="1" w:styleId="PersonalNameChar">
    <w:name w:val="Personal Name Char"/>
    <w:basedOn w:val="DefaultParagraphFont"/>
    <w:link w:val="PersonalName"/>
    <w:uiPriority w:val="1"/>
    <w:rsid w:val="004818DF"/>
    <w:rPr>
      <w:rFonts w:ascii="Bookman Old Style" w:eastAsia="Gill Sans MT" w:hAnsi="Bookman Old Style" w:cs="Times New Roman"/>
      <w:noProof/>
      <w:color w:val="525A7D"/>
      <w:sz w:val="40"/>
      <w:szCs w:val="40"/>
      <w:lang w:eastAsia="ja-JP"/>
    </w:rPr>
  </w:style>
  <w:style w:type="paragraph" w:styleId="NoSpacing">
    <w:name w:val="No Spacing"/>
    <w:uiPriority w:val="1"/>
    <w:qFormat/>
    <w:rsid w:val="004818DF"/>
    <w:pPr>
      <w:suppressAutoHyphens/>
      <w:spacing w:after="0" w:line="240" w:lineRule="auto"/>
    </w:pPr>
    <w:rPr>
      <w:rFonts w:ascii="Calibri" w:eastAsia="Times New Roman" w:hAnsi="Calibri" w:cs="Times New Roman"/>
      <w:sz w:val="21"/>
      <w:szCs w:val="21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9C15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501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C150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9C150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0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Bharti Airtel</Company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A145QQ5U</dc:creator>
  <cp:lastModifiedBy>Sangita Panigrahi</cp:lastModifiedBy>
  <cp:revision>54</cp:revision>
  <dcterms:created xsi:type="dcterms:W3CDTF">2017-06-05T05:10:00Z</dcterms:created>
  <dcterms:modified xsi:type="dcterms:W3CDTF">2018-09-03T08:43:00Z</dcterms:modified>
</cp:coreProperties>
</file>