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D3F" w:rsidRDefault="00E95F8E">
      <w:pPr>
        <w:widowControl/>
        <w:shd w:val="clear" w:color="000000" w:fill="E6E6E6"/>
        <w:wordWrap/>
        <w:jc w:val="center"/>
        <w:rPr>
          <w:rFonts w:eastAsia="Times New Roman" w:hAnsi="Verdana"/>
          <w:b/>
          <w:color w:val="000000"/>
          <w:sz w:val="28"/>
        </w:rPr>
      </w:pPr>
      <w:r>
        <w:rPr>
          <w:rFonts w:eastAsia="Times New Roman" w:hAnsi="Verdana"/>
          <w:b/>
          <w:color w:val="000000"/>
          <w:sz w:val="28"/>
        </w:rPr>
        <w:t>Chinna Subbaiah Kore</w:t>
      </w:r>
    </w:p>
    <w:p w:rsidR="00CE3D3F" w:rsidRDefault="00E95F8E">
      <w:pPr>
        <w:widowControl/>
        <w:shd w:val="clear" w:color="000000" w:fill="E6E6E6"/>
        <w:wordWrap/>
        <w:jc w:val="center"/>
        <w:rPr>
          <w:rFonts w:eastAsia="Times New Roman" w:hAnsi="Verdana" w:cs="Arial"/>
          <w:bCs/>
          <w:szCs w:val="20"/>
          <w:shd w:val="clear" w:color="auto" w:fill="F5F5F5"/>
        </w:rPr>
      </w:pPr>
      <w:r>
        <w:rPr>
          <w:rFonts w:hAnsi="Verdana"/>
          <w:color w:val="000000"/>
          <w:szCs w:val="20"/>
        </w:rPr>
        <w:t xml:space="preserve">E-Mail: </w:t>
      </w:r>
      <w:hyperlink r:id="rId5" w:history="1">
        <w:r>
          <w:rPr>
            <w:rStyle w:val="Hyperlink"/>
            <w:rFonts w:eastAsia="Times New Roman" w:hAnsi="Verdana" w:cs="Arial"/>
            <w:bCs/>
            <w:szCs w:val="20"/>
            <w:shd w:val="clear" w:color="auto" w:fill="F5F5F5"/>
          </w:rPr>
          <w:t>kore.chinna1992@gmail.com</w:t>
        </w:r>
      </w:hyperlink>
    </w:p>
    <w:p w:rsidR="00CE3D3F" w:rsidRDefault="00E95F8E">
      <w:pPr>
        <w:widowControl/>
        <w:shd w:val="clear" w:color="000000" w:fill="E6E6E6"/>
        <w:wordWrap/>
        <w:jc w:val="center"/>
        <w:rPr>
          <w:rFonts w:eastAsia="Times New Roman" w:hAnsi="Verdana" w:cs="Arial"/>
          <w:bCs/>
          <w:szCs w:val="20"/>
          <w:shd w:val="clear" w:color="auto" w:fill="F5F5F5"/>
        </w:rPr>
      </w:pPr>
      <w:r>
        <w:rPr>
          <w:rFonts w:eastAsia="Times New Roman" w:hAnsi="Verdana" w:cs="Arial"/>
          <w:bCs/>
          <w:szCs w:val="20"/>
          <w:shd w:val="clear" w:color="auto" w:fill="F5F5F5"/>
        </w:rPr>
        <w:t>Mysore,</w:t>
      </w:r>
    </w:p>
    <w:p w:rsidR="00CE3D3F" w:rsidRDefault="00E95F8E">
      <w:pPr>
        <w:widowControl/>
        <w:shd w:val="clear" w:color="000000" w:fill="E6E6E6"/>
        <w:wordWrap/>
        <w:jc w:val="center"/>
        <w:rPr>
          <w:rFonts w:eastAsia="Times New Roman" w:hAnsi="Verdana" w:cs="Arial"/>
          <w:bCs/>
          <w:szCs w:val="20"/>
          <w:shd w:val="clear" w:color="auto" w:fill="F5F5F5"/>
        </w:rPr>
      </w:pPr>
      <w:r>
        <w:rPr>
          <w:rFonts w:eastAsia="Times New Roman" w:hAnsi="Verdana" w:cs="Arial"/>
          <w:bCs/>
          <w:szCs w:val="20"/>
          <w:shd w:val="clear" w:color="auto" w:fill="F5F5F5"/>
        </w:rPr>
        <w:t>Kaveri circle, Hebbal second stage, Pin: 570011, Karnataka, India</w:t>
      </w:r>
    </w:p>
    <w:p w:rsidR="00CE3D3F" w:rsidRDefault="00E95F8E">
      <w:pPr>
        <w:widowControl/>
        <w:shd w:val="clear" w:color="000000" w:fill="E6E6E6"/>
        <w:wordWrap/>
        <w:jc w:val="center"/>
        <w:rPr>
          <w:rFonts w:eastAsia="Times New Roman" w:hAnsi="Verdana"/>
          <w:b/>
          <w:color w:val="000000"/>
          <w:sz w:val="28"/>
        </w:rPr>
      </w:pPr>
      <w:r>
        <w:rPr>
          <w:rFonts w:hAnsi="Verdana"/>
          <w:color w:val="000000"/>
          <w:szCs w:val="20"/>
        </w:rPr>
        <w:t>Mobile: 9182530849</w:t>
      </w:r>
    </w:p>
    <w:p w:rsidR="00CE3D3F" w:rsidRDefault="00E95F8E">
      <w:pPr>
        <w:widowControl/>
        <w:shd w:val="clear" w:color="000000" w:fill="E6E6E6"/>
        <w:wordWrap/>
        <w:rPr>
          <w:rFonts w:eastAsia="Times New Roman" w:hAnsi="Verdana"/>
          <w:b/>
          <w:i/>
          <w:color w:val="000000"/>
        </w:rPr>
      </w:pPr>
      <w:r>
        <w:rPr>
          <w:rFonts w:eastAsia="Times New Roman" w:hAnsi="Verdana" w:cs="Arial"/>
          <w:bCs/>
          <w:szCs w:val="20"/>
          <w:shd w:val="clear" w:color="auto" w:fill="F5F5F5"/>
        </w:rPr>
        <w:t xml:space="preserve">                                                 </w:t>
      </w:r>
    </w:p>
    <w:p w:rsidR="00CE3D3F" w:rsidRDefault="00E95F8E">
      <w:pPr>
        <w:widowControl/>
        <w:pBdr>
          <w:top w:val="single" w:sz="8" w:space="1" w:color="808080"/>
        </w:pBdr>
        <w:wordWrap/>
        <w:jc w:val="center"/>
        <w:rPr>
          <w:rFonts w:eastAsia="Times New Roman" w:hAnsi="Verdana"/>
          <w:b/>
          <w:i/>
          <w:color w:val="000000"/>
          <w:sz w:val="17"/>
        </w:rPr>
      </w:pPr>
      <w:r>
        <w:rPr>
          <w:rFonts w:eastAsia="Times New Roman" w:hAnsi="Verdana"/>
          <w:b/>
          <w:i/>
          <w:color w:val="000000"/>
          <w:sz w:val="29"/>
          <w:u w:val="single"/>
        </w:rPr>
        <w:t>P</w:t>
      </w:r>
      <w:r>
        <w:rPr>
          <w:rFonts w:eastAsia="Times New Roman" w:hAnsi="Verdana"/>
          <w:b/>
          <w:i/>
          <w:color w:val="000000"/>
          <w:sz w:val="17"/>
          <w:u w:val="single"/>
        </w:rPr>
        <w:t>ROFESSIONAL</w:t>
      </w:r>
      <w:r>
        <w:rPr>
          <w:rFonts w:eastAsia="Times New Roman" w:hAnsi="Verdana"/>
          <w:b/>
          <w:i/>
          <w:color w:val="000000"/>
          <w:sz w:val="29"/>
        </w:rPr>
        <w:t xml:space="preserve"> </w:t>
      </w:r>
      <w:r>
        <w:rPr>
          <w:rFonts w:eastAsia="Times New Roman" w:hAnsi="Verdana"/>
          <w:b/>
          <w:i/>
          <w:color w:val="000000"/>
          <w:sz w:val="29"/>
          <w:u w:val="single"/>
        </w:rPr>
        <w:t>S</w:t>
      </w:r>
      <w:r>
        <w:rPr>
          <w:rFonts w:eastAsia="Times New Roman" w:hAnsi="Verdana"/>
          <w:b/>
          <w:i/>
          <w:color w:val="000000"/>
          <w:sz w:val="17"/>
          <w:u w:val="single"/>
        </w:rPr>
        <w:t>UMMARY</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cs="Calibri"/>
          <w:b/>
          <w:bCs/>
          <w:kern w:val="0"/>
          <w:szCs w:val="20"/>
          <w:highlight w:val="white"/>
          <w:lang w:eastAsia="en-US"/>
        </w:rPr>
        <w:t xml:space="preserve">Having </w:t>
      </w:r>
      <w:r w:rsidR="00022CB9">
        <w:rPr>
          <w:rFonts w:hAnsi="Verdana" w:cs="Calibri"/>
          <w:b/>
          <w:bCs/>
          <w:kern w:val="0"/>
          <w:szCs w:val="20"/>
          <w:highlight w:val="white"/>
          <w:lang w:eastAsia="en-US"/>
        </w:rPr>
        <w:t xml:space="preserve">5 </w:t>
      </w:r>
      <w:r>
        <w:rPr>
          <w:rFonts w:hAnsi="Verdana" w:cs="Calibri"/>
          <w:b/>
          <w:bCs/>
          <w:kern w:val="0"/>
          <w:szCs w:val="20"/>
          <w:highlight w:val="white"/>
          <w:lang w:eastAsia="en-US"/>
        </w:rPr>
        <w:t>years of experience</w:t>
      </w:r>
      <w:r>
        <w:rPr>
          <w:rFonts w:hAnsi="Verdana" w:cs="Calibri"/>
          <w:kern w:val="0"/>
          <w:szCs w:val="20"/>
          <w:highlight w:val="white"/>
          <w:lang w:eastAsia="en-US"/>
        </w:rPr>
        <w:t xml:space="preserve"> in development of Client, Server side components and maintenance programming by using </w:t>
      </w:r>
      <w:r>
        <w:rPr>
          <w:rFonts w:hAnsi="Verdana" w:cs="Calibri"/>
          <w:b/>
          <w:bCs/>
          <w:kern w:val="0"/>
          <w:szCs w:val="20"/>
          <w:highlight w:val="white"/>
          <w:lang w:eastAsia="en-US"/>
        </w:rPr>
        <w:t>Java, J2EE</w:t>
      </w:r>
      <w:r>
        <w:rPr>
          <w:rFonts w:hAnsi="Verdana" w:cs="Calibri"/>
          <w:kern w:val="0"/>
          <w:szCs w:val="20"/>
          <w:highlight w:val="white"/>
          <w:lang w:eastAsia="en-US"/>
        </w:rPr>
        <w:t xml:space="preserve"> and related technologies.</w:t>
      </w:r>
    </w:p>
    <w:p w:rsidR="00CE3D3F" w:rsidRDefault="00E95F8E">
      <w:pPr>
        <w:widowControl/>
        <w:numPr>
          <w:ilvl w:val="0"/>
          <w:numId w:val="1"/>
        </w:numPr>
        <w:wordWrap/>
        <w:adjustRightInd w:val="0"/>
        <w:spacing w:before="120" w:line="360" w:lineRule="auto"/>
        <w:ind w:left="720" w:right="45" w:hanging="360"/>
        <w:rPr>
          <w:rFonts w:hAnsi="Verdana" w:cs="Calibri"/>
          <w:b/>
          <w:kern w:val="0"/>
          <w:szCs w:val="20"/>
          <w:highlight w:val="white"/>
          <w:lang w:eastAsia="en-US"/>
        </w:rPr>
      </w:pPr>
      <w:r>
        <w:rPr>
          <w:rFonts w:hAnsi="Verdana" w:cs="Calibri"/>
          <w:kern w:val="0"/>
          <w:szCs w:val="20"/>
          <w:highlight w:val="white"/>
          <w:lang w:eastAsia="en-US"/>
        </w:rPr>
        <w:t xml:space="preserve">Experience of working in a </w:t>
      </w:r>
      <w:r>
        <w:rPr>
          <w:rFonts w:hAnsi="Verdana" w:cs="Calibri"/>
          <w:b/>
          <w:bCs/>
          <w:kern w:val="0"/>
          <w:szCs w:val="20"/>
          <w:highlight w:val="white"/>
          <w:lang w:eastAsia="en-US"/>
        </w:rPr>
        <w:t>Services Oriented Architecture</w:t>
      </w:r>
      <w:r>
        <w:rPr>
          <w:rFonts w:hAnsi="Verdana" w:cs="Calibri"/>
          <w:kern w:val="0"/>
          <w:szCs w:val="20"/>
          <w:highlight w:val="white"/>
          <w:lang w:eastAsia="en-US"/>
        </w:rPr>
        <w:t xml:space="preserve"> and </w:t>
      </w:r>
      <w:r>
        <w:rPr>
          <w:rFonts w:hAnsi="Verdana" w:cs="Calibri"/>
          <w:b/>
          <w:kern w:val="0"/>
          <w:szCs w:val="20"/>
          <w:highlight w:val="white"/>
          <w:lang w:eastAsia="en-US"/>
        </w:rPr>
        <w:t>web Based Development.</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cs="Calibri"/>
          <w:kern w:val="0"/>
          <w:szCs w:val="20"/>
          <w:highlight w:val="white"/>
          <w:lang w:eastAsia="en-US"/>
        </w:rPr>
        <w:t xml:space="preserve">Experience of developing both </w:t>
      </w:r>
      <w:r>
        <w:rPr>
          <w:rFonts w:hAnsi="Verdana" w:cs="Calibri"/>
          <w:b/>
          <w:bCs/>
          <w:kern w:val="0"/>
          <w:szCs w:val="20"/>
          <w:highlight w:val="white"/>
          <w:lang w:eastAsia="en-US"/>
        </w:rPr>
        <w:t>SOAP (JAXWS)</w:t>
      </w:r>
      <w:r>
        <w:rPr>
          <w:rFonts w:hAnsi="Verdana" w:cs="Calibri"/>
          <w:kern w:val="0"/>
          <w:szCs w:val="20"/>
          <w:highlight w:val="white"/>
          <w:lang w:eastAsia="en-US"/>
        </w:rPr>
        <w:t xml:space="preserve"> and </w:t>
      </w:r>
      <w:r>
        <w:rPr>
          <w:rFonts w:hAnsi="Verdana" w:cs="Calibri"/>
          <w:b/>
          <w:bCs/>
          <w:kern w:val="0"/>
          <w:szCs w:val="20"/>
          <w:highlight w:val="white"/>
          <w:lang w:eastAsia="en-US"/>
        </w:rPr>
        <w:t>REST (JAXRS)</w:t>
      </w:r>
      <w:r>
        <w:rPr>
          <w:rFonts w:hAnsi="Verdana" w:cs="Calibri"/>
          <w:kern w:val="0"/>
          <w:szCs w:val="20"/>
          <w:highlight w:val="white"/>
          <w:lang w:eastAsia="en-US"/>
        </w:rPr>
        <w:t xml:space="preserve"> based web services including both consumer and provider end in enterprise application development.</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cs="Calibri"/>
          <w:kern w:val="0"/>
          <w:szCs w:val="20"/>
          <w:highlight w:val="white"/>
          <w:lang w:eastAsia="en-US"/>
        </w:rPr>
        <w:t>Experience i</w:t>
      </w:r>
      <w:r>
        <w:rPr>
          <w:rFonts w:hAnsi="Verdana" w:cs="Calibri"/>
          <w:kern w:val="0"/>
          <w:szCs w:val="20"/>
          <w:highlight w:val="white"/>
          <w:lang w:eastAsia="en-US"/>
        </w:rPr>
        <w:t xml:space="preserve">n using </w:t>
      </w:r>
      <w:r>
        <w:rPr>
          <w:rFonts w:hAnsi="Verdana"/>
          <w:color w:val="000000"/>
          <w:szCs w:val="20"/>
          <w:shd w:val="clear" w:color="auto" w:fill="FFFFFF"/>
        </w:rPr>
        <w:t xml:space="preserve">MVC (Model View Controller) architecture for developing applications using </w:t>
      </w:r>
      <w:r>
        <w:rPr>
          <w:rFonts w:hAnsi="Verdana"/>
          <w:b/>
          <w:color w:val="000000"/>
          <w:szCs w:val="20"/>
          <w:shd w:val="clear" w:color="auto" w:fill="FFFFFF"/>
        </w:rPr>
        <w:t>JSP</w:t>
      </w:r>
      <w:r>
        <w:rPr>
          <w:rFonts w:hAnsi="Verdana"/>
          <w:color w:val="000000"/>
          <w:szCs w:val="20"/>
          <w:shd w:val="clear" w:color="auto" w:fill="FFFFFF"/>
        </w:rPr>
        <w:t>,</w:t>
      </w:r>
      <w:r>
        <w:rPr>
          <w:rFonts w:hAnsi="Verdana"/>
          <w:b/>
          <w:color w:val="000000"/>
          <w:szCs w:val="20"/>
          <w:shd w:val="clear" w:color="auto" w:fill="FFFFFF"/>
        </w:rPr>
        <w:t xml:space="preserve"> JSTL</w:t>
      </w:r>
      <w:r>
        <w:rPr>
          <w:rFonts w:hAnsi="Verdana"/>
          <w:color w:val="000000"/>
          <w:szCs w:val="20"/>
          <w:shd w:val="clear" w:color="auto" w:fill="FFFFFF"/>
        </w:rPr>
        <w:t xml:space="preserve">, </w:t>
      </w:r>
      <w:r>
        <w:rPr>
          <w:rFonts w:hAnsi="Verdana"/>
          <w:b/>
          <w:color w:val="000000"/>
          <w:szCs w:val="20"/>
          <w:shd w:val="clear" w:color="auto" w:fill="FFFFFF"/>
        </w:rPr>
        <w:t>Java Beans</w:t>
      </w:r>
      <w:r>
        <w:rPr>
          <w:rFonts w:hAnsi="Verdana"/>
          <w:color w:val="000000"/>
          <w:szCs w:val="20"/>
          <w:shd w:val="clear" w:color="auto" w:fill="FFFFFF"/>
        </w:rPr>
        <w:t xml:space="preserve"> and </w:t>
      </w:r>
      <w:r>
        <w:rPr>
          <w:rFonts w:hAnsi="Verdana"/>
          <w:b/>
          <w:color w:val="000000"/>
          <w:szCs w:val="20"/>
          <w:shd w:val="clear" w:color="auto" w:fill="FFFFFF"/>
        </w:rPr>
        <w:t>Servlets.</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color w:val="000000"/>
          <w:szCs w:val="20"/>
          <w:shd w:val="clear" w:color="auto" w:fill="FFFFFF"/>
        </w:rPr>
        <w:t xml:space="preserve">Experience in web application development using open source MVC implementations like </w:t>
      </w:r>
      <w:r>
        <w:rPr>
          <w:rFonts w:hAnsi="Verdana"/>
          <w:b/>
          <w:color w:val="000000"/>
          <w:szCs w:val="20"/>
          <w:shd w:val="clear" w:color="auto" w:fill="FFFFFF"/>
        </w:rPr>
        <w:t>Spring Framework.</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cs="Calibri"/>
          <w:kern w:val="0"/>
          <w:szCs w:val="20"/>
          <w:highlight w:val="white"/>
          <w:lang w:eastAsia="en-US"/>
        </w:rPr>
        <w:t xml:space="preserve">Good knowledge in using </w:t>
      </w:r>
      <w:r>
        <w:rPr>
          <w:rFonts w:hAnsi="Verdana" w:cs="Calibri"/>
          <w:b/>
          <w:kern w:val="0"/>
          <w:szCs w:val="20"/>
          <w:highlight w:val="white"/>
          <w:lang w:eastAsia="en-US"/>
        </w:rPr>
        <w:t>JDBC</w:t>
      </w:r>
      <w:r>
        <w:rPr>
          <w:rFonts w:hAnsi="Verdana" w:cs="Calibri"/>
          <w:kern w:val="0"/>
          <w:szCs w:val="20"/>
          <w:highlight w:val="white"/>
          <w:lang w:eastAsia="en-US"/>
        </w:rPr>
        <w:t xml:space="preserve">, </w:t>
      </w:r>
      <w:r>
        <w:rPr>
          <w:rFonts w:hAnsi="Verdana" w:cs="Calibri"/>
          <w:b/>
          <w:kern w:val="0"/>
          <w:szCs w:val="20"/>
          <w:highlight w:val="white"/>
          <w:lang w:eastAsia="en-US"/>
        </w:rPr>
        <w:t>Hibe</w:t>
      </w:r>
      <w:r>
        <w:rPr>
          <w:rFonts w:hAnsi="Verdana" w:cs="Calibri"/>
          <w:b/>
          <w:kern w:val="0"/>
          <w:szCs w:val="20"/>
          <w:highlight w:val="white"/>
          <w:lang w:eastAsia="en-US"/>
        </w:rPr>
        <w:t xml:space="preserve">rnate </w:t>
      </w:r>
      <w:r>
        <w:rPr>
          <w:rFonts w:hAnsi="Verdana" w:cs="Calibri"/>
          <w:kern w:val="0"/>
          <w:szCs w:val="20"/>
          <w:highlight w:val="white"/>
          <w:lang w:eastAsia="en-US"/>
        </w:rPr>
        <w:t>and</w:t>
      </w:r>
      <w:r>
        <w:rPr>
          <w:rFonts w:hAnsi="Verdana" w:cs="Calibri"/>
          <w:b/>
          <w:kern w:val="0"/>
          <w:szCs w:val="20"/>
          <w:highlight w:val="white"/>
          <w:lang w:eastAsia="en-US"/>
        </w:rPr>
        <w:t xml:space="preserve"> MyBatis</w:t>
      </w:r>
      <w:r>
        <w:rPr>
          <w:rFonts w:hAnsi="Verdana" w:cs="Calibri"/>
          <w:kern w:val="0"/>
          <w:szCs w:val="20"/>
          <w:highlight w:val="white"/>
          <w:lang w:eastAsia="en-US"/>
        </w:rPr>
        <w:t xml:space="preserve"> concepts for Database interactions in persistence layers.</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cs="Calibri"/>
          <w:kern w:val="0"/>
          <w:szCs w:val="20"/>
          <w:highlight w:val="white"/>
          <w:lang w:eastAsia="en-US"/>
        </w:rPr>
        <w:t xml:space="preserve">Good understanding of using </w:t>
      </w:r>
      <w:r>
        <w:rPr>
          <w:rFonts w:hAnsi="Verdana" w:cs="Calibri"/>
          <w:b/>
          <w:kern w:val="0"/>
          <w:szCs w:val="20"/>
          <w:highlight w:val="white"/>
          <w:lang w:eastAsia="en-US"/>
        </w:rPr>
        <w:t>OOPs, Collection and Exception Handling</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kern w:val="0"/>
          <w:szCs w:val="20"/>
          <w:lang w:eastAsia="en-US"/>
        </w:rPr>
        <w:t xml:space="preserve">Implemented reports like </w:t>
      </w:r>
      <w:r>
        <w:rPr>
          <w:rFonts w:hAnsi="Verdana"/>
          <w:b/>
          <w:kern w:val="0"/>
          <w:szCs w:val="20"/>
          <w:lang w:eastAsia="en-US"/>
        </w:rPr>
        <w:t>PDF, EXCEL</w:t>
      </w:r>
      <w:r>
        <w:rPr>
          <w:rFonts w:hAnsi="Verdana"/>
          <w:kern w:val="0"/>
          <w:szCs w:val="20"/>
          <w:lang w:eastAsia="en-US"/>
        </w:rPr>
        <w:t>.</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cs="Calibri"/>
          <w:kern w:val="0"/>
          <w:szCs w:val="20"/>
          <w:highlight w:val="white"/>
          <w:lang w:eastAsia="en-US"/>
        </w:rPr>
        <w:t xml:space="preserve">Hands on experience in using Application/Web servers like </w:t>
      </w:r>
      <w:r>
        <w:rPr>
          <w:rFonts w:hAnsi="Verdana" w:cs="Calibri"/>
          <w:b/>
          <w:bCs/>
          <w:kern w:val="0"/>
          <w:szCs w:val="20"/>
          <w:highlight w:val="white"/>
          <w:lang w:eastAsia="en-US"/>
        </w:rPr>
        <w:t>Tomcat, Jboss and</w:t>
      </w:r>
      <w:r>
        <w:rPr>
          <w:rFonts w:hAnsi="Verdana" w:cs="Calibri"/>
          <w:b/>
          <w:bCs/>
          <w:kern w:val="0"/>
          <w:szCs w:val="20"/>
          <w:highlight w:val="white"/>
          <w:lang w:eastAsia="en-US"/>
        </w:rPr>
        <w:t xml:space="preserve"> Web Sphere </w:t>
      </w:r>
      <w:r>
        <w:rPr>
          <w:rFonts w:hAnsi="Verdana" w:cs="Calibri"/>
          <w:bCs/>
          <w:kern w:val="0"/>
          <w:szCs w:val="20"/>
          <w:highlight w:val="white"/>
          <w:lang w:eastAsia="en-US"/>
        </w:rPr>
        <w:t>servers</w:t>
      </w:r>
      <w:r>
        <w:rPr>
          <w:rFonts w:hAnsi="Verdana" w:cs="Calibri"/>
          <w:b/>
          <w:bCs/>
          <w:kern w:val="0"/>
          <w:szCs w:val="20"/>
          <w:highlight w:val="white"/>
          <w:lang w:eastAsia="en-US"/>
        </w:rPr>
        <w:t>.</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cs="Calibri"/>
          <w:kern w:val="0"/>
          <w:szCs w:val="20"/>
          <w:highlight w:val="white"/>
          <w:lang w:eastAsia="en-US"/>
        </w:rPr>
        <w:t xml:space="preserve">Knowledge of </w:t>
      </w:r>
      <w:r>
        <w:rPr>
          <w:rFonts w:hAnsi="Verdana" w:cs="Calibri"/>
          <w:b/>
          <w:bCs/>
          <w:kern w:val="0"/>
          <w:szCs w:val="20"/>
          <w:highlight w:val="white"/>
          <w:lang w:eastAsia="en-US"/>
        </w:rPr>
        <w:t>Scrum Model of Agile Methodology.</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cs="Calibri"/>
          <w:kern w:val="0"/>
          <w:szCs w:val="20"/>
          <w:highlight w:val="white"/>
          <w:lang w:eastAsia="en-US"/>
        </w:rPr>
        <w:t xml:space="preserve">Good understanding of Software Development Life Cycle (SDLC) process in the areas of Analysis, Design, Implementation and Testing of Software Applications using Java/J2EE </w:t>
      </w:r>
      <w:r>
        <w:rPr>
          <w:rFonts w:hAnsi="Verdana" w:cs="Calibri"/>
          <w:kern w:val="0"/>
          <w:szCs w:val="20"/>
          <w:highlight w:val="white"/>
          <w:lang w:eastAsia="en-US"/>
        </w:rPr>
        <w:t>technologies.</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cs="Calibri"/>
          <w:kern w:val="0"/>
          <w:szCs w:val="20"/>
          <w:highlight w:val="white"/>
          <w:lang w:eastAsia="en-US"/>
        </w:rPr>
        <w:t>Good knowledge of using Spring Boot with Micro Services.</w:t>
      </w:r>
    </w:p>
    <w:p w:rsidR="00CE3D3F" w:rsidRDefault="00E95F8E">
      <w:pPr>
        <w:widowControl/>
        <w:numPr>
          <w:ilvl w:val="0"/>
          <w:numId w:val="1"/>
        </w:numPr>
        <w:wordWrap/>
        <w:adjustRightInd w:val="0"/>
        <w:spacing w:before="120" w:line="360" w:lineRule="auto"/>
        <w:ind w:left="720" w:right="45" w:hanging="360"/>
        <w:rPr>
          <w:rFonts w:hAnsi="Verdana" w:cs="Calibri"/>
          <w:kern w:val="0"/>
          <w:szCs w:val="20"/>
          <w:highlight w:val="white"/>
          <w:lang w:eastAsia="en-US"/>
        </w:rPr>
      </w:pPr>
      <w:r>
        <w:rPr>
          <w:rFonts w:hAnsi="Verdana" w:cs="Calibri"/>
          <w:kern w:val="0"/>
          <w:szCs w:val="20"/>
          <w:highlight w:val="white"/>
          <w:lang w:eastAsia="en-US"/>
        </w:rPr>
        <w:t xml:space="preserve">Knowledge of using how to write the programs by using </w:t>
      </w:r>
      <w:r>
        <w:rPr>
          <w:rFonts w:hAnsi="Verdana" w:cs="Calibri"/>
          <w:b/>
          <w:kern w:val="0"/>
          <w:szCs w:val="20"/>
          <w:highlight w:val="white"/>
          <w:lang w:eastAsia="en-US"/>
        </w:rPr>
        <w:t>Algorithms</w:t>
      </w:r>
      <w:r>
        <w:rPr>
          <w:rFonts w:hAnsi="Verdana" w:cs="Calibri"/>
          <w:kern w:val="0"/>
          <w:szCs w:val="20"/>
          <w:highlight w:val="white"/>
          <w:lang w:eastAsia="en-US"/>
        </w:rPr>
        <w:t xml:space="preserve"> and </w:t>
      </w:r>
      <w:r>
        <w:rPr>
          <w:rFonts w:hAnsi="Verdana" w:cs="Calibri"/>
          <w:b/>
          <w:kern w:val="0"/>
          <w:szCs w:val="20"/>
          <w:highlight w:val="white"/>
          <w:lang w:eastAsia="en-US"/>
        </w:rPr>
        <w:t>Data</w:t>
      </w:r>
      <w:r>
        <w:rPr>
          <w:rFonts w:hAnsi="Verdana" w:cs="Calibri"/>
          <w:kern w:val="0"/>
          <w:szCs w:val="20"/>
          <w:highlight w:val="white"/>
          <w:lang w:eastAsia="en-US"/>
        </w:rPr>
        <w:t xml:space="preserve"> </w:t>
      </w:r>
      <w:r>
        <w:rPr>
          <w:rFonts w:hAnsi="Verdana" w:cs="Calibri"/>
          <w:b/>
          <w:kern w:val="0"/>
          <w:szCs w:val="20"/>
          <w:highlight w:val="white"/>
          <w:lang w:eastAsia="en-US"/>
        </w:rPr>
        <w:t>Structure</w:t>
      </w:r>
      <w:r>
        <w:rPr>
          <w:rFonts w:hAnsi="Verdana" w:cs="Calibri"/>
          <w:kern w:val="0"/>
          <w:szCs w:val="20"/>
          <w:highlight w:val="white"/>
          <w:lang w:eastAsia="en-US"/>
        </w:rPr>
        <w:t>.</w:t>
      </w:r>
    </w:p>
    <w:p w:rsidR="00CE3D3F" w:rsidRDefault="00E95F8E">
      <w:pPr>
        <w:widowControl/>
        <w:pBdr>
          <w:top w:val="single" w:sz="8" w:space="24" w:color="808080"/>
        </w:pBdr>
        <w:wordWrap/>
        <w:jc w:val="center"/>
        <w:rPr>
          <w:rFonts w:eastAsia="Times New Roman" w:hAnsi="Verdana"/>
          <w:b/>
          <w:i/>
          <w:color w:val="000000"/>
          <w:sz w:val="17"/>
        </w:rPr>
      </w:pPr>
      <w:r>
        <w:rPr>
          <w:rFonts w:eastAsia="Times New Roman" w:hAnsi="Verdana"/>
          <w:b/>
          <w:i/>
          <w:color w:val="000000"/>
          <w:sz w:val="29"/>
          <w:u w:val="single"/>
        </w:rPr>
        <w:t>E</w:t>
      </w:r>
      <w:r>
        <w:rPr>
          <w:rFonts w:eastAsia="Times New Roman" w:hAnsi="Verdana"/>
          <w:b/>
          <w:i/>
          <w:color w:val="000000"/>
          <w:sz w:val="17"/>
          <w:u w:val="single"/>
        </w:rPr>
        <w:t>DUCATIONAL</w:t>
      </w:r>
      <w:r>
        <w:rPr>
          <w:rFonts w:eastAsia="Times New Roman" w:hAnsi="Verdana"/>
          <w:b/>
          <w:i/>
          <w:color w:val="000000"/>
          <w:sz w:val="29"/>
        </w:rPr>
        <w:t xml:space="preserve"> </w:t>
      </w:r>
      <w:r>
        <w:rPr>
          <w:rFonts w:eastAsia="Times New Roman" w:hAnsi="Verdana"/>
          <w:b/>
          <w:i/>
          <w:color w:val="000000"/>
          <w:sz w:val="29"/>
          <w:u w:val="single"/>
        </w:rPr>
        <w:t>P</w:t>
      </w:r>
      <w:r>
        <w:rPr>
          <w:rFonts w:eastAsia="Times New Roman" w:hAnsi="Verdana"/>
          <w:b/>
          <w:i/>
          <w:color w:val="000000"/>
          <w:sz w:val="17"/>
          <w:u w:val="single"/>
        </w:rPr>
        <w:t>ROFILE</w:t>
      </w:r>
    </w:p>
    <w:p w:rsidR="00CE3D3F" w:rsidRDefault="00E95F8E">
      <w:pPr>
        <w:widowControl/>
        <w:shd w:val="clear" w:color="000000" w:fill="FFFFFF"/>
        <w:tabs>
          <w:tab w:val="left" w:pos="-720"/>
          <w:tab w:val="left" w:pos="-360"/>
        </w:tabs>
        <w:wordWrap/>
        <w:spacing w:before="80"/>
        <w:rPr>
          <w:rFonts w:eastAsia="Times New Roman" w:hAnsi="Verdana"/>
          <w:color w:val="000000"/>
        </w:rPr>
      </w:pPr>
      <w:r>
        <w:rPr>
          <w:rFonts w:eastAsia="Times New Roman" w:hAnsi="Verdana"/>
          <w:b/>
          <w:color w:val="000000"/>
        </w:rPr>
        <w:t>B. Tech (Electrical and Electronics)</w:t>
      </w:r>
      <w:r>
        <w:rPr>
          <w:rFonts w:eastAsia="Times New Roman" w:hAnsi="Verdana"/>
          <w:color w:val="000000"/>
        </w:rPr>
        <w:t xml:space="preserve"> from J.N.T.University, Anantpur, Andhra Pradesh.</w:t>
      </w:r>
    </w:p>
    <w:p w:rsidR="00CE3D3F" w:rsidRDefault="00E95F8E">
      <w:pPr>
        <w:widowControl/>
        <w:shd w:val="clear" w:color="000000" w:fill="FFFFFF"/>
        <w:tabs>
          <w:tab w:val="left" w:pos="-720"/>
          <w:tab w:val="left" w:pos="-360"/>
        </w:tabs>
        <w:wordWrap/>
        <w:spacing w:before="80"/>
        <w:jc w:val="center"/>
        <w:rPr>
          <w:rFonts w:eastAsia="Times New Roman" w:hAnsi="Verdana"/>
          <w:b/>
          <w:i/>
          <w:color w:val="000000"/>
          <w:sz w:val="29"/>
          <w:u w:val="single"/>
        </w:rPr>
      </w:pPr>
      <w:r>
        <w:rPr>
          <w:rFonts w:eastAsia="Times New Roman" w:hAnsi="Verdana"/>
          <w:b/>
          <w:i/>
          <w:color w:val="000000"/>
          <w:sz w:val="29"/>
          <w:u w:val="single"/>
        </w:rPr>
        <w:t>C</w:t>
      </w:r>
      <w:r>
        <w:rPr>
          <w:rFonts w:eastAsia="Times New Roman" w:hAnsi="Verdana"/>
          <w:b/>
          <w:i/>
          <w:color w:val="000000"/>
          <w:sz w:val="17"/>
          <w:u w:val="single"/>
        </w:rPr>
        <w:t>AREER</w:t>
      </w:r>
      <w:r>
        <w:rPr>
          <w:rFonts w:eastAsia="Times New Roman" w:hAnsi="Verdana"/>
          <w:b/>
          <w:i/>
          <w:color w:val="000000"/>
          <w:sz w:val="29"/>
          <w:u w:val="single"/>
        </w:rPr>
        <w:t xml:space="preserve"> P</w:t>
      </w:r>
      <w:r>
        <w:rPr>
          <w:rFonts w:eastAsia="Times New Roman" w:hAnsi="Verdana"/>
          <w:b/>
          <w:i/>
          <w:color w:val="000000"/>
          <w:sz w:val="17"/>
          <w:u w:val="single"/>
        </w:rPr>
        <w:t>ROFILE</w:t>
      </w:r>
    </w:p>
    <w:p w:rsidR="00CE3D3F" w:rsidRDefault="00E95F8E">
      <w:pPr>
        <w:widowControl/>
        <w:shd w:val="clear" w:color="000000" w:fill="FFFFFF"/>
        <w:tabs>
          <w:tab w:val="left" w:pos="-720"/>
          <w:tab w:val="left" w:pos="-360"/>
        </w:tabs>
        <w:wordWrap/>
        <w:spacing w:before="80"/>
        <w:rPr>
          <w:rFonts w:eastAsia="Times New Roman" w:hAnsi="Verdana"/>
          <w:color w:val="000000"/>
          <w:u w:val="single"/>
        </w:rPr>
      </w:pPr>
      <w:r>
        <w:rPr>
          <w:rFonts w:eastAsia="Times New Roman" w:hAnsi="Verdana"/>
          <w:b/>
          <w:i/>
          <w:color w:val="000000"/>
          <w:sz w:val="29"/>
          <w:u w:val="single"/>
        </w:rPr>
        <w:t>T</w:t>
      </w:r>
      <w:r>
        <w:rPr>
          <w:rFonts w:eastAsia="Times New Roman" w:hAnsi="Verdana"/>
          <w:b/>
          <w:i/>
          <w:color w:val="000000"/>
          <w:sz w:val="17"/>
          <w:u w:val="single"/>
        </w:rPr>
        <w:t>ECHNICAL</w:t>
      </w:r>
      <w:r>
        <w:rPr>
          <w:rFonts w:eastAsia="Times New Roman" w:hAnsi="Verdana"/>
          <w:b/>
          <w:i/>
          <w:color w:val="000000"/>
          <w:sz w:val="29"/>
          <w:u w:val="single"/>
        </w:rPr>
        <w:t xml:space="preserve"> S</w:t>
      </w:r>
      <w:r>
        <w:rPr>
          <w:rFonts w:eastAsia="Times New Roman" w:hAnsi="Verdana"/>
          <w:b/>
          <w:i/>
          <w:color w:val="000000"/>
          <w:sz w:val="17"/>
          <w:u w:val="single"/>
        </w:rPr>
        <w:t>KILLS</w:t>
      </w:r>
    </w:p>
    <w:p w:rsidR="00CE3D3F" w:rsidRDefault="00CE3D3F">
      <w:pPr>
        <w:widowControl/>
        <w:wordWrap/>
        <w:adjustRightInd w:val="0"/>
        <w:jc w:val="left"/>
        <w:rPr>
          <w:rFonts w:ascii="Times New Roman"/>
          <w:kern w:val="0"/>
          <w:sz w:val="24"/>
          <w:lang w:eastAsia="en-US"/>
        </w:rPr>
      </w:pPr>
    </w:p>
    <w:tbl>
      <w:tblPr>
        <w:tblW w:w="9394" w:type="dxa"/>
        <w:jc w:val="right"/>
        <w:tblLayout w:type="fixed"/>
        <w:tblLook w:val="0000" w:firstRow="0" w:lastRow="0" w:firstColumn="0" w:lastColumn="0" w:noHBand="0" w:noVBand="0"/>
      </w:tblPr>
      <w:tblGrid>
        <w:gridCol w:w="3141"/>
        <w:gridCol w:w="6253"/>
      </w:tblGrid>
      <w:tr w:rsidR="00CE3D3F">
        <w:trPr>
          <w:trHeight w:val="317"/>
          <w:jc w:val="right"/>
        </w:trPr>
        <w:tc>
          <w:tcPr>
            <w:tcW w:w="3141"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b/>
                <w:bCs/>
                <w:kern w:val="0"/>
                <w:szCs w:val="20"/>
                <w:lang w:eastAsia="en-US"/>
              </w:rPr>
              <w:t>Programming Languages</w:t>
            </w:r>
          </w:p>
        </w:tc>
        <w:tc>
          <w:tcPr>
            <w:tcW w:w="6253"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kern w:val="0"/>
                <w:szCs w:val="20"/>
                <w:lang w:eastAsia="en-US"/>
              </w:rPr>
              <w:t>Java.</w:t>
            </w:r>
          </w:p>
        </w:tc>
      </w:tr>
      <w:tr w:rsidR="00CE3D3F">
        <w:trPr>
          <w:trHeight w:val="317"/>
          <w:jc w:val="right"/>
        </w:trPr>
        <w:tc>
          <w:tcPr>
            <w:tcW w:w="3141"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b/>
                <w:bCs/>
                <w:kern w:val="0"/>
                <w:szCs w:val="20"/>
                <w:lang w:eastAsia="en-US"/>
              </w:rPr>
              <w:t>Java Technologies</w:t>
            </w:r>
          </w:p>
        </w:tc>
        <w:tc>
          <w:tcPr>
            <w:tcW w:w="6253"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kern w:val="0"/>
                <w:szCs w:val="20"/>
                <w:lang w:eastAsia="en-US"/>
              </w:rPr>
              <w:t>JavaSE, JavaEE.</w:t>
            </w:r>
          </w:p>
        </w:tc>
      </w:tr>
      <w:tr w:rsidR="00CE3D3F">
        <w:trPr>
          <w:trHeight w:val="318"/>
          <w:jc w:val="right"/>
        </w:trPr>
        <w:tc>
          <w:tcPr>
            <w:tcW w:w="3141"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b/>
                <w:bCs/>
                <w:kern w:val="0"/>
                <w:szCs w:val="20"/>
                <w:lang w:eastAsia="en-US"/>
              </w:rPr>
              <w:t>Web Technologies</w:t>
            </w:r>
          </w:p>
        </w:tc>
        <w:tc>
          <w:tcPr>
            <w:tcW w:w="6253"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color w:val="000000"/>
                <w:kern w:val="0"/>
                <w:szCs w:val="20"/>
                <w:lang w:eastAsia="en-US"/>
              </w:rPr>
              <w:t>HTML, JavaScript, Ajax, Servlets, JSP and JSTL,JSON,AngularJs4</w:t>
            </w:r>
          </w:p>
        </w:tc>
      </w:tr>
      <w:tr w:rsidR="00CE3D3F">
        <w:trPr>
          <w:trHeight w:val="317"/>
          <w:jc w:val="right"/>
        </w:trPr>
        <w:tc>
          <w:tcPr>
            <w:tcW w:w="3141"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b/>
                <w:bCs/>
                <w:kern w:val="0"/>
                <w:szCs w:val="20"/>
                <w:lang w:eastAsia="en-US"/>
              </w:rPr>
              <w:t xml:space="preserve">Distributed </w:t>
            </w:r>
            <w:r>
              <w:rPr>
                <w:rFonts w:hAnsi="Verdana"/>
                <w:b/>
                <w:bCs/>
                <w:kern w:val="0"/>
                <w:szCs w:val="20"/>
                <w:lang w:eastAsia="en-US"/>
              </w:rPr>
              <w:t>Technologies</w:t>
            </w:r>
          </w:p>
        </w:tc>
        <w:tc>
          <w:tcPr>
            <w:tcW w:w="6253"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color w:val="000000"/>
                <w:kern w:val="0"/>
                <w:szCs w:val="20"/>
                <w:lang w:eastAsia="en-US"/>
              </w:rPr>
              <w:t>JAX-WS,</w:t>
            </w:r>
            <w:r>
              <w:rPr>
                <w:rFonts w:ascii="Lucida Bright" w:hAnsi="Lucida Bright" w:cs="Calibri"/>
                <w:b/>
                <w:bCs/>
                <w:kern w:val="0"/>
                <w:szCs w:val="20"/>
                <w:highlight w:val="white"/>
                <w:lang w:eastAsia="en-US"/>
              </w:rPr>
              <w:t xml:space="preserve"> </w:t>
            </w:r>
            <w:r>
              <w:rPr>
                <w:rFonts w:ascii="Lucida Bright" w:hAnsi="Lucida Bright" w:cs="Calibri"/>
                <w:bCs/>
                <w:kern w:val="0"/>
                <w:szCs w:val="20"/>
                <w:highlight w:val="white"/>
                <w:lang w:eastAsia="en-US"/>
              </w:rPr>
              <w:t>JAXRS</w:t>
            </w:r>
            <w:r>
              <w:rPr>
                <w:rFonts w:hAnsi="Verdana"/>
                <w:color w:val="000000"/>
                <w:kern w:val="0"/>
                <w:szCs w:val="20"/>
                <w:lang w:eastAsia="en-US"/>
              </w:rPr>
              <w:t>.</w:t>
            </w:r>
          </w:p>
        </w:tc>
      </w:tr>
      <w:tr w:rsidR="00CE3D3F">
        <w:trPr>
          <w:trHeight w:val="317"/>
          <w:jc w:val="right"/>
        </w:trPr>
        <w:tc>
          <w:tcPr>
            <w:tcW w:w="3141"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b/>
                <w:bCs/>
                <w:kern w:val="0"/>
                <w:szCs w:val="20"/>
                <w:lang w:eastAsia="en-US"/>
              </w:rPr>
              <w:t>Frameworks</w:t>
            </w:r>
          </w:p>
        </w:tc>
        <w:tc>
          <w:tcPr>
            <w:tcW w:w="6253"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suppressAutoHyphens/>
              <w:wordWrap/>
              <w:adjustRightInd w:val="0"/>
              <w:spacing w:line="276" w:lineRule="auto"/>
              <w:rPr>
                <w:rFonts w:hAnsi="Verdana" w:cs="Calibri"/>
                <w:kern w:val="0"/>
                <w:szCs w:val="20"/>
                <w:lang w:eastAsia="en-US"/>
              </w:rPr>
            </w:pPr>
            <w:r>
              <w:rPr>
                <w:rFonts w:hAnsi="Verdana"/>
                <w:kern w:val="0"/>
                <w:szCs w:val="20"/>
                <w:lang w:eastAsia="en-US"/>
              </w:rPr>
              <w:t>Hibernate, MyBAtis, SpringMVC4.</w:t>
            </w:r>
          </w:p>
        </w:tc>
      </w:tr>
      <w:tr w:rsidR="00CE3D3F">
        <w:trPr>
          <w:trHeight w:val="318"/>
          <w:jc w:val="right"/>
        </w:trPr>
        <w:tc>
          <w:tcPr>
            <w:tcW w:w="3141"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b/>
                <w:bCs/>
                <w:kern w:val="0"/>
                <w:szCs w:val="20"/>
                <w:lang w:eastAsia="en-US"/>
              </w:rPr>
              <w:t>Database</w:t>
            </w:r>
          </w:p>
        </w:tc>
        <w:tc>
          <w:tcPr>
            <w:tcW w:w="6253"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kern w:val="0"/>
                <w:szCs w:val="20"/>
                <w:lang w:eastAsia="en-US"/>
              </w:rPr>
              <w:t>Oracle, MySQL, DB2.</w:t>
            </w:r>
          </w:p>
        </w:tc>
      </w:tr>
      <w:tr w:rsidR="00CE3D3F">
        <w:trPr>
          <w:trHeight w:val="317"/>
          <w:jc w:val="right"/>
        </w:trPr>
        <w:tc>
          <w:tcPr>
            <w:tcW w:w="3141"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b/>
                <w:bCs/>
                <w:kern w:val="0"/>
                <w:szCs w:val="20"/>
                <w:lang w:eastAsia="en-US"/>
              </w:rPr>
              <w:t>Application Servers</w:t>
            </w:r>
            <w:r>
              <w:rPr>
                <w:rFonts w:hAnsi="Verdana"/>
                <w:b/>
                <w:bCs/>
                <w:kern w:val="0"/>
                <w:szCs w:val="20"/>
                <w:lang w:eastAsia="en-US"/>
              </w:rPr>
              <w:tab/>
            </w:r>
          </w:p>
        </w:tc>
        <w:tc>
          <w:tcPr>
            <w:tcW w:w="6253"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suppressAutoHyphens/>
              <w:wordWrap/>
              <w:adjustRightInd w:val="0"/>
              <w:spacing w:line="276" w:lineRule="auto"/>
              <w:rPr>
                <w:rFonts w:hAnsi="Verdana" w:cs="Calibri"/>
                <w:kern w:val="0"/>
                <w:szCs w:val="20"/>
                <w:lang w:eastAsia="en-US"/>
              </w:rPr>
            </w:pPr>
            <w:r>
              <w:rPr>
                <w:rFonts w:hAnsi="Verdana"/>
                <w:kern w:val="0"/>
                <w:szCs w:val="20"/>
                <w:lang w:eastAsia="en-US"/>
              </w:rPr>
              <w:t>JBOSS, Web Sphere.</w:t>
            </w:r>
          </w:p>
        </w:tc>
      </w:tr>
      <w:tr w:rsidR="00CE3D3F">
        <w:trPr>
          <w:trHeight w:val="317"/>
          <w:jc w:val="right"/>
        </w:trPr>
        <w:tc>
          <w:tcPr>
            <w:tcW w:w="3141"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b/>
                <w:bCs/>
                <w:kern w:val="0"/>
                <w:szCs w:val="20"/>
                <w:lang w:eastAsia="en-US"/>
              </w:rPr>
              <w:t>Web Servers</w:t>
            </w:r>
            <w:r>
              <w:rPr>
                <w:rFonts w:hAnsi="Verdana"/>
                <w:b/>
                <w:bCs/>
                <w:kern w:val="0"/>
                <w:szCs w:val="20"/>
                <w:lang w:eastAsia="en-US"/>
              </w:rPr>
              <w:tab/>
            </w:r>
          </w:p>
        </w:tc>
        <w:tc>
          <w:tcPr>
            <w:tcW w:w="6253"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kern w:val="0"/>
                <w:szCs w:val="20"/>
                <w:lang w:eastAsia="en-US"/>
              </w:rPr>
              <w:t xml:space="preserve">Tomcat.   </w:t>
            </w:r>
          </w:p>
        </w:tc>
      </w:tr>
      <w:tr w:rsidR="00CE3D3F">
        <w:trPr>
          <w:trHeight w:val="318"/>
          <w:jc w:val="right"/>
        </w:trPr>
        <w:tc>
          <w:tcPr>
            <w:tcW w:w="3141"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b/>
                <w:bCs/>
                <w:color w:val="000000"/>
                <w:kern w:val="0"/>
                <w:szCs w:val="20"/>
                <w:lang w:eastAsia="en-US"/>
              </w:rPr>
              <w:t>Tools</w:t>
            </w:r>
          </w:p>
        </w:tc>
        <w:tc>
          <w:tcPr>
            <w:tcW w:w="6253"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color w:val="000000"/>
                <w:kern w:val="0"/>
                <w:szCs w:val="20"/>
                <w:lang w:eastAsia="en-US"/>
              </w:rPr>
              <w:t>JUnit, Log4j, Maven, SVN, Mocktio, PowerMockito.</w:t>
            </w:r>
          </w:p>
        </w:tc>
      </w:tr>
      <w:tr w:rsidR="00CE3D3F">
        <w:trPr>
          <w:trHeight w:val="317"/>
          <w:jc w:val="right"/>
        </w:trPr>
        <w:tc>
          <w:tcPr>
            <w:tcW w:w="3141"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b/>
                <w:bCs/>
                <w:kern w:val="0"/>
                <w:szCs w:val="20"/>
                <w:lang w:eastAsia="en-US"/>
              </w:rPr>
              <w:t xml:space="preserve">Design Pattern                 </w:t>
            </w:r>
          </w:p>
        </w:tc>
        <w:tc>
          <w:tcPr>
            <w:tcW w:w="6253"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kern w:val="0"/>
                <w:szCs w:val="20"/>
                <w:lang w:eastAsia="en-US"/>
              </w:rPr>
              <w:t>Singleton, Factory, MVC, DTO, DAO</w:t>
            </w:r>
          </w:p>
        </w:tc>
      </w:tr>
      <w:tr w:rsidR="00CE3D3F">
        <w:trPr>
          <w:trHeight w:val="317"/>
          <w:jc w:val="right"/>
        </w:trPr>
        <w:tc>
          <w:tcPr>
            <w:tcW w:w="3141"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b/>
                <w:bCs/>
                <w:kern w:val="0"/>
                <w:szCs w:val="20"/>
                <w:lang w:eastAsia="en-US"/>
              </w:rPr>
              <w:t>IDE</w:t>
            </w:r>
          </w:p>
        </w:tc>
        <w:tc>
          <w:tcPr>
            <w:tcW w:w="6253" w:type="dxa"/>
            <w:tcBorders>
              <w:top w:val="single" w:sz="3" w:space="0" w:color="000000"/>
              <w:left w:val="single" w:sz="3" w:space="0" w:color="000000"/>
              <w:bottom w:val="single" w:sz="3" w:space="0" w:color="000000"/>
              <w:right w:val="single" w:sz="3" w:space="0" w:color="000000"/>
            </w:tcBorders>
            <w:shd w:val="clear" w:color="auto" w:fill="FFFFFF"/>
          </w:tcPr>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line="276" w:lineRule="auto"/>
              <w:rPr>
                <w:rFonts w:hAnsi="Verdana" w:cs="Calibri"/>
                <w:kern w:val="0"/>
                <w:szCs w:val="20"/>
                <w:lang w:eastAsia="en-US"/>
              </w:rPr>
            </w:pPr>
            <w:r>
              <w:rPr>
                <w:rFonts w:hAnsi="Verdana"/>
                <w:kern w:val="0"/>
                <w:szCs w:val="20"/>
                <w:lang w:eastAsia="en-US"/>
              </w:rPr>
              <w:t>Eclipse</w:t>
            </w:r>
          </w:p>
        </w:tc>
      </w:tr>
    </w:tbl>
    <w:p w:rsidR="00CE3D3F" w:rsidRDefault="00CE3D3F">
      <w:pPr>
        <w:widowControl/>
        <w:wordWrap/>
        <w:adjustRightInd w:val="0"/>
        <w:spacing w:line="220" w:lineRule="atLeast"/>
        <w:ind w:right="-720"/>
        <w:jc w:val="left"/>
        <w:rPr>
          <w:rFonts w:eastAsia="Times New Roman" w:hAnsi="Verdana"/>
          <w:color w:val="000000"/>
        </w:rPr>
      </w:pPr>
    </w:p>
    <w:p w:rsidR="00CE3D3F" w:rsidRDefault="00CE3D3F">
      <w:pPr>
        <w:widowControl/>
        <w:wordWrap/>
        <w:adjustRightInd w:val="0"/>
        <w:spacing w:line="220" w:lineRule="atLeast"/>
        <w:ind w:right="-720"/>
        <w:jc w:val="left"/>
        <w:rPr>
          <w:rFonts w:eastAsia="Times New Roman" w:hAnsi="Verdana"/>
          <w:color w:val="000000"/>
        </w:rPr>
      </w:pPr>
    </w:p>
    <w:p w:rsidR="00CE3D3F" w:rsidRDefault="00E95F8E">
      <w:pPr>
        <w:widowControl/>
        <w:numPr>
          <w:ilvl w:val="0"/>
          <w:numId w:val="18"/>
        </w:numPr>
        <w:wordWrap/>
        <w:adjustRightInd w:val="0"/>
        <w:spacing w:line="220" w:lineRule="atLeast"/>
        <w:ind w:right="-720"/>
        <w:jc w:val="left"/>
        <w:rPr>
          <w:rFonts w:hAnsi="Verdana" w:cs="Arial"/>
          <w:kern w:val="0"/>
          <w:szCs w:val="20"/>
          <w:lang w:eastAsia="en-US"/>
        </w:rPr>
      </w:pPr>
      <w:r>
        <w:rPr>
          <w:rFonts w:hAnsi="Verdana" w:cs="Arial"/>
          <w:kern w:val="0"/>
          <w:szCs w:val="20"/>
          <w:lang w:eastAsia="en-US"/>
        </w:rPr>
        <w:t xml:space="preserve">  Previously worked as Associate Software Engineer in </w:t>
      </w:r>
      <w:r>
        <w:rPr>
          <w:rFonts w:hAnsi="Verdana" w:cs="Arial"/>
          <w:b/>
          <w:kern w:val="0"/>
          <w:szCs w:val="20"/>
          <w:lang w:eastAsia="en-US"/>
        </w:rPr>
        <w:t>Mega Mentis Infotech Pvt Ltd</w:t>
      </w:r>
      <w:r>
        <w:rPr>
          <w:rFonts w:hAnsi="Verdana" w:cs="Arial"/>
          <w:b/>
          <w:bCs/>
          <w:kern w:val="0"/>
          <w:szCs w:val="20"/>
          <w:lang w:eastAsia="en-US"/>
        </w:rPr>
        <w:t>, Delhi-</w:t>
      </w:r>
      <w:r>
        <w:rPr>
          <w:rFonts w:ascii="Arial" w:hAnsi="Arial" w:cs="Arial"/>
          <w:b/>
          <w:color w:val="545454"/>
          <w:shd w:val="clear" w:color="auto" w:fill="FFFFFF"/>
        </w:rPr>
        <w:t>110017</w:t>
      </w:r>
      <w:r>
        <w:rPr>
          <w:rFonts w:ascii="Arial" w:hAnsi="Arial" w:cs="Arial"/>
          <w:color w:val="545454"/>
          <w:shd w:val="clear" w:color="auto" w:fill="FFFFFF"/>
        </w:rPr>
        <w:t xml:space="preserve"> </w:t>
      </w:r>
      <w:r>
        <w:rPr>
          <w:rFonts w:hAnsi="Verdana" w:cs="Arial"/>
          <w:kern w:val="0"/>
          <w:szCs w:val="20"/>
          <w:lang w:eastAsia="en-US"/>
        </w:rPr>
        <w:t xml:space="preserve">from </w:t>
      </w:r>
      <w:r>
        <w:rPr>
          <w:rFonts w:hAnsi="Verdana" w:cs="Arial"/>
          <w:b/>
          <w:kern w:val="0"/>
          <w:szCs w:val="20"/>
          <w:lang w:eastAsia="en-US"/>
        </w:rPr>
        <w:t>20-july-2016 to 20-Aug-2018</w:t>
      </w:r>
      <w:r>
        <w:rPr>
          <w:rFonts w:hAnsi="Verdana" w:cs="Arial"/>
          <w:kern w:val="0"/>
          <w:szCs w:val="20"/>
          <w:lang w:eastAsia="en-US"/>
        </w:rPr>
        <w:t>.</w:t>
      </w:r>
    </w:p>
    <w:p w:rsidR="00CE3D3F" w:rsidRDefault="00CE3D3F">
      <w:pPr>
        <w:widowControl/>
        <w:wordWrap/>
        <w:adjustRightInd w:val="0"/>
        <w:spacing w:line="220" w:lineRule="atLeast"/>
        <w:ind w:left="720" w:right="-720"/>
        <w:jc w:val="left"/>
        <w:rPr>
          <w:rFonts w:hAnsi="Verdana" w:cs="Arial"/>
          <w:kern w:val="0"/>
          <w:szCs w:val="20"/>
          <w:lang w:eastAsia="en-US"/>
        </w:rPr>
      </w:pPr>
    </w:p>
    <w:p w:rsidR="00CE3D3F" w:rsidRDefault="00CE3D3F">
      <w:pPr>
        <w:widowControl/>
        <w:pBdr>
          <w:top w:val="single" w:sz="8" w:space="1" w:color="808080"/>
        </w:pBdr>
        <w:wordWrap/>
        <w:jc w:val="center"/>
        <w:rPr>
          <w:rFonts w:eastAsia="Times New Roman" w:hAnsi="Verdana"/>
          <w:b/>
          <w:i/>
          <w:color w:val="000000"/>
          <w:sz w:val="29"/>
        </w:rPr>
      </w:pPr>
    </w:p>
    <w:p w:rsidR="00CE3D3F" w:rsidRDefault="00E95F8E">
      <w:pPr>
        <w:widowControl/>
        <w:pBdr>
          <w:top w:val="single" w:sz="8" w:space="1" w:color="808080"/>
        </w:pBdr>
        <w:wordWrap/>
        <w:jc w:val="center"/>
        <w:rPr>
          <w:rFonts w:eastAsia="Times New Roman" w:hAnsi="Verdana"/>
          <w:b/>
          <w:i/>
          <w:color w:val="000000"/>
          <w:sz w:val="17"/>
        </w:rPr>
      </w:pPr>
      <w:r>
        <w:rPr>
          <w:rFonts w:eastAsia="Times New Roman" w:hAnsi="Verdana"/>
          <w:b/>
          <w:i/>
          <w:color w:val="000000"/>
          <w:sz w:val="29"/>
          <w:u w:val="single"/>
        </w:rPr>
        <w:t>P</w:t>
      </w:r>
      <w:r>
        <w:rPr>
          <w:rFonts w:eastAsia="Times New Roman" w:hAnsi="Verdana"/>
          <w:b/>
          <w:i/>
          <w:color w:val="000000"/>
          <w:sz w:val="17"/>
          <w:u w:val="single"/>
        </w:rPr>
        <w:t>ROJECT</w:t>
      </w:r>
      <w:r>
        <w:rPr>
          <w:rFonts w:eastAsia="Times New Roman" w:hAnsi="Verdana"/>
          <w:b/>
          <w:i/>
          <w:color w:val="000000"/>
          <w:sz w:val="29"/>
        </w:rPr>
        <w:t xml:space="preserve"> </w:t>
      </w:r>
      <w:r>
        <w:rPr>
          <w:rFonts w:eastAsia="Times New Roman" w:hAnsi="Verdana"/>
          <w:b/>
          <w:i/>
          <w:color w:val="000000"/>
          <w:sz w:val="29"/>
          <w:u w:val="single"/>
        </w:rPr>
        <w:t>D</w:t>
      </w:r>
      <w:r>
        <w:rPr>
          <w:rFonts w:eastAsia="Times New Roman" w:hAnsi="Verdana"/>
          <w:b/>
          <w:i/>
          <w:color w:val="000000"/>
          <w:sz w:val="17"/>
          <w:u w:val="single"/>
        </w:rPr>
        <w:t>ETAILS</w:t>
      </w:r>
    </w:p>
    <w:p w:rsidR="00CE3D3F" w:rsidRDefault="00E95F8E">
      <w:pPr>
        <w:widowControl/>
        <w:suppressAutoHyphens/>
        <w:wordWrap/>
        <w:adjustRightInd w:val="0"/>
        <w:spacing w:before="280" w:after="280"/>
        <w:jc w:val="left"/>
        <w:rPr>
          <w:rFonts w:hAnsi="Verdana" w:cs="Verdana"/>
          <w:b/>
          <w:bCs/>
          <w:kern w:val="0"/>
          <w:szCs w:val="20"/>
          <w:u w:val="single"/>
          <w:lang w:eastAsia="en-US"/>
        </w:rPr>
      </w:pPr>
      <w:r>
        <w:rPr>
          <w:rFonts w:hAnsi="Verdana" w:cs="Verdana"/>
          <w:b/>
          <w:bCs/>
          <w:kern w:val="0"/>
          <w:szCs w:val="20"/>
          <w:u w:val="single"/>
          <w:lang w:eastAsia="en-US"/>
        </w:rPr>
        <w:t>PROJECT #1</w:t>
      </w:r>
    </w:p>
    <w:p w:rsidR="00CE3D3F" w:rsidRDefault="00E95F8E">
      <w:pPr>
        <w:widowControl/>
        <w:suppressAutoHyphens/>
        <w:wordWrap/>
        <w:adjustRightInd w:val="0"/>
        <w:spacing w:before="280" w:after="280"/>
        <w:contextualSpacing/>
        <w:jc w:val="left"/>
        <w:rPr>
          <w:rFonts w:hAnsi="Verdana" w:cs="Verdana"/>
          <w:b/>
          <w:bCs/>
          <w:kern w:val="0"/>
          <w:szCs w:val="20"/>
          <w:lang w:eastAsia="en-US"/>
        </w:rPr>
      </w:pPr>
      <w:r>
        <w:rPr>
          <w:rFonts w:hAnsi="Verdana" w:cs="Verdana"/>
          <w:b/>
          <w:bCs/>
          <w:kern w:val="0"/>
          <w:szCs w:val="20"/>
          <w:lang w:eastAsia="en-US"/>
        </w:rPr>
        <w:t>Title</w:t>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 xml:space="preserve">:  Purchase with Reward Points (PWR)     </w:t>
      </w:r>
    </w:p>
    <w:p w:rsidR="00CE3D3F" w:rsidRDefault="00E95F8E">
      <w:pPr>
        <w:widowControl/>
        <w:suppressAutoHyphens/>
        <w:wordWrap/>
        <w:adjustRightInd w:val="0"/>
        <w:spacing w:before="280" w:after="280"/>
        <w:contextualSpacing/>
        <w:jc w:val="left"/>
        <w:rPr>
          <w:rFonts w:hAnsi="Verdana" w:cs="Verdana"/>
          <w:b/>
          <w:bCs/>
          <w:kern w:val="0"/>
          <w:szCs w:val="20"/>
          <w:lang w:eastAsia="en-US"/>
        </w:rPr>
      </w:pPr>
      <w:r>
        <w:rPr>
          <w:rFonts w:hAnsi="Verdana" w:cs="Verdana"/>
          <w:b/>
          <w:bCs/>
          <w:kern w:val="0"/>
          <w:szCs w:val="20"/>
          <w:lang w:eastAsia="en-US"/>
        </w:rPr>
        <w:t>Client</w:t>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t xml:space="preserve">:  </w:t>
      </w:r>
      <w:r>
        <w:rPr>
          <w:rFonts w:hAnsi="Verdana" w:cs="Verdana"/>
          <w:bCs/>
          <w:kern w:val="0"/>
          <w:szCs w:val="20"/>
          <w:lang w:eastAsia="en-US"/>
        </w:rPr>
        <w:t>Barclays Bank, London</w:t>
      </w:r>
      <w:r>
        <w:rPr>
          <w:rFonts w:hAnsi="Verdana" w:cs="Verdana"/>
          <w:b/>
          <w:bCs/>
          <w:kern w:val="0"/>
          <w:szCs w:val="20"/>
          <w:lang w:eastAsia="en-US"/>
        </w:rPr>
        <w:t xml:space="preserve">              </w:t>
      </w:r>
    </w:p>
    <w:p w:rsidR="00CE3D3F" w:rsidRDefault="00E95F8E">
      <w:pPr>
        <w:widowControl/>
        <w:suppressAutoHyphens/>
        <w:wordWrap/>
        <w:adjustRightInd w:val="0"/>
        <w:contextualSpacing/>
        <w:rPr>
          <w:rFonts w:hAnsi="Verdana" w:cs="Verdana"/>
          <w:kern w:val="0"/>
          <w:szCs w:val="20"/>
          <w:lang w:eastAsia="en-US"/>
        </w:rPr>
      </w:pPr>
      <w:r>
        <w:rPr>
          <w:rFonts w:hAnsi="Verdana" w:cs="Verdana"/>
          <w:b/>
          <w:bCs/>
          <w:kern w:val="0"/>
          <w:szCs w:val="20"/>
          <w:lang w:eastAsia="en-US"/>
        </w:rPr>
        <w:t>Duration</w:t>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t xml:space="preserve">:  </w:t>
      </w:r>
      <w:r>
        <w:rPr>
          <w:rFonts w:hAnsi="Verdana" w:cs="Verdana"/>
          <w:kern w:val="0"/>
          <w:szCs w:val="20"/>
          <w:lang w:eastAsia="en-US"/>
        </w:rPr>
        <w:t>July 2016-april 2017</w:t>
      </w:r>
    </w:p>
    <w:p w:rsidR="00CE3D3F" w:rsidRDefault="00E95F8E">
      <w:pPr>
        <w:widowControl/>
        <w:suppressAutoHyphens/>
        <w:wordWrap/>
        <w:adjustRightInd w:val="0"/>
        <w:contextualSpacing/>
        <w:rPr>
          <w:rFonts w:hAnsi="Verdana" w:cs="Verdana"/>
          <w:b/>
          <w:kern w:val="0"/>
          <w:szCs w:val="20"/>
          <w:lang w:eastAsia="en-US"/>
        </w:rPr>
      </w:pPr>
      <w:r>
        <w:rPr>
          <w:rFonts w:hAnsi="Verdana" w:cs="Verdana"/>
          <w:b/>
          <w:bCs/>
          <w:kern w:val="0"/>
          <w:szCs w:val="20"/>
          <w:lang w:eastAsia="en-US"/>
        </w:rPr>
        <w:t>Team Size</w:t>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t xml:space="preserve">:  </w:t>
      </w:r>
      <w:r>
        <w:rPr>
          <w:rFonts w:hAnsi="Verdana" w:cs="Verdana"/>
          <w:bCs/>
          <w:kern w:val="0"/>
          <w:szCs w:val="20"/>
          <w:lang w:eastAsia="en-US"/>
        </w:rPr>
        <w:t xml:space="preserve">six  </w:t>
      </w:r>
      <w:r>
        <w:rPr>
          <w:rFonts w:hAnsi="Verdana" w:cs="Verdana"/>
          <w:b/>
          <w:bCs/>
          <w:kern w:val="0"/>
          <w:szCs w:val="20"/>
          <w:lang w:eastAsia="en-US"/>
        </w:rPr>
        <w:t xml:space="preserve">               </w:t>
      </w:r>
    </w:p>
    <w:p w:rsidR="00CE3D3F" w:rsidRDefault="00E95F8E">
      <w:pPr>
        <w:widowControl/>
        <w:suppressAutoHyphens/>
        <w:wordWrap/>
        <w:adjustRightInd w:val="0"/>
        <w:spacing w:before="280" w:after="280"/>
        <w:contextualSpacing/>
        <w:jc w:val="left"/>
        <w:rPr>
          <w:rFonts w:hAnsi="Verdana" w:cs="Verdana"/>
          <w:b/>
          <w:bCs/>
          <w:kern w:val="0"/>
          <w:szCs w:val="20"/>
          <w:lang w:eastAsia="en-US"/>
        </w:rPr>
      </w:pPr>
      <w:r>
        <w:rPr>
          <w:rFonts w:hAnsi="Verdana" w:cs="Verdana"/>
          <w:b/>
          <w:bCs/>
          <w:kern w:val="0"/>
          <w:szCs w:val="20"/>
          <w:lang w:eastAsia="en-US"/>
        </w:rPr>
        <w:t>Role</w:t>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t xml:space="preserve">:  </w:t>
      </w:r>
      <w:r>
        <w:rPr>
          <w:rFonts w:hAnsi="Verdana" w:cs="Verdana"/>
          <w:kern w:val="0"/>
          <w:szCs w:val="20"/>
          <w:lang w:eastAsia="en-US"/>
        </w:rPr>
        <w:t>Team Member</w:t>
      </w:r>
      <w:r>
        <w:rPr>
          <w:rFonts w:hAnsi="Verdana" w:cs="Verdana"/>
          <w:b/>
          <w:bCs/>
          <w:kern w:val="0"/>
          <w:szCs w:val="20"/>
          <w:lang w:eastAsia="en-US"/>
        </w:rPr>
        <w:t xml:space="preserve">                 </w:t>
      </w:r>
    </w:p>
    <w:p w:rsidR="00CE3D3F" w:rsidRDefault="00E95F8E">
      <w:pPr>
        <w:widowControl/>
        <w:suppressAutoHyphens/>
        <w:wordWrap/>
        <w:adjustRightInd w:val="0"/>
        <w:spacing w:before="280" w:after="280"/>
        <w:contextualSpacing/>
        <w:jc w:val="left"/>
        <w:rPr>
          <w:rFonts w:hAnsi="Verdana" w:cs="Tahoma"/>
          <w:kern w:val="0"/>
          <w:szCs w:val="20"/>
          <w:lang w:eastAsia="en-US"/>
        </w:rPr>
      </w:pPr>
      <w:r>
        <w:rPr>
          <w:rFonts w:hAnsi="Verdana" w:cs="Verdana"/>
          <w:b/>
          <w:bCs/>
          <w:kern w:val="0"/>
          <w:szCs w:val="20"/>
          <w:lang w:eastAsia="en-US"/>
        </w:rPr>
        <w:t>Environment</w:t>
      </w:r>
      <w:r>
        <w:rPr>
          <w:rFonts w:hAnsi="Verdana" w:cs="Verdana"/>
          <w:b/>
          <w:bCs/>
          <w:kern w:val="0"/>
          <w:szCs w:val="20"/>
          <w:lang w:eastAsia="en-US"/>
        </w:rPr>
        <w:tab/>
      </w:r>
      <w:r>
        <w:rPr>
          <w:rFonts w:hAnsi="Verdana" w:cs="Verdana"/>
          <w:b/>
          <w:bCs/>
          <w:kern w:val="0"/>
          <w:szCs w:val="20"/>
          <w:lang w:eastAsia="en-US"/>
        </w:rPr>
        <w:tab/>
        <w:t xml:space="preserve">:  </w:t>
      </w:r>
      <w:r>
        <w:rPr>
          <w:rFonts w:hAnsi="Verdana" w:cs="Tahoma"/>
          <w:kern w:val="0"/>
          <w:szCs w:val="20"/>
          <w:lang w:eastAsia="en-US"/>
        </w:rPr>
        <w:t xml:space="preserve">Eclipse, postman, Java, Servlets, jsp, Spring MVC, </w:t>
      </w:r>
    </w:p>
    <w:p w:rsidR="00CE3D3F" w:rsidRDefault="00E95F8E">
      <w:pPr>
        <w:widowControl/>
        <w:suppressAutoHyphens/>
        <w:wordWrap/>
        <w:adjustRightInd w:val="0"/>
        <w:spacing w:before="280" w:after="280"/>
        <w:contextualSpacing/>
        <w:jc w:val="left"/>
        <w:rPr>
          <w:rFonts w:hAnsi="Verdana" w:cs="Verdana"/>
          <w:b/>
          <w:bCs/>
          <w:kern w:val="0"/>
          <w:szCs w:val="20"/>
          <w:u w:val="single"/>
          <w:lang w:eastAsia="en-US"/>
        </w:rPr>
      </w:pPr>
      <w:r>
        <w:rPr>
          <w:rFonts w:hAnsi="Verdana" w:cs="Tahoma"/>
          <w:kern w:val="0"/>
          <w:szCs w:val="20"/>
          <w:lang w:eastAsia="en-US"/>
        </w:rPr>
        <w:t xml:space="preserve">                            Web services (REST), Hibernate, svn, Maven</w:t>
      </w:r>
      <w:r>
        <w:rPr>
          <w:rFonts w:hAnsi="Verdana" w:cs="Verdana"/>
          <w:b/>
          <w:bCs/>
          <w:kern w:val="0"/>
          <w:szCs w:val="20"/>
          <w:lang w:eastAsia="en-US"/>
        </w:rPr>
        <w:t xml:space="preserve">     </w:t>
      </w:r>
      <w:r>
        <w:rPr>
          <w:rFonts w:hAnsi="Verdana" w:cs="Tahoma"/>
          <w:kern w:val="0"/>
          <w:szCs w:val="20"/>
          <w:lang w:eastAsia="en-US"/>
        </w:rPr>
        <w:t xml:space="preserve">                             </w:t>
      </w:r>
    </w:p>
    <w:p w:rsidR="00CE3D3F" w:rsidRDefault="00E95F8E">
      <w:pPr>
        <w:widowControl/>
        <w:suppressAutoHyphens/>
        <w:wordWrap/>
        <w:adjustRightInd w:val="0"/>
        <w:spacing w:before="20" w:after="20"/>
        <w:rPr>
          <w:rFonts w:hAnsi="Verdana" w:cs="Calibri"/>
          <w:b/>
          <w:bCs/>
          <w:kern w:val="0"/>
          <w:szCs w:val="20"/>
          <w:lang w:eastAsia="en-US"/>
        </w:rPr>
      </w:pPr>
      <w:r>
        <w:rPr>
          <w:rFonts w:hAnsi="Verdana" w:cs="Tahoma"/>
          <w:kern w:val="0"/>
          <w:szCs w:val="20"/>
          <w:lang w:eastAsia="en-US"/>
        </w:rPr>
        <w:t xml:space="preserve">                            Hibernate, svn, Maven</w:t>
      </w:r>
      <w:r>
        <w:rPr>
          <w:rFonts w:hAnsi="Verdana" w:cs="Verdana"/>
          <w:b/>
          <w:bCs/>
          <w:kern w:val="0"/>
          <w:szCs w:val="20"/>
          <w:lang w:eastAsia="en-US"/>
        </w:rPr>
        <w:t xml:space="preserve">     </w:t>
      </w:r>
    </w:p>
    <w:p w:rsidR="00CE3D3F" w:rsidRDefault="00E95F8E">
      <w:pPr>
        <w:widowControl/>
        <w:suppressAutoHyphens/>
        <w:wordWrap/>
        <w:adjustRightInd w:val="0"/>
        <w:spacing w:before="20" w:after="20"/>
        <w:rPr>
          <w:rFonts w:hAnsi="Verdana" w:cs="Tahoma"/>
          <w:kern w:val="0"/>
          <w:szCs w:val="20"/>
          <w:u w:val="single"/>
          <w:lang w:eastAsia="en-US"/>
        </w:rPr>
      </w:pPr>
      <w:r>
        <w:rPr>
          <w:rFonts w:hAnsi="Verdana" w:cs="Calibri"/>
          <w:b/>
          <w:bCs/>
          <w:kern w:val="0"/>
          <w:szCs w:val="20"/>
          <w:u w:val="single"/>
          <w:lang w:eastAsia="en-US"/>
        </w:rPr>
        <w:t>Description:</w:t>
      </w:r>
    </w:p>
    <w:p w:rsidR="00CE3D3F" w:rsidRDefault="00E95F8E">
      <w:pPr>
        <w:widowControl/>
        <w:wordWrap/>
        <w:adjustRightInd w:val="0"/>
        <w:spacing w:before="120"/>
        <w:ind w:left="113"/>
        <w:rPr>
          <w:rFonts w:hAnsi="Verdana" w:cs="Calibri"/>
          <w:color w:val="000000"/>
          <w:kern w:val="0"/>
          <w:szCs w:val="20"/>
          <w:lang w:eastAsia="en-US"/>
        </w:rPr>
      </w:pPr>
      <w:r>
        <w:rPr>
          <w:rFonts w:hAnsi="Verdana" w:cs="Calibri"/>
          <w:b/>
          <w:kern w:val="0"/>
          <w:szCs w:val="20"/>
          <w:lang w:eastAsia="en-US"/>
        </w:rPr>
        <w:t>PWR</w:t>
      </w:r>
      <w:r>
        <w:rPr>
          <w:rFonts w:hAnsi="Verdana" w:cs="Calibri"/>
          <w:kern w:val="0"/>
          <w:szCs w:val="20"/>
          <w:lang w:eastAsia="en-US"/>
        </w:rPr>
        <w:t xml:space="preserve"> is</w:t>
      </w:r>
      <w:r>
        <w:rPr>
          <w:rFonts w:hAnsi="Verdana" w:cs="Calibri"/>
          <w:color w:val="000000"/>
          <w:kern w:val="0"/>
          <w:szCs w:val="20"/>
          <w:lang w:eastAsia="en-US"/>
        </w:rPr>
        <w:t xml:space="preserve"> a real-time service allowing clients to purchase goods from </w:t>
      </w:r>
      <w:r>
        <w:rPr>
          <w:rFonts w:hAnsi="Verdana" w:cs="Verdana"/>
          <w:kern w:val="0"/>
          <w:szCs w:val="20"/>
          <w:lang w:eastAsia="en-US"/>
        </w:rPr>
        <w:t>Barclays bank</w:t>
      </w:r>
      <w:r>
        <w:rPr>
          <w:rFonts w:hAnsi="Verdana" w:cs="Calibri"/>
          <w:color w:val="000000"/>
          <w:kern w:val="0"/>
          <w:szCs w:val="20"/>
          <w:lang w:eastAsia="en-US"/>
        </w:rPr>
        <w:t xml:space="preserve"> partners with their reward points. </w:t>
      </w:r>
    </w:p>
    <w:p w:rsidR="00CE3D3F" w:rsidRDefault="00E95F8E">
      <w:pPr>
        <w:widowControl/>
        <w:wordWrap/>
        <w:adjustRightInd w:val="0"/>
        <w:spacing w:before="120"/>
        <w:ind w:left="113"/>
        <w:rPr>
          <w:rFonts w:hAnsi="Verdana" w:cs="Calibri"/>
          <w:color w:val="000000"/>
          <w:kern w:val="0"/>
          <w:szCs w:val="20"/>
          <w:lang w:eastAsia="en-US"/>
        </w:rPr>
      </w:pPr>
      <w:r>
        <w:rPr>
          <w:rFonts w:hAnsi="Verdana" w:cs="Calibri"/>
          <w:color w:val="000000"/>
          <w:kern w:val="0"/>
          <w:szCs w:val="20"/>
          <w:lang w:eastAsia="en-US"/>
        </w:rPr>
        <w:t>Project is divided into two operations: -</w:t>
      </w:r>
    </w:p>
    <w:p w:rsidR="00CE3D3F" w:rsidRDefault="00E95F8E">
      <w:pPr>
        <w:widowControl/>
        <w:numPr>
          <w:ilvl w:val="0"/>
          <w:numId w:val="1"/>
        </w:numPr>
        <w:wordWrap/>
        <w:adjustRightInd w:val="0"/>
        <w:spacing w:before="120"/>
        <w:ind w:left="833" w:hanging="360"/>
        <w:rPr>
          <w:rFonts w:hAnsi="Verdana" w:cs="Calibri"/>
          <w:color w:val="000000"/>
          <w:kern w:val="0"/>
          <w:szCs w:val="20"/>
          <w:lang w:eastAsia="en-US"/>
        </w:rPr>
      </w:pPr>
      <w:r>
        <w:rPr>
          <w:rFonts w:hAnsi="Verdana" w:cs="Calibri"/>
          <w:color w:val="000000"/>
          <w:kern w:val="0"/>
          <w:szCs w:val="20"/>
          <w:lang w:eastAsia="en-US"/>
        </w:rPr>
        <w:t>Vendors List</w:t>
      </w:r>
    </w:p>
    <w:p w:rsidR="00CE3D3F" w:rsidRDefault="00E95F8E">
      <w:pPr>
        <w:widowControl/>
        <w:numPr>
          <w:ilvl w:val="0"/>
          <w:numId w:val="1"/>
        </w:numPr>
        <w:wordWrap/>
        <w:adjustRightInd w:val="0"/>
        <w:spacing w:before="120"/>
        <w:ind w:left="833" w:hanging="360"/>
        <w:rPr>
          <w:rFonts w:hAnsi="Verdana" w:cs="Calibri"/>
          <w:color w:val="000000"/>
          <w:kern w:val="0"/>
          <w:szCs w:val="20"/>
          <w:lang w:eastAsia="en-US"/>
        </w:rPr>
      </w:pPr>
      <w:r>
        <w:rPr>
          <w:rFonts w:hAnsi="Verdana" w:cs="Calibri"/>
          <w:color w:val="000000"/>
          <w:kern w:val="0"/>
          <w:szCs w:val="20"/>
          <w:lang w:eastAsia="en-US"/>
        </w:rPr>
        <w:t>Redemptions</w:t>
      </w:r>
    </w:p>
    <w:p w:rsidR="00CE3D3F" w:rsidRDefault="00CE3D3F">
      <w:pPr>
        <w:widowControl/>
        <w:wordWrap/>
        <w:adjustRightInd w:val="0"/>
        <w:spacing w:before="120"/>
        <w:ind w:left="113" w:firstLine="360"/>
        <w:rPr>
          <w:rFonts w:hAnsi="Verdana" w:cs="Calibri"/>
          <w:color w:val="000000"/>
          <w:kern w:val="0"/>
          <w:szCs w:val="20"/>
          <w:lang w:eastAsia="en-US"/>
        </w:rPr>
      </w:pPr>
    </w:p>
    <w:p w:rsidR="00CE3D3F" w:rsidRDefault="00CE3D3F">
      <w:pPr>
        <w:widowControl/>
        <w:wordWrap/>
        <w:adjustRightInd w:val="0"/>
        <w:spacing w:before="120"/>
        <w:ind w:left="113" w:firstLine="360"/>
        <w:rPr>
          <w:rFonts w:hAnsi="Verdana" w:cs="Calibri"/>
          <w:color w:val="000000"/>
          <w:kern w:val="0"/>
          <w:szCs w:val="20"/>
          <w:lang w:eastAsia="en-US"/>
        </w:rPr>
      </w:pPr>
    </w:p>
    <w:p w:rsidR="00CE3D3F" w:rsidRDefault="00E95F8E">
      <w:pPr>
        <w:widowControl/>
        <w:wordWrap/>
        <w:adjustRightInd w:val="0"/>
        <w:spacing w:before="120"/>
        <w:ind w:left="113" w:firstLine="360"/>
        <w:rPr>
          <w:rFonts w:hAnsi="Verdana" w:cs="Calibri"/>
          <w:color w:val="000000"/>
          <w:kern w:val="0"/>
          <w:szCs w:val="20"/>
          <w:lang w:eastAsia="en-US"/>
        </w:rPr>
      </w:pPr>
      <w:r>
        <w:rPr>
          <w:rFonts w:hAnsi="Verdana" w:cs="Calibri"/>
          <w:color w:val="000000"/>
          <w:kern w:val="0"/>
          <w:szCs w:val="20"/>
          <w:lang w:eastAsia="en-US"/>
        </w:rPr>
        <w:t>This service requires a customer details to be part of the request and retur</w:t>
      </w:r>
      <w:r>
        <w:rPr>
          <w:rFonts w:hAnsi="Verdana" w:cs="Calibri"/>
          <w:color w:val="000000"/>
          <w:kern w:val="0"/>
          <w:szCs w:val="20"/>
          <w:lang w:eastAsia="en-US"/>
        </w:rPr>
        <w:t xml:space="preserve">ns the valid vendors and related products available for the points he own. Customer details can be Card Account Number and available points. Once the service returns the products from the vendors, after customer purchase the products can redeem his points </w:t>
      </w:r>
      <w:r>
        <w:rPr>
          <w:rFonts w:hAnsi="Verdana" w:cs="Calibri"/>
          <w:color w:val="000000"/>
          <w:kern w:val="0"/>
          <w:szCs w:val="20"/>
          <w:lang w:eastAsia="en-US"/>
        </w:rPr>
        <w:t>for the products.</w:t>
      </w:r>
    </w:p>
    <w:p w:rsidR="00CE3D3F" w:rsidRDefault="00E95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before="120"/>
        <w:jc w:val="left"/>
        <w:rPr>
          <w:rFonts w:hAnsi="Verdana" w:cs="Verdana"/>
          <w:b/>
          <w:bCs/>
          <w:color w:val="000000"/>
          <w:kern w:val="0"/>
          <w:szCs w:val="20"/>
          <w:lang w:eastAsia="en-US"/>
        </w:rPr>
      </w:pPr>
      <w:r>
        <w:rPr>
          <w:rFonts w:hAnsi="Verdana" w:cs="Verdana"/>
          <w:b/>
          <w:bCs/>
          <w:color w:val="000000"/>
          <w:kern w:val="0"/>
          <w:szCs w:val="20"/>
          <w:u w:val="single"/>
          <w:lang w:eastAsia="en-US"/>
        </w:rPr>
        <w:t>RESPONSIBILITIES</w:t>
      </w:r>
      <w:r>
        <w:rPr>
          <w:rFonts w:hAnsi="Verdana" w:cs="Verdana"/>
          <w:b/>
          <w:bCs/>
          <w:color w:val="000000"/>
          <w:kern w:val="0"/>
          <w:szCs w:val="20"/>
          <w:lang w:eastAsia="en-US"/>
        </w:rPr>
        <w:t>:</w:t>
      </w:r>
    </w:p>
    <w:p w:rsidR="00CE3D3F" w:rsidRDefault="00CE3D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val="0"/>
        <w:spacing w:before="120"/>
        <w:jc w:val="left"/>
        <w:rPr>
          <w:rFonts w:hAnsi="Verdana" w:cs="Verdana"/>
          <w:b/>
          <w:bCs/>
          <w:color w:val="000000"/>
          <w:kern w:val="0"/>
          <w:szCs w:val="20"/>
          <w:lang w:eastAsia="en-US"/>
        </w:rPr>
      </w:pPr>
    </w:p>
    <w:p w:rsidR="00CE3D3F" w:rsidRDefault="00E95F8E">
      <w:pPr>
        <w:widowControl/>
        <w:numPr>
          <w:ilvl w:val="0"/>
          <w:numId w:val="1"/>
        </w:numPr>
        <w:tabs>
          <w:tab w:val="left" w:pos="450"/>
        </w:tabs>
        <w:wordWrap/>
        <w:adjustRightInd w:val="0"/>
        <w:spacing w:before="120"/>
        <w:ind w:left="720" w:hanging="360"/>
        <w:jc w:val="left"/>
        <w:rPr>
          <w:rFonts w:hAnsi="Verdana" w:cs="Verdana"/>
          <w:kern w:val="0"/>
          <w:szCs w:val="20"/>
          <w:lang w:eastAsia="en-US"/>
        </w:rPr>
      </w:pPr>
      <w:r>
        <w:rPr>
          <w:rFonts w:hAnsi="Verdana" w:cs="Verdana"/>
          <w:kern w:val="0"/>
          <w:szCs w:val="20"/>
          <w:lang w:eastAsia="en-US"/>
        </w:rPr>
        <w:t>Involved in Client interaction on regular basis to understand the Business of the Client.</w:t>
      </w:r>
    </w:p>
    <w:p w:rsidR="00CE3D3F" w:rsidRDefault="00E95F8E">
      <w:pPr>
        <w:widowControl/>
        <w:numPr>
          <w:ilvl w:val="0"/>
          <w:numId w:val="1"/>
        </w:numPr>
        <w:tabs>
          <w:tab w:val="left" w:pos="450"/>
        </w:tabs>
        <w:wordWrap/>
        <w:adjustRightInd w:val="0"/>
        <w:spacing w:before="120"/>
        <w:ind w:left="720" w:hanging="360"/>
        <w:jc w:val="left"/>
        <w:rPr>
          <w:rFonts w:hAnsi="Verdana" w:cs="Verdana"/>
          <w:kern w:val="0"/>
          <w:szCs w:val="20"/>
          <w:lang w:eastAsia="en-US"/>
        </w:rPr>
      </w:pPr>
      <w:r>
        <w:rPr>
          <w:rFonts w:hAnsi="Verdana" w:cs="Verdana"/>
          <w:color w:val="000000"/>
          <w:kern w:val="0"/>
          <w:szCs w:val="20"/>
          <w:highlight w:val="white"/>
          <w:lang w:eastAsia="en-US"/>
        </w:rPr>
        <w:t xml:space="preserve">Implementing </w:t>
      </w:r>
      <w:r>
        <w:rPr>
          <w:rFonts w:hAnsi="Verdana" w:cs="Verdana"/>
          <w:b/>
          <w:bCs/>
          <w:color w:val="000000"/>
          <w:kern w:val="0"/>
          <w:szCs w:val="20"/>
          <w:highlight w:val="white"/>
          <w:lang w:eastAsia="en-US"/>
        </w:rPr>
        <w:t xml:space="preserve">JAX-RS </w:t>
      </w:r>
      <w:r>
        <w:rPr>
          <w:rFonts w:hAnsi="Verdana" w:cs="Verdana"/>
          <w:color w:val="000000"/>
          <w:kern w:val="0"/>
          <w:szCs w:val="20"/>
          <w:highlight w:val="white"/>
          <w:lang w:eastAsia="en-US"/>
        </w:rPr>
        <w:t>web services for requesting</w:t>
      </w:r>
      <w:r>
        <w:rPr>
          <w:rFonts w:hAnsi="Verdana" w:cs="Verdana"/>
          <w:b/>
          <w:bCs/>
          <w:color w:val="000000"/>
          <w:kern w:val="0"/>
          <w:szCs w:val="20"/>
          <w:highlight w:val="white"/>
          <w:lang w:eastAsia="en-US"/>
        </w:rPr>
        <w:t xml:space="preserve"> </w:t>
      </w:r>
      <w:r>
        <w:rPr>
          <w:rFonts w:hAnsi="Verdana" w:cs="Verdana"/>
          <w:color w:val="000000"/>
          <w:kern w:val="0"/>
          <w:szCs w:val="20"/>
          <w:highlight w:val="white"/>
          <w:lang w:eastAsia="en-US"/>
        </w:rPr>
        <w:t xml:space="preserve">processing. </w:t>
      </w:r>
    </w:p>
    <w:p w:rsidR="00CE3D3F" w:rsidRDefault="00E95F8E">
      <w:pPr>
        <w:widowControl/>
        <w:numPr>
          <w:ilvl w:val="0"/>
          <w:numId w:val="1"/>
        </w:numPr>
        <w:tabs>
          <w:tab w:val="right" w:pos="1422"/>
          <w:tab w:val="left" w:pos="2880"/>
          <w:tab w:val="left" w:pos="3600"/>
        </w:tabs>
        <w:wordWrap/>
        <w:adjustRightInd w:val="0"/>
        <w:spacing w:before="120"/>
        <w:ind w:left="720" w:hanging="360"/>
        <w:jc w:val="left"/>
        <w:rPr>
          <w:rFonts w:hAnsi="Verdana" w:cs="Trebuchet MS"/>
          <w:kern w:val="0"/>
          <w:szCs w:val="20"/>
          <w:lang w:eastAsia="en-US"/>
        </w:rPr>
      </w:pPr>
      <w:r>
        <w:rPr>
          <w:rFonts w:hAnsi="Verdana" w:cs="Trebuchet MS"/>
          <w:kern w:val="0"/>
          <w:szCs w:val="20"/>
          <w:lang w:eastAsia="en-US"/>
        </w:rPr>
        <w:t>Developed service layer, process layer and in provider side.</w:t>
      </w:r>
    </w:p>
    <w:p w:rsidR="00CE3D3F" w:rsidRDefault="00E95F8E">
      <w:pPr>
        <w:widowControl/>
        <w:numPr>
          <w:ilvl w:val="0"/>
          <w:numId w:val="1"/>
        </w:numPr>
        <w:tabs>
          <w:tab w:val="right" w:pos="1422"/>
          <w:tab w:val="left" w:pos="2880"/>
          <w:tab w:val="left" w:pos="3600"/>
        </w:tabs>
        <w:wordWrap/>
        <w:adjustRightInd w:val="0"/>
        <w:spacing w:before="120"/>
        <w:ind w:left="720" w:hanging="360"/>
        <w:jc w:val="left"/>
        <w:rPr>
          <w:rFonts w:hAnsi="Verdana" w:cs="Trebuchet MS"/>
          <w:kern w:val="0"/>
          <w:szCs w:val="20"/>
          <w:lang w:eastAsia="en-US"/>
        </w:rPr>
      </w:pPr>
      <w:r>
        <w:rPr>
          <w:rFonts w:hAnsi="Verdana" w:cs="Trebuchet MS"/>
          <w:kern w:val="0"/>
          <w:szCs w:val="20"/>
          <w:lang w:eastAsia="en-US"/>
        </w:rPr>
        <w:t>Developed User defined Exceptions for each request and response.</w:t>
      </w:r>
    </w:p>
    <w:p w:rsidR="00CE3D3F" w:rsidRDefault="00E95F8E">
      <w:pPr>
        <w:widowControl/>
        <w:numPr>
          <w:ilvl w:val="0"/>
          <w:numId w:val="1"/>
        </w:numPr>
        <w:tabs>
          <w:tab w:val="left" w:pos="2880"/>
          <w:tab w:val="left" w:pos="3600"/>
        </w:tabs>
        <w:wordWrap/>
        <w:adjustRightInd w:val="0"/>
        <w:spacing w:before="120"/>
        <w:ind w:left="720" w:hanging="360"/>
        <w:jc w:val="left"/>
        <w:rPr>
          <w:rFonts w:hAnsi="Verdana" w:cs="Verdana"/>
          <w:b/>
          <w:bCs/>
          <w:color w:val="000000"/>
          <w:kern w:val="0"/>
          <w:szCs w:val="20"/>
          <w:highlight w:val="white"/>
          <w:lang w:eastAsia="en-US"/>
        </w:rPr>
      </w:pPr>
      <w:r>
        <w:rPr>
          <w:rFonts w:hAnsi="Verdana" w:cs="Trebuchet MS"/>
          <w:kern w:val="0"/>
          <w:szCs w:val="20"/>
          <w:lang w:eastAsia="en-US"/>
        </w:rPr>
        <w:t>Used Spring IOC for delegating the process layer request to Integration layer.</w:t>
      </w:r>
    </w:p>
    <w:p w:rsidR="00CE3D3F" w:rsidRDefault="00E95F8E">
      <w:pPr>
        <w:widowControl/>
        <w:numPr>
          <w:ilvl w:val="0"/>
          <w:numId w:val="1"/>
        </w:numPr>
        <w:tabs>
          <w:tab w:val="left" w:pos="2880"/>
          <w:tab w:val="left" w:pos="3600"/>
        </w:tabs>
        <w:wordWrap/>
        <w:adjustRightInd w:val="0"/>
        <w:spacing w:before="120"/>
        <w:ind w:left="720" w:hanging="360"/>
        <w:jc w:val="left"/>
        <w:rPr>
          <w:rFonts w:hAnsi="Verdana" w:cs="Verdana"/>
          <w:b/>
          <w:bCs/>
          <w:color w:val="000000"/>
          <w:kern w:val="0"/>
          <w:szCs w:val="20"/>
          <w:highlight w:val="white"/>
          <w:lang w:eastAsia="en-US"/>
        </w:rPr>
      </w:pPr>
      <w:r>
        <w:rPr>
          <w:rFonts w:hAnsi="Verdana"/>
          <w:color w:val="000000"/>
          <w:kern w:val="0"/>
          <w:szCs w:val="20"/>
          <w:highlight w:val="white"/>
          <w:lang w:eastAsia="en-US"/>
        </w:rPr>
        <w:t>Involved in performing Unit testing using JUnit, Mocktio, and PowerMockito</w:t>
      </w:r>
      <w:r>
        <w:rPr>
          <w:rFonts w:hAnsi="Verdana"/>
          <w:color w:val="000000"/>
          <w:kern w:val="0"/>
          <w:szCs w:val="20"/>
          <w:lang w:eastAsia="en-US"/>
        </w:rPr>
        <w:t>.</w:t>
      </w:r>
      <w:r>
        <w:rPr>
          <w:rFonts w:hAnsi="Verdana" w:cs="Trebuchet MS"/>
          <w:kern w:val="0"/>
          <w:szCs w:val="20"/>
          <w:lang w:eastAsia="en-US"/>
        </w:rPr>
        <w:t xml:space="preserve">        </w:t>
      </w:r>
    </w:p>
    <w:p w:rsidR="00CE3D3F" w:rsidRDefault="00CE3D3F">
      <w:pPr>
        <w:widowControl/>
        <w:suppressAutoHyphens/>
        <w:wordWrap/>
        <w:adjustRightInd w:val="0"/>
        <w:spacing w:before="280" w:after="280"/>
        <w:jc w:val="left"/>
        <w:rPr>
          <w:rFonts w:hAnsi="Verdana" w:cs="Verdana"/>
          <w:b/>
          <w:bCs/>
          <w:kern w:val="0"/>
          <w:szCs w:val="20"/>
          <w:u w:val="single"/>
          <w:lang w:eastAsia="en-US"/>
        </w:rPr>
      </w:pPr>
    </w:p>
    <w:p w:rsidR="00CE3D3F" w:rsidRDefault="00E95F8E">
      <w:pPr>
        <w:widowControl/>
        <w:suppressAutoHyphens/>
        <w:wordWrap/>
        <w:adjustRightInd w:val="0"/>
        <w:spacing w:before="280" w:after="280"/>
        <w:jc w:val="left"/>
        <w:rPr>
          <w:rFonts w:hAnsi="Verdana" w:cs="Verdana"/>
          <w:b/>
          <w:bCs/>
          <w:kern w:val="0"/>
          <w:szCs w:val="20"/>
          <w:lang w:eastAsia="en-US"/>
        </w:rPr>
      </w:pPr>
      <w:r>
        <w:rPr>
          <w:rFonts w:hAnsi="Verdana" w:cs="Verdana"/>
          <w:b/>
          <w:bCs/>
          <w:kern w:val="0"/>
          <w:szCs w:val="20"/>
          <w:u w:val="single"/>
          <w:lang w:eastAsia="en-US"/>
        </w:rPr>
        <w:t>PROJECT # 2</w:t>
      </w:r>
    </w:p>
    <w:p w:rsidR="00CE3D3F" w:rsidRDefault="00E95F8E">
      <w:pPr>
        <w:widowControl/>
        <w:suppressAutoHyphens/>
        <w:wordWrap/>
        <w:adjustRightInd w:val="0"/>
        <w:jc w:val="left"/>
        <w:rPr>
          <w:rFonts w:hAnsi="Verdana" w:cs="Verdana"/>
          <w:b/>
          <w:bCs/>
          <w:kern w:val="0"/>
          <w:szCs w:val="20"/>
          <w:lang w:eastAsia="en-US"/>
        </w:rPr>
      </w:pPr>
      <w:r>
        <w:rPr>
          <w:rFonts w:hAnsi="Verdana" w:cs="Verdana"/>
          <w:b/>
          <w:bCs/>
          <w:kern w:val="0"/>
          <w:szCs w:val="20"/>
          <w:lang w:eastAsia="en-US"/>
        </w:rPr>
        <w:t>Title</w:t>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t>:</w:t>
      </w:r>
      <w:r>
        <w:rPr>
          <w:rFonts w:hAnsi="Verdana" w:cs="Verdana"/>
          <w:b/>
          <w:bCs/>
          <w:kern w:val="0"/>
          <w:szCs w:val="20"/>
          <w:lang w:eastAsia="en-US"/>
        </w:rPr>
        <w:tab/>
      </w:r>
      <w:r>
        <w:rPr>
          <w:rFonts w:hAnsi="Verdana"/>
          <w:b/>
          <w:szCs w:val="20"/>
        </w:rPr>
        <w:t>Card</w:t>
      </w:r>
      <w:r>
        <w:rPr>
          <w:rFonts w:hAnsi="Verdana"/>
          <w:b/>
          <w:szCs w:val="20"/>
        </w:rPr>
        <w:t xml:space="preserve"> Statement Transaction (CST)</w:t>
      </w:r>
      <w:r>
        <w:rPr>
          <w:rFonts w:hAnsi="Verdana" w:cs="Verdana"/>
          <w:b/>
          <w:bCs/>
          <w:kern w:val="0"/>
          <w:szCs w:val="20"/>
          <w:lang w:eastAsia="en-US"/>
        </w:rPr>
        <w:tab/>
      </w:r>
      <w:r>
        <w:rPr>
          <w:rFonts w:hAnsi="Verdana" w:cs="Verdana"/>
          <w:b/>
          <w:bCs/>
          <w:kern w:val="0"/>
          <w:szCs w:val="20"/>
          <w:lang w:eastAsia="en-US"/>
        </w:rPr>
        <w:tab/>
        <w:t xml:space="preserve"> </w:t>
      </w:r>
    </w:p>
    <w:p w:rsidR="00CE3D3F" w:rsidRDefault="00E95F8E">
      <w:pPr>
        <w:widowControl/>
        <w:suppressAutoHyphens/>
        <w:wordWrap/>
        <w:adjustRightInd w:val="0"/>
        <w:jc w:val="left"/>
        <w:rPr>
          <w:rFonts w:hAnsi="Verdana" w:cs="Verdana"/>
          <w:b/>
          <w:bCs/>
          <w:kern w:val="0"/>
          <w:szCs w:val="20"/>
          <w:lang w:eastAsia="en-US"/>
        </w:rPr>
      </w:pPr>
      <w:r>
        <w:rPr>
          <w:rFonts w:hAnsi="Verdana" w:cs="Verdana"/>
          <w:b/>
          <w:bCs/>
          <w:kern w:val="0"/>
          <w:szCs w:val="20"/>
          <w:lang w:eastAsia="en-US"/>
        </w:rPr>
        <w:t xml:space="preserve">Client    </w:t>
      </w:r>
      <w:r>
        <w:rPr>
          <w:rFonts w:hAnsi="Verdana" w:cs="Verdana"/>
          <w:b/>
          <w:bCs/>
          <w:kern w:val="0"/>
          <w:szCs w:val="20"/>
          <w:lang w:eastAsia="en-US"/>
        </w:rPr>
        <w:tab/>
      </w:r>
      <w:r>
        <w:rPr>
          <w:rFonts w:hAnsi="Verdana" w:cs="Verdana"/>
          <w:b/>
          <w:bCs/>
          <w:kern w:val="0"/>
          <w:szCs w:val="20"/>
          <w:lang w:eastAsia="en-US"/>
        </w:rPr>
        <w:tab/>
        <w:t xml:space="preserve">:  </w:t>
      </w:r>
      <w:r>
        <w:rPr>
          <w:rFonts w:hAnsi="Verdana" w:cs="Verdana"/>
          <w:b/>
          <w:bCs/>
          <w:kern w:val="0"/>
          <w:szCs w:val="20"/>
          <w:lang w:eastAsia="en-US"/>
        </w:rPr>
        <w:tab/>
      </w:r>
      <w:r>
        <w:rPr>
          <w:rFonts w:hAnsi="Verdana" w:cs="Arial"/>
          <w:color w:val="333333"/>
          <w:szCs w:val="20"/>
        </w:rPr>
        <w:t>Qatar National Bank</w:t>
      </w:r>
      <w:r>
        <w:rPr>
          <w:color w:val="000000"/>
        </w:rPr>
        <w:t xml:space="preserve">, </w:t>
      </w:r>
      <w:r>
        <w:rPr>
          <w:rFonts w:hAnsi="Verdana" w:cs="Arial"/>
          <w:color w:val="333333"/>
          <w:szCs w:val="20"/>
        </w:rPr>
        <w:t>Qatar</w:t>
      </w:r>
      <w:r>
        <w:rPr>
          <w:rFonts w:hAnsi="Verdana" w:cs="Verdana"/>
          <w:b/>
          <w:bCs/>
          <w:kern w:val="0"/>
          <w:szCs w:val="20"/>
          <w:lang w:eastAsia="en-US"/>
        </w:rPr>
        <w:t xml:space="preserve">  </w:t>
      </w:r>
    </w:p>
    <w:p w:rsidR="00CE3D3F" w:rsidRDefault="00E95F8E">
      <w:pPr>
        <w:widowControl/>
        <w:suppressAutoHyphens/>
        <w:wordWrap/>
        <w:adjustRightInd w:val="0"/>
        <w:jc w:val="left"/>
        <w:rPr>
          <w:rFonts w:hAnsi="Verdana" w:cs="Verdana"/>
          <w:kern w:val="0"/>
          <w:szCs w:val="20"/>
          <w:lang w:eastAsia="en-US"/>
        </w:rPr>
      </w:pPr>
      <w:r>
        <w:rPr>
          <w:rFonts w:hAnsi="Verdana" w:cs="Verdana"/>
          <w:b/>
          <w:kern w:val="0"/>
          <w:szCs w:val="20"/>
          <w:lang w:eastAsia="en-US"/>
        </w:rPr>
        <w:t>Duration</w:t>
      </w:r>
      <w:r>
        <w:rPr>
          <w:rFonts w:hAnsi="Verdana" w:cs="Verdana"/>
          <w:kern w:val="0"/>
          <w:szCs w:val="20"/>
          <w:lang w:eastAsia="en-US"/>
        </w:rPr>
        <w:t xml:space="preserve"> </w:t>
      </w:r>
      <w:r>
        <w:rPr>
          <w:rFonts w:hAnsi="Verdana" w:cs="Verdana"/>
          <w:kern w:val="0"/>
          <w:szCs w:val="20"/>
          <w:lang w:eastAsia="en-US"/>
        </w:rPr>
        <w:tab/>
      </w:r>
      <w:r>
        <w:rPr>
          <w:rFonts w:hAnsi="Verdana" w:cs="Verdana"/>
          <w:kern w:val="0"/>
          <w:szCs w:val="20"/>
          <w:lang w:eastAsia="en-US"/>
        </w:rPr>
        <w:tab/>
        <w:t>:   May 2017-Aug 2018</w:t>
      </w:r>
    </w:p>
    <w:p w:rsidR="00CE3D3F" w:rsidRDefault="00E95F8E">
      <w:pPr>
        <w:widowControl/>
        <w:suppressAutoHyphens/>
        <w:wordWrap/>
        <w:adjustRightInd w:val="0"/>
        <w:jc w:val="left"/>
        <w:rPr>
          <w:rFonts w:hAnsi="Verdana" w:cs="Verdana"/>
          <w:kern w:val="0"/>
          <w:szCs w:val="20"/>
          <w:lang w:eastAsia="en-US"/>
        </w:rPr>
      </w:pPr>
      <w:r>
        <w:rPr>
          <w:rFonts w:hAnsi="Verdana" w:cs="Verdana"/>
          <w:b/>
          <w:bCs/>
          <w:kern w:val="0"/>
          <w:szCs w:val="20"/>
          <w:lang w:eastAsia="en-US"/>
        </w:rPr>
        <w:t>Team Size</w:t>
      </w:r>
      <w:r>
        <w:rPr>
          <w:rFonts w:hAnsi="Verdana" w:cs="Verdana"/>
          <w:b/>
          <w:bCs/>
          <w:kern w:val="0"/>
          <w:szCs w:val="20"/>
          <w:lang w:eastAsia="en-US"/>
        </w:rPr>
        <w:tab/>
      </w:r>
      <w:r>
        <w:rPr>
          <w:rFonts w:hAnsi="Verdana" w:cs="Verdana"/>
          <w:b/>
          <w:bCs/>
          <w:kern w:val="0"/>
          <w:szCs w:val="20"/>
          <w:lang w:eastAsia="en-US"/>
        </w:rPr>
        <w:tab/>
        <w:t>:</w:t>
      </w:r>
      <w:r>
        <w:rPr>
          <w:rFonts w:hAnsi="Verdana" w:cs="Verdana"/>
          <w:b/>
          <w:bCs/>
          <w:kern w:val="0"/>
          <w:szCs w:val="20"/>
          <w:lang w:eastAsia="en-US"/>
        </w:rPr>
        <w:tab/>
      </w:r>
      <w:r>
        <w:rPr>
          <w:rFonts w:hAnsi="Verdana" w:cs="Verdana"/>
          <w:bCs/>
          <w:kern w:val="0"/>
          <w:szCs w:val="20"/>
          <w:lang w:eastAsia="en-US"/>
        </w:rPr>
        <w:t>eight</w:t>
      </w:r>
    </w:p>
    <w:p w:rsidR="00CE3D3F" w:rsidRDefault="00E95F8E">
      <w:pPr>
        <w:widowControl/>
        <w:suppressAutoHyphens/>
        <w:wordWrap/>
        <w:adjustRightInd w:val="0"/>
        <w:jc w:val="left"/>
        <w:rPr>
          <w:rFonts w:hAnsi="Verdana" w:cs="Verdana"/>
          <w:b/>
          <w:bCs/>
          <w:kern w:val="0"/>
          <w:szCs w:val="20"/>
          <w:lang w:eastAsia="en-US"/>
        </w:rPr>
      </w:pPr>
      <w:r>
        <w:rPr>
          <w:rFonts w:hAnsi="Verdana" w:cs="Verdana"/>
          <w:b/>
          <w:bCs/>
          <w:kern w:val="0"/>
          <w:szCs w:val="20"/>
          <w:lang w:eastAsia="en-US"/>
        </w:rPr>
        <w:t>Role</w:t>
      </w:r>
      <w:r>
        <w:rPr>
          <w:rFonts w:hAnsi="Verdana" w:cs="Verdana"/>
          <w:b/>
          <w:bCs/>
          <w:kern w:val="0"/>
          <w:szCs w:val="20"/>
          <w:lang w:eastAsia="en-US"/>
        </w:rPr>
        <w:tab/>
        <w:t xml:space="preserve"> </w:t>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t xml:space="preserve">:  </w:t>
      </w:r>
      <w:r>
        <w:rPr>
          <w:rFonts w:hAnsi="Verdana" w:cs="Verdana"/>
          <w:b/>
          <w:bCs/>
          <w:kern w:val="0"/>
          <w:szCs w:val="20"/>
          <w:lang w:eastAsia="en-US"/>
        </w:rPr>
        <w:tab/>
      </w:r>
      <w:r>
        <w:rPr>
          <w:rFonts w:hAnsi="Verdana" w:cs="Verdana"/>
          <w:kern w:val="0"/>
          <w:szCs w:val="20"/>
          <w:lang w:eastAsia="en-US"/>
        </w:rPr>
        <w:t>Team Member</w:t>
      </w:r>
      <w:r>
        <w:rPr>
          <w:rFonts w:hAnsi="Verdana" w:cs="Verdana"/>
          <w:b/>
          <w:bCs/>
          <w:kern w:val="0"/>
          <w:szCs w:val="20"/>
          <w:lang w:eastAsia="en-US"/>
        </w:rPr>
        <w:t xml:space="preserve">                 </w:t>
      </w:r>
    </w:p>
    <w:p w:rsidR="00CE3D3F" w:rsidRDefault="00E95F8E">
      <w:pPr>
        <w:widowControl/>
        <w:suppressAutoHyphens/>
        <w:wordWrap/>
        <w:adjustRightInd w:val="0"/>
        <w:jc w:val="left"/>
        <w:rPr>
          <w:rFonts w:hAnsi="Verdana" w:cs="Verdana"/>
          <w:spacing w:val="4"/>
          <w:kern w:val="0"/>
          <w:szCs w:val="20"/>
          <w:lang w:eastAsia="en-US"/>
        </w:rPr>
      </w:pPr>
      <w:r>
        <w:rPr>
          <w:rFonts w:hAnsi="Verdana" w:cs="Verdana"/>
          <w:b/>
          <w:bCs/>
          <w:kern w:val="0"/>
          <w:szCs w:val="20"/>
          <w:lang w:eastAsia="en-US"/>
        </w:rPr>
        <w:t>Platform</w:t>
      </w:r>
      <w:r>
        <w:rPr>
          <w:rFonts w:hAnsi="Verdana" w:cs="Verdana"/>
          <w:b/>
          <w:bCs/>
          <w:kern w:val="0"/>
          <w:szCs w:val="20"/>
          <w:lang w:eastAsia="en-US"/>
        </w:rPr>
        <w:tab/>
      </w:r>
      <w:r>
        <w:rPr>
          <w:rFonts w:hAnsi="Verdana" w:cs="Verdana"/>
          <w:b/>
          <w:bCs/>
          <w:kern w:val="0"/>
          <w:szCs w:val="20"/>
          <w:lang w:eastAsia="en-US"/>
        </w:rPr>
        <w:tab/>
        <w:t>:</w:t>
      </w:r>
      <w:r>
        <w:rPr>
          <w:rFonts w:hAnsi="Verdana" w:cs="Verdana"/>
          <w:b/>
          <w:bCs/>
          <w:kern w:val="0"/>
          <w:szCs w:val="20"/>
          <w:lang w:eastAsia="en-US"/>
        </w:rPr>
        <w:tab/>
      </w:r>
      <w:r>
        <w:rPr>
          <w:rFonts w:hAnsi="Verdana" w:cs="Tahoma"/>
          <w:kern w:val="0"/>
          <w:szCs w:val="20"/>
          <w:lang w:eastAsia="en-US"/>
        </w:rPr>
        <w:t xml:space="preserve">Eclipse Java, Servlets, Hibernate, JSP, spring, Ajax, Jquery, </w:t>
      </w:r>
      <w:r>
        <w:rPr>
          <w:rFonts w:hAnsi="Verdana" w:cs="Tahoma"/>
          <w:kern w:val="0"/>
          <w:szCs w:val="20"/>
          <w:lang w:eastAsia="en-US"/>
        </w:rPr>
        <w:t>angularjs</w:t>
      </w:r>
    </w:p>
    <w:p w:rsidR="00CE3D3F" w:rsidRDefault="00CE3D3F">
      <w:pPr>
        <w:widowControl/>
        <w:suppressAutoHyphens/>
        <w:wordWrap/>
        <w:adjustRightInd w:val="0"/>
        <w:rPr>
          <w:rFonts w:hAnsi="Verdana" w:cs="Verdana"/>
          <w:b/>
          <w:bCs/>
          <w:kern w:val="0"/>
          <w:szCs w:val="20"/>
          <w:lang w:eastAsia="en-US"/>
        </w:rPr>
      </w:pPr>
    </w:p>
    <w:p w:rsidR="00CE3D3F" w:rsidRDefault="00E95F8E">
      <w:pPr>
        <w:widowControl/>
        <w:suppressAutoHyphens/>
        <w:wordWrap/>
        <w:adjustRightInd w:val="0"/>
        <w:rPr>
          <w:rFonts w:hAnsi="Verdana" w:cs="Verdana"/>
          <w:b/>
          <w:bCs/>
          <w:kern w:val="0"/>
          <w:szCs w:val="20"/>
          <w:lang w:eastAsia="en-US"/>
        </w:rPr>
      </w:pPr>
      <w:r>
        <w:rPr>
          <w:rFonts w:hAnsi="Verdana" w:cs="Verdana"/>
          <w:b/>
          <w:bCs/>
          <w:kern w:val="0"/>
          <w:szCs w:val="20"/>
          <w:u w:val="single"/>
          <w:lang w:eastAsia="en-US"/>
        </w:rPr>
        <w:t>Description</w:t>
      </w:r>
      <w:r>
        <w:rPr>
          <w:rFonts w:hAnsi="Verdana" w:cs="Verdana"/>
          <w:b/>
          <w:bCs/>
          <w:kern w:val="0"/>
          <w:szCs w:val="20"/>
          <w:lang w:eastAsia="en-US"/>
        </w:rPr>
        <w:t xml:space="preserve">   :</w:t>
      </w:r>
    </w:p>
    <w:p w:rsidR="00CE3D3F" w:rsidRDefault="00E95F8E">
      <w:pPr>
        <w:widowControl/>
        <w:suppressAutoHyphens/>
        <w:wordWrap/>
        <w:adjustRightInd w:val="0"/>
        <w:spacing w:line="276" w:lineRule="auto"/>
        <w:rPr>
          <w:rFonts w:hAnsi="Verdana"/>
          <w:kern w:val="0"/>
          <w:szCs w:val="20"/>
          <w:lang w:eastAsia="en-US"/>
        </w:rPr>
      </w:pPr>
      <w:r>
        <w:rPr>
          <w:rFonts w:hAnsi="Verdana"/>
          <w:kern w:val="0"/>
          <w:szCs w:val="20"/>
          <w:lang w:eastAsia="en-US"/>
        </w:rPr>
        <w:t xml:space="preserve">      </w:t>
      </w:r>
    </w:p>
    <w:p w:rsidR="00CE3D3F" w:rsidRDefault="00E95F8E">
      <w:pPr>
        <w:widowControl/>
        <w:suppressAutoHyphens/>
        <w:wordWrap/>
        <w:adjustRightInd w:val="0"/>
        <w:spacing w:line="276" w:lineRule="auto"/>
        <w:rPr>
          <w:rFonts w:hAnsi="Verdana"/>
          <w:kern w:val="0"/>
          <w:szCs w:val="20"/>
          <w:lang w:eastAsia="en-US"/>
        </w:rPr>
      </w:pPr>
      <w:r>
        <w:rPr>
          <w:rFonts w:hAnsi="Verdana"/>
          <w:kern w:val="0"/>
          <w:szCs w:val="20"/>
          <w:lang w:eastAsia="en-US"/>
        </w:rPr>
        <w:t xml:space="preserve"> CST is a project that provides Card Statement Transactions Details. A credit card statement is a periodic (usually monthly) statement listing the purchases, payments and other credits made to your credit card account with</w:t>
      </w:r>
      <w:r>
        <w:rPr>
          <w:rFonts w:hAnsi="Verdana"/>
          <w:kern w:val="0"/>
          <w:szCs w:val="20"/>
          <w:lang w:eastAsia="en-US"/>
        </w:rPr>
        <w:t>in the billing cycle. If customer want to check his account transaction so customer getting this information easily. Customer can get these transaction details through the Online Banking or Customer Rep.</w:t>
      </w:r>
      <w:r>
        <w:rPr>
          <w:rFonts w:hAnsi="Verdana" w:cs="Verdana"/>
          <w:b/>
          <w:bCs/>
          <w:kern w:val="0"/>
          <w:szCs w:val="20"/>
          <w:lang w:eastAsia="en-US"/>
        </w:rPr>
        <w:tab/>
      </w:r>
    </w:p>
    <w:p w:rsidR="00CE3D3F" w:rsidRDefault="00CE3D3F">
      <w:pPr>
        <w:widowControl/>
        <w:suppressAutoHyphens/>
        <w:wordWrap/>
        <w:adjustRightInd w:val="0"/>
        <w:spacing w:line="276" w:lineRule="auto"/>
        <w:rPr>
          <w:rFonts w:hAnsi="Verdana" w:cs="Verdana"/>
          <w:b/>
          <w:bCs/>
          <w:kern w:val="0"/>
          <w:szCs w:val="20"/>
          <w:lang w:eastAsia="en-US"/>
        </w:rPr>
      </w:pPr>
    </w:p>
    <w:p w:rsidR="00CE3D3F" w:rsidRDefault="00E95F8E">
      <w:pPr>
        <w:widowControl/>
        <w:suppressAutoHyphens/>
        <w:wordWrap/>
        <w:adjustRightInd w:val="0"/>
        <w:spacing w:line="276" w:lineRule="auto"/>
        <w:rPr>
          <w:rFonts w:hAnsi="Verdana" w:cs="Verdana"/>
          <w:kern w:val="0"/>
          <w:szCs w:val="20"/>
          <w:lang w:eastAsia="en-US"/>
        </w:rPr>
      </w:pPr>
      <w:r>
        <w:rPr>
          <w:rFonts w:hAnsi="Verdana" w:cs="Verdana"/>
          <w:b/>
          <w:bCs/>
          <w:kern w:val="0"/>
          <w:szCs w:val="20"/>
          <w:u w:val="single"/>
          <w:lang w:eastAsia="en-US"/>
        </w:rPr>
        <w:t>Responsibilities</w:t>
      </w:r>
      <w:r>
        <w:rPr>
          <w:rFonts w:hAnsi="Verdana" w:cs="Verdana"/>
          <w:kern w:val="0"/>
          <w:szCs w:val="20"/>
          <w:lang w:eastAsia="en-US"/>
        </w:rPr>
        <w:t>:</w:t>
      </w:r>
    </w:p>
    <w:p w:rsidR="00CE3D3F" w:rsidRDefault="00CE3D3F">
      <w:pPr>
        <w:widowControl/>
        <w:suppressAutoHyphens/>
        <w:wordWrap/>
        <w:adjustRightInd w:val="0"/>
        <w:spacing w:line="276" w:lineRule="auto"/>
        <w:rPr>
          <w:rFonts w:hAnsi="Verdana" w:cs="Verdana"/>
          <w:kern w:val="0"/>
          <w:szCs w:val="20"/>
          <w:lang w:eastAsia="en-US"/>
        </w:rPr>
      </w:pPr>
    </w:p>
    <w:p w:rsidR="00CE3D3F" w:rsidRDefault="00E95F8E">
      <w:pPr>
        <w:widowControl/>
        <w:numPr>
          <w:ilvl w:val="0"/>
          <w:numId w:val="1"/>
        </w:numPr>
        <w:wordWrap/>
        <w:adjustRightInd w:val="0"/>
        <w:spacing w:line="276" w:lineRule="auto"/>
        <w:ind w:left="720" w:hanging="360"/>
        <w:rPr>
          <w:rFonts w:hAnsi="Verdana"/>
          <w:kern w:val="0"/>
          <w:szCs w:val="20"/>
          <w:lang w:eastAsia="en-US"/>
        </w:rPr>
      </w:pPr>
      <w:r>
        <w:rPr>
          <w:rFonts w:hAnsi="Verdana"/>
          <w:kern w:val="0"/>
          <w:szCs w:val="20"/>
          <w:lang w:eastAsia="en-US"/>
        </w:rPr>
        <w:t>Worked in the role of a team me</w:t>
      </w:r>
      <w:r>
        <w:rPr>
          <w:rFonts w:hAnsi="Verdana"/>
          <w:kern w:val="0"/>
          <w:szCs w:val="20"/>
          <w:lang w:eastAsia="en-US"/>
        </w:rPr>
        <w:t>mber in the project. Coding is my major responsibility.</w:t>
      </w:r>
    </w:p>
    <w:p w:rsidR="00CE3D3F" w:rsidRDefault="00E95F8E">
      <w:pPr>
        <w:widowControl/>
        <w:numPr>
          <w:ilvl w:val="0"/>
          <w:numId w:val="1"/>
        </w:numPr>
        <w:wordWrap/>
        <w:adjustRightInd w:val="0"/>
        <w:spacing w:line="276" w:lineRule="auto"/>
        <w:ind w:left="720" w:hanging="360"/>
        <w:rPr>
          <w:rFonts w:hAnsi="Verdana"/>
          <w:kern w:val="0"/>
          <w:szCs w:val="20"/>
          <w:lang w:eastAsia="en-US"/>
        </w:rPr>
      </w:pPr>
      <w:r>
        <w:rPr>
          <w:rFonts w:hAnsi="Verdana"/>
          <w:kern w:val="0"/>
          <w:szCs w:val="20"/>
          <w:lang w:eastAsia="en-US"/>
        </w:rPr>
        <w:t xml:space="preserve">Coding using </w:t>
      </w:r>
      <w:r>
        <w:rPr>
          <w:rFonts w:hAnsi="Verdana"/>
          <w:bCs/>
          <w:kern w:val="0"/>
          <w:szCs w:val="20"/>
          <w:lang w:eastAsia="en-US"/>
        </w:rPr>
        <w:t>Java and Spring Framework</w:t>
      </w:r>
      <w:r>
        <w:rPr>
          <w:rFonts w:hAnsi="Verdana"/>
          <w:kern w:val="0"/>
          <w:szCs w:val="20"/>
          <w:lang w:eastAsia="en-US"/>
        </w:rPr>
        <w:t>.</w:t>
      </w:r>
    </w:p>
    <w:p w:rsidR="00CE3D3F" w:rsidRDefault="00E95F8E">
      <w:pPr>
        <w:widowControl/>
        <w:numPr>
          <w:ilvl w:val="0"/>
          <w:numId w:val="1"/>
        </w:numPr>
        <w:wordWrap/>
        <w:adjustRightInd w:val="0"/>
        <w:spacing w:line="276" w:lineRule="auto"/>
        <w:ind w:left="720" w:hanging="360"/>
        <w:rPr>
          <w:rFonts w:hAnsi="Verdana"/>
          <w:kern w:val="0"/>
          <w:szCs w:val="20"/>
          <w:lang w:eastAsia="en-US"/>
        </w:rPr>
      </w:pPr>
      <w:r>
        <w:rPr>
          <w:rFonts w:hAnsi="Verdana"/>
          <w:kern w:val="0"/>
          <w:szCs w:val="20"/>
          <w:lang w:eastAsia="en-US"/>
        </w:rPr>
        <w:t>Implemented reports like PDF, EXCEL.</w:t>
      </w:r>
    </w:p>
    <w:p w:rsidR="00CE3D3F" w:rsidRDefault="00E95F8E">
      <w:pPr>
        <w:widowControl/>
        <w:numPr>
          <w:ilvl w:val="0"/>
          <w:numId w:val="1"/>
        </w:numPr>
        <w:wordWrap/>
        <w:adjustRightInd w:val="0"/>
        <w:spacing w:line="276" w:lineRule="auto"/>
        <w:ind w:left="720" w:hanging="360"/>
        <w:rPr>
          <w:rFonts w:hAnsi="Verdana"/>
          <w:kern w:val="0"/>
          <w:szCs w:val="20"/>
          <w:lang w:eastAsia="en-US"/>
        </w:rPr>
      </w:pPr>
      <w:r>
        <w:rPr>
          <w:rFonts w:hAnsi="Verdana"/>
          <w:kern w:val="0"/>
          <w:szCs w:val="20"/>
          <w:lang w:eastAsia="en-US"/>
        </w:rPr>
        <w:t>Implemented Pagination, Paging, Sorting.</w:t>
      </w:r>
    </w:p>
    <w:p w:rsidR="00CE3D3F" w:rsidRDefault="00E95F8E">
      <w:pPr>
        <w:widowControl/>
        <w:numPr>
          <w:ilvl w:val="0"/>
          <w:numId w:val="1"/>
        </w:numPr>
        <w:wordWrap/>
        <w:adjustRightInd w:val="0"/>
        <w:spacing w:line="276" w:lineRule="auto"/>
        <w:ind w:left="720" w:hanging="360"/>
        <w:rPr>
          <w:rFonts w:hAnsi="Verdana"/>
          <w:kern w:val="0"/>
          <w:szCs w:val="20"/>
          <w:lang w:eastAsia="en-US"/>
        </w:rPr>
      </w:pPr>
      <w:r>
        <w:rPr>
          <w:rFonts w:hAnsi="Verdana"/>
          <w:kern w:val="0"/>
          <w:szCs w:val="20"/>
          <w:lang w:eastAsia="en-US"/>
        </w:rPr>
        <w:t>Implemented Spring MVC of control for instantiating the objects.</w:t>
      </w:r>
    </w:p>
    <w:p w:rsidR="00CE3D3F" w:rsidRDefault="00E95F8E">
      <w:pPr>
        <w:widowControl/>
        <w:numPr>
          <w:ilvl w:val="0"/>
          <w:numId w:val="1"/>
        </w:numPr>
        <w:wordWrap/>
        <w:adjustRightInd w:val="0"/>
        <w:spacing w:line="276" w:lineRule="auto"/>
        <w:ind w:left="720" w:hanging="360"/>
        <w:rPr>
          <w:rFonts w:hAnsi="Verdana" w:cs="Verdana"/>
          <w:kern w:val="0"/>
          <w:szCs w:val="20"/>
          <w:lang w:eastAsia="en-US"/>
        </w:rPr>
      </w:pPr>
      <w:r>
        <w:rPr>
          <w:rFonts w:hAnsi="Verdana"/>
          <w:kern w:val="0"/>
          <w:szCs w:val="20"/>
          <w:lang w:eastAsia="en-US"/>
        </w:rPr>
        <w:t xml:space="preserve">Involved in </w:t>
      </w:r>
      <w:r>
        <w:rPr>
          <w:rFonts w:hAnsi="Verdana"/>
          <w:kern w:val="0"/>
          <w:szCs w:val="20"/>
          <w:lang w:eastAsia="en-US"/>
        </w:rPr>
        <w:t>write the JSP.</w:t>
      </w:r>
    </w:p>
    <w:p w:rsidR="00CE3D3F" w:rsidRDefault="00CE3D3F">
      <w:pPr>
        <w:widowControl/>
        <w:wordWrap/>
        <w:adjustRightInd w:val="0"/>
        <w:spacing w:line="276" w:lineRule="auto"/>
        <w:ind w:left="720"/>
        <w:rPr>
          <w:rFonts w:hAnsi="Verdana" w:cs="Verdana"/>
          <w:kern w:val="0"/>
          <w:szCs w:val="20"/>
          <w:lang w:eastAsia="en-US"/>
        </w:rPr>
      </w:pPr>
    </w:p>
    <w:p w:rsidR="00CE3D3F" w:rsidRDefault="00CE3D3F">
      <w:pPr>
        <w:widowControl/>
        <w:wordWrap/>
        <w:adjustRightInd w:val="0"/>
        <w:spacing w:line="276" w:lineRule="auto"/>
        <w:rPr>
          <w:rFonts w:hAnsi="Verdana" w:cs="Arial"/>
          <w:kern w:val="0"/>
          <w:szCs w:val="20"/>
          <w:lang w:eastAsia="en-US"/>
        </w:rPr>
      </w:pPr>
    </w:p>
    <w:p w:rsidR="00CE3D3F" w:rsidRDefault="00CE3D3F">
      <w:pPr>
        <w:widowControl/>
        <w:wordWrap/>
        <w:adjustRightInd w:val="0"/>
        <w:spacing w:line="276" w:lineRule="auto"/>
        <w:ind w:left="720"/>
        <w:rPr>
          <w:rFonts w:hAnsi="Verdana" w:cs="Verdana"/>
          <w:kern w:val="0"/>
          <w:szCs w:val="20"/>
          <w:lang w:eastAsia="en-US"/>
        </w:rPr>
      </w:pPr>
    </w:p>
    <w:p w:rsidR="00CE3D3F" w:rsidRDefault="00CE3D3F">
      <w:pPr>
        <w:widowControl/>
        <w:wordWrap/>
        <w:adjustRightInd w:val="0"/>
        <w:spacing w:line="276" w:lineRule="auto"/>
        <w:ind w:left="720"/>
        <w:rPr>
          <w:rFonts w:hAnsi="Verdana" w:cs="Arial"/>
          <w:kern w:val="0"/>
          <w:szCs w:val="20"/>
          <w:lang w:eastAsia="en-US"/>
        </w:rPr>
      </w:pPr>
    </w:p>
    <w:p w:rsidR="00CE3D3F" w:rsidRDefault="00CE3D3F">
      <w:pPr>
        <w:widowControl/>
        <w:wordWrap/>
        <w:adjustRightInd w:val="0"/>
        <w:spacing w:line="276" w:lineRule="auto"/>
        <w:ind w:left="720"/>
        <w:rPr>
          <w:rFonts w:hAnsi="Verdana" w:cs="Arial"/>
          <w:kern w:val="0"/>
          <w:szCs w:val="20"/>
          <w:lang w:eastAsia="en-US"/>
        </w:rPr>
      </w:pPr>
    </w:p>
    <w:p w:rsidR="00CE3D3F" w:rsidRDefault="00CE3D3F">
      <w:pPr>
        <w:widowControl/>
        <w:wordWrap/>
        <w:adjustRightInd w:val="0"/>
        <w:spacing w:line="276" w:lineRule="auto"/>
        <w:ind w:left="720"/>
        <w:rPr>
          <w:rFonts w:hAnsi="Verdana" w:cs="Arial"/>
          <w:kern w:val="0"/>
          <w:szCs w:val="20"/>
          <w:lang w:eastAsia="en-US"/>
        </w:rPr>
      </w:pPr>
    </w:p>
    <w:p w:rsidR="00CE3D3F" w:rsidRDefault="00CE3D3F">
      <w:pPr>
        <w:widowControl/>
        <w:wordWrap/>
        <w:adjustRightInd w:val="0"/>
        <w:spacing w:line="276" w:lineRule="auto"/>
        <w:ind w:left="720"/>
        <w:rPr>
          <w:rFonts w:hAnsi="Verdana" w:cs="Arial"/>
          <w:kern w:val="0"/>
          <w:szCs w:val="20"/>
          <w:lang w:eastAsia="en-US"/>
        </w:rPr>
      </w:pPr>
    </w:p>
    <w:p w:rsidR="00CE3D3F" w:rsidRDefault="00CE3D3F">
      <w:pPr>
        <w:widowControl/>
        <w:wordWrap/>
        <w:adjustRightInd w:val="0"/>
        <w:spacing w:line="276" w:lineRule="auto"/>
        <w:ind w:left="720"/>
        <w:rPr>
          <w:rFonts w:hAnsi="Verdana" w:cs="Arial"/>
          <w:kern w:val="0"/>
          <w:szCs w:val="20"/>
          <w:lang w:eastAsia="en-US"/>
        </w:rPr>
      </w:pPr>
    </w:p>
    <w:p w:rsidR="00CE3D3F" w:rsidRDefault="00CE3D3F">
      <w:pPr>
        <w:widowControl/>
        <w:wordWrap/>
        <w:adjustRightInd w:val="0"/>
        <w:spacing w:line="276" w:lineRule="auto"/>
        <w:ind w:left="720"/>
        <w:rPr>
          <w:rFonts w:hAnsi="Verdana" w:cs="Arial"/>
          <w:kern w:val="0"/>
          <w:szCs w:val="20"/>
          <w:lang w:eastAsia="en-US"/>
        </w:rPr>
      </w:pPr>
    </w:p>
    <w:p w:rsidR="00CE3D3F" w:rsidRDefault="00CE3D3F">
      <w:pPr>
        <w:widowControl/>
        <w:wordWrap/>
        <w:adjustRightInd w:val="0"/>
        <w:spacing w:line="276" w:lineRule="auto"/>
        <w:ind w:left="720"/>
        <w:rPr>
          <w:rFonts w:hAnsi="Verdana" w:cs="Arial"/>
          <w:kern w:val="0"/>
          <w:szCs w:val="20"/>
          <w:lang w:eastAsia="en-US"/>
        </w:rPr>
      </w:pPr>
    </w:p>
    <w:p w:rsidR="00CE3D3F" w:rsidRDefault="00CE3D3F">
      <w:pPr>
        <w:widowControl/>
        <w:wordWrap/>
        <w:adjustRightInd w:val="0"/>
        <w:spacing w:line="276" w:lineRule="auto"/>
        <w:ind w:left="720"/>
        <w:rPr>
          <w:rFonts w:hAnsi="Verdana" w:cs="Arial"/>
          <w:kern w:val="0"/>
          <w:szCs w:val="20"/>
          <w:lang w:eastAsia="en-US"/>
        </w:rPr>
      </w:pPr>
    </w:p>
    <w:p w:rsidR="00CE3D3F" w:rsidRDefault="00E95F8E">
      <w:pPr>
        <w:widowControl/>
        <w:numPr>
          <w:ilvl w:val="0"/>
          <w:numId w:val="18"/>
        </w:numPr>
        <w:wordWrap/>
        <w:adjustRightInd w:val="0"/>
        <w:spacing w:line="276" w:lineRule="auto"/>
        <w:rPr>
          <w:rFonts w:hAnsi="Verdana" w:cs="Verdana"/>
          <w:kern w:val="0"/>
          <w:szCs w:val="20"/>
          <w:lang w:eastAsia="en-US"/>
        </w:rPr>
      </w:pPr>
      <w:r>
        <w:rPr>
          <w:rFonts w:hAnsi="Verdana" w:cs="Arial"/>
          <w:kern w:val="0"/>
          <w:szCs w:val="20"/>
          <w:lang w:eastAsia="en-US"/>
        </w:rPr>
        <w:t xml:space="preserve">Currently working in </w:t>
      </w:r>
      <w:r>
        <w:rPr>
          <w:rFonts w:hAnsi="Verdana" w:cs="Arial"/>
          <w:b/>
          <w:kern w:val="0"/>
          <w:szCs w:val="20"/>
          <w:lang w:eastAsia="en-US"/>
        </w:rPr>
        <w:t>Infosys Ltd</w:t>
      </w:r>
      <w:r>
        <w:rPr>
          <w:rFonts w:hAnsi="Verdana" w:cs="Arial"/>
          <w:kern w:val="0"/>
          <w:szCs w:val="20"/>
          <w:lang w:eastAsia="en-US"/>
        </w:rPr>
        <w:t xml:space="preserve"> as software developer from </w:t>
      </w:r>
      <w:r>
        <w:rPr>
          <w:rFonts w:hAnsi="Verdana" w:cs="Arial"/>
          <w:b/>
          <w:kern w:val="0"/>
          <w:szCs w:val="20"/>
          <w:lang w:eastAsia="en-US"/>
        </w:rPr>
        <w:t>6</w:t>
      </w:r>
      <w:r>
        <w:rPr>
          <w:rFonts w:hAnsi="Verdana" w:cs="Arial"/>
          <w:b/>
          <w:kern w:val="0"/>
          <w:szCs w:val="20"/>
          <w:vertAlign w:val="superscript"/>
          <w:lang w:eastAsia="en-US"/>
        </w:rPr>
        <w:t>th</w:t>
      </w:r>
      <w:r>
        <w:rPr>
          <w:rFonts w:hAnsi="Verdana" w:cs="Arial"/>
          <w:b/>
          <w:kern w:val="0"/>
          <w:szCs w:val="20"/>
          <w:lang w:eastAsia="en-US"/>
        </w:rPr>
        <w:t>-sep-2018</w:t>
      </w:r>
      <w:r>
        <w:rPr>
          <w:rFonts w:hAnsi="Verdana" w:cs="Arial"/>
          <w:kern w:val="0"/>
          <w:szCs w:val="20"/>
          <w:lang w:eastAsia="en-US"/>
        </w:rPr>
        <w:t xml:space="preserve"> to till date.</w:t>
      </w:r>
    </w:p>
    <w:p w:rsidR="00CE3D3F" w:rsidRDefault="00CE3D3F">
      <w:pPr>
        <w:widowControl/>
        <w:suppressAutoHyphens/>
        <w:wordWrap/>
        <w:adjustRightInd w:val="0"/>
        <w:spacing w:before="280" w:after="280"/>
        <w:jc w:val="left"/>
        <w:rPr>
          <w:rFonts w:hAnsi="Verdana" w:cs="Verdana"/>
          <w:b/>
          <w:bCs/>
          <w:kern w:val="0"/>
          <w:szCs w:val="20"/>
          <w:u w:val="single"/>
          <w:lang w:eastAsia="en-US"/>
        </w:rPr>
      </w:pPr>
    </w:p>
    <w:p w:rsidR="00CE3D3F" w:rsidRDefault="00E95F8E">
      <w:pPr>
        <w:widowControl/>
        <w:suppressAutoHyphens/>
        <w:wordWrap/>
        <w:adjustRightInd w:val="0"/>
        <w:spacing w:before="280" w:after="280"/>
        <w:jc w:val="left"/>
        <w:rPr>
          <w:rFonts w:hAnsi="Verdana" w:cs="Verdana"/>
          <w:b/>
          <w:bCs/>
          <w:kern w:val="0"/>
          <w:szCs w:val="20"/>
          <w:lang w:eastAsia="en-US"/>
        </w:rPr>
      </w:pPr>
      <w:r>
        <w:rPr>
          <w:rFonts w:hAnsi="Verdana" w:cs="Verdana"/>
          <w:b/>
          <w:bCs/>
          <w:kern w:val="0"/>
          <w:szCs w:val="20"/>
          <w:u w:val="single"/>
          <w:lang w:eastAsia="en-US"/>
        </w:rPr>
        <w:t>PROJECT # 1</w:t>
      </w:r>
    </w:p>
    <w:p w:rsidR="00CE3D3F" w:rsidRDefault="00E95F8E">
      <w:pPr>
        <w:widowControl/>
        <w:suppressAutoHyphens/>
        <w:wordWrap/>
        <w:adjustRightInd w:val="0"/>
        <w:jc w:val="left"/>
        <w:rPr>
          <w:rFonts w:hAnsi="Verdana" w:cs="Verdana"/>
          <w:b/>
          <w:bCs/>
          <w:kern w:val="0"/>
          <w:szCs w:val="20"/>
          <w:lang w:eastAsia="en-US"/>
        </w:rPr>
      </w:pPr>
      <w:r>
        <w:rPr>
          <w:rFonts w:hAnsi="Verdana" w:cs="Verdana"/>
          <w:b/>
          <w:bCs/>
          <w:kern w:val="0"/>
          <w:szCs w:val="20"/>
          <w:lang w:eastAsia="en-US"/>
        </w:rPr>
        <w:t>Title</w:t>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t>:</w:t>
      </w:r>
      <w:r>
        <w:rPr>
          <w:rFonts w:hAnsi="Verdana" w:cs="Verdana"/>
          <w:b/>
          <w:bCs/>
          <w:kern w:val="0"/>
          <w:szCs w:val="20"/>
          <w:lang w:eastAsia="en-US"/>
        </w:rPr>
        <w:tab/>
      </w:r>
      <w:r>
        <w:rPr>
          <w:rFonts w:hAnsi="Verdana"/>
          <w:szCs w:val="20"/>
        </w:rPr>
        <w:t>MFE</w:t>
      </w:r>
      <w:r>
        <w:rPr>
          <w:rFonts w:hAnsi="Verdana"/>
          <w:b/>
          <w:szCs w:val="20"/>
        </w:rPr>
        <w:t xml:space="preserve"> </w:t>
      </w:r>
      <w:r>
        <w:rPr>
          <w:rFonts w:hAnsi="Verdana" w:cs="Verdana"/>
          <w:b/>
          <w:bCs/>
          <w:kern w:val="0"/>
          <w:szCs w:val="20"/>
          <w:lang w:eastAsia="en-US"/>
        </w:rPr>
        <w:tab/>
      </w:r>
      <w:r>
        <w:rPr>
          <w:rFonts w:hAnsi="Verdana" w:cs="Verdana"/>
          <w:b/>
          <w:bCs/>
          <w:kern w:val="0"/>
          <w:szCs w:val="20"/>
          <w:lang w:eastAsia="en-US"/>
        </w:rPr>
        <w:tab/>
        <w:t xml:space="preserve"> </w:t>
      </w:r>
    </w:p>
    <w:p w:rsidR="00CE3D3F" w:rsidRDefault="00E95F8E">
      <w:pPr>
        <w:widowControl/>
        <w:suppressAutoHyphens/>
        <w:wordWrap/>
        <w:adjustRightInd w:val="0"/>
        <w:jc w:val="left"/>
        <w:rPr>
          <w:rFonts w:hAnsi="Verdana" w:cs="Verdana"/>
          <w:bCs/>
          <w:kern w:val="0"/>
          <w:szCs w:val="20"/>
          <w:lang w:eastAsia="en-US"/>
        </w:rPr>
      </w:pPr>
      <w:r>
        <w:rPr>
          <w:rFonts w:hAnsi="Verdana" w:cs="Verdana"/>
          <w:b/>
          <w:bCs/>
          <w:kern w:val="0"/>
          <w:szCs w:val="20"/>
          <w:lang w:eastAsia="en-US"/>
        </w:rPr>
        <w:t xml:space="preserve">Client    </w:t>
      </w:r>
      <w:r>
        <w:rPr>
          <w:rFonts w:hAnsi="Verdana" w:cs="Verdana"/>
          <w:b/>
          <w:bCs/>
          <w:kern w:val="0"/>
          <w:szCs w:val="20"/>
          <w:lang w:eastAsia="en-US"/>
        </w:rPr>
        <w:tab/>
      </w:r>
      <w:r>
        <w:rPr>
          <w:rFonts w:hAnsi="Verdana" w:cs="Verdana"/>
          <w:b/>
          <w:bCs/>
          <w:kern w:val="0"/>
          <w:szCs w:val="20"/>
          <w:lang w:eastAsia="en-US"/>
        </w:rPr>
        <w:tab/>
        <w:t xml:space="preserve">:  </w:t>
      </w:r>
      <w:r>
        <w:rPr>
          <w:rFonts w:hAnsi="Verdana" w:cs="Verdana"/>
          <w:b/>
          <w:bCs/>
          <w:kern w:val="0"/>
          <w:szCs w:val="20"/>
          <w:lang w:eastAsia="en-US"/>
        </w:rPr>
        <w:tab/>
      </w:r>
      <w:r>
        <w:rPr>
          <w:rFonts w:ascii="Arial" w:hAnsi="Arial" w:cs="Arial"/>
          <w:bCs/>
          <w:color w:val="222222"/>
          <w:sz w:val="21"/>
          <w:szCs w:val="21"/>
          <w:shd w:val="clear" w:color="auto" w:fill="FFFFFF"/>
        </w:rPr>
        <w:t>The Depository Trust &amp; Clearing Corporation</w:t>
      </w:r>
      <w:r>
        <w:rPr>
          <w:rFonts w:ascii="Arial" w:hAnsi="Arial" w:cs="Arial"/>
          <w:color w:val="222222"/>
          <w:sz w:val="21"/>
          <w:szCs w:val="21"/>
          <w:shd w:val="clear" w:color="auto" w:fill="FFFFFF"/>
        </w:rPr>
        <w:t> (</w:t>
      </w:r>
      <w:r>
        <w:rPr>
          <w:rFonts w:ascii="Arial" w:hAnsi="Arial" w:cs="Arial"/>
          <w:bCs/>
          <w:color w:val="222222"/>
          <w:sz w:val="21"/>
          <w:szCs w:val="21"/>
          <w:shd w:val="clear" w:color="auto" w:fill="FFFFFF"/>
        </w:rPr>
        <w:t>DTCC</w:t>
      </w:r>
      <w:r>
        <w:rPr>
          <w:rFonts w:ascii="Arial" w:hAnsi="Arial" w:cs="Arial"/>
          <w:color w:val="222222"/>
          <w:sz w:val="21"/>
          <w:szCs w:val="21"/>
          <w:shd w:val="clear" w:color="auto" w:fill="FFFFFF"/>
        </w:rPr>
        <w:t>)</w:t>
      </w:r>
    </w:p>
    <w:p w:rsidR="00CE3D3F" w:rsidRDefault="00E95F8E">
      <w:pPr>
        <w:widowControl/>
        <w:suppressAutoHyphens/>
        <w:wordWrap/>
        <w:adjustRightInd w:val="0"/>
        <w:jc w:val="left"/>
        <w:rPr>
          <w:rFonts w:hAnsi="Verdana" w:cs="Verdana"/>
          <w:kern w:val="0"/>
          <w:szCs w:val="20"/>
          <w:lang w:eastAsia="en-US"/>
        </w:rPr>
      </w:pPr>
      <w:r>
        <w:rPr>
          <w:rFonts w:hAnsi="Verdana" w:cs="Verdana"/>
          <w:b/>
          <w:kern w:val="0"/>
          <w:szCs w:val="20"/>
          <w:lang w:eastAsia="en-US"/>
        </w:rPr>
        <w:t>Duration</w:t>
      </w:r>
      <w:r>
        <w:rPr>
          <w:rFonts w:hAnsi="Verdana" w:cs="Verdana"/>
          <w:kern w:val="0"/>
          <w:szCs w:val="20"/>
          <w:lang w:eastAsia="en-US"/>
        </w:rPr>
        <w:t xml:space="preserve"> </w:t>
      </w:r>
      <w:r>
        <w:rPr>
          <w:rFonts w:hAnsi="Verdana" w:cs="Verdana"/>
          <w:kern w:val="0"/>
          <w:szCs w:val="20"/>
          <w:lang w:eastAsia="en-US"/>
        </w:rPr>
        <w:tab/>
      </w:r>
      <w:r>
        <w:rPr>
          <w:rFonts w:hAnsi="Verdana" w:cs="Verdana"/>
          <w:kern w:val="0"/>
          <w:szCs w:val="20"/>
          <w:lang w:eastAsia="en-US"/>
        </w:rPr>
        <w:tab/>
        <w:t>:   Sep 2018-Present</w:t>
      </w:r>
    </w:p>
    <w:p w:rsidR="00CE3D3F" w:rsidRDefault="00E95F8E">
      <w:pPr>
        <w:widowControl/>
        <w:suppressAutoHyphens/>
        <w:wordWrap/>
        <w:adjustRightInd w:val="0"/>
        <w:jc w:val="left"/>
        <w:rPr>
          <w:rFonts w:hAnsi="Verdana" w:cs="Verdana"/>
          <w:kern w:val="0"/>
          <w:szCs w:val="20"/>
          <w:lang w:eastAsia="en-US"/>
        </w:rPr>
      </w:pPr>
      <w:r>
        <w:rPr>
          <w:rFonts w:hAnsi="Verdana" w:cs="Verdana"/>
          <w:b/>
          <w:bCs/>
          <w:kern w:val="0"/>
          <w:szCs w:val="20"/>
          <w:lang w:eastAsia="en-US"/>
        </w:rPr>
        <w:t xml:space="preserve">Team </w:t>
      </w:r>
      <w:r>
        <w:rPr>
          <w:rFonts w:hAnsi="Verdana" w:cs="Verdana"/>
          <w:b/>
          <w:bCs/>
          <w:kern w:val="0"/>
          <w:szCs w:val="20"/>
          <w:lang w:eastAsia="en-US"/>
        </w:rPr>
        <w:t>Size</w:t>
      </w:r>
      <w:r>
        <w:rPr>
          <w:rFonts w:hAnsi="Verdana" w:cs="Verdana"/>
          <w:b/>
          <w:bCs/>
          <w:kern w:val="0"/>
          <w:szCs w:val="20"/>
          <w:lang w:eastAsia="en-US"/>
        </w:rPr>
        <w:tab/>
      </w:r>
      <w:r>
        <w:rPr>
          <w:rFonts w:hAnsi="Verdana" w:cs="Verdana"/>
          <w:b/>
          <w:bCs/>
          <w:kern w:val="0"/>
          <w:szCs w:val="20"/>
          <w:lang w:eastAsia="en-US"/>
        </w:rPr>
        <w:tab/>
        <w:t>:</w:t>
      </w:r>
      <w:r>
        <w:rPr>
          <w:rFonts w:hAnsi="Verdana" w:cs="Verdana"/>
          <w:b/>
          <w:bCs/>
          <w:kern w:val="0"/>
          <w:szCs w:val="20"/>
          <w:lang w:eastAsia="en-US"/>
        </w:rPr>
        <w:tab/>
      </w:r>
      <w:r>
        <w:rPr>
          <w:rFonts w:hAnsi="Verdana" w:cs="Verdana"/>
          <w:bCs/>
          <w:kern w:val="0"/>
          <w:szCs w:val="20"/>
          <w:lang w:eastAsia="en-US"/>
        </w:rPr>
        <w:t>five</w:t>
      </w:r>
    </w:p>
    <w:p w:rsidR="00CE3D3F" w:rsidRDefault="00E95F8E">
      <w:pPr>
        <w:widowControl/>
        <w:suppressAutoHyphens/>
        <w:wordWrap/>
        <w:adjustRightInd w:val="0"/>
        <w:jc w:val="left"/>
        <w:rPr>
          <w:rFonts w:hAnsi="Verdana" w:cs="Verdana"/>
          <w:b/>
          <w:bCs/>
          <w:kern w:val="0"/>
          <w:szCs w:val="20"/>
          <w:lang w:eastAsia="en-US"/>
        </w:rPr>
      </w:pPr>
      <w:r>
        <w:rPr>
          <w:rFonts w:hAnsi="Verdana" w:cs="Verdana"/>
          <w:b/>
          <w:bCs/>
          <w:kern w:val="0"/>
          <w:szCs w:val="20"/>
          <w:lang w:eastAsia="en-US"/>
        </w:rPr>
        <w:t>Role</w:t>
      </w:r>
      <w:r>
        <w:rPr>
          <w:rFonts w:hAnsi="Verdana" w:cs="Verdana"/>
          <w:b/>
          <w:bCs/>
          <w:kern w:val="0"/>
          <w:szCs w:val="20"/>
          <w:lang w:eastAsia="en-US"/>
        </w:rPr>
        <w:tab/>
        <w:t xml:space="preserve"> </w:t>
      </w:r>
      <w:r>
        <w:rPr>
          <w:rFonts w:hAnsi="Verdana" w:cs="Verdana"/>
          <w:b/>
          <w:bCs/>
          <w:kern w:val="0"/>
          <w:szCs w:val="20"/>
          <w:lang w:eastAsia="en-US"/>
        </w:rPr>
        <w:tab/>
      </w:r>
      <w:r>
        <w:rPr>
          <w:rFonts w:hAnsi="Verdana" w:cs="Verdana"/>
          <w:b/>
          <w:bCs/>
          <w:kern w:val="0"/>
          <w:szCs w:val="20"/>
          <w:lang w:eastAsia="en-US"/>
        </w:rPr>
        <w:tab/>
      </w:r>
      <w:r>
        <w:rPr>
          <w:rFonts w:hAnsi="Verdana" w:cs="Verdana"/>
          <w:b/>
          <w:bCs/>
          <w:kern w:val="0"/>
          <w:szCs w:val="20"/>
          <w:lang w:eastAsia="en-US"/>
        </w:rPr>
        <w:tab/>
        <w:t xml:space="preserve">:  </w:t>
      </w:r>
      <w:r>
        <w:rPr>
          <w:rFonts w:hAnsi="Verdana" w:cs="Verdana"/>
          <w:b/>
          <w:bCs/>
          <w:kern w:val="0"/>
          <w:szCs w:val="20"/>
          <w:lang w:eastAsia="en-US"/>
        </w:rPr>
        <w:tab/>
      </w:r>
      <w:r>
        <w:rPr>
          <w:rFonts w:hAnsi="Verdana" w:cs="Verdana"/>
          <w:kern w:val="0"/>
          <w:szCs w:val="20"/>
          <w:lang w:eastAsia="en-US"/>
        </w:rPr>
        <w:t>Team Member</w:t>
      </w:r>
      <w:r>
        <w:rPr>
          <w:rFonts w:hAnsi="Verdana" w:cs="Verdana"/>
          <w:b/>
          <w:bCs/>
          <w:kern w:val="0"/>
          <w:szCs w:val="20"/>
          <w:lang w:eastAsia="en-US"/>
        </w:rPr>
        <w:t xml:space="preserve">                 </w:t>
      </w:r>
    </w:p>
    <w:p w:rsidR="00CE3D3F" w:rsidRDefault="00E95F8E">
      <w:pPr>
        <w:widowControl/>
        <w:suppressAutoHyphens/>
        <w:wordWrap/>
        <w:adjustRightInd w:val="0"/>
        <w:jc w:val="left"/>
        <w:rPr>
          <w:rFonts w:hAnsi="Verdana" w:cs="Verdana"/>
          <w:spacing w:val="4"/>
          <w:kern w:val="0"/>
          <w:szCs w:val="20"/>
          <w:lang w:eastAsia="en-US"/>
        </w:rPr>
      </w:pPr>
      <w:r>
        <w:rPr>
          <w:rFonts w:hAnsi="Verdana" w:cs="Verdana"/>
          <w:b/>
          <w:bCs/>
          <w:kern w:val="0"/>
          <w:szCs w:val="20"/>
          <w:lang w:eastAsia="en-US"/>
        </w:rPr>
        <w:t>Platform</w:t>
      </w:r>
      <w:r>
        <w:rPr>
          <w:rFonts w:hAnsi="Verdana" w:cs="Verdana"/>
          <w:b/>
          <w:bCs/>
          <w:kern w:val="0"/>
          <w:szCs w:val="20"/>
          <w:lang w:eastAsia="en-US"/>
        </w:rPr>
        <w:tab/>
      </w:r>
      <w:r>
        <w:rPr>
          <w:rFonts w:hAnsi="Verdana" w:cs="Verdana"/>
          <w:b/>
          <w:bCs/>
          <w:kern w:val="0"/>
          <w:szCs w:val="20"/>
          <w:lang w:eastAsia="en-US"/>
        </w:rPr>
        <w:tab/>
        <w:t>:</w:t>
      </w:r>
      <w:r>
        <w:rPr>
          <w:rFonts w:hAnsi="Verdana" w:cs="Verdana"/>
          <w:b/>
          <w:bCs/>
          <w:kern w:val="0"/>
          <w:szCs w:val="20"/>
          <w:lang w:eastAsia="en-US"/>
        </w:rPr>
        <w:tab/>
      </w:r>
      <w:r>
        <w:rPr>
          <w:rFonts w:hAnsi="Verdana" w:cs="Tahoma"/>
          <w:kern w:val="0"/>
          <w:szCs w:val="20"/>
          <w:lang w:eastAsia="en-US"/>
        </w:rPr>
        <w:t xml:space="preserve">Eclipse Java, Servlets, MyBatis, JSP, Spring MVC4, Jenkins, JavaScript,       </w:t>
      </w:r>
    </w:p>
    <w:p w:rsidR="00CE3D3F" w:rsidRDefault="00E95F8E">
      <w:pPr>
        <w:widowControl/>
        <w:suppressAutoHyphens/>
        <w:wordWrap/>
        <w:adjustRightInd w:val="0"/>
        <w:rPr>
          <w:rFonts w:hAnsi="Verdana" w:cs="Verdana"/>
          <w:b/>
          <w:bCs/>
          <w:kern w:val="0"/>
          <w:szCs w:val="20"/>
          <w:lang w:eastAsia="en-US"/>
        </w:rPr>
      </w:pPr>
      <w:r>
        <w:rPr>
          <w:rFonts w:hAnsi="Verdana" w:cs="Verdana"/>
          <w:b/>
          <w:bCs/>
          <w:kern w:val="0"/>
          <w:szCs w:val="20"/>
          <w:lang w:eastAsia="en-US"/>
        </w:rPr>
        <w:t xml:space="preserve">                         </w:t>
      </w:r>
      <w:r>
        <w:rPr>
          <w:rFonts w:hAnsi="Verdana" w:cs="Tahoma"/>
          <w:kern w:val="0"/>
          <w:szCs w:val="20"/>
          <w:lang w:eastAsia="en-US"/>
        </w:rPr>
        <w:t>DB2, Web Sphere server.</w:t>
      </w:r>
    </w:p>
    <w:p w:rsidR="00CE3D3F" w:rsidRDefault="00CE3D3F">
      <w:pPr>
        <w:widowControl/>
        <w:suppressAutoHyphens/>
        <w:wordWrap/>
        <w:adjustRightInd w:val="0"/>
        <w:rPr>
          <w:rFonts w:hAnsi="Verdana" w:cs="Verdana"/>
          <w:b/>
          <w:bCs/>
          <w:kern w:val="0"/>
          <w:szCs w:val="20"/>
          <w:lang w:eastAsia="en-US"/>
        </w:rPr>
      </w:pPr>
    </w:p>
    <w:p w:rsidR="00CE3D3F" w:rsidRDefault="00E95F8E">
      <w:pPr>
        <w:widowControl/>
        <w:suppressAutoHyphens/>
        <w:wordWrap/>
        <w:adjustRightInd w:val="0"/>
        <w:rPr>
          <w:rFonts w:hAnsi="Verdana" w:cs="Verdana"/>
          <w:b/>
          <w:bCs/>
          <w:kern w:val="0"/>
          <w:szCs w:val="20"/>
          <w:lang w:eastAsia="en-US"/>
        </w:rPr>
      </w:pPr>
      <w:r>
        <w:rPr>
          <w:rFonts w:hAnsi="Verdana" w:cs="Verdana"/>
          <w:b/>
          <w:bCs/>
          <w:kern w:val="0"/>
          <w:szCs w:val="20"/>
          <w:u w:val="single"/>
          <w:lang w:eastAsia="en-US"/>
        </w:rPr>
        <w:t>Description</w:t>
      </w:r>
      <w:r>
        <w:rPr>
          <w:rFonts w:hAnsi="Verdana" w:cs="Verdana"/>
          <w:b/>
          <w:bCs/>
          <w:kern w:val="0"/>
          <w:szCs w:val="20"/>
          <w:lang w:eastAsia="en-US"/>
        </w:rPr>
        <w:t>:</w:t>
      </w:r>
    </w:p>
    <w:p w:rsidR="00CE3D3F" w:rsidRDefault="00CE3D3F">
      <w:pPr>
        <w:widowControl/>
        <w:suppressAutoHyphens/>
        <w:wordWrap/>
        <w:adjustRightInd w:val="0"/>
        <w:rPr>
          <w:rFonts w:hAnsi="Verdana" w:cs="Verdana"/>
          <w:b/>
          <w:bCs/>
          <w:kern w:val="0"/>
          <w:szCs w:val="20"/>
          <w:lang w:eastAsia="en-US"/>
        </w:rPr>
      </w:pPr>
    </w:p>
    <w:p w:rsidR="00CE3D3F" w:rsidRDefault="00E95F8E">
      <w:pPr>
        <w:widowControl/>
        <w:suppressAutoHyphens/>
        <w:wordWrap/>
        <w:adjustRightInd w:val="0"/>
        <w:spacing w:line="276" w:lineRule="auto"/>
        <w:rPr>
          <w:rFonts w:hAnsi="Verdana" w:cs="Verdana"/>
          <w:bCs/>
          <w:kern w:val="0"/>
          <w:szCs w:val="20"/>
          <w:lang w:eastAsia="en-US"/>
        </w:rPr>
      </w:pPr>
      <w:r>
        <w:rPr>
          <w:rFonts w:hAnsi="Verdana"/>
          <w:kern w:val="0"/>
          <w:szCs w:val="20"/>
          <w:lang w:eastAsia="en-US"/>
        </w:rPr>
        <w:t xml:space="preserve">      </w:t>
      </w:r>
      <w:r>
        <w:rPr>
          <w:rFonts w:hAnsi="Verdana"/>
          <w:b/>
          <w:kern w:val="0"/>
          <w:szCs w:val="20"/>
          <w:lang w:eastAsia="en-US"/>
        </w:rPr>
        <w:t>MFE</w:t>
      </w:r>
      <w:r>
        <w:rPr>
          <w:rFonts w:hAnsi="Verdana"/>
          <w:kern w:val="0"/>
          <w:szCs w:val="20"/>
          <w:lang w:eastAsia="en-US"/>
        </w:rPr>
        <w:t xml:space="preserve"> is a membership application that provides </w:t>
      </w:r>
      <w:r>
        <w:rPr>
          <w:rStyle w:val="Strong"/>
          <w:rFonts w:ascii="Arial" w:hAnsi="Arial" w:cs="Arial"/>
          <w:b w:val="0"/>
          <w:iCs/>
          <w:color w:val="0D0D0D"/>
          <w:shd w:val="clear" w:color="auto" w:fill="FFFFFF"/>
        </w:rPr>
        <w:t>application is not just a form; it is the gateway for an organization. So should roll out the welcome for prospective members by an application form is easy to find and complete.</w:t>
      </w:r>
      <w:r>
        <w:rPr>
          <w:rFonts w:ascii="Arial" w:hAnsi="Arial" w:cs="Arial"/>
          <w:color w:val="222222"/>
          <w:shd w:val="clear" w:color="auto" w:fill="FFFFFF"/>
        </w:rPr>
        <w:t xml:space="preserve"> The Depository Trust &amp; Clearing Co</w:t>
      </w:r>
      <w:r>
        <w:rPr>
          <w:rFonts w:ascii="Arial" w:hAnsi="Arial" w:cs="Arial"/>
          <w:color w:val="222222"/>
          <w:shd w:val="clear" w:color="auto" w:fill="FFFFFF"/>
        </w:rPr>
        <w:t>rporation is an American post-trade financial services company providing clearing and settlement services to the financial markets.</w:t>
      </w:r>
    </w:p>
    <w:p w:rsidR="00CE3D3F" w:rsidRDefault="00CE3D3F">
      <w:pPr>
        <w:widowControl/>
        <w:suppressAutoHyphens/>
        <w:wordWrap/>
        <w:adjustRightInd w:val="0"/>
        <w:spacing w:line="276" w:lineRule="auto"/>
        <w:rPr>
          <w:rFonts w:hAnsi="Verdana" w:cs="Verdana"/>
          <w:bCs/>
          <w:kern w:val="0"/>
          <w:szCs w:val="20"/>
          <w:lang w:eastAsia="en-US"/>
        </w:rPr>
      </w:pPr>
    </w:p>
    <w:p w:rsidR="00CE3D3F" w:rsidRDefault="00CE3D3F">
      <w:pPr>
        <w:widowControl/>
        <w:suppressAutoHyphens/>
        <w:wordWrap/>
        <w:adjustRightInd w:val="0"/>
        <w:spacing w:line="276" w:lineRule="auto"/>
        <w:rPr>
          <w:rFonts w:hAnsi="Verdana" w:cs="Verdana"/>
          <w:b/>
          <w:bCs/>
          <w:kern w:val="0"/>
          <w:szCs w:val="20"/>
          <w:lang w:eastAsia="en-US"/>
        </w:rPr>
      </w:pPr>
    </w:p>
    <w:p w:rsidR="00CE3D3F" w:rsidRDefault="00E95F8E">
      <w:pPr>
        <w:widowControl/>
        <w:suppressAutoHyphens/>
        <w:wordWrap/>
        <w:adjustRightInd w:val="0"/>
        <w:spacing w:line="276" w:lineRule="auto"/>
        <w:rPr>
          <w:rFonts w:hAnsi="Verdana" w:cs="Verdana"/>
          <w:kern w:val="0"/>
          <w:szCs w:val="20"/>
          <w:lang w:eastAsia="en-US"/>
        </w:rPr>
      </w:pPr>
      <w:r>
        <w:rPr>
          <w:rFonts w:hAnsi="Verdana" w:cs="Verdana"/>
          <w:b/>
          <w:bCs/>
          <w:kern w:val="0"/>
          <w:szCs w:val="20"/>
          <w:u w:val="single"/>
          <w:lang w:eastAsia="en-US"/>
        </w:rPr>
        <w:t>Responsibilities</w:t>
      </w:r>
      <w:r>
        <w:rPr>
          <w:rFonts w:hAnsi="Verdana" w:cs="Verdana"/>
          <w:kern w:val="0"/>
          <w:szCs w:val="20"/>
          <w:lang w:eastAsia="en-US"/>
        </w:rPr>
        <w:t>:</w:t>
      </w:r>
    </w:p>
    <w:p w:rsidR="00CE3D3F" w:rsidRDefault="00CE3D3F">
      <w:pPr>
        <w:widowControl/>
        <w:suppressAutoHyphens/>
        <w:wordWrap/>
        <w:adjustRightInd w:val="0"/>
        <w:spacing w:line="276" w:lineRule="auto"/>
        <w:rPr>
          <w:rFonts w:hAnsi="Verdana" w:cs="Verdana"/>
          <w:kern w:val="0"/>
          <w:szCs w:val="20"/>
          <w:lang w:eastAsia="en-US"/>
        </w:rPr>
      </w:pPr>
    </w:p>
    <w:p w:rsidR="00CE3D3F" w:rsidRDefault="00E95F8E">
      <w:pPr>
        <w:widowControl/>
        <w:numPr>
          <w:ilvl w:val="0"/>
          <w:numId w:val="1"/>
        </w:numPr>
        <w:wordWrap/>
        <w:adjustRightInd w:val="0"/>
        <w:spacing w:line="276" w:lineRule="auto"/>
        <w:ind w:left="720" w:hanging="360"/>
        <w:rPr>
          <w:rFonts w:hAnsi="Verdana"/>
          <w:kern w:val="0"/>
          <w:szCs w:val="20"/>
          <w:lang w:eastAsia="en-US"/>
        </w:rPr>
      </w:pPr>
      <w:r>
        <w:rPr>
          <w:rFonts w:hAnsi="Verdana"/>
          <w:kern w:val="0"/>
          <w:szCs w:val="20"/>
          <w:lang w:eastAsia="en-US"/>
        </w:rPr>
        <w:t xml:space="preserve">Worked in the role of a team member in the project as MFE application. Coding is my major </w:t>
      </w:r>
      <w:r>
        <w:rPr>
          <w:rFonts w:hAnsi="Verdana"/>
          <w:kern w:val="0"/>
          <w:szCs w:val="20"/>
          <w:lang w:eastAsia="en-US"/>
        </w:rPr>
        <w:t>responsibility.</w:t>
      </w:r>
    </w:p>
    <w:p w:rsidR="00CE3D3F" w:rsidRDefault="00E95F8E">
      <w:pPr>
        <w:widowControl/>
        <w:numPr>
          <w:ilvl w:val="0"/>
          <w:numId w:val="1"/>
        </w:numPr>
        <w:wordWrap/>
        <w:adjustRightInd w:val="0"/>
        <w:spacing w:line="276" w:lineRule="auto"/>
        <w:ind w:left="720" w:hanging="360"/>
        <w:rPr>
          <w:rFonts w:hAnsi="Verdana"/>
          <w:kern w:val="0"/>
          <w:szCs w:val="20"/>
          <w:lang w:eastAsia="en-US"/>
        </w:rPr>
      </w:pPr>
      <w:r>
        <w:rPr>
          <w:rFonts w:hAnsi="Verdana"/>
          <w:kern w:val="0"/>
          <w:szCs w:val="20"/>
          <w:lang w:eastAsia="en-US"/>
        </w:rPr>
        <w:t xml:space="preserve">Coding will be the spring mvc4 </w:t>
      </w:r>
    </w:p>
    <w:p w:rsidR="00CE3D3F" w:rsidRDefault="00E95F8E">
      <w:pPr>
        <w:widowControl/>
        <w:numPr>
          <w:ilvl w:val="0"/>
          <w:numId w:val="1"/>
        </w:numPr>
        <w:wordWrap/>
        <w:adjustRightInd w:val="0"/>
        <w:spacing w:line="276" w:lineRule="auto"/>
        <w:ind w:left="720" w:hanging="360"/>
        <w:rPr>
          <w:rFonts w:hAnsi="Verdana"/>
          <w:kern w:val="0"/>
          <w:szCs w:val="20"/>
          <w:lang w:eastAsia="en-US"/>
        </w:rPr>
      </w:pPr>
      <w:r>
        <w:rPr>
          <w:rFonts w:hAnsi="Verdana"/>
          <w:kern w:val="0"/>
          <w:szCs w:val="20"/>
          <w:lang w:eastAsia="en-US"/>
        </w:rPr>
        <w:t>Involved in write the code by using MyBatis.</w:t>
      </w:r>
    </w:p>
    <w:p w:rsidR="00CE3D3F" w:rsidRDefault="00E95F8E">
      <w:pPr>
        <w:widowControl/>
        <w:numPr>
          <w:ilvl w:val="0"/>
          <w:numId w:val="1"/>
        </w:numPr>
        <w:wordWrap/>
        <w:adjustRightInd w:val="0"/>
        <w:spacing w:line="276" w:lineRule="auto"/>
        <w:ind w:left="720" w:hanging="360"/>
        <w:rPr>
          <w:rFonts w:hAnsi="Verdana"/>
          <w:kern w:val="0"/>
          <w:szCs w:val="20"/>
          <w:lang w:eastAsia="en-US"/>
        </w:rPr>
      </w:pPr>
      <w:r>
        <w:rPr>
          <w:rFonts w:hAnsi="Verdana"/>
          <w:kern w:val="0"/>
          <w:szCs w:val="20"/>
          <w:lang w:eastAsia="en-US"/>
        </w:rPr>
        <w:t>Used DB2 server for the large applications.</w:t>
      </w:r>
    </w:p>
    <w:p w:rsidR="00CE3D3F" w:rsidRDefault="00E95F8E">
      <w:pPr>
        <w:widowControl/>
        <w:numPr>
          <w:ilvl w:val="0"/>
          <w:numId w:val="1"/>
        </w:numPr>
        <w:wordWrap/>
        <w:adjustRightInd w:val="0"/>
        <w:spacing w:line="276" w:lineRule="auto"/>
        <w:ind w:left="720" w:hanging="360"/>
        <w:rPr>
          <w:rFonts w:hAnsi="Verdana"/>
          <w:kern w:val="0"/>
          <w:szCs w:val="20"/>
          <w:lang w:eastAsia="en-US"/>
        </w:rPr>
      </w:pPr>
      <w:r>
        <w:rPr>
          <w:rFonts w:hAnsi="Verdana"/>
          <w:kern w:val="0"/>
          <w:szCs w:val="20"/>
          <w:lang w:eastAsia="en-US"/>
        </w:rPr>
        <w:t>Used Web Sphere application server for the large applications.</w:t>
      </w:r>
    </w:p>
    <w:p w:rsidR="00CE3D3F" w:rsidRDefault="00E95F8E">
      <w:pPr>
        <w:widowControl/>
        <w:numPr>
          <w:ilvl w:val="0"/>
          <w:numId w:val="1"/>
        </w:numPr>
        <w:wordWrap/>
        <w:adjustRightInd w:val="0"/>
        <w:spacing w:line="276" w:lineRule="auto"/>
        <w:ind w:left="720" w:hanging="360"/>
        <w:rPr>
          <w:rFonts w:hAnsi="Verdana"/>
          <w:kern w:val="0"/>
          <w:szCs w:val="20"/>
          <w:lang w:eastAsia="en-US"/>
        </w:rPr>
      </w:pPr>
      <w:r>
        <w:rPr>
          <w:rFonts w:hAnsi="Verdana"/>
          <w:kern w:val="0"/>
          <w:szCs w:val="20"/>
          <w:lang w:eastAsia="en-US"/>
        </w:rPr>
        <w:t xml:space="preserve">Implemented Spring MVC of control for instantiating the </w:t>
      </w:r>
      <w:r>
        <w:rPr>
          <w:rFonts w:hAnsi="Verdana"/>
          <w:kern w:val="0"/>
          <w:szCs w:val="20"/>
          <w:lang w:eastAsia="en-US"/>
        </w:rPr>
        <w:t>objects.</w:t>
      </w:r>
    </w:p>
    <w:p w:rsidR="00CE3D3F" w:rsidRDefault="00E95F8E">
      <w:pPr>
        <w:widowControl/>
        <w:numPr>
          <w:ilvl w:val="0"/>
          <w:numId w:val="1"/>
        </w:numPr>
        <w:wordWrap/>
        <w:adjustRightInd w:val="0"/>
        <w:spacing w:line="276" w:lineRule="auto"/>
        <w:ind w:left="720" w:hanging="360"/>
        <w:rPr>
          <w:rFonts w:hAnsi="Verdana" w:cs="Verdana"/>
          <w:kern w:val="0"/>
          <w:szCs w:val="20"/>
          <w:lang w:eastAsia="en-US"/>
        </w:rPr>
      </w:pPr>
      <w:r>
        <w:rPr>
          <w:rFonts w:hAnsi="Verdana"/>
          <w:kern w:val="0"/>
          <w:szCs w:val="20"/>
          <w:lang w:eastAsia="en-US"/>
        </w:rPr>
        <w:t>Involved in write the JSP.</w:t>
      </w:r>
    </w:p>
    <w:p w:rsidR="00CE3D3F" w:rsidRDefault="00CE3D3F">
      <w:pPr>
        <w:widowControl/>
        <w:wordWrap/>
        <w:spacing w:before="80"/>
        <w:rPr>
          <w:rFonts w:eastAsia="Times New Roman" w:hAnsi="Verdana"/>
          <w:color w:val="000000"/>
        </w:rPr>
      </w:pPr>
    </w:p>
    <w:p w:rsidR="00CE3D3F" w:rsidRDefault="00CE3D3F">
      <w:pPr>
        <w:widowControl/>
        <w:wordWrap/>
        <w:spacing w:before="80"/>
        <w:rPr>
          <w:rFonts w:eastAsia="Times New Roman" w:hAnsi="Verdana"/>
          <w:color w:val="000000"/>
        </w:rPr>
      </w:pPr>
    </w:p>
    <w:p w:rsidR="00CE3D3F" w:rsidRDefault="00E95F8E">
      <w:pPr>
        <w:widowControl/>
        <w:wordWrap/>
        <w:spacing w:before="80"/>
        <w:rPr>
          <w:rFonts w:eastAsia="Times New Roman" w:hAnsi="Verdana"/>
          <w:color w:val="000000"/>
        </w:rPr>
      </w:pPr>
      <w:r>
        <w:rPr>
          <w:rFonts w:eastAsia="Times New Roman" w:hAnsi="Verdana" w:hint="eastAsia"/>
          <w:noProof/>
          <w:color w:val="000000"/>
          <w:lang w:eastAsia="en-US"/>
        </w:rPr>
        <mc:AlternateContent>
          <mc:Choice Requires="wps">
            <w:drawing>
              <wp:anchor distT="0" distB="0" distL="0" distR="0" simplePos="0" relativeHeight="2" behindDoc="0" locked="0" layoutInCell="1" allowOverlap="1">
                <wp:simplePos x="0" y="0"/>
                <wp:positionH relativeFrom="column">
                  <wp:posOffset>28575</wp:posOffset>
                </wp:positionH>
                <wp:positionV relativeFrom="paragraph">
                  <wp:posOffset>3175</wp:posOffset>
                </wp:positionV>
                <wp:extent cx="5676900" cy="0"/>
                <wp:effectExtent l="0" t="0" r="0" b="0"/>
                <wp:wrapNone/>
                <wp:docPr id="1026"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76900"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6" type="#_x0000_t32" filled="f" style="position:absolute;margin-left:2.25pt;margin-top:0.25pt;width:447.0pt;height:0.0pt;z-index:2;mso-position-horizontal-relative:text;mso-position-vertical-relative:text;mso-width-percent:0;mso-height-percent:0;mso-width-relative:page;mso-height-relative:page;mso-wrap-distance-left:0.0pt;mso-wrap-distance-right:0.0pt;visibility:visible;">
                <v:fill/>
              </v:shape>
            </w:pict>
          </mc:Fallback>
        </mc:AlternateContent>
      </w:r>
    </w:p>
    <w:p w:rsidR="00CE3D3F" w:rsidRDefault="00E95F8E">
      <w:pPr>
        <w:widowControl/>
        <w:wordWrap/>
        <w:spacing w:before="80"/>
        <w:jc w:val="center"/>
        <w:rPr>
          <w:rFonts w:eastAsia="Times New Roman" w:hAnsi="Verdana"/>
          <w:color w:val="000000"/>
          <w:u w:val="single"/>
        </w:rPr>
      </w:pPr>
      <w:r>
        <w:rPr>
          <w:rFonts w:eastAsia="Times New Roman" w:hAnsi="Verdana"/>
          <w:b/>
          <w:i/>
          <w:color w:val="000000"/>
          <w:sz w:val="29"/>
          <w:u w:val="single"/>
        </w:rPr>
        <w:t>D</w:t>
      </w:r>
      <w:r>
        <w:rPr>
          <w:rFonts w:eastAsia="Times New Roman" w:hAnsi="Verdana"/>
          <w:b/>
          <w:i/>
          <w:color w:val="000000"/>
          <w:sz w:val="17"/>
          <w:u w:val="single"/>
        </w:rPr>
        <w:t>ECLARATION</w:t>
      </w:r>
    </w:p>
    <w:p w:rsidR="00CE3D3F" w:rsidRDefault="00CE3D3F">
      <w:pPr>
        <w:widowControl/>
        <w:wordWrap/>
        <w:spacing w:before="80"/>
        <w:rPr>
          <w:rFonts w:eastAsia="Times New Roman" w:hAnsi="Verdana"/>
          <w:color w:val="000000"/>
          <w:sz w:val="17"/>
        </w:rPr>
      </w:pPr>
    </w:p>
    <w:p w:rsidR="00CE3D3F" w:rsidRDefault="00E95F8E">
      <w:pPr>
        <w:widowControl/>
        <w:wordWrap/>
        <w:spacing w:before="80"/>
        <w:rPr>
          <w:rFonts w:eastAsia="Times New Roman" w:hAnsi="Verdana"/>
          <w:color w:val="000000"/>
        </w:rPr>
      </w:pPr>
      <w:r>
        <w:rPr>
          <w:rFonts w:eastAsia="Times New Roman" w:hAnsi="Verdana"/>
          <w:color w:val="000000"/>
        </w:rPr>
        <w:t>I hereby declare that the information furnished above is true to the best of my knowledge.</w:t>
      </w:r>
    </w:p>
    <w:p w:rsidR="00CE3D3F" w:rsidRDefault="00CE3D3F">
      <w:pPr>
        <w:widowControl/>
        <w:wordWrap/>
        <w:spacing w:before="80"/>
        <w:rPr>
          <w:rFonts w:eastAsia="Times New Roman" w:hAnsi="Verdana"/>
          <w:color w:val="000000"/>
        </w:rPr>
      </w:pPr>
    </w:p>
    <w:p w:rsidR="00CE3D3F" w:rsidRDefault="00E95F8E">
      <w:pPr>
        <w:widowControl/>
        <w:wordWrap/>
        <w:spacing w:before="80"/>
        <w:rPr>
          <w:rFonts w:eastAsia="Times New Roman" w:hAnsi="Verdana"/>
          <w:color w:val="000000"/>
        </w:rPr>
      </w:pPr>
      <w:r>
        <w:rPr>
          <w:rFonts w:eastAsia="Times New Roman" w:hAnsi="Verdana"/>
          <w:color w:val="000000"/>
        </w:rPr>
        <w:t>Place: Mysore</w:t>
      </w:r>
    </w:p>
    <w:p w:rsidR="00CE3D3F" w:rsidRDefault="00E95F8E">
      <w:pPr>
        <w:widowControl/>
        <w:shd w:val="clear" w:color="000000" w:fill="E6E6E6"/>
        <w:wordWrap/>
        <w:rPr>
          <w:rFonts w:eastAsia="Times New Roman" w:hAnsi="Verdana"/>
          <w:color w:val="000000"/>
        </w:rPr>
      </w:pPr>
      <w:r>
        <w:rPr>
          <w:rFonts w:eastAsia="Times New Roman" w:hAnsi="Verdana"/>
          <w:color w:val="000000"/>
        </w:rPr>
        <w:t xml:space="preserve">Date: </w:t>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color w:val="000000"/>
        </w:rPr>
        <w:tab/>
      </w:r>
      <w:r>
        <w:rPr>
          <w:rFonts w:eastAsia="Times New Roman" w:hAnsi="Verdana"/>
          <w:b/>
          <w:color w:val="000000"/>
          <w:szCs w:val="20"/>
        </w:rPr>
        <w:t>(Chinna Subbaiah Kore</w:t>
      </w:r>
      <w:r>
        <w:rPr>
          <w:rFonts w:eastAsia="Times New Roman" w:hAnsi="Verdana"/>
          <w:color w:val="000000"/>
        </w:rPr>
        <w:t>)</w:t>
      </w:r>
    </w:p>
    <w:sectPr w:rsidR="00CE3D3F">
      <w:pgSz w:w="11905" w:h="1683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altName w:val="Arial"/>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Bright">
    <w:altName w:val="Noto Serif"/>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rebuchet MS">
    <w:altName w:val="Trebuchet MS"/>
    <w:charset w:val="00"/>
    <w:family w:val="swiss"/>
    <w:pitch w:val="variable"/>
    <w:sig w:usb0="00000687" w:usb1="00000003" w:usb2="00000000" w:usb3="00000000" w:csb0="0000009F" w:csb1="00000000"/>
  </w:font>
  <w:font w:name="Cambria">
    <w:altName w:val="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3EE9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F0FA368A"/>
    <w:lvl w:ilvl="0" w:tplc="C982F8E0">
      <w:start w:val="1"/>
      <w:numFmt w:val="bullet"/>
      <w:lvlText w:val=""/>
      <w:lvlJc w:val="left"/>
      <w:pPr>
        <w:tabs>
          <w:tab w:val="left" w:pos="720"/>
        </w:tabs>
        <w:ind w:left="720" w:hanging="360"/>
      </w:pPr>
      <w:rPr>
        <w:rFonts w:ascii="Wingdings" w:hAnsi="Wingdings" w:hint="default"/>
        <w:sz w:val="22"/>
        <w:szCs w:val="22"/>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2"/>
    <w:multiLevelType w:val="singleLevel"/>
    <w:tmpl w:val="00000000"/>
    <w:lvl w:ilvl="0">
      <w:start w:val="1"/>
      <w:numFmt w:val="bullet"/>
      <w:lvlText w:val=""/>
      <w:lvlJc w:val="left"/>
      <w:pPr>
        <w:tabs>
          <w:tab w:val="left" w:pos="-1080"/>
        </w:tabs>
        <w:ind w:left="-1080" w:hanging="360"/>
      </w:pPr>
      <w:rPr>
        <w:rFonts w:ascii="Wingdings" w:eastAsia="Wingdings" w:hAnsi="Wingdings" w:hint="default"/>
        <w:b w:val="0"/>
        <w:color w:val="000000"/>
        <w:w w:val="100"/>
        <w:sz w:val="20"/>
      </w:rPr>
    </w:lvl>
  </w:abstractNum>
  <w:abstractNum w:abstractNumId="3" w15:restartNumberingAfterBreak="0">
    <w:nsid w:val="00000003"/>
    <w:multiLevelType w:val="singleLevel"/>
    <w:tmpl w:val="00000000"/>
    <w:lvl w:ilvl="0">
      <w:start w:val="1"/>
      <w:numFmt w:val="bullet"/>
      <w:lvlText w:val=""/>
      <w:lvlJc w:val="left"/>
      <w:pPr>
        <w:tabs>
          <w:tab w:val="left" w:pos="-1080"/>
        </w:tabs>
        <w:ind w:left="-1080" w:hanging="360"/>
      </w:pPr>
      <w:rPr>
        <w:rFonts w:ascii="Wingdings" w:eastAsia="Wingdings" w:hAnsi="Wingdings" w:hint="default"/>
        <w:b/>
        <w:color w:val="000000"/>
        <w:w w:val="100"/>
        <w:sz w:val="20"/>
      </w:rPr>
    </w:lvl>
  </w:abstractNum>
  <w:abstractNum w:abstractNumId="4" w15:restartNumberingAfterBreak="0">
    <w:nsid w:val="00000004"/>
    <w:multiLevelType w:val="singleLevel"/>
    <w:tmpl w:val="00000000"/>
    <w:lvl w:ilvl="0">
      <w:start w:val="1"/>
      <w:numFmt w:val="bullet"/>
      <w:lvlText w:val=""/>
      <w:lvlJc w:val="left"/>
      <w:pPr>
        <w:tabs>
          <w:tab w:val="left" w:pos="-1080"/>
        </w:tabs>
        <w:ind w:left="-1080" w:hanging="360"/>
      </w:pPr>
      <w:rPr>
        <w:rFonts w:ascii="Wingdings" w:eastAsia="Wingdings" w:hAnsi="Wingdings" w:hint="default"/>
        <w:b/>
        <w:color w:val="000000"/>
        <w:w w:val="100"/>
        <w:sz w:val="22"/>
      </w:rPr>
    </w:lvl>
  </w:abstractNum>
  <w:abstractNum w:abstractNumId="5" w15:restartNumberingAfterBreak="0">
    <w:nsid w:val="00000005"/>
    <w:multiLevelType w:val="singleLevel"/>
    <w:tmpl w:val="00000000"/>
    <w:lvl w:ilvl="0">
      <w:start w:val="1"/>
      <w:numFmt w:val="bullet"/>
      <w:lvlText w:val=""/>
      <w:lvlJc w:val="left"/>
      <w:pPr>
        <w:tabs>
          <w:tab w:val="left" w:pos="-1080"/>
        </w:tabs>
        <w:ind w:left="-1080" w:hanging="360"/>
      </w:pPr>
      <w:rPr>
        <w:rFonts w:ascii="Wingdings" w:eastAsia="Wingdings" w:hAnsi="Wingdings" w:hint="default"/>
        <w:b w:val="0"/>
        <w:color w:val="000000"/>
        <w:w w:val="100"/>
        <w:sz w:val="20"/>
      </w:rPr>
    </w:lvl>
  </w:abstractNum>
  <w:abstractNum w:abstractNumId="6" w15:restartNumberingAfterBreak="0">
    <w:nsid w:val="00000006"/>
    <w:multiLevelType w:val="singleLevel"/>
    <w:tmpl w:val="00000000"/>
    <w:lvl w:ilvl="0">
      <w:start w:val="1"/>
      <w:numFmt w:val="bullet"/>
      <w:lvlText w:val=""/>
      <w:lvlJc w:val="left"/>
      <w:pPr>
        <w:tabs>
          <w:tab w:val="left" w:pos="-1080"/>
        </w:tabs>
        <w:ind w:left="-1080" w:hanging="360"/>
      </w:pPr>
      <w:rPr>
        <w:rFonts w:ascii="Wingdings" w:eastAsia="Wingdings" w:hAnsi="Wingdings" w:hint="default"/>
        <w:b/>
        <w:color w:val="000000"/>
        <w:w w:val="100"/>
        <w:sz w:val="20"/>
      </w:rPr>
    </w:lvl>
  </w:abstractNum>
  <w:abstractNum w:abstractNumId="7" w15:restartNumberingAfterBreak="0">
    <w:nsid w:val="00000007"/>
    <w:multiLevelType w:val="singleLevel"/>
    <w:tmpl w:val="00000000"/>
    <w:lvl w:ilvl="0">
      <w:start w:val="1"/>
      <w:numFmt w:val="bullet"/>
      <w:lvlText w:val=""/>
      <w:lvlJc w:val="left"/>
      <w:pPr>
        <w:tabs>
          <w:tab w:val="left" w:pos="-1080"/>
        </w:tabs>
        <w:ind w:left="-1080" w:hanging="360"/>
      </w:pPr>
      <w:rPr>
        <w:rFonts w:ascii="Wingdings" w:eastAsia="Wingdings" w:hAnsi="Wingdings" w:hint="default"/>
        <w:b w:val="0"/>
        <w:color w:val="000000"/>
        <w:w w:val="100"/>
        <w:sz w:val="20"/>
      </w:rPr>
    </w:lvl>
  </w:abstractNum>
  <w:abstractNum w:abstractNumId="8" w15:restartNumberingAfterBreak="0">
    <w:nsid w:val="00000008"/>
    <w:multiLevelType w:val="singleLevel"/>
    <w:tmpl w:val="00000000"/>
    <w:lvl w:ilvl="0">
      <w:start w:val="1"/>
      <w:numFmt w:val="bullet"/>
      <w:lvlText w:val=""/>
      <w:lvlJc w:val="left"/>
      <w:pPr>
        <w:ind w:left="720" w:hanging="360"/>
      </w:pPr>
      <w:rPr>
        <w:rFonts w:ascii="Wingdings" w:eastAsia="Wingdings" w:hAnsi="Wingdings" w:hint="default"/>
        <w:b/>
        <w:color w:val="000000"/>
        <w:w w:val="100"/>
        <w:sz w:val="20"/>
      </w:rPr>
    </w:lvl>
  </w:abstractNum>
  <w:abstractNum w:abstractNumId="9" w15:restartNumberingAfterBreak="0">
    <w:nsid w:val="00000009"/>
    <w:multiLevelType w:val="singleLevel"/>
    <w:tmpl w:val="00000000"/>
    <w:lvl w:ilvl="0">
      <w:start w:val="1"/>
      <w:numFmt w:val="bullet"/>
      <w:lvlText w:val=""/>
      <w:lvlJc w:val="left"/>
      <w:pPr>
        <w:tabs>
          <w:tab w:val="left" w:pos="-1080"/>
        </w:tabs>
        <w:ind w:left="-1080" w:hanging="360"/>
      </w:pPr>
      <w:rPr>
        <w:rFonts w:ascii="Wingdings" w:eastAsia="Wingdings" w:hAnsi="Wingdings" w:hint="default"/>
        <w:b w:val="0"/>
        <w:color w:val="000000"/>
        <w:w w:val="100"/>
        <w:sz w:val="20"/>
      </w:rPr>
    </w:lvl>
  </w:abstractNum>
  <w:abstractNum w:abstractNumId="10" w15:restartNumberingAfterBreak="0">
    <w:nsid w:val="0000000A"/>
    <w:multiLevelType w:val="singleLevel"/>
    <w:tmpl w:val="00000000"/>
    <w:lvl w:ilvl="0">
      <w:start w:val="1"/>
      <w:numFmt w:val="bullet"/>
      <w:lvlText w:val=""/>
      <w:lvlJc w:val="left"/>
      <w:pPr>
        <w:tabs>
          <w:tab w:val="left" w:pos="-1080"/>
        </w:tabs>
        <w:ind w:left="-1080" w:hanging="360"/>
      </w:pPr>
      <w:rPr>
        <w:rFonts w:ascii="Wingdings" w:eastAsia="Wingdings" w:hAnsi="Wingdings" w:hint="default"/>
        <w:b w:val="0"/>
        <w:color w:val="000000"/>
        <w:w w:val="100"/>
        <w:sz w:val="20"/>
      </w:rPr>
    </w:lvl>
  </w:abstractNum>
  <w:abstractNum w:abstractNumId="11" w15:restartNumberingAfterBreak="0">
    <w:nsid w:val="0000000B"/>
    <w:multiLevelType w:val="singleLevel"/>
    <w:tmpl w:val="00000000"/>
    <w:lvl w:ilvl="0">
      <w:start w:val="1"/>
      <w:numFmt w:val="bullet"/>
      <w:lvlText w:val=""/>
      <w:lvlJc w:val="left"/>
      <w:pPr>
        <w:tabs>
          <w:tab w:val="left" w:pos="0"/>
        </w:tabs>
        <w:ind w:left="0" w:hanging="360"/>
      </w:pPr>
      <w:rPr>
        <w:rFonts w:ascii="Wingdings" w:eastAsia="Wingdings" w:hAnsi="Wingdings" w:hint="default"/>
        <w:b w:val="0"/>
        <w:color w:val="000000"/>
        <w:w w:val="100"/>
        <w:sz w:val="20"/>
      </w:rPr>
    </w:lvl>
  </w:abstractNum>
  <w:abstractNum w:abstractNumId="12" w15:restartNumberingAfterBreak="0">
    <w:nsid w:val="0000000C"/>
    <w:multiLevelType w:val="singleLevel"/>
    <w:tmpl w:val="00000000"/>
    <w:lvl w:ilvl="0">
      <w:start w:val="1"/>
      <w:numFmt w:val="bullet"/>
      <w:lvlText w:val=""/>
      <w:lvlJc w:val="left"/>
      <w:pPr>
        <w:tabs>
          <w:tab w:val="left" w:pos="0"/>
        </w:tabs>
        <w:ind w:left="0" w:hanging="360"/>
      </w:pPr>
      <w:rPr>
        <w:rFonts w:ascii="Wingdings" w:eastAsia="Wingdings" w:hAnsi="Wingdings" w:hint="default"/>
        <w:b w:val="0"/>
        <w:color w:val="000000"/>
        <w:w w:val="100"/>
        <w:sz w:val="20"/>
      </w:rPr>
    </w:lvl>
  </w:abstractNum>
  <w:abstractNum w:abstractNumId="13" w15:restartNumberingAfterBreak="0">
    <w:nsid w:val="0000000D"/>
    <w:multiLevelType w:val="hybridMultilevel"/>
    <w:tmpl w:val="E6C6C7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60366C36"/>
    <w:lvl w:ilvl="0" w:tplc="0409000B">
      <w:start w:val="1"/>
      <w:numFmt w:val="bullet"/>
      <w:lvlText w:val=""/>
      <w:lvlJc w:val="left"/>
      <w:pPr>
        <w:tabs>
          <w:tab w:val="left" w:pos="900"/>
        </w:tabs>
        <w:ind w:left="900" w:hanging="360"/>
      </w:pPr>
      <w:rPr>
        <w:rFonts w:ascii="Wingdings" w:hAnsi="Wingdings" w:hint="default"/>
      </w:rPr>
    </w:lvl>
    <w:lvl w:ilvl="1" w:tplc="04090003" w:tentative="1">
      <w:start w:val="1"/>
      <w:numFmt w:val="bullet"/>
      <w:lvlText w:val="o"/>
      <w:lvlJc w:val="left"/>
      <w:pPr>
        <w:tabs>
          <w:tab w:val="left" w:pos="1620"/>
        </w:tabs>
        <w:ind w:left="1620" w:hanging="360"/>
      </w:pPr>
      <w:rPr>
        <w:rFonts w:ascii="Courier New" w:hAnsi="Courier New" w:hint="default"/>
      </w:rPr>
    </w:lvl>
    <w:lvl w:ilvl="2" w:tplc="04090005" w:tentative="1">
      <w:start w:val="1"/>
      <w:numFmt w:val="bullet"/>
      <w:lvlText w:val=""/>
      <w:lvlJc w:val="left"/>
      <w:pPr>
        <w:tabs>
          <w:tab w:val="left" w:pos="2340"/>
        </w:tabs>
        <w:ind w:left="2340" w:hanging="360"/>
      </w:pPr>
      <w:rPr>
        <w:rFonts w:ascii="Wingdings" w:hAnsi="Wingdings" w:hint="default"/>
      </w:rPr>
    </w:lvl>
    <w:lvl w:ilvl="3" w:tplc="04090001" w:tentative="1">
      <w:start w:val="1"/>
      <w:numFmt w:val="bullet"/>
      <w:lvlText w:val=""/>
      <w:lvlJc w:val="left"/>
      <w:pPr>
        <w:tabs>
          <w:tab w:val="left" w:pos="3060"/>
        </w:tabs>
        <w:ind w:left="3060" w:hanging="360"/>
      </w:pPr>
      <w:rPr>
        <w:rFonts w:ascii="Symbol" w:hAnsi="Symbol" w:hint="default"/>
      </w:rPr>
    </w:lvl>
    <w:lvl w:ilvl="4" w:tplc="04090003" w:tentative="1">
      <w:start w:val="1"/>
      <w:numFmt w:val="bullet"/>
      <w:lvlText w:val="o"/>
      <w:lvlJc w:val="left"/>
      <w:pPr>
        <w:tabs>
          <w:tab w:val="left" w:pos="3780"/>
        </w:tabs>
        <w:ind w:left="3780" w:hanging="360"/>
      </w:pPr>
      <w:rPr>
        <w:rFonts w:ascii="Courier New" w:hAnsi="Courier New" w:hint="default"/>
      </w:rPr>
    </w:lvl>
    <w:lvl w:ilvl="5" w:tplc="04090005" w:tentative="1">
      <w:start w:val="1"/>
      <w:numFmt w:val="bullet"/>
      <w:lvlText w:val=""/>
      <w:lvlJc w:val="left"/>
      <w:pPr>
        <w:tabs>
          <w:tab w:val="left" w:pos="4500"/>
        </w:tabs>
        <w:ind w:left="4500" w:hanging="360"/>
      </w:pPr>
      <w:rPr>
        <w:rFonts w:ascii="Wingdings" w:hAnsi="Wingdings" w:hint="default"/>
      </w:rPr>
    </w:lvl>
    <w:lvl w:ilvl="6" w:tplc="04090001" w:tentative="1">
      <w:start w:val="1"/>
      <w:numFmt w:val="bullet"/>
      <w:lvlText w:val=""/>
      <w:lvlJc w:val="left"/>
      <w:pPr>
        <w:tabs>
          <w:tab w:val="left" w:pos="5220"/>
        </w:tabs>
        <w:ind w:left="5220" w:hanging="360"/>
      </w:pPr>
      <w:rPr>
        <w:rFonts w:ascii="Symbol" w:hAnsi="Symbol" w:hint="default"/>
      </w:rPr>
    </w:lvl>
    <w:lvl w:ilvl="7" w:tplc="04090003" w:tentative="1">
      <w:start w:val="1"/>
      <w:numFmt w:val="bullet"/>
      <w:lvlText w:val="o"/>
      <w:lvlJc w:val="left"/>
      <w:pPr>
        <w:tabs>
          <w:tab w:val="left" w:pos="5940"/>
        </w:tabs>
        <w:ind w:left="5940" w:hanging="360"/>
      </w:pPr>
      <w:rPr>
        <w:rFonts w:ascii="Courier New" w:hAnsi="Courier New" w:hint="default"/>
      </w:rPr>
    </w:lvl>
    <w:lvl w:ilvl="8" w:tplc="04090005" w:tentative="1">
      <w:start w:val="1"/>
      <w:numFmt w:val="bullet"/>
      <w:lvlText w:val=""/>
      <w:lvlJc w:val="left"/>
      <w:pPr>
        <w:tabs>
          <w:tab w:val="left" w:pos="6660"/>
        </w:tabs>
        <w:ind w:left="6660" w:hanging="360"/>
      </w:pPr>
      <w:rPr>
        <w:rFonts w:ascii="Wingdings" w:hAnsi="Wingdings" w:hint="default"/>
      </w:rPr>
    </w:lvl>
  </w:abstractNum>
  <w:abstractNum w:abstractNumId="15" w15:restartNumberingAfterBreak="0">
    <w:nsid w:val="0000000F"/>
    <w:multiLevelType w:val="singleLevel"/>
    <w:tmpl w:val="9D0C59B8"/>
    <w:lvl w:ilvl="0">
      <w:start w:val="1"/>
      <w:numFmt w:val="bullet"/>
      <w:lvlText w:val="*"/>
      <w:lvlJc w:val="left"/>
    </w:lvl>
  </w:abstractNum>
  <w:num w:numId="1">
    <w:abstractNumId w:val="15"/>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num>
  <w:num w:numId="14">
    <w:abstractNumId w:val="15"/>
  </w:num>
  <w:num w:numId="15">
    <w:abstractNumId w:val="14"/>
  </w:num>
  <w:num w:numId="16">
    <w:abstractNumId w:val="0"/>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embedSystemFonts/>
  <w:bordersDoNotSurroundHeader/>
  <w:bordersDoNotSurroundFooter/>
  <w:revisionView w:inkAnnotations="0"/>
  <w:defaultTabStop w:val="288"/>
  <w:defaultTableStyle w:val="TableNormal"/>
  <w:displayHorizontalDrawingGridEvery w:val="0"/>
  <w:displayVerticalDrawingGridEvery w:val="2"/>
  <w:noPunctuationKerning/>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D3F"/>
    <w:rsid w:val="00022CB9"/>
    <w:rsid w:val="00CE3D3F"/>
    <w:rsid w:val="00E95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4:docId w14:val="6C345F71"/>
  <w15:docId w15:val="{C87D55D5-9BCC-0D4B-8466-B958A9E9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Verdana"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Verdana"/>
      <w:kern w:val="2"/>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563C1"/>
      <w:u w:val="single"/>
    </w:rPr>
  </w:style>
  <w:style w:type="character" w:styleId="FollowedHyperlink">
    <w:name w:val="FollowedHyperlink"/>
    <w:uiPriority w:val="99"/>
    <w:rPr>
      <w:color w:val="954F72"/>
      <w:u w:val="single"/>
    </w:rPr>
  </w:style>
  <w:style w:type="paragraph" w:styleId="ListParagraph">
    <w:name w:val="List Paragraph"/>
    <w:basedOn w:val="Normal"/>
    <w:uiPriority w:val="34"/>
    <w:qFormat/>
    <w:pPr>
      <w:widowControl/>
      <w:wordWrap/>
      <w:autoSpaceDE/>
      <w:autoSpaceDN/>
      <w:ind w:left="720"/>
      <w:jc w:val="left"/>
    </w:pPr>
    <w:rPr>
      <w:rFonts w:ascii="Times New Roman" w:eastAsia="Times New Roman"/>
      <w:kern w:val="0"/>
      <w:sz w:val="24"/>
      <w:lang w:eastAsia="en-US"/>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ascii="Verdana"/>
      <w:kern w:val="2"/>
      <w:szCs w:val="24"/>
      <w:lang w:eastAsia="ko-KR"/>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rFonts w:ascii="Verdana"/>
      <w:kern w:val="2"/>
      <w:szCs w:val="24"/>
      <w:lang w:eastAsia="ko-KR"/>
    </w:rPr>
  </w:style>
  <w:style w:type="character" w:styleId="Strong">
    <w:name w:val="Strong"/>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kore.chinna1992@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874</Words>
  <Characters>5387</Characters>
  <Application>Microsoft Office Word</Application>
  <DocSecurity>0</DocSecurity>
  <Lines>44</Lines>
  <Paragraphs>12</Paragraphs>
  <ScaleCrop>false</ScaleCrop>
  <Company>Microsoft</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prashanth kumar</dc:creator>
  <cp:lastModifiedBy>Guest User</cp:lastModifiedBy>
  <cp:revision>2</cp:revision>
  <dcterms:created xsi:type="dcterms:W3CDTF">2021-09-08T06:07:00Z</dcterms:created>
  <dcterms:modified xsi:type="dcterms:W3CDTF">2021-09-08T06:07:00Z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-957029219</vt:i4>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chinna.subbaiah@ad.infosys.com</vt:lpwstr>
  </property>
  <property fmtid="{D5CDD505-2E9C-101B-9397-08002B2CF9AE}" pid="6" name="MSIP_Label_be4b3411-284d-4d31-bd4f-bc13ef7f1fd6_SetDate">
    <vt:lpwstr>2018-11-05T08:26:05.5078689Z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chinna.subbaiah@ad.infosys.com</vt:lpwstr>
  </property>
  <property fmtid="{D5CDD505-2E9C-101B-9397-08002B2CF9AE}" pid="13" name="MSIP_Label_a0819fa7-4367-4500-ba88-dd630d977609_SetDate">
    <vt:lpwstr>2018-11-05T08:26:05.5078689Z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Parent">
    <vt:lpwstr>be4b3411-284d-4d31-bd4f-bc13ef7f1fd6</vt:lpwstr>
  </property>
  <property fmtid="{D5CDD505-2E9C-101B-9397-08002B2CF9AE}" pid="17" name="MSIP_Label_a0819fa7-4367-4500-ba88-dd630d977609_Extended_MSFT_Method">
    <vt:lpwstr>Automatic</vt:lpwstr>
  </property>
  <property fmtid="{D5CDD505-2E9C-101B-9397-08002B2CF9AE}" pid="18" name="Sensitivity">
    <vt:lpwstr>Internal Companywide usage</vt:lpwstr>
  </property>
  <property fmtid="{D5CDD505-2E9C-101B-9397-08002B2CF9AE}" pid="19" name="ICV">
    <vt:lpwstr>18fcf2b8c2be41d38f164d38c3e983a2</vt:lpwstr>
  </property>
</Properties>
</file>