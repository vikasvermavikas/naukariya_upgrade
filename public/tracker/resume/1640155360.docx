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22" w:rsidRPr="001F0826" w:rsidRDefault="001F0826" w:rsidP="001F0826">
      <w:pPr>
        <w:pStyle w:val="HCLAXONBullet"/>
        <w:numPr>
          <w:ilvl w:val="0"/>
          <w:numId w:val="0"/>
        </w:numPr>
        <w:ind w:left="2160" w:firstLine="720"/>
        <w:rPr>
          <w:rFonts w:ascii="Verdana" w:hAnsi="Verdana" w:cs="Aharoni"/>
          <w:b/>
          <w:i w:val="0"/>
          <w:iCs w:val="0"/>
          <w:sz w:val="24"/>
        </w:rPr>
      </w:pPr>
      <w:bookmarkStart w:id="0" w:name="_GoBack"/>
      <w:bookmarkEnd w:id="0"/>
      <w:r w:rsidRPr="001F0826">
        <w:rPr>
          <w:rFonts w:ascii="Verdana" w:hAnsi="Verdana" w:cs="Calibri-Bold"/>
          <w:b/>
          <w:bCs/>
          <w:i w:val="0"/>
          <w:iCs w:val="0"/>
          <w:sz w:val="24"/>
          <w:lang w:val="en-US" w:bidi="hi-IN"/>
        </w:rPr>
        <w:t>CURRICULUM VITAE</w:t>
      </w:r>
    </w:p>
    <w:p w:rsidR="00E11E22" w:rsidRDefault="00E11E22" w:rsidP="00070D51">
      <w:pPr>
        <w:pStyle w:val="HCLAXONBullet"/>
        <w:numPr>
          <w:ilvl w:val="0"/>
          <w:numId w:val="0"/>
        </w:numPr>
        <w:ind w:left="360" w:hanging="360"/>
        <w:rPr>
          <w:rFonts w:ascii="Verdana" w:hAnsi="Verdana" w:cs="Aharoni"/>
          <w:b/>
          <w:i w:val="0"/>
        </w:rPr>
      </w:pPr>
    </w:p>
    <w:p w:rsidR="001F0826" w:rsidRDefault="001F0826" w:rsidP="00070D51">
      <w:pPr>
        <w:pStyle w:val="HCLAXONBullet"/>
        <w:numPr>
          <w:ilvl w:val="0"/>
          <w:numId w:val="0"/>
        </w:numPr>
        <w:ind w:left="360" w:hanging="360"/>
        <w:rPr>
          <w:rFonts w:ascii="Verdana" w:hAnsi="Verdana" w:cs="Aharoni"/>
          <w:b/>
          <w:i w:val="0"/>
        </w:rPr>
      </w:pPr>
    </w:p>
    <w:p w:rsidR="00CC36C5" w:rsidRPr="00070D51" w:rsidRDefault="00043E7B" w:rsidP="00070D51">
      <w:pPr>
        <w:pStyle w:val="HCLAXONBullet"/>
        <w:numPr>
          <w:ilvl w:val="0"/>
          <w:numId w:val="0"/>
        </w:numPr>
        <w:ind w:left="360" w:hanging="360"/>
        <w:rPr>
          <w:rFonts w:ascii="Verdana" w:hAnsi="Verdana" w:cs="Aharoni"/>
          <w:b/>
          <w:i w:val="0"/>
        </w:rPr>
      </w:pPr>
      <w:r>
        <w:rPr>
          <w:rFonts w:ascii="Verdana" w:hAnsi="Verdana" w:cs="Aharoni"/>
          <w:b/>
          <w:i w:val="0"/>
        </w:rPr>
        <w:t>KARTIKEYA MISHRA</w:t>
      </w:r>
    </w:p>
    <w:p w:rsidR="00F54BB0" w:rsidRPr="007D53F9" w:rsidRDefault="00055535" w:rsidP="00F54BB0">
      <w:pPr>
        <w:widowControl w:val="0"/>
        <w:autoSpaceDE w:val="0"/>
        <w:autoSpaceDN w:val="0"/>
        <w:adjustRightInd w:val="0"/>
        <w:rPr>
          <w:rFonts w:ascii="Verdana" w:hAnsi="Verdana" w:cs="Calibri"/>
          <w:b/>
          <w:sz w:val="20"/>
          <w:szCs w:val="20"/>
        </w:rPr>
      </w:pPr>
      <w:r w:rsidRPr="007D53F9">
        <w:rPr>
          <w:rFonts w:ascii="Verdana" w:hAnsi="Verdana" w:cs="Calibri"/>
          <w:b/>
          <w:sz w:val="20"/>
          <w:szCs w:val="20"/>
        </w:rPr>
        <w:t>Contact N</w:t>
      </w:r>
      <w:r w:rsidR="00F54BB0" w:rsidRPr="007D53F9">
        <w:rPr>
          <w:rFonts w:ascii="Verdana" w:hAnsi="Verdana" w:cs="Calibri"/>
          <w:b/>
          <w:sz w:val="20"/>
          <w:szCs w:val="20"/>
        </w:rPr>
        <w:t>o</w:t>
      </w:r>
      <w:r w:rsidR="00043E7B">
        <w:rPr>
          <w:rFonts w:ascii="Verdana" w:hAnsi="Verdana" w:cs="Calibri"/>
          <w:b/>
          <w:sz w:val="20"/>
          <w:szCs w:val="20"/>
        </w:rPr>
        <w:t>: 9907472385</w:t>
      </w:r>
    </w:p>
    <w:p w:rsidR="004D6E67" w:rsidRPr="007D53F9" w:rsidRDefault="00F54BB0" w:rsidP="00CC36C5">
      <w:pPr>
        <w:widowControl w:val="0"/>
        <w:autoSpaceDE w:val="0"/>
        <w:autoSpaceDN w:val="0"/>
        <w:adjustRightInd w:val="0"/>
        <w:rPr>
          <w:rFonts w:ascii="Verdana" w:hAnsi="Verdana" w:cs="Calibri"/>
          <w:b/>
          <w:bCs/>
          <w:sz w:val="20"/>
          <w:szCs w:val="20"/>
        </w:rPr>
      </w:pPr>
      <w:r w:rsidRPr="007D53F9">
        <w:rPr>
          <w:rFonts w:ascii="Verdana" w:hAnsi="Verdana" w:cs="Calibri"/>
          <w:b/>
          <w:sz w:val="20"/>
          <w:szCs w:val="20"/>
        </w:rPr>
        <w:t xml:space="preserve">Email ID: </w:t>
      </w:r>
      <w:r w:rsidR="00043E7B">
        <w:rPr>
          <w:rFonts w:ascii="Verdana" w:hAnsi="Verdana" w:cs="Calibri"/>
          <w:b/>
          <w:sz w:val="20"/>
          <w:szCs w:val="20"/>
        </w:rPr>
        <w:t>KARTI385</w:t>
      </w:r>
      <w:r w:rsidR="00B91F86">
        <w:rPr>
          <w:rFonts w:ascii="Verdana" w:hAnsi="Verdana" w:cs="Calibri"/>
          <w:b/>
          <w:sz w:val="20"/>
          <w:szCs w:val="20"/>
        </w:rPr>
        <w:t>@gmail.com</w:t>
      </w:r>
    </w:p>
    <w:p w:rsidR="00D069AA" w:rsidRPr="007D53F9" w:rsidRDefault="004D6E67" w:rsidP="00CC36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605"/>
        </w:tabs>
        <w:autoSpaceDE w:val="0"/>
        <w:autoSpaceDN w:val="0"/>
        <w:adjustRightInd w:val="0"/>
        <w:rPr>
          <w:rFonts w:ascii="Verdana" w:hAnsi="Verdana" w:cs="Calibri"/>
          <w:b/>
          <w:sz w:val="20"/>
          <w:szCs w:val="20"/>
        </w:rPr>
      </w:pPr>
      <w:r w:rsidRPr="007D53F9">
        <w:rPr>
          <w:rFonts w:ascii="Verdana" w:hAnsi="Verdana" w:cs="Calibri"/>
          <w:b/>
          <w:sz w:val="20"/>
          <w:szCs w:val="20"/>
        </w:rPr>
        <w:t xml:space="preserve">                                    </w:t>
      </w:r>
      <w:r w:rsidR="00F54BB0" w:rsidRPr="007D53F9">
        <w:rPr>
          <w:rFonts w:ascii="Verdana" w:hAnsi="Verdana" w:cs="Calibri"/>
          <w:b/>
          <w:sz w:val="20"/>
          <w:szCs w:val="20"/>
        </w:rPr>
        <w:t xml:space="preserve">            </w:t>
      </w:r>
      <w:r w:rsidR="00D069AA" w:rsidRPr="007D53F9">
        <w:rPr>
          <w:rFonts w:ascii="Verdana" w:hAnsi="Verdana" w:cs="Calibri"/>
          <w:b/>
          <w:sz w:val="20"/>
          <w:szCs w:val="20"/>
        </w:rPr>
        <w:tab/>
      </w:r>
      <w:r w:rsidR="00D069AA" w:rsidRPr="007D53F9">
        <w:rPr>
          <w:rFonts w:ascii="Verdana" w:hAnsi="Verdana" w:cs="Calibri"/>
          <w:b/>
          <w:sz w:val="20"/>
          <w:szCs w:val="20"/>
        </w:rPr>
        <w:tab/>
      </w:r>
      <w:r w:rsidR="00D069AA" w:rsidRPr="007D53F9">
        <w:rPr>
          <w:rFonts w:ascii="Verdana" w:hAnsi="Verdana" w:cs="Calibri"/>
          <w:b/>
          <w:sz w:val="20"/>
          <w:szCs w:val="20"/>
        </w:rPr>
        <w:tab/>
      </w:r>
      <w:r w:rsidR="00D069AA" w:rsidRPr="007D53F9">
        <w:rPr>
          <w:rFonts w:ascii="Verdana" w:hAnsi="Verdana" w:cs="Calibri"/>
          <w:b/>
          <w:sz w:val="20"/>
          <w:szCs w:val="20"/>
        </w:rPr>
        <w:tab/>
        <w:t xml:space="preserve">    </w:t>
      </w:r>
      <w:r w:rsidR="00B378B5" w:rsidRPr="007D53F9">
        <w:rPr>
          <w:rFonts w:ascii="Verdana" w:hAnsi="Verdana" w:cs="Calibri"/>
          <w:b/>
          <w:sz w:val="20"/>
          <w:szCs w:val="20"/>
        </w:rPr>
        <w:tab/>
      </w:r>
      <w:r w:rsidR="00B378B5" w:rsidRPr="007D53F9">
        <w:rPr>
          <w:rFonts w:ascii="Verdana" w:hAnsi="Verdana" w:cs="Calibri"/>
          <w:b/>
          <w:sz w:val="20"/>
          <w:szCs w:val="20"/>
        </w:rPr>
        <w:tab/>
      </w:r>
      <w:r w:rsidR="00B378B5" w:rsidRPr="007D53F9">
        <w:rPr>
          <w:rFonts w:ascii="Verdana" w:hAnsi="Verdana" w:cs="Calibri"/>
          <w:b/>
          <w:sz w:val="20"/>
          <w:szCs w:val="20"/>
        </w:rPr>
        <w:tab/>
      </w:r>
      <w:r w:rsidR="00D069AA" w:rsidRPr="007D53F9">
        <w:rPr>
          <w:rFonts w:ascii="Verdana" w:hAnsi="Verdana" w:cs="Calibri"/>
          <w:b/>
          <w:sz w:val="20"/>
          <w:szCs w:val="20"/>
        </w:rPr>
        <w:t xml:space="preserve"> </w:t>
      </w:r>
      <w:r w:rsidR="00B378B5" w:rsidRPr="007D53F9">
        <w:rPr>
          <w:rFonts w:ascii="Verdana" w:hAnsi="Verdana" w:cs="Calibri"/>
          <w:b/>
          <w:sz w:val="20"/>
          <w:szCs w:val="20"/>
        </w:rPr>
        <w:tab/>
      </w:r>
      <w:r w:rsidR="008D1B77" w:rsidRPr="007D53F9">
        <w:rPr>
          <w:rFonts w:ascii="Verdana" w:hAnsi="Verdana" w:cs="Calibri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140335</wp:posOffset>
                </wp:positionV>
                <wp:extent cx="5943600" cy="0"/>
                <wp:effectExtent l="0" t="38100" r="1905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799205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05pt" to="468pt,11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" strokeweight="6pt">
                <v:stroke linestyle="thickBetweenThin"/>
                <o:lock v:ext="edit" shapetype="f"/>
              </v:line>
            </w:pict>
          </mc:Fallback>
        </mc:AlternateContent>
      </w:r>
      <w:r w:rsidR="00CC36C5" w:rsidRPr="007D53F9">
        <w:rPr>
          <w:rFonts w:ascii="Verdana" w:hAnsi="Verdana" w:cs="Calibri"/>
          <w:b/>
          <w:sz w:val="20"/>
          <w:szCs w:val="20"/>
        </w:rPr>
        <w:tab/>
      </w:r>
    </w:p>
    <w:p w:rsidR="00CC36C5" w:rsidRPr="007D53F9" w:rsidRDefault="00CC36C5" w:rsidP="00CC36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605"/>
        </w:tabs>
        <w:autoSpaceDE w:val="0"/>
        <w:autoSpaceDN w:val="0"/>
        <w:adjustRightInd w:val="0"/>
        <w:rPr>
          <w:rFonts w:ascii="Verdana" w:hAnsi="Verdana" w:cs="Calibri"/>
          <w:b/>
          <w:sz w:val="20"/>
          <w:szCs w:val="20"/>
        </w:rPr>
      </w:pPr>
    </w:p>
    <w:p w:rsidR="00CC36C5" w:rsidRPr="000B2782" w:rsidRDefault="00CC36C5" w:rsidP="00CC36C5">
      <w:pPr>
        <w:pStyle w:val="Heading1"/>
        <w:tabs>
          <w:tab w:val="left" w:pos="-90"/>
          <w:tab w:val="left" w:pos="3480"/>
        </w:tabs>
        <w:ind w:right="-270"/>
        <w:jc w:val="both"/>
        <w:rPr>
          <w:rFonts w:ascii="Verdana" w:hAnsi="Verdana" w:cs="Calibri"/>
          <w:sz w:val="20"/>
          <w:szCs w:val="20"/>
        </w:rPr>
      </w:pPr>
      <w:r w:rsidRPr="000B2782">
        <w:rPr>
          <w:rFonts w:ascii="Verdana" w:hAnsi="Verdana" w:cs="Calibri"/>
          <w:sz w:val="20"/>
          <w:szCs w:val="20"/>
        </w:rPr>
        <w:t>Career Objective</w:t>
      </w:r>
    </w:p>
    <w:p w:rsidR="00CC36C5" w:rsidRPr="007D53F9" w:rsidRDefault="00A333A2" w:rsidP="00CC36C5">
      <w:pPr>
        <w:ind w:left="360"/>
        <w:jc w:val="both"/>
        <w:rPr>
          <w:rFonts w:ascii="Verdana" w:hAnsi="Verdana" w:cs="Calibri"/>
          <w:sz w:val="20"/>
          <w:szCs w:val="20"/>
        </w:rPr>
      </w:pPr>
      <w:proofErr w:type="gramStart"/>
      <w:r>
        <w:rPr>
          <w:rFonts w:ascii="Verdana" w:hAnsi="Verdana" w:cs="Calibri"/>
          <w:sz w:val="20"/>
          <w:szCs w:val="20"/>
        </w:rPr>
        <w:t xml:space="preserve">Currently </w:t>
      </w:r>
      <w:r w:rsidR="00EE55EE">
        <w:rPr>
          <w:rFonts w:ascii="Verdana" w:hAnsi="Verdana" w:cs="Calibri"/>
          <w:sz w:val="20"/>
          <w:szCs w:val="20"/>
        </w:rPr>
        <w:t>engage</w:t>
      </w:r>
      <w:r w:rsidR="0089604F">
        <w:rPr>
          <w:rFonts w:ascii="Verdana" w:hAnsi="Verdana" w:cs="Calibri"/>
          <w:sz w:val="20"/>
          <w:szCs w:val="20"/>
        </w:rPr>
        <w:t>d with RAMA WOODCRAFT</w:t>
      </w:r>
      <w:r w:rsidR="00EE55EE">
        <w:rPr>
          <w:rFonts w:ascii="Verdana" w:hAnsi="Verdana" w:cs="Calibri"/>
          <w:sz w:val="20"/>
          <w:szCs w:val="20"/>
        </w:rPr>
        <w:t xml:space="preserve"> as </w:t>
      </w:r>
      <w:r w:rsidR="00882A3D" w:rsidRPr="00882A3D">
        <w:rPr>
          <w:rFonts w:ascii="Verdana" w:hAnsi="Verdana" w:cs="Calibri"/>
          <w:b/>
          <w:bCs/>
          <w:sz w:val="20"/>
          <w:szCs w:val="20"/>
        </w:rPr>
        <w:t xml:space="preserve">IT Administration </w:t>
      </w:r>
      <w:proofErr w:type="spellStart"/>
      <w:r w:rsidR="003F0A94">
        <w:rPr>
          <w:rFonts w:ascii="Verdana" w:hAnsi="Verdana" w:cs="Calibri"/>
          <w:b/>
          <w:bCs/>
          <w:sz w:val="20"/>
          <w:szCs w:val="20"/>
        </w:rPr>
        <w:t>Sr.</w:t>
      </w:r>
      <w:r w:rsidR="00882A3D" w:rsidRPr="00882A3D">
        <w:rPr>
          <w:rFonts w:ascii="Verdana" w:hAnsi="Verdana" w:cs="Calibri"/>
          <w:b/>
          <w:bCs/>
          <w:sz w:val="20"/>
          <w:szCs w:val="20"/>
        </w:rPr>
        <w:t>Officer</w:t>
      </w:r>
      <w:proofErr w:type="spellEnd"/>
      <w:r w:rsidR="00915857">
        <w:rPr>
          <w:rFonts w:ascii="Verdana" w:hAnsi="Verdana" w:cs="Calibri"/>
          <w:b/>
          <w:bCs/>
          <w:sz w:val="20"/>
          <w:szCs w:val="20"/>
        </w:rPr>
        <w:t xml:space="preserve"> &amp; MIS</w:t>
      </w:r>
      <w:r w:rsidR="00624D9D">
        <w:rPr>
          <w:rFonts w:ascii="Verdana" w:hAnsi="Verdana" w:cs="Calibri"/>
          <w:sz w:val="20"/>
          <w:szCs w:val="20"/>
        </w:rPr>
        <w:t>.</w:t>
      </w:r>
      <w:proofErr w:type="gramEnd"/>
      <w:r w:rsidR="00CC36C5" w:rsidRPr="007D53F9">
        <w:rPr>
          <w:rFonts w:ascii="Verdana" w:hAnsi="Verdana" w:cs="Calibri"/>
          <w:sz w:val="20"/>
          <w:szCs w:val="20"/>
        </w:rPr>
        <w:t xml:space="preserve"> My technological for</w:t>
      </w:r>
      <w:r w:rsidR="00EE55EE">
        <w:rPr>
          <w:rFonts w:ascii="Verdana" w:hAnsi="Verdana" w:cs="Calibri"/>
          <w:sz w:val="20"/>
          <w:szCs w:val="20"/>
        </w:rPr>
        <w:t xml:space="preserve">te was </w:t>
      </w:r>
      <w:proofErr w:type="gramStart"/>
      <w:r w:rsidR="00EE55EE">
        <w:rPr>
          <w:rFonts w:ascii="Verdana" w:hAnsi="Verdana" w:cs="Calibri"/>
          <w:sz w:val="20"/>
          <w:szCs w:val="20"/>
        </w:rPr>
        <w:t>ERP(</w:t>
      </w:r>
      <w:proofErr w:type="gramEnd"/>
      <w:r w:rsidR="00EE55EE">
        <w:rPr>
          <w:rFonts w:ascii="Verdana" w:hAnsi="Verdana" w:cs="Calibri"/>
          <w:sz w:val="20"/>
          <w:szCs w:val="20"/>
        </w:rPr>
        <w:t>Microsoft Dynamic 9X)</w:t>
      </w:r>
      <w:r w:rsidR="00CC36C5" w:rsidRPr="007D53F9">
        <w:rPr>
          <w:rFonts w:ascii="Verdana" w:hAnsi="Verdana" w:cs="Calibri"/>
          <w:sz w:val="20"/>
          <w:szCs w:val="20"/>
        </w:rPr>
        <w:t xml:space="preserve"> and the area of experience has been in project delivery of various sizes. Seeking a challenging and interesting career in a reputed organization where my knowledge can be utilized and shared effectively with opportunity for learning, growth, advancement and recognition.</w:t>
      </w:r>
    </w:p>
    <w:p w:rsidR="00C801DB" w:rsidRDefault="00C801DB" w:rsidP="00CC36C5">
      <w:pPr>
        <w:pStyle w:val="Heading1"/>
        <w:tabs>
          <w:tab w:val="left" w:pos="-90"/>
          <w:tab w:val="left" w:pos="3480"/>
        </w:tabs>
        <w:ind w:right="-270"/>
        <w:jc w:val="both"/>
        <w:rPr>
          <w:rFonts w:ascii="Verdana" w:hAnsi="Verdana" w:cs="Calibri"/>
          <w:sz w:val="20"/>
          <w:szCs w:val="20"/>
        </w:rPr>
      </w:pPr>
    </w:p>
    <w:p w:rsidR="00CC36C5" w:rsidRPr="000B2782" w:rsidRDefault="00CC36C5" w:rsidP="00CC36C5">
      <w:pPr>
        <w:pStyle w:val="Heading1"/>
        <w:tabs>
          <w:tab w:val="left" w:pos="-90"/>
          <w:tab w:val="left" w:pos="3480"/>
        </w:tabs>
        <w:ind w:right="-270"/>
        <w:jc w:val="both"/>
        <w:rPr>
          <w:rFonts w:ascii="Verdana" w:hAnsi="Verdana" w:cs="Calibri"/>
          <w:sz w:val="20"/>
          <w:szCs w:val="20"/>
        </w:rPr>
      </w:pPr>
      <w:r w:rsidRPr="000B2782">
        <w:rPr>
          <w:rFonts w:ascii="Verdana" w:hAnsi="Verdana" w:cs="Calibri"/>
          <w:sz w:val="20"/>
          <w:szCs w:val="20"/>
        </w:rPr>
        <w:t>Work Experience</w:t>
      </w:r>
    </w:p>
    <w:p w:rsidR="008A65F4" w:rsidRPr="008A65F4" w:rsidRDefault="0089604F" w:rsidP="008A65F4">
      <w:pPr>
        <w:pStyle w:val="NormalVerdana"/>
        <w:spacing w:line="276" w:lineRule="auto"/>
        <w:ind w:left="270" w:hanging="270"/>
        <w:jc w:val="both"/>
        <w:rPr>
          <w:rFonts w:ascii="Verdana" w:hAnsi="Verdana" w:cs="Verdana"/>
        </w:rPr>
      </w:pPr>
      <w:r w:rsidRPr="008A65F4">
        <w:rPr>
          <w:rFonts w:ascii="Verdana" w:hAnsi="Verdana" w:cs="Calibri"/>
        </w:rPr>
        <w:t xml:space="preserve">RAMA WOODCRAFT as </w:t>
      </w:r>
      <w:proofErr w:type="gramStart"/>
      <w:r w:rsidR="00915857" w:rsidRPr="008A65F4">
        <w:rPr>
          <w:rFonts w:ascii="Verdana" w:hAnsi="Verdana" w:cs="Calibri"/>
          <w:b/>
          <w:bCs/>
        </w:rPr>
        <w:t>IT</w:t>
      </w:r>
      <w:proofErr w:type="gramEnd"/>
      <w:r w:rsidR="00915857" w:rsidRPr="008A65F4">
        <w:rPr>
          <w:rFonts w:ascii="Verdana" w:hAnsi="Verdana" w:cs="Calibri"/>
          <w:b/>
          <w:bCs/>
        </w:rPr>
        <w:t xml:space="preserve"> Administration </w:t>
      </w:r>
      <w:proofErr w:type="spellStart"/>
      <w:r w:rsidR="00915857" w:rsidRPr="008A65F4">
        <w:rPr>
          <w:rFonts w:ascii="Verdana" w:hAnsi="Verdana" w:cs="Calibri"/>
          <w:b/>
          <w:bCs/>
        </w:rPr>
        <w:t>Sr.Officer</w:t>
      </w:r>
      <w:proofErr w:type="spellEnd"/>
      <w:r w:rsidR="00915857" w:rsidRPr="008A65F4">
        <w:rPr>
          <w:rFonts w:ascii="Verdana" w:hAnsi="Verdana" w:cs="Calibri"/>
          <w:b/>
          <w:bCs/>
        </w:rPr>
        <w:t xml:space="preserve"> &amp; MIS</w:t>
      </w:r>
      <w:r w:rsidR="00882A3D" w:rsidRPr="008A65F4">
        <w:rPr>
          <w:rFonts w:ascii="Verdana" w:hAnsi="Verdana" w:cs="Calibri"/>
        </w:rPr>
        <w:t>. S</w:t>
      </w:r>
      <w:r w:rsidR="008B43A4" w:rsidRPr="008A65F4">
        <w:rPr>
          <w:rFonts w:ascii="Verdana" w:hAnsi="Verdana" w:cs="Calibri"/>
        </w:rPr>
        <w:t xml:space="preserve">ince </w:t>
      </w:r>
      <w:r w:rsidR="00C50B37" w:rsidRPr="008A65F4">
        <w:rPr>
          <w:rFonts w:ascii="Verdana" w:hAnsi="Verdana" w:cs="Calibri"/>
        </w:rPr>
        <w:t>01st OCT 2016</w:t>
      </w:r>
      <w:r w:rsidR="00CC36C5" w:rsidRPr="008A65F4">
        <w:rPr>
          <w:rFonts w:ascii="Verdana" w:hAnsi="Verdana" w:cs="Calibri"/>
        </w:rPr>
        <w:t xml:space="preserve"> to till date</w:t>
      </w:r>
    </w:p>
    <w:p w:rsidR="00043E7B" w:rsidRPr="008A65F4" w:rsidRDefault="00043E7B" w:rsidP="008A65F4">
      <w:pPr>
        <w:pStyle w:val="NormalVerdana"/>
        <w:spacing w:line="276" w:lineRule="auto"/>
        <w:ind w:left="270" w:hanging="270"/>
        <w:jc w:val="both"/>
        <w:rPr>
          <w:rFonts w:ascii="Verdana" w:hAnsi="Verdana" w:cs="Verdana"/>
        </w:rPr>
      </w:pPr>
      <w:r w:rsidRPr="008A65F4">
        <w:rPr>
          <w:rFonts w:ascii="Verdana" w:hAnsi="Verdana" w:cs="Verdana"/>
        </w:rPr>
        <w:t xml:space="preserve">1year 10 month working Experience of </w:t>
      </w:r>
      <w:proofErr w:type="spellStart"/>
      <w:r w:rsidRPr="008A65F4">
        <w:rPr>
          <w:rFonts w:ascii="Verdana" w:hAnsi="Verdana" w:cs="Verdana"/>
        </w:rPr>
        <w:t>Goel</w:t>
      </w:r>
      <w:proofErr w:type="spellEnd"/>
      <w:r w:rsidRPr="008A65F4">
        <w:rPr>
          <w:rFonts w:ascii="Verdana" w:hAnsi="Verdana" w:cs="Verdana"/>
        </w:rPr>
        <w:t xml:space="preserve"> Cargo PVT .LTD. SATNA. As Software </w:t>
      </w:r>
      <w:r w:rsidR="00C50B37" w:rsidRPr="008A65F4">
        <w:rPr>
          <w:rFonts w:ascii="Verdana" w:hAnsi="Verdana" w:cs="Verdana"/>
        </w:rPr>
        <w:t>m</w:t>
      </w:r>
    </w:p>
    <w:p w:rsidR="008A65F4" w:rsidRDefault="00C50B37" w:rsidP="008A65F4">
      <w:pPr>
        <w:pStyle w:val="NormalVerdana"/>
        <w:spacing w:line="276" w:lineRule="auto"/>
        <w:ind w:left="270" w:hanging="27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1 year of Gust faculty teacher in G</w:t>
      </w:r>
      <w:r w:rsidR="00043E7B">
        <w:rPr>
          <w:rFonts w:ascii="Verdana" w:hAnsi="Verdana" w:cs="Verdana"/>
        </w:rPr>
        <w:t>ov.</w:t>
      </w:r>
      <w:r>
        <w:rPr>
          <w:rFonts w:ascii="Verdana" w:hAnsi="Verdana" w:cs="Verdana"/>
        </w:rPr>
        <w:t xml:space="preserve"> H</w:t>
      </w:r>
      <w:r w:rsidR="00043E7B">
        <w:rPr>
          <w:rFonts w:ascii="Verdana" w:hAnsi="Verdana" w:cs="Verdana"/>
        </w:rPr>
        <w:t xml:space="preserve">igher </w:t>
      </w:r>
      <w:r>
        <w:rPr>
          <w:rFonts w:ascii="Verdana" w:hAnsi="Verdana" w:cs="Verdana"/>
        </w:rPr>
        <w:t>secondary</w:t>
      </w:r>
      <w:r w:rsidR="00043E7B">
        <w:rPr>
          <w:rFonts w:ascii="Verdana" w:hAnsi="Verdana" w:cs="Verdana"/>
        </w:rPr>
        <w:t xml:space="preserve"> school </w:t>
      </w:r>
      <w:proofErr w:type="spellStart"/>
      <w:r w:rsidR="00043E7B">
        <w:rPr>
          <w:rFonts w:ascii="Verdana" w:hAnsi="Verdana" w:cs="Verdana"/>
        </w:rPr>
        <w:t>pahadi</w:t>
      </w:r>
      <w:proofErr w:type="spellEnd"/>
      <w:r w:rsidR="00043E7B">
        <w:rPr>
          <w:rFonts w:ascii="Verdana" w:hAnsi="Verdana" w:cs="Verdana"/>
        </w:rPr>
        <w:t xml:space="preserve"> </w:t>
      </w:r>
      <w:proofErr w:type="spellStart"/>
      <w:r w:rsidR="00043E7B">
        <w:rPr>
          <w:rFonts w:ascii="Verdana" w:hAnsi="Verdana" w:cs="Verdana"/>
        </w:rPr>
        <w:t>maihar</w:t>
      </w:r>
      <w:proofErr w:type="spellEnd"/>
      <w:r w:rsidR="00043E7B">
        <w:rPr>
          <w:rFonts w:ascii="Verdana" w:hAnsi="Verdana" w:cs="Verdana"/>
        </w:rPr>
        <w:t xml:space="preserve"> duration-</w:t>
      </w:r>
      <w:r>
        <w:rPr>
          <w:rFonts w:ascii="Verdana" w:hAnsi="Verdana" w:cs="Verdana"/>
        </w:rPr>
        <w:t>August</w:t>
      </w:r>
      <w:r w:rsidR="00043E7B">
        <w:rPr>
          <w:rFonts w:ascii="Verdana" w:hAnsi="Verdana" w:cs="Verdana"/>
        </w:rPr>
        <w:t xml:space="preserve"> 2013 to december2014.</w:t>
      </w:r>
    </w:p>
    <w:p w:rsidR="00A24CD4" w:rsidRPr="008A65F4" w:rsidRDefault="00A24CD4" w:rsidP="008A65F4">
      <w:pPr>
        <w:pStyle w:val="NormalVerdana"/>
        <w:spacing w:line="276" w:lineRule="auto"/>
        <w:ind w:left="270" w:hanging="270"/>
        <w:jc w:val="both"/>
        <w:rPr>
          <w:rFonts w:ascii="Verdana" w:hAnsi="Verdana" w:cs="Verdana"/>
        </w:rPr>
      </w:pPr>
      <w:r w:rsidRPr="008A65F4">
        <w:rPr>
          <w:rFonts w:ascii="Verdana" w:hAnsi="Verdana" w:cs="Verdana"/>
        </w:rPr>
        <w:t xml:space="preserve">Doing major and minor project during academic and professional study from </w:t>
      </w:r>
      <w:r w:rsidR="00624D9D" w:rsidRPr="008A65F4">
        <w:rPr>
          <w:rFonts w:ascii="Verdana" w:hAnsi="Verdana" w:cs="Verdana"/>
        </w:rPr>
        <w:t>computer technology. Jabalpur</w:t>
      </w:r>
      <w:r w:rsidRPr="008A65F4">
        <w:rPr>
          <w:rFonts w:ascii="Verdana" w:hAnsi="Verdana" w:cs="Verdana"/>
        </w:rPr>
        <w:t xml:space="preserve"> for 6 months.</w:t>
      </w:r>
    </w:p>
    <w:p w:rsidR="00CB6A31" w:rsidRDefault="00CB6A31" w:rsidP="00CC36C5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Calibri"/>
          <w:b/>
          <w:color w:val="000080"/>
          <w:sz w:val="20"/>
          <w:szCs w:val="20"/>
        </w:rPr>
      </w:pPr>
    </w:p>
    <w:p w:rsidR="008A65F4" w:rsidRDefault="008A65F4" w:rsidP="007B6EF2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Calibri"/>
          <w:b/>
          <w:color w:val="000080"/>
          <w:sz w:val="20"/>
          <w:szCs w:val="20"/>
        </w:rPr>
      </w:pPr>
    </w:p>
    <w:p w:rsidR="00CC36C5" w:rsidRPr="0054603A" w:rsidRDefault="0054603A" w:rsidP="007B6EF2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Calibri"/>
          <w:b/>
          <w:color w:val="1D1B11"/>
          <w:sz w:val="20"/>
          <w:szCs w:val="20"/>
        </w:rPr>
      </w:pPr>
      <w:r>
        <w:rPr>
          <w:rFonts w:ascii="Verdana" w:hAnsi="Verdana" w:cs="Calibri"/>
          <w:b/>
          <w:color w:val="1D1B11"/>
          <w:sz w:val="20"/>
          <w:szCs w:val="20"/>
        </w:rPr>
        <w:t>Technical Skills:-</w:t>
      </w:r>
    </w:p>
    <w:p w:rsidR="00882A3D" w:rsidRDefault="00624D9D" w:rsidP="00624D9D">
      <w:pPr>
        <w:pStyle w:val="Achievement"/>
        <w:rPr>
          <w:rFonts w:ascii="Verdana" w:hAnsi="Verdana" w:cs="Verdana"/>
          <w:sz w:val="20"/>
        </w:rPr>
      </w:pPr>
      <w:r w:rsidRPr="00882A3D">
        <w:rPr>
          <w:rFonts w:ascii="Verdana" w:hAnsi="Verdana" w:cs="Verdana"/>
          <w:sz w:val="20"/>
        </w:rPr>
        <w:t>Platforms: XP/Vista/7, Server 2003/2008</w:t>
      </w:r>
    </w:p>
    <w:p w:rsidR="00882A3D" w:rsidRDefault="00624D9D" w:rsidP="00624D9D">
      <w:pPr>
        <w:pStyle w:val="Achievement"/>
        <w:rPr>
          <w:rFonts w:ascii="Verdana" w:hAnsi="Verdana" w:cs="Verdana"/>
          <w:sz w:val="20"/>
        </w:rPr>
      </w:pPr>
      <w:r w:rsidRPr="00882A3D">
        <w:rPr>
          <w:rFonts w:ascii="Verdana" w:hAnsi="Verdana" w:cs="Verdana"/>
          <w:sz w:val="20"/>
        </w:rPr>
        <w:t xml:space="preserve">Applications: Word, Excel, Power Point, PageMaker, tally </w:t>
      </w:r>
    </w:p>
    <w:p w:rsidR="00882A3D" w:rsidRDefault="00624D9D" w:rsidP="00624D9D">
      <w:pPr>
        <w:pStyle w:val="Achievement"/>
        <w:rPr>
          <w:rFonts w:ascii="Verdana" w:hAnsi="Verdana" w:cs="Verdana"/>
          <w:sz w:val="20"/>
        </w:rPr>
      </w:pPr>
      <w:r w:rsidRPr="00882A3D">
        <w:rPr>
          <w:rFonts w:ascii="Verdana" w:hAnsi="Verdana" w:cs="Verdana"/>
          <w:sz w:val="20"/>
        </w:rPr>
        <w:t>Hardware: Dell/Compaq/HP/HCL desktops, Laptop, Printer and Scanners</w:t>
      </w:r>
    </w:p>
    <w:p w:rsidR="00882A3D" w:rsidRDefault="00624D9D" w:rsidP="00624D9D">
      <w:pPr>
        <w:pStyle w:val="Achievement"/>
        <w:rPr>
          <w:rFonts w:ascii="Verdana" w:hAnsi="Verdana" w:cs="Verdana"/>
          <w:sz w:val="20"/>
        </w:rPr>
      </w:pPr>
      <w:r w:rsidRPr="00882A3D">
        <w:rPr>
          <w:rFonts w:ascii="Verdana" w:hAnsi="Verdana" w:cs="Verdana"/>
          <w:sz w:val="20"/>
        </w:rPr>
        <w:t>Networking: Skilled and Wi-Fi and Wireless Networking</w:t>
      </w:r>
    </w:p>
    <w:p w:rsidR="00624D9D" w:rsidRPr="00882A3D" w:rsidRDefault="00624D9D" w:rsidP="00624D9D">
      <w:pPr>
        <w:pStyle w:val="Achievement"/>
        <w:rPr>
          <w:rFonts w:ascii="Verdana" w:hAnsi="Verdana" w:cs="Verdana"/>
          <w:sz w:val="20"/>
        </w:rPr>
      </w:pPr>
      <w:r w:rsidRPr="00882A3D">
        <w:rPr>
          <w:rFonts w:ascii="Verdana" w:hAnsi="Verdana" w:cs="Verdana"/>
          <w:sz w:val="20"/>
        </w:rPr>
        <w:t xml:space="preserve">Languages: C, C++,C#,J </w:t>
      </w:r>
      <w:proofErr w:type="spellStart"/>
      <w:r w:rsidRPr="00882A3D">
        <w:rPr>
          <w:rFonts w:ascii="Verdana" w:hAnsi="Verdana" w:cs="Verdana"/>
          <w:sz w:val="20"/>
        </w:rPr>
        <w:t>Script,JAVA,VB.Net,ASP.Net,SQL,PHP,HTML,Tally</w:t>
      </w:r>
      <w:proofErr w:type="spellEnd"/>
      <w:r w:rsidRPr="00882A3D">
        <w:rPr>
          <w:rFonts w:ascii="Verdana" w:hAnsi="Verdana" w:cs="Verdana"/>
          <w:sz w:val="20"/>
        </w:rPr>
        <w:t xml:space="preserve">. </w:t>
      </w:r>
    </w:p>
    <w:p w:rsidR="00624D9D" w:rsidRDefault="00624D9D" w:rsidP="00CC36C5">
      <w:pPr>
        <w:rPr>
          <w:rFonts w:ascii="Verdana" w:hAnsi="Verdana" w:cs="Calibri"/>
          <w:b/>
          <w:color w:val="000080"/>
          <w:sz w:val="20"/>
          <w:szCs w:val="20"/>
        </w:rPr>
      </w:pPr>
    </w:p>
    <w:p w:rsidR="008A65F4" w:rsidRDefault="008A65F4" w:rsidP="00CC36C5">
      <w:pPr>
        <w:rPr>
          <w:rFonts w:ascii="Verdana" w:hAnsi="Verdana" w:cs="Calibri"/>
          <w:b/>
          <w:color w:val="000080"/>
          <w:sz w:val="20"/>
          <w:szCs w:val="20"/>
        </w:rPr>
      </w:pPr>
    </w:p>
    <w:p w:rsidR="00CC36C5" w:rsidRPr="00FD096F" w:rsidRDefault="00CC36C5" w:rsidP="00CC36C5">
      <w:pPr>
        <w:rPr>
          <w:rFonts w:ascii="Verdana" w:hAnsi="Verdana" w:cs="Calibri"/>
          <w:b/>
          <w:sz w:val="20"/>
          <w:szCs w:val="20"/>
        </w:rPr>
      </w:pPr>
      <w:r w:rsidRPr="00FD096F">
        <w:rPr>
          <w:rFonts w:ascii="Verdana" w:hAnsi="Verdana" w:cs="Calibri"/>
          <w:b/>
          <w:sz w:val="20"/>
          <w:szCs w:val="20"/>
        </w:rPr>
        <w:t>Work Experience:</w:t>
      </w:r>
      <w:r w:rsidR="0054603A">
        <w:rPr>
          <w:rFonts w:ascii="Verdana" w:hAnsi="Verdana" w:cs="Calibri"/>
          <w:b/>
          <w:sz w:val="20"/>
          <w:szCs w:val="20"/>
        </w:rPr>
        <w:t>-</w:t>
      </w:r>
    </w:p>
    <w:p w:rsidR="00FD096F" w:rsidRDefault="00FD096F" w:rsidP="00FD096F">
      <w:pPr>
        <w:pStyle w:val="NormalVerdana"/>
        <w:numPr>
          <w:ilvl w:val="0"/>
          <w:numId w:val="0"/>
        </w:numPr>
        <w:spacing w:line="276" w:lineRule="auto"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 xml:space="preserve">         </w:t>
      </w:r>
    </w:p>
    <w:p w:rsidR="00C801DB" w:rsidRDefault="000B2782" w:rsidP="00C801DB">
      <w:pPr>
        <w:pStyle w:val="NormalVerdana"/>
        <w:numPr>
          <w:ilvl w:val="0"/>
          <w:numId w:val="0"/>
        </w:numPr>
        <w:spacing w:line="276" w:lineRule="auto"/>
        <w:jc w:val="both"/>
        <w:rPr>
          <w:rFonts w:ascii="Verdana" w:hAnsi="Verdana" w:cs="Calibri"/>
          <w:b/>
        </w:rPr>
      </w:pPr>
      <w:r>
        <w:rPr>
          <w:rFonts w:ascii="Verdana" w:hAnsi="Verdana" w:cs="Calibri"/>
        </w:rPr>
        <w:t xml:space="preserve">      </w:t>
      </w:r>
      <w:r w:rsidR="00FD096F">
        <w:rPr>
          <w:rFonts w:ascii="Verdana" w:hAnsi="Verdana" w:cs="Calibri"/>
        </w:rPr>
        <w:t xml:space="preserve"> </w:t>
      </w:r>
      <w:r w:rsidR="00FD096F" w:rsidRPr="00596497">
        <w:rPr>
          <w:rFonts w:ascii="Verdana" w:hAnsi="Verdana" w:cs="Calibri"/>
          <w:b/>
        </w:rPr>
        <w:t xml:space="preserve">Worked as </w:t>
      </w:r>
      <w:proofErr w:type="gramStart"/>
      <w:r w:rsidR="00915857" w:rsidRPr="00882A3D">
        <w:rPr>
          <w:rFonts w:ascii="Verdana" w:hAnsi="Verdana" w:cs="Calibri"/>
          <w:b/>
          <w:bCs/>
        </w:rPr>
        <w:t>IT</w:t>
      </w:r>
      <w:proofErr w:type="gramEnd"/>
      <w:r w:rsidR="00915857" w:rsidRPr="00882A3D">
        <w:rPr>
          <w:rFonts w:ascii="Verdana" w:hAnsi="Verdana" w:cs="Calibri"/>
          <w:b/>
          <w:bCs/>
        </w:rPr>
        <w:t xml:space="preserve"> Administration </w:t>
      </w:r>
      <w:proofErr w:type="spellStart"/>
      <w:r w:rsidR="00915857">
        <w:rPr>
          <w:rFonts w:ascii="Verdana" w:hAnsi="Verdana" w:cs="Calibri"/>
          <w:b/>
          <w:bCs/>
        </w:rPr>
        <w:t>Sr.</w:t>
      </w:r>
      <w:r w:rsidR="00915857" w:rsidRPr="00882A3D">
        <w:rPr>
          <w:rFonts w:ascii="Verdana" w:hAnsi="Verdana" w:cs="Calibri"/>
          <w:b/>
          <w:bCs/>
        </w:rPr>
        <w:t>Officer</w:t>
      </w:r>
      <w:proofErr w:type="spellEnd"/>
      <w:r w:rsidR="00915857">
        <w:rPr>
          <w:rFonts w:ascii="Verdana" w:hAnsi="Verdana" w:cs="Calibri"/>
          <w:b/>
          <w:bCs/>
        </w:rPr>
        <w:t xml:space="preserve"> &amp; MIS</w:t>
      </w:r>
      <w:r w:rsidR="0054603A">
        <w:rPr>
          <w:rFonts w:ascii="Verdana" w:hAnsi="Verdana" w:cs="Calibri"/>
          <w:b/>
        </w:rPr>
        <w:t xml:space="preserve"> at</w:t>
      </w:r>
      <w:r w:rsidR="00FD096F">
        <w:rPr>
          <w:rFonts w:ascii="Verdana" w:hAnsi="Verdana" w:cs="Calibri"/>
          <w:b/>
        </w:rPr>
        <w:t xml:space="preserve"> </w:t>
      </w:r>
      <w:r w:rsidR="00FD096F" w:rsidRPr="00C54AF8">
        <w:rPr>
          <w:rFonts w:ascii="Verdana" w:hAnsi="Verdana" w:cs="Calibri"/>
          <w:b/>
        </w:rPr>
        <w:t>RAMA WOOD CRAFT</w:t>
      </w:r>
      <w:r w:rsidR="00FD096F">
        <w:rPr>
          <w:rFonts w:ascii="Verdana" w:hAnsi="Verdana" w:cs="Calibri"/>
        </w:rPr>
        <w:t xml:space="preserve"> </w:t>
      </w:r>
      <w:r w:rsidR="00FD096F">
        <w:rPr>
          <w:rFonts w:ascii="Verdana" w:hAnsi="Verdana" w:cs="Calibri"/>
          <w:b/>
        </w:rPr>
        <w:t xml:space="preserve">From </w:t>
      </w:r>
      <w:r w:rsidR="00C56576">
        <w:rPr>
          <w:rFonts w:ascii="Verdana" w:hAnsi="Verdana" w:cs="Calibri"/>
          <w:b/>
        </w:rPr>
        <w:t>oct.</w:t>
      </w:r>
      <w:r w:rsidR="00FD096F">
        <w:rPr>
          <w:rFonts w:ascii="Verdana" w:hAnsi="Verdana" w:cs="Calibri"/>
          <w:b/>
        </w:rPr>
        <w:t xml:space="preserve"> 201</w:t>
      </w:r>
      <w:r w:rsidR="00C56576">
        <w:rPr>
          <w:rFonts w:ascii="Verdana" w:hAnsi="Verdana" w:cs="Calibri"/>
          <w:b/>
        </w:rPr>
        <w:t>6</w:t>
      </w:r>
      <w:r w:rsidR="00FD096F" w:rsidRPr="00596497">
        <w:rPr>
          <w:rFonts w:ascii="Verdana" w:hAnsi="Verdana" w:cs="Calibri"/>
          <w:b/>
        </w:rPr>
        <w:t xml:space="preserve"> to </w:t>
      </w:r>
      <w:r w:rsidR="00FD096F">
        <w:rPr>
          <w:rFonts w:ascii="Verdana" w:hAnsi="Verdana" w:cs="Calibri"/>
          <w:b/>
        </w:rPr>
        <w:t>till now.</w:t>
      </w:r>
    </w:p>
    <w:p w:rsidR="00E11E22" w:rsidRPr="00E11E22" w:rsidRDefault="00E11E22" w:rsidP="00E11E22">
      <w:pPr>
        <w:pStyle w:val="Achievement"/>
        <w:numPr>
          <w:ilvl w:val="0"/>
          <w:numId w:val="0"/>
        </w:numPr>
        <w:ind w:left="240"/>
        <w:rPr>
          <w:lang w:val="en-GB" w:bidi="ar-SA"/>
        </w:rPr>
      </w:pPr>
    </w:p>
    <w:p w:rsidR="008B0EE5" w:rsidRPr="008B0EE5" w:rsidRDefault="008A65F4" w:rsidP="008A65F4">
      <w:pPr>
        <w:pStyle w:val="NormalVerdana"/>
        <w:numPr>
          <w:ilvl w:val="0"/>
          <w:numId w:val="0"/>
        </w:numPr>
        <w:spacing w:line="276" w:lineRule="auto"/>
        <w:ind w:left="270" w:hanging="360"/>
        <w:jc w:val="both"/>
        <w:rPr>
          <w:rFonts w:ascii="Verdana" w:eastAsia="Verdana" w:hAnsi="Verdana" w:cs="Arial"/>
        </w:rPr>
      </w:pPr>
      <w:r>
        <w:rPr>
          <w:rFonts w:ascii="Verdana" w:eastAsia="MS Mincho" w:hAnsi="Verdana" w:cs="Calibri"/>
        </w:rPr>
        <w:t xml:space="preserve"> </w:t>
      </w:r>
      <w:r w:rsidR="00FD096F" w:rsidRPr="00596497">
        <w:rPr>
          <w:rFonts w:ascii="Verdana" w:eastAsia="MS Mincho" w:hAnsi="Verdana" w:cs="Calibri"/>
        </w:rPr>
        <w:t>•</w:t>
      </w:r>
      <w:r>
        <w:rPr>
          <w:rFonts w:ascii="Verdana" w:eastAsia="MS Mincho" w:hAnsi="Verdana" w:cs="Calibri"/>
        </w:rPr>
        <w:t xml:space="preserve"> </w:t>
      </w:r>
      <w:r w:rsidR="00FD096F" w:rsidRPr="00463A85">
        <w:rPr>
          <w:rFonts w:ascii="Verdana" w:eastAsia="Verdana" w:hAnsi="Verdana" w:cs="Arial"/>
        </w:rPr>
        <w:t>User Administration</w:t>
      </w:r>
      <w:r w:rsidR="008B0EE5">
        <w:rPr>
          <w:rFonts w:ascii="Verdana" w:eastAsia="Verdana" w:hAnsi="Verdana" w:cs="Arial"/>
        </w:rPr>
        <w:t>.</w:t>
      </w:r>
    </w:p>
    <w:p w:rsidR="008A65F4" w:rsidRDefault="00FD096F" w:rsidP="008A65F4">
      <w:pPr>
        <w:pStyle w:val="Achievement"/>
        <w:numPr>
          <w:ilvl w:val="0"/>
          <w:numId w:val="0"/>
        </w:numPr>
        <w:spacing w:line="276" w:lineRule="auto"/>
        <w:ind w:left="270" w:hanging="270"/>
        <w:rPr>
          <w:rFonts w:ascii="Verdana" w:eastAsia="Verdana" w:hAnsi="Verdana" w:cs="Arial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 w:rsidR="008A65F4">
        <w:rPr>
          <w:rFonts w:ascii="Verdana" w:eastAsia="MS Mincho" w:hAnsi="Verdana" w:cs="Calibri"/>
          <w:sz w:val="20"/>
        </w:rPr>
        <w:t xml:space="preserve"> </w:t>
      </w:r>
      <w:r w:rsidRPr="00463A85">
        <w:rPr>
          <w:rFonts w:ascii="Verdana" w:eastAsia="Verdana" w:hAnsi="Verdana" w:cs="Arial"/>
          <w:sz w:val="20"/>
        </w:rPr>
        <w:t>System Monitoring</w:t>
      </w:r>
    </w:p>
    <w:p w:rsidR="008A65F4" w:rsidRDefault="008A65F4" w:rsidP="008A65F4">
      <w:pPr>
        <w:pStyle w:val="Achievement"/>
        <w:numPr>
          <w:ilvl w:val="0"/>
          <w:numId w:val="0"/>
        </w:numPr>
        <w:spacing w:line="276" w:lineRule="auto"/>
        <w:ind w:left="360" w:hanging="360"/>
        <w:rPr>
          <w:rFonts w:ascii="Verdana" w:hAnsi="Verdana" w:cs="Verdana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Pr="00624D9D">
        <w:rPr>
          <w:rFonts w:ascii="Verdana" w:hAnsi="Verdana" w:cs="Verdana"/>
          <w:sz w:val="20"/>
        </w:rPr>
        <w:t>Platforms</w:t>
      </w:r>
      <w:r w:rsidR="008B0EE5">
        <w:rPr>
          <w:rFonts w:ascii="Verdana" w:hAnsi="Verdana" w:cs="Verdana"/>
          <w:sz w:val="20"/>
        </w:rPr>
        <w:t>: XP/Vista/</w:t>
      </w:r>
      <w:r w:rsidR="00915857">
        <w:rPr>
          <w:rFonts w:ascii="Verdana" w:hAnsi="Verdana" w:cs="Verdana"/>
          <w:sz w:val="20"/>
        </w:rPr>
        <w:t>, window</w:t>
      </w:r>
      <w:r w:rsidR="008B0EE5">
        <w:rPr>
          <w:rFonts w:ascii="Verdana" w:hAnsi="Verdana" w:cs="Verdana"/>
          <w:sz w:val="20"/>
        </w:rPr>
        <w:t>-7</w:t>
      </w:r>
      <w:r w:rsidR="00915857">
        <w:rPr>
          <w:rFonts w:ascii="Verdana" w:hAnsi="Verdana" w:cs="Verdana"/>
          <w:sz w:val="20"/>
        </w:rPr>
        <w:t>, 8, 10, Server</w:t>
      </w:r>
      <w:r w:rsidR="008B0EE5">
        <w:rPr>
          <w:rFonts w:ascii="Verdana" w:hAnsi="Verdana" w:cs="Verdana"/>
          <w:sz w:val="20"/>
        </w:rPr>
        <w:t>-</w:t>
      </w:r>
      <w:r w:rsidR="008B0EE5" w:rsidRPr="001946C0">
        <w:rPr>
          <w:rFonts w:ascii="Verdana" w:hAnsi="Verdana" w:cs="Verdana"/>
          <w:sz w:val="20"/>
        </w:rPr>
        <w:t>2003/2008</w:t>
      </w:r>
      <w:r w:rsidR="00915857">
        <w:rPr>
          <w:rFonts w:ascii="Verdana" w:hAnsi="Verdana" w:cs="Verdana"/>
          <w:sz w:val="20"/>
        </w:rPr>
        <w:t>, 2012</w:t>
      </w:r>
      <w:r w:rsidR="008B0EE5">
        <w:rPr>
          <w:rFonts w:ascii="Verdana" w:hAnsi="Verdana" w:cs="Verdana"/>
          <w:sz w:val="20"/>
        </w:rPr>
        <w:t>,</w:t>
      </w:r>
    </w:p>
    <w:p w:rsidR="008B0EE5" w:rsidRPr="008A65F4" w:rsidRDefault="008A65F4" w:rsidP="008A65F4">
      <w:pPr>
        <w:pStyle w:val="Achievement"/>
        <w:numPr>
          <w:ilvl w:val="0"/>
          <w:numId w:val="0"/>
        </w:numPr>
        <w:spacing w:line="276" w:lineRule="auto"/>
        <w:ind w:left="360" w:hanging="360"/>
        <w:rPr>
          <w:rFonts w:ascii="Verdana" w:eastAsia="Verdana" w:hAnsi="Verdana" w:cs="Arial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DNS</w:t>
      </w:r>
      <w:r w:rsidR="008B0EE5">
        <w:rPr>
          <w:rFonts w:ascii="Verdana" w:hAnsi="Verdana" w:cs="Verdana"/>
          <w:sz w:val="20"/>
        </w:rPr>
        <w:t xml:space="preserve"> Server Installing, DHCP</w:t>
      </w:r>
      <w:r w:rsidR="0047139E">
        <w:rPr>
          <w:rFonts w:ascii="Verdana" w:hAnsi="Verdana" w:cs="Verdana"/>
          <w:sz w:val="20"/>
        </w:rPr>
        <w:t>, FTP</w:t>
      </w:r>
      <w:r w:rsidR="008B0EE5">
        <w:rPr>
          <w:rFonts w:ascii="Verdana" w:hAnsi="Verdana" w:cs="Verdana"/>
          <w:sz w:val="20"/>
        </w:rPr>
        <w:t xml:space="preserve"> &amp; Configuration.</w:t>
      </w:r>
    </w:p>
    <w:p w:rsidR="008B0EE5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8B0EE5">
        <w:rPr>
          <w:rFonts w:ascii="Verdana" w:hAnsi="Verdana" w:cs="Verdana"/>
          <w:sz w:val="20"/>
        </w:rPr>
        <w:t xml:space="preserve">Remote Server Configuration,    </w:t>
      </w:r>
    </w:p>
    <w:p w:rsidR="00915857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915857">
        <w:rPr>
          <w:rFonts w:ascii="Verdana" w:hAnsi="Verdana" w:cs="Verdana"/>
          <w:sz w:val="20"/>
        </w:rPr>
        <w:t xml:space="preserve">MIS Managements for PLANT. </w:t>
      </w:r>
    </w:p>
    <w:p w:rsidR="00882A3D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624D9D" w:rsidRPr="00882A3D">
        <w:rPr>
          <w:rFonts w:ascii="Verdana" w:hAnsi="Verdana" w:cs="Verdana"/>
          <w:sz w:val="20"/>
        </w:rPr>
        <w:t>Applications: Word, Excel, Power Point, PageMaker, tally</w:t>
      </w:r>
    </w:p>
    <w:p w:rsidR="00882A3D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624D9D" w:rsidRPr="00882A3D">
        <w:rPr>
          <w:rFonts w:ascii="Verdana" w:hAnsi="Verdana" w:cs="Verdana"/>
          <w:sz w:val="20"/>
        </w:rPr>
        <w:t>Hardware: Dell/Compaq/HP/HCL desktops, Laptop, Printer and Scanners</w:t>
      </w:r>
    </w:p>
    <w:p w:rsidR="00882A3D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624D9D" w:rsidRPr="00882A3D">
        <w:rPr>
          <w:rFonts w:ascii="Verdana" w:hAnsi="Verdana" w:cs="Verdana"/>
          <w:sz w:val="20"/>
        </w:rPr>
        <w:t>Networking: Skilled and Wi-Fi and Wireless Networking</w:t>
      </w:r>
      <w:r w:rsidR="008B0EE5">
        <w:rPr>
          <w:rFonts w:ascii="Verdana" w:hAnsi="Verdana" w:cs="Verdana"/>
          <w:sz w:val="20"/>
        </w:rPr>
        <w:t>.</w:t>
      </w:r>
    </w:p>
    <w:p w:rsidR="00706169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624D9D" w:rsidRPr="00882A3D">
        <w:rPr>
          <w:rFonts w:ascii="Verdana" w:hAnsi="Verdana" w:cs="Verdana"/>
          <w:sz w:val="20"/>
        </w:rPr>
        <w:t>Languages: </w:t>
      </w:r>
      <w:r w:rsidR="008B0EE5">
        <w:rPr>
          <w:rFonts w:ascii="Verdana" w:hAnsi="Verdana" w:cs="Verdana"/>
          <w:sz w:val="20"/>
        </w:rPr>
        <w:t>Basic-</w:t>
      </w:r>
      <w:r w:rsidR="00624D9D" w:rsidRPr="00882A3D">
        <w:rPr>
          <w:rFonts w:ascii="Verdana" w:hAnsi="Verdana" w:cs="Verdana"/>
          <w:sz w:val="20"/>
        </w:rPr>
        <w:t xml:space="preserve">C,C++,C#,JScript,JAVA,VB.Net,ASP.Net,SQL,PHP,HTML,Tally. </w:t>
      </w:r>
    </w:p>
    <w:p w:rsidR="00706169" w:rsidRPr="008B0EE5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bCs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706169" w:rsidRPr="008B0EE5">
        <w:rPr>
          <w:rFonts w:ascii="Verdana" w:hAnsi="Verdana"/>
          <w:bCs/>
          <w:sz w:val="20"/>
        </w:rPr>
        <w:t>Managing all day-to-day IT Hardware &amp; Software operations.</w:t>
      </w:r>
    </w:p>
    <w:p w:rsidR="00706169" w:rsidRPr="008B0EE5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bCs/>
          <w:sz w:val="20"/>
        </w:rPr>
      </w:pPr>
      <w:r w:rsidRPr="00463A85">
        <w:rPr>
          <w:rFonts w:ascii="Verdana" w:eastAsia="MS Mincho" w:hAnsi="Verdana" w:cs="Calibri"/>
          <w:sz w:val="20"/>
        </w:rPr>
        <w:lastRenderedPageBreak/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706169" w:rsidRPr="008B0EE5">
        <w:rPr>
          <w:rFonts w:ascii="Verdana" w:hAnsi="Verdana"/>
          <w:bCs/>
          <w:sz w:val="20"/>
        </w:rPr>
        <w:t>Preparing various reports in Word, Excel and PowerPoint.</w:t>
      </w:r>
    </w:p>
    <w:p w:rsidR="00706169" w:rsidRPr="008B0EE5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bCs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706169" w:rsidRPr="008B0EE5">
        <w:rPr>
          <w:rFonts w:ascii="Verdana" w:hAnsi="Verdana"/>
          <w:bCs/>
          <w:sz w:val="20"/>
        </w:rPr>
        <w:t>Installing Operating System like Window XP, win 7.</w:t>
      </w:r>
    </w:p>
    <w:p w:rsidR="00706169" w:rsidRPr="008B0EE5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bCs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706169" w:rsidRPr="008B0EE5">
        <w:rPr>
          <w:rFonts w:ascii="Verdana" w:hAnsi="Verdana"/>
          <w:bCs/>
          <w:sz w:val="20"/>
        </w:rPr>
        <w:t>Installing Software like M.S. Office, Printer, Scanner etc.</w:t>
      </w:r>
    </w:p>
    <w:p w:rsidR="00FD096F" w:rsidRPr="00882A3D" w:rsidRDefault="00FD096F" w:rsidP="00882A3D">
      <w:pPr>
        <w:pStyle w:val="NormalWeb"/>
        <w:rPr>
          <w:rFonts w:ascii="Verdana" w:hAnsi="Verdana" w:cs="Verdana"/>
          <w:b/>
          <w:bCs/>
          <w:sz w:val="20"/>
          <w:szCs w:val="20"/>
        </w:rPr>
      </w:pPr>
      <w:r w:rsidRPr="00882A3D">
        <w:rPr>
          <w:rFonts w:ascii="Verdana" w:eastAsia="Verdana" w:hAnsi="Verdana" w:cs="Arial"/>
          <w:b/>
          <w:bCs/>
          <w:sz w:val="20"/>
        </w:rPr>
        <w:t>Database Backup</w:t>
      </w:r>
      <w:r w:rsidR="00696966" w:rsidRPr="00882A3D">
        <w:rPr>
          <w:rFonts w:ascii="Verdana" w:eastAsia="Verdana" w:hAnsi="Verdana" w:cs="Arial"/>
          <w:b/>
          <w:bCs/>
          <w:sz w:val="20"/>
        </w:rPr>
        <w:t xml:space="preserve"> &amp; Mail Backup</w:t>
      </w:r>
    </w:p>
    <w:p w:rsidR="00E11E22" w:rsidRDefault="00E11E22" w:rsidP="00E11E22">
      <w:pPr>
        <w:pStyle w:val="Achievement"/>
        <w:numPr>
          <w:ilvl w:val="0"/>
          <w:numId w:val="0"/>
        </w:numPr>
        <w:spacing w:line="276" w:lineRule="auto"/>
        <w:ind w:left="240" w:hanging="240"/>
        <w:rPr>
          <w:rFonts w:ascii="Verdana" w:eastAsia="Verdana" w:hAnsi="Verdana" w:cs="Arial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D13438" w:rsidRPr="00D963F2">
        <w:rPr>
          <w:rFonts w:ascii="Verdana" w:eastAsia="Verdana" w:hAnsi="Verdana" w:cs="Arial"/>
          <w:sz w:val="20"/>
        </w:rPr>
        <w:t xml:space="preserve">Internet &amp; </w:t>
      </w:r>
      <w:r w:rsidR="00D963F2" w:rsidRPr="00D963F2">
        <w:rPr>
          <w:rFonts w:ascii="Verdana" w:hAnsi="Verdana" w:cs="Arial Narrow"/>
          <w:sz w:val="20"/>
        </w:rPr>
        <w:t xml:space="preserve">All LAN Network Configuration &amp; Fault Repair </w:t>
      </w:r>
    </w:p>
    <w:p w:rsidR="00E11E22" w:rsidRDefault="00E11E22" w:rsidP="00E11E22">
      <w:pPr>
        <w:pStyle w:val="Achievement"/>
        <w:numPr>
          <w:ilvl w:val="0"/>
          <w:numId w:val="0"/>
        </w:numPr>
        <w:spacing w:line="276" w:lineRule="auto"/>
        <w:ind w:left="240" w:hanging="240"/>
        <w:rPr>
          <w:rFonts w:ascii="Verdana" w:eastAsia="Verdana" w:hAnsi="Verdana" w:cs="Arial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D963F2" w:rsidRPr="00D963F2">
        <w:rPr>
          <w:rFonts w:ascii="Verdana" w:hAnsi="Verdana" w:cs="Arial Narrow"/>
          <w:sz w:val="20"/>
        </w:rPr>
        <w:t xml:space="preserve">All Computer </w:t>
      </w:r>
      <w:r w:rsidRPr="00D963F2">
        <w:rPr>
          <w:rFonts w:ascii="Verdana" w:hAnsi="Verdana" w:cs="Arial Narrow"/>
          <w:sz w:val="20"/>
        </w:rPr>
        <w:t>Configurations</w:t>
      </w:r>
      <w:r w:rsidR="00D963F2" w:rsidRPr="00D963F2">
        <w:rPr>
          <w:rFonts w:ascii="Verdana" w:hAnsi="Verdana" w:cs="Arial Narrow"/>
          <w:sz w:val="20"/>
        </w:rPr>
        <w:t>,</w:t>
      </w:r>
      <w:r w:rsidR="00882A3D">
        <w:rPr>
          <w:rFonts w:ascii="Verdana" w:hAnsi="Verdana" w:cs="Arial Narrow"/>
          <w:sz w:val="20"/>
        </w:rPr>
        <w:t xml:space="preserve"> </w:t>
      </w:r>
      <w:r w:rsidR="00882A3D" w:rsidRPr="00D963F2">
        <w:rPr>
          <w:rFonts w:ascii="Verdana" w:hAnsi="Verdana" w:cs="Arial Narrow"/>
          <w:sz w:val="20"/>
        </w:rPr>
        <w:t>Repairing</w:t>
      </w:r>
      <w:r w:rsidR="00D963F2" w:rsidRPr="00D963F2">
        <w:rPr>
          <w:rFonts w:ascii="Verdana" w:hAnsi="Verdana" w:cs="Arial Narrow"/>
          <w:sz w:val="20"/>
        </w:rPr>
        <w:t xml:space="preserve"> &amp; all Software installation</w:t>
      </w:r>
      <w:r w:rsidR="00D963F2" w:rsidRPr="00D963F2">
        <w:rPr>
          <w:rFonts w:ascii="Verdana" w:eastAsia="Verdana" w:hAnsi="Verdana" w:cs="Arial"/>
          <w:sz w:val="20"/>
        </w:rPr>
        <w:t xml:space="preserve"> </w:t>
      </w:r>
    </w:p>
    <w:p w:rsidR="00E11E22" w:rsidRDefault="00E11E22" w:rsidP="00E11E22">
      <w:pPr>
        <w:pStyle w:val="Achievement"/>
        <w:numPr>
          <w:ilvl w:val="0"/>
          <w:numId w:val="0"/>
        </w:numPr>
        <w:spacing w:line="276" w:lineRule="auto"/>
        <w:ind w:left="240" w:hanging="240"/>
        <w:rPr>
          <w:rFonts w:ascii="Verdana" w:eastAsia="Verdana" w:hAnsi="Verdana" w:cs="Arial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D963F2" w:rsidRPr="00D963F2">
        <w:rPr>
          <w:rFonts w:ascii="Verdana" w:hAnsi="Verdana" w:cs="Arial Narrow"/>
          <w:sz w:val="20"/>
        </w:rPr>
        <w:t>All Printer Configurations.</w:t>
      </w:r>
    </w:p>
    <w:p w:rsidR="00E11E22" w:rsidRDefault="00E11E22" w:rsidP="00E11E22">
      <w:pPr>
        <w:pStyle w:val="Achievement"/>
        <w:numPr>
          <w:ilvl w:val="0"/>
          <w:numId w:val="0"/>
        </w:numPr>
        <w:spacing w:line="276" w:lineRule="auto"/>
        <w:ind w:left="240" w:hanging="240"/>
        <w:rPr>
          <w:rFonts w:ascii="Verdana" w:eastAsia="Verdana" w:hAnsi="Verdana" w:cs="Arial"/>
          <w:sz w:val="20"/>
        </w:rPr>
      </w:pPr>
      <w:proofErr w:type="gramStart"/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>
        <w:rPr>
          <w:rFonts w:ascii="Verdana" w:hAnsi="Verdana" w:cs="Arial Narrow"/>
          <w:sz w:val="20"/>
        </w:rPr>
        <w:t xml:space="preserve">CCTV </w:t>
      </w:r>
      <w:r w:rsidR="00D963F2" w:rsidRPr="00D963F2">
        <w:rPr>
          <w:rFonts w:ascii="Verdana" w:hAnsi="Verdana" w:cs="Arial Narrow"/>
          <w:sz w:val="20"/>
        </w:rPr>
        <w:t>Setup installation</w:t>
      </w:r>
      <w:r>
        <w:rPr>
          <w:rFonts w:ascii="Verdana" w:hAnsi="Verdana" w:cs="Arial Narrow"/>
          <w:sz w:val="20"/>
        </w:rPr>
        <w:t xml:space="preserve"> </w:t>
      </w:r>
      <w:r w:rsidR="00D963F2" w:rsidRPr="00D963F2">
        <w:rPr>
          <w:rFonts w:ascii="Verdana" w:hAnsi="Verdana" w:cs="Arial Narrow"/>
          <w:sz w:val="20"/>
        </w:rPr>
        <w:t>&amp; Supporting.</w:t>
      </w:r>
      <w:proofErr w:type="gramEnd"/>
    </w:p>
    <w:p w:rsidR="00E11E22" w:rsidRDefault="00E11E22" w:rsidP="00E11E22">
      <w:pPr>
        <w:pStyle w:val="Achievement"/>
        <w:numPr>
          <w:ilvl w:val="0"/>
          <w:numId w:val="0"/>
        </w:numPr>
        <w:spacing w:line="276" w:lineRule="auto"/>
        <w:ind w:left="240" w:hanging="240"/>
        <w:rPr>
          <w:rFonts w:ascii="Verdana" w:eastAsia="Verdana" w:hAnsi="Verdana" w:cs="Arial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D963F2" w:rsidRPr="00D963F2">
        <w:rPr>
          <w:rFonts w:ascii="Verdana" w:hAnsi="Verdana" w:cs="Arial Narrow"/>
          <w:sz w:val="20"/>
        </w:rPr>
        <w:t>Mail (Outlook) Configuration &amp; Fault Repairing</w:t>
      </w:r>
    </w:p>
    <w:p w:rsidR="00E11E22" w:rsidRDefault="00E11E22" w:rsidP="00E11E22">
      <w:pPr>
        <w:pStyle w:val="Achievement"/>
        <w:numPr>
          <w:ilvl w:val="0"/>
          <w:numId w:val="0"/>
        </w:numPr>
        <w:spacing w:line="276" w:lineRule="auto"/>
        <w:ind w:left="240" w:hanging="240"/>
        <w:rPr>
          <w:rFonts w:ascii="Verdana" w:eastAsia="Verdana" w:hAnsi="Verdana" w:cs="Arial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882A3D" w:rsidRPr="00D963F2">
        <w:rPr>
          <w:rFonts w:ascii="Verdana" w:hAnsi="Verdana" w:cs="Arial Narrow"/>
          <w:sz w:val="20"/>
        </w:rPr>
        <w:t>Antivirus</w:t>
      </w:r>
      <w:r w:rsidR="008B0EE5">
        <w:rPr>
          <w:rFonts w:ascii="Verdana" w:hAnsi="Verdana" w:cs="Arial Narrow"/>
          <w:sz w:val="20"/>
        </w:rPr>
        <w:t xml:space="preserve"> Server </w:t>
      </w:r>
      <w:r w:rsidR="00D963F2" w:rsidRPr="00D963F2">
        <w:rPr>
          <w:rFonts w:ascii="Verdana" w:hAnsi="Verdana" w:cs="Arial Narrow"/>
          <w:sz w:val="20"/>
        </w:rPr>
        <w:t>Software Configuration &amp; Update of all Computers</w:t>
      </w:r>
    </w:p>
    <w:p w:rsidR="00D963F2" w:rsidRPr="00D963F2" w:rsidRDefault="00E11E22" w:rsidP="00E11E22">
      <w:pPr>
        <w:pStyle w:val="Achievement"/>
        <w:numPr>
          <w:ilvl w:val="0"/>
          <w:numId w:val="0"/>
        </w:numPr>
        <w:spacing w:line="276" w:lineRule="auto"/>
        <w:ind w:left="240" w:hanging="240"/>
        <w:rPr>
          <w:rFonts w:ascii="Verdana" w:eastAsia="Verdana" w:hAnsi="Verdana" w:cs="Arial"/>
          <w:sz w:val="20"/>
        </w:rPr>
      </w:pPr>
      <w:r w:rsidRPr="00463A85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D963F2" w:rsidRPr="00D963F2">
        <w:rPr>
          <w:rFonts w:ascii="Verdana" w:hAnsi="Verdana" w:cs="Arial Narrow"/>
          <w:sz w:val="20"/>
        </w:rPr>
        <w:t>RF Configurations &amp; Repairing</w:t>
      </w:r>
    </w:p>
    <w:p w:rsidR="00CC36C5" w:rsidRPr="00C801DB" w:rsidRDefault="00CC36C5" w:rsidP="00C801DB">
      <w:pPr>
        <w:pStyle w:val="Achievement"/>
        <w:numPr>
          <w:ilvl w:val="0"/>
          <w:numId w:val="0"/>
        </w:numPr>
        <w:spacing w:line="276" w:lineRule="auto"/>
        <w:rPr>
          <w:rFonts w:ascii="Verdana" w:eastAsia="Verdana" w:hAnsi="Verdana" w:cs="Arial"/>
          <w:sz w:val="20"/>
        </w:rPr>
      </w:pPr>
    </w:p>
    <w:p w:rsidR="00E52508" w:rsidRPr="000B2782" w:rsidRDefault="00CC36C5" w:rsidP="00CC36C5">
      <w:pPr>
        <w:pStyle w:val="Heading1"/>
        <w:rPr>
          <w:rFonts w:ascii="Verdana" w:hAnsi="Verdana" w:cs="Calibri"/>
          <w:sz w:val="20"/>
          <w:szCs w:val="20"/>
        </w:rPr>
      </w:pPr>
      <w:r w:rsidRPr="000B2782">
        <w:rPr>
          <w:rFonts w:ascii="Verdana" w:hAnsi="Verdana" w:cs="Calibri"/>
          <w:bCs w:val="0"/>
          <w:sz w:val="20"/>
          <w:szCs w:val="20"/>
        </w:rPr>
        <w:t>Previous Work Experience:</w:t>
      </w:r>
      <w:r w:rsidRPr="000B2782">
        <w:rPr>
          <w:rFonts w:ascii="Verdana" w:hAnsi="Verdana" w:cs="Calibri"/>
          <w:sz w:val="20"/>
          <w:szCs w:val="20"/>
        </w:rPr>
        <w:t xml:space="preserve">    </w:t>
      </w:r>
    </w:p>
    <w:p w:rsidR="00E52508" w:rsidRPr="00E52508" w:rsidRDefault="00E52508" w:rsidP="00E52508">
      <w:pPr>
        <w:pStyle w:val="NormalVerdana"/>
        <w:numPr>
          <w:ilvl w:val="0"/>
          <w:numId w:val="0"/>
        </w:numPr>
        <w:spacing w:line="276" w:lineRule="auto"/>
        <w:ind w:left="1080"/>
        <w:jc w:val="both"/>
        <w:rPr>
          <w:rFonts w:ascii="Verdana" w:eastAsia="MS Mincho" w:hAnsi="Verdana" w:cs="Calibri"/>
        </w:rPr>
      </w:pPr>
    </w:p>
    <w:p w:rsidR="00E52508" w:rsidRDefault="008B0EE5" w:rsidP="00E11E22">
      <w:pPr>
        <w:pStyle w:val="NormalVerdana"/>
        <w:numPr>
          <w:ilvl w:val="0"/>
          <w:numId w:val="0"/>
        </w:numPr>
        <w:spacing w:line="276" w:lineRule="auto"/>
        <w:jc w:val="both"/>
        <w:rPr>
          <w:rFonts w:ascii="Verdana" w:eastAsia="MS Mincho" w:hAnsi="Verdana" w:cs="Calibri"/>
          <w:b/>
        </w:rPr>
      </w:pPr>
      <w:proofErr w:type="gramStart"/>
      <w:r>
        <w:rPr>
          <w:rFonts w:ascii="Verdana" w:hAnsi="Verdana" w:cs="Calibri"/>
          <w:b/>
        </w:rPr>
        <w:t>Worked as Technical</w:t>
      </w:r>
      <w:r w:rsidR="00E52508">
        <w:rPr>
          <w:rFonts w:ascii="Verdana" w:hAnsi="Verdana" w:cs="Calibri"/>
          <w:b/>
        </w:rPr>
        <w:t xml:space="preserve"> Support</w:t>
      </w:r>
      <w:r w:rsidR="00E52508" w:rsidRPr="00E52508">
        <w:rPr>
          <w:rFonts w:ascii="Verdana" w:hAnsi="Verdana" w:cs="Calibri"/>
          <w:b/>
        </w:rPr>
        <w:t xml:space="preserve"> Engineer</w:t>
      </w:r>
      <w:r w:rsidR="00624D9D">
        <w:rPr>
          <w:rFonts w:ascii="Verdana" w:hAnsi="Verdana" w:cs="Calibri"/>
          <w:b/>
        </w:rPr>
        <w:t>.</w:t>
      </w:r>
      <w:proofErr w:type="gramEnd"/>
      <w:r w:rsidR="00624D9D">
        <w:rPr>
          <w:rFonts w:ascii="Verdana" w:hAnsi="Verdana" w:cs="Calibri"/>
          <w:b/>
        </w:rPr>
        <w:t xml:space="preserve"> </w:t>
      </w:r>
      <w:proofErr w:type="gramStart"/>
      <w:r w:rsidR="00624D9D">
        <w:rPr>
          <w:rFonts w:ascii="Verdana" w:hAnsi="Verdana" w:cs="Calibri"/>
          <w:b/>
        </w:rPr>
        <w:t xml:space="preserve">At </w:t>
      </w:r>
      <w:proofErr w:type="spellStart"/>
      <w:r w:rsidR="00624D9D">
        <w:rPr>
          <w:rFonts w:ascii="Verdana" w:hAnsi="Verdana" w:cs="Calibri"/>
          <w:b/>
        </w:rPr>
        <w:t>Goel</w:t>
      </w:r>
      <w:proofErr w:type="spellEnd"/>
      <w:r w:rsidR="00624D9D">
        <w:rPr>
          <w:rFonts w:ascii="Verdana" w:hAnsi="Verdana" w:cs="Calibri"/>
          <w:b/>
        </w:rPr>
        <w:t xml:space="preserve"> Cargo PVT Ltd</w:t>
      </w:r>
      <w:r w:rsidR="00E52508" w:rsidRPr="00E52508">
        <w:rPr>
          <w:rFonts w:ascii="Verdana" w:hAnsi="Verdana" w:cs="Calibri"/>
          <w:b/>
        </w:rPr>
        <w:t>.</w:t>
      </w:r>
      <w:proofErr w:type="gramEnd"/>
      <w:r w:rsidR="00E52508" w:rsidRPr="00E52508">
        <w:rPr>
          <w:rFonts w:ascii="Verdana" w:hAnsi="Verdana" w:cs="Calibri"/>
        </w:rPr>
        <w:t xml:space="preserve"> </w:t>
      </w:r>
      <w:r w:rsidR="00624D9D">
        <w:rPr>
          <w:rFonts w:ascii="Verdana" w:hAnsi="Verdana" w:cs="Calibri"/>
          <w:b/>
        </w:rPr>
        <w:t xml:space="preserve">From </w:t>
      </w:r>
      <w:proofErr w:type="spellStart"/>
      <w:proofErr w:type="gramStart"/>
      <w:r w:rsidR="00624D9D">
        <w:rPr>
          <w:rFonts w:ascii="Verdana" w:hAnsi="Verdana" w:cs="Calibri"/>
          <w:b/>
        </w:rPr>
        <w:t>jan</w:t>
      </w:r>
      <w:proofErr w:type="spellEnd"/>
      <w:proofErr w:type="gramEnd"/>
      <w:r w:rsidR="00624D9D">
        <w:rPr>
          <w:rFonts w:ascii="Verdana" w:hAnsi="Verdana" w:cs="Calibri"/>
          <w:b/>
        </w:rPr>
        <w:t xml:space="preserve"> 2015</w:t>
      </w:r>
      <w:r w:rsidR="00E52508" w:rsidRPr="00E52508">
        <w:rPr>
          <w:rFonts w:ascii="Verdana" w:hAnsi="Verdana" w:cs="Calibri"/>
          <w:b/>
        </w:rPr>
        <w:t xml:space="preserve"> to</w:t>
      </w:r>
      <w:r w:rsidR="00E52508">
        <w:rPr>
          <w:rFonts w:ascii="Verdana" w:hAnsi="Verdana" w:cs="Calibri"/>
          <w:b/>
        </w:rPr>
        <w:t xml:space="preserve"> </w:t>
      </w:r>
      <w:r w:rsidR="00624D9D">
        <w:rPr>
          <w:rFonts w:ascii="Verdana" w:hAnsi="Verdana" w:cs="Calibri"/>
          <w:b/>
        </w:rPr>
        <w:t>SEP</w:t>
      </w:r>
      <w:r w:rsidR="00E52508" w:rsidRPr="00E52508">
        <w:rPr>
          <w:rFonts w:ascii="Verdana" w:hAnsi="Verdana" w:cs="Calibri"/>
          <w:b/>
        </w:rPr>
        <w:t xml:space="preserve"> </w:t>
      </w:r>
      <w:r w:rsidR="002A5D50">
        <w:rPr>
          <w:rFonts w:ascii="Verdana" w:eastAsia="MS Mincho" w:hAnsi="Verdana" w:cs="Calibri"/>
          <w:b/>
        </w:rPr>
        <w:t>201</w:t>
      </w:r>
      <w:r w:rsidR="00624D9D">
        <w:rPr>
          <w:rFonts w:ascii="Verdana" w:eastAsia="MS Mincho" w:hAnsi="Verdana" w:cs="Calibri"/>
          <w:b/>
        </w:rPr>
        <w:t>6</w:t>
      </w:r>
      <w:r w:rsidR="00E52508" w:rsidRPr="00501FD2">
        <w:rPr>
          <w:rFonts w:ascii="Verdana" w:eastAsia="MS Mincho" w:hAnsi="Verdana" w:cs="Calibri"/>
          <w:b/>
        </w:rPr>
        <w:t xml:space="preserve">.     </w:t>
      </w:r>
    </w:p>
    <w:p w:rsidR="00E11E22" w:rsidRPr="00E11E22" w:rsidRDefault="00E11E22" w:rsidP="00E11E22">
      <w:pPr>
        <w:pStyle w:val="Achievement"/>
        <w:numPr>
          <w:ilvl w:val="0"/>
          <w:numId w:val="0"/>
        </w:numPr>
        <w:ind w:left="240"/>
        <w:rPr>
          <w:rFonts w:eastAsia="MS Mincho"/>
          <w:lang w:val="en-GB" w:bidi="ar-SA"/>
        </w:rPr>
      </w:pPr>
    </w:p>
    <w:p w:rsidR="00E52508" w:rsidRPr="007D53F9" w:rsidRDefault="00E52508" w:rsidP="00E11E22">
      <w:pPr>
        <w:pStyle w:val="NormalVerdana"/>
        <w:numPr>
          <w:ilvl w:val="0"/>
          <w:numId w:val="0"/>
        </w:numPr>
        <w:spacing w:line="276" w:lineRule="auto"/>
        <w:jc w:val="both"/>
        <w:rPr>
          <w:rFonts w:ascii="Verdana" w:eastAsia="MS Mincho" w:hAnsi="Verdana" w:cs="Calibri"/>
        </w:rPr>
      </w:pPr>
      <w:r w:rsidRPr="007D53F9">
        <w:rPr>
          <w:rFonts w:ascii="Verdana" w:eastAsia="MS Mincho" w:hAnsi="Verdana" w:cs="Calibri"/>
        </w:rPr>
        <w:t>•</w:t>
      </w:r>
      <w:r w:rsidR="00E11E22">
        <w:rPr>
          <w:rFonts w:ascii="Verdana" w:eastAsia="MS Mincho" w:hAnsi="Verdana" w:cs="Calibri"/>
        </w:rPr>
        <w:t xml:space="preserve"> </w:t>
      </w:r>
      <w:r w:rsidRPr="007D53F9">
        <w:rPr>
          <w:rFonts w:ascii="Verdana" w:eastAsia="MS Mincho" w:hAnsi="Verdana" w:cs="Calibri"/>
        </w:rPr>
        <w:t>Installation of operating system (Window XP, 98, Linux, Window Server 2003</w:t>
      </w:r>
      <w:r w:rsidR="002462A3">
        <w:rPr>
          <w:rFonts w:ascii="Verdana" w:eastAsia="MS Mincho" w:hAnsi="Verdana" w:cs="Calibri"/>
        </w:rPr>
        <w:t xml:space="preserve"> &amp; 2008</w:t>
      </w:r>
      <w:r w:rsidRPr="007D53F9">
        <w:rPr>
          <w:rFonts w:ascii="Verdana" w:eastAsia="MS Mincho" w:hAnsi="Verdana" w:cs="Calibri"/>
        </w:rPr>
        <w:t>)</w:t>
      </w:r>
    </w:p>
    <w:p w:rsidR="00E52508" w:rsidRPr="007D53F9" w:rsidRDefault="00E52508" w:rsidP="00E11E22">
      <w:pPr>
        <w:pStyle w:val="NormalVerdana"/>
        <w:numPr>
          <w:ilvl w:val="0"/>
          <w:numId w:val="0"/>
        </w:numPr>
        <w:spacing w:line="276" w:lineRule="auto"/>
        <w:jc w:val="both"/>
        <w:rPr>
          <w:rFonts w:ascii="Verdana" w:eastAsia="MS Mincho" w:hAnsi="Verdana" w:cs="Calibri"/>
        </w:rPr>
      </w:pPr>
      <w:r w:rsidRPr="007D53F9">
        <w:rPr>
          <w:rFonts w:ascii="Verdana" w:eastAsia="MS Mincho" w:hAnsi="Verdana" w:cs="Calibri"/>
        </w:rPr>
        <w:t>•</w:t>
      </w:r>
      <w:r w:rsidR="00E11E22">
        <w:rPr>
          <w:rFonts w:ascii="Verdana" w:eastAsia="MS Mincho" w:hAnsi="Verdana" w:cs="Calibri"/>
        </w:rPr>
        <w:t xml:space="preserve"> </w:t>
      </w:r>
      <w:r w:rsidRPr="007D53F9">
        <w:rPr>
          <w:rFonts w:ascii="Verdana" w:eastAsia="MS Mincho" w:hAnsi="Verdana" w:cs="Calibri"/>
        </w:rPr>
        <w:t>Troubleshooting LAN Network.</w:t>
      </w:r>
    </w:p>
    <w:p w:rsidR="00E52508" w:rsidRPr="007D53F9" w:rsidRDefault="00E52508" w:rsidP="00E11E22">
      <w:pPr>
        <w:pStyle w:val="NormalVerdana"/>
        <w:numPr>
          <w:ilvl w:val="0"/>
          <w:numId w:val="0"/>
        </w:numPr>
        <w:spacing w:line="276" w:lineRule="auto"/>
        <w:jc w:val="both"/>
        <w:rPr>
          <w:rFonts w:ascii="Verdana" w:eastAsia="MS Mincho" w:hAnsi="Verdana" w:cs="Calibri"/>
        </w:rPr>
      </w:pPr>
      <w:r w:rsidRPr="007D53F9">
        <w:rPr>
          <w:rFonts w:ascii="Verdana" w:eastAsia="MS Mincho" w:hAnsi="Verdana" w:cs="Calibri"/>
        </w:rPr>
        <w:t>•</w:t>
      </w:r>
      <w:r w:rsidR="00E11E22">
        <w:rPr>
          <w:rFonts w:ascii="Verdana" w:eastAsia="MS Mincho" w:hAnsi="Verdana" w:cs="Calibri"/>
        </w:rPr>
        <w:t xml:space="preserve"> </w:t>
      </w:r>
      <w:r w:rsidRPr="007D53F9">
        <w:rPr>
          <w:rFonts w:ascii="Verdana" w:eastAsia="MS Mincho" w:hAnsi="Verdana" w:cs="Calibri"/>
        </w:rPr>
        <w:t>Computer Assembling – Penti</w:t>
      </w:r>
      <w:r w:rsidR="00A151D9">
        <w:rPr>
          <w:rFonts w:ascii="Verdana" w:eastAsia="MS Mincho" w:hAnsi="Verdana" w:cs="Calibri"/>
        </w:rPr>
        <w:t>um (III, IV</w:t>
      </w:r>
      <w:r w:rsidR="005E5536">
        <w:rPr>
          <w:rFonts w:ascii="Verdana" w:eastAsia="MS Mincho" w:hAnsi="Verdana" w:cs="Calibri"/>
        </w:rPr>
        <w:t>)</w:t>
      </w:r>
      <w:r w:rsidR="002D303F">
        <w:rPr>
          <w:rFonts w:ascii="Verdana" w:eastAsia="MS Mincho" w:hAnsi="Verdana" w:cs="Calibri"/>
        </w:rPr>
        <w:t>, i5</w:t>
      </w:r>
      <w:r w:rsidR="00915857">
        <w:rPr>
          <w:rFonts w:ascii="Verdana" w:eastAsia="MS Mincho" w:hAnsi="Verdana" w:cs="Calibri"/>
        </w:rPr>
        <w:t>, ETC</w:t>
      </w:r>
      <w:r w:rsidR="002D303F">
        <w:rPr>
          <w:rFonts w:ascii="Verdana" w:eastAsia="MS Mincho" w:hAnsi="Verdana" w:cs="Calibri"/>
        </w:rPr>
        <w:t>.</w:t>
      </w:r>
      <w:r w:rsidR="005E5536">
        <w:rPr>
          <w:rFonts w:ascii="Verdana" w:eastAsia="MS Mincho" w:hAnsi="Verdana" w:cs="Calibri"/>
        </w:rPr>
        <w:t xml:space="preserve"> </w:t>
      </w:r>
      <w:r w:rsidR="00A151D9">
        <w:rPr>
          <w:rFonts w:ascii="Verdana" w:eastAsia="MS Mincho" w:hAnsi="Verdana" w:cs="Calibri"/>
        </w:rPr>
        <w:t xml:space="preserve"> </w:t>
      </w:r>
    </w:p>
    <w:p w:rsidR="00E52508" w:rsidRPr="007D53F9" w:rsidRDefault="00E52508" w:rsidP="00E11E22">
      <w:pPr>
        <w:pStyle w:val="NormalVerdana"/>
        <w:numPr>
          <w:ilvl w:val="0"/>
          <w:numId w:val="0"/>
        </w:numPr>
        <w:spacing w:line="276" w:lineRule="auto"/>
        <w:jc w:val="both"/>
        <w:rPr>
          <w:rFonts w:ascii="Verdana" w:eastAsia="MS Mincho" w:hAnsi="Verdana" w:cs="Calibri"/>
        </w:rPr>
      </w:pPr>
      <w:r w:rsidRPr="007D53F9">
        <w:rPr>
          <w:rFonts w:ascii="Verdana" w:eastAsia="MS Mincho" w:hAnsi="Verdana" w:cs="Calibri"/>
        </w:rPr>
        <w:t>•</w:t>
      </w:r>
      <w:r w:rsidR="00E11E22">
        <w:rPr>
          <w:rFonts w:ascii="Verdana" w:eastAsia="MS Mincho" w:hAnsi="Verdana" w:cs="Calibri"/>
        </w:rPr>
        <w:t xml:space="preserve"> </w:t>
      </w:r>
      <w:r w:rsidRPr="007D53F9">
        <w:rPr>
          <w:rFonts w:ascii="Verdana" w:eastAsia="MS Mincho" w:hAnsi="Verdana" w:cs="Calibri"/>
        </w:rPr>
        <w:t>Software Installation on Windows 98/2000/XP</w:t>
      </w:r>
      <w:r w:rsidR="002462A3">
        <w:rPr>
          <w:rFonts w:ascii="Verdana" w:eastAsia="MS Mincho" w:hAnsi="Verdana" w:cs="Calibri"/>
        </w:rPr>
        <w:t>/Window7/window8</w:t>
      </w:r>
      <w:r w:rsidR="002D303F">
        <w:rPr>
          <w:rFonts w:ascii="Verdana" w:eastAsia="MS Mincho" w:hAnsi="Verdana" w:cs="Calibri"/>
        </w:rPr>
        <w:t>/10.</w:t>
      </w:r>
    </w:p>
    <w:p w:rsidR="00E52508" w:rsidRPr="007D53F9" w:rsidRDefault="00E52508" w:rsidP="00E11E22">
      <w:pPr>
        <w:pStyle w:val="NormalVerdana"/>
        <w:numPr>
          <w:ilvl w:val="0"/>
          <w:numId w:val="0"/>
        </w:numPr>
        <w:spacing w:line="276" w:lineRule="auto"/>
        <w:jc w:val="both"/>
        <w:rPr>
          <w:rFonts w:ascii="Verdana" w:eastAsia="MS Mincho" w:hAnsi="Verdana" w:cs="Calibri"/>
        </w:rPr>
      </w:pPr>
      <w:r w:rsidRPr="007D53F9">
        <w:rPr>
          <w:rFonts w:ascii="Verdana" w:eastAsia="MS Mincho" w:hAnsi="Verdana" w:cs="Calibri"/>
        </w:rPr>
        <w:t>•</w:t>
      </w:r>
      <w:r w:rsidR="00E11E22">
        <w:rPr>
          <w:rFonts w:ascii="Verdana" w:eastAsia="MS Mincho" w:hAnsi="Verdana" w:cs="Calibri"/>
        </w:rPr>
        <w:t xml:space="preserve"> </w:t>
      </w:r>
      <w:r w:rsidRPr="007D53F9">
        <w:rPr>
          <w:rFonts w:ascii="Verdana" w:eastAsia="MS Mincho" w:hAnsi="Verdana" w:cs="Calibri"/>
        </w:rPr>
        <w:t>Installed Printer &amp; Scanner.</w:t>
      </w:r>
    </w:p>
    <w:p w:rsidR="00E52508" w:rsidRPr="007D53F9" w:rsidRDefault="00E52508" w:rsidP="00E11E22">
      <w:pPr>
        <w:pStyle w:val="NormalVerdana"/>
        <w:numPr>
          <w:ilvl w:val="0"/>
          <w:numId w:val="0"/>
        </w:numPr>
        <w:spacing w:line="276" w:lineRule="auto"/>
        <w:jc w:val="both"/>
        <w:rPr>
          <w:rFonts w:ascii="Verdana" w:eastAsia="MS Mincho" w:hAnsi="Verdana" w:cs="Calibri"/>
        </w:rPr>
      </w:pPr>
      <w:r w:rsidRPr="007D53F9">
        <w:rPr>
          <w:rFonts w:ascii="Verdana" w:eastAsia="MS Mincho" w:hAnsi="Verdana" w:cs="Calibri"/>
        </w:rPr>
        <w:t>•</w:t>
      </w:r>
      <w:r w:rsidR="00E11E22">
        <w:rPr>
          <w:rFonts w:ascii="Verdana" w:eastAsia="MS Mincho" w:hAnsi="Verdana" w:cs="Calibri"/>
        </w:rPr>
        <w:t xml:space="preserve"> </w:t>
      </w:r>
      <w:r w:rsidRPr="007D53F9">
        <w:rPr>
          <w:rFonts w:ascii="Verdana" w:eastAsia="MS Mincho" w:hAnsi="Verdana" w:cs="Calibri"/>
        </w:rPr>
        <w:t>User support (Problem Diagnosis and problem solving)</w:t>
      </w:r>
      <w:r w:rsidR="002D303F">
        <w:rPr>
          <w:rFonts w:ascii="Verdana" w:eastAsia="MS Mincho" w:hAnsi="Verdana" w:cs="Calibri"/>
        </w:rPr>
        <w:t>.</w:t>
      </w:r>
    </w:p>
    <w:p w:rsidR="00E52508" w:rsidRDefault="00E52508" w:rsidP="00E11E22">
      <w:pPr>
        <w:pStyle w:val="NormalVerdana"/>
        <w:numPr>
          <w:ilvl w:val="0"/>
          <w:numId w:val="0"/>
        </w:numPr>
        <w:spacing w:line="276" w:lineRule="auto"/>
        <w:jc w:val="both"/>
        <w:rPr>
          <w:rFonts w:ascii="Verdana" w:eastAsia="MS Mincho" w:hAnsi="Verdana" w:cs="Calibri"/>
        </w:rPr>
      </w:pPr>
      <w:r w:rsidRPr="007D53F9">
        <w:rPr>
          <w:rFonts w:ascii="Verdana" w:eastAsia="MS Mincho" w:hAnsi="Verdana" w:cs="Calibri"/>
        </w:rPr>
        <w:t>•</w:t>
      </w:r>
      <w:r w:rsidR="00E11E22">
        <w:rPr>
          <w:rFonts w:ascii="Verdana" w:eastAsia="MS Mincho" w:hAnsi="Verdana" w:cs="Calibri"/>
        </w:rPr>
        <w:t xml:space="preserve"> </w:t>
      </w:r>
      <w:r w:rsidRPr="007D53F9">
        <w:rPr>
          <w:rFonts w:ascii="Verdana" w:eastAsia="MS Mincho" w:hAnsi="Verdana" w:cs="Calibri"/>
        </w:rPr>
        <w:t>PC Troubleshooting.</w:t>
      </w:r>
    </w:p>
    <w:p w:rsidR="00C801DB" w:rsidRDefault="00C801DB" w:rsidP="00C801DB">
      <w:pPr>
        <w:pStyle w:val="Achievement"/>
        <w:numPr>
          <w:ilvl w:val="0"/>
          <w:numId w:val="0"/>
        </w:numPr>
        <w:ind w:left="240"/>
        <w:rPr>
          <w:rFonts w:eastAsia="MS Mincho"/>
          <w:lang w:val="en-GB"/>
        </w:rPr>
      </w:pPr>
    </w:p>
    <w:p w:rsidR="00C801DB" w:rsidRPr="00C801DB" w:rsidRDefault="00C801DB" w:rsidP="00C801DB">
      <w:pPr>
        <w:pStyle w:val="Achievement"/>
        <w:numPr>
          <w:ilvl w:val="0"/>
          <w:numId w:val="0"/>
        </w:numPr>
        <w:ind w:left="240"/>
        <w:rPr>
          <w:rFonts w:eastAsia="MS Mincho"/>
          <w:lang w:val="en-GB"/>
        </w:rPr>
      </w:pPr>
    </w:p>
    <w:p w:rsidR="00E11E22" w:rsidRPr="00E11E22" w:rsidRDefault="007B6EF2" w:rsidP="00E11E22">
      <w:pPr>
        <w:pStyle w:val="Achievement"/>
        <w:tabs>
          <w:tab w:val="left" w:pos="2898"/>
          <w:tab w:val="left" w:pos="8838"/>
        </w:tabs>
        <w:spacing w:after="120"/>
        <w:outlineLvl w:val="0"/>
        <w:rPr>
          <w:rFonts w:ascii="Verdana" w:hAnsi="Verdana" w:cs="Calibri"/>
          <w:b/>
          <w:color w:val="000080"/>
          <w:sz w:val="20"/>
        </w:rPr>
      </w:pPr>
      <w:r>
        <w:rPr>
          <w:rFonts w:ascii="Verdana" w:hAnsi="Verdana" w:cs="Calibri"/>
          <w:b/>
          <w:color w:val="000080"/>
          <w:sz w:val="20"/>
        </w:rPr>
        <w:t>Other</w:t>
      </w:r>
      <w:r w:rsidRPr="007B6EF2">
        <w:rPr>
          <w:rFonts w:ascii="Verdana" w:hAnsi="Verdana" w:cs="Calibri"/>
          <w:b/>
          <w:color w:val="000080"/>
          <w:sz w:val="20"/>
        </w:rPr>
        <w:t xml:space="preserve"> Skills.</w:t>
      </w:r>
    </w:p>
    <w:p w:rsidR="00882A3D" w:rsidRPr="00882A3D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  <w:r w:rsidRPr="007D53F9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882A3D">
        <w:rPr>
          <w:rFonts w:ascii="Verdana" w:hAnsi="Verdana" w:cs="Verdana"/>
          <w:sz w:val="20"/>
        </w:rPr>
        <w:t xml:space="preserve">Communication Dealer </w:t>
      </w:r>
      <w:r w:rsidR="002D303F">
        <w:rPr>
          <w:rFonts w:ascii="Verdana" w:hAnsi="Verdana" w:cs="Verdana"/>
          <w:sz w:val="20"/>
        </w:rPr>
        <w:t>for</w:t>
      </w:r>
      <w:r w:rsidR="00882A3D">
        <w:rPr>
          <w:rFonts w:ascii="Verdana" w:hAnsi="Verdana" w:cs="Verdana"/>
          <w:sz w:val="20"/>
        </w:rPr>
        <w:t xml:space="preserve"> Purchasing Software &amp; Hardware.  </w:t>
      </w:r>
    </w:p>
    <w:p w:rsidR="00882A3D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  <w:r w:rsidRPr="007D53F9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882A3D">
        <w:rPr>
          <w:rFonts w:ascii="Verdana" w:hAnsi="Verdana" w:cs="Verdana"/>
          <w:sz w:val="20"/>
        </w:rPr>
        <w:t>Searching Best Dealer &amp; Other</w:t>
      </w:r>
      <w:r w:rsidR="002D303F">
        <w:rPr>
          <w:rFonts w:ascii="Verdana" w:hAnsi="Verdana" w:cs="Verdana"/>
          <w:sz w:val="20"/>
        </w:rPr>
        <w:t>.</w:t>
      </w:r>
      <w:r w:rsidR="00882A3D">
        <w:rPr>
          <w:rFonts w:ascii="Verdana" w:hAnsi="Verdana" w:cs="Verdana"/>
          <w:sz w:val="20"/>
        </w:rPr>
        <w:t xml:space="preserve">  </w:t>
      </w:r>
    </w:p>
    <w:p w:rsidR="00882A3D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  <w:r w:rsidRPr="007D53F9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7B6EF2" w:rsidRPr="00882A3D">
        <w:rPr>
          <w:rFonts w:ascii="Verdana" w:hAnsi="Verdana" w:cs="Verdana"/>
          <w:sz w:val="20"/>
        </w:rPr>
        <w:t>Good communication skill</w:t>
      </w:r>
      <w:r w:rsidR="002D303F">
        <w:rPr>
          <w:rFonts w:ascii="Verdana" w:hAnsi="Verdana" w:cs="Verdana"/>
          <w:sz w:val="20"/>
        </w:rPr>
        <w:t>.</w:t>
      </w:r>
    </w:p>
    <w:p w:rsidR="007B6EF2" w:rsidRDefault="00E11E22" w:rsidP="00E11E22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  <w:r w:rsidRPr="007D53F9">
        <w:rPr>
          <w:rFonts w:ascii="Verdana" w:eastAsia="MS Mincho" w:hAnsi="Verdana" w:cs="Calibri"/>
          <w:sz w:val="20"/>
        </w:rPr>
        <w:t>•</w:t>
      </w:r>
      <w:r>
        <w:rPr>
          <w:rFonts w:ascii="Verdana" w:eastAsia="MS Mincho" w:hAnsi="Verdana" w:cs="Calibri"/>
          <w:sz w:val="20"/>
        </w:rPr>
        <w:t xml:space="preserve"> </w:t>
      </w:r>
      <w:r w:rsidR="007B6EF2" w:rsidRPr="00882A3D">
        <w:rPr>
          <w:rFonts w:ascii="Verdana" w:hAnsi="Verdana" w:cs="Verdana"/>
          <w:sz w:val="20"/>
        </w:rPr>
        <w:t>Known Languages: Hindi and English</w:t>
      </w:r>
      <w:r w:rsidR="002D303F">
        <w:rPr>
          <w:rFonts w:ascii="Verdana" w:hAnsi="Verdana" w:cs="Verdana"/>
          <w:sz w:val="20"/>
        </w:rPr>
        <w:t>.</w:t>
      </w:r>
    </w:p>
    <w:p w:rsidR="008A65F4" w:rsidRDefault="008A65F4" w:rsidP="008A65F4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</w:p>
    <w:p w:rsidR="008A65F4" w:rsidRDefault="008A65F4" w:rsidP="008A65F4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</w:p>
    <w:p w:rsidR="008A65F4" w:rsidRPr="00C801DB" w:rsidRDefault="008A65F4" w:rsidP="008A65F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Calibri"/>
          <w:b/>
          <w:color w:val="000000"/>
          <w:sz w:val="20"/>
          <w:szCs w:val="20"/>
        </w:rPr>
      </w:pPr>
      <w:r w:rsidRPr="00C801DB">
        <w:rPr>
          <w:rFonts w:ascii="Verdana" w:hAnsi="Verdana" w:cs="Calibri"/>
          <w:b/>
          <w:color w:val="000000"/>
          <w:sz w:val="20"/>
          <w:szCs w:val="20"/>
        </w:rPr>
        <w:t>Qualifications:-</w:t>
      </w:r>
    </w:p>
    <w:p w:rsidR="008A65F4" w:rsidRDefault="008A65F4" w:rsidP="008A65F4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</w:p>
    <w:p w:rsidR="008A65F4" w:rsidRPr="00882A3D" w:rsidRDefault="008A65F4" w:rsidP="008A65F4">
      <w:pPr>
        <w:pStyle w:val="Achievement"/>
        <w:numPr>
          <w:ilvl w:val="0"/>
          <w:numId w:val="0"/>
        </w:numPr>
        <w:ind w:left="240" w:hanging="240"/>
        <w:rPr>
          <w:rFonts w:ascii="Verdana" w:hAnsi="Verdana" w:cs="Verdana"/>
          <w:sz w:val="20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8"/>
        <w:gridCol w:w="3800"/>
        <w:gridCol w:w="1530"/>
        <w:gridCol w:w="1530"/>
      </w:tblGrid>
      <w:tr w:rsidR="008A65F4" w:rsidRPr="0038688C" w:rsidTr="00145B25">
        <w:trPr>
          <w:trHeight w:val="395"/>
        </w:trPr>
        <w:tc>
          <w:tcPr>
            <w:tcW w:w="2428" w:type="dxa"/>
          </w:tcPr>
          <w:p w:rsidR="008A65F4" w:rsidRPr="0038688C" w:rsidRDefault="008A65F4" w:rsidP="00145B25">
            <w:pPr>
              <w:pStyle w:val="ListParagraph"/>
              <w:tabs>
                <w:tab w:val="left" w:pos="1725"/>
              </w:tabs>
              <w:rPr>
                <w:b/>
                <w:bCs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800" w:type="dxa"/>
          </w:tcPr>
          <w:p w:rsidR="008A65F4" w:rsidRPr="0038688C" w:rsidRDefault="008A65F4" w:rsidP="00145B25">
            <w:pPr>
              <w:pStyle w:val="Header"/>
              <w:spacing w:before="20" w:after="20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Verdana"/>
                <w:sz w:val="20"/>
                <w:lang w:bidi="ar-SA"/>
              </w:rPr>
              <w:t xml:space="preserve">         </w:t>
            </w:r>
            <w:r w:rsidRPr="0038688C">
              <w:rPr>
                <w:rFonts w:ascii="Verdana" w:hAnsi="Verdana" w:cs="Verdana"/>
                <w:b/>
                <w:bCs/>
                <w:sz w:val="20"/>
                <w:lang w:bidi="ar-SA"/>
              </w:rPr>
              <w:t>Board/University</w:t>
            </w:r>
          </w:p>
        </w:tc>
        <w:tc>
          <w:tcPr>
            <w:tcW w:w="1530" w:type="dxa"/>
          </w:tcPr>
          <w:p w:rsidR="008A65F4" w:rsidRPr="0038688C" w:rsidRDefault="008A65F4" w:rsidP="00145B25">
            <w:pPr>
              <w:pStyle w:val="Header"/>
              <w:spacing w:before="20" w:after="20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Verdana"/>
                <w:b/>
                <w:bCs/>
                <w:sz w:val="20"/>
                <w:lang w:bidi="ar-SA"/>
              </w:rPr>
              <w:t>Percentage</w:t>
            </w:r>
          </w:p>
        </w:tc>
        <w:tc>
          <w:tcPr>
            <w:tcW w:w="1530" w:type="dxa"/>
          </w:tcPr>
          <w:p w:rsidR="008A65F4" w:rsidRPr="0038688C" w:rsidRDefault="008A65F4" w:rsidP="00145B25">
            <w:pPr>
              <w:pStyle w:val="Header"/>
              <w:spacing w:before="20" w:after="20"/>
              <w:rPr>
                <w:rFonts w:ascii="Verdana" w:hAnsi="Verdana" w:cs="Verdana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Verdana"/>
                <w:b/>
                <w:bCs/>
                <w:sz w:val="20"/>
                <w:lang w:bidi="ar-SA"/>
              </w:rPr>
              <w:t>Passing     Year</w:t>
            </w:r>
          </w:p>
        </w:tc>
      </w:tr>
      <w:tr w:rsidR="008A65F4" w:rsidRPr="0038688C" w:rsidTr="00145B25">
        <w:trPr>
          <w:trHeight w:val="395"/>
        </w:trPr>
        <w:tc>
          <w:tcPr>
            <w:tcW w:w="2428" w:type="dxa"/>
          </w:tcPr>
          <w:p w:rsidR="008A65F4" w:rsidRPr="0038688C" w:rsidRDefault="008A65F4" w:rsidP="00145B25">
            <w:pPr>
              <w:tabs>
                <w:tab w:val="left" w:pos="765"/>
                <w:tab w:val="center" w:pos="1108"/>
              </w:tabs>
              <w:spacing w:before="20" w:after="20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szCs w:val="20"/>
              </w:rPr>
              <w:tab/>
              <w:t>MCA</w:t>
            </w:r>
          </w:p>
        </w:tc>
        <w:tc>
          <w:tcPr>
            <w:tcW w:w="3800" w:type="dxa"/>
          </w:tcPr>
          <w:p w:rsidR="008A65F4" w:rsidRPr="0038688C" w:rsidRDefault="008A65F4" w:rsidP="00145B25">
            <w:pPr>
              <w:pStyle w:val="Header"/>
              <w:spacing w:before="20" w:after="20"/>
              <w:jc w:val="center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Verdana"/>
                <w:b/>
                <w:bCs/>
                <w:sz w:val="20"/>
                <w:lang w:bidi="ar-SA"/>
              </w:rPr>
              <w:t>RGPV, Bhopal (M.P.)</w:t>
            </w:r>
          </w:p>
        </w:tc>
        <w:tc>
          <w:tcPr>
            <w:tcW w:w="1530" w:type="dxa"/>
          </w:tcPr>
          <w:p w:rsidR="008A65F4" w:rsidRPr="0038688C" w:rsidRDefault="008A65F4" w:rsidP="00145B25">
            <w:pPr>
              <w:pStyle w:val="Header"/>
              <w:spacing w:before="20" w:after="20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lang w:bidi="ar-SA"/>
              </w:rPr>
              <w:t xml:space="preserve"> 68%</w:t>
            </w:r>
          </w:p>
        </w:tc>
        <w:tc>
          <w:tcPr>
            <w:tcW w:w="1530" w:type="dxa"/>
          </w:tcPr>
          <w:p w:rsidR="008A65F4" w:rsidRPr="0038688C" w:rsidRDefault="008A65F4" w:rsidP="00145B25">
            <w:pPr>
              <w:pStyle w:val="Header"/>
              <w:spacing w:before="20" w:after="20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lang w:bidi="ar-SA"/>
              </w:rPr>
              <w:t>2013</w:t>
            </w:r>
          </w:p>
        </w:tc>
      </w:tr>
      <w:tr w:rsidR="008A65F4" w:rsidRPr="0038688C" w:rsidTr="00145B25">
        <w:trPr>
          <w:trHeight w:val="395"/>
        </w:trPr>
        <w:tc>
          <w:tcPr>
            <w:tcW w:w="2428" w:type="dxa"/>
          </w:tcPr>
          <w:p w:rsidR="008A65F4" w:rsidRPr="0038688C" w:rsidRDefault="008A65F4" w:rsidP="00145B25">
            <w:pPr>
              <w:spacing w:before="20" w:after="20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           BCA</w:t>
            </w:r>
          </w:p>
        </w:tc>
        <w:tc>
          <w:tcPr>
            <w:tcW w:w="3800" w:type="dxa"/>
          </w:tcPr>
          <w:p w:rsidR="008A65F4" w:rsidRPr="0038688C" w:rsidRDefault="008A65F4" w:rsidP="00145B25">
            <w:pPr>
              <w:pStyle w:val="Header"/>
              <w:spacing w:before="20" w:after="20"/>
              <w:jc w:val="center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Verdana"/>
                <w:b/>
                <w:bCs/>
                <w:sz w:val="20"/>
                <w:lang w:bidi="ar-SA"/>
              </w:rPr>
              <w:t>MCRPV, Bhopal (M.P.)</w:t>
            </w:r>
          </w:p>
        </w:tc>
        <w:tc>
          <w:tcPr>
            <w:tcW w:w="1530" w:type="dxa"/>
          </w:tcPr>
          <w:p w:rsidR="008A65F4" w:rsidRPr="0038688C" w:rsidRDefault="008A65F4" w:rsidP="00145B25">
            <w:pPr>
              <w:pStyle w:val="Header"/>
              <w:spacing w:before="20" w:after="20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lang w:bidi="ar-SA"/>
              </w:rPr>
              <w:t xml:space="preserve"> 64%</w:t>
            </w:r>
          </w:p>
        </w:tc>
        <w:tc>
          <w:tcPr>
            <w:tcW w:w="1530" w:type="dxa"/>
          </w:tcPr>
          <w:p w:rsidR="008A65F4" w:rsidRPr="0038688C" w:rsidRDefault="008A65F4" w:rsidP="00145B25">
            <w:pPr>
              <w:pStyle w:val="Header"/>
              <w:spacing w:before="20" w:after="20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lang w:bidi="ar-SA"/>
              </w:rPr>
              <w:t>2010</w:t>
            </w:r>
          </w:p>
        </w:tc>
      </w:tr>
      <w:tr w:rsidR="008A65F4" w:rsidRPr="0038688C" w:rsidTr="00145B25">
        <w:trPr>
          <w:trHeight w:val="395"/>
        </w:trPr>
        <w:tc>
          <w:tcPr>
            <w:tcW w:w="2428" w:type="dxa"/>
          </w:tcPr>
          <w:p w:rsidR="008A65F4" w:rsidRPr="0038688C" w:rsidRDefault="008A65F4" w:rsidP="00145B25">
            <w:pPr>
              <w:spacing w:before="20" w:after="20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          12TH</w:t>
            </w:r>
          </w:p>
        </w:tc>
        <w:tc>
          <w:tcPr>
            <w:tcW w:w="3800" w:type="dxa"/>
          </w:tcPr>
          <w:p w:rsidR="008A65F4" w:rsidRPr="0038688C" w:rsidRDefault="008A65F4" w:rsidP="00145B25">
            <w:pPr>
              <w:pStyle w:val="Header"/>
              <w:spacing w:before="20" w:after="20"/>
              <w:jc w:val="center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Verdana"/>
                <w:b/>
                <w:bCs/>
                <w:sz w:val="20"/>
                <w:lang w:bidi="ar-SA"/>
              </w:rPr>
              <w:t>MPBSE, Bhopal (M.P.)</w:t>
            </w:r>
          </w:p>
        </w:tc>
        <w:tc>
          <w:tcPr>
            <w:tcW w:w="1530" w:type="dxa"/>
          </w:tcPr>
          <w:p w:rsidR="008A65F4" w:rsidRPr="0038688C" w:rsidRDefault="008A65F4" w:rsidP="00145B25">
            <w:pPr>
              <w:pStyle w:val="Header"/>
              <w:spacing w:before="20" w:after="20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lang w:bidi="ar-SA"/>
              </w:rPr>
              <w:t xml:space="preserve"> 47%</w:t>
            </w:r>
          </w:p>
        </w:tc>
        <w:tc>
          <w:tcPr>
            <w:tcW w:w="1530" w:type="dxa"/>
          </w:tcPr>
          <w:p w:rsidR="008A65F4" w:rsidRPr="0038688C" w:rsidRDefault="008A65F4" w:rsidP="00145B25">
            <w:pPr>
              <w:pStyle w:val="Header"/>
              <w:spacing w:before="20" w:after="20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lang w:bidi="ar-SA"/>
              </w:rPr>
              <w:t>2005</w:t>
            </w:r>
          </w:p>
        </w:tc>
      </w:tr>
      <w:tr w:rsidR="008A65F4" w:rsidRPr="0038688C" w:rsidTr="00145B25">
        <w:trPr>
          <w:trHeight w:val="395"/>
        </w:trPr>
        <w:tc>
          <w:tcPr>
            <w:tcW w:w="2428" w:type="dxa"/>
          </w:tcPr>
          <w:p w:rsidR="008A65F4" w:rsidRPr="0038688C" w:rsidRDefault="008A65F4" w:rsidP="00145B25">
            <w:pPr>
              <w:spacing w:before="20" w:after="20"/>
              <w:rPr>
                <w:rFonts w:ascii="Verdana" w:hAnsi="Verdana" w:cs="Calibri"/>
                <w:b/>
                <w:bCs/>
                <w:sz w:val="20"/>
                <w:szCs w:val="20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szCs w:val="20"/>
              </w:rPr>
              <w:t xml:space="preserve">          10TH</w:t>
            </w:r>
          </w:p>
        </w:tc>
        <w:tc>
          <w:tcPr>
            <w:tcW w:w="3800" w:type="dxa"/>
          </w:tcPr>
          <w:p w:rsidR="008A65F4" w:rsidRPr="0038688C" w:rsidRDefault="008A65F4" w:rsidP="00145B25">
            <w:pPr>
              <w:pStyle w:val="Header"/>
              <w:spacing w:before="20" w:after="20"/>
              <w:jc w:val="center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Verdana"/>
                <w:b/>
                <w:bCs/>
                <w:sz w:val="20"/>
                <w:lang w:bidi="ar-SA"/>
              </w:rPr>
              <w:t>MPBSE, Bhopal (M.P.)</w:t>
            </w:r>
          </w:p>
        </w:tc>
        <w:tc>
          <w:tcPr>
            <w:tcW w:w="1530" w:type="dxa"/>
          </w:tcPr>
          <w:p w:rsidR="008A65F4" w:rsidRPr="0038688C" w:rsidRDefault="008A65F4" w:rsidP="00145B25">
            <w:pPr>
              <w:pStyle w:val="Header"/>
              <w:spacing w:before="20" w:after="20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lang w:bidi="ar-SA"/>
              </w:rPr>
              <w:t xml:space="preserve"> 57%</w:t>
            </w:r>
          </w:p>
        </w:tc>
        <w:tc>
          <w:tcPr>
            <w:tcW w:w="1530" w:type="dxa"/>
          </w:tcPr>
          <w:p w:rsidR="008A65F4" w:rsidRPr="0038688C" w:rsidRDefault="008A65F4" w:rsidP="00145B25">
            <w:pPr>
              <w:pStyle w:val="Header"/>
              <w:spacing w:before="20" w:after="20"/>
              <w:rPr>
                <w:rFonts w:ascii="Verdana" w:hAnsi="Verdana" w:cs="Calibri"/>
                <w:b/>
                <w:bCs/>
                <w:sz w:val="20"/>
                <w:lang w:bidi="ar-SA"/>
              </w:rPr>
            </w:pPr>
            <w:r w:rsidRPr="0038688C">
              <w:rPr>
                <w:rFonts w:ascii="Verdana" w:hAnsi="Verdana" w:cs="Calibri"/>
                <w:b/>
                <w:bCs/>
                <w:sz w:val="20"/>
                <w:lang w:bidi="ar-SA"/>
              </w:rPr>
              <w:t>2003</w:t>
            </w:r>
          </w:p>
        </w:tc>
      </w:tr>
    </w:tbl>
    <w:p w:rsidR="00C801DB" w:rsidRDefault="00C801DB" w:rsidP="007B6EF2">
      <w:pPr>
        <w:pStyle w:val="NormalWeb"/>
        <w:ind w:firstLine="240"/>
        <w:rPr>
          <w:rFonts w:ascii="Verdana" w:hAnsi="Verdana" w:cs="Verdana"/>
          <w:sz w:val="20"/>
          <w:szCs w:val="20"/>
        </w:rPr>
      </w:pPr>
    </w:p>
    <w:p w:rsidR="00E11E22" w:rsidRDefault="00E11E22" w:rsidP="001F0826">
      <w:pPr>
        <w:pStyle w:val="NormalWeb"/>
        <w:rPr>
          <w:rFonts w:ascii="Verdana" w:hAnsi="Verdana" w:cs="Verdana"/>
          <w:sz w:val="20"/>
          <w:szCs w:val="20"/>
        </w:rPr>
      </w:pPr>
    </w:p>
    <w:p w:rsidR="007B6EF2" w:rsidRDefault="007B6EF2" w:rsidP="007B6EF2">
      <w:pPr>
        <w:shd w:val="clear" w:color="auto" w:fill="D8D8D8"/>
        <w:jc w:val="both"/>
      </w:pPr>
      <w:r w:rsidRPr="007E7695">
        <w:lastRenderedPageBreak/>
        <w:t>Personal Details:</w:t>
      </w:r>
    </w:p>
    <w:tbl>
      <w:tblPr>
        <w:tblW w:w="907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44"/>
        <w:gridCol w:w="6528"/>
      </w:tblGrid>
      <w:tr w:rsidR="007B6EF2" w:rsidTr="008A65F4">
        <w:trPr>
          <w:trHeight w:val="364"/>
          <w:jc w:val="center"/>
        </w:trPr>
        <w:tc>
          <w:tcPr>
            <w:tcW w:w="2544" w:type="dxa"/>
            <w:noWrap/>
            <w:vAlign w:val="center"/>
          </w:tcPr>
          <w:p w:rsidR="007B6EF2" w:rsidRPr="001946C0" w:rsidRDefault="007B6EF2" w:rsidP="0038688C">
            <w:pPr>
              <w:pStyle w:val="NormalWeb"/>
              <w:rPr>
                <w:rFonts w:ascii="Verdana" w:hAnsi="Verdana" w:cs="Verdana"/>
                <w:sz w:val="20"/>
                <w:szCs w:val="20"/>
              </w:rPr>
            </w:pPr>
            <w:bookmarkStart w:id="1" w:name="0.1_table02"/>
            <w:bookmarkEnd w:id="1"/>
            <w:r w:rsidRPr="001946C0">
              <w:rPr>
                <w:rFonts w:ascii="Verdana" w:hAnsi="Verdana" w:cs="Verdana"/>
                <w:sz w:val="20"/>
                <w:szCs w:val="20"/>
              </w:rPr>
              <w:t>Father’s Name</w:t>
            </w:r>
          </w:p>
        </w:tc>
        <w:tc>
          <w:tcPr>
            <w:tcW w:w="6528" w:type="dxa"/>
            <w:vAlign w:val="center"/>
          </w:tcPr>
          <w:p w:rsidR="007B6EF2" w:rsidRPr="001946C0" w:rsidRDefault="007B6EF2" w:rsidP="0038688C">
            <w:pPr>
              <w:pStyle w:val="NormalWeb"/>
              <w:rPr>
                <w:rFonts w:ascii="Verdana" w:hAnsi="Verdana" w:cs="Verdana"/>
                <w:sz w:val="20"/>
                <w:szCs w:val="20"/>
              </w:rPr>
            </w:pPr>
            <w:r w:rsidRPr="001946C0">
              <w:rPr>
                <w:rFonts w:ascii="Verdana" w:hAnsi="Verdana" w:cs="Verdana"/>
                <w:sz w:val="20"/>
                <w:szCs w:val="20"/>
              </w:rPr>
              <w:t xml:space="preserve">Mr. </w:t>
            </w:r>
            <w:proofErr w:type="spellStart"/>
            <w:r w:rsidRPr="001946C0">
              <w:rPr>
                <w:rFonts w:ascii="Verdana" w:hAnsi="Verdana" w:cs="Verdana"/>
                <w:sz w:val="20"/>
                <w:szCs w:val="20"/>
              </w:rPr>
              <w:t>Kamla</w:t>
            </w:r>
            <w:proofErr w:type="spellEnd"/>
            <w:r w:rsidRPr="001946C0">
              <w:rPr>
                <w:rFonts w:ascii="Verdana" w:hAnsi="Verdana" w:cs="Verdana"/>
                <w:sz w:val="20"/>
                <w:szCs w:val="20"/>
              </w:rPr>
              <w:t xml:space="preserve"> Prasad Mishra</w:t>
            </w:r>
          </w:p>
        </w:tc>
      </w:tr>
      <w:tr w:rsidR="007B6EF2" w:rsidTr="008A65F4">
        <w:trPr>
          <w:trHeight w:val="386"/>
          <w:jc w:val="center"/>
        </w:trPr>
        <w:tc>
          <w:tcPr>
            <w:tcW w:w="2544" w:type="dxa"/>
            <w:vAlign w:val="center"/>
          </w:tcPr>
          <w:p w:rsidR="007B6EF2" w:rsidRPr="001946C0" w:rsidRDefault="007B6EF2" w:rsidP="0038688C">
            <w:pPr>
              <w:pStyle w:val="NormalWeb"/>
              <w:rPr>
                <w:rFonts w:ascii="Verdana" w:hAnsi="Verdana" w:cs="Verdana"/>
                <w:sz w:val="20"/>
                <w:szCs w:val="20"/>
              </w:rPr>
            </w:pPr>
            <w:r w:rsidRPr="001946C0">
              <w:rPr>
                <w:rFonts w:ascii="Verdana" w:hAnsi="Verdana" w:cs="Verdana"/>
                <w:sz w:val="20"/>
                <w:szCs w:val="20"/>
              </w:rPr>
              <w:t>Mother’s Name</w:t>
            </w:r>
          </w:p>
        </w:tc>
        <w:tc>
          <w:tcPr>
            <w:tcW w:w="6528" w:type="dxa"/>
            <w:vAlign w:val="center"/>
          </w:tcPr>
          <w:p w:rsidR="007B6EF2" w:rsidRPr="001946C0" w:rsidRDefault="007B6EF2" w:rsidP="0038688C">
            <w:pPr>
              <w:pStyle w:val="NormalWeb"/>
              <w:rPr>
                <w:rFonts w:ascii="Verdana" w:hAnsi="Verdana" w:cs="Verdana"/>
                <w:sz w:val="20"/>
                <w:szCs w:val="20"/>
              </w:rPr>
            </w:pPr>
            <w:r w:rsidRPr="001946C0">
              <w:rPr>
                <w:rFonts w:ascii="Verdana" w:hAnsi="Verdana" w:cs="Verdana"/>
                <w:sz w:val="20"/>
                <w:szCs w:val="20"/>
              </w:rPr>
              <w:t xml:space="preserve">Mrs. </w:t>
            </w:r>
            <w:proofErr w:type="spellStart"/>
            <w:r w:rsidRPr="001946C0">
              <w:rPr>
                <w:rFonts w:ascii="Verdana" w:hAnsi="Verdana" w:cs="Verdana"/>
                <w:sz w:val="20"/>
                <w:szCs w:val="20"/>
              </w:rPr>
              <w:t>Kalawati</w:t>
            </w:r>
            <w:proofErr w:type="spellEnd"/>
            <w:r w:rsidRPr="001946C0">
              <w:rPr>
                <w:rFonts w:ascii="Verdana" w:hAnsi="Verdana" w:cs="Verdana"/>
                <w:sz w:val="20"/>
                <w:szCs w:val="20"/>
              </w:rPr>
              <w:t xml:space="preserve"> Mishra</w:t>
            </w:r>
          </w:p>
        </w:tc>
      </w:tr>
      <w:tr w:rsidR="007B6EF2" w:rsidTr="008A65F4">
        <w:trPr>
          <w:trHeight w:val="364"/>
          <w:jc w:val="center"/>
        </w:trPr>
        <w:tc>
          <w:tcPr>
            <w:tcW w:w="2544" w:type="dxa"/>
            <w:vAlign w:val="center"/>
          </w:tcPr>
          <w:p w:rsidR="007B6EF2" w:rsidRPr="001946C0" w:rsidRDefault="007B6EF2" w:rsidP="0038688C">
            <w:pPr>
              <w:pStyle w:val="NormalWeb"/>
              <w:rPr>
                <w:rFonts w:ascii="Verdana" w:hAnsi="Verdana" w:cs="Verdana"/>
                <w:sz w:val="20"/>
                <w:szCs w:val="20"/>
              </w:rPr>
            </w:pPr>
            <w:r w:rsidRPr="001946C0">
              <w:rPr>
                <w:rFonts w:ascii="Verdana" w:hAnsi="Verdana" w:cs="Verdana"/>
                <w:sz w:val="20"/>
                <w:szCs w:val="20"/>
              </w:rPr>
              <w:t>Date of Birth</w:t>
            </w:r>
          </w:p>
        </w:tc>
        <w:tc>
          <w:tcPr>
            <w:tcW w:w="6528" w:type="dxa"/>
            <w:vAlign w:val="center"/>
          </w:tcPr>
          <w:p w:rsidR="007B6EF2" w:rsidRPr="001946C0" w:rsidRDefault="007B6EF2" w:rsidP="0038688C">
            <w:pPr>
              <w:pStyle w:val="NormalWeb"/>
              <w:rPr>
                <w:rFonts w:ascii="Verdana" w:hAnsi="Verdana" w:cs="Verdana"/>
                <w:sz w:val="20"/>
                <w:szCs w:val="20"/>
              </w:rPr>
            </w:pPr>
            <w:r w:rsidRPr="001946C0">
              <w:rPr>
                <w:rFonts w:ascii="Verdana" w:hAnsi="Verdana" w:cs="Verdana"/>
                <w:sz w:val="20"/>
                <w:szCs w:val="20"/>
              </w:rPr>
              <w:t>26 November, 1988</w:t>
            </w:r>
          </w:p>
        </w:tc>
      </w:tr>
      <w:tr w:rsidR="007B6EF2" w:rsidTr="008A65F4">
        <w:trPr>
          <w:trHeight w:val="364"/>
          <w:jc w:val="center"/>
        </w:trPr>
        <w:tc>
          <w:tcPr>
            <w:tcW w:w="2544" w:type="dxa"/>
            <w:vAlign w:val="center"/>
          </w:tcPr>
          <w:p w:rsidR="007B6EF2" w:rsidRPr="001946C0" w:rsidRDefault="007B6EF2" w:rsidP="0038688C">
            <w:pPr>
              <w:pStyle w:val="NormalWeb"/>
              <w:rPr>
                <w:rFonts w:ascii="Verdana" w:hAnsi="Verdana" w:cs="Verdana"/>
                <w:sz w:val="20"/>
                <w:szCs w:val="20"/>
              </w:rPr>
            </w:pPr>
            <w:r w:rsidRPr="001946C0">
              <w:rPr>
                <w:rFonts w:ascii="Verdana" w:hAnsi="Verdana" w:cs="Verdana"/>
                <w:sz w:val="20"/>
                <w:szCs w:val="20"/>
              </w:rPr>
              <w:t>Permanent Address</w:t>
            </w:r>
          </w:p>
        </w:tc>
        <w:tc>
          <w:tcPr>
            <w:tcW w:w="6528" w:type="dxa"/>
            <w:vAlign w:val="center"/>
          </w:tcPr>
          <w:p w:rsidR="007B6EF2" w:rsidRPr="001946C0" w:rsidRDefault="007B6EF2" w:rsidP="0038688C">
            <w:pPr>
              <w:pStyle w:val="NormalWeb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Katiya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 Kala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Tighara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Maihar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>, Dist.-</w:t>
            </w:r>
            <w:proofErr w:type="spellStart"/>
            <w:r>
              <w:rPr>
                <w:rFonts w:ascii="Verdana" w:hAnsi="Verdana" w:cs="Verdana"/>
                <w:sz w:val="20"/>
                <w:szCs w:val="20"/>
              </w:rPr>
              <w:t>Satna</w:t>
            </w:r>
            <w:proofErr w:type="spellEnd"/>
            <w:r>
              <w:rPr>
                <w:rFonts w:ascii="Verdana" w:hAnsi="Verdana" w:cs="Verdana"/>
                <w:sz w:val="20"/>
                <w:szCs w:val="20"/>
              </w:rPr>
              <w:t xml:space="preserve"> (M.P.) 48577</w:t>
            </w:r>
          </w:p>
        </w:tc>
      </w:tr>
      <w:tr w:rsidR="007B6EF2" w:rsidTr="008A65F4">
        <w:trPr>
          <w:trHeight w:val="364"/>
          <w:jc w:val="center"/>
        </w:trPr>
        <w:tc>
          <w:tcPr>
            <w:tcW w:w="2544" w:type="dxa"/>
            <w:vAlign w:val="center"/>
          </w:tcPr>
          <w:p w:rsidR="007B6EF2" w:rsidRPr="001946C0" w:rsidRDefault="007B6EF2" w:rsidP="0038688C">
            <w:pPr>
              <w:pStyle w:val="NormalWeb"/>
              <w:rPr>
                <w:rFonts w:ascii="Verdana" w:hAnsi="Verdana" w:cs="Verdana"/>
                <w:sz w:val="20"/>
                <w:szCs w:val="20"/>
              </w:rPr>
            </w:pPr>
            <w:r w:rsidRPr="001946C0">
              <w:rPr>
                <w:rFonts w:ascii="Verdana" w:hAnsi="Verdana" w:cs="Verdana"/>
                <w:sz w:val="20"/>
                <w:szCs w:val="20"/>
              </w:rPr>
              <w:t>Marital Status</w:t>
            </w:r>
          </w:p>
        </w:tc>
        <w:tc>
          <w:tcPr>
            <w:tcW w:w="6528" w:type="dxa"/>
            <w:vAlign w:val="center"/>
          </w:tcPr>
          <w:p w:rsidR="007B6EF2" w:rsidRPr="001946C0" w:rsidRDefault="007B6EF2" w:rsidP="0038688C">
            <w:pPr>
              <w:pStyle w:val="NormalWeb"/>
              <w:rPr>
                <w:rFonts w:ascii="Verdana" w:hAnsi="Verdana" w:cs="Verdana"/>
                <w:sz w:val="20"/>
                <w:szCs w:val="20"/>
              </w:rPr>
            </w:pPr>
            <w:r w:rsidRPr="001946C0">
              <w:rPr>
                <w:rFonts w:ascii="Verdana" w:hAnsi="Verdana" w:cs="Verdana"/>
                <w:sz w:val="20"/>
                <w:szCs w:val="20"/>
              </w:rPr>
              <w:t>Unmarried</w:t>
            </w:r>
          </w:p>
        </w:tc>
      </w:tr>
    </w:tbl>
    <w:p w:rsidR="007B6EF2" w:rsidRDefault="007B6EF2" w:rsidP="007B6EF2">
      <w:pPr>
        <w:pStyle w:val="NormalWeb"/>
        <w:rPr>
          <w:rFonts w:ascii="Verdana" w:hAnsi="Verdana" w:cs="Verdana"/>
          <w:sz w:val="20"/>
          <w:szCs w:val="20"/>
        </w:rPr>
      </w:pPr>
    </w:p>
    <w:p w:rsidR="00E11E22" w:rsidRDefault="00E11E22" w:rsidP="007B6EF2">
      <w:pPr>
        <w:pStyle w:val="NormalWeb"/>
        <w:rPr>
          <w:rFonts w:ascii="Verdana" w:hAnsi="Verdana" w:cs="Verdana"/>
          <w:sz w:val="20"/>
          <w:szCs w:val="20"/>
        </w:rPr>
      </w:pPr>
    </w:p>
    <w:p w:rsidR="00E11E22" w:rsidRDefault="00E11E22" w:rsidP="007B6EF2">
      <w:pPr>
        <w:pStyle w:val="NormalWeb"/>
        <w:rPr>
          <w:rFonts w:ascii="Verdana" w:hAnsi="Verdana" w:cs="Verdana"/>
          <w:sz w:val="20"/>
          <w:szCs w:val="20"/>
        </w:rPr>
      </w:pPr>
    </w:p>
    <w:p w:rsidR="00E11E22" w:rsidRDefault="00E11E22" w:rsidP="007B6EF2">
      <w:pPr>
        <w:pStyle w:val="NormalWeb"/>
        <w:rPr>
          <w:rFonts w:ascii="Verdana" w:hAnsi="Verdana" w:cs="Verdana"/>
          <w:sz w:val="20"/>
          <w:szCs w:val="20"/>
        </w:rPr>
      </w:pPr>
    </w:p>
    <w:p w:rsidR="00E11E22" w:rsidRDefault="00E11E22" w:rsidP="007B6EF2">
      <w:pPr>
        <w:pStyle w:val="NormalWeb"/>
        <w:rPr>
          <w:rFonts w:ascii="Verdana" w:hAnsi="Verdana" w:cs="Verdana"/>
          <w:sz w:val="20"/>
          <w:szCs w:val="20"/>
        </w:rPr>
      </w:pPr>
    </w:p>
    <w:p w:rsidR="00E11E22" w:rsidRDefault="00E11E22" w:rsidP="007B6EF2">
      <w:pPr>
        <w:pStyle w:val="NormalWeb"/>
        <w:rPr>
          <w:rFonts w:ascii="Verdana" w:hAnsi="Verdana" w:cs="Verdana"/>
          <w:sz w:val="20"/>
          <w:szCs w:val="20"/>
        </w:rPr>
      </w:pPr>
    </w:p>
    <w:p w:rsidR="00E11E22" w:rsidRDefault="00E11E22" w:rsidP="007B6EF2">
      <w:pPr>
        <w:pStyle w:val="NormalWeb"/>
        <w:rPr>
          <w:rFonts w:ascii="Verdana" w:hAnsi="Verdana" w:cs="Verdana"/>
          <w:sz w:val="20"/>
          <w:szCs w:val="20"/>
        </w:rPr>
      </w:pPr>
    </w:p>
    <w:p w:rsidR="00C801DB" w:rsidRDefault="00C801DB" w:rsidP="007B6EF2">
      <w:pPr>
        <w:pStyle w:val="NormalWeb"/>
        <w:rPr>
          <w:rFonts w:ascii="Verdana" w:hAnsi="Verdana" w:cs="Verdana"/>
          <w:sz w:val="20"/>
          <w:szCs w:val="20"/>
        </w:rPr>
      </w:pPr>
    </w:p>
    <w:p w:rsidR="007B6EF2" w:rsidRDefault="007B6EF2" w:rsidP="007B6EF2">
      <w:pPr>
        <w:shd w:val="clear" w:color="auto" w:fill="D8D8D8"/>
        <w:jc w:val="both"/>
      </w:pPr>
      <w:r>
        <w:t>Declaration</w:t>
      </w:r>
      <w:r w:rsidRPr="00093BA0">
        <w:t>:</w:t>
      </w:r>
    </w:p>
    <w:p w:rsidR="007B6EF2" w:rsidRPr="00093BA0" w:rsidRDefault="007B6EF2" w:rsidP="007B6EF2">
      <w:pPr>
        <w:pStyle w:val="NormalWeb"/>
        <w:rPr>
          <w:rFonts w:ascii="Verdana" w:hAnsi="Verdana" w:cs="Verdana"/>
          <w:sz w:val="20"/>
          <w:szCs w:val="20"/>
        </w:rPr>
      </w:pPr>
      <w:r w:rsidRPr="00093BA0">
        <w:rPr>
          <w:rFonts w:ascii="Verdana" w:hAnsi="Verdana" w:cs="Verdana"/>
          <w:sz w:val="20"/>
          <w:szCs w:val="20"/>
        </w:rPr>
        <w:t>I hereby declare that all the information given above is correct according to the be</w:t>
      </w:r>
      <w:r>
        <w:rPr>
          <w:rFonts w:ascii="Verdana" w:hAnsi="Verdana" w:cs="Verdana"/>
          <w:sz w:val="20"/>
          <w:szCs w:val="20"/>
        </w:rPr>
        <w:t>st of   my knowledge and belief.</w:t>
      </w:r>
    </w:p>
    <w:p w:rsidR="007B6EF2" w:rsidRPr="007E7695" w:rsidRDefault="007B6EF2" w:rsidP="007B6EF2">
      <w:pPr>
        <w:pStyle w:val="NormalWeb"/>
        <w:ind w:firstLine="240"/>
        <w:rPr>
          <w:rFonts w:ascii="Verdana" w:hAnsi="Verdana" w:cs="Verdana"/>
          <w:sz w:val="20"/>
          <w:szCs w:val="20"/>
        </w:rPr>
      </w:pPr>
    </w:p>
    <w:p w:rsidR="00EE55EE" w:rsidRPr="00EE55EE" w:rsidRDefault="00EE55EE" w:rsidP="00EE55EE">
      <w:pPr>
        <w:ind w:left="1080"/>
        <w:jc w:val="both"/>
        <w:rPr>
          <w:rFonts w:ascii="Verdana" w:hAnsi="Verdana" w:cs="Calibri"/>
          <w:sz w:val="20"/>
          <w:szCs w:val="20"/>
        </w:rPr>
      </w:pPr>
    </w:p>
    <w:p w:rsidR="00EE55EE" w:rsidRPr="00EE55EE" w:rsidRDefault="00EE55EE" w:rsidP="00EE55EE">
      <w:pPr>
        <w:ind w:left="1080"/>
        <w:jc w:val="both"/>
        <w:rPr>
          <w:rFonts w:ascii="Verdana" w:hAnsi="Verdana" w:cs="Calibri"/>
          <w:sz w:val="20"/>
          <w:szCs w:val="20"/>
        </w:rPr>
      </w:pPr>
    </w:p>
    <w:p w:rsidR="00CC36C5" w:rsidRPr="007D53F9" w:rsidRDefault="00CC36C5" w:rsidP="00CC36C5">
      <w:pPr>
        <w:pStyle w:val="BodyText2"/>
        <w:tabs>
          <w:tab w:val="left" w:pos="2160"/>
        </w:tabs>
        <w:ind w:left="6480" w:hanging="6480"/>
        <w:rPr>
          <w:rFonts w:ascii="Verdana" w:hAnsi="Verdana" w:cs="Calibri"/>
        </w:rPr>
      </w:pPr>
      <w:r w:rsidRPr="007D53F9">
        <w:rPr>
          <w:rFonts w:ascii="Verdana" w:hAnsi="Verdana" w:cs="Calibri"/>
          <w:b w:val="0"/>
        </w:rPr>
        <w:tab/>
      </w:r>
    </w:p>
    <w:p w:rsidR="00CC36C5" w:rsidRPr="007D53F9" w:rsidRDefault="00CC36C5" w:rsidP="00CC36C5">
      <w:pPr>
        <w:pBdr>
          <w:bottom w:val="thickThinSmallGap" w:sz="24" w:space="1" w:color="auto"/>
        </w:pBdr>
        <w:jc w:val="both"/>
        <w:rPr>
          <w:rFonts w:ascii="Verdana" w:hAnsi="Verdana" w:cs="Calibri"/>
          <w:sz w:val="20"/>
          <w:szCs w:val="20"/>
        </w:rPr>
      </w:pPr>
    </w:p>
    <w:p w:rsidR="00CC36C5" w:rsidRPr="007D53F9" w:rsidRDefault="00CC36C5" w:rsidP="00CC36C5">
      <w:pPr>
        <w:pStyle w:val="summary"/>
        <w:rPr>
          <w:rFonts w:ascii="Verdana" w:hAnsi="Verdana" w:cs="Calibri"/>
          <w:b w:val="0"/>
        </w:rPr>
      </w:pPr>
    </w:p>
    <w:p w:rsidR="00CC36C5" w:rsidRPr="00C801DB" w:rsidRDefault="00CC36C5" w:rsidP="00CC36C5">
      <w:pPr>
        <w:pStyle w:val="summary"/>
        <w:rPr>
          <w:rFonts w:ascii="Verdana" w:hAnsi="Verdana" w:cs="Calibri"/>
          <w:bCs/>
        </w:rPr>
      </w:pPr>
      <w:r w:rsidRPr="00C801DB">
        <w:rPr>
          <w:rFonts w:ascii="Verdana" w:hAnsi="Verdana" w:cs="Calibri"/>
          <w:bCs/>
        </w:rPr>
        <w:t>PLACE:</w:t>
      </w:r>
      <w:r w:rsidR="0054603A">
        <w:rPr>
          <w:rFonts w:ascii="Verdana" w:hAnsi="Verdana" w:cs="Calibri"/>
          <w:bCs/>
        </w:rPr>
        <w:t xml:space="preserve">  </w:t>
      </w:r>
      <w:r w:rsidRPr="00C801DB">
        <w:rPr>
          <w:rFonts w:ascii="Verdana" w:hAnsi="Verdana" w:cs="Calibri"/>
          <w:bCs/>
        </w:rPr>
        <w:tab/>
      </w:r>
      <w:r w:rsidRPr="00C801DB">
        <w:rPr>
          <w:rFonts w:ascii="Verdana" w:hAnsi="Verdana" w:cs="Calibri"/>
          <w:bCs/>
        </w:rPr>
        <w:tab/>
      </w:r>
      <w:r w:rsidRPr="00C801DB">
        <w:rPr>
          <w:rFonts w:ascii="Verdana" w:hAnsi="Verdana" w:cs="Calibri"/>
          <w:bCs/>
        </w:rPr>
        <w:tab/>
      </w:r>
      <w:r w:rsidRPr="00C801DB">
        <w:rPr>
          <w:rFonts w:ascii="Verdana" w:hAnsi="Verdana" w:cs="Calibri"/>
          <w:bCs/>
        </w:rPr>
        <w:tab/>
      </w:r>
      <w:r w:rsidRPr="00C801DB">
        <w:rPr>
          <w:rFonts w:ascii="Verdana" w:hAnsi="Verdana" w:cs="Calibri"/>
          <w:bCs/>
        </w:rPr>
        <w:tab/>
      </w:r>
      <w:r w:rsidRPr="00C801DB">
        <w:rPr>
          <w:rFonts w:ascii="Verdana" w:hAnsi="Verdana" w:cs="Calibri"/>
          <w:bCs/>
        </w:rPr>
        <w:tab/>
      </w:r>
      <w:r w:rsidRPr="00C801DB">
        <w:rPr>
          <w:rFonts w:ascii="Verdana" w:hAnsi="Verdana" w:cs="Calibri"/>
          <w:bCs/>
        </w:rPr>
        <w:tab/>
        <w:t xml:space="preserve">    </w:t>
      </w:r>
    </w:p>
    <w:p w:rsidR="00CC36C5" w:rsidRPr="007D53F9" w:rsidRDefault="00CC36C5" w:rsidP="00CC36C5">
      <w:pPr>
        <w:pStyle w:val="summary"/>
        <w:rPr>
          <w:rFonts w:ascii="Verdana" w:hAnsi="Verdana" w:cs="Calibri"/>
          <w:b w:val="0"/>
          <w:lang w:val="en-GB"/>
        </w:rPr>
      </w:pPr>
      <w:r w:rsidRPr="00C801DB">
        <w:rPr>
          <w:rFonts w:ascii="Verdana" w:hAnsi="Verdana" w:cs="Calibri"/>
          <w:bCs/>
        </w:rPr>
        <w:t xml:space="preserve">DATE: </w:t>
      </w:r>
      <w:r w:rsidRPr="007D53F9">
        <w:rPr>
          <w:rFonts w:ascii="Verdana" w:hAnsi="Verdana" w:cs="Calibri"/>
        </w:rPr>
        <w:t xml:space="preserve"> </w:t>
      </w:r>
      <w:r w:rsidR="0054603A">
        <w:rPr>
          <w:rFonts w:ascii="Verdana" w:hAnsi="Verdana" w:cs="Calibri"/>
        </w:rPr>
        <w:tab/>
      </w:r>
      <w:r w:rsidR="00DD547E">
        <w:rPr>
          <w:rFonts w:ascii="Verdana" w:hAnsi="Verdana" w:cs="Calibri"/>
        </w:rPr>
        <w:tab/>
      </w:r>
      <w:r w:rsidR="00DD547E">
        <w:rPr>
          <w:rFonts w:ascii="Verdana" w:hAnsi="Verdana" w:cs="Calibri"/>
        </w:rPr>
        <w:tab/>
      </w:r>
      <w:r w:rsidR="00DD547E">
        <w:rPr>
          <w:rFonts w:ascii="Verdana" w:hAnsi="Verdana" w:cs="Calibri"/>
        </w:rPr>
        <w:tab/>
      </w:r>
      <w:r w:rsidR="00DD547E">
        <w:rPr>
          <w:rFonts w:ascii="Verdana" w:hAnsi="Verdana" w:cs="Calibri"/>
        </w:rPr>
        <w:tab/>
      </w:r>
      <w:r w:rsidR="00DD547E">
        <w:rPr>
          <w:rFonts w:ascii="Verdana" w:hAnsi="Verdana" w:cs="Calibri"/>
        </w:rPr>
        <w:tab/>
      </w:r>
      <w:r w:rsidR="00DD547E">
        <w:rPr>
          <w:rFonts w:ascii="Verdana" w:hAnsi="Verdana" w:cs="Calibri"/>
        </w:rPr>
        <w:tab/>
      </w:r>
      <w:r w:rsidR="00DD547E">
        <w:rPr>
          <w:rFonts w:ascii="Verdana" w:hAnsi="Verdana" w:cs="Calibri"/>
        </w:rPr>
        <w:tab/>
      </w:r>
      <w:r w:rsidR="00DD547E">
        <w:rPr>
          <w:rFonts w:ascii="Verdana" w:hAnsi="Verdana" w:cs="Calibri"/>
        </w:rPr>
        <w:tab/>
      </w:r>
      <w:proofErr w:type="spellStart"/>
      <w:r w:rsidR="00C801DB" w:rsidRPr="00C801DB">
        <w:rPr>
          <w:rFonts w:ascii="Verdana" w:hAnsi="Verdana" w:cs="Calibri"/>
          <w:bCs/>
        </w:rPr>
        <w:t>kartikeya</w:t>
      </w:r>
      <w:proofErr w:type="spellEnd"/>
      <w:r w:rsidR="00C801DB" w:rsidRPr="00C801DB">
        <w:rPr>
          <w:rFonts w:ascii="Verdana" w:hAnsi="Verdana" w:cs="Calibri"/>
          <w:bCs/>
        </w:rPr>
        <w:t xml:space="preserve"> </w:t>
      </w:r>
      <w:proofErr w:type="spellStart"/>
      <w:r w:rsidR="00C801DB" w:rsidRPr="00C801DB">
        <w:rPr>
          <w:rFonts w:ascii="Verdana" w:hAnsi="Verdana" w:cs="Calibri"/>
          <w:bCs/>
        </w:rPr>
        <w:t>mishra</w:t>
      </w:r>
      <w:proofErr w:type="spellEnd"/>
    </w:p>
    <w:p w:rsidR="00CC36C5" w:rsidRPr="007D53F9" w:rsidRDefault="00CC36C5" w:rsidP="00CC36C5">
      <w:pPr>
        <w:rPr>
          <w:rFonts w:ascii="Verdana" w:hAnsi="Verdana" w:cs="Calibri"/>
          <w:sz w:val="20"/>
          <w:szCs w:val="20"/>
        </w:rPr>
      </w:pPr>
    </w:p>
    <w:p w:rsidR="00CC36C5" w:rsidRPr="007D53F9" w:rsidRDefault="00CC36C5" w:rsidP="00CC36C5">
      <w:pPr>
        <w:rPr>
          <w:rFonts w:ascii="Verdana" w:hAnsi="Verdana" w:cs="Calibri"/>
          <w:sz w:val="20"/>
          <w:szCs w:val="20"/>
        </w:rPr>
      </w:pPr>
    </w:p>
    <w:p w:rsidR="00CC36C5" w:rsidRPr="007D53F9" w:rsidRDefault="00CC36C5" w:rsidP="00CC36C5">
      <w:pPr>
        <w:rPr>
          <w:rFonts w:ascii="Verdana" w:hAnsi="Verdana" w:cs="Calibri"/>
          <w:sz w:val="20"/>
          <w:szCs w:val="20"/>
        </w:rPr>
      </w:pPr>
    </w:p>
    <w:p w:rsidR="00CC36C5" w:rsidRPr="007D53F9" w:rsidRDefault="00CC36C5" w:rsidP="00CC36C5">
      <w:pPr>
        <w:rPr>
          <w:rFonts w:ascii="Verdana" w:hAnsi="Verdana" w:cs="Calibri"/>
          <w:sz w:val="20"/>
          <w:szCs w:val="20"/>
        </w:rPr>
      </w:pPr>
    </w:p>
    <w:p w:rsidR="00CC36C5" w:rsidRPr="007D53F9" w:rsidRDefault="00CC36C5" w:rsidP="00CC36C5">
      <w:pPr>
        <w:rPr>
          <w:rFonts w:ascii="Verdana" w:eastAsia="Arial Unicode MS" w:hAnsi="Verdana" w:cs="Calibri"/>
          <w:b/>
          <w:sz w:val="20"/>
          <w:szCs w:val="20"/>
        </w:rPr>
      </w:pPr>
    </w:p>
    <w:p w:rsidR="00CC36C5" w:rsidRPr="007D53F9" w:rsidRDefault="00CC36C5" w:rsidP="00CC36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605"/>
        </w:tabs>
        <w:autoSpaceDE w:val="0"/>
        <w:autoSpaceDN w:val="0"/>
        <w:adjustRightInd w:val="0"/>
        <w:rPr>
          <w:rFonts w:ascii="Verdana" w:hAnsi="Verdana" w:cs="Calibri"/>
          <w:b/>
          <w:bCs/>
          <w:sz w:val="20"/>
          <w:szCs w:val="20"/>
          <w:u w:val="single"/>
        </w:rPr>
      </w:pPr>
    </w:p>
    <w:sectPr w:rsidR="00CC36C5" w:rsidRPr="007D53F9" w:rsidSect="001F0826">
      <w:headerReference w:type="default" r:id="rId9"/>
      <w:pgSz w:w="11909" w:h="16834" w:code="9"/>
      <w:pgMar w:top="360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F60" w:rsidRDefault="00A95F60">
      <w:r>
        <w:separator/>
      </w:r>
    </w:p>
  </w:endnote>
  <w:endnote w:type="continuationSeparator" w:id="0">
    <w:p w:rsidR="00A95F60" w:rsidRDefault="00A9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F60" w:rsidRDefault="00A95F60">
      <w:r>
        <w:separator/>
      </w:r>
    </w:p>
  </w:footnote>
  <w:footnote w:type="continuationSeparator" w:id="0">
    <w:p w:rsidR="00A95F60" w:rsidRDefault="00A95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560" w:rsidRDefault="00712560">
    <w:pPr>
      <w:pStyle w:val="Header"/>
      <w:rPr>
        <w:rFonts w:ascii="Verdana" w:hAnsi="Verdana"/>
        <w:sz w:val="17"/>
        <w:szCs w:val="17"/>
      </w:rPr>
    </w:pPr>
    <w:r>
      <w:rPr>
        <w:rFonts w:ascii="Verdana" w:hAnsi="Verdana"/>
        <w:sz w:val="17"/>
        <w:szCs w:val="17"/>
      </w:rPr>
      <w:tab/>
    </w:r>
    <w:r>
      <w:rPr>
        <w:rFonts w:ascii="Verdana" w:hAnsi="Verdana"/>
        <w:sz w:val="17"/>
        <w:szCs w:val="17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0887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none"/>
      <w:suff w:val="nothing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5">
    <w:nsid w:val="07ED38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AFC0CB4"/>
    <w:multiLevelType w:val="hybridMultilevel"/>
    <w:tmpl w:val="278E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2B0FB4"/>
    <w:multiLevelType w:val="hybridMultilevel"/>
    <w:tmpl w:val="3BBAB4C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D22040C"/>
    <w:multiLevelType w:val="hybridMultilevel"/>
    <w:tmpl w:val="CFE4E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D884817"/>
    <w:multiLevelType w:val="hybridMultilevel"/>
    <w:tmpl w:val="39A4C696"/>
    <w:lvl w:ilvl="0" w:tplc="25103EEE">
      <w:start w:val="1"/>
      <w:numFmt w:val="bullet"/>
      <w:pStyle w:val="NormalVerdana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F003076"/>
    <w:multiLevelType w:val="hybridMultilevel"/>
    <w:tmpl w:val="812272E8"/>
    <w:lvl w:ilvl="0" w:tplc="04090005">
      <w:start w:val="1"/>
      <w:numFmt w:val="bullet"/>
      <w:pStyle w:val="Style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1EF3157"/>
    <w:multiLevelType w:val="hybridMultilevel"/>
    <w:tmpl w:val="B44671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E10638"/>
    <w:multiLevelType w:val="hybridMultilevel"/>
    <w:tmpl w:val="BD4A6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E8C1941"/>
    <w:multiLevelType w:val="hybridMultilevel"/>
    <w:tmpl w:val="293A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465C87"/>
    <w:multiLevelType w:val="hybridMultilevel"/>
    <w:tmpl w:val="B5CAAB0E"/>
    <w:lvl w:ilvl="0" w:tplc="AD4833EA">
      <w:start w:val="1"/>
      <w:numFmt w:val="bullet"/>
      <w:pStyle w:val="HCLAXON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5E29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AA0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1AFE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C64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9830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C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CEE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2454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185475"/>
    <w:multiLevelType w:val="hybridMultilevel"/>
    <w:tmpl w:val="A38256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82265"/>
    <w:multiLevelType w:val="hybridMultilevel"/>
    <w:tmpl w:val="4CD4C2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133808"/>
    <w:multiLevelType w:val="hybridMultilevel"/>
    <w:tmpl w:val="5D32E2C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D248D9"/>
    <w:multiLevelType w:val="hybridMultilevel"/>
    <w:tmpl w:val="1180ADA0"/>
    <w:lvl w:ilvl="0" w:tplc="C3681E92">
      <w:start w:val="1"/>
      <w:numFmt w:val="bullet"/>
      <w:lvlText w:val=""/>
      <w:lvlJc w:val="center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35B65277"/>
    <w:multiLevelType w:val="hybridMultilevel"/>
    <w:tmpl w:val="C3263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BE28EA"/>
    <w:multiLevelType w:val="hybridMultilevel"/>
    <w:tmpl w:val="9672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C50E9"/>
    <w:multiLevelType w:val="hybridMultilevel"/>
    <w:tmpl w:val="683A0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367262"/>
    <w:multiLevelType w:val="hybridMultilevel"/>
    <w:tmpl w:val="CC0A5830"/>
    <w:lvl w:ilvl="0" w:tplc="40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1731024"/>
    <w:multiLevelType w:val="hybridMultilevel"/>
    <w:tmpl w:val="11843158"/>
    <w:lvl w:ilvl="0" w:tplc="F7120C96">
      <w:numFmt w:val="bullet"/>
      <w:lvlText w:val="•"/>
      <w:lvlJc w:val="left"/>
      <w:pPr>
        <w:ind w:left="1440" w:hanging="360"/>
      </w:pPr>
      <w:rPr>
        <w:rFonts w:ascii="Verdana" w:eastAsia="MS Mincho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986972"/>
    <w:multiLevelType w:val="hybridMultilevel"/>
    <w:tmpl w:val="0EB82070"/>
    <w:lvl w:ilvl="0" w:tplc="6A56EB72">
      <w:start w:val="1"/>
      <w:numFmt w:val="decimal"/>
      <w:lvlText w:val="%1."/>
      <w:lvlJc w:val="left"/>
      <w:pPr>
        <w:ind w:left="1440" w:hanging="360"/>
      </w:pPr>
      <w:rPr>
        <w:rFonts w:eastAsia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2D7F7C"/>
    <w:multiLevelType w:val="hybridMultilevel"/>
    <w:tmpl w:val="1A4E7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D3A5D4A"/>
    <w:multiLevelType w:val="hybridMultilevel"/>
    <w:tmpl w:val="79764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533F55"/>
    <w:multiLevelType w:val="hybridMultilevel"/>
    <w:tmpl w:val="D04A3B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2F15CC"/>
    <w:multiLevelType w:val="hybridMultilevel"/>
    <w:tmpl w:val="A4DAB1C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372261"/>
    <w:multiLevelType w:val="hybridMultilevel"/>
    <w:tmpl w:val="4DA04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6E1865"/>
    <w:multiLevelType w:val="hybridMultilevel"/>
    <w:tmpl w:val="467EC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074561D"/>
    <w:multiLevelType w:val="hybridMultilevel"/>
    <w:tmpl w:val="04D6BF5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>
    <w:nsid w:val="79F214B3"/>
    <w:multiLevelType w:val="hybridMultilevel"/>
    <w:tmpl w:val="A2982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11"/>
  </w:num>
  <w:num w:numId="5">
    <w:abstractNumId w:val="32"/>
  </w:num>
  <w:num w:numId="6">
    <w:abstractNumId w:val="12"/>
  </w:num>
  <w:num w:numId="7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31"/>
  </w:num>
  <w:num w:numId="9">
    <w:abstractNumId w:val="14"/>
  </w:num>
  <w:num w:numId="10">
    <w:abstractNumId w:val="29"/>
  </w:num>
  <w:num w:numId="11">
    <w:abstractNumId w:val="8"/>
  </w:num>
  <w:num w:numId="12">
    <w:abstractNumId w:val="19"/>
  </w:num>
  <w:num w:numId="13">
    <w:abstractNumId w:val="21"/>
  </w:num>
  <w:num w:numId="14">
    <w:abstractNumId w:val="27"/>
  </w:num>
  <w:num w:numId="15">
    <w:abstractNumId w:val="25"/>
  </w:num>
  <w:num w:numId="16">
    <w:abstractNumId w:val="0"/>
  </w:num>
  <w:num w:numId="17">
    <w:abstractNumId w:val="5"/>
  </w:num>
  <w:num w:numId="18">
    <w:abstractNumId w:val="9"/>
  </w:num>
  <w:num w:numId="19">
    <w:abstractNumId w:val="18"/>
  </w:num>
  <w:num w:numId="20">
    <w:abstractNumId w:val="22"/>
  </w:num>
  <w:num w:numId="21">
    <w:abstractNumId w:val="7"/>
  </w:num>
  <w:num w:numId="22">
    <w:abstractNumId w:val="24"/>
  </w:num>
  <w:num w:numId="23">
    <w:abstractNumId w:val="23"/>
  </w:num>
  <w:num w:numId="24">
    <w:abstractNumId w:val="17"/>
  </w:num>
  <w:num w:numId="25">
    <w:abstractNumId w:val="7"/>
  </w:num>
  <w:num w:numId="26">
    <w:abstractNumId w:val="13"/>
  </w:num>
  <w:num w:numId="27">
    <w:abstractNumId w:val="26"/>
  </w:num>
  <w:num w:numId="28">
    <w:abstractNumId w:val="20"/>
  </w:num>
  <w:num w:numId="29">
    <w:abstractNumId w:val="30"/>
  </w:num>
  <w:num w:numId="30">
    <w:abstractNumId w:val="6"/>
  </w:num>
  <w:num w:numId="31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7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77"/>
    <w:rsid w:val="00003231"/>
    <w:rsid w:val="0000376B"/>
    <w:rsid w:val="0001754C"/>
    <w:rsid w:val="00017EFC"/>
    <w:rsid w:val="00026F15"/>
    <w:rsid w:val="00043E7B"/>
    <w:rsid w:val="00054281"/>
    <w:rsid w:val="00055535"/>
    <w:rsid w:val="000579F1"/>
    <w:rsid w:val="00057DF1"/>
    <w:rsid w:val="0006085F"/>
    <w:rsid w:val="0006319D"/>
    <w:rsid w:val="00070D51"/>
    <w:rsid w:val="000719DA"/>
    <w:rsid w:val="00080A2E"/>
    <w:rsid w:val="00080E3F"/>
    <w:rsid w:val="000A211F"/>
    <w:rsid w:val="000A4CA1"/>
    <w:rsid w:val="000B2782"/>
    <w:rsid w:val="00100B22"/>
    <w:rsid w:val="00101E49"/>
    <w:rsid w:val="001041F4"/>
    <w:rsid w:val="00112E7B"/>
    <w:rsid w:val="0011570D"/>
    <w:rsid w:val="00123DAF"/>
    <w:rsid w:val="00126755"/>
    <w:rsid w:val="00144389"/>
    <w:rsid w:val="0014456D"/>
    <w:rsid w:val="00145B25"/>
    <w:rsid w:val="0014753F"/>
    <w:rsid w:val="00154D12"/>
    <w:rsid w:val="00162C73"/>
    <w:rsid w:val="00163D51"/>
    <w:rsid w:val="001708A6"/>
    <w:rsid w:val="001720A7"/>
    <w:rsid w:val="00177745"/>
    <w:rsid w:val="0018395E"/>
    <w:rsid w:val="001849DA"/>
    <w:rsid w:val="0019003F"/>
    <w:rsid w:val="00192CE2"/>
    <w:rsid w:val="00195451"/>
    <w:rsid w:val="001968A5"/>
    <w:rsid w:val="001B7559"/>
    <w:rsid w:val="001C2B22"/>
    <w:rsid w:val="001D0517"/>
    <w:rsid w:val="001D0802"/>
    <w:rsid w:val="001D0812"/>
    <w:rsid w:val="001D1ABE"/>
    <w:rsid w:val="001D6D61"/>
    <w:rsid w:val="001F0826"/>
    <w:rsid w:val="001F4830"/>
    <w:rsid w:val="002055B2"/>
    <w:rsid w:val="002124FC"/>
    <w:rsid w:val="00220701"/>
    <w:rsid w:val="00222BFA"/>
    <w:rsid w:val="0022620F"/>
    <w:rsid w:val="0023058B"/>
    <w:rsid w:val="00230C03"/>
    <w:rsid w:val="002462A3"/>
    <w:rsid w:val="00270871"/>
    <w:rsid w:val="00280C3B"/>
    <w:rsid w:val="002A1A7F"/>
    <w:rsid w:val="002A5D50"/>
    <w:rsid w:val="002A6BD6"/>
    <w:rsid w:val="002B372A"/>
    <w:rsid w:val="002B3827"/>
    <w:rsid w:val="002B3FF7"/>
    <w:rsid w:val="002B52D8"/>
    <w:rsid w:val="002C0DD3"/>
    <w:rsid w:val="002C2119"/>
    <w:rsid w:val="002C3F8B"/>
    <w:rsid w:val="002C58B9"/>
    <w:rsid w:val="002D303F"/>
    <w:rsid w:val="002D33E5"/>
    <w:rsid w:val="002E511E"/>
    <w:rsid w:val="002E55B7"/>
    <w:rsid w:val="002F0598"/>
    <w:rsid w:val="00302E99"/>
    <w:rsid w:val="0030599E"/>
    <w:rsid w:val="00310EE0"/>
    <w:rsid w:val="0031334E"/>
    <w:rsid w:val="00340DF1"/>
    <w:rsid w:val="00341403"/>
    <w:rsid w:val="00353511"/>
    <w:rsid w:val="003570C1"/>
    <w:rsid w:val="00366A05"/>
    <w:rsid w:val="003704A5"/>
    <w:rsid w:val="00374BD5"/>
    <w:rsid w:val="00377B0B"/>
    <w:rsid w:val="00380EEF"/>
    <w:rsid w:val="00383E50"/>
    <w:rsid w:val="00385E67"/>
    <w:rsid w:val="003865B2"/>
    <w:rsid w:val="0038688C"/>
    <w:rsid w:val="00386D5E"/>
    <w:rsid w:val="003A5157"/>
    <w:rsid w:val="003A7CA2"/>
    <w:rsid w:val="003B3877"/>
    <w:rsid w:val="003B5DC2"/>
    <w:rsid w:val="003C6611"/>
    <w:rsid w:val="003D5AE0"/>
    <w:rsid w:val="003E2FE1"/>
    <w:rsid w:val="003E38A6"/>
    <w:rsid w:val="003E40AA"/>
    <w:rsid w:val="003F053A"/>
    <w:rsid w:val="003F0A94"/>
    <w:rsid w:val="003F2A4E"/>
    <w:rsid w:val="003F4FBC"/>
    <w:rsid w:val="0041468A"/>
    <w:rsid w:val="00414F84"/>
    <w:rsid w:val="004238BB"/>
    <w:rsid w:val="004244CC"/>
    <w:rsid w:val="00431581"/>
    <w:rsid w:val="004451F1"/>
    <w:rsid w:val="00460C91"/>
    <w:rsid w:val="004613BB"/>
    <w:rsid w:val="00466B5A"/>
    <w:rsid w:val="0047139E"/>
    <w:rsid w:val="0047458B"/>
    <w:rsid w:val="00477033"/>
    <w:rsid w:val="00477F51"/>
    <w:rsid w:val="00480E91"/>
    <w:rsid w:val="00486B71"/>
    <w:rsid w:val="004A570D"/>
    <w:rsid w:val="004B144D"/>
    <w:rsid w:val="004B4D0F"/>
    <w:rsid w:val="004C3EAB"/>
    <w:rsid w:val="004D656E"/>
    <w:rsid w:val="004D6E67"/>
    <w:rsid w:val="004E04E0"/>
    <w:rsid w:val="004E1CF9"/>
    <w:rsid w:val="004E7C9D"/>
    <w:rsid w:val="00501FD2"/>
    <w:rsid w:val="00503E06"/>
    <w:rsid w:val="0050608B"/>
    <w:rsid w:val="00530DDB"/>
    <w:rsid w:val="00531D57"/>
    <w:rsid w:val="00532593"/>
    <w:rsid w:val="0053640F"/>
    <w:rsid w:val="00540282"/>
    <w:rsid w:val="00542564"/>
    <w:rsid w:val="005425BD"/>
    <w:rsid w:val="005450B7"/>
    <w:rsid w:val="0054603A"/>
    <w:rsid w:val="00547497"/>
    <w:rsid w:val="00553215"/>
    <w:rsid w:val="005615CB"/>
    <w:rsid w:val="005625AD"/>
    <w:rsid w:val="00563442"/>
    <w:rsid w:val="00565968"/>
    <w:rsid w:val="00566D18"/>
    <w:rsid w:val="00571886"/>
    <w:rsid w:val="00573192"/>
    <w:rsid w:val="00580B0A"/>
    <w:rsid w:val="005825F4"/>
    <w:rsid w:val="00586093"/>
    <w:rsid w:val="00595583"/>
    <w:rsid w:val="005B022E"/>
    <w:rsid w:val="005B2D2A"/>
    <w:rsid w:val="005B40CD"/>
    <w:rsid w:val="005C0694"/>
    <w:rsid w:val="005D2FF6"/>
    <w:rsid w:val="005E040D"/>
    <w:rsid w:val="005E153B"/>
    <w:rsid w:val="005E5536"/>
    <w:rsid w:val="005F0688"/>
    <w:rsid w:val="00601F9D"/>
    <w:rsid w:val="00603482"/>
    <w:rsid w:val="00610A0E"/>
    <w:rsid w:val="00613C71"/>
    <w:rsid w:val="00624D9D"/>
    <w:rsid w:val="00627556"/>
    <w:rsid w:val="006364E8"/>
    <w:rsid w:val="00644A80"/>
    <w:rsid w:val="00651612"/>
    <w:rsid w:val="00663781"/>
    <w:rsid w:val="006711C2"/>
    <w:rsid w:val="00696966"/>
    <w:rsid w:val="006A7466"/>
    <w:rsid w:val="006B6708"/>
    <w:rsid w:val="006E2AE0"/>
    <w:rsid w:val="006E6921"/>
    <w:rsid w:val="006F3BE3"/>
    <w:rsid w:val="006F6284"/>
    <w:rsid w:val="006F7679"/>
    <w:rsid w:val="00706169"/>
    <w:rsid w:val="00712560"/>
    <w:rsid w:val="0071320D"/>
    <w:rsid w:val="007213A5"/>
    <w:rsid w:val="0073427E"/>
    <w:rsid w:val="007361FF"/>
    <w:rsid w:val="007428E1"/>
    <w:rsid w:val="00763E09"/>
    <w:rsid w:val="0076479F"/>
    <w:rsid w:val="00766EA0"/>
    <w:rsid w:val="007802F0"/>
    <w:rsid w:val="00784A53"/>
    <w:rsid w:val="00784CC3"/>
    <w:rsid w:val="00786DFE"/>
    <w:rsid w:val="00797515"/>
    <w:rsid w:val="007A72E1"/>
    <w:rsid w:val="007A7741"/>
    <w:rsid w:val="007B2D35"/>
    <w:rsid w:val="007B47D5"/>
    <w:rsid w:val="007B6EF2"/>
    <w:rsid w:val="007C3028"/>
    <w:rsid w:val="007C5AC8"/>
    <w:rsid w:val="007D53F9"/>
    <w:rsid w:val="007D634C"/>
    <w:rsid w:val="007D6CC5"/>
    <w:rsid w:val="007F008C"/>
    <w:rsid w:val="007F023F"/>
    <w:rsid w:val="007F1C8D"/>
    <w:rsid w:val="007F41CD"/>
    <w:rsid w:val="00805B4F"/>
    <w:rsid w:val="0080688E"/>
    <w:rsid w:val="008102F7"/>
    <w:rsid w:val="008103C3"/>
    <w:rsid w:val="00833533"/>
    <w:rsid w:val="0083778F"/>
    <w:rsid w:val="00843CD0"/>
    <w:rsid w:val="00843CD7"/>
    <w:rsid w:val="00852551"/>
    <w:rsid w:val="00857D84"/>
    <w:rsid w:val="008744D8"/>
    <w:rsid w:val="00875FF3"/>
    <w:rsid w:val="008826F8"/>
    <w:rsid w:val="00882A3D"/>
    <w:rsid w:val="00882EB5"/>
    <w:rsid w:val="0089604F"/>
    <w:rsid w:val="008A65F4"/>
    <w:rsid w:val="008B0EE5"/>
    <w:rsid w:val="008B30BD"/>
    <w:rsid w:val="008B43A4"/>
    <w:rsid w:val="008C47B7"/>
    <w:rsid w:val="008D0C92"/>
    <w:rsid w:val="008D1B77"/>
    <w:rsid w:val="008D64C2"/>
    <w:rsid w:val="008E18A0"/>
    <w:rsid w:val="008E1FAE"/>
    <w:rsid w:val="008E7AAB"/>
    <w:rsid w:val="008F4043"/>
    <w:rsid w:val="008F494E"/>
    <w:rsid w:val="008F72AB"/>
    <w:rsid w:val="00903DC9"/>
    <w:rsid w:val="0091004B"/>
    <w:rsid w:val="00915857"/>
    <w:rsid w:val="009162A5"/>
    <w:rsid w:val="00921757"/>
    <w:rsid w:val="009261F2"/>
    <w:rsid w:val="00931728"/>
    <w:rsid w:val="0093492D"/>
    <w:rsid w:val="009371FD"/>
    <w:rsid w:val="00937F80"/>
    <w:rsid w:val="009406E7"/>
    <w:rsid w:val="009520D3"/>
    <w:rsid w:val="009557D3"/>
    <w:rsid w:val="009649D6"/>
    <w:rsid w:val="00967C7D"/>
    <w:rsid w:val="00970ACB"/>
    <w:rsid w:val="00975BB0"/>
    <w:rsid w:val="00984C9B"/>
    <w:rsid w:val="00985947"/>
    <w:rsid w:val="009A4EE7"/>
    <w:rsid w:val="009C0DE0"/>
    <w:rsid w:val="009D0373"/>
    <w:rsid w:val="009D161C"/>
    <w:rsid w:val="009E6EF6"/>
    <w:rsid w:val="009F10FE"/>
    <w:rsid w:val="00A1007C"/>
    <w:rsid w:val="00A151D9"/>
    <w:rsid w:val="00A21335"/>
    <w:rsid w:val="00A24CD4"/>
    <w:rsid w:val="00A30B31"/>
    <w:rsid w:val="00A31A82"/>
    <w:rsid w:val="00A333A2"/>
    <w:rsid w:val="00A33C0C"/>
    <w:rsid w:val="00A37EF8"/>
    <w:rsid w:val="00A45B86"/>
    <w:rsid w:val="00A55625"/>
    <w:rsid w:val="00A65A6C"/>
    <w:rsid w:val="00A73DA9"/>
    <w:rsid w:val="00A93B21"/>
    <w:rsid w:val="00A94FC1"/>
    <w:rsid w:val="00A95F60"/>
    <w:rsid w:val="00AA1682"/>
    <w:rsid w:val="00AA4956"/>
    <w:rsid w:val="00AA498D"/>
    <w:rsid w:val="00AA5BE5"/>
    <w:rsid w:val="00AB281D"/>
    <w:rsid w:val="00AB338E"/>
    <w:rsid w:val="00AC2D4D"/>
    <w:rsid w:val="00AC547D"/>
    <w:rsid w:val="00AC56F7"/>
    <w:rsid w:val="00AD158A"/>
    <w:rsid w:val="00AD7D8E"/>
    <w:rsid w:val="00AE3374"/>
    <w:rsid w:val="00AE67FD"/>
    <w:rsid w:val="00AE6FDA"/>
    <w:rsid w:val="00AF6F0B"/>
    <w:rsid w:val="00B12C38"/>
    <w:rsid w:val="00B14A04"/>
    <w:rsid w:val="00B14C8F"/>
    <w:rsid w:val="00B378B5"/>
    <w:rsid w:val="00B47A9E"/>
    <w:rsid w:val="00B56FED"/>
    <w:rsid w:val="00B57F76"/>
    <w:rsid w:val="00B63A67"/>
    <w:rsid w:val="00B91F86"/>
    <w:rsid w:val="00B93AC5"/>
    <w:rsid w:val="00B95143"/>
    <w:rsid w:val="00BB10FA"/>
    <w:rsid w:val="00BB3634"/>
    <w:rsid w:val="00BB6146"/>
    <w:rsid w:val="00BB6814"/>
    <w:rsid w:val="00BC3F27"/>
    <w:rsid w:val="00C2167A"/>
    <w:rsid w:val="00C34D25"/>
    <w:rsid w:val="00C45C65"/>
    <w:rsid w:val="00C46F57"/>
    <w:rsid w:val="00C50B37"/>
    <w:rsid w:val="00C52410"/>
    <w:rsid w:val="00C56576"/>
    <w:rsid w:val="00C57D75"/>
    <w:rsid w:val="00C60AF3"/>
    <w:rsid w:val="00C6421E"/>
    <w:rsid w:val="00C801DB"/>
    <w:rsid w:val="00C844B1"/>
    <w:rsid w:val="00C856DB"/>
    <w:rsid w:val="00C91C65"/>
    <w:rsid w:val="00CA1F8E"/>
    <w:rsid w:val="00CB2B64"/>
    <w:rsid w:val="00CB44F8"/>
    <w:rsid w:val="00CB6A31"/>
    <w:rsid w:val="00CC36C5"/>
    <w:rsid w:val="00CC71E9"/>
    <w:rsid w:val="00CE7524"/>
    <w:rsid w:val="00CF2CF8"/>
    <w:rsid w:val="00D069AA"/>
    <w:rsid w:val="00D1262F"/>
    <w:rsid w:val="00D13438"/>
    <w:rsid w:val="00D25377"/>
    <w:rsid w:val="00D25835"/>
    <w:rsid w:val="00D264A9"/>
    <w:rsid w:val="00D268B2"/>
    <w:rsid w:val="00D32B70"/>
    <w:rsid w:val="00D3364E"/>
    <w:rsid w:val="00D33D10"/>
    <w:rsid w:val="00D33F83"/>
    <w:rsid w:val="00D35940"/>
    <w:rsid w:val="00D47E44"/>
    <w:rsid w:val="00D5194F"/>
    <w:rsid w:val="00D53699"/>
    <w:rsid w:val="00D6166E"/>
    <w:rsid w:val="00D73483"/>
    <w:rsid w:val="00D80017"/>
    <w:rsid w:val="00D80955"/>
    <w:rsid w:val="00D844C8"/>
    <w:rsid w:val="00D87596"/>
    <w:rsid w:val="00D91772"/>
    <w:rsid w:val="00D963F2"/>
    <w:rsid w:val="00DA728B"/>
    <w:rsid w:val="00DD3442"/>
    <w:rsid w:val="00DD547E"/>
    <w:rsid w:val="00DD57E7"/>
    <w:rsid w:val="00DF5A03"/>
    <w:rsid w:val="00E11E22"/>
    <w:rsid w:val="00E13BF3"/>
    <w:rsid w:val="00E16DD7"/>
    <w:rsid w:val="00E212F2"/>
    <w:rsid w:val="00E31BE3"/>
    <w:rsid w:val="00E51876"/>
    <w:rsid w:val="00E52508"/>
    <w:rsid w:val="00E525DC"/>
    <w:rsid w:val="00E53B0C"/>
    <w:rsid w:val="00E77DC0"/>
    <w:rsid w:val="00E872D7"/>
    <w:rsid w:val="00E92C8C"/>
    <w:rsid w:val="00E94E64"/>
    <w:rsid w:val="00E96480"/>
    <w:rsid w:val="00EB285C"/>
    <w:rsid w:val="00EB4C3A"/>
    <w:rsid w:val="00EB599C"/>
    <w:rsid w:val="00EB5A91"/>
    <w:rsid w:val="00EC2D90"/>
    <w:rsid w:val="00ED3660"/>
    <w:rsid w:val="00EE55EE"/>
    <w:rsid w:val="00EE7C74"/>
    <w:rsid w:val="00EF4F28"/>
    <w:rsid w:val="00EF6291"/>
    <w:rsid w:val="00EF7CDC"/>
    <w:rsid w:val="00F00DF5"/>
    <w:rsid w:val="00F02818"/>
    <w:rsid w:val="00F23908"/>
    <w:rsid w:val="00F41BB2"/>
    <w:rsid w:val="00F47DC0"/>
    <w:rsid w:val="00F50E85"/>
    <w:rsid w:val="00F5329D"/>
    <w:rsid w:val="00F539C1"/>
    <w:rsid w:val="00F54BB0"/>
    <w:rsid w:val="00F62C9A"/>
    <w:rsid w:val="00F93970"/>
    <w:rsid w:val="00F946CA"/>
    <w:rsid w:val="00FA0206"/>
    <w:rsid w:val="00FA477E"/>
    <w:rsid w:val="00FA7409"/>
    <w:rsid w:val="00FA7EFD"/>
    <w:rsid w:val="00FB466A"/>
    <w:rsid w:val="00FC3F32"/>
    <w:rsid w:val="00FD096F"/>
    <w:rsid w:val="00FD09B9"/>
    <w:rsid w:val="00FD28DB"/>
    <w:rsid w:val="00FD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17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835"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  <w:lang w:bidi="hi-IN"/>
    </w:rPr>
  </w:style>
  <w:style w:type="paragraph" w:styleId="Heading2">
    <w:name w:val="heading 2"/>
    <w:basedOn w:val="Normal"/>
    <w:next w:val="Normal"/>
    <w:qFormat/>
    <w:rsid w:val="001D05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4A5"/>
    <w:pPr>
      <w:keepNext/>
      <w:spacing w:before="240" w:after="60"/>
      <w:outlineLvl w:val="2"/>
    </w:pPr>
    <w:rPr>
      <w:rFonts w:ascii="Cambria" w:hAnsi="Cambria" w:cs="Mangal"/>
      <w:b/>
      <w:bCs/>
      <w:sz w:val="26"/>
      <w:szCs w:val="26"/>
      <w:lang w:bidi="hi-IN"/>
    </w:rPr>
  </w:style>
  <w:style w:type="paragraph" w:styleId="Heading4">
    <w:name w:val="heading 4"/>
    <w:basedOn w:val="Normal"/>
    <w:next w:val="Normal"/>
    <w:qFormat/>
    <w:rsid w:val="001D0517"/>
    <w:pPr>
      <w:keepNext/>
      <w:outlineLvl w:val="3"/>
    </w:pPr>
    <w:rPr>
      <w:b/>
      <w:bCs/>
      <w:szCs w:val="20"/>
      <w:u w:val="single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4A5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6"/>
      <w:lang w:bidi="hi-IN"/>
    </w:rPr>
  </w:style>
  <w:style w:type="paragraph" w:styleId="Heading6">
    <w:name w:val="heading 6"/>
    <w:basedOn w:val="Normal"/>
    <w:next w:val="Normal"/>
    <w:qFormat/>
    <w:rsid w:val="001D051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0517"/>
    <w:pPr>
      <w:tabs>
        <w:tab w:val="center" w:pos="4320"/>
        <w:tab w:val="right" w:pos="8640"/>
      </w:tabs>
    </w:pPr>
    <w:rPr>
      <w:rFonts w:cs="Mangal"/>
      <w:szCs w:val="20"/>
      <w:lang w:val="en-US" w:bidi="hi-IN"/>
    </w:rPr>
  </w:style>
  <w:style w:type="paragraph" w:customStyle="1" w:styleId="Style1">
    <w:name w:val="Style1"/>
    <w:basedOn w:val="Normal"/>
    <w:rsid w:val="001D0517"/>
    <w:pPr>
      <w:numPr>
        <w:numId w:val="1"/>
      </w:numPr>
    </w:pPr>
    <w:rPr>
      <w:rFonts w:ascii="Verdana" w:hAnsi="Verdana"/>
      <w:bCs/>
      <w:sz w:val="17"/>
      <w:szCs w:val="17"/>
    </w:rPr>
  </w:style>
  <w:style w:type="paragraph" w:styleId="Footer">
    <w:name w:val="footer"/>
    <w:basedOn w:val="Normal"/>
    <w:rsid w:val="001D0517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paragraph" w:styleId="BodyText2">
    <w:name w:val="Body Text 2"/>
    <w:basedOn w:val="Normal"/>
    <w:rsid w:val="001D0517"/>
    <w:pPr>
      <w:jc w:val="both"/>
    </w:pPr>
    <w:rPr>
      <w:rFonts w:ascii="Garamond"/>
      <w:b/>
      <w:sz w:val="20"/>
      <w:szCs w:val="20"/>
      <w:lang w:val="en-US"/>
    </w:rPr>
  </w:style>
  <w:style w:type="paragraph" w:styleId="BalloonText">
    <w:name w:val="Balloon Text"/>
    <w:basedOn w:val="Normal"/>
    <w:semiHidden/>
    <w:unhideWhenUsed/>
    <w:rsid w:val="001D0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1D0517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qFormat/>
    <w:rsid w:val="001D0517"/>
    <w:rPr>
      <w:sz w:val="24"/>
      <w:szCs w:val="24"/>
      <w:lang w:val="en-GB"/>
    </w:rPr>
  </w:style>
  <w:style w:type="paragraph" w:customStyle="1" w:styleId="EXPERIENCEheader">
    <w:name w:val="EXPERIENCE header"/>
    <w:basedOn w:val="Normal"/>
    <w:rsid w:val="001D0517"/>
    <w:pPr>
      <w:keepNext/>
      <w:pBdr>
        <w:bottom w:val="single" w:sz="12" w:space="0" w:color="auto"/>
      </w:pBdr>
      <w:spacing w:before="240" w:after="200"/>
      <w:jc w:val="both"/>
    </w:pPr>
    <w:rPr>
      <w:rFonts w:ascii="Palatino" w:hAnsi="Palatino"/>
      <w:b/>
      <w:smallCaps/>
      <w:szCs w:val="20"/>
      <w:lang w:val="en-US"/>
    </w:rPr>
  </w:style>
  <w:style w:type="paragraph" w:customStyle="1" w:styleId="summary">
    <w:name w:val="summary"/>
    <w:basedOn w:val="Normal"/>
    <w:rsid w:val="001D0517"/>
    <w:pPr>
      <w:spacing w:after="200"/>
      <w:jc w:val="both"/>
    </w:pPr>
    <w:rPr>
      <w:rFonts w:ascii="Palatino" w:hAnsi="Palatino"/>
      <w:b/>
      <w:sz w:val="20"/>
      <w:szCs w:val="20"/>
      <w:lang w:val="en-US"/>
    </w:rPr>
  </w:style>
  <w:style w:type="character" w:customStyle="1" w:styleId="Heading6Char">
    <w:name w:val="Heading 6 Char"/>
    <w:semiHidden/>
    <w:rsid w:val="001D0517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styleId="Hyperlink">
    <w:name w:val="Hyperlink"/>
    <w:unhideWhenUsed/>
    <w:rsid w:val="001D0517"/>
    <w:rPr>
      <w:color w:val="0000FF"/>
      <w:u w:val="single"/>
    </w:rPr>
  </w:style>
  <w:style w:type="character" w:customStyle="1" w:styleId="Heading2Char">
    <w:name w:val="Heading 2 Char"/>
    <w:semiHidden/>
    <w:rsid w:val="001D0517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paragraph" w:styleId="ListParagraph">
    <w:name w:val="List Paragraph"/>
    <w:basedOn w:val="Normal"/>
    <w:qFormat/>
    <w:rsid w:val="001D0517"/>
    <w:pPr>
      <w:ind w:left="720"/>
    </w:pPr>
  </w:style>
  <w:style w:type="character" w:customStyle="1" w:styleId="CharChar">
    <w:name w:val="Char Char"/>
    <w:rsid w:val="001D0517"/>
    <w:rPr>
      <w:lang w:val="en-US" w:eastAsia="en-US"/>
    </w:rPr>
  </w:style>
  <w:style w:type="character" w:customStyle="1" w:styleId="Heading3Char">
    <w:name w:val="Heading 3 Char"/>
    <w:link w:val="Heading3"/>
    <w:uiPriority w:val="9"/>
    <w:rsid w:val="003704A5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5Char">
    <w:name w:val="Heading 5 Char"/>
    <w:link w:val="Heading5"/>
    <w:uiPriority w:val="9"/>
    <w:semiHidden/>
    <w:rsid w:val="003704A5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bodyblack1">
    <w:name w:val="body_black1"/>
    <w:rsid w:val="00C45C65"/>
    <w:rPr>
      <w:rFonts w:ascii="Arial" w:hAnsi="Arial" w:cs="Arial" w:hint="default"/>
      <w:color w:val="000000"/>
      <w:sz w:val="18"/>
      <w:szCs w:val="18"/>
    </w:rPr>
  </w:style>
  <w:style w:type="paragraph" w:customStyle="1" w:styleId="Char">
    <w:name w:val="Char"/>
    <w:basedOn w:val="Normal"/>
    <w:rsid w:val="00D25835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D25835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apple-style-span">
    <w:name w:val="apple-style-span"/>
    <w:basedOn w:val="DefaultParagraphFont"/>
    <w:rsid w:val="00F946CA"/>
  </w:style>
  <w:style w:type="paragraph" w:customStyle="1" w:styleId="Achievement">
    <w:name w:val="Achievement"/>
    <w:basedOn w:val="BodyText"/>
    <w:rsid w:val="00F946CA"/>
    <w:pPr>
      <w:numPr>
        <w:numId w:val="7"/>
      </w:numPr>
      <w:spacing w:after="60" w:line="240" w:lineRule="atLeast"/>
      <w:jc w:val="both"/>
    </w:pPr>
    <w:rPr>
      <w:rFonts w:ascii="Garamond" w:hAnsi="Garamond"/>
      <w:sz w:val="22"/>
      <w:szCs w:val="20"/>
      <w:lang w:val="en-US"/>
    </w:rPr>
  </w:style>
  <w:style w:type="paragraph" w:styleId="NormalWeb">
    <w:name w:val="Normal (Web)"/>
    <w:basedOn w:val="Normal"/>
    <w:rsid w:val="00F946CA"/>
    <w:pPr>
      <w:spacing w:before="100" w:beforeAutospacing="1" w:after="100" w:afterAutospacing="1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946CA"/>
    <w:pPr>
      <w:spacing w:after="120"/>
    </w:pPr>
    <w:rPr>
      <w:rFonts w:cs="Mangal"/>
      <w:lang w:bidi="hi-IN"/>
    </w:rPr>
  </w:style>
  <w:style w:type="character" w:customStyle="1" w:styleId="BodyTextChar">
    <w:name w:val="Body Text Char"/>
    <w:link w:val="BodyText"/>
    <w:uiPriority w:val="99"/>
    <w:semiHidden/>
    <w:rsid w:val="00F946CA"/>
    <w:rPr>
      <w:sz w:val="24"/>
      <w:szCs w:val="24"/>
      <w:lang w:val="en-GB" w:eastAsia="en-US"/>
    </w:rPr>
  </w:style>
  <w:style w:type="paragraph" w:customStyle="1" w:styleId="HCLAXONBullet">
    <w:name w:val="HCLAXON Bullet"/>
    <w:basedOn w:val="Normal"/>
    <w:qFormat/>
    <w:rsid w:val="00EB5A91"/>
    <w:pPr>
      <w:numPr>
        <w:numId w:val="9"/>
      </w:numPr>
      <w:spacing w:before="40" w:after="20"/>
      <w:jc w:val="both"/>
    </w:pPr>
    <w:rPr>
      <w:rFonts w:ascii="Arial" w:hAnsi="Arial"/>
      <w:i/>
      <w:iCs/>
      <w:sz w:val="20"/>
    </w:rPr>
  </w:style>
  <w:style w:type="paragraph" w:styleId="HTMLPreformatted">
    <w:name w:val="HTML Preformatted"/>
    <w:basedOn w:val="Normal"/>
    <w:link w:val="HTMLPreformattedChar"/>
    <w:rsid w:val="00EB5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Mangal"/>
      <w:sz w:val="20"/>
      <w:szCs w:val="20"/>
      <w:lang w:val="en-US" w:bidi="hi-IN"/>
    </w:rPr>
  </w:style>
  <w:style w:type="character" w:customStyle="1" w:styleId="HTMLPreformattedChar">
    <w:name w:val="HTML Preformatted Char"/>
    <w:link w:val="HTMLPreformatted"/>
    <w:rsid w:val="00EB5A91"/>
    <w:rPr>
      <w:rFonts w:ascii="Courier New" w:eastAsia="Courier New" w:hAnsi="Courier New"/>
      <w:lang w:val="en-US" w:eastAsia="en-US"/>
    </w:rPr>
  </w:style>
  <w:style w:type="paragraph" w:styleId="ListBullet">
    <w:name w:val="List Bullet"/>
    <w:basedOn w:val="Normal"/>
    <w:rsid w:val="00BB6814"/>
    <w:pPr>
      <w:numPr>
        <w:numId w:val="16"/>
      </w:numPr>
    </w:pPr>
    <w:rPr>
      <w:lang w:val="en-US"/>
    </w:rPr>
  </w:style>
  <w:style w:type="character" w:customStyle="1" w:styleId="HeaderChar">
    <w:name w:val="Header Char"/>
    <w:link w:val="Header"/>
    <w:rsid w:val="00CC36C5"/>
    <w:rPr>
      <w:sz w:val="24"/>
      <w:lang w:val="en-US" w:eastAsia="en-US"/>
    </w:rPr>
  </w:style>
  <w:style w:type="character" w:customStyle="1" w:styleId="link111">
    <w:name w:val="link111"/>
    <w:rsid w:val="00CC36C5"/>
    <w:rPr>
      <w:rFonts w:ascii="Verdana" w:hAnsi="Verdana" w:hint="default"/>
      <w:sz w:val="17"/>
      <w:szCs w:val="17"/>
    </w:rPr>
  </w:style>
  <w:style w:type="paragraph" w:customStyle="1" w:styleId="NormalVerdana">
    <w:name w:val="Normal + Verdana"/>
    <w:aliases w:val="11 pt"/>
    <w:next w:val="Achievement"/>
    <w:rsid w:val="00CC36C5"/>
    <w:pPr>
      <w:numPr>
        <w:numId w:val="18"/>
      </w:numPr>
      <w:tabs>
        <w:tab w:val="clear" w:pos="1080"/>
      </w:tabs>
      <w:ind w:left="0" w:firstLine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36C5"/>
    <w:pPr>
      <w:spacing w:after="120"/>
      <w:ind w:left="283"/>
    </w:pPr>
    <w:rPr>
      <w:rFonts w:cs="Mangal"/>
      <w:lang w:bidi="hi-IN"/>
    </w:rPr>
  </w:style>
  <w:style w:type="character" w:customStyle="1" w:styleId="BodyTextIndentChar">
    <w:name w:val="Body Text Indent Char"/>
    <w:link w:val="BodyTextIndent"/>
    <w:uiPriority w:val="99"/>
    <w:semiHidden/>
    <w:rsid w:val="00CC36C5"/>
    <w:rPr>
      <w:sz w:val="24"/>
      <w:szCs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24CD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24C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17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835"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  <w:lang w:bidi="hi-IN"/>
    </w:rPr>
  </w:style>
  <w:style w:type="paragraph" w:styleId="Heading2">
    <w:name w:val="heading 2"/>
    <w:basedOn w:val="Normal"/>
    <w:next w:val="Normal"/>
    <w:qFormat/>
    <w:rsid w:val="001D05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4A5"/>
    <w:pPr>
      <w:keepNext/>
      <w:spacing w:before="240" w:after="60"/>
      <w:outlineLvl w:val="2"/>
    </w:pPr>
    <w:rPr>
      <w:rFonts w:ascii="Cambria" w:hAnsi="Cambria" w:cs="Mangal"/>
      <w:b/>
      <w:bCs/>
      <w:sz w:val="26"/>
      <w:szCs w:val="26"/>
      <w:lang w:bidi="hi-IN"/>
    </w:rPr>
  </w:style>
  <w:style w:type="paragraph" w:styleId="Heading4">
    <w:name w:val="heading 4"/>
    <w:basedOn w:val="Normal"/>
    <w:next w:val="Normal"/>
    <w:qFormat/>
    <w:rsid w:val="001D0517"/>
    <w:pPr>
      <w:keepNext/>
      <w:outlineLvl w:val="3"/>
    </w:pPr>
    <w:rPr>
      <w:b/>
      <w:bCs/>
      <w:szCs w:val="20"/>
      <w:u w:val="single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4A5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6"/>
      <w:lang w:bidi="hi-IN"/>
    </w:rPr>
  </w:style>
  <w:style w:type="paragraph" w:styleId="Heading6">
    <w:name w:val="heading 6"/>
    <w:basedOn w:val="Normal"/>
    <w:next w:val="Normal"/>
    <w:qFormat/>
    <w:rsid w:val="001D051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0517"/>
    <w:pPr>
      <w:tabs>
        <w:tab w:val="center" w:pos="4320"/>
        <w:tab w:val="right" w:pos="8640"/>
      </w:tabs>
    </w:pPr>
    <w:rPr>
      <w:rFonts w:cs="Mangal"/>
      <w:szCs w:val="20"/>
      <w:lang w:val="en-US" w:bidi="hi-IN"/>
    </w:rPr>
  </w:style>
  <w:style w:type="paragraph" w:customStyle="1" w:styleId="Style1">
    <w:name w:val="Style1"/>
    <w:basedOn w:val="Normal"/>
    <w:rsid w:val="001D0517"/>
    <w:pPr>
      <w:numPr>
        <w:numId w:val="1"/>
      </w:numPr>
    </w:pPr>
    <w:rPr>
      <w:rFonts w:ascii="Verdana" w:hAnsi="Verdana"/>
      <w:bCs/>
      <w:sz w:val="17"/>
      <w:szCs w:val="17"/>
    </w:rPr>
  </w:style>
  <w:style w:type="paragraph" w:styleId="Footer">
    <w:name w:val="footer"/>
    <w:basedOn w:val="Normal"/>
    <w:rsid w:val="001D0517"/>
    <w:pPr>
      <w:tabs>
        <w:tab w:val="center" w:pos="4320"/>
        <w:tab w:val="right" w:pos="8640"/>
      </w:tabs>
    </w:pPr>
    <w:rPr>
      <w:sz w:val="20"/>
      <w:szCs w:val="20"/>
      <w:lang w:val="en-US"/>
    </w:rPr>
  </w:style>
  <w:style w:type="paragraph" w:styleId="BodyText2">
    <w:name w:val="Body Text 2"/>
    <w:basedOn w:val="Normal"/>
    <w:rsid w:val="001D0517"/>
    <w:pPr>
      <w:jc w:val="both"/>
    </w:pPr>
    <w:rPr>
      <w:rFonts w:ascii="Garamond"/>
      <w:b/>
      <w:sz w:val="20"/>
      <w:szCs w:val="20"/>
      <w:lang w:val="en-US"/>
    </w:rPr>
  </w:style>
  <w:style w:type="paragraph" w:styleId="BalloonText">
    <w:name w:val="Balloon Text"/>
    <w:basedOn w:val="Normal"/>
    <w:semiHidden/>
    <w:unhideWhenUsed/>
    <w:rsid w:val="001D0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1D0517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qFormat/>
    <w:rsid w:val="001D0517"/>
    <w:rPr>
      <w:sz w:val="24"/>
      <w:szCs w:val="24"/>
      <w:lang w:val="en-GB"/>
    </w:rPr>
  </w:style>
  <w:style w:type="paragraph" w:customStyle="1" w:styleId="EXPERIENCEheader">
    <w:name w:val="EXPERIENCE header"/>
    <w:basedOn w:val="Normal"/>
    <w:rsid w:val="001D0517"/>
    <w:pPr>
      <w:keepNext/>
      <w:pBdr>
        <w:bottom w:val="single" w:sz="12" w:space="0" w:color="auto"/>
      </w:pBdr>
      <w:spacing w:before="240" w:after="200"/>
      <w:jc w:val="both"/>
    </w:pPr>
    <w:rPr>
      <w:rFonts w:ascii="Palatino" w:hAnsi="Palatino"/>
      <w:b/>
      <w:smallCaps/>
      <w:szCs w:val="20"/>
      <w:lang w:val="en-US"/>
    </w:rPr>
  </w:style>
  <w:style w:type="paragraph" w:customStyle="1" w:styleId="summary">
    <w:name w:val="summary"/>
    <w:basedOn w:val="Normal"/>
    <w:rsid w:val="001D0517"/>
    <w:pPr>
      <w:spacing w:after="200"/>
      <w:jc w:val="both"/>
    </w:pPr>
    <w:rPr>
      <w:rFonts w:ascii="Palatino" w:hAnsi="Palatino"/>
      <w:b/>
      <w:sz w:val="20"/>
      <w:szCs w:val="20"/>
      <w:lang w:val="en-US"/>
    </w:rPr>
  </w:style>
  <w:style w:type="character" w:customStyle="1" w:styleId="Heading6Char">
    <w:name w:val="Heading 6 Char"/>
    <w:semiHidden/>
    <w:rsid w:val="001D0517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styleId="Hyperlink">
    <w:name w:val="Hyperlink"/>
    <w:unhideWhenUsed/>
    <w:rsid w:val="001D0517"/>
    <w:rPr>
      <w:color w:val="0000FF"/>
      <w:u w:val="single"/>
    </w:rPr>
  </w:style>
  <w:style w:type="character" w:customStyle="1" w:styleId="Heading2Char">
    <w:name w:val="Heading 2 Char"/>
    <w:semiHidden/>
    <w:rsid w:val="001D0517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paragraph" w:styleId="ListParagraph">
    <w:name w:val="List Paragraph"/>
    <w:basedOn w:val="Normal"/>
    <w:qFormat/>
    <w:rsid w:val="001D0517"/>
    <w:pPr>
      <w:ind w:left="720"/>
    </w:pPr>
  </w:style>
  <w:style w:type="character" w:customStyle="1" w:styleId="CharChar">
    <w:name w:val="Char Char"/>
    <w:rsid w:val="001D0517"/>
    <w:rPr>
      <w:lang w:val="en-US" w:eastAsia="en-US"/>
    </w:rPr>
  </w:style>
  <w:style w:type="character" w:customStyle="1" w:styleId="Heading3Char">
    <w:name w:val="Heading 3 Char"/>
    <w:link w:val="Heading3"/>
    <w:uiPriority w:val="9"/>
    <w:rsid w:val="003704A5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5Char">
    <w:name w:val="Heading 5 Char"/>
    <w:link w:val="Heading5"/>
    <w:uiPriority w:val="9"/>
    <w:semiHidden/>
    <w:rsid w:val="003704A5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bodyblack1">
    <w:name w:val="body_black1"/>
    <w:rsid w:val="00C45C65"/>
    <w:rPr>
      <w:rFonts w:ascii="Arial" w:hAnsi="Arial" w:cs="Arial" w:hint="default"/>
      <w:color w:val="000000"/>
      <w:sz w:val="18"/>
      <w:szCs w:val="18"/>
    </w:rPr>
  </w:style>
  <w:style w:type="paragraph" w:customStyle="1" w:styleId="Char">
    <w:name w:val="Char"/>
    <w:basedOn w:val="Normal"/>
    <w:rsid w:val="00D25835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D25835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apple-style-span">
    <w:name w:val="apple-style-span"/>
    <w:basedOn w:val="DefaultParagraphFont"/>
    <w:rsid w:val="00F946CA"/>
  </w:style>
  <w:style w:type="paragraph" w:customStyle="1" w:styleId="Achievement">
    <w:name w:val="Achievement"/>
    <w:basedOn w:val="BodyText"/>
    <w:rsid w:val="00F946CA"/>
    <w:pPr>
      <w:numPr>
        <w:numId w:val="7"/>
      </w:numPr>
      <w:spacing w:after="60" w:line="240" w:lineRule="atLeast"/>
      <w:jc w:val="both"/>
    </w:pPr>
    <w:rPr>
      <w:rFonts w:ascii="Garamond" w:hAnsi="Garamond"/>
      <w:sz w:val="22"/>
      <w:szCs w:val="20"/>
      <w:lang w:val="en-US"/>
    </w:rPr>
  </w:style>
  <w:style w:type="paragraph" w:styleId="NormalWeb">
    <w:name w:val="Normal (Web)"/>
    <w:basedOn w:val="Normal"/>
    <w:rsid w:val="00F946CA"/>
    <w:pPr>
      <w:spacing w:before="100" w:beforeAutospacing="1" w:after="100" w:afterAutospacing="1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946CA"/>
    <w:pPr>
      <w:spacing w:after="120"/>
    </w:pPr>
    <w:rPr>
      <w:rFonts w:cs="Mangal"/>
      <w:lang w:bidi="hi-IN"/>
    </w:rPr>
  </w:style>
  <w:style w:type="character" w:customStyle="1" w:styleId="BodyTextChar">
    <w:name w:val="Body Text Char"/>
    <w:link w:val="BodyText"/>
    <w:uiPriority w:val="99"/>
    <w:semiHidden/>
    <w:rsid w:val="00F946CA"/>
    <w:rPr>
      <w:sz w:val="24"/>
      <w:szCs w:val="24"/>
      <w:lang w:val="en-GB" w:eastAsia="en-US"/>
    </w:rPr>
  </w:style>
  <w:style w:type="paragraph" w:customStyle="1" w:styleId="HCLAXONBullet">
    <w:name w:val="HCLAXON Bullet"/>
    <w:basedOn w:val="Normal"/>
    <w:qFormat/>
    <w:rsid w:val="00EB5A91"/>
    <w:pPr>
      <w:numPr>
        <w:numId w:val="9"/>
      </w:numPr>
      <w:spacing w:before="40" w:after="20"/>
      <w:jc w:val="both"/>
    </w:pPr>
    <w:rPr>
      <w:rFonts w:ascii="Arial" w:hAnsi="Arial"/>
      <w:i/>
      <w:iCs/>
      <w:sz w:val="20"/>
    </w:rPr>
  </w:style>
  <w:style w:type="paragraph" w:styleId="HTMLPreformatted">
    <w:name w:val="HTML Preformatted"/>
    <w:basedOn w:val="Normal"/>
    <w:link w:val="HTMLPreformattedChar"/>
    <w:rsid w:val="00EB5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Mangal"/>
      <w:sz w:val="20"/>
      <w:szCs w:val="20"/>
      <w:lang w:val="en-US" w:bidi="hi-IN"/>
    </w:rPr>
  </w:style>
  <w:style w:type="character" w:customStyle="1" w:styleId="HTMLPreformattedChar">
    <w:name w:val="HTML Preformatted Char"/>
    <w:link w:val="HTMLPreformatted"/>
    <w:rsid w:val="00EB5A91"/>
    <w:rPr>
      <w:rFonts w:ascii="Courier New" w:eastAsia="Courier New" w:hAnsi="Courier New"/>
      <w:lang w:val="en-US" w:eastAsia="en-US"/>
    </w:rPr>
  </w:style>
  <w:style w:type="paragraph" w:styleId="ListBullet">
    <w:name w:val="List Bullet"/>
    <w:basedOn w:val="Normal"/>
    <w:rsid w:val="00BB6814"/>
    <w:pPr>
      <w:numPr>
        <w:numId w:val="16"/>
      </w:numPr>
    </w:pPr>
    <w:rPr>
      <w:lang w:val="en-US"/>
    </w:rPr>
  </w:style>
  <w:style w:type="character" w:customStyle="1" w:styleId="HeaderChar">
    <w:name w:val="Header Char"/>
    <w:link w:val="Header"/>
    <w:rsid w:val="00CC36C5"/>
    <w:rPr>
      <w:sz w:val="24"/>
      <w:lang w:val="en-US" w:eastAsia="en-US"/>
    </w:rPr>
  </w:style>
  <w:style w:type="character" w:customStyle="1" w:styleId="link111">
    <w:name w:val="link111"/>
    <w:rsid w:val="00CC36C5"/>
    <w:rPr>
      <w:rFonts w:ascii="Verdana" w:hAnsi="Verdana" w:hint="default"/>
      <w:sz w:val="17"/>
      <w:szCs w:val="17"/>
    </w:rPr>
  </w:style>
  <w:style w:type="paragraph" w:customStyle="1" w:styleId="NormalVerdana">
    <w:name w:val="Normal + Verdana"/>
    <w:aliases w:val="11 pt"/>
    <w:next w:val="Achievement"/>
    <w:rsid w:val="00CC36C5"/>
    <w:pPr>
      <w:numPr>
        <w:numId w:val="18"/>
      </w:numPr>
      <w:tabs>
        <w:tab w:val="clear" w:pos="1080"/>
      </w:tabs>
      <w:ind w:left="0" w:firstLine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36C5"/>
    <w:pPr>
      <w:spacing w:after="120"/>
      <w:ind w:left="283"/>
    </w:pPr>
    <w:rPr>
      <w:rFonts w:cs="Mangal"/>
      <w:lang w:bidi="hi-IN"/>
    </w:rPr>
  </w:style>
  <w:style w:type="character" w:customStyle="1" w:styleId="BodyTextIndentChar">
    <w:name w:val="Body Text Indent Char"/>
    <w:link w:val="BodyTextIndent"/>
    <w:uiPriority w:val="99"/>
    <w:semiHidden/>
    <w:rsid w:val="00CC36C5"/>
    <w:rPr>
      <w:sz w:val="24"/>
      <w:szCs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24CD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24C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15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24067-D133-42A7-BB8D-CE17CE11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V SURESH KUMAR</vt:lpstr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V SURESH KUMAR</dc:title>
  <dc:creator>5b3ws47</dc:creator>
  <cp:lastModifiedBy>RakeshPrasad</cp:lastModifiedBy>
  <cp:revision>2</cp:revision>
  <cp:lastPrinted>2008-07-18T15:29:00Z</cp:lastPrinted>
  <dcterms:created xsi:type="dcterms:W3CDTF">2019-02-15T06:06:00Z</dcterms:created>
  <dcterms:modified xsi:type="dcterms:W3CDTF">2019-02-15T06:06:00Z</dcterms:modified>
</cp:coreProperties>
</file>