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D737C8">
      <w:pPr>
        <w:pStyle w:val="NormalWeb"/>
        <w:snapToGrid w:val="0"/>
        <w:spacing w:line="100" w:lineRule="atLeast"/>
        <w:ind w:right="75"/>
        <w:jc w:val="both"/>
        <w:rPr>
          <w:rFonts w:ascii="Arial" w:hAnsi="Arial" w:cs="Arial"/>
          <w:b/>
          <w:bCs/>
          <w:sz w:val="20"/>
          <w:szCs w:val="20"/>
        </w:rPr>
      </w:pPr>
      <w:r>
        <w:rPr>
          <w:rFonts w:ascii="Arial" w:hAnsi="Arial" w:cs="Arial"/>
          <w:b/>
          <w:bCs/>
          <w:sz w:val="20"/>
          <w:szCs w:val="20"/>
        </w:rPr>
        <w:t xml:space="preserve"> </w:t>
      </w:r>
      <w:r>
        <w:rPr>
          <w:rFonts w:ascii="Arial" w:hAnsi="Arial" w:cs="Arial"/>
          <w:b/>
          <w:bCs/>
          <w:sz w:val="30"/>
          <w:szCs w:val="30"/>
        </w:rPr>
        <w:t>RADHE SHYAM PATHAK</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D737C8">
      <w:pPr>
        <w:pStyle w:val="NormalWeb"/>
        <w:spacing w:before="0" w:after="0" w:line="100" w:lineRule="atLeast"/>
        <w:ind w:right="75"/>
        <w:rPr>
          <w:rFonts w:ascii="Arial" w:hAnsi="Arial" w:cs="Arial"/>
          <w:sz w:val="18"/>
          <w:szCs w:val="18"/>
        </w:rPr>
      </w:pPr>
      <w:r>
        <w:rPr>
          <w:rFonts w:ascii="Arial" w:hAnsi="Arial" w:cs="Arial"/>
          <w:b/>
          <w:bCs/>
          <w:sz w:val="18"/>
          <w:szCs w:val="18"/>
        </w:rPr>
        <w:t xml:space="preserve"> </w:t>
      </w:r>
      <w:r>
        <w:rPr>
          <w:rFonts w:ascii="Arial" w:hAnsi="Arial" w:cs="Arial"/>
          <w:sz w:val="18"/>
          <w:szCs w:val="18"/>
        </w:rPr>
        <w:t xml:space="preserve">DATE OF </w:t>
      </w:r>
      <w:r>
        <w:rPr>
          <w:rFonts w:ascii="Arial" w:hAnsi="Arial" w:cs="Arial"/>
          <w:sz w:val="18"/>
          <w:szCs w:val="18"/>
        </w:rPr>
        <w:t xml:space="preserve">BIRTH </w:t>
      </w:r>
      <w:r w:rsidR="000200B8">
        <w:rPr>
          <w:rFonts w:ascii="Arial" w:hAnsi="Arial" w:cs="Arial"/>
          <w:sz w:val="18"/>
          <w:szCs w:val="18"/>
        </w:rPr>
        <w:t xml:space="preserve"> </w:t>
      </w:r>
      <w:r>
        <w:rPr>
          <w:rFonts w:ascii="Arial" w:hAnsi="Arial" w:cs="Arial"/>
          <w:b/>
          <w:bCs/>
          <w:sz w:val="18"/>
          <w:szCs w:val="18"/>
        </w:rPr>
        <w:t>:</w:t>
      </w:r>
      <w:r>
        <w:rPr>
          <w:rFonts w:ascii="Arial" w:hAnsi="Arial" w:cs="Arial"/>
          <w:b/>
          <w:bCs/>
          <w:sz w:val="18"/>
          <w:szCs w:val="18"/>
        </w:rPr>
        <w:t xml:space="preserve"> FEB 19, 1981</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sidRPr="00AB39C9" w:rsidR="00AB39C9">
        <w:rPr>
          <w:rFonts w:ascii="Arial" w:hAnsi="Arial" w:cs="Arial"/>
          <w:bCs/>
          <w:sz w:val="18"/>
          <w:szCs w:val="18"/>
        </w:rPr>
        <w:t>Email</w:t>
      </w:r>
      <w:r w:rsidR="00AB39C9">
        <w:rPr>
          <w:rFonts w:ascii="Arial" w:hAnsi="Arial" w:cs="Arial"/>
          <w:bCs/>
          <w:sz w:val="18"/>
          <w:szCs w:val="18"/>
        </w:rPr>
        <w:t xml:space="preserve">: </w:t>
      </w:r>
      <w:r w:rsidR="00AB39C9">
        <w:rPr>
          <w:rFonts w:ascii="Arial" w:hAnsi="Arial" w:cs="Arial"/>
          <w:sz w:val="18"/>
          <w:szCs w:val="18"/>
        </w:rPr>
        <w:t>radheshpathak@gmail.com</w:t>
      </w:r>
    </w:p>
    <w:p w:rsidR="00D737C8" w:rsidP="00AB39C9">
      <w:pPr>
        <w:pStyle w:val="NormalWeb"/>
        <w:spacing w:before="0" w:after="0" w:line="100" w:lineRule="atLeast"/>
        <w:ind w:right="75"/>
        <w:rPr>
          <w:rFonts w:ascii="Arial" w:hAnsi="Arial" w:cs="Arial"/>
          <w:sz w:val="18"/>
          <w:szCs w:val="18"/>
        </w:rPr>
      </w:pPr>
      <w:r>
        <w:rPr>
          <w:rFonts w:ascii="Arial" w:hAnsi="Arial" w:cs="Arial"/>
          <w:sz w:val="18"/>
          <w:szCs w:val="18"/>
        </w:rPr>
        <w:t xml:space="preserve"> FATHER’S NAME</w:t>
      </w:r>
      <w:r>
        <w:rPr>
          <w:rFonts w:ascii="Arial" w:hAnsi="Arial" w:cs="Arial"/>
          <w:b/>
          <w:bCs/>
          <w:sz w:val="18"/>
          <w:szCs w:val="18"/>
        </w:rPr>
        <w:t>: BRAHMA DEO PATHAK</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sidRPr="00AB39C9" w:rsidR="00AB39C9">
        <w:rPr>
          <w:rFonts w:ascii="Arial" w:hAnsi="Arial" w:cs="Arial"/>
          <w:bCs/>
          <w:sz w:val="18"/>
          <w:szCs w:val="18"/>
        </w:rPr>
        <w:t>Skype ID:</w:t>
      </w:r>
      <w:r w:rsidR="00AB39C9">
        <w:rPr>
          <w:rFonts w:ascii="Arial" w:hAnsi="Arial" w:cs="Arial"/>
          <w:bCs/>
          <w:sz w:val="18"/>
          <w:szCs w:val="18"/>
        </w:rPr>
        <w:t xml:space="preserve"> </w:t>
      </w:r>
      <w:r w:rsidR="00AB39C9">
        <w:rPr>
          <w:rFonts w:ascii="Arial" w:hAnsi="Arial" w:cs="Arial"/>
          <w:bCs/>
          <w:sz w:val="18"/>
          <w:szCs w:val="18"/>
        </w:rPr>
        <w:t>radheshpathak</w:t>
      </w:r>
    </w:p>
    <w:p w:rsidR="00D737C8">
      <w:pPr>
        <w:pStyle w:val="NormalWeb"/>
        <w:spacing w:before="0" w:after="0" w:line="100" w:lineRule="atLeast"/>
        <w:ind w:left="75" w:right="75"/>
        <w:jc w:val="both"/>
        <w:rPr>
          <w:rFonts w:ascii="Arial" w:hAnsi="Arial" w:cs="Arial"/>
          <w:sz w:val="18"/>
          <w:szCs w:val="18"/>
        </w:rPr>
      </w:pP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sidR="00AB39C9">
        <w:rPr>
          <w:rFonts w:ascii="Arial" w:hAnsi="Arial" w:cs="Arial"/>
          <w:sz w:val="18"/>
          <w:szCs w:val="18"/>
        </w:rPr>
        <w:t>Mobile</w:t>
      </w:r>
      <w:r>
        <w:rPr>
          <w:rFonts w:ascii="Arial" w:hAnsi="Arial" w:cs="Arial"/>
          <w:sz w:val="18"/>
          <w:szCs w:val="18"/>
        </w:rPr>
        <w:t>: +919555913281</w:t>
      </w:r>
    </w:p>
    <w:p w:rsidR="00D737C8">
      <w:pPr>
        <w:spacing w:line="100" w:lineRule="atLeast"/>
        <w:jc w:val="both"/>
        <w:rPr>
          <w:rFonts w:ascii="Arial" w:hAnsi="Arial" w:cs="Arial"/>
          <w:sz w:val="18"/>
          <w:szCs w:val="18"/>
        </w:rPr>
      </w:pPr>
      <w:r>
        <w:tab/>
      </w:r>
      <w:r>
        <w:tab/>
      </w:r>
      <w:r>
        <w:tab/>
      </w:r>
      <w:r>
        <w:tab/>
      </w:r>
      <w:r>
        <w:tab/>
      </w:r>
      <w:r>
        <w:tab/>
      </w:r>
      <w:r>
        <w:tab/>
      </w:r>
      <w:r>
        <w:tab/>
      </w:r>
      <w:r>
        <w:tab/>
      </w:r>
    </w:p>
    <w:p w:rsidR="00CF111D">
      <w:pPr>
        <w:spacing w:line="100" w:lineRule="atLeast"/>
        <w:jc w:val="both"/>
        <w:rPr>
          <w:rFonts w:ascii="Arial" w:hAnsi="Arial" w:cs="Arial"/>
          <w:sz w:val="18"/>
          <w:szCs w:val="18"/>
        </w:rPr>
      </w:pPr>
    </w:p>
    <w:tbl>
      <w:tblPr>
        <w:tblW w:w="0" w:type="auto"/>
        <w:tblLayout w:type="fixed"/>
        <w:tblCellMar>
          <w:left w:w="0" w:type="dxa"/>
          <w:right w:w="0" w:type="dxa"/>
        </w:tblCellMar>
        <w:tblLook w:val="0000"/>
      </w:tblPr>
      <w:tblGrid>
        <w:gridCol w:w="6239"/>
        <w:gridCol w:w="1951"/>
        <w:gridCol w:w="1170"/>
      </w:tblGrid>
      <w:tr>
        <w:tblPrEx>
          <w:tblW w:w="0" w:type="auto"/>
          <w:tblLayout w:type="fixed"/>
          <w:tblCellMar>
            <w:left w:w="0" w:type="dxa"/>
            <w:right w:w="0" w:type="dxa"/>
          </w:tblCellMar>
          <w:tblLook w:val="0000"/>
        </w:tblPrEx>
        <w:trPr>
          <w:trHeight w:val="345"/>
        </w:trPr>
        <w:tc>
          <w:tcPr>
            <w:tcW w:w="6239" w:type="dxa"/>
            <w:shd w:val="clear" w:color="auto" w:fill="C7C7C7"/>
            <w:vAlign w:val="center"/>
          </w:tcPr>
          <w:p w:rsidR="00D737C8">
            <w:pPr>
              <w:pStyle w:val="NormalWeb"/>
              <w:snapToGrid w:val="0"/>
              <w:ind w:left="75" w:right="75"/>
              <w:rPr>
                <w:rFonts w:ascii="Arial" w:hAnsi="Arial" w:cs="Arial"/>
                <w:b/>
                <w:bCs/>
                <w:sz w:val="18"/>
                <w:szCs w:val="18"/>
              </w:rPr>
            </w:pPr>
            <w:r>
              <w:rPr>
                <w:rFonts w:ascii="Arial" w:hAnsi="Arial" w:cs="Arial"/>
                <w:b/>
                <w:bCs/>
                <w:sz w:val="18"/>
                <w:szCs w:val="18"/>
              </w:rPr>
              <w:t>EXPERIENCE:</w:t>
            </w:r>
          </w:p>
        </w:tc>
        <w:tc>
          <w:tcPr>
            <w:tcW w:w="1951" w:type="dxa"/>
            <w:shd w:val="clear" w:color="auto" w:fill="C7C7C7"/>
            <w:vAlign w:val="center"/>
          </w:tcPr>
          <w:p w:rsidR="00D737C8">
            <w:pPr>
              <w:snapToGrid w:val="0"/>
            </w:pPr>
            <w:r>
              <w:t> </w:t>
            </w:r>
          </w:p>
        </w:tc>
        <w:tc>
          <w:tcPr>
            <w:tcW w:w="1170" w:type="dxa"/>
            <w:shd w:val="clear" w:color="auto" w:fill="C7C7C7"/>
            <w:vAlign w:val="center"/>
          </w:tcPr>
          <w:p w:rsidR="00D737C8">
            <w:pPr>
              <w:snapToGrid w:val="0"/>
              <w:spacing w:after="200" w:line="276" w:lineRule="auto"/>
              <w:rPr>
                <w:lang w:eastAsia="ar-SA" w:bidi="ar-SA"/>
              </w:rPr>
            </w:pPr>
            <w:r>
              <w:rPr>
                <w:lang w:eastAsia="ar-SA" w:bidi="ar-SA"/>
              </w:rPr>
              <w:t> </w:t>
            </w:r>
          </w:p>
        </w:tc>
      </w:tr>
    </w:tbl>
    <w:p w:rsidR="00D737C8">
      <w:pPr>
        <w:ind w:left="330"/>
      </w:pPr>
    </w:p>
    <w:p w:rsidR="00D737C8">
      <w:pPr>
        <w:numPr>
          <w:ilvl w:val="0"/>
          <w:numId w:val="2"/>
        </w:numPr>
        <w:spacing w:line="360" w:lineRule="auto"/>
        <w:jc w:val="both"/>
        <w:rPr>
          <w:rFonts w:ascii="Arial" w:hAnsi="Arial"/>
          <w:sz w:val="18"/>
          <w:lang w:eastAsia="ar-SA" w:bidi="ar-SA"/>
        </w:rPr>
      </w:pPr>
      <w:r>
        <w:rPr>
          <w:rFonts w:ascii="Arial" w:hAnsi="Arial"/>
          <w:sz w:val="18"/>
          <w:lang w:eastAsia="ar-SA" w:bidi="ar-SA"/>
        </w:rPr>
        <w:t xml:space="preserve">Currently working with </w:t>
      </w:r>
      <w:r>
        <w:rPr>
          <w:rFonts w:ascii="Arial" w:hAnsi="Arial"/>
          <w:b/>
          <w:bCs/>
          <w:sz w:val="18"/>
          <w:lang w:eastAsia="ar-SA" w:bidi="ar-SA"/>
        </w:rPr>
        <w:t xml:space="preserve">RSI </w:t>
      </w:r>
      <w:r>
        <w:rPr>
          <w:rFonts w:ascii="Arial" w:hAnsi="Arial"/>
          <w:b/>
          <w:bCs/>
          <w:sz w:val="18"/>
          <w:lang w:eastAsia="ar-SA" w:bidi="ar-SA"/>
        </w:rPr>
        <w:t>Softech</w:t>
      </w:r>
      <w:r>
        <w:rPr>
          <w:rFonts w:ascii="Arial" w:hAnsi="Arial"/>
          <w:b/>
          <w:bCs/>
          <w:sz w:val="18"/>
          <w:lang w:eastAsia="ar-SA" w:bidi="ar-SA"/>
        </w:rPr>
        <w:t xml:space="preserve"> India Pvt. Ltd</w:t>
      </w:r>
      <w:r>
        <w:rPr>
          <w:rFonts w:ascii="Arial" w:hAnsi="Arial"/>
          <w:sz w:val="18"/>
          <w:lang w:eastAsia="ar-SA" w:bidi="ar-SA"/>
        </w:rPr>
        <w:t xml:space="preserve"> as </w:t>
      </w:r>
      <w:r>
        <w:rPr>
          <w:rFonts w:ascii="Arial" w:hAnsi="Arial"/>
          <w:b/>
          <w:bCs/>
          <w:sz w:val="18"/>
          <w:lang w:eastAsia="ar-SA" w:bidi="ar-SA"/>
        </w:rPr>
        <w:t>Sr</w:t>
      </w:r>
      <w:r w:rsidR="00904069">
        <w:rPr>
          <w:rFonts w:ascii="Arial" w:hAnsi="Arial"/>
          <w:sz w:val="18"/>
          <w:lang w:eastAsia="ar-SA" w:bidi="ar-SA"/>
        </w:rPr>
        <w:t>.</w:t>
      </w:r>
      <w:r>
        <w:rPr>
          <w:rFonts w:ascii="Arial" w:hAnsi="Arial"/>
          <w:sz w:val="18"/>
          <w:lang w:eastAsia="ar-SA" w:bidi="ar-SA"/>
        </w:rPr>
        <w:t xml:space="preserve"> </w:t>
      </w:r>
      <w:r>
        <w:rPr>
          <w:rFonts w:ascii="Arial" w:hAnsi="Arial"/>
          <w:b/>
          <w:bCs/>
          <w:sz w:val="18"/>
          <w:lang w:eastAsia="ar-SA" w:bidi="ar-SA"/>
        </w:rPr>
        <w:t>Database Administrator</w:t>
      </w:r>
      <w:r>
        <w:rPr>
          <w:rFonts w:ascii="Arial" w:hAnsi="Arial"/>
          <w:sz w:val="18"/>
          <w:lang w:eastAsia="ar-SA" w:bidi="ar-SA"/>
        </w:rPr>
        <w:t xml:space="preserve"> </w:t>
      </w:r>
    </w:p>
    <w:p w:rsidR="00D737C8">
      <w:pPr>
        <w:numPr>
          <w:ilvl w:val="0"/>
          <w:numId w:val="2"/>
        </w:numPr>
        <w:spacing w:line="360" w:lineRule="auto"/>
        <w:jc w:val="both"/>
        <w:rPr>
          <w:rFonts w:ascii="Arial" w:hAnsi="Arial"/>
          <w:sz w:val="18"/>
          <w:lang w:eastAsia="ar-SA" w:bidi="ar-SA"/>
        </w:rPr>
      </w:pPr>
      <w:r>
        <w:rPr>
          <w:rFonts w:ascii="Arial" w:hAnsi="Arial"/>
          <w:b/>
          <w:bCs/>
          <w:sz w:val="18"/>
          <w:lang w:eastAsia="ar-SA" w:bidi="ar-SA"/>
        </w:rPr>
        <w:t>Sr</w:t>
      </w:r>
      <w:r>
        <w:rPr>
          <w:rFonts w:ascii="Arial" w:hAnsi="Arial"/>
          <w:b/>
          <w:bCs/>
          <w:sz w:val="18"/>
          <w:lang w:eastAsia="ar-SA" w:bidi="ar-SA"/>
        </w:rPr>
        <w:t xml:space="preserve"> </w:t>
      </w:r>
      <w:r>
        <w:rPr>
          <w:rFonts w:ascii="Arial" w:hAnsi="Arial"/>
          <w:b/>
          <w:bCs/>
          <w:sz w:val="18"/>
          <w:lang w:eastAsia="ar-SA" w:bidi="ar-SA"/>
        </w:rPr>
        <w:t xml:space="preserve">Database Analyst </w:t>
      </w:r>
      <w:r>
        <w:rPr>
          <w:rFonts w:ascii="Arial" w:hAnsi="Arial"/>
          <w:sz w:val="18"/>
          <w:lang w:eastAsia="ar-SA" w:bidi="ar-SA"/>
        </w:rPr>
        <w:t xml:space="preserve">for </w:t>
      </w:r>
      <w:r>
        <w:rPr>
          <w:rFonts w:ascii="Arial" w:hAnsi="Arial"/>
          <w:b/>
          <w:bCs/>
          <w:sz w:val="18"/>
          <w:lang w:eastAsia="ar-SA" w:bidi="ar-SA"/>
        </w:rPr>
        <w:t>NCN</w:t>
      </w:r>
      <w:r>
        <w:rPr>
          <w:rFonts w:ascii="Arial" w:hAnsi="Arial"/>
          <w:sz w:val="18"/>
          <w:lang w:eastAsia="ar-SA" w:bidi="ar-SA"/>
        </w:rPr>
        <w:t>(</w:t>
      </w:r>
      <w:r>
        <w:rPr>
          <w:rFonts w:ascii="Arial" w:hAnsi="Arial"/>
          <w:sz w:val="18"/>
          <w:lang w:eastAsia="ar-SA" w:bidi="ar-SA"/>
        </w:rPr>
        <w:t>NAVY)</w:t>
      </w:r>
      <w:r w:rsidR="00C8552B">
        <w:rPr>
          <w:rFonts w:ascii="Arial" w:hAnsi="Arial"/>
          <w:sz w:val="18"/>
          <w:lang w:eastAsia="ar-SA" w:bidi="ar-SA"/>
        </w:rPr>
        <w:t xml:space="preserve">, </w:t>
      </w:r>
      <w:r>
        <w:rPr>
          <w:rFonts w:ascii="Arial" w:hAnsi="Arial"/>
          <w:b/>
          <w:bCs/>
          <w:sz w:val="18"/>
          <w:lang w:eastAsia="ar-SA" w:bidi="ar-SA"/>
        </w:rPr>
        <w:t>DTRL</w:t>
      </w:r>
      <w:r>
        <w:rPr>
          <w:rFonts w:ascii="Arial" w:hAnsi="Arial"/>
          <w:sz w:val="18"/>
          <w:lang w:eastAsia="ar-SA" w:bidi="ar-SA"/>
        </w:rPr>
        <w:t>(DRDO)</w:t>
      </w:r>
      <w:r w:rsidR="00C8552B">
        <w:rPr>
          <w:rFonts w:ascii="Arial" w:hAnsi="Arial"/>
          <w:sz w:val="18"/>
          <w:lang w:eastAsia="ar-SA" w:bidi="ar-SA"/>
        </w:rPr>
        <w:t xml:space="preserve"> and </w:t>
      </w:r>
      <w:r w:rsidRPr="00C8552B" w:rsidR="00C8552B">
        <w:rPr>
          <w:rFonts w:ascii="Arial" w:hAnsi="Arial"/>
          <w:b/>
          <w:sz w:val="18"/>
          <w:lang w:eastAsia="ar-SA" w:bidi="ar-SA"/>
        </w:rPr>
        <w:t>NSDI</w:t>
      </w:r>
      <w:r>
        <w:rPr>
          <w:rFonts w:ascii="Arial" w:hAnsi="Arial"/>
          <w:sz w:val="18"/>
          <w:lang w:eastAsia="ar-SA" w:bidi="ar-SA"/>
        </w:rPr>
        <w:t>.</w:t>
      </w:r>
    </w:p>
    <w:p w:rsidR="00D737C8">
      <w:pPr>
        <w:numPr>
          <w:ilvl w:val="0"/>
          <w:numId w:val="2"/>
        </w:numPr>
        <w:spacing w:line="360" w:lineRule="auto"/>
        <w:jc w:val="both"/>
        <w:rPr>
          <w:rFonts w:ascii="Arial" w:hAnsi="Arial"/>
          <w:bCs/>
          <w:sz w:val="18"/>
          <w:lang w:eastAsia="ar-SA" w:bidi="ar-SA"/>
        </w:rPr>
      </w:pPr>
      <w:r>
        <w:rPr>
          <w:rFonts w:ascii="Arial" w:hAnsi="Arial"/>
          <w:bCs/>
          <w:sz w:val="18"/>
          <w:lang w:eastAsia="ar-SA" w:bidi="ar-SA"/>
        </w:rPr>
        <w:t>Oracle 1</w:t>
      </w:r>
      <w:r w:rsidR="00904069">
        <w:rPr>
          <w:rFonts w:ascii="Arial" w:hAnsi="Arial"/>
          <w:bCs/>
          <w:sz w:val="18"/>
          <w:lang w:eastAsia="ar-SA" w:bidi="ar-SA"/>
        </w:rPr>
        <w:t>0</w:t>
      </w:r>
      <w:r w:rsidR="00C8552B">
        <w:rPr>
          <w:rFonts w:ascii="Arial" w:hAnsi="Arial"/>
          <w:bCs/>
          <w:sz w:val="18"/>
          <w:lang w:eastAsia="ar-SA" w:bidi="ar-SA"/>
        </w:rPr>
        <w:t>g/</w:t>
      </w:r>
      <w:r w:rsidR="00904069">
        <w:rPr>
          <w:rFonts w:ascii="Arial" w:hAnsi="Arial"/>
          <w:bCs/>
          <w:sz w:val="18"/>
          <w:lang w:eastAsia="ar-SA" w:bidi="ar-SA"/>
        </w:rPr>
        <w:t>11g</w:t>
      </w:r>
      <w:r w:rsidR="00C8552B">
        <w:rPr>
          <w:rFonts w:ascii="Arial" w:hAnsi="Arial"/>
          <w:bCs/>
          <w:sz w:val="18"/>
          <w:lang w:eastAsia="ar-SA" w:bidi="ar-SA"/>
        </w:rPr>
        <w:t>/12c</w:t>
      </w:r>
      <w:r w:rsidR="00904069">
        <w:rPr>
          <w:rFonts w:ascii="Arial" w:hAnsi="Arial"/>
          <w:bCs/>
          <w:sz w:val="18"/>
          <w:lang w:eastAsia="ar-SA" w:bidi="ar-SA"/>
        </w:rPr>
        <w:t xml:space="preserve">, </w:t>
      </w:r>
      <w:r>
        <w:rPr>
          <w:rFonts w:ascii="Arial" w:hAnsi="Arial"/>
          <w:bCs/>
          <w:sz w:val="18"/>
          <w:lang w:eastAsia="ar-SA" w:bidi="ar-SA"/>
        </w:rPr>
        <w:t>W</w:t>
      </w:r>
      <w:r w:rsidR="00AB39C9">
        <w:rPr>
          <w:rFonts w:ascii="Arial" w:hAnsi="Arial"/>
          <w:bCs/>
          <w:sz w:val="18"/>
          <w:lang w:eastAsia="ar-SA" w:bidi="ar-SA"/>
        </w:rPr>
        <w:t>LS</w:t>
      </w:r>
      <w:r>
        <w:rPr>
          <w:rFonts w:ascii="Arial" w:hAnsi="Arial"/>
          <w:bCs/>
          <w:sz w:val="18"/>
          <w:lang w:eastAsia="ar-SA" w:bidi="ar-SA"/>
        </w:rPr>
        <w:t xml:space="preserve"> 11g,</w:t>
      </w:r>
      <w:r w:rsidR="00C8552B">
        <w:rPr>
          <w:rFonts w:ascii="Arial" w:hAnsi="Arial"/>
          <w:bCs/>
          <w:sz w:val="18"/>
          <w:lang w:eastAsia="ar-SA" w:bidi="ar-SA"/>
        </w:rPr>
        <w:t xml:space="preserve"> </w:t>
      </w:r>
      <w:r w:rsidR="00C8552B">
        <w:rPr>
          <w:rFonts w:ascii="Arial" w:hAnsi="Arial"/>
          <w:bCs/>
          <w:sz w:val="18"/>
          <w:lang w:eastAsia="ar-SA" w:bidi="ar-SA"/>
        </w:rPr>
        <w:t>MapBuilder</w:t>
      </w:r>
      <w:r w:rsidR="00C8552B">
        <w:rPr>
          <w:rFonts w:ascii="Arial" w:hAnsi="Arial"/>
          <w:bCs/>
          <w:sz w:val="18"/>
          <w:lang w:eastAsia="ar-SA" w:bidi="ar-SA"/>
        </w:rPr>
        <w:t xml:space="preserve"> and </w:t>
      </w:r>
      <w:r w:rsidR="00C8552B">
        <w:rPr>
          <w:rFonts w:ascii="Arial" w:hAnsi="Arial"/>
          <w:bCs/>
          <w:sz w:val="18"/>
          <w:lang w:eastAsia="ar-SA" w:bidi="ar-SA"/>
        </w:rPr>
        <w:t>Mapviewer</w:t>
      </w:r>
      <w:r w:rsidR="00C8552B">
        <w:rPr>
          <w:rFonts w:ascii="Arial" w:hAnsi="Arial"/>
          <w:bCs/>
          <w:sz w:val="18"/>
          <w:lang w:eastAsia="ar-SA" w:bidi="ar-SA"/>
        </w:rPr>
        <w:t xml:space="preserve"> for</w:t>
      </w:r>
      <w:r>
        <w:rPr>
          <w:rFonts w:ascii="Arial" w:hAnsi="Arial"/>
          <w:bCs/>
          <w:sz w:val="18"/>
          <w:lang w:eastAsia="ar-SA" w:bidi="ar-SA"/>
        </w:rPr>
        <w:t xml:space="preserve"> WFS and WMS </w:t>
      </w:r>
      <w:r w:rsidR="00AB39C9">
        <w:rPr>
          <w:rFonts w:ascii="Arial" w:hAnsi="Arial"/>
          <w:bCs/>
          <w:sz w:val="18"/>
          <w:lang w:eastAsia="ar-SA" w:bidi="ar-SA"/>
        </w:rPr>
        <w:t>web-based</w:t>
      </w:r>
      <w:r w:rsidR="00C8552B">
        <w:rPr>
          <w:rFonts w:ascii="Arial" w:hAnsi="Arial"/>
          <w:bCs/>
          <w:sz w:val="18"/>
          <w:lang w:eastAsia="ar-SA" w:bidi="ar-SA"/>
        </w:rPr>
        <w:t xml:space="preserve"> services.</w:t>
      </w:r>
    </w:p>
    <w:p w:rsidR="00D737C8">
      <w:pPr>
        <w:numPr>
          <w:ilvl w:val="0"/>
          <w:numId w:val="2"/>
        </w:numPr>
        <w:spacing w:line="360" w:lineRule="auto"/>
        <w:jc w:val="both"/>
        <w:rPr>
          <w:rFonts w:ascii="Arial" w:hAnsi="Arial"/>
          <w:bCs/>
          <w:sz w:val="18"/>
          <w:lang w:eastAsia="ar-SA" w:bidi="ar-SA"/>
        </w:rPr>
      </w:pPr>
      <w:r>
        <w:rPr>
          <w:rFonts w:ascii="Arial" w:hAnsi="Arial"/>
          <w:bCs/>
          <w:sz w:val="18"/>
          <w:lang w:eastAsia="ar-SA" w:bidi="ar-SA"/>
        </w:rPr>
        <w:t xml:space="preserve">Database Implementation on different platform like </w:t>
      </w:r>
      <w:r>
        <w:rPr>
          <w:rFonts w:ascii="Arial" w:hAnsi="Arial"/>
          <w:bCs/>
          <w:sz w:val="18"/>
          <w:lang w:eastAsia="ar-SA" w:bidi="ar-SA"/>
        </w:rPr>
        <w:t>Red Hat Linux / Oracle Solaris 10/ Window Server / VMWARE</w:t>
      </w:r>
      <w:r w:rsidR="006C5A88">
        <w:rPr>
          <w:rFonts w:ascii="Arial" w:hAnsi="Arial"/>
          <w:bCs/>
          <w:sz w:val="18"/>
          <w:lang w:eastAsia="ar-SA" w:bidi="ar-SA"/>
        </w:rPr>
        <w:t xml:space="preserve"> </w:t>
      </w:r>
      <w:r>
        <w:rPr>
          <w:rFonts w:ascii="Arial" w:hAnsi="Arial"/>
          <w:bCs/>
          <w:sz w:val="18"/>
          <w:lang w:eastAsia="ar-SA" w:bidi="ar-SA"/>
        </w:rPr>
        <w:t>/</w:t>
      </w:r>
      <w:r w:rsidR="006C5A88">
        <w:rPr>
          <w:rFonts w:ascii="Arial" w:hAnsi="Arial"/>
          <w:bCs/>
          <w:sz w:val="18"/>
          <w:lang w:eastAsia="ar-SA" w:bidi="ar-SA"/>
        </w:rPr>
        <w:t xml:space="preserve"> </w:t>
      </w:r>
      <w:r>
        <w:rPr>
          <w:rFonts w:ascii="Arial" w:hAnsi="Arial"/>
          <w:bCs/>
          <w:sz w:val="18"/>
          <w:lang w:eastAsia="ar-SA" w:bidi="ar-SA"/>
        </w:rPr>
        <w:t>Oracle Enterprise Linux</w:t>
      </w:r>
      <w:r w:rsidR="006C5A88">
        <w:rPr>
          <w:rFonts w:ascii="Arial" w:hAnsi="Arial"/>
          <w:bCs/>
          <w:sz w:val="18"/>
          <w:lang w:eastAsia="ar-SA" w:bidi="ar-SA"/>
        </w:rPr>
        <w:t xml:space="preserve"> </w:t>
      </w:r>
      <w:r>
        <w:rPr>
          <w:rFonts w:ascii="Arial" w:hAnsi="Arial"/>
          <w:bCs/>
          <w:sz w:val="18"/>
          <w:lang w:eastAsia="ar-SA" w:bidi="ar-SA"/>
        </w:rPr>
        <w:t xml:space="preserve">/ </w:t>
      </w:r>
      <w:r w:rsidR="006C5A88">
        <w:rPr>
          <w:rFonts w:ascii="Arial" w:hAnsi="Arial"/>
          <w:bCs/>
          <w:sz w:val="18"/>
          <w:lang w:eastAsia="ar-SA" w:bidi="ar-SA"/>
        </w:rPr>
        <w:t>NAS</w:t>
      </w:r>
      <w:r>
        <w:rPr>
          <w:rFonts w:ascii="Arial" w:hAnsi="Arial"/>
          <w:bCs/>
          <w:sz w:val="18"/>
          <w:lang w:eastAsia="ar-SA" w:bidi="ar-SA"/>
        </w:rPr>
        <w:t xml:space="preserve"> / Amazon AWS / Database Administration</w:t>
      </w:r>
      <w:r w:rsidR="006C5A88">
        <w:rPr>
          <w:rFonts w:ascii="Arial" w:hAnsi="Arial"/>
          <w:bCs/>
          <w:sz w:val="18"/>
          <w:lang w:eastAsia="ar-SA" w:bidi="ar-SA"/>
        </w:rPr>
        <w:t xml:space="preserve"> </w:t>
      </w:r>
      <w:r>
        <w:rPr>
          <w:rFonts w:ascii="Arial" w:hAnsi="Arial"/>
          <w:bCs/>
          <w:sz w:val="18"/>
          <w:lang w:eastAsia="ar-SA" w:bidi="ar-SA"/>
        </w:rPr>
        <w:t xml:space="preserve">/ </w:t>
      </w:r>
      <w:r>
        <w:rPr>
          <w:rFonts w:ascii="Arial" w:hAnsi="Arial"/>
          <w:bCs/>
          <w:sz w:val="18"/>
          <w:lang w:eastAsia="ar-SA" w:bidi="ar-SA"/>
        </w:rPr>
        <w:t>DataOntap</w:t>
      </w:r>
      <w:r>
        <w:rPr>
          <w:rFonts w:ascii="Arial" w:hAnsi="Arial"/>
          <w:bCs/>
          <w:sz w:val="18"/>
          <w:lang w:eastAsia="ar-SA" w:bidi="ar-SA"/>
        </w:rPr>
        <w:t xml:space="preserve"> 7.2.3</w:t>
      </w:r>
    </w:p>
    <w:p w:rsidR="00B72E14" w:rsidRPr="00875360" w:rsidP="00B72E14">
      <w:pPr>
        <w:numPr>
          <w:ilvl w:val="0"/>
          <w:numId w:val="2"/>
        </w:numPr>
        <w:spacing w:line="360" w:lineRule="auto"/>
        <w:jc w:val="both"/>
        <w:rPr>
          <w:rFonts w:ascii="Arial" w:hAnsi="Arial"/>
          <w:color w:val="000000"/>
          <w:sz w:val="18"/>
          <w:szCs w:val="18"/>
          <w:lang w:eastAsia="ar-SA" w:bidi="ar-SA"/>
        </w:rPr>
      </w:pPr>
      <w:r w:rsidRPr="00B72E14">
        <w:rPr>
          <w:rFonts w:ascii="Arial" w:hAnsi="Arial"/>
          <w:sz w:val="18"/>
          <w:lang w:eastAsia="ar-SA" w:bidi="ar-SA"/>
        </w:rPr>
        <w:t xml:space="preserve">Maintaining the large database of </w:t>
      </w:r>
      <w:r w:rsidR="003118B6">
        <w:rPr>
          <w:rFonts w:ascii="Arial" w:hAnsi="Arial"/>
          <w:sz w:val="18"/>
          <w:lang w:eastAsia="ar-SA" w:bidi="ar-SA"/>
        </w:rPr>
        <w:t xml:space="preserve">Oracle, </w:t>
      </w:r>
      <w:r w:rsidRPr="00B72E14">
        <w:rPr>
          <w:rFonts w:ascii="Arial" w:hAnsi="Arial"/>
          <w:sz w:val="18"/>
          <w:lang w:eastAsia="ar-SA" w:bidi="ar-SA"/>
        </w:rPr>
        <w:t>Oracle Spatial and PostgreSQL</w:t>
      </w:r>
    </w:p>
    <w:p w:rsidR="00875360" w:rsidRPr="00875360" w:rsidP="00B72E14">
      <w:pPr>
        <w:numPr>
          <w:ilvl w:val="0"/>
          <w:numId w:val="2"/>
        </w:numPr>
        <w:spacing w:line="360" w:lineRule="auto"/>
        <w:jc w:val="both"/>
        <w:rPr>
          <w:rFonts w:ascii="Arial" w:hAnsi="Arial"/>
          <w:color w:val="000000"/>
          <w:sz w:val="18"/>
          <w:szCs w:val="18"/>
          <w:lang w:eastAsia="ar-SA" w:bidi="ar-SA"/>
        </w:rPr>
      </w:pPr>
      <w:r>
        <w:rPr>
          <w:rFonts w:ascii="Arial" w:hAnsi="Arial"/>
          <w:sz w:val="18"/>
          <w:lang w:eastAsia="ar-SA" w:bidi="ar-SA"/>
        </w:rPr>
        <w:t xml:space="preserve">Implementation of </w:t>
      </w:r>
      <w:r>
        <w:rPr>
          <w:rFonts w:ascii="Arial" w:hAnsi="Arial"/>
          <w:sz w:val="18"/>
          <w:lang w:eastAsia="ar-SA" w:bidi="ar-SA"/>
        </w:rPr>
        <w:t>Dataguard</w:t>
      </w:r>
      <w:r>
        <w:rPr>
          <w:rFonts w:ascii="Arial" w:hAnsi="Arial"/>
          <w:sz w:val="18"/>
          <w:lang w:eastAsia="ar-SA" w:bidi="ar-SA"/>
        </w:rPr>
        <w:t xml:space="preserve">, </w:t>
      </w:r>
      <w:r>
        <w:rPr>
          <w:rFonts w:ascii="Arial" w:hAnsi="Arial"/>
          <w:sz w:val="18"/>
          <w:lang w:eastAsia="ar-SA" w:bidi="ar-SA"/>
        </w:rPr>
        <w:t>Dataguard</w:t>
      </w:r>
      <w:r>
        <w:rPr>
          <w:rFonts w:ascii="Arial" w:hAnsi="Arial"/>
          <w:sz w:val="18"/>
          <w:lang w:eastAsia="ar-SA" w:bidi="ar-SA"/>
        </w:rPr>
        <w:t xml:space="preserve"> Observer, </w:t>
      </w:r>
      <w:r>
        <w:rPr>
          <w:rFonts w:ascii="Arial" w:hAnsi="Arial"/>
          <w:sz w:val="18"/>
          <w:lang w:eastAsia="ar-SA" w:bidi="ar-SA"/>
        </w:rPr>
        <w:t>GoldenGate</w:t>
      </w:r>
      <w:r>
        <w:rPr>
          <w:rFonts w:ascii="Arial" w:hAnsi="Arial"/>
          <w:sz w:val="18"/>
          <w:lang w:eastAsia="ar-SA" w:bidi="ar-SA"/>
        </w:rPr>
        <w:t xml:space="preserve"> for different clients.</w:t>
      </w:r>
    </w:p>
    <w:p w:rsidR="00875360" w:rsidRPr="00B72E14" w:rsidP="00B72E14">
      <w:pPr>
        <w:numPr>
          <w:ilvl w:val="0"/>
          <w:numId w:val="2"/>
        </w:numPr>
        <w:spacing w:line="360" w:lineRule="auto"/>
        <w:jc w:val="both"/>
        <w:rPr>
          <w:rFonts w:ascii="Arial" w:hAnsi="Arial"/>
          <w:color w:val="000000"/>
          <w:sz w:val="18"/>
          <w:szCs w:val="18"/>
          <w:lang w:eastAsia="ar-SA" w:bidi="ar-SA"/>
        </w:rPr>
      </w:pPr>
      <w:r>
        <w:rPr>
          <w:rFonts w:ascii="Arial" w:hAnsi="Arial"/>
          <w:sz w:val="18"/>
          <w:lang w:eastAsia="ar-SA" w:bidi="ar-SA"/>
        </w:rPr>
        <w:t>Regular Scheduling of</w:t>
      </w:r>
      <w:r>
        <w:rPr>
          <w:rFonts w:ascii="Arial" w:hAnsi="Arial"/>
          <w:sz w:val="18"/>
          <w:lang w:eastAsia="ar-SA" w:bidi="ar-SA"/>
        </w:rPr>
        <w:t xml:space="preserve"> </w:t>
      </w:r>
      <w:r w:rsidR="003118B6">
        <w:rPr>
          <w:rFonts w:ascii="Arial" w:hAnsi="Arial"/>
          <w:sz w:val="18"/>
          <w:lang w:eastAsia="ar-SA" w:bidi="ar-SA"/>
        </w:rPr>
        <w:t>Database Tuning /</w:t>
      </w:r>
      <w:r w:rsidR="00AB50F9">
        <w:rPr>
          <w:rFonts w:ascii="Arial" w:hAnsi="Arial"/>
          <w:sz w:val="18"/>
          <w:lang w:eastAsia="ar-SA" w:bidi="ar-SA"/>
        </w:rPr>
        <w:t xml:space="preserve"> Audit Vault</w:t>
      </w:r>
      <w:r>
        <w:rPr>
          <w:rFonts w:ascii="Arial" w:hAnsi="Arial"/>
          <w:sz w:val="18"/>
          <w:lang w:eastAsia="ar-SA" w:bidi="ar-SA"/>
        </w:rPr>
        <w:t xml:space="preserve"> for different clients</w:t>
      </w:r>
      <w:r w:rsidR="00447588">
        <w:rPr>
          <w:rFonts w:ascii="Arial" w:hAnsi="Arial"/>
          <w:sz w:val="18"/>
          <w:lang w:eastAsia="ar-SA" w:bidi="ar-SA"/>
        </w:rPr>
        <w:t>.</w:t>
      </w:r>
      <w:r w:rsidR="00AB50F9">
        <w:rPr>
          <w:rFonts w:ascii="Arial" w:hAnsi="Arial"/>
          <w:sz w:val="18"/>
          <w:lang w:eastAsia="ar-SA" w:bidi="ar-SA"/>
        </w:rPr>
        <w:t xml:space="preserve"> </w:t>
      </w:r>
    </w:p>
    <w:p w:rsidR="00D737C8" w:rsidRPr="00B72E14" w:rsidP="00B72E14">
      <w:pPr>
        <w:numPr>
          <w:ilvl w:val="0"/>
          <w:numId w:val="2"/>
        </w:numPr>
        <w:spacing w:line="360" w:lineRule="auto"/>
        <w:jc w:val="both"/>
        <w:rPr>
          <w:rFonts w:ascii="Arial" w:hAnsi="Arial"/>
          <w:color w:val="000000"/>
          <w:sz w:val="18"/>
          <w:szCs w:val="18"/>
          <w:lang w:eastAsia="ar-SA" w:bidi="ar-SA"/>
        </w:rPr>
      </w:pPr>
      <w:r w:rsidRPr="00B72E14">
        <w:rPr>
          <w:rFonts w:ascii="Arial" w:hAnsi="Arial"/>
          <w:sz w:val="18"/>
          <w:lang w:eastAsia="ar-SA" w:bidi="ar-SA"/>
        </w:rPr>
        <w:t xml:space="preserve">Worked with </w:t>
      </w:r>
      <w:r w:rsidRPr="00B72E14">
        <w:rPr>
          <w:rFonts w:ascii="Arial" w:hAnsi="Arial"/>
          <w:b/>
          <w:sz w:val="18"/>
          <w:lang w:eastAsia="ar-SA" w:bidi="ar-SA"/>
        </w:rPr>
        <w:t>Prism Education Private LTD Delhi</w:t>
      </w:r>
      <w:r w:rsidRPr="00B72E14">
        <w:rPr>
          <w:rFonts w:ascii="Arial" w:hAnsi="Arial"/>
          <w:sz w:val="18"/>
          <w:lang w:eastAsia="ar-SA" w:bidi="ar-SA"/>
        </w:rPr>
        <w:t xml:space="preserve">. From September 2009 to September 2010. As a Software Engineer maintaining </w:t>
      </w:r>
      <w:r w:rsidRPr="00B72E14">
        <w:rPr>
          <w:rFonts w:ascii="Arial" w:hAnsi="Arial"/>
          <w:sz w:val="18"/>
          <w:szCs w:val="18"/>
          <w:lang w:eastAsia="ar-SA" w:bidi="ar-SA"/>
        </w:rPr>
        <w:t xml:space="preserve">the </w:t>
      </w:r>
      <w:r w:rsidRPr="00B72E14">
        <w:rPr>
          <w:rFonts w:ascii="Arial" w:hAnsi="Arial"/>
          <w:color w:val="000000"/>
          <w:sz w:val="18"/>
          <w:szCs w:val="18"/>
          <w:lang w:eastAsia="ar-SA" w:bidi="ar-SA"/>
        </w:rPr>
        <w:t xml:space="preserve">www.topmcacoaching.com using LINUX, APACHE, PHP and </w:t>
      </w:r>
      <w:r w:rsidRPr="00B72E14">
        <w:rPr>
          <w:rFonts w:ascii="Arial" w:hAnsi="Arial"/>
          <w:color w:val="000000"/>
          <w:sz w:val="18"/>
          <w:szCs w:val="18"/>
          <w:lang w:eastAsia="ar-SA" w:bidi="ar-SA"/>
        </w:rPr>
        <w:t>MySql</w:t>
      </w:r>
      <w:r w:rsidRPr="00B72E14">
        <w:rPr>
          <w:rFonts w:ascii="Arial" w:hAnsi="Arial"/>
          <w:color w:val="000000"/>
          <w:sz w:val="18"/>
          <w:szCs w:val="18"/>
          <w:lang w:eastAsia="ar-SA" w:bidi="ar-SA"/>
        </w:rPr>
        <w:t>.</w:t>
      </w:r>
    </w:p>
    <w:p w:rsidR="00D737C8">
      <w:pPr>
        <w:numPr>
          <w:ilvl w:val="0"/>
          <w:numId w:val="2"/>
        </w:numPr>
        <w:spacing w:line="360" w:lineRule="auto"/>
        <w:rPr>
          <w:rFonts w:ascii="Arial" w:hAnsi="Arial" w:cs="Arial"/>
          <w:sz w:val="18"/>
          <w:szCs w:val="18"/>
        </w:rPr>
      </w:pPr>
      <w:r>
        <w:rPr>
          <w:rFonts w:ascii="Arial" w:hAnsi="Arial" w:cs="Arial"/>
          <w:sz w:val="18"/>
          <w:szCs w:val="18"/>
        </w:rPr>
        <w:t xml:space="preserve">Project as a team leader on </w:t>
      </w:r>
      <w:r>
        <w:rPr>
          <w:rFonts w:ascii="Arial" w:hAnsi="Arial" w:cs="Arial"/>
          <w:b/>
          <w:bCs/>
          <w:sz w:val="18"/>
          <w:szCs w:val="18"/>
        </w:rPr>
        <w:t>network security</w:t>
      </w:r>
      <w:r>
        <w:rPr>
          <w:rFonts w:ascii="Arial" w:hAnsi="Arial" w:cs="Arial"/>
          <w:sz w:val="18"/>
          <w:szCs w:val="18"/>
        </w:rPr>
        <w:t xml:space="preserve"> using elliptic curve cryptography on J2EE platform.</w:t>
      </w:r>
    </w:p>
    <w:p w:rsidR="00D737C8">
      <w:pPr>
        <w:numPr>
          <w:ilvl w:val="0"/>
          <w:numId w:val="2"/>
        </w:numPr>
        <w:spacing w:line="360" w:lineRule="auto"/>
        <w:rPr>
          <w:rFonts w:ascii="Arial" w:hAnsi="Arial" w:cs="Arial"/>
          <w:sz w:val="18"/>
          <w:szCs w:val="18"/>
        </w:rPr>
      </w:pPr>
      <w:r>
        <w:rPr>
          <w:rFonts w:ascii="Arial" w:hAnsi="Arial" w:cs="Arial"/>
          <w:sz w:val="18"/>
          <w:szCs w:val="18"/>
        </w:rPr>
        <w:t>Project on web development of a school during my BCA.</w:t>
      </w:r>
    </w:p>
    <w:p w:rsidR="00D737C8">
      <w:pPr>
        <w:numPr>
          <w:ilvl w:val="0"/>
          <w:numId w:val="2"/>
        </w:numPr>
        <w:spacing w:line="360" w:lineRule="auto"/>
        <w:rPr>
          <w:rFonts w:ascii="Arial" w:hAnsi="Arial" w:cs="Arial"/>
          <w:sz w:val="18"/>
          <w:szCs w:val="18"/>
        </w:rPr>
      </w:pPr>
      <w:r>
        <w:rPr>
          <w:rFonts w:ascii="Arial" w:hAnsi="Arial" w:cs="Arial"/>
          <w:sz w:val="18"/>
          <w:szCs w:val="18"/>
        </w:rPr>
        <w:t xml:space="preserve">Exposure with application programming in </w:t>
      </w:r>
      <w:r>
        <w:rPr>
          <w:rFonts w:ascii="Arial" w:hAnsi="Arial" w:cs="Arial"/>
          <w:b/>
          <w:sz w:val="18"/>
          <w:szCs w:val="18"/>
        </w:rPr>
        <w:t>C, C++ and JAVA/J2EE</w:t>
      </w:r>
      <w:r>
        <w:rPr>
          <w:rFonts w:ascii="Arial" w:hAnsi="Arial" w:cs="Arial"/>
          <w:sz w:val="18"/>
          <w:szCs w:val="18"/>
        </w:rPr>
        <w:t xml:space="preserve"> on Windows/Unix.</w:t>
      </w:r>
    </w:p>
    <w:p w:rsidR="00D737C8">
      <w:pPr>
        <w:numPr>
          <w:ilvl w:val="0"/>
          <w:numId w:val="2"/>
        </w:numPr>
        <w:spacing w:line="360" w:lineRule="auto"/>
        <w:rPr>
          <w:rFonts w:ascii="Arial" w:hAnsi="Arial" w:cs="Arial"/>
          <w:sz w:val="18"/>
          <w:szCs w:val="18"/>
        </w:rPr>
      </w:pPr>
      <w:r>
        <w:rPr>
          <w:rFonts w:ascii="Arial" w:hAnsi="Arial" w:cs="Arial"/>
          <w:sz w:val="18"/>
          <w:szCs w:val="18"/>
        </w:rPr>
        <w:t>Knowledge of software development life cycle processes.</w:t>
      </w:r>
    </w:p>
    <w:p w:rsidR="00D737C8">
      <w:pPr>
        <w:numPr>
          <w:ilvl w:val="0"/>
          <w:numId w:val="2"/>
        </w:numPr>
        <w:spacing w:line="360" w:lineRule="auto"/>
        <w:rPr>
          <w:rFonts w:ascii="Arial" w:hAnsi="Arial" w:cs="Arial"/>
          <w:sz w:val="18"/>
          <w:szCs w:val="18"/>
        </w:rPr>
      </w:pPr>
      <w:r>
        <w:rPr>
          <w:rFonts w:ascii="Arial" w:hAnsi="Arial" w:cs="Arial"/>
          <w:sz w:val="18"/>
          <w:szCs w:val="18"/>
        </w:rPr>
        <w:t>Ability to work well independently as well as in a team environment.</w:t>
      </w:r>
    </w:p>
    <w:p w:rsidR="00BD2E64" w:rsidP="00BD2E64">
      <w:pPr>
        <w:spacing w:line="360" w:lineRule="auto"/>
        <w:rPr>
          <w:rFonts w:ascii="Arial" w:hAnsi="Arial" w:cs="Arial"/>
          <w:sz w:val="18"/>
          <w:szCs w:val="18"/>
        </w:rPr>
      </w:pPr>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cs="Arial"/>
                <w:b/>
                <w:bCs/>
                <w:sz w:val="18"/>
                <w:szCs w:val="18"/>
              </w:rPr>
            </w:pPr>
            <w:r>
              <w:rPr>
                <w:rFonts w:ascii="Arial" w:hAnsi="Arial" w:cs="Arial"/>
                <w:b/>
                <w:bCs/>
                <w:sz w:val="18"/>
                <w:szCs w:val="18"/>
              </w:rPr>
              <w:t>EDUCATIONAL QUALIFICATION:</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pPr>
        <w:numPr>
          <w:ilvl w:val="0"/>
          <w:numId w:val="3"/>
        </w:numPr>
        <w:spacing w:line="360" w:lineRule="auto"/>
        <w:rPr>
          <w:rFonts w:ascii="Arial" w:hAnsi="Arial" w:cs="Arial"/>
          <w:sz w:val="18"/>
          <w:szCs w:val="18"/>
        </w:rPr>
      </w:pPr>
      <w:r>
        <w:rPr>
          <w:rFonts w:ascii="Arial" w:hAnsi="Arial" w:cs="Arial"/>
          <w:b/>
          <w:sz w:val="18"/>
          <w:szCs w:val="18"/>
        </w:rPr>
        <w:t xml:space="preserve">MCA with 75.3% in 2009 from B.I.T., </w:t>
      </w:r>
      <w:r>
        <w:rPr>
          <w:rFonts w:ascii="Arial" w:hAnsi="Arial" w:cs="Arial"/>
          <w:b/>
          <w:sz w:val="18"/>
          <w:szCs w:val="18"/>
        </w:rPr>
        <w:t>Mesra</w:t>
      </w:r>
      <w:r>
        <w:rPr>
          <w:rFonts w:ascii="Arial" w:hAnsi="Arial" w:cs="Arial"/>
          <w:sz w:val="18"/>
          <w:szCs w:val="18"/>
        </w:rPr>
        <w:t>.</w:t>
      </w:r>
    </w:p>
    <w:p w:rsidR="00D737C8">
      <w:pPr>
        <w:numPr>
          <w:ilvl w:val="0"/>
          <w:numId w:val="3"/>
        </w:numPr>
        <w:spacing w:line="360" w:lineRule="auto"/>
        <w:rPr>
          <w:rFonts w:ascii="Arial" w:hAnsi="Arial" w:cs="Arial"/>
          <w:b/>
          <w:bCs/>
          <w:sz w:val="18"/>
          <w:szCs w:val="18"/>
        </w:rPr>
      </w:pPr>
      <w:r>
        <w:rPr>
          <w:rFonts w:ascii="Arial" w:hAnsi="Arial" w:cs="Arial"/>
          <w:b/>
          <w:bCs/>
          <w:sz w:val="18"/>
          <w:szCs w:val="18"/>
        </w:rPr>
        <w:t>Certificate in Computer Network Management from IIT Kharagpur in June 2007.</w:t>
      </w:r>
    </w:p>
    <w:p w:rsidR="00D737C8">
      <w:pPr>
        <w:numPr>
          <w:ilvl w:val="0"/>
          <w:numId w:val="3"/>
        </w:numPr>
        <w:spacing w:line="360" w:lineRule="auto"/>
        <w:rPr>
          <w:rFonts w:ascii="Arial" w:hAnsi="Arial" w:cs="Arial"/>
          <w:b/>
          <w:bCs/>
          <w:sz w:val="18"/>
          <w:szCs w:val="18"/>
        </w:rPr>
      </w:pPr>
      <w:r>
        <w:rPr>
          <w:rFonts w:ascii="Arial" w:hAnsi="Arial" w:cs="Arial"/>
          <w:b/>
          <w:bCs/>
          <w:sz w:val="18"/>
          <w:szCs w:val="18"/>
        </w:rPr>
        <w:t>BCA with 73.5% in 2005 from MCRPV, Bhopal.</w:t>
      </w:r>
    </w:p>
    <w:p w:rsidR="00D737C8">
      <w:pPr>
        <w:spacing w:line="360" w:lineRule="auto"/>
        <w:ind w:left="720"/>
        <w:rPr>
          <w:rFonts w:ascii="Arial" w:hAnsi="Arial" w:cs="Arial"/>
          <w:sz w:val="18"/>
          <w:szCs w:val="18"/>
        </w:rPr>
      </w:pPr>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cs="Arial"/>
                <w:b/>
                <w:bCs/>
                <w:sz w:val="18"/>
                <w:szCs w:val="18"/>
              </w:rPr>
            </w:pPr>
            <w:r>
              <w:rPr>
                <w:rFonts w:ascii="Arial" w:hAnsi="Arial" w:cs="Arial"/>
                <w:b/>
                <w:bCs/>
                <w:sz w:val="18"/>
                <w:szCs w:val="18"/>
              </w:rPr>
              <w:t>TECHNICAL SKILLS:</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rsidRPr="00961A03">
      <w:pPr>
        <w:spacing w:line="360" w:lineRule="auto"/>
        <w:rPr>
          <w:rFonts w:ascii="Arial" w:hAnsi="Arial" w:cs="Arial"/>
          <w:bCs/>
          <w:sz w:val="18"/>
          <w:szCs w:val="18"/>
        </w:rPr>
      </w:pPr>
      <w:r>
        <w:rPr>
          <w:rFonts w:ascii="Arial" w:hAnsi="Arial" w:cs="Arial"/>
          <w:sz w:val="18"/>
          <w:szCs w:val="18"/>
        </w:rPr>
        <w:t>Languages</w:t>
      </w:r>
      <w:r>
        <w:rPr>
          <w:rFonts w:ascii="Arial" w:hAnsi="Arial" w:cs="Arial"/>
          <w:sz w:val="18"/>
          <w:szCs w:val="18"/>
        </w:rPr>
        <w:tab/>
        <w:t xml:space="preserve"> :</w:t>
      </w:r>
      <w:r>
        <w:rPr>
          <w:rFonts w:ascii="Arial" w:hAnsi="Arial" w:cs="Arial"/>
          <w:sz w:val="18"/>
          <w:szCs w:val="18"/>
        </w:rPr>
        <w:tab/>
        <w:t xml:space="preserve">C, C++, </w:t>
      </w:r>
      <w:r w:rsidRPr="00961A03">
        <w:rPr>
          <w:rFonts w:ascii="Arial" w:hAnsi="Arial" w:cs="Arial"/>
          <w:bCs/>
          <w:sz w:val="18"/>
          <w:szCs w:val="18"/>
        </w:rPr>
        <w:t>Java, C#</w:t>
      </w:r>
      <w:r w:rsidR="00BD2E64">
        <w:rPr>
          <w:rFonts w:ascii="Arial" w:hAnsi="Arial" w:cs="Arial"/>
          <w:bCs/>
          <w:sz w:val="18"/>
          <w:szCs w:val="18"/>
        </w:rPr>
        <w:t>, Python</w:t>
      </w:r>
    </w:p>
    <w:p w:rsidR="00D737C8">
      <w:pPr>
        <w:spacing w:line="360" w:lineRule="auto"/>
        <w:rPr>
          <w:rFonts w:ascii="Arial" w:hAnsi="Arial" w:cs="Arial"/>
          <w:sz w:val="18"/>
          <w:szCs w:val="18"/>
        </w:rPr>
      </w:pPr>
      <w:r>
        <w:rPr>
          <w:rFonts w:ascii="Arial" w:hAnsi="Arial" w:cs="Arial"/>
          <w:sz w:val="18"/>
          <w:szCs w:val="18"/>
        </w:rPr>
        <w:t>Other</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r>
      <w:r w:rsidR="00614F5B">
        <w:rPr>
          <w:rFonts w:ascii="Arial" w:hAnsi="Arial" w:cs="Arial"/>
          <w:sz w:val="18"/>
          <w:szCs w:val="18"/>
        </w:rPr>
        <w:t>WebLogic Server 11g</w:t>
      </w:r>
      <w:r>
        <w:rPr>
          <w:rFonts w:ascii="Arial" w:hAnsi="Arial" w:cs="Arial"/>
          <w:sz w:val="18"/>
          <w:szCs w:val="18"/>
        </w:rPr>
        <w:t xml:space="preserve">, </w:t>
      </w:r>
      <w:r w:rsidRPr="003D3763" w:rsidR="003D3763">
        <w:rPr>
          <w:rFonts w:ascii="Arial" w:hAnsi="Arial" w:cs="Arial"/>
          <w:sz w:val="18"/>
          <w:szCs w:val="18"/>
          <w:lang w:eastAsia="en-US" w:bidi="ar-SA"/>
        </w:rPr>
        <w:t xml:space="preserve">Oracle </w:t>
      </w:r>
      <w:r w:rsidRPr="003D3763" w:rsidR="003D3763">
        <w:rPr>
          <w:rFonts w:ascii="Arial" w:hAnsi="Arial" w:cs="Arial"/>
          <w:sz w:val="18"/>
          <w:szCs w:val="18"/>
          <w:lang w:eastAsia="en-US" w:bidi="ar-SA"/>
        </w:rPr>
        <w:t>JDeveloper</w:t>
      </w:r>
      <w:r>
        <w:rPr>
          <w:rFonts w:ascii="Arial" w:hAnsi="Arial" w:cs="Arial"/>
          <w:sz w:val="18"/>
          <w:szCs w:val="18"/>
        </w:rPr>
        <w:t xml:space="preserve">, </w:t>
      </w:r>
      <w:r w:rsidRPr="00961A03">
        <w:rPr>
          <w:rFonts w:ascii="Arial" w:hAnsi="Arial" w:cs="Arial"/>
          <w:bCs/>
          <w:sz w:val="18"/>
          <w:szCs w:val="18"/>
        </w:rPr>
        <w:t>Enterprise Architect</w:t>
      </w:r>
      <w:r w:rsidR="003D3763">
        <w:rPr>
          <w:rFonts w:ascii="Arial" w:hAnsi="Arial" w:cs="Arial"/>
          <w:sz w:val="18"/>
          <w:szCs w:val="18"/>
        </w:rPr>
        <w:t>, Data Modeler.</w:t>
      </w:r>
    </w:p>
    <w:p w:rsidR="00D737C8">
      <w:pPr>
        <w:spacing w:line="360" w:lineRule="auto"/>
        <w:rPr>
          <w:rFonts w:ascii="Arial" w:hAnsi="Arial" w:cs="Arial"/>
          <w:sz w:val="18"/>
          <w:szCs w:val="18"/>
        </w:rPr>
      </w:pPr>
      <w:r>
        <w:rPr>
          <w:rFonts w:ascii="Arial" w:hAnsi="Arial" w:cs="Arial"/>
          <w:sz w:val="18"/>
          <w:szCs w:val="18"/>
        </w:rPr>
        <w:t>RDBMS</w:t>
      </w:r>
      <w:r>
        <w:rPr>
          <w:rFonts w:ascii="Arial" w:hAnsi="Arial" w:cs="Arial"/>
          <w:sz w:val="18"/>
          <w:szCs w:val="18"/>
        </w:rPr>
        <w:tab/>
      </w:r>
      <w:r>
        <w:rPr>
          <w:rFonts w:ascii="Arial" w:hAnsi="Arial" w:cs="Arial"/>
          <w:sz w:val="18"/>
          <w:szCs w:val="18"/>
        </w:rPr>
        <w:tab/>
        <w:t xml:space="preserve"> :</w:t>
      </w:r>
      <w:r w:rsidR="00961A03">
        <w:rPr>
          <w:rFonts w:ascii="Arial" w:hAnsi="Arial" w:cs="Arial"/>
          <w:sz w:val="18"/>
          <w:szCs w:val="18"/>
        </w:rPr>
        <w:tab/>
        <w:t>Oracle 10g/11g/12c, PostgreSQL</w:t>
      </w:r>
      <w:r w:rsidR="006679C1">
        <w:rPr>
          <w:rFonts w:ascii="Arial" w:hAnsi="Arial" w:cs="Arial"/>
          <w:sz w:val="18"/>
          <w:szCs w:val="18"/>
        </w:rPr>
        <w:t>,</w:t>
      </w:r>
      <w:r w:rsidRPr="006679C1" w:rsidR="006679C1">
        <w:rPr>
          <w:rFonts w:ascii="Arial" w:hAnsi="Arial" w:cs="Arial"/>
          <w:sz w:val="18"/>
          <w:szCs w:val="18"/>
        </w:rPr>
        <w:t xml:space="preserve"> </w:t>
      </w:r>
      <w:r w:rsidR="006679C1">
        <w:rPr>
          <w:rFonts w:ascii="Arial" w:hAnsi="Arial" w:cs="Arial"/>
          <w:sz w:val="18"/>
          <w:szCs w:val="18"/>
        </w:rPr>
        <w:t>MySQL</w:t>
      </w:r>
    </w:p>
    <w:p w:rsidR="00D737C8">
      <w:pPr>
        <w:spacing w:line="360" w:lineRule="auto"/>
        <w:rPr>
          <w:rFonts w:ascii="Arial" w:hAnsi="Arial" w:cs="Arial"/>
          <w:sz w:val="18"/>
          <w:szCs w:val="18"/>
        </w:rPr>
      </w:pPr>
      <w:r>
        <w:rPr>
          <w:rFonts w:ascii="Arial" w:hAnsi="Arial" w:cs="Arial"/>
          <w:sz w:val="18"/>
          <w:szCs w:val="18"/>
        </w:rPr>
        <w:t>OS</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Windows 98/2000/XP</w:t>
      </w:r>
      <w:r w:rsidR="00C8552B">
        <w:rPr>
          <w:rFonts w:ascii="Arial" w:hAnsi="Arial" w:cs="Arial"/>
          <w:sz w:val="18"/>
          <w:szCs w:val="18"/>
        </w:rPr>
        <w:t>/7/8/10</w:t>
      </w:r>
      <w:r>
        <w:rPr>
          <w:rFonts w:ascii="Arial" w:hAnsi="Arial" w:cs="Arial"/>
          <w:sz w:val="18"/>
          <w:szCs w:val="18"/>
        </w:rPr>
        <w:t>, LINUX,</w:t>
      </w:r>
      <w:r>
        <w:rPr>
          <w:rFonts w:ascii="Arial" w:hAnsi="Arial" w:cs="Arial"/>
          <w:b/>
          <w:bCs/>
          <w:sz w:val="18"/>
          <w:szCs w:val="18"/>
        </w:rPr>
        <w:t xml:space="preserve"> </w:t>
      </w:r>
      <w:r>
        <w:rPr>
          <w:rFonts w:ascii="Arial" w:hAnsi="Arial" w:cs="Arial"/>
          <w:sz w:val="18"/>
          <w:szCs w:val="18"/>
        </w:rPr>
        <w:t>Windows Server 2003/2008</w:t>
      </w:r>
      <w:r w:rsidR="00C8552B">
        <w:rPr>
          <w:rFonts w:ascii="Arial" w:hAnsi="Arial" w:cs="Arial"/>
          <w:sz w:val="18"/>
          <w:szCs w:val="18"/>
        </w:rPr>
        <w:t>/2012</w:t>
      </w:r>
      <w:r>
        <w:rPr>
          <w:rFonts w:ascii="Arial" w:hAnsi="Arial" w:cs="Arial"/>
          <w:sz w:val="18"/>
          <w:szCs w:val="18"/>
        </w:rPr>
        <w:t xml:space="preserve">, </w:t>
      </w:r>
      <w:r>
        <w:rPr>
          <w:rFonts w:ascii="Arial" w:hAnsi="Arial" w:cs="Arial"/>
          <w:sz w:val="18"/>
          <w:szCs w:val="18"/>
        </w:rPr>
        <w:t>DataOntap</w:t>
      </w:r>
      <w:r>
        <w:rPr>
          <w:rFonts w:ascii="Arial" w:hAnsi="Arial" w:cs="Arial"/>
          <w:sz w:val="18"/>
          <w:szCs w:val="18"/>
        </w:rPr>
        <w:t xml:space="preserve"> 7.2.3</w:t>
      </w:r>
    </w:p>
    <w:p w:rsidR="00D737C8">
      <w:pPr>
        <w:spacing w:line="360" w:lineRule="auto"/>
        <w:rPr>
          <w:rFonts w:ascii="Arial" w:hAnsi="Arial" w:cs="Arial"/>
          <w:sz w:val="18"/>
          <w:szCs w:val="18"/>
        </w:rPr>
      </w:pPr>
      <w:r>
        <w:rPr>
          <w:rFonts w:ascii="Arial" w:hAnsi="Arial" w:cs="Arial"/>
          <w:sz w:val="18"/>
          <w:szCs w:val="18"/>
        </w:rPr>
        <w:t>IDE</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Net Beans 6.0, Adobe Flex Builder 3, Visual Studio 2010</w:t>
      </w:r>
      <w:r w:rsidR="00614F5B">
        <w:rPr>
          <w:rFonts w:ascii="Arial" w:hAnsi="Arial" w:cs="Arial"/>
          <w:sz w:val="18"/>
          <w:szCs w:val="18"/>
        </w:rPr>
        <w:t>, Drupal</w:t>
      </w:r>
      <w:r>
        <w:rPr>
          <w:rFonts w:ascii="Arial" w:hAnsi="Arial" w:cs="Arial"/>
          <w:sz w:val="18"/>
          <w:szCs w:val="18"/>
        </w:rPr>
        <w:t>.</w:t>
      </w:r>
    </w:p>
    <w:p w:rsidR="00D737C8" w:rsidP="00C8552B">
      <w:pPr>
        <w:spacing w:line="360" w:lineRule="auto"/>
        <w:ind w:left="720" w:hanging="720"/>
        <w:rPr>
          <w:rFonts w:ascii="Arial" w:hAnsi="Arial" w:cs="Arial"/>
          <w:sz w:val="18"/>
          <w:szCs w:val="18"/>
        </w:rPr>
      </w:pPr>
      <w:r>
        <w:rPr>
          <w:rFonts w:ascii="Arial" w:hAnsi="Arial" w:cs="Arial"/>
          <w:sz w:val="18"/>
          <w:szCs w:val="18"/>
        </w:rPr>
        <w:t>GIS</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r>
      <w:r>
        <w:rPr>
          <w:rFonts w:ascii="Arial" w:hAnsi="Arial" w:cs="Arial"/>
          <w:sz w:val="18"/>
          <w:szCs w:val="18"/>
        </w:rPr>
        <w:t xml:space="preserve"> ERDAS</w:t>
      </w:r>
      <w:r>
        <w:rPr>
          <w:rFonts w:ascii="Arial" w:hAnsi="Arial" w:cs="Arial"/>
          <w:sz w:val="18"/>
          <w:szCs w:val="18"/>
        </w:rPr>
        <w:t xml:space="preserve"> Apollo</w:t>
      </w:r>
      <w:r>
        <w:rPr>
          <w:rFonts w:ascii="Arial" w:hAnsi="Arial" w:cs="Arial"/>
          <w:sz w:val="18"/>
          <w:szCs w:val="18"/>
        </w:rPr>
        <w:t>,</w:t>
      </w:r>
      <w:r w:rsidR="00BD2E64">
        <w:rPr>
          <w:rFonts w:ascii="Arial" w:hAnsi="Arial" w:cs="Arial"/>
          <w:sz w:val="18"/>
          <w:szCs w:val="18"/>
        </w:rPr>
        <w:t xml:space="preserve"> ArcGIS, </w:t>
      </w:r>
      <w:r w:rsidR="00BD2E64">
        <w:rPr>
          <w:rFonts w:ascii="Arial" w:hAnsi="Arial" w:cs="Arial"/>
          <w:sz w:val="18"/>
          <w:szCs w:val="18"/>
        </w:rPr>
        <w:t>BentleyMap</w:t>
      </w:r>
      <w:r w:rsidR="00BD2E64">
        <w:rPr>
          <w:rFonts w:ascii="Arial" w:hAnsi="Arial" w:cs="Arial"/>
          <w:sz w:val="18"/>
          <w:szCs w:val="18"/>
        </w:rPr>
        <w:t>, Bentley GWP</w:t>
      </w:r>
      <w:r w:rsidR="00961A03">
        <w:rPr>
          <w:rFonts w:ascii="Arial" w:hAnsi="Arial" w:cs="Arial"/>
          <w:sz w:val="18"/>
          <w:szCs w:val="18"/>
        </w:rPr>
        <w:t>,</w:t>
      </w:r>
      <w:r w:rsidR="00894AEC">
        <w:rPr>
          <w:rFonts w:ascii="Arial" w:hAnsi="Arial" w:cs="Arial"/>
          <w:sz w:val="18"/>
          <w:szCs w:val="18"/>
        </w:rPr>
        <w:t xml:space="preserve"> </w:t>
      </w:r>
      <w:r w:rsidR="00894AEC">
        <w:rPr>
          <w:rFonts w:ascii="Arial" w:hAnsi="Arial" w:cs="Arial"/>
          <w:sz w:val="18"/>
          <w:szCs w:val="18"/>
        </w:rPr>
        <w:t>Geoserver</w:t>
      </w:r>
      <w:r w:rsidR="00894AEC">
        <w:rPr>
          <w:rFonts w:ascii="Arial" w:hAnsi="Arial" w:cs="Arial"/>
          <w:sz w:val="18"/>
          <w:szCs w:val="18"/>
        </w:rPr>
        <w:t xml:space="preserve">, </w:t>
      </w:r>
      <w:r w:rsidR="00894AEC">
        <w:rPr>
          <w:rFonts w:ascii="Arial" w:hAnsi="Arial" w:cs="Arial"/>
          <w:sz w:val="18"/>
          <w:szCs w:val="18"/>
        </w:rPr>
        <w:t>Geonetwork</w:t>
      </w:r>
    </w:p>
    <w:p w:rsidR="00894AEC" w:rsidP="00C8552B">
      <w:pPr>
        <w:spacing w:line="360" w:lineRule="auto"/>
        <w:ind w:left="720" w:hanging="720"/>
        <w:rPr>
          <w:rFonts w:ascii="Arial" w:hAnsi="Arial" w:cs="Arial"/>
          <w:sz w:val="18"/>
          <w:szCs w:val="18"/>
        </w:rPr>
      </w:pPr>
      <w:r>
        <w:rPr>
          <w:rFonts w:ascii="Arial" w:hAnsi="Arial" w:cs="Arial"/>
          <w:sz w:val="18"/>
          <w:szCs w:val="18"/>
        </w:rPr>
        <w:t>Spatial DB</w:t>
      </w:r>
      <w:r>
        <w:rPr>
          <w:rFonts w:ascii="Arial" w:hAnsi="Arial" w:cs="Arial"/>
          <w:sz w:val="18"/>
          <w:szCs w:val="18"/>
        </w:rPr>
        <w:tab/>
        <w:t>:</w:t>
      </w:r>
      <w:r>
        <w:rPr>
          <w:rFonts w:ascii="Arial" w:hAnsi="Arial" w:cs="Arial"/>
          <w:sz w:val="18"/>
          <w:szCs w:val="18"/>
        </w:rPr>
        <w:tab/>
        <w:t xml:space="preserve">Oracle Spatial, </w:t>
      </w:r>
      <w:r>
        <w:rPr>
          <w:rFonts w:ascii="Arial" w:hAnsi="Arial" w:cs="Arial"/>
          <w:sz w:val="18"/>
          <w:szCs w:val="18"/>
        </w:rPr>
        <w:t>PostGIS</w:t>
      </w:r>
    </w:p>
    <w:p w:rsidR="000200B8" w:rsidP="00C8552B">
      <w:pPr>
        <w:spacing w:line="360" w:lineRule="auto"/>
        <w:ind w:left="720" w:hanging="720"/>
        <w:rPr>
          <w:rFonts w:ascii="Arial" w:hAnsi="Arial" w:cs="Arial"/>
          <w:sz w:val="18"/>
          <w:szCs w:val="18"/>
        </w:rPr>
      </w:pPr>
      <w:r>
        <w:rPr>
          <w:rFonts w:ascii="Arial" w:hAnsi="Arial" w:cs="Arial"/>
          <w:sz w:val="18"/>
          <w:szCs w:val="18"/>
        </w:rPr>
        <w:t>ETL</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 xml:space="preserve">FME, </w:t>
      </w:r>
      <w:r>
        <w:rPr>
          <w:rFonts w:ascii="Arial" w:hAnsi="Arial" w:cs="Arial"/>
          <w:sz w:val="18"/>
          <w:szCs w:val="18"/>
        </w:rPr>
        <w:t>GeoKette</w:t>
      </w:r>
    </w:p>
    <w:tbl>
      <w:tblPr>
        <w:tblW w:w="0" w:type="auto"/>
        <w:tblLayout w:type="fixed"/>
        <w:tblCellMar>
          <w:left w:w="0" w:type="dxa"/>
          <w:right w:w="0" w:type="dxa"/>
        </w:tblCellMar>
        <w:tblLook w:val="0000"/>
      </w:tblPr>
      <w:tblGrid>
        <w:gridCol w:w="2105"/>
        <w:gridCol w:w="7255"/>
      </w:tblGrid>
      <w:tr w:rsidTr="00270AA5">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CF111D" w:rsidP="00270AA5">
            <w:pPr>
              <w:pStyle w:val="NormalWeb"/>
              <w:snapToGrid w:val="0"/>
              <w:ind w:left="75" w:right="75"/>
              <w:rPr>
                <w:rFonts w:ascii="Arial" w:hAnsi="Arial"/>
                <w:b/>
                <w:sz w:val="18"/>
                <w:lang w:eastAsia="ar-SA" w:bidi="ar-SA"/>
              </w:rPr>
            </w:pPr>
            <w:r>
              <w:rPr>
                <w:rFonts w:ascii="Arial" w:hAnsi="Arial"/>
                <w:b/>
                <w:sz w:val="18"/>
                <w:lang w:eastAsia="ar-SA" w:bidi="ar-SA"/>
              </w:rPr>
              <w:t>PROJECT  DETAILS:</w:t>
            </w:r>
          </w:p>
        </w:tc>
      </w:tr>
      <w:tr w:rsidTr="00270AA5">
        <w:tblPrEx>
          <w:tblW w:w="0" w:type="auto"/>
          <w:tblLayout w:type="fixed"/>
          <w:tblCellMar>
            <w:left w:w="0" w:type="dxa"/>
            <w:right w:w="0" w:type="dxa"/>
          </w:tblCellMar>
          <w:tblLook w:val="0000"/>
        </w:tblPrEx>
        <w:trPr>
          <w:trHeight w:hRule="exact" w:val="223"/>
        </w:trPr>
        <w:tc>
          <w:tcPr>
            <w:tcW w:w="2105" w:type="dxa"/>
            <w:shd w:val="clear" w:color="auto" w:fill="auto"/>
          </w:tcPr>
          <w:p w:rsidR="00CF111D" w:rsidP="00270AA5">
            <w:pPr>
              <w:snapToGrid w:val="0"/>
              <w:rPr>
                <w:lang w:val="en-IN"/>
              </w:rPr>
            </w:pPr>
          </w:p>
        </w:tc>
        <w:tc>
          <w:tcPr>
            <w:tcW w:w="7255" w:type="dxa"/>
            <w:shd w:val="clear" w:color="auto" w:fill="auto"/>
          </w:tcPr>
          <w:p w:rsidR="00CF111D" w:rsidP="00270AA5">
            <w:pPr>
              <w:snapToGrid w:val="0"/>
              <w:rPr>
                <w:lang w:val="en-IN"/>
              </w:rPr>
            </w:pPr>
          </w:p>
        </w:tc>
      </w:tr>
    </w:tbl>
    <w:p w:rsidR="00B72E14" w:rsidP="00B72E14">
      <w:pPr>
        <w:spacing w:line="360" w:lineRule="auto"/>
        <w:rPr>
          <w:rFonts w:ascii="Arial" w:hAnsi="Arial" w:cs="Arial"/>
          <w:b/>
          <w:sz w:val="18"/>
          <w:szCs w:val="18"/>
        </w:rPr>
      </w:pPr>
      <w:r>
        <w:rPr>
          <w:rFonts w:ascii="Arial" w:hAnsi="Arial" w:cs="Arial"/>
          <w:b/>
          <w:sz w:val="18"/>
          <w:szCs w:val="18"/>
        </w:rPr>
        <w:t>Project Title</w:t>
      </w:r>
      <w:r>
        <w:rPr>
          <w:rFonts w:ascii="Arial" w:hAnsi="Arial" w:cs="Arial"/>
          <w:b/>
          <w:sz w:val="18"/>
          <w:szCs w:val="18"/>
        </w:rPr>
        <w:tab/>
        <w:t xml:space="preserve">: </w:t>
      </w:r>
      <w:r>
        <w:rPr>
          <w:rFonts w:ascii="Arial" w:hAnsi="Arial" w:cs="Arial"/>
          <w:b/>
          <w:sz w:val="18"/>
          <w:szCs w:val="18"/>
        </w:rPr>
        <w:tab/>
      </w:r>
      <w:r>
        <w:rPr>
          <w:rFonts w:ascii="Arial" w:hAnsi="Arial" w:cs="Arial"/>
          <w:b/>
          <w:sz w:val="18"/>
          <w:szCs w:val="18"/>
        </w:rPr>
        <w:t>NSDI  India</w:t>
      </w:r>
      <w:r>
        <w:rPr>
          <w:rFonts w:ascii="Arial" w:hAnsi="Arial" w:cs="Arial"/>
          <w:b/>
          <w:sz w:val="18"/>
          <w:szCs w:val="18"/>
        </w:rPr>
        <w:t xml:space="preserve"> </w:t>
      </w:r>
      <w:r>
        <w:rPr>
          <w:rFonts w:ascii="Arial" w:hAnsi="Arial" w:cs="Arial"/>
          <w:b/>
          <w:sz w:val="18"/>
          <w:szCs w:val="18"/>
        </w:rPr>
        <w:t>GeoPortal</w:t>
      </w:r>
      <w:r w:rsidR="00826A05">
        <w:rPr>
          <w:rFonts w:ascii="Arial" w:hAnsi="Arial" w:cs="Arial"/>
          <w:b/>
          <w:sz w:val="18"/>
          <w:szCs w:val="18"/>
        </w:rPr>
        <w:t xml:space="preserve"> </w:t>
      </w:r>
    </w:p>
    <w:p w:rsidR="00CF111D" w:rsidP="00B72E14">
      <w:pPr>
        <w:spacing w:line="360" w:lineRule="auto"/>
        <w:rPr>
          <w:rFonts w:ascii="Arial" w:hAnsi="Arial" w:cs="Arial"/>
          <w:b/>
          <w:sz w:val="18"/>
          <w:szCs w:val="18"/>
        </w:rPr>
      </w:pPr>
      <w:r>
        <w:rPr>
          <w:rFonts w:ascii="Arial" w:hAnsi="Arial" w:cs="Arial"/>
          <w:b/>
          <w:sz w:val="18"/>
          <w:szCs w:val="18"/>
        </w:rPr>
        <w:t xml:space="preserve">                                            </w:t>
      </w:r>
      <w:r w:rsidR="00826A05">
        <w:rPr>
          <w:rFonts w:ascii="Arial" w:hAnsi="Arial" w:cs="Arial"/>
          <w:b/>
          <w:sz w:val="18"/>
          <w:szCs w:val="18"/>
        </w:rPr>
        <w:t>(</w:t>
      </w:r>
      <w:r w:rsidRPr="00B72E14">
        <w:rPr>
          <w:rFonts w:ascii="Arial" w:hAnsi="Arial" w:cs="Arial"/>
          <w:b/>
          <w:sz w:val="18"/>
          <w:szCs w:val="18"/>
        </w:rPr>
        <w:t>https://www.nsdiindia.gov.in</w:t>
      </w:r>
      <w:r>
        <w:rPr>
          <w:rFonts w:ascii="Arial" w:hAnsi="Arial" w:cs="Arial"/>
          <w:b/>
          <w:sz w:val="18"/>
          <w:szCs w:val="18"/>
        </w:rPr>
        <w:t>, http://www.nsdiclearinghouse.gov.in</w:t>
      </w:r>
      <w:r w:rsidR="00826A05">
        <w:rPr>
          <w:rFonts w:ascii="Arial" w:hAnsi="Arial" w:cs="Arial"/>
          <w:b/>
          <w:sz w:val="18"/>
          <w:szCs w:val="18"/>
        </w:rPr>
        <w:t xml:space="preserve">) </w:t>
      </w:r>
    </w:p>
    <w:p w:rsidR="00CF111D" w:rsidP="00CF111D">
      <w:pPr>
        <w:spacing w:line="360" w:lineRule="auto"/>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September 2016 – Till Date</w:t>
      </w:r>
    </w:p>
    <w:p w:rsidR="00894CBC" w:rsidP="00894CBC">
      <w:pPr>
        <w:spacing w:line="360" w:lineRule="auto"/>
        <w:rPr>
          <w:rFonts w:ascii="Arial" w:hAnsi="Arial" w:cs="Arial"/>
          <w:sz w:val="18"/>
          <w:szCs w:val="18"/>
        </w:rPr>
      </w:pPr>
      <w:r>
        <w:rPr>
          <w:rFonts w:ascii="Arial" w:hAnsi="Arial" w:cs="Arial"/>
          <w:sz w:val="18"/>
          <w:szCs w:val="18"/>
        </w:rPr>
        <w:t>Technologies</w:t>
      </w:r>
      <w:r>
        <w:rPr>
          <w:rFonts w:ascii="Arial" w:hAnsi="Arial" w:cs="Arial"/>
          <w:sz w:val="18"/>
          <w:szCs w:val="18"/>
        </w:rPr>
        <w:tab/>
        <w:t xml:space="preserve">: </w:t>
      </w:r>
      <w:r>
        <w:rPr>
          <w:rFonts w:ascii="Arial" w:hAnsi="Arial" w:cs="Arial"/>
          <w:sz w:val="18"/>
          <w:szCs w:val="18"/>
        </w:rPr>
        <w:tab/>
        <w:t>Java,</w:t>
      </w:r>
      <w:r w:rsidR="00F52A42">
        <w:rPr>
          <w:rFonts w:ascii="Arial" w:hAnsi="Arial" w:cs="Arial"/>
          <w:sz w:val="18"/>
          <w:szCs w:val="18"/>
        </w:rPr>
        <w:t xml:space="preserve"> JSP,</w:t>
      </w:r>
      <w:r>
        <w:rPr>
          <w:rFonts w:ascii="Arial" w:hAnsi="Arial" w:cs="Arial"/>
          <w:sz w:val="18"/>
          <w:szCs w:val="18"/>
        </w:rPr>
        <w:t xml:space="preserve"> </w:t>
      </w:r>
      <w:r>
        <w:rPr>
          <w:rFonts w:ascii="Arial" w:hAnsi="Arial" w:cs="Arial"/>
          <w:sz w:val="18"/>
          <w:szCs w:val="18"/>
        </w:rPr>
        <w:t>Erdas</w:t>
      </w:r>
      <w:r>
        <w:rPr>
          <w:rFonts w:ascii="Arial" w:hAnsi="Arial" w:cs="Arial"/>
          <w:sz w:val="18"/>
          <w:szCs w:val="18"/>
        </w:rPr>
        <w:t xml:space="preserve"> Apollo</w:t>
      </w:r>
      <w:r w:rsidR="00F52A42">
        <w:rPr>
          <w:rFonts w:ascii="Arial" w:hAnsi="Arial" w:cs="Arial"/>
          <w:sz w:val="18"/>
          <w:szCs w:val="18"/>
        </w:rPr>
        <w:t xml:space="preserve"> 2011/2016</w:t>
      </w:r>
      <w:r>
        <w:rPr>
          <w:rFonts w:ascii="Arial" w:hAnsi="Arial" w:cs="Arial"/>
          <w:sz w:val="18"/>
          <w:szCs w:val="18"/>
        </w:rPr>
        <w:t>, Oracle 11g/12c</w:t>
      </w:r>
      <w:r>
        <w:rPr>
          <w:rFonts w:ascii="Arial" w:hAnsi="Arial" w:cs="Arial"/>
          <w:sz w:val="18"/>
          <w:szCs w:val="18"/>
        </w:rPr>
        <w:t>, FME,</w:t>
      </w:r>
      <w:r w:rsidR="00F52A42">
        <w:rPr>
          <w:rFonts w:ascii="Arial" w:hAnsi="Arial" w:cs="Arial"/>
          <w:sz w:val="18"/>
          <w:szCs w:val="18"/>
        </w:rPr>
        <w:t xml:space="preserve"> </w:t>
      </w:r>
      <w:r w:rsidR="00F52A42">
        <w:rPr>
          <w:rFonts w:ascii="Arial" w:hAnsi="Arial" w:cs="Arial"/>
          <w:sz w:val="18"/>
          <w:szCs w:val="18"/>
        </w:rPr>
        <w:t>Geokettle</w:t>
      </w:r>
      <w:r w:rsidR="00F52A42">
        <w:rPr>
          <w:rFonts w:ascii="Arial" w:hAnsi="Arial" w:cs="Arial"/>
          <w:sz w:val="18"/>
          <w:szCs w:val="18"/>
        </w:rPr>
        <w:t>,</w:t>
      </w:r>
      <w:r>
        <w:rPr>
          <w:rFonts w:ascii="Arial" w:hAnsi="Arial" w:cs="Arial"/>
          <w:sz w:val="18"/>
          <w:szCs w:val="18"/>
        </w:rPr>
        <w:t xml:space="preserve"> </w:t>
      </w:r>
      <w:r w:rsidR="00F52A42">
        <w:rPr>
          <w:rFonts w:ascii="Arial" w:hAnsi="Arial" w:cs="Arial"/>
          <w:sz w:val="18"/>
          <w:szCs w:val="18"/>
        </w:rPr>
        <w:t>WLS 11g</w:t>
      </w:r>
      <w:r>
        <w:rPr>
          <w:rFonts w:ascii="Arial" w:hAnsi="Arial" w:cs="Arial"/>
          <w:sz w:val="18"/>
          <w:szCs w:val="18"/>
        </w:rPr>
        <w:t>,</w:t>
      </w:r>
    </w:p>
    <w:p w:rsidR="00894CBC" w:rsidP="00894CBC">
      <w:pPr>
        <w:spacing w:line="360" w:lineRule="auto"/>
        <w:ind w:left="720" w:hanging="720"/>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t xml:space="preserve">Oracle Map Viewer/ Builder, </w:t>
      </w:r>
      <w:r w:rsidRPr="003D3763">
        <w:rPr>
          <w:rFonts w:ascii="Arial" w:hAnsi="Arial" w:cs="Arial"/>
          <w:sz w:val="18"/>
          <w:szCs w:val="18"/>
          <w:lang w:eastAsia="en-US" w:bidi="ar-SA"/>
        </w:rPr>
        <w:t>JDeveloper</w:t>
      </w:r>
      <w:r>
        <w:rPr>
          <w:rFonts w:ascii="Arial" w:hAnsi="Arial" w:cs="Arial"/>
          <w:sz w:val="18"/>
          <w:szCs w:val="18"/>
        </w:rPr>
        <w:t xml:space="preserve">, </w:t>
      </w:r>
      <w:r w:rsidRPr="00961A03">
        <w:rPr>
          <w:rFonts w:ascii="Arial" w:hAnsi="Arial" w:cs="Arial"/>
          <w:bCs/>
          <w:sz w:val="18"/>
          <w:szCs w:val="18"/>
        </w:rPr>
        <w:t>Enterprise Architect</w:t>
      </w:r>
      <w:r>
        <w:rPr>
          <w:rFonts w:ascii="Arial" w:hAnsi="Arial" w:cs="Arial"/>
          <w:sz w:val="18"/>
          <w:szCs w:val="18"/>
        </w:rPr>
        <w:t>, Data Modeler.</w:t>
      </w:r>
    </w:p>
    <w:p w:rsidR="00CF111D" w:rsidP="00CF111D">
      <w:pPr>
        <w:spacing w:line="360" w:lineRule="auto"/>
        <w:rPr>
          <w:rFonts w:ascii="Arial" w:hAnsi="Arial" w:cs="Arial"/>
          <w:sz w:val="18"/>
          <w:szCs w:val="18"/>
        </w:rPr>
      </w:pPr>
      <w:r>
        <w:rPr>
          <w:rFonts w:ascii="Arial" w:hAnsi="Arial" w:cs="Arial"/>
          <w:sz w:val="18"/>
          <w:szCs w:val="18"/>
        </w:rPr>
        <w:t>Team Size</w:t>
      </w:r>
      <w:r>
        <w:rPr>
          <w:rFonts w:ascii="Arial" w:hAnsi="Arial" w:cs="Arial"/>
          <w:sz w:val="18"/>
          <w:szCs w:val="18"/>
        </w:rPr>
        <w:tab/>
        <w:t xml:space="preserve">: </w:t>
      </w:r>
      <w:r>
        <w:rPr>
          <w:rFonts w:ascii="Arial" w:hAnsi="Arial" w:cs="Arial"/>
          <w:sz w:val="18"/>
          <w:szCs w:val="18"/>
        </w:rPr>
        <w:tab/>
        <w:t>5</w:t>
      </w:r>
    </w:p>
    <w:p w:rsidR="00CF111D" w:rsidP="00CF111D">
      <w:pPr>
        <w:spacing w:line="360" w:lineRule="auto"/>
        <w:rPr>
          <w:rFonts w:ascii="Arial" w:hAnsi="Arial" w:cs="Arial"/>
          <w:sz w:val="18"/>
          <w:szCs w:val="18"/>
        </w:rPr>
      </w:pPr>
      <w:r>
        <w:rPr>
          <w:rFonts w:ascii="Arial" w:hAnsi="Arial" w:cs="Arial"/>
          <w:sz w:val="18"/>
          <w:szCs w:val="18"/>
        </w:rPr>
        <w:t>Company</w:t>
      </w:r>
      <w:r>
        <w:rPr>
          <w:rFonts w:ascii="Arial" w:hAnsi="Arial" w:cs="Arial"/>
          <w:sz w:val="18"/>
          <w:szCs w:val="18"/>
        </w:rPr>
        <w:tab/>
        <w:t xml:space="preserve">: </w:t>
      </w:r>
      <w:r>
        <w:rPr>
          <w:rFonts w:ascii="Arial" w:hAnsi="Arial" w:cs="Arial"/>
          <w:sz w:val="18"/>
          <w:szCs w:val="18"/>
        </w:rPr>
        <w:tab/>
      </w:r>
      <w:r>
        <w:rPr>
          <w:rFonts w:ascii="Arial" w:hAnsi="Arial" w:cs="Arial"/>
          <w:sz w:val="18"/>
          <w:szCs w:val="18"/>
        </w:rPr>
        <w:t>RSISoftech</w:t>
      </w:r>
      <w:r>
        <w:rPr>
          <w:rFonts w:ascii="Arial" w:hAnsi="Arial" w:cs="Arial"/>
          <w:sz w:val="18"/>
          <w:szCs w:val="18"/>
        </w:rPr>
        <w:t xml:space="preserve"> India Pvt. Ltd </w:t>
      </w:r>
    </w:p>
    <w:p w:rsidR="00CF111D" w:rsidP="00CF111D">
      <w:pPr>
        <w:spacing w:line="360" w:lineRule="auto"/>
        <w:rPr>
          <w:rFonts w:ascii="Arial" w:hAnsi="Arial" w:cs="Arial"/>
          <w:sz w:val="18"/>
          <w:szCs w:val="18"/>
        </w:rPr>
      </w:pPr>
      <w:r>
        <w:rPr>
          <w:rFonts w:ascii="Arial" w:hAnsi="Arial" w:cs="Arial"/>
          <w:sz w:val="18"/>
          <w:szCs w:val="18"/>
        </w:rPr>
        <w:t>Client</w:t>
      </w:r>
      <w:r>
        <w:rPr>
          <w:rFonts w:ascii="Arial" w:hAnsi="Arial" w:cs="Arial"/>
          <w:sz w:val="18"/>
          <w:szCs w:val="18"/>
        </w:rPr>
        <w:tab/>
      </w:r>
      <w:r>
        <w:rPr>
          <w:rFonts w:ascii="Arial" w:hAnsi="Arial" w:cs="Arial"/>
          <w:sz w:val="18"/>
          <w:szCs w:val="18"/>
        </w:rPr>
        <w:tab/>
        <w:t>:</w:t>
      </w:r>
      <w:r>
        <w:rPr>
          <w:rFonts w:ascii="Arial" w:hAnsi="Arial" w:cs="Arial"/>
          <w:sz w:val="18"/>
          <w:szCs w:val="18"/>
        </w:rPr>
        <w:tab/>
        <w:t>NSDI (</w:t>
      </w:r>
      <w:r w:rsidRPr="00CF111D">
        <w:rPr>
          <w:rFonts w:ascii="Arial" w:hAnsi="Arial" w:cs="Arial"/>
          <w:sz w:val="18"/>
          <w:szCs w:val="18"/>
        </w:rPr>
        <w:t>National Spatial Data Infrastructure</w:t>
      </w:r>
      <w:r>
        <w:rPr>
          <w:rFonts w:ascii="Arial" w:hAnsi="Arial" w:cs="Arial"/>
          <w:sz w:val="18"/>
          <w:szCs w:val="18"/>
        </w:rPr>
        <w:t>)</w:t>
      </w:r>
    </w:p>
    <w:p w:rsidR="00CF111D" w:rsidP="00CF111D">
      <w:pPr>
        <w:spacing w:line="360" w:lineRule="auto"/>
        <w:rPr>
          <w:rFonts w:ascii="Arial" w:hAnsi="Arial" w:cs="Arial"/>
          <w:sz w:val="18"/>
          <w:szCs w:val="18"/>
        </w:rPr>
      </w:pPr>
      <w:r>
        <w:rPr>
          <w:rFonts w:ascii="Arial" w:hAnsi="Arial" w:cs="Arial"/>
          <w:sz w:val="18"/>
          <w:szCs w:val="18"/>
        </w:rPr>
        <w:t>OS</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Windows Server 2008</w:t>
      </w:r>
    </w:p>
    <w:p w:rsidR="00CF111D" w:rsidP="00FF4CB7">
      <w:pPr>
        <w:spacing w:line="360" w:lineRule="auto"/>
        <w:rPr>
          <w:rFonts w:ascii="Arial" w:hAnsi="Arial" w:cs="Arial"/>
          <w:sz w:val="18"/>
          <w:szCs w:val="18"/>
        </w:rPr>
      </w:pPr>
      <w:r>
        <w:rPr>
          <w:rFonts w:ascii="Arial" w:hAnsi="Arial" w:cs="Arial"/>
          <w:b/>
          <w:sz w:val="18"/>
          <w:szCs w:val="18"/>
        </w:rPr>
        <w:t>Description:</w:t>
      </w:r>
      <w:r>
        <w:rPr>
          <w:rFonts w:ascii="Arial" w:hAnsi="Arial" w:cs="Arial"/>
          <w:sz w:val="18"/>
          <w:szCs w:val="18"/>
        </w:rPr>
        <w:t xml:space="preserve">  Working as</w:t>
      </w:r>
      <w:r w:rsidR="007B1BC0">
        <w:rPr>
          <w:rFonts w:ascii="Arial" w:hAnsi="Arial" w:cs="Arial"/>
          <w:sz w:val="18"/>
          <w:szCs w:val="18"/>
        </w:rPr>
        <w:t xml:space="preserve"> Sr.</w:t>
      </w:r>
      <w:r>
        <w:rPr>
          <w:rFonts w:ascii="Arial" w:hAnsi="Arial" w:cs="Arial"/>
          <w:sz w:val="18"/>
          <w:szCs w:val="18"/>
        </w:rPr>
        <w:t xml:space="preserve"> Database Analyst.</w:t>
      </w:r>
    </w:p>
    <w:p w:rsidR="00CF111D" w:rsidP="00CF111D">
      <w:pPr>
        <w:widowControl/>
        <w:numPr>
          <w:ilvl w:val="0"/>
          <w:numId w:val="2"/>
        </w:numPr>
        <w:suppressAutoHyphens w:val="0"/>
        <w:spacing w:line="360" w:lineRule="auto"/>
        <w:jc w:val="both"/>
        <w:rPr>
          <w:rFonts w:ascii="Arial" w:hAnsi="Arial" w:cs="Times New Roman"/>
          <w:color w:val="000000"/>
          <w:sz w:val="18"/>
          <w:szCs w:val="18"/>
          <w:lang w:eastAsia="ar-SA" w:bidi="ar-SA"/>
        </w:rPr>
      </w:pPr>
      <w:r>
        <w:rPr>
          <w:rFonts w:ascii="Arial" w:hAnsi="Arial" w:cs="Times New Roman"/>
          <w:color w:val="000000"/>
          <w:sz w:val="18"/>
          <w:szCs w:val="18"/>
          <w:lang w:eastAsia="ar-SA" w:bidi="ar-SA"/>
        </w:rPr>
        <w:t xml:space="preserve">Portal </w:t>
      </w:r>
      <w:r>
        <w:rPr>
          <w:rFonts w:ascii="Arial" w:hAnsi="Arial" w:cs="Times New Roman"/>
          <w:color w:val="000000"/>
          <w:sz w:val="18"/>
          <w:szCs w:val="18"/>
          <w:lang w:eastAsia="ar-SA" w:bidi="ar-SA"/>
        </w:rPr>
        <w:t>updation</w:t>
      </w:r>
      <w:r>
        <w:rPr>
          <w:rFonts w:ascii="Arial" w:hAnsi="Arial" w:cs="Times New Roman"/>
          <w:color w:val="000000"/>
          <w:sz w:val="18"/>
          <w:szCs w:val="18"/>
          <w:lang w:eastAsia="ar-SA" w:bidi="ar-SA"/>
        </w:rPr>
        <w:t>, maintenance, user creation for different agencies and their roles</w:t>
      </w:r>
      <w:r>
        <w:rPr>
          <w:rFonts w:ascii="Arial" w:hAnsi="Arial" w:cs="Times New Roman"/>
          <w:color w:val="000000"/>
          <w:sz w:val="18"/>
          <w:szCs w:val="18"/>
          <w:lang w:eastAsia="ar-SA" w:bidi="ar-SA"/>
        </w:rPr>
        <w:t>.</w:t>
      </w:r>
    </w:p>
    <w:p w:rsidR="00CF111D" w:rsidP="00CF111D">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Oracle Spatial Indexing for WFS</w:t>
      </w:r>
      <w:r w:rsidR="007B1BC0">
        <w:rPr>
          <w:rFonts w:ascii="Arial" w:hAnsi="Arial" w:cs="Times New Roman"/>
          <w:sz w:val="18"/>
          <w:szCs w:val="18"/>
          <w:lang w:eastAsia="ar-SA" w:bidi="ar-SA"/>
        </w:rPr>
        <w:t xml:space="preserve"> web service</w:t>
      </w:r>
      <w:r>
        <w:rPr>
          <w:rFonts w:ascii="Arial" w:hAnsi="Arial" w:cs="Times New Roman"/>
          <w:sz w:val="18"/>
          <w:szCs w:val="18"/>
          <w:lang w:eastAsia="ar-SA" w:bidi="ar-SA"/>
        </w:rPr>
        <w:t xml:space="preserve"> creation </w:t>
      </w:r>
      <w:r w:rsidR="007B1BC0">
        <w:rPr>
          <w:rFonts w:ascii="Arial" w:hAnsi="Arial" w:cs="Times New Roman"/>
          <w:sz w:val="18"/>
          <w:szCs w:val="18"/>
          <w:lang w:eastAsia="ar-SA" w:bidi="ar-SA"/>
        </w:rPr>
        <w:t>using oracle spatial</w:t>
      </w:r>
      <w:r>
        <w:rPr>
          <w:rFonts w:ascii="Arial" w:hAnsi="Arial" w:cs="Times New Roman"/>
          <w:sz w:val="18"/>
          <w:szCs w:val="18"/>
          <w:lang w:eastAsia="ar-SA" w:bidi="ar-SA"/>
        </w:rPr>
        <w:t xml:space="preserve"> database.</w:t>
      </w:r>
    </w:p>
    <w:p w:rsidR="00B069F3" w:rsidP="00CF111D">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 xml:space="preserve">Metadata import on </w:t>
      </w:r>
      <w:r w:rsidR="00894CBC">
        <w:rPr>
          <w:rFonts w:ascii="Arial" w:hAnsi="Arial" w:cs="Times New Roman"/>
          <w:sz w:val="18"/>
          <w:szCs w:val="18"/>
          <w:lang w:eastAsia="ar-SA" w:bidi="ar-SA"/>
        </w:rPr>
        <w:t>oracle database as per standard using FME</w:t>
      </w:r>
      <w:r w:rsidR="00F52A42">
        <w:rPr>
          <w:rFonts w:ascii="Arial" w:hAnsi="Arial" w:cs="Times New Roman"/>
          <w:sz w:val="18"/>
          <w:szCs w:val="18"/>
          <w:lang w:eastAsia="ar-SA" w:bidi="ar-SA"/>
        </w:rPr>
        <w:t xml:space="preserve"> / </w:t>
      </w:r>
      <w:r w:rsidR="00F52A42">
        <w:rPr>
          <w:rFonts w:ascii="Arial" w:hAnsi="Arial" w:cs="Times New Roman"/>
          <w:sz w:val="18"/>
          <w:szCs w:val="18"/>
          <w:lang w:eastAsia="ar-SA" w:bidi="ar-SA"/>
        </w:rPr>
        <w:t>Geokettle</w:t>
      </w:r>
      <w:r w:rsidR="00894CBC">
        <w:rPr>
          <w:rFonts w:ascii="Arial" w:hAnsi="Arial" w:cs="Times New Roman"/>
          <w:sz w:val="18"/>
          <w:szCs w:val="18"/>
          <w:lang w:eastAsia="ar-SA" w:bidi="ar-SA"/>
        </w:rPr>
        <w:t>.</w:t>
      </w:r>
    </w:p>
    <w:p w:rsidR="007B1BC0" w:rsidP="00CF111D">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WMS/WFS web servi</w:t>
      </w:r>
      <w:r w:rsidR="00894CBC">
        <w:rPr>
          <w:rFonts w:ascii="Arial" w:hAnsi="Arial" w:cs="Times New Roman"/>
          <w:sz w:val="18"/>
          <w:szCs w:val="18"/>
          <w:lang w:eastAsia="ar-SA" w:bidi="ar-SA"/>
        </w:rPr>
        <w:t xml:space="preserve">ces creation using </w:t>
      </w:r>
      <w:r w:rsidR="00894CBC">
        <w:rPr>
          <w:rFonts w:ascii="Arial" w:hAnsi="Arial" w:cs="Times New Roman"/>
          <w:sz w:val="18"/>
          <w:szCs w:val="18"/>
          <w:lang w:eastAsia="ar-SA" w:bidi="ar-SA"/>
        </w:rPr>
        <w:t>Erd</w:t>
      </w:r>
      <w:r w:rsidR="00F52A42">
        <w:rPr>
          <w:rFonts w:ascii="Arial" w:hAnsi="Arial" w:cs="Times New Roman"/>
          <w:sz w:val="18"/>
          <w:szCs w:val="18"/>
          <w:lang w:eastAsia="ar-SA" w:bidi="ar-SA"/>
        </w:rPr>
        <w:t>as</w:t>
      </w:r>
      <w:r w:rsidR="00F52A42">
        <w:rPr>
          <w:rFonts w:ascii="Arial" w:hAnsi="Arial" w:cs="Times New Roman"/>
          <w:sz w:val="18"/>
          <w:szCs w:val="18"/>
          <w:lang w:eastAsia="ar-SA" w:bidi="ar-SA"/>
        </w:rPr>
        <w:t xml:space="preserve"> Apollo 2011/2016 / Bentley GWP </w:t>
      </w:r>
      <w:r w:rsidR="00F52A42">
        <w:rPr>
          <w:rFonts w:ascii="Arial" w:hAnsi="Arial" w:cs="Times New Roman"/>
          <w:sz w:val="18"/>
          <w:szCs w:val="18"/>
          <w:lang w:eastAsia="ar-SA" w:bidi="ar-SA"/>
        </w:rPr>
        <w:t>/  WLS</w:t>
      </w:r>
      <w:r w:rsidR="00894CBC">
        <w:rPr>
          <w:rFonts w:ascii="Arial" w:hAnsi="Arial" w:cs="Times New Roman"/>
          <w:sz w:val="18"/>
          <w:szCs w:val="18"/>
          <w:lang w:eastAsia="ar-SA" w:bidi="ar-SA"/>
        </w:rPr>
        <w:t xml:space="preserve"> 11g.</w:t>
      </w:r>
    </w:p>
    <w:p w:rsidR="007B1BC0" w:rsidP="00CF111D">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 xml:space="preserve">Scheduling the backup process for </w:t>
      </w:r>
      <w:r>
        <w:rPr>
          <w:rFonts w:ascii="Arial" w:hAnsi="Arial" w:cs="Times New Roman"/>
          <w:sz w:val="18"/>
          <w:szCs w:val="18"/>
          <w:lang w:eastAsia="ar-SA" w:bidi="ar-SA"/>
        </w:rPr>
        <w:t xml:space="preserve">Portal </w:t>
      </w:r>
      <w:r>
        <w:rPr>
          <w:rFonts w:ascii="Arial" w:hAnsi="Arial" w:cs="Times New Roman"/>
          <w:sz w:val="18"/>
          <w:szCs w:val="18"/>
          <w:lang w:eastAsia="ar-SA" w:bidi="ar-SA"/>
        </w:rPr>
        <w:t>and Database</w:t>
      </w:r>
      <w:r w:rsidR="007A333C">
        <w:rPr>
          <w:rFonts w:ascii="Arial" w:hAnsi="Arial" w:cs="Times New Roman"/>
          <w:sz w:val="18"/>
          <w:szCs w:val="18"/>
          <w:lang w:eastAsia="ar-SA" w:bidi="ar-SA"/>
        </w:rPr>
        <w:t>.</w:t>
      </w:r>
    </w:p>
    <w:p w:rsidR="00894CBC" w:rsidP="00CF111D">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Preparing the Process architectures and UML for other’s Agencies which are connected to geo-portal.</w:t>
      </w:r>
    </w:p>
    <w:p w:rsidR="00894CBC" w:rsidP="00CF111D">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Dataguard</w:t>
      </w:r>
      <w:r>
        <w:rPr>
          <w:rFonts w:ascii="Arial" w:hAnsi="Arial" w:cs="Times New Roman"/>
          <w:sz w:val="18"/>
          <w:szCs w:val="18"/>
          <w:lang w:eastAsia="ar-SA" w:bidi="ar-SA"/>
        </w:rPr>
        <w:t xml:space="preserve"> Configuration and Maintenance.</w:t>
      </w:r>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b/>
                <w:sz w:val="18"/>
                <w:lang w:eastAsia="ar-SA" w:bidi="ar-SA"/>
              </w:rPr>
            </w:pPr>
            <w:r>
              <w:rPr>
                <w:rFonts w:ascii="Arial" w:hAnsi="Arial"/>
                <w:b/>
                <w:sz w:val="18"/>
                <w:lang w:eastAsia="ar-SA" w:bidi="ar-SA"/>
              </w:rPr>
              <w:t>PROJECT  DETAILS:</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pPr>
        <w:spacing w:line="360" w:lineRule="auto"/>
        <w:rPr>
          <w:rFonts w:ascii="Arial" w:hAnsi="Arial" w:cs="Arial"/>
          <w:b/>
          <w:sz w:val="18"/>
          <w:szCs w:val="18"/>
        </w:rPr>
      </w:pPr>
      <w:r>
        <w:rPr>
          <w:rFonts w:ascii="Arial" w:hAnsi="Arial" w:cs="Arial"/>
          <w:b/>
          <w:sz w:val="18"/>
          <w:szCs w:val="18"/>
        </w:rPr>
        <w:t>Project Title</w:t>
      </w:r>
      <w:r>
        <w:rPr>
          <w:rFonts w:ascii="Arial" w:hAnsi="Arial" w:cs="Arial"/>
          <w:b/>
          <w:sz w:val="18"/>
          <w:szCs w:val="18"/>
        </w:rPr>
        <w:tab/>
        <w:t xml:space="preserve">: </w:t>
      </w:r>
      <w:r>
        <w:rPr>
          <w:rFonts w:ascii="Arial" w:hAnsi="Arial" w:cs="Arial"/>
          <w:b/>
          <w:sz w:val="18"/>
          <w:szCs w:val="18"/>
        </w:rPr>
        <w:tab/>
        <w:t>Geo Data Manager</w:t>
      </w:r>
    </w:p>
    <w:p w:rsidR="00D737C8">
      <w:pPr>
        <w:spacing w:line="360" w:lineRule="auto"/>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September 2010 – Till Date</w:t>
      </w:r>
    </w:p>
    <w:p w:rsidR="00D737C8">
      <w:pPr>
        <w:spacing w:line="360" w:lineRule="auto"/>
        <w:rPr>
          <w:rFonts w:ascii="Arial" w:hAnsi="Arial" w:cs="Arial"/>
          <w:sz w:val="18"/>
          <w:szCs w:val="18"/>
        </w:rPr>
      </w:pPr>
      <w:r>
        <w:rPr>
          <w:rFonts w:ascii="Arial" w:hAnsi="Arial" w:cs="Arial"/>
          <w:sz w:val="18"/>
          <w:szCs w:val="18"/>
        </w:rPr>
        <w:t>Technologies</w:t>
      </w:r>
      <w:r>
        <w:rPr>
          <w:rFonts w:ascii="Arial" w:hAnsi="Arial" w:cs="Arial"/>
          <w:sz w:val="18"/>
          <w:szCs w:val="18"/>
        </w:rPr>
        <w:tab/>
        <w:t xml:space="preserve">: </w:t>
      </w:r>
      <w:r>
        <w:rPr>
          <w:rFonts w:ascii="Arial" w:hAnsi="Arial" w:cs="Arial"/>
          <w:sz w:val="18"/>
          <w:szCs w:val="18"/>
        </w:rPr>
        <w:tab/>
        <w:t>.Net, PostgreSQL</w:t>
      </w:r>
    </w:p>
    <w:p w:rsidR="00D737C8">
      <w:pPr>
        <w:spacing w:line="360" w:lineRule="auto"/>
        <w:rPr>
          <w:rFonts w:ascii="Arial" w:hAnsi="Arial" w:cs="Arial"/>
          <w:sz w:val="18"/>
          <w:szCs w:val="18"/>
        </w:rPr>
      </w:pPr>
      <w:r>
        <w:rPr>
          <w:rFonts w:ascii="Arial" w:hAnsi="Arial" w:cs="Arial"/>
          <w:sz w:val="18"/>
          <w:szCs w:val="18"/>
        </w:rPr>
        <w:t>Team Size</w:t>
      </w:r>
      <w:r>
        <w:rPr>
          <w:rFonts w:ascii="Arial" w:hAnsi="Arial" w:cs="Arial"/>
          <w:sz w:val="18"/>
          <w:szCs w:val="18"/>
        </w:rPr>
        <w:tab/>
        <w:t xml:space="preserve">: </w:t>
      </w:r>
      <w:r>
        <w:rPr>
          <w:rFonts w:ascii="Arial" w:hAnsi="Arial" w:cs="Arial"/>
          <w:sz w:val="18"/>
          <w:szCs w:val="18"/>
        </w:rPr>
        <w:tab/>
        <w:t xml:space="preserve">10 </w:t>
      </w:r>
    </w:p>
    <w:p w:rsidR="00D737C8">
      <w:pPr>
        <w:spacing w:line="360" w:lineRule="auto"/>
        <w:rPr>
          <w:rFonts w:ascii="Arial" w:hAnsi="Arial" w:cs="Arial"/>
          <w:sz w:val="18"/>
          <w:szCs w:val="18"/>
        </w:rPr>
      </w:pPr>
      <w:r>
        <w:rPr>
          <w:rFonts w:ascii="Arial" w:hAnsi="Arial" w:cs="Arial"/>
          <w:sz w:val="18"/>
          <w:szCs w:val="18"/>
        </w:rPr>
        <w:t>Company</w:t>
      </w:r>
      <w:r>
        <w:rPr>
          <w:rFonts w:ascii="Arial" w:hAnsi="Arial" w:cs="Arial"/>
          <w:sz w:val="18"/>
          <w:szCs w:val="18"/>
        </w:rPr>
        <w:tab/>
        <w:t xml:space="preserve">: </w:t>
      </w:r>
      <w:r>
        <w:rPr>
          <w:rFonts w:ascii="Arial" w:hAnsi="Arial" w:cs="Arial"/>
          <w:sz w:val="18"/>
          <w:szCs w:val="18"/>
        </w:rPr>
        <w:tab/>
      </w:r>
      <w:r>
        <w:rPr>
          <w:rFonts w:ascii="Arial" w:hAnsi="Arial" w:cs="Arial"/>
          <w:sz w:val="18"/>
          <w:szCs w:val="18"/>
        </w:rPr>
        <w:t>RSISoftech</w:t>
      </w:r>
      <w:r>
        <w:rPr>
          <w:rFonts w:ascii="Arial" w:hAnsi="Arial" w:cs="Arial"/>
          <w:sz w:val="18"/>
          <w:szCs w:val="18"/>
        </w:rPr>
        <w:t xml:space="preserve"> India Pvt. Ltd </w:t>
      </w:r>
    </w:p>
    <w:p w:rsidR="00D737C8">
      <w:pPr>
        <w:spacing w:line="360" w:lineRule="auto"/>
        <w:rPr>
          <w:rFonts w:ascii="Arial" w:hAnsi="Arial" w:cs="Arial"/>
          <w:sz w:val="18"/>
          <w:szCs w:val="18"/>
        </w:rPr>
      </w:pPr>
      <w:r>
        <w:rPr>
          <w:rFonts w:ascii="Arial" w:hAnsi="Arial" w:cs="Arial"/>
          <w:sz w:val="18"/>
          <w:szCs w:val="18"/>
        </w:rPr>
        <w:t>Client</w:t>
      </w:r>
      <w:r>
        <w:rPr>
          <w:rFonts w:ascii="Arial" w:hAnsi="Arial" w:cs="Arial"/>
          <w:sz w:val="18"/>
          <w:szCs w:val="18"/>
        </w:rPr>
        <w:tab/>
      </w:r>
      <w:r>
        <w:rPr>
          <w:rFonts w:ascii="Arial" w:hAnsi="Arial" w:cs="Arial"/>
          <w:sz w:val="18"/>
          <w:szCs w:val="18"/>
        </w:rPr>
        <w:tab/>
        <w:t>:</w:t>
      </w:r>
      <w:r>
        <w:rPr>
          <w:rFonts w:ascii="Arial" w:hAnsi="Arial" w:cs="Arial"/>
          <w:sz w:val="18"/>
          <w:szCs w:val="18"/>
        </w:rPr>
        <w:tab/>
        <w:t>Military Intelligence</w:t>
      </w:r>
    </w:p>
    <w:p w:rsidR="00D737C8">
      <w:pPr>
        <w:spacing w:line="360" w:lineRule="auto"/>
        <w:rPr>
          <w:rFonts w:ascii="Arial" w:hAnsi="Arial" w:cs="Arial"/>
          <w:sz w:val="18"/>
          <w:szCs w:val="18"/>
        </w:rPr>
      </w:pPr>
      <w:r>
        <w:rPr>
          <w:rFonts w:ascii="Arial" w:hAnsi="Arial" w:cs="Arial"/>
          <w:sz w:val="18"/>
          <w:szCs w:val="18"/>
        </w:rPr>
        <w:t>OS</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 xml:space="preserve">Windows Server 2008 for Server and </w:t>
      </w:r>
      <w:r>
        <w:rPr>
          <w:rFonts w:ascii="Arial" w:hAnsi="Arial" w:cs="Arial"/>
          <w:sz w:val="18"/>
          <w:szCs w:val="18"/>
        </w:rPr>
        <w:t>DataOntap</w:t>
      </w:r>
      <w:r>
        <w:rPr>
          <w:rFonts w:ascii="Arial" w:hAnsi="Arial" w:cs="Arial"/>
          <w:sz w:val="18"/>
          <w:szCs w:val="18"/>
        </w:rPr>
        <w:t xml:space="preserve"> 7.2.3 for NAS.</w:t>
      </w:r>
    </w:p>
    <w:p w:rsidR="00D737C8" w:rsidP="00FF4CB7">
      <w:pPr>
        <w:spacing w:line="360" w:lineRule="auto"/>
        <w:rPr>
          <w:rFonts w:ascii="Arial" w:hAnsi="Arial" w:cs="Arial"/>
          <w:sz w:val="18"/>
          <w:szCs w:val="18"/>
        </w:rPr>
      </w:pPr>
      <w:r>
        <w:rPr>
          <w:rFonts w:ascii="Arial" w:hAnsi="Arial" w:cs="Arial"/>
          <w:b/>
          <w:sz w:val="18"/>
          <w:szCs w:val="18"/>
        </w:rPr>
        <w:t>Description:</w:t>
      </w:r>
      <w:r w:rsidR="00904069">
        <w:rPr>
          <w:rFonts w:ascii="Arial" w:hAnsi="Arial" w:cs="Arial"/>
          <w:sz w:val="18"/>
          <w:szCs w:val="18"/>
        </w:rPr>
        <w:t xml:space="preserve">  Working as DBA</w:t>
      </w:r>
      <w:r>
        <w:rPr>
          <w:rFonts w:ascii="Arial" w:hAnsi="Arial" w:cs="Arial"/>
          <w:sz w:val="18"/>
          <w:szCs w:val="18"/>
        </w:rPr>
        <w:t>.</w:t>
      </w:r>
    </w:p>
    <w:p w:rsidR="00D737C8">
      <w:pPr>
        <w:widowControl/>
        <w:numPr>
          <w:ilvl w:val="0"/>
          <w:numId w:val="2"/>
        </w:numPr>
        <w:suppressAutoHyphens w:val="0"/>
        <w:spacing w:line="360" w:lineRule="auto"/>
        <w:jc w:val="both"/>
        <w:rPr>
          <w:rFonts w:ascii="Arial" w:hAnsi="Arial" w:cs="Times New Roman"/>
          <w:color w:val="000000"/>
          <w:sz w:val="18"/>
          <w:szCs w:val="18"/>
          <w:lang w:eastAsia="ar-SA" w:bidi="ar-SA"/>
        </w:rPr>
      </w:pPr>
      <w:r>
        <w:rPr>
          <w:rFonts w:ascii="Arial" w:hAnsi="Arial" w:cs="Times New Roman"/>
          <w:color w:val="000000"/>
          <w:sz w:val="18"/>
          <w:szCs w:val="18"/>
          <w:lang w:eastAsia="ar-SA" w:bidi="ar-SA"/>
        </w:rPr>
        <w:t>Configuration of network equipment for newly builds servers.</w:t>
      </w:r>
    </w:p>
    <w:p w:rsidR="00D737C8">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Database Administration on Various platforms like Linux and Windows server.</w:t>
      </w:r>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b/>
                <w:sz w:val="18"/>
                <w:lang w:eastAsia="ar-SA" w:bidi="ar-SA"/>
              </w:rPr>
            </w:pPr>
            <w:r>
              <w:rPr>
                <w:rFonts w:ascii="Arial" w:hAnsi="Arial"/>
                <w:b/>
                <w:sz w:val="18"/>
                <w:lang w:eastAsia="ar-SA" w:bidi="ar-SA"/>
              </w:rPr>
              <w:t>PROJECT  DETAILS:</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pPr>
        <w:spacing w:line="360" w:lineRule="auto"/>
        <w:rPr>
          <w:rFonts w:ascii="Arial" w:hAnsi="Arial" w:cs="Arial"/>
          <w:b/>
          <w:sz w:val="18"/>
          <w:szCs w:val="18"/>
        </w:rPr>
      </w:pPr>
      <w:r>
        <w:rPr>
          <w:rFonts w:ascii="Arial" w:hAnsi="Arial" w:cs="Arial"/>
          <w:b/>
          <w:sz w:val="18"/>
          <w:szCs w:val="18"/>
        </w:rPr>
        <w:t>Project Title</w:t>
      </w:r>
      <w:r>
        <w:rPr>
          <w:rFonts w:ascii="Arial" w:hAnsi="Arial" w:cs="Arial"/>
          <w:b/>
          <w:sz w:val="18"/>
          <w:szCs w:val="18"/>
        </w:rPr>
        <w:tab/>
        <w:t xml:space="preserve">: </w:t>
      </w:r>
      <w:r>
        <w:rPr>
          <w:rFonts w:ascii="Arial" w:hAnsi="Arial" w:cs="Arial"/>
          <w:b/>
          <w:sz w:val="18"/>
          <w:szCs w:val="18"/>
        </w:rPr>
        <w:tab/>
        <w:t>BSFGIS</w:t>
      </w:r>
    </w:p>
    <w:p w:rsidR="00D737C8">
      <w:pPr>
        <w:spacing w:line="360" w:lineRule="auto"/>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September 2010 – Till Date</w:t>
      </w:r>
    </w:p>
    <w:p w:rsidR="00D737C8">
      <w:pPr>
        <w:spacing w:line="360" w:lineRule="auto"/>
        <w:rPr>
          <w:rFonts w:ascii="Arial" w:hAnsi="Arial" w:cs="Arial"/>
          <w:sz w:val="18"/>
          <w:szCs w:val="18"/>
        </w:rPr>
      </w:pPr>
      <w:r>
        <w:rPr>
          <w:rFonts w:ascii="Arial" w:hAnsi="Arial" w:cs="Arial"/>
          <w:sz w:val="18"/>
          <w:szCs w:val="18"/>
        </w:rPr>
        <w:t>Technologies</w:t>
      </w:r>
      <w:r>
        <w:rPr>
          <w:rFonts w:ascii="Arial" w:hAnsi="Arial" w:cs="Arial"/>
          <w:sz w:val="18"/>
          <w:szCs w:val="18"/>
        </w:rPr>
        <w:tab/>
        <w:t xml:space="preserve">: </w:t>
      </w:r>
      <w:r>
        <w:rPr>
          <w:rFonts w:ascii="Arial" w:hAnsi="Arial" w:cs="Arial"/>
          <w:sz w:val="18"/>
          <w:szCs w:val="18"/>
        </w:rPr>
        <w:tab/>
        <w:t>.Net, Oracle 10g</w:t>
      </w:r>
    </w:p>
    <w:p w:rsidR="00D737C8">
      <w:pPr>
        <w:spacing w:line="360" w:lineRule="auto"/>
        <w:rPr>
          <w:rFonts w:ascii="Arial" w:hAnsi="Arial" w:cs="Arial"/>
          <w:sz w:val="18"/>
          <w:szCs w:val="18"/>
        </w:rPr>
      </w:pPr>
      <w:r>
        <w:rPr>
          <w:rFonts w:ascii="Arial" w:hAnsi="Arial" w:cs="Arial"/>
          <w:sz w:val="18"/>
          <w:szCs w:val="18"/>
        </w:rPr>
        <w:t>Team Size</w:t>
      </w:r>
      <w:r>
        <w:rPr>
          <w:rFonts w:ascii="Arial" w:hAnsi="Arial" w:cs="Arial"/>
          <w:sz w:val="18"/>
          <w:szCs w:val="18"/>
        </w:rPr>
        <w:tab/>
        <w:t xml:space="preserve">: </w:t>
      </w:r>
      <w:r>
        <w:rPr>
          <w:rFonts w:ascii="Arial" w:hAnsi="Arial" w:cs="Arial"/>
          <w:sz w:val="18"/>
          <w:szCs w:val="18"/>
        </w:rPr>
        <w:tab/>
        <w:t xml:space="preserve">20 </w:t>
      </w:r>
    </w:p>
    <w:p w:rsidR="00D737C8">
      <w:pPr>
        <w:spacing w:line="360" w:lineRule="auto"/>
        <w:rPr>
          <w:rFonts w:ascii="Arial" w:hAnsi="Arial" w:cs="Arial"/>
          <w:sz w:val="18"/>
          <w:szCs w:val="18"/>
        </w:rPr>
      </w:pPr>
      <w:r>
        <w:rPr>
          <w:rFonts w:ascii="Arial" w:hAnsi="Arial" w:cs="Arial"/>
          <w:sz w:val="18"/>
          <w:szCs w:val="18"/>
        </w:rPr>
        <w:t>Company</w:t>
      </w:r>
      <w:r>
        <w:rPr>
          <w:rFonts w:ascii="Arial" w:hAnsi="Arial" w:cs="Arial"/>
          <w:sz w:val="18"/>
          <w:szCs w:val="18"/>
        </w:rPr>
        <w:tab/>
        <w:t xml:space="preserve">: </w:t>
      </w:r>
      <w:r>
        <w:rPr>
          <w:rFonts w:ascii="Arial" w:hAnsi="Arial" w:cs="Arial"/>
          <w:sz w:val="18"/>
          <w:szCs w:val="18"/>
        </w:rPr>
        <w:tab/>
      </w:r>
      <w:r>
        <w:rPr>
          <w:rFonts w:ascii="Arial" w:hAnsi="Arial" w:cs="Arial"/>
          <w:sz w:val="18"/>
          <w:szCs w:val="18"/>
        </w:rPr>
        <w:t>RSISoftech</w:t>
      </w:r>
      <w:r>
        <w:rPr>
          <w:rFonts w:ascii="Arial" w:hAnsi="Arial" w:cs="Arial"/>
          <w:sz w:val="18"/>
          <w:szCs w:val="18"/>
        </w:rPr>
        <w:t xml:space="preserve"> India Pvt. Ltd </w:t>
      </w:r>
    </w:p>
    <w:p w:rsidR="00D737C8">
      <w:pPr>
        <w:spacing w:line="360" w:lineRule="auto"/>
        <w:rPr>
          <w:rFonts w:ascii="Arial" w:hAnsi="Arial" w:cs="Arial"/>
          <w:sz w:val="18"/>
          <w:szCs w:val="18"/>
        </w:rPr>
      </w:pPr>
      <w:r>
        <w:rPr>
          <w:rFonts w:ascii="Arial" w:hAnsi="Arial" w:cs="Arial"/>
          <w:sz w:val="18"/>
          <w:szCs w:val="18"/>
        </w:rPr>
        <w:t>Client</w:t>
      </w:r>
      <w:r>
        <w:rPr>
          <w:rFonts w:ascii="Arial" w:hAnsi="Arial" w:cs="Arial"/>
          <w:sz w:val="18"/>
          <w:szCs w:val="18"/>
        </w:rPr>
        <w:tab/>
      </w:r>
      <w:r>
        <w:rPr>
          <w:rFonts w:ascii="Arial" w:hAnsi="Arial" w:cs="Arial"/>
          <w:sz w:val="18"/>
          <w:szCs w:val="18"/>
        </w:rPr>
        <w:tab/>
        <w:t>:</w:t>
      </w:r>
      <w:r>
        <w:rPr>
          <w:rFonts w:ascii="Arial" w:hAnsi="Arial" w:cs="Arial"/>
          <w:sz w:val="18"/>
          <w:szCs w:val="18"/>
        </w:rPr>
        <w:tab/>
      </w:r>
      <w:r>
        <w:rPr>
          <w:rFonts w:ascii="Arial" w:hAnsi="Arial" w:cs="Arial"/>
          <w:sz w:val="18"/>
          <w:szCs w:val="18"/>
        </w:rPr>
        <w:t>BSF(</w:t>
      </w:r>
      <w:r>
        <w:rPr>
          <w:rFonts w:ascii="Arial" w:hAnsi="Arial" w:cs="Arial"/>
          <w:sz w:val="18"/>
          <w:szCs w:val="18"/>
        </w:rPr>
        <w:t>Border Security Force)</w:t>
      </w:r>
    </w:p>
    <w:p w:rsidR="00D737C8">
      <w:pPr>
        <w:spacing w:line="360" w:lineRule="auto"/>
        <w:rPr>
          <w:rFonts w:ascii="Arial" w:hAnsi="Arial" w:cs="Arial"/>
          <w:sz w:val="18"/>
          <w:szCs w:val="18"/>
        </w:rPr>
      </w:pPr>
      <w:r>
        <w:rPr>
          <w:rFonts w:ascii="Arial" w:hAnsi="Arial" w:cs="Arial"/>
          <w:sz w:val="18"/>
          <w:szCs w:val="18"/>
        </w:rPr>
        <w:t>OS</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Windows Server 2003 and Windows XP, Linux.</w:t>
      </w:r>
    </w:p>
    <w:p w:rsidR="00D737C8" w:rsidP="00FF4CB7">
      <w:pPr>
        <w:spacing w:line="360" w:lineRule="auto"/>
        <w:rPr>
          <w:rFonts w:ascii="Arial" w:hAnsi="Arial" w:cs="Arial"/>
          <w:sz w:val="18"/>
          <w:szCs w:val="18"/>
        </w:rPr>
      </w:pPr>
      <w:r>
        <w:rPr>
          <w:rFonts w:ascii="Arial" w:hAnsi="Arial" w:cs="Arial"/>
          <w:b/>
          <w:sz w:val="18"/>
          <w:szCs w:val="18"/>
        </w:rPr>
        <w:t>Description:</w:t>
      </w:r>
      <w:r>
        <w:rPr>
          <w:rFonts w:ascii="Arial" w:hAnsi="Arial" w:cs="Arial"/>
          <w:sz w:val="18"/>
          <w:szCs w:val="18"/>
        </w:rPr>
        <w:t xml:space="preserve"> </w:t>
      </w:r>
      <w:r w:rsidR="00904069">
        <w:rPr>
          <w:rFonts w:ascii="Arial" w:hAnsi="Arial" w:cs="Arial"/>
          <w:sz w:val="18"/>
          <w:szCs w:val="18"/>
        </w:rPr>
        <w:t xml:space="preserve"> Working as a </w:t>
      </w:r>
      <w:r w:rsidR="00904069">
        <w:rPr>
          <w:rFonts w:ascii="Arial" w:hAnsi="Arial" w:cs="Arial"/>
          <w:sz w:val="18"/>
          <w:szCs w:val="18"/>
        </w:rPr>
        <w:t>Sr</w:t>
      </w:r>
      <w:r w:rsidR="00904069">
        <w:rPr>
          <w:rFonts w:ascii="Arial" w:hAnsi="Arial" w:cs="Arial"/>
          <w:sz w:val="18"/>
          <w:szCs w:val="18"/>
        </w:rPr>
        <w:t xml:space="preserve"> Database</w:t>
      </w:r>
      <w:r>
        <w:rPr>
          <w:rFonts w:ascii="Arial" w:hAnsi="Arial" w:cs="Arial"/>
          <w:sz w:val="18"/>
          <w:szCs w:val="18"/>
        </w:rPr>
        <w:t xml:space="preserve"> Administrator</w:t>
      </w:r>
    </w:p>
    <w:p w:rsidR="00D737C8">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 xml:space="preserve">Database Administration of Oracle 10g on </w:t>
      </w:r>
      <w:r>
        <w:rPr>
          <w:rFonts w:ascii="Arial" w:hAnsi="Arial" w:cs="Times New Roman"/>
          <w:sz w:val="18"/>
          <w:szCs w:val="18"/>
          <w:lang w:eastAsia="ar-SA" w:bidi="ar-SA"/>
        </w:rPr>
        <w:t>Various</w:t>
      </w:r>
      <w:r>
        <w:rPr>
          <w:rFonts w:ascii="Arial" w:hAnsi="Arial" w:cs="Times New Roman"/>
          <w:sz w:val="18"/>
          <w:szCs w:val="18"/>
          <w:lang w:eastAsia="ar-SA" w:bidi="ar-SA"/>
        </w:rPr>
        <w:t xml:space="preserve"> platforms like Linux and Windows server.</w:t>
      </w:r>
    </w:p>
    <w:p w:rsidR="00D737C8">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 xml:space="preserve">Window Administration &amp; </w:t>
      </w:r>
      <w:r>
        <w:rPr>
          <w:rFonts w:ascii="Arial" w:hAnsi="Arial" w:cs="Times New Roman"/>
          <w:b/>
          <w:bCs/>
          <w:sz w:val="18"/>
          <w:szCs w:val="18"/>
          <w:lang w:eastAsia="ar-SA" w:bidi="ar-SA"/>
        </w:rPr>
        <w:t>UNIX</w:t>
      </w:r>
      <w:r>
        <w:rPr>
          <w:rFonts w:ascii="Arial" w:hAnsi="Arial" w:cs="Times New Roman"/>
          <w:sz w:val="18"/>
          <w:szCs w:val="18"/>
          <w:lang w:eastAsia="ar-SA" w:bidi="ar-SA"/>
        </w:rPr>
        <w:t>/Linux User ID Administration.</w:t>
      </w:r>
    </w:p>
    <w:p w:rsidR="00D737C8">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Installation and configuration of database Oracle 10g.</w:t>
      </w:r>
    </w:p>
    <w:p w:rsidR="00D737C8">
      <w:pPr>
        <w:widowControl/>
        <w:numPr>
          <w:ilvl w:val="0"/>
          <w:numId w:val="2"/>
        </w:numPr>
        <w:suppressAutoHyphens w:val="0"/>
        <w:spacing w:line="360" w:lineRule="auto"/>
        <w:jc w:val="both"/>
        <w:rPr>
          <w:rFonts w:ascii="Arial" w:hAnsi="Arial" w:cs="Times New Roman"/>
          <w:sz w:val="18"/>
          <w:szCs w:val="18"/>
          <w:lang w:eastAsia="ar-SA" w:bidi="ar-SA"/>
        </w:rPr>
      </w:pPr>
      <w:r>
        <w:rPr>
          <w:rFonts w:ascii="Arial" w:hAnsi="Arial" w:cs="Times New Roman"/>
          <w:sz w:val="18"/>
          <w:szCs w:val="18"/>
          <w:lang w:eastAsia="ar-SA" w:bidi="ar-SA"/>
        </w:rPr>
        <w:t>RMAN Recovery and backup of Oracle 10g.</w:t>
      </w:r>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b/>
                <w:sz w:val="18"/>
                <w:lang w:eastAsia="ar-SA" w:bidi="ar-SA"/>
              </w:rPr>
            </w:pPr>
            <w:r>
              <w:rPr>
                <w:rFonts w:ascii="Arial" w:hAnsi="Arial"/>
                <w:b/>
                <w:sz w:val="18"/>
                <w:lang w:eastAsia="ar-SA" w:bidi="ar-SA"/>
              </w:rPr>
              <w:t>PROJECT  DETAILS:</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pPr>
        <w:spacing w:line="360" w:lineRule="auto"/>
        <w:rPr>
          <w:rFonts w:ascii="Arial" w:hAnsi="Arial" w:cs="Arial"/>
          <w:b/>
          <w:sz w:val="18"/>
          <w:szCs w:val="18"/>
        </w:rPr>
      </w:pPr>
      <w:r>
        <w:rPr>
          <w:rFonts w:ascii="Arial" w:hAnsi="Arial" w:cs="Arial"/>
          <w:b/>
          <w:sz w:val="18"/>
          <w:szCs w:val="18"/>
        </w:rPr>
        <w:t>Project Title</w:t>
      </w:r>
      <w:r>
        <w:rPr>
          <w:rFonts w:ascii="Arial" w:hAnsi="Arial" w:cs="Arial"/>
          <w:b/>
          <w:sz w:val="18"/>
          <w:szCs w:val="18"/>
        </w:rPr>
        <w:tab/>
        <w:t xml:space="preserve">: </w:t>
      </w:r>
      <w:r>
        <w:rPr>
          <w:rFonts w:ascii="Arial" w:hAnsi="Arial" w:cs="Arial"/>
          <w:b/>
          <w:sz w:val="18"/>
          <w:szCs w:val="18"/>
        </w:rPr>
        <w:tab/>
        <w:t>www.topmcacoaching.com</w:t>
      </w:r>
    </w:p>
    <w:p w:rsidR="00D737C8">
      <w:pPr>
        <w:spacing w:line="360" w:lineRule="auto"/>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September 2009 – Aug 2010</w:t>
      </w:r>
    </w:p>
    <w:p w:rsidR="00D737C8">
      <w:pPr>
        <w:spacing w:line="360" w:lineRule="auto"/>
        <w:rPr>
          <w:rFonts w:ascii="Arial" w:hAnsi="Arial" w:cs="Arial"/>
          <w:sz w:val="18"/>
          <w:szCs w:val="18"/>
        </w:rPr>
      </w:pPr>
      <w:r>
        <w:rPr>
          <w:rFonts w:ascii="Arial" w:hAnsi="Arial" w:cs="Arial"/>
          <w:sz w:val="18"/>
          <w:szCs w:val="18"/>
        </w:rPr>
        <w:t>Technologies</w:t>
      </w:r>
      <w:r>
        <w:rPr>
          <w:rFonts w:ascii="Arial" w:hAnsi="Arial" w:cs="Arial"/>
          <w:sz w:val="18"/>
          <w:szCs w:val="18"/>
        </w:rPr>
        <w:tab/>
        <w:t xml:space="preserve">: </w:t>
      </w:r>
      <w:r>
        <w:rPr>
          <w:rFonts w:ascii="Arial" w:hAnsi="Arial" w:cs="Arial"/>
          <w:sz w:val="18"/>
          <w:szCs w:val="18"/>
        </w:rPr>
        <w:tab/>
        <w:t xml:space="preserve">PHP, Linux, </w:t>
      </w:r>
      <w:r>
        <w:rPr>
          <w:rFonts w:ascii="Arial" w:hAnsi="Arial" w:cs="Arial"/>
          <w:sz w:val="18"/>
          <w:szCs w:val="18"/>
        </w:rPr>
        <w:t>MySql</w:t>
      </w:r>
      <w:r>
        <w:rPr>
          <w:rFonts w:ascii="Arial" w:hAnsi="Arial" w:cs="Arial"/>
          <w:sz w:val="18"/>
          <w:szCs w:val="18"/>
        </w:rPr>
        <w:t>, Apache, Java</w:t>
      </w:r>
    </w:p>
    <w:p w:rsidR="00D737C8">
      <w:pPr>
        <w:spacing w:line="360" w:lineRule="auto"/>
        <w:rPr>
          <w:rFonts w:ascii="Arial" w:hAnsi="Arial" w:cs="Arial"/>
          <w:sz w:val="18"/>
          <w:szCs w:val="18"/>
        </w:rPr>
      </w:pPr>
      <w:r>
        <w:rPr>
          <w:rFonts w:ascii="Arial" w:hAnsi="Arial" w:cs="Arial"/>
          <w:sz w:val="18"/>
          <w:szCs w:val="18"/>
        </w:rPr>
        <w:t>Team Size</w:t>
      </w:r>
      <w:r>
        <w:rPr>
          <w:rFonts w:ascii="Arial" w:hAnsi="Arial" w:cs="Arial"/>
          <w:sz w:val="18"/>
          <w:szCs w:val="18"/>
        </w:rPr>
        <w:tab/>
        <w:t xml:space="preserve">: </w:t>
      </w:r>
      <w:r>
        <w:rPr>
          <w:rFonts w:ascii="Arial" w:hAnsi="Arial" w:cs="Arial"/>
          <w:sz w:val="18"/>
          <w:szCs w:val="18"/>
        </w:rPr>
        <w:tab/>
        <w:t xml:space="preserve">3 </w:t>
      </w:r>
    </w:p>
    <w:p w:rsidR="00D737C8">
      <w:pPr>
        <w:spacing w:line="360" w:lineRule="auto"/>
        <w:rPr>
          <w:rFonts w:ascii="Arial" w:hAnsi="Arial" w:cs="Arial"/>
          <w:sz w:val="18"/>
          <w:szCs w:val="18"/>
        </w:rPr>
      </w:pPr>
      <w:r>
        <w:rPr>
          <w:rFonts w:ascii="Arial" w:hAnsi="Arial" w:cs="Arial"/>
          <w:sz w:val="18"/>
          <w:szCs w:val="18"/>
        </w:rPr>
        <w:t>Company</w:t>
      </w:r>
      <w:r>
        <w:rPr>
          <w:rFonts w:ascii="Arial" w:hAnsi="Arial" w:cs="Arial"/>
          <w:sz w:val="18"/>
          <w:szCs w:val="18"/>
        </w:rPr>
        <w:tab/>
        <w:t xml:space="preserve">: </w:t>
      </w:r>
      <w:r>
        <w:rPr>
          <w:rFonts w:ascii="Arial" w:hAnsi="Arial" w:cs="Arial"/>
          <w:sz w:val="18"/>
          <w:szCs w:val="18"/>
        </w:rPr>
        <w:tab/>
        <w:t xml:space="preserve">Prism Education Pvt. Ltd. </w:t>
      </w:r>
    </w:p>
    <w:p w:rsidR="00D737C8">
      <w:pPr>
        <w:spacing w:line="360" w:lineRule="auto"/>
        <w:rPr>
          <w:rFonts w:ascii="Arial" w:hAnsi="Arial" w:cs="Arial"/>
          <w:sz w:val="18"/>
          <w:szCs w:val="18"/>
        </w:rPr>
      </w:pPr>
      <w:r>
        <w:rPr>
          <w:rFonts w:ascii="Arial" w:hAnsi="Arial" w:cs="Arial"/>
          <w:sz w:val="18"/>
          <w:szCs w:val="18"/>
        </w:rPr>
        <w:t>OS</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Linux and Windows XP.</w:t>
      </w:r>
    </w:p>
    <w:p w:rsidR="00D737C8" w:rsidP="00FF4CB7">
      <w:pPr>
        <w:spacing w:line="360" w:lineRule="auto"/>
        <w:jc w:val="both"/>
        <w:rPr>
          <w:rFonts w:ascii="Arial" w:hAnsi="Arial" w:cs="Arial"/>
          <w:sz w:val="18"/>
          <w:szCs w:val="18"/>
        </w:rPr>
      </w:pPr>
      <w:r>
        <w:rPr>
          <w:rFonts w:ascii="Arial" w:hAnsi="Arial" w:cs="Arial"/>
          <w:b/>
          <w:sz w:val="18"/>
          <w:szCs w:val="18"/>
        </w:rPr>
        <w:t>Description:</w:t>
      </w:r>
      <w:r>
        <w:rPr>
          <w:rFonts w:ascii="Arial" w:hAnsi="Arial" w:cs="Arial"/>
          <w:sz w:val="18"/>
          <w:szCs w:val="18"/>
        </w:rPr>
        <w:t xml:space="preserve">  In this project we are updating the looks and checking for any </w:t>
      </w:r>
      <w:r>
        <w:rPr>
          <w:rFonts w:ascii="Arial" w:hAnsi="Arial" w:cs="Arial"/>
          <w:sz w:val="18"/>
          <w:szCs w:val="18"/>
        </w:rPr>
        <w:t>php</w:t>
      </w:r>
      <w:r>
        <w:rPr>
          <w:rFonts w:ascii="Arial" w:hAnsi="Arial" w:cs="Arial"/>
          <w:sz w:val="18"/>
          <w:szCs w:val="18"/>
        </w:rPr>
        <w:t xml:space="preserve"> error in </w:t>
      </w:r>
      <w:r w:rsidR="00FF4CB7">
        <w:rPr>
          <w:rFonts w:ascii="Arial" w:hAnsi="Arial" w:cs="Arial"/>
          <w:sz w:val="18"/>
          <w:szCs w:val="18"/>
        </w:rPr>
        <w:t>topmcacoaching.com an</w:t>
      </w:r>
      <w:r>
        <w:rPr>
          <w:rFonts w:ascii="Arial" w:hAnsi="Arial" w:cs="Arial"/>
          <w:sz w:val="18"/>
          <w:szCs w:val="18"/>
        </w:rPr>
        <w:t xml:space="preserve">d implementing the Lucene </w:t>
      </w:r>
      <w:r>
        <w:rPr>
          <w:rFonts w:ascii="Arial" w:hAnsi="Arial" w:cs="Arial"/>
          <w:sz w:val="18"/>
          <w:szCs w:val="18"/>
        </w:rPr>
        <w:t>Solr</w:t>
      </w:r>
      <w:r>
        <w:rPr>
          <w:rFonts w:ascii="Arial" w:hAnsi="Arial" w:cs="Arial"/>
          <w:sz w:val="18"/>
          <w:szCs w:val="18"/>
        </w:rPr>
        <w:t xml:space="preserve"> search index and integrated with </w:t>
      </w:r>
      <w:r w:rsidR="00FF4CB7">
        <w:rPr>
          <w:rFonts w:ascii="Arial" w:hAnsi="Arial" w:cs="Arial"/>
          <w:sz w:val="18"/>
          <w:szCs w:val="18"/>
        </w:rPr>
        <w:t>topmcacoaching.com  for</w:t>
      </w:r>
      <w:r>
        <w:rPr>
          <w:rFonts w:ascii="Arial" w:hAnsi="Arial" w:cs="Arial"/>
          <w:sz w:val="18"/>
          <w:szCs w:val="18"/>
        </w:rPr>
        <w:t xml:space="preserve"> content search. </w:t>
      </w:r>
      <w:r>
        <w:rPr>
          <w:rFonts w:ascii="Arial" w:hAnsi="Arial" w:cs="Arial"/>
          <w:sz w:val="18"/>
          <w:szCs w:val="18"/>
        </w:rPr>
        <w:t>Developing dynamic web pages as per company requirement.</w:t>
      </w:r>
      <w:r>
        <w:rPr>
          <w:rFonts w:ascii="Arial" w:hAnsi="Arial" w:cs="Arial"/>
          <w:sz w:val="18"/>
          <w:szCs w:val="18"/>
        </w:rPr>
        <w:t xml:space="preserve"> Updating the </w:t>
      </w:r>
      <w:r>
        <w:rPr>
          <w:rFonts w:ascii="Arial" w:hAnsi="Arial" w:cs="Arial"/>
          <w:sz w:val="18"/>
          <w:szCs w:val="18"/>
        </w:rPr>
        <w:t>MySql</w:t>
      </w:r>
      <w:r>
        <w:rPr>
          <w:rFonts w:ascii="Arial" w:hAnsi="Arial" w:cs="Arial"/>
          <w:sz w:val="18"/>
          <w:szCs w:val="18"/>
        </w:rPr>
        <w:t xml:space="preserve"> database as per website requirement </w:t>
      </w:r>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b/>
                <w:sz w:val="18"/>
                <w:lang w:eastAsia="ar-SA" w:bidi="ar-SA"/>
              </w:rPr>
            </w:pPr>
            <w:bookmarkStart w:id="0" w:name="_GoBack"/>
            <w:r>
              <w:rPr>
                <w:rFonts w:ascii="Arial" w:hAnsi="Arial"/>
                <w:b/>
                <w:sz w:val="18"/>
                <w:lang w:eastAsia="ar-SA" w:bidi="ar-SA"/>
              </w:rPr>
              <w:t>PROJECT  DETAILS:</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pPr>
        <w:spacing w:line="360" w:lineRule="auto"/>
        <w:rPr>
          <w:rFonts w:ascii="Arial" w:hAnsi="Arial" w:cs="Arial"/>
          <w:b/>
          <w:sz w:val="18"/>
          <w:szCs w:val="18"/>
          <w:vertAlign w:val="subscript"/>
        </w:rPr>
      </w:pPr>
      <w:r>
        <w:rPr>
          <w:rFonts w:ascii="Arial" w:hAnsi="Arial" w:cs="Arial"/>
          <w:b/>
          <w:sz w:val="18"/>
          <w:szCs w:val="18"/>
        </w:rPr>
        <w:t>Project Title</w:t>
      </w:r>
      <w:r>
        <w:rPr>
          <w:rFonts w:ascii="Arial" w:hAnsi="Arial" w:cs="Arial"/>
          <w:b/>
          <w:sz w:val="18"/>
          <w:szCs w:val="18"/>
        </w:rPr>
        <w:tab/>
        <w:t xml:space="preserve">: </w:t>
      </w:r>
      <w:r>
        <w:rPr>
          <w:rFonts w:ascii="Arial" w:hAnsi="Arial" w:cs="Arial"/>
          <w:b/>
          <w:sz w:val="18"/>
          <w:szCs w:val="18"/>
        </w:rPr>
        <w:tab/>
        <w:t xml:space="preserve">Securing IEEE 802.11 WLAN using Elliptic curve cryptography over </w:t>
      </w:r>
      <w:r>
        <w:rPr>
          <w:rFonts w:ascii="Arial" w:hAnsi="Arial" w:cs="Arial"/>
          <w:b/>
          <w:sz w:val="18"/>
          <w:szCs w:val="18"/>
        </w:rPr>
        <w:t>F</w:t>
      </w:r>
      <w:r>
        <w:rPr>
          <w:rFonts w:ascii="Arial" w:hAnsi="Arial" w:cs="Arial"/>
          <w:b/>
          <w:sz w:val="18"/>
          <w:szCs w:val="18"/>
          <w:vertAlign w:val="subscript"/>
        </w:rPr>
        <w:t>p</w:t>
      </w:r>
    </w:p>
    <w:p w:rsidR="00D737C8">
      <w:pPr>
        <w:spacing w:line="360" w:lineRule="auto"/>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January 2009 - July 2009</w:t>
      </w:r>
    </w:p>
    <w:p w:rsidR="00D737C8">
      <w:pPr>
        <w:spacing w:line="360" w:lineRule="auto"/>
        <w:rPr>
          <w:rFonts w:ascii="Arial" w:hAnsi="Arial" w:cs="Arial"/>
          <w:sz w:val="18"/>
          <w:szCs w:val="18"/>
        </w:rPr>
      </w:pPr>
      <w:r>
        <w:rPr>
          <w:rFonts w:ascii="Arial" w:hAnsi="Arial" w:cs="Arial"/>
          <w:sz w:val="18"/>
          <w:szCs w:val="18"/>
        </w:rPr>
        <w:t>Technologies</w:t>
      </w:r>
      <w:r>
        <w:rPr>
          <w:rFonts w:ascii="Arial" w:hAnsi="Arial" w:cs="Arial"/>
          <w:sz w:val="18"/>
          <w:szCs w:val="18"/>
        </w:rPr>
        <w:tab/>
        <w:t xml:space="preserve">: </w:t>
      </w:r>
      <w:r>
        <w:rPr>
          <w:rFonts w:ascii="Arial" w:hAnsi="Arial" w:cs="Arial"/>
          <w:sz w:val="18"/>
          <w:szCs w:val="18"/>
        </w:rPr>
        <w:tab/>
        <w:t>JAVA, NetBeans 6.0.</w:t>
      </w:r>
    </w:p>
    <w:p w:rsidR="00D737C8">
      <w:pPr>
        <w:spacing w:line="360" w:lineRule="auto"/>
        <w:rPr>
          <w:rFonts w:ascii="Arial" w:hAnsi="Arial" w:cs="Arial"/>
          <w:sz w:val="18"/>
          <w:szCs w:val="18"/>
        </w:rPr>
      </w:pPr>
      <w:r>
        <w:rPr>
          <w:rFonts w:ascii="Arial" w:hAnsi="Arial" w:cs="Arial"/>
          <w:sz w:val="18"/>
          <w:szCs w:val="18"/>
        </w:rPr>
        <w:t>Team Size</w:t>
      </w:r>
      <w:r>
        <w:rPr>
          <w:rFonts w:ascii="Arial" w:hAnsi="Arial" w:cs="Arial"/>
          <w:sz w:val="18"/>
          <w:szCs w:val="18"/>
        </w:rPr>
        <w:tab/>
        <w:t xml:space="preserve">: </w:t>
      </w:r>
      <w:r>
        <w:rPr>
          <w:rFonts w:ascii="Arial" w:hAnsi="Arial" w:cs="Arial"/>
          <w:sz w:val="18"/>
          <w:szCs w:val="18"/>
        </w:rPr>
        <w:tab/>
        <w:t xml:space="preserve">Single. </w:t>
      </w:r>
    </w:p>
    <w:p w:rsidR="00D737C8">
      <w:pPr>
        <w:spacing w:line="360" w:lineRule="auto"/>
        <w:rPr>
          <w:rFonts w:ascii="Arial" w:hAnsi="Arial" w:cs="Arial"/>
          <w:sz w:val="18"/>
          <w:szCs w:val="18"/>
        </w:rPr>
      </w:pPr>
      <w:r>
        <w:rPr>
          <w:rFonts w:ascii="Arial" w:hAnsi="Arial" w:cs="Arial"/>
          <w:sz w:val="18"/>
          <w:szCs w:val="18"/>
        </w:rPr>
        <w:t>IDE</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NetBeans.</w:t>
      </w:r>
    </w:p>
    <w:p w:rsidR="00D737C8">
      <w:pPr>
        <w:spacing w:line="360" w:lineRule="auto"/>
        <w:rPr>
          <w:rFonts w:ascii="Arial" w:hAnsi="Arial" w:cs="Arial"/>
          <w:sz w:val="18"/>
          <w:szCs w:val="18"/>
        </w:rPr>
      </w:pPr>
      <w:r>
        <w:rPr>
          <w:rFonts w:ascii="Arial" w:hAnsi="Arial" w:cs="Arial"/>
          <w:sz w:val="18"/>
          <w:szCs w:val="18"/>
        </w:rPr>
        <w:t>OS</w:t>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Linux and Windows XP.</w:t>
      </w:r>
    </w:p>
    <w:p w:rsidR="00D737C8" w:rsidP="00FF4CB7">
      <w:pPr>
        <w:spacing w:line="360" w:lineRule="auto"/>
        <w:jc w:val="both"/>
        <w:rPr>
          <w:rFonts w:ascii="Arial" w:hAnsi="Arial" w:cs="Arial"/>
          <w:sz w:val="18"/>
          <w:szCs w:val="18"/>
        </w:rPr>
      </w:pPr>
      <w:r>
        <w:rPr>
          <w:rFonts w:ascii="Arial" w:hAnsi="Arial" w:cs="Arial"/>
          <w:b/>
          <w:sz w:val="18"/>
          <w:szCs w:val="18"/>
        </w:rPr>
        <w:t>Description:</w:t>
      </w:r>
      <w:r>
        <w:rPr>
          <w:rFonts w:ascii="Arial" w:hAnsi="Arial" w:cs="Arial"/>
          <w:sz w:val="18"/>
          <w:szCs w:val="18"/>
        </w:rPr>
        <w:t xml:space="preserve">  In this project we are using power of Elliptic Curve Cryptography to secure WLAN. In existing system RC4 algorithms is used to secure data which is easy to break. ECC is based on discrete logarithm problem so it is harder to break. ECC provides more security as compare to other cryptosystem such as RSA, DSA. ECC is light weight technology hence suitable for low power constraint devices such mobile phones and pagers. In this project </w:t>
      </w:r>
      <w:r>
        <w:rPr>
          <w:rFonts w:ascii="Arial" w:hAnsi="Arial" w:cs="Arial"/>
          <w:sz w:val="18"/>
          <w:szCs w:val="18"/>
        </w:rPr>
        <w:t>F</w:t>
      </w:r>
      <w:r>
        <w:rPr>
          <w:rFonts w:ascii="Arial" w:hAnsi="Arial" w:cs="Arial"/>
          <w:sz w:val="18"/>
          <w:szCs w:val="18"/>
          <w:vertAlign w:val="subscript"/>
        </w:rPr>
        <w:t>p</w:t>
      </w:r>
      <w:r>
        <w:rPr>
          <w:rFonts w:ascii="Arial" w:hAnsi="Arial" w:cs="Arial"/>
          <w:sz w:val="18"/>
          <w:szCs w:val="18"/>
        </w:rPr>
        <w:t xml:space="preserve"> is used for more security. </w:t>
      </w:r>
      <w:r>
        <w:rPr>
          <w:rFonts w:ascii="Arial" w:hAnsi="Arial" w:cs="Arial"/>
          <w:sz w:val="18"/>
          <w:szCs w:val="18"/>
        </w:rPr>
        <w:t>While generating a prime number which is very large in size like 1024 bits.</w:t>
      </w:r>
      <w:r>
        <w:rPr>
          <w:rFonts w:ascii="Arial" w:hAnsi="Arial" w:cs="Arial"/>
          <w:sz w:val="18"/>
          <w:szCs w:val="18"/>
        </w:rPr>
        <w:t xml:space="preserve"> With the help of this prime number Encrypted key is generated which is very harder to break.</w:t>
      </w:r>
    </w:p>
    <w:p w:rsidR="00D737C8">
      <w:pPr>
        <w:spacing w:line="360" w:lineRule="auto"/>
        <w:jc w:val="both"/>
        <w:rPr>
          <w:rFonts w:ascii="Arial" w:hAnsi="Arial" w:cs="Arial"/>
          <w:sz w:val="18"/>
          <w:szCs w:val="18"/>
        </w:rPr>
      </w:pPr>
      <w:bookmarkEnd w:id="0"/>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b/>
                <w:sz w:val="18"/>
                <w:lang w:eastAsia="ar-SA" w:bidi="ar-SA"/>
              </w:rPr>
            </w:pPr>
            <w:r>
              <w:rPr>
                <w:rFonts w:ascii="Arial" w:hAnsi="Arial"/>
                <w:b/>
                <w:sz w:val="18"/>
                <w:lang w:eastAsia="ar-SA" w:bidi="ar-SA"/>
              </w:rPr>
              <w:t>PROJECT  DETAILS:</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pPr>
        <w:spacing w:line="360" w:lineRule="auto"/>
        <w:jc w:val="both"/>
        <w:rPr>
          <w:rFonts w:ascii="Arial" w:hAnsi="Arial" w:cs="Arial"/>
          <w:b/>
          <w:sz w:val="18"/>
          <w:szCs w:val="18"/>
        </w:rPr>
      </w:pPr>
      <w:r>
        <w:rPr>
          <w:rFonts w:ascii="Arial" w:hAnsi="Arial" w:cs="Arial"/>
          <w:b/>
          <w:sz w:val="18"/>
          <w:szCs w:val="18"/>
        </w:rPr>
        <w:t>Project Title</w:t>
      </w:r>
      <w:r>
        <w:rPr>
          <w:rFonts w:ascii="Arial" w:hAnsi="Arial" w:cs="Arial"/>
          <w:b/>
          <w:sz w:val="18"/>
          <w:szCs w:val="18"/>
        </w:rPr>
        <w:tab/>
        <w:t>:</w:t>
      </w:r>
      <w:r>
        <w:rPr>
          <w:rFonts w:ascii="Arial" w:hAnsi="Arial" w:cs="Arial"/>
          <w:b/>
          <w:sz w:val="18"/>
          <w:szCs w:val="18"/>
        </w:rPr>
        <w:tab/>
        <w:t xml:space="preserve"> Web Based Information System for IIT Kharagpur.</w:t>
      </w:r>
    </w:p>
    <w:p w:rsidR="00D737C8">
      <w:pPr>
        <w:spacing w:line="360" w:lineRule="auto"/>
        <w:jc w:val="both"/>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t>:</w:t>
      </w:r>
      <w:r>
        <w:rPr>
          <w:rFonts w:ascii="Arial" w:hAnsi="Arial" w:cs="Arial"/>
          <w:sz w:val="18"/>
          <w:szCs w:val="18"/>
        </w:rPr>
        <w:tab/>
        <w:t xml:space="preserve"> May 2007 - June 2007</w:t>
      </w:r>
    </w:p>
    <w:p w:rsidR="00D737C8">
      <w:pPr>
        <w:spacing w:line="360" w:lineRule="auto"/>
        <w:jc w:val="both"/>
        <w:rPr>
          <w:rFonts w:ascii="Arial" w:hAnsi="Arial" w:cs="Arial"/>
          <w:sz w:val="18"/>
          <w:szCs w:val="18"/>
        </w:rPr>
      </w:pPr>
      <w:r>
        <w:rPr>
          <w:rFonts w:ascii="Arial" w:hAnsi="Arial" w:cs="Arial"/>
          <w:sz w:val="18"/>
          <w:szCs w:val="18"/>
        </w:rPr>
        <w:t>Technologies</w:t>
      </w:r>
      <w:r>
        <w:rPr>
          <w:rFonts w:ascii="Arial" w:hAnsi="Arial" w:cs="Arial"/>
          <w:sz w:val="18"/>
          <w:szCs w:val="18"/>
        </w:rPr>
        <w:tab/>
        <w:t>:</w:t>
      </w:r>
      <w:r>
        <w:rPr>
          <w:rFonts w:ascii="Arial" w:hAnsi="Arial" w:cs="Arial"/>
          <w:sz w:val="18"/>
          <w:szCs w:val="18"/>
        </w:rPr>
        <w:tab/>
        <w:t xml:space="preserve"> PHP, Linux, Apache, </w:t>
      </w:r>
      <w:r>
        <w:rPr>
          <w:rFonts w:ascii="Arial" w:hAnsi="Arial" w:cs="Arial"/>
          <w:sz w:val="18"/>
          <w:szCs w:val="18"/>
        </w:rPr>
        <w:t>Webmin</w:t>
      </w:r>
      <w:r>
        <w:rPr>
          <w:rFonts w:ascii="Arial" w:hAnsi="Arial" w:cs="Arial"/>
          <w:sz w:val="18"/>
          <w:szCs w:val="18"/>
        </w:rPr>
        <w:t>.</w:t>
      </w:r>
    </w:p>
    <w:p w:rsidR="00D737C8">
      <w:pPr>
        <w:spacing w:line="360" w:lineRule="auto"/>
        <w:jc w:val="both"/>
        <w:rPr>
          <w:rFonts w:ascii="Arial" w:hAnsi="Arial" w:cs="Arial"/>
          <w:sz w:val="18"/>
          <w:szCs w:val="18"/>
        </w:rPr>
      </w:pPr>
      <w:r>
        <w:rPr>
          <w:rFonts w:ascii="Arial" w:hAnsi="Arial" w:cs="Arial"/>
          <w:sz w:val="18"/>
          <w:szCs w:val="18"/>
        </w:rPr>
        <w:t>Back End</w:t>
      </w:r>
      <w:r>
        <w:rPr>
          <w:rFonts w:ascii="Arial" w:hAnsi="Arial" w:cs="Arial"/>
          <w:sz w:val="18"/>
          <w:szCs w:val="18"/>
        </w:rPr>
        <w:tab/>
        <w:t>:</w:t>
      </w:r>
      <w:r>
        <w:rPr>
          <w:rFonts w:ascii="Arial" w:hAnsi="Arial" w:cs="Arial"/>
          <w:sz w:val="18"/>
          <w:szCs w:val="18"/>
        </w:rPr>
        <w:tab/>
        <w:t xml:space="preserve"> MySQL.</w:t>
      </w:r>
    </w:p>
    <w:p w:rsidR="00D737C8">
      <w:pPr>
        <w:spacing w:line="360" w:lineRule="auto"/>
        <w:jc w:val="both"/>
        <w:rPr>
          <w:rFonts w:ascii="Arial" w:hAnsi="Arial" w:cs="Arial"/>
          <w:sz w:val="18"/>
          <w:szCs w:val="18"/>
        </w:rPr>
      </w:pPr>
      <w:r>
        <w:rPr>
          <w:rFonts w:ascii="Arial" w:hAnsi="Arial" w:cs="Arial"/>
          <w:sz w:val="18"/>
          <w:szCs w:val="18"/>
        </w:rPr>
        <w:t>Team Size</w:t>
      </w:r>
      <w:r>
        <w:rPr>
          <w:rFonts w:ascii="Arial" w:hAnsi="Arial" w:cs="Arial"/>
          <w:sz w:val="18"/>
          <w:szCs w:val="18"/>
        </w:rPr>
        <w:tab/>
        <w:t>:</w:t>
      </w:r>
      <w:r>
        <w:rPr>
          <w:rFonts w:ascii="Arial" w:hAnsi="Arial" w:cs="Arial"/>
          <w:sz w:val="18"/>
          <w:szCs w:val="18"/>
        </w:rPr>
        <w:tab/>
        <w:t xml:space="preserve"> 8 members.</w:t>
      </w:r>
    </w:p>
    <w:p w:rsidR="00D737C8">
      <w:pPr>
        <w:spacing w:line="360" w:lineRule="auto"/>
        <w:jc w:val="both"/>
        <w:rPr>
          <w:rFonts w:ascii="Arial" w:hAnsi="Arial" w:cs="Arial"/>
          <w:sz w:val="18"/>
          <w:szCs w:val="18"/>
        </w:rPr>
      </w:pPr>
      <w:r>
        <w:rPr>
          <w:rFonts w:ascii="Arial" w:hAnsi="Arial" w:cs="Arial"/>
          <w:sz w:val="18"/>
          <w:szCs w:val="18"/>
        </w:rPr>
        <w:t>Server</w:t>
      </w:r>
      <w:r>
        <w:rPr>
          <w:rFonts w:ascii="Arial" w:hAnsi="Arial" w:cs="Arial"/>
          <w:sz w:val="18"/>
          <w:szCs w:val="18"/>
        </w:rPr>
        <w:tab/>
      </w:r>
      <w:r>
        <w:rPr>
          <w:rFonts w:ascii="Arial" w:hAnsi="Arial" w:cs="Arial"/>
          <w:sz w:val="18"/>
          <w:szCs w:val="18"/>
        </w:rPr>
        <w:tab/>
        <w:t>:</w:t>
      </w:r>
      <w:r>
        <w:rPr>
          <w:rFonts w:ascii="Arial" w:hAnsi="Arial" w:cs="Arial"/>
          <w:sz w:val="18"/>
          <w:szCs w:val="18"/>
        </w:rPr>
        <w:tab/>
        <w:t xml:space="preserve"> Apache.</w:t>
      </w:r>
    </w:p>
    <w:p w:rsidR="00D737C8">
      <w:pPr>
        <w:spacing w:line="360" w:lineRule="auto"/>
        <w:jc w:val="both"/>
        <w:rPr>
          <w:rFonts w:ascii="Arial" w:hAnsi="Arial" w:cs="Arial"/>
          <w:sz w:val="18"/>
          <w:szCs w:val="18"/>
        </w:rPr>
      </w:pPr>
      <w:r>
        <w:rPr>
          <w:rFonts w:ascii="Arial" w:hAnsi="Arial" w:cs="Arial"/>
          <w:sz w:val="18"/>
          <w:szCs w:val="18"/>
        </w:rPr>
        <w:t>OS</w:t>
      </w:r>
      <w:r>
        <w:rPr>
          <w:rFonts w:ascii="Arial" w:hAnsi="Arial" w:cs="Arial"/>
          <w:sz w:val="18"/>
          <w:szCs w:val="18"/>
        </w:rPr>
        <w:tab/>
      </w:r>
      <w:r>
        <w:rPr>
          <w:rFonts w:ascii="Arial" w:hAnsi="Arial" w:cs="Arial"/>
          <w:sz w:val="18"/>
          <w:szCs w:val="18"/>
        </w:rPr>
        <w:tab/>
        <w:t>:</w:t>
      </w:r>
      <w:r>
        <w:rPr>
          <w:rFonts w:ascii="Arial" w:hAnsi="Arial" w:cs="Arial"/>
          <w:sz w:val="18"/>
          <w:szCs w:val="18"/>
        </w:rPr>
        <w:tab/>
        <w:t xml:space="preserve"> Linux.</w:t>
      </w:r>
    </w:p>
    <w:p w:rsidR="00D737C8">
      <w:pPr>
        <w:spacing w:line="360" w:lineRule="auto"/>
        <w:jc w:val="both"/>
        <w:rPr>
          <w:rFonts w:ascii="Arial" w:hAnsi="Arial" w:cs="Arial"/>
          <w:sz w:val="18"/>
          <w:szCs w:val="18"/>
        </w:rPr>
      </w:pPr>
      <w:r>
        <w:rPr>
          <w:rFonts w:ascii="Arial" w:hAnsi="Arial" w:cs="Arial"/>
          <w:sz w:val="18"/>
          <w:szCs w:val="18"/>
        </w:rPr>
        <w:t>Responsibility</w:t>
      </w:r>
      <w:r>
        <w:rPr>
          <w:rFonts w:ascii="Arial" w:hAnsi="Arial" w:cs="Arial"/>
          <w:sz w:val="18"/>
          <w:szCs w:val="18"/>
        </w:rPr>
        <w:tab/>
        <w:t>:</w:t>
      </w:r>
      <w:r>
        <w:rPr>
          <w:rFonts w:ascii="Arial" w:hAnsi="Arial" w:cs="Arial"/>
          <w:sz w:val="18"/>
          <w:szCs w:val="18"/>
        </w:rPr>
        <w:tab/>
        <w:t xml:space="preserve"> Co-ordination, User Requirement Analysis, Coding and Network Security.</w:t>
      </w:r>
    </w:p>
    <w:p w:rsidR="00D737C8">
      <w:pPr>
        <w:spacing w:line="360" w:lineRule="auto"/>
        <w:jc w:val="both"/>
        <w:rPr>
          <w:rFonts w:ascii="Arial" w:hAnsi="Arial" w:cs="Arial"/>
          <w:sz w:val="18"/>
          <w:szCs w:val="18"/>
        </w:rPr>
      </w:pPr>
      <w:r>
        <w:rPr>
          <w:rFonts w:ascii="Arial" w:hAnsi="Arial" w:cs="Arial"/>
          <w:sz w:val="18"/>
          <w:szCs w:val="18"/>
        </w:rPr>
        <w:t>Role</w:t>
      </w:r>
      <w:r>
        <w:rPr>
          <w:rFonts w:ascii="Arial" w:hAnsi="Arial" w:cs="Arial"/>
          <w:sz w:val="18"/>
          <w:szCs w:val="18"/>
        </w:rPr>
        <w:tab/>
      </w:r>
      <w:r>
        <w:rPr>
          <w:rFonts w:ascii="Arial" w:hAnsi="Arial" w:cs="Arial"/>
          <w:sz w:val="18"/>
          <w:szCs w:val="18"/>
        </w:rPr>
        <w:tab/>
        <w:t>:</w:t>
      </w:r>
      <w:r>
        <w:rPr>
          <w:rFonts w:ascii="Arial" w:hAnsi="Arial" w:cs="Arial"/>
          <w:sz w:val="18"/>
          <w:szCs w:val="18"/>
        </w:rPr>
        <w:tab/>
        <w:t xml:space="preserve"> Team Leader</w:t>
      </w:r>
    </w:p>
    <w:p w:rsidR="00D737C8">
      <w:pPr>
        <w:spacing w:line="360" w:lineRule="auto"/>
        <w:jc w:val="both"/>
        <w:rPr>
          <w:rFonts w:ascii="Arial" w:hAnsi="Arial" w:cs="Arial"/>
          <w:sz w:val="18"/>
          <w:szCs w:val="18"/>
        </w:rPr>
      </w:pPr>
      <w:r>
        <w:rPr>
          <w:rFonts w:ascii="Arial" w:hAnsi="Arial" w:cs="Arial"/>
          <w:b/>
          <w:sz w:val="18"/>
          <w:szCs w:val="18"/>
        </w:rPr>
        <w:t>Description</w:t>
      </w:r>
      <w:r>
        <w:rPr>
          <w:rFonts w:ascii="Arial" w:hAnsi="Arial" w:cs="Arial"/>
          <w:sz w:val="18"/>
          <w:szCs w:val="18"/>
        </w:rPr>
        <w:t>:  In this project we have design a server which is Linux based server and it is provide central storage, web services, e-mail, user login and security. Web based information system that provides the complete functionalities and detailed information about University and its affiliated colleges. The different users can create their account and email id and they can also update their information on their college web site.</w:t>
      </w:r>
    </w:p>
    <w:p w:rsidR="00D737C8">
      <w:pPr>
        <w:spacing w:line="360" w:lineRule="auto"/>
        <w:jc w:val="both"/>
        <w:rPr>
          <w:rFonts w:ascii="Arial" w:hAnsi="Arial" w:cs="Arial"/>
          <w:sz w:val="18"/>
          <w:szCs w:val="18"/>
        </w:rPr>
      </w:pPr>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b/>
                <w:sz w:val="18"/>
                <w:lang w:eastAsia="ar-SA" w:bidi="ar-SA"/>
              </w:rPr>
            </w:pPr>
            <w:r>
              <w:rPr>
                <w:rFonts w:ascii="Arial" w:hAnsi="Arial"/>
                <w:b/>
                <w:sz w:val="18"/>
                <w:lang w:eastAsia="ar-SA" w:bidi="ar-SA"/>
              </w:rPr>
              <w:t>PROJECT  DETAILS:</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pPr>
        <w:spacing w:line="360" w:lineRule="auto"/>
        <w:jc w:val="both"/>
        <w:rPr>
          <w:rFonts w:ascii="Arial" w:hAnsi="Arial" w:cs="Arial"/>
          <w:b/>
          <w:sz w:val="18"/>
          <w:szCs w:val="18"/>
        </w:rPr>
      </w:pPr>
      <w:r>
        <w:rPr>
          <w:rFonts w:ascii="Arial" w:hAnsi="Arial" w:cs="Arial"/>
          <w:b/>
          <w:sz w:val="18"/>
          <w:szCs w:val="18"/>
        </w:rPr>
        <w:t>Project Title</w:t>
      </w:r>
      <w:r>
        <w:rPr>
          <w:rFonts w:ascii="Arial" w:hAnsi="Arial" w:cs="Arial"/>
          <w:b/>
          <w:sz w:val="18"/>
          <w:szCs w:val="18"/>
        </w:rPr>
        <w:tab/>
        <w:t>:</w:t>
      </w:r>
      <w:r>
        <w:rPr>
          <w:rFonts w:ascii="Arial" w:hAnsi="Arial" w:cs="Arial"/>
          <w:b/>
          <w:sz w:val="18"/>
          <w:szCs w:val="18"/>
        </w:rPr>
        <w:tab/>
        <w:t xml:space="preserve"> Complete School Information System</w:t>
      </w:r>
    </w:p>
    <w:p w:rsidR="00D737C8">
      <w:pPr>
        <w:spacing w:line="360" w:lineRule="auto"/>
        <w:jc w:val="both"/>
        <w:rPr>
          <w:rFonts w:ascii="Arial" w:hAnsi="Arial" w:cs="Arial"/>
          <w:sz w:val="18"/>
          <w:szCs w:val="18"/>
        </w:rPr>
      </w:pPr>
      <w:r>
        <w:rPr>
          <w:rFonts w:ascii="Arial" w:hAnsi="Arial" w:cs="Arial"/>
          <w:sz w:val="18"/>
          <w:szCs w:val="18"/>
        </w:rPr>
        <w:t>Duration</w:t>
      </w:r>
      <w:r>
        <w:rPr>
          <w:rFonts w:ascii="Arial" w:hAnsi="Arial" w:cs="Arial"/>
          <w:sz w:val="18"/>
          <w:szCs w:val="18"/>
        </w:rPr>
        <w:tab/>
      </w:r>
      <w:r>
        <w:rPr>
          <w:rFonts w:ascii="Arial" w:hAnsi="Arial" w:cs="Arial"/>
          <w:sz w:val="18"/>
          <w:szCs w:val="18"/>
        </w:rPr>
        <w:tab/>
        <w:t>:</w:t>
      </w:r>
      <w:r>
        <w:rPr>
          <w:rFonts w:ascii="Arial" w:hAnsi="Arial" w:cs="Arial"/>
          <w:sz w:val="18"/>
          <w:szCs w:val="18"/>
        </w:rPr>
        <w:tab/>
        <w:t xml:space="preserve"> January 2005 - May 2005</w:t>
      </w:r>
    </w:p>
    <w:p w:rsidR="00D737C8">
      <w:pPr>
        <w:spacing w:line="360" w:lineRule="auto"/>
        <w:jc w:val="both"/>
        <w:rPr>
          <w:rFonts w:ascii="Arial" w:hAnsi="Arial" w:cs="Arial"/>
          <w:sz w:val="18"/>
          <w:szCs w:val="18"/>
        </w:rPr>
      </w:pPr>
      <w:r>
        <w:rPr>
          <w:rFonts w:ascii="Arial" w:hAnsi="Arial" w:cs="Arial"/>
          <w:sz w:val="18"/>
          <w:szCs w:val="18"/>
        </w:rPr>
        <w:t>Technologies</w:t>
      </w:r>
      <w:r>
        <w:rPr>
          <w:rFonts w:ascii="Arial" w:hAnsi="Arial" w:cs="Arial"/>
          <w:sz w:val="18"/>
          <w:szCs w:val="18"/>
        </w:rPr>
        <w:tab/>
        <w:t>:</w:t>
      </w:r>
      <w:r>
        <w:rPr>
          <w:rFonts w:ascii="Arial" w:hAnsi="Arial" w:cs="Arial"/>
          <w:sz w:val="18"/>
          <w:szCs w:val="18"/>
        </w:rPr>
        <w:tab/>
        <w:t xml:space="preserve"> Visual Basic 6.0.</w:t>
      </w:r>
    </w:p>
    <w:p w:rsidR="00D737C8">
      <w:pPr>
        <w:spacing w:line="360" w:lineRule="auto"/>
        <w:jc w:val="both"/>
        <w:rPr>
          <w:rFonts w:ascii="Arial" w:hAnsi="Arial" w:cs="Arial"/>
          <w:sz w:val="18"/>
          <w:szCs w:val="18"/>
        </w:rPr>
      </w:pPr>
      <w:r>
        <w:rPr>
          <w:rFonts w:ascii="Arial" w:hAnsi="Arial" w:cs="Arial"/>
          <w:sz w:val="18"/>
          <w:szCs w:val="18"/>
        </w:rPr>
        <w:t>Back End</w:t>
      </w:r>
      <w:r>
        <w:rPr>
          <w:rFonts w:ascii="Arial" w:hAnsi="Arial" w:cs="Arial"/>
          <w:sz w:val="18"/>
          <w:szCs w:val="18"/>
        </w:rPr>
        <w:tab/>
        <w:t>:</w:t>
      </w:r>
      <w:r>
        <w:rPr>
          <w:rFonts w:ascii="Arial" w:hAnsi="Arial" w:cs="Arial"/>
          <w:sz w:val="18"/>
          <w:szCs w:val="18"/>
        </w:rPr>
        <w:tab/>
        <w:t xml:space="preserve"> Oracle 8i.</w:t>
      </w:r>
    </w:p>
    <w:p w:rsidR="00D737C8">
      <w:pPr>
        <w:spacing w:line="360" w:lineRule="auto"/>
        <w:jc w:val="both"/>
        <w:rPr>
          <w:rFonts w:ascii="Arial" w:hAnsi="Arial" w:cs="Arial"/>
          <w:sz w:val="18"/>
          <w:szCs w:val="18"/>
        </w:rPr>
      </w:pPr>
      <w:r>
        <w:rPr>
          <w:rFonts w:ascii="Arial" w:hAnsi="Arial" w:cs="Arial"/>
          <w:sz w:val="18"/>
          <w:szCs w:val="18"/>
        </w:rPr>
        <w:t>Team Size</w:t>
      </w:r>
      <w:r>
        <w:rPr>
          <w:rFonts w:ascii="Arial" w:hAnsi="Arial" w:cs="Arial"/>
          <w:sz w:val="18"/>
          <w:szCs w:val="18"/>
        </w:rPr>
        <w:tab/>
        <w:t>:</w:t>
      </w:r>
      <w:r>
        <w:rPr>
          <w:rFonts w:ascii="Arial" w:hAnsi="Arial" w:cs="Arial"/>
          <w:sz w:val="18"/>
          <w:szCs w:val="18"/>
        </w:rPr>
        <w:tab/>
        <w:t xml:space="preserve"> Single</w:t>
      </w:r>
    </w:p>
    <w:p w:rsidR="00D737C8">
      <w:pPr>
        <w:spacing w:line="360" w:lineRule="auto"/>
        <w:jc w:val="both"/>
        <w:rPr>
          <w:rFonts w:ascii="Arial" w:hAnsi="Arial" w:cs="Arial"/>
          <w:sz w:val="18"/>
          <w:szCs w:val="18"/>
        </w:rPr>
      </w:pPr>
      <w:r>
        <w:rPr>
          <w:rFonts w:ascii="Arial" w:hAnsi="Arial" w:cs="Arial"/>
          <w:sz w:val="18"/>
          <w:szCs w:val="18"/>
        </w:rPr>
        <w:t>OS</w:t>
      </w:r>
      <w:r>
        <w:rPr>
          <w:rFonts w:ascii="Arial" w:hAnsi="Arial" w:cs="Arial"/>
          <w:sz w:val="18"/>
          <w:szCs w:val="18"/>
        </w:rPr>
        <w:tab/>
      </w:r>
      <w:r>
        <w:rPr>
          <w:rFonts w:ascii="Arial" w:hAnsi="Arial" w:cs="Arial"/>
          <w:sz w:val="18"/>
          <w:szCs w:val="18"/>
        </w:rPr>
        <w:tab/>
        <w:t>:</w:t>
      </w:r>
      <w:r>
        <w:rPr>
          <w:rFonts w:ascii="Arial" w:hAnsi="Arial" w:cs="Arial"/>
          <w:sz w:val="18"/>
          <w:szCs w:val="18"/>
        </w:rPr>
        <w:tab/>
        <w:t xml:space="preserve"> Windows XP</w:t>
      </w:r>
    </w:p>
    <w:p w:rsidR="00D737C8">
      <w:pPr>
        <w:spacing w:line="360" w:lineRule="auto"/>
        <w:jc w:val="both"/>
        <w:rPr>
          <w:rFonts w:ascii="Arial" w:hAnsi="Arial" w:cs="Arial"/>
          <w:sz w:val="18"/>
          <w:szCs w:val="18"/>
        </w:rPr>
      </w:pPr>
      <w:r>
        <w:rPr>
          <w:rFonts w:ascii="Arial" w:hAnsi="Arial" w:cs="Arial"/>
          <w:b/>
          <w:sz w:val="18"/>
          <w:szCs w:val="18"/>
        </w:rPr>
        <w:t>Description</w:t>
      </w:r>
      <w:r>
        <w:rPr>
          <w:rFonts w:ascii="Arial" w:hAnsi="Arial" w:cs="Arial"/>
          <w:sz w:val="18"/>
          <w:szCs w:val="18"/>
        </w:rPr>
        <w:t>: The Application of the project is based on complete information system provided to the different user as their requirement related to the school. Different users have different level of access permission like Principal can access all data and information of all staff and student.  All data and information are handled by the help of this project. The platform of this project is windows OS. This project has developed for Hindi as well as English users.</w:t>
      </w:r>
    </w:p>
    <w:p w:rsidR="00D737C8">
      <w:pPr>
        <w:spacing w:line="360" w:lineRule="auto"/>
        <w:jc w:val="both"/>
        <w:rPr>
          <w:rFonts w:ascii="Arial" w:hAnsi="Arial" w:cs="Arial"/>
          <w:sz w:val="18"/>
          <w:szCs w:val="18"/>
        </w:rPr>
      </w:pPr>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b/>
                <w:sz w:val="18"/>
                <w:lang w:eastAsia="ar-SA" w:bidi="ar-SA"/>
              </w:rPr>
            </w:pPr>
            <w:r>
              <w:rPr>
                <w:rFonts w:ascii="Arial" w:hAnsi="Arial"/>
                <w:b/>
                <w:sz w:val="18"/>
                <w:lang w:eastAsia="ar-SA" w:bidi="ar-SA"/>
              </w:rPr>
              <w:t>ACHIEVEMENTS:</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pPr>
        <w:numPr>
          <w:ilvl w:val="0"/>
          <w:numId w:val="4"/>
        </w:numPr>
        <w:rPr>
          <w:rFonts w:ascii="Arial" w:hAnsi="Arial" w:cs="Arial"/>
          <w:sz w:val="18"/>
          <w:szCs w:val="18"/>
        </w:rPr>
      </w:pPr>
      <w:r>
        <w:rPr>
          <w:rFonts w:ascii="Arial" w:hAnsi="Arial" w:cs="Arial"/>
          <w:sz w:val="18"/>
          <w:szCs w:val="18"/>
        </w:rPr>
        <w:t>Certificate in Computer Network Management from IIT Kharagpur in June 2007.</w:t>
      </w:r>
    </w:p>
    <w:p w:rsidR="00D737C8">
      <w:pPr>
        <w:ind w:left="720"/>
        <w:rPr>
          <w:rFonts w:ascii="Arial" w:hAnsi="Arial" w:cs="Arial"/>
          <w:sz w:val="18"/>
          <w:szCs w:val="18"/>
        </w:rPr>
      </w:pPr>
    </w:p>
    <w:p w:rsidR="00D737C8">
      <w:pPr>
        <w:spacing w:line="360" w:lineRule="auto"/>
        <w:jc w:val="both"/>
        <w:rPr>
          <w:rFonts w:ascii="Arial" w:hAnsi="Arial" w:cs="Arial"/>
          <w:sz w:val="18"/>
          <w:szCs w:val="18"/>
        </w:rPr>
      </w:pPr>
    </w:p>
    <w:tbl>
      <w:tblPr>
        <w:tblW w:w="0" w:type="auto"/>
        <w:tblLayout w:type="fixed"/>
        <w:tblCellMar>
          <w:left w:w="0" w:type="dxa"/>
          <w:right w:w="0" w:type="dxa"/>
        </w:tblCellMar>
        <w:tblLook w:val="0000"/>
      </w:tblPr>
      <w:tblGrid>
        <w:gridCol w:w="2105"/>
        <w:gridCol w:w="7255"/>
      </w:tblGrid>
      <w:tr>
        <w:tblPrEx>
          <w:tblW w:w="0" w:type="auto"/>
          <w:tblLayout w:type="fixed"/>
          <w:tblCellMar>
            <w:left w:w="0" w:type="dxa"/>
            <w:right w:w="0" w:type="dxa"/>
          </w:tblCellMar>
          <w:tblLook w:val="0000"/>
        </w:tblPrEx>
        <w:trPr>
          <w:trHeight w:val="345"/>
        </w:trPr>
        <w:tc>
          <w:tcPr>
            <w:tcW w:w="9360" w:type="dxa"/>
            <w:gridSpan w:val="2"/>
            <w:shd w:val="clear" w:color="auto" w:fill="C7C7C7"/>
            <w:vAlign w:val="center"/>
          </w:tcPr>
          <w:p w:rsidR="00D737C8">
            <w:pPr>
              <w:pStyle w:val="NormalWeb"/>
              <w:snapToGrid w:val="0"/>
              <w:ind w:left="75" w:right="75"/>
              <w:rPr>
                <w:rFonts w:ascii="Arial" w:hAnsi="Arial"/>
                <w:b/>
                <w:sz w:val="18"/>
                <w:lang w:eastAsia="ar-SA" w:bidi="ar-SA"/>
              </w:rPr>
            </w:pPr>
            <w:r>
              <w:rPr>
                <w:rFonts w:ascii="Arial" w:hAnsi="Arial"/>
                <w:b/>
                <w:sz w:val="18"/>
                <w:lang w:eastAsia="ar-SA" w:bidi="ar-SA"/>
              </w:rPr>
              <w:t>OTHER INFORMATION:</w:t>
            </w:r>
          </w:p>
        </w:tc>
      </w:tr>
      <w:tr>
        <w:tblPrEx>
          <w:tblW w:w="0" w:type="auto"/>
          <w:tblLayout w:type="fixed"/>
          <w:tblCellMar>
            <w:left w:w="0" w:type="dxa"/>
            <w:right w:w="0" w:type="dxa"/>
          </w:tblCellMar>
          <w:tblLook w:val="0000"/>
        </w:tblPrEx>
        <w:trPr>
          <w:trHeight w:hRule="exact" w:val="223"/>
        </w:trPr>
        <w:tc>
          <w:tcPr>
            <w:tcW w:w="2105" w:type="dxa"/>
            <w:shd w:val="clear" w:color="auto" w:fill="auto"/>
          </w:tcPr>
          <w:p w:rsidR="00D737C8">
            <w:pPr>
              <w:snapToGrid w:val="0"/>
              <w:rPr>
                <w:lang w:val="en-IN"/>
              </w:rPr>
            </w:pPr>
          </w:p>
        </w:tc>
        <w:tc>
          <w:tcPr>
            <w:tcW w:w="7255" w:type="dxa"/>
            <w:shd w:val="clear" w:color="auto" w:fill="auto"/>
          </w:tcPr>
          <w:p w:rsidR="00D737C8">
            <w:pPr>
              <w:snapToGrid w:val="0"/>
              <w:rPr>
                <w:lang w:val="en-IN"/>
              </w:rPr>
            </w:pPr>
          </w:p>
        </w:tc>
      </w:tr>
    </w:tbl>
    <w:p w:rsidR="00D737C8">
      <w:pPr>
        <w:numPr>
          <w:ilvl w:val="0"/>
          <w:numId w:val="4"/>
        </w:numPr>
        <w:spacing w:line="360" w:lineRule="auto"/>
        <w:jc w:val="both"/>
        <w:rPr>
          <w:rFonts w:ascii="Arial" w:hAnsi="Arial" w:cs="Arial"/>
          <w:sz w:val="18"/>
          <w:szCs w:val="18"/>
        </w:rPr>
      </w:pPr>
      <w:r>
        <w:rPr>
          <w:rFonts w:ascii="Arial" w:hAnsi="Arial" w:cs="Arial"/>
          <w:sz w:val="18"/>
          <w:szCs w:val="18"/>
        </w:rPr>
        <w:t>I am conversant with English, Hindi, and Bengali</w:t>
      </w:r>
    </w:p>
    <w:p w:rsidR="00D737C8">
      <w:pPr>
        <w:numPr>
          <w:ilvl w:val="0"/>
          <w:numId w:val="4"/>
        </w:numPr>
        <w:spacing w:line="360" w:lineRule="auto"/>
        <w:jc w:val="both"/>
        <w:rPr>
          <w:rFonts w:ascii="Arial" w:hAnsi="Arial" w:cs="Arial"/>
          <w:sz w:val="18"/>
          <w:szCs w:val="18"/>
        </w:rPr>
      </w:pPr>
      <w:r>
        <w:rPr>
          <w:rFonts w:ascii="Arial" w:hAnsi="Arial" w:cs="Arial"/>
          <w:sz w:val="18"/>
          <w:szCs w:val="18"/>
        </w:rPr>
        <w:t>My hobbies include drawing, watching cricket, listening songs, Playing Flute</w:t>
      </w:r>
    </w:p>
    <w:p w:rsidR="00D737C8">
      <w:pPr>
        <w:spacing w:line="360" w:lineRule="auto"/>
        <w:jc w:val="both"/>
        <w:rPr>
          <w:rFonts w:ascii="Arial" w:hAnsi="Arial" w:cs="Arial"/>
          <w:sz w:val="18"/>
          <w:szCs w:val="18"/>
        </w:rPr>
      </w:pPr>
    </w:p>
    <w:p w:rsidR="00D737C8">
      <w:pPr>
        <w:spacing w:line="360" w:lineRule="auto"/>
        <w:jc w:val="both"/>
        <w:rPr>
          <w:rFonts w:ascii="Arial" w:hAnsi="Arial" w:cs="Arial"/>
          <w:sz w:val="18"/>
          <w:szCs w:val="18"/>
        </w:rPr>
      </w:pPr>
    </w:p>
    <w:p w:rsidR="00D737C8">
      <w:pPr>
        <w:spacing w:line="360" w:lineRule="auto"/>
        <w:jc w:val="both"/>
        <w:rPr>
          <w:rFonts w:ascii="Arial" w:hAnsi="Arial" w:cs="Arial"/>
          <w:sz w:val="18"/>
          <w:szCs w:val="18"/>
        </w:rPr>
      </w:pPr>
    </w:p>
    <w:p w:rsidR="00D737C8">
      <w:pPr>
        <w:spacing w:line="360" w:lineRule="auto"/>
        <w:jc w:val="both"/>
        <w:rPr>
          <w:rFonts w:ascii="Arial" w:hAnsi="Arial" w:cs="Arial"/>
          <w:sz w:val="18"/>
          <w:szCs w:val="18"/>
        </w:rPr>
      </w:pPr>
      <w:r>
        <w:rPr>
          <w:rFonts w:ascii="Arial" w:hAnsi="Arial" w:cs="Arial"/>
          <w:sz w:val="18"/>
          <w:szCs w:val="18"/>
        </w:rPr>
        <w:t>I certify that the information furnished above is factually correct.</w:t>
      </w:r>
    </w:p>
    <w:p w:rsidR="00D737C8">
      <w:pPr>
        <w:spacing w:line="360" w:lineRule="auto"/>
        <w:jc w:val="both"/>
        <w:rPr>
          <w:rFonts w:ascii="Arial" w:hAnsi="Arial" w:cs="Arial"/>
          <w:sz w:val="18"/>
          <w:szCs w:val="18"/>
        </w:rPr>
      </w:pPr>
    </w:p>
    <w:p w:rsidR="00D737C8">
      <w:pPr>
        <w:spacing w:line="360" w:lineRule="auto"/>
        <w:jc w:val="both"/>
        <w:rPr>
          <w:rFonts w:ascii="Arial" w:hAnsi="Arial" w:cs="Arial"/>
          <w:sz w:val="18"/>
          <w:szCs w:val="18"/>
        </w:rPr>
      </w:pPr>
    </w:p>
    <w:p w:rsidR="00D737C8">
      <w:pPr>
        <w:spacing w:line="360" w:lineRule="auto"/>
        <w:jc w:val="both"/>
      </w:pPr>
      <w:r>
        <w:rPr>
          <w:rFonts w:ascii="Arial" w:hAnsi="Arial" w:cs="Arial"/>
          <w:sz w:val="18"/>
          <w:szCs w:val="18"/>
        </w:rPr>
        <w:t xml:space="preserve"> </w:t>
      </w:r>
    </w:p>
    <w:p w:rsidR="00D737C8">
      <w:pPr>
        <w:spacing w:line="360" w:lineRule="auto"/>
        <w:jc w:val="both"/>
      </w:pPr>
    </w:p>
    <w:p w:rsidR="00D737C8">
      <w:pPr>
        <w:spacing w:line="360" w:lineRule="auto"/>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rsidR="00D737C8">
      <w:pPr>
        <w:spacing w:line="360" w:lineRule="auto"/>
        <w:jc w:val="both"/>
        <w:rPr>
          <w:rFonts w:ascii="Arial" w:hAnsi="Arial" w:cs="Arial"/>
          <w:sz w:val="18"/>
          <w:szCs w:val="18"/>
        </w:rPr>
      </w:pPr>
      <w:r>
        <w:rPr>
          <w:rFonts w:ascii="Arial" w:hAnsi="Arial" w:cs="Arial"/>
          <w:sz w:val="18"/>
          <w:szCs w:val="18"/>
        </w:rPr>
        <w:tab/>
        <w:t xml:space="preserve"> </w:t>
      </w:r>
    </w:p>
    <w:p w:rsidR="00D737C8" w:rsidP="0018448D">
      <w:pPr>
        <w:spacing w:line="360" w:lineRule="auto"/>
        <w:jc w:val="both"/>
      </w:pPr>
      <w:r>
        <w:rPr>
          <w:rFonts w:ascii="Arial" w:hAnsi="Arial" w:cs="Arial"/>
          <w:sz w:val="18"/>
          <w:szCs w:val="18"/>
        </w:rPr>
        <w:t xml:space="preserve">Date: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w:t>
      </w:r>
      <w:r>
        <w:rPr>
          <w:rFonts w:ascii="Arial" w:hAnsi="Arial" w:cs="Arial"/>
          <w:b/>
          <w:bCs/>
          <w:sz w:val="21"/>
          <w:szCs w:val="21"/>
        </w:rPr>
        <w:t>Radhe</w:t>
      </w:r>
      <w:r>
        <w:rPr>
          <w:rFonts w:ascii="Arial" w:hAnsi="Arial" w:cs="Arial"/>
          <w:b/>
          <w:bCs/>
          <w:sz w:val="21"/>
          <w:szCs w:val="21"/>
        </w:rPr>
        <w:t xml:space="preserve"> </w:t>
      </w:r>
      <w:r>
        <w:rPr>
          <w:rFonts w:ascii="Arial" w:hAnsi="Arial" w:cs="Arial"/>
          <w:b/>
          <w:bCs/>
          <w:sz w:val="21"/>
          <w:szCs w:val="21"/>
        </w:rPr>
        <w:t>Shyam</w:t>
      </w:r>
      <w:r>
        <w:rPr>
          <w:rFonts w:ascii="Arial" w:hAnsi="Arial" w:cs="Arial"/>
          <w:b/>
          <w:bCs/>
          <w:sz w:val="21"/>
          <w:szCs w:val="21"/>
        </w:rPr>
        <w:t xml:space="preserve"> Pathak</w:t>
      </w:r>
      <w:r>
        <w:rPr>
          <w:rFonts w:ascii="Arial" w:hAnsi="Arial" w:cs="Arial"/>
          <w:sz w:val="18"/>
          <w:szCs w:val="1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4338F5">
      <w:footerReference w:type="default" r:id="rId5"/>
      <w:pgSz w:w="12240" w:h="15840"/>
      <w:pgMar w:top="1440" w:right="1440" w:bottom="1953" w:left="1440" w:header="720" w:footer="144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E0000AFF" w:usb1="500078FF" w:usb2="00000021" w:usb3="00000000" w:csb0="000001BF" w:csb1="00000000"/>
  </w:font>
  <w:font w:name="DejaVu Sans">
    <w:altName w:val="MS Mincho"/>
    <w:charset w:val="8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47588">
    <w:pPr>
      <w:pStyle w:val="Footer"/>
      <w:jc w:val="center"/>
      <w:rPr>
        <w:rFonts w:ascii="Arial" w:hAnsi="Arial"/>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pStyle w:val="Heading3"/>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sz w:val="20"/>
        <w:szCs w:val="20"/>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Times New Roman"/>
        <w:sz w:val="20"/>
        <w:szCs w:val="20"/>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EmbedSmartTag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F5"/>
    <w:pPr>
      <w:widowControl w:val="0"/>
      <w:suppressAutoHyphens/>
    </w:pPr>
    <w:rPr>
      <w:rFonts w:cs="Calibri"/>
      <w:sz w:val="24"/>
      <w:szCs w:val="24"/>
      <w:lang w:val="en-US" w:eastAsia="hi-IN" w:bidi="hi-IN"/>
    </w:rPr>
  </w:style>
  <w:style w:type="paragraph" w:styleId="Heading3">
    <w:name w:val="heading 3"/>
    <w:basedOn w:val="Heading"/>
    <w:next w:val="BodyText"/>
    <w:qFormat/>
    <w:rsid w:val="004338F5"/>
    <w:pPr>
      <w:numPr>
        <w:ilvl w:val="2"/>
        <w:numId w:val="1"/>
      </w:numPr>
      <w:outlineLvl w:val="2"/>
    </w:pPr>
    <w:rPr>
      <w:rFonts w:ascii="Liberation Serif"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338F5"/>
    <w:rPr>
      <w:rFonts w:ascii="Symbol" w:hAnsi="Symbol"/>
      <w:sz w:val="20"/>
      <w:szCs w:val="20"/>
    </w:rPr>
  </w:style>
  <w:style w:type="character" w:customStyle="1" w:styleId="WW8Num3z0">
    <w:name w:val="WW8Num3z0"/>
    <w:rsid w:val="004338F5"/>
    <w:rPr>
      <w:rFonts w:ascii="Symbol" w:hAnsi="Symbol" w:cs="Times New Roman"/>
      <w:sz w:val="20"/>
      <w:szCs w:val="20"/>
    </w:rPr>
  </w:style>
  <w:style w:type="character" w:customStyle="1" w:styleId="WW8Num4z0">
    <w:name w:val="WW8Num4z0"/>
    <w:rsid w:val="004338F5"/>
    <w:rPr>
      <w:rFonts w:ascii="Wingdings" w:hAnsi="Wingdings"/>
      <w:sz w:val="20"/>
    </w:rPr>
  </w:style>
  <w:style w:type="character" w:customStyle="1" w:styleId="Absatz-Standardschriftart">
    <w:name w:val="Absatz-Standardschriftart"/>
    <w:rsid w:val="004338F5"/>
  </w:style>
  <w:style w:type="character" w:customStyle="1" w:styleId="WW-Absatz-Standardschriftart">
    <w:name w:val="WW-Absatz-Standardschriftart"/>
    <w:rsid w:val="004338F5"/>
  </w:style>
  <w:style w:type="character" w:customStyle="1" w:styleId="WW-Absatz-Standardschriftart1">
    <w:name w:val="WW-Absatz-Standardschriftart1"/>
    <w:rsid w:val="004338F5"/>
  </w:style>
  <w:style w:type="character" w:customStyle="1" w:styleId="WW-Absatz-Standardschriftart11">
    <w:name w:val="WW-Absatz-Standardschriftart11"/>
    <w:rsid w:val="004338F5"/>
  </w:style>
  <w:style w:type="character" w:customStyle="1" w:styleId="WW-Absatz-Standardschriftart111">
    <w:name w:val="WW-Absatz-Standardschriftart111"/>
    <w:rsid w:val="004338F5"/>
  </w:style>
  <w:style w:type="character" w:customStyle="1" w:styleId="WW-Absatz-Standardschriftart1111">
    <w:name w:val="WW-Absatz-Standardschriftart1111"/>
    <w:rsid w:val="004338F5"/>
  </w:style>
  <w:style w:type="character" w:customStyle="1" w:styleId="WW-Absatz-Standardschriftart11111">
    <w:name w:val="WW-Absatz-Standardschriftart11111"/>
    <w:rsid w:val="004338F5"/>
  </w:style>
  <w:style w:type="character" w:customStyle="1" w:styleId="WW-Absatz-Standardschriftart111111">
    <w:name w:val="WW-Absatz-Standardschriftart111111"/>
    <w:rsid w:val="004338F5"/>
  </w:style>
  <w:style w:type="character" w:customStyle="1" w:styleId="WW-Absatz-Standardschriftart1111111">
    <w:name w:val="WW-Absatz-Standardschriftart1111111"/>
    <w:rsid w:val="004338F5"/>
  </w:style>
  <w:style w:type="character" w:customStyle="1" w:styleId="WW-Absatz-Standardschriftart11111111">
    <w:name w:val="WW-Absatz-Standardschriftart11111111"/>
    <w:rsid w:val="004338F5"/>
  </w:style>
  <w:style w:type="character" w:customStyle="1" w:styleId="WW-Absatz-Standardschriftart111111111">
    <w:name w:val="WW-Absatz-Standardschriftart111111111"/>
    <w:rsid w:val="004338F5"/>
  </w:style>
  <w:style w:type="character" w:customStyle="1" w:styleId="WW-Absatz-Standardschriftart1111111111">
    <w:name w:val="WW-Absatz-Standardschriftart1111111111"/>
    <w:rsid w:val="004338F5"/>
  </w:style>
  <w:style w:type="character" w:customStyle="1" w:styleId="WW-Absatz-Standardschriftart11111111111">
    <w:name w:val="WW-Absatz-Standardschriftart11111111111"/>
    <w:rsid w:val="004338F5"/>
  </w:style>
  <w:style w:type="character" w:customStyle="1" w:styleId="WW-Absatz-Standardschriftart111111111111">
    <w:name w:val="WW-Absatz-Standardschriftart111111111111"/>
    <w:rsid w:val="004338F5"/>
  </w:style>
  <w:style w:type="character" w:customStyle="1" w:styleId="WW-Absatz-Standardschriftart1111111111111">
    <w:name w:val="WW-Absatz-Standardschriftart1111111111111"/>
    <w:rsid w:val="004338F5"/>
  </w:style>
  <w:style w:type="character" w:customStyle="1" w:styleId="WW8Num1z0">
    <w:name w:val="WW8Num1z0"/>
    <w:rsid w:val="004338F5"/>
    <w:rPr>
      <w:rFonts w:ascii="Symbol" w:hAnsi="Symbol"/>
    </w:rPr>
  </w:style>
  <w:style w:type="character" w:customStyle="1" w:styleId="WW-Absatz-Standardschriftart11111111111111">
    <w:name w:val="WW-Absatz-Standardschriftart11111111111111"/>
    <w:rsid w:val="004338F5"/>
  </w:style>
  <w:style w:type="character" w:customStyle="1" w:styleId="WW-Absatz-Standardschriftart111111111111111">
    <w:name w:val="WW-Absatz-Standardschriftart111111111111111"/>
    <w:rsid w:val="004338F5"/>
  </w:style>
  <w:style w:type="character" w:customStyle="1" w:styleId="WW-Absatz-Standardschriftart1111111111111111">
    <w:name w:val="WW-Absatz-Standardschriftart1111111111111111"/>
    <w:rsid w:val="004338F5"/>
  </w:style>
  <w:style w:type="character" w:customStyle="1" w:styleId="WW-Absatz-Standardschriftart11111111111111111">
    <w:name w:val="WW-Absatz-Standardschriftart11111111111111111"/>
    <w:rsid w:val="004338F5"/>
  </w:style>
  <w:style w:type="character" w:customStyle="1" w:styleId="WW8Num1z1">
    <w:name w:val="WW8Num1z1"/>
    <w:rsid w:val="004338F5"/>
    <w:rPr>
      <w:rFonts w:ascii="Courier New" w:hAnsi="Courier New"/>
    </w:rPr>
  </w:style>
  <w:style w:type="character" w:customStyle="1" w:styleId="WW8Num1z2">
    <w:name w:val="WW8Num1z2"/>
    <w:rsid w:val="004338F5"/>
    <w:rPr>
      <w:rFonts w:ascii="Wingdings" w:hAnsi="Wingdings"/>
    </w:rPr>
  </w:style>
  <w:style w:type="character" w:customStyle="1" w:styleId="WW8Num2z1">
    <w:name w:val="WW8Num2z1"/>
    <w:rsid w:val="004338F5"/>
    <w:rPr>
      <w:rFonts w:ascii="Courier New" w:hAnsi="Courier New"/>
    </w:rPr>
  </w:style>
  <w:style w:type="character" w:customStyle="1" w:styleId="WW8Num2z2">
    <w:name w:val="WW8Num2z2"/>
    <w:rsid w:val="004338F5"/>
    <w:rPr>
      <w:rFonts w:ascii="Wingdings" w:hAnsi="Wingdings"/>
    </w:rPr>
  </w:style>
  <w:style w:type="character" w:customStyle="1" w:styleId="WW8Num3z1">
    <w:name w:val="WW8Num3z1"/>
    <w:rsid w:val="004338F5"/>
    <w:rPr>
      <w:rFonts w:ascii="Courier New" w:hAnsi="Courier New" w:cs="Times New Roman"/>
    </w:rPr>
  </w:style>
  <w:style w:type="character" w:customStyle="1" w:styleId="WW8Num3z2">
    <w:name w:val="WW8Num3z2"/>
    <w:rsid w:val="004338F5"/>
    <w:rPr>
      <w:rFonts w:ascii="Wingdings" w:hAnsi="Wingdings" w:cs="Times New Roman"/>
    </w:rPr>
  </w:style>
  <w:style w:type="character" w:customStyle="1" w:styleId="WW8Num4z1">
    <w:name w:val="WW8Num4z1"/>
    <w:rsid w:val="004338F5"/>
    <w:rPr>
      <w:rFonts w:ascii="Courier New" w:hAnsi="Courier New"/>
    </w:rPr>
  </w:style>
  <w:style w:type="character" w:customStyle="1" w:styleId="WW8Num4z2">
    <w:name w:val="WW8Num4z2"/>
    <w:rsid w:val="004338F5"/>
    <w:rPr>
      <w:rFonts w:ascii="Wingdings" w:hAnsi="Wingdings"/>
    </w:rPr>
  </w:style>
  <w:style w:type="character" w:customStyle="1" w:styleId="WW8Num4z3">
    <w:name w:val="WW8Num4z3"/>
    <w:rsid w:val="004338F5"/>
    <w:rPr>
      <w:rFonts w:ascii="Symbol" w:hAnsi="Symbol"/>
    </w:rPr>
  </w:style>
  <w:style w:type="character" w:customStyle="1" w:styleId="WW8Num5z0">
    <w:name w:val="WW8Num5z0"/>
    <w:rsid w:val="004338F5"/>
    <w:rPr>
      <w:rFonts w:ascii="Symbol" w:hAnsi="Symbol"/>
    </w:rPr>
  </w:style>
  <w:style w:type="character" w:customStyle="1" w:styleId="WW8Num5z1">
    <w:name w:val="WW8Num5z1"/>
    <w:rsid w:val="004338F5"/>
    <w:rPr>
      <w:rFonts w:ascii="Courier New" w:hAnsi="Courier New"/>
    </w:rPr>
  </w:style>
  <w:style w:type="character" w:customStyle="1" w:styleId="WW8Num5z2">
    <w:name w:val="WW8Num5z2"/>
    <w:rsid w:val="004338F5"/>
    <w:rPr>
      <w:rFonts w:ascii="Wingdings" w:hAnsi="Wingdings"/>
    </w:rPr>
  </w:style>
  <w:style w:type="character" w:customStyle="1" w:styleId="WW8Num6z0">
    <w:name w:val="WW8Num6z0"/>
    <w:rsid w:val="004338F5"/>
    <w:rPr>
      <w:rFonts w:ascii="Symbol" w:hAnsi="Symbol"/>
    </w:rPr>
  </w:style>
  <w:style w:type="character" w:customStyle="1" w:styleId="WW8Num6z1">
    <w:name w:val="WW8Num6z1"/>
    <w:rsid w:val="004338F5"/>
    <w:rPr>
      <w:rFonts w:ascii="Courier New" w:hAnsi="Courier New"/>
    </w:rPr>
  </w:style>
  <w:style w:type="character" w:customStyle="1" w:styleId="WW8Num6z2">
    <w:name w:val="WW8Num6z2"/>
    <w:rsid w:val="004338F5"/>
    <w:rPr>
      <w:rFonts w:ascii="Wingdings" w:hAnsi="Wingdings"/>
    </w:rPr>
  </w:style>
  <w:style w:type="character" w:customStyle="1" w:styleId="WW8Num7z0">
    <w:name w:val="WW8Num7z0"/>
    <w:rsid w:val="004338F5"/>
    <w:rPr>
      <w:rFonts w:ascii="Wingdings" w:hAnsi="Wingdings"/>
    </w:rPr>
  </w:style>
  <w:style w:type="character" w:customStyle="1" w:styleId="WW8Num7z1">
    <w:name w:val="WW8Num7z1"/>
    <w:rsid w:val="004338F5"/>
    <w:rPr>
      <w:rFonts w:ascii="Courier New" w:hAnsi="Courier New"/>
    </w:rPr>
  </w:style>
  <w:style w:type="character" w:customStyle="1" w:styleId="WW8Num7z3">
    <w:name w:val="WW8Num7z3"/>
    <w:rsid w:val="004338F5"/>
    <w:rPr>
      <w:rFonts w:ascii="Symbol" w:hAnsi="Symbol"/>
    </w:rPr>
  </w:style>
  <w:style w:type="character" w:customStyle="1" w:styleId="WW8Num8z0">
    <w:name w:val="WW8Num8z0"/>
    <w:rsid w:val="004338F5"/>
    <w:rPr>
      <w:rFonts w:ascii="Symbol" w:hAnsi="Symbol"/>
    </w:rPr>
  </w:style>
  <w:style w:type="character" w:customStyle="1" w:styleId="WW8Num8z1">
    <w:name w:val="WW8Num8z1"/>
    <w:rsid w:val="004338F5"/>
    <w:rPr>
      <w:rFonts w:ascii="Courier New" w:hAnsi="Courier New"/>
    </w:rPr>
  </w:style>
  <w:style w:type="character" w:customStyle="1" w:styleId="WW8Num8z2">
    <w:name w:val="WW8Num8z2"/>
    <w:rsid w:val="004338F5"/>
    <w:rPr>
      <w:rFonts w:ascii="Wingdings" w:hAnsi="Wingdings"/>
    </w:rPr>
  </w:style>
  <w:style w:type="character" w:customStyle="1" w:styleId="WW8Num9z0">
    <w:name w:val="WW8Num9z0"/>
    <w:rsid w:val="004338F5"/>
    <w:rPr>
      <w:rFonts w:ascii="Wingdings" w:hAnsi="Wingdings"/>
    </w:rPr>
  </w:style>
  <w:style w:type="character" w:customStyle="1" w:styleId="WW8Num9z1">
    <w:name w:val="WW8Num9z1"/>
    <w:rsid w:val="004338F5"/>
    <w:rPr>
      <w:rFonts w:ascii="Courier New" w:hAnsi="Courier New" w:cs="Courier New"/>
    </w:rPr>
  </w:style>
  <w:style w:type="character" w:customStyle="1" w:styleId="WW8Num9z3">
    <w:name w:val="WW8Num9z3"/>
    <w:rsid w:val="004338F5"/>
    <w:rPr>
      <w:rFonts w:ascii="Symbol" w:hAnsi="Symbol"/>
    </w:rPr>
  </w:style>
  <w:style w:type="character" w:customStyle="1" w:styleId="WW8Num10z0">
    <w:name w:val="WW8Num10z0"/>
    <w:rsid w:val="004338F5"/>
    <w:rPr>
      <w:rFonts w:ascii="Wingdings" w:hAnsi="Wingdings"/>
    </w:rPr>
  </w:style>
  <w:style w:type="character" w:customStyle="1" w:styleId="WW8Num10z1">
    <w:name w:val="WW8Num10z1"/>
    <w:rsid w:val="004338F5"/>
    <w:rPr>
      <w:rFonts w:ascii="Courier New" w:hAnsi="Courier New"/>
    </w:rPr>
  </w:style>
  <w:style w:type="character" w:customStyle="1" w:styleId="WW8Num10z3">
    <w:name w:val="WW8Num10z3"/>
    <w:rsid w:val="004338F5"/>
    <w:rPr>
      <w:rFonts w:ascii="Symbol" w:hAnsi="Symbol"/>
    </w:rPr>
  </w:style>
  <w:style w:type="character" w:customStyle="1" w:styleId="BodyTextChar">
    <w:name w:val="Body Text Char"/>
    <w:rsid w:val="004338F5"/>
    <w:rPr>
      <w:rFonts w:ascii="Times New Roman" w:hAnsi="Times New Roman" w:cs="Mangal"/>
      <w:sz w:val="21"/>
      <w:szCs w:val="21"/>
      <w:lang w:eastAsia="hi-IN" w:bidi="hi-IN"/>
    </w:rPr>
  </w:style>
  <w:style w:type="character" w:customStyle="1" w:styleId="RTFNum21">
    <w:name w:val="RTF_Num 2 1"/>
    <w:rsid w:val="004338F5"/>
    <w:rPr>
      <w:rFonts w:ascii="Symbol" w:hAnsi="Symbol"/>
    </w:rPr>
  </w:style>
  <w:style w:type="character" w:customStyle="1" w:styleId="RTFNum22">
    <w:name w:val="RTF_Num 2 2"/>
    <w:rsid w:val="004338F5"/>
    <w:rPr>
      <w:rFonts w:ascii="Courier New" w:hAnsi="Courier New"/>
    </w:rPr>
  </w:style>
  <w:style w:type="character" w:customStyle="1" w:styleId="RTFNum23">
    <w:name w:val="RTF_Num 2 3"/>
    <w:rsid w:val="004338F5"/>
    <w:rPr>
      <w:rFonts w:ascii="Wingdings" w:hAnsi="Wingdings"/>
    </w:rPr>
  </w:style>
  <w:style w:type="character" w:customStyle="1" w:styleId="RTFNum24">
    <w:name w:val="RTF_Num 2 4"/>
    <w:rsid w:val="004338F5"/>
    <w:rPr>
      <w:rFonts w:ascii="Symbol" w:hAnsi="Symbol"/>
    </w:rPr>
  </w:style>
  <w:style w:type="character" w:customStyle="1" w:styleId="RTFNum25">
    <w:name w:val="RTF_Num 2 5"/>
    <w:rsid w:val="004338F5"/>
    <w:rPr>
      <w:rFonts w:ascii="Courier New" w:hAnsi="Courier New"/>
    </w:rPr>
  </w:style>
  <w:style w:type="character" w:customStyle="1" w:styleId="RTFNum26">
    <w:name w:val="RTF_Num 2 6"/>
    <w:rsid w:val="004338F5"/>
    <w:rPr>
      <w:rFonts w:ascii="Wingdings" w:hAnsi="Wingdings"/>
    </w:rPr>
  </w:style>
  <w:style w:type="character" w:customStyle="1" w:styleId="RTFNum27">
    <w:name w:val="RTF_Num 2 7"/>
    <w:rsid w:val="004338F5"/>
    <w:rPr>
      <w:rFonts w:ascii="Symbol" w:hAnsi="Symbol"/>
    </w:rPr>
  </w:style>
  <w:style w:type="character" w:customStyle="1" w:styleId="RTFNum28">
    <w:name w:val="RTF_Num 2 8"/>
    <w:rsid w:val="004338F5"/>
    <w:rPr>
      <w:rFonts w:ascii="Courier New" w:hAnsi="Courier New"/>
    </w:rPr>
  </w:style>
  <w:style w:type="character" w:customStyle="1" w:styleId="RTFNum29">
    <w:name w:val="RTF_Num 2 9"/>
    <w:rsid w:val="004338F5"/>
    <w:rPr>
      <w:rFonts w:ascii="Wingdings" w:hAnsi="Wingdings"/>
    </w:rPr>
  </w:style>
  <w:style w:type="character" w:customStyle="1" w:styleId="RTFNum210">
    <w:name w:val="RTF_Num 2 10"/>
    <w:rsid w:val="004338F5"/>
    <w:rPr>
      <w:rFonts w:eastAsia="Times New Roman"/>
      <w:lang w:val="en-IN"/>
    </w:rPr>
  </w:style>
  <w:style w:type="character" w:customStyle="1" w:styleId="RTFNum212">
    <w:name w:val="RTF_Num 2 12"/>
    <w:rsid w:val="004338F5"/>
    <w:rPr>
      <w:rFonts w:ascii="Symbol" w:hAnsi="Symbol"/>
    </w:rPr>
  </w:style>
  <w:style w:type="character" w:customStyle="1" w:styleId="RTFNum222">
    <w:name w:val="RTF_Num 2 22"/>
    <w:rsid w:val="004338F5"/>
    <w:rPr>
      <w:rFonts w:ascii="Courier New" w:hAnsi="Courier New"/>
    </w:rPr>
  </w:style>
  <w:style w:type="character" w:customStyle="1" w:styleId="RTFNum232">
    <w:name w:val="RTF_Num 2 32"/>
    <w:rsid w:val="004338F5"/>
    <w:rPr>
      <w:rFonts w:ascii="Wingdings" w:hAnsi="Wingdings"/>
    </w:rPr>
  </w:style>
  <w:style w:type="character" w:customStyle="1" w:styleId="RTFNum242">
    <w:name w:val="RTF_Num 2 42"/>
    <w:rsid w:val="004338F5"/>
    <w:rPr>
      <w:rFonts w:ascii="Symbol" w:hAnsi="Symbol"/>
    </w:rPr>
  </w:style>
  <w:style w:type="character" w:customStyle="1" w:styleId="RTFNum252">
    <w:name w:val="RTF_Num 2 52"/>
    <w:rsid w:val="004338F5"/>
    <w:rPr>
      <w:rFonts w:ascii="Courier New" w:hAnsi="Courier New"/>
    </w:rPr>
  </w:style>
  <w:style w:type="character" w:customStyle="1" w:styleId="RTFNum262">
    <w:name w:val="RTF_Num 2 62"/>
    <w:rsid w:val="004338F5"/>
    <w:rPr>
      <w:rFonts w:ascii="Wingdings" w:hAnsi="Wingdings"/>
    </w:rPr>
  </w:style>
  <w:style w:type="character" w:customStyle="1" w:styleId="RTFNum272">
    <w:name w:val="RTF_Num 2 72"/>
    <w:rsid w:val="004338F5"/>
    <w:rPr>
      <w:rFonts w:ascii="Symbol" w:hAnsi="Symbol"/>
    </w:rPr>
  </w:style>
  <w:style w:type="character" w:customStyle="1" w:styleId="RTFNum282">
    <w:name w:val="RTF_Num 2 82"/>
    <w:rsid w:val="004338F5"/>
    <w:rPr>
      <w:rFonts w:ascii="Courier New" w:hAnsi="Courier New"/>
    </w:rPr>
  </w:style>
  <w:style w:type="character" w:customStyle="1" w:styleId="RTFNum292">
    <w:name w:val="RTF_Num 2 92"/>
    <w:rsid w:val="004338F5"/>
    <w:rPr>
      <w:rFonts w:ascii="Wingdings" w:hAnsi="Wingdings"/>
    </w:rPr>
  </w:style>
  <w:style w:type="character" w:customStyle="1" w:styleId="RTFNum2102">
    <w:name w:val="RTF_Num 2 102"/>
    <w:rsid w:val="004338F5"/>
    <w:rPr>
      <w:rFonts w:eastAsia="Times New Roman"/>
      <w:lang w:val="en-IN"/>
    </w:rPr>
  </w:style>
  <w:style w:type="character" w:customStyle="1" w:styleId="RTFNum211">
    <w:name w:val="RTF_Num 2 11"/>
    <w:rsid w:val="004338F5"/>
    <w:rPr>
      <w:rFonts w:ascii="Symbol" w:hAnsi="Symbol"/>
    </w:rPr>
  </w:style>
  <w:style w:type="character" w:customStyle="1" w:styleId="RTFNum221">
    <w:name w:val="RTF_Num 2 21"/>
    <w:rsid w:val="004338F5"/>
    <w:rPr>
      <w:rFonts w:ascii="Courier New" w:hAnsi="Courier New"/>
    </w:rPr>
  </w:style>
  <w:style w:type="character" w:customStyle="1" w:styleId="RTFNum231">
    <w:name w:val="RTF_Num 2 31"/>
    <w:rsid w:val="004338F5"/>
    <w:rPr>
      <w:rFonts w:ascii="Wingdings" w:hAnsi="Wingdings"/>
    </w:rPr>
  </w:style>
  <w:style w:type="character" w:customStyle="1" w:styleId="RTFNum241">
    <w:name w:val="RTF_Num 2 41"/>
    <w:rsid w:val="004338F5"/>
    <w:rPr>
      <w:rFonts w:ascii="Symbol" w:hAnsi="Symbol"/>
    </w:rPr>
  </w:style>
  <w:style w:type="character" w:customStyle="1" w:styleId="RTFNum251">
    <w:name w:val="RTF_Num 2 51"/>
    <w:rsid w:val="004338F5"/>
    <w:rPr>
      <w:rFonts w:ascii="Courier New" w:hAnsi="Courier New"/>
    </w:rPr>
  </w:style>
  <w:style w:type="character" w:customStyle="1" w:styleId="RTFNum261">
    <w:name w:val="RTF_Num 2 61"/>
    <w:rsid w:val="004338F5"/>
    <w:rPr>
      <w:rFonts w:ascii="Wingdings" w:hAnsi="Wingdings"/>
    </w:rPr>
  </w:style>
  <w:style w:type="character" w:customStyle="1" w:styleId="RTFNum271">
    <w:name w:val="RTF_Num 2 71"/>
    <w:rsid w:val="004338F5"/>
    <w:rPr>
      <w:rFonts w:ascii="Symbol" w:hAnsi="Symbol"/>
    </w:rPr>
  </w:style>
  <w:style w:type="character" w:customStyle="1" w:styleId="RTFNum281">
    <w:name w:val="RTF_Num 2 81"/>
    <w:rsid w:val="004338F5"/>
    <w:rPr>
      <w:rFonts w:ascii="Courier New" w:hAnsi="Courier New"/>
    </w:rPr>
  </w:style>
  <w:style w:type="character" w:customStyle="1" w:styleId="RTFNum291">
    <w:name w:val="RTF_Num 2 91"/>
    <w:rsid w:val="004338F5"/>
    <w:rPr>
      <w:rFonts w:ascii="Wingdings" w:hAnsi="Wingdings"/>
    </w:rPr>
  </w:style>
  <w:style w:type="character" w:customStyle="1" w:styleId="RTFNum2101">
    <w:name w:val="RTF_Num 2 101"/>
    <w:rsid w:val="004338F5"/>
    <w:rPr>
      <w:rFonts w:eastAsia="Times New Roman"/>
      <w:lang w:val="en-IN"/>
    </w:rPr>
  </w:style>
  <w:style w:type="character" w:customStyle="1" w:styleId="RTFNum31">
    <w:name w:val="RTF_Num 3 1"/>
    <w:rsid w:val="004338F5"/>
    <w:rPr>
      <w:rFonts w:ascii="Symbol" w:hAnsi="Symbol"/>
    </w:rPr>
  </w:style>
  <w:style w:type="character" w:customStyle="1" w:styleId="RTFNum32">
    <w:name w:val="RTF_Num 3 2"/>
    <w:rsid w:val="004338F5"/>
    <w:rPr>
      <w:rFonts w:ascii="Courier New" w:hAnsi="Courier New"/>
    </w:rPr>
  </w:style>
  <w:style w:type="character" w:customStyle="1" w:styleId="RTFNum33">
    <w:name w:val="RTF_Num 3 3"/>
    <w:rsid w:val="004338F5"/>
    <w:rPr>
      <w:rFonts w:ascii="Wingdings" w:hAnsi="Wingdings"/>
    </w:rPr>
  </w:style>
  <w:style w:type="character" w:customStyle="1" w:styleId="RTFNum34">
    <w:name w:val="RTF_Num 3 4"/>
    <w:rsid w:val="004338F5"/>
    <w:rPr>
      <w:rFonts w:ascii="Symbol" w:hAnsi="Symbol"/>
    </w:rPr>
  </w:style>
  <w:style w:type="character" w:customStyle="1" w:styleId="RTFNum35">
    <w:name w:val="RTF_Num 3 5"/>
    <w:rsid w:val="004338F5"/>
    <w:rPr>
      <w:rFonts w:ascii="Courier New" w:hAnsi="Courier New"/>
    </w:rPr>
  </w:style>
  <w:style w:type="character" w:customStyle="1" w:styleId="RTFNum36">
    <w:name w:val="RTF_Num 3 6"/>
    <w:rsid w:val="004338F5"/>
    <w:rPr>
      <w:rFonts w:ascii="Wingdings" w:hAnsi="Wingdings"/>
    </w:rPr>
  </w:style>
  <w:style w:type="character" w:customStyle="1" w:styleId="RTFNum37">
    <w:name w:val="RTF_Num 3 7"/>
    <w:rsid w:val="004338F5"/>
    <w:rPr>
      <w:rFonts w:ascii="Symbol" w:hAnsi="Symbol"/>
    </w:rPr>
  </w:style>
  <w:style w:type="character" w:customStyle="1" w:styleId="RTFNum38">
    <w:name w:val="RTF_Num 3 8"/>
    <w:rsid w:val="004338F5"/>
    <w:rPr>
      <w:rFonts w:ascii="Courier New" w:hAnsi="Courier New"/>
    </w:rPr>
  </w:style>
  <w:style w:type="character" w:customStyle="1" w:styleId="RTFNum39">
    <w:name w:val="RTF_Num 3 9"/>
    <w:rsid w:val="004338F5"/>
    <w:rPr>
      <w:rFonts w:ascii="Wingdings" w:hAnsi="Wingdings"/>
    </w:rPr>
  </w:style>
  <w:style w:type="character" w:customStyle="1" w:styleId="RTFNum310">
    <w:name w:val="RTF_Num 3 10"/>
    <w:rsid w:val="004338F5"/>
    <w:rPr>
      <w:lang w:val="en-IN"/>
    </w:rPr>
  </w:style>
  <w:style w:type="character" w:customStyle="1" w:styleId="RTFNum41">
    <w:name w:val="RTF_Num 4 1"/>
    <w:rsid w:val="004338F5"/>
    <w:rPr>
      <w:rFonts w:ascii="Arial" w:hAnsi="Arial"/>
      <w:sz w:val="18"/>
    </w:rPr>
  </w:style>
  <w:style w:type="character" w:customStyle="1" w:styleId="RTFNum42">
    <w:name w:val="RTF_Num 4 2"/>
    <w:rsid w:val="004338F5"/>
  </w:style>
  <w:style w:type="character" w:customStyle="1" w:styleId="RTFNum43">
    <w:name w:val="RTF_Num 4 3"/>
    <w:rsid w:val="004338F5"/>
  </w:style>
  <w:style w:type="character" w:customStyle="1" w:styleId="RTFNum44">
    <w:name w:val="RTF_Num 4 4"/>
    <w:rsid w:val="004338F5"/>
  </w:style>
  <w:style w:type="character" w:customStyle="1" w:styleId="RTFNum45">
    <w:name w:val="RTF_Num 4 5"/>
    <w:rsid w:val="004338F5"/>
  </w:style>
  <w:style w:type="character" w:customStyle="1" w:styleId="RTFNum46">
    <w:name w:val="RTF_Num 4 6"/>
    <w:rsid w:val="004338F5"/>
  </w:style>
  <w:style w:type="character" w:customStyle="1" w:styleId="RTFNum47">
    <w:name w:val="RTF_Num 4 7"/>
    <w:rsid w:val="004338F5"/>
  </w:style>
  <w:style w:type="character" w:customStyle="1" w:styleId="RTFNum48">
    <w:name w:val="RTF_Num 4 8"/>
    <w:rsid w:val="004338F5"/>
  </w:style>
  <w:style w:type="character" w:customStyle="1" w:styleId="RTFNum49">
    <w:name w:val="RTF_Num 4 9"/>
    <w:rsid w:val="004338F5"/>
  </w:style>
  <w:style w:type="character" w:customStyle="1" w:styleId="RTFNum410">
    <w:name w:val="RTF_Num 4 10"/>
    <w:rsid w:val="004338F5"/>
    <w:rPr>
      <w:lang w:val="en-IN"/>
    </w:rPr>
  </w:style>
  <w:style w:type="character" w:customStyle="1" w:styleId="WW-RTFNum21">
    <w:name w:val="WW-RTF_Num 2 1"/>
    <w:rsid w:val="004338F5"/>
    <w:rPr>
      <w:rFonts w:ascii="Symbol" w:hAnsi="Symbol"/>
    </w:rPr>
  </w:style>
  <w:style w:type="character" w:customStyle="1" w:styleId="WW-RTFNum22">
    <w:name w:val="WW-RTF_Num 2 2"/>
    <w:rsid w:val="004338F5"/>
    <w:rPr>
      <w:rFonts w:ascii="Courier New" w:hAnsi="Courier New"/>
    </w:rPr>
  </w:style>
  <w:style w:type="character" w:customStyle="1" w:styleId="WW-RTFNum23">
    <w:name w:val="WW-RTF_Num 2 3"/>
    <w:rsid w:val="004338F5"/>
    <w:rPr>
      <w:rFonts w:ascii="Wingdings" w:hAnsi="Wingdings"/>
    </w:rPr>
  </w:style>
  <w:style w:type="character" w:customStyle="1" w:styleId="WW-RTFNum24">
    <w:name w:val="WW-RTF_Num 2 4"/>
    <w:rsid w:val="004338F5"/>
    <w:rPr>
      <w:rFonts w:ascii="Symbol" w:hAnsi="Symbol"/>
    </w:rPr>
  </w:style>
  <w:style w:type="character" w:customStyle="1" w:styleId="WW-RTFNum25">
    <w:name w:val="WW-RTF_Num 2 5"/>
    <w:rsid w:val="004338F5"/>
    <w:rPr>
      <w:rFonts w:ascii="Courier New" w:hAnsi="Courier New"/>
    </w:rPr>
  </w:style>
  <w:style w:type="character" w:customStyle="1" w:styleId="WW-RTFNum26">
    <w:name w:val="WW-RTF_Num 2 6"/>
    <w:rsid w:val="004338F5"/>
    <w:rPr>
      <w:rFonts w:ascii="Wingdings" w:hAnsi="Wingdings"/>
    </w:rPr>
  </w:style>
  <w:style w:type="character" w:customStyle="1" w:styleId="WW-RTFNum27">
    <w:name w:val="WW-RTF_Num 2 7"/>
    <w:rsid w:val="004338F5"/>
    <w:rPr>
      <w:rFonts w:ascii="Symbol" w:hAnsi="Symbol"/>
    </w:rPr>
  </w:style>
  <w:style w:type="character" w:customStyle="1" w:styleId="WW-RTFNum28">
    <w:name w:val="WW-RTF_Num 2 8"/>
    <w:rsid w:val="004338F5"/>
    <w:rPr>
      <w:rFonts w:ascii="Courier New" w:hAnsi="Courier New"/>
    </w:rPr>
  </w:style>
  <w:style w:type="character" w:customStyle="1" w:styleId="WW-RTFNum29">
    <w:name w:val="WW-RTF_Num 2 9"/>
    <w:rsid w:val="004338F5"/>
    <w:rPr>
      <w:rFonts w:ascii="Wingdings" w:hAnsi="Wingdings"/>
    </w:rPr>
  </w:style>
  <w:style w:type="character" w:customStyle="1" w:styleId="WW-RTFNum210">
    <w:name w:val="WW-RTF_Num 2 10"/>
    <w:rsid w:val="004338F5"/>
    <w:rPr>
      <w:rFonts w:eastAsia="Times New Roman"/>
      <w:lang w:val="en-IN"/>
    </w:rPr>
  </w:style>
  <w:style w:type="character" w:customStyle="1" w:styleId="WW-RTFNum211">
    <w:name w:val="WW-RTF_Num 2 11"/>
    <w:rsid w:val="004338F5"/>
    <w:rPr>
      <w:rFonts w:ascii="Symbol" w:hAnsi="Symbol"/>
    </w:rPr>
  </w:style>
  <w:style w:type="character" w:customStyle="1" w:styleId="WW-RTFNum221">
    <w:name w:val="WW-RTF_Num 2 21"/>
    <w:rsid w:val="004338F5"/>
    <w:rPr>
      <w:rFonts w:ascii="Courier New" w:hAnsi="Courier New"/>
    </w:rPr>
  </w:style>
  <w:style w:type="character" w:customStyle="1" w:styleId="WW-RTFNum231">
    <w:name w:val="WW-RTF_Num 2 31"/>
    <w:rsid w:val="004338F5"/>
    <w:rPr>
      <w:rFonts w:ascii="Wingdings" w:hAnsi="Wingdings"/>
    </w:rPr>
  </w:style>
  <w:style w:type="character" w:customStyle="1" w:styleId="WW-RTFNum241">
    <w:name w:val="WW-RTF_Num 2 41"/>
    <w:rsid w:val="004338F5"/>
    <w:rPr>
      <w:rFonts w:ascii="Symbol" w:hAnsi="Symbol"/>
    </w:rPr>
  </w:style>
  <w:style w:type="character" w:customStyle="1" w:styleId="WW-RTFNum251">
    <w:name w:val="WW-RTF_Num 2 51"/>
    <w:rsid w:val="004338F5"/>
    <w:rPr>
      <w:rFonts w:ascii="Courier New" w:hAnsi="Courier New"/>
    </w:rPr>
  </w:style>
  <w:style w:type="character" w:customStyle="1" w:styleId="WW-RTFNum261">
    <w:name w:val="WW-RTF_Num 2 61"/>
    <w:rsid w:val="004338F5"/>
    <w:rPr>
      <w:rFonts w:ascii="Wingdings" w:hAnsi="Wingdings"/>
    </w:rPr>
  </w:style>
  <w:style w:type="character" w:customStyle="1" w:styleId="WW-RTFNum271">
    <w:name w:val="WW-RTF_Num 2 71"/>
    <w:rsid w:val="004338F5"/>
    <w:rPr>
      <w:rFonts w:ascii="Symbol" w:hAnsi="Symbol"/>
    </w:rPr>
  </w:style>
  <w:style w:type="character" w:customStyle="1" w:styleId="WW-RTFNum281">
    <w:name w:val="WW-RTF_Num 2 81"/>
    <w:rsid w:val="004338F5"/>
    <w:rPr>
      <w:rFonts w:ascii="Courier New" w:hAnsi="Courier New"/>
    </w:rPr>
  </w:style>
  <w:style w:type="character" w:customStyle="1" w:styleId="WW-RTFNum291">
    <w:name w:val="WW-RTF_Num 2 91"/>
    <w:rsid w:val="004338F5"/>
    <w:rPr>
      <w:rFonts w:ascii="Wingdings" w:hAnsi="Wingdings"/>
    </w:rPr>
  </w:style>
  <w:style w:type="character" w:customStyle="1" w:styleId="WW-RTFNum2101">
    <w:name w:val="WW-RTF_Num 2 101"/>
    <w:rsid w:val="004338F5"/>
    <w:rPr>
      <w:rFonts w:eastAsia="Times New Roman"/>
      <w:lang w:val="en-IN"/>
    </w:rPr>
  </w:style>
  <w:style w:type="character" w:customStyle="1" w:styleId="WW-RTFNum2112">
    <w:name w:val="WW-RTF_Num 2 112"/>
    <w:rsid w:val="004338F5"/>
    <w:rPr>
      <w:rFonts w:ascii="Symbol" w:hAnsi="Symbol"/>
    </w:rPr>
  </w:style>
  <w:style w:type="character" w:customStyle="1" w:styleId="WW-RTFNum2212">
    <w:name w:val="WW-RTF_Num 2 212"/>
    <w:rsid w:val="004338F5"/>
    <w:rPr>
      <w:rFonts w:ascii="Courier New" w:hAnsi="Courier New"/>
    </w:rPr>
  </w:style>
  <w:style w:type="character" w:customStyle="1" w:styleId="WW-RTFNum2312">
    <w:name w:val="WW-RTF_Num 2 312"/>
    <w:rsid w:val="004338F5"/>
    <w:rPr>
      <w:rFonts w:ascii="Wingdings" w:hAnsi="Wingdings"/>
    </w:rPr>
  </w:style>
  <w:style w:type="character" w:customStyle="1" w:styleId="WW-RTFNum2412">
    <w:name w:val="WW-RTF_Num 2 412"/>
    <w:rsid w:val="004338F5"/>
    <w:rPr>
      <w:rFonts w:ascii="Symbol" w:hAnsi="Symbol"/>
    </w:rPr>
  </w:style>
  <w:style w:type="character" w:customStyle="1" w:styleId="WW-RTFNum2512">
    <w:name w:val="WW-RTF_Num 2 512"/>
    <w:rsid w:val="004338F5"/>
    <w:rPr>
      <w:rFonts w:ascii="Courier New" w:hAnsi="Courier New"/>
    </w:rPr>
  </w:style>
  <w:style w:type="character" w:customStyle="1" w:styleId="WW-RTFNum2612">
    <w:name w:val="WW-RTF_Num 2 612"/>
    <w:rsid w:val="004338F5"/>
    <w:rPr>
      <w:rFonts w:ascii="Wingdings" w:hAnsi="Wingdings"/>
    </w:rPr>
  </w:style>
  <w:style w:type="character" w:customStyle="1" w:styleId="WW-RTFNum2712">
    <w:name w:val="WW-RTF_Num 2 712"/>
    <w:rsid w:val="004338F5"/>
    <w:rPr>
      <w:rFonts w:ascii="Symbol" w:hAnsi="Symbol"/>
    </w:rPr>
  </w:style>
  <w:style w:type="character" w:customStyle="1" w:styleId="WW-RTFNum2812">
    <w:name w:val="WW-RTF_Num 2 812"/>
    <w:rsid w:val="004338F5"/>
    <w:rPr>
      <w:rFonts w:ascii="Courier New" w:hAnsi="Courier New"/>
    </w:rPr>
  </w:style>
  <w:style w:type="character" w:customStyle="1" w:styleId="WW-RTFNum2912">
    <w:name w:val="WW-RTF_Num 2 912"/>
    <w:rsid w:val="004338F5"/>
    <w:rPr>
      <w:rFonts w:ascii="Wingdings" w:hAnsi="Wingdings"/>
    </w:rPr>
  </w:style>
  <w:style w:type="character" w:customStyle="1" w:styleId="WW-RTFNum21012">
    <w:name w:val="WW-RTF_Num 2 1012"/>
    <w:rsid w:val="004338F5"/>
    <w:rPr>
      <w:rFonts w:eastAsia="Times New Roman"/>
      <w:lang w:val="en-IN"/>
    </w:rPr>
  </w:style>
  <w:style w:type="character" w:customStyle="1" w:styleId="WW-RTFNum2111">
    <w:name w:val="WW-RTF_Num 2 111"/>
    <w:rsid w:val="004338F5"/>
    <w:rPr>
      <w:rFonts w:ascii="Symbol" w:hAnsi="Symbol"/>
    </w:rPr>
  </w:style>
  <w:style w:type="character" w:customStyle="1" w:styleId="WW-RTFNum2211">
    <w:name w:val="WW-RTF_Num 2 211"/>
    <w:rsid w:val="004338F5"/>
    <w:rPr>
      <w:rFonts w:ascii="Courier New" w:hAnsi="Courier New"/>
    </w:rPr>
  </w:style>
  <w:style w:type="character" w:customStyle="1" w:styleId="WW-RTFNum2311">
    <w:name w:val="WW-RTF_Num 2 311"/>
    <w:rsid w:val="004338F5"/>
    <w:rPr>
      <w:rFonts w:ascii="Wingdings" w:hAnsi="Wingdings"/>
    </w:rPr>
  </w:style>
  <w:style w:type="character" w:customStyle="1" w:styleId="WW-RTFNum2411">
    <w:name w:val="WW-RTF_Num 2 411"/>
    <w:rsid w:val="004338F5"/>
    <w:rPr>
      <w:rFonts w:ascii="Symbol" w:hAnsi="Symbol"/>
    </w:rPr>
  </w:style>
  <w:style w:type="character" w:customStyle="1" w:styleId="WW-RTFNum2511">
    <w:name w:val="WW-RTF_Num 2 511"/>
    <w:rsid w:val="004338F5"/>
    <w:rPr>
      <w:rFonts w:ascii="Courier New" w:hAnsi="Courier New"/>
    </w:rPr>
  </w:style>
  <w:style w:type="character" w:customStyle="1" w:styleId="WW-RTFNum2611">
    <w:name w:val="WW-RTF_Num 2 611"/>
    <w:rsid w:val="004338F5"/>
    <w:rPr>
      <w:rFonts w:ascii="Wingdings" w:hAnsi="Wingdings"/>
    </w:rPr>
  </w:style>
  <w:style w:type="character" w:customStyle="1" w:styleId="WW-RTFNum2711">
    <w:name w:val="WW-RTF_Num 2 711"/>
    <w:rsid w:val="004338F5"/>
    <w:rPr>
      <w:rFonts w:ascii="Symbol" w:hAnsi="Symbol"/>
    </w:rPr>
  </w:style>
  <w:style w:type="character" w:customStyle="1" w:styleId="WW-RTFNum2811">
    <w:name w:val="WW-RTF_Num 2 811"/>
    <w:rsid w:val="004338F5"/>
    <w:rPr>
      <w:rFonts w:ascii="Courier New" w:hAnsi="Courier New"/>
    </w:rPr>
  </w:style>
  <w:style w:type="character" w:customStyle="1" w:styleId="WW-RTFNum2911">
    <w:name w:val="WW-RTF_Num 2 911"/>
    <w:rsid w:val="004338F5"/>
    <w:rPr>
      <w:rFonts w:ascii="Wingdings" w:hAnsi="Wingdings"/>
    </w:rPr>
  </w:style>
  <w:style w:type="character" w:customStyle="1" w:styleId="WW-RTFNum21011">
    <w:name w:val="WW-RTF_Num 2 1011"/>
    <w:rsid w:val="004338F5"/>
    <w:rPr>
      <w:rFonts w:eastAsia="Times New Roman"/>
      <w:lang w:val="en-IN"/>
    </w:rPr>
  </w:style>
  <w:style w:type="character" w:customStyle="1" w:styleId="WW-RTFNum21121">
    <w:name w:val="WW-RTF_Num 2 1121"/>
    <w:rsid w:val="004338F5"/>
    <w:rPr>
      <w:rFonts w:ascii="Symbol" w:hAnsi="Symbol"/>
    </w:rPr>
  </w:style>
  <w:style w:type="character" w:customStyle="1" w:styleId="WW-RTFNum22121">
    <w:name w:val="WW-RTF_Num 2 2121"/>
    <w:rsid w:val="004338F5"/>
    <w:rPr>
      <w:rFonts w:ascii="Courier New" w:hAnsi="Courier New"/>
    </w:rPr>
  </w:style>
  <w:style w:type="character" w:customStyle="1" w:styleId="WW-RTFNum23121">
    <w:name w:val="WW-RTF_Num 2 3121"/>
    <w:rsid w:val="004338F5"/>
    <w:rPr>
      <w:rFonts w:ascii="Wingdings" w:hAnsi="Wingdings"/>
    </w:rPr>
  </w:style>
  <w:style w:type="character" w:customStyle="1" w:styleId="WW-RTFNum24121">
    <w:name w:val="WW-RTF_Num 2 4121"/>
    <w:rsid w:val="004338F5"/>
    <w:rPr>
      <w:rFonts w:ascii="Symbol" w:hAnsi="Symbol"/>
    </w:rPr>
  </w:style>
  <w:style w:type="character" w:customStyle="1" w:styleId="WW-RTFNum25121">
    <w:name w:val="WW-RTF_Num 2 5121"/>
    <w:rsid w:val="004338F5"/>
    <w:rPr>
      <w:rFonts w:ascii="Courier New" w:hAnsi="Courier New"/>
    </w:rPr>
  </w:style>
  <w:style w:type="character" w:customStyle="1" w:styleId="WW-RTFNum26121">
    <w:name w:val="WW-RTF_Num 2 6121"/>
    <w:rsid w:val="004338F5"/>
    <w:rPr>
      <w:rFonts w:ascii="Wingdings" w:hAnsi="Wingdings"/>
    </w:rPr>
  </w:style>
  <w:style w:type="character" w:customStyle="1" w:styleId="WW-RTFNum27121">
    <w:name w:val="WW-RTF_Num 2 7121"/>
    <w:rsid w:val="004338F5"/>
    <w:rPr>
      <w:rFonts w:ascii="Symbol" w:hAnsi="Symbol"/>
    </w:rPr>
  </w:style>
  <w:style w:type="character" w:customStyle="1" w:styleId="WW-RTFNum28121">
    <w:name w:val="WW-RTF_Num 2 8121"/>
    <w:rsid w:val="004338F5"/>
    <w:rPr>
      <w:rFonts w:ascii="Courier New" w:hAnsi="Courier New"/>
    </w:rPr>
  </w:style>
  <w:style w:type="character" w:customStyle="1" w:styleId="WW-RTFNum29121">
    <w:name w:val="WW-RTF_Num 2 9121"/>
    <w:rsid w:val="004338F5"/>
    <w:rPr>
      <w:rFonts w:ascii="Wingdings" w:hAnsi="Wingdings"/>
    </w:rPr>
  </w:style>
  <w:style w:type="character" w:customStyle="1" w:styleId="WW-RTFNum210121">
    <w:name w:val="WW-RTF_Num 2 10121"/>
    <w:rsid w:val="004338F5"/>
    <w:rPr>
      <w:rFonts w:eastAsia="Times New Roman"/>
      <w:lang w:val="en-IN"/>
    </w:rPr>
  </w:style>
  <w:style w:type="character" w:customStyle="1" w:styleId="WW-RTFNum21111">
    <w:name w:val="WW-RTF_Num 2 1111"/>
    <w:rsid w:val="004338F5"/>
    <w:rPr>
      <w:rFonts w:ascii="Symbol" w:hAnsi="Symbol"/>
    </w:rPr>
  </w:style>
  <w:style w:type="character" w:customStyle="1" w:styleId="WW-RTFNum22111">
    <w:name w:val="WW-RTF_Num 2 2111"/>
    <w:rsid w:val="004338F5"/>
    <w:rPr>
      <w:rFonts w:ascii="Courier New" w:hAnsi="Courier New"/>
    </w:rPr>
  </w:style>
  <w:style w:type="character" w:customStyle="1" w:styleId="WW-RTFNum23111">
    <w:name w:val="WW-RTF_Num 2 3111"/>
    <w:rsid w:val="004338F5"/>
    <w:rPr>
      <w:rFonts w:ascii="Wingdings" w:hAnsi="Wingdings"/>
    </w:rPr>
  </w:style>
  <w:style w:type="character" w:customStyle="1" w:styleId="WW-RTFNum24111">
    <w:name w:val="WW-RTF_Num 2 4111"/>
    <w:rsid w:val="004338F5"/>
    <w:rPr>
      <w:rFonts w:ascii="Symbol" w:hAnsi="Symbol"/>
    </w:rPr>
  </w:style>
  <w:style w:type="character" w:customStyle="1" w:styleId="WW-RTFNum25111">
    <w:name w:val="WW-RTF_Num 2 5111"/>
    <w:rsid w:val="004338F5"/>
    <w:rPr>
      <w:rFonts w:ascii="Courier New" w:hAnsi="Courier New"/>
    </w:rPr>
  </w:style>
  <w:style w:type="character" w:customStyle="1" w:styleId="WW-RTFNum26111">
    <w:name w:val="WW-RTF_Num 2 6111"/>
    <w:rsid w:val="004338F5"/>
    <w:rPr>
      <w:rFonts w:ascii="Wingdings" w:hAnsi="Wingdings"/>
    </w:rPr>
  </w:style>
  <w:style w:type="character" w:customStyle="1" w:styleId="WW-RTFNum27111">
    <w:name w:val="WW-RTF_Num 2 7111"/>
    <w:rsid w:val="004338F5"/>
    <w:rPr>
      <w:rFonts w:ascii="Symbol" w:hAnsi="Symbol"/>
    </w:rPr>
  </w:style>
  <w:style w:type="character" w:customStyle="1" w:styleId="WW-RTFNum28111">
    <w:name w:val="WW-RTF_Num 2 8111"/>
    <w:rsid w:val="004338F5"/>
    <w:rPr>
      <w:rFonts w:ascii="Courier New" w:hAnsi="Courier New"/>
    </w:rPr>
  </w:style>
  <w:style w:type="character" w:customStyle="1" w:styleId="WW-RTFNum29111">
    <w:name w:val="WW-RTF_Num 2 9111"/>
    <w:rsid w:val="004338F5"/>
    <w:rPr>
      <w:rFonts w:ascii="Wingdings" w:hAnsi="Wingdings"/>
    </w:rPr>
  </w:style>
  <w:style w:type="character" w:customStyle="1" w:styleId="WW-RTFNum210111">
    <w:name w:val="WW-RTF_Num 2 10111"/>
    <w:rsid w:val="004338F5"/>
    <w:rPr>
      <w:rFonts w:eastAsia="Times New Roman"/>
      <w:lang w:val="en-IN"/>
    </w:rPr>
  </w:style>
  <w:style w:type="character" w:customStyle="1" w:styleId="WW-RTFNum211211">
    <w:name w:val="WW-RTF_Num 2 11211"/>
    <w:rsid w:val="004338F5"/>
    <w:rPr>
      <w:rFonts w:ascii="Symbol" w:hAnsi="Symbol"/>
    </w:rPr>
  </w:style>
  <w:style w:type="character" w:customStyle="1" w:styleId="WW-RTFNum221211">
    <w:name w:val="WW-RTF_Num 2 21211"/>
    <w:rsid w:val="004338F5"/>
    <w:rPr>
      <w:rFonts w:ascii="Courier New" w:hAnsi="Courier New"/>
    </w:rPr>
  </w:style>
  <w:style w:type="character" w:customStyle="1" w:styleId="WW-RTFNum231211">
    <w:name w:val="WW-RTF_Num 2 31211"/>
    <w:rsid w:val="004338F5"/>
    <w:rPr>
      <w:rFonts w:ascii="Wingdings" w:hAnsi="Wingdings"/>
    </w:rPr>
  </w:style>
  <w:style w:type="character" w:customStyle="1" w:styleId="WW-RTFNum241211">
    <w:name w:val="WW-RTF_Num 2 41211"/>
    <w:rsid w:val="004338F5"/>
    <w:rPr>
      <w:rFonts w:ascii="Symbol" w:hAnsi="Symbol"/>
    </w:rPr>
  </w:style>
  <w:style w:type="character" w:customStyle="1" w:styleId="WW-RTFNum251211">
    <w:name w:val="WW-RTF_Num 2 51211"/>
    <w:rsid w:val="004338F5"/>
    <w:rPr>
      <w:rFonts w:ascii="Courier New" w:hAnsi="Courier New"/>
    </w:rPr>
  </w:style>
  <w:style w:type="character" w:customStyle="1" w:styleId="WW-RTFNum261211">
    <w:name w:val="WW-RTF_Num 2 61211"/>
    <w:rsid w:val="004338F5"/>
    <w:rPr>
      <w:rFonts w:ascii="Wingdings" w:hAnsi="Wingdings"/>
    </w:rPr>
  </w:style>
  <w:style w:type="character" w:customStyle="1" w:styleId="WW-RTFNum271211">
    <w:name w:val="WW-RTF_Num 2 71211"/>
    <w:rsid w:val="004338F5"/>
    <w:rPr>
      <w:rFonts w:ascii="Symbol" w:hAnsi="Symbol"/>
    </w:rPr>
  </w:style>
  <w:style w:type="character" w:customStyle="1" w:styleId="WW-RTFNum281211">
    <w:name w:val="WW-RTF_Num 2 81211"/>
    <w:rsid w:val="004338F5"/>
    <w:rPr>
      <w:rFonts w:ascii="Courier New" w:hAnsi="Courier New"/>
    </w:rPr>
  </w:style>
  <w:style w:type="character" w:customStyle="1" w:styleId="WW-RTFNum291211">
    <w:name w:val="WW-RTF_Num 2 91211"/>
    <w:rsid w:val="004338F5"/>
    <w:rPr>
      <w:rFonts w:ascii="Wingdings" w:hAnsi="Wingdings"/>
    </w:rPr>
  </w:style>
  <w:style w:type="character" w:customStyle="1" w:styleId="WW-RTFNum2101211">
    <w:name w:val="WW-RTF_Num 2 101211"/>
    <w:rsid w:val="004338F5"/>
    <w:rPr>
      <w:rFonts w:eastAsia="Times New Roman"/>
      <w:lang w:val="en-IN"/>
    </w:rPr>
  </w:style>
  <w:style w:type="character" w:customStyle="1" w:styleId="WW-RTFNum211111">
    <w:name w:val="WW-RTF_Num 2 11111"/>
    <w:rsid w:val="004338F5"/>
    <w:rPr>
      <w:rFonts w:ascii="Symbol" w:hAnsi="Symbol"/>
    </w:rPr>
  </w:style>
  <w:style w:type="character" w:customStyle="1" w:styleId="WW-RTFNum221111">
    <w:name w:val="WW-RTF_Num 2 21111"/>
    <w:rsid w:val="004338F5"/>
    <w:rPr>
      <w:rFonts w:ascii="Courier New" w:hAnsi="Courier New"/>
    </w:rPr>
  </w:style>
  <w:style w:type="character" w:customStyle="1" w:styleId="WW-RTFNum231111">
    <w:name w:val="WW-RTF_Num 2 31111"/>
    <w:rsid w:val="004338F5"/>
    <w:rPr>
      <w:rFonts w:ascii="Wingdings" w:hAnsi="Wingdings"/>
    </w:rPr>
  </w:style>
  <w:style w:type="character" w:customStyle="1" w:styleId="WW-RTFNum241111">
    <w:name w:val="WW-RTF_Num 2 41111"/>
    <w:rsid w:val="004338F5"/>
    <w:rPr>
      <w:rFonts w:ascii="Symbol" w:hAnsi="Symbol"/>
    </w:rPr>
  </w:style>
  <w:style w:type="character" w:customStyle="1" w:styleId="WW-RTFNum251111">
    <w:name w:val="WW-RTF_Num 2 51111"/>
    <w:rsid w:val="004338F5"/>
    <w:rPr>
      <w:rFonts w:ascii="Courier New" w:hAnsi="Courier New"/>
    </w:rPr>
  </w:style>
  <w:style w:type="character" w:customStyle="1" w:styleId="WW-RTFNum261111">
    <w:name w:val="WW-RTF_Num 2 61111"/>
    <w:rsid w:val="004338F5"/>
    <w:rPr>
      <w:rFonts w:ascii="Wingdings" w:hAnsi="Wingdings"/>
    </w:rPr>
  </w:style>
  <w:style w:type="character" w:customStyle="1" w:styleId="WW-RTFNum271111">
    <w:name w:val="WW-RTF_Num 2 71111"/>
    <w:rsid w:val="004338F5"/>
    <w:rPr>
      <w:rFonts w:ascii="Symbol" w:hAnsi="Symbol"/>
    </w:rPr>
  </w:style>
  <w:style w:type="character" w:customStyle="1" w:styleId="WW-RTFNum281111">
    <w:name w:val="WW-RTF_Num 2 81111"/>
    <w:rsid w:val="004338F5"/>
    <w:rPr>
      <w:rFonts w:ascii="Courier New" w:hAnsi="Courier New"/>
    </w:rPr>
  </w:style>
  <w:style w:type="character" w:customStyle="1" w:styleId="WW-RTFNum291111">
    <w:name w:val="WW-RTF_Num 2 91111"/>
    <w:rsid w:val="004338F5"/>
    <w:rPr>
      <w:rFonts w:ascii="Wingdings" w:hAnsi="Wingdings"/>
    </w:rPr>
  </w:style>
  <w:style w:type="character" w:customStyle="1" w:styleId="WW-RTFNum2101111">
    <w:name w:val="WW-RTF_Num 2 101111"/>
    <w:rsid w:val="004338F5"/>
    <w:rPr>
      <w:rFonts w:eastAsia="Times New Roman"/>
      <w:lang w:val="en-IN"/>
    </w:rPr>
  </w:style>
  <w:style w:type="character" w:customStyle="1" w:styleId="WW-RTFNum2112111">
    <w:name w:val="WW-RTF_Num 2 112111"/>
    <w:rsid w:val="004338F5"/>
    <w:rPr>
      <w:rFonts w:ascii="Symbol" w:hAnsi="Symbol"/>
      <w:lang w:val="en-IN"/>
    </w:rPr>
  </w:style>
  <w:style w:type="character" w:customStyle="1" w:styleId="WW-RTFNum2212111">
    <w:name w:val="WW-RTF_Num 2 212111"/>
    <w:rsid w:val="004338F5"/>
    <w:rPr>
      <w:rFonts w:ascii="Courier New" w:hAnsi="Courier New"/>
      <w:lang w:val="en-IN"/>
    </w:rPr>
  </w:style>
  <w:style w:type="character" w:customStyle="1" w:styleId="WW-RTFNum2312111">
    <w:name w:val="WW-RTF_Num 2 312111"/>
    <w:rsid w:val="004338F5"/>
    <w:rPr>
      <w:rFonts w:ascii="Wingdings" w:hAnsi="Wingdings"/>
      <w:lang w:val="en-IN"/>
    </w:rPr>
  </w:style>
  <w:style w:type="character" w:customStyle="1" w:styleId="WW-RTFNum2412111">
    <w:name w:val="WW-RTF_Num 2 412111"/>
    <w:rsid w:val="004338F5"/>
    <w:rPr>
      <w:rFonts w:ascii="Symbol" w:hAnsi="Symbol"/>
      <w:lang w:val="en-IN"/>
    </w:rPr>
  </w:style>
  <w:style w:type="character" w:customStyle="1" w:styleId="WW-RTFNum2512111">
    <w:name w:val="WW-RTF_Num 2 512111"/>
    <w:rsid w:val="004338F5"/>
    <w:rPr>
      <w:rFonts w:ascii="Courier New" w:hAnsi="Courier New"/>
      <w:lang w:val="en-IN"/>
    </w:rPr>
  </w:style>
  <w:style w:type="character" w:customStyle="1" w:styleId="WW-RTFNum2612111">
    <w:name w:val="WW-RTF_Num 2 612111"/>
    <w:rsid w:val="004338F5"/>
    <w:rPr>
      <w:rFonts w:ascii="Wingdings" w:hAnsi="Wingdings"/>
      <w:lang w:val="en-IN"/>
    </w:rPr>
  </w:style>
  <w:style w:type="character" w:customStyle="1" w:styleId="WW-RTFNum2712111">
    <w:name w:val="WW-RTF_Num 2 712111"/>
    <w:rsid w:val="004338F5"/>
    <w:rPr>
      <w:rFonts w:ascii="Symbol" w:hAnsi="Symbol"/>
      <w:lang w:val="en-IN"/>
    </w:rPr>
  </w:style>
  <w:style w:type="character" w:customStyle="1" w:styleId="WW-RTFNum2812111">
    <w:name w:val="WW-RTF_Num 2 812111"/>
    <w:rsid w:val="004338F5"/>
    <w:rPr>
      <w:rFonts w:ascii="Courier New" w:hAnsi="Courier New"/>
      <w:lang w:val="en-IN"/>
    </w:rPr>
  </w:style>
  <w:style w:type="character" w:customStyle="1" w:styleId="WW-RTFNum2912111">
    <w:name w:val="WW-RTF_Num 2 912111"/>
    <w:rsid w:val="004338F5"/>
    <w:rPr>
      <w:rFonts w:ascii="Wingdings" w:hAnsi="Wingdings"/>
      <w:lang w:val="en-IN"/>
    </w:rPr>
  </w:style>
  <w:style w:type="character" w:customStyle="1" w:styleId="WW-RTFNum2111111">
    <w:name w:val="WW-RTF_Num 2 111111"/>
    <w:rsid w:val="004338F5"/>
    <w:rPr>
      <w:rFonts w:ascii="Symbol" w:hAnsi="Symbol"/>
      <w:lang w:val="en-IN"/>
    </w:rPr>
  </w:style>
  <w:style w:type="character" w:customStyle="1" w:styleId="WW-RTFNum2211111">
    <w:name w:val="WW-RTF_Num 2 211111"/>
    <w:rsid w:val="004338F5"/>
    <w:rPr>
      <w:rFonts w:ascii="Courier New" w:hAnsi="Courier New"/>
      <w:lang w:val="en-IN"/>
    </w:rPr>
  </w:style>
  <w:style w:type="character" w:customStyle="1" w:styleId="WW-RTFNum2311111">
    <w:name w:val="WW-RTF_Num 2 311111"/>
    <w:rsid w:val="004338F5"/>
    <w:rPr>
      <w:rFonts w:ascii="Wingdings" w:hAnsi="Wingdings"/>
      <w:lang w:val="en-IN"/>
    </w:rPr>
  </w:style>
  <w:style w:type="character" w:customStyle="1" w:styleId="WW-RTFNum2411111">
    <w:name w:val="WW-RTF_Num 2 411111"/>
    <w:rsid w:val="004338F5"/>
    <w:rPr>
      <w:rFonts w:ascii="Symbol" w:hAnsi="Symbol"/>
      <w:lang w:val="en-IN"/>
    </w:rPr>
  </w:style>
  <w:style w:type="character" w:customStyle="1" w:styleId="WW-RTFNum2511111">
    <w:name w:val="WW-RTF_Num 2 511111"/>
    <w:rsid w:val="004338F5"/>
    <w:rPr>
      <w:rFonts w:ascii="Courier New" w:hAnsi="Courier New"/>
      <w:lang w:val="en-IN"/>
    </w:rPr>
  </w:style>
  <w:style w:type="character" w:customStyle="1" w:styleId="WW-RTFNum2611111">
    <w:name w:val="WW-RTF_Num 2 611111"/>
    <w:rsid w:val="004338F5"/>
    <w:rPr>
      <w:rFonts w:ascii="Wingdings" w:hAnsi="Wingdings"/>
      <w:lang w:val="en-IN"/>
    </w:rPr>
  </w:style>
  <w:style w:type="character" w:customStyle="1" w:styleId="WW-RTFNum2711111">
    <w:name w:val="WW-RTF_Num 2 711111"/>
    <w:rsid w:val="004338F5"/>
    <w:rPr>
      <w:rFonts w:ascii="Symbol" w:hAnsi="Symbol"/>
      <w:lang w:val="en-IN"/>
    </w:rPr>
  </w:style>
  <w:style w:type="character" w:customStyle="1" w:styleId="WW-RTFNum2811111">
    <w:name w:val="WW-RTF_Num 2 811111"/>
    <w:rsid w:val="004338F5"/>
    <w:rPr>
      <w:rFonts w:ascii="Courier New" w:hAnsi="Courier New"/>
      <w:lang w:val="en-IN"/>
    </w:rPr>
  </w:style>
  <w:style w:type="character" w:customStyle="1" w:styleId="WW-RTFNum2911111">
    <w:name w:val="WW-RTF_Num 2 911111"/>
    <w:rsid w:val="004338F5"/>
    <w:rPr>
      <w:rFonts w:ascii="Wingdings" w:hAnsi="Wingdings"/>
      <w:lang w:val="en-IN"/>
    </w:rPr>
  </w:style>
  <w:style w:type="character" w:customStyle="1" w:styleId="Internetlink">
    <w:name w:val="Internet link"/>
    <w:rsid w:val="004338F5"/>
    <w:rPr>
      <w:rFonts w:cs="Times New Roman"/>
      <w:color w:val="0000FF"/>
      <w:u w:val="single"/>
      <w:lang w:eastAsia="hi-IN" w:bidi="hi-IN"/>
    </w:rPr>
  </w:style>
  <w:style w:type="character" w:styleId="FollowedHyperlink">
    <w:name w:val="FollowedHyperlink"/>
    <w:rsid w:val="004338F5"/>
    <w:rPr>
      <w:rFonts w:cs="Times New Roman"/>
      <w:color w:val="0000FF"/>
      <w:u w:val="single"/>
      <w:lang w:eastAsia="hi-IN" w:bidi="hi-IN"/>
    </w:rPr>
  </w:style>
  <w:style w:type="character" w:customStyle="1" w:styleId="apple-style-span">
    <w:name w:val="apple-style-span"/>
    <w:rsid w:val="004338F5"/>
    <w:rPr>
      <w:rFonts w:cs="Times New Roman"/>
      <w:lang w:eastAsia="hi-IN" w:bidi="hi-IN"/>
    </w:rPr>
  </w:style>
  <w:style w:type="character" w:customStyle="1" w:styleId="WW-Internetlink">
    <w:name w:val="WW-Internet link"/>
    <w:rsid w:val="004338F5"/>
    <w:rPr>
      <w:color w:val="000080"/>
      <w:u w:val="single"/>
    </w:rPr>
  </w:style>
  <w:style w:type="character" w:customStyle="1" w:styleId="WW-Internetlink1">
    <w:name w:val="WW-Internet link1"/>
    <w:rsid w:val="004338F5"/>
    <w:rPr>
      <w:rFonts w:eastAsia="Times New Roman"/>
      <w:color w:val="000080"/>
      <w:u w:val="single"/>
    </w:rPr>
  </w:style>
  <w:style w:type="character" w:customStyle="1" w:styleId="WW-Internetlink12">
    <w:name w:val="WW-Internet link12"/>
    <w:rsid w:val="004338F5"/>
    <w:rPr>
      <w:color w:val="000080"/>
      <w:u w:val="single"/>
    </w:rPr>
  </w:style>
  <w:style w:type="character" w:customStyle="1" w:styleId="Internetlink1">
    <w:name w:val="Internet link1"/>
    <w:rsid w:val="004338F5"/>
    <w:rPr>
      <w:rFonts w:eastAsia="Times New Roman"/>
      <w:color w:val="000080"/>
      <w:u w:val="single"/>
    </w:rPr>
  </w:style>
  <w:style w:type="character" w:styleId="Hyperlink">
    <w:name w:val="Hyperlink"/>
    <w:rsid w:val="004338F5"/>
    <w:rPr>
      <w:color w:val="000080"/>
      <w:u w:val="single"/>
    </w:rPr>
  </w:style>
  <w:style w:type="character" w:styleId="Strong">
    <w:name w:val="Strong"/>
    <w:qFormat/>
    <w:rsid w:val="004338F5"/>
    <w:rPr>
      <w:b/>
      <w:bCs/>
    </w:rPr>
  </w:style>
  <w:style w:type="character" w:customStyle="1" w:styleId="NumberingSymbols">
    <w:name w:val="Numbering Symbols"/>
    <w:rsid w:val="004338F5"/>
  </w:style>
  <w:style w:type="paragraph" w:customStyle="1" w:styleId="Heading">
    <w:name w:val="Heading"/>
    <w:basedOn w:val="Normal"/>
    <w:next w:val="BodyText"/>
    <w:rsid w:val="004338F5"/>
    <w:pPr>
      <w:keepNext/>
      <w:spacing w:before="240" w:after="120"/>
    </w:pPr>
    <w:rPr>
      <w:rFonts w:ascii="Liberation Sans" w:eastAsia="DejaVu Sans" w:hAnsi="Liberation Sans" w:cs="Liberation Sans"/>
      <w:sz w:val="28"/>
      <w:szCs w:val="28"/>
    </w:rPr>
  </w:style>
  <w:style w:type="paragraph" w:styleId="BodyText">
    <w:name w:val="Body Text"/>
    <w:basedOn w:val="Normal"/>
    <w:rsid w:val="004338F5"/>
    <w:pPr>
      <w:spacing w:after="120"/>
    </w:pPr>
  </w:style>
  <w:style w:type="paragraph" w:styleId="List">
    <w:name w:val="List"/>
    <w:basedOn w:val="BodyText"/>
    <w:rsid w:val="004338F5"/>
  </w:style>
  <w:style w:type="paragraph" w:styleId="Caption">
    <w:name w:val="caption"/>
    <w:basedOn w:val="Normal"/>
    <w:qFormat/>
    <w:rsid w:val="004338F5"/>
    <w:pPr>
      <w:spacing w:before="120" w:after="120"/>
    </w:pPr>
    <w:rPr>
      <w:i/>
      <w:iCs/>
    </w:rPr>
  </w:style>
  <w:style w:type="paragraph" w:customStyle="1" w:styleId="Index">
    <w:name w:val="Index"/>
    <w:basedOn w:val="Normal"/>
    <w:rsid w:val="004338F5"/>
  </w:style>
  <w:style w:type="paragraph" w:customStyle="1" w:styleId="WW-caption">
    <w:name w:val="WW-caption"/>
    <w:basedOn w:val="Normal"/>
    <w:rsid w:val="004338F5"/>
    <w:pPr>
      <w:spacing w:before="120" w:after="120"/>
    </w:pPr>
    <w:rPr>
      <w:i/>
      <w:iCs/>
    </w:rPr>
  </w:style>
  <w:style w:type="paragraph" w:customStyle="1" w:styleId="WW-caption1">
    <w:name w:val="WW-caption1"/>
    <w:basedOn w:val="Normal"/>
    <w:rsid w:val="004338F5"/>
    <w:pPr>
      <w:spacing w:before="120" w:after="120"/>
    </w:pPr>
    <w:rPr>
      <w:i/>
      <w:iCs/>
    </w:rPr>
  </w:style>
  <w:style w:type="paragraph" w:customStyle="1" w:styleId="WW-caption11">
    <w:name w:val="WW-caption11"/>
    <w:basedOn w:val="Normal"/>
    <w:rsid w:val="004338F5"/>
    <w:pPr>
      <w:spacing w:before="120" w:after="120"/>
    </w:pPr>
    <w:rPr>
      <w:i/>
      <w:iCs/>
    </w:rPr>
  </w:style>
  <w:style w:type="paragraph" w:customStyle="1" w:styleId="WW-caption111">
    <w:name w:val="WW-caption111"/>
    <w:basedOn w:val="Normal"/>
    <w:rsid w:val="004338F5"/>
    <w:pPr>
      <w:spacing w:before="120" w:after="120"/>
    </w:pPr>
    <w:rPr>
      <w:i/>
      <w:iCs/>
    </w:rPr>
  </w:style>
  <w:style w:type="paragraph" w:customStyle="1" w:styleId="WW-caption1111">
    <w:name w:val="WW-caption1111"/>
    <w:basedOn w:val="Normal"/>
    <w:rsid w:val="004338F5"/>
    <w:pPr>
      <w:spacing w:before="120" w:after="120"/>
    </w:pPr>
    <w:rPr>
      <w:i/>
      <w:iCs/>
    </w:rPr>
  </w:style>
  <w:style w:type="paragraph" w:customStyle="1" w:styleId="WW-caption11111">
    <w:name w:val="WW-caption11111"/>
    <w:basedOn w:val="Normal"/>
    <w:rsid w:val="004338F5"/>
    <w:pPr>
      <w:spacing w:before="120" w:after="120"/>
    </w:pPr>
    <w:rPr>
      <w:i/>
      <w:iCs/>
    </w:rPr>
  </w:style>
  <w:style w:type="paragraph" w:customStyle="1" w:styleId="WW-caption111111">
    <w:name w:val="WW-caption111111"/>
    <w:basedOn w:val="Normal"/>
    <w:rsid w:val="004338F5"/>
    <w:pPr>
      <w:spacing w:before="120" w:after="120"/>
    </w:pPr>
    <w:rPr>
      <w:i/>
      <w:iCs/>
    </w:rPr>
  </w:style>
  <w:style w:type="paragraph" w:customStyle="1" w:styleId="WW-caption1111111">
    <w:name w:val="WW-caption1111111"/>
    <w:basedOn w:val="Normal"/>
    <w:rsid w:val="004338F5"/>
    <w:pPr>
      <w:spacing w:before="120" w:after="120"/>
    </w:pPr>
    <w:rPr>
      <w:i/>
      <w:iCs/>
    </w:rPr>
  </w:style>
  <w:style w:type="paragraph" w:customStyle="1" w:styleId="WW-caption11111111">
    <w:name w:val="WW-caption11111111"/>
    <w:basedOn w:val="Normal"/>
    <w:rsid w:val="004338F5"/>
    <w:pPr>
      <w:spacing w:before="120" w:after="120"/>
    </w:pPr>
    <w:rPr>
      <w:i/>
      <w:iCs/>
    </w:rPr>
  </w:style>
  <w:style w:type="paragraph" w:customStyle="1" w:styleId="WW-caption111111111">
    <w:name w:val="WW-caption111111111"/>
    <w:basedOn w:val="Normal"/>
    <w:rsid w:val="004338F5"/>
    <w:pPr>
      <w:spacing w:before="120" w:after="120"/>
    </w:pPr>
    <w:rPr>
      <w:i/>
      <w:iCs/>
    </w:rPr>
  </w:style>
  <w:style w:type="paragraph" w:styleId="NormalWeb">
    <w:name w:val="Normal (Web)"/>
    <w:basedOn w:val="Normal"/>
    <w:rsid w:val="004338F5"/>
    <w:pPr>
      <w:spacing w:before="100" w:after="100"/>
    </w:pPr>
  </w:style>
  <w:style w:type="paragraph" w:customStyle="1" w:styleId="TableContents">
    <w:name w:val="Table Contents"/>
    <w:basedOn w:val="Normal"/>
    <w:rsid w:val="004338F5"/>
  </w:style>
  <w:style w:type="paragraph" w:customStyle="1" w:styleId="TableHeading">
    <w:name w:val="Table Heading"/>
    <w:basedOn w:val="TableContents"/>
    <w:rsid w:val="004338F5"/>
    <w:pPr>
      <w:jc w:val="center"/>
    </w:pPr>
    <w:rPr>
      <w:b/>
      <w:bCs/>
    </w:rPr>
  </w:style>
  <w:style w:type="paragraph" w:styleId="Footer">
    <w:name w:val="footer"/>
    <w:basedOn w:val="Normal"/>
    <w:rsid w:val="004338F5"/>
    <w:pPr>
      <w:suppressLineNumbers/>
    </w:pPr>
  </w:style>
  <w:style w:type="paragraph" w:styleId="Header">
    <w:name w:val="header"/>
    <w:basedOn w:val="Normal"/>
    <w:rsid w:val="004338F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a83d95ab22908cdd2d842d45c6b61cd134f530e18705c4458440321091b5b58170b1506164551551b4d58515c424154181c084b281e0103030010425c5a0855580f1b425c4c01090340281e010312011642595d014d584b50535a4f162e024b4340010d120213105b5c0c004d145c455715445a5c5d57421a081105431458090d074b100a12031753444f4a081e010303001346585d0e56481000034e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RADHE SHYAM PATHAK</vt:lpstr>
    </vt:vector>
  </TitlesOfParts>
  <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RADHE SHYAM PATHAK</dc:title>
  <dc:creator>Radhe</dc:creator>
  <cp:lastModifiedBy>Mohd. Afjal</cp:lastModifiedBy>
  <cp:revision>2</cp:revision>
  <cp:lastPrinted>1900-12-31T18:30:00Z</cp:lastPrinted>
  <dcterms:created xsi:type="dcterms:W3CDTF">2018-12-01T07:02:00Z</dcterms:created>
  <dcterms:modified xsi:type="dcterms:W3CDTF">2018-12-01T07:02:00Z</dcterms:modified>
</cp:coreProperties>
</file>