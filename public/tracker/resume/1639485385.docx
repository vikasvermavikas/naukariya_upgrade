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/>
  <w:body>
    <w:p w:rsidR="00653E60" w:rsidRDefault="004D0EA3" w:rsidP="008408AB">
      <w:pPr>
        <w:pStyle w:val="Heading3"/>
        <w:rPr>
          <w:rStyle w:val="Strong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4250055</wp:posOffset>
            </wp:positionH>
            <wp:positionV relativeFrom="margin">
              <wp:posOffset>133350</wp:posOffset>
            </wp:positionV>
            <wp:extent cx="1466850" cy="1752600"/>
            <wp:effectExtent l="0" t="0" r="0" b="0"/>
            <wp:wrapSquare wrapText="bothSides"/>
            <wp:docPr id="3" name="Picture 3" descr="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645061" name="Picture 3" descr="V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A3A19" w:rsidRPr="00196E4B" w:rsidRDefault="004D0EA3" w:rsidP="00653E60">
      <w:pPr>
        <w:pStyle w:val="Heading3"/>
        <w:ind w:left="144" w:right="144"/>
        <w:rPr>
          <w:rStyle w:val="Strong"/>
          <w:b/>
        </w:rPr>
      </w:pPr>
      <w:r w:rsidRPr="00196E4B">
        <w:rPr>
          <w:rStyle w:val="Strong"/>
          <w:b/>
        </w:rPr>
        <w:t>RESUME</w:t>
      </w:r>
    </w:p>
    <w:p w:rsidR="00EA3A19" w:rsidRDefault="00EA3A19">
      <w:pPr>
        <w:keepNext/>
        <w:widowControl w:val="0"/>
        <w:ind w:left="450"/>
        <w:rPr>
          <w:b/>
          <w:snapToGrid w:val="0"/>
        </w:rPr>
      </w:pPr>
    </w:p>
    <w:p w:rsidR="00653E60" w:rsidRDefault="00653E60">
      <w:pPr>
        <w:keepNext/>
        <w:widowControl w:val="0"/>
        <w:ind w:left="450"/>
        <w:rPr>
          <w:b/>
          <w:snapToGrid w:val="0"/>
        </w:rPr>
      </w:pPr>
    </w:p>
    <w:p w:rsidR="00373447" w:rsidRPr="00D85EE5" w:rsidRDefault="004D0EA3">
      <w:pPr>
        <w:keepNext/>
        <w:widowControl w:val="0"/>
        <w:ind w:left="450"/>
        <w:rPr>
          <w:rFonts w:ascii="Verdana" w:hAnsi="Verdana" w:cs="Arial"/>
          <w:b/>
          <w:snapToGrid w:val="0"/>
        </w:rPr>
      </w:pPr>
      <w:r w:rsidRPr="00D85EE5">
        <w:rPr>
          <w:rFonts w:ascii="Verdana" w:hAnsi="Verdana" w:cs="Arial"/>
          <w:b/>
          <w:snapToGrid w:val="0"/>
        </w:rPr>
        <w:t>SIVA RAM. VINJAMURI</w:t>
      </w:r>
      <w:r w:rsidRPr="00D85EE5">
        <w:rPr>
          <w:rFonts w:ascii="Verdana" w:hAnsi="Verdana" w:cs="Arial"/>
          <w:b/>
          <w:snapToGrid w:val="0"/>
        </w:rPr>
        <w:tab/>
      </w:r>
    </w:p>
    <w:p w:rsidR="00EA3A19" w:rsidRPr="007C206C" w:rsidRDefault="004D0EA3">
      <w:pPr>
        <w:keepNext/>
        <w:widowControl w:val="0"/>
        <w:ind w:left="450"/>
        <w:rPr>
          <w:rFonts w:ascii="Verdana" w:hAnsi="Verdana" w:cs="Arial"/>
          <w:snapToGrid w:val="0"/>
        </w:rPr>
      </w:pPr>
      <w:r w:rsidRPr="007C206C">
        <w:rPr>
          <w:rFonts w:ascii="Verdana" w:hAnsi="Verdana" w:cs="Arial"/>
          <w:snapToGrid w:val="0"/>
        </w:rPr>
        <w:t>B.E (Mech);ANSI;BOE;</w:t>
      </w:r>
      <w:r w:rsidRPr="007C206C">
        <w:rPr>
          <w:rFonts w:ascii="Verdana" w:hAnsi="Verdana" w:cs="Arial"/>
          <w:snapToGrid w:val="0"/>
        </w:rPr>
        <w:tab/>
      </w:r>
      <w:r w:rsidRPr="007C206C">
        <w:rPr>
          <w:rFonts w:ascii="Verdana" w:hAnsi="Verdana" w:cs="Arial"/>
          <w:snapToGrid w:val="0"/>
        </w:rPr>
        <w:tab/>
      </w:r>
      <w:r w:rsidRPr="007C206C">
        <w:rPr>
          <w:rFonts w:ascii="Verdana" w:hAnsi="Verdana" w:cs="Arial"/>
          <w:snapToGrid w:val="0"/>
        </w:rPr>
        <w:tab/>
      </w:r>
      <w:r w:rsidRPr="007C206C">
        <w:rPr>
          <w:rFonts w:ascii="Verdana" w:hAnsi="Verdana" w:cs="Arial"/>
          <w:snapToGrid w:val="0"/>
        </w:rPr>
        <w:tab/>
      </w:r>
    </w:p>
    <w:p w:rsidR="00D33BB7" w:rsidRPr="00D85EE5" w:rsidRDefault="004D0EA3" w:rsidP="00D33BB7">
      <w:pPr>
        <w:widowControl w:val="0"/>
        <w:ind w:firstLine="450"/>
        <w:rPr>
          <w:rFonts w:ascii="Verdana" w:hAnsi="Verdana" w:cs="Arial"/>
          <w:snapToGrid w:val="0"/>
        </w:rPr>
      </w:pPr>
      <w:r>
        <w:rPr>
          <w:rFonts w:ascii="Verdana" w:hAnsi="Verdana" w:cs="Arial"/>
          <w:snapToGrid w:val="0"/>
        </w:rPr>
        <w:t xml:space="preserve">Sr.General Manager </w:t>
      </w:r>
      <w:r w:rsidR="00B461CE">
        <w:rPr>
          <w:rFonts w:ascii="Verdana" w:hAnsi="Verdana" w:cs="Arial"/>
          <w:snapToGrid w:val="0"/>
        </w:rPr>
        <w:t xml:space="preserve"> </w:t>
      </w:r>
      <w:r w:rsidR="005C157D">
        <w:rPr>
          <w:rFonts w:ascii="Verdana" w:hAnsi="Verdana" w:cs="Arial"/>
          <w:snapToGrid w:val="0"/>
        </w:rPr>
        <w:t>- unit</w:t>
      </w:r>
      <w:r w:rsidR="00D13720">
        <w:rPr>
          <w:rFonts w:ascii="Verdana" w:hAnsi="Verdana" w:cs="Arial"/>
          <w:snapToGrid w:val="0"/>
        </w:rPr>
        <w:t xml:space="preserve"> Head</w:t>
      </w:r>
      <w:r w:rsidRPr="00D85EE5">
        <w:rPr>
          <w:rFonts w:ascii="Verdana" w:hAnsi="Verdana" w:cs="Arial"/>
          <w:snapToGrid w:val="0"/>
        </w:rPr>
        <w:t xml:space="preserve">, </w:t>
      </w:r>
    </w:p>
    <w:p w:rsidR="00D33BB7" w:rsidRDefault="004D0EA3" w:rsidP="00D33BB7">
      <w:pPr>
        <w:widowControl w:val="0"/>
        <w:ind w:firstLine="450"/>
        <w:rPr>
          <w:rFonts w:ascii="Verdana" w:hAnsi="Verdana" w:cs="Arial"/>
          <w:snapToGrid w:val="0"/>
        </w:rPr>
      </w:pPr>
      <w:r>
        <w:rPr>
          <w:rFonts w:ascii="Verdana" w:hAnsi="Verdana" w:cs="Arial"/>
          <w:snapToGrid w:val="0"/>
        </w:rPr>
        <w:t>Narmada sugar</w:t>
      </w:r>
      <w:r w:rsidR="000463FD">
        <w:rPr>
          <w:rFonts w:ascii="Verdana" w:hAnsi="Verdana" w:cs="Arial"/>
          <w:snapToGrid w:val="0"/>
        </w:rPr>
        <w:t xml:space="preserve"> complex</w:t>
      </w:r>
      <w:r>
        <w:rPr>
          <w:rFonts w:ascii="Verdana" w:hAnsi="Verdana" w:cs="Arial"/>
          <w:snapToGrid w:val="0"/>
        </w:rPr>
        <w:t xml:space="preserve"> Ltd, MP.</w:t>
      </w:r>
      <w:r w:rsidRPr="00D85EE5">
        <w:rPr>
          <w:rFonts w:ascii="Verdana" w:hAnsi="Verdana" w:cs="Arial"/>
          <w:snapToGrid w:val="0"/>
        </w:rPr>
        <w:t xml:space="preserve"> </w:t>
      </w:r>
    </w:p>
    <w:p w:rsidR="00FD0912" w:rsidRDefault="004D0EA3" w:rsidP="00030544">
      <w:pPr>
        <w:widowControl w:val="0"/>
        <w:ind w:firstLine="450"/>
        <w:rPr>
          <w:rFonts w:ascii="Verdana" w:hAnsi="Verdana" w:cs="Arial"/>
          <w:snapToGrid w:val="0"/>
        </w:rPr>
      </w:pPr>
      <w:r>
        <w:rPr>
          <w:rFonts w:ascii="Verdana" w:hAnsi="Verdana" w:cs="Arial"/>
          <w:snapToGrid w:val="0"/>
        </w:rPr>
        <w:t>Phone: Cell no.</w:t>
      </w:r>
      <w:r w:rsidR="005F379E">
        <w:rPr>
          <w:rFonts w:ascii="Verdana" w:hAnsi="Verdana" w:cs="Arial"/>
          <w:snapToGrid w:val="0"/>
        </w:rPr>
        <w:t>+91</w:t>
      </w:r>
      <w:r w:rsidR="00DF7A58">
        <w:rPr>
          <w:rFonts w:ascii="Verdana" w:hAnsi="Verdana" w:cs="Arial"/>
          <w:snapToGrid w:val="0"/>
        </w:rPr>
        <w:t>7995735555</w:t>
      </w:r>
      <w:r w:rsidR="003F3928">
        <w:rPr>
          <w:rFonts w:ascii="Verdana" w:hAnsi="Verdana" w:cs="Arial"/>
          <w:snapToGrid w:val="0"/>
        </w:rPr>
        <w:t>(Wattsup)</w:t>
      </w:r>
    </w:p>
    <w:p w:rsidR="005F379E" w:rsidRPr="00D85EE5" w:rsidRDefault="004D0EA3" w:rsidP="00030544">
      <w:pPr>
        <w:widowControl w:val="0"/>
        <w:ind w:firstLine="450"/>
        <w:rPr>
          <w:rFonts w:ascii="Verdana" w:hAnsi="Verdana" w:cs="Arial"/>
          <w:snapToGrid w:val="0"/>
        </w:rPr>
      </w:pPr>
      <w:r>
        <w:rPr>
          <w:rFonts w:ascii="Verdana" w:hAnsi="Verdana" w:cs="Arial"/>
          <w:snapToGrid w:val="0"/>
        </w:rPr>
        <w:tab/>
      </w:r>
      <w:r>
        <w:rPr>
          <w:rFonts w:ascii="Verdana" w:hAnsi="Verdana" w:cs="Arial"/>
          <w:snapToGrid w:val="0"/>
        </w:rPr>
        <w:tab/>
        <w:t xml:space="preserve">       +256 702111004</w:t>
      </w:r>
    </w:p>
    <w:p w:rsidR="00561D6D" w:rsidRPr="00D85EE5" w:rsidRDefault="004D0EA3" w:rsidP="00D33BB7">
      <w:pPr>
        <w:widowControl w:val="0"/>
        <w:ind w:firstLine="450"/>
        <w:rPr>
          <w:rFonts w:ascii="Verdana" w:hAnsi="Verdana" w:cs="Arial"/>
          <w:snapToGrid w:val="0"/>
        </w:rPr>
      </w:pPr>
      <w:r w:rsidRPr="00D85EE5">
        <w:rPr>
          <w:rFonts w:ascii="Verdana" w:hAnsi="Verdana" w:cs="Arial"/>
          <w:snapToGrid w:val="0"/>
        </w:rPr>
        <w:tab/>
      </w:r>
      <w:r w:rsidRPr="00D85EE5">
        <w:rPr>
          <w:rFonts w:ascii="Verdana" w:hAnsi="Verdana" w:cs="Arial"/>
          <w:snapToGrid w:val="0"/>
        </w:rPr>
        <w:tab/>
      </w:r>
      <w:r w:rsidRPr="00D85EE5">
        <w:rPr>
          <w:rFonts w:ascii="Verdana" w:hAnsi="Verdana" w:cs="Arial"/>
          <w:snapToGrid w:val="0"/>
        </w:rPr>
        <w:tab/>
      </w:r>
    </w:p>
    <w:p w:rsidR="009A3329" w:rsidRPr="00D85EE5" w:rsidRDefault="004D0EA3" w:rsidP="00D33BB7">
      <w:pPr>
        <w:widowControl w:val="0"/>
        <w:ind w:firstLine="450"/>
        <w:rPr>
          <w:rFonts w:ascii="Verdana" w:hAnsi="Verdana" w:cs="Arial"/>
          <w:snapToGrid w:val="0"/>
        </w:rPr>
      </w:pPr>
      <w:r w:rsidRPr="00D85EE5">
        <w:rPr>
          <w:rFonts w:ascii="Verdana" w:hAnsi="Verdana" w:cs="Arial"/>
          <w:snapToGrid w:val="0"/>
        </w:rPr>
        <w:t>Email : sivaramv70@gmail.com</w:t>
      </w:r>
    </w:p>
    <w:p w:rsidR="00AD29A5" w:rsidRDefault="004D0EA3" w:rsidP="00C34A25">
      <w:pPr>
        <w:widowControl w:val="0"/>
        <w:spacing w:before="240"/>
        <w:rPr>
          <w:rFonts w:ascii="Verdana" w:hAnsi="Verdana" w:cs="Arial"/>
          <w:b/>
          <w:snapToGrid w:val="0"/>
        </w:rPr>
      </w:pPr>
      <w:r w:rsidRPr="0061173A">
        <w:rPr>
          <w:rFonts w:asciiTheme="majorHAnsi" w:hAnsiTheme="majorHAnsi" w:cs="Arial"/>
          <w:b/>
          <w:bCs/>
          <w:sz w:val="22"/>
          <w:szCs w:val="22"/>
          <w:u w:val="single"/>
        </w:rPr>
        <w:t>Jo</w:t>
      </w:r>
      <w:r w:rsidRPr="0061173A">
        <w:rPr>
          <w:rFonts w:asciiTheme="majorHAnsi" w:hAnsiTheme="majorHAnsi" w:cs="Arial"/>
          <w:b/>
          <w:snapToGrid w:val="0"/>
          <w:sz w:val="22"/>
          <w:szCs w:val="22"/>
          <w:u w:val="single"/>
        </w:rPr>
        <w:t>b  Applied</w:t>
      </w:r>
      <w:r w:rsidRPr="00D85EE5">
        <w:rPr>
          <w:rFonts w:ascii="Verdana" w:hAnsi="Verdana" w:cs="Arial"/>
          <w:b/>
          <w:snapToGrid w:val="0"/>
        </w:rPr>
        <w:t xml:space="preserve">  :  </w:t>
      </w:r>
    </w:p>
    <w:p w:rsidR="00C34A25" w:rsidRPr="009E3463" w:rsidRDefault="004D0EA3" w:rsidP="00C34A25">
      <w:pPr>
        <w:widowControl w:val="0"/>
        <w:spacing w:before="240"/>
        <w:rPr>
          <w:rFonts w:ascii="Verdana" w:hAnsi="Verdana" w:cs="Arial"/>
        </w:rPr>
      </w:pPr>
      <w:r w:rsidRPr="009E3463">
        <w:rPr>
          <w:rFonts w:ascii="Verdana" w:hAnsi="Verdana" w:cs="Arial"/>
          <w:b/>
          <w:snapToGrid w:val="0"/>
        </w:rPr>
        <w:t xml:space="preserve"> </w:t>
      </w:r>
      <w:r w:rsidR="009B0CDB">
        <w:rPr>
          <w:rFonts w:ascii="Verdana" w:hAnsi="Verdana" w:cs="Arial"/>
          <w:b/>
          <w:snapToGrid w:val="0"/>
        </w:rPr>
        <w:t>Sr.</w:t>
      </w:r>
      <w:r w:rsidR="00527E75">
        <w:rPr>
          <w:rFonts w:ascii="Verdana" w:hAnsi="Verdana" w:cs="Arial"/>
          <w:b/>
          <w:snapToGrid w:val="0"/>
        </w:rPr>
        <w:t xml:space="preserve"> General Manager</w:t>
      </w:r>
      <w:r w:rsidRPr="009E3463">
        <w:rPr>
          <w:rFonts w:ascii="Verdana" w:hAnsi="Verdana" w:cs="Arial"/>
          <w:b/>
          <w:snapToGrid w:val="0"/>
        </w:rPr>
        <w:t xml:space="preserve"> </w:t>
      </w:r>
      <w:r w:rsidR="00AD29A5">
        <w:rPr>
          <w:rFonts w:ascii="Verdana" w:hAnsi="Verdana" w:cs="Arial"/>
          <w:b/>
        </w:rPr>
        <w:t xml:space="preserve">– </w:t>
      </w:r>
      <w:r w:rsidR="00EC255C">
        <w:rPr>
          <w:rFonts w:ascii="Verdana" w:hAnsi="Verdana" w:cs="Arial"/>
          <w:b/>
        </w:rPr>
        <w:t xml:space="preserve">Business head / Unit head </w:t>
      </w:r>
      <w:r w:rsidR="009B0CDB">
        <w:rPr>
          <w:rFonts w:ascii="Verdana" w:hAnsi="Verdana" w:cs="Arial"/>
          <w:b/>
        </w:rPr>
        <w:t xml:space="preserve"> </w:t>
      </w:r>
      <w:r w:rsidR="00AD29A5">
        <w:rPr>
          <w:rFonts w:ascii="Verdana" w:hAnsi="Verdana" w:cs="Arial"/>
          <w:b/>
        </w:rPr>
        <w:t xml:space="preserve">- </w:t>
      </w:r>
      <w:r w:rsidRPr="007C59CD">
        <w:rPr>
          <w:rFonts w:ascii="Verdana" w:hAnsi="Verdana" w:cs="Arial"/>
          <w:b/>
        </w:rPr>
        <w:t xml:space="preserve"> </w:t>
      </w:r>
      <w:r w:rsidRPr="009E3463">
        <w:rPr>
          <w:rFonts w:ascii="Verdana" w:hAnsi="Verdana" w:cs="Arial"/>
        </w:rPr>
        <w:t xml:space="preserve">Seeking assignments in Business Operations </w:t>
      </w:r>
      <w:r w:rsidR="008B028E">
        <w:rPr>
          <w:rFonts w:ascii="Verdana" w:hAnsi="Verdana" w:cs="Arial"/>
        </w:rPr>
        <w:t>, Plant head/ Project Head .</w:t>
      </w:r>
      <w:r w:rsidR="005D7FA8">
        <w:rPr>
          <w:rFonts w:ascii="Verdana" w:hAnsi="Verdana" w:cs="Arial"/>
        </w:rPr>
        <w:t xml:space="preserve"> power plants/ sugar plants </w:t>
      </w:r>
    </w:p>
    <w:p w:rsidR="00EA3A19" w:rsidRPr="00C34A25" w:rsidRDefault="004D0EA3" w:rsidP="00C34A25">
      <w:pPr>
        <w:widowControl w:val="0"/>
        <w:spacing w:before="240"/>
        <w:rPr>
          <w:rFonts w:asciiTheme="majorHAnsi" w:hAnsiTheme="majorHAnsi" w:cs="Arial"/>
          <w:b/>
          <w:sz w:val="24"/>
          <w:szCs w:val="24"/>
        </w:rPr>
      </w:pPr>
      <w:r w:rsidRPr="00CF0AE6">
        <w:rPr>
          <w:rFonts w:ascii="Verdana" w:hAnsi="Verdana" w:cs="Arial"/>
        </w:rPr>
        <w:t xml:space="preserve"> </w:t>
      </w:r>
      <w:r w:rsidRPr="00AD29A5">
        <w:rPr>
          <w:rFonts w:asciiTheme="majorHAnsi" w:hAnsiTheme="majorHAnsi" w:cs="Arial"/>
          <w:b/>
          <w:sz w:val="24"/>
          <w:szCs w:val="24"/>
          <w:u w:val="single"/>
        </w:rPr>
        <w:t>Job Objective</w:t>
      </w:r>
      <w:r w:rsidR="00AD29A5">
        <w:rPr>
          <w:rFonts w:asciiTheme="majorHAnsi" w:hAnsiTheme="majorHAnsi" w:cs="Arial"/>
          <w:b/>
          <w:sz w:val="24"/>
          <w:szCs w:val="24"/>
        </w:rPr>
        <w:t>:</w:t>
      </w:r>
    </w:p>
    <w:p w:rsidR="00C34A25" w:rsidRPr="00CF0AE6" w:rsidRDefault="004D0EA3" w:rsidP="00C34A25">
      <w:pPr>
        <w:widowControl w:val="0"/>
        <w:spacing w:before="240"/>
        <w:rPr>
          <w:rFonts w:ascii="Verdana" w:hAnsi="Verdana" w:cs="Arial"/>
        </w:rPr>
      </w:pPr>
      <w:r>
        <w:rPr>
          <w:rFonts w:ascii="Verdana" w:hAnsi="Verdana" w:cs="Arial"/>
        </w:rPr>
        <w:t xml:space="preserve">Overall </w:t>
      </w:r>
      <w:r w:rsidR="0061173A">
        <w:rPr>
          <w:rFonts w:ascii="Verdana" w:hAnsi="Verdana" w:cs="Arial"/>
        </w:rPr>
        <w:t>p</w:t>
      </w:r>
      <w:r>
        <w:rPr>
          <w:rFonts w:ascii="Verdana" w:hAnsi="Verdana" w:cs="Arial"/>
        </w:rPr>
        <w:t>lant Operations,</w:t>
      </w:r>
      <w:r w:rsidRPr="00CF0AE6">
        <w:rPr>
          <w:rFonts w:ascii="Verdana" w:hAnsi="Verdana" w:cs="Arial"/>
        </w:rPr>
        <w:t xml:space="preserve"> Green Field Project Mgmt</w:t>
      </w:r>
      <w:r w:rsidRPr="00CF0AE6">
        <w:rPr>
          <w:rFonts w:ascii="Verdana" w:hAnsi="Verdana" w:cs="Arial"/>
        </w:rPr>
        <w:t xml:space="preserve">, HR,IR, Production, Maintenance, Commercial Operations, Finance Mgmt, Safety Operations, Quality Assurance, Manpower Mgmt, Logistics Mgmt </w:t>
      </w:r>
      <w:r w:rsidR="006401FE">
        <w:rPr>
          <w:rFonts w:ascii="Verdana" w:hAnsi="Verdana" w:cs="Arial"/>
        </w:rPr>
        <w:t>,</w:t>
      </w:r>
      <w:r w:rsidR="008C5A0B">
        <w:rPr>
          <w:rFonts w:ascii="Verdana" w:hAnsi="Verdana" w:cs="Arial"/>
        </w:rPr>
        <w:t xml:space="preserve">coal &amp; Bagasse </w:t>
      </w:r>
      <w:r w:rsidR="006401FE">
        <w:rPr>
          <w:rFonts w:ascii="Verdana" w:hAnsi="Verdana" w:cs="Arial"/>
        </w:rPr>
        <w:t>P</w:t>
      </w:r>
      <w:r w:rsidR="00F22162">
        <w:rPr>
          <w:rFonts w:ascii="Verdana" w:hAnsi="Verdana" w:cs="Arial"/>
        </w:rPr>
        <w:t xml:space="preserve">ower </w:t>
      </w:r>
      <w:r w:rsidR="006401FE">
        <w:rPr>
          <w:rFonts w:ascii="Verdana" w:hAnsi="Verdana" w:cs="Arial"/>
        </w:rPr>
        <w:t>P</w:t>
      </w:r>
      <w:r w:rsidR="00F22162">
        <w:rPr>
          <w:rFonts w:ascii="Verdana" w:hAnsi="Verdana" w:cs="Arial"/>
        </w:rPr>
        <w:t>lants</w:t>
      </w:r>
      <w:r w:rsidR="008C5A0B">
        <w:rPr>
          <w:rFonts w:ascii="Verdana" w:hAnsi="Verdana" w:cs="Arial"/>
        </w:rPr>
        <w:t xml:space="preserve"> </w:t>
      </w:r>
      <w:r w:rsidR="00F22162">
        <w:rPr>
          <w:rFonts w:ascii="Verdana" w:hAnsi="Verdana" w:cs="Arial"/>
        </w:rPr>
        <w:t xml:space="preserve">up to capacity of 30 MW. </w:t>
      </w:r>
    </w:p>
    <w:p w:rsidR="0036131E" w:rsidRPr="00B50094" w:rsidRDefault="0036131E">
      <w:pPr>
        <w:widowControl w:val="0"/>
        <w:rPr>
          <w:rFonts w:asciiTheme="majorHAnsi" w:hAnsiTheme="majorHAnsi" w:cs="Arial"/>
          <w:b/>
          <w:snapToGrid w:val="0"/>
        </w:rPr>
      </w:pPr>
    </w:p>
    <w:p w:rsidR="00EA3A19" w:rsidRPr="0061173A" w:rsidRDefault="004D0EA3">
      <w:pPr>
        <w:widowControl w:val="0"/>
        <w:rPr>
          <w:rFonts w:asciiTheme="majorHAnsi" w:hAnsiTheme="majorHAnsi" w:cs="Arial"/>
          <w:b/>
          <w:snapToGrid w:val="0"/>
          <w:sz w:val="24"/>
          <w:szCs w:val="24"/>
          <w:u w:val="single"/>
        </w:rPr>
      </w:pPr>
      <w:r w:rsidRPr="0061173A">
        <w:rPr>
          <w:rFonts w:asciiTheme="majorHAnsi" w:hAnsiTheme="majorHAnsi" w:cs="Arial"/>
          <w:b/>
          <w:snapToGrid w:val="0"/>
          <w:sz w:val="24"/>
          <w:szCs w:val="24"/>
          <w:u w:val="single"/>
        </w:rPr>
        <w:t>Summary of Skills and Experience</w:t>
      </w:r>
    </w:p>
    <w:p w:rsidR="00EA3A19" w:rsidRPr="00B50094" w:rsidRDefault="004D0EA3">
      <w:pPr>
        <w:widowControl w:val="0"/>
        <w:rPr>
          <w:rFonts w:asciiTheme="majorHAnsi" w:hAnsiTheme="majorHAnsi" w:cs="Arial"/>
          <w:b/>
          <w:snapToGrid w:val="0"/>
        </w:rPr>
      </w:pPr>
      <w:r w:rsidRPr="00B50094">
        <w:rPr>
          <w:rFonts w:asciiTheme="majorHAnsi" w:hAnsiTheme="majorHAnsi" w:cs="Arial"/>
          <w:snapToGrid w:val="0"/>
        </w:rPr>
        <w:tab/>
        <w:t xml:space="preserve"> </w:t>
      </w:r>
    </w:p>
    <w:p w:rsidR="00EC2C43" w:rsidRDefault="004D0EA3" w:rsidP="00EC2C43">
      <w:pPr>
        <w:widowControl w:val="0"/>
        <w:numPr>
          <w:ilvl w:val="0"/>
          <w:numId w:val="34"/>
        </w:numPr>
        <w:jc w:val="both"/>
        <w:rPr>
          <w:rFonts w:ascii="Verdana" w:hAnsi="Verdana" w:cs="Arial"/>
          <w:snapToGrid w:val="0"/>
        </w:rPr>
      </w:pPr>
      <w:r>
        <w:rPr>
          <w:rFonts w:ascii="Verdana" w:hAnsi="Verdana" w:cs="Arial"/>
          <w:snapToGrid w:val="0"/>
        </w:rPr>
        <w:t xml:space="preserve">Over 22 years of experience in industry  at various positions, 8 years of business head/ Unit head experience, presently working as </w:t>
      </w:r>
      <w:r w:rsidR="0061173A">
        <w:rPr>
          <w:rFonts w:ascii="Verdana" w:hAnsi="Verdana" w:cs="Arial"/>
          <w:snapToGrid w:val="0"/>
        </w:rPr>
        <w:t xml:space="preserve">Sr. </w:t>
      </w:r>
      <w:r>
        <w:rPr>
          <w:rFonts w:ascii="Verdana" w:hAnsi="Verdana" w:cs="Arial"/>
          <w:snapToGrid w:val="0"/>
        </w:rPr>
        <w:t xml:space="preserve">General Manager, </w:t>
      </w:r>
      <w:r w:rsidR="00527E75">
        <w:rPr>
          <w:rFonts w:ascii="Verdana" w:hAnsi="Verdana" w:cs="Arial"/>
          <w:snapToGrid w:val="0"/>
        </w:rPr>
        <w:t>Narmada Sugar</w:t>
      </w:r>
      <w:r w:rsidR="006401FE">
        <w:rPr>
          <w:rFonts w:ascii="Verdana" w:hAnsi="Verdana" w:cs="Arial"/>
          <w:snapToGrid w:val="0"/>
        </w:rPr>
        <w:t xml:space="preserve"> complex</w:t>
      </w:r>
      <w:r w:rsidR="0061173A">
        <w:rPr>
          <w:rFonts w:ascii="Verdana" w:hAnsi="Verdana" w:cs="Arial"/>
          <w:snapToGrid w:val="0"/>
        </w:rPr>
        <w:t xml:space="preserve"> </w:t>
      </w:r>
      <w:r>
        <w:rPr>
          <w:rFonts w:ascii="Verdana" w:hAnsi="Verdana" w:cs="Arial"/>
          <w:snapToGrid w:val="0"/>
        </w:rPr>
        <w:t xml:space="preserve"> </w:t>
      </w:r>
      <w:r w:rsidR="006401FE">
        <w:rPr>
          <w:rFonts w:ascii="Verdana" w:hAnsi="Verdana" w:cs="Arial"/>
          <w:snapToGrid w:val="0"/>
        </w:rPr>
        <w:t>- unit l</w:t>
      </w:r>
      <w:r>
        <w:rPr>
          <w:rFonts w:ascii="Verdana" w:hAnsi="Verdana" w:cs="Arial"/>
          <w:snapToGrid w:val="0"/>
        </w:rPr>
        <w:t xml:space="preserve">ocated in </w:t>
      </w:r>
      <w:r w:rsidR="00527E75">
        <w:rPr>
          <w:rFonts w:ascii="Verdana" w:hAnsi="Verdana" w:cs="Arial"/>
          <w:snapToGrid w:val="0"/>
        </w:rPr>
        <w:t>MP</w:t>
      </w:r>
      <w:r w:rsidR="0061173A">
        <w:rPr>
          <w:rFonts w:ascii="Verdana" w:hAnsi="Verdana" w:cs="Arial"/>
          <w:snapToGrid w:val="0"/>
        </w:rPr>
        <w:t>,</w:t>
      </w:r>
      <w:r w:rsidR="006401FE">
        <w:rPr>
          <w:rFonts w:ascii="Verdana" w:hAnsi="Verdana" w:cs="Arial"/>
          <w:snapToGrid w:val="0"/>
        </w:rPr>
        <w:t xml:space="preserve"> as unit head(</w:t>
      </w:r>
      <w:r w:rsidR="0061173A">
        <w:rPr>
          <w:rFonts w:ascii="Verdana" w:hAnsi="Verdana" w:cs="Arial"/>
          <w:snapToGrid w:val="0"/>
        </w:rPr>
        <w:t>operations</w:t>
      </w:r>
      <w:r w:rsidR="006401FE">
        <w:rPr>
          <w:rFonts w:ascii="Verdana" w:hAnsi="Verdana" w:cs="Arial"/>
          <w:snapToGrid w:val="0"/>
        </w:rPr>
        <w:t>)</w:t>
      </w:r>
      <w:r w:rsidR="0061173A">
        <w:rPr>
          <w:rFonts w:ascii="Verdana" w:hAnsi="Verdana" w:cs="Arial"/>
          <w:snapToGrid w:val="0"/>
        </w:rPr>
        <w:t>.</w:t>
      </w:r>
      <w:r>
        <w:rPr>
          <w:rFonts w:ascii="Verdana" w:hAnsi="Verdana" w:cs="Arial"/>
          <w:snapToGrid w:val="0"/>
        </w:rPr>
        <w:t xml:space="preserve"> Heading operations of technical </w:t>
      </w:r>
      <w:r>
        <w:rPr>
          <w:rFonts w:ascii="Verdana" w:hAnsi="Verdana" w:cs="Arial"/>
          <w:snapToGrid w:val="0"/>
        </w:rPr>
        <w:t>department, Admin dept, F&amp;A Deportment,</w:t>
      </w:r>
      <w:r w:rsidR="006401FE">
        <w:rPr>
          <w:rFonts w:ascii="Verdana" w:hAnsi="Verdana" w:cs="Arial"/>
          <w:snapToGrid w:val="0"/>
        </w:rPr>
        <w:t xml:space="preserve"> </w:t>
      </w:r>
      <w:r>
        <w:rPr>
          <w:rFonts w:ascii="Verdana" w:hAnsi="Verdana" w:cs="Arial"/>
          <w:snapToGrid w:val="0"/>
        </w:rPr>
        <w:t xml:space="preserve"> Personnel dept. and other related </w:t>
      </w:r>
      <w:r w:rsidR="00481AB7">
        <w:rPr>
          <w:rFonts w:ascii="Verdana" w:hAnsi="Verdana" w:cs="Arial"/>
          <w:snapToGrid w:val="0"/>
        </w:rPr>
        <w:t>faculties.</w:t>
      </w:r>
    </w:p>
    <w:p w:rsidR="00EC2C43" w:rsidRDefault="004D0EA3" w:rsidP="00EC2C43">
      <w:pPr>
        <w:pStyle w:val="NormalWeb"/>
        <w:widowControl w:val="0"/>
        <w:numPr>
          <w:ilvl w:val="0"/>
          <w:numId w:val="34"/>
        </w:numPr>
        <w:spacing w:line="276" w:lineRule="auto"/>
        <w:jc w:val="both"/>
        <w:rPr>
          <w:rFonts w:ascii="Verdana" w:hAnsi="Verdana" w:cs="Arial"/>
          <w:snapToGrid w:val="0"/>
          <w:sz w:val="20"/>
          <w:szCs w:val="20"/>
        </w:rPr>
      </w:pPr>
      <w:r>
        <w:rPr>
          <w:rFonts w:ascii="Verdana" w:hAnsi="Verdana" w:cs="Arial"/>
          <w:b/>
          <w:snapToGrid w:val="0"/>
          <w:sz w:val="20"/>
          <w:szCs w:val="20"/>
        </w:rPr>
        <w:t xml:space="preserve">Plant operating expertise : </w:t>
      </w:r>
      <w:r>
        <w:rPr>
          <w:rFonts w:ascii="Verdana" w:hAnsi="Verdana" w:cs="Arial"/>
          <w:snapToGrid w:val="0"/>
          <w:sz w:val="20"/>
          <w:szCs w:val="20"/>
        </w:rPr>
        <w:t>overall budget planning for</w:t>
      </w:r>
      <w:r>
        <w:rPr>
          <w:rFonts w:ascii="Verdana" w:hAnsi="Verdana" w:cs="Arial"/>
          <w:b/>
          <w:snapToGrid w:val="0"/>
          <w:sz w:val="20"/>
          <w:szCs w:val="20"/>
        </w:rPr>
        <w:t xml:space="preserve"> </w:t>
      </w:r>
      <w:r>
        <w:rPr>
          <w:rFonts w:ascii="Verdana" w:hAnsi="Verdana" w:cs="Arial"/>
          <w:snapToGrid w:val="0"/>
          <w:sz w:val="20"/>
          <w:szCs w:val="20"/>
        </w:rPr>
        <w:t xml:space="preserve">short tern and long term initiatives.  </w:t>
      </w:r>
      <w:r>
        <w:rPr>
          <w:rFonts w:ascii="Verdana" w:hAnsi="Verdana" w:cs="Arial"/>
          <w:sz w:val="20"/>
          <w:szCs w:val="20"/>
        </w:rPr>
        <w:t>Initiate the Purchase Committee and Business Steering Committee reviews, Regular  monitoring of Cash flow, Ensuring effective implementation of management  plans through close monitoring  &amp; control of factors contributing - The Cost of production, Reductio</w:t>
      </w:r>
      <w:r>
        <w:rPr>
          <w:rFonts w:ascii="Verdana" w:hAnsi="Verdana" w:cs="Arial"/>
          <w:sz w:val="20"/>
          <w:szCs w:val="20"/>
        </w:rPr>
        <w:t xml:space="preserve">n of Fixed costs, Store inventory control, Man power cost. </w:t>
      </w:r>
    </w:p>
    <w:p w:rsidR="00EC2C43" w:rsidRDefault="004D0EA3" w:rsidP="00EC2C43">
      <w:pPr>
        <w:pStyle w:val="ListParagraph"/>
        <w:widowControl w:val="0"/>
        <w:numPr>
          <w:ilvl w:val="0"/>
          <w:numId w:val="34"/>
        </w:numPr>
        <w:tabs>
          <w:tab w:val="left" w:pos="2400"/>
        </w:tabs>
        <w:suppressAutoHyphens w:val="0"/>
        <w:spacing w:line="276" w:lineRule="auto"/>
        <w:jc w:val="both"/>
        <w:rPr>
          <w:rFonts w:ascii="Verdana" w:hAnsi="Verdana" w:cs="Arial"/>
          <w:i/>
          <w:snapToGrid w:val="0"/>
        </w:rPr>
      </w:pPr>
      <w:r>
        <w:rPr>
          <w:rFonts w:ascii="Verdana" w:hAnsi="Verdana" w:cs="Arial"/>
          <w:b/>
          <w:snapToGrid w:val="0"/>
        </w:rPr>
        <w:t>Environment expertise:</w:t>
      </w:r>
      <w:r>
        <w:rPr>
          <w:rFonts w:ascii="Verdana" w:hAnsi="Verdana" w:cs="Arial"/>
          <w:lang w:val="en-AU"/>
        </w:rPr>
        <w:t xml:space="preserve"> Liaoning and building relations with key external agencies like </w:t>
      </w:r>
      <w:r>
        <w:rPr>
          <w:rFonts w:ascii="Verdana" w:hAnsi="Verdana" w:cs="Arial"/>
        </w:rPr>
        <w:t xml:space="preserve">Concerned District authorities, District and State Administration, Police, Inspector of factories, </w:t>
      </w:r>
      <w:r w:rsidR="00EC2ADF">
        <w:rPr>
          <w:rFonts w:ascii="Verdana" w:hAnsi="Verdana" w:cs="Arial"/>
        </w:rPr>
        <w:t>Labor</w:t>
      </w:r>
      <w:r>
        <w:rPr>
          <w:rFonts w:ascii="Verdana" w:hAnsi="Verdana" w:cs="Arial"/>
        </w:rPr>
        <w:t xml:space="preserve"> </w:t>
      </w:r>
      <w:r w:rsidR="00EC2ADF">
        <w:rPr>
          <w:rFonts w:ascii="Verdana" w:hAnsi="Verdana" w:cs="Arial"/>
        </w:rPr>
        <w:t>officials</w:t>
      </w:r>
      <w:r>
        <w:rPr>
          <w:rFonts w:ascii="Verdana" w:hAnsi="Verdana" w:cs="Arial"/>
        </w:rPr>
        <w:t>,</w:t>
      </w:r>
      <w:r>
        <w:rPr>
          <w:rFonts w:ascii="Verdana" w:hAnsi="Verdana" w:cs="Arial"/>
          <w:lang w:val="en-AU"/>
        </w:rPr>
        <w:t xml:space="preserve"> </w:t>
      </w:r>
      <w:r>
        <w:rPr>
          <w:rFonts w:ascii="Verdana" w:hAnsi="Verdana" w:cs="Arial"/>
        </w:rPr>
        <w:t xml:space="preserve">MLA’s, MP’s, Ministers office, in order to ensure smooth plant operations </w:t>
      </w:r>
    </w:p>
    <w:p w:rsidR="00EC2C43" w:rsidRDefault="004D0EA3" w:rsidP="00EC2C43">
      <w:pPr>
        <w:widowControl w:val="0"/>
        <w:numPr>
          <w:ilvl w:val="0"/>
          <w:numId w:val="34"/>
        </w:numPr>
        <w:jc w:val="both"/>
        <w:rPr>
          <w:rFonts w:ascii="Verdana" w:hAnsi="Verdana" w:cs="Arial"/>
          <w:snapToGrid w:val="0"/>
        </w:rPr>
      </w:pPr>
      <w:r>
        <w:rPr>
          <w:rFonts w:ascii="Verdana" w:hAnsi="Verdana" w:cs="Arial"/>
          <w:b/>
          <w:snapToGrid w:val="0"/>
        </w:rPr>
        <w:t>Technical Expertise :</w:t>
      </w:r>
      <w:r w:rsidR="00EC2ADF">
        <w:rPr>
          <w:rFonts w:ascii="Verdana" w:hAnsi="Verdana" w:cs="Arial"/>
          <w:snapToGrid w:val="0"/>
        </w:rPr>
        <w:t>Ensuring</w:t>
      </w:r>
      <w:r>
        <w:rPr>
          <w:rFonts w:ascii="Verdana" w:hAnsi="Verdana" w:cs="Arial"/>
          <w:snapToGrid w:val="0"/>
        </w:rPr>
        <w:t xml:space="preserve"> up keep of equipment to reduce down time</w:t>
      </w:r>
      <w:r>
        <w:rPr>
          <w:rFonts w:ascii="Verdana" w:hAnsi="Verdana" w:cs="Arial"/>
          <w:b/>
          <w:snapToGrid w:val="0"/>
        </w:rPr>
        <w:t>,</w:t>
      </w:r>
      <w:r w:rsidR="00EC2ADF">
        <w:rPr>
          <w:rFonts w:ascii="Verdana" w:hAnsi="Verdana" w:cs="Arial"/>
          <w:b/>
          <w:snapToGrid w:val="0"/>
        </w:rPr>
        <w:t xml:space="preserve"> </w:t>
      </w:r>
      <w:r>
        <w:rPr>
          <w:rFonts w:ascii="Verdana" w:hAnsi="Verdana" w:cs="Arial"/>
          <w:snapToGrid w:val="0"/>
        </w:rPr>
        <w:t>and to increase production. Experienced in installation, operation of 60MW power plant in Dhampur suga</w:t>
      </w:r>
      <w:r>
        <w:rPr>
          <w:rFonts w:ascii="Verdana" w:hAnsi="Verdana" w:cs="Arial"/>
          <w:snapToGrid w:val="0"/>
        </w:rPr>
        <w:t>rs- Asmoli un</w:t>
      </w:r>
      <w:r w:rsidR="00481AB7">
        <w:rPr>
          <w:rFonts w:ascii="Verdana" w:hAnsi="Verdana" w:cs="Arial"/>
          <w:snapToGrid w:val="0"/>
        </w:rPr>
        <w:t>it. Installed and operated ISGEC</w:t>
      </w:r>
      <w:r>
        <w:rPr>
          <w:rFonts w:ascii="Verdana" w:hAnsi="Verdana" w:cs="Arial"/>
          <w:snapToGrid w:val="0"/>
        </w:rPr>
        <w:t xml:space="preserve"> Make boiler of 170 </w:t>
      </w:r>
      <w:r w:rsidR="00EC2ADF">
        <w:rPr>
          <w:rFonts w:ascii="Verdana" w:hAnsi="Verdana" w:cs="Arial"/>
          <w:snapToGrid w:val="0"/>
        </w:rPr>
        <w:t>Tones</w:t>
      </w:r>
      <w:r>
        <w:rPr>
          <w:rFonts w:ascii="Verdana" w:hAnsi="Verdana" w:cs="Arial"/>
          <w:snapToGrid w:val="0"/>
        </w:rPr>
        <w:t xml:space="preserve"> /Hr cap.,  105kg pressure, 540 deg temperature, Multi fuel boiler(Coal, bagasse, Rice husk) ,30MW Turbine, Make Shin Nippon,</w:t>
      </w:r>
      <w:r w:rsidR="00EC2ADF">
        <w:rPr>
          <w:rFonts w:ascii="Verdana" w:hAnsi="Verdana" w:cs="Arial"/>
          <w:snapToGrid w:val="0"/>
        </w:rPr>
        <w:t xml:space="preserve"> </w:t>
      </w:r>
      <w:r>
        <w:rPr>
          <w:rFonts w:ascii="Verdana" w:hAnsi="Verdana" w:cs="Arial"/>
          <w:snapToGrid w:val="0"/>
        </w:rPr>
        <w:t>Hydraulic driven sugar mills. Installed distillery. Iam qual</w:t>
      </w:r>
      <w:r>
        <w:rPr>
          <w:rFonts w:ascii="Verdana" w:hAnsi="Verdana" w:cs="Arial"/>
          <w:snapToGrid w:val="0"/>
        </w:rPr>
        <w:t xml:space="preserve">ified &amp; certified engineer for operation of high pressure boilers  from  government of India. We operated 1KG Sugar packing </w:t>
      </w:r>
      <w:r w:rsidR="00EC2ADF">
        <w:rPr>
          <w:rFonts w:ascii="Verdana" w:hAnsi="Verdana" w:cs="Arial"/>
          <w:snapToGrid w:val="0"/>
        </w:rPr>
        <w:t>machineries</w:t>
      </w:r>
      <w:r>
        <w:rPr>
          <w:rFonts w:ascii="Verdana" w:hAnsi="Verdana" w:cs="Arial"/>
          <w:snapToGrid w:val="0"/>
        </w:rPr>
        <w:t>. Conducted Energy Audits and saved the power consumption.</w:t>
      </w:r>
    </w:p>
    <w:p w:rsidR="00EC2C43" w:rsidRDefault="004D0EA3" w:rsidP="00EC2C43">
      <w:pPr>
        <w:widowControl w:val="0"/>
        <w:numPr>
          <w:ilvl w:val="0"/>
          <w:numId w:val="34"/>
        </w:numPr>
        <w:jc w:val="both"/>
        <w:rPr>
          <w:rFonts w:ascii="Verdana" w:hAnsi="Verdana" w:cs="Arial"/>
          <w:snapToGrid w:val="0"/>
        </w:rPr>
      </w:pPr>
      <w:r>
        <w:rPr>
          <w:rFonts w:ascii="Verdana" w:hAnsi="Verdana" w:cs="Arial"/>
          <w:b/>
          <w:snapToGrid w:val="0"/>
        </w:rPr>
        <w:t>Software skills:</w:t>
      </w:r>
      <w:r>
        <w:rPr>
          <w:rFonts w:ascii="Verdana" w:hAnsi="Verdana" w:cs="Arial"/>
          <w:snapToGrid w:val="0"/>
        </w:rPr>
        <w:t xml:space="preserve"> Hands-on experience in usage of SAP(R/3) – PM</w:t>
      </w:r>
      <w:r>
        <w:rPr>
          <w:rFonts w:ascii="Verdana" w:hAnsi="Verdana" w:cs="Arial"/>
          <w:snapToGrid w:val="0"/>
        </w:rPr>
        <w:t xml:space="preserve"> Module &amp; MM Module, </w:t>
      </w:r>
      <w:r>
        <w:rPr>
          <w:rFonts w:ascii="Verdana" w:hAnsi="Verdana" w:cs="Arial"/>
          <w:bCs/>
          <w:snapToGrid w:val="0"/>
        </w:rPr>
        <w:t>TQM,TPM</w:t>
      </w:r>
      <w:r>
        <w:rPr>
          <w:rFonts w:ascii="Verdana" w:hAnsi="Verdana" w:cs="Arial"/>
          <w:snapToGrid w:val="0"/>
        </w:rPr>
        <w:t xml:space="preserve"> tools for process improvements &amp; Operation of MS Projects,</w:t>
      </w:r>
      <w:r w:rsidR="00F250A2">
        <w:rPr>
          <w:rFonts w:ascii="Verdana" w:hAnsi="Verdana" w:cs="Arial"/>
          <w:snapToGrid w:val="0"/>
        </w:rPr>
        <w:t xml:space="preserve"> </w:t>
      </w:r>
      <w:r>
        <w:rPr>
          <w:rFonts w:ascii="Verdana" w:hAnsi="Verdana" w:cs="Arial"/>
          <w:snapToGrid w:val="0"/>
        </w:rPr>
        <w:t>MS Office Software. Good Presentation skills.</w:t>
      </w:r>
    </w:p>
    <w:p w:rsidR="00EC2C43" w:rsidRDefault="004D0EA3" w:rsidP="00EC2C43">
      <w:pPr>
        <w:pStyle w:val="ListParagraph"/>
        <w:widowControl w:val="0"/>
        <w:numPr>
          <w:ilvl w:val="0"/>
          <w:numId w:val="34"/>
        </w:numPr>
        <w:rPr>
          <w:rFonts w:ascii="Verdana" w:hAnsi="Verdana" w:cs="Arial"/>
          <w:snapToGrid w:val="0"/>
        </w:rPr>
      </w:pPr>
      <w:r>
        <w:rPr>
          <w:rFonts w:ascii="Verdana" w:hAnsi="Verdana" w:cs="Arial"/>
          <w:b/>
          <w:snapToGrid w:val="0"/>
        </w:rPr>
        <w:t>CSR Activities:</w:t>
      </w:r>
      <w:r>
        <w:rPr>
          <w:rFonts w:ascii="Verdana" w:hAnsi="Verdana" w:cs="Arial"/>
          <w:snapToGrid w:val="0"/>
        </w:rPr>
        <w:t xml:space="preserve"> Municipal school provided Drinking water facility, Wash rooms to Municipal school, for General hospital provide beds and infrastructure,  HUD HUD cyclone rescue  operations</w:t>
      </w:r>
    </w:p>
    <w:p w:rsidR="00EC2C43" w:rsidRDefault="004D0EA3" w:rsidP="00EC2C43">
      <w:pPr>
        <w:widowControl w:val="0"/>
        <w:numPr>
          <w:ilvl w:val="0"/>
          <w:numId w:val="34"/>
        </w:numPr>
        <w:jc w:val="both"/>
        <w:rPr>
          <w:rFonts w:ascii="Verdana" w:hAnsi="Verdana" w:cs="Arial"/>
          <w:snapToGrid w:val="0"/>
        </w:rPr>
      </w:pPr>
      <w:r>
        <w:rPr>
          <w:rFonts w:ascii="Verdana" w:hAnsi="Verdana" w:cs="Arial"/>
          <w:snapToGrid w:val="0"/>
        </w:rPr>
        <w:t>Hands- on Experience in working &amp; Co-Ordinating with  Mechanical , electrical , ci</w:t>
      </w:r>
      <w:r>
        <w:rPr>
          <w:rFonts w:ascii="Verdana" w:hAnsi="Verdana" w:cs="Arial"/>
          <w:snapToGrid w:val="0"/>
        </w:rPr>
        <w:t xml:space="preserve">vil , instrumentation , production deportments  , personnel dept and other depts., to achieve results as per management requirement . Order placement, material follow up with </w:t>
      </w:r>
      <w:r>
        <w:rPr>
          <w:rFonts w:ascii="Verdana" w:hAnsi="Verdana" w:cs="Arial"/>
          <w:snapToGrid w:val="0"/>
        </w:rPr>
        <w:lastRenderedPageBreak/>
        <w:t>venders , execution of project  and maintenance of equipment.</w:t>
      </w:r>
    </w:p>
    <w:p w:rsidR="00EC2C43" w:rsidRDefault="004D0EA3" w:rsidP="00EC2C43">
      <w:pPr>
        <w:widowControl w:val="0"/>
        <w:numPr>
          <w:ilvl w:val="0"/>
          <w:numId w:val="34"/>
        </w:numPr>
        <w:jc w:val="both"/>
        <w:rPr>
          <w:rFonts w:ascii="Verdana" w:hAnsi="Verdana" w:cs="Arial"/>
          <w:snapToGrid w:val="0"/>
        </w:rPr>
      </w:pPr>
      <w:r>
        <w:rPr>
          <w:rFonts w:ascii="Verdana" w:hAnsi="Verdana" w:cs="Arial"/>
          <w:snapToGrid w:val="0"/>
        </w:rPr>
        <w:t>Experienced in Hand</w:t>
      </w:r>
      <w:r>
        <w:rPr>
          <w:rFonts w:ascii="Verdana" w:hAnsi="Verdana" w:cs="Arial"/>
          <w:snapToGrid w:val="0"/>
        </w:rPr>
        <w:t>ling international projects individually, sugar company of Jamaica, Jamaica  , worked on - technical assistance, reduction of man power, reduction of costs/ ton of sugar ,new installations  and achieved good results.</w:t>
      </w:r>
    </w:p>
    <w:p w:rsidR="00EC2C43" w:rsidRDefault="004D0EA3" w:rsidP="00EC2C43">
      <w:pPr>
        <w:widowControl w:val="0"/>
        <w:numPr>
          <w:ilvl w:val="0"/>
          <w:numId w:val="34"/>
        </w:numPr>
        <w:jc w:val="both"/>
        <w:rPr>
          <w:rFonts w:ascii="Verdana" w:hAnsi="Verdana" w:cs="Arial"/>
          <w:snapToGrid w:val="0"/>
        </w:rPr>
      </w:pPr>
      <w:r>
        <w:rPr>
          <w:rFonts w:ascii="Verdana" w:hAnsi="Verdana" w:cs="Arial"/>
          <w:snapToGrid w:val="0"/>
        </w:rPr>
        <w:t>Can take initiatives individually &amp; dri</w:t>
      </w:r>
      <w:r>
        <w:rPr>
          <w:rFonts w:ascii="Verdana" w:hAnsi="Verdana" w:cs="Arial"/>
          <w:snapToGrid w:val="0"/>
        </w:rPr>
        <w:t xml:space="preserve">ve the team to achieve results . Experienced  in usage of MS projects soft wear to track the project progresses,  identify critical patch, and can drive the project to complete in time . </w:t>
      </w:r>
    </w:p>
    <w:p w:rsidR="00EC2C43" w:rsidRDefault="004D0EA3" w:rsidP="00EC2C43">
      <w:pPr>
        <w:widowControl w:val="0"/>
        <w:numPr>
          <w:ilvl w:val="0"/>
          <w:numId w:val="34"/>
        </w:numPr>
        <w:jc w:val="both"/>
        <w:rPr>
          <w:rFonts w:ascii="Verdana" w:hAnsi="Verdana" w:cs="Arial"/>
          <w:snapToGrid w:val="0"/>
        </w:rPr>
      </w:pPr>
      <w:r>
        <w:rPr>
          <w:rFonts w:ascii="Verdana" w:hAnsi="Verdana" w:cs="Arial"/>
          <w:snapToGrid w:val="0"/>
        </w:rPr>
        <w:t>Experienced in providing complete Operation, installation , maintena</w:t>
      </w:r>
      <w:r>
        <w:rPr>
          <w:rFonts w:ascii="Verdana" w:hAnsi="Verdana" w:cs="Arial"/>
          <w:snapToGrid w:val="0"/>
        </w:rPr>
        <w:t xml:space="preserve">nce solutions for  power Plant </w:t>
      </w:r>
      <w:r w:rsidR="00481AB7">
        <w:rPr>
          <w:rFonts w:ascii="Verdana" w:hAnsi="Verdana" w:cs="Arial"/>
          <w:snapToGrid w:val="0"/>
        </w:rPr>
        <w:t>equipment’s</w:t>
      </w:r>
      <w:r>
        <w:rPr>
          <w:rFonts w:ascii="Verdana" w:hAnsi="Verdana" w:cs="Arial"/>
          <w:snapToGrid w:val="0"/>
        </w:rPr>
        <w:t xml:space="preserve"> like  boilers of various makes and capacity , turbines ,D .M. Plants, E.S.P., Cooling towers , Air compressors, D.G. Sets (up to 1MW Cap.), Belt conveyors, Coal handling systems, Ash handling systems. can quickly </w:t>
      </w:r>
      <w:r>
        <w:rPr>
          <w:rFonts w:ascii="Verdana" w:hAnsi="Verdana" w:cs="Arial"/>
          <w:snapToGrid w:val="0"/>
        </w:rPr>
        <w:t>learn and implement new activities .</w:t>
      </w:r>
    </w:p>
    <w:p w:rsidR="00EC2C43" w:rsidRDefault="004D0EA3" w:rsidP="00EC2C43">
      <w:pPr>
        <w:widowControl w:val="0"/>
        <w:numPr>
          <w:ilvl w:val="0"/>
          <w:numId w:val="34"/>
        </w:numPr>
        <w:jc w:val="both"/>
        <w:rPr>
          <w:rFonts w:ascii="Verdana" w:hAnsi="Verdana" w:cs="Arial"/>
          <w:snapToGrid w:val="0"/>
        </w:rPr>
      </w:pPr>
      <w:r>
        <w:rPr>
          <w:rFonts w:ascii="Verdana" w:hAnsi="Verdana" w:cs="Arial"/>
          <w:snapToGrid w:val="0"/>
        </w:rPr>
        <w:t>Have also written a paper on boiler maintenance has been published by Sugar Technologists Association of India.</w:t>
      </w:r>
    </w:p>
    <w:p w:rsidR="00EC2C43" w:rsidRDefault="00EC2C43" w:rsidP="00EC2C43">
      <w:pPr>
        <w:widowControl w:val="0"/>
        <w:ind w:left="360" w:hanging="360"/>
        <w:jc w:val="both"/>
        <w:rPr>
          <w:rFonts w:ascii="Verdana" w:hAnsi="Verdana" w:cs="Arial"/>
          <w:snapToGrid w:val="0"/>
        </w:rPr>
      </w:pPr>
    </w:p>
    <w:p w:rsidR="00EA3A19" w:rsidRPr="00D85EE5" w:rsidRDefault="00EA3A19">
      <w:pPr>
        <w:pStyle w:val="Heading5"/>
        <w:rPr>
          <w:rFonts w:cs="Arial"/>
        </w:rPr>
      </w:pPr>
    </w:p>
    <w:p w:rsidR="00EA3A19" w:rsidRDefault="004D0EA3">
      <w:pPr>
        <w:widowControl w:val="0"/>
        <w:rPr>
          <w:rFonts w:ascii="Verdana" w:hAnsi="Verdana" w:cs="Arial"/>
          <w:b/>
          <w:snapToGrid w:val="0"/>
        </w:rPr>
      </w:pPr>
      <w:r w:rsidRPr="00D85EE5">
        <w:rPr>
          <w:rFonts w:ascii="Verdana" w:hAnsi="Verdana" w:cs="Arial"/>
          <w:b/>
          <w:snapToGrid w:val="0"/>
        </w:rPr>
        <w:t>Organizational Experience:</w:t>
      </w:r>
    </w:p>
    <w:p w:rsidR="00033144" w:rsidRDefault="00033144">
      <w:pPr>
        <w:widowControl w:val="0"/>
        <w:rPr>
          <w:rFonts w:ascii="Verdana" w:hAnsi="Verdana" w:cs="Arial"/>
          <w:b/>
          <w:snapToGrid w:val="0"/>
        </w:rPr>
      </w:pPr>
    </w:p>
    <w:p w:rsidR="00033144" w:rsidRDefault="004D0EA3">
      <w:pPr>
        <w:widowControl w:val="0"/>
        <w:rPr>
          <w:rFonts w:ascii="Verdana" w:hAnsi="Verdana" w:cs="Arial"/>
          <w:b/>
          <w:snapToGrid w:val="0"/>
        </w:rPr>
      </w:pPr>
      <w:r>
        <w:rPr>
          <w:rFonts w:ascii="Verdana" w:hAnsi="Verdana" w:cs="Arial"/>
          <w:b/>
          <w:snapToGrid w:val="0"/>
        </w:rPr>
        <w:t xml:space="preserve">At present iam in UGANDA for an assignment </w:t>
      </w:r>
      <w:r w:rsidR="00F62430">
        <w:rPr>
          <w:rFonts w:ascii="Verdana" w:hAnsi="Verdana" w:cs="Arial"/>
          <w:b/>
          <w:snapToGrid w:val="0"/>
        </w:rPr>
        <w:t xml:space="preserve">with SCOUL </w:t>
      </w:r>
      <w:r>
        <w:rPr>
          <w:rFonts w:ascii="Verdana" w:hAnsi="Verdana" w:cs="Arial"/>
          <w:b/>
          <w:snapToGrid w:val="0"/>
        </w:rPr>
        <w:t xml:space="preserve">. </w:t>
      </w:r>
    </w:p>
    <w:p w:rsidR="0038292B" w:rsidRDefault="0038292B" w:rsidP="0038292B">
      <w:pPr>
        <w:widowControl w:val="0"/>
        <w:rPr>
          <w:rFonts w:ascii="Verdana" w:hAnsi="Verdana" w:cs="Arial"/>
          <w:b/>
          <w:snapToGrid w:val="0"/>
        </w:rPr>
      </w:pPr>
    </w:p>
    <w:p w:rsidR="00B50094" w:rsidRPr="00D85EE5" w:rsidRDefault="004D0EA3" w:rsidP="005C157D">
      <w:pPr>
        <w:widowControl w:val="0"/>
        <w:rPr>
          <w:rFonts w:ascii="Verdana" w:hAnsi="Verdana" w:cs="Verdana"/>
          <w:b/>
          <w:bCs/>
          <w:snapToGrid w:val="0"/>
        </w:rPr>
      </w:pPr>
      <w:r>
        <w:rPr>
          <w:rFonts w:ascii="Cambria" w:hAnsi="Cambria" w:cs="Arial"/>
          <w:b/>
          <w:snapToGrid w:val="0"/>
        </w:rPr>
        <w:t>Nov</w:t>
      </w:r>
      <w:r w:rsidRPr="00447062">
        <w:rPr>
          <w:rFonts w:ascii="Cambria" w:hAnsi="Cambria" w:cs="Arial"/>
          <w:b/>
          <w:snapToGrid w:val="0"/>
        </w:rPr>
        <w:t>’1</w:t>
      </w:r>
      <w:r>
        <w:rPr>
          <w:rFonts w:ascii="Cambria" w:hAnsi="Cambria" w:cs="Arial"/>
          <w:b/>
          <w:snapToGrid w:val="0"/>
        </w:rPr>
        <w:t>5</w:t>
      </w:r>
      <w:r w:rsidRPr="00447062">
        <w:rPr>
          <w:rFonts w:ascii="Cambria" w:hAnsi="Cambria" w:cs="Arial"/>
          <w:b/>
          <w:snapToGrid w:val="0"/>
        </w:rPr>
        <w:t xml:space="preserve"> </w:t>
      </w:r>
      <w:r>
        <w:rPr>
          <w:rFonts w:ascii="Cambria" w:hAnsi="Cambria" w:cs="Arial"/>
          <w:b/>
          <w:snapToGrid w:val="0"/>
        </w:rPr>
        <w:t>–</w:t>
      </w:r>
      <w:r w:rsidRPr="00447062">
        <w:rPr>
          <w:rFonts w:ascii="Cambria" w:hAnsi="Cambria" w:cs="Arial"/>
          <w:b/>
          <w:snapToGrid w:val="0"/>
        </w:rPr>
        <w:t xml:space="preserve"> </w:t>
      </w:r>
      <w:r>
        <w:rPr>
          <w:rFonts w:ascii="Cambria" w:hAnsi="Cambria" w:cs="Arial"/>
          <w:b/>
          <w:snapToGrid w:val="0"/>
        </w:rPr>
        <w:t xml:space="preserve">to </w:t>
      </w:r>
      <w:r w:rsidR="00F62430">
        <w:rPr>
          <w:rFonts w:ascii="Cambria" w:hAnsi="Cambria" w:cs="Arial"/>
          <w:b/>
          <w:snapToGrid w:val="0"/>
        </w:rPr>
        <w:t>Jan 2019</w:t>
      </w:r>
      <w:r w:rsidR="00B35B42">
        <w:rPr>
          <w:rFonts w:ascii="Cambria" w:hAnsi="Cambria" w:cs="Arial"/>
          <w:b/>
          <w:snapToGrid w:val="0"/>
        </w:rPr>
        <w:t xml:space="preserve"> </w:t>
      </w:r>
      <w:r w:rsidR="00527E75">
        <w:rPr>
          <w:rFonts w:ascii="Verdana" w:hAnsi="Verdana" w:cs="Verdana"/>
          <w:b/>
          <w:bCs/>
          <w:snapToGrid w:val="0"/>
          <w:sz w:val="18"/>
          <w:szCs w:val="18"/>
        </w:rPr>
        <w:t xml:space="preserve">  Narmada sugar</w:t>
      </w:r>
      <w:r w:rsidR="000974BE">
        <w:rPr>
          <w:rFonts w:ascii="Verdana" w:hAnsi="Verdana" w:cs="Verdana"/>
          <w:b/>
          <w:bCs/>
          <w:snapToGrid w:val="0"/>
          <w:sz w:val="18"/>
          <w:szCs w:val="18"/>
        </w:rPr>
        <w:t xml:space="preserve"> complex l</w:t>
      </w:r>
      <w:r w:rsidR="00527E75">
        <w:rPr>
          <w:rFonts w:ascii="Verdana" w:hAnsi="Verdana" w:cs="Verdana"/>
          <w:b/>
          <w:bCs/>
          <w:snapToGrid w:val="0"/>
          <w:sz w:val="18"/>
          <w:szCs w:val="18"/>
        </w:rPr>
        <w:t>td ,</w:t>
      </w:r>
      <w:r w:rsidR="000974BE">
        <w:rPr>
          <w:rFonts w:ascii="Verdana" w:hAnsi="Verdana" w:cs="Verdana"/>
          <w:b/>
          <w:bCs/>
          <w:snapToGrid w:val="0"/>
          <w:sz w:val="18"/>
          <w:szCs w:val="18"/>
        </w:rPr>
        <w:t xml:space="preserve"> Maheswari Group , </w:t>
      </w:r>
      <w:r w:rsidR="00527E75">
        <w:rPr>
          <w:rFonts w:ascii="Verdana" w:hAnsi="Verdana" w:cs="Verdana"/>
          <w:b/>
          <w:bCs/>
          <w:snapToGrid w:val="0"/>
          <w:sz w:val="18"/>
          <w:szCs w:val="18"/>
        </w:rPr>
        <w:t xml:space="preserve"> Sale chouka ,MP</w:t>
      </w:r>
      <w:r w:rsidRPr="000B6A9A">
        <w:rPr>
          <w:rFonts w:ascii="Verdana" w:hAnsi="Verdana" w:cs="Verdana"/>
          <w:b/>
          <w:bCs/>
          <w:snapToGrid w:val="0"/>
          <w:sz w:val="18"/>
          <w:szCs w:val="18"/>
        </w:rPr>
        <w:t xml:space="preserve"> –</w:t>
      </w:r>
      <w:r w:rsidR="00527E75">
        <w:rPr>
          <w:rFonts w:ascii="Verdana" w:hAnsi="Verdana" w:cs="Verdana"/>
          <w:b/>
          <w:bCs/>
          <w:snapToGrid w:val="0"/>
          <w:sz w:val="18"/>
          <w:szCs w:val="18"/>
        </w:rPr>
        <w:t xml:space="preserve">Sr. General Manager </w:t>
      </w:r>
      <w:r w:rsidRPr="000B6A9A">
        <w:rPr>
          <w:rFonts w:ascii="Verdana" w:hAnsi="Verdana" w:cs="Verdana"/>
          <w:b/>
          <w:bCs/>
          <w:snapToGrid w:val="0"/>
          <w:sz w:val="18"/>
          <w:szCs w:val="18"/>
        </w:rPr>
        <w:t xml:space="preserve"> – Unit Head , </w:t>
      </w:r>
      <w:r>
        <w:rPr>
          <w:rFonts w:ascii="Verdana" w:hAnsi="Verdana" w:cs="Verdana"/>
          <w:b/>
          <w:bCs/>
          <w:snapToGrid w:val="0"/>
          <w:sz w:val="18"/>
          <w:szCs w:val="18"/>
        </w:rPr>
        <w:t>5000</w:t>
      </w:r>
      <w:r w:rsidRPr="000B6A9A">
        <w:rPr>
          <w:rFonts w:ascii="Verdana" w:hAnsi="Verdana" w:cs="Verdana"/>
          <w:b/>
          <w:bCs/>
          <w:snapToGrid w:val="0"/>
          <w:sz w:val="18"/>
          <w:szCs w:val="18"/>
        </w:rPr>
        <w:t xml:space="preserve"> TCD</w:t>
      </w:r>
      <w:r>
        <w:rPr>
          <w:rFonts w:ascii="Verdana" w:hAnsi="Verdana" w:cs="Verdana"/>
          <w:b/>
          <w:bCs/>
          <w:snapToGrid w:val="0"/>
          <w:sz w:val="18"/>
          <w:szCs w:val="18"/>
        </w:rPr>
        <w:t xml:space="preserve"> capacity plant </w:t>
      </w:r>
      <w:r w:rsidRPr="000B6A9A">
        <w:rPr>
          <w:rFonts w:ascii="Verdana" w:hAnsi="Verdana" w:cs="Verdana"/>
          <w:b/>
          <w:bCs/>
          <w:snapToGrid w:val="0"/>
          <w:sz w:val="18"/>
          <w:szCs w:val="18"/>
        </w:rPr>
        <w:t xml:space="preserve"> , </w:t>
      </w:r>
      <w:r>
        <w:rPr>
          <w:rFonts w:ascii="Verdana" w:hAnsi="Verdana" w:cs="Verdana"/>
          <w:b/>
          <w:bCs/>
          <w:snapToGrid w:val="0"/>
          <w:sz w:val="18"/>
          <w:szCs w:val="18"/>
        </w:rPr>
        <w:t>30</w:t>
      </w:r>
      <w:r w:rsidRPr="000B6A9A">
        <w:rPr>
          <w:rFonts w:ascii="Verdana" w:hAnsi="Verdana" w:cs="Verdana"/>
          <w:b/>
          <w:bCs/>
          <w:snapToGrid w:val="0"/>
          <w:sz w:val="18"/>
          <w:szCs w:val="18"/>
        </w:rPr>
        <w:t>MW Co-Gen</w:t>
      </w:r>
      <w:r>
        <w:rPr>
          <w:rFonts w:ascii="Verdana" w:hAnsi="Verdana" w:cs="Verdana"/>
          <w:b/>
          <w:bCs/>
          <w:snapToGrid w:val="0"/>
          <w:sz w:val="18"/>
          <w:szCs w:val="18"/>
        </w:rPr>
        <w:t>.</w:t>
      </w:r>
    </w:p>
    <w:p w:rsidR="00B50094" w:rsidRDefault="004D0EA3" w:rsidP="00B50094">
      <w:pPr>
        <w:widowControl w:val="0"/>
        <w:ind w:left="2880" w:hanging="2880"/>
        <w:jc w:val="both"/>
        <w:rPr>
          <w:rFonts w:ascii="Cambria" w:hAnsi="Cambria" w:cs="Arial"/>
          <w:b/>
          <w:snapToGrid w:val="0"/>
        </w:rPr>
      </w:pPr>
      <w:r w:rsidRPr="00447062">
        <w:rPr>
          <w:rFonts w:ascii="Cambria" w:hAnsi="Cambria" w:cs="Arial"/>
          <w:b/>
          <w:snapToGrid w:val="0"/>
        </w:rPr>
        <w:t xml:space="preserve">– Unit Head </w:t>
      </w:r>
    </w:p>
    <w:p w:rsidR="00FD6132" w:rsidRPr="00447062" w:rsidRDefault="00FD6132" w:rsidP="00B50094">
      <w:pPr>
        <w:widowControl w:val="0"/>
        <w:ind w:left="2880" w:hanging="2880"/>
        <w:jc w:val="both"/>
        <w:rPr>
          <w:rFonts w:ascii="Cambria" w:hAnsi="Cambria" w:cs="Arial"/>
          <w:b/>
          <w:snapToGrid w:val="0"/>
        </w:rPr>
      </w:pPr>
    </w:p>
    <w:p w:rsidR="00B50094" w:rsidRPr="00447062" w:rsidRDefault="004D0EA3" w:rsidP="00B50094">
      <w:pPr>
        <w:widowControl w:val="0"/>
        <w:jc w:val="both"/>
        <w:rPr>
          <w:rFonts w:ascii="Cambria" w:hAnsi="Cambria" w:cs="Arial"/>
          <w:i/>
          <w:snapToGrid w:val="0"/>
        </w:rPr>
      </w:pPr>
      <w:r>
        <w:rPr>
          <w:rFonts w:ascii="Cambria" w:hAnsi="Cambria" w:cs="Arial"/>
          <w:i/>
          <w:snapToGrid w:val="0"/>
        </w:rPr>
        <w:t xml:space="preserve">Installed , commissioned &amp; operating project of </w:t>
      </w:r>
      <w:r w:rsidR="00527E75">
        <w:rPr>
          <w:rFonts w:ascii="Cambria" w:hAnsi="Cambria" w:cs="Arial"/>
          <w:i/>
          <w:snapToGrid w:val="0"/>
        </w:rPr>
        <w:t xml:space="preserve"> </w:t>
      </w:r>
      <w:r w:rsidR="00C34A25">
        <w:rPr>
          <w:rFonts w:ascii="Cambria" w:hAnsi="Cambria" w:cs="Arial"/>
          <w:i/>
          <w:snapToGrid w:val="0"/>
        </w:rPr>
        <w:t>30MW p</w:t>
      </w:r>
      <w:r w:rsidR="00460B92">
        <w:rPr>
          <w:rFonts w:ascii="Cambria" w:hAnsi="Cambria" w:cs="Arial"/>
          <w:i/>
          <w:snapToGrid w:val="0"/>
        </w:rPr>
        <w:t>ower plant  ,</w:t>
      </w:r>
      <w:r w:rsidR="00527E75">
        <w:rPr>
          <w:rFonts w:ascii="Cambria" w:hAnsi="Cambria" w:cs="Arial"/>
          <w:i/>
          <w:snapToGrid w:val="0"/>
        </w:rPr>
        <w:t xml:space="preserve">expansion of sugar unit </w:t>
      </w:r>
      <w:r>
        <w:rPr>
          <w:rFonts w:ascii="Cambria" w:hAnsi="Cambria" w:cs="Arial"/>
          <w:i/>
          <w:snapToGrid w:val="0"/>
        </w:rPr>
        <w:t xml:space="preserve"> successfully completed the project and opera</w:t>
      </w:r>
      <w:r w:rsidR="000F4E3B">
        <w:rPr>
          <w:rFonts w:ascii="Cambria" w:hAnsi="Cambria" w:cs="Arial"/>
          <w:i/>
          <w:snapToGrid w:val="0"/>
        </w:rPr>
        <w:t xml:space="preserve">ting the unit. </w:t>
      </w:r>
      <w:r>
        <w:rPr>
          <w:rFonts w:ascii="Cambria" w:hAnsi="Cambria" w:cs="Arial"/>
          <w:i/>
          <w:snapToGrid w:val="0"/>
        </w:rPr>
        <w:t xml:space="preserve"> </w:t>
      </w:r>
      <w:r w:rsidR="000F4E3B">
        <w:rPr>
          <w:rFonts w:ascii="Cambria" w:hAnsi="Cambria" w:cs="Arial"/>
          <w:i/>
          <w:snapToGrid w:val="0"/>
        </w:rPr>
        <w:t>Project cost Rs 15</w:t>
      </w:r>
      <w:r>
        <w:rPr>
          <w:rFonts w:ascii="Cambria" w:hAnsi="Cambria" w:cs="Arial"/>
          <w:i/>
          <w:snapToGrid w:val="0"/>
        </w:rPr>
        <w:t>0</w:t>
      </w:r>
      <w:r w:rsidR="000F4E3B">
        <w:rPr>
          <w:rFonts w:ascii="Cambria" w:hAnsi="Cambria" w:cs="Arial"/>
          <w:i/>
          <w:snapToGrid w:val="0"/>
        </w:rPr>
        <w:t xml:space="preserve"> </w:t>
      </w:r>
      <w:r>
        <w:rPr>
          <w:rFonts w:ascii="Cambria" w:hAnsi="Cambria" w:cs="Arial"/>
          <w:i/>
          <w:snapToGrid w:val="0"/>
        </w:rPr>
        <w:t>cores.</w:t>
      </w:r>
    </w:p>
    <w:p w:rsidR="00B50094" w:rsidRDefault="00B50094" w:rsidP="00B50094">
      <w:pPr>
        <w:widowControl w:val="0"/>
        <w:jc w:val="both"/>
        <w:rPr>
          <w:rFonts w:ascii="Cambria" w:hAnsi="Cambria" w:cs="Arial"/>
          <w:b/>
          <w:snapToGrid w:val="0"/>
        </w:rPr>
      </w:pPr>
    </w:p>
    <w:p w:rsidR="00B50094" w:rsidRPr="00447062" w:rsidRDefault="00B50094" w:rsidP="00B50094">
      <w:pPr>
        <w:widowControl w:val="0"/>
        <w:jc w:val="both"/>
        <w:rPr>
          <w:rFonts w:ascii="Cambria" w:hAnsi="Cambria" w:cs="Arial"/>
          <w:b/>
          <w:snapToGrid w:val="0"/>
        </w:rPr>
      </w:pPr>
    </w:p>
    <w:p w:rsidR="00B50094" w:rsidRPr="00447062" w:rsidRDefault="004D0EA3" w:rsidP="00B50094">
      <w:pPr>
        <w:widowControl w:val="0"/>
        <w:jc w:val="both"/>
        <w:rPr>
          <w:rFonts w:ascii="Cambria" w:hAnsi="Cambria" w:cs="Arial"/>
          <w:b/>
          <w:snapToGrid w:val="0"/>
        </w:rPr>
      </w:pPr>
      <w:r w:rsidRPr="00447062">
        <w:rPr>
          <w:rFonts w:ascii="Cambria" w:hAnsi="Cambria" w:cs="Arial"/>
          <w:b/>
          <w:snapToGrid w:val="0"/>
        </w:rPr>
        <w:t>Role:</w:t>
      </w:r>
    </w:p>
    <w:p w:rsidR="00B50094" w:rsidRPr="00447062" w:rsidRDefault="004D0EA3" w:rsidP="00B50094">
      <w:pPr>
        <w:widowControl w:val="0"/>
        <w:numPr>
          <w:ilvl w:val="0"/>
          <w:numId w:val="30"/>
        </w:numPr>
        <w:jc w:val="both"/>
        <w:rPr>
          <w:rFonts w:ascii="Cambria" w:hAnsi="Cambria" w:cs="Arial"/>
          <w:snapToGrid w:val="0"/>
        </w:rPr>
      </w:pPr>
      <w:r w:rsidRPr="00447062">
        <w:rPr>
          <w:rFonts w:ascii="Cambria" w:hAnsi="Cambria" w:cs="Arial"/>
          <w:snapToGrid w:val="0"/>
        </w:rPr>
        <w:t xml:space="preserve">Leading a team of 500 members and motivating them to achieve the assigned targets on time </w:t>
      </w:r>
    </w:p>
    <w:p w:rsidR="00B50094" w:rsidRPr="001027B6" w:rsidRDefault="004D0EA3" w:rsidP="00B50094">
      <w:pPr>
        <w:widowControl w:val="0"/>
        <w:numPr>
          <w:ilvl w:val="0"/>
          <w:numId w:val="30"/>
        </w:numPr>
        <w:jc w:val="both"/>
        <w:rPr>
          <w:rFonts w:ascii="Cambria" w:hAnsi="Cambria" w:cs="Arial"/>
          <w:snapToGrid w:val="0"/>
        </w:rPr>
      </w:pPr>
      <w:r w:rsidRPr="00447062">
        <w:rPr>
          <w:rFonts w:ascii="Cambria" w:hAnsi="Cambria" w:cs="Arial"/>
          <w:snapToGrid w:val="0"/>
        </w:rPr>
        <w:t>Monitoring &amp; e</w:t>
      </w:r>
      <w:r w:rsidRPr="00447062">
        <w:rPr>
          <w:rFonts w:ascii="Cambria" w:hAnsi="Cambria" w:cs="Arial"/>
        </w:rPr>
        <w:t>nsuring effective implementation of management plans th</w:t>
      </w:r>
      <w:r w:rsidRPr="00447062">
        <w:rPr>
          <w:rFonts w:ascii="Cambria" w:hAnsi="Cambria" w:cs="Arial"/>
        </w:rPr>
        <w:t>at hel</w:t>
      </w:r>
      <w:r w:rsidR="001027B6">
        <w:rPr>
          <w:rFonts w:ascii="Cambria" w:hAnsi="Cambria" w:cs="Arial"/>
        </w:rPr>
        <w:t xml:space="preserve">ps in smooth business operation, Handling </w:t>
      </w:r>
      <w:r w:rsidR="00FD6132">
        <w:rPr>
          <w:rFonts w:ascii="Cambria" w:hAnsi="Cambria" w:cs="Arial"/>
        </w:rPr>
        <w:t xml:space="preserve">Projects, Sugar unit, Power unit related deportments , production dept, Engineering dept, </w:t>
      </w:r>
      <w:r w:rsidR="001027B6">
        <w:rPr>
          <w:rFonts w:ascii="Cambria" w:hAnsi="Cambria" w:cs="Arial"/>
        </w:rPr>
        <w:t xml:space="preserve"> HR dept, Finance dept, General Admn dept, purchase &amp; Logistics dept,</w:t>
      </w:r>
      <w:r w:rsidR="00D729EE">
        <w:rPr>
          <w:rFonts w:ascii="Cambria" w:hAnsi="Cambria" w:cs="Arial"/>
        </w:rPr>
        <w:t xml:space="preserve"> cane dept.</w:t>
      </w:r>
    </w:p>
    <w:p w:rsidR="001027B6" w:rsidRPr="001027B6" w:rsidRDefault="004D0EA3" w:rsidP="00B50094">
      <w:pPr>
        <w:widowControl w:val="0"/>
        <w:numPr>
          <w:ilvl w:val="0"/>
          <w:numId w:val="30"/>
        </w:numPr>
        <w:jc w:val="both"/>
        <w:rPr>
          <w:rFonts w:ascii="Cambria" w:hAnsi="Cambria" w:cs="Arial"/>
          <w:snapToGrid w:val="0"/>
        </w:rPr>
      </w:pPr>
      <w:r>
        <w:rPr>
          <w:rFonts w:ascii="Cambria" w:hAnsi="Cambria" w:cs="Arial"/>
        </w:rPr>
        <w:t xml:space="preserve">Handling Projects as well as plant </w:t>
      </w:r>
      <w:r>
        <w:rPr>
          <w:rFonts w:ascii="Cambria" w:hAnsi="Cambria" w:cs="Arial"/>
        </w:rPr>
        <w:t>operations .</w:t>
      </w:r>
    </w:p>
    <w:p w:rsidR="001027B6" w:rsidRDefault="004D0EA3" w:rsidP="001027B6">
      <w:pPr>
        <w:widowControl w:val="0"/>
        <w:jc w:val="both"/>
        <w:rPr>
          <w:rFonts w:ascii="Cambria" w:hAnsi="Cambria" w:cs="Arial"/>
          <w:b/>
          <w:snapToGrid w:val="0"/>
          <w:u w:val="single"/>
        </w:rPr>
      </w:pPr>
      <w:r w:rsidRPr="001027B6">
        <w:rPr>
          <w:rFonts w:ascii="Cambria" w:hAnsi="Cambria" w:cs="Arial"/>
          <w:b/>
          <w:snapToGrid w:val="0"/>
          <w:u w:val="single"/>
        </w:rPr>
        <w:t xml:space="preserve">Plant operations </w:t>
      </w:r>
    </w:p>
    <w:p w:rsidR="001027B6" w:rsidRPr="001027B6" w:rsidRDefault="001027B6" w:rsidP="001027B6">
      <w:pPr>
        <w:widowControl w:val="0"/>
        <w:jc w:val="both"/>
        <w:rPr>
          <w:rFonts w:ascii="Cambria" w:hAnsi="Cambria" w:cs="Arial"/>
          <w:b/>
          <w:snapToGrid w:val="0"/>
          <w:u w:val="single"/>
        </w:rPr>
      </w:pPr>
    </w:p>
    <w:p w:rsidR="00B50094" w:rsidRPr="00BE3724" w:rsidRDefault="004D0EA3" w:rsidP="001027B6">
      <w:pPr>
        <w:widowControl w:val="0"/>
        <w:numPr>
          <w:ilvl w:val="0"/>
          <w:numId w:val="37"/>
        </w:numPr>
        <w:rPr>
          <w:rFonts w:asciiTheme="majorHAnsi" w:hAnsiTheme="majorHAnsi" w:cs="Verdana"/>
          <w:snapToGrid w:val="0"/>
        </w:rPr>
      </w:pPr>
      <w:r w:rsidRPr="00BE3724">
        <w:rPr>
          <w:rFonts w:asciiTheme="majorHAnsi" w:hAnsiTheme="majorHAnsi" w:cs="Verdana"/>
          <w:snapToGrid w:val="0"/>
        </w:rPr>
        <w:t xml:space="preserve">Overall heading the plant individually , taking all necessary decisions with consulting with owners and executing the plant operations. </w:t>
      </w:r>
    </w:p>
    <w:p w:rsidR="00B50094" w:rsidRPr="00BE3724" w:rsidRDefault="004D0EA3" w:rsidP="001027B6">
      <w:pPr>
        <w:widowControl w:val="0"/>
        <w:numPr>
          <w:ilvl w:val="0"/>
          <w:numId w:val="37"/>
        </w:numPr>
        <w:rPr>
          <w:rFonts w:asciiTheme="majorHAnsi" w:hAnsiTheme="majorHAnsi" w:cs="Verdana"/>
          <w:snapToGrid w:val="0"/>
        </w:rPr>
      </w:pPr>
      <w:r w:rsidRPr="00BE3724">
        <w:rPr>
          <w:rFonts w:asciiTheme="majorHAnsi" w:hAnsiTheme="majorHAnsi" w:cs="Verdana"/>
          <w:snapToGrid w:val="0"/>
        </w:rPr>
        <w:t>Coordinating with consultants ,suppliers, vendors ,  preparing the budget plans, materi</w:t>
      </w:r>
      <w:r w:rsidRPr="00BE3724">
        <w:rPr>
          <w:rFonts w:asciiTheme="majorHAnsi" w:hAnsiTheme="majorHAnsi" w:cs="Verdana"/>
          <w:snapToGrid w:val="0"/>
        </w:rPr>
        <w:t>al dispatch schedules , negotiations and finalizing the order to the suppliers, critical path analysis of the project.</w:t>
      </w:r>
    </w:p>
    <w:p w:rsidR="00B50094" w:rsidRPr="00BE3724" w:rsidRDefault="004D0EA3" w:rsidP="001027B6">
      <w:pPr>
        <w:widowControl w:val="0"/>
        <w:numPr>
          <w:ilvl w:val="0"/>
          <w:numId w:val="37"/>
        </w:numPr>
        <w:rPr>
          <w:rFonts w:asciiTheme="majorHAnsi" w:hAnsiTheme="majorHAnsi" w:cs="Verdana"/>
          <w:snapToGrid w:val="0"/>
        </w:rPr>
      </w:pPr>
      <w:r w:rsidRPr="00BE3724">
        <w:rPr>
          <w:rFonts w:asciiTheme="majorHAnsi" w:hAnsiTheme="majorHAnsi" w:cs="Verdana"/>
          <w:snapToGrid w:val="0"/>
        </w:rPr>
        <w:t xml:space="preserve">Budgetary planning for smooth fund flow , </w:t>
      </w:r>
    </w:p>
    <w:p w:rsidR="00527E75" w:rsidRPr="00BE3724" w:rsidRDefault="004D0EA3" w:rsidP="001027B6">
      <w:pPr>
        <w:widowControl w:val="0"/>
        <w:numPr>
          <w:ilvl w:val="0"/>
          <w:numId w:val="37"/>
        </w:numPr>
        <w:rPr>
          <w:rFonts w:asciiTheme="majorHAnsi" w:hAnsiTheme="majorHAnsi" w:cs="Verdana"/>
          <w:snapToGrid w:val="0"/>
        </w:rPr>
      </w:pPr>
      <w:r w:rsidRPr="00BE3724">
        <w:rPr>
          <w:rFonts w:asciiTheme="majorHAnsi" w:hAnsiTheme="majorHAnsi" w:cs="Verdana"/>
          <w:snapToGrid w:val="0"/>
        </w:rPr>
        <w:t>Planning and implementation of</w:t>
      </w:r>
      <w:r w:rsidR="00F27ECF" w:rsidRPr="00BE3724">
        <w:rPr>
          <w:rFonts w:asciiTheme="majorHAnsi" w:hAnsiTheme="majorHAnsi" w:cs="Verdana"/>
          <w:snapToGrid w:val="0"/>
        </w:rPr>
        <w:t xml:space="preserve"> plans related to </w:t>
      </w:r>
      <w:r w:rsidRPr="00BE3724">
        <w:rPr>
          <w:rFonts w:asciiTheme="majorHAnsi" w:hAnsiTheme="majorHAnsi" w:cs="Verdana"/>
          <w:snapToGrid w:val="0"/>
        </w:rPr>
        <w:t xml:space="preserve"> Employee motivation &amp;</w:t>
      </w:r>
      <w:r w:rsidR="00F27ECF" w:rsidRPr="00BE3724">
        <w:rPr>
          <w:rFonts w:asciiTheme="majorHAnsi" w:hAnsiTheme="majorHAnsi" w:cs="Verdana"/>
          <w:snapToGrid w:val="0"/>
        </w:rPr>
        <w:t xml:space="preserve"> their </w:t>
      </w:r>
      <w:r w:rsidRPr="00BE3724">
        <w:rPr>
          <w:rFonts w:asciiTheme="majorHAnsi" w:hAnsiTheme="majorHAnsi" w:cs="Verdana"/>
          <w:snapToGrid w:val="0"/>
        </w:rPr>
        <w:t xml:space="preserve"> active role in m</w:t>
      </w:r>
      <w:r w:rsidRPr="00BE3724">
        <w:rPr>
          <w:rFonts w:asciiTheme="majorHAnsi" w:hAnsiTheme="majorHAnsi" w:cs="Verdana"/>
          <w:snapToGrid w:val="0"/>
        </w:rPr>
        <w:t>anagement initiatives .</w:t>
      </w:r>
    </w:p>
    <w:p w:rsidR="00BE3724" w:rsidRPr="00BE3724" w:rsidRDefault="004D0EA3" w:rsidP="00BE3724">
      <w:pPr>
        <w:widowControl w:val="0"/>
        <w:numPr>
          <w:ilvl w:val="0"/>
          <w:numId w:val="37"/>
        </w:numPr>
        <w:rPr>
          <w:rFonts w:asciiTheme="majorHAnsi" w:hAnsiTheme="majorHAnsi" w:cs="Arial"/>
          <w:snapToGrid w:val="0"/>
        </w:rPr>
      </w:pPr>
      <w:r w:rsidRPr="00BE3724">
        <w:rPr>
          <w:rFonts w:asciiTheme="majorHAnsi" w:hAnsiTheme="majorHAnsi" w:cs="Arial"/>
        </w:rPr>
        <w:t>Managing cost of production, reduction of fixed costs, store inventory control &amp; manpower cost</w:t>
      </w:r>
    </w:p>
    <w:p w:rsidR="00BE3724" w:rsidRPr="00BE3724" w:rsidRDefault="004D0EA3" w:rsidP="00BE3724">
      <w:pPr>
        <w:widowControl w:val="0"/>
        <w:numPr>
          <w:ilvl w:val="0"/>
          <w:numId w:val="37"/>
        </w:numPr>
        <w:rPr>
          <w:rFonts w:asciiTheme="majorHAnsi" w:hAnsiTheme="majorHAnsi" w:cs="Arial"/>
          <w:snapToGrid w:val="0"/>
        </w:rPr>
      </w:pPr>
      <w:r w:rsidRPr="00BE3724">
        <w:rPr>
          <w:rFonts w:asciiTheme="majorHAnsi" w:hAnsiTheme="majorHAnsi" w:cs="Arial"/>
        </w:rPr>
        <w:t>Monitoring cane operations for continues availability of cane at unit. Campion at villages for cane plantation. ( 2000 Hac new plantation</w:t>
      </w:r>
      <w:r w:rsidRPr="00BE3724">
        <w:rPr>
          <w:rFonts w:asciiTheme="majorHAnsi" w:hAnsiTheme="majorHAnsi" w:cs="Arial"/>
        </w:rPr>
        <w:t xml:space="preserve"> )  </w:t>
      </w:r>
    </w:p>
    <w:p w:rsidR="00BE3724" w:rsidRPr="00BE3724" w:rsidRDefault="004D0EA3" w:rsidP="00BE3724">
      <w:pPr>
        <w:pStyle w:val="ListParagraph"/>
        <w:widowControl w:val="0"/>
        <w:numPr>
          <w:ilvl w:val="0"/>
          <w:numId w:val="37"/>
        </w:numPr>
        <w:rPr>
          <w:rFonts w:asciiTheme="majorHAnsi" w:hAnsiTheme="majorHAnsi" w:cs="Arial"/>
          <w:snapToGrid w:val="0"/>
        </w:rPr>
      </w:pPr>
      <w:r w:rsidRPr="00BE3724">
        <w:rPr>
          <w:rFonts w:asciiTheme="majorHAnsi" w:hAnsiTheme="majorHAnsi" w:cs="Arial"/>
          <w:snapToGrid w:val="0"/>
        </w:rPr>
        <w:t>Mentoring Safety Health Environment Team for ensuring zero accidents &amp; 96%  equipment uptime.</w:t>
      </w:r>
    </w:p>
    <w:p w:rsidR="00B50094" w:rsidRPr="00BE3724" w:rsidRDefault="004D0EA3" w:rsidP="001027B6">
      <w:pPr>
        <w:widowControl w:val="0"/>
        <w:numPr>
          <w:ilvl w:val="0"/>
          <w:numId w:val="37"/>
        </w:numPr>
        <w:rPr>
          <w:rFonts w:asciiTheme="majorHAnsi" w:hAnsiTheme="majorHAnsi" w:cs="Verdana"/>
          <w:snapToGrid w:val="0"/>
        </w:rPr>
      </w:pPr>
      <w:r w:rsidRPr="00BE3724">
        <w:rPr>
          <w:rFonts w:asciiTheme="majorHAnsi" w:hAnsiTheme="majorHAnsi" w:cs="Verdana"/>
          <w:snapToGrid w:val="0"/>
        </w:rPr>
        <w:t>Follow up with various venders for timely delivery of the material in sequential order</w:t>
      </w:r>
    </w:p>
    <w:p w:rsidR="00B50094" w:rsidRPr="00BE3724" w:rsidRDefault="004D0EA3" w:rsidP="001027B6">
      <w:pPr>
        <w:numPr>
          <w:ilvl w:val="0"/>
          <w:numId w:val="37"/>
        </w:numPr>
        <w:suppressAutoHyphens w:val="0"/>
        <w:rPr>
          <w:rFonts w:asciiTheme="majorHAnsi" w:hAnsiTheme="majorHAnsi" w:cs="Arial"/>
          <w:snapToGrid w:val="0"/>
        </w:rPr>
      </w:pPr>
      <w:r w:rsidRPr="00BE3724">
        <w:rPr>
          <w:rFonts w:asciiTheme="majorHAnsi" w:hAnsiTheme="majorHAnsi" w:cs="Verdana"/>
          <w:snapToGrid w:val="0"/>
        </w:rPr>
        <w:t>Follow up with government officials for all statutory works</w:t>
      </w:r>
    </w:p>
    <w:p w:rsidR="00B50094" w:rsidRPr="00BE3724" w:rsidRDefault="004D0EA3" w:rsidP="001027B6">
      <w:pPr>
        <w:numPr>
          <w:ilvl w:val="0"/>
          <w:numId w:val="37"/>
        </w:numPr>
        <w:suppressAutoHyphens w:val="0"/>
        <w:rPr>
          <w:rFonts w:asciiTheme="majorHAnsi" w:hAnsiTheme="majorHAnsi" w:cs="Arial"/>
          <w:snapToGrid w:val="0"/>
        </w:rPr>
      </w:pPr>
      <w:r w:rsidRPr="00BE3724">
        <w:rPr>
          <w:rFonts w:asciiTheme="majorHAnsi" w:hAnsiTheme="majorHAnsi" w:cs="Arial"/>
          <w:snapToGrid w:val="0"/>
        </w:rPr>
        <w:t>Reduci</w:t>
      </w:r>
      <w:r w:rsidR="00DE6B6D" w:rsidRPr="00BE3724">
        <w:rPr>
          <w:rFonts w:asciiTheme="majorHAnsi" w:hAnsiTheme="majorHAnsi" w:cs="Arial"/>
          <w:snapToGrid w:val="0"/>
        </w:rPr>
        <w:t>ng the cost of production by</w:t>
      </w:r>
      <w:r w:rsidRPr="00BE3724">
        <w:rPr>
          <w:rFonts w:asciiTheme="majorHAnsi" w:hAnsiTheme="majorHAnsi" w:cs="Arial"/>
          <w:snapToGrid w:val="0"/>
        </w:rPr>
        <w:t xml:space="preserve"> implementing alternate fuels to boiler operation &amp; steam saving measures and conducting power audit &amp; periodic maintenance of equipment</w:t>
      </w:r>
    </w:p>
    <w:p w:rsidR="00B50094" w:rsidRPr="00BE3724" w:rsidRDefault="004D0EA3" w:rsidP="001027B6">
      <w:pPr>
        <w:widowControl w:val="0"/>
        <w:numPr>
          <w:ilvl w:val="0"/>
          <w:numId w:val="37"/>
        </w:numPr>
        <w:rPr>
          <w:rFonts w:asciiTheme="majorHAnsi" w:hAnsiTheme="majorHAnsi" w:cs="Arial"/>
          <w:snapToGrid w:val="0"/>
        </w:rPr>
      </w:pPr>
      <w:r w:rsidRPr="00BE3724">
        <w:rPr>
          <w:rFonts w:asciiTheme="majorHAnsi" w:hAnsiTheme="majorHAnsi" w:cs="Arial"/>
          <w:snapToGrid w:val="0"/>
        </w:rPr>
        <w:t xml:space="preserve">Steered efforts on operating a sick unit by seeking approvals and managing local grievances, political problems, PCB issues, excise approvals and all relevant activities </w:t>
      </w:r>
    </w:p>
    <w:p w:rsidR="00B50094" w:rsidRPr="00BE3724" w:rsidRDefault="004D0EA3" w:rsidP="001027B6">
      <w:pPr>
        <w:widowControl w:val="0"/>
        <w:numPr>
          <w:ilvl w:val="0"/>
          <w:numId w:val="37"/>
        </w:numPr>
        <w:rPr>
          <w:rFonts w:asciiTheme="majorHAnsi" w:hAnsiTheme="majorHAnsi" w:cs="Arial"/>
          <w:snapToGrid w:val="0"/>
        </w:rPr>
      </w:pPr>
      <w:r w:rsidRPr="00BE3724">
        <w:rPr>
          <w:rFonts w:asciiTheme="majorHAnsi" w:hAnsiTheme="majorHAnsi" w:cs="Arial"/>
          <w:snapToGrid w:val="0"/>
        </w:rPr>
        <w:t>Empowering employees through team building activities, Kaizen &amp; incentive schemes and</w:t>
      </w:r>
      <w:r w:rsidRPr="00BE3724">
        <w:rPr>
          <w:rFonts w:asciiTheme="majorHAnsi" w:hAnsiTheme="majorHAnsi" w:cs="Arial"/>
          <w:snapToGrid w:val="0"/>
        </w:rPr>
        <w:t xml:space="preserve"> imparting knowledge on awareness of new technology</w:t>
      </w:r>
    </w:p>
    <w:p w:rsidR="00B50094" w:rsidRPr="00BE3724" w:rsidRDefault="004D0EA3" w:rsidP="001027B6">
      <w:pPr>
        <w:widowControl w:val="0"/>
        <w:numPr>
          <w:ilvl w:val="0"/>
          <w:numId w:val="37"/>
        </w:numPr>
        <w:rPr>
          <w:rFonts w:asciiTheme="majorHAnsi" w:hAnsiTheme="majorHAnsi" w:cs="Arial"/>
          <w:snapToGrid w:val="0"/>
        </w:rPr>
      </w:pPr>
      <w:r w:rsidRPr="00BE3724">
        <w:rPr>
          <w:rFonts w:asciiTheme="majorHAnsi" w:hAnsiTheme="majorHAnsi" w:cs="Arial"/>
          <w:snapToGrid w:val="0"/>
        </w:rPr>
        <w:t>Minimized store inventory from 1.5 crores to 60 Lacks that helped in reducing the dead stocks</w:t>
      </w:r>
    </w:p>
    <w:p w:rsidR="00B50094" w:rsidRPr="00BE3724" w:rsidRDefault="004D0EA3" w:rsidP="001027B6">
      <w:pPr>
        <w:widowControl w:val="0"/>
        <w:numPr>
          <w:ilvl w:val="0"/>
          <w:numId w:val="37"/>
        </w:numPr>
        <w:rPr>
          <w:rFonts w:asciiTheme="majorHAnsi" w:hAnsiTheme="majorHAnsi" w:cs="Arial"/>
          <w:snapToGrid w:val="0"/>
        </w:rPr>
      </w:pPr>
      <w:r w:rsidRPr="00BE3724">
        <w:rPr>
          <w:rFonts w:asciiTheme="majorHAnsi" w:hAnsiTheme="majorHAnsi" w:cs="Arial"/>
          <w:snapToGrid w:val="0"/>
        </w:rPr>
        <w:t>Reduction o</w:t>
      </w:r>
      <w:r w:rsidR="00AC5434" w:rsidRPr="00BE3724">
        <w:rPr>
          <w:rFonts w:asciiTheme="majorHAnsi" w:hAnsiTheme="majorHAnsi" w:cs="Arial"/>
          <w:snapToGrid w:val="0"/>
        </w:rPr>
        <w:t>f man power from head count of 650 to 6</w:t>
      </w:r>
      <w:r w:rsidRPr="00BE3724">
        <w:rPr>
          <w:rFonts w:asciiTheme="majorHAnsi" w:hAnsiTheme="majorHAnsi" w:cs="Arial"/>
          <w:snapToGrid w:val="0"/>
        </w:rPr>
        <w:t>00 through effective utilisation of man power &amp; relocation o</w:t>
      </w:r>
      <w:r w:rsidRPr="00BE3724">
        <w:rPr>
          <w:rFonts w:asciiTheme="majorHAnsi" w:hAnsiTheme="majorHAnsi" w:cs="Arial"/>
          <w:snapToGrid w:val="0"/>
        </w:rPr>
        <w:t>f the equipment</w:t>
      </w:r>
      <w:r w:rsidR="00527E75" w:rsidRPr="00BE3724">
        <w:rPr>
          <w:rFonts w:asciiTheme="majorHAnsi" w:hAnsiTheme="majorHAnsi" w:cs="Arial"/>
          <w:snapToGrid w:val="0"/>
        </w:rPr>
        <w:t>.</w:t>
      </w:r>
    </w:p>
    <w:p w:rsidR="00A07D8F" w:rsidRPr="00FD6132" w:rsidRDefault="004D0EA3" w:rsidP="001027B6">
      <w:pPr>
        <w:widowControl w:val="0"/>
        <w:numPr>
          <w:ilvl w:val="0"/>
          <w:numId w:val="37"/>
        </w:numPr>
        <w:rPr>
          <w:rFonts w:asciiTheme="majorHAnsi" w:hAnsiTheme="majorHAnsi" w:cs="Arial"/>
          <w:snapToGrid w:val="0"/>
        </w:rPr>
      </w:pPr>
      <w:r w:rsidRPr="00BE3724">
        <w:rPr>
          <w:rFonts w:asciiTheme="majorHAnsi" w:hAnsiTheme="majorHAnsi" w:cs="Arial"/>
          <w:snapToGrid w:val="0"/>
        </w:rPr>
        <w:t>Continues implementation of innovative methods for reduction of operation costs and fixed costs .</w:t>
      </w:r>
      <w:r w:rsidR="00F27ECF" w:rsidRPr="00BE3724">
        <w:rPr>
          <w:rFonts w:asciiTheme="majorHAnsi" w:hAnsiTheme="majorHAnsi" w:cs="Arial"/>
          <w:snapToGrid w:val="0"/>
        </w:rPr>
        <w:t xml:space="preserve"> </w:t>
      </w:r>
      <w:r w:rsidR="00BF7837" w:rsidRPr="00BE3724">
        <w:rPr>
          <w:rFonts w:asciiTheme="majorHAnsi" w:hAnsiTheme="majorHAnsi" w:cs="Arial"/>
          <w:snapToGrid w:val="0"/>
        </w:rPr>
        <w:t xml:space="preserve">Plant </w:t>
      </w:r>
      <w:r w:rsidR="00BF7837" w:rsidRPr="00BE3724">
        <w:rPr>
          <w:rFonts w:asciiTheme="majorHAnsi" w:hAnsiTheme="majorHAnsi" w:cs="Arial"/>
          <w:snapToGrid w:val="0"/>
        </w:rPr>
        <w:lastRenderedPageBreak/>
        <w:t>equipped with most modern systems  like</w:t>
      </w:r>
      <w:r w:rsidR="00BF7837" w:rsidRPr="00BE3724">
        <w:rPr>
          <w:rFonts w:asciiTheme="majorHAnsi" w:hAnsiTheme="majorHAnsi" w:cs="Arial"/>
          <w:b/>
          <w:snapToGrid w:val="0"/>
        </w:rPr>
        <w:t xml:space="preserve"> 5S , TPM ,ISO9001</w:t>
      </w:r>
    </w:p>
    <w:p w:rsidR="001B30F2" w:rsidRPr="001027B6" w:rsidRDefault="004D0EA3" w:rsidP="001B30F2">
      <w:pPr>
        <w:widowControl w:val="0"/>
        <w:jc w:val="both"/>
        <w:rPr>
          <w:rFonts w:ascii="Cambria" w:hAnsi="Cambria" w:cs="Arial"/>
          <w:b/>
          <w:snapToGrid w:val="0"/>
          <w:u w:val="single"/>
        </w:rPr>
      </w:pPr>
      <w:r w:rsidRPr="001027B6">
        <w:rPr>
          <w:rFonts w:ascii="Cambria" w:hAnsi="Cambria" w:cs="Arial"/>
          <w:b/>
          <w:u w:val="single"/>
        </w:rPr>
        <w:t xml:space="preserve">PROJECTS : </w:t>
      </w:r>
    </w:p>
    <w:p w:rsidR="001B30F2" w:rsidRPr="005C157D" w:rsidRDefault="004D0EA3" w:rsidP="001B30F2">
      <w:pPr>
        <w:widowControl w:val="0"/>
        <w:numPr>
          <w:ilvl w:val="0"/>
          <w:numId w:val="30"/>
        </w:numPr>
        <w:jc w:val="both"/>
        <w:rPr>
          <w:rFonts w:ascii="Cambria" w:hAnsi="Cambria" w:cs="Arial"/>
          <w:snapToGrid w:val="0"/>
        </w:rPr>
      </w:pPr>
      <w:r>
        <w:rPr>
          <w:rFonts w:ascii="Cambria" w:hAnsi="Cambria" w:cs="Arial"/>
        </w:rPr>
        <w:t>Project preparation, Layout finalization ,</w:t>
      </w:r>
      <w:r>
        <w:rPr>
          <w:rFonts w:ascii="Cambria" w:hAnsi="Cambria" w:cs="Arial"/>
          <w:snapToGrid w:val="0"/>
        </w:rPr>
        <w:t>Finalization of technic</w:t>
      </w:r>
      <w:r>
        <w:rPr>
          <w:rFonts w:ascii="Cambria" w:hAnsi="Cambria" w:cs="Arial"/>
          <w:snapToGrid w:val="0"/>
        </w:rPr>
        <w:t xml:space="preserve">al specifications, </w:t>
      </w:r>
      <w:r>
        <w:rPr>
          <w:rFonts w:ascii="Cambria" w:hAnsi="Cambria" w:cs="Arial"/>
        </w:rPr>
        <w:t>vender finalization , Erection,  Commissioning &amp; Operation of 30 MW Power Plant  , ISGEC Make boiler 150 Ton capacity , 125KG, 540 Deg temp., Semen’s turbine  with accessories.</w:t>
      </w:r>
    </w:p>
    <w:p w:rsidR="001B30F2" w:rsidRPr="00D85EE5" w:rsidRDefault="004D0EA3" w:rsidP="001B30F2">
      <w:pPr>
        <w:widowControl w:val="0"/>
        <w:numPr>
          <w:ilvl w:val="0"/>
          <w:numId w:val="30"/>
        </w:numPr>
        <w:tabs>
          <w:tab w:val="left" w:pos="2400"/>
        </w:tabs>
        <w:suppressAutoHyphens w:val="0"/>
        <w:spacing w:line="276" w:lineRule="auto"/>
        <w:jc w:val="both"/>
        <w:rPr>
          <w:rFonts w:ascii="Verdana" w:hAnsi="Verdana" w:cs="Arial"/>
          <w:snapToGrid w:val="0"/>
        </w:rPr>
      </w:pPr>
      <w:r w:rsidRPr="00D85EE5">
        <w:rPr>
          <w:rFonts w:ascii="Verdana" w:hAnsi="Verdana" w:cs="Arial"/>
        </w:rPr>
        <w:t xml:space="preserve">Initiate the Purchase Committee and Business Steering </w:t>
      </w:r>
      <w:r w:rsidRPr="00D85EE5">
        <w:rPr>
          <w:rFonts w:ascii="Verdana" w:hAnsi="Verdana" w:cs="Arial"/>
        </w:rPr>
        <w:t>Committee</w:t>
      </w:r>
      <w:r>
        <w:rPr>
          <w:rFonts w:ascii="Verdana" w:hAnsi="Verdana" w:cs="Arial"/>
        </w:rPr>
        <w:t xml:space="preserve"> meetings.</w:t>
      </w:r>
    </w:p>
    <w:p w:rsidR="001B30F2" w:rsidRPr="00D85EE5" w:rsidRDefault="004D0EA3" w:rsidP="001B30F2">
      <w:pPr>
        <w:widowControl w:val="0"/>
        <w:numPr>
          <w:ilvl w:val="0"/>
          <w:numId w:val="30"/>
        </w:numPr>
        <w:tabs>
          <w:tab w:val="left" w:pos="2400"/>
        </w:tabs>
        <w:suppressAutoHyphens w:val="0"/>
        <w:spacing w:line="276" w:lineRule="auto"/>
        <w:jc w:val="both"/>
        <w:rPr>
          <w:rFonts w:ascii="Verdana" w:hAnsi="Verdana" w:cs="Arial"/>
          <w:snapToGrid w:val="0"/>
        </w:rPr>
      </w:pPr>
      <w:r w:rsidRPr="00D85EE5">
        <w:rPr>
          <w:rFonts w:ascii="Verdana" w:hAnsi="Verdana" w:cs="Arial"/>
        </w:rPr>
        <w:t xml:space="preserve">Planning daily production targets </w:t>
      </w:r>
      <w:r>
        <w:rPr>
          <w:rFonts w:ascii="Verdana" w:hAnsi="Verdana" w:cs="Arial"/>
        </w:rPr>
        <w:t xml:space="preserve"> &amp; project targets in congruence with the total</w:t>
      </w:r>
      <w:r w:rsidRPr="00D85EE5">
        <w:rPr>
          <w:rFonts w:ascii="Verdana" w:hAnsi="Verdana" w:cs="Arial"/>
        </w:rPr>
        <w:t>l plan.</w:t>
      </w:r>
    </w:p>
    <w:p w:rsidR="001B30F2" w:rsidRDefault="004D0EA3" w:rsidP="001B30F2">
      <w:pPr>
        <w:widowControl w:val="0"/>
        <w:numPr>
          <w:ilvl w:val="0"/>
          <w:numId w:val="30"/>
        </w:numPr>
        <w:jc w:val="both"/>
        <w:rPr>
          <w:rFonts w:ascii="Cambria" w:hAnsi="Cambria" w:cs="Arial"/>
          <w:snapToGrid w:val="0"/>
        </w:rPr>
      </w:pPr>
      <w:r>
        <w:rPr>
          <w:rFonts w:ascii="Cambria" w:hAnsi="Cambria" w:cs="Arial"/>
          <w:snapToGrid w:val="0"/>
        </w:rPr>
        <w:t>Coordinating with different venders, arranging site meetings and ensuring timely delivery of equipment’s in line with fund availability.</w:t>
      </w:r>
    </w:p>
    <w:p w:rsidR="001B30F2" w:rsidRDefault="004D0EA3" w:rsidP="001B30F2">
      <w:pPr>
        <w:widowControl w:val="0"/>
        <w:numPr>
          <w:ilvl w:val="0"/>
          <w:numId w:val="30"/>
        </w:numPr>
        <w:jc w:val="both"/>
        <w:rPr>
          <w:rFonts w:ascii="Cambria" w:hAnsi="Cambria" w:cs="Arial"/>
          <w:snapToGrid w:val="0"/>
        </w:rPr>
      </w:pPr>
      <w:r>
        <w:rPr>
          <w:rFonts w:ascii="Cambria" w:hAnsi="Cambria" w:cs="Arial"/>
          <w:snapToGrid w:val="0"/>
        </w:rPr>
        <w:t>Checking t</w:t>
      </w:r>
      <w:r>
        <w:rPr>
          <w:rFonts w:ascii="Cambria" w:hAnsi="Cambria" w:cs="Arial"/>
          <w:snapToGrid w:val="0"/>
        </w:rPr>
        <w:t>he drawings supplied by various venders and Ensuring proper erection with quality material.</w:t>
      </w:r>
    </w:p>
    <w:p w:rsidR="001B30F2" w:rsidRDefault="004D0EA3" w:rsidP="001B30F2">
      <w:pPr>
        <w:widowControl w:val="0"/>
        <w:numPr>
          <w:ilvl w:val="0"/>
          <w:numId w:val="30"/>
        </w:numPr>
        <w:jc w:val="both"/>
        <w:rPr>
          <w:rFonts w:ascii="Cambria" w:hAnsi="Cambria" w:cs="Arial"/>
          <w:snapToGrid w:val="0"/>
        </w:rPr>
      </w:pPr>
      <w:r>
        <w:rPr>
          <w:rFonts w:ascii="Cambria" w:hAnsi="Cambria" w:cs="Arial"/>
          <w:snapToGrid w:val="0"/>
        </w:rPr>
        <w:t>Reviewing the project on day to day basis , closely monitoring the work progress and ensuring arrival of long lead items in time   so that project completes in time</w:t>
      </w:r>
      <w:r>
        <w:rPr>
          <w:rFonts w:ascii="Cambria" w:hAnsi="Cambria" w:cs="Arial"/>
          <w:snapToGrid w:val="0"/>
        </w:rPr>
        <w:t xml:space="preserve">. </w:t>
      </w:r>
    </w:p>
    <w:p w:rsidR="00FD6132" w:rsidRPr="00BE3724" w:rsidRDefault="004D0EA3" w:rsidP="001B30F2">
      <w:pPr>
        <w:widowControl w:val="0"/>
        <w:ind w:left="360"/>
        <w:rPr>
          <w:rFonts w:asciiTheme="majorHAnsi" w:hAnsiTheme="majorHAnsi" w:cs="Arial"/>
          <w:snapToGrid w:val="0"/>
        </w:rPr>
      </w:pPr>
      <w:r>
        <w:rPr>
          <w:rFonts w:ascii="Cambria" w:hAnsi="Cambria" w:cs="Arial"/>
          <w:snapToGrid w:val="0"/>
        </w:rPr>
        <w:t xml:space="preserve"> </w:t>
      </w:r>
    </w:p>
    <w:p w:rsidR="00B50094" w:rsidRPr="00447062" w:rsidRDefault="004D0EA3" w:rsidP="00B50094">
      <w:pPr>
        <w:pStyle w:val="ListParagraph"/>
        <w:numPr>
          <w:ilvl w:val="0"/>
          <w:numId w:val="12"/>
        </w:numPr>
        <w:suppressAutoHyphens w:val="0"/>
        <w:ind w:left="328" w:hangingChars="164" w:hanging="328"/>
        <w:jc w:val="both"/>
        <w:rPr>
          <w:rFonts w:ascii="Cambria" w:hAnsi="Cambria" w:cs="Arial"/>
          <w:snapToGrid w:val="0"/>
        </w:rPr>
      </w:pPr>
      <w:r w:rsidRPr="00447062">
        <w:rPr>
          <w:rFonts w:ascii="Cambria" w:hAnsi="Cambria" w:cs="Arial"/>
          <w:snapToGrid w:val="0"/>
        </w:rPr>
        <w:t>Engaged in:</w:t>
      </w:r>
    </w:p>
    <w:p w:rsidR="00B50094" w:rsidRDefault="004D0EA3" w:rsidP="00B50094">
      <w:pPr>
        <w:pStyle w:val="ListParagraph"/>
        <w:numPr>
          <w:ilvl w:val="0"/>
          <w:numId w:val="32"/>
        </w:numPr>
        <w:suppressAutoHyphens w:val="0"/>
        <w:jc w:val="both"/>
        <w:rPr>
          <w:rFonts w:ascii="Cambria" w:hAnsi="Cambria" w:cs="Arial"/>
          <w:snapToGrid w:val="0"/>
        </w:rPr>
      </w:pPr>
      <w:r w:rsidRPr="00447062">
        <w:rPr>
          <w:rFonts w:ascii="Cambria" w:hAnsi="Cambria" w:cs="Arial"/>
          <w:snapToGrid w:val="0"/>
        </w:rPr>
        <w:t xml:space="preserve">Providing drinking water facility &amp; wash rooms to Municipal School and beds &amp; infrastructure to General Hospital </w:t>
      </w:r>
    </w:p>
    <w:p w:rsidR="001B30F2" w:rsidRDefault="004D0EA3" w:rsidP="00B50094">
      <w:pPr>
        <w:pStyle w:val="ListParagraph"/>
        <w:numPr>
          <w:ilvl w:val="0"/>
          <w:numId w:val="32"/>
        </w:numPr>
        <w:suppressAutoHyphens w:val="0"/>
        <w:jc w:val="both"/>
        <w:rPr>
          <w:rFonts w:ascii="Cambria" w:hAnsi="Cambria" w:cs="Arial"/>
          <w:snapToGrid w:val="0"/>
        </w:rPr>
      </w:pPr>
      <w:r>
        <w:rPr>
          <w:rFonts w:ascii="Cambria" w:hAnsi="Cambria" w:cs="Arial"/>
          <w:snapToGrid w:val="0"/>
        </w:rPr>
        <w:t xml:space="preserve">Stretching machines to employee wife’s </w:t>
      </w:r>
    </w:p>
    <w:p w:rsidR="001B30F2" w:rsidRDefault="004D0EA3" w:rsidP="00B50094">
      <w:pPr>
        <w:pStyle w:val="ListParagraph"/>
        <w:numPr>
          <w:ilvl w:val="0"/>
          <w:numId w:val="32"/>
        </w:numPr>
        <w:suppressAutoHyphens w:val="0"/>
        <w:jc w:val="both"/>
        <w:rPr>
          <w:rFonts w:ascii="Cambria" w:hAnsi="Cambria" w:cs="Arial"/>
          <w:snapToGrid w:val="0"/>
        </w:rPr>
      </w:pPr>
      <w:r>
        <w:rPr>
          <w:rFonts w:ascii="Cambria" w:hAnsi="Cambria" w:cs="Arial"/>
          <w:snapToGrid w:val="0"/>
        </w:rPr>
        <w:t>Free medical camps to near by villeges.</w:t>
      </w:r>
    </w:p>
    <w:p w:rsidR="0077411E" w:rsidRDefault="0077411E" w:rsidP="00F2597A">
      <w:pPr>
        <w:widowControl w:val="0"/>
        <w:ind w:left="780"/>
        <w:rPr>
          <w:rFonts w:ascii="Verdana" w:hAnsi="Verdana" w:cs="Arial"/>
          <w:snapToGrid w:val="0"/>
        </w:rPr>
      </w:pPr>
    </w:p>
    <w:p w:rsidR="000F4E3B" w:rsidRDefault="000F4E3B" w:rsidP="00F2597A">
      <w:pPr>
        <w:widowControl w:val="0"/>
        <w:ind w:left="780"/>
        <w:rPr>
          <w:rFonts w:ascii="Verdana" w:hAnsi="Verdana" w:cs="Arial"/>
          <w:snapToGrid w:val="0"/>
        </w:rPr>
      </w:pPr>
    </w:p>
    <w:p w:rsidR="00565F4F" w:rsidRPr="00D85EE5" w:rsidRDefault="00565F4F" w:rsidP="00565F4F">
      <w:pPr>
        <w:pStyle w:val="Heading5"/>
        <w:rPr>
          <w:rFonts w:cs="Arial"/>
        </w:rPr>
      </w:pPr>
    </w:p>
    <w:p w:rsidR="00565F4F" w:rsidRDefault="004D0EA3" w:rsidP="00565F4F">
      <w:pPr>
        <w:widowControl w:val="0"/>
        <w:rPr>
          <w:rFonts w:ascii="Cambria" w:hAnsi="Cambria" w:cs="Arial"/>
          <w:b/>
          <w:snapToGrid w:val="0"/>
        </w:rPr>
      </w:pPr>
      <w:r w:rsidRPr="00D85EE5">
        <w:rPr>
          <w:rFonts w:ascii="Verdana" w:hAnsi="Verdana" w:cs="Arial"/>
          <w:b/>
          <w:snapToGrid w:val="0"/>
        </w:rPr>
        <w:t>Organizational Experience:</w:t>
      </w:r>
      <w:r>
        <w:rPr>
          <w:rFonts w:ascii="Verdana" w:hAnsi="Verdana" w:cs="Arial"/>
          <w:b/>
          <w:snapToGrid w:val="0"/>
        </w:rPr>
        <w:t xml:space="preserve">  </w:t>
      </w:r>
      <w:r w:rsidRPr="00447062">
        <w:rPr>
          <w:rFonts w:ascii="Cambria" w:hAnsi="Cambria" w:cs="Arial"/>
          <w:b/>
          <w:snapToGrid w:val="0"/>
        </w:rPr>
        <w:t xml:space="preserve">Aug’11 </w:t>
      </w:r>
      <w:r>
        <w:rPr>
          <w:rFonts w:ascii="Cambria" w:hAnsi="Cambria" w:cs="Arial"/>
          <w:b/>
          <w:snapToGrid w:val="0"/>
        </w:rPr>
        <w:t>–</w:t>
      </w:r>
      <w:r>
        <w:rPr>
          <w:rFonts w:ascii="Verdana" w:hAnsi="Verdana" w:cs="Arial"/>
          <w:b/>
          <w:snapToGrid w:val="0"/>
        </w:rPr>
        <w:t xml:space="preserve"> </w:t>
      </w:r>
      <w:r>
        <w:rPr>
          <w:rFonts w:ascii="Cambria" w:hAnsi="Cambria" w:cs="Arial"/>
          <w:b/>
          <w:snapToGrid w:val="0"/>
        </w:rPr>
        <w:t xml:space="preserve">Oct  </w:t>
      </w:r>
      <w:r>
        <w:rPr>
          <w:rFonts w:ascii="Cambria" w:hAnsi="Cambria" w:cs="Arial"/>
          <w:b/>
          <w:snapToGrid w:val="0"/>
        </w:rPr>
        <w:t>’15</w:t>
      </w:r>
    </w:p>
    <w:p w:rsidR="00565F4F" w:rsidRPr="00612519" w:rsidRDefault="00565F4F" w:rsidP="00565F4F">
      <w:pPr>
        <w:widowControl w:val="0"/>
        <w:rPr>
          <w:rFonts w:ascii="Verdana" w:hAnsi="Verdana" w:cs="Arial"/>
          <w:b/>
          <w:snapToGrid w:val="0"/>
        </w:rPr>
      </w:pPr>
    </w:p>
    <w:p w:rsidR="00565F4F" w:rsidRDefault="004D0EA3" w:rsidP="00565F4F">
      <w:pPr>
        <w:widowControl w:val="0"/>
        <w:rPr>
          <w:rFonts w:ascii="Verdana" w:hAnsi="Verdana" w:cs="Verdana"/>
          <w:b/>
          <w:bCs/>
          <w:snapToGrid w:val="0"/>
        </w:rPr>
      </w:pPr>
      <w:r w:rsidRPr="000B6A9A">
        <w:rPr>
          <w:rFonts w:ascii="Verdana" w:hAnsi="Verdana" w:cs="Verdana"/>
          <w:b/>
          <w:bCs/>
          <w:snapToGrid w:val="0"/>
          <w:sz w:val="18"/>
          <w:szCs w:val="18"/>
        </w:rPr>
        <w:t xml:space="preserve">  Shree Basavaswara sugars ltd , Karjol village, Bijapur DT , Karnataka – </w:t>
      </w:r>
      <w:r>
        <w:rPr>
          <w:rFonts w:ascii="Verdana" w:hAnsi="Verdana" w:cs="Verdana"/>
          <w:b/>
          <w:bCs/>
          <w:snapToGrid w:val="0"/>
          <w:sz w:val="18"/>
          <w:szCs w:val="18"/>
        </w:rPr>
        <w:t xml:space="preserve">Sr. General Manager  </w:t>
      </w:r>
      <w:r w:rsidRPr="000B6A9A">
        <w:rPr>
          <w:rFonts w:ascii="Verdana" w:hAnsi="Verdana" w:cs="Verdana"/>
          <w:b/>
          <w:bCs/>
          <w:snapToGrid w:val="0"/>
          <w:sz w:val="18"/>
          <w:szCs w:val="18"/>
        </w:rPr>
        <w:t xml:space="preserve"> – Unit Head , </w:t>
      </w:r>
      <w:r>
        <w:rPr>
          <w:rFonts w:ascii="Verdana" w:hAnsi="Verdana" w:cs="Verdana"/>
          <w:b/>
          <w:bCs/>
          <w:snapToGrid w:val="0"/>
          <w:sz w:val="18"/>
          <w:szCs w:val="18"/>
        </w:rPr>
        <w:t>5000</w:t>
      </w:r>
      <w:r w:rsidRPr="000B6A9A">
        <w:rPr>
          <w:rFonts w:ascii="Verdana" w:hAnsi="Verdana" w:cs="Verdana"/>
          <w:b/>
          <w:bCs/>
          <w:snapToGrid w:val="0"/>
          <w:sz w:val="18"/>
          <w:szCs w:val="18"/>
        </w:rPr>
        <w:t xml:space="preserve"> TCD</w:t>
      </w:r>
      <w:r>
        <w:rPr>
          <w:rFonts w:ascii="Verdana" w:hAnsi="Verdana" w:cs="Verdana"/>
          <w:b/>
          <w:bCs/>
          <w:snapToGrid w:val="0"/>
          <w:sz w:val="18"/>
          <w:szCs w:val="18"/>
        </w:rPr>
        <w:t xml:space="preserve"> capacity plant </w:t>
      </w:r>
      <w:r w:rsidRPr="000B6A9A">
        <w:rPr>
          <w:rFonts w:ascii="Verdana" w:hAnsi="Verdana" w:cs="Verdana"/>
          <w:b/>
          <w:bCs/>
          <w:snapToGrid w:val="0"/>
          <w:sz w:val="18"/>
          <w:szCs w:val="18"/>
        </w:rPr>
        <w:t xml:space="preserve"> , </w:t>
      </w:r>
      <w:r>
        <w:rPr>
          <w:rFonts w:ascii="Verdana" w:hAnsi="Verdana" w:cs="Verdana"/>
          <w:b/>
          <w:bCs/>
          <w:snapToGrid w:val="0"/>
          <w:sz w:val="18"/>
          <w:szCs w:val="18"/>
        </w:rPr>
        <w:t>30</w:t>
      </w:r>
      <w:r w:rsidRPr="000B6A9A">
        <w:rPr>
          <w:rFonts w:ascii="Verdana" w:hAnsi="Verdana" w:cs="Verdana"/>
          <w:b/>
          <w:bCs/>
          <w:snapToGrid w:val="0"/>
          <w:sz w:val="18"/>
          <w:szCs w:val="18"/>
        </w:rPr>
        <w:t>MW Co-Gen.</w:t>
      </w:r>
      <w:r>
        <w:rPr>
          <w:rFonts w:ascii="Verdana" w:hAnsi="Verdana" w:cs="Verdana"/>
          <w:b/>
          <w:bCs/>
          <w:snapToGrid w:val="0"/>
        </w:rPr>
        <w:t xml:space="preserve"> 30KLPD Distillery</w:t>
      </w:r>
    </w:p>
    <w:p w:rsidR="00565F4F" w:rsidRPr="00D85EE5" w:rsidRDefault="00565F4F" w:rsidP="00565F4F">
      <w:pPr>
        <w:widowControl w:val="0"/>
        <w:rPr>
          <w:rFonts w:ascii="Verdana" w:hAnsi="Verdana" w:cs="Verdana"/>
          <w:b/>
          <w:bCs/>
          <w:snapToGrid w:val="0"/>
        </w:rPr>
      </w:pPr>
    </w:p>
    <w:p w:rsidR="00565F4F" w:rsidRPr="00447062" w:rsidRDefault="004D0EA3" w:rsidP="00565F4F">
      <w:pPr>
        <w:widowControl w:val="0"/>
        <w:ind w:left="2880" w:hanging="2880"/>
        <w:jc w:val="both"/>
        <w:rPr>
          <w:rFonts w:ascii="Cambria" w:hAnsi="Cambria" w:cs="Arial"/>
          <w:b/>
          <w:snapToGrid w:val="0"/>
        </w:rPr>
      </w:pPr>
      <w:r>
        <w:rPr>
          <w:rFonts w:ascii="Cambria" w:hAnsi="Cambria" w:cs="Arial"/>
          <w:b/>
          <w:snapToGrid w:val="0"/>
        </w:rPr>
        <w:t xml:space="preserve">Role. </w:t>
      </w:r>
    </w:p>
    <w:p w:rsidR="00565F4F" w:rsidRPr="00447062" w:rsidRDefault="004D0EA3" w:rsidP="00565F4F">
      <w:pPr>
        <w:widowControl w:val="0"/>
        <w:jc w:val="both"/>
        <w:rPr>
          <w:rFonts w:ascii="Cambria" w:hAnsi="Cambria" w:cs="Arial"/>
          <w:i/>
          <w:snapToGrid w:val="0"/>
        </w:rPr>
      </w:pPr>
      <w:r>
        <w:rPr>
          <w:rFonts w:ascii="Cambria" w:hAnsi="Cambria" w:cs="Arial"/>
          <w:i/>
          <w:snapToGrid w:val="0"/>
        </w:rPr>
        <w:t xml:space="preserve">  sugar plant, </w:t>
      </w:r>
      <w:r w:rsidR="00B90020">
        <w:rPr>
          <w:rFonts w:ascii="Cambria" w:hAnsi="Cambria" w:cs="Arial"/>
          <w:i/>
          <w:snapToGrid w:val="0"/>
        </w:rPr>
        <w:t>24</w:t>
      </w:r>
      <w:r>
        <w:rPr>
          <w:rFonts w:ascii="Cambria" w:hAnsi="Cambria" w:cs="Arial"/>
          <w:i/>
          <w:snapToGrid w:val="0"/>
        </w:rPr>
        <w:t>MW power plant ,</w:t>
      </w:r>
      <w:r w:rsidR="00B90020">
        <w:rPr>
          <w:rFonts w:ascii="Cambria" w:hAnsi="Cambria" w:cs="Arial"/>
          <w:i/>
          <w:snapToGrid w:val="0"/>
        </w:rPr>
        <w:t xml:space="preserve"> 20</w:t>
      </w:r>
      <w:r>
        <w:rPr>
          <w:rFonts w:ascii="Cambria" w:hAnsi="Cambria" w:cs="Arial"/>
          <w:i/>
          <w:snapToGrid w:val="0"/>
        </w:rPr>
        <w:t>KLPD  distillery  successfully complete</w:t>
      </w:r>
      <w:r>
        <w:rPr>
          <w:rFonts w:ascii="Cambria" w:hAnsi="Cambria" w:cs="Arial"/>
          <w:i/>
          <w:snapToGrid w:val="0"/>
        </w:rPr>
        <w:t>d the project and operating the unit. Project cost Rs 400cores.</w:t>
      </w:r>
    </w:p>
    <w:p w:rsidR="00565F4F" w:rsidRPr="00447062" w:rsidRDefault="00565F4F" w:rsidP="00565F4F">
      <w:pPr>
        <w:widowControl w:val="0"/>
        <w:jc w:val="both"/>
        <w:rPr>
          <w:rFonts w:ascii="Cambria" w:hAnsi="Cambria" w:cs="Arial"/>
          <w:b/>
          <w:snapToGrid w:val="0"/>
        </w:rPr>
      </w:pPr>
    </w:p>
    <w:p w:rsidR="00565F4F" w:rsidRDefault="004D0EA3" w:rsidP="00565F4F">
      <w:pPr>
        <w:widowControl w:val="0"/>
        <w:numPr>
          <w:ilvl w:val="0"/>
          <w:numId w:val="30"/>
        </w:numPr>
        <w:jc w:val="both"/>
        <w:rPr>
          <w:rFonts w:ascii="Verdana" w:hAnsi="Verdana" w:cs="Arial"/>
          <w:snapToGrid w:val="0"/>
        </w:rPr>
      </w:pPr>
      <w:r>
        <w:rPr>
          <w:rFonts w:ascii="Verdana" w:hAnsi="Verdana" w:cs="Arial"/>
          <w:snapToGrid w:val="0"/>
        </w:rPr>
        <w:t xml:space="preserve">Reporting to owner Director &amp; CMD of plant </w:t>
      </w:r>
    </w:p>
    <w:p w:rsidR="00565F4F" w:rsidRPr="00154458" w:rsidRDefault="004D0EA3" w:rsidP="00565F4F">
      <w:pPr>
        <w:widowControl w:val="0"/>
        <w:numPr>
          <w:ilvl w:val="0"/>
          <w:numId w:val="30"/>
        </w:numPr>
        <w:jc w:val="both"/>
        <w:rPr>
          <w:rFonts w:ascii="Verdana" w:hAnsi="Verdana" w:cs="Arial"/>
          <w:snapToGrid w:val="0"/>
        </w:rPr>
      </w:pPr>
      <w:r w:rsidRPr="00154458">
        <w:rPr>
          <w:rFonts w:ascii="Verdana" w:hAnsi="Verdana" w:cs="Arial"/>
          <w:snapToGrid w:val="0"/>
        </w:rPr>
        <w:t xml:space="preserve">Leading a team of 500 members and motivating them to achieve the assigned targets on time </w:t>
      </w:r>
    </w:p>
    <w:p w:rsidR="00565F4F" w:rsidRPr="00154458" w:rsidRDefault="004D0EA3" w:rsidP="00565F4F">
      <w:pPr>
        <w:widowControl w:val="0"/>
        <w:numPr>
          <w:ilvl w:val="0"/>
          <w:numId w:val="30"/>
        </w:numPr>
        <w:jc w:val="both"/>
        <w:rPr>
          <w:rFonts w:ascii="Verdana" w:hAnsi="Verdana" w:cs="Arial"/>
          <w:snapToGrid w:val="0"/>
        </w:rPr>
      </w:pPr>
      <w:r w:rsidRPr="00154458">
        <w:rPr>
          <w:rFonts w:ascii="Verdana" w:hAnsi="Verdana" w:cs="Arial"/>
          <w:snapToGrid w:val="0"/>
        </w:rPr>
        <w:t>Monitoring &amp; e</w:t>
      </w:r>
      <w:r w:rsidRPr="00154458">
        <w:rPr>
          <w:rFonts w:ascii="Verdana" w:hAnsi="Verdana" w:cs="Arial"/>
        </w:rPr>
        <w:t xml:space="preserve">nsuring effective implementation of </w:t>
      </w:r>
      <w:r w:rsidRPr="00154458">
        <w:rPr>
          <w:rFonts w:ascii="Verdana" w:hAnsi="Verdana" w:cs="Arial"/>
        </w:rPr>
        <w:t>management plans that helps in smooth business operations.</w:t>
      </w:r>
    </w:p>
    <w:p w:rsidR="00565F4F" w:rsidRPr="00154458" w:rsidRDefault="004D0EA3" w:rsidP="00565F4F">
      <w:pPr>
        <w:widowControl w:val="0"/>
        <w:numPr>
          <w:ilvl w:val="0"/>
          <w:numId w:val="30"/>
        </w:numPr>
        <w:jc w:val="both"/>
        <w:rPr>
          <w:rFonts w:ascii="Verdana" w:hAnsi="Verdana" w:cs="Arial"/>
          <w:snapToGrid w:val="0"/>
        </w:rPr>
      </w:pPr>
      <w:r w:rsidRPr="00154458">
        <w:rPr>
          <w:rFonts w:ascii="Verdana" w:hAnsi="Verdana" w:cs="Arial"/>
          <w:snapToGrid w:val="0"/>
        </w:rPr>
        <w:t>Installed and operated ISGEC</w:t>
      </w:r>
      <w:r>
        <w:rPr>
          <w:rFonts w:ascii="Verdana" w:hAnsi="Verdana" w:cs="Arial"/>
          <w:snapToGrid w:val="0"/>
        </w:rPr>
        <w:t xml:space="preserve"> Make</w:t>
      </w:r>
      <w:r w:rsidR="000974BE">
        <w:rPr>
          <w:rFonts w:ascii="Verdana" w:hAnsi="Verdana" w:cs="Arial"/>
          <w:snapToGrid w:val="0"/>
        </w:rPr>
        <w:t xml:space="preserve"> CFBC</w:t>
      </w:r>
      <w:r>
        <w:rPr>
          <w:rFonts w:ascii="Verdana" w:hAnsi="Verdana" w:cs="Arial"/>
          <w:snapToGrid w:val="0"/>
        </w:rPr>
        <w:t xml:space="preserve"> boiler </w:t>
      </w:r>
      <w:r w:rsidR="000974BE">
        <w:rPr>
          <w:rFonts w:ascii="Verdana" w:hAnsi="Verdana" w:cs="Arial"/>
          <w:snapToGrid w:val="0"/>
        </w:rPr>
        <w:t>2 nos of</w:t>
      </w:r>
      <w:r>
        <w:rPr>
          <w:rFonts w:ascii="Verdana" w:hAnsi="Verdana" w:cs="Arial"/>
          <w:snapToGrid w:val="0"/>
        </w:rPr>
        <w:t xml:space="preserve"> 15</w:t>
      </w:r>
      <w:r w:rsidRPr="00154458">
        <w:rPr>
          <w:rFonts w:ascii="Verdana" w:hAnsi="Verdana" w:cs="Arial"/>
          <w:snapToGrid w:val="0"/>
        </w:rPr>
        <w:t>0 Tones</w:t>
      </w:r>
      <w:r>
        <w:rPr>
          <w:rFonts w:ascii="Verdana" w:hAnsi="Verdana" w:cs="Arial"/>
          <w:snapToGrid w:val="0"/>
        </w:rPr>
        <w:t xml:space="preserve"> /Hr cap.,  12</w:t>
      </w:r>
      <w:r w:rsidRPr="00154458">
        <w:rPr>
          <w:rFonts w:ascii="Verdana" w:hAnsi="Verdana" w:cs="Arial"/>
          <w:snapToGrid w:val="0"/>
        </w:rPr>
        <w:t xml:space="preserve">5kg pressure, 540 deg temperature, </w:t>
      </w:r>
      <w:r w:rsidRPr="00C97A55">
        <w:rPr>
          <w:rFonts w:ascii="Verdana" w:hAnsi="Verdana" w:cs="Arial"/>
          <w:b/>
          <w:snapToGrid w:val="0"/>
        </w:rPr>
        <w:t>Multi fuel boiler(Coal, bagasse, Rice husk</w:t>
      </w:r>
      <w:r>
        <w:rPr>
          <w:rFonts w:ascii="Verdana" w:hAnsi="Verdana" w:cs="Arial"/>
          <w:b/>
          <w:snapToGrid w:val="0"/>
        </w:rPr>
        <w:t xml:space="preserve">, saw dust </w:t>
      </w:r>
      <w:r w:rsidRPr="00C97A55">
        <w:rPr>
          <w:rFonts w:ascii="Verdana" w:hAnsi="Verdana" w:cs="Arial"/>
          <w:b/>
          <w:snapToGrid w:val="0"/>
        </w:rPr>
        <w:t>)</w:t>
      </w:r>
      <w:r w:rsidRPr="00154458">
        <w:rPr>
          <w:rFonts w:ascii="Verdana" w:hAnsi="Verdana" w:cs="Arial"/>
          <w:snapToGrid w:val="0"/>
        </w:rPr>
        <w:t xml:space="preserve"> ,30MW Turbine</w:t>
      </w:r>
      <w:r w:rsidR="000974BE">
        <w:rPr>
          <w:rFonts w:ascii="Verdana" w:hAnsi="Verdana" w:cs="Arial"/>
          <w:snapToGrid w:val="0"/>
        </w:rPr>
        <w:t>s</w:t>
      </w:r>
      <w:r w:rsidRPr="00154458">
        <w:rPr>
          <w:rFonts w:ascii="Verdana" w:hAnsi="Verdana" w:cs="Arial"/>
          <w:snapToGrid w:val="0"/>
        </w:rPr>
        <w:t xml:space="preserve">, Make </w:t>
      </w:r>
      <w:r>
        <w:rPr>
          <w:rFonts w:ascii="Verdana" w:hAnsi="Verdana" w:cs="Arial"/>
          <w:snapToGrid w:val="0"/>
        </w:rPr>
        <w:t>Semens .</w:t>
      </w:r>
    </w:p>
    <w:p w:rsidR="00565F4F" w:rsidRPr="00154458" w:rsidRDefault="004D0EA3" w:rsidP="00565F4F">
      <w:pPr>
        <w:widowControl w:val="0"/>
        <w:numPr>
          <w:ilvl w:val="0"/>
          <w:numId w:val="30"/>
        </w:numPr>
        <w:jc w:val="both"/>
        <w:rPr>
          <w:rFonts w:ascii="Verdana" w:hAnsi="Verdana" w:cs="Arial"/>
          <w:snapToGrid w:val="0"/>
        </w:rPr>
      </w:pPr>
      <w:r w:rsidRPr="00154458">
        <w:rPr>
          <w:rFonts w:ascii="Verdana" w:hAnsi="Verdana" w:cs="Arial"/>
        </w:rPr>
        <w:t>Managing cost of production, reduction of fixed costs, store inventory control &amp; manpower cost</w:t>
      </w:r>
    </w:p>
    <w:p w:rsidR="00565F4F" w:rsidRPr="00154458" w:rsidRDefault="004D0EA3" w:rsidP="00565F4F">
      <w:pPr>
        <w:widowControl w:val="0"/>
        <w:numPr>
          <w:ilvl w:val="0"/>
          <w:numId w:val="30"/>
        </w:numPr>
        <w:jc w:val="both"/>
        <w:rPr>
          <w:rFonts w:ascii="Verdana" w:hAnsi="Verdana" w:cs="Arial"/>
          <w:snapToGrid w:val="0"/>
        </w:rPr>
      </w:pPr>
      <w:r w:rsidRPr="00154458">
        <w:rPr>
          <w:rFonts w:ascii="Verdana" w:hAnsi="Verdana" w:cs="Arial"/>
          <w:snapToGrid w:val="0"/>
        </w:rPr>
        <w:t xml:space="preserve">Mentoring Safety Health Environment Team for ensuring zero accidents &amp; </w:t>
      </w:r>
      <w:r>
        <w:rPr>
          <w:rFonts w:ascii="Verdana" w:hAnsi="Verdana" w:cs="Arial"/>
          <w:snapToGrid w:val="0"/>
        </w:rPr>
        <w:t xml:space="preserve">and achieved </w:t>
      </w:r>
      <w:r w:rsidRPr="00154458">
        <w:rPr>
          <w:rFonts w:ascii="Verdana" w:hAnsi="Verdana" w:cs="Arial"/>
          <w:snapToGrid w:val="0"/>
        </w:rPr>
        <w:t xml:space="preserve">96%  equipment uptime   </w:t>
      </w:r>
      <w:r w:rsidRPr="00154458">
        <w:rPr>
          <w:rFonts w:ascii="Verdana" w:hAnsi="Verdana" w:cs="Arial"/>
          <w:snapToGrid w:val="0"/>
        </w:rPr>
        <w:tab/>
      </w:r>
    </w:p>
    <w:p w:rsidR="00565F4F" w:rsidRPr="00154458" w:rsidRDefault="004D0EA3" w:rsidP="00565F4F">
      <w:pPr>
        <w:numPr>
          <w:ilvl w:val="0"/>
          <w:numId w:val="31"/>
        </w:numPr>
        <w:suppressAutoHyphens w:val="0"/>
        <w:jc w:val="both"/>
        <w:rPr>
          <w:rFonts w:ascii="Verdana" w:hAnsi="Verdana" w:cs="Arial"/>
          <w:snapToGrid w:val="0"/>
        </w:rPr>
      </w:pPr>
      <w:r w:rsidRPr="00154458">
        <w:rPr>
          <w:rFonts w:ascii="Verdana" w:hAnsi="Verdana" w:cs="Arial"/>
          <w:snapToGrid w:val="0"/>
        </w:rPr>
        <w:t>Played a key role in:</w:t>
      </w:r>
    </w:p>
    <w:p w:rsidR="00565F4F" w:rsidRDefault="004D0EA3" w:rsidP="00565F4F">
      <w:pPr>
        <w:widowControl w:val="0"/>
        <w:numPr>
          <w:ilvl w:val="0"/>
          <w:numId w:val="33"/>
        </w:numPr>
        <w:rPr>
          <w:rFonts w:ascii="Verdana" w:hAnsi="Verdana" w:cs="Verdana"/>
          <w:snapToGrid w:val="0"/>
        </w:rPr>
      </w:pPr>
      <w:r w:rsidRPr="00154458">
        <w:rPr>
          <w:rFonts w:ascii="Verdana" w:hAnsi="Verdana" w:cs="Verdana"/>
          <w:snapToGrid w:val="0"/>
        </w:rPr>
        <w:t xml:space="preserve">Overall heading the plant </w:t>
      </w:r>
      <w:r w:rsidRPr="00154458">
        <w:rPr>
          <w:rFonts w:ascii="Verdana" w:hAnsi="Verdana" w:cs="Verdana"/>
          <w:snapToGrid w:val="0"/>
        </w:rPr>
        <w:t xml:space="preserve">individually , taking all necessary decisions with consulting with owners and executing the plant operations. </w:t>
      </w:r>
    </w:p>
    <w:p w:rsidR="00565F4F" w:rsidRPr="00154458" w:rsidRDefault="004D0EA3" w:rsidP="00565F4F">
      <w:pPr>
        <w:widowControl w:val="0"/>
        <w:numPr>
          <w:ilvl w:val="0"/>
          <w:numId w:val="33"/>
        </w:numPr>
        <w:rPr>
          <w:rFonts w:ascii="Verdana" w:hAnsi="Verdana" w:cs="Verdana"/>
          <w:snapToGrid w:val="0"/>
        </w:rPr>
      </w:pPr>
      <w:r w:rsidRPr="00154458">
        <w:rPr>
          <w:rFonts w:ascii="Verdana" w:hAnsi="Verdana" w:cs="Verdana"/>
          <w:snapToGrid w:val="0"/>
        </w:rPr>
        <w:t xml:space="preserve">Budgetary planning for </w:t>
      </w:r>
      <w:r>
        <w:rPr>
          <w:rFonts w:ascii="Verdana" w:hAnsi="Verdana" w:cs="Verdana"/>
          <w:snapToGrid w:val="0"/>
        </w:rPr>
        <w:t>season &amp; off season &amp; Reviewing  the status periodically and analyzing short falls , Ensuring payments as per  smooth fund</w:t>
      </w:r>
      <w:r>
        <w:rPr>
          <w:rFonts w:ascii="Verdana" w:hAnsi="Verdana" w:cs="Verdana"/>
          <w:snapToGrid w:val="0"/>
        </w:rPr>
        <w:t xml:space="preserve"> flow so that works complete in time </w:t>
      </w:r>
    </w:p>
    <w:p w:rsidR="00565F4F" w:rsidRPr="00154458" w:rsidRDefault="004D0EA3" w:rsidP="00565F4F">
      <w:pPr>
        <w:widowControl w:val="0"/>
        <w:numPr>
          <w:ilvl w:val="0"/>
          <w:numId w:val="33"/>
        </w:numPr>
        <w:rPr>
          <w:rFonts w:ascii="Verdana" w:hAnsi="Verdana" w:cs="Verdana"/>
          <w:snapToGrid w:val="0"/>
        </w:rPr>
      </w:pPr>
      <w:r w:rsidRPr="00154458">
        <w:rPr>
          <w:rFonts w:ascii="Verdana" w:hAnsi="Verdana" w:cs="Verdana"/>
          <w:snapToGrid w:val="0"/>
        </w:rPr>
        <w:t xml:space="preserve">Coordinating with consultants ,suppliers, vendors ,  preparing the budget plans, material dispatch schedules , negotiations and finalizing the order to the suppliers, </w:t>
      </w:r>
      <w:r>
        <w:rPr>
          <w:rFonts w:ascii="Verdana" w:hAnsi="Verdana" w:cs="Verdana"/>
          <w:snapToGrid w:val="0"/>
        </w:rPr>
        <w:t xml:space="preserve">with </w:t>
      </w:r>
      <w:r w:rsidRPr="00154458">
        <w:rPr>
          <w:rFonts w:ascii="Verdana" w:hAnsi="Verdana" w:cs="Verdana"/>
          <w:snapToGrid w:val="0"/>
        </w:rPr>
        <w:t>critical path analysis of the project.</w:t>
      </w:r>
    </w:p>
    <w:p w:rsidR="00565F4F" w:rsidRPr="00154458" w:rsidRDefault="004D0EA3" w:rsidP="00565F4F">
      <w:pPr>
        <w:widowControl w:val="0"/>
        <w:numPr>
          <w:ilvl w:val="0"/>
          <w:numId w:val="33"/>
        </w:numPr>
        <w:rPr>
          <w:rFonts w:ascii="Verdana" w:hAnsi="Verdana" w:cs="Verdana"/>
          <w:snapToGrid w:val="0"/>
        </w:rPr>
      </w:pPr>
      <w:r w:rsidRPr="00154458">
        <w:rPr>
          <w:rFonts w:ascii="Verdana" w:hAnsi="Verdana" w:cs="Verdana"/>
          <w:snapToGrid w:val="0"/>
        </w:rPr>
        <w:t>Plannin</w:t>
      </w:r>
      <w:r w:rsidRPr="00154458">
        <w:rPr>
          <w:rFonts w:ascii="Verdana" w:hAnsi="Verdana" w:cs="Verdana"/>
          <w:snapToGrid w:val="0"/>
        </w:rPr>
        <w:t>g and implementation of plans related to  Employee motivation &amp; their  active role in management initiatives .</w:t>
      </w:r>
    </w:p>
    <w:p w:rsidR="00565F4F" w:rsidRPr="00154458" w:rsidRDefault="004D0EA3" w:rsidP="00565F4F">
      <w:pPr>
        <w:numPr>
          <w:ilvl w:val="0"/>
          <w:numId w:val="33"/>
        </w:numPr>
        <w:suppressAutoHyphens w:val="0"/>
        <w:jc w:val="both"/>
        <w:rPr>
          <w:rFonts w:ascii="Verdana" w:hAnsi="Verdana" w:cs="Arial"/>
          <w:snapToGrid w:val="0"/>
        </w:rPr>
      </w:pPr>
      <w:r w:rsidRPr="00154458">
        <w:rPr>
          <w:rFonts w:ascii="Verdana" w:hAnsi="Verdana" w:cs="Verdana"/>
          <w:snapToGrid w:val="0"/>
        </w:rPr>
        <w:t>Follow up with government officials for all statutory works</w:t>
      </w:r>
    </w:p>
    <w:p w:rsidR="00565F4F" w:rsidRPr="00154458" w:rsidRDefault="004D0EA3" w:rsidP="00565F4F">
      <w:pPr>
        <w:widowControl w:val="0"/>
        <w:numPr>
          <w:ilvl w:val="0"/>
          <w:numId w:val="33"/>
        </w:numPr>
        <w:jc w:val="both"/>
        <w:rPr>
          <w:rFonts w:ascii="Verdana" w:hAnsi="Verdana" w:cs="Arial"/>
          <w:snapToGrid w:val="0"/>
        </w:rPr>
      </w:pPr>
      <w:r w:rsidRPr="00154458">
        <w:rPr>
          <w:rFonts w:ascii="Verdana" w:hAnsi="Verdana" w:cs="Arial"/>
          <w:snapToGrid w:val="0"/>
        </w:rPr>
        <w:t>Empowering employees through team building activities, Kaizen &amp; incentive schemes and</w:t>
      </w:r>
      <w:r w:rsidRPr="00154458">
        <w:rPr>
          <w:rFonts w:ascii="Verdana" w:hAnsi="Verdana" w:cs="Arial"/>
          <w:snapToGrid w:val="0"/>
        </w:rPr>
        <w:t xml:space="preserve"> imparting knowledge on awareness of new technology</w:t>
      </w:r>
    </w:p>
    <w:p w:rsidR="00565F4F" w:rsidRPr="00BD0613" w:rsidRDefault="004D0EA3" w:rsidP="00565F4F">
      <w:pPr>
        <w:widowControl w:val="0"/>
        <w:numPr>
          <w:ilvl w:val="0"/>
          <w:numId w:val="33"/>
        </w:numPr>
        <w:jc w:val="both"/>
        <w:rPr>
          <w:rFonts w:ascii="Verdana" w:hAnsi="Verdana" w:cs="Arial"/>
          <w:snapToGrid w:val="0"/>
        </w:rPr>
      </w:pPr>
      <w:r w:rsidRPr="00BD0613">
        <w:rPr>
          <w:rFonts w:ascii="Verdana" w:hAnsi="Verdana" w:cs="Arial"/>
          <w:snapToGrid w:val="0"/>
        </w:rPr>
        <w:t>Continues implementation of innovative methods for reduction of operation costs and fixed costs . Plant equipped with most modern systems  like</w:t>
      </w:r>
      <w:r w:rsidRPr="00BD0613">
        <w:rPr>
          <w:rFonts w:ascii="Verdana" w:hAnsi="Verdana" w:cs="Arial"/>
          <w:b/>
          <w:snapToGrid w:val="0"/>
        </w:rPr>
        <w:t xml:space="preserve"> 5S , TPM ,ISO9001</w:t>
      </w:r>
    </w:p>
    <w:p w:rsidR="00565F4F" w:rsidRPr="0034641B" w:rsidRDefault="004D0EA3" w:rsidP="00565F4F">
      <w:pPr>
        <w:pStyle w:val="ListParagraph"/>
        <w:numPr>
          <w:ilvl w:val="0"/>
          <w:numId w:val="12"/>
        </w:numPr>
        <w:suppressAutoHyphens w:val="0"/>
        <w:ind w:left="328" w:hangingChars="164" w:hanging="328"/>
        <w:jc w:val="both"/>
        <w:rPr>
          <w:rFonts w:ascii="Verdana" w:hAnsi="Verdana" w:cs="Arial"/>
          <w:snapToGrid w:val="0"/>
        </w:rPr>
      </w:pPr>
      <w:r w:rsidRPr="0034641B">
        <w:rPr>
          <w:rFonts w:ascii="Verdana" w:hAnsi="Verdana" w:cs="Arial"/>
          <w:snapToGrid w:val="0"/>
        </w:rPr>
        <w:t>Engaged in:</w:t>
      </w:r>
    </w:p>
    <w:p w:rsidR="00565F4F" w:rsidRDefault="004D0EA3" w:rsidP="00565F4F">
      <w:pPr>
        <w:pStyle w:val="ListParagraph"/>
        <w:numPr>
          <w:ilvl w:val="0"/>
          <w:numId w:val="32"/>
        </w:numPr>
        <w:suppressAutoHyphens w:val="0"/>
        <w:jc w:val="both"/>
        <w:rPr>
          <w:rFonts w:ascii="Verdana" w:hAnsi="Verdana" w:cs="Arial"/>
          <w:snapToGrid w:val="0"/>
        </w:rPr>
      </w:pPr>
      <w:r w:rsidRPr="0034641B">
        <w:rPr>
          <w:rFonts w:ascii="Verdana" w:hAnsi="Verdana" w:cs="Arial"/>
          <w:snapToGrid w:val="0"/>
        </w:rPr>
        <w:t xml:space="preserve">Providing drinking water facility &amp; wash rooms to Municipal School and beds &amp; infrastructure to General Hospital </w:t>
      </w:r>
    </w:p>
    <w:p w:rsidR="000F4E3B" w:rsidRPr="00A41A64" w:rsidRDefault="000F4E3B" w:rsidP="00F2597A">
      <w:pPr>
        <w:widowControl w:val="0"/>
        <w:ind w:left="780"/>
        <w:rPr>
          <w:rFonts w:ascii="Verdana" w:hAnsi="Verdana" w:cs="Arial"/>
          <w:snapToGrid w:val="0"/>
        </w:rPr>
      </w:pPr>
    </w:p>
    <w:p w:rsidR="00F279AA" w:rsidRPr="00D85EE5" w:rsidRDefault="004D0EA3" w:rsidP="00814E92">
      <w:pPr>
        <w:widowControl w:val="0"/>
        <w:ind w:left="450"/>
        <w:rPr>
          <w:rFonts w:ascii="Verdana" w:hAnsi="Verdana" w:cs="Arial"/>
          <w:b/>
          <w:snapToGrid w:val="0"/>
        </w:rPr>
      </w:pPr>
      <w:r>
        <w:rPr>
          <w:rFonts w:ascii="Verdana" w:hAnsi="Verdana" w:cs="Arial"/>
          <w:b/>
          <w:snapToGrid w:val="0"/>
        </w:rPr>
        <w:t>OCT</w:t>
      </w:r>
      <w:r w:rsidR="00814E92" w:rsidRPr="00D85EE5">
        <w:rPr>
          <w:rFonts w:ascii="Verdana" w:hAnsi="Verdana" w:cs="Arial"/>
          <w:b/>
          <w:snapToGrid w:val="0"/>
        </w:rPr>
        <w:t xml:space="preserve">. ’10 </w:t>
      </w:r>
      <w:r w:rsidR="00A41A64">
        <w:rPr>
          <w:rFonts w:ascii="Verdana" w:hAnsi="Verdana" w:cs="Arial"/>
          <w:b/>
          <w:snapToGrid w:val="0"/>
        </w:rPr>
        <w:t xml:space="preserve">to </w:t>
      </w:r>
      <w:r w:rsidR="00B90A49">
        <w:rPr>
          <w:rFonts w:ascii="Verdana" w:hAnsi="Verdana" w:cs="Arial"/>
          <w:b/>
          <w:snapToGrid w:val="0"/>
        </w:rPr>
        <w:t>AUG</w:t>
      </w:r>
      <w:r w:rsidR="00A41A64">
        <w:rPr>
          <w:rFonts w:ascii="Verdana" w:hAnsi="Verdana" w:cs="Arial"/>
          <w:b/>
          <w:snapToGrid w:val="0"/>
        </w:rPr>
        <w:t xml:space="preserve"> 11</w:t>
      </w:r>
      <w:r w:rsidR="00814E92" w:rsidRPr="00D85EE5">
        <w:rPr>
          <w:rFonts w:ascii="Verdana" w:hAnsi="Verdana" w:cs="Arial"/>
          <w:b/>
          <w:snapToGrid w:val="0"/>
        </w:rPr>
        <w:t xml:space="preserve">      Kakira sugar LTD, Jinja , Uganda.</w:t>
      </w:r>
      <w:r w:rsidR="00150664" w:rsidRPr="00D85EE5">
        <w:rPr>
          <w:rFonts w:ascii="Verdana" w:hAnsi="Verdana" w:cs="Arial"/>
          <w:b/>
          <w:snapToGrid w:val="0"/>
        </w:rPr>
        <w:t xml:space="preserve"> Madvani Group</w:t>
      </w:r>
    </w:p>
    <w:p w:rsidR="00F279AA" w:rsidRPr="00D85EE5" w:rsidRDefault="00F279AA" w:rsidP="00814E92">
      <w:pPr>
        <w:widowControl w:val="0"/>
        <w:ind w:left="450"/>
        <w:rPr>
          <w:rFonts w:ascii="Verdana" w:hAnsi="Verdana" w:cs="Arial"/>
          <w:b/>
          <w:snapToGrid w:val="0"/>
        </w:rPr>
      </w:pPr>
    </w:p>
    <w:p w:rsidR="00814E92" w:rsidRPr="00D85EE5" w:rsidRDefault="004D0EA3" w:rsidP="00814E92">
      <w:pPr>
        <w:widowControl w:val="0"/>
        <w:ind w:left="450"/>
        <w:rPr>
          <w:rFonts w:ascii="Verdana" w:hAnsi="Verdana" w:cs="Arial"/>
          <w:b/>
          <w:snapToGrid w:val="0"/>
        </w:rPr>
      </w:pPr>
      <w:r w:rsidRPr="00D85EE5">
        <w:rPr>
          <w:rFonts w:ascii="Verdana" w:hAnsi="Verdana" w:cs="Arial"/>
          <w:b/>
          <w:snapToGrid w:val="0"/>
        </w:rPr>
        <w:t xml:space="preserve"> </w:t>
      </w:r>
      <w:r w:rsidR="00F279AA" w:rsidRPr="00D85EE5">
        <w:rPr>
          <w:rFonts w:ascii="Verdana" w:hAnsi="Verdana" w:cs="Arial"/>
          <w:b/>
          <w:snapToGrid w:val="0"/>
        </w:rPr>
        <w:t xml:space="preserve">General Manager – Works  , </w:t>
      </w:r>
      <w:r w:rsidRPr="00D85EE5">
        <w:rPr>
          <w:rFonts w:ascii="Verdana" w:hAnsi="Verdana" w:cs="Arial"/>
          <w:b/>
          <w:snapToGrid w:val="0"/>
        </w:rPr>
        <w:t>6500 TCD , 30MW Co-Gen</w:t>
      </w:r>
      <w:r w:rsidR="0031362E">
        <w:rPr>
          <w:rFonts w:ascii="Verdana" w:hAnsi="Verdana" w:cs="Arial"/>
          <w:b/>
          <w:snapToGrid w:val="0"/>
        </w:rPr>
        <w:t xml:space="preserve">  ( one year contract )</w:t>
      </w:r>
    </w:p>
    <w:p w:rsidR="00814E92" w:rsidRPr="00D85EE5" w:rsidRDefault="004D0EA3" w:rsidP="004001B8">
      <w:pPr>
        <w:widowControl w:val="0"/>
        <w:ind w:left="450"/>
        <w:jc w:val="both"/>
        <w:rPr>
          <w:rFonts w:ascii="Verdana" w:hAnsi="Verdana" w:cs="Arial"/>
          <w:b/>
          <w:snapToGrid w:val="0"/>
        </w:rPr>
      </w:pPr>
      <w:r w:rsidRPr="00D85EE5">
        <w:rPr>
          <w:rFonts w:ascii="Verdana" w:hAnsi="Verdana" w:cs="Arial"/>
          <w:b/>
          <w:snapToGrid w:val="0"/>
        </w:rPr>
        <w:t xml:space="preserve">                   </w:t>
      </w:r>
    </w:p>
    <w:p w:rsidR="00814E92" w:rsidRPr="00D85EE5" w:rsidRDefault="004D0EA3" w:rsidP="004001B8">
      <w:pPr>
        <w:widowControl w:val="0"/>
        <w:jc w:val="both"/>
        <w:rPr>
          <w:rFonts w:ascii="Verdana" w:hAnsi="Verdana" w:cs="Arial"/>
          <w:i/>
          <w:snapToGrid w:val="0"/>
        </w:rPr>
      </w:pPr>
      <w:r w:rsidRPr="00D85EE5">
        <w:rPr>
          <w:rFonts w:ascii="Verdana" w:hAnsi="Verdana" w:cs="Arial"/>
          <w:i/>
          <w:snapToGrid w:val="0"/>
        </w:rPr>
        <w:t>Key Responsibility  &amp; Significant Achievements</w:t>
      </w:r>
    </w:p>
    <w:p w:rsidR="00D85EE5" w:rsidRPr="00A70524" w:rsidRDefault="004D0EA3" w:rsidP="004001B8">
      <w:pPr>
        <w:pStyle w:val="NormalWeb"/>
        <w:widowControl w:val="0"/>
        <w:numPr>
          <w:ilvl w:val="0"/>
          <w:numId w:val="16"/>
        </w:numPr>
        <w:jc w:val="both"/>
        <w:rPr>
          <w:rFonts w:ascii="Verdana" w:hAnsi="Verdana"/>
          <w:snapToGrid w:val="0"/>
          <w:sz w:val="20"/>
          <w:szCs w:val="20"/>
        </w:rPr>
      </w:pPr>
      <w:r w:rsidRPr="00A70524">
        <w:rPr>
          <w:rFonts w:ascii="Verdana" w:hAnsi="Verdana"/>
          <w:snapToGrid w:val="0"/>
          <w:sz w:val="20"/>
          <w:szCs w:val="20"/>
        </w:rPr>
        <w:t>Reporting to CMD</w:t>
      </w:r>
      <w:r w:rsidR="00653E60">
        <w:rPr>
          <w:rFonts w:ascii="Verdana" w:hAnsi="Verdana"/>
          <w:snapToGrid w:val="0"/>
          <w:sz w:val="20"/>
          <w:szCs w:val="20"/>
        </w:rPr>
        <w:t xml:space="preserve"> </w:t>
      </w:r>
      <w:r w:rsidRPr="00A70524">
        <w:rPr>
          <w:rFonts w:ascii="Verdana" w:hAnsi="Verdana"/>
          <w:snapToGrid w:val="0"/>
          <w:sz w:val="20"/>
          <w:szCs w:val="20"/>
        </w:rPr>
        <w:t>-  Mayur madvani,</w:t>
      </w:r>
      <w:r>
        <w:rPr>
          <w:rFonts w:ascii="Verdana" w:hAnsi="Verdana"/>
          <w:snapToGrid w:val="0"/>
          <w:sz w:val="20"/>
          <w:szCs w:val="20"/>
        </w:rPr>
        <w:t xml:space="preserve"> JMDS</w:t>
      </w:r>
      <w:r w:rsidRPr="00A70524">
        <w:rPr>
          <w:rFonts w:ascii="Verdana" w:hAnsi="Verdana"/>
          <w:snapToGrid w:val="0"/>
          <w:sz w:val="20"/>
          <w:szCs w:val="20"/>
        </w:rPr>
        <w:t xml:space="preserve"> owner of company.</w:t>
      </w:r>
    </w:p>
    <w:p w:rsidR="00F279AA" w:rsidRPr="00D85EE5" w:rsidRDefault="004D0EA3" w:rsidP="004001B8">
      <w:pPr>
        <w:pStyle w:val="NormalWeb"/>
        <w:widowControl w:val="0"/>
        <w:numPr>
          <w:ilvl w:val="0"/>
          <w:numId w:val="16"/>
        </w:numPr>
        <w:spacing w:line="276" w:lineRule="auto"/>
        <w:jc w:val="both"/>
        <w:rPr>
          <w:rFonts w:ascii="Verdana" w:hAnsi="Verdana" w:cs="Arial"/>
          <w:i/>
          <w:snapToGrid w:val="0"/>
          <w:sz w:val="20"/>
          <w:szCs w:val="20"/>
        </w:rPr>
      </w:pPr>
      <w:r w:rsidRPr="00D85EE5">
        <w:rPr>
          <w:rFonts w:ascii="Verdana" w:hAnsi="Verdana" w:cs="Arial"/>
          <w:snapToGrid w:val="0"/>
          <w:sz w:val="20"/>
          <w:szCs w:val="20"/>
        </w:rPr>
        <w:t xml:space="preserve">Handling the </w:t>
      </w:r>
      <w:r w:rsidR="00C74A1B">
        <w:rPr>
          <w:rFonts w:ascii="Verdana" w:hAnsi="Verdana" w:cs="Arial"/>
          <w:snapToGrid w:val="0"/>
          <w:sz w:val="20"/>
          <w:szCs w:val="20"/>
        </w:rPr>
        <w:t xml:space="preserve">new projects </w:t>
      </w:r>
      <w:r w:rsidRPr="00D85EE5">
        <w:rPr>
          <w:rFonts w:ascii="Verdana" w:hAnsi="Verdana" w:cs="Arial"/>
          <w:snapToGrid w:val="0"/>
          <w:sz w:val="20"/>
          <w:szCs w:val="20"/>
        </w:rPr>
        <w:t>and other activities of the group.</w:t>
      </w:r>
    </w:p>
    <w:p w:rsidR="00814E92" w:rsidRPr="00D85EE5" w:rsidRDefault="004D0EA3" w:rsidP="004001B8">
      <w:pPr>
        <w:pStyle w:val="NormalWeb"/>
        <w:widowControl w:val="0"/>
        <w:numPr>
          <w:ilvl w:val="0"/>
          <w:numId w:val="16"/>
        </w:numPr>
        <w:spacing w:line="276" w:lineRule="auto"/>
        <w:jc w:val="both"/>
        <w:rPr>
          <w:rFonts w:ascii="Verdana" w:hAnsi="Verdana" w:cs="Arial"/>
          <w:i/>
          <w:snapToGrid w:val="0"/>
          <w:sz w:val="20"/>
          <w:szCs w:val="20"/>
        </w:rPr>
      </w:pPr>
      <w:r w:rsidRPr="00D85EE5">
        <w:rPr>
          <w:rFonts w:ascii="Verdana" w:hAnsi="Verdana" w:cs="Arial"/>
          <w:sz w:val="20"/>
          <w:szCs w:val="20"/>
        </w:rPr>
        <w:t xml:space="preserve">6000 TCD sugar plant operated for 6500 TCD. Two mill tandems, each of  3000 TCD. 30 MW power plant in operation </w:t>
      </w:r>
      <w:r w:rsidR="00C74A1B">
        <w:rPr>
          <w:rFonts w:ascii="Verdana" w:hAnsi="Verdana" w:cs="Arial"/>
          <w:sz w:val="20"/>
          <w:szCs w:val="20"/>
        </w:rPr>
        <w:t>an</w:t>
      </w:r>
      <w:r w:rsidRPr="00D85EE5">
        <w:rPr>
          <w:rFonts w:ascii="Verdana" w:hAnsi="Verdana" w:cs="Arial"/>
          <w:sz w:val="20"/>
          <w:szCs w:val="20"/>
        </w:rPr>
        <w:t>d 35 MW new plant in construction .</w:t>
      </w:r>
    </w:p>
    <w:p w:rsidR="00B7151F" w:rsidRPr="00CC2E09" w:rsidRDefault="004D0EA3" w:rsidP="004001B8">
      <w:pPr>
        <w:pStyle w:val="NormalWeb"/>
        <w:widowControl w:val="0"/>
        <w:numPr>
          <w:ilvl w:val="0"/>
          <w:numId w:val="16"/>
        </w:numPr>
        <w:spacing w:line="276" w:lineRule="auto"/>
        <w:jc w:val="both"/>
        <w:rPr>
          <w:rFonts w:ascii="Verdana" w:hAnsi="Verdana" w:cs="Arial"/>
          <w:i/>
          <w:snapToGrid w:val="0"/>
          <w:sz w:val="20"/>
          <w:szCs w:val="20"/>
        </w:rPr>
      </w:pPr>
      <w:r w:rsidRPr="00CC2E09">
        <w:rPr>
          <w:rFonts w:ascii="Verdana" w:hAnsi="Verdana" w:cs="Arial"/>
          <w:sz w:val="20"/>
          <w:szCs w:val="20"/>
        </w:rPr>
        <w:t>Expediting the new opportunities for establishing new sugar complex(</w:t>
      </w:r>
      <w:r w:rsidRPr="00CC2E09">
        <w:rPr>
          <w:rFonts w:ascii="Verdana" w:hAnsi="Verdana" w:cs="Arial"/>
          <w:sz w:val="20"/>
          <w:szCs w:val="20"/>
        </w:rPr>
        <w:t xml:space="preserve"> sugar, power plant, distillery units )  at Uganda, south Sudan.</w:t>
      </w:r>
      <w:r w:rsidR="00653E60">
        <w:rPr>
          <w:rFonts w:ascii="Verdana" w:hAnsi="Verdana" w:cs="Arial"/>
          <w:sz w:val="20"/>
          <w:szCs w:val="20"/>
        </w:rPr>
        <w:t xml:space="preserve"> </w:t>
      </w:r>
      <w:r w:rsidR="00687F65" w:rsidRPr="00CC2E09">
        <w:rPr>
          <w:rFonts w:ascii="Verdana" w:hAnsi="Verdana" w:cs="Arial"/>
          <w:sz w:val="20"/>
          <w:szCs w:val="20"/>
          <w:u w:val="single"/>
        </w:rPr>
        <w:t>Working Out Of of Box</w:t>
      </w:r>
      <w:r w:rsidR="00687F65" w:rsidRPr="00CC2E09">
        <w:rPr>
          <w:rFonts w:ascii="Verdana" w:hAnsi="Verdana" w:cs="Arial"/>
          <w:sz w:val="20"/>
          <w:szCs w:val="20"/>
        </w:rPr>
        <w:t xml:space="preserve"> -</w:t>
      </w:r>
      <w:r w:rsidRPr="00CC2E09">
        <w:rPr>
          <w:rFonts w:ascii="Verdana" w:hAnsi="Verdana" w:cs="Arial"/>
          <w:sz w:val="20"/>
          <w:szCs w:val="20"/>
        </w:rPr>
        <w:t xml:space="preserve">Facilitated group </w:t>
      </w:r>
      <w:r w:rsidR="00A674D3">
        <w:rPr>
          <w:rFonts w:ascii="Verdana" w:hAnsi="Verdana" w:cs="Arial"/>
          <w:sz w:val="20"/>
          <w:szCs w:val="20"/>
        </w:rPr>
        <w:t xml:space="preserve">actives related to </w:t>
      </w:r>
      <w:r w:rsidRPr="00CC2E09">
        <w:rPr>
          <w:rFonts w:ascii="Verdana" w:hAnsi="Verdana" w:cs="Arial"/>
          <w:sz w:val="20"/>
          <w:szCs w:val="20"/>
        </w:rPr>
        <w:t xml:space="preserve"> safari lodges</w:t>
      </w:r>
      <w:r w:rsidR="005B60DD" w:rsidRPr="00CC2E09">
        <w:rPr>
          <w:rFonts w:ascii="Verdana" w:hAnsi="Verdana" w:cs="Arial"/>
          <w:sz w:val="20"/>
          <w:szCs w:val="20"/>
        </w:rPr>
        <w:t xml:space="preserve">, sweat factory, air strip, </w:t>
      </w:r>
      <w:r w:rsidR="00F57B1E" w:rsidRPr="00CC2E09">
        <w:rPr>
          <w:rFonts w:ascii="Verdana" w:hAnsi="Verdana" w:cs="Arial"/>
          <w:sz w:val="20"/>
          <w:szCs w:val="20"/>
        </w:rPr>
        <w:t>Rose gardens ,</w:t>
      </w:r>
      <w:r w:rsidR="009919CC" w:rsidRPr="00CC2E09">
        <w:rPr>
          <w:rFonts w:ascii="Verdana" w:hAnsi="Verdana" w:cs="Arial"/>
          <w:sz w:val="20"/>
          <w:szCs w:val="20"/>
        </w:rPr>
        <w:t>others.</w:t>
      </w:r>
      <w:r w:rsidR="00687F65" w:rsidRPr="00CC2E09">
        <w:rPr>
          <w:rFonts w:ascii="Verdana" w:hAnsi="Verdana" w:cs="Arial"/>
          <w:sz w:val="20"/>
          <w:szCs w:val="20"/>
        </w:rPr>
        <w:t xml:space="preserve"> </w:t>
      </w:r>
    </w:p>
    <w:p w:rsidR="003D0840" w:rsidRPr="003D0840" w:rsidRDefault="004D0EA3" w:rsidP="004001B8">
      <w:pPr>
        <w:pStyle w:val="NormalWeb"/>
        <w:widowControl w:val="0"/>
        <w:numPr>
          <w:ilvl w:val="0"/>
          <w:numId w:val="16"/>
        </w:numPr>
        <w:spacing w:line="276" w:lineRule="auto"/>
        <w:jc w:val="both"/>
        <w:rPr>
          <w:rFonts w:ascii="Verdana" w:hAnsi="Verdana" w:cs="Arial"/>
          <w:i/>
          <w:snapToGrid w:val="0"/>
          <w:sz w:val="20"/>
          <w:szCs w:val="20"/>
        </w:rPr>
      </w:pPr>
      <w:r w:rsidRPr="003D0840">
        <w:rPr>
          <w:rFonts w:ascii="Verdana" w:hAnsi="Verdana"/>
          <w:snapToGrid w:val="0"/>
          <w:sz w:val="20"/>
          <w:szCs w:val="20"/>
        </w:rPr>
        <w:t>Promoting the  business through constantly monitoring  variable co</w:t>
      </w:r>
      <w:r w:rsidRPr="003D0840">
        <w:rPr>
          <w:rFonts w:ascii="Verdana" w:hAnsi="Verdana"/>
          <w:snapToGrid w:val="0"/>
          <w:sz w:val="20"/>
          <w:szCs w:val="20"/>
        </w:rPr>
        <w:t xml:space="preserve">sts and fixed costs.   like raw material costs, reducing wastages, continues innovation to reduce raw material costs and operating costs. </w:t>
      </w:r>
    </w:p>
    <w:p w:rsidR="00F57B1E" w:rsidRPr="003D0840" w:rsidRDefault="004D0EA3" w:rsidP="004001B8">
      <w:pPr>
        <w:pStyle w:val="NormalWeb"/>
        <w:widowControl w:val="0"/>
        <w:numPr>
          <w:ilvl w:val="0"/>
          <w:numId w:val="16"/>
        </w:numPr>
        <w:spacing w:line="276" w:lineRule="auto"/>
        <w:jc w:val="both"/>
        <w:rPr>
          <w:rFonts w:ascii="Verdana" w:hAnsi="Verdana" w:cs="Arial"/>
          <w:i/>
          <w:snapToGrid w:val="0"/>
          <w:sz w:val="20"/>
          <w:szCs w:val="20"/>
        </w:rPr>
      </w:pPr>
      <w:r w:rsidRPr="003D0840">
        <w:rPr>
          <w:rFonts w:ascii="Verdana" w:hAnsi="Verdana" w:cs="Arial"/>
          <w:sz w:val="20"/>
          <w:szCs w:val="20"/>
        </w:rPr>
        <w:t xml:space="preserve">Regular  monitoring of financial flow, preparation of documents for board meetings, </w:t>
      </w:r>
    </w:p>
    <w:p w:rsidR="00211C04" w:rsidRPr="00C74A1B" w:rsidRDefault="004D0EA3" w:rsidP="00211C04">
      <w:pPr>
        <w:widowControl w:val="0"/>
        <w:numPr>
          <w:ilvl w:val="0"/>
          <w:numId w:val="16"/>
        </w:numPr>
        <w:suppressAutoHyphens w:val="0"/>
        <w:jc w:val="both"/>
        <w:rPr>
          <w:rFonts w:ascii="Verdana" w:hAnsi="Verdana" w:cs="Arial"/>
          <w:snapToGrid w:val="0"/>
        </w:rPr>
      </w:pPr>
      <w:r w:rsidRPr="00C74A1B">
        <w:rPr>
          <w:rFonts w:ascii="Verdana" w:hAnsi="Verdana" w:cs="Arial"/>
        </w:rPr>
        <w:t xml:space="preserve">Ensuring effective </w:t>
      </w:r>
      <w:r w:rsidRPr="00C74A1B">
        <w:rPr>
          <w:rFonts w:ascii="Verdana" w:hAnsi="Verdana" w:cs="Arial"/>
        </w:rPr>
        <w:t>implementation of</w:t>
      </w:r>
      <w:r w:rsidR="00072EEF" w:rsidRPr="00C74A1B">
        <w:rPr>
          <w:rFonts w:ascii="Verdana" w:hAnsi="Verdana" w:cs="Arial"/>
        </w:rPr>
        <w:t xml:space="preserve"> management </w:t>
      </w:r>
      <w:r w:rsidRPr="00C74A1B">
        <w:rPr>
          <w:rFonts w:ascii="Verdana" w:hAnsi="Verdana" w:cs="Arial"/>
        </w:rPr>
        <w:t xml:space="preserve"> plans through close monitoring  &amp; control of factors contributing</w:t>
      </w:r>
      <w:r w:rsidR="00150664" w:rsidRPr="00C74A1B">
        <w:rPr>
          <w:rFonts w:ascii="Verdana" w:hAnsi="Verdana" w:cs="Arial"/>
        </w:rPr>
        <w:t xml:space="preserve"> -</w:t>
      </w:r>
      <w:r w:rsidRPr="00C74A1B">
        <w:rPr>
          <w:rFonts w:ascii="Verdana" w:hAnsi="Verdana" w:cs="Arial"/>
        </w:rPr>
        <w:t xml:space="preserve"> </w:t>
      </w:r>
      <w:r w:rsidR="00150664" w:rsidRPr="00C74A1B">
        <w:rPr>
          <w:rFonts w:ascii="Verdana" w:hAnsi="Verdana" w:cs="Arial"/>
        </w:rPr>
        <w:t>T</w:t>
      </w:r>
      <w:r w:rsidRPr="00C74A1B">
        <w:rPr>
          <w:rFonts w:ascii="Verdana" w:hAnsi="Verdana" w:cs="Arial"/>
        </w:rPr>
        <w:t xml:space="preserve">he </w:t>
      </w:r>
      <w:r w:rsidR="00150664" w:rsidRPr="00C74A1B">
        <w:rPr>
          <w:rFonts w:ascii="Verdana" w:hAnsi="Verdana" w:cs="Arial"/>
        </w:rPr>
        <w:t>C</w:t>
      </w:r>
      <w:r w:rsidRPr="00C74A1B">
        <w:rPr>
          <w:rFonts w:ascii="Verdana" w:hAnsi="Verdana" w:cs="Arial"/>
        </w:rPr>
        <w:t>ost of production</w:t>
      </w:r>
      <w:r w:rsidR="00150664" w:rsidRPr="00C74A1B">
        <w:rPr>
          <w:rFonts w:ascii="Verdana" w:hAnsi="Verdana" w:cs="Arial"/>
        </w:rPr>
        <w:t>,</w:t>
      </w:r>
      <w:r w:rsidR="00072EEF" w:rsidRPr="00C74A1B">
        <w:rPr>
          <w:rFonts w:ascii="Verdana" w:hAnsi="Verdana" w:cs="Arial"/>
        </w:rPr>
        <w:t xml:space="preserve"> </w:t>
      </w:r>
      <w:r w:rsidR="00150664" w:rsidRPr="00C74A1B">
        <w:rPr>
          <w:rFonts w:ascii="Verdana" w:hAnsi="Verdana" w:cs="Arial"/>
        </w:rPr>
        <w:t>R</w:t>
      </w:r>
      <w:r w:rsidR="00072EEF" w:rsidRPr="00C74A1B">
        <w:rPr>
          <w:rFonts w:ascii="Verdana" w:hAnsi="Verdana" w:cs="Arial"/>
        </w:rPr>
        <w:t xml:space="preserve">eduction of Fixed costs, </w:t>
      </w:r>
      <w:r w:rsidR="00150664" w:rsidRPr="00C74A1B">
        <w:rPr>
          <w:rFonts w:ascii="Verdana" w:hAnsi="Verdana" w:cs="Arial"/>
        </w:rPr>
        <w:t>Store inventory control, Man power cost</w:t>
      </w:r>
      <w:r w:rsidR="00D73BA4" w:rsidRPr="00C74A1B">
        <w:rPr>
          <w:rFonts w:ascii="Verdana" w:hAnsi="Verdana" w:cs="Arial"/>
        </w:rPr>
        <w:t xml:space="preserve">. </w:t>
      </w:r>
    </w:p>
    <w:p w:rsidR="00C74A1B" w:rsidRDefault="00C74A1B" w:rsidP="008332FC">
      <w:pPr>
        <w:widowControl w:val="0"/>
        <w:ind w:left="450"/>
        <w:rPr>
          <w:rFonts w:ascii="Verdana" w:hAnsi="Verdana" w:cs="Arial"/>
          <w:b/>
          <w:snapToGrid w:val="0"/>
        </w:rPr>
      </w:pPr>
    </w:p>
    <w:p w:rsidR="00C74A1B" w:rsidRDefault="00C74A1B" w:rsidP="008332FC">
      <w:pPr>
        <w:widowControl w:val="0"/>
        <w:ind w:left="450"/>
        <w:rPr>
          <w:rFonts w:ascii="Verdana" w:hAnsi="Verdana" w:cs="Arial"/>
          <w:b/>
          <w:snapToGrid w:val="0"/>
        </w:rPr>
      </w:pPr>
    </w:p>
    <w:p w:rsidR="00D968E4" w:rsidRPr="00D85EE5" w:rsidRDefault="004D0EA3" w:rsidP="008332FC">
      <w:pPr>
        <w:widowControl w:val="0"/>
        <w:ind w:left="450"/>
        <w:rPr>
          <w:rFonts w:ascii="Verdana" w:hAnsi="Verdana" w:cs="Arial"/>
          <w:b/>
          <w:snapToGrid w:val="0"/>
        </w:rPr>
      </w:pPr>
      <w:r w:rsidRPr="00D85EE5">
        <w:rPr>
          <w:rFonts w:ascii="Verdana" w:hAnsi="Verdana" w:cs="Arial"/>
          <w:b/>
          <w:snapToGrid w:val="0"/>
        </w:rPr>
        <w:t xml:space="preserve">Jan . ’10 </w:t>
      </w:r>
      <w:r w:rsidR="00F279AA" w:rsidRPr="00D85EE5">
        <w:rPr>
          <w:rFonts w:ascii="Verdana" w:hAnsi="Verdana" w:cs="Arial"/>
          <w:b/>
          <w:snapToGrid w:val="0"/>
        </w:rPr>
        <w:t>to Sep . ’10,</w:t>
      </w:r>
      <w:r w:rsidRPr="00D85EE5">
        <w:rPr>
          <w:rFonts w:ascii="Verdana" w:hAnsi="Verdana" w:cs="Arial"/>
          <w:b/>
          <w:snapToGrid w:val="0"/>
        </w:rPr>
        <w:t xml:space="preserve">   GMR Industries LTD</w:t>
      </w:r>
      <w:r w:rsidRPr="00D85EE5">
        <w:rPr>
          <w:rFonts w:ascii="Verdana" w:hAnsi="Verdana" w:cs="Arial"/>
          <w:snapToGrid w:val="0"/>
        </w:rPr>
        <w:t xml:space="preserve"> </w:t>
      </w:r>
      <w:r w:rsidR="00491714" w:rsidRPr="00D85EE5">
        <w:rPr>
          <w:rFonts w:ascii="Verdana" w:hAnsi="Verdana" w:cs="Arial"/>
          <w:snapToGrid w:val="0"/>
        </w:rPr>
        <w:t xml:space="preserve">, </w:t>
      </w:r>
      <w:r w:rsidR="00491714" w:rsidRPr="00D85EE5">
        <w:rPr>
          <w:rFonts w:ascii="Verdana" w:hAnsi="Verdana" w:cs="Arial"/>
          <w:b/>
          <w:snapToGrid w:val="0"/>
        </w:rPr>
        <w:t>Ramdurg , karnataka</w:t>
      </w:r>
      <w:r w:rsidRPr="00D85EE5">
        <w:rPr>
          <w:rFonts w:ascii="Verdana" w:hAnsi="Verdana" w:cs="Arial"/>
          <w:b/>
          <w:snapToGrid w:val="0"/>
        </w:rPr>
        <w:t xml:space="preserve">  </w:t>
      </w:r>
      <w:r w:rsidR="008332FC" w:rsidRPr="00D85EE5">
        <w:rPr>
          <w:rFonts w:ascii="Verdana" w:hAnsi="Verdana" w:cs="Arial"/>
          <w:b/>
          <w:snapToGrid w:val="0"/>
        </w:rPr>
        <w:t>,</w:t>
      </w:r>
      <w:r w:rsidR="00F279AA" w:rsidRPr="00D85EE5">
        <w:rPr>
          <w:rFonts w:ascii="Verdana" w:hAnsi="Verdana" w:cs="Arial"/>
          <w:b/>
          <w:snapToGrid w:val="0"/>
        </w:rPr>
        <w:t xml:space="preserve"> </w:t>
      </w:r>
      <w:r w:rsidR="008332FC" w:rsidRPr="00D85EE5">
        <w:rPr>
          <w:rFonts w:ascii="Verdana" w:hAnsi="Verdana" w:cs="Arial"/>
          <w:b/>
          <w:snapToGrid w:val="0"/>
        </w:rPr>
        <w:t>3000 TCD</w:t>
      </w:r>
      <w:r w:rsidRPr="00D85EE5">
        <w:rPr>
          <w:rFonts w:ascii="Verdana" w:hAnsi="Verdana" w:cs="Arial"/>
          <w:b/>
          <w:snapToGrid w:val="0"/>
        </w:rPr>
        <w:t>,</w:t>
      </w:r>
    </w:p>
    <w:p w:rsidR="00A07D8F" w:rsidRDefault="00A07D8F" w:rsidP="000C1BBB">
      <w:pPr>
        <w:widowControl w:val="0"/>
        <w:ind w:left="450"/>
        <w:rPr>
          <w:rFonts w:ascii="Verdana" w:hAnsi="Verdana" w:cs="Arial"/>
          <w:b/>
          <w:snapToGrid w:val="0"/>
        </w:rPr>
      </w:pPr>
    </w:p>
    <w:p w:rsidR="00BB582B" w:rsidRPr="00D85EE5" w:rsidRDefault="004D0EA3" w:rsidP="000C1BBB">
      <w:pPr>
        <w:widowControl w:val="0"/>
        <w:ind w:left="450"/>
        <w:rPr>
          <w:rFonts w:ascii="Verdana" w:hAnsi="Verdana" w:cs="Arial"/>
          <w:b/>
          <w:snapToGrid w:val="0"/>
        </w:rPr>
      </w:pPr>
      <w:r w:rsidRPr="00D85EE5">
        <w:rPr>
          <w:rFonts w:ascii="Verdana" w:hAnsi="Verdana" w:cs="Arial"/>
          <w:b/>
          <w:snapToGrid w:val="0"/>
        </w:rPr>
        <w:t xml:space="preserve">                       </w:t>
      </w:r>
    </w:p>
    <w:p w:rsidR="00BB582B" w:rsidRPr="00D85EE5" w:rsidRDefault="004D0EA3" w:rsidP="00BB582B">
      <w:pPr>
        <w:widowControl w:val="0"/>
        <w:rPr>
          <w:rFonts w:ascii="Verdana" w:hAnsi="Verdana" w:cs="Arial"/>
          <w:i/>
          <w:snapToGrid w:val="0"/>
        </w:rPr>
      </w:pPr>
      <w:r w:rsidRPr="00D85EE5">
        <w:rPr>
          <w:rFonts w:ascii="Verdana" w:hAnsi="Verdana" w:cs="Arial"/>
          <w:i/>
          <w:snapToGrid w:val="0"/>
        </w:rPr>
        <w:t>Key Responsibility  &amp; Significant Achievements</w:t>
      </w:r>
    </w:p>
    <w:p w:rsidR="00491714" w:rsidRPr="00D85EE5" w:rsidRDefault="00491714" w:rsidP="00BB582B">
      <w:pPr>
        <w:widowControl w:val="0"/>
        <w:rPr>
          <w:rFonts w:ascii="Verdana" w:hAnsi="Verdana" w:cs="Arial"/>
          <w:i/>
          <w:snapToGrid w:val="0"/>
        </w:rPr>
      </w:pPr>
    </w:p>
    <w:p w:rsidR="00BB582B" w:rsidRPr="00D85EE5" w:rsidRDefault="004D0EA3" w:rsidP="00475A35">
      <w:pPr>
        <w:widowControl w:val="0"/>
        <w:rPr>
          <w:rFonts w:ascii="Verdana" w:hAnsi="Verdana" w:cs="Arial"/>
          <w:i/>
          <w:snapToGrid w:val="0"/>
        </w:rPr>
      </w:pPr>
      <w:r w:rsidRPr="00D85EE5">
        <w:rPr>
          <w:rFonts w:ascii="Verdana" w:hAnsi="Verdana" w:cs="Arial"/>
          <w:b/>
          <w:snapToGrid w:val="0"/>
        </w:rPr>
        <w:t>Associate Vice President</w:t>
      </w:r>
      <w:r w:rsidRPr="00D85EE5">
        <w:rPr>
          <w:rFonts w:ascii="Verdana" w:hAnsi="Verdana" w:cs="Arial"/>
          <w:snapToGrid w:val="0"/>
        </w:rPr>
        <w:t xml:space="preserve"> </w:t>
      </w:r>
      <w:r w:rsidR="00B2702E">
        <w:rPr>
          <w:rFonts w:ascii="Verdana" w:hAnsi="Verdana" w:cs="Arial"/>
          <w:snapToGrid w:val="0"/>
        </w:rPr>
        <w:t>– unit head -</w:t>
      </w:r>
      <w:r w:rsidRPr="00D85EE5">
        <w:rPr>
          <w:rFonts w:ascii="Verdana" w:hAnsi="Verdana" w:cs="Arial"/>
          <w:snapToGrid w:val="0"/>
        </w:rPr>
        <w:t xml:space="preserve"> handling the plant operations individually </w:t>
      </w:r>
      <w:r w:rsidR="00491714" w:rsidRPr="00D85EE5">
        <w:rPr>
          <w:rFonts w:ascii="Verdana" w:hAnsi="Verdana" w:cs="Arial"/>
          <w:i/>
          <w:snapToGrid w:val="0"/>
        </w:rPr>
        <w:t xml:space="preserve"> as </w:t>
      </w:r>
      <w:r w:rsidR="00491714" w:rsidRPr="00D85EE5">
        <w:rPr>
          <w:rFonts w:ascii="Verdana" w:hAnsi="Verdana" w:cs="Arial"/>
          <w:snapToGrid w:val="0"/>
        </w:rPr>
        <w:t>unit head</w:t>
      </w:r>
      <w:r w:rsidR="008332FC" w:rsidRPr="00D85EE5">
        <w:rPr>
          <w:rFonts w:ascii="Verdana" w:hAnsi="Verdana" w:cs="Arial"/>
          <w:snapToGrid w:val="0"/>
        </w:rPr>
        <w:t>,</w:t>
      </w:r>
    </w:p>
    <w:p w:rsidR="00475A35" w:rsidRPr="00B2702E" w:rsidRDefault="004D0EA3" w:rsidP="00475A35">
      <w:pPr>
        <w:pStyle w:val="NormalWeb"/>
        <w:widowControl w:val="0"/>
        <w:numPr>
          <w:ilvl w:val="0"/>
          <w:numId w:val="16"/>
        </w:numPr>
        <w:spacing w:line="276" w:lineRule="auto"/>
        <w:rPr>
          <w:rFonts w:ascii="Verdana" w:hAnsi="Verdana" w:cs="Arial"/>
          <w:i/>
          <w:snapToGrid w:val="0"/>
          <w:sz w:val="20"/>
          <w:szCs w:val="20"/>
        </w:rPr>
      </w:pPr>
      <w:r w:rsidRPr="00D85EE5">
        <w:rPr>
          <w:rFonts w:ascii="Verdana" w:hAnsi="Verdana" w:cs="Arial"/>
          <w:sz w:val="20"/>
          <w:szCs w:val="20"/>
        </w:rPr>
        <w:t xml:space="preserve">Mange the operations of the Sugar Complex and achieve operating </w:t>
      </w:r>
      <w:r w:rsidRPr="00D85EE5">
        <w:rPr>
          <w:rFonts w:ascii="Verdana" w:hAnsi="Verdana" w:cs="Arial"/>
          <w:sz w:val="20"/>
          <w:szCs w:val="20"/>
        </w:rPr>
        <w:t>excellence by adopting effective and efficient process and practices.</w:t>
      </w:r>
    </w:p>
    <w:p w:rsidR="000D6CD3" w:rsidRPr="00D85EE5" w:rsidRDefault="004D0EA3" w:rsidP="00475A35">
      <w:pPr>
        <w:pStyle w:val="NormalWeb"/>
        <w:widowControl w:val="0"/>
        <w:numPr>
          <w:ilvl w:val="0"/>
          <w:numId w:val="16"/>
        </w:numPr>
        <w:spacing w:line="276" w:lineRule="auto"/>
        <w:rPr>
          <w:rFonts w:ascii="Verdana" w:hAnsi="Verdana" w:cs="Arial"/>
          <w:i/>
          <w:snapToGrid w:val="0"/>
          <w:sz w:val="20"/>
          <w:szCs w:val="20"/>
        </w:rPr>
      </w:pPr>
      <w:r w:rsidRPr="00D85EE5">
        <w:rPr>
          <w:rFonts w:ascii="Verdana" w:hAnsi="Verdana" w:cs="Arial"/>
          <w:sz w:val="20"/>
          <w:szCs w:val="20"/>
        </w:rPr>
        <w:t xml:space="preserve">Manage relationships with the supplier bodies and govt. authorities and maintain cordial industrial relations. </w:t>
      </w:r>
    </w:p>
    <w:p w:rsidR="00F13FCC" w:rsidRPr="00D85EE5" w:rsidRDefault="004D0EA3" w:rsidP="00475A35">
      <w:pPr>
        <w:widowControl w:val="0"/>
        <w:numPr>
          <w:ilvl w:val="0"/>
          <w:numId w:val="16"/>
        </w:numPr>
        <w:spacing w:line="276" w:lineRule="auto"/>
        <w:rPr>
          <w:rFonts w:ascii="Verdana" w:hAnsi="Verdana" w:cs="Arial"/>
          <w:i/>
          <w:snapToGrid w:val="0"/>
        </w:rPr>
      </w:pPr>
      <w:r w:rsidRPr="00D85EE5">
        <w:rPr>
          <w:rFonts w:ascii="Verdana" w:hAnsi="Verdana" w:cs="Arial"/>
          <w:snapToGrid w:val="0"/>
        </w:rPr>
        <w:t xml:space="preserve">Managing plant with 110 employees , and given contract for all plant </w:t>
      </w:r>
      <w:r w:rsidRPr="00D85EE5">
        <w:rPr>
          <w:rFonts w:ascii="Verdana" w:hAnsi="Verdana" w:cs="Arial"/>
          <w:snapToGrid w:val="0"/>
        </w:rPr>
        <w:t>operations</w:t>
      </w:r>
    </w:p>
    <w:p w:rsidR="00F13FCC" w:rsidRPr="00D85EE5" w:rsidRDefault="004D0EA3" w:rsidP="00475A35">
      <w:pPr>
        <w:widowControl w:val="0"/>
        <w:numPr>
          <w:ilvl w:val="0"/>
          <w:numId w:val="14"/>
        </w:numPr>
        <w:tabs>
          <w:tab w:val="left" w:pos="2400"/>
        </w:tabs>
        <w:suppressAutoHyphens w:val="0"/>
        <w:spacing w:line="276" w:lineRule="auto"/>
        <w:jc w:val="both"/>
        <w:rPr>
          <w:rFonts w:ascii="Verdana" w:hAnsi="Verdana" w:cs="Arial"/>
          <w:snapToGrid w:val="0"/>
        </w:rPr>
      </w:pPr>
      <w:r w:rsidRPr="00D85EE5">
        <w:rPr>
          <w:rFonts w:ascii="Verdana" w:hAnsi="Verdana" w:cs="Arial"/>
          <w:snapToGrid w:val="0"/>
        </w:rPr>
        <w:t>Better communication with top management about exact plant conditions  and also communicating to officers/ working staff on management views .</w:t>
      </w:r>
    </w:p>
    <w:p w:rsidR="00211C04" w:rsidRPr="00211C04" w:rsidRDefault="004D0EA3" w:rsidP="00475A35">
      <w:pPr>
        <w:widowControl w:val="0"/>
        <w:numPr>
          <w:ilvl w:val="0"/>
          <w:numId w:val="14"/>
        </w:numPr>
        <w:tabs>
          <w:tab w:val="left" w:pos="2400"/>
        </w:tabs>
        <w:suppressAutoHyphens w:val="0"/>
        <w:spacing w:line="276" w:lineRule="auto"/>
        <w:jc w:val="both"/>
        <w:rPr>
          <w:rFonts w:ascii="Verdana" w:hAnsi="Verdana" w:cs="Arial"/>
          <w:i/>
          <w:snapToGrid w:val="0"/>
        </w:rPr>
      </w:pPr>
      <w:r w:rsidRPr="00D85EE5">
        <w:rPr>
          <w:rFonts w:ascii="Verdana" w:hAnsi="Verdana" w:cs="Arial"/>
          <w:lang w:val="en-AU"/>
        </w:rPr>
        <w:t xml:space="preserve">Liasioning and building relations with key external agencies like </w:t>
      </w:r>
      <w:r w:rsidRPr="00D85EE5">
        <w:rPr>
          <w:rFonts w:ascii="Verdana" w:hAnsi="Verdana" w:cs="Arial"/>
        </w:rPr>
        <w:t>Concerned District authorities, dist</w:t>
      </w:r>
      <w:r w:rsidRPr="00D85EE5">
        <w:rPr>
          <w:rFonts w:ascii="Verdana" w:hAnsi="Verdana" w:cs="Arial"/>
        </w:rPr>
        <w:t>rict and state administration, police, labour, cane and judicial authorities</w:t>
      </w:r>
      <w:r w:rsidRPr="00D85EE5">
        <w:rPr>
          <w:rFonts w:ascii="Verdana" w:hAnsi="Verdana" w:cs="Arial"/>
          <w:lang w:val="en-AU"/>
        </w:rPr>
        <w:t xml:space="preserve"> officials of cane growers, Village Pradhan’s, </w:t>
      </w:r>
      <w:r w:rsidRPr="00D85EE5">
        <w:rPr>
          <w:rFonts w:ascii="Verdana" w:hAnsi="Verdana" w:cs="Arial"/>
        </w:rPr>
        <w:t xml:space="preserve">MLA’s, MP’s, Ministers, in order to ensure smooth plant operations </w:t>
      </w:r>
    </w:p>
    <w:p w:rsidR="000D6CD3" w:rsidRPr="00D85EE5" w:rsidRDefault="004D0EA3" w:rsidP="00475A35">
      <w:pPr>
        <w:widowControl w:val="0"/>
        <w:numPr>
          <w:ilvl w:val="0"/>
          <w:numId w:val="14"/>
        </w:numPr>
        <w:tabs>
          <w:tab w:val="left" w:pos="2400"/>
        </w:tabs>
        <w:suppressAutoHyphens w:val="0"/>
        <w:spacing w:line="276" w:lineRule="auto"/>
        <w:jc w:val="both"/>
        <w:rPr>
          <w:rFonts w:ascii="Verdana" w:hAnsi="Verdana" w:cs="Arial"/>
          <w:snapToGrid w:val="0"/>
        </w:rPr>
      </w:pPr>
      <w:r w:rsidRPr="00D85EE5">
        <w:rPr>
          <w:rFonts w:ascii="Verdana" w:hAnsi="Verdana" w:cs="Arial"/>
        </w:rPr>
        <w:t>Initiate the Purchase Committee and Business Steering Committee r</w:t>
      </w:r>
      <w:r w:rsidRPr="00D85EE5">
        <w:rPr>
          <w:rFonts w:ascii="Verdana" w:hAnsi="Verdana" w:cs="Arial"/>
        </w:rPr>
        <w:t>eviews</w:t>
      </w:r>
    </w:p>
    <w:p w:rsidR="000D6CD3" w:rsidRPr="00D85EE5" w:rsidRDefault="004D0EA3" w:rsidP="00475A35">
      <w:pPr>
        <w:widowControl w:val="0"/>
        <w:numPr>
          <w:ilvl w:val="0"/>
          <w:numId w:val="14"/>
        </w:numPr>
        <w:tabs>
          <w:tab w:val="left" w:pos="2400"/>
        </w:tabs>
        <w:suppressAutoHyphens w:val="0"/>
        <w:spacing w:line="276" w:lineRule="auto"/>
        <w:jc w:val="both"/>
        <w:rPr>
          <w:rFonts w:ascii="Verdana" w:hAnsi="Verdana" w:cs="Arial"/>
          <w:snapToGrid w:val="0"/>
        </w:rPr>
      </w:pPr>
      <w:r w:rsidRPr="00D85EE5">
        <w:rPr>
          <w:rFonts w:ascii="Verdana" w:hAnsi="Verdana" w:cs="Arial"/>
        </w:rPr>
        <w:t>Planning daily production targets in congruence with the annual plan.</w:t>
      </w:r>
    </w:p>
    <w:p w:rsidR="00F13FCC" w:rsidRPr="00D85EE5" w:rsidRDefault="004D0EA3" w:rsidP="00475A35">
      <w:pPr>
        <w:widowControl w:val="0"/>
        <w:numPr>
          <w:ilvl w:val="0"/>
          <w:numId w:val="14"/>
        </w:numPr>
        <w:spacing w:line="276" w:lineRule="auto"/>
        <w:rPr>
          <w:rFonts w:ascii="Verdana" w:hAnsi="Verdana" w:cs="Arial"/>
          <w:b/>
          <w:snapToGrid w:val="0"/>
        </w:rPr>
      </w:pPr>
      <w:r w:rsidRPr="00D85EE5">
        <w:rPr>
          <w:rFonts w:ascii="Verdana" w:hAnsi="Verdana" w:cs="Arial"/>
          <w:snapToGrid w:val="0"/>
        </w:rPr>
        <w:t xml:space="preserve">Experienced in operation of sugar plant  in </w:t>
      </w:r>
      <w:r w:rsidRPr="00D85EE5">
        <w:rPr>
          <w:rFonts w:ascii="Verdana" w:hAnsi="Verdana" w:cs="Arial"/>
          <w:b/>
          <w:snapToGrid w:val="0"/>
        </w:rPr>
        <w:t xml:space="preserve">SAP environment ( PM Module, MM madule etc ), </w:t>
      </w:r>
      <w:r w:rsidRPr="00D85EE5">
        <w:rPr>
          <w:rFonts w:ascii="Verdana" w:hAnsi="Verdana" w:cs="Arial"/>
          <w:snapToGrid w:val="0"/>
        </w:rPr>
        <w:t>Plant equipped with most modern systems  like</w:t>
      </w:r>
      <w:r w:rsidRPr="00D85EE5">
        <w:rPr>
          <w:rFonts w:ascii="Verdana" w:hAnsi="Verdana" w:cs="Arial"/>
          <w:b/>
          <w:snapToGrid w:val="0"/>
        </w:rPr>
        <w:t xml:space="preserve"> 5S , TPM ,ISO9001</w:t>
      </w:r>
    </w:p>
    <w:p w:rsidR="00BB582B" w:rsidRPr="00D85EE5" w:rsidRDefault="00BB582B" w:rsidP="00A96DD5">
      <w:pPr>
        <w:widowControl w:val="0"/>
        <w:ind w:firstLine="450"/>
        <w:rPr>
          <w:rFonts w:ascii="Verdana" w:hAnsi="Verdana" w:cs="Arial"/>
          <w:b/>
          <w:snapToGrid w:val="0"/>
        </w:rPr>
      </w:pPr>
    </w:p>
    <w:p w:rsidR="00040915" w:rsidRPr="00D85EE5" w:rsidRDefault="004D0EA3" w:rsidP="00A96DD5">
      <w:pPr>
        <w:widowControl w:val="0"/>
        <w:ind w:firstLine="450"/>
        <w:rPr>
          <w:rFonts w:ascii="Verdana" w:hAnsi="Verdana" w:cs="Arial"/>
          <w:b/>
          <w:snapToGrid w:val="0"/>
        </w:rPr>
      </w:pPr>
      <w:r>
        <w:rPr>
          <w:rFonts w:ascii="Verdana" w:hAnsi="Verdana" w:cs="Arial"/>
          <w:b/>
          <w:snapToGrid w:val="0"/>
        </w:rPr>
        <w:t>May</w:t>
      </w:r>
      <w:r w:rsidRPr="00D85EE5">
        <w:rPr>
          <w:rFonts w:ascii="Verdana" w:hAnsi="Verdana" w:cs="Arial"/>
          <w:b/>
          <w:snapToGrid w:val="0"/>
        </w:rPr>
        <w:t>. ’0</w:t>
      </w:r>
      <w:r w:rsidR="0099666F">
        <w:rPr>
          <w:rFonts w:ascii="Verdana" w:hAnsi="Verdana" w:cs="Arial"/>
          <w:b/>
          <w:snapToGrid w:val="0"/>
        </w:rPr>
        <w:t>8</w:t>
      </w:r>
      <w:r w:rsidRPr="00D85EE5">
        <w:rPr>
          <w:rFonts w:ascii="Verdana" w:hAnsi="Verdana" w:cs="Arial"/>
          <w:b/>
          <w:snapToGrid w:val="0"/>
        </w:rPr>
        <w:t xml:space="preserve"> to </w:t>
      </w:r>
      <w:r w:rsidR="00BB582B" w:rsidRPr="00D85EE5">
        <w:rPr>
          <w:rFonts w:ascii="Verdana" w:hAnsi="Verdana" w:cs="Arial"/>
          <w:b/>
          <w:snapToGrid w:val="0"/>
        </w:rPr>
        <w:t xml:space="preserve">jan . ’10 </w:t>
      </w:r>
      <w:r w:rsidRPr="00D85EE5">
        <w:rPr>
          <w:rFonts w:ascii="Verdana" w:hAnsi="Verdana" w:cs="Arial"/>
          <w:b/>
          <w:snapToGrid w:val="0"/>
        </w:rPr>
        <w:t xml:space="preserve">      </w:t>
      </w:r>
      <w:r w:rsidR="00A96DD5" w:rsidRPr="00D85EE5">
        <w:rPr>
          <w:rFonts w:ascii="Verdana" w:hAnsi="Verdana" w:cs="Arial"/>
          <w:b/>
          <w:snapToGrid w:val="0"/>
        </w:rPr>
        <w:t>Triveni Engineering &amp; IND.Ltd</w:t>
      </w:r>
      <w:r w:rsidR="00A96DD5" w:rsidRPr="00D85EE5">
        <w:rPr>
          <w:rFonts w:ascii="Verdana" w:hAnsi="Verdana" w:cs="Arial"/>
          <w:snapToGrid w:val="0"/>
        </w:rPr>
        <w:t xml:space="preserve"> </w:t>
      </w:r>
      <w:r w:rsidRPr="00D85EE5">
        <w:rPr>
          <w:rFonts w:ascii="Verdana" w:hAnsi="Verdana" w:cs="Arial"/>
          <w:b/>
          <w:snapToGrid w:val="0"/>
        </w:rPr>
        <w:t xml:space="preserve">         General Manager</w:t>
      </w:r>
    </w:p>
    <w:p w:rsidR="00040915" w:rsidRPr="00D85EE5" w:rsidRDefault="00040915" w:rsidP="00040915">
      <w:pPr>
        <w:widowControl w:val="0"/>
        <w:rPr>
          <w:rFonts w:ascii="Verdana" w:hAnsi="Verdana" w:cs="Arial"/>
          <w:b/>
          <w:snapToGrid w:val="0"/>
        </w:rPr>
      </w:pPr>
    </w:p>
    <w:p w:rsidR="00040915" w:rsidRPr="00D85EE5" w:rsidRDefault="004D0EA3" w:rsidP="004001B8">
      <w:pPr>
        <w:widowControl w:val="0"/>
        <w:jc w:val="both"/>
        <w:rPr>
          <w:rFonts w:ascii="Verdana" w:hAnsi="Verdana" w:cs="Arial"/>
          <w:i/>
          <w:snapToGrid w:val="0"/>
        </w:rPr>
      </w:pPr>
      <w:r w:rsidRPr="00D85EE5">
        <w:rPr>
          <w:rFonts w:ascii="Verdana" w:hAnsi="Verdana" w:cs="Arial"/>
          <w:i/>
          <w:snapToGrid w:val="0"/>
        </w:rPr>
        <w:t>Key Responsibility  &amp; Significant Achievements</w:t>
      </w:r>
    </w:p>
    <w:p w:rsidR="00040915" w:rsidRPr="00D85EE5" w:rsidRDefault="00040915" w:rsidP="004001B8">
      <w:pPr>
        <w:widowControl w:val="0"/>
        <w:jc w:val="both"/>
        <w:rPr>
          <w:rFonts w:ascii="Verdana" w:hAnsi="Verdana" w:cs="Arial"/>
          <w:i/>
          <w:snapToGrid w:val="0"/>
        </w:rPr>
      </w:pPr>
    </w:p>
    <w:p w:rsidR="00040915" w:rsidRPr="00D85EE5" w:rsidRDefault="004D0EA3" w:rsidP="004001B8">
      <w:pPr>
        <w:widowControl w:val="0"/>
        <w:jc w:val="both"/>
        <w:rPr>
          <w:rFonts w:ascii="Verdana" w:hAnsi="Verdana" w:cs="Arial"/>
          <w:i/>
          <w:snapToGrid w:val="0"/>
        </w:rPr>
      </w:pPr>
      <w:r>
        <w:rPr>
          <w:rFonts w:ascii="Verdana" w:hAnsi="Verdana" w:cs="Arial"/>
          <w:i/>
          <w:snapToGrid w:val="0"/>
        </w:rPr>
        <w:t xml:space="preserve">Worked as </w:t>
      </w:r>
      <w:r w:rsidRPr="00D85EE5">
        <w:rPr>
          <w:rFonts w:ascii="Verdana" w:hAnsi="Verdana" w:cs="Arial"/>
          <w:i/>
          <w:snapToGrid w:val="0"/>
        </w:rPr>
        <w:t xml:space="preserve"> </w:t>
      </w:r>
      <w:r w:rsidR="006B0F3D" w:rsidRPr="00D85EE5">
        <w:rPr>
          <w:rFonts w:ascii="Verdana" w:hAnsi="Verdana" w:cs="Arial"/>
          <w:b/>
          <w:i/>
          <w:snapToGrid w:val="0"/>
        </w:rPr>
        <w:t>Unit Head</w:t>
      </w:r>
      <w:r w:rsidR="006B0F3D" w:rsidRPr="00D85EE5">
        <w:rPr>
          <w:rFonts w:ascii="Verdana" w:hAnsi="Verdana" w:cs="Arial"/>
          <w:i/>
          <w:snapToGrid w:val="0"/>
        </w:rPr>
        <w:t xml:space="preserve"> </w:t>
      </w:r>
      <w:r w:rsidRPr="00D85EE5">
        <w:rPr>
          <w:rFonts w:ascii="Verdana" w:hAnsi="Verdana" w:cs="Arial"/>
          <w:i/>
          <w:snapToGrid w:val="0"/>
        </w:rPr>
        <w:t xml:space="preserve">of </w:t>
      </w:r>
      <w:r w:rsidR="006B0F3D" w:rsidRPr="00D85EE5">
        <w:rPr>
          <w:rFonts w:ascii="Verdana" w:hAnsi="Verdana" w:cs="Arial"/>
          <w:i/>
          <w:snapToGrid w:val="0"/>
        </w:rPr>
        <w:t xml:space="preserve">TEIL  </w:t>
      </w:r>
      <w:r w:rsidRPr="00D85EE5">
        <w:rPr>
          <w:rFonts w:ascii="Verdana" w:hAnsi="Verdana" w:cs="Arial"/>
          <w:i/>
          <w:snapToGrid w:val="0"/>
        </w:rPr>
        <w:t>(</w:t>
      </w:r>
      <w:r w:rsidR="0099666F">
        <w:rPr>
          <w:rFonts w:ascii="Verdana" w:hAnsi="Verdana" w:cs="Arial"/>
          <w:i/>
          <w:snapToGrid w:val="0"/>
        </w:rPr>
        <w:t>3</w:t>
      </w:r>
      <w:r w:rsidR="006B0F3D" w:rsidRPr="00D85EE5">
        <w:rPr>
          <w:rFonts w:ascii="Verdana" w:hAnsi="Verdana" w:cs="Arial"/>
          <w:i/>
          <w:snapToGrid w:val="0"/>
        </w:rPr>
        <w:t xml:space="preserve">500 TCD Sugar Plant </w:t>
      </w:r>
      <w:r w:rsidR="000974BE">
        <w:rPr>
          <w:rFonts w:ascii="Verdana" w:hAnsi="Verdana" w:cs="Arial"/>
          <w:i/>
          <w:snapToGrid w:val="0"/>
        </w:rPr>
        <w:t xml:space="preserve"> with 15 MW power plant</w:t>
      </w:r>
      <w:r w:rsidRPr="00D85EE5">
        <w:rPr>
          <w:rFonts w:ascii="Verdana" w:hAnsi="Verdana" w:cs="Arial"/>
          <w:i/>
          <w:snapToGrid w:val="0"/>
        </w:rPr>
        <w:t xml:space="preserve"> )</w:t>
      </w:r>
    </w:p>
    <w:p w:rsidR="00040915" w:rsidRPr="00D85EE5" w:rsidRDefault="00040915" w:rsidP="004001B8">
      <w:pPr>
        <w:widowControl w:val="0"/>
        <w:ind w:left="720" w:hanging="720"/>
        <w:jc w:val="both"/>
        <w:rPr>
          <w:rFonts w:ascii="Verdana" w:hAnsi="Verdana" w:cs="Arial"/>
          <w:snapToGrid w:val="0"/>
        </w:rPr>
      </w:pPr>
    </w:p>
    <w:p w:rsidR="004B6E56" w:rsidRPr="00D85EE5" w:rsidRDefault="004D0EA3" w:rsidP="004001B8">
      <w:pPr>
        <w:widowControl w:val="0"/>
        <w:numPr>
          <w:ilvl w:val="0"/>
          <w:numId w:val="14"/>
        </w:numPr>
        <w:jc w:val="both"/>
        <w:rPr>
          <w:rFonts w:ascii="Verdana" w:hAnsi="Verdana" w:cs="Arial"/>
          <w:snapToGrid w:val="0"/>
        </w:rPr>
      </w:pPr>
      <w:r w:rsidRPr="00D85EE5">
        <w:rPr>
          <w:rFonts w:ascii="Verdana" w:hAnsi="Verdana" w:cs="Arial"/>
          <w:snapToGrid w:val="0"/>
        </w:rPr>
        <w:t xml:space="preserve">At present Overall incharge of </w:t>
      </w:r>
      <w:r w:rsidR="0099666F">
        <w:rPr>
          <w:rFonts w:ascii="Verdana" w:hAnsi="Verdana" w:cs="Arial"/>
          <w:snapToGrid w:val="0"/>
        </w:rPr>
        <w:t>3</w:t>
      </w:r>
      <w:r w:rsidRPr="00D85EE5">
        <w:rPr>
          <w:rFonts w:ascii="Verdana" w:hAnsi="Verdana" w:cs="Arial"/>
          <w:snapToGrid w:val="0"/>
        </w:rPr>
        <w:t>500 TCD sugar unit .</w:t>
      </w:r>
      <w:r w:rsidR="00F55CCE">
        <w:rPr>
          <w:rFonts w:ascii="Verdana" w:hAnsi="Verdana" w:cs="Arial"/>
          <w:snapToGrid w:val="0"/>
        </w:rPr>
        <w:t xml:space="preserve"> </w:t>
      </w:r>
      <w:r w:rsidRPr="00D85EE5">
        <w:rPr>
          <w:rFonts w:ascii="Verdana" w:hAnsi="Verdana" w:cs="Arial"/>
          <w:lang w:val="en-AU"/>
        </w:rPr>
        <w:t xml:space="preserve">Coordinating with various HOD’s in the unit for </w:t>
      </w:r>
      <w:r w:rsidRPr="00D85EE5">
        <w:rPr>
          <w:rFonts w:ascii="Verdana" w:hAnsi="Verdana" w:cs="Arial"/>
        </w:rPr>
        <w:t xml:space="preserve">ensuring maximum internal efficiencies and smooth implementation of organizational policies </w:t>
      </w:r>
    </w:p>
    <w:p w:rsidR="004B6E56" w:rsidRPr="00D85EE5" w:rsidRDefault="004D0EA3" w:rsidP="004001B8">
      <w:pPr>
        <w:numPr>
          <w:ilvl w:val="0"/>
          <w:numId w:val="14"/>
        </w:numPr>
        <w:tabs>
          <w:tab w:val="left" w:pos="2400"/>
        </w:tabs>
        <w:suppressAutoHyphens w:val="0"/>
        <w:jc w:val="both"/>
        <w:rPr>
          <w:rFonts w:ascii="Verdana" w:hAnsi="Verdana" w:cs="Arial"/>
        </w:rPr>
      </w:pPr>
      <w:r w:rsidRPr="00487FC4">
        <w:rPr>
          <w:rFonts w:ascii="Verdana" w:hAnsi="Verdana" w:cs="Arial"/>
          <w:lang w:val="en-AU"/>
        </w:rPr>
        <w:t>P</w:t>
      </w:r>
      <w:r w:rsidRPr="00487FC4">
        <w:rPr>
          <w:rFonts w:ascii="Verdana" w:hAnsi="Verdana" w:cs="Arial"/>
        </w:rPr>
        <w:t xml:space="preserve">reparing technical budgets &amp; translating the same into commercial budget and ensuring that the same is adhered to </w:t>
      </w:r>
    </w:p>
    <w:p w:rsidR="004B6E56" w:rsidRPr="00D85EE5" w:rsidRDefault="004D0EA3" w:rsidP="004001B8">
      <w:pPr>
        <w:widowControl w:val="0"/>
        <w:numPr>
          <w:ilvl w:val="0"/>
          <w:numId w:val="14"/>
        </w:numPr>
        <w:tabs>
          <w:tab w:val="left" w:pos="2400"/>
        </w:tabs>
        <w:suppressAutoHyphens w:val="0"/>
        <w:jc w:val="both"/>
        <w:rPr>
          <w:rFonts w:ascii="Verdana" w:hAnsi="Verdana" w:cs="Arial"/>
          <w:snapToGrid w:val="0"/>
        </w:rPr>
      </w:pPr>
      <w:r w:rsidRPr="00D85EE5">
        <w:rPr>
          <w:rFonts w:ascii="Verdana" w:hAnsi="Verdana" w:cs="Arial"/>
          <w:lang w:val="en-AU"/>
        </w:rPr>
        <w:t xml:space="preserve">Guiding motivating and training team to achieve desired results and maintaining a </w:t>
      </w:r>
      <w:r w:rsidRPr="00D85EE5">
        <w:rPr>
          <w:rFonts w:ascii="Verdana" w:hAnsi="Verdana" w:cs="Arial"/>
        </w:rPr>
        <w:t>congenial, transparent environment which promotes  team work .</w:t>
      </w:r>
    </w:p>
    <w:p w:rsidR="000D6CD3" w:rsidRPr="00D85EE5" w:rsidRDefault="004D0EA3" w:rsidP="004001B8">
      <w:pPr>
        <w:widowControl w:val="0"/>
        <w:numPr>
          <w:ilvl w:val="0"/>
          <w:numId w:val="14"/>
        </w:numPr>
        <w:tabs>
          <w:tab w:val="left" w:pos="2400"/>
        </w:tabs>
        <w:suppressAutoHyphens w:val="0"/>
        <w:jc w:val="both"/>
        <w:rPr>
          <w:rFonts w:ascii="Verdana" w:hAnsi="Verdana" w:cs="Arial"/>
          <w:snapToGrid w:val="0"/>
        </w:rPr>
      </w:pPr>
      <w:r w:rsidRPr="00D85EE5">
        <w:rPr>
          <w:rFonts w:ascii="Verdana" w:hAnsi="Verdana" w:cs="Arial"/>
          <w:snapToGrid w:val="0"/>
        </w:rPr>
        <w:t>Better communication with top management about exact plant conditions  and</w:t>
      </w:r>
      <w:r w:rsidRPr="00D85EE5">
        <w:rPr>
          <w:rFonts w:ascii="Verdana" w:hAnsi="Verdana" w:cs="Arial"/>
          <w:snapToGrid w:val="0"/>
        </w:rPr>
        <w:t xml:space="preserve"> also communicating to officers/ working staff on management views .</w:t>
      </w:r>
    </w:p>
    <w:p w:rsidR="004B6E56" w:rsidRPr="00D85EE5" w:rsidRDefault="004D0EA3" w:rsidP="004001B8">
      <w:pPr>
        <w:widowControl w:val="0"/>
        <w:numPr>
          <w:ilvl w:val="0"/>
          <w:numId w:val="14"/>
        </w:numPr>
        <w:tabs>
          <w:tab w:val="left" w:pos="2400"/>
        </w:tabs>
        <w:suppressAutoHyphens w:val="0"/>
        <w:jc w:val="both"/>
        <w:rPr>
          <w:rFonts w:ascii="Verdana" w:hAnsi="Verdana" w:cs="Arial"/>
          <w:snapToGrid w:val="0"/>
        </w:rPr>
      </w:pPr>
      <w:r w:rsidRPr="00D85EE5">
        <w:rPr>
          <w:rFonts w:ascii="Verdana" w:hAnsi="Verdana" w:cs="Arial"/>
          <w:lang w:val="en-AU"/>
        </w:rPr>
        <w:t xml:space="preserve">Liasioning and building relations with key external agencies like officials of Cooperative Cane Society, cane growers, Village Pradhan’s, </w:t>
      </w:r>
      <w:r w:rsidRPr="00D85EE5">
        <w:rPr>
          <w:rFonts w:ascii="Verdana" w:hAnsi="Verdana" w:cs="Arial"/>
        </w:rPr>
        <w:t>MLA’s, MP’s, Ministers, Concerned District author</w:t>
      </w:r>
      <w:r w:rsidRPr="00D85EE5">
        <w:rPr>
          <w:rFonts w:ascii="Verdana" w:hAnsi="Verdana" w:cs="Arial"/>
        </w:rPr>
        <w:t xml:space="preserve">ities, district and state administration, police, labour, cane and judicial authorities in order to ensure smooth plant operations </w:t>
      </w:r>
      <w:r w:rsidRPr="00D85EE5">
        <w:rPr>
          <w:rFonts w:ascii="Verdana" w:hAnsi="Verdana" w:cs="Arial"/>
          <w:lang w:val="en-AU"/>
        </w:rPr>
        <w:t xml:space="preserve"> </w:t>
      </w:r>
    </w:p>
    <w:p w:rsidR="004B6E56" w:rsidRPr="00436443" w:rsidRDefault="004D0EA3" w:rsidP="004001B8">
      <w:pPr>
        <w:widowControl w:val="0"/>
        <w:numPr>
          <w:ilvl w:val="0"/>
          <w:numId w:val="14"/>
        </w:numPr>
        <w:jc w:val="both"/>
        <w:rPr>
          <w:rFonts w:ascii="Verdana" w:hAnsi="Verdana" w:cs="Arial"/>
          <w:snapToGrid w:val="0"/>
        </w:rPr>
      </w:pPr>
      <w:r w:rsidRPr="00D85EE5">
        <w:rPr>
          <w:rFonts w:ascii="Verdana" w:hAnsi="Verdana" w:cs="Arial"/>
          <w:snapToGrid w:val="0"/>
        </w:rPr>
        <w:t>Experienced in operation of sugar plant</w:t>
      </w:r>
      <w:r w:rsidR="00436443">
        <w:rPr>
          <w:rFonts w:ascii="Verdana" w:hAnsi="Verdana" w:cs="Arial"/>
          <w:snapToGrid w:val="0"/>
        </w:rPr>
        <w:t xml:space="preserve"> </w:t>
      </w:r>
      <w:r w:rsidRPr="00D85EE5">
        <w:rPr>
          <w:rFonts w:ascii="Verdana" w:hAnsi="Verdana" w:cs="Arial"/>
          <w:snapToGrid w:val="0"/>
        </w:rPr>
        <w:t xml:space="preserve">in </w:t>
      </w:r>
      <w:r w:rsidRPr="00436443">
        <w:rPr>
          <w:rFonts w:ascii="Verdana" w:hAnsi="Verdana" w:cs="Arial"/>
          <w:snapToGrid w:val="0"/>
        </w:rPr>
        <w:t>SAP environme</w:t>
      </w:r>
      <w:r w:rsidR="00D07C92" w:rsidRPr="00436443">
        <w:rPr>
          <w:rFonts w:ascii="Verdana" w:hAnsi="Verdana" w:cs="Arial"/>
          <w:snapToGrid w:val="0"/>
        </w:rPr>
        <w:t>nt ( PM Module, MM madule etc ) .</w:t>
      </w:r>
      <w:r w:rsidRPr="00436443">
        <w:rPr>
          <w:rFonts w:ascii="Verdana" w:hAnsi="Verdana" w:cs="Arial"/>
          <w:snapToGrid w:val="0"/>
        </w:rPr>
        <w:t xml:space="preserve"> </w:t>
      </w:r>
    </w:p>
    <w:p w:rsidR="004B6E56" w:rsidRDefault="004B6E56" w:rsidP="004001B8">
      <w:pPr>
        <w:widowControl w:val="0"/>
        <w:ind w:left="360"/>
        <w:jc w:val="both"/>
        <w:rPr>
          <w:rFonts w:ascii="Verdana" w:hAnsi="Verdana" w:cs="Arial"/>
          <w:b/>
          <w:snapToGrid w:val="0"/>
        </w:rPr>
      </w:pPr>
    </w:p>
    <w:p w:rsidR="0097784D" w:rsidRPr="00D85EE5" w:rsidRDefault="0097784D">
      <w:pPr>
        <w:widowControl w:val="0"/>
        <w:rPr>
          <w:rFonts w:ascii="Verdana" w:hAnsi="Verdana" w:cs="Arial"/>
          <w:b/>
          <w:snapToGrid w:val="0"/>
        </w:rPr>
      </w:pPr>
    </w:p>
    <w:p w:rsidR="00EA3A19" w:rsidRPr="00D85EE5" w:rsidRDefault="004D0EA3">
      <w:pPr>
        <w:widowControl w:val="0"/>
        <w:rPr>
          <w:rFonts w:ascii="Verdana" w:hAnsi="Verdana" w:cs="Arial"/>
          <w:b/>
          <w:snapToGrid w:val="0"/>
        </w:rPr>
      </w:pPr>
      <w:r w:rsidRPr="00D85EE5">
        <w:rPr>
          <w:rFonts w:ascii="Verdana" w:hAnsi="Verdana" w:cs="Arial"/>
          <w:b/>
          <w:snapToGrid w:val="0"/>
        </w:rPr>
        <w:t xml:space="preserve">Sep. ’03  to </w:t>
      </w:r>
      <w:r w:rsidR="00A22183" w:rsidRPr="00D85EE5">
        <w:rPr>
          <w:rFonts w:ascii="Verdana" w:hAnsi="Verdana" w:cs="Arial"/>
          <w:b/>
          <w:snapToGrid w:val="0"/>
        </w:rPr>
        <w:t xml:space="preserve"> </w:t>
      </w:r>
      <w:r w:rsidR="00436443">
        <w:rPr>
          <w:rFonts w:ascii="Verdana" w:hAnsi="Verdana" w:cs="Arial"/>
          <w:b/>
          <w:snapToGrid w:val="0"/>
        </w:rPr>
        <w:t>Apr</w:t>
      </w:r>
      <w:r w:rsidR="00040915" w:rsidRPr="00D85EE5">
        <w:rPr>
          <w:rFonts w:ascii="Verdana" w:hAnsi="Verdana" w:cs="Arial"/>
          <w:b/>
          <w:snapToGrid w:val="0"/>
        </w:rPr>
        <w:t>. ’0</w:t>
      </w:r>
      <w:r w:rsidR="0099666F">
        <w:rPr>
          <w:rFonts w:ascii="Verdana" w:hAnsi="Verdana" w:cs="Arial"/>
          <w:b/>
          <w:snapToGrid w:val="0"/>
        </w:rPr>
        <w:t>8</w:t>
      </w:r>
      <w:r w:rsidR="00040915" w:rsidRPr="00D85EE5">
        <w:rPr>
          <w:rFonts w:ascii="Verdana" w:hAnsi="Verdana" w:cs="Arial"/>
          <w:b/>
          <w:snapToGrid w:val="0"/>
        </w:rPr>
        <w:t xml:space="preserve">  </w:t>
      </w:r>
      <w:r w:rsidR="00A22183" w:rsidRPr="00D85EE5">
        <w:rPr>
          <w:rFonts w:ascii="Verdana" w:hAnsi="Verdana" w:cs="Arial"/>
          <w:b/>
          <w:snapToGrid w:val="0"/>
        </w:rPr>
        <w:t xml:space="preserve"> </w:t>
      </w:r>
      <w:r w:rsidR="00327BF2" w:rsidRPr="00D85EE5">
        <w:rPr>
          <w:rFonts w:ascii="Verdana" w:hAnsi="Verdana" w:cs="Arial"/>
          <w:b/>
          <w:snapToGrid w:val="0"/>
        </w:rPr>
        <w:t xml:space="preserve">    </w:t>
      </w:r>
      <w:r w:rsidRPr="00D85EE5">
        <w:rPr>
          <w:rFonts w:ascii="Verdana" w:hAnsi="Verdana" w:cs="Arial"/>
          <w:b/>
          <w:snapToGrid w:val="0"/>
        </w:rPr>
        <w:t>Dhampur  sugars</w:t>
      </w:r>
      <w:r w:rsidR="00327BF2" w:rsidRPr="00D85EE5">
        <w:rPr>
          <w:rFonts w:ascii="Verdana" w:hAnsi="Verdana" w:cs="Arial"/>
          <w:b/>
          <w:snapToGrid w:val="0"/>
        </w:rPr>
        <w:t>Ltd</w:t>
      </w:r>
      <w:r w:rsidRPr="00D85EE5">
        <w:rPr>
          <w:rFonts w:ascii="Verdana" w:hAnsi="Verdana" w:cs="Arial"/>
          <w:b/>
          <w:snapToGrid w:val="0"/>
        </w:rPr>
        <w:tab/>
        <w:t xml:space="preserve">          </w:t>
      </w:r>
      <w:r w:rsidR="00A22183" w:rsidRPr="00D85EE5">
        <w:rPr>
          <w:rFonts w:ascii="Verdana" w:hAnsi="Verdana" w:cs="Arial"/>
          <w:b/>
          <w:snapToGrid w:val="0"/>
        </w:rPr>
        <w:t>Dy.General Manager</w:t>
      </w:r>
    </w:p>
    <w:p w:rsidR="00EA3A19" w:rsidRPr="00D85EE5" w:rsidRDefault="00EA3A19">
      <w:pPr>
        <w:widowControl w:val="0"/>
        <w:rPr>
          <w:rFonts w:ascii="Verdana" w:hAnsi="Verdana" w:cs="Arial"/>
          <w:b/>
          <w:snapToGrid w:val="0"/>
        </w:rPr>
      </w:pPr>
    </w:p>
    <w:p w:rsidR="00DD03A4" w:rsidRPr="00D85EE5" w:rsidRDefault="004D0EA3" w:rsidP="004001B8">
      <w:pPr>
        <w:widowControl w:val="0"/>
        <w:jc w:val="both"/>
        <w:rPr>
          <w:rFonts w:ascii="Verdana" w:hAnsi="Verdana" w:cs="Arial"/>
          <w:i/>
          <w:snapToGrid w:val="0"/>
        </w:rPr>
      </w:pPr>
      <w:r w:rsidRPr="00D85EE5">
        <w:rPr>
          <w:rFonts w:ascii="Verdana" w:hAnsi="Verdana" w:cs="Arial"/>
          <w:i/>
          <w:snapToGrid w:val="0"/>
        </w:rPr>
        <w:t>Key Responsibility  &amp; Significant Achievements</w:t>
      </w:r>
    </w:p>
    <w:p w:rsidR="00DD03A4" w:rsidRPr="00D85EE5" w:rsidRDefault="00DD03A4" w:rsidP="004001B8">
      <w:pPr>
        <w:widowControl w:val="0"/>
        <w:jc w:val="both"/>
        <w:rPr>
          <w:rFonts w:ascii="Verdana" w:hAnsi="Verdana" w:cs="Arial"/>
          <w:i/>
          <w:snapToGrid w:val="0"/>
        </w:rPr>
      </w:pPr>
    </w:p>
    <w:p w:rsidR="00DD03A4" w:rsidRPr="00D85EE5" w:rsidRDefault="004D0EA3" w:rsidP="004001B8">
      <w:pPr>
        <w:widowControl w:val="0"/>
        <w:jc w:val="both"/>
        <w:rPr>
          <w:rFonts w:ascii="Verdana" w:hAnsi="Verdana" w:cs="Arial"/>
          <w:snapToGrid w:val="0"/>
        </w:rPr>
      </w:pPr>
      <w:r w:rsidRPr="00D85EE5">
        <w:rPr>
          <w:rFonts w:ascii="Verdana" w:hAnsi="Verdana" w:cs="Arial"/>
          <w:i/>
          <w:snapToGrid w:val="0"/>
        </w:rPr>
        <w:t xml:space="preserve">Worked as   </w:t>
      </w:r>
      <w:r w:rsidR="007B1689" w:rsidRPr="00D85EE5">
        <w:rPr>
          <w:rFonts w:ascii="Verdana" w:hAnsi="Verdana" w:cs="Arial"/>
          <w:i/>
          <w:snapToGrid w:val="0"/>
        </w:rPr>
        <w:t>T</w:t>
      </w:r>
      <w:r w:rsidRPr="00D85EE5">
        <w:rPr>
          <w:rFonts w:ascii="Verdana" w:hAnsi="Verdana" w:cs="Arial"/>
          <w:i/>
          <w:snapToGrid w:val="0"/>
        </w:rPr>
        <w:t xml:space="preserve">echnical </w:t>
      </w:r>
      <w:r w:rsidR="007B1689" w:rsidRPr="00D85EE5">
        <w:rPr>
          <w:rFonts w:ascii="Verdana" w:hAnsi="Verdana" w:cs="Arial"/>
          <w:i/>
          <w:snapToGrid w:val="0"/>
        </w:rPr>
        <w:t>I</w:t>
      </w:r>
      <w:r w:rsidRPr="00D85EE5">
        <w:rPr>
          <w:rFonts w:ascii="Verdana" w:hAnsi="Verdana" w:cs="Arial"/>
          <w:i/>
          <w:snapToGrid w:val="0"/>
        </w:rPr>
        <w:t xml:space="preserve">ncharge of Asmoli unit of </w:t>
      </w:r>
      <w:r w:rsidR="007B1689" w:rsidRPr="00D85EE5">
        <w:rPr>
          <w:rFonts w:ascii="Verdana" w:hAnsi="Verdana" w:cs="Arial"/>
          <w:i/>
          <w:snapToGrid w:val="0"/>
        </w:rPr>
        <w:t>D</w:t>
      </w:r>
      <w:r w:rsidRPr="00D85EE5">
        <w:rPr>
          <w:rFonts w:ascii="Verdana" w:hAnsi="Verdana" w:cs="Arial"/>
          <w:i/>
          <w:snapToGrid w:val="0"/>
        </w:rPr>
        <w:t>hampur group.(40MW power plant,</w:t>
      </w:r>
      <w:r w:rsidR="00507977" w:rsidRPr="00D85EE5">
        <w:rPr>
          <w:rFonts w:ascii="Verdana" w:hAnsi="Verdana" w:cs="Arial"/>
          <w:i/>
          <w:snapToGrid w:val="0"/>
        </w:rPr>
        <w:t xml:space="preserve"> Sugar division</w:t>
      </w:r>
      <w:r w:rsidRPr="00D85EE5">
        <w:rPr>
          <w:rFonts w:ascii="Verdana" w:hAnsi="Verdana" w:cs="Arial"/>
          <w:i/>
          <w:snapToGrid w:val="0"/>
        </w:rPr>
        <w:t xml:space="preserve"> )</w:t>
      </w:r>
    </w:p>
    <w:p w:rsidR="00DD03A4" w:rsidRPr="00D85EE5" w:rsidRDefault="004D0EA3" w:rsidP="004001B8">
      <w:pPr>
        <w:widowControl w:val="0"/>
        <w:numPr>
          <w:ilvl w:val="0"/>
          <w:numId w:val="11"/>
        </w:numPr>
        <w:jc w:val="both"/>
        <w:rPr>
          <w:rFonts w:ascii="Verdana" w:hAnsi="Verdana" w:cs="Arial"/>
          <w:snapToGrid w:val="0"/>
        </w:rPr>
      </w:pPr>
      <w:r w:rsidRPr="00D85EE5">
        <w:rPr>
          <w:rFonts w:ascii="Verdana" w:hAnsi="Verdana" w:cs="Arial"/>
          <w:snapToGrid w:val="0"/>
        </w:rPr>
        <w:t>Installed, commissioned 30 MW power plant . IJT-Make,105Kg</w:t>
      </w:r>
      <w:r w:rsidRPr="00D85EE5">
        <w:rPr>
          <w:rFonts w:ascii="Verdana" w:hAnsi="Verdana" w:cs="Arial"/>
          <w:snapToGrid w:val="0"/>
        </w:rPr>
        <w:t xml:space="preserve">/sqcm,170 TPH Blr, Shinippne make 30 MW Tg set  .cooling towers , air compressors. bagasse handling system, ash handling system,132 KV bay to up link with UPPCL grid. </w:t>
      </w:r>
      <w:r w:rsidR="00E20327" w:rsidRPr="00D85EE5">
        <w:rPr>
          <w:rFonts w:ascii="Verdana" w:hAnsi="Verdana" w:cs="Arial"/>
          <w:snapToGrid w:val="0"/>
        </w:rPr>
        <w:t>Liseaning with Govt to get bills.</w:t>
      </w:r>
    </w:p>
    <w:p w:rsidR="00DD03A4" w:rsidRPr="007D365A" w:rsidRDefault="004D0EA3" w:rsidP="004001B8">
      <w:pPr>
        <w:widowControl w:val="0"/>
        <w:numPr>
          <w:ilvl w:val="0"/>
          <w:numId w:val="11"/>
        </w:numPr>
        <w:jc w:val="both"/>
        <w:rPr>
          <w:rFonts w:ascii="Verdana" w:hAnsi="Verdana" w:cs="Arial"/>
          <w:snapToGrid w:val="0"/>
        </w:rPr>
      </w:pPr>
      <w:r w:rsidRPr="007D365A">
        <w:rPr>
          <w:rFonts w:ascii="Verdana" w:hAnsi="Verdana" w:cs="Arial"/>
          <w:snapToGrid w:val="0"/>
        </w:rPr>
        <w:t>Second position  in plant, responsible for operations i</w:t>
      </w:r>
      <w:r w:rsidRPr="007D365A">
        <w:rPr>
          <w:rFonts w:ascii="Verdana" w:hAnsi="Verdana" w:cs="Arial"/>
          <w:snapToGrid w:val="0"/>
        </w:rPr>
        <w:t>n engineering dept  ( mechanical, electrical ,civil, instrumentation ) , processes dept, personal dept, and related activities.</w:t>
      </w:r>
    </w:p>
    <w:p w:rsidR="00DD03A4" w:rsidRPr="00D85EE5" w:rsidRDefault="004D0EA3" w:rsidP="004001B8">
      <w:pPr>
        <w:widowControl w:val="0"/>
        <w:numPr>
          <w:ilvl w:val="0"/>
          <w:numId w:val="11"/>
        </w:numPr>
        <w:jc w:val="both"/>
        <w:rPr>
          <w:rFonts w:ascii="Verdana" w:hAnsi="Verdana" w:cs="Arial"/>
          <w:snapToGrid w:val="0"/>
        </w:rPr>
      </w:pPr>
      <w:r w:rsidRPr="00D85EE5">
        <w:rPr>
          <w:rFonts w:ascii="Verdana" w:hAnsi="Verdana" w:cs="Arial"/>
          <w:snapToGrid w:val="0"/>
        </w:rPr>
        <w:t xml:space="preserve">Worked in overseas assignment of dhampur at </w:t>
      </w:r>
      <w:smartTag w:uri="urn:schemas-microsoft-com:office:smarttags" w:element="place">
        <w:smartTag w:uri="urn:schemas-microsoft-com:office:smarttags" w:element="country-region">
          <w:r w:rsidRPr="00D85EE5">
            <w:rPr>
              <w:rFonts w:ascii="Verdana" w:hAnsi="Verdana" w:cs="Arial"/>
              <w:snapToGrid w:val="0"/>
            </w:rPr>
            <w:t>Jamaica</w:t>
          </w:r>
        </w:smartTag>
      </w:smartTag>
      <w:r w:rsidRPr="00D85EE5">
        <w:rPr>
          <w:rFonts w:ascii="Verdana" w:hAnsi="Verdana" w:cs="Arial"/>
          <w:snapToGrid w:val="0"/>
        </w:rPr>
        <w:t xml:space="preserve"> as technical head.</w:t>
      </w:r>
    </w:p>
    <w:p w:rsidR="00DD03A4" w:rsidRPr="00D85EE5" w:rsidRDefault="004D0EA3" w:rsidP="004001B8">
      <w:pPr>
        <w:widowControl w:val="0"/>
        <w:numPr>
          <w:ilvl w:val="0"/>
          <w:numId w:val="11"/>
        </w:numPr>
        <w:jc w:val="both"/>
        <w:rPr>
          <w:rFonts w:ascii="Verdana" w:hAnsi="Verdana" w:cs="Arial"/>
          <w:snapToGrid w:val="0"/>
        </w:rPr>
      </w:pPr>
      <w:r w:rsidRPr="00D85EE5">
        <w:rPr>
          <w:rFonts w:ascii="Verdana" w:hAnsi="Verdana" w:cs="Arial"/>
          <w:snapToGrid w:val="0"/>
        </w:rPr>
        <w:t xml:space="preserve">At </w:t>
      </w:r>
      <w:smartTag w:uri="urn:schemas-microsoft-com:office:smarttags" w:element="country-region">
        <w:r w:rsidRPr="00D85EE5">
          <w:rPr>
            <w:rFonts w:ascii="Verdana" w:hAnsi="Verdana" w:cs="Arial"/>
            <w:b/>
            <w:snapToGrid w:val="0"/>
          </w:rPr>
          <w:t>Jamaica</w:t>
        </w:r>
      </w:smartTag>
      <w:r w:rsidRPr="00D85EE5">
        <w:rPr>
          <w:rFonts w:ascii="Verdana" w:hAnsi="Verdana" w:cs="Arial"/>
          <w:snapToGrid w:val="0"/>
        </w:rPr>
        <w:t xml:space="preserve"> iam in charge of technical assistance to sugar</w:t>
      </w:r>
      <w:r w:rsidRPr="00D85EE5">
        <w:rPr>
          <w:rFonts w:ascii="Verdana" w:hAnsi="Verdana" w:cs="Arial"/>
          <w:snapToGrid w:val="0"/>
        </w:rPr>
        <w:t xml:space="preserve"> company of </w:t>
      </w:r>
      <w:smartTag w:uri="urn:schemas-microsoft-com:office:smarttags" w:element="place">
        <w:smartTag w:uri="urn:schemas-microsoft-com:office:smarttags" w:element="country-region">
          <w:r w:rsidRPr="00D85EE5">
            <w:rPr>
              <w:rFonts w:ascii="Verdana" w:hAnsi="Verdana" w:cs="Arial"/>
              <w:snapToGrid w:val="0"/>
            </w:rPr>
            <w:t>Jamaica</w:t>
          </w:r>
        </w:smartTag>
      </w:smartTag>
      <w:r w:rsidRPr="00D85EE5">
        <w:rPr>
          <w:rFonts w:ascii="Verdana" w:hAnsi="Verdana" w:cs="Arial"/>
          <w:snapToGrid w:val="0"/>
        </w:rPr>
        <w:t xml:space="preserve"> to operate sugar units smoothly &amp; 30 MW power plant.</w:t>
      </w:r>
      <w:r w:rsidR="00E20327" w:rsidRPr="00D85EE5">
        <w:rPr>
          <w:rFonts w:ascii="Verdana" w:hAnsi="Verdana" w:cs="Arial"/>
          <w:snapToGrid w:val="0"/>
        </w:rPr>
        <w:t xml:space="preserve"> </w:t>
      </w:r>
      <w:r w:rsidRPr="00D85EE5">
        <w:rPr>
          <w:rFonts w:ascii="Verdana" w:hAnsi="Verdana" w:cs="Arial"/>
          <w:snapToGrid w:val="0"/>
        </w:rPr>
        <w:t xml:space="preserve">Communicating, coordinating  between Indian suppliers team &amp; </w:t>
      </w:r>
      <w:smartTag w:uri="urn:schemas-microsoft-com:office:smarttags" w:element="place">
        <w:smartTag w:uri="urn:schemas-microsoft-com:office:smarttags" w:element="country-region">
          <w:r w:rsidRPr="00D85EE5">
            <w:rPr>
              <w:rFonts w:ascii="Verdana" w:hAnsi="Verdana" w:cs="Arial"/>
              <w:snapToGrid w:val="0"/>
            </w:rPr>
            <w:t>Jamaica</w:t>
          </w:r>
        </w:smartTag>
      </w:smartTag>
      <w:r w:rsidRPr="00D85EE5">
        <w:rPr>
          <w:rFonts w:ascii="Verdana" w:hAnsi="Verdana" w:cs="Arial"/>
          <w:snapToGrid w:val="0"/>
        </w:rPr>
        <w:t xml:space="preserve"> technical team , in finalization the orders, technical specifications, execution of orders – to the state of its i</w:t>
      </w:r>
      <w:r w:rsidRPr="00D85EE5">
        <w:rPr>
          <w:rFonts w:ascii="Verdana" w:hAnsi="Verdana" w:cs="Arial"/>
          <w:snapToGrid w:val="0"/>
        </w:rPr>
        <w:t>mplementation.</w:t>
      </w:r>
    </w:p>
    <w:p w:rsidR="00332840" w:rsidRPr="00D85EE5" w:rsidRDefault="004D0EA3" w:rsidP="004001B8">
      <w:pPr>
        <w:widowControl w:val="0"/>
        <w:numPr>
          <w:ilvl w:val="0"/>
          <w:numId w:val="11"/>
        </w:numPr>
        <w:jc w:val="both"/>
        <w:rPr>
          <w:rFonts w:ascii="Verdana" w:hAnsi="Verdana" w:cs="Arial"/>
          <w:snapToGrid w:val="0"/>
        </w:rPr>
      </w:pPr>
      <w:r w:rsidRPr="00D85EE5">
        <w:rPr>
          <w:rFonts w:ascii="Verdana" w:hAnsi="Verdana" w:cs="Arial"/>
          <w:snapToGrid w:val="0"/>
        </w:rPr>
        <w:t>Supervising the daily operations of Utilities &amp; Equipment viz.</w:t>
      </w:r>
      <w:r w:rsidR="00E20327" w:rsidRPr="00D85EE5">
        <w:rPr>
          <w:rFonts w:ascii="Verdana" w:hAnsi="Verdana" w:cs="Arial"/>
          <w:snapToGrid w:val="0"/>
        </w:rPr>
        <w:t xml:space="preserve"> </w:t>
      </w:r>
      <w:r w:rsidRPr="00D85EE5">
        <w:rPr>
          <w:rFonts w:ascii="Verdana" w:hAnsi="Verdana" w:cs="Arial"/>
          <w:snapToGrid w:val="0"/>
        </w:rPr>
        <w:t>boilers</w:t>
      </w:r>
      <w:r w:rsidR="00E20327" w:rsidRPr="00D85EE5">
        <w:rPr>
          <w:rFonts w:ascii="Verdana" w:hAnsi="Verdana" w:cs="Arial"/>
          <w:snapToGrid w:val="0"/>
        </w:rPr>
        <w:t xml:space="preserve"> </w:t>
      </w:r>
      <w:r w:rsidRPr="00D85EE5">
        <w:rPr>
          <w:rFonts w:ascii="Verdana" w:hAnsi="Verdana" w:cs="Arial"/>
          <w:snapToGrid w:val="0"/>
        </w:rPr>
        <w:t>, turbines, air compressors, belt conveyors, T .G. sets, D.G Sets and other power generation facilities, ensuring 100% up time of the facilities through planned maintenan</w:t>
      </w:r>
      <w:r w:rsidRPr="00D85EE5">
        <w:rPr>
          <w:rFonts w:ascii="Verdana" w:hAnsi="Verdana" w:cs="Arial"/>
          <w:snapToGrid w:val="0"/>
        </w:rPr>
        <w:t>ce.</w:t>
      </w:r>
    </w:p>
    <w:p w:rsidR="00DD03A4" w:rsidRPr="00D85EE5" w:rsidRDefault="004D0EA3" w:rsidP="004001B8">
      <w:pPr>
        <w:widowControl w:val="0"/>
        <w:numPr>
          <w:ilvl w:val="0"/>
          <w:numId w:val="11"/>
        </w:numPr>
        <w:jc w:val="both"/>
        <w:rPr>
          <w:rFonts w:ascii="Verdana" w:hAnsi="Verdana" w:cs="Arial"/>
          <w:snapToGrid w:val="0"/>
        </w:rPr>
      </w:pPr>
      <w:r w:rsidRPr="00D85EE5">
        <w:rPr>
          <w:rFonts w:ascii="Verdana" w:hAnsi="Verdana" w:cs="Arial"/>
          <w:snapToGrid w:val="0"/>
        </w:rPr>
        <w:t>Improved boiler efficiency by 1.5 units by fine tuning the boiler operations , regularized turbine operation – reduced breakdown time – improved units generated/ day.</w:t>
      </w:r>
    </w:p>
    <w:p w:rsidR="00332840" w:rsidRPr="00D85EE5" w:rsidRDefault="004D0EA3" w:rsidP="004001B8">
      <w:pPr>
        <w:widowControl w:val="0"/>
        <w:numPr>
          <w:ilvl w:val="0"/>
          <w:numId w:val="11"/>
        </w:numPr>
        <w:jc w:val="both"/>
        <w:rPr>
          <w:rFonts w:ascii="Verdana" w:hAnsi="Verdana" w:cs="Arial"/>
          <w:snapToGrid w:val="0"/>
        </w:rPr>
      </w:pPr>
      <w:r w:rsidRPr="00D85EE5">
        <w:rPr>
          <w:rFonts w:ascii="Verdana" w:hAnsi="Verdana" w:cs="Arial"/>
          <w:snapToGrid w:val="0"/>
        </w:rPr>
        <w:t xml:space="preserve">Preparing annual budgetary requirements, with emphasis on energy rationalization &amp;   </w:t>
      </w:r>
      <w:r w:rsidRPr="00D85EE5">
        <w:rPr>
          <w:rFonts w:ascii="Verdana" w:hAnsi="Verdana" w:cs="Arial"/>
          <w:snapToGrid w:val="0"/>
        </w:rPr>
        <w:t xml:space="preserve">          cost reduction in consumable.</w:t>
      </w:r>
    </w:p>
    <w:p w:rsidR="004C24A8" w:rsidRPr="00D85EE5" w:rsidRDefault="004C24A8" w:rsidP="004C24A8">
      <w:pPr>
        <w:widowControl w:val="0"/>
        <w:rPr>
          <w:rFonts w:ascii="Verdana" w:hAnsi="Verdana" w:cs="Arial"/>
          <w:snapToGrid w:val="0"/>
        </w:rPr>
      </w:pPr>
    </w:p>
    <w:p w:rsidR="00EA3A19" w:rsidRPr="00D85EE5" w:rsidRDefault="004D0EA3">
      <w:pPr>
        <w:widowControl w:val="0"/>
        <w:rPr>
          <w:rFonts w:ascii="Verdana" w:hAnsi="Verdana" w:cs="Arial"/>
          <w:b/>
          <w:snapToGrid w:val="0"/>
        </w:rPr>
      </w:pPr>
      <w:r w:rsidRPr="00D85EE5">
        <w:rPr>
          <w:rFonts w:ascii="Verdana" w:hAnsi="Verdana" w:cs="Arial"/>
          <w:b/>
          <w:snapToGrid w:val="0"/>
        </w:rPr>
        <w:t>Dec. ’00  to sep 03</w:t>
      </w:r>
      <w:r w:rsidRPr="00D85EE5">
        <w:rPr>
          <w:rFonts w:ascii="Verdana" w:hAnsi="Verdana" w:cs="Arial"/>
          <w:b/>
          <w:snapToGrid w:val="0"/>
        </w:rPr>
        <w:tab/>
      </w:r>
      <w:r w:rsidRPr="00D85EE5">
        <w:rPr>
          <w:rFonts w:ascii="Verdana" w:hAnsi="Verdana" w:cs="Arial"/>
          <w:b/>
          <w:snapToGrid w:val="0"/>
        </w:rPr>
        <w:tab/>
        <w:t xml:space="preserve">EID Parry Ltd.         </w:t>
      </w:r>
      <w:r w:rsidRPr="00D85EE5">
        <w:rPr>
          <w:rFonts w:ascii="Verdana" w:hAnsi="Verdana" w:cs="Arial"/>
          <w:b/>
          <w:snapToGrid w:val="0"/>
        </w:rPr>
        <w:tab/>
        <w:t>Senior Executive ( Mech )</w:t>
      </w:r>
    </w:p>
    <w:p w:rsidR="00EA3A19" w:rsidRPr="00D85EE5" w:rsidRDefault="00EA3A19">
      <w:pPr>
        <w:widowControl w:val="0"/>
        <w:rPr>
          <w:rFonts w:ascii="Verdana" w:hAnsi="Verdana" w:cs="Arial"/>
          <w:b/>
          <w:snapToGrid w:val="0"/>
        </w:rPr>
      </w:pPr>
    </w:p>
    <w:p w:rsidR="00EA3A19" w:rsidRPr="00D85EE5" w:rsidRDefault="004D0EA3" w:rsidP="004001B8">
      <w:pPr>
        <w:widowControl w:val="0"/>
        <w:jc w:val="both"/>
        <w:rPr>
          <w:rFonts w:ascii="Verdana" w:hAnsi="Verdana" w:cs="Arial"/>
          <w:i/>
          <w:snapToGrid w:val="0"/>
        </w:rPr>
      </w:pPr>
      <w:r w:rsidRPr="00D85EE5">
        <w:rPr>
          <w:rFonts w:ascii="Verdana" w:hAnsi="Verdana" w:cs="Arial"/>
          <w:i/>
          <w:snapToGrid w:val="0"/>
        </w:rPr>
        <w:t>Key Responsibility Areas</w:t>
      </w:r>
    </w:p>
    <w:p w:rsidR="00EA3A19" w:rsidRPr="00D85EE5" w:rsidRDefault="004D0EA3" w:rsidP="004001B8">
      <w:pPr>
        <w:widowControl w:val="0"/>
        <w:numPr>
          <w:ilvl w:val="0"/>
          <w:numId w:val="11"/>
        </w:numPr>
        <w:jc w:val="both"/>
        <w:rPr>
          <w:rFonts w:ascii="Verdana" w:hAnsi="Verdana" w:cs="Arial"/>
          <w:snapToGrid w:val="0"/>
        </w:rPr>
      </w:pPr>
      <w:r w:rsidRPr="00D85EE5">
        <w:rPr>
          <w:rFonts w:ascii="Verdana" w:hAnsi="Verdana" w:cs="Arial"/>
          <w:snapToGrid w:val="0"/>
        </w:rPr>
        <w:t xml:space="preserve">Monitoring and controlling the timeline and coordinating with various vendors and sub-contractors to ensure on- time </w:t>
      </w:r>
      <w:r w:rsidRPr="00D85EE5">
        <w:rPr>
          <w:rFonts w:ascii="Verdana" w:hAnsi="Verdana" w:cs="Arial"/>
          <w:snapToGrid w:val="0"/>
        </w:rPr>
        <w:t>completion of projects.</w:t>
      </w:r>
    </w:p>
    <w:p w:rsidR="00EA3A19" w:rsidRPr="00D85EE5" w:rsidRDefault="004D0EA3" w:rsidP="004001B8">
      <w:pPr>
        <w:widowControl w:val="0"/>
        <w:numPr>
          <w:ilvl w:val="0"/>
          <w:numId w:val="11"/>
        </w:numPr>
        <w:jc w:val="both"/>
        <w:rPr>
          <w:rFonts w:ascii="Verdana" w:hAnsi="Verdana" w:cs="Arial"/>
          <w:snapToGrid w:val="0"/>
        </w:rPr>
      </w:pPr>
      <w:r w:rsidRPr="00D85EE5">
        <w:rPr>
          <w:rFonts w:ascii="Verdana" w:hAnsi="Verdana" w:cs="Arial"/>
          <w:snapToGrid w:val="0"/>
        </w:rPr>
        <w:t>Supervising the daily operations of Utilities &amp; Equipment viz.boilers, turbines, air compressors, belt conveyors, T .G. sets, D.G Sets and other power generation facilities, ensuring 100% up time of the facilities through planned ma</w:t>
      </w:r>
      <w:r w:rsidRPr="00D85EE5">
        <w:rPr>
          <w:rFonts w:ascii="Verdana" w:hAnsi="Verdana" w:cs="Arial"/>
          <w:snapToGrid w:val="0"/>
        </w:rPr>
        <w:t>intenance.</w:t>
      </w:r>
    </w:p>
    <w:p w:rsidR="00EA3A19" w:rsidRPr="00D85EE5" w:rsidRDefault="004D0EA3" w:rsidP="004001B8">
      <w:pPr>
        <w:widowControl w:val="0"/>
        <w:numPr>
          <w:ilvl w:val="0"/>
          <w:numId w:val="11"/>
        </w:numPr>
        <w:jc w:val="both"/>
        <w:rPr>
          <w:rFonts w:ascii="Verdana" w:hAnsi="Verdana" w:cs="Arial"/>
          <w:snapToGrid w:val="0"/>
        </w:rPr>
      </w:pPr>
      <w:r w:rsidRPr="00D85EE5">
        <w:rPr>
          <w:rFonts w:ascii="Verdana" w:hAnsi="Verdana" w:cs="Arial"/>
          <w:snapToGrid w:val="0"/>
        </w:rPr>
        <w:t>Continuously innovating on process improvements through usage of TQM, TPM tools and techniques to ensure “zero” production downtime</w:t>
      </w:r>
    </w:p>
    <w:p w:rsidR="00EA3A19" w:rsidRPr="00D85EE5" w:rsidRDefault="004D0EA3" w:rsidP="004001B8">
      <w:pPr>
        <w:widowControl w:val="0"/>
        <w:numPr>
          <w:ilvl w:val="0"/>
          <w:numId w:val="11"/>
        </w:numPr>
        <w:jc w:val="both"/>
        <w:rPr>
          <w:rFonts w:ascii="Verdana" w:hAnsi="Verdana" w:cs="Arial"/>
          <w:snapToGrid w:val="0"/>
        </w:rPr>
      </w:pPr>
      <w:r w:rsidRPr="00D85EE5">
        <w:rPr>
          <w:rFonts w:ascii="Verdana" w:hAnsi="Verdana" w:cs="Arial"/>
          <w:snapToGrid w:val="0"/>
        </w:rPr>
        <w:t xml:space="preserve">Have worked in a computerized (SAP - PM Module) environment for project </w:t>
      </w:r>
      <w:r w:rsidR="00555E3F" w:rsidRPr="00D85EE5">
        <w:rPr>
          <w:rFonts w:ascii="Verdana" w:hAnsi="Verdana" w:cs="Arial"/>
          <w:snapToGrid w:val="0"/>
        </w:rPr>
        <w:t>i</w:t>
      </w:r>
      <w:r w:rsidRPr="00D85EE5">
        <w:rPr>
          <w:rFonts w:ascii="Verdana" w:hAnsi="Verdana" w:cs="Arial"/>
          <w:snapToGrid w:val="0"/>
        </w:rPr>
        <w:t>mplementation.</w:t>
      </w:r>
    </w:p>
    <w:p w:rsidR="00401434" w:rsidRDefault="00401434" w:rsidP="004001B8">
      <w:pPr>
        <w:widowControl w:val="0"/>
        <w:jc w:val="both"/>
        <w:rPr>
          <w:rFonts w:ascii="Verdana" w:hAnsi="Verdana" w:cs="Arial"/>
          <w:i/>
          <w:snapToGrid w:val="0"/>
        </w:rPr>
      </w:pPr>
    </w:p>
    <w:p w:rsidR="00EA3A19" w:rsidRPr="00D85EE5" w:rsidRDefault="004D0EA3" w:rsidP="004001B8">
      <w:pPr>
        <w:widowControl w:val="0"/>
        <w:jc w:val="both"/>
        <w:rPr>
          <w:rFonts w:ascii="Verdana" w:hAnsi="Verdana" w:cs="Arial"/>
          <w:i/>
          <w:snapToGrid w:val="0"/>
        </w:rPr>
      </w:pPr>
      <w:r w:rsidRPr="00D85EE5">
        <w:rPr>
          <w:rFonts w:ascii="Verdana" w:hAnsi="Verdana" w:cs="Arial"/>
          <w:i/>
          <w:snapToGrid w:val="0"/>
        </w:rPr>
        <w:t>Significant Achievements</w:t>
      </w:r>
    </w:p>
    <w:p w:rsidR="00EA3A19" w:rsidRPr="00D85EE5" w:rsidRDefault="00EA3A19" w:rsidP="004001B8">
      <w:pPr>
        <w:widowControl w:val="0"/>
        <w:jc w:val="both"/>
        <w:rPr>
          <w:rFonts w:ascii="Verdana" w:hAnsi="Verdana" w:cs="Arial"/>
          <w:i/>
          <w:snapToGrid w:val="0"/>
        </w:rPr>
      </w:pPr>
    </w:p>
    <w:p w:rsidR="00EA3A19" w:rsidRPr="00D85EE5" w:rsidRDefault="004D0EA3" w:rsidP="004001B8">
      <w:pPr>
        <w:widowControl w:val="0"/>
        <w:numPr>
          <w:ilvl w:val="0"/>
          <w:numId w:val="11"/>
        </w:numPr>
        <w:jc w:val="both"/>
        <w:rPr>
          <w:rFonts w:ascii="Verdana" w:hAnsi="Verdana" w:cs="Arial"/>
          <w:snapToGrid w:val="0"/>
        </w:rPr>
      </w:pPr>
      <w:r w:rsidRPr="00D85EE5">
        <w:rPr>
          <w:rFonts w:ascii="Verdana" w:hAnsi="Verdana" w:cs="Arial"/>
          <w:snapToGrid w:val="0"/>
        </w:rPr>
        <w:t xml:space="preserve">Have successfully Operated 30 mw power plant , increasing plant generating capacity by 7 %. </w:t>
      </w:r>
    </w:p>
    <w:p w:rsidR="00EA3A19" w:rsidRDefault="004D0EA3" w:rsidP="004001B8">
      <w:pPr>
        <w:widowControl w:val="0"/>
        <w:numPr>
          <w:ilvl w:val="0"/>
          <w:numId w:val="11"/>
        </w:numPr>
        <w:jc w:val="both"/>
        <w:rPr>
          <w:rFonts w:ascii="Verdana" w:hAnsi="Verdana" w:cs="Arial"/>
          <w:snapToGrid w:val="0"/>
        </w:rPr>
      </w:pPr>
      <w:r w:rsidRPr="00D85EE5">
        <w:rPr>
          <w:rFonts w:ascii="Verdana" w:hAnsi="Verdana" w:cs="Arial"/>
          <w:snapToGrid w:val="0"/>
        </w:rPr>
        <w:t xml:space="preserve">Operated plant with minimum man power  ( reduced existing man power 125 persons to 90 persons  ) . Rearranged equipment layout  for power saving </w:t>
      </w:r>
    </w:p>
    <w:p w:rsidR="006F621A" w:rsidRPr="00D85EE5" w:rsidRDefault="006F621A" w:rsidP="006F621A">
      <w:pPr>
        <w:widowControl w:val="0"/>
        <w:jc w:val="both"/>
        <w:rPr>
          <w:rFonts w:ascii="Verdana" w:hAnsi="Verdana" w:cs="Arial"/>
          <w:snapToGrid w:val="0"/>
        </w:rPr>
      </w:pPr>
    </w:p>
    <w:p w:rsidR="00EA3A19" w:rsidRPr="00D85EE5" w:rsidRDefault="004D0EA3" w:rsidP="004001B8">
      <w:pPr>
        <w:widowControl w:val="0"/>
        <w:numPr>
          <w:ilvl w:val="0"/>
          <w:numId w:val="11"/>
        </w:numPr>
        <w:jc w:val="both"/>
        <w:rPr>
          <w:rFonts w:ascii="Verdana" w:hAnsi="Verdana" w:cs="Arial"/>
          <w:snapToGrid w:val="0"/>
        </w:rPr>
      </w:pPr>
      <w:r w:rsidRPr="00D85EE5">
        <w:rPr>
          <w:rFonts w:ascii="Verdana" w:hAnsi="Verdana" w:cs="Arial"/>
          <w:snapToGrid w:val="0"/>
        </w:rPr>
        <w:t>Installation o</w:t>
      </w:r>
      <w:r w:rsidRPr="00D85EE5">
        <w:rPr>
          <w:rFonts w:ascii="Verdana" w:hAnsi="Verdana" w:cs="Arial"/>
          <w:snapToGrid w:val="0"/>
        </w:rPr>
        <w:t>f  new equipment’s -ASH Handling system , Bagasse Handling system ,slender re injection  pipes and achieving closure within stipulated time and budget.</w:t>
      </w:r>
    </w:p>
    <w:p w:rsidR="00EA3A19" w:rsidRPr="00D85EE5" w:rsidRDefault="004D0EA3" w:rsidP="004001B8">
      <w:pPr>
        <w:widowControl w:val="0"/>
        <w:numPr>
          <w:ilvl w:val="0"/>
          <w:numId w:val="11"/>
        </w:numPr>
        <w:jc w:val="both"/>
        <w:rPr>
          <w:rFonts w:ascii="Verdana" w:hAnsi="Verdana" w:cs="Arial"/>
          <w:snapToGrid w:val="0"/>
        </w:rPr>
      </w:pPr>
      <w:r w:rsidRPr="00D85EE5">
        <w:rPr>
          <w:rFonts w:ascii="Verdana" w:hAnsi="Verdana" w:cs="Arial"/>
          <w:snapToGrid w:val="0"/>
        </w:rPr>
        <w:t>Reduced plant breakdown time by 10 % by using condition  monitoring  methods, TPM Methods</w:t>
      </w:r>
    </w:p>
    <w:p w:rsidR="00EA3A19" w:rsidRPr="00D85EE5" w:rsidRDefault="004D0EA3" w:rsidP="004001B8">
      <w:pPr>
        <w:widowControl w:val="0"/>
        <w:numPr>
          <w:ilvl w:val="0"/>
          <w:numId w:val="11"/>
        </w:numPr>
        <w:jc w:val="both"/>
        <w:rPr>
          <w:rFonts w:ascii="Verdana" w:hAnsi="Verdana" w:cs="Arial"/>
          <w:snapToGrid w:val="0"/>
        </w:rPr>
      </w:pPr>
      <w:r w:rsidRPr="00D85EE5">
        <w:rPr>
          <w:rFonts w:ascii="Verdana" w:hAnsi="Verdana" w:cs="Arial"/>
          <w:snapToGrid w:val="0"/>
        </w:rPr>
        <w:t>Have successfu</w:t>
      </w:r>
      <w:r w:rsidRPr="00D85EE5">
        <w:rPr>
          <w:rFonts w:ascii="Verdana" w:hAnsi="Verdana" w:cs="Arial"/>
          <w:snapToGrid w:val="0"/>
        </w:rPr>
        <w:t xml:space="preserve">lly Operated plant, increasing plant capacity by 1000 TCD ( 3000 TCD Plant increased out put capacity to 4000TCDhieving closure within stipulated time and budget. RME - 98, BAG MOIST.-  48%.,  BAG. POL  - 1.78 . Crushing of  8.5 Lacks </w:t>
      </w:r>
    </w:p>
    <w:p w:rsidR="00EA3A19" w:rsidRPr="00D85EE5" w:rsidRDefault="004D0EA3" w:rsidP="004001B8">
      <w:pPr>
        <w:widowControl w:val="0"/>
        <w:ind w:left="360" w:hanging="360"/>
        <w:jc w:val="both"/>
        <w:rPr>
          <w:rFonts w:ascii="Verdana" w:hAnsi="Verdana" w:cs="Arial"/>
          <w:snapToGrid w:val="0"/>
        </w:rPr>
      </w:pPr>
      <w:r w:rsidRPr="00D85EE5">
        <w:rPr>
          <w:rFonts w:ascii="Verdana" w:hAnsi="Verdana" w:cs="Arial"/>
          <w:snapToGrid w:val="0"/>
        </w:rPr>
        <w:t xml:space="preserve">    tones /year. </w:t>
      </w:r>
    </w:p>
    <w:p w:rsidR="00122903" w:rsidRDefault="00122903">
      <w:pPr>
        <w:widowControl w:val="0"/>
        <w:rPr>
          <w:rFonts w:ascii="Verdana" w:hAnsi="Verdana" w:cs="Arial"/>
          <w:b/>
          <w:snapToGrid w:val="0"/>
        </w:rPr>
      </w:pPr>
    </w:p>
    <w:p w:rsidR="00EA3A19" w:rsidRPr="00D85EE5" w:rsidRDefault="004D0EA3">
      <w:pPr>
        <w:widowControl w:val="0"/>
        <w:rPr>
          <w:rFonts w:ascii="Verdana" w:hAnsi="Verdana" w:cs="Arial"/>
          <w:b/>
          <w:snapToGrid w:val="0"/>
        </w:rPr>
      </w:pPr>
      <w:r w:rsidRPr="00D85EE5">
        <w:rPr>
          <w:rFonts w:ascii="Verdana" w:hAnsi="Verdana" w:cs="Arial"/>
          <w:b/>
          <w:snapToGrid w:val="0"/>
        </w:rPr>
        <w:t>J</w:t>
      </w:r>
      <w:r w:rsidRPr="00D85EE5">
        <w:rPr>
          <w:rFonts w:ascii="Verdana" w:hAnsi="Verdana" w:cs="Arial"/>
          <w:b/>
          <w:snapToGrid w:val="0"/>
        </w:rPr>
        <w:t>ul. ’98 to Dec. ’00</w:t>
      </w:r>
      <w:r w:rsidRPr="00D85EE5">
        <w:rPr>
          <w:rFonts w:ascii="Verdana" w:hAnsi="Verdana" w:cs="Arial"/>
          <w:b/>
          <w:snapToGrid w:val="0"/>
        </w:rPr>
        <w:tab/>
      </w:r>
      <w:r w:rsidRPr="00D85EE5">
        <w:rPr>
          <w:rFonts w:ascii="Verdana" w:hAnsi="Verdana" w:cs="Arial"/>
          <w:b/>
          <w:snapToGrid w:val="0"/>
        </w:rPr>
        <w:tab/>
        <w:t>Gayatri Sugar Complex</w:t>
      </w:r>
      <w:r w:rsidRPr="00D85EE5">
        <w:rPr>
          <w:rFonts w:ascii="Verdana" w:hAnsi="Verdana" w:cs="Arial"/>
          <w:b/>
          <w:snapToGrid w:val="0"/>
        </w:rPr>
        <w:tab/>
      </w:r>
      <w:r w:rsidRPr="00D85EE5">
        <w:rPr>
          <w:rFonts w:ascii="Verdana" w:hAnsi="Verdana" w:cs="Arial"/>
          <w:b/>
          <w:snapToGrid w:val="0"/>
        </w:rPr>
        <w:tab/>
        <w:t>Assistant Engineer</w:t>
      </w:r>
    </w:p>
    <w:p w:rsidR="00EA3A19" w:rsidRPr="00D85EE5" w:rsidRDefault="00EA3A19">
      <w:pPr>
        <w:widowControl w:val="0"/>
        <w:rPr>
          <w:rFonts w:ascii="Verdana" w:hAnsi="Verdana" w:cs="Arial"/>
          <w:b/>
          <w:snapToGrid w:val="0"/>
        </w:rPr>
      </w:pPr>
    </w:p>
    <w:p w:rsidR="00EA3A19" w:rsidRPr="00D85EE5" w:rsidRDefault="004D0EA3">
      <w:pPr>
        <w:keepNext/>
        <w:widowControl w:val="0"/>
        <w:rPr>
          <w:rFonts w:ascii="Verdana" w:hAnsi="Verdana" w:cs="Arial"/>
          <w:i/>
          <w:snapToGrid w:val="0"/>
        </w:rPr>
      </w:pPr>
      <w:r w:rsidRPr="00D85EE5">
        <w:rPr>
          <w:rFonts w:ascii="Verdana" w:hAnsi="Verdana" w:cs="Arial"/>
          <w:b/>
          <w:snapToGrid w:val="0"/>
        </w:rPr>
        <w:tab/>
      </w:r>
      <w:r w:rsidRPr="00D85EE5">
        <w:rPr>
          <w:rFonts w:ascii="Verdana" w:hAnsi="Verdana" w:cs="Arial"/>
          <w:i/>
          <w:snapToGrid w:val="0"/>
        </w:rPr>
        <w:t>Key Responsibilities</w:t>
      </w:r>
    </w:p>
    <w:p w:rsidR="00EA3A19" w:rsidRPr="00D85EE5" w:rsidRDefault="00EA3A19">
      <w:pPr>
        <w:widowControl w:val="0"/>
        <w:rPr>
          <w:rFonts w:ascii="Verdana" w:hAnsi="Verdana" w:cs="Arial"/>
          <w:snapToGrid w:val="0"/>
        </w:rPr>
      </w:pPr>
    </w:p>
    <w:p w:rsidR="00EA3A19" w:rsidRPr="00D85EE5" w:rsidRDefault="004D0EA3" w:rsidP="004001B8">
      <w:pPr>
        <w:widowControl w:val="0"/>
        <w:numPr>
          <w:ilvl w:val="0"/>
          <w:numId w:val="11"/>
        </w:numPr>
        <w:jc w:val="both"/>
        <w:rPr>
          <w:rFonts w:ascii="Verdana" w:hAnsi="Verdana" w:cs="Arial"/>
          <w:snapToGrid w:val="0"/>
        </w:rPr>
      </w:pPr>
      <w:r w:rsidRPr="00D85EE5">
        <w:rPr>
          <w:rFonts w:ascii="Verdana" w:hAnsi="Verdana" w:cs="Arial"/>
          <w:snapToGrid w:val="0"/>
        </w:rPr>
        <w:t>Provided complete preventive, emergency and breakdown maintenance solutions for boilers ,mills and turbines and also managed the tools workshop.</w:t>
      </w:r>
    </w:p>
    <w:p w:rsidR="00EA3A19" w:rsidRPr="00D85EE5" w:rsidRDefault="004D0EA3" w:rsidP="004001B8">
      <w:pPr>
        <w:widowControl w:val="0"/>
        <w:numPr>
          <w:ilvl w:val="0"/>
          <w:numId w:val="11"/>
        </w:numPr>
        <w:jc w:val="both"/>
        <w:rPr>
          <w:rFonts w:ascii="Verdana" w:hAnsi="Verdana" w:cs="Arial"/>
          <w:snapToGrid w:val="0"/>
        </w:rPr>
      </w:pPr>
      <w:r w:rsidRPr="00D85EE5">
        <w:rPr>
          <w:rFonts w:ascii="Verdana" w:hAnsi="Verdana" w:cs="Arial"/>
          <w:snapToGrid w:val="0"/>
        </w:rPr>
        <w:t>Preparing annual budgeta</w:t>
      </w:r>
      <w:r w:rsidRPr="00D85EE5">
        <w:rPr>
          <w:rFonts w:ascii="Verdana" w:hAnsi="Verdana" w:cs="Arial"/>
          <w:snapToGrid w:val="0"/>
        </w:rPr>
        <w:t>ry requirements, with emphasis on energy rationalization &amp; cost reduction in consumable.</w:t>
      </w:r>
    </w:p>
    <w:p w:rsidR="00EA3A19" w:rsidRPr="00D85EE5" w:rsidRDefault="004D0EA3" w:rsidP="004001B8">
      <w:pPr>
        <w:widowControl w:val="0"/>
        <w:numPr>
          <w:ilvl w:val="0"/>
          <w:numId w:val="11"/>
        </w:numPr>
        <w:jc w:val="both"/>
        <w:rPr>
          <w:rFonts w:ascii="Verdana" w:hAnsi="Verdana" w:cs="Arial"/>
          <w:snapToGrid w:val="0"/>
        </w:rPr>
      </w:pPr>
      <w:r w:rsidRPr="00D85EE5">
        <w:rPr>
          <w:rFonts w:ascii="Verdana" w:hAnsi="Verdana" w:cs="Arial"/>
          <w:snapToGrid w:val="0"/>
        </w:rPr>
        <w:t>Troubleshooting areas of obstruction / quality failures and took steps to rectify the system.</w:t>
      </w:r>
    </w:p>
    <w:p w:rsidR="00EA3A19" w:rsidRPr="00D85EE5" w:rsidRDefault="004D0EA3" w:rsidP="004001B8">
      <w:pPr>
        <w:widowControl w:val="0"/>
        <w:numPr>
          <w:ilvl w:val="0"/>
          <w:numId w:val="11"/>
        </w:numPr>
        <w:tabs>
          <w:tab w:val="left" w:pos="720"/>
        </w:tabs>
        <w:jc w:val="both"/>
        <w:rPr>
          <w:rFonts w:ascii="Verdana" w:hAnsi="Verdana" w:cs="Arial"/>
          <w:snapToGrid w:val="0"/>
        </w:rPr>
      </w:pPr>
      <w:r w:rsidRPr="00D85EE5">
        <w:rPr>
          <w:rFonts w:ascii="Verdana" w:hAnsi="Verdana" w:cs="Arial"/>
          <w:snapToGrid w:val="0"/>
        </w:rPr>
        <w:t xml:space="preserve">Designed the factory layout for streamlining operations &amp; increasing </w:t>
      </w:r>
      <w:r w:rsidRPr="00D85EE5">
        <w:rPr>
          <w:rFonts w:ascii="Verdana" w:hAnsi="Verdana" w:cs="Arial"/>
          <w:snapToGrid w:val="0"/>
        </w:rPr>
        <w:t>productivity</w:t>
      </w:r>
    </w:p>
    <w:p w:rsidR="00EA3A19" w:rsidRPr="00D85EE5" w:rsidRDefault="004D0EA3" w:rsidP="004001B8">
      <w:pPr>
        <w:widowControl w:val="0"/>
        <w:numPr>
          <w:ilvl w:val="0"/>
          <w:numId w:val="11"/>
        </w:numPr>
        <w:tabs>
          <w:tab w:val="left" w:pos="720"/>
        </w:tabs>
        <w:jc w:val="both"/>
        <w:rPr>
          <w:rFonts w:ascii="Verdana" w:hAnsi="Verdana" w:cs="Arial"/>
          <w:snapToGrid w:val="0"/>
        </w:rPr>
      </w:pPr>
      <w:r w:rsidRPr="00D85EE5">
        <w:rPr>
          <w:rFonts w:ascii="Verdana" w:hAnsi="Verdana" w:cs="Arial"/>
          <w:snapToGrid w:val="0"/>
        </w:rPr>
        <w:t>Coordinated with purchase department for procurement of material &amp; capital equipment.</w:t>
      </w:r>
    </w:p>
    <w:p w:rsidR="00EA3A19" w:rsidRPr="00D85EE5" w:rsidRDefault="00EA3A19" w:rsidP="004001B8">
      <w:pPr>
        <w:widowControl w:val="0"/>
        <w:jc w:val="both"/>
        <w:rPr>
          <w:rFonts w:ascii="Verdana" w:hAnsi="Verdana" w:cs="Arial"/>
          <w:snapToGrid w:val="0"/>
        </w:rPr>
      </w:pPr>
    </w:p>
    <w:p w:rsidR="00EA3A19" w:rsidRPr="00D85EE5" w:rsidRDefault="004D0EA3">
      <w:pPr>
        <w:widowControl w:val="0"/>
        <w:rPr>
          <w:rFonts w:ascii="Verdana" w:hAnsi="Verdana" w:cs="Arial"/>
          <w:b/>
          <w:snapToGrid w:val="0"/>
        </w:rPr>
      </w:pPr>
      <w:r w:rsidRPr="00D85EE5">
        <w:rPr>
          <w:rFonts w:ascii="Verdana" w:hAnsi="Verdana" w:cs="Arial"/>
          <w:b/>
          <w:snapToGrid w:val="0"/>
        </w:rPr>
        <w:t>Feb. ’96 to Jul. ’98</w:t>
      </w:r>
      <w:r w:rsidRPr="00D85EE5">
        <w:rPr>
          <w:rFonts w:ascii="Verdana" w:hAnsi="Verdana" w:cs="Arial"/>
          <w:b/>
          <w:snapToGrid w:val="0"/>
        </w:rPr>
        <w:tab/>
      </w:r>
      <w:r w:rsidRPr="00D85EE5">
        <w:rPr>
          <w:rFonts w:ascii="Verdana" w:hAnsi="Verdana" w:cs="Arial"/>
          <w:b/>
          <w:snapToGrid w:val="0"/>
        </w:rPr>
        <w:tab/>
        <w:t>The Andhra Sugars Ltd.</w:t>
      </w:r>
      <w:r w:rsidRPr="00D85EE5">
        <w:rPr>
          <w:rFonts w:ascii="Verdana" w:hAnsi="Verdana" w:cs="Arial"/>
          <w:b/>
          <w:snapToGrid w:val="0"/>
        </w:rPr>
        <w:tab/>
      </w:r>
      <w:r w:rsidRPr="00D85EE5">
        <w:rPr>
          <w:rFonts w:ascii="Verdana" w:hAnsi="Verdana" w:cs="Arial"/>
          <w:b/>
          <w:snapToGrid w:val="0"/>
        </w:rPr>
        <w:tab/>
        <w:t>Assistant Engineer</w:t>
      </w:r>
    </w:p>
    <w:p w:rsidR="00EA3A19" w:rsidRPr="00D85EE5" w:rsidRDefault="00EA3A19">
      <w:pPr>
        <w:widowControl w:val="0"/>
        <w:rPr>
          <w:rFonts w:ascii="Verdana" w:hAnsi="Verdana" w:cs="Arial"/>
          <w:b/>
          <w:snapToGrid w:val="0"/>
        </w:rPr>
      </w:pPr>
    </w:p>
    <w:p w:rsidR="00EA3A19" w:rsidRPr="00D85EE5" w:rsidRDefault="004D0EA3" w:rsidP="004001B8">
      <w:pPr>
        <w:widowControl w:val="0"/>
        <w:jc w:val="both"/>
        <w:rPr>
          <w:rFonts w:ascii="Verdana" w:hAnsi="Verdana" w:cs="Arial"/>
          <w:b/>
          <w:snapToGrid w:val="0"/>
        </w:rPr>
      </w:pPr>
      <w:r w:rsidRPr="00D85EE5">
        <w:rPr>
          <w:rFonts w:ascii="Verdana" w:hAnsi="Verdana" w:cs="Arial"/>
          <w:i/>
          <w:snapToGrid w:val="0"/>
        </w:rPr>
        <w:t>Key Responsibilities</w:t>
      </w:r>
      <w:r w:rsidRPr="00D85EE5">
        <w:rPr>
          <w:rFonts w:ascii="Verdana" w:hAnsi="Verdana" w:cs="Arial"/>
          <w:snapToGrid w:val="0"/>
        </w:rPr>
        <w:t>.</w:t>
      </w:r>
      <w:r w:rsidRPr="00D85EE5">
        <w:rPr>
          <w:rFonts w:ascii="Verdana" w:hAnsi="Verdana" w:cs="Arial"/>
          <w:b/>
          <w:snapToGrid w:val="0"/>
        </w:rPr>
        <w:t xml:space="preserve"> </w:t>
      </w:r>
    </w:p>
    <w:p w:rsidR="00EA3A19" w:rsidRPr="00D85EE5" w:rsidRDefault="004D0EA3" w:rsidP="004001B8">
      <w:pPr>
        <w:widowControl w:val="0"/>
        <w:numPr>
          <w:ilvl w:val="0"/>
          <w:numId w:val="11"/>
        </w:numPr>
        <w:jc w:val="both"/>
        <w:rPr>
          <w:rFonts w:ascii="Verdana" w:hAnsi="Verdana" w:cs="Arial"/>
          <w:snapToGrid w:val="0"/>
        </w:rPr>
      </w:pPr>
      <w:r w:rsidRPr="00D85EE5">
        <w:rPr>
          <w:rFonts w:ascii="Verdana" w:hAnsi="Verdana" w:cs="Arial"/>
          <w:snapToGrid w:val="0"/>
        </w:rPr>
        <w:t>Thermax make Boilers with 42 Kg/Cm</w:t>
      </w:r>
      <w:r w:rsidRPr="00D85EE5">
        <w:rPr>
          <w:rFonts w:ascii="Verdana" w:hAnsi="Verdana" w:cs="Arial"/>
          <w:snapToGrid w:val="0"/>
          <w:vertAlign w:val="superscript"/>
        </w:rPr>
        <w:t xml:space="preserve">2, </w:t>
      </w:r>
      <w:r w:rsidRPr="00D85EE5">
        <w:rPr>
          <w:rFonts w:ascii="Verdana" w:hAnsi="Verdana" w:cs="Arial"/>
          <w:snapToGrid w:val="0"/>
        </w:rPr>
        <w:t>40-Ton capacity, 9MW Turbo Alt</w:t>
      </w:r>
      <w:r w:rsidRPr="00D85EE5">
        <w:rPr>
          <w:rFonts w:ascii="Verdana" w:hAnsi="Verdana" w:cs="Arial"/>
          <w:snapToGrid w:val="0"/>
        </w:rPr>
        <w:t xml:space="preserve">ernator from DLF, D. M. Plant, and CO-generation plant of 8MW Capacity and fully Automatic Boiler equipped with D.C.S automation System. </w:t>
      </w:r>
    </w:p>
    <w:p w:rsidR="00EA3A19" w:rsidRPr="00D85EE5" w:rsidRDefault="00EA3A19" w:rsidP="004001B8">
      <w:pPr>
        <w:widowControl w:val="0"/>
        <w:jc w:val="both"/>
        <w:rPr>
          <w:rFonts w:ascii="Verdana" w:hAnsi="Verdana" w:cs="Arial"/>
          <w:b/>
          <w:snapToGrid w:val="0"/>
        </w:rPr>
      </w:pPr>
    </w:p>
    <w:p w:rsidR="00EA3A19" w:rsidRPr="00D85EE5" w:rsidRDefault="004D0EA3" w:rsidP="004001B8">
      <w:pPr>
        <w:widowControl w:val="0"/>
        <w:jc w:val="both"/>
        <w:rPr>
          <w:rFonts w:ascii="Verdana" w:hAnsi="Verdana" w:cs="Arial"/>
          <w:b/>
          <w:snapToGrid w:val="0"/>
        </w:rPr>
      </w:pPr>
      <w:r w:rsidRPr="00D85EE5">
        <w:rPr>
          <w:rFonts w:ascii="Verdana" w:hAnsi="Verdana" w:cs="Arial"/>
          <w:b/>
          <w:snapToGrid w:val="0"/>
        </w:rPr>
        <w:t>Aug. ’93 to Jan. ’96</w:t>
      </w:r>
      <w:r w:rsidRPr="00D85EE5">
        <w:rPr>
          <w:rFonts w:ascii="Verdana" w:hAnsi="Verdana" w:cs="Arial"/>
          <w:b/>
          <w:snapToGrid w:val="0"/>
        </w:rPr>
        <w:tab/>
        <w:t>Dwarakah Sugar Industries</w:t>
      </w:r>
      <w:r w:rsidRPr="00D85EE5">
        <w:rPr>
          <w:rFonts w:ascii="Verdana" w:hAnsi="Verdana" w:cs="Arial"/>
          <w:b/>
          <w:snapToGrid w:val="0"/>
        </w:rPr>
        <w:tab/>
        <w:t>Assistant Engineer</w:t>
      </w:r>
    </w:p>
    <w:p w:rsidR="00EA3A19" w:rsidRPr="00D85EE5" w:rsidRDefault="00EA3A19" w:rsidP="004001B8">
      <w:pPr>
        <w:widowControl w:val="0"/>
        <w:jc w:val="both"/>
        <w:rPr>
          <w:rFonts w:ascii="Verdana" w:hAnsi="Verdana" w:cs="Arial"/>
          <w:b/>
          <w:snapToGrid w:val="0"/>
        </w:rPr>
      </w:pPr>
    </w:p>
    <w:p w:rsidR="00EA3A19" w:rsidRPr="00D85EE5" w:rsidRDefault="004D0EA3">
      <w:pPr>
        <w:keepNext/>
        <w:widowControl w:val="0"/>
        <w:rPr>
          <w:rFonts w:ascii="Verdana" w:hAnsi="Verdana" w:cs="Arial"/>
          <w:i/>
          <w:snapToGrid w:val="0"/>
        </w:rPr>
      </w:pPr>
      <w:r w:rsidRPr="00D85EE5">
        <w:rPr>
          <w:rFonts w:ascii="Verdana" w:hAnsi="Verdana" w:cs="Arial"/>
          <w:b/>
          <w:snapToGrid w:val="0"/>
        </w:rPr>
        <w:tab/>
      </w:r>
      <w:r w:rsidRPr="00D85EE5">
        <w:rPr>
          <w:rFonts w:ascii="Verdana" w:hAnsi="Verdana" w:cs="Arial"/>
          <w:i/>
          <w:snapToGrid w:val="0"/>
        </w:rPr>
        <w:t>Key Responsibilities</w:t>
      </w:r>
    </w:p>
    <w:p w:rsidR="00EA3A19" w:rsidRPr="00D85EE5" w:rsidRDefault="00EA3A19">
      <w:pPr>
        <w:widowControl w:val="0"/>
        <w:rPr>
          <w:rFonts w:ascii="Verdana" w:hAnsi="Verdana" w:cs="Arial"/>
          <w:snapToGrid w:val="0"/>
        </w:rPr>
      </w:pPr>
    </w:p>
    <w:p w:rsidR="00EA3A19" w:rsidRPr="00D85EE5" w:rsidRDefault="004D0EA3" w:rsidP="004001B8">
      <w:pPr>
        <w:widowControl w:val="0"/>
        <w:numPr>
          <w:ilvl w:val="0"/>
          <w:numId w:val="11"/>
        </w:numPr>
        <w:jc w:val="both"/>
        <w:rPr>
          <w:rFonts w:ascii="Verdana" w:hAnsi="Verdana" w:cs="Arial"/>
          <w:snapToGrid w:val="0"/>
        </w:rPr>
      </w:pPr>
      <w:r w:rsidRPr="00D85EE5">
        <w:rPr>
          <w:rFonts w:ascii="Verdana" w:hAnsi="Verdana" w:cs="Arial"/>
          <w:snapToGrid w:val="0"/>
        </w:rPr>
        <w:t>Anchoring all onsite activi</w:t>
      </w:r>
      <w:r w:rsidRPr="00D85EE5">
        <w:rPr>
          <w:rFonts w:ascii="Verdana" w:hAnsi="Verdana" w:cs="Arial"/>
          <w:snapToGrid w:val="0"/>
        </w:rPr>
        <w:t xml:space="preserve">ties for the erection, installation &amp; commissioning of  boilers,  Industrial Equipment, conducting the trial run &amp; stabilizing the system </w:t>
      </w:r>
    </w:p>
    <w:p w:rsidR="00EA3A19" w:rsidRPr="00D85EE5" w:rsidRDefault="004D0EA3" w:rsidP="004001B8">
      <w:pPr>
        <w:widowControl w:val="0"/>
        <w:numPr>
          <w:ilvl w:val="0"/>
          <w:numId w:val="11"/>
        </w:numPr>
        <w:jc w:val="both"/>
        <w:rPr>
          <w:rFonts w:ascii="Verdana" w:hAnsi="Verdana" w:cs="Arial"/>
          <w:snapToGrid w:val="0"/>
        </w:rPr>
      </w:pPr>
      <w:r w:rsidRPr="00D85EE5">
        <w:rPr>
          <w:rFonts w:ascii="Verdana" w:hAnsi="Verdana" w:cs="Arial"/>
          <w:snapToGrid w:val="0"/>
        </w:rPr>
        <w:t>Oversaw maintenance of air compressors, centrifugal machines and other fabrication work.</w:t>
      </w:r>
    </w:p>
    <w:p w:rsidR="00EA3A19" w:rsidRPr="00D85EE5" w:rsidRDefault="00EA3A19" w:rsidP="004001B8">
      <w:pPr>
        <w:widowControl w:val="0"/>
        <w:jc w:val="both"/>
        <w:rPr>
          <w:rFonts w:ascii="Verdana" w:hAnsi="Verdana" w:cs="Arial"/>
          <w:snapToGrid w:val="0"/>
        </w:rPr>
      </w:pPr>
    </w:p>
    <w:p w:rsidR="00EA3A19" w:rsidRPr="00D85EE5" w:rsidRDefault="004D0EA3" w:rsidP="004001B8">
      <w:pPr>
        <w:widowControl w:val="0"/>
        <w:jc w:val="both"/>
        <w:rPr>
          <w:rFonts w:ascii="Verdana" w:hAnsi="Verdana" w:cs="Arial"/>
          <w:snapToGrid w:val="0"/>
          <w:u w:val="single"/>
        </w:rPr>
      </w:pPr>
      <w:r w:rsidRPr="00D85EE5">
        <w:rPr>
          <w:rFonts w:ascii="Verdana" w:hAnsi="Verdana" w:cs="Arial"/>
          <w:snapToGrid w:val="0"/>
          <w:u w:val="single"/>
        </w:rPr>
        <w:t>Equipment Handled</w:t>
      </w:r>
    </w:p>
    <w:p w:rsidR="00EA3A19" w:rsidRPr="00D85EE5" w:rsidRDefault="00EA3A19">
      <w:pPr>
        <w:widowControl w:val="0"/>
        <w:rPr>
          <w:rFonts w:ascii="Verdana" w:hAnsi="Verdana" w:cs="Arial"/>
          <w:snapToGrid w:val="0"/>
          <w:u w:val="single"/>
        </w:rPr>
      </w:pPr>
    </w:p>
    <w:p w:rsidR="00EA3A19" w:rsidRPr="00D85EE5" w:rsidRDefault="004D0EA3" w:rsidP="004001B8">
      <w:pPr>
        <w:widowControl w:val="0"/>
        <w:numPr>
          <w:ilvl w:val="0"/>
          <w:numId w:val="11"/>
        </w:numPr>
        <w:jc w:val="both"/>
        <w:rPr>
          <w:rFonts w:ascii="Verdana" w:hAnsi="Verdana" w:cs="Arial"/>
          <w:snapToGrid w:val="0"/>
        </w:rPr>
      </w:pPr>
      <w:r w:rsidRPr="00D85EE5">
        <w:rPr>
          <w:rFonts w:ascii="Verdana" w:hAnsi="Verdana" w:cs="Arial"/>
          <w:snapToGrid w:val="0"/>
        </w:rPr>
        <w:t>Igno- Fl</w:t>
      </w:r>
      <w:r w:rsidRPr="00D85EE5">
        <w:rPr>
          <w:rFonts w:ascii="Verdana" w:hAnsi="Verdana" w:cs="Arial"/>
          <w:snapToGrid w:val="0"/>
        </w:rPr>
        <w:t>uid make boiler with 42 Kg/Cm</w:t>
      </w:r>
      <w:r w:rsidRPr="00D85EE5">
        <w:rPr>
          <w:rFonts w:ascii="Verdana" w:hAnsi="Verdana" w:cs="Arial"/>
          <w:snapToGrid w:val="0"/>
          <w:vertAlign w:val="superscript"/>
        </w:rPr>
        <w:t>2</w:t>
      </w:r>
      <w:r w:rsidRPr="00D85EE5">
        <w:rPr>
          <w:rFonts w:ascii="Verdana" w:hAnsi="Verdana" w:cs="Arial"/>
          <w:snapToGrid w:val="0"/>
        </w:rPr>
        <w:t xml:space="preserve"> pressure and 80 ton capacity and condensing type Turbines of 6 M W.&amp;  conventional milling system, work shop maintanance.</w:t>
      </w:r>
    </w:p>
    <w:p w:rsidR="00E97282" w:rsidRDefault="00E97282" w:rsidP="004001B8">
      <w:pPr>
        <w:widowControl w:val="0"/>
        <w:jc w:val="both"/>
        <w:rPr>
          <w:rFonts w:ascii="Verdana" w:hAnsi="Verdana" w:cs="Arial"/>
          <w:b/>
          <w:snapToGrid w:val="0"/>
        </w:rPr>
      </w:pPr>
    </w:p>
    <w:p w:rsidR="00527E75" w:rsidRPr="00D85EE5" w:rsidRDefault="00527E75" w:rsidP="004001B8">
      <w:pPr>
        <w:widowControl w:val="0"/>
        <w:jc w:val="both"/>
        <w:rPr>
          <w:rFonts w:ascii="Verdana" w:hAnsi="Verdana" w:cs="Arial"/>
          <w:b/>
          <w:snapToGrid w:val="0"/>
        </w:rPr>
      </w:pPr>
    </w:p>
    <w:p w:rsidR="00EA3A19" w:rsidRPr="00D85EE5" w:rsidRDefault="004D0EA3">
      <w:pPr>
        <w:widowControl w:val="0"/>
        <w:rPr>
          <w:rFonts w:ascii="Verdana" w:hAnsi="Verdana" w:cs="Arial"/>
          <w:b/>
          <w:snapToGrid w:val="0"/>
        </w:rPr>
      </w:pPr>
      <w:r w:rsidRPr="00D85EE5">
        <w:rPr>
          <w:rFonts w:ascii="Verdana" w:hAnsi="Verdana" w:cs="Arial"/>
          <w:b/>
          <w:snapToGrid w:val="0"/>
        </w:rPr>
        <w:t>Jun.’91 to Jul. ’93</w:t>
      </w:r>
      <w:r w:rsidRPr="00D85EE5">
        <w:rPr>
          <w:rFonts w:ascii="Verdana" w:hAnsi="Verdana" w:cs="Arial"/>
          <w:b/>
          <w:snapToGrid w:val="0"/>
        </w:rPr>
        <w:tab/>
      </w:r>
      <w:r w:rsidRPr="00D85EE5">
        <w:rPr>
          <w:rFonts w:ascii="Verdana" w:hAnsi="Verdana" w:cs="Arial"/>
          <w:b/>
          <w:snapToGrid w:val="0"/>
        </w:rPr>
        <w:tab/>
      </w:r>
      <w:r w:rsidRPr="00D85EE5">
        <w:rPr>
          <w:rFonts w:ascii="Verdana" w:hAnsi="Verdana" w:cs="Arial"/>
          <w:b/>
          <w:snapToGrid w:val="0"/>
        </w:rPr>
        <w:tab/>
        <w:t>Godavari Sugars Ltd.</w:t>
      </w:r>
    </w:p>
    <w:p w:rsidR="00EA3A19" w:rsidRPr="00D85EE5" w:rsidRDefault="004D0EA3">
      <w:pPr>
        <w:widowControl w:val="0"/>
        <w:rPr>
          <w:rFonts w:ascii="Verdana" w:hAnsi="Verdana" w:cs="Arial"/>
          <w:b/>
          <w:snapToGrid w:val="0"/>
        </w:rPr>
      </w:pPr>
      <w:r w:rsidRPr="00D85EE5">
        <w:rPr>
          <w:rFonts w:ascii="Verdana" w:hAnsi="Verdana" w:cs="Arial"/>
          <w:b/>
          <w:snapToGrid w:val="0"/>
        </w:rPr>
        <w:tab/>
      </w:r>
    </w:p>
    <w:p w:rsidR="00EA3A19" w:rsidRPr="00D85EE5" w:rsidRDefault="004D0EA3">
      <w:pPr>
        <w:widowControl w:val="0"/>
        <w:rPr>
          <w:rFonts w:ascii="Verdana" w:hAnsi="Verdana" w:cs="Arial"/>
          <w:snapToGrid w:val="0"/>
          <w:u w:val="single"/>
        </w:rPr>
      </w:pPr>
      <w:r w:rsidRPr="00D85EE5">
        <w:rPr>
          <w:rFonts w:ascii="Verdana" w:hAnsi="Verdana" w:cs="Arial"/>
          <w:snapToGrid w:val="0"/>
          <w:u w:val="single"/>
        </w:rPr>
        <w:t>Trainee (June ‘91 to dec91)</w:t>
      </w:r>
    </w:p>
    <w:p w:rsidR="00EA3A19" w:rsidRPr="00D85EE5" w:rsidRDefault="00EA3A19" w:rsidP="004001B8">
      <w:pPr>
        <w:widowControl w:val="0"/>
        <w:jc w:val="both"/>
        <w:rPr>
          <w:rFonts w:ascii="Verdana" w:hAnsi="Verdana" w:cs="Arial"/>
          <w:snapToGrid w:val="0"/>
          <w:u w:val="single"/>
        </w:rPr>
      </w:pPr>
    </w:p>
    <w:p w:rsidR="00FC7BC0" w:rsidRPr="005A0855" w:rsidRDefault="004D0EA3" w:rsidP="004001B8">
      <w:pPr>
        <w:widowControl w:val="0"/>
        <w:numPr>
          <w:ilvl w:val="0"/>
          <w:numId w:val="11"/>
        </w:numPr>
        <w:jc w:val="both"/>
        <w:rPr>
          <w:rFonts w:ascii="Verdana" w:hAnsi="Verdana" w:cs="Arial"/>
          <w:snapToGrid w:val="0"/>
        </w:rPr>
      </w:pPr>
      <w:r w:rsidRPr="00D85EE5">
        <w:rPr>
          <w:rFonts w:ascii="Verdana" w:hAnsi="Verdana" w:cs="Arial"/>
          <w:snapToGrid w:val="0"/>
        </w:rPr>
        <w:t xml:space="preserve">Gained experience in </w:t>
      </w:r>
      <w:r w:rsidRPr="00D85EE5">
        <w:rPr>
          <w:rFonts w:ascii="Verdana" w:hAnsi="Verdana" w:cs="Arial"/>
          <w:snapToGrid w:val="0"/>
        </w:rPr>
        <w:t>maintenance of boilers and diesel generating equipment and exposure to the other functions of the organization.</w:t>
      </w:r>
    </w:p>
    <w:p w:rsidR="005A0855" w:rsidRDefault="005A0855" w:rsidP="004001B8">
      <w:pPr>
        <w:widowControl w:val="0"/>
        <w:jc w:val="both"/>
        <w:rPr>
          <w:rFonts w:ascii="Verdana" w:hAnsi="Verdana" w:cs="Arial"/>
          <w:snapToGrid w:val="0"/>
          <w:u w:val="single"/>
        </w:rPr>
      </w:pPr>
    </w:p>
    <w:p w:rsidR="005A0855" w:rsidRDefault="005A0855" w:rsidP="004001B8">
      <w:pPr>
        <w:widowControl w:val="0"/>
        <w:jc w:val="both"/>
        <w:rPr>
          <w:rFonts w:ascii="Verdana" w:hAnsi="Verdana" w:cs="Arial"/>
          <w:snapToGrid w:val="0"/>
          <w:u w:val="single"/>
        </w:rPr>
      </w:pPr>
    </w:p>
    <w:p w:rsidR="00DE6B6D" w:rsidRDefault="00DE6B6D" w:rsidP="004001B8">
      <w:pPr>
        <w:widowControl w:val="0"/>
        <w:jc w:val="both"/>
        <w:rPr>
          <w:rFonts w:ascii="Verdana" w:hAnsi="Verdana" w:cs="Arial"/>
          <w:snapToGrid w:val="0"/>
          <w:u w:val="single"/>
        </w:rPr>
      </w:pPr>
    </w:p>
    <w:p w:rsidR="00EA3A19" w:rsidRPr="00D85EE5" w:rsidRDefault="004D0EA3" w:rsidP="004001B8">
      <w:pPr>
        <w:widowControl w:val="0"/>
        <w:jc w:val="both"/>
        <w:rPr>
          <w:rFonts w:ascii="Verdana" w:hAnsi="Verdana" w:cs="Arial"/>
          <w:snapToGrid w:val="0"/>
          <w:u w:val="single"/>
        </w:rPr>
      </w:pPr>
      <w:r w:rsidRPr="00D85EE5">
        <w:rPr>
          <w:rFonts w:ascii="Verdana" w:hAnsi="Verdana" w:cs="Arial"/>
          <w:snapToGrid w:val="0"/>
          <w:u w:val="single"/>
        </w:rPr>
        <w:t>Assistant Mechanical Engineer (dec 91 to Jul. 93)</w:t>
      </w:r>
    </w:p>
    <w:p w:rsidR="00EA3A19" w:rsidRPr="00D85EE5" w:rsidRDefault="00EA3A19" w:rsidP="004001B8">
      <w:pPr>
        <w:widowControl w:val="0"/>
        <w:jc w:val="both"/>
        <w:rPr>
          <w:rFonts w:ascii="Verdana" w:hAnsi="Verdana" w:cs="Arial"/>
          <w:snapToGrid w:val="0"/>
          <w:u w:val="single"/>
        </w:rPr>
      </w:pPr>
    </w:p>
    <w:p w:rsidR="00EA3A19" w:rsidRPr="00D85EE5" w:rsidRDefault="004D0EA3" w:rsidP="004001B8">
      <w:pPr>
        <w:widowControl w:val="0"/>
        <w:numPr>
          <w:ilvl w:val="0"/>
          <w:numId w:val="11"/>
        </w:numPr>
        <w:jc w:val="both"/>
        <w:rPr>
          <w:rFonts w:ascii="Verdana" w:hAnsi="Verdana" w:cs="Arial"/>
          <w:snapToGrid w:val="0"/>
        </w:rPr>
      </w:pPr>
      <w:r w:rsidRPr="00D85EE5">
        <w:rPr>
          <w:rFonts w:ascii="Verdana" w:hAnsi="Verdana" w:cs="Arial"/>
          <w:snapToGrid w:val="0"/>
        </w:rPr>
        <w:t xml:space="preserve">Worked with boilers of 21 kg working pressure with 60 ton capacity, mill turbines and all </w:t>
      </w:r>
      <w:r w:rsidRPr="00D85EE5">
        <w:rPr>
          <w:rFonts w:ascii="Verdana" w:hAnsi="Verdana" w:cs="Arial"/>
          <w:snapToGrid w:val="0"/>
        </w:rPr>
        <w:t>types of carriers, T G Sets ,Air compressors ,Boiling house Equipments at this stage.</w:t>
      </w:r>
    </w:p>
    <w:p w:rsidR="0071669E" w:rsidRPr="00D85EE5" w:rsidRDefault="004D0EA3" w:rsidP="004001B8">
      <w:pPr>
        <w:widowControl w:val="0"/>
        <w:jc w:val="both"/>
        <w:rPr>
          <w:rFonts w:ascii="Verdana" w:hAnsi="Verdana" w:cs="Arial"/>
          <w:b/>
          <w:snapToGrid w:val="0"/>
        </w:rPr>
      </w:pPr>
      <w:r w:rsidRPr="00D85EE5">
        <w:rPr>
          <w:rFonts w:ascii="Verdana" w:hAnsi="Verdana" w:cs="Arial"/>
          <w:snapToGrid w:val="0"/>
        </w:rPr>
        <w:t xml:space="preserve"> </w:t>
      </w:r>
    </w:p>
    <w:p w:rsidR="008B3397" w:rsidRPr="00D85EE5" w:rsidRDefault="008B3397">
      <w:pPr>
        <w:widowControl w:val="0"/>
        <w:rPr>
          <w:rFonts w:ascii="Verdana" w:hAnsi="Verdana" w:cs="Arial"/>
          <w:b/>
          <w:snapToGrid w:val="0"/>
        </w:rPr>
      </w:pPr>
    </w:p>
    <w:p w:rsidR="00EA3A19" w:rsidRPr="00D85EE5" w:rsidRDefault="004D0EA3">
      <w:pPr>
        <w:widowControl w:val="0"/>
        <w:rPr>
          <w:rFonts w:ascii="Verdana" w:hAnsi="Verdana" w:cs="Arial"/>
          <w:b/>
          <w:snapToGrid w:val="0"/>
        </w:rPr>
      </w:pPr>
      <w:r w:rsidRPr="00D85EE5">
        <w:rPr>
          <w:rFonts w:ascii="Verdana" w:hAnsi="Verdana" w:cs="Arial"/>
          <w:b/>
          <w:snapToGrid w:val="0"/>
        </w:rPr>
        <w:t>Training Attended</w:t>
      </w:r>
    </w:p>
    <w:p w:rsidR="00EA3A19" w:rsidRPr="00D85EE5" w:rsidRDefault="00EA3A19">
      <w:pPr>
        <w:widowControl w:val="0"/>
        <w:rPr>
          <w:rFonts w:ascii="Verdana" w:hAnsi="Verdana" w:cs="Arial"/>
          <w:b/>
          <w:snapToGrid w:val="0"/>
        </w:rPr>
      </w:pPr>
    </w:p>
    <w:p w:rsidR="00EA3A19" w:rsidRPr="00D85EE5" w:rsidRDefault="004D0EA3" w:rsidP="00717D6D">
      <w:pPr>
        <w:widowControl w:val="0"/>
        <w:numPr>
          <w:ilvl w:val="0"/>
          <w:numId w:val="11"/>
        </w:numPr>
        <w:rPr>
          <w:rFonts w:ascii="Verdana" w:hAnsi="Verdana" w:cs="Arial"/>
          <w:snapToGrid w:val="0"/>
        </w:rPr>
      </w:pPr>
      <w:r w:rsidRPr="00D85EE5">
        <w:rPr>
          <w:rFonts w:ascii="Verdana" w:hAnsi="Verdana" w:cs="Arial"/>
          <w:snapToGrid w:val="0"/>
        </w:rPr>
        <w:t xml:space="preserve">TPM and TQM training conducted by ESCER CONSULTANT </w:t>
      </w:r>
      <w:r w:rsidRPr="00D85EE5">
        <w:rPr>
          <w:rFonts w:ascii="Verdana" w:hAnsi="Verdana" w:cs="Arial"/>
          <w:snapToGrid w:val="0"/>
          <w:color w:val="0000FF"/>
        </w:rPr>
        <w:t xml:space="preserve"> </w:t>
      </w:r>
      <w:r w:rsidRPr="00D85EE5">
        <w:rPr>
          <w:rFonts w:ascii="Verdana" w:hAnsi="Verdana" w:cs="Arial"/>
          <w:snapToGrid w:val="0"/>
        </w:rPr>
        <w:t>organization, in2001.</w:t>
      </w:r>
    </w:p>
    <w:p w:rsidR="00EA3A19" w:rsidRPr="00D85EE5" w:rsidRDefault="00EA3A19">
      <w:pPr>
        <w:widowControl w:val="0"/>
        <w:rPr>
          <w:rFonts w:ascii="Verdana" w:hAnsi="Verdana" w:cs="Arial"/>
          <w:snapToGrid w:val="0"/>
        </w:rPr>
      </w:pPr>
    </w:p>
    <w:p w:rsidR="00EA3A19" w:rsidRPr="00D85EE5" w:rsidRDefault="004D0EA3">
      <w:pPr>
        <w:widowControl w:val="0"/>
        <w:rPr>
          <w:rFonts w:ascii="Verdana" w:hAnsi="Verdana" w:cs="Arial"/>
          <w:b/>
          <w:snapToGrid w:val="0"/>
        </w:rPr>
      </w:pPr>
      <w:r w:rsidRPr="00D85EE5">
        <w:rPr>
          <w:rFonts w:ascii="Verdana" w:hAnsi="Verdana" w:cs="Arial"/>
          <w:b/>
          <w:snapToGrid w:val="0"/>
        </w:rPr>
        <w:t>Educational Qualifications</w:t>
      </w:r>
    </w:p>
    <w:p w:rsidR="001D0B24" w:rsidRPr="00D85EE5" w:rsidRDefault="001D0B24" w:rsidP="004001B8">
      <w:pPr>
        <w:widowControl w:val="0"/>
        <w:jc w:val="both"/>
        <w:rPr>
          <w:rFonts w:ascii="Verdana" w:hAnsi="Verdana" w:cs="Arial"/>
          <w:b/>
          <w:snapToGrid w:val="0"/>
        </w:rPr>
      </w:pPr>
    </w:p>
    <w:p w:rsidR="002264B2" w:rsidRPr="00D85EE5" w:rsidRDefault="004D0EA3" w:rsidP="004001B8">
      <w:pPr>
        <w:widowControl w:val="0"/>
        <w:numPr>
          <w:ilvl w:val="0"/>
          <w:numId w:val="13"/>
        </w:numPr>
        <w:jc w:val="both"/>
        <w:rPr>
          <w:rFonts w:ascii="Verdana" w:hAnsi="Verdana" w:cs="Arial"/>
          <w:b/>
          <w:snapToGrid w:val="0"/>
        </w:rPr>
      </w:pPr>
      <w:r w:rsidRPr="00D85EE5">
        <w:rPr>
          <w:rFonts w:ascii="Verdana" w:hAnsi="Verdana" w:cs="Arial"/>
          <w:snapToGrid w:val="0"/>
        </w:rPr>
        <w:t xml:space="preserve">B.E (Mechanical) from  </w:t>
      </w:r>
      <w:smartTag w:uri="urn:schemas-microsoft-com:office:smarttags" w:element="place">
        <w:r w:rsidRPr="00D85EE5">
          <w:rPr>
            <w:rFonts w:ascii="Verdana" w:hAnsi="Verdana" w:cs="Arial"/>
            <w:snapToGrid w:val="0"/>
          </w:rPr>
          <w:t xml:space="preserve">Karnataka </w:t>
        </w:r>
        <w:smartTag w:uri="urn:schemas-microsoft-com:office:smarttags" w:element="PlaceType">
          <w:r w:rsidRPr="00D85EE5">
            <w:rPr>
              <w:rFonts w:ascii="Verdana" w:hAnsi="Verdana" w:cs="Arial"/>
              <w:snapToGrid w:val="0"/>
            </w:rPr>
            <w:t>University</w:t>
          </w:r>
        </w:smartTag>
      </w:smartTag>
      <w:r w:rsidRPr="00D85EE5">
        <w:rPr>
          <w:rFonts w:ascii="Verdana" w:hAnsi="Verdana" w:cs="Arial"/>
          <w:snapToGrid w:val="0"/>
        </w:rPr>
        <w:t xml:space="preserve">, </w:t>
      </w:r>
      <w:r w:rsidRPr="00D85EE5">
        <w:rPr>
          <w:rFonts w:ascii="Verdana" w:hAnsi="Verdana" w:cs="Arial"/>
          <w:snapToGrid w:val="0"/>
        </w:rPr>
        <w:t>in 1991</w:t>
      </w:r>
      <w:r w:rsidR="001D0B24" w:rsidRPr="00D85EE5">
        <w:rPr>
          <w:rFonts w:ascii="Verdana" w:hAnsi="Verdana" w:cs="Arial"/>
          <w:snapToGrid w:val="0"/>
        </w:rPr>
        <w:t xml:space="preserve"> .</w:t>
      </w:r>
    </w:p>
    <w:p w:rsidR="00EA3A19" w:rsidRPr="00D85EE5" w:rsidRDefault="00EA3A19" w:rsidP="004001B8">
      <w:pPr>
        <w:widowControl w:val="0"/>
        <w:jc w:val="both"/>
        <w:rPr>
          <w:rFonts w:ascii="Verdana" w:hAnsi="Verdana" w:cs="Arial"/>
          <w:b/>
          <w:snapToGrid w:val="0"/>
        </w:rPr>
      </w:pPr>
    </w:p>
    <w:p w:rsidR="00EA3A19" w:rsidRPr="00D85EE5" w:rsidRDefault="004D0EA3" w:rsidP="004001B8">
      <w:pPr>
        <w:widowControl w:val="0"/>
        <w:numPr>
          <w:ilvl w:val="0"/>
          <w:numId w:val="13"/>
        </w:numPr>
        <w:tabs>
          <w:tab w:val="left" w:pos="2880"/>
          <w:tab w:val="left" w:pos="3600"/>
        </w:tabs>
        <w:jc w:val="both"/>
        <w:rPr>
          <w:rFonts w:ascii="Verdana" w:hAnsi="Verdana" w:cs="Arial"/>
          <w:snapToGrid w:val="0"/>
        </w:rPr>
      </w:pPr>
      <w:r w:rsidRPr="00D85EE5">
        <w:rPr>
          <w:rFonts w:ascii="Verdana" w:hAnsi="Verdana" w:cs="Arial"/>
          <w:snapToGrid w:val="0"/>
        </w:rPr>
        <w:t>Boiler Operation Engineer from Govt. of Karnataka Dept. of Factories &amp; Boilers, Karnataka, in 1997.</w:t>
      </w:r>
    </w:p>
    <w:p w:rsidR="00EA3A19" w:rsidRPr="00D85EE5" w:rsidRDefault="00EA3A19" w:rsidP="004001B8">
      <w:pPr>
        <w:widowControl w:val="0"/>
        <w:tabs>
          <w:tab w:val="left" w:pos="2880"/>
          <w:tab w:val="left" w:pos="3600"/>
        </w:tabs>
        <w:ind w:left="360" w:hanging="360"/>
        <w:jc w:val="both"/>
        <w:rPr>
          <w:rFonts w:ascii="Verdana" w:hAnsi="Verdana" w:cs="Arial"/>
          <w:snapToGrid w:val="0"/>
        </w:rPr>
      </w:pPr>
    </w:p>
    <w:p w:rsidR="00EA3A19" w:rsidRPr="00D85EE5" w:rsidRDefault="004D0EA3" w:rsidP="004001B8">
      <w:pPr>
        <w:widowControl w:val="0"/>
        <w:numPr>
          <w:ilvl w:val="0"/>
          <w:numId w:val="13"/>
        </w:numPr>
        <w:jc w:val="both"/>
        <w:rPr>
          <w:rFonts w:ascii="Verdana" w:hAnsi="Verdana" w:cs="Arial"/>
          <w:snapToGrid w:val="0"/>
        </w:rPr>
      </w:pPr>
      <w:r w:rsidRPr="00D85EE5">
        <w:rPr>
          <w:rFonts w:ascii="Verdana" w:hAnsi="Verdana" w:cs="Arial"/>
          <w:snapToGrid w:val="0"/>
        </w:rPr>
        <w:t xml:space="preserve">PG Diploma in Sugar Engineering from National Sugar Institute, Kanpur in 1994 </w:t>
      </w:r>
    </w:p>
    <w:p w:rsidR="00EA3A19" w:rsidRPr="00D85EE5" w:rsidRDefault="00EA3A19" w:rsidP="004001B8">
      <w:pPr>
        <w:widowControl w:val="0"/>
        <w:jc w:val="both"/>
        <w:rPr>
          <w:rFonts w:ascii="Verdana" w:hAnsi="Verdana" w:cs="Arial"/>
          <w:b/>
          <w:snapToGrid w:val="0"/>
        </w:rPr>
      </w:pPr>
    </w:p>
    <w:p w:rsidR="00EA3A19" w:rsidRPr="00D85EE5" w:rsidRDefault="004D0EA3" w:rsidP="004001B8">
      <w:pPr>
        <w:widowControl w:val="0"/>
        <w:jc w:val="both"/>
        <w:rPr>
          <w:rFonts w:ascii="Verdana" w:hAnsi="Verdana" w:cs="Arial"/>
          <w:b/>
          <w:snapToGrid w:val="0"/>
        </w:rPr>
      </w:pPr>
      <w:r w:rsidRPr="00D85EE5">
        <w:rPr>
          <w:rFonts w:ascii="Verdana" w:hAnsi="Verdana" w:cs="Arial"/>
          <w:b/>
          <w:snapToGrid w:val="0"/>
        </w:rPr>
        <w:t>Computer Proficiency</w:t>
      </w:r>
    </w:p>
    <w:p w:rsidR="00EA3A19" w:rsidRPr="00D85EE5" w:rsidRDefault="00EA3A19" w:rsidP="004001B8">
      <w:pPr>
        <w:widowControl w:val="0"/>
        <w:jc w:val="both"/>
        <w:rPr>
          <w:rFonts w:ascii="Verdana" w:hAnsi="Verdana" w:cs="Arial"/>
          <w:b/>
          <w:snapToGrid w:val="0"/>
        </w:rPr>
      </w:pPr>
    </w:p>
    <w:p w:rsidR="00EA3A19" w:rsidRPr="00D85EE5" w:rsidRDefault="004D0EA3" w:rsidP="004001B8">
      <w:pPr>
        <w:widowControl w:val="0"/>
        <w:numPr>
          <w:ilvl w:val="0"/>
          <w:numId w:val="13"/>
        </w:numPr>
        <w:jc w:val="both"/>
        <w:rPr>
          <w:rFonts w:ascii="Verdana" w:hAnsi="Verdana" w:cs="Arial"/>
          <w:snapToGrid w:val="0"/>
        </w:rPr>
      </w:pPr>
      <w:r w:rsidRPr="00D85EE5">
        <w:rPr>
          <w:rFonts w:ascii="Verdana" w:hAnsi="Verdana" w:cs="Arial"/>
          <w:snapToGrid w:val="0"/>
        </w:rPr>
        <w:t xml:space="preserve">MS Office, MS Projects, SAP (PM Module),  </w:t>
      </w:r>
      <w:r w:rsidRPr="00D85EE5">
        <w:rPr>
          <w:rFonts w:ascii="Verdana" w:hAnsi="Verdana" w:cs="Arial"/>
          <w:snapToGrid w:val="0"/>
        </w:rPr>
        <w:t>&amp; C</w:t>
      </w:r>
    </w:p>
    <w:p w:rsidR="00EA3A19" w:rsidRPr="00D85EE5" w:rsidRDefault="004D0EA3" w:rsidP="004001B8">
      <w:pPr>
        <w:widowControl w:val="0"/>
        <w:numPr>
          <w:ilvl w:val="0"/>
          <w:numId w:val="13"/>
        </w:numPr>
        <w:jc w:val="both"/>
        <w:rPr>
          <w:rFonts w:ascii="Verdana" w:hAnsi="Verdana" w:cs="Arial"/>
          <w:snapToGrid w:val="0"/>
        </w:rPr>
      </w:pPr>
      <w:r w:rsidRPr="00D85EE5">
        <w:rPr>
          <w:rFonts w:ascii="Verdana" w:hAnsi="Verdana" w:cs="Arial"/>
          <w:snapToGrid w:val="0"/>
        </w:rPr>
        <w:t>Computer assisted maintenance management system and DCS system for boilers.</w:t>
      </w:r>
    </w:p>
    <w:p w:rsidR="00C80EC6" w:rsidRPr="00D85EE5" w:rsidRDefault="00C80EC6">
      <w:pPr>
        <w:widowControl w:val="0"/>
        <w:rPr>
          <w:rFonts w:ascii="Verdana" w:hAnsi="Verdana" w:cs="Arial"/>
          <w:b/>
          <w:snapToGrid w:val="0"/>
        </w:rPr>
      </w:pPr>
    </w:p>
    <w:p w:rsidR="00EA3A19" w:rsidRPr="00D85EE5" w:rsidRDefault="004D0EA3">
      <w:pPr>
        <w:widowControl w:val="0"/>
        <w:rPr>
          <w:rFonts w:ascii="Verdana" w:hAnsi="Verdana" w:cs="Arial"/>
          <w:b/>
          <w:snapToGrid w:val="0"/>
        </w:rPr>
      </w:pPr>
      <w:r w:rsidRPr="00D85EE5">
        <w:rPr>
          <w:rFonts w:ascii="Verdana" w:hAnsi="Verdana" w:cs="Arial"/>
          <w:b/>
          <w:snapToGrid w:val="0"/>
        </w:rPr>
        <w:t>Date of Birth</w:t>
      </w:r>
      <w:r w:rsidRPr="00D85EE5">
        <w:rPr>
          <w:rFonts w:ascii="Verdana" w:hAnsi="Verdana" w:cs="Arial"/>
          <w:b/>
          <w:snapToGrid w:val="0"/>
        </w:rPr>
        <w:tab/>
      </w:r>
      <w:r w:rsidRPr="00D85EE5">
        <w:rPr>
          <w:rFonts w:ascii="Verdana" w:hAnsi="Verdana" w:cs="Arial"/>
          <w:b/>
          <w:snapToGrid w:val="0"/>
        </w:rPr>
        <w:tab/>
      </w:r>
      <w:r w:rsidRPr="00D85EE5">
        <w:rPr>
          <w:rFonts w:ascii="Verdana" w:hAnsi="Verdana" w:cs="Arial"/>
          <w:b/>
          <w:snapToGrid w:val="0"/>
        </w:rPr>
        <w:tab/>
      </w:r>
      <w:r w:rsidRPr="00D85EE5">
        <w:rPr>
          <w:rFonts w:ascii="Verdana" w:hAnsi="Verdana" w:cs="Arial"/>
          <w:b/>
          <w:snapToGrid w:val="0"/>
        </w:rPr>
        <w:tab/>
      </w:r>
      <w:r w:rsidRPr="00D85EE5">
        <w:rPr>
          <w:rFonts w:ascii="Verdana" w:hAnsi="Verdana" w:cs="Arial"/>
          <w:snapToGrid w:val="0"/>
        </w:rPr>
        <w:t>5</w:t>
      </w:r>
      <w:r w:rsidRPr="00D85EE5">
        <w:rPr>
          <w:rFonts w:ascii="Verdana" w:hAnsi="Verdana" w:cs="Arial"/>
          <w:snapToGrid w:val="0"/>
          <w:vertAlign w:val="superscript"/>
        </w:rPr>
        <w:t>th</w:t>
      </w:r>
      <w:r w:rsidRPr="00D85EE5">
        <w:rPr>
          <w:rFonts w:ascii="Verdana" w:hAnsi="Verdana" w:cs="Arial"/>
          <w:snapToGrid w:val="0"/>
        </w:rPr>
        <w:t xml:space="preserve"> August 1970</w:t>
      </w:r>
      <w:r w:rsidRPr="00D85EE5">
        <w:rPr>
          <w:rFonts w:ascii="Verdana" w:hAnsi="Verdana" w:cs="Arial"/>
          <w:b/>
          <w:snapToGrid w:val="0"/>
        </w:rPr>
        <w:t>.</w:t>
      </w:r>
    </w:p>
    <w:p w:rsidR="00EA3A19" w:rsidRPr="00D85EE5" w:rsidRDefault="00EA3A19">
      <w:pPr>
        <w:widowControl w:val="0"/>
        <w:rPr>
          <w:rFonts w:ascii="Verdana" w:hAnsi="Verdana" w:cs="Arial"/>
          <w:snapToGrid w:val="0"/>
        </w:rPr>
      </w:pPr>
    </w:p>
    <w:p w:rsidR="00EA3A19" w:rsidRPr="00D85EE5" w:rsidRDefault="004D0EA3">
      <w:pPr>
        <w:widowControl w:val="0"/>
        <w:rPr>
          <w:rFonts w:ascii="Verdana" w:hAnsi="Verdana" w:cs="Arial"/>
          <w:snapToGrid w:val="0"/>
        </w:rPr>
      </w:pPr>
      <w:r w:rsidRPr="00D85EE5">
        <w:rPr>
          <w:rFonts w:ascii="Verdana" w:hAnsi="Verdana" w:cs="Arial"/>
          <w:b/>
          <w:snapToGrid w:val="0"/>
        </w:rPr>
        <w:t>Place of work interest</w:t>
      </w:r>
      <w:r w:rsidRPr="00D85EE5">
        <w:rPr>
          <w:rFonts w:ascii="Verdana" w:hAnsi="Verdana" w:cs="Arial"/>
          <w:snapToGrid w:val="0"/>
        </w:rPr>
        <w:t xml:space="preserve">        </w:t>
      </w:r>
      <w:r w:rsidRPr="00D85EE5">
        <w:rPr>
          <w:rFonts w:ascii="Verdana" w:hAnsi="Verdana" w:cs="Arial"/>
          <w:snapToGrid w:val="0"/>
        </w:rPr>
        <w:tab/>
      </w:r>
      <w:r w:rsidR="002264B2" w:rsidRPr="00D85EE5">
        <w:rPr>
          <w:rFonts w:ascii="Verdana" w:hAnsi="Verdana" w:cs="Arial"/>
          <w:snapToGrid w:val="0"/>
        </w:rPr>
        <w:t xml:space="preserve">Any wear in </w:t>
      </w:r>
      <w:smartTag w:uri="urn:schemas-microsoft-com:office:smarttags" w:element="place">
        <w:smartTag w:uri="urn:schemas-microsoft-com:office:smarttags" w:element="country-region">
          <w:r w:rsidR="002264B2" w:rsidRPr="00D85EE5">
            <w:rPr>
              <w:rFonts w:ascii="Verdana" w:hAnsi="Verdana" w:cs="Arial"/>
              <w:snapToGrid w:val="0"/>
            </w:rPr>
            <w:t>India</w:t>
          </w:r>
        </w:smartTag>
      </w:smartTag>
      <w:r w:rsidR="002264B2" w:rsidRPr="00D85EE5">
        <w:rPr>
          <w:rFonts w:ascii="Verdana" w:hAnsi="Verdana" w:cs="Arial"/>
          <w:snapToGrid w:val="0"/>
        </w:rPr>
        <w:t xml:space="preserve"> / Abroad </w:t>
      </w:r>
    </w:p>
    <w:p w:rsidR="00EA3A19" w:rsidRPr="00D85EE5" w:rsidRDefault="00EA3A19">
      <w:pPr>
        <w:widowControl w:val="0"/>
        <w:rPr>
          <w:rFonts w:ascii="Verdana" w:hAnsi="Verdana" w:cs="Arial"/>
          <w:snapToGrid w:val="0"/>
        </w:rPr>
      </w:pPr>
    </w:p>
    <w:p w:rsidR="00EA3A19" w:rsidRDefault="004D0EA3">
      <w:pPr>
        <w:widowControl w:val="0"/>
        <w:rPr>
          <w:rFonts w:ascii="Verdana" w:hAnsi="Verdana" w:cs="Arial"/>
          <w:b/>
          <w:snapToGrid w:val="0"/>
        </w:rPr>
      </w:pPr>
      <w:r w:rsidRPr="00D85EE5">
        <w:rPr>
          <w:rFonts w:ascii="Verdana" w:hAnsi="Verdana" w:cs="Arial"/>
          <w:b/>
          <w:snapToGrid w:val="0"/>
        </w:rPr>
        <w:t>Languages known</w:t>
      </w:r>
      <w:r w:rsidRPr="00D85EE5">
        <w:rPr>
          <w:rFonts w:ascii="Verdana" w:hAnsi="Verdana" w:cs="Arial"/>
          <w:b/>
          <w:snapToGrid w:val="0"/>
        </w:rPr>
        <w:tab/>
      </w:r>
      <w:r w:rsidRPr="00D85EE5">
        <w:rPr>
          <w:rFonts w:ascii="Verdana" w:hAnsi="Verdana" w:cs="Arial"/>
          <w:b/>
          <w:snapToGrid w:val="0"/>
        </w:rPr>
        <w:tab/>
      </w:r>
      <w:r w:rsidRPr="00D85EE5">
        <w:rPr>
          <w:rFonts w:ascii="Verdana" w:hAnsi="Verdana" w:cs="Arial"/>
          <w:b/>
          <w:snapToGrid w:val="0"/>
        </w:rPr>
        <w:tab/>
      </w:r>
      <w:r w:rsidRPr="00D85EE5">
        <w:rPr>
          <w:rFonts w:ascii="Verdana" w:hAnsi="Verdana" w:cs="Arial"/>
          <w:snapToGrid w:val="0"/>
        </w:rPr>
        <w:t>English, Hindi, Telugu, Kannada, Tamil</w:t>
      </w:r>
      <w:r w:rsidRPr="00D85EE5">
        <w:rPr>
          <w:rFonts w:ascii="Verdana" w:hAnsi="Verdana" w:cs="Arial"/>
          <w:b/>
          <w:snapToGrid w:val="0"/>
        </w:rPr>
        <w:t xml:space="preserve">. </w:t>
      </w:r>
    </w:p>
    <w:p w:rsidR="004D3FD9" w:rsidRDefault="004D3FD9">
      <w:pPr>
        <w:widowControl w:val="0"/>
        <w:rPr>
          <w:rFonts w:ascii="Verdana" w:hAnsi="Verdana" w:cs="Arial"/>
          <w:b/>
          <w:snapToGrid w:val="0"/>
        </w:rPr>
      </w:pPr>
    </w:p>
    <w:p w:rsidR="004D3FD9" w:rsidRPr="00D85EE5" w:rsidRDefault="004D0EA3">
      <w:pPr>
        <w:widowControl w:val="0"/>
        <w:rPr>
          <w:rFonts w:ascii="Verdana" w:hAnsi="Verdana" w:cs="Arial"/>
          <w:b/>
          <w:snapToGrid w:val="0"/>
        </w:rPr>
      </w:pPr>
      <w:r>
        <w:rPr>
          <w:rFonts w:ascii="Verdana" w:hAnsi="Verdana" w:cs="Arial"/>
          <w:b/>
          <w:snapToGrid w:val="0"/>
        </w:rPr>
        <w:t>PassPort</w:t>
      </w:r>
      <w:r>
        <w:rPr>
          <w:rFonts w:ascii="Verdana" w:hAnsi="Verdana" w:cs="Arial"/>
          <w:b/>
          <w:snapToGrid w:val="0"/>
        </w:rPr>
        <w:tab/>
      </w:r>
      <w:r>
        <w:rPr>
          <w:rFonts w:ascii="Verdana" w:hAnsi="Verdana" w:cs="Arial"/>
          <w:b/>
          <w:snapToGrid w:val="0"/>
        </w:rPr>
        <w:tab/>
      </w:r>
      <w:r>
        <w:rPr>
          <w:rFonts w:ascii="Verdana" w:hAnsi="Verdana" w:cs="Arial"/>
          <w:b/>
          <w:snapToGrid w:val="0"/>
        </w:rPr>
        <w:tab/>
      </w:r>
      <w:r>
        <w:rPr>
          <w:rFonts w:ascii="Verdana" w:hAnsi="Verdana" w:cs="Arial"/>
          <w:b/>
          <w:snapToGrid w:val="0"/>
        </w:rPr>
        <w:tab/>
      </w:r>
      <w:r>
        <w:rPr>
          <w:rFonts w:ascii="Verdana" w:hAnsi="Verdana" w:cs="Arial"/>
          <w:b/>
          <w:snapToGrid w:val="0"/>
        </w:rPr>
        <w:t xml:space="preserve">Z4184661, Valid up to 20/9/2027. </w:t>
      </w:r>
    </w:p>
    <w:p w:rsidR="00EA3A19" w:rsidRPr="00D85EE5" w:rsidRDefault="00EA3A19">
      <w:pPr>
        <w:widowControl w:val="0"/>
        <w:rPr>
          <w:rFonts w:ascii="Verdana" w:hAnsi="Verdana" w:cs="Arial"/>
          <w:b/>
          <w:snapToGrid w:val="0"/>
        </w:rPr>
      </w:pPr>
    </w:p>
    <w:p w:rsidR="00EA3A19" w:rsidRPr="00D85EE5" w:rsidRDefault="004D0EA3">
      <w:pPr>
        <w:widowControl w:val="0"/>
        <w:rPr>
          <w:rFonts w:ascii="Verdana" w:hAnsi="Verdana" w:cs="Arial"/>
          <w:b/>
          <w:snapToGrid w:val="0"/>
        </w:rPr>
      </w:pPr>
      <w:r w:rsidRPr="00D85EE5">
        <w:rPr>
          <w:rFonts w:ascii="Verdana" w:hAnsi="Verdana" w:cs="Arial"/>
          <w:b/>
          <w:snapToGrid w:val="0"/>
        </w:rPr>
        <w:t xml:space="preserve">Addresses for         </w:t>
      </w:r>
      <w:r w:rsidRPr="00D85EE5">
        <w:rPr>
          <w:rFonts w:ascii="Verdana" w:hAnsi="Verdana" w:cs="Arial"/>
          <w:b/>
          <w:snapToGrid w:val="0"/>
        </w:rPr>
        <w:tab/>
      </w:r>
      <w:r w:rsidRPr="00D85EE5">
        <w:rPr>
          <w:rFonts w:ascii="Verdana" w:hAnsi="Verdana" w:cs="Arial"/>
          <w:b/>
          <w:snapToGrid w:val="0"/>
        </w:rPr>
        <w:tab/>
        <w:t>V.SIVARAM</w:t>
      </w:r>
    </w:p>
    <w:p w:rsidR="00EA3A19" w:rsidRPr="00D85EE5" w:rsidRDefault="004D0EA3">
      <w:pPr>
        <w:widowControl w:val="0"/>
        <w:rPr>
          <w:rFonts w:ascii="Verdana" w:hAnsi="Verdana" w:cs="Arial"/>
          <w:snapToGrid w:val="0"/>
        </w:rPr>
      </w:pPr>
      <w:r w:rsidRPr="00D85EE5">
        <w:rPr>
          <w:rFonts w:ascii="Verdana" w:hAnsi="Verdana" w:cs="Arial"/>
          <w:b/>
          <w:snapToGrid w:val="0"/>
        </w:rPr>
        <w:t>Communication</w:t>
      </w:r>
      <w:r w:rsidRPr="00D85EE5">
        <w:rPr>
          <w:rFonts w:ascii="Verdana" w:hAnsi="Verdana" w:cs="Arial"/>
          <w:b/>
          <w:snapToGrid w:val="0"/>
        </w:rPr>
        <w:tab/>
      </w:r>
      <w:r w:rsidRPr="00D85EE5">
        <w:rPr>
          <w:rFonts w:ascii="Verdana" w:hAnsi="Verdana" w:cs="Arial"/>
          <w:b/>
          <w:snapToGrid w:val="0"/>
        </w:rPr>
        <w:tab/>
      </w:r>
      <w:r w:rsidRPr="00D85EE5">
        <w:rPr>
          <w:rFonts w:ascii="Verdana" w:hAnsi="Verdana" w:cs="Arial"/>
          <w:b/>
          <w:snapToGrid w:val="0"/>
        </w:rPr>
        <w:tab/>
      </w:r>
      <w:r w:rsidRPr="00D85EE5">
        <w:rPr>
          <w:rFonts w:ascii="Verdana" w:hAnsi="Verdana" w:cs="Arial"/>
          <w:snapToGrid w:val="0"/>
        </w:rPr>
        <w:t>S/O</w:t>
      </w:r>
      <w:r w:rsidRPr="00D85EE5">
        <w:rPr>
          <w:rFonts w:ascii="Verdana" w:hAnsi="Verdana" w:cs="Arial"/>
          <w:b/>
          <w:snapToGrid w:val="0"/>
        </w:rPr>
        <w:t xml:space="preserve">  </w:t>
      </w:r>
      <w:r w:rsidRPr="00D85EE5">
        <w:rPr>
          <w:rFonts w:ascii="Verdana" w:hAnsi="Verdana" w:cs="Arial"/>
          <w:snapToGrid w:val="0"/>
        </w:rPr>
        <w:t>V. Venkateswararao,</w:t>
      </w:r>
    </w:p>
    <w:p w:rsidR="00EA3A19" w:rsidRPr="00D85EE5" w:rsidRDefault="004D0EA3">
      <w:pPr>
        <w:widowControl w:val="0"/>
        <w:rPr>
          <w:rFonts w:ascii="Verdana" w:hAnsi="Verdana" w:cs="Arial"/>
          <w:snapToGrid w:val="0"/>
        </w:rPr>
      </w:pPr>
      <w:r w:rsidRPr="00D85EE5">
        <w:rPr>
          <w:rFonts w:ascii="Verdana" w:hAnsi="Verdana" w:cs="Arial"/>
          <w:snapToGrid w:val="0"/>
        </w:rPr>
        <w:t xml:space="preserve"> ( By post  )</w:t>
      </w:r>
      <w:r w:rsidRPr="00D85EE5">
        <w:rPr>
          <w:rFonts w:ascii="Verdana" w:hAnsi="Verdana" w:cs="Arial"/>
          <w:snapToGrid w:val="0"/>
        </w:rPr>
        <w:tab/>
        <w:t xml:space="preserve"> </w:t>
      </w:r>
      <w:r w:rsidRPr="00D85EE5">
        <w:rPr>
          <w:rFonts w:ascii="Verdana" w:hAnsi="Verdana" w:cs="Arial"/>
          <w:snapToGrid w:val="0"/>
        </w:rPr>
        <w:tab/>
      </w:r>
      <w:r w:rsidRPr="00D85EE5">
        <w:rPr>
          <w:rFonts w:ascii="Verdana" w:hAnsi="Verdana" w:cs="Arial"/>
          <w:snapToGrid w:val="0"/>
        </w:rPr>
        <w:tab/>
      </w:r>
      <w:r w:rsidRPr="00D85EE5">
        <w:rPr>
          <w:rFonts w:ascii="Verdana" w:hAnsi="Verdana" w:cs="Arial"/>
          <w:snapToGrid w:val="0"/>
        </w:rPr>
        <w:tab/>
        <w:t>Kiddie’s convent,</w:t>
      </w:r>
    </w:p>
    <w:p w:rsidR="00EA3A19" w:rsidRPr="00D85EE5" w:rsidRDefault="004D0EA3">
      <w:pPr>
        <w:widowControl w:val="0"/>
        <w:rPr>
          <w:rFonts w:ascii="Verdana" w:hAnsi="Verdana" w:cs="Arial"/>
          <w:snapToGrid w:val="0"/>
        </w:rPr>
      </w:pPr>
      <w:r w:rsidRPr="00D85EE5">
        <w:rPr>
          <w:rFonts w:ascii="Verdana" w:hAnsi="Verdana" w:cs="Arial"/>
          <w:snapToGrid w:val="0"/>
        </w:rPr>
        <w:tab/>
      </w:r>
      <w:r w:rsidRPr="00D85EE5">
        <w:rPr>
          <w:rFonts w:ascii="Verdana" w:hAnsi="Verdana" w:cs="Arial"/>
          <w:snapToGrid w:val="0"/>
        </w:rPr>
        <w:tab/>
      </w:r>
      <w:r w:rsidRPr="00D85EE5">
        <w:rPr>
          <w:rFonts w:ascii="Verdana" w:hAnsi="Verdana" w:cs="Arial"/>
          <w:snapToGrid w:val="0"/>
        </w:rPr>
        <w:tab/>
      </w:r>
      <w:r w:rsidRPr="00D85EE5">
        <w:rPr>
          <w:rFonts w:ascii="Verdana" w:hAnsi="Verdana" w:cs="Arial"/>
          <w:snapToGrid w:val="0"/>
        </w:rPr>
        <w:tab/>
      </w:r>
      <w:r w:rsidRPr="00D85EE5">
        <w:rPr>
          <w:rFonts w:ascii="Verdana" w:hAnsi="Verdana" w:cs="Arial"/>
          <w:snapToGrid w:val="0"/>
        </w:rPr>
        <w:tab/>
      </w:r>
      <w:smartTag w:uri="urn:schemas-microsoft-com:office:smarttags" w:element="address">
        <w:smartTag w:uri="urn:schemas-microsoft-com:office:smarttags" w:element="Street">
          <w:r w:rsidRPr="00D85EE5">
            <w:rPr>
              <w:rFonts w:ascii="Verdana" w:hAnsi="Verdana" w:cs="Arial"/>
              <w:snapToGrid w:val="0"/>
            </w:rPr>
            <w:t>Giri Street, S.</w:t>
          </w:r>
        </w:smartTag>
      </w:smartTag>
      <w:r w:rsidRPr="00D85EE5">
        <w:rPr>
          <w:rFonts w:ascii="Verdana" w:hAnsi="Verdana" w:cs="Arial"/>
          <w:snapToGrid w:val="0"/>
        </w:rPr>
        <w:t xml:space="preserve"> N. PURAM,</w:t>
      </w:r>
    </w:p>
    <w:p w:rsidR="00EA3A19" w:rsidRPr="00D85EE5" w:rsidRDefault="004D0EA3">
      <w:pPr>
        <w:widowControl w:val="0"/>
        <w:rPr>
          <w:rFonts w:ascii="Verdana" w:hAnsi="Verdana" w:cs="Arial"/>
          <w:snapToGrid w:val="0"/>
        </w:rPr>
      </w:pPr>
      <w:r w:rsidRPr="00D85EE5">
        <w:rPr>
          <w:rFonts w:ascii="Verdana" w:hAnsi="Verdana" w:cs="Arial"/>
          <w:snapToGrid w:val="0"/>
        </w:rPr>
        <w:tab/>
      </w:r>
      <w:r w:rsidRPr="00D85EE5">
        <w:rPr>
          <w:rFonts w:ascii="Verdana" w:hAnsi="Verdana" w:cs="Arial"/>
          <w:snapToGrid w:val="0"/>
        </w:rPr>
        <w:tab/>
      </w:r>
      <w:r w:rsidRPr="00D85EE5">
        <w:rPr>
          <w:rFonts w:ascii="Verdana" w:hAnsi="Verdana" w:cs="Arial"/>
          <w:snapToGrid w:val="0"/>
        </w:rPr>
        <w:tab/>
      </w:r>
      <w:r w:rsidRPr="00D85EE5">
        <w:rPr>
          <w:rFonts w:ascii="Verdana" w:hAnsi="Verdana" w:cs="Arial"/>
          <w:snapToGrid w:val="0"/>
        </w:rPr>
        <w:tab/>
      </w:r>
      <w:r w:rsidRPr="00D85EE5">
        <w:rPr>
          <w:rFonts w:ascii="Verdana" w:hAnsi="Verdana" w:cs="Arial"/>
          <w:snapToGrid w:val="0"/>
        </w:rPr>
        <w:tab/>
      </w:r>
      <w:smartTag w:uri="urn:schemas-microsoft-com:office:smarttags" w:element="place">
        <w:smartTag w:uri="urn:schemas-microsoft-com:office:smarttags" w:element="City">
          <w:r w:rsidRPr="00D85EE5">
            <w:rPr>
              <w:rFonts w:ascii="Verdana" w:hAnsi="Verdana" w:cs="Arial"/>
              <w:snapToGrid w:val="0"/>
            </w:rPr>
            <w:t>VIJAYAWADA</w:t>
          </w:r>
        </w:smartTag>
      </w:smartTag>
      <w:r w:rsidRPr="00D85EE5">
        <w:rPr>
          <w:rFonts w:ascii="Verdana" w:hAnsi="Verdana" w:cs="Arial"/>
          <w:snapToGrid w:val="0"/>
        </w:rPr>
        <w:t xml:space="preserve"> –520010, </w:t>
      </w:r>
    </w:p>
    <w:p w:rsidR="00EA3A19" w:rsidRPr="00D85EE5" w:rsidRDefault="004D0EA3">
      <w:pPr>
        <w:widowControl w:val="0"/>
        <w:ind w:left="2880" w:firstLine="720"/>
        <w:rPr>
          <w:rFonts w:ascii="Verdana" w:hAnsi="Verdana" w:cs="Arial"/>
          <w:snapToGrid w:val="0"/>
        </w:rPr>
      </w:pPr>
      <w:smartTag w:uri="urn:schemas-microsoft-com:office:smarttags" w:element="place">
        <w:r w:rsidRPr="00D85EE5">
          <w:rPr>
            <w:rFonts w:ascii="Verdana" w:hAnsi="Verdana" w:cs="Arial"/>
            <w:snapToGrid w:val="0"/>
          </w:rPr>
          <w:t>Krishna</w:t>
        </w:r>
      </w:smartTag>
      <w:r w:rsidRPr="00D85EE5">
        <w:rPr>
          <w:rFonts w:ascii="Verdana" w:hAnsi="Verdana" w:cs="Arial"/>
          <w:snapToGrid w:val="0"/>
        </w:rPr>
        <w:t xml:space="preserve"> Dt. A P.INDIA</w:t>
      </w:r>
    </w:p>
    <w:p w:rsidR="00EA3A19" w:rsidRPr="00D85EE5" w:rsidRDefault="004D0EA3">
      <w:pPr>
        <w:widowControl w:val="0"/>
        <w:rPr>
          <w:rFonts w:ascii="Verdana" w:hAnsi="Verdana" w:cs="Arial"/>
          <w:snapToGrid w:val="0"/>
        </w:rPr>
      </w:pPr>
      <w:r>
        <w:rPr>
          <w:rFonts w:ascii="Verdana" w:hAnsi="Verdana" w:cs="Arial"/>
          <w:snapToGrid w:val="0"/>
        </w:rPr>
        <w:t xml:space="preserve"> </w:t>
      </w:r>
      <w:r>
        <w:rPr>
          <w:rFonts w:ascii="Verdana" w:hAnsi="Verdana" w:cs="Arial"/>
          <w:snapToGrid w:val="0"/>
        </w:rPr>
        <w:tab/>
      </w:r>
      <w:r w:rsidR="005F379E">
        <w:rPr>
          <w:rFonts w:ascii="Verdana" w:hAnsi="Verdana" w:cs="Arial"/>
          <w:snapToGrid w:val="0"/>
        </w:rPr>
        <w:tab/>
      </w:r>
      <w:r w:rsidR="005F379E">
        <w:rPr>
          <w:rFonts w:ascii="Verdana" w:hAnsi="Verdana" w:cs="Arial"/>
          <w:snapToGrid w:val="0"/>
        </w:rPr>
        <w:tab/>
      </w:r>
      <w:r w:rsidR="005F379E">
        <w:rPr>
          <w:rFonts w:ascii="Verdana" w:hAnsi="Verdana" w:cs="Arial"/>
          <w:snapToGrid w:val="0"/>
        </w:rPr>
        <w:tab/>
      </w:r>
      <w:r w:rsidR="005F379E">
        <w:rPr>
          <w:rFonts w:ascii="Verdana" w:hAnsi="Verdana" w:cs="Arial"/>
          <w:snapToGrid w:val="0"/>
        </w:rPr>
        <w:tab/>
        <w:t>Cell no : +91</w:t>
      </w:r>
      <w:r w:rsidR="00FD6132">
        <w:rPr>
          <w:rFonts w:ascii="Verdana" w:hAnsi="Verdana" w:cs="Arial"/>
          <w:snapToGrid w:val="0"/>
        </w:rPr>
        <w:t>7989527138</w:t>
      </w:r>
    </w:p>
    <w:p w:rsidR="00EA3A19" w:rsidRPr="00D85EE5" w:rsidRDefault="004D0EA3">
      <w:pPr>
        <w:widowControl w:val="0"/>
        <w:rPr>
          <w:rFonts w:ascii="Verdana" w:hAnsi="Verdana" w:cs="Arial"/>
          <w:b/>
          <w:snapToGrid w:val="0"/>
        </w:rPr>
      </w:pPr>
      <w:r w:rsidRPr="00D85EE5">
        <w:rPr>
          <w:rFonts w:ascii="Verdana" w:hAnsi="Verdana" w:cs="Arial"/>
          <w:b/>
          <w:snapToGrid w:val="0"/>
        </w:rPr>
        <w:tab/>
      </w:r>
      <w:r w:rsidRPr="00D85EE5">
        <w:rPr>
          <w:rFonts w:ascii="Verdana" w:hAnsi="Verdana" w:cs="Arial"/>
          <w:b/>
          <w:snapToGrid w:val="0"/>
        </w:rPr>
        <w:tab/>
      </w:r>
      <w:r w:rsidRPr="00D85EE5">
        <w:rPr>
          <w:rFonts w:ascii="Verdana" w:hAnsi="Verdana" w:cs="Arial"/>
          <w:b/>
          <w:snapToGrid w:val="0"/>
        </w:rPr>
        <w:tab/>
      </w:r>
      <w:r w:rsidRPr="00D85EE5">
        <w:rPr>
          <w:rFonts w:ascii="Verdana" w:hAnsi="Verdana" w:cs="Arial"/>
          <w:b/>
          <w:snapToGrid w:val="0"/>
        </w:rPr>
        <w:tab/>
      </w:r>
      <w:r w:rsidRPr="00D85EE5">
        <w:rPr>
          <w:rFonts w:ascii="Verdana" w:hAnsi="Verdana" w:cs="Arial"/>
          <w:b/>
          <w:snapToGrid w:val="0"/>
        </w:rPr>
        <w:tab/>
      </w:r>
      <w:r w:rsidRPr="00D85EE5">
        <w:rPr>
          <w:rFonts w:ascii="Verdana" w:hAnsi="Verdana" w:cs="Arial"/>
          <w:snapToGrid w:val="0"/>
        </w:rPr>
        <w:t xml:space="preserve">Email : </w:t>
      </w:r>
      <w:r w:rsidRPr="00D85EE5">
        <w:rPr>
          <w:rFonts w:ascii="Verdana" w:hAnsi="Verdana" w:cs="Arial"/>
          <w:b/>
          <w:snapToGrid w:val="0"/>
        </w:rPr>
        <w:t xml:space="preserve"> </w:t>
      </w:r>
      <w:r w:rsidRPr="00D85EE5">
        <w:rPr>
          <w:rFonts w:ascii="Verdana" w:hAnsi="Verdana" w:cs="Arial"/>
          <w:snapToGrid w:val="0"/>
        </w:rPr>
        <w:t>Sivaramv70@gmail.com</w:t>
      </w:r>
      <w:r w:rsidRPr="00D85EE5">
        <w:rPr>
          <w:rFonts w:ascii="Verdana" w:hAnsi="Verdana" w:cs="Arial"/>
          <w:b/>
          <w:snapToGrid w:val="0"/>
        </w:rPr>
        <w:tab/>
      </w:r>
    </w:p>
    <w:p w:rsidR="00EA3A19" w:rsidRPr="00D85EE5" w:rsidRDefault="00EA3A19">
      <w:pPr>
        <w:widowControl w:val="0"/>
        <w:rPr>
          <w:rFonts w:ascii="Verdana" w:hAnsi="Verdana" w:cs="Arial"/>
          <w:b/>
          <w:snapToGrid w:val="0"/>
        </w:rPr>
      </w:pPr>
    </w:p>
    <w:p w:rsidR="00AC5434" w:rsidRDefault="00AC5434">
      <w:pPr>
        <w:widowControl w:val="0"/>
        <w:rPr>
          <w:rFonts w:ascii="Verdana" w:hAnsi="Verdana" w:cs="Arial"/>
          <w:b/>
          <w:snapToGrid w:val="0"/>
        </w:rPr>
      </w:pPr>
    </w:p>
    <w:p w:rsidR="00DE6B6D" w:rsidRDefault="00DE6B6D">
      <w:pPr>
        <w:widowControl w:val="0"/>
        <w:rPr>
          <w:rFonts w:ascii="Verdana" w:hAnsi="Verdana" w:cs="Arial"/>
          <w:b/>
          <w:snapToGrid w:val="0"/>
        </w:rPr>
      </w:pPr>
    </w:p>
    <w:p w:rsidR="00AC5434" w:rsidRDefault="00AC5434">
      <w:pPr>
        <w:widowControl w:val="0"/>
        <w:rPr>
          <w:rFonts w:ascii="Verdana" w:hAnsi="Verdana" w:cs="Arial"/>
          <w:b/>
          <w:snapToGrid w:val="0"/>
        </w:rPr>
      </w:pPr>
    </w:p>
    <w:p w:rsidR="00EA3A19" w:rsidRPr="00D85EE5" w:rsidRDefault="004D0EA3">
      <w:pPr>
        <w:widowControl w:val="0"/>
        <w:rPr>
          <w:rFonts w:ascii="Verdana" w:hAnsi="Verdana" w:cs="Arial"/>
          <w:b/>
          <w:snapToGrid w:val="0"/>
        </w:rPr>
      </w:pPr>
      <w:r>
        <w:rPr>
          <w:rFonts w:ascii="Verdana" w:hAnsi="Verdana" w:cs="Arial"/>
          <w:b/>
          <w:snapToGrid w:val="0"/>
        </w:rPr>
        <w:t>SI</w:t>
      </w:r>
      <w:r w:rsidRPr="00D85EE5">
        <w:rPr>
          <w:rFonts w:ascii="Verdana" w:hAnsi="Verdana" w:cs="Arial"/>
          <w:b/>
          <w:snapToGrid w:val="0"/>
        </w:rPr>
        <w:t xml:space="preserve">VARAM                  </w:t>
      </w:r>
      <w:r w:rsidRPr="00D85EE5">
        <w:rPr>
          <w:rFonts w:ascii="Verdana" w:hAnsi="Verdana" w:cs="Arial"/>
          <w:b/>
          <w:snapToGrid w:val="0"/>
        </w:rPr>
        <w:tab/>
      </w:r>
      <w:r w:rsidRPr="00D85EE5">
        <w:rPr>
          <w:rFonts w:ascii="Verdana" w:hAnsi="Verdana" w:cs="Arial"/>
          <w:b/>
          <w:snapToGrid w:val="0"/>
        </w:rPr>
        <w:tab/>
      </w:r>
      <w:r w:rsidRPr="00D85EE5">
        <w:rPr>
          <w:rFonts w:ascii="Verdana" w:hAnsi="Verdana" w:cs="Arial"/>
          <w:b/>
          <w:snapToGrid w:val="0"/>
        </w:rPr>
        <w:tab/>
      </w:r>
      <w:r w:rsidRPr="00D85EE5">
        <w:rPr>
          <w:rFonts w:ascii="Verdana" w:hAnsi="Verdana" w:cs="Arial"/>
          <w:b/>
          <w:snapToGrid w:val="0"/>
        </w:rPr>
        <w:tab/>
        <w:t>DATE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;mso-position-horizontal-relative:text;mso-position-vertical-relative:text">
            <v:imagedata r:id="rId8"/>
          </v:shape>
        </w:pict>
      </w:r>
    </w:p>
    <w:sectPr w:rsidR="00EA3A19" w:rsidRPr="00D85EE5" w:rsidSect="00D73BA4">
      <w:footnotePr>
        <w:pos w:val="beneathText"/>
      </w:footnotePr>
      <w:pgSz w:w="11907" w:h="16839" w:code="9"/>
      <w:pgMar w:top="1296" w:right="1152" w:bottom="1296" w:left="1152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2"/>
    <w:lvl w:ilvl="0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name w:val="WW8Num4"/>
    <w:lvl w:ilvl="0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name w:val="WW8Num5"/>
    <w:lvl w:ilvl="0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multilevel"/>
    <w:tmpl w:val="00000004"/>
    <w:name w:val="WW8Num6"/>
    <w:lvl w:ilvl="0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multilevel"/>
    <w:tmpl w:val="00000005"/>
    <w:name w:val="WW8Num7"/>
    <w:lvl w:ilvl="0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566" w:hanging="283"/>
      </w:pPr>
    </w:lvl>
    <w:lvl w:ilvl="2">
      <w:start w:val="1"/>
      <w:numFmt w:val="decimal"/>
      <w:suff w:val="nothing"/>
      <w:lvlText w:val="%3."/>
      <w:lvlJc w:val="left"/>
      <w:pPr>
        <w:ind w:left="849" w:hanging="283"/>
      </w:pPr>
    </w:lvl>
    <w:lvl w:ilvl="3">
      <w:start w:val="1"/>
      <w:numFmt w:val="decimal"/>
      <w:suff w:val="nothing"/>
      <w:lvlText w:val="%4."/>
      <w:lvlJc w:val="left"/>
      <w:pPr>
        <w:ind w:left="1132" w:hanging="283"/>
      </w:pPr>
    </w:lvl>
    <w:lvl w:ilvl="4">
      <w:start w:val="1"/>
      <w:numFmt w:val="decimal"/>
      <w:suff w:val="nothing"/>
      <w:lvlText w:val="%5."/>
      <w:lvlJc w:val="left"/>
      <w:pPr>
        <w:ind w:left="1415" w:hanging="283"/>
      </w:pPr>
    </w:lvl>
    <w:lvl w:ilvl="5">
      <w:start w:val="1"/>
      <w:numFmt w:val="decimal"/>
      <w:suff w:val="nothing"/>
      <w:lvlText w:val="%6."/>
      <w:lvlJc w:val="left"/>
      <w:pPr>
        <w:ind w:left="1698" w:hanging="283"/>
      </w:pPr>
    </w:lvl>
    <w:lvl w:ilvl="6">
      <w:start w:val="1"/>
      <w:numFmt w:val="decimal"/>
      <w:suff w:val="nothing"/>
      <w:lvlText w:val="%7."/>
      <w:lvlJc w:val="left"/>
      <w:pPr>
        <w:ind w:left="1981" w:hanging="283"/>
      </w:pPr>
    </w:lvl>
    <w:lvl w:ilvl="7">
      <w:start w:val="1"/>
      <w:numFmt w:val="decimal"/>
      <w:suff w:val="nothing"/>
      <w:lvlText w:val="%8."/>
      <w:lvlJc w:val="left"/>
      <w:pPr>
        <w:ind w:left="2264" w:hanging="283"/>
      </w:pPr>
    </w:lvl>
    <w:lvl w:ilvl="8">
      <w:start w:val="1"/>
      <w:numFmt w:val="decimal"/>
      <w:suff w:val="nothing"/>
      <w:lvlText w:val="%9."/>
      <w:lvlJc w:val="left"/>
      <w:pPr>
        <w:ind w:left="2547" w:hanging="283"/>
      </w:pPr>
    </w:lvl>
  </w:abstractNum>
  <w:abstractNum w:abstractNumId="5">
    <w:nsid w:val="00000006"/>
    <w:multiLevelType w:val="multilevel"/>
    <w:tmpl w:val="00000006"/>
    <w:name w:val="WW8Num9"/>
    <w:lvl w:ilvl="0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multilevel"/>
    <w:tmpl w:val="00000007"/>
    <w:name w:val="WW8Num11"/>
    <w:lvl w:ilvl="0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multilevel"/>
    <w:tmpl w:val="00000008"/>
    <w:name w:val="WW8Num12"/>
    <w:lvl w:ilvl="0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multilevel"/>
    <w:tmpl w:val="00000009"/>
    <w:name w:val="WW8Num13"/>
    <w:lvl w:ilvl="0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multilevel"/>
    <w:tmpl w:val="0000000A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>
    <w:nsid w:val="00EC7B59"/>
    <w:multiLevelType w:val="hybridMultilevel"/>
    <w:tmpl w:val="BACE0F9E"/>
    <w:lvl w:ilvl="0" w:tplc="349819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E4AC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56D0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64BE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C894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A4691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8E8D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4699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8E2F5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17D4D42"/>
    <w:multiLevelType w:val="hybridMultilevel"/>
    <w:tmpl w:val="551475A8"/>
    <w:lvl w:ilvl="0" w:tplc="486223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5277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DA62A8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8EA4E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08C62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38CA88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6A03B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16C8A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CAC303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C263CCE"/>
    <w:multiLevelType w:val="hybridMultilevel"/>
    <w:tmpl w:val="B4CEF806"/>
    <w:lvl w:ilvl="0" w:tplc="71B4AA4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18F4890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E9070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CAB8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76A6F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42C1F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E41B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3B0A4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5863A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2421416"/>
    <w:multiLevelType w:val="hybridMultilevel"/>
    <w:tmpl w:val="81541A90"/>
    <w:lvl w:ilvl="0" w:tplc="CD50F3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6CB2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8474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1C41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5810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9E69F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C283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4606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34AB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5690C05"/>
    <w:multiLevelType w:val="hybridMultilevel"/>
    <w:tmpl w:val="7D72F46C"/>
    <w:lvl w:ilvl="0" w:tplc="9B965F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8FE0AE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F6CE39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6CCA07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D04BCD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9D2279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FAD5E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C8E5E5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3429B1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7B40382"/>
    <w:multiLevelType w:val="hybridMultilevel"/>
    <w:tmpl w:val="299CB022"/>
    <w:lvl w:ilvl="0" w:tplc="CE0639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1A528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3488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1855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A00C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58E2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B619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7EC8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921C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8594B24"/>
    <w:multiLevelType w:val="hybridMultilevel"/>
    <w:tmpl w:val="D736C3A4"/>
    <w:lvl w:ilvl="0" w:tplc="638431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9234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7A6E0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54B6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7CF5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3E1E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18D8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D28B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53835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85D6C7F"/>
    <w:multiLevelType w:val="hybridMultilevel"/>
    <w:tmpl w:val="25DA7C1C"/>
    <w:lvl w:ilvl="0" w:tplc="B7442E7C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D340B73C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FB7E9EA0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EB0CDA54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72AA4082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90EC0B2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D4EE9EA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240270A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4E05576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>
    <w:nsid w:val="20687790"/>
    <w:multiLevelType w:val="hybridMultilevel"/>
    <w:tmpl w:val="4BF41DB2"/>
    <w:lvl w:ilvl="0" w:tplc="26527B8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E2A06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CD4649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AB6E97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ADAB42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E6EC864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3CC004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B7667F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6CC531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256848BF"/>
    <w:multiLevelType w:val="hybridMultilevel"/>
    <w:tmpl w:val="1242B368"/>
    <w:lvl w:ilvl="0" w:tplc="02CA73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2600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61EC6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667C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7EE0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043F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DA12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08A6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DE47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BD96200"/>
    <w:multiLevelType w:val="hybridMultilevel"/>
    <w:tmpl w:val="BB9AB014"/>
    <w:lvl w:ilvl="0" w:tplc="A918AD2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866942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C04813A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4B47DF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5FA87B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B2726FB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D462FC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974E3F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6A7A504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301B3909"/>
    <w:multiLevelType w:val="hybridMultilevel"/>
    <w:tmpl w:val="A5A8D1BC"/>
    <w:lvl w:ilvl="0" w:tplc="849A6CE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A9F235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62CF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AC13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886C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0223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E468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32A3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7D465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432227D"/>
    <w:multiLevelType w:val="hybridMultilevel"/>
    <w:tmpl w:val="BEECEA74"/>
    <w:lvl w:ilvl="0" w:tplc="AB4C1B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4E3E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00C0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EE13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A0560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8A27C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3E55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1A07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6D86D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7707132"/>
    <w:multiLevelType w:val="hybridMultilevel"/>
    <w:tmpl w:val="BFF6DB0A"/>
    <w:lvl w:ilvl="0" w:tplc="D00E67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9476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425F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544D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92A4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A42F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7C8D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4C1C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38E2F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7C361B2"/>
    <w:multiLevelType w:val="hybridMultilevel"/>
    <w:tmpl w:val="F02C902A"/>
    <w:lvl w:ilvl="0" w:tplc="CF965FB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37E6384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3FBA4EF6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84F88DCC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65FA9434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FED6250E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8727E34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FCD86E24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D102EDFA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5">
    <w:nsid w:val="3B346B73"/>
    <w:multiLevelType w:val="hybridMultilevel"/>
    <w:tmpl w:val="E0D61488"/>
    <w:lvl w:ilvl="0" w:tplc="E0B8745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C83C593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B0CC8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887D9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9D2044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BD6DD5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6324C9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31A6DD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AEA0B32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28C3AD9"/>
    <w:multiLevelType w:val="hybridMultilevel"/>
    <w:tmpl w:val="BAC4A520"/>
    <w:lvl w:ilvl="0" w:tplc="D0E2069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D15A21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07249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D69F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7896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F3627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5EC7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46B1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280D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D4697F"/>
    <w:multiLevelType w:val="hybridMultilevel"/>
    <w:tmpl w:val="14708BE4"/>
    <w:lvl w:ilvl="0" w:tplc="C29C80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E24D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3609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F25B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A4B8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D74C3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C6D7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AAA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A9C0C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873133"/>
    <w:multiLevelType w:val="hybridMultilevel"/>
    <w:tmpl w:val="C8365B60"/>
    <w:lvl w:ilvl="0" w:tplc="279004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77A1D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D03A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FA8A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2EE7F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4A802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6E06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A56974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38A6C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9370EF0"/>
    <w:multiLevelType w:val="hybridMultilevel"/>
    <w:tmpl w:val="97BC9DE6"/>
    <w:lvl w:ilvl="0" w:tplc="81B0C95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C420DE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D8E28F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69EC29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9422F8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ADE8461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422D17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CB8959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F16151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5C1846F2"/>
    <w:multiLevelType w:val="hybridMultilevel"/>
    <w:tmpl w:val="CC3EF0EE"/>
    <w:lvl w:ilvl="0" w:tplc="F1AABD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AA45E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AAADCA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86A971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1BCA40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4DE4E6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A6640C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406650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784FCC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D5011EC"/>
    <w:multiLevelType w:val="hybridMultilevel"/>
    <w:tmpl w:val="5956BA6A"/>
    <w:lvl w:ilvl="0" w:tplc="9FC4C2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96B1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7AF8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A61E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6094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EC489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6CD4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EAE4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88246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FA07C4"/>
    <w:multiLevelType w:val="hybridMultilevel"/>
    <w:tmpl w:val="1EC4CD70"/>
    <w:lvl w:ilvl="0" w:tplc="5A2A6D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F6D2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C42D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24B7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B289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12BA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0E37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D053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A3EED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D3551CF"/>
    <w:multiLevelType w:val="hybridMultilevel"/>
    <w:tmpl w:val="939AF41C"/>
    <w:lvl w:ilvl="0" w:tplc="3FE6ED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3E36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FC0D8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C40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DC86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94E52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24E1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C2DA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A64A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BDD3111"/>
    <w:multiLevelType w:val="hybridMultilevel"/>
    <w:tmpl w:val="25E2D5BA"/>
    <w:lvl w:ilvl="0" w:tplc="2A0C7C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1061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F427E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3AD4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38BF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DCCF4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9A5E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720F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6B648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0336E8"/>
    <w:multiLevelType w:val="hybridMultilevel"/>
    <w:tmpl w:val="675212E2"/>
    <w:lvl w:ilvl="0" w:tplc="5E568D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C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0A92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0A86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E224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D940C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A084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3A6B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96C0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24"/>
  </w:num>
  <w:num w:numId="12">
    <w:abstractNumId w:val="20"/>
  </w:num>
  <w:num w:numId="13">
    <w:abstractNumId w:val="29"/>
  </w:num>
  <w:num w:numId="14">
    <w:abstractNumId w:val="28"/>
  </w:num>
  <w:num w:numId="15">
    <w:abstractNumId w:val="11"/>
  </w:num>
  <w:num w:numId="16">
    <w:abstractNumId w:val="15"/>
  </w:num>
  <w:num w:numId="17">
    <w:abstractNumId w:val="19"/>
  </w:num>
  <w:num w:numId="18">
    <w:abstractNumId w:val="31"/>
  </w:num>
  <w:num w:numId="19">
    <w:abstractNumId w:val="10"/>
  </w:num>
  <w:num w:numId="20">
    <w:abstractNumId w:val="13"/>
  </w:num>
  <w:num w:numId="21">
    <w:abstractNumId w:val="16"/>
  </w:num>
  <w:num w:numId="22">
    <w:abstractNumId w:val="34"/>
  </w:num>
  <w:num w:numId="23">
    <w:abstractNumId w:val="33"/>
  </w:num>
  <w:num w:numId="24">
    <w:abstractNumId w:val="22"/>
  </w:num>
  <w:num w:numId="25">
    <w:abstractNumId w:val="35"/>
  </w:num>
  <w:num w:numId="26">
    <w:abstractNumId w:val="32"/>
  </w:num>
  <w:num w:numId="27">
    <w:abstractNumId w:val="27"/>
  </w:num>
  <w:num w:numId="28">
    <w:abstractNumId w:val="23"/>
  </w:num>
  <w:num w:numId="29">
    <w:abstractNumId w:val="17"/>
  </w:num>
  <w:num w:numId="30">
    <w:abstractNumId w:val="14"/>
  </w:num>
  <w:num w:numId="31">
    <w:abstractNumId w:val="30"/>
  </w:num>
  <w:num w:numId="32">
    <w:abstractNumId w:val="12"/>
  </w:num>
  <w:num w:numId="33">
    <w:abstractNumId w:val="21"/>
  </w:num>
  <w:num w:numId="34">
    <w:abstractNumId w:val="20"/>
  </w:num>
  <w:num w:numId="35">
    <w:abstractNumId w:val="25"/>
  </w:num>
  <w:num w:numId="36">
    <w:abstractNumId w:val="18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footnotePr>
    <w:pos w:val="beneathTex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FC6"/>
    <w:rsid w:val="0001540D"/>
    <w:rsid w:val="00017330"/>
    <w:rsid w:val="00017890"/>
    <w:rsid w:val="00024F95"/>
    <w:rsid w:val="00030544"/>
    <w:rsid w:val="00033144"/>
    <w:rsid w:val="0003420E"/>
    <w:rsid w:val="00040915"/>
    <w:rsid w:val="000463FD"/>
    <w:rsid w:val="00051C13"/>
    <w:rsid w:val="00072EEF"/>
    <w:rsid w:val="000730AF"/>
    <w:rsid w:val="00092C08"/>
    <w:rsid w:val="000974BE"/>
    <w:rsid w:val="000A09BA"/>
    <w:rsid w:val="000B5015"/>
    <w:rsid w:val="000B6A9A"/>
    <w:rsid w:val="000C1BBB"/>
    <w:rsid w:val="000D6CD3"/>
    <w:rsid w:val="000F2EB6"/>
    <w:rsid w:val="000F4E3B"/>
    <w:rsid w:val="000F62C4"/>
    <w:rsid w:val="001027B6"/>
    <w:rsid w:val="00104A5E"/>
    <w:rsid w:val="00105C9D"/>
    <w:rsid w:val="00120D0E"/>
    <w:rsid w:val="0012263B"/>
    <w:rsid w:val="00122903"/>
    <w:rsid w:val="00123896"/>
    <w:rsid w:val="00127DC3"/>
    <w:rsid w:val="001414E1"/>
    <w:rsid w:val="00144B47"/>
    <w:rsid w:val="001461ED"/>
    <w:rsid w:val="00150664"/>
    <w:rsid w:val="00151792"/>
    <w:rsid w:val="00154458"/>
    <w:rsid w:val="00172187"/>
    <w:rsid w:val="00196E4B"/>
    <w:rsid w:val="001B1E7B"/>
    <w:rsid w:val="001B30F2"/>
    <w:rsid w:val="001B3B97"/>
    <w:rsid w:val="001B7286"/>
    <w:rsid w:val="001D0B24"/>
    <w:rsid w:val="001D1AA4"/>
    <w:rsid w:val="001D7214"/>
    <w:rsid w:val="001E50BE"/>
    <w:rsid w:val="001E52B0"/>
    <w:rsid w:val="00211C04"/>
    <w:rsid w:val="00214E96"/>
    <w:rsid w:val="00215651"/>
    <w:rsid w:val="00217DBC"/>
    <w:rsid w:val="00224A59"/>
    <w:rsid w:val="002264B2"/>
    <w:rsid w:val="002354D3"/>
    <w:rsid w:val="00250C97"/>
    <w:rsid w:val="00275E3A"/>
    <w:rsid w:val="00295A32"/>
    <w:rsid w:val="002A184F"/>
    <w:rsid w:val="002A3D06"/>
    <w:rsid w:val="002B401C"/>
    <w:rsid w:val="002D2A41"/>
    <w:rsid w:val="002F0BFC"/>
    <w:rsid w:val="002F3B6E"/>
    <w:rsid w:val="002F5E2E"/>
    <w:rsid w:val="00301EA4"/>
    <w:rsid w:val="0031362E"/>
    <w:rsid w:val="00327BF2"/>
    <w:rsid w:val="00332840"/>
    <w:rsid w:val="003342F8"/>
    <w:rsid w:val="0034641B"/>
    <w:rsid w:val="00350B83"/>
    <w:rsid w:val="0036131E"/>
    <w:rsid w:val="003631F9"/>
    <w:rsid w:val="0036678E"/>
    <w:rsid w:val="00373447"/>
    <w:rsid w:val="0037779E"/>
    <w:rsid w:val="0038292B"/>
    <w:rsid w:val="00390337"/>
    <w:rsid w:val="003A2F31"/>
    <w:rsid w:val="003B43A3"/>
    <w:rsid w:val="003C6F0D"/>
    <w:rsid w:val="003D0840"/>
    <w:rsid w:val="003D46EF"/>
    <w:rsid w:val="003E404A"/>
    <w:rsid w:val="003F3928"/>
    <w:rsid w:val="003F5661"/>
    <w:rsid w:val="004001B8"/>
    <w:rsid w:val="00401434"/>
    <w:rsid w:val="004037C5"/>
    <w:rsid w:val="0042787B"/>
    <w:rsid w:val="0043207B"/>
    <w:rsid w:val="00434087"/>
    <w:rsid w:val="00436443"/>
    <w:rsid w:val="00447062"/>
    <w:rsid w:val="0044748B"/>
    <w:rsid w:val="004536E4"/>
    <w:rsid w:val="00460B92"/>
    <w:rsid w:val="00463163"/>
    <w:rsid w:val="004709A6"/>
    <w:rsid w:val="004734E0"/>
    <w:rsid w:val="00475A35"/>
    <w:rsid w:val="004769EA"/>
    <w:rsid w:val="00480195"/>
    <w:rsid w:val="00481AB7"/>
    <w:rsid w:val="00487FC4"/>
    <w:rsid w:val="00491714"/>
    <w:rsid w:val="0049501F"/>
    <w:rsid w:val="00497504"/>
    <w:rsid w:val="004979EC"/>
    <w:rsid w:val="004B6E56"/>
    <w:rsid w:val="004C24A8"/>
    <w:rsid w:val="004D0EA3"/>
    <w:rsid w:val="004D3FD9"/>
    <w:rsid w:val="00507977"/>
    <w:rsid w:val="00515CCC"/>
    <w:rsid w:val="00527E75"/>
    <w:rsid w:val="005378F0"/>
    <w:rsid w:val="0055118D"/>
    <w:rsid w:val="00551F99"/>
    <w:rsid w:val="00552B4F"/>
    <w:rsid w:val="00555E3F"/>
    <w:rsid w:val="00560A50"/>
    <w:rsid w:val="00561D6D"/>
    <w:rsid w:val="00565F4F"/>
    <w:rsid w:val="005A0855"/>
    <w:rsid w:val="005B1544"/>
    <w:rsid w:val="005B16DF"/>
    <w:rsid w:val="005B60DD"/>
    <w:rsid w:val="005C157D"/>
    <w:rsid w:val="005C1FE4"/>
    <w:rsid w:val="005C3A1E"/>
    <w:rsid w:val="005C7D45"/>
    <w:rsid w:val="005D3CB8"/>
    <w:rsid w:val="005D7FA8"/>
    <w:rsid w:val="005E5A1C"/>
    <w:rsid w:val="005F379E"/>
    <w:rsid w:val="006020A7"/>
    <w:rsid w:val="0061173A"/>
    <w:rsid w:val="00612519"/>
    <w:rsid w:val="00613A89"/>
    <w:rsid w:val="006312CD"/>
    <w:rsid w:val="00632986"/>
    <w:rsid w:val="006401FE"/>
    <w:rsid w:val="00653E60"/>
    <w:rsid w:val="006663F5"/>
    <w:rsid w:val="0066729D"/>
    <w:rsid w:val="00670178"/>
    <w:rsid w:val="00687F65"/>
    <w:rsid w:val="0069215E"/>
    <w:rsid w:val="0069385D"/>
    <w:rsid w:val="006B0F3D"/>
    <w:rsid w:val="006B7025"/>
    <w:rsid w:val="006D60EC"/>
    <w:rsid w:val="006D71BE"/>
    <w:rsid w:val="006E1EE1"/>
    <w:rsid w:val="006F5EC8"/>
    <w:rsid w:val="006F621A"/>
    <w:rsid w:val="0071669E"/>
    <w:rsid w:val="00717D6D"/>
    <w:rsid w:val="00720169"/>
    <w:rsid w:val="00727EA0"/>
    <w:rsid w:val="0073432E"/>
    <w:rsid w:val="00746495"/>
    <w:rsid w:val="0077411E"/>
    <w:rsid w:val="0077465E"/>
    <w:rsid w:val="0078480A"/>
    <w:rsid w:val="00787EDA"/>
    <w:rsid w:val="007A40DD"/>
    <w:rsid w:val="007B1689"/>
    <w:rsid w:val="007C206C"/>
    <w:rsid w:val="007C59CD"/>
    <w:rsid w:val="007D365A"/>
    <w:rsid w:val="007E6A36"/>
    <w:rsid w:val="007F3FD9"/>
    <w:rsid w:val="00801FD8"/>
    <w:rsid w:val="00806B1C"/>
    <w:rsid w:val="00806D8D"/>
    <w:rsid w:val="00814E92"/>
    <w:rsid w:val="00815C90"/>
    <w:rsid w:val="0083037D"/>
    <w:rsid w:val="008332FC"/>
    <w:rsid w:val="008408AB"/>
    <w:rsid w:val="008412C2"/>
    <w:rsid w:val="008658BA"/>
    <w:rsid w:val="00872DFF"/>
    <w:rsid w:val="00893F2C"/>
    <w:rsid w:val="008A22D8"/>
    <w:rsid w:val="008B028E"/>
    <w:rsid w:val="008B3397"/>
    <w:rsid w:val="008C39F9"/>
    <w:rsid w:val="008C5A0B"/>
    <w:rsid w:val="008D6F72"/>
    <w:rsid w:val="008F0923"/>
    <w:rsid w:val="008F1478"/>
    <w:rsid w:val="008F67DD"/>
    <w:rsid w:val="008F6BB6"/>
    <w:rsid w:val="008F7594"/>
    <w:rsid w:val="00900952"/>
    <w:rsid w:val="00926C4E"/>
    <w:rsid w:val="00953200"/>
    <w:rsid w:val="009607D0"/>
    <w:rsid w:val="0096426F"/>
    <w:rsid w:val="0097784D"/>
    <w:rsid w:val="00986F85"/>
    <w:rsid w:val="009919CC"/>
    <w:rsid w:val="00992992"/>
    <w:rsid w:val="0099666F"/>
    <w:rsid w:val="009A3329"/>
    <w:rsid w:val="009B0CDB"/>
    <w:rsid w:val="009C4408"/>
    <w:rsid w:val="009D6DA4"/>
    <w:rsid w:val="009E3463"/>
    <w:rsid w:val="009F45B2"/>
    <w:rsid w:val="00A03C85"/>
    <w:rsid w:val="00A0540A"/>
    <w:rsid w:val="00A07D8F"/>
    <w:rsid w:val="00A14ED8"/>
    <w:rsid w:val="00A22183"/>
    <w:rsid w:val="00A33370"/>
    <w:rsid w:val="00A37897"/>
    <w:rsid w:val="00A41A64"/>
    <w:rsid w:val="00A54A11"/>
    <w:rsid w:val="00A64C74"/>
    <w:rsid w:val="00A674D3"/>
    <w:rsid w:val="00A70524"/>
    <w:rsid w:val="00A96DD5"/>
    <w:rsid w:val="00AA3E08"/>
    <w:rsid w:val="00AB1628"/>
    <w:rsid w:val="00AC5434"/>
    <w:rsid w:val="00AC5C85"/>
    <w:rsid w:val="00AC7F7B"/>
    <w:rsid w:val="00AD21B4"/>
    <w:rsid w:val="00AD29A5"/>
    <w:rsid w:val="00AD3E86"/>
    <w:rsid w:val="00AE19B3"/>
    <w:rsid w:val="00B250B2"/>
    <w:rsid w:val="00B2702E"/>
    <w:rsid w:val="00B30017"/>
    <w:rsid w:val="00B3106F"/>
    <w:rsid w:val="00B35B42"/>
    <w:rsid w:val="00B40405"/>
    <w:rsid w:val="00B42841"/>
    <w:rsid w:val="00B44B91"/>
    <w:rsid w:val="00B461CE"/>
    <w:rsid w:val="00B50094"/>
    <w:rsid w:val="00B609DB"/>
    <w:rsid w:val="00B7151F"/>
    <w:rsid w:val="00B73041"/>
    <w:rsid w:val="00B73F7B"/>
    <w:rsid w:val="00B82A73"/>
    <w:rsid w:val="00B90020"/>
    <w:rsid w:val="00B90A49"/>
    <w:rsid w:val="00BA0006"/>
    <w:rsid w:val="00BB119C"/>
    <w:rsid w:val="00BB582B"/>
    <w:rsid w:val="00BC687B"/>
    <w:rsid w:val="00BD0613"/>
    <w:rsid w:val="00BD2D58"/>
    <w:rsid w:val="00BE0227"/>
    <w:rsid w:val="00BE12D3"/>
    <w:rsid w:val="00BE3724"/>
    <w:rsid w:val="00BE5ADD"/>
    <w:rsid w:val="00BF7837"/>
    <w:rsid w:val="00BF7F72"/>
    <w:rsid w:val="00C10878"/>
    <w:rsid w:val="00C157BD"/>
    <w:rsid w:val="00C34A25"/>
    <w:rsid w:val="00C4153D"/>
    <w:rsid w:val="00C66FBA"/>
    <w:rsid w:val="00C72265"/>
    <w:rsid w:val="00C74A1B"/>
    <w:rsid w:val="00C80EC6"/>
    <w:rsid w:val="00C94337"/>
    <w:rsid w:val="00C97A55"/>
    <w:rsid w:val="00CC1BD0"/>
    <w:rsid w:val="00CC2E09"/>
    <w:rsid w:val="00CF0AE6"/>
    <w:rsid w:val="00D03250"/>
    <w:rsid w:val="00D07C92"/>
    <w:rsid w:val="00D13720"/>
    <w:rsid w:val="00D15B76"/>
    <w:rsid w:val="00D26E9F"/>
    <w:rsid w:val="00D33BB7"/>
    <w:rsid w:val="00D43D45"/>
    <w:rsid w:val="00D44A21"/>
    <w:rsid w:val="00D53434"/>
    <w:rsid w:val="00D61BE9"/>
    <w:rsid w:val="00D65202"/>
    <w:rsid w:val="00D66928"/>
    <w:rsid w:val="00D729EE"/>
    <w:rsid w:val="00D73BA4"/>
    <w:rsid w:val="00D85EE5"/>
    <w:rsid w:val="00D91298"/>
    <w:rsid w:val="00D93136"/>
    <w:rsid w:val="00D968E4"/>
    <w:rsid w:val="00DC73D0"/>
    <w:rsid w:val="00DD03A4"/>
    <w:rsid w:val="00DE6B6D"/>
    <w:rsid w:val="00DF409D"/>
    <w:rsid w:val="00DF67FF"/>
    <w:rsid w:val="00DF7A58"/>
    <w:rsid w:val="00E20327"/>
    <w:rsid w:val="00E22FC6"/>
    <w:rsid w:val="00E246DC"/>
    <w:rsid w:val="00E53670"/>
    <w:rsid w:val="00E56B38"/>
    <w:rsid w:val="00E7139E"/>
    <w:rsid w:val="00E84D00"/>
    <w:rsid w:val="00E97282"/>
    <w:rsid w:val="00EA38CC"/>
    <w:rsid w:val="00EA3A19"/>
    <w:rsid w:val="00EC255C"/>
    <w:rsid w:val="00EC2ADF"/>
    <w:rsid w:val="00EC2C43"/>
    <w:rsid w:val="00ED29DD"/>
    <w:rsid w:val="00EE4281"/>
    <w:rsid w:val="00F06F82"/>
    <w:rsid w:val="00F13FCC"/>
    <w:rsid w:val="00F14180"/>
    <w:rsid w:val="00F22162"/>
    <w:rsid w:val="00F250A2"/>
    <w:rsid w:val="00F2597A"/>
    <w:rsid w:val="00F279AA"/>
    <w:rsid w:val="00F27ECF"/>
    <w:rsid w:val="00F42EEE"/>
    <w:rsid w:val="00F55CCE"/>
    <w:rsid w:val="00F560F9"/>
    <w:rsid w:val="00F57B1E"/>
    <w:rsid w:val="00F62430"/>
    <w:rsid w:val="00F713D8"/>
    <w:rsid w:val="00F7447C"/>
    <w:rsid w:val="00F77593"/>
    <w:rsid w:val="00F92746"/>
    <w:rsid w:val="00F931D4"/>
    <w:rsid w:val="00F966EC"/>
    <w:rsid w:val="00FA4D0E"/>
    <w:rsid w:val="00FC7BC0"/>
    <w:rsid w:val="00FD0912"/>
    <w:rsid w:val="00FD6132"/>
    <w:rsid w:val="00FF04DB"/>
    <w:rsid w:val="00FF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reet"/>
  <w:smartTagType w:namespaceuri="urn:schemas-microsoft-com:office:smarttags" w:name="country-region"/>
  <w:smartTagType w:namespaceuri="urn:schemas-microsoft-com:office:smarttags" w:name="address"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City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A2F31"/>
    <w:pPr>
      <w:suppressAutoHyphens/>
    </w:pPr>
  </w:style>
  <w:style w:type="paragraph" w:styleId="Heading1">
    <w:name w:val="heading 1"/>
    <w:basedOn w:val="Normal"/>
    <w:next w:val="Normal"/>
    <w:qFormat/>
    <w:rsid w:val="003A2F31"/>
    <w:pPr>
      <w:keepNext/>
      <w:widowControl w:val="0"/>
      <w:numPr>
        <w:numId w:val="10"/>
      </w:numPr>
      <w:outlineLvl w:val="0"/>
    </w:pPr>
    <w:rPr>
      <w:rFonts w:ascii="Verdana" w:hAnsi="Verdana"/>
      <w:i/>
    </w:rPr>
  </w:style>
  <w:style w:type="paragraph" w:styleId="Heading2">
    <w:name w:val="heading 2"/>
    <w:basedOn w:val="Normal"/>
    <w:next w:val="Normal"/>
    <w:qFormat/>
    <w:rsid w:val="003A2F31"/>
    <w:pPr>
      <w:keepNext/>
      <w:numPr>
        <w:ilvl w:val="1"/>
        <w:numId w:val="10"/>
      </w:numPr>
      <w:tabs>
        <w:tab w:val="left" w:pos="2880"/>
        <w:tab w:val="left" w:pos="3600"/>
      </w:tabs>
      <w:jc w:val="center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3A2F31"/>
    <w:pPr>
      <w:keepNext/>
      <w:widowControl w:val="0"/>
      <w:numPr>
        <w:ilvl w:val="2"/>
        <w:numId w:val="10"/>
      </w:numPr>
      <w:ind w:firstLine="450"/>
      <w:jc w:val="center"/>
      <w:outlineLvl w:val="2"/>
    </w:pPr>
    <w:rPr>
      <w:rFonts w:ascii="Verdana" w:hAnsi="Verdana"/>
      <w:b/>
      <w:sz w:val="24"/>
    </w:rPr>
  </w:style>
  <w:style w:type="paragraph" w:styleId="Heading4">
    <w:name w:val="heading 4"/>
    <w:basedOn w:val="Normal"/>
    <w:next w:val="Normal"/>
    <w:qFormat/>
    <w:rsid w:val="003A2F31"/>
    <w:pPr>
      <w:keepNext/>
      <w:widowControl w:val="0"/>
      <w:ind w:firstLine="450"/>
      <w:outlineLvl w:val="3"/>
    </w:pPr>
    <w:rPr>
      <w:rFonts w:ascii="Verdana" w:hAnsi="Verdana"/>
      <w:b/>
      <w:snapToGrid w:val="0"/>
    </w:rPr>
  </w:style>
  <w:style w:type="paragraph" w:styleId="Heading5">
    <w:name w:val="heading 5"/>
    <w:basedOn w:val="Normal"/>
    <w:next w:val="Normal"/>
    <w:qFormat/>
    <w:rsid w:val="003A2F31"/>
    <w:pPr>
      <w:keepNext/>
      <w:widowControl w:val="0"/>
      <w:outlineLvl w:val="4"/>
    </w:pPr>
    <w:rPr>
      <w:rFonts w:ascii="Verdana" w:hAnsi="Verdana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3A2F31"/>
  </w:style>
  <w:style w:type="character" w:customStyle="1" w:styleId="WW-Absatz-Standardschriftart">
    <w:name w:val="WW-Absatz-Standardschriftart"/>
    <w:rsid w:val="003A2F31"/>
  </w:style>
  <w:style w:type="character" w:customStyle="1" w:styleId="WW-Absatz-Standardschriftart1">
    <w:name w:val="WW-Absatz-Standardschriftart1"/>
    <w:rsid w:val="003A2F31"/>
  </w:style>
  <w:style w:type="character" w:customStyle="1" w:styleId="WW-Absatz-Standardschriftart11">
    <w:name w:val="WW-Absatz-Standardschriftart11"/>
    <w:rsid w:val="003A2F31"/>
  </w:style>
  <w:style w:type="character" w:customStyle="1" w:styleId="WW-Absatz-Standardschriftart111">
    <w:name w:val="WW-Absatz-Standardschriftart111"/>
    <w:rsid w:val="003A2F31"/>
  </w:style>
  <w:style w:type="character" w:customStyle="1" w:styleId="WW-Absatz-Standardschriftart1111">
    <w:name w:val="WW-Absatz-Standardschriftart1111"/>
    <w:rsid w:val="003A2F31"/>
  </w:style>
  <w:style w:type="character" w:customStyle="1" w:styleId="WW-Absatz-Standardschriftart11111">
    <w:name w:val="WW-Absatz-Standardschriftart11111"/>
    <w:rsid w:val="003A2F31"/>
  </w:style>
  <w:style w:type="character" w:customStyle="1" w:styleId="WW-Absatz-Standardschriftart111111">
    <w:name w:val="WW-Absatz-Standardschriftart111111"/>
    <w:rsid w:val="003A2F31"/>
  </w:style>
  <w:style w:type="character" w:customStyle="1" w:styleId="WW-DefaultParagraphFont1">
    <w:name w:val="WW-Default Paragraph Font1"/>
    <w:rsid w:val="003A2F31"/>
  </w:style>
  <w:style w:type="character" w:styleId="Hyperlink">
    <w:name w:val="Hyperlink"/>
    <w:basedOn w:val="WW-DefaultParagraphFont"/>
    <w:rsid w:val="003A2F31"/>
    <w:rPr>
      <w:color w:val="0000FF"/>
      <w:u w:val="single"/>
    </w:rPr>
  </w:style>
  <w:style w:type="character" w:customStyle="1" w:styleId="WW8Num2z0">
    <w:name w:val="WW8Num2z0"/>
    <w:rsid w:val="003A2F31"/>
    <w:rPr>
      <w:rFonts w:ascii="Symbol" w:hAnsi="Symbol"/>
    </w:rPr>
  </w:style>
  <w:style w:type="character" w:customStyle="1" w:styleId="WW8Num2z1">
    <w:name w:val="WW8Num2z1"/>
    <w:rsid w:val="003A2F31"/>
    <w:rPr>
      <w:rFonts w:ascii="Courier New" w:hAnsi="Courier New"/>
    </w:rPr>
  </w:style>
  <w:style w:type="character" w:customStyle="1" w:styleId="WW8Num2z2">
    <w:name w:val="WW8Num2z2"/>
    <w:rsid w:val="003A2F31"/>
    <w:rPr>
      <w:rFonts w:ascii="Wingdings" w:hAnsi="Wingdings"/>
    </w:rPr>
  </w:style>
  <w:style w:type="character" w:customStyle="1" w:styleId="WW8Num3z0">
    <w:name w:val="WW8Num3z0"/>
    <w:rsid w:val="003A2F31"/>
    <w:rPr>
      <w:rFonts w:ascii="Symbol" w:hAnsi="Symbol"/>
    </w:rPr>
  </w:style>
  <w:style w:type="character" w:customStyle="1" w:styleId="WW8Num3z1">
    <w:name w:val="WW8Num3z1"/>
    <w:rsid w:val="003A2F31"/>
    <w:rPr>
      <w:rFonts w:ascii="Courier New" w:hAnsi="Courier New"/>
    </w:rPr>
  </w:style>
  <w:style w:type="character" w:customStyle="1" w:styleId="WW8Num3z2">
    <w:name w:val="WW8Num3z2"/>
    <w:rsid w:val="003A2F31"/>
    <w:rPr>
      <w:rFonts w:ascii="Wingdings" w:hAnsi="Wingdings"/>
    </w:rPr>
  </w:style>
  <w:style w:type="character" w:customStyle="1" w:styleId="WW8Num4z0">
    <w:name w:val="WW8Num4z0"/>
    <w:rsid w:val="003A2F31"/>
    <w:rPr>
      <w:rFonts w:ascii="Symbol" w:hAnsi="Symbol"/>
    </w:rPr>
  </w:style>
  <w:style w:type="character" w:customStyle="1" w:styleId="WW8Num4z1">
    <w:name w:val="WW8Num4z1"/>
    <w:rsid w:val="003A2F31"/>
    <w:rPr>
      <w:rFonts w:ascii="Courier New" w:hAnsi="Courier New"/>
    </w:rPr>
  </w:style>
  <w:style w:type="character" w:customStyle="1" w:styleId="WW8Num4z2">
    <w:name w:val="WW8Num4z2"/>
    <w:rsid w:val="003A2F31"/>
    <w:rPr>
      <w:rFonts w:ascii="Wingdings" w:hAnsi="Wingdings"/>
    </w:rPr>
  </w:style>
  <w:style w:type="character" w:customStyle="1" w:styleId="WW8Num5z0">
    <w:name w:val="WW8Num5z0"/>
    <w:rsid w:val="003A2F31"/>
    <w:rPr>
      <w:rFonts w:ascii="Symbol" w:hAnsi="Symbol"/>
    </w:rPr>
  </w:style>
  <w:style w:type="character" w:customStyle="1" w:styleId="WW8Num5z1">
    <w:name w:val="WW8Num5z1"/>
    <w:rsid w:val="003A2F31"/>
    <w:rPr>
      <w:rFonts w:ascii="Courier New" w:hAnsi="Courier New"/>
    </w:rPr>
  </w:style>
  <w:style w:type="character" w:customStyle="1" w:styleId="WW8Num5z2">
    <w:name w:val="WW8Num5z2"/>
    <w:rsid w:val="003A2F31"/>
    <w:rPr>
      <w:rFonts w:ascii="Wingdings" w:hAnsi="Wingdings"/>
    </w:rPr>
  </w:style>
  <w:style w:type="character" w:customStyle="1" w:styleId="WW8Num6z0">
    <w:name w:val="WW8Num6z0"/>
    <w:rsid w:val="003A2F31"/>
    <w:rPr>
      <w:rFonts w:ascii="Symbol" w:hAnsi="Symbol"/>
    </w:rPr>
  </w:style>
  <w:style w:type="character" w:customStyle="1" w:styleId="WW8Num6z1">
    <w:name w:val="WW8Num6z1"/>
    <w:rsid w:val="003A2F31"/>
    <w:rPr>
      <w:rFonts w:ascii="Courier New" w:hAnsi="Courier New"/>
    </w:rPr>
  </w:style>
  <w:style w:type="character" w:customStyle="1" w:styleId="WW8Num6z2">
    <w:name w:val="WW8Num6z2"/>
    <w:rsid w:val="003A2F31"/>
    <w:rPr>
      <w:rFonts w:ascii="Wingdings" w:hAnsi="Wingdings"/>
    </w:rPr>
  </w:style>
  <w:style w:type="character" w:customStyle="1" w:styleId="WW8Num7z0">
    <w:name w:val="WW8Num7z0"/>
    <w:rsid w:val="003A2F31"/>
    <w:rPr>
      <w:rFonts w:ascii="Symbol" w:hAnsi="Symbol"/>
    </w:rPr>
  </w:style>
  <w:style w:type="character" w:customStyle="1" w:styleId="WW8Num8z0">
    <w:name w:val="WW8Num8z0"/>
    <w:rsid w:val="003A2F31"/>
    <w:rPr>
      <w:rFonts w:ascii="Symbol" w:hAnsi="Symbol"/>
    </w:rPr>
  </w:style>
  <w:style w:type="character" w:customStyle="1" w:styleId="WW8Num8z1">
    <w:name w:val="WW8Num8z1"/>
    <w:rsid w:val="003A2F31"/>
    <w:rPr>
      <w:rFonts w:ascii="Courier New" w:hAnsi="Courier New"/>
    </w:rPr>
  </w:style>
  <w:style w:type="character" w:customStyle="1" w:styleId="WW8Num8z2">
    <w:name w:val="WW8Num8z2"/>
    <w:rsid w:val="003A2F31"/>
    <w:rPr>
      <w:rFonts w:ascii="Wingdings" w:hAnsi="Wingdings"/>
    </w:rPr>
  </w:style>
  <w:style w:type="character" w:customStyle="1" w:styleId="WW8Num9z0">
    <w:name w:val="WW8Num9z0"/>
    <w:rsid w:val="003A2F31"/>
    <w:rPr>
      <w:rFonts w:ascii="Symbol" w:hAnsi="Symbol"/>
    </w:rPr>
  </w:style>
  <w:style w:type="character" w:customStyle="1" w:styleId="WW8Num9z1">
    <w:name w:val="WW8Num9z1"/>
    <w:rsid w:val="003A2F31"/>
    <w:rPr>
      <w:rFonts w:ascii="Courier New" w:hAnsi="Courier New"/>
    </w:rPr>
  </w:style>
  <w:style w:type="character" w:customStyle="1" w:styleId="WW8Num9z2">
    <w:name w:val="WW8Num9z2"/>
    <w:rsid w:val="003A2F31"/>
    <w:rPr>
      <w:rFonts w:ascii="Wingdings" w:hAnsi="Wingdings"/>
    </w:rPr>
  </w:style>
  <w:style w:type="character" w:customStyle="1" w:styleId="WW8Num10z0">
    <w:name w:val="WW8Num10z0"/>
    <w:rsid w:val="003A2F31"/>
    <w:rPr>
      <w:rFonts w:ascii="Symbol" w:hAnsi="Symbol"/>
    </w:rPr>
  </w:style>
  <w:style w:type="character" w:customStyle="1" w:styleId="WW8Num10z1">
    <w:name w:val="WW8Num10z1"/>
    <w:rsid w:val="003A2F31"/>
    <w:rPr>
      <w:rFonts w:ascii="Courier New" w:hAnsi="Courier New"/>
    </w:rPr>
  </w:style>
  <w:style w:type="character" w:customStyle="1" w:styleId="WW8Num10z2">
    <w:name w:val="WW8Num10z2"/>
    <w:rsid w:val="003A2F31"/>
    <w:rPr>
      <w:rFonts w:ascii="Wingdings" w:hAnsi="Wingdings"/>
    </w:rPr>
  </w:style>
  <w:style w:type="character" w:customStyle="1" w:styleId="WW8Num11z0">
    <w:name w:val="WW8Num11z0"/>
    <w:rsid w:val="003A2F31"/>
    <w:rPr>
      <w:rFonts w:ascii="Symbol" w:hAnsi="Symbol"/>
    </w:rPr>
  </w:style>
  <w:style w:type="character" w:customStyle="1" w:styleId="WW8Num11z1">
    <w:name w:val="WW8Num11z1"/>
    <w:rsid w:val="003A2F31"/>
    <w:rPr>
      <w:rFonts w:ascii="Courier New" w:hAnsi="Courier New"/>
    </w:rPr>
  </w:style>
  <w:style w:type="character" w:customStyle="1" w:styleId="WW8Num11z2">
    <w:name w:val="WW8Num11z2"/>
    <w:rsid w:val="003A2F31"/>
    <w:rPr>
      <w:rFonts w:ascii="Wingdings" w:hAnsi="Wingdings"/>
    </w:rPr>
  </w:style>
  <w:style w:type="character" w:customStyle="1" w:styleId="WW8Num12z0">
    <w:name w:val="WW8Num12z0"/>
    <w:rsid w:val="003A2F31"/>
    <w:rPr>
      <w:rFonts w:ascii="Symbol" w:hAnsi="Symbol"/>
    </w:rPr>
  </w:style>
  <w:style w:type="character" w:customStyle="1" w:styleId="WW8Num12z1">
    <w:name w:val="WW8Num12z1"/>
    <w:rsid w:val="003A2F31"/>
    <w:rPr>
      <w:rFonts w:ascii="Courier New" w:hAnsi="Courier New"/>
    </w:rPr>
  </w:style>
  <w:style w:type="character" w:customStyle="1" w:styleId="WW8Num12z2">
    <w:name w:val="WW8Num12z2"/>
    <w:rsid w:val="003A2F31"/>
    <w:rPr>
      <w:rFonts w:ascii="Wingdings" w:hAnsi="Wingdings"/>
    </w:rPr>
  </w:style>
  <w:style w:type="character" w:customStyle="1" w:styleId="WW8Num13z0">
    <w:name w:val="WW8Num13z0"/>
    <w:rsid w:val="003A2F31"/>
    <w:rPr>
      <w:rFonts w:ascii="Symbol" w:hAnsi="Symbol"/>
    </w:rPr>
  </w:style>
  <w:style w:type="character" w:customStyle="1" w:styleId="WW8Num13z1">
    <w:name w:val="WW8Num13z1"/>
    <w:rsid w:val="003A2F31"/>
    <w:rPr>
      <w:rFonts w:ascii="Courier New" w:hAnsi="Courier New"/>
    </w:rPr>
  </w:style>
  <w:style w:type="character" w:customStyle="1" w:styleId="WW8Num13z2">
    <w:name w:val="WW8Num13z2"/>
    <w:rsid w:val="003A2F31"/>
    <w:rPr>
      <w:rFonts w:ascii="Wingdings" w:hAnsi="Wingdings"/>
    </w:rPr>
  </w:style>
  <w:style w:type="paragraph" w:customStyle="1" w:styleId="Heading">
    <w:name w:val="Heading"/>
    <w:basedOn w:val="Normal"/>
    <w:next w:val="BodyText"/>
    <w:rsid w:val="003A2F31"/>
    <w:pPr>
      <w:keepNext/>
      <w:spacing w:before="240" w:after="120"/>
    </w:pPr>
    <w:rPr>
      <w:rFonts w:ascii="Arial" w:hAnsi="Arial"/>
      <w:sz w:val="28"/>
    </w:rPr>
  </w:style>
  <w:style w:type="paragraph" w:styleId="BodyText">
    <w:name w:val="Body Text"/>
    <w:basedOn w:val="Normal"/>
    <w:rsid w:val="003A2F31"/>
    <w:pPr>
      <w:jc w:val="center"/>
    </w:pPr>
  </w:style>
  <w:style w:type="paragraph" w:styleId="Title">
    <w:name w:val="Title"/>
    <w:basedOn w:val="Normal"/>
    <w:next w:val="Subtitle"/>
    <w:qFormat/>
    <w:rsid w:val="003A2F31"/>
    <w:pPr>
      <w:jc w:val="center"/>
    </w:pPr>
    <w:rPr>
      <w:sz w:val="28"/>
      <w:u w:val="single"/>
    </w:rPr>
  </w:style>
  <w:style w:type="paragraph" w:styleId="Subtitle">
    <w:name w:val="Subtitle"/>
    <w:basedOn w:val="Heading"/>
    <w:next w:val="BodyText"/>
    <w:qFormat/>
    <w:rsid w:val="003A2F31"/>
    <w:pPr>
      <w:jc w:val="center"/>
    </w:pPr>
    <w:rPr>
      <w:i/>
    </w:rPr>
  </w:style>
  <w:style w:type="paragraph" w:customStyle="1" w:styleId="TableContents">
    <w:name w:val="Table Contents"/>
    <w:basedOn w:val="BodyText"/>
    <w:rsid w:val="003A2F31"/>
  </w:style>
  <w:style w:type="paragraph" w:customStyle="1" w:styleId="TableHeading">
    <w:name w:val="Table Heading"/>
    <w:basedOn w:val="TableContents"/>
    <w:rsid w:val="003A2F31"/>
    <w:rPr>
      <w:b/>
      <w:i/>
    </w:rPr>
  </w:style>
  <w:style w:type="paragraph" w:styleId="NormalWeb">
    <w:name w:val="Normal (Web)"/>
    <w:basedOn w:val="Normal"/>
    <w:uiPriority w:val="99"/>
    <w:unhideWhenUsed/>
    <w:rsid w:val="000D6CD3"/>
    <w:pPr>
      <w:suppressAutoHyphens w:val="0"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qFormat/>
    <w:rsid w:val="008408AB"/>
    <w:rPr>
      <w:b/>
      <w:bCs/>
    </w:rPr>
  </w:style>
  <w:style w:type="character" w:styleId="LineNumber">
    <w:name w:val="line number"/>
    <w:basedOn w:val="DefaultParagraphFont"/>
    <w:rsid w:val="00D73BA4"/>
  </w:style>
  <w:style w:type="paragraph" w:styleId="ListParagraph">
    <w:name w:val="List Paragraph"/>
    <w:basedOn w:val="Normal"/>
    <w:uiPriority w:val="34"/>
    <w:qFormat/>
    <w:rsid w:val="00C722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A2F31"/>
    <w:pPr>
      <w:suppressAutoHyphens/>
    </w:pPr>
  </w:style>
  <w:style w:type="paragraph" w:styleId="Heading1">
    <w:name w:val="heading 1"/>
    <w:basedOn w:val="Normal"/>
    <w:next w:val="Normal"/>
    <w:qFormat/>
    <w:rsid w:val="003A2F31"/>
    <w:pPr>
      <w:keepNext/>
      <w:widowControl w:val="0"/>
      <w:numPr>
        <w:numId w:val="10"/>
      </w:numPr>
      <w:outlineLvl w:val="0"/>
    </w:pPr>
    <w:rPr>
      <w:rFonts w:ascii="Verdana" w:hAnsi="Verdana"/>
      <w:i/>
    </w:rPr>
  </w:style>
  <w:style w:type="paragraph" w:styleId="Heading2">
    <w:name w:val="heading 2"/>
    <w:basedOn w:val="Normal"/>
    <w:next w:val="Normal"/>
    <w:qFormat/>
    <w:rsid w:val="003A2F31"/>
    <w:pPr>
      <w:keepNext/>
      <w:numPr>
        <w:ilvl w:val="1"/>
        <w:numId w:val="10"/>
      </w:numPr>
      <w:tabs>
        <w:tab w:val="left" w:pos="2880"/>
        <w:tab w:val="left" w:pos="3600"/>
      </w:tabs>
      <w:jc w:val="center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3A2F31"/>
    <w:pPr>
      <w:keepNext/>
      <w:widowControl w:val="0"/>
      <w:numPr>
        <w:ilvl w:val="2"/>
        <w:numId w:val="10"/>
      </w:numPr>
      <w:ind w:firstLine="450"/>
      <w:jc w:val="center"/>
      <w:outlineLvl w:val="2"/>
    </w:pPr>
    <w:rPr>
      <w:rFonts w:ascii="Verdana" w:hAnsi="Verdana"/>
      <w:b/>
      <w:sz w:val="24"/>
    </w:rPr>
  </w:style>
  <w:style w:type="paragraph" w:styleId="Heading4">
    <w:name w:val="heading 4"/>
    <w:basedOn w:val="Normal"/>
    <w:next w:val="Normal"/>
    <w:qFormat/>
    <w:rsid w:val="003A2F31"/>
    <w:pPr>
      <w:keepNext/>
      <w:widowControl w:val="0"/>
      <w:ind w:firstLine="450"/>
      <w:outlineLvl w:val="3"/>
    </w:pPr>
    <w:rPr>
      <w:rFonts w:ascii="Verdana" w:hAnsi="Verdana"/>
      <w:b/>
      <w:snapToGrid w:val="0"/>
    </w:rPr>
  </w:style>
  <w:style w:type="paragraph" w:styleId="Heading5">
    <w:name w:val="heading 5"/>
    <w:basedOn w:val="Normal"/>
    <w:next w:val="Normal"/>
    <w:qFormat/>
    <w:rsid w:val="003A2F31"/>
    <w:pPr>
      <w:keepNext/>
      <w:widowControl w:val="0"/>
      <w:outlineLvl w:val="4"/>
    </w:pPr>
    <w:rPr>
      <w:rFonts w:ascii="Verdana" w:hAnsi="Verdana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3A2F31"/>
  </w:style>
  <w:style w:type="character" w:customStyle="1" w:styleId="WW-Absatz-Standardschriftart">
    <w:name w:val="WW-Absatz-Standardschriftart"/>
    <w:rsid w:val="003A2F31"/>
  </w:style>
  <w:style w:type="character" w:customStyle="1" w:styleId="WW-Absatz-Standardschriftart1">
    <w:name w:val="WW-Absatz-Standardschriftart1"/>
    <w:rsid w:val="003A2F31"/>
  </w:style>
  <w:style w:type="character" w:customStyle="1" w:styleId="WW-Absatz-Standardschriftart11">
    <w:name w:val="WW-Absatz-Standardschriftart11"/>
    <w:rsid w:val="003A2F31"/>
  </w:style>
  <w:style w:type="character" w:customStyle="1" w:styleId="WW-Absatz-Standardschriftart111">
    <w:name w:val="WW-Absatz-Standardschriftart111"/>
    <w:rsid w:val="003A2F31"/>
  </w:style>
  <w:style w:type="character" w:customStyle="1" w:styleId="WW-Absatz-Standardschriftart1111">
    <w:name w:val="WW-Absatz-Standardschriftart1111"/>
    <w:rsid w:val="003A2F31"/>
  </w:style>
  <w:style w:type="character" w:customStyle="1" w:styleId="WW-Absatz-Standardschriftart11111">
    <w:name w:val="WW-Absatz-Standardschriftart11111"/>
    <w:rsid w:val="003A2F31"/>
  </w:style>
  <w:style w:type="character" w:customStyle="1" w:styleId="WW-Absatz-Standardschriftart111111">
    <w:name w:val="WW-Absatz-Standardschriftart111111"/>
    <w:rsid w:val="003A2F31"/>
  </w:style>
  <w:style w:type="character" w:customStyle="1" w:styleId="WW-DefaultParagraphFont1">
    <w:name w:val="WW-Default Paragraph Font1"/>
    <w:rsid w:val="003A2F31"/>
  </w:style>
  <w:style w:type="character" w:styleId="Hyperlink">
    <w:name w:val="Hyperlink"/>
    <w:basedOn w:val="WW-DefaultParagraphFont"/>
    <w:rsid w:val="003A2F31"/>
    <w:rPr>
      <w:color w:val="0000FF"/>
      <w:u w:val="single"/>
    </w:rPr>
  </w:style>
  <w:style w:type="character" w:customStyle="1" w:styleId="WW8Num2z0">
    <w:name w:val="WW8Num2z0"/>
    <w:rsid w:val="003A2F31"/>
    <w:rPr>
      <w:rFonts w:ascii="Symbol" w:hAnsi="Symbol"/>
    </w:rPr>
  </w:style>
  <w:style w:type="character" w:customStyle="1" w:styleId="WW8Num2z1">
    <w:name w:val="WW8Num2z1"/>
    <w:rsid w:val="003A2F31"/>
    <w:rPr>
      <w:rFonts w:ascii="Courier New" w:hAnsi="Courier New"/>
    </w:rPr>
  </w:style>
  <w:style w:type="character" w:customStyle="1" w:styleId="WW8Num2z2">
    <w:name w:val="WW8Num2z2"/>
    <w:rsid w:val="003A2F31"/>
    <w:rPr>
      <w:rFonts w:ascii="Wingdings" w:hAnsi="Wingdings"/>
    </w:rPr>
  </w:style>
  <w:style w:type="character" w:customStyle="1" w:styleId="WW8Num3z0">
    <w:name w:val="WW8Num3z0"/>
    <w:rsid w:val="003A2F31"/>
    <w:rPr>
      <w:rFonts w:ascii="Symbol" w:hAnsi="Symbol"/>
    </w:rPr>
  </w:style>
  <w:style w:type="character" w:customStyle="1" w:styleId="WW8Num3z1">
    <w:name w:val="WW8Num3z1"/>
    <w:rsid w:val="003A2F31"/>
    <w:rPr>
      <w:rFonts w:ascii="Courier New" w:hAnsi="Courier New"/>
    </w:rPr>
  </w:style>
  <w:style w:type="character" w:customStyle="1" w:styleId="WW8Num3z2">
    <w:name w:val="WW8Num3z2"/>
    <w:rsid w:val="003A2F31"/>
    <w:rPr>
      <w:rFonts w:ascii="Wingdings" w:hAnsi="Wingdings"/>
    </w:rPr>
  </w:style>
  <w:style w:type="character" w:customStyle="1" w:styleId="WW8Num4z0">
    <w:name w:val="WW8Num4z0"/>
    <w:rsid w:val="003A2F31"/>
    <w:rPr>
      <w:rFonts w:ascii="Symbol" w:hAnsi="Symbol"/>
    </w:rPr>
  </w:style>
  <w:style w:type="character" w:customStyle="1" w:styleId="WW8Num4z1">
    <w:name w:val="WW8Num4z1"/>
    <w:rsid w:val="003A2F31"/>
    <w:rPr>
      <w:rFonts w:ascii="Courier New" w:hAnsi="Courier New"/>
    </w:rPr>
  </w:style>
  <w:style w:type="character" w:customStyle="1" w:styleId="WW8Num4z2">
    <w:name w:val="WW8Num4z2"/>
    <w:rsid w:val="003A2F31"/>
    <w:rPr>
      <w:rFonts w:ascii="Wingdings" w:hAnsi="Wingdings"/>
    </w:rPr>
  </w:style>
  <w:style w:type="character" w:customStyle="1" w:styleId="WW8Num5z0">
    <w:name w:val="WW8Num5z0"/>
    <w:rsid w:val="003A2F31"/>
    <w:rPr>
      <w:rFonts w:ascii="Symbol" w:hAnsi="Symbol"/>
    </w:rPr>
  </w:style>
  <w:style w:type="character" w:customStyle="1" w:styleId="WW8Num5z1">
    <w:name w:val="WW8Num5z1"/>
    <w:rsid w:val="003A2F31"/>
    <w:rPr>
      <w:rFonts w:ascii="Courier New" w:hAnsi="Courier New"/>
    </w:rPr>
  </w:style>
  <w:style w:type="character" w:customStyle="1" w:styleId="WW8Num5z2">
    <w:name w:val="WW8Num5z2"/>
    <w:rsid w:val="003A2F31"/>
    <w:rPr>
      <w:rFonts w:ascii="Wingdings" w:hAnsi="Wingdings"/>
    </w:rPr>
  </w:style>
  <w:style w:type="character" w:customStyle="1" w:styleId="WW8Num6z0">
    <w:name w:val="WW8Num6z0"/>
    <w:rsid w:val="003A2F31"/>
    <w:rPr>
      <w:rFonts w:ascii="Symbol" w:hAnsi="Symbol"/>
    </w:rPr>
  </w:style>
  <w:style w:type="character" w:customStyle="1" w:styleId="WW8Num6z1">
    <w:name w:val="WW8Num6z1"/>
    <w:rsid w:val="003A2F31"/>
    <w:rPr>
      <w:rFonts w:ascii="Courier New" w:hAnsi="Courier New"/>
    </w:rPr>
  </w:style>
  <w:style w:type="character" w:customStyle="1" w:styleId="WW8Num6z2">
    <w:name w:val="WW8Num6z2"/>
    <w:rsid w:val="003A2F31"/>
    <w:rPr>
      <w:rFonts w:ascii="Wingdings" w:hAnsi="Wingdings"/>
    </w:rPr>
  </w:style>
  <w:style w:type="character" w:customStyle="1" w:styleId="WW8Num7z0">
    <w:name w:val="WW8Num7z0"/>
    <w:rsid w:val="003A2F31"/>
    <w:rPr>
      <w:rFonts w:ascii="Symbol" w:hAnsi="Symbol"/>
    </w:rPr>
  </w:style>
  <w:style w:type="character" w:customStyle="1" w:styleId="WW8Num8z0">
    <w:name w:val="WW8Num8z0"/>
    <w:rsid w:val="003A2F31"/>
    <w:rPr>
      <w:rFonts w:ascii="Symbol" w:hAnsi="Symbol"/>
    </w:rPr>
  </w:style>
  <w:style w:type="character" w:customStyle="1" w:styleId="WW8Num8z1">
    <w:name w:val="WW8Num8z1"/>
    <w:rsid w:val="003A2F31"/>
    <w:rPr>
      <w:rFonts w:ascii="Courier New" w:hAnsi="Courier New"/>
    </w:rPr>
  </w:style>
  <w:style w:type="character" w:customStyle="1" w:styleId="WW8Num8z2">
    <w:name w:val="WW8Num8z2"/>
    <w:rsid w:val="003A2F31"/>
    <w:rPr>
      <w:rFonts w:ascii="Wingdings" w:hAnsi="Wingdings"/>
    </w:rPr>
  </w:style>
  <w:style w:type="character" w:customStyle="1" w:styleId="WW8Num9z0">
    <w:name w:val="WW8Num9z0"/>
    <w:rsid w:val="003A2F31"/>
    <w:rPr>
      <w:rFonts w:ascii="Symbol" w:hAnsi="Symbol"/>
    </w:rPr>
  </w:style>
  <w:style w:type="character" w:customStyle="1" w:styleId="WW8Num9z1">
    <w:name w:val="WW8Num9z1"/>
    <w:rsid w:val="003A2F31"/>
    <w:rPr>
      <w:rFonts w:ascii="Courier New" w:hAnsi="Courier New"/>
    </w:rPr>
  </w:style>
  <w:style w:type="character" w:customStyle="1" w:styleId="WW8Num9z2">
    <w:name w:val="WW8Num9z2"/>
    <w:rsid w:val="003A2F31"/>
    <w:rPr>
      <w:rFonts w:ascii="Wingdings" w:hAnsi="Wingdings"/>
    </w:rPr>
  </w:style>
  <w:style w:type="character" w:customStyle="1" w:styleId="WW8Num10z0">
    <w:name w:val="WW8Num10z0"/>
    <w:rsid w:val="003A2F31"/>
    <w:rPr>
      <w:rFonts w:ascii="Symbol" w:hAnsi="Symbol"/>
    </w:rPr>
  </w:style>
  <w:style w:type="character" w:customStyle="1" w:styleId="WW8Num10z1">
    <w:name w:val="WW8Num10z1"/>
    <w:rsid w:val="003A2F31"/>
    <w:rPr>
      <w:rFonts w:ascii="Courier New" w:hAnsi="Courier New"/>
    </w:rPr>
  </w:style>
  <w:style w:type="character" w:customStyle="1" w:styleId="WW8Num10z2">
    <w:name w:val="WW8Num10z2"/>
    <w:rsid w:val="003A2F31"/>
    <w:rPr>
      <w:rFonts w:ascii="Wingdings" w:hAnsi="Wingdings"/>
    </w:rPr>
  </w:style>
  <w:style w:type="character" w:customStyle="1" w:styleId="WW8Num11z0">
    <w:name w:val="WW8Num11z0"/>
    <w:rsid w:val="003A2F31"/>
    <w:rPr>
      <w:rFonts w:ascii="Symbol" w:hAnsi="Symbol"/>
    </w:rPr>
  </w:style>
  <w:style w:type="character" w:customStyle="1" w:styleId="WW8Num11z1">
    <w:name w:val="WW8Num11z1"/>
    <w:rsid w:val="003A2F31"/>
    <w:rPr>
      <w:rFonts w:ascii="Courier New" w:hAnsi="Courier New"/>
    </w:rPr>
  </w:style>
  <w:style w:type="character" w:customStyle="1" w:styleId="WW8Num11z2">
    <w:name w:val="WW8Num11z2"/>
    <w:rsid w:val="003A2F31"/>
    <w:rPr>
      <w:rFonts w:ascii="Wingdings" w:hAnsi="Wingdings"/>
    </w:rPr>
  </w:style>
  <w:style w:type="character" w:customStyle="1" w:styleId="WW8Num12z0">
    <w:name w:val="WW8Num12z0"/>
    <w:rsid w:val="003A2F31"/>
    <w:rPr>
      <w:rFonts w:ascii="Symbol" w:hAnsi="Symbol"/>
    </w:rPr>
  </w:style>
  <w:style w:type="character" w:customStyle="1" w:styleId="WW8Num12z1">
    <w:name w:val="WW8Num12z1"/>
    <w:rsid w:val="003A2F31"/>
    <w:rPr>
      <w:rFonts w:ascii="Courier New" w:hAnsi="Courier New"/>
    </w:rPr>
  </w:style>
  <w:style w:type="character" w:customStyle="1" w:styleId="WW8Num12z2">
    <w:name w:val="WW8Num12z2"/>
    <w:rsid w:val="003A2F31"/>
    <w:rPr>
      <w:rFonts w:ascii="Wingdings" w:hAnsi="Wingdings"/>
    </w:rPr>
  </w:style>
  <w:style w:type="character" w:customStyle="1" w:styleId="WW8Num13z0">
    <w:name w:val="WW8Num13z0"/>
    <w:rsid w:val="003A2F31"/>
    <w:rPr>
      <w:rFonts w:ascii="Symbol" w:hAnsi="Symbol"/>
    </w:rPr>
  </w:style>
  <w:style w:type="character" w:customStyle="1" w:styleId="WW8Num13z1">
    <w:name w:val="WW8Num13z1"/>
    <w:rsid w:val="003A2F31"/>
    <w:rPr>
      <w:rFonts w:ascii="Courier New" w:hAnsi="Courier New"/>
    </w:rPr>
  </w:style>
  <w:style w:type="character" w:customStyle="1" w:styleId="WW8Num13z2">
    <w:name w:val="WW8Num13z2"/>
    <w:rsid w:val="003A2F31"/>
    <w:rPr>
      <w:rFonts w:ascii="Wingdings" w:hAnsi="Wingdings"/>
    </w:rPr>
  </w:style>
  <w:style w:type="paragraph" w:customStyle="1" w:styleId="Heading">
    <w:name w:val="Heading"/>
    <w:basedOn w:val="Normal"/>
    <w:next w:val="BodyText"/>
    <w:rsid w:val="003A2F31"/>
    <w:pPr>
      <w:keepNext/>
      <w:spacing w:before="240" w:after="120"/>
    </w:pPr>
    <w:rPr>
      <w:rFonts w:ascii="Arial" w:hAnsi="Arial"/>
      <w:sz w:val="28"/>
    </w:rPr>
  </w:style>
  <w:style w:type="paragraph" w:styleId="BodyText">
    <w:name w:val="Body Text"/>
    <w:basedOn w:val="Normal"/>
    <w:rsid w:val="003A2F31"/>
    <w:pPr>
      <w:jc w:val="center"/>
    </w:pPr>
  </w:style>
  <w:style w:type="paragraph" w:styleId="Title">
    <w:name w:val="Title"/>
    <w:basedOn w:val="Normal"/>
    <w:next w:val="Subtitle"/>
    <w:qFormat/>
    <w:rsid w:val="003A2F31"/>
    <w:pPr>
      <w:jc w:val="center"/>
    </w:pPr>
    <w:rPr>
      <w:sz w:val="28"/>
      <w:u w:val="single"/>
    </w:rPr>
  </w:style>
  <w:style w:type="paragraph" w:styleId="Subtitle">
    <w:name w:val="Subtitle"/>
    <w:basedOn w:val="Heading"/>
    <w:next w:val="BodyText"/>
    <w:qFormat/>
    <w:rsid w:val="003A2F31"/>
    <w:pPr>
      <w:jc w:val="center"/>
    </w:pPr>
    <w:rPr>
      <w:i/>
    </w:rPr>
  </w:style>
  <w:style w:type="paragraph" w:customStyle="1" w:styleId="TableContents">
    <w:name w:val="Table Contents"/>
    <w:basedOn w:val="BodyText"/>
    <w:rsid w:val="003A2F31"/>
  </w:style>
  <w:style w:type="paragraph" w:customStyle="1" w:styleId="TableHeading">
    <w:name w:val="Table Heading"/>
    <w:basedOn w:val="TableContents"/>
    <w:rsid w:val="003A2F31"/>
    <w:rPr>
      <w:b/>
      <w:i/>
    </w:rPr>
  </w:style>
  <w:style w:type="paragraph" w:styleId="NormalWeb">
    <w:name w:val="Normal (Web)"/>
    <w:basedOn w:val="Normal"/>
    <w:uiPriority w:val="99"/>
    <w:unhideWhenUsed/>
    <w:rsid w:val="000D6CD3"/>
    <w:pPr>
      <w:suppressAutoHyphens w:val="0"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qFormat/>
    <w:rsid w:val="008408AB"/>
    <w:rPr>
      <w:b/>
      <w:bCs/>
    </w:rPr>
  </w:style>
  <w:style w:type="character" w:styleId="LineNumber">
    <w:name w:val="line number"/>
    <w:basedOn w:val="DefaultParagraphFont"/>
    <w:rsid w:val="00D73BA4"/>
  </w:style>
  <w:style w:type="paragraph" w:styleId="ListParagraph">
    <w:name w:val="List Paragraph"/>
    <w:basedOn w:val="Normal"/>
    <w:uiPriority w:val="34"/>
    <w:qFormat/>
    <w:rsid w:val="00C72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114f18ef437770b39cf3fdbbccc44db6134f530e18705c4458440321091b5b581101140412465b4f154308465a534648050d1f700558191b150211415c5e0b4356015a4e5e51100614700558190d1907164551591543124a4b485d4637071f1b5b58170a10014042595858564d465d4507144359090f59431209175144410c595f5049100a1105035d4a1e500558191b12061046505b095949121b5c6&amp;docType=docx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04598F-5AB4-4C12-A286-D7433D64B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2938</Words>
  <Characters>16748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EID PARRY INDIA LTD</Company>
  <LinksUpToDate>false</LinksUpToDate>
  <CharactersWithSpaces>19647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EID PARRY (I) LTD</dc:creator>
  <cp:lastModifiedBy>pc</cp:lastModifiedBy>
  <cp:revision>2</cp:revision>
  <cp:lastPrinted>2007-02-07T15:49:00Z</cp:lastPrinted>
  <dcterms:created xsi:type="dcterms:W3CDTF">2019-08-12T05:52:00Z</dcterms:created>
  <dcterms:modified xsi:type="dcterms:W3CDTF">2019-08-12T05:52:00Z</dcterms:modified>
</cp:coreProperties>
</file>