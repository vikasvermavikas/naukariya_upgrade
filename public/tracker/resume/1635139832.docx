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E5BA1" w:rsidRPr="00EB7984" w:rsidP="00F83AF6" w14:paraId="2DD63F8C" w14:textId="29D1C640">
      <w:pPr>
        <w:shd w:val="clear" w:color="auto" w:fill="92CDDC"/>
        <w:jc w:val="center"/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</w:pPr>
      <w:r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>THIRUPATHI</w:t>
      </w:r>
      <w:r>
        <w:rPr>
          <w:rFonts w:eastAsia="Arial Unicode MS" w:cs="Arial Unicode MS"/>
          <w:b/>
          <w:color w:val="000000"/>
          <w:spacing w:val="24"/>
          <w:sz w:val="24"/>
          <w:szCs w:val="24"/>
          <w:lang w:val="fr-FR" w:eastAsia="uk-UA"/>
        </w:rPr>
        <w:t>RAO TADIKONDA</w:t>
      </w:r>
    </w:p>
    <w:p w:rsidR="006E5BA1" w:rsidRPr="00F83AF6" w:rsidP="00F83AF6" w14:paraId="0F50A485" w14:textId="2C534D60">
      <w:pPr>
        <w:shd w:val="clear" w:color="auto" w:fill="92CDDC"/>
        <w:jc w:val="center"/>
        <w:rPr>
          <w:rFonts w:eastAsia="Arial Unicode MS" w:cs="Arial Unicode MS"/>
          <w:b/>
          <w:color w:val="000000"/>
          <w:spacing w:val="24"/>
          <w:lang w:val="fr-FR" w:eastAsia="uk-UA"/>
        </w:rPr>
      </w:pPr>
      <w:r>
        <w:rPr>
          <w:rFonts w:eastAsia="Arial Unicode MS" w:cs="Arial Unicode MS"/>
          <w:b/>
          <w:color w:val="000000"/>
          <w:spacing w:val="24"/>
          <w:lang w:val="fr-FR" w:eastAsia="uk-UA"/>
        </w:rPr>
        <w:t>Contact: +91-9948062055</w:t>
      </w:r>
      <w:r w:rsidR="00F83AF6">
        <w:rPr>
          <w:rFonts w:eastAsia="Arial Unicode MS" w:cs="Arial Unicode MS"/>
          <w:b/>
          <w:color w:val="000000"/>
          <w:spacing w:val="24"/>
          <w:lang w:val="fr-FR" w:eastAsia="uk-UA"/>
        </w:rPr>
        <w:t xml:space="preserve">; </w:t>
      </w:r>
      <w:r w:rsidRPr="00F83AF6">
        <w:rPr>
          <w:rFonts w:eastAsia="Arial Unicode MS" w:cs="Arial Unicode MS"/>
          <w:b/>
          <w:color w:val="000000"/>
          <w:spacing w:val="24"/>
          <w:lang w:val="fr-FR" w:eastAsia="uk-UA"/>
        </w:rPr>
        <w:t xml:space="preserve">E-Mail: </w:t>
      </w:r>
      <w:r w:rsidR="00E559C8">
        <w:rPr>
          <w:rFonts w:eastAsia="Arial Unicode MS" w:cs="Arial Unicode MS"/>
          <w:b/>
          <w:color w:val="000000"/>
          <w:spacing w:val="24"/>
          <w:lang w:val="fr-FR" w:eastAsia="uk-UA"/>
        </w:rPr>
        <w:t>thirupathi</w:t>
      </w:r>
      <w:r>
        <w:rPr>
          <w:rFonts w:eastAsia="Arial Unicode MS" w:cs="Arial Unicode MS"/>
          <w:b/>
          <w:color w:val="000000"/>
          <w:spacing w:val="24"/>
          <w:lang w:val="fr-FR" w:eastAsia="uk-UA"/>
        </w:rPr>
        <w:t>rao.dba</w:t>
      </w:r>
      <w:r w:rsidRPr="00F83AF6">
        <w:rPr>
          <w:rFonts w:eastAsia="Arial Unicode MS" w:cs="Arial Unicode MS"/>
          <w:b/>
          <w:color w:val="000000"/>
          <w:spacing w:val="24"/>
          <w:lang w:val="fr-FR" w:eastAsia="uk-UA"/>
        </w:rPr>
        <w:t>@gmail.com</w:t>
      </w:r>
    </w:p>
    <w:p w:rsidR="006E5BA1" w:rsidRPr="00EB7984" w:rsidP="006E5BA1" w14:paraId="23C440CF" w14:textId="77777777">
      <w:pPr>
        <w:jc w:val="both"/>
        <w:rPr>
          <w:sz w:val="20"/>
          <w:szCs w:val="20"/>
        </w:rPr>
      </w:pPr>
    </w:p>
    <w:p w:rsidR="00753EDC" w:rsidRPr="00EB7984" w:rsidP="008934F9" w14:paraId="5C611C4E" w14:textId="19391612">
      <w:pPr>
        <w:tabs>
          <w:tab w:val="left" w:pos="3420"/>
          <w:tab w:val="left" w:pos="4050"/>
          <w:tab w:val="left" w:pos="4230"/>
        </w:tabs>
        <w:jc w:val="center"/>
        <w:rPr>
          <w:sz w:val="20"/>
          <w:szCs w:val="20"/>
        </w:rPr>
      </w:pPr>
      <w:r>
        <w:rPr>
          <w:b/>
          <w:sz w:val="20"/>
          <w:szCs w:val="20"/>
        </w:rPr>
        <w:t>Oracle Database Administrator</w:t>
      </w:r>
      <w:r w:rsidRPr="00EB7984">
        <w:rPr>
          <w:sz w:val="20"/>
          <w:szCs w:val="20"/>
        </w:rPr>
        <w:t xml:space="preserve"> </w:t>
      </w:r>
      <w:r w:rsidR="00293C7C">
        <w:rPr>
          <w:sz w:val="20"/>
          <w:szCs w:val="20"/>
        </w:rPr>
        <w:t>with</w:t>
      </w:r>
      <w:r w:rsidRPr="00EB7984">
        <w:rPr>
          <w:sz w:val="20"/>
          <w:szCs w:val="20"/>
        </w:rPr>
        <w:t xml:space="preserve"> </w:t>
      </w:r>
      <w:r w:rsidR="009272B7">
        <w:rPr>
          <w:b/>
          <w:sz w:val="20"/>
          <w:szCs w:val="20"/>
        </w:rPr>
        <w:t xml:space="preserve">1.9 </w:t>
      </w:r>
      <w:r w:rsidR="00494D34">
        <w:rPr>
          <w:b/>
          <w:sz w:val="20"/>
          <w:szCs w:val="20"/>
        </w:rPr>
        <w:t>Years</w:t>
      </w:r>
      <w:r w:rsidR="00131969">
        <w:rPr>
          <w:b/>
          <w:sz w:val="20"/>
          <w:szCs w:val="20"/>
        </w:rPr>
        <w:t xml:space="preserve"> </w:t>
      </w:r>
      <w:r w:rsidR="00ED766F">
        <w:rPr>
          <w:b/>
          <w:sz w:val="20"/>
          <w:szCs w:val="20"/>
        </w:rPr>
        <w:t xml:space="preserve"> </w:t>
      </w:r>
      <w:r w:rsidR="00805596">
        <w:rPr>
          <w:sz w:val="20"/>
          <w:szCs w:val="20"/>
        </w:rPr>
        <w:t xml:space="preserve"> </w:t>
      </w:r>
      <w:r w:rsidR="00563066">
        <w:rPr>
          <w:sz w:val="20"/>
          <w:szCs w:val="20"/>
        </w:rPr>
        <w:t>of</w:t>
      </w:r>
      <w:r w:rsidR="008934F9">
        <w:rPr>
          <w:sz w:val="20"/>
          <w:szCs w:val="20"/>
        </w:rPr>
        <w:t xml:space="preserve"> experience.</w:t>
      </w:r>
    </w:p>
    <w:p w:rsidR="00560D2F" w:rsidRPr="00EB7984" w:rsidP="00494D34" w14:paraId="44CFC6F2" w14:textId="236111E9">
      <w:pPr>
        <w:pBdr>
          <w:bottom w:val="single" w:sz="18" w:space="1" w:color="0070C0"/>
        </w:pBdr>
        <w:tabs>
          <w:tab w:val="left" w:pos="5744"/>
        </w:tabs>
        <w:rPr>
          <w:rFonts w:eastAsia="Times New Roman"/>
          <w:b/>
          <w:color w:val="31849B"/>
          <w:sz w:val="24"/>
          <w:szCs w:val="24"/>
          <w:lang w:eastAsia="uk-UA"/>
        </w:rPr>
      </w:pPr>
      <w:r w:rsidRPr="00EB7984">
        <w:rPr>
          <w:rFonts w:eastAsia="Times New Roman"/>
          <w:b/>
          <w:color w:val="31849B"/>
          <w:sz w:val="24"/>
          <w:szCs w:val="24"/>
          <w:lang w:eastAsia="uk-UA"/>
        </w:rPr>
        <w:t>Profile Summary</w:t>
      </w:r>
      <w:r w:rsidR="00494D34">
        <w:rPr>
          <w:rFonts w:eastAsia="Times New Roman"/>
          <w:b/>
          <w:color w:val="31849B"/>
          <w:sz w:val="24"/>
          <w:szCs w:val="24"/>
          <w:lang w:eastAsia="uk-UA"/>
        </w:rPr>
        <w:tab/>
      </w:r>
    </w:p>
    <w:p w:rsidR="00035B3A" w:rsidRPr="00035B3A" w:rsidP="00035B3A" w14:paraId="1181B76D" w14:textId="761B8FBF">
      <w:pPr>
        <w:pStyle w:val="ListParagraph"/>
        <w:numPr>
          <w:ilvl w:val="0"/>
          <w:numId w:val="13"/>
        </w:numPr>
        <w:shd w:val="clear" w:color="auto" w:fill="FFFFFF"/>
        <w:spacing w:before="150"/>
        <w:rPr>
          <w:sz w:val="20"/>
          <w:szCs w:val="20"/>
          <w:lang w:val="en-IN" w:eastAsia="en-US"/>
        </w:rPr>
      </w:pPr>
      <w:bookmarkStart w:id="0" w:name="_gjdgxs" w:colFirst="0" w:colLast="0"/>
      <w:bookmarkEnd w:id="0"/>
      <w:r w:rsidRPr="00035B3A">
        <w:rPr>
          <w:sz w:val="20"/>
          <w:szCs w:val="20"/>
          <w:lang w:val="en-IN" w:eastAsia="en-US"/>
        </w:rPr>
        <w:t>Have over</w:t>
      </w:r>
      <w:r w:rsidR="00494D34">
        <w:rPr>
          <w:sz w:val="20"/>
          <w:szCs w:val="20"/>
          <w:lang w:val="en-IN" w:eastAsia="en-US"/>
        </w:rPr>
        <w:t xml:space="preserve"> all </w:t>
      </w:r>
      <w:r w:rsidR="002B3DFB">
        <w:rPr>
          <w:sz w:val="20"/>
          <w:szCs w:val="20"/>
          <w:lang w:val="en-IN" w:eastAsia="en-US"/>
        </w:rPr>
        <w:t xml:space="preserve"> </w:t>
      </w:r>
      <w:r w:rsidR="00494D34">
        <w:rPr>
          <w:sz w:val="20"/>
          <w:szCs w:val="20"/>
          <w:lang w:val="en-IN" w:eastAsia="en-US"/>
        </w:rPr>
        <w:t xml:space="preserve"> </w:t>
      </w:r>
      <w:r w:rsidR="004C564B">
        <w:rPr>
          <w:b/>
          <w:sz w:val="20"/>
          <w:szCs w:val="20"/>
          <w:lang w:val="en-IN" w:eastAsia="en-US"/>
        </w:rPr>
        <w:t>1.9</w:t>
      </w:r>
      <w:r w:rsidR="0069653D">
        <w:rPr>
          <w:b/>
          <w:sz w:val="20"/>
          <w:szCs w:val="20"/>
          <w:lang w:val="en-IN" w:eastAsia="en-US"/>
        </w:rPr>
        <w:t xml:space="preserve"> </w:t>
      </w:r>
      <w:r w:rsidRPr="00494D34" w:rsidR="00494D34">
        <w:rPr>
          <w:b/>
          <w:sz w:val="20"/>
          <w:szCs w:val="20"/>
          <w:lang w:val="en-IN" w:eastAsia="en-US"/>
        </w:rPr>
        <w:t>Years</w:t>
      </w:r>
      <w:r w:rsidRPr="00035B3A">
        <w:rPr>
          <w:sz w:val="20"/>
          <w:szCs w:val="20"/>
          <w:lang w:val="en-IN" w:eastAsia="en-US"/>
        </w:rPr>
        <w:t xml:space="preserve"> </w:t>
      </w:r>
      <w:r w:rsidRPr="00035B3A" w:rsidR="002E0D3F">
        <w:rPr>
          <w:sz w:val="20"/>
          <w:szCs w:val="20"/>
          <w:lang w:val="en-IN" w:eastAsia="en-US"/>
        </w:rPr>
        <w:t xml:space="preserve">of </w:t>
      </w:r>
      <w:r w:rsidR="00D803B9">
        <w:rPr>
          <w:sz w:val="20"/>
          <w:szCs w:val="20"/>
          <w:lang w:val="en-IN" w:eastAsia="en-US"/>
        </w:rPr>
        <w:t xml:space="preserve"> </w:t>
      </w:r>
      <w:r w:rsidR="00494D34">
        <w:rPr>
          <w:sz w:val="20"/>
          <w:szCs w:val="20"/>
          <w:lang w:val="en-IN" w:eastAsia="en-US"/>
        </w:rPr>
        <w:t xml:space="preserve"> </w:t>
      </w:r>
      <w:r w:rsidRPr="00035B3A">
        <w:rPr>
          <w:sz w:val="20"/>
          <w:szCs w:val="20"/>
          <w:lang w:val="en-IN" w:eastAsia="en-US"/>
        </w:rPr>
        <w:t xml:space="preserve">Extensive experience </w:t>
      </w:r>
      <w:r w:rsidRPr="00035B3A">
        <w:rPr>
          <w:b/>
          <w:sz w:val="20"/>
          <w:szCs w:val="20"/>
          <w:lang w:val="en-IN" w:eastAsia="en-US"/>
        </w:rPr>
        <w:t>in Oracle database administration</w:t>
      </w:r>
      <w:r w:rsidRPr="00035B3A">
        <w:rPr>
          <w:sz w:val="20"/>
          <w:szCs w:val="20"/>
          <w:lang w:val="en-IN" w:eastAsia="en-US"/>
        </w:rPr>
        <w:t xml:space="preserve">, </w:t>
      </w:r>
      <w:r w:rsidRPr="00035B3A">
        <w:rPr>
          <w:b/>
          <w:sz w:val="20"/>
          <w:szCs w:val="20"/>
          <w:lang w:val="en-IN" w:eastAsia="en-US"/>
        </w:rPr>
        <w:t>implementation, trouble shooting and quality management</w:t>
      </w:r>
      <w:r w:rsidRPr="00035B3A">
        <w:rPr>
          <w:sz w:val="20"/>
          <w:szCs w:val="20"/>
          <w:lang w:val="en-IN" w:eastAsia="en-US"/>
        </w:rPr>
        <w:t xml:space="preserve">. </w:t>
      </w:r>
    </w:p>
    <w:p w:rsidR="00035B3A" w:rsidRPr="00035B3A" w:rsidP="00035B3A" w14:paraId="5241436A" w14:textId="2BBEF236">
      <w:pPr>
        <w:pStyle w:val="ListParagraph"/>
        <w:numPr>
          <w:ilvl w:val="0"/>
          <w:numId w:val="13"/>
        </w:numPr>
        <w:shd w:val="clear" w:color="auto" w:fill="FFFFFF"/>
        <w:spacing w:before="150"/>
        <w:rPr>
          <w:sz w:val="20"/>
          <w:szCs w:val="20"/>
          <w:lang w:val="en-IN" w:eastAsia="en-US"/>
        </w:rPr>
      </w:pPr>
      <w:r w:rsidRPr="00035B3A">
        <w:rPr>
          <w:b/>
          <w:sz w:val="20"/>
          <w:szCs w:val="20"/>
          <w:lang w:val="en-IN" w:eastAsia="en-US"/>
        </w:rPr>
        <w:t>Comprehensive experience</w:t>
      </w:r>
      <w:r w:rsidRPr="00035B3A">
        <w:rPr>
          <w:sz w:val="20"/>
          <w:szCs w:val="20"/>
          <w:lang w:val="en-IN" w:eastAsia="en-US"/>
        </w:rPr>
        <w:t xml:space="preserve"> as </w:t>
      </w:r>
      <w:r w:rsidRPr="00035B3A">
        <w:rPr>
          <w:b/>
          <w:sz w:val="20"/>
          <w:szCs w:val="20"/>
          <w:lang w:val="en-IN" w:eastAsia="en-US"/>
        </w:rPr>
        <w:t>Oracle DBA, especially in Oracle</w:t>
      </w:r>
      <w:r w:rsidR="008934F9">
        <w:rPr>
          <w:b/>
          <w:sz w:val="20"/>
          <w:szCs w:val="20"/>
          <w:lang w:val="en-IN" w:eastAsia="en-US"/>
        </w:rPr>
        <w:t xml:space="preserve"> STANDALONE,</w:t>
      </w:r>
      <w:r w:rsidRPr="00035B3A">
        <w:rPr>
          <w:b/>
          <w:sz w:val="20"/>
          <w:szCs w:val="20"/>
          <w:lang w:val="en-IN" w:eastAsia="en-US"/>
        </w:rPr>
        <w:t> RAC, DATAGUARD,</w:t>
      </w:r>
      <w:r w:rsidRPr="00035B3A" w:rsidR="000119B2">
        <w:rPr>
          <w:b/>
          <w:sz w:val="20"/>
          <w:szCs w:val="20"/>
          <w:lang w:val="en-IN" w:eastAsia="en-US"/>
        </w:rPr>
        <w:t xml:space="preserve"> </w:t>
      </w:r>
      <w:r w:rsidRPr="00035B3A">
        <w:rPr>
          <w:b/>
          <w:sz w:val="20"/>
          <w:szCs w:val="20"/>
          <w:lang w:val="en-IN" w:eastAsia="en-US"/>
        </w:rPr>
        <w:t>OEM</w:t>
      </w:r>
      <w:r w:rsidRPr="00035B3A">
        <w:rPr>
          <w:sz w:val="20"/>
          <w:szCs w:val="20"/>
          <w:lang w:val="en-IN" w:eastAsia="en-US"/>
        </w:rPr>
        <w:t xml:space="preserve">. Proficient in </w:t>
      </w:r>
      <w:r w:rsidR="00EF3817">
        <w:rPr>
          <w:b/>
          <w:sz w:val="20"/>
          <w:szCs w:val="20"/>
          <w:lang w:val="en-IN" w:eastAsia="en-US"/>
        </w:rPr>
        <w:t>Oracle 11</w:t>
      </w:r>
      <w:r w:rsidR="008934F9">
        <w:rPr>
          <w:b/>
          <w:sz w:val="20"/>
          <w:szCs w:val="20"/>
          <w:lang w:val="en-IN" w:eastAsia="en-US"/>
        </w:rPr>
        <w:t>g/</w:t>
      </w:r>
      <w:r w:rsidR="00EF3817">
        <w:rPr>
          <w:b/>
          <w:sz w:val="20"/>
          <w:szCs w:val="20"/>
          <w:lang w:val="en-IN" w:eastAsia="en-US"/>
        </w:rPr>
        <w:t>12C</w:t>
      </w:r>
      <w:r w:rsidR="00E559C8">
        <w:rPr>
          <w:b/>
          <w:sz w:val="20"/>
          <w:szCs w:val="20"/>
          <w:lang w:val="en-IN" w:eastAsia="en-US"/>
        </w:rPr>
        <w:t xml:space="preserve"> </w:t>
      </w:r>
      <w:r w:rsidRPr="00035B3A" w:rsidR="00E559C8">
        <w:rPr>
          <w:b/>
          <w:sz w:val="20"/>
          <w:szCs w:val="20"/>
          <w:lang w:val="en-IN" w:eastAsia="en-US"/>
        </w:rPr>
        <w:t>software</w:t>
      </w:r>
      <w:r w:rsidRPr="00035B3A">
        <w:rPr>
          <w:b/>
          <w:sz w:val="20"/>
          <w:szCs w:val="20"/>
          <w:lang w:val="en-IN" w:eastAsia="en-US"/>
        </w:rPr>
        <w:t xml:space="preserve"> installations</w:t>
      </w:r>
      <w:r w:rsidRPr="00035B3A">
        <w:rPr>
          <w:sz w:val="20"/>
          <w:szCs w:val="20"/>
          <w:lang w:val="en-IN" w:eastAsia="en-US"/>
        </w:rPr>
        <w:t xml:space="preserve">, </w:t>
      </w:r>
      <w:r w:rsidRPr="00035B3A">
        <w:rPr>
          <w:b/>
          <w:sz w:val="20"/>
          <w:szCs w:val="20"/>
          <w:lang w:val="en-IN" w:eastAsia="en-US"/>
        </w:rPr>
        <w:t>database administration, a</w:t>
      </w:r>
      <w:r w:rsidR="008934F9">
        <w:rPr>
          <w:b/>
          <w:sz w:val="20"/>
          <w:szCs w:val="20"/>
          <w:lang w:val="en-IN" w:eastAsia="en-US"/>
        </w:rPr>
        <w:t xml:space="preserve">utomated backup implementation </w:t>
      </w:r>
      <w:r w:rsidRPr="00035B3A">
        <w:rPr>
          <w:b/>
          <w:sz w:val="20"/>
          <w:szCs w:val="20"/>
          <w:lang w:val="en-IN" w:eastAsia="en-US"/>
        </w:rPr>
        <w:t>on Linux/Unix and Windows platforms</w:t>
      </w:r>
      <w:r w:rsidRPr="00035B3A">
        <w:rPr>
          <w:sz w:val="20"/>
          <w:szCs w:val="20"/>
          <w:lang w:val="en-IN" w:eastAsia="en-US"/>
        </w:rPr>
        <w:t xml:space="preserve">. </w:t>
      </w:r>
    </w:p>
    <w:p w:rsidR="00A86032" w:rsidP="003465E9" w14:paraId="328EDE2E" w14:textId="77777777">
      <w:pPr>
        <w:pStyle w:val="ListParagraph"/>
        <w:numPr>
          <w:ilvl w:val="0"/>
          <w:numId w:val="13"/>
        </w:numPr>
        <w:shd w:val="clear" w:color="auto" w:fill="FFFFFF"/>
        <w:spacing w:before="150"/>
        <w:rPr>
          <w:sz w:val="20"/>
          <w:szCs w:val="20"/>
          <w:lang w:val="en-IN" w:eastAsia="en-US"/>
        </w:rPr>
      </w:pPr>
      <w:r w:rsidRPr="003465E9">
        <w:rPr>
          <w:sz w:val="20"/>
          <w:szCs w:val="20"/>
          <w:lang w:val="en-IN" w:eastAsia="en-US"/>
        </w:rPr>
        <w:t xml:space="preserve">Strong personal and team management skills with a proven ability. </w:t>
      </w:r>
    </w:p>
    <w:p w:rsidR="00CD7283" w:rsidP="003465E9" w14:paraId="6D101FF7" w14:textId="77777777">
      <w:pPr>
        <w:pStyle w:val="ListParagraph"/>
        <w:numPr>
          <w:ilvl w:val="0"/>
          <w:numId w:val="13"/>
        </w:numPr>
        <w:shd w:val="clear" w:color="auto" w:fill="FFFFFF"/>
        <w:spacing w:before="150"/>
        <w:rPr>
          <w:sz w:val="20"/>
          <w:szCs w:val="20"/>
          <w:lang w:val="en-IN" w:eastAsia="en-US"/>
        </w:rPr>
      </w:pPr>
      <w:r w:rsidRPr="003465E9">
        <w:rPr>
          <w:sz w:val="20"/>
          <w:szCs w:val="20"/>
          <w:lang w:val="en-IN" w:eastAsia="en-US"/>
        </w:rPr>
        <w:t xml:space="preserve">Proven ability to work with a range of internal and external clients. </w:t>
      </w:r>
    </w:p>
    <w:p w:rsidR="003465E9" w:rsidRPr="003465E9" w:rsidP="003465E9" w14:paraId="277921A1" w14:textId="0A4208DD">
      <w:pPr>
        <w:pStyle w:val="ListParagraph"/>
        <w:numPr>
          <w:ilvl w:val="0"/>
          <w:numId w:val="13"/>
        </w:numPr>
        <w:shd w:val="clear" w:color="auto" w:fill="FFFFFF"/>
        <w:spacing w:before="150"/>
        <w:rPr>
          <w:sz w:val="20"/>
          <w:szCs w:val="20"/>
          <w:lang w:val="en-IN" w:eastAsia="en-US"/>
        </w:rPr>
      </w:pPr>
      <w:r w:rsidRPr="003465E9">
        <w:rPr>
          <w:sz w:val="20"/>
          <w:szCs w:val="20"/>
          <w:lang w:val="en-IN" w:eastAsia="en-US"/>
        </w:rPr>
        <w:t xml:space="preserve">Ensure that </w:t>
      </w:r>
      <w:r w:rsidR="00B15D67">
        <w:rPr>
          <w:sz w:val="20"/>
          <w:szCs w:val="20"/>
          <w:lang w:val="en-IN" w:eastAsia="en-US"/>
        </w:rPr>
        <w:t xml:space="preserve">the </w:t>
      </w:r>
      <w:r w:rsidRPr="003465E9">
        <w:rPr>
          <w:sz w:val="20"/>
          <w:szCs w:val="20"/>
          <w:lang w:val="en-IN" w:eastAsia="en-US"/>
        </w:rPr>
        <w:t>delivery is within and be</w:t>
      </w:r>
      <w:r w:rsidR="00720C80">
        <w:rPr>
          <w:sz w:val="20"/>
          <w:szCs w:val="20"/>
          <w:lang w:val="en-IN" w:eastAsia="en-US"/>
        </w:rPr>
        <w:t>tter than prescribed SLA levels.</w:t>
      </w:r>
    </w:p>
    <w:p w:rsidR="003465E9" w:rsidRPr="003465E9" w:rsidP="003465E9" w14:paraId="661F6CD0" w14:textId="7B50682B">
      <w:pPr>
        <w:pStyle w:val="ListParagraph"/>
        <w:numPr>
          <w:ilvl w:val="0"/>
          <w:numId w:val="13"/>
        </w:numPr>
        <w:shd w:val="clear" w:color="auto" w:fill="FFFFFF"/>
        <w:spacing w:before="150"/>
        <w:rPr>
          <w:sz w:val="20"/>
          <w:szCs w:val="20"/>
          <w:lang w:val="en-IN" w:eastAsia="en-US"/>
        </w:rPr>
      </w:pPr>
      <w:r w:rsidRPr="003465E9">
        <w:rPr>
          <w:sz w:val="20"/>
          <w:szCs w:val="20"/>
          <w:lang w:val="en-IN" w:eastAsia="en-US"/>
        </w:rPr>
        <w:t>Ability to work flexibly on a range of assignments, and to work under pressure to produce good-quality outputs in response to tight deadlines.</w:t>
      </w:r>
    </w:p>
    <w:p w:rsidR="00035B3A" w:rsidRPr="00035B3A" w:rsidP="003465E9" w14:paraId="768A3CFC" w14:textId="77777777">
      <w:pPr>
        <w:pStyle w:val="ListParagraph"/>
        <w:shd w:val="clear" w:color="auto" w:fill="FFFFFF"/>
        <w:spacing w:before="150"/>
        <w:ind w:left="360"/>
        <w:rPr>
          <w:sz w:val="20"/>
          <w:szCs w:val="20"/>
          <w:lang w:val="en-IN" w:eastAsia="en-US"/>
        </w:rPr>
      </w:pPr>
    </w:p>
    <w:p w:rsidR="00194C00" w:rsidRPr="00560D2F" w:rsidP="00560D2F" w14:paraId="1ED4496A" w14:textId="799314AE">
      <w:pPr>
        <w:pBdr>
          <w:bottom w:val="single" w:sz="18" w:space="1" w:color="0070C0"/>
        </w:pBdr>
        <w:rPr>
          <w:rFonts w:eastAsia="Times New Roman"/>
          <w:b/>
          <w:color w:val="31849B"/>
          <w:sz w:val="24"/>
          <w:szCs w:val="24"/>
          <w:lang w:eastAsia="uk-UA"/>
        </w:rPr>
      </w:pPr>
      <w:r w:rsidRPr="00560D2F">
        <w:rPr>
          <w:rFonts w:eastAsia="Times New Roman"/>
          <w:b/>
          <w:color w:val="31849B"/>
          <w:sz w:val="24"/>
          <w:szCs w:val="24"/>
          <w:lang w:eastAsia="uk-UA"/>
        </w:rPr>
        <w:t>Core Competencies:</w:t>
      </w:r>
    </w:p>
    <w:p w:rsidR="00187CA2" w:rsidRPr="006E5BA1" w:rsidP="00F83AF6" w14:paraId="00000008" w14:textId="20A36099">
      <w:pPr>
        <w:shd w:val="clear" w:color="auto" w:fill="C6D9F1"/>
        <w:jc w:val="both"/>
        <w:rPr>
          <w:sz w:val="20"/>
          <w:szCs w:val="20"/>
          <w:lang w:val="en-IN" w:eastAsia="en-US"/>
        </w:rPr>
      </w:pPr>
      <w:r>
        <w:rPr>
          <w:sz w:val="20"/>
          <w:szCs w:val="20"/>
          <w:lang w:val="en-IN" w:eastAsia="en-US"/>
        </w:rPr>
        <w:t>Database Architecture</w:t>
      </w:r>
      <w:r w:rsidR="00236ECA">
        <w:rPr>
          <w:sz w:val="20"/>
          <w:szCs w:val="20"/>
          <w:lang w:val="en-IN" w:eastAsia="en-US"/>
        </w:rPr>
        <w:tab/>
      </w:r>
      <w:r w:rsidR="00D65926">
        <w:rPr>
          <w:sz w:val="20"/>
          <w:szCs w:val="20"/>
          <w:lang w:val="en-IN" w:eastAsia="en-US"/>
        </w:rPr>
        <w:t>E</w:t>
      </w:r>
      <w:r w:rsidRPr="006E5BA1" w:rsidR="00B6197E">
        <w:rPr>
          <w:sz w:val="20"/>
          <w:szCs w:val="20"/>
          <w:lang w:val="en-IN" w:eastAsia="en-US"/>
        </w:rPr>
        <w:t>xport/import</w:t>
      </w:r>
      <w:r w:rsidRPr="006E5BA1" w:rsidR="00877C98">
        <w:rPr>
          <w:sz w:val="20"/>
          <w:szCs w:val="20"/>
          <w:lang w:val="en-IN" w:eastAsia="en-US"/>
        </w:rPr>
        <w:tab/>
      </w:r>
      <w:r w:rsidR="00D65926">
        <w:rPr>
          <w:sz w:val="20"/>
          <w:szCs w:val="20"/>
          <w:lang w:val="en-IN" w:eastAsia="en-US"/>
        </w:rPr>
        <w:t xml:space="preserve">      </w:t>
      </w:r>
      <w:r w:rsidR="0034409D">
        <w:rPr>
          <w:sz w:val="20"/>
          <w:szCs w:val="20"/>
          <w:lang w:val="en-IN" w:eastAsia="en-US"/>
        </w:rPr>
        <w:t xml:space="preserve"> </w:t>
      </w:r>
      <w:r w:rsidR="00236ECA">
        <w:rPr>
          <w:sz w:val="20"/>
          <w:szCs w:val="20"/>
          <w:lang w:val="en-IN" w:eastAsia="en-US"/>
        </w:rPr>
        <w:tab/>
      </w:r>
      <w:r>
        <w:rPr>
          <w:sz w:val="20"/>
          <w:szCs w:val="20"/>
          <w:lang w:val="en-IN" w:eastAsia="en-US"/>
        </w:rPr>
        <w:t>DB Installation</w:t>
      </w:r>
      <w:r w:rsidR="0034409D">
        <w:rPr>
          <w:sz w:val="20"/>
          <w:szCs w:val="20"/>
          <w:lang w:val="en-IN" w:eastAsia="en-US"/>
        </w:rPr>
        <w:t xml:space="preserve"> </w:t>
      </w:r>
      <w:r w:rsidR="00D65926">
        <w:rPr>
          <w:sz w:val="20"/>
          <w:szCs w:val="20"/>
          <w:lang w:val="en-IN" w:eastAsia="en-US"/>
        </w:rPr>
        <w:tab/>
      </w:r>
      <w:r w:rsidR="00D65926">
        <w:rPr>
          <w:sz w:val="20"/>
          <w:szCs w:val="20"/>
          <w:lang w:val="en-IN" w:eastAsia="en-US"/>
        </w:rPr>
        <w:tab/>
      </w:r>
      <w:r w:rsidR="003F1820">
        <w:rPr>
          <w:sz w:val="20"/>
          <w:szCs w:val="20"/>
          <w:lang w:val="en-IN" w:eastAsia="en-US"/>
        </w:rPr>
        <w:t>Tabelspace</w:t>
      </w:r>
    </w:p>
    <w:p w:rsidR="00F83AF6" w:rsidP="00F83AF6" w14:paraId="1E0D6249" w14:textId="647DFFF9">
      <w:pPr>
        <w:shd w:val="clear" w:color="auto" w:fill="C6D9F1"/>
        <w:jc w:val="both"/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 xml:space="preserve">RMAN </w:t>
      </w:r>
      <w:r w:rsidRPr="006E5BA1">
        <w:rPr>
          <w:sz w:val="20"/>
          <w:szCs w:val="20"/>
          <w:lang w:val="en-IN" w:eastAsia="en-US"/>
        </w:rPr>
        <w:tab/>
      </w:r>
      <w:r w:rsidRPr="006E5BA1">
        <w:rPr>
          <w:sz w:val="20"/>
          <w:szCs w:val="20"/>
          <w:lang w:val="en-IN" w:eastAsia="en-US"/>
        </w:rPr>
        <w:tab/>
      </w:r>
      <w:r w:rsidR="00236ECA">
        <w:rPr>
          <w:sz w:val="20"/>
          <w:szCs w:val="20"/>
          <w:lang w:val="en-IN" w:eastAsia="en-US"/>
        </w:rPr>
        <w:tab/>
      </w:r>
      <w:r w:rsidR="00EF3817">
        <w:rPr>
          <w:sz w:val="20"/>
          <w:szCs w:val="20"/>
          <w:lang w:val="en-IN" w:eastAsia="en-US"/>
        </w:rPr>
        <w:t>User Mgmt</w:t>
      </w:r>
      <w:r w:rsidRPr="006E5BA1">
        <w:rPr>
          <w:sz w:val="20"/>
          <w:szCs w:val="20"/>
          <w:lang w:val="en-IN" w:eastAsia="en-US"/>
        </w:rPr>
        <w:tab/>
      </w:r>
      <w:r w:rsidR="00236ECA">
        <w:rPr>
          <w:sz w:val="20"/>
          <w:szCs w:val="20"/>
          <w:lang w:val="en-IN" w:eastAsia="en-US"/>
        </w:rPr>
        <w:tab/>
      </w:r>
      <w:r w:rsidR="00D65926">
        <w:rPr>
          <w:sz w:val="20"/>
          <w:szCs w:val="20"/>
          <w:lang w:val="en-IN" w:eastAsia="en-US"/>
        </w:rPr>
        <w:t>S</w:t>
      </w:r>
      <w:r w:rsidR="008934F9">
        <w:rPr>
          <w:sz w:val="20"/>
          <w:szCs w:val="20"/>
          <w:lang w:val="en-IN" w:eastAsia="en-US"/>
        </w:rPr>
        <w:t>ervice now</w:t>
      </w:r>
      <w:r w:rsidR="008934F9">
        <w:rPr>
          <w:sz w:val="20"/>
          <w:szCs w:val="20"/>
          <w:lang w:val="en-IN" w:eastAsia="en-US"/>
        </w:rPr>
        <w:tab/>
      </w:r>
      <w:r w:rsidR="008934F9">
        <w:rPr>
          <w:sz w:val="20"/>
          <w:szCs w:val="20"/>
          <w:lang w:val="en-IN" w:eastAsia="en-US"/>
        </w:rPr>
        <w:tab/>
        <w:t xml:space="preserve">OEM </w:t>
      </w:r>
    </w:p>
    <w:p w:rsidR="00187CA2" w:rsidRPr="00F83AF6" w:rsidP="00F83AF6" w14:paraId="0000000A" w14:textId="6791ED4B">
      <w:pPr>
        <w:shd w:val="clear" w:color="auto" w:fill="C6D9F1"/>
        <w:jc w:val="both"/>
        <w:rPr>
          <w:sz w:val="20"/>
          <w:szCs w:val="20"/>
          <w:lang w:val="en-IN" w:eastAsia="en-US"/>
        </w:rPr>
      </w:pPr>
      <w:r w:rsidRPr="00F83AF6">
        <w:rPr>
          <w:sz w:val="20"/>
          <w:szCs w:val="20"/>
          <w:lang w:val="en-IN" w:eastAsia="en-US"/>
        </w:rPr>
        <w:t xml:space="preserve">ASM </w:t>
      </w:r>
      <w:r w:rsidRPr="00F83AF6">
        <w:rPr>
          <w:sz w:val="20"/>
          <w:szCs w:val="20"/>
          <w:lang w:val="en-IN" w:eastAsia="en-US"/>
        </w:rPr>
        <w:tab/>
      </w:r>
      <w:r w:rsidRPr="00F83AF6">
        <w:rPr>
          <w:sz w:val="20"/>
          <w:szCs w:val="20"/>
          <w:lang w:val="en-IN" w:eastAsia="en-US"/>
        </w:rPr>
        <w:tab/>
      </w:r>
      <w:r w:rsidR="00236ECA">
        <w:rPr>
          <w:sz w:val="20"/>
          <w:szCs w:val="20"/>
          <w:lang w:val="en-IN" w:eastAsia="en-US"/>
        </w:rPr>
        <w:tab/>
      </w:r>
      <w:r w:rsidR="008934F9">
        <w:rPr>
          <w:sz w:val="20"/>
          <w:szCs w:val="20"/>
          <w:lang w:val="en-IN" w:eastAsia="en-US"/>
        </w:rPr>
        <w:t>RAC</w:t>
      </w:r>
      <w:r w:rsidR="008934F9">
        <w:rPr>
          <w:sz w:val="20"/>
          <w:szCs w:val="20"/>
          <w:lang w:val="en-IN" w:eastAsia="en-US"/>
        </w:rPr>
        <w:tab/>
      </w:r>
      <w:r w:rsidR="008934F9">
        <w:rPr>
          <w:sz w:val="20"/>
          <w:szCs w:val="20"/>
          <w:lang w:val="en-IN" w:eastAsia="en-US"/>
        </w:rPr>
        <w:tab/>
      </w:r>
      <w:r w:rsidR="008934F9">
        <w:rPr>
          <w:sz w:val="20"/>
          <w:szCs w:val="20"/>
          <w:lang w:val="en-IN" w:eastAsia="en-US"/>
        </w:rPr>
        <w:tab/>
        <w:t>CRS</w:t>
      </w:r>
      <w:r w:rsidR="008934F9">
        <w:rPr>
          <w:sz w:val="20"/>
          <w:szCs w:val="20"/>
          <w:lang w:val="en-IN" w:eastAsia="en-US"/>
        </w:rPr>
        <w:tab/>
      </w:r>
      <w:r w:rsidR="008934F9">
        <w:rPr>
          <w:sz w:val="20"/>
          <w:szCs w:val="20"/>
          <w:lang w:val="en-IN" w:eastAsia="en-US"/>
        </w:rPr>
        <w:tab/>
        <w:t xml:space="preserve">             </w:t>
      </w:r>
      <w:r w:rsidR="00D65926">
        <w:rPr>
          <w:sz w:val="20"/>
          <w:szCs w:val="20"/>
          <w:lang w:val="en-IN" w:eastAsia="en-US"/>
        </w:rPr>
        <w:t xml:space="preserve"> </w:t>
      </w:r>
      <w:r w:rsidR="008312F0">
        <w:rPr>
          <w:sz w:val="20"/>
          <w:szCs w:val="20"/>
          <w:lang w:val="en-IN" w:eastAsia="en-US"/>
        </w:rPr>
        <w:t xml:space="preserve"> </w:t>
      </w:r>
      <w:r w:rsidRPr="006E5BA1" w:rsidR="00D65926">
        <w:rPr>
          <w:sz w:val="20"/>
          <w:szCs w:val="20"/>
          <w:lang w:val="en-IN" w:eastAsia="en-US"/>
        </w:rPr>
        <w:t>DataGuard</w:t>
      </w:r>
      <w:r w:rsidR="008934F9">
        <w:rPr>
          <w:sz w:val="20"/>
          <w:szCs w:val="20"/>
          <w:lang w:val="en-IN" w:eastAsia="en-US"/>
        </w:rPr>
        <w:t xml:space="preserve">  </w:t>
      </w:r>
    </w:p>
    <w:p w:rsidR="00187CA2" w:rsidRPr="00F83AF6" w:rsidP="00F83AF6" w14:paraId="0000000B" w14:textId="77777777">
      <w:pPr>
        <w:shd w:val="clear" w:color="auto" w:fill="C6D9F1"/>
        <w:jc w:val="both"/>
        <w:rPr>
          <w:sz w:val="20"/>
          <w:szCs w:val="20"/>
          <w:lang w:val="en-IN" w:eastAsia="en-US"/>
        </w:rPr>
      </w:pPr>
    </w:p>
    <w:p w:rsidR="00194C00" w:rsidRPr="00560D2F" w:rsidP="00194C00" w14:paraId="190F4133" w14:textId="77777777">
      <w:pPr>
        <w:pBdr>
          <w:bottom w:val="single" w:sz="18" w:space="1" w:color="0070C0"/>
        </w:pBdr>
        <w:rPr>
          <w:rFonts w:eastAsia="Times New Roman"/>
          <w:b/>
          <w:color w:val="31849B"/>
          <w:sz w:val="24"/>
          <w:szCs w:val="24"/>
          <w:lang w:eastAsia="uk-UA"/>
        </w:rPr>
      </w:pPr>
      <w:r w:rsidRPr="00560D2F">
        <w:rPr>
          <w:rFonts w:eastAsia="Times New Roman"/>
          <w:b/>
          <w:color w:val="31849B"/>
          <w:sz w:val="24"/>
          <w:szCs w:val="24"/>
          <w:lang w:eastAsia="uk-UA"/>
        </w:rPr>
        <w:t>Organizational Experience</w:t>
      </w:r>
    </w:p>
    <w:p w:rsidR="00194C00" w:rsidRPr="006E5BA1" w:rsidP="00194C00" w14:paraId="7945033C" w14:textId="6B1B6D25">
      <w:pPr>
        <w:shd w:val="clear" w:color="auto" w:fill="C6D9F1"/>
        <w:jc w:val="center"/>
        <w:rPr>
          <w:sz w:val="20"/>
          <w:szCs w:val="20"/>
          <w:lang w:val="en-IN" w:eastAsia="en-US"/>
        </w:rPr>
      </w:pPr>
      <w:r>
        <w:rPr>
          <w:sz w:val="20"/>
          <w:szCs w:val="20"/>
          <w:lang w:val="en-IN" w:eastAsia="en-US"/>
        </w:rPr>
        <w:t>Since Aug</w:t>
      </w:r>
      <w:r w:rsidR="008758B4">
        <w:rPr>
          <w:sz w:val="20"/>
          <w:szCs w:val="20"/>
          <w:lang w:val="en-IN" w:eastAsia="en-US"/>
        </w:rPr>
        <w:t xml:space="preserve"> </w:t>
      </w:r>
      <w:r w:rsidR="003F1820">
        <w:rPr>
          <w:sz w:val="20"/>
          <w:szCs w:val="20"/>
          <w:lang w:val="en-IN" w:eastAsia="en-US"/>
        </w:rPr>
        <w:t>’19</w:t>
      </w:r>
      <w:r w:rsidRPr="006E5BA1">
        <w:rPr>
          <w:sz w:val="20"/>
          <w:szCs w:val="20"/>
          <w:lang w:val="en-IN" w:eastAsia="en-US"/>
        </w:rPr>
        <w:t xml:space="preserve"> with </w:t>
      </w:r>
      <w:r w:rsidR="008312F0">
        <w:rPr>
          <w:sz w:val="20"/>
          <w:szCs w:val="20"/>
          <w:lang w:val="en-IN" w:eastAsia="en-US"/>
        </w:rPr>
        <w:t>IndusI</w:t>
      </w:r>
      <w:r w:rsidR="003F1820">
        <w:rPr>
          <w:sz w:val="20"/>
          <w:szCs w:val="20"/>
          <w:lang w:val="en-IN" w:eastAsia="en-US"/>
        </w:rPr>
        <w:t>nd</w:t>
      </w:r>
      <w:r>
        <w:rPr>
          <w:sz w:val="20"/>
          <w:szCs w:val="20"/>
          <w:lang w:val="en-IN" w:eastAsia="en-US"/>
        </w:rPr>
        <w:t xml:space="preserve"> </w:t>
      </w:r>
      <w:r w:rsidR="00391168">
        <w:rPr>
          <w:sz w:val="20"/>
          <w:szCs w:val="20"/>
          <w:lang w:val="en-IN" w:eastAsia="en-US"/>
        </w:rPr>
        <w:t xml:space="preserve"> Bank</w:t>
      </w:r>
      <w:r w:rsidRPr="006E5BA1">
        <w:rPr>
          <w:sz w:val="20"/>
          <w:szCs w:val="20"/>
          <w:lang w:val="en-IN" w:eastAsia="en-US"/>
        </w:rPr>
        <w:t xml:space="preserve">, Chennai as </w:t>
      </w:r>
      <w:r w:rsidR="00A96C09">
        <w:rPr>
          <w:sz w:val="20"/>
          <w:szCs w:val="20"/>
          <w:lang w:val="en-IN" w:eastAsia="en-US"/>
        </w:rPr>
        <w:t>Oracle Database Administrator</w:t>
      </w:r>
    </w:p>
    <w:p w:rsidR="008312F0" w:rsidP="00650433" w14:paraId="760BF7C1" w14:textId="77777777">
      <w:pPr>
        <w:jc w:val="both"/>
        <w:rPr>
          <w:sz w:val="20"/>
          <w:szCs w:val="20"/>
          <w:lang w:val="en-IN" w:eastAsia="en-US"/>
        </w:rPr>
      </w:pPr>
    </w:p>
    <w:p w:rsidR="00187CA2" w:rsidRPr="00A96C09" w:rsidP="00650433" w14:paraId="00000012" w14:textId="478F23B0">
      <w:pPr>
        <w:jc w:val="both"/>
        <w:rPr>
          <w:b/>
          <w:sz w:val="20"/>
          <w:szCs w:val="20"/>
          <w:u w:val="single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 xml:space="preserve"> </w:t>
      </w:r>
      <w:r w:rsidRPr="00A96C09">
        <w:rPr>
          <w:b/>
          <w:sz w:val="20"/>
          <w:szCs w:val="20"/>
          <w:u w:val="single"/>
          <w:lang w:val="en-IN" w:eastAsia="en-US"/>
        </w:rPr>
        <w:t xml:space="preserve">Key Result Areas: </w:t>
      </w:r>
    </w:p>
    <w:p w:rsidR="00B25517" w:rsidP="007D035C" w14:paraId="0DF42A69" w14:textId="6EBAE421">
      <w:pPr>
        <w:pStyle w:val="ListParagraph"/>
        <w:numPr>
          <w:ilvl w:val="0"/>
          <w:numId w:val="10"/>
        </w:numPr>
        <w:shd w:val="clear" w:color="auto" w:fill="FFFFFF"/>
        <w:spacing w:before="280"/>
        <w:rPr>
          <w:sz w:val="20"/>
          <w:szCs w:val="20"/>
          <w:lang w:val="en-IN" w:eastAsia="en-US"/>
        </w:rPr>
      </w:pPr>
      <w:r w:rsidRPr="007D035C">
        <w:rPr>
          <w:sz w:val="20"/>
          <w:szCs w:val="20"/>
          <w:lang w:val="en-IN" w:eastAsia="en-US"/>
        </w:rPr>
        <w:t xml:space="preserve">An Oracle professional, self - motivated with strong problem solving and </w:t>
      </w:r>
      <w:r w:rsidR="00E978EA">
        <w:rPr>
          <w:sz w:val="20"/>
          <w:szCs w:val="20"/>
          <w:lang w:val="en-IN" w:eastAsia="en-US"/>
        </w:rPr>
        <w:t xml:space="preserve">technical </w:t>
      </w:r>
      <w:r w:rsidRPr="007D035C">
        <w:rPr>
          <w:sz w:val="20"/>
          <w:szCs w:val="20"/>
          <w:lang w:val="en-IN" w:eastAsia="en-US"/>
        </w:rPr>
        <w:t>skills with around</w:t>
      </w:r>
      <w:r w:rsidR="00211233">
        <w:rPr>
          <w:sz w:val="20"/>
          <w:szCs w:val="20"/>
          <w:lang w:val="en-IN" w:eastAsia="en-US"/>
        </w:rPr>
        <w:t xml:space="preserve"> </w:t>
      </w:r>
      <w:r w:rsidRPr="007D035C">
        <w:rPr>
          <w:sz w:val="20"/>
          <w:szCs w:val="20"/>
          <w:lang w:val="en-IN" w:eastAsia="en-US"/>
        </w:rPr>
        <w:t> </w:t>
      </w:r>
      <w:r>
        <w:rPr>
          <w:sz w:val="20"/>
          <w:szCs w:val="20"/>
          <w:lang w:val="en-IN" w:eastAsia="en-US"/>
        </w:rPr>
        <w:t>1</w:t>
      </w:r>
      <w:r w:rsidR="00211233">
        <w:rPr>
          <w:sz w:val="20"/>
          <w:szCs w:val="20"/>
          <w:lang w:val="en-IN" w:eastAsia="en-US"/>
        </w:rPr>
        <w:t>.9</w:t>
      </w:r>
      <w:r w:rsidR="00E978EA">
        <w:rPr>
          <w:sz w:val="20"/>
          <w:szCs w:val="20"/>
          <w:lang w:val="en-IN" w:eastAsia="en-US"/>
        </w:rPr>
        <w:t xml:space="preserve"> </w:t>
      </w:r>
      <w:r>
        <w:rPr>
          <w:sz w:val="20"/>
          <w:szCs w:val="20"/>
          <w:lang w:val="en-IN" w:eastAsia="en-US"/>
        </w:rPr>
        <w:t>year</w:t>
      </w:r>
      <w:r w:rsidR="00211233">
        <w:rPr>
          <w:sz w:val="20"/>
          <w:szCs w:val="20"/>
          <w:lang w:val="en-IN" w:eastAsia="en-US"/>
        </w:rPr>
        <w:t>s</w:t>
      </w:r>
    </w:p>
    <w:p w:rsidR="00B6197E" w:rsidRPr="007D035C" w:rsidP="00B25517" w14:paraId="12E2588D" w14:textId="326497C0">
      <w:pPr>
        <w:pStyle w:val="ListParagraph"/>
        <w:shd w:val="clear" w:color="auto" w:fill="FFFFFF"/>
        <w:spacing w:before="280"/>
        <w:ind w:left="360"/>
        <w:rPr>
          <w:sz w:val="20"/>
          <w:szCs w:val="20"/>
          <w:lang w:val="en-IN" w:eastAsia="en-US"/>
        </w:rPr>
      </w:pPr>
      <w:r>
        <w:rPr>
          <w:sz w:val="20"/>
          <w:szCs w:val="20"/>
          <w:lang w:val="en-IN" w:eastAsia="en-US"/>
        </w:rPr>
        <w:t xml:space="preserve">of </w:t>
      </w:r>
      <w:bookmarkStart w:id="1" w:name="_GoBack"/>
      <w:bookmarkEnd w:id="1"/>
      <w:r w:rsidRPr="007D035C" w:rsidR="00877C98">
        <w:rPr>
          <w:sz w:val="20"/>
          <w:szCs w:val="20"/>
          <w:lang w:val="en-IN" w:eastAsia="en-US"/>
        </w:rPr>
        <w:t xml:space="preserve"> IT experience as an Oracle DBA (versions </w:t>
      </w:r>
      <w:r w:rsidR="00B25517">
        <w:rPr>
          <w:sz w:val="20"/>
          <w:szCs w:val="20"/>
          <w:lang w:val="en-IN" w:eastAsia="en-US"/>
        </w:rPr>
        <w:t>10g,11g,12c</w:t>
      </w:r>
      <w:r w:rsidRPr="007D035C" w:rsidR="00877C98">
        <w:rPr>
          <w:sz w:val="20"/>
          <w:szCs w:val="20"/>
          <w:lang w:val="en-IN" w:eastAsia="en-US"/>
        </w:rPr>
        <w:t>)</w:t>
      </w:r>
      <w:r w:rsidRPr="007D035C">
        <w:rPr>
          <w:sz w:val="20"/>
          <w:szCs w:val="20"/>
          <w:lang w:val="en-IN" w:eastAsia="en-US"/>
        </w:rPr>
        <w:t xml:space="preserve">. </w:t>
      </w:r>
    </w:p>
    <w:p w:rsidR="00187CA2" w:rsidRPr="006E5BA1" w:rsidP="007D035C" w14:paraId="00000015" w14:textId="442C8D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>Installation</w:t>
      </w:r>
      <w:r w:rsidR="00E978EA">
        <w:rPr>
          <w:sz w:val="20"/>
          <w:szCs w:val="20"/>
          <w:lang w:val="en-IN" w:eastAsia="en-US"/>
        </w:rPr>
        <w:t>,</w:t>
      </w:r>
      <w:r w:rsidR="008312F0">
        <w:rPr>
          <w:sz w:val="20"/>
          <w:szCs w:val="20"/>
          <w:lang w:val="en-IN" w:eastAsia="en-US"/>
        </w:rPr>
        <w:t xml:space="preserve"> </w:t>
      </w:r>
      <w:r w:rsidRPr="006E5BA1">
        <w:rPr>
          <w:sz w:val="20"/>
          <w:szCs w:val="20"/>
          <w:lang w:val="en-IN" w:eastAsia="en-US"/>
        </w:rPr>
        <w:t>maintenance, administration of multi-terabyte standalone and RAC on multiple platforms like IBM-AIX, Linux, Windows.</w:t>
      </w:r>
    </w:p>
    <w:p w:rsidR="0034149E" w:rsidRPr="006E5BA1" w:rsidP="007D035C" w14:paraId="5E76BF8F" w14:textId="0E774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 xml:space="preserve">Have Basic </w:t>
      </w:r>
      <w:r w:rsidR="008312F0">
        <w:rPr>
          <w:sz w:val="20"/>
          <w:szCs w:val="20"/>
          <w:lang w:val="en-IN" w:eastAsia="en-US"/>
        </w:rPr>
        <w:t xml:space="preserve">knowledge on Oracle </w:t>
      </w:r>
      <w:r w:rsidR="004A3BE3">
        <w:rPr>
          <w:sz w:val="20"/>
          <w:szCs w:val="20"/>
          <w:lang w:val="en-IN" w:eastAsia="en-US"/>
        </w:rPr>
        <w:t>Data guard</w:t>
      </w:r>
      <w:r w:rsidR="008312F0">
        <w:rPr>
          <w:sz w:val="20"/>
          <w:szCs w:val="20"/>
          <w:lang w:val="en-IN" w:eastAsia="en-US"/>
        </w:rPr>
        <w:t>.</w:t>
      </w:r>
    </w:p>
    <w:p w:rsidR="00187CA2" w:rsidRPr="006E5BA1" w:rsidP="007D035C" w14:paraId="00000017" w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>Managed Oracle active data guard standby database and provided critical solution with strategic disaster recovery plans with different recovery procedures and methods.</w:t>
      </w:r>
    </w:p>
    <w:p w:rsidR="00187CA2" w:rsidRPr="008312F0" w:rsidP="008312F0" w14:paraId="0000001A" w14:textId="78D96D8D">
      <w:pPr>
        <w:numPr>
          <w:ilvl w:val="0"/>
          <w:numId w:val="10"/>
        </w:numPr>
        <w:shd w:val="clear" w:color="auto" w:fill="FFFFFF"/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 xml:space="preserve">Used OEM, CVU SRVCTL, and CRSCTL commands extensively to maintain the RAC environment like </w:t>
      </w:r>
      <w:r w:rsidR="008312F0">
        <w:rPr>
          <w:sz w:val="20"/>
          <w:szCs w:val="20"/>
          <w:lang w:val="en-IN" w:eastAsia="en-US"/>
        </w:rPr>
        <w:t>node, start/stop clusterware</w:t>
      </w:r>
      <w:r w:rsidR="00174A7D">
        <w:rPr>
          <w:sz w:val="20"/>
          <w:szCs w:val="20"/>
          <w:lang w:val="en-IN" w:eastAsia="en-US"/>
        </w:rPr>
        <w:t xml:space="preserve">  </w:t>
      </w:r>
      <w:r w:rsidR="008312F0">
        <w:rPr>
          <w:sz w:val="20"/>
          <w:szCs w:val="20"/>
          <w:lang w:val="en-IN" w:eastAsia="en-US"/>
        </w:rPr>
        <w:t xml:space="preserve"> services.</w:t>
      </w:r>
    </w:p>
    <w:p w:rsidR="00187CA2" w:rsidRPr="006E5BA1" w:rsidP="007D035C" w14:paraId="0000001B" w14:textId="4A0767FC">
      <w:pPr>
        <w:numPr>
          <w:ilvl w:val="0"/>
          <w:numId w:val="10"/>
        </w:numPr>
        <w:shd w:val="clear" w:color="auto" w:fill="FFFFFF"/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 xml:space="preserve">Perform switchover or failover for </w:t>
      </w:r>
      <w:r w:rsidRPr="006E5BA1" w:rsidR="004A3BE3">
        <w:rPr>
          <w:sz w:val="20"/>
          <w:szCs w:val="20"/>
          <w:lang w:val="en-IN" w:eastAsia="en-US"/>
        </w:rPr>
        <w:t>data guard</w:t>
      </w:r>
      <w:r w:rsidRPr="006E5BA1">
        <w:rPr>
          <w:sz w:val="20"/>
          <w:szCs w:val="20"/>
          <w:lang w:val="en-IN" w:eastAsia="en-US"/>
        </w:rPr>
        <w:t xml:space="preserve"> database whenever is required. Troubleshoot </w:t>
      </w:r>
      <w:r w:rsidRPr="006E5BA1" w:rsidR="004A3BE3">
        <w:rPr>
          <w:sz w:val="20"/>
          <w:szCs w:val="20"/>
          <w:lang w:val="en-IN" w:eastAsia="en-US"/>
        </w:rPr>
        <w:t>data guard</w:t>
      </w:r>
      <w:r w:rsidRPr="006E5BA1">
        <w:rPr>
          <w:sz w:val="20"/>
          <w:szCs w:val="20"/>
          <w:lang w:val="en-IN" w:eastAsia="en-US"/>
        </w:rPr>
        <w:t xml:space="preserve"> database related issues/failures.</w:t>
      </w:r>
    </w:p>
    <w:p w:rsidR="00187CA2" w:rsidRPr="006E5BA1" w:rsidP="007D035C" w14:paraId="0000001E" w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>Using OEM (Oracle Enterprise Manager) and database server for Database monitoring and maintenance activities which include checking alert logs, space management, undo management, gathering database statistics, database locking issues.</w:t>
      </w:r>
    </w:p>
    <w:p w:rsidR="00187CA2" w:rsidRPr="006E5BA1" w:rsidP="007D035C" w14:paraId="0000001F" w14:textId="0BADC2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>Worked on creating, altering the tablespaces in RAC, Standalone environments.</w:t>
      </w:r>
    </w:p>
    <w:p w:rsidR="00187CA2" w:rsidRPr="006E5BA1" w:rsidP="007D035C" w14:paraId="00000021" w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>l Used Explain Plan, Oracle hints and creation of new indexes to improve the performance of SQL statements. Involved in SQL Query tuning and provided tuning recommendations to Application jobs, time/CPU consuming queries.</w:t>
      </w:r>
    </w:p>
    <w:p w:rsidR="00187CA2" w:rsidRPr="006E5BA1" w:rsidP="007D035C" w14:paraId="00000022" w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>Monitor the availability of the Database events like DB availability, Instance availability and the space availability of disk drives and file systems.</w:t>
      </w:r>
    </w:p>
    <w:p w:rsidR="00187CA2" w:rsidRPr="006E5BA1" w:rsidP="007D035C" w14:paraId="00000023" w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>Worked on start/stop of an oracle agent and proactively monitored agent status to maintain database available for 24*7.</w:t>
      </w:r>
    </w:p>
    <w:p w:rsidR="00187CA2" w:rsidRPr="006E5BA1" w:rsidP="007D035C" w14:paraId="00000024" w14:textId="2F5C472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>Worked on SYS password change maintenance activity and changed pwd</w:t>
      </w:r>
      <w:r w:rsidR="00340660">
        <w:rPr>
          <w:sz w:val="20"/>
          <w:szCs w:val="20"/>
          <w:lang w:val="en-IN" w:eastAsia="en-US"/>
        </w:rPr>
        <w:t xml:space="preserve"> </w:t>
      </w:r>
      <w:r w:rsidRPr="006E5BA1">
        <w:rPr>
          <w:sz w:val="20"/>
          <w:szCs w:val="20"/>
          <w:lang w:val="en-IN" w:eastAsia="en-US"/>
        </w:rPr>
        <w:t xml:space="preserve"> file manually few databases when it did not reflect properly.</w:t>
      </w:r>
    </w:p>
    <w:p w:rsidR="00187CA2" w:rsidRPr="006E5BA1" w:rsidP="007D035C" w14:paraId="00000025" w14:textId="7B57399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>Created user</w:t>
      </w:r>
      <w:r w:rsidRPr="006E5BA1" w:rsidR="00877C98">
        <w:rPr>
          <w:sz w:val="20"/>
          <w:szCs w:val="20"/>
          <w:lang w:val="en-IN" w:eastAsia="en-US"/>
        </w:rPr>
        <w:t xml:space="preserve"> accounts, unlocked and password reset done for user account and NUID accounts</w:t>
      </w:r>
    </w:p>
    <w:p w:rsidR="00187CA2" w:rsidRPr="00E41F1C" w:rsidP="00E41F1C" w14:paraId="00000029" w14:textId="50D1EFF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>Monitored the ASM disk groups DATA</w:t>
      </w:r>
      <w:r w:rsidR="00EF3817">
        <w:rPr>
          <w:sz w:val="20"/>
          <w:szCs w:val="20"/>
          <w:lang w:val="en-IN" w:eastAsia="en-US"/>
        </w:rPr>
        <w:t>D</w:t>
      </w:r>
      <w:r w:rsidRPr="006E5BA1">
        <w:rPr>
          <w:sz w:val="20"/>
          <w:szCs w:val="20"/>
          <w:lang w:val="en-IN" w:eastAsia="en-US"/>
        </w:rPr>
        <w:t>G,</w:t>
      </w:r>
      <w:r w:rsidR="00E41F1C">
        <w:rPr>
          <w:sz w:val="20"/>
          <w:szCs w:val="20"/>
          <w:lang w:val="en-IN" w:eastAsia="en-US"/>
        </w:rPr>
        <w:t xml:space="preserve"> FRA_DG </w:t>
      </w:r>
      <w:r w:rsidRPr="006E5BA1" w:rsidR="00E41F1C">
        <w:rPr>
          <w:sz w:val="20"/>
          <w:szCs w:val="20"/>
          <w:lang w:val="en-IN" w:eastAsia="en-US"/>
        </w:rPr>
        <w:t>utilization</w:t>
      </w:r>
      <w:r w:rsidRPr="006E5BA1">
        <w:rPr>
          <w:sz w:val="20"/>
          <w:szCs w:val="20"/>
          <w:lang w:val="en-IN" w:eastAsia="en-US"/>
        </w:rPr>
        <w:t xml:space="preserve"> in </w:t>
      </w:r>
      <w:r w:rsidR="00E41F1C">
        <w:rPr>
          <w:sz w:val="20"/>
          <w:szCs w:val="20"/>
          <w:lang w:val="en-IN" w:eastAsia="en-US"/>
        </w:rPr>
        <w:t>RAC environments</w:t>
      </w:r>
      <w:r w:rsidRPr="00E41F1C">
        <w:rPr>
          <w:sz w:val="20"/>
          <w:szCs w:val="20"/>
          <w:lang w:val="en-IN" w:eastAsia="en-US"/>
        </w:rPr>
        <w:t>. </w:t>
      </w:r>
    </w:p>
    <w:p w:rsidR="00187CA2" w:rsidRPr="00E41F1C" w:rsidP="00E41F1C" w14:paraId="0000003E" w14:textId="6431218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>Deployment of strong disaster recovery plans as per SLA (service level agreement).</w:t>
      </w:r>
    </w:p>
    <w:p w:rsidR="00187CA2" w:rsidRPr="007D035C" w:rsidP="007D035C" w14:paraId="0000003F" w14:textId="7777777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IN" w:eastAsia="en-US"/>
        </w:rPr>
      </w:pPr>
      <w:r w:rsidRPr="007D035C">
        <w:rPr>
          <w:sz w:val="20"/>
          <w:szCs w:val="20"/>
          <w:lang w:val="en-IN" w:eastAsia="en-US"/>
        </w:rPr>
        <w:t>Installation, configuration and maintain Oracle database software.</w:t>
      </w:r>
    </w:p>
    <w:p w:rsidR="00187CA2" w:rsidRPr="007D035C" w:rsidP="007D035C" w14:paraId="00000041" w14:textId="7777777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n-IN" w:eastAsia="en-US"/>
        </w:rPr>
      </w:pPr>
      <w:r w:rsidRPr="007D035C">
        <w:rPr>
          <w:sz w:val="20"/>
          <w:szCs w:val="20"/>
          <w:lang w:val="en-IN" w:eastAsia="en-US"/>
        </w:rPr>
        <w:t>Maintain sound backup and recovery policies and procedures to make database available 24*7</w:t>
      </w:r>
    </w:p>
    <w:p w:rsidR="00187CA2" w:rsidRPr="007D035C" w:rsidP="007D035C" w14:paraId="00000047" w14:textId="7777777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  <w:lang w:val="en-IN" w:eastAsia="en-US"/>
        </w:rPr>
      </w:pPr>
      <w:r w:rsidRPr="007D035C">
        <w:rPr>
          <w:sz w:val="20"/>
          <w:szCs w:val="20"/>
          <w:lang w:val="en-IN" w:eastAsia="en-US"/>
        </w:rPr>
        <w:t>Performed Table partitioning, created index organized tables. Gathered STATS whenever there is a performance issue with table.</w:t>
      </w:r>
    </w:p>
    <w:p w:rsidR="00187CA2" w:rsidRPr="007D035C" w:rsidP="007D035C" w14:paraId="00000048" w14:textId="7777777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  <w:lang w:val="en-IN" w:eastAsia="en-US"/>
        </w:rPr>
      </w:pPr>
      <w:r w:rsidRPr="007D035C">
        <w:rPr>
          <w:sz w:val="20"/>
          <w:szCs w:val="20"/>
          <w:lang w:val="en-IN" w:eastAsia="en-US"/>
        </w:rPr>
        <w:t>Perform general technical trouble shooting and give consultation to development teams.</w:t>
      </w:r>
    </w:p>
    <w:p w:rsidR="00187CA2" w:rsidRPr="007D035C" w:rsidP="007D035C" w14:paraId="00000049" w14:textId="7777777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  <w:lang w:val="en-IN" w:eastAsia="en-US"/>
        </w:rPr>
      </w:pPr>
      <w:r w:rsidRPr="007D035C">
        <w:rPr>
          <w:sz w:val="20"/>
          <w:szCs w:val="20"/>
          <w:lang w:val="en-IN" w:eastAsia="en-US"/>
        </w:rPr>
        <w:t>Setup and maintain documentation and standards for future purpose.</w:t>
      </w:r>
    </w:p>
    <w:p w:rsidR="00187CA2" w:rsidRPr="007D035C" w:rsidP="007D035C" w14:paraId="0000004A" w14:textId="7777777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sz w:val="20"/>
          <w:szCs w:val="20"/>
          <w:lang w:val="en-IN" w:eastAsia="en-US"/>
        </w:rPr>
      </w:pPr>
      <w:r w:rsidRPr="007D035C">
        <w:rPr>
          <w:sz w:val="20"/>
          <w:szCs w:val="20"/>
          <w:lang w:val="en-IN" w:eastAsia="en-US"/>
        </w:rPr>
        <w:t>Deployment of strong disaster recovery plans as per SLA (service level agreement).</w:t>
      </w:r>
    </w:p>
    <w:p w:rsidR="00187CA2" w:rsidP="007D035C" w14:paraId="0000004B" w14:textId="7777777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0"/>
          <w:szCs w:val="20"/>
          <w:lang w:val="en-IN" w:eastAsia="en-US"/>
        </w:rPr>
      </w:pPr>
      <w:r w:rsidRPr="007D035C">
        <w:rPr>
          <w:sz w:val="20"/>
          <w:szCs w:val="20"/>
          <w:lang w:val="en-IN" w:eastAsia="en-US"/>
        </w:rPr>
        <w:t>Worked with Oracle Corporation for technical support on RCA and other technical issues.</w:t>
      </w:r>
    </w:p>
    <w:p w:rsidR="007D035C" w:rsidRPr="007D035C" w:rsidP="007D035C" w14:paraId="37FB0C3C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  <w:rPr>
          <w:sz w:val="20"/>
          <w:szCs w:val="20"/>
          <w:lang w:val="en-IN" w:eastAsia="en-US"/>
        </w:rPr>
      </w:pPr>
    </w:p>
    <w:p w:rsidR="00DB472E" w:rsidRPr="00EB7984" w:rsidP="00DB472E" w14:paraId="7D10A16C" w14:textId="77777777">
      <w:pPr>
        <w:pBdr>
          <w:bottom w:val="single" w:sz="18" w:space="1" w:color="0070C0"/>
        </w:pBdr>
        <w:rPr>
          <w:rFonts w:eastAsia="Times New Roman"/>
          <w:b/>
          <w:color w:val="31849B"/>
          <w:sz w:val="24"/>
          <w:szCs w:val="24"/>
          <w:lang w:eastAsia="uk-UA"/>
        </w:rPr>
      </w:pPr>
      <w:r w:rsidRPr="00EB7984">
        <w:rPr>
          <w:rFonts w:eastAsia="Times New Roman"/>
          <w:b/>
          <w:color w:val="31849B"/>
          <w:sz w:val="24"/>
          <w:szCs w:val="24"/>
          <w:lang w:eastAsia="uk-UA"/>
        </w:rPr>
        <w:t>Technical Skills</w:t>
      </w:r>
    </w:p>
    <w:p w:rsidR="00DB472E" w:rsidRPr="006E5BA1" w:rsidP="00DB472E" w14:paraId="020DA579" w14:textId="5E4E4D7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 xml:space="preserve">Operating System </w:t>
      </w:r>
      <w:r w:rsidRPr="006E5BA1">
        <w:rPr>
          <w:sz w:val="20"/>
          <w:szCs w:val="20"/>
          <w:lang w:val="en-IN" w:eastAsia="en-US"/>
        </w:rPr>
        <w:tab/>
        <w:t xml:space="preserve">:  </w:t>
      </w:r>
      <w:r w:rsidR="00F5488D">
        <w:rPr>
          <w:sz w:val="20"/>
          <w:szCs w:val="20"/>
          <w:lang w:val="en-IN" w:eastAsia="en-US"/>
        </w:rPr>
        <w:t>UNIX</w:t>
      </w:r>
      <w:r w:rsidR="00135695">
        <w:rPr>
          <w:sz w:val="20"/>
          <w:szCs w:val="20"/>
          <w:lang w:val="en-IN" w:eastAsia="en-US"/>
        </w:rPr>
        <w:t>,</w:t>
      </w:r>
      <w:r w:rsidRPr="006E5BA1" w:rsidR="00135695">
        <w:rPr>
          <w:sz w:val="20"/>
          <w:szCs w:val="20"/>
          <w:lang w:val="en-IN" w:eastAsia="en-US"/>
        </w:rPr>
        <w:t xml:space="preserve"> WINDOWS</w:t>
      </w:r>
      <w:r w:rsidRPr="006E5BA1">
        <w:rPr>
          <w:sz w:val="20"/>
          <w:szCs w:val="20"/>
          <w:lang w:val="en-IN" w:eastAsia="en-US"/>
        </w:rPr>
        <w:t>.</w:t>
      </w:r>
    </w:p>
    <w:p w:rsidR="00DB472E" w:rsidRPr="006E5BA1" w:rsidP="00DB472E" w14:paraId="6091C289" w14:textId="4D85DCE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 xml:space="preserve">RDBMS         </w:t>
      </w:r>
      <w:r w:rsidR="00A73DA9">
        <w:rPr>
          <w:sz w:val="20"/>
          <w:szCs w:val="20"/>
          <w:lang w:val="en-IN" w:eastAsia="en-US"/>
        </w:rPr>
        <w:t xml:space="preserve">           </w:t>
      </w:r>
      <w:r w:rsidR="00A73DA9">
        <w:rPr>
          <w:sz w:val="20"/>
          <w:szCs w:val="20"/>
          <w:lang w:val="en-IN" w:eastAsia="en-US"/>
        </w:rPr>
        <w:tab/>
        <w:t>:  ORACLE 10g, 11g,</w:t>
      </w:r>
      <w:r w:rsidR="00C81A91">
        <w:rPr>
          <w:sz w:val="20"/>
          <w:szCs w:val="20"/>
          <w:lang w:val="en-IN" w:eastAsia="en-US"/>
        </w:rPr>
        <w:t xml:space="preserve"> </w:t>
      </w:r>
      <w:r w:rsidR="00EF3817">
        <w:rPr>
          <w:sz w:val="20"/>
          <w:szCs w:val="20"/>
          <w:lang w:val="en-IN" w:eastAsia="en-US"/>
        </w:rPr>
        <w:t>12c,</w:t>
      </w:r>
      <w:r w:rsidR="0072189F">
        <w:rPr>
          <w:sz w:val="20"/>
          <w:szCs w:val="20"/>
          <w:lang w:val="en-IN" w:eastAsia="en-US"/>
        </w:rPr>
        <w:t xml:space="preserve"> RAC, </w:t>
      </w:r>
      <w:r w:rsidR="00C309BF">
        <w:rPr>
          <w:sz w:val="20"/>
          <w:szCs w:val="20"/>
          <w:lang w:val="en-IN" w:eastAsia="en-US"/>
        </w:rPr>
        <w:t xml:space="preserve"> </w:t>
      </w:r>
      <w:r w:rsidR="00284EA2">
        <w:rPr>
          <w:sz w:val="20"/>
          <w:szCs w:val="20"/>
          <w:lang w:val="en-IN" w:eastAsia="en-US"/>
        </w:rPr>
        <w:t xml:space="preserve"> </w:t>
      </w:r>
      <w:r w:rsidR="00A945BF">
        <w:rPr>
          <w:sz w:val="20"/>
          <w:szCs w:val="20"/>
          <w:lang w:val="en-IN" w:eastAsia="en-US"/>
        </w:rPr>
        <w:t xml:space="preserve">Data </w:t>
      </w:r>
      <w:r w:rsidRPr="006E5BA1" w:rsidR="00A945BF">
        <w:rPr>
          <w:sz w:val="20"/>
          <w:szCs w:val="20"/>
          <w:lang w:val="en-IN" w:eastAsia="en-US"/>
        </w:rPr>
        <w:t>Guard</w:t>
      </w:r>
      <w:r w:rsidRPr="006E5BA1">
        <w:rPr>
          <w:sz w:val="20"/>
          <w:szCs w:val="20"/>
          <w:lang w:val="en-IN" w:eastAsia="en-US"/>
        </w:rPr>
        <w:t>.</w:t>
      </w:r>
    </w:p>
    <w:p w:rsidR="00DB472E" w:rsidRPr="006E5BA1" w:rsidP="00A73DA9" w14:paraId="7860D7A7" w14:textId="2D2B418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0"/>
          <w:szCs w:val="20"/>
          <w:lang w:val="en-IN" w:eastAsia="en-US"/>
        </w:rPr>
      </w:pPr>
      <w:r w:rsidRPr="006E5BA1">
        <w:rPr>
          <w:sz w:val="20"/>
          <w:szCs w:val="20"/>
          <w:lang w:val="en-IN" w:eastAsia="en-US"/>
        </w:rPr>
        <w:t xml:space="preserve">Tools Utilities        </w:t>
      </w:r>
      <w:r w:rsidRPr="006E5BA1">
        <w:rPr>
          <w:sz w:val="20"/>
          <w:szCs w:val="20"/>
          <w:lang w:val="en-IN" w:eastAsia="en-US"/>
        </w:rPr>
        <w:tab/>
        <w:t>:  RMAN,</w:t>
      </w:r>
      <w:r w:rsidR="00A75D32">
        <w:rPr>
          <w:sz w:val="20"/>
          <w:szCs w:val="20"/>
          <w:lang w:val="en-IN" w:eastAsia="en-US"/>
        </w:rPr>
        <w:t xml:space="preserve"> </w:t>
      </w:r>
      <w:r w:rsidR="00A73DA9">
        <w:rPr>
          <w:sz w:val="20"/>
          <w:szCs w:val="20"/>
          <w:lang w:val="en-IN" w:eastAsia="en-US"/>
        </w:rPr>
        <w:t>AWR</w:t>
      </w:r>
      <w:r w:rsidRPr="006E5BA1">
        <w:rPr>
          <w:sz w:val="20"/>
          <w:szCs w:val="20"/>
          <w:lang w:val="en-IN" w:eastAsia="en-US"/>
        </w:rPr>
        <w:t xml:space="preserve">. </w:t>
      </w:r>
    </w:p>
    <w:p w:rsidR="008F388D" w:rsidP="008F388D" w14:paraId="7977EBF6" w14:textId="77777777">
      <w:pPr>
        <w:pBdr>
          <w:bottom w:val="single" w:sz="18" w:space="1" w:color="0070C0"/>
        </w:pBdr>
        <w:rPr>
          <w:rFonts w:eastAsia="Times New Roman"/>
          <w:b/>
          <w:color w:val="31849B"/>
          <w:sz w:val="24"/>
          <w:szCs w:val="24"/>
          <w:lang w:eastAsia="uk-UA"/>
        </w:rPr>
      </w:pPr>
      <w:r w:rsidRPr="00EB7984">
        <w:rPr>
          <w:rFonts w:eastAsia="Times New Roman"/>
          <w:b/>
          <w:color w:val="31849B"/>
          <w:sz w:val="24"/>
          <w:szCs w:val="24"/>
          <w:lang w:eastAsia="uk-UA"/>
        </w:rPr>
        <w:t>Education</w:t>
      </w:r>
    </w:p>
    <w:p w:rsidR="008F388D" w:rsidP="00C86338" w14:paraId="785F733A" w14:textId="507A46B1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B.Tech</w:t>
      </w:r>
      <w:r w:rsidR="003559DF">
        <w:rPr>
          <w:b/>
          <w:sz w:val="20"/>
          <w:szCs w:val="20"/>
        </w:rPr>
        <w:t xml:space="preserve"> </w:t>
      </w:r>
      <w:r w:rsidR="00284EA2">
        <w:rPr>
          <w:b/>
          <w:sz w:val="20"/>
          <w:szCs w:val="20"/>
        </w:rPr>
        <w:t xml:space="preserve"> </w:t>
      </w:r>
      <w:r w:rsidRPr="00035B3A" w:rsidR="003559DF">
        <w:rPr>
          <w:b/>
          <w:sz w:val="20"/>
          <w:szCs w:val="20"/>
        </w:rPr>
        <w:t>(</w:t>
      </w:r>
      <w:r w:rsidR="00BF3486">
        <w:rPr>
          <w:b/>
          <w:sz w:val="20"/>
          <w:szCs w:val="20"/>
        </w:rPr>
        <w:t xml:space="preserve">Electronic </w:t>
      </w:r>
      <w:r w:rsidR="003559DF">
        <w:rPr>
          <w:b/>
          <w:sz w:val="20"/>
          <w:szCs w:val="20"/>
        </w:rPr>
        <w:t xml:space="preserve"> </w:t>
      </w:r>
      <w:r w:rsidR="00837B03">
        <w:rPr>
          <w:b/>
          <w:sz w:val="20"/>
          <w:szCs w:val="20"/>
        </w:rPr>
        <w:t xml:space="preserve"> Communication</w:t>
      </w:r>
      <w:r w:rsidRPr="00035B3A">
        <w:rPr>
          <w:b/>
          <w:sz w:val="20"/>
          <w:szCs w:val="20"/>
        </w:rPr>
        <w:t>)</w:t>
      </w:r>
      <w:r w:rsidRPr="00EB7984">
        <w:rPr>
          <w:sz w:val="20"/>
          <w:szCs w:val="20"/>
        </w:rPr>
        <w:t xml:space="preserve"> from </w:t>
      </w:r>
      <w:r w:rsidR="00A75D32">
        <w:rPr>
          <w:sz w:val="20"/>
          <w:szCs w:val="20"/>
        </w:rPr>
        <w:t xml:space="preserve">Universal </w:t>
      </w:r>
      <w:r w:rsidR="00F12100">
        <w:rPr>
          <w:sz w:val="20"/>
          <w:szCs w:val="20"/>
        </w:rPr>
        <w:t>College</w:t>
      </w:r>
      <w:r w:rsidR="00200ED9">
        <w:rPr>
          <w:sz w:val="20"/>
          <w:szCs w:val="20"/>
        </w:rPr>
        <w:t xml:space="preserve"> of</w:t>
      </w:r>
      <w:r w:rsidR="00560D2F">
        <w:rPr>
          <w:sz w:val="20"/>
          <w:szCs w:val="20"/>
        </w:rPr>
        <w:t xml:space="preserve"> Engineering </w:t>
      </w:r>
      <w:r w:rsidR="00200ED9">
        <w:rPr>
          <w:sz w:val="20"/>
          <w:szCs w:val="20"/>
        </w:rPr>
        <w:t>&amp; Technology</w:t>
      </w:r>
      <w:r w:rsidR="00560D2F">
        <w:rPr>
          <w:sz w:val="20"/>
          <w:szCs w:val="20"/>
        </w:rPr>
        <w:t xml:space="preserve">, </w:t>
      </w:r>
      <w:r w:rsidRPr="00C86338" w:rsidR="00C86338">
        <w:rPr>
          <w:sz w:val="20"/>
          <w:szCs w:val="20"/>
        </w:rPr>
        <w:t>perecharla</w:t>
      </w:r>
      <w:r w:rsidR="00F5488D">
        <w:rPr>
          <w:sz w:val="20"/>
          <w:szCs w:val="20"/>
        </w:rPr>
        <w:t xml:space="preserve"> in</w:t>
      </w:r>
      <w:r w:rsidR="00560D2F">
        <w:rPr>
          <w:sz w:val="20"/>
          <w:szCs w:val="20"/>
        </w:rPr>
        <w:t xml:space="preserve"> 201</w:t>
      </w:r>
      <w:r w:rsidR="00C86338">
        <w:rPr>
          <w:sz w:val="20"/>
          <w:szCs w:val="20"/>
        </w:rPr>
        <w:t>4</w:t>
      </w:r>
      <w:r w:rsidR="00560D2F">
        <w:rPr>
          <w:sz w:val="20"/>
          <w:szCs w:val="20"/>
        </w:rPr>
        <w:t>.</w:t>
      </w:r>
    </w:p>
    <w:p w:rsidR="008462DB" w:rsidRPr="00200ED9" w:rsidP="008462DB" w14:paraId="3EAAFAB1" w14:textId="77777777">
      <w:pPr>
        <w:pStyle w:val="ListParagraph"/>
        <w:ind w:left="360"/>
        <w:jc w:val="both"/>
        <w:rPr>
          <w:sz w:val="20"/>
          <w:szCs w:val="20"/>
        </w:rPr>
      </w:pPr>
    </w:p>
    <w:p w:rsidR="008F388D" w:rsidRPr="00EB7984" w:rsidP="00771BB4" w14:paraId="519D2C8B" w14:textId="0CFD72BD">
      <w:pPr>
        <w:pBdr>
          <w:bottom w:val="single" w:sz="18" w:space="1" w:color="0070C0"/>
        </w:pBdr>
        <w:tabs>
          <w:tab w:val="left" w:pos="5775"/>
        </w:tabs>
        <w:rPr>
          <w:rFonts w:eastAsia="Times New Roman"/>
          <w:b/>
          <w:color w:val="31849B"/>
          <w:sz w:val="24"/>
          <w:szCs w:val="24"/>
          <w:lang w:eastAsia="uk-UA"/>
        </w:rPr>
      </w:pPr>
      <w:r w:rsidRPr="00EB7984">
        <w:rPr>
          <w:rFonts w:eastAsia="Times New Roman"/>
          <w:b/>
          <w:color w:val="31849B"/>
          <w:sz w:val="24"/>
          <w:szCs w:val="24"/>
          <w:lang w:eastAsia="uk-UA"/>
        </w:rPr>
        <w:t>Personal Details</w:t>
      </w:r>
      <w:r w:rsidR="00771BB4">
        <w:rPr>
          <w:rFonts w:eastAsia="Times New Roman"/>
          <w:b/>
          <w:color w:val="31849B"/>
          <w:sz w:val="24"/>
          <w:szCs w:val="24"/>
          <w:lang w:eastAsia="uk-UA"/>
        </w:rPr>
        <w:tab/>
      </w:r>
    </w:p>
    <w:p w:rsidR="008F388D" w:rsidRPr="00771BB4" w:rsidP="008F388D" w14:paraId="699FE4CE" w14:textId="69AF1B5B">
      <w:pPr>
        <w:jc w:val="both"/>
        <w:rPr>
          <w:b/>
          <w:sz w:val="20"/>
          <w:szCs w:val="20"/>
        </w:rPr>
      </w:pPr>
      <w:r w:rsidRPr="00EB7984">
        <w:rPr>
          <w:b/>
          <w:sz w:val="20"/>
          <w:szCs w:val="20"/>
        </w:rPr>
        <w:t>Date of Birth:</w:t>
      </w:r>
      <w:r w:rsidRPr="00EB7984">
        <w:rPr>
          <w:sz w:val="20"/>
          <w:szCs w:val="20"/>
        </w:rPr>
        <w:t xml:space="preserve"> </w:t>
      </w:r>
      <w:r w:rsidR="008462DB">
        <w:rPr>
          <w:sz w:val="20"/>
          <w:szCs w:val="20"/>
        </w:rPr>
        <w:t>26-Mar</w:t>
      </w:r>
      <w:r>
        <w:rPr>
          <w:sz w:val="20"/>
          <w:szCs w:val="20"/>
        </w:rPr>
        <w:t>-199</w:t>
      </w:r>
      <w:r w:rsidR="008462DB">
        <w:rPr>
          <w:sz w:val="20"/>
          <w:szCs w:val="20"/>
        </w:rPr>
        <w:t>3</w:t>
      </w:r>
      <w:r w:rsidRPr="00EB7984">
        <w:rPr>
          <w:color w:val="1F497D"/>
          <w:sz w:val="20"/>
          <w:szCs w:val="20"/>
        </w:rPr>
        <w:t xml:space="preserve">; </w:t>
      </w:r>
      <w:r w:rsidRPr="00EB7984">
        <w:rPr>
          <w:b/>
          <w:sz w:val="20"/>
          <w:szCs w:val="20"/>
        </w:rPr>
        <w:t>Languages Known:</w:t>
      </w:r>
      <w:r w:rsidRPr="00EB7984">
        <w:rPr>
          <w:sz w:val="20"/>
          <w:szCs w:val="20"/>
        </w:rPr>
        <w:t xml:space="preserve"> </w:t>
      </w:r>
      <w:r w:rsidRPr="00AE22AF">
        <w:rPr>
          <w:sz w:val="20"/>
          <w:szCs w:val="20"/>
        </w:rPr>
        <w:t>English</w:t>
      </w:r>
      <w:r>
        <w:rPr>
          <w:sz w:val="20"/>
          <w:szCs w:val="20"/>
        </w:rPr>
        <w:t>, Telugu</w:t>
      </w:r>
      <w:r w:rsidRPr="00AE22AF">
        <w:rPr>
          <w:sz w:val="20"/>
          <w:szCs w:val="20"/>
        </w:rPr>
        <w:t xml:space="preserve"> and Tamil</w:t>
      </w:r>
      <w:r w:rsidR="00771BB4">
        <w:rPr>
          <w:sz w:val="20"/>
          <w:szCs w:val="20"/>
        </w:rPr>
        <w:t xml:space="preserve">; </w:t>
      </w:r>
      <w:r w:rsidR="00771BB4">
        <w:rPr>
          <w:b/>
          <w:sz w:val="20"/>
          <w:szCs w:val="20"/>
        </w:rPr>
        <w:t xml:space="preserve">Gender: </w:t>
      </w:r>
      <w:r w:rsidRPr="00771BB4" w:rsidR="00771BB4">
        <w:rPr>
          <w:sz w:val="20"/>
          <w:szCs w:val="20"/>
        </w:rPr>
        <w:t>Male</w:t>
      </w:r>
      <w:r w:rsidR="00771BB4">
        <w:rPr>
          <w:b/>
          <w:sz w:val="20"/>
          <w:szCs w:val="20"/>
        </w:rPr>
        <w:t xml:space="preserve">; Nationality: </w:t>
      </w:r>
      <w:r w:rsidR="00771BB4">
        <w:rPr>
          <w:sz w:val="20"/>
          <w:szCs w:val="20"/>
        </w:rPr>
        <w:t xml:space="preserve">Indian; </w:t>
      </w:r>
      <w:r w:rsidR="00771BB4">
        <w:rPr>
          <w:b/>
          <w:sz w:val="20"/>
          <w:szCs w:val="20"/>
        </w:rPr>
        <w:t xml:space="preserve">Passport: </w:t>
      </w:r>
      <w:r w:rsidRPr="00771BB4" w:rsidR="00771BB4">
        <w:rPr>
          <w:sz w:val="20"/>
          <w:szCs w:val="20"/>
        </w:rPr>
        <w:t>M9810040</w:t>
      </w:r>
      <w:r w:rsidR="00771BB4">
        <w:rPr>
          <w:b/>
          <w:sz w:val="20"/>
          <w:szCs w:val="20"/>
        </w:rPr>
        <w:t xml:space="preserve">; </w:t>
      </w:r>
      <w:r w:rsidRPr="00EB7984">
        <w:rPr>
          <w:b/>
          <w:sz w:val="20"/>
          <w:szCs w:val="20"/>
        </w:rPr>
        <w:t>Address:</w:t>
      </w:r>
      <w:r w:rsidRPr="00EB798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1-183/1, Pedaparimi, Thullur, Guntur, </w:t>
      </w:r>
      <w:r w:rsidR="00DB472E">
        <w:rPr>
          <w:sz w:val="20"/>
          <w:szCs w:val="20"/>
        </w:rPr>
        <w:t>Andhrapradesh</w:t>
      </w:r>
      <w:r>
        <w:rPr>
          <w:sz w:val="20"/>
          <w:szCs w:val="20"/>
        </w:rPr>
        <w:t>-522236</w:t>
      </w:r>
      <w:r w:rsidR="00771BB4">
        <w:rPr>
          <w:sz w:val="20"/>
          <w:szCs w:val="20"/>
        </w:rPr>
        <w:t>, India</w:t>
      </w:r>
      <w:r>
        <w:rPr>
          <w:sz w:val="20"/>
          <w:szCs w:val="20"/>
        </w:rPr>
        <w:t>.</w:t>
      </w:r>
    </w:p>
    <w:p w:rsidR="00771BB4" w:rsidP="008F388D" w14:paraId="053685CF" w14:textId="77777777">
      <w:pPr>
        <w:jc w:val="both"/>
        <w:rPr>
          <w:sz w:val="20"/>
          <w:szCs w:val="20"/>
        </w:rPr>
      </w:pPr>
    </w:p>
    <w:p w:rsidR="00F43CA8" w:rsidRPr="00EB7984" w:rsidP="00F43CA8" w14:paraId="22028198" w14:textId="0A12BA0B">
      <w:pPr>
        <w:pBdr>
          <w:bottom w:val="single" w:sz="18" w:space="1" w:color="0070C0"/>
        </w:pBdr>
        <w:rPr>
          <w:rFonts w:eastAsia="Times New Roman"/>
          <w:b/>
          <w:color w:val="31849B"/>
          <w:sz w:val="24"/>
          <w:szCs w:val="24"/>
          <w:lang w:eastAsia="uk-UA"/>
        </w:rPr>
      </w:pPr>
      <w:r>
        <w:rPr>
          <w:rFonts w:eastAsia="Times New Roman"/>
          <w:b/>
          <w:color w:val="31849B"/>
          <w:sz w:val="24"/>
          <w:szCs w:val="24"/>
          <w:lang w:eastAsia="uk-UA"/>
        </w:rPr>
        <w:t>Declaration</w:t>
      </w:r>
    </w:p>
    <w:p w:rsidR="00DF10A0" w:rsidRPr="00EC65E2" w:rsidP="00DF10A0" w14:paraId="08C7A103" w14:textId="77777777">
      <w:pPr>
        <w:jc w:val="both"/>
        <w:rPr>
          <w:sz w:val="20"/>
          <w:szCs w:val="20"/>
        </w:rPr>
      </w:pPr>
      <w:r w:rsidRPr="00EC65E2">
        <w:rPr>
          <w:sz w:val="20"/>
          <w:szCs w:val="20"/>
        </w:rPr>
        <w:t>I hereby declare that the above given information is true to the best of my knowledge and belief.</w:t>
      </w:r>
    </w:p>
    <w:p w:rsidR="00035B3A" w:rsidP="008F388D" w14:paraId="7E2FF973" w14:textId="77777777">
      <w:pPr>
        <w:jc w:val="both"/>
        <w:rPr>
          <w:sz w:val="20"/>
          <w:szCs w:val="20"/>
          <w:lang w:val="en-IN" w:eastAsia="en-US"/>
        </w:rPr>
      </w:pPr>
    </w:p>
    <w:p w:rsidR="00293C7C" w:rsidP="00293C7C" w14:paraId="6F43C1FC" w14:textId="1575CFD1">
      <w:pPr>
        <w:tabs>
          <w:tab w:val="left" w:pos="6527"/>
        </w:tabs>
        <w:jc w:val="both"/>
        <w:rPr>
          <w:sz w:val="20"/>
          <w:szCs w:val="20"/>
          <w:lang w:val="en-IN" w:eastAsia="en-US"/>
        </w:rPr>
      </w:pPr>
      <w:r>
        <w:rPr>
          <w:sz w:val="20"/>
          <w:szCs w:val="20"/>
          <w:lang w:val="en-IN" w:eastAsia="en-US"/>
        </w:rPr>
        <w:t>Date:</w:t>
      </w:r>
      <w:r>
        <w:rPr>
          <w:sz w:val="20"/>
          <w:szCs w:val="20"/>
          <w:lang w:val="en-IN" w:eastAsia="en-US"/>
        </w:rPr>
        <w:tab/>
      </w:r>
    </w:p>
    <w:p w:rsidR="00035B3A" w:rsidRPr="000825DE" w:rsidP="008F388D" w14:paraId="3C1EC15A" w14:textId="05EDA782">
      <w:pPr>
        <w:jc w:val="both"/>
        <w:rPr>
          <w:sz w:val="20"/>
          <w:szCs w:val="20"/>
        </w:rPr>
      </w:pPr>
      <w:r>
        <w:rPr>
          <w:sz w:val="20"/>
          <w:szCs w:val="20"/>
          <w:lang w:val="en-IN" w:eastAsia="en-US"/>
        </w:rPr>
        <w:t>Place</w:t>
      </w:r>
      <w:r w:rsidR="008F0109">
        <w:rPr>
          <w:sz w:val="20"/>
          <w:szCs w:val="20"/>
          <w:lang w:val="en-IN" w:eastAsia="en-US"/>
        </w:rPr>
        <w:t>:</w:t>
      </w:r>
      <w:r w:rsidR="008F0109">
        <w:rPr>
          <w:sz w:val="20"/>
          <w:szCs w:val="20"/>
          <w:lang w:val="en-IN" w:eastAsia="en-US"/>
        </w:rPr>
        <w:tab/>
      </w:r>
      <w:r w:rsidR="008F0109">
        <w:rPr>
          <w:sz w:val="20"/>
          <w:szCs w:val="20"/>
          <w:lang w:val="en-IN" w:eastAsia="en-US"/>
        </w:rPr>
        <w:tab/>
      </w:r>
      <w:r w:rsidR="008F0109">
        <w:rPr>
          <w:sz w:val="20"/>
          <w:szCs w:val="20"/>
          <w:lang w:val="en-IN" w:eastAsia="en-US"/>
        </w:rPr>
        <w:tab/>
      </w:r>
      <w:r w:rsidR="008F0109">
        <w:rPr>
          <w:sz w:val="20"/>
          <w:szCs w:val="20"/>
          <w:lang w:val="en-IN" w:eastAsia="en-US"/>
        </w:rPr>
        <w:tab/>
      </w:r>
      <w:r w:rsidR="008F0109">
        <w:rPr>
          <w:sz w:val="20"/>
          <w:szCs w:val="20"/>
          <w:lang w:val="en-IN" w:eastAsia="en-US"/>
        </w:rPr>
        <w:tab/>
      </w:r>
      <w:r w:rsidR="008F0109">
        <w:rPr>
          <w:sz w:val="20"/>
          <w:szCs w:val="20"/>
          <w:lang w:val="en-IN" w:eastAsia="en-US"/>
        </w:rPr>
        <w:tab/>
      </w:r>
      <w:r w:rsidR="008F0109">
        <w:rPr>
          <w:sz w:val="20"/>
          <w:szCs w:val="20"/>
          <w:lang w:val="en-IN" w:eastAsia="en-US"/>
        </w:rPr>
        <w:tab/>
      </w:r>
      <w:r w:rsidR="008F0109">
        <w:rPr>
          <w:sz w:val="20"/>
          <w:szCs w:val="20"/>
          <w:lang w:val="en-IN" w:eastAsia="en-US"/>
        </w:rPr>
        <w:tab/>
      </w:r>
      <w:r w:rsidR="008F0109">
        <w:rPr>
          <w:sz w:val="20"/>
          <w:szCs w:val="20"/>
          <w:lang w:val="en-IN" w:eastAsia="en-US"/>
        </w:rPr>
        <w:tab/>
        <w:t>Thirupathi</w:t>
      </w:r>
      <w:r w:rsidR="00A945BF">
        <w:rPr>
          <w:sz w:val="20"/>
          <w:szCs w:val="20"/>
          <w:lang w:val="en-IN" w:eastAsia="en-US"/>
        </w:rPr>
        <w:t xml:space="preserve"> Rao</w:t>
      </w:r>
      <w:r w:rsidR="00320174">
        <w:rPr>
          <w:sz w:val="20"/>
          <w:szCs w:val="20"/>
          <w:lang w:val="en-IN" w:eastAsia="en-US"/>
        </w:rPr>
        <w:t xml:space="preserve"> </w:t>
      </w:r>
      <w:r w:rsidR="00A945BF">
        <w:rPr>
          <w:sz w:val="20"/>
          <w:szCs w:val="20"/>
          <w:lang w:val="en-IN" w:eastAsia="en-US"/>
        </w:rPr>
        <w:t xml:space="preserve"> </w:t>
      </w:r>
      <w:r w:rsidR="008F0109">
        <w:rPr>
          <w:sz w:val="20"/>
          <w:szCs w:val="20"/>
          <w:lang w:val="en-IN" w:eastAsia="en-US"/>
        </w:rPr>
        <w:t xml:space="preserve"> </w:t>
      </w:r>
      <w:r>
        <w:rPr>
          <w:sz w:val="20"/>
          <w:szCs w:val="20"/>
          <w:lang w:val="en-IN" w:eastAsia="en-US"/>
        </w:rPr>
        <w:t>Tadikonda</w:t>
      </w:r>
    </w:p>
    <w:p w:rsidR="008F388D" w:rsidRPr="006E5BA1" w:rsidP="008F388D" w14:paraId="0B23DA3C" w14:textId="4E6AB3DF">
      <w:pPr>
        <w:pBdr>
          <w:top w:val="nil"/>
          <w:left w:val="nil"/>
          <w:bottom w:val="nil"/>
          <w:right w:val="nil"/>
          <w:between w:val="nil"/>
        </w:pBdr>
        <w:ind w:left="1260"/>
        <w:rPr>
          <w:sz w:val="20"/>
          <w:szCs w:val="20"/>
          <w:lang w:val="en-IN" w:eastAsia="en-US"/>
        </w:rPr>
      </w:pPr>
      <w:r>
        <w:rPr>
          <w:sz w:val="20"/>
          <w:szCs w:val="20"/>
          <w:lang w:val="en-IN" w:eastAsia="en-US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F10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EA2BC9"/>
    <w:multiLevelType w:val="multilevel"/>
    <w:tmpl w:val="0F9C48DA"/>
    <w:lvl w:ilvl="0">
      <w:start w:val="1"/>
      <w:numFmt w:val="bullet"/>
      <w:lvlText w:val="⮚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5C15233"/>
    <w:multiLevelType w:val="multilevel"/>
    <w:tmpl w:val="673CEE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1D52E25"/>
    <w:multiLevelType w:val="multilevel"/>
    <w:tmpl w:val="FE688834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28D2574"/>
    <w:multiLevelType w:val="hybridMultilevel"/>
    <w:tmpl w:val="F48890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E855A3"/>
    <w:multiLevelType w:val="hybridMultilevel"/>
    <w:tmpl w:val="07F21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B646B"/>
    <w:multiLevelType w:val="hybridMultilevel"/>
    <w:tmpl w:val="51B28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6F7ECA"/>
    <w:multiLevelType w:val="multilevel"/>
    <w:tmpl w:val="D354B7B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9144949"/>
    <w:multiLevelType w:val="hybridMultilevel"/>
    <w:tmpl w:val="5F8E397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7748F"/>
    <w:multiLevelType w:val="hybridMultilevel"/>
    <w:tmpl w:val="D6C4A982"/>
    <w:lvl w:ilvl="0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A4966"/>
    <w:multiLevelType w:val="multilevel"/>
    <w:tmpl w:val="43B2845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EFA5AF2"/>
    <w:multiLevelType w:val="hybridMultilevel"/>
    <w:tmpl w:val="8E8C2D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2C3141C"/>
    <w:multiLevelType w:val="hybridMultilevel"/>
    <w:tmpl w:val="68EED9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766FE8"/>
    <w:multiLevelType w:val="hybridMultilevel"/>
    <w:tmpl w:val="E5F46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11"/>
  </w:num>
  <w:num w:numId="6">
    <w:abstractNumId w:val="12"/>
  </w:num>
  <w:num w:numId="7">
    <w:abstractNumId w:val="8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A2"/>
    <w:rsid w:val="0001116B"/>
    <w:rsid w:val="000119B2"/>
    <w:rsid w:val="00026BF2"/>
    <w:rsid w:val="00035B3A"/>
    <w:rsid w:val="00071063"/>
    <w:rsid w:val="000825DE"/>
    <w:rsid w:val="000A0D74"/>
    <w:rsid w:val="000A6DBE"/>
    <w:rsid w:val="000E0E6B"/>
    <w:rsid w:val="0012021F"/>
    <w:rsid w:val="00125074"/>
    <w:rsid w:val="00131969"/>
    <w:rsid w:val="00135695"/>
    <w:rsid w:val="001630CC"/>
    <w:rsid w:val="00174A7D"/>
    <w:rsid w:val="001840D0"/>
    <w:rsid w:val="00187CA2"/>
    <w:rsid w:val="00194C00"/>
    <w:rsid w:val="001F4D06"/>
    <w:rsid w:val="00200ED9"/>
    <w:rsid w:val="00204CDC"/>
    <w:rsid w:val="00211233"/>
    <w:rsid w:val="00214597"/>
    <w:rsid w:val="00236913"/>
    <w:rsid w:val="00236ECA"/>
    <w:rsid w:val="00284EA2"/>
    <w:rsid w:val="00293C7C"/>
    <w:rsid w:val="002B3DFB"/>
    <w:rsid w:val="002E0D3F"/>
    <w:rsid w:val="002E72F4"/>
    <w:rsid w:val="00320174"/>
    <w:rsid w:val="00331014"/>
    <w:rsid w:val="00340660"/>
    <w:rsid w:val="0034149E"/>
    <w:rsid w:val="0034409D"/>
    <w:rsid w:val="003465E9"/>
    <w:rsid w:val="003559DF"/>
    <w:rsid w:val="00391168"/>
    <w:rsid w:val="003920EC"/>
    <w:rsid w:val="003E3006"/>
    <w:rsid w:val="003F1820"/>
    <w:rsid w:val="003F32D0"/>
    <w:rsid w:val="00412159"/>
    <w:rsid w:val="00415723"/>
    <w:rsid w:val="004734A9"/>
    <w:rsid w:val="0047652A"/>
    <w:rsid w:val="0048637F"/>
    <w:rsid w:val="00494D34"/>
    <w:rsid w:val="004A3BE3"/>
    <w:rsid w:val="004C564B"/>
    <w:rsid w:val="004C79EC"/>
    <w:rsid w:val="00560D2F"/>
    <w:rsid w:val="00563066"/>
    <w:rsid w:val="005839D1"/>
    <w:rsid w:val="005C13E2"/>
    <w:rsid w:val="005C55A9"/>
    <w:rsid w:val="0064045A"/>
    <w:rsid w:val="00650433"/>
    <w:rsid w:val="00692F92"/>
    <w:rsid w:val="0069653D"/>
    <w:rsid w:val="00696C9A"/>
    <w:rsid w:val="006C6DD5"/>
    <w:rsid w:val="006D35A8"/>
    <w:rsid w:val="006E5BA1"/>
    <w:rsid w:val="00720C80"/>
    <w:rsid w:val="0072189F"/>
    <w:rsid w:val="00730E00"/>
    <w:rsid w:val="007433A3"/>
    <w:rsid w:val="00753EDC"/>
    <w:rsid w:val="00770E5C"/>
    <w:rsid w:val="00771BB4"/>
    <w:rsid w:val="007A23B1"/>
    <w:rsid w:val="007D035C"/>
    <w:rsid w:val="0080258D"/>
    <w:rsid w:val="00805596"/>
    <w:rsid w:val="008312F0"/>
    <w:rsid w:val="00837B03"/>
    <w:rsid w:val="008462DB"/>
    <w:rsid w:val="008758B4"/>
    <w:rsid w:val="00877C98"/>
    <w:rsid w:val="008934F9"/>
    <w:rsid w:val="008D41C9"/>
    <w:rsid w:val="008F0109"/>
    <w:rsid w:val="008F388D"/>
    <w:rsid w:val="008F785B"/>
    <w:rsid w:val="00906C03"/>
    <w:rsid w:val="009272B7"/>
    <w:rsid w:val="009418BD"/>
    <w:rsid w:val="00973E72"/>
    <w:rsid w:val="009A6E3F"/>
    <w:rsid w:val="009E6595"/>
    <w:rsid w:val="009F231F"/>
    <w:rsid w:val="00A21827"/>
    <w:rsid w:val="00A73DA9"/>
    <w:rsid w:val="00A75D32"/>
    <w:rsid w:val="00A86032"/>
    <w:rsid w:val="00A8774B"/>
    <w:rsid w:val="00A945BF"/>
    <w:rsid w:val="00A96C09"/>
    <w:rsid w:val="00AA7646"/>
    <w:rsid w:val="00AB0AD7"/>
    <w:rsid w:val="00AC3197"/>
    <w:rsid w:val="00AC4847"/>
    <w:rsid w:val="00AD361F"/>
    <w:rsid w:val="00AE22AF"/>
    <w:rsid w:val="00B15D67"/>
    <w:rsid w:val="00B25517"/>
    <w:rsid w:val="00B25C81"/>
    <w:rsid w:val="00B401A6"/>
    <w:rsid w:val="00B561A3"/>
    <w:rsid w:val="00B6197E"/>
    <w:rsid w:val="00B85984"/>
    <w:rsid w:val="00BC1E64"/>
    <w:rsid w:val="00BF3486"/>
    <w:rsid w:val="00C10A30"/>
    <w:rsid w:val="00C1679D"/>
    <w:rsid w:val="00C309BF"/>
    <w:rsid w:val="00C33F55"/>
    <w:rsid w:val="00C81A91"/>
    <w:rsid w:val="00C86338"/>
    <w:rsid w:val="00C959F0"/>
    <w:rsid w:val="00CB6245"/>
    <w:rsid w:val="00CD7283"/>
    <w:rsid w:val="00CE3C16"/>
    <w:rsid w:val="00D006EE"/>
    <w:rsid w:val="00D51DEA"/>
    <w:rsid w:val="00D65926"/>
    <w:rsid w:val="00D70B59"/>
    <w:rsid w:val="00D803B9"/>
    <w:rsid w:val="00D87A24"/>
    <w:rsid w:val="00DB472E"/>
    <w:rsid w:val="00DC49C2"/>
    <w:rsid w:val="00DF10A0"/>
    <w:rsid w:val="00E41F1C"/>
    <w:rsid w:val="00E43CF5"/>
    <w:rsid w:val="00E53C63"/>
    <w:rsid w:val="00E559C8"/>
    <w:rsid w:val="00E71C31"/>
    <w:rsid w:val="00E96E7C"/>
    <w:rsid w:val="00E978EA"/>
    <w:rsid w:val="00EB7984"/>
    <w:rsid w:val="00EC65E2"/>
    <w:rsid w:val="00ED766F"/>
    <w:rsid w:val="00EE52B5"/>
    <w:rsid w:val="00EF3817"/>
    <w:rsid w:val="00F12100"/>
    <w:rsid w:val="00F43CA8"/>
    <w:rsid w:val="00F5488D"/>
    <w:rsid w:val="00F83AF6"/>
    <w:rsid w:val="00F83B0C"/>
    <w:rsid w:val="00FB4E5E"/>
    <w:rsid w:val="00FC7BA1"/>
    <w:rsid w:val="00FF65DA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88"/>
  </w:style>
  <w:style w:type="paragraph" w:styleId="Heading1">
    <w:name w:val="heading 1"/>
    <w:basedOn w:val="Normal"/>
    <w:next w:val="Normal"/>
    <w:link w:val="Heading1Char"/>
    <w:uiPriority w:val="9"/>
    <w:qFormat/>
    <w:rsid w:val="008D2588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5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5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58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5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58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5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58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588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C040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258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45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5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58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58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58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58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58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58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58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2588"/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8D25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5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D2588"/>
    <w:rPr>
      <w:i/>
      <w:iCs/>
    </w:rPr>
  </w:style>
  <w:style w:type="paragraph" w:styleId="NoSpacing">
    <w:name w:val="No Spacing"/>
    <w:uiPriority w:val="1"/>
    <w:qFormat/>
    <w:rsid w:val="008D2588"/>
  </w:style>
  <w:style w:type="paragraph" w:styleId="Quote">
    <w:name w:val="Quote"/>
    <w:basedOn w:val="Normal"/>
    <w:next w:val="Normal"/>
    <w:link w:val="QuoteChar"/>
    <w:uiPriority w:val="29"/>
    <w:qFormat/>
    <w:rsid w:val="008D25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258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58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5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D25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25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2588"/>
    <w:rPr>
      <w:smallCaps/>
      <w:color w:val="595959" w:themeColor="text1" w:themeTint="A6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D25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25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58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17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10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0A0"/>
  </w:style>
  <w:style w:type="paragraph" w:styleId="Footer">
    <w:name w:val="footer"/>
    <w:basedOn w:val="Normal"/>
    <w:link w:val="FooterChar"/>
    <w:uiPriority w:val="99"/>
    <w:unhideWhenUsed/>
    <w:rsid w:val="00DF10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0a8abd62f61f73c11f44834e984f717134f530e18705c4458440321091b5b581201120b17455d5b0b4356014b4450530401195c1333471b1b111547595d0d564e011503504e1c180c571833471b1b0617455f580d555601514841481f0f2b561358191b15001043095e08541b140e445745455d5f08054c1b00100317130d5d5d551c120a120011474a411b1213471b1b1115455c5f0c5142170a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Mohanarao.Tadikonda</dc:creator>
  <cp:lastModifiedBy>Thiru</cp:lastModifiedBy>
  <cp:revision>599</cp:revision>
  <dcterms:created xsi:type="dcterms:W3CDTF">2019-10-15T12:25:00Z</dcterms:created>
  <dcterms:modified xsi:type="dcterms:W3CDTF">2021-05-02T14:20:00Z</dcterms:modified>
</cp:coreProperties>
</file>