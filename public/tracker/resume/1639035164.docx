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7C1F" w:rsidRDefault="00F013C5">
      <w:pPr>
        <w:pStyle w:val="Address1"/>
        <w:spacing w:before="60" w:after="60"/>
        <w:rPr>
          <w:rFonts w:ascii="Verdana" w:hAnsi="Verdana" w:cs="Courier New"/>
          <w:b/>
          <w:color w:val="0D0D0D"/>
          <w:sz w:val="24"/>
        </w:rPr>
      </w:pPr>
      <w:r w:rsidRPr="00F013C5">
        <w:rPr>
          <w:noProof/>
          <w:color w:val="00000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3.8pt;margin-top:-25.2pt;width:72.9pt;height:64.8pt;z-index:-251658240;mso-wrap-style:none;mso-width-relative:margin;mso-height-relative:margin">
            <v:textbox style="mso-next-textbox:#_x0000_s1028;mso-fit-shape-to-text:t">
              <w:txbxContent>
                <w:p w:rsidR="00FE30B0" w:rsidRDefault="00152671">
                  <w:r>
                    <w:rPr>
                      <w:noProof/>
                    </w:rPr>
                    <w:drawing>
                      <wp:inline distT="0" distB="0" distL="0" distR="0">
                        <wp:extent cx="733425" cy="7239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518BF">
        <w:rPr>
          <w:rFonts w:ascii="Verdana" w:hAnsi="Verdana" w:cs="Courier New"/>
          <w:b/>
          <w:color w:val="0D0D0D"/>
          <w:sz w:val="24"/>
        </w:rPr>
        <w:t>a</w:t>
      </w:r>
      <w:r w:rsidR="00DE0EFF">
        <w:rPr>
          <w:rFonts w:ascii="Verdana" w:hAnsi="Verdana" w:cs="Courier New"/>
          <w:b/>
          <w:color w:val="0D0D0D"/>
          <w:sz w:val="24"/>
        </w:rPr>
        <w:t>SIT KUMAR TRIPATHY</w:t>
      </w:r>
    </w:p>
    <w:p w:rsidR="002E7E65" w:rsidRPr="00941178" w:rsidRDefault="00941178" w:rsidP="00C1231A">
      <w:pPr>
        <w:spacing w:before="60"/>
        <w:jc w:val="both"/>
        <w:rPr>
          <w:b/>
          <w:color w:val="000000"/>
        </w:rPr>
      </w:pPr>
      <w:r>
        <w:rPr>
          <w:color w:val="000000"/>
        </w:rPr>
        <w:t xml:space="preserve">                       </w:t>
      </w:r>
      <w:r w:rsidRPr="00941178">
        <w:rPr>
          <w:b/>
          <w:color w:val="000000"/>
          <w:sz w:val="32"/>
        </w:rPr>
        <w:t>POST APPLIED FOR – BUSINESS ANALYST</w:t>
      </w:r>
    </w:p>
    <w:p w:rsidR="002E7E65" w:rsidRDefault="002E7E65" w:rsidP="00C1231A">
      <w:pPr>
        <w:spacing w:before="60"/>
        <w:jc w:val="both"/>
        <w:rPr>
          <w:color w:val="000000"/>
        </w:rPr>
      </w:pPr>
    </w:p>
    <w:p w:rsidR="007518BF" w:rsidRDefault="00052484" w:rsidP="00C1231A">
      <w:pPr>
        <w:spacing w:before="60"/>
        <w:jc w:val="both"/>
        <w:rPr>
          <w:color w:val="000000"/>
        </w:rPr>
      </w:pPr>
      <w:r>
        <w:rPr>
          <w:color w:val="000000"/>
        </w:rPr>
        <w:t>B</w:t>
      </w:r>
      <w:r w:rsidR="005A7C1F">
        <w:rPr>
          <w:color w:val="000000"/>
        </w:rPr>
        <w:t xml:space="preserve">.Tech </w:t>
      </w:r>
      <w:r w:rsidR="007518BF">
        <w:rPr>
          <w:color w:val="000000"/>
        </w:rPr>
        <w:t xml:space="preserve">Electronics &amp; </w:t>
      </w:r>
      <w:r>
        <w:rPr>
          <w:color w:val="000000"/>
        </w:rPr>
        <w:t>Telec</w:t>
      </w:r>
      <w:r w:rsidR="007518BF">
        <w:rPr>
          <w:color w:val="000000"/>
        </w:rPr>
        <w:t>o</w:t>
      </w:r>
      <w:r>
        <w:rPr>
          <w:color w:val="000000"/>
        </w:rPr>
        <w:t>m.</w:t>
      </w:r>
      <w:r w:rsidR="007518BF">
        <w:rPr>
          <w:color w:val="000000"/>
        </w:rPr>
        <w:t xml:space="preserve"> Eng</w:t>
      </w:r>
      <w:r w:rsidR="002E7E65">
        <w:rPr>
          <w:color w:val="000000"/>
        </w:rPr>
        <w:t>g</w:t>
      </w:r>
      <w:r w:rsidR="007518BF">
        <w:rPr>
          <w:color w:val="000000"/>
        </w:rPr>
        <w:t>.</w:t>
      </w:r>
      <w:r w:rsidR="005A7C1F">
        <w:rPr>
          <w:color w:val="000000"/>
        </w:rPr>
        <w:t xml:space="preserve">   </w:t>
      </w:r>
      <w:r w:rsidR="00A061DE">
        <w:rPr>
          <w:color w:val="000000"/>
        </w:rPr>
        <w:t xml:space="preserve">             </w:t>
      </w:r>
      <w:r w:rsidR="00A061DE">
        <w:rPr>
          <w:color w:val="000000"/>
        </w:rPr>
        <w:tab/>
        <w:t xml:space="preserve">           </w:t>
      </w:r>
      <w:r w:rsidR="00905B1A">
        <w:rPr>
          <w:color w:val="000000"/>
        </w:rPr>
        <w:t xml:space="preserve"> </w:t>
      </w:r>
      <w:r w:rsidR="007518BF">
        <w:rPr>
          <w:color w:val="000000"/>
        </w:rPr>
        <w:t>Phone</w:t>
      </w:r>
      <w:r w:rsidR="00655C5D">
        <w:rPr>
          <w:color w:val="000000"/>
        </w:rPr>
        <w:t xml:space="preserve">: </w:t>
      </w:r>
      <w:r w:rsidR="007518BF">
        <w:rPr>
          <w:color w:val="000000"/>
        </w:rPr>
        <w:t>0</w:t>
      </w:r>
      <w:r w:rsidR="00B175BA">
        <w:rPr>
          <w:color w:val="000000"/>
        </w:rPr>
        <w:t>9853810659</w:t>
      </w:r>
    </w:p>
    <w:p w:rsidR="005A7C1F" w:rsidRDefault="00125FEB" w:rsidP="00C1231A">
      <w:pPr>
        <w:spacing w:before="60"/>
        <w:jc w:val="both"/>
        <w:rPr>
          <w:color w:val="000000"/>
        </w:rPr>
      </w:pPr>
      <w:r>
        <w:rPr>
          <w:color w:val="000000"/>
        </w:rPr>
        <w:t xml:space="preserve">Ajay Binay Institute of Technology </w:t>
      </w:r>
      <w:r w:rsidR="007518BF">
        <w:rPr>
          <w:color w:val="000000"/>
        </w:rPr>
        <w:t xml:space="preserve">        </w:t>
      </w:r>
      <w:r w:rsidR="00B175BA">
        <w:rPr>
          <w:color w:val="000000"/>
        </w:rPr>
        <w:t xml:space="preserve">        </w:t>
      </w:r>
      <w:r w:rsidR="00B175BA">
        <w:rPr>
          <w:color w:val="000000"/>
        </w:rPr>
        <w:tab/>
      </w:r>
      <w:r w:rsidR="00EB0F46">
        <w:rPr>
          <w:color w:val="000000"/>
        </w:rPr>
        <w:tab/>
      </w:r>
      <w:r w:rsidR="00B175BA">
        <w:rPr>
          <w:color w:val="000000"/>
        </w:rPr>
        <w:t>Email:</w:t>
      </w:r>
      <w:r w:rsidR="00FC71A9">
        <w:rPr>
          <w:color w:val="000000"/>
        </w:rPr>
        <w:t xml:space="preserve"> </w:t>
      </w:r>
      <w:r w:rsidR="00B175BA">
        <w:rPr>
          <w:color w:val="000000"/>
        </w:rPr>
        <w:t>asitkumartripathy89</w:t>
      </w:r>
      <w:r w:rsidR="00905B1A">
        <w:rPr>
          <w:color w:val="000000"/>
        </w:rPr>
        <w:t xml:space="preserve">@gmail.com          </w:t>
      </w:r>
    </w:p>
    <w:p w:rsidR="005A7C1F" w:rsidRDefault="002C31BF" w:rsidP="00C1231A">
      <w:pPr>
        <w:spacing w:before="60"/>
        <w:jc w:val="both"/>
      </w:pPr>
      <w:r>
        <w:t>CDA, Secto</w:t>
      </w:r>
      <w:r w:rsidR="005A7C1F">
        <w:t>r</w:t>
      </w:r>
      <w:r w:rsidR="006A12A3">
        <w:t xml:space="preserve"> - 1</w:t>
      </w:r>
    </w:p>
    <w:p w:rsidR="005A7C1F" w:rsidRDefault="00DA1C27" w:rsidP="00C1231A">
      <w:pPr>
        <w:spacing w:before="60"/>
        <w:jc w:val="both"/>
      </w:pPr>
      <w:r>
        <w:t>Cuttack</w:t>
      </w:r>
      <w:r w:rsidR="006A12A3">
        <w:t xml:space="preserve"> - 753014</w:t>
      </w:r>
      <w:r>
        <w:t>, Odisha</w:t>
      </w:r>
    </w:p>
    <w:p w:rsidR="005A7C1F" w:rsidRDefault="00F013C5">
      <w:pPr>
        <w:pStyle w:val="SectionTitle"/>
        <w:shd w:val="clear" w:color="auto" w:fill="CCCCCC"/>
        <w:tabs>
          <w:tab w:val="left" w:pos="2509"/>
        </w:tabs>
        <w:spacing w:before="240"/>
        <w:rPr>
          <w:rFonts w:ascii="Bookman Old Style" w:hAnsi="Bookman Old Style" w:cs="Courier New"/>
          <w:b/>
          <w:color w:val="000000"/>
        </w:rPr>
      </w:pPr>
      <w:r w:rsidRPr="00F013C5">
        <w:pict>
          <v:line id="_x0000_s1026" style="position:absolute;z-index:251657216" from=".45pt,4.25pt" to="482.55pt,4.25pt" strokeweight="1.59mm">
            <v:stroke joinstyle="miter"/>
          </v:line>
        </w:pict>
      </w:r>
      <w:r w:rsidR="005A7C1F">
        <w:rPr>
          <w:rFonts w:ascii="Bookman Old Style" w:hAnsi="Bookman Old Style" w:cs="Courier New"/>
          <w:b/>
          <w:color w:val="000000"/>
        </w:rPr>
        <w:t>Objective</w:t>
      </w:r>
      <w:r w:rsidR="005A7C1F">
        <w:rPr>
          <w:rFonts w:ascii="Bookman Old Style" w:hAnsi="Bookman Old Style" w:cs="Courier New"/>
          <w:b/>
          <w:color w:val="000000"/>
        </w:rPr>
        <w:tab/>
      </w:r>
    </w:p>
    <w:p w:rsidR="000D2F28" w:rsidRDefault="000D2F28" w:rsidP="00C1231A">
      <w:pPr>
        <w:pStyle w:val="PlainText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5A7C1F" w:rsidRDefault="005A7C1F" w:rsidP="00C1231A">
      <w:pPr>
        <w:pStyle w:val="PlainText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>To challenge the frontiers of my profession and perform at the highest achievable level and to work to the best of my potential and excellent skills and desire to become a successful technical diligent in the</w:t>
      </w:r>
      <w:r w:rsidR="00AE727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respective</w:t>
      </w:r>
      <w:r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="003B2541">
        <w:rPr>
          <w:rFonts w:ascii="Times New Roman" w:hAnsi="Times New Roman" w:cs="Times New Roman"/>
          <w:b w:val="0"/>
          <w:sz w:val="24"/>
          <w:szCs w:val="24"/>
          <w:u w:val="none"/>
        </w:rPr>
        <w:t>field</w:t>
      </w:r>
      <w:r w:rsidR="00AE7276">
        <w:rPr>
          <w:rFonts w:ascii="Times New Roman" w:hAnsi="Times New Roman" w:cs="Times New Roman"/>
          <w:b w:val="0"/>
          <w:sz w:val="24"/>
          <w:szCs w:val="24"/>
          <w:u w:val="none"/>
        </w:rPr>
        <w:t>.</w:t>
      </w:r>
    </w:p>
    <w:p w:rsidR="00C2058C" w:rsidRPr="00DC2EC0" w:rsidRDefault="00C2058C" w:rsidP="00C2058C">
      <w:pPr>
        <w:pStyle w:val="SectionTitle"/>
        <w:shd w:val="clear" w:color="auto" w:fill="CCCCCC"/>
        <w:tabs>
          <w:tab w:val="left" w:pos="10368"/>
        </w:tabs>
        <w:spacing w:before="240"/>
        <w:rPr>
          <w:rFonts w:ascii="Bookman Old Style" w:hAnsi="Bookman Old Style" w:cs="Courier New"/>
          <w:b/>
          <w:bCs/>
          <w:color w:val="0D0D0D"/>
        </w:rPr>
      </w:pPr>
      <w:r>
        <w:rPr>
          <w:rFonts w:ascii="Bookman Old Style" w:hAnsi="Bookman Old Style" w:cs="Courier New"/>
          <w:b/>
          <w:bCs/>
          <w:color w:val="0D0D0D"/>
        </w:rPr>
        <w:t>PROFESSIONAL EXPERIENCES</w:t>
      </w:r>
    </w:p>
    <w:p w:rsidR="00C2058C" w:rsidRDefault="00C2058C" w:rsidP="00C1231A">
      <w:pPr>
        <w:pStyle w:val="PlainText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2327"/>
        <w:gridCol w:w="2776"/>
        <w:gridCol w:w="1842"/>
        <w:gridCol w:w="1843"/>
      </w:tblGrid>
      <w:tr w:rsidR="0019354E" w:rsidTr="00D45AE1">
        <w:tc>
          <w:tcPr>
            <w:tcW w:w="2327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EMPLOYER</w:t>
            </w:r>
          </w:p>
        </w:tc>
        <w:tc>
          <w:tcPr>
            <w:tcW w:w="2776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DESIGNATION</w:t>
            </w:r>
          </w:p>
        </w:tc>
        <w:tc>
          <w:tcPr>
            <w:tcW w:w="1842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FROM DATE</w:t>
            </w:r>
          </w:p>
        </w:tc>
        <w:tc>
          <w:tcPr>
            <w:tcW w:w="1843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TO DATE</w:t>
            </w:r>
          </w:p>
        </w:tc>
      </w:tr>
      <w:tr w:rsidR="0019354E" w:rsidTr="00D45AE1">
        <w:trPr>
          <w:trHeight w:val="349"/>
        </w:trPr>
        <w:tc>
          <w:tcPr>
            <w:tcW w:w="2327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Akanksha</w:t>
            </w:r>
            <w:r w:rsidR="0072225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Power</w:t>
            </w:r>
          </w:p>
        </w:tc>
        <w:tc>
          <w:tcPr>
            <w:tcW w:w="2776" w:type="dxa"/>
          </w:tcPr>
          <w:p w:rsidR="0019354E" w:rsidRPr="0019354E" w:rsidRDefault="0072225B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Assistant Engineer</w:t>
            </w:r>
          </w:p>
        </w:tc>
        <w:tc>
          <w:tcPr>
            <w:tcW w:w="1842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3</w:t>
            </w: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  <w:vertAlign w:val="superscript"/>
              </w:rPr>
              <w:t>rd</w:t>
            </w: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Oct. 2011</w:t>
            </w:r>
          </w:p>
        </w:tc>
        <w:tc>
          <w:tcPr>
            <w:tcW w:w="1843" w:type="dxa"/>
          </w:tcPr>
          <w:p w:rsidR="0019354E" w:rsidRPr="0019354E" w:rsidRDefault="0019354E" w:rsidP="00C1231A">
            <w:pPr>
              <w:pStyle w:val="PlainTex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935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Present</w:t>
            </w:r>
          </w:p>
        </w:tc>
      </w:tr>
    </w:tbl>
    <w:p w:rsidR="0019354E" w:rsidRDefault="0019354E" w:rsidP="00C1231A">
      <w:pPr>
        <w:pStyle w:val="PlainText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7D5C47" w:rsidRDefault="0072225B" w:rsidP="004554DB">
      <w:pPr>
        <w:pStyle w:val="PlainTex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>Having 2</w:t>
      </w:r>
      <w:r w:rsidR="007D5C47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Years </w:t>
      </w:r>
      <w:r w:rsidR="00D45AE1">
        <w:rPr>
          <w:rFonts w:ascii="Times New Roman" w:hAnsi="Times New Roman" w:cs="Times New Roman"/>
          <w:b w:val="0"/>
          <w:sz w:val="24"/>
          <w:szCs w:val="24"/>
          <w:u w:val="none"/>
        </w:rPr>
        <w:t>Experience in</w:t>
      </w:r>
      <w:r w:rsidR="007D5C47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field of APFC (Automatic Power Factor Correction System).</w:t>
      </w:r>
    </w:p>
    <w:p w:rsidR="00D45AE1" w:rsidRPr="00D45AE1" w:rsidRDefault="004554DB" w:rsidP="00D45AE1">
      <w:pPr>
        <w:pStyle w:val="PlainTex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="00D45AE1">
        <w:rPr>
          <w:rFonts w:ascii="Times New Roman" w:hAnsi="Times New Roman" w:cs="Times New Roman"/>
          <w:b w:val="0"/>
          <w:sz w:val="24"/>
          <w:szCs w:val="24"/>
          <w:u w:val="none"/>
        </w:rPr>
        <w:t>I am n</w:t>
      </w:r>
      <w:r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>ow working in AKANKSHA POWER &amp; INFRASTRUCTURE (P) Ltd from 3</w:t>
      </w:r>
      <w:r w:rsidRPr="00F76C00">
        <w:rPr>
          <w:rFonts w:ascii="Times New Roman" w:hAnsi="Times New Roman" w:cs="Times New Roman"/>
          <w:b w:val="0"/>
          <w:sz w:val="24"/>
          <w:szCs w:val="24"/>
          <w:u w:val="none"/>
          <w:vertAlign w:val="superscript"/>
        </w:rPr>
        <w:t>rd</w:t>
      </w:r>
      <w:r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Oct. 2011 till now</w:t>
      </w:r>
      <w:r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a</w:t>
      </w:r>
      <w:r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s </w:t>
      </w:r>
      <w:r w:rsidR="0072225B"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>an</w:t>
      </w:r>
      <w:r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="0072225B">
        <w:rPr>
          <w:rFonts w:ascii="Times New Roman" w:hAnsi="Times New Roman" w:cs="Times New Roman"/>
          <w:b w:val="0"/>
          <w:sz w:val="24"/>
          <w:szCs w:val="24"/>
          <w:u w:val="none"/>
        </w:rPr>
        <w:t>Assistant Engineer</w:t>
      </w:r>
      <w:r w:rsidR="00D45AE1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, </w:t>
      </w:r>
      <w:r w:rsidR="00D45AE1"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>which is an input base</w:t>
      </w:r>
      <w:r w:rsidR="00D45AE1">
        <w:rPr>
          <w:rFonts w:ascii="Times New Roman" w:hAnsi="Times New Roman" w:cs="Times New Roman"/>
          <w:b w:val="0"/>
          <w:sz w:val="24"/>
          <w:szCs w:val="24"/>
          <w:u w:val="none"/>
        </w:rPr>
        <w:t>d</w:t>
      </w:r>
      <w:r w:rsidR="00D45AE1" w:rsidRPr="00F76C00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distribution franchise of NESCO for Khaira subdivision.</w:t>
      </w:r>
    </w:p>
    <w:p w:rsidR="005A7C1F" w:rsidRDefault="005A7C1F" w:rsidP="00D45AE1">
      <w:pPr>
        <w:pStyle w:val="SectionTitle"/>
        <w:shd w:val="clear" w:color="auto" w:fill="CCCCCC"/>
        <w:tabs>
          <w:tab w:val="left" w:pos="5318"/>
        </w:tabs>
        <w:spacing w:before="240" w:line="240" w:lineRule="auto"/>
        <w:rPr>
          <w:lang w:val="cs-CZ"/>
        </w:rPr>
      </w:pPr>
      <w:r>
        <w:rPr>
          <w:rFonts w:ascii="Bookman Old Style" w:hAnsi="Bookman Old Style" w:cs="Courier New"/>
          <w:b/>
          <w:color w:val="0D0D0D"/>
          <w:lang w:val="cs-CZ"/>
        </w:rPr>
        <w:t>EDUCATIONAL QUALIFICATIONS</w:t>
      </w:r>
      <w:r>
        <w:rPr>
          <w:rFonts w:ascii="Bookman Old Style" w:hAnsi="Bookman Old Style" w:cs="Courier New"/>
          <w:b/>
          <w:color w:val="0D0D0D"/>
          <w:lang w:val="cs-CZ"/>
        </w:rPr>
        <w:tab/>
      </w:r>
      <w:r>
        <w:rPr>
          <w:lang w:val="cs-CZ"/>
        </w:rPr>
        <w:t xml:space="preserve">  </w:t>
      </w:r>
    </w:p>
    <w:p w:rsidR="00D45AE1" w:rsidRPr="00D45AE1" w:rsidRDefault="00D45AE1" w:rsidP="00D45AE1">
      <w:pPr>
        <w:pStyle w:val="Objective"/>
        <w:spacing w:line="240" w:lineRule="auto"/>
        <w:rPr>
          <w:lang w:val="cs-CZ"/>
        </w:rPr>
      </w:pPr>
    </w:p>
    <w:tbl>
      <w:tblPr>
        <w:tblW w:w="0" w:type="auto"/>
        <w:jc w:val="center"/>
        <w:tblInd w:w="-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08"/>
        <w:gridCol w:w="1871"/>
        <w:gridCol w:w="1842"/>
        <w:gridCol w:w="1531"/>
        <w:gridCol w:w="2410"/>
      </w:tblGrid>
      <w:tr w:rsidR="00EC66F1" w:rsidTr="00C52C7E">
        <w:trPr>
          <w:trHeight w:val="176"/>
          <w:jc w:val="center"/>
        </w:trPr>
        <w:tc>
          <w:tcPr>
            <w:tcW w:w="1408" w:type="dxa"/>
          </w:tcPr>
          <w:p w:rsidR="00EC66F1" w:rsidRPr="00614074" w:rsidRDefault="00EC66F1" w:rsidP="00D45AE1">
            <w:pPr>
              <w:pStyle w:val="BodyText"/>
              <w:rPr>
                <w:b/>
                <w:lang w:val="en-US"/>
              </w:rPr>
            </w:pPr>
            <w:r w:rsidRPr="00614074">
              <w:rPr>
                <w:b/>
                <w:lang w:val="en-US"/>
              </w:rPr>
              <w:t>DEGREE</w:t>
            </w:r>
          </w:p>
        </w:tc>
        <w:tc>
          <w:tcPr>
            <w:tcW w:w="1871" w:type="dxa"/>
          </w:tcPr>
          <w:p w:rsidR="00EC66F1" w:rsidRPr="00614074" w:rsidRDefault="00EC66F1" w:rsidP="00D45AE1">
            <w:pPr>
              <w:pStyle w:val="Objective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614074">
              <w:rPr>
                <w:rFonts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1842" w:type="dxa"/>
          </w:tcPr>
          <w:p w:rsidR="00EC66F1" w:rsidRPr="00614074" w:rsidRDefault="00EC66F1" w:rsidP="00D45AE1">
            <w:pPr>
              <w:pStyle w:val="Objective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14074">
              <w:rPr>
                <w:rFonts w:ascii="Times New Roman" w:hAnsi="Times New Roman"/>
                <w:b/>
                <w:sz w:val="24"/>
              </w:rPr>
              <w:t>BOARD / UNIVERSITY</w:t>
            </w:r>
          </w:p>
        </w:tc>
        <w:tc>
          <w:tcPr>
            <w:tcW w:w="1531" w:type="dxa"/>
          </w:tcPr>
          <w:p w:rsidR="00EC66F1" w:rsidRPr="00614074" w:rsidRDefault="00EC66F1" w:rsidP="00D45AE1">
            <w:pPr>
              <w:pStyle w:val="Objective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14074">
              <w:rPr>
                <w:rFonts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2410" w:type="dxa"/>
          </w:tcPr>
          <w:p w:rsidR="00EC66F1" w:rsidRPr="00614074" w:rsidRDefault="00EC66F1" w:rsidP="00D45AE1">
            <w:pPr>
              <w:pStyle w:val="Objective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14074">
              <w:rPr>
                <w:rFonts w:ascii="Times New Roman" w:hAnsi="Times New Roman"/>
                <w:b/>
                <w:sz w:val="24"/>
              </w:rPr>
              <w:t>CGPA</w:t>
            </w:r>
            <w:r w:rsidR="004554DB">
              <w:rPr>
                <w:rFonts w:ascii="Times New Roman" w:hAnsi="Times New Roman"/>
                <w:b/>
                <w:sz w:val="24"/>
              </w:rPr>
              <w:t>/PERCENT</w:t>
            </w:r>
          </w:p>
        </w:tc>
      </w:tr>
      <w:tr w:rsidR="00EC66F1" w:rsidTr="00C52C7E">
        <w:trPr>
          <w:trHeight w:val="222"/>
          <w:jc w:val="center"/>
        </w:trPr>
        <w:tc>
          <w:tcPr>
            <w:tcW w:w="1408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MBA</w:t>
            </w:r>
          </w:p>
        </w:tc>
        <w:tc>
          <w:tcPr>
            <w:tcW w:w="1871" w:type="dxa"/>
          </w:tcPr>
          <w:p w:rsidR="00EC66F1" w:rsidRDefault="00EC66F1" w:rsidP="00C52C7E">
            <w:pPr>
              <w:pStyle w:val="Objective"/>
              <w:tabs>
                <w:tab w:val="center" w:pos="839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 w:rsidR="00B05471">
              <w:rPr>
                <w:rFonts w:ascii="Times New Roman" w:hAnsi="Times New Roman"/>
                <w:sz w:val="24"/>
              </w:rPr>
              <w:t>CMR</w:t>
            </w:r>
          </w:p>
        </w:tc>
        <w:tc>
          <w:tcPr>
            <w:tcW w:w="1842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PTU</w:t>
            </w:r>
          </w:p>
        </w:tc>
        <w:tc>
          <w:tcPr>
            <w:tcW w:w="1531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CONTD.</w:t>
            </w:r>
          </w:p>
        </w:tc>
        <w:tc>
          <w:tcPr>
            <w:tcW w:w="2410" w:type="dxa"/>
          </w:tcPr>
          <w:p w:rsidR="00EC66F1" w:rsidRDefault="00EC66F1" w:rsidP="00C52C7E">
            <w:pPr>
              <w:pStyle w:val="Objectiv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7.05 (</w:t>
            </w:r>
            <w:r w:rsidR="0072225B" w:rsidRPr="00614074">
              <w:rPr>
                <w:rFonts w:ascii="Times New Roman" w:hAnsi="Times New Roman"/>
                <w:sz w:val="16"/>
              </w:rPr>
              <w:t>UP TO</w:t>
            </w:r>
            <w:r w:rsidRPr="00614074">
              <w:rPr>
                <w:rFonts w:ascii="Times New Roman" w:hAnsi="Times New Roman"/>
                <w:sz w:val="16"/>
              </w:rPr>
              <w:t xml:space="preserve"> 2</w:t>
            </w:r>
            <w:r w:rsidRPr="00614074">
              <w:rPr>
                <w:rFonts w:ascii="Times New Roman" w:hAnsi="Times New Roman"/>
                <w:sz w:val="16"/>
                <w:vertAlign w:val="superscript"/>
              </w:rPr>
              <w:t>ND</w:t>
            </w:r>
            <w:r w:rsidRPr="00614074">
              <w:rPr>
                <w:rFonts w:ascii="Times New Roman" w:hAnsi="Times New Roman"/>
                <w:sz w:val="16"/>
              </w:rPr>
              <w:t xml:space="preserve"> SEM.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6F1" w:rsidTr="00C52C7E">
        <w:trPr>
          <w:trHeight w:val="805"/>
          <w:jc w:val="center"/>
        </w:trPr>
        <w:tc>
          <w:tcPr>
            <w:tcW w:w="1408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B.Tech.</w:t>
            </w:r>
          </w:p>
          <w:p w:rsidR="00EC66F1" w:rsidRDefault="00EC66F1" w:rsidP="00C52C7E">
            <w:pPr>
              <w:pStyle w:val="Objective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(ETC)</w:t>
            </w:r>
          </w:p>
        </w:tc>
        <w:tc>
          <w:tcPr>
            <w:tcW w:w="1871" w:type="dxa"/>
          </w:tcPr>
          <w:p w:rsidR="00EC66F1" w:rsidRDefault="00EC66F1" w:rsidP="00C52C7E">
            <w:pPr>
              <w:pStyle w:val="Objective"/>
              <w:tabs>
                <w:tab w:val="center" w:pos="839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  <w:p w:rsidR="00EC66F1" w:rsidRDefault="00EC66F1" w:rsidP="00C52C7E">
            <w:pPr>
              <w:pStyle w:val="Objective"/>
              <w:tabs>
                <w:tab w:val="center" w:pos="839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ABIT, Cuttack</w:t>
            </w:r>
          </w:p>
        </w:tc>
        <w:tc>
          <w:tcPr>
            <w:tcW w:w="1842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BPUT,Rourkela</w:t>
            </w:r>
          </w:p>
        </w:tc>
        <w:tc>
          <w:tcPr>
            <w:tcW w:w="1531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2010 - 2011</w:t>
            </w:r>
          </w:p>
        </w:tc>
        <w:tc>
          <w:tcPr>
            <w:tcW w:w="2410" w:type="dxa"/>
          </w:tcPr>
          <w:p w:rsidR="00EC66F1" w:rsidRPr="002465EE" w:rsidRDefault="00EC66F1" w:rsidP="00C52C7E">
            <w:pPr>
              <w:pStyle w:val="Objectiv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6.58</w:t>
            </w:r>
            <w:r w:rsidR="004554DB">
              <w:rPr>
                <w:rFonts w:ascii="Times New Roman" w:hAnsi="Times New Roman"/>
                <w:sz w:val="24"/>
              </w:rPr>
              <w:t xml:space="preserve"> / 61%</w:t>
            </w:r>
          </w:p>
        </w:tc>
      </w:tr>
      <w:tr w:rsidR="00EC66F1" w:rsidTr="00C52C7E">
        <w:trPr>
          <w:trHeight w:val="248"/>
          <w:jc w:val="center"/>
        </w:trPr>
        <w:tc>
          <w:tcPr>
            <w:tcW w:w="1408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(PCMB)</w:t>
            </w:r>
          </w:p>
        </w:tc>
        <w:tc>
          <w:tcPr>
            <w:tcW w:w="1871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Christ College, Cuttack</w:t>
            </w:r>
          </w:p>
        </w:tc>
        <w:tc>
          <w:tcPr>
            <w:tcW w:w="1842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CHSE, Odisha</w:t>
            </w:r>
          </w:p>
        </w:tc>
        <w:tc>
          <w:tcPr>
            <w:tcW w:w="1531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2006</w:t>
            </w:r>
          </w:p>
        </w:tc>
        <w:tc>
          <w:tcPr>
            <w:tcW w:w="2410" w:type="dxa"/>
          </w:tcPr>
          <w:p w:rsidR="00EC66F1" w:rsidRDefault="00EC66F1" w:rsidP="00C52C7E">
            <w:pPr>
              <w:pStyle w:val="Objectiv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47.33</w:t>
            </w:r>
          </w:p>
        </w:tc>
      </w:tr>
      <w:tr w:rsidR="00EC66F1" w:rsidTr="00C52C7E">
        <w:trPr>
          <w:trHeight w:val="654"/>
          <w:jc w:val="center"/>
        </w:trPr>
        <w:tc>
          <w:tcPr>
            <w:tcW w:w="1408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HSC</w:t>
            </w:r>
          </w:p>
        </w:tc>
        <w:tc>
          <w:tcPr>
            <w:tcW w:w="1871" w:type="dxa"/>
          </w:tcPr>
          <w:p w:rsidR="00EC66F1" w:rsidRDefault="00EC66F1" w:rsidP="00C52C7E">
            <w:pPr>
              <w:pStyle w:val="Objective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SBHS, Cuttack</w:t>
            </w:r>
          </w:p>
          <w:p w:rsidR="00EC66F1" w:rsidRDefault="00EC66F1" w:rsidP="00C52C7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842" w:type="dxa"/>
          </w:tcPr>
          <w:p w:rsidR="00EC66F1" w:rsidRDefault="00EC66F1" w:rsidP="00C52C7E">
            <w:pPr>
              <w:pStyle w:val="Objective"/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B.S.E, Odisha</w:t>
            </w:r>
          </w:p>
        </w:tc>
        <w:tc>
          <w:tcPr>
            <w:tcW w:w="1531" w:type="dxa"/>
          </w:tcPr>
          <w:p w:rsidR="00EC66F1" w:rsidRDefault="00EC66F1" w:rsidP="00C52C7E">
            <w:pPr>
              <w:pStyle w:val="Objectiv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2004</w:t>
            </w:r>
          </w:p>
        </w:tc>
        <w:tc>
          <w:tcPr>
            <w:tcW w:w="2410" w:type="dxa"/>
          </w:tcPr>
          <w:p w:rsidR="00EC66F1" w:rsidRDefault="00EC66F1" w:rsidP="00C52C7E">
            <w:pPr>
              <w:pStyle w:val="Objectiv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71.6</w:t>
            </w:r>
          </w:p>
        </w:tc>
      </w:tr>
    </w:tbl>
    <w:p w:rsidR="00EC66F1" w:rsidRPr="00EC66F1" w:rsidRDefault="00EC66F1" w:rsidP="00EC66F1">
      <w:pPr>
        <w:pStyle w:val="BodyText"/>
        <w:rPr>
          <w:lang w:val="en-US"/>
        </w:rPr>
      </w:pPr>
    </w:p>
    <w:p w:rsidR="005A7C1F" w:rsidRPr="00AE234D" w:rsidRDefault="005A7C1F" w:rsidP="00AE234D">
      <w:pPr>
        <w:pStyle w:val="SectionTitle"/>
        <w:shd w:val="clear" w:color="auto" w:fill="CCCCCC"/>
        <w:tabs>
          <w:tab w:val="left" w:pos="10368"/>
        </w:tabs>
        <w:spacing w:before="240" w:line="240" w:lineRule="auto"/>
        <w:rPr>
          <w:rFonts w:ascii="Bookman Old Style" w:hAnsi="Bookman Old Style" w:cs="Courier New"/>
          <w:b/>
          <w:bCs/>
          <w:color w:val="0D0D0D"/>
          <w:lang w:val="en-IN"/>
        </w:rPr>
      </w:pPr>
      <w:r>
        <w:rPr>
          <w:rFonts w:ascii="Bookman Old Style" w:hAnsi="Bookman Old Style" w:cs="Courier New"/>
          <w:b/>
          <w:bCs/>
          <w:color w:val="0D0D0D"/>
          <w:lang w:val="en-IN"/>
        </w:rPr>
        <w:t>Skill Set</w:t>
      </w:r>
      <w:r w:rsidR="005F0636" w:rsidRPr="00807DE2">
        <w:rPr>
          <w:rFonts w:ascii="Times New Roman" w:hAnsi="Times New Roman"/>
          <w:color w:val="0D0D0D"/>
        </w:rPr>
        <w:tab/>
      </w:r>
      <w:r w:rsidR="005F0636" w:rsidRPr="00807DE2">
        <w:rPr>
          <w:rFonts w:ascii="Times New Roman" w:hAnsi="Times New Roman"/>
          <w:color w:val="000000"/>
        </w:rPr>
        <w:t xml:space="preserve">       </w:t>
      </w:r>
      <w:r w:rsidR="005F0636" w:rsidRPr="000306BE">
        <w:rPr>
          <w:rFonts w:ascii="Times New Roman" w:hAnsi="Times New Roman"/>
          <w:color w:val="000000"/>
        </w:rPr>
        <w:t xml:space="preserve">  </w:t>
      </w:r>
    </w:p>
    <w:p w:rsidR="005E1AD6" w:rsidRDefault="005E1AD6" w:rsidP="005E1AD6">
      <w:pPr>
        <w:pStyle w:val="Objective"/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</w:rPr>
      </w:pPr>
    </w:p>
    <w:p w:rsidR="00AE234D" w:rsidRPr="005E1AD6" w:rsidRDefault="005A7C1F" w:rsidP="005E1AD6">
      <w:pPr>
        <w:pStyle w:val="Objective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5E1AD6">
        <w:rPr>
          <w:rFonts w:ascii="Times New Roman" w:hAnsi="Times New Roman"/>
          <w:sz w:val="24"/>
        </w:rPr>
        <w:t xml:space="preserve">General dexterity </w:t>
      </w:r>
      <w:r w:rsidR="00807DE2" w:rsidRPr="005E1AD6">
        <w:rPr>
          <w:rFonts w:ascii="Times New Roman" w:hAnsi="Times New Roman"/>
          <w:sz w:val="24"/>
        </w:rPr>
        <w:t xml:space="preserve">         </w:t>
      </w:r>
      <w:r w:rsidRPr="005E1AD6">
        <w:rPr>
          <w:rFonts w:ascii="Times New Roman" w:hAnsi="Times New Roman"/>
          <w:b/>
          <w:color w:val="000000"/>
          <w:sz w:val="24"/>
        </w:rPr>
        <w:t>:</w:t>
      </w:r>
      <w:r w:rsidRPr="005E1AD6">
        <w:rPr>
          <w:rFonts w:ascii="Times New Roman" w:hAnsi="Times New Roman"/>
          <w:color w:val="000000"/>
          <w:sz w:val="24"/>
        </w:rPr>
        <w:t xml:space="preserve"> </w:t>
      </w:r>
      <w:r w:rsidR="00A7534E" w:rsidRPr="005E1AD6">
        <w:rPr>
          <w:rFonts w:ascii="Times New Roman" w:hAnsi="Times New Roman"/>
          <w:sz w:val="24"/>
        </w:rPr>
        <w:t>MS-Word, MS-excel,</w:t>
      </w:r>
      <w:r w:rsidR="00D45AE1">
        <w:rPr>
          <w:rFonts w:ascii="Times New Roman" w:hAnsi="Times New Roman"/>
          <w:sz w:val="24"/>
        </w:rPr>
        <w:t xml:space="preserve"> </w:t>
      </w:r>
      <w:r w:rsidR="008E7286" w:rsidRPr="005E1AD6">
        <w:rPr>
          <w:rFonts w:ascii="Times New Roman" w:hAnsi="Times New Roman"/>
          <w:sz w:val="24"/>
        </w:rPr>
        <w:t>MS-Power Point</w:t>
      </w:r>
    </w:p>
    <w:p w:rsidR="004B05F7" w:rsidRDefault="00AE234D" w:rsidP="00C1231A">
      <w:pPr>
        <w:pStyle w:val="Objective"/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92E3B">
        <w:rPr>
          <w:rFonts w:ascii="Times New Roman" w:hAnsi="Times New Roman"/>
          <w:sz w:val="24"/>
        </w:rPr>
        <w:t xml:space="preserve"> Windows 7</w:t>
      </w:r>
      <w:r w:rsidR="00A7534E">
        <w:rPr>
          <w:rFonts w:ascii="Times New Roman" w:hAnsi="Times New Roman"/>
          <w:sz w:val="24"/>
        </w:rPr>
        <w:t>,</w:t>
      </w:r>
      <w:r w:rsidR="00342749">
        <w:rPr>
          <w:rFonts w:ascii="Times New Roman" w:hAnsi="Times New Roman"/>
          <w:sz w:val="24"/>
        </w:rPr>
        <w:t xml:space="preserve"> </w:t>
      </w:r>
      <w:r w:rsidR="005A7C1F">
        <w:rPr>
          <w:rFonts w:ascii="Times New Roman" w:hAnsi="Times New Roman"/>
          <w:sz w:val="24"/>
        </w:rPr>
        <w:t>Internet.</w:t>
      </w:r>
    </w:p>
    <w:p w:rsidR="00D45AE1" w:rsidRDefault="00D45AE1" w:rsidP="00D45AE1">
      <w:pPr>
        <w:pStyle w:val="BodyText"/>
        <w:rPr>
          <w:lang w:val="en-US"/>
        </w:rPr>
      </w:pPr>
    </w:p>
    <w:p w:rsidR="00D45AE1" w:rsidRDefault="00D45AE1" w:rsidP="00D45AE1">
      <w:pPr>
        <w:pStyle w:val="BodyText"/>
        <w:rPr>
          <w:lang w:val="en-US"/>
        </w:rPr>
      </w:pPr>
    </w:p>
    <w:p w:rsidR="00D45AE1" w:rsidRPr="00D45AE1" w:rsidRDefault="00D45AE1" w:rsidP="00D45AE1">
      <w:pPr>
        <w:pStyle w:val="BodyText"/>
        <w:rPr>
          <w:lang w:val="en-US"/>
        </w:rPr>
      </w:pPr>
    </w:p>
    <w:p w:rsidR="005A7C1F" w:rsidRPr="003F14B5" w:rsidRDefault="005A7C1F" w:rsidP="003F14B5">
      <w:pPr>
        <w:pStyle w:val="SectionTitle"/>
        <w:shd w:val="clear" w:color="auto" w:fill="CCCCCC"/>
        <w:tabs>
          <w:tab w:val="left" w:pos="10368"/>
        </w:tabs>
        <w:spacing w:before="240" w:line="240" w:lineRule="auto"/>
        <w:rPr>
          <w:rFonts w:ascii="Bookman Old Style" w:hAnsi="Bookman Old Style" w:cs="Courier New"/>
          <w:b/>
          <w:bCs/>
          <w:color w:val="0D0D0D"/>
        </w:rPr>
      </w:pPr>
      <w:r>
        <w:rPr>
          <w:rFonts w:ascii="Bookman Old Style" w:hAnsi="Bookman Old Style" w:cs="Courier New"/>
          <w:b/>
          <w:bCs/>
          <w:color w:val="0D0D0D"/>
        </w:rPr>
        <w:t>area of interest</w:t>
      </w:r>
    </w:p>
    <w:p w:rsidR="005E1AD6" w:rsidRDefault="005E1AD6" w:rsidP="005E1AD6">
      <w:pPr>
        <w:widowControl/>
        <w:tabs>
          <w:tab w:val="left" w:pos="709"/>
        </w:tabs>
        <w:ind w:left="720"/>
        <w:jc w:val="both"/>
        <w:rPr>
          <w:color w:val="000000"/>
          <w:szCs w:val="28"/>
        </w:rPr>
      </w:pPr>
    </w:p>
    <w:p w:rsidR="004B05F7" w:rsidRDefault="00687F1B" w:rsidP="00CC03FB">
      <w:pPr>
        <w:widowControl/>
        <w:numPr>
          <w:ilvl w:val="0"/>
          <w:numId w:val="26"/>
        </w:numPr>
        <w:tabs>
          <w:tab w:val="left" w:pos="709"/>
        </w:tabs>
        <w:jc w:val="both"/>
        <w:rPr>
          <w:color w:val="000000"/>
          <w:szCs w:val="28"/>
        </w:rPr>
      </w:pPr>
      <w:r w:rsidRPr="00CC03FB">
        <w:rPr>
          <w:color w:val="000000"/>
          <w:szCs w:val="28"/>
        </w:rPr>
        <w:t>Mobile communication technique</w:t>
      </w:r>
    </w:p>
    <w:p w:rsidR="005E1AD6" w:rsidRPr="00CC03FB" w:rsidRDefault="005E1AD6" w:rsidP="00CC03FB">
      <w:pPr>
        <w:widowControl/>
        <w:numPr>
          <w:ilvl w:val="0"/>
          <w:numId w:val="26"/>
        </w:numPr>
        <w:tabs>
          <w:tab w:val="left" w:pos="709"/>
        </w:tabs>
        <w:jc w:val="both"/>
        <w:rPr>
          <w:color w:val="000000"/>
          <w:szCs w:val="28"/>
        </w:rPr>
      </w:pPr>
      <w:r>
        <w:rPr>
          <w:color w:val="000000"/>
          <w:szCs w:val="28"/>
        </w:rPr>
        <w:t>IT Sectors</w:t>
      </w:r>
    </w:p>
    <w:p w:rsidR="0031469D" w:rsidRDefault="004B05F7" w:rsidP="0031469D">
      <w:pPr>
        <w:widowControl/>
        <w:numPr>
          <w:ilvl w:val="0"/>
          <w:numId w:val="26"/>
        </w:numPr>
        <w:tabs>
          <w:tab w:val="left" w:pos="709"/>
        </w:tabs>
        <w:jc w:val="both"/>
        <w:rPr>
          <w:color w:val="000000"/>
          <w:szCs w:val="28"/>
        </w:rPr>
      </w:pPr>
      <w:r w:rsidRPr="00CC03FB">
        <w:rPr>
          <w:color w:val="000000"/>
          <w:szCs w:val="28"/>
        </w:rPr>
        <w:t>VLSI</w:t>
      </w:r>
    </w:p>
    <w:p w:rsidR="00CC03FB" w:rsidRDefault="00515039" w:rsidP="0031469D">
      <w:pPr>
        <w:widowControl/>
        <w:numPr>
          <w:ilvl w:val="0"/>
          <w:numId w:val="26"/>
        </w:numPr>
        <w:tabs>
          <w:tab w:val="left" w:pos="709"/>
        </w:tabs>
        <w:jc w:val="both"/>
        <w:rPr>
          <w:color w:val="000000"/>
          <w:szCs w:val="28"/>
        </w:rPr>
      </w:pPr>
      <w:r>
        <w:rPr>
          <w:color w:val="000000"/>
          <w:szCs w:val="28"/>
        </w:rPr>
        <w:t>Power Electronics</w:t>
      </w:r>
    </w:p>
    <w:p w:rsidR="005A7C1F" w:rsidRDefault="005A7C1F">
      <w:pPr>
        <w:pStyle w:val="SectionTitle"/>
        <w:shd w:val="clear" w:color="auto" w:fill="CCCCCC"/>
        <w:tabs>
          <w:tab w:val="left" w:pos="0"/>
          <w:tab w:val="center" w:pos="5454"/>
          <w:tab w:val="left" w:pos="10368"/>
        </w:tabs>
        <w:spacing w:before="240"/>
        <w:rPr>
          <w:rFonts w:ascii="Bookman Old Style" w:hAnsi="Bookman Old Style" w:cs="Courier New"/>
          <w:b/>
          <w:bCs/>
          <w:color w:val="0D0D0D"/>
        </w:rPr>
      </w:pPr>
      <w:r>
        <w:rPr>
          <w:rFonts w:ascii="Bookman Old Style" w:hAnsi="Bookman Old Style" w:cs="Courier New"/>
          <w:b/>
          <w:bCs/>
          <w:color w:val="0D0D0D"/>
        </w:rPr>
        <w:t>PROJECT PROFILE</w:t>
      </w:r>
    </w:p>
    <w:p w:rsidR="005A7C1F" w:rsidRDefault="005A7C1F" w:rsidP="00C92037">
      <w:pPr>
        <w:tabs>
          <w:tab w:val="left" w:pos="0"/>
        </w:tabs>
        <w:ind w:right="567"/>
        <w:jc w:val="both"/>
        <w:rPr>
          <w:b/>
          <w:bCs/>
        </w:rPr>
      </w:pPr>
    </w:p>
    <w:p w:rsidR="005A7C1F" w:rsidRPr="00CE43E2" w:rsidRDefault="003E169E" w:rsidP="00C1231A">
      <w:pPr>
        <w:tabs>
          <w:tab w:val="left" w:pos="0"/>
        </w:tabs>
        <w:ind w:left="1843" w:hanging="1843"/>
        <w:jc w:val="both"/>
        <w:rPr>
          <w:bCs/>
        </w:rPr>
      </w:pPr>
      <w:r>
        <w:rPr>
          <w:b/>
          <w:bCs/>
        </w:rPr>
        <w:t>Project Name</w:t>
      </w:r>
      <w:r w:rsidR="005947E3">
        <w:rPr>
          <w:b/>
          <w:bCs/>
        </w:rPr>
        <w:t xml:space="preserve">     </w:t>
      </w:r>
      <w:r>
        <w:rPr>
          <w:b/>
          <w:bCs/>
        </w:rPr>
        <w:t xml:space="preserve">: </w:t>
      </w:r>
      <w:r w:rsidR="000F330C">
        <w:rPr>
          <w:b/>
          <w:bCs/>
        </w:rPr>
        <w:t xml:space="preserve"> </w:t>
      </w:r>
      <w:r w:rsidR="005947E3" w:rsidRPr="006720D0">
        <w:rPr>
          <w:b/>
          <w:bCs/>
          <w:sz w:val="20"/>
          <w:szCs w:val="20"/>
        </w:rPr>
        <w:t>INTRUDER WARNING SYSTEM IN FARM USING WIRELESS TECHNOLOGY.</w:t>
      </w:r>
      <w:r>
        <w:rPr>
          <w:b/>
          <w:bCs/>
        </w:rPr>
        <w:t xml:space="preserve">                                                                                                    </w:t>
      </w:r>
    </w:p>
    <w:p w:rsidR="005A7C1F" w:rsidRDefault="003C2617" w:rsidP="00C1231A">
      <w:pPr>
        <w:widowControl/>
        <w:tabs>
          <w:tab w:val="left" w:pos="1843"/>
        </w:tabs>
        <w:ind w:left="1843" w:hanging="1985"/>
        <w:rPr>
          <w:bCs/>
        </w:rPr>
      </w:pPr>
      <w:r>
        <w:rPr>
          <w:b/>
          <w:bCs/>
        </w:rPr>
        <w:t xml:space="preserve">  Guide                  </w:t>
      </w:r>
      <w:r w:rsidR="005A7C1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5947E3">
        <w:rPr>
          <w:b/>
          <w:bCs/>
        </w:rPr>
        <w:t xml:space="preserve">Arnapurna Sahoo, </w:t>
      </w:r>
      <w:r w:rsidR="005947E3" w:rsidRPr="005947E3">
        <w:rPr>
          <w:bCs/>
        </w:rPr>
        <w:t>Lecture, Dept. of ENTC, ABIT, Cuttack.</w:t>
      </w:r>
    </w:p>
    <w:p w:rsidR="005A7C1F" w:rsidRPr="003C2617" w:rsidRDefault="004533EC" w:rsidP="00C1231A">
      <w:pPr>
        <w:widowControl/>
        <w:tabs>
          <w:tab w:val="left" w:pos="1843"/>
        </w:tabs>
        <w:rPr>
          <w:bCs/>
        </w:rPr>
      </w:pPr>
      <w:r>
        <w:rPr>
          <w:b/>
          <w:bCs/>
        </w:rPr>
        <w:t xml:space="preserve">Duration            </w:t>
      </w:r>
      <w:r w:rsidR="005A7C1F">
        <w:rPr>
          <w:b/>
          <w:bCs/>
        </w:rPr>
        <w:t xml:space="preserve"> : </w:t>
      </w:r>
      <w:r w:rsidR="00BA7348">
        <w:rPr>
          <w:bCs/>
        </w:rPr>
        <w:t>December-April</w:t>
      </w:r>
      <w:r w:rsidR="005A7C1F">
        <w:rPr>
          <w:bCs/>
        </w:rPr>
        <w:t>, 20</w:t>
      </w:r>
      <w:r w:rsidR="003C2617">
        <w:rPr>
          <w:bCs/>
        </w:rPr>
        <w:t>10</w:t>
      </w:r>
    </w:p>
    <w:p w:rsidR="00C1231A" w:rsidRPr="00CC03FB" w:rsidRDefault="00805E2E" w:rsidP="00CC03FB">
      <w:pPr>
        <w:jc w:val="both"/>
      </w:pPr>
      <w:r>
        <w:rPr>
          <w:b/>
          <w:bCs/>
        </w:rPr>
        <w:t>Description</w:t>
      </w:r>
      <w:r w:rsidR="0086154E">
        <w:rPr>
          <w:b/>
          <w:bCs/>
        </w:rPr>
        <w:t xml:space="preserve">   </w:t>
      </w:r>
      <w:r>
        <w:rPr>
          <w:b/>
          <w:bCs/>
        </w:rPr>
        <w:t>:</w:t>
      </w:r>
      <w:r w:rsidRPr="0052303A">
        <w:t xml:space="preserve"> This</w:t>
      </w:r>
      <w:r w:rsidR="000165CF" w:rsidRPr="0052303A">
        <w:t xml:space="preserve"> project “</w:t>
      </w:r>
      <w:r w:rsidR="004533EC" w:rsidRPr="006720D0">
        <w:rPr>
          <w:b/>
          <w:bCs/>
          <w:sz w:val="20"/>
          <w:szCs w:val="20"/>
        </w:rPr>
        <w:t>INTRUDER WARNING SYSTEM IN FARM USING WIRELESS TECHNOLOGY</w:t>
      </w:r>
      <w:r w:rsidR="0052303A" w:rsidRPr="0052303A">
        <w:t>”</w:t>
      </w:r>
      <w:r>
        <w:t xml:space="preserve"> is </w:t>
      </w:r>
      <w:r w:rsidR="004533EC">
        <w:t>an advanced methodology which can detect any human or animals entering into the farm and inform it to the landlord for necessary action</w:t>
      </w:r>
      <w:r w:rsidR="000165CF" w:rsidRPr="0052303A">
        <w:t xml:space="preserve">. </w:t>
      </w:r>
    </w:p>
    <w:p w:rsidR="005A7C1F" w:rsidRPr="0019795E" w:rsidRDefault="005A7C1F" w:rsidP="0019795E">
      <w:pPr>
        <w:pStyle w:val="SectionTitle"/>
        <w:shd w:val="clear" w:color="auto" w:fill="CCCCCC"/>
        <w:tabs>
          <w:tab w:val="left" w:pos="0"/>
          <w:tab w:val="center" w:pos="5454"/>
          <w:tab w:val="left" w:pos="10368"/>
        </w:tabs>
        <w:spacing w:before="240"/>
        <w:rPr>
          <w:rFonts w:ascii="Bookman Old Style" w:hAnsi="Bookman Old Style" w:cs="Courier New"/>
          <w:b/>
          <w:bCs/>
          <w:color w:val="0D0D0D"/>
        </w:rPr>
      </w:pPr>
      <w:r>
        <w:rPr>
          <w:rFonts w:ascii="Bookman Old Style" w:hAnsi="Bookman Old Style" w:cs="Courier New"/>
          <w:b/>
          <w:bCs/>
          <w:color w:val="0D0D0D"/>
        </w:rPr>
        <w:t>REFERENCES</w:t>
      </w:r>
    </w:p>
    <w:p w:rsidR="005A7C1F" w:rsidRDefault="00D5327F" w:rsidP="00C1231A">
      <w:pPr>
        <w:pStyle w:val="BodyText"/>
        <w:numPr>
          <w:ilvl w:val="0"/>
          <w:numId w:val="19"/>
        </w:numPr>
        <w:tabs>
          <w:tab w:val="left" w:pos="709"/>
          <w:tab w:val="left" w:pos="851"/>
          <w:tab w:val="left" w:pos="1134"/>
          <w:tab w:val="left" w:pos="1800"/>
          <w:tab w:val="left" w:pos="2160"/>
        </w:tabs>
        <w:overflowPunct w:val="0"/>
        <w:autoSpaceDE w:val="0"/>
        <w:spacing w:before="60" w:after="0"/>
        <w:ind w:firstLine="906"/>
        <w:jc w:val="both"/>
        <w:textAlignment w:val="baseline"/>
        <w:rPr>
          <w:bCs/>
        </w:rPr>
      </w:pPr>
      <w:r>
        <w:rPr>
          <w:bCs/>
        </w:rPr>
        <w:t xml:space="preserve"> S</w:t>
      </w:r>
      <w:r w:rsidR="00D02DDA">
        <w:rPr>
          <w:bCs/>
        </w:rPr>
        <w:t>.</w:t>
      </w:r>
      <w:r>
        <w:rPr>
          <w:bCs/>
        </w:rPr>
        <w:t>K.Mohapatra</w:t>
      </w:r>
      <w:r w:rsidR="005A7C1F">
        <w:rPr>
          <w:bCs/>
        </w:rPr>
        <w:t>,</w:t>
      </w:r>
      <w:r>
        <w:rPr>
          <w:bCs/>
        </w:rPr>
        <w:t xml:space="preserve"> </w:t>
      </w:r>
      <w:r w:rsidR="00621F8E">
        <w:rPr>
          <w:bCs/>
        </w:rPr>
        <w:t>Asst.</w:t>
      </w:r>
      <w:r w:rsidR="005A7C1F">
        <w:t>Professor and Head</w:t>
      </w:r>
    </w:p>
    <w:p w:rsidR="005A7C1F" w:rsidRDefault="003B28E4" w:rsidP="00C1231A">
      <w:pPr>
        <w:pStyle w:val="BodyText"/>
        <w:tabs>
          <w:tab w:val="left" w:pos="993"/>
          <w:tab w:val="left" w:pos="2160"/>
        </w:tabs>
        <w:overflowPunct w:val="0"/>
        <w:autoSpaceDE w:val="0"/>
        <w:spacing w:before="60" w:after="0"/>
        <w:ind w:left="2127"/>
        <w:jc w:val="both"/>
        <w:textAlignment w:val="baseline"/>
      </w:pPr>
      <w:r>
        <w:t xml:space="preserve"> </w:t>
      </w:r>
      <w:r w:rsidR="00D5327F">
        <w:t>Electronics</w:t>
      </w:r>
      <w:r w:rsidR="00D02DDA">
        <w:t xml:space="preserve"> &amp; </w:t>
      </w:r>
      <w:r w:rsidR="00D5327F">
        <w:t xml:space="preserve">Telecommunication </w:t>
      </w:r>
      <w:r w:rsidR="00D02DDA">
        <w:t>Eng</w:t>
      </w:r>
      <w:r w:rsidR="005A7C1F">
        <w:t xml:space="preserve">, </w:t>
      </w:r>
      <w:r w:rsidR="00D5327F">
        <w:t>ABIT</w:t>
      </w:r>
      <w:r w:rsidR="006062D7">
        <w:t>, Cuttack</w:t>
      </w:r>
    </w:p>
    <w:p w:rsidR="005A7C1F" w:rsidRDefault="003B28E4" w:rsidP="00C1231A">
      <w:pPr>
        <w:pStyle w:val="BodyText"/>
        <w:tabs>
          <w:tab w:val="left" w:pos="993"/>
          <w:tab w:val="left" w:pos="2160"/>
        </w:tabs>
        <w:overflowPunct w:val="0"/>
        <w:autoSpaceDE w:val="0"/>
        <w:spacing w:before="60" w:after="0"/>
        <w:ind w:left="2127"/>
        <w:jc w:val="both"/>
        <w:textAlignment w:val="baseline"/>
      </w:pPr>
      <w:r>
        <w:t xml:space="preserve"> </w:t>
      </w:r>
      <w:r w:rsidR="00D02DDA">
        <w:t xml:space="preserve">Mobile: </w:t>
      </w:r>
      <w:r w:rsidR="00F05A8D">
        <w:t>0</w:t>
      </w:r>
      <w:r w:rsidR="00621F8E">
        <w:t>9861293505</w:t>
      </w:r>
    </w:p>
    <w:p w:rsidR="0019795E" w:rsidRPr="0019795E" w:rsidRDefault="0019795E" w:rsidP="0019795E">
      <w:pPr>
        <w:pStyle w:val="SectionTitle"/>
        <w:shd w:val="clear" w:color="auto" w:fill="CCCCCC"/>
        <w:tabs>
          <w:tab w:val="left" w:pos="0"/>
          <w:tab w:val="center" w:pos="5454"/>
          <w:tab w:val="left" w:pos="10368"/>
        </w:tabs>
        <w:spacing w:before="240"/>
        <w:rPr>
          <w:rFonts w:ascii="Bookman Old Style" w:hAnsi="Bookman Old Style" w:cs="Courier New"/>
          <w:b/>
          <w:bCs/>
          <w:color w:val="0D0D0D"/>
        </w:rPr>
      </w:pPr>
      <w:r>
        <w:rPr>
          <w:rFonts w:ascii="Bookman Old Style" w:hAnsi="Bookman Old Style" w:cs="Courier New"/>
          <w:b/>
          <w:bCs/>
          <w:color w:val="0D0D0D"/>
        </w:rPr>
        <w:t>leadership &amp; professional competencies</w:t>
      </w:r>
    </w:p>
    <w:p w:rsidR="00CB315A" w:rsidRDefault="00CB315A" w:rsidP="00CB315A">
      <w:pPr>
        <w:widowControl/>
        <w:suppressAutoHyphens w:val="0"/>
        <w:ind w:left="720"/>
        <w:rPr>
          <w:b/>
        </w:rPr>
      </w:pPr>
    </w:p>
    <w:p w:rsidR="00CB315A" w:rsidRPr="00CB315A" w:rsidRDefault="00CB315A" w:rsidP="007F08D9">
      <w:pPr>
        <w:pStyle w:val="ListParagraph"/>
        <w:widowControl/>
        <w:numPr>
          <w:ilvl w:val="0"/>
          <w:numId w:val="28"/>
        </w:numPr>
        <w:suppressAutoHyphens w:val="0"/>
        <w:jc w:val="both"/>
      </w:pPr>
      <w:r w:rsidRPr="00CB315A">
        <w:t>Innovativeness</w:t>
      </w:r>
    </w:p>
    <w:p w:rsidR="00CB315A" w:rsidRPr="00CB315A" w:rsidRDefault="00CB315A" w:rsidP="007F08D9">
      <w:pPr>
        <w:pStyle w:val="ListParagraph"/>
        <w:widowControl/>
        <w:numPr>
          <w:ilvl w:val="0"/>
          <w:numId w:val="28"/>
        </w:numPr>
        <w:suppressAutoHyphens w:val="0"/>
        <w:jc w:val="both"/>
      </w:pPr>
      <w:r w:rsidRPr="00CB315A">
        <w:t>Analytical Thinking</w:t>
      </w:r>
    </w:p>
    <w:p w:rsidR="00CB315A" w:rsidRPr="00CB315A" w:rsidRDefault="00CB315A" w:rsidP="007F08D9">
      <w:pPr>
        <w:pStyle w:val="ListParagraph"/>
        <w:widowControl/>
        <w:numPr>
          <w:ilvl w:val="0"/>
          <w:numId w:val="28"/>
        </w:numPr>
        <w:suppressAutoHyphens w:val="0"/>
        <w:jc w:val="both"/>
      </w:pPr>
      <w:r w:rsidRPr="00CB315A">
        <w:t>Work Arrangement</w:t>
      </w:r>
    </w:p>
    <w:p w:rsidR="00CB315A" w:rsidRPr="00CB315A" w:rsidRDefault="00CB315A" w:rsidP="007F08D9">
      <w:pPr>
        <w:pStyle w:val="ListParagraph"/>
        <w:widowControl/>
        <w:numPr>
          <w:ilvl w:val="0"/>
          <w:numId w:val="28"/>
        </w:numPr>
        <w:suppressAutoHyphens w:val="0"/>
        <w:jc w:val="both"/>
      </w:pPr>
      <w:r w:rsidRPr="00CB315A">
        <w:t>Planning &amp; Organizing</w:t>
      </w:r>
    </w:p>
    <w:p w:rsidR="0019795E" w:rsidRPr="00CB315A" w:rsidRDefault="00CB315A" w:rsidP="007F08D9">
      <w:pPr>
        <w:pStyle w:val="ListParagraph"/>
        <w:widowControl/>
        <w:numPr>
          <w:ilvl w:val="0"/>
          <w:numId w:val="28"/>
        </w:numPr>
        <w:suppressAutoHyphens w:val="0"/>
        <w:jc w:val="both"/>
        <w:rPr>
          <w:b/>
        </w:rPr>
      </w:pPr>
      <w:r w:rsidRPr="00CB315A">
        <w:t>Team Working</w:t>
      </w:r>
    </w:p>
    <w:p w:rsidR="005A7C1F" w:rsidRDefault="005A7C1F">
      <w:pPr>
        <w:pStyle w:val="SectionTitle"/>
        <w:shd w:val="clear" w:color="auto" w:fill="CCCCCC"/>
        <w:tabs>
          <w:tab w:val="left" w:pos="10368"/>
        </w:tabs>
        <w:spacing w:before="240"/>
        <w:rPr>
          <w:rFonts w:ascii="Bookman Old Style" w:hAnsi="Bookman Old Style" w:cs="Courier New"/>
          <w:b/>
          <w:bCs/>
          <w:color w:val="0D0D0D"/>
          <w:lang w:val="en-IN"/>
        </w:rPr>
      </w:pPr>
      <w:r>
        <w:rPr>
          <w:rFonts w:ascii="Bookman Old Style" w:hAnsi="Bookman Old Style" w:cs="Courier New"/>
          <w:b/>
          <w:bCs/>
          <w:color w:val="0D0D0D"/>
          <w:lang w:val="en-IN"/>
        </w:rPr>
        <w:t>PERSONAL pROFILE</w:t>
      </w:r>
    </w:p>
    <w:p w:rsidR="005A7C1F" w:rsidRDefault="005A7C1F">
      <w:pPr>
        <w:pStyle w:val="CompanyName"/>
        <w:tabs>
          <w:tab w:val="clear" w:pos="1440"/>
          <w:tab w:val="clear" w:pos="6480"/>
        </w:tabs>
        <w:spacing w:before="60" w:line="240" w:lineRule="auto"/>
        <w:ind w:left="720"/>
        <w:jc w:val="both"/>
        <w:rPr>
          <w:rFonts w:ascii="Bookman Old Style" w:hAnsi="Bookman Old Style" w:cs="Courier New"/>
          <w:color w:val="0D0D0D"/>
          <w:sz w:val="24"/>
        </w:rPr>
      </w:pPr>
    </w:p>
    <w:p w:rsidR="00AD1D63" w:rsidRDefault="005A7C1F" w:rsidP="00C1231A">
      <w:pPr>
        <w:pStyle w:val="CompanyName"/>
        <w:tabs>
          <w:tab w:val="clear" w:pos="1440"/>
          <w:tab w:val="clear" w:pos="6480"/>
        </w:tabs>
        <w:spacing w:before="60" w:line="240" w:lineRule="auto"/>
        <w:ind w:left="360"/>
        <w:jc w:val="both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</w:t>
      </w:r>
      <w:r w:rsidR="00AD1D63">
        <w:rPr>
          <w:rFonts w:ascii="Times New Roman" w:hAnsi="Times New Roman"/>
          <w:color w:val="0D0D0D"/>
          <w:sz w:val="24"/>
        </w:rPr>
        <w:t>Name</w:t>
      </w:r>
      <w:r w:rsidR="00AD1D63">
        <w:rPr>
          <w:rFonts w:ascii="Times New Roman" w:hAnsi="Times New Roman"/>
          <w:color w:val="0D0D0D"/>
          <w:sz w:val="24"/>
        </w:rPr>
        <w:tab/>
      </w:r>
      <w:r w:rsidR="00AD1D63">
        <w:rPr>
          <w:rFonts w:ascii="Times New Roman" w:hAnsi="Times New Roman"/>
          <w:color w:val="0D0D0D"/>
          <w:sz w:val="24"/>
        </w:rPr>
        <w:tab/>
      </w:r>
      <w:r w:rsidR="00AD1D63">
        <w:rPr>
          <w:rFonts w:ascii="Times New Roman" w:hAnsi="Times New Roman"/>
          <w:color w:val="0D0D0D"/>
          <w:sz w:val="24"/>
        </w:rPr>
        <w:tab/>
      </w:r>
      <w:r w:rsidR="00AD1D63">
        <w:rPr>
          <w:rFonts w:ascii="Times New Roman" w:hAnsi="Times New Roman"/>
          <w:color w:val="0D0D0D"/>
          <w:sz w:val="24"/>
        </w:rPr>
        <w:tab/>
      </w:r>
      <w:r w:rsidR="00AD1D63">
        <w:rPr>
          <w:rFonts w:ascii="Times New Roman" w:hAnsi="Times New Roman"/>
          <w:color w:val="0D0D0D"/>
          <w:sz w:val="24"/>
        </w:rPr>
        <w:tab/>
        <w:t xml:space="preserve">:        </w:t>
      </w:r>
      <w:r w:rsidR="00AD1D63">
        <w:rPr>
          <w:rFonts w:ascii="Times New Roman" w:hAnsi="Times New Roman"/>
          <w:color w:val="0D0D0D"/>
          <w:sz w:val="24"/>
        </w:rPr>
        <w:tab/>
        <w:t>Asit Kumar Tripathy</w:t>
      </w:r>
    </w:p>
    <w:p w:rsidR="00AD1D63" w:rsidRDefault="00AD1D63" w:rsidP="00C1231A">
      <w:pPr>
        <w:pStyle w:val="CompanyName"/>
        <w:tabs>
          <w:tab w:val="clear" w:pos="1440"/>
          <w:tab w:val="clear" w:pos="6480"/>
        </w:tabs>
        <w:spacing w:before="60" w:line="240" w:lineRule="auto"/>
        <w:ind w:left="360"/>
        <w:jc w:val="both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Date of Birth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  <w:t>12/07/1989</w:t>
      </w:r>
    </w:p>
    <w:p w:rsidR="00AD1D63" w:rsidRDefault="00AD1D63" w:rsidP="00C1231A">
      <w:pPr>
        <w:pStyle w:val="JobTitle"/>
        <w:spacing w:before="60" w:after="0" w:line="240" w:lineRule="auto"/>
        <w:ind w:left="360"/>
        <w:rPr>
          <w:rFonts w:ascii="Times New Roman" w:hAnsi="Times New Roman"/>
          <w:i w:val="0"/>
          <w:color w:val="0D0D0D"/>
          <w:spacing w:val="0"/>
          <w:sz w:val="24"/>
          <w:szCs w:val="24"/>
        </w:rPr>
      </w:pPr>
      <w:r>
        <w:rPr>
          <w:rFonts w:ascii="Times New Roman" w:hAnsi="Times New Roman"/>
          <w:i w:val="0"/>
          <w:color w:val="0D0D0D"/>
          <w:spacing w:val="0"/>
          <w:sz w:val="24"/>
          <w:szCs w:val="24"/>
        </w:rPr>
        <w:t xml:space="preserve">    Father’s Name</w:t>
      </w:r>
      <w:r>
        <w:rPr>
          <w:rFonts w:ascii="Times New Roman" w:hAnsi="Times New Roman"/>
          <w:i w:val="0"/>
          <w:color w:val="0D0D0D"/>
          <w:spacing w:val="0"/>
          <w:sz w:val="24"/>
          <w:szCs w:val="24"/>
        </w:rPr>
        <w:tab/>
      </w:r>
      <w:r>
        <w:rPr>
          <w:rFonts w:ascii="Times New Roman" w:hAnsi="Times New Roman"/>
          <w:i w:val="0"/>
          <w:color w:val="0D0D0D"/>
          <w:spacing w:val="0"/>
          <w:sz w:val="24"/>
          <w:szCs w:val="24"/>
        </w:rPr>
        <w:tab/>
      </w:r>
      <w:r>
        <w:rPr>
          <w:rFonts w:ascii="Times New Roman" w:hAnsi="Times New Roman"/>
          <w:i w:val="0"/>
          <w:color w:val="0D0D0D"/>
          <w:spacing w:val="0"/>
          <w:sz w:val="24"/>
          <w:szCs w:val="24"/>
        </w:rPr>
        <w:tab/>
      </w:r>
      <w:r>
        <w:rPr>
          <w:rFonts w:ascii="Times New Roman" w:hAnsi="Times New Roman"/>
          <w:i w:val="0"/>
          <w:color w:val="0D0D0D"/>
          <w:spacing w:val="0"/>
          <w:sz w:val="24"/>
          <w:szCs w:val="24"/>
        </w:rPr>
        <w:tab/>
        <w:t>:</w:t>
      </w:r>
      <w:r>
        <w:rPr>
          <w:rFonts w:ascii="Times New Roman" w:hAnsi="Times New Roman"/>
          <w:i w:val="0"/>
          <w:color w:val="0D0D0D"/>
          <w:spacing w:val="0"/>
          <w:sz w:val="24"/>
          <w:szCs w:val="24"/>
        </w:rPr>
        <w:tab/>
        <w:t>Purnendu Kumar Tripathy</w:t>
      </w:r>
    </w:p>
    <w:p w:rsidR="00AD1D63" w:rsidRDefault="00AD1D63" w:rsidP="00C1231A">
      <w:pPr>
        <w:pStyle w:val="Achievement"/>
        <w:tabs>
          <w:tab w:val="clear" w:pos="0"/>
        </w:tabs>
        <w:spacing w:line="240" w:lineRule="auto"/>
        <w:ind w:left="567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Marital Status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  <w:t>Single</w:t>
      </w:r>
    </w:p>
    <w:p w:rsidR="00AD1D63" w:rsidRDefault="00AD1D63" w:rsidP="00C1231A">
      <w:pPr>
        <w:pStyle w:val="Achievement"/>
        <w:tabs>
          <w:tab w:val="clear" w:pos="0"/>
        </w:tabs>
        <w:spacing w:line="240" w:lineRule="auto"/>
        <w:ind w:left="567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Nationality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  <w:t>Indian</w:t>
      </w:r>
    </w:p>
    <w:p w:rsidR="00AD1D63" w:rsidRDefault="00AD1D63" w:rsidP="00C1231A">
      <w:pPr>
        <w:pStyle w:val="Achievement"/>
        <w:tabs>
          <w:tab w:val="clear" w:pos="0"/>
        </w:tabs>
        <w:spacing w:line="240" w:lineRule="auto"/>
        <w:ind w:left="567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Languages known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kern w:val="32"/>
          <w:sz w:val="24"/>
        </w:rPr>
        <w:t>English, Hindi and Oriya</w:t>
      </w:r>
    </w:p>
    <w:p w:rsidR="000A0852" w:rsidRDefault="0062681A" w:rsidP="00C1231A">
      <w:pPr>
        <w:pStyle w:val="Achievement"/>
        <w:tabs>
          <w:tab w:val="clear" w:pos="0"/>
        </w:tabs>
        <w:spacing w:after="0" w:line="240" w:lineRule="auto"/>
        <w:ind w:left="4253" w:hanging="4253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    </w:t>
      </w:r>
    </w:p>
    <w:p w:rsidR="00AD1D63" w:rsidRDefault="0062681A" w:rsidP="00C1231A">
      <w:pPr>
        <w:pStyle w:val="Achievement"/>
        <w:tabs>
          <w:tab w:val="clear" w:pos="0"/>
        </w:tabs>
        <w:spacing w:after="0" w:line="240" w:lineRule="auto"/>
        <w:ind w:left="4253" w:hanging="4253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</w:t>
      </w:r>
      <w:r w:rsidR="00AD1D63">
        <w:rPr>
          <w:rFonts w:ascii="Times New Roman" w:hAnsi="Times New Roman"/>
          <w:color w:val="0D0D0D"/>
          <w:sz w:val="24"/>
        </w:rPr>
        <w:t>Address for Communication</w:t>
      </w:r>
      <w:r w:rsidR="00AD1D63">
        <w:rPr>
          <w:rFonts w:ascii="Times New Roman" w:hAnsi="Times New Roman"/>
          <w:color w:val="0D0D0D"/>
          <w:sz w:val="24"/>
        </w:rPr>
        <w:tab/>
      </w:r>
      <w:r w:rsidR="00AD1D63">
        <w:rPr>
          <w:rFonts w:ascii="Times New Roman" w:hAnsi="Times New Roman"/>
          <w:color w:val="0D0D0D"/>
          <w:sz w:val="24"/>
        </w:rPr>
        <w:tab/>
        <w:t xml:space="preserve">: </w:t>
      </w:r>
      <w:r w:rsidR="000A0852">
        <w:rPr>
          <w:rFonts w:ascii="Times New Roman" w:hAnsi="Times New Roman"/>
          <w:color w:val="0D0D0D"/>
          <w:sz w:val="24"/>
        </w:rPr>
        <w:t xml:space="preserve"> </w:t>
      </w:r>
      <w:r w:rsidR="00AD1D63">
        <w:rPr>
          <w:rFonts w:ascii="Times New Roman" w:hAnsi="Times New Roman"/>
          <w:color w:val="0D0D0D"/>
          <w:sz w:val="24"/>
        </w:rPr>
        <w:t xml:space="preserve">C/O – Purnendu Kumar Tripathy, </w:t>
      </w:r>
    </w:p>
    <w:p w:rsidR="00AD1D63" w:rsidRDefault="00AD1D63" w:rsidP="00C1231A">
      <w:pPr>
        <w:pStyle w:val="Achievement"/>
        <w:tabs>
          <w:tab w:val="clear" w:pos="0"/>
        </w:tabs>
        <w:spacing w:after="0" w:line="240" w:lineRule="auto"/>
        <w:ind w:left="4253" w:hanging="4253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                                     </w:t>
      </w:r>
      <w:r w:rsidR="00171ED4">
        <w:rPr>
          <w:rFonts w:ascii="Times New Roman" w:hAnsi="Times New Roman"/>
          <w:color w:val="0D0D0D"/>
          <w:sz w:val="24"/>
        </w:rPr>
        <w:t xml:space="preserve">                         </w:t>
      </w:r>
      <w:r w:rsidR="000A0852">
        <w:rPr>
          <w:rFonts w:ascii="Times New Roman" w:hAnsi="Times New Roman"/>
          <w:color w:val="0D0D0D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 xml:space="preserve">AT-Budhimangala Vidyapitha, PataraSahi, </w:t>
      </w:r>
    </w:p>
    <w:p w:rsidR="00AD1D63" w:rsidRPr="00816BCB" w:rsidRDefault="00AD1D63" w:rsidP="00C1231A">
      <w:pPr>
        <w:pStyle w:val="Achievement"/>
        <w:tabs>
          <w:tab w:val="clear" w:pos="0"/>
        </w:tabs>
        <w:spacing w:after="0" w:line="240" w:lineRule="auto"/>
        <w:ind w:left="4253" w:hanging="4253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                                     </w:t>
      </w:r>
      <w:r w:rsidR="00171ED4">
        <w:rPr>
          <w:rFonts w:ascii="Times New Roman" w:hAnsi="Times New Roman"/>
          <w:color w:val="0D0D0D"/>
          <w:sz w:val="24"/>
        </w:rPr>
        <w:t xml:space="preserve">                         </w:t>
      </w:r>
      <w:r w:rsidR="000A0852">
        <w:rPr>
          <w:rFonts w:ascii="Times New Roman" w:hAnsi="Times New Roman"/>
          <w:color w:val="0D0D0D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 xml:space="preserve">PO – College </w:t>
      </w:r>
      <w:r w:rsidR="006062D7">
        <w:rPr>
          <w:rFonts w:ascii="Times New Roman" w:hAnsi="Times New Roman"/>
          <w:color w:val="0D0D0D"/>
          <w:sz w:val="24"/>
        </w:rPr>
        <w:t>Square, Cuttack, Pin -753003, Od</w:t>
      </w:r>
      <w:r>
        <w:rPr>
          <w:rFonts w:ascii="Times New Roman" w:hAnsi="Times New Roman"/>
          <w:color w:val="0D0D0D"/>
          <w:sz w:val="24"/>
        </w:rPr>
        <w:t>is</w:t>
      </w:r>
      <w:r w:rsidR="006062D7">
        <w:rPr>
          <w:rFonts w:ascii="Times New Roman" w:hAnsi="Times New Roman"/>
          <w:color w:val="0D0D0D"/>
          <w:sz w:val="24"/>
        </w:rPr>
        <w:t>h</w:t>
      </w:r>
      <w:r>
        <w:rPr>
          <w:rFonts w:ascii="Times New Roman" w:hAnsi="Times New Roman"/>
          <w:color w:val="0D0D0D"/>
          <w:sz w:val="24"/>
        </w:rPr>
        <w:t>a</w:t>
      </w:r>
    </w:p>
    <w:p w:rsidR="00AD1D63" w:rsidRDefault="0062681A" w:rsidP="00C1231A">
      <w:pPr>
        <w:pStyle w:val="Achievement"/>
        <w:tabs>
          <w:tab w:val="clear" w:pos="0"/>
        </w:tabs>
        <w:spacing w:before="60" w:after="0" w:line="240" w:lineRule="auto"/>
        <w:ind w:left="4395" w:hanging="4395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   </w:t>
      </w:r>
      <w:r w:rsidR="00AD1D63">
        <w:rPr>
          <w:rFonts w:ascii="Times New Roman" w:hAnsi="Times New Roman"/>
          <w:color w:val="0D0D0D"/>
          <w:sz w:val="24"/>
        </w:rPr>
        <w:t xml:space="preserve">Permanent Address   </w:t>
      </w:r>
      <w:r w:rsidR="000A0852">
        <w:rPr>
          <w:rFonts w:ascii="Times New Roman" w:hAnsi="Times New Roman"/>
          <w:color w:val="0D0D0D"/>
          <w:sz w:val="24"/>
        </w:rPr>
        <w:t xml:space="preserve">         </w:t>
      </w:r>
      <w:r w:rsidR="00AD1D63">
        <w:rPr>
          <w:rFonts w:ascii="Times New Roman" w:hAnsi="Times New Roman"/>
          <w:color w:val="0D0D0D"/>
          <w:sz w:val="24"/>
        </w:rPr>
        <w:t xml:space="preserve">: C/O- Purnendu Kumar Tripathy, AT-Ananda vihar,                     </w:t>
      </w:r>
      <w:r w:rsidR="000A0852">
        <w:rPr>
          <w:rFonts w:ascii="Times New Roman" w:hAnsi="Times New Roman"/>
          <w:color w:val="0D0D0D"/>
          <w:sz w:val="24"/>
        </w:rPr>
        <w:t xml:space="preserve">    </w:t>
      </w:r>
      <w:r w:rsidR="00AD1D63">
        <w:rPr>
          <w:rFonts w:ascii="Times New Roman" w:hAnsi="Times New Roman"/>
          <w:color w:val="0D0D0D"/>
          <w:sz w:val="24"/>
        </w:rPr>
        <w:t>Aparna Nagar, Chauliaganj, PO-Nayabazar,</w:t>
      </w:r>
    </w:p>
    <w:p w:rsidR="00D45AE1" w:rsidRDefault="00AD1D63" w:rsidP="00C1231A">
      <w:pPr>
        <w:pStyle w:val="Achievement"/>
        <w:tabs>
          <w:tab w:val="clear" w:pos="0"/>
        </w:tabs>
        <w:spacing w:before="60" w:after="0" w:line="240" w:lineRule="auto"/>
        <w:ind w:left="4253" w:hanging="4253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                                          </w:t>
      </w:r>
      <w:r w:rsidR="00711E8E">
        <w:rPr>
          <w:rFonts w:ascii="Times New Roman" w:hAnsi="Times New Roman"/>
          <w:color w:val="0D0D0D"/>
          <w:sz w:val="24"/>
        </w:rPr>
        <w:t xml:space="preserve">                        </w:t>
      </w:r>
      <w:r>
        <w:rPr>
          <w:rFonts w:ascii="Times New Roman" w:hAnsi="Times New Roman"/>
          <w:color w:val="0D0D0D"/>
          <w:sz w:val="24"/>
        </w:rPr>
        <w:t>Cuttack,</w:t>
      </w:r>
      <w:r w:rsidR="006062D7">
        <w:rPr>
          <w:rFonts w:ascii="Times New Roman" w:hAnsi="Times New Roman"/>
          <w:sz w:val="24"/>
        </w:rPr>
        <w:t xml:space="preserve"> Pin-753004, Od</w:t>
      </w:r>
      <w:r>
        <w:rPr>
          <w:rFonts w:ascii="Times New Roman" w:hAnsi="Times New Roman"/>
          <w:sz w:val="24"/>
        </w:rPr>
        <w:t>is</w:t>
      </w:r>
      <w:r w:rsidR="006062D7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a    </w:t>
      </w:r>
    </w:p>
    <w:p w:rsidR="00D45AE1" w:rsidRDefault="00D45AE1" w:rsidP="00C1231A">
      <w:pPr>
        <w:pStyle w:val="Achievement"/>
        <w:tabs>
          <w:tab w:val="clear" w:pos="0"/>
        </w:tabs>
        <w:spacing w:before="60" w:after="0" w:line="240" w:lineRule="auto"/>
        <w:ind w:left="4253" w:hanging="4253"/>
        <w:rPr>
          <w:rFonts w:ascii="Times New Roman" w:hAnsi="Times New Roman"/>
          <w:sz w:val="24"/>
        </w:rPr>
      </w:pPr>
    </w:p>
    <w:p w:rsidR="00D45AE1" w:rsidRDefault="00D45AE1" w:rsidP="00C1231A">
      <w:pPr>
        <w:pStyle w:val="Achievement"/>
        <w:tabs>
          <w:tab w:val="clear" w:pos="0"/>
        </w:tabs>
        <w:spacing w:before="60" w:after="0" w:line="240" w:lineRule="auto"/>
        <w:ind w:left="4253" w:hanging="4253"/>
        <w:rPr>
          <w:rFonts w:ascii="Times New Roman" w:hAnsi="Times New Roman"/>
          <w:sz w:val="24"/>
        </w:rPr>
      </w:pPr>
    </w:p>
    <w:p w:rsidR="00D45AE1" w:rsidRDefault="00D45AE1" w:rsidP="00C1231A">
      <w:pPr>
        <w:pStyle w:val="Achievement"/>
        <w:tabs>
          <w:tab w:val="clear" w:pos="0"/>
        </w:tabs>
        <w:spacing w:before="60" w:after="0" w:line="240" w:lineRule="auto"/>
        <w:ind w:left="4253" w:hanging="4253"/>
        <w:rPr>
          <w:rFonts w:ascii="Times New Roman" w:hAnsi="Times New Roman"/>
          <w:sz w:val="24"/>
        </w:rPr>
      </w:pPr>
    </w:p>
    <w:p w:rsidR="00AD1D63" w:rsidRPr="008F20AC" w:rsidRDefault="00AD1D63" w:rsidP="00C1231A">
      <w:pPr>
        <w:pStyle w:val="Achievement"/>
        <w:tabs>
          <w:tab w:val="clear" w:pos="0"/>
        </w:tabs>
        <w:spacing w:before="60" w:after="0" w:line="240" w:lineRule="auto"/>
        <w:ind w:left="4253" w:hanging="42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AD1D63" w:rsidRPr="0031469D" w:rsidRDefault="00AD1D63" w:rsidP="0031469D">
      <w:pPr>
        <w:pStyle w:val="SectionTitle"/>
        <w:shd w:val="clear" w:color="auto" w:fill="CCCCCC"/>
        <w:tabs>
          <w:tab w:val="left" w:pos="10368"/>
        </w:tabs>
        <w:spacing w:before="240"/>
        <w:rPr>
          <w:rFonts w:ascii="Bookman Old Style" w:hAnsi="Bookman Old Style" w:cs="Courier New"/>
          <w:b/>
          <w:bCs/>
          <w:color w:val="0D0D0D"/>
        </w:rPr>
      </w:pPr>
      <w:r>
        <w:rPr>
          <w:rFonts w:ascii="Bookman Old Style" w:hAnsi="Bookman Old Style" w:cs="Courier New"/>
          <w:b/>
          <w:bCs/>
          <w:color w:val="0D0D0D"/>
        </w:rPr>
        <w:t>DECLARATION</w:t>
      </w:r>
    </w:p>
    <w:p w:rsidR="0031469D" w:rsidRDefault="0031469D" w:rsidP="00AD1D63">
      <w:pPr>
        <w:pStyle w:val="BodyText"/>
        <w:spacing w:after="0" w:line="360" w:lineRule="auto"/>
        <w:jc w:val="both"/>
      </w:pPr>
    </w:p>
    <w:p w:rsidR="00AD1D63" w:rsidRDefault="00AD1D63" w:rsidP="00AD1D63">
      <w:pPr>
        <w:pStyle w:val="BodyText"/>
        <w:spacing w:after="0" w:line="360" w:lineRule="auto"/>
        <w:jc w:val="both"/>
      </w:pPr>
      <w:r>
        <w:t>Hereby, I assure that the information furnished above is true.  If I get an opportunity to work in your concern, I assure that I shall discharge my duties to the fullest satisfaction of my Employer and to the best of my ability. Thanking you.</w:t>
      </w:r>
    </w:p>
    <w:p w:rsidR="00555FC4" w:rsidRDefault="00AD1D63" w:rsidP="00AD1D63">
      <w:pPr>
        <w:spacing w:line="360" w:lineRule="auto"/>
      </w:pPr>
      <w:r>
        <w:t xml:space="preserve">                                                                                                                     </w:t>
      </w:r>
    </w:p>
    <w:p w:rsidR="00555FC4" w:rsidRDefault="00555FC4" w:rsidP="00AD1D63">
      <w:pPr>
        <w:spacing w:line="360" w:lineRule="auto"/>
      </w:pPr>
    </w:p>
    <w:p w:rsidR="00AD1D63" w:rsidRDefault="00AD1D63" w:rsidP="00555FC4">
      <w:pPr>
        <w:spacing w:line="360" w:lineRule="auto"/>
        <w:jc w:val="right"/>
      </w:pPr>
      <w:r>
        <w:t xml:space="preserve"> Asit Kumar Tripathy</w:t>
      </w:r>
    </w:p>
    <w:sectPr w:rsidR="00AD1D63" w:rsidSect="00BD10CD"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CD3" w:rsidRDefault="001E7CD3">
      <w:r>
        <w:separator/>
      </w:r>
    </w:p>
  </w:endnote>
  <w:endnote w:type="continuationSeparator" w:id="1">
    <w:p w:rsidR="001E7CD3" w:rsidRDefault="001E7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1F" w:rsidRDefault="00F013C5">
    <w:pPr>
      <w:pStyle w:val="Footer"/>
      <w:pBdr>
        <w:top w:val="single" w:sz="4" w:space="1" w:color="D9D9D9"/>
      </w:pBdr>
      <w:jc w:val="right"/>
    </w:pPr>
    <w:fldSimple w:instr=" PAGE   \* MERGEFORMAT ">
      <w:r w:rsidR="00941178">
        <w:rPr>
          <w:noProof/>
        </w:rPr>
        <w:t>1</w:t>
      </w:r>
    </w:fldSimple>
    <w:r w:rsidR="005A7C1F">
      <w:t xml:space="preserve"> | </w:t>
    </w:r>
    <w:r w:rsidR="005A7C1F">
      <w:rPr>
        <w:color w:val="7F7F7F"/>
        <w:spacing w:val="60"/>
      </w:rPr>
      <w:t>Page</w:t>
    </w:r>
  </w:p>
  <w:p w:rsidR="005A7C1F" w:rsidRDefault="005A7C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CD3" w:rsidRDefault="001E7CD3">
      <w:r>
        <w:separator/>
      </w:r>
    </w:p>
  </w:footnote>
  <w:footnote w:type="continuationSeparator" w:id="1">
    <w:p w:rsidR="001E7CD3" w:rsidRDefault="001E7C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  <w:lvl w:ilvl="1">
      <w:start w:val="1"/>
      <w:numFmt w:val="none"/>
      <w:suff w:val="nothing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b/>
      </w:rPr>
    </w:lvl>
    <w:lvl w:ilvl="2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none"/>
      <w:suff w:val="noth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none"/>
      <w:suff w:val="noth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  <w:lvl w:ilvl="2">
      <w:start w:val="1"/>
      <w:numFmt w:val="none"/>
      <w:suff w:val="nothing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9"/>
    <w:lvl w:ilvl="0"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>
      <w:start w:val="1"/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>
      <w:start w:val="1"/>
      <w:numFmt w:val="decimal"/>
      <w:lvlText w:val="%3."/>
      <w:lvlJc w:val="left"/>
      <w:pPr>
        <w:tabs>
          <w:tab w:val="num" w:pos="3870"/>
        </w:tabs>
        <w:ind w:left="3870" w:hanging="360"/>
      </w:pPr>
    </w:lvl>
    <w:lvl w:ilvl="3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360"/>
      </w:pPr>
    </w:lvl>
    <w:lvl w:ilvl="1">
      <w:start w:val="1"/>
      <w:numFmt w:val="decimal"/>
      <w:lvlText w:val="%2."/>
      <w:lvlJc w:val="left"/>
      <w:pPr>
        <w:tabs>
          <w:tab w:val="num" w:pos="1991"/>
        </w:tabs>
        <w:ind w:left="1991" w:hanging="360"/>
      </w:pPr>
    </w:lvl>
    <w:lvl w:ilvl="2">
      <w:start w:val="1"/>
      <w:numFmt w:val="decimal"/>
      <w:lvlText w:val="%3."/>
      <w:lvlJc w:val="left"/>
      <w:pPr>
        <w:tabs>
          <w:tab w:val="num" w:pos="2711"/>
        </w:tabs>
        <w:ind w:left="2711" w:hanging="360"/>
      </w:pPr>
    </w:lvl>
    <w:lvl w:ilvl="3">
      <w:start w:val="1"/>
      <w:numFmt w:val="decimal"/>
      <w:lvlText w:val="%4."/>
      <w:lvlJc w:val="left"/>
      <w:pPr>
        <w:tabs>
          <w:tab w:val="num" w:pos="3431"/>
        </w:tabs>
        <w:ind w:left="3431" w:hanging="360"/>
      </w:pPr>
    </w:lvl>
    <w:lvl w:ilvl="4">
      <w:start w:val="1"/>
      <w:numFmt w:val="decimal"/>
      <w:lvlText w:val="%5."/>
      <w:lvlJc w:val="left"/>
      <w:pPr>
        <w:tabs>
          <w:tab w:val="num" w:pos="4151"/>
        </w:tabs>
        <w:ind w:left="4151" w:hanging="360"/>
      </w:pPr>
    </w:lvl>
    <w:lvl w:ilvl="5">
      <w:start w:val="1"/>
      <w:numFmt w:val="decimal"/>
      <w:lvlText w:val="%6."/>
      <w:lvlJc w:val="left"/>
      <w:pPr>
        <w:tabs>
          <w:tab w:val="num" w:pos="4871"/>
        </w:tabs>
        <w:ind w:left="4871" w:hanging="360"/>
      </w:pPr>
    </w:lvl>
    <w:lvl w:ilvl="6">
      <w:start w:val="1"/>
      <w:numFmt w:val="decimal"/>
      <w:lvlText w:val="%7."/>
      <w:lvlJc w:val="left"/>
      <w:pPr>
        <w:tabs>
          <w:tab w:val="num" w:pos="5591"/>
        </w:tabs>
        <w:ind w:left="5591" w:hanging="360"/>
      </w:pPr>
    </w:lvl>
    <w:lvl w:ilvl="7">
      <w:start w:val="1"/>
      <w:numFmt w:val="decimal"/>
      <w:lvlText w:val="%8."/>
      <w:lvlJc w:val="left"/>
      <w:pPr>
        <w:tabs>
          <w:tab w:val="num" w:pos="6311"/>
        </w:tabs>
        <w:ind w:left="6311" w:hanging="360"/>
      </w:pPr>
    </w:lvl>
    <w:lvl w:ilvl="8">
      <w:start w:val="1"/>
      <w:numFmt w:val="decimal"/>
      <w:lvlText w:val="%9."/>
      <w:lvlJc w:val="left"/>
      <w:pPr>
        <w:tabs>
          <w:tab w:val="num" w:pos="7031"/>
        </w:tabs>
        <w:ind w:left="7031" w:hanging="360"/>
      </w:pPr>
    </w:lvl>
  </w:abstractNum>
  <w:abstractNum w:abstractNumId="12">
    <w:nsid w:val="04572722"/>
    <w:multiLevelType w:val="hybridMultilevel"/>
    <w:tmpl w:val="350A0B62"/>
    <w:lvl w:ilvl="0" w:tplc="4009000F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3">
    <w:nsid w:val="07B25807"/>
    <w:multiLevelType w:val="hybridMultilevel"/>
    <w:tmpl w:val="EE26B7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0C443F"/>
    <w:multiLevelType w:val="hybridMultilevel"/>
    <w:tmpl w:val="D40A3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F055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00D4888"/>
    <w:multiLevelType w:val="hybridMultilevel"/>
    <w:tmpl w:val="AB0C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F2349"/>
    <w:multiLevelType w:val="hybridMultilevel"/>
    <w:tmpl w:val="D304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70CA9"/>
    <w:multiLevelType w:val="hybridMultilevel"/>
    <w:tmpl w:val="F7DA0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C4455A"/>
    <w:multiLevelType w:val="hybridMultilevel"/>
    <w:tmpl w:val="8F482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93D09"/>
    <w:multiLevelType w:val="hybridMultilevel"/>
    <w:tmpl w:val="C1E61192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4009000F">
      <w:start w:val="1"/>
      <w:numFmt w:val="decimal"/>
      <w:lvlText w:val="%3."/>
      <w:lvlJc w:val="lef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4E350776"/>
    <w:multiLevelType w:val="hybridMultilevel"/>
    <w:tmpl w:val="17267116"/>
    <w:lvl w:ilvl="0" w:tplc="B1686CEC">
      <w:start w:val="2007"/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F604E"/>
    <w:multiLevelType w:val="hybridMultilevel"/>
    <w:tmpl w:val="D11EE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2E7953"/>
    <w:multiLevelType w:val="hybridMultilevel"/>
    <w:tmpl w:val="EA902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93671B"/>
    <w:multiLevelType w:val="hybridMultilevel"/>
    <w:tmpl w:val="D9B6B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17276AE"/>
    <w:multiLevelType w:val="hybridMultilevel"/>
    <w:tmpl w:val="6BE8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FE0DE4"/>
    <w:multiLevelType w:val="hybridMultilevel"/>
    <w:tmpl w:val="8BDAD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644B15"/>
    <w:multiLevelType w:val="hybridMultilevel"/>
    <w:tmpl w:val="667E6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17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0"/>
  </w:num>
  <w:num w:numId="20">
    <w:abstractNumId w:val="12"/>
  </w:num>
  <w:num w:numId="21">
    <w:abstractNumId w:val="19"/>
  </w:num>
  <w:num w:numId="22">
    <w:abstractNumId w:val="25"/>
  </w:num>
  <w:num w:numId="23">
    <w:abstractNumId w:val="22"/>
  </w:num>
  <w:num w:numId="24">
    <w:abstractNumId w:val="21"/>
  </w:num>
  <w:num w:numId="25">
    <w:abstractNumId w:val="13"/>
  </w:num>
  <w:num w:numId="26">
    <w:abstractNumId w:val="27"/>
  </w:num>
  <w:num w:numId="27">
    <w:abstractNumId w:val="24"/>
  </w:num>
  <w:num w:numId="28">
    <w:abstractNumId w:val="18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7650" style="mso-wrap-style:none;mso-width-relative:margin;mso-height-relative:margin" fillcolor="white">
      <v:fill color="white"/>
      <v:textbox style="mso-fit-shape-to-text:t"/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259C5"/>
    <w:rsid w:val="000165CF"/>
    <w:rsid w:val="000306BE"/>
    <w:rsid w:val="00036875"/>
    <w:rsid w:val="00052484"/>
    <w:rsid w:val="00052EC0"/>
    <w:rsid w:val="00091AE5"/>
    <w:rsid w:val="000957AF"/>
    <w:rsid w:val="000A0852"/>
    <w:rsid w:val="000D2F28"/>
    <w:rsid w:val="000D751B"/>
    <w:rsid w:val="000D7D5E"/>
    <w:rsid w:val="000F330C"/>
    <w:rsid w:val="00112A4C"/>
    <w:rsid w:val="00115E71"/>
    <w:rsid w:val="00125FEB"/>
    <w:rsid w:val="0014695D"/>
    <w:rsid w:val="00152671"/>
    <w:rsid w:val="001574E9"/>
    <w:rsid w:val="00164933"/>
    <w:rsid w:val="00171ED4"/>
    <w:rsid w:val="0019354E"/>
    <w:rsid w:val="0019795E"/>
    <w:rsid w:val="001E7CD3"/>
    <w:rsid w:val="002259C5"/>
    <w:rsid w:val="0024195E"/>
    <w:rsid w:val="002465EE"/>
    <w:rsid w:val="002853A0"/>
    <w:rsid w:val="002969CB"/>
    <w:rsid w:val="002A59AA"/>
    <w:rsid w:val="002C31BF"/>
    <w:rsid w:val="002D23EE"/>
    <w:rsid w:val="002E44A2"/>
    <w:rsid w:val="002E7E65"/>
    <w:rsid w:val="0031317B"/>
    <w:rsid w:val="0031469D"/>
    <w:rsid w:val="00335FD9"/>
    <w:rsid w:val="00342749"/>
    <w:rsid w:val="003516A2"/>
    <w:rsid w:val="003B2541"/>
    <w:rsid w:val="003B28E4"/>
    <w:rsid w:val="003C2617"/>
    <w:rsid w:val="003D0646"/>
    <w:rsid w:val="003D47A4"/>
    <w:rsid w:val="003D6442"/>
    <w:rsid w:val="003E169E"/>
    <w:rsid w:val="003F14B5"/>
    <w:rsid w:val="003F6B2A"/>
    <w:rsid w:val="0040220C"/>
    <w:rsid w:val="00420935"/>
    <w:rsid w:val="00430AFD"/>
    <w:rsid w:val="0043296C"/>
    <w:rsid w:val="004533EC"/>
    <w:rsid w:val="004554DB"/>
    <w:rsid w:val="004620D3"/>
    <w:rsid w:val="004B05F7"/>
    <w:rsid w:val="004B1411"/>
    <w:rsid w:val="004F608C"/>
    <w:rsid w:val="00515039"/>
    <w:rsid w:val="00521528"/>
    <w:rsid w:val="0052303A"/>
    <w:rsid w:val="0055045D"/>
    <w:rsid w:val="00555FC4"/>
    <w:rsid w:val="00587A10"/>
    <w:rsid w:val="005947DB"/>
    <w:rsid w:val="005947E3"/>
    <w:rsid w:val="005A2E49"/>
    <w:rsid w:val="005A7C1F"/>
    <w:rsid w:val="005D5AAD"/>
    <w:rsid w:val="005E02F5"/>
    <w:rsid w:val="005E1AD6"/>
    <w:rsid w:val="005E305F"/>
    <w:rsid w:val="005F0636"/>
    <w:rsid w:val="006062D7"/>
    <w:rsid w:val="00621F8E"/>
    <w:rsid w:val="0062681A"/>
    <w:rsid w:val="0062712C"/>
    <w:rsid w:val="00627A96"/>
    <w:rsid w:val="0065342F"/>
    <w:rsid w:val="00655C5D"/>
    <w:rsid w:val="00661551"/>
    <w:rsid w:val="00670CDD"/>
    <w:rsid w:val="00674564"/>
    <w:rsid w:val="006760AB"/>
    <w:rsid w:val="00686BCA"/>
    <w:rsid w:val="00687F1B"/>
    <w:rsid w:val="00692EF4"/>
    <w:rsid w:val="006A12A3"/>
    <w:rsid w:val="006A69A6"/>
    <w:rsid w:val="006B0A49"/>
    <w:rsid w:val="006C7993"/>
    <w:rsid w:val="006D3C94"/>
    <w:rsid w:val="006D5598"/>
    <w:rsid w:val="00706C84"/>
    <w:rsid w:val="00707D57"/>
    <w:rsid w:val="00711E8E"/>
    <w:rsid w:val="0071499A"/>
    <w:rsid w:val="0072225B"/>
    <w:rsid w:val="00740986"/>
    <w:rsid w:val="007518BF"/>
    <w:rsid w:val="00753D8F"/>
    <w:rsid w:val="00780AC8"/>
    <w:rsid w:val="00796375"/>
    <w:rsid w:val="00797ABE"/>
    <w:rsid w:val="007A25AD"/>
    <w:rsid w:val="007B5E8E"/>
    <w:rsid w:val="007C42FA"/>
    <w:rsid w:val="007D5C47"/>
    <w:rsid w:val="007E1CEB"/>
    <w:rsid w:val="007F0891"/>
    <w:rsid w:val="007F08D9"/>
    <w:rsid w:val="00805E2E"/>
    <w:rsid w:val="00807DE2"/>
    <w:rsid w:val="00810A31"/>
    <w:rsid w:val="00815EA7"/>
    <w:rsid w:val="00816BCB"/>
    <w:rsid w:val="00822941"/>
    <w:rsid w:val="008314B9"/>
    <w:rsid w:val="008363F2"/>
    <w:rsid w:val="008374AF"/>
    <w:rsid w:val="0085273A"/>
    <w:rsid w:val="00857B04"/>
    <w:rsid w:val="0086154E"/>
    <w:rsid w:val="00892EBC"/>
    <w:rsid w:val="00896089"/>
    <w:rsid w:val="008C43C8"/>
    <w:rsid w:val="008C5518"/>
    <w:rsid w:val="008C6BD9"/>
    <w:rsid w:val="008E7286"/>
    <w:rsid w:val="008F0F88"/>
    <w:rsid w:val="008F20AC"/>
    <w:rsid w:val="008F5B56"/>
    <w:rsid w:val="008F6AD2"/>
    <w:rsid w:val="0090393D"/>
    <w:rsid w:val="00905B1A"/>
    <w:rsid w:val="009201DD"/>
    <w:rsid w:val="009268AC"/>
    <w:rsid w:val="00933675"/>
    <w:rsid w:val="00941178"/>
    <w:rsid w:val="009521BF"/>
    <w:rsid w:val="00961753"/>
    <w:rsid w:val="00966A1B"/>
    <w:rsid w:val="00983D74"/>
    <w:rsid w:val="00992E3B"/>
    <w:rsid w:val="009C106E"/>
    <w:rsid w:val="009D0FCE"/>
    <w:rsid w:val="00A061DE"/>
    <w:rsid w:val="00A3403F"/>
    <w:rsid w:val="00A44CF6"/>
    <w:rsid w:val="00A62304"/>
    <w:rsid w:val="00A726BA"/>
    <w:rsid w:val="00A7534E"/>
    <w:rsid w:val="00A95105"/>
    <w:rsid w:val="00AB06E2"/>
    <w:rsid w:val="00AD17A9"/>
    <w:rsid w:val="00AD1D63"/>
    <w:rsid w:val="00AE234D"/>
    <w:rsid w:val="00AE7276"/>
    <w:rsid w:val="00AE7EF0"/>
    <w:rsid w:val="00B05471"/>
    <w:rsid w:val="00B175BA"/>
    <w:rsid w:val="00B2275D"/>
    <w:rsid w:val="00B405B2"/>
    <w:rsid w:val="00B85C75"/>
    <w:rsid w:val="00B916A3"/>
    <w:rsid w:val="00BA7348"/>
    <w:rsid w:val="00BB6BBA"/>
    <w:rsid w:val="00BC1292"/>
    <w:rsid w:val="00BC53E0"/>
    <w:rsid w:val="00BC6E3C"/>
    <w:rsid w:val="00BD10CD"/>
    <w:rsid w:val="00BF028E"/>
    <w:rsid w:val="00BF1224"/>
    <w:rsid w:val="00C038FB"/>
    <w:rsid w:val="00C1231A"/>
    <w:rsid w:val="00C2058C"/>
    <w:rsid w:val="00C36E21"/>
    <w:rsid w:val="00C45778"/>
    <w:rsid w:val="00C711A4"/>
    <w:rsid w:val="00C7343B"/>
    <w:rsid w:val="00C829F9"/>
    <w:rsid w:val="00C8322A"/>
    <w:rsid w:val="00C87190"/>
    <w:rsid w:val="00C92037"/>
    <w:rsid w:val="00CA1234"/>
    <w:rsid w:val="00CB0173"/>
    <w:rsid w:val="00CB315A"/>
    <w:rsid w:val="00CB4A85"/>
    <w:rsid w:val="00CB5207"/>
    <w:rsid w:val="00CC03FB"/>
    <w:rsid w:val="00CE43E2"/>
    <w:rsid w:val="00D02DDA"/>
    <w:rsid w:val="00D45AE1"/>
    <w:rsid w:val="00D46ABF"/>
    <w:rsid w:val="00D5327F"/>
    <w:rsid w:val="00D67155"/>
    <w:rsid w:val="00D74B00"/>
    <w:rsid w:val="00D939C6"/>
    <w:rsid w:val="00DA1C27"/>
    <w:rsid w:val="00DB6BBD"/>
    <w:rsid w:val="00DC5D64"/>
    <w:rsid w:val="00DE0EFF"/>
    <w:rsid w:val="00DE423B"/>
    <w:rsid w:val="00E16CD1"/>
    <w:rsid w:val="00E255DF"/>
    <w:rsid w:val="00E36C16"/>
    <w:rsid w:val="00E73026"/>
    <w:rsid w:val="00E74C95"/>
    <w:rsid w:val="00E773AC"/>
    <w:rsid w:val="00EA0743"/>
    <w:rsid w:val="00EA1C6A"/>
    <w:rsid w:val="00EA7410"/>
    <w:rsid w:val="00EB0F46"/>
    <w:rsid w:val="00EC07F1"/>
    <w:rsid w:val="00EC66F1"/>
    <w:rsid w:val="00EE79D2"/>
    <w:rsid w:val="00F00FA2"/>
    <w:rsid w:val="00F013C5"/>
    <w:rsid w:val="00F05A8D"/>
    <w:rsid w:val="00F0619C"/>
    <w:rsid w:val="00F078F7"/>
    <w:rsid w:val="00F11812"/>
    <w:rsid w:val="00F24360"/>
    <w:rsid w:val="00F34E80"/>
    <w:rsid w:val="00F45F4F"/>
    <w:rsid w:val="00F46408"/>
    <w:rsid w:val="00F74C55"/>
    <w:rsid w:val="00F77C08"/>
    <w:rsid w:val="00F82109"/>
    <w:rsid w:val="00F87404"/>
    <w:rsid w:val="00FA5772"/>
    <w:rsid w:val="00FC1ADF"/>
    <w:rsid w:val="00FC71A9"/>
    <w:rsid w:val="00FE30B0"/>
    <w:rsid w:val="00FF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style="mso-wrap-style:none;mso-width-relative:margin;mso-height-relative:margin" fillcolor="white">
      <v:fill color="white"/>
      <v:textbox style="mso-fit-shape-to-text:t"/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CD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Heading2">
    <w:name w:val="heading 2"/>
    <w:basedOn w:val="Normal"/>
    <w:next w:val="Normal"/>
    <w:qFormat/>
    <w:rsid w:val="00BD10C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10CD"/>
    <w:pPr>
      <w:keepNext/>
      <w:tabs>
        <w:tab w:val="num" w:pos="0"/>
      </w:tabs>
      <w:outlineLvl w:val="2"/>
    </w:pPr>
    <w:rPr>
      <w:b/>
      <w:sz w:val="32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D10CD"/>
    <w:rPr>
      <w:rFonts w:ascii="Symbol" w:hAnsi="Symbol"/>
    </w:rPr>
  </w:style>
  <w:style w:type="character" w:customStyle="1" w:styleId="WW8Num2z1">
    <w:name w:val="WW8Num2z1"/>
    <w:rsid w:val="00BD10CD"/>
    <w:rPr>
      <w:rFonts w:ascii="Wingdings" w:hAnsi="Wingdings"/>
    </w:rPr>
  </w:style>
  <w:style w:type="character" w:customStyle="1" w:styleId="WW8Num2z4">
    <w:name w:val="WW8Num2z4"/>
    <w:rsid w:val="00BD10CD"/>
    <w:rPr>
      <w:rFonts w:ascii="Courier New" w:hAnsi="Courier New" w:cs="Courier New"/>
    </w:rPr>
  </w:style>
  <w:style w:type="character" w:customStyle="1" w:styleId="WW8Num3z0">
    <w:name w:val="WW8Num3z0"/>
    <w:rsid w:val="00BD10CD"/>
    <w:rPr>
      <w:rFonts w:ascii="Symbol" w:hAnsi="Symbol"/>
    </w:rPr>
  </w:style>
  <w:style w:type="character" w:customStyle="1" w:styleId="WW8Num3z1">
    <w:name w:val="WW8Num3z1"/>
    <w:rsid w:val="00BD10CD"/>
    <w:rPr>
      <w:rFonts w:ascii="Wingdings" w:hAnsi="Wingdings"/>
    </w:rPr>
  </w:style>
  <w:style w:type="character" w:customStyle="1" w:styleId="WW8Num3z4">
    <w:name w:val="WW8Num3z4"/>
    <w:rsid w:val="00BD10CD"/>
    <w:rPr>
      <w:rFonts w:ascii="Courier New" w:hAnsi="Courier New" w:cs="Courier New"/>
    </w:rPr>
  </w:style>
  <w:style w:type="character" w:customStyle="1" w:styleId="WW8Num4z0">
    <w:name w:val="WW8Num4z0"/>
    <w:rsid w:val="00BD10CD"/>
    <w:rPr>
      <w:rFonts w:ascii="Symbol" w:hAnsi="Symbol"/>
    </w:rPr>
  </w:style>
  <w:style w:type="character" w:customStyle="1" w:styleId="WW8Num5z0">
    <w:name w:val="WW8Num5z0"/>
    <w:rsid w:val="00BD10CD"/>
    <w:rPr>
      <w:rFonts w:ascii="Symbol" w:hAnsi="Symbol"/>
    </w:rPr>
  </w:style>
  <w:style w:type="character" w:customStyle="1" w:styleId="WW8Num5z1">
    <w:name w:val="WW8Num5z1"/>
    <w:rsid w:val="00BD10CD"/>
    <w:rPr>
      <w:rFonts w:ascii="Wingdings" w:hAnsi="Wingdings"/>
      <w:b/>
    </w:rPr>
  </w:style>
  <w:style w:type="character" w:customStyle="1" w:styleId="WW8Num5z2">
    <w:name w:val="WW8Num5z2"/>
    <w:rsid w:val="00BD10CD"/>
    <w:rPr>
      <w:rFonts w:ascii="Wingdings" w:hAnsi="Wingdings"/>
    </w:rPr>
  </w:style>
  <w:style w:type="character" w:customStyle="1" w:styleId="WW8Num5z4">
    <w:name w:val="WW8Num5z4"/>
    <w:rsid w:val="00BD10CD"/>
    <w:rPr>
      <w:rFonts w:ascii="Courier New" w:hAnsi="Courier New" w:cs="Courier New"/>
    </w:rPr>
  </w:style>
  <w:style w:type="character" w:customStyle="1" w:styleId="WW8Num6z0">
    <w:name w:val="WW8Num6z0"/>
    <w:rsid w:val="00BD10CD"/>
    <w:rPr>
      <w:rFonts w:ascii="Symbol" w:hAnsi="Symbol"/>
    </w:rPr>
  </w:style>
  <w:style w:type="character" w:customStyle="1" w:styleId="WW8Num6z4">
    <w:name w:val="WW8Num6z4"/>
    <w:rsid w:val="00BD10CD"/>
    <w:rPr>
      <w:rFonts w:ascii="Courier New" w:hAnsi="Courier New" w:cs="Courier New"/>
    </w:rPr>
  </w:style>
  <w:style w:type="character" w:customStyle="1" w:styleId="WW8Num6z5">
    <w:name w:val="WW8Num6z5"/>
    <w:rsid w:val="00BD10CD"/>
    <w:rPr>
      <w:rFonts w:ascii="Wingdings" w:hAnsi="Wingdings"/>
    </w:rPr>
  </w:style>
  <w:style w:type="character" w:customStyle="1" w:styleId="WW8Num7z0">
    <w:name w:val="WW8Num7z0"/>
    <w:rsid w:val="00BD10CD"/>
    <w:rPr>
      <w:rFonts w:ascii="Symbol" w:hAnsi="Symbol"/>
    </w:rPr>
  </w:style>
  <w:style w:type="character" w:customStyle="1" w:styleId="WW8Num7z1">
    <w:name w:val="WW8Num7z1"/>
    <w:rsid w:val="00BD10CD"/>
    <w:rPr>
      <w:rFonts w:ascii="Wingdings" w:hAnsi="Wingdings"/>
      <w:b/>
    </w:rPr>
  </w:style>
  <w:style w:type="character" w:customStyle="1" w:styleId="WW8Num7z2">
    <w:name w:val="WW8Num7z2"/>
    <w:rsid w:val="00BD10CD"/>
    <w:rPr>
      <w:rFonts w:ascii="Wingdings" w:hAnsi="Wingdings"/>
    </w:rPr>
  </w:style>
  <w:style w:type="character" w:customStyle="1" w:styleId="WW8Num7z4">
    <w:name w:val="WW8Num7z4"/>
    <w:rsid w:val="00BD10CD"/>
    <w:rPr>
      <w:rFonts w:ascii="Courier New" w:hAnsi="Courier New" w:cs="Courier New"/>
    </w:rPr>
  </w:style>
  <w:style w:type="character" w:customStyle="1" w:styleId="WW8Num8z0">
    <w:name w:val="WW8Num8z0"/>
    <w:rsid w:val="00BD10CD"/>
    <w:rPr>
      <w:rFonts w:ascii="Symbol" w:hAnsi="Symbol"/>
    </w:rPr>
  </w:style>
  <w:style w:type="character" w:customStyle="1" w:styleId="WW8Num10z0">
    <w:name w:val="WW8Num10z0"/>
    <w:rsid w:val="00BD10CD"/>
    <w:rPr>
      <w:rFonts w:ascii="Wingdings" w:hAnsi="Wingdings" w:cs="StarSymbol"/>
      <w:sz w:val="18"/>
      <w:szCs w:val="18"/>
    </w:rPr>
  </w:style>
  <w:style w:type="character" w:customStyle="1" w:styleId="WW8Num10z1">
    <w:name w:val="WW8Num10z1"/>
    <w:rsid w:val="00BD10CD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BD10CD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BD10CD"/>
  </w:style>
  <w:style w:type="character" w:customStyle="1" w:styleId="WW8Num16z0">
    <w:name w:val="WW8Num16z0"/>
    <w:rsid w:val="00BD10CD"/>
    <w:rPr>
      <w:rFonts w:ascii="Symbol" w:hAnsi="Symbol"/>
    </w:rPr>
  </w:style>
  <w:style w:type="character" w:customStyle="1" w:styleId="WW8Num16z1">
    <w:name w:val="WW8Num16z1"/>
    <w:rsid w:val="00BD10CD"/>
    <w:rPr>
      <w:rFonts w:ascii="Wingdings" w:hAnsi="Wingdings"/>
    </w:rPr>
  </w:style>
  <w:style w:type="character" w:customStyle="1" w:styleId="WW8Num16z4">
    <w:name w:val="WW8Num16z4"/>
    <w:rsid w:val="00BD10CD"/>
    <w:rPr>
      <w:rFonts w:ascii="Courier New" w:hAnsi="Courier New" w:cs="Courier New"/>
    </w:rPr>
  </w:style>
  <w:style w:type="character" w:customStyle="1" w:styleId="WW8Num1z0">
    <w:name w:val="WW8Num1z0"/>
    <w:rsid w:val="00BD10CD"/>
    <w:rPr>
      <w:rFonts w:ascii="Symbol" w:hAnsi="Symbol"/>
    </w:rPr>
  </w:style>
  <w:style w:type="character" w:customStyle="1" w:styleId="WW8Num1z1">
    <w:name w:val="WW8Num1z1"/>
    <w:rsid w:val="00BD10CD"/>
    <w:rPr>
      <w:rFonts w:ascii="Wingdings" w:hAnsi="Wingdings"/>
    </w:rPr>
  </w:style>
  <w:style w:type="character" w:customStyle="1" w:styleId="WW8Num1z4">
    <w:name w:val="WW8Num1z4"/>
    <w:rsid w:val="00BD10CD"/>
    <w:rPr>
      <w:rFonts w:ascii="Courier New" w:hAnsi="Courier New" w:cs="Courier New"/>
    </w:rPr>
  </w:style>
  <w:style w:type="character" w:customStyle="1" w:styleId="WW8Num41z0">
    <w:name w:val="WW8Num41z0"/>
    <w:rsid w:val="00BD10CD"/>
    <w:rPr>
      <w:rFonts w:ascii="Symbol" w:hAnsi="Symbol"/>
    </w:rPr>
  </w:style>
  <w:style w:type="character" w:customStyle="1" w:styleId="WW8Num41z1">
    <w:name w:val="WW8Num41z1"/>
    <w:rsid w:val="00BD10CD"/>
    <w:rPr>
      <w:rFonts w:ascii="Courier New" w:hAnsi="Courier New" w:cs="Courier New"/>
    </w:rPr>
  </w:style>
  <w:style w:type="character" w:customStyle="1" w:styleId="WW8Num41z2">
    <w:name w:val="WW8Num41z2"/>
    <w:rsid w:val="00BD10CD"/>
    <w:rPr>
      <w:rFonts w:ascii="Wingdings" w:hAnsi="Wingdings"/>
    </w:rPr>
  </w:style>
  <w:style w:type="character" w:customStyle="1" w:styleId="WW8Num9z0">
    <w:name w:val="WW8Num9z0"/>
    <w:rsid w:val="00BD10CD"/>
    <w:rPr>
      <w:rFonts w:ascii="Symbol" w:hAnsi="Symbol"/>
    </w:rPr>
  </w:style>
  <w:style w:type="character" w:customStyle="1" w:styleId="WW8Num9z1">
    <w:name w:val="WW8Num9z1"/>
    <w:rsid w:val="00BD10CD"/>
    <w:rPr>
      <w:rFonts w:ascii="Wingdings" w:hAnsi="Wingdings"/>
      <w:b/>
    </w:rPr>
  </w:style>
  <w:style w:type="character" w:customStyle="1" w:styleId="WW8Num9z2">
    <w:name w:val="WW8Num9z2"/>
    <w:rsid w:val="00BD10CD"/>
    <w:rPr>
      <w:rFonts w:ascii="Wingdings" w:hAnsi="Wingdings"/>
    </w:rPr>
  </w:style>
  <w:style w:type="character" w:customStyle="1" w:styleId="WW8Num9z4">
    <w:name w:val="WW8Num9z4"/>
    <w:rsid w:val="00BD10CD"/>
    <w:rPr>
      <w:rFonts w:ascii="Courier New" w:hAnsi="Courier New" w:cs="Courier New"/>
    </w:rPr>
  </w:style>
  <w:style w:type="character" w:customStyle="1" w:styleId="WW8Num11z0">
    <w:name w:val="WW8Num11z0"/>
    <w:rsid w:val="00BD10CD"/>
    <w:rPr>
      <w:rFonts w:ascii="Symbol" w:hAnsi="Symbol"/>
    </w:rPr>
  </w:style>
  <w:style w:type="character" w:customStyle="1" w:styleId="WW8Num11z4">
    <w:name w:val="WW8Num11z4"/>
    <w:rsid w:val="00BD10CD"/>
    <w:rPr>
      <w:rFonts w:ascii="Courier New" w:hAnsi="Courier New" w:cs="Courier New"/>
    </w:rPr>
  </w:style>
  <w:style w:type="character" w:customStyle="1" w:styleId="WW8Num11z5">
    <w:name w:val="WW8Num11z5"/>
    <w:rsid w:val="00BD10CD"/>
    <w:rPr>
      <w:rFonts w:ascii="Wingdings" w:hAnsi="Wingdings"/>
    </w:rPr>
  </w:style>
  <w:style w:type="character" w:customStyle="1" w:styleId="WW8Num26z0">
    <w:name w:val="WW8Num26z0"/>
    <w:rsid w:val="00BD10CD"/>
    <w:rPr>
      <w:rFonts w:ascii="Symbol" w:hAnsi="Symbol"/>
    </w:rPr>
  </w:style>
  <w:style w:type="character" w:customStyle="1" w:styleId="WW8Num26z1">
    <w:name w:val="WW8Num26z1"/>
    <w:rsid w:val="00BD10CD"/>
    <w:rPr>
      <w:rFonts w:ascii="Wingdings" w:hAnsi="Wingdings"/>
      <w:b/>
    </w:rPr>
  </w:style>
  <w:style w:type="character" w:customStyle="1" w:styleId="WW8Num26z2">
    <w:name w:val="WW8Num26z2"/>
    <w:rsid w:val="00BD10CD"/>
    <w:rPr>
      <w:rFonts w:ascii="Wingdings" w:hAnsi="Wingdings"/>
    </w:rPr>
  </w:style>
  <w:style w:type="character" w:customStyle="1" w:styleId="WW8Num26z4">
    <w:name w:val="WW8Num26z4"/>
    <w:rsid w:val="00BD10CD"/>
    <w:rPr>
      <w:rFonts w:ascii="Courier New" w:hAnsi="Courier New" w:cs="Courier New"/>
    </w:rPr>
  </w:style>
  <w:style w:type="character" w:customStyle="1" w:styleId="WW8Num8z1">
    <w:name w:val="WW8Num8z1"/>
    <w:rsid w:val="00BD10CD"/>
    <w:rPr>
      <w:rFonts w:ascii="Courier New" w:hAnsi="Courier New" w:cs="Courier New"/>
    </w:rPr>
  </w:style>
  <w:style w:type="character" w:customStyle="1" w:styleId="WW8Num8z2">
    <w:name w:val="WW8Num8z2"/>
    <w:rsid w:val="00BD10CD"/>
    <w:rPr>
      <w:rFonts w:ascii="Wingdings" w:hAnsi="Wingdings"/>
    </w:rPr>
  </w:style>
  <w:style w:type="character" w:customStyle="1" w:styleId="Bullets">
    <w:name w:val="Bullets"/>
    <w:rsid w:val="00BD10C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sid w:val="00BD10CD"/>
    <w:rPr>
      <w:color w:val="000080"/>
      <w:u w:val="single"/>
    </w:rPr>
  </w:style>
  <w:style w:type="character" w:customStyle="1" w:styleId="NumberingSymbols">
    <w:name w:val="Numbering Symbols"/>
    <w:rsid w:val="00BD10CD"/>
  </w:style>
  <w:style w:type="paragraph" w:customStyle="1" w:styleId="Heading">
    <w:name w:val="Heading"/>
    <w:basedOn w:val="Normal"/>
    <w:next w:val="BodyText"/>
    <w:rsid w:val="00BD10CD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link w:val="BodyTextChar"/>
    <w:semiHidden/>
    <w:rsid w:val="00BD10CD"/>
    <w:pPr>
      <w:spacing w:after="120"/>
    </w:pPr>
  </w:style>
  <w:style w:type="paragraph" w:styleId="List">
    <w:name w:val="List"/>
    <w:basedOn w:val="BodyText"/>
    <w:semiHidden/>
    <w:rsid w:val="00BD10CD"/>
  </w:style>
  <w:style w:type="paragraph" w:styleId="Caption">
    <w:name w:val="caption"/>
    <w:basedOn w:val="Normal"/>
    <w:qFormat/>
    <w:rsid w:val="00BD10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D10CD"/>
    <w:pPr>
      <w:suppressLineNumbers/>
    </w:pPr>
  </w:style>
  <w:style w:type="paragraph" w:customStyle="1" w:styleId="Address1">
    <w:name w:val="Address 1"/>
    <w:basedOn w:val="Normal"/>
    <w:rsid w:val="00BD10CD"/>
    <w:pPr>
      <w:overflowPunct w:val="0"/>
      <w:autoSpaceDE w:val="0"/>
      <w:spacing w:line="160" w:lineRule="atLeast"/>
      <w:jc w:val="center"/>
      <w:textAlignment w:val="baseline"/>
    </w:pPr>
    <w:rPr>
      <w:rFonts w:ascii="Garamond" w:hAnsi="Garamond"/>
      <w:caps/>
      <w:spacing w:val="30"/>
      <w:sz w:val="15"/>
      <w:lang w:val="en-US"/>
    </w:rPr>
  </w:style>
  <w:style w:type="paragraph" w:customStyle="1" w:styleId="SectionTitle">
    <w:name w:val="Section Title"/>
    <w:basedOn w:val="Normal"/>
    <w:next w:val="Objective"/>
    <w:rsid w:val="00BD10CD"/>
    <w:pPr>
      <w:pBdr>
        <w:bottom w:val="single" w:sz="4" w:space="1" w:color="808080"/>
      </w:pBdr>
      <w:overflowPunct w:val="0"/>
      <w:autoSpaceDE w:val="0"/>
      <w:spacing w:before="220" w:line="220" w:lineRule="atLeast"/>
      <w:textAlignment w:val="baseline"/>
    </w:pPr>
    <w:rPr>
      <w:rFonts w:ascii="Garamond" w:hAnsi="Garamond"/>
      <w:caps/>
      <w:spacing w:val="15"/>
      <w:lang w:val="en-US"/>
    </w:rPr>
  </w:style>
  <w:style w:type="paragraph" w:customStyle="1" w:styleId="Objective">
    <w:name w:val="Objective"/>
    <w:basedOn w:val="Normal"/>
    <w:next w:val="BodyText"/>
    <w:rsid w:val="00BD10CD"/>
    <w:pPr>
      <w:overflowPunct w:val="0"/>
      <w:autoSpaceDE w:val="0"/>
      <w:spacing w:before="60" w:after="220" w:line="220" w:lineRule="atLeast"/>
      <w:jc w:val="both"/>
      <w:textAlignment w:val="baseline"/>
    </w:pPr>
    <w:rPr>
      <w:rFonts w:ascii="Garamond" w:hAnsi="Garamond"/>
      <w:sz w:val="22"/>
      <w:lang w:val="en-US"/>
    </w:rPr>
  </w:style>
  <w:style w:type="paragraph" w:customStyle="1" w:styleId="CompanyName">
    <w:name w:val="Company Name"/>
    <w:basedOn w:val="Normal"/>
    <w:next w:val="JobTitle"/>
    <w:rsid w:val="00BD10CD"/>
    <w:pPr>
      <w:tabs>
        <w:tab w:val="left" w:pos="1440"/>
        <w:tab w:val="right" w:pos="6480"/>
      </w:tabs>
      <w:overflowPunct w:val="0"/>
      <w:autoSpaceDE w:val="0"/>
      <w:spacing w:before="220" w:line="220" w:lineRule="atLeast"/>
      <w:textAlignment w:val="baseline"/>
    </w:pPr>
    <w:rPr>
      <w:rFonts w:ascii="Garamond" w:hAnsi="Garamond"/>
      <w:sz w:val="22"/>
      <w:lang w:val="en-US"/>
    </w:rPr>
  </w:style>
  <w:style w:type="paragraph" w:customStyle="1" w:styleId="JobTitle">
    <w:name w:val="Job Title"/>
    <w:next w:val="Achievement"/>
    <w:rsid w:val="00BD10CD"/>
    <w:pPr>
      <w:suppressAutoHyphens/>
      <w:overflowPunct w:val="0"/>
      <w:autoSpaceDE w:val="0"/>
      <w:spacing w:before="40" w:after="40" w:line="220" w:lineRule="atLeast"/>
      <w:textAlignment w:val="baseline"/>
    </w:pPr>
    <w:rPr>
      <w:rFonts w:ascii="Garamond" w:eastAsia="Arial" w:hAnsi="Garamond"/>
      <w:i/>
      <w:spacing w:val="5"/>
      <w:kern w:val="1"/>
      <w:sz w:val="23"/>
      <w:lang w:val="en-US" w:eastAsia="ar-SA"/>
    </w:rPr>
  </w:style>
  <w:style w:type="paragraph" w:customStyle="1" w:styleId="Achievement">
    <w:name w:val="Achievement"/>
    <w:basedOn w:val="BodyText"/>
    <w:rsid w:val="00BD10CD"/>
    <w:pPr>
      <w:tabs>
        <w:tab w:val="num" w:pos="0"/>
      </w:tabs>
      <w:overflowPunct w:val="0"/>
      <w:autoSpaceDE w:val="0"/>
      <w:spacing w:after="60" w:line="240" w:lineRule="atLeast"/>
      <w:jc w:val="both"/>
      <w:textAlignment w:val="baseline"/>
    </w:pPr>
    <w:rPr>
      <w:rFonts w:ascii="Garamond" w:hAnsi="Garamond"/>
      <w:sz w:val="22"/>
      <w:lang w:val="en-US"/>
    </w:rPr>
  </w:style>
  <w:style w:type="paragraph" w:styleId="PlainText">
    <w:name w:val="Plain Text"/>
    <w:basedOn w:val="Normal"/>
    <w:semiHidden/>
    <w:rsid w:val="00BD10CD"/>
    <w:pPr>
      <w:widowControl/>
      <w:suppressAutoHyphens w:val="0"/>
    </w:pPr>
    <w:rPr>
      <w:rFonts w:ascii="Courier New" w:eastAsia="Times New Roman" w:hAnsi="Courier New" w:cs="Courier New"/>
      <w:b/>
      <w:kern w:val="0"/>
      <w:sz w:val="20"/>
      <w:szCs w:val="20"/>
      <w:u w:val="single"/>
      <w:lang w:val="en-US" w:eastAsia="en-US"/>
    </w:rPr>
  </w:style>
  <w:style w:type="character" w:customStyle="1" w:styleId="PlainTextChar">
    <w:name w:val="Plain Text Char"/>
    <w:basedOn w:val="DefaultParagraphFont"/>
    <w:rsid w:val="00BD10CD"/>
    <w:rPr>
      <w:rFonts w:ascii="Courier New" w:hAnsi="Courier New" w:cs="Courier New"/>
      <w:b/>
      <w:u w:val="single"/>
    </w:rPr>
  </w:style>
  <w:style w:type="table" w:styleId="TableGrid">
    <w:name w:val="Table Grid"/>
    <w:basedOn w:val="TableNormal"/>
    <w:uiPriority w:val="59"/>
    <w:rsid w:val="00983D7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semiHidden/>
    <w:rsid w:val="00BD10CD"/>
    <w:rPr>
      <w:rFonts w:ascii="Cambria" w:eastAsia="Times New Roman" w:hAnsi="Cambria" w:cs="Times New Roman"/>
      <w:b/>
      <w:bCs/>
      <w:i/>
      <w:iCs/>
      <w:kern w:val="1"/>
      <w:sz w:val="28"/>
      <w:szCs w:val="28"/>
      <w:lang w:val="en-IN"/>
    </w:rPr>
  </w:style>
  <w:style w:type="paragraph" w:styleId="ListParagraph">
    <w:name w:val="List Paragraph"/>
    <w:basedOn w:val="Normal"/>
    <w:qFormat/>
    <w:rsid w:val="00BD10CD"/>
    <w:pPr>
      <w:ind w:left="720"/>
    </w:pPr>
  </w:style>
  <w:style w:type="paragraph" w:styleId="NoSpacing">
    <w:name w:val="No Spacing"/>
    <w:qFormat/>
    <w:rsid w:val="00BD10CD"/>
    <w:pPr>
      <w:jc w:val="both"/>
    </w:pPr>
    <w:rPr>
      <w:rFonts w:ascii="Calibri" w:hAnsi="Calibri"/>
      <w:sz w:val="22"/>
      <w:szCs w:val="22"/>
      <w:lang w:val="en-US" w:eastAsia="en-US"/>
    </w:rPr>
  </w:style>
  <w:style w:type="paragraph" w:styleId="Header">
    <w:name w:val="header"/>
    <w:basedOn w:val="Normal"/>
    <w:semiHidden/>
    <w:rsid w:val="00BD1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BD10CD"/>
    <w:rPr>
      <w:rFonts w:eastAsia="DejaVu Sans"/>
      <w:kern w:val="1"/>
      <w:sz w:val="24"/>
      <w:szCs w:val="24"/>
      <w:lang w:val="en-IN"/>
    </w:rPr>
  </w:style>
  <w:style w:type="paragraph" w:styleId="Footer">
    <w:name w:val="footer"/>
    <w:basedOn w:val="Normal"/>
    <w:semiHidden/>
    <w:rsid w:val="00BD1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BD10CD"/>
    <w:rPr>
      <w:rFonts w:eastAsia="DejaVu Sans"/>
      <w:kern w:val="1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B0"/>
    <w:rPr>
      <w:rFonts w:ascii="Tahoma" w:eastAsia="DejaVu Sans" w:hAnsi="Tahoma" w:cs="Tahoma"/>
      <w:kern w:val="1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EC66F1"/>
    <w:rPr>
      <w:rFonts w:eastAsia="DejaVu Sans"/>
      <w:kern w:val="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5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A716-6732-423C-931F-1D8A4F58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SAVITHA</vt:lpstr>
    </vt:vector>
  </TitlesOfParts>
  <Company>Tata Steel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SAVITHA</dc:title>
  <dc:creator>library</dc:creator>
  <cp:lastModifiedBy>Compaq</cp:lastModifiedBy>
  <cp:revision>41</cp:revision>
  <cp:lastPrinted>1601-01-01T00:00:00Z</cp:lastPrinted>
  <dcterms:created xsi:type="dcterms:W3CDTF">2012-06-24T01:10:00Z</dcterms:created>
  <dcterms:modified xsi:type="dcterms:W3CDTF">2013-09-27T14:44:00Z</dcterms:modified>
</cp:coreProperties>
</file>