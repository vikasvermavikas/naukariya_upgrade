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3.9.0.0 -->
  <w:body>
    <w:p/>
    <w:p>
      <w:pPr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ONKAR LAL</w:t>
      </w:r>
    </w:p>
    <w:p>
      <w:pPr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 w:val="0"/>
          <w:sz w:val="24"/>
        </w:rPr>
        <w:t>onkar_65@yahoo.com | +91-9414156107</w:t>
      </w:r>
    </w:p>
    <w:p>
      <w:pPr>
        <w:jc w:val="center"/>
        <w:rPr>
          <w:rFonts w:ascii="Times New Roman" w:eastAsia="Times New Roman" w:hAnsi="Times New Roman" w:cs="Times New Roman"/>
          <w:b w:val="0"/>
          <w:sz w:val="24"/>
        </w:rPr>
      </w:pPr>
      <w:r>
        <w:rPr>
          <w:rFonts w:ascii="Times New Roman" w:eastAsia="Times New Roman" w:hAnsi="Times New Roman" w:cs="Times New Roman"/>
          <w:b w:val="0"/>
          <w:sz w:val="24"/>
        </w:rPr>
        <w:t>Udaipur</w:t>
      </w:r>
    </w:p>
    <w:p>
      <w:pPr>
        <w:numPr>
          <w:ilvl w:val="0"/>
          <w:numId w:val="0"/>
        </w:numPr>
        <w:jc w:val="left"/>
        <w:rPr>
          <w:rFonts w:ascii="Times New Roman" w:eastAsia="Times New Roman" w:hAnsi="Times New Roman" w:cs="Times New Roman"/>
          <w:b w:val="0"/>
          <w:sz w:val="24"/>
        </w:rPr>
      </w:pPr>
    </w:p>
    <w:p>
      <w:pPr>
        <w:numPr>
          <w:ilvl w:val="0"/>
          <w:numId w:val="0"/>
        </w:numPr>
        <w:jc w:val="left"/>
        <w:rPr>
          <w:rFonts w:ascii="Times New Roman" w:eastAsia="Times New Roman" w:hAnsi="Times New Roman" w:cs="Times New Roman"/>
          <w:b w:val="0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none"/>
        </w:rPr>
        <w:t>SUMMARY</w:t>
      </w:r>
    </w:p>
    <w:p>
      <w:pPr>
        <w:numPr>
          <w:ilvl w:val="0"/>
          <w:numId w:val="0"/>
        </w:numPr>
        <w:jc w:val="left"/>
        <w:rPr>
          <w:rFonts w:ascii="Times New Roman" w:eastAsia="Times New Roman" w:hAnsi="Times New Roman" w:cs="Times New Roman"/>
          <w:b/>
          <w:sz w:val="24"/>
          <w:u w:val="none"/>
        </w:rPr>
      </w:pPr>
      <w:r>
        <w:pict>
          <v:line id="_x0000_s1025" style="position:absolute;z-index:251658240" from="0,0" to="530pt,0" strokecolor="silver" strokeweight="0.5pt"/>
        </w:pict>
      </w:r>
    </w:p>
    <w:p>
      <w:pPr>
        <w:numPr>
          <w:ilvl w:val="0"/>
          <w:numId w:val="0"/>
        </w:numPr>
        <w:jc w:val="left"/>
        <w:rPr>
          <w:rFonts w:ascii="Times New Roman" w:eastAsia="Times New Roman" w:hAnsi="Times New Roman" w:cs="Times New Roman"/>
          <w:b w:val="0"/>
          <w:sz w:val="24"/>
          <w:u w:val="none"/>
        </w:rPr>
      </w:pPr>
      <w:r>
        <w:rPr>
          <w:rFonts w:ascii="Times New Roman" w:eastAsia="Times New Roman" w:hAnsi="Times New Roman" w:cs="Times New Roman"/>
          <w:b w:val="0"/>
          <w:sz w:val="22"/>
          <w:u w:val="none"/>
        </w:rPr>
        <w:t>An energetic french language expert with 15 years of experience in the Travel / Tourism industry. Well versed with the following skills: touring.</w:t>
      </w:r>
    </w:p>
    <w:p>
      <w:pPr>
        <w:numPr>
          <w:ilvl w:val="0"/>
          <w:numId w:val="0"/>
        </w:numPr>
        <w:jc w:val="left"/>
        <w:rPr>
          <w:rFonts w:ascii="Times New Roman" w:eastAsia="Times New Roman" w:hAnsi="Times New Roman" w:cs="Times New Roman"/>
          <w:b w:val="0"/>
          <w:sz w:val="22"/>
          <w:u w:val="none"/>
        </w:rPr>
      </w:pPr>
    </w:p>
    <w:p>
      <w:pPr>
        <w:rPr>
          <w:rFonts w:ascii="Times New Roman" w:eastAsia="Times New Roman" w:hAnsi="Times New Roman" w:cs="Times New Roman"/>
          <w:b w:val="0"/>
          <w:sz w:val="22"/>
          <w:u w:val="none"/>
        </w:rPr>
      </w:pPr>
      <w:r>
        <w:rPr>
          <w:rFonts w:ascii="Times New Roman" w:eastAsia="Times New Roman" w:hAnsi="Times New Roman" w:cs="Times New Roman"/>
          <w:b/>
          <w:sz w:val="24"/>
          <w:u w:val="none"/>
        </w:rPr>
        <w:t>WORK EXPERIENCE</w:t>
      </w:r>
    </w:p>
    <w:p>
      <w:pPr>
        <w:numPr>
          <w:ilvl w:val="0"/>
          <w:numId w:val="0"/>
        </w:numPr>
        <w:jc w:val="left"/>
        <w:rPr>
          <w:rFonts w:ascii="Times New Roman" w:eastAsia="Times New Roman" w:hAnsi="Times New Roman" w:cs="Times New Roman"/>
          <w:b/>
          <w:sz w:val="24"/>
          <w:u w:val="none"/>
        </w:rPr>
      </w:pPr>
      <w:r>
        <w:pict>
          <v:line id="_x0000_s1026" style="position:absolute;z-index:251659264" from="0,0" to="530pt,0" strokecolor="silver" strokeweight="0.5pt"/>
        </w:pict>
      </w:r>
    </w:p>
    <w:p>
      <w:pPr>
        <w:numPr>
          <w:ilvl w:val="0"/>
          <w:numId w:val="0"/>
        </w:numPr>
        <w:jc w:val="left"/>
        <w:rPr>
          <w:rFonts w:ascii="Times New Roman" w:eastAsia="Times New Roman" w:hAnsi="Times New Roman" w:cs="Times New Roman"/>
          <w:b w:val="0"/>
          <w:sz w:val="24"/>
          <w:u w:val="none"/>
        </w:rPr>
      </w:pPr>
      <w:r>
        <w:rPr>
          <w:rFonts w:ascii="Times New Roman" w:eastAsia="Times New Roman" w:hAnsi="Times New Roman" w:cs="Times New Roman"/>
          <w:b/>
          <w:sz w:val="22"/>
          <w:u w:val="none"/>
        </w:rPr>
        <w:t>raag voyages</w:t>
      </w:r>
      <w:r>
        <w:rPr>
          <w:rFonts w:ascii="Times New Roman" w:eastAsia="Times New Roman" w:hAnsi="Times New Roman" w:cs="Times New Roman"/>
          <w:b w:val="0"/>
          <w:sz w:val="22"/>
          <w:u w:val="none"/>
        </w:rPr>
        <w:t xml:space="preserve"> - Oct 2003 to Present</w:t>
      </w:r>
    </w:p>
    <w:p>
      <w:pPr>
        <w:numPr>
          <w:ilvl w:val="0"/>
          <w:numId w:val="0"/>
        </w:numPr>
        <w:jc w:val="left"/>
        <w:rPr>
          <w:rFonts w:ascii="Times New Roman" w:eastAsia="Times New Roman" w:hAnsi="Times New Roman" w:cs="Times New Roman"/>
          <w:b w:val="0"/>
          <w:sz w:val="22"/>
          <w:u w:val="none"/>
        </w:rPr>
      </w:pPr>
      <w:r>
        <w:rPr>
          <w:rFonts w:ascii="Times New Roman" w:eastAsia="Times New Roman" w:hAnsi="Times New Roman" w:cs="Times New Roman"/>
          <w:b w:val="0"/>
          <w:i/>
          <w:sz w:val="22"/>
          <w:u w:val="none"/>
        </w:rPr>
        <w:t>marketing manager</w:t>
      </w:r>
    </w:p>
    <w:p>
      <w:pPr>
        <w:numPr>
          <w:ilvl w:val="0"/>
          <w:numId w:val="1"/>
        </w:numPr>
        <w:jc w:val="left"/>
        <w:rPr>
          <w:rFonts w:ascii="Times New Roman" w:eastAsia="Times New Roman" w:hAnsi="Times New Roman" w:cs="Times New Roman"/>
          <w:b w:val="0"/>
          <w:i/>
          <w:sz w:val="22"/>
          <w:u w:val="none"/>
        </w:rPr>
      </w:pPr>
      <w:r>
        <w:rPr>
          <w:rFonts w:ascii="Times New Roman" w:eastAsia="Times New Roman" w:hAnsi="Times New Roman" w:cs="Times New Roman"/>
          <w:b w:val="0"/>
          <w:i w:val="0"/>
          <w:sz w:val="22"/>
          <w:u w:val="none"/>
        </w:rPr>
        <w:t>fluent french speaking. and work many tour operators</w:t>
      </w:r>
    </w:p>
    <w:p>
      <w:pPr>
        <w:numPr>
          <w:ilvl w:val="0"/>
          <w:numId w:val="0"/>
        </w:numPr>
        <w:jc w:val="left"/>
        <w:rPr>
          <w:rFonts w:ascii="Times New Roman" w:eastAsia="Times New Roman" w:hAnsi="Times New Roman" w:cs="Times New Roman"/>
          <w:b w:val="0"/>
          <w:i w:val="0"/>
          <w:sz w:val="22"/>
          <w:u w:val="none"/>
        </w:rPr>
      </w:pPr>
    </w:p>
    <w:p>
      <w:pPr>
        <w:numPr>
          <w:ilvl w:val="0"/>
          <w:numId w:val="0"/>
        </w:numPr>
        <w:jc w:val="left"/>
        <w:rPr>
          <w:rFonts w:ascii="Times New Roman" w:eastAsia="Times New Roman" w:hAnsi="Times New Roman" w:cs="Times New Roman"/>
          <w:b w:val="0"/>
          <w:i w:val="0"/>
          <w:sz w:val="22"/>
          <w:u w:val="none"/>
        </w:rPr>
      </w:pPr>
      <w:r>
        <w:rPr>
          <w:rFonts w:ascii="Times New Roman" w:eastAsia="Times New Roman" w:hAnsi="Times New Roman" w:cs="Times New Roman"/>
          <w:b/>
          <w:i w:val="0"/>
          <w:sz w:val="22"/>
          <w:u w:val="none"/>
        </w:rPr>
        <w:t>several companies</w:t>
      </w:r>
      <w:r>
        <w:rPr>
          <w:rFonts w:ascii="Times New Roman" w:eastAsia="Times New Roman" w:hAnsi="Times New Roman" w:cs="Times New Roman"/>
          <w:b w:val="0"/>
          <w:i w:val="0"/>
          <w:sz w:val="22"/>
          <w:u w:val="none"/>
        </w:rPr>
        <w:t xml:space="preserve"> - Jul 1990 to Mar 2015</w:t>
      </w:r>
    </w:p>
    <w:p>
      <w:pPr>
        <w:numPr>
          <w:ilvl w:val="0"/>
          <w:numId w:val="0"/>
        </w:numPr>
        <w:jc w:val="left"/>
        <w:rPr>
          <w:rFonts w:ascii="Times New Roman" w:eastAsia="Times New Roman" w:hAnsi="Times New Roman" w:cs="Times New Roman"/>
          <w:b w:val="0"/>
          <w:i w:val="0"/>
          <w:sz w:val="22"/>
          <w:u w:val="none"/>
        </w:rPr>
      </w:pPr>
      <w:r>
        <w:rPr>
          <w:rFonts w:ascii="Times New Roman" w:eastAsia="Times New Roman" w:hAnsi="Times New Roman" w:cs="Times New Roman"/>
          <w:b w:val="0"/>
          <w:i/>
          <w:sz w:val="22"/>
          <w:u w:val="none"/>
        </w:rPr>
        <w:t>tour manager</w:t>
      </w:r>
    </w:p>
    <w:p>
      <w:pPr>
        <w:numPr>
          <w:ilvl w:val="0"/>
          <w:numId w:val="0"/>
        </w:numPr>
        <w:jc w:val="left"/>
        <w:rPr>
          <w:rFonts w:ascii="Times New Roman" w:eastAsia="Times New Roman" w:hAnsi="Times New Roman" w:cs="Times New Roman"/>
          <w:b w:val="0"/>
          <w:i/>
          <w:sz w:val="22"/>
          <w:u w:val="none"/>
        </w:rPr>
      </w:pPr>
    </w:p>
    <w:p>
      <w:pPr>
        <w:numPr>
          <w:ilvl w:val="0"/>
          <w:numId w:val="0"/>
        </w:numPr>
        <w:jc w:val="left"/>
        <w:rPr>
          <w:rFonts w:ascii="Times New Roman" w:eastAsia="Times New Roman" w:hAnsi="Times New Roman" w:cs="Times New Roman"/>
          <w:b w:val="0"/>
          <w:i w:val="0"/>
          <w:sz w:val="22"/>
          <w:u w:val="none"/>
        </w:rPr>
      </w:pPr>
      <w:r>
        <w:rPr>
          <w:rFonts w:ascii="Times New Roman" w:eastAsia="Times New Roman" w:hAnsi="Times New Roman" w:cs="Times New Roman"/>
          <w:b/>
          <w:i w:val="0"/>
          <w:sz w:val="22"/>
          <w:u w:val="none"/>
        </w:rPr>
        <w:t>self employed</w:t>
      </w:r>
      <w:r>
        <w:rPr>
          <w:rFonts w:ascii="Times New Roman" w:eastAsia="Times New Roman" w:hAnsi="Times New Roman" w:cs="Times New Roman"/>
          <w:b w:val="0"/>
          <w:i w:val="0"/>
          <w:sz w:val="22"/>
          <w:u w:val="none"/>
        </w:rPr>
        <w:t xml:space="preserve"> - Jan 1990 to Oct 2003</w:t>
      </w:r>
    </w:p>
    <w:p>
      <w:pPr>
        <w:numPr>
          <w:ilvl w:val="0"/>
          <w:numId w:val="0"/>
        </w:numPr>
        <w:jc w:val="left"/>
        <w:rPr>
          <w:rFonts w:ascii="Times New Roman" w:eastAsia="Times New Roman" w:hAnsi="Times New Roman" w:cs="Times New Roman"/>
          <w:b w:val="0"/>
          <w:i w:val="0"/>
          <w:sz w:val="22"/>
          <w:u w:val="none"/>
        </w:rPr>
      </w:pPr>
      <w:r>
        <w:rPr>
          <w:rFonts w:ascii="Times New Roman" w:eastAsia="Times New Roman" w:hAnsi="Times New Roman" w:cs="Times New Roman"/>
          <w:b w:val="0"/>
          <w:i/>
          <w:sz w:val="22"/>
          <w:u w:val="none"/>
        </w:rPr>
        <w:t>Management Trainee - Marketing &amp; Business Development</w:t>
      </w:r>
    </w:p>
    <w:p>
      <w:pPr>
        <w:numPr>
          <w:ilvl w:val="0"/>
          <w:numId w:val="0"/>
        </w:numPr>
        <w:jc w:val="left"/>
        <w:rPr>
          <w:rFonts w:ascii="Times New Roman" w:eastAsia="Times New Roman" w:hAnsi="Times New Roman" w:cs="Times New Roman"/>
          <w:b w:val="0"/>
          <w:i/>
          <w:sz w:val="22"/>
          <w:u w:val="none"/>
        </w:rPr>
      </w:pPr>
    </w:p>
    <w:p>
      <w:pPr>
        <w:rPr>
          <w:rFonts w:ascii="Times New Roman" w:eastAsia="Times New Roman" w:hAnsi="Times New Roman" w:cs="Times New Roman"/>
          <w:b w:val="0"/>
          <w:i w:val="0"/>
          <w:sz w:val="22"/>
          <w:u w:val="none"/>
        </w:rPr>
      </w:pPr>
      <w:r>
        <w:rPr>
          <w:rFonts w:ascii="Times New Roman" w:eastAsia="Times New Roman" w:hAnsi="Times New Roman" w:cs="Times New Roman"/>
          <w:b/>
          <w:i w:val="0"/>
          <w:sz w:val="24"/>
          <w:u w:val="none"/>
        </w:rPr>
        <w:t>EDUCATION</w:t>
      </w:r>
    </w:p>
    <w:p>
      <w:pPr>
        <w:numPr>
          <w:ilvl w:val="0"/>
          <w:numId w:val="0"/>
        </w:numPr>
        <w:jc w:val="left"/>
        <w:rPr>
          <w:rFonts w:ascii="Times New Roman" w:eastAsia="Times New Roman" w:hAnsi="Times New Roman" w:cs="Times New Roman"/>
          <w:b/>
          <w:i w:val="0"/>
          <w:sz w:val="24"/>
          <w:u w:val="none"/>
        </w:rPr>
      </w:pPr>
      <w:r>
        <w:pict>
          <v:line id="_x0000_s1027" style="position:absolute;z-index:251660288" from="0,0" to="530pt,0" strokecolor="silver" strokeweight="0.5pt"/>
        </w:pict>
      </w:r>
    </w:p>
    <w:p>
      <w:pPr>
        <w:numPr>
          <w:ilvl w:val="0"/>
          <w:numId w:val="0"/>
        </w:numPr>
        <w:jc w:val="left"/>
        <w:rPr>
          <w:rFonts w:ascii="Times New Roman" w:eastAsia="Times New Roman" w:hAnsi="Times New Roman" w:cs="Times New Roman"/>
          <w:b w:val="0"/>
          <w:i w:val="0"/>
          <w:sz w:val="24"/>
          <w:u w:val="none"/>
        </w:rPr>
      </w:pPr>
      <w:r>
        <w:rPr>
          <w:rFonts w:ascii="Times New Roman" w:eastAsia="Times New Roman" w:hAnsi="Times New Roman" w:cs="Times New Roman"/>
          <w:b/>
          <w:i w:val="0"/>
          <w:sz w:val="22"/>
          <w:u w:val="none"/>
        </w:rPr>
        <w:t>alliance francais</w:t>
      </w:r>
      <w:r>
        <w:rPr>
          <w:rFonts w:ascii="Times New Roman" w:eastAsia="Times New Roman" w:hAnsi="Times New Roman" w:cs="Times New Roman"/>
          <w:b w:val="0"/>
          <w:i w:val="0"/>
          <w:sz w:val="22"/>
          <w:u w:val="none"/>
        </w:rPr>
        <w:t xml:space="preserve"> - 2013</w:t>
      </w:r>
    </w:p>
    <w:p>
      <w:pPr>
        <w:numPr>
          <w:ilvl w:val="0"/>
          <w:numId w:val="0"/>
        </w:numPr>
        <w:jc w:val="left"/>
        <w:rPr>
          <w:rFonts w:ascii="Times New Roman" w:eastAsia="Times New Roman" w:hAnsi="Times New Roman" w:cs="Times New Roman"/>
          <w:b w:val="0"/>
          <w:i w:val="0"/>
          <w:sz w:val="22"/>
          <w:u w:val="none"/>
        </w:rPr>
      </w:pPr>
      <w:r>
        <w:rPr>
          <w:rFonts w:ascii="Times New Roman" w:eastAsia="Times New Roman" w:hAnsi="Times New Roman" w:cs="Times New Roman"/>
          <w:b w:val="0"/>
          <w:i/>
          <w:sz w:val="22"/>
          <w:u w:val="none"/>
        </w:rPr>
        <w:t>Diploma / Vocational Course  (Correspondence)</w:t>
      </w:r>
    </w:p>
    <w:p>
      <w:pPr>
        <w:numPr>
          <w:ilvl w:val="0"/>
          <w:numId w:val="0"/>
        </w:numPr>
        <w:jc w:val="left"/>
        <w:rPr>
          <w:rFonts w:ascii="Times New Roman" w:eastAsia="Times New Roman" w:hAnsi="Times New Roman" w:cs="Times New Roman"/>
          <w:b w:val="0"/>
          <w:i/>
          <w:sz w:val="22"/>
          <w:u w:val="none"/>
        </w:rPr>
      </w:pPr>
    </w:p>
    <w:p>
      <w:pPr>
        <w:numPr>
          <w:ilvl w:val="0"/>
          <w:numId w:val="0"/>
        </w:numPr>
        <w:jc w:val="left"/>
        <w:rPr>
          <w:rFonts w:ascii="Times New Roman" w:eastAsia="Times New Roman" w:hAnsi="Times New Roman" w:cs="Times New Roman"/>
          <w:b w:val="0"/>
          <w:i w:val="0"/>
          <w:sz w:val="22"/>
          <w:u w:val="none"/>
        </w:rPr>
      </w:pPr>
      <w:r>
        <w:rPr>
          <w:rFonts w:ascii="Times New Roman" w:eastAsia="Times New Roman" w:hAnsi="Times New Roman" w:cs="Times New Roman"/>
          <w:b/>
          <w:i w:val="0"/>
          <w:sz w:val="22"/>
          <w:u w:val="none"/>
        </w:rPr>
        <w:t>Alliance francaise</w:t>
      </w:r>
      <w:r>
        <w:rPr>
          <w:rFonts w:ascii="Times New Roman" w:eastAsia="Times New Roman" w:hAnsi="Times New Roman" w:cs="Times New Roman"/>
          <w:b w:val="0"/>
          <w:i w:val="0"/>
          <w:sz w:val="22"/>
          <w:u w:val="none"/>
        </w:rPr>
        <w:t xml:space="preserve"> - 2012</w:t>
      </w:r>
    </w:p>
    <w:p>
      <w:pPr>
        <w:numPr>
          <w:ilvl w:val="0"/>
          <w:numId w:val="0"/>
        </w:numPr>
        <w:jc w:val="left"/>
        <w:rPr>
          <w:rFonts w:ascii="Times New Roman" w:eastAsia="Times New Roman" w:hAnsi="Times New Roman" w:cs="Times New Roman"/>
          <w:b w:val="0"/>
          <w:i w:val="0"/>
          <w:sz w:val="22"/>
          <w:u w:val="none"/>
        </w:rPr>
      </w:pPr>
      <w:r>
        <w:rPr>
          <w:rFonts w:ascii="Times New Roman" w:eastAsia="Times New Roman" w:hAnsi="Times New Roman" w:cs="Times New Roman"/>
          <w:b w:val="0"/>
          <w:i/>
          <w:sz w:val="22"/>
          <w:u w:val="none"/>
        </w:rPr>
        <w:t>10+2 or Below  (Full Time)</w:t>
      </w:r>
    </w:p>
    <w:p>
      <w:pPr>
        <w:numPr>
          <w:ilvl w:val="0"/>
          <w:numId w:val="0"/>
        </w:numPr>
        <w:jc w:val="left"/>
        <w:rPr>
          <w:rFonts w:ascii="Times New Roman" w:eastAsia="Times New Roman" w:hAnsi="Times New Roman" w:cs="Times New Roman"/>
          <w:b w:val="0"/>
          <w:i/>
          <w:sz w:val="22"/>
          <w:u w:val="none"/>
        </w:rPr>
      </w:pPr>
    </w:p>
    <w:p>
      <w:pPr>
        <w:rPr>
          <w:rFonts w:ascii="Times New Roman" w:eastAsia="Times New Roman" w:hAnsi="Times New Roman" w:cs="Times New Roman"/>
          <w:b w:val="0"/>
          <w:i w:val="0"/>
          <w:sz w:val="22"/>
          <w:u w:val="none"/>
        </w:rPr>
      </w:pPr>
      <w:r>
        <w:rPr>
          <w:rFonts w:ascii="Times New Roman" w:eastAsia="Times New Roman" w:hAnsi="Times New Roman" w:cs="Times New Roman"/>
          <w:b/>
          <w:i w:val="0"/>
          <w:sz w:val="22"/>
          <w:u w:val="none"/>
        </w:rPr>
        <w:t>SKILLS</w:t>
      </w:r>
    </w:p>
    <w:p>
      <w:pPr>
        <w:numPr>
          <w:ilvl w:val="0"/>
          <w:numId w:val="0"/>
        </w:numPr>
        <w:jc w:val="left"/>
        <w:rPr>
          <w:rFonts w:ascii="Times New Roman" w:eastAsia="Times New Roman" w:hAnsi="Times New Roman" w:cs="Times New Roman"/>
          <w:b/>
          <w:i w:val="0"/>
          <w:sz w:val="22"/>
          <w:u w:val="none"/>
        </w:rPr>
      </w:pPr>
      <w:r>
        <w:pict>
          <v:line id="_x0000_s1028" style="position:absolute;z-index:251661312" from="0,0" to="530pt,0" strokecolor="silver" strokeweight="0.5pt"/>
        </w:pict>
      </w:r>
    </w:p>
    <w:p>
      <w:pPr>
        <w:numPr>
          <w:ilvl w:val="0"/>
          <w:numId w:val="4"/>
        </w:numPr>
        <w:jc w:val="left"/>
        <w:rPr>
          <w:rFonts w:ascii="Times New Roman" w:eastAsia="Times New Roman" w:hAnsi="Times New Roman" w:cs="Times New Roman"/>
          <w:b w:val="0"/>
          <w:i w:val="0"/>
          <w:sz w:val="22"/>
          <w:u w:val="none"/>
        </w:rPr>
      </w:pPr>
      <w:r>
        <w:rPr>
          <w:rFonts w:ascii="Times New Roman" w:eastAsia="Times New Roman" w:hAnsi="Times New Roman" w:cs="Times New Roman"/>
          <w:b w:val="0"/>
          <w:i w:val="0"/>
          <w:sz w:val="22"/>
          <w:u w:val="none"/>
        </w:rPr>
        <w:t>touring</w:t>
      </w:r>
    </w:p>
    <w:p>
      <w:pPr>
        <w:numPr>
          <w:ilvl w:val="0"/>
          <w:numId w:val="0"/>
        </w:numPr>
        <w:jc w:val="left"/>
        <w:rPr>
          <w:rFonts w:ascii="Times New Roman" w:eastAsia="Times New Roman" w:hAnsi="Times New Roman" w:cs="Times New Roman"/>
          <w:b w:val="0"/>
          <w:i w:val="0"/>
          <w:sz w:val="22"/>
          <w:u w:val="none"/>
        </w:rPr>
      </w:pPr>
    </w:p>
    <w:sectPr>
      <w:pgMar w:top="720" w:right="720" w:bottom="720" w:left="72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