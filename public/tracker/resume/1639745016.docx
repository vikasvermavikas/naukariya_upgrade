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>PRIYA SINGH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6 years’ experience in UI development and software development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                                       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Contact No :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+91-7982513079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Email: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priya10singh1991@gmail.com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aps/>
          <w:color w:val="000000"/>
          <w:spacing w:val="0"/>
          <w:position w:val="0"/>
          <w:sz w:val="28"/>
          <w:u w:val="single"/>
          <w:shd w:val="clear" w:color="auto" w:fill="auto"/>
        </w:rPr>
        <w:t>educational DETAILS: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tblStyle w:val="TableNormal"/>
        <w:tblW w:w="8523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5"/>
        <w:gridCol w:w="3343"/>
        <w:gridCol w:w="1800"/>
        <w:gridCol w:w="1575"/>
      </w:tblGrid>
      <w:tr>
        <w:tblPrEx>
          <w:tblW w:w="8523" w:type="dxa"/>
          <w:tblInd w:w="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Examination</w:t>
            </w: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     University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1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Percentage                            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 Year</w:t>
            </w:r>
          </w:p>
        </w:tc>
      </w:tr>
      <w:tr>
        <w:tblPrEx>
          <w:tblW w:w="8523" w:type="dxa"/>
          <w:tblInd w:w="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B.TECH (CS)             </w:t>
            </w: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Uttar Pradesh Technical University Lucknow (UPTU)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74.26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2008-12</w:t>
            </w:r>
          </w:p>
        </w:tc>
      </w:tr>
      <w:tr>
        <w:tblPrEx>
          <w:tblW w:w="8523" w:type="dxa"/>
          <w:tblInd w:w="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24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XII</w:t>
            </w: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BK Maheshwari Inter College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                                                Meerut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72                   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/>
              <w:spacing w:before="120" w:after="0" w:line="240" w:lineRule="auto"/>
              <w:ind w:left="0" w:right="-900" w:firstLine="0"/>
              <w:jc w:val="left"/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        2008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</w:tr>
      <w:tr>
        <w:tblPrEx>
          <w:tblW w:w="8523" w:type="dxa"/>
          <w:tblInd w:w="0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X</w:t>
            </w: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Mahaveer Shiksha Inter College,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 Meerut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12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  61.7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tabs>
                <w:tab w:val="right" w:pos="7633"/>
              </w:tabs>
              <w:spacing w:before="12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2006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 xml:space="preserve">                                              </w:t>
      </w:r>
    </w:p>
    <w:p>
      <w:pPr>
        <w:keepNext/>
        <w:spacing w:before="0" w:after="0" w:line="240" w:lineRule="auto"/>
        <w:ind w:left="0" w:right="-90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     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>WORK EXPERIENCE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>: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Nethues Technology Pvt Ltd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(23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JAN 2017 to Present)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As Software Engineer at Nethues Technology, is responsible to work on the web application with latest technology using php framework , JS framework , Mysql , MongoDB. Nethues Technology is a service based company 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br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Projects: EC4P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Technologies:  LARAVEL 5.8,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VueJs, Bootstrap, GitHub, Codeship, Pusher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RESPONSIBILITIES: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Worked on the EC4P with Laravel as backend and VueJs as front end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Vue Validation for validate the functionality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Vue Filter, Vue Router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style ci for verifying the coding standard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Lodash, Moment, GuzzleHttp, Pusher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Unit Test, Laravel Dusk Test Case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Spatie laravel backup on amazon s3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Upgradation the version of Laravel with laravel shift or manually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Amazon SQS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Projects: Choose A Challenge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Technologies:  LARAVEL 5.4,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Bootstrap, JQUERY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RESPONSIBILITIES: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Worked on the Choose A Challenge with Laravel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Mail Template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queue Job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Implementation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of stripe payment gateway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Laravel Data table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IGiving integration</w:t>
      </w:r>
    </w:p>
    <w:p>
      <w:pPr>
        <w:numPr>
          <w:ilvl w:val="0"/>
          <w:numId w:val="2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Form builder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Projects: SMP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Technologies:  LARAVEL 5.8,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Bootstrap Vue, Vue Js, GitHub, Laravel Lumen Api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RESPONSIBILITIES: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Worked on the SMP with Laravel , larvel lumen api and Vue JS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API in laravel lumen api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Integration of aMember Pro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Implementation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Bootstrap Vue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Implementation of Vue Validation for validate the functionality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Projects: ICreator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Technologies:  LARAVEL 5.4,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Reach JS,  Bootstrap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RESPONSIBILITIES: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Worked on the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ICreator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with Laravel and React JS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Component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Jquery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Bootstrap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Mail Template</w:t>
      </w: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Job queue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Some Other Projects List: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Projects: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  <w:t>Lowlandrescue (The UK's governing body for Lowland Rescue)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Technologies:  LARAVEL 5.8,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JQUERY,  Bootstrap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Projects: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  <w:t>Vipmotorsport , Costcuttersuk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Technologies:  Opencart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Projects: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  <w:t>Findpublishinghelp, Londonfencingclub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Technologies:  Core PHP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Projects :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  <w:t>Meetyourpsychic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Technologies:  Joomla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Projects :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  <w:t>Feked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Technologies:  Cs Cart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Projects :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  <w:t>FarmFun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Technologies:  Zend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RESPONSIBILITIES: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Implementation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of component and module in Joomla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Upgrade the version of framework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Theme Integration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Payement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>Integration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Module implementation in Opencart, PrestaShop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Checkout modification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Third party integration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Data migration</w:t>
      </w: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Vqmod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ab/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Software Engineer at Bigfoot Retail Solutions PVT LTD (Kartrocket)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(1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 APRIL 2013 to 20 JAN 2017)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As Software Engineer at Bigfoot Retail Solutions, is responsible to research and develop functionality for company E-Commerce product kartrocket.com using technology PHP and Database Mysql. This product is a market place for vendors to create their own shopping store.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RESPONSIBILITIES: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themes such as pavothemes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a module (check pincode, bull order, Ip based currency, dynamic affiliate with utm source, mail template, notify me, sold out, coupon etc)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Third Party Integration (Invite-referrals, Baggout etc)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Work on the whole admin panel, admin tracking, order tracking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Send file and imges to the amazon s3 server and manage from amazon s3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Page cache and db cache (file based)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Work on the checkout for online shopping store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Payment module (paytm, bank transfer, payu money)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Work on the third party implementation (Cemantika is used to track how many person visit on a particular page, add to cart, place a order and send a mail to the store owner)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Unbxd is fast technology for fast search, autosuggest and for filter (send whole data and update record daily by batch)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Implementation of page cache through memcache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API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Implementation</w:t>
      </w:r>
    </w:p>
    <w:p>
      <w:pPr>
        <w:tabs>
          <w:tab w:val="left" w:pos="360"/>
          <w:tab w:val="left" w:pos="900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360"/>
          <w:tab w:val="left" w:pos="900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Some Online Store :</w:t>
      </w:r>
    </w:p>
    <w:p>
      <w:pPr>
        <w:tabs>
          <w:tab w:val="left" w:pos="360"/>
          <w:tab w:val="left" w:pos="900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hyperlink r:id="rId5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http://talkingthreads.in/</w:t>
        </w:r>
      </w:hyperlink>
    </w:p>
    <w:p>
      <w:pPr>
        <w:tabs>
          <w:tab w:val="left" w:pos="360"/>
          <w:tab w:val="left" w:pos="900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hyperlink r:id="rId6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http://jazzmyride.com/</w:t>
        </w:r>
      </w:hyperlink>
    </w:p>
    <w:p>
      <w:pPr>
        <w:tabs>
          <w:tab w:val="left" w:pos="360"/>
          <w:tab w:val="left" w:pos="900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hyperlink r:id="rId7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http://fatak.com/</w:t>
        </w:r>
      </w:hyperlink>
    </w:p>
    <w:p>
      <w:pPr>
        <w:tabs>
          <w:tab w:val="left" w:pos="360"/>
          <w:tab w:val="left" w:pos="900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hyperlink r:id="rId8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http://tiekart.com/</w:t>
        </w:r>
      </w:hyperlink>
    </w:p>
    <w:p>
      <w:pPr>
        <w:tabs>
          <w:tab w:val="left" w:pos="360"/>
          <w:tab w:val="left" w:pos="900"/>
        </w:tabs>
        <w:spacing w:before="0" w:after="0" w:line="240" w:lineRule="auto"/>
        <w:ind w:left="72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TOOLS: 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ab/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GITHUB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SUBLIME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NOTEPAD++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BITBUCKET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POSTMAN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NETBEANS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>TECHNICAL SKILLS: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LARAVEL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VUE JS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LARAVEL LUMEN API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REACT JS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OPENCART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CODEIGNITER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   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PRESTASHOP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      CS CART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SLIM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JOOMLA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ZEND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CAKE PHP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BOOTSRAP               JQUERY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BOOTSTRAP VUE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    HTML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CSS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SCSS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     AJAX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JAVASCRIPT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PUSHER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STYLE CI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CODESHIP</w:t>
      </w:r>
    </w:p>
    <w:p>
      <w:pPr>
        <w:tabs>
          <w:tab w:val="left" w:pos="360"/>
          <w:tab w:val="left" w:pos="9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u w:val="single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pgSz w:w="12240" w:h="15840"/>
      <w:pgMar w:top="1440" w:right="1800" w:bottom="1440" w:left="1800" w:header="720" w:footer="720" w:gutter="0"/>
      <w:cols w:space="708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0"/>
    <w:lvl w:ilvl="0">
      <w:start w:val="1"/>
      <w:numFmt w:val="bullet"/>
      <w:lvlText w:val="•"/>
      <w:lvlJc w:val="left"/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•"/>
      <w:lvlJc w:val="left"/>
    </w:lvl>
  </w:abstractNum>
  <w:abstractNum w:abstractNumId="2">
    <w:nsid w:val="00000002"/>
    <w:multiLevelType w:val="singleLevel"/>
    <w:tmpl w:val="00000002"/>
    <w:lvl w:ilvl="0">
      <w:start w:val="1"/>
      <w:numFmt w:val="bullet"/>
      <w:lvlText w:val="•"/>
      <w:lvlJc w:val="left"/>
    </w:lvl>
  </w:abstractNum>
  <w:abstractNum w:abstractNumId="3">
    <w:nsid w:val="00000003"/>
    <w:multiLevelType w:val="singleLevel"/>
    <w:tmpl w:val="00000003"/>
    <w:lvl w:ilvl="0">
      <w:start w:val="1"/>
      <w:numFmt w:val="bullet"/>
      <w:lvlText w:val="•"/>
      <w:lvlJc w:val="left"/>
    </w:lvl>
  </w:abstractNum>
  <w:abstractNum w:abstractNumId="4">
    <w:nsid w:val="00000004"/>
    <w:multiLevelType w:val="singleLevel"/>
    <w:tmpl w:val="00000004"/>
    <w:lvl w:ilvl="0">
      <w:start w:val="1"/>
      <w:numFmt w:val="bullet"/>
      <w:lvlText w:val="•"/>
      <w:lvlJc w:val="left"/>
    </w:lvl>
  </w:abstractNum>
  <w:abstractNum w:abstractNumId="5">
    <w:nsid w:val="00000005"/>
    <w:multiLevelType w:val="singleLevel"/>
    <w:tmpl w:val="00000005"/>
    <w:lvl w:ilvl="0">
      <w:start w:val="1"/>
      <w:numFmt w:val="bullet"/>
      <w:lvlText w:val="•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D51F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jc w:val="both"/>
    </w:pPr>
    <w:rPr>
      <w:sz w:val="21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talkingthreads.in/" TargetMode="External" /><Relationship Id="rId6" Type="http://schemas.openxmlformats.org/officeDocument/2006/relationships/hyperlink" Target="http://jazzmyride.com/" TargetMode="External" /><Relationship Id="rId7" Type="http://schemas.openxmlformats.org/officeDocument/2006/relationships/hyperlink" Target="http://fatak.com/" TargetMode="External" /><Relationship Id="rId8" Type="http://schemas.openxmlformats.org/officeDocument/2006/relationships/hyperlink" Target="http://tiekart.com/" TargetMode="External" /><Relationship Id="rId9" Type="http://schemas.openxmlformats.org/officeDocument/2006/relationships/image" Target="https://rdxfootmark.naukri.com/v2/track/openCv?trackingInfo=1e113c8ad11dddd660bcacbd103c504f134f530e18705c4458440321091b5b58140b140a17405a591b4d58515c424154181c084b281e010303071041585d0b57580f1b425c4c01090340281e0103150b15465c540d4d584b50535a4f162e024b4340010d120213105b5c0c004d145c455715445a5c5d57421a081105431458090d074b100a12031753444f4a081e0103030014475c5401514c150c034e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631</Words>
  <Characters>3877</Characters>
  <Application>Microsoft Office Word</Application>
  <DocSecurity>0</DocSecurity>
  <Lines>0</Lines>
  <Paragraphs>170</Paragraphs>
  <ScaleCrop>false</ScaleCrop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Night</cp:lastModifiedBy>
  <cp:revision>0</cp:revision>
  <dcterms:created xsi:type="dcterms:W3CDTF">2019-07-27T18:38:00Z</dcterms:created>
  <dcterms:modified xsi:type="dcterms:W3CDTF">2019-08-13T17:23:36Z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