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2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    </w:t>
      </w:r>
      <w:r>
        <w:rPr>
          <w:rFonts w:ascii="Times New Roman" w:hAnsi="Times New Roman" w:cs="Times New Roman"/>
          <w:sz w:val="28"/>
          <w:lang w:val="en-US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R</w:t>
      </w:r>
      <w:r>
        <w:rPr>
          <w:rFonts w:hAnsi="Times New Roman" w:cs="Times New Roman"/>
          <w:sz w:val="32"/>
          <w:szCs w:val="32"/>
          <w:u w:val="single"/>
          <w:lang w:val="en-US"/>
        </w:rPr>
        <w:t>esume</w:t>
      </w:r>
      <w:r>
        <w:rPr>
          <w:rFonts w:ascii="Times New Roman" w:hAnsi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5805415</wp:posOffset>
            </wp:positionH>
            <wp:positionV relativeFrom="page">
              <wp:posOffset>102941</wp:posOffset>
            </wp:positionV>
            <wp:extent cx="1447800" cy="1614931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20536" name="Image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1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Khan Imran </w:t>
      </w:r>
      <w:r>
        <w:rPr>
          <w:b/>
          <w:bCs/>
          <w:sz w:val="32"/>
          <w:szCs w:val="32"/>
          <w:u w:val="single"/>
          <w:lang w:val="en-US"/>
        </w:rPr>
        <w:t>Altaf</w:t>
      </w:r>
    </w:p>
    <w:p>
      <w:pPr>
        <w:outlineLvl w:val="0"/>
        <w:rPr>
          <w:b/>
        </w:rPr>
      </w:pPr>
      <w:r>
        <w:rPr>
          <w:b/>
          <w:sz w:val="28"/>
          <w:szCs w:val="28"/>
          <w:u w:val="single"/>
        </w:rPr>
        <w:t>khanimranaltaf@gmail.com</w:t>
      </w:r>
      <w:r>
        <w:rPr>
          <w:b/>
          <w:u w:val="single"/>
        </w:rPr>
        <w:t xml:space="preserve">  </w:t>
      </w:r>
      <w:r>
        <w:rPr>
          <w:b/>
        </w:rPr>
        <w:t xml:space="preserve">          </w:t>
      </w:r>
    </w:p>
    <w:p>
      <w:pPr>
        <w:outlineLvl w:val="0"/>
        <w:rPr>
          <w:u w:val="single"/>
        </w:rPr>
      </w:pPr>
      <w:r>
        <w:rPr>
          <w:u w:val="single"/>
        </w:rPr>
        <w:t>91-</w:t>
      </w:r>
      <w:r>
        <w:rPr>
          <w:b/>
          <w:bCs/>
          <w:u w:val="single"/>
        </w:rPr>
        <w:t>9</w:t>
      </w:r>
      <w:r>
        <w:rPr>
          <w:b/>
          <w:bCs/>
          <w:u w:val="single"/>
        </w:rPr>
        <w:t>765080999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(M)</w:t>
      </w:r>
      <w:r>
        <w:rPr>
          <w:u w:val="single"/>
        </w:rPr>
        <w:t xml:space="preserve"> </w:t>
      </w:r>
    </w:p>
    <w:p>
      <w:pPr>
        <w:rPr>
          <w:color w:val="000000"/>
        </w:rPr>
      </w:pPr>
      <w:r>
        <w:rPr>
          <w:noProof/>
          <w:color w:val="000000"/>
          <w:lang w:val="en-IN" w:eastAsia="en-IN"/>
        </w:rPr>
        <w:pict>
          <v:line id="_x0000_s1025" style="mso-height-percent:0;mso-height-relative:page;mso-width-percent:0;mso-width-relative:page;mso-wrap-distance-left:0;mso-wrap-distance-right:0;position:absolute;visibility:visible;z-index:251658240" from="0,6.8pt" to="7in,6.8pt" stroked="t"/>
        </w:pict>
      </w:r>
      <w:r>
        <w:rPr>
          <w:color w:val="000000"/>
          <w:u w:val="single"/>
        </w:rPr>
        <w:t xml:space="preserve">                                                                                                                                          </w:t>
      </w:r>
      <w:r>
        <w:rPr>
          <w:color w:val="000000"/>
          <w:u w:val="single"/>
        </w:rPr>
        <w:t xml:space="preserve">                               </w:t>
      </w:r>
      <w:r>
        <w:rPr>
          <w:color w:val="000000"/>
          <w:u w:val="single"/>
        </w:rPr>
        <w:t xml:space="preserve">           </w:t>
      </w:r>
    </w:p>
    <w:p>
      <w:pPr>
        <w:shd w:val="clear" w:color="auto" w:fill="D9D9D9"/>
        <w:spacing w:after="60"/>
        <w:ind w:left="2347" w:hanging="2347"/>
        <w:jc w:val="both"/>
        <w:rPr>
          <w:b/>
          <w:u w:val="single"/>
        </w:rPr>
      </w:pPr>
      <w:r>
        <w:rPr>
          <w:b/>
          <w:highlight w:val="lightGray"/>
          <w:u w:val="single"/>
        </w:rPr>
        <w:t>CAREER OBJECTIVE</w:t>
      </w:r>
      <w:r>
        <w:rPr>
          <w:b/>
          <w:highlight w:val="lightGray"/>
          <w:u w:val="single"/>
        </w:rPr>
        <w:t>S:</w:t>
      </w:r>
    </w:p>
    <w:p>
      <w:pPr>
        <w:spacing w:before="40" w:after="40" w:line="240" w:lineRule="auto"/>
        <w:ind w:firstLine="480" w:firstLineChars="200"/>
        <w:jc w:val="both"/>
      </w:pPr>
      <w:r>
        <w:rPr>
          <w:rFonts w:ascii="Bookman Old Style" w:hAnsi="Bookman Old Style" w:cs="Calibri" w:hint="default"/>
          <w:sz w:val="24"/>
          <w:szCs w:val="26"/>
        </w:rPr>
        <w:t>To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work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in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an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environment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where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I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can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use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my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skills,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to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be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a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supporting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factor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for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the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organization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as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well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bring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about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an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overall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growth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in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myself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professionally,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personally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and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to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add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more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stars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to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the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organization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where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I</w:t>
      </w:r>
      <w:r>
        <w:rPr>
          <w:rFonts w:ascii="Bookman Old Style" w:hAnsi="Bookman Old Style" w:cs="Calibri" w:hint="default"/>
          <w:sz w:val="24"/>
          <w:szCs w:val="26"/>
        </w:rPr>
        <w:t xml:space="preserve"> </w:t>
      </w:r>
      <w:r>
        <w:rPr>
          <w:rFonts w:ascii="Bookman Old Style" w:hAnsi="Bookman Old Style" w:cs="Calibri" w:hint="default"/>
          <w:sz w:val="24"/>
          <w:szCs w:val="26"/>
        </w:rPr>
        <w:t>work.</w:t>
      </w:r>
    </w:p>
    <w:p>
      <w:pPr>
        <w:shd w:val="clear" w:color="auto" w:fill="D9D9D9"/>
        <w:spacing w:after="60"/>
        <w:jc w:val="both"/>
        <w:rPr>
          <w:b/>
          <w:u w:val="single"/>
        </w:rPr>
      </w:pPr>
      <w:r>
        <w:rPr>
          <w:b/>
          <w:highlight w:val="lightGray"/>
          <w:u w:val="single"/>
          <w:lang w:val="en-US"/>
        </w:rPr>
        <w:t>EDUCATION QUALIFICATIONS</w:t>
      </w:r>
      <w:r>
        <w:rPr>
          <w:b/>
          <w:highlight w:val="lightGray"/>
          <w:u w:val="single"/>
        </w:rPr>
        <w:t>:</w:t>
      </w:r>
    </w:p>
    <w:p>
      <w:pPr>
        <w:numPr>
          <w:ilvl w:val="0"/>
          <w:numId w:val="0"/>
        </w:numPr>
      </w:pPr>
    </w:p>
    <w:p>
      <w:pPr>
        <w:pStyle w:val="ListParagraph"/>
        <w:numPr>
          <w:ilvl w:val="0"/>
          <w:numId w:val="46"/>
        </w:numPr>
        <w:spacing w:line="276" w:lineRule="auto"/>
      </w:pPr>
      <w:r>
        <w:rPr>
          <w:rFonts w:hint="default"/>
          <w:b/>
        </w:rPr>
        <w:t>Bachelor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in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Electrical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Engineering</w:t>
      </w:r>
      <w:r>
        <w:rPr>
          <w:rFonts w:hint="default"/>
          <w:b/>
        </w:rPr>
        <w:t xml:space="preserve"> </w:t>
      </w:r>
      <w:r>
        <w:rPr>
          <w:rFonts w:hint="default"/>
          <w:b w:val="0"/>
          <w:bCs w:val="0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6</w:t>
      </w:r>
      <w:r>
        <w:rPr>
          <w:rFonts w:hint="default"/>
        </w:rPr>
        <w:t>7.</w:t>
      </w:r>
      <w:r>
        <w:rPr>
          <w:rFonts w:hint="default"/>
        </w:rPr>
        <w:t>33</w:t>
      </w:r>
      <w:r>
        <w:rPr>
          <w:rFonts w:hint="default"/>
        </w:rPr>
        <w:t>%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Dr.</w:t>
      </w:r>
      <w:r>
        <w:rPr>
          <w:rFonts w:hint="default"/>
        </w:rPr>
        <w:t xml:space="preserve"> </w:t>
      </w:r>
      <w:r>
        <w:rPr>
          <w:rFonts w:hint="default"/>
        </w:rPr>
        <w:t>BAMU</w:t>
      </w:r>
      <w:r>
        <w:rPr>
          <w:rFonts w:hint="default"/>
        </w:rPr>
        <w:t xml:space="preserve"> </w:t>
      </w:r>
      <w:r>
        <w:rPr>
          <w:rFonts w:hint="default"/>
        </w:rPr>
        <w:t>University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  <w:b w:val="0"/>
        </w:rPr>
        <w:t>2018</w:t>
      </w:r>
    </w:p>
    <w:p>
      <w:pPr>
        <w:pStyle w:val="ListParagraph"/>
        <w:numPr>
          <w:ilvl w:val="0"/>
          <w:numId w:val="46"/>
        </w:numPr>
        <w:spacing w:line="276" w:lineRule="auto"/>
      </w:pPr>
      <w:r>
        <w:rPr>
          <w:rFonts w:hint="default"/>
          <w:b/>
        </w:rPr>
        <w:t>Diploma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in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E</w:t>
      </w:r>
      <w:r>
        <w:rPr>
          <w:rFonts w:hint="default"/>
          <w:b/>
        </w:rPr>
        <w:t>&amp;TC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67.12</w:t>
      </w:r>
      <w:r>
        <w:rPr>
          <w:rFonts w:hint="default"/>
        </w:rPr>
        <w:t>%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MSBTE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Board in</w:t>
      </w:r>
      <w:r>
        <w:rPr>
          <w:rFonts w:hint="default"/>
        </w:rPr>
        <w:t xml:space="preserve"> </w:t>
      </w:r>
      <w:r>
        <w:rPr>
          <w:rFonts w:hint="default"/>
          <w:b w:val="0"/>
        </w:rPr>
        <w:t>2015</w:t>
      </w:r>
    </w:p>
    <w:p>
      <w:pPr>
        <w:pStyle w:val="ListParagraph"/>
        <w:numPr>
          <w:ilvl w:val="0"/>
          <w:numId w:val="46"/>
        </w:numPr>
        <w:spacing w:line="276" w:lineRule="auto"/>
      </w:pPr>
      <w:r>
        <w:rPr>
          <w:rFonts w:hint="default"/>
          <w:b/>
        </w:rPr>
        <w:t>HSC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with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44.50%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from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Aurangabad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Division</w:t>
      </w:r>
      <w:r>
        <w:rPr>
          <w:rFonts w:hint="default"/>
          <w:b w:val="0"/>
        </w:rPr>
        <w:t>al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Board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in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2012</w:t>
      </w:r>
    </w:p>
    <w:p>
      <w:pPr>
        <w:pStyle w:val="ListParagraph"/>
        <w:numPr>
          <w:ilvl w:val="0"/>
          <w:numId w:val="46"/>
        </w:numPr>
        <w:spacing w:line="276" w:lineRule="auto"/>
        <w:jc w:val="left"/>
      </w:pPr>
      <w:r>
        <w:rPr>
          <w:rFonts w:hint="default"/>
          <w:b/>
        </w:rPr>
        <w:t>SSC</w:t>
      </w:r>
      <w:r>
        <w:rPr>
          <w:rFonts w:hint="default"/>
          <w:b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64.92</w:t>
      </w:r>
      <w:r>
        <w:rPr>
          <w:rFonts w:hint="default"/>
        </w:rPr>
        <w:t>%</w:t>
      </w:r>
      <w:r>
        <w:rPr>
          <w:rFonts w:hint="default"/>
        </w:rPr>
        <w:t xml:space="preserve"> </w:t>
      </w:r>
      <w:r>
        <w:rPr>
          <w:rFonts w:hint="default"/>
        </w:rPr>
        <w:t>fr</w:t>
      </w:r>
      <w:r>
        <w:rPr>
          <w:rFonts w:hint="default"/>
        </w:rPr>
        <w:t>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>urangabad</w:t>
      </w:r>
      <w:r>
        <w:rPr>
          <w:rFonts w:hint="default"/>
        </w:rPr>
        <w:t xml:space="preserve"> </w:t>
      </w:r>
      <w:r>
        <w:rPr>
          <w:rFonts w:hint="default"/>
        </w:rPr>
        <w:t>Divisional</w:t>
      </w:r>
      <w:r>
        <w:rPr>
          <w:rFonts w:hint="default"/>
        </w:rPr>
        <w:t xml:space="preserve"> </w:t>
      </w:r>
      <w:r>
        <w:rPr>
          <w:rFonts w:hint="default"/>
        </w:rPr>
        <w:t>Board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  <w:b w:val="0"/>
        </w:rPr>
        <w:t>20</w:t>
      </w:r>
      <w:r>
        <w:rPr>
          <w:rFonts w:hint="default"/>
          <w:b w:val="0"/>
        </w:rPr>
        <w:t>0</w:t>
      </w:r>
      <w:r>
        <w:rPr>
          <w:rFonts w:hint="default"/>
          <w:b w:val="0"/>
          <w:lang w:val="en-US"/>
        </w:rPr>
        <w:t>7</w:t>
      </w:r>
    </w:p>
    <w:p>
      <w:pPr>
        <w:pBdr>
          <w:left w:val="single" w:sz="4" w:space="4" w:color="auto"/>
        </w:pBdr>
        <w:shd w:val="clear" w:color="auto" w:fill="D9D9D9"/>
        <w:tabs>
          <w:tab w:val="right" w:pos="10800"/>
        </w:tabs>
        <w:rPr>
          <w:b/>
          <w:sz w:val="22"/>
          <w:szCs w:val="22"/>
          <w:u w:val="single"/>
        </w:rPr>
      </w:pPr>
      <w:r>
        <w:rPr>
          <w:b/>
          <w:u w:val="single"/>
          <w:lang w:val="en-US"/>
        </w:rPr>
        <w:t>WORKING EXPERIENCE:</w:t>
      </w:r>
    </w:p>
    <w:p>
      <w:pPr>
        <w:numPr>
          <w:ilvl w:val="0"/>
          <w:numId w:val="0"/>
        </w:numPr>
        <w:spacing w:line="360" w:lineRule="auto"/>
        <w:rPr>
          <w:b/>
        </w:rPr>
      </w:pPr>
    </w:p>
    <w:p>
      <w:pPr>
        <w:pStyle w:val="ListParagraph"/>
        <w:numPr>
          <w:ilvl w:val="0"/>
          <w:numId w:val="34"/>
        </w:numPr>
        <w:jc w:val="left"/>
        <w:rPr>
          <w:b/>
          <w:bCs/>
        </w:rPr>
      </w:pPr>
      <w:r>
        <w:rPr>
          <w:b/>
          <w:bCs/>
          <w:lang w:val="en-US"/>
        </w:rPr>
        <w:t>Megasoft computer education</w:t>
      </w:r>
    </w:p>
    <w:p>
      <w:pPr>
        <w:pStyle w:val="ListParagraph"/>
        <w:numPr>
          <w:ilvl w:val="0"/>
          <w:numId w:val="0"/>
        </w:numPr>
        <w:spacing w:line="120" w:lineRule="auto"/>
        <w:ind w:left="720" w:firstLine="0"/>
        <w:jc w:val="left"/>
        <w:rPr>
          <w:b w:val="0"/>
          <w:bCs w:val="0"/>
        </w:rPr>
      </w:pPr>
      <w:r>
        <w:rPr>
          <w:rFonts w:hint="default"/>
          <w:b/>
          <w:bCs/>
          <w:lang w:val="en-US"/>
        </w:rPr>
        <w:t xml:space="preserve">Job profile: </w:t>
      </w:r>
      <w:r>
        <w:rPr>
          <w:rFonts w:hint="default"/>
          <w:b w:val="0"/>
          <w:bCs w:val="0"/>
          <w:lang w:val="en-US"/>
        </w:rPr>
        <w:t xml:space="preserve">  Desktop support Engineer</w:t>
      </w:r>
    </w:p>
    <w:p>
      <w:pPr>
        <w:pStyle w:val="ListParagraph"/>
        <w:numPr>
          <w:ilvl w:val="0"/>
          <w:numId w:val="0"/>
        </w:numPr>
        <w:spacing w:line="120" w:lineRule="auto"/>
        <w:ind w:left="720" w:firstLine="0"/>
        <w:rPr>
          <w:b w:val="0"/>
          <w:bCs w:val="0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 w:val="0"/>
          <w:bCs w:val="0"/>
          <w:lang w:val="en-US"/>
        </w:rPr>
        <w:t xml:space="preserve">   Jun 2020 to May 2021</w:t>
      </w:r>
    </w:p>
    <w:p>
      <w:pPr>
        <w:pStyle w:val="ListParagraph"/>
        <w:numPr>
          <w:ilvl w:val="0"/>
          <w:numId w:val="51"/>
        </w:numPr>
        <w:spacing w:line="120" w:lineRule="auto"/>
        <w:rPr>
          <w:b/>
          <w:bCs/>
        </w:rPr>
      </w:pPr>
      <w:r>
        <w:rPr>
          <w:rFonts w:hint="default"/>
          <w:b/>
          <w:bCs/>
          <w:lang w:val="en-US"/>
        </w:rPr>
        <w:t>SAS Automation pune</w:t>
      </w:r>
    </w:p>
    <w:p>
      <w:pPr>
        <w:pStyle w:val="ListParagraph"/>
        <w:numPr>
          <w:ilvl w:val="0"/>
          <w:numId w:val="0"/>
        </w:numPr>
        <w:spacing w:line="120" w:lineRule="auto"/>
        <w:ind w:left="720" w:firstLine="0"/>
        <w:rPr>
          <w:b w:val="0"/>
          <w:bCs w:val="0"/>
        </w:rPr>
      </w:pPr>
      <w:r>
        <w:rPr>
          <w:b/>
          <w:bCs/>
          <w:lang w:val="en-US"/>
        </w:rPr>
        <w:t xml:space="preserve">Job profile: </w:t>
      </w:r>
      <w:r>
        <w:rPr>
          <w:b w:val="0"/>
          <w:bCs w:val="0"/>
          <w:lang w:val="en-US"/>
        </w:rPr>
        <w:t xml:space="preserve"> Production engineer</w:t>
      </w:r>
    </w:p>
    <w:p>
      <w:pPr>
        <w:pStyle w:val="ListParagraph"/>
        <w:numPr>
          <w:ilvl w:val="0"/>
          <w:numId w:val="0"/>
        </w:numPr>
        <w:spacing w:line="120" w:lineRule="auto"/>
        <w:ind w:left="720" w:firstLine="0"/>
        <w:rPr>
          <w:b w:val="0"/>
          <w:bCs w:val="0"/>
        </w:rPr>
      </w:pPr>
      <w:r>
        <w:rPr>
          <w:b/>
          <w:bCs/>
          <w:lang w:val="en-US"/>
        </w:rPr>
        <w:t xml:space="preserve">Duration:  </w:t>
      </w:r>
      <w:r>
        <w:rPr>
          <w:b w:val="0"/>
          <w:bCs w:val="0"/>
          <w:lang w:val="en-US"/>
        </w:rPr>
        <w:t xml:space="preserve">  Feb 2019 to March 2020</w:t>
      </w:r>
    </w:p>
    <w:p>
      <w:pPr>
        <w:pStyle w:val="Objective"/>
        <w:shd w:val="clear" w:color="auto" w:fill="D9D9D9"/>
        <w:spacing w:before="120" w:after="0" w:line="24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highlight w:val="lightGray"/>
          <w:u w:val="single"/>
        </w:rPr>
        <w:t>R</w:t>
      </w:r>
      <w:r>
        <w:rPr>
          <w:rFonts w:ascii="Times New Roman" w:hAnsi="Times New Roman"/>
          <w:b/>
          <w:color w:val="000000"/>
          <w:sz w:val="24"/>
          <w:szCs w:val="24"/>
          <w:highlight w:val="lightGray"/>
          <w:u w:val="single"/>
          <w:lang w:val="en-US"/>
        </w:rPr>
        <w:t>OLES AND RESPONSIBILITIES:</w:t>
      </w:r>
    </w:p>
    <w:p>
      <w:pPr>
        <w:pStyle w:val="BodyText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>
        <w:rPr>
          <w:rFonts w:eastAsia="Batang" w:hint="default"/>
          <w:sz w:val="24"/>
          <w:lang w:val="en-US"/>
        </w:rPr>
        <w:t>I</w:t>
      </w:r>
      <w:r>
        <w:rPr>
          <w:rFonts w:eastAsia="Batang" w:hint="default"/>
          <w:sz w:val="24"/>
        </w:rPr>
        <w:t>nstallation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of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operating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system</w:t>
      </w:r>
      <w:r>
        <w:rPr>
          <w:rFonts w:eastAsia="Batang" w:hint="default"/>
          <w:sz w:val="24"/>
        </w:rPr>
        <w:t xml:space="preserve"> </w:t>
      </w:r>
    </w:p>
    <w:p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>
        <w:rPr>
          <w:rFonts w:eastAsia="Batang" w:hint="default"/>
          <w:sz w:val="24"/>
        </w:rPr>
        <w:t>Assembling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the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computer</w:t>
      </w:r>
      <w:r>
        <w:rPr>
          <w:rFonts w:eastAsia="Batang" w:hint="default"/>
          <w:sz w:val="24"/>
        </w:rPr>
        <w:t xml:space="preserve"> </w:t>
      </w:r>
    </w:p>
    <w:p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>
        <w:rPr>
          <w:rFonts w:eastAsia="Batang" w:hint="default"/>
          <w:sz w:val="24"/>
        </w:rPr>
        <w:t>Solve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hardware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issue</w:t>
      </w:r>
    </w:p>
    <w:p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>
        <w:rPr>
          <w:rFonts w:eastAsia="Batang" w:hint="default"/>
          <w:sz w:val="24"/>
        </w:rPr>
        <w:t>Installation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of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software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and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drivers</w:t>
      </w:r>
      <w:r>
        <w:rPr>
          <w:rFonts w:eastAsia="Batang" w:hint="default"/>
          <w:sz w:val="24"/>
        </w:rPr>
        <w:t xml:space="preserve"> </w:t>
      </w:r>
    </w:p>
    <w:p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>
        <w:rPr>
          <w:rFonts w:eastAsia="Batang" w:hint="default"/>
          <w:sz w:val="24"/>
        </w:rPr>
        <w:t>Installation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and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configuration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of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outlook</w:t>
      </w:r>
    </w:p>
    <w:p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>
        <w:rPr>
          <w:rFonts w:eastAsia="Batang" w:hint="default"/>
          <w:sz w:val="24"/>
        </w:rPr>
        <w:t>Install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and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configure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local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printer</w:t>
      </w:r>
      <w:r>
        <w:rPr>
          <w:rFonts w:eastAsia="Batang" w:hint="default"/>
          <w:sz w:val="24"/>
        </w:rPr>
        <w:t xml:space="preserve"> </w:t>
      </w:r>
    </w:p>
    <w:p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>
        <w:rPr>
          <w:rFonts w:eastAsia="Batang" w:hint="default"/>
          <w:sz w:val="24"/>
        </w:rPr>
        <w:t>Crimping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straight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through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and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cross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over</w:t>
      </w:r>
      <w:r>
        <w:rPr>
          <w:rFonts w:eastAsia="Batang" w:hint="default"/>
          <w:sz w:val="24"/>
        </w:rPr>
        <w:t xml:space="preserve"> </w:t>
      </w:r>
      <w:r>
        <w:rPr>
          <w:rFonts w:eastAsia="Batang" w:hint="default"/>
          <w:sz w:val="24"/>
        </w:rPr>
        <w:t>cables</w:t>
      </w:r>
      <w:r>
        <w:rPr>
          <w:rFonts w:eastAsia="Batang" w:hint="default"/>
          <w:sz w:val="24"/>
        </w:rPr>
        <w:t xml:space="preserve"> </w:t>
      </w:r>
    </w:p>
    <w:p>
      <w:pPr>
        <w:pStyle w:val="NoSpacing"/>
        <w:numPr>
          <w:ilvl w:val="0"/>
          <w:numId w:val="0"/>
        </w:numPr>
        <w:ind w:left="720" w:firstLine="0"/>
        <w:rPr>
          <w:rFonts w:ascii="Times New Roman" w:hAnsi="Times New Roman"/>
          <w:sz w:val="24"/>
          <w:szCs w:val="24"/>
        </w:rPr>
      </w:pPr>
    </w:p>
    <w:p>
      <w:pPr>
        <w:pStyle w:val="BodyText"/>
        <w:shd w:val="clear" w:color="auto" w:fill="D9D9D9"/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  <w:u w:val="single"/>
        </w:rPr>
        <w:t>T</w:t>
      </w:r>
      <w:r>
        <w:rPr>
          <w:rFonts w:ascii="Times New Roman" w:hAnsi="Times New Roman"/>
          <w:b/>
          <w:sz w:val="24"/>
          <w:szCs w:val="24"/>
          <w:highlight w:val="lightGray"/>
          <w:u w:val="single"/>
          <w:lang w:val="en-US"/>
        </w:rPr>
        <w:t>ECHNICAL SKILL SUMMARY:</w:t>
      </w:r>
    </w:p>
    <w:p>
      <w:pPr>
        <w:tabs>
          <w:tab w:val="left" w:pos="6840"/>
        </w:tabs>
        <w:spacing w:after="283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eastAsia="Batang" w:hAnsi="Cambria" w:cs="Arial" w:hint="default"/>
          <w:b/>
          <w:bCs/>
          <w:sz w:val="24"/>
        </w:rPr>
        <w:t>Hardware</w:t>
      </w:r>
      <w:r>
        <w:rPr>
          <w:rFonts w:ascii="Cambria" w:eastAsia="Batang" w:hAnsi="Cambria" w:cs="Arial" w:hint="default"/>
          <w:b/>
          <w:bCs/>
          <w:sz w:val="24"/>
        </w:rPr>
        <w:t xml:space="preserve"> </w:t>
      </w:r>
      <w:r>
        <w:rPr>
          <w:rFonts w:ascii="Cambria" w:eastAsia="Batang" w:hAnsi="Cambria" w:cs="Arial" w:hint="default"/>
          <w:b/>
          <w:bCs/>
          <w:sz w:val="24"/>
        </w:rPr>
        <w:t>Skills</w:t>
      </w:r>
      <w:r>
        <w:rPr>
          <w:rFonts w:ascii="Cambria" w:eastAsia="Batang" w:hAnsi="Cambria" w:cs="Arial" w:hint="default"/>
          <w:b/>
          <w:bCs/>
          <w:sz w:val="32"/>
          <w:szCs w:val="28"/>
        </w:rPr>
        <w:t>:</w:t>
      </w:r>
    </w:p>
    <w:p>
      <w:pPr>
        <w:pStyle w:val="ListParagraph"/>
        <w:numPr>
          <w:ilvl w:val="0"/>
          <w:numId w:val="25"/>
        </w:numPr>
        <w:spacing w:line="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eastAsia="Batang" w:hAnsi="Cambria" w:cs="Arial" w:hint="default"/>
          <w:sz w:val="24"/>
        </w:rPr>
        <w:t>Assembling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and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Disassembling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the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computer,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Cabling.</w:t>
      </w:r>
    </w:p>
    <w:p>
      <w:pPr>
        <w:pStyle w:val="ListParagraph"/>
        <w:numPr>
          <w:ilvl w:val="0"/>
          <w:numId w:val="25"/>
        </w:numPr>
        <w:spacing w:line="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eastAsia="Batang" w:hAnsi="Cambria" w:cs="Arial" w:hint="default"/>
          <w:sz w:val="24"/>
        </w:rPr>
        <w:t>Troubleshooting.</w:t>
      </w:r>
    </w:p>
    <w:p>
      <w:pPr>
        <w:pStyle w:val="ListParagraph"/>
        <w:numPr>
          <w:ilvl w:val="0"/>
          <w:numId w:val="25"/>
        </w:numPr>
        <w:spacing w:line="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eastAsia="Batang" w:hAnsi="Cambria" w:cs="Arial" w:hint="default"/>
          <w:sz w:val="24"/>
        </w:rPr>
        <w:t>LAN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Troubleshooting.</w:t>
      </w:r>
    </w:p>
    <w:p>
      <w:pPr>
        <w:pStyle w:val="ListParagraph"/>
        <w:numPr>
          <w:ilvl w:val="0"/>
          <w:numId w:val="25"/>
        </w:numPr>
        <w:spacing w:line="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eastAsia="Batang" w:hAnsi="Cambria" w:cs="Arial" w:hint="default"/>
          <w:sz w:val="24"/>
        </w:rPr>
        <w:t>WAN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Troubleshooting.</w:t>
      </w:r>
    </w:p>
    <w:p>
      <w:pPr>
        <w:pStyle w:val="ListParagraph"/>
        <w:numPr>
          <w:ilvl w:val="0"/>
          <w:numId w:val="25"/>
        </w:numPr>
        <w:spacing w:line="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eastAsia="Batang" w:hAnsi="Cambria" w:cs="Arial" w:hint="default"/>
          <w:sz w:val="24"/>
        </w:rPr>
        <w:t>Outlook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Troubleshooting.</w:t>
      </w:r>
    </w:p>
    <w:p>
      <w:pPr>
        <w:pStyle w:val="ListParagraph"/>
        <w:numPr>
          <w:ilvl w:val="0"/>
          <w:numId w:val="25"/>
        </w:numPr>
        <w:spacing w:line="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eastAsia="Batang" w:hAnsi="Cambria" w:cs="Arial" w:hint="default"/>
          <w:sz w:val="24"/>
        </w:rPr>
        <w:t>Installation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of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operating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system.</w:t>
      </w:r>
    </w:p>
    <w:p>
      <w:pPr>
        <w:pStyle w:val="ListParagraph"/>
        <w:numPr>
          <w:ilvl w:val="0"/>
          <w:numId w:val="25"/>
        </w:numPr>
        <w:spacing w:line="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eastAsia="Batang" w:hAnsi="Cambria" w:cs="Arial" w:hint="default"/>
          <w:sz w:val="24"/>
        </w:rPr>
        <w:t>Installation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of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MS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Outlook.</w:t>
      </w:r>
    </w:p>
    <w:p>
      <w:pPr>
        <w:pStyle w:val="ListParagraph"/>
        <w:numPr>
          <w:ilvl w:val="0"/>
          <w:numId w:val="25"/>
        </w:numPr>
        <w:spacing w:line="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eastAsia="Batang" w:hAnsi="Cambria" w:cs="Arial" w:hint="default"/>
          <w:sz w:val="24"/>
        </w:rPr>
        <w:t>Crimping.</w:t>
      </w:r>
    </w:p>
    <w:p>
      <w:pPr>
        <w:pStyle w:val="ListParagraph"/>
        <w:numPr>
          <w:ilvl w:val="0"/>
          <w:numId w:val="25"/>
        </w:numPr>
        <w:spacing w:line="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eastAsia="Batang" w:hAnsi="Cambria" w:cs="Arial" w:hint="default"/>
          <w:sz w:val="24"/>
        </w:rPr>
        <w:t>Software</w:t>
      </w:r>
      <w:r>
        <w:rPr>
          <w:rFonts w:ascii="Cambria" w:eastAsia="Batang" w:hAnsi="Cambria" w:cs="Arial" w:hint="default"/>
          <w:sz w:val="24"/>
        </w:rPr>
        <w:t xml:space="preserve"> </w:t>
      </w:r>
      <w:r>
        <w:rPr>
          <w:rFonts w:ascii="Cambria" w:eastAsia="Batang" w:hAnsi="Cambria" w:cs="Arial" w:hint="default"/>
          <w:sz w:val="24"/>
        </w:rPr>
        <w:t>installation,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 w:hint="default"/>
          <w:b/>
          <w:bCs/>
        </w:rPr>
        <w:t>Networking</w:t>
      </w:r>
      <w:r>
        <w:rPr>
          <w:rFonts w:ascii="Arial" w:hAnsi="Arial" w:cs="Arial" w:hint="default"/>
          <w:b/>
          <w:bCs/>
        </w:rPr>
        <w:t xml:space="preserve"> </w:t>
      </w:r>
      <w:r>
        <w:rPr>
          <w:rFonts w:ascii="Arial" w:hAnsi="Arial" w:cs="Arial" w:hint="default"/>
          <w:b/>
          <w:bCs/>
        </w:rPr>
        <w:t>Skills:</w:t>
      </w:r>
    </w:p>
    <w:p>
      <w:pPr>
        <w:pStyle w:val="ListParagraph"/>
        <w:numPr>
          <w:ilvl w:val="0"/>
          <w:numId w:val="0"/>
        </w:numPr>
        <w:spacing w:after="0"/>
        <w:ind w:left="720" w:firstLine="0"/>
        <w:rPr>
          <w:rFonts w:ascii="Times New Roman" w:hAnsi="Times New Roman"/>
          <w:sz w:val="24"/>
          <w:szCs w:val="24"/>
        </w:rPr>
      </w:pPr>
    </w:p>
    <w:p>
      <w:pPr>
        <w:pStyle w:val="ListParagraph"/>
        <w:numPr>
          <w:ilvl w:val="0"/>
          <w:numId w:val="47"/>
        </w:numPr>
        <w:spacing w:line="60" w:lineRule="auto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  <w:lang w:val="en-US"/>
        </w:rPr>
        <w:t>Networking,</w:t>
      </w:r>
      <w:r>
        <w:rPr>
          <w:b/>
          <w:bCs/>
          <w:u w:val="none"/>
          <w:lang w:val="en-US"/>
        </w:rPr>
        <w:t xml:space="preserve"> LAN </w:t>
      </w:r>
      <w:r>
        <w:rPr>
          <w:b w:val="0"/>
          <w:bCs w:val="0"/>
          <w:u w:val="none"/>
          <w:lang w:val="en-US"/>
        </w:rPr>
        <w:t xml:space="preserve">&amp; </w:t>
      </w:r>
      <w:r>
        <w:rPr>
          <w:b/>
          <w:bCs/>
          <w:u w:val="none"/>
          <w:lang w:val="en-US"/>
        </w:rPr>
        <w:t>WAN</w:t>
      </w:r>
      <w:r>
        <w:rPr>
          <w:b w:val="0"/>
          <w:bCs w:val="0"/>
          <w:u w:val="none"/>
          <w:lang w:val="en-US"/>
        </w:rPr>
        <w:t xml:space="preserve"> troubleshooting.</w:t>
      </w:r>
    </w:p>
    <w:p>
      <w:pPr>
        <w:pStyle w:val="ListParagraph"/>
        <w:numPr>
          <w:ilvl w:val="0"/>
          <w:numId w:val="47"/>
        </w:numPr>
        <w:spacing w:line="60" w:lineRule="auto"/>
        <w:jc w:val="both"/>
        <w:rPr>
          <w:b w:val="0"/>
          <w:bCs w:val="0"/>
          <w:u w:val="none"/>
        </w:rPr>
      </w:pPr>
      <w:r>
        <w:rPr>
          <w:b/>
          <w:bCs/>
          <w:u w:val="none"/>
          <w:lang w:val="en-US"/>
        </w:rPr>
        <w:t xml:space="preserve">DHCP </w:t>
      </w:r>
      <w:r>
        <w:rPr>
          <w:b w:val="0"/>
          <w:bCs w:val="0"/>
          <w:u w:val="none"/>
          <w:lang w:val="en-US"/>
        </w:rPr>
        <w:t>(Dynamic host configuration protocol).</w:t>
      </w:r>
    </w:p>
    <w:p>
      <w:pPr>
        <w:pStyle w:val="ListParagraph"/>
        <w:numPr>
          <w:ilvl w:val="0"/>
          <w:numId w:val="47"/>
        </w:numPr>
        <w:spacing w:line="60" w:lineRule="auto"/>
        <w:jc w:val="both"/>
        <w:rPr>
          <w:b w:val="0"/>
          <w:bCs w:val="0"/>
          <w:u w:val="none"/>
        </w:rPr>
      </w:pPr>
      <w:r>
        <w:rPr>
          <w:b/>
          <w:bCs/>
          <w:u w:val="none"/>
          <w:lang w:val="en-US"/>
        </w:rPr>
        <w:t>DNS</w:t>
      </w:r>
      <w:r>
        <w:rPr>
          <w:b w:val="0"/>
          <w:bCs w:val="0"/>
          <w:u w:val="none"/>
          <w:lang w:val="en-US"/>
        </w:rPr>
        <w:t xml:space="preserve"> (Domain name service).</w:t>
      </w:r>
    </w:p>
    <w:p>
      <w:pPr>
        <w:pStyle w:val="ListParagraph"/>
        <w:numPr>
          <w:ilvl w:val="0"/>
          <w:numId w:val="47"/>
        </w:numPr>
        <w:spacing w:line="60" w:lineRule="auto"/>
        <w:jc w:val="both"/>
        <w:rPr>
          <w:b w:val="0"/>
          <w:bCs w:val="0"/>
          <w:u w:val="none"/>
        </w:rPr>
      </w:pPr>
      <w:r>
        <w:rPr>
          <w:b/>
          <w:bCs/>
          <w:u w:val="none"/>
          <w:lang w:val="en-US"/>
        </w:rPr>
        <w:t>FTP</w:t>
      </w:r>
      <w:r>
        <w:rPr>
          <w:b w:val="0"/>
          <w:bCs w:val="0"/>
          <w:u w:val="none"/>
          <w:lang w:val="en-US"/>
        </w:rPr>
        <w:t xml:space="preserve"> (File transfer protocol).</w:t>
      </w:r>
    </w:p>
    <w:p>
      <w:pPr>
        <w:pStyle w:val="ListParagraph"/>
        <w:numPr>
          <w:ilvl w:val="0"/>
          <w:numId w:val="47"/>
        </w:numPr>
        <w:spacing w:line="60" w:lineRule="auto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  <w:lang w:val="en-US"/>
        </w:rPr>
        <w:t xml:space="preserve">Knowledge of network devices </w:t>
      </w:r>
      <w:r>
        <w:rPr>
          <w:b/>
          <w:bCs/>
          <w:u w:val="none"/>
          <w:lang w:val="en-US"/>
        </w:rPr>
        <w:t>Router, Hub, Switch.</w:t>
      </w:r>
    </w:p>
    <w:p>
      <w:pPr>
        <w:pStyle w:val="ListParagraph"/>
        <w:numPr>
          <w:ilvl w:val="0"/>
          <w:numId w:val="47"/>
        </w:numPr>
        <w:spacing w:line="60" w:lineRule="auto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  <w:lang w:val="en-US"/>
        </w:rPr>
        <w:t>Knowledge of routine protocols</w:t>
      </w:r>
      <w:r>
        <w:rPr>
          <w:b/>
          <w:bCs/>
          <w:u w:val="none"/>
          <w:lang w:val="en-US"/>
        </w:rPr>
        <w:t xml:space="preserve"> RIP, OSPF, EIGRP.</w:t>
      </w:r>
    </w:p>
    <w:p>
      <w:pPr>
        <w:pStyle w:val="ListParagraph"/>
        <w:numPr>
          <w:ilvl w:val="0"/>
          <w:numId w:val="47"/>
        </w:numPr>
        <w:spacing w:line="60" w:lineRule="auto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  <w:lang w:val="en-US"/>
        </w:rPr>
        <w:t xml:space="preserve">Good understanding of </w:t>
      </w:r>
      <w:r>
        <w:rPr>
          <w:b/>
          <w:bCs/>
          <w:u w:val="none"/>
          <w:lang w:val="en-US"/>
        </w:rPr>
        <w:t>Ethernet cabling</w:t>
      </w:r>
      <w:r>
        <w:rPr>
          <w:b w:val="0"/>
          <w:bCs w:val="0"/>
          <w:u w:val="none"/>
          <w:lang w:val="en-US"/>
        </w:rPr>
        <w:t xml:space="preserve"> (Straight through,Cross over &amp; Rolled cable).</w:t>
      </w:r>
    </w:p>
    <w:p>
      <w:pPr>
        <w:pStyle w:val="ListParagraph"/>
        <w:numPr>
          <w:ilvl w:val="0"/>
          <w:numId w:val="47"/>
        </w:numPr>
        <w:spacing w:line="60" w:lineRule="auto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  <w:lang w:val="en-US"/>
        </w:rPr>
        <w:t>Good understanding of types of communication (Unicast, Multicast &amp; Broadcast).</w:t>
      </w:r>
    </w:p>
    <w:p>
      <w:pPr>
        <w:pStyle w:val="ListParagraph"/>
        <w:numPr>
          <w:ilvl w:val="0"/>
          <w:numId w:val="47"/>
        </w:numPr>
        <w:spacing w:line="60" w:lineRule="auto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  <w:lang w:val="en-US"/>
        </w:rPr>
        <w:t>Knowledge of</w:t>
      </w:r>
      <w:r>
        <w:rPr>
          <w:b/>
          <w:bCs/>
          <w:u w:val="none"/>
          <w:lang w:val="en-US"/>
        </w:rPr>
        <w:t xml:space="preserve"> OSI model</w:t>
      </w:r>
      <w:r>
        <w:rPr>
          <w:b w:val="0"/>
          <w:bCs w:val="0"/>
          <w:u w:val="none"/>
          <w:lang w:val="en-US"/>
        </w:rPr>
        <w:t xml:space="preserve"> &amp; working of each layer.</w:t>
      </w:r>
    </w:p>
    <w:p>
      <w:pPr>
        <w:numPr>
          <w:ilvl w:val="0"/>
          <w:numId w:val="0"/>
        </w:numPr>
        <w:spacing w:line="60" w:lineRule="auto"/>
        <w:jc w:val="both"/>
        <w:rPr>
          <w:b w:val="0"/>
          <w:bCs w:val="0"/>
          <w:highlight w:val="magenta"/>
          <w:u w:val="none"/>
        </w:rPr>
      </w:pPr>
    </w:p>
    <w:p>
      <w:pPr>
        <w:pStyle w:val="ListParagraph"/>
        <w:numPr>
          <w:ilvl w:val="0"/>
          <w:numId w:val="47"/>
        </w:numPr>
        <w:spacing w:line="60" w:lineRule="auto"/>
        <w:jc w:val="both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  <w:lang w:val="en-US"/>
        </w:rPr>
        <w:t>Router configuration (Static routing &amp; Dynamic routing).</w:t>
      </w:r>
    </w:p>
    <w:p>
      <w:pPr>
        <w:pStyle w:val="ListParagraph"/>
        <w:numPr>
          <w:ilvl w:val="0"/>
          <w:numId w:val="47"/>
        </w:numPr>
        <w:spacing w:line="60" w:lineRule="auto"/>
        <w:jc w:val="both"/>
        <w:rPr>
          <w:b w:val="0"/>
          <w:bCs w:val="0"/>
          <w:highlight w:val="none"/>
          <w:u w:val="none"/>
        </w:rPr>
      </w:pPr>
      <w:r>
        <w:rPr>
          <w:b/>
          <w:bCs/>
          <w:highlight w:val="none"/>
          <w:u w:val="none"/>
          <w:lang w:val="en-US"/>
        </w:rPr>
        <w:t>VLAN</w:t>
      </w:r>
      <w:r>
        <w:rPr>
          <w:b w:val="0"/>
          <w:bCs w:val="0"/>
          <w:highlight w:val="none"/>
          <w:u w:val="none"/>
          <w:lang w:val="en-US"/>
        </w:rPr>
        <w:t xml:space="preserve"> Configuration.</w:t>
      </w:r>
    </w:p>
    <w:p>
      <w:pPr>
        <w:spacing w:before="0"/>
        <w:ind w:left="-270"/>
        <w:jc w:val="both"/>
        <w:rPr>
          <w:b/>
          <w:highlight w:val="magenta"/>
          <w:u w:val="none"/>
        </w:rPr>
      </w:pPr>
      <w:r>
        <w:rPr>
          <w:rFonts w:ascii="Cambria" w:eastAsia="Batang" w:hAnsi="Cambria" w:cs="Arial" w:hint="default"/>
          <w:b/>
          <w:bCs/>
        </w:rPr>
        <w:t xml:space="preserve">   OS</w:t>
      </w:r>
      <w:r>
        <w:rPr>
          <w:rFonts w:ascii="Cambria" w:eastAsia="Batang" w:hAnsi="Cambria" w:cs="Arial" w:hint="default"/>
          <w:b/>
          <w:bCs/>
        </w:rPr>
        <w:t xml:space="preserve"> </w:t>
      </w:r>
      <w:r>
        <w:rPr>
          <w:rFonts w:ascii="Cambria" w:eastAsia="Batang" w:hAnsi="Cambria" w:cs="Arial" w:hint="default"/>
          <w:b/>
          <w:bCs/>
        </w:rPr>
        <w:t>Platforms:</w:t>
      </w:r>
    </w:p>
    <w:p>
      <w:pPr>
        <w:numPr>
          <w:ilvl w:val="0"/>
          <w:numId w:val="0"/>
        </w:numPr>
        <w:spacing w:line="276" w:lineRule="auto"/>
        <w:jc w:val="both"/>
        <w:rPr>
          <w:b/>
          <w:highlight w:val="magenta"/>
          <w:u w:val="none"/>
        </w:rPr>
      </w:pPr>
      <w:r>
        <w:rPr>
          <w:rFonts w:ascii="Cambria" w:hAnsi="Cambria" w:cs="Arial" w:hint="default"/>
          <w:b/>
          <w:bCs/>
          <w:sz w:val="22"/>
          <w:szCs w:val="22"/>
        </w:rPr>
        <w:t xml:space="preserve"> </w:t>
      </w:r>
      <w:r>
        <w:tab/>
      </w:r>
      <w:r>
        <w:rPr>
          <w:rFonts w:ascii="Cambria" w:eastAsia="Batang" w:hAnsi="Cambria" w:cs="Arial" w:hint="default"/>
          <w:sz w:val="22"/>
          <w:szCs w:val="22"/>
        </w:rPr>
        <w:t xml:space="preserve"> </w:t>
      </w:r>
      <w:r>
        <w:rPr>
          <w:rFonts w:ascii="Cambria" w:eastAsia="Batang" w:hAnsi="Cambria" w:cs="Arial" w:hint="default"/>
          <w:sz w:val="22"/>
          <w:szCs w:val="22"/>
        </w:rPr>
        <w:t>W</w:t>
      </w:r>
      <w:r>
        <w:rPr>
          <w:rFonts w:ascii="Cambria" w:eastAsia="Batang" w:hAnsi="Cambria" w:cs="Arial" w:hint="default"/>
          <w:sz w:val="22"/>
          <w:szCs w:val="22"/>
        </w:rPr>
        <w:t>indows</w:t>
      </w:r>
      <w:r>
        <w:rPr>
          <w:rFonts w:ascii="Cambria" w:eastAsia="Batang" w:hAnsi="Cambria" w:cs="Arial" w:hint="default"/>
          <w:sz w:val="22"/>
          <w:szCs w:val="22"/>
        </w:rPr>
        <w:t xml:space="preserve"> </w:t>
      </w:r>
      <w:r>
        <w:rPr>
          <w:rFonts w:ascii="Cambria" w:eastAsia="Batang" w:hAnsi="Cambria" w:cs="Arial" w:hint="default"/>
          <w:sz w:val="22"/>
          <w:szCs w:val="22"/>
        </w:rPr>
        <w:t>7</w:t>
      </w:r>
      <w:r>
        <w:rPr>
          <w:rFonts w:ascii="Cambria" w:eastAsia="Batang" w:hAnsi="Cambria" w:cs="Arial" w:hint="default"/>
          <w:sz w:val="22"/>
          <w:szCs w:val="22"/>
        </w:rPr>
        <w:t>,</w:t>
      </w:r>
      <w:r>
        <w:rPr>
          <w:rFonts w:ascii="Cambria" w:eastAsia="Batang" w:hAnsi="Cambria" w:cs="Arial" w:hint="default"/>
          <w:sz w:val="22"/>
          <w:szCs w:val="22"/>
        </w:rPr>
        <w:t xml:space="preserve"> </w:t>
      </w:r>
      <w:r>
        <w:rPr>
          <w:rFonts w:ascii="Cambria" w:eastAsia="Batang" w:hAnsi="Cambria" w:cs="Arial" w:hint="default"/>
          <w:sz w:val="22"/>
          <w:szCs w:val="22"/>
        </w:rPr>
        <w:t>Windows</w:t>
      </w:r>
      <w:r>
        <w:rPr>
          <w:rFonts w:ascii="Cambria" w:eastAsia="Batang" w:hAnsi="Cambria" w:cs="Arial" w:hint="default"/>
          <w:sz w:val="22"/>
          <w:szCs w:val="22"/>
        </w:rPr>
        <w:t xml:space="preserve"> </w:t>
      </w:r>
      <w:r>
        <w:rPr>
          <w:rFonts w:ascii="Cambria" w:eastAsia="Batang" w:hAnsi="Cambria" w:cs="Arial" w:hint="default"/>
          <w:sz w:val="22"/>
          <w:szCs w:val="22"/>
        </w:rPr>
        <w:t>10.</w:t>
      </w:r>
    </w:p>
    <w:p>
      <w:pPr>
        <w:pStyle w:val="BodyText"/>
        <w:shd w:val="clear" w:color="auto" w:fill="D9D9D9"/>
        <w:spacing w:line="240" w:lineRule="auto"/>
        <w:jc w:val="left"/>
        <w:rPr>
          <w:color w:val="000000"/>
        </w:rPr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GLOBAL CERTIFICATION:</w:t>
      </w:r>
    </w:p>
    <w:p>
      <w:pPr>
        <w:pStyle w:val="ListParagraph"/>
        <w:numPr>
          <w:ilvl w:val="0"/>
          <w:numId w:val="29"/>
        </w:numPr>
        <w:spacing w:after="0" w:line="240" w:lineRule="auto"/>
        <w:rPr>
          <w:color w:val="000000"/>
        </w:rPr>
      </w:pPr>
      <w:r>
        <w:rPr>
          <w:rFonts w:ascii="Times New Roman" w:hAnsi="Times New Roman" w:hint="default"/>
        </w:rPr>
        <w:t>Cisco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Certified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Network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Associate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(Cisco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certified)</w:t>
      </w:r>
    </w:p>
    <w:p>
      <w:pPr>
        <w:numPr>
          <w:ilvl w:val="0"/>
          <w:numId w:val="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Arial" w:hint="default"/>
          <w:sz w:val="24"/>
        </w:rPr>
        <w:t xml:space="preserve">            Candidate</w:t>
      </w:r>
      <w:r>
        <w:rPr>
          <w:rFonts w:ascii="Cambria" w:hAnsi="Cambria" w:cs="Arial" w:hint="default"/>
          <w:sz w:val="24"/>
        </w:rPr>
        <w:t xml:space="preserve"> </w:t>
      </w:r>
      <w:r>
        <w:rPr>
          <w:rFonts w:ascii="Cambria" w:hAnsi="Cambria" w:cs="Arial" w:hint="default"/>
          <w:sz w:val="24"/>
        </w:rPr>
        <w:t>ID</w:t>
      </w:r>
      <w:r>
        <w:rPr>
          <w:rFonts w:ascii="Cambria" w:eastAsia="Batang" w:hAnsi="Cambria" w:cs="Arial" w:hint="default"/>
          <w:sz w:val="24"/>
        </w:rPr>
        <w:t xml:space="preserve">: </w:t>
      </w:r>
      <w:r>
        <w:rPr>
          <w:rFonts w:eastAsia="Batang" w:hAnsi="Cambria" w:cs="Arial" w:hint="default"/>
          <w:b/>
          <w:bCs/>
          <w:sz w:val="24"/>
          <w:lang w:val="en-US"/>
        </w:rPr>
        <w:t>CSCO13723482</w:t>
      </w:r>
    </w:p>
    <w:p>
      <w:pPr>
        <w:pStyle w:val="BodyText"/>
        <w:numPr>
          <w:ilvl w:val="0"/>
          <w:numId w:val="0"/>
        </w:numPr>
        <w:tabs>
          <w:tab w:val="left" w:pos="426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hd w:val="clear" w:color="auto" w:fill="D9D9D9"/>
        <w:spacing w:after="120"/>
        <w:jc w:val="both"/>
        <w:rPr>
          <w:b/>
          <w:u w:val="single"/>
        </w:rPr>
      </w:pPr>
      <w:r>
        <w:rPr>
          <w:b/>
          <w:highlight w:val="lightGray"/>
          <w:u w:val="single"/>
        </w:rPr>
        <w:t>PERSONAL PROFILE</w:t>
      </w:r>
      <w:r>
        <w:rPr>
          <w:b/>
          <w:highlight w:val="lightGray"/>
        </w:rPr>
        <w:t>:</w:t>
      </w:r>
    </w:p>
    <w:p/>
    <w:p>
      <w:pPr>
        <w:pStyle w:val="ListParagraph"/>
        <w:numPr>
          <w:ilvl w:val="0"/>
          <w:numId w:val="3"/>
        </w:numPr>
        <w:spacing w:line="180" w:lineRule="auto"/>
        <w:rPr>
          <w:b/>
          <w:bCs/>
        </w:rPr>
      </w:pPr>
      <w:r>
        <w:rPr>
          <w:b/>
          <w:bCs/>
        </w:rPr>
        <w:t xml:space="preserve">Name:                             Khan Imran </w:t>
      </w:r>
      <w:r>
        <w:rPr>
          <w:b/>
          <w:bCs/>
          <w:lang w:val="en-US"/>
        </w:rPr>
        <w:t>Altaf</w:t>
      </w:r>
    </w:p>
    <w:p>
      <w:pPr>
        <w:pStyle w:val="ListParagraph"/>
        <w:numPr>
          <w:ilvl w:val="0"/>
          <w:numId w:val="3"/>
        </w:numPr>
        <w:spacing w:line="180" w:lineRule="auto"/>
        <w:rPr>
          <w:b/>
          <w:bCs/>
        </w:rPr>
      </w:pPr>
      <w:r>
        <w:rPr>
          <w:b/>
          <w:bCs/>
        </w:rPr>
        <w:t xml:space="preserve">Date of Birth:                 </w:t>
      </w:r>
      <w:r>
        <w:rPr>
          <w:b/>
          <w:bCs/>
        </w:rPr>
        <w:t>06-May-1992</w:t>
      </w:r>
    </w:p>
    <w:p>
      <w:pPr>
        <w:pStyle w:val="ListParagraph"/>
        <w:numPr>
          <w:ilvl w:val="0"/>
          <w:numId w:val="3"/>
        </w:numPr>
        <w:spacing w:line="180" w:lineRule="auto"/>
        <w:rPr>
          <w:b/>
          <w:bCs/>
        </w:rPr>
      </w:pPr>
      <w:r>
        <w:rPr>
          <w:b/>
          <w:bCs/>
        </w:rPr>
        <w:t>Nationality: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Indian</w:t>
      </w:r>
    </w:p>
    <w:p>
      <w:pPr>
        <w:pStyle w:val="ListParagraph"/>
        <w:numPr>
          <w:ilvl w:val="0"/>
          <w:numId w:val="3"/>
        </w:numPr>
        <w:spacing w:line="180" w:lineRule="auto"/>
        <w:rPr>
          <w:b/>
          <w:bCs/>
        </w:rPr>
      </w:pPr>
      <w:r>
        <w:rPr>
          <w:b/>
          <w:bCs/>
        </w:rPr>
        <w:t>Gender:                           Male</w:t>
      </w:r>
    </w:p>
    <w:p>
      <w:pPr>
        <w:pStyle w:val="ListParagraph"/>
        <w:numPr>
          <w:ilvl w:val="0"/>
          <w:numId w:val="3"/>
        </w:numPr>
        <w:spacing w:line="180" w:lineRule="auto"/>
        <w:rPr>
          <w:b/>
          <w:bCs/>
        </w:rPr>
      </w:pPr>
      <w:r>
        <w:rPr>
          <w:b/>
          <w:bCs/>
        </w:rPr>
        <w:t>Languages known:       Hindi, Marathi, Urdu, English</w:t>
      </w:r>
    </w:p>
    <w:p>
      <w:pPr>
        <w:pStyle w:val="ListParagraph"/>
        <w:numPr>
          <w:ilvl w:val="0"/>
          <w:numId w:val="3"/>
        </w:numPr>
        <w:spacing w:line="180" w:lineRule="auto"/>
        <w:rPr>
          <w:b/>
          <w:bCs/>
        </w:rPr>
      </w:pPr>
      <w:r>
        <w:rPr>
          <w:b/>
          <w:bCs/>
          <w:lang w:val="en-US"/>
        </w:rPr>
        <w:t>Hobby:.                           Singing, Teaching</w:t>
      </w:r>
    </w:p>
    <w:p>
      <w:pPr>
        <w:pStyle w:val="ListParagraph"/>
        <w:numPr>
          <w:ilvl w:val="0"/>
          <w:numId w:val="3"/>
        </w:numPr>
        <w:spacing w:line="180" w:lineRule="auto"/>
        <w:rPr>
          <w:b/>
          <w:bCs/>
        </w:rPr>
      </w:pPr>
      <w:r>
        <w:rPr>
          <w:b/>
          <w:bCs/>
          <w:lang w:val="en-US"/>
        </w:rPr>
        <w:t>Marital Status:.             Single</w:t>
      </w:r>
    </w:p>
    <w:p>
      <w:pPr>
        <w:pStyle w:val="ListParagraph"/>
        <w:numPr>
          <w:ilvl w:val="0"/>
          <w:numId w:val="3"/>
        </w:numPr>
        <w:spacing w:line="180" w:lineRule="auto"/>
        <w:outlineLvl w:val="0"/>
        <w:rPr>
          <w:b/>
          <w:bCs/>
        </w:rPr>
      </w:pPr>
      <w:r>
        <w:rPr>
          <w:b/>
          <w:bCs/>
        </w:rPr>
        <w:t xml:space="preserve">Permanent Address:    </w:t>
      </w:r>
      <w:r>
        <w:rPr>
          <w:b/>
          <w:bCs/>
        </w:rPr>
        <w:t xml:space="preserve">Khudbe Nagar, Near Abubakar Masjid Parli Dist: Beed  </w:t>
      </w:r>
    </w:p>
    <w:p>
      <w:pPr>
        <w:pStyle w:val="ListParagraph"/>
        <w:numPr>
          <w:ilvl w:val="0"/>
          <w:numId w:val="0"/>
        </w:numPr>
        <w:spacing w:line="180" w:lineRule="auto"/>
        <w:ind w:left="720" w:firstLine="0"/>
        <w:outlineLvl w:val="0"/>
        <w:rPr>
          <w:b/>
          <w:u w:val="single"/>
        </w:rPr>
      </w:pPr>
      <w:r>
        <w:rPr>
          <w:b/>
          <w:bCs/>
        </w:rPr>
        <w:t xml:space="preserve">                             </w:t>
      </w:r>
      <w:r>
        <w:t xml:space="preserve">             </w:t>
      </w:r>
    </w:p>
    <w:p>
      <w:pPr>
        <w:pStyle w:val="ListParagraph"/>
        <w:numPr>
          <w:ilvl w:val="0"/>
          <w:numId w:val="0"/>
        </w:numPr>
        <w:ind w:left="720" w:firstLine="0"/>
        <w:rPr>
          <w:b/>
          <w:u w:val="single"/>
        </w:rPr>
      </w:pPr>
      <w:r>
        <w:t xml:space="preserve">                                     </w:t>
      </w:r>
      <w:r>
        <w:t xml:space="preserve">                   </w:t>
      </w:r>
      <w:r>
        <w:rPr>
          <w:b/>
          <w:u w:val="single"/>
        </w:rPr>
        <w:t>DECLARATION</w:t>
      </w:r>
    </w:p>
    <w:p>
      <w:r>
        <w:t>I hereby declare that the above-mentioned information is correct up</w:t>
      </w:r>
      <w:r>
        <w:t xml:space="preserve"> to my knowledge and I bear the </w:t>
      </w:r>
      <w:r>
        <w:t xml:space="preserve">                     </w:t>
      </w:r>
      <w:r>
        <w:t>responsibility for the correctness of the above-mentioned particulars.</w:t>
      </w:r>
    </w:p>
    <w:p/>
    <w:p>
      <w:pPr>
        <w:rPr>
          <w:b/>
        </w:rPr>
      </w:pPr>
    </w:p>
    <w:p>
      <w:pPr>
        <w:rPr>
          <w:b/>
        </w:rPr>
      </w:pPr>
    </w:p>
    <w:p>
      <w:r>
        <w:t>Date:</w:t>
      </w:r>
      <w:r>
        <w:rPr>
          <w:lang w:val="en-US"/>
        </w:rPr>
        <w:t xml:space="preserve">.                                                                                                                           </w:t>
      </w:r>
      <w:r>
        <w:rPr>
          <w:b/>
          <w:bCs/>
          <w:lang w:val="en-US"/>
        </w:rPr>
        <w:t xml:space="preserve"> khan Imran  </w:t>
      </w:r>
      <w:r>
        <w:rPr>
          <w:lang w:val="en-US"/>
        </w:rPr>
        <w:t xml:space="preserve"> </w:t>
      </w:r>
    </w:p>
    <w:p>
      <w:r>
        <w:rPr>
          <w:lang w:val="en-US"/>
        </w:rPr>
        <w:t xml:space="preserve">     </w:t>
      </w:r>
    </w:p>
    <w:p>
      <w:pPr>
        <w:rPr>
          <w:b/>
          <w:bCs/>
        </w:rPr>
      </w:pPr>
      <w:r>
        <w:t>Place</w:t>
      </w:r>
      <w:r>
        <w:rPr>
          <w:lang w:val="en-US"/>
        </w:rPr>
        <w:t xml:space="preserve">:.                                                                                                                           (Signature)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2240" w:h="15840" w:orient="portrait"/>
      <w:pgMar w:top="720" w:right="720" w:bottom="720" w:left="720" w:header="720" w:footer="720" w:gutter="0"/>
      <w:pgBorders w:zOrder="front" w:display="allPages" w:offsetFrom="page">
        <w:top w:val="single" w:sz="2" w:space="20" w:color="000000"/>
        <w:left w:val="single" w:sz="2" w:space="20" w:color="000000"/>
        <w:bottom w:val="single" w:sz="2" w:space="20" w:color="000000"/>
        <w:right w:val="single" w:sz="2" w:space="20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0000707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Haettenschweiler">
    <w:altName w:val="Haettenschweiler"/>
    <w:panose1 w:val="020B070604000006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atang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F543C6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AF25730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397FE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BDAA3A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199D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B363310"/>
    <w:lvl w:ilvl="0">
      <w:start w:val="1"/>
      <w:numFmt w:val="bullet"/>
      <w:lvlText w:val=""/>
      <w:lvlJc w:val="left"/>
      <w:pPr>
        <w:ind w:left="128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55631CC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43CA8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E16190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3F8E81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5F03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1F543C6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BDE793A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AD8747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6F83CF8"/>
    <w:lvl w:ilvl="0">
      <w:start w:val="1"/>
      <w:numFmt w:val="bullet"/>
      <w:lvlText w:val=""/>
      <w:lvlJc w:val="left"/>
      <w:pPr>
        <w:tabs>
          <w:tab w:val="left" w:pos="1665"/>
        </w:tabs>
        <w:ind w:left="16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385"/>
        </w:tabs>
        <w:ind w:left="238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105"/>
        </w:tabs>
        <w:ind w:left="31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825"/>
        </w:tabs>
        <w:ind w:left="38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545"/>
        </w:tabs>
        <w:ind w:left="454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265"/>
        </w:tabs>
        <w:ind w:left="52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985"/>
        </w:tabs>
        <w:ind w:left="59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705"/>
        </w:tabs>
        <w:ind w:left="670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425"/>
        </w:tabs>
        <w:ind w:left="742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5C82D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5E81C86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A6058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7C298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444774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2543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46F1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2CCAC320"/>
    <w:lvl w:ilvl="0">
      <w:start w:val="1"/>
      <w:numFmt w:val="bullet"/>
      <w:lvlText w:val="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580EE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72C8F476"/>
    <w:lvl w:ilvl="0">
      <w:start w:val="1"/>
      <w:numFmt w:val="bullet"/>
      <w:lvlText w:val=""/>
      <w:lvlJc w:val="left"/>
      <w:pPr>
        <w:tabs>
          <w:tab w:val="left" w:pos="1890"/>
        </w:tabs>
        <w:ind w:left="18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610"/>
        </w:tabs>
        <w:ind w:left="26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330"/>
        </w:tabs>
        <w:ind w:left="33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050"/>
        </w:tabs>
        <w:ind w:left="40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770"/>
        </w:tabs>
        <w:ind w:left="47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490"/>
        </w:tabs>
        <w:ind w:left="54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210"/>
        </w:tabs>
        <w:ind w:left="62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930"/>
        </w:tabs>
        <w:ind w:left="69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650"/>
        </w:tabs>
        <w:ind w:left="765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6CD0E8C8"/>
    <w:lvl w:ilvl="0">
      <w:start w:val="1"/>
      <w:numFmt w:val="bullet"/>
      <w:lvlText w:val=""/>
      <w:lvlJc w:val="left"/>
      <w:pPr>
        <w:ind w:left="150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80AD2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DB84D2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6C6251E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BF281A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CF7EC55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4E5D7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06D46DC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3AF8B614"/>
    <w:lvl w:ilvl="0">
      <w:start w:val="1"/>
      <w:numFmt w:val="bullet"/>
      <w:lvlText w:val=""/>
      <w:lvlJc w:val="left"/>
      <w:pPr>
        <w:ind w:left="245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5AEA560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767C00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4BE34BA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00000027"/>
    <w:multiLevelType w:val="multilevel"/>
    <w:tmpl w:val="245C33FC"/>
    <w:lvl w:ilvl="0">
      <w:start w:val="1"/>
      <w:numFmt w:val="bullet"/>
      <w:lvlText w:val=""/>
      <w:lvlJc w:val="left"/>
      <w:pPr>
        <w:tabs>
          <w:tab w:val="left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hybridMultilevel"/>
    <w:tmpl w:val="A8CAC8BA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41">
    <w:nsid w:val="00000029"/>
    <w:multiLevelType w:val="hybridMultilevel"/>
    <w:tmpl w:val="436C10A6"/>
    <w:lvl w:ilvl="0">
      <w:start w:val="1"/>
      <w:numFmt w:val="bullet"/>
      <w:lvlText w:val=""/>
      <w:lvlJc w:val="left"/>
      <w:pPr>
        <w:tabs>
          <w:tab w:val="left" w:pos="864"/>
        </w:tabs>
        <w:ind w:left="8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584"/>
        </w:tabs>
        <w:ind w:left="15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304"/>
        </w:tabs>
        <w:ind w:left="23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24"/>
        </w:tabs>
        <w:ind w:left="30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44"/>
        </w:tabs>
        <w:ind w:left="37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464"/>
        </w:tabs>
        <w:ind w:left="44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84"/>
        </w:tabs>
        <w:ind w:left="51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904"/>
        </w:tabs>
        <w:ind w:left="59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24"/>
        </w:tabs>
        <w:ind w:left="6624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93BAC1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FE3E537C"/>
    <w:lvl w:ilvl="0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5">
    <w:nsid w:val="0000002D"/>
    <w:multiLevelType w:val="hybridMultilevel"/>
    <w:tmpl w:val="4E2F22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92A79698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FE3E537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8">
    <w:nsid w:val="00000030"/>
    <w:multiLevelType w:val="hybridMultilevel"/>
    <w:tmpl w:val="D20A7C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0000031"/>
    <w:multiLevelType w:val="hybridMultilevel"/>
    <w:tmpl w:val="0F30EF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000003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00000033"/>
    <w:multiLevelType w:val="hybridMultilevel"/>
    <w:tmpl w:val="04D230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00000034"/>
    <w:multiLevelType w:val="hybridMultilevel"/>
    <w:tmpl w:val="59C45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0000035"/>
    <w:multiLevelType w:val="hybridMultilevel"/>
    <w:tmpl w:val="0456936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4">
    <w:nsid w:val="00000036"/>
    <w:multiLevelType w:val="hybridMultilevel"/>
    <w:tmpl w:val="22F435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00000037"/>
    <w:multiLevelType w:val="hybridMultilevel"/>
    <w:tmpl w:val="000000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00000038"/>
    <w:multiLevelType w:val="hybridMultilevel"/>
    <w:tmpl w:val="00000000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5"/>
  </w:num>
  <w:num w:numId="3">
    <w:abstractNumId w:val="2"/>
  </w:num>
  <w:num w:numId="4">
    <w:abstractNumId w:val="12"/>
  </w:num>
  <w:num w:numId="5">
    <w:abstractNumId w:val="49"/>
  </w:num>
  <w:num w:numId="6">
    <w:abstractNumId w:val="16"/>
  </w:num>
  <w:num w:numId="7">
    <w:abstractNumId w:val="15"/>
  </w:num>
  <w:num w:numId="8">
    <w:abstractNumId w:val="34"/>
  </w:num>
  <w:num w:numId="9">
    <w:abstractNumId w:val="52"/>
  </w:num>
  <w:num w:numId="10">
    <w:abstractNumId w:val="20"/>
  </w:num>
  <w:num w:numId="11">
    <w:abstractNumId w:val="13"/>
  </w:num>
  <w:num w:numId="12">
    <w:abstractNumId w:val="44"/>
  </w:num>
  <w:num w:numId="13">
    <w:abstractNumId w:val="6"/>
  </w:num>
  <w:num w:numId="14">
    <w:abstractNumId w:val="3"/>
  </w:num>
  <w:num w:numId="15">
    <w:abstractNumId w:val="10"/>
  </w:num>
  <w:num w:numId="16">
    <w:abstractNumId w:val="51"/>
  </w:num>
  <w:num w:numId="17">
    <w:abstractNumId w:val="8"/>
  </w:num>
  <w:num w:numId="18">
    <w:abstractNumId w:val="30"/>
  </w:num>
  <w:num w:numId="19">
    <w:abstractNumId w:val="21"/>
  </w:num>
  <w:num w:numId="20">
    <w:abstractNumId w:val="19"/>
  </w:num>
  <w:num w:numId="21">
    <w:abstractNumId w:val="40"/>
  </w:num>
  <w:num w:numId="22">
    <w:abstractNumId w:val="43"/>
  </w:num>
  <w:num w:numId="23">
    <w:abstractNumId w:val="17"/>
  </w:num>
  <w:num w:numId="24">
    <w:abstractNumId w:val="9"/>
  </w:num>
  <w:num w:numId="25">
    <w:abstractNumId w:val="46"/>
  </w:num>
  <w:num w:numId="26">
    <w:abstractNumId w:val="27"/>
  </w:num>
  <w:num w:numId="27">
    <w:abstractNumId w:val="14"/>
  </w:num>
  <w:num w:numId="28">
    <w:abstractNumId w:val="37"/>
  </w:num>
  <w:num w:numId="29">
    <w:abstractNumId w:val="4"/>
  </w:num>
  <w:num w:numId="30">
    <w:abstractNumId w:val="11"/>
  </w:num>
  <w:num w:numId="31">
    <w:abstractNumId w:val="47"/>
  </w:num>
  <w:num w:numId="32">
    <w:abstractNumId w:val="54"/>
  </w:num>
  <w:num w:numId="33">
    <w:abstractNumId w:val="0"/>
  </w:num>
  <w:num w:numId="34">
    <w:abstractNumId w:val="33"/>
  </w:num>
  <w:num w:numId="35">
    <w:abstractNumId w:val="26"/>
  </w:num>
  <w:num w:numId="36">
    <w:abstractNumId w:val="24"/>
  </w:num>
  <w:num w:numId="37">
    <w:abstractNumId w:val="23"/>
  </w:num>
  <w:num w:numId="38">
    <w:abstractNumId w:val="35"/>
  </w:num>
  <w:num w:numId="39">
    <w:abstractNumId w:val="36"/>
  </w:num>
  <w:num w:numId="40">
    <w:abstractNumId w:val="1"/>
  </w:num>
  <w:num w:numId="41">
    <w:abstractNumId w:val="22"/>
  </w:num>
  <w:num w:numId="42">
    <w:abstractNumId w:val="25"/>
  </w:num>
  <w:num w:numId="43">
    <w:abstractNumId w:val="56"/>
  </w:num>
  <w:num w:numId="44">
    <w:abstractNumId w:val="41"/>
  </w:num>
  <w:num w:numId="45">
    <w:abstractNumId w:val="48"/>
  </w:num>
  <w:num w:numId="46">
    <w:abstractNumId w:val="45"/>
  </w:num>
  <w:num w:numId="47">
    <w:abstractNumId w:val="42"/>
  </w:num>
  <w:num w:numId="48">
    <w:abstractNumId w:val="18"/>
  </w:num>
  <w:num w:numId="49">
    <w:abstractNumId w:val="7"/>
  </w:num>
  <w:num w:numId="50">
    <w:abstractNumId w:val="53"/>
  </w:num>
  <w:num w:numId="51">
    <w:abstractNumId w:val="50"/>
  </w:num>
  <w:num w:numId="52">
    <w:abstractNumId w:val="28"/>
  </w:num>
  <w:num w:numId="53">
    <w:abstractNumId w:val="32"/>
  </w:num>
  <w:num w:numId="54">
    <w:abstractNumId w:val="39"/>
  </w:num>
  <w:num w:numId="55">
    <w:abstractNumId w:val="38"/>
  </w:num>
  <w:num w:numId="56">
    <w:abstractNumId w:val="31"/>
  </w:num>
  <w:num w:numId="5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itle">
    <w:name w:val="Title"/>
    <w:basedOn w:val="Normal"/>
    <w:qFormat/>
    <w:pPr>
      <w:jc w:val="center"/>
    </w:pPr>
    <w:rPr>
      <w:rFonts w:ascii="Haettenschweiler" w:hAnsi="Haettenschweiler"/>
      <w:b/>
      <w:bCs/>
      <w:sz w:val="36"/>
      <w:u w:val="single"/>
    </w:rPr>
  </w:style>
  <w:style w:type="paragraph" w:styleId="BodyTextIndent">
    <w:name w:val="Body Text Indent"/>
    <w:basedOn w:val="Normal"/>
    <w:rPr>
      <w:b/>
      <w:snapToGrid w:val="0"/>
      <w:sz w:val="22"/>
      <w:szCs w:val="20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jc w:val="center"/>
      <w:textAlignment w:val="baseline"/>
    </w:p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2">
    <w:name w:val="Body Text 2"/>
    <w:basedOn w:val="Normal"/>
    <w:pPr>
      <w:spacing w:line="0" w:lineRule="atLeast"/>
      <w:jc w:val="both"/>
    </w:pPr>
    <w:rPr>
      <w:bCs/>
      <w:iCs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link w:val="CommentSubject"/>
    <w:uiPriority w:val="99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="SimSun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converted-space">
    <w:name w:val="apple-converted-space"/>
    <w:basedOn w:val="DefaultParagraphFont"/>
  </w:style>
  <w:style w:type="character" w:styleId="LineNumber">
    <w:name w:val="line number"/>
    <w:basedOn w:val="DefaultParagraphFont"/>
    <w:uiPriority w:val="99"/>
  </w:style>
  <w:style w:type="paragraph" w:styleId="Header">
    <w:name w:val="header"/>
    <w:basedOn w:val="Normal"/>
    <w:link w:val="HeaderChar594812f7-011a-48e0-965b-9e102c62d977"/>
    <w:uiPriority w:val="99"/>
    <w:pPr>
      <w:tabs>
        <w:tab w:val="center" w:pos="4513"/>
        <w:tab w:val="right" w:pos="9026"/>
      </w:tabs>
    </w:pPr>
  </w:style>
  <w:style w:type="character" w:customStyle="1" w:styleId="HeaderChar594812f7-011a-48e0-965b-9e102c62d977">
    <w:name w:val="Header Char_594812f7-011a-48e0-965b-9e102c62d977"/>
    <w:basedOn w:val="DefaultParagraphFont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a71598d2-1d01-4456-9b8c-d10644b55dc1"/>
    <w:uiPriority w:val="99"/>
    <w:pPr>
      <w:tabs>
        <w:tab w:val="center" w:pos="4513"/>
        <w:tab w:val="right" w:pos="9026"/>
      </w:tabs>
    </w:pPr>
  </w:style>
  <w:style w:type="character" w:customStyle="1" w:styleId="FooterChara71598d2-1d01-4456-9b8c-d10644b55dc1">
    <w:name w:val="Footer Char_a71598d2-1d01-4456-9b8c-d10644b55dc1"/>
    <w:basedOn w:val="DefaultParagraphFont"/>
    <w:link w:val="Footer"/>
    <w:uiPriority w:val="99"/>
    <w:rPr>
      <w:sz w:val="24"/>
      <w:szCs w:val="24"/>
      <w:lang w:val="en-US" w:eastAsia="en-US"/>
    </w:rPr>
  </w:style>
  <w:style w:type="paragraph" w:customStyle="1" w:styleId="TableContents">
    <w:name w:val="&quot;Table Contents&quot;"/>
    <w:pPr>
      <w:spacing w:before="0" w:after="160" w:line="259" w:lineRule="auto"/>
      <w:ind w:left="0" w:right="0"/>
    </w:pPr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customStyle="1" w:styleId="Address2">
    <w:name w:val="&quot;Address 2&quot;"/>
    <w:basedOn w:val="Normal"/>
    <w:pPr>
      <w:widowControl/>
      <w:spacing w:before="0" w:after="0" w:line="160" w:lineRule="atLeast"/>
      <w:ind w:left="0" w:right="0"/>
      <w:jc w:val="both"/>
    </w:pPr>
    <w:rPr>
      <w:rFonts w:ascii="Arial" w:eastAsia="Batang" w:hAnsi="Arial" w:cs="Times New Roman"/>
      <w:sz w:val="14"/>
      <w:szCs w:val="20"/>
      <w:lang w:val="en-US" w:eastAsia="en-US" w:bidi="ar-SA"/>
    </w:rPr>
  </w:style>
  <w:style w:type="paragraph" w:styleId="NoSpacing">
    <w:name w:val="No Spacing"/>
    <w:pPr>
      <w:spacing w:after="0"/>
    </w:pPr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customStyle="1" w:styleId="TableContents0">
    <w:name w:val="&quot;Table Contents&quot;_0"/>
    <w:pPr>
      <w:spacing w:before="0" w:after="160" w:line="259" w:lineRule="auto"/>
      <w:ind w:left="0" w:right="0"/>
    </w:pPr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customStyle="1" w:styleId="Address20">
    <w:name w:val="&quot;Address 2&quot;_0"/>
    <w:basedOn w:val="Normal"/>
    <w:pPr>
      <w:widowControl/>
      <w:spacing w:before="0" w:after="0" w:line="160" w:lineRule="atLeast"/>
      <w:ind w:left="0" w:right="0"/>
      <w:jc w:val="both"/>
    </w:pPr>
    <w:rPr>
      <w:rFonts w:ascii="Arial" w:eastAsia="Batang" w:hAnsi="Arial" w:cs="Times New Roman"/>
      <w:sz w:val="14"/>
      <w:szCs w:val="20"/>
      <w:lang w:val="en-US" w:eastAsia="en-US" w:bidi="ar-SA"/>
    </w:rPr>
  </w:style>
  <w:style w:type="paragraph" w:customStyle="1" w:styleId="TableContents1">
    <w:name w:val="&quot;Table Contents&quot;_1"/>
    <w:pPr>
      <w:spacing w:before="0" w:after="160" w:line="259" w:lineRule="auto"/>
      <w:ind w:left="0" w:right="0"/>
    </w:pPr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customStyle="1" w:styleId="Address21">
    <w:name w:val="&quot;Address 2&quot;_1"/>
    <w:basedOn w:val="Normal"/>
    <w:pPr>
      <w:widowControl/>
      <w:spacing w:before="0" w:after="0" w:line="160" w:lineRule="atLeast"/>
      <w:ind w:left="0" w:right="0"/>
      <w:jc w:val="both"/>
    </w:pPr>
    <w:rPr>
      <w:rFonts w:ascii="Arial" w:eastAsia="Batang" w:hAnsi="Arial" w:cs="Times New Roman"/>
      <w:sz w:val="14"/>
      <w:szCs w:val="20"/>
      <w:lang w:val="en-US" w:eastAsia="en-US" w:bidi="ar-SA"/>
    </w:rPr>
  </w:style>
  <w:style w:type="paragraph" w:customStyle="1" w:styleId="TableContents2">
    <w:name w:val="&quot;Table Contents&quot;_2"/>
    <w:pPr>
      <w:spacing w:before="0" w:after="160" w:line="259" w:lineRule="auto"/>
      <w:ind w:left="0" w:right="0"/>
    </w:pPr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customStyle="1" w:styleId="Address22">
    <w:name w:val="&quot;Address 2&quot;_2"/>
    <w:basedOn w:val="Normal"/>
    <w:pPr>
      <w:widowControl/>
      <w:spacing w:before="0" w:after="0" w:line="160" w:lineRule="atLeast"/>
      <w:ind w:left="0" w:right="0"/>
      <w:jc w:val="both"/>
    </w:pPr>
    <w:rPr>
      <w:rFonts w:ascii="Arial" w:eastAsia="Batang" w:hAnsi="Arial" w:cs="Times New Roman"/>
      <w:sz w:val="14"/>
      <w:szCs w:val="20"/>
      <w:lang w:val="en-US" w:eastAsia="en-US" w:bidi="ar-SA"/>
    </w:rPr>
  </w:style>
  <w:style w:type="paragraph" w:customStyle="1" w:styleId="Objective0">
    <w:name w:val="&quot;&quot;Objective&quot;&quot;"/>
    <w:basedOn w:val="Normal"/>
    <w:pPr>
      <w:spacing w:before="60" w:after="220" w:line="220" w:lineRule="atLeast"/>
      <w:ind w:left="0" w:right="0"/>
      <w:jc w:val="both"/>
    </w:pPr>
    <w:rPr>
      <w:rFonts w:ascii="Garamond" w:hAnsi="Garamond"/>
      <w:sz w:val="22"/>
      <w:szCs w:val="22"/>
      <w:lang w:val="en-US" w:eastAsia="en-US"/>
    </w:rPr>
  </w:style>
  <w:style w:type="paragraph" w:customStyle="1" w:styleId="TableContents3">
    <w:name w:val="&quot;Table Contents&quot;_3"/>
    <w:pPr>
      <w:spacing w:after="0"/>
    </w:pPr>
    <w:rPr>
      <w:sz w:val="21"/>
      <w:lang w:val="en-US" w:eastAsia="en-US" w:bidi="ar-SA"/>
    </w:rPr>
  </w:style>
  <w:style w:type="paragraph" w:customStyle="1" w:styleId="Address23">
    <w:name w:val="&quot;Address 2&quot;_3"/>
    <w:basedOn w:val="Normal"/>
    <w:pPr>
      <w:widowControl/>
      <w:spacing w:before="0" w:after="0" w:line="160" w:lineRule="atLeast"/>
      <w:ind w:left="0" w:right="0"/>
      <w:jc w:val="both"/>
    </w:pPr>
    <w:rPr>
      <w:rFonts w:ascii="Arial" w:eastAsia="Batang" w:hAnsi="Arial"/>
      <w:sz w:val="14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502d910de2b09be7aa6a533a970d2802134f530e18705c4458440321091b5b58120c160b18465858084356014b4450530401195c1333471b1b1115465154015348011503504e1c180c571833471b1b061842585b01535601514841481f0f2b561358191b15001043095e08541b140e445745455d5f08054c1b00100317130d5d5d551c120a120011474a411b1213471b1b1115455d5f0f5648170f1011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0</Pages>
  <Words>342</Words>
  <Characters>2167</Characters>
  <Application>Microsoft Office Word</Application>
  <DocSecurity>0</DocSecurity>
  <Lines>0</Lines>
  <Paragraphs>93</Paragraphs>
  <ScaleCrop>false</ScaleCrop>
  <Company>home pc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www.freshersworld.com</dc:title>
  <dc:subject>www.freshersworld.com</dc:subject>
  <dc:creator>www.freshersworld.com</dc:creator>
  <cp:keywords>www.freshersworld.com</cp:keywords>
  <dc:description>http://www.freshersworld.com/resumes</dc:description>
  <cp:lastModifiedBy>Redmi Note 4</cp:lastModifiedBy>
  <cp:revision>2</cp:revision>
  <cp:lastPrinted>2017-01-29T10:04:00Z</cp:lastPrinted>
  <dcterms:created xsi:type="dcterms:W3CDTF">2019-07-15T03:43:52Z</dcterms:created>
  <dcterms:modified xsi:type="dcterms:W3CDTF">2021-05-26T04:58:24Z</dcterms:modified>
  <cp:category>www.freshersworld.com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