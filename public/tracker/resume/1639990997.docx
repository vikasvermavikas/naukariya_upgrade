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2E47D2" w:rsidRDefault="002E47D2" w14:paraId="594C9C55" wp14:textId="77777777">
      <w:pPr>
        <w:pStyle w:val="NoSpacing"/>
        <w:rPr>
          <w:rFonts w:ascii="Calibri" w:hAnsi="Calibri"/>
          <w:sz w:val="20"/>
        </w:rPr>
      </w:pPr>
      <w:bookmarkStart w:name="_GoBack" w:id="0"/>
      <w:bookmarkEnd w:id="0"/>
      <w:r>
        <w:rPr>
          <w:rFonts w:ascii="Calibri" w:hAnsi="Calibri"/>
          <w:sz w:val="28"/>
          <w:lang w:val="en-GB"/>
        </w:rPr>
        <w:t>A</w:t>
      </w:r>
      <w:r>
        <w:rPr>
          <w:rFonts w:ascii="Calibri" w:hAnsi="Calibri"/>
          <w:sz w:val="28"/>
        </w:rPr>
        <w:t>NKUSH KUMAR</w:t>
      </w:r>
    </w:p>
    <w:p xmlns:wp14="http://schemas.microsoft.com/office/word/2010/wordml" w:rsidR="002E47D2" w:rsidRDefault="00420292" w14:paraId="5341AD13" wp14:textId="77777777">
      <w:pPr>
        <w:pStyle w:val="NoSpacing"/>
        <w:rPr>
          <w:rFonts w:ascii="Calibri" w:hAnsi="Calibri"/>
          <w:sz w:val="20"/>
        </w:rPr>
      </w:pPr>
      <w:r>
        <w:rPr>
          <w:rFonts w:ascii="Calibri" w:hAnsi="Calibri"/>
          <w:sz w:val="20"/>
        </w:rPr>
        <w:t>Address :- 308 FF</w:t>
      </w:r>
    </w:p>
    <w:p xmlns:wp14="http://schemas.microsoft.com/office/word/2010/wordml" w:rsidR="002E47D2" w:rsidRDefault="00420292" w14:paraId="1DCEAC3E" wp14:textId="77777777">
      <w:pPr>
        <w:pStyle w:val="NoSpacing"/>
        <w:rPr>
          <w:rFonts w:ascii="Calibri" w:hAnsi="Calibri"/>
          <w:sz w:val="20"/>
        </w:rPr>
      </w:pPr>
      <w:r>
        <w:rPr>
          <w:rFonts w:ascii="Calibri" w:hAnsi="Calibri"/>
          <w:sz w:val="20"/>
        </w:rPr>
        <w:t xml:space="preserve">Sector 13, </w:t>
      </w:r>
      <w:proofErr w:type="spellStart"/>
      <w:r>
        <w:rPr>
          <w:rFonts w:ascii="Calibri" w:hAnsi="Calibri"/>
          <w:sz w:val="20"/>
        </w:rPr>
        <w:t>Dwarka</w:t>
      </w:r>
      <w:proofErr w:type="spellEnd"/>
      <w:r w:rsidR="002E47D2">
        <w:rPr>
          <w:rFonts w:ascii="Calibri" w:hAnsi="Calibri"/>
          <w:sz w:val="20"/>
        </w:rPr>
        <w:t xml:space="preserve">               </w:t>
      </w:r>
      <w:r w:rsidR="002E47D2">
        <w:rPr>
          <w:rFonts w:ascii="Calibri" w:hAnsi="Calibri"/>
          <w:sz w:val="20"/>
        </w:rPr>
        <w:tab/>
      </w:r>
      <w:r w:rsidR="002E47D2">
        <w:rPr>
          <w:rFonts w:ascii="Calibri" w:hAnsi="Calibri"/>
          <w:sz w:val="20"/>
        </w:rPr>
        <w:tab/>
      </w:r>
      <w:r w:rsidR="002E47D2">
        <w:rPr>
          <w:rFonts w:ascii="Calibri" w:hAnsi="Calibri"/>
          <w:sz w:val="20"/>
        </w:rPr>
        <w:t xml:space="preserve">                                  </w:t>
      </w:r>
      <w:r w:rsidR="002E47D2">
        <w:rPr>
          <w:rFonts w:ascii="Calibri" w:hAnsi="Calibri"/>
        </w:rPr>
        <w:t>Email Address:ankush.khokhar88@gmail.com</w:t>
      </w:r>
    </w:p>
    <w:p xmlns:wp14="http://schemas.microsoft.com/office/word/2010/wordml" w:rsidR="002E47D2" w:rsidP="4685DD69" w:rsidRDefault="00420292" w14:paraId="6839F670" wp14:textId="689815E2">
      <w:pPr>
        <w:pStyle w:val="NoSpacing"/>
        <w:rPr>
          <w:rFonts w:ascii="Calibri" w:hAnsi="Calibri"/>
          <w:sz w:val="28"/>
          <w:szCs w:val="28"/>
        </w:rPr>
      </w:pPr>
      <w:r w:rsidRPr="4685DD69">
        <w:rPr>
          <w:rFonts w:ascii="Calibri" w:hAnsi="Calibri"/>
          <w:sz w:val="20"/>
          <w:szCs w:val="20"/>
        </w:rPr>
        <w:t>New Delhi</w:t>
      </w:r>
      <w:r w:rsidRPr="4685DD69" w:rsidR="002E47D2">
        <w:rPr>
          <w:rFonts w:ascii="Calibri" w:hAnsi="Calibri"/>
          <w:sz w:val="20"/>
          <w:szCs w:val="20"/>
        </w:rPr>
        <w:t xml:space="preserve">.      </w:t>
      </w:r>
      <w:r w:rsidR="002E47D2">
        <w:rPr>
          <w:rFonts w:ascii="Calibri" w:hAnsi="Calibri"/>
          <w:sz w:val="20"/>
        </w:rPr>
        <w:tab/>
      </w:r>
      <w:r w:rsidR="002E47D2">
        <w:rPr>
          <w:rFonts w:ascii="Calibri" w:hAnsi="Calibri"/>
          <w:sz w:val="20"/>
        </w:rPr>
        <w:tab/>
      </w:r>
      <w:r w:rsidR="002E47D2">
        <w:rPr>
          <w:rFonts w:ascii="Calibri" w:hAnsi="Calibri"/>
          <w:sz w:val="20"/>
        </w:rPr>
        <w:tab/>
      </w:r>
      <w:r w:rsidR="002E47D2">
        <w:rPr>
          <w:rFonts w:ascii="Calibri" w:hAnsi="Calibri"/>
          <w:sz w:val="20"/>
        </w:rPr>
        <w:tab/>
      </w:r>
      <w:r w:rsidR="002E47D2">
        <w:rPr>
          <w:rFonts w:ascii="Calibri" w:hAnsi="Calibri"/>
          <w:sz w:val="20"/>
        </w:rPr>
        <w:tab/>
      </w:r>
      <w:r w:rsidRPr="4685DD69" w:rsidR="002E47D2">
        <w:rPr>
          <w:rFonts w:ascii="Calibri" w:hAnsi="Calibri"/>
          <w:sz w:val="20"/>
          <w:szCs w:val="20"/>
        </w:rPr>
        <w:t xml:space="preserve">                                                        Contact </w:t>
      </w:r>
      <w:r w:rsidRPr="4685DD69" w:rsidR="002E47D2">
        <w:rPr>
          <w:rFonts w:ascii="Calibri" w:hAnsi="Calibri"/>
          <w:sz w:val="20"/>
          <w:szCs w:val="20"/>
        </w:rPr>
        <w:t xml:space="preserve">no. :</w:t>
      </w:r>
      <w:r w:rsidR="002E47D2">
        <w:rPr>
          <w:rFonts w:ascii="Calibri" w:hAnsi="Calibri"/>
        </w:rPr>
        <w:t xml:space="preserve"> +91-9911570311</w:t>
      </w:r>
      <w:r w:rsidRPr="4685DD69" w:rsidR="002E47D2">
        <w:rPr>
          <w:rFonts w:ascii="Calibri" w:hAnsi="Calibri"/>
          <w:sz w:val="20"/>
          <w:szCs w:val="20"/>
        </w:rPr>
        <w:t xml:space="preserve">                                                                     </w:t>
      </w:r>
    </w:p>
    <w:p xmlns:wp14="http://schemas.microsoft.com/office/word/2010/wordml" w:rsidR="002E47D2" w:rsidRDefault="002E47D2" w14:paraId="672A6659" wp14:textId="77777777">
      <w:pPr>
        <w:pStyle w:val="NoSpacing"/>
        <w:rPr>
          <w:rFonts w:ascii="Calibri" w:hAnsi="Calibri"/>
          <w:sz w:val="28"/>
        </w:rPr>
      </w:pPr>
    </w:p>
    <w:p xmlns:wp14="http://schemas.microsoft.com/office/word/2010/wordml" w:rsidR="002E47D2" w:rsidRDefault="002E47D2" w14:paraId="7F1E119F" wp14:textId="77777777">
      <w:pPr>
        <w:pStyle w:val="NoSpacing"/>
        <w:rPr>
          <w:rFonts w:ascii="Calibri" w:hAnsi="Calibri"/>
        </w:rPr>
      </w:pPr>
      <w:r>
        <w:rPr>
          <w:rFonts w:ascii="Calibri" w:hAnsi="Calibri"/>
          <w:b/>
          <w:bCs/>
          <w:sz w:val="28"/>
          <w:szCs w:val="28"/>
          <w:u w:val="single"/>
        </w:rPr>
        <w:t>OBJECTIVE:</w:t>
      </w:r>
      <w:r>
        <w:rPr>
          <w:rFonts w:ascii="Calibri" w:hAnsi="Calibri"/>
          <w:b/>
          <w:bCs/>
        </w:rPr>
        <w:t xml:space="preserve"> </w:t>
      </w:r>
      <w:r>
        <w:rPr>
          <w:rFonts w:ascii="Calibri" w:hAnsi="Calibri"/>
        </w:rPr>
        <w:t xml:space="preserve"> To work in a challenging environment where I can effectively contribute my skills </w:t>
      </w:r>
    </w:p>
    <w:p xmlns:wp14="http://schemas.microsoft.com/office/word/2010/wordml" w:rsidR="002E47D2" w:rsidRDefault="002E47D2" w14:paraId="0A37501D" wp14:textId="77777777">
      <w:pPr>
        <w:pStyle w:val="NoSpacing"/>
        <w:rPr>
          <w:rFonts w:ascii="Calibri" w:hAnsi="Calibri"/>
        </w:rPr>
      </w:pPr>
    </w:p>
    <w:p xmlns:wp14="http://schemas.microsoft.com/office/word/2010/wordml" w:rsidR="002E47D2" w:rsidRDefault="002E47D2" w14:paraId="5DAB6C7B" wp14:textId="77777777">
      <w:pPr>
        <w:pStyle w:val="NoSpacing"/>
        <w:rPr>
          <w:rFonts w:ascii="Calibri" w:hAnsi="Calibri"/>
        </w:rPr>
      </w:pPr>
    </w:p>
    <w:p xmlns:wp14="http://schemas.microsoft.com/office/word/2010/wordml" w:rsidR="002E47D2" w:rsidRDefault="002E47D2" w14:paraId="719A91EA" wp14:textId="77777777">
      <w:pPr>
        <w:pStyle w:val="NoSpacing"/>
        <w:rPr>
          <w:rFonts w:ascii="Calibri" w:hAnsi="Calibri"/>
        </w:rPr>
      </w:pPr>
      <w:r>
        <w:rPr>
          <w:rFonts w:ascii="Calibri" w:hAnsi="Calibri"/>
          <w:b/>
          <w:bCs/>
          <w:sz w:val="28"/>
          <w:szCs w:val="28"/>
          <w:u w:val="single"/>
        </w:rPr>
        <w:t>ACADEMICS :</w:t>
      </w:r>
    </w:p>
    <w:p xmlns:wp14="http://schemas.microsoft.com/office/word/2010/wordml" w:rsidR="002E47D2" w:rsidRDefault="002E47D2" w14:paraId="02EB378F" wp14:textId="77777777">
      <w:pPr>
        <w:pStyle w:val="NoSpacing"/>
        <w:rPr>
          <w:rFonts w:ascii="Calibri" w:hAnsi="Calibri"/>
        </w:rPr>
      </w:pPr>
    </w:p>
    <w:tbl>
      <w:tblPr>
        <w:tblW w:w="0" w:type="auto"/>
        <w:tblLayout w:type="fixed"/>
        <w:tblLook w:val="0000" w:firstRow="0" w:lastRow="0" w:firstColumn="0" w:lastColumn="0" w:noHBand="0" w:noVBand="0"/>
      </w:tblPr>
      <w:tblGrid>
        <w:gridCol w:w="2173"/>
        <w:gridCol w:w="2753"/>
        <w:gridCol w:w="1559"/>
        <w:gridCol w:w="1561"/>
        <w:gridCol w:w="2127"/>
      </w:tblGrid>
      <w:tr xmlns:wp14="http://schemas.microsoft.com/office/word/2010/wordml" w:rsidR="002E47D2" w14:paraId="2283822A" wp14:textId="77777777">
        <w:trPr>
          <w:trHeight w:val="254"/>
        </w:trPr>
        <w:tc>
          <w:tcPr>
            <w:tcW w:w="217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4033A11F" wp14:textId="77777777">
            <w:pPr>
              <w:pStyle w:val="NoSpacing"/>
              <w:rPr>
                <w:rFonts w:ascii="Calibri" w:hAnsi="Calibri"/>
              </w:rPr>
            </w:pPr>
            <w:r>
              <w:rPr>
                <w:rFonts w:ascii="Calibri" w:hAnsi="Calibri"/>
              </w:rPr>
              <w:t>College/School</w:t>
            </w:r>
          </w:p>
        </w:tc>
        <w:tc>
          <w:tcPr>
            <w:tcW w:w="275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310CA17" wp14:textId="77777777">
            <w:pPr>
              <w:pStyle w:val="NoSpacing"/>
              <w:rPr>
                <w:rFonts w:ascii="Calibri" w:hAnsi="Calibri"/>
              </w:rPr>
            </w:pPr>
            <w:r>
              <w:rPr>
                <w:rFonts w:ascii="Calibri" w:hAnsi="Calibri"/>
              </w:rPr>
              <w:t>Board/University</w:t>
            </w:r>
          </w:p>
        </w:tc>
        <w:tc>
          <w:tcPr>
            <w:tcW w:w="1559"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6E5840A" wp14:textId="77777777">
            <w:pPr>
              <w:pStyle w:val="NoSpacing"/>
              <w:rPr>
                <w:rFonts w:ascii="Calibri" w:hAnsi="Calibri"/>
              </w:rPr>
            </w:pPr>
            <w:r>
              <w:rPr>
                <w:rFonts w:ascii="Calibri" w:hAnsi="Calibri"/>
              </w:rPr>
              <w:t>Course</w:t>
            </w:r>
          </w:p>
        </w:tc>
        <w:tc>
          <w:tcPr>
            <w:tcW w:w="1561"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A981FDC" wp14:textId="77777777">
            <w:pPr>
              <w:pStyle w:val="NoSpacing"/>
              <w:rPr>
                <w:rFonts w:ascii="Calibri" w:hAnsi="Calibri"/>
              </w:rPr>
            </w:pPr>
            <w:r>
              <w:rPr>
                <w:rFonts w:ascii="Calibri" w:hAnsi="Calibri"/>
              </w:rPr>
              <w:t>Year of Passing</w:t>
            </w:r>
          </w:p>
        </w:tc>
        <w:tc>
          <w:tcPr>
            <w:tcW w:w="2127"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91D83BE" wp14:textId="77777777">
            <w:pPr>
              <w:pStyle w:val="NoSpacing"/>
            </w:pPr>
            <w:r>
              <w:rPr>
                <w:rFonts w:ascii="Calibri" w:hAnsi="Calibri"/>
              </w:rPr>
              <w:t>Percentage</w:t>
            </w:r>
          </w:p>
        </w:tc>
      </w:tr>
      <w:tr xmlns:wp14="http://schemas.microsoft.com/office/word/2010/wordml" w:rsidR="002E47D2" w14:paraId="0065EDF1" wp14:textId="77777777">
        <w:trPr>
          <w:trHeight w:val="1077"/>
        </w:trPr>
        <w:tc>
          <w:tcPr>
            <w:tcW w:w="217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023BF40D" wp14:textId="77777777">
            <w:pPr>
              <w:pStyle w:val="NoSpacing"/>
              <w:rPr>
                <w:rFonts w:ascii="Calibri" w:hAnsi="Calibri"/>
              </w:rPr>
            </w:pPr>
            <w:r>
              <w:rPr>
                <w:rFonts w:ascii="Calibri" w:hAnsi="Calibri"/>
              </w:rPr>
              <w:t xml:space="preserve">Sri </w:t>
            </w:r>
            <w:proofErr w:type="spellStart"/>
            <w:r>
              <w:rPr>
                <w:rFonts w:ascii="Calibri" w:hAnsi="Calibri"/>
              </w:rPr>
              <w:t>Balaji</w:t>
            </w:r>
            <w:proofErr w:type="spellEnd"/>
            <w:r>
              <w:rPr>
                <w:rFonts w:ascii="Calibri" w:hAnsi="Calibri"/>
              </w:rPr>
              <w:t xml:space="preserve"> College of Engineering &amp; Technology, Jaipur, Rajasthan</w:t>
            </w:r>
          </w:p>
        </w:tc>
        <w:tc>
          <w:tcPr>
            <w:tcW w:w="275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54A13BDA" wp14:textId="77777777">
            <w:pPr>
              <w:rPr>
                <w:rFonts w:ascii="Calibri" w:hAnsi="Calibri"/>
              </w:rPr>
            </w:pPr>
            <w:r>
              <w:rPr>
                <w:rFonts w:ascii="Calibri" w:hAnsi="Calibri"/>
              </w:rPr>
              <w:t>Rajasthan Technical University(RTU), Kota, Rajasthan</w:t>
            </w:r>
          </w:p>
        </w:tc>
        <w:tc>
          <w:tcPr>
            <w:tcW w:w="1559"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4D07A30" wp14:textId="77777777">
            <w:pPr>
              <w:pStyle w:val="NoSpacing"/>
              <w:rPr>
                <w:rFonts w:ascii="Calibri" w:hAnsi="Calibri"/>
              </w:rPr>
            </w:pPr>
            <w:proofErr w:type="spellStart"/>
            <w:r>
              <w:rPr>
                <w:rFonts w:ascii="Calibri" w:hAnsi="Calibri"/>
              </w:rPr>
              <w:t>B.Tech</w:t>
            </w:r>
            <w:proofErr w:type="spellEnd"/>
            <w:r>
              <w:rPr>
                <w:rFonts w:ascii="Calibri" w:hAnsi="Calibri"/>
              </w:rPr>
              <w:t xml:space="preserve"> ,</w:t>
            </w:r>
          </w:p>
          <w:p w:rsidR="002E47D2" w:rsidRDefault="002E47D2" w14:paraId="04E56865" wp14:textId="77777777">
            <w:pPr>
              <w:pStyle w:val="NoSpacing"/>
              <w:rPr>
                <w:rFonts w:ascii="Calibri" w:hAnsi="Calibri"/>
              </w:rPr>
            </w:pPr>
            <w:r>
              <w:rPr>
                <w:rFonts w:ascii="Calibri" w:hAnsi="Calibri"/>
              </w:rPr>
              <w:t>Electrical Engineering</w:t>
            </w:r>
          </w:p>
        </w:tc>
        <w:tc>
          <w:tcPr>
            <w:tcW w:w="1561"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0658528" wp14:textId="77777777">
            <w:pPr>
              <w:pStyle w:val="NoSpacing"/>
              <w:rPr>
                <w:rFonts w:ascii="Calibri" w:hAnsi="Calibri"/>
              </w:rPr>
            </w:pPr>
            <w:r>
              <w:rPr>
                <w:rFonts w:ascii="Calibri" w:hAnsi="Calibri"/>
              </w:rPr>
              <w:t>2011</w:t>
            </w:r>
          </w:p>
        </w:tc>
        <w:tc>
          <w:tcPr>
            <w:tcW w:w="2127"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267E220D" wp14:textId="77777777">
            <w:pPr>
              <w:pStyle w:val="NoSpacing"/>
            </w:pPr>
            <w:r>
              <w:rPr>
                <w:rFonts w:ascii="Calibri" w:hAnsi="Calibri"/>
              </w:rPr>
              <w:t xml:space="preserve"> 62.00%</w:t>
            </w:r>
          </w:p>
        </w:tc>
      </w:tr>
      <w:tr xmlns:wp14="http://schemas.microsoft.com/office/word/2010/wordml" w:rsidR="002E47D2" w14:paraId="552060B2" wp14:textId="77777777">
        <w:trPr>
          <w:trHeight w:val="520"/>
        </w:trPr>
        <w:tc>
          <w:tcPr>
            <w:tcW w:w="217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791D6A21" wp14:textId="77777777">
            <w:pPr>
              <w:pStyle w:val="NoSpacing"/>
              <w:rPr>
                <w:rFonts w:ascii="Calibri" w:hAnsi="Calibri"/>
              </w:rPr>
            </w:pPr>
            <w:r>
              <w:rPr>
                <w:rFonts w:ascii="Calibri" w:hAnsi="Calibri"/>
              </w:rPr>
              <w:t>Army  School Jhansi</w:t>
            </w:r>
          </w:p>
          <w:p w:rsidR="002E47D2" w:rsidRDefault="002E47D2" w14:paraId="6A05A809" wp14:textId="77777777">
            <w:pPr>
              <w:pStyle w:val="NoSpacing"/>
              <w:rPr>
                <w:rFonts w:ascii="Calibri" w:hAnsi="Calibri"/>
              </w:rPr>
            </w:pPr>
          </w:p>
          <w:p w:rsidR="002E47D2" w:rsidRDefault="002E47D2" w14:paraId="5A39BBE3" wp14:textId="77777777">
            <w:pPr>
              <w:pStyle w:val="NoSpacing"/>
              <w:rPr>
                <w:rFonts w:ascii="Calibri" w:hAnsi="Calibri"/>
              </w:rPr>
            </w:pPr>
          </w:p>
        </w:tc>
        <w:tc>
          <w:tcPr>
            <w:tcW w:w="275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32BC7F16" wp14:textId="77777777">
            <w:pPr>
              <w:pStyle w:val="NoSpacing"/>
              <w:rPr>
                <w:rFonts w:ascii="Calibri" w:hAnsi="Calibri"/>
              </w:rPr>
            </w:pPr>
            <w:r>
              <w:rPr>
                <w:rFonts w:ascii="Calibri" w:hAnsi="Calibri"/>
              </w:rPr>
              <w:t xml:space="preserve">        CBSE</w:t>
            </w:r>
          </w:p>
        </w:tc>
        <w:tc>
          <w:tcPr>
            <w:tcW w:w="1559"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00C6CC48" wp14:textId="77777777">
            <w:pPr>
              <w:pStyle w:val="NoSpacing"/>
              <w:rPr>
                <w:rFonts w:ascii="Calibri" w:hAnsi="Calibri"/>
              </w:rPr>
            </w:pPr>
            <w:r>
              <w:rPr>
                <w:rFonts w:ascii="Calibri" w:hAnsi="Calibri"/>
              </w:rPr>
              <w:t>12</w:t>
            </w:r>
            <w:r>
              <w:rPr>
                <w:rFonts w:ascii="Calibri" w:hAnsi="Calibri"/>
                <w:vertAlign w:val="superscript"/>
              </w:rPr>
              <w:t>th</w:t>
            </w:r>
            <w:r>
              <w:rPr>
                <w:rFonts w:ascii="Calibri" w:hAnsi="Calibri"/>
              </w:rPr>
              <w:t xml:space="preserve"> Standard</w:t>
            </w:r>
          </w:p>
        </w:tc>
        <w:tc>
          <w:tcPr>
            <w:tcW w:w="1561"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23E11415" wp14:textId="77777777">
            <w:pPr>
              <w:pStyle w:val="NoSpacing"/>
              <w:rPr>
                <w:rFonts w:ascii="Calibri" w:hAnsi="Calibri"/>
              </w:rPr>
            </w:pPr>
            <w:r>
              <w:rPr>
                <w:rFonts w:ascii="Calibri" w:hAnsi="Calibri"/>
              </w:rPr>
              <w:t>2007</w:t>
            </w:r>
          </w:p>
        </w:tc>
        <w:tc>
          <w:tcPr>
            <w:tcW w:w="2127"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0C9DE0B9" wp14:textId="77777777">
            <w:pPr>
              <w:pStyle w:val="NoSpacing"/>
            </w:pPr>
            <w:r>
              <w:rPr>
                <w:rFonts w:ascii="Calibri" w:hAnsi="Calibri"/>
              </w:rPr>
              <w:t>68.0%</w:t>
            </w:r>
          </w:p>
        </w:tc>
      </w:tr>
      <w:tr xmlns:wp14="http://schemas.microsoft.com/office/word/2010/wordml" w:rsidR="002E47D2" w14:paraId="743BE75C" wp14:textId="77777777">
        <w:trPr>
          <w:trHeight w:val="520"/>
        </w:trPr>
        <w:tc>
          <w:tcPr>
            <w:tcW w:w="217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2838B96C" wp14:textId="77777777">
            <w:pPr>
              <w:pStyle w:val="NoSpacing"/>
              <w:rPr>
                <w:rFonts w:ascii="Calibri" w:hAnsi="Calibri"/>
              </w:rPr>
            </w:pPr>
            <w:r>
              <w:rPr>
                <w:rFonts w:ascii="Calibri" w:hAnsi="Calibri"/>
              </w:rPr>
              <w:t>Army School Jhansi</w:t>
            </w:r>
          </w:p>
          <w:p w:rsidR="002E47D2" w:rsidRDefault="002E47D2" w14:paraId="41C8F396" wp14:textId="77777777">
            <w:pPr>
              <w:pStyle w:val="NoSpacing"/>
              <w:rPr>
                <w:rFonts w:ascii="Calibri" w:hAnsi="Calibri"/>
              </w:rPr>
            </w:pPr>
          </w:p>
          <w:p w:rsidR="002E47D2" w:rsidRDefault="002E47D2" w14:paraId="72A3D3EC" wp14:textId="77777777">
            <w:pPr>
              <w:pStyle w:val="NoSpacing"/>
              <w:rPr>
                <w:rFonts w:ascii="Calibri" w:hAnsi="Calibri"/>
              </w:rPr>
            </w:pPr>
          </w:p>
        </w:tc>
        <w:tc>
          <w:tcPr>
            <w:tcW w:w="2753"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14B689B6" wp14:textId="77777777">
            <w:pPr>
              <w:pStyle w:val="NoSpacing"/>
              <w:rPr>
                <w:rFonts w:ascii="Calibri" w:hAnsi="Calibri"/>
              </w:rPr>
            </w:pPr>
            <w:r>
              <w:rPr>
                <w:rFonts w:ascii="Calibri" w:hAnsi="Calibri"/>
              </w:rPr>
              <w:t xml:space="preserve">        CBSE</w:t>
            </w:r>
          </w:p>
        </w:tc>
        <w:tc>
          <w:tcPr>
            <w:tcW w:w="1559"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750E9699" wp14:textId="77777777">
            <w:pPr>
              <w:pStyle w:val="NoSpacing"/>
              <w:rPr>
                <w:rFonts w:ascii="Calibri" w:hAnsi="Calibri"/>
              </w:rPr>
            </w:pPr>
            <w:r>
              <w:rPr>
                <w:rFonts w:ascii="Calibri" w:hAnsi="Calibri"/>
              </w:rPr>
              <w:t>10</w:t>
            </w:r>
            <w:r>
              <w:rPr>
                <w:rFonts w:ascii="Calibri" w:hAnsi="Calibri"/>
                <w:vertAlign w:val="superscript"/>
              </w:rPr>
              <w:t>th</w:t>
            </w:r>
            <w:r>
              <w:rPr>
                <w:rFonts w:ascii="Calibri" w:hAnsi="Calibri"/>
              </w:rPr>
              <w:t xml:space="preserve"> Standard</w:t>
            </w:r>
          </w:p>
        </w:tc>
        <w:tc>
          <w:tcPr>
            <w:tcW w:w="1561"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54EFCDFF" wp14:textId="77777777">
            <w:pPr>
              <w:pStyle w:val="NoSpacing"/>
              <w:rPr>
                <w:rFonts w:ascii="Calibri" w:hAnsi="Calibri"/>
              </w:rPr>
            </w:pPr>
            <w:r>
              <w:rPr>
                <w:rFonts w:ascii="Calibri" w:hAnsi="Calibri"/>
              </w:rPr>
              <w:t>2005</w:t>
            </w:r>
          </w:p>
        </w:tc>
        <w:tc>
          <w:tcPr>
            <w:tcW w:w="2127" w:type="dxa"/>
            <w:tcBorders>
              <w:top w:val="double" w:color="000000" w:sz="1" w:space="0"/>
              <w:left w:val="double" w:color="000000" w:sz="1" w:space="0"/>
              <w:bottom w:val="double" w:color="000000" w:sz="1" w:space="0"/>
              <w:right w:val="double" w:color="000000" w:sz="1" w:space="0"/>
            </w:tcBorders>
            <w:shd w:val="clear" w:color="auto" w:fill="FFFFFF"/>
          </w:tcPr>
          <w:p w:rsidR="002E47D2" w:rsidRDefault="002E47D2" w14:paraId="46DE38F6" wp14:textId="77777777">
            <w:pPr>
              <w:pStyle w:val="NoSpacing"/>
            </w:pPr>
            <w:r>
              <w:rPr>
                <w:rFonts w:ascii="Calibri" w:hAnsi="Calibri"/>
              </w:rPr>
              <w:t>65</w:t>
            </w:r>
          </w:p>
        </w:tc>
      </w:tr>
    </w:tbl>
    <w:p xmlns:wp14="http://schemas.microsoft.com/office/word/2010/wordml" w:rsidR="002E47D2" w:rsidRDefault="002E47D2" w14:paraId="0D0B940D" wp14:textId="77777777">
      <w:pPr>
        <w:pStyle w:val="NoSpacing"/>
        <w:rPr>
          <w:rFonts w:ascii="Calibri" w:hAnsi="Calibri"/>
        </w:rPr>
      </w:pPr>
    </w:p>
    <w:p xmlns:wp14="http://schemas.microsoft.com/office/word/2010/wordml" w:rsidR="002E47D2" w:rsidRDefault="002E47D2" w14:paraId="0F220025" wp14:textId="77777777">
      <w:pPr>
        <w:pStyle w:val="NoSpacing"/>
        <w:rPr>
          <w:rFonts w:ascii="Calibri" w:hAnsi="Calibri"/>
          <w:b/>
          <w:bCs/>
          <w:sz w:val="36"/>
          <w:szCs w:val="36"/>
          <w:u w:val="single"/>
        </w:rPr>
      </w:pPr>
      <w:r>
        <w:rPr>
          <w:rFonts w:ascii="Calibri" w:hAnsi="Calibri"/>
          <w:b/>
          <w:bCs/>
          <w:sz w:val="36"/>
          <w:szCs w:val="36"/>
          <w:u w:val="single"/>
        </w:rPr>
        <w:t>EXPERIENCE:</w:t>
      </w:r>
    </w:p>
    <w:p xmlns:wp14="http://schemas.microsoft.com/office/word/2010/wordml" w:rsidR="00420292" w:rsidP="00420292" w:rsidRDefault="00420292" w14:paraId="0E27B00A" wp14:textId="77777777"/>
    <w:p xmlns:wp14="http://schemas.microsoft.com/office/word/2010/wordml" w:rsidR="00420292" w:rsidP="00420292" w:rsidRDefault="00420292" w14:paraId="44E88FAD" wp14:textId="77777777">
      <w:pPr>
        <w:pStyle w:val="NoSpacing"/>
        <w:numPr>
          <w:ilvl w:val="0"/>
          <w:numId w:val="9"/>
        </w:numPr>
        <w:suppressAutoHyphens w:val="0"/>
        <w:rPr>
          <w:color w:val="343434"/>
          <w:shd w:val="clear" w:color="auto" w:fill="FFFFFF"/>
        </w:rPr>
      </w:pPr>
      <w:r w:rsidRPr="00B23405">
        <w:rPr>
          <w:color w:val="343434"/>
          <w:shd w:val="clear" w:color="auto" w:fill="FFFFFF"/>
        </w:rPr>
        <w:t xml:space="preserve">Currently associated with </w:t>
      </w:r>
      <w:proofErr w:type="spellStart"/>
      <w:r w:rsidRPr="004D2A8E">
        <w:rPr>
          <w:b/>
          <w:color w:val="343434"/>
          <w:shd w:val="clear" w:color="auto" w:fill="FFFFFF"/>
        </w:rPr>
        <w:t>Cowi</w:t>
      </w:r>
      <w:proofErr w:type="spellEnd"/>
      <w:r w:rsidRPr="004D2A8E">
        <w:rPr>
          <w:b/>
          <w:color w:val="343434"/>
          <w:shd w:val="clear" w:color="auto" w:fill="FFFFFF"/>
        </w:rPr>
        <w:t xml:space="preserve"> India Pvt. Ltd</w:t>
      </w:r>
      <w:r w:rsidRPr="00B23405">
        <w:rPr>
          <w:color w:val="343434"/>
          <w:shd w:val="clear" w:color="auto" w:fill="FFFFFF"/>
        </w:rPr>
        <w:t>. Gurgaon since Jan 2015</w:t>
      </w:r>
      <w:r>
        <w:rPr>
          <w:color w:val="343434"/>
          <w:shd w:val="clear" w:color="auto" w:fill="FFFFFF"/>
        </w:rPr>
        <w:t>.</w:t>
      </w:r>
    </w:p>
    <w:p xmlns:wp14="http://schemas.microsoft.com/office/word/2010/wordml" w:rsidR="00420292" w:rsidP="00420292" w:rsidRDefault="00420292" w14:paraId="7B64783F" wp14:textId="77777777">
      <w:pPr>
        <w:pStyle w:val="NoSpacing"/>
        <w:numPr>
          <w:ilvl w:val="0"/>
          <w:numId w:val="9"/>
        </w:numPr>
        <w:rPr>
          <w:rFonts w:ascii="Calibri" w:hAnsi="Calibri"/>
          <w:b/>
          <w:sz w:val="32"/>
          <w:szCs w:val="32"/>
          <w:u w:val="single"/>
        </w:rPr>
      </w:pPr>
      <w:r w:rsidRPr="00B23405">
        <w:rPr>
          <w:color w:val="343434"/>
          <w:shd w:val="clear" w:color="auto" w:fill="FFFFFF"/>
        </w:rPr>
        <w:t xml:space="preserve">Worked with </w:t>
      </w:r>
      <w:proofErr w:type="spellStart"/>
      <w:r w:rsidRPr="00B23405">
        <w:rPr>
          <w:color w:val="343434"/>
          <w:shd w:val="clear" w:color="auto" w:fill="FFFFFF"/>
        </w:rPr>
        <w:t>Arpan</w:t>
      </w:r>
      <w:proofErr w:type="spellEnd"/>
      <w:r w:rsidRPr="00B23405">
        <w:rPr>
          <w:color w:val="343434"/>
          <w:shd w:val="clear" w:color="auto" w:fill="FFFFFF"/>
        </w:rPr>
        <w:t xml:space="preserve"> Infra Solution Pvt. Ltd. New Delhi (Sister Concern Of </w:t>
      </w:r>
      <w:proofErr w:type="spellStart"/>
      <w:r w:rsidRPr="00B23405">
        <w:rPr>
          <w:color w:val="343434"/>
          <w:shd w:val="clear" w:color="auto" w:fill="FFFFFF"/>
        </w:rPr>
        <w:t>Intex</w:t>
      </w:r>
      <w:proofErr w:type="spellEnd"/>
      <w:r w:rsidRPr="00B23405">
        <w:rPr>
          <w:color w:val="343434"/>
          <w:shd w:val="clear" w:color="auto" w:fill="FFFFFF"/>
        </w:rPr>
        <w:t xml:space="preserve"> Technologies India Pvt. Ltd. New Delhi) from April 2014 to Dec 2014</w:t>
      </w:r>
    </w:p>
    <w:p xmlns:wp14="http://schemas.microsoft.com/office/word/2010/wordml" w:rsidRPr="00B23405" w:rsidR="00420292" w:rsidP="00420292" w:rsidRDefault="00420292" w14:paraId="60061E4C" wp14:textId="77777777">
      <w:pPr>
        <w:pStyle w:val="NoSpacing"/>
        <w:numPr>
          <w:ilvl w:val="0"/>
          <w:numId w:val="9"/>
        </w:numPr>
        <w:suppressAutoHyphens w:val="0"/>
        <w:rPr>
          <w:color w:val="343434"/>
          <w:shd w:val="clear" w:color="auto" w:fill="FFFFFF"/>
        </w:rPr>
      </w:pPr>
    </w:p>
    <w:p xmlns:wp14="http://schemas.microsoft.com/office/word/2010/wordml" w:rsidR="002E47D2" w:rsidRDefault="002E47D2" w14:paraId="20310AA0" wp14:textId="77777777">
      <w:pPr>
        <w:tabs>
          <w:tab w:val="right" w:pos="9216"/>
        </w:tabs>
        <w:jc w:val="both"/>
        <w:rPr>
          <w:rFonts w:ascii="Calibri" w:hAnsi="Calibri" w:cs="Calibri"/>
          <w:b/>
          <w:bCs/>
          <w:color w:val="343434"/>
          <w:sz w:val="28"/>
          <w:szCs w:val="28"/>
          <w:lang w:val="en-IN"/>
        </w:rPr>
      </w:pPr>
      <w:r>
        <w:rPr>
          <w:rFonts w:ascii="Calibri" w:hAnsi="Calibri"/>
          <w:b/>
          <w:sz w:val="32"/>
          <w:szCs w:val="32"/>
          <w:u w:val="single"/>
        </w:rPr>
        <w:t>Projects:-</w:t>
      </w:r>
    </w:p>
    <w:p xmlns:wp14="http://schemas.microsoft.com/office/word/2010/wordml" w:rsidR="002E47D2" w:rsidRDefault="002E47D2" w14:paraId="0436417B" wp14:textId="77777777">
      <w:pPr>
        <w:tabs>
          <w:tab w:val="right" w:pos="9216"/>
        </w:tabs>
        <w:jc w:val="both"/>
        <w:rPr>
          <w:rFonts w:ascii="Calibri" w:hAnsi="Calibri"/>
          <w:sz w:val="24"/>
          <w:lang w:val="en-IN"/>
        </w:rPr>
      </w:pPr>
      <w:r>
        <w:rPr>
          <w:rFonts w:ascii="Calibri" w:hAnsi="Calibri" w:cs="Calibri"/>
          <w:b/>
          <w:bCs/>
          <w:color w:val="343434"/>
          <w:sz w:val="28"/>
          <w:szCs w:val="28"/>
          <w:lang w:val="en-IN"/>
        </w:rPr>
        <w:t>1</w:t>
      </w:r>
      <w:r>
        <w:rPr>
          <w:rFonts w:ascii="Calibri" w:hAnsi="Calibri" w:cs="Calibri"/>
          <w:color w:val="343434"/>
          <w:sz w:val="24"/>
          <w:szCs w:val="24"/>
          <w:lang w:val="en-IN"/>
        </w:rPr>
        <w:t xml:space="preserve">. </w:t>
      </w:r>
      <w:r>
        <w:rPr>
          <w:rFonts w:ascii="Calibri" w:hAnsi="Calibri" w:cs="Calibri"/>
          <w:color w:val="343434"/>
          <w:sz w:val="28"/>
          <w:szCs w:val="24"/>
          <w:lang w:val="en-IN"/>
        </w:rPr>
        <w:t>Geo-spatial Content Improvement Programme (</w:t>
      </w:r>
      <w:r>
        <w:rPr>
          <w:rFonts w:ascii="Calibri" w:hAnsi="Calibri" w:cs="Calibri"/>
          <w:b/>
          <w:color w:val="343434"/>
          <w:sz w:val="28"/>
          <w:szCs w:val="24"/>
          <w:lang w:val="en-IN"/>
        </w:rPr>
        <w:t>GCIP</w:t>
      </w:r>
      <w:r>
        <w:rPr>
          <w:rFonts w:ascii="Calibri" w:hAnsi="Calibri" w:cs="Calibri"/>
          <w:color w:val="343434"/>
          <w:sz w:val="28"/>
          <w:szCs w:val="24"/>
          <w:lang w:val="en-IN"/>
        </w:rPr>
        <w:t xml:space="preserve">) Urban Updates </w:t>
      </w:r>
      <w:r>
        <w:rPr>
          <w:rFonts w:ascii="Calibri" w:hAnsi="Calibri"/>
          <w:sz w:val="28"/>
          <w:lang w:val="en-IN"/>
        </w:rPr>
        <w:t xml:space="preserve">for </w:t>
      </w:r>
      <w:r>
        <w:rPr>
          <w:rFonts w:ascii="Calibri" w:hAnsi="Calibri"/>
          <w:b/>
          <w:sz w:val="28"/>
          <w:lang w:val="en-IN"/>
        </w:rPr>
        <w:t>Ordnance Survey Of Great Britain</w:t>
      </w:r>
      <w:r>
        <w:rPr>
          <w:rFonts w:ascii="Calibri" w:hAnsi="Calibri"/>
          <w:sz w:val="28"/>
          <w:lang w:val="en-IN"/>
        </w:rPr>
        <w:t xml:space="preserve"> (OSGB).</w:t>
      </w:r>
    </w:p>
    <w:p xmlns:wp14="http://schemas.microsoft.com/office/word/2010/wordml" w:rsidR="002E47D2" w:rsidRDefault="002E47D2" w14:paraId="535FAD14" wp14:textId="77777777">
      <w:pPr>
        <w:pStyle w:val="BodyText"/>
        <w:rPr>
          <w:rFonts w:ascii="Calibri" w:hAnsi="Calibri"/>
          <w:b/>
          <w:sz w:val="24"/>
          <w:u w:val="single"/>
          <w:lang w:val="en-IN"/>
        </w:rPr>
      </w:pPr>
      <w:r>
        <w:rPr>
          <w:rFonts w:ascii="Calibri" w:hAnsi="Calibri"/>
          <w:sz w:val="24"/>
          <w:lang w:val="en-IN"/>
        </w:rPr>
        <w:t xml:space="preserve">Currently I am working in </w:t>
      </w:r>
      <w:r>
        <w:rPr>
          <w:rFonts w:ascii="Calibri" w:hAnsi="Calibri"/>
          <w:b/>
          <w:sz w:val="24"/>
          <w:lang w:val="en-IN"/>
        </w:rPr>
        <w:t>OSGB_NCR_2018</w:t>
      </w:r>
      <w:r>
        <w:rPr>
          <w:rFonts w:ascii="Calibri" w:hAnsi="Calibri"/>
          <w:sz w:val="24"/>
          <w:lang w:val="en-IN"/>
        </w:rPr>
        <w:t xml:space="preserve"> project as </w:t>
      </w:r>
      <w:r>
        <w:rPr>
          <w:rFonts w:ascii="Calibri" w:hAnsi="Calibri"/>
          <w:b/>
          <w:bCs/>
          <w:sz w:val="24"/>
          <w:lang w:val="en-IN"/>
        </w:rPr>
        <w:t>Quality Controller</w:t>
      </w:r>
      <w:r>
        <w:rPr>
          <w:rFonts w:ascii="Calibri" w:hAnsi="Calibri"/>
          <w:sz w:val="24"/>
          <w:lang w:val="en-IN"/>
        </w:rPr>
        <w:t>. I also take care of delivery schedule in this project.</w:t>
      </w:r>
    </w:p>
    <w:p xmlns:wp14="http://schemas.microsoft.com/office/word/2010/wordml" w:rsidR="002E47D2" w:rsidRDefault="002E47D2" w14:paraId="70ECCBD6" wp14:textId="77777777">
      <w:pPr>
        <w:pStyle w:val="BodyText"/>
        <w:rPr>
          <w:rFonts w:ascii="Calibri" w:hAnsi="Calibri"/>
          <w:sz w:val="24"/>
          <w:lang w:val="en-IN"/>
        </w:rPr>
      </w:pPr>
      <w:r>
        <w:rPr>
          <w:rFonts w:ascii="Calibri" w:hAnsi="Calibri"/>
          <w:b/>
          <w:sz w:val="24"/>
          <w:u w:val="single"/>
          <w:lang w:val="en-IN"/>
        </w:rPr>
        <w:t>About Work procedure:-</w:t>
      </w:r>
    </w:p>
    <w:p xmlns:wp14="http://schemas.microsoft.com/office/word/2010/wordml" w:rsidR="002E47D2" w:rsidRDefault="002E47D2" w14:paraId="69DE5D8D" wp14:textId="343C687C">
      <w:pPr>
        <w:pStyle w:val="BodyText"/>
        <w:spacing w:after="0"/>
        <w:ind w:left="720"/>
        <w:rPr>
          <w:rFonts w:ascii="Calibri" w:hAnsi="Calibri"/>
        </w:rPr>
      </w:pPr>
      <w:r w:rsidRPr="4685DD69" w:rsidR="4685DD69">
        <w:rPr>
          <w:rFonts w:ascii="Calibri" w:hAnsi="Calibri"/>
          <w:sz w:val="24"/>
          <w:szCs w:val="24"/>
          <w:lang w:val="en-IN"/>
        </w:rPr>
        <w:t xml:space="preserve">This is a 3D Project of OSGB(Mapping Agency of Great Britain).In this project my role is to capture all features like Buildings, Building Divisions, Land use (vegetation, Verge, Public Site, Utility Site, Playgrounds, Watercourse, Traffic Calming etc.).I have also captured Linear feature, Area feature and point features (Letter Box etc). </w:t>
      </w:r>
      <w:proofErr w:type="spellStart"/>
      <w:r w:rsidRPr="4685DD69" w:rsidR="4685DD69">
        <w:rPr>
          <w:rFonts w:ascii="Calibri" w:hAnsi="Calibri"/>
          <w:sz w:val="24"/>
          <w:szCs w:val="24"/>
          <w:lang w:val="en-IN"/>
        </w:rPr>
        <w:t>Capturisation</w:t>
      </w:r>
      <w:proofErr w:type="spellEnd"/>
      <w:r w:rsidRPr="4685DD69" w:rsidR="4685DD69">
        <w:rPr>
          <w:rFonts w:ascii="Calibri" w:hAnsi="Calibri"/>
          <w:sz w:val="24"/>
          <w:szCs w:val="24"/>
          <w:lang w:val="en-IN"/>
        </w:rPr>
        <w:t xml:space="preserve"> is done with help of 3D Glass and </w:t>
      </w:r>
      <w:r w:rsidRPr="4685DD69" w:rsidR="4685DD69">
        <w:rPr>
          <w:rFonts w:ascii="Calibri" w:hAnsi="Calibri"/>
          <w:b w:val="1"/>
          <w:bCs w:val="1"/>
          <w:sz w:val="24"/>
          <w:szCs w:val="24"/>
          <w:lang w:val="en-IN"/>
        </w:rPr>
        <w:t>DAT/EM Software</w:t>
      </w:r>
      <w:r w:rsidRPr="4685DD69" w:rsidR="4685DD69">
        <w:rPr>
          <w:rFonts w:ascii="Calibri" w:hAnsi="Calibri"/>
          <w:sz w:val="24"/>
          <w:szCs w:val="24"/>
          <w:lang w:val="en-IN"/>
        </w:rPr>
        <w:t xml:space="preserve"> and </w:t>
      </w:r>
      <w:r w:rsidRPr="4685DD69" w:rsidR="4685DD69">
        <w:rPr>
          <w:rFonts w:ascii="Calibri" w:hAnsi="Calibri"/>
          <w:b w:val="1"/>
          <w:bCs w:val="1"/>
          <w:sz w:val="24"/>
          <w:szCs w:val="24"/>
          <w:lang w:val="en-IN"/>
        </w:rPr>
        <w:t>Object Editor</w:t>
      </w:r>
      <w:r w:rsidRPr="4685DD69" w:rsidR="4685DD69">
        <w:rPr>
          <w:rFonts w:ascii="Calibri" w:hAnsi="Calibri"/>
          <w:sz w:val="24"/>
          <w:szCs w:val="24"/>
          <w:lang w:val="en-IN"/>
        </w:rPr>
        <w:t xml:space="preserve">, </w:t>
      </w:r>
      <w:r w:rsidRPr="4685DD69" w:rsidR="4685DD69">
        <w:rPr>
          <w:rFonts w:ascii="Calibri" w:hAnsi="Calibri"/>
          <w:b w:val="1"/>
          <w:bCs w:val="1"/>
          <w:sz w:val="24"/>
          <w:szCs w:val="24"/>
          <w:lang w:val="en-IN"/>
        </w:rPr>
        <w:t>ARC GIS 10.2</w:t>
      </w:r>
      <w:r w:rsidRPr="4685DD69" w:rsidR="4685DD69">
        <w:rPr>
          <w:rFonts w:ascii="Calibri" w:hAnsi="Calibri"/>
          <w:sz w:val="24"/>
          <w:szCs w:val="24"/>
          <w:lang w:val="en-IN"/>
        </w:rPr>
        <w:t xml:space="preserve"> and </w:t>
      </w:r>
      <w:r w:rsidRPr="4685DD69" w:rsidR="4685DD69">
        <w:rPr>
          <w:rFonts w:ascii="Calibri" w:hAnsi="Calibri"/>
          <w:b w:val="1"/>
          <w:bCs w:val="1"/>
          <w:sz w:val="24"/>
          <w:szCs w:val="24"/>
          <w:lang w:val="en-IN"/>
        </w:rPr>
        <w:t xml:space="preserve">Arc </w:t>
      </w:r>
      <w:proofErr w:type="spellStart"/>
      <w:r w:rsidRPr="4685DD69" w:rsidR="4685DD69">
        <w:rPr>
          <w:rFonts w:ascii="Calibri" w:hAnsi="Calibri"/>
          <w:b w:val="1"/>
          <w:bCs w:val="1"/>
          <w:sz w:val="24"/>
          <w:szCs w:val="24"/>
          <w:lang w:val="en-IN"/>
        </w:rPr>
        <w:t>Catalog</w:t>
      </w:r>
      <w:proofErr w:type="spellEnd"/>
      <w:r w:rsidRPr="4685DD69" w:rsidR="4685DD69">
        <w:rPr>
          <w:rFonts w:ascii="Calibri" w:hAnsi="Calibri"/>
          <w:b w:val="1"/>
          <w:bCs w:val="1"/>
          <w:sz w:val="24"/>
          <w:szCs w:val="24"/>
          <w:lang w:val="en-IN"/>
        </w:rPr>
        <w:t xml:space="preserve"> , Arc Tool Box, Module Builder</w:t>
      </w:r>
      <w:r w:rsidRPr="4685DD69" w:rsidR="4685DD69">
        <w:rPr>
          <w:rFonts w:ascii="Calibri" w:hAnsi="Calibri"/>
          <w:sz w:val="24"/>
          <w:szCs w:val="24"/>
          <w:lang w:val="en-IN"/>
        </w:rPr>
        <w:t>.</w:t>
      </w:r>
    </w:p>
    <w:p xmlns:wp14="http://schemas.microsoft.com/office/word/2010/wordml" w:rsidR="002E47D2" w:rsidRDefault="002E47D2" w14:paraId="44EAFD9C" wp14:textId="77777777">
      <w:pPr>
        <w:pStyle w:val="BodyText"/>
        <w:spacing w:after="0"/>
        <w:ind w:left="720"/>
        <w:rPr>
          <w:rFonts w:ascii="Calibri" w:hAnsi="Calibri"/>
        </w:rPr>
      </w:pPr>
    </w:p>
    <w:p xmlns:wp14="http://schemas.microsoft.com/office/word/2010/wordml" w:rsidR="00420292" w:rsidRDefault="00420292" w14:paraId="4B94D5A5" wp14:textId="77777777">
      <w:pPr>
        <w:pStyle w:val="BodyText"/>
        <w:spacing w:after="0"/>
        <w:ind w:left="720"/>
        <w:rPr>
          <w:rFonts w:ascii="Calibri" w:hAnsi="Calibri"/>
          <w:b/>
          <w:sz w:val="24"/>
          <w:lang w:val="en-IN"/>
        </w:rPr>
      </w:pPr>
    </w:p>
    <w:p xmlns:wp14="http://schemas.microsoft.com/office/word/2010/wordml" w:rsidR="002E47D2" w:rsidRDefault="002E47D2" w14:paraId="34E1504B" wp14:textId="77777777">
      <w:pPr>
        <w:pStyle w:val="BodyText"/>
        <w:spacing w:after="0"/>
        <w:ind w:left="720"/>
        <w:rPr>
          <w:rFonts w:ascii="Calibri" w:hAnsi="Calibri"/>
          <w:sz w:val="24"/>
          <w:lang w:val="en-IN"/>
        </w:rPr>
      </w:pPr>
      <w:r>
        <w:rPr>
          <w:rFonts w:ascii="Calibri" w:hAnsi="Calibri"/>
          <w:b/>
          <w:sz w:val="24"/>
          <w:lang w:val="en-IN"/>
        </w:rPr>
        <w:lastRenderedPageBreak/>
        <w:t xml:space="preserve">2. </w:t>
      </w:r>
      <w:r>
        <w:rPr>
          <w:rFonts w:ascii="Calibri" w:hAnsi="Calibri"/>
          <w:b/>
          <w:sz w:val="28"/>
          <w:lang w:val="en-IN"/>
        </w:rPr>
        <w:t>UPN Urban Path Network for OSGB.</w:t>
      </w:r>
    </w:p>
    <w:p xmlns:wp14="http://schemas.microsoft.com/office/word/2010/wordml" w:rsidR="002E47D2" w:rsidRDefault="002E47D2" w14:paraId="57EC7FE4" wp14:textId="77777777">
      <w:pPr>
        <w:pStyle w:val="BodyText"/>
        <w:spacing w:after="0"/>
        <w:ind w:left="720"/>
        <w:rPr>
          <w:rFonts w:ascii="Calibri" w:hAnsi="Calibri"/>
        </w:rPr>
      </w:pPr>
      <w:r>
        <w:rPr>
          <w:rFonts w:ascii="Calibri" w:hAnsi="Calibri"/>
          <w:sz w:val="24"/>
          <w:lang w:val="en-IN"/>
        </w:rPr>
        <w:t xml:space="preserve">Worked as </w:t>
      </w:r>
      <w:r>
        <w:rPr>
          <w:rFonts w:ascii="Calibri" w:hAnsi="Calibri"/>
          <w:b/>
          <w:sz w:val="24"/>
          <w:lang w:val="en-IN"/>
        </w:rPr>
        <w:t xml:space="preserve">Quality </w:t>
      </w:r>
      <w:r>
        <w:rPr>
          <w:rFonts w:ascii="Calibri" w:hAnsi="Calibri"/>
          <w:b/>
          <w:bCs/>
          <w:sz w:val="24"/>
          <w:lang w:val="en-IN"/>
        </w:rPr>
        <w:t>Controller</w:t>
      </w:r>
      <w:r>
        <w:rPr>
          <w:rFonts w:ascii="Calibri" w:hAnsi="Calibri"/>
          <w:sz w:val="24"/>
          <w:lang w:val="en-IN"/>
        </w:rPr>
        <w:t xml:space="preserve"> in this project.</w:t>
      </w:r>
    </w:p>
    <w:p xmlns:wp14="http://schemas.microsoft.com/office/word/2010/wordml" w:rsidR="002E47D2" w:rsidRDefault="002E47D2" w14:paraId="3DEEC669" wp14:textId="77777777">
      <w:pPr>
        <w:pStyle w:val="BodyText"/>
        <w:spacing w:after="0"/>
        <w:ind w:left="720"/>
        <w:rPr>
          <w:rFonts w:ascii="Calibri" w:hAnsi="Calibri"/>
        </w:rPr>
      </w:pPr>
    </w:p>
    <w:p xmlns:wp14="http://schemas.microsoft.com/office/word/2010/wordml" w:rsidR="002E47D2" w:rsidRDefault="002E47D2" w14:paraId="0D5A249C" wp14:textId="77777777">
      <w:pPr>
        <w:pStyle w:val="BodyText"/>
        <w:spacing w:after="0"/>
        <w:ind w:left="720"/>
        <w:rPr>
          <w:rFonts w:ascii="Calibri" w:hAnsi="Calibri"/>
        </w:rPr>
      </w:pPr>
      <w:r>
        <w:rPr>
          <w:rFonts w:ascii="Calibri" w:hAnsi="Calibri"/>
          <w:sz w:val="24"/>
          <w:lang w:val="en-IN"/>
        </w:rPr>
        <w:t xml:space="preserve">In this project there is only one Linear feature (Path Network Capture in Urban Area) with help of </w:t>
      </w:r>
      <w:r>
        <w:rPr>
          <w:rFonts w:ascii="Calibri" w:hAnsi="Calibri"/>
          <w:b/>
          <w:sz w:val="24"/>
          <w:lang w:val="en-IN"/>
        </w:rPr>
        <w:t>Arc GIS 10.2</w:t>
      </w:r>
      <w:r w:rsidR="00420292">
        <w:rPr>
          <w:rFonts w:ascii="Calibri" w:hAnsi="Calibri"/>
          <w:b/>
          <w:sz w:val="24"/>
          <w:lang w:val="en-IN"/>
        </w:rPr>
        <w:t xml:space="preserve">,Arc </w:t>
      </w:r>
      <w:proofErr w:type="spellStart"/>
      <w:r w:rsidR="00420292">
        <w:rPr>
          <w:rFonts w:ascii="Calibri" w:hAnsi="Calibri"/>
          <w:b/>
          <w:sz w:val="24"/>
          <w:lang w:val="en-IN"/>
        </w:rPr>
        <w:t>Catalog</w:t>
      </w:r>
      <w:proofErr w:type="spellEnd"/>
      <w:r w:rsidR="00420292">
        <w:rPr>
          <w:rFonts w:ascii="Calibri" w:hAnsi="Calibri"/>
          <w:b/>
          <w:sz w:val="24"/>
          <w:lang w:val="en-IN"/>
        </w:rPr>
        <w:t xml:space="preserve"> ,Arc Tool Box, Modu</w:t>
      </w:r>
      <w:r>
        <w:rPr>
          <w:rFonts w:ascii="Calibri" w:hAnsi="Calibri"/>
          <w:b/>
          <w:sz w:val="24"/>
          <w:lang w:val="en-IN"/>
        </w:rPr>
        <w:t>l</w:t>
      </w:r>
      <w:r w:rsidR="00420292">
        <w:rPr>
          <w:rFonts w:ascii="Calibri" w:hAnsi="Calibri"/>
          <w:b/>
          <w:sz w:val="24"/>
          <w:lang w:val="en-IN"/>
        </w:rPr>
        <w:t>e</w:t>
      </w:r>
      <w:r>
        <w:rPr>
          <w:rFonts w:ascii="Calibri" w:hAnsi="Calibri"/>
          <w:b/>
          <w:sz w:val="24"/>
          <w:lang w:val="en-IN"/>
        </w:rPr>
        <w:t xml:space="preserve"> Builder.</w:t>
      </w:r>
    </w:p>
    <w:p xmlns:wp14="http://schemas.microsoft.com/office/word/2010/wordml" w:rsidR="002E47D2" w:rsidRDefault="002E47D2" w14:paraId="6E7BEAA2" wp14:textId="77777777">
      <w:pPr>
        <w:pStyle w:val="BodyText"/>
        <w:spacing w:after="0"/>
        <w:rPr>
          <w:rFonts w:ascii="Calibri" w:hAnsi="Calibri"/>
          <w:b/>
          <w:sz w:val="28"/>
          <w:lang w:val="en-IN"/>
        </w:rPr>
      </w:pPr>
      <w:r>
        <w:rPr>
          <w:rFonts w:ascii="Calibri" w:hAnsi="Calibri"/>
        </w:rPr>
        <w:t> </w:t>
      </w:r>
    </w:p>
    <w:p xmlns:wp14="http://schemas.microsoft.com/office/word/2010/wordml" w:rsidR="002E47D2" w:rsidRDefault="002E47D2" w14:paraId="63EF4476" wp14:textId="77777777">
      <w:pPr>
        <w:pStyle w:val="BodyText"/>
        <w:spacing w:after="0"/>
        <w:ind w:left="720"/>
        <w:rPr>
          <w:rFonts w:ascii="Calibri" w:hAnsi="Calibri"/>
        </w:rPr>
      </w:pPr>
      <w:r>
        <w:rPr>
          <w:rFonts w:ascii="Calibri" w:hAnsi="Calibri"/>
          <w:b/>
          <w:sz w:val="28"/>
          <w:lang w:val="en-IN"/>
        </w:rPr>
        <w:t>3. DPN (detailed Path Network) for OSGB.</w:t>
      </w:r>
    </w:p>
    <w:p xmlns:wp14="http://schemas.microsoft.com/office/word/2010/wordml" w:rsidR="002E47D2" w:rsidRDefault="002E47D2" w14:paraId="3656B9AB" wp14:textId="77777777">
      <w:pPr>
        <w:pStyle w:val="BodyText"/>
        <w:spacing w:after="0"/>
        <w:ind w:left="720"/>
        <w:rPr>
          <w:rFonts w:ascii="Calibri" w:hAnsi="Calibri"/>
        </w:rPr>
      </w:pPr>
    </w:p>
    <w:p xmlns:wp14="http://schemas.microsoft.com/office/word/2010/wordml" w:rsidR="002E47D2" w:rsidRDefault="002E47D2" w14:paraId="76C27FFB" wp14:textId="77777777">
      <w:pPr>
        <w:pStyle w:val="BodyText"/>
        <w:spacing w:after="0"/>
        <w:ind w:left="720"/>
        <w:rPr>
          <w:rFonts w:ascii="Calibri" w:hAnsi="Calibri"/>
        </w:rPr>
      </w:pPr>
      <w:r>
        <w:rPr>
          <w:rFonts w:ascii="Calibri" w:hAnsi="Calibri"/>
          <w:sz w:val="24"/>
          <w:lang w:val="en-IN"/>
        </w:rPr>
        <w:t xml:space="preserve">Worked as </w:t>
      </w:r>
      <w:r>
        <w:rPr>
          <w:rFonts w:ascii="Calibri" w:hAnsi="Calibri"/>
          <w:b/>
          <w:sz w:val="24"/>
        </w:rPr>
        <w:t>Quality Manager</w:t>
      </w:r>
      <w:r>
        <w:rPr>
          <w:rFonts w:ascii="Calibri" w:hAnsi="Calibri"/>
          <w:b/>
        </w:rPr>
        <w:t xml:space="preserve"> </w:t>
      </w:r>
      <w:r>
        <w:rPr>
          <w:rFonts w:ascii="Calibri" w:hAnsi="Calibri"/>
          <w:sz w:val="24"/>
          <w:lang w:val="en-IN"/>
        </w:rPr>
        <w:t xml:space="preserve"> in this project.</w:t>
      </w:r>
    </w:p>
    <w:p xmlns:wp14="http://schemas.microsoft.com/office/word/2010/wordml" w:rsidR="002E47D2" w:rsidRDefault="002E47D2" w14:paraId="45FB0818" wp14:textId="77777777">
      <w:pPr>
        <w:pStyle w:val="BodyText"/>
        <w:spacing w:after="0"/>
        <w:ind w:left="720"/>
        <w:rPr>
          <w:rFonts w:ascii="Calibri" w:hAnsi="Calibri"/>
        </w:rPr>
      </w:pPr>
    </w:p>
    <w:p xmlns:wp14="http://schemas.microsoft.com/office/word/2010/wordml" w:rsidR="002E47D2" w:rsidRDefault="002E47D2" w14:paraId="7A46F49C" wp14:textId="0664BED9">
      <w:pPr>
        <w:pStyle w:val="BodyText"/>
        <w:spacing w:after="0"/>
        <w:ind w:left="720"/>
        <w:rPr>
          <w:rFonts w:ascii="Calibri" w:hAnsi="Calibri"/>
        </w:rPr>
      </w:pPr>
      <w:r w:rsidRPr="4685DD69" w:rsidR="4685DD69">
        <w:rPr>
          <w:rFonts w:ascii="Calibri" w:hAnsi="Calibri"/>
          <w:sz w:val="24"/>
          <w:szCs w:val="24"/>
          <w:lang w:val="en-IN"/>
        </w:rPr>
        <w:t xml:space="preserve">In this project there is only one Linear feature (Path Network Capture in National Park of United Kingdom) with help of </w:t>
      </w:r>
      <w:r w:rsidRPr="4685DD69" w:rsidR="4685DD69">
        <w:rPr>
          <w:rFonts w:ascii="Calibri" w:hAnsi="Calibri"/>
          <w:b w:val="1"/>
          <w:bCs w:val="1"/>
          <w:sz w:val="24"/>
          <w:szCs w:val="24"/>
          <w:lang w:val="en-IN"/>
        </w:rPr>
        <w:t xml:space="preserve">Arc GIS 10.2, Arc </w:t>
      </w:r>
      <w:proofErr w:type="spellStart"/>
      <w:r w:rsidRPr="4685DD69" w:rsidR="4685DD69">
        <w:rPr>
          <w:rFonts w:ascii="Calibri" w:hAnsi="Calibri"/>
          <w:b w:val="1"/>
          <w:bCs w:val="1"/>
          <w:sz w:val="24"/>
          <w:szCs w:val="24"/>
          <w:lang w:val="en-IN"/>
        </w:rPr>
        <w:t>Catalog</w:t>
      </w:r>
      <w:proofErr w:type="spellEnd"/>
      <w:r w:rsidRPr="4685DD69" w:rsidR="4685DD69">
        <w:rPr>
          <w:rFonts w:ascii="Calibri" w:hAnsi="Calibri"/>
          <w:b w:val="1"/>
          <w:bCs w:val="1"/>
          <w:sz w:val="24"/>
          <w:szCs w:val="24"/>
          <w:lang w:val="en-IN"/>
        </w:rPr>
        <w:t xml:space="preserve"> , Arc Tool Box, Module Builder.</w:t>
      </w:r>
    </w:p>
    <w:p xmlns:wp14="http://schemas.microsoft.com/office/word/2010/wordml" w:rsidR="002E47D2" w:rsidRDefault="002E47D2" w14:paraId="049F31CB" wp14:textId="77777777">
      <w:pPr>
        <w:pStyle w:val="BodyText"/>
        <w:spacing w:after="0"/>
        <w:ind w:left="720"/>
        <w:rPr>
          <w:rFonts w:ascii="Calibri" w:hAnsi="Calibri"/>
        </w:rPr>
      </w:pPr>
    </w:p>
    <w:p xmlns:wp14="http://schemas.microsoft.com/office/word/2010/wordml" w:rsidR="002E47D2" w:rsidRDefault="002E47D2" w14:paraId="195F9566" wp14:textId="77777777">
      <w:pPr>
        <w:pStyle w:val="BodyText"/>
        <w:spacing w:after="0"/>
        <w:ind w:left="720"/>
        <w:rPr>
          <w:rFonts w:ascii="Calibri" w:hAnsi="Calibri"/>
        </w:rPr>
      </w:pPr>
      <w:r>
        <w:rPr>
          <w:rFonts w:ascii="Calibri" w:hAnsi="Calibri"/>
          <w:b/>
          <w:sz w:val="24"/>
          <w:lang w:val="en-IN"/>
        </w:rPr>
        <w:t>JOB Description:-</w:t>
      </w:r>
    </w:p>
    <w:p xmlns:wp14="http://schemas.microsoft.com/office/word/2010/wordml" w:rsidR="002E47D2" w:rsidRDefault="002E47D2" w14:paraId="53128261" wp14:textId="77777777">
      <w:pPr>
        <w:pStyle w:val="BodyText"/>
        <w:spacing w:after="0"/>
        <w:ind w:left="720"/>
        <w:rPr>
          <w:rFonts w:ascii="Calibri" w:hAnsi="Calibri"/>
        </w:rPr>
      </w:pPr>
    </w:p>
    <w:p xmlns:wp14="http://schemas.microsoft.com/office/word/2010/wordml" w:rsidR="002E47D2" w:rsidRDefault="002E47D2" w14:paraId="610F37DA" wp14:textId="77777777">
      <w:pPr>
        <w:pStyle w:val="BodyText"/>
        <w:spacing w:after="0"/>
        <w:ind w:left="720"/>
        <w:rPr>
          <w:rFonts w:ascii="Calibri" w:hAnsi="Calibri"/>
          <w:sz w:val="24"/>
          <w:lang w:val="en-IN"/>
        </w:rPr>
      </w:pPr>
      <w:r>
        <w:rPr>
          <w:rFonts w:ascii="Calibri" w:hAnsi="Calibri"/>
          <w:sz w:val="24"/>
          <w:lang w:val="en-IN"/>
        </w:rPr>
        <w:t xml:space="preserve">I. To maintain the geo database of </w:t>
      </w:r>
      <w:r>
        <w:rPr>
          <w:rFonts w:ascii="Calibri" w:hAnsi="Calibri"/>
          <w:b/>
          <w:sz w:val="24"/>
          <w:lang w:val="en-IN"/>
        </w:rPr>
        <w:t>OSGB</w:t>
      </w:r>
      <w:r>
        <w:rPr>
          <w:rFonts w:ascii="Calibri" w:hAnsi="Calibri"/>
          <w:sz w:val="24"/>
          <w:lang w:val="en-IN"/>
        </w:rPr>
        <w:t>.</w:t>
      </w:r>
    </w:p>
    <w:p xmlns:wp14="http://schemas.microsoft.com/office/word/2010/wordml" w:rsidR="002E47D2" w:rsidP="4685DD69" w:rsidRDefault="002E47D2" w14:paraId="291CE015" wp14:textId="34F61EFE">
      <w:pPr>
        <w:pStyle w:val="BodyText"/>
        <w:spacing w:after="0"/>
        <w:ind w:left="720"/>
        <w:rPr>
          <w:rFonts w:ascii="Calibri" w:hAnsi="Calibri"/>
          <w:sz w:val="24"/>
          <w:szCs w:val="24"/>
          <w:lang w:val="en-IN"/>
        </w:rPr>
      </w:pPr>
      <w:r w:rsidRPr="4685DD69" w:rsidR="4685DD69">
        <w:rPr>
          <w:rFonts w:ascii="Calibri" w:hAnsi="Calibri"/>
          <w:sz w:val="24"/>
          <w:szCs w:val="24"/>
          <w:lang w:val="en-IN"/>
        </w:rPr>
        <w:t>II. Involved</w:t>
      </w:r>
      <w:r w:rsidRPr="4685DD69" w:rsidR="4685DD69">
        <w:rPr>
          <w:rFonts w:ascii="Calibri" w:hAnsi="Calibri"/>
          <w:sz w:val="24"/>
          <w:szCs w:val="24"/>
          <w:lang w:val="en-IN"/>
        </w:rPr>
        <w:t xml:space="preserve"> in Gate Control of this project. </w:t>
      </w:r>
    </w:p>
    <w:p xmlns:wp14="http://schemas.microsoft.com/office/word/2010/wordml" w:rsidR="002E47D2" w:rsidP="4685DD69" w:rsidRDefault="002E47D2" w14:paraId="68B791B5" wp14:textId="1FEA8C53">
      <w:pPr>
        <w:pStyle w:val="BodyText"/>
        <w:spacing w:after="0"/>
        <w:ind w:left="720"/>
        <w:rPr>
          <w:rFonts w:ascii="Calibri" w:hAnsi="Calibri"/>
          <w:sz w:val="24"/>
          <w:szCs w:val="24"/>
          <w:lang w:val="en-IN"/>
        </w:rPr>
      </w:pPr>
      <w:r w:rsidRPr="4685DD69" w:rsidR="4685DD69">
        <w:rPr>
          <w:rFonts w:ascii="Calibri" w:hAnsi="Calibri"/>
          <w:sz w:val="24"/>
          <w:szCs w:val="24"/>
          <w:lang w:val="en-IN"/>
        </w:rPr>
        <w:t xml:space="preserve">III. Performed Quality Check </w:t>
      </w:r>
      <w:r w:rsidRPr="4685DD69" w:rsidR="4685DD69">
        <w:rPr>
          <w:rFonts w:ascii="Calibri" w:hAnsi="Calibri"/>
          <w:sz w:val="24"/>
          <w:szCs w:val="24"/>
          <w:lang w:val="en-IN"/>
        </w:rPr>
        <w:t>occasionally</w:t>
      </w:r>
      <w:r w:rsidRPr="4685DD69" w:rsidR="4685DD69">
        <w:rPr>
          <w:rFonts w:ascii="Calibri" w:hAnsi="Calibri"/>
          <w:sz w:val="24"/>
          <w:szCs w:val="24"/>
          <w:lang w:val="en-IN"/>
        </w:rPr>
        <w:t>.</w:t>
      </w:r>
    </w:p>
    <w:p xmlns:wp14="http://schemas.microsoft.com/office/word/2010/wordml" w:rsidR="002E47D2" w:rsidRDefault="002E47D2" w14:paraId="25F3FD8D" wp14:textId="1F5E76C2">
      <w:pPr>
        <w:pStyle w:val="BodyText"/>
        <w:spacing w:after="0"/>
        <w:ind w:left="720"/>
        <w:rPr>
          <w:rFonts w:ascii="Calibri" w:hAnsi="Calibri"/>
        </w:rPr>
      </w:pPr>
      <w:r w:rsidRPr="4685DD69" w:rsidR="4685DD69">
        <w:rPr>
          <w:rFonts w:ascii="Calibri" w:hAnsi="Calibri"/>
          <w:sz w:val="24"/>
          <w:szCs w:val="24"/>
          <w:lang w:val="en-IN"/>
        </w:rPr>
        <w:t>IV. Involved</w:t>
      </w:r>
      <w:r w:rsidRPr="4685DD69" w:rsidR="4685DD69">
        <w:rPr>
          <w:rFonts w:ascii="Calibri" w:hAnsi="Calibri"/>
          <w:sz w:val="24"/>
          <w:szCs w:val="24"/>
          <w:lang w:val="en-IN"/>
        </w:rPr>
        <w:t xml:space="preserve"> in process improvement. </w:t>
      </w:r>
    </w:p>
    <w:p xmlns:wp14="http://schemas.microsoft.com/office/word/2010/wordml" w:rsidR="002E47D2" w:rsidRDefault="002E47D2" w14:paraId="62486C05" wp14:textId="77777777">
      <w:pPr>
        <w:pStyle w:val="BodyText"/>
        <w:spacing w:after="0"/>
        <w:ind w:left="720"/>
        <w:rPr>
          <w:rFonts w:ascii="Calibri" w:hAnsi="Calibri"/>
        </w:rPr>
      </w:pPr>
    </w:p>
    <w:p xmlns:wp14="http://schemas.microsoft.com/office/word/2010/wordml" w:rsidR="002E47D2" w:rsidRDefault="002E47D2" w14:paraId="6C202B9F" wp14:textId="77777777">
      <w:pPr>
        <w:pStyle w:val="BodyText"/>
        <w:spacing w:after="0"/>
        <w:rPr>
          <w:rFonts w:ascii="Calibri" w:hAnsi="Calibri" w:cs="Calibri"/>
          <w:color w:val="343434"/>
          <w:sz w:val="24"/>
          <w:szCs w:val="24"/>
          <w:lang w:val="en-IN"/>
        </w:rPr>
      </w:pPr>
      <w:r>
        <w:rPr>
          <w:rFonts w:ascii="Calibri" w:hAnsi="Calibri" w:cs="Calibri"/>
          <w:b/>
          <w:color w:val="343434"/>
          <w:sz w:val="28"/>
          <w:szCs w:val="24"/>
          <w:lang w:val="en-IN"/>
        </w:rPr>
        <w:t xml:space="preserve">           4. DAR-MOROGORO</w:t>
      </w:r>
    </w:p>
    <w:p xmlns:wp14="http://schemas.microsoft.com/office/word/2010/wordml" w:rsidR="002E47D2" w:rsidRDefault="002E47D2" w14:paraId="74E54DBE" wp14:textId="77777777">
      <w:pPr>
        <w:pStyle w:val="BodyText"/>
        <w:spacing w:after="0"/>
        <w:rPr>
          <w:rFonts w:ascii="Calibri" w:hAnsi="Calibri" w:cs="Calibri"/>
          <w:color w:val="343434"/>
          <w:sz w:val="24"/>
          <w:szCs w:val="24"/>
          <w:lang w:val="en-IN"/>
        </w:rPr>
      </w:pPr>
      <w:r>
        <w:rPr>
          <w:rFonts w:ascii="Calibri" w:hAnsi="Calibri" w:cs="Calibri"/>
          <w:color w:val="343434"/>
          <w:sz w:val="24"/>
          <w:szCs w:val="24"/>
          <w:lang w:val="en-IN"/>
        </w:rPr>
        <w:t xml:space="preserve">Worked as </w:t>
      </w:r>
      <w:r>
        <w:rPr>
          <w:rFonts w:ascii="Calibri" w:hAnsi="Calibri" w:cs="Calibri"/>
          <w:b/>
          <w:color w:val="343434"/>
          <w:sz w:val="24"/>
          <w:szCs w:val="24"/>
        </w:rPr>
        <w:t>Team Leader</w:t>
      </w:r>
      <w:r>
        <w:rPr>
          <w:rFonts w:ascii="Calibri" w:hAnsi="Calibri" w:cs="Calibri"/>
          <w:b/>
          <w:color w:val="343434"/>
          <w:sz w:val="28"/>
          <w:szCs w:val="24"/>
        </w:rPr>
        <w:t xml:space="preserve"> </w:t>
      </w:r>
      <w:r>
        <w:rPr>
          <w:rFonts w:ascii="Calibri" w:hAnsi="Calibri" w:cs="Calibri"/>
          <w:color w:val="343434"/>
          <w:sz w:val="24"/>
          <w:szCs w:val="24"/>
          <w:lang w:val="en-IN"/>
        </w:rPr>
        <w:t xml:space="preserve"> in this project.</w:t>
      </w:r>
    </w:p>
    <w:p xmlns:wp14="http://schemas.microsoft.com/office/word/2010/wordml" w:rsidR="002E47D2" w:rsidP="4685DD69" w:rsidRDefault="002E47D2" w14:paraId="232CE479" wp14:textId="6F95F163">
      <w:pPr>
        <w:pStyle w:val="BodyText"/>
        <w:spacing w:after="0"/>
        <w:rPr>
          <w:rFonts w:ascii="Calibri" w:hAnsi="Calibri" w:cs="Calibri"/>
          <w:b w:val="1"/>
          <w:bCs w:val="1"/>
          <w:color w:val="343434"/>
          <w:sz w:val="24"/>
          <w:szCs w:val="24"/>
          <w:lang w:val="en-IN"/>
        </w:rPr>
      </w:pPr>
      <w:r w:rsidRPr="4685DD69" w:rsidR="4685DD69">
        <w:rPr>
          <w:rFonts w:ascii="Calibri" w:hAnsi="Calibri" w:cs="Calibri"/>
          <w:color w:val="343434"/>
          <w:sz w:val="24"/>
          <w:szCs w:val="24"/>
          <w:lang w:val="en-IN"/>
        </w:rPr>
        <w:t xml:space="preserve">In this project I will be responsible for team management and all production </w:t>
      </w:r>
      <w:r w:rsidRPr="4685DD69" w:rsidR="4685DD69">
        <w:rPr>
          <w:rFonts w:ascii="Calibri" w:hAnsi="Calibri" w:cs="Calibri"/>
          <w:color w:val="343434"/>
          <w:sz w:val="24"/>
          <w:szCs w:val="24"/>
          <w:lang w:val="en-IN"/>
        </w:rPr>
        <w:t>flow. Project</w:t>
      </w:r>
      <w:r w:rsidRPr="4685DD69" w:rsidR="4685DD69">
        <w:rPr>
          <w:rFonts w:ascii="Calibri" w:hAnsi="Calibri" w:cs="Calibri"/>
          <w:color w:val="343434"/>
          <w:sz w:val="24"/>
          <w:szCs w:val="24"/>
          <w:lang w:val="en-IN"/>
        </w:rPr>
        <w:t xml:space="preserve"> was based on limited specification. We captured all new data on processed </w:t>
      </w:r>
      <w:r w:rsidRPr="4685DD69" w:rsidR="4685DD69">
        <w:rPr>
          <w:rFonts w:ascii="Calibri" w:hAnsi="Calibri" w:cs="Calibri"/>
          <w:color w:val="343434"/>
          <w:sz w:val="24"/>
          <w:szCs w:val="24"/>
          <w:lang w:val="en-IN"/>
        </w:rPr>
        <w:t>Orthophoto</w:t>
      </w:r>
      <w:r w:rsidRPr="4685DD69" w:rsidR="4685DD69">
        <w:rPr>
          <w:rFonts w:ascii="Calibri" w:hAnsi="Calibri" w:cs="Calibri"/>
          <w:color w:val="343434"/>
          <w:sz w:val="24"/>
          <w:szCs w:val="24"/>
          <w:lang w:val="en-IN"/>
        </w:rPr>
        <w:t>. We Captured point, linear and area feature as per Specification</w:t>
      </w:r>
      <w:r w:rsidRPr="4685DD69" w:rsidR="4685DD69">
        <w:rPr>
          <w:rFonts w:ascii="Calibri" w:hAnsi="Calibri" w:cs="Calibri"/>
          <w:b w:val="1"/>
          <w:bCs w:val="1"/>
          <w:color w:val="343434"/>
          <w:sz w:val="24"/>
          <w:szCs w:val="24"/>
          <w:lang w:val="en-IN"/>
        </w:rPr>
        <w:t>.</w:t>
      </w:r>
    </w:p>
    <w:p xmlns:wp14="http://schemas.microsoft.com/office/word/2010/wordml" w:rsidR="00420292" w:rsidRDefault="00420292" w14:paraId="4101652C" wp14:textId="77777777">
      <w:pPr>
        <w:pStyle w:val="BodyText"/>
        <w:spacing w:after="0"/>
        <w:rPr>
          <w:rFonts w:ascii="Calibri" w:hAnsi="Calibri" w:cs="Calibri"/>
          <w:b/>
          <w:color w:val="343434"/>
          <w:sz w:val="24"/>
          <w:szCs w:val="24"/>
          <w:lang w:val="en-IN"/>
        </w:rPr>
      </w:pPr>
    </w:p>
    <w:p xmlns:wp14="http://schemas.microsoft.com/office/word/2010/wordml" w:rsidR="00420292" w:rsidRDefault="00420292" w14:paraId="1FB611B0" wp14:textId="77777777">
      <w:pPr>
        <w:pStyle w:val="BodyText"/>
        <w:spacing w:after="0"/>
        <w:rPr>
          <w:rFonts w:ascii="Calibri" w:hAnsi="Calibri" w:cs="Calibri"/>
          <w:b/>
          <w:color w:val="343434"/>
          <w:sz w:val="28"/>
          <w:szCs w:val="24"/>
          <w:lang w:val="en-IN"/>
        </w:rPr>
      </w:pPr>
      <w:r>
        <w:rPr>
          <w:rFonts w:ascii="Calibri" w:hAnsi="Calibri" w:cs="Calibri"/>
          <w:b/>
          <w:color w:val="343434"/>
          <w:sz w:val="28"/>
          <w:szCs w:val="24"/>
          <w:lang w:val="en-IN"/>
        </w:rPr>
        <w:t xml:space="preserve">          5. RAIL SIMULATION</w:t>
      </w:r>
    </w:p>
    <w:p xmlns:wp14="http://schemas.microsoft.com/office/word/2010/wordml" w:rsidR="00420292" w:rsidP="00420292" w:rsidRDefault="00420292" w14:paraId="25B30771" wp14:textId="77777777">
      <w:pPr>
        <w:pStyle w:val="BodyText"/>
        <w:spacing w:after="0"/>
        <w:rPr>
          <w:rFonts w:ascii="Calibri" w:hAnsi="Calibri" w:cs="Calibri"/>
          <w:color w:val="343434"/>
          <w:sz w:val="24"/>
          <w:szCs w:val="24"/>
          <w:lang w:val="en-IN"/>
        </w:rPr>
      </w:pPr>
      <w:r>
        <w:rPr>
          <w:rFonts w:ascii="Calibri" w:hAnsi="Calibri" w:cs="Calibri"/>
          <w:color w:val="343434"/>
          <w:sz w:val="24"/>
          <w:szCs w:val="24"/>
          <w:lang w:val="en-IN"/>
        </w:rPr>
        <w:t xml:space="preserve">Worked as </w:t>
      </w:r>
      <w:r>
        <w:rPr>
          <w:rFonts w:ascii="Calibri" w:hAnsi="Calibri" w:cs="Calibri"/>
          <w:b/>
          <w:color w:val="343434"/>
          <w:sz w:val="24"/>
          <w:szCs w:val="24"/>
        </w:rPr>
        <w:t>Assistant Team Leader</w:t>
      </w:r>
      <w:r>
        <w:rPr>
          <w:rFonts w:ascii="Calibri" w:hAnsi="Calibri" w:cs="Calibri"/>
          <w:b/>
          <w:color w:val="343434"/>
          <w:sz w:val="28"/>
          <w:szCs w:val="24"/>
        </w:rPr>
        <w:t xml:space="preserve"> </w:t>
      </w:r>
      <w:r>
        <w:rPr>
          <w:rFonts w:ascii="Calibri" w:hAnsi="Calibri" w:cs="Calibri"/>
          <w:color w:val="343434"/>
          <w:sz w:val="24"/>
          <w:szCs w:val="24"/>
          <w:lang w:val="en-IN"/>
        </w:rPr>
        <w:t xml:space="preserve"> in this project.</w:t>
      </w:r>
    </w:p>
    <w:p xmlns:wp14="http://schemas.microsoft.com/office/word/2010/wordml" w:rsidR="00420292" w:rsidP="00420292" w:rsidRDefault="00420292" w14:paraId="1C031460" wp14:textId="77777777">
      <w:pPr>
        <w:pStyle w:val="BodyText"/>
        <w:spacing w:after="0"/>
        <w:rPr>
          <w:rFonts w:ascii="Calibri" w:hAnsi="Calibri" w:cs="Calibri"/>
          <w:color w:val="343434"/>
          <w:sz w:val="24"/>
          <w:szCs w:val="24"/>
          <w:lang w:val="en-IN"/>
        </w:rPr>
      </w:pPr>
      <w:r>
        <w:rPr>
          <w:rFonts w:ascii="Calibri" w:hAnsi="Calibri" w:cs="Calibri"/>
          <w:color w:val="343434"/>
          <w:sz w:val="24"/>
          <w:szCs w:val="24"/>
          <w:lang w:val="en-IN"/>
        </w:rPr>
        <w:t xml:space="preserve">In This Project, We have to create virtual world by seeing the video of real world. By this, Client </w:t>
      </w:r>
      <w:r>
        <w:rPr>
          <w:rFonts w:ascii="Calibri" w:hAnsi="Calibri" w:cs="Calibri"/>
          <w:color w:val="343434"/>
          <w:sz w:val="24"/>
          <w:szCs w:val="24"/>
          <w:lang w:val="en-IN"/>
        </w:rPr>
        <w:br/>
      </w:r>
      <w:r>
        <w:rPr>
          <w:rFonts w:ascii="Calibri" w:hAnsi="Calibri" w:cs="Calibri"/>
          <w:color w:val="343434"/>
          <w:sz w:val="24"/>
          <w:szCs w:val="24"/>
          <w:lang w:val="en-IN"/>
        </w:rPr>
        <w:t>gives a training to their drivers to drive a train by using simulation. This Project is divided into 8 Processes.</w:t>
      </w:r>
    </w:p>
    <w:p xmlns:wp14="http://schemas.microsoft.com/office/word/2010/wordml" w:rsidR="00420292" w:rsidP="00420292" w:rsidRDefault="00420292" w14:paraId="22AC1A41" wp14:textId="77777777">
      <w:pPr>
        <w:pStyle w:val="BodyText"/>
        <w:spacing w:after="0"/>
        <w:rPr>
          <w:rFonts w:ascii="Calibri" w:hAnsi="Calibri" w:cs="Calibri"/>
          <w:color w:val="343434"/>
          <w:sz w:val="24"/>
          <w:szCs w:val="24"/>
          <w:lang w:val="en-IN"/>
        </w:rPr>
      </w:pPr>
      <w:r>
        <w:rPr>
          <w:rFonts w:ascii="Calibri" w:hAnsi="Calibri" w:cs="Calibri"/>
          <w:color w:val="343434"/>
          <w:sz w:val="24"/>
          <w:szCs w:val="24"/>
          <w:lang w:val="en-IN"/>
        </w:rPr>
        <w:t xml:space="preserve">Processes are as Follows: </w:t>
      </w:r>
    </w:p>
    <w:p xmlns:wp14="http://schemas.microsoft.com/office/word/2010/wordml" w:rsidR="00420292" w:rsidP="00420292" w:rsidRDefault="00420292" w14:paraId="6EF881E5" wp14:textId="77777777">
      <w:pPr>
        <w:pStyle w:val="BodyText"/>
        <w:numPr>
          <w:ilvl w:val="0"/>
          <w:numId w:val="10"/>
        </w:numPr>
        <w:spacing w:after="0"/>
        <w:rPr>
          <w:rFonts w:ascii="Calibri" w:hAnsi="Calibri" w:cs="Calibri"/>
          <w:color w:val="343434"/>
          <w:sz w:val="24"/>
          <w:szCs w:val="24"/>
          <w:lang w:val="en-IN"/>
        </w:rPr>
      </w:pPr>
      <w:r>
        <w:rPr>
          <w:rFonts w:ascii="Calibri" w:hAnsi="Calibri" w:cs="Calibri"/>
          <w:color w:val="343434"/>
          <w:sz w:val="24"/>
          <w:szCs w:val="24"/>
          <w:lang w:val="en-IN"/>
        </w:rPr>
        <w:t xml:space="preserve">Rail Centre line </w:t>
      </w:r>
      <w:r w:rsidR="007F625F">
        <w:rPr>
          <w:rFonts w:ascii="Calibri" w:hAnsi="Calibri" w:cs="Calibri"/>
          <w:color w:val="343434"/>
          <w:sz w:val="24"/>
          <w:szCs w:val="24"/>
          <w:lang w:val="en-IN"/>
        </w:rPr>
        <w:t>capture</w:t>
      </w:r>
      <w:r>
        <w:rPr>
          <w:rFonts w:ascii="Calibri" w:hAnsi="Calibri" w:cs="Calibri"/>
          <w:color w:val="343434"/>
          <w:sz w:val="24"/>
          <w:szCs w:val="24"/>
          <w:lang w:val="en-IN"/>
        </w:rPr>
        <w:t xml:space="preserve"> with the help of 3D.</w:t>
      </w:r>
    </w:p>
    <w:p xmlns:wp14="http://schemas.microsoft.com/office/word/2010/wordml" w:rsidR="00420292" w:rsidP="00420292" w:rsidRDefault="007F625F" w14:paraId="10E3D2C2" wp14:textId="77777777">
      <w:pPr>
        <w:pStyle w:val="BodyText"/>
        <w:numPr>
          <w:ilvl w:val="0"/>
          <w:numId w:val="10"/>
        </w:numPr>
        <w:spacing w:after="0"/>
        <w:rPr>
          <w:rFonts w:ascii="Calibri" w:hAnsi="Calibri" w:cs="Calibri"/>
          <w:color w:val="343434"/>
          <w:sz w:val="24"/>
          <w:szCs w:val="24"/>
          <w:lang w:val="en-IN"/>
        </w:rPr>
      </w:pPr>
      <w:r>
        <w:rPr>
          <w:rFonts w:ascii="Calibri" w:hAnsi="Calibri" w:cs="Calibri"/>
          <w:color w:val="343434"/>
          <w:sz w:val="24"/>
          <w:szCs w:val="24"/>
          <w:lang w:val="en-IN"/>
        </w:rPr>
        <w:t>Linear</w:t>
      </w:r>
      <w:r w:rsidR="00420292">
        <w:rPr>
          <w:rFonts w:ascii="Calibri" w:hAnsi="Calibri" w:cs="Calibri"/>
          <w:color w:val="343434"/>
          <w:sz w:val="24"/>
          <w:szCs w:val="24"/>
          <w:lang w:val="en-IN"/>
        </w:rPr>
        <w:t xml:space="preserve"> shape (Roads, </w:t>
      </w:r>
      <w:r>
        <w:rPr>
          <w:rFonts w:ascii="Calibri" w:hAnsi="Calibri" w:cs="Calibri"/>
          <w:color w:val="343434"/>
          <w:sz w:val="24"/>
          <w:szCs w:val="24"/>
          <w:lang w:val="en-IN"/>
        </w:rPr>
        <w:t xml:space="preserve">Tracks, Paths </w:t>
      </w:r>
      <w:proofErr w:type="spellStart"/>
      <w:r>
        <w:rPr>
          <w:rFonts w:ascii="Calibri" w:hAnsi="Calibri" w:cs="Calibri"/>
          <w:color w:val="343434"/>
          <w:sz w:val="24"/>
          <w:szCs w:val="24"/>
          <w:lang w:val="en-IN"/>
        </w:rPr>
        <w:t>etc</w:t>
      </w:r>
      <w:proofErr w:type="spellEnd"/>
      <w:r>
        <w:rPr>
          <w:rFonts w:ascii="Calibri" w:hAnsi="Calibri" w:cs="Calibri"/>
          <w:color w:val="343434"/>
          <w:sz w:val="24"/>
          <w:szCs w:val="24"/>
          <w:lang w:val="en-IN"/>
        </w:rPr>
        <w:t>) capture</w:t>
      </w:r>
      <w:r w:rsidR="00420292">
        <w:rPr>
          <w:rFonts w:ascii="Calibri" w:hAnsi="Calibri" w:cs="Calibri"/>
          <w:color w:val="343434"/>
          <w:sz w:val="24"/>
          <w:szCs w:val="24"/>
          <w:lang w:val="en-IN"/>
        </w:rPr>
        <w:t xml:space="preserve"> with the Help of 3D.</w:t>
      </w:r>
    </w:p>
    <w:p xmlns:wp14="http://schemas.microsoft.com/office/word/2010/wordml" w:rsidR="00420292" w:rsidP="00420292" w:rsidRDefault="00420292" w14:paraId="2D7245A9" wp14:textId="77777777">
      <w:pPr>
        <w:pStyle w:val="BodyText"/>
        <w:numPr>
          <w:ilvl w:val="0"/>
          <w:numId w:val="10"/>
        </w:numPr>
        <w:spacing w:after="0"/>
        <w:rPr>
          <w:rFonts w:ascii="Calibri" w:hAnsi="Calibri" w:cs="Calibri"/>
          <w:color w:val="343434"/>
          <w:sz w:val="24"/>
          <w:szCs w:val="24"/>
          <w:lang w:val="en-IN"/>
        </w:rPr>
      </w:pPr>
      <w:r>
        <w:rPr>
          <w:rFonts w:ascii="Calibri" w:hAnsi="Calibri" w:cs="Calibri"/>
          <w:color w:val="343434"/>
          <w:sz w:val="24"/>
          <w:szCs w:val="24"/>
          <w:lang w:val="en-IN"/>
        </w:rPr>
        <w:t>Mesh Writing (</w:t>
      </w:r>
      <w:proofErr w:type="spellStart"/>
      <w:r>
        <w:rPr>
          <w:rFonts w:ascii="Calibri" w:hAnsi="Calibri" w:cs="Calibri"/>
          <w:color w:val="343434"/>
          <w:sz w:val="24"/>
          <w:szCs w:val="24"/>
          <w:lang w:val="en-IN"/>
        </w:rPr>
        <w:t>Inpho</w:t>
      </w:r>
      <w:proofErr w:type="spellEnd"/>
      <w:r>
        <w:rPr>
          <w:rFonts w:ascii="Calibri" w:hAnsi="Calibri" w:cs="Calibri"/>
          <w:color w:val="343434"/>
          <w:sz w:val="24"/>
          <w:szCs w:val="24"/>
          <w:lang w:val="en-IN"/>
        </w:rPr>
        <w:t xml:space="preserve"> and Terra)</w:t>
      </w:r>
    </w:p>
    <w:p xmlns:wp14="http://schemas.microsoft.com/office/word/2010/wordml" w:rsidR="00420292" w:rsidP="00420292" w:rsidRDefault="00420292" w14:paraId="2345FB19" wp14:textId="77777777">
      <w:pPr>
        <w:pStyle w:val="BodyText"/>
        <w:numPr>
          <w:ilvl w:val="0"/>
          <w:numId w:val="10"/>
        </w:numPr>
        <w:spacing w:after="0"/>
        <w:rPr>
          <w:rFonts w:ascii="Calibri" w:hAnsi="Calibri" w:cs="Calibri"/>
          <w:color w:val="343434"/>
          <w:sz w:val="24"/>
          <w:szCs w:val="24"/>
          <w:lang w:val="en-IN"/>
        </w:rPr>
      </w:pPr>
      <w:r>
        <w:rPr>
          <w:rFonts w:ascii="Calibri" w:hAnsi="Calibri" w:cs="Calibri"/>
          <w:color w:val="343434"/>
          <w:sz w:val="24"/>
          <w:szCs w:val="24"/>
          <w:lang w:val="en-IN"/>
        </w:rPr>
        <w:t>Fence and Objects</w:t>
      </w:r>
    </w:p>
    <w:p xmlns:wp14="http://schemas.microsoft.com/office/word/2010/wordml" w:rsidR="00420292" w:rsidP="00420292" w:rsidRDefault="00420292" w14:paraId="0625B577" wp14:textId="0EA3B043">
      <w:pPr>
        <w:pStyle w:val="BodyText"/>
        <w:numPr>
          <w:ilvl w:val="0"/>
          <w:numId w:val="10"/>
        </w:numPr>
        <w:spacing w:after="0"/>
        <w:rPr>
          <w:rFonts w:ascii="Calibri" w:hAnsi="Calibri" w:cs="Calibri"/>
          <w:color w:val="343434"/>
          <w:sz w:val="24"/>
          <w:szCs w:val="24"/>
          <w:lang w:val="en-IN"/>
        </w:rPr>
      </w:pPr>
      <w:r w:rsidRPr="4685DD69" w:rsidR="4685DD69">
        <w:rPr>
          <w:rFonts w:ascii="Calibri" w:hAnsi="Calibri" w:cs="Calibri"/>
          <w:color w:val="343434"/>
          <w:sz w:val="24"/>
          <w:szCs w:val="24"/>
          <w:lang w:val="en-IN"/>
        </w:rPr>
        <w:t>Pre-Built</w:t>
      </w:r>
      <w:r w:rsidRPr="4685DD69" w:rsidR="4685DD69">
        <w:rPr>
          <w:rFonts w:ascii="Calibri" w:hAnsi="Calibri" w:cs="Calibri"/>
          <w:color w:val="343434"/>
          <w:sz w:val="24"/>
          <w:szCs w:val="24"/>
          <w:lang w:val="en-IN"/>
        </w:rPr>
        <w:t xml:space="preserve"> Objects</w:t>
      </w:r>
    </w:p>
    <w:p xmlns:wp14="http://schemas.microsoft.com/office/word/2010/wordml" w:rsidR="00420292" w:rsidP="00420292" w:rsidRDefault="00420292" w14:paraId="6E04AE59" wp14:textId="77777777">
      <w:pPr>
        <w:pStyle w:val="BodyText"/>
        <w:numPr>
          <w:ilvl w:val="0"/>
          <w:numId w:val="10"/>
        </w:numPr>
        <w:spacing w:after="0"/>
        <w:rPr>
          <w:rFonts w:ascii="Calibri" w:hAnsi="Calibri" w:cs="Calibri"/>
          <w:color w:val="343434"/>
          <w:sz w:val="24"/>
          <w:szCs w:val="24"/>
          <w:lang w:val="en-IN"/>
        </w:rPr>
      </w:pPr>
      <w:r>
        <w:rPr>
          <w:rFonts w:ascii="Calibri" w:hAnsi="Calibri" w:cs="Calibri"/>
          <w:color w:val="343434"/>
          <w:sz w:val="24"/>
          <w:szCs w:val="24"/>
          <w:lang w:val="en-IN"/>
        </w:rPr>
        <w:t>Sign and Signals related to Railways</w:t>
      </w:r>
    </w:p>
    <w:p xmlns:wp14="http://schemas.microsoft.com/office/word/2010/wordml" w:rsidR="00420292" w:rsidP="00420292" w:rsidRDefault="00420292" w14:paraId="6835BAE0" wp14:textId="77777777">
      <w:pPr>
        <w:pStyle w:val="BodyText"/>
        <w:numPr>
          <w:ilvl w:val="0"/>
          <w:numId w:val="10"/>
        </w:numPr>
        <w:spacing w:after="0"/>
        <w:rPr>
          <w:rFonts w:ascii="Calibri" w:hAnsi="Calibri" w:cs="Calibri"/>
          <w:color w:val="343434"/>
          <w:sz w:val="24"/>
          <w:szCs w:val="24"/>
          <w:lang w:val="en-IN"/>
        </w:rPr>
      </w:pPr>
      <w:r w:rsidRPr="4685DD69" w:rsidR="4685DD69">
        <w:rPr>
          <w:rFonts w:ascii="Calibri" w:hAnsi="Calibri" w:cs="Calibri"/>
          <w:color w:val="343434"/>
          <w:sz w:val="24"/>
          <w:szCs w:val="24"/>
          <w:lang w:val="en-IN"/>
        </w:rPr>
        <w:t>3D Modelling of Buildings, bridges and Other Structures.</w:t>
      </w:r>
    </w:p>
    <w:p w:rsidR="4685DD69" w:rsidP="4685DD69" w:rsidRDefault="4685DD69" w14:paraId="2502001D" w14:textId="700E9A52">
      <w:pPr>
        <w:pStyle w:val="BodyText"/>
        <w:spacing w:after="0"/>
        <w:ind w:left="360"/>
        <w:rPr>
          <w:rFonts w:ascii="Calibri" w:hAnsi="Calibri" w:cs="Calibri"/>
          <w:color w:val="343434"/>
          <w:sz w:val="24"/>
          <w:szCs w:val="24"/>
          <w:lang w:val="en-IN"/>
        </w:rPr>
      </w:pPr>
    </w:p>
    <w:p w:rsidR="4685DD69" w:rsidP="4685DD69" w:rsidRDefault="4685DD69" w14:paraId="6F94E0EB" w14:textId="1A6280D8">
      <w:pPr>
        <w:pStyle w:val="BodyText"/>
        <w:spacing w:after="0"/>
        <w:ind w:left="360"/>
        <w:rPr>
          <w:rFonts w:ascii="Calibri" w:hAnsi="Calibri" w:cs="Calibri"/>
          <w:b w:val="1"/>
          <w:bCs w:val="1"/>
          <w:color w:val="343434"/>
          <w:sz w:val="28"/>
          <w:szCs w:val="28"/>
          <w:lang w:val="en-IN"/>
        </w:rPr>
      </w:pPr>
      <w:r w:rsidRPr="4685DD69" w:rsidR="4685DD69">
        <w:rPr>
          <w:rFonts w:ascii="Calibri" w:hAnsi="Calibri" w:cs="Calibri"/>
          <w:b w:val="1"/>
          <w:bCs w:val="1"/>
          <w:color w:val="343434"/>
          <w:sz w:val="28"/>
          <w:szCs w:val="28"/>
          <w:lang w:val="en-IN"/>
        </w:rPr>
        <w:t>6. ORTHOPOTO</w:t>
      </w:r>
    </w:p>
    <w:p w:rsidR="4685DD69" w:rsidP="4685DD69" w:rsidRDefault="4685DD69" w14:paraId="4E88CEB4" w14:textId="31467D7C">
      <w:pPr>
        <w:pStyle w:val="BodyText"/>
        <w:spacing w:after="0"/>
        <w:ind w:left="0"/>
        <w:rPr>
          <w:rFonts w:ascii="Calibri" w:hAnsi="Calibri" w:cs="Calibri"/>
          <w:b w:val="1"/>
          <w:bCs w:val="1"/>
          <w:color w:val="343434"/>
          <w:sz w:val="24"/>
          <w:szCs w:val="24"/>
          <w:lang w:val="en-IN"/>
        </w:rPr>
      </w:pPr>
      <w:r w:rsidRPr="4685DD69" w:rsidR="4685DD69">
        <w:rPr>
          <w:rFonts w:ascii="Calibri" w:hAnsi="Calibri" w:cs="Calibri"/>
          <w:b w:val="0"/>
          <w:bCs w:val="0"/>
          <w:color w:val="343434"/>
          <w:sz w:val="24"/>
          <w:szCs w:val="24"/>
          <w:lang w:val="en-IN"/>
        </w:rPr>
        <w:t>Worked as a Quality Controller in this project.</w:t>
      </w:r>
    </w:p>
    <w:p w:rsidR="4685DD69" w:rsidP="4685DD69" w:rsidRDefault="4685DD69" w14:paraId="29B69501" w14:textId="5E041101">
      <w:pPr>
        <w:pStyle w:val="BodyText"/>
        <w:spacing w:after="0"/>
        <w:ind w:left="0"/>
        <w:rPr>
          <w:rFonts w:ascii="Calibri" w:hAnsi="Calibri" w:cs="Calibri"/>
          <w:b w:val="0"/>
          <w:bCs w:val="0"/>
          <w:color w:val="343434"/>
          <w:sz w:val="24"/>
          <w:szCs w:val="24"/>
          <w:lang w:val="en-IN"/>
        </w:rPr>
      </w:pPr>
    </w:p>
    <w:p w:rsidR="4685DD69" w:rsidP="4685DD69" w:rsidRDefault="4685DD69" w14:paraId="24522805" w14:textId="46D89A33">
      <w:pPr>
        <w:pStyle w:val="BodyText"/>
        <w:bidi w:val="0"/>
        <w:spacing w:before="0" w:beforeAutospacing="off" w:after="0" w:afterAutospacing="off" w:line="276" w:lineRule="auto"/>
        <w:ind w:left="0" w:right="0"/>
        <w:jc w:val="left"/>
        <w:rPr>
          <w:rFonts w:ascii="Calibri" w:hAnsi="Calibri" w:cs="Calibri"/>
          <w:b w:val="0"/>
          <w:bCs w:val="0"/>
          <w:color w:val="343434"/>
          <w:sz w:val="24"/>
          <w:szCs w:val="24"/>
          <w:lang w:val="en-IN"/>
        </w:rPr>
      </w:pPr>
      <w:r w:rsidRPr="4685DD69" w:rsidR="4685DD69">
        <w:rPr>
          <w:rFonts w:ascii="Calibri" w:hAnsi="Calibri" w:cs="Calibri"/>
          <w:b w:val="0"/>
          <w:bCs w:val="0"/>
          <w:color w:val="343434"/>
          <w:sz w:val="24"/>
          <w:szCs w:val="24"/>
          <w:lang w:val="en-IN"/>
        </w:rPr>
        <w:t>Check the whole ortho with help of DTM and Correct all types of errors like pixel stretching, Distortion where image joined.</w:t>
      </w:r>
    </w:p>
    <w:p w:rsidR="4685DD69" w:rsidP="4685DD69" w:rsidRDefault="4685DD69" w14:paraId="721729E6" w14:textId="6857C603">
      <w:pPr>
        <w:pStyle w:val="BodyText"/>
        <w:bidi w:val="0"/>
        <w:spacing w:before="0" w:beforeAutospacing="off" w:after="0" w:afterAutospacing="off" w:line="276" w:lineRule="auto"/>
        <w:ind w:left="0" w:right="0"/>
        <w:jc w:val="left"/>
        <w:rPr>
          <w:rFonts w:ascii="Calibri" w:hAnsi="Calibri" w:cs="Calibri"/>
          <w:b w:val="0"/>
          <w:bCs w:val="0"/>
          <w:color w:val="343434"/>
          <w:sz w:val="24"/>
          <w:szCs w:val="24"/>
          <w:lang w:val="en-IN"/>
        </w:rPr>
      </w:pPr>
    </w:p>
    <w:p w:rsidR="4685DD69" w:rsidP="4685DD69" w:rsidRDefault="4685DD69" w14:paraId="4113FAC1" w14:textId="47CC9C81">
      <w:pPr>
        <w:pStyle w:val="BodyText"/>
        <w:bidi w:val="0"/>
        <w:spacing w:before="0" w:beforeAutospacing="off" w:after="0" w:afterAutospacing="off" w:line="276" w:lineRule="auto"/>
        <w:ind w:left="0" w:right="0"/>
        <w:jc w:val="left"/>
        <w:rPr>
          <w:rFonts w:ascii="Calibri" w:hAnsi="Calibri" w:cs="Calibri"/>
          <w:b w:val="0"/>
          <w:bCs w:val="0"/>
          <w:color w:val="343434"/>
          <w:sz w:val="24"/>
          <w:szCs w:val="24"/>
          <w:lang w:val="en-IN"/>
        </w:rPr>
      </w:pPr>
      <w:r w:rsidRPr="4685DD69" w:rsidR="4685DD69">
        <w:rPr>
          <w:rFonts w:ascii="Calibri" w:hAnsi="Calibri" w:cs="Calibri"/>
          <w:b w:val="0"/>
          <w:bCs w:val="0"/>
          <w:color w:val="343434"/>
          <w:sz w:val="24"/>
          <w:szCs w:val="24"/>
          <w:lang w:val="en-IN"/>
        </w:rPr>
        <w:t>We use out In-built software for this project.</w:t>
      </w:r>
    </w:p>
    <w:p xmlns:wp14="http://schemas.microsoft.com/office/word/2010/wordml" w:rsidR="00420292" w:rsidP="00420292" w:rsidRDefault="00420292" w14:paraId="4B99056E" wp14:textId="77777777">
      <w:pPr>
        <w:pStyle w:val="BodyText"/>
        <w:spacing w:after="0"/>
        <w:rPr>
          <w:rFonts w:ascii="Calibri" w:hAnsi="Calibri" w:cs="Calibri"/>
          <w:color w:val="343434"/>
          <w:sz w:val="24"/>
          <w:szCs w:val="24"/>
          <w:lang w:val="en-IN"/>
        </w:rPr>
      </w:pPr>
    </w:p>
    <w:p xmlns:wp14="http://schemas.microsoft.com/office/word/2010/wordml" w:rsidR="00420292" w:rsidRDefault="00420292" w14:paraId="1299C43A" wp14:textId="77777777">
      <w:pPr>
        <w:pStyle w:val="BodyText"/>
        <w:spacing w:after="0"/>
        <w:rPr>
          <w:rFonts w:ascii="Calibri" w:hAnsi="Calibri"/>
        </w:rPr>
      </w:pPr>
    </w:p>
    <w:p xmlns:wp14="http://schemas.microsoft.com/office/word/2010/wordml" w:rsidR="002E47D2" w:rsidRDefault="002E47D2" w14:paraId="4DDBEF00" wp14:textId="77777777">
      <w:pPr>
        <w:pStyle w:val="NoSpacing"/>
        <w:rPr>
          <w:rFonts w:ascii="Calibri" w:hAnsi="Calibri"/>
        </w:rPr>
      </w:pPr>
    </w:p>
    <w:p xmlns:wp14="http://schemas.microsoft.com/office/word/2010/wordml" w:rsidR="002E47D2" w:rsidRDefault="002E47D2" w14:paraId="21A1B03A" wp14:textId="77777777">
      <w:pPr>
        <w:pStyle w:val="NoSpacing"/>
        <w:rPr>
          <w:rFonts w:ascii="Calibri" w:hAnsi="Calibri"/>
        </w:rPr>
      </w:pPr>
      <w:r>
        <w:rPr>
          <w:rFonts w:ascii="Calibri" w:hAnsi="Calibri"/>
          <w:b/>
          <w:u w:val="single"/>
        </w:rPr>
        <w:t>PREVIOUS EXPERIENCE: -</w:t>
      </w:r>
    </w:p>
    <w:p xmlns:wp14="http://schemas.microsoft.com/office/word/2010/wordml" w:rsidR="002E47D2" w:rsidRDefault="002E47D2" w14:paraId="3461D779" wp14:textId="77777777">
      <w:pPr>
        <w:pStyle w:val="NoSpacing"/>
        <w:rPr>
          <w:rFonts w:ascii="Calibri" w:hAnsi="Calibri"/>
        </w:rPr>
      </w:pPr>
    </w:p>
    <w:p xmlns:wp14="http://schemas.microsoft.com/office/word/2010/wordml" w:rsidR="002E47D2" w:rsidRDefault="002E47D2" w14:paraId="6E2F85CC" wp14:textId="77777777">
      <w:pPr>
        <w:pStyle w:val="NoSpacing"/>
        <w:rPr>
          <w:rFonts w:ascii="Calibri" w:hAnsi="Calibri"/>
        </w:rPr>
      </w:pPr>
      <w:r>
        <w:rPr>
          <w:rFonts w:ascii="Calibri" w:hAnsi="Calibri"/>
          <w:u w:val="single"/>
        </w:rPr>
        <w:t xml:space="preserve">Trident </w:t>
      </w:r>
      <w:proofErr w:type="spellStart"/>
      <w:r>
        <w:rPr>
          <w:rFonts w:ascii="Calibri" w:hAnsi="Calibri"/>
          <w:u w:val="single"/>
        </w:rPr>
        <w:t>Techlabs</w:t>
      </w:r>
      <w:proofErr w:type="spellEnd"/>
      <w:r>
        <w:rPr>
          <w:rFonts w:ascii="Calibri" w:hAnsi="Calibri"/>
          <w:u w:val="single"/>
        </w:rPr>
        <w:t xml:space="preserve"> </w:t>
      </w:r>
      <w:r>
        <w:rPr>
          <w:rFonts w:ascii="Calibri" w:hAnsi="Calibri"/>
        </w:rPr>
        <w:t xml:space="preserve">: </w:t>
      </w:r>
      <w:r>
        <w:rPr>
          <w:rFonts w:ascii="Calibri" w:hAnsi="Calibri"/>
          <w:b/>
          <w:bCs/>
          <w:sz w:val="24"/>
          <w:szCs w:val="24"/>
        </w:rPr>
        <w:t>GIS Engineer</w:t>
      </w:r>
    </w:p>
    <w:p xmlns:wp14="http://schemas.microsoft.com/office/word/2010/wordml" w:rsidR="002E47D2" w:rsidRDefault="002E47D2" w14:paraId="406D4B7A" wp14:textId="77777777">
      <w:pPr>
        <w:pStyle w:val="NoSpacing"/>
        <w:numPr>
          <w:ilvl w:val="0"/>
          <w:numId w:val="5"/>
        </w:numPr>
        <w:ind w:left="1710" w:firstLine="0"/>
        <w:rPr>
          <w:rFonts w:ascii="Calibri" w:hAnsi="Calibri"/>
        </w:rPr>
      </w:pPr>
      <w:r>
        <w:rPr>
          <w:rFonts w:ascii="Calibri" w:hAnsi="Calibri"/>
        </w:rPr>
        <w:t>4 Months of RAPDRP project in Jalandhar with SPANCO</w:t>
      </w:r>
    </w:p>
    <w:p xmlns:wp14="http://schemas.microsoft.com/office/word/2010/wordml" w:rsidR="002E47D2" w:rsidRDefault="002E47D2" w14:paraId="0C70E553" wp14:textId="77777777">
      <w:pPr>
        <w:pStyle w:val="NoSpacing"/>
        <w:numPr>
          <w:ilvl w:val="0"/>
          <w:numId w:val="5"/>
        </w:numPr>
        <w:ind w:left="1710" w:firstLine="0"/>
        <w:rPr>
          <w:rFonts w:ascii="Calibri" w:hAnsi="Calibri"/>
        </w:rPr>
      </w:pPr>
      <w:r>
        <w:rPr>
          <w:rFonts w:ascii="Calibri" w:hAnsi="Calibri"/>
        </w:rPr>
        <w:t>3 Months  in TRIDENT TECHLABS in project of TCS in JABALPUR.</w:t>
      </w:r>
    </w:p>
    <w:p xmlns:wp14="http://schemas.microsoft.com/office/word/2010/wordml" w:rsidR="002E47D2" w:rsidRDefault="002E47D2" w14:paraId="3CF2D8B6" wp14:textId="77777777">
      <w:pPr>
        <w:pStyle w:val="NoSpacing"/>
        <w:rPr>
          <w:rFonts w:ascii="Calibri" w:hAnsi="Calibri"/>
        </w:rPr>
      </w:pPr>
    </w:p>
    <w:p xmlns:wp14="http://schemas.microsoft.com/office/word/2010/wordml" w:rsidR="002E47D2" w:rsidRDefault="002E47D2" w14:paraId="08A4389E" wp14:textId="77777777">
      <w:pPr>
        <w:pStyle w:val="NoSpacing"/>
        <w:rPr>
          <w:rFonts w:ascii="Calibri" w:hAnsi="Calibri"/>
        </w:rPr>
      </w:pPr>
      <w:r>
        <w:rPr>
          <w:rFonts w:ascii="Calibri" w:hAnsi="Calibri"/>
          <w:u w:val="single"/>
        </w:rPr>
        <w:t xml:space="preserve">EFS Facility Services </w:t>
      </w:r>
      <w:proofErr w:type="spellStart"/>
      <w:r>
        <w:rPr>
          <w:rFonts w:ascii="Calibri" w:hAnsi="Calibri"/>
          <w:u w:val="single"/>
        </w:rPr>
        <w:t>Pvt</w:t>
      </w:r>
      <w:proofErr w:type="spellEnd"/>
      <w:r>
        <w:rPr>
          <w:rFonts w:ascii="Calibri" w:hAnsi="Calibri"/>
          <w:u w:val="single"/>
        </w:rPr>
        <w:t xml:space="preserve"> Ltd </w:t>
      </w:r>
      <w:r>
        <w:rPr>
          <w:rFonts w:ascii="Calibri" w:hAnsi="Calibri"/>
        </w:rPr>
        <w:t xml:space="preserve">: </w:t>
      </w:r>
      <w:r>
        <w:rPr>
          <w:rFonts w:ascii="Calibri" w:hAnsi="Calibri"/>
          <w:b/>
          <w:bCs/>
          <w:sz w:val="24"/>
          <w:szCs w:val="24"/>
        </w:rPr>
        <w:t xml:space="preserve">Shift Engineer </w:t>
      </w:r>
      <w:r>
        <w:rPr>
          <w:rFonts w:ascii="Calibri" w:hAnsi="Calibri"/>
        </w:rPr>
        <w:t xml:space="preserve">        </w:t>
      </w:r>
    </w:p>
    <w:p xmlns:wp14="http://schemas.microsoft.com/office/word/2010/wordml" w:rsidR="002E47D2" w:rsidRDefault="002E47D2" w14:paraId="0FB78278" wp14:textId="77777777">
      <w:pPr>
        <w:pStyle w:val="NoSpacing"/>
        <w:ind w:hanging="524"/>
        <w:rPr>
          <w:rFonts w:ascii="Calibri" w:hAnsi="Calibri"/>
        </w:rPr>
      </w:pPr>
    </w:p>
    <w:p xmlns:wp14="http://schemas.microsoft.com/office/word/2010/wordml" w:rsidR="002E47D2" w:rsidRDefault="002E47D2" w14:paraId="6F573A96" wp14:textId="77777777">
      <w:pPr>
        <w:pStyle w:val="NoSpacing"/>
        <w:ind w:hanging="524"/>
        <w:rPr>
          <w:rFonts w:ascii="Calibri" w:hAnsi="Calibri"/>
        </w:rPr>
      </w:pPr>
      <w:r>
        <w:rPr>
          <w:rFonts w:ascii="Calibri" w:hAnsi="Calibri"/>
        </w:rPr>
        <w:t>Works  In EFS Facility Services From 10</w:t>
      </w:r>
      <w:r>
        <w:rPr>
          <w:rFonts w:ascii="Calibri" w:hAnsi="Calibri"/>
          <w:vertAlign w:val="superscript"/>
        </w:rPr>
        <w:t>th</w:t>
      </w:r>
      <w:r>
        <w:rPr>
          <w:rFonts w:ascii="Calibri" w:hAnsi="Calibri"/>
        </w:rPr>
        <w:t xml:space="preserve"> Aug 2012 to 10</w:t>
      </w:r>
      <w:r>
        <w:rPr>
          <w:rFonts w:ascii="Calibri" w:hAnsi="Calibri"/>
          <w:vertAlign w:val="superscript"/>
        </w:rPr>
        <w:t>th</w:t>
      </w:r>
      <w:r>
        <w:rPr>
          <w:rFonts w:ascii="Calibri" w:hAnsi="Calibri"/>
        </w:rPr>
        <w:t xml:space="preserve"> Dec 2013  in IBM at ASF Tower as a Shift Engineer. Awarded Best Employee for One Quarter of year.</w:t>
      </w:r>
    </w:p>
    <w:p xmlns:wp14="http://schemas.microsoft.com/office/word/2010/wordml" w:rsidR="002E47D2" w:rsidRDefault="002E47D2" w14:paraId="1FC39945" wp14:textId="77777777">
      <w:pPr>
        <w:pStyle w:val="NoSpacing"/>
        <w:ind w:hanging="524"/>
        <w:rPr>
          <w:rFonts w:ascii="Calibri" w:hAnsi="Calibri"/>
        </w:rPr>
      </w:pPr>
    </w:p>
    <w:p xmlns:wp14="http://schemas.microsoft.com/office/word/2010/wordml" w:rsidR="002E47D2" w:rsidRDefault="002E47D2" w14:paraId="631199B2" wp14:textId="77777777">
      <w:pPr>
        <w:pStyle w:val="NoSpacing"/>
        <w:ind w:hanging="524"/>
        <w:rPr>
          <w:rFonts w:ascii="Calibri" w:hAnsi="Calibri"/>
        </w:rPr>
      </w:pPr>
      <w:proofErr w:type="spellStart"/>
      <w:r>
        <w:rPr>
          <w:rFonts w:ascii="Calibri" w:hAnsi="Calibri"/>
          <w:u w:val="single"/>
        </w:rPr>
        <w:t>Arpan</w:t>
      </w:r>
      <w:proofErr w:type="spellEnd"/>
      <w:r>
        <w:rPr>
          <w:rFonts w:ascii="Calibri" w:hAnsi="Calibri"/>
          <w:u w:val="single"/>
        </w:rPr>
        <w:t xml:space="preserve"> Infra Solution </w:t>
      </w:r>
      <w:r>
        <w:rPr>
          <w:rFonts w:ascii="Calibri" w:hAnsi="Calibri"/>
          <w:b/>
          <w:bCs/>
        </w:rPr>
        <w:t>:</w:t>
      </w:r>
      <w:r>
        <w:rPr>
          <w:rFonts w:ascii="Calibri" w:hAnsi="Calibri"/>
        </w:rPr>
        <w:t xml:space="preserve"> </w:t>
      </w:r>
      <w:r>
        <w:rPr>
          <w:rFonts w:ascii="Calibri" w:hAnsi="Calibri"/>
          <w:b/>
          <w:bCs/>
        </w:rPr>
        <w:t xml:space="preserve">Town Manager      </w:t>
      </w:r>
      <w:r>
        <w:rPr>
          <w:rFonts w:ascii="Calibri" w:hAnsi="Calibri"/>
        </w:rPr>
        <w:t xml:space="preserve">   </w:t>
      </w:r>
    </w:p>
    <w:p xmlns:wp14="http://schemas.microsoft.com/office/word/2010/wordml" w:rsidR="002E47D2" w:rsidRDefault="002E47D2" w14:paraId="0562CB0E" wp14:textId="77777777">
      <w:pPr>
        <w:pStyle w:val="NoSpacing"/>
        <w:ind w:hanging="524"/>
        <w:rPr>
          <w:rFonts w:ascii="Calibri" w:hAnsi="Calibri"/>
        </w:rPr>
      </w:pPr>
    </w:p>
    <w:p xmlns:wp14="http://schemas.microsoft.com/office/word/2010/wordml" w:rsidR="002E47D2" w:rsidRDefault="002E47D2" w14:paraId="4B9601F1" wp14:textId="77777777">
      <w:pPr>
        <w:pStyle w:val="NoSpacing"/>
        <w:ind w:hanging="524"/>
        <w:rPr>
          <w:rFonts w:ascii="Calibri" w:hAnsi="Calibri"/>
        </w:rPr>
      </w:pPr>
      <w:r>
        <w:rPr>
          <w:rFonts w:ascii="Calibri" w:hAnsi="Calibri"/>
          <w:lang w:val="en-GB"/>
        </w:rPr>
        <w:t xml:space="preserve">Works </w:t>
      </w:r>
      <w:r>
        <w:rPr>
          <w:rFonts w:ascii="Calibri" w:hAnsi="Calibri"/>
        </w:rPr>
        <w:t>In Sister Consultant (</w:t>
      </w:r>
      <w:proofErr w:type="spellStart"/>
      <w:r>
        <w:rPr>
          <w:rFonts w:ascii="Calibri" w:hAnsi="Calibri"/>
        </w:rPr>
        <w:t>Arpan</w:t>
      </w:r>
      <w:proofErr w:type="spellEnd"/>
      <w:r>
        <w:rPr>
          <w:rFonts w:ascii="Calibri" w:hAnsi="Calibri"/>
        </w:rPr>
        <w:t xml:space="preserve"> Infra Solution) From 21</w:t>
      </w:r>
      <w:r>
        <w:rPr>
          <w:rFonts w:ascii="Calibri" w:hAnsi="Calibri"/>
          <w:vertAlign w:val="superscript"/>
        </w:rPr>
        <w:t>st</w:t>
      </w:r>
      <w:r>
        <w:rPr>
          <w:rFonts w:ascii="Calibri" w:hAnsi="Calibri"/>
        </w:rPr>
        <w:t xml:space="preserve"> Dec 2013 to till date in A project Of GIS Mapping RAPDRP Of Transmission lines as a TOWN MANAGER.</w:t>
      </w:r>
    </w:p>
    <w:p xmlns:wp14="http://schemas.microsoft.com/office/word/2010/wordml" w:rsidR="002E47D2" w:rsidRDefault="002E47D2" w14:paraId="34CE0A41" wp14:textId="77777777">
      <w:pPr>
        <w:pStyle w:val="NoSpacing"/>
        <w:rPr>
          <w:rFonts w:ascii="Calibri" w:hAnsi="Calibri"/>
        </w:rPr>
      </w:pPr>
    </w:p>
    <w:p xmlns:wp14="http://schemas.microsoft.com/office/word/2010/wordml" w:rsidR="002E47D2" w:rsidRDefault="002E47D2" w14:paraId="69EA83A2" wp14:textId="77777777">
      <w:pPr>
        <w:pStyle w:val="NoSpacing"/>
        <w:rPr>
          <w:rFonts w:ascii="Calibri" w:hAnsi="Calibri" w:cs="Calibri"/>
        </w:rPr>
      </w:pPr>
      <w:r>
        <w:rPr>
          <w:rFonts w:ascii="Calibri" w:hAnsi="Calibri" w:cs="Calibri"/>
          <w:b/>
          <w:bCs/>
          <w:szCs w:val="22"/>
        </w:rPr>
        <w:t>RESPONSIBILITIES:</w:t>
      </w:r>
    </w:p>
    <w:p xmlns:wp14="http://schemas.microsoft.com/office/word/2010/wordml" w:rsidR="002E47D2" w:rsidRDefault="002E47D2" w14:paraId="62EBF3C5" wp14:textId="77777777">
      <w:pPr>
        <w:pStyle w:val="NoSpacing"/>
        <w:rPr>
          <w:rFonts w:ascii="Calibri" w:hAnsi="Calibri" w:cs="Calibri"/>
        </w:rPr>
      </w:pPr>
    </w:p>
    <w:p xmlns:wp14="http://schemas.microsoft.com/office/word/2010/wordml" w:rsidR="002E47D2" w:rsidRDefault="002E47D2" w14:paraId="526A4B00" wp14:textId="77777777">
      <w:pPr>
        <w:pStyle w:val="NoSpacing"/>
        <w:numPr>
          <w:ilvl w:val="0"/>
          <w:numId w:val="7"/>
        </w:numPr>
        <w:rPr>
          <w:rFonts w:ascii="Calibri" w:hAnsi="Calibri" w:cs="Calibri"/>
        </w:rPr>
      </w:pPr>
      <w:r>
        <w:rPr>
          <w:rFonts w:ascii="Calibri" w:hAnsi="Calibri" w:cs="Calibri"/>
        </w:rPr>
        <w:t>Relationship management with Clients</w:t>
      </w:r>
    </w:p>
    <w:p xmlns:wp14="http://schemas.microsoft.com/office/word/2010/wordml" w:rsidR="002E47D2" w:rsidRDefault="002E47D2" w14:paraId="1494467C" wp14:textId="77777777">
      <w:pPr>
        <w:pStyle w:val="NoSpacing"/>
        <w:numPr>
          <w:ilvl w:val="0"/>
          <w:numId w:val="7"/>
        </w:numPr>
        <w:rPr>
          <w:rFonts w:ascii="Calibri" w:hAnsi="Calibri" w:cs="Calibri"/>
        </w:rPr>
      </w:pPr>
      <w:r>
        <w:rPr>
          <w:rFonts w:ascii="Calibri" w:hAnsi="Calibri" w:cs="Calibri"/>
        </w:rPr>
        <w:t xml:space="preserve">Handling The Team (25 members including both Backend and Field)  </w:t>
      </w:r>
    </w:p>
    <w:p xmlns:wp14="http://schemas.microsoft.com/office/word/2010/wordml" w:rsidR="002E47D2" w:rsidRDefault="002E47D2" w14:paraId="1A7599AB" wp14:textId="77777777">
      <w:pPr>
        <w:pStyle w:val="NoSpacing"/>
        <w:numPr>
          <w:ilvl w:val="0"/>
          <w:numId w:val="7"/>
        </w:numPr>
        <w:rPr>
          <w:rFonts w:ascii="Calibri" w:hAnsi="Calibri" w:cs="Calibri"/>
        </w:rPr>
      </w:pPr>
      <w:r>
        <w:rPr>
          <w:rFonts w:ascii="Calibri" w:hAnsi="Calibri" w:cs="Calibri"/>
        </w:rPr>
        <w:t>Planning And Execution Of Network Survey And Consumer survey</w:t>
      </w:r>
    </w:p>
    <w:p xmlns:wp14="http://schemas.microsoft.com/office/word/2010/wordml" w:rsidR="002E47D2" w:rsidRDefault="002E47D2" w14:paraId="37C0FE89" wp14:textId="77777777">
      <w:pPr>
        <w:pStyle w:val="NoSpacing"/>
        <w:numPr>
          <w:ilvl w:val="0"/>
          <w:numId w:val="7"/>
        </w:numPr>
        <w:rPr>
          <w:rFonts w:ascii="Calibri" w:hAnsi="Calibri" w:cs="Calibri"/>
        </w:rPr>
      </w:pPr>
      <w:r>
        <w:rPr>
          <w:rFonts w:ascii="Calibri" w:hAnsi="Calibri" w:cs="Calibri"/>
        </w:rPr>
        <w:t xml:space="preserve">Coordinate With </w:t>
      </w:r>
      <w:proofErr w:type="spellStart"/>
      <w:r>
        <w:rPr>
          <w:rFonts w:ascii="Calibri" w:hAnsi="Calibri" w:cs="Calibri"/>
        </w:rPr>
        <w:t>DoPN</w:t>
      </w:r>
      <w:proofErr w:type="spellEnd"/>
      <w:r>
        <w:rPr>
          <w:rFonts w:ascii="Calibri" w:hAnsi="Calibri" w:cs="Calibri"/>
        </w:rPr>
        <w:t xml:space="preserve">(Department Of </w:t>
      </w:r>
      <w:proofErr w:type="spellStart"/>
      <w:r>
        <w:rPr>
          <w:rFonts w:ascii="Calibri" w:hAnsi="Calibri" w:cs="Calibri"/>
        </w:rPr>
        <w:t>Power,Nagalnad</w:t>
      </w:r>
      <w:proofErr w:type="spellEnd"/>
      <w:r>
        <w:rPr>
          <w:rFonts w:ascii="Calibri" w:hAnsi="Calibri" w:cs="Calibri"/>
        </w:rPr>
        <w:t>)</w:t>
      </w:r>
    </w:p>
    <w:p xmlns:wp14="http://schemas.microsoft.com/office/word/2010/wordml" w:rsidR="002E47D2" w:rsidRDefault="002E47D2" w14:paraId="5AF1329E" wp14:textId="77777777">
      <w:pPr>
        <w:pStyle w:val="NoSpacing"/>
        <w:numPr>
          <w:ilvl w:val="0"/>
          <w:numId w:val="7"/>
        </w:numPr>
        <w:rPr>
          <w:rFonts w:ascii="Calibri" w:hAnsi="Calibri" w:cs="Calibri"/>
        </w:rPr>
      </w:pPr>
      <w:r>
        <w:rPr>
          <w:rFonts w:ascii="Calibri" w:hAnsi="Calibri" w:cs="Calibri"/>
        </w:rPr>
        <w:t xml:space="preserve">Handling  the  Vendors </w:t>
      </w:r>
    </w:p>
    <w:p xmlns:wp14="http://schemas.microsoft.com/office/word/2010/wordml" w:rsidR="002E47D2" w:rsidRDefault="002E47D2" w14:paraId="5ACF2215" wp14:textId="77777777">
      <w:pPr>
        <w:pStyle w:val="NoSpacing"/>
        <w:numPr>
          <w:ilvl w:val="0"/>
          <w:numId w:val="7"/>
        </w:numPr>
        <w:rPr>
          <w:rFonts w:ascii="Calibri" w:hAnsi="Calibri" w:cs="Calibri"/>
          <w:sz w:val="24"/>
          <w:szCs w:val="24"/>
        </w:rPr>
      </w:pPr>
      <w:r>
        <w:rPr>
          <w:rFonts w:ascii="Calibri" w:hAnsi="Calibri" w:cs="Calibri"/>
        </w:rPr>
        <w:t>Take Final Approval Of our Network Survey and Consumer Survey</w:t>
      </w:r>
    </w:p>
    <w:p xmlns:wp14="http://schemas.microsoft.com/office/word/2010/wordml" w:rsidR="002E47D2" w:rsidRDefault="002E47D2" w14:paraId="34FF5F1A" wp14:textId="77777777">
      <w:pPr>
        <w:pStyle w:val="NoSpacing"/>
        <w:numPr>
          <w:ilvl w:val="0"/>
          <w:numId w:val="7"/>
        </w:numPr>
        <w:rPr>
          <w:rFonts w:ascii="Calibri" w:hAnsi="Calibri"/>
          <w:b/>
          <w:bCs/>
          <w:sz w:val="24"/>
          <w:szCs w:val="24"/>
          <w:u w:val="single"/>
        </w:rPr>
      </w:pPr>
      <w:r>
        <w:rPr>
          <w:rFonts w:ascii="Calibri" w:hAnsi="Calibri" w:cs="Calibri"/>
          <w:sz w:val="24"/>
          <w:szCs w:val="24"/>
        </w:rPr>
        <w:t>Installing Prepaid meters, Modems</w:t>
      </w:r>
    </w:p>
    <w:p xmlns:wp14="http://schemas.microsoft.com/office/word/2010/wordml" w:rsidR="002E47D2" w:rsidRDefault="002E47D2" w14:paraId="24F1BE5D" wp14:textId="77777777">
      <w:pPr>
        <w:pStyle w:val="NoSpacing"/>
        <w:jc w:val="both"/>
        <w:rPr>
          <w:rFonts w:ascii="Calibri" w:hAnsi="Calibri"/>
        </w:rPr>
      </w:pPr>
      <w:r>
        <w:rPr>
          <w:rFonts w:ascii="Calibri" w:hAnsi="Calibri"/>
          <w:b/>
          <w:bCs/>
          <w:sz w:val="24"/>
          <w:szCs w:val="24"/>
          <w:u w:val="single"/>
        </w:rPr>
        <w:t>PROJECTS:-</w:t>
      </w:r>
    </w:p>
    <w:p xmlns:wp14="http://schemas.microsoft.com/office/word/2010/wordml" w:rsidR="002E47D2" w:rsidRDefault="002E47D2" w14:paraId="35E888F9" wp14:textId="77777777">
      <w:pPr>
        <w:pStyle w:val="NoSpacing"/>
        <w:rPr>
          <w:rFonts w:ascii="Calibri" w:hAnsi="Calibri"/>
          <w:b/>
          <w:bCs/>
          <w:u w:val="single"/>
        </w:rPr>
      </w:pPr>
      <w:r>
        <w:rPr>
          <w:rFonts w:ascii="Calibri" w:hAnsi="Calibri"/>
        </w:rPr>
        <w:t xml:space="preserve">             </w:t>
      </w:r>
    </w:p>
    <w:p xmlns:wp14="http://schemas.microsoft.com/office/word/2010/wordml" w:rsidR="002E47D2" w:rsidRDefault="002E47D2" w14:paraId="7E7AC395" wp14:textId="77777777">
      <w:pPr>
        <w:pStyle w:val="NoSpacing"/>
        <w:rPr>
          <w:rFonts w:ascii="Calibri" w:hAnsi="Calibri"/>
        </w:rPr>
      </w:pPr>
      <w:r>
        <w:rPr>
          <w:rFonts w:ascii="Calibri" w:hAnsi="Calibri"/>
          <w:b/>
          <w:bCs/>
          <w:u w:val="single"/>
        </w:rPr>
        <w:t>RAPDRP Projects</w:t>
      </w:r>
    </w:p>
    <w:p xmlns:wp14="http://schemas.microsoft.com/office/word/2010/wordml" w:rsidR="002E47D2" w:rsidRDefault="002E47D2" w14:paraId="6D98A12B" wp14:textId="77777777">
      <w:pPr>
        <w:pStyle w:val="NoSpacing"/>
        <w:rPr>
          <w:rFonts w:ascii="Calibri" w:hAnsi="Calibri"/>
        </w:rPr>
      </w:pPr>
    </w:p>
    <w:p xmlns:wp14="http://schemas.microsoft.com/office/word/2010/wordml" w:rsidR="002E47D2" w:rsidRDefault="002E47D2" w14:paraId="7CCA399A" wp14:textId="77777777">
      <w:pPr>
        <w:pStyle w:val="NoSpacing"/>
        <w:rPr>
          <w:rFonts w:ascii="Calibri" w:hAnsi="Calibri"/>
        </w:rPr>
      </w:pPr>
      <w:r>
        <w:rPr>
          <w:rFonts w:ascii="Calibri" w:hAnsi="Calibri"/>
        </w:rPr>
        <w:t xml:space="preserve">In These Projects We Have to survey the transmission  line and their </w:t>
      </w:r>
      <w:proofErr w:type="spellStart"/>
      <w:r>
        <w:rPr>
          <w:rFonts w:ascii="Calibri" w:hAnsi="Calibri"/>
        </w:rPr>
        <w:t>equipments</w:t>
      </w:r>
      <w:proofErr w:type="spellEnd"/>
      <w:r>
        <w:rPr>
          <w:rFonts w:ascii="Calibri" w:hAnsi="Calibri"/>
        </w:rPr>
        <w:t xml:space="preserve"> like TRANSFORMERS, CT &amp; PT, INSULATORS, CONDUCTORS and SUBSTATION equipment also like BREAKERS, </w:t>
      </w:r>
      <w:proofErr w:type="spellStart"/>
      <w:r>
        <w:rPr>
          <w:rFonts w:ascii="Calibri" w:hAnsi="Calibri"/>
        </w:rPr>
        <w:t>LA,ISOLATORS.After</w:t>
      </w:r>
      <w:proofErr w:type="spellEnd"/>
      <w:r>
        <w:rPr>
          <w:rFonts w:ascii="Calibri" w:hAnsi="Calibri"/>
        </w:rPr>
        <w:t xml:space="preserve"> Survey we make our network in ARCGIS Software on a GOOGLE LANDBASE and submitted to the STATE ELECTRICAL DEPARTMENT for the Final </w:t>
      </w:r>
      <w:proofErr w:type="spellStart"/>
      <w:r>
        <w:rPr>
          <w:rFonts w:ascii="Calibri" w:hAnsi="Calibri"/>
        </w:rPr>
        <w:t>Approval.Main</w:t>
      </w:r>
      <w:proofErr w:type="spellEnd"/>
      <w:r>
        <w:rPr>
          <w:rFonts w:ascii="Calibri" w:hAnsi="Calibri"/>
        </w:rPr>
        <w:t xml:space="preserve"> Motive of this Project is to Reduce the AT &amp; C losses and make whole electrical system online.</w:t>
      </w:r>
    </w:p>
    <w:p xmlns:wp14="http://schemas.microsoft.com/office/word/2010/wordml" w:rsidR="002E47D2" w:rsidRDefault="002E47D2" w14:paraId="2946DB82" wp14:textId="77777777">
      <w:pPr>
        <w:pStyle w:val="NoSpacing"/>
        <w:rPr>
          <w:rFonts w:ascii="Calibri" w:hAnsi="Calibri"/>
        </w:rPr>
      </w:pPr>
    </w:p>
    <w:p xmlns:wp14="http://schemas.microsoft.com/office/word/2010/wordml" w:rsidR="002E47D2" w:rsidRDefault="002E47D2" w14:paraId="69A66C36" wp14:textId="77777777">
      <w:pPr>
        <w:pStyle w:val="NoSpacing"/>
        <w:rPr>
          <w:rFonts w:ascii="Calibri" w:hAnsi="Calibri"/>
        </w:rPr>
      </w:pPr>
      <w:r>
        <w:rPr>
          <w:rFonts w:ascii="Calibri" w:hAnsi="Calibri"/>
          <w:b/>
          <w:bCs/>
          <w:sz w:val="24"/>
          <w:szCs w:val="24"/>
          <w:u w:val="single"/>
        </w:rPr>
        <w:t>FACILITY:-</w:t>
      </w:r>
    </w:p>
    <w:p xmlns:wp14="http://schemas.microsoft.com/office/word/2010/wordml" w:rsidR="002E47D2" w:rsidRDefault="002E47D2" w14:paraId="5997CC1D" wp14:textId="77777777">
      <w:pPr>
        <w:pStyle w:val="NoSpacing"/>
        <w:rPr>
          <w:rFonts w:ascii="Calibri" w:hAnsi="Calibri"/>
        </w:rPr>
      </w:pPr>
    </w:p>
    <w:p xmlns:wp14="http://schemas.microsoft.com/office/word/2010/wordml" w:rsidR="002E47D2" w:rsidRDefault="002E47D2" w14:paraId="4F9AA494" wp14:textId="77777777">
      <w:pPr>
        <w:pStyle w:val="NoSpacing"/>
        <w:rPr>
          <w:rFonts w:ascii="Calibri" w:hAnsi="Calibri"/>
        </w:rPr>
      </w:pPr>
      <w:r>
        <w:rPr>
          <w:rFonts w:ascii="Calibri" w:hAnsi="Calibri"/>
        </w:rPr>
        <w:t xml:space="preserve">In Facility, we have to maintain the all electrical equipment of building like UPS,RCCB,MCCB,HVAC, FHC and </w:t>
      </w:r>
      <w:proofErr w:type="spellStart"/>
      <w:r>
        <w:rPr>
          <w:rFonts w:ascii="Calibri" w:hAnsi="Calibri"/>
        </w:rPr>
        <w:t>etc</w:t>
      </w:r>
      <w:proofErr w:type="spellEnd"/>
    </w:p>
    <w:p xmlns:wp14="http://schemas.microsoft.com/office/word/2010/wordml" w:rsidR="002E47D2" w:rsidRDefault="002E47D2" w14:paraId="458CCFB6" wp14:textId="77777777">
      <w:pPr>
        <w:pStyle w:val="NoSpacing"/>
        <w:rPr>
          <w:rFonts w:ascii="Calibri" w:hAnsi="Calibri"/>
        </w:rPr>
      </w:pPr>
      <w:r>
        <w:rPr>
          <w:rFonts w:ascii="Calibri" w:hAnsi="Calibri"/>
        </w:rPr>
        <w:t xml:space="preserve">Do PPM of the </w:t>
      </w:r>
      <w:proofErr w:type="spellStart"/>
      <w:r>
        <w:rPr>
          <w:rFonts w:ascii="Calibri" w:hAnsi="Calibri"/>
        </w:rPr>
        <w:t>equipments</w:t>
      </w:r>
      <w:proofErr w:type="spellEnd"/>
      <w:r>
        <w:rPr>
          <w:rFonts w:ascii="Calibri" w:hAnsi="Calibri"/>
        </w:rPr>
        <w:t xml:space="preserve"> on a regular basis. Maintains the stocks and coordinate with VMC vendors. Maintain PAC , IT HUB Rooms, It </w:t>
      </w:r>
      <w:proofErr w:type="spellStart"/>
      <w:r>
        <w:rPr>
          <w:rFonts w:ascii="Calibri" w:hAnsi="Calibri"/>
        </w:rPr>
        <w:t>Servers,Fire</w:t>
      </w:r>
      <w:proofErr w:type="spellEnd"/>
      <w:r>
        <w:rPr>
          <w:rFonts w:ascii="Calibri" w:hAnsi="Calibri"/>
        </w:rPr>
        <w:t xml:space="preserve"> Systems like SMOKE DETECTORS,FAS PANEL and etc.</w:t>
      </w:r>
    </w:p>
    <w:p xmlns:wp14="http://schemas.microsoft.com/office/word/2010/wordml" w:rsidR="002E47D2" w:rsidRDefault="002E47D2" w14:paraId="110FFD37" wp14:textId="77777777">
      <w:pPr>
        <w:pStyle w:val="NoSpacing"/>
        <w:rPr>
          <w:rFonts w:ascii="Calibri" w:hAnsi="Calibri"/>
        </w:rPr>
      </w:pPr>
    </w:p>
    <w:p xmlns:wp14="http://schemas.microsoft.com/office/word/2010/wordml" w:rsidR="002E47D2" w:rsidRDefault="002E47D2" w14:paraId="640DA060" wp14:textId="77777777">
      <w:pPr>
        <w:pStyle w:val="NoSpacing"/>
        <w:rPr>
          <w:rFonts w:ascii="Calibri" w:hAnsi="Calibri" w:cs="Calibri"/>
        </w:rPr>
      </w:pPr>
      <w:r>
        <w:rPr>
          <w:rFonts w:ascii="Calibri" w:hAnsi="Calibri" w:cs="Calibri"/>
          <w:b/>
          <w:bCs/>
          <w:u w:val="single"/>
        </w:rPr>
        <w:t xml:space="preserve">TECHNICAL SKILLS: </w:t>
      </w:r>
    </w:p>
    <w:p xmlns:wp14="http://schemas.microsoft.com/office/word/2010/wordml" w:rsidR="005853EE" w:rsidP="005853EE" w:rsidRDefault="005853EE" w14:paraId="29D6B04F" wp14:textId="77777777">
      <w:pPr>
        <w:pStyle w:val="NoSpacing"/>
        <w:rPr>
          <w:rFonts w:ascii="Calibri" w:hAnsi="Calibri" w:cs="Calibri"/>
        </w:rPr>
      </w:pPr>
      <w:r>
        <w:rPr>
          <w:rFonts w:ascii="Calibri" w:hAnsi="Calibri" w:cs="Calibri"/>
        </w:rPr>
        <w:t xml:space="preserve"> </w:t>
      </w:r>
    </w:p>
    <w:p xmlns:wp14="http://schemas.microsoft.com/office/word/2010/wordml" w:rsidRPr="005853EE" w:rsidR="005853EE" w:rsidP="005853EE" w:rsidRDefault="005853EE" w14:paraId="4152B7E2" wp14:textId="77777777">
      <w:pPr>
        <w:pStyle w:val="NoSpacing"/>
        <w:numPr>
          <w:ilvl w:val="0"/>
          <w:numId w:val="11"/>
        </w:numPr>
        <w:rPr>
          <w:rFonts w:ascii="Calibri" w:hAnsi="Calibri" w:cs="Calibri"/>
          <w:b/>
          <w:bCs/>
          <w:u w:val="single"/>
        </w:rPr>
      </w:pPr>
      <w:r>
        <w:rPr>
          <w:rFonts w:ascii="Calibri" w:hAnsi="Calibri" w:cs="Calibri"/>
        </w:rPr>
        <w:t xml:space="preserve">Arc </w:t>
      </w:r>
      <w:proofErr w:type="spellStart"/>
      <w:r>
        <w:rPr>
          <w:rFonts w:ascii="Calibri" w:hAnsi="Calibri" w:cs="Calibri"/>
        </w:rPr>
        <w:t>Gis</w:t>
      </w:r>
      <w:proofErr w:type="spellEnd"/>
    </w:p>
    <w:p xmlns:wp14="http://schemas.microsoft.com/office/word/2010/wordml" w:rsidRPr="005853EE" w:rsidR="005853EE" w:rsidP="005853EE" w:rsidRDefault="005853EE" w14:paraId="407504E2" wp14:textId="77777777">
      <w:pPr>
        <w:pStyle w:val="NoSpacing"/>
        <w:numPr>
          <w:ilvl w:val="0"/>
          <w:numId w:val="11"/>
        </w:numPr>
        <w:rPr>
          <w:rFonts w:ascii="Calibri" w:hAnsi="Calibri" w:cs="Calibri"/>
          <w:b/>
          <w:bCs/>
          <w:u w:val="single"/>
        </w:rPr>
      </w:pPr>
      <w:r>
        <w:rPr>
          <w:rFonts w:ascii="Calibri" w:hAnsi="Calibri" w:cs="Calibri"/>
        </w:rPr>
        <w:t>Arc catalog</w:t>
      </w:r>
    </w:p>
    <w:p xmlns:wp14="http://schemas.microsoft.com/office/word/2010/wordml" w:rsidRPr="005853EE" w:rsidR="005853EE" w:rsidP="005853EE" w:rsidRDefault="005853EE" w14:paraId="23C451DA" wp14:textId="77777777">
      <w:pPr>
        <w:pStyle w:val="NoSpacing"/>
        <w:numPr>
          <w:ilvl w:val="0"/>
          <w:numId w:val="11"/>
        </w:numPr>
        <w:rPr>
          <w:rFonts w:ascii="Calibri" w:hAnsi="Calibri" w:cs="Calibri"/>
          <w:b/>
          <w:bCs/>
          <w:u w:val="single"/>
        </w:rPr>
      </w:pPr>
      <w:r>
        <w:rPr>
          <w:rFonts w:ascii="Calibri" w:hAnsi="Calibri" w:cs="Calibri"/>
        </w:rPr>
        <w:t>Arc Module Builder</w:t>
      </w:r>
    </w:p>
    <w:p xmlns:wp14="http://schemas.microsoft.com/office/word/2010/wordml" w:rsidRPr="005853EE" w:rsidR="005853EE" w:rsidP="005853EE" w:rsidRDefault="005853EE" w14:paraId="5A0F04BB" wp14:textId="77777777">
      <w:pPr>
        <w:pStyle w:val="NoSpacing"/>
        <w:numPr>
          <w:ilvl w:val="0"/>
          <w:numId w:val="11"/>
        </w:numPr>
        <w:rPr>
          <w:rFonts w:ascii="Calibri" w:hAnsi="Calibri" w:cs="Calibri"/>
          <w:b/>
          <w:bCs/>
          <w:u w:val="single"/>
        </w:rPr>
      </w:pPr>
      <w:r>
        <w:rPr>
          <w:rFonts w:ascii="Calibri" w:hAnsi="Calibri" w:cs="Calibri"/>
        </w:rPr>
        <w:t>Micro station</w:t>
      </w:r>
    </w:p>
    <w:p xmlns:wp14="http://schemas.microsoft.com/office/word/2010/wordml" w:rsidRPr="005853EE" w:rsidR="002E47D2" w:rsidP="005853EE" w:rsidRDefault="005853EE" w14:paraId="358ADC8B" wp14:textId="18075D19">
      <w:pPr>
        <w:pStyle w:val="NoSpacing"/>
        <w:numPr>
          <w:ilvl w:val="0"/>
          <w:numId w:val="11"/>
        </w:numPr>
        <w:rPr>
          <w:rFonts w:ascii="Calibri" w:hAnsi="Calibri" w:cs="Calibri"/>
          <w:b w:val="1"/>
          <w:bCs w:val="1"/>
          <w:u w:val="single"/>
        </w:rPr>
      </w:pPr>
      <w:r w:rsidRPr="4685DD69" w:rsidR="4685DD69">
        <w:rPr>
          <w:rFonts w:ascii="Calibri" w:hAnsi="Calibri" w:cs="Calibri"/>
        </w:rPr>
        <w:t>Microsoft office(Excel, Word, Power Point, Access)</w:t>
      </w:r>
      <w:r w:rsidRPr="4685DD69" w:rsidR="4685DD69">
        <w:rPr>
          <w:rFonts w:ascii="Calibri" w:hAnsi="Calibri" w:cs="Calibri"/>
        </w:rPr>
        <w:t xml:space="preserve">   </w:t>
      </w:r>
    </w:p>
    <w:p xmlns:wp14="http://schemas.microsoft.com/office/word/2010/wordml" w:rsidRPr="005853EE" w:rsidR="002E47D2" w:rsidP="4685DD69" w:rsidRDefault="005853EE" w14:paraId="08251971" wp14:textId="4141DC99">
      <w:pPr>
        <w:pStyle w:val="NoSpacing"/>
        <w:numPr>
          <w:ilvl w:val="0"/>
          <w:numId w:val="11"/>
        </w:numPr>
        <w:rPr>
          <w:b w:val="1"/>
          <w:bCs w:val="1"/>
          <w:u w:val="single"/>
        </w:rPr>
      </w:pPr>
      <w:r w:rsidRPr="4685DD69" w:rsidR="4685DD69">
        <w:rPr>
          <w:rFonts w:ascii="Calibri" w:hAnsi="Calibri" w:cs="Calibri"/>
        </w:rPr>
        <w:t xml:space="preserve">Orthophoto                                                          </w:t>
      </w:r>
    </w:p>
    <w:p xmlns:wp14="http://schemas.microsoft.com/office/word/2010/wordml" w:rsidR="002E47D2" w:rsidRDefault="002E47D2" w14:paraId="604C2FBF" wp14:textId="77777777">
      <w:pPr>
        <w:pStyle w:val="NoSpacing"/>
        <w:rPr>
          <w:rFonts w:ascii="Calibri" w:hAnsi="Calibri" w:cs="Calibri"/>
        </w:rPr>
      </w:pPr>
      <w:r>
        <w:rPr>
          <w:rFonts w:ascii="Calibri" w:hAnsi="Calibri" w:cs="Calibri"/>
          <w:b/>
          <w:bCs/>
          <w:u w:val="single"/>
        </w:rPr>
        <w:t>EXTRA CURRICULAR:</w:t>
      </w:r>
    </w:p>
    <w:p xmlns:wp14="http://schemas.microsoft.com/office/word/2010/wordml" w:rsidR="002E47D2" w:rsidRDefault="002E47D2" w14:paraId="54F9AE05" wp14:textId="77777777">
      <w:pPr>
        <w:pStyle w:val="NoSpacing"/>
        <w:rPr>
          <w:rFonts w:ascii="Calibri" w:hAnsi="Calibri"/>
        </w:rPr>
      </w:pPr>
      <w:r>
        <w:rPr>
          <w:rFonts w:ascii="Calibri" w:hAnsi="Calibri" w:cs="Calibri"/>
        </w:rPr>
        <w:t xml:space="preserve">   </w:t>
      </w:r>
    </w:p>
    <w:p xmlns:wp14="http://schemas.microsoft.com/office/word/2010/wordml" w:rsidR="002E47D2" w:rsidRDefault="002E47D2" w14:paraId="62462E5D" wp14:textId="77777777">
      <w:pPr>
        <w:numPr>
          <w:ilvl w:val="0"/>
          <w:numId w:val="3"/>
        </w:numPr>
        <w:tabs>
          <w:tab w:val="left" w:pos="1080"/>
        </w:tabs>
        <w:spacing w:after="0" w:line="264" w:lineRule="auto"/>
        <w:rPr>
          <w:rFonts w:ascii="Calibri" w:hAnsi="Calibri"/>
        </w:rPr>
      </w:pPr>
      <w:r>
        <w:rPr>
          <w:rFonts w:ascii="Calibri" w:hAnsi="Calibri"/>
        </w:rPr>
        <w:t>Coordinated as Technical Fest manager for the department fest Daksh09 in 2009 and Daksh10 in 2010, the college fest Manthan09 in 2009 and Manthan10 in 2010.</w:t>
      </w:r>
    </w:p>
    <w:p xmlns:wp14="http://schemas.microsoft.com/office/word/2010/wordml" w:rsidR="002E47D2" w:rsidRDefault="002E47D2" w14:paraId="79DFADAA" wp14:textId="77777777">
      <w:pPr>
        <w:pStyle w:val="NoSpacing"/>
        <w:rPr>
          <w:rFonts w:ascii="Calibri" w:hAnsi="Calibri" w:cs="Calibri"/>
        </w:rPr>
      </w:pPr>
      <w:r>
        <w:rPr>
          <w:rFonts w:ascii="Calibri" w:hAnsi="Calibri"/>
        </w:rPr>
        <w:t xml:space="preserve"> </w:t>
      </w:r>
      <w:r>
        <w:rPr>
          <w:rFonts w:ascii="Calibri" w:hAnsi="Calibri" w:cs="Calibri"/>
          <w:b/>
          <w:bCs/>
          <w:u w:val="single"/>
        </w:rPr>
        <w:t xml:space="preserve">PERSONAL QUALITIES:  </w:t>
      </w:r>
      <w:r>
        <w:rPr>
          <w:rFonts w:ascii="Calibri" w:hAnsi="Calibri" w:cs="Calibri"/>
        </w:rPr>
        <w:t xml:space="preserve"> </w:t>
      </w:r>
    </w:p>
    <w:p xmlns:wp14="http://schemas.microsoft.com/office/word/2010/wordml" w:rsidR="002E47D2" w:rsidRDefault="002E47D2" w14:paraId="74344DBC" wp14:textId="77777777">
      <w:pPr>
        <w:pStyle w:val="NoSpacing"/>
        <w:numPr>
          <w:ilvl w:val="0"/>
          <w:numId w:val="2"/>
        </w:numPr>
        <w:rPr>
          <w:rFonts w:ascii="Calibri" w:hAnsi="Calibri" w:cs="Calibri"/>
        </w:rPr>
      </w:pPr>
      <w:r>
        <w:rPr>
          <w:rFonts w:ascii="Calibri" w:hAnsi="Calibri" w:cs="Calibri"/>
        </w:rPr>
        <w:t>Good team player with leadership qualities.</w:t>
      </w:r>
    </w:p>
    <w:p xmlns:wp14="http://schemas.microsoft.com/office/word/2010/wordml" w:rsidR="002E47D2" w:rsidRDefault="002E47D2" w14:paraId="3D7E6EEE" wp14:textId="77777777">
      <w:pPr>
        <w:pStyle w:val="NoSpacing"/>
        <w:numPr>
          <w:ilvl w:val="0"/>
          <w:numId w:val="2"/>
        </w:numPr>
        <w:rPr>
          <w:rFonts w:ascii="Calibri" w:hAnsi="Calibri" w:cs="Calibri"/>
        </w:rPr>
      </w:pPr>
      <w:r>
        <w:rPr>
          <w:rFonts w:ascii="Calibri" w:hAnsi="Calibri" w:cs="Calibri"/>
        </w:rPr>
        <w:t>Have good observation skills and pay attention to detail.</w:t>
      </w:r>
    </w:p>
    <w:p xmlns:wp14="http://schemas.microsoft.com/office/word/2010/wordml" w:rsidR="002E47D2" w:rsidRDefault="002E47D2" w14:paraId="03FC063C" wp14:textId="77777777">
      <w:pPr>
        <w:pStyle w:val="NoSpacing"/>
        <w:numPr>
          <w:ilvl w:val="0"/>
          <w:numId w:val="2"/>
        </w:numPr>
        <w:rPr>
          <w:rFonts w:ascii="Calibri" w:hAnsi="Calibri"/>
          <w:b/>
          <w:bCs/>
          <w:u w:val="single"/>
        </w:rPr>
      </w:pPr>
      <w:r>
        <w:rPr>
          <w:rFonts w:ascii="Calibri" w:hAnsi="Calibri" w:cs="Calibri"/>
        </w:rPr>
        <w:t>Easily adaptable to new environment.</w:t>
      </w:r>
    </w:p>
    <w:p xmlns:wp14="http://schemas.microsoft.com/office/word/2010/wordml" w:rsidR="002E47D2" w:rsidRDefault="002E47D2" w14:paraId="02AC645A" wp14:textId="77777777">
      <w:pPr>
        <w:pStyle w:val="NoSpacing"/>
        <w:rPr>
          <w:rFonts w:ascii="Calibri" w:hAnsi="Calibri"/>
        </w:rPr>
      </w:pPr>
      <w:r>
        <w:rPr>
          <w:rFonts w:ascii="Calibri" w:hAnsi="Calibri"/>
          <w:b/>
          <w:bCs/>
          <w:u w:val="single"/>
        </w:rPr>
        <w:t>PERSONAL DETAILS:</w:t>
      </w:r>
    </w:p>
    <w:p xmlns:wp14="http://schemas.microsoft.com/office/word/2010/wordml" w:rsidR="002E47D2" w:rsidRDefault="002E47D2" w14:paraId="514641AF" wp14:textId="77777777">
      <w:pPr>
        <w:pStyle w:val="NoSpacing"/>
        <w:rPr>
          <w:rFonts w:ascii="Calibri" w:hAnsi="Calibri"/>
        </w:rPr>
      </w:pPr>
      <w:r>
        <w:rPr>
          <w:rFonts w:ascii="Calibri" w:hAnsi="Calibri"/>
        </w:rPr>
        <w:tab/>
      </w:r>
      <w:r>
        <w:rPr>
          <w:rFonts w:ascii="Calibri" w:hAnsi="Calibri"/>
        </w:rPr>
        <w:t xml:space="preserve">              Date of Birth: </w:t>
      </w:r>
      <w:r>
        <w:rPr>
          <w:rFonts w:ascii="Calibri" w:hAnsi="Calibri"/>
        </w:rPr>
        <w:tab/>
      </w:r>
      <w:r>
        <w:rPr>
          <w:rFonts w:ascii="Calibri" w:hAnsi="Calibri"/>
        </w:rPr>
        <w:tab/>
      </w:r>
      <w:r>
        <w:rPr>
          <w:rFonts w:ascii="Calibri" w:hAnsi="Calibri"/>
        </w:rPr>
        <w:t xml:space="preserve">23-11-1988 </w:t>
      </w:r>
    </w:p>
    <w:p xmlns:wp14="http://schemas.microsoft.com/office/word/2010/wordml" w:rsidR="002E47D2" w:rsidRDefault="002E47D2" w14:paraId="1E86EF8A" wp14:textId="77777777">
      <w:pPr>
        <w:pStyle w:val="NoSpacing"/>
        <w:rPr>
          <w:rFonts w:ascii="Calibri" w:hAnsi="Calibri"/>
        </w:rPr>
      </w:pPr>
      <w:r>
        <w:rPr>
          <w:rFonts w:ascii="Calibri" w:hAnsi="Calibri"/>
        </w:rPr>
        <w:tab/>
      </w:r>
      <w:r>
        <w:rPr>
          <w:rFonts w:ascii="Calibri" w:hAnsi="Calibri"/>
        </w:rPr>
        <w:t xml:space="preserve">              Nationality   : </w:t>
      </w:r>
      <w:r>
        <w:rPr>
          <w:rFonts w:ascii="Calibri" w:hAnsi="Calibri"/>
        </w:rPr>
        <w:tab/>
      </w:r>
      <w:r>
        <w:rPr>
          <w:rFonts w:ascii="Calibri" w:hAnsi="Calibri"/>
        </w:rPr>
        <w:tab/>
      </w:r>
      <w:r>
        <w:rPr>
          <w:rFonts w:ascii="Calibri" w:hAnsi="Calibri"/>
        </w:rPr>
        <w:t>Indian</w:t>
      </w:r>
    </w:p>
    <w:p xmlns:wp14="http://schemas.microsoft.com/office/word/2010/wordml" w:rsidR="002E47D2" w:rsidRDefault="002E47D2" w14:paraId="7C8D62EA" wp14:textId="77777777">
      <w:pPr>
        <w:pStyle w:val="NoSpacing"/>
        <w:rPr>
          <w:rFonts w:ascii="Calibri" w:hAnsi="Calibri"/>
        </w:rPr>
      </w:pPr>
      <w:r>
        <w:rPr>
          <w:rFonts w:ascii="Calibri" w:hAnsi="Calibri"/>
        </w:rPr>
        <w:tab/>
      </w:r>
      <w:r>
        <w:rPr>
          <w:rFonts w:ascii="Calibri" w:hAnsi="Calibri"/>
        </w:rPr>
        <w:t xml:space="preserve">              Languages Known: </w:t>
      </w:r>
      <w:r>
        <w:rPr>
          <w:rFonts w:ascii="Calibri" w:hAnsi="Calibri"/>
        </w:rPr>
        <w:tab/>
      </w:r>
      <w:r>
        <w:rPr>
          <w:rFonts w:ascii="Calibri" w:hAnsi="Calibri"/>
        </w:rPr>
        <w:t>English, Hindi</w:t>
      </w:r>
    </w:p>
    <w:p xmlns:wp14="http://schemas.microsoft.com/office/word/2010/wordml" w:rsidR="002E47D2" w:rsidRDefault="002E47D2" w14:paraId="62689EC7" wp14:textId="77777777">
      <w:pPr>
        <w:pStyle w:val="NoSpacing"/>
        <w:rPr>
          <w:rFonts w:ascii="Calibri" w:hAnsi="Calibri"/>
        </w:rPr>
      </w:pPr>
      <w:r>
        <w:rPr>
          <w:rFonts w:ascii="Calibri" w:hAnsi="Calibri"/>
        </w:rPr>
        <w:tab/>
      </w:r>
      <w:r>
        <w:rPr>
          <w:rFonts w:ascii="Calibri" w:hAnsi="Calibri"/>
        </w:rPr>
        <w:t xml:space="preserve">              Permanent address:</w:t>
      </w:r>
      <w:r>
        <w:rPr>
          <w:rFonts w:ascii="Calibri" w:hAnsi="Calibri"/>
        </w:rPr>
        <w:tab/>
      </w:r>
      <w:proofErr w:type="spellStart"/>
      <w:r>
        <w:rPr>
          <w:rFonts w:ascii="Calibri" w:hAnsi="Calibri"/>
          <w:sz w:val="24"/>
        </w:rPr>
        <w:t>Ch.charan</w:t>
      </w:r>
      <w:proofErr w:type="spellEnd"/>
      <w:r>
        <w:rPr>
          <w:rFonts w:ascii="Calibri" w:hAnsi="Calibri"/>
          <w:sz w:val="24"/>
        </w:rPr>
        <w:t xml:space="preserve"> </w:t>
      </w:r>
      <w:proofErr w:type="spellStart"/>
      <w:r>
        <w:rPr>
          <w:rFonts w:ascii="Calibri" w:hAnsi="Calibri"/>
          <w:sz w:val="24"/>
        </w:rPr>
        <w:t>singh</w:t>
      </w:r>
      <w:proofErr w:type="spellEnd"/>
      <w:r>
        <w:rPr>
          <w:rFonts w:ascii="Calibri" w:hAnsi="Calibri"/>
          <w:sz w:val="24"/>
        </w:rPr>
        <w:t xml:space="preserve"> </w:t>
      </w:r>
      <w:proofErr w:type="spellStart"/>
      <w:r>
        <w:rPr>
          <w:rFonts w:ascii="Calibri" w:hAnsi="Calibri"/>
          <w:sz w:val="24"/>
        </w:rPr>
        <w:t>colony,New</w:t>
      </w:r>
      <w:proofErr w:type="spellEnd"/>
      <w:r>
        <w:rPr>
          <w:rFonts w:ascii="Calibri" w:hAnsi="Calibri"/>
          <w:sz w:val="24"/>
        </w:rPr>
        <w:t xml:space="preserve"> </w:t>
      </w:r>
      <w:proofErr w:type="spellStart"/>
      <w:r>
        <w:rPr>
          <w:rFonts w:ascii="Calibri" w:hAnsi="Calibri"/>
          <w:sz w:val="24"/>
        </w:rPr>
        <w:t>mohanpura,roorkee</w:t>
      </w:r>
      <w:proofErr w:type="spellEnd"/>
    </w:p>
    <w:p xmlns:wp14="http://schemas.microsoft.com/office/word/2010/wordml" w:rsidR="002E47D2" w:rsidRDefault="002E47D2" w14:paraId="6B699379" wp14:textId="77777777">
      <w:pPr>
        <w:pStyle w:val="NoSpacing"/>
        <w:rPr>
          <w:rFonts w:ascii="Calibri" w:hAnsi="Calibri"/>
        </w:rPr>
      </w:pPr>
    </w:p>
    <w:p xmlns:wp14="http://schemas.microsoft.com/office/word/2010/wordml" w:rsidR="002E47D2" w:rsidRDefault="002E47D2" w14:paraId="3FE9F23F" wp14:textId="77777777">
      <w:pPr>
        <w:pStyle w:val="NoSpacing"/>
        <w:rPr>
          <w:rFonts w:ascii="Calibri" w:hAnsi="Calibri"/>
        </w:rPr>
      </w:pPr>
    </w:p>
    <w:p xmlns:wp14="http://schemas.microsoft.com/office/word/2010/wordml" w:rsidR="002E47D2" w:rsidRDefault="002E47D2" w14:paraId="7592B0A6" wp14:textId="77777777">
      <w:pPr>
        <w:pStyle w:val="NoSpacing"/>
        <w:rPr>
          <w:rFonts w:ascii="Calibri" w:hAnsi="Calibri"/>
        </w:rPr>
      </w:pPr>
      <w:r>
        <w:rPr>
          <w:rFonts w:ascii="Calibri" w:hAnsi="Calibri"/>
        </w:rPr>
        <w:t>DECLARATIONS:</w:t>
      </w:r>
    </w:p>
    <w:p xmlns:wp14="http://schemas.microsoft.com/office/word/2010/wordml" w:rsidR="002E47D2" w:rsidRDefault="002E47D2" w14:paraId="75E6E17A" wp14:textId="77777777">
      <w:pPr>
        <w:pStyle w:val="ListParagraph"/>
        <w:rPr>
          <w:rFonts w:ascii="Calibri" w:hAnsi="Calibri"/>
        </w:rPr>
      </w:pPr>
      <w:r>
        <w:rPr>
          <w:rFonts w:ascii="Calibri" w:hAnsi="Calibri"/>
        </w:rPr>
        <w:tab/>
      </w:r>
      <w:r>
        <w:rPr>
          <w:rFonts w:ascii="Calibri" w:hAnsi="Calibri"/>
        </w:rPr>
        <w:t>I hereby assure that the above provided information is true up to the best of my knowledge and I bear responsibility for its correctness.</w:t>
      </w:r>
    </w:p>
    <w:p xmlns:wp14="http://schemas.microsoft.com/office/word/2010/wordml" w:rsidR="002E47D2" w:rsidRDefault="002E47D2" w14:paraId="1F1D308B" wp14:textId="77777777">
      <w:pPr>
        <w:rPr>
          <w:rFonts w:ascii="Calibri" w:hAnsi="Calibri"/>
        </w:rPr>
      </w:pPr>
      <w:r>
        <w:rPr>
          <w:rFonts w:ascii="Calibri" w:hAnsi="Calibri"/>
        </w:rPr>
        <w:t xml:space="preserve">DATE: </w:t>
      </w:r>
    </w:p>
    <w:p xmlns:wp14="http://schemas.microsoft.com/office/word/2010/wordml" w:rsidR="002E47D2" w:rsidRDefault="007F625F" w14:paraId="1F5D5768" wp14:textId="77777777">
      <w:r>
        <w:rPr>
          <w:rFonts w:ascii="Calibri" w:hAnsi="Calibri"/>
        </w:rPr>
        <w:t>PLACE:  New Delhi</w:t>
      </w:r>
      <w:r w:rsidR="002E47D2">
        <w:rPr>
          <w:rFonts w:ascii="Calibri" w:hAnsi="Calibri"/>
        </w:rPr>
        <w:tab/>
      </w:r>
      <w:r w:rsidR="002E47D2">
        <w:rPr>
          <w:rFonts w:ascii="Calibri" w:hAnsi="Calibri"/>
        </w:rPr>
        <w:tab/>
      </w:r>
      <w:r w:rsidR="002E47D2">
        <w:rPr>
          <w:rFonts w:ascii="Calibri" w:hAnsi="Calibri"/>
        </w:rPr>
        <w:tab/>
      </w:r>
      <w:r w:rsidR="002E47D2">
        <w:rPr>
          <w:rFonts w:ascii="Calibri" w:hAnsi="Calibri"/>
        </w:rPr>
        <w:tab/>
      </w:r>
      <w:r w:rsidR="002E47D2">
        <w:rPr>
          <w:rFonts w:ascii="Calibri" w:hAnsi="Calibri"/>
        </w:rPr>
        <w:tab/>
      </w:r>
      <w:r w:rsidR="002E47D2">
        <w:rPr>
          <w:rFonts w:ascii="Calibri" w:hAnsi="Calibri"/>
        </w:rPr>
        <w:tab/>
      </w:r>
      <w:r w:rsidR="002E47D2">
        <w:rPr>
          <w:rFonts w:ascii="Calibri" w:hAnsi="Calibri"/>
        </w:rPr>
        <w:t xml:space="preserve">                                ANKUSH  KUMAR</w:t>
      </w:r>
    </w:p>
    <w:sectPr w:rsidR="002E47D2">
      <w:pgSz w:w="12240" w:h="15840" w:orient="portrait"/>
      <w:pgMar w:top="810" w:right="1440" w:bottom="1135" w:left="1320" w:header="720" w:footer="720" w:gutter="0"/>
      <w:cols w:space="72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1710" w:hanging="360"/>
      </w:pPr>
      <w:rPr>
        <w:rFonts w:ascii="Symbol" w:hAnsi="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1710" w:hanging="360"/>
      </w:pPr>
      <w:rPr>
        <w:rFonts w:ascii="Symbol" w:hAnsi="Symbol"/>
      </w:rPr>
    </w:lvl>
    <w:lvl w:ilvl="1">
      <w:start w:val="1"/>
      <w:numFmt w:val="bullet"/>
      <w:lvlText w:val="o"/>
      <w:lvlJc w:val="left"/>
      <w:pPr>
        <w:tabs>
          <w:tab w:val="num" w:pos="0"/>
        </w:tabs>
        <w:ind w:left="2166" w:hanging="360"/>
      </w:pPr>
      <w:rPr>
        <w:rFonts w:ascii="Courier New" w:hAnsi="Courier New" w:cs="Courier New"/>
      </w:rPr>
    </w:lvl>
    <w:lvl w:ilvl="2">
      <w:start w:val="1"/>
      <w:numFmt w:val="bullet"/>
      <w:lvlText w:val=""/>
      <w:lvlJc w:val="left"/>
      <w:pPr>
        <w:tabs>
          <w:tab w:val="num" w:pos="0"/>
        </w:tabs>
        <w:ind w:left="2886" w:hanging="360"/>
      </w:pPr>
      <w:rPr>
        <w:rFonts w:ascii="Wingdings" w:hAnsi="Wingdings"/>
      </w:rPr>
    </w:lvl>
    <w:lvl w:ilvl="3">
      <w:start w:val="1"/>
      <w:numFmt w:val="bullet"/>
      <w:lvlText w:val=""/>
      <w:lvlJc w:val="left"/>
      <w:pPr>
        <w:tabs>
          <w:tab w:val="num" w:pos="0"/>
        </w:tabs>
        <w:ind w:left="3606" w:hanging="360"/>
      </w:pPr>
      <w:rPr>
        <w:rFonts w:ascii="Symbol" w:hAnsi="Symbol"/>
      </w:rPr>
    </w:lvl>
    <w:lvl w:ilvl="4">
      <w:start w:val="1"/>
      <w:numFmt w:val="bullet"/>
      <w:lvlText w:val="o"/>
      <w:lvlJc w:val="left"/>
      <w:pPr>
        <w:tabs>
          <w:tab w:val="num" w:pos="0"/>
        </w:tabs>
        <w:ind w:left="4326" w:hanging="360"/>
      </w:pPr>
      <w:rPr>
        <w:rFonts w:ascii="Courier New" w:hAnsi="Courier New" w:cs="Courier New"/>
      </w:rPr>
    </w:lvl>
    <w:lvl w:ilvl="5">
      <w:start w:val="1"/>
      <w:numFmt w:val="bullet"/>
      <w:lvlText w:val=""/>
      <w:lvlJc w:val="left"/>
      <w:pPr>
        <w:tabs>
          <w:tab w:val="num" w:pos="0"/>
        </w:tabs>
        <w:ind w:left="5046" w:hanging="360"/>
      </w:pPr>
      <w:rPr>
        <w:rFonts w:ascii="Wingdings" w:hAnsi="Wingdings"/>
      </w:rPr>
    </w:lvl>
    <w:lvl w:ilvl="6">
      <w:start w:val="1"/>
      <w:numFmt w:val="bullet"/>
      <w:lvlText w:val=""/>
      <w:lvlJc w:val="left"/>
      <w:pPr>
        <w:tabs>
          <w:tab w:val="num" w:pos="0"/>
        </w:tabs>
        <w:ind w:left="5766" w:hanging="360"/>
      </w:pPr>
      <w:rPr>
        <w:rFonts w:ascii="Symbol" w:hAnsi="Symbol"/>
      </w:rPr>
    </w:lvl>
    <w:lvl w:ilvl="7">
      <w:start w:val="1"/>
      <w:numFmt w:val="bullet"/>
      <w:lvlText w:val="o"/>
      <w:lvlJc w:val="left"/>
      <w:pPr>
        <w:tabs>
          <w:tab w:val="num" w:pos="0"/>
        </w:tabs>
        <w:ind w:left="6486" w:hanging="360"/>
      </w:pPr>
      <w:rPr>
        <w:rFonts w:ascii="Courier New" w:hAnsi="Courier New" w:cs="Courier New"/>
      </w:rPr>
    </w:lvl>
    <w:lvl w:ilvl="8">
      <w:start w:val="1"/>
      <w:numFmt w:val="bullet"/>
      <w:lvlText w:val=""/>
      <w:lvlJc w:val="left"/>
      <w:pPr>
        <w:tabs>
          <w:tab w:val="num" w:pos="0"/>
        </w:tabs>
        <w:ind w:left="7206" w:hanging="360"/>
      </w:pPr>
      <w:rPr>
        <w:rFonts w:ascii="Wingdings" w:hAnsi="Wingdings"/>
      </w:rPr>
    </w:lvl>
  </w:abstractNum>
  <w:abstractNum w:abstractNumId="3" w15:restartNumberingAfterBreak="0">
    <w:nsid w:val="00000004"/>
    <w:multiLevelType w:val="multilevel"/>
    <w:tmpl w:val="00000004"/>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1710" w:hanging="360"/>
      </w:pPr>
      <w:rPr>
        <w:rFonts w:ascii="Symbol" w:hAnsi="Symbol"/>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8"/>
    <w:lvl w:ilvl="0">
      <w:start w:val="1"/>
      <w:numFmt w:val="bullet"/>
      <w:lvlText w:val=""/>
      <w:lvlJc w:val="left"/>
      <w:pPr>
        <w:tabs>
          <w:tab w:val="num" w:pos="0"/>
        </w:tabs>
        <w:ind w:left="1446" w:hanging="360"/>
      </w:pPr>
      <w:rPr>
        <w:rFonts w:ascii="Symbol" w:hAnsi="Symbol"/>
      </w:rPr>
    </w:lvl>
    <w:lvl w:ilvl="1">
      <w:start w:val="1"/>
      <w:numFmt w:val="bullet"/>
      <w:lvlText w:val="o"/>
      <w:lvlJc w:val="left"/>
      <w:pPr>
        <w:tabs>
          <w:tab w:val="num" w:pos="0"/>
        </w:tabs>
        <w:ind w:left="2166" w:hanging="360"/>
      </w:pPr>
      <w:rPr>
        <w:rFonts w:ascii="Courier New" w:hAnsi="Courier New" w:cs="Courier New"/>
      </w:rPr>
    </w:lvl>
    <w:lvl w:ilvl="2">
      <w:start w:val="1"/>
      <w:numFmt w:val="bullet"/>
      <w:lvlText w:val=""/>
      <w:lvlJc w:val="left"/>
      <w:pPr>
        <w:tabs>
          <w:tab w:val="num" w:pos="0"/>
        </w:tabs>
        <w:ind w:left="2886" w:hanging="360"/>
      </w:pPr>
      <w:rPr>
        <w:rFonts w:ascii="Wingdings" w:hAnsi="Wingdings"/>
      </w:rPr>
    </w:lvl>
    <w:lvl w:ilvl="3">
      <w:start w:val="1"/>
      <w:numFmt w:val="bullet"/>
      <w:lvlText w:val=""/>
      <w:lvlJc w:val="left"/>
      <w:pPr>
        <w:tabs>
          <w:tab w:val="num" w:pos="0"/>
        </w:tabs>
        <w:ind w:left="3606" w:hanging="360"/>
      </w:pPr>
      <w:rPr>
        <w:rFonts w:ascii="Symbol" w:hAnsi="Symbol"/>
      </w:rPr>
    </w:lvl>
    <w:lvl w:ilvl="4">
      <w:start w:val="1"/>
      <w:numFmt w:val="bullet"/>
      <w:lvlText w:val="o"/>
      <w:lvlJc w:val="left"/>
      <w:pPr>
        <w:tabs>
          <w:tab w:val="num" w:pos="0"/>
        </w:tabs>
        <w:ind w:left="4326" w:hanging="360"/>
      </w:pPr>
      <w:rPr>
        <w:rFonts w:ascii="Courier New" w:hAnsi="Courier New" w:cs="Courier New"/>
      </w:rPr>
    </w:lvl>
    <w:lvl w:ilvl="5">
      <w:start w:val="1"/>
      <w:numFmt w:val="bullet"/>
      <w:lvlText w:val=""/>
      <w:lvlJc w:val="left"/>
      <w:pPr>
        <w:tabs>
          <w:tab w:val="num" w:pos="0"/>
        </w:tabs>
        <w:ind w:left="5046" w:hanging="360"/>
      </w:pPr>
      <w:rPr>
        <w:rFonts w:ascii="Wingdings" w:hAnsi="Wingdings"/>
      </w:rPr>
    </w:lvl>
    <w:lvl w:ilvl="6">
      <w:start w:val="1"/>
      <w:numFmt w:val="bullet"/>
      <w:lvlText w:val=""/>
      <w:lvlJc w:val="left"/>
      <w:pPr>
        <w:tabs>
          <w:tab w:val="num" w:pos="0"/>
        </w:tabs>
        <w:ind w:left="5766" w:hanging="360"/>
      </w:pPr>
      <w:rPr>
        <w:rFonts w:ascii="Symbol" w:hAnsi="Symbol"/>
      </w:rPr>
    </w:lvl>
    <w:lvl w:ilvl="7">
      <w:start w:val="1"/>
      <w:numFmt w:val="bullet"/>
      <w:lvlText w:val="o"/>
      <w:lvlJc w:val="left"/>
      <w:pPr>
        <w:tabs>
          <w:tab w:val="num" w:pos="0"/>
        </w:tabs>
        <w:ind w:left="6486" w:hanging="360"/>
      </w:pPr>
      <w:rPr>
        <w:rFonts w:ascii="Courier New" w:hAnsi="Courier New" w:cs="Courier New"/>
      </w:rPr>
    </w:lvl>
    <w:lvl w:ilvl="8">
      <w:start w:val="1"/>
      <w:numFmt w:val="bullet"/>
      <w:lvlText w:val=""/>
      <w:lvlJc w:val="left"/>
      <w:pPr>
        <w:tabs>
          <w:tab w:val="num" w:pos="0"/>
        </w:tabs>
        <w:ind w:left="7206" w:hanging="360"/>
      </w:pPr>
      <w:rPr>
        <w:rFonts w:ascii="Wingdings" w:hAnsi="Wingdings"/>
      </w:rPr>
    </w:lvl>
  </w:abstractNum>
  <w:abstractNum w:abstractNumId="5" w15:restartNumberingAfterBreak="0">
    <w:nsid w:val="00000006"/>
    <w:multiLevelType w:val="multilevel"/>
    <w:tmpl w:val="00000006"/>
    <w:name w:val="WWNum19"/>
    <w:lvl w:ilvl="0">
      <w:start w:val="1"/>
      <w:numFmt w:val="bullet"/>
      <w:lvlText w:val=""/>
      <w:lvlJc w:val="left"/>
      <w:pPr>
        <w:tabs>
          <w:tab w:val="num" w:pos="0"/>
        </w:tabs>
        <w:ind w:left="1800" w:hanging="360"/>
      </w:pPr>
      <w:rPr>
        <w:rFonts w:ascii="Symbol" w:hAnsi="Symbol"/>
      </w:rPr>
    </w:lvl>
    <w:lvl w:ilvl="1">
      <w:start w:val="1"/>
      <w:numFmt w:val="bullet"/>
      <w:lvlText w:val="o"/>
      <w:lvlJc w:val="left"/>
      <w:pPr>
        <w:tabs>
          <w:tab w:val="num" w:pos="0"/>
        </w:tabs>
        <w:ind w:left="2520" w:hanging="360"/>
      </w:pPr>
      <w:rPr>
        <w:rFonts w:ascii="Courier New" w:hAnsi="Courier New" w:cs="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rPr>
    </w:lvl>
  </w:abstractNum>
  <w:abstractNum w:abstractNumId="6" w15:restartNumberingAfterBreak="0">
    <w:nsid w:val="00000007"/>
    <w:multiLevelType w:val="multilevel"/>
    <w:tmpl w:val="00000007"/>
    <w:name w:val="WWNum24"/>
    <w:lvl w:ilvl="0">
      <w:start w:val="1"/>
      <w:numFmt w:val="bullet"/>
      <w:lvlText w:val=""/>
      <w:lvlJc w:val="left"/>
      <w:pPr>
        <w:tabs>
          <w:tab w:val="num" w:pos="0"/>
        </w:tabs>
        <w:ind w:left="1725" w:hanging="360"/>
      </w:pPr>
      <w:rPr>
        <w:rFonts w:ascii="Symbol" w:hAnsi="Symbol"/>
      </w:rPr>
    </w:lvl>
    <w:lvl w:ilvl="1">
      <w:start w:val="1"/>
      <w:numFmt w:val="bullet"/>
      <w:lvlText w:val="o"/>
      <w:lvlJc w:val="left"/>
      <w:pPr>
        <w:tabs>
          <w:tab w:val="num" w:pos="0"/>
        </w:tabs>
        <w:ind w:left="2445" w:hanging="360"/>
      </w:pPr>
      <w:rPr>
        <w:rFonts w:ascii="Courier New" w:hAnsi="Courier New" w:cs="Courier New"/>
      </w:rPr>
    </w:lvl>
    <w:lvl w:ilvl="2">
      <w:start w:val="1"/>
      <w:numFmt w:val="bullet"/>
      <w:lvlText w:val=""/>
      <w:lvlJc w:val="left"/>
      <w:pPr>
        <w:tabs>
          <w:tab w:val="num" w:pos="0"/>
        </w:tabs>
        <w:ind w:left="3165" w:hanging="360"/>
      </w:pPr>
      <w:rPr>
        <w:rFonts w:ascii="Wingdings" w:hAnsi="Wingdings"/>
      </w:rPr>
    </w:lvl>
    <w:lvl w:ilvl="3">
      <w:start w:val="1"/>
      <w:numFmt w:val="bullet"/>
      <w:lvlText w:val=""/>
      <w:lvlJc w:val="left"/>
      <w:pPr>
        <w:tabs>
          <w:tab w:val="num" w:pos="0"/>
        </w:tabs>
        <w:ind w:left="3885" w:hanging="360"/>
      </w:pPr>
      <w:rPr>
        <w:rFonts w:ascii="Symbol" w:hAnsi="Symbol"/>
      </w:rPr>
    </w:lvl>
    <w:lvl w:ilvl="4">
      <w:start w:val="1"/>
      <w:numFmt w:val="bullet"/>
      <w:lvlText w:val="o"/>
      <w:lvlJc w:val="left"/>
      <w:pPr>
        <w:tabs>
          <w:tab w:val="num" w:pos="0"/>
        </w:tabs>
        <w:ind w:left="4605" w:hanging="360"/>
      </w:pPr>
      <w:rPr>
        <w:rFonts w:ascii="Courier New" w:hAnsi="Courier New" w:cs="Courier New"/>
      </w:rPr>
    </w:lvl>
    <w:lvl w:ilvl="5">
      <w:start w:val="1"/>
      <w:numFmt w:val="bullet"/>
      <w:lvlText w:val=""/>
      <w:lvlJc w:val="left"/>
      <w:pPr>
        <w:tabs>
          <w:tab w:val="num" w:pos="0"/>
        </w:tabs>
        <w:ind w:left="5325" w:hanging="360"/>
      </w:pPr>
      <w:rPr>
        <w:rFonts w:ascii="Wingdings" w:hAnsi="Wingdings"/>
      </w:rPr>
    </w:lvl>
    <w:lvl w:ilvl="6">
      <w:start w:val="1"/>
      <w:numFmt w:val="bullet"/>
      <w:lvlText w:val=""/>
      <w:lvlJc w:val="left"/>
      <w:pPr>
        <w:tabs>
          <w:tab w:val="num" w:pos="0"/>
        </w:tabs>
        <w:ind w:left="6045" w:hanging="360"/>
      </w:pPr>
      <w:rPr>
        <w:rFonts w:ascii="Symbol" w:hAnsi="Symbol"/>
      </w:rPr>
    </w:lvl>
    <w:lvl w:ilvl="7">
      <w:start w:val="1"/>
      <w:numFmt w:val="bullet"/>
      <w:lvlText w:val="o"/>
      <w:lvlJc w:val="left"/>
      <w:pPr>
        <w:tabs>
          <w:tab w:val="num" w:pos="0"/>
        </w:tabs>
        <w:ind w:left="6765" w:hanging="360"/>
      </w:pPr>
      <w:rPr>
        <w:rFonts w:ascii="Courier New" w:hAnsi="Courier New" w:cs="Courier New"/>
      </w:rPr>
    </w:lvl>
    <w:lvl w:ilvl="8">
      <w:start w:val="1"/>
      <w:numFmt w:val="bullet"/>
      <w:lvlText w:val=""/>
      <w:lvlJc w:val="left"/>
      <w:pPr>
        <w:tabs>
          <w:tab w:val="num" w:pos="0"/>
        </w:tabs>
        <w:ind w:left="7485" w:hanging="360"/>
      </w:pPr>
      <w:rPr>
        <w:rFonts w:ascii="Wingdings" w:hAnsi="Wingdings"/>
      </w:rPr>
    </w:lvl>
  </w:abstractNum>
  <w:abstractNum w:abstractNumId="7" w15:restartNumberingAfterBreak="0">
    <w:nsid w:val="00000008"/>
    <w:multiLevelType w:val="multilevel"/>
    <w:tmpl w:val="00000008"/>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AE03966"/>
    <w:multiLevelType w:val="multilevel"/>
    <w:tmpl w:val="43B03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CB6D47"/>
    <w:multiLevelType w:val="hybridMultilevel"/>
    <w:tmpl w:val="FC9C86D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4661ADC"/>
    <w:multiLevelType w:val="hybridMultilevel"/>
    <w:tmpl w:val="E4C2A6E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92"/>
    <w:rsid w:val="002E47D2"/>
    <w:rsid w:val="00420292"/>
    <w:rsid w:val="005853EE"/>
    <w:rsid w:val="00702358"/>
    <w:rsid w:val="007F625F"/>
    <w:rsid w:val="4685DD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AE97E96E-61AF-4BC9-8B9E-1252E4A69B04}"/>
  <w14:docId w14:val="4140BB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200" w:line="276" w:lineRule="auto"/>
    </w:pPr>
    <w:rPr>
      <w:sz w:val="22"/>
      <w:lang w:eastAsia="ar-SA"/>
    </w:rPr>
  </w:style>
  <w:style w:type="paragraph" w:styleId="Heading2">
    <w:name w:val="heading 2"/>
    <w:basedOn w:val="Normal"/>
    <w:next w:val="BodyText"/>
    <w:qFormat/>
    <w:pPr>
      <w:numPr>
        <w:ilvl w:val="1"/>
        <w:numId w:val="1"/>
      </w:numPr>
      <w:spacing w:before="100" w:after="100" w:line="100" w:lineRule="atLeast"/>
      <w:outlineLvl w:val="1"/>
    </w:pPr>
    <w:rPr>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Hyperlink">
    <w:name w:val="Hyperlink"/>
    <w:rPr>
      <w:color w:val="0000FF"/>
      <w:u w:val="single"/>
      <w:lang/>
    </w:rPr>
  </w:style>
  <w:style w:type="character" w:styleId="Heading2Char" w:customStyle="1">
    <w:name w:val="Heading 2 Char"/>
    <w:rPr>
      <w:b/>
      <w:bCs/>
      <w:sz w:val="36"/>
      <w:szCs w:val="36"/>
    </w:rPr>
  </w:style>
  <w:style w:type="character" w:styleId="ListLabel1" w:customStyle="1">
    <w:name w:val="ListLabel 1"/>
    <w:rPr>
      <w:rFonts w:cs="Courier New"/>
    </w:rPr>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NoSpacing">
    <w:name w:val="No Spacing"/>
    <w:uiPriority w:val="1"/>
    <w:qFormat/>
    <w:pPr>
      <w:suppressAutoHyphens/>
    </w:pPr>
    <w:rPr>
      <w:sz w:val="22"/>
      <w:lang w:eastAsia="ar-SA"/>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SINGH</dc:creator>
  <keywords/>
  <lastModifiedBy>ANKUSH Khokhar</lastModifiedBy>
  <revision>5</revision>
  <lastPrinted>1601-01-01T00:00:00.0000000Z</lastPrinted>
  <dcterms:created xsi:type="dcterms:W3CDTF">2020-09-09T03:04:00.0000000Z</dcterms:created>
  <dcterms:modified xsi:type="dcterms:W3CDTF">2020-09-09T03:14:23.2234860Z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