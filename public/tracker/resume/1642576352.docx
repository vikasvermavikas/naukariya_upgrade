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32" w:rsidRDefault="00280674" w:rsidP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lang w:val="en-US" w:eastAsia="en-US" w:bidi="ar-SA"/>
        </w:rPr>
      </w:pPr>
      <w:r>
        <w:rPr>
          <w:rFonts w:ascii="Verdana" w:hAnsi="Verdana" w:cs="Verdana"/>
          <w:b/>
          <w:bCs/>
          <w:i/>
          <w:iCs/>
          <w:sz w:val="20"/>
          <w:szCs w:val="20"/>
          <w:lang w:val="en-US" w:eastAsia="en-US" w:bidi="ar-SA"/>
        </w:rPr>
        <w:tab/>
      </w:r>
      <w:r w:rsidR="00B06432">
        <w:rPr>
          <w:rFonts w:ascii="Verdana" w:hAnsi="Verdana" w:cs="Verdana"/>
          <w:b/>
          <w:bCs/>
          <w:i/>
          <w:iCs/>
          <w:sz w:val="28"/>
          <w:szCs w:val="28"/>
          <w:u w:val="single"/>
          <w:lang w:val="en-US" w:eastAsia="en-US" w:bidi="ar-SA"/>
        </w:rPr>
        <w:t>CURRICULUM VITAE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8"/>
          <w:szCs w:val="28"/>
          <w:u w:val="single"/>
          <w:lang w:val="en-US" w:eastAsia="en-US" w:bidi="ar-SA"/>
        </w:rPr>
      </w:pPr>
    </w:p>
    <w:p w:rsidR="00B06432" w:rsidRDefault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8"/>
          <w:szCs w:val="28"/>
          <w:u w:val="single"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b/>
          <w:bCs/>
          <w:sz w:val="28"/>
          <w:szCs w:val="28"/>
          <w:u w:val="single"/>
          <w:lang w:val="en-US" w:eastAsia="en-US" w:bidi="ar-SA"/>
        </w:rPr>
        <w:t>SANDHYA SRIVASTAVA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Address: -43-H, Sec-4, Raja Bazar, 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Gole Market, New Delhi 110001.  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Contact No.:- 9540281659</w:t>
      </w:r>
    </w:p>
    <w:p w:rsidR="00B06432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E-mail:- </w:t>
      </w:r>
      <w:hyperlink r:id="rId7" w:history="1">
        <w:r w:rsidR="00B06432" w:rsidRPr="0074004F">
          <w:rPr>
            <w:rStyle w:val="Hyperlink"/>
            <w:rFonts w:ascii="Verdana" w:hAnsi="Verdana" w:cs="Verdana"/>
            <w:sz w:val="20"/>
            <w:szCs w:val="20"/>
            <w:lang w:val="en-US" w:eastAsia="en-US" w:bidi="ar-SA"/>
          </w:rPr>
          <w:t>sandhya.srivastava47@yahoo.in</w:t>
        </w:r>
      </w:hyperlink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8"/>
          <w:szCs w:val="28"/>
          <w:u w:val="single"/>
          <w:lang w:val="en-US" w:eastAsia="en-US" w:bidi="ar-SA"/>
        </w:rPr>
      </w:pPr>
      <w:r>
        <w:rPr>
          <w:rFonts w:ascii="Verdana" w:hAnsi="Verdana" w:cs="Verdana"/>
          <w:color w:val="0000FF"/>
          <w:sz w:val="20"/>
          <w:szCs w:val="20"/>
          <w:lang w:val="en-US" w:eastAsia="en-US" w:bidi="ar-SA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color w:val="0000FF"/>
          <w:sz w:val="20"/>
          <w:szCs w:val="20"/>
          <w:lang w:val="en-US" w:eastAsia="en-US" w:bidi="ar-SA"/>
        </w:rPr>
        <w:tab/>
        <w:t xml:space="preserve">   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________________________________________________________________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8"/>
          <w:szCs w:val="28"/>
          <w:u w:val="single"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n-US" w:eastAsia="en-US" w:bidi="ar-SA"/>
        </w:rPr>
        <w:t>Objective</w:t>
      </w:r>
      <w:r>
        <w:rPr>
          <w:rFonts w:ascii="Verdana" w:hAnsi="Verdana" w:cs="Verdana"/>
          <w:sz w:val="20"/>
          <w:szCs w:val="20"/>
          <w:lang w:val="en-US" w:eastAsia="en-US" w:bidi="ar-SA"/>
        </w:rPr>
        <w:t>: A challenging position in a professional organization where enhance my skills and strength in conjunction with company’s goal and objectives.</w:t>
      </w:r>
    </w:p>
    <w:p w:rsidR="00B06432" w:rsidRDefault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n-US" w:eastAsia="en-US" w:bidi="ar-SA"/>
        </w:rPr>
        <w:t>Educational Qualifications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: 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28067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Pursing MA in Economics from IGNOU </w:t>
      </w:r>
    </w:p>
    <w:p w:rsidR="008B4560" w:rsidRDefault="0028067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Graduate from Delhi University in 2013</w:t>
      </w:r>
    </w:p>
    <w:p w:rsidR="008B4560" w:rsidRDefault="0028067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12th from C.B.S.E board in 2009</w:t>
      </w:r>
    </w:p>
    <w:p w:rsidR="008B4560" w:rsidRDefault="00280674" w:rsidP="00B0643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10th from C.B.S.E board in 2007</w:t>
      </w:r>
    </w:p>
    <w:p w:rsidR="00B06432" w:rsidRDefault="00B06432" w:rsidP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B06432" w:rsidRPr="00B06432" w:rsidRDefault="00B06432" w:rsidP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</w:pPr>
      <w:r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  <w:t>Professional Qualification :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</w:pPr>
    </w:p>
    <w:p w:rsidR="008B4560" w:rsidRDefault="0028067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3 Month course of 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Office Assistant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from Gandhi Institute of Computer Education   &amp; Information Technology. 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(Course Content: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Windows, M.S.Word, M.S.Excel,  M.S.Powerpoint, Basic of Internet , Personality development, Integration with Office routines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)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28067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3 Month course of 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Internet &amp;Web Page Designing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from Gandhi Institute of Computer Education &amp;  Information Technology. 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 xml:space="preserve">(Course Content: </w:t>
      </w:r>
      <w:r>
        <w:rPr>
          <w:rFonts w:ascii="Verdana" w:hAnsi="Verdana" w:cs="Verdana"/>
          <w:sz w:val="20"/>
          <w:szCs w:val="20"/>
          <w:lang w:val="en-US" w:eastAsia="en-US" w:bidi="ar-SA"/>
        </w:rPr>
        <w:t>Basic of Internet, Building Basic, Word Pages using, M.S. Front Page, Web publishing, Flash, &amp; Personality development module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)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</w:t>
      </w:r>
    </w:p>
    <w:p w:rsidR="008B4560" w:rsidRDefault="0028067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3 Month course of 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Accounts Assistant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from Gandhi Institute of Computer Education &amp;  Information Technology. 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 xml:space="preserve">(Course Content: </w:t>
      </w:r>
      <w:r>
        <w:rPr>
          <w:rFonts w:ascii="Verdana" w:hAnsi="Verdana" w:cs="Verdana"/>
          <w:sz w:val="20"/>
          <w:szCs w:val="20"/>
          <w:lang w:val="en-US" w:eastAsia="en-US" w:bidi="ar-SA"/>
        </w:rPr>
        <w:t>Computer Basic, Windows,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M.S.Word, M.S.Excel, Computerized Practical Accounting with Tally 7.2</w:t>
      </w:r>
      <w:r>
        <w:rPr>
          <w:rFonts w:ascii="Verdana" w:hAnsi="Verdana" w:cs="Verdana"/>
          <w:b/>
          <w:sz w:val="20"/>
          <w:szCs w:val="20"/>
          <w:lang w:val="en-US" w:eastAsia="en-US" w:bidi="ar-SA"/>
        </w:rPr>
        <w:t>)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B06432" w:rsidRDefault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rPr>
          <w:rFonts w:ascii="Verdana" w:hAnsi="Verdana" w:cs="Verdana"/>
          <w:b/>
          <w:bCs/>
          <w:sz w:val="20"/>
          <w:szCs w:val="20"/>
          <w:lang w:val="en-US" w:eastAsia="en-US" w:bidi="ar-SA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n-US" w:eastAsia="en-US" w:bidi="ar-SA"/>
        </w:rPr>
        <w:t>WORK EXPERIENCE</w:t>
      </w:r>
      <w:r>
        <w:rPr>
          <w:rFonts w:ascii="Verdana" w:hAnsi="Verdana" w:cs="Verdana"/>
          <w:sz w:val="20"/>
          <w:szCs w:val="20"/>
          <w:lang w:val="en-US" w:eastAsia="en-US" w:bidi="ar-SA"/>
        </w:rPr>
        <w:t>:</w:t>
      </w:r>
      <w:r>
        <w:rPr>
          <w:rFonts w:ascii="Verdana" w:hAnsi="Verdana" w:cs="Verdana"/>
          <w:b/>
          <w:bCs/>
          <w:sz w:val="20"/>
          <w:szCs w:val="20"/>
          <w:lang w:val="en-US" w:eastAsia="en-US" w:bidi="ar-SA"/>
        </w:rPr>
        <w:t xml:space="preserve"> </w:t>
      </w:r>
    </w:p>
    <w:p w:rsidR="00451FB1" w:rsidRPr="00451FB1" w:rsidRDefault="00451FB1" w:rsidP="0045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0"/>
          <w:szCs w:val="20"/>
        </w:rPr>
      </w:pPr>
    </w:p>
    <w:p w:rsidR="002074B6" w:rsidRDefault="00AD2FC6" w:rsidP="00AD2FC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0"/>
          <w:szCs w:val="20"/>
        </w:rPr>
      </w:pPr>
      <w:r w:rsidRPr="002653F1">
        <w:rPr>
          <w:rFonts w:ascii="Verdana" w:hAnsi="Verdana" w:cs="Verdana"/>
          <w:b/>
          <w:bCs/>
          <w:sz w:val="20"/>
          <w:szCs w:val="20"/>
        </w:rPr>
        <w:t xml:space="preserve">Currently Working in Data Net India Pvt. Ltd. as a </w:t>
      </w:r>
      <w:r w:rsidR="002653F1">
        <w:rPr>
          <w:rFonts w:ascii="Verdana" w:hAnsi="Verdana" w:cs="Verdana"/>
          <w:b/>
          <w:bCs/>
          <w:sz w:val="20"/>
          <w:szCs w:val="20"/>
        </w:rPr>
        <w:t xml:space="preserve">Project Assistant. </w:t>
      </w:r>
    </w:p>
    <w:p w:rsidR="002653F1" w:rsidRPr="002653F1" w:rsidRDefault="002653F1" w:rsidP="002653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0"/>
          <w:szCs w:val="20"/>
        </w:rPr>
      </w:pPr>
    </w:p>
    <w:p w:rsidR="00451FB1" w:rsidRPr="00451FB1" w:rsidRDefault="00451FB1" w:rsidP="00451FB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</w:rPr>
      </w:pPr>
      <w:r w:rsidRPr="00451FB1">
        <w:rPr>
          <w:rFonts w:ascii="Verdana" w:hAnsi="Verdana" w:cs="Verdana"/>
          <w:b/>
          <w:sz w:val="20"/>
          <w:szCs w:val="20"/>
        </w:rPr>
        <w:t xml:space="preserve">June 2015, to September, 2015 </w:t>
      </w:r>
    </w:p>
    <w:p w:rsidR="002074B6" w:rsidRPr="00451FB1" w:rsidRDefault="00451FB1" w:rsidP="0045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     </w:t>
      </w:r>
      <w:r>
        <w:rPr>
          <w:rFonts w:ascii="Verdana" w:hAnsi="Verdana" w:cs="Verdana"/>
          <w:sz w:val="20"/>
          <w:szCs w:val="20"/>
        </w:rPr>
        <w:t>Worked as</w:t>
      </w:r>
      <w:r w:rsidR="002074B6" w:rsidRPr="00451FB1">
        <w:rPr>
          <w:rFonts w:ascii="Verdana" w:hAnsi="Verdana" w:cs="Verdana"/>
          <w:sz w:val="20"/>
          <w:szCs w:val="20"/>
        </w:rPr>
        <w:t xml:space="preserve"> </w:t>
      </w:r>
      <w:r w:rsidRPr="00451FB1">
        <w:rPr>
          <w:rFonts w:ascii="Verdana" w:hAnsi="Verdana" w:cs="Verdana"/>
          <w:sz w:val="20"/>
          <w:szCs w:val="20"/>
        </w:rPr>
        <w:t xml:space="preserve">Accounts Executive </w:t>
      </w:r>
      <w:r w:rsidR="002074B6" w:rsidRPr="00451FB1">
        <w:rPr>
          <w:rFonts w:ascii="Verdana" w:hAnsi="Verdana" w:cs="Verdana"/>
          <w:sz w:val="20"/>
          <w:szCs w:val="20"/>
        </w:rPr>
        <w:t>in A.</w:t>
      </w:r>
      <w:r>
        <w:rPr>
          <w:rFonts w:ascii="Verdana" w:hAnsi="Verdana" w:cs="Verdana"/>
          <w:sz w:val="20"/>
          <w:szCs w:val="20"/>
        </w:rPr>
        <w:t xml:space="preserve">V. Enterprises (under Hindustan </w:t>
      </w:r>
      <w:r w:rsidR="00B06432" w:rsidRPr="00451FB1">
        <w:rPr>
          <w:rFonts w:ascii="Verdana" w:hAnsi="Verdana" w:cs="Verdana"/>
          <w:sz w:val="20"/>
          <w:szCs w:val="20"/>
        </w:rPr>
        <w:t>Unilever)</w:t>
      </w:r>
      <w:r w:rsidR="002074B6" w:rsidRPr="00451FB1">
        <w:rPr>
          <w:rFonts w:ascii="Verdana" w:hAnsi="Verdana" w:cs="Verdana"/>
          <w:sz w:val="20"/>
          <w:szCs w:val="20"/>
        </w:rPr>
        <w:t xml:space="preserve">. </w:t>
      </w:r>
    </w:p>
    <w:p w:rsidR="008B4560" w:rsidRPr="00451FB1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FF77A5" w:rsidP="002074B6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b/>
          <w:sz w:val="20"/>
          <w:szCs w:val="20"/>
          <w:lang w:val="en-US" w:eastAsia="en-US" w:bidi="ar-SA"/>
        </w:rPr>
        <w:t xml:space="preserve"> </w:t>
      </w:r>
      <w:r w:rsidR="00280674">
        <w:rPr>
          <w:rFonts w:ascii="Verdana" w:hAnsi="Verdana" w:cs="Verdana"/>
          <w:b/>
          <w:sz w:val="20"/>
          <w:szCs w:val="20"/>
          <w:lang w:val="en-US" w:eastAsia="en-US" w:bidi="ar-SA"/>
        </w:rPr>
        <w:t>August</w:t>
      </w:r>
      <w:r w:rsidR="00451FB1">
        <w:rPr>
          <w:rFonts w:ascii="Verdana" w:hAnsi="Verdana" w:cs="Verdana"/>
          <w:b/>
          <w:sz w:val="20"/>
          <w:szCs w:val="20"/>
          <w:lang w:val="en-US" w:eastAsia="en-US" w:bidi="ar-SA"/>
        </w:rPr>
        <w:t>,</w:t>
      </w:r>
      <w:r w:rsidR="00280674">
        <w:rPr>
          <w:rFonts w:ascii="Verdana" w:hAnsi="Verdana" w:cs="Verdana"/>
          <w:b/>
          <w:sz w:val="20"/>
          <w:szCs w:val="20"/>
          <w:lang w:val="en-US" w:eastAsia="en-US" w:bidi="ar-SA"/>
        </w:rPr>
        <w:t xml:space="preserve"> 2011 to August</w:t>
      </w:r>
      <w:r w:rsidR="00451FB1">
        <w:rPr>
          <w:rFonts w:ascii="Verdana" w:hAnsi="Verdana" w:cs="Verdana"/>
          <w:b/>
          <w:sz w:val="20"/>
          <w:szCs w:val="20"/>
          <w:lang w:val="en-US" w:eastAsia="en-US" w:bidi="ar-SA"/>
        </w:rPr>
        <w:t>,</w:t>
      </w:r>
      <w:r w:rsidR="00280674">
        <w:rPr>
          <w:rFonts w:ascii="Verdana" w:hAnsi="Verdana" w:cs="Verdana"/>
          <w:b/>
          <w:sz w:val="20"/>
          <w:szCs w:val="20"/>
          <w:lang w:val="en-US" w:eastAsia="en-US" w:bidi="ar-SA"/>
        </w:rPr>
        <w:t xml:space="preserve"> 2013 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Worked as a </w:t>
      </w:r>
      <w:r w:rsidR="002857F9">
        <w:rPr>
          <w:rFonts w:ascii="Verdana" w:hAnsi="Verdana" w:cs="Verdana"/>
          <w:sz w:val="20"/>
          <w:szCs w:val="20"/>
          <w:lang w:val="en-US" w:eastAsia="en-US" w:bidi="ar-SA"/>
        </w:rPr>
        <w:t xml:space="preserve">Computer Operator 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in Udyog Bhawan, “Ministry of Micro, Small &amp; Medium Enterprises”. 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AD2FC6" w:rsidRPr="00451FB1" w:rsidRDefault="00AD2FC6" w:rsidP="00AD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bCs/>
          <w:sz w:val="20"/>
          <w:szCs w:val="20"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FF77A5" w:rsidRP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</w:pPr>
    </w:p>
    <w:p w:rsidR="00FF77A5" w:rsidRPr="00FF77A5" w:rsidRDefault="00FF77A5" w:rsidP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</w:pPr>
      <w:r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  <w:t xml:space="preserve"> </w:t>
      </w:r>
      <w:r w:rsidRPr="00FF77A5"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  <w:t xml:space="preserve">SKILLS AND ALTRIBUTES </w:t>
      </w:r>
    </w:p>
    <w:p w:rsidR="00B06432" w:rsidRDefault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FF77A5" w:rsidRDefault="00FF77A5" w:rsidP="00FF77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Extensive hands on experience on Microsoft office tools and data base management. </w:t>
      </w:r>
    </w:p>
    <w:p w:rsidR="00FF77A5" w:rsidRDefault="00FF77A5" w:rsidP="00FF77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</w:rPr>
      </w:pPr>
    </w:p>
    <w:p w:rsidR="00FF77A5" w:rsidRDefault="00FF77A5" w:rsidP="00FF77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 well- motivated and enthusiastic and consider myself to be an altruist. </w:t>
      </w:r>
    </w:p>
    <w:p w:rsidR="00FF77A5" w:rsidRPr="00320106" w:rsidRDefault="00FF77A5" w:rsidP="003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</w:rPr>
      </w:pPr>
    </w:p>
    <w:p w:rsidR="00FF77A5" w:rsidRDefault="00FF77A5" w:rsidP="00FF77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My credentials and my spirituality are my biggest strength for my dedication towards work.   </w:t>
      </w:r>
    </w:p>
    <w:p w:rsidR="00FF77A5" w:rsidRPr="00FF77A5" w:rsidRDefault="00FF77A5" w:rsidP="00FF77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</w:rPr>
      </w:pPr>
    </w:p>
    <w:p w:rsidR="00FF77A5" w:rsidRDefault="00FF77A5" w:rsidP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</w:pPr>
      <w:r w:rsidRPr="00FF77A5"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  <w:t xml:space="preserve">HOBBIES AND INTEREST </w:t>
      </w:r>
    </w:p>
    <w:p w:rsidR="00FF77A5" w:rsidRDefault="00FF77A5" w:rsidP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  <w:lang w:val="en-US" w:eastAsia="en-US" w:bidi="ar-SA"/>
        </w:rPr>
      </w:pPr>
    </w:p>
    <w:p w:rsidR="00FF77A5" w:rsidRPr="00FF77A5" w:rsidRDefault="00FF77A5" w:rsidP="00FF77A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Traveling</w:t>
      </w:r>
    </w:p>
    <w:p w:rsidR="00FF77A5" w:rsidRPr="00FF77A5" w:rsidRDefault="00FF77A5" w:rsidP="00FF77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FF77A5" w:rsidRPr="00FF77A5" w:rsidRDefault="00FF77A5" w:rsidP="00FF77A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Cooking</w:t>
      </w:r>
    </w:p>
    <w:p w:rsidR="00FF77A5" w:rsidRPr="00FF77A5" w:rsidRDefault="00FF77A5" w:rsidP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</w:rPr>
      </w:pPr>
    </w:p>
    <w:p w:rsidR="00FF77A5" w:rsidRPr="00FF77A5" w:rsidRDefault="00FF77A5" w:rsidP="00FF77A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Listing to music </w:t>
      </w:r>
    </w:p>
    <w:p w:rsidR="00B06432" w:rsidRDefault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B06432" w:rsidRDefault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n-US" w:eastAsia="en-US" w:bidi="ar-SA"/>
        </w:rPr>
        <w:t>Personal Details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1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Father’s name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: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>Mr. Jogi Ram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Date of Birth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 w:rsidR="00B06432">
        <w:rPr>
          <w:rFonts w:ascii="Verdana" w:hAnsi="Verdana" w:cs="Verdana"/>
          <w:sz w:val="20"/>
          <w:szCs w:val="20"/>
          <w:lang w:val="en-US" w:eastAsia="en-US" w:bidi="ar-SA"/>
        </w:rPr>
        <w:t xml:space="preserve">              : </w:t>
      </w:r>
      <w:r w:rsidR="00B06432"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           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27</w:t>
      </w:r>
      <w:r>
        <w:rPr>
          <w:rFonts w:ascii="Verdana" w:hAnsi="Verdana" w:cs="Verdana"/>
          <w:sz w:val="20"/>
          <w:szCs w:val="20"/>
          <w:vertAlign w:val="superscript"/>
          <w:lang w:val="en-US" w:eastAsia="en-US" w:bidi="ar-SA"/>
        </w:rPr>
        <w:t>th</w:t>
      </w:r>
      <w:r>
        <w:rPr>
          <w:rFonts w:ascii="Verdana" w:hAnsi="Verdana" w:cs="Verdana"/>
          <w:sz w:val="20"/>
          <w:szCs w:val="20"/>
          <w:lang w:val="en-US" w:eastAsia="en-US" w:bidi="ar-SA"/>
        </w:rPr>
        <w:t xml:space="preserve"> July, 1992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Nationality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             :   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>Indian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Marital Status</w:t>
      </w:r>
      <w:r w:rsidR="00B06432">
        <w:rPr>
          <w:rFonts w:ascii="Verdana" w:hAnsi="Verdana" w:cs="Verdana"/>
          <w:sz w:val="20"/>
          <w:szCs w:val="20"/>
          <w:lang w:val="en-US" w:eastAsia="en-US" w:bidi="ar-SA"/>
        </w:rPr>
        <w:tab/>
      </w:r>
      <w:r w:rsidR="00B06432"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             :</w:t>
      </w:r>
      <w:r w:rsidR="00B06432"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           </w:t>
      </w:r>
      <w:r w:rsidR="00320106">
        <w:rPr>
          <w:rFonts w:ascii="Verdana" w:hAnsi="Verdana" w:cs="Verdana"/>
          <w:sz w:val="20"/>
          <w:szCs w:val="20"/>
          <w:lang w:val="en-US" w:eastAsia="en-US" w:bidi="ar-SA"/>
        </w:rPr>
        <w:t xml:space="preserve"> </w:t>
      </w:r>
      <w:r>
        <w:rPr>
          <w:rFonts w:ascii="Verdana" w:hAnsi="Verdana" w:cs="Verdana"/>
          <w:sz w:val="20"/>
          <w:szCs w:val="20"/>
          <w:lang w:val="en-US" w:eastAsia="en-US" w:bidi="ar-SA"/>
        </w:rPr>
        <w:t>Unmarried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Nationality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: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>Indian</w:t>
      </w:r>
    </w:p>
    <w:p w:rsidR="008B4560" w:rsidRDefault="003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Gender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: 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           </w:t>
      </w:r>
      <w:r w:rsidR="00280674">
        <w:rPr>
          <w:rFonts w:ascii="Verdana" w:hAnsi="Verdana" w:cs="Verdana"/>
          <w:sz w:val="20"/>
          <w:szCs w:val="20"/>
          <w:lang w:val="en-US" w:eastAsia="en-US" w:bidi="ar-SA"/>
        </w:rPr>
        <w:t xml:space="preserve"> Female</w:t>
      </w: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Language Known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 xml:space="preserve"> :</w:t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</w:r>
      <w:r>
        <w:rPr>
          <w:rFonts w:ascii="Verdana" w:hAnsi="Verdana" w:cs="Verdana"/>
          <w:sz w:val="20"/>
          <w:szCs w:val="20"/>
          <w:lang w:val="en-US" w:eastAsia="en-US" w:bidi="ar-SA"/>
        </w:rPr>
        <w:tab/>
        <w:t>Hindi and English</w:t>
      </w:r>
    </w:p>
    <w:p w:rsidR="00320106" w:rsidRDefault="003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sz w:val="20"/>
          <w:szCs w:val="20"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  <w:r>
        <w:rPr>
          <w:rFonts w:ascii="Verdana" w:hAnsi="Verdana" w:cs="Verdana"/>
          <w:sz w:val="20"/>
          <w:szCs w:val="20"/>
          <w:lang w:val="en-US" w:eastAsia="en-US" w:bidi="ar-SA"/>
        </w:rPr>
        <w:t>I hereby declare that before mentioned information is true to my knowledge.</w:t>
      </w:r>
      <w:r>
        <w:rPr>
          <w:rFonts w:ascii="Verdana" w:hAnsi="Verdana" w:cs="Verdana"/>
          <w:b/>
          <w:lang w:val="en-US" w:eastAsia="en-US" w:bidi="ar-SA"/>
        </w:rPr>
        <w:tab/>
      </w:r>
      <w:r>
        <w:rPr>
          <w:rFonts w:ascii="Verdana" w:hAnsi="Verdana" w:cs="Verdana"/>
          <w:b/>
          <w:lang w:val="en-US" w:eastAsia="en-US" w:bidi="ar-SA"/>
        </w:rPr>
        <w:tab/>
        <w:t xml:space="preserve">                                          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</w:p>
    <w:p w:rsidR="008B4560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  <w:r>
        <w:rPr>
          <w:rFonts w:ascii="Verdana" w:hAnsi="Verdana" w:cs="Verdana"/>
          <w:b/>
          <w:lang w:val="en-US" w:eastAsia="en-US" w:bidi="ar-SA"/>
        </w:rPr>
        <w:t xml:space="preserve">                                                                              </w:t>
      </w:r>
    </w:p>
    <w:p w:rsidR="008B4560" w:rsidRDefault="008B4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</w:p>
    <w:p w:rsidR="00B06432" w:rsidRDefault="00B0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</w:p>
    <w:p w:rsidR="00FF77A5" w:rsidRDefault="00FF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Verdana"/>
          <w:b/>
          <w:lang w:val="en-US" w:eastAsia="en-US" w:bidi="ar-SA"/>
        </w:rPr>
      </w:pPr>
    </w:p>
    <w:p w:rsidR="002074B6" w:rsidRDefault="002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</w:pPr>
      <w:r>
        <w:rPr>
          <w:rFonts w:ascii="Verdana" w:hAnsi="Verdana" w:cs="Verdana"/>
          <w:b/>
          <w:lang w:val="en-US" w:eastAsia="en-US" w:bidi="ar-SA"/>
        </w:rPr>
        <w:t xml:space="preserve">     (Sandhya Srivastava)</w:t>
      </w:r>
    </w:p>
    <w:sectPr w:rsidR="002074B6" w:rsidSect="008B4560">
      <w:headerReference w:type="default" r:id="rId8"/>
      <w:pgSz w:w="12240" w:h="15840"/>
      <w:pgMar w:top="1440" w:right="1440" w:bottom="576" w:left="1440" w:header="0" w:footer="720" w:gutter="0"/>
      <w:cols w:space="72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B2F" w:rsidRDefault="00D73B2F">
      <w:r>
        <w:separator/>
      </w:r>
    </w:p>
  </w:endnote>
  <w:endnote w:type="continuationSeparator" w:id="1">
    <w:p w:rsidR="00D73B2F" w:rsidRDefault="00D73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B2F" w:rsidRDefault="00D73B2F">
      <w:r>
        <w:separator/>
      </w:r>
    </w:p>
  </w:footnote>
  <w:footnote w:type="continuationSeparator" w:id="1">
    <w:p w:rsidR="00D73B2F" w:rsidRDefault="00D73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560" w:rsidRDefault="008B4560">
    <w:pPr>
      <w:pStyle w:val="Header"/>
      <w:rPr>
        <w:rFonts w:ascii="Times New Roman" w:hAnsi="Times New Roman"/>
      </w:rPr>
    </w:pPr>
  </w:p>
  <w:p w:rsidR="008B4560" w:rsidRDefault="008B4560">
    <w:pPr>
      <w:pStyle w:val="Header"/>
      <w:rPr>
        <w:rFonts w:ascii="Times New Roman" w:hAnsi="Times New Roman"/>
      </w:rPr>
    </w:pPr>
  </w:p>
  <w:p w:rsidR="008B4560" w:rsidRDefault="008B4560">
    <w:pPr>
      <w:pStyle w:val="Header"/>
      <w:rPr>
        <w:rFonts w:ascii="Times New Roman" w:hAnsi="Times New Roman"/>
      </w:rPr>
    </w:pPr>
  </w:p>
  <w:p w:rsidR="008B4560" w:rsidRDefault="008B4560">
    <w:pPr>
      <w:pStyle w:val="Header"/>
      <w:jc w:val="center"/>
      <w:rPr>
        <w:rFonts w:ascii="Times New Roman" w:hAnsi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5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6"/>
    <w:lvl w:ilvl="0">
      <w:start w:val="1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6C26032"/>
    <w:multiLevelType w:val="hybridMultilevel"/>
    <w:tmpl w:val="56348F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777639"/>
    <w:multiLevelType w:val="hybridMultilevel"/>
    <w:tmpl w:val="72CC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F3A50"/>
    <w:multiLevelType w:val="hybridMultilevel"/>
    <w:tmpl w:val="7EA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87954"/>
    <w:multiLevelType w:val="hybridMultilevel"/>
    <w:tmpl w:val="07B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C3110"/>
    <w:multiLevelType w:val="hybridMultilevel"/>
    <w:tmpl w:val="D8548D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F8A24AE"/>
    <w:multiLevelType w:val="hybridMultilevel"/>
    <w:tmpl w:val="ABEC19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25158A3"/>
    <w:multiLevelType w:val="hybridMultilevel"/>
    <w:tmpl w:val="876488B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280674"/>
    <w:rsid w:val="00070A2D"/>
    <w:rsid w:val="0008140C"/>
    <w:rsid w:val="002074B6"/>
    <w:rsid w:val="002653F1"/>
    <w:rsid w:val="00280674"/>
    <w:rsid w:val="002857F9"/>
    <w:rsid w:val="00320106"/>
    <w:rsid w:val="00451FB1"/>
    <w:rsid w:val="004B54CD"/>
    <w:rsid w:val="00657530"/>
    <w:rsid w:val="008B4560"/>
    <w:rsid w:val="008E1FDF"/>
    <w:rsid w:val="00AD2FC6"/>
    <w:rsid w:val="00B06432"/>
    <w:rsid w:val="00CF345C"/>
    <w:rsid w:val="00D73B2F"/>
    <w:rsid w:val="00D74630"/>
    <w:rsid w:val="00FF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60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B4560"/>
    <w:rPr>
      <w:rFonts w:cs="Times New Roman"/>
      <w:b/>
      <w:bCs/>
      <w:i/>
      <w:iCs/>
    </w:rPr>
  </w:style>
  <w:style w:type="character" w:customStyle="1" w:styleId="HeaderChar">
    <w:name w:val="Header Char"/>
    <w:basedOn w:val="DefaultParagraphFont"/>
    <w:rsid w:val="008B4560"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rsid w:val="008B4560"/>
    <w:rPr>
      <w:rFonts w:cs="Times New Roman"/>
      <w:sz w:val="24"/>
      <w:szCs w:val="24"/>
    </w:rPr>
  </w:style>
  <w:style w:type="character" w:customStyle="1" w:styleId="ListLabel1">
    <w:name w:val="ListLabel 1"/>
    <w:rsid w:val="008B4560"/>
    <w:rPr>
      <w:rFonts w:ascii="Liberation Serif" w:hAnsi="Liberation Serif"/>
    </w:rPr>
  </w:style>
  <w:style w:type="paragraph" w:customStyle="1" w:styleId="Heading">
    <w:name w:val="Heading"/>
    <w:basedOn w:val="Normal"/>
    <w:next w:val="BodyText"/>
    <w:rsid w:val="008B456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B4560"/>
    <w:pPr>
      <w:spacing w:after="140" w:line="288" w:lineRule="auto"/>
    </w:pPr>
  </w:style>
  <w:style w:type="paragraph" w:styleId="List">
    <w:name w:val="List"/>
    <w:basedOn w:val="BodyText"/>
    <w:rsid w:val="008B4560"/>
  </w:style>
  <w:style w:type="paragraph" w:styleId="Caption">
    <w:name w:val="caption"/>
    <w:basedOn w:val="Normal"/>
    <w:qFormat/>
    <w:rsid w:val="008B456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B4560"/>
    <w:pPr>
      <w:suppressLineNumbers/>
    </w:pPr>
  </w:style>
  <w:style w:type="paragraph" w:styleId="ListParagraph">
    <w:name w:val="List Paragraph"/>
    <w:qFormat/>
    <w:rsid w:val="008B4560"/>
    <w:pPr>
      <w:suppressAutoHyphens/>
      <w:ind w:left="720"/>
    </w:pPr>
    <w:rPr>
      <w:rFonts w:ascii="Liberation Serif" w:eastAsia="Droid Sans Fallback" w:hAnsi="Liberation Serif"/>
      <w:kern w:val="1"/>
      <w:sz w:val="24"/>
      <w:szCs w:val="24"/>
    </w:rPr>
  </w:style>
  <w:style w:type="paragraph" w:styleId="Header">
    <w:name w:val="header"/>
    <w:basedOn w:val="Normal"/>
    <w:rsid w:val="008B4560"/>
    <w:pPr>
      <w:widowControl/>
      <w:tabs>
        <w:tab w:val="center" w:pos="4680"/>
        <w:tab w:val="right" w:pos="9360"/>
      </w:tabs>
    </w:pPr>
    <w:rPr>
      <w:rFonts w:cs="Times New Roman"/>
      <w:lang w:val="en-US" w:eastAsia="en-US" w:bidi="ar-SA"/>
    </w:rPr>
  </w:style>
  <w:style w:type="paragraph" w:styleId="Footer">
    <w:name w:val="footer"/>
    <w:basedOn w:val="Normal"/>
    <w:rsid w:val="008B4560"/>
    <w:pPr>
      <w:widowControl/>
      <w:tabs>
        <w:tab w:val="center" w:pos="4680"/>
        <w:tab w:val="right" w:pos="9360"/>
      </w:tabs>
    </w:pPr>
    <w:rPr>
      <w:rFonts w:cs="Times New Roman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064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dhya.srivastava47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COUNTS\Desktop\sandhya%20resum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sandhya resume (1)</Template>
  <TotalTime>62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vishal</cp:lastModifiedBy>
  <cp:revision>5</cp:revision>
  <cp:lastPrinted>2015-09-16T06:35:00Z</cp:lastPrinted>
  <dcterms:created xsi:type="dcterms:W3CDTF">2015-09-16T06:36:00Z</dcterms:created>
  <dcterms:modified xsi:type="dcterms:W3CDTF">2016-07-07T07:51:00Z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NEXSUSDEL-3</vt:lpwstr>
  </property>
  <property fmtid="{D5CDD505-2E9C-101B-9397-08002B2CF9AE}" pid="3" name="Operator">
    <vt:lpwstr>Library Member</vt:lpwstr>
  </property>
</Properties>
</file>