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360EC" w:rsidRDefault="008360EC" w:rsidP="008360EC">
      <w:pPr>
        <w:widowControl w:val="0"/>
        <w:autoSpaceDE w:val="0"/>
        <w:jc w:val="center"/>
        <w:rPr>
          <w:b/>
          <w:bCs/>
          <w:sz w:val="28"/>
          <w:szCs w:val="28"/>
          <w:u w:val="single"/>
        </w:rPr>
      </w:pPr>
      <w:r w:rsidRPr="00BF3B32">
        <w:rPr>
          <w:b/>
          <w:bCs/>
          <w:sz w:val="36"/>
          <w:szCs w:val="28"/>
          <w:u w:val="single"/>
        </w:rPr>
        <w:t>Curriculum Vitae</w:t>
      </w:r>
    </w:p>
    <w:p w:rsidR="008360EC" w:rsidRDefault="008360EC" w:rsidP="00C518C0">
      <w:pPr>
        <w:widowControl w:val="0"/>
        <w:autoSpaceDE w:val="0"/>
        <w:rPr>
          <w:b/>
          <w:bCs/>
          <w:sz w:val="28"/>
          <w:szCs w:val="28"/>
          <w:u w:val="single"/>
        </w:rPr>
      </w:pPr>
    </w:p>
    <w:p w:rsidR="00720B32" w:rsidRDefault="00720B32" w:rsidP="00C518C0">
      <w:pPr>
        <w:widowControl w:val="0"/>
        <w:autoSpaceDE w:val="0"/>
        <w:rPr>
          <w:b/>
          <w:bCs/>
          <w:sz w:val="28"/>
          <w:szCs w:val="28"/>
          <w:u w:val="single"/>
        </w:rPr>
      </w:pPr>
    </w:p>
    <w:p w:rsidR="001721AC" w:rsidRPr="00176032" w:rsidRDefault="00972600" w:rsidP="00C518C0">
      <w:pPr>
        <w:widowControl w:val="0"/>
        <w:autoSpaceDE w:val="0"/>
        <w:rPr>
          <w:rFonts w:ascii="Arial" w:hAnsi="Arial" w:cs="Arial"/>
          <w:b/>
          <w:bCs/>
          <w:sz w:val="28"/>
          <w:szCs w:val="28"/>
          <w:u w:val="single"/>
        </w:rPr>
      </w:pPr>
      <w:proofErr w:type="spellStart"/>
      <w:r w:rsidRPr="00176032">
        <w:rPr>
          <w:b/>
          <w:bCs/>
          <w:sz w:val="28"/>
          <w:szCs w:val="28"/>
          <w:u w:val="single"/>
        </w:rPr>
        <w:t>S</w:t>
      </w:r>
      <w:r w:rsidR="00B00E27">
        <w:rPr>
          <w:b/>
          <w:bCs/>
          <w:sz w:val="28"/>
          <w:szCs w:val="28"/>
          <w:u w:val="single"/>
        </w:rPr>
        <w:t>ujal</w:t>
      </w:r>
      <w:proofErr w:type="spellEnd"/>
      <w:r w:rsidR="00B00E27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B00E27">
        <w:rPr>
          <w:b/>
          <w:bCs/>
          <w:sz w:val="28"/>
          <w:szCs w:val="28"/>
          <w:u w:val="single"/>
        </w:rPr>
        <w:t>Pravinbhai</w:t>
      </w:r>
      <w:proofErr w:type="spellEnd"/>
      <w:r w:rsidRPr="00176032">
        <w:rPr>
          <w:b/>
          <w:bCs/>
          <w:sz w:val="28"/>
          <w:szCs w:val="28"/>
          <w:u w:val="single"/>
        </w:rPr>
        <w:t xml:space="preserve"> Patel</w:t>
      </w:r>
    </w:p>
    <w:p w:rsidR="001721AC" w:rsidRPr="003C3A4E" w:rsidRDefault="001721AC">
      <w:pPr>
        <w:widowControl w:val="0"/>
        <w:autoSpaceDE w:val="0"/>
        <w:rPr>
          <w:bCs/>
        </w:rPr>
      </w:pPr>
    </w:p>
    <w:p w:rsidR="00C518C0" w:rsidRDefault="00C518C0">
      <w:pPr>
        <w:widowControl w:val="0"/>
        <w:autoSpaceDE w:val="0"/>
        <w:rPr>
          <w:bCs/>
        </w:rPr>
      </w:pPr>
      <w:r>
        <w:rPr>
          <w:bCs/>
        </w:rPr>
        <w:t xml:space="preserve">Master of Computer </w:t>
      </w:r>
      <w:r w:rsidR="007B1100">
        <w:rPr>
          <w:bCs/>
        </w:rPr>
        <w:t>Application (</w:t>
      </w:r>
      <w:r>
        <w:rPr>
          <w:bCs/>
        </w:rPr>
        <w:t>MCA)</w:t>
      </w:r>
    </w:p>
    <w:p w:rsidR="00C518C0" w:rsidRDefault="00B00E27">
      <w:pPr>
        <w:widowControl w:val="0"/>
        <w:autoSpaceDE w:val="0"/>
        <w:rPr>
          <w:bCs/>
        </w:rPr>
      </w:pPr>
      <w:proofErr w:type="spellStart"/>
      <w:r>
        <w:rPr>
          <w:bCs/>
        </w:rPr>
        <w:t>K.B.Raval</w:t>
      </w:r>
      <w:proofErr w:type="spellEnd"/>
      <w:r>
        <w:rPr>
          <w:bCs/>
        </w:rPr>
        <w:t xml:space="preserve"> Institute of Computer Studies</w:t>
      </w:r>
      <w:r w:rsidR="004563B7">
        <w:rPr>
          <w:bCs/>
        </w:rPr>
        <w:t>(GTU)</w:t>
      </w:r>
    </w:p>
    <w:p w:rsidR="00C518C0" w:rsidRDefault="00C518C0" w:rsidP="00176032">
      <w:pPr>
        <w:widowControl w:val="0"/>
        <w:pBdr>
          <w:bottom w:val="single" w:sz="4" w:space="1" w:color="auto"/>
        </w:pBdr>
        <w:autoSpaceDE w:val="0"/>
        <w:rPr>
          <w:bCs/>
        </w:rPr>
      </w:pPr>
    </w:p>
    <w:p w:rsidR="001721AC" w:rsidRDefault="001721A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DA7B67" w:rsidRDefault="00DA7B67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A37C4C" w:rsidRDefault="004C2992" w:rsidP="0079553F">
      <w:pPr>
        <w:numPr>
          <w:ilvl w:val="0"/>
          <w:numId w:val="10"/>
        </w:numPr>
      </w:pPr>
      <w:r w:rsidRPr="003C3A4E">
        <w:rPr>
          <w:b/>
          <w:bCs/>
          <w:sz w:val="28"/>
          <w:szCs w:val="28"/>
          <w:u w:val="single"/>
        </w:rPr>
        <w:t>CAREER OBJECTIVES:</w:t>
      </w:r>
      <w:r w:rsidR="00253F37" w:rsidRPr="00EC032D">
        <w:rPr>
          <w:noProof/>
          <w:sz w:val="28"/>
          <w:szCs w:val="28"/>
          <w:lang w:eastAsia="en-US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9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905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235FF8" id=" 3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" fillcolor="#aca899" stroked="f">
                <v:path arrowok="t"/>
                <w10:anchorlock/>
              </v:rect>
            </w:pict>
          </mc:Fallback>
        </mc:AlternateContent>
      </w:r>
    </w:p>
    <w:p w:rsidR="00F44350" w:rsidRDefault="00F44350" w:rsidP="00A37C4C"/>
    <w:p w:rsidR="00A37C4C" w:rsidRPr="00A37C4C" w:rsidRDefault="00A37C4C" w:rsidP="00FB0556">
      <w:pPr>
        <w:rPr>
          <w:sz w:val="28"/>
          <w:szCs w:val="28"/>
        </w:rPr>
      </w:pPr>
      <w:r w:rsidRPr="00B030F1">
        <w:rPr>
          <w:rFonts w:cs="Arial"/>
        </w:rPr>
        <w:t xml:space="preserve">To contribute to the world of technology with my intelligence, skills and innovative ideas; by being part of some nice professional and friendly working environment, so as to benefit my organization and enhance my knowledge. </w:t>
      </w:r>
    </w:p>
    <w:p w:rsidR="001721AC" w:rsidRDefault="001721AC">
      <w:pPr>
        <w:rPr>
          <w:sz w:val="32"/>
        </w:rPr>
      </w:pPr>
      <w:r>
        <w:rPr>
          <w:sz w:val="32"/>
        </w:rPr>
        <w:t xml:space="preserve">   </w:t>
      </w:r>
    </w:p>
    <w:p w:rsidR="00DA7B67" w:rsidRDefault="00DA7B67">
      <w:pPr>
        <w:rPr>
          <w:sz w:val="32"/>
        </w:rPr>
      </w:pPr>
    </w:p>
    <w:p w:rsidR="0074049A" w:rsidRPr="0074049A" w:rsidRDefault="0074049A" w:rsidP="0079553F">
      <w:pPr>
        <w:numPr>
          <w:ilvl w:val="0"/>
          <w:numId w:val="10"/>
        </w:numPr>
        <w:rPr>
          <w:b/>
          <w:sz w:val="28"/>
          <w:szCs w:val="28"/>
          <w:u w:val="single"/>
        </w:rPr>
      </w:pPr>
      <w:r w:rsidRPr="00675DC4">
        <w:rPr>
          <w:b/>
          <w:sz w:val="28"/>
          <w:szCs w:val="28"/>
          <w:u w:val="single"/>
        </w:rPr>
        <w:t xml:space="preserve">ACADEMIC </w:t>
      </w:r>
      <w:r>
        <w:rPr>
          <w:b/>
          <w:sz w:val="28"/>
          <w:szCs w:val="28"/>
          <w:u w:val="single"/>
        </w:rPr>
        <w:t xml:space="preserve">AND GRADUATION </w:t>
      </w:r>
      <w:r w:rsidRPr="00675DC4">
        <w:rPr>
          <w:b/>
          <w:sz w:val="28"/>
          <w:szCs w:val="28"/>
          <w:u w:val="single"/>
        </w:rPr>
        <w:t>QUALIFICATIONS:</w:t>
      </w:r>
    </w:p>
    <w:p w:rsidR="006B0F36" w:rsidRDefault="006B0F36" w:rsidP="0074049A">
      <w:pPr>
        <w:rPr>
          <w:sz w:val="32"/>
        </w:rPr>
      </w:pPr>
    </w:p>
    <w:p w:rsidR="0074049A" w:rsidRDefault="00146AD7" w:rsidP="006B0F36">
      <w:pPr>
        <w:numPr>
          <w:ilvl w:val="0"/>
          <w:numId w:val="9"/>
        </w:numPr>
        <w:rPr>
          <w:b/>
          <w:szCs w:val="28"/>
        </w:rPr>
      </w:pPr>
      <w:r w:rsidRPr="006B0F36">
        <w:rPr>
          <w:b/>
          <w:szCs w:val="28"/>
        </w:rPr>
        <w:t>Master</w:t>
      </w:r>
      <w:r w:rsidR="0074049A" w:rsidRPr="006B0F36">
        <w:rPr>
          <w:b/>
          <w:szCs w:val="28"/>
        </w:rPr>
        <w:t xml:space="preserve"> of Computer Application</w:t>
      </w:r>
      <w:r w:rsidR="00FA63D2">
        <w:rPr>
          <w:b/>
          <w:szCs w:val="28"/>
        </w:rPr>
        <w:t xml:space="preserve"> (MCA)</w:t>
      </w:r>
    </w:p>
    <w:p w:rsidR="006B0F36" w:rsidRPr="006B0F36" w:rsidRDefault="006B0F36" w:rsidP="006B0F36">
      <w:pPr>
        <w:ind w:left="720"/>
        <w:rPr>
          <w:b/>
          <w:szCs w:val="28"/>
        </w:rPr>
      </w:pPr>
    </w:p>
    <w:p w:rsidR="0074049A" w:rsidRPr="00BA56C6" w:rsidRDefault="0074049A" w:rsidP="0074049A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A56C6">
        <w:rPr>
          <w:b/>
        </w:rPr>
        <w:t>College Name</w:t>
      </w:r>
      <w:r w:rsidR="00B00E27">
        <w:rPr>
          <w:b/>
        </w:rPr>
        <w:tab/>
        <w:t xml:space="preserve">         </w:t>
      </w:r>
      <w:r w:rsidR="00CD7C20">
        <w:rPr>
          <w:b/>
        </w:rPr>
        <w:t xml:space="preserve">   </w:t>
      </w:r>
      <w:r w:rsidRPr="00BA56C6">
        <w:rPr>
          <w:b/>
        </w:rPr>
        <w:t>:</w:t>
      </w:r>
      <w:r w:rsidRPr="00BA56C6">
        <w:t xml:space="preserve"> </w:t>
      </w:r>
      <w:proofErr w:type="spellStart"/>
      <w:r w:rsidR="00B00E27">
        <w:t>K.B.Raval</w:t>
      </w:r>
      <w:proofErr w:type="spellEnd"/>
      <w:r w:rsidR="00B00E27">
        <w:t xml:space="preserve"> Institute of Computer St</w:t>
      </w:r>
      <w:r w:rsidR="00E3637A">
        <w:t>udies</w:t>
      </w:r>
    </w:p>
    <w:p w:rsidR="0074049A" w:rsidRPr="00BA56C6" w:rsidRDefault="0074049A" w:rsidP="0074049A">
      <w:r w:rsidRPr="00BA56C6">
        <w:tab/>
      </w:r>
      <w:r w:rsidRPr="00BA56C6">
        <w:tab/>
      </w:r>
      <w:r w:rsidRPr="00BA56C6">
        <w:rPr>
          <w:b/>
        </w:rPr>
        <w:t>University</w:t>
      </w:r>
      <w:r w:rsidR="00480470">
        <w:rPr>
          <w:b/>
        </w:rPr>
        <w:tab/>
      </w:r>
      <w:r w:rsidR="00480470">
        <w:rPr>
          <w:b/>
        </w:rPr>
        <w:tab/>
      </w:r>
      <w:r w:rsidRPr="00BA56C6">
        <w:rPr>
          <w:b/>
        </w:rPr>
        <w:t>:</w:t>
      </w:r>
      <w:r w:rsidRPr="00BA56C6">
        <w:t xml:space="preserve"> Gujarat Technological University</w:t>
      </w:r>
      <w:r w:rsidR="00E3637A">
        <w:t>(GTU)</w:t>
      </w:r>
    </w:p>
    <w:p w:rsidR="006B0F36" w:rsidRDefault="0074049A" w:rsidP="0074049A">
      <w:r w:rsidRPr="00BA56C6">
        <w:tab/>
      </w:r>
      <w:r w:rsidRPr="00BA56C6">
        <w:tab/>
      </w:r>
      <w:r w:rsidRPr="00BA56C6">
        <w:rPr>
          <w:b/>
        </w:rPr>
        <w:t>CGPA</w:t>
      </w:r>
      <w:r w:rsidR="00480470">
        <w:rPr>
          <w:b/>
        </w:rPr>
        <w:tab/>
      </w:r>
      <w:r w:rsidR="00480470">
        <w:rPr>
          <w:b/>
        </w:rPr>
        <w:tab/>
      </w:r>
      <w:r w:rsidR="00480470">
        <w:rPr>
          <w:b/>
        </w:rPr>
        <w:tab/>
      </w:r>
      <w:r w:rsidRPr="00BA56C6">
        <w:rPr>
          <w:b/>
        </w:rPr>
        <w:t xml:space="preserve">: </w:t>
      </w:r>
      <w:r w:rsidR="007D7B63">
        <w:t>8.34</w:t>
      </w:r>
    </w:p>
    <w:p w:rsidR="0074049A" w:rsidRDefault="0074049A" w:rsidP="006B0F36">
      <w:pPr>
        <w:ind w:left="720" w:firstLine="720"/>
      </w:pPr>
      <w:r w:rsidRPr="00BA56C6">
        <w:rPr>
          <w:b/>
        </w:rPr>
        <w:t>CPI</w:t>
      </w:r>
      <w:r w:rsidR="00480470">
        <w:rPr>
          <w:b/>
        </w:rPr>
        <w:tab/>
      </w:r>
      <w:r w:rsidR="00480470">
        <w:rPr>
          <w:b/>
        </w:rPr>
        <w:tab/>
      </w:r>
      <w:r w:rsidR="00480470">
        <w:rPr>
          <w:b/>
        </w:rPr>
        <w:tab/>
      </w:r>
      <w:r w:rsidRPr="00BA56C6">
        <w:rPr>
          <w:b/>
        </w:rPr>
        <w:t>:</w:t>
      </w:r>
      <w:r w:rsidR="006B0F36">
        <w:t xml:space="preserve"> </w:t>
      </w:r>
      <w:r w:rsidR="007D7B63">
        <w:t>8.34</w:t>
      </w:r>
    </w:p>
    <w:p w:rsidR="006B0F36" w:rsidRDefault="006B0F36" w:rsidP="0074049A"/>
    <w:p w:rsidR="004E4E42" w:rsidRPr="004E4E42" w:rsidRDefault="0074049A" w:rsidP="006B0F36">
      <w:pPr>
        <w:numPr>
          <w:ilvl w:val="0"/>
          <w:numId w:val="9"/>
        </w:numPr>
        <w:rPr>
          <w:b/>
          <w:sz w:val="28"/>
          <w:szCs w:val="28"/>
        </w:rPr>
      </w:pPr>
      <w:r w:rsidRPr="004E4E42">
        <w:rPr>
          <w:b/>
          <w:szCs w:val="28"/>
        </w:rPr>
        <w:t>Bachelor of Computer Application</w:t>
      </w:r>
      <w:r w:rsidR="00FA63D2">
        <w:rPr>
          <w:b/>
          <w:szCs w:val="28"/>
        </w:rPr>
        <w:t xml:space="preserve"> (BCA)</w:t>
      </w:r>
    </w:p>
    <w:p w:rsidR="0074049A" w:rsidRPr="004E4E42" w:rsidRDefault="0074049A" w:rsidP="004E4E42">
      <w:pPr>
        <w:ind w:left="720"/>
        <w:rPr>
          <w:b/>
          <w:sz w:val="28"/>
          <w:szCs w:val="28"/>
        </w:rPr>
      </w:pPr>
      <w:r w:rsidRPr="004E4E42">
        <w:rPr>
          <w:b/>
          <w:sz w:val="28"/>
          <w:szCs w:val="28"/>
        </w:rPr>
        <w:tab/>
      </w:r>
    </w:p>
    <w:p w:rsidR="0074049A" w:rsidRPr="00BA56C6" w:rsidRDefault="0074049A" w:rsidP="0074049A">
      <w:r>
        <w:rPr>
          <w:b/>
          <w:sz w:val="28"/>
          <w:szCs w:val="28"/>
        </w:rPr>
        <w:tab/>
      </w:r>
      <w:r w:rsidR="00BE75C4">
        <w:rPr>
          <w:b/>
          <w:sz w:val="28"/>
          <w:szCs w:val="28"/>
        </w:rPr>
        <w:tab/>
      </w:r>
      <w:r w:rsidRPr="006C2448">
        <w:rPr>
          <w:b/>
        </w:rPr>
        <w:t>College Name</w:t>
      </w:r>
      <w:r w:rsidR="00480470">
        <w:rPr>
          <w:b/>
        </w:rPr>
        <w:tab/>
      </w:r>
      <w:r w:rsidR="00480470">
        <w:rPr>
          <w:b/>
        </w:rPr>
        <w:tab/>
      </w:r>
      <w:r w:rsidRPr="006C2448">
        <w:rPr>
          <w:b/>
        </w:rPr>
        <w:t>:</w:t>
      </w:r>
      <w:r w:rsidR="00BE75C4">
        <w:t xml:space="preserve"> </w:t>
      </w:r>
      <w:r w:rsidR="00E3637A">
        <w:t>J.G</w:t>
      </w:r>
      <w:r w:rsidR="00BE75C4">
        <w:t xml:space="preserve"> College of Computer Application</w:t>
      </w:r>
    </w:p>
    <w:p w:rsidR="0074049A" w:rsidRPr="00BA56C6" w:rsidRDefault="0074049A" w:rsidP="0074049A">
      <w:r w:rsidRPr="00BA56C6">
        <w:tab/>
      </w:r>
      <w:r w:rsidR="00934E80">
        <w:tab/>
      </w:r>
      <w:r w:rsidRPr="006C2448">
        <w:rPr>
          <w:b/>
        </w:rPr>
        <w:t>University</w:t>
      </w:r>
      <w:r w:rsidR="004336F5">
        <w:rPr>
          <w:b/>
        </w:rPr>
        <w:tab/>
        <w:t xml:space="preserve">  </w:t>
      </w:r>
      <w:r w:rsidR="00480470">
        <w:rPr>
          <w:b/>
        </w:rPr>
        <w:tab/>
      </w:r>
      <w:r w:rsidRPr="006C2448">
        <w:rPr>
          <w:b/>
        </w:rPr>
        <w:t>:</w:t>
      </w:r>
      <w:r w:rsidRPr="00BA56C6">
        <w:t xml:space="preserve"> Gujarat University</w:t>
      </w:r>
    </w:p>
    <w:p w:rsidR="0074049A" w:rsidRDefault="0074049A" w:rsidP="0074049A">
      <w:r w:rsidRPr="00BA56C6">
        <w:tab/>
      </w:r>
      <w:r w:rsidRPr="00BA56C6">
        <w:tab/>
      </w:r>
      <w:r w:rsidRPr="006C2448">
        <w:rPr>
          <w:b/>
        </w:rPr>
        <w:t>Percentage</w:t>
      </w:r>
      <w:r w:rsidR="004336F5">
        <w:rPr>
          <w:b/>
        </w:rPr>
        <w:tab/>
        <w:t xml:space="preserve">  </w:t>
      </w:r>
      <w:r w:rsidR="00480470">
        <w:rPr>
          <w:b/>
        </w:rPr>
        <w:tab/>
      </w:r>
      <w:r w:rsidRPr="006C2448">
        <w:rPr>
          <w:b/>
        </w:rPr>
        <w:t>:</w:t>
      </w:r>
      <w:r>
        <w:t xml:space="preserve"> </w:t>
      </w:r>
      <w:r w:rsidR="001C6A54">
        <w:t>60</w:t>
      </w:r>
      <w:r w:rsidR="00A76A57">
        <w:t>.</w:t>
      </w:r>
      <w:r w:rsidR="001C6A54">
        <w:t>00</w:t>
      </w:r>
      <w:r w:rsidR="00A76A57">
        <w:t>%</w:t>
      </w:r>
    </w:p>
    <w:p w:rsidR="00265576" w:rsidRDefault="00265576" w:rsidP="0074049A"/>
    <w:p w:rsidR="00265576" w:rsidRDefault="0074049A" w:rsidP="004E4E42">
      <w:pPr>
        <w:numPr>
          <w:ilvl w:val="0"/>
          <w:numId w:val="9"/>
        </w:numPr>
        <w:rPr>
          <w:b/>
          <w:szCs w:val="28"/>
        </w:rPr>
      </w:pPr>
      <w:r w:rsidRPr="004E4E42">
        <w:rPr>
          <w:b/>
          <w:szCs w:val="28"/>
        </w:rPr>
        <w:t>HSC (12</w:t>
      </w:r>
      <w:r w:rsidRPr="004E4E42">
        <w:rPr>
          <w:b/>
          <w:szCs w:val="28"/>
          <w:vertAlign w:val="superscript"/>
        </w:rPr>
        <w:t>th</w:t>
      </w:r>
      <w:r w:rsidRPr="004E4E42">
        <w:rPr>
          <w:b/>
          <w:szCs w:val="28"/>
        </w:rPr>
        <w:t>)</w:t>
      </w:r>
    </w:p>
    <w:p w:rsidR="004E4E42" w:rsidRPr="004E4E42" w:rsidRDefault="004E4E42" w:rsidP="004E4E42">
      <w:pPr>
        <w:ind w:left="720"/>
        <w:rPr>
          <w:b/>
          <w:szCs w:val="28"/>
        </w:rPr>
      </w:pPr>
    </w:p>
    <w:p w:rsidR="0074049A" w:rsidRPr="00BA56C6" w:rsidRDefault="0074049A" w:rsidP="0074049A">
      <w:r>
        <w:rPr>
          <w:b/>
          <w:sz w:val="28"/>
          <w:szCs w:val="28"/>
        </w:rPr>
        <w:tab/>
      </w:r>
      <w:r w:rsidR="00265576">
        <w:rPr>
          <w:b/>
          <w:sz w:val="28"/>
          <w:szCs w:val="28"/>
        </w:rPr>
        <w:tab/>
      </w:r>
      <w:r w:rsidRPr="00BA56C6">
        <w:rPr>
          <w:b/>
        </w:rPr>
        <w:t>School Name</w:t>
      </w:r>
      <w:r w:rsidR="00480470">
        <w:rPr>
          <w:b/>
        </w:rPr>
        <w:tab/>
      </w:r>
      <w:r w:rsidR="00480470">
        <w:rPr>
          <w:b/>
        </w:rPr>
        <w:tab/>
      </w:r>
      <w:r w:rsidRPr="00480470">
        <w:rPr>
          <w:b/>
          <w:bCs/>
        </w:rPr>
        <w:t>:</w:t>
      </w:r>
      <w:r w:rsidRPr="00BA56C6">
        <w:t xml:space="preserve"> </w:t>
      </w:r>
      <w:r w:rsidR="000C3DB6">
        <w:t>Prakash Higher Secondary School</w:t>
      </w:r>
    </w:p>
    <w:p w:rsidR="0074049A" w:rsidRPr="00BA56C6" w:rsidRDefault="0074049A" w:rsidP="0074049A">
      <w:r w:rsidRPr="00BA56C6">
        <w:tab/>
      </w:r>
      <w:r w:rsidRPr="00BA56C6">
        <w:tab/>
      </w:r>
      <w:r w:rsidRPr="00BA56C6">
        <w:rPr>
          <w:b/>
        </w:rPr>
        <w:t>Board</w:t>
      </w:r>
      <w:r w:rsidR="005B714D">
        <w:rPr>
          <w:b/>
        </w:rPr>
        <w:tab/>
      </w:r>
      <w:r w:rsidR="005B714D">
        <w:rPr>
          <w:b/>
        </w:rPr>
        <w:tab/>
        <w:t xml:space="preserve">  </w:t>
      </w:r>
      <w:r w:rsidR="00480470">
        <w:rPr>
          <w:b/>
        </w:rPr>
        <w:tab/>
      </w:r>
      <w:r w:rsidRPr="00BA56C6">
        <w:rPr>
          <w:b/>
        </w:rPr>
        <w:t>:</w:t>
      </w:r>
      <w:r w:rsidRPr="00BA56C6">
        <w:t xml:space="preserve"> GSHSEB</w:t>
      </w:r>
    </w:p>
    <w:p w:rsidR="0074049A" w:rsidRDefault="0074049A" w:rsidP="0074049A">
      <w:pPr>
        <w:ind w:left="1440"/>
      </w:pPr>
      <w:r w:rsidRPr="00BA56C6">
        <w:rPr>
          <w:b/>
        </w:rPr>
        <w:t>Percentage</w:t>
      </w:r>
      <w:r w:rsidR="005B714D">
        <w:rPr>
          <w:b/>
        </w:rPr>
        <w:tab/>
        <w:t xml:space="preserve">  </w:t>
      </w:r>
      <w:r w:rsidR="00480470">
        <w:rPr>
          <w:b/>
        </w:rPr>
        <w:tab/>
      </w:r>
      <w:r w:rsidRPr="00BA56C6">
        <w:rPr>
          <w:b/>
        </w:rPr>
        <w:t>:</w:t>
      </w:r>
      <w:r w:rsidR="005B714D">
        <w:t xml:space="preserve"> </w:t>
      </w:r>
      <w:r w:rsidR="00A76A57">
        <w:t>72.00%</w:t>
      </w:r>
    </w:p>
    <w:p w:rsidR="004E4E42" w:rsidRDefault="004E4E42" w:rsidP="0074049A">
      <w:pPr>
        <w:ind w:left="1440"/>
      </w:pPr>
    </w:p>
    <w:p w:rsidR="0074049A" w:rsidRDefault="0074049A" w:rsidP="004E4E42">
      <w:pPr>
        <w:numPr>
          <w:ilvl w:val="0"/>
          <w:numId w:val="9"/>
        </w:numPr>
        <w:rPr>
          <w:b/>
        </w:rPr>
      </w:pPr>
      <w:r>
        <w:rPr>
          <w:b/>
        </w:rPr>
        <w:t>SSC</w:t>
      </w:r>
      <w:r w:rsidRPr="00BA56C6">
        <w:rPr>
          <w:b/>
        </w:rPr>
        <w:t xml:space="preserve"> (10</w:t>
      </w:r>
      <w:r w:rsidRPr="00BA56C6">
        <w:rPr>
          <w:b/>
          <w:vertAlign w:val="superscript"/>
        </w:rPr>
        <w:t>th</w:t>
      </w:r>
      <w:r w:rsidRPr="00BA56C6">
        <w:rPr>
          <w:b/>
        </w:rPr>
        <w:t>)</w:t>
      </w:r>
    </w:p>
    <w:p w:rsidR="004E4E42" w:rsidRDefault="004E4E42" w:rsidP="004E4E42">
      <w:pPr>
        <w:ind w:left="720"/>
        <w:rPr>
          <w:b/>
        </w:rPr>
      </w:pPr>
    </w:p>
    <w:p w:rsidR="0074049A" w:rsidRDefault="0074049A" w:rsidP="004E4E42">
      <w:pPr>
        <w:ind w:left="720" w:firstLine="720"/>
      </w:pPr>
      <w:r w:rsidRPr="00BA56C6">
        <w:rPr>
          <w:b/>
        </w:rPr>
        <w:t>School Name</w:t>
      </w:r>
      <w:r w:rsidR="004E4E42">
        <w:rPr>
          <w:b/>
        </w:rPr>
        <w:tab/>
        <w:t xml:space="preserve"> </w:t>
      </w:r>
      <w:r w:rsidR="00480470">
        <w:rPr>
          <w:b/>
        </w:rPr>
        <w:tab/>
      </w:r>
      <w:r w:rsidRPr="00480470">
        <w:rPr>
          <w:b/>
          <w:bCs/>
        </w:rPr>
        <w:t>:</w:t>
      </w:r>
      <w:r w:rsidRPr="00BA56C6">
        <w:t xml:space="preserve"> </w:t>
      </w:r>
      <w:proofErr w:type="spellStart"/>
      <w:r w:rsidR="000C3DB6">
        <w:t>Sarthak</w:t>
      </w:r>
      <w:proofErr w:type="spellEnd"/>
      <w:r w:rsidR="004E4E42">
        <w:t xml:space="preserve"> </w:t>
      </w:r>
      <w:r w:rsidR="000C3DB6">
        <w:t>School</w:t>
      </w:r>
    </w:p>
    <w:p w:rsidR="0074049A" w:rsidRPr="00BA56C6" w:rsidRDefault="0074049A" w:rsidP="0074049A">
      <w:r w:rsidRPr="00BA56C6">
        <w:tab/>
      </w:r>
      <w:r w:rsidRPr="00BA56C6">
        <w:tab/>
      </w:r>
      <w:r w:rsidRPr="00BA56C6">
        <w:rPr>
          <w:b/>
        </w:rPr>
        <w:t>Board</w:t>
      </w:r>
      <w:r w:rsidR="004E4E42">
        <w:rPr>
          <w:b/>
        </w:rPr>
        <w:tab/>
      </w:r>
      <w:r w:rsidR="004E4E42">
        <w:rPr>
          <w:b/>
        </w:rPr>
        <w:tab/>
        <w:t xml:space="preserve">  </w:t>
      </w:r>
      <w:r w:rsidR="00480470">
        <w:rPr>
          <w:b/>
        </w:rPr>
        <w:tab/>
      </w:r>
      <w:r w:rsidRPr="00BA56C6">
        <w:rPr>
          <w:b/>
        </w:rPr>
        <w:t>:</w:t>
      </w:r>
      <w:r w:rsidRPr="00BA56C6">
        <w:t xml:space="preserve"> GSHSEB</w:t>
      </w:r>
    </w:p>
    <w:p w:rsidR="00DA7B67" w:rsidRPr="009B3B80" w:rsidRDefault="0074049A" w:rsidP="009B3B80">
      <w:pPr>
        <w:ind w:left="1440"/>
      </w:pPr>
      <w:r w:rsidRPr="00BA56C6">
        <w:rPr>
          <w:b/>
        </w:rPr>
        <w:t>Percentage</w:t>
      </w:r>
      <w:r w:rsidR="004E4E42">
        <w:rPr>
          <w:b/>
        </w:rPr>
        <w:tab/>
        <w:t xml:space="preserve">  </w:t>
      </w:r>
      <w:r w:rsidR="00480470">
        <w:rPr>
          <w:b/>
        </w:rPr>
        <w:tab/>
      </w:r>
      <w:r w:rsidRPr="00BA56C6">
        <w:rPr>
          <w:b/>
        </w:rPr>
        <w:t>:</w:t>
      </w:r>
      <w:r w:rsidR="004E4E42">
        <w:t xml:space="preserve"> </w:t>
      </w:r>
      <w:r w:rsidR="00A76A57">
        <w:t>58.77%</w:t>
      </w:r>
    </w:p>
    <w:p w:rsidR="00DA7B67" w:rsidRDefault="00DA7B67" w:rsidP="00DA7B67">
      <w:pPr>
        <w:widowControl w:val="0"/>
        <w:autoSpaceDE w:val="0"/>
        <w:ind w:left="720"/>
        <w:rPr>
          <w:b/>
          <w:bCs/>
          <w:sz w:val="28"/>
          <w:szCs w:val="28"/>
          <w:u w:val="single"/>
        </w:rPr>
      </w:pPr>
    </w:p>
    <w:p w:rsidR="00480470" w:rsidRDefault="00480470" w:rsidP="0079553F">
      <w:pPr>
        <w:widowControl w:val="0"/>
        <w:numPr>
          <w:ilvl w:val="0"/>
          <w:numId w:val="10"/>
        </w:numPr>
        <w:autoSpaceDE w:val="0"/>
        <w:rPr>
          <w:b/>
          <w:bCs/>
          <w:sz w:val="28"/>
          <w:szCs w:val="28"/>
          <w:u w:val="single"/>
        </w:rPr>
      </w:pPr>
      <w:r w:rsidRPr="003C3A4E">
        <w:rPr>
          <w:b/>
          <w:bCs/>
          <w:sz w:val="28"/>
          <w:szCs w:val="28"/>
          <w:u w:val="single"/>
        </w:rPr>
        <w:t>STRENGTHS:</w:t>
      </w:r>
    </w:p>
    <w:p w:rsidR="00480470" w:rsidRPr="003C3A4E" w:rsidRDefault="00480470" w:rsidP="00480470">
      <w:pPr>
        <w:widowControl w:val="0"/>
        <w:autoSpaceDE w:val="0"/>
        <w:rPr>
          <w:b/>
          <w:bCs/>
          <w:sz w:val="28"/>
          <w:szCs w:val="28"/>
          <w:u w:val="single"/>
        </w:rPr>
      </w:pPr>
    </w:p>
    <w:p w:rsidR="002A1D50" w:rsidRDefault="00253F37" w:rsidP="002A1D50">
      <w:r w:rsidRPr="00EC032D">
        <w:rPr>
          <w:noProof/>
          <w:lang w:eastAsia="en-US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8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905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64BFDB" id=" 5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" fillcolor="#aca899" stroked="f">
                <v:path arrowok="t"/>
                <w10:anchorlock/>
              </v:rect>
            </w:pict>
          </mc:Fallback>
        </mc:AlternateContent>
      </w:r>
      <w:r w:rsidR="009B0254">
        <w:t>P</w:t>
      </w:r>
      <w:r w:rsidR="009B0254" w:rsidRPr="009B0254">
        <w:t>unctuality</w:t>
      </w:r>
      <w:r w:rsidR="009B0254">
        <w:t xml:space="preserve">, </w:t>
      </w:r>
      <w:r w:rsidR="00480470">
        <w:t>Q</w:t>
      </w:r>
      <w:r w:rsidR="00480470" w:rsidRPr="003C3A4E">
        <w:t>uick decision making, positive attitude, honesty, sincerity</w:t>
      </w:r>
      <w:r w:rsidR="00480470">
        <w:t xml:space="preserve"> and perfection</w:t>
      </w:r>
      <w:r w:rsidR="00ED13E8">
        <w:t>, self motivated</w:t>
      </w:r>
      <w:r w:rsidR="00480470" w:rsidRPr="003C3A4E">
        <w:t>.</w:t>
      </w:r>
    </w:p>
    <w:p w:rsidR="0089236A" w:rsidRPr="0089236A" w:rsidRDefault="0089236A" w:rsidP="0089236A">
      <w:pPr>
        <w:ind w:left="720"/>
        <w:rPr>
          <w:lang w:eastAsia="en-US"/>
        </w:rPr>
      </w:pPr>
    </w:p>
    <w:p w:rsidR="004E28EB" w:rsidRDefault="004E28EB" w:rsidP="00C071AE">
      <w:pPr>
        <w:pStyle w:val="ListParagraph"/>
        <w:ind w:left="0"/>
      </w:pPr>
    </w:p>
    <w:p w:rsidR="004E28EB" w:rsidRDefault="004E28EB" w:rsidP="0079553F">
      <w:pPr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AREA OF INTEREST</w:t>
      </w:r>
      <w:r w:rsidR="004334B4">
        <w:rPr>
          <w:b/>
          <w:bCs/>
          <w:sz w:val="28"/>
          <w:szCs w:val="28"/>
          <w:u w:val="single"/>
        </w:rPr>
        <w:t>:</w:t>
      </w:r>
    </w:p>
    <w:p w:rsidR="004E28EB" w:rsidRDefault="004E28EB" w:rsidP="004E28EB">
      <w:pPr>
        <w:rPr>
          <w:b/>
          <w:bCs/>
          <w:sz w:val="28"/>
          <w:szCs w:val="28"/>
          <w:u w:val="single"/>
        </w:rPr>
      </w:pPr>
    </w:p>
    <w:p w:rsidR="004E28EB" w:rsidRDefault="00106656" w:rsidP="004E28EB">
      <w:pPr>
        <w:pStyle w:val="ListParagraph"/>
        <w:numPr>
          <w:ilvl w:val="0"/>
          <w:numId w:val="2"/>
        </w:numPr>
        <w:spacing w:line="360" w:lineRule="auto"/>
      </w:pPr>
      <w:r>
        <w:t xml:space="preserve">Programming in </w:t>
      </w:r>
      <w:r w:rsidR="00C66D7B">
        <w:t>Android.</w:t>
      </w:r>
    </w:p>
    <w:p w:rsidR="004E28EB" w:rsidRPr="0041212D" w:rsidRDefault="004E28EB" w:rsidP="004E28EB">
      <w:pPr>
        <w:numPr>
          <w:ilvl w:val="0"/>
          <w:numId w:val="2"/>
        </w:numPr>
        <w:spacing w:line="360" w:lineRule="auto"/>
      </w:pPr>
      <w:r>
        <w:t xml:space="preserve">Web development using </w:t>
      </w:r>
      <w:r w:rsidR="00CD21C6" w:rsidRPr="0049323D">
        <w:rPr>
          <w:b/>
          <w:color w:val="000000"/>
        </w:rPr>
        <w:t>PHP</w:t>
      </w:r>
      <w:r w:rsidR="00765134">
        <w:rPr>
          <w:b/>
          <w:color w:val="000000"/>
        </w:rPr>
        <w:t xml:space="preserve">, </w:t>
      </w:r>
      <w:proofErr w:type="spellStart"/>
      <w:r w:rsidR="00F16AFA">
        <w:rPr>
          <w:b/>
          <w:color w:val="000000"/>
        </w:rPr>
        <w:t>C</w:t>
      </w:r>
      <w:r w:rsidR="00F16AFA" w:rsidRPr="00F16AFA">
        <w:rPr>
          <w:b/>
          <w:color w:val="000000"/>
        </w:rPr>
        <w:t>odeigniter</w:t>
      </w:r>
      <w:proofErr w:type="spellEnd"/>
      <w:r w:rsidR="00E1761F">
        <w:rPr>
          <w:b/>
          <w:color w:val="000000"/>
        </w:rPr>
        <w:t xml:space="preserve">, </w:t>
      </w:r>
      <w:proofErr w:type="spellStart"/>
      <w:r w:rsidR="00B66E5C">
        <w:rPr>
          <w:b/>
          <w:color w:val="000000"/>
        </w:rPr>
        <w:t>L</w:t>
      </w:r>
      <w:r w:rsidR="00E1761F">
        <w:rPr>
          <w:b/>
          <w:color w:val="000000"/>
        </w:rPr>
        <w:t>aravel</w:t>
      </w:r>
      <w:proofErr w:type="spellEnd"/>
      <w:r>
        <w:rPr>
          <w:color w:val="000000"/>
        </w:rPr>
        <w:t>.</w:t>
      </w:r>
    </w:p>
    <w:p w:rsidR="0041212D" w:rsidRPr="004E28EB" w:rsidRDefault="0041212D" w:rsidP="004E28EB">
      <w:pPr>
        <w:numPr>
          <w:ilvl w:val="0"/>
          <w:numId w:val="2"/>
        </w:numPr>
        <w:spacing w:line="360" w:lineRule="auto"/>
      </w:pPr>
      <w:r>
        <w:rPr>
          <w:color w:val="000000"/>
        </w:rPr>
        <w:t xml:space="preserve">Web development using </w:t>
      </w:r>
      <w:r w:rsidR="00DF7B0F">
        <w:rPr>
          <w:color w:val="000000"/>
        </w:rPr>
        <w:t xml:space="preserve">CMS Like </w:t>
      </w:r>
      <w:proofErr w:type="spellStart"/>
      <w:r w:rsidRPr="0049323D">
        <w:rPr>
          <w:b/>
          <w:color w:val="000000"/>
        </w:rPr>
        <w:t>Wordpress</w:t>
      </w:r>
      <w:proofErr w:type="spellEnd"/>
      <w:r w:rsidR="00187BF0">
        <w:rPr>
          <w:b/>
          <w:color w:val="000000"/>
        </w:rPr>
        <w:t xml:space="preserve">, </w:t>
      </w:r>
      <w:proofErr w:type="spellStart"/>
      <w:r w:rsidR="00187BF0">
        <w:rPr>
          <w:b/>
          <w:color w:val="000000"/>
        </w:rPr>
        <w:t>Magento</w:t>
      </w:r>
      <w:proofErr w:type="spellEnd"/>
      <w:r w:rsidR="00187BF0">
        <w:rPr>
          <w:b/>
          <w:color w:val="000000"/>
        </w:rPr>
        <w:t xml:space="preserve"> and </w:t>
      </w:r>
      <w:proofErr w:type="spellStart"/>
      <w:r w:rsidR="00187BF0">
        <w:rPr>
          <w:b/>
          <w:color w:val="000000"/>
        </w:rPr>
        <w:t>Opencart</w:t>
      </w:r>
      <w:proofErr w:type="spellEnd"/>
      <w:r>
        <w:rPr>
          <w:color w:val="000000"/>
        </w:rPr>
        <w:t>.</w:t>
      </w:r>
    </w:p>
    <w:p w:rsidR="004E28EB" w:rsidRDefault="004E28EB" w:rsidP="004E28EB">
      <w:pPr>
        <w:numPr>
          <w:ilvl w:val="0"/>
          <w:numId w:val="2"/>
        </w:numPr>
        <w:spacing w:line="360" w:lineRule="auto"/>
      </w:pPr>
      <w:r>
        <w:rPr>
          <w:color w:val="000000"/>
        </w:rPr>
        <w:t>Web des</w:t>
      </w:r>
      <w:r w:rsidR="00EE4525">
        <w:rPr>
          <w:color w:val="000000"/>
        </w:rPr>
        <w:t>igning using</w:t>
      </w:r>
      <w:r w:rsidR="00CC1816">
        <w:rPr>
          <w:color w:val="000000"/>
        </w:rPr>
        <w:t xml:space="preserve"> Java</w:t>
      </w:r>
      <w:r>
        <w:rPr>
          <w:color w:val="000000"/>
        </w:rPr>
        <w:t>Script</w:t>
      </w:r>
      <w:r w:rsidR="00ED13E8">
        <w:rPr>
          <w:color w:val="000000"/>
        </w:rPr>
        <w:t>, HTML</w:t>
      </w:r>
      <w:r w:rsidR="0068729B">
        <w:rPr>
          <w:color w:val="000000"/>
        </w:rPr>
        <w:t>,</w:t>
      </w:r>
      <w:r w:rsidR="00A30867">
        <w:rPr>
          <w:color w:val="000000"/>
        </w:rPr>
        <w:t xml:space="preserve"> CSS</w:t>
      </w:r>
      <w:r w:rsidR="00ED13E8">
        <w:rPr>
          <w:color w:val="000000"/>
        </w:rPr>
        <w:t>.</w:t>
      </w:r>
    </w:p>
    <w:p w:rsidR="00106656" w:rsidRPr="00187BF0" w:rsidRDefault="004E28EB" w:rsidP="00280DE3">
      <w:pPr>
        <w:pStyle w:val="ListParagraph"/>
        <w:numPr>
          <w:ilvl w:val="0"/>
          <w:numId w:val="2"/>
        </w:numPr>
        <w:spacing w:line="360" w:lineRule="auto"/>
      </w:pPr>
      <w:r>
        <w:t xml:space="preserve">DBMS in </w:t>
      </w:r>
      <w:r>
        <w:rPr>
          <w:bCs/>
          <w:color w:val="000000"/>
        </w:rPr>
        <w:t>SQL</w:t>
      </w:r>
      <w:r w:rsidRPr="00751DCA">
        <w:rPr>
          <w:bCs/>
          <w:color w:val="000000"/>
        </w:rPr>
        <w:t xml:space="preserve"> Server</w:t>
      </w:r>
      <w:r>
        <w:t>.</w:t>
      </w:r>
    </w:p>
    <w:p w:rsidR="00106656" w:rsidRDefault="00106656" w:rsidP="00106656">
      <w:pPr>
        <w:ind w:left="720"/>
        <w:rPr>
          <w:b/>
          <w:bCs/>
          <w:sz w:val="28"/>
          <w:szCs w:val="28"/>
          <w:u w:val="single"/>
        </w:rPr>
      </w:pPr>
    </w:p>
    <w:p w:rsidR="00E01069" w:rsidRPr="00675DC4" w:rsidRDefault="00E01069" w:rsidP="0079553F">
      <w:pPr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 w:rsidRPr="00675DC4">
        <w:rPr>
          <w:b/>
          <w:bCs/>
          <w:sz w:val="28"/>
          <w:szCs w:val="28"/>
          <w:u w:val="single"/>
        </w:rPr>
        <w:t>ACHIEVEMENTS</w:t>
      </w:r>
      <w:r w:rsidR="004334B4">
        <w:rPr>
          <w:b/>
          <w:bCs/>
          <w:sz w:val="28"/>
          <w:szCs w:val="28"/>
          <w:u w:val="single"/>
        </w:rPr>
        <w:t>:</w:t>
      </w:r>
    </w:p>
    <w:p w:rsidR="00E01069" w:rsidRPr="00675DC4" w:rsidRDefault="00253F37" w:rsidP="00E01069">
      <w:r>
        <w:rPr>
          <w:noProof/>
          <w:lang w:eastAsia="en-US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7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905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0ED348" id=" 7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" fillcolor="#aca899" stroked="f">
                <v:path arrowok="t"/>
                <w10:anchorlock/>
              </v:rect>
            </w:pict>
          </mc:Fallback>
        </mc:AlternateContent>
      </w:r>
    </w:p>
    <w:p w:rsidR="00E01069" w:rsidRDefault="00E01069" w:rsidP="00E01069">
      <w:pPr>
        <w:pStyle w:val="ListParagraph"/>
        <w:numPr>
          <w:ilvl w:val="0"/>
          <w:numId w:val="3"/>
        </w:numPr>
        <w:spacing w:line="360" w:lineRule="auto"/>
      </w:pPr>
      <w:r>
        <w:t xml:space="preserve">I </w:t>
      </w:r>
      <w:r w:rsidR="004B5AF5">
        <w:t>have</w:t>
      </w:r>
      <w:r>
        <w:t xml:space="preserve"> attended </w:t>
      </w:r>
      <w:r w:rsidR="00A144D5">
        <w:t>a</w:t>
      </w:r>
      <w:r>
        <w:t xml:space="preserve"> </w:t>
      </w:r>
      <w:proofErr w:type="spellStart"/>
      <w:r w:rsidR="00106656" w:rsidRPr="00DA7B67">
        <w:rPr>
          <w:b/>
        </w:rPr>
        <w:t>php</w:t>
      </w:r>
      <w:proofErr w:type="spellEnd"/>
      <w:r>
        <w:t xml:space="preserve"> workshop held at </w:t>
      </w:r>
      <w:r w:rsidRPr="00922789">
        <w:rPr>
          <w:b/>
        </w:rPr>
        <w:t>our College</w:t>
      </w:r>
      <w:r w:rsidRPr="00675DC4">
        <w:t>.</w:t>
      </w:r>
    </w:p>
    <w:p w:rsidR="00E01069" w:rsidRDefault="00DA7B67" w:rsidP="00472234">
      <w:pPr>
        <w:pStyle w:val="ListParagraph"/>
        <w:numPr>
          <w:ilvl w:val="0"/>
          <w:numId w:val="3"/>
        </w:numPr>
        <w:spacing w:line="360" w:lineRule="auto"/>
      </w:pPr>
      <w:r>
        <w:t xml:space="preserve">I have attended a </w:t>
      </w:r>
      <w:r w:rsidRPr="00DA7B67">
        <w:rPr>
          <w:b/>
        </w:rPr>
        <w:t>Wordpress</w:t>
      </w:r>
      <w:r>
        <w:t xml:space="preserve"> workshop held at </w:t>
      </w:r>
      <w:r w:rsidRPr="00922789">
        <w:rPr>
          <w:b/>
        </w:rPr>
        <w:t>our College</w:t>
      </w:r>
      <w:r w:rsidR="0049323D">
        <w:t>.</w:t>
      </w:r>
    </w:p>
    <w:p w:rsidR="00922789" w:rsidRPr="0049323D" w:rsidRDefault="00922789" w:rsidP="00472234">
      <w:pPr>
        <w:pStyle w:val="ListParagraph"/>
        <w:numPr>
          <w:ilvl w:val="0"/>
          <w:numId w:val="3"/>
        </w:numPr>
        <w:spacing w:line="360" w:lineRule="auto"/>
      </w:pPr>
      <w:r>
        <w:t xml:space="preserve">I have attended a </w:t>
      </w:r>
      <w:r w:rsidRPr="00922789">
        <w:rPr>
          <w:b/>
        </w:rPr>
        <w:t>Ethical Hacking</w:t>
      </w:r>
      <w:r>
        <w:t xml:space="preserve"> Seminar held in </w:t>
      </w:r>
      <w:r w:rsidRPr="00922789">
        <w:rPr>
          <w:b/>
        </w:rPr>
        <w:t xml:space="preserve">Alpha </w:t>
      </w:r>
      <w:proofErr w:type="spellStart"/>
      <w:r w:rsidRPr="00922789">
        <w:rPr>
          <w:b/>
        </w:rPr>
        <w:t>Infoways</w:t>
      </w:r>
      <w:proofErr w:type="spellEnd"/>
      <w:r w:rsidRPr="00922789">
        <w:rPr>
          <w:b/>
        </w:rPr>
        <w:t xml:space="preserve"> PVT LTD</w:t>
      </w:r>
      <w:r>
        <w:t>.</w:t>
      </w:r>
    </w:p>
    <w:p w:rsidR="002A1D50" w:rsidRDefault="002A1D50" w:rsidP="00472234">
      <w:pPr>
        <w:rPr>
          <w:b/>
          <w:bCs/>
          <w:sz w:val="28"/>
          <w:szCs w:val="28"/>
          <w:u w:val="single"/>
        </w:rPr>
      </w:pPr>
    </w:p>
    <w:p w:rsidR="00472234" w:rsidRPr="00675DC4" w:rsidRDefault="00472234" w:rsidP="0079553F">
      <w:pPr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 w:rsidRPr="00675DC4">
        <w:rPr>
          <w:b/>
          <w:bCs/>
          <w:sz w:val="28"/>
          <w:szCs w:val="28"/>
          <w:u w:val="single"/>
        </w:rPr>
        <w:t>COMPUTER SKILLS:</w:t>
      </w:r>
    </w:p>
    <w:p w:rsidR="00472234" w:rsidRDefault="00253F37" w:rsidP="00472234">
      <w:pPr>
        <w:spacing w:line="360" w:lineRule="auto"/>
        <w:rPr>
          <w:b/>
          <w:bCs/>
          <w:color w:val="007F7F"/>
          <w:sz w:val="26"/>
          <w:szCs w:val="26"/>
        </w:rPr>
      </w:pPr>
      <w:r w:rsidRPr="00EC032D">
        <w:rPr>
          <w:noProof/>
          <w:lang w:eastAsia="en-US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6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905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E07E29" id=" 9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" fillcolor="#aca899" stroked="f">
                <v:path arrowok="t"/>
                <w10:anchorlock/>
              </v:rect>
            </w:pict>
          </mc:Fallback>
        </mc:AlternateContent>
      </w:r>
    </w:p>
    <w:p w:rsidR="00472234" w:rsidRDefault="00BA70A2" w:rsidP="00472234">
      <w:pPr>
        <w:widowControl w:val="0"/>
        <w:numPr>
          <w:ilvl w:val="0"/>
          <w:numId w:val="5"/>
        </w:numPr>
        <w:tabs>
          <w:tab w:val="left" w:pos="720"/>
          <w:tab w:val="left" w:pos="3600"/>
        </w:tabs>
        <w:autoSpaceDE w:val="0"/>
        <w:spacing w:line="360" w:lineRule="auto"/>
        <w:ind w:left="720" w:right="-990" w:hanging="360"/>
        <w:rPr>
          <w:color w:val="000000"/>
        </w:rPr>
      </w:pPr>
      <w:r>
        <w:rPr>
          <w:b/>
          <w:bCs/>
          <w:color w:val="000000"/>
        </w:rPr>
        <w:t>Languages</w:t>
      </w:r>
      <w:r>
        <w:rPr>
          <w:b/>
          <w:bCs/>
          <w:color w:val="000000"/>
        </w:rPr>
        <w:tab/>
      </w:r>
      <w:r w:rsidR="00472234">
        <w:rPr>
          <w:b/>
          <w:bCs/>
          <w:color w:val="000000"/>
        </w:rPr>
        <w:t>:</w:t>
      </w:r>
      <w:r w:rsidR="00187BF0">
        <w:rPr>
          <w:color w:val="000000"/>
        </w:rPr>
        <w:tab/>
        <w:t>C, C++</w:t>
      </w:r>
    </w:p>
    <w:p w:rsidR="00B66E5C" w:rsidRDefault="00472234" w:rsidP="00472234">
      <w:pPr>
        <w:widowControl w:val="0"/>
        <w:numPr>
          <w:ilvl w:val="0"/>
          <w:numId w:val="5"/>
        </w:numPr>
        <w:tabs>
          <w:tab w:val="left" w:pos="720"/>
          <w:tab w:val="left" w:pos="3600"/>
        </w:tabs>
        <w:autoSpaceDE w:val="0"/>
        <w:spacing w:line="360" w:lineRule="auto"/>
        <w:ind w:left="720" w:right="-990" w:hanging="360"/>
        <w:rPr>
          <w:color w:val="000000"/>
        </w:rPr>
      </w:pPr>
      <w:r>
        <w:rPr>
          <w:b/>
          <w:bCs/>
          <w:color w:val="000000"/>
        </w:rPr>
        <w:t>Web Technology</w:t>
      </w:r>
      <w:r>
        <w:rPr>
          <w:b/>
          <w:bCs/>
          <w:color w:val="000000"/>
        </w:rPr>
        <w:tab/>
        <w:t>:</w:t>
      </w:r>
      <w:r>
        <w:rPr>
          <w:b/>
          <w:bCs/>
          <w:color w:val="000000"/>
        </w:rPr>
        <w:tab/>
      </w:r>
      <w:r>
        <w:rPr>
          <w:color w:val="000000"/>
        </w:rPr>
        <w:t>HTML,</w:t>
      </w:r>
      <w:r w:rsidR="00187BF0">
        <w:rPr>
          <w:color w:val="000000"/>
        </w:rPr>
        <w:t xml:space="preserve"> </w:t>
      </w:r>
      <w:r>
        <w:rPr>
          <w:color w:val="000000"/>
        </w:rPr>
        <w:t>CSS,</w:t>
      </w:r>
      <w:r w:rsidR="00187BF0">
        <w:rPr>
          <w:color w:val="000000"/>
        </w:rPr>
        <w:t xml:space="preserve"> </w:t>
      </w:r>
      <w:r w:rsidRPr="0068729B">
        <w:rPr>
          <w:b/>
          <w:color w:val="000000"/>
        </w:rPr>
        <w:t>PHP</w:t>
      </w:r>
      <w:r w:rsidR="0068729B" w:rsidRPr="0068729B">
        <w:rPr>
          <w:b/>
          <w:color w:val="000000"/>
        </w:rPr>
        <w:t xml:space="preserve"> with MVC</w:t>
      </w:r>
      <w:r w:rsidR="0068729B">
        <w:rPr>
          <w:color w:val="000000"/>
        </w:rPr>
        <w:t>,</w:t>
      </w:r>
      <w:r w:rsidR="00187BF0">
        <w:rPr>
          <w:color w:val="000000"/>
        </w:rPr>
        <w:t xml:space="preserve"> </w:t>
      </w:r>
      <w:r>
        <w:rPr>
          <w:color w:val="000000"/>
        </w:rPr>
        <w:t>Java-Script</w:t>
      </w:r>
      <w:r w:rsidR="00F16AFA">
        <w:rPr>
          <w:color w:val="000000"/>
        </w:rPr>
        <w:t xml:space="preserve">, </w:t>
      </w:r>
      <w:proofErr w:type="spellStart"/>
      <w:r w:rsidR="00F16AFA">
        <w:rPr>
          <w:color w:val="000000"/>
        </w:rPr>
        <w:t>Codeigniter</w:t>
      </w:r>
      <w:proofErr w:type="spellEnd"/>
      <w:r w:rsidR="00B66E5C">
        <w:rPr>
          <w:color w:val="000000"/>
        </w:rPr>
        <w:t xml:space="preserve">, </w:t>
      </w:r>
    </w:p>
    <w:p w:rsidR="00472234" w:rsidRDefault="00B66E5C" w:rsidP="00B66E5C">
      <w:pPr>
        <w:widowControl w:val="0"/>
        <w:tabs>
          <w:tab w:val="left" w:pos="720"/>
          <w:tab w:val="left" w:pos="3600"/>
        </w:tabs>
        <w:autoSpaceDE w:val="0"/>
        <w:spacing w:line="360" w:lineRule="auto"/>
        <w:ind w:left="720" w:right="-990"/>
        <w:rPr>
          <w:color w:val="000000"/>
        </w:rPr>
      </w:pPr>
      <w:r>
        <w:rPr>
          <w:color w:val="000000"/>
        </w:rPr>
        <w:t xml:space="preserve">                                                            </w:t>
      </w:r>
      <w:proofErr w:type="spellStart"/>
      <w:r>
        <w:rPr>
          <w:color w:val="000000"/>
        </w:rPr>
        <w:t>Laravel</w:t>
      </w:r>
      <w:proofErr w:type="spellEnd"/>
      <w:r w:rsidR="00A52EE1">
        <w:rPr>
          <w:color w:val="000000"/>
        </w:rPr>
        <w:t xml:space="preserve">, </w:t>
      </w:r>
      <w:proofErr w:type="spellStart"/>
      <w:r w:rsidR="00A52EE1">
        <w:rPr>
          <w:color w:val="000000"/>
        </w:rPr>
        <w:t>nodeJS</w:t>
      </w:r>
      <w:proofErr w:type="spellEnd"/>
    </w:p>
    <w:p w:rsidR="00472234" w:rsidRDefault="00C229BF" w:rsidP="00472234">
      <w:pPr>
        <w:widowControl w:val="0"/>
        <w:numPr>
          <w:ilvl w:val="0"/>
          <w:numId w:val="5"/>
        </w:numPr>
        <w:tabs>
          <w:tab w:val="left" w:pos="720"/>
          <w:tab w:val="left" w:pos="3600"/>
        </w:tabs>
        <w:autoSpaceDE w:val="0"/>
        <w:spacing w:line="360" w:lineRule="auto"/>
        <w:ind w:left="720" w:right="-990" w:hanging="360"/>
        <w:rPr>
          <w:color w:val="000000"/>
        </w:rPr>
      </w:pPr>
      <w:r>
        <w:rPr>
          <w:b/>
          <w:bCs/>
          <w:color w:val="000000"/>
        </w:rPr>
        <w:t>CMS</w:t>
      </w:r>
      <w:r w:rsidR="00472234">
        <w:rPr>
          <w:b/>
          <w:bCs/>
          <w:color w:val="000000"/>
        </w:rPr>
        <w:tab/>
        <w:t>:</w:t>
      </w:r>
      <w:r w:rsidR="00472234">
        <w:rPr>
          <w:b/>
          <w:bCs/>
          <w:color w:val="000000"/>
        </w:rPr>
        <w:tab/>
      </w:r>
      <w:r w:rsidR="0068729B" w:rsidRPr="0007498D">
        <w:rPr>
          <w:b/>
          <w:color w:val="000000"/>
        </w:rPr>
        <w:t>Wordpress</w:t>
      </w:r>
    </w:p>
    <w:p w:rsidR="00472234" w:rsidRDefault="00472234" w:rsidP="00472234">
      <w:pPr>
        <w:widowControl w:val="0"/>
        <w:numPr>
          <w:ilvl w:val="0"/>
          <w:numId w:val="5"/>
        </w:numPr>
        <w:tabs>
          <w:tab w:val="left" w:pos="720"/>
          <w:tab w:val="left" w:pos="3600"/>
        </w:tabs>
        <w:autoSpaceDE w:val="0"/>
        <w:spacing w:line="360" w:lineRule="auto"/>
        <w:ind w:left="720" w:right="-990" w:hanging="360"/>
        <w:rPr>
          <w:color w:val="000000"/>
        </w:rPr>
      </w:pPr>
      <w:r>
        <w:rPr>
          <w:b/>
          <w:bCs/>
          <w:color w:val="000000"/>
        </w:rPr>
        <w:t>Database</w:t>
      </w:r>
      <w:r>
        <w:rPr>
          <w:b/>
          <w:bCs/>
          <w:color w:val="000000"/>
        </w:rPr>
        <w:tab/>
        <w:t>:</w:t>
      </w:r>
      <w:r>
        <w:rPr>
          <w:b/>
          <w:bCs/>
          <w:color w:val="000000"/>
        </w:rPr>
        <w:tab/>
      </w:r>
      <w:r w:rsidR="00CD21C6">
        <w:rPr>
          <w:color w:val="000000"/>
        </w:rPr>
        <w:t>My SQL</w:t>
      </w:r>
    </w:p>
    <w:p w:rsidR="00472234" w:rsidRPr="00A91FF6" w:rsidRDefault="00472234" w:rsidP="00472234">
      <w:pPr>
        <w:widowControl w:val="0"/>
        <w:numPr>
          <w:ilvl w:val="0"/>
          <w:numId w:val="5"/>
        </w:numPr>
        <w:tabs>
          <w:tab w:val="left" w:pos="720"/>
          <w:tab w:val="left" w:pos="3600"/>
        </w:tabs>
        <w:autoSpaceDE w:val="0"/>
        <w:spacing w:line="360" w:lineRule="auto"/>
        <w:ind w:left="720" w:right="-990" w:hanging="360"/>
        <w:rPr>
          <w:b/>
          <w:bCs/>
          <w:color w:val="000000"/>
        </w:rPr>
      </w:pPr>
      <w:r>
        <w:rPr>
          <w:b/>
          <w:bCs/>
          <w:color w:val="000000"/>
        </w:rPr>
        <w:t>Operating system</w:t>
      </w:r>
      <w:r>
        <w:rPr>
          <w:b/>
          <w:bCs/>
          <w:color w:val="000000"/>
        </w:rPr>
        <w:tab/>
        <w:t>:</w:t>
      </w:r>
      <w:r>
        <w:rPr>
          <w:b/>
          <w:bCs/>
          <w:color w:val="000000"/>
        </w:rPr>
        <w:tab/>
      </w:r>
      <w:r w:rsidR="00CD21C6">
        <w:rPr>
          <w:color w:val="000000"/>
        </w:rPr>
        <w:t>Windows</w:t>
      </w:r>
    </w:p>
    <w:p w:rsidR="002A1D50" w:rsidRPr="00977718" w:rsidRDefault="00472234" w:rsidP="004E28EB">
      <w:pPr>
        <w:widowControl w:val="0"/>
        <w:numPr>
          <w:ilvl w:val="0"/>
          <w:numId w:val="5"/>
        </w:numPr>
        <w:tabs>
          <w:tab w:val="left" w:pos="720"/>
          <w:tab w:val="left" w:pos="3600"/>
        </w:tabs>
        <w:autoSpaceDE w:val="0"/>
        <w:spacing w:line="360" w:lineRule="auto"/>
        <w:ind w:left="720" w:hanging="360"/>
        <w:rPr>
          <w:b/>
          <w:bCs/>
          <w:color w:val="000000"/>
        </w:rPr>
      </w:pPr>
      <w:r>
        <w:rPr>
          <w:b/>
          <w:bCs/>
          <w:color w:val="000000"/>
        </w:rPr>
        <w:t>Application</w:t>
      </w:r>
      <w:r>
        <w:rPr>
          <w:b/>
          <w:bCs/>
          <w:color w:val="000000"/>
        </w:rPr>
        <w:tab/>
        <w:t>:</w:t>
      </w:r>
      <w:r>
        <w:rPr>
          <w:b/>
          <w:bCs/>
          <w:color w:val="000000"/>
        </w:rPr>
        <w:tab/>
      </w:r>
      <w:r>
        <w:rPr>
          <w:color w:val="000000"/>
        </w:rPr>
        <w:t>MS Office</w:t>
      </w:r>
    </w:p>
    <w:p w:rsidR="00977718" w:rsidRPr="00FB138F" w:rsidRDefault="00E62B00" w:rsidP="004E28EB">
      <w:pPr>
        <w:widowControl w:val="0"/>
        <w:numPr>
          <w:ilvl w:val="0"/>
          <w:numId w:val="5"/>
        </w:numPr>
        <w:tabs>
          <w:tab w:val="left" w:pos="720"/>
          <w:tab w:val="left" w:pos="3600"/>
        </w:tabs>
        <w:autoSpaceDE w:val="0"/>
        <w:spacing w:line="360" w:lineRule="auto"/>
        <w:ind w:left="720" w:hanging="360"/>
        <w:rPr>
          <w:b/>
          <w:bCs/>
          <w:color w:val="000000"/>
        </w:rPr>
      </w:pPr>
      <w:r>
        <w:rPr>
          <w:b/>
          <w:bCs/>
          <w:color w:val="000000"/>
        </w:rPr>
        <w:t xml:space="preserve">Cloud Server                         :           </w:t>
      </w:r>
      <w:proofErr w:type="spellStart"/>
      <w:r>
        <w:rPr>
          <w:bCs/>
          <w:color w:val="000000"/>
        </w:rPr>
        <w:t>Digitalocean</w:t>
      </w:r>
      <w:proofErr w:type="spellEnd"/>
      <w:r>
        <w:rPr>
          <w:bCs/>
          <w:color w:val="000000"/>
        </w:rPr>
        <w:t xml:space="preserve"> and </w:t>
      </w:r>
      <w:r w:rsidR="00CB26BD">
        <w:rPr>
          <w:bCs/>
          <w:color w:val="000000"/>
        </w:rPr>
        <w:t>A</w:t>
      </w:r>
      <w:r>
        <w:rPr>
          <w:bCs/>
          <w:color w:val="000000"/>
        </w:rPr>
        <w:t>zure</w:t>
      </w:r>
    </w:p>
    <w:p w:rsidR="00FB138F" w:rsidRDefault="00FB138F" w:rsidP="00FB138F">
      <w:pPr>
        <w:widowControl w:val="0"/>
        <w:tabs>
          <w:tab w:val="left" w:pos="720"/>
          <w:tab w:val="left" w:pos="3600"/>
        </w:tabs>
        <w:autoSpaceDE w:val="0"/>
        <w:spacing w:line="360" w:lineRule="auto"/>
        <w:ind w:left="720"/>
        <w:rPr>
          <w:b/>
          <w:bCs/>
          <w:color w:val="000000"/>
        </w:rPr>
      </w:pPr>
    </w:p>
    <w:p w:rsidR="009B3B80" w:rsidRDefault="009B3B80" w:rsidP="00FB138F">
      <w:pPr>
        <w:widowControl w:val="0"/>
        <w:tabs>
          <w:tab w:val="left" w:pos="720"/>
          <w:tab w:val="left" w:pos="3600"/>
        </w:tabs>
        <w:autoSpaceDE w:val="0"/>
        <w:spacing w:line="360" w:lineRule="auto"/>
        <w:ind w:left="720"/>
        <w:rPr>
          <w:b/>
          <w:bCs/>
          <w:color w:val="000000"/>
        </w:rPr>
      </w:pPr>
    </w:p>
    <w:p w:rsidR="009B3B80" w:rsidRDefault="009B3B80" w:rsidP="00FB138F">
      <w:pPr>
        <w:widowControl w:val="0"/>
        <w:tabs>
          <w:tab w:val="left" w:pos="720"/>
          <w:tab w:val="left" w:pos="3600"/>
        </w:tabs>
        <w:autoSpaceDE w:val="0"/>
        <w:spacing w:line="360" w:lineRule="auto"/>
        <w:ind w:left="720"/>
        <w:rPr>
          <w:b/>
          <w:bCs/>
          <w:color w:val="000000"/>
        </w:rPr>
      </w:pPr>
    </w:p>
    <w:p w:rsidR="009B3B80" w:rsidRDefault="009B3B80" w:rsidP="00FB138F">
      <w:pPr>
        <w:widowControl w:val="0"/>
        <w:tabs>
          <w:tab w:val="left" w:pos="720"/>
          <w:tab w:val="left" w:pos="3600"/>
        </w:tabs>
        <w:autoSpaceDE w:val="0"/>
        <w:spacing w:line="360" w:lineRule="auto"/>
        <w:ind w:left="720"/>
        <w:rPr>
          <w:b/>
          <w:bCs/>
          <w:color w:val="000000"/>
        </w:rPr>
      </w:pPr>
    </w:p>
    <w:p w:rsidR="009B3B80" w:rsidRPr="0049323D" w:rsidRDefault="009B3B80" w:rsidP="00FB138F">
      <w:pPr>
        <w:widowControl w:val="0"/>
        <w:tabs>
          <w:tab w:val="left" w:pos="720"/>
          <w:tab w:val="left" w:pos="3600"/>
        </w:tabs>
        <w:autoSpaceDE w:val="0"/>
        <w:spacing w:line="360" w:lineRule="auto"/>
        <w:ind w:left="720"/>
        <w:rPr>
          <w:b/>
          <w:bCs/>
          <w:color w:val="000000"/>
        </w:rPr>
      </w:pPr>
    </w:p>
    <w:p w:rsidR="00C350CA" w:rsidRPr="003C3A4E" w:rsidRDefault="00C350CA" w:rsidP="00C350CA">
      <w:pPr>
        <w:widowControl w:val="0"/>
        <w:numPr>
          <w:ilvl w:val="0"/>
          <w:numId w:val="10"/>
        </w:numPr>
        <w:autoSpaceDE w:val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</w:t>
      </w:r>
      <w:r w:rsidR="004B54CB">
        <w:rPr>
          <w:b/>
          <w:bCs/>
          <w:sz w:val="28"/>
          <w:szCs w:val="28"/>
          <w:u w:val="single"/>
        </w:rPr>
        <w:t>ORK</w:t>
      </w:r>
      <w:r>
        <w:rPr>
          <w:b/>
          <w:bCs/>
          <w:sz w:val="28"/>
          <w:szCs w:val="28"/>
          <w:u w:val="single"/>
        </w:rPr>
        <w:t xml:space="preserve"> E</w:t>
      </w:r>
      <w:r w:rsidR="004B54CB">
        <w:rPr>
          <w:b/>
          <w:bCs/>
          <w:sz w:val="28"/>
          <w:szCs w:val="28"/>
          <w:u w:val="single"/>
        </w:rPr>
        <w:t>XPERIENCE</w:t>
      </w:r>
      <w:r w:rsidRPr="003C3A4E">
        <w:rPr>
          <w:b/>
          <w:bCs/>
          <w:sz w:val="28"/>
          <w:szCs w:val="28"/>
          <w:u w:val="single"/>
        </w:rPr>
        <w:t>:</w:t>
      </w:r>
    </w:p>
    <w:p w:rsidR="00C350CA" w:rsidRDefault="00C350CA" w:rsidP="00C350CA">
      <w:pPr>
        <w:widowControl w:val="0"/>
        <w:autoSpaceDE w:val="0"/>
        <w:ind w:left="720"/>
        <w:rPr>
          <w:b/>
          <w:bCs/>
          <w:sz w:val="28"/>
          <w:szCs w:val="28"/>
          <w:u w:val="single"/>
        </w:rPr>
      </w:pPr>
    </w:p>
    <w:p w:rsidR="00C350CA" w:rsidRDefault="00C350CA" w:rsidP="004B54CB">
      <w:pPr>
        <w:spacing w:line="276" w:lineRule="auto"/>
      </w:pPr>
      <w:r w:rsidRPr="00C350CA">
        <w:t xml:space="preserve">Company Name </w:t>
      </w:r>
      <w:r>
        <w:t xml:space="preserve">   </w:t>
      </w:r>
      <w:r w:rsidRPr="00C350CA">
        <w:t>:</w:t>
      </w:r>
      <w:r w:rsidR="004318E3">
        <w:t xml:space="preserve">  </w:t>
      </w:r>
      <w:proofErr w:type="spellStart"/>
      <w:r w:rsidR="0089236A">
        <w:t>WebMob</w:t>
      </w:r>
      <w:proofErr w:type="spellEnd"/>
      <w:r w:rsidR="0089236A">
        <w:t xml:space="preserve"> Technologies</w:t>
      </w:r>
    </w:p>
    <w:p w:rsidR="00C350CA" w:rsidRDefault="00C350CA" w:rsidP="004B54CB">
      <w:pPr>
        <w:spacing w:line="276" w:lineRule="auto"/>
      </w:pPr>
      <w:r>
        <w:t xml:space="preserve">Work Us                :  </w:t>
      </w:r>
      <w:r w:rsidR="0089236A">
        <w:t>Web</w:t>
      </w:r>
      <w:r w:rsidR="00BF7396">
        <w:t xml:space="preserve"> Developer </w:t>
      </w:r>
    </w:p>
    <w:p w:rsidR="00C350CA" w:rsidRDefault="00C350CA" w:rsidP="004B54CB">
      <w:pPr>
        <w:spacing w:line="276" w:lineRule="auto"/>
      </w:pPr>
      <w:r>
        <w:t xml:space="preserve">Work Experience  :  </w:t>
      </w:r>
      <w:r w:rsidR="003922F5">
        <w:t xml:space="preserve">1.5 </w:t>
      </w:r>
      <w:r w:rsidR="0089236A">
        <w:t>Year</w:t>
      </w:r>
      <w:r w:rsidR="003922F5">
        <w:t xml:space="preserve"> </w:t>
      </w:r>
    </w:p>
    <w:p w:rsidR="004B54CB" w:rsidRDefault="004B54CB" w:rsidP="004B54CB">
      <w:pPr>
        <w:spacing w:line="276" w:lineRule="auto"/>
      </w:pPr>
      <w:r>
        <w:t>Current CTC</w:t>
      </w:r>
      <w:r>
        <w:tab/>
        <w:t xml:space="preserve">      :  </w:t>
      </w:r>
      <w:r w:rsidR="00ED2787">
        <w:t>15000</w:t>
      </w:r>
    </w:p>
    <w:p w:rsidR="0092280F" w:rsidRDefault="00222B3C" w:rsidP="004B54CB">
      <w:pPr>
        <w:spacing w:line="276" w:lineRule="auto"/>
      </w:pPr>
      <w:r>
        <w:t xml:space="preserve">Expected Salary    :  </w:t>
      </w:r>
      <w:r w:rsidR="00497654">
        <w:t>25000</w:t>
      </w:r>
      <w:bookmarkStart w:id="0" w:name="_GoBack"/>
      <w:bookmarkEnd w:id="0"/>
    </w:p>
    <w:p w:rsidR="00C350CA" w:rsidRPr="004B54CB" w:rsidRDefault="00C350CA" w:rsidP="004B54CB"/>
    <w:p w:rsidR="00C350CA" w:rsidRDefault="00C350CA" w:rsidP="00C350CA">
      <w:pPr>
        <w:widowControl w:val="0"/>
        <w:autoSpaceDE w:val="0"/>
        <w:ind w:left="720"/>
        <w:rPr>
          <w:b/>
          <w:bCs/>
          <w:sz w:val="28"/>
          <w:szCs w:val="28"/>
          <w:u w:val="single"/>
        </w:rPr>
      </w:pPr>
    </w:p>
    <w:p w:rsidR="001721AC" w:rsidRPr="003C3A4E" w:rsidRDefault="00B16A3D" w:rsidP="0079553F">
      <w:pPr>
        <w:widowControl w:val="0"/>
        <w:numPr>
          <w:ilvl w:val="0"/>
          <w:numId w:val="10"/>
        </w:numPr>
        <w:autoSpaceDE w:val="0"/>
        <w:rPr>
          <w:b/>
          <w:bCs/>
          <w:sz w:val="28"/>
          <w:szCs w:val="28"/>
          <w:u w:val="single"/>
        </w:rPr>
      </w:pPr>
      <w:r w:rsidRPr="003C3A4E">
        <w:rPr>
          <w:b/>
          <w:bCs/>
          <w:sz w:val="28"/>
          <w:szCs w:val="28"/>
          <w:u w:val="single"/>
        </w:rPr>
        <w:t>PERSONAL INFORMATION:</w:t>
      </w:r>
    </w:p>
    <w:p w:rsidR="001F3596" w:rsidRDefault="00253F37" w:rsidP="00431585">
      <w:pPr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5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905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CBC6E9" id=" 11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" fillcolor="#aca899" stroked="f">
                <v:path arrowok="t"/>
                <w10:anchorlock/>
              </v:rect>
            </w:pict>
          </mc:Fallback>
        </mc:AlternateContent>
      </w:r>
    </w:p>
    <w:p w:rsidR="00C518C0" w:rsidRPr="00AF5DDF" w:rsidRDefault="004E651A" w:rsidP="00AF5DDF">
      <w:pPr>
        <w:rPr>
          <w:sz w:val="28"/>
          <w:szCs w:val="28"/>
        </w:rPr>
      </w:pPr>
      <w:r>
        <w:t xml:space="preserve">Name </w:t>
      </w:r>
      <w:r>
        <w:tab/>
      </w:r>
      <w:r>
        <w:tab/>
      </w:r>
      <w:r>
        <w:tab/>
        <w:t>:</w:t>
      </w:r>
      <w:r>
        <w:tab/>
      </w:r>
      <w:proofErr w:type="spellStart"/>
      <w:r w:rsidR="00AE68A4">
        <w:t>Sujal</w:t>
      </w:r>
      <w:proofErr w:type="spellEnd"/>
      <w:r w:rsidR="00AE68A4">
        <w:t xml:space="preserve"> </w:t>
      </w:r>
      <w:proofErr w:type="spellStart"/>
      <w:r w:rsidR="00AE68A4">
        <w:t>Pravinbhai</w:t>
      </w:r>
      <w:proofErr w:type="spellEnd"/>
      <w:r w:rsidR="00AE68A4">
        <w:t xml:space="preserve"> Patel</w:t>
      </w:r>
    </w:p>
    <w:p w:rsidR="001721AC" w:rsidRDefault="004E651A">
      <w:pPr>
        <w:spacing w:line="340" w:lineRule="atLeast"/>
        <w:jc w:val="both"/>
      </w:pPr>
      <w:r>
        <w:t>Gender</w:t>
      </w:r>
      <w:r>
        <w:tab/>
      </w:r>
      <w:r>
        <w:tab/>
      </w:r>
      <w:r>
        <w:tab/>
        <w:t>:</w:t>
      </w:r>
      <w:r>
        <w:tab/>
      </w:r>
      <w:r w:rsidR="001721AC">
        <w:t>Male</w:t>
      </w:r>
    </w:p>
    <w:p w:rsidR="001721AC" w:rsidRDefault="001721AC">
      <w:pPr>
        <w:spacing w:line="340" w:lineRule="atLeast"/>
        <w:jc w:val="both"/>
      </w:pPr>
      <w:r>
        <w:t>Dat</w:t>
      </w:r>
      <w:r w:rsidR="0057767B">
        <w:t>e o</w:t>
      </w:r>
      <w:r w:rsidR="004E651A">
        <w:t xml:space="preserve">f Birth            </w:t>
      </w:r>
      <w:r w:rsidR="004E651A">
        <w:tab/>
        <w:t>:</w:t>
      </w:r>
      <w:r w:rsidR="004E651A">
        <w:tab/>
      </w:r>
      <w:r w:rsidR="00363AFB">
        <w:t>2</w:t>
      </w:r>
      <w:r w:rsidR="00AF5DDF">
        <w:t>2-09-</w:t>
      </w:r>
      <w:r w:rsidR="00C518C0">
        <w:t>199</w:t>
      </w:r>
      <w:r w:rsidR="00AF5DDF">
        <w:t>1</w:t>
      </w:r>
    </w:p>
    <w:p w:rsidR="001721AC" w:rsidRDefault="004E651A">
      <w:pPr>
        <w:spacing w:line="340" w:lineRule="atLeast"/>
        <w:jc w:val="both"/>
      </w:pPr>
      <w:r>
        <w:t>Nationality</w:t>
      </w:r>
      <w:r>
        <w:tab/>
      </w:r>
      <w:r>
        <w:tab/>
        <w:t>:</w:t>
      </w:r>
      <w:r>
        <w:tab/>
      </w:r>
      <w:r w:rsidR="001721AC">
        <w:t>Indian</w:t>
      </w:r>
    </w:p>
    <w:p w:rsidR="001721AC" w:rsidRDefault="004E651A">
      <w:pPr>
        <w:spacing w:line="340" w:lineRule="atLeast"/>
        <w:jc w:val="both"/>
      </w:pPr>
      <w:r>
        <w:t>Email</w:t>
      </w:r>
      <w:r>
        <w:tab/>
        <w:t xml:space="preserve">            </w:t>
      </w:r>
      <w:r>
        <w:tab/>
        <w:t>:</w:t>
      </w:r>
      <w:r>
        <w:tab/>
      </w:r>
      <w:r w:rsidR="00AF5DDF">
        <w:t>sujalpatel022</w:t>
      </w:r>
      <w:r w:rsidR="00363AFB">
        <w:t>@gmail.com</w:t>
      </w:r>
    </w:p>
    <w:p w:rsidR="001721AC" w:rsidRDefault="004E651A">
      <w:pPr>
        <w:spacing w:line="340" w:lineRule="atLeast"/>
        <w:jc w:val="both"/>
      </w:pPr>
      <w:r>
        <w:t>Mobile</w:t>
      </w:r>
      <w:r>
        <w:tab/>
      </w:r>
      <w:r>
        <w:tab/>
      </w:r>
      <w:r>
        <w:tab/>
        <w:t>:</w:t>
      </w:r>
      <w:r>
        <w:tab/>
      </w:r>
      <w:r w:rsidR="00363AFB">
        <w:t>+91</w:t>
      </w:r>
      <w:r w:rsidR="00D1183A">
        <w:t xml:space="preserve"> </w:t>
      </w:r>
      <w:r w:rsidR="00AF5DDF">
        <w:t>9898587062</w:t>
      </w:r>
      <w:r w:rsidR="001721AC">
        <w:t xml:space="preserve">  </w:t>
      </w:r>
    </w:p>
    <w:p w:rsidR="001721AC" w:rsidRDefault="001721AC" w:rsidP="00363AFB">
      <w:pPr>
        <w:spacing w:line="340" w:lineRule="atLeast"/>
        <w:jc w:val="both"/>
      </w:pPr>
      <w:r>
        <w:t>Permanent Address</w:t>
      </w:r>
      <w:r w:rsidR="004E651A">
        <w:rPr>
          <w:color w:val="7F7F7F"/>
        </w:rPr>
        <w:tab/>
      </w:r>
      <w:r>
        <w:t>:</w:t>
      </w:r>
      <w:r w:rsidR="004E651A">
        <w:rPr>
          <w:color w:val="7F7F7F"/>
        </w:rPr>
        <w:tab/>
      </w:r>
      <w:r w:rsidR="00AF5DDF">
        <w:t>A-139</w:t>
      </w:r>
      <w:r w:rsidR="00363AFB">
        <w:t xml:space="preserve">, </w:t>
      </w:r>
      <w:proofErr w:type="spellStart"/>
      <w:r w:rsidR="00AF5DDF">
        <w:t>Sarvoday</w:t>
      </w:r>
      <w:proofErr w:type="spellEnd"/>
      <w:r w:rsidR="00AF5DDF">
        <w:t xml:space="preserve"> Part-2</w:t>
      </w:r>
      <w:r w:rsidR="00363AFB">
        <w:t>,</w:t>
      </w:r>
    </w:p>
    <w:p w:rsidR="00363AFB" w:rsidRDefault="00AF5DDF" w:rsidP="00363AFB">
      <w:pPr>
        <w:spacing w:line="340" w:lineRule="atLeast"/>
        <w:jc w:val="both"/>
      </w:pPr>
      <w:r>
        <w:tab/>
      </w:r>
      <w:r>
        <w:tab/>
      </w:r>
      <w:r>
        <w:tab/>
      </w:r>
      <w:r>
        <w:tab/>
        <w:t>Near, Sola Bridge</w:t>
      </w:r>
      <w:r w:rsidR="00363AFB">
        <w:t>,</w:t>
      </w:r>
      <w:r w:rsidR="007E09BC">
        <w:t xml:space="preserve"> </w:t>
      </w:r>
      <w:proofErr w:type="spellStart"/>
      <w:r w:rsidR="007E09BC">
        <w:t>Ghatlodia</w:t>
      </w:r>
      <w:proofErr w:type="spellEnd"/>
    </w:p>
    <w:p w:rsidR="00363AFB" w:rsidRDefault="00363AFB" w:rsidP="00363AFB">
      <w:pPr>
        <w:spacing w:line="340" w:lineRule="atLeast"/>
        <w:jc w:val="both"/>
      </w:pPr>
      <w:r>
        <w:tab/>
      </w:r>
      <w:r>
        <w:tab/>
      </w:r>
      <w:r>
        <w:tab/>
      </w:r>
      <w:r>
        <w:tab/>
        <w:t>Ahmedabad-38</w:t>
      </w:r>
      <w:r w:rsidR="00AF5DDF">
        <w:t>0061</w:t>
      </w:r>
      <w:r>
        <w:t>.</w:t>
      </w:r>
    </w:p>
    <w:p w:rsidR="001721AC" w:rsidRDefault="004E651A">
      <w:pPr>
        <w:tabs>
          <w:tab w:val="left" w:pos="2955"/>
        </w:tabs>
      </w:pPr>
      <w:r>
        <w:t xml:space="preserve">Languages Known      :           </w:t>
      </w:r>
      <w:r w:rsidR="00F464AC">
        <w:t>Gujarati, Hindi</w:t>
      </w:r>
      <w:r w:rsidR="001721AC">
        <w:t xml:space="preserve"> </w:t>
      </w:r>
      <w:r w:rsidR="007054F9">
        <w:t>and English</w:t>
      </w:r>
    </w:p>
    <w:p w:rsidR="00196DB9" w:rsidRPr="00472234" w:rsidRDefault="009E6F81" w:rsidP="00472234">
      <w:pPr>
        <w:widowControl w:val="0"/>
        <w:autoSpaceDE w:val="0"/>
        <w:rPr>
          <w:color w:val="000000"/>
        </w:rPr>
      </w:pPr>
      <w:r>
        <w:t>Hobbies</w:t>
      </w:r>
      <w:r w:rsidR="0057767B">
        <w:tab/>
      </w:r>
      <w:r w:rsidR="001721AC">
        <w:t xml:space="preserve"> </w:t>
      </w:r>
      <w:r w:rsidR="004E651A">
        <w:t xml:space="preserve">     </w:t>
      </w:r>
      <w:r>
        <w:t xml:space="preserve">    </w:t>
      </w:r>
      <w:r>
        <w:tab/>
      </w:r>
      <w:r w:rsidR="004E651A">
        <w:t>:</w:t>
      </w:r>
      <w:r w:rsidR="004E651A">
        <w:tab/>
      </w:r>
      <w:r w:rsidR="0057767B">
        <w:rPr>
          <w:color w:val="000000"/>
        </w:rPr>
        <w:t xml:space="preserve">Listening </w:t>
      </w:r>
      <w:r w:rsidR="000F30FF">
        <w:rPr>
          <w:color w:val="000000"/>
        </w:rPr>
        <w:t>songs</w:t>
      </w:r>
      <w:r w:rsidR="007054F9">
        <w:rPr>
          <w:color w:val="000000"/>
        </w:rPr>
        <w:t>, Playing</w:t>
      </w:r>
      <w:r w:rsidR="001721AC">
        <w:rPr>
          <w:color w:val="000000"/>
        </w:rPr>
        <w:t xml:space="preserve"> </w:t>
      </w:r>
      <w:r w:rsidR="00AF5DDF">
        <w:rPr>
          <w:color w:val="000000"/>
        </w:rPr>
        <w:t>Cricket</w:t>
      </w:r>
      <w:r w:rsidR="00AA7FE4">
        <w:rPr>
          <w:color w:val="000000"/>
        </w:rPr>
        <w:t>.</w:t>
      </w:r>
    </w:p>
    <w:p w:rsidR="00472234" w:rsidRDefault="00472234" w:rsidP="001F359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CD7C20" w:rsidRDefault="00CD7C20" w:rsidP="001F3596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1F3596" w:rsidRPr="00480470" w:rsidRDefault="001F3596" w:rsidP="0079553F">
      <w:pPr>
        <w:numPr>
          <w:ilvl w:val="0"/>
          <w:numId w:val="10"/>
        </w:numPr>
        <w:rPr>
          <w:b/>
          <w:bCs/>
          <w:sz w:val="28"/>
          <w:szCs w:val="28"/>
          <w:u w:val="single"/>
        </w:rPr>
      </w:pPr>
      <w:r w:rsidRPr="00480470">
        <w:rPr>
          <w:b/>
          <w:bCs/>
          <w:sz w:val="28"/>
          <w:szCs w:val="28"/>
          <w:u w:val="single"/>
        </w:rPr>
        <w:t>DECLARATION:</w:t>
      </w:r>
    </w:p>
    <w:p w:rsidR="001F3596" w:rsidRDefault="00253F37" w:rsidP="001F3596">
      <w:pPr>
        <w:rPr>
          <w:rFonts w:ascii="Arial" w:hAnsi="Arial" w:cs="Arial"/>
        </w:rPr>
      </w:pPr>
      <w:r w:rsidRPr="00EC032D">
        <w:rPr>
          <w:noProof/>
          <w:lang w:eastAsia="en-US"/>
        </w:rPr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4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1905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57BC2F" id=" 13" o:spid="_x0000_s1026" style="width:.0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" fillcolor="#aca899" stroked="f">
                <v:path arrowok="t"/>
                <w10:anchorlock/>
              </v:rect>
            </w:pict>
          </mc:Fallback>
        </mc:AlternateContent>
      </w:r>
    </w:p>
    <w:p w:rsidR="001F3596" w:rsidRDefault="001F3596" w:rsidP="001F3596">
      <w:pPr>
        <w:ind w:left="720"/>
      </w:pPr>
      <w:r>
        <w:t>I, hereby declare that the above statements made are complete and true to my knowledge and belief.</w:t>
      </w:r>
    </w:p>
    <w:p w:rsidR="001F3596" w:rsidRDefault="001F3596" w:rsidP="001F3596"/>
    <w:p w:rsidR="00161D15" w:rsidRDefault="00161D15" w:rsidP="001F3596"/>
    <w:p w:rsidR="001F3596" w:rsidRDefault="00997174" w:rsidP="00931E3B">
      <w:pPr>
        <w:ind w:left="6480"/>
      </w:pPr>
      <w:r>
        <w:t xml:space="preserve">         </w:t>
      </w:r>
      <w:r w:rsidR="00865B73">
        <w:tab/>
        <w:t xml:space="preserve">     </w:t>
      </w:r>
      <w:r>
        <w:t xml:space="preserve"> </w:t>
      </w:r>
      <w:r w:rsidR="00CD7C20">
        <w:t xml:space="preserve">   </w:t>
      </w:r>
      <w:proofErr w:type="spellStart"/>
      <w:r w:rsidR="00CD7C20">
        <w:t>Sujal</w:t>
      </w:r>
      <w:proofErr w:type="spellEnd"/>
      <w:r w:rsidR="00CD7C20">
        <w:t xml:space="preserve"> Patel</w:t>
      </w:r>
      <w:r w:rsidR="00CC4D33">
        <w:t>.</w:t>
      </w:r>
    </w:p>
    <w:p w:rsidR="001721AC" w:rsidRDefault="001F3596">
      <w:r>
        <w:t xml:space="preserve">                                                                                             </w:t>
      </w:r>
      <w:r w:rsidR="00997174">
        <w:t xml:space="preserve">            </w:t>
      </w:r>
      <w:r w:rsidR="00997174">
        <w:tab/>
      </w:r>
      <w:r w:rsidR="00997174">
        <w:tab/>
        <w:t xml:space="preserve">       </w:t>
      </w:r>
    </w:p>
    <w:sectPr w:rsidR="001721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pgBorders>
        <w:top w:val="double" w:sz="1" w:space="31" w:color="000000"/>
        <w:left w:val="double" w:sz="1" w:space="31" w:color="000000"/>
        <w:bottom w:val="double" w:sz="1" w:space="31" w:color="000000"/>
        <w:right w:val="double" w:sz="1" w:space="31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25A" w:rsidRDefault="009F525A" w:rsidP="00253F37">
      <w:r>
        <w:separator/>
      </w:r>
    </w:p>
  </w:endnote>
  <w:endnote w:type="continuationSeparator" w:id="0">
    <w:p w:rsidR="009F525A" w:rsidRDefault="009F525A" w:rsidP="00253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itstream Vera Serif">
    <w:altName w:val="Bookman Old Style"/>
    <w:charset w:val="00"/>
    <w:family w:val="roman"/>
    <w:pitch w:val="variable"/>
  </w:font>
  <w:font w:name="BankGothic Md BT">
    <w:altName w:val="Arial"/>
    <w:charset w:val="00"/>
    <w:family w:val="swiss"/>
    <w:pitch w:val="variable"/>
  </w:font>
  <w:font w:name="Liberation Sans">
    <w:altName w:val="Arial"/>
    <w:charset w:val="00"/>
    <w:family w:val="swiss"/>
    <w:pitch w:val="variable"/>
  </w:font>
  <w:font w:name="DejaVu LGC Sans">
    <w:altName w:val="DejaVu LGC Sans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F37" w:rsidRDefault="00253F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F37" w:rsidRDefault="00253F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F37" w:rsidRDefault="00253F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25A" w:rsidRDefault="009F525A" w:rsidP="00253F37">
      <w:r>
        <w:separator/>
      </w:r>
    </w:p>
  </w:footnote>
  <w:footnote w:type="continuationSeparator" w:id="0">
    <w:p w:rsidR="009F525A" w:rsidRDefault="009F525A" w:rsidP="00253F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F37" w:rsidRDefault="00253F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F37" w:rsidRDefault="00253F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F37" w:rsidRDefault="00253F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2" w15:restartNumberingAfterBreak="0">
    <w:nsid w:val="00000003"/>
    <w:multiLevelType w:val="singleLevel"/>
    <w:tmpl w:val="D5941B9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1485"/>
        </w:tabs>
        <w:ind w:left="1485" w:hanging="405"/>
      </w:pPr>
      <w:rPr>
        <w:b/>
        <w:sz w:val="20"/>
      </w:rPr>
    </w:lvl>
  </w:abstractNum>
  <w:abstractNum w:abstractNumId="4" w15:restartNumberingAfterBreak="0">
    <w:nsid w:val="00000005"/>
    <w:multiLevelType w:val="singleLevel"/>
    <w:tmpl w:val="47981196"/>
    <w:lvl w:ilvl="0">
      <w:start w:val="1"/>
      <w:numFmt w:val="decimal"/>
      <w:lvlText w:val="%1"/>
      <w:lvlJc w:val="left"/>
      <w:pPr>
        <w:tabs>
          <w:tab w:val="num" w:pos="450"/>
        </w:tabs>
        <w:ind w:left="450" w:firstLine="0"/>
      </w:pPr>
      <w:rPr>
        <w:rFonts w:ascii="Times New Roman" w:hAnsi="Times New Roman" w:cs="Times New Roman" w:hint="default"/>
        <w:b/>
        <w:bCs/>
        <w:color w:val="auto"/>
      </w:rPr>
    </w:lvl>
  </w:abstractNum>
  <w:abstractNum w:abstractNumId="5" w15:restartNumberingAfterBreak="0">
    <w:nsid w:val="00000006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6" w15:restartNumberingAfterBreak="0">
    <w:nsid w:val="10B77F94"/>
    <w:multiLevelType w:val="hybridMultilevel"/>
    <w:tmpl w:val="0AB89A92"/>
    <w:lvl w:ilvl="0" w:tplc="3B50F83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81A83FC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9C8B09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F2BED4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0CBA3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8EFC38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3A367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3A9F3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5765C2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04241"/>
    <w:multiLevelType w:val="hybridMultilevel"/>
    <w:tmpl w:val="A510031E"/>
    <w:lvl w:ilvl="0" w:tplc="BD469CF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58632F0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84AC38B2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6F3A9028">
      <w:start w:val="1"/>
      <w:numFmt w:val="decimal"/>
      <w:lvlRestart w:val="0"/>
      <w:lvlText w:val="%4."/>
      <w:lvlJc w:val="left"/>
      <w:pPr>
        <w:ind w:left="2880" w:hanging="360"/>
      </w:pPr>
    </w:lvl>
    <w:lvl w:ilvl="4" w:tplc="EDBA93E0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67CC78AE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E6E66A2">
      <w:start w:val="1"/>
      <w:numFmt w:val="decimal"/>
      <w:lvlRestart w:val="0"/>
      <w:lvlText w:val="%7."/>
      <w:lvlJc w:val="left"/>
      <w:pPr>
        <w:ind w:left="5040" w:hanging="360"/>
      </w:pPr>
    </w:lvl>
    <w:lvl w:ilvl="7" w:tplc="EB84DB0A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8FA88830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8" w15:restartNumberingAfterBreak="0">
    <w:nsid w:val="471C43FA"/>
    <w:multiLevelType w:val="hybridMultilevel"/>
    <w:tmpl w:val="4B4E61F6"/>
    <w:lvl w:ilvl="0" w:tplc="2AFC69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7F1CB744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323EE224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CBA95C8">
      <w:start w:val="1"/>
      <w:numFmt w:val="decimal"/>
      <w:lvlRestart w:val="0"/>
      <w:lvlText w:val="%4."/>
      <w:lvlJc w:val="left"/>
      <w:pPr>
        <w:ind w:left="2880" w:hanging="360"/>
      </w:pPr>
    </w:lvl>
    <w:lvl w:ilvl="4" w:tplc="834EE90E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503A53C2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926CC088">
      <w:start w:val="1"/>
      <w:numFmt w:val="decimal"/>
      <w:lvlRestart w:val="0"/>
      <w:lvlText w:val="%7."/>
      <w:lvlJc w:val="left"/>
      <w:pPr>
        <w:ind w:left="5040" w:hanging="360"/>
      </w:pPr>
    </w:lvl>
    <w:lvl w:ilvl="7" w:tplc="C8701DEE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B9C2C11A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9" w15:restartNumberingAfterBreak="0">
    <w:nsid w:val="54476812"/>
    <w:multiLevelType w:val="hybridMultilevel"/>
    <w:tmpl w:val="F232F4B6"/>
    <w:lvl w:ilvl="0" w:tplc="7BD289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7514F1CC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DE96D356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228A861C">
      <w:start w:val="1"/>
      <w:numFmt w:val="decimal"/>
      <w:lvlRestart w:val="0"/>
      <w:lvlText w:val="%4."/>
      <w:lvlJc w:val="left"/>
      <w:pPr>
        <w:ind w:left="2880" w:hanging="360"/>
      </w:pPr>
    </w:lvl>
    <w:lvl w:ilvl="4" w:tplc="5FFC9D14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80EA0AF2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46E07ED6">
      <w:start w:val="1"/>
      <w:numFmt w:val="decimal"/>
      <w:lvlRestart w:val="0"/>
      <w:lvlText w:val="%7."/>
      <w:lvlJc w:val="left"/>
      <w:pPr>
        <w:ind w:left="5040" w:hanging="360"/>
      </w:pPr>
    </w:lvl>
    <w:lvl w:ilvl="7" w:tplc="796A582C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FC3E6290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0" w15:restartNumberingAfterBreak="0">
    <w:nsid w:val="60EF77BA"/>
    <w:multiLevelType w:val="hybridMultilevel"/>
    <w:tmpl w:val="6394B248"/>
    <w:lvl w:ilvl="0" w:tplc="F6800E4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8E3E3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3827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1424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84BC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C64C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B4436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E6CD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048D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isplayBackgroundShape/>
  <w:proofState w:spelling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192"/>
    <w:rsid w:val="00034B54"/>
    <w:rsid w:val="000370E4"/>
    <w:rsid w:val="00056BC3"/>
    <w:rsid w:val="00064272"/>
    <w:rsid w:val="000736E4"/>
    <w:rsid w:val="0007498D"/>
    <w:rsid w:val="00077325"/>
    <w:rsid w:val="000812B1"/>
    <w:rsid w:val="0009254E"/>
    <w:rsid w:val="000C3DB6"/>
    <w:rsid w:val="000D1EA0"/>
    <w:rsid w:val="000F30FF"/>
    <w:rsid w:val="000F541A"/>
    <w:rsid w:val="00106656"/>
    <w:rsid w:val="00123492"/>
    <w:rsid w:val="00136AFD"/>
    <w:rsid w:val="001431D5"/>
    <w:rsid w:val="00146AD7"/>
    <w:rsid w:val="00152230"/>
    <w:rsid w:val="00160D33"/>
    <w:rsid w:val="00161D15"/>
    <w:rsid w:val="00167E13"/>
    <w:rsid w:val="001721AC"/>
    <w:rsid w:val="00172A27"/>
    <w:rsid w:val="00176032"/>
    <w:rsid w:val="00186035"/>
    <w:rsid w:val="00187BF0"/>
    <w:rsid w:val="00191283"/>
    <w:rsid w:val="00196DB9"/>
    <w:rsid w:val="001C6A54"/>
    <w:rsid w:val="001F3596"/>
    <w:rsid w:val="002131F0"/>
    <w:rsid w:val="00222B3C"/>
    <w:rsid w:val="00253F37"/>
    <w:rsid w:val="00265576"/>
    <w:rsid w:val="00270163"/>
    <w:rsid w:val="00280DE3"/>
    <w:rsid w:val="002A1D50"/>
    <w:rsid w:val="002B2E07"/>
    <w:rsid w:val="002C474B"/>
    <w:rsid w:val="002F2E56"/>
    <w:rsid w:val="003308E5"/>
    <w:rsid w:val="003429B2"/>
    <w:rsid w:val="00354ACE"/>
    <w:rsid w:val="0035703E"/>
    <w:rsid w:val="00363AFB"/>
    <w:rsid w:val="003922F5"/>
    <w:rsid w:val="003A1932"/>
    <w:rsid w:val="003C3A4E"/>
    <w:rsid w:val="003C7AF5"/>
    <w:rsid w:val="0041212D"/>
    <w:rsid w:val="00431585"/>
    <w:rsid w:val="004318E3"/>
    <w:rsid w:val="004334B4"/>
    <w:rsid w:val="004336F5"/>
    <w:rsid w:val="00452422"/>
    <w:rsid w:val="004563B7"/>
    <w:rsid w:val="00472234"/>
    <w:rsid w:val="00480470"/>
    <w:rsid w:val="0049323D"/>
    <w:rsid w:val="00497654"/>
    <w:rsid w:val="004B31DE"/>
    <w:rsid w:val="004B54CB"/>
    <w:rsid w:val="004B5AF5"/>
    <w:rsid w:val="004C2992"/>
    <w:rsid w:val="004C6754"/>
    <w:rsid w:val="004E28EB"/>
    <w:rsid w:val="004E4E42"/>
    <w:rsid w:val="004E651A"/>
    <w:rsid w:val="00544D12"/>
    <w:rsid w:val="00557580"/>
    <w:rsid w:val="00562388"/>
    <w:rsid w:val="00565944"/>
    <w:rsid w:val="0057003F"/>
    <w:rsid w:val="0057767B"/>
    <w:rsid w:val="005920F9"/>
    <w:rsid w:val="005B172D"/>
    <w:rsid w:val="005B714D"/>
    <w:rsid w:val="005C1823"/>
    <w:rsid w:val="00601CCC"/>
    <w:rsid w:val="00604134"/>
    <w:rsid w:val="00614438"/>
    <w:rsid w:val="00616952"/>
    <w:rsid w:val="00621721"/>
    <w:rsid w:val="006457C3"/>
    <w:rsid w:val="00662295"/>
    <w:rsid w:val="00675DC4"/>
    <w:rsid w:val="00680FCF"/>
    <w:rsid w:val="00681DEE"/>
    <w:rsid w:val="00682D81"/>
    <w:rsid w:val="0068729B"/>
    <w:rsid w:val="006914E1"/>
    <w:rsid w:val="00694E81"/>
    <w:rsid w:val="006B0F36"/>
    <w:rsid w:val="006B3880"/>
    <w:rsid w:val="006E3867"/>
    <w:rsid w:val="0070186D"/>
    <w:rsid w:val="007054F9"/>
    <w:rsid w:val="00720B32"/>
    <w:rsid w:val="00725870"/>
    <w:rsid w:val="007376AA"/>
    <w:rsid w:val="0074049A"/>
    <w:rsid w:val="00751DCA"/>
    <w:rsid w:val="00753739"/>
    <w:rsid w:val="00765134"/>
    <w:rsid w:val="00780E2B"/>
    <w:rsid w:val="007862CC"/>
    <w:rsid w:val="0079553F"/>
    <w:rsid w:val="007B1100"/>
    <w:rsid w:val="007C76EA"/>
    <w:rsid w:val="007D7B63"/>
    <w:rsid w:val="007E09BC"/>
    <w:rsid w:val="007E569F"/>
    <w:rsid w:val="007F6792"/>
    <w:rsid w:val="008360EC"/>
    <w:rsid w:val="00852899"/>
    <w:rsid w:val="00865B73"/>
    <w:rsid w:val="008802CB"/>
    <w:rsid w:val="0089236A"/>
    <w:rsid w:val="008A1107"/>
    <w:rsid w:val="008D5120"/>
    <w:rsid w:val="00922789"/>
    <w:rsid w:val="0092280F"/>
    <w:rsid w:val="00931E3B"/>
    <w:rsid w:val="00934E80"/>
    <w:rsid w:val="00952454"/>
    <w:rsid w:val="00963A1D"/>
    <w:rsid w:val="00963C9F"/>
    <w:rsid w:val="00972600"/>
    <w:rsid w:val="0097714A"/>
    <w:rsid w:val="00977718"/>
    <w:rsid w:val="009779B5"/>
    <w:rsid w:val="00995107"/>
    <w:rsid w:val="00997174"/>
    <w:rsid w:val="009A3FF5"/>
    <w:rsid w:val="009B0254"/>
    <w:rsid w:val="009B090C"/>
    <w:rsid w:val="009B3B80"/>
    <w:rsid w:val="009E6AF2"/>
    <w:rsid w:val="009E6F81"/>
    <w:rsid w:val="009F525A"/>
    <w:rsid w:val="00A0486A"/>
    <w:rsid w:val="00A144D5"/>
    <w:rsid w:val="00A30867"/>
    <w:rsid w:val="00A37C4C"/>
    <w:rsid w:val="00A52EE1"/>
    <w:rsid w:val="00A54353"/>
    <w:rsid w:val="00A605C2"/>
    <w:rsid w:val="00A760BE"/>
    <w:rsid w:val="00A76A57"/>
    <w:rsid w:val="00A91FF6"/>
    <w:rsid w:val="00AA6F8A"/>
    <w:rsid w:val="00AA7FE4"/>
    <w:rsid w:val="00AB1936"/>
    <w:rsid w:val="00AB7766"/>
    <w:rsid w:val="00AC49D1"/>
    <w:rsid w:val="00AC4BCF"/>
    <w:rsid w:val="00AE07C4"/>
    <w:rsid w:val="00AE5D13"/>
    <w:rsid w:val="00AE68A4"/>
    <w:rsid w:val="00AF5DDF"/>
    <w:rsid w:val="00B000A3"/>
    <w:rsid w:val="00B00558"/>
    <w:rsid w:val="00B00E27"/>
    <w:rsid w:val="00B05996"/>
    <w:rsid w:val="00B140C9"/>
    <w:rsid w:val="00B16A3D"/>
    <w:rsid w:val="00B20EC8"/>
    <w:rsid w:val="00B26564"/>
    <w:rsid w:val="00B40C6D"/>
    <w:rsid w:val="00B64109"/>
    <w:rsid w:val="00B66E5C"/>
    <w:rsid w:val="00B91594"/>
    <w:rsid w:val="00B943DC"/>
    <w:rsid w:val="00BA58CE"/>
    <w:rsid w:val="00BA70A2"/>
    <w:rsid w:val="00BC04CF"/>
    <w:rsid w:val="00BE75C4"/>
    <w:rsid w:val="00BF293F"/>
    <w:rsid w:val="00BF4099"/>
    <w:rsid w:val="00BF7396"/>
    <w:rsid w:val="00C071AE"/>
    <w:rsid w:val="00C17E6B"/>
    <w:rsid w:val="00C229BF"/>
    <w:rsid w:val="00C3341B"/>
    <w:rsid w:val="00C350CA"/>
    <w:rsid w:val="00C518C0"/>
    <w:rsid w:val="00C5698C"/>
    <w:rsid w:val="00C57652"/>
    <w:rsid w:val="00C57717"/>
    <w:rsid w:val="00C657E1"/>
    <w:rsid w:val="00C66D7B"/>
    <w:rsid w:val="00C80F49"/>
    <w:rsid w:val="00C93EB6"/>
    <w:rsid w:val="00C96E16"/>
    <w:rsid w:val="00CA4FE0"/>
    <w:rsid w:val="00CB26BD"/>
    <w:rsid w:val="00CC0124"/>
    <w:rsid w:val="00CC1816"/>
    <w:rsid w:val="00CC4D33"/>
    <w:rsid w:val="00CD21C6"/>
    <w:rsid w:val="00CD7C20"/>
    <w:rsid w:val="00CE4AF9"/>
    <w:rsid w:val="00CE676D"/>
    <w:rsid w:val="00CF6F43"/>
    <w:rsid w:val="00D1183A"/>
    <w:rsid w:val="00D23226"/>
    <w:rsid w:val="00D33E90"/>
    <w:rsid w:val="00D37A73"/>
    <w:rsid w:val="00D40637"/>
    <w:rsid w:val="00D614FA"/>
    <w:rsid w:val="00D8065F"/>
    <w:rsid w:val="00D80D3B"/>
    <w:rsid w:val="00D906F0"/>
    <w:rsid w:val="00DA7B67"/>
    <w:rsid w:val="00DB2F83"/>
    <w:rsid w:val="00DC52D7"/>
    <w:rsid w:val="00DD2154"/>
    <w:rsid w:val="00DF27FA"/>
    <w:rsid w:val="00DF7B0F"/>
    <w:rsid w:val="00E01069"/>
    <w:rsid w:val="00E1761F"/>
    <w:rsid w:val="00E23B76"/>
    <w:rsid w:val="00E3637A"/>
    <w:rsid w:val="00E41EDE"/>
    <w:rsid w:val="00E62B00"/>
    <w:rsid w:val="00EA76A7"/>
    <w:rsid w:val="00EB4254"/>
    <w:rsid w:val="00EC032D"/>
    <w:rsid w:val="00EC1579"/>
    <w:rsid w:val="00ED13E8"/>
    <w:rsid w:val="00ED2787"/>
    <w:rsid w:val="00EE240E"/>
    <w:rsid w:val="00EE4525"/>
    <w:rsid w:val="00F10F0E"/>
    <w:rsid w:val="00F16AFA"/>
    <w:rsid w:val="00F44350"/>
    <w:rsid w:val="00F464AC"/>
    <w:rsid w:val="00F57B2C"/>
    <w:rsid w:val="00F85FCB"/>
    <w:rsid w:val="00FA52B2"/>
    <w:rsid w:val="00FA63D2"/>
    <w:rsid w:val="00FB0556"/>
    <w:rsid w:val="00FB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BA899"/>
  <w15:chartTrackingRefBased/>
  <w15:docId w15:val="{A7B301BF-9E5A-4546-A4CB-3BD1CED3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tabs>
        <w:tab w:val="num" w:pos="432"/>
      </w:tabs>
      <w:ind w:left="432" w:hanging="432"/>
      <w:outlineLvl w:val="0"/>
    </w:pPr>
    <w:rPr>
      <w:rFonts w:ascii="Arial" w:hAnsi="Arial" w:cs="Arial"/>
      <w:b/>
      <w:bCs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b/>
      <w:sz w:val="20"/>
    </w:rPr>
  </w:style>
  <w:style w:type="character" w:customStyle="1" w:styleId="WW8Num5z0">
    <w:name w:val="WW8Num5z0"/>
    <w:rPr>
      <w:rFonts w:ascii="Bitstream Vera Serif" w:hAnsi="Bitstream Vera Serif" w:cs="Bitstream Vera Serif"/>
      <w:b/>
      <w:bCs/>
      <w:color w:val="auto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St2z0">
    <w:name w:val="WW8NumSt2z0"/>
    <w:rPr>
      <w:rFonts w:ascii="Bitstream Vera Serif" w:hAnsi="Bitstream Vera Serif" w:cs="Bitstream Vera Serif"/>
      <w:b/>
      <w:bCs/>
      <w:color w:val="auto"/>
    </w:rPr>
  </w:style>
  <w:style w:type="character" w:customStyle="1" w:styleId="DefaultParagraphFont1">
    <w:name w:val="Default Paragraph Font1"/>
  </w:style>
  <w:style w:type="character" w:customStyle="1" w:styleId="SubtitleChar">
    <w:name w:val="Subtitle Char"/>
    <w:rPr>
      <w:rFonts w:ascii="BankGothic Md BT" w:eastAsia="Times New Roman" w:hAnsi="BankGothic Md BT" w:cs="Times New Roman"/>
      <w:b/>
      <w:bCs/>
      <w:sz w:val="28"/>
      <w:szCs w:val="24"/>
    </w:rPr>
  </w:style>
  <w:style w:type="character" w:customStyle="1" w:styleId="Heading1Char">
    <w:name w:val="Heading 1 Char"/>
    <w:rPr>
      <w:rFonts w:ascii="Arial" w:eastAsia="Times New Roman" w:hAnsi="Arial" w:cs="Arial"/>
      <w:b/>
      <w:bCs/>
      <w:sz w:val="32"/>
      <w:szCs w:val="36"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LGC Sans" w:hAnsi="Liberation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Subtitle">
    <w:name w:val="Subtitle"/>
    <w:basedOn w:val="Normal"/>
    <w:next w:val="BodyText"/>
    <w:qFormat/>
    <w:pPr>
      <w:ind w:left="45"/>
    </w:pPr>
    <w:rPr>
      <w:rFonts w:ascii="BankGothic Md BT" w:hAnsi="BankGothic Md BT"/>
      <w:b/>
      <w:bCs/>
      <w:sz w:val="2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53F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3F37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53F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3F37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4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59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21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593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6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cp:lastModifiedBy>sujalpatel022@gmail.com</cp:lastModifiedBy>
  <cp:revision>10</cp:revision>
  <dcterms:created xsi:type="dcterms:W3CDTF">2017-02-11T03:07:00Z</dcterms:created>
  <dcterms:modified xsi:type="dcterms:W3CDTF">2017-02-20T15:18:00Z</dcterms:modified>
</cp:coreProperties>
</file>