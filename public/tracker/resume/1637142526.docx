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0FBA" w:rsidRPr="007B0FBA" w:rsidRDefault="007B0FBA" w:rsidP="00AF1EE1">
      <w:pPr>
        <w:pStyle w:val="Subtitle"/>
        <w:spacing w:before="0" w:after="0"/>
        <w:ind w:left="-567"/>
        <w:contextualSpacing/>
        <w:rPr>
          <w:rFonts w:hint="eastAsia"/>
          <w:b/>
          <w:bCs/>
          <w:sz w:val="24"/>
          <w:u w:val="single"/>
        </w:rPr>
      </w:pPr>
      <w:r w:rsidRPr="007B0FBA">
        <w:rPr>
          <w:b/>
          <w:bCs/>
          <w:sz w:val="32"/>
          <w:szCs w:val="32"/>
          <w:u w:val="single"/>
        </w:rPr>
        <w:t>Curriculum Vitae</w:t>
      </w:r>
    </w:p>
    <w:p w:rsidR="00302F6B" w:rsidRPr="00483D82" w:rsidRDefault="00302F6B" w:rsidP="00AF1EE1">
      <w:pPr>
        <w:pStyle w:val="Subtitle"/>
        <w:spacing w:before="0" w:after="0"/>
        <w:contextualSpacing/>
        <w:jc w:val="left"/>
        <w:rPr>
          <w:rFonts w:hint="eastAsia"/>
          <w:b/>
          <w:bCs/>
          <w:sz w:val="24"/>
        </w:rPr>
      </w:pPr>
      <w:r w:rsidRPr="00483D82">
        <w:rPr>
          <w:b/>
          <w:bCs/>
          <w:sz w:val="24"/>
        </w:rPr>
        <w:t>Satyawan  Gus</w:t>
      </w:r>
      <w:r w:rsidR="001E7B1A">
        <w:rPr>
          <w:b/>
          <w:bCs/>
          <w:sz w:val="24"/>
        </w:rPr>
        <w:t>a</w:t>
      </w:r>
      <w:r w:rsidRPr="00483D82">
        <w:rPr>
          <w:b/>
          <w:bCs/>
          <w:sz w:val="24"/>
        </w:rPr>
        <w:t xml:space="preserve">ain </w:t>
      </w:r>
    </w:p>
    <w:p w:rsidR="00302F6B" w:rsidRPr="002B3FE5" w:rsidRDefault="00302F6B" w:rsidP="00AF1EE1">
      <w:pPr>
        <w:pStyle w:val="Subtitle"/>
        <w:spacing w:before="0" w:after="0"/>
        <w:contextualSpacing/>
        <w:jc w:val="left"/>
        <w:rPr>
          <w:rFonts w:hint="eastAsia"/>
          <w:sz w:val="24"/>
          <w:lang w:val="pt-BR"/>
        </w:rPr>
      </w:pPr>
      <w:r w:rsidRPr="002B3FE5">
        <w:rPr>
          <w:b/>
          <w:bCs/>
          <w:sz w:val="24"/>
          <w:lang w:val="pt-BR"/>
        </w:rPr>
        <w:t>E-mail:</w:t>
      </w:r>
      <w:r w:rsidRPr="002B3FE5">
        <w:rPr>
          <w:sz w:val="24"/>
          <w:lang w:val="pt-BR"/>
        </w:rPr>
        <w:t xml:space="preserve"> satya.gusain3953@gmail.com</w:t>
      </w:r>
    </w:p>
    <w:p w:rsidR="00302F6B" w:rsidRPr="002B3FE5" w:rsidRDefault="00302F6B" w:rsidP="00AF1EE1">
      <w:pPr>
        <w:pStyle w:val="Subtitle"/>
        <w:spacing w:before="0" w:after="0"/>
        <w:contextualSpacing/>
        <w:jc w:val="left"/>
        <w:rPr>
          <w:rFonts w:hint="eastAsia"/>
          <w:sz w:val="24"/>
          <w:lang w:val="pt-BR"/>
        </w:rPr>
      </w:pPr>
      <w:r w:rsidRPr="002B3FE5">
        <w:rPr>
          <w:b/>
          <w:bCs/>
          <w:sz w:val="24"/>
          <w:lang w:val="pt-BR"/>
        </w:rPr>
        <w:t>Mob:</w:t>
      </w:r>
      <w:r w:rsidRPr="002B3FE5">
        <w:rPr>
          <w:sz w:val="24"/>
          <w:lang w:val="pt-BR"/>
        </w:rPr>
        <w:t xml:space="preserve"> 91-</w:t>
      </w:r>
      <w:r w:rsidR="007D7418">
        <w:rPr>
          <w:sz w:val="24"/>
          <w:lang w:val="pt-BR"/>
        </w:rPr>
        <w:t>8447676006</w:t>
      </w:r>
    </w:p>
    <w:p w:rsidR="007B0FBA" w:rsidRPr="007B0FBA" w:rsidRDefault="007B0FBA" w:rsidP="00AF1EE1">
      <w:pPr>
        <w:pStyle w:val="BodyText"/>
        <w:rPr>
          <w:lang w:val="pt-BR"/>
        </w:rPr>
      </w:pPr>
    </w:p>
    <w:p w:rsidR="00302F6B" w:rsidRDefault="00302F6B" w:rsidP="00AF1EE1">
      <w:pPr>
        <w:pBdr>
          <w:top w:val="double" w:sz="1" w:space="1" w:color="000000"/>
        </w:pBdr>
        <w:rPr>
          <w:b/>
          <w:u w:val="single"/>
        </w:rPr>
      </w:pPr>
    </w:p>
    <w:tbl>
      <w:tblPr>
        <w:tblStyle w:val="TableGrid"/>
        <w:tblW w:w="0" w:type="auto"/>
        <w:tblInd w:w="108" w:type="dxa"/>
        <w:tblLook w:val="04A0"/>
      </w:tblPr>
      <w:tblGrid>
        <w:gridCol w:w="9356"/>
      </w:tblGrid>
      <w:tr w:rsidR="00C069DA" w:rsidTr="00CC4F0B">
        <w:trPr>
          <w:trHeight w:val="431"/>
        </w:trPr>
        <w:tc>
          <w:tcPr>
            <w:tcW w:w="9356" w:type="dxa"/>
            <w:shd w:val="clear" w:color="auto" w:fill="D9D9D9" w:themeFill="background1" w:themeFillShade="D9"/>
          </w:tcPr>
          <w:p w:rsidR="00C069DA" w:rsidRPr="00C069DA" w:rsidRDefault="00C069DA" w:rsidP="00AF1EE1">
            <w:pPr>
              <w:rPr>
                <w:rFonts w:ascii="Times New Roman" w:hAnsi="Times New Roman" w:cs="Times New Roman"/>
                <w:b/>
              </w:rPr>
            </w:pPr>
            <w:r w:rsidRPr="00C069DA">
              <w:rPr>
                <w:rFonts w:ascii="Times New Roman" w:hAnsi="Times New Roman" w:cs="Times New Roman"/>
                <w:b/>
                <w:sz w:val="28"/>
                <w:szCs w:val="28"/>
              </w:rPr>
              <w:t>Career Objective</w:t>
            </w:r>
            <w:r w:rsidR="001D4940">
              <w:rPr>
                <w:rFonts w:ascii="Times New Roman" w:hAnsi="Times New Roman" w:cs="Times New Roman"/>
                <w:b/>
                <w:sz w:val="28"/>
                <w:szCs w:val="28"/>
              </w:rPr>
              <w:t>:-</w:t>
            </w:r>
          </w:p>
        </w:tc>
      </w:tr>
    </w:tbl>
    <w:p w:rsidR="00556CAB" w:rsidRPr="00F851E6" w:rsidRDefault="00556CAB" w:rsidP="001D4940">
      <w:pPr>
        <w:pBdr>
          <w:top w:val="double" w:sz="1" w:space="10" w:color="000000"/>
        </w:pBdr>
        <w:rPr>
          <w:rFonts w:ascii="Palatino Linotype" w:hAnsi="Palatino Linotype"/>
        </w:rPr>
      </w:pPr>
      <w:r w:rsidRPr="00F851E6">
        <w:rPr>
          <w:rFonts w:ascii="Palatino Linotype" w:hAnsi="Palatino Linotype"/>
        </w:rPr>
        <w:t xml:space="preserve">To work in challenging atmosphere, which provide me ample opportunities to enhance my skills and to make significant contribution to the </w:t>
      </w:r>
      <w:r w:rsidR="00C1614B" w:rsidRPr="00F851E6">
        <w:rPr>
          <w:rFonts w:ascii="Palatino Linotype" w:hAnsi="Palatino Linotype"/>
        </w:rPr>
        <w:t>organization.</w:t>
      </w:r>
    </w:p>
    <w:p w:rsidR="00556CAB" w:rsidRDefault="00556CAB">
      <w:pPr>
        <w:rPr>
          <w:sz w:val="20"/>
          <w:szCs w:val="20"/>
        </w:rPr>
      </w:pPr>
    </w:p>
    <w:p w:rsidR="00556CAB" w:rsidRDefault="00556CAB" w:rsidP="00B8233C">
      <w:pPr>
        <w:pBdr>
          <w:top w:val="double" w:sz="1" w:space="2" w:color="000000"/>
        </w:pBdr>
        <w:rPr>
          <w:rFonts w:ascii="Arial" w:hAnsi="Arial"/>
          <w:sz w:val="20"/>
          <w:szCs w:val="20"/>
        </w:rPr>
      </w:pPr>
    </w:p>
    <w:p w:rsidR="00C069DA" w:rsidRDefault="00C069DA">
      <w:pPr>
        <w:rPr>
          <w:sz w:val="2"/>
        </w:rPr>
      </w:pPr>
    </w:p>
    <w:p w:rsidR="00556CAB" w:rsidRDefault="00B84D2B">
      <w:pPr>
        <w:rPr>
          <w:sz w:val="2"/>
        </w:rPr>
      </w:pPr>
      <w:r w:rsidRPr="00B84D2B">
        <w:pict>
          <v:shapetype id="_x0000_t202" coordsize="21600,21600" o:spt="202" path="m,l,21600r21600,l21600,xe">
            <v:stroke joinstyle="miter"/>
            <v:path gradientshapeok="t" o:connecttype="rect"/>
          </v:shapetype>
          <v:shape id="_x0000_s1026" type="#_x0000_t202" style="position:absolute;margin-left:397.55pt;margin-top:.55pt;width:168.95pt;height:451.65pt;z-index:251657728;mso-position-horizontal-relative:page" stroked="f">
            <v:fill opacity="0" color2="black"/>
            <v:textbox style="mso-next-textbox:#_x0000_s1026" inset="0,0,0,0">
              <w:txbxContent>
                <w:tbl>
                  <w:tblPr>
                    <w:tblW w:w="0" w:type="auto"/>
                    <w:tblLayout w:type="fixed"/>
                    <w:tblLook w:val="0000"/>
                  </w:tblPr>
                  <w:tblGrid>
                    <w:gridCol w:w="3380"/>
                  </w:tblGrid>
                  <w:tr w:rsidR="00556CAB" w:rsidTr="00057142">
                    <w:trPr>
                      <w:trHeight w:val="8270"/>
                    </w:trPr>
                    <w:tc>
                      <w:tcPr>
                        <w:tcW w:w="3380" w:type="dxa"/>
                        <w:tcBorders>
                          <w:top w:val="single" w:sz="4" w:space="0" w:color="000000"/>
                          <w:left w:val="single" w:sz="4" w:space="0" w:color="000000"/>
                          <w:bottom w:val="single" w:sz="4" w:space="0" w:color="000000"/>
                          <w:right w:val="single" w:sz="4" w:space="0" w:color="000000"/>
                        </w:tcBorders>
                        <w:shd w:val="clear" w:color="auto" w:fill="F3F3F3"/>
                      </w:tcPr>
                      <w:p w:rsidR="00556CAB" w:rsidRDefault="00556CAB">
                        <w:pPr>
                          <w:rPr>
                            <w:b/>
                            <w:u w:val="single"/>
                          </w:rPr>
                        </w:pPr>
                        <w:r w:rsidRPr="001A2D0B">
                          <w:rPr>
                            <w:b/>
                            <w:u w:val="single"/>
                          </w:rPr>
                          <w:t>Professional Experience:-</w:t>
                        </w:r>
                      </w:p>
                      <w:p w:rsidR="007B0FBA" w:rsidRPr="001A2D0B" w:rsidRDefault="007B0FBA">
                        <w:pPr>
                          <w:rPr>
                            <w:b/>
                            <w:u w:val="single"/>
                          </w:rPr>
                        </w:pPr>
                      </w:p>
                      <w:p w:rsidR="00796609" w:rsidRPr="00D633F7" w:rsidRDefault="00B41FE8" w:rsidP="00D633F7">
                        <w:pPr>
                          <w:numPr>
                            <w:ilvl w:val="0"/>
                            <w:numId w:val="5"/>
                          </w:numPr>
                          <w:tabs>
                            <w:tab w:val="left" w:pos="360"/>
                          </w:tabs>
                          <w:ind w:left="360"/>
                          <w:rPr>
                            <w:rFonts w:ascii="Lucida Sans" w:hAnsi="Lucida Sans" w:cs="Lucida Sans"/>
                            <w:sz w:val="22"/>
                            <w:szCs w:val="22"/>
                          </w:rPr>
                        </w:pPr>
                        <w:r>
                          <w:rPr>
                            <w:rFonts w:ascii="Palatino Linotype" w:hAnsi="Palatino Linotype"/>
                            <w:sz w:val="22"/>
                            <w:szCs w:val="22"/>
                          </w:rPr>
                          <w:t xml:space="preserve">Currently </w:t>
                        </w:r>
                        <w:r w:rsidR="002A5C33">
                          <w:rPr>
                            <w:rFonts w:ascii="Palatino Linotype" w:hAnsi="Palatino Linotype"/>
                            <w:sz w:val="22"/>
                            <w:szCs w:val="22"/>
                          </w:rPr>
                          <w:t xml:space="preserve">working as Project Mgr Level 1 Cat B in </w:t>
                        </w:r>
                        <w:r w:rsidR="002A5C33" w:rsidRPr="002A5C33">
                          <w:rPr>
                            <w:rFonts w:ascii="Palatino Linotype" w:hAnsi="Palatino Linotype"/>
                            <w:b/>
                            <w:sz w:val="22"/>
                            <w:szCs w:val="22"/>
                          </w:rPr>
                          <w:t>Silver Touch</w:t>
                        </w:r>
                        <w:r w:rsidR="002A5C33">
                          <w:rPr>
                            <w:rFonts w:ascii="Palatino Linotype" w:hAnsi="Palatino Linotype"/>
                            <w:sz w:val="22"/>
                            <w:szCs w:val="22"/>
                          </w:rPr>
                          <w:t xml:space="preserve"> T</w:t>
                        </w:r>
                        <w:r w:rsidR="00BB66A5" w:rsidRPr="00D633F7">
                          <w:rPr>
                            <w:rFonts w:ascii="Palatino Linotype" w:hAnsi="Palatino Linotype"/>
                            <w:b/>
                            <w:sz w:val="22"/>
                            <w:szCs w:val="22"/>
                          </w:rPr>
                          <w:t>ech</w:t>
                        </w:r>
                        <w:r w:rsidR="002A5C33">
                          <w:rPr>
                            <w:rFonts w:ascii="Palatino Linotype" w:hAnsi="Palatino Linotype"/>
                            <w:b/>
                            <w:sz w:val="22"/>
                            <w:szCs w:val="22"/>
                          </w:rPr>
                          <w:t xml:space="preserve">nologies </w:t>
                        </w:r>
                        <w:r w:rsidR="00BB66A5" w:rsidRPr="00D633F7">
                          <w:rPr>
                            <w:rFonts w:ascii="Palatino Linotype" w:hAnsi="Palatino Linotype"/>
                            <w:b/>
                            <w:sz w:val="22"/>
                            <w:szCs w:val="22"/>
                          </w:rPr>
                          <w:t xml:space="preserve"> </w:t>
                        </w:r>
                        <w:r w:rsidR="00A01BD1">
                          <w:rPr>
                            <w:rFonts w:ascii="Palatino Linotype" w:hAnsi="Palatino Linotype"/>
                            <w:b/>
                            <w:sz w:val="22"/>
                            <w:szCs w:val="22"/>
                          </w:rPr>
                          <w:t xml:space="preserve">Pvt. </w:t>
                        </w:r>
                        <w:r w:rsidR="00BB66A5" w:rsidRPr="00D633F7">
                          <w:rPr>
                            <w:rFonts w:ascii="Palatino Linotype" w:hAnsi="Palatino Linotype"/>
                            <w:b/>
                            <w:sz w:val="22"/>
                            <w:szCs w:val="22"/>
                          </w:rPr>
                          <w:t>Ltd.</w:t>
                        </w:r>
                        <w:r w:rsidR="00D633F7" w:rsidRPr="00D633F7">
                          <w:rPr>
                            <w:rFonts w:ascii="Palatino Linotype" w:hAnsi="Palatino Linotype"/>
                            <w:b/>
                            <w:sz w:val="22"/>
                            <w:szCs w:val="22"/>
                          </w:rPr>
                          <w:t xml:space="preserve">     </w:t>
                        </w:r>
                        <w:r w:rsidR="00E62B13" w:rsidRPr="00D633F7">
                          <w:rPr>
                            <w:rFonts w:ascii="Palatino Linotype" w:hAnsi="Palatino Linotype"/>
                            <w:b/>
                            <w:sz w:val="22"/>
                            <w:szCs w:val="22"/>
                          </w:rPr>
                          <w:t>(</w:t>
                        </w:r>
                        <w:r w:rsidR="004C7841" w:rsidRPr="00D633F7">
                          <w:rPr>
                            <w:rFonts w:ascii="Palatino Linotype" w:hAnsi="Palatino Linotype"/>
                            <w:sz w:val="22"/>
                            <w:szCs w:val="22"/>
                          </w:rPr>
                          <w:t xml:space="preserve"> </w:t>
                        </w:r>
                        <w:r w:rsidR="001E53B3" w:rsidRPr="00D633F7">
                          <w:rPr>
                            <w:rFonts w:ascii="Palatino Linotype" w:hAnsi="Palatino Linotype"/>
                            <w:sz w:val="22"/>
                            <w:szCs w:val="22"/>
                          </w:rPr>
                          <w:t>S</w:t>
                        </w:r>
                        <w:r w:rsidR="00E62B13" w:rsidRPr="00D633F7">
                          <w:rPr>
                            <w:rFonts w:ascii="Palatino Linotype" w:hAnsi="Palatino Linotype"/>
                            <w:sz w:val="22"/>
                            <w:szCs w:val="22"/>
                          </w:rPr>
                          <w:t>ince</w:t>
                        </w:r>
                        <w:r w:rsidR="00E62B13" w:rsidRPr="00D633F7">
                          <w:rPr>
                            <w:rFonts w:ascii="Palatino Linotype" w:hAnsi="Palatino Linotype"/>
                            <w:b/>
                            <w:sz w:val="22"/>
                            <w:szCs w:val="22"/>
                          </w:rPr>
                          <w:t xml:space="preserve"> </w:t>
                        </w:r>
                        <w:r w:rsidR="00D633F7" w:rsidRPr="00D633F7">
                          <w:rPr>
                            <w:rFonts w:ascii="Palatino Linotype" w:hAnsi="Palatino Linotype"/>
                            <w:bCs/>
                            <w:sz w:val="22"/>
                            <w:szCs w:val="22"/>
                          </w:rPr>
                          <w:t>April</w:t>
                        </w:r>
                        <w:r w:rsidR="00D633F7">
                          <w:rPr>
                            <w:rFonts w:ascii="Palatino Linotype" w:hAnsi="Palatino Linotype"/>
                            <w:bCs/>
                            <w:sz w:val="22"/>
                            <w:szCs w:val="22"/>
                          </w:rPr>
                          <w:t xml:space="preserve"> -201</w:t>
                        </w:r>
                        <w:r w:rsidR="002A5C33">
                          <w:rPr>
                            <w:rFonts w:ascii="Palatino Linotype" w:hAnsi="Palatino Linotype"/>
                            <w:bCs/>
                            <w:sz w:val="22"/>
                            <w:szCs w:val="22"/>
                          </w:rPr>
                          <w:t>8</w:t>
                        </w:r>
                        <w:r w:rsidR="006B53A0">
                          <w:rPr>
                            <w:rFonts w:ascii="Palatino Linotype" w:hAnsi="Palatino Linotype"/>
                            <w:bCs/>
                            <w:sz w:val="22"/>
                            <w:szCs w:val="22"/>
                          </w:rPr>
                          <w:t xml:space="preserve"> </w:t>
                        </w:r>
                        <w:r w:rsidR="00D633F7" w:rsidRPr="00D633F7">
                          <w:rPr>
                            <w:rFonts w:ascii="Palatino Linotype" w:hAnsi="Palatino Linotype"/>
                            <w:bCs/>
                            <w:sz w:val="22"/>
                            <w:szCs w:val="22"/>
                          </w:rPr>
                          <w:t xml:space="preserve"> </w:t>
                        </w:r>
                        <w:r w:rsidR="006A70E5" w:rsidRPr="00D633F7">
                          <w:rPr>
                            <w:rFonts w:ascii="Palatino Linotype" w:hAnsi="Palatino Linotype"/>
                            <w:bCs/>
                            <w:sz w:val="22"/>
                            <w:szCs w:val="22"/>
                          </w:rPr>
                          <w:t>to</w:t>
                        </w:r>
                        <w:r w:rsidR="00E62B13" w:rsidRPr="00D633F7">
                          <w:rPr>
                            <w:rFonts w:ascii="Palatino Linotype" w:hAnsi="Palatino Linotype"/>
                            <w:bCs/>
                            <w:sz w:val="22"/>
                            <w:szCs w:val="22"/>
                          </w:rPr>
                          <w:t xml:space="preserve"> present</w:t>
                        </w:r>
                        <w:r w:rsidR="006B53A0">
                          <w:rPr>
                            <w:rFonts w:ascii="Palatino Linotype" w:hAnsi="Palatino Linotype"/>
                            <w:bCs/>
                            <w:sz w:val="22"/>
                            <w:szCs w:val="22"/>
                          </w:rPr>
                          <w:t xml:space="preserve"> </w:t>
                        </w:r>
                        <w:r w:rsidR="00E62B13" w:rsidRPr="00D633F7">
                          <w:rPr>
                            <w:rFonts w:ascii="Palatino Linotype" w:hAnsi="Palatino Linotype"/>
                            <w:b/>
                            <w:sz w:val="22"/>
                            <w:szCs w:val="22"/>
                          </w:rPr>
                          <w:t>)</w:t>
                        </w:r>
                      </w:p>
                      <w:p w:rsidR="00556CAB" w:rsidRPr="001A2D0B" w:rsidRDefault="00556CAB">
                        <w:pPr>
                          <w:rPr>
                            <w:b/>
                            <w:u w:val="single"/>
                          </w:rPr>
                        </w:pPr>
                        <w:r w:rsidRPr="001A2D0B">
                          <w:rPr>
                            <w:b/>
                            <w:u w:val="single"/>
                          </w:rPr>
                          <w:t>Professional Profile:-</w:t>
                        </w:r>
                      </w:p>
                      <w:p w:rsidR="00556CAB" w:rsidRPr="001A2D0B" w:rsidRDefault="00556CAB">
                        <w:r w:rsidRPr="001A2D0B">
                          <w:t xml:space="preserve">   </w:t>
                        </w:r>
                      </w:p>
                      <w:p w:rsidR="00556CAB" w:rsidRPr="001A2D0B" w:rsidRDefault="002A5C33">
                        <w:pPr>
                          <w:numPr>
                            <w:ilvl w:val="0"/>
                            <w:numId w:val="6"/>
                          </w:numPr>
                          <w:tabs>
                            <w:tab w:val="left" w:pos="360"/>
                          </w:tabs>
                          <w:autoSpaceDE w:val="0"/>
                          <w:ind w:left="360"/>
                          <w:jc w:val="both"/>
                          <w:rPr>
                            <w:rFonts w:ascii="Palatino Linotype" w:hAnsi="Palatino Linotype"/>
                          </w:rPr>
                        </w:pPr>
                        <w:r>
                          <w:t xml:space="preserve">10 </w:t>
                        </w:r>
                        <w:r w:rsidR="00A56010">
                          <w:t>Year</w:t>
                        </w:r>
                        <w:r w:rsidR="007D7418">
                          <w:t>s</w:t>
                        </w:r>
                        <w:r w:rsidR="00A56010">
                          <w:t xml:space="preserve"> Exp. in web solution, </w:t>
                        </w:r>
                        <w:r w:rsidR="00556CAB" w:rsidRPr="001A2D0B">
                          <w:t>application development</w:t>
                        </w:r>
                        <w:r w:rsidR="00A56010">
                          <w:t xml:space="preserve"> and Database </w:t>
                        </w:r>
                        <w:r w:rsidR="00E3296B">
                          <w:t>Management.</w:t>
                        </w:r>
                      </w:p>
                      <w:p w:rsidR="00556CAB" w:rsidRPr="001A2D0B" w:rsidRDefault="00556CAB">
                        <w:pPr>
                          <w:numPr>
                            <w:ilvl w:val="0"/>
                            <w:numId w:val="6"/>
                          </w:numPr>
                          <w:tabs>
                            <w:tab w:val="left" w:pos="360"/>
                          </w:tabs>
                          <w:autoSpaceDE w:val="0"/>
                          <w:ind w:left="360"/>
                          <w:jc w:val="both"/>
                          <w:rPr>
                            <w:rFonts w:ascii="Palatino Linotype" w:hAnsi="Palatino Linotype"/>
                          </w:rPr>
                        </w:pPr>
                        <w:r w:rsidRPr="001A2D0B">
                          <w:rPr>
                            <w:rFonts w:ascii="Palatino Linotype" w:hAnsi="Palatino Linotype"/>
                          </w:rPr>
                          <w:t>Development experience includes .Net Framework with ASP.Net, C#, and Sql Server</w:t>
                        </w:r>
                        <w:r w:rsidR="00E3296B">
                          <w:rPr>
                            <w:rFonts w:ascii="Palatino Linotype" w:hAnsi="Palatino Linotype"/>
                          </w:rPr>
                          <w:t xml:space="preserve"> 2008</w:t>
                        </w:r>
                        <w:r w:rsidR="00192A71">
                          <w:rPr>
                            <w:rFonts w:ascii="Palatino Linotype" w:hAnsi="Palatino Linotype"/>
                          </w:rPr>
                          <w:t>/2012</w:t>
                        </w:r>
                        <w:r w:rsidRPr="001A2D0B">
                          <w:rPr>
                            <w:rFonts w:ascii="Palatino Linotype" w:hAnsi="Palatino Linotype"/>
                          </w:rPr>
                          <w:t>, AJAX.</w:t>
                        </w:r>
                      </w:p>
                      <w:p w:rsidR="00556CAB" w:rsidRPr="001A2D0B" w:rsidRDefault="00556CAB">
                        <w:pPr>
                          <w:numPr>
                            <w:ilvl w:val="0"/>
                            <w:numId w:val="4"/>
                          </w:numPr>
                          <w:tabs>
                            <w:tab w:val="left" w:pos="360"/>
                          </w:tabs>
                          <w:autoSpaceDE w:val="0"/>
                          <w:ind w:left="360"/>
                          <w:jc w:val="both"/>
                          <w:rPr>
                            <w:rFonts w:ascii="Palatino Linotype" w:hAnsi="Palatino Linotype"/>
                          </w:rPr>
                        </w:pPr>
                        <w:r w:rsidRPr="001A2D0B">
                          <w:rPr>
                            <w:rFonts w:ascii="Palatino Linotype" w:hAnsi="Palatino Linotype"/>
                          </w:rPr>
                          <w:t>Excellent multi-tasking abilities, quick and effective problem solver.</w:t>
                        </w:r>
                      </w:p>
                      <w:p w:rsidR="007B0FBA" w:rsidRDefault="007B0FBA">
                        <w:pPr>
                          <w:autoSpaceDE w:val="0"/>
                          <w:jc w:val="both"/>
                          <w:rPr>
                            <w:b/>
                            <w:u w:val="single"/>
                          </w:rPr>
                        </w:pPr>
                      </w:p>
                      <w:p w:rsidR="00556CAB" w:rsidRPr="001A2D0B" w:rsidRDefault="00556CAB">
                        <w:pPr>
                          <w:autoSpaceDE w:val="0"/>
                          <w:jc w:val="both"/>
                          <w:rPr>
                            <w:b/>
                            <w:u w:val="single"/>
                          </w:rPr>
                        </w:pPr>
                        <w:r w:rsidRPr="001A2D0B">
                          <w:rPr>
                            <w:b/>
                            <w:u w:val="single"/>
                          </w:rPr>
                          <w:t>Personal Skills:-</w:t>
                        </w:r>
                      </w:p>
                      <w:p w:rsidR="00556CAB" w:rsidRPr="001A2D0B" w:rsidRDefault="00556CAB">
                        <w:pPr>
                          <w:numPr>
                            <w:ilvl w:val="0"/>
                            <w:numId w:val="2"/>
                          </w:numPr>
                          <w:tabs>
                            <w:tab w:val="left" w:pos="360"/>
                          </w:tabs>
                          <w:ind w:left="360"/>
                          <w:rPr>
                            <w:rFonts w:ascii="Palatino Linotype" w:hAnsi="Palatino Linotype"/>
                          </w:rPr>
                        </w:pPr>
                        <w:r w:rsidRPr="001A2D0B">
                          <w:rPr>
                            <w:rFonts w:ascii="Palatino Linotype" w:hAnsi="Palatino Linotype"/>
                          </w:rPr>
                          <w:t>Excellent problem solving skills and a self-starter.</w:t>
                        </w:r>
                      </w:p>
                      <w:p w:rsidR="00556CAB" w:rsidRPr="001A2D0B" w:rsidRDefault="00556CAB">
                        <w:pPr>
                          <w:numPr>
                            <w:ilvl w:val="0"/>
                            <w:numId w:val="2"/>
                          </w:numPr>
                          <w:tabs>
                            <w:tab w:val="left" w:pos="360"/>
                          </w:tabs>
                          <w:ind w:left="360"/>
                          <w:rPr>
                            <w:rFonts w:ascii="Palatino Linotype" w:hAnsi="Palatino Linotype"/>
                          </w:rPr>
                        </w:pPr>
                        <w:r w:rsidRPr="001A2D0B">
                          <w:rPr>
                            <w:rFonts w:ascii="Palatino Linotype" w:hAnsi="Palatino Linotype"/>
                          </w:rPr>
                          <w:t>Takes initiative and works independently or as part of a group.</w:t>
                        </w:r>
                      </w:p>
                      <w:p w:rsidR="00556CAB" w:rsidRPr="001A2D0B" w:rsidRDefault="00556CAB">
                        <w:pPr>
                          <w:numPr>
                            <w:ilvl w:val="0"/>
                            <w:numId w:val="2"/>
                          </w:numPr>
                          <w:tabs>
                            <w:tab w:val="left" w:pos="360"/>
                          </w:tabs>
                          <w:ind w:left="360"/>
                          <w:rPr>
                            <w:rFonts w:ascii="Palatino Linotype" w:hAnsi="Palatino Linotype"/>
                          </w:rPr>
                        </w:pPr>
                        <w:r w:rsidRPr="001A2D0B">
                          <w:rPr>
                            <w:rFonts w:ascii="Palatino Linotype" w:hAnsi="Palatino Linotype"/>
                          </w:rPr>
                          <w:t>Well organized and easily meets deadlines.</w:t>
                        </w:r>
                      </w:p>
                    </w:tc>
                  </w:tr>
                </w:tbl>
                <w:p w:rsidR="00C93D9A" w:rsidRDefault="00C93D9A"/>
              </w:txbxContent>
            </v:textbox>
            <w10:wrap type="square" side="largest" anchorx="page"/>
          </v:shape>
        </w:pict>
      </w:r>
    </w:p>
    <w:tbl>
      <w:tblPr>
        <w:tblW w:w="0" w:type="auto"/>
        <w:tblInd w:w="-470" w:type="dxa"/>
        <w:tblLayout w:type="fixed"/>
        <w:tblLook w:val="0000"/>
      </w:tblPr>
      <w:tblGrid>
        <w:gridCol w:w="1726"/>
        <w:gridCol w:w="4824"/>
      </w:tblGrid>
      <w:tr w:rsidR="00556CAB" w:rsidTr="00057142">
        <w:trPr>
          <w:trHeight w:val="541"/>
        </w:trPr>
        <w:tc>
          <w:tcPr>
            <w:tcW w:w="1726" w:type="dxa"/>
            <w:tcBorders>
              <w:top w:val="single" w:sz="4" w:space="0" w:color="000000"/>
              <w:left w:val="single" w:sz="4" w:space="0" w:color="000000"/>
              <w:bottom w:val="single" w:sz="4" w:space="0" w:color="000000"/>
            </w:tcBorders>
            <w:shd w:val="clear" w:color="auto" w:fill="FFFFFF"/>
          </w:tcPr>
          <w:p w:rsidR="00556CAB" w:rsidRDefault="00556CAB">
            <w:pPr>
              <w:snapToGrid w:val="0"/>
              <w:rPr>
                <w:b/>
                <w:sz w:val="20"/>
                <w:szCs w:val="20"/>
              </w:rPr>
            </w:pPr>
          </w:p>
          <w:p w:rsidR="00556CAB" w:rsidRPr="006075C0" w:rsidRDefault="00556CAB">
            <w:pPr>
              <w:rPr>
                <w:rFonts w:ascii="Palatino Linotype" w:hAnsi="Palatino Linotype"/>
                <w:b/>
              </w:rPr>
            </w:pPr>
            <w:r w:rsidRPr="006075C0">
              <w:rPr>
                <w:rFonts w:ascii="Palatino Linotype" w:hAnsi="Palatino Linotype"/>
                <w:b/>
              </w:rPr>
              <w:t>Work Experience</w:t>
            </w:r>
          </w:p>
          <w:p w:rsidR="00556CAB" w:rsidRDefault="00556CAB">
            <w:pPr>
              <w:rPr>
                <w:rFonts w:ascii="Palatino Linotype" w:hAnsi="Palatino Linotype"/>
                <w:sz w:val="20"/>
                <w:szCs w:val="20"/>
              </w:rPr>
            </w:pPr>
          </w:p>
        </w:tc>
        <w:tc>
          <w:tcPr>
            <w:tcW w:w="4824" w:type="dxa"/>
            <w:tcBorders>
              <w:top w:val="single" w:sz="4" w:space="0" w:color="000000"/>
              <w:left w:val="single" w:sz="4" w:space="0" w:color="000000"/>
              <w:bottom w:val="single" w:sz="4" w:space="0" w:color="000000"/>
              <w:right w:val="single" w:sz="4" w:space="0" w:color="000000"/>
            </w:tcBorders>
          </w:tcPr>
          <w:p w:rsidR="00556CAB" w:rsidRDefault="00556CAB">
            <w:pPr>
              <w:snapToGrid w:val="0"/>
              <w:rPr>
                <w:rFonts w:ascii="Palatino Linotype" w:hAnsi="Palatino Linotype"/>
                <w:sz w:val="20"/>
                <w:szCs w:val="20"/>
              </w:rPr>
            </w:pPr>
          </w:p>
          <w:p w:rsidR="00556CAB" w:rsidRPr="00CD333C" w:rsidRDefault="007C734B" w:rsidP="00CD333C">
            <w:pPr>
              <w:rPr>
                <w:rFonts w:ascii="Palatino Linotype" w:hAnsi="Palatino Linotype"/>
              </w:rPr>
            </w:pPr>
            <w:r>
              <w:rPr>
                <w:rFonts w:ascii="Palatino Linotype" w:hAnsi="Palatino Linotype"/>
                <w:b/>
                <w:bCs/>
              </w:rPr>
              <w:t>10</w:t>
            </w:r>
            <w:r w:rsidR="00556CAB" w:rsidRPr="00CD333C">
              <w:rPr>
                <w:rFonts w:ascii="Palatino Linotype" w:hAnsi="Palatino Linotype"/>
                <w:b/>
                <w:bCs/>
              </w:rPr>
              <w:t xml:space="preserve"> Yea</w:t>
            </w:r>
            <w:r w:rsidR="00C85310" w:rsidRPr="00CD333C">
              <w:rPr>
                <w:rFonts w:ascii="Palatino Linotype" w:hAnsi="Palatino Linotype"/>
                <w:b/>
                <w:bCs/>
              </w:rPr>
              <w:t>rs Exp</w:t>
            </w:r>
            <w:r w:rsidR="00C85310" w:rsidRPr="00CD333C">
              <w:rPr>
                <w:rFonts w:ascii="Palatino Linotype" w:hAnsi="Palatino Linotype"/>
              </w:rPr>
              <w:t xml:space="preserve"> </w:t>
            </w:r>
            <w:r w:rsidR="00CD333C">
              <w:rPr>
                <w:rFonts w:ascii="Palatino Linotype" w:hAnsi="Palatino Linotype"/>
              </w:rPr>
              <w:t>i</w:t>
            </w:r>
            <w:r w:rsidR="00125FC6" w:rsidRPr="00CD333C">
              <w:rPr>
                <w:rFonts w:ascii="Palatino Linotype" w:hAnsi="Palatino Linotype"/>
              </w:rPr>
              <w:t xml:space="preserve">n </w:t>
            </w:r>
            <w:r w:rsidR="00BC39F2" w:rsidRPr="00CD333C">
              <w:rPr>
                <w:rFonts w:ascii="Palatino Linotype" w:hAnsi="Palatino Linotype"/>
              </w:rPr>
              <w:t>Software Development</w:t>
            </w:r>
            <w:r w:rsidR="00C85310" w:rsidRPr="00CD333C">
              <w:rPr>
                <w:rFonts w:ascii="Palatino Linotype" w:hAnsi="Palatino Linotype"/>
              </w:rPr>
              <w:t>.</w:t>
            </w:r>
          </w:p>
          <w:p w:rsidR="00125FC6" w:rsidRDefault="00125FC6" w:rsidP="00125FC6">
            <w:pPr>
              <w:rPr>
                <w:rFonts w:ascii="Palatino Linotype" w:hAnsi="Palatino Linotype"/>
                <w:b/>
                <w:bCs/>
                <w:sz w:val="20"/>
                <w:szCs w:val="20"/>
              </w:rPr>
            </w:pPr>
            <w:r w:rsidRPr="00CD333C">
              <w:rPr>
                <w:rFonts w:ascii="Palatino Linotype" w:hAnsi="Palatino Linotype"/>
              </w:rPr>
              <w:t xml:space="preserve">(Asp.net using C# and vb.net  &amp; </w:t>
            </w:r>
            <w:r w:rsidR="00397623">
              <w:rPr>
                <w:rFonts w:ascii="Palatino Linotype" w:hAnsi="Palatino Linotype"/>
              </w:rPr>
              <w:t xml:space="preserve"> </w:t>
            </w:r>
            <w:r w:rsidRPr="00CD333C">
              <w:rPr>
                <w:rFonts w:ascii="Palatino Linotype" w:hAnsi="Palatino Linotype"/>
              </w:rPr>
              <w:t>sql server 2008</w:t>
            </w:r>
            <w:r w:rsidR="00397623">
              <w:rPr>
                <w:rFonts w:ascii="Palatino Linotype" w:hAnsi="Palatino Linotype"/>
              </w:rPr>
              <w:t>/2012</w:t>
            </w:r>
            <w:r w:rsidR="007C734B">
              <w:rPr>
                <w:rFonts w:ascii="Palatino Linotype" w:hAnsi="Palatino Linotype"/>
              </w:rPr>
              <w:t>/2018</w:t>
            </w:r>
            <w:r w:rsidRPr="00CD333C">
              <w:rPr>
                <w:rFonts w:ascii="Palatino Linotype" w:hAnsi="Palatino Linotype"/>
              </w:rPr>
              <w:t>)</w:t>
            </w:r>
          </w:p>
        </w:tc>
      </w:tr>
      <w:tr w:rsidR="00556CAB" w:rsidTr="00057142">
        <w:trPr>
          <w:trHeight w:val="629"/>
        </w:trPr>
        <w:tc>
          <w:tcPr>
            <w:tcW w:w="1726" w:type="dxa"/>
            <w:tcBorders>
              <w:left w:val="single" w:sz="4" w:space="0" w:color="000000"/>
              <w:bottom w:val="single" w:sz="4" w:space="0" w:color="000000"/>
            </w:tcBorders>
            <w:shd w:val="clear" w:color="auto" w:fill="FFFFFF"/>
          </w:tcPr>
          <w:p w:rsidR="00DF2F8B" w:rsidRDefault="00DF2F8B">
            <w:pPr>
              <w:rPr>
                <w:b/>
                <w:sz w:val="20"/>
                <w:szCs w:val="20"/>
              </w:rPr>
            </w:pPr>
          </w:p>
          <w:p w:rsidR="00556CAB" w:rsidRPr="006075C0" w:rsidRDefault="00556CAB">
            <w:pPr>
              <w:rPr>
                <w:rFonts w:ascii="Palatino Linotype" w:hAnsi="Palatino Linotype"/>
                <w:b/>
              </w:rPr>
            </w:pPr>
            <w:r w:rsidRPr="006075C0">
              <w:rPr>
                <w:rFonts w:ascii="Palatino Linotype" w:hAnsi="Palatino Linotype"/>
                <w:b/>
              </w:rPr>
              <w:t xml:space="preserve">Present </w:t>
            </w:r>
          </w:p>
          <w:p w:rsidR="00556CAB" w:rsidRDefault="00556CAB">
            <w:pPr>
              <w:rPr>
                <w:b/>
                <w:sz w:val="20"/>
                <w:szCs w:val="20"/>
              </w:rPr>
            </w:pPr>
            <w:r w:rsidRPr="006075C0">
              <w:rPr>
                <w:rFonts w:ascii="Palatino Linotype" w:hAnsi="Palatino Linotype"/>
                <w:b/>
              </w:rPr>
              <w:t>Organization</w:t>
            </w:r>
          </w:p>
        </w:tc>
        <w:tc>
          <w:tcPr>
            <w:tcW w:w="4824" w:type="dxa"/>
            <w:tcBorders>
              <w:left w:val="single" w:sz="4" w:space="0" w:color="000000"/>
              <w:bottom w:val="single" w:sz="4" w:space="0" w:color="000000"/>
              <w:right w:val="single" w:sz="4" w:space="0" w:color="000000"/>
            </w:tcBorders>
          </w:tcPr>
          <w:p w:rsidR="00DF2F8B" w:rsidRPr="00CD333C" w:rsidRDefault="007C734B" w:rsidP="00302F6B">
            <w:pPr>
              <w:rPr>
                <w:rFonts w:ascii="Palatino Linotype" w:hAnsi="Palatino Linotype"/>
                <w:b/>
              </w:rPr>
            </w:pPr>
            <w:r>
              <w:rPr>
                <w:rFonts w:ascii="Palatino Linotype" w:hAnsi="Palatino Linotype"/>
                <w:b/>
              </w:rPr>
              <w:t>Silver Touh Technologies Pvt Ltd.</w:t>
            </w:r>
          </w:p>
          <w:p w:rsidR="000E4858" w:rsidRPr="00CD333C" w:rsidRDefault="00DC25B5" w:rsidP="006B53A0">
            <w:pPr>
              <w:rPr>
                <w:rFonts w:ascii="Palatino Linotype" w:hAnsi="Palatino Linotype"/>
                <w:b/>
              </w:rPr>
            </w:pPr>
            <w:r w:rsidRPr="00CD333C">
              <w:rPr>
                <w:rFonts w:ascii="Palatino Linotype" w:hAnsi="Palatino Linotype"/>
                <w:b/>
              </w:rPr>
              <w:t xml:space="preserve"> </w:t>
            </w:r>
            <w:r w:rsidR="004D24AF" w:rsidRPr="00CD333C">
              <w:rPr>
                <w:rFonts w:ascii="Palatino Linotype" w:hAnsi="Palatino Linotype"/>
                <w:b/>
              </w:rPr>
              <w:t>(</w:t>
            </w:r>
            <w:r w:rsidR="007C734B">
              <w:rPr>
                <w:rFonts w:ascii="Arial" w:hAnsi="Arial" w:cs="Arial"/>
                <w:color w:val="006621"/>
                <w:sz w:val="23"/>
                <w:szCs w:val="23"/>
                <w:shd w:val="clear" w:color="auto" w:fill="FFFFFF"/>
              </w:rPr>
              <w:t>www.Silvertouch</w:t>
            </w:r>
            <w:r w:rsidR="00CB55BD">
              <w:rPr>
                <w:rFonts w:ascii="Arial" w:hAnsi="Arial" w:cs="Arial"/>
                <w:color w:val="006621"/>
                <w:sz w:val="23"/>
                <w:szCs w:val="23"/>
                <w:shd w:val="clear" w:color="auto" w:fill="FFFFFF"/>
              </w:rPr>
              <w:t>.com/</w:t>
            </w:r>
            <w:r w:rsidR="006B53A0">
              <w:rPr>
                <w:rStyle w:val="HTMLCite"/>
                <w:rFonts w:ascii="Palatino Linotype" w:hAnsi="Palatino Linotype" w:cs="Arial"/>
                <w:color w:val="000000"/>
                <w:lang w:val="en-IN"/>
              </w:rPr>
              <w:t xml:space="preserve">) working </w:t>
            </w:r>
            <w:r w:rsidR="00AA3ACD">
              <w:rPr>
                <w:rStyle w:val="HTMLCite"/>
                <w:rFonts w:ascii="Palatino Linotype" w:hAnsi="Palatino Linotype" w:cs="Arial"/>
                <w:color w:val="000000"/>
                <w:lang w:val="en-IN"/>
              </w:rPr>
              <w:t xml:space="preserve"> </w:t>
            </w:r>
            <w:r w:rsidR="00CB55BD">
              <w:rPr>
                <w:rStyle w:val="HTMLCite"/>
                <w:rFonts w:ascii="Palatino Linotype" w:hAnsi="Palatino Linotype" w:cs="Arial"/>
                <w:color w:val="000000"/>
                <w:lang w:val="en-IN"/>
              </w:rPr>
              <w:t>at</w:t>
            </w:r>
            <w:r w:rsidR="00AA3ACD">
              <w:rPr>
                <w:rStyle w:val="HTMLCite"/>
                <w:rFonts w:ascii="Palatino Linotype" w:hAnsi="Palatino Linotype" w:cs="Arial"/>
                <w:color w:val="000000"/>
                <w:lang w:val="en-IN"/>
              </w:rPr>
              <w:t xml:space="preserve"> client</w:t>
            </w:r>
            <w:r w:rsidR="004D24AF" w:rsidRPr="00CD333C">
              <w:rPr>
                <w:rStyle w:val="HTMLCite"/>
                <w:rFonts w:ascii="Palatino Linotype" w:hAnsi="Palatino Linotype" w:cs="Arial"/>
                <w:color w:val="000000"/>
                <w:lang w:val="en-IN"/>
              </w:rPr>
              <w:t xml:space="preserve"> </w:t>
            </w:r>
            <w:r w:rsidR="00CB55BD">
              <w:rPr>
                <w:rStyle w:val="HTMLCite"/>
                <w:rFonts w:ascii="Palatino Linotype" w:hAnsi="Palatino Linotype" w:cs="Arial"/>
                <w:color w:val="000000"/>
                <w:lang w:val="en-IN"/>
              </w:rPr>
              <w:t>side w</w:t>
            </w:r>
            <w:r w:rsidR="006B53A0">
              <w:rPr>
                <w:rStyle w:val="HTMLCite"/>
                <w:rFonts w:ascii="Palatino Linotype" w:hAnsi="Palatino Linotype" w:cs="Arial"/>
                <w:color w:val="000000"/>
                <w:lang w:val="en-IN"/>
              </w:rPr>
              <w:t xml:space="preserve">ith </w:t>
            </w:r>
            <w:r w:rsidR="004D24AF" w:rsidRPr="00CD333C">
              <w:rPr>
                <w:rFonts w:ascii="Palatino Linotype" w:hAnsi="Palatino Linotype"/>
                <w:b/>
              </w:rPr>
              <w:t>National Informatics Centre</w:t>
            </w:r>
            <w:r w:rsidR="009A7243">
              <w:rPr>
                <w:rFonts w:ascii="Palatino Linotype" w:hAnsi="Palatino Linotype"/>
                <w:b/>
              </w:rPr>
              <w:t xml:space="preserve"> </w:t>
            </w:r>
            <w:r w:rsidR="004D24AF" w:rsidRPr="00CD333C">
              <w:rPr>
                <w:rFonts w:ascii="Palatino Linotype" w:hAnsi="Palatino Linotype"/>
                <w:b/>
              </w:rPr>
              <w:t>(NIC</w:t>
            </w:r>
            <w:r w:rsidR="007C734B">
              <w:rPr>
                <w:rFonts w:ascii="Palatino Linotype" w:hAnsi="Palatino Linotype"/>
                <w:b/>
              </w:rPr>
              <w:t>-</w:t>
            </w:r>
            <w:r w:rsidR="009A7243">
              <w:rPr>
                <w:rFonts w:ascii="Palatino Linotype" w:hAnsi="Palatino Linotype"/>
                <w:b/>
              </w:rPr>
              <w:t>DRD</w:t>
            </w:r>
            <w:r w:rsidR="004D24AF" w:rsidRPr="00CD333C">
              <w:rPr>
                <w:rFonts w:ascii="Palatino Linotype" w:hAnsi="Palatino Linotype"/>
                <w:b/>
              </w:rPr>
              <w:t>)</w:t>
            </w:r>
            <w:r w:rsidR="00422C08" w:rsidRPr="00CD333C">
              <w:rPr>
                <w:rFonts w:ascii="Palatino Linotype" w:hAnsi="Palatino Linotype"/>
                <w:b/>
              </w:rPr>
              <w:t xml:space="preserve"> </w:t>
            </w:r>
            <w:r w:rsidR="00796609" w:rsidRPr="00CD333C">
              <w:rPr>
                <w:rFonts w:ascii="Palatino Linotype" w:hAnsi="Palatino Linotype"/>
                <w:b/>
              </w:rPr>
              <w:t xml:space="preserve">from </w:t>
            </w:r>
            <w:r w:rsidR="006B53A0">
              <w:rPr>
                <w:rFonts w:ascii="Palatino Linotype" w:hAnsi="Palatino Linotype"/>
                <w:b/>
              </w:rPr>
              <w:t>April</w:t>
            </w:r>
            <w:r w:rsidR="00796609" w:rsidRPr="00CD333C">
              <w:rPr>
                <w:rFonts w:ascii="Palatino Linotype" w:hAnsi="Palatino Linotype"/>
                <w:b/>
              </w:rPr>
              <w:t>-201</w:t>
            </w:r>
            <w:r w:rsidR="007C734B">
              <w:rPr>
                <w:rFonts w:ascii="Palatino Linotype" w:hAnsi="Palatino Linotype"/>
                <w:b/>
              </w:rPr>
              <w:t>9</w:t>
            </w:r>
            <w:r w:rsidR="00422C08" w:rsidRPr="00CD333C">
              <w:rPr>
                <w:rFonts w:ascii="Palatino Linotype" w:hAnsi="Palatino Linotype"/>
                <w:b/>
              </w:rPr>
              <w:t xml:space="preserve"> to </w:t>
            </w:r>
            <w:r w:rsidR="009F4DFF">
              <w:rPr>
                <w:rFonts w:ascii="Palatino Linotype" w:hAnsi="Palatino Linotype"/>
                <w:b/>
              </w:rPr>
              <w:t>present</w:t>
            </w:r>
            <w:r w:rsidR="000B4814">
              <w:rPr>
                <w:rFonts w:ascii="Palatino Linotype" w:hAnsi="Palatino Linotype"/>
                <w:b/>
              </w:rPr>
              <w:t>.</w:t>
            </w:r>
          </w:p>
          <w:p w:rsidR="00A40ECB" w:rsidRPr="00A40ECB" w:rsidRDefault="00A40ECB">
            <w:pPr>
              <w:rPr>
                <w:b/>
                <w:color w:val="000000"/>
              </w:rPr>
            </w:pPr>
          </w:p>
        </w:tc>
      </w:tr>
      <w:tr w:rsidR="00556CAB" w:rsidTr="00057142">
        <w:trPr>
          <w:trHeight w:val="404"/>
        </w:trPr>
        <w:tc>
          <w:tcPr>
            <w:tcW w:w="1726" w:type="dxa"/>
            <w:tcBorders>
              <w:left w:val="single" w:sz="4" w:space="0" w:color="000000"/>
              <w:bottom w:val="single" w:sz="4" w:space="0" w:color="000000"/>
            </w:tcBorders>
            <w:shd w:val="clear" w:color="auto" w:fill="FFFFFF"/>
          </w:tcPr>
          <w:p w:rsidR="00DF2F8B" w:rsidRDefault="00DF2F8B">
            <w:pPr>
              <w:snapToGrid w:val="0"/>
              <w:rPr>
                <w:b/>
                <w:sz w:val="20"/>
                <w:szCs w:val="20"/>
              </w:rPr>
            </w:pPr>
          </w:p>
          <w:p w:rsidR="00556CAB" w:rsidRPr="006075C0" w:rsidRDefault="00556CAB">
            <w:pPr>
              <w:snapToGrid w:val="0"/>
              <w:rPr>
                <w:rFonts w:ascii="Palatino Linotype" w:hAnsi="Palatino Linotype"/>
                <w:b/>
              </w:rPr>
            </w:pPr>
            <w:r w:rsidRPr="006075C0">
              <w:rPr>
                <w:rFonts w:ascii="Palatino Linotype" w:hAnsi="Palatino Linotype"/>
                <w:b/>
              </w:rPr>
              <w:t xml:space="preserve">Professional         </w:t>
            </w:r>
          </w:p>
          <w:p w:rsidR="00556CAB" w:rsidRDefault="00556CAB">
            <w:pPr>
              <w:rPr>
                <w:b/>
                <w:sz w:val="20"/>
                <w:szCs w:val="20"/>
              </w:rPr>
            </w:pPr>
            <w:r w:rsidRPr="006075C0">
              <w:rPr>
                <w:rFonts w:ascii="Palatino Linotype" w:hAnsi="Palatino Linotype"/>
                <w:b/>
              </w:rPr>
              <w:t>Qualification</w:t>
            </w:r>
          </w:p>
        </w:tc>
        <w:tc>
          <w:tcPr>
            <w:tcW w:w="4824" w:type="dxa"/>
            <w:tcBorders>
              <w:left w:val="single" w:sz="4" w:space="0" w:color="000000"/>
              <w:bottom w:val="single" w:sz="4" w:space="0" w:color="000000"/>
              <w:right w:val="single" w:sz="4" w:space="0" w:color="000000"/>
            </w:tcBorders>
          </w:tcPr>
          <w:p w:rsidR="00BC72BC" w:rsidRPr="00E0638D" w:rsidRDefault="00BC72BC" w:rsidP="00BC72BC">
            <w:pPr>
              <w:pStyle w:val="Heading3"/>
              <w:jc w:val="both"/>
              <w:rPr>
                <w:rFonts w:ascii="Palatino Linotype" w:hAnsi="Palatino Linotype"/>
                <w:b w:val="0"/>
                <w:i/>
                <w:sz w:val="24"/>
                <w:szCs w:val="24"/>
              </w:rPr>
            </w:pPr>
            <w:r w:rsidRPr="00E0638D">
              <w:rPr>
                <w:rFonts w:ascii="Palatino Linotype" w:hAnsi="Palatino Linotype"/>
                <w:bCs w:val="0"/>
                <w:i/>
                <w:iCs/>
                <w:sz w:val="24"/>
                <w:szCs w:val="24"/>
              </w:rPr>
              <w:t>B.C.A</w:t>
            </w:r>
            <w:r w:rsidRPr="00E0638D">
              <w:rPr>
                <w:rFonts w:ascii="Palatino Linotype" w:hAnsi="Palatino Linotype"/>
                <w:bCs w:val="0"/>
                <w:i/>
                <w:sz w:val="24"/>
                <w:szCs w:val="24"/>
              </w:rPr>
              <w:t xml:space="preserve"> </w:t>
            </w:r>
            <w:r w:rsidRPr="00E0638D">
              <w:rPr>
                <w:rFonts w:ascii="Palatino Linotype" w:hAnsi="Palatino Linotype"/>
                <w:b w:val="0"/>
                <w:bCs w:val="0"/>
                <w:i/>
                <w:iCs/>
                <w:sz w:val="24"/>
                <w:szCs w:val="24"/>
              </w:rPr>
              <w:t xml:space="preserve">(Bachelor of Computer Application) batch </w:t>
            </w:r>
            <w:r w:rsidRPr="00E0638D">
              <w:rPr>
                <w:rFonts w:ascii="Palatino Linotype" w:hAnsi="Palatino Linotype"/>
                <w:i/>
                <w:iCs/>
                <w:sz w:val="24"/>
                <w:szCs w:val="24"/>
              </w:rPr>
              <w:t>2005</w:t>
            </w:r>
            <w:r w:rsidRPr="00E0638D">
              <w:rPr>
                <w:rFonts w:ascii="Palatino Linotype" w:hAnsi="Palatino Linotype"/>
                <w:b w:val="0"/>
                <w:bCs w:val="0"/>
                <w:i/>
                <w:iCs/>
                <w:sz w:val="24"/>
                <w:szCs w:val="24"/>
              </w:rPr>
              <w:t>-</w:t>
            </w:r>
            <w:r w:rsidRPr="00E0638D">
              <w:rPr>
                <w:rFonts w:ascii="Palatino Linotype" w:hAnsi="Palatino Linotype"/>
                <w:bCs w:val="0"/>
                <w:i/>
                <w:iCs/>
                <w:sz w:val="24"/>
                <w:szCs w:val="24"/>
              </w:rPr>
              <w:t>2008</w:t>
            </w:r>
            <w:r w:rsidRPr="00E0638D">
              <w:rPr>
                <w:rFonts w:ascii="Palatino Linotype" w:hAnsi="Palatino Linotype"/>
                <w:b w:val="0"/>
                <w:bCs w:val="0"/>
                <w:i/>
                <w:iCs/>
                <w:sz w:val="24"/>
                <w:szCs w:val="24"/>
              </w:rPr>
              <w:t xml:space="preserve"> from</w:t>
            </w:r>
            <w:r w:rsidRPr="00E0638D">
              <w:rPr>
                <w:rFonts w:ascii="Palatino Linotype" w:hAnsi="Palatino Linotype"/>
                <w:b w:val="0"/>
                <w:i/>
                <w:sz w:val="24"/>
                <w:szCs w:val="24"/>
              </w:rPr>
              <w:t xml:space="preserve"> MCRP  University (Bhopal) </w:t>
            </w:r>
            <w:r w:rsidRPr="00E0638D">
              <w:rPr>
                <w:rFonts w:ascii="Palatino Linotype" w:hAnsi="Palatino Linotype"/>
                <w:b w:val="0"/>
                <w:bCs w:val="0"/>
                <w:i/>
                <w:iCs/>
                <w:sz w:val="24"/>
                <w:szCs w:val="24"/>
              </w:rPr>
              <w:t>with</w:t>
            </w:r>
            <w:r w:rsidRPr="00E0638D">
              <w:rPr>
                <w:rFonts w:ascii="Palatino Linotype" w:hAnsi="Palatino Linotype"/>
                <w:b w:val="0"/>
                <w:i/>
                <w:sz w:val="24"/>
                <w:szCs w:val="24"/>
              </w:rPr>
              <w:t xml:space="preserve"> Agg-</w:t>
            </w:r>
            <w:r w:rsidRPr="00E0638D">
              <w:rPr>
                <w:rFonts w:ascii="Palatino Linotype" w:hAnsi="Palatino Linotype"/>
                <w:i/>
                <w:iCs/>
                <w:sz w:val="24"/>
                <w:szCs w:val="24"/>
              </w:rPr>
              <w:t>68.60%</w:t>
            </w:r>
          </w:p>
          <w:p w:rsidR="00556CAB" w:rsidRPr="001A2D0B" w:rsidRDefault="00434022">
            <w:pPr>
              <w:snapToGrid w:val="0"/>
              <w:rPr>
                <w:rFonts w:ascii="Palatino Linotype" w:hAnsi="Palatino Linotype"/>
              </w:rPr>
            </w:pPr>
            <w:r w:rsidRPr="00BC72BC">
              <w:rPr>
                <w:rFonts w:ascii="Palatino Linotype" w:hAnsi="Palatino Linotype"/>
                <w:b/>
              </w:rPr>
              <w:t xml:space="preserve"> M.C.A</w:t>
            </w:r>
            <w:r w:rsidR="00BC72BC">
              <w:rPr>
                <w:rFonts w:ascii="Palatino Linotype" w:hAnsi="Palatino Linotype"/>
                <w:b/>
              </w:rPr>
              <w:t xml:space="preserve">  </w:t>
            </w:r>
            <w:r w:rsidR="00BC72BC" w:rsidRPr="00BC72BC">
              <w:rPr>
                <w:rFonts w:ascii="Palatino Linotype" w:hAnsi="Palatino Linotype"/>
                <w:i/>
                <w:iCs/>
              </w:rPr>
              <w:t>batch</w:t>
            </w:r>
            <w:r w:rsidR="00BC72BC" w:rsidRPr="00BC72BC">
              <w:rPr>
                <w:rFonts w:ascii="Palatino Linotype" w:hAnsi="Palatino Linotype"/>
                <w:b/>
                <w:bCs/>
                <w:i/>
                <w:iCs/>
              </w:rPr>
              <w:t xml:space="preserve"> 2008-2011</w:t>
            </w:r>
            <w:r w:rsidRPr="00BC72BC">
              <w:rPr>
                <w:rFonts w:ascii="Palatino Linotype" w:hAnsi="Palatino Linotype"/>
                <w:b/>
              </w:rPr>
              <w:t xml:space="preserve"> </w:t>
            </w:r>
            <w:r w:rsidRPr="00BC72BC">
              <w:rPr>
                <w:rFonts w:ascii="Palatino Linotype" w:hAnsi="Palatino Linotype"/>
                <w:bCs/>
              </w:rPr>
              <w:t>from</w:t>
            </w:r>
            <w:r w:rsidR="00B647C4" w:rsidRPr="00BC72BC">
              <w:rPr>
                <w:rFonts w:ascii="Palatino Linotype" w:hAnsi="Palatino Linotype"/>
                <w:bCs/>
              </w:rPr>
              <w:t xml:space="preserve"> </w:t>
            </w:r>
            <w:r w:rsidR="00302F6B" w:rsidRPr="00BC72BC">
              <w:rPr>
                <w:rFonts w:ascii="Palatino Linotype" w:hAnsi="Palatino Linotype"/>
                <w:bCs/>
                <w:i/>
              </w:rPr>
              <w:t>Graphic Era Deemed University (D.dun) Uttarakhand</w:t>
            </w:r>
            <w:r w:rsidR="002A6079" w:rsidRPr="00BC72BC">
              <w:rPr>
                <w:rFonts w:ascii="Palatino Linotype" w:hAnsi="Palatino Linotype"/>
              </w:rPr>
              <w:t xml:space="preserve"> </w:t>
            </w:r>
            <w:r w:rsidR="00302F6B" w:rsidRPr="00BC72BC">
              <w:rPr>
                <w:rFonts w:ascii="Palatino Linotype" w:hAnsi="Palatino Linotype"/>
              </w:rPr>
              <w:t>with Agg-</w:t>
            </w:r>
            <w:r w:rsidR="00302F6B" w:rsidRPr="00BC72BC">
              <w:rPr>
                <w:rFonts w:ascii="Palatino Linotype" w:hAnsi="Palatino Linotype"/>
                <w:b/>
                <w:bCs/>
              </w:rPr>
              <w:t>70</w:t>
            </w:r>
            <w:r w:rsidR="00B647C4" w:rsidRPr="00BC72BC">
              <w:rPr>
                <w:rFonts w:ascii="Palatino Linotype" w:hAnsi="Palatino Linotype"/>
                <w:b/>
                <w:bCs/>
              </w:rPr>
              <w:t>.</w:t>
            </w:r>
            <w:r w:rsidR="00302F6B" w:rsidRPr="00BC72BC">
              <w:rPr>
                <w:rFonts w:ascii="Palatino Linotype" w:hAnsi="Palatino Linotype"/>
                <w:b/>
                <w:bCs/>
              </w:rPr>
              <w:t>40</w:t>
            </w:r>
            <w:r w:rsidR="00556CAB" w:rsidRPr="00BC72BC">
              <w:rPr>
                <w:rFonts w:ascii="Palatino Linotype" w:hAnsi="Palatino Linotype"/>
                <w:b/>
                <w:bCs/>
              </w:rPr>
              <w:t>%</w:t>
            </w:r>
          </w:p>
        </w:tc>
      </w:tr>
      <w:tr w:rsidR="00556CAB" w:rsidTr="00057142">
        <w:trPr>
          <w:trHeight w:val="253"/>
        </w:trPr>
        <w:tc>
          <w:tcPr>
            <w:tcW w:w="1726" w:type="dxa"/>
            <w:tcBorders>
              <w:left w:val="single" w:sz="4" w:space="0" w:color="000000"/>
              <w:bottom w:val="single" w:sz="4" w:space="0" w:color="000000"/>
            </w:tcBorders>
            <w:shd w:val="clear" w:color="auto" w:fill="F3F3F3"/>
          </w:tcPr>
          <w:p w:rsidR="00556CAB" w:rsidRPr="00313EA7" w:rsidRDefault="00556CAB">
            <w:pPr>
              <w:snapToGrid w:val="0"/>
              <w:rPr>
                <w:b/>
                <w:sz w:val="22"/>
                <w:szCs w:val="22"/>
              </w:rPr>
            </w:pPr>
            <w:r w:rsidRPr="00313EA7">
              <w:rPr>
                <w:b/>
                <w:sz w:val="22"/>
                <w:szCs w:val="22"/>
              </w:rPr>
              <w:t>Technical Skills</w:t>
            </w:r>
          </w:p>
        </w:tc>
        <w:tc>
          <w:tcPr>
            <w:tcW w:w="4824" w:type="dxa"/>
            <w:tcBorders>
              <w:left w:val="single" w:sz="4" w:space="0" w:color="000000"/>
              <w:bottom w:val="single" w:sz="4" w:space="0" w:color="000000"/>
              <w:right w:val="single" w:sz="4" w:space="0" w:color="000000"/>
            </w:tcBorders>
            <w:shd w:val="clear" w:color="auto" w:fill="F3F3F3"/>
          </w:tcPr>
          <w:p w:rsidR="00556CAB" w:rsidRDefault="00556CAB">
            <w:pPr>
              <w:snapToGrid w:val="0"/>
              <w:rPr>
                <w:rFonts w:ascii="Palatino Linotype" w:hAnsi="Palatino Linotype"/>
                <w:sz w:val="20"/>
                <w:szCs w:val="20"/>
              </w:rPr>
            </w:pPr>
          </w:p>
        </w:tc>
      </w:tr>
      <w:tr w:rsidR="00556CAB" w:rsidTr="00057142">
        <w:trPr>
          <w:trHeight w:val="226"/>
        </w:trPr>
        <w:tc>
          <w:tcPr>
            <w:tcW w:w="1726" w:type="dxa"/>
            <w:tcBorders>
              <w:left w:val="single" w:sz="4" w:space="0" w:color="000000"/>
              <w:bottom w:val="single" w:sz="4" w:space="0" w:color="000000"/>
            </w:tcBorders>
          </w:tcPr>
          <w:p w:rsidR="00556CAB" w:rsidRPr="00313EA7" w:rsidRDefault="00556CAB">
            <w:pPr>
              <w:snapToGrid w:val="0"/>
              <w:rPr>
                <w:rFonts w:ascii="Arial" w:hAnsi="Arial"/>
                <w:b/>
                <w:bCs/>
                <w:sz w:val="20"/>
                <w:szCs w:val="20"/>
              </w:rPr>
            </w:pPr>
            <w:r w:rsidRPr="00313EA7">
              <w:rPr>
                <w:rFonts w:ascii="Arial" w:hAnsi="Arial"/>
                <w:b/>
                <w:bCs/>
                <w:sz w:val="20"/>
                <w:szCs w:val="20"/>
              </w:rPr>
              <w:t>O.S.</w:t>
            </w:r>
          </w:p>
        </w:tc>
        <w:tc>
          <w:tcPr>
            <w:tcW w:w="4824" w:type="dxa"/>
            <w:tcBorders>
              <w:left w:val="single" w:sz="4" w:space="0" w:color="000000"/>
              <w:bottom w:val="single" w:sz="4" w:space="0" w:color="000000"/>
              <w:right w:val="single" w:sz="4" w:space="0" w:color="000000"/>
            </w:tcBorders>
          </w:tcPr>
          <w:p w:rsidR="00556CAB" w:rsidRPr="001A2D0B" w:rsidRDefault="00540F4D">
            <w:pPr>
              <w:snapToGrid w:val="0"/>
              <w:rPr>
                <w:rFonts w:ascii="Palatino Linotype" w:hAnsi="Palatino Linotype"/>
              </w:rPr>
            </w:pPr>
            <w:r>
              <w:rPr>
                <w:rFonts w:ascii="Palatino Linotype" w:hAnsi="Palatino Linotype"/>
              </w:rPr>
              <w:t xml:space="preserve">Windows </w:t>
            </w:r>
            <w:r w:rsidR="00556CAB" w:rsidRPr="001A2D0B">
              <w:rPr>
                <w:rFonts w:ascii="Palatino Linotype" w:hAnsi="Palatino Linotype"/>
              </w:rPr>
              <w:t>XP</w:t>
            </w:r>
            <w:r w:rsidR="00A56010">
              <w:rPr>
                <w:rFonts w:ascii="Palatino Linotype" w:hAnsi="Palatino Linotype"/>
              </w:rPr>
              <w:t>/win-7</w:t>
            </w:r>
            <w:r>
              <w:rPr>
                <w:rFonts w:ascii="Palatino Linotype" w:hAnsi="Palatino Linotype"/>
              </w:rPr>
              <w:t>/win-8</w:t>
            </w:r>
          </w:p>
        </w:tc>
      </w:tr>
      <w:tr w:rsidR="00556CAB" w:rsidRPr="001A2D0B" w:rsidTr="00057142">
        <w:trPr>
          <w:trHeight w:val="144"/>
        </w:trPr>
        <w:tc>
          <w:tcPr>
            <w:tcW w:w="1726" w:type="dxa"/>
            <w:tcBorders>
              <w:left w:val="single" w:sz="4" w:space="0" w:color="000000"/>
              <w:bottom w:val="single" w:sz="4" w:space="0" w:color="000000"/>
            </w:tcBorders>
          </w:tcPr>
          <w:p w:rsidR="00556CAB" w:rsidRPr="00313EA7" w:rsidRDefault="00556CAB">
            <w:pPr>
              <w:snapToGrid w:val="0"/>
              <w:rPr>
                <w:rFonts w:ascii="Palatino Linotype" w:hAnsi="Palatino Linotype"/>
                <w:b/>
                <w:bCs/>
                <w:sz w:val="20"/>
                <w:szCs w:val="20"/>
              </w:rPr>
            </w:pPr>
            <w:r w:rsidRPr="00313EA7">
              <w:rPr>
                <w:rFonts w:ascii="Palatino Linotype" w:hAnsi="Palatino Linotype"/>
                <w:b/>
                <w:bCs/>
                <w:sz w:val="20"/>
                <w:szCs w:val="20"/>
              </w:rPr>
              <w:t>Language</w:t>
            </w:r>
          </w:p>
        </w:tc>
        <w:tc>
          <w:tcPr>
            <w:tcW w:w="4824" w:type="dxa"/>
            <w:tcBorders>
              <w:left w:val="single" w:sz="4" w:space="0" w:color="000000"/>
              <w:bottom w:val="single" w:sz="4" w:space="0" w:color="000000"/>
              <w:right w:val="single" w:sz="4" w:space="0" w:color="000000"/>
            </w:tcBorders>
          </w:tcPr>
          <w:p w:rsidR="00556CAB" w:rsidRPr="001A2D0B" w:rsidRDefault="00DF2F8B" w:rsidP="00661DED">
            <w:pPr>
              <w:snapToGrid w:val="0"/>
              <w:rPr>
                <w:rFonts w:ascii="Palatino Linotype" w:hAnsi="Palatino Linotype"/>
              </w:rPr>
            </w:pPr>
            <w:r w:rsidRPr="003E0099">
              <w:rPr>
                <w:rFonts w:ascii="Palatino Linotype" w:hAnsi="Palatino Linotype"/>
                <w:b/>
                <w:bCs/>
              </w:rPr>
              <w:t>vb.net</w:t>
            </w:r>
            <w:r w:rsidR="00661DED">
              <w:rPr>
                <w:rFonts w:ascii="Palatino Linotype" w:hAnsi="Palatino Linotype"/>
              </w:rPr>
              <w:t>, C#</w:t>
            </w:r>
            <w:r w:rsidR="00F41612" w:rsidRPr="001A2D0B">
              <w:rPr>
                <w:rFonts w:ascii="Palatino Linotype" w:hAnsi="Palatino Linotype"/>
              </w:rPr>
              <w:t>.</w:t>
            </w:r>
            <w:r w:rsidR="00F343EB">
              <w:rPr>
                <w:rFonts w:ascii="Palatino Linotype" w:hAnsi="Palatino Linotype"/>
              </w:rPr>
              <w:t>net with Oops Concepts,</w:t>
            </w:r>
          </w:p>
        </w:tc>
      </w:tr>
      <w:tr w:rsidR="00556CAB" w:rsidRPr="001A2D0B" w:rsidTr="00057142">
        <w:trPr>
          <w:trHeight w:val="218"/>
        </w:trPr>
        <w:tc>
          <w:tcPr>
            <w:tcW w:w="1726" w:type="dxa"/>
            <w:tcBorders>
              <w:left w:val="single" w:sz="4" w:space="0" w:color="000000"/>
              <w:bottom w:val="single" w:sz="4" w:space="0" w:color="000000"/>
            </w:tcBorders>
          </w:tcPr>
          <w:p w:rsidR="00556CAB" w:rsidRPr="00313EA7" w:rsidRDefault="00556CAB">
            <w:pPr>
              <w:snapToGrid w:val="0"/>
              <w:rPr>
                <w:rFonts w:ascii="Palatino Linotype" w:hAnsi="Palatino Linotype"/>
                <w:b/>
                <w:bCs/>
                <w:sz w:val="20"/>
                <w:szCs w:val="20"/>
              </w:rPr>
            </w:pPr>
            <w:r w:rsidRPr="00313EA7">
              <w:rPr>
                <w:rFonts w:ascii="Palatino Linotype" w:hAnsi="Palatino Linotype"/>
                <w:b/>
                <w:bCs/>
                <w:sz w:val="20"/>
                <w:szCs w:val="20"/>
              </w:rPr>
              <w:t>RDBMS</w:t>
            </w:r>
          </w:p>
        </w:tc>
        <w:tc>
          <w:tcPr>
            <w:tcW w:w="4824" w:type="dxa"/>
            <w:tcBorders>
              <w:left w:val="single" w:sz="4" w:space="0" w:color="000000"/>
              <w:bottom w:val="single" w:sz="4" w:space="0" w:color="000000"/>
              <w:right w:val="single" w:sz="4" w:space="0" w:color="000000"/>
            </w:tcBorders>
          </w:tcPr>
          <w:p w:rsidR="00556CAB" w:rsidRPr="001A2D0B" w:rsidRDefault="00556CAB">
            <w:pPr>
              <w:snapToGrid w:val="0"/>
              <w:rPr>
                <w:rFonts w:ascii="Palatino Linotype" w:hAnsi="Palatino Linotype"/>
              </w:rPr>
            </w:pPr>
            <w:r w:rsidRPr="001A2D0B">
              <w:rPr>
                <w:rFonts w:ascii="Palatino Linotype" w:hAnsi="Palatino Linotype"/>
              </w:rPr>
              <w:t xml:space="preserve">SQL Server </w:t>
            </w:r>
            <w:r w:rsidR="00C31484" w:rsidRPr="001A2D0B">
              <w:rPr>
                <w:rFonts w:ascii="Palatino Linotype" w:hAnsi="Palatino Linotype"/>
              </w:rPr>
              <w:t>(</w:t>
            </w:r>
            <w:r w:rsidR="000E1C8E">
              <w:rPr>
                <w:rFonts w:ascii="Palatino Linotype" w:hAnsi="Palatino Linotype"/>
              </w:rPr>
              <w:t>2008/2012</w:t>
            </w:r>
            <w:r w:rsidR="007C734B">
              <w:rPr>
                <w:rFonts w:ascii="Palatino Linotype" w:hAnsi="Palatino Linotype"/>
              </w:rPr>
              <w:t>/2018</w:t>
            </w:r>
            <w:r w:rsidR="00C31484" w:rsidRPr="001A2D0B">
              <w:rPr>
                <w:rFonts w:ascii="Palatino Linotype" w:hAnsi="Palatino Linotype"/>
              </w:rPr>
              <w:t>)</w:t>
            </w:r>
            <w:r w:rsidR="00BB2E17">
              <w:rPr>
                <w:rFonts w:ascii="Palatino Linotype" w:hAnsi="Palatino Linotype"/>
              </w:rPr>
              <w:t>.</w:t>
            </w:r>
          </w:p>
        </w:tc>
      </w:tr>
      <w:tr w:rsidR="00556CAB" w:rsidTr="00057142">
        <w:trPr>
          <w:trHeight w:val="493"/>
        </w:trPr>
        <w:tc>
          <w:tcPr>
            <w:tcW w:w="1726" w:type="dxa"/>
            <w:tcBorders>
              <w:left w:val="single" w:sz="4" w:space="0" w:color="000000"/>
              <w:bottom w:val="single" w:sz="4" w:space="0" w:color="000000"/>
            </w:tcBorders>
          </w:tcPr>
          <w:p w:rsidR="00556CAB" w:rsidRPr="00313EA7" w:rsidRDefault="00556CAB">
            <w:pPr>
              <w:snapToGrid w:val="0"/>
              <w:rPr>
                <w:rFonts w:ascii="Palatino Linotype" w:hAnsi="Palatino Linotype"/>
                <w:b/>
                <w:bCs/>
                <w:sz w:val="20"/>
                <w:szCs w:val="20"/>
              </w:rPr>
            </w:pPr>
            <w:r w:rsidRPr="00313EA7">
              <w:rPr>
                <w:rFonts w:ascii="Palatino Linotype" w:hAnsi="Palatino Linotype"/>
                <w:b/>
                <w:bCs/>
                <w:sz w:val="20"/>
                <w:szCs w:val="20"/>
              </w:rPr>
              <w:t>Web Technologie</w:t>
            </w:r>
            <w:r w:rsidR="001A2D0B" w:rsidRPr="00313EA7">
              <w:rPr>
                <w:rFonts w:ascii="Palatino Linotype" w:hAnsi="Palatino Linotype"/>
                <w:b/>
                <w:bCs/>
                <w:sz w:val="20"/>
                <w:szCs w:val="20"/>
              </w:rPr>
              <w:t>s</w:t>
            </w:r>
          </w:p>
        </w:tc>
        <w:tc>
          <w:tcPr>
            <w:tcW w:w="4824" w:type="dxa"/>
            <w:tcBorders>
              <w:left w:val="single" w:sz="4" w:space="0" w:color="000000"/>
              <w:bottom w:val="single" w:sz="4" w:space="0" w:color="000000"/>
              <w:right w:val="single" w:sz="4" w:space="0" w:color="000000"/>
            </w:tcBorders>
          </w:tcPr>
          <w:p w:rsidR="00556CAB" w:rsidRPr="001A2D0B" w:rsidRDefault="00443019" w:rsidP="00443019">
            <w:pPr>
              <w:snapToGrid w:val="0"/>
              <w:rPr>
                <w:rFonts w:ascii="Palatino Linotype" w:hAnsi="Palatino Linotype"/>
                <w:lang w:val="fr-FR"/>
              </w:rPr>
            </w:pPr>
            <w:r>
              <w:rPr>
                <w:rFonts w:ascii="Palatino Linotype" w:hAnsi="Palatino Linotype"/>
                <w:lang w:val="fr-FR"/>
              </w:rPr>
              <w:t>ASP.NET (</w:t>
            </w:r>
            <w:r w:rsidR="00792456" w:rsidRPr="001A2D0B">
              <w:rPr>
                <w:rFonts w:ascii="Palatino Linotype" w:hAnsi="Palatino Linotype"/>
                <w:lang w:val="fr-FR"/>
              </w:rPr>
              <w:t>3.5</w:t>
            </w:r>
            <w:r w:rsidR="003A5D1D">
              <w:rPr>
                <w:rFonts w:ascii="Palatino Linotype" w:hAnsi="Palatino Linotype"/>
                <w:lang w:val="fr-FR"/>
              </w:rPr>
              <w:t>, 4.0</w:t>
            </w:r>
            <w:r w:rsidR="007C734B">
              <w:rPr>
                <w:rFonts w:ascii="Palatino Linotype" w:hAnsi="Palatino Linotype"/>
                <w:lang w:val="fr-FR"/>
              </w:rPr>
              <w:t>,4.5</w:t>
            </w:r>
            <w:r w:rsidR="00556CAB" w:rsidRPr="001A2D0B">
              <w:rPr>
                <w:rFonts w:ascii="Palatino Linotype" w:hAnsi="Palatino Linotype"/>
                <w:lang w:val="fr-FR"/>
              </w:rPr>
              <w:t xml:space="preserve">), </w:t>
            </w:r>
            <w:r w:rsidR="00C31484" w:rsidRPr="001A2D0B">
              <w:rPr>
                <w:rFonts w:ascii="Palatino Linotype" w:hAnsi="Palatino Linotype"/>
                <w:lang w:val="fr-FR"/>
              </w:rPr>
              <w:t>html</w:t>
            </w:r>
            <w:r w:rsidR="00556CAB" w:rsidRPr="001A2D0B">
              <w:rPr>
                <w:rFonts w:ascii="Palatino Linotype" w:hAnsi="Palatino Linotype"/>
                <w:lang w:val="fr-FR"/>
              </w:rPr>
              <w:t xml:space="preserve">, </w:t>
            </w:r>
            <w:r w:rsidR="00541D87" w:rsidRPr="001A2D0B">
              <w:rPr>
                <w:rFonts w:ascii="Palatino Linotype" w:hAnsi="Palatino Linotype"/>
                <w:lang w:val="fr-FR"/>
              </w:rPr>
              <w:t>XML</w:t>
            </w:r>
            <w:r w:rsidR="00F41612" w:rsidRPr="001A2D0B">
              <w:rPr>
                <w:rFonts w:ascii="Palatino Linotype" w:hAnsi="Palatino Linotype"/>
                <w:lang w:val="fr-FR"/>
              </w:rPr>
              <w:t xml:space="preserve">, </w:t>
            </w:r>
            <w:r w:rsidR="001D4A91">
              <w:rPr>
                <w:rFonts w:ascii="Palatino Linotype" w:hAnsi="Palatino Linotype"/>
                <w:lang w:val="fr-FR"/>
              </w:rPr>
              <w:t xml:space="preserve">  </w:t>
            </w:r>
            <w:r w:rsidR="00541D87" w:rsidRPr="001A2D0B">
              <w:rPr>
                <w:rFonts w:ascii="Palatino Linotype" w:hAnsi="Palatino Linotype"/>
                <w:lang w:val="fr-FR"/>
              </w:rPr>
              <w:t>JavaScript</w:t>
            </w:r>
            <w:r w:rsidR="00F41612" w:rsidRPr="001A2D0B">
              <w:rPr>
                <w:rFonts w:ascii="Palatino Linotype" w:hAnsi="Palatino Linotype"/>
                <w:lang w:val="fr-FR"/>
              </w:rPr>
              <w:t xml:space="preserve">, </w:t>
            </w:r>
            <w:r w:rsidR="00541D87">
              <w:rPr>
                <w:rFonts w:ascii="Palatino Linotype" w:hAnsi="Palatino Linotype"/>
                <w:lang w:val="fr-FR"/>
              </w:rPr>
              <w:t>AJAX</w:t>
            </w:r>
            <w:r w:rsidR="00C31484" w:rsidRPr="001A2D0B">
              <w:rPr>
                <w:rFonts w:ascii="Palatino Linotype" w:hAnsi="Palatino Linotype"/>
                <w:lang w:val="fr-FR"/>
              </w:rPr>
              <w:t>,</w:t>
            </w:r>
            <w:r w:rsidR="00541D87">
              <w:rPr>
                <w:rFonts w:ascii="Palatino Linotype" w:hAnsi="Palatino Linotype"/>
                <w:lang w:val="fr-FR"/>
              </w:rPr>
              <w:t xml:space="preserve">  Web Services</w:t>
            </w:r>
            <w:r w:rsidR="007C734B">
              <w:rPr>
                <w:rFonts w:ascii="Palatino Linotype" w:hAnsi="Palatino Linotype"/>
                <w:lang w:val="fr-FR"/>
              </w:rPr>
              <w:t>,WCF</w:t>
            </w:r>
          </w:p>
          <w:p w:rsidR="00556CAB" w:rsidRDefault="00556CAB">
            <w:pPr>
              <w:rPr>
                <w:rFonts w:ascii="Palatino Linotype" w:hAnsi="Palatino Linotype"/>
                <w:sz w:val="20"/>
                <w:szCs w:val="20"/>
                <w:lang w:val="fr-FR"/>
              </w:rPr>
            </w:pPr>
          </w:p>
        </w:tc>
      </w:tr>
      <w:tr w:rsidR="00556CAB" w:rsidTr="00057142">
        <w:trPr>
          <w:trHeight w:val="872"/>
        </w:trPr>
        <w:tc>
          <w:tcPr>
            <w:tcW w:w="1726" w:type="dxa"/>
            <w:tcBorders>
              <w:left w:val="single" w:sz="4" w:space="0" w:color="000000"/>
              <w:bottom w:val="single" w:sz="4" w:space="0" w:color="auto"/>
            </w:tcBorders>
          </w:tcPr>
          <w:p w:rsidR="00556CAB" w:rsidRPr="00313EA7" w:rsidRDefault="00201EEA">
            <w:pPr>
              <w:snapToGrid w:val="0"/>
              <w:rPr>
                <w:rFonts w:ascii="Palatino Linotype" w:hAnsi="Palatino Linotype"/>
                <w:b/>
                <w:bCs/>
                <w:sz w:val="20"/>
                <w:szCs w:val="20"/>
              </w:rPr>
            </w:pPr>
            <w:r w:rsidRPr="00313EA7">
              <w:rPr>
                <w:rFonts w:ascii="Palatino Linotype" w:hAnsi="Palatino Linotype"/>
                <w:b/>
                <w:bCs/>
                <w:sz w:val="20"/>
                <w:szCs w:val="20"/>
              </w:rPr>
              <w:t xml:space="preserve">Framework                             </w:t>
            </w:r>
          </w:p>
        </w:tc>
        <w:tc>
          <w:tcPr>
            <w:tcW w:w="4824" w:type="dxa"/>
            <w:tcBorders>
              <w:left w:val="single" w:sz="4" w:space="0" w:color="000000"/>
              <w:bottom w:val="single" w:sz="4" w:space="0" w:color="auto"/>
              <w:right w:val="single" w:sz="4" w:space="0" w:color="000000"/>
            </w:tcBorders>
          </w:tcPr>
          <w:p w:rsidR="001D4A91" w:rsidRDefault="00611D91" w:rsidP="001D4A91">
            <w:r>
              <w:t xml:space="preserve"> </w:t>
            </w:r>
            <w:r w:rsidR="008B1C7B">
              <w:t xml:space="preserve">Worked on </w:t>
            </w:r>
            <w:r>
              <w:t xml:space="preserve">Dot </w:t>
            </w:r>
            <w:r w:rsidR="001D4A91">
              <w:t xml:space="preserve">Net Framework </w:t>
            </w:r>
            <w:r w:rsidR="00857007">
              <w:t>V</w:t>
            </w:r>
            <w:r w:rsidR="00A01BD1">
              <w:t>3.5,</w:t>
            </w:r>
            <w:r w:rsidR="001D4A91">
              <w:t>4.0</w:t>
            </w:r>
            <w:r w:rsidR="00A01BD1">
              <w:t>,4.5</w:t>
            </w:r>
            <w:r w:rsidR="00857007">
              <w:t xml:space="preserve"> </w:t>
            </w:r>
          </w:p>
          <w:p w:rsidR="00556CAB" w:rsidRPr="001A2D0B" w:rsidRDefault="00556CAB">
            <w:pPr>
              <w:snapToGrid w:val="0"/>
              <w:rPr>
                <w:rFonts w:ascii="Palatino Linotype" w:hAnsi="Palatino Linotype"/>
              </w:rPr>
            </w:pPr>
          </w:p>
        </w:tc>
      </w:tr>
    </w:tbl>
    <w:p w:rsidR="00A82BEC" w:rsidRDefault="00A82BEC" w:rsidP="00A82BEC">
      <w:pPr>
        <w:tabs>
          <w:tab w:val="left" w:pos="4950"/>
        </w:tabs>
      </w:pPr>
    </w:p>
    <w:p w:rsidR="008B1C7B" w:rsidRDefault="008B1C7B" w:rsidP="00A82BEC">
      <w:pPr>
        <w:tabs>
          <w:tab w:val="left" w:pos="4950"/>
        </w:tabs>
      </w:pPr>
    </w:p>
    <w:p w:rsidR="00C807DB" w:rsidRDefault="00C807DB" w:rsidP="00A82BEC">
      <w:pPr>
        <w:tabs>
          <w:tab w:val="left" w:pos="4950"/>
        </w:tabs>
      </w:pPr>
    </w:p>
    <w:tbl>
      <w:tblPr>
        <w:tblStyle w:val="TableGrid"/>
        <w:tblpPr w:leftFromText="180" w:rightFromText="180" w:vertAnchor="text" w:horzAnchor="margin" w:tblpXSpec="center" w:tblpY="102"/>
        <w:tblW w:w="10414" w:type="dxa"/>
        <w:tblLayout w:type="fixed"/>
        <w:tblLook w:val="04A0"/>
      </w:tblPr>
      <w:tblGrid>
        <w:gridCol w:w="10414"/>
      </w:tblGrid>
      <w:tr w:rsidR="00C807DB" w:rsidTr="00C807DB">
        <w:trPr>
          <w:trHeight w:val="412"/>
        </w:trPr>
        <w:tc>
          <w:tcPr>
            <w:tcW w:w="10414" w:type="dxa"/>
            <w:shd w:val="clear" w:color="auto" w:fill="BFBFBF" w:themeFill="background1" w:themeFillShade="BF"/>
          </w:tcPr>
          <w:p w:rsidR="00C807DB" w:rsidRPr="00CC4F0B" w:rsidRDefault="00C807DB" w:rsidP="00E411E9">
            <w:pPr>
              <w:pStyle w:val="Heading2"/>
              <w:tabs>
                <w:tab w:val="clear" w:pos="0"/>
              </w:tabs>
              <w:outlineLvl w:val="1"/>
              <w:rPr>
                <w:rFonts w:ascii="Palatino Linotype" w:hAnsi="Palatino Linotype"/>
                <w:color w:val="BFBFBF" w:themeColor="background1" w:themeShade="BF"/>
                <w:sz w:val="28"/>
                <w:szCs w:val="28"/>
                <w:u w:val="none"/>
              </w:rPr>
            </w:pPr>
            <w:r w:rsidRPr="00C069DA">
              <w:rPr>
                <w:rFonts w:ascii="Palatino Linotype" w:hAnsi="Palatino Linotype"/>
                <w:sz w:val="28"/>
                <w:szCs w:val="28"/>
                <w:u w:val="none"/>
              </w:rPr>
              <w:t>Project Undertaken:-</w:t>
            </w:r>
          </w:p>
        </w:tc>
      </w:tr>
    </w:tbl>
    <w:p w:rsidR="00C807DB" w:rsidRDefault="00C807DB" w:rsidP="00A82BEC">
      <w:pPr>
        <w:tabs>
          <w:tab w:val="left" w:pos="4950"/>
        </w:tabs>
      </w:pPr>
    </w:p>
    <w:tbl>
      <w:tblPr>
        <w:tblW w:w="10397" w:type="dxa"/>
        <w:tblInd w:w="-432" w:type="dxa"/>
        <w:tblLayout w:type="fixed"/>
        <w:tblLook w:val="0000"/>
      </w:tblPr>
      <w:tblGrid>
        <w:gridCol w:w="1710"/>
        <w:gridCol w:w="2250"/>
        <w:gridCol w:w="3100"/>
        <w:gridCol w:w="3337"/>
      </w:tblGrid>
      <w:tr w:rsidR="00A82BEC" w:rsidRPr="008D335B" w:rsidTr="00E0638D">
        <w:trPr>
          <w:trHeight w:val="289"/>
        </w:trPr>
        <w:tc>
          <w:tcPr>
            <w:tcW w:w="3960" w:type="dxa"/>
            <w:gridSpan w:val="2"/>
            <w:tcBorders>
              <w:top w:val="single" w:sz="4" w:space="0" w:color="000000"/>
              <w:left w:val="single" w:sz="4" w:space="0" w:color="000000"/>
              <w:bottom w:val="single" w:sz="4" w:space="0" w:color="000000"/>
            </w:tcBorders>
            <w:shd w:val="clear" w:color="auto" w:fill="F3F3F3"/>
          </w:tcPr>
          <w:p w:rsidR="00A82BEC" w:rsidRPr="003C63C4" w:rsidRDefault="009A7243" w:rsidP="00E0638D">
            <w:pPr>
              <w:rPr>
                <w:rFonts w:ascii="Arial" w:hAnsi="Arial"/>
                <w:sz w:val="22"/>
                <w:szCs w:val="22"/>
              </w:rPr>
            </w:pPr>
            <w:r w:rsidRPr="00CD333C">
              <w:rPr>
                <w:rFonts w:ascii="Palatino Linotype" w:hAnsi="Palatino Linotype"/>
                <w:b/>
              </w:rPr>
              <w:t xml:space="preserve">IAP </w:t>
            </w:r>
            <w:r>
              <w:rPr>
                <w:rFonts w:ascii="Palatino Linotype" w:hAnsi="Palatino Linotype"/>
                <w:b/>
              </w:rPr>
              <w:t>Infotech</w:t>
            </w:r>
            <w:r w:rsidRPr="00CD333C">
              <w:rPr>
                <w:rFonts w:ascii="Palatino Linotype" w:hAnsi="Palatino Linotype"/>
                <w:b/>
              </w:rPr>
              <w:t xml:space="preserve"> </w:t>
            </w:r>
            <w:r w:rsidR="009B4493">
              <w:rPr>
                <w:rFonts w:ascii="Palatino Linotype" w:hAnsi="Palatino Linotype"/>
                <w:b/>
              </w:rPr>
              <w:t xml:space="preserve">Pvt . </w:t>
            </w:r>
            <w:r w:rsidRPr="00CD333C">
              <w:rPr>
                <w:rFonts w:ascii="Palatino Linotype" w:hAnsi="Palatino Linotype"/>
                <w:b/>
              </w:rPr>
              <w:t>Ltd</w:t>
            </w:r>
            <w:r w:rsidR="009B4493">
              <w:rPr>
                <w:rFonts w:ascii="Palatino Linotype" w:hAnsi="Palatino Linotype"/>
                <w:b/>
              </w:rPr>
              <w:t>.</w:t>
            </w:r>
            <w:r w:rsidRPr="003C63C4">
              <w:rPr>
                <w:rFonts w:ascii="Arial" w:hAnsi="Arial"/>
                <w:sz w:val="22"/>
                <w:szCs w:val="22"/>
              </w:rPr>
              <w:t xml:space="preserve"> </w:t>
            </w:r>
          </w:p>
        </w:tc>
        <w:tc>
          <w:tcPr>
            <w:tcW w:w="3100" w:type="dxa"/>
            <w:tcBorders>
              <w:top w:val="single" w:sz="4" w:space="0" w:color="000000"/>
              <w:left w:val="single" w:sz="4" w:space="0" w:color="000000"/>
              <w:bottom w:val="single" w:sz="4" w:space="0" w:color="000000"/>
            </w:tcBorders>
            <w:shd w:val="clear" w:color="auto" w:fill="F3F3F3"/>
          </w:tcPr>
          <w:p w:rsidR="00A82BEC" w:rsidRPr="008D335B" w:rsidRDefault="00116BB4" w:rsidP="00725090">
            <w:pPr>
              <w:snapToGrid w:val="0"/>
              <w:jc w:val="both"/>
              <w:rPr>
                <w:rFonts w:ascii="Arial" w:hAnsi="Arial"/>
                <w:b/>
                <w:sz w:val="22"/>
                <w:szCs w:val="22"/>
              </w:rPr>
            </w:pPr>
            <w:r>
              <w:rPr>
                <w:rFonts w:ascii="Arial" w:hAnsi="Arial"/>
                <w:b/>
                <w:sz w:val="22"/>
                <w:szCs w:val="22"/>
              </w:rPr>
              <w:t>Previous</w:t>
            </w:r>
            <w:r w:rsidR="00C07599">
              <w:rPr>
                <w:rFonts w:ascii="Arial" w:hAnsi="Arial"/>
                <w:b/>
                <w:sz w:val="22"/>
                <w:szCs w:val="22"/>
              </w:rPr>
              <w:t>ly</w:t>
            </w:r>
            <w:r>
              <w:rPr>
                <w:rFonts w:ascii="Arial" w:hAnsi="Arial"/>
                <w:b/>
                <w:sz w:val="22"/>
                <w:szCs w:val="22"/>
              </w:rPr>
              <w:t xml:space="preserve"> </w:t>
            </w:r>
            <w:r w:rsidR="00725090">
              <w:rPr>
                <w:rFonts w:ascii="Arial" w:hAnsi="Arial"/>
                <w:b/>
                <w:sz w:val="22"/>
                <w:szCs w:val="22"/>
              </w:rPr>
              <w:t>worked</w:t>
            </w:r>
            <w:r w:rsidR="00A82BEC" w:rsidRPr="008D335B">
              <w:rPr>
                <w:rFonts w:ascii="Arial" w:hAnsi="Arial"/>
                <w:b/>
                <w:sz w:val="22"/>
                <w:szCs w:val="22"/>
              </w:rPr>
              <w:t xml:space="preserve"> </w:t>
            </w:r>
            <w:r w:rsidR="006D6491">
              <w:rPr>
                <w:rFonts w:ascii="Arial" w:hAnsi="Arial"/>
                <w:b/>
                <w:sz w:val="22"/>
                <w:szCs w:val="22"/>
              </w:rPr>
              <w:t>(Dec 2011-april 2017)</w:t>
            </w:r>
          </w:p>
        </w:tc>
        <w:tc>
          <w:tcPr>
            <w:tcW w:w="3337" w:type="dxa"/>
            <w:tcBorders>
              <w:top w:val="single" w:sz="4" w:space="0" w:color="000000"/>
              <w:left w:val="single" w:sz="4" w:space="0" w:color="000000"/>
              <w:bottom w:val="single" w:sz="4" w:space="0" w:color="000000"/>
              <w:right w:val="single" w:sz="4" w:space="0" w:color="000000"/>
            </w:tcBorders>
            <w:shd w:val="clear" w:color="auto" w:fill="F3F3F3"/>
          </w:tcPr>
          <w:p w:rsidR="00A82BEC" w:rsidRPr="008D335B" w:rsidRDefault="00516183" w:rsidP="00E0638D">
            <w:pPr>
              <w:snapToGrid w:val="0"/>
              <w:jc w:val="both"/>
              <w:rPr>
                <w:rFonts w:ascii="Arial" w:hAnsi="Arial"/>
                <w:b/>
                <w:sz w:val="22"/>
                <w:szCs w:val="22"/>
              </w:rPr>
            </w:pPr>
            <w:r>
              <w:rPr>
                <w:rFonts w:ascii="Arial" w:hAnsi="Arial"/>
                <w:b/>
                <w:sz w:val="22"/>
                <w:szCs w:val="22"/>
              </w:rPr>
              <w:t xml:space="preserve">             </w:t>
            </w:r>
            <w:r w:rsidR="00A82BEC" w:rsidRPr="00516183">
              <w:rPr>
                <w:rFonts w:ascii="Arial" w:hAnsi="Arial"/>
                <w:bCs/>
                <w:sz w:val="22"/>
                <w:szCs w:val="22"/>
              </w:rPr>
              <w:t>Team</w:t>
            </w:r>
            <w:r w:rsidR="00A82BEC">
              <w:rPr>
                <w:rFonts w:ascii="Arial" w:hAnsi="Arial"/>
                <w:b/>
                <w:sz w:val="22"/>
                <w:szCs w:val="22"/>
              </w:rPr>
              <w:t xml:space="preserve"> Size:</w:t>
            </w:r>
            <w:r w:rsidR="00C807DB">
              <w:rPr>
                <w:rFonts w:ascii="Arial" w:hAnsi="Arial"/>
                <w:b/>
                <w:sz w:val="22"/>
                <w:szCs w:val="22"/>
              </w:rPr>
              <w:t xml:space="preserve"> </w:t>
            </w:r>
            <w:r w:rsidR="00780B7F">
              <w:rPr>
                <w:rFonts w:ascii="Arial" w:hAnsi="Arial"/>
                <w:b/>
                <w:sz w:val="22"/>
                <w:szCs w:val="22"/>
              </w:rPr>
              <w:t>3</w:t>
            </w:r>
          </w:p>
        </w:tc>
      </w:tr>
      <w:tr w:rsidR="00A82BEC" w:rsidTr="00E0638D">
        <w:trPr>
          <w:trHeight w:val="324"/>
        </w:trPr>
        <w:tc>
          <w:tcPr>
            <w:tcW w:w="1710" w:type="dxa"/>
            <w:tcBorders>
              <w:left w:val="single" w:sz="4" w:space="0" w:color="000000"/>
              <w:bottom w:val="single" w:sz="4" w:space="0" w:color="000000"/>
            </w:tcBorders>
            <w:shd w:val="clear" w:color="auto" w:fill="F3F3F3"/>
          </w:tcPr>
          <w:p w:rsidR="00A82BEC" w:rsidRPr="00313EA7" w:rsidRDefault="00A82BEC" w:rsidP="00E0638D">
            <w:pPr>
              <w:snapToGrid w:val="0"/>
              <w:jc w:val="both"/>
              <w:rPr>
                <w:rFonts w:ascii="Palatino Linotype" w:hAnsi="Palatino Linotype"/>
                <w:b/>
                <w:sz w:val="20"/>
                <w:szCs w:val="20"/>
              </w:rPr>
            </w:pPr>
            <w:r w:rsidRPr="00313EA7">
              <w:rPr>
                <w:rFonts w:ascii="Palatino Linotype" w:hAnsi="Palatino Linotype"/>
                <w:b/>
                <w:sz w:val="20"/>
                <w:szCs w:val="20"/>
              </w:rPr>
              <w:t>Project Name</w:t>
            </w:r>
          </w:p>
        </w:tc>
        <w:tc>
          <w:tcPr>
            <w:tcW w:w="8687" w:type="dxa"/>
            <w:gridSpan w:val="3"/>
            <w:tcBorders>
              <w:left w:val="single" w:sz="4" w:space="0" w:color="000000"/>
              <w:bottom w:val="single" w:sz="4" w:space="0" w:color="000000"/>
              <w:right w:val="single" w:sz="4" w:space="0" w:color="000000"/>
            </w:tcBorders>
          </w:tcPr>
          <w:p w:rsidR="00A82BEC" w:rsidRPr="00F35CFF" w:rsidRDefault="00A82BEC" w:rsidP="00E0638D">
            <w:pPr>
              <w:snapToGrid w:val="0"/>
              <w:jc w:val="both"/>
              <w:rPr>
                <w:rFonts w:ascii="Arial" w:hAnsi="Arial"/>
                <w:b/>
                <w:sz w:val="22"/>
                <w:szCs w:val="22"/>
              </w:rPr>
            </w:pPr>
            <w:r w:rsidRPr="00F35CFF">
              <w:rPr>
                <w:b/>
                <w:sz w:val="22"/>
                <w:szCs w:val="22"/>
              </w:rPr>
              <w:t>http://nrega.nic.in</w:t>
            </w:r>
          </w:p>
        </w:tc>
      </w:tr>
      <w:tr w:rsidR="00A82BEC" w:rsidTr="00E0638D">
        <w:trPr>
          <w:trHeight w:val="324"/>
        </w:trPr>
        <w:tc>
          <w:tcPr>
            <w:tcW w:w="1710" w:type="dxa"/>
            <w:tcBorders>
              <w:left w:val="single" w:sz="4" w:space="0" w:color="000000"/>
              <w:bottom w:val="single" w:sz="4" w:space="0" w:color="000000"/>
            </w:tcBorders>
            <w:shd w:val="clear" w:color="auto" w:fill="F3F3F3"/>
          </w:tcPr>
          <w:p w:rsidR="00A82BEC" w:rsidRPr="00313EA7" w:rsidRDefault="00313EA7" w:rsidP="00E0638D">
            <w:pPr>
              <w:snapToGrid w:val="0"/>
              <w:jc w:val="both"/>
              <w:rPr>
                <w:rFonts w:ascii="Palatino Linotype" w:hAnsi="Palatino Linotype"/>
                <w:b/>
                <w:sz w:val="20"/>
                <w:szCs w:val="20"/>
              </w:rPr>
            </w:pPr>
            <w:r w:rsidRPr="00313EA7">
              <w:rPr>
                <w:rFonts w:ascii="Palatino Linotype" w:hAnsi="Palatino Linotype"/>
                <w:b/>
                <w:sz w:val="20"/>
                <w:szCs w:val="20"/>
              </w:rPr>
              <w:t>Client</w:t>
            </w:r>
          </w:p>
        </w:tc>
        <w:tc>
          <w:tcPr>
            <w:tcW w:w="8687" w:type="dxa"/>
            <w:gridSpan w:val="3"/>
            <w:tcBorders>
              <w:left w:val="single" w:sz="4" w:space="0" w:color="000000"/>
              <w:bottom w:val="single" w:sz="4" w:space="0" w:color="000000"/>
              <w:right w:val="single" w:sz="4" w:space="0" w:color="000000"/>
            </w:tcBorders>
          </w:tcPr>
          <w:p w:rsidR="00A82BEC" w:rsidRPr="00F35CFF" w:rsidRDefault="00F35CFF" w:rsidP="00DF4A32">
            <w:pPr>
              <w:snapToGrid w:val="0"/>
              <w:jc w:val="both"/>
              <w:rPr>
                <w:rFonts w:ascii="Palatino Linotype" w:hAnsi="Palatino Linotype"/>
                <w:b/>
                <w:sz w:val="22"/>
                <w:szCs w:val="22"/>
              </w:rPr>
            </w:pPr>
            <w:r>
              <w:rPr>
                <w:sz w:val="22"/>
                <w:szCs w:val="22"/>
              </w:rPr>
              <w:t>NIC,</w:t>
            </w:r>
            <w:r w:rsidR="00A82BEC" w:rsidRPr="00F35CFF">
              <w:rPr>
                <w:sz w:val="22"/>
                <w:szCs w:val="22"/>
              </w:rPr>
              <w:t xml:space="preserve"> </w:t>
            </w:r>
            <w:r w:rsidR="007B023A">
              <w:rPr>
                <w:sz w:val="22"/>
                <w:szCs w:val="22"/>
              </w:rPr>
              <w:t>Department</w:t>
            </w:r>
            <w:r w:rsidR="00EF4DA8" w:rsidRPr="00F35CFF">
              <w:rPr>
                <w:sz w:val="22"/>
                <w:szCs w:val="22"/>
              </w:rPr>
              <w:t xml:space="preserve"> of </w:t>
            </w:r>
            <w:r w:rsidR="00A82BEC" w:rsidRPr="00F35CFF">
              <w:rPr>
                <w:sz w:val="22"/>
                <w:szCs w:val="22"/>
              </w:rPr>
              <w:t>Rural Development</w:t>
            </w:r>
            <w:r w:rsidR="00857007">
              <w:rPr>
                <w:sz w:val="22"/>
                <w:szCs w:val="22"/>
              </w:rPr>
              <w:t xml:space="preserve"> (D</w:t>
            </w:r>
            <w:r w:rsidR="00DF4A32">
              <w:rPr>
                <w:sz w:val="22"/>
                <w:szCs w:val="22"/>
              </w:rPr>
              <w:t xml:space="preserve">oRD) </w:t>
            </w:r>
            <w:r w:rsidR="002A5C33">
              <w:rPr>
                <w:sz w:val="22"/>
                <w:szCs w:val="22"/>
              </w:rPr>
              <w:t>,Delhi</w:t>
            </w:r>
          </w:p>
        </w:tc>
      </w:tr>
      <w:tr w:rsidR="00A82BEC" w:rsidRPr="000222E6" w:rsidTr="00E0638D">
        <w:trPr>
          <w:trHeight w:val="324"/>
        </w:trPr>
        <w:tc>
          <w:tcPr>
            <w:tcW w:w="1710" w:type="dxa"/>
            <w:tcBorders>
              <w:left w:val="single" w:sz="4" w:space="0" w:color="000000"/>
              <w:bottom w:val="single" w:sz="4" w:space="0" w:color="000000"/>
            </w:tcBorders>
            <w:shd w:val="clear" w:color="auto" w:fill="F3F3F3"/>
          </w:tcPr>
          <w:p w:rsidR="00A82BEC" w:rsidRPr="00313EA7" w:rsidRDefault="001D7327" w:rsidP="00E0638D">
            <w:pPr>
              <w:snapToGrid w:val="0"/>
              <w:jc w:val="both"/>
              <w:rPr>
                <w:rFonts w:ascii="Palatino Linotype" w:hAnsi="Palatino Linotype"/>
                <w:b/>
                <w:sz w:val="20"/>
                <w:szCs w:val="20"/>
              </w:rPr>
            </w:pPr>
            <w:r>
              <w:rPr>
                <w:rFonts w:ascii="Palatino Linotype" w:hAnsi="Palatino Linotype"/>
                <w:b/>
                <w:sz w:val="20"/>
                <w:szCs w:val="20"/>
              </w:rPr>
              <w:t>Designation</w:t>
            </w:r>
            <w:r w:rsidR="00A82BEC" w:rsidRPr="00313EA7">
              <w:rPr>
                <w:rFonts w:ascii="Palatino Linotype" w:hAnsi="Palatino Linotype"/>
                <w:b/>
                <w:sz w:val="20"/>
                <w:szCs w:val="20"/>
              </w:rPr>
              <w:t xml:space="preserve"> </w:t>
            </w:r>
          </w:p>
        </w:tc>
        <w:tc>
          <w:tcPr>
            <w:tcW w:w="8687" w:type="dxa"/>
            <w:gridSpan w:val="3"/>
            <w:tcBorders>
              <w:left w:val="single" w:sz="4" w:space="0" w:color="000000"/>
              <w:bottom w:val="single" w:sz="4" w:space="0" w:color="000000"/>
              <w:right w:val="single" w:sz="4" w:space="0" w:color="000000"/>
            </w:tcBorders>
          </w:tcPr>
          <w:p w:rsidR="00A82BEC" w:rsidRPr="00F35CFF" w:rsidRDefault="001C1576" w:rsidP="00554858">
            <w:pPr>
              <w:snapToGrid w:val="0"/>
              <w:jc w:val="both"/>
              <w:rPr>
                <w:rFonts w:ascii="Palatino Linotype" w:hAnsi="Palatino Linotype"/>
                <w:sz w:val="22"/>
                <w:szCs w:val="22"/>
              </w:rPr>
            </w:pPr>
            <w:r>
              <w:rPr>
                <w:rFonts w:ascii="Palatino Linotype" w:hAnsi="Palatino Linotype"/>
                <w:b/>
                <w:bCs/>
                <w:sz w:val="22"/>
                <w:szCs w:val="22"/>
              </w:rPr>
              <w:t>Software Developer</w:t>
            </w:r>
          </w:p>
        </w:tc>
      </w:tr>
      <w:tr w:rsidR="00A82BEC" w:rsidTr="00E0638D">
        <w:trPr>
          <w:trHeight w:val="324"/>
        </w:trPr>
        <w:tc>
          <w:tcPr>
            <w:tcW w:w="1710" w:type="dxa"/>
            <w:tcBorders>
              <w:left w:val="single" w:sz="4" w:space="0" w:color="000000"/>
              <w:bottom w:val="single" w:sz="4" w:space="0" w:color="000000"/>
            </w:tcBorders>
            <w:shd w:val="clear" w:color="auto" w:fill="F3F3F3"/>
          </w:tcPr>
          <w:p w:rsidR="00A82BEC" w:rsidRPr="00313EA7" w:rsidRDefault="00A82BEC" w:rsidP="00E0638D">
            <w:pPr>
              <w:snapToGrid w:val="0"/>
              <w:jc w:val="both"/>
              <w:rPr>
                <w:rFonts w:ascii="Palatino Linotype" w:hAnsi="Palatino Linotype"/>
                <w:b/>
                <w:sz w:val="20"/>
                <w:szCs w:val="20"/>
              </w:rPr>
            </w:pPr>
            <w:r w:rsidRPr="00313EA7">
              <w:rPr>
                <w:rFonts w:ascii="Palatino Linotype" w:hAnsi="Palatino Linotype"/>
                <w:b/>
                <w:sz w:val="20"/>
                <w:szCs w:val="20"/>
              </w:rPr>
              <w:t>Responsibility</w:t>
            </w:r>
          </w:p>
        </w:tc>
        <w:tc>
          <w:tcPr>
            <w:tcW w:w="8687" w:type="dxa"/>
            <w:gridSpan w:val="3"/>
            <w:tcBorders>
              <w:left w:val="single" w:sz="4" w:space="0" w:color="000000"/>
              <w:bottom w:val="single" w:sz="4" w:space="0" w:color="000000"/>
              <w:right w:val="single" w:sz="4" w:space="0" w:color="000000"/>
            </w:tcBorders>
          </w:tcPr>
          <w:p w:rsidR="00A82BEC" w:rsidRPr="00F35CFF" w:rsidRDefault="002639CD" w:rsidP="008B40D3">
            <w:pPr>
              <w:snapToGrid w:val="0"/>
              <w:jc w:val="both"/>
              <w:rPr>
                <w:rFonts w:ascii="Palatino Linotype" w:hAnsi="Palatino Linotype"/>
                <w:b/>
                <w:sz w:val="22"/>
                <w:szCs w:val="22"/>
              </w:rPr>
            </w:pPr>
            <w:r>
              <w:rPr>
                <w:rFonts w:ascii="Palatino Linotype" w:hAnsi="Palatino Linotype"/>
                <w:sz w:val="22"/>
                <w:szCs w:val="22"/>
              </w:rPr>
              <w:t xml:space="preserve">Application </w:t>
            </w:r>
            <w:r w:rsidR="009A7243">
              <w:rPr>
                <w:rFonts w:ascii="Palatino Linotype" w:hAnsi="Palatino Linotype"/>
                <w:sz w:val="22"/>
                <w:szCs w:val="22"/>
              </w:rPr>
              <w:t>Development/M</w:t>
            </w:r>
            <w:r>
              <w:rPr>
                <w:rFonts w:ascii="Palatino Linotype" w:hAnsi="Palatino Linotype"/>
                <w:sz w:val="22"/>
                <w:szCs w:val="22"/>
              </w:rPr>
              <w:t>aintenance,</w:t>
            </w:r>
            <w:r w:rsidRPr="00F35CFF">
              <w:rPr>
                <w:rFonts w:ascii="Palatino Linotype" w:hAnsi="Palatino Linotype"/>
                <w:sz w:val="22"/>
                <w:szCs w:val="22"/>
              </w:rPr>
              <w:t xml:space="preserve"> </w:t>
            </w:r>
            <w:r>
              <w:rPr>
                <w:rFonts w:ascii="Palatino Linotype" w:hAnsi="Palatino Linotype"/>
                <w:sz w:val="22"/>
                <w:szCs w:val="22"/>
              </w:rPr>
              <w:t>DB management</w:t>
            </w:r>
            <w:r w:rsidR="008B40D3">
              <w:rPr>
                <w:rFonts w:ascii="Palatino Linotype" w:hAnsi="Palatino Linotype"/>
                <w:sz w:val="22"/>
                <w:szCs w:val="22"/>
              </w:rPr>
              <w:t xml:space="preserve"> </w:t>
            </w:r>
            <w:r w:rsidR="00A82BEC" w:rsidRPr="00F35CFF">
              <w:rPr>
                <w:rFonts w:ascii="Palatino Linotype" w:hAnsi="Palatino Linotype"/>
                <w:sz w:val="22"/>
                <w:szCs w:val="22"/>
              </w:rPr>
              <w:t>and Report</w:t>
            </w:r>
            <w:r w:rsidR="008B40D3">
              <w:rPr>
                <w:rFonts w:ascii="Palatino Linotype" w:hAnsi="Palatino Linotype"/>
                <w:sz w:val="22"/>
                <w:szCs w:val="22"/>
              </w:rPr>
              <w:t>ing</w:t>
            </w:r>
            <w:r w:rsidR="00A82BEC" w:rsidRPr="00F35CFF">
              <w:rPr>
                <w:rFonts w:ascii="Palatino Linotype" w:hAnsi="Palatino Linotype"/>
                <w:sz w:val="22"/>
                <w:szCs w:val="22"/>
              </w:rPr>
              <w:t xml:space="preserve"> </w:t>
            </w:r>
            <w:r w:rsidR="008B40D3">
              <w:rPr>
                <w:rFonts w:ascii="Palatino Linotype" w:hAnsi="Palatino Linotype"/>
                <w:sz w:val="22"/>
                <w:szCs w:val="22"/>
              </w:rPr>
              <w:t xml:space="preserve">in </w:t>
            </w:r>
            <w:r w:rsidR="004C7F6B">
              <w:rPr>
                <w:rFonts w:ascii="Palatino Linotype" w:hAnsi="Palatino Linotype"/>
                <w:sz w:val="22"/>
                <w:szCs w:val="22"/>
              </w:rPr>
              <w:t>registration module of MGNREGA project.</w:t>
            </w:r>
          </w:p>
        </w:tc>
      </w:tr>
      <w:tr w:rsidR="00A82BEC" w:rsidTr="00E0638D">
        <w:trPr>
          <w:trHeight w:val="112"/>
        </w:trPr>
        <w:tc>
          <w:tcPr>
            <w:tcW w:w="1710" w:type="dxa"/>
            <w:tcBorders>
              <w:left w:val="single" w:sz="4" w:space="0" w:color="000000"/>
              <w:bottom w:val="single" w:sz="4" w:space="0" w:color="000000"/>
            </w:tcBorders>
            <w:shd w:val="clear" w:color="auto" w:fill="F3F3F3"/>
          </w:tcPr>
          <w:p w:rsidR="00A82BEC" w:rsidRPr="00313EA7" w:rsidRDefault="00A82BEC" w:rsidP="00E0638D">
            <w:pPr>
              <w:snapToGrid w:val="0"/>
              <w:jc w:val="both"/>
              <w:rPr>
                <w:rFonts w:ascii="Palatino Linotype" w:hAnsi="Palatino Linotype"/>
                <w:b/>
                <w:sz w:val="20"/>
                <w:szCs w:val="20"/>
              </w:rPr>
            </w:pPr>
            <w:r w:rsidRPr="00313EA7">
              <w:rPr>
                <w:rFonts w:ascii="Palatino Linotype" w:hAnsi="Palatino Linotype"/>
                <w:b/>
                <w:sz w:val="20"/>
                <w:szCs w:val="20"/>
              </w:rPr>
              <w:t>Environment</w:t>
            </w:r>
          </w:p>
        </w:tc>
        <w:tc>
          <w:tcPr>
            <w:tcW w:w="8687" w:type="dxa"/>
            <w:gridSpan w:val="3"/>
            <w:tcBorders>
              <w:left w:val="single" w:sz="4" w:space="0" w:color="000000"/>
              <w:bottom w:val="single" w:sz="4" w:space="0" w:color="000000"/>
              <w:right w:val="single" w:sz="4" w:space="0" w:color="000000"/>
            </w:tcBorders>
          </w:tcPr>
          <w:p w:rsidR="00A82BEC" w:rsidRPr="00F35CFF" w:rsidRDefault="00A82BEC" w:rsidP="00E0638D">
            <w:pPr>
              <w:snapToGrid w:val="0"/>
              <w:jc w:val="both"/>
              <w:rPr>
                <w:rFonts w:ascii="Palatino Linotype" w:hAnsi="Palatino Linotype"/>
                <w:sz w:val="22"/>
                <w:szCs w:val="22"/>
              </w:rPr>
            </w:pPr>
            <w:r w:rsidRPr="00F35CFF">
              <w:rPr>
                <w:rFonts w:ascii="Palatino Linotype" w:hAnsi="Palatino Linotype"/>
                <w:sz w:val="22"/>
                <w:szCs w:val="22"/>
              </w:rPr>
              <w:t>ASP.Net,VB.Net, C# with MS SQL Server2005, 2008</w:t>
            </w:r>
            <w:r w:rsidR="008B40D3">
              <w:rPr>
                <w:rFonts w:ascii="Palatino Linotype" w:hAnsi="Palatino Linotype"/>
                <w:sz w:val="22"/>
                <w:szCs w:val="22"/>
              </w:rPr>
              <w:t>,2012</w:t>
            </w:r>
          </w:p>
        </w:tc>
      </w:tr>
      <w:tr w:rsidR="00A82BEC" w:rsidTr="00E0638D">
        <w:trPr>
          <w:trHeight w:val="112"/>
        </w:trPr>
        <w:tc>
          <w:tcPr>
            <w:tcW w:w="1710" w:type="dxa"/>
            <w:tcBorders>
              <w:left w:val="single" w:sz="4" w:space="0" w:color="000000"/>
              <w:bottom w:val="single" w:sz="4" w:space="0" w:color="000000"/>
            </w:tcBorders>
            <w:shd w:val="clear" w:color="auto" w:fill="F3F3F3"/>
          </w:tcPr>
          <w:p w:rsidR="00A82BEC" w:rsidRPr="00313EA7" w:rsidRDefault="00A82BEC" w:rsidP="00E0638D">
            <w:pPr>
              <w:snapToGrid w:val="0"/>
              <w:jc w:val="both"/>
              <w:rPr>
                <w:rFonts w:ascii="Palatino Linotype" w:hAnsi="Palatino Linotype"/>
                <w:b/>
                <w:sz w:val="20"/>
                <w:szCs w:val="20"/>
              </w:rPr>
            </w:pPr>
            <w:r w:rsidRPr="00313EA7">
              <w:rPr>
                <w:rFonts w:ascii="Palatino Linotype" w:hAnsi="Palatino Linotype"/>
                <w:b/>
                <w:sz w:val="20"/>
                <w:szCs w:val="20"/>
              </w:rPr>
              <w:t>Status</w:t>
            </w:r>
          </w:p>
        </w:tc>
        <w:tc>
          <w:tcPr>
            <w:tcW w:w="8687" w:type="dxa"/>
            <w:gridSpan w:val="3"/>
            <w:tcBorders>
              <w:left w:val="single" w:sz="4" w:space="0" w:color="000000"/>
              <w:bottom w:val="single" w:sz="4" w:space="0" w:color="000000"/>
              <w:right w:val="single" w:sz="4" w:space="0" w:color="000000"/>
            </w:tcBorders>
          </w:tcPr>
          <w:p w:rsidR="00A82BEC" w:rsidRPr="00F35CFF" w:rsidRDefault="00B00211" w:rsidP="00E0638D">
            <w:pPr>
              <w:snapToGrid w:val="0"/>
              <w:jc w:val="both"/>
              <w:rPr>
                <w:rFonts w:ascii="Palatino Linotype" w:hAnsi="Palatino Linotype"/>
                <w:sz w:val="22"/>
                <w:szCs w:val="22"/>
              </w:rPr>
            </w:pPr>
            <w:r w:rsidRPr="00F35CFF">
              <w:rPr>
                <w:rFonts w:ascii="Palatino Linotype" w:hAnsi="Palatino Linotype"/>
                <w:sz w:val="22"/>
                <w:szCs w:val="22"/>
              </w:rPr>
              <w:t>Running since 2005</w:t>
            </w:r>
            <w:r w:rsidR="003A0DDD">
              <w:rPr>
                <w:rFonts w:ascii="Palatino Linotype" w:hAnsi="Palatino Linotype"/>
                <w:sz w:val="22"/>
                <w:szCs w:val="22"/>
              </w:rPr>
              <w:t xml:space="preserve"> till present</w:t>
            </w:r>
          </w:p>
        </w:tc>
      </w:tr>
      <w:tr w:rsidR="00A82BEC" w:rsidTr="00E0638D">
        <w:trPr>
          <w:trHeight w:val="1637"/>
        </w:trPr>
        <w:tc>
          <w:tcPr>
            <w:tcW w:w="1710" w:type="dxa"/>
            <w:tcBorders>
              <w:left w:val="single" w:sz="4" w:space="0" w:color="000000"/>
              <w:bottom w:val="single" w:sz="4" w:space="0" w:color="000000"/>
            </w:tcBorders>
            <w:shd w:val="clear" w:color="auto" w:fill="F3F3F3"/>
          </w:tcPr>
          <w:p w:rsidR="00A82BEC" w:rsidRPr="00313EA7" w:rsidRDefault="00A82BEC" w:rsidP="00E0638D">
            <w:pPr>
              <w:snapToGrid w:val="0"/>
              <w:jc w:val="both"/>
              <w:rPr>
                <w:rFonts w:ascii="Palatino Linotype" w:hAnsi="Palatino Linotype"/>
                <w:b/>
                <w:sz w:val="20"/>
                <w:szCs w:val="20"/>
                <w:u w:val="single"/>
              </w:rPr>
            </w:pPr>
          </w:p>
          <w:p w:rsidR="00A82BEC" w:rsidRPr="00313EA7" w:rsidRDefault="004C7841" w:rsidP="00E0638D">
            <w:pPr>
              <w:jc w:val="both"/>
              <w:rPr>
                <w:rFonts w:ascii="Palatino Linotype" w:hAnsi="Palatino Linotype"/>
                <w:b/>
                <w:sz w:val="20"/>
                <w:szCs w:val="20"/>
              </w:rPr>
            </w:pPr>
            <w:r>
              <w:rPr>
                <w:rFonts w:ascii="Palatino Linotype" w:hAnsi="Palatino Linotype"/>
                <w:b/>
                <w:sz w:val="20"/>
                <w:szCs w:val="20"/>
              </w:rPr>
              <w:t>Project S</w:t>
            </w:r>
            <w:r w:rsidR="00A33185" w:rsidRPr="00313EA7">
              <w:rPr>
                <w:rFonts w:ascii="Palatino Linotype" w:hAnsi="Palatino Linotype"/>
                <w:b/>
                <w:sz w:val="20"/>
                <w:szCs w:val="20"/>
              </w:rPr>
              <w:t>ummary</w:t>
            </w:r>
          </w:p>
        </w:tc>
        <w:tc>
          <w:tcPr>
            <w:tcW w:w="8687" w:type="dxa"/>
            <w:gridSpan w:val="3"/>
            <w:tcBorders>
              <w:left w:val="single" w:sz="4" w:space="0" w:color="000000"/>
              <w:bottom w:val="single" w:sz="4" w:space="0" w:color="000000"/>
              <w:right w:val="single" w:sz="4" w:space="0" w:color="000000"/>
            </w:tcBorders>
          </w:tcPr>
          <w:p w:rsidR="00A82BEC" w:rsidRPr="00F35CFF" w:rsidRDefault="00A82BEC" w:rsidP="00F569D5">
            <w:pPr>
              <w:snapToGrid w:val="0"/>
              <w:rPr>
                <w:rFonts w:ascii="Palatino Linotype" w:hAnsi="Palatino Linotype" w:cs="Arial"/>
                <w:sz w:val="22"/>
                <w:szCs w:val="22"/>
              </w:rPr>
            </w:pPr>
            <w:r w:rsidRPr="00F569D5">
              <w:rPr>
                <w:rFonts w:ascii="Palatino Linotype" w:hAnsi="Palatino Linotype" w:cs="Arial"/>
                <w:b/>
                <w:bCs/>
                <w:sz w:val="22"/>
                <w:szCs w:val="22"/>
              </w:rPr>
              <w:t>MGNR</w:t>
            </w:r>
            <w:r w:rsidR="00350CC5" w:rsidRPr="00F569D5">
              <w:rPr>
                <w:rFonts w:ascii="Palatino Linotype" w:hAnsi="Palatino Linotype" w:cs="Arial"/>
                <w:b/>
                <w:bCs/>
                <w:sz w:val="22"/>
                <w:szCs w:val="22"/>
              </w:rPr>
              <w:t>EGA</w:t>
            </w:r>
            <w:r w:rsidR="00350CC5">
              <w:rPr>
                <w:rFonts w:ascii="Palatino Linotype" w:hAnsi="Palatino Linotype" w:cs="Arial"/>
                <w:sz w:val="22"/>
                <w:szCs w:val="22"/>
              </w:rPr>
              <w:t xml:space="preserve"> is Mahatama Gandhi </w:t>
            </w:r>
            <w:r w:rsidR="00F569D5">
              <w:rPr>
                <w:rFonts w:ascii="Palatino Linotype" w:hAnsi="Palatino Linotype" w:cs="Arial"/>
                <w:sz w:val="22"/>
                <w:szCs w:val="22"/>
              </w:rPr>
              <w:t xml:space="preserve"> N</w:t>
            </w:r>
            <w:r w:rsidRPr="00F35CFF">
              <w:rPr>
                <w:rFonts w:ascii="Palatino Linotype" w:hAnsi="Palatino Linotype" w:cs="Arial"/>
                <w:sz w:val="22"/>
                <w:szCs w:val="22"/>
              </w:rPr>
              <w:t>ational</w:t>
            </w:r>
            <w:r w:rsidR="00350CC5">
              <w:rPr>
                <w:rFonts w:ascii="Palatino Linotype" w:hAnsi="Palatino Linotype" w:cs="Arial"/>
                <w:sz w:val="22"/>
                <w:szCs w:val="22"/>
              </w:rPr>
              <w:t xml:space="preserve"> </w:t>
            </w:r>
            <w:r w:rsidR="00F569D5">
              <w:rPr>
                <w:rFonts w:ascii="Palatino Linotype" w:hAnsi="Palatino Linotype" w:cs="Arial"/>
                <w:sz w:val="22"/>
                <w:szCs w:val="22"/>
              </w:rPr>
              <w:t>R</w:t>
            </w:r>
            <w:r w:rsidR="00350CC5">
              <w:rPr>
                <w:rFonts w:ascii="Palatino Linotype" w:hAnsi="Palatino Linotype" w:cs="Arial"/>
                <w:sz w:val="22"/>
                <w:szCs w:val="22"/>
              </w:rPr>
              <w:t xml:space="preserve">ural </w:t>
            </w:r>
            <w:r w:rsidR="00F569D5">
              <w:rPr>
                <w:rFonts w:ascii="Palatino Linotype" w:hAnsi="Palatino Linotype" w:cs="Arial"/>
                <w:sz w:val="22"/>
                <w:szCs w:val="22"/>
              </w:rPr>
              <w:t>E</w:t>
            </w:r>
            <w:r w:rsidR="00350CC5">
              <w:rPr>
                <w:rFonts w:ascii="Palatino Linotype" w:hAnsi="Palatino Linotype" w:cs="Arial"/>
                <w:sz w:val="22"/>
                <w:szCs w:val="22"/>
              </w:rPr>
              <w:t>mployment</w:t>
            </w:r>
            <w:r w:rsidRPr="00F35CFF">
              <w:rPr>
                <w:rFonts w:ascii="Palatino Linotype" w:hAnsi="Palatino Linotype" w:cs="Arial"/>
                <w:sz w:val="22"/>
                <w:szCs w:val="22"/>
              </w:rPr>
              <w:t xml:space="preserve"> </w:t>
            </w:r>
            <w:r w:rsidR="00F569D5">
              <w:rPr>
                <w:rFonts w:ascii="Palatino Linotype" w:hAnsi="Palatino Linotype" w:cs="Arial"/>
                <w:sz w:val="22"/>
                <w:szCs w:val="22"/>
              </w:rPr>
              <w:t>G</w:t>
            </w:r>
            <w:r w:rsidR="00350CC5">
              <w:rPr>
                <w:rFonts w:ascii="Palatino Linotype" w:hAnsi="Palatino Linotype" w:cs="Arial"/>
                <w:sz w:val="22"/>
                <w:szCs w:val="22"/>
              </w:rPr>
              <w:t xml:space="preserve">uarantee </w:t>
            </w:r>
            <w:r w:rsidRPr="00F35CFF">
              <w:rPr>
                <w:rFonts w:ascii="Palatino Linotype" w:hAnsi="Palatino Linotype" w:cs="Arial"/>
                <w:sz w:val="22"/>
                <w:szCs w:val="22"/>
              </w:rPr>
              <w:t>Act</w:t>
            </w:r>
            <w:r w:rsidR="00350CC5">
              <w:rPr>
                <w:rFonts w:ascii="Palatino Linotype" w:hAnsi="Palatino Linotype" w:cs="Arial"/>
                <w:sz w:val="22"/>
                <w:szCs w:val="22"/>
              </w:rPr>
              <w:t xml:space="preserve"> 2005</w:t>
            </w:r>
            <w:r w:rsidRPr="00F35CFF">
              <w:rPr>
                <w:rFonts w:ascii="Palatino Linotype" w:hAnsi="Palatino Linotype" w:cs="Arial"/>
                <w:sz w:val="22"/>
                <w:szCs w:val="22"/>
              </w:rPr>
              <w:t>.</w:t>
            </w:r>
            <w:r w:rsidR="00350CC5">
              <w:rPr>
                <w:rFonts w:ascii="Palatino Linotype" w:hAnsi="Palatino Linotype" w:cs="Arial"/>
                <w:sz w:val="22"/>
                <w:szCs w:val="22"/>
              </w:rPr>
              <w:t>Its a one of the biggest govt projects in india conducting under MoRD.This project was started in 2005 as an act having the objective of providing 100 days guarantied employment in one financial year  to the households members residing in the rural area only.</w:t>
            </w:r>
            <w:r w:rsidRPr="00F35CFF">
              <w:rPr>
                <w:rFonts w:ascii="Palatino Linotype" w:hAnsi="Palatino Linotype" w:cs="Arial"/>
                <w:sz w:val="22"/>
                <w:szCs w:val="22"/>
              </w:rPr>
              <w:t xml:space="preserve"> In this project flow of data from States-&gt;Districts-&gt;Blocks-&gt;Panchayats-&gt;Villages. </w:t>
            </w:r>
            <w:r w:rsidR="00350CC5">
              <w:rPr>
                <w:rFonts w:ascii="Palatino Linotype" w:hAnsi="Palatino Linotype" w:cs="Arial"/>
                <w:sz w:val="22"/>
                <w:szCs w:val="22"/>
              </w:rPr>
              <w:t>Data are entered from Panchayat and Block</w:t>
            </w:r>
            <w:r w:rsidRPr="00F35CFF">
              <w:rPr>
                <w:rFonts w:ascii="Palatino Linotype" w:hAnsi="Palatino Linotype" w:cs="Arial"/>
                <w:sz w:val="22"/>
                <w:szCs w:val="22"/>
              </w:rPr>
              <w:t xml:space="preserve"> level and that data </w:t>
            </w:r>
            <w:r w:rsidR="00350CC5">
              <w:rPr>
                <w:rFonts w:ascii="Palatino Linotype" w:hAnsi="Palatino Linotype" w:cs="Arial"/>
                <w:sz w:val="22"/>
                <w:szCs w:val="22"/>
              </w:rPr>
              <w:t>is</w:t>
            </w:r>
            <w:r w:rsidRPr="00F35CFF">
              <w:rPr>
                <w:rFonts w:ascii="Palatino Linotype" w:hAnsi="Palatino Linotype" w:cs="Arial"/>
                <w:sz w:val="22"/>
                <w:szCs w:val="22"/>
              </w:rPr>
              <w:t xml:space="preserve"> </w:t>
            </w:r>
            <w:r w:rsidR="00350CC5" w:rsidRPr="00F35CFF">
              <w:rPr>
                <w:rFonts w:ascii="Palatino Linotype" w:hAnsi="Palatino Linotype" w:cs="Arial"/>
                <w:sz w:val="22"/>
                <w:szCs w:val="22"/>
              </w:rPr>
              <w:t>upload</w:t>
            </w:r>
            <w:r w:rsidR="00350CC5">
              <w:rPr>
                <w:rFonts w:ascii="Palatino Linotype" w:hAnsi="Palatino Linotype" w:cs="Arial"/>
                <w:sz w:val="22"/>
                <w:szCs w:val="22"/>
              </w:rPr>
              <w:t>e</w:t>
            </w:r>
            <w:r w:rsidR="00350CC5" w:rsidRPr="00F35CFF">
              <w:rPr>
                <w:rFonts w:ascii="Palatino Linotype" w:hAnsi="Palatino Linotype" w:cs="Arial"/>
                <w:sz w:val="22"/>
                <w:szCs w:val="22"/>
              </w:rPr>
              <w:t>d</w:t>
            </w:r>
            <w:r w:rsidRPr="00F35CFF">
              <w:rPr>
                <w:rFonts w:ascii="Palatino Linotype" w:hAnsi="Palatino Linotype" w:cs="Arial"/>
                <w:sz w:val="22"/>
                <w:szCs w:val="22"/>
              </w:rPr>
              <w:t xml:space="preserve"> on </w:t>
            </w:r>
            <w:r w:rsidR="00350CC5">
              <w:rPr>
                <w:rFonts w:ascii="Palatino Linotype" w:hAnsi="Palatino Linotype" w:cs="Arial"/>
                <w:sz w:val="22"/>
                <w:szCs w:val="22"/>
              </w:rPr>
              <w:t xml:space="preserve">respective </w:t>
            </w:r>
            <w:r w:rsidRPr="00F35CFF">
              <w:rPr>
                <w:rFonts w:ascii="Palatino Linotype" w:hAnsi="Palatino Linotype" w:cs="Arial"/>
                <w:sz w:val="22"/>
                <w:szCs w:val="22"/>
              </w:rPr>
              <w:t>state server. Data in server</w:t>
            </w:r>
            <w:r w:rsidR="00350CC5">
              <w:rPr>
                <w:rFonts w:ascii="Palatino Linotype" w:hAnsi="Palatino Linotype" w:cs="Arial"/>
                <w:sz w:val="22"/>
                <w:szCs w:val="22"/>
              </w:rPr>
              <w:t>s</w:t>
            </w:r>
            <w:r w:rsidRPr="00F35CFF">
              <w:rPr>
                <w:rFonts w:ascii="Palatino Linotype" w:hAnsi="Palatino Linotype" w:cs="Arial"/>
                <w:sz w:val="22"/>
                <w:szCs w:val="22"/>
              </w:rPr>
              <w:t xml:space="preserve"> are used to generate report</w:t>
            </w:r>
            <w:r w:rsidR="00350CC5">
              <w:rPr>
                <w:rFonts w:ascii="Palatino Linotype" w:hAnsi="Palatino Linotype" w:cs="Arial"/>
                <w:sz w:val="22"/>
                <w:szCs w:val="22"/>
              </w:rPr>
              <w:t>s</w:t>
            </w:r>
            <w:r w:rsidRPr="00F35CFF">
              <w:rPr>
                <w:rFonts w:ascii="Palatino Linotype" w:hAnsi="Palatino Linotype" w:cs="Arial"/>
                <w:sz w:val="22"/>
                <w:szCs w:val="22"/>
              </w:rPr>
              <w:t xml:space="preserve"> and to see the work </w:t>
            </w:r>
            <w:r w:rsidR="00350CC5">
              <w:rPr>
                <w:rFonts w:ascii="Palatino Linotype" w:hAnsi="Palatino Linotype" w:cs="Arial"/>
                <w:sz w:val="22"/>
                <w:szCs w:val="22"/>
              </w:rPr>
              <w:t>status of the ongoing work in diff</w:t>
            </w:r>
            <w:r w:rsidR="00350CC5" w:rsidRPr="00F35CFF">
              <w:rPr>
                <w:rFonts w:ascii="Palatino Linotype" w:hAnsi="Palatino Linotype" w:cs="Arial"/>
                <w:sz w:val="22"/>
                <w:szCs w:val="22"/>
              </w:rPr>
              <w:t>erent</w:t>
            </w:r>
            <w:r w:rsidRPr="00F35CFF">
              <w:rPr>
                <w:rFonts w:ascii="Palatino Linotype" w:hAnsi="Palatino Linotype" w:cs="Arial"/>
                <w:sz w:val="22"/>
                <w:szCs w:val="22"/>
              </w:rPr>
              <w:t xml:space="preserve"> part of country under rural development. </w:t>
            </w:r>
          </w:p>
        </w:tc>
      </w:tr>
    </w:tbl>
    <w:p w:rsidR="009974FF" w:rsidRDefault="009974FF" w:rsidP="00A82BEC">
      <w:pPr>
        <w:tabs>
          <w:tab w:val="left" w:pos="6240"/>
        </w:tabs>
      </w:pPr>
    </w:p>
    <w:tbl>
      <w:tblPr>
        <w:tblW w:w="10397" w:type="dxa"/>
        <w:tblInd w:w="-432" w:type="dxa"/>
        <w:tblLayout w:type="fixed"/>
        <w:tblLook w:val="0000"/>
      </w:tblPr>
      <w:tblGrid>
        <w:gridCol w:w="1710"/>
        <w:gridCol w:w="2250"/>
        <w:gridCol w:w="3100"/>
        <w:gridCol w:w="3337"/>
      </w:tblGrid>
      <w:tr w:rsidR="00541684" w:rsidRPr="008D335B" w:rsidTr="00376182">
        <w:trPr>
          <w:trHeight w:val="289"/>
        </w:trPr>
        <w:tc>
          <w:tcPr>
            <w:tcW w:w="3960" w:type="dxa"/>
            <w:gridSpan w:val="2"/>
            <w:tcBorders>
              <w:top w:val="single" w:sz="4" w:space="0" w:color="000000"/>
              <w:left w:val="single" w:sz="4" w:space="0" w:color="000000"/>
              <w:bottom w:val="single" w:sz="4" w:space="0" w:color="000000"/>
            </w:tcBorders>
            <w:shd w:val="clear" w:color="auto" w:fill="F3F3F3"/>
          </w:tcPr>
          <w:p w:rsidR="00541684" w:rsidRPr="00C07599" w:rsidRDefault="00541684" w:rsidP="00376182">
            <w:pPr>
              <w:rPr>
                <w:rFonts w:ascii="Arial" w:hAnsi="Arial"/>
              </w:rPr>
            </w:pPr>
            <w:r w:rsidRPr="00C07599">
              <w:rPr>
                <w:rFonts w:ascii="Palatino Linotype" w:hAnsi="Palatino Linotype"/>
                <w:b/>
                <w:bCs/>
              </w:rPr>
              <w:t>Akiko Sherman</w:t>
            </w:r>
            <w:r w:rsidRPr="00C07599">
              <w:rPr>
                <w:rFonts w:ascii="Palatino Linotype" w:hAnsi="Palatino Linotype"/>
                <w:b/>
              </w:rPr>
              <w:t xml:space="preserve"> Infotech Pvt. Ltd</w:t>
            </w:r>
          </w:p>
        </w:tc>
        <w:tc>
          <w:tcPr>
            <w:tcW w:w="3100" w:type="dxa"/>
            <w:tcBorders>
              <w:top w:val="single" w:sz="4" w:space="0" w:color="000000"/>
              <w:left w:val="single" w:sz="4" w:space="0" w:color="000000"/>
              <w:bottom w:val="single" w:sz="4" w:space="0" w:color="000000"/>
            </w:tcBorders>
            <w:shd w:val="clear" w:color="auto" w:fill="F3F3F3"/>
          </w:tcPr>
          <w:p w:rsidR="00541684" w:rsidRPr="008D335B" w:rsidRDefault="00541684" w:rsidP="00376182">
            <w:pPr>
              <w:snapToGrid w:val="0"/>
              <w:jc w:val="both"/>
              <w:rPr>
                <w:rFonts w:ascii="Arial" w:hAnsi="Arial"/>
                <w:b/>
                <w:sz w:val="22"/>
                <w:szCs w:val="22"/>
              </w:rPr>
            </w:pPr>
            <w:r w:rsidRPr="008D335B">
              <w:rPr>
                <w:rFonts w:ascii="Arial" w:hAnsi="Arial"/>
                <w:b/>
                <w:sz w:val="22"/>
                <w:szCs w:val="22"/>
              </w:rPr>
              <w:t xml:space="preserve">Currently working </w:t>
            </w:r>
            <w:r w:rsidR="008F1B1F">
              <w:rPr>
                <w:rFonts w:ascii="Arial" w:hAnsi="Arial"/>
                <w:b/>
                <w:sz w:val="22"/>
                <w:szCs w:val="22"/>
              </w:rPr>
              <w:t>(April 2017-April</w:t>
            </w:r>
            <w:r w:rsidR="006D6491">
              <w:rPr>
                <w:rFonts w:ascii="Arial" w:hAnsi="Arial"/>
                <w:b/>
                <w:sz w:val="22"/>
                <w:szCs w:val="22"/>
              </w:rPr>
              <w:t xml:space="preserve"> 2018)</w:t>
            </w:r>
          </w:p>
        </w:tc>
        <w:tc>
          <w:tcPr>
            <w:tcW w:w="3337" w:type="dxa"/>
            <w:tcBorders>
              <w:top w:val="single" w:sz="4" w:space="0" w:color="000000"/>
              <w:left w:val="single" w:sz="4" w:space="0" w:color="000000"/>
              <w:bottom w:val="single" w:sz="4" w:space="0" w:color="000000"/>
              <w:right w:val="single" w:sz="4" w:space="0" w:color="000000"/>
            </w:tcBorders>
            <w:shd w:val="clear" w:color="auto" w:fill="F3F3F3"/>
          </w:tcPr>
          <w:p w:rsidR="00541684" w:rsidRPr="008D335B" w:rsidRDefault="00541684" w:rsidP="00376182">
            <w:pPr>
              <w:snapToGrid w:val="0"/>
              <w:jc w:val="both"/>
              <w:rPr>
                <w:rFonts w:ascii="Arial" w:hAnsi="Arial"/>
                <w:b/>
                <w:sz w:val="22"/>
                <w:szCs w:val="22"/>
              </w:rPr>
            </w:pPr>
            <w:r>
              <w:rPr>
                <w:rFonts w:ascii="Arial" w:hAnsi="Arial"/>
                <w:b/>
                <w:sz w:val="22"/>
                <w:szCs w:val="22"/>
              </w:rPr>
              <w:t xml:space="preserve">             </w:t>
            </w:r>
            <w:r w:rsidRPr="00516183">
              <w:rPr>
                <w:rFonts w:ascii="Arial" w:hAnsi="Arial"/>
                <w:bCs/>
                <w:sz w:val="22"/>
                <w:szCs w:val="22"/>
              </w:rPr>
              <w:t>Team</w:t>
            </w:r>
            <w:r>
              <w:rPr>
                <w:rFonts w:ascii="Arial" w:hAnsi="Arial"/>
                <w:b/>
                <w:sz w:val="22"/>
                <w:szCs w:val="22"/>
              </w:rPr>
              <w:t xml:space="preserve"> Size: </w:t>
            </w:r>
            <w:r w:rsidR="0003531A">
              <w:rPr>
                <w:rFonts w:ascii="Arial" w:hAnsi="Arial"/>
                <w:b/>
                <w:sz w:val="22"/>
                <w:szCs w:val="22"/>
              </w:rPr>
              <w:t>2</w:t>
            </w:r>
          </w:p>
        </w:tc>
      </w:tr>
      <w:tr w:rsidR="00541684" w:rsidRPr="00F35CFF" w:rsidTr="00376182">
        <w:trPr>
          <w:trHeight w:val="324"/>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sidRPr="00313EA7">
              <w:rPr>
                <w:rFonts w:ascii="Palatino Linotype" w:hAnsi="Palatino Linotype"/>
                <w:b/>
                <w:sz w:val="20"/>
                <w:szCs w:val="20"/>
              </w:rPr>
              <w:t>Project Name</w:t>
            </w:r>
          </w:p>
        </w:tc>
        <w:tc>
          <w:tcPr>
            <w:tcW w:w="8687" w:type="dxa"/>
            <w:gridSpan w:val="3"/>
            <w:tcBorders>
              <w:left w:val="single" w:sz="4" w:space="0" w:color="000000"/>
              <w:bottom w:val="single" w:sz="4" w:space="0" w:color="000000"/>
              <w:right w:val="single" w:sz="4" w:space="0" w:color="000000"/>
            </w:tcBorders>
          </w:tcPr>
          <w:p w:rsidR="00541684" w:rsidRPr="00541684" w:rsidRDefault="00541684" w:rsidP="00376182">
            <w:pPr>
              <w:snapToGrid w:val="0"/>
              <w:jc w:val="both"/>
              <w:rPr>
                <w:rFonts w:ascii="Arial" w:hAnsi="Arial"/>
                <w:b/>
                <w:sz w:val="22"/>
                <w:szCs w:val="22"/>
              </w:rPr>
            </w:pPr>
            <w:r w:rsidRPr="00541684">
              <w:rPr>
                <w:b/>
                <w:sz w:val="22"/>
                <w:szCs w:val="22"/>
              </w:rPr>
              <w:t>http://nrega.nic.in (MGNREGA), CRF (Internal project)</w:t>
            </w:r>
          </w:p>
        </w:tc>
      </w:tr>
      <w:tr w:rsidR="00541684" w:rsidRPr="00F35CFF" w:rsidTr="00376182">
        <w:trPr>
          <w:trHeight w:val="324"/>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sidRPr="00313EA7">
              <w:rPr>
                <w:rFonts w:ascii="Palatino Linotype" w:hAnsi="Palatino Linotype"/>
                <w:b/>
                <w:sz w:val="20"/>
                <w:szCs w:val="20"/>
              </w:rPr>
              <w:t>Client</w:t>
            </w:r>
          </w:p>
        </w:tc>
        <w:tc>
          <w:tcPr>
            <w:tcW w:w="8687" w:type="dxa"/>
            <w:gridSpan w:val="3"/>
            <w:tcBorders>
              <w:left w:val="single" w:sz="4" w:space="0" w:color="000000"/>
              <w:bottom w:val="single" w:sz="4" w:space="0" w:color="000000"/>
              <w:right w:val="single" w:sz="4" w:space="0" w:color="000000"/>
            </w:tcBorders>
          </w:tcPr>
          <w:p w:rsidR="00541684" w:rsidRPr="00F35CFF" w:rsidRDefault="00541684" w:rsidP="00376182">
            <w:pPr>
              <w:snapToGrid w:val="0"/>
              <w:jc w:val="both"/>
              <w:rPr>
                <w:rFonts w:ascii="Palatino Linotype" w:hAnsi="Palatino Linotype"/>
                <w:b/>
                <w:sz w:val="22"/>
                <w:szCs w:val="22"/>
              </w:rPr>
            </w:pPr>
            <w:r>
              <w:rPr>
                <w:sz w:val="22"/>
                <w:szCs w:val="22"/>
              </w:rPr>
              <w:t>NIC,</w:t>
            </w:r>
            <w:r w:rsidRPr="00F35CFF">
              <w:rPr>
                <w:sz w:val="22"/>
                <w:szCs w:val="22"/>
              </w:rPr>
              <w:t xml:space="preserve"> </w:t>
            </w:r>
            <w:r>
              <w:rPr>
                <w:sz w:val="22"/>
                <w:szCs w:val="22"/>
              </w:rPr>
              <w:t>Department</w:t>
            </w:r>
            <w:r w:rsidRPr="00F35CFF">
              <w:rPr>
                <w:sz w:val="22"/>
                <w:szCs w:val="22"/>
              </w:rPr>
              <w:t xml:space="preserve"> of Rural Development</w:t>
            </w:r>
            <w:r w:rsidR="002A5C33">
              <w:rPr>
                <w:sz w:val="22"/>
                <w:szCs w:val="22"/>
              </w:rPr>
              <w:t xml:space="preserve"> (D</w:t>
            </w:r>
            <w:r>
              <w:rPr>
                <w:sz w:val="22"/>
                <w:szCs w:val="22"/>
              </w:rPr>
              <w:t xml:space="preserve">oRD) </w:t>
            </w:r>
            <w:r w:rsidR="002A5C33">
              <w:rPr>
                <w:sz w:val="22"/>
                <w:szCs w:val="22"/>
              </w:rPr>
              <w:t>,Delhi</w:t>
            </w:r>
          </w:p>
        </w:tc>
      </w:tr>
      <w:tr w:rsidR="00541684" w:rsidRPr="00F35CFF" w:rsidTr="00376182">
        <w:trPr>
          <w:trHeight w:val="324"/>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Pr>
                <w:rFonts w:ascii="Palatino Linotype" w:hAnsi="Palatino Linotype"/>
                <w:b/>
                <w:sz w:val="20"/>
                <w:szCs w:val="20"/>
              </w:rPr>
              <w:t>Designation</w:t>
            </w:r>
            <w:r w:rsidRPr="00313EA7">
              <w:rPr>
                <w:rFonts w:ascii="Palatino Linotype" w:hAnsi="Palatino Linotype"/>
                <w:b/>
                <w:sz w:val="20"/>
                <w:szCs w:val="20"/>
              </w:rPr>
              <w:t xml:space="preserve"> </w:t>
            </w:r>
          </w:p>
        </w:tc>
        <w:tc>
          <w:tcPr>
            <w:tcW w:w="8687" w:type="dxa"/>
            <w:gridSpan w:val="3"/>
            <w:tcBorders>
              <w:left w:val="single" w:sz="4" w:space="0" w:color="000000"/>
              <w:bottom w:val="single" w:sz="4" w:space="0" w:color="000000"/>
              <w:right w:val="single" w:sz="4" w:space="0" w:color="000000"/>
            </w:tcBorders>
          </w:tcPr>
          <w:p w:rsidR="00541684" w:rsidRPr="00F35CFF" w:rsidRDefault="00541684" w:rsidP="00376182">
            <w:pPr>
              <w:snapToGrid w:val="0"/>
              <w:jc w:val="both"/>
              <w:rPr>
                <w:rFonts w:ascii="Palatino Linotype" w:hAnsi="Palatino Linotype"/>
                <w:sz w:val="22"/>
                <w:szCs w:val="22"/>
              </w:rPr>
            </w:pPr>
            <w:r>
              <w:rPr>
                <w:rFonts w:ascii="Palatino Linotype" w:hAnsi="Palatino Linotype"/>
                <w:b/>
                <w:bCs/>
                <w:sz w:val="22"/>
                <w:szCs w:val="22"/>
              </w:rPr>
              <w:t>Senior Software Developer</w:t>
            </w:r>
          </w:p>
        </w:tc>
      </w:tr>
      <w:tr w:rsidR="00541684" w:rsidRPr="00F35CFF" w:rsidTr="00376182">
        <w:trPr>
          <w:trHeight w:val="324"/>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sidRPr="00313EA7">
              <w:rPr>
                <w:rFonts w:ascii="Palatino Linotype" w:hAnsi="Palatino Linotype"/>
                <w:b/>
                <w:sz w:val="20"/>
                <w:szCs w:val="20"/>
              </w:rPr>
              <w:t>Responsibility</w:t>
            </w:r>
            <w:r w:rsidR="00725090">
              <w:rPr>
                <w:rFonts w:ascii="Palatino Linotype" w:hAnsi="Palatino Linotype"/>
                <w:b/>
                <w:sz w:val="20"/>
                <w:szCs w:val="20"/>
              </w:rPr>
              <w:t xml:space="preserve"> in </w:t>
            </w:r>
            <w:r w:rsidR="002436EA">
              <w:rPr>
                <w:rFonts w:ascii="Palatino Linotype" w:hAnsi="Palatino Linotype"/>
                <w:b/>
                <w:sz w:val="20"/>
                <w:szCs w:val="20"/>
              </w:rPr>
              <w:t>current organization</w:t>
            </w:r>
          </w:p>
        </w:tc>
        <w:tc>
          <w:tcPr>
            <w:tcW w:w="8687" w:type="dxa"/>
            <w:gridSpan w:val="3"/>
            <w:tcBorders>
              <w:left w:val="single" w:sz="4" w:space="0" w:color="000000"/>
              <w:bottom w:val="single" w:sz="4" w:space="0" w:color="000000"/>
              <w:right w:val="single" w:sz="4" w:space="0" w:color="000000"/>
            </w:tcBorders>
          </w:tcPr>
          <w:p w:rsidR="00EB3B92" w:rsidRPr="003C04E4" w:rsidRDefault="004C7F6B" w:rsidP="00376182">
            <w:pPr>
              <w:snapToGrid w:val="0"/>
              <w:jc w:val="both"/>
              <w:rPr>
                <w:rFonts w:ascii="Palatino Linotype" w:hAnsi="Palatino Linotype"/>
                <w:b/>
                <w:bCs/>
                <w:sz w:val="22"/>
                <w:szCs w:val="22"/>
              </w:rPr>
            </w:pPr>
            <w:r w:rsidRPr="003C04E4">
              <w:rPr>
                <w:rFonts w:ascii="Palatino Linotype" w:hAnsi="Palatino Linotype"/>
                <w:b/>
                <w:bCs/>
                <w:sz w:val="22"/>
                <w:szCs w:val="22"/>
              </w:rPr>
              <w:t xml:space="preserve">Application Development/Maintenance, DB management and Reporting </w:t>
            </w:r>
            <w:r w:rsidR="00EB3B92" w:rsidRPr="003C04E4">
              <w:rPr>
                <w:rFonts w:ascii="Palatino Linotype" w:hAnsi="Palatino Linotype"/>
                <w:b/>
                <w:bCs/>
                <w:sz w:val="22"/>
                <w:szCs w:val="22"/>
              </w:rPr>
              <w:t>of following module of MGNREGA</w:t>
            </w:r>
          </w:p>
          <w:p w:rsidR="00541684" w:rsidRPr="004C7F6B" w:rsidRDefault="00EB3B92" w:rsidP="00EB3B92">
            <w:pPr>
              <w:snapToGrid w:val="0"/>
              <w:jc w:val="both"/>
              <w:rPr>
                <w:rFonts w:ascii="Palatino Linotype" w:hAnsi="Palatino Linotype"/>
                <w:sz w:val="22"/>
                <w:szCs w:val="22"/>
              </w:rPr>
            </w:pPr>
            <w:r w:rsidRPr="00EB3B92">
              <w:rPr>
                <w:rFonts w:ascii="Palatino Linotype" w:hAnsi="Palatino Linotype"/>
                <w:b/>
                <w:bCs/>
                <w:sz w:val="22"/>
                <w:szCs w:val="22"/>
              </w:rPr>
              <w:t>1</w:t>
            </w:r>
            <w:r>
              <w:rPr>
                <w:rFonts w:ascii="Palatino Linotype" w:hAnsi="Palatino Linotype"/>
                <w:sz w:val="22"/>
                <w:szCs w:val="22"/>
              </w:rPr>
              <w:t>)R</w:t>
            </w:r>
            <w:r w:rsidR="004C7F6B" w:rsidRPr="004C7F6B">
              <w:rPr>
                <w:rFonts w:ascii="Palatino Linotype" w:hAnsi="Palatino Linotype"/>
                <w:sz w:val="22"/>
                <w:szCs w:val="22"/>
              </w:rPr>
              <w:t xml:space="preserve">egistration module </w:t>
            </w:r>
          </w:p>
          <w:p w:rsidR="00EB3B92" w:rsidRDefault="004C7F6B" w:rsidP="00EB3B92">
            <w:pPr>
              <w:snapToGrid w:val="0"/>
              <w:jc w:val="both"/>
              <w:rPr>
                <w:rFonts w:ascii="Palatino Linotype" w:hAnsi="Palatino Linotype"/>
                <w:sz w:val="22"/>
                <w:szCs w:val="22"/>
              </w:rPr>
            </w:pPr>
            <w:r w:rsidRPr="004C7F6B">
              <w:rPr>
                <w:rFonts w:ascii="Palatino Linotype" w:hAnsi="Palatino Linotype"/>
                <w:b/>
                <w:bCs/>
                <w:sz w:val="22"/>
                <w:szCs w:val="22"/>
              </w:rPr>
              <w:t>2)</w:t>
            </w:r>
            <w:r>
              <w:rPr>
                <w:rFonts w:ascii="Palatino Linotype" w:hAnsi="Palatino Linotype"/>
                <w:sz w:val="22"/>
                <w:szCs w:val="22"/>
              </w:rPr>
              <w:t xml:space="preserve"> </w:t>
            </w:r>
            <w:r w:rsidRPr="004C7F6B">
              <w:rPr>
                <w:rFonts w:ascii="Palatino Linotype" w:hAnsi="Palatino Linotype"/>
                <w:sz w:val="22"/>
                <w:szCs w:val="22"/>
              </w:rPr>
              <w:t xml:space="preserve">SMS module </w:t>
            </w:r>
          </w:p>
          <w:p w:rsidR="004C7F6B" w:rsidRPr="004C7F6B" w:rsidRDefault="004C7F6B" w:rsidP="00EB3B92">
            <w:pPr>
              <w:snapToGrid w:val="0"/>
              <w:jc w:val="both"/>
              <w:rPr>
                <w:rFonts w:ascii="Palatino Linotype" w:hAnsi="Palatino Linotype"/>
                <w:sz w:val="22"/>
                <w:szCs w:val="22"/>
              </w:rPr>
            </w:pPr>
            <w:r w:rsidRPr="004C7F6B">
              <w:rPr>
                <w:rFonts w:ascii="Palatino Linotype" w:hAnsi="Palatino Linotype"/>
                <w:b/>
                <w:bCs/>
                <w:sz w:val="22"/>
                <w:szCs w:val="22"/>
              </w:rPr>
              <w:t>3)</w:t>
            </w:r>
            <w:r>
              <w:rPr>
                <w:rFonts w:ascii="Palatino Linotype" w:hAnsi="Palatino Linotype"/>
                <w:sz w:val="22"/>
                <w:szCs w:val="22"/>
              </w:rPr>
              <w:t xml:space="preserve"> </w:t>
            </w:r>
            <w:r w:rsidR="00EB3B92">
              <w:rPr>
                <w:rFonts w:ascii="Palatino Linotype" w:hAnsi="Palatino Linotype"/>
                <w:sz w:val="22"/>
                <w:szCs w:val="22"/>
              </w:rPr>
              <w:t>Worker Module (Reporting)</w:t>
            </w:r>
          </w:p>
          <w:p w:rsidR="004C7F6B" w:rsidRDefault="004C7F6B" w:rsidP="00EB3B92">
            <w:pPr>
              <w:snapToGrid w:val="0"/>
              <w:jc w:val="both"/>
              <w:rPr>
                <w:rFonts w:ascii="Palatino Linotype" w:hAnsi="Palatino Linotype"/>
                <w:sz w:val="22"/>
                <w:szCs w:val="22"/>
              </w:rPr>
            </w:pPr>
            <w:r w:rsidRPr="004C7F6B">
              <w:rPr>
                <w:rFonts w:ascii="Palatino Linotype" w:hAnsi="Palatino Linotype"/>
                <w:b/>
                <w:bCs/>
                <w:sz w:val="22"/>
                <w:szCs w:val="22"/>
              </w:rPr>
              <w:t>4)</w:t>
            </w:r>
            <w:r>
              <w:rPr>
                <w:rFonts w:ascii="Palatino Linotype" w:hAnsi="Palatino Linotype"/>
                <w:sz w:val="22"/>
                <w:szCs w:val="22"/>
              </w:rPr>
              <w:t xml:space="preserve"> </w:t>
            </w:r>
            <w:r w:rsidRPr="004C7F6B">
              <w:rPr>
                <w:rFonts w:ascii="Palatino Linotype" w:hAnsi="Palatino Linotype"/>
                <w:sz w:val="22"/>
                <w:szCs w:val="22"/>
              </w:rPr>
              <w:t xml:space="preserve">Aadhaar Seeding and authentication module </w:t>
            </w:r>
          </w:p>
          <w:p w:rsidR="00CB4BAE" w:rsidRDefault="00CB4BAE" w:rsidP="00EB3B92">
            <w:pPr>
              <w:snapToGrid w:val="0"/>
              <w:jc w:val="both"/>
              <w:rPr>
                <w:rFonts w:ascii="Palatino Linotype" w:hAnsi="Palatino Linotype"/>
                <w:sz w:val="22"/>
                <w:szCs w:val="22"/>
              </w:rPr>
            </w:pPr>
            <w:r w:rsidRPr="00EB3B92">
              <w:rPr>
                <w:rFonts w:ascii="Palatino Linotype" w:hAnsi="Palatino Linotype"/>
                <w:b/>
                <w:bCs/>
                <w:sz w:val="22"/>
                <w:szCs w:val="22"/>
              </w:rPr>
              <w:t>5</w:t>
            </w:r>
            <w:r>
              <w:rPr>
                <w:rFonts w:ascii="Palatino Linotype" w:hAnsi="Palatino Linotype"/>
                <w:sz w:val="22"/>
                <w:szCs w:val="22"/>
              </w:rPr>
              <w:t xml:space="preserve">)Security Audit (going on) </w:t>
            </w:r>
          </w:p>
          <w:p w:rsidR="00000219" w:rsidRPr="00F35CFF" w:rsidRDefault="00000219" w:rsidP="00000219">
            <w:pPr>
              <w:snapToGrid w:val="0"/>
              <w:jc w:val="both"/>
              <w:rPr>
                <w:rFonts w:ascii="Palatino Linotype" w:hAnsi="Palatino Linotype"/>
                <w:b/>
                <w:sz w:val="22"/>
                <w:szCs w:val="22"/>
              </w:rPr>
            </w:pPr>
            <w:r w:rsidRPr="003C04E4">
              <w:rPr>
                <w:rFonts w:ascii="Palatino Linotype" w:hAnsi="Palatino Linotype"/>
                <w:b/>
                <w:bCs/>
                <w:sz w:val="22"/>
                <w:szCs w:val="22"/>
              </w:rPr>
              <w:t>6</w:t>
            </w:r>
            <w:r>
              <w:rPr>
                <w:rFonts w:ascii="Palatino Linotype" w:hAnsi="Palatino Linotype"/>
                <w:sz w:val="22"/>
                <w:szCs w:val="22"/>
              </w:rPr>
              <w:t>)</w:t>
            </w:r>
            <w:r w:rsidR="00DC63DB">
              <w:rPr>
                <w:rFonts w:ascii="Palatino Linotype" w:hAnsi="Palatino Linotype"/>
                <w:sz w:val="22"/>
                <w:szCs w:val="22"/>
              </w:rPr>
              <w:t>Application Development/Maintenance  of CRF Project.</w:t>
            </w:r>
          </w:p>
        </w:tc>
      </w:tr>
      <w:tr w:rsidR="00541684" w:rsidRPr="00F35CFF" w:rsidTr="00376182">
        <w:trPr>
          <w:trHeight w:val="112"/>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sidRPr="00313EA7">
              <w:rPr>
                <w:rFonts w:ascii="Palatino Linotype" w:hAnsi="Palatino Linotype"/>
                <w:b/>
                <w:sz w:val="20"/>
                <w:szCs w:val="20"/>
              </w:rPr>
              <w:t>Environment</w:t>
            </w:r>
          </w:p>
        </w:tc>
        <w:tc>
          <w:tcPr>
            <w:tcW w:w="8687" w:type="dxa"/>
            <w:gridSpan w:val="3"/>
            <w:tcBorders>
              <w:left w:val="single" w:sz="4" w:space="0" w:color="000000"/>
              <w:bottom w:val="single" w:sz="4" w:space="0" w:color="000000"/>
              <w:right w:val="single" w:sz="4" w:space="0" w:color="000000"/>
            </w:tcBorders>
          </w:tcPr>
          <w:p w:rsidR="00541684" w:rsidRPr="00F35CFF" w:rsidRDefault="00541684" w:rsidP="00376182">
            <w:pPr>
              <w:snapToGrid w:val="0"/>
              <w:jc w:val="both"/>
              <w:rPr>
                <w:rFonts w:ascii="Palatino Linotype" w:hAnsi="Palatino Linotype"/>
                <w:sz w:val="22"/>
                <w:szCs w:val="22"/>
              </w:rPr>
            </w:pPr>
            <w:r>
              <w:rPr>
                <w:rFonts w:ascii="Palatino Linotype" w:hAnsi="Palatino Linotype"/>
                <w:sz w:val="22"/>
                <w:szCs w:val="22"/>
              </w:rPr>
              <w:t>XML,Web service,</w:t>
            </w:r>
            <w:r w:rsidRPr="00F35CFF">
              <w:rPr>
                <w:rFonts w:ascii="Palatino Linotype" w:hAnsi="Palatino Linotype"/>
                <w:sz w:val="22"/>
                <w:szCs w:val="22"/>
              </w:rPr>
              <w:t>ASP.Net,VB.</w:t>
            </w:r>
            <w:r>
              <w:rPr>
                <w:rFonts w:ascii="Palatino Linotype" w:hAnsi="Palatino Linotype"/>
                <w:sz w:val="22"/>
                <w:szCs w:val="22"/>
              </w:rPr>
              <w:t xml:space="preserve">Net, C# with MS SQL Server </w:t>
            </w:r>
            <w:r w:rsidRPr="00F35CFF">
              <w:rPr>
                <w:rFonts w:ascii="Palatino Linotype" w:hAnsi="Palatino Linotype"/>
                <w:sz w:val="22"/>
                <w:szCs w:val="22"/>
              </w:rPr>
              <w:t>2008</w:t>
            </w:r>
            <w:r>
              <w:rPr>
                <w:rFonts w:ascii="Palatino Linotype" w:hAnsi="Palatino Linotype"/>
                <w:sz w:val="22"/>
                <w:szCs w:val="22"/>
              </w:rPr>
              <w:t>/2012</w:t>
            </w:r>
          </w:p>
        </w:tc>
      </w:tr>
      <w:tr w:rsidR="00541684" w:rsidRPr="00F35CFF" w:rsidTr="00376182">
        <w:trPr>
          <w:trHeight w:val="112"/>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rPr>
            </w:pPr>
            <w:r w:rsidRPr="00313EA7">
              <w:rPr>
                <w:rFonts w:ascii="Palatino Linotype" w:hAnsi="Palatino Linotype"/>
                <w:b/>
                <w:sz w:val="20"/>
                <w:szCs w:val="20"/>
              </w:rPr>
              <w:t>Status</w:t>
            </w:r>
          </w:p>
        </w:tc>
        <w:tc>
          <w:tcPr>
            <w:tcW w:w="8687" w:type="dxa"/>
            <w:gridSpan w:val="3"/>
            <w:tcBorders>
              <w:left w:val="single" w:sz="4" w:space="0" w:color="000000"/>
              <w:bottom w:val="single" w:sz="4" w:space="0" w:color="000000"/>
              <w:right w:val="single" w:sz="4" w:space="0" w:color="000000"/>
            </w:tcBorders>
          </w:tcPr>
          <w:p w:rsidR="00541684" w:rsidRPr="00F35CFF" w:rsidRDefault="00541684" w:rsidP="00541684">
            <w:pPr>
              <w:snapToGrid w:val="0"/>
              <w:jc w:val="both"/>
              <w:rPr>
                <w:rFonts w:ascii="Palatino Linotype" w:hAnsi="Palatino Linotype"/>
                <w:sz w:val="22"/>
                <w:szCs w:val="22"/>
              </w:rPr>
            </w:pPr>
            <w:r w:rsidRPr="00F35CFF">
              <w:rPr>
                <w:rFonts w:ascii="Palatino Linotype" w:hAnsi="Palatino Linotype"/>
                <w:sz w:val="22"/>
                <w:szCs w:val="22"/>
              </w:rPr>
              <w:t xml:space="preserve">Running </w:t>
            </w:r>
            <w:r>
              <w:rPr>
                <w:rFonts w:ascii="Palatino Linotype" w:hAnsi="Palatino Linotype"/>
                <w:sz w:val="22"/>
                <w:szCs w:val="22"/>
              </w:rPr>
              <w:t>projects</w:t>
            </w:r>
          </w:p>
        </w:tc>
      </w:tr>
      <w:tr w:rsidR="00541684" w:rsidRPr="00F35CFF" w:rsidTr="00376182">
        <w:trPr>
          <w:trHeight w:val="1637"/>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u w:val="single"/>
              </w:rPr>
            </w:pPr>
          </w:p>
          <w:p w:rsidR="00541684" w:rsidRDefault="00541684" w:rsidP="00376182">
            <w:pPr>
              <w:jc w:val="both"/>
              <w:rPr>
                <w:rFonts w:ascii="Palatino Linotype" w:hAnsi="Palatino Linotype"/>
                <w:b/>
                <w:sz w:val="20"/>
                <w:szCs w:val="20"/>
              </w:rPr>
            </w:pPr>
            <w:r>
              <w:rPr>
                <w:rFonts w:ascii="Palatino Linotype" w:hAnsi="Palatino Linotype"/>
                <w:b/>
                <w:sz w:val="20"/>
                <w:szCs w:val="20"/>
              </w:rPr>
              <w:t>Project S</w:t>
            </w:r>
            <w:r w:rsidRPr="00313EA7">
              <w:rPr>
                <w:rFonts w:ascii="Palatino Linotype" w:hAnsi="Palatino Linotype"/>
                <w:b/>
                <w:sz w:val="20"/>
                <w:szCs w:val="20"/>
              </w:rPr>
              <w:t>ummary</w:t>
            </w:r>
          </w:p>
          <w:p w:rsidR="00541684" w:rsidRPr="00313EA7" w:rsidRDefault="00541684" w:rsidP="00376182">
            <w:pPr>
              <w:jc w:val="both"/>
              <w:rPr>
                <w:rFonts w:ascii="Palatino Linotype" w:hAnsi="Palatino Linotype"/>
                <w:b/>
                <w:sz w:val="20"/>
                <w:szCs w:val="20"/>
              </w:rPr>
            </w:pPr>
            <w:r>
              <w:rPr>
                <w:rFonts w:ascii="Palatino Linotype" w:hAnsi="Palatino Linotype"/>
                <w:b/>
                <w:sz w:val="20"/>
                <w:szCs w:val="20"/>
              </w:rPr>
              <w:t>1)</w:t>
            </w:r>
          </w:p>
        </w:tc>
        <w:tc>
          <w:tcPr>
            <w:tcW w:w="8687" w:type="dxa"/>
            <w:gridSpan w:val="3"/>
            <w:tcBorders>
              <w:left w:val="single" w:sz="4" w:space="0" w:color="000000"/>
              <w:bottom w:val="single" w:sz="4" w:space="0" w:color="000000"/>
              <w:right w:val="single" w:sz="4" w:space="0" w:color="000000"/>
            </w:tcBorders>
          </w:tcPr>
          <w:p w:rsidR="00541684" w:rsidRPr="00F35CFF" w:rsidRDefault="00541684" w:rsidP="004C7F6B">
            <w:pPr>
              <w:snapToGrid w:val="0"/>
              <w:rPr>
                <w:rFonts w:ascii="Palatino Linotype" w:hAnsi="Palatino Linotype" w:cs="Arial"/>
                <w:sz w:val="22"/>
                <w:szCs w:val="22"/>
              </w:rPr>
            </w:pPr>
            <w:r w:rsidRPr="00F569D5">
              <w:rPr>
                <w:rFonts w:ascii="Palatino Linotype" w:hAnsi="Palatino Linotype" w:cs="Arial"/>
                <w:b/>
                <w:bCs/>
                <w:sz w:val="22"/>
                <w:szCs w:val="22"/>
              </w:rPr>
              <w:t>MGNREGA</w:t>
            </w:r>
            <w:r>
              <w:rPr>
                <w:rFonts w:ascii="Palatino Linotype" w:hAnsi="Palatino Linotype" w:cs="Arial"/>
                <w:sz w:val="22"/>
                <w:szCs w:val="22"/>
              </w:rPr>
              <w:t xml:space="preserve"> is Mahatama Gandhi  N</w:t>
            </w:r>
            <w:r w:rsidRPr="00F35CFF">
              <w:rPr>
                <w:rFonts w:ascii="Palatino Linotype" w:hAnsi="Palatino Linotype" w:cs="Arial"/>
                <w:sz w:val="22"/>
                <w:szCs w:val="22"/>
              </w:rPr>
              <w:t>ational</w:t>
            </w:r>
            <w:r>
              <w:rPr>
                <w:rFonts w:ascii="Palatino Linotype" w:hAnsi="Palatino Linotype" w:cs="Arial"/>
                <w:sz w:val="22"/>
                <w:szCs w:val="22"/>
              </w:rPr>
              <w:t xml:space="preserve"> Rural Employment</w:t>
            </w:r>
            <w:r w:rsidRPr="00F35CFF">
              <w:rPr>
                <w:rFonts w:ascii="Palatino Linotype" w:hAnsi="Palatino Linotype" w:cs="Arial"/>
                <w:sz w:val="22"/>
                <w:szCs w:val="22"/>
              </w:rPr>
              <w:t xml:space="preserve"> </w:t>
            </w:r>
            <w:r>
              <w:rPr>
                <w:rFonts w:ascii="Palatino Linotype" w:hAnsi="Palatino Linotype" w:cs="Arial"/>
                <w:sz w:val="22"/>
                <w:szCs w:val="22"/>
              </w:rPr>
              <w:t xml:space="preserve">Guarantee </w:t>
            </w:r>
            <w:r w:rsidRPr="00F35CFF">
              <w:rPr>
                <w:rFonts w:ascii="Palatino Linotype" w:hAnsi="Palatino Linotype" w:cs="Arial"/>
                <w:sz w:val="22"/>
                <w:szCs w:val="22"/>
              </w:rPr>
              <w:t>Act</w:t>
            </w:r>
            <w:r>
              <w:rPr>
                <w:rFonts w:ascii="Palatino Linotype" w:hAnsi="Palatino Linotype" w:cs="Arial"/>
                <w:sz w:val="22"/>
                <w:szCs w:val="22"/>
              </w:rPr>
              <w:t xml:space="preserve"> 2005</w:t>
            </w:r>
            <w:r w:rsidRPr="00F35CFF">
              <w:rPr>
                <w:rFonts w:ascii="Palatino Linotype" w:hAnsi="Palatino Linotype" w:cs="Arial"/>
                <w:sz w:val="22"/>
                <w:szCs w:val="22"/>
              </w:rPr>
              <w:t>.</w:t>
            </w:r>
            <w:r>
              <w:rPr>
                <w:rFonts w:ascii="Palatino Linotype" w:hAnsi="Palatino Linotype" w:cs="Arial"/>
                <w:sz w:val="22"/>
                <w:szCs w:val="22"/>
              </w:rPr>
              <w:t xml:space="preserve">Its a one of the </w:t>
            </w:r>
            <w:r w:rsidR="004C7F6B">
              <w:rPr>
                <w:rFonts w:ascii="Palatino Linotype" w:hAnsi="Palatino Linotype" w:cs="Arial"/>
                <w:sz w:val="22"/>
                <w:szCs w:val="22"/>
              </w:rPr>
              <w:t>largest</w:t>
            </w:r>
            <w:r>
              <w:rPr>
                <w:rFonts w:ascii="Palatino Linotype" w:hAnsi="Palatino Linotype" w:cs="Arial"/>
                <w:sz w:val="22"/>
                <w:szCs w:val="22"/>
              </w:rPr>
              <w:t xml:space="preserve"> govt projects in india conducting under MoRD.This project was started in 2005 as an act having the objective of providing 100 days guarantied employment in one financial year  to the households members residing in the rural area only.</w:t>
            </w:r>
            <w:r w:rsidRPr="00F35CFF">
              <w:rPr>
                <w:rFonts w:ascii="Palatino Linotype" w:hAnsi="Palatino Linotype" w:cs="Arial"/>
                <w:sz w:val="22"/>
                <w:szCs w:val="22"/>
              </w:rPr>
              <w:t xml:space="preserve"> In this project flow of data from States-&gt;Districts-&gt;Blocks-&gt;Panchayats-&gt;Villages. </w:t>
            </w:r>
            <w:r>
              <w:rPr>
                <w:rFonts w:ascii="Palatino Linotype" w:hAnsi="Palatino Linotype" w:cs="Arial"/>
                <w:sz w:val="22"/>
                <w:szCs w:val="22"/>
              </w:rPr>
              <w:t>Data are entered from Panchayat and Block</w:t>
            </w:r>
            <w:r w:rsidRPr="00F35CFF">
              <w:rPr>
                <w:rFonts w:ascii="Palatino Linotype" w:hAnsi="Palatino Linotype" w:cs="Arial"/>
                <w:sz w:val="22"/>
                <w:szCs w:val="22"/>
              </w:rPr>
              <w:t xml:space="preserve"> level and that data </w:t>
            </w:r>
            <w:r>
              <w:rPr>
                <w:rFonts w:ascii="Palatino Linotype" w:hAnsi="Palatino Linotype" w:cs="Arial"/>
                <w:sz w:val="22"/>
                <w:szCs w:val="22"/>
              </w:rPr>
              <w:t>is</w:t>
            </w:r>
            <w:r w:rsidRPr="00F35CFF">
              <w:rPr>
                <w:rFonts w:ascii="Palatino Linotype" w:hAnsi="Palatino Linotype" w:cs="Arial"/>
                <w:sz w:val="22"/>
                <w:szCs w:val="22"/>
              </w:rPr>
              <w:t xml:space="preserve"> upload</w:t>
            </w:r>
            <w:r>
              <w:rPr>
                <w:rFonts w:ascii="Palatino Linotype" w:hAnsi="Palatino Linotype" w:cs="Arial"/>
                <w:sz w:val="22"/>
                <w:szCs w:val="22"/>
              </w:rPr>
              <w:t>e</w:t>
            </w:r>
            <w:r w:rsidRPr="00F35CFF">
              <w:rPr>
                <w:rFonts w:ascii="Palatino Linotype" w:hAnsi="Palatino Linotype" w:cs="Arial"/>
                <w:sz w:val="22"/>
                <w:szCs w:val="22"/>
              </w:rPr>
              <w:t xml:space="preserve">d on </w:t>
            </w:r>
            <w:r>
              <w:rPr>
                <w:rFonts w:ascii="Palatino Linotype" w:hAnsi="Palatino Linotype" w:cs="Arial"/>
                <w:sz w:val="22"/>
                <w:szCs w:val="22"/>
              </w:rPr>
              <w:t xml:space="preserve">respective </w:t>
            </w:r>
            <w:r w:rsidRPr="00F35CFF">
              <w:rPr>
                <w:rFonts w:ascii="Palatino Linotype" w:hAnsi="Palatino Linotype" w:cs="Arial"/>
                <w:sz w:val="22"/>
                <w:szCs w:val="22"/>
              </w:rPr>
              <w:t>state server. Data in server</w:t>
            </w:r>
            <w:r>
              <w:rPr>
                <w:rFonts w:ascii="Palatino Linotype" w:hAnsi="Palatino Linotype" w:cs="Arial"/>
                <w:sz w:val="22"/>
                <w:szCs w:val="22"/>
              </w:rPr>
              <w:t>s</w:t>
            </w:r>
            <w:r w:rsidRPr="00F35CFF">
              <w:rPr>
                <w:rFonts w:ascii="Palatino Linotype" w:hAnsi="Palatino Linotype" w:cs="Arial"/>
                <w:sz w:val="22"/>
                <w:szCs w:val="22"/>
              </w:rPr>
              <w:t xml:space="preserve"> are used to generate report</w:t>
            </w:r>
            <w:r>
              <w:rPr>
                <w:rFonts w:ascii="Palatino Linotype" w:hAnsi="Palatino Linotype" w:cs="Arial"/>
                <w:sz w:val="22"/>
                <w:szCs w:val="22"/>
              </w:rPr>
              <w:t>s</w:t>
            </w:r>
            <w:r w:rsidRPr="00F35CFF">
              <w:rPr>
                <w:rFonts w:ascii="Palatino Linotype" w:hAnsi="Palatino Linotype" w:cs="Arial"/>
                <w:sz w:val="22"/>
                <w:szCs w:val="22"/>
              </w:rPr>
              <w:t xml:space="preserve"> and to see the work </w:t>
            </w:r>
            <w:r>
              <w:rPr>
                <w:rFonts w:ascii="Palatino Linotype" w:hAnsi="Palatino Linotype" w:cs="Arial"/>
                <w:sz w:val="22"/>
                <w:szCs w:val="22"/>
              </w:rPr>
              <w:t>status of the ongoing work in diff</w:t>
            </w:r>
            <w:r w:rsidRPr="00F35CFF">
              <w:rPr>
                <w:rFonts w:ascii="Palatino Linotype" w:hAnsi="Palatino Linotype" w:cs="Arial"/>
                <w:sz w:val="22"/>
                <w:szCs w:val="22"/>
              </w:rPr>
              <w:t xml:space="preserve">erent part of country under rural development. </w:t>
            </w:r>
          </w:p>
        </w:tc>
      </w:tr>
      <w:tr w:rsidR="00541684" w:rsidRPr="00F35CFF" w:rsidTr="00376182">
        <w:trPr>
          <w:trHeight w:val="1637"/>
        </w:trPr>
        <w:tc>
          <w:tcPr>
            <w:tcW w:w="1710" w:type="dxa"/>
            <w:tcBorders>
              <w:left w:val="single" w:sz="4" w:space="0" w:color="000000"/>
              <w:bottom w:val="single" w:sz="4" w:space="0" w:color="000000"/>
            </w:tcBorders>
            <w:shd w:val="clear" w:color="auto" w:fill="F3F3F3"/>
          </w:tcPr>
          <w:p w:rsidR="00541684" w:rsidRPr="00313EA7" w:rsidRDefault="00541684" w:rsidP="00376182">
            <w:pPr>
              <w:snapToGrid w:val="0"/>
              <w:jc w:val="both"/>
              <w:rPr>
                <w:rFonts w:ascii="Palatino Linotype" w:hAnsi="Palatino Linotype"/>
                <w:b/>
                <w:sz w:val="20"/>
                <w:szCs w:val="20"/>
                <w:u w:val="single"/>
              </w:rPr>
            </w:pPr>
            <w:r>
              <w:rPr>
                <w:rFonts w:ascii="Palatino Linotype" w:hAnsi="Palatino Linotype"/>
                <w:b/>
                <w:sz w:val="20"/>
                <w:szCs w:val="20"/>
                <w:u w:val="single"/>
              </w:rPr>
              <w:lastRenderedPageBreak/>
              <w:t>2)</w:t>
            </w:r>
          </w:p>
        </w:tc>
        <w:tc>
          <w:tcPr>
            <w:tcW w:w="8687" w:type="dxa"/>
            <w:gridSpan w:val="3"/>
            <w:tcBorders>
              <w:left w:val="single" w:sz="4" w:space="0" w:color="000000"/>
              <w:bottom w:val="single" w:sz="4" w:space="0" w:color="000000"/>
              <w:right w:val="single" w:sz="4" w:space="0" w:color="000000"/>
            </w:tcBorders>
          </w:tcPr>
          <w:p w:rsidR="00541684" w:rsidRPr="00F569D5" w:rsidRDefault="00541684" w:rsidP="00541684">
            <w:pPr>
              <w:snapToGrid w:val="0"/>
              <w:rPr>
                <w:rFonts w:ascii="Palatino Linotype" w:hAnsi="Palatino Linotype" w:cs="Arial"/>
                <w:b/>
                <w:bCs/>
                <w:sz w:val="22"/>
                <w:szCs w:val="22"/>
              </w:rPr>
            </w:pPr>
            <w:r>
              <w:rPr>
                <w:rFonts w:ascii="Palatino Linotype" w:hAnsi="Palatino Linotype" w:cs="Arial"/>
                <w:b/>
                <w:bCs/>
                <w:sz w:val="22"/>
                <w:szCs w:val="22"/>
              </w:rPr>
              <w:t xml:space="preserve">CRF (Change Request Form) </w:t>
            </w:r>
            <w:r w:rsidRPr="00541684">
              <w:rPr>
                <w:rFonts w:ascii="Palatino Linotype" w:hAnsi="Palatino Linotype" w:cs="Arial"/>
                <w:sz w:val="22"/>
                <w:szCs w:val="22"/>
              </w:rPr>
              <w:t>is an internal project for tracking and logging any changes on the existing projects (MGNREGA) by the developers. So that we could take approval for necessary changes made by the stack holders of the project from the senior officeials.</w:t>
            </w:r>
          </w:p>
        </w:tc>
      </w:tr>
    </w:tbl>
    <w:p w:rsidR="00CC4F0B" w:rsidRDefault="00CC4F0B" w:rsidP="00A82BEC">
      <w:pPr>
        <w:tabs>
          <w:tab w:val="left" w:pos="6240"/>
        </w:tabs>
      </w:pPr>
    </w:p>
    <w:tbl>
      <w:tblPr>
        <w:tblW w:w="10397" w:type="dxa"/>
        <w:tblInd w:w="-432" w:type="dxa"/>
        <w:tblLayout w:type="fixed"/>
        <w:tblLook w:val="0000"/>
      </w:tblPr>
      <w:tblGrid>
        <w:gridCol w:w="1710"/>
        <w:gridCol w:w="2250"/>
        <w:gridCol w:w="3100"/>
        <w:gridCol w:w="3337"/>
      </w:tblGrid>
      <w:tr w:rsidR="00857007" w:rsidRPr="008D335B" w:rsidTr="00B60FE3">
        <w:trPr>
          <w:trHeight w:val="289"/>
        </w:trPr>
        <w:tc>
          <w:tcPr>
            <w:tcW w:w="3960" w:type="dxa"/>
            <w:gridSpan w:val="2"/>
            <w:tcBorders>
              <w:top w:val="single" w:sz="4" w:space="0" w:color="000000"/>
              <w:left w:val="single" w:sz="4" w:space="0" w:color="000000"/>
              <w:bottom w:val="single" w:sz="4" w:space="0" w:color="000000"/>
            </w:tcBorders>
            <w:shd w:val="clear" w:color="auto" w:fill="F3F3F3"/>
          </w:tcPr>
          <w:p w:rsidR="00857007" w:rsidRPr="00C07599" w:rsidRDefault="00857007" w:rsidP="00B60FE3">
            <w:pPr>
              <w:rPr>
                <w:rFonts w:ascii="Arial" w:hAnsi="Arial"/>
              </w:rPr>
            </w:pPr>
            <w:r>
              <w:rPr>
                <w:rFonts w:ascii="Palatino Linotype" w:hAnsi="Palatino Linotype"/>
                <w:b/>
                <w:bCs/>
              </w:rPr>
              <w:t>SilverTouch Technologies</w:t>
            </w:r>
            <w:r w:rsidRPr="00C07599">
              <w:rPr>
                <w:rFonts w:ascii="Palatino Linotype" w:hAnsi="Palatino Linotype"/>
                <w:b/>
              </w:rPr>
              <w:t xml:space="preserve"> Pvt</w:t>
            </w:r>
            <w:r w:rsidR="001E7482">
              <w:rPr>
                <w:rFonts w:ascii="Palatino Linotype" w:hAnsi="Palatino Linotype"/>
                <w:b/>
              </w:rPr>
              <w:t xml:space="preserve"> Ltd</w:t>
            </w:r>
          </w:p>
        </w:tc>
        <w:tc>
          <w:tcPr>
            <w:tcW w:w="3100" w:type="dxa"/>
            <w:tcBorders>
              <w:top w:val="single" w:sz="4" w:space="0" w:color="000000"/>
              <w:left w:val="single" w:sz="4" w:space="0" w:color="000000"/>
              <w:bottom w:val="single" w:sz="4" w:space="0" w:color="000000"/>
            </w:tcBorders>
            <w:shd w:val="clear" w:color="auto" w:fill="F3F3F3"/>
          </w:tcPr>
          <w:p w:rsidR="00857007" w:rsidRPr="008D335B" w:rsidRDefault="001E7482" w:rsidP="001E7482">
            <w:pPr>
              <w:snapToGrid w:val="0"/>
              <w:jc w:val="both"/>
              <w:rPr>
                <w:rFonts w:ascii="Arial" w:hAnsi="Arial"/>
                <w:b/>
                <w:sz w:val="22"/>
                <w:szCs w:val="22"/>
              </w:rPr>
            </w:pPr>
            <w:r>
              <w:rPr>
                <w:rFonts w:ascii="Arial" w:hAnsi="Arial"/>
                <w:b/>
                <w:sz w:val="22"/>
                <w:szCs w:val="22"/>
              </w:rPr>
              <w:t>Currently Working Since (April 2018-April 2021</w:t>
            </w:r>
            <w:r w:rsidR="00857007">
              <w:rPr>
                <w:rFonts w:ascii="Arial" w:hAnsi="Arial"/>
                <w:b/>
                <w:sz w:val="22"/>
                <w:szCs w:val="22"/>
              </w:rPr>
              <w:t>)</w:t>
            </w:r>
          </w:p>
        </w:tc>
        <w:tc>
          <w:tcPr>
            <w:tcW w:w="3337" w:type="dxa"/>
            <w:tcBorders>
              <w:top w:val="single" w:sz="4" w:space="0" w:color="000000"/>
              <w:left w:val="single" w:sz="4" w:space="0" w:color="000000"/>
              <w:bottom w:val="single" w:sz="4" w:space="0" w:color="000000"/>
              <w:right w:val="single" w:sz="4" w:space="0" w:color="000000"/>
            </w:tcBorders>
            <w:shd w:val="clear" w:color="auto" w:fill="F3F3F3"/>
          </w:tcPr>
          <w:p w:rsidR="00857007" w:rsidRPr="008D335B" w:rsidRDefault="00857007" w:rsidP="00B60FE3">
            <w:pPr>
              <w:snapToGrid w:val="0"/>
              <w:jc w:val="both"/>
              <w:rPr>
                <w:rFonts w:ascii="Arial" w:hAnsi="Arial"/>
                <w:b/>
                <w:sz w:val="22"/>
                <w:szCs w:val="22"/>
              </w:rPr>
            </w:pPr>
            <w:r>
              <w:rPr>
                <w:rFonts w:ascii="Arial" w:hAnsi="Arial"/>
                <w:b/>
                <w:sz w:val="22"/>
                <w:szCs w:val="22"/>
              </w:rPr>
              <w:t xml:space="preserve">             </w:t>
            </w:r>
            <w:r w:rsidRPr="00516183">
              <w:rPr>
                <w:rFonts w:ascii="Arial" w:hAnsi="Arial"/>
                <w:bCs/>
                <w:sz w:val="22"/>
                <w:szCs w:val="22"/>
              </w:rPr>
              <w:t>Team</w:t>
            </w:r>
            <w:r>
              <w:rPr>
                <w:rFonts w:ascii="Arial" w:hAnsi="Arial"/>
                <w:b/>
                <w:sz w:val="22"/>
                <w:szCs w:val="22"/>
              </w:rPr>
              <w:t xml:space="preserve"> Size: 2</w:t>
            </w:r>
          </w:p>
        </w:tc>
      </w:tr>
      <w:tr w:rsidR="00857007" w:rsidRPr="00F35CFF" w:rsidTr="00B60FE3">
        <w:trPr>
          <w:trHeight w:val="324"/>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sidRPr="00313EA7">
              <w:rPr>
                <w:rFonts w:ascii="Palatino Linotype" w:hAnsi="Palatino Linotype"/>
                <w:b/>
                <w:sz w:val="20"/>
                <w:szCs w:val="20"/>
              </w:rPr>
              <w:t>Project Name</w:t>
            </w:r>
          </w:p>
        </w:tc>
        <w:tc>
          <w:tcPr>
            <w:tcW w:w="8687" w:type="dxa"/>
            <w:gridSpan w:val="3"/>
            <w:tcBorders>
              <w:left w:val="single" w:sz="4" w:space="0" w:color="000000"/>
              <w:bottom w:val="single" w:sz="4" w:space="0" w:color="000000"/>
              <w:right w:val="single" w:sz="4" w:space="0" w:color="000000"/>
            </w:tcBorders>
          </w:tcPr>
          <w:p w:rsidR="00857007" w:rsidRPr="00541684" w:rsidRDefault="00857007" w:rsidP="00B60FE3">
            <w:pPr>
              <w:snapToGrid w:val="0"/>
              <w:jc w:val="both"/>
              <w:rPr>
                <w:rFonts w:ascii="Arial" w:hAnsi="Arial"/>
                <w:b/>
                <w:sz w:val="22"/>
                <w:szCs w:val="22"/>
              </w:rPr>
            </w:pPr>
            <w:r w:rsidRPr="00541684">
              <w:rPr>
                <w:b/>
                <w:sz w:val="22"/>
                <w:szCs w:val="22"/>
              </w:rPr>
              <w:t>http://nrega.nic.in (MGNREGA</w:t>
            </w:r>
            <w:r w:rsidR="001E7482">
              <w:rPr>
                <w:b/>
                <w:sz w:val="22"/>
                <w:szCs w:val="22"/>
              </w:rPr>
              <w:t>Soft</w:t>
            </w:r>
            <w:r w:rsidRPr="00541684">
              <w:rPr>
                <w:b/>
                <w:sz w:val="22"/>
                <w:szCs w:val="22"/>
              </w:rPr>
              <w:t>), CRF (Internal project)</w:t>
            </w:r>
            <w:r w:rsidR="001E7482">
              <w:rPr>
                <w:b/>
                <w:sz w:val="22"/>
                <w:szCs w:val="22"/>
              </w:rPr>
              <w:t>, Social Audit of NregaSoft</w:t>
            </w:r>
          </w:p>
        </w:tc>
      </w:tr>
      <w:tr w:rsidR="00857007" w:rsidRPr="00F35CFF" w:rsidTr="00B60FE3">
        <w:trPr>
          <w:trHeight w:val="324"/>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sidRPr="00313EA7">
              <w:rPr>
                <w:rFonts w:ascii="Palatino Linotype" w:hAnsi="Palatino Linotype"/>
                <w:b/>
                <w:sz w:val="20"/>
                <w:szCs w:val="20"/>
              </w:rPr>
              <w:t>Client</w:t>
            </w:r>
          </w:p>
        </w:tc>
        <w:tc>
          <w:tcPr>
            <w:tcW w:w="8687" w:type="dxa"/>
            <w:gridSpan w:val="3"/>
            <w:tcBorders>
              <w:left w:val="single" w:sz="4" w:space="0" w:color="000000"/>
              <w:bottom w:val="single" w:sz="4" w:space="0" w:color="000000"/>
              <w:right w:val="single" w:sz="4" w:space="0" w:color="000000"/>
            </w:tcBorders>
          </w:tcPr>
          <w:p w:rsidR="00857007" w:rsidRPr="00F35CFF" w:rsidRDefault="00857007" w:rsidP="00B60FE3">
            <w:pPr>
              <w:snapToGrid w:val="0"/>
              <w:jc w:val="both"/>
              <w:rPr>
                <w:rFonts w:ascii="Palatino Linotype" w:hAnsi="Palatino Linotype"/>
                <w:b/>
                <w:sz w:val="22"/>
                <w:szCs w:val="22"/>
              </w:rPr>
            </w:pPr>
            <w:r>
              <w:rPr>
                <w:sz w:val="22"/>
                <w:szCs w:val="22"/>
              </w:rPr>
              <w:t>NIC,</w:t>
            </w:r>
            <w:r w:rsidRPr="00F35CFF">
              <w:rPr>
                <w:sz w:val="22"/>
                <w:szCs w:val="22"/>
              </w:rPr>
              <w:t xml:space="preserve"> </w:t>
            </w:r>
            <w:r>
              <w:rPr>
                <w:sz w:val="22"/>
                <w:szCs w:val="22"/>
              </w:rPr>
              <w:t>Department</w:t>
            </w:r>
            <w:r w:rsidRPr="00F35CFF">
              <w:rPr>
                <w:sz w:val="22"/>
                <w:szCs w:val="22"/>
              </w:rPr>
              <w:t xml:space="preserve"> of Rural Development</w:t>
            </w:r>
            <w:r w:rsidR="001E7482">
              <w:rPr>
                <w:sz w:val="22"/>
                <w:szCs w:val="22"/>
              </w:rPr>
              <w:t xml:space="preserve"> (D</w:t>
            </w:r>
            <w:r>
              <w:rPr>
                <w:sz w:val="22"/>
                <w:szCs w:val="22"/>
              </w:rPr>
              <w:t xml:space="preserve">oRD) </w:t>
            </w:r>
          </w:p>
        </w:tc>
      </w:tr>
      <w:tr w:rsidR="00857007" w:rsidRPr="00F35CFF" w:rsidTr="00B60FE3">
        <w:trPr>
          <w:trHeight w:val="324"/>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Pr>
                <w:rFonts w:ascii="Palatino Linotype" w:hAnsi="Palatino Linotype"/>
                <w:b/>
                <w:sz w:val="20"/>
                <w:szCs w:val="20"/>
              </w:rPr>
              <w:t>Designation</w:t>
            </w:r>
            <w:r w:rsidRPr="00313EA7">
              <w:rPr>
                <w:rFonts w:ascii="Palatino Linotype" w:hAnsi="Palatino Linotype"/>
                <w:b/>
                <w:sz w:val="20"/>
                <w:szCs w:val="20"/>
              </w:rPr>
              <w:t xml:space="preserve"> </w:t>
            </w:r>
          </w:p>
        </w:tc>
        <w:tc>
          <w:tcPr>
            <w:tcW w:w="8687" w:type="dxa"/>
            <w:gridSpan w:val="3"/>
            <w:tcBorders>
              <w:left w:val="single" w:sz="4" w:space="0" w:color="000000"/>
              <w:bottom w:val="single" w:sz="4" w:space="0" w:color="000000"/>
              <w:right w:val="single" w:sz="4" w:space="0" w:color="000000"/>
            </w:tcBorders>
          </w:tcPr>
          <w:p w:rsidR="00857007" w:rsidRPr="00F35CFF" w:rsidRDefault="001E7482" w:rsidP="00B60FE3">
            <w:pPr>
              <w:snapToGrid w:val="0"/>
              <w:jc w:val="both"/>
              <w:rPr>
                <w:rFonts w:ascii="Palatino Linotype" w:hAnsi="Palatino Linotype"/>
                <w:sz w:val="22"/>
                <w:szCs w:val="22"/>
              </w:rPr>
            </w:pPr>
            <w:r>
              <w:rPr>
                <w:rFonts w:ascii="Palatino Linotype" w:hAnsi="Palatino Linotype"/>
                <w:b/>
                <w:bCs/>
                <w:sz w:val="22"/>
                <w:szCs w:val="22"/>
              </w:rPr>
              <w:t>Project Mgr Level 1 Cat B</w:t>
            </w:r>
          </w:p>
        </w:tc>
      </w:tr>
      <w:tr w:rsidR="00857007" w:rsidRPr="00F35CFF" w:rsidTr="00B60FE3">
        <w:trPr>
          <w:trHeight w:val="324"/>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sidRPr="00313EA7">
              <w:rPr>
                <w:rFonts w:ascii="Palatino Linotype" w:hAnsi="Palatino Linotype"/>
                <w:b/>
                <w:sz w:val="20"/>
                <w:szCs w:val="20"/>
              </w:rPr>
              <w:t>Responsibility</w:t>
            </w:r>
            <w:r>
              <w:rPr>
                <w:rFonts w:ascii="Palatino Linotype" w:hAnsi="Palatino Linotype"/>
                <w:b/>
                <w:sz w:val="20"/>
                <w:szCs w:val="20"/>
              </w:rPr>
              <w:t xml:space="preserve"> in current organization</w:t>
            </w:r>
          </w:p>
        </w:tc>
        <w:tc>
          <w:tcPr>
            <w:tcW w:w="8687" w:type="dxa"/>
            <w:gridSpan w:val="3"/>
            <w:tcBorders>
              <w:left w:val="single" w:sz="4" w:space="0" w:color="000000"/>
              <w:bottom w:val="single" w:sz="4" w:space="0" w:color="000000"/>
              <w:right w:val="single" w:sz="4" w:space="0" w:color="000000"/>
            </w:tcBorders>
          </w:tcPr>
          <w:p w:rsidR="00857007" w:rsidRPr="003C04E4" w:rsidRDefault="00857007" w:rsidP="00B60FE3">
            <w:pPr>
              <w:snapToGrid w:val="0"/>
              <w:jc w:val="both"/>
              <w:rPr>
                <w:rFonts w:ascii="Palatino Linotype" w:hAnsi="Palatino Linotype"/>
                <w:b/>
                <w:bCs/>
                <w:sz w:val="22"/>
                <w:szCs w:val="22"/>
              </w:rPr>
            </w:pPr>
            <w:r w:rsidRPr="003C04E4">
              <w:rPr>
                <w:rFonts w:ascii="Palatino Linotype" w:hAnsi="Palatino Linotype"/>
                <w:b/>
                <w:bCs/>
                <w:sz w:val="22"/>
                <w:szCs w:val="22"/>
              </w:rPr>
              <w:t>Application Development/Maintenance, DB management and Reporting of following module of MGNREGA</w:t>
            </w:r>
          </w:p>
          <w:p w:rsidR="00857007" w:rsidRPr="004C7F6B" w:rsidRDefault="00857007" w:rsidP="00B60FE3">
            <w:pPr>
              <w:snapToGrid w:val="0"/>
              <w:jc w:val="both"/>
              <w:rPr>
                <w:rFonts w:ascii="Palatino Linotype" w:hAnsi="Palatino Linotype"/>
                <w:sz w:val="22"/>
                <w:szCs w:val="22"/>
              </w:rPr>
            </w:pPr>
            <w:r w:rsidRPr="00EB3B92">
              <w:rPr>
                <w:rFonts w:ascii="Palatino Linotype" w:hAnsi="Palatino Linotype"/>
                <w:b/>
                <w:bCs/>
                <w:sz w:val="22"/>
                <w:szCs w:val="22"/>
              </w:rPr>
              <w:t>1</w:t>
            </w:r>
            <w:r>
              <w:rPr>
                <w:rFonts w:ascii="Palatino Linotype" w:hAnsi="Palatino Linotype"/>
                <w:sz w:val="22"/>
                <w:szCs w:val="22"/>
              </w:rPr>
              <w:t>)R</w:t>
            </w:r>
            <w:r w:rsidRPr="004C7F6B">
              <w:rPr>
                <w:rFonts w:ascii="Palatino Linotype" w:hAnsi="Palatino Linotype"/>
                <w:sz w:val="22"/>
                <w:szCs w:val="22"/>
              </w:rPr>
              <w:t xml:space="preserve">egistration module </w:t>
            </w:r>
          </w:p>
          <w:p w:rsidR="00857007" w:rsidRDefault="00857007" w:rsidP="00B60FE3">
            <w:pPr>
              <w:snapToGrid w:val="0"/>
              <w:jc w:val="both"/>
              <w:rPr>
                <w:rFonts w:ascii="Palatino Linotype" w:hAnsi="Palatino Linotype"/>
                <w:sz w:val="22"/>
                <w:szCs w:val="22"/>
              </w:rPr>
            </w:pPr>
            <w:r w:rsidRPr="004C7F6B">
              <w:rPr>
                <w:rFonts w:ascii="Palatino Linotype" w:hAnsi="Palatino Linotype"/>
                <w:b/>
                <w:bCs/>
                <w:sz w:val="22"/>
                <w:szCs w:val="22"/>
              </w:rPr>
              <w:t>2)</w:t>
            </w:r>
            <w:r>
              <w:rPr>
                <w:rFonts w:ascii="Palatino Linotype" w:hAnsi="Palatino Linotype"/>
                <w:sz w:val="22"/>
                <w:szCs w:val="22"/>
              </w:rPr>
              <w:t xml:space="preserve"> </w:t>
            </w:r>
            <w:r w:rsidRPr="004C7F6B">
              <w:rPr>
                <w:rFonts w:ascii="Palatino Linotype" w:hAnsi="Palatino Linotype"/>
                <w:sz w:val="22"/>
                <w:szCs w:val="22"/>
              </w:rPr>
              <w:t xml:space="preserve">SMS module </w:t>
            </w:r>
          </w:p>
          <w:p w:rsidR="00857007" w:rsidRPr="004C7F6B" w:rsidRDefault="00857007" w:rsidP="00B60FE3">
            <w:pPr>
              <w:snapToGrid w:val="0"/>
              <w:jc w:val="both"/>
              <w:rPr>
                <w:rFonts w:ascii="Palatino Linotype" w:hAnsi="Palatino Linotype"/>
                <w:sz w:val="22"/>
                <w:szCs w:val="22"/>
              </w:rPr>
            </w:pPr>
            <w:r w:rsidRPr="004C7F6B">
              <w:rPr>
                <w:rFonts w:ascii="Palatino Linotype" w:hAnsi="Palatino Linotype"/>
                <w:b/>
                <w:bCs/>
                <w:sz w:val="22"/>
                <w:szCs w:val="22"/>
              </w:rPr>
              <w:t>3)</w:t>
            </w:r>
            <w:r>
              <w:rPr>
                <w:rFonts w:ascii="Palatino Linotype" w:hAnsi="Palatino Linotype"/>
                <w:sz w:val="22"/>
                <w:szCs w:val="22"/>
              </w:rPr>
              <w:t xml:space="preserve"> Worker</w:t>
            </w:r>
            <w:r w:rsidR="0027643D">
              <w:rPr>
                <w:rFonts w:ascii="Palatino Linotype" w:hAnsi="Palatino Linotype"/>
                <w:sz w:val="22"/>
                <w:szCs w:val="22"/>
              </w:rPr>
              <w:t>s Management</w:t>
            </w:r>
            <w:r>
              <w:rPr>
                <w:rFonts w:ascii="Palatino Linotype" w:hAnsi="Palatino Linotype"/>
                <w:sz w:val="22"/>
                <w:szCs w:val="22"/>
              </w:rPr>
              <w:t xml:space="preserve"> Module (Reporting)</w:t>
            </w:r>
          </w:p>
          <w:p w:rsidR="00857007" w:rsidRDefault="00857007" w:rsidP="00B60FE3">
            <w:pPr>
              <w:snapToGrid w:val="0"/>
              <w:jc w:val="both"/>
              <w:rPr>
                <w:rFonts w:ascii="Palatino Linotype" w:hAnsi="Palatino Linotype"/>
                <w:sz w:val="22"/>
                <w:szCs w:val="22"/>
              </w:rPr>
            </w:pPr>
            <w:r w:rsidRPr="004C7F6B">
              <w:rPr>
                <w:rFonts w:ascii="Palatino Linotype" w:hAnsi="Palatino Linotype"/>
                <w:b/>
                <w:bCs/>
                <w:sz w:val="22"/>
                <w:szCs w:val="22"/>
              </w:rPr>
              <w:t>4)</w:t>
            </w:r>
            <w:r>
              <w:rPr>
                <w:rFonts w:ascii="Palatino Linotype" w:hAnsi="Palatino Linotype"/>
                <w:sz w:val="22"/>
                <w:szCs w:val="22"/>
              </w:rPr>
              <w:t xml:space="preserve"> </w:t>
            </w:r>
            <w:r w:rsidRPr="004C7F6B">
              <w:rPr>
                <w:rFonts w:ascii="Palatino Linotype" w:hAnsi="Palatino Linotype"/>
                <w:sz w:val="22"/>
                <w:szCs w:val="22"/>
              </w:rPr>
              <w:t xml:space="preserve">Aadhaar Seeding and authentication module </w:t>
            </w:r>
            <w:r w:rsidR="0027643D">
              <w:rPr>
                <w:rFonts w:ascii="Palatino Linotype" w:hAnsi="Palatino Linotype"/>
                <w:sz w:val="22"/>
                <w:szCs w:val="22"/>
              </w:rPr>
              <w:t>with  crypto techniques</w:t>
            </w:r>
          </w:p>
          <w:p w:rsidR="00857007" w:rsidRDefault="00857007" w:rsidP="00B60FE3">
            <w:pPr>
              <w:snapToGrid w:val="0"/>
              <w:jc w:val="both"/>
              <w:rPr>
                <w:rFonts w:ascii="Palatino Linotype" w:hAnsi="Palatino Linotype"/>
                <w:sz w:val="22"/>
                <w:szCs w:val="22"/>
              </w:rPr>
            </w:pPr>
            <w:r w:rsidRPr="00EB3B92">
              <w:rPr>
                <w:rFonts w:ascii="Palatino Linotype" w:hAnsi="Palatino Linotype"/>
                <w:b/>
                <w:bCs/>
                <w:sz w:val="22"/>
                <w:szCs w:val="22"/>
              </w:rPr>
              <w:t>5</w:t>
            </w:r>
            <w:r>
              <w:rPr>
                <w:rFonts w:ascii="Palatino Linotype" w:hAnsi="Palatino Linotype"/>
                <w:sz w:val="22"/>
                <w:szCs w:val="22"/>
              </w:rPr>
              <w:t>)</w:t>
            </w:r>
            <w:r w:rsidR="0027643D">
              <w:rPr>
                <w:rFonts w:ascii="Palatino Linotype" w:hAnsi="Palatino Linotype"/>
                <w:sz w:val="22"/>
                <w:szCs w:val="22"/>
              </w:rPr>
              <w:t xml:space="preserve"> Security Audit</w:t>
            </w:r>
          </w:p>
          <w:p w:rsidR="00082E45" w:rsidRDefault="00857007" w:rsidP="00B60FE3">
            <w:pPr>
              <w:snapToGrid w:val="0"/>
              <w:jc w:val="both"/>
              <w:rPr>
                <w:rFonts w:ascii="Palatino Linotype" w:hAnsi="Palatino Linotype"/>
                <w:sz w:val="22"/>
                <w:szCs w:val="22"/>
              </w:rPr>
            </w:pPr>
            <w:r w:rsidRPr="003C04E4">
              <w:rPr>
                <w:rFonts w:ascii="Palatino Linotype" w:hAnsi="Palatino Linotype"/>
                <w:b/>
                <w:bCs/>
                <w:sz w:val="22"/>
                <w:szCs w:val="22"/>
              </w:rPr>
              <w:t>6</w:t>
            </w:r>
            <w:r>
              <w:rPr>
                <w:rFonts w:ascii="Palatino Linotype" w:hAnsi="Palatino Linotype"/>
                <w:sz w:val="22"/>
                <w:szCs w:val="22"/>
              </w:rPr>
              <w:t>)Application Development/Maintenance  of CRF Project.</w:t>
            </w:r>
          </w:p>
          <w:p w:rsidR="0027643D" w:rsidRPr="00082E45" w:rsidRDefault="0027643D" w:rsidP="0027643D">
            <w:pPr>
              <w:snapToGrid w:val="0"/>
              <w:jc w:val="both"/>
              <w:rPr>
                <w:rFonts w:ascii="Palatino Linotype" w:hAnsi="Palatino Linotype"/>
                <w:sz w:val="22"/>
                <w:szCs w:val="22"/>
              </w:rPr>
            </w:pPr>
            <w:r w:rsidRPr="00880338">
              <w:rPr>
                <w:rFonts w:ascii="Palatino Linotype" w:hAnsi="Palatino Linotype"/>
                <w:b/>
                <w:sz w:val="22"/>
                <w:szCs w:val="22"/>
              </w:rPr>
              <w:t>7</w:t>
            </w:r>
            <w:r>
              <w:rPr>
                <w:rFonts w:ascii="Palatino Linotype" w:hAnsi="Palatino Linotype"/>
                <w:sz w:val="22"/>
                <w:szCs w:val="22"/>
              </w:rPr>
              <w:t>)</w:t>
            </w:r>
            <w:r w:rsidRPr="00880338">
              <w:rPr>
                <w:rFonts w:ascii="Palatino Linotype" w:hAnsi="Palatino Linotype"/>
                <w:b/>
                <w:sz w:val="22"/>
                <w:szCs w:val="22"/>
              </w:rPr>
              <w:t>Social Audit of MGNRGASoft (Public Grievance and Redressal System)</w:t>
            </w:r>
          </w:p>
        </w:tc>
      </w:tr>
      <w:tr w:rsidR="00857007" w:rsidRPr="00F35CFF" w:rsidTr="00B60FE3">
        <w:trPr>
          <w:trHeight w:val="112"/>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sidRPr="00313EA7">
              <w:rPr>
                <w:rFonts w:ascii="Palatino Linotype" w:hAnsi="Palatino Linotype"/>
                <w:b/>
                <w:sz w:val="20"/>
                <w:szCs w:val="20"/>
              </w:rPr>
              <w:t>Environment</w:t>
            </w:r>
          </w:p>
        </w:tc>
        <w:tc>
          <w:tcPr>
            <w:tcW w:w="8687" w:type="dxa"/>
            <w:gridSpan w:val="3"/>
            <w:tcBorders>
              <w:left w:val="single" w:sz="4" w:space="0" w:color="000000"/>
              <w:bottom w:val="single" w:sz="4" w:space="0" w:color="000000"/>
              <w:right w:val="single" w:sz="4" w:space="0" w:color="000000"/>
            </w:tcBorders>
          </w:tcPr>
          <w:p w:rsidR="00857007" w:rsidRPr="00F35CFF" w:rsidRDefault="00857007" w:rsidP="00B60FE3">
            <w:pPr>
              <w:snapToGrid w:val="0"/>
              <w:jc w:val="both"/>
              <w:rPr>
                <w:rFonts w:ascii="Palatino Linotype" w:hAnsi="Palatino Linotype"/>
                <w:sz w:val="22"/>
                <w:szCs w:val="22"/>
              </w:rPr>
            </w:pPr>
            <w:r>
              <w:rPr>
                <w:rFonts w:ascii="Palatino Linotype" w:hAnsi="Palatino Linotype"/>
                <w:sz w:val="22"/>
                <w:szCs w:val="22"/>
              </w:rPr>
              <w:t>XML,Web service,</w:t>
            </w:r>
            <w:r w:rsidR="00E413BE">
              <w:rPr>
                <w:rFonts w:ascii="Palatino Linotype" w:hAnsi="Palatino Linotype"/>
                <w:sz w:val="22"/>
                <w:szCs w:val="22"/>
              </w:rPr>
              <w:t>WCF,</w:t>
            </w:r>
            <w:r w:rsidRPr="00F35CFF">
              <w:rPr>
                <w:rFonts w:ascii="Palatino Linotype" w:hAnsi="Palatino Linotype"/>
                <w:sz w:val="22"/>
                <w:szCs w:val="22"/>
              </w:rPr>
              <w:t>ASP.Net,VB.</w:t>
            </w:r>
            <w:r>
              <w:rPr>
                <w:rFonts w:ascii="Palatino Linotype" w:hAnsi="Palatino Linotype"/>
                <w:sz w:val="22"/>
                <w:szCs w:val="22"/>
              </w:rPr>
              <w:t xml:space="preserve">Net, C# with MS SQL Server </w:t>
            </w:r>
            <w:r w:rsidRPr="00F35CFF">
              <w:rPr>
                <w:rFonts w:ascii="Palatino Linotype" w:hAnsi="Palatino Linotype"/>
                <w:sz w:val="22"/>
                <w:szCs w:val="22"/>
              </w:rPr>
              <w:t>2008</w:t>
            </w:r>
            <w:r>
              <w:rPr>
                <w:rFonts w:ascii="Palatino Linotype" w:hAnsi="Palatino Linotype"/>
                <w:sz w:val="22"/>
                <w:szCs w:val="22"/>
              </w:rPr>
              <w:t>/2012</w:t>
            </w:r>
            <w:r w:rsidR="00E413BE">
              <w:rPr>
                <w:rFonts w:ascii="Palatino Linotype" w:hAnsi="Palatino Linotype"/>
                <w:sz w:val="22"/>
                <w:szCs w:val="22"/>
              </w:rPr>
              <w:t>/2018,</w:t>
            </w:r>
          </w:p>
        </w:tc>
      </w:tr>
      <w:tr w:rsidR="00857007" w:rsidRPr="00F35CFF" w:rsidTr="00B60FE3">
        <w:trPr>
          <w:trHeight w:val="112"/>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rPr>
            </w:pPr>
            <w:r w:rsidRPr="00313EA7">
              <w:rPr>
                <w:rFonts w:ascii="Palatino Linotype" w:hAnsi="Palatino Linotype"/>
                <w:b/>
                <w:sz w:val="20"/>
                <w:szCs w:val="20"/>
              </w:rPr>
              <w:t>Status</w:t>
            </w:r>
          </w:p>
        </w:tc>
        <w:tc>
          <w:tcPr>
            <w:tcW w:w="8687" w:type="dxa"/>
            <w:gridSpan w:val="3"/>
            <w:tcBorders>
              <w:left w:val="single" w:sz="4" w:space="0" w:color="000000"/>
              <w:bottom w:val="single" w:sz="4" w:space="0" w:color="000000"/>
              <w:right w:val="single" w:sz="4" w:space="0" w:color="000000"/>
            </w:tcBorders>
          </w:tcPr>
          <w:p w:rsidR="00857007" w:rsidRPr="00F35CFF" w:rsidRDefault="00857007" w:rsidP="00B60FE3">
            <w:pPr>
              <w:snapToGrid w:val="0"/>
              <w:jc w:val="both"/>
              <w:rPr>
                <w:rFonts w:ascii="Palatino Linotype" w:hAnsi="Palatino Linotype"/>
                <w:sz w:val="22"/>
                <w:szCs w:val="22"/>
              </w:rPr>
            </w:pPr>
            <w:r w:rsidRPr="00F35CFF">
              <w:rPr>
                <w:rFonts w:ascii="Palatino Linotype" w:hAnsi="Palatino Linotype"/>
                <w:sz w:val="22"/>
                <w:szCs w:val="22"/>
              </w:rPr>
              <w:t xml:space="preserve">Running </w:t>
            </w:r>
            <w:r>
              <w:rPr>
                <w:rFonts w:ascii="Palatino Linotype" w:hAnsi="Palatino Linotype"/>
                <w:sz w:val="22"/>
                <w:szCs w:val="22"/>
              </w:rPr>
              <w:t>projects</w:t>
            </w:r>
          </w:p>
        </w:tc>
      </w:tr>
      <w:tr w:rsidR="00857007" w:rsidRPr="00F35CFF" w:rsidTr="00B60FE3">
        <w:trPr>
          <w:trHeight w:val="1637"/>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u w:val="single"/>
              </w:rPr>
            </w:pPr>
          </w:p>
          <w:p w:rsidR="00857007" w:rsidRDefault="00857007" w:rsidP="00B60FE3">
            <w:pPr>
              <w:jc w:val="both"/>
              <w:rPr>
                <w:rFonts w:ascii="Palatino Linotype" w:hAnsi="Palatino Linotype"/>
                <w:b/>
                <w:sz w:val="20"/>
                <w:szCs w:val="20"/>
              </w:rPr>
            </w:pPr>
            <w:r>
              <w:rPr>
                <w:rFonts w:ascii="Palatino Linotype" w:hAnsi="Palatino Linotype"/>
                <w:b/>
                <w:sz w:val="20"/>
                <w:szCs w:val="20"/>
              </w:rPr>
              <w:t>Project S</w:t>
            </w:r>
            <w:r w:rsidRPr="00313EA7">
              <w:rPr>
                <w:rFonts w:ascii="Palatino Linotype" w:hAnsi="Palatino Linotype"/>
                <w:b/>
                <w:sz w:val="20"/>
                <w:szCs w:val="20"/>
              </w:rPr>
              <w:t>ummary</w:t>
            </w:r>
          </w:p>
          <w:p w:rsidR="00857007" w:rsidRPr="00313EA7" w:rsidRDefault="00857007" w:rsidP="00B60FE3">
            <w:pPr>
              <w:jc w:val="both"/>
              <w:rPr>
                <w:rFonts w:ascii="Palatino Linotype" w:hAnsi="Palatino Linotype"/>
                <w:b/>
                <w:sz w:val="20"/>
                <w:szCs w:val="20"/>
              </w:rPr>
            </w:pPr>
            <w:r>
              <w:rPr>
                <w:rFonts w:ascii="Palatino Linotype" w:hAnsi="Palatino Linotype"/>
                <w:b/>
                <w:sz w:val="20"/>
                <w:szCs w:val="20"/>
              </w:rPr>
              <w:t>1)</w:t>
            </w:r>
          </w:p>
        </w:tc>
        <w:tc>
          <w:tcPr>
            <w:tcW w:w="8687" w:type="dxa"/>
            <w:gridSpan w:val="3"/>
            <w:tcBorders>
              <w:left w:val="single" w:sz="4" w:space="0" w:color="000000"/>
              <w:bottom w:val="single" w:sz="4" w:space="0" w:color="000000"/>
              <w:right w:val="single" w:sz="4" w:space="0" w:color="000000"/>
            </w:tcBorders>
          </w:tcPr>
          <w:p w:rsidR="00857007" w:rsidRPr="00F35CFF" w:rsidRDefault="00857007" w:rsidP="00B60FE3">
            <w:pPr>
              <w:snapToGrid w:val="0"/>
              <w:rPr>
                <w:rFonts w:ascii="Palatino Linotype" w:hAnsi="Palatino Linotype" w:cs="Arial"/>
                <w:sz w:val="22"/>
                <w:szCs w:val="22"/>
              </w:rPr>
            </w:pPr>
            <w:r w:rsidRPr="00F569D5">
              <w:rPr>
                <w:rFonts w:ascii="Palatino Linotype" w:hAnsi="Palatino Linotype" w:cs="Arial"/>
                <w:b/>
                <w:bCs/>
                <w:sz w:val="22"/>
                <w:szCs w:val="22"/>
              </w:rPr>
              <w:t>MGNREGA</w:t>
            </w:r>
            <w:r>
              <w:rPr>
                <w:rFonts w:ascii="Palatino Linotype" w:hAnsi="Palatino Linotype" w:cs="Arial"/>
                <w:sz w:val="22"/>
                <w:szCs w:val="22"/>
              </w:rPr>
              <w:t xml:space="preserve"> is Mahatama Gandhi  N</w:t>
            </w:r>
            <w:r w:rsidRPr="00F35CFF">
              <w:rPr>
                <w:rFonts w:ascii="Palatino Linotype" w:hAnsi="Palatino Linotype" w:cs="Arial"/>
                <w:sz w:val="22"/>
                <w:szCs w:val="22"/>
              </w:rPr>
              <w:t>ational</w:t>
            </w:r>
            <w:r>
              <w:rPr>
                <w:rFonts w:ascii="Palatino Linotype" w:hAnsi="Palatino Linotype" w:cs="Arial"/>
                <w:sz w:val="22"/>
                <w:szCs w:val="22"/>
              </w:rPr>
              <w:t xml:space="preserve"> Rural Employment</w:t>
            </w:r>
            <w:r w:rsidRPr="00F35CFF">
              <w:rPr>
                <w:rFonts w:ascii="Palatino Linotype" w:hAnsi="Palatino Linotype" w:cs="Arial"/>
                <w:sz w:val="22"/>
                <w:szCs w:val="22"/>
              </w:rPr>
              <w:t xml:space="preserve"> </w:t>
            </w:r>
            <w:r>
              <w:rPr>
                <w:rFonts w:ascii="Palatino Linotype" w:hAnsi="Palatino Linotype" w:cs="Arial"/>
                <w:sz w:val="22"/>
                <w:szCs w:val="22"/>
              </w:rPr>
              <w:t xml:space="preserve">Guarantee </w:t>
            </w:r>
            <w:r w:rsidRPr="00F35CFF">
              <w:rPr>
                <w:rFonts w:ascii="Palatino Linotype" w:hAnsi="Palatino Linotype" w:cs="Arial"/>
                <w:sz w:val="22"/>
                <w:szCs w:val="22"/>
              </w:rPr>
              <w:t>Act</w:t>
            </w:r>
            <w:r>
              <w:rPr>
                <w:rFonts w:ascii="Palatino Linotype" w:hAnsi="Palatino Linotype" w:cs="Arial"/>
                <w:sz w:val="22"/>
                <w:szCs w:val="22"/>
              </w:rPr>
              <w:t xml:space="preserve"> 2005</w:t>
            </w:r>
            <w:r w:rsidRPr="00F35CFF">
              <w:rPr>
                <w:rFonts w:ascii="Palatino Linotype" w:hAnsi="Palatino Linotype" w:cs="Arial"/>
                <w:sz w:val="22"/>
                <w:szCs w:val="22"/>
              </w:rPr>
              <w:t>.</w:t>
            </w:r>
            <w:r>
              <w:rPr>
                <w:rFonts w:ascii="Palatino Linotype" w:hAnsi="Palatino Linotype" w:cs="Arial"/>
                <w:sz w:val="22"/>
                <w:szCs w:val="22"/>
              </w:rPr>
              <w:t>Its a one of the largest govt projects in india conducting under MoRD.This project was started in 2005 as an act having the objective of providing 100 days guarantied employment in one financial year  to the households members residing in the rural area only.</w:t>
            </w:r>
            <w:r w:rsidRPr="00F35CFF">
              <w:rPr>
                <w:rFonts w:ascii="Palatino Linotype" w:hAnsi="Palatino Linotype" w:cs="Arial"/>
                <w:sz w:val="22"/>
                <w:szCs w:val="22"/>
              </w:rPr>
              <w:t xml:space="preserve"> In this project flow of data from States-&gt;Districts-&gt;Blocks-&gt;Panchayats-&gt;Villages. </w:t>
            </w:r>
            <w:r>
              <w:rPr>
                <w:rFonts w:ascii="Palatino Linotype" w:hAnsi="Palatino Linotype" w:cs="Arial"/>
                <w:sz w:val="22"/>
                <w:szCs w:val="22"/>
              </w:rPr>
              <w:t>Data are entered from Panchayat and Block</w:t>
            </w:r>
            <w:r w:rsidRPr="00F35CFF">
              <w:rPr>
                <w:rFonts w:ascii="Palatino Linotype" w:hAnsi="Palatino Linotype" w:cs="Arial"/>
                <w:sz w:val="22"/>
                <w:szCs w:val="22"/>
              </w:rPr>
              <w:t xml:space="preserve"> level and that data </w:t>
            </w:r>
            <w:r>
              <w:rPr>
                <w:rFonts w:ascii="Palatino Linotype" w:hAnsi="Palatino Linotype" w:cs="Arial"/>
                <w:sz w:val="22"/>
                <w:szCs w:val="22"/>
              </w:rPr>
              <w:t>is</w:t>
            </w:r>
            <w:r w:rsidRPr="00F35CFF">
              <w:rPr>
                <w:rFonts w:ascii="Palatino Linotype" w:hAnsi="Palatino Linotype" w:cs="Arial"/>
                <w:sz w:val="22"/>
                <w:szCs w:val="22"/>
              </w:rPr>
              <w:t xml:space="preserve"> upload</w:t>
            </w:r>
            <w:r>
              <w:rPr>
                <w:rFonts w:ascii="Palatino Linotype" w:hAnsi="Palatino Linotype" w:cs="Arial"/>
                <w:sz w:val="22"/>
                <w:szCs w:val="22"/>
              </w:rPr>
              <w:t>e</w:t>
            </w:r>
            <w:r w:rsidRPr="00F35CFF">
              <w:rPr>
                <w:rFonts w:ascii="Palatino Linotype" w:hAnsi="Palatino Linotype" w:cs="Arial"/>
                <w:sz w:val="22"/>
                <w:szCs w:val="22"/>
              </w:rPr>
              <w:t xml:space="preserve">d on </w:t>
            </w:r>
            <w:r>
              <w:rPr>
                <w:rFonts w:ascii="Palatino Linotype" w:hAnsi="Palatino Linotype" w:cs="Arial"/>
                <w:sz w:val="22"/>
                <w:szCs w:val="22"/>
              </w:rPr>
              <w:t xml:space="preserve">respective </w:t>
            </w:r>
            <w:r w:rsidRPr="00F35CFF">
              <w:rPr>
                <w:rFonts w:ascii="Palatino Linotype" w:hAnsi="Palatino Linotype" w:cs="Arial"/>
                <w:sz w:val="22"/>
                <w:szCs w:val="22"/>
              </w:rPr>
              <w:t>state server. Data in server</w:t>
            </w:r>
            <w:r>
              <w:rPr>
                <w:rFonts w:ascii="Palatino Linotype" w:hAnsi="Palatino Linotype" w:cs="Arial"/>
                <w:sz w:val="22"/>
                <w:szCs w:val="22"/>
              </w:rPr>
              <w:t>s</w:t>
            </w:r>
            <w:r w:rsidRPr="00F35CFF">
              <w:rPr>
                <w:rFonts w:ascii="Palatino Linotype" w:hAnsi="Palatino Linotype" w:cs="Arial"/>
                <w:sz w:val="22"/>
                <w:szCs w:val="22"/>
              </w:rPr>
              <w:t xml:space="preserve"> are used to generate report</w:t>
            </w:r>
            <w:r>
              <w:rPr>
                <w:rFonts w:ascii="Palatino Linotype" w:hAnsi="Palatino Linotype" w:cs="Arial"/>
                <w:sz w:val="22"/>
                <w:szCs w:val="22"/>
              </w:rPr>
              <w:t>s</w:t>
            </w:r>
            <w:r w:rsidRPr="00F35CFF">
              <w:rPr>
                <w:rFonts w:ascii="Palatino Linotype" w:hAnsi="Palatino Linotype" w:cs="Arial"/>
                <w:sz w:val="22"/>
                <w:szCs w:val="22"/>
              </w:rPr>
              <w:t xml:space="preserve"> and to see the work </w:t>
            </w:r>
            <w:r>
              <w:rPr>
                <w:rFonts w:ascii="Palatino Linotype" w:hAnsi="Palatino Linotype" w:cs="Arial"/>
                <w:sz w:val="22"/>
                <w:szCs w:val="22"/>
              </w:rPr>
              <w:t>status of the ongoing work in diff</w:t>
            </w:r>
            <w:r w:rsidRPr="00F35CFF">
              <w:rPr>
                <w:rFonts w:ascii="Palatino Linotype" w:hAnsi="Palatino Linotype" w:cs="Arial"/>
                <w:sz w:val="22"/>
                <w:szCs w:val="22"/>
              </w:rPr>
              <w:t xml:space="preserve">erent part of country under rural development. </w:t>
            </w:r>
          </w:p>
        </w:tc>
      </w:tr>
      <w:tr w:rsidR="00857007" w:rsidRPr="00F35CFF" w:rsidTr="00F611A7">
        <w:trPr>
          <w:trHeight w:val="1353"/>
        </w:trPr>
        <w:tc>
          <w:tcPr>
            <w:tcW w:w="1710" w:type="dxa"/>
            <w:tcBorders>
              <w:left w:val="single" w:sz="4" w:space="0" w:color="000000"/>
              <w:bottom w:val="single" w:sz="4" w:space="0" w:color="000000"/>
            </w:tcBorders>
            <w:shd w:val="clear" w:color="auto" w:fill="F3F3F3"/>
          </w:tcPr>
          <w:p w:rsidR="00857007" w:rsidRPr="00313EA7" w:rsidRDefault="00857007" w:rsidP="00B60FE3">
            <w:pPr>
              <w:snapToGrid w:val="0"/>
              <w:jc w:val="both"/>
              <w:rPr>
                <w:rFonts w:ascii="Palatino Linotype" w:hAnsi="Palatino Linotype"/>
                <w:b/>
                <w:sz w:val="20"/>
                <w:szCs w:val="20"/>
                <w:u w:val="single"/>
              </w:rPr>
            </w:pPr>
            <w:r>
              <w:rPr>
                <w:rFonts w:ascii="Palatino Linotype" w:hAnsi="Palatino Linotype"/>
                <w:b/>
                <w:sz w:val="20"/>
                <w:szCs w:val="20"/>
                <w:u w:val="single"/>
              </w:rPr>
              <w:t>2)</w:t>
            </w:r>
          </w:p>
        </w:tc>
        <w:tc>
          <w:tcPr>
            <w:tcW w:w="8687" w:type="dxa"/>
            <w:gridSpan w:val="3"/>
            <w:tcBorders>
              <w:left w:val="single" w:sz="4" w:space="0" w:color="000000"/>
              <w:bottom w:val="single" w:sz="4" w:space="0" w:color="000000"/>
              <w:right w:val="single" w:sz="4" w:space="0" w:color="000000"/>
            </w:tcBorders>
          </w:tcPr>
          <w:p w:rsidR="00857007" w:rsidRPr="00F569D5" w:rsidRDefault="00857007" w:rsidP="00B60FE3">
            <w:pPr>
              <w:snapToGrid w:val="0"/>
              <w:rPr>
                <w:rFonts w:ascii="Palatino Linotype" w:hAnsi="Palatino Linotype" w:cs="Arial"/>
                <w:b/>
                <w:bCs/>
                <w:sz w:val="22"/>
                <w:szCs w:val="22"/>
              </w:rPr>
            </w:pPr>
            <w:r>
              <w:rPr>
                <w:rFonts w:ascii="Palatino Linotype" w:hAnsi="Palatino Linotype" w:cs="Arial"/>
                <w:b/>
                <w:bCs/>
                <w:sz w:val="22"/>
                <w:szCs w:val="22"/>
              </w:rPr>
              <w:t xml:space="preserve">CRF (Change Request Form) </w:t>
            </w:r>
            <w:r w:rsidRPr="00541684">
              <w:rPr>
                <w:rFonts w:ascii="Palatino Linotype" w:hAnsi="Palatino Linotype" w:cs="Arial"/>
                <w:sz w:val="22"/>
                <w:szCs w:val="22"/>
              </w:rPr>
              <w:t>is an internal project for tracking and logging any changes on the existing projects (MGNREGA) by the developers. So that we could take approval for necessary changes made by the stack holders of the project from the senior officeials.</w:t>
            </w:r>
          </w:p>
        </w:tc>
      </w:tr>
      <w:tr w:rsidR="006440EA" w:rsidRPr="00F35CFF" w:rsidTr="00F611A7">
        <w:trPr>
          <w:trHeight w:val="1277"/>
        </w:trPr>
        <w:tc>
          <w:tcPr>
            <w:tcW w:w="1710" w:type="dxa"/>
            <w:tcBorders>
              <w:left w:val="single" w:sz="4" w:space="0" w:color="000000"/>
              <w:bottom w:val="single" w:sz="4" w:space="0" w:color="000000"/>
            </w:tcBorders>
            <w:shd w:val="clear" w:color="auto" w:fill="F3F3F3"/>
          </w:tcPr>
          <w:p w:rsidR="006440EA" w:rsidRPr="00313EA7" w:rsidRDefault="006440EA" w:rsidP="00B60FE3">
            <w:pPr>
              <w:snapToGrid w:val="0"/>
              <w:jc w:val="both"/>
              <w:rPr>
                <w:rFonts w:ascii="Palatino Linotype" w:hAnsi="Palatino Linotype"/>
                <w:b/>
                <w:sz w:val="20"/>
                <w:szCs w:val="20"/>
                <w:u w:val="single"/>
              </w:rPr>
            </w:pPr>
            <w:r>
              <w:rPr>
                <w:rFonts w:ascii="Palatino Linotype" w:hAnsi="Palatino Linotype"/>
                <w:b/>
                <w:sz w:val="20"/>
                <w:szCs w:val="20"/>
                <w:u w:val="single"/>
              </w:rPr>
              <w:t>3)</w:t>
            </w:r>
          </w:p>
        </w:tc>
        <w:tc>
          <w:tcPr>
            <w:tcW w:w="8687" w:type="dxa"/>
            <w:gridSpan w:val="3"/>
            <w:tcBorders>
              <w:left w:val="single" w:sz="4" w:space="0" w:color="000000"/>
              <w:bottom w:val="single" w:sz="4" w:space="0" w:color="000000"/>
              <w:right w:val="single" w:sz="4" w:space="0" w:color="000000"/>
            </w:tcBorders>
          </w:tcPr>
          <w:p w:rsidR="006440EA" w:rsidRPr="00F611A7" w:rsidRDefault="00E070B1" w:rsidP="00B60FE3">
            <w:pPr>
              <w:snapToGrid w:val="0"/>
              <w:rPr>
                <w:rFonts w:ascii="Palatino Linotype" w:hAnsi="Palatino Linotype" w:cs="Arial"/>
                <w:b/>
                <w:bCs/>
                <w:sz w:val="22"/>
                <w:szCs w:val="22"/>
              </w:rPr>
            </w:pPr>
            <w:r w:rsidRPr="00F611A7">
              <w:rPr>
                <w:rFonts w:ascii="Palatino Linotype" w:hAnsi="Palatino Linotype" w:cs="Arial"/>
                <w:b/>
                <w:color w:val="202124"/>
                <w:sz w:val="22"/>
                <w:szCs w:val="22"/>
                <w:shd w:val="clear" w:color="auto" w:fill="FFFFFF"/>
              </w:rPr>
              <w:t>Social Audit</w:t>
            </w:r>
            <w:r w:rsidRPr="00F611A7">
              <w:rPr>
                <w:rFonts w:ascii="Palatino Linotype" w:hAnsi="Palatino Linotype" w:cs="Arial"/>
                <w:color w:val="202124"/>
                <w:sz w:val="22"/>
                <w:szCs w:val="22"/>
                <w:shd w:val="clear" w:color="auto" w:fill="FFFFFF"/>
              </w:rPr>
              <w:t xml:space="preserve"> is </w:t>
            </w:r>
            <w:r w:rsidRPr="00F611A7">
              <w:rPr>
                <w:rFonts w:ascii="Palatino Linotype" w:hAnsi="Palatino Linotype" w:cs="Arial"/>
                <w:b/>
                <w:bCs/>
                <w:color w:val="202124"/>
                <w:sz w:val="22"/>
                <w:szCs w:val="22"/>
                <w:shd w:val="clear" w:color="auto" w:fill="FFFFFF"/>
              </w:rPr>
              <w:t>the examination and assessment of a programme/scheme conducted with the active involvement of people and comparing official records with actual ground realities</w:t>
            </w:r>
            <w:r w:rsidRPr="00F611A7">
              <w:rPr>
                <w:rFonts w:ascii="Palatino Linotype" w:hAnsi="Palatino Linotype" w:cs="Arial"/>
                <w:color w:val="202124"/>
                <w:sz w:val="22"/>
                <w:szCs w:val="22"/>
                <w:shd w:val="clear" w:color="auto" w:fill="FFFFFF"/>
              </w:rPr>
              <w:t>. ... Section 17 of the MGNREGA has mandated Social audit of all Works executed under the MGNREGA. Social Audit is different from Financial Audit.</w:t>
            </w:r>
          </w:p>
        </w:tc>
      </w:tr>
    </w:tbl>
    <w:p w:rsidR="00857007" w:rsidRDefault="00857007" w:rsidP="00A82BEC">
      <w:pPr>
        <w:tabs>
          <w:tab w:val="left" w:pos="6240"/>
        </w:tabs>
      </w:pPr>
    </w:p>
    <w:p w:rsidR="002A5C33" w:rsidRDefault="002A5C33" w:rsidP="00A82BEC">
      <w:pPr>
        <w:tabs>
          <w:tab w:val="left" w:pos="6240"/>
        </w:tabs>
      </w:pPr>
    </w:p>
    <w:p w:rsidR="002A5C33" w:rsidRDefault="002A5C33" w:rsidP="00A82BEC">
      <w:pPr>
        <w:tabs>
          <w:tab w:val="left" w:pos="6240"/>
        </w:tabs>
      </w:pPr>
    </w:p>
    <w:p w:rsidR="002A5C33" w:rsidRDefault="002A5C33" w:rsidP="00A82BEC">
      <w:pPr>
        <w:tabs>
          <w:tab w:val="left" w:pos="6240"/>
        </w:tabs>
      </w:pPr>
    </w:p>
    <w:p w:rsidR="002A5C33" w:rsidRDefault="002A5C33" w:rsidP="00A82BEC">
      <w:pPr>
        <w:tabs>
          <w:tab w:val="left" w:pos="6240"/>
        </w:tabs>
      </w:pPr>
    </w:p>
    <w:tbl>
      <w:tblPr>
        <w:tblStyle w:val="TableGrid"/>
        <w:tblpPr w:leftFromText="180" w:rightFromText="180" w:vertAnchor="text" w:horzAnchor="margin" w:tblpXSpec="center" w:tblpY="109"/>
        <w:tblW w:w="10455" w:type="dxa"/>
        <w:tblLayout w:type="fixed"/>
        <w:tblLook w:val="04A0"/>
      </w:tblPr>
      <w:tblGrid>
        <w:gridCol w:w="10455"/>
      </w:tblGrid>
      <w:tr w:rsidR="00857007" w:rsidTr="00857007">
        <w:trPr>
          <w:trHeight w:val="368"/>
        </w:trPr>
        <w:tc>
          <w:tcPr>
            <w:tcW w:w="10455" w:type="dxa"/>
            <w:shd w:val="clear" w:color="auto" w:fill="BFBFBF" w:themeFill="background1" w:themeFillShade="BF"/>
          </w:tcPr>
          <w:p w:rsidR="00857007" w:rsidRPr="00CC4F0B" w:rsidRDefault="00857007" w:rsidP="00857007">
            <w:pPr>
              <w:tabs>
                <w:tab w:val="left" w:pos="6240"/>
              </w:tabs>
              <w:rPr>
                <w:rFonts w:ascii="Palatino Linotype" w:hAnsi="Palatino Linotype"/>
                <w:sz w:val="28"/>
                <w:szCs w:val="28"/>
              </w:rPr>
            </w:pPr>
            <w:r w:rsidRPr="00CC4F0B">
              <w:rPr>
                <w:rFonts w:ascii="Palatino Linotype" w:hAnsi="Palatino Linotype"/>
                <w:b/>
                <w:bCs/>
                <w:sz w:val="28"/>
                <w:szCs w:val="28"/>
              </w:rPr>
              <w:lastRenderedPageBreak/>
              <w:t>Academics</w:t>
            </w:r>
            <w:r w:rsidRPr="00CC4F0B">
              <w:rPr>
                <w:rFonts w:ascii="Palatino Linotype" w:hAnsi="Palatino Linotype"/>
                <w:sz w:val="28"/>
                <w:szCs w:val="28"/>
              </w:rPr>
              <w:t xml:space="preserve">: </w:t>
            </w:r>
          </w:p>
        </w:tc>
      </w:tr>
    </w:tbl>
    <w:p w:rsidR="00857007" w:rsidRDefault="00857007" w:rsidP="00A82BEC">
      <w:pPr>
        <w:tabs>
          <w:tab w:val="left" w:pos="6240"/>
        </w:tabs>
      </w:pPr>
    </w:p>
    <w:tbl>
      <w:tblPr>
        <w:tblpPr w:leftFromText="180" w:rightFromText="180" w:vertAnchor="text" w:horzAnchor="margin" w:tblpXSpec="center" w:tblpY="-41"/>
        <w:tblW w:w="10414" w:type="dxa"/>
        <w:tblLayout w:type="fixed"/>
        <w:tblLook w:val="0000"/>
      </w:tblPr>
      <w:tblGrid>
        <w:gridCol w:w="2610"/>
        <w:gridCol w:w="7804"/>
      </w:tblGrid>
      <w:tr w:rsidR="00857007" w:rsidTr="00857007">
        <w:trPr>
          <w:trHeight w:val="167"/>
        </w:trPr>
        <w:tc>
          <w:tcPr>
            <w:tcW w:w="2610" w:type="dxa"/>
            <w:tcBorders>
              <w:top w:val="single" w:sz="4" w:space="0" w:color="000000"/>
              <w:left w:val="single" w:sz="4" w:space="0" w:color="000000"/>
              <w:bottom w:val="single" w:sz="4" w:space="0" w:color="000000"/>
            </w:tcBorders>
          </w:tcPr>
          <w:p w:rsidR="00857007" w:rsidRPr="008D335B" w:rsidRDefault="00857007" w:rsidP="00857007">
            <w:pPr>
              <w:pStyle w:val="BodyText2"/>
              <w:snapToGrid w:val="0"/>
              <w:rPr>
                <w:b/>
                <w:bCs/>
                <w:sz w:val="24"/>
              </w:rPr>
            </w:pPr>
            <w:r>
              <w:rPr>
                <w:b/>
                <w:bCs/>
                <w:sz w:val="24"/>
              </w:rPr>
              <w:t>Qualification</w:t>
            </w:r>
          </w:p>
        </w:tc>
        <w:tc>
          <w:tcPr>
            <w:tcW w:w="7804" w:type="dxa"/>
            <w:tcBorders>
              <w:top w:val="single" w:sz="4" w:space="0" w:color="000000"/>
              <w:left w:val="single" w:sz="4" w:space="0" w:color="000000"/>
              <w:bottom w:val="single" w:sz="4" w:space="0" w:color="000000"/>
              <w:right w:val="single" w:sz="4" w:space="0" w:color="000000"/>
            </w:tcBorders>
          </w:tcPr>
          <w:p w:rsidR="00857007" w:rsidRPr="008D335B" w:rsidRDefault="00857007" w:rsidP="00857007">
            <w:pPr>
              <w:pStyle w:val="BodyText2"/>
              <w:snapToGrid w:val="0"/>
              <w:rPr>
                <w:b/>
                <w:bCs/>
                <w:sz w:val="24"/>
              </w:rPr>
            </w:pPr>
            <w:r w:rsidRPr="008D335B">
              <w:rPr>
                <w:b/>
                <w:bCs/>
                <w:sz w:val="24"/>
              </w:rPr>
              <w:t>College/University</w:t>
            </w:r>
          </w:p>
        </w:tc>
      </w:tr>
      <w:tr w:rsidR="00857007" w:rsidRPr="008D335B" w:rsidTr="00857007">
        <w:trPr>
          <w:trHeight w:val="334"/>
        </w:trPr>
        <w:tc>
          <w:tcPr>
            <w:tcW w:w="2610" w:type="dxa"/>
            <w:tcBorders>
              <w:left w:val="single" w:sz="4" w:space="0" w:color="000000"/>
              <w:bottom w:val="single" w:sz="4" w:space="0" w:color="000000"/>
            </w:tcBorders>
          </w:tcPr>
          <w:p w:rsidR="00857007" w:rsidRPr="0032218F" w:rsidRDefault="00857007" w:rsidP="00857007">
            <w:pPr>
              <w:snapToGrid w:val="0"/>
              <w:rPr>
                <w:rFonts w:ascii="Palatino Linotype" w:hAnsi="Palatino Linotype"/>
                <w:b/>
                <w:sz w:val="20"/>
                <w:szCs w:val="20"/>
              </w:rPr>
            </w:pPr>
            <w:r w:rsidRPr="0032218F">
              <w:rPr>
                <w:rFonts w:ascii="Palatino Linotype" w:hAnsi="Palatino Linotype"/>
                <w:b/>
                <w:sz w:val="20"/>
                <w:szCs w:val="20"/>
              </w:rPr>
              <w:t>MCA</w:t>
            </w:r>
            <w:r>
              <w:rPr>
                <w:rFonts w:ascii="Palatino Linotype" w:hAnsi="Palatino Linotype"/>
                <w:b/>
                <w:sz w:val="20"/>
                <w:szCs w:val="20"/>
              </w:rPr>
              <w:t xml:space="preserve">      (70.40%)</w:t>
            </w:r>
          </w:p>
        </w:tc>
        <w:tc>
          <w:tcPr>
            <w:tcW w:w="7804" w:type="dxa"/>
            <w:tcBorders>
              <w:left w:val="single" w:sz="4" w:space="0" w:color="000000"/>
              <w:bottom w:val="single" w:sz="4" w:space="0" w:color="000000"/>
              <w:right w:val="single" w:sz="4" w:space="0" w:color="000000"/>
            </w:tcBorders>
          </w:tcPr>
          <w:p w:rsidR="00857007" w:rsidRPr="009974FF" w:rsidRDefault="00857007" w:rsidP="00857007">
            <w:pPr>
              <w:pStyle w:val="BodyText2"/>
              <w:snapToGrid w:val="0"/>
              <w:rPr>
                <w:sz w:val="24"/>
              </w:rPr>
            </w:pPr>
            <w:r w:rsidRPr="00462E4F">
              <w:rPr>
                <w:bCs/>
                <w:i/>
                <w:sz w:val="24"/>
              </w:rPr>
              <w:t>Graphic Era Deemed University (D.dun) Uttarakhand</w:t>
            </w:r>
            <w:r w:rsidRPr="009974FF">
              <w:rPr>
                <w:b/>
                <w:i/>
                <w:sz w:val="24"/>
              </w:rPr>
              <w:t xml:space="preserve"> </w:t>
            </w:r>
            <w:r w:rsidRPr="009974FF">
              <w:rPr>
                <w:b/>
                <w:bCs/>
                <w:i/>
                <w:iCs/>
                <w:sz w:val="24"/>
              </w:rPr>
              <w:t xml:space="preserve"> 2008-2011</w:t>
            </w:r>
          </w:p>
        </w:tc>
      </w:tr>
      <w:tr w:rsidR="00857007" w:rsidRPr="008D335B" w:rsidTr="00857007">
        <w:trPr>
          <w:trHeight w:val="345"/>
        </w:trPr>
        <w:tc>
          <w:tcPr>
            <w:tcW w:w="2610" w:type="dxa"/>
            <w:tcBorders>
              <w:left w:val="single" w:sz="4" w:space="0" w:color="000000"/>
              <w:bottom w:val="single" w:sz="4" w:space="0" w:color="000000"/>
            </w:tcBorders>
          </w:tcPr>
          <w:p w:rsidR="00857007" w:rsidRPr="0032218F" w:rsidRDefault="00857007" w:rsidP="00857007">
            <w:pPr>
              <w:snapToGrid w:val="0"/>
              <w:rPr>
                <w:rFonts w:ascii="Palatino Linotype" w:hAnsi="Palatino Linotype"/>
                <w:b/>
                <w:sz w:val="20"/>
                <w:szCs w:val="20"/>
              </w:rPr>
            </w:pPr>
            <w:r w:rsidRPr="0032218F">
              <w:rPr>
                <w:rFonts w:ascii="Palatino Linotype" w:hAnsi="Palatino Linotype"/>
                <w:b/>
                <w:sz w:val="20"/>
                <w:szCs w:val="20"/>
              </w:rPr>
              <w:t>BCA</w:t>
            </w:r>
            <w:r>
              <w:rPr>
                <w:rFonts w:ascii="Palatino Linotype" w:hAnsi="Palatino Linotype"/>
                <w:b/>
                <w:sz w:val="20"/>
                <w:szCs w:val="20"/>
              </w:rPr>
              <w:t xml:space="preserve">       (68.60%)</w:t>
            </w:r>
          </w:p>
        </w:tc>
        <w:tc>
          <w:tcPr>
            <w:tcW w:w="7804" w:type="dxa"/>
            <w:tcBorders>
              <w:left w:val="single" w:sz="4" w:space="0" w:color="000000"/>
              <w:bottom w:val="single" w:sz="4" w:space="0" w:color="000000"/>
              <w:right w:val="single" w:sz="4" w:space="0" w:color="000000"/>
            </w:tcBorders>
          </w:tcPr>
          <w:p w:rsidR="00857007" w:rsidRPr="009974FF" w:rsidRDefault="00857007" w:rsidP="00857007">
            <w:pPr>
              <w:pStyle w:val="BodyText2"/>
              <w:snapToGrid w:val="0"/>
              <w:rPr>
                <w:sz w:val="24"/>
              </w:rPr>
            </w:pPr>
            <w:r w:rsidRPr="00462E4F">
              <w:rPr>
                <w:bCs/>
                <w:i/>
                <w:sz w:val="24"/>
              </w:rPr>
              <w:t>MCRP  University (Bhopal)</w:t>
            </w:r>
            <w:r w:rsidRPr="009974FF">
              <w:rPr>
                <w:b/>
                <w:i/>
                <w:sz w:val="24"/>
              </w:rPr>
              <w:t xml:space="preserve"> </w:t>
            </w:r>
            <w:r w:rsidRPr="009974FF">
              <w:rPr>
                <w:b/>
                <w:bCs/>
                <w:i/>
                <w:iCs/>
                <w:sz w:val="24"/>
              </w:rPr>
              <w:t>2005-2008</w:t>
            </w:r>
          </w:p>
        </w:tc>
      </w:tr>
      <w:tr w:rsidR="00857007" w:rsidRPr="008D335B" w:rsidTr="00857007">
        <w:trPr>
          <w:trHeight w:val="167"/>
        </w:trPr>
        <w:tc>
          <w:tcPr>
            <w:tcW w:w="2610" w:type="dxa"/>
            <w:tcBorders>
              <w:left w:val="single" w:sz="4" w:space="0" w:color="000000"/>
              <w:bottom w:val="single" w:sz="4" w:space="0" w:color="000000"/>
            </w:tcBorders>
          </w:tcPr>
          <w:p w:rsidR="00857007" w:rsidRPr="0032218F" w:rsidRDefault="00857007" w:rsidP="00857007">
            <w:pPr>
              <w:tabs>
                <w:tab w:val="center" w:pos="1718"/>
              </w:tabs>
              <w:snapToGrid w:val="0"/>
              <w:rPr>
                <w:rFonts w:ascii="Palatino Linotype" w:hAnsi="Palatino Linotype"/>
                <w:b/>
                <w:sz w:val="20"/>
                <w:szCs w:val="20"/>
              </w:rPr>
            </w:pPr>
            <w:r w:rsidRPr="0032218F">
              <w:rPr>
                <w:rFonts w:ascii="Palatino Linotype" w:hAnsi="Palatino Linotype"/>
                <w:b/>
                <w:sz w:val="20"/>
                <w:szCs w:val="20"/>
              </w:rPr>
              <w:t>10 + 2</w:t>
            </w:r>
            <w:r>
              <w:rPr>
                <w:rFonts w:ascii="Palatino Linotype" w:hAnsi="Palatino Linotype"/>
                <w:b/>
                <w:sz w:val="20"/>
                <w:szCs w:val="20"/>
              </w:rPr>
              <w:t xml:space="preserve">   </w:t>
            </w:r>
            <w:r w:rsidRPr="0032218F">
              <w:rPr>
                <w:rFonts w:ascii="Palatino Linotype" w:hAnsi="Palatino Linotype"/>
                <w:b/>
                <w:sz w:val="20"/>
                <w:szCs w:val="20"/>
              </w:rPr>
              <w:t xml:space="preserve"> </w:t>
            </w:r>
            <w:r>
              <w:rPr>
                <w:rFonts w:ascii="Palatino Linotype" w:hAnsi="Palatino Linotype"/>
                <w:b/>
                <w:sz w:val="20"/>
                <w:szCs w:val="20"/>
              </w:rPr>
              <w:t xml:space="preserve"> (53.05%)</w:t>
            </w:r>
          </w:p>
        </w:tc>
        <w:tc>
          <w:tcPr>
            <w:tcW w:w="7804" w:type="dxa"/>
            <w:tcBorders>
              <w:left w:val="single" w:sz="4" w:space="0" w:color="000000"/>
              <w:bottom w:val="single" w:sz="4" w:space="0" w:color="000000"/>
              <w:right w:val="single" w:sz="4" w:space="0" w:color="000000"/>
            </w:tcBorders>
          </w:tcPr>
          <w:p w:rsidR="00857007" w:rsidRPr="009974FF" w:rsidRDefault="00857007" w:rsidP="00857007">
            <w:pPr>
              <w:pStyle w:val="BodyText2"/>
              <w:snapToGrid w:val="0"/>
              <w:rPr>
                <w:sz w:val="24"/>
              </w:rPr>
            </w:pPr>
            <w:r w:rsidRPr="009974FF">
              <w:rPr>
                <w:bCs/>
                <w:iCs/>
                <w:sz w:val="24"/>
              </w:rPr>
              <w:t xml:space="preserve">UA Board  </w:t>
            </w:r>
            <w:r w:rsidRPr="009974FF">
              <w:rPr>
                <w:sz w:val="24"/>
              </w:rPr>
              <w:t xml:space="preserve">uttarakhand in </w:t>
            </w:r>
            <w:r w:rsidRPr="009974FF">
              <w:rPr>
                <w:b/>
                <w:sz w:val="24"/>
              </w:rPr>
              <w:t>2005</w:t>
            </w:r>
          </w:p>
        </w:tc>
      </w:tr>
      <w:tr w:rsidR="00857007" w:rsidRPr="008D335B" w:rsidTr="00857007">
        <w:trPr>
          <w:trHeight w:val="177"/>
        </w:trPr>
        <w:tc>
          <w:tcPr>
            <w:tcW w:w="2610" w:type="dxa"/>
            <w:tcBorders>
              <w:left w:val="single" w:sz="4" w:space="0" w:color="000000"/>
              <w:bottom w:val="single" w:sz="4" w:space="0" w:color="000000"/>
            </w:tcBorders>
          </w:tcPr>
          <w:p w:rsidR="00857007" w:rsidRPr="0032218F" w:rsidRDefault="00857007" w:rsidP="00857007">
            <w:pPr>
              <w:snapToGrid w:val="0"/>
              <w:rPr>
                <w:rFonts w:ascii="Palatino Linotype" w:hAnsi="Palatino Linotype"/>
                <w:b/>
                <w:sz w:val="20"/>
                <w:szCs w:val="20"/>
              </w:rPr>
            </w:pPr>
            <w:r w:rsidRPr="0032218F">
              <w:rPr>
                <w:rFonts w:ascii="Palatino Linotype" w:hAnsi="Palatino Linotype"/>
                <w:b/>
                <w:sz w:val="20"/>
                <w:szCs w:val="20"/>
              </w:rPr>
              <w:t>10</w:t>
            </w:r>
            <w:r w:rsidRPr="0032218F">
              <w:rPr>
                <w:rFonts w:ascii="Palatino Linotype" w:hAnsi="Palatino Linotype"/>
                <w:b/>
                <w:sz w:val="20"/>
                <w:szCs w:val="20"/>
                <w:vertAlign w:val="superscript"/>
              </w:rPr>
              <w:t>th</w:t>
            </w:r>
            <w:r w:rsidRPr="0032218F">
              <w:rPr>
                <w:rFonts w:ascii="Palatino Linotype" w:hAnsi="Palatino Linotype"/>
                <w:b/>
                <w:sz w:val="20"/>
                <w:szCs w:val="20"/>
              </w:rPr>
              <w:t xml:space="preserve"> </w:t>
            </w:r>
            <w:r>
              <w:rPr>
                <w:rFonts w:ascii="Palatino Linotype" w:hAnsi="Palatino Linotype"/>
                <w:b/>
                <w:sz w:val="20"/>
                <w:szCs w:val="20"/>
              </w:rPr>
              <w:t xml:space="preserve">        (55.03%)</w:t>
            </w:r>
          </w:p>
        </w:tc>
        <w:tc>
          <w:tcPr>
            <w:tcW w:w="7804" w:type="dxa"/>
            <w:tcBorders>
              <w:left w:val="single" w:sz="4" w:space="0" w:color="000000"/>
              <w:bottom w:val="single" w:sz="4" w:space="0" w:color="000000"/>
              <w:right w:val="single" w:sz="4" w:space="0" w:color="000000"/>
            </w:tcBorders>
          </w:tcPr>
          <w:p w:rsidR="00857007" w:rsidRPr="009974FF" w:rsidRDefault="00857007" w:rsidP="00857007">
            <w:pPr>
              <w:pStyle w:val="BodyText2"/>
              <w:snapToGrid w:val="0"/>
              <w:rPr>
                <w:sz w:val="24"/>
              </w:rPr>
            </w:pPr>
            <w:r w:rsidRPr="009974FF">
              <w:rPr>
                <w:bCs/>
                <w:iCs/>
                <w:sz w:val="24"/>
              </w:rPr>
              <w:t xml:space="preserve">UA Board  </w:t>
            </w:r>
            <w:r w:rsidRPr="009974FF">
              <w:rPr>
                <w:sz w:val="24"/>
              </w:rPr>
              <w:t xml:space="preserve">uttarakhand in </w:t>
            </w:r>
            <w:r w:rsidRPr="009974FF">
              <w:rPr>
                <w:b/>
                <w:sz w:val="24"/>
              </w:rPr>
              <w:t>2003</w:t>
            </w:r>
          </w:p>
        </w:tc>
      </w:tr>
    </w:tbl>
    <w:p w:rsidR="00857007" w:rsidRDefault="00857007" w:rsidP="00A82BEC">
      <w:pPr>
        <w:tabs>
          <w:tab w:val="left" w:pos="6240"/>
        </w:tabs>
      </w:pPr>
    </w:p>
    <w:p w:rsidR="00A82BEC" w:rsidRDefault="009974FF" w:rsidP="00A82BEC">
      <w:r>
        <w:t xml:space="preserve"> </w:t>
      </w:r>
    </w:p>
    <w:tbl>
      <w:tblPr>
        <w:tblStyle w:val="TableGrid"/>
        <w:tblW w:w="10455" w:type="dxa"/>
        <w:tblInd w:w="-459" w:type="dxa"/>
        <w:tblLook w:val="04A0"/>
      </w:tblPr>
      <w:tblGrid>
        <w:gridCol w:w="10455"/>
      </w:tblGrid>
      <w:tr w:rsidR="00CC4F0B" w:rsidTr="00CC4F0B">
        <w:trPr>
          <w:trHeight w:val="368"/>
        </w:trPr>
        <w:tc>
          <w:tcPr>
            <w:tcW w:w="10455" w:type="dxa"/>
            <w:shd w:val="clear" w:color="auto" w:fill="BFBFBF" w:themeFill="background1" w:themeFillShade="BF"/>
          </w:tcPr>
          <w:p w:rsidR="00CC4F0B" w:rsidRPr="00CC4F0B" w:rsidRDefault="00CC4F0B" w:rsidP="00A82BEC">
            <w:pPr>
              <w:rPr>
                <w:rFonts w:ascii="Palatino Linotype" w:hAnsi="Palatino Linotype"/>
                <w:b/>
                <w:sz w:val="28"/>
                <w:szCs w:val="28"/>
              </w:rPr>
            </w:pPr>
            <w:r w:rsidRPr="00CC4F0B">
              <w:rPr>
                <w:rFonts w:ascii="Palatino Linotype" w:hAnsi="Palatino Linotype"/>
                <w:b/>
                <w:sz w:val="28"/>
                <w:szCs w:val="28"/>
              </w:rPr>
              <w:t>Personal Details</w:t>
            </w:r>
            <w:r>
              <w:rPr>
                <w:rFonts w:ascii="Palatino Linotype" w:hAnsi="Palatino Linotype"/>
                <w:b/>
                <w:sz w:val="28"/>
                <w:szCs w:val="28"/>
              </w:rPr>
              <w:t>:-</w:t>
            </w:r>
          </w:p>
        </w:tc>
      </w:tr>
    </w:tbl>
    <w:p w:rsidR="00A82BEC" w:rsidRDefault="00A82BEC" w:rsidP="00A82BEC">
      <w:pPr>
        <w:rPr>
          <w:b/>
          <w:sz w:val="20"/>
          <w:szCs w:val="20"/>
          <w:u w:val="single"/>
        </w:rPr>
      </w:pPr>
    </w:p>
    <w:tbl>
      <w:tblPr>
        <w:tblW w:w="10362" w:type="dxa"/>
        <w:tblInd w:w="-432" w:type="dxa"/>
        <w:tblLayout w:type="fixed"/>
        <w:tblLook w:val="0000"/>
      </w:tblPr>
      <w:tblGrid>
        <w:gridCol w:w="2532"/>
        <w:gridCol w:w="7830"/>
      </w:tblGrid>
      <w:tr w:rsidR="00A82BEC" w:rsidRPr="008D335B" w:rsidTr="00E0638D">
        <w:trPr>
          <w:trHeight w:val="326"/>
        </w:trPr>
        <w:tc>
          <w:tcPr>
            <w:tcW w:w="2532" w:type="dxa"/>
            <w:tcBorders>
              <w:top w:val="single" w:sz="4" w:space="0" w:color="000000"/>
              <w:left w:val="single" w:sz="4" w:space="0" w:color="000000"/>
              <w:bottom w:val="single" w:sz="4" w:space="0" w:color="000000"/>
            </w:tcBorders>
            <w:shd w:val="clear" w:color="auto" w:fill="F3F3F3"/>
          </w:tcPr>
          <w:p w:rsidR="00A82BEC" w:rsidRPr="00EF4DA8" w:rsidRDefault="00A82BEC" w:rsidP="00E0638D">
            <w:pPr>
              <w:snapToGrid w:val="0"/>
              <w:rPr>
                <w:rFonts w:ascii="Palatino Linotype" w:hAnsi="Palatino Linotype"/>
                <w:b/>
                <w:sz w:val="20"/>
                <w:szCs w:val="20"/>
              </w:rPr>
            </w:pPr>
            <w:r w:rsidRPr="00EF4DA8">
              <w:rPr>
                <w:rFonts w:ascii="Palatino Linotype" w:hAnsi="Palatino Linotype"/>
                <w:b/>
                <w:sz w:val="20"/>
                <w:szCs w:val="20"/>
              </w:rPr>
              <w:t>Date of Birth</w:t>
            </w:r>
          </w:p>
        </w:tc>
        <w:tc>
          <w:tcPr>
            <w:tcW w:w="7830" w:type="dxa"/>
            <w:tcBorders>
              <w:top w:val="single" w:sz="4" w:space="0" w:color="000000"/>
              <w:left w:val="single" w:sz="4" w:space="0" w:color="000000"/>
              <w:bottom w:val="single" w:sz="4" w:space="0" w:color="000000"/>
              <w:right w:val="single" w:sz="4" w:space="0" w:color="000000"/>
            </w:tcBorders>
          </w:tcPr>
          <w:p w:rsidR="00A82BEC" w:rsidRPr="008D335B" w:rsidRDefault="00DA601F" w:rsidP="00DA601F">
            <w:pPr>
              <w:snapToGrid w:val="0"/>
              <w:rPr>
                <w:rFonts w:ascii="Palatino Linotype" w:hAnsi="Palatino Linotype"/>
              </w:rPr>
            </w:pPr>
            <w:r>
              <w:rPr>
                <w:rFonts w:ascii="Palatino Linotype" w:hAnsi="Palatino Linotype"/>
              </w:rPr>
              <w:t>16</w:t>
            </w:r>
            <w:r w:rsidR="00A82BEC" w:rsidRPr="008D335B">
              <w:rPr>
                <w:rFonts w:ascii="Palatino Linotype" w:hAnsi="Palatino Linotype"/>
                <w:vertAlign w:val="superscript"/>
              </w:rPr>
              <w:t>th</w:t>
            </w:r>
            <w:r w:rsidR="00A82BEC" w:rsidRPr="008D335B">
              <w:rPr>
                <w:rFonts w:ascii="Palatino Linotype" w:hAnsi="Palatino Linotype"/>
              </w:rPr>
              <w:t xml:space="preserve"> </w:t>
            </w:r>
            <w:r>
              <w:rPr>
                <w:rFonts w:ascii="Palatino Linotype" w:hAnsi="Palatino Linotype"/>
              </w:rPr>
              <w:t>may</w:t>
            </w:r>
            <w:r w:rsidR="00A82BEC" w:rsidRPr="008D335B">
              <w:rPr>
                <w:rFonts w:ascii="Palatino Linotype" w:hAnsi="Palatino Linotype"/>
              </w:rPr>
              <w:t xml:space="preserve"> 19</w:t>
            </w:r>
            <w:r>
              <w:rPr>
                <w:rFonts w:ascii="Palatino Linotype" w:hAnsi="Palatino Linotype"/>
              </w:rPr>
              <w:t>89</w:t>
            </w:r>
          </w:p>
        </w:tc>
      </w:tr>
      <w:tr w:rsidR="00A82BEC" w:rsidRPr="008D335B" w:rsidTr="00E0638D">
        <w:trPr>
          <w:trHeight w:val="326"/>
        </w:trPr>
        <w:tc>
          <w:tcPr>
            <w:tcW w:w="2532" w:type="dxa"/>
            <w:tcBorders>
              <w:left w:val="single" w:sz="4" w:space="0" w:color="000000"/>
              <w:bottom w:val="single" w:sz="4" w:space="0" w:color="000000"/>
            </w:tcBorders>
            <w:shd w:val="clear" w:color="auto" w:fill="F3F3F3"/>
          </w:tcPr>
          <w:p w:rsidR="00A82BEC" w:rsidRPr="00EF4DA8" w:rsidRDefault="00A82BEC" w:rsidP="00E0638D">
            <w:pPr>
              <w:snapToGrid w:val="0"/>
              <w:rPr>
                <w:rFonts w:ascii="Palatino Linotype" w:hAnsi="Palatino Linotype"/>
                <w:b/>
                <w:sz w:val="20"/>
                <w:szCs w:val="20"/>
              </w:rPr>
            </w:pPr>
            <w:r w:rsidRPr="00EF4DA8">
              <w:rPr>
                <w:rFonts w:ascii="Palatino Linotype" w:hAnsi="Palatino Linotype"/>
                <w:b/>
                <w:sz w:val="20"/>
                <w:szCs w:val="20"/>
              </w:rPr>
              <w:t>Father’s Name</w:t>
            </w:r>
          </w:p>
        </w:tc>
        <w:tc>
          <w:tcPr>
            <w:tcW w:w="7830" w:type="dxa"/>
            <w:tcBorders>
              <w:left w:val="single" w:sz="4" w:space="0" w:color="000000"/>
              <w:bottom w:val="single" w:sz="4" w:space="0" w:color="000000"/>
              <w:right w:val="single" w:sz="4" w:space="0" w:color="000000"/>
            </w:tcBorders>
          </w:tcPr>
          <w:p w:rsidR="00A82BEC" w:rsidRPr="008D335B" w:rsidRDefault="00DF1753" w:rsidP="00FF194B">
            <w:pPr>
              <w:snapToGrid w:val="0"/>
              <w:rPr>
                <w:rFonts w:ascii="Palatino Linotype" w:hAnsi="Palatino Linotype"/>
              </w:rPr>
            </w:pPr>
            <w:r>
              <w:rPr>
                <w:rFonts w:ascii="Palatino Linotype" w:hAnsi="Palatino Linotype"/>
              </w:rPr>
              <w:t>Mr.</w:t>
            </w:r>
            <w:r w:rsidR="00A82BEC">
              <w:rPr>
                <w:rFonts w:ascii="Palatino Linotype" w:hAnsi="Palatino Linotype"/>
              </w:rPr>
              <w:t xml:space="preserve"> </w:t>
            </w:r>
            <w:r w:rsidR="0022014B">
              <w:rPr>
                <w:rFonts w:ascii="Palatino Linotype" w:hAnsi="Palatino Linotype"/>
              </w:rPr>
              <w:t xml:space="preserve">Bairav </w:t>
            </w:r>
            <w:r w:rsidR="00FF194B">
              <w:rPr>
                <w:rFonts w:ascii="Palatino Linotype" w:hAnsi="Palatino Linotype"/>
              </w:rPr>
              <w:t>S</w:t>
            </w:r>
            <w:r w:rsidR="0022014B">
              <w:rPr>
                <w:rFonts w:ascii="Palatino Linotype" w:hAnsi="Palatino Linotype"/>
              </w:rPr>
              <w:t>ingh</w:t>
            </w:r>
            <w:r w:rsidR="00FF194B">
              <w:rPr>
                <w:rFonts w:ascii="Palatino Linotype" w:hAnsi="Palatino Linotype"/>
              </w:rPr>
              <w:t xml:space="preserve"> Gusain</w:t>
            </w:r>
          </w:p>
        </w:tc>
      </w:tr>
      <w:tr w:rsidR="00A82BEC" w:rsidRPr="008D335B" w:rsidTr="00E0638D">
        <w:trPr>
          <w:trHeight w:val="326"/>
        </w:trPr>
        <w:tc>
          <w:tcPr>
            <w:tcW w:w="2532" w:type="dxa"/>
            <w:tcBorders>
              <w:left w:val="single" w:sz="4" w:space="0" w:color="000000"/>
              <w:bottom w:val="single" w:sz="4" w:space="0" w:color="000000"/>
            </w:tcBorders>
            <w:shd w:val="clear" w:color="auto" w:fill="F3F3F3"/>
          </w:tcPr>
          <w:p w:rsidR="00A82BEC" w:rsidRPr="00EF4DA8" w:rsidRDefault="00A82BEC" w:rsidP="00E0638D">
            <w:pPr>
              <w:snapToGrid w:val="0"/>
              <w:rPr>
                <w:rFonts w:ascii="Palatino Linotype" w:hAnsi="Palatino Linotype"/>
                <w:b/>
                <w:sz w:val="20"/>
                <w:szCs w:val="20"/>
              </w:rPr>
            </w:pPr>
            <w:r w:rsidRPr="00EF4DA8">
              <w:rPr>
                <w:rFonts w:ascii="Palatino Linotype" w:hAnsi="Palatino Linotype"/>
                <w:b/>
                <w:sz w:val="20"/>
                <w:szCs w:val="20"/>
              </w:rPr>
              <w:t>Marital Status</w:t>
            </w:r>
          </w:p>
        </w:tc>
        <w:tc>
          <w:tcPr>
            <w:tcW w:w="7830" w:type="dxa"/>
            <w:tcBorders>
              <w:left w:val="single" w:sz="4" w:space="0" w:color="000000"/>
              <w:bottom w:val="single" w:sz="4" w:space="0" w:color="000000"/>
              <w:right w:val="single" w:sz="4" w:space="0" w:color="000000"/>
            </w:tcBorders>
          </w:tcPr>
          <w:p w:rsidR="00A82BEC" w:rsidRPr="008D335B" w:rsidRDefault="0022014B" w:rsidP="00FF194B">
            <w:pPr>
              <w:tabs>
                <w:tab w:val="left" w:pos="1560"/>
              </w:tabs>
              <w:snapToGrid w:val="0"/>
              <w:rPr>
                <w:rFonts w:ascii="Palatino Linotype" w:hAnsi="Palatino Linotype"/>
              </w:rPr>
            </w:pPr>
            <w:r>
              <w:rPr>
                <w:rFonts w:ascii="Palatino Linotype" w:hAnsi="Palatino Linotype"/>
              </w:rPr>
              <w:t>Married</w:t>
            </w:r>
          </w:p>
        </w:tc>
      </w:tr>
      <w:tr w:rsidR="00A82BEC" w:rsidTr="00E0638D">
        <w:trPr>
          <w:trHeight w:val="342"/>
        </w:trPr>
        <w:tc>
          <w:tcPr>
            <w:tcW w:w="2532" w:type="dxa"/>
            <w:tcBorders>
              <w:left w:val="single" w:sz="4" w:space="0" w:color="000000"/>
              <w:bottom w:val="single" w:sz="4" w:space="0" w:color="000000"/>
            </w:tcBorders>
            <w:shd w:val="clear" w:color="auto" w:fill="F3F3F3"/>
          </w:tcPr>
          <w:p w:rsidR="00A82BEC" w:rsidRPr="00EF4DA8" w:rsidRDefault="00A82BEC" w:rsidP="00E0638D">
            <w:pPr>
              <w:snapToGrid w:val="0"/>
              <w:rPr>
                <w:rFonts w:ascii="Palatino Linotype" w:hAnsi="Palatino Linotype"/>
                <w:b/>
                <w:sz w:val="20"/>
                <w:szCs w:val="20"/>
              </w:rPr>
            </w:pPr>
            <w:r w:rsidRPr="00EF4DA8">
              <w:rPr>
                <w:rFonts w:ascii="Palatino Linotype" w:hAnsi="Palatino Linotype"/>
                <w:b/>
                <w:sz w:val="20"/>
                <w:szCs w:val="20"/>
              </w:rPr>
              <w:t>Sex</w:t>
            </w:r>
          </w:p>
        </w:tc>
        <w:tc>
          <w:tcPr>
            <w:tcW w:w="7830" w:type="dxa"/>
            <w:tcBorders>
              <w:left w:val="single" w:sz="4" w:space="0" w:color="000000"/>
              <w:bottom w:val="single" w:sz="4" w:space="0" w:color="000000"/>
              <w:right w:val="single" w:sz="4" w:space="0" w:color="000000"/>
            </w:tcBorders>
          </w:tcPr>
          <w:p w:rsidR="00A82BEC" w:rsidRPr="008D335B" w:rsidRDefault="00A82BEC" w:rsidP="00E0638D">
            <w:pPr>
              <w:snapToGrid w:val="0"/>
              <w:rPr>
                <w:rFonts w:ascii="Palatino Linotype" w:hAnsi="Palatino Linotype"/>
              </w:rPr>
            </w:pPr>
            <w:r w:rsidRPr="008D335B">
              <w:rPr>
                <w:rFonts w:ascii="Palatino Linotype" w:hAnsi="Palatino Linotype"/>
              </w:rPr>
              <w:t xml:space="preserve">Male </w:t>
            </w:r>
          </w:p>
        </w:tc>
      </w:tr>
      <w:tr w:rsidR="00A82BEC" w:rsidRPr="000B2762" w:rsidTr="00E0638D">
        <w:trPr>
          <w:trHeight w:val="326"/>
        </w:trPr>
        <w:tc>
          <w:tcPr>
            <w:tcW w:w="2532" w:type="dxa"/>
            <w:tcBorders>
              <w:left w:val="single" w:sz="4" w:space="0" w:color="000000"/>
              <w:bottom w:val="single" w:sz="4" w:space="0" w:color="000000"/>
            </w:tcBorders>
            <w:shd w:val="clear" w:color="auto" w:fill="F3F3F3"/>
          </w:tcPr>
          <w:p w:rsidR="00A82BEC" w:rsidRPr="00EF4DA8" w:rsidRDefault="00A82BEC" w:rsidP="00E0638D">
            <w:pPr>
              <w:snapToGrid w:val="0"/>
              <w:rPr>
                <w:rFonts w:ascii="Palatino Linotype" w:hAnsi="Palatino Linotype"/>
                <w:b/>
                <w:sz w:val="20"/>
                <w:szCs w:val="20"/>
              </w:rPr>
            </w:pPr>
            <w:r w:rsidRPr="00EF4DA8">
              <w:rPr>
                <w:rFonts w:ascii="Palatino Linotype" w:hAnsi="Palatino Linotype"/>
                <w:b/>
                <w:sz w:val="20"/>
                <w:szCs w:val="20"/>
              </w:rPr>
              <w:t>Hobbies</w:t>
            </w:r>
          </w:p>
        </w:tc>
        <w:tc>
          <w:tcPr>
            <w:tcW w:w="7830" w:type="dxa"/>
            <w:tcBorders>
              <w:left w:val="single" w:sz="4" w:space="0" w:color="000000"/>
              <w:bottom w:val="single" w:sz="4" w:space="0" w:color="000000"/>
              <w:right w:val="single" w:sz="4" w:space="0" w:color="000000"/>
            </w:tcBorders>
          </w:tcPr>
          <w:p w:rsidR="00A82BEC" w:rsidRPr="000B2762" w:rsidRDefault="00DF1753" w:rsidP="00DF1753">
            <w:pPr>
              <w:snapToGrid w:val="0"/>
              <w:rPr>
                <w:rFonts w:ascii="Palatino Linotype" w:hAnsi="Palatino Linotype"/>
              </w:rPr>
            </w:pPr>
            <w:r>
              <w:rPr>
                <w:rFonts w:ascii="Palatino Linotype" w:hAnsi="Palatino Linotype"/>
              </w:rPr>
              <w:t>Drawing</w:t>
            </w:r>
            <w:r w:rsidR="00A82BEC">
              <w:rPr>
                <w:rFonts w:ascii="Palatino Linotype" w:hAnsi="Palatino Linotype"/>
              </w:rPr>
              <w:t xml:space="preserve"> ,</w:t>
            </w:r>
            <w:r w:rsidR="007E4ACF">
              <w:rPr>
                <w:rFonts w:ascii="Palatino Linotype" w:hAnsi="Palatino Linotype"/>
              </w:rPr>
              <w:t>Dancing</w:t>
            </w:r>
            <w:r w:rsidR="00A82BEC">
              <w:rPr>
                <w:rFonts w:ascii="Palatino Linotype" w:hAnsi="Palatino Linotype"/>
              </w:rPr>
              <w:t xml:space="preserve"> </w:t>
            </w:r>
            <w:r w:rsidR="0022014B">
              <w:rPr>
                <w:rFonts w:ascii="Palatino Linotype" w:hAnsi="Palatino Linotype"/>
              </w:rPr>
              <w:t xml:space="preserve">and </w:t>
            </w:r>
            <w:r>
              <w:rPr>
                <w:rFonts w:ascii="Palatino Linotype" w:hAnsi="Palatino Linotype"/>
              </w:rPr>
              <w:t>playing musical instruments</w:t>
            </w:r>
            <w:r w:rsidR="0022014B">
              <w:rPr>
                <w:rFonts w:ascii="Palatino Linotype" w:hAnsi="Palatino Linotype"/>
              </w:rPr>
              <w:t>,swimming</w:t>
            </w:r>
          </w:p>
        </w:tc>
      </w:tr>
      <w:tr w:rsidR="00701A8C" w:rsidRPr="000B2762" w:rsidTr="00E0638D">
        <w:trPr>
          <w:trHeight w:val="326"/>
        </w:trPr>
        <w:tc>
          <w:tcPr>
            <w:tcW w:w="2532" w:type="dxa"/>
            <w:tcBorders>
              <w:left w:val="single" w:sz="4" w:space="0" w:color="000000"/>
              <w:bottom w:val="single" w:sz="4" w:space="0" w:color="000000"/>
            </w:tcBorders>
            <w:shd w:val="clear" w:color="auto" w:fill="F3F3F3"/>
          </w:tcPr>
          <w:p w:rsidR="00701A8C" w:rsidRPr="00BC3D7D" w:rsidRDefault="00701A8C" w:rsidP="00E0638D">
            <w:pPr>
              <w:snapToGrid w:val="0"/>
              <w:jc w:val="both"/>
              <w:rPr>
                <w:rFonts w:ascii="Palatino Linotype" w:hAnsi="Palatino Linotype"/>
                <w:b/>
                <w:sz w:val="20"/>
                <w:szCs w:val="20"/>
              </w:rPr>
            </w:pPr>
            <w:r w:rsidRPr="00BC3D7D">
              <w:rPr>
                <w:rFonts w:ascii="Palatino Linotype" w:hAnsi="Palatino Linotype"/>
                <w:b/>
                <w:iCs/>
                <w:sz w:val="20"/>
                <w:szCs w:val="20"/>
              </w:rPr>
              <w:t>Category</w:t>
            </w:r>
          </w:p>
        </w:tc>
        <w:tc>
          <w:tcPr>
            <w:tcW w:w="7830" w:type="dxa"/>
            <w:tcBorders>
              <w:left w:val="single" w:sz="4" w:space="0" w:color="000000"/>
              <w:bottom w:val="single" w:sz="4" w:space="0" w:color="000000"/>
              <w:right w:val="single" w:sz="4" w:space="0" w:color="000000"/>
            </w:tcBorders>
          </w:tcPr>
          <w:p w:rsidR="00701A8C" w:rsidRPr="000B2762" w:rsidRDefault="00701A8C" w:rsidP="00E0638D">
            <w:pPr>
              <w:snapToGrid w:val="0"/>
              <w:rPr>
                <w:rFonts w:ascii="Palatino Linotype" w:hAnsi="Palatino Linotype"/>
              </w:rPr>
            </w:pPr>
            <w:r w:rsidRPr="00057CCF">
              <w:t>General</w:t>
            </w:r>
          </w:p>
        </w:tc>
      </w:tr>
      <w:tr w:rsidR="00701A8C" w:rsidRPr="000B2762" w:rsidTr="00E0638D">
        <w:trPr>
          <w:trHeight w:val="326"/>
        </w:trPr>
        <w:tc>
          <w:tcPr>
            <w:tcW w:w="2532" w:type="dxa"/>
            <w:tcBorders>
              <w:left w:val="single" w:sz="4" w:space="0" w:color="000000"/>
              <w:bottom w:val="single" w:sz="4" w:space="0" w:color="000000"/>
            </w:tcBorders>
            <w:shd w:val="clear" w:color="auto" w:fill="F3F3F3"/>
          </w:tcPr>
          <w:p w:rsidR="00701A8C" w:rsidRPr="00BC3D7D" w:rsidRDefault="00701A8C" w:rsidP="00E0638D">
            <w:pPr>
              <w:snapToGrid w:val="0"/>
              <w:rPr>
                <w:rFonts w:ascii="Palatino Linotype" w:hAnsi="Palatino Linotype"/>
                <w:b/>
                <w:bCs/>
                <w:sz w:val="20"/>
                <w:szCs w:val="20"/>
              </w:rPr>
            </w:pPr>
            <w:r w:rsidRPr="00BC3D7D">
              <w:rPr>
                <w:rFonts w:ascii="Palatino Linotype" w:hAnsi="Palatino Linotype"/>
                <w:b/>
                <w:bCs/>
                <w:sz w:val="20"/>
                <w:szCs w:val="20"/>
              </w:rPr>
              <w:t xml:space="preserve">Languages Known    </w:t>
            </w:r>
          </w:p>
        </w:tc>
        <w:tc>
          <w:tcPr>
            <w:tcW w:w="7830" w:type="dxa"/>
            <w:tcBorders>
              <w:left w:val="single" w:sz="4" w:space="0" w:color="000000"/>
              <w:bottom w:val="single" w:sz="4" w:space="0" w:color="000000"/>
              <w:right w:val="single" w:sz="4" w:space="0" w:color="000000"/>
            </w:tcBorders>
          </w:tcPr>
          <w:p w:rsidR="00701A8C" w:rsidRDefault="00701A8C" w:rsidP="00E0638D">
            <w:pPr>
              <w:snapToGrid w:val="0"/>
              <w:rPr>
                <w:rFonts w:ascii="Palatino Linotype" w:hAnsi="Palatino Linotype"/>
                <w:sz w:val="20"/>
                <w:szCs w:val="20"/>
              </w:rPr>
            </w:pPr>
            <w:r w:rsidRPr="00057CCF">
              <w:t>Hindi, English</w:t>
            </w:r>
            <w:r>
              <w:t xml:space="preserve">                                                                       </w:t>
            </w:r>
          </w:p>
        </w:tc>
      </w:tr>
      <w:tr w:rsidR="00701A8C" w:rsidTr="00E0638D">
        <w:trPr>
          <w:trHeight w:val="295"/>
        </w:trPr>
        <w:tc>
          <w:tcPr>
            <w:tcW w:w="2532" w:type="dxa"/>
            <w:tcBorders>
              <w:left w:val="single" w:sz="4" w:space="0" w:color="000000"/>
              <w:bottom w:val="single" w:sz="4" w:space="0" w:color="000000"/>
            </w:tcBorders>
            <w:shd w:val="clear" w:color="auto" w:fill="F3F3F3"/>
          </w:tcPr>
          <w:p w:rsidR="00701A8C" w:rsidRPr="00EF4DA8" w:rsidRDefault="00701A8C" w:rsidP="00E0638D">
            <w:pPr>
              <w:snapToGrid w:val="0"/>
              <w:rPr>
                <w:rFonts w:ascii="Palatino Linotype" w:hAnsi="Palatino Linotype"/>
                <w:b/>
                <w:sz w:val="20"/>
                <w:szCs w:val="20"/>
              </w:rPr>
            </w:pPr>
            <w:r w:rsidRPr="00EF4DA8">
              <w:rPr>
                <w:rFonts w:ascii="Palatino Linotype" w:hAnsi="Palatino Linotype"/>
                <w:b/>
                <w:sz w:val="20"/>
                <w:szCs w:val="20"/>
              </w:rPr>
              <w:t>Mailing Address</w:t>
            </w:r>
          </w:p>
        </w:tc>
        <w:tc>
          <w:tcPr>
            <w:tcW w:w="7830" w:type="dxa"/>
            <w:tcBorders>
              <w:left w:val="single" w:sz="4" w:space="0" w:color="000000"/>
              <w:bottom w:val="single" w:sz="4" w:space="0" w:color="000000"/>
              <w:right w:val="single" w:sz="4" w:space="0" w:color="000000"/>
            </w:tcBorders>
          </w:tcPr>
          <w:p w:rsidR="00701A8C" w:rsidRPr="000B2762" w:rsidRDefault="00674EF5" w:rsidP="003A1CFD">
            <w:pPr>
              <w:snapToGrid w:val="0"/>
              <w:rPr>
                <w:rFonts w:ascii="Palatino Linotype" w:hAnsi="Palatino Linotype"/>
              </w:rPr>
            </w:pPr>
            <w:r>
              <w:rPr>
                <w:rFonts w:ascii="Palatino Linotype" w:hAnsi="Palatino Linotype"/>
              </w:rPr>
              <w:t>Vaishali</w:t>
            </w:r>
            <w:r w:rsidR="00F96BA3">
              <w:rPr>
                <w:rFonts w:ascii="Palatino Linotype" w:hAnsi="Palatino Linotype"/>
              </w:rPr>
              <w:t xml:space="preserve"> </w:t>
            </w:r>
            <w:r w:rsidR="0022014B">
              <w:rPr>
                <w:rFonts w:ascii="Palatino Linotype" w:hAnsi="Palatino Linotype"/>
              </w:rPr>
              <w:t>126 ,</w:t>
            </w:r>
            <w:r w:rsidR="00F96BA3">
              <w:rPr>
                <w:rFonts w:ascii="Palatino Linotype" w:hAnsi="Palatino Linotype"/>
              </w:rPr>
              <w:t>Sec-6</w:t>
            </w:r>
            <w:r>
              <w:rPr>
                <w:rFonts w:ascii="Palatino Linotype" w:hAnsi="Palatino Linotype"/>
              </w:rPr>
              <w:t xml:space="preserve"> Ghaziabad </w:t>
            </w:r>
            <w:r w:rsidR="003A1CFD">
              <w:rPr>
                <w:rFonts w:ascii="Palatino Linotype" w:hAnsi="Palatino Linotype"/>
              </w:rPr>
              <w:t>(UP)</w:t>
            </w:r>
          </w:p>
        </w:tc>
      </w:tr>
    </w:tbl>
    <w:p w:rsidR="00A82BEC" w:rsidRDefault="00A82BEC" w:rsidP="00A82BEC"/>
    <w:tbl>
      <w:tblPr>
        <w:tblStyle w:val="TableGrid"/>
        <w:tblW w:w="10371" w:type="dxa"/>
        <w:tblInd w:w="-459" w:type="dxa"/>
        <w:tblLook w:val="04A0"/>
      </w:tblPr>
      <w:tblGrid>
        <w:gridCol w:w="10371"/>
      </w:tblGrid>
      <w:tr w:rsidR="00CC4F0B" w:rsidTr="001D4940">
        <w:trPr>
          <w:trHeight w:val="368"/>
        </w:trPr>
        <w:tc>
          <w:tcPr>
            <w:tcW w:w="10371" w:type="dxa"/>
            <w:shd w:val="clear" w:color="auto" w:fill="BFBFBF" w:themeFill="background1" w:themeFillShade="BF"/>
          </w:tcPr>
          <w:p w:rsidR="00CC4F0B" w:rsidRPr="00CC4F0B" w:rsidRDefault="00CC4F0B" w:rsidP="00A82BEC">
            <w:pPr>
              <w:rPr>
                <w:rFonts w:ascii="Palatino Linotype" w:hAnsi="Palatino Linotype"/>
                <w:b/>
                <w:bCs/>
                <w:sz w:val="28"/>
                <w:szCs w:val="28"/>
              </w:rPr>
            </w:pPr>
            <w:r w:rsidRPr="00CC4F0B">
              <w:rPr>
                <w:rFonts w:ascii="Palatino Linotype" w:hAnsi="Palatino Linotype"/>
                <w:b/>
                <w:bCs/>
                <w:sz w:val="28"/>
                <w:szCs w:val="28"/>
              </w:rPr>
              <w:t>Declaration</w:t>
            </w:r>
            <w:r>
              <w:rPr>
                <w:rFonts w:ascii="Palatino Linotype" w:hAnsi="Palatino Linotype"/>
                <w:b/>
                <w:bCs/>
                <w:sz w:val="28"/>
                <w:szCs w:val="28"/>
              </w:rPr>
              <w:t>:-</w:t>
            </w:r>
          </w:p>
        </w:tc>
      </w:tr>
    </w:tbl>
    <w:p w:rsidR="002A5C33" w:rsidRDefault="002A5C33" w:rsidP="00DE16CB">
      <w:pPr>
        <w:rPr>
          <w:rFonts w:ascii="Palatino Linotype" w:hAnsi="Palatino Linotype"/>
        </w:rPr>
      </w:pPr>
    </w:p>
    <w:p w:rsidR="00DE16CB" w:rsidRDefault="00A82BEC" w:rsidP="00DE16CB">
      <w:pPr>
        <w:rPr>
          <w:rFonts w:ascii="Palatino Linotype" w:hAnsi="Palatino Linotype"/>
        </w:rPr>
      </w:pPr>
      <w:r w:rsidRPr="00EF4DA8">
        <w:rPr>
          <w:rFonts w:ascii="Palatino Linotype" w:hAnsi="Palatino Linotype"/>
        </w:rPr>
        <w:t>I hereby declare that the above-mentioned information is correct to the best of my          knowledge</w:t>
      </w:r>
    </w:p>
    <w:p w:rsidR="008B1C7B" w:rsidRPr="00EF4DA8" w:rsidRDefault="008B1C7B" w:rsidP="00DE16CB">
      <w:pPr>
        <w:rPr>
          <w:rFonts w:ascii="Palatino Linotype" w:hAnsi="Palatino Linotype"/>
        </w:rPr>
      </w:pPr>
    </w:p>
    <w:p w:rsidR="007D7418" w:rsidRDefault="00A82BEC" w:rsidP="00DE16CB">
      <w:pPr>
        <w:rPr>
          <w:rFonts w:ascii="Palatino Linotype" w:hAnsi="Palatino Linotype"/>
          <w:b/>
        </w:rPr>
      </w:pPr>
      <w:r w:rsidRPr="00CC4F0B">
        <w:rPr>
          <w:rFonts w:ascii="Palatino Linotype" w:hAnsi="Palatino Linotype"/>
          <w:b/>
        </w:rPr>
        <w:t>Date:-</w:t>
      </w:r>
      <w:r w:rsidR="0022014B">
        <w:rPr>
          <w:rFonts w:ascii="Palatino Linotype" w:hAnsi="Palatino Linotype"/>
          <w:b/>
        </w:rPr>
        <w:t xml:space="preserve">  23/07/2021</w:t>
      </w:r>
    </w:p>
    <w:p w:rsidR="00A82BEC" w:rsidRPr="00EF4DA8" w:rsidRDefault="00A82BEC" w:rsidP="00DE16CB">
      <w:pPr>
        <w:rPr>
          <w:rFonts w:ascii="Palatino Linotype" w:hAnsi="Palatino Linotype"/>
          <w:b/>
          <w:bCs/>
          <w:u w:val="single"/>
        </w:rPr>
      </w:pPr>
      <w:r w:rsidRPr="00CC4F0B">
        <w:rPr>
          <w:rFonts w:ascii="Palatino Linotype" w:hAnsi="Palatino Linotype"/>
          <w:b/>
        </w:rPr>
        <w:t>Plac</w:t>
      </w:r>
      <w:r w:rsidR="007D7418">
        <w:rPr>
          <w:rFonts w:ascii="Palatino Linotype" w:hAnsi="Palatino Linotype"/>
          <w:b/>
        </w:rPr>
        <w:t>e:-</w:t>
      </w:r>
      <w:r w:rsidRPr="00EF4DA8">
        <w:rPr>
          <w:rFonts w:ascii="Palatino Linotype" w:hAnsi="Palatino Linotype"/>
        </w:rPr>
        <w:t xml:space="preserve"> </w:t>
      </w:r>
      <w:r w:rsidR="007D7418" w:rsidRPr="007D7418">
        <w:rPr>
          <w:rFonts w:ascii="Palatino Linotype" w:hAnsi="Palatino Linotype"/>
          <w:b/>
        </w:rPr>
        <w:t>Delhi</w:t>
      </w:r>
      <w:r w:rsidRPr="00EF4DA8">
        <w:rPr>
          <w:rFonts w:ascii="Palatino Linotype" w:hAnsi="Palatino Linotype"/>
        </w:rPr>
        <w:t xml:space="preserve">                                                                   </w:t>
      </w:r>
      <w:r w:rsidR="005E4C6A">
        <w:rPr>
          <w:rFonts w:ascii="Palatino Linotype" w:hAnsi="Palatino Linotype"/>
        </w:rPr>
        <w:tab/>
      </w:r>
      <w:r w:rsidR="005E4C6A">
        <w:rPr>
          <w:rFonts w:ascii="Palatino Linotype" w:hAnsi="Palatino Linotype"/>
        </w:rPr>
        <w:tab/>
      </w:r>
      <w:r w:rsidRPr="00EF4DA8">
        <w:rPr>
          <w:rFonts w:ascii="Palatino Linotype" w:hAnsi="Palatino Linotype"/>
        </w:rPr>
        <w:t>(</w:t>
      </w:r>
      <w:r w:rsidR="00CC4F0B">
        <w:rPr>
          <w:rFonts w:ascii="Palatino Linotype" w:hAnsi="Palatino Linotype"/>
          <w:b/>
        </w:rPr>
        <w:t>Satyawan Singh G</w:t>
      </w:r>
      <w:r w:rsidR="00CB3BD5" w:rsidRPr="00CC4F0B">
        <w:rPr>
          <w:rFonts w:ascii="Palatino Linotype" w:hAnsi="Palatino Linotype"/>
          <w:b/>
        </w:rPr>
        <w:t>usain</w:t>
      </w:r>
      <w:r w:rsidRPr="00EF4DA8">
        <w:rPr>
          <w:rFonts w:ascii="Palatino Linotype" w:hAnsi="Palatino Linotype"/>
        </w:rPr>
        <w:t>)</w:t>
      </w:r>
    </w:p>
    <w:sectPr w:rsidR="00A82BEC" w:rsidRPr="00EF4DA8" w:rsidSect="00A37D61">
      <w:footnotePr>
        <w:pos w:val="beneathText"/>
      </w:footnotePr>
      <w:pgSz w:w="12240" w:h="15840"/>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054" w:rsidRDefault="00AD1054" w:rsidP="001D4A91">
      <w:r>
        <w:separator/>
      </w:r>
    </w:p>
  </w:endnote>
  <w:endnote w:type="continuationSeparator" w:id="1">
    <w:p w:rsidR="00AD1054" w:rsidRDefault="00AD1054" w:rsidP="001D4A91">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054" w:rsidRDefault="00AD1054" w:rsidP="001D4A91">
      <w:r>
        <w:separator/>
      </w:r>
    </w:p>
  </w:footnote>
  <w:footnote w:type="continuationSeparator" w:id="1">
    <w:p w:rsidR="00AD1054" w:rsidRDefault="00AD1054" w:rsidP="001D4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3" w:hAnsi="Wingdings 3"/>
        <w:sz w:val="16"/>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3" w:hAnsi="Wingdings 3"/>
      </w:rPr>
    </w:lvl>
  </w:abstractNum>
  <w:abstractNum w:abstractNumId="4">
    <w:nsid w:val="00000005"/>
    <w:multiLevelType w:val="singleLevel"/>
    <w:tmpl w:val="00000005"/>
    <w:name w:val="WW8Num5"/>
    <w:lvl w:ilvl="0">
      <w:start w:val="1"/>
      <w:numFmt w:val="bullet"/>
      <w:lvlText w:val=""/>
      <w:lvlJc w:val="left"/>
      <w:pPr>
        <w:tabs>
          <w:tab w:val="num" w:pos="450"/>
        </w:tabs>
        <w:ind w:left="450" w:hanging="360"/>
      </w:pPr>
      <w:rPr>
        <w:rFonts w:ascii="Wingdings 3" w:hAnsi="Wingdings 3"/>
        <w:sz w:val="16"/>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3" w:hAnsi="Wingdings 3"/>
        <w:sz w:val="16"/>
      </w:rPr>
    </w:lvl>
  </w:abstractNum>
  <w:abstractNum w:abstractNumId="6">
    <w:nsid w:val="2ACC0F21"/>
    <w:multiLevelType w:val="hybridMultilevel"/>
    <w:tmpl w:val="E810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6866">
      <o:colormenu v:ext="edit" fillcolor="none [4]" strokecolor="none [1]" shadowcolor="none [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E90833"/>
    <w:rsid w:val="00000219"/>
    <w:rsid w:val="00016729"/>
    <w:rsid w:val="000222E6"/>
    <w:rsid w:val="0003531A"/>
    <w:rsid w:val="00035558"/>
    <w:rsid w:val="00057142"/>
    <w:rsid w:val="00063E9D"/>
    <w:rsid w:val="00065202"/>
    <w:rsid w:val="000759BA"/>
    <w:rsid w:val="00082E45"/>
    <w:rsid w:val="000A1881"/>
    <w:rsid w:val="000B2762"/>
    <w:rsid w:val="000B4814"/>
    <w:rsid w:val="000D4A1A"/>
    <w:rsid w:val="000E1C8E"/>
    <w:rsid w:val="000E4858"/>
    <w:rsid w:val="000F014E"/>
    <w:rsid w:val="0010266C"/>
    <w:rsid w:val="0010269B"/>
    <w:rsid w:val="00112FFF"/>
    <w:rsid w:val="0011424E"/>
    <w:rsid w:val="00116BB4"/>
    <w:rsid w:val="00125FC6"/>
    <w:rsid w:val="00126C55"/>
    <w:rsid w:val="00131913"/>
    <w:rsid w:val="001339FB"/>
    <w:rsid w:val="00187130"/>
    <w:rsid w:val="00192A71"/>
    <w:rsid w:val="001968C8"/>
    <w:rsid w:val="001A2D0B"/>
    <w:rsid w:val="001A3B18"/>
    <w:rsid w:val="001C1576"/>
    <w:rsid w:val="001D4940"/>
    <w:rsid w:val="001D4A91"/>
    <w:rsid w:val="001D7327"/>
    <w:rsid w:val="001E53B3"/>
    <w:rsid w:val="001E7482"/>
    <w:rsid w:val="001E7B1A"/>
    <w:rsid w:val="00201EEA"/>
    <w:rsid w:val="00215CB3"/>
    <w:rsid w:val="0022014B"/>
    <w:rsid w:val="002436EA"/>
    <w:rsid w:val="0024482F"/>
    <w:rsid w:val="002639CD"/>
    <w:rsid w:val="0026647D"/>
    <w:rsid w:val="00266595"/>
    <w:rsid w:val="0027643D"/>
    <w:rsid w:val="00281399"/>
    <w:rsid w:val="00286A5F"/>
    <w:rsid w:val="00291BA7"/>
    <w:rsid w:val="002A0EEB"/>
    <w:rsid w:val="002A5C33"/>
    <w:rsid w:val="002A6079"/>
    <w:rsid w:val="002B3FE5"/>
    <w:rsid w:val="002C07AB"/>
    <w:rsid w:val="002C24AA"/>
    <w:rsid w:val="00302628"/>
    <w:rsid w:val="00302F6B"/>
    <w:rsid w:val="00313EA7"/>
    <w:rsid w:val="0032218F"/>
    <w:rsid w:val="003419A6"/>
    <w:rsid w:val="00345E2F"/>
    <w:rsid w:val="00350CC5"/>
    <w:rsid w:val="00377408"/>
    <w:rsid w:val="003816A9"/>
    <w:rsid w:val="00397623"/>
    <w:rsid w:val="003A0DDD"/>
    <w:rsid w:val="003A1CFD"/>
    <w:rsid w:val="003A2331"/>
    <w:rsid w:val="003A5D1D"/>
    <w:rsid w:val="003B0AF1"/>
    <w:rsid w:val="003C04E4"/>
    <w:rsid w:val="003C63C4"/>
    <w:rsid w:val="003D13A3"/>
    <w:rsid w:val="003D62DB"/>
    <w:rsid w:val="003E0099"/>
    <w:rsid w:val="003F5FD7"/>
    <w:rsid w:val="004060EB"/>
    <w:rsid w:val="00417A4B"/>
    <w:rsid w:val="00422C08"/>
    <w:rsid w:val="00423DBF"/>
    <w:rsid w:val="00432078"/>
    <w:rsid w:val="00434022"/>
    <w:rsid w:val="00441FDC"/>
    <w:rsid w:val="00442A9D"/>
    <w:rsid w:val="00443019"/>
    <w:rsid w:val="00446F11"/>
    <w:rsid w:val="004519C2"/>
    <w:rsid w:val="00462E4F"/>
    <w:rsid w:val="004773F1"/>
    <w:rsid w:val="00483D82"/>
    <w:rsid w:val="00484B87"/>
    <w:rsid w:val="00496939"/>
    <w:rsid w:val="004B2C8C"/>
    <w:rsid w:val="004C353B"/>
    <w:rsid w:val="004C36B2"/>
    <w:rsid w:val="004C626B"/>
    <w:rsid w:val="004C7841"/>
    <w:rsid w:val="004C7F6B"/>
    <w:rsid w:val="004D24AF"/>
    <w:rsid w:val="004E303E"/>
    <w:rsid w:val="004E3843"/>
    <w:rsid w:val="004F2CBA"/>
    <w:rsid w:val="004F384F"/>
    <w:rsid w:val="00501E0A"/>
    <w:rsid w:val="00505432"/>
    <w:rsid w:val="00512472"/>
    <w:rsid w:val="00516183"/>
    <w:rsid w:val="00535A50"/>
    <w:rsid w:val="00540F4D"/>
    <w:rsid w:val="00541684"/>
    <w:rsid w:val="00541D87"/>
    <w:rsid w:val="005463E1"/>
    <w:rsid w:val="00553844"/>
    <w:rsid w:val="00554858"/>
    <w:rsid w:val="00556CAB"/>
    <w:rsid w:val="005576D1"/>
    <w:rsid w:val="005661C5"/>
    <w:rsid w:val="005673A0"/>
    <w:rsid w:val="00575660"/>
    <w:rsid w:val="005808E1"/>
    <w:rsid w:val="00583A9C"/>
    <w:rsid w:val="00587DD2"/>
    <w:rsid w:val="005A1A7E"/>
    <w:rsid w:val="005A596F"/>
    <w:rsid w:val="005A773C"/>
    <w:rsid w:val="005B533A"/>
    <w:rsid w:val="005B7DE9"/>
    <w:rsid w:val="005E4C6A"/>
    <w:rsid w:val="00600D97"/>
    <w:rsid w:val="006075C0"/>
    <w:rsid w:val="00611D91"/>
    <w:rsid w:val="00613431"/>
    <w:rsid w:val="006153AA"/>
    <w:rsid w:val="006276A4"/>
    <w:rsid w:val="006440EA"/>
    <w:rsid w:val="00651B6E"/>
    <w:rsid w:val="00661DED"/>
    <w:rsid w:val="00665EAA"/>
    <w:rsid w:val="00670413"/>
    <w:rsid w:val="00674EF5"/>
    <w:rsid w:val="00676FA2"/>
    <w:rsid w:val="00682C5F"/>
    <w:rsid w:val="006A06B6"/>
    <w:rsid w:val="006A3FAE"/>
    <w:rsid w:val="006A632C"/>
    <w:rsid w:val="006A70E5"/>
    <w:rsid w:val="006B53A0"/>
    <w:rsid w:val="006B7854"/>
    <w:rsid w:val="006C3CEA"/>
    <w:rsid w:val="006D4454"/>
    <w:rsid w:val="006D6491"/>
    <w:rsid w:val="006D7F1C"/>
    <w:rsid w:val="006E4A87"/>
    <w:rsid w:val="006E6FC9"/>
    <w:rsid w:val="006F49C4"/>
    <w:rsid w:val="00701A8C"/>
    <w:rsid w:val="007039C6"/>
    <w:rsid w:val="00704A75"/>
    <w:rsid w:val="00721868"/>
    <w:rsid w:val="00725090"/>
    <w:rsid w:val="00730367"/>
    <w:rsid w:val="00750259"/>
    <w:rsid w:val="00773E1A"/>
    <w:rsid w:val="00775760"/>
    <w:rsid w:val="00780B7F"/>
    <w:rsid w:val="00787C33"/>
    <w:rsid w:val="00792456"/>
    <w:rsid w:val="00792BF2"/>
    <w:rsid w:val="00796609"/>
    <w:rsid w:val="007A165B"/>
    <w:rsid w:val="007A62D7"/>
    <w:rsid w:val="007B023A"/>
    <w:rsid w:val="007B037A"/>
    <w:rsid w:val="007B0FBA"/>
    <w:rsid w:val="007B2F52"/>
    <w:rsid w:val="007C734B"/>
    <w:rsid w:val="007D7418"/>
    <w:rsid w:val="007E4ACF"/>
    <w:rsid w:val="007F321C"/>
    <w:rsid w:val="00811875"/>
    <w:rsid w:val="00811F41"/>
    <w:rsid w:val="0082197E"/>
    <w:rsid w:val="00857007"/>
    <w:rsid w:val="00880338"/>
    <w:rsid w:val="008933CE"/>
    <w:rsid w:val="008A56E0"/>
    <w:rsid w:val="008A6785"/>
    <w:rsid w:val="008B1C7B"/>
    <w:rsid w:val="008B40D3"/>
    <w:rsid w:val="008C68C9"/>
    <w:rsid w:val="008D335B"/>
    <w:rsid w:val="008D570D"/>
    <w:rsid w:val="008F1B1F"/>
    <w:rsid w:val="00913F12"/>
    <w:rsid w:val="00951F2A"/>
    <w:rsid w:val="00970DAB"/>
    <w:rsid w:val="009745D4"/>
    <w:rsid w:val="00981964"/>
    <w:rsid w:val="009974FF"/>
    <w:rsid w:val="009A7243"/>
    <w:rsid w:val="009B4493"/>
    <w:rsid w:val="009E23CC"/>
    <w:rsid w:val="009F0182"/>
    <w:rsid w:val="009F0EEE"/>
    <w:rsid w:val="009F4DFF"/>
    <w:rsid w:val="009F4E90"/>
    <w:rsid w:val="00A003B4"/>
    <w:rsid w:val="00A01BD1"/>
    <w:rsid w:val="00A06C74"/>
    <w:rsid w:val="00A165B2"/>
    <w:rsid w:val="00A33185"/>
    <w:rsid w:val="00A37D61"/>
    <w:rsid w:val="00A40ECB"/>
    <w:rsid w:val="00A545F3"/>
    <w:rsid w:val="00A56010"/>
    <w:rsid w:val="00A827EF"/>
    <w:rsid w:val="00A82BEC"/>
    <w:rsid w:val="00A84052"/>
    <w:rsid w:val="00AA3ACD"/>
    <w:rsid w:val="00AA3D4C"/>
    <w:rsid w:val="00AC0249"/>
    <w:rsid w:val="00AD1054"/>
    <w:rsid w:val="00AE4B78"/>
    <w:rsid w:val="00AF1EE1"/>
    <w:rsid w:val="00AF1FFD"/>
    <w:rsid w:val="00B00211"/>
    <w:rsid w:val="00B339B9"/>
    <w:rsid w:val="00B361F5"/>
    <w:rsid w:val="00B411EF"/>
    <w:rsid w:val="00B41FE8"/>
    <w:rsid w:val="00B62745"/>
    <w:rsid w:val="00B647C4"/>
    <w:rsid w:val="00B67E74"/>
    <w:rsid w:val="00B8233C"/>
    <w:rsid w:val="00B84BE6"/>
    <w:rsid w:val="00B84D2B"/>
    <w:rsid w:val="00BB2E17"/>
    <w:rsid w:val="00BB66A5"/>
    <w:rsid w:val="00BC39F2"/>
    <w:rsid w:val="00BC3D7D"/>
    <w:rsid w:val="00BC72BC"/>
    <w:rsid w:val="00BE2AE9"/>
    <w:rsid w:val="00BF7414"/>
    <w:rsid w:val="00C069DA"/>
    <w:rsid w:val="00C07599"/>
    <w:rsid w:val="00C1614B"/>
    <w:rsid w:val="00C31484"/>
    <w:rsid w:val="00C41265"/>
    <w:rsid w:val="00C41EB3"/>
    <w:rsid w:val="00C53792"/>
    <w:rsid w:val="00C80578"/>
    <w:rsid w:val="00C807DB"/>
    <w:rsid w:val="00C85310"/>
    <w:rsid w:val="00C93D9A"/>
    <w:rsid w:val="00C9596C"/>
    <w:rsid w:val="00CB3BD5"/>
    <w:rsid w:val="00CB4BAE"/>
    <w:rsid w:val="00CB55BD"/>
    <w:rsid w:val="00CC0EB0"/>
    <w:rsid w:val="00CC4F0B"/>
    <w:rsid w:val="00CD333C"/>
    <w:rsid w:val="00CD3FFC"/>
    <w:rsid w:val="00CD690B"/>
    <w:rsid w:val="00CF32F7"/>
    <w:rsid w:val="00D01119"/>
    <w:rsid w:val="00D109C1"/>
    <w:rsid w:val="00D25305"/>
    <w:rsid w:val="00D32FE5"/>
    <w:rsid w:val="00D43762"/>
    <w:rsid w:val="00D4650E"/>
    <w:rsid w:val="00D633F7"/>
    <w:rsid w:val="00D64811"/>
    <w:rsid w:val="00D66E50"/>
    <w:rsid w:val="00D75311"/>
    <w:rsid w:val="00DA4E70"/>
    <w:rsid w:val="00DA601F"/>
    <w:rsid w:val="00DB0BA2"/>
    <w:rsid w:val="00DB7C66"/>
    <w:rsid w:val="00DC25B5"/>
    <w:rsid w:val="00DC4CD3"/>
    <w:rsid w:val="00DC524A"/>
    <w:rsid w:val="00DC63DB"/>
    <w:rsid w:val="00DC7E6B"/>
    <w:rsid w:val="00DD6E27"/>
    <w:rsid w:val="00DE16CB"/>
    <w:rsid w:val="00DF1753"/>
    <w:rsid w:val="00DF2F8B"/>
    <w:rsid w:val="00DF4A32"/>
    <w:rsid w:val="00E0638D"/>
    <w:rsid w:val="00E070B1"/>
    <w:rsid w:val="00E1697C"/>
    <w:rsid w:val="00E3296B"/>
    <w:rsid w:val="00E341DD"/>
    <w:rsid w:val="00E413BE"/>
    <w:rsid w:val="00E46AA2"/>
    <w:rsid w:val="00E62B13"/>
    <w:rsid w:val="00E665AB"/>
    <w:rsid w:val="00E66E6A"/>
    <w:rsid w:val="00E90833"/>
    <w:rsid w:val="00E962FD"/>
    <w:rsid w:val="00EA048E"/>
    <w:rsid w:val="00EA45B8"/>
    <w:rsid w:val="00EB0DC1"/>
    <w:rsid w:val="00EB3B92"/>
    <w:rsid w:val="00EC1817"/>
    <w:rsid w:val="00EF479C"/>
    <w:rsid w:val="00EF4DA8"/>
    <w:rsid w:val="00F0631A"/>
    <w:rsid w:val="00F2449F"/>
    <w:rsid w:val="00F343EB"/>
    <w:rsid w:val="00F35CFF"/>
    <w:rsid w:val="00F41612"/>
    <w:rsid w:val="00F5045F"/>
    <w:rsid w:val="00F569D5"/>
    <w:rsid w:val="00F611A7"/>
    <w:rsid w:val="00F84D89"/>
    <w:rsid w:val="00F851E6"/>
    <w:rsid w:val="00F94546"/>
    <w:rsid w:val="00F96BA3"/>
    <w:rsid w:val="00FA1791"/>
    <w:rsid w:val="00FA7AE1"/>
    <w:rsid w:val="00FB4874"/>
    <w:rsid w:val="00FC0E65"/>
    <w:rsid w:val="00FD0F8B"/>
    <w:rsid w:val="00FF194B"/>
    <w:rsid w:val="00FF3F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Cit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D9A"/>
    <w:pPr>
      <w:suppressAutoHyphens/>
    </w:pPr>
    <w:rPr>
      <w:sz w:val="24"/>
      <w:szCs w:val="24"/>
      <w:lang w:val="en-US" w:eastAsia="ar-SA"/>
    </w:rPr>
  </w:style>
  <w:style w:type="paragraph" w:styleId="Heading1">
    <w:name w:val="heading 1"/>
    <w:basedOn w:val="Normal"/>
    <w:next w:val="Normal"/>
    <w:link w:val="Heading1Char"/>
    <w:qFormat/>
    <w:rsid w:val="00C93D9A"/>
    <w:pPr>
      <w:keepNext/>
      <w:tabs>
        <w:tab w:val="num" w:pos="0"/>
      </w:tabs>
      <w:jc w:val="center"/>
      <w:outlineLvl w:val="0"/>
    </w:pPr>
    <w:rPr>
      <w:b/>
      <w:u w:val="single"/>
    </w:rPr>
  </w:style>
  <w:style w:type="paragraph" w:styleId="Heading2">
    <w:name w:val="heading 2"/>
    <w:basedOn w:val="Normal"/>
    <w:next w:val="Normal"/>
    <w:qFormat/>
    <w:rsid w:val="00C93D9A"/>
    <w:pPr>
      <w:keepNext/>
      <w:tabs>
        <w:tab w:val="num" w:pos="0"/>
      </w:tabs>
      <w:jc w:val="both"/>
      <w:outlineLvl w:val="1"/>
    </w:pPr>
    <w:rPr>
      <w:b/>
      <w:u w:val="single"/>
    </w:rPr>
  </w:style>
  <w:style w:type="paragraph" w:styleId="Heading3">
    <w:name w:val="heading 3"/>
    <w:basedOn w:val="Normal"/>
    <w:next w:val="Normal"/>
    <w:link w:val="Heading3Char"/>
    <w:unhideWhenUsed/>
    <w:qFormat/>
    <w:rsid w:val="00BC72B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93D9A"/>
    <w:rPr>
      <w:rFonts w:ascii="Wingdings 3" w:hAnsi="Wingdings 3"/>
      <w:sz w:val="16"/>
    </w:rPr>
  </w:style>
  <w:style w:type="character" w:customStyle="1" w:styleId="WW8Num4z0">
    <w:name w:val="WW8Num4z0"/>
    <w:rsid w:val="00C93D9A"/>
    <w:rPr>
      <w:rFonts w:ascii="Symbol" w:hAnsi="Symbol"/>
    </w:rPr>
  </w:style>
  <w:style w:type="character" w:customStyle="1" w:styleId="WW8Num5z0">
    <w:name w:val="WW8Num5z0"/>
    <w:rsid w:val="00C93D9A"/>
    <w:rPr>
      <w:rFonts w:ascii="Wingdings 3" w:hAnsi="Wingdings 3"/>
      <w:sz w:val="16"/>
    </w:rPr>
  </w:style>
  <w:style w:type="character" w:customStyle="1" w:styleId="WW8Num6z0">
    <w:name w:val="WW8Num6z0"/>
    <w:rsid w:val="00C93D9A"/>
    <w:rPr>
      <w:rFonts w:ascii="Wingdings 3" w:hAnsi="Wingdings 3"/>
      <w:sz w:val="16"/>
    </w:rPr>
  </w:style>
  <w:style w:type="character" w:customStyle="1" w:styleId="Absatz-Standardschriftart">
    <w:name w:val="Absatz-Standardschriftart"/>
    <w:rsid w:val="00C93D9A"/>
  </w:style>
  <w:style w:type="character" w:customStyle="1" w:styleId="WW8Num1z0">
    <w:name w:val="WW8Num1z0"/>
    <w:rsid w:val="00C93D9A"/>
    <w:rPr>
      <w:rFonts w:ascii="Wingdings 3" w:hAnsi="Wingdings 3"/>
      <w:sz w:val="16"/>
    </w:rPr>
  </w:style>
  <w:style w:type="character" w:customStyle="1" w:styleId="WW8Num1z1">
    <w:name w:val="WW8Num1z1"/>
    <w:rsid w:val="00C93D9A"/>
    <w:rPr>
      <w:rFonts w:ascii="Courier New" w:hAnsi="Courier New"/>
    </w:rPr>
  </w:style>
  <w:style w:type="character" w:customStyle="1" w:styleId="WW8Num1z2">
    <w:name w:val="WW8Num1z2"/>
    <w:rsid w:val="00C93D9A"/>
    <w:rPr>
      <w:rFonts w:ascii="Wingdings" w:hAnsi="Wingdings"/>
    </w:rPr>
  </w:style>
  <w:style w:type="character" w:customStyle="1" w:styleId="WW8Num1z3">
    <w:name w:val="WW8Num1z3"/>
    <w:rsid w:val="00C93D9A"/>
    <w:rPr>
      <w:rFonts w:ascii="Symbol" w:hAnsi="Symbol"/>
    </w:rPr>
  </w:style>
  <w:style w:type="character" w:customStyle="1" w:styleId="WW8Num2z1">
    <w:name w:val="WW8Num2z1"/>
    <w:rsid w:val="00C93D9A"/>
    <w:rPr>
      <w:rFonts w:ascii="Courier New" w:hAnsi="Courier New" w:cs="Courier New"/>
    </w:rPr>
  </w:style>
  <w:style w:type="character" w:customStyle="1" w:styleId="WW8Num2z2">
    <w:name w:val="WW8Num2z2"/>
    <w:rsid w:val="00C93D9A"/>
    <w:rPr>
      <w:rFonts w:ascii="Wingdings" w:hAnsi="Wingdings"/>
    </w:rPr>
  </w:style>
  <w:style w:type="character" w:customStyle="1" w:styleId="WW8Num2z3">
    <w:name w:val="WW8Num2z3"/>
    <w:rsid w:val="00C93D9A"/>
    <w:rPr>
      <w:rFonts w:ascii="Symbol" w:hAnsi="Symbol"/>
    </w:rPr>
  </w:style>
  <w:style w:type="character" w:customStyle="1" w:styleId="WW8Num4z1">
    <w:name w:val="WW8Num4z1"/>
    <w:rsid w:val="00C93D9A"/>
    <w:rPr>
      <w:rFonts w:ascii="Courier New" w:hAnsi="Courier New" w:cs="Courier New"/>
    </w:rPr>
  </w:style>
  <w:style w:type="character" w:customStyle="1" w:styleId="WW8Num4z2">
    <w:name w:val="WW8Num4z2"/>
    <w:rsid w:val="00C93D9A"/>
    <w:rPr>
      <w:rFonts w:ascii="Wingdings" w:hAnsi="Wingdings"/>
    </w:rPr>
  </w:style>
  <w:style w:type="character" w:customStyle="1" w:styleId="WW8Num5z1">
    <w:name w:val="WW8Num5z1"/>
    <w:rsid w:val="00C93D9A"/>
    <w:rPr>
      <w:rFonts w:ascii="Courier New" w:hAnsi="Courier New"/>
    </w:rPr>
  </w:style>
  <w:style w:type="character" w:customStyle="1" w:styleId="WW8Num5z2">
    <w:name w:val="WW8Num5z2"/>
    <w:rsid w:val="00C93D9A"/>
    <w:rPr>
      <w:rFonts w:ascii="Wingdings" w:hAnsi="Wingdings"/>
    </w:rPr>
  </w:style>
  <w:style w:type="character" w:customStyle="1" w:styleId="WW8Num5z3">
    <w:name w:val="WW8Num5z3"/>
    <w:rsid w:val="00C93D9A"/>
    <w:rPr>
      <w:rFonts w:ascii="Symbol" w:hAnsi="Symbol"/>
    </w:rPr>
  </w:style>
  <w:style w:type="character" w:customStyle="1" w:styleId="WW8Num6z1">
    <w:name w:val="WW8Num6z1"/>
    <w:rsid w:val="00C93D9A"/>
    <w:rPr>
      <w:rFonts w:ascii="Courier New" w:hAnsi="Courier New"/>
    </w:rPr>
  </w:style>
  <w:style w:type="character" w:customStyle="1" w:styleId="WW8Num6z2">
    <w:name w:val="WW8Num6z2"/>
    <w:rsid w:val="00C93D9A"/>
    <w:rPr>
      <w:rFonts w:ascii="Wingdings" w:hAnsi="Wingdings"/>
    </w:rPr>
  </w:style>
  <w:style w:type="character" w:customStyle="1" w:styleId="WW8Num6z3">
    <w:name w:val="WW8Num6z3"/>
    <w:rsid w:val="00C93D9A"/>
    <w:rPr>
      <w:rFonts w:ascii="Symbol" w:hAnsi="Symbol"/>
    </w:rPr>
  </w:style>
  <w:style w:type="character" w:customStyle="1" w:styleId="WW8Num7z0">
    <w:name w:val="WW8Num7z0"/>
    <w:rsid w:val="00C93D9A"/>
    <w:rPr>
      <w:rFonts w:ascii="Symbol" w:hAnsi="Symbol"/>
    </w:rPr>
  </w:style>
  <w:style w:type="character" w:customStyle="1" w:styleId="WW8Num7z1">
    <w:name w:val="WW8Num7z1"/>
    <w:rsid w:val="00C93D9A"/>
    <w:rPr>
      <w:rFonts w:ascii="Courier New" w:hAnsi="Courier New" w:cs="Courier New"/>
    </w:rPr>
  </w:style>
  <w:style w:type="character" w:customStyle="1" w:styleId="WW8Num7z2">
    <w:name w:val="WW8Num7z2"/>
    <w:rsid w:val="00C93D9A"/>
    <w:rPr>
      <w:rFonts w:ascii="Wingdings" w:hAnsi="Wingdings"/>
    </w:rPr>
  </w:style>
  <w:style w:type="character" w:customStyle="1" w:styleId="WW8Num8z0">
    <w:name w:val="WW8Num8z0"/>
    <w:rsid w:val="00C93D9A"/>
    <w:rPr>
      <w:rFonts w:ascii="Wingdings 3" w:hAnsi="Wingdings 3"/>
      <w:sz w:val="16"/>
    </w:rPr>
  </w:style>
  <w:style w:type="character" w:customStyle="1" w:styleId="WW8Num8z1">
    <w:name w:val="WW8Num8z1"/>
    <w:rsid w:val="00C93D9A"/>
    <w:rPr>
      <w:rFonts w:ascii="Courier New" w:hAnsi="Courier New"/>
    </w:rPr>
  </w:style>
  <w:style w:type="character" w:customStyle="1" w:styleId="WW8Num8z2">
    <w:name w:val="WW8Num8z2"/>
    <w:rsid w:val="00C93D9A"/>
    <w:rPr>
      <w:rFonts w:ascii="Wingdings" w:hAnsi="Wingdings"/>
    </w:rPr>
  </w:style>
  <w:style w:type="character" w:customStyle="1" w:styleId="WW8Num8z3">
    <w:name w:val="WW8Num8z3"/>
    <w:rsid w:val="00C93D9A"/>
    <w:rPr>
      <w:rFonts w:ascii="Symbol" w:hAnsi="Symbol"/>
    </w:rPr>
  </w:style>
  <w:style w:type="character" w:customStyle="1" w:styleId="WW8Num9z0">
    <w:name w:val="WW8Num9z0"/>
    <w:rsid w:val="00C93D9A"/>
    <w:rPr>
      <w:rFonts w:ascii="Wingdings 3" w:hAnsi="Wingdings 3"/>
      <w:sz w:val="16"/>
    </w:rPr>
  </w:style>
  <w:style w:type="character" w:customStyle="1" w:styleId="WW8Num9z1">
    <w:name w:val="WW8Num9z1"/>
    <w:rsid w:val="00C93D9A"/>
    <w:rPr>
      <w:rFonts w:ascii="Courier New" w:hAnsi="Courier New" w:cs="Courier New"/>
    </w:rPr>
  </w:style>
  <w:style w:type="character" w:customStyle="1" w:styleId="WW8Num9z2">
    <w:name w:val="WW8Num9z2"/>
    <w:rsid w:val="00C93D9A"/>
    <w:rPr>
      <w:rFonts w:ascii="Wingdings" w:hAnsi="Wingdings"/>
    </w:rPr>
  </w:style>
  <w:style w:type="character" w:customStyle="1" w:styleId="WW8Num9z3">
    <w:name w:val="WW8Num9z3"/>
    <w:rsid w:val="00C93D9A"/>
    <w:rPr>
      <w:rFonts w:ascii="Symbol" w:hAnsi="Symbol"/>
    </w:rPr>
  </w:style>
  <w:style w:type="character" w:customStyle="1" w:styleId="WW8Num10z0">
    <w:name w:val="WW8Num10z0"/>
    <w:rsid w:val="00C93D9A"/>
    <w:rPr>
      <w:rFonts w:ascii="Wingdings 3" w:hAnsi="Wingdings 3"/>
      <w:sz w:val="16"/>
    </w:rPr>
  </w:style>
  <w:style w:type="character" w:customStyle="1" w:styleId="WW8Num10z1">
    <w:name w:val="WW8Num10z1"/>
    <w:rsid w:val="00C93D9A"/>
    <w:rPr>
      <w:rFonts w:ascii="Courier New" w:hAnsi="Courier New"/>
    </w:rPr>
  </w:style>
  <w:style w:type="character" w:customStyle="1" w:styleId="WW8Num10z2">
    <w:name w:val="WW8Num10z2"/>
    <w:rsid w:val="00C93D9A"/>
    <w:rPr>
      <w:rFonts w:ascii="Wingdings" w:hAnsi="Wingdings"/>
    </w:rPr>
  </w:style>
  <w:style w:type="character" w:customStyle="1" w:styleId="WW8Num10z3">
    <w:name w:val="WW8Num10z3"/>
    <w:rsid w:val="00C93D9A"/>
    <w:rPr>
      <w:rFonts w:ascii="Symbol" w:hAnsi="Symbol"/>
    </w:rPr>
  </w:style>
  <w:style w:type="character" w:styleId="Hyperlink">
    <w:name w:val="Hyperlink"/>
    <w:basedOn w:val="DefaultParagraphFont"/>
    <w:rsid w:val="00C93D9A"/>
    <w:rPr>
      <w:color w:val="0000FF"/>
      <w:u w:val="single"/>
    </w:rPr>
  </w:style>
  <w:style w:type="character" w:styleId="FollowedHyperlink">
    <w:name w:val="FollowedHyperlink"/>
    <w:basedOn w:val="DefaultParagraphFont"/>
    <w:rsid w:val="00C93D9A"/>
    <w:rPr>
      <w:color w:val="800080"/>
      <w:u w:val="single"/>
    </w:rPr>
  </w:style>
  <w:style w:type="paragraph" w:customStyle="1" w:styleId="Heading">
    <w:name w:val="Heading"/>
    <w:basedOn w:val="Normal"/>
    <w:next w:val="BodyText"/>
    <w:rsid w:val="00C93D9A"/>
    <w:pPr>
      <w:keepNext/>
      <w:spacing w:before="240" w:after="120"/>
    </w:pPr>
    <w:rPr>
      <w:rFonts w:ascii="Albany" w:eastAsia="MS Mincho" w:hAnsi="Albany" w:cs="Tahoma"/>
      <w:sz w:val="28"/>
      <w:szCs w:val="28"/>
    </w:rPr>
  </w:style>
  <w:style w:type="paragraph" w:styleId="BodyText">
    <w:name w:val="Body Text"/>
    <w:basedOn w:val="Normal"/>
    <w:rsid w:val="00C93D9A"/>
    <w:rPr>
      <w:rFonts w:ascii="Comic Sans MS" w:hAnsi="Comic Sans MS"/>
      <w:bCs/>
      <w:sz w:val="22"/>
      <w:szCs w:val="22"/>
    </w:rPr>
  </w:style>
  <w:style w:type="paragraph" w:styleId="List">
    <w:name w:val="List"/>
    <w:basedOn w:val="BodyText"/>
    <w:rsid w:val="00C93D9A"/>
    <w:rPr>
      <w:rFonts w:cs="Tahoma"/>
    </w:rPr>
  </w:style>
  <w:style w:type="paragraph" w:styleId="Caption">
    <w:name w:val="caption"/>
    <w:basedOn w:val="Normal"/>
    <w:qFormat/>
    <w:rsid w:val="00C93D9A"/>
    <w:pPr>
      <w:suppressLineNumbers/>
      <w:spacing w:before="120" w:after="120"/>
    </w:pPr>
    <w:rPr>
      <w:rFonts w:cs="Tahoma"/>
      <w:i/>
      <w:iCs/>
    </w:rPr>
  </w:style>
  <w:style w:type="paragraph" w:customStyle="1" w:styleId="Index">
    <w:name w:val="Index"/>
    <w:basedOn w:val="Normal"/>
    <w:rsid w:val="00C93D9A"/>
    <w:pPr>
      <w:suppressLineNumbers/>
    </w:pPr>
    <w:rPr>
      <w:rFonts w:cs="Tahoma"/>
    </w:rPr>
  </w:style>
  <w:style w:type="paragraph" w:styleId="BodyText2">
    <w:name w:val="Body Text 2"/>
    <w:basedOn w:val="Normal"/>
    <w:rsid w:val="00C93D9A"/>
    <w:rPr>
      <w:rFonts w:ascii="Palatino Linotype" w:hAnsi="Palatino Linotype"/>
      <w:sz w:val="18"/>
    </w:rPr>
  </w:style>
  <w:style w:type="paragraph" w:styleId="Title">
    <w:name w:val="Title"/>
    <w:basedOn w:val="Normal"/>
    <w:next w:val="Subtitle"/>
    <w:qFormat/>
    <w:rsid w:val="00C93D9A"/>
    <w:pPr>
      <w:jc w:val="center"/>
    </w:pPr>
    <w:rPr>
      <w:b/>
      <w:sz w:val="32"/>
      <w:szCs w:val="32"/>
    </w:rPr>
  </w:style>
  <w:style w:type="paragraph" w:styleId="Subtitle">
    <w:name w:val="Subtitle"/>
    <w:basedOn w:val="Heading"/>
    <w:next w:val="BodyText"/>
    <w:qFormat/>
    <w:rsid w:val="00C93D9A"/>
    <w:pPr>
      <w:jc w:val="center"/>
    </w:pPr>
    <w:rPr>
      <w:i/>
      <w:iCs/>
    </w:rPr>
  </w:style>
  <w:style w:type="paragraph" w:customStyle="1" w:styleId="Framecontents">
    <w:name w:val="Frame contents"/>
    <w:basedOn w:val="BodyText"/>
    <w:rsid w:val="00C93D9A"/>
  </w:style>
  <w:style w:type="paragraph" w:customStyle="1" w:styleId="TableContents">
    <w:name w:val="Table Contents"/>
    <w:basedOn w:val="Normal"/>
    <w:rsid w:val="00C93D9A"/>
    <w:pPr>
      <w:suppressLineNumbers/>
    </w:pPr>
  </w:style>
  <w:style w:type="paragraph" w:customStyle="1" w:styleId="TableHeading">
    <w:name w:val="Table Heading"/>
    <w:basedOn w:val="TableContents"/>
    <w:rsid w:val="00C93D9A"/>
    <w:pPr>
      <w:jc w:val="center"/>
    </w:pPr>
    <w:rPr>
      <w:b/>
      <w:bCs/>
    </w:rPr>
  </w:style>
  <w:style w:type="character" w:customStyle="1" w:styleId="style4">
    <w:name w:val="style4"/>
    <w:basedOn w:val="DefaultParagraphFont"/>
    <w:rsid w:val="00F84D89"/>
  </w:style>
  <w:style w:type="character" w:customStyle="1" w:styleId="h1">
    <w:name w:val="h1"/>
    <w:basedOn w:val="DefaultParagraphFont"/>
    <w:rsid w:val="00F84D89"/>
  </w:style>
  <w:style w:type="character" w:customStyle="1" w:styleId="Heading1Char">
    <w:name w:val="Heading 1 Char"/>
    <w:basedOn w:val="DefaultParagraphFont"/>
    <w:link w:val="Heading1"/>
    <w:rsid w:val="00F84D89"/>
    <w:rPr>
      <w:b/>
      <w:sz w:val="24"/>
      <w:szCs w:val="24"/>
      <w:u w:val="single"/>
      <w:lang w:val="en-US" w:eastAsia="ar-SA"/>
    </w:rPr>
  </w:style>
  <w:style w:type="character" w:styleId="HTMLCite">
    <w:name w:val="HTML Cite"/>
    <w:basedOn w:val="DefaultParagraphFont"/>
    <w:uiPriority w:val="99"/>
    <w:unhideWhenUsed/>
    <w:rsid w:val="00A40ECB"/>
    <w:rPr>
      <w:i/>
      <w:iCs/>
    </w:rPr>
  </w:style>
  <w:style w:type="character" w:customStyle="1" w:styleId="apple-converted-space">
    <w:name w:val="apple-converted-space"/>
    <w:basedOn w:val="DefaultParagraphFont"/>
    <w:rsid w:val="004519C2"/>
  </w:style>
  <w:style w:type="character" w:customStyle="1" w:styleId="Heading3Char">
    <w:name w:val="Heading 3 Char"/>
    <w:basedOn w:val="DefaultParagraphFont"/>
    <w:link w:val="Heading3"/>
    <w:rsid w:val="00BC72BC"/>
    <w:rPr>
      <w:rFonts w:ascii="Cambria" w:eastAsia="Times New Roman" w:hAnsi="Cambria" w:cs="Times New Roman"/>
      <w:b/>
      <w:bCs/>
      <w:sz w:val="26"/>
      <w:szCs w:val="26"/>
      <w:lang w:eastAsia="ar-SA"/>
    </w:rPr>
  </w:style>
  <w:style w:type="paragraph" w:styleId="Header">
    <w:name w:val="header"/>
    <w:basedOn w:val="Normal"/>
    <w:link w:val="HeaderChar"/>
    <w:rsid w:val="001D4A91"/>
    <w:pPr>
      <w:tabs>
        <w:tab w:val="center" w:pos="4680"/>
        <w:tab w:val="right" w:pos="9360"/>
      </w:tabs>
    </w:pPr>
  </w:style>
  <w:style w:type="character" w:customStyle="1" w:styleId="HeaderChar">
    <w:name w:val="Header Char"/>
    <w:basedOn w:val="DefaultParagraphFont"/>
    <w:link w:val="Header"/>
    <w:rsid w:val="001D4A91"/>
    <w:rPr>
      <w:sz w:val="24"/>
      <w:szCs w:val="24"/>
      <w:lang w:eastAsia="ar-SA"/>
    </w:rPr>
  </w:style>
  <w:style w:type="paragraph" w:styleId="Footer">
    <w:name w:val="footer"/>
    <w:basedOn w:val="Normal"/>
    <w:link w:val="FooterChar"/>
    <w:rsid w:val="001D4A91"/>
    <w:pPr>
      <w:tabs>
        <w:tab w:val="center" w:pos="4680"/>
        <w:tab w:val="right" w:pos="9360"/>
      </w:tabs>
    </w:pPr>
  </w:style>
  <w:style w:type="character" w:customStyle="1" w:styleId="FooterChar">
    <w:name w:val="Footer Char"/>
    <w:basedOn w:val="DefaultParagraphFont"/>
    <w:link w:val="Footer"/>
    <w:rsid w:val="001D4A91"/>
    <w:rPr>
      <w:sz w:val="24"/>
      <w:szCs w:val="24"/>
      <w:lang w:eastAsia="ar-SA"/>
    </w:rPr>
  </w:style>
  <w:style w:type="table" w:styleId="TableGrid">
    <w:name w:val="Table Grid"/>
    <w:basedOn w:val="TableNormal"/>
    <w:uiPriority w:val="59"/>
    <w:rsid w:val="00C069DA"/>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14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6FC56-C377-48FC-A970-1CA1F2B4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NIRAJ KUMAR</vt:lpstr>
    </vt:vector>
  </TitlesOfParts>
  <Company/>
  <LinksUpToDate>false</LinksUpToDate>
  <CharactersWithSpaces>6933</CharactersWithSpaces>
  <SharedDoc>false</SharedDoc>
  <HLinks>
    <vt:vector size="6" baseType="variant">
      <vt:variant>
        <vt:i4>2293857</vt:i4>
      </vt:variant>
      <vt:variant>
        <vt:i4>0</vt:i4>
      </vt:variant>
      <vt:variant>
        <vt:i4>0</vt:i4>
      </vt:variant>
      <vt:variant>
        <vt:i4>5</vt:i4>
      </vt:variant>
      <vt:variant>
        <vt:lpwstr>http://www.iapcorp.com/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NIRAJ KUMAR</dc:title>
  <dc:creator>NIRAJ</dc:creator>
  <cp:lastModifiedBy>hp pc</cp:lastModifiedBy>
  <cp:revision>15</cp:revision>
  <cp:lastPrinted>2015-08-08T08:45:00Z</cp:lastPrinted>
  <dcterms:created xsi:type="dcterms:W3CDTF">2018-08-31T10:47:00Z</dcterms:created>
  <dcterms:modified xsi:type="dcterms:W3CDTF">2021-07-23T04:35:00Z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790412986</vt:i4>
  </property>
</Properties>
</file>