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0A1C" w14:textId="77777777" w:rsidR="00A70C98" w:rsidRPr="00664583" w:rsidRDefault="00A70C98" w:rsidP="00A70C98">
      <w:pPr>
        <w:spacing w:after="0" w:line="240" w:lineRule="auto"/>
        <w:jc w:val="center"/>
        <w:rPr>
          <w:rFonts w:ascii="Times New Roman" w:hAnsi="Times New Roman"/>
          <w:b/>
          <w:sz w:val="32"/>
        </w:rPr>
      </w:pPr>
      <w:r w:rsidRPr="00664583">
        <w:rPr>
          <w:rFonts w:ascii="Times New Roman" w:hAnsi="Times New Roman"/>
          <w:b/>
          <w:sz w:val="32"/>
        </w:rPr>
        <w:t>MAMTA SHARMA</w:t>
      </w:r>
    </w:p>
    <w:p w14:paraId="22D4A53F" w14:textId="77777777" w:rsidR="00A70C98" w:rsidRPr="00664583" w:rsidRDefault="00A70C98" w:rsidP="00A70C98">
      <w:pPr>
        <w:spacing w:after="0" w:line="240" w:lineRule="auto"/>
        <w:jc w:val="center"/>
        <w:rPr>
          <w:rFonts w:ascii="Times New Roman" w:hAnsi="Times New Roman"/>
          <w:b/>
          <w:sz w:val="32"/>
        </w:rPr>
      </w:pPr>
    </w:p>
    <w:p w14:paraId="52D429E4" w14:textId="77777777" w:rsidR="00A70C98" w:rsidRPr="00664583" w:rsidRDefault="00A70C98" w:rsidP="00A70C98">
      <w:pPr>
        <w:spacing w:after="0" w:line="240" w:lineRule="auto"/>
        <w:rPr>
          <w:rFonts w:ascii="Times New Roman" w:hAnsi="Times New Roman"/>
        </w:rPr>
      </w:pPr>
      <w:r w:rsidRPr="00664583">
        <w:rPr>
          <w:rFonts w:ascii="Times New Roman" w:hAnsi="Times New Roman"/>
          <w:b/>
          <w:sz w:val="28"/>
        </w:rPr>
        <w:t xml:space="preserve">Address: </w:t>
      </w:r>
      <w:r w:rsidRPr="00664583">
        <w:rPr>
          <w:rFonts w:ascii="Times New Roman" w:hAnsi="Times New Roman"/>
        </w:rPr>
        <w:t>Plot No.63, Bharat Nagar,</w:t>
      </w:r>
      <w:r w:rsidRPr="00664583">
        <w:rPr>
          <w:rFonts w:ascii="Times New Roman" w:hAnsi="Times New Roman"/>
          <w:b/>
          <w:sz w:val="28"/>
        </w:rPr>
        <w:t xml:space="preserve">                              Email id</w:t>
      </w:r>
      <w:r w:rsidRPr="00664583">
        <w:rPr>
          <w:rFonts w:ascii="Times New Roman" w:hAnsi="Times New Roman"/>
          <w:sz w:val="28"/>
        </w:rPr>
        <w:t xml:space="preserve">: </w:t>
      </w:r>
      <w:r w:rsidRPr="00664583">
        <w:rPr>
          <w:rFonts w:ascii="Times New Roman" w:hAnsi="Times New Roman"/>
        </w:rPr>
        <w:t>sharma.mamta189@gmail.com</w:t>
      </w:r>
    </w:p>
    <w:p w14:paraId="3057FF06" w14:textId="77777777" w:rsidR="00C33F15" w:rsidRPr="00CD5718" w:rsidRDefault="00A70C98" w:rsidP="00A70C98">
      <w:pPr>
        <w:spacing w:after="0" w:line="240" w:lineRule="auto"/>
        <w:rPr>
          <w:rFonts w:ascii="Times New Roman" w:hAnsi="Times New Roman"/>
          <w:b/>
        </w:rPr>
      </w:pPr>
      <w:r w:rsidRPr="00664583">
        <w:rPr>
          <w:rFonts w:ascii="Times New Roman" w:hAnsi="Times New Roman"/>
        </w:rPr>
        <w:t>Garkheda</w:t>
      </w:r>
      <w:r w:rsidR="00CD1C43" w:rsidRPr="00664583">
        <w:rPr>
          <w:rFonts w:ascii="Times New Roman" w:hAnsi="Times New Roman"/>
        </w:rPr>
        <w:t xml:space="preserve"> </w:t>
      </w:r>
      <w:r w:rsidRPr="00664583">
        <w:rPr>
          <w:rFonts w:ascii="Times New Roman" w:hAnsi="Times New Roman"/>
        </w:rPr>
        <w:t>Parisar, Aurangabad.</w:t>
      </w:r>
      <w:r w:rsidRPr="00664583">
        <w:rPr>
          <w:rFonts w:ascii="Times New Roman" w:hAnsi="Times New Roman"/>
          <w:b/>
          <w:sz w:val="28"/>
        </w:rPr>
        <w:t xml:space="preserve">                    </w:t>
      </w:r>
      <w:r w:rsidR="00EB0DB7" w:rsidRPr="00664583">
        <w:rPr>
          <w:rFonts w:ascii="Times New Roman" w:hAnsi="Times New Roman"/>
          <w:b/>
          <w:sz w:val="28"/>
        </w:rPr>
        <w:t xml:space="preserve">                  </w:t>
      </w:r>
      <w:r w:rsidRPr="00664583">
        <w:rPr>
          <w:rFonts w:ascii="Times New Roman" w:hAnsi="Times New Roman"/>
          <w:b/>
          <w:sz w:val="28"/>
        </w:rPr>
        <w:t xml:space="preserve">   Mobile</w:t>
      </w:r>
      <w:r w:rsidRPr="00664583">
        <w:rPr>
          <w:rFonts w:ascii="Times New Roman" w:hAnsi="Times New Roman"/>
          <w:sz w:val="28"/>
        </w:rPr>
        <w:t xml:space="preserve">:   </w:t>
      </w:r>
      <w:r w:rsidRPr="00664583">
        <w:rPr>
          <w:rFonts w:ascii="Times New Roman" w:hAnsi="Times New Roman"/>
        </w:rPr>
        <w:t>+91-8983480171</w:t>
      </w:r>
      <w:r w:rsidRPr="00664583">
        <w:rPr>
          <w:rFonts w:ascii="Times New Roman" w:hAnsi="Times New Roman"/>
          <w:b/>
        </w:rPr>
        <w:tab/>
      </w:r>
      <w:r w:rsidRPr="00664583">
        <w:rPr>
          <w:rFonts w:ascii="Times New Roman" w:hAnsi="Times New Roman"/>
          <w:b/>
        </w:rPr>
        <w:tab/>
      </w:r>
      <w:r w:rsidRPr="00664583">
        <w:rPr>
          <w:rFonts w:ascii="Times New Roman" w:hAnsi="Times New Roman"/>
          <w:b/>
        </w:rPr>
        <w:tab/>
      </w:r>
    </w:p>
    <w:p w14:paraId="3ADF51F0" w14:textId="77777777" w:rsidR="00A70C98" w:rsidRPr="00664583" w:rsidRDefault="00A70C98" w:rsidP="00A70C98">
      <w:pPr>
        <w:pBdr>
          <w:bottom w:val="thickThinSmallGap" w:sz="24" w:space="1" w:color="000000"/>
        </w:pBdr>
        <w:spacing w:after="0" w:line="240" w:lineRule="auto"/>
        <w:rPr>
          <w:rFonts w:ascii="Times New Roman" w:hAnsi="Times New Roman"/>
        </w:rPr>
      </w:pPr>
    </w:p>
    <w:p w14:paraId="245725FA" w14:textId="77777777" w:rsidR="00A70C98" w:rsidRPr="00CD5718" w:rsidRDefault="00A70C98" w:rsidP="00A70C98">
      <w:pPr>
        <w:pBdr>
          <w:top w:val="single" w:sz="4" w:space="1" w:color="C0C0C0"/>
          <w:left w:val="single" w:sz="4" w:space="4" w:color="C0C0C0"/>
          <w:bottom w:val="single" w:sz="4" w:space="1" w:color="C0C0C0"/>
          <w:right w:val="single" w:sz="4" w:space="4" w:color="C0C0C0"/>
        </w:pBdr>
        <w:shd w:val="clear" w:color="auto" w:fill="E5E5E5"/>
        <w:spacing w:before="240" w:line="240" w:lineRule="auto"/>
        <w:rPr>
          <w:rFonts w:ascii="Times New Roman" w:hAnsi="Times New Roman"/>
        </w:rPr>
      </w:pPr>
      <w:r w:rsidRPr="00CD5718">
        <w:rPr>
          <w:rFonts w:ascii="Times New Roman" w:hAnsi="Times New Roman"/>
          <w:b/>
          <w:sz w:val="28"/>
        </w:rPr>
        <w:t>CAREER OBJECTIVE:</w:t>
      </w:r>
    </w:p>
    <w:p w14:paraId="3E58ADBB" w14:textId="52A8A617" w:rsidR="00C33F15" w:rsidRPr="00664583" w:rsidRDefault="00A1433B" w:rsidP="00C33F15">
      <w:pPr>
        <w:spacing w:line="240" w:lineRule="auto"/>
        <w:ind w:firstLine="720"/>
        <w:jc w:val="both"/>
        <w:rPr>
          <w:rFonts w:ascii="Times New Roman" w:hAnsi="Times New Roman"/>
        </w:rPr>
      </w:pPr>
      <w:r w:rsidRPr="00664583">
        <w:rPr>
          <w:rFonts w:ascii="Times New Roman" w:hAnsi="Times New Roman"/>
        </w:rPr>
        <w:t>Performance</w:t>
      </w:r>
      <w:r w:rsidR="008B5B8E" w:rsidRPr="00664583">
        <w:rPr>
          <w:rFonts w:ascii="Times New Roman" w:hAnsi="Times New Roman"/>
        </w:rPr>
        <w:t>- oriented and intelligent professional</w:t>
      </w:r>
      <w:r w:rsidR="00A70C98" w:rsidRPr="00664583">
        <w:rPr>
          <w:rFonts w:ascii="Times New Roman" w:hAnsi="Times New Roman"/>
        </w:rPr>
        <w:t xml:space="preserve"> with</w:t>
      </w:r>
      <w:r w:rsidR="00E926ED">
        <w:rPr>
          <w:rFonts w:ascii="Times New Roman" w:hAnsi="Times New Roman"/>
        </w:rPr>
        <w:t xml:space="preserve"> over 3</w:t>
      </w:r>
      <w:r w:rsidRPr="00664583">
        <w:rPr>
          <w:rFonts w:ascii="Times New Roman" w:hAnsi="Times New Roman"/>
        </w:rPr>
        <w:t xml:space="preserve">years experience in </w:t>
      </w:r>
      <w:r w:rsidR="00B60EEE" w:rsidRPr="00664583">
        <w:rPr>
          <w:rFonts w:ascii="Times New Roman" w:hAnsi="Times New Roman"/>
        </w:rPr>
        <w:t xml:space="preserve">IT </w:t>
      </w:r>
      <w:r w:rsidR="00B60EEE">
        <w:rPr>
          <w:rFonts w:ascii="Times New Roman" w:hAnsi="Times New Roman"/>
        </w:rPr>
        <w:t>Industry</w:t>
      </w:r>
      <w:r w:rsidR="00CD5718" w:rsidRPr="00664583">
        <w:rPr>
          <w:rFonts w:ascii="Times New Roman" w:hAnsi="Times New Roman"/>
        </w:rPr>
        <w:t xml:space="preserve"> and</w:t>
      </w:r>
      <w:r w:rsidRPr="00664583">
        <w:rPr>
          <w:rFonts w:ascii="Times New Roman" w:hAnsi="Times New Roman"/>
        </w:rPr>
        <w:t xml:space="preserve"> </w:t>
      </w:r>
      <w:r w:rsidR="00C33F15" w:rsidRPr="00664583">
        <w:rPr>
          <w:rFonts w:ascii="Times New Roman" w:hAnsi="Times New Roman"/>
        </w:rPr>
        <w:t xml:space="preserve">Aim to work in a challenging work environment where I can utilize my expertise in technical skills, towards the development and implementation of the new ideas, contributing to growth of the organization. </w:t>
      </w:r>
    </w:p>
    <w:p w14:paraId="6B0DA477" w14:textId="77777777" w:rsidR="00A70C98" w:rsidRPr="00CD5718" w:rsidRDefault="008D2BE6" w:rsidP="008D2BE6">
      <w:pPr>
        <w:pBdr>
          <w:top w:val="single" w:sz="4" w:space="1" w:color="C0C0C0"/>
          <w:left w:val="single" w:sz="4" w:space="4" w:color="C0C0C0"/>
          <w:bottom w:val="single" w:sz="4" w:space="1" w:color="C0C0C0"/>
          <w:right w:val="single" w:sz="4" w:space="4" w:color="C0C0C0"/>
        </w:pBdr>
        <w:shd w:val="clear" w:color="auto" w:fill="E5E5E5"/>
        <w:spacing w:before="240" w:line="240" w:lineRule="auto"/>
        <w:rPr>
          <w:rFonts w:ascii="Times New Roman" w:hAnsi="Times New Roman"/>
        </w:rPr>
      </w:pPr>
      <w:r w:rsidRPr="00CD5718">
        <w:rPr>
          <w:rFonts w:ascii="Times New Roman" w:hAnsi="Times New Roman"/>
          <w:b/>
          <w:sz w:val="28"/>
        </w:rPr>
        <w:t>EDUCATIONAL DETAILS:</w:t>
      </w:r>
    </w:p>
    <w:tbl>
      <w:tblPr>
        <w:tblW w:w="0" w:type="auto"/>
        <w:tblInd w:w="-76" w:type="dxa"/>
        <w:tblLayout w:type="fixed"/>
        <w:tblLook w:val="0000" w:firstRow="0" w:lastRow="0" w:firstColumn="0" w:lastColumn="0" w:noHBand="0" w:noVBand="0"/>
      </w:tblPr>
      <w:tblGrid>
        <w:gridCol w:w="1586"/>
        <w:gridCol w:w="1118"/>
        <w:gridCol w:w="2520"/>
        <w:gridCol w:w="2700"/>
        <w:gridCol w:w="1890"/>
      </w:tblGrid>
      <w:tr w:rsidR="00A70C98" w:rsidRPr="00664583" w14:paraId="0854AC4B" w14:textId="77777777" w:rsidTr="006F6517">
        <w:trPr>
          <w:trHeight w:val="867"/>
        </w:trPr>
        <w:tc>
          <w:tcPr>
            <w:tcW w:w="1586" w:type="dxa"/>
            <w:tcBorders>
              <w:top w:val="thickThinLargeGap" w:sz="6" w:space="0" w:color="C0C0C0"/>
              <w:left w:val="thickThinLargeGap" w:sz="6" w:space="0" w:color="C0C0C0"/>
              <w:bottom w:val="thickThinLargeGap" w:sz="6" w:space="0" w:color="C0C0C0"/>
            </w:tcBorders>
            <w:shd w:val="clear" w:color="auto" w:fill="auto"/>
          </w:tcPr>
          <w:p w14:paraId="056B58A7" w14:textId="77777777" w:rsidR="00A70C98" w:rsidRPr="00664583" w:rsidRDefault="00A70C98" w:rsidP="00094637">
            <w:pPr>
              <w:spacing w:after="0" w:line="240" w:lineRule="auto"/>
              <w:jc w:val="center"/>
              <w:rPr>
                <w:rFonts w:ascii="Times New Roman" w:hAnsi="Times New Roman"/>
                <w:b/>
              </w:rPr>
            </w:pPr>
            <w:r w:rsidRPr="00664583">
              <w:rPr>
                <w:rFonts w:ascii="Times New Roman" w:hAnsi="Times New Roman"/>
                <w:b/>
              </w:rPr>
              <w:t>COURSE</w:t>
            </w:r>
          </w:p>
        </w:tc>
        <w:tc>
          <w:tcPr>
            <w:tcW w:w="1118" w:type="dxa"/>
            <w:tcBorders>
              <w:top w:val="thickThinLargeGap" w:sz="6" w:space="0" w:color="C0C0C0"/>
              <w:left w:val="thickThinLargeGap" w:sz="6" w:space="0" w:color="C0C0C0"/>
              <w:bottom w:val="thickThinLargeGap" w:sz="6" w:space="0" w:color="C0C0C0"/>
            </w:tcBorders>
            <w:shd w:val="clear" w:color="auto" w:fill="auto"/>
          </w:tcPr>
          <w:p w14:paraId="0234B60B" w14:textId="77777777" w:rsidR="00A70C98" w:rsidRPr="00664583" w:rsidRDefault="00A70C98" w:rsidP="00094637">
            <w:pPr>
              <w:spacing w:after="0" w:line="240" w:lineRule="auto"/>
              <w:jc w:val="center"/>
              <w:rPr>
                <w:rFonts w:ascii="Times New Roman" w:hAnsi="Times New Roman"/>
                <w:b/>
              </w:rPr>
            </w:pPr>
            <w:r w:rsidRPr="00664583">
              <w:rPr>
                <w:rFonts w:ascii="Times New Roman" w:hAnsi="Times New Roman"/>
                <w:b/>
              </w:rPr>
              <w:t>YEAR</w:t>
            </w:r>
          </w:p>
        </w:tc>
        <w:tc>
          <w:tcPr>
            <w:tcW w:w="2520" w:type="dxa"/>
            <w:tcBorders>
              <w:top w:val="thickThinLargeGap" w:sz="6" w:space="0" w:color="C0C0C0"/>
              <w:left w:val="thickThinLargeGap" w:sz="6" w:space="0" w:color="C0C0C0"/>
              <w:bottom w:val="thickThinLargeGap" w:sz="6" w:space="0" w:color="C0C0C0"/>
            </w:tcBorders>
            <w:shd w:val="clear" w:color="auto" w:fill="auto"/>
          </w:tcPr>
          <w:p w14:paraId="3B388064" w14:textId="77777777" w:rsidR="00A70C98" w:rsidRPr="00664583" w:rsidRDefault="00A70C98" w:rsidP="00094637">
            <w:pPr>
              <w:spacing w:after="0" w:line="240" w:lineRule="auto"/>
              <w:jc w:val="center"/>
              <w:rPr>
                <w:rFonts w:ascii="Times New Roman" w:hAnsi="Times New Roman"/>
                <w:b/>
              </w:rPr>
            </w:pPr>
            <w:r w:rsidRPr="00664583">
              <w:rPr>
                <w:rFonts w:ascii="Times New Roman" w:hAnsi="Times New Roman"/>
                <w:b/>
              </w:rPr>
              <w:t>INSTITUTE</w:t>
            </w:r>
          </w:p>
        </w:tc>
        <w:tc>
          <w:tcPr>
            <w:tcW w:w="2700" w:type="dxa"/>
            <w:tcBorders>
              <w:top w:val="thickThinLargeGap" w:sz="6" w:space="0" w:color="C0C0C0"/>
              <w:left w:val="thickThinLargeGap" w:sz="6" w:space="0" w:color="C0C0C0"/>
              <w:bottom w:val="thickThinLargeGap" w:sz="6" w:space="0" w:color="C0C0C0"/>
            </w:tcBorders>
            <w:shd w:val="clear" w:color="auto" w:fill="auto"/>
          </w:tcPr>
          <w:p w14:paraId="01A23F3F" w14:textId="77777777" w:rsidR="00A70C98" w:rsidRPr="00664583" w:rsidRDefault="00A70C98" w:rsidP="00094637">
            <w:pPr>
              <w:spacing w:after="0" w:line="240" w:lineRule="auto"/>
              <w:jc w:val="center"/>
              <w:rPr>
                <w:rFonts w:ascii="Times New Roman" w:hAnsi="Times New Roman"/>
                <w:b/>
              </w:rPr>
            </w:pPr>
            <w:r w:rsidRPr="00664583">
              <w:rPr>
                <w:rFonts w:ascii="Times New Roman" w:hAnsi="Times New Roman"/>
                <w:b/>
              </w:rPr>
              <w:t>BOARD/</w:t>
            </w:r>
          </w:p>
          <w:p w14:paraId="4860FFDF" w14:textId="77777777" w:rsidR="00A70C98" w:rsidRPr="00664583" w:rsidRDefault="00A70C98" w:rsidP="00094637">
            <w:pPr>
              <w:spacing w:after="0" w:line="240" w:lineRule="auto"/>
              <w:jc w:val="center"/>
              <w:rPr>
                <w:rFonts w:ascii="Times New Roman" w:hAnsi="Times New Roman"/>
                <w:b/>
              </w:rPr>
            </w:pPr>
            <w:r w:rsidRPr="00664583">
              <w:rPr>
                <w:rFonts w:ascii="Times New Roman" w:hAnsi="Times New Roman"/>
                <w:b/>
              </w:rPr>
              <w:t>UNIVERSITY</w:t>
            </w:r>
          </w:p>
        </w:tc>
        <w:tc>
          <w:tcPr>
            <w:tcW w:w="18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C44D964"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b/>
              </w:rPr>
              <w:t>PERCENTAGE</w:t>
            </w:r>
          </w:p>
        </w:tc>
      </w:tr>
      <w:tr w:rsidR="00A70C98" w:rsidRPr="00664583" w14:paraId="7A531A8A" w14:textId="77777777" w:rsidTr="00617D69">
        <w:trPr>
          <w:trHeight w:val="1074"/>
        </w:trPr>
        <w:tc>
          <w:tcPr>
            <w:tcW w:w="1586" w:type="dxa"/>
            <w:tcBorders>
              <w:top w:val="thickThinLargeGap" w:sz="6" w:space="0" w:color="C0C0C0"/>
              <w:left w:val="thickThinLargeGap" w:sz="6" w:space="0" w:color="C0C0C0"/>
              <w:bottom w:val="thickThinLargeGap" w:sz="6" w:space="0" w:color="C0C0C0"/>
            </w:tcBorders>
            <w:shd w:val="clear" w:color="auto" w:fill="auto"/>
          </w:tcPr>
          <w:p w14:paraId="3362805B" w14:textId="77777777" w:rsidR="00A70C98" w:rsidRPr="00664583" w:rsidRDefault="00A70C98" w:rsidP="00094637">
            <w:pPr>
              <w:spacing w:after="0" w:line="240" w:lineRule="auto"/>
              <w:jc w:val="center"/>
              <w:rPr>
                <w:rFonts w:ascii="Times New Roman" w:hAnsi="Times New Roman"/>
              </w:rPr>
            </w:pPr>
            <w:proofErr w:type="spellStart"/>
            <w:r w:rsidRPr="00664583">
              <w:rPr>
                <w:rFonts w:ascii="Times New Roman" w:hAnsi="Times New Roman"/>
              </w:rPr>
              <w:t>B.Tech</w:t>
            </w:r>
            <w:proofErr w:type="spellEnd"/>
            <w:r w:rsidRPr="00664583">
              <w:rPr>
                <w:rFonts w:ascii="Times New Roman" w:hAnsi="Times New Roman"/>
              </w:rPr>
              <w:t xml:space="preserve"> (Computer Science &amp; Engineering)</w:t>
            </w:r>
          </w:p>
        </w:tc>
        <w:tc>
          <w:tcPr>
            <w:tcW w:w="1118" w:type="dxa"/>
            <w:tcBorders>
              <w:top w:val="thickThinLargeGap" w:sz="6" w:space="0" w:color="C0C0C0"/>
              <w:left w:val="thickThinLargeGap" w:sz="6" w:space="0" w:color="C0C0C0"/>
              <w:bottom w:val="thickThinLargeGap" w:sz="6" w:space="0" w:color="C0C0C0"/>
            </w:tcBorders>
            <w:shd w:val="clear" w:color="auto" w:fill="auto"/>
          </w:tcPr>
          <w:p w14:paraId="64E2E4FE" w14:textId="77777777" w:rsidR="006F6517" w:rsidRPr="00664583" w:rsidRDefault="006F6517" w:rsidP="006F6517">
            <w:pPr>
              <w:spacing w:after="0" w:line="240" w:lineRule="auto"/>
              <w:jc w:val="center"/>
              <w:rPr>
                <w:rFonts w:ascii="Times New Roman" w:hAnsi="Times New Roman"/>
              </w:rPr>
            </w:pPr>
          </w:p>
          <w:p w14:paraId="6F77DE7B" w14:textId="77777777" w:rsidR="00A70C98" w:rsidRPr="00664583" w:rsidRDefault="00EE0D5A" w:rsidP="006F6517">
            <w:pPr>
              <w:spacing w:after="0" w:line="240" w:lineRule="auto"/>
              <w:jc w:val="center"/>
              <w:rPr>
                <w:rFonts w:ascii="Times New Roman" w:hAnsi="Times New Roman"/>
              </w:rPr>
            </w:pPr>
            <w:r w:rsidRPr="00664583">
              <w:rPr>
                <w:rFonts w:ascii="Times New Roman" w:hAnsi="Times New Roman"/>
              </w:rPr>
              <w:t>2016</w:t>
            </w:r>
          </w:p>
        </w:tc>
        <w:tc>
          <w:tcPr>
            <w:tcW w:w="2520" w:type="dxa"/>
            <w:tcBorders>
              <w:top w:val="thickThinLargeGap" w:sz="6" w:space="0" w:color="C0C0C0"/>
              <w:left w:val="thickThinLargeGap" w:sz="6" w:space="0" w:color="C0C0C0"/>
              <w:bottom w:val="thickThinLargeGap" w:sz="6" w:space="0" w:color="C0C0C0"/>
            </w:tcBorders>
            <w:shd w:val="clear" w:color="auto" w:fill="auto"/>
          </w:tcPr>
          <w:p w14:paraId="649EF856"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Maharashtra Institute of Technology, Aurangabad.</w:t>
            </w:r>
          </w:p>
        </w:tc>
        <w:tc>
          <w:tcPr>
            <w:tcW w:w="2700" w:type="dxa"/>
            <w:tcBorders>
              <w:top w:val="thickThinLargeGap" w:sz="6" w:space="0" w:color="C0C0C0"/>
              <w:left w:val="thickThinLargeGap" w:sz="6" w:space="0" w:color="C0C0C0"/>
              <w:bottom w:val="thickThinLargeGap" w:sz="6" w:space="0" w:color="C0C0C0"/>
            </w:tcBorders>
            <w:shd w:val="clear" w:color="auto" w:fill="auto"/>
          </w:tcPr>
          <w:p w14:paraId="41A9EB8F"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Dr.Babasaheb</w:t>
            </w:r>
            <w:r w:rsidR="00CD1C43" w:rsidRPr="00664583">
              <w:rPr>
                <w:rFonts w:ascii="Times New Roman" w:hAnsi="Times New Roman"/>
              </w:rPr>
              <w:t xml:space="preserve"> </w:t>
            </w:r>
            <w:r w:rsidRPr="00664583">
              <w:rPr>
                <w:rFonts w:ascii="Times New Roman" w:hAnsi="Times New Roman"/>
              </w:rPr>
              <w:t>Ambedkar</w:t>
            </w:r>
            <w:r w:rsidR="00223396" w:rsidRPr="00664583">
              <w:rPr>
                <w:rFonts w:ascii="Times New Roman" w:hAnsi="Times New Roman"/>
              </w:rPr>
              <w:t xml:space="preserve"> </w:t>
            </w:r>
            <w:r w:rsidRPr="00664583">
              <w:rPr>
                <w:rFonts w:ascii="Times New Roman" w:hAnsi="Times New Roman"/>
              </w:rPr>
              <w:t>Marathwada University, Aurangabad.</w:t>
            </w:r>
          </w:p>
        </w:tc>
        <w:tc>
          <w:tcPr>
            <w:tcW w:w="18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EBEB181" w14:textId="77777777" w:rsidR="006F6517" w:rsidRPr="00664583" w:rsidRDefault="006F6517" w:rsidP="00094637">
            <w:pPr>
              <w:spacing w:after="0" w:line="240" w:lineRule="auto"/>
              <w:jc w:val="center"/>
              <w:rPr>
                <w:rFonts w:ascii="Times New Roman" w:hAnsi="Times New Roman"/>
              </w:rPr>
            </w:pPr>
          </w:p>
          <w:p w14:paraId="64AC728F" w14:textId="77777777" w:rsidR="00A70C98" w:rsidRPr="00664583" w:rsidRDefault="00C0178B" w:rsidP="00094637">
            <w:pPr>
              <w:spacing w:after="0" w:line="240" w:lineRule="auto"/>
              <w:jc w:val="center"/>
              <w:rPr>
                <w:rFonts w:ascii="Times New Roman" w:hAnsi="Times New Roman"/>
              </w:rPr>
            </w:pPr>
            <w:r w:rsidRPr="00664583">
              <w:rPr>
                <w:rFonts w:ascii="Times New Roman" w:hAnsi="Times New Roman"/>
              </w:rPr>
              <w:t>78</w:t>
            </w:r>
            <w:r w:rsidR="00A70C98" w:rsidRPr="00664583">
              <w:rPr>
                <w:rFonts w:ascii="Times New Roman" w:hAnsi="Times New Roman"/>
              </w:rPr>
              <w:t>%</w:t>
            </w:r>
          </w:p>
          <w:p w14:paraId="46B3C9D7" w14:textId="77777777" w:rsidR="00A70C98" w:rsidRPr="00664583" w:rsidRDefault="00A70C98" w:rsidP="00EE0D5A">
            <w:pPr>
              <w:spacing w:after="0" w:line="240" w:lineRule="auto"/>
              <w:rPr>
                <w:rFonts w:ascii="Times New Roman" w:hAnsi="Times New Roman"/>
              </w:rPr>
            </w:pPr>
          </w:p>
        </w:tc>
      </w:tr>
      <w:tr w:rsidR="00A70C98" w:rsidRPr="00664583" w14:paraId="0F89E5FD" w14:textId="77777777" w:rsidTr="00327CC5">
        <w:trPr>
          <w:trHeight w:val="849"/>
        </w:trPr>
        <w:tc>
          <w:tcPr>
            <w:tcW w:w="1586" w:type="dxa"/>
            <w:tcBorders>
              <w:top w:val="thickThinLargeGap" w:sz="6" w:space="0" w:color="C0C0C0"/>
              <w:left w:val="thickThinLargeGap" w:sz="6" w:space="0" w:color="C0C0C0"/>
              <w:bottom w:val="thickThinLargeGap" w:sz="6" w:space="0" w:color="C0C0C0"/>
            </w:tcBorders>
            <w:shd w:val="clear" w:color="auto" w:fill="auto"/>
          </w:tcPr>
          <w:p w14:paraId="612E0D60"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Diploma in Computer Engineering</w:t>
            </w:r>
          </w:p>
        </w:tc>
        <w:tc>
          <w:tcPr>
            <w:tcW w:w="1118" w:type="dxa"/>
            <w:tcBorders>
              <w:top w:val="thickThinLargeGap" w:sz="6" w:space="0" w:color="C0C0C0"/>
              <w:left w:val="thickThinLargeGap" w:sz="6" w:space="0" w:color="C0C0C0"/>
              <w:bottom w:val="thickThinLargeGap" w:sz="6" w:space="0" w:color="C0C0C0"/>
            </w:tcBorders>
            <w:shd w:val="clear" w:color="auto" w:fill="auto"/>
          </w:tcPr>
          <w:p w14:paraId="3EC415C9" w14:textId="77777777" w:rsidR="006F6517" w:rsidRPr="00664583" w:rsidRDefault="006F6517" w:rsidP="00094637">
            <w:pPr>
              <w:spacing w:after="0" w:line="240" w:lineRule="auto"/>
              <w:jc w:val="center"/>
              <w:rPr>
                <w:rFonts w:ascii="Times New Roman" w:hAnsi="Times New Roman"/>
              </w:rPr>
            </w:pPr>
          </w:p>
          <w:p w14:paraId="038487CE"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2013</w:t>
            </w:r>
          </w:p>
        </w:tc>
        <w:tc>
          <w:tcPr>
            <w:tcW w:w="2520" w:type="dxa"/>
            <w:tcBorders>
              <w:top w:val="thickThinLargeGap" w:sz="6" w:space="0" w:color="C0C0C0"/>
              <w:left w:val="thickThinLargeGap" w:sz="6" w:space="0" w:color="C0C0C0"/>
              <w:bottom w:val="thickThinLargeGap" w:sz="6" w:space="0" w:color="C0C0C0"/>
            </w:tcBorders>
            <w:shd w:val="clear" w:color="auto" w:fill="auto"/>
          </w:tcPr>
          <w:p w14:paraId="0E5A9DC4"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 xml:space="preserve">Government Polytechnic Aurangabad.          </w:t>
            </w:r>
          </w:p>
        </w:tc>
        <w:tc>
          <w:tcPr>
            <w:tcW w:w="2700" w:type="dxa"/>
            <w:tcBorders>
              <w:top w:val="thickThinLargeGap" w:sz="6" w:space="0" w:color="C0C0C0"/>
              <w:left w:val="thickThinLargeGap" w:sz="6" w:space="0" w:color="C0C0C0"/>
              <w:bottom w:val="thickThinLargeGap" w:sz="6" w:space="0" w:color="C0C0C0"/>
            </w:tcBorders>
            <w:shd w:val="clear" w:color="auto" w:fill="auto"/>
          </w:tcPr>
          <w:p w14:paraId="456316F5"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Autonomous</w:t>
            </w:r>
            <w:r w:rsidR="006F6517" w:rsidRPr="00664583">
              <w:rPr>
                <w:rFonts w:ascii="Times New Roman" w:hAnsi="Times New Roman"/>
              </w:rPr>
              <w:t xml:space="preserve"> </w:t>
            </w:r>
          </w:p>
          <w:p w14:paraId="05749C09" w14:textId="77777777" w:rsidR="006F6517" w:rsidRPr="00664583" w:rsidRDefault="006F6517" w:rsidP="00094637">
            <w:pPr>
              <w:spacing w:after="0" w:line="240" w:lineRule="auto"/>
              <w:jc w:val="center"/>
              <w:rPr>
                <w:rFonts w:ascii="Times New Roman" w:hAnsi="Times New Roman"/>
              </w:rPr>
            </w:pPr>
            <w:r w:rsidRPr="00664583">
              <w:rPr>
                <w:rFonts w:ascii="Times New Roman" w:hAnsi="Times New Roman"/>
              </w:rPr>
              <w:t>Institute</w:t>
            </w:r>
          </w:p>
          <w:p w14:paraId="6592AF61" w14:textId="77777777" w:rsidR="00A70C98" w:rsidRPr="00664583" w:rsidRDefault="00A70C98" w:rsidP="00094637">
            <w:pPr>
              <w:spacing w:after="0" w:line="240" w:lineRule="auto"/>
              <w:jc w:val="right"/>
              <w:rPr>
                <w:rFonts w:ascii="Times New Roman" w:hAnsi="Times New Roman"/>
              </w:rPr>
            </w:pPr>
          </w:p>
        </w:tc>
        <w:tc>
          <w:tcPr>
            <w:tcW w:w="18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75EF939" w14:textId="77777777" w:rsidR="006F6517" w:rsidRPr="00664583" w:rsidRDefault="006F6517" w:rsidP="00094637">
            <w:pPr>
              <w:spacing w:after="0" w:line="240" w:lineRule="auto"/>
              <w:jc w:val="center"/>
              <w:rPr>
                <w:rFonts w:ascii="Times New Roman" w:hAnsi="Times New Roman"/>
              </w:rPr>
            </w:pPr>
          </w:p>
          <w:p w14:paraId="218BE982"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85%</w:t>
            </w:r>
          </w:p>
        </w:tc>
      </w:tr>
      <w:tr w:rsidR="00A70C98" w:rsidRPr="00664583" w14:paraId="1C77CF4D" w14:textId="77777777" w:rsidTr="006F6517">
        <w:trPr>
          <w:trHeight w:val="750"/>
        </w:trPr>
        <w:tc>
          <w:tcPr>
            <w:tcW w:w="1586" w:type="dxa"/>
            <w:tcBorders>
              <w:top w:val="thickThinLargeGap" w:sz="6" w:space="0" w:color="C0C0C0"/>
              <w:left w:val="thickThinLargeGap" w:sz="6" w:space="0" w:color="C0C0C0"/>
              <w:bottom w:val="thickThinLargeGap" w:sz="6" w:space="0" w:color="C0C0C0"/>
            </w:tcBorders>
            <w:shd w:val="clear" w:color="auto" w:fill="auto"/>
          </w:tcPr>
          <w:p w14:paraId="3848D282"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H.S.C</w:t>
            </w:r>
          </w:p>
        </w:tc>
        <w:tc>
          <w:tcPr>
            <w:tcW w:w="1118" w:type="dxa"/>
            <w:tcBorders>
              <w:top w:val="thickThinLargeGap" w:sz="6" w:space="0" w:color="C0C0C0"/>
              <w:left w:val="thickThinLargeGap" w:sz="6" w:space="0" w:color="C0C0C0"/>
              <w:bottom w:val="thickThinLargeGap" w:sz="6" w:space="0" w:color="C0C0C0"/>
            </w:tcBorders>
            <w:shd w:val="clear" w:color="auto" w:fill="auto"/>
          </w:tcPr>
          <w:p w14:paraId="5CC09686" w14:textId="77777777" w:rsidR="006F6517" w:rsidRPr="00664583" w:rsidRDefault="006F6517" w:rsidP="00094637">
            <w:pPr>
              <w:spacing w:after="0" w:line="240" w:lineRule="auto"/>
              <w:jc w:val="center"/>
              <w:rPr>
                <w:rFonts w:ascii="Times New Roman" w:hAnsi="Times New Roman"/>
              </w:rPr>
            </w:pPr>
          </w:p>
          <w:p w14:paraId="635B6F97"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2011</w:t>
            </w:r>
          </w:p>
        </w:tc>
        <w:tc>
          <w:tcPr>
            <w:tcW w:w="2520" w:type="dxa"/>
            <w:tcBorders>
              <w:top w:val="thickThinLargeGap" w:sz="6" w:space="0" w:color="C0C0C0"/>
              <w:left w:val="thickThinLargeGap" w:sz="6" w:space="0" w:color="C0C0C0"/>
              <w:bottom w:val="thickThinLargeGap" w:sz="6" w:space="0" w:color="C0C0C0"/>
            </w:tcBorders>
            <w:shd w:val="clear" w:color="auto" w:fill="auto"/>
          </w:tcPr>
          <w:p w14:paraId="45D4D6B0"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Shivchhatrapati College, N-3 Cidco, Aurangabad.</w:t>
            </w:r>
          </w:p>
        </w:tc>
        <w:tc>
          <w:tcPr>
            <w:tcW w:w="2700" w:type="dxa"/>
            <w:tcBorders>
              <w:top w:val="thickThinLargeGap" w:sz="6" w:space="0" w:color="C0C0C0"/>
              <w:left w:val="thickThinLargeGap" w:sz="6" w:space="0" w:color="C0C0C0"/>
              <w:bottom w:val="thickThinLargeGap" w:sz="6" w:space="0" w:color="C0C0C0"/>
            </w:tcBorders>
            <w:shd w:val="clear" w:color="auto" w:fill="auto"/>
          </w:tcPr>
          <w:p w14:paraId="113CE7D2" w14:textId="623AB548"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Maharashtra State Board, Aurangabad</w:t>
            </w:r>
            <w:r w:rsidR="00617D69">
              <w:rPr>
                <w:rFonts w:ascii="Times New Roman" w:hAnsi="Times New Roman"/>
              </w:rPr>
              <w:t>.</w:t>
            </w:r>
          </w:p>
        </w:tc>
        <w:tc>
          <w:tcPr>
            <w:tcW w:w="18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8961A82" w14:textId="77777777" w:rsidR="006F6517" w:rsidRPr="00664583" w:rsidRDefault="006F6517" w:rsidP="00094637">
            <w:pPr>
              <w:spacing w:after="0" w:line="240" w:lineRule="auto"/>
              <w:jc w:val="center"/>
              <w:rPr>
                <w:rFonts w:ascii="Times New Roman" w:hAnsi="Times New Roman"/>
              </w:rPr>
            </w:pPr>
          </w:p>
          <w:p w14:paraId="6183E868"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83%</w:t>
            </w:r>
          </w:p>
        </w:tc>
      </w:tr>
      <w:tr w:rsidR="00A70C98" w:rsidRPr="00664583" w14:paraId="02360F8A" w14:textId="77777777" w:rsidTr="006F6517">
        <w:trPr>
          <w:trHeight w:val="840"/>
        </w:trPr>
        <w:tc>
          <w:tcPr>
            <w:tcW w:w="1586" w:type="dxa"/>
            <w:tcBorders>
              <w:top w:val="thickThinLargeGap" w:sz="6" w:space="0" w:color="C0C0C0"/>
              <w:left w:val="thickThinLargeGap" w:sz="6" w:space="0" w:color="C0C0C0"/>
              <w:bottom w:val="thickThinLargeGap" w:sz="6" w:space="0" w:color="C0C0C0"/>
            </w:tcBorders>
            <w:shd w:val="clear" w:color="auto" w:fill="auto"/>
          </w:tcPr>
          <w:p w14:paraId="3B587791"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S.S.C</w:t>
            </w:r>
          </w:p>
        </w:tc>
        <w:tc>
          <w:tcPr>
            <w:tcW w:w="1118" w:type="dxa"/>
            <w:tcBorders>
              <w:top w:val="thickThinLargeGap" w:sz="6" w:space="0" w:color="C0C0C0"/>
              <w:left w:val="thickThinLargeGap" w:sz="6" w:space="0" w:color="C0C0C0"/>
              <w:bottom w:val="thickThinLargeGap" w:sz="6" w:space="0" w:color="C0C0C0"/>
            </w:tcBorders>
            <w:shd w:val="clear" w:color="auto" w:fill="auto"/>
          </w:tcPr>
          <w:p w14:paraId="4BEFD12A" w14:textId="77777777" w:rsidR="006F6517" w:rsidRPr="00664583" w:rsidRDefault="006F6517" w:rsidP="00094637">
            <w:pPr>
              <w:spacing w:after="0" w:line="240" w:lineRule="auto"/>
              <w:jc w:val="center"/>
              <w:rPr>
                <w:rFonts w:ascii="Times New Roman" w:hAnsi="Times New Roman"/>
              </w:rPr>
            </w:pPr>
          </w:p>
          <w:p w14:paraId="4A3809C8"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2009</w:t>
            </w:r>
          </w:p>
        </w:tc>
        <w:tc>
          <w:tcPr>
            <w:tcW w:w="2520" w:type="dxa"/>
            <w:tcBorders>
              <w:top w:val="thickThinLargeGap" w:sz="6" w:space="0" w:color="C0C0C0"/>
              <w:left w:val="thickThinLargeGap" w:sz="6" w:space="0" w:color="C0C0C0"/>
              <w:bottom w:val="thickThinLargeGap" w:sz="6" w:space="0" w:color="C0C0C0"/>
            </w:tcBorders>
            <w:shd w:val="clear" w:color="auto" w:fill="auto"/>
          </w:tcPr>
          <w:p w14:paraId="62DC091B"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Dnyan Prakash Vidya</w:t>
            </w:r>
            <w:r w:rsidR="006F6517" w:rsidRPr="00664583">
              <w:rPr>
                <w:rFonts w:ascii="Times New Roman" w:hAnsi="Times New Roman"/>
              </w:rPr>
              <w:t xml:space="preserve"> </w:t>
            </w:r>
            <w:r w:rsidRPr="00664583">
              <w:rPr>
                <w:rFonts w:ascii="Times New Roman" w:hAnsi="Times New Roman"/>
              </w:rPr>
              <w:t>Mandir Aurangabad.</w:t>
            </w:r>
          </w:p>
        </w:tc>
        <w:tc>
          <w:tcPr>
            <w:tcW w:w="2700" w:type="dxa"/>
            <w:tcBorders>
              <w:top w:val="thickThinLargeGap" w:sz="6" w:space="0" w:color="C0C0C0"/>
              <w:left w:val="thickThinLargeGap" w:sz="6" w:space="0" w:color="C0C0C0"/>
              <w:bottom w:val="thickThinLargeGap" w:sz="6" w:space="0" w:color="C0C0C0"/>
            </w:tcBorders>
            <w:shd w:val="clear" w:color="auto" w:fill="auto"/>
          </w:tcPr>
          <w:p w14:paraId="2E564DA4" w14:textId="25A5BC6F"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Maharashtra State Board, Aurangabad</w:t>
            </w:r>
            <w:r w:rsidR="00617D69">
              <w:rPr>
                <w:rFonts w:ascii="Times New Roman" w:hAnsi="Times New Roman"/>
              </w:rPr>
              <w:t>.</w:t>
            </w:r>
          </w:p>
        </w:tc>
        <w:tc>
          <w:tcPr>
            <w:tcW w:w="1890"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ED5795" w14:textId="77777777" w:rsidR="006F6517" w:rsidRPr="00664583" w:rsidRDefault="006F6517" w:rsidP="00094637">
            <w:pPr>
              <w:spacing w:after="0" w:line="240" w:lineRule="auto"/>
              <w:jc w:val="center"/>
              <w:rPr>
                <w:rFonts w:ascii="Times New Roman" w:hAnsi="Times New Roman"/>
              </w:rPr>
            </w:pPr>
          </w:p>
          <w:p w14:paraId="0F45C227" w14:textId="77777777" w:rsidR="00A70C98" w:rsidRPr="00664583" w:rsidRDefault="00A70C98" w:rsidP="00094637">
            <w:pPr>
              <w:spacing w:after="0" w:line="240" w:lineRule="auto"/>
              <w:jc w:val="center"/>
              <w:rPr>
                <w:rFonts w:ascii="Times New Roman" w:hAnsi="Times New Roman"/>
              </w:rPr>
            </w:pPr>
            <w:r w:rsidRPr="00664583">
              <w:rPr>
                <w:rFonts w:ascii="Times New Roman" w:hAnsi="Times New Roman"/>
              </w:rPr>
              <w:t>84%</w:t>
            </w:r>
          </w:p>
        </w:tc>
      </w:tr>
    </w:tbl>
    <w:p w14:paraId="6EFECB8A" w14:textId="77777777" w:rsidR="00A70C98" w:rsidRPr="00664583" w:rsidRDefault="00A70C98" w:rsidP="00A70C98">
      <w:pPr>
        <w:spacing w:after="0" w:line="240" w:lineRule="auto"/>
        <w:jc w:val="both"/>
        <w:rPr>
          <w:rFonts w:ascii="Times New Roman" w:hAnsi="Times New Roman"/>
        </w:rPr>
      </w:pPr>
    </w:p>
    <w:p w14:paraId="3FD365FF" w14:textId="77777777" w:rsidR="005328D0" w:rsidRPr="00CD5718" w:rsidRDefault="00912994" w:rsidP="00A82033">
      <w:p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8"/>
          <w:szCs w:val="28"/>
        </w:rPr>
      </w:pPr>
      <w:r w:rsidRPr="00CD5718">
        <w:rPr>
          <w:rFonts w:ascii="Times New Roman" w:hAnsi="Times New Roman"/>
          <w:b/>
          <w:sz w:val="28"/>
          <w:szCs w:val="28"/>
        </w:rPr>
        <w:t>WORK EXPERIENCE:</w:t>
      </w:r>
    </w:p>
    <w:p w14:paraId="2BFCB198" w14:textId="77777777" w:rsidR="005328D0" w:rsidRDefault="005328D0" w:rsidP="00912994">
      <w:pPr>
        <w:spacing w:after="0" w:line="240" w:lineRule="auto"/>
        <w:ind w:left="720"/>
        <w:jc w:val="both"/>
        <w:rPr>
          <w:rFonts w:ascii="Times New Roman" w:hAnsi="Times New Roman"/>
        </w:rPr>
      </w:pPr>
    </w:p>
    <w:p w14:paraId="0EC94BE5" w14:textId="7A1C58B1" w:rsidR="003C1451" w:rsidRPr="00664583" w:rsidRDefault="003C1451" w:rsidP="003C1451">
      <w:p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8"/>
          <w:szCs w:val="28"/>
        </w:rPr>
      </w:pPr>
      <w:r>
        <w:rPr>
          <w:rFonts w:ascii="Times New Roman" w:hAnsi="Times New Roman"/>
          <w:b/>
          <w:sz w:val="28"/>
          <w:szCs w:val="28"/>
        </w:rPr>
        <w:t xml:space="preserve">Digital Media Ventures </w:t>
      </w:r>
    </w:p>
    <w:p w14:paraId="5B715A4B" w14:textId="17771210" w:rsidR="003C1451" w:rsidRPr="00664583" w:rsidRDefault="003C1451" w:rsidP="003C1451">
      <w:pPr>
        <w:spacing w:after="0" w:line="240" w:lineRule="auto"/>
        <w:ind w:left="720"/>
        <w:jc w:val="both"/>
        <w:rPr>
          <w:rFonts w:ascii="Times New Roman" w:hAnsi="Times New Roman"/>
          <w:b/>
          <w:bCs/>
          <w:sz w:val="24"/>
          <w:szCs w:val="24"/>
        </w:rPr>
      </w:pPr>
      <w:r>
        <w:rPr>
          <w:rFonts w:ascii="Times New Roman" w:hAnsi="Times New Roman"/>
          <w:b/>
          <w:bCs/>
          <w:sz w:val="24"/>
          <w:szCs w:val="24"/>
        </w:rPr>
        <w:t xml:space="preserve">Designation: Consultant Software Developer </w:t>
      </w:r>
    </w:p>
    <w:p w14:paraId="26A1E1BD" w14:textId="6623EC12" w:rsidR="003C1451" w:rsidRPr="00664583" w:rsidRDefault="003C1451" w:rsidP="003C1451">
      <w:pPr>
        <w:spacing w:after="0" w:line="240" w:lineRule="auto"/>
        <w:ind w:left="720"/>
        <w:jc w:val="both"/>
        <w:rPr>
          <w:rFonts w:ascii="Times New Roman" w:hAnsi="Times New Roman"/>
        </w:rPr>
      </w:pPr>
      <w:r w:rsidRPr="00664583">
        <w:rPr>
          <w:rFonts w:ascii="Times New Roman" w:hAnsi="Times New Roman"/>
          <w:b/>
          <w:bCs/>
          <w:sz w:val="24"/>
          <w:szCs w:val="24"/>
        </w:rPr>
        <w:t>Duration:</w:t>
      </w:r>
      <w:r>
        <w:rPr>
          <w:rFonts w:ascii="Times New Roman" w:hAnsi="Times New Roman"/>
        </w:rPr>
        <w:t xml:space="preserve"> Jun 2018 to Present</w:t>
      </w:r>
    </w:p>
    <w:p w14:paraId="2B5DD81E" w14:textId="77777777" w:rsidR="003C1451" w:rsidRPr="00664583" w:rsidRDefault="003C1451" w:rsidP="003C1451">
      <w:pPr>
        <w:spacing w:after="0" w:line="240" w:lineRule="auto"/>
        <w:ind w:left="720"/>
        <w:rPr>
          <w:rFonts w:ascii="Times New Roman" w:hAnsi="Times New Roman"/>
          <w:b/>
          <w:bCs/>
          <w:sz w:val="24"/>
          <w:szCs w:val="24"/>
        </w:rPr>
      </w:pPr>
      <w:r w:rsidRPr="00664583">
        <w:rPr>
          <w:rFonts w:ascii="Times New Roman" w:hAnsi="Times New Roman"/>
          <w:b/>
          <w:bCs/>
          <w:sz w:val="24"/>
          <w:szCs w:val="24"/>
        </w:rPr>
        <w:t xml:space="preserve">Responsibilities: </w:t>
      </w:r>
    </w:p>
    <w:p w14:paraId="216184E8" w14:textId="337D86B1" w:rsidR="00E926ED" w:rsidRDefault="0020630B" w:rsidP="00E926ED">
      <w:pPr>
        <w:pStyle w:val="ListParagraph"/>
        <w:numPr>
          <w:ilvl w:val="0"/>
          <w:numId w:val="7"/>
        </w:numPr>
        <w:spacing w:after="0" w:line="240" w:lineRule="auto"/>
        <w:ind w:left="900"/>
        <w:rPr>
          <w:rFonts w:ascii="Times New Roman" w:hAnsi="Times New Roman"/>
          <w:bCs/>
          <w:sz w:val="24"/>
          <w:szCs w:val="24"/>
        </w:rPr>
      </w:pPr>
      <w:r>
        <w:rPr>
          <w:rFonts w:ascii="Times New Roman" w:hAnsi="Times New Roman"/>
          <w:bCs/>
          <w:sz w:val="24"/>
          <w:szCs w:val="24"/>
        </w:rPr>
        <w:t xml:space="preserve">Provide services related to </w:t>
      </w:r>
      <w:r w:rsidR="00E926ED" w:rsidRPr="00E926ED">
        <w:rPr>
          <w:rFonts w:ascii="Times New Roman" w:hAnsi="Times New Roman"/>
          <w:bCs/>
          <w:sz w:val="24"/>
          <w:szCs w:val="24"/>
        </w:rPr>
        <w:t xml:space="preserve">Software Development, </w:t>
      </w:r>
      <w:r w:rsidRPr="00E926ED">
        <w:rPr>
          <w:rFonts w:ascii="Times New Roman" w:hAnsi="Times New Roman"/>
          <w:bCs/>
          <w:sz w:val="24"/>
          <w:szCs w:val="24"/>
        </w:rPr>
        <w:t>Maintenance and</w:t>
      </w:r>
      <w:r w:rsidR="00E926ED" w:rsidRPr="00E926ED">
        <w:rPr>
          <w:rFonts w:ascii="Times New Roman" w:hAnsi="Times New Roman"/>
          <w:bCs/>
          <w:sz w:val="24"/>
          <w:szCs w:val="24"/>
        </w:rPr>
        <w:t xml:space="preserve"> Support Operations and related Administrative</w:t>
      </w:r>
      <w:r w:rsidRPr="00E926ED">
        <w:rPr>
          <w:rFonts w:ascii="Times New Roman" w:hAnsi="Times New Roman"/>
          <w:bCs/>
          <w:sz w:val="24"/>
          <w:szCs w:val="24"/>
        </w:rPr>
        <w:t> Activities</w:t>
      </w:r>
      <w:r w:rsidR="00E926ED" w:rsidRPr="00E926ED">
        <w:rPr>
          <w:rFonts w:ascii="Times New Roman" w:hAnsi="Times New Roman"/>
          <w:bCs/>
          <w:sz w:val="24"/>
          <w:szCs w:val="24"/>
        </w:rPr>
        <w:t>. </w:t>
      </w:r>
    </w:p>
    <w:p w14:paraId="2F102F90" w14:textId="3656AC27" w:rsidR="00E926ED" w:rsidRDefault="0020630B" w:rsidP="00E926ED">
      <w:pPr>
        <w:pStyle w:val="ListParagraph"/>
        <w:numPr>
          <w:ilvl w:val="0"/>
          <w:numId w:val="7"/>
        </w:numPr>
        <w:spacing w:after="0" w:line="240" w:lineRule="auto"/>
        <w:ind w:left="900"/>
        <w:rPr>
          <w:rFonts w:ascii="Times New Roman" w:hAnsi="Times New Roman"/>
          <w:bCs/>
          <w:sz w:val="24"/>
          <w:szCs w:val="24"/>
        </w:rPr>
      </w:pPr>
      <w:r w:rsidRPr="00E926ED">
        <w:rPr>
          <w:rFonts w:ascii="Times New Roman" w:hAnsi="Times New Roman"/>
          <w:bCs/>
          <w:sz w:val="24"/>
          <w:szCs w:val="24"/>
        </w:rPr>
        <w:t>Develop</w:t>
      </w:r>
      <w:r w:rsidR="00E926ED" w:rsidRPr="00E926ED">
        <w:rPr>
          <w:rFonts w:ascii="Times New Roman" w:hAnsi="Times New Roman"/>
          <w:bCs/>
          <w:sz w:val="24"/>
          <w:szCs w:val="24"/>
        </w:rPr>
        <w:t>, maintain, customize, distribute and manage the software</w:t>
      </w:r>
      <w:r w:rsidRPr="00E926ED">
        <w:rPr>
          <w:rFonts w:ascii="Times New Roman" w:hAnsi="Times New Roman"/>
          <w:bCs/>
          <w:sz w:val="24"/>
          <w:szCs w:val="24"/>
        </w:rPr>
        <w:t> related</w:t>
      </w:r>
      <w:r w:rsidR="00E926ED" w:rsidRPr="00E926ED">
        <w:rPr>
          <w:rFonts w:ascii="Times New Roman" w:hAnsi="Times New Roman"/>
          <w:bCs/>
          <w:sz w:val="24"/>
          <w:szCs w:val="24"/>
        </w:rPr>
        <w:t xml:space="preserve"> projects; provide emergency response; test; and provide user and technical documentation. </w:t>
      </w:r>
    </w:p>
    <w:p w14:paraId="3AA8DA06" w14:textId="40116C63" w:rsidR="00E926ED" w:rsidRDefault="00E926ED" w:rsidP="00E926ED">
      <w:pPr>
        <w:pStyle w:val="ListParagraph"/>
        <w:numPr>
          <w:ilvl w:val="0"/>
          <w:numId w:val="7"/>
        </w:numPr>
        <w:spacing w:after="0" w:line="240" w:lineRule="auto"/>
        <w:ind w:left="900"/>
        <w:rPr>
          <w:rFonts w:ascii="Times New Roman" w:hAnsi="Times New Roman"/>
          <w:bCs/>
          <w:sz w:val="24"/>
          <w:szCs w:val="24"/>
        </w:rPr>
      </w:pPr>
      <w:r>
        <w:rPr>
          <w:rFonts w:ascii="Times New Roman" w:hAnsi="Times New Roman"/>
          <w:bCs/>
          <w:sz w:val="24"/>
          <w:szCs w:val="24"/>
        </w:rPr>
        <w:t xml:space="preserve">Provide Reports which </w:t>
      </w:r>
      <w:r w:rsidRPr="00E926ED">
        <w:rPr>
          <w:rFonts w:ascii="Times New Roman" w:hAnsi="Times New Roman"/>
          <w:bCs/>
          <w:sz w:val="24"/>
          <w:szCs w:val="24"/>
        </w:rPr>
        <w:t>contain a description of the current status and the progress towards assigned objectives</w:t>
      </w:r>
      <w:r w:rsidR="0020630B" w:rsidRPr="00E926ED">
        <w:rPr>
          <w:rFonts w:ascii="Times New Roman" w:hAnsi="Times New Roman"/>
          <w:bCs/>
          <w:sz w:val="24"/>
          <w:szCs w:val="24"/>
        </w:rPr>
        <w:t> and</w:t>
      </w:r>
      <w:r w:rsidRPr="00E926ED">
        <w:rPr>
          <w:rFonts w:ascii="Times New Roman" w:hAnsi="Times New Roman"/>
          <w:bCs/>
          <w:sz w:val="24"/>
          <w:szCs w:val="24"/>
        </w:rPr>
        <w:t xml:space="preserve"> the estimated progress to be made in the next week / weeks. </w:t>
      </w:r>
    </w:p>
    <w:p w14:paraId="51451F34" w14:textId="51336E6F" w:rsidR="009C3854" w:rsidRDefault="009C3854" w:rsidP="00E926ED">
      <w:pPr>
        <w:pStyle w:val="ListParagraph"/>
        <w:numPr>
          <w:ilvl w:val="0"/>
          <w:numId w:val="7"/>
        </w:numPr>
        <w:spacing w:after="0" w:line="240" w:lineRule="auto"/>
        <w:ind w:left="900"/>
        <w:rPr>
          <w:rFonts w:ascii="Times New Roman" w:hAnsi="Times New Roman"/>
          <w:bCs/>
          <w:sz w:val="24"/>
          <w:szCs w:val="24"/>
        </w:rPr>
      </w:pPr>
      <w:proofErr w:type="spellStart"/>
      <w:r>
        <w:rPr>
          <w:rFonts w:ascii="Times New Roman" w:hAnsi="Times New Roman"/>
          <w:bCs/>
          <w:sz w:val="24"/>
          <w:szCs w:val="24"/>
        </w:rPr>
        <w:t>WordPress</w:t>
      </w:r>
      <w:proofErr w:type="spellEnd"/>
      <w:r>
        <w:rPr>
          <w:rFonts w:ascii="Times New Roman" w:hAnsi="Times New Roman"/>
          <w:bCs/>
          <w:sz w:val="24"/>
          <w:szCs w:val="24"/>
        </w:rPr>
        <w:t xml:space="preserve"> </w:t>
      </w:r>
      <w:r w:rsidR="008E23CD">
        <w:rPr>
          <w:rFonts w:ascii="Times New Roman" w:hAnsi="Times New Roman"/>
          <w:bCs/>
          <w:sz w:val="24"/>
          <w:szCs w:val="24"/>
        </w:rPr>
        <w:t>development</w:t>
      </w:r>
      <w:bookmarkStart w:id="0" w:name="_GoBack"/>
      <w:bookmarkEnd w:id="0"/>
    </w:p>
    <w:p w14:paraId="1BA68A99" w14:textId="77777777" w:rsidR="009C3854" w:rsidRDefault="009C3854" w:rsidP="009C3854">
      <w:pPr>
        <w:spacing w:after="0" w:line="240" w:lineRule="auto"/>
        <w:rPr>
          <w:rFonts w:ascii="Times New Roman" w:hAnsi="Times New Roman"/>
          <w:bCs/>
          <w:sz w:val="24"/>
          <w:szCs w:val="24"/>
        </w:rPr>
      </w:pPr>
    </w:p>
    <w:p w14:paraId="3AF121F2" w14:textId="77777777" w:rsidR="009C3854" w:rsidRDefault="009C3854" w:rsidP="009C3854">
      <w:pPr>
        <w:spacing w:after="0" w:line="240" w:lineRule="auto"/>
        <w:rPr>
          <w:rFonts w:ascii="Times New Roman" w:hAnsi="Times New Roman"/>
          <w:bCs/>
          <w:sz w:val="24"/>
          <w:szCs w:val="24"/>
        </w:rPr>
      </w:pPr>
    </w:p>
    <w:p w14:paraId="4FB016C8" w14:textId="77777777" w:rsidR="009C3854" w:rsidRDefault="009C3854" w:rsidP="009C3854">
      <w:pPr>
        <w:spacing w:after="0" w:line="240" w:lineRule="auto"/>
        <w:rPr>
          <w:rFonts w:ascii="Times New Roman" w:hAnsi="Times New Roman"/>
          <w:bCs/>
          <w:sz w:val="24"/>
          <w:szCs w:val="24"/>
        </w:rPr>
      </w:pPr>
    </w:p>
    <w:p w14:paraId="3166D6A4" w14:textId="77777777" w:rsidR="009C3854" w:rsidRPr="009C3854" w:rsidRDefault="009C3854" w:rsidP="009C3854">
      <w:pPr>
        <w:spacing w:after="0" w:line="240" w:lineRule="auto"/>
        <w:rPr>
          <w:rFonts w:ascii="Times New Roman" w:hAnsi="Times New Roman"/>
          <w:bCs/>
          <w:sz w:val="24"/>
          <w:szCs w:val="24"/>
        </w:rPr>
      </w:pPr>
    </w:p>
    <w:p w14:paraId="5A912F1D" w14:textId="77777777" w:rsidR="003C1451" w:rsidRPr="00664583" w:rsidRDefault="003C1451" w:rsidP="00912994">
      <w:pPr>
        <w:spacing w:after="0" w:line="240" w:lineRule="auto"/>
        <w:ind w:left="720"/>
        <w:jc w:val="both"/>
        <w:rPr>
          <w:rFonts w:ascii="Times New Roman" w:hAnsi="Times New Roman"/>
        </w:rPr>
      </w:pPr>
    </w:p>
    <w:p w14:paraId="1835D269" w14:textId="2FC4FAC6" w:rsidR="005328D0" w:rsidRPr="00664583" w:rsidRDefault="00B60EEE" w:rsidP="005328D0">
      <w:p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8"/>
          <w:szCs w:val="28"/>
        </w:rPr>
      </w:pPr>
      <w:r>
        <w:rPr>
          <w:rFonts w:ascii="Times New Roman" w:hAnsi="Times New Roman"/>
          <w:b/>
          <w:sz w:val="28"/>
          <w:szCs w:val="28"/>
        </w:rPr>
        <w:lastRenderedPageBreak/>
        <w:t xml:space="preserve">EC MOBILITY </w:t>
      </w:r>
      <w:r w:rsidRPr="00664583">
        <w:rPr>
          <w:rFonts w:ascii="Times New Roman" w:hAnsi="Times New Roman"/>
          <w:b/>
          <w:sz w:val="28"/>
          <w:szCs w:val="28"/>
        </w:rPr>
        <w:t>PVT.</w:t>
      </w:r>
      <w:r w:rsidR="00A82033" w:rsidRPr="00664583">
        <w:rPr>
          <w:rFonts w:ascii="Times New Roman" w:hAnsi="Times New Roman"/>
          <w:b/>
          <w:sz w:val="28"/>
          <w:szCs w:val="28"/>
        </w:rPr>
        <w:t xml:space="preserve"> LTD.</w:t>
      </w:r>
      <w:r w:rsidR="007B5515">
        <w:rPr>
          <w:rFonts w:ascii="Times New Roman" w:hAnsi="Times New Roman"/>
          <w:b/>
          <w:sz w:val="28"/>
          <w:szCs w:val="28"/>
        </w:rPr>
        <w:t xml:space="preserve"> </w:t>
      </w:r>
      <w:r w:rsidR="00197D88">
        <w:rPr>
          <w:rFonts w:ascii="Times New Roman" w:hAnsi="Times New Roman"/>
          <w:b/>
          <w:sz w:val="28"/>
          <w:szCs w:val="28"/>
        </w:rPr>
        <w:t>(EXPERT GLOBAL GROUP)</w:t>
      </w:r>
    </w:p>
    <w:p w14:paraId="63D5D6D7" w14:textId="77777777" w:rsidR="005328D0" w:rsidRPr="00664583" w:rsidRDefault="005328D0" w:rsidP="005328D0">
      <w:pPr>
        <w:spacing w:after="0" w:line="240" w:lineRule="auto"/>
        <w:ind w:left="720"/>
        <w:jc w:val="both"/>
        <w:rPr>
          <w:rFonts w:ascii="Times New Roman" w:hAnsi="Times New Roman"/>
          <w:b/>
          <w:bCs/>
          <w:sz w:val="24"/>
          <w:szCs w:val="24"/>
        </w:rPr>
      </w:pPr>
      <w:r w:rsidRPr="00664583">
        <w:rPr>
          <w:rFonts w:ascii="Times New Roman" w:hAnsi="Times New Roman"/>
          <w:b/>
          <w:bCs/>
          <w:sz w:val="24"/>
          <w:szCs w:val="24"/>
        </w:rPr>
        <w:t>Designation: Data Engineer</w:t>
      </w:r>
    </w:p>
    <w:p w14:paraId="1D9FE800" w14:textId="7F43813F" w:rsidR="005328D0" w:rsidRPr="00664583" w:rsidRDefault="005328D0" w:rsidP="005328D0">
      <w:pPr>
        <w:spacing w:after="0" w:line="240" w:lineRule="auto"/>
        <w:ind w:left="720"/>
        <w:jc w:val="both"/>
        <w:rPr>
          <w:rFonts w:ascii="Times New Roman" w:hAnsi="Times New Roman"/>
        </w:rPr>
      </w:pPr>
      <w:r w:rsidRPr="00664583">
        <w:rPr>
          <w:rFonts w:ascii="Times New Roman" w:hAnsi="Times New Roman"/>
          <w:b/>
          <w:bCs/>
          <w:sz w:val="24"/>
          <w:szCs w:val="24"/>
        </w:rPr>
        <w:t>Duration:</w:t>
      </w:r>
      <w:r w:rsidR="003C1451">
        <w:rPr>
          <w:rFonts w:ascii="Times New Roman" w:hAnsi="Times New Roman"/>
        </w:rPr>
        <w:t xml:space="preserve"> April 2017 to April 2018</w:t>
      </w:r>
    </w:p>
    <w:p w14:paraId="1A93FF13" w14:textId="77777777" w:rsidR="005328D0" w:rsidRPr="00664583" w:rsidRDefault="00A82033" w:rsidP="00A82033">
      <w:pPr>
        <w:spacing w:after="0" w:line="240" w:lineRule="auto"/>
        <w:ind w:left="720"/>
        <w:rPr>
          <w:rFonts w:ascii="Times New Roman" w:hAnsi="Times New Roman"/>
          <w:b/>
          <w:bCs/>
          <w:sz w:val="24"/>
          <w:szCs w:val="24"/>
        </w:rPr>
      </w:pPr>
      <w:r w:rsidRPr="00664583">
        <w:rPr>
          <w:rFonts w:ascii="Times New Roman" w:hAnsi="Times New Roman"/>
          <w:b/>
          <w:bCs/>
          <w:sz w:val="24"/>
          <w:szCs w:val="24"/>
        </w:rPr>
        <w:t>Responsibilities:</w:t>
      </w:r>
      <w:r w:rsidR="005328D0" w:rsidRPr="00664583">
        <w:rPr>
          <w:rFonts w:ascii="Times New Roman" w:hAnsi="Times New Roman"/>
          <w:b/>
          <w:bCs/>
          <w:sz w:val="24"/>
          <w:szCs w:val="24"/>
        </w:rPr>
        <w:t xml:space="preserve"> </w:t>
      </w:r>
    </w:p>
    <w:p w14:paraId="3AAD42C9" w14:textId="77777777" w:rsidR="00790730" w:rsidRPr="00664583" w:rsidRDefault="005328D0" w:rsidP="001D2157">
      <w:pPr>
        <w:pStyle w:val="ListParagraph"/>
        <w:numPr>
          <w:ilvl w:val="0"/>
          <w:numId w:val="7"/>
        </w:numPr>
        <w:spacing w:after="0" w:line="240" w:lineRule="auto"/>
        <w:ind w:left="900"/>
        <w:rPr>
          <w:rFonts w:ascii="Times New Roman" w:hAnsi="Times New Roman"/>
          <w:bCs/>
          <w:sz w:val="24"/>
          <w:szCs w:val="24"/>
        </w:rPr>
      </w:pPr>
      <w:r w:rsidRPr="00664583">
        <w:rPr>
          <w:rFonts w:ascii="Times New Roman" w:hAnsi="Times New Roman"/>
          <w:bCs/>
          <w:sz w:val="24"/>
          <w:szCs w:val="24"/>
        </w:rPr>
        <w:t>Building Digital product related to Internet of things, Artificial</w:t>
      </w:r>
      <w:r w:rsidR="00A82033" w:rsidRPr="00664583">
        <w:rPr>
          <w:rFonts w:ascii="Times New Roman" w:hAnsi="Times New Roman"/>
          <w:bCs/>
          <w:sz w:val="24"/>
          <w:szCs w:val="24"/>
        </w:rPr>
        <w:t xml:space="preserve"> intelligence</w:t>
      </w:r>
      <w:r w:rsidRPr="00664583">
        <w:rPr>
          <w:rFonts w:ascii="Times New Roman" w:hAnsi="Times New Roman"/>
          <w:bCs/>
          <w:sz w:val="24"/>
          <w:szCs w:val="24"/>
        </w:rPr>
        <w:t xml:space="preserve"> and </w:t>
      </w:r>
      <w:r w:rsidR="00A82033" w:rsidRPr="00664583">
        <w:rPr>
          <w:rFonts w:ascii="Times New Roman" w:hAnsi="Times New Roman"/>
          <w:bCs/>
          <w:sz w:val="24"/>
          <w:szCs w:val="24"/>
        </w:rPr>
        <w:t xml:space="preserve">Web </w:t>
      </w:r>
      <w:r w:rsidRPr="00664583">
        <w:rPr>
          <w:rFonts w:ascii="Times New Roman" w:hAnsi="Times New Roman"/>
          <w:bCs/>
          <w:sz w:val="24"/>
          <w:szCs w:val="24"/>
        </w:rPr>
        <w:t>applications.</w:t>
      </w:r>
    </w:p>
    <w:p w14:paraId="23E7EC6B" w14:textId="77777777" w:rsidR="00790730" w:rsidRPr="00664583" w:rsidRDefault="00790730" w:rsidP="00790730">
      <w:pPr>
        <w:pStyle w:val="ListParagraph"/>
        <w:numPr>
          <w:ilvl w:val="0"/>
          <w:numId w:val="7"/>
        </w:numPr>
        <w:spacing w:after="0" w:line="240" w:lineRule="auto"/>
        <w:ind w:left="900"/>
        <w:rPr>
          <w:rFonts w:ascii="Times New Roman" w:hAnsi="Times New Roman"/>
          <w:bCs/>
          <w:sz w:val="24"/>
          <w:szCs w:val="24"/>
        </w:rPr>
      </w:pPr>
      <w:r w:rsidRPr="00664583">
        <w:rPr>
          <w:rFonts w:ascii="Times New Roman" w:hAnsi="Times New Roman"/>
          <w:bCs/>
          <w:sz w:val="24"/>
          <w:szCs w:val="24"/>
        </w:rPr>
        <w:t xml:space="preserve">Responsible for providing enhanced solutions for latest technologies in ADAS and autonomous driving and therefore in data </w:t>
      </w:r>
      <w:r w:rsidR="00A82033" w:rsidRPr="00664583">
        <w:rPr>
          <w:rFonts w:ascii="Times New Roman" w:hAnsi="Times New Roman"/>
          <w:bCs/>
          <w:sz w:val="24"/>
          <w:szCs w:val="24"/>
        </w:rPr>
        <w:t>engineering,</w:t>
      </w:r>
      <w:r w:rsidRPr="00664583">
        <w:rPr>
          <w:rFonts w:ascii="Times New Roman" w:hAnsi="Times New Roman"/>
          <w:bCs/>
          <w:sz w:val="24"/>
          <w:szCs w:val="24"/>
        </w:rPr>
        <w:t xml:space="preserve"> data </w:t>
      </w:r>
      <w:r w:rsidR="00A82033" w:rsidRPr="00664583">
        <w:rPr>
          <w:rFonts w:ascii="Times New Roman" w:hAnsi="Times New Roman"/>
          <w:bCs/>
          <w:sz w:val="24"/>
          <w:szCs w:val="24"/>
        </w:rPr>
        <w:t>analytics, machine</w:t>
      </w:r>
      <w:r w:rsidRPr="00664583">
        <w:rPr>
          <w:rFonts w:ascii="Times New Roman" w:hAnsi="Times New Roman"/>
          <w:bCs/>
          <w:sz w:val="24"/>
          <w:szCs w:val="24"/>
        </w:rPr>
        <w:t xml:space="preserve"> learning</w:t>
      </w:r>
      <w:r w:rsidR="00A82033" w:rsidRPr="00664583">
        <w:rPr>
          <w:rFonts w:ascii="Times New Roman" w:hAnsi="Times New Roman"/>
          <w:bCs/>
          <w:sz w:val="24"/>
          <w:szCs w:val="24"/>
        </w:rPr>
        <w:t xml:space="preserve">, image processing, IOT and </w:t>
      </w:r>
      <w:r w:rsidRPr="00664583">
        <w:rPr>
          <w:rFonts w:ascii="Times New Roman" w:hAnsi="Times New Roman"/>
          <w:bCs/>
          <w:sz w:val="24"/>
          <w:szCs w:val="24"/>
        </w:rPr>
        <w:t>Big data.</w:t>
      </w:r>
    </w:p>
    <w:p w14:paraId="13657EB8" w14:textId="77777777" w:rsidR="00790730" w:rsidRPr="00664583" w:rsidRDefault="00790730" w:rsidP="00A82033">
      <w:pPr>
        <w:spacing w:after="0" w:line="240" w:lineRule="auto"/>
        <w:rPr>
          <w:rFonts w:ascii="Times New Roman" w:hAnsi="Times New Roman"/>
          <w:bCs/>
          <w:sz w:val="24"/>
          <w:szCs w:val="24"/>
        </w:rPr>
      </w:pPr>
    </w:p>
    <w:p w14:paraId="37BB1503" w14:textId="77777777" w:rsidR="00790730" w:rsidRPr="00664583" w:rsidRDefault="00CD5718" w:rsidP="00A82033">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270"/>
        <w:rPr>
          <w:rFonts w:ascii="Times New Roman" w:hAnsi="Times New Roman"/>
          <w:b/>
          <w:sz w:val="24"/>
          <w:szCs w:val="28"/>
        </w:rPr>
      </w:pPr>
      <w:r w:rsidRPr="00664583">
        <w:rPr>
          <w:rFonts w:ascii="Times New Roman" w:hAnsi="Times New Roman"/>
          <w:b/>
          <w:sz w:val="24"/>
          <w:szCs w:val="28"/>
        </w:rPr>
        <w:t>QUALITY CHECKER</w:t>
      </w:r>
    </w:p>
    <w:p w14:paraId="1F21E876" w14:textId="145824A2" w:rsidR="00790730" w:rsidRPr="00664583" w:rsidRDefault="00790730" w:rsidP="00790730">
      <w:pPr>
        <w:spacing w:after="0" w:line="240" w:lineRule="auto"/>
        <w:ind w:left="720"/>
        <w:jc w:val="both"/>
        <w:rPr>
          <w:rFonts w:ascii="Times New Roman" w:hAnsi="Times New Roman"/>
        </w:rPr>
      </w:pPr>
      <w:r w:rsidRPr="00664583">
        <w:rPr>
          <w:rFonts w:ascii="Times New Roman" w:hAnsi="Times New Roman"/>
          <w:b/>
          <w:bCs/>
          <w:sz w:val="24"/>
          <w:szCs w:val="24"/>
        </w:rPr>
        <w:t>Duration:</w:t>
      </w:r>
      <w:r w:rsidRPr="00664583">
        <w:rPr>
          <w:rFonts w:ascii="Times New Roman" w:hAnsi="Times New Roman"/>
        </w:rPr>
        <w:t xml:space="preserve"> </w:t>
      </w:r>
      <w:r w:rsidR="00A82033" w:rsidRPr="00664583">
        <w:rPr>
          <w:rFonts w:ascii="Times New Roman" w:hAnsi="Times New Roman"/>
        </w:rPr>
        <w:t>A</w:t>
      </w:r>
      <w:r w:rsidRPr="00664583">
        <w:rPr>
          <w:rFonts w:ascii="Times New Roman" w:hAnsi="Times New Roman"/>
        </w:rPr>
        <w:t xml:space="preserve">ug 2017 to </w:t>
      </w:r>
      <w:r w:rsidR="003C1451">
        <w:rPr>
          <w:rFonts w:ascii="Times New Roman" w:hAnsi="Times New Roman"/>
        </w:rPr>
        <w:t>April 2018</w:t>
      </w:r>
    </w:p>
    <w:p w14:paraId="461FF272" w14:textId="6C09C4A5" w:rsidR="00790730" w:rsidRPr="006548F0" w:rsidRDefault="00790730" w:rsidP="006548F0">
      <w:pPr>
        <w:spacing w:after="0" w:line="240" w:lineRule="auto"/>
        <w:ind w:left="720"/>
        <w:rPr>
          <w:rFonts w:ascii="Times New Roman" w:hAnsi="Times New Roman"/>
          <w:b/>
          <w:bCs/>
          <w:sz w:val="24"/>
          <w:szCs w:val="24"/>
        </w:rPr>
      </w:pPr>
      <w:r w:rsidRPr="00664583">
        <w:rPr>
          <w:rFonts w:ascii="Times New Roman" w:hAnsi="Times New Roman"/>
          <w:b/>
          <w:bCs/>
          <w:sz w:val="24"/>
          <w:szCs w:val="24"/>
        </w:rPr>
        <w:t xml:space="preserve">Technologies:  Artificial intelligence, IOT, Machine learning, </w:t>
      </w:r>
      <w:r w:rsidR="00B60EEE" w:rsidRPr="00664583">
        <w:rPr>
          <w:rFonts w:ascii="Times New Roman" w:hAnsi="Times New Roman"/>
          <w:b/>
          <w:bCs/>
          <w:sz w:val="24"/>
          <w:szCs w:val="24"/>
        </w:rPr>
        <w:t xml:space="preserve">Image Processing Tools </w:t>
      </w:r>
      <w:r w:rsidR="00A82033" w:rsidRPr="00664583">
        <w:rPr>
          <w:rFonts w:ascii="Times New Roman" w:hAnsi="Times New Roman"/>
          <w:b/>
          <w:bCs/>
          <w:sz w:val="24"/>
          <w:szCs w:val="24"/>
        </w:rPr>
        <w:t>(Surround View Tool, Box Labeling Tool, C</w:t>
      </w:r>
      <w:r w:rsidRPr="00664583">
        <w:rPr>
          <w:rFonts w:ascii="Times New Roman" w:hAnsi="Times New Roman"/>
          <w:b/>
          <w:bCs/>
          <w:sz w:val="24"/>
          <w:szCs w:val="24"/>
        </w:rPr>
        <w:t>tool</w:t>
      </w:r>
      <w:r w:rsidR="00A82033" w:rsidRPr="00664583">
        <w:rPr>
          <w:rFonts w:ascii="Times New Roman" w:hAnsi="Times New Roman"/>
          <w:b/>
          <w:bCs/>
          <w:sz w:val="24"/>
          <w:szCs w:val="24"/>
        </w:rPr>
        <w:t>)</w:t>
      </w:r>
    </w:p>
    <w:p w14:paraId="52A4E611" w14:textId="77777777" w:rsidR="00790730" w:rsidRPr="00664583" w:rsidRDefault="00790730" w:rsidP="00790730">
      <w:pPr>
        <w:spacing w:after="0" w:line="240" w:lineRule="auto"/>
        <w:ind w:left="720"/>
        <w:rPr>
          <w:rFonts w:ascii="Times New Roman" w:hAnsi="Times New Roman"/>
          <w:b/>
          <w:bCs/>
          <w:sz w:val="24"/>
          <w:szCs w:val="24"/>
        </w:rPr>
      </w:pPr>
      <w:r w:rsidRPr="00664583">
        <w:rPr>
          <w:rFonts w:ascii="Times New Roman" w:hAnsi="Times New Roman"/>
          <w:b/>
          <w:bCs/>
          <w:sz w:val="24"/>
          <w:szCs w:val="24"/>
        </w:rPr>
        <w:t xml:space="preserve">Responsibilities:  </w:t>
      </w:r>
    </w:p>
    <w:p w14:paraId="1B1AEE2C" w14:textId="77777777" w:rsidR="00790730" w:rsidRPr="00664583" w:rsidRDefault="00790730" w:rsidP="00A82033">
      <w:pPr>
        <w:pStyle w:val="ListParagraph"/>
        <w:numPr>
          <w:ilvl w:val="3"/>
          <w:numId w:val="15"/>
        </w:numPr>
        <w:tabs>
          <w:tab w:val="left" w:pos="900"/>
        </w:tabs>
        <w:spacing w:after="0" w:line="240" w:lineRule="auto"/>
        <w:ind w:hanging="2246"/>
        <w:rPr>
          <w:rFonts w:ascii="Times New Roman" w:hAnsi="Times New Roman"/>
          <w:bCs/>
          <w:sz w:val="24"/>
          <w:szCs w:val="24"/>
        </w:rPr>
      </w:pPr>
      <w:r w:rsidRPr="00664583">
        <w:rPr>
          <w:rFonts w:ascii="Times New Roman" w:hAnsi="Times New Roman"/>
          <w:bCs/>
          <w:sz w:val="24"/>
          <w:szCs w:val="24"/>
        </w:rPr>
        <w:t xml:space="preserve">Lead </w:t>
      </w:r>
      <w:r w:rsidR="00A82033" w:rsidRPr="00664583">
        <w:rPr>
          <w:rFonts w:ascii="Times New Roman" w:hAnsi="Times New Roman"/>
          <w:bCs/>
          <w:sz w:val="24"/>
          <w:szCs w:val="24"/>
        </w:rPr>
        <w:t>a t</w:t>
      </w:r>
      <w:r w:rsidRPr="00664583">
        <w:rPr>
          <w:rFonts w:ascii="Times New Roman" w:hAnsi="Times New Roman"/>
          <w:bCs/>
          <w:sz w:val="24"/>
          <w:szCs w:val="24"/>
        </w:rPr>
        <w:t xml:space="preserve">eam of data </w:t>
      </w:r>
      <w:r w:rsidR="00BD27BC" w:rsidRPr="00664583">
        <w:rPr>
          <w:rFonts w:ascii="Times New Roman" w:hAnsi="Times New Roman"/>
          <w:bCs/>
          <w:sz w:val="24"/>
          <w:szCs w:val="24"/>
        </w:rPr>
        <w:t>engineer’s</w:t>
      </w:r>
      <w:r w:rsidRPr="00664583">
        <w:rPr>
          <w:rFonts w:ascii="Times New Roman" w:hAnsi="Times New Roman"/>
          <w:bCs/>
          <w:sz w:val="24"/>
          <w:szCs w:val="24"/>
        </w:rPr>
        <w:t xml:space="preserve"> image processing application</w:t>
      </w:r>
      <w:r w:rsidR="00A82033" w:rsidRPr="00664583">
        <w:rPr>
          <w:rFonts w:ascii="Times New Roman" w:hAnsi="Times New Roman"/>
          <w:bCs/>
          <w:sz w:val="24"/>
          <w:szCs w:val="24"/>
        </w:rPr>
        <w:t xml:space="preserve">s for </w:t>
      </w:r>
      <w:r w:rsidR="00BD27BC" w:rsidRPr="00664583">
        <w:rPr>
          <w:rFonts w:ascii="Times New Roman" w:hAnsi="Times New Roman"/>
          <w:bCs/>
          <w:sz w:val="24"/>
          <w:szCs w:val="24"/>
        </w:rPr>
        <w:t xml:space="preserve">autonomous driving </w:t>
      </w:r>
      <w:r w:rsidR="00A82033" w:rsidRPr="00664583">
        <w:rPr>
          <w:rFonts w:ascii="Times New Roman" w:hAnsi="Times New Roman"/>
          <w:bCs/>
          <w:sz w:val="24"/>
          <w:szCs w:val="24"/>
        </w:rPr>
        <w:t>clients</w:t>
      </w:r>
      <w:r w:rsidR="00BD27BC" w:rsidRPr="00664583">
        <w:rPr>
          <w:rFonts w:ascii="Times New Roman" w:hAnsi="Times New Roman"/>
          <w:bCs/>
          <w:sz w:val="24"/>
          <w:szCs w:val="24"/>
        </w:rPr>
        <w:t>.</w:t>
      </w:r>
    </w:p>
    <w:p w14:paraId="732FD936" w14:textId="77777777" w:rsidR="00790730" w:rsidRPr="00664583" w:rsidRDefault="00790730" w:rsidP="00A82033">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Ensured team members stayed on tasks</w:t>
      </w:r>
      <w:r w:rsidR="00BD27BC" w:rsidRPr="00664583">
        <w:rPr>
          <w:rFonts w:ascii="Times New Roman" w:hAnsi="Times New Roman"/>
          <w:bCs/>
          <w:sz w:val="24"/>
          <w:szCs w:val="24"/>
        </w:rPr>
        <w:t>.</w:t>
      </w:r>
    </w:p>
    <w:p w14:paraId="0DACD48C" w14:textId="77777777" w:rsidR="00790730" w:rsidRPr="00664583" w:rsidRDefault="00790730" w:rsidP="00A82033">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Ensured the data engineering team labeled high quality images and videos to clients</w:t>
      </w:r>
      <w:r w:rsidR="00BD27BC" w:rsidRPr="00664583">
        <w:rPr>
          <w:rFonts w:ascii="Times New Roman" w:hAnsi="Times New Roman"/>
          <w:bCs/>
          <w:sz w:val="24"/>
          <w:szCs w:val="24"/>
        </w:rPr>
        <w:t>.</w:t>
      </w:r>
    </w:p>
    <w:p w14:paraId="3A62AFF0" w14:textId="77777777" w:rsidR="00790730" w:rsidRPr="00664583" w:rsidRDefault="00790730" w:rsidP="00A82033">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 xml:space="preserve">Monitored all aspects of targets being labeled to ensure they met quality </w:t>
      </w:r>
      <w:r w:rsidR="00BD27BC" w:rsidRPr="00664583">
        <w:rPr>
          <w:rFonts w:ascii="Times New Roman" w:hAnsi="Times New Roman"/>
          <w:bCs/>
          <w:sz w:val="24"/>
          <w:szCs w:val="24"/>
        </w:rPr>
        <w:t>standards</w:t>
      </w:r>
      <w:r w:rsidRPr="00664583">
        <w:rPr>
          <w:rFonts w:ascii="Times New Roman" w:hAnsi="Times New Roman"/>
          <w:bCs/>
          <w:sz w:val="24"/>
          <w:szCs w:val="24"/>
        </w:rPr>
        <w:t>.</w:t>
      </w:r>
    </w:p>
    <w:p w14:paraId="7704630D" w14:textId="77777777" w:rsidR="00790730" w:rsidRPr="00664583" w:rsidRDefault="00790730" w:rsidP="00A82033">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Was responsible for quality of applications delivered for clients.</w:t>
      </w:r>
    </w:p>
    <w:p w14:paraId="7E58D3E4" w14:textId="77777777" w:rsidR="00790730" w:rsidRPr="00664583" w:rsidRDefault="00790730" w:rsidP="00A82033">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Held team meetings and prioritized work tasks.</w:t>
      </w:r>
    </w:p>
    <w:p w14:paraId="30C5E0DE" w14:textId="77777777" w:rsidR="00790730" w:rsidRPr="00664583" w:rsidRDefault="00790730" w:rsidP="00790730">
      <w:pPr>
        <w:pStyle w:val="ListParagraph"/>
        <w:numPr>
          <w:ilvl w:val="3"/>
          <w:numId w:val="15"/>
        </w:numPr>
        <w:tabs>
          <w:tab w:val="left" w:pos="900"/>
        </w:tabs>
        <w:spacing w:after="0" w:line="240" w:lineRule="auto"/>
        <w:ind w:hanging="2250"/>
        <w:jc w:val="both"/>
        <w:rPr>
          <w:rFonts w:ascii="Times New Roman" w:hAnsi="Times New Roman"/>
          <w:bCs/>
          <w:sz w:val="24"/>
          <w:szCs w:val="24"/>
        </w:rPr>
      </w:pPr>
      <w:r w:rsidRPr="00664583">
        <w:rPr>
          <w:rFonts w:ascii="Times New Roman" w:hAnsi="Times New Roman"/>
          <w:bCs/>
          <w:sz w:val="24"/>
          <w:szCs w:val="24"/>
        </w:rPr>
        <w:t>Fired data</w:t>
      </w:r>
      <w:r w:rsidR="001D2157" w:rsidRPr="00664583">
        <w:rPr>
          <w:rFonts w:ascii="Times New Roman" w:hAnsi="Times New Roman"/>
          <w:bCs/>
          <w:sz w:val="24"/>
          <w:szCs w:val="24"/>
        </w:rPr>
        <w:t xml:space="preserve"> </w:t>
      </w:r>
      <w:r w:rsidRPr="00664583">
        <w:rPr>
          <w:rFonts w:ascii="Times New Roman" w:hAnsi="Times New Roman"/>
          <w:bCs/>
          <w:sz w:val="24"/>
          <w:szCs w:val="24"/>
        </w:rPr>
        <w:t>labellers who did not turn in quality work.</w:t>
      </w:r>
    </w:p>
    <w:p w14:paraId="3250750C" w14:textId="77777777" w:rsidR="005328D0" w:rsidRPr="00664583" w:rsidRDefault="005328D0" w:rsidP="00A82033">
      <w:pPr>
        <w:spacing w:after="0" w:line="240" w:lineRule="auto"/>
        <w:jc w:val="both"/>
        <w:rPr>
          <w:rFonts w:ascii="Times New Roman" w:hAnsi="Times New Roman"/>
        </w:rPr>
      </w:pPr>
    </w:p>
    <w:p w14:paraId="53A72360" w14:textId="77777777" w:rsidR="00FC1ABD" w:rsidRPr="00664583" w:rsidRDefault="00CD5718" w:rsidP="00BD27BC">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180"/>
        <w:rPr>
          <w:rFonts w:ascii="Times New Roman" w:hAnsi="Times New Roman"/>
          <w:b/>
          <w:sz w:val="24"/>
          <w:szCs w:val="28"/>
        </w:rPr>
      </w:pPr>
      <w:r w:rsidRPr="00664583">
        <w:rPr>
          <w:rFonts w:ascii="Times New Roman" w:hAnsi="Times New Roman"/>
          <w:b/>
          <w:sz w:val="24"/>
          <w:szCs w:val="28"/>
        </w:rPr>
        <w:t>DATA MONITOR</w:t>
      </w:r>
    </w:p>
    <w:p w14:paraId="4E0507CB" w14:textId="77777777" w:rsidR="00FC1ABD" w:rsidRPr="00664583" w:rsidRDefault="00FC1ABD" w:rsidP="00FC1ABD">
      <w:pPr>
        <w:spacing w:after="0" w:line="240" w:lineRule="auto"/>
        <w:ind w:left="720"/>
        <w:jc w:val="both"/>
        <w:rPr>
          <w:rFonts w:ascii="Times New Roman" w:hAnsi="Times New Roman"/>
        </w:rPr>
      </w:pPr>
      <w:r w:rsidRPr="00664583">
        <w:rPr>
          <w:rFonts w:ascii="Times New Roman" w:hAnsi="Times New Roman"/>
          <w:b/>
          <w:bCs/>
          <w:sz w:val="24"/>
          <w:szCs w:val="24"/>
        </w:rPr>
        <w:t>Duration:</w:t>
      </w:r>
      <w:r w:rsidRPr="00664583">
        <w:rPr>
          <w:rFonts w:ascii="Times New Roman" w:hAnsi="Times New Roman"/>
        </w:rPr>
        <w:t xml:space="preserve"> April 2017 to </w:t>
      </w:r>
      <w:r w:rsidR="00BD27BC" w:rsidRPr="00664583">
        <w:rPr>
          <w:rFonts w:ascii="Times New Roman" w:hAnsi="Times New Roman"/>
        </w:rPr>
        <w:t>July</w:t>
      </w:r>
      <w:r w:rsidRPr="00664583">
        <w:rPr>
          <w:rFonts w:ascii="Times New Roman" w:hAnsi="Times New Roman"/>
        </w:rPr>
        <w:t xml:space="preserve"> 2017</w:t>
      </w:r>
    </w:p>
    <w:p w14:paraId="3208E27F" w14:textId="77777777" w:rsidR="00FC1ABD" w:rsidRPr="00664583" w:rsidRDefault="00FC1ABD" w:rsidP="00BD27BC">
      <w:pPr>
        <w:spacing w:after="0" w:line="240" w:lineRule="auto"/>
        <w:ind w:left="720"/>
        <w:rPr>
          <w:rFonts w:ascii="Times New Roman" w:hAnsi="Times New Roman"/>
          <w:b/>
          <w:bCs/>
          <w:sz w:val="24"/>
          <w:szCs w:val="24"/>
        </w:rPr>
      </w:pPr>
      <w:r w:rsidRPr="00664583">
        <w:rPr>
          <w:rFonts w:ascii="Times New Roman" w:hAnsi="Times New Roman"/>
          <w:b/>
          <w:bCs/>
          <w:sz w:val="24"/>
          <w:szCs w:val="24"/>
        </w:rPr>
        <w:t xml:space="preserve">Technologies:  MS </w:t>
      </w:r>
      <w:r w:rsidR="00BD27BC" w:rsidRPr="00664583">
        <w:rPr>
          <w:rFonts w:ascii="Times New Roman" w:hAnsi="Times New Roman"/>
          <w:b/>
          <w:bCs/>
          <w:sz w:val="24"/>
          <w:szCs w:val="24"/>
        </w:rPr>
        <w:t>SharePoint</w:t>
      </w:r>
      <w:r w:rsidRPr="00664583">
        <w:rPr>
          <w:rFonts w:ascii="Times New Roman" w:hAnsi="Times New Roman"/>
          <w:b/>
          <w:bCs/>
          <w:sz w:val="24"/>
          <w:szCs w:val="24"/>
        </w:rPr>
        <w:t xml:space="preserve">, OFFICE 365, MS Excel, MS </w:t>
      </w:r>
      <w:r w:rsidR="00BD27BC" w:rsidRPr="00664583">
        <w:rPr>
          <w:rFonts w:ascii="Times New Roman" w:hAnsi="Times New Roman"/>
          <w:b/>
          <w:bCs/>
          <w:sz w:val="24"/>
          <w:szCs w:val="24"/>
        </w:rPr>
        <w:t>ACCESS,</w:t>
      </w:r>
      <w:r w:rsidRPr="00664583">
        <w:rPr>
          <w:rFonts w:ascii="Times New Roman" w:hAnsi="Times New Roman"/>
          <w:b/>
          <w:bCs/>
          <w:sz w:val="24"/>
          <w:szCs w:val="24"/>
        </w:rPr>
        <w:t xml:space="preserve"> MS Outlook</w:t>
      </w:r>
    </w:p>
    <w:p w14:paraId="19E5DD42" w14:textId="77777777" w:rsidR="00FC1ABD" w:rsidRPr="00664583" w:rsidRDefault="00BD27BC" w:rsidP="00FC1ABD">
      <w:pPr>
        <w:spacing w:after="0" w:line="240" w:lineRule="auto"/>
        <w:ind w:left="720"/>
        <w:rPr>
          <w:rFonts w:ascii="Times New Roman" w:hAnsi="Times New Roman"/>
          <w:b/>
          <w:bCs/>
          <w:sz w:val="24"/>
          <w:szCs w:val="24"/>
        </w:rPr>
      </w:pPr>
      <w:r w:rsidRPr="00664583">
        <w:rPr>
          <w:rFonts w:ascii="Times New Roman" w:hAnsi="Times New Roman"/>
          <w:b/>
          <w:bCs/>
          <w:sz w:val="24"/>
          <w:szCs w:val="24"/>
        </w:rPr>
        <w:t>Responsibilities:</w:t>
      </w:r>
      <w:r w:rsidR="00FC1ABD" w:rsidRPr="00664583">
        <w:rPr>
          <w:rFonts w:ascii="Times New Roman" w:hAnsi="Times New Roman"/>
          <w:b/>
          <w:bCs/>
          <w:sz w:val="24"/>
          <w:szCs w:val="24"/>
        </w:rPr>
        <w:t xml:space="preserve">  </w:t>
      </w:r>
    </w:p>
    <w:p w14:paraId="2265EC85" w14:textId="77777777" w:rsidR="00FC1ABD" w:rsidRPr="00664583" w:rsidRDefault="00FC1ABD" w:rsidP="00BD27BC">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 xml:space="preserve">Direct daily cross functional team meetings as part of technical and Client operations </w:t>
      </w:r>
      <w:r w:rsidR="00BD27BC" w:rsidRPr="00664583">
        <w:rPr>
          <w:rFonts w:ascii="Times New Roman" w:hAnsi="Times New Roman"/>
          <w:bCs/>
          <w:sz w:val="24"/>
          <w:szCs w:val="24"/>
        </w:rPr>
        <w:t>continues improvem</w:t>
      </w:r>
      <w:r w:rsidRPr="00664583">
        <w:rPr>
          <w:rFonts w:ascii="Times New Roman" w:hAnsi="Times New Roman"/>
          <w:bCs/>
          <w:sz w:val="24"/>
          <w:szCs w:val="24"/>
        </w:rPr>
        <w:t>ent process</w:t>
      </w:r>
      <w:r w:rsidR="00BD27BC" w:rsidRPr="00664583">
        <w:rPr>
          <w:rFonts w:ascii="Times New Roman" w:hAnsi="Times New Roman"/>
          <w:bCs/>
          <w:sz w:val="24"/>
          <w:szCs w:val="24"/>
        </w:rPr>
        <w:t>.</w:t>
      </w:r>
    </w:p>
    <w:p w14:paraId="3B2F5EFE" w14:textId="77777777" w:rsidR="00FC1ABD" w:rsidRPr="00664583" w:rsidRDefault="00FC1ABD" w:rsidP="00BD27BC">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Coordinate with clients to update and maintain new changes</w:t>
      </w:r>
      <w:r w:rsidR="00BD27BC" w:rsidRPr="00664583">
        <w:rPr>
          <w:rFonts w:ascii="Times New Roman" w:hAnsi="Times New Roman"/>
          <w:bCs/>
          <w:sz w:val="24"/>
          <w:szCs w:val="24"/>
        </w:rPr>
        <w:t>.</w:t>
      </w:r>
    </w:p>
    <w:p w14:paraId="235C045A" w14:textId="77777777" w:rsidR="00FC1ABD" w:rsidRPr="00664583" w:rsidRDefault="00FC1ABD" w:rsidP="00BD27BC">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Assign files track the records and report to the team lead</w:t>
      </w:r>
      <w:r w:rsidR="00BD27BC" w:rsidRPr="00664583">
        <w:rPr>
          <w:rFonts w:ascii="Times New Roman" w:hAnsi="Times New Roman"/>
          <w:bCs/>
          <w:sz w:val="24"/>
          <w:szCs w:val="24"/>
        </w:rPr>
        <w:t>.</w:t>
      </w:r>
    </w:p>
    <w:p w14:paraId="1C1FAE84" w14:textId="77777777" w:rsidR="00FC1ABD" w:rsidRPr="00664583" w:rsidRDefault="00FC1ABD" w:rsidP="00BD27BC">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Assign files and task to various team members</w:t>
      </w:r>
      <w:r w:rsidR="00BD27BC" w:rsidRPr="00664583">
        <w:rPr>
          <w:rFonts w:ascii="Times New Roman" w:hAnsi="Times New Roman"/>
          <w:bCs/>
          <w:sz w:val="24"/>
          <w:szCs w:val="24"/>
        </w:rPr>
        <w:t>.</w:t>
      </w:r>
    </w:p>
    <w:p w14:paraId="0676ABD0" w14:textId="77777777" w:rsidR="00FC1ABD" w:rsidRPr="00664583" w:rsidRDefault="00BD27BC" w:rsidP="00BD27BC">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Regularly</w:t>
      </w:r>
      <w:r w:rsidR="00FC1ABD" w:rsidRPr="00664583">
        <w:rPr>
          <w:rFonts w:ascii="Times New Roman" w:hAnsi="Times New Roman"/>
          <w:bCs/>
          <w:sz w:val="24"/>
          <w:szCs w:val="24"/>
        </w:rPr>
        <w:t xml:space="preserve"> monitored work and cut problem members before issues become large</w:t>
      </w:r>
      <w:r w:rsidRPr="00664583">
        <w:rPr>
          <w:rFonts w:ascii="Times New Roman" w:hAnsi="Times New Roman"/>
          <w:bCs/>
          <w:sz w:val="24"/>
          <w:szCs w:val="24"/>
        </w:rPr>
        <w:t>.</w:t>
      </w:r>
    </w:p>
    <w:p w14:paraId="11AA0456" w14:textId="1BD6EE74" w:rsidR="00FC1ABD" w:rsidRPr="00CD5718" w:rsidRDefault="00FC1ABD" w:rsidP="00CD5718">
      <w:pPr>
        <w:pStyle w:val="ListParagraph"/>
        <w:numPr>
          <w:ilvl w:val="0"/>
          <w:numId w:val="8"/>
        </w:numPr>
        <w:spacing w:after="0" w:line="240" w:lineRule="auto"/>
        <w:ind w:left="900" w:hanging="270"/>
        <w:rPr>
          <w:rFonts w:ascii="Times New Roman" w:hAnsi="Times New Roman"/>
          <w:bCs/>
          <w:sz w:val="24"/>
          <w:szCs w:val="24"/>
        </w:rPr>
      </w:pPr>
      <w:r w:rsidRPr="00664583">
        <w:rPr>
          <w:rFonts w:ascii="Times New Roman" w:hAnsi="Times New Roman"/>
          <w:bCs/>
          <w:sz w:val="24"/>
          <w:szCs w:val="24"/>
        </w:rPr>
        <w:t xml:space="preserve">Directed team meetings to check on </w:t>
      </w:r>
      <w:r w:rsidR="00BD27BC" w:rsidRPr="00664583">
        <w:rPr>
          <w:rFonts w:ascii="Times New Roman" w:hAnsi="Times New Roman"/>
          <w:bCs/>
          <w:sz w:val="24"/>
          <w:szCs w:val="24"/>
        </w:rPr>
        <w:t>progress</w:t>
      </w:r>
      <w:r w:rsidRPr="00664583">
        <w:rPr>
          <w:rFonts w:ascii="Times New Roman" w:hAnsi="Times New Roman"/>
          <w:bCs/>
          <w:sz w:val="24"/>
          <w:szCs w:val="24"/>
        </w:rPr>
        <w:t xml:space="preserve"> and plan work </w:t>
      </w:r>
      <w:r w:rsidR="00B60EEE" w:rsidRPr="00664583">
        <w:rPr>
          <w:rFonts w:ascii="Times New Roman" w:hAnsi="Times New Roman"/>
          <w:bCs/>
          <w:sz w:val="24"/>
          <w:szCs w:val="24"/>
        </w:rPr>
        <w:t>directions.</w:t>
      </w:r>
    </w:p>
    <w:p w14:paraId="42750C71" w14:textId="77777777" w:rsidR="005328D0" w:rsidRPr="00664583" w:rsidRDefault="005328D0" w:rsidP="001D2157">
      <w:pPr>
        <w:spacing w:after="0" w:line="240" w:lineRule="auto"/>
        <w:jc w:val="both"/>
        <w:rPr>
          <w:rFonts w:ascii="Times New Roman" w:hAnsi="Times New Roman"/>
          <w:sz w:val="24"/>
        </w:rPr>
      </w:pPr>
    </w:p>
    <w:p w14:paraId="1F6B238B" w14:textId="05FE6A52" w:rsidR="00912994" w:rsidRPr="00664583" w:rsidRDefault="00CD5718" w:rsidP="00197D88">
      <w:pPr>
        <w:pBdr>
          <w:top w:val="single" w:sz="4" w:space="1" w:color="C0C0C0"/>
          <w:left w:val="single" w:sz="4" w:space="4" w:color="C0C0C0"/>
          <w:bottom w:val="single" w:sz="4" w:space="1" w:color="C0C0C0"/>
          <w:right w:val="single" w:sz="4" w:space="4" w:color="C0C0C0"/>
        </w:pBdr>
        <w:shd w:val="clear" w:color="auto" w:fill="E5E5E5"/>
        <w:tabs>
          <w:tab w:val="left" w:pos="6588"/>
        </w:tabs>
        <w:spacing w:after="0" w:line="240" w:lineRule="auto"/>
        <w:rPr>
          <w:rFonts w:ascii="Times New Roman" w:hAnsi="Times New Roman"/>
          <w:b/>
          <w:sz w:val="30"/>
          <w:szCs w:val="28"/>
        </w:rPr>
      </w:pPr>
      <w:r w:rsidRPr="00664583">
        <w:rPr>
          <w:rFonts w:ascii="Times New Roman" w:hAnsi="Times New Roman"/>
          <w:b/>
          <w:sz w:val="30"/>
          <w:szCs w:val="28"/>
        </w:rPr>
        <w:t>EXPERT GLOBAL SOLUTIONS PVT. LTD</w:t>
      </w:r>
      <w:r w:rsidR="00197D88">
        <w:rPr>
          <w:rFonts w:ascii="Times New Roman" w:hAnsi="Times New Roman"/>
          <w:b/>
          <w:sz w:val="30"/>
          <w:szCs w:val="28"/>
        </w:rPr>
        <w:t xml:space="preserve"> (</w:t>
      </w:r>
      <w:r w:rsidR="00197D88">
        <w:rPr>
          <w:rFonts w:ascii="Times New Roman" w:hAnsi="Times New Roman"/>
          <w:b/>
          <w:sz w:val="28"/>
          <w:szCs w:val="28"/>
        </w:rPr>
        <w:t>EXPERT GLOBAL GROUP)</w:t>
      </w:r>
    </w:p>
    <w:p w14:paraId="6C3F52D3" w14:textId="77777777" w:rsidR="00912994" w:rsidRPr="00664583" w:rsidRDefault="00912994" w:rsidP="00912994">
      <w:pPr>
        <w:spacing w:after="0" w:line="240" w:lineRule="auto"/>
        <w:ind w:left="720"/>
        <w:jc w:val="both"/>
        <w:rPr>
          <w:rFonts w:ascii="Times New Roman" w:hAnsi="Times New Roman"/>
          <w:b/>
          <w:bCs/>
          <w:sz w:val="24"/>
          <w:szCs w:val="24"/>
        </w:rPr>
      </w:pPr>
      <w:r w:rsidRPr="00664583">
        <w:rPr>
          <w:rFonts w:ascii="Times New Roman" w:hAnsi="Times New Roman"/>
          <w:b/>
          <w:bCs/>
          <w:sz w:val="24"/>
          <w:szCs w:val="24"/>
        </w:rPr>
        <w:t>Designation: Jr. Software Engineer</w:t>
      </w:r>
    </w:p>
    <w:p w14:paraId="545965DB" w14:textId="77777777" w:rsidR="00912994" w:rsidRPr="00664583" w:rsidRDefault="00912994" w:rsidP="00912994">
      <w:pPr>
        <w:spacing w:after="0" w:line="240" w:lineRule="auto"/>
        <w:ind w:left="720"/>
        <w:jc w:val="both"/>
        <w:rPr>
          <w:rFonts w:ascii="Times New Roman" w:hAnsi="Times New Roman"/>
        </w:rPr>
      </w:pPr>
      <w:r w:rsidRPr="00664583">
        <w:rPr>
          <w:rFonts w:ascii="Times New Roman" w:hAnsi="Times New Roman"/>
          <w:b/>
          <w:bCs/>
          <w:sz w:val="24"/>
          <w:szCs w:val="24"/>
        </w:rPr>
        <w:t>Duration:</w:t>
      </w:r>
      <w:r w:rsidRPr="00664583">
        <w:rPr>
          <w:rFonts w:ascii="Times New Roman" w:hAnsi="Times New Roman"/>
        </w:rPr>
        <w:t xml:space="preserve"> Sep 2016 to April 2017</w:t>
      </w:r>
    </w:p>
    <w:p w14:paraId="04A5707B" w14:textId="77777777" w:rsidR="005328D0" w:rsidRPr="00664583" w:rsidRDefault="00D9348C" w:rsidP="00BD27BC">
      <w:pPr>
        <w:spacing w:after="0" w:line="240" w:lineRule="auto"/>
        <w:ind w:left="720"/>
        <w:rPr>
          <w:rFonts w:ascii="Times New Roman" w:hAnsi="Times New Roman"/>
          <w:b/>
          <w:bCs/>
          <w:sz w:val="24"/>
          <w:szCs w:val="24"/>
        </w:rPr>
      </w:pPr>
      <w:r w:rsidRPr="00664583">
        <w:rPr>
          <w:rFonts w:ascii="Times New Roman" w:hAnsi="Times New Roman"/>
          <w:b/>
          <w:bCs/>
          <w:sz w:val="24"/>
          <w:szCs w:val="24"/>
        </w:rPr>
        <w:t>Responsibilities:</w:t>
      </w:r>
      <w:r w:rsidR="00912994" w:rsidRPr="00664583">
        <w:rPr>
          <w:rFonts w:ascii="Times New Roman" w:hAnsi="Times New Roman"/>
          <w:b/>
          <w:bCs/>
          <w:sz w:val="24"/>
          <w:szCs w:val="24"/>
        </w:rPr>
        <w:t xml:space="preserve"> </w:t>
      </w:r>
    </w:p>
    <w:p w14:paraId="59D8E411" w14:textId="77777777" w:rsidR="005328D0" w:rsidRPr="00664583" w:rsidRDefault="005328D0" w:rsidP="00BD27BC">
      <w:pPr>
        <w:pStyle w:val="ListParagraph"/>
        <w:numPr>
          <w:ilvl w:val="0"/>
          <w:numId w:val="7"/>
        </w:numPr>
        <w:spacing w:after="0" w:line="240" w:lineRule="auto"/>
        <w:ind w:left="900"/>
        <w:rPr>
          <w:rFonts w:ascii="Times New Roman" w:hAnsi="Times New Roman"/>
          <w:bCs/>
          <w:sz w:val="24"/>
          <w:szCs w:val="24"/>
        </w:rPr>
      </w:pPr>
      <w:r w:rsidRPr="00664583">
        <w:rPr>
          <w:rFonts w:ascii="Times New Roman" w:hAnsi="Times New Roman"/>
          <w:bCs/>
          <w:sz w:val="24"/>
          <w:szCs w:val="24"/>
        </w:rPr>
        <w:t xml:space="preserve">Building Digital product related to Internet of things, Artificial </w:t>
      </w:r>
      <w:r w:rsidR="00BD27BC" w:rsidRPr="00664583">
        <w:rPr>
          <w:rFonts w:ascii="Times New Roman" w:hAnsi="Times New Roman"/>
          <w:bCs/>
          <w:sz w:val="24"/>
          <w:szCs w:val="24"/>
        </w:rPr>
        <w:t>intelligence and</w:t>
      </w:r>
      <w:r w:rsidRPr="00664583">
        <w:rPr>
          <w:rFonts w:ascii="Times New Roman" w:hAnsi="Times New Roman"/>
          <w:bCs/>
          <w:sz w:val="24"/>
          <w:szCs w:val="24"/>
        </w:rPr>
        <w:t xml:space="preserve"> WEB applications.</w:t>
      </w:r>
    </w:p>
    <w:p w14:paraId="70B241A8" w14:textId="77777777" w:rsidR="008B5B8E" w:rsidRPr="00664583" w:rsidRDefault="005328D0" w:rsidP="00BD27BC">
      <w:pPr>
        <w:pStyle w:val="ListParagraph"/>
        <w:numPr>
          <w:ilvl w:val="0"/>
          <w:numId w:val="7"/>
        </w:numPr>
        <w:spacing w:after="0" w:line="240" w:lineRule="auto"/>
        <w:ind w:left="900"/>
        <w:rPr>
          <w:rFonts w:ascii="Times New Roman" w:hAnsi="Times New Roman"/>
          <w:bCs/>
          <w:sz w:val="24"/>
          <w:szCs w:val="24"/>
        </w:rPr>
      </w:pPr>
      <w:r w:rsidRPr="00664583">
        <w:rPr>
          <w:rFonts w:ascii="Times New Roman" w:hAnsi="Times New Roman"/>
          <w:bCs/>
          <w:sz w:val="24"/>
          <w:szCs w:val="24"/>
        </w:rPr>
        <w:t>User research, gathering functional requirement and developing ui,</w:t>
      </w:r>
      <w:r w:rsidR="00BD27BC" w:rsidRPr="00664583">
        <w:rPr>
          <w:rFonts w:ascii="Times New Roman" w:hAnsi="Times New Roman"/>
          <w:bCs/>
          <w:sz w:val="24"/>
          <w:szCs w:val="24"/>
        </w:rPr>
        <w:t xml:space="preserve"> </w:t>
      </w:r>
      <w:r w:rsidRPr="00664583">
        <w:rPr>
          <w:rFonts w:ascii="Times New Roman" w:hAnsi="Times New Roman"/>
          <w:bCs/>
          <w:sz w:val="24"/>
          <w:szCs w:val="24"/>
        </w:rPr>
        <w:t>ux design using HTML5, CSS3, XML, JQUERY, ANGULAR JS.</w:t>
      </w:r>
    </w:p>
    <w:p w14:paraId="018DAFF0" w14:textId="77777777" w:rsidR="00BD27BC" w:rsidRPr="00664583" w:rsidRDefault="00BD27BC" w:rsidP="00BD27BC">
      <w:pPr>
        <w:spacing w:after="0" w:line="240" w:lineRule="auto"/>
        <w:ind w:left="540"/>
        <w:rPr>
          <w:rFonts w:ascii="Times New Roman" w:hAnsi="Times New Roman"/>
          <w:bCs/>
          <w:sz w:val="24"/>
          <w:szCs w:val="24"/>
        </w:rPr>
      </w:pPr>
    </w:p>
    <w:p w14:paraId="33A33EDD" w14:textId="77777777" w:rsidR="00BD27BC" w:rsidRPr="00664583" w:rsidRDefault="00BD27BC" w:rsidP="00BD27BC">
      <w:pPr>
        <w:pBdr>
          <w:top w:val="single" w:sz="4" w:space="1" w:color="C0C0C0"/>
          <w:left w:val="single" w:sz="4" w:space="4" w:color="C0C0C0"/>
          <w:bottom w:val="single" w:sz="4" w:space="1" w:color="C0C0C0"/>
          <w:right w:val="single" w:sz="4" w:space="4" w:color="C0C0C0"/>
        </w:pBdr>
        <w:shd w:val="clear" w:color="auto" w:fill="E5E5E5"/>
        <w:tabs>
          <w:tab w:val="right" w:pos="9360"/>
        </w:tabs>
        <w:spacing w:after="0" w:line="240" w:lineRule="auto"/>
        <w:rPr>
          <w:rFonts w:ascii="Times New Roman" w:hAnsi="Times New Roman"/>
          <w:b/>
        </w:rPr>
      </w:pPr>
      <w:r w:rsidRPr="00664583">
        <w:rPr>
          <w:rFonts w:ascii="Times New Roman" w:hAnsi="Times New Roman"/>
          <w:b/>
          <w:sz w:val="28"/>
        </w:rPr>
        <w:t xml:space="preserve">PROJECT DETAILS: </w:t>
      </w:r>
    </w:p>
    <w:p w14:paraId="18AF725D" w14:textId="77777777" w:rsidR="005328D0" w:rsidRPr="00664583" w:rsidRDefault="005328D0" w:rsidP="00434A8E">
      <w:pPr>
        <w:spacing w:after="0" w:line="240" w:lineRule="auto"/>
        <w:ind w:left="720"/>
        <w:jc w:val="both"/>
        <w:rPr>
          <w:rFonts w:ascii="Times New Roman" w:hAnsi="Times New Roman"/>
          <w:bCs/>
          <w:sz w:val="24"/>
          <w:szCs w:val="24"/>
        </w:rPr>
      </w:pPr>
    </w:p>
    <w:p w14:paraId="1DC3231B" w14:textId="77777777" w:rsidR="00912994" w:rsidRPr="00CD5718" w:rsidRDefault="00912994" w:rsidP="00434A8E">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720"/>
        <w:rPr>
          <w:rFonts w:ascii="Times New Roman" w:hAnsi="Times New Roman"/>
          <w:b/>
          <w:sz w:val="24"/>
          <w:szCs w:val="24"/>
        </w:rPr>
      </w:pPr>
      <w:r w:rsidRPr="00CD5718">
        <w:rPr>
          <w:rFonts w:ascii="Times New Roman" w:hAnsi="Times New Roman"/>
          <w:b/>
          <w:sz w:val="24"/>
          <w:szCs w:val="24"/>
        </w:rPr>
        <w:t>Video Annotation Tool</w:t>
      </w:r>
    </w:p>
    <w:p w14:paraId="62267F50" w14:textId="77777777" w:rsidR="00912994" w:rsidRPr="00CD5718" w:rsidRDefault="00912994" w:rsidP="00CD5718">
      <w:pPr>
        <w:spacing w:after="0" w:line="240" w:lineRule="auto"/>
        <w:ind w:left="720"/>
        <w:jc w:val="both"/>
        <w:rPr>
          <w:rFonts w:ascii="Times New Roman" w:hAnsi="Times New Roman"/>
          <w:b/>
        </w:rPr>
      </w:pPr>
      <w:r w:rsidRPr="00CD5718">
        <w:rPr>
          <w:rFonts w:ascii="Times New Roman" w:hAnsi="Times New Roman"/>
          <w:b/>
        </w:rPr>
        <w:t>Project Description:</w:t>
      </w:r>
    </w:p>
    <w:p w14:paraId="79EF009B" w14:textId="77777777" w:rsidR="00912994" w:rsidRPr="00CD5718" w:rsidRDefault="00912994" w:rsidP="00CD5718">
      <w:pPr>
        <w:spacing w:after="0" w:line="240" w:lineRule="auto"/>
        <w:ind w:left="720"/>
        <w:jc w:val="both"/>
        <w:rPr>
          <w:rFonts w:ascii="Times New Roman" w:hAnsi="Times New Roman"/>
        </w:rPr>
      </w:pPr>
      <w:r w:rsidRPr="00CD5718">
        <w:rPr>
          <w:rFonts w:ascii="Times New Roman" w:hAnsi="Times New Roman"/>
        </w:rPr>
        <w:lastRenderedPageBreak/>
        <w:t xml:space="preserve">Video Annotation Tool is a graphical browser base annotation tool. In which video is converted into frames. </w:t>
      </w:r>
      <w:r w:rsidR="00D9348C" w:rsidRPr="00CD5718">
        <w:rPr>
          <w:rFonts w:ascii="Times New Roman" w:hAnsi="Times New Roman"/>
        </w:rPr>
        <w:t>Then</w:t>
      </w:r>
      <w:r w:rsidRPr="00CD5718">
        <w:rPr>
          <w:rFonts w:ascii="Times New Roman" w:hAnsi="Times New Roman"/>
        </w:rPr>
        <w:t xml:space="preserve"> </w:t>
      </w:r>
      <w:r w:rsidR="00D9348C" w:rsidRPr="00CD5718">
        <w:rPr>
          <w:rFonts w:ascii="Times New Roman" w:hAnsi="Times New Roman"/>
        </w:rPr>
        <w:t>user marks</w:t>
      </w:r>
      <w:r w:rsidRPr="00CD5718">
        <w:rPr>
          <w:rFonts w:ascii="Times New Roman" w:hAnsi="Times New Roman"/>
        </w:rPr>
        <w:t xml:space="preserve"> each and every object in frames which will be useful as DB for Driver-less Car.</w:t>
      </w:r>
    </w:p>
    <w:p w14:paraId="60F7290D" w14:textId="77777777" w:rsidR="00912994" w:rsidRPr="00CD5718" w:rsidRDefault="00912994" w:rsidP="00CD5718">
      <w:pPr>
        <w:spacing w:after="0" w:line="240" w:lineRule="auto"/>
        <w:ind w:left="720"/>
        <w:jc w:val="both"/>
        <w:rPr>
          <w:rFonts w:ascii="Times New Roman" w:hAnsi="Times New Roman"/>
          <w:b/>
        </w:rPr>
      </w:pPr>
      <w:r w:rsidRPr="00CD5718">
        <w:rPr>
          <w:rFonts w:ascii="Times New Roman" w:hAnsi="Times New Roman"/>
          <w:b/>
        </w:rPr>
        <w:t>Technologies:</w:t>
      </w:r>
    </w:p>
    <w:p w14:paraId="04EEC38C" w14:textId="77777777" w:rsidR="00912994" w:rsidRPr="00CD5718" w:rsidRDefault="00912994" w:rsidP="00CD5718">
      <w:pPr>
        <w:spacing w:after="0" w:line="240" w:lineRule="auto"/>
        <w:ind w:left="720"/>
        <w:jc w:val="both"/>
        <w:rPr>
          <w:rFonts w:ascii="Times New Roman" w:hAnsi="Times New Roman"/>
        </w:rPr>
      </w:pPr>
      <w:r w:rsidRPr="00CD5718">
        <w:rPr>
          <w:rFonts w:ascii="Times New Roman" w:hAnsi="Times New Roman"/>
        </w:rPr>
        <w:t>HTML5, NODEJS, MONGODB</w:t>
      </w:r>
    </w:p>
    <w:p w14:paraId="56D093F2" w14:textId="77777777" w:rsidR="00912994" w:rsidRPr="00434A8E" w:rsidRDefault="00912994" w:rsidP="00434A8E">
      <w:pPr>
        <w:spacing w:after="0" w:line="360" w:lineRule="auto"/>
        <w:ind w:left="720"/>
        <w:jc w:val="both"/>
        <w:rPr>
          <w:rFonts w:ascii="Times New Roman" w:hAnsi="Times New Roman"/>
        </w:rPr>
      </w:pPr>
    </w:p>
    <w:p w14:paraId="1AC88CB3" w14:textId="77777777" w:rsidR="00912994" w:rsidRPr="00434A8E" w:rsidRDefault="00912994" w:rsidP="00434A8E">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720"/>
        <w:rPr>
          <w:rFonts w:ascii="Times New Roman" w:hAnsi="Times New Roman"/>
          <w:b/>
          <w:sz w:val="24"/>
          <w:szCs w:val="24"/>
        </w:rPr>
      </w:pPr>
      <w:r w:rsidRPr="00434A8E">
        <w:rPr>
          <w:rFonts w:ascii="Times New Roman" w:hAnsi="Times New Roman"/>
          <w:b/>
          <w:sz w:val="24"/>
          <w:szCs w:val="24"/>
        </w:rPr>
        <w:t>Automatic Driver Assistant System</w:t>
      </w:r>
    </w:p>
    <w:p w14:paraId="1ACA6414" w14:textId="77777777" w:rsidR="00912994" w:rsidRPr="00CD5718" w:rsidRDefault="00912994" w:rsidP="00CD5718">
      <w:pPr>
        <w:spacing w:after="0" w:line="240" w:lineRule="auto"/>
        <w:ind w:left="720"/>
        <w:jc w:val="both"/>
        <w:rPr>
          <w:rFonts w:ascii="Times New Roman" w:hAnsi="Times New Roman"/>
          <w:b/>
        </w:rPr>
      </w:pPr>
      <w:r w:rsidRPr="00CD5718">
        <w:rPr>
          <w:rFonts w:ascii="Times New Roman" w:hAnsi="Times New Roman"/>
          <w:b/>
        </w:rPr>
        <w:t>Project Description:</w:t>
      </w:r>
    </w:p>
    <w:p w14:paraId="616E1DD1" w14:textId="77777777" w:rsidR="00912994" w:rsidRPr="00CD5718" w:rsidRDefault="00912994" w:rsidP="00CD5718">
      <w:pPr>
        <w:spacing w:after="0" w:line="240" w:lineRule="auto"/>
        <w:ind w:left="720"/>
        <w:jc w:val="both"/>
        <w:rPr>
          <w:rFonts w:ascii="Times New Roman" w:hAnsi="Times New Roman"/>
        </w:rPr>
      </w:pPr>
      <w:r w:rsidRPr="00CD5718">
        <w:rPr>
          <w:rFonts w:ascii="Times New Roman" w:hAnsi="Times New Roman"/>
        </w:rPr>
        <w:t>ADAS is a multifunctional platform offers custom measurement technology solutions for use in the vehicle. it can easily access data, solve system issues and monitor it directly and instantly from your laptop, tablet or smart phone.</w:t>
      </w:r>
    </w:p>
    <w:p w14:paraId="587AD0DD" w14:textId="77777777" w:rsidR="008B5B8E" w:rsidRPr="00CD5718" w:rsidRDefault="00912994" w:rsidP="00CD5718">
      <w:pPr>
        <w:spacing w:after="0" w:line="240" w:lineRule="auto"/>
        <w:ind w:left="720"/>
        <w:jc w:val="both"/>
        <w:rPr>
          <w:rFonts w:ascii="Times New Roman" w:hAnsi="Times New Roman"/>
          <w:b/>
        </w:rPr>
      </w:pPr>
      <w:r w:rsidRPr="00CD5718">
        <w:rPr>
          <w:rFonts w:ascii="Times New Roman" w:hAnsi="Times New Roman"/>
          <w:b/>
        </w:rPr>
        <w:t>Technologies:</w:t>
      </w:r>
    </w:p>
    <w:p w14:paraId="7AAB8460" w14:textId="77777777" w:rsidR="00912994" w:rsidRPr="00CD5718" w:rsidRDefault="00912994" w:rsidP="00CD5718">
      <w:pPr>
        <w:spacing w:after="0" w:line="240" w:lineRule="auto"/>
        <w:ind w:left="720"/>
        <w:jc w:val="both"/>
        <w:rPr>
          <w:rFonts w:ascii="Times New Roman" w:hAnsi="Times New Roman"/>
        </w:rPr>
      </w:pPr>
      <w:r w:rsidRPr="00CD5718">
        <w:rPr>
          <w:rFonts w:ascii="Times New Roman" w:hAnsi="Times New Roman"/>
        </w:rPr>
        <w:t>HTM</w:t>
      </w:r>
      <w:r w:rsidR="005328D0" w:rsidRPr="00CD5718">
        <w:rPr>
          <w:rFonts w:ascii="Times New Roman" w:hAnsi="Times New Roman"/>
        </w:rPr>
        <w:t>L5, NODEJS</w:t>
      </w:r>
    </w:p>
    <w:p w14:paraId="21024BC4" w14:textId="77777777" w:rsidR="00912994" w:rsidRPr="00912994" w:rsidRDefault="00912994" w:rsidP="00434A8E">
      <w:pPr>
        <w:shd w:val="clear" w:color="auto" w:fill="FFFFFF"/>
        <w:suppressAutoHyphens w:val="0"/>
        <w:spacing w:after="0" w:line="240" w:lineRule="auto"/>
        <w:ind w:left="720"/>
        <w:rPr>
          <w:rFonts w:ascii="Times New Roman" w:hAnsi="Times New Roman"/>
          <w:spacing w:val="15"/>
          <w:sz w:val="21"/>
          <w:szCs w:val="21"/>
          <w:lang w:eastAsia="en-US"/>
        </w:rPr>
      </w:pPr>
    </w:p>
    <w:p w14:paraId="70215F77" w14:textId="77777777" w:rsidR="00912994" w:rsidRPr="00434A8E" w:rsidRDefault="00912994" w:rsidP="00434A8E">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720"/>
        <w:rPr>
          <w:rFonts w:ascii="Times New Roman" w:hAnsi="Times New Roman"/>
          <w:b/>
          <w:sz w:val="24"/>
          <w:szCs w:val="24"/>
        </w:rPr>
      </w:pPr>
      <w:r w:rsidRPr="00434A8E">
        <w:rPr>
          <w:rFonts w:ascii="Times New Roman" w:hAnsi="Times New Roman"/>
          <w:b/>
          <w:sz w:val="24"/>
          <w:szCs w:val="24"/>
        </w:rPr>
        <w:t xml:space="preserve"> </w:t>
      </w:r>
      <w:r w:rsidR="005328D0" w:rsidRPr="00434A8E">
        <w:rPr>
          <w:rFonts w:ascii="Times New Roman" w:hAnsi="Times New Roman"/>
          <w:b/>
          <w:sz w:val="24"/>
          <w:szCs w:val="24"/>
        </w:rPr>
        <w:t>Asset Tracking System using RFID</w:t>
      </w:r>
    </w:p>
    <w:p w14:paraId="4B583A16" w14:textId="77777777" w:rsidR="005328D0" w:rsidRPr="00CD5718" w:rsidRDefault="005328D0" w:rsidP="00CD5718">
      <w:pPr>
        <w:spacing w:after="0" w:line="240" w:lineRule="auto"/>
        <w:ind w:left="720"/>
        <w:jc w:val="both"/>
        <w:rPr>
          <w:rFonts w:ascii="Times New Roman" w:hAnsi="Times New Roman"/>
          <w:b/>
        </w:rPr>
      </w:pPr>
      <w:r w:rsidRPr="00CD5718">
        <w:rPr>
          <w:rFonts w:ascii="Times New Roman" w:hAnsi="Times New Roman"/>
          <w:b/>
        </w:rPr>
        <w:t>Project Description:</w:t>
      </w:r>
    </w:p>
    <w:p w14:paraId="12B94087" w14:textId="5752E12C" w:rsidR="008B5B8E" w:rsidRPr="00CD5718" w:rsidRDefault="005328D0" w:rsidP="00CD5718">
      <w:pPr>
        <w:spacing w:after="0" w:line="240" w:lineRule="auto"/>
        <w:ind w:left="720"/>
        <w:jc w:val="both"/>
        <w:rPr>
          <w:rFonts w:ascii="Times New Roman" w:hAnsi="Times New Roman"/>
        </w:rPr>
      </w:pPr>
      <w:r w:rsidRPr="00CD5718">
        <w:rPr>
          <w:rFonts w:ascii="Times New Roman" w:hAnsi="Times New Roman"/>
        </w:rPr>
        <w:t xml:space="preserve">It is the process of managing assets (usually physical assets) from purchase to disposal, including replenishment. Asset Tracking System </w:t>
      </w:r>
      <w:r w:rsidR="00CD5718" w:rsidRPr="00CD5718">
        <w:rPr>
          <w:rFonts w:ascii="Times New Roman" w:hAnsi="Times New Roman"/>
        </w:rPr>
        <w:t>Contains</w:t>
      </w:r>
      <w:r w:rsidRPr="00CD5718">
        <w:rPr>
          <w:rFonts w:ascii="Times New Roman" w:hAnsi="Times New Roman"/>
        </w:rPr>
        <w:t xml:space="preserve"> Mobile RFID Reader, active RFID tag to track current position of </w:t>
      </w:r>
      <w:r w:rsidR="00B60EEE" w:rsidRPr="00CD5718">
        <w:rPr>
          <w:rFonts w:ascii="Times New Roman" w:hAnsi="Times New Roman"/>
        </w:rPr>
        <w:t>asset,</w:t>
      </w:r>
      <w:r w:rsidRPr="00CD5718">
        <w:rPr>
          <w:rFonts w:ascii="Times New Roman" w:hAnsi="Times New Roman"/>
        </w:rPr>
        <w:t xml:space="preserve"> search its </w:t>
      </w:r>
      <w:r w:rsidR="00B60EEE" w:rsidRPr="00CD5718">
        <w:rPr>
          <w:rFonts w:ascii="Times New Roman" w:hAnsi="Times New Roman"/>
        </w:rPr>
        <w:t>status (</w:t>
      </w:r>
      <w:r w:rsidRPr="00CD5718">
        <w:rPr>
          <w:rFonts w:ascii="Times New Roman" w:hAnsi="Times New Roman"/>
        </w:rPr>
        <w:t>like asset assign person name, asset basic information).</w:t>
      </w:r>
    </w:p>
    <w:p w14:paraId="67ED290C" w14:textId="77777777" w:rsidR="005328D0" w:rsidRPr="00CD5718" w:rsidRDefault="005328D0" w:rsidP="00CD5718">
      <w:pPr>
        <w:spacing w:after="0" w:line="240" w:lineRule="auto"/>
        <w:ind w:left="720"/>
        <w:jc w:val="both"/>
        <w:rPr>
          <w:rFonts w:ascii="Times New Roman" w:hAnsi="Times New Roman"/>
          <w:b/>
        </w:rPr>
      </w:pPr>
      <w:r w:rsidRPr="00CD5718">
        <w:rPr>
          <w:rFonts w:ascii="Times New Roman" w:hAnsi="Times New Roman"/>
          <w:b/>
        </w:rPr>
        <w:t>Technologies:</w:t>
      </w:r>
    </w:p>
    <w:p w14:paraId="104C9F6F" w14:textId="77777777" w:rsidR="005328D0" w:rsidRDefault="005328D0" w:rsidP="00CD5718">
      <w:pPr>
        <w:spacing w:after="0" w:line="240" w:lineRule="auto"/>
        <w:ind w:left="720"/>
        <w:jc w:val="both"/>
        <w:rPr>
          <w:rFonts w:ascii="Times New Roman" w:hAnsi="Times New Roman"/>
        </w:rPr>
      </w:pPr>
      <w:r w:rsidRPr="00CD5718">
        <w:rPr>
          <w:rFonts w:ascii="Times New Roman" w:hAnsi="Times New Roman"/>
        </w:rPr>
        <w:t>HTML5, NODEJS, MONGODB</w:t>
      </w:r>
    </w:p>
    <w:p w14:paraId="668D1247" w14:textId="77777777" w:rsidR="00CD5718" w:rsidRPr="00CD5718" w:rsidRDefault="00CD5718" w:rsidP="00CD5718">
      <w:pPr>
        <w:spacing w:after="0" w:line="240" w:lineRule="auto"/>
        <w:ind w:left="720"/>
        <w:jc w:val="both"/>
        <w:rPr>
          <w:rFonts w:ascii="Times New Roman" w:hAnsi="Times New Roman"/>
        </w:rPr>
      </w:pPr>
    </w:p>
    <w:p w14:paraId="4D032D65" w14:textId="77777777" w:rsidR="005328D0" w:rsidRPr="00434A8E" w:rsidRDefault="005328D0" w:rsidP="00434A8E">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720"/>
        <w:rPr>
          <w:rFonts w:ascii="Times New Roman" w:hAnsi="Times New Roman"/>
          <w:b/>
          <w:sz w:val="24"/>
          <w:szCs w:val="24"/>
        </w:rPr>
      </w:pPr>
      <w:r w:rsidRPr="00434A8E">
        <w:rPr>
          <w:rFonts w:ascii="Times New Roman" w:hAnsi="Times New Roman"/>
          <w:b/>
          <w:sz w:val="24"/>
          <w:szCs w:val="24"/>
        </w:rPr>
        <w:t>Traffic management using RFID</w:t>
      </w:r>
    </w:p>
    <w:p w14:paraId="0DF16259" w14:textId="77777777" w:rsidR="005328D0" w:rsidRPr="00CD5718" w:rsidRDefault="005328D0" w:rsidP="00CD5718">
      <w:pPr>
        <w:spacing w:after="0" w:line="240" w:lineRule="auto"/>
        <w:ind w:left="720"/>
        <w:jc w:val="both"/>
        <w:rPr>
          <w:rFonts w:ascii="Times New Roman" w:hAnsi="Times New Roman"/>
          <w:b/>
        </w:rPr>
      </w:pPr>
      <w:r w:rsidRPr="00CD5718">
        <w:rPr>
          <w:rFonts w:ascii="Times New Roman" w:hAnsi="Times New Roman"/>
          <w:b/>
        </w:rPr>
        <w:t>Project Description:</w:t>
      </w:r>
    </w:p>
    <w:p w14:paraId="00569DF8" w14:textId="77777777" w:rsidR="005328D0" w:rsidRPr="00CD5718" w:rsidRDefault="005328D0" w:rsidP="00CD5718">
      <w:pPr>
        <w:spacing w:after="0" w:line="240" w:lineRule="auto"/>
        <w:ind w:left="720"/>
        <w:jc w:val="both"/>
        <w:rPr>
          <w:rFonts w:ascii="Times New Roman" w:hAnsi="Times New Roman"/>
        </w:rPr>
      </w:pPr>
      <w:r w:rsidRPr="00CD5718">
        <w:rPr>
          <w:rFonts w:ascii="Times New Roman" w:hAnsi="Times New Roman"/>
        </w:rPr>
        <w:t>The system provides practically important traffic data collection and control information and can trace criminal or illegal vehicles such as stolen cars or vehicles that evade tickets, tolls or vehicle taxes using RFID Reader, Passive RFID Tag.</w:t>
      </w:r>
    </w:p>
    <w:p w14:paraId="15F6D7F6" w14:textId="77777777" w:rsidR="005328D0" w:rsidRPr="00CD5718" w:rsidRDefault="005328D0" w:rsidP="00CD5718">
      <w:pPr>
        <w:spacing w:after="0" w:line="240" w:lineRule="auto"/>
        <w:ind w:left="720"/>
        <w:jc w:val="both"/>
        <w:rPr>
          <w:rFonts w:ascii="Times New Roman" w:hAnsi="Times New Roman"/>
          <w:b/>
        </w:rPr>
      </w:pPr>
      <w:r w:rsidRPr="00CD5718">
        <w:rPr>
          <w:rFonts w:ascii="Times New Roman" w:hAnsi="Times New Roman"/>
          <w:b/>
        </w:rPr>
        <w:t>Technologies:</w:t>
      </w:r>
    </w:p>
    <w:p w14:paraId="39C7B9EE" w14:textId="77777777" w:rsidR="001D2157" w:rsidRPr="00CD5718" w:rsidRDefault="005328D0" w:rsidP="00CD5718">
      <w:pPr>
        <w:spacing w:after="0" w:line="240" w:lineRule="auto"/>
        <w:ind w:left="720"/>
        <w:jc w:val="both"/>
        <w:rPr>
          <w:rFonts w:ascii="Times New Roman" w:hAnsi="Times New Roman"/>
        </w:rPr>
      </w:pPr>
      <w:r w:rsidRPr="00CD5718">
        <w:rPr>
          <w:rFonts w:ascii="Times New Roman" w:hAnsi="Times New Roman"/>
        </w:rPr>
        <w:t>HTML5, NODEJS, MONGODB</w:t>
      </w:r>
    </w:p>
    <w:p w14:paraId="3E34C532" w14:textId="77777777" w:rsidR="007B5515" w:rsidRPr="007B5515" w:rsidRDefault="007B5515" w:rsidP="007B5515">
      <w:pPr>
        <w:shd w:val="clear" w:color="auto" w:fill="FFFFFF"/>
        <w:suppressAutoHyphens w:val="0"/>
        <w:spacing w:after="0" w:line="240" w:lineRule="auto"/>
        <w:ind w:left="720"/>
        <w:rPr>
          <w:rFonts w:ascii="Times New Roman" w:hAnsi="Times New Roman"/>
          <w:spacing w:val="17"/>
          <w:lang w:eastAsia="en-US"/>
        </w:rPr>
      </w:pPr>
    </w:p>
    <w:p w14:paraId="097DE423" w14:textId="77777777" w:rsidR="005328D0" w:rsidRPr="00664583" w:rsidRDefault="00CD5718" w:rsidP="001D2157">
      <w:p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34"/>
        </w:rPr>
      </w:pPr>
      <w:r w:rsidRPr="00664583">
        <w:rPr>
          <w:rFonts w:ascii="Times New Roman" w:hAnsi="Times New Roman"/>
          <w:b/>
          <w:sz w:val="32"/>
        </w:rPr>
        <w:t>INTERNSHIP</w:t>
      </w:r>
    </w:p>
    <w:p w14:paraId="3DA5C571" w14:textId="77777777" w:rsidR="005328D0" w:rsidRDefault="005328D0" w:rsidP="00912994">
      <w:pPr>
        <w:spacing w:after="0" w:line="360" w:lineRule="auto"/>
        <w:jc w:val="both"/>
        <w:rPr>
          <w:rFonts w:ascii="Times New Roman" w:hAnsi="Times New Roman"/>
        </w:rPr>
      </w:pPr>
    </w:p>
    <w:p w14:paraId="1B9458C5" w14:textId="77777777" w:rsidR="00912994" w:rsidRPr="00CD5718" w:rsidRDefault="00CD5718" w:rsidP="00CD5718">
      <w:pPr>
        <w:pBdr>
          <w:top w:val="single" w:sz="4" w:space="1" w:color="C0C0C0"/>
          <w:left w:val="single" w:sz="4" w:space="4" w:color="C0C0C0"/>
          <w:bottom w:val="single" w:sz="4" w:space="1" w:color="C0C0C0"/>
          <w:right w:val="single" w:sz="4" w:space="4" w:color="C0C0C0"/>
        </w:pBdr>
        <w:shd w:val="clear" w:color="auto" w:fill="E5E5E5"/>
        <w:spacing w:after="0" w:line="240" w:lineRule="auto"/>
        <w:ind w:left="720"/>
        <w:rPr>
          <w:rFonts w:ascii="Times New Roman" w:hAnsi="Times New Roman"/>
          <w:b/>
          <w:sz w:val="28"/>
        </w:rPr>
      </w:pPr>
      <w:r w:rsidRPr="00CD5718">
        <w:rPr>
          <w:rFonts w:ascii="Times New Roman" w:hAnsi="Times New Roman"/>
          <w:b/>
          <w:sz w:val="24"/>
        </w:rPr>
        <w:t>ARGENTAVIS DESIGNING LABS, PUNE</w:t>
      </w:r>
    </w:p>
    <w:p w14:paraId="251E3371" w14:textId="77777777" w:rsidR="00CD5718" w:rsidRDefault="00CD5718" w:rsidP="00912994">
      <w:pPr>
        <w:spacing w:after="0" w:line="240" w:lineRule="auto"/>
        <w:ind w:left="720"/>
        <w:jc w:val="both"/>
        <w:rPr>
          <w:rFonts w:ascii="Times New Roman" w:hAnsi="Times New Roman"/>
          <w:b/>
          <w:bCs/>
          <w:sz w:val="24"/>
          <w:szCs w:val="24"/>
        </w:rPr>
      </w:pPr>
    </w:p>
    <w:p w14:paraId="12A84088" w14:textId="742F1AF1" w:rsidR="001D2157" w:rsidRPr="00664583" w:rsidRDefault="001D2157" w:rsidP="00912994">
      <w:pPr>
        <w:spacing w:after="0" w:line="240" w:lineRule="auto"/>
        <w:ind w:left="720"/>
        <w:jc w:val="both"/>
        <w:rPr>
          <w:rFonts w:ascii="Times New Roman" w:hAnsi="Times New Roman"/>
        </w:rPr>
      </w:pPr>
      <w:r w:rsidRPr="00664583">
        <w:rPr>
          <w:rFonts w:ascii="Times New Roman" w:hAnsi="Times New Roman"/>
          <w:b/>
          <w:bCs/>
          <w:sz w:val="24"/>
          <w:szCs w:val="24"/>
        </w:rPr>
        <w:t>Technologies:</w:t>
      </w:r>
      <w:r w:rsidRPr="00664583">
        <w:rPr>
          <w:rFonts w:ascii="Times New Roman" w:hAnsi="Times New Roman"/>
        </w:rPr>
        <w:t xml:space="preserve"> HTML, CSS, Java Script, PHP, </w:t>
      </w:r>
      <w:r w:rsidR="00B60EEE" w:rsidRPr="00664583">
        <w:rPr>
          <w:rFonts w:ascii="Times New Roman" w:hAnsi="Times New Roman"/>
        </w:rPr>
        <w:t>WordPress</w:t>
      </w:r>
      <w:r w:rsidRPr="00664583">
        <w:rPr>
          <w:rFonts w:ascii="Times New Roman" w:hAnsi="Times New Roman"/>
        </w:rPr>
        <w:t xml:space="preserve"> and manual software testing</w:t>
      </w:r>
    </w:p>
    <w:p w14:paraId="5BC06A03" w14:textId="77777777" w:rsidR="00912994" w:rsidRPr="00664583" w:rsidRDefault="00BD27BC" w:rsidP="00BD27BC">
      <w:pPr>
        <w:spacing w:after="0" w:line="240" w:lineRule="auto"/>
        <w:ind w:left="720"/>
        <w:jc w:val="both"/>
        <w:rPr>
          <w:rFonts w:ascii="Times New Roman" w:hAnsi="Times New Roman"/>
          <w:color w:val="222222"/>
          <w:shd w:val="clear" w:color="auto" w:fill="FFFFFF"/>
        </w:rPr>
      </w:pPr>
      <w:r w:rsidRPr="00664583">
        <w:rPr>
          <w:rFonts w:ascii="Times New Roman" w:hAnsi="Times New Roman"/>
          <w:b/>
          <w:bCs/>
          <w:sz w:val="24"/>
          <w:szCs w:val="24"/>
        </w:rPr>
        <w:t>Responsibilities:</w:t>
      </w:r>
      <w:r w:rsidR="00912994" w:rsidRPr="00664583">
        <w:rPr>
          <w:rFonts w:ascii="Times New Roman" w:hAnsi="Times New Roman"/>
          <w:b/>
          <w:bCs/>
          <w:sz w:val="24"/>
          <w:szCs w:val="24"/>
        </w:rPr>
        <w:t xml:space="preserve"> </w:t>
      </w:r>
      <w:r w:rsidR="00AB76A6" w:rsidRPr="00664583">
        <w:rPr>
          <w:rFonts w:ascii="Times New Roman" w:hAnsi="Times New Roman"/>
          <w:color w:val="222222"/>
          <w:shd w:val="clear" w:color="auto" w:fill="FFFFFF"/>
        </w:rPr>
        <w:t> </w:t>
      </w:r>
    </w:p>
    <w:p w14:paraId="7FAFCF4D" w14:textId="77777777" w:rsidR="00AB76A6" w:rsidRPr="00664583" w:rsidRDefault="00AB76A6" w:rsidP="008B5B8E">
      <w:pPr>
        <w:pStyle w:val="ListParagraph"/>
        <w:numPr>
          <w:ilvl w:val="0"/>
          <w:numId w:val="10"/>
        </w:numPr>
        <w:spacing w:after="0" w:line="240" w:lineRule="auto"/>
        <w:jc w:val="both"/>
        <w:rPr>
          <w:rFonts w:ascii="Times New Roman" w:hAnsi="Times New Roman"/>
          <w:color w:val="222222"/>
          <w:shd w:val="clear" w:color="auto" w:fill="FFFFFF"/>
        </w:rPr>
      </w:pPr>
      <w:r w:rsidRPr="00664583">
        <w:rPr>
          <w:rFonts w:ascii="Times New Roman" w:hAnsi="Times New Roman"/>
          <w:color w:val="222222"/>
          <w:shd w:val="clear" w:color="auto" w:fill="FFFFFF"/>
        </w:rPr>
        <w:t xml:space="preserve">Building web applications using html, css,js and php, </w:t>
      </w:r>
    </w:p>
    <w:p w14:paraId="16B0B17D" w14:textId="28D08FA4" w:rsidR="00912994" w:rsidRPr="00664583" w:rsidRDefault="00AB76A6" w:rsidP="00A70C98">
      <w:pPr>
        <w:pStyle w:val="ListParagraph"/>
        <w:numPr>
          <w:ilvl w:val="0"/>
          <w:numId w:val="10"/>
        </w:numPr>
        <w:spacing w:after="0" w:line="240" w:lineRule="auto"/>
        <w:jc w:val="both"/>
        <w:rPr>
          <w:rFonts w:ascii="Times New Roman" w:hAnsi="Times New Roman"/>
        </w:rPr>
      </w:pPr>
      <w:r w:rsidRPr="00664583">
        <w:rPr>
          <w:rFonts w:ascii="Times New Roman" w:hAnsi="Times New Roman"/>
          <w:color w:val="222222"/>
          <w:shd w:val="clear" w:color="auto" w:fill="FFFFFF"/>
        </w:rPr>
        <w:t xml:space="preserve">Uses of </w:t>
      </w:r>
      <w:r w:rsidR="00B60EEE" w:rsidRPr="00664583">
        <w:rPr>
          <w:rFonts w:ascii="Times New Roman" w:hAnsi="Times New Roman"/>
          <w:color w:val="222222"/>
          <w:shd w:val="clear" w:color="auto" w:fill="FFFFFF"/>
        </w:rPr>
        <w:t>WordPress</w:t>
      </w:r>
      <w:r w:rsidRPr="00664583">
        <w:rPr>
          <w:rFonts w:ascii="Times New Roman" w:hAnsi="Times New Roman"/>
          <w:color w:val="222222"/>
          <w:shd w:val="clear" w:color="auto" w:fill="FFFFFF"/>
        </w:rPr>
        <w:t xml:space="preserve"> themes, plugins and widgets.</w:t>
      </w:r>
    </w:p>
    <w:p w14:paraId="1395CD46" w14:textId="77777777" w:rsidR="00912994" w:rsidRPr="00664583" w:rsidRDefault="00912994" w:rsidP="00A70C98">
      <w:pPr>
        <w:spacing w:after="0" w:line="240" w:lineRule="auto"/>
        <w:jc w:val="both"/>
        <w:rPr>
          <w:rFonts w:ascii="Times New Roman" w:hAnsi="Times New Roman"/>
          <w:sz w:val="24"/>
        </w:rPr>
      </w:pPr>
    </w:p>
    <w:p w14:paraId="74F0A721" w14:textId="77777777" w:rsidR="00A70C98" w:rsidRPr="00664583" w:rsidRDefault="00BD27BC" w:rsidP="00A70C98">
      <w:pPr>
        <w:pBdr>
          <w:top w:val="single" w:sz="4" w:space="1" w:color="C0C0C0"/>
          <w:left w:val="single" w:sz="4" w:space="4" w:color="C0C0C0"/>
          <w:bottom w:val="single" w:sz="4" w:space="1" w:color="C0C0C0"/>
          <w:right w:val="single" w:sz="4" w:space="4" w:color="C0C0C0"/>
        </w:pBdr>
        <w:shd w:val="clear" w:color="auto" w:fill="E5E5E5"/>
        <w:tabs>
          <w:tab w:val="right" w:pos="9360"/>
        </w:tabs>
        <w:spacing w:line="240" w:lineRule="auto"/>
        <w:rPr>
          <w:rFonts w:ascii="Times New Roman" w:hAnsi="Times New Roman"/>
          <w:b/>
        </w:rPr>
      </w:pPr>
      <w:r w:rsidRPr="00664583">
        <w:rPr>
          <w:rFonts w:ascii="Times New Roman" w:hAnsi="Times New Roman"/>
          <w:b/>
          <w:sz w:val="32"/>
        </w:rPr>
        <w:t xml:space="preserve">ACADEMIC </w:t>
      </w:r>
      <w:r w:rsidR="00250D2D" w:rsidRPr="00664583">
        <w:rPr>
          <w:rFonts w:ascii="Times New Roman" w:hAnsi="Times New Roman"/>
          <w:b/>
          <w:sz w:val="32"/>
        </w:rPr>
        <w:t xml:space="preserve"> </w:t>
      </w:r>
      <w:r w:rsidRPr="00664583">
        <w:rPr>
          <w:rFonts w:ascii="Times New Roman" w:hAnsi="Times New Roman"/>
          <w:b/>
          <w:sz w:val="32"/>
        </w:rPr>
        <w:t xml:space="preserve"> </w:t>
      </w:r>
      <w:r w:rsidR="00A70C98" w:rsidRPr="00664583">
        <w:rPr>
          <w:rFonts w:ascii="Times New Roman" w:hAnsi="Times New Roman"/>
          <w:b/>
          <w:sz w:val="32"/>
        </w:rPr>
        <w:t xml:space="preserve">PROJECT DETAILS: </w:t>
      </w:r>
      <w:r w:rsidR="00A70C98" w:rsidRPr="00664583">
        <w:rPr>
          <w:rFonts w:ascii="Times New Roman" w:hAnsi="Times New Roman"/>
          <w:b/>
        </w:rPr>
        <w:tab/>
      </w:r>
    </w:p>
    <w:p w14:paraId="4F489FBD" w14:textId="77777777" w:rsidR="00A70C98" w:rsidRPr="00664583" w:rsidRDefault="00A70C98" w:rsidP="00CD5718">
      <w:pPr>
        <w:numPr>
          <w:ilvl w:val="0"/>
          <w:numId w:val="4"/>
        </w:num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4"/>
        </w:rPr>
      </w:pPr>
      <w:r w:rsidRPr="00664583">
        <w:rPr>
          <w:rFonts w:ascii="Times New Roman" w:hAnsi="Times New Roman"/>
          <w:b/>
        </w:rPr>
        <w:t xml:space="preserve">B.TECH  FINAL YEAR  PROJECT </w:t>
      </w:r>
    </w:p>
    <w:p w14:paraId="3024EE27" w14:textId="77777777" w:rsidR="00A70C98" w:rsidRPr="00664583" w:rsidRDefault="00A70C98" w:rsidP="00A70C98">
      <w:pPr>
        <w:spacing w:after="0" w:line="240" w:lineRule="auto"/>
        <w:ind w:left="660"/>
        <w:rPr>
          <w:rFonts w:ascii="Times New Roman" w:hAnsi="Times New Roman"/>
          <w:b/>
          <w:color w:val="000000"/>
        </w:rPr>
      </w:pPr>
      <w:r w:rsidRPr="00664583">
        <w:rPr>
          <w:rFonts w:ascii="Times New Roman" w:hAnsi="Times New Roman"/>
          <w:b/>
          <w:sz w:val="24"/>
        </w:rPr>
        <w:t>Title:</w:t>
      </w:r>
      <w:r w:rsidR="00223396" w:rsidRPr="00664583">
        <w:rPr>
          <w:rFonts w:ascii="Times New Roman" w:hAnsi="Times New Roman"/>
          <w:b/>
          <w:sz w:val="24"/>
        </w:rPr>
        <w:t xml:space="preserve"> </w:t>
      </w:r>
      <w:r w:rsidRPr="00664583">
        <w:rPr>
          <w:rFonts w:ascii="Times New Roman" w:hAnsi="Times New Roman"/>
          <w:bCs/>
        </w:rPr>
        <w:t>A Load Balancing Model Based on Cloud Partitioning for the Public Cloud</w:t>
      </w:r>
    </w:p>
    <w:p w14:paraId="13D11581" w14:textId="77777777" w:rsidR="00A70C98" w:rsidRPr="00664583" w:rsidRDefault="00A70C98" w:rsidP="00A70C98">
      <w:pPr>
        <w:spacing w:after="0" w:line="240" w:lineRule="auto"/>
        <w:ind w:firstLine="660"/>
        <w:jc w:val="both"/>
        <w:rPr>
          <w:rFonts w:ascii="Times New Roman" w:hAnsi="Times New Roman"/>
          <w:b/>
          <w:color w:val="000000"/>
        </w:rPr>
      </w:pPr>
      <w:r w:rsidRPr="00664583">
        <w:rPr>
          <w:rFonts w:ascii="Times New Roman" w:hAnsi="Times New Roman"/>
          <w:b/>
          <w:color w:val="000000"/>
        </w:rPr>
        <w:t xml:space="preserve">Technology used: </w:t>
      </w:r>
      <w:r w:rsidRPr="00664583">
        <w:rPr>
          <w:rFonts w:ascii="Times New Roman" w:hAnsi="Times New Roman"/>
          <w:color w:val="000000"/>
        </w:rPr>
        <w:t>HTML</w:t>
      </w:r>
      <w:r w:rsidRPr="00664583">
        <w:rPr>
          <w:rFonts w:ascii="Times New Roman" w:hAnsi="Times New Roman"/>
          <w:b/>
          <w:color w:val="000000"/>
        </w:rPr>
        <w:t xml:space="preserve">, </w:t>
      </w:r>
      <w:r w:rsidRPr="00664583">
        <w:rPr>
          <w:rFonts w:ascii="Times New Roman" w:hAnsi="Times New Roman"/>
        </w:rPr>
        <w:t>Java Script, MySQL.</w:t>
      </w:r>
    </w:p>
    <w:p w14:paraId="5732A657" w14:textId="77777777" w:rsidR="00A70C98" w:rsidRPr="00664583" w:rsidRDefault="00A70C98" w:rsidP="00A70C98">
      <w:pPr>
        <w:autoSpaceDE w:val="0"/>
        <w:spacing w:line="240" w:lineRule="auto"/>
        <w:ind w:left="660"/>
        <w:jc w:val="both"/>
        <w:rPr>
          <w:rFonts w:ascii="Times New Roman" w:hAnsi="Times New Roman"/>
          <w:b/>
        </w:rPr>
      </w:pPr>
      <w:r w:rsidRPr="00664583">
        <w:rPr>
          <w:rFonts w:ascii="Times New Roman" w:hAnsi="Times New Roman"/>
          <w:b/>
          <w:color w:val="000000"/>
        </w:rPr>
        <w:t>Description:</w:t>
      </w:r>
      <w:r w:rsidR="00223396" w:rsidRPr="00664583">
        <w:rPr>
          <w:rFonts w:ascii="Times New Roman" w:hAnsi="Times New Roman"/>
          <w:b/>
          <w:color w:val="000000"/>
        </w:rPr>
        <w:t xml:space="preserve"> </w:t>
      </w:r>
      <w:r w:rsidRPr="00664583">
        <w:rPr>
          <w:rFonts w:ascii="Times New Roman" w:hAnsi="Times New Roman"/>
        </w:rPr>
        <w:t>The main objective of this project is to develop a load balancing model for public cloud. This model divides the public cloud into several cloud partitions. When the environment is very large and complex, these divisions simplify the load balancing.</w:t>
      </w:r>
    </w:p>
    <w:p w14:paraId="4D244573" w14:textId="77777777" w:rsidR="00A70C98" w:rsidRPr="00664583" w:rsidRDefault="00A70C98" w:rsidP="00A70C98">
      <w:pPr>
        <w:numPr>
          <w:ilvl w:val="0"/>
          <w:numId w:val="4"/>
        </w:numPr>
        <w:pBdr>
          <w:top w:val="single" w:sz="4" w:space="1" w:color="C0C0C0"/>
          <w:left w:val="single" w:sz="4" w:space="4" w:color="C0C0C0"/>
          <w:bottom w:val="single" w:sz="4" w:space="1" w:color="C0C0C0"/>
          <w:right w:val="single" w:sz="4" w:space="4" w:color="C0C0C0"/>
        </w:pBdr>
        <w:shd w:val="clear" w:color="auto" w:fill="E5E5E5"/>
        <w:spacing w:after="0" w:line="240" w:lineRule="auto"/>
        <w:jc w:val="both"/>
        <w:rPr>
          <w:rFonts w:ascii="Times New Roman" w:hAnsi="Times New Roman"/>
          <w:b/>
          <w:sz w:val="24"/>
        </w:rPr>
      </w:pPr>
      <w:r w:rsidRPr="00664583">
        <w:rPr>
          <w:rFonts w:ascii="Times New Roman" w:hAnsi="Times New Roman"/>
          <w:b/>
        </w:rPr>
        <w:t>B.TECH THIRD YEAR PROJECT</w:t>
      </w:r>
    </w:p>
    <w:p w14:paraId="0389318F" w14:textId="77777777" w:rsidR="00A70C98" w:rsidRPr="00664583" w:rsidRDefault="00A70C98" w:rsidP="00A70C98">
      <w:pPr>
        <w:spacing w:after="0" w:line="240" w:lineRule="auto"/>
        <w:ind w:firstLine="720"/>
        <w:jc w:val="both"/>
        <w:rPr>
          <w:rFonts w:ascii="Times New Roman" w:hAnsi="Times New Roman"/>
          <w:b/>
          <w:color w:val="000000"/>
        </w:rPr>
      </w:pPr>
      <w:r w:rsidRPr="00664583">
        <w:rPr>
          <w:rFonts w:ascii="Times New Roman" w:hAnsi="Times New Roman"/>
          <w:b/>
          <w:sz w:val="24"/>
        </w:rPr>
        <w:t>Title:</w:t>
      </w:r>
      <w:r w:rsidR="00223396" w:rsidRPr="00664583">
        <w:rPr>
          <w:rFonts w:ascii="Times New Roman" w:hAnsi="Times New Roman"/>
          <w:b/>
          <w:sz w:val="24"/>
        </w:rPr>
        <w:t xml:space="preserve"> </w:t>
      </w:r>
      <w:r w:rsidRPr="00664583">
        <w:rPr>
          <w:rFonts w:ascii="Times New Roman" w:hAnsi="Times New Roman"/>
        </w:rPr>
        <w:t>EBC Registration system</w:t>
      </w:r>
    </w:p>
    <w:p w14:paraId="413EFA30" w14:textId="77777777" w:rsidR="00A70C98" w:rsidRPr="00664583" w:rsidRDefault="00A70C98" w:rsidP="00A70C98">
      <w:pPr>
        <w:spacing w:after="0" w:line="240" w:lineRule="auto"/>
        <w:ind w:firstLine="720"/>
        <w:jc w:val="both"/>
        <w:rPr>
          <w:rFonts w:ascii="Times New Roman" w:hAnsi="Times New Roman"/>
        </w:rPr>
      </w:pPr>
      <w:r w:rsidRPr="00664583">
        <w:rPr>
          <w:rFonts w:ascii="Times New Roman" w:hAnsi="Times New Roman"/>
          <w:b/>
          <w:color w:val="000000"/>
        </w:rPr>
        <w:t xml:space="preserve">Technology used: </w:t>
      </w:r>
      <w:r w:rsidRPr="00664583">
        <w:rPr>
          <w:rFonts w:ascii="Times New Roman" w:hAnsi="Times New Roman"/>
          <w:color w:val="000000"/>
        </w:rPr>
        <w:t>ASP.NET</w:t>
      </w:r>
      <w:r w:rsidRPr="00664583">
        <w:rPr>
          <w:rFonts w:ascii="Times New Roman" w:hAnsi="Times New Roman"/>
        </w:rPr>
        <w:t>, MySQL.</w:t>
      </w:r>
    </w:p>
    <w:p w14:paraId="2810E8F8" w14:textId="77777777" w:rsidR="00A70C98" w:rsidRPr="00664583" w:rsidRDefault="00A70C98" w:rsidP="00A70C98">
      <w:pPr>
        <w:spacing w:after="0" w:line="240" w:lineRule="auto"/>
        <w:ind w:left="360" w:firstLine="360"/>
        <w:jc w:val="both"/>
        <w:rPr>
          <w:rFonts w:ascii="Times New Roman" w:hAnsi="Times New Roman"/>
        </w:rPr>
      </w:pPr>
    </w:p>
    <w:p w14:paraId="2BC62A4B" w14:textId="77777777" w:rsidR="00A70C98" w:rsidRPr="00664583" w:rsidRDefault="00EE0D5A" w:rsidP="00A70C98">
      <w:pPr>
        <w:numPr>
          <w:ilvl w:val="0"/>
          <w:numId w:val="4"/>
        </w:num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4"/>
        </w:rPr>
      </w:pPr>
      <w:r w:rsidRPr="00664583">
        <w:rPr>
          <w:rFonts w:ascii="Times New Roman" w:hAnsi="Times New Roman"/>
          <w:b/>
        </w:rPr>
        <w:lastRenderedPageBreak/>
        <w:t>B.TECH  SECO</w:t>
      </w:r>
      <w:r w:rsidR="00A70C98" w:rsidRPr="00664583">
        <w:rPr>
          <w:rFonts w:ascii="Times New Roman" w:hAnsi="Times New Roman"/>
          <w:b/>
        </w:rPr>
        <w:t>ND YEAR PROJECT</w:t>
      </w:r>
    </w:p>
    <w:p w14:paraId="6C513B90" w14:textId="77777777" w:rsidR="00A70C98" w:rsidRPr="00664583" w:rsidRDefault="00A70C98" w:rsidP="00A70C98">
      <w:pPr>
        <w:spacing w:after="0" w:line="240" w:lineRule="auto"/>
        <w:ind w:firstLine="720"/>
        <w:jc w:val="both"/>
        <w:rPr>
          <w:rFonts w:ascii="Times New Roman" w:hAnsi="Times New Roman"/>
          <w:b/>
          <w:color w:val="000000"/>
        </w:rPr>
      </w:pPr>
      <w:r w:rsidRPr="00664583">
        <w:rPr>
          <w:rFonts w:ascii="Times New Roman" w:hAnsi="Times New Roman"/>
          <w:b/>
          <w:sz w:val="24"/>
        </w:rPr>
        <w:t>Title:</w:t>
      </w:r>
      <w:r w:rsidR="00223396" w:rsidRPr="00664583">
        <w:rPr>
          <w:rFonts w:ascii="Times New Roman" w:hAnsi="Times New Roman"/>
          <w:b/>
          <w:sz w:val="24"/>
        </w:rPr>
        <w:t xml:space="preserve"> </w:t>
      </w:r>
      <w:r w:rsidRPr="00664583">
        <w:rPr>
          <w:rFonts w:ascii="Times New Roman" w:hAnsi="Times New Roman"/>
        </w:rPr>
        <w:t>Online Examination System</w:t>
      </w:r>
    </w:p>
    <w:p w14:paraId="0366E59F" w14:textId="77777777" w:rsidR="00A70C98" w:rsidRPr="00664583" w:rsidRDefault="00A70C98" w:rsidP="00A70C98">
      <w:pPr>
        <w:spacing w:after="0" w:line="240" w:lineRule="auto"/>
        <w:ind w:firstLine="720"/>
        <w:jc w:val="both"/>
        <w:rPr>
          <w:rFonts w:ascii="Times New Roman" w:hAnsi="Times New Roman"/>
        </w:rPr>
      </w:pPr>
      <w:r w:rsidRPr="00664583">
        <w:rPr>
          <w:rFonts w:ascii="Times New Roman" w:hAnsi="Times New Roman"/>
          <w:b/>
          <w:color w:val="000000"/>
        </w:rPr>
        <w:t xml:space="preserve">Technology used: </w:t>
      </w:r>
      <w:r w:rsidRPr="00664583">
        <w:rPr>
          <w:rFonts w:ascii="Times New Roman" w:hAnsi="Times New Roman"/>
          <w:color w:val="000000"/>
        </w:rPr>
        <w:t>HTML</w:t>
      </w:r>
      <w:r w:rsidR="00CC7C70" w:rsidRPr="00664583">
        <w:rPr>
          <w:rFonts w:ascii="Times New Roman" w:hAnsi="Times New Roman"/>
          <w:color w:val="000000"/>
        </w:rPr>
        <w:t>,</w:t>
      </w:r>
      <w:r w:rsidR="00CC7C70" w:rsidRPr="00664583">
        <w:rPr>
          <w:rFonts w:ascii="Times New Roman" w:hAnsi="Times New Roman"/>
        </w:rPr>
        <w:t xml:space="preserve"> PHP</w:t>
      </w:r>
      <w:r w:rsidRPr="00664583">
        <w:rPr>
          <w:rFonts w:ascii="Times New Roman" w:hAnsi="Times New Roman"/>
        </w:rPr>
        <w:t>, MySQL.</w:t>
      </w:r>
    </w:p>
    <w:p w14:paraId="1D83C43A" w14:textId="77777777" w:rsidR="00A70C98" w:rsidRPr="00664583" w:rsidRDefault="00A70C98" w:rsidP="00A70C98">
      <w:pPr>
        <w:spacing w:after="0" w:line="240" w:lineRule="auto"/>
        <w:jc w:val="both"/>
        <w:rPr>
          <w:rFonts w:ascii="Times New Roman" w:hAnsi="Times New Roman"/>
        </w:rPr>
      </w:pPr>
    </w:p>
    <w:p w14:paraId="630BB923" w14:textId="77777777" w:rsidR="00A70C98" w:rsidRPr="00664583" w:rsidRDefault="00A70C98" w:rsidP="00A70C98">
      <w:pPr>
        <w:numPr>
          <w:ilvl w:val="0"/>
          <w:numId w:val="4"/>
        </w:num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4"/>
        </w:rPr>
      </w:pPr>
      <w:r w:rsidRPr="00664583">
        <w:rPr>
          <w:rFonts w:ascii="Times New Roman" w:hAnsi="Times New Roman"/>
          <w:b/>
        </w:rPr>
        <w:t>DIPLOMA FINAL YEAR PROJECT</w:t>
      </w:r>
    </w:p>
    <w:p w14:paraId="53CA6C46" w14:textId="77777777" w:rsidR="00A70C98" w:rsidRPr="00664583" w:rsidRDefault="00A70C98" w:rsidP="00A70C98">
      <w:pPr>
        <w:spacing w:after="0" w:line="240" w:lineRule="auto"/>
        <w:ind w:left="660"/>
        <w:jc w:val="both"/>
        <w:rPr>
          <w:rFonts w:ascii="Times New Roman" w:hAnsi="Times New Roman"/>
          <w:b/>
          <w:color w:val="000000"/>
        </w:rPr>
      </w:pPr>
      <w:r w:rsidRPr="00664583">
        <w:rPr>
          <w:rFonts w:ascii="Times New Roman" w:hAnsi="Times New Roman"/>
          <w:b/>
          <w:sz w:val="24"/>
        </w:rPr>
        <w:t>Title:</w:t>
      </w:r>
      <w:r w:rsidR="00223396" w:rsidRPr="00664583">
        <w:rPr>
          <w:rFonts w:ascii="Times New Roman" w:hAnsi="Times New Roman"/>
          <w:b/>
          <w:sz w:val="24"/>
        </w:rPr>
        <w:t xml:space="preserve"> </w:t>
      </w:r>
      <w:r w:rsidRPr="00664583">
        <w:rPr>
          <w:rFonts w:ascii="Times New Roman" w:hAnsi="Times New Roman"/>
        </w:rPr>
        <w:t xml:space="preserve">Virus Blocker </w:t>
      </w:r>
    </w:p>
    <w:p w14:paraId="17A89D3D" w14:textId="77777777" w:rsidR="00A70C98" w:rsidRPr="00664583" w:rsidRDefault="00A70C98" w:rsidP="00A70C98">
      <w:pPr>
        <w:spacing w:after="0" w:line="240" w:lineRule="auto"/>
        <w:ind w:left="660"/>
        <w:jc w:val="both"/>
        <w:rPr>
          <w:rFonts w:ascii="Times New Roman" w:hAnsi="Times New Roman"/>
          <w:b/>
        </w:rPr>
      </w:pPr>
      <w:r w:rsidRPr="00664583">
        <w:rPr>
          <w:rFonts w:ascii="Times New Roman" w:hAnsi="Times New Roman"/>
          <w:b/>
          <w:color w:val="000000"/>
        </w:rPr>
        <w:t xml:space="preserve">Technology used: </w:t>
      </w:r>
      <w:r w:rsidRPr="00664583">
        <w:rPr>
          <w:rFonts w:ascii="Times New Roman" w:hAnsi="Times New Roman"/>
          <w:color w:val="000000"/>
        </w:rPr>
        <w:t>Java</w:t>
      </w:r>
    </w:p>
    <w:p w14:paraId="3AA4DE8A" w14:textId="77777777" w:rsidR="00A70C98" w:rsidRPr="00664583" w:rsidRDefault="00A70C98" w:rsidP="00A70C98">
      <w:pPr>
        <w:spacing w:after="0" w:line="240" w:lineRule="auto"/>
        <w:ind w:left="660"/>
        <w:jc w:val="both"/>
        <w:rPr>
          <w:rFonts w:ascii="Times New Roman" w:hAnsi="Times New Roman"/>
        </w:rPr>
      </w:pPr>
      <w:r w:rsidRPr="00664583">
        <w:rPr>
          <w:rFonts w:ascii="Times New Roman" w:hAnsi="Times New Roman"/>
          <w:b/>
        </w:rPr>
        <w:t>Description:</w:t>
      </w:r>
      <w:r w:rsidRPr="00664583">
        <w:rPr>
          <w:rFonts w:ascii="Times New Roman" w:hAnsi="Times New Roman"/>
        </w:rPr>
        <w:t xml:space="preserve"> The aim of project is to overcome the problem of computer viruses and worms and malwares in our system. The software used for the prevention and removal of malware threats, rather than computer security implemented by software methods.</w:t>
      </w:r>
    </w:p>
    <w:p w14:paraId="61FA2282" w14:textId="77777777" w:rsidR="00A70C98" w:rsidRPr="00664583" w:rsidRDefault="00A70C98" w:rsidP="00A70C98">
      <w:pPr>
        <w:spacing w:after="0" w:line="240" w:lineRule="auto"/>
        <w:ind w:left="660"/>
        <w:jc w:val="both"/>
        <w:rPr>
          <w:rFonts w:ascii="Times New Roman" w:hAnsi="Times New Roman"/>
        </w:rPr>
      </w:pPr>
    </w:p>
    <w:p w14:paraId="540AAEEA" w14:textId="77777777" w:rsidR="00A70C98" w:rsidRPr="00664583" w:rsidRDefault="00A70C98" w:rsidP="00A70C98">
      <w:pPr>
        <w:numPr>
          <w:ilvl w:val="0"/>
          <w:numId w:val="4"/>
        </w:num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b/>
          <w:sz w:val="24"/>
        </w:rPr>
      </w:pPr>
      <w:r w:rsidRPr="00664583">
        <w:rPr>
          <w:rFonts w:ascii="Times New Roman" w:hAnsi="Times New Roman"/>
          <w:b/>
        </w:rPr>
        <w:t xml:space="preserve">DIPLOMA SECOND YEAR  PROJECT </w:t>
      </w:r>
    </w:p>
    <w:p w14:paraId="38E5311B" w14:textId="77777777" w:rsidR="00A70C98" w:rsidRPr="00664583" w:rsidRDefault="00A70C98" w:rsidP="00A70C98">
      <w:pPr>
        <w:spacing w:after="0" w:line="240" w:lineRule="auto"/>
        <w:jc w:val="both"/>
        <w:rPr>
          <w:rFonts w:ascii="Times New Roman" w:hAnsi="Times New Roman"/>
          <w:b/>
          <w:color w:val="000000"/>
        </w:rPr>
      </w:pPr>
      <w:r w:rsidRPr="00664583">
        <w:rPr>
          <w:rFonts w:ascii="Times New Roman" w:hAnsi="Times New Roman"/>
          <w:b/>
          <w:sz w:val="24"/>
        </w:rPr>
        <w:tab/>
        <w:t>Title:</w:t>
      </w:r>
      <w:r w:rsidR="00223396" w:rsidRPr="00664583">
        <w:rPr>
          <w:rFonts w:ascii="Times New Roman" w:hAnsi="Times New Roman"/>
          <w:b/>
          <w:sz w:val="24"/>
        </w:rPr>
        <w:t xml:space="preserve"> </w:t>
      </w:r>
      <w:r w:rsidRPr="00664583">
        <w:rPr>
          <w:rFonts w:ascii="Times New Roman" w:hAnsi="Times New Roman"/>
        </w:rPr>
        <w:t>Restaurant Management System</w:t>
      </w:r>
    </w:p>
    <w:p w14:paraId="4B99BA71" w14:textId="77777777" w:rsidR="007B5515" w:rsidRPr="00664583" w:rsidRDefault="00A70C98" w:rsidP="007B5515">
      <w:pPr>
        <w:spacing w:after="0" w:line="240" w:lineRule="auto"/>
        <w:ind w:left="360" w:firstLine="360"/>
        <w:jc w:val="both"/>
        <w:rPr>
          <w:rFonts w:ascii="Times New Roman" w:hAnsi="Times New Roman"/>
          <w:color w:val="000000"/>
        </w:rPr>
      </w:pPr>
      <w:r w:rsidRPr="00664583">
        <w:rPr>
          <w:rFonts w:ascii="Times New Roman" w:hAnsi="Times New Roman"/>
          <w:b/>
          <w:color w:val="000000"/>
        </w:rPr>
        <w:t xml:space="preserve">Technology used: </w:t>
      </w:r>
      <w:r w:rsidRPr="00664583">
        <w:rPr>
          <w:rFonts w:ascii="Times New Roman" w:hAnsi="Times New Roman"/>
          <w:color w:val="000000"/>
        </w:rPr>
        <w:t>Visual Basic, MS Access</w:t>
      </w:r>
    </w:p>
    <w:p w14:paraId="63924E86" w14:textId="77777777" w:rsidR="00A70C98" w:rsidRPr="00664583" w:rsidRDefault="00A70C98" w:rsidP="00A70C98">
      <w:pPr>
        <w:spacing w:after="0" w:line="240" w:lineRule="auto"/>
        <w:ind w:left="360" w:firstLine="360"/>
        <w:jc w:val="both"/>
        <w:rPr>
          <w:rFonts w:ascii="Times New Roman" w:hAnsi="Times New Roman"/>
        </w:rPr>
      </w:pPr>
    </w:p>
    <w:p w14:paraId="7EDB63D6" w14:textId="77777777" w:rsidR="00A70C98" w:rsidRPr="00664583" w:rsidRDefault="00A70C98" w:rsidP="00A70C98">
      <w:pPr>
        <w:pBdr>
          <w:top w:val="single" w:sz="4" w:space="1" w:color="C0C0C0"/>
          <w:left w:val="single" w:sz="4" w:space="5" w:color="C0C0C0"/>
          <w:bottom w:val="single" w:sz="4" w:space="1" w:color="C0C0C0"/>
          <w:right w:val="single" w:sz="4" w:space="4" w:color="C0C0C0"/>
        </w:pBdr>
        <w:shd w:val="clear" w:color="auto" w:fill="E5E5E5"/>
        <w:spacing w:after="0" w:line="240" w:lineRule="auto"/>
        <w:rPr>
          <w:rFonts w:ascii="Times New Roman" w:hAnsi="Times New Roman"/>
          <w:color w:val="000000"/>
        </w:rPr>
      </w:pPr>
      <w:r w:rsidRPr="00664583">
        <w:rPr>
          <w:rFonts w:ascii="Times New Roman" w:hAnsi="Times New Roman"/>
          <w:b/>
          <w:sz w:val="28"/>
          <w:szCs w:val="28"/>
        </w:rPr>
        <w:t>AREA OF INTEREST:</w:t>
      </w:r>
    </w:p>
    <w:p w14:paraId="4191FDEE" w14:textId="77777777" w:rsidR="00AB76A6" w:rsidRPr="00664583" w:rsidRDefault="00AB76A6" w:rsidP="00A70C98">
      <w:pPr>
        <w:pStyle w:val="NormalWeb"/>
        <w:numPr>
          <w:ilvl w:val="0"/>
          <w:numId w:val="3"/>
        </w:numPr>
        <w:spacing w:before="0" w:after="0"/>
        <w:rPr>
          <w:color w:val="000000"/>
          <w:sz w:val="22"/>
          <w:szCs w:val="22"/>
        </w:rPr>
      </w:pPr>
      <w:r w:rsidRPr="00664583">
        <w:rPr>
          <w:color w:val="000000"/>
          <w:sz w:val="22"/>
          <w:szCs w:val="22"/>
        </w:rPr>
        <w:t>IOT, artificial intelligence and Data Scientist</w:t>
      </w:r>
    </w:p>
    <w:p w14:paraId="18C77099" w14:textId="77777777" w:rsidR="00A70C98" w:rsidRPr="00664583" w:rsidRDefault="007068AE" w:rsidP="00A70C98">
      <w:pPr>
        <w:pStyle w:val="NormalWeb"/>
        <w:numPr>
          <w:ilvl w:val="0"/>
          <w:numId w:val="3"/>
        </w:numPr>
        <w:spacing w:before="0" w:after="0"/>
        <w:rPr>
          <w:color w:val="000000"/>
          <w:sz w:val="22"/>
          <w:szCs w:val="22"/>
        </w:rPr>
      </w:pPr>
      <w:r w:rsidRPr="00664583">
        <w:rPr>
          <w:color w:val="000000"/>
          <w:sz w:val="22"/>
          <w:szCs w:val="22"/>
        </w:rPr>
        <w:t>Softwar</w:t>
      </w:r>
      <w:r w:rsidR="00E515B0" w:rsidRPr="00664583">
        <w:rPr>
          <w:color w:val="000000"/>
          <w:sz w:val="22"/>
          <w:szCs w:val="22"/>
        </w:rPr>
        <w:t xml:space="preserve">e </w:t>
      </w:r>
      <w:r w:rsidR="00AB76A6" w:rsidRPr="00664583">
        <w:rPr>
          <w:color w:val="000000"/>
          <w:sz w:val="22"/>
          <w:szCs w:val="22"/>
        </w:rPr>
        <w:t>Development</w:t>
      </w:r>
    </w:p>
    <w:p w14:paraId="36376EF5" w14:textId="77777777" w:rsidR="00410E45" w:rsidRPr="00664583" w:rsidRDefault="00AB76A6" w:rsidP="007068AE">
      <w:pPr>
        <w:pStyle w:val="NormalWeb"/>
        <w:numPr>
          <w:ilvl w:val="0"/>
          <w:numId w:val="3"/>
        </w:numPr>
        <w:spacing w:before="0" w:after="0"/>
        <w:rPr>
          <w:color w:val="000000"/>
          <w:sz w:val="22"/>
          <w:szCs w:val="22"/>
        </w:rPr>
      </w:pPr>
      <w:r w:rsidRPr="00664583">
        <w:rPr>
          <w:color w:val="000000"/>
          <w:sz w:val="22"/>
          <w:szCs w:val="22"/>
        </w:rPr>
        <w:t>Web Development</w:t>
      </w:r>
    </w:p>
    <w:p w14:paraId="07A86A86" w14:textId="77777777" w:rsidR="00A70C98" w:rsidRPr="00664583" w:rsidRDefault="00A70C98" w:rsidP="00A70C98">
      <w:pPr>
        <w:spacing w:after="0" w:line="240" w:lineRule="auto"/>
        <w:ind w:firstLine="720"/>
        <w:jc w:val="center"/>
        <w:rPr>
          <w:rFonts w:ascii="Times New Roman" w:hAnsi="Times New Roman"/>
        </w:rPr>
      </w:pPr>
    </w:p>
    <w:p w14:paraId="630B4F06" w14:textId="77777777" w:rsidR="00A70C98" w:rsidRPr="00664583" w:rsidRDefault="00A70C98" w:rsidP="00A70C98">
      <w:pPr>
        <w:pBdr>
          <w:top w:val="single" w:sz="4" w:space="1" w:color="C0C0C0"/>
          <w:left w:val="single" w:sz="4" w:space="5" w:color="C0C0C0"/>
          <w:bottom w:val="single" w:sz="4" w:space="1" w:color="C0C0C0"/>
          <w:right w:val="single" w:sz="4" w:space="4" w:color="C0C0C0"/>
        </w:pBdr>
        <w:shd w:val="clear" w:color="auto" w:fill="E5E5E5"/>
        <w:spacing w:after="0" w:line="240" w:lineRule="auto"/>
        <w:rPr>
          <w:rFonts w:ascii="Times New Roman" w:hAnsi="Times New Roman"/>
          <w:color w:val="000000"/>
        </w:rPr>
      </w:pPr>
      <w:r w:rsidRPr="00664583">
        <w:rPr>
          <w:rFonts w:ascii="Times New Roman" w:hAnsi="Times New Roman"/>
          <w:b/>
          <w:sz w:val="28"/>
        </w:rPr>
        <w:t>EXTRACURRICULAR ACTIVITIES:</w:t>
      </w:r>
    </w:p>
    <w:p w14:paraId="43E389CC" w14:textId="77777777" w:rsidR="00A70C98" w:rsidRPr="00664583" w:rsidRDefault="00A70C98" w:rsidP="00A70C98">
      <w:pPr>
        <w:pStyle w:val="NormalWeb"/>
        <w:numPr>
          <w:ilvl w:val="0"/>
          <w:numId w:val="4"/>
        </w:numPr>
        <w:spacing w:before="0" w:after="0"/>
        <w:rPr>
          <w:color w:val="000000"/>
          <w:sz w:val="22"/>
          <w:szCs w:val="22"/>
        </w:rPr>
      </w:pPr>
      <w:r w:rsidRPr="00664583">
        <w:rPr>
          <w:sz w:val="21"/>
          <w:szCs w:val="21"/>
          <w:lang w:eastAsia="en-US"/>
        </w:rPr>
        <w:t xml:space="preserve">I completed my </w:t>
      </w:r>
      <w:r w:rsidRPr="00664583">
        <w:rPr>
          <w:b/>
          <w:bCs/>
          <w:sz w:val="21"/>
          <w:szCs w:val="21"/>
          <w:lang w:eastAsia="en-US"/>
        </w:rPr>
        <w:t xml:space="preserve">Infosys Campus Connect training </w:t>
      </w:r>
      <w:r w:rsidRPr="00664583">
        <w:rPr>
          <w:sz w:val="21"/>
          <w:szCs w:val="21"/>
          <w:lang w:eastAsia="en-US"/>
        </w:rPr>
        <w:t>at MIT (T)</w:t>
      </w:r>
      <w:r w:rsidR="00CC7C70" w:rsidRPr="00664583">
        <w:rPr>
          <w:sz w:val="21"/>
          <w:szCs w:val="21"/>
          <w:lang w:eastAsia="en-US"/>
        </w:rPr>
        <w:t>, Aurangabad</w:t>
      </w:r>
      <w:r w:rsidRPr="00664583">
        <w:rPr>
          <w:sz w:val="21"/>
          <w:szCs w:val="21"/>
          <w:lang w:eastAsia="en-US"/>
        </w:rPr>
        <w:t>.</w:t>
      </w:r>
    </w:p>
    <w:p w14:paraId="0B2A312D" w14:textId="77777777" w:rsidR="00A70C98" w:rsidRPr="00664583" w:rsidRDefault="00A70C98" w:rsidP="00A70C98">
      <w:pPr>
        <w:pStyle w:val="NormalWeb"/>
        <w:numPr>
          <w:ilvl w:val="0"/>
          <w:numId w:val="4"/>
        </w:numPr>
        <w:spacing w:before="0" w:after="0"/>
        <w:rPr>
          <w:color w:val="000000"/>
          <w:sz w:val="22"/>
          <w:szCs w:val="22"/>
        </w:rPr>
      </w:pPr>
      <w:r w:rsidRPr="00664583">
        <w:rPr>
          <w:color w:val="000000"/>
          <w:sz w:val="22"/>
          <w:szCs w:val="22"/>
        </w:rPr>
        <w:t xml:space="preserve">Participated in </w:t>
      </w:r>
      <w:r w:rsidR="00DD07FB" w:rsidRPr="00664583">
        <w:rPr>
          <w:color w:val="000000"/>
          <w:sz w:val="22"/>
          <w:szCs w:val="22"/>
        </w:rPr>
        <w:t>the "Three Days training program</w:t>
      </w:r>
      <w:r w:rsidRPr="00664583">
        <w:rPr>
          <w:color w:val="000000"/>
          <w:sz w:val="22"/>
          <w:szCs w:val="22"/>
        </w:rPr>
        <w:t xml:space="preserve"> on Earn and Learn” organized by Maharashtra Center for Entrepreneurship Development.</w:t>
      </w:r>
    </w:p>
    <w:p w14:paraId="6CAD4B8F" w14:textId="77777777" w:rsidR="007B5515" w:rsidRPr="007B5515" w:rsidRDefault="00A70C98" w:rsidP="007B5515">
      <w:pPr>
        <w:pStyle w:val="NormalWeb"/>
        <w:numPr>
          <w:ilvl w:val="0"/>
          <w:numId w:val="4"/>
        </w:numPr>
        <w:spacing w:before="0" w:after="0"/>
        <w:rPr>
          <w:color w:val="000000"/>
          <w:sz w:val="22"/>
          <w:szCs w:val="22"/>
        </w:rPr>
      </w:pPr>
      <w:r w:rsidRPr="00664583">
        <w:rPr>
          <w:color w:val="000000"/>
          <w:sz w:val="22"/>
          <w:szCs w:val="22"/>
        </w:rPr>
        <w:t>Participated in the "Two days workshop on Red hat operating system” organized by unn</w:t>
      </w:r>
      <w:r w:rsidR="00EE0D5A" w:rsidRPr="00664583">
        <w:rPr>
          <w:color w:val="000000"/>
          <w:sz w:val="22"/>
          <w:szCs w:val="22"/>
        </w:rPr>
        <w:t>a</w:t>
      </w:r>
      <w:r w:rsidRPr="00664583">
        <w:rPr>
          <w:color w:val="000000"/>
          <w:sz w:val="22"/>
          <w:szCs w:val="22"/>
        </w:rPr>
        <w:t>ti computers.</w:t>
      </w:r>
    </w:p>
    <w:p w14:paraId="4F38A057" w14:textId="77777777" w:rsidR="00A70C98" w:rsidRPr="00664583" w:rsidRDefault="00A70C98" w:rsidP="00A70C98">
      <w:pPr>
        <w:pStyle w:val="NormalWeb"/>
        <w:spacing w:before="0" w:after="0"/>
        <w:ind w:left="720"/>
        <w:rPr>
          <w:color w:val="000000"/>
          <w:sz w:val="22"/>
          <w:szCs w:val="22"/>
        </w:rPr>
      </w:pPr>
    </w:p>
    <w:p w14:paraId="4A6BF8F4" w14:textId="77777777" w:rsidR="00A70C98" w:rsidRPr="00664583" w:rsidRDefault="00A70C98" w:rsidP="00A70C98">
      <w:pPr>
        <w:pBdr>
          <w:top w:val="single" w:sz="4" w:space="1" w:color="C0C0C0"/>
          <w:left w:val="single" w:sz="4" w:space="4" w:color="C0C0C0"/>
          <w:bottom w:val="single" w:sz="4" w:space="1" w:color="C0C0C0"/>
          <w:right w:val="single" w:sz="4" w:space="4" w:color="C0C0C0"/>
        </w:pBdr>
        <w:shd w:val="clear" w:color="auto" w:fill="E5E5E5"/>
        <w:spacing w:after="0" w:line="240" w:lineRule="auto"/>
        <w:rPr>
          <w:rFonts w:ascii="Times New Roman" w:hAnsi="Times New Roman"/>
        </w:rPr>
      </w:pPr>
      <w:r w:rsidRPr="00664583">
        <w:rPr>
          <w:rFonts w:ascii="Times New Roman" w:hAnsi="Times New Roman"/>
          <w:b/>
          <w:sz w:val="28"/>
        </w:rPr>
        <w:t>STRENGTHS:</w:t>
      </w:r>
    </w:p>
    <w:p w14:paraId="2B3A9031" w14:textId="77777777" w:rsidR="00A70C98" w:rsidRPr="00664583" w:rsidRDefault="00A70C98" w:rsidP="00A70C98">
      <w:pPr>
        <w:numPr>
          <w:ilvl w:val="0"/>
          <w:numId w:val="2"/>
        </w:numPr>
        <w:spacing w:after="0" w:line="240" w:lineRule="auto"/>
        <w:jc w:val="both"/>
        <w:rPr>
          <w:rFonts w:ascii="Times New Roman" w:hAnsi="Times New Roman"/>
        </w:rPr>
      </w:pPr>
      <w:r w:rsidRPr="00664583">
        <w:rPr>
          <w:rFonts w:ascii="Times New Roman" w:hAnsi="Times New Roman"/>
        </w:rPr>
        <w:t>Interest to know more about new technologies.</w:t>
      </w:r>
    </w:p>
    <w:p w14:paraId="00BA82B1" w14:textId="77777777" w:rsidR="00A70C98" w:rsidRPr="00664583" w:rsidRDefault="00A70C98" w:rsidP="00A70C98">
      <w:pPr>
        <w:numPr>
          <w:ilvl w:val="0"/>
          <w:numId w:val="2"/>
        </w:numPr>
        <w:spacing w:after="0" w:line="240" w:lineRule="auto"/>
        <w:jc w:val="both"/>
        <w:rPr>
          <w:rFonts w:ascii="Times New Roman" w:hAnsi="Times New Roman"/>
        </w:rPr>
      </w:pPr>
      <w:r w:rsidRPr="00664583">
        <w:rPr>
          <w:rFonts w:ascii="Times New Roman" w:hAnsi="Times New Roman"/>
        </w:rPr>
        <w:t>Quick learner with good grasping ability</w:t>
      </w:r>
    </w:p>
    <w:p w14:paraId="0E348071" w14:textId="77777777" w:rsidR="00A70C98" w:rsidRPr="00664583" w:rsidRDefault="00A70C98" w:rsidP="00F96038">
      <w:pPr>
        <w:pStyle w:val="NormalWeb"/>
        <w:numPr>
          <w:ilvl w:val="0"/>
          <w:numId w:val="2"/>
        </w:numPr>
        <w:spacing w:before="0" w:after="0"/>
        <w:rPr>
          <w:color w:val="000000"/>
          <w:sz w:val="22"/>
          <w:szCs w:val="22"/>
        </w:rPr>
      </w:pPr>
      <w:r w:rsidRPr="00664583">
        <w:rPr>
          <w:sz w:val="22"/>
          <w:szCs w:val="22"/>
        </w:rPr>
        <w:t>Lead &amp; work as a team in an organized way</w:t>
      </w:r>
    </w:p>
    <w:p w14:paraId="0F30351D" w14:textId="77777777" w:rsidR="00F96038" w:rsidRPr="00664583" w:rsidRDefault="00F96038" w:rsidP="00F96038">
      <w:pPr>
        <w:pStyle w:val="NormalWeb"/>
        <w:spacing w:before="0" w:after="0"/>
        <w:ind w:left="720"/>
        <w:rPr>
          <w:color w:val="000000"/>
          <w:sz w:val="22"/>
          <w:szCs w:val="22"/>
        </w:rPr>
      </w:pPr>
    </w:p>
    <w:p w14:paraId="47725225" w14:textId="77777777" w:rsidR="00A70C98" w:rsidRPr="00664583" w:rsidRDefault="00A70C98" w:rsidP="00A70C98">
      <w:pPr>
        <w:pBdr>
          <w:top w:val="single" w:sz="4" w:space="1" w:color="C0C0C0"/>
          <w:left w:val="single" w:sz="4" w:space="0" w:color="C0C0C0"/>
          <w:bottom w:val="single" w:sz="4" w:space="1" w:color="C0C0C0"/>
          <w:right w:val="single" w:sz="4" w:space="4" w:color="C0C0C0"/>
        </w:pBdr>
        <w:shd w:val="clear" w:color="auto" w:fill="E5E5E5"/>
        <w:spacing w:after="0" w:line="240" w:lineRule="auto"/>
        <w:rPr>
          <w:rFonts w:ascii="Times New Roman" w:hAnsi="Times New Roman"/>
          <w:b/>
        </w:rPr>
      </w:pPr>
      <w:r w:rsidRPr="00664583">
        <w:rPr>
          <w:rFonts w:ascii="Times New Roman" w:hAnsi="Times New Roman"/>
          <w:b/>
          <w:sz w:val="28"/>
        </w:rPr>
        <w:t>PERSONAL DETAILS:</w:t>
      </w:r>
    </w:p>
    <w:p w14:paraId="07C624E8" w14:textId="77777777" w:rsidR="00A70C98" w:rsidRPr="00664583" w:rsidRDefault="00A70C98" w:rsidP="00A70C98">
      <w:pPr>
        <w:numPr>
          <w:ilvl w:val="0"/>
          <w:numId w:val="1"/>
        </w:numPr>
        <w:spacing w:after="0" w:line="240" w:lineRule="auto"/>
        <w:rPr>
          <w:rFonts w:ascii="Times New Roman" w:hAnsi="Times New Roman"/>
          <w:b/>
        </w:rPr>
      </w:pPr>
      <w:r w:rsidRPr="00664583">
        <w:rPr>
          <w:rFonts w:ascii="Times New Roman" w:hAnsi="Times New Roman"/>
          <w:b/>
        </w:rPr>
        <w:t>Name</w:t>
      </w:r>
      <w:r w:rsidRPr="00664583">
        <w:rPr>
          <w:rFonts w:ascii="Times New Roman" w:hAnsi="Times New Roman"/>
          <w:b/>
        </w:rPr>
        <w:tab/>
      </w:r>
      <w:r w:rsidRPr="00664583">
        <w:rPr>
          <w:rFonts w:ascii="Times New Roman" w:hAnsi="Times New Roman"/>
          <w:b/>
        </w:rPr>
        <w:tab/>
      </w:r>
      <w:r w:rsidRPr="00664583">
        <w:rPr>
          <w:rFonts w:ascii="Times New Roman" w:hAnsi="Times New Roman"/>
          <w:b/>
        </w:rPr>
        <w:tab/>
      </w:r>
      <w:r w:rsidRPr="00664583">
        <w:rPr>
          <w:rFonts w:ascii="Times New Roman" w:hAnsi="Times New Roman"/>
          <w:b/>
        </w:rPr>
        <w:tab/>
        <w:t>:</w:t>
      </w:r>
      <w:r w:rsidRPr="00664583">
        <w:rPr>
          <w:rFonts w:ascii="Times New Roman" w:hAnsi="Times New Roman"/>
        </w:rPr>
        <w:t>Mamta</w:t>
      </w:r>
      <w:r w:rsidR="00CD1C43" w:rsidRPr="00664583">
        <w:rPr>
          <w:rFonts w:ascii="Times New Roman" w:hAnsi="Times New Roman"/>
        </w:rPr>
        <w:t xml:space="preserve"> </w:t>
      </w:r>
      <w:r w:rsidRPr="00664583">
        <w:rPr>
          <w:rFonts w:ascii="Times New Roman" w:hAnsi="Times New Roman"/>
        </w:rPr>
        <w:t>Ramchandra Sharma</w:t>
      </w:r>
    </w:p>
    <w:p w14:paraId="578290C7" w14:textId="77777777" w:rsidR="00A70C98" w:rsidRPr="00664583" w:rsidRDefault="00A70C98" w:rsidP="00A70C98">
      <w:pPr>
        <w:numPr>
          <w:ilvl w:val="0"/>
          <w:numId w:val="1"/>
        </w:numPr>
        <w:spacing w:after="0" w:line="240" w:lineRule="auto"/>
        <w:rPr>
          <w:rFonts w:ascii="Times New Roman" w:hAnsi="Times New Roman"/>
          <w:b/>
        </w:rPr>
      </w:pPr>
      <w:r w:rsidRPr="00664583">
        <w:rPr>
          <w:rFonts w:ascii="Times New Roman" w:hAnsi="Times New Roman"/>
          <w:b/>
        </w:rPr>
        <w:t>Date of Birth</w:t>
      </w:r>
      <w:r w:rsidRPr="00664583">
        <w:rPr>
          <w:rFonts w:ascii="Times New Roman" w:hAnsi="Times New Roman"/>
          <w:b/>
        </w:rPr>
        <w:tab/>
      </w:r>
      <w:r w:rsidRPr="00664583">
        <w:rPr>
          <w:rFonts w:ascii="Times New Roman" w:hAnsi="Times New Roman"/>
          <w:b/>
        </w:rPr>
        <w:tab/>
      </w:r>
      <w:r w:rsidRPr="00664583">
        <w:rPr>
          <w:rFonts w:ascii="Times New Roman" w:hAnsi="Times New Roman"/>
          <w:b/>
        </w:rPr>
        <w:tab/>
        <w:t>: 3</w:t>
      </w:r>
      <w:r w:rsidRPr="00664583">
        <w:rPr>
          <w:rFonts w:ascii="Times New Roman" w:hAnsi="Times New Roman"/>
          <w:vertAlign w:val="superscript"/>
        </w:rPr>
        <w:t>rd</w:t>
      </w:r>
      <w:r w:rsidRPr="00664583">
        <w:rPr>
          <w:rFonts w:ascii="Times New Roman" w:hAnsi="Times New Roman"/>
        </w:rPr>
        <w:t xml:space="preserve"> April 1994.</w:t>
      </w:r>
    </w:p>
    <w:p w14:paraId="46F8FA7C" w14:textId="6546AE4A" w:rsidR="00A70C98" w:rsidRPr="00664583" w:rsidRDefault="00223396" w:rsidP="00A70C98">
      <w:pPr>
        <w:numPr>
          <w:ilvl w:val="0"/>
          <w:numId w:val="1"/>
        </w:numPr>
        <w:spacing w:after="0" w:line="240" w:lineRule="auto"/>
        <w:rPr>
          <w:rFonts w:ascii="Times New Roman" w:hAnsi="Times New Roman"/>
          <w:b/>
        </w:rPr>
      </w:pPr>
      <w:r w:rsidRPr="00664583">
        <w:rPr>
          <w:rFonts w:ascii="Times New Roman" w:hAnsi="Times New Roman"/>
          <w:b/>
        </w:rPr>
        <w:t>Marital</w:t>
      </w:r>
      <w:r w:rsidR="00A70C98" w:rsidRPr="00664583">
        <w:rPr>
          <w:rFonts w:ascii="Times New Roman" w:hAnsi="Times New Roman"/>
          <w:b/>
        </w:rPr>
        <w:t xml:space="preserve"> Status</w:t>
      </w:r>
      <w:r w:rsidR="00A70C98" w:rsidRPr="00664583">
        <w:rPr>
          <w:rFonts w:ascii="Times New Roman" w:hAnsi="Times New Roman"/>
          <w:b/>
        </w:rPr>
        <w:tab/>
      </w:r>
      <w:r w:rsidR="00B60EEE" w:rsidRPr="00664583">
        <w:rPr>
          <w:rFonts w:ascii="Times New Roman" w:hAnsi="Times New Roman"/>
          <w:b/>
        </w:rPr>
        <w:tab/>
      </w:r>
      <w:r w:rsidR="00B60EEE">
        <w:rPr>
          <w:rFonts w:ascii="Times New Roman" w:hAnsi="Times New Roman"/>
          <w:b/>
        </w:rPr>
        <w:t xml:space="preserve">             </w:t>
      </w:r>
      <w:r w:rsidR="00B60EEE" w:rsidRPr="00664583">
        <w:rPr>
          <w:rFonts w:ascii="Times New Roman" w:hAnsi="Times New Roman"/>
          <w:b/>
        </w:rPr>
        <w:t xml:space="preserve">: </w:t>
      </w:r>
      <w:r w:rsidR="00B60EEE" w:rsidRPr="00B60EEE">
        <w:rPr>
          <w:rFonts w:ascii="Times New Roman" w:hAnsi="Times New Roman"/>
        </w:rPr>
        <w:t>Married</w:t>
      </w:r>
      <w:r w:rsidR="00A70C98" w:rsidRPr="00B60EEE">
        <w:rPr>
          <w:rFonts w:ascii="Times New Roman" w:hAnsi="Times New Roman"/>
        </w:rPr>
        <w:t>.</w:t>
      </w:r>
    </w:p>
    <w:p w14:paraId="58AE38DE" w14:textId="1BFCB6A3" w:rsidR="00A70C98" w:rsidRPr="00664583" w:rsidRDefault="00A70C98" w:rsidP="00A70C98">
      <w:pPr>
        <w:numPr>
          <w:ilvl w:val="0"/>
          <w:numId w:val="1"/>
        </w:numPr>
        <w:spacing w:after="0" w:line="240" w:lineRule="auto"/>
        <w:rPr>
          <w:rFonts w:ascii="Times New Roman" w:hAnsi="Times New Roman"/>
          <w:b/>
        </w:rPr>
      </w:pPr>
      <w:r w:rsidRPr="00664583">
        <w:rPr>
          <w:rFonts w:ascii="Times New Roman" w:hAnsi="Times New Roman"/>
          <w:b/>
        </w:rPr>
        <w:t>Language Proficiency</w:t>
      </w:r>
      <w:r w:rsidR="00B60EEE">
        <w:rPr>
          <w:rFonts w:ascii="Times New Roman" w:hAnsi="Times New Roman"/>
          <w:b/>
        </w:rPr>
        <w:t xml:space="preserve">    </w:t>
      </w:r>
      <w:r w:rsidR="00B60EEE" w:rsidRPr="00664583">
        <w:rPr>
          <w:rFonts w:ascii="Times New Roman" w:hAnsi="Times New Roman"/>
          <w:b/>
        </w:rPr>
        <w:tab/>
        <w:t>:</w:t>
      </w:r>
      <w:r w:rsidRPr="00664583">
        <w:rPr>
          <w:rFonts w:ascii="Times New Roman" w:hAnsi="Times New Roman"/>
          <w:b/>
        </w:rPr>
        <w:t xml:space="preserve"> </w:t>
      </w:r>
      <w:r w:rsidRPr="00664583">
        <w:rPr>
          <w:rFonts w:ascii="Times New Roman" w:hAnsi="Times New Roman"/>
        </w:rPr>
        <w:t>English, Hindi, Marathi.</w:t>
      </w:r>
    </w:p>
    <w:p w14:paraId="2EC883FA" w14:textId="35F94935" w:rsidR="00A70C98" w:rsidRPr="00664583" w:rsidRDefault="00B60EEE" w:rsidP="00A70C98">
      <w:pPr>
        <w:numPr>
          <w:ilvl w:val="0"/>
          <w:numId w:val="1"/>
        </w:numPr>
        <w:spacing w:after="0" w:line="240" w:lineRule="auto"/>
        <w:rPr>
          <w:rFonts w:ascii="Times New Roman" w:hAnsi="Times New Roman"/>
          <w:b/>
        </w:rPr>
      </w:pPr>
      <w:r w:rsidRPr="00664583">
        <w:rPr>
          <w:rFonts w:ascii="Times New Roman" w:hAnsi="Times New Roman"/>
          <w:b/>
        </w:rPr>
        <w:t>Hobbies</w:t>
      </w:r>
      <w:r>
        <w:rPr>
          <w:rFonts w:ascii="Times New Roman" w:hAnsi="Times New Roman"/>
          <w:b/>
        </w:rPr>
        <w:t xml:space="preserve">                                      </w:t>
      </w:r>
      <w:r w:rsidRPr="00664583">
        <w:rPr>
          <w:rFonts w:ascii="Times New Roman" w:hAnsi="Times New Roman"/>
        </w:rPr>
        <w:t>:</w:t>
      </w:r>
      <w:r w:rsidR="007B5515">
        <w:rPr>
          <w:rFonts w:ascii="Times New Roman" w:hAnsi="Times New Roman"/>
        </w:rPr>
        <w:t xml:space="preserve"> Art, Teaching</w:t>
      </w:r>
      <w:r w:rsidR="00A70C98" w:rsidRPr="00664583">
        <w:rPr>
          <w:rFonts w:ascii="Times New Roman" w:hAnsi="Times New Roman"/>
        </w:rPr>
        <w:t>, and Traveling</w:t>
      </w:r>
    </w:p>
    <w:p w14:paraId="5D7BD3CD" w14:textId="77777777" w:rsidR="00A70C98" w:rsidRPr="00664583" w:rsidRDefault="00A70C98" w:rsidP="00A70C98">
      <w:pPr>
        <w:spacing w:after="0" w:line="240" w:lineRule="auto"/>
        <w:ind w:left="720"/>
        <w:rPr>
          <w:rFonts w:ascii="Times New Roman" w:hAnsi="Times New Roman"/>
        </w:rPr>
      </w:pPr>
    </w:p>
    <w:p w14:paraId="72795256" w14:textId="77777777" w:rsidR="00A70C98" w:rsidRPr="00664583" w:rsidRDefault="00A70C98" w:rsidP="00A70C98">
      <w:pPr>
        <w:pBdr>
          <w:top w:val="single" w:sz="4" w:space="1" w:color="C0C0C0"/>
          <w:left w:val="single" w:sz="4" w:space="0" w:color="C0C0C0"/>
          <w:bottom w:val="single" w:sz="4" w:space="1" w:color="C0C0C0"/>
          <w:right w:val="single" w:sz="4" w:space="4" w:color="C0C0C0"/>
        </w:pBdr>
        <w:shd w:val="clear" w:color="auto" w:fill="E5E5E5"/>
        <w:spacing w:after="0" w:line="240" w:lineRule="auto"/>
        <w:rPr>
          <w:rFonts w:ascii="Times New Roman" w:hAnsi="Times New Roman"/>
        </w:rPr>
      </w:pPr>
      <w:r w:rsidRPr="00664583">
        <w:rPr>
          <w:rFonts w:ascii="Times New Roman" w:hAnsi="Times New Roman"/>
          <w:b/>
          <w:sz w:val="28"/>
        </w:rPr>
        <w:t>DECLARATION:</w:t>
      </w:r>
    </w:p>
    <w:p w14:paraId="3358988A" w14:textId="77777777" w:rsidR="00A70C98" w:rsidRPr="00664583" w:rsidRDefault="00A70C98" w:rsidP="007F17B9">
      <w:pPr>
        <w:spacing w:after="0" w:line="240" w:lineRule="auto"/>
        <w:jc w:val="both"/>
        <w:rPr>
          <w:rFonts w:ascii="Times New Roman" w:hAnsi="Times New Roman"/>
        </w:rPr>
      </w:pPr>
      <w:r w:rsidRPr="00664583">
        <w:rPr>
          <w:rFonts w:ascii="Times New Roman" w:hAnsi="Times New Roman"/>
        </w:rPr>
        <w:t>I hereby affirm that the above information is true to the</w:t>
      </w:r>
      <w:r w:rsidR="00CC7C70" w:rsidRPr="00664583">
        <w:rPr>
          <w:rFonts w:ascii="Times New Roman" w:hAnsi="Times New Roman"/>
        </w:rPr>
        <w:t xml:space="preserve"> </w:t>
      </w:r>
      <w:r w:rsidRPr="00664583">
        <w:rPr>
          <w:rFonts w:ascii="Times New Roman" w:hAnsi="Times New Roman"/>
        </w:rPr>
        <w:t>best of my knowledge and understanding.</w:t>
      </w:r>
      <w:r w:rsidRPr="00664583">
        <w:rPr>
          <w:rFonts w:ascii="Times New Roman" w:hAnsi="Times New Roman"/>
          <w:b/>
        </w:rPr>
        <w:tab/>
      </w:r>
      <w:r w:rsidRPr="00664583">
        <w:rPr>
          <w:rFonts w:ascii="Times New Roman" w:hAnsi="Times New Roman"/>
          <w:b/>
        </w:rPr>
        <w:tab/>
      </w:r>
    </w:p>
    <w:p w14:paraId="68E0C42A" w14:textId="77777777" w:rsidR="00A70C98" w:rsidRPr="00664583" w:rsidRDefault="00A70C98" w:rsidP="00E515B0">
      <w:pPr>
        <w:tabs>
          <w:tab w:val="left" w:pos="1440"/>
          <w:tab w:val="left" w:pos="2880"/>
          <w:tab w:val="left" w:pos="5760"/>
          <w:tab w:val="left" w:pos="7200"/>
        </w:tabs>
        <w:spacing w:after="0" w:line="240" w:lineRule="auto"/>
        <w:rPr>
          <w:rFonts w:ascii="Times New Roman" w:hAnsi="Times New Roman"/>
        </w:rPr>
      </w:pPr>
      <w:r w:rsidRPr="00664583">
        <w:rPr>
          <w:rFonts w:ascii="Times New Roman" w:hAnsi="Times New Roman"/>
        </w:rPr>
        <w:softHyphen/>
        <w:t xml:space="preserve">DATE         :  </w:t>
      </w:r>
    </w:p>
    <w:p w14:paraId="11D27DE4" w14:textId="3C2DB0B0" w:rsidR="00A70C98" w:rsidRPr="00664583" w:rsidRDefault="00A70C98" w:rsidP="00A70C98">
      <w:pPr>
        <w:tabs>
          <w:tab w:val="left" w:pos="720"/>
          <w:tab w:val="left" w:pos="1440"/>
          <w:tab w:val="left" w:pos="2880"/>
          <w:tab w:val="left" w:pos="5760"/>
          <w:tab w:val="left" w:pos="7200"/>
        </w:tabs>
        <w:spacing w:after="0" w:line="240" w:lineRule="auto"/>
        <w:rPr>
          <w:rFonts w:ascii="Times New Roman" w:hAnsi="Times New Roman"/>
        </w:rPr>
      </w:pPr>
      <w:r w:rsidRPr="00664583">
        <w:rPr>
          <w:rFonts w:ascii="Times New Roman" w:hAnsi="Times New Roman"/>
        </w:rPr>
        <w:t xml:space="preserve">PLACE       </w:t>
      </w:r>
      <w:r w:rsidR="006548F0">
        <w:rPr>
          <w:rFonts w:ascii="Times New Roman" w:hAnsi="Times New Roman"/>
        </w:rPr>
        <w:t>: Delhi</w:t>
      </w:r>
      <w:r w:rsidRPr="00664583">
        <w:rPr>
          <w:rFonts w:ascii="Times New Roman" w:hAnsi="Times New Roman"/>
        </w:rPr>
        <w:tab/>
      </w:r>
      <w:r w:rsidRPr="00664583">
        <w:rPr>
          <w:rFonts w:ascii="Times New Roman" w:hAnsi="Times New Roman"/>
        </w:rPr>
        <w:tab/>
      </w:r>
    </w:p>
    <w:p w14:paraId="53344641" w14:textId="77777777" w:rsidR="007B5515" w:rsidRDefault="00A70C98" w:rsidP="00F96038">
      <w:pPr>
        <w:tabs>
          <w:tab w:val="left" w:pos="2880"/>
          <w:tab w:val="left" w:pos="5760"/>
          <w:tab w:val="left" w:pos="7200"/>
        </w:tabs>
        <w:spacing w:after="0" w:line="240" w:lineRule="auto"/>
        <w:jc w:val="both"/>
        <w:rPr>
          <w:rFonts w:ascii="Times New Roman" w:hAnsi="Times New Roman"/>
          <w:b/>
        </w:rPr>
      </w:pPr>
      <w:r w:rsidRPr="00664583">
        <w:rPr>
          <w:rFonts w:ascii="Times New Roman" w:hAnsi="Times New Roman"/>
        </w:rPr>
        <w:t xml:space="preserve">                                                                                   </w:t>
      </w:r>
      <w:r w:rsidR="00664F90" w:rsidRPr="00664583">
        <w:rPr>
          <w:rFonts w:ascii="Times New Roman" w:hAnsi="Times New Roman"/>
        </w:rPr>
        <w:t xml:space="preserve">                                       </w:t>
      </w:r>
      <w:r w:rsidRPr="00664583">
        <w:rPr>
          <w:rFonts w:ascii="Times New Roman" w:hAnsi="Times New Roman"/>
        </w:rPr>
        <w:t xml:space="preserve"> (</w:t>
      </w:r>
      <w:r w:rsidR="00664F90" w:rsidRPr="00664583">
        <w:rPr>
          <w:rFonts w:ascii="Times New Roman" w:hAnsi="Times New Roman"/>
        </w:rPr>
        <w:t xml:space="preserve">     </w:t>
      </w:r>
      <w:r w:rsidRPr="00664583">
        <w:rPr>
          <w:rFonts w:ascii="Times New Roman" w:hAnsi="Times New Roman"/>
          <w:bCs/>
        </w:rPr>
        <w:t xml:space="preserve">Mamta Sharma    </w:t>
      </w:r>
      <w:r w:rsidRPr="00664583">
        <w:rPr>
          <w:rFonts w:ascii="Times New Roman" w:hAnsi="Times New Roman"/>
        </w:rPr>
        <w:t>)</w:t>
      </w:r>
      <w:r w:rsidRPr="00664583">
        <w:rPr>
          <w:rFonts w:ascii="Times New Roman" w:hAnsi="Times New Roman"/>
          <w:b/>
        </w:rPr>
        <w:tab/>
      </w:r>
    </w:p>
    <w:p w14:paraId="17780ED2" w14:textId="77777777" w:rsidR="007B5515" w:rsidRDefault="007B5515" w:rsidP="00F96038">
      <w:pPr>
        <w:tabs>
          <w:tab w:val="left" w:pos="2880"/>
          <w:tab w:val="left" w:pos="5760"/>
          <w:tab w:val="left" w:pos="7200"/>
        </w:tabs>
        <w:spacing w:after="0" w:line="240" w:lineRule="auto"/>
        <w:jc w:val="both"/>
        <w:rPr>
          <w:rFonts w:ascii="Times New Roman" w:hAnsi="Times New Roman"/>
          <w:b/>
        </w:rPr>
      </w:pPr>
    </w:p>
    <w:p w14:paraId="18791EB6" w14:textId="77777777" w:rsidR="002B388D" w:rsidRPr="0041173A" w:rsidRDefault="002B388D" w:rsidP="005D5071">
      <w:pPr>
        <w:tabs>
          <w:tab w:val="left" w:pos="720"/>
          <w:tab w:val="left" w:pos="1440"/>
          <w:tab w:val="left" w:pos="2880"/>
          <w:tab w:val="left" w:pos="5760"/>
          <w:tab w:val="left" w:pos="7200"/>
        </w:tabs>
        <w:spacing w:after="0" w:line="240" w:lineRule="auto"/>
        <w:rPr>
          <w:rFonts w:ascii="Times New Roman" w:hAnsi="Times New Roman"/>
        </w:rPr>
      </w:pPr>
    </w:p>
    <w:sectPr w:rsidR="002B388D" w:rsidRPr="0041173A" w:rsidSect="0003103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5">
    <w:nsid w:val="01C76A3D"/>
    <w:multiLevelType w:val="hybridMultilevel"/>
    <w:tmpl w:val="E2B4AE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F095C"/>
    <w:multiLevelType w:val="hybridMultilevel"/>
    <w:tmpl w:val="7FE2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42D66"/>
    <w:multiLevelType w:val="multilevel"/>
    <w:tmpl w:val="C26665BE"/>
    <w:lvl w:ilvl="0">
      <w:start w:val="1"/>
      <w:numFmt w:val="bullet"/>
      <w:lvlText w:val=""/>
      <w:lvlJc w:val="left"/>
      <w:pPr>
        <w:tabs>
          <w:tab w:val="num" w:pos="360"/>
        </w:tabs>
        <w:ind w:left="108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nsid w:val="2601408E"/>
    <w:multiLevelType w:val="hybridMultilevel"/>
    <w:tmpl w:val="AF689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E25303"/>
    <w:multiLevelType w:val="hybridMultilevel"/>
    <w:tmpl w:val="46C45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9F287A"/>
    <w:multiLevelType w:val="hybridMultilevel"/>
    <w:tmpl w:val="35C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161BE"/>
    <w:multiLevelType w:val="hybridMultilevel"/>
    <w:tmpl w:val="F7D2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E0039"/>
    <w:multiLevelType w:val="hybridMultilevel"/>
    <w:tmpl w:val="8A58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C23266"/>
    <w:multiLevelType w:val="hybridMultilevel"/>
    <w:tmpl w:val="6694D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9C2737"/>
    <w:multiLevelType w:val="hybridMultilevel"/>
    <w:tmpl w:val="65969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F75A14"/>
    <w:multiLevelType w:val="hybridMultilevel"/>
    <w:tmpl w:val="DCCC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F6B4C"/>
    <w:multiLevelType w:val="hybridMultilevel"/>
    <w:tmpl w:val="1676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14"/>
  </w:num>
  <w:num w:numId="9">
    <w:abstractNumId w:val="16"/>
  </w:num>
  <w:num w:numId="10">
    <w:abstractNumId w:val="10"/>
  </w:num>
  <w:num w:numId="11">
    <w:abstractNumId w:val="5"/>
  </w:num>
  <w:num w:numId="12">
    <w:abstractNumId w:val="15"/>
  </w:num>
  <w:num w:numId="13">
    <w:abstractNumId w:val="11"/>
  </w:num>
  <w:num w:numId="14">
    <w:abstractNumId w:val="13"/>
  </w:num>
  <w:num w:numId="15">
    <w:abstractNumId w:val="12"/>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C98"/>
    <w:rsid w:val="00010EBE"/>
    <w:rsid w:val="00031033"/>
    <w:rsid w:val="000E0C1D"/>
    <w:rsid w:val="000E1261"/>
    <w:rsid w:val="00197D88"/>
    <w:rsid w:val="001D2157"/>
    <w:rsid w:val="001E34EC"/>
    <w:rsid w:val="0020630B"/>
    <w:rsid w:val="00223396"/>
    <w:rsid w:val="00250D2D"/>
    <w:rsid w:val="002B388D"/>
    <w:rsid w:val="00305605"/>
    <w:rsid w:val="00327CC5"/>
    <w:rsid w:val="00371CB1"/>
    <w:rsid w:val="003C1451"/>
    <w:rsid w:val="003C4768"/>
    <w:rsid w:val="00410E45"/>
    <w:rsid w:val="0041173A"/>
    <w:rsid w:val="00434A8E"/>
    <w:rsid w:val="0047365D"/>
    <w:rsid w:val="00532662"/>
    <w:rsid w:val="005328D0"/>
    <w:rsid w:val="00546C66"/>
    <w:rsid w:val="005D5071"/>
    <w:rsid w:val="00617D69"/>
    <w:rsid w:val="006548F0"/>
    <w:rsid w:val="00664583"/>
    <w:rsid w:val="00664F90"/>
    <w:rsid w:val="006F6517"/>
    <w:rsid w:val="007068AE"/>
    <w:rsid w:val="00706E5A"/>
    <w:rsid w:val="00767304"/>
    <w:rsid w:val="00790730"/>
    <w:rsid w:val="007B2A85"/>
    <w:rsid w:val="007B5515"/>
    <w:rsid w:val="007F17B9"/>
    <w:rsid w:val="007F40D2"/>
    <w:rsid w:val="00866E19"/>
    <w:rsid w:val="00890DC7"/>
    <w:rsid w:val="008B5B8E"/>
    <w:rsid w:val="008D2BE6"/>
    <w:rsid w:val="008E23CD"/>
    <w:rsid w:val="00912994"/>
    <w:rsid w:val="009600CE"/>
    <w:rsid w:val="009B71EF"/>
    <w:rsid w:val="009C3854"/>
    <w:rsid w:val="00A1433B"/>
    <w:rsid w:val="00A61D89"/>
    <w:rsid w:val="00A70C98"/>
    <w:rsid w:val="00A82033"/>
    <w:rsid w:val="00AB76A6"/>
    <w:rsid w:val="00AC5C45"/>
    <w:rsid w:val="00B34BA1"/>
    <w:rsid w:val="00B60EEE"/>
    <w:rsid w:val="00B96135"/>
    <w:rsid w:val="00BD27BC"/>
    <w:rsid w:val="00C0178B"/>
    <w:rsid w:val="00C33F15"/>
    <w:rsid w:val="00C51708"/>
    <w:rsid w:val="00C62215"/>
    <w:rsid w:val="00CC7C70"/>
    <w:rsid w:val="00CD1C43"/>
    <w:rsid w:val="00CD5718"/>
    <w:rsid w:val="00D9348C"/>
    <w:rsid w:val="00DA2A37"/>
    <w:rsid w:val="00DD07FB"/>
    <w:rsid w:val="00DE3E51"/>
    <w:rsid w:val="00E515B0"/>
    <w:rsid w:val="00E74E14"/>
    <w:rsid w:val="00E926ED"/>
    <w:rsid w:val="00EB0DB7"/>
    <w:rsid w:val="00EC19AB"/>
    <w:rsid w:val="00EE0D5A"/>
    <w:rsid w:val="00F3628D"/>
    <w:rsid w:val="00F96038"/>
    <w:rsid w:val="00FB30DF"/>
    <w:rsid w:val="00FC1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0F03"/>
  <w15:docId w15:val="{258A8657-3B54-47F5-997D-EE812521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C98"/>
    <w:pPr>
      <w:suppressAutoHyphens/>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70C98"/>
    <w:pPr>
      <w:spacing w:before="280" w:after="280" w:line="240" w:lineRule="auto"/>
    </w:pPr>
    <w:rPr>
      <w:rFonts w:ascii="Times New Roman" w:hAnsi="Times New Roman"/>
      <w:sz w:val="24"/>
      <w:szCs w:val="24"/>
    </w:rPr>
  </w:style>
  <w:style w:type="paragraph" w:styleId="ListParagraph">
    <w:name w:val="List Paragraph"/>
    <w:basedOn w:val="Normal"/>
    <w:uiPriority w:val="34"/>
    <w:qFormat/>
    <w:rsid w:val="00532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26115">
      <w:bodyDiv w:val="1"/>
      <w:marLeft w:val="0"/>
      <w:marRight w:val="0"/>
      <w:marTop w:val="0"/>
      <w:marBottom w:val="0"/>
      <w:divBdr>
        <w:top w:val="none" w:sz="0" w:space="0" w:color="auto"/>
        <w:left w:val="none" w:sz="0" w:space="0" w:color="auto"/>
        <w:bottom w:val="none" w:sz="0" w:space="0" w:color="auto"/>
        <w:right w:val="none" w:sz="0" w:space="0" w:color="auto"/>
      </w:divBdr>
    </w:div>
    <w:div w:id="1151559918">
      <w:bodyDiv w:val="1"/>
      <w:marLeft w:val="0"/>
      <w:marRight w:val="0"/>
      <w:marTop w:val="0"/>
      <w:marBottom w:val="0"/>
      <w:divBdr>
        <w:top w:val="none" w:sz="0" w:space="0" w:color="auto"/>
        <w:left w:val="none" w:sz="0" w:space="0" w:color="auto"/>
        <w:bottom w:val="none" w:sz="0" w:space="0" w:color="auto"/>
        <w:right w:val="none" w:sz="0" w:space="0" w:color="auto"/>
      </w:divBdr>
    </w:div>
    <w:div w:id="1306469506">
      <w:bodyDiv w:val="1"/>
      <w:marLeft w:val="0"/>
      <w:marRight w:val="0"/>
      <w:marTop w:val="0"/>
      <w:marBottom w:val="0"/>
      <w:divBdr>
        <w:top w:val="none" w:sz="0" w:space="0" w:color="auto"/>
        <w:left w:val="none" w:sz="0" w:space="0" w:color="auto"/>
        <w:bottom w:val="none" w:sz="0" w:space="0" w:color="auto"/>
        <w:right w:val="none" w:sz="0" w:space="0" w:color="auto"/>
      </w:divBdr>
    </w:div>
    <w:div w:id="1681352180">
      <w:bodyDiv w:val="1"/>
      <w:marLeft w:val="0"/>
      <w:marRight w:val="0"/>
      <w:marTop w:val="0"/>
      <w:marBottom w:val="0"/>
      <w:divBdr>
        <w:top w:val="none" w:sz="0" w:space="0" w:color="auto"/>
        <w:left w:val="none" w:sz="0" w:space="0" w:color="auto"/>
        <w:bottom w:val="none" w:sz="0" w:space="0" w:color="auto"/>
        <w:right w:val="none" w:sz="0" w:space="0" w:color="auto"/>
      </w:divBdr>
    </w:div>
    <w:div w:id="1965428440">
      <w:bodyDiv w:val="1"/>
      <w:marLeft w:val="0"/>
      <w:marRight w:val="0"/>
      <w:marTop w:val="0"/>
      <w:marBottom w:val="0"/>
      <w:divBdr>
        <w:top w:val="none" w:sz="0" w:space="0" w:color="auto"/>
        <w:left w:val="none" w:sz="0" w:space="0" w:color="auto"/>
        <w:bottom w:val="none" w:sz="0" w:space="0" w:color="auto"/>
        <w:right w:val="none" w:sz="0" w:space="0" w:color="auto"/>
      </w:divBdr>
    </w:div>
    <w:div w:id="20150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dc:creator>
  <cp:lastModifiedBy>HP</cp:lastModifiedBy>
  <cp:revision>2</cp:revision>
  <cp:lastPrinted>2018-07-27T05:40:00Z</cp:lastPrinted>
  <dcterms:created xsi:type="dcterms:W3CDTF">2019-01-12T07:43:00Z</dcterms:created>
  <dcterms:modified xsi:type="dcterms:W3CDTF">2019-01-12T07:43:00Z</dcterms:modified>
</cp:coreProperties>
</file>