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rFonts w:ascii="Arial" w:hAnsi="Arial" w:cs="Arial"/>
          <w:b/>
          <w:sz w:val="36"/>
          <w:szCs w:val="36"/>
          <w:u w:val="single"/>
        </w:rPr>
        <w:t>Curriculum Vitae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Mayur Rajput    </w:t>
      </w:r>
    </w:p>
    <w:p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Flat-202 A-Block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Floor Dutt Township</w:t>
      </w:r>
    </w:p>
    <w:p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Tilheri Mandla Road Jabalpur (M.P)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Mail ID-mayurrajput24@gmail.com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Contact No- +91-7905378497</w:t>
      </w:r>
    </w:p>
    <w:p>
      <w:pPr>
        <w:jc w:val="both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                    +91-</w:t>
      </w:r>
      <w:r>
        <w:rPr>
          <w:rFonts w:hint="default" w:ascii="Arial" w:hAnsi="Arial" w:cs="Arial"/>
          <w:lang w:val="en-US"/>
        </w:rPr>
        <w:t>9873693128</w:t>
      </w:r>
    </w:p>
    <w:p>
      <w:pPr>
        <w:pStyle w:val="3"/>
        <w:spacing w:after="0"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textWrapping"/>
      </w:r>
    </w:p>
    <w:p>
      <w:pPr>
        <w:pStyle w:val="3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Career Objective:</w:t>
      </w:r>
    </w:p>
    <w:p>
      <w:pPr>
        <w:spacing w:line="276" w:lineRule="auto"/>
        <w:jc w:val="both"/>
        <w:rPr>
          <w:rFonts w:ascii="Times New Roman" w:hAnsi="Times New Roman" w:cs="Times New Roman"/>
        </w:rPr>
      </w:pPr>
    </w:p>
    <w:p>
      <w:pPr>
        <w:spacing w:line="276" w:lineRule="auto"/>
        <w:jc w:val="both"/>
        <w:rPr>
          <w:rFonts w:ascii="Arial" w:hAnsi="Arial" w:cs="Arial"/>
          <w:bCs/>
        </w:rPr>
      </w:pPr>
      <w:r>
        <w:rPr>
          <w:rStyle w:val="11"/>
          <w:rFonts w:ascii="Arial" w:hAnsi="Arial" w:cs="Arial"/>
          <w:b w:val="0"/>
        </w:rPr>
        <w:t>To establish a global career which offers challenges and growth with opportunities to enrich my knowledge and skill while contributing my best towards the growth of the organization.</w:t>
      </w:r>
    </w:p>
    <w:p>
      <w:pPr>
        <w:jc w:val="both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u w:val="single"/>
        </w:rPr>
        <w:t xml:space="preserve">Experience Summary </w:t>
      </w:r>
      <w:r>
        <w:rPr>
          <w:rFonts w:ascii="Times New Roman" w:hAnsi="Times New Roman" w:cs="Times New Roman"/>
          <w:bCs/>
          <w:lang w:val="en-GB"/>
        </w:rPr>
        <w:t>(</w:t>
      </w:r>
      <w:r>
        <w:rPr>
          <w:rFonts w:ascii="Arial" w:hAnsi="Arial" w:cs="Arial"/>
          <w:bCs/>
          <w:lang w:val="en-GB"/>
        </w:rPr>
        <w:t>Total 05 Years 09 month Exp</w:t>
      </w:r>
      <w:r>
        <w:rPr>
          <w:rFonts w:ascii="Times New Roman" w:hAnsi="Times New Roman" w:cs="Times New Roman"/>
          <w:bCs/>
          <w:lang w:val="en-GB"/>
        </w:rPr>
        <w:t>.)</w:t>
      </w:r>
    </w:p>
    <w:p>
      <w:pPr>
        <w:rPr>
          <w:rFonts w:ascii="Times New Roman" w:hAnsi="Times New Roman" w:cs="Times New Roman"/>
          <w:bCs/>
          <w:lang w:val="en-GB"/>
        </w:rPr>
      </w:pPr>
    </w:p>
    <w:p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Organization:  Medhaj Techno Concept Pvt Ltd</w:t>
      </w:r>
    </w:p>
    <w:p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Location      :  </w:t>
      </w:r>
      <w:r>
        <w:rPr>
          <w:rFonts w:hint="default" w:ascii="Arial" w:hAnsi="Arial" w:cs="Arial"/>
          <w:bCs/>
          <w:lang w:val="en-US"/>
        </w:rPr>
        <w:t>Chandauli Varanasi</w:t>
      </w:r>
      <w:r>
        <w:rPr>
          <w:rFonts w:ascii="Arial" w:hAnsi="Arial" w:cs="Arial"/>
          <w:bCs/>
          <w:lang w:val="en-GB"/>
        </w:rPr>
        <w:t xml:space="preserve"> (Uttar Pradesh)</w:t>
      </w:r>
    </w:p>
    <w:p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Period          : June 2019-Till Now</w:t>
      </w:r>
    </w:p>
    <w:p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Position       :  Project Engineer</w:t>
      </w:r>
    </w:p>
    <w:p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Project         :  Saubhagya Rural Electrification Project Under UPPCL</w:t>
      </w:r>
    </w:p>
    <w:p>
      <w:pPr>
        <w:rPr>
          <w:rFonts w:ascii="Times New Roman" w:hAnsi="Times New Roman" w:cs="Times New Roman"/>
          <w:bCs/>
          <w:lang w:val="en-GB"/>
        </w:rPr>
      </w:pPr>
    </w:p>
    <w:p>
      <w:pPr>
        <w:rPr>
          <w:rFonts w:ascii="Times New Roman" w:hAnsi="Times New Roman" w:cs="Times New Roman"/>
          <w:bCs/>
          <w:lang w:val="en-GB"/>
        </w:rPr>
      </w:pPr>
    </w:p>
    <w:p>
      <w:pPr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u w:val="single"/>
          <w:lang w:val="en-GB"/>
        </w:rPr>
        <w:t xml:space="preserve">Key </w:t>
      </w:r>
      <w:r>
        <w:rPr>
          <w:rFonts w:ascii="Arial" w:hAnsi="Arial" w:cs="Arial"/>
          <w:bCs/>
          <w:u w:val="single"/>
          <w:lang w:val="en-GB"/>
        </w:rPr>
        <w:t>responsibilities</w:t>
      </w:r>
      <w:r>
        <w:rPr>
          <w:rFonts w:ascii="Times New Roman" w:hAnsi="Times New Roman" w:cs="Times New Roman"/>
          <w:bCs/>
          <w:u w:val="single"/>
          <w:lang w:val="en-GB"/>
        </w:rPr>
        <w:t xml:space="preserve"> and skills</w:t>
      </w:r>
    </w:p>
    <w:p>
      <w:pPr>
        <w:rPr>
          <w:rFonts w:ascii="Times New Roman" w:hAnsi="Times New Roman" w:cs="Times New Roman"/>
          <w:bCs/>
          <w:lang w:val="en-GB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Assigned as a di</w:t>
      </w:r>
      <w:r>
        <w:rPr>
          <w:rFonts w:hint="default" w:ascii="Arial" w:hAnsi="Arial" w:cs="Arial"/>
          <w:bCs/>
          <w:lang w:val="en-US"/>
        </w:rPr>
        <w:t>strict</w:t>
      </w:r>
      <w:r>
        <w:rPr>
          <w:rFonts w:ascii="Arial" w:hAnsi="Arial" w:cs="Arial"/>
          <w:bCs/>
          <w:lang w:val="en-GB"/>
        </w:rPr>
        <w:t xml:space="preserve"> Incharge with complete responsibility of day to day work</w:t>
      </w:r>
      <w:r>
        <w:rPr>
          <w:rFonts w:hint="default" w:ascii="Arial" w:hAnsi="Arial" w:cs="Arial"/>
          <w:bCs/>
          <w:lang w:val="en-US"/>
        </w:rPr>
        <w:t xml:space="preserve"> (DPR)</w:t>
      </w:r>
      <w:r>
        <w:rPr>
          <w:rFonts w:ascii="Arial" w:hAnsi="Arial" w:cs="Arial"/>
          <w:bCs/>
          <w:lang w:val="en-GB"/>
        </w:rPr>
        <w:t>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Organizing camp for collection of application under saubhagya yojna</w:t>
      </w:r>
      <w:r>
        <w:rPr>
          <w:rFonts w:hint="default" w:ascii="Arial" w:hAnsi="Arial" w:cs="Arial"/>
          <w:bCs/>
          <w:lang w:val="en-US"/>
        </w:rPr>
        <w:t xml:space="preserve">,proper ledgerisation of meter,material quality and quantity claimed for billing </w:t>
      </w:r>
      <w:r>
        <w:rPr>
          <w:rFonts w:ascii="Arial" w:hAnsi="Arial" w:cs="Arial"/>
          <w:bCs/>
          <w:lang w:val="en-GB"/>
        </w:rPr>
        <w:t>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Scrutiny of application by concerned J.E for repeat, arrears, theft and PD cases.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Detailed survey of villages</w:t>
      </w:r>
      <w:r>
        <w:rPr>
          <w:rFonts w:hint="default" w:ascii="Arial" w:hAnsi="Arial" w:cs="Arial"/>
          <w:bCs/>
          <w:lang w:val="en-US"/>
        </w:rPr>
        <w:t xml:space="preserve"> and mazra</w:t>
      </w:r>
      <w:r>
        <w:rPr>
          <w:rFonts w:ascii="Arial" w:hAnsi="Arial" w:cs="Arial"/>
          <w:bCs/>
          <w:lang w:val="en-GB"/>
        </w:rPr>
        <w:t xml:space="preserve"> in concerned district.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Drawing finalization and approval of the same by PVVNL.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Execution of various infra work like erection &amp; commissioning of poles,ht/lt line and transformer where required.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Erection of meter under saubhagya yojna against the application received.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Preparation of Pole schedule, joint measurement sheet (JMS) and billing of contractor.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ascii="Arial" w:hAnsi="Arial" w:cs="Arial"/>
          <w:bCs/>
          <w:lang w:val="en-GB"/>
        </w:rPr>
        <w:t>Vendor management for transformer,poles,stringing and required materials.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hint="default" w:ascii="Arial" w:hAnsi="Arial" w:cs="Arial"/>
          <w:bCs/>
          <w:lang w:val="en-US"/>
        </w:rPr>
        <w:t>Execution of supply and erection bills.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lang w:val="en-GB"/>
        </w:rPr>
      </w:pPr>
      <w:r>
        <w:rPr>
          <w:rFonts w:hint="default" w:ascii="Arial" w:hAnsi="Arial" w:cs="Arial"/>
          <w:bCs/>
          <w:lang w:val="en-US"/>
        </w:rPr>
        <w:t>Verification of quantity and quality of material and work execution.</w:t>
      </w:r>
    </w:p>
    <w:p>
      <w:pPr>
        <w:rPr>
          <w:rFonts w:ascii="Times New Roman" w:hAnsi="Times New Roman" w:cs="Times New Roman"/>
          <w:bCs/>
          <w:lang w:val="en-GB"/>
        </w:rPr>
      </w:pPr>
    </w:p>
    <w:p>
      <w:pPr>
        <w:pStyle w:val="2"/>
        <w:rPr>
          <w:rFonts w:ascii="Arial" w:hAnsi="Arial" w:cs="Arial"/>
          <w:b w:val="0"/>
          <w:sz w:val="24"/>
          <w:szCs w:val="24"/>
          <w:lang w:val="en-GB"/>
        </w:rPr>
      </w:pPr>
      <w:r>
        <w:rPr>
          <w:b w:val="0"/>
          <w:sz w:val="24"/>
          <w:szCs w:val="24"/>
          <w:lang w:val="en-GB"/>
        </w:rPr>
        <w:t xml:space="preserve">   </w:t>
      </w:r>
      <w:r>
        <w:rPr>
          <w:rFonts w:ascii="Arial" w:hAnsi="Arial" w:cs="Arial"/>
          <w:b w:val="0"/>
          <w:sz w:val="24"/>
          <w:szCs w:val="24"/>
          <w:lang w:val="en-GB"/>
        </w:rPr>
        <w:t>Organization:   GA Digital Web Word Pvt Ltd</w:t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Location      :   Lakhimpur Kheri</w:t>
      </w:r>
    </w:p>
    <w:p>
      <w:pPr>
        <w:rPr>
          <w:rFonts w:ascii="Arial" w:hAnsi="Arial" w:cs="Arial"/>
          <w:lang w:val="en-GB"/>
        </w:rPr>
      </w:pPr>
      <w:r>
        <w:rPr>
          <w:lang w:val="en-GB"/>
        </w:rPr>
        <w:t xml:space="preserve">    </w:t>
      </w:r>
      <w:r>
        <w:rPr>
          <w:rFonts w:ascii="Arial" w:hAnsi="Arial" w:cs="Arial"/>
          <w:lang w:val="en-GB"/>
        </w:rPr>
        <w:t>Period          :   May 2018-Apr 2019</w:t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Position       :   Project Associate</w:t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Project         :   Saubhagya Rural Electrification Project under UPPCL</w:t>
      </w:r>
    </w:p>
    <w:p>
      <w:pPr>
        <w:rPr>
          <w:lang w:val="en-GB"/>
        </w:rPr>
      </w:pPr>
      <w:r>
        <w:rPr>
          <w:lang w:val="en-GB"/>
        </w:rPr>
        <w:t xml:space="preserve">                                DDUGJY </w:t>
      </w:r>
      <w:r>
        <w:rPr>
          <w:rFonts w:ascii="Arial" w:hAnsi="Arial" w:cs="Arial"/>
          <w:lang w:val="en-GB"/>
        </w:rPr>
        <w:t>Rural Electrification Project under UPPCL</w:t>
      </w:r>
    </w:p>
    <w:p>
      <w:pPr>
        <w:jc w:val="both"/>
        <w:rPr>
          <w:rFonts w:ascii="Times New Roman" w:hAnsi="Times New Roman" w:cs="Times New Roman"/>
          <w:b/>
          <w:u w:val="single"/>
        </w:rPr>
      </w:pPr>
    </w:p>
    <w:p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Key responsibilities and skills </w:t>
      </w:r>
    </w:p>
    <w:p>
      <w:pPr>
        <w:jc w:val="both"/>
        <w:rPr>
          <w:rFonts w:ascii="Times New Roman" w:hAnsi="Times New Roman" w:cs="Times New Roman"/>
          <w:b/>
          <w:u w:val="single"/>
        </w:rPr>
      </w:pPr>
    </w:p>
    <w:p>
      <w:pPr>
        <w:jc w:val="both"/>
        <w:rPr>
          <w:rFonts w:ascii="Times New Roman" w:hAnsi="Times New Roman" w:cs="Times New Roman"/>
          <w:b/>
          <w:u w:val="single"/>
        </w:rPr>
      </w:pPr>
    </w:p>
    <w:p>
      <w:pPr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Coordinate and supervise construction of distribution system according to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approved DPR made for villages and its habitations.</w:t>
      </w:r>
    </w:p>
    <w:p>
      <w:pPr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Implementing effective ideas to solve ROW in less time with minimum suitable crop and tree compensation to land owners &amp; achieve max cost savings.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Monitor and coordinate advance movement of material from stores works to the site where major material is to be supplied by the Discom.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Verification of connection released and its ledgerisation.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Ensure use of App at the time of regularization or release of connection for feeder and consumer tagging including uploading on GARV dash board.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Prepare the fortnightly report of plan for TKC and provide detail to PMA.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Conducting route survey, preparation of BOQ and check JMC.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Conducting raid in high loss area, to convert unwilling to willing consumer also reducing thefting power loss.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To understanding of electrical drawing, planning of rural projects and erection.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To verify infra work (HT,LT) and also meter installation.</w:t>
      </w:r>
    </w:p>
    <w:p>
      <w:pPr>
        <w:ind w:left="915"/>
        <w:jc w:val="both"/>
        <w:rPr>
          <w:rFonts w:ascii="Times New Roman" w:hAnsi="Times New Roman" w:cs="Times New Roman"/>
          <w:bCs/>
          <w:u w:val="single"/>
          <w:lang w:val="en-GB"/>
        </w:rPr>
      </w:pPr>
    </w:p>
    <w:p>
      <w:pPr>
        <w:jc w:val="both"/>
        <w:rPr>
          <w:rFonts w:ascii="Arial" w:hAnsi="Arial" w:cs="Arial"/>
          <w:color w:val="222222"/>
          <w:shd w:val="clear" w:color="auto" w:fill="FFFFFF"/>
        </w:rPr>
      </w:pPr>
    </w:p>
    <w:p>
      <w:pPr>
        <w:jc w:val="both"/>
        <w:rPr>
          <w:rFonts w:ascii="Arial" w:hAnsi="Arial" w:cs="Arial"/>
          <w:color w:val="222222"/>
          <w:shd w:val="clear" w:color="auto" w:fill="FFFFFF"/>
        </w:rPr>
      </w:pPr>
    </w:p>
    <w:p>
      <w:pPr>
        <w:jc w:val="both"/>
        <w:rPr>
          <w:rFonts w:ascii="Times New Roman" w:hAnsi="Times New Roman" w:cs="Times New Roman"/>
          <w:bCs/>
          <w:u w:val="single"/>
          <w:lang w:val="en-GB"/>
        </w:rPr>
      </w:pPr>
    </w:p>
    <w:p>
      <w:p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</w:p>
    <w:p>
      <w:p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</w:p>
    <w:p>
      <w:pPr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Organization:               Aegis Ltd</w:t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Location:               Noida (Uttar Pradesh)</w:t>
      </w:r>
    </w:p>
    <w:p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Period:               </w:t>
      </w:r>
      <w:r>
        <w:rPr>
          <w:rFonts w:ascii="Arial" w:hAnsi="Arial" w:cs="Arial"/>
          <w:b/>
          <w:bCs/>
        </w:rPr>
        <w:t>Aug 2015 – May 2018</w:t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                   </w:t>
      </w:r>
      <w:r>
        <w:rPr>
          <w:rFonts w:ascii="Arial" w:hAnsi="Arial" w:cs="Arial"/>
          <w:b/>
        </w:rPr>
        <w:t>Position:               Sr.Executive</w:t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Project:               Vodafone DCCC</w:t>
      </w: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Key responsibilities and skills:</w:t>
      </w:r>
    </w:p>
    <w:p>
      <w:pPr>
        <w:rPr>
          <w:rFonts w:ascii="Times New Roman" w:hAnsi="Times New Roman" w:cs="Times New Roman"/>
          <w:bCs/>
          <w:u w:val="single"/>
          <w:lang w:val="en-GB"/>
        </w:rPr>
      </w:pPr>
    </w:p>
    <w:p>
      <w:pPr>
        <w:pStyle w:val="16"/>
        <w:ind w:left="0"/>
        <w:rPr>
          <w:rStyle w:val="9"/>
          <w:rFonts w:ascii="Times New Roman" w:hAnsi="Times New Roman" w:cs="Times New Roman"/>
          <w:i w:val="0"/>
          <w:iCs w:val="0"/>
        </w:rPr>
      </w:pPr>
    </w:p>
    <w:p>
      <w:pPr>
        <w:numPr>
          <w:ilvl w:val="0"/>
          <w:numId w:val="3"/>
        </w:numPr>
        <w:tabs>
          <w:tab w:val="clear" w:pos="720"/>
        </w:tabs>
        <w:jc w:val="both"/>
        <w:rPr>
          <w:rFonts w:ascii="Arial" w:hAnsi="Arial" w:cs="Arial"/>
        </w:rPr>
      </w:pPr>
      <w:r>
        <w:rPr>
          <w:rStyle w:val="9"/>
          <w:rFonts w:ascii="Arial" w:hAnsi="Arial" w:cs="Arial"/>
          <w:i w:val="0"/>
        </w:rPr>
        <w:t xml:space="preserve">Interact with customers by phone, e-mail or online chat to concerning various care issues like technical </w:t>
      </w:r>
      <w:r>
        <w:rPr>
          <w:rFonts w:ascii="Arial" w:hAnsi="Arial" w:cs="Arial"/>
        </w:rPr>
        <w:t>troubleshooting and escalations</w:t>
      </w:r>
      <w:r>
        <w:rPr>
          <w:rStyle w:val="9"/>
          <w:rFonts w:ascii="Arial" w:hAnsi="Arial" w:cs="Arial"/>
          <w:i w:val="0"/>
        </w:rPr>
        <w:t>.</w:t>
      </w:r>
    </w:p>
    <w:p>
      <w:pPr>
        <w:pStyle w:val="16"/>
        <w:numPr>
          <w:ilvl w:val="0"/>
          <w:numId w:val="3"/>
        </w:numPr>
        <w:rPr>
          <w:rFonts w:ascii="Arial" w:hAnsi="Arial" w:cs="Arial"/>
          <w:bCs/>
          <w:u w:val="single"/>
          <w:lang w:val="en-GB"/>
        </w:rPr>
      </w:pPr>
      <w:r>
        <w:rPr>
          <w:rFonts w:ascii="Arial" w:hAnsi="Arial" w:cs="Arial"/>
        </w:rPr>
        <w:t>Meet performance targets in all areas such as speed, accuracy, volume, customer satisfaction and issue resolution.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Style w:val="9"/>
          <w:rFonts w:ascii="Arial" w:hAnsi="Arial" w:cs="Arial"/>
          <w:i w:val="0"/>
        </w:rPr>
      </w:pPr>
      <w:r>
        <w:rPr>
          <w:rStyle w:val="9"/>
          <w:rFonts w:ascii="Arial" w:hAnsi="Arial" w:cs="Arial"/>
          <w:i w:val="0"/>
        </w:rPr>
        <w:t>Making reports for External &amp; Internal Customers Using MS Excel &amp; Word.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Fonts w:ascii="Arial" w:hAnsi="Arial" w:cs="Arial"/>
          <w:iCs/>
        </w:rPr>
      </w:pPr>
      <w:r>
        <w:rPr>
          <w:rStyle w:val="9"/>
          <w:rFonts w:ascii="Arial" w:hAnsi="Arial" w:cs="Arial"/>
          <w:i w:val="0"/>
        </w:rPr>
        <w:t>Maintain relationship with clients and customer also provide immediate resolution.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Fonts w:ascii="Arial" w:hAnsi="Arial" w:cs="Arial"/>
          <w:iCs/>
        </w:rPr>
      </w:pPr>
      <w:r>
        <w:rPr>
          <w:rStyle w:val="9"/>
          <w:rFonts w:ascii="Arial" w:hAnsi="Arial" w:cs="Arial"/>
          <w:i w:val="0"/>
        </w:rPr>
        <w:t>Must be patient and willing to help other in solving problem while maintaining a positive attitude at all times.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Style w:val="9"/>
          <w:rFonts w:ascii="Arial" w:hAnsi="Arial" w:cs="Arial"/>
          <w:i w:val="0"/>
        </w:rPr>
      </w:pPr>
      <w:r>
        <w:rPr>
          <w:rStyle w:val="9"/>
          <w:rFonts w:ascii="Arial" w:hAnsi="Arial" w:cs="Arial"/>
          <w:i w:val="0"/>
        </w:rPr>
        <w:t>Effective listening skills demonstrated by the ability to listen to other people talk without interruptions, understand them and propose solution or make contribution based on the point made.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Style w:val="9"/>
          <w:rFonts w:ascii="Arial" w:hAnsi="Arial" w:cs="Arial"/>
          <w:i w:val="0"/>
        </w:rPr>
      </w:pPr>
      <w:r>
        <w:rPr>
          <w:rStyle w:val="9"/>
          <w:rFonts w:ascii="Arial" w:hAnsi="Arial" w:cs="Arial"/>
          <w:i w:val="0"/>
        </w:rPr>
        <w:t>Cross–trained and provide back-up for other customer service representative when needed.</w:t>
      </w:r>
    </w:p>
    <w:p>
      <w:pPr>
        <w:tabs>
          <w:tab w:val="clear" w:pos="720"/>
        </w:tabs>
        <w:ind w:left="720"/>
        <w:jc w:val="both"/>
        <w:rPr>
          <w:rStyle w:val="9"/>
          <w:rFonts w:ascii="Times New Roman" w:hAnsi="Times New Roman" w:cs="Times New Roman"/>
          <w:i w:val="0"/>
        </w:rPr>
      </w:pPr>
    </w:p>
    <w:p>
      <w:pPr>
        <w:pStyle w:val="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br w:type="textWrapping"/>
      </w:r>
      <w:r>
        <w:rPr>
          <w:rFonts w:ascii="Times New Roman" w:hAnsi="Times New Roman" w:cs="Times New Roman"/>
          <w:b/>
          <w:u w:val="single"/>
        </w:rPr>
        <w:t>Software Tools Used</w:t>
      </w:r>
      <w:r>
        <w:rPr>
          <w:rFonts w:ascii="Times New Roman" w:hAnsi="Times New Roman" w:cs="Times New Roman"/>
        </w:rPr>
        <w:t>:</w:t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1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Vodafone Device Explorer (VDE)</w:t>
      </w:r>
    </w:p>
    <w:p>
      <w:pPr>
        <w:pStyle w:val="1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Amdocs</w:t>
      </w:r>
    </w:p>
    <w:p>
      <w:pPr>
        <w:pStyle w:val="1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RM (Remote management)</w:t>
      </w:r>
    </w:p>
    <w:p>
      <w:pPr>
        <w:pStyle w:val="1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SAP (System Application &amp; Programming).</w:t>
      </w:r>
    </w:p>
    <w:p>
      <w:pPr>
        <w:pStyle w:val="1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CMS (Content Management System)</w:t>
      </w:r>
    </w:p>
    <w:p>
      <w:pPr>
        <w:pStyle w:val="1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Soft phone</w:t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Organization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iEenergizer IT Services Pvt Ltd</w:t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Location: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Noida (Uttar Pradesh)</w:t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Period: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bCs/>
        </w:rPr>
        <w:t>Sep 2013 – May 2015</w:t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Position: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Junior Engineer (Tech Support)</w:t>
      </w: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Project:                Samsung </w:t>
      </w: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Cs/>
          <w:u w:val="single"/>
          <w:lang w:val="en-GB"/>
        </w:rPr>
      </w:pPr>
      <w:r>
        <w:rPr>
          <w:rFonts w:ascii="Times New Roman" w:hAnsi="Times New Roman" w:cs="Times New Roman"/>
          <w:bCs/>
          <w:u w:val="single"/>
          <w:lang w:val="en-GB"/>
        </w:rPr>
        <w:br w:type="textWrapping"/>
      </w:r>
      <w:r>
        <w:rPr>
          <w:rFonts w:ascii="Times New Roman" w:hAnsi="Times New Roman" w:cs="Times New Roman"/>
          <w:b/>
          <w:u w:val="single"/>
        </w:rPr>
        <w:t>Key responsibilities:</w:t>
      </w:r>
    </w:p>
    <w:p>
      <w:pPr>
        <w:rPr>
          <w:rFonts w:ascii="Times New Roman" w:hAnsi="Times New Roman" w:cs="Times New Roman"/>
          <w:bCs/>
          <w:u w:val="single"/>
          <w:lang w:val="en-GB"/>
        </w:rPr>
      </w:pPr>
    </w:p>
    <w:p>
      <w:pPr>
        <w:pStyle w:val="16"/>
        <w:numPr>
          <w:ilvl w:val="0"/>
          <w:numId w:val="3"/>
        </w:numPr>
        <w:rPr>
          <w:rStyle w:val="9"/>
          <w:rFonts w:ascii="Arial" w:hAnsi="Arial" w:cs="Arial"/>
          <w:i w:val="0"/>
          <w:iCs w:val="0"/>
        </w:rPr>
      </w:pPr>
      <w:r>
        <w:rPr>
          <w:rStyle w:val="9"/>
          <w:rFonts w:ascii="Arial" w:hAnsi="Arial" w:cs="Arial"/>
          <w:i w:val="0"/>
          <w:iCs w:val="0"/>
        </w:rPr>
        <w:t>Provide internet service troubleshooting of smart TV’s through remote management.</w:t>
      </w:r>
    </w:p>
    <w:p>
      <w:pPr>
        <w:pStyle w:val="16"/>
        <w:numPr>
          <w:ilvl w:val="0"/>
          <w:numId w:val="3"/>
        </w:numPr>
        <w:rPr>
          <w:rStyle w:val="9"/>
          <w:rFonts w:ascii="Arial" w:hAnsi="Arial" w:cs="Arial"/>
          <w:i w:val="0"/>
          <w:iCs w:val="0"/>
        </w:rPr>
      </w:pPr>
      <w:r>
        <w:rPr>
          <w:rStyle w:val="9"/>
          <w:rFonts w:ascii="Arial" w:hAnsi="Arial" w:cs="Arial"/>
          <w:i w:val="0"/>
          <w:iCs w:val="0"/>
        </w:rPr>
        <w:t>Perform equipment addition, removals, repairs, replacement and inspection.</w:t>
      </w:r>
    </w:p>
    <w:p>
      <w:pPr>
        <w:pStyle w:val="16"/>
        <w:numPr>
          <w:ilvl w:val="0"/>
          <w:numId w:val="3"/>
        </w:numPr>
        <w:rPr>
          <w:rFonts w:ascii="Arial" w:hAnsi="Arial" w:cs="Arial"/>
        </w:rPr>
      </w:pPr>
      <w:r>
        <w:rPr>
          <w:rStyle w:val="9"/>
          <w:rFonts w:ascii="Arial" w:hAnsi="Arial" w:cs="Arial"/>
          <w:i w:val="0"/>
          <w:iCs w:val="0"/>
        </w:rPr>
        <w:t>Setup and operate audio visual equipment for training, presentation ,meeting ,events and conferences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Style w:val="9"/>
          <w:rFonts w:ascii="Arial" w:hAnsi="Arial" w:cs="Arial"/>
          <w:i w:val="0"/>
        </w:rPr>
      </w:pPr>
      <w:r>
        <w:rPr>
          <w:rFonts w:ascii="Arial" w:hAnsi="Arial" w:cs="Arial"/>
        </w:rPr>
        <w:t>Router configuration and internet troubleshooting.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Style w:val="9"/>
          <w:rFonts w:ascii="Arial" w:hAnsi="Arial" w:cs="Arial"/>
          <w:i w:val="0"/>
        </w:rPr>
      </w:pPr>
      <w:r>
        <w:rPr>
          <w:rStyle w:val="9"/>
          <w:rFonts w:ascii="Arial" w:hAnsi="Arial" w:cs="Arial"/>
          <w:i w:val="0"/>
        </w:rPr>
        <w:t>Perform inventory management of equipment, wiring and accessories to avoid any shortages.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Fonts w:ascii="Arial" w:hAnsi="Arial" w:cs="Arial"/>
        </w:rPr>
      </w:pPr>
      <w:r>
        <w:rPr>
          <w:rStyle w:val="9"/>
          <w:rFonts w:ascii="Arial" w:hAnsi="Arial" w:cs="Arial"/>
          <w:i w:val="0"/>
        </w:rPr>
        <w:t>Provide excellent.</w:t>
      </w:r>
      <w:r>
        <w:rPr>
          <w:rFonts w:ascii="Arial" w:hAnsi="Arial" w:cs="Arial"/>
        </w:rPr>
        <w:t xml:space="preserve"> Equipment service to meet client expectations</w:t>
      </w:r>
    </w:p>
    <w:p>
      <w:pPr>
        <w:numPr>
          <w:ilvl w:val="0"/>
          <w:numId w:val="3"/>
        </w:numPr>
        <w:tabs>
          <w:tab w:val="clear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Install and maintain audio visual equipment including display devices, projectors,</w:t>
      </w:r>
    </w:p>
    <w:p>
      <w:pPr>
        <w:tabs>
          <w:tab w:val="clear" w:pos="72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Television, camera system, video teleconferencing system (VTC), microphone</w:t>
      </w:r>
    </w:p>
    <w:p>
      <w:pPr>
        <w:tabs>
          <w:tab w:val="clear" w:pos="72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And speaker etc.</w:t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Educational Qualifications</w:t>
      </w:r>
      <w:r>
        <w:rPr>
          <w:rFonts w:ascii="Times New Roman" w:hAnsi="Times New Roman" w:cs="Times New Roman"/>
          <w:b/>
        </w:rPr>
        <w:t>:</w:t>
      </w:r>
    </w:p>
    <w:p>
      <w:pPr>
        <w:pStyle w:val="13"/>
        <w:jc w:val="both"/>
        <w:rPr>
          <w:rFonts w:ascii="Times New Roman" w:hAnsi="Times New Roman" w:cs="Times New Roman"/>
          <w:b/>
          <w:u w:val="single"/>
        </w:rPr>
      </w:pPr>
    </w:p>
    <w:p>
      <w:pPr>
        <w:pStyle w:val="1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Bachelor of Engineering </w:t>
      </w:r>
      <w:r>
        <w:rPr>
          <w:rFonts w:hint="default" w:ascii="Arial" w:hAnsi="Arial" w:cs="Arial"/>
          <w:lang w:val="en-US"/>
        </w:rPr>
        <w:t>(EE</w:t>
      </w:r>
      <w:bookmarkStart w:id="0" w:name="_GoBack"/>
      <w:bookmarkEnd w:id="0"/>
      <w:r>
        <w:rPr>
          <w:rFonts w:hint="default" w:ascii="Arial" w:hAnsi="Arial" w:cs="Arial"/>
          <w:lang w:val="en-US"/>
        </w:rPr>
        <w:t>E)</w:t>
      </w:r>
      <w:r>
        <w:rPr>
          <w:rFonts w:ascii="Arial" w:hAnsi="Arial" w:cs="Arial"/>
        </w:rPr>
        <w:t xml:space="preserve"> in 2013 with aggregate 65.86%.</w:t>
      </w:r>
    </w:p>
    <w:p>
      <w:pPr>
        <w:pStyle w:val="1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SSC with an aggregate of </w:t>
      </w:r>
      <w:r>
        <w:rPr>
          <w:rFonts w:hint="default" w:ascii="Arial" w:hAnsi="Arial" w:cs="Arial"/>
          <w:lang w:val="en-US"/>
        </w:rPr>
        <w:t>5</w:t>
      </w:r>
      <w:r>
        <w:rPr>
          <w:rFonts w:ascii="Arial" w:hAnsi="Arial" w:cs="Arial"/>
        </w:rPr>
        <w:t>3.46%.</w:t>
      </w:r>
    </w:p>
    <w:p>
      <w:pPr>
        <w:pStyle w:val="1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HSC with an aggregate of </w:t>
      </w:r>
      <w:r>
        <w:rPr>
          <w:rFonts w:hint="default" w:ascii="Arial" w:hAnsi="Arial" w:cs="Arial"/>
          <w:lang w:val="en-US"/>
        </w:rPr>
        <w:t>5</w:t>
      </w:r>
      <w:r>
        <w:rPr>
          <w:rFonts w:ascii="Arial" w:hAnsi="Arial" w:cs="Arial"/>
        </w:rPr>
        <w:t>1.12%</w:t>
      </w:r>
    </w:p>
    <w:p>
      <w:pPr>
        <w:pStyle w:val="1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Diploma in Computer (CCC) from NIELIT.</w:t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Major Project synopsis:</w:t>
      </w: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widowControl/>
        <w:numPr>
          <w:ilvl w:val="0"/>
          <w:numId w:val="6"/>
        </w:numPr>
        <w:tabs>
          <w:tab w:val="clear" w:pos="720"/>
        </w:tabs>
        <w:suppressAutoHyphens w:val="0"/>
        <w:spacing w:line="240" w:lineRule="auto"/>
        <w:textAlignment w:val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Project title: Anti Petrol Theft System.</w:t>
      </w:r>
    </w:p>
    <w:p>
      <w:pPr>
        <w:widowControl/>
        <w:numPr>
          <w:ilvl w:val="0"/>
          <w:numId w:val="6"/>
        </w:numPr>
        <w:tabs>
          <w:tab w:val="clear" w:pos="720"/>
        </w:tabs>
        <w:suppressAutoHyphens w:val="0"/>
        <w:spacing w:line="240" w:lineRule="auto"/>
        <w:textAlignment w:val="auto"/>
        <w:rPr>
          <w:rFonts w:ascii="Arial" w:hAnsi="Arial" w:cs="Arial"/>
          <w:bCs/>
          <w:u w:val="single"/>
        </w:rPr>
      </w:pPr>
      <w:r>
        <w:rPr>
          <w:rFonts w:ascii="Times New Roman" w:hAnsi="Times New Roman" w:cs="Times New Roman"/>
          <w:b/>
          <w:bCs/>
        </w:rPr>
        <w:t>Team Size</w:t>
      </w:r>
      <w:r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Arial" w:hAnsi="Arial" w:cs="Arial"/>
          <w:bCs/>
        </w:rPr>
        <w:t>4 members.</w:t>
      </w:r>
    </w:p>
    <w:p>
      <w:pPr>
        <w:widowControl/>
        <w:numPr>
          <w:ilvl w:val="0"/>
          <w:numId w:val="6"/>
        </w:numPr>
        <w:tabs>
          <w:tab w:val="clear" w:pos="720"/>
        </w:tabs>
        <w:suppressAutoHyphens w:val="0"/>
        <w:spacing w:line="240" w:lineRule="auto"/>
        <w:textAlignment w:val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Role             : </w:t>
      </w:r>
      <w:r>
        <w:rPr>
          <w:rFonts w:ascii="Arial" w:hAnsi="Arial" w:cs="Arial"/>
          <w:bCs/>
        </w:rPr>
        <w:t>Team Leader</w:t>
      </w:r>
      <w:r>
        <w:rPr>
          <w:rFonts w:ascii="Arial" w:hAnsi="Arial" w:cs="Arial"/>
          <w:b/>
          <w:bCs/>
        </w:rPr>
        <w:t xml:space="preserve"> </w:t>
      </w:r>
    </w:p>
    <w:p>
      <w:pPr>
        <w:widowControl/>
        <w:numPr>
          <w:ilvl w:val="0"/>
          <w:numId w:val="6"/>
        </w:numPr>
        <w:tabs>
          <w:tab w:val="clear" w:pos="720"/>
        </w:tabs>
        <w:suppressAutoHyphens w:val="0"/>
        <w:spacing w:line="240" w:lineRule="auto"/>
        <w:textAlignment w:val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Duration     :</w:t>
      </w:r>
      <w:r>
        <w:rPr>
          <w:rFonts w:ascii="Arial" w:hAnsi="Arial" w:cs="Arial"/>
          <w:bCs/>
        </w:rPr>
        <w:t xml:space="preserve"> 04 weeks</w:t>
      </w:r>
      <w:r>
        <w:rPr>
          <w:rFonts w:ascii="Arial" w:hAnsi="Arial" w:cs="Arial"/>
          <w:b/>
          <w:bCs/>
        </w:rPr>
        <w:t xml:space="preserve"> </w:t>
      </w:r>
    </w:p>
    <w:p>
      <w:pPr>
        <w:widowControl/>
        <w:numPr>
          <w:ilvl w:val="0"/>
          <w:numId w:val="6"/>
        </w:numPr>
        <w:tabs>
          <w:tab w:val="clear" w:pos="720"/>
        </w:tabs>
        <w:suppressAutoHyphens w:val="0"/>
        <w:spacing w:line="240" w:lineRule="auto"/>
        <w:textAlignment w:val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Description:  </w:t>
      </w:r>
      <w:r>
        <w:rPr>
          <w:rFonts w:ascii="Arial" w:hAnsi="Arial" w:cs="Arial"/>
          <w:bCs/>
        </w:rPr>
        <w:t xml:space="preserve">The project is based on the concept of an audiovisual anti petrol. The aim of this project we can reduce the crime of stealing petrol from the vehicles. </w:t>
      </w:r>
    </w:p>
    <w:p>
      <w:pPr>
        <w:ind w:left="720"/>
        <w:rPr>
          <w:rFonts w:ascii="Times New Roman" w:hAnsi="Times New Roman" w:cs="Times New Roman"/>
          <w:bCs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Minor Project synopsis:</w:t>
      </w:r>
    </w:p>
    <w:p>
      <w:pPr>
        <w:rPr>
          <w:rFonts w:ascii="Times New Roman" w:hAnsi="Times New Roman" w:cs="Times New Roman"/>
          <w:b/>
        </w:rPr>
      </w:pPr>
    </w:p>
    <w:p>
      <w:pPr>
        <w:widowControl/>
        <w:numPr>
          <w:ilvl w:val="0"/>
          <w:numId w:val="7"/>
        </w:numPr>
        <w:tabs>
          <w:tab w:val="clear" w:pos="720"/>
        </w:tabs>
        <w:suppressAutoHyphens w:val="0"/>
        <w:spacing w:line="240" w:lineRule="auto"/>
        <w:ind w:firstLine="0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 </w:t>
      </w:r>
      <w:r>
        <w:rPr>
          <w:rFonts w:ascii="Arial" w:hAnsi="Arial" w:cs="Arial"/>
          <w:bCs/>
        </w:rPr>
        <w:t>Cell-Phone Operating as a Switch</w:t>
      </w:r>
    </w:p>
    <w:p>
      <w:pPr>
        <w:widowControl/>
        <w:numPr>
          <w:ilvl w:val="0"/>
          <w:numId w:val="7"/>
        </w:numPr>
        <w:tabs>
          <w:tab w:val="clear" w:pos="720"/>
        </w:tabs>
        <w:suppressAutoHyphens w:val="0"/>
        <w:spacing w:line="240" w:lineRule="auto"/>
        <w:ind w:firstLine="0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Team Size   :  </w:t>
      </w:r>
      <w:r>
        <w:rPr>
          <w:rFonts w:ascii="Arial" w:hAnsi="Arial" w:cs="Arial"/>
          <w:bCs/>
        </w:rPr>
        <w:t>4 members</w:t>
      </w:r>
    </w:p>
    <w:p>
      <w:pPr>
        <w:widowControl/>
        <w:numPr>
          <w:ilvl w:val="0"/>
          <w:numId w:val="7"/>
        </w:numPr>
        <w:tabs>
          <w:tab w:val="clear" w:pos="720"/>
        </w:tabs>
        <w:suppressAutoHyphens w:val="0"/>
        <w:spacing w:line="240" w:lineRule="auto"/>
        <w:ind w:firstLine="0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Role             : </w:t>
      </w:r>
      <w:r>
        <w:rPr>
          <w:rFonts w:ascii="Arial" w:hAnsi="Arial" w:cs="Arial"/>
          <w:bCs/>
        </w:rPr>
        <w:t>Team Leade</w:t>
      </w:r>
      <w:r>
        <w:rPr>
          <w:rFonts w:ascii="Times New Roman" w:hAnsi="Times New Roman" w:cs="Times New Roman"/>
          <w:bCs/>
        </w:rPr>
        <w:t>r</w:t>
      </w:r>
    </w:p>
    <w:p>
      <w:pPr>
        <w:widowControl/>
        <w:numPr>
          <w:ilvl w:val="0"/>
          <w:numId w:val="7"/>
        </w:numPr>
        <w:tabs>
          <w:tab w:val="clear" w:pos="720"/>
        </w:tabs>
        <w:suppressAutoHyphens w:val="0"/>
        <w:spacing w:line="240" w:lineRule="auto"/>
        <w:ind w:firstLine="0"/>
        <w:textAlignment w:val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Duration     :  </w:t>
      </w:r>
      <w:r>
        <w:rPr>
          <w:rFonts w:ascii="Arial" w:hAnsi="Arial" w:cs="Arial"/>
          <w:bCs/>
        </w:rPr>
        <w:t>2 weeks</w:t>
      </w:r>
    </w:p>
    <w:p>
      <w:pPr>
        <w:pStyle w:val="1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          Description   :  </w:t>
      </w:r>
      <w:r>
        <w:rPr>
          <w:rFonts w:ascii="Arial" w:hAnsi="Arial" w:cs="Arial"/>
          <w:bCs/>
        </w:rPr>
        <w:t>We designed a circuit which was helpful in operating as a switch</w:t>
      </w:r>
      <w:r>
        <w:rPr>
          <w:rFonts w:ascii="Times New Roman" w:hAnsi="Times New Roman" w:cs="Times New Roman"/>
          <w:bCs/>
        </w:rPr>
        <w:t xml:space="preserve"> </w:t>
      </w:r>
    </w:p>
    <w:p>
      <w:pPr>
        <w:pStyle w:val="13"/>
        <w:jc w:val="both"/>
        <w:rPr>
          <w:rFonts w:ascii="Times New Roman" w:hAnsi="Times New Roman" w:cs="Times New Roman"/>
          <w:bCs/>
        </w:rPr>
      </w:pPr>
    </w:p>
    <w:p>
      <w:pPr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>
      <w:pPr>
        <w:jc w:val="both"/>
        <w:rPr>
          <w:rFonts w:ascii="Times New Roman" w:hAnsi="Times New Roman" w:cs="Times New Roman"/>
          <w:color w:val="000000"/>
        </w:rPr>
      </w:pPr>
    </w:p>
    <w:p>
      <w:pPr>
        <w:tabs>
          <w:tab w:val="left" w:pos="3291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Achievements</w:t>
      </w:r>
      <w:r>
        <w:rPr>
          <w:rFonts w:ascii="Times New Roman" w:hAnsi="Times New Roman" w:cs="Times New Roman"/>
          <w:b/>
          <w:bCs/>
        </w:rPr>
        <w:t>:</w:t>
      </w:r>
    </w:p>
    <w:p>
      <w:pPr>
        <w:tabs>
          <w:tab w:val="left" w:pos="3291"/>
        </w:tabs>
        <w:rPr>
          <w:rFonts w:ascii="Times New Roman" w:hAnsi="Times New Roman" w:cs="Times New Roman"/>
          <w:b/>
          <w:bCs/>
        </w:rPr>
      </w:pP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Secured 1’st Position in Hand Ball on Cluster level.</w:t>
      </w: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Secured 1’st Position in Cricket in Inter-House Match.</w:t>
      </w: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Secured 1’st Position in Discuss- Throw   in Annual Sports Meet.</w:t>
      </w: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Secured 2’nd Position in Long-Jump Inter-House.</w:t>
      </w: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Secured 1’st Position in Hindi Handwriting Competition.</w:t>
      </w: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Participated in Workshop on PLC held by IIITDM Jabalpur.</w:t>
      </w: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Participated in Workshop on Software Cracking held by IIITDM Jabalpur</w:t>
      </w:r>
    </w:p>
    <w:p>
      <w:pPr>
        <w:widowControl/>
        <w:numPr>
          <w:ilvl w:val="3"/>
          <w:numId w:val="8"/>
        </w:numPr>
        <w:tabs>
          <w:tab w:val="clear" w:pos="720"/>
        </w:tabs>
        <w:suppressAutoHyphens w:val="0"/>
        <w:spacing w:line="240" w:lineRule="auto"/>
        <w:ind w:left="540" w:hanging="18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Participated as a volunteer in the Mass-Awareness Campaign against Cancer</w:t>
      </w:r>
    </w:p>
    <w:p>
      <w:pPr>
        <w:widowControl/>
        <w:tabs>
          <w:tab w:val="clear" w:pos="720"/>
        </w:tabs>
        <w:suppressAutoHyphens w:val="0"/>
        <w:spacing w:line="240" w:lineRule="auto"/>
        <w:textAlignment w:val="auto"/>
        <w:rPr>
          <w:rFonts w:ascii="Times New Roman" w:hAnsi="Times New Roman" w:cs="Times New Roman"/>
          <w:bCs/>
        </w:rPr>
      </w:pPr>
    </w:p>
    <w:p>
      <w:pPr>
        <w:pStyle w:val="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br w:type="textWrapping"/>
      </w:r>
      <w:r>
        <w:rPr>
          <w:rFonts w:ascii="Times New Roman" w:hAnsi="Times New Roman" w:cs="Times New Roman"/>
          <w:b/>
          <w:u w:val="single"/>
        </w:rPr>
        <w:t>Strengths:</w:t>
      </w:r>
    </w:p>
    <w:p>
      <w:pPr>
        <w:pStyle w:val="3"/>
        <w:spacing w:after="0"/>
        <w:jc w:val="both"/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Enthusiastic, stability Optimistic &amp; Amicable.</w:t>
      </w:r>
    </w:p>
    <w:p>
      <w:pPr>
        <w:pStyle w:val="3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Good communication Skill &amp; Confident.</w:t>
      </w:r>
    </w:p>
    <w:p>
      <w:pPr>
        <w:pStyle w:val="3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Expressive, punctual &amp; hardworking professional.</w:t>
      </w:r>
    </w:p>
    <w:p>
      <w:pPr>
        <w:tabs>
          <w:tab w:val="right" w:pos="9648"/>
          <w:tab w:val="clear" w:pos="720"/>
        </w:tabs>
        <w:spacing w:line="288" w:lineRule="atLeast"/>
        <w:ind w:right="288"/>
        <w:rPr>
          <w:rFonts w:ascii="Times New Roman" w:hAnsi="Times New Roman" w:cs="Times New Roman"/>
          <w:b/>
          <w:u w:val="single"/>
        </w:rPr>
      </w:pPr>
    </w:p>
    <w:p>
      <w:pPr>
        <w:tabs>
          <w:tab w:val="right" w:pos="9648"/>
          <w:tab w:val="clear" w:pos="720"/>
        </w:tabs>
        <w:spacing w:line="288" w:lineRule="atLeast"/>
        <w:ind w:right="28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Personal Profile: </w:t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3"/>
        <w:spacing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Name                                : Mayur Rajput</w:t>
      </w:r>
    </w:p>
    <w:p>
      <w:pPr>
        <w:pStyle w:val="3"/>
        <w:spacing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                 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K S Rajpu</w:t>
      </w:r>
      <w:r>
        <w:rPr>
          <w:rFonts w:hint="default" w:ascii="Arial" w:hAnsi="Arial" w:cs="Arial"/>
          <w:lang w:val="en-US"/>
        </w:rPr>
        <w:t>t</w:t>
      </w:r>
      <w:r>
        <w:rPr>
          <w:rFonts w:ascii="Arial" w:hAnsi="Arial" w:cs="Arial"/>
        </w:rPr>
        <w:t>.</w:t>
      </w:r>
    </w:p>
    <w:p>
      <w:pPr>
        <w:pStyle w:val="3"/>
        <w:spacing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Gender                             :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Male.</w:t>
      </w:r>
    </w:p>
    <w:p>
      <w:pPr>
        <w:pStyle w:val="3"/>
        <w:spacing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                  :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Single.</w:t>
      </w:r>
    </w:p>
    <w:p>
      <w:pPr>
        <w:pStyle w:val="3"/>
        <w:spacing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Nationality                      </w:t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 xml:space="preserve">: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Indian.</w:t>
      </w:r>
    </w:p>
    <w:p>
      <w:pPr>
        <w:pStyle w:val="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13"/>
        <w:jc w:val="both"/>
        <w:rPr>
          <w:rFonts w:ascii="Times New Roman" w:hAnsi="Times New Roman" w:cs="Times New Roman"/>
          <w:b/>
          <w:u w:val="single"/>
        </w:rPr>
      </w:pPr>
    </w:p>
    <w:p>
      <w:pPr>
        <w:pStyle w:val="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Declaration:</w:t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13"/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13"/>
        <w:jc w:val="both"/>
        <w:rPr>
          <w:rFonts w:ascii="Times New Roman" w:hAnsi="Times New Roman" w:cs="Times New Roman"/>
        </w:rPr>
      </w:pPr>
    </w:p>
    <w:p>
      <w:pPr>
        <w:pStyle w:val="13"/>
        <w:jc w:val="both"/>
        <w:rPr>
          <w:rFonts w:ascii="Arial" w:hAnsi="Arial" w:cs="Arial"/>
        </w:rPr>
      </w:pPr>
      <w:r>
        <w:rPr>
          <w:rFonts w:ascii="Arial" w:hAnsi="Arial" w:cs="Arial"/>
        </w:rPr>
        <w:t>Place</w:t>
      </w:r>
      <w:r>
        <w:rPr>
          <w:rFonts w:ascii="Times New Roman" w:hAnsi="Times New Roman" w:cs="Times New Roman"/>
        </w:rPr>
        <w:t xml:space="preserve">:   </w:t>
      </w:r>
      <w:r>
        <w:rPr>
          <w:rFonts w:ascii="Arial" w:hAnsi="Arial" w:cs="Arial"/>
        </w:rPr>
        <w:t>Jabalpur                                                                                            Mayur Rajput</w:t>
      </w:r>
    </w:p>
    <w:p>
      <w:pPr>
        <w:pStyle w:val="13"/>
        <w:jc w:val="both"/>
      </w:pPr>
      <w:r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>
        <w:t xml:space="preserve">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jaVu 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enQuanYi Micro Hei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5"/>
    <w:multiLevelType w:val="multilevel"/>
    <w:tmpl w:val="00000005"/>
    <w:lvl w:ilvl="0" w:tentative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>
    <w:nsid w:val="04DB70BA"/>
    <w:multiLevelType w:val="multilevel"/>
    <w:tmpl w:val="04DB70BA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163EE0"/>
    <w:multiLevelType w:val="multilevel"/>
    <w:tmpl w:val="0D163EE0"/>
    <w:lvl w:ilvl="0" w:tentative="0">
      <w:start w:val="1"/>
      <w:numFmt w:val="bullet"/>
      <w:lvlText w:val=""/>
      <w:lvlJc w:val="left"/>
      <w:pPr>
        <w:ind w:left="91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3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5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7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9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1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3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5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75" w:hanging="360"/>
      </w:pPr>
      <w:rPr>
        <w:rFonts w:hint="default" w:ascii="Wingdings" w:hAnsi="Wingdings"/>
      </w:rPr>
    </w:lvl>
  </w:abstractNum>
  <w:abstractNum w:abstractNumId="5">
    <w:nsid w:val="11396805"/>
    <w:multiLevelType w:val="multilevel"/>
    <w:tmpl w:val="1139680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4814B76"/>
    <w:multiLevelType w:val="multilevel"/>
    <w:tmpl w:val="44814B76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62720ADC"/>
    <w:multiLevelType w:val="multilevel"/>
    <w:tmpl w:val="62720AD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C1339E"/>
    <w:multiLevelType w:val="multilevel"/>
    <w:tmpl w:val="63C1339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644" w:hanging="360"/>
      </w:pPr>
      <w:rPr>
        <w:rFonts w:hint="default" w:ascii="Wingdings" w:hAnsi="Wingding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19"/>
    <w:rsid w:val="00000AB5"/>
    <w:rsid w:val="00000B2B"/>
    <w:rsid w:val="0000130B"/>
    <w:rsid w:val="00003B3D"/>
    <w:rsid w:val="00003E16"/>
    <w:rsid w:val="000245FC"/>
    <w:rsid w:val="0005079C"/>
    <w:rsid w:val="000651F1"/>
    <w:rsid w:val="00073E7B"/>
    <w:rsid w:val="00085929"/>
    <w:rsid w:val="000B13D1"/>
    <w:rsid w:val="000C3815"/>
    <w:rsid w:val="000C5F02"/>
    <w:rsid w:val="000D361F"/>
    <w:rsid w:val="000E017F"/>
    <w:rsid w:val="000E13F9"/>
    <w:rsid w:val="000E30F0"/>
    <w:rsid w:val="000F0568"/>
    <w:rsid w:val="001021A8"/>
    <w:rsid w:val="00107A94"/>
    <w:rsid w:val="00116E1C"/>
    <w:rsid w:val="00117854"/>
    <w:rsid w:val="001219A3"/>
    <w:rsid w:val="00123496"/>
    <w:rsid w:val="00130C18"/>
    <w:rsid w:val="001331F2"/>
    <w:rsid w:val="00142D58"/>
    <w:rsid w:val="00143B0C"/>
    <w:rsid w:val="0016330D"/>
    <w:rsid w:val="0017304F"/>
    <w:rsid w:val="00182F2C"/>
    <w:rsid w:val="00187232"/>
    <w:rsid w:val="00187EF7"/>
    <w:rsid w:val="001A00F9"/>
    <w:rsid w:val="001D500A"/>
    <w:rsid w:val="001D6884"/>
    <w:rsid w:val="001E2C5B"/>
    <w:rsid w:val="00203C97"/>
    <w:rsid w:val="0022469C"/>
    <w:rsid w:val="0024160F"/>
    <w:rsid w:val="00243E7A"/>
    <w:rsid w:val="00246BFC"/>
    <w:rsid w:val="00256831"/>
    <w:rsid w:val="0026086E"/>
    <w:rsid w:val="00266AD0"/>
    <w:rsid w:val="0027302B"/>
    <w:rsid w:val="00273E11"/>
    <w:rsid w:val="0027691B"/>
    <w:rsid w:val="00276CFE"/>
    <w:rsid w:val="002842FC"/>
    <w:rsid w:val="002843F0"/>
    <w:rsid w:val="00284500"/>
    <w:rsid w:val="00284F40"/>
    <w:rsid w:val="0029209D"/>
    <w:rsid w:val="002A2342"/>
    <w:rsid w:val="002B31D1"/>
    <w:rsid w:val="002C0883"/>
    <w:rsid w:val="002C0E11"/>
    <w:rsid w:val="002C141A"/>
    <w:rsid w:val="002C2B19"/>
    <w:rsid w:val="002C4327"/>
    <w:rsid w:val="0030276B"/>
    <w:rsid w:val="00306632"/>
    <w:rsid w:val="00311F8A"/>
    <w:rsid w:val="00313156"/>
    <w:rsid w:val="00322DED"/>
    <w:rsid w:val="003274B3"/>
    <w:rsid w:val="00336176"/>
    <w:rsid w:val="00341492"/>
    <w:rsid w:val="00342CED"/>
    <w:rsid w:val="0034450F"/>
    <w:rsid w:val="003513D5"/>
    <w:rsid w:val="00353DF5"/>
    <w:rsid w:val="00356AF4"/>
    <w:rsid w:val="00364C05"/>
    <w:rsid w:val="003662F4"/>
    <w:rsid w:val="0037191B"/>
    <w:rsid w:val="00372348"/>
    <w:rsid w:val="00377356"/>
    <w:rsid w:val="003830EE"/>
    <w:rsid w:val="003837A9"/>
    <w:rsid w:val="003837C6"/>
    <w:rsid w:val="00392D92"/>
    <w:rsid w:val="003B3DDB"/>
    <w:rsid w:val="003C1FA6"/>
    <w:rsid w:val="003C6F91"/>
    <w:rsid w:val="003D5974"/>
    <w:rsid w:val="003E458B"/>
    <w:rsid w:val="003E531C"/>
    <w:rsid w:val="003E78AA"/>
    <w:rsid w:val="003F0413"/>
    <w:rsid w:val="00406BDE"/>
    <w:rsid w:val="00414F03"/>
    <w:rsid w:val="00421200"/>
    <w:rsid w:val="00433157"/>
    <w:rsid w:val="004404D6"/>
    <w:rsid w:val="004557C7"/>
    <w:rsid w:val="00455E37"/>
    <w:rsid w:val="00467CED"/>
    <w:rsid w:val="00470713"/>
    <w:rsid w:val="004731DD"/>
    <w:rsid w:val="0048187E"/>
    <w:rsid w:val="00484271"/>
    <w:rsid w:val="00484D06"/>
    <w:rsid w:val="00485450"/>
    <w:rsid w:val="004B017A"/>
    <w:rsid w:val="004C2F6F"/>
    <w:rsid w:val="004F1551"/>
    <w:rsid w:val="00504A92"/>
    <w:rsid w:val="00505481"/>
    <w:rsid w:val="00537A11"/>
    <w:rsid w:val="00543A8D"/>
    <w:rsid w:val="00556139"/>
    <w:rsid w:val="00573687"/>
    <w:rsid w:val="005747AD"/>
    <w:rsid w:val="00575CFE"/>
    <w:rsid w:val="00593B8E"/>
    <w:rsid w:val="005B4864"/>
    <w:rsid w:val="005C31E1"/>
    <w:rsid w:val="005C32E7"/>
    <w:rsid w:val="005D1279"/>
    <w:rsid w:val="00603029"/>
    <w:rsid w:val="00610A61"/>
    <w:rsid w:val="0061239C"/>
    <w:rsid w:val="006211EC"/>
    <w:rsid w:val="00622CD5"/>
    <w:rsid w:val="006232DC"/>
    <w:rsid w:val="00634FC9"/>
    <w:rsid w:val="006365DD"/>
    <w:rsid w:val="0064105C"/>
    <w:rsid w:val="006553FD"/>
    <w:rsid w:val="00665702"/>
    <w:rsid w:val="0067475C"/>
    <w:rsid w:val="00685641"/>
    <w:rsid w:val="006A7312"/>
    <w:rsid w:val="006B60BF"/>
    <w:rsid w:val="006D7419"/>
    <w:rsid w:val="0072117C"/>
    <w:rsid w:val="0072266B"/>
    <w:rsid w:val="00734B05"/>
    <w:rsid w:val="00741128"/>
    <w:rsid w:val="00744708"/>
    <w:rsid w:val="00754E95"/>
    <w:rsid w:val="00757BD7"/>
    <w:rsid w:val="00783380"/>
    <w:rsid w:val="00792B0E"/>
    <w:rsid w:val="007A3364"/>
    <w:rsid w:val="007A7535"/>
    <w:rsid w:val="007B5A0C"/>
    <w:rsid w:val="007C365A"/>
    <w:rsid w:val="007F196B"/>
    <w:rsid w:val="00802983"/>
    <w:rsid w:val="0080387F"/>
    <w:rsid w:val="00821513"/>
    <w:rsid w:val="008239C6"/>
    <w:rsid w:val="00842D63"/>
    <w:rsid w:val="00855041"/>
    <w:rsid w:val="0086321F"/>
    <w:rsid w:val="00884220"/>
    <w:rsid w:val="00886D38"/>
    <w:rsid w:val="00894FEF"/>
    <w:rsid w:val="008A1483"/>
    <w:rsid w:val="008A71D3"/>
    <w:rsid w:val="008B37BD"/>
    <w:rsid w:val="008D1CDE"/>
    <w:rsid w:val="008E3CCA"/>
    <w:rsid w:val="008E6F43"/>
    <w:rsid w:val="008E7E14"/>
    <w:rsid w:val="0091164A"/>
    <w:rsid w:val="00916EE5"/>
    <w:rsid w:val="00935C1E"/>
    <w:rsid w:val="00941816"/>
    <w:rsid w:val="0094588D"/>
    <w:rsid w:val="0095744D"/>
    <w:rsid w:val="00971FF0"/>
    <w:rsid w:val="00972A2E"/>
    <w:rsid w:val="009815AC"/>
    <w:rsid w:val="009B1F5B"/>
    <w:rsid w:val="009B2492"/>
    <w:rsid w:val="009B46A0"/>
    <w:rsid w:val="009C21F9"/>
    <w:rsid w:val="009D389C"/>
    <w:rsid w:val="009D6510"/>
    <w:rsid w:val="00A06C9A"/>
    <w:rsid w:val="00A07C78"/>
    <w:rsid w:val="00A1085B"/>
    <w:rsid w:val="00A173EF"/>
    <w:rsid w:val="00A173F9"/>
    <w:rsid w:val="00A33102"/>
    <w:rsid w:val="00A3661E"/>
    <w:rsid w:val="00A5217E"/>
    <w:rsid w:val="00A53196"/>
    <w:rsid w:val="00A64794"/>
    <w:rsid w:val="00A72C63"/>
    <w:rsid w:val="00A7391E"/>
    <w:rsid w:val="00A805B5"/>
    <w:rsid w:val="00AA1198"/>
    <w:rsid w:val="00AA28C7"/>
    <w:rsid w:val="00AB3F78"/>
    <w:rsid w:val="00AD48AA"/>
    <w:rsid w:val="00AD4FD5"/>
    <w:rsid w:val="00AF6A70"/>
    <w:rsid w:val="00B042E6"/>
    <w:rsid w:val="00B1726B"/>
    <w:rsid w:val="00B223F4"/>
    <w:rsid w:val="00B24FAA"/>
    <w:rsid w:val="00B477AA"/>
    <w:rsid w:val="00B526E5"/>
    <w:rsid w:val="00B678DB"/>
    <w:rsid w:val="00B81A8E"/>
    <w:rsid w:val="00B87C33"/>
    <w:rsid w:val="00B92C47"/>
    <w:rsid w:val="00BA694B"/>
    <w:rsid w:val="00BB705A"/>
    <w:rsid w:val="00BC432F"/>
    <w:rsid w:val="00BC5C1D"/>
    <w:rsid w:val="00BC6F83"/>
    <w:rsid w:val="00BD4A98"/>
    <w:rsid w:val="00BE4694"/>
    <w:rsid w:val="00BE4E6F"/>
    <w:rsid w:val="00BF41E8"/>
    <w:rsid w:val="00C05493"/>
    <w:rsid w:val="00C13F3D"/>
    <w:rsid w:val="00C34187"/>
    <w:rsid w:val="00C354F9"/>
    <w:rsid w:val="00C4071D"/>
    <w:rsid w:val="00C77EE4"/>
    <w:rsid w:val="00C8201E"/>
    <w:rsid w:val="00C878E5"/>
    <w:rsid w:val="00C87988"/>
    <w:rsid w:val="00CB27BB"/>
    <w:rsid w:val="00CB62D0"/>
    <w:rsid w:val="00CB6B46"/>
    <w:rsid w:val="00CD74F1"/>
    <w:rsid w:val="00CF36DB"/>
    <w:rsid w:val="00CF418B"/>
    <w:rsid w:val="00D12280"/>
    <w:rsid w:val="00D13520"/>
    <w:rsid w:val="00D13560"/>
    <w:rsid w:val="00D225F5"/>
    <w:rsid w:val="00D25877"/>
    <w:rsid w:val="00D3314F"/>
    <w:rsid w:val="00D365F7"/>
    <w:rsid w:val="00D36901"/>
    <w:rsid w:val="00D56613"/>
    <w:rsid w:val="00D56D5A"/>
    <w:rsid w:val="00D60F39"/>
    <w:rsid w:val="00D63E22"/>
    <w:rsid w:val="00D70CDA"/>
    <w:rsid w:val="00D73748"/>
    <w:rsid w:val="00D828A2"/>
    <w:rsid w:val="00D8372B"/>
    <w:rsid w:val="00D92401"/>
    <w:rsid w:val="00D9507E"/>
    <w:rsid w:val="00DA5735"/>
    <w:rsid w:val="00DB744B"/>
    <w:rsid w:val="00DC6D4B"/>
    <w:rsid w:val="00DD135E"/>
    <w:rsid w:val="00DD717D"/>
    <w:rsid w:val="00DE0AC5"/>
    <w:rsid w:val="00DE45CC"/>
    <w:rsid w:val="00DE4B7F"/>
    <w:rsid w:val="00E001FE"/>
    <w:rsid w:val="00E132F4"/>
    <w:rsid w:val="00E1746C"/>
    <w:rsid w:val="00E23F77"/>
    <w:rsid w:val="00E35128"/>
    <w:rsid w:val="00E3715D"/>
    <w:rsid w:val="00E6598B"/>
    <w:rsid w:val="00E73160"/>
    <w:rsid w:val="00E93FB9"/>
    <w:rsid w:val="00ED3171"/>
    <w:rsid w:val="00EE0B96"/>
    <w:rsid w:val="00EE154D"/>
    <w:rsid w:val="00EF37F9"/>
    <w:rsid w:val="00F01283"/>
    <w:rsid w:val="00F02D80"/>
    <w:rsid w:val="00F108CA"/>
    <w:rsid w:val="00F1312A"/>
    <w:rsid w:val="00F13801"/>
    <w:rsid w:val="00F31D67"/>
    <w:rsid w:val="00F31EA7"/>
    <w:rsid w:val="00F36434"/>
    <w:rsid w:val="00F3737E"/>
    <w:rsid w:val="00F45F38"/>
    <w:rsid w:val="00F56AC1"/>
    <w:rsid w:val="00F778C1"/>
    <w:rsid w:val="00F843A8"/>
    <w:rsid w:val="00F85317"/>
    <w:rsid w:val="00F901E0"/>
    <w:rsid w:val="00F950AB"/>
    <w:rsid w:val="00FA5F71"/>
    <w:rsid w:val="00FB0DD2"/>
    <w:rsid w:val="00FB23B4"/>
    <w:rsid w:val="00FD1E88"/>
    <w:rsid w:val="00FE761D"/>
    <w:rsid w:val="00FF1388"/>
    <w:rsid w:val="00FF765C"/>
    <w:rsid w:val="05BA0F82"/>
    <w:rsid w:val="0641116F"/>
    <w:rsid w:val="0B7320D8"/>
    <w:rsid w:val="0ED62506"/>
    <w:rsid w:val="121722FF"/>
    <w:rsid w:val="143F6C20"/>
    <w:rsid w:val="16EE6AF9"/>
    <w:rsid w:val="185543C8"/>
    <w:rsid w:val="1D7177BD"/>
    <w:rsid w:val="2511720F"/>
    <w:rsid w:val="28E3136A"/>
    <w:rsid w:val="2908175E"/>
    <w:rsid w:val="29F35BBE"/>
    <w:rsid w:val="29FE331B"/>
    <w:rsid w:val="2E673CB0"/>
    <w:rsid w:val="34022A10"/>
    <w:rsid w:val="38981EFA"/>
    <w:rsid w:val="38F76EC4"/>
    <w:rsid w:val="3B7820DB"/>
    <w:rsid w:val="3CB14F79"/>
    <w:rsid w:val="3F064449"/>
    <w:rsid w:val="3F347FF6"/>
    <w:rsid w:val="3F5724AE"/>
    <w:rsid w:val="4CA80CC4"/>
    <w:rsid w:val="4D68143D"/>
    <w:rsid w:val="4F6A6C31"/>
    <w:rsid w:val="570A6451"/>
    <w:rsid w:val="624D43FB"/>
    <w:rsid w:val="68206678"/>
    <w:rsid w:val="7A7A3C70"/>
    <w:rsid w:val="7C017882"/>
    <w:rsid w:val="7DD437A9"/>
    <w:rsid w:val="7FE43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720"/>
      </w:tabs>
      <w:suppressAutoHyphens/>
      <w:spacing w:line="100" w:lineRule="atLeast"/>
      <w:textAlignment w:val="baseline"/>
    </w:pPr>
    <w:rPr>
      <w:rFonts w:ascii="Liberation Serif" w:hAnsi="Liberation Serif" w:eastAsia="DejaVu Sans" w:cs="DejaVu Sans"/>
      <w:color w:val="00000A"/>
      <w:kern w:val="1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spacing w:before="240" w:after="60"/>
      <w:outlineLvl w:val="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2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680"/>
        <w:tab w:val="right" w:pos="9360"/>
        <w:tab w:val="clear" w:pos="720"/>
      </w:tabs>
    </w:pPr>
    <w:rPr>
      <w:rFonts w:cs="Times New Roman"/>
    </w:rPr>
  </w:style>
  <w:style w:type="paragraph" w:styleId="6">
    <w:name w:val="header"/>
    <w:basedOn w:val="1"/>
    <w:link w:val="27"/>
    <w:unhideWhenUsed/>
    <w:qFormat/>
    <w:uiPriority w:val="99"/>
    <w:pPr>
      <w:tabs>
        <w:tab w:val="center" w:pos="4680"/>
        <w:tab w:val="right" w:pos="9360"/>
        <w:tab w:val="clear" w:pos="720"/>
      </w:tabs>
    </w:pPr>
    <w:rPr>
      <w:rFonts w:cs="Times New Roman"/>
    </w:rPr>
  </w:style>
  <w:style w:type="paragraph" w:styleId="7">
    <w:name w:val="List"/>
    <w:basedOn w:val="3"/>
    <w:qFormat/>
    <w:uiPriority w:val="0"/>
    <w:rPr>
      <w:rFonts w:cs="Lohit Hindi"/>
    </w:rPr>
  </w:style>
  <w:style w:type="character" w:styleId="9">
    <w:name w:val="Emphasis"/>
    <w:qFormat/>
    <w:uiPriority w:val="0"/>
    <w:rPr>
      <w:i/>
      <w:iCs/>
    </w:rPr>
  </w:style>
  <w:style w:type="character" w:styleId="10">
    <w:name w:val="Hyperlink"/>
    <w:uiPriority w:val="0"/>
    <w:rPr>
      <w:color w:val="0000FF"/>
      <w:u w:val="single"/>
      <w:lang w:val="en-US" w:eastAsia="en-US" w:bidi="en-US"/>
    </w:rPr>
  </w:style>
  <w:style w:type="character" w:styleId="11">
    <w:name w:val="Strong"/>
    <w:qFormat/>
    <w:uiPriority w:val="0"/>
    <w:rPr>
      <w:b/>
      <w:bCs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caption"/>
    <w:basedOn w:val="1"/>
    <w:qFormat/>
    <w:uiPriority w:val="0"/>
    <w:pPr>
      <w:suppressLineNumbers/>
      <w:spacing w:before="120" w:after="120"/>
    </w:pPr>
    <w:rPr>
      <w:rFonts w:cs="Lohit Hindi"/>
      <w:i/>
      <w:iCs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Hindi"/>
    </w:rPr>
  </w:style>
  <w:style w:type="paragraph" w:styleId="16">
    <w:name w:val="List Paragraph"/>
    <w:basedOn w:val="1"/>
    <w:qFormat/>
    <w:uiPriority w:val="0"/>
    <w:pPr>
      <w:ind w:left="720" w:right="0" w:firstLine="0"/>
    </w:pPr>
  </w:style>
  <w:style w:type="paragraph" w:customStyle="1" w:styleId="17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character" w:customStyle="1" w:styleId="18">
    <w:name w:val="Footer Char"/>
    <w:link w:val="5"/>
    <w:qFormat/>
    <w:uiPriority w:val="99"/>
    <w:rPr>
      <w:rFonts w:ascii="Liberation Serif" w:hAnsi="Liberation Serif" w:eastAsia="DejaVu Sans" w:cs="DejaVu Sans"/>
      <w:color w:val="00000A"/>
      <w:kern w:val="1"/>
      <w:sz w:val="24"/>
      <w:szCs w:val="24"/>
    </w:rPr>
  </w:style>
  <w:style w:type="character" w:customStyle="1" w:styleId="19">
    <w:name w:val="ListLabel 4"/>
    <w:qFormat/>
    <w:uiPriority w:val="0"/>
    <w:rPr>
      <w:rFonts w:cs="Symbol"/>
    </w:rPr>
  </w:style>
  <w:style w:type="character" w:customStyle="1" w:styleId="20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5"/>
    <w:qFormat/>
    <w:uiPriority w:val="0"/>
    <w:rPr>
      <w:rFonts w:cs="Wingdings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6"/>
    <w:qFormat/>
    <w:uiPriority w:val="0"/>
    <w:rPr>
      <w:rFonts w:cs="Courier New"/>
    </w:rPr>
  </w:style>
  <w:style w:type="character" w:customStyle="1" w:styleId="25">
    <w:name w:val="Heading 1 Char"/>
    <w:link w:val="2"/>
    <w:qFormat/>
    <w:uiPriority w:val="9"/>
    <w:rPr>
      <w:rFonts w:ascii="Calibri Light" w:hAnsi="Calibri Light" w:eastAsia="Times New Roman" w:cs="Times New Roman"/>
      <w:b/>
      <w:bCs/>
      <w:color w:val="00000A"/>
      <w:kern w:val="32"/>
      <w:sz w:val="32"/>
      <w:szCs w:val="32"/>
      <w:lang w:val="en-US" w:eastAsia="en-US"/>
    </w:rPr>
  </w:style>
  <w:style w:type="character" w:customStyle="1" w:styleId="26">
    <w:name w:val="ListLabel 7"/>
    <w:qFormat/>
    <w:uiPriority w:val="0"/>
    <w:rPr>
      <w:rFonts w:cs="Symbol"/>
    </w:rPr>
  </w:style>
  <w:style w:type="character" w:customStyle="1" w:styleId="27">
    <w:name w:val="Header Char"/>
    <w:link w:val="6"/>
    <w:qFormat/>
    <w:uiPriority w:val="99"/>
    <w:rPr>
      <w:rFonts w:ascii="Liberation Serif" w:hAnsi="Liberation Serif" w:eastAsia="DejaVu Sans" w:cs="DejaVu Sans"/>
      <w:color w:val="00000A"/>
      <w:kern w:val="1"/>
      <w:sz w:val="24"/>
      <w:szCs w:val="24"/>
    </w:rPr>
  </w:style>
  <w:style w:type="character" w:customStyle="1" w:styleId="28">
    <w:name w:val="ListLabel 2"/>
    <w:qFormat/>
    <w:uiPriority w:val="0"/>
    <w:rPr>
      <w:rFonts w:cs="Wingdings"/>
    </w:rPr>
  </w:style>
  <w:style w:type="character" w:customStyle="1" w:styleId="29">
    <w:name w:val="Default Paragraph Font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1068</Words>
  <Characters>6091</Characters>
  <Lines>50</Lines>
  <Paragraphs>14</Paragraphs>
  <TotalTime>47</TotalTime>
  <ScaleCrop>false</ScaleCrop>
  <LinksUpToDate>false</LinksUpToDate>
  <CharactersWithSpaces>7145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2019-08-04T16:53:00Z</dcterms:created>
  <dc:creator>Rahul</dc:creator>
  <cp:lastModifiedBy>acer</cp:lastModifiedBy>
  <dcterms:modified xsi:type="dcterms:W3CDTF">2020-01-16T14:55:00Z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1033-11.2.0.9127</vt:lpwstr>
  </property>
</Properties>
</file>