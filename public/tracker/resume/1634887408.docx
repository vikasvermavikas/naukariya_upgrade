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62056" w14:textId="77777777" w:rsidR="00601471" w:rsidRPr="00BE7F1C" w:rsidRDefault="002C6EAA" w:rsidP="00BE7F1C">
      <w:pPr>
        <w:rPr>
          <w:rFonts w:ascii="Century Schoolbook" w:hAnsi="Century Schoolbook"/>
          <w:b/>
          <w:bCs/>
          <w:iCs/>
          <w:color w:val="000080"/>
          <w:sz w:val="32"/>
          <w:szCs w:val="32"/>
        </w:rPr>
      </w:pPr>
      <w:r>
        <w:rPr>
          <w:rFonts w:ascii="Century Schoolbook" w:hAnsi="Century Schoolbook"/>
          <w:b/>
          <w:bCs/>
          <w:iCs/>
          <w:color w:val="000080"/>
          <w:sz w:val="32"/>
          <w:szCs w:val="32"/>
        </w:rPr>
        <w:t>Sachin</w:t>
      </w:r>
      <w:r w:rsidR="00CB4F48">
        <w:rPr>
          <w:rFonts w:ascii="Century Schoolbook" w:hAnsi="Century Schoolbook"/>
          <w:b/>
          <w:bCs/>
          <w:iCs/>
          <w:color w:val="000080"/>
          <w:sz w:val="32"/>
          <w:szCs w:val="32"/>
        </w:rPr>
        <w:t xml:space="preserve"> Nagare</w:t>
      </w:r>
    </w:p>
    <w:p w14:paraId="6AF36ACA" w14:textId="005D0350" w:rsidR="00054E28" w:rsidRDefault="00601471" w:rsidP="00054E28">
      <w:pPr>
        <w:ind w:left="4140" w:firstLine="720"/>
        <w:rPr>
          <w:sz w:val="22"/>
          <w:szCs w:val="22"/>
        </w:rPr>
      </w:pPr>
      <w:r w:rsidRPr="00056D52">
        <w:rPr>
          <w:b/>
          <w:sz w:val="22"/>
          <w:szCs w:val="22"/>
        </w:rPr>
        <w:t>Mob-</w:t>
      </w:r>
      <w:bookmarkStart w:id="0" w:name="_GoBack"/>
      <w:bookmarkEnd w:id="0"/>
      <w:r w:rsidR="004377B5" w:rsidRPr="00056D52">
        <w:rPr>
          <w:b/>
          <w:sz w:val="22"/>
          <w:szCs w:val="22"/>
        </w:rPr>
        <w:t>No:</w:t>
      </w:r>
      <w:r w:rsidR="004377B5">
        <w:rPr>
          <w:sz w:val="22"/>
          <w:szCs w:val="22"/>
        </w:rPr>
        <w:t xml:space="preserve"> +</w:t>
      </w:r>
      <w:r w:rsidR="00FD65CB">
        <w:rPr>
          <w:sz w:val="22"/>
          <w:szCs w:val="22"/>
        </w:rPr>
        <w:t>91-</w:t>
      </w:r>
      <w:r w:rsidR="00295B3D">
        <w:rPr>
          <w:sz w:val="22"/>
          <w:szCs w:val="22"/>
        </w:rPr>
        <w:t>7709235682/</w:t>
      </w:r>
      <w:r w:rsidR="00FD65CB">
        <w:rPr>
          <w:sz w:val="22"/>
          <w:szCs w:val="22"/>
        </w:rPr>
        <w:t>9423573846</w:t>
      </w:r>
    </w:p>
    <w:p w14:paraId="1754C8A3" w14:textId="7AB6FD84" w:rsidR="00054E28" w:rsidRDefault="004377B5" w:rsidP="00054E28">
      <w:pPr>
        <w:ind w:left="4140" w:firstLine="720"/>
        <w:rPr>
          <w:sz w:val="28"/>
          <w:szCs w:val="28"/>
        </w:rPr>
      </w:pPr>
      <w:r w:rsidRPr="00056D52">
        <w:rPr>
          <w:b/>
          <w:sz w:val="22"/>
          <w:szCs w:val="22"/>
        </w:rPr>
        <w:t>E-Mail:</w:t>
      </w:r>
      <w:r>
        <w:t xml:space="preserve"> sachin_nagare2006@yahoo.com</w:t>
      </w:r>
    </w:p>
    <w:p w14:paraId="2AA1D56E" w14:textId="77777777" w:rsidR="00601471" w:rsidRDefault="00601471" w:rsidP="00054E28">
      <w:pPr>
        <w:ind w:left="4860"/>
        <w:rPr>
          <w:sz w:val="28"/>
          <w:szCs w:val="28"/>
        </w:rPr>
      </w:pPr>
    </w:p>
    <w:p w14:paraId="1D85A9FD" w14:textId="77777777" w:rsidR="00601471" w:rsidRDefault="00601471">
      <w:pPr>
        <w:shd w:val="clear" w:color="auto" w:fill="C0C0C0"/>
        <w:rPr>
          <w:b/>
          <w:bCs/>
          <w:color w:val="000080"/>
          <w:sz w:val="22"/>
        </w:rPr>
      </w:pPr>
      <w:r>
        <w:rPr>
          <w:b/>
          <w:bCs/>
          <w:color w:val="000080"/>
          <w:sz w:val="22"/>
        </w:rPr>
        <w:t>Career Objective</w:t>
      </w:r>
    </w:p>
    <w:p w14:paraId="2BD71E43" w14:textId="77777777" w:rsidR="00601471" w:rsidRDefault="00601471">
      <w:pPr>
        <w:ind w:right="-90"/>
        <w:jc w:val="both"/>
        <w:rPr>
          <w:sz w:val="22"/>
          <w:szCs w:val="22"/>
        </w:rPr>
      </w:pPr>
    </w:p>
    <w:p w14:paraId="76B0B186" w14:textId="77777777" w:rsidR="00601471" w:rsidRDefault="512C6547" w:rsidP="512C6547">
      <w:pPr>
        <w:numPr>
          <w:ilvl w:val="0"/>
          <w:numId w:val="7"/>
        </w:numPr>
        <w:ind w:right="-90"/>
        <w:jc w:val="both"/>
        <w:rPr>
          <w:sz w:val="22"/>
          <w:szCs w:val="22"/>
        </w:rPr>
      </w:pPr>
      <w:r w:rsidRPr="512C6547">
        <w:rPr>
          <w:sz w:val="22"/>
          <w:szCs w:val="22"/>
        </w:rPr>
        <w:t>Seeking for a responsible position in software development within a stimulating work environment to utilize my skills in cutting edge technology.</w:t>
      </w:r>
    </w:p>
    <w:p w14:paraId="739762EE" w14:textId="77777777" w:rsidR="00601471" w:rsidRDefault="00601471">
      <w:pPr>
        <w:ind w:right="-90"/>
        <w:jc w:val="both"/>
        <w:rPr>
          <w:sz w:val="22"/>
          <w:szCs w:val="22"/>
        </w:rPr>
      </w:pPr>
    </w:p>
    <w:p w14:paraId="11BB2B0A" w14:textId="77777777" w:rsidR="00601471" w:rsidRDefault="00601471">
      <w:pPr>
        <w:shd w:val="clear" w:color="auto" w:fill="C0C0C0"/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 xml:space="preserve">Educational Summary </w:t>
      </w:r>
    </w:p>
    <w:p w14:paraId="546EEBBC" w14:textId="77777777" w:rsidR="00601471" w:rsidRDefault="00601471"/>
    <w:p w14:paraId="3E56619D" w14:textId="77777777" w:rsidR="00601471" w:rsidRDefault="512C6547">
      <w:pPr>
        <w:shd w:val="clear" w:color="auto" w:fill="C0C0C0"/>
        <w:rPr>
          <w:b/>
          <w:bCs/>
          <w:color w:val="000080"/>
          <w:sz w:val="22"/>
          <w:szCs w:val="22"/>
        </w:rPr>
      </w:pPr>
      <w:r w:rsidRPr="512C6547">
        <w:rPr>
          <w:b/>
          <w:bCs/>
          <w:color w:val="000080"/>
          <w:sz w:val="22"/>
          <w:szCs w:val="22"/>
        </w:rPr>
        <w:t>Course                                        Institute/ University                                                Result</w:t>
      </w:r>
    </w:p>
    <w:p w14:paraId="12EBA778" w14:textId="77777777" w:rsidR="00601471" w:rsidRDefault="00601471">
      <w:pPr>
        <w:rPr>
          <w:b/>
          <w:sz w:val="22"/>
          <w:szCs w:val="22"/>
        </w:rPr>
      </w:pPr>
    </w:p>
    <w:p w14:paraId="75845B7D" w14:textId="328616F0" w:rsidR="003D26F1" w:rsidRDefault="003D26F1" w:rsidP="003D26F1">
      <w:pPr>
        <w:numPr>
          <w:ilvl w:val="0"/>
          <w:numId w:val="3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M.Sc (Comp.Sci.)( 2009)    </w:t>
      </w:r>
      <w:r w:rsidRPr="009D5B08">
        <w:rPr>
          <w:sz w:val="22"/>
          <w:szCs w:val="22"/>
        </w:rPr>
        <w:t xml:space="preserve"> N.A.C.S</w:t>
      </w:r>
      <w:r w:rsidR="00316B3A">
        <w:rPr>
          <w:sz w:val="22"/>
          <w:szCs w:val="22"/>
        </w:rPr>
        <w:t xml:space="preserve"> </w:t>
      </w:r>
      <w:r w:rsidRPr="008D441F">
        <w:rPr>
          <w:sz w:val="22"/>
          <w:szCs w:val="22"/>
        </w:rPr>
        <w:t>co</w:t>
      </w:r>
      <w:r>
        <w:rPr>
          <w:sz w:val="22"/>
          <w:szCs w:val="22"/>
        </w:rPr>
        <w:t>llege, Ahmednagar/ Pune University   72.26%</w:t>
      </w:r>
    </w:p>
    <w:p w14:paraId="71B6D3C0" w14:textId="5D2AC941" w:rsidR="003D26F1" w:rsidRDefault="003D26F1" w:rsidP="48A12668">
      <w:pPr>
        <w:numPr>
          <w:ilvl w:val="0"/>
          <w:numId w:val="3"/>
        </w:numPr>
        <w:rPr>
          <w:sz w:val="22"/>
          <w:szCs w:val="22"/>
        </w:rPr>
      </w:pPr>
      <w:r w:rsidRPr="48A12668">
        <w:rPr>
          <w:b/>
          <w:bCs/>
          <w:sz w:val="22"/>
          <w:szCs w:val="22"/>
        </w:rPr>
        <w:t>B.Sc (Comp.Sci.) ( 2007 )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K.T.H.M. College/ Pune Uni</w:t>
      </w:r>
      <w:r w:rsidR="00551430">
        <w:rPr>
          <w:sz w:val="22"/>
          <w:szCs w:val="22"/>
        </w:rPr>
        <w:t xml:space="preserve">versity               </w:t>
      </w:r>
      <w:r w:rsidR="00316B3A">
        <w:rPr>
          <w:sz w:val="22"/>
          <w:szCs w:val="22"/>
        </w:rPr>
        <w:t xml:space="preserve"> </w:t>
      </w:r>
      <w:r w:rsidR="00551430">
        <w:rPr>
          <w:sz w:val="22"/>
          <w:szCs w:val="22"/>
        </w:rPr>
        <w:t xml:space="preserve">        </w:t>
      </w:r>
      <w:r>
        <w:rPr>
          <w:sz w:val="22"/>
          <w:szCs w:val="22"/>
        </w:rPr>
        <w:t>53.08%</w:t>
      </w:r>
    </w:p>
    <w:p w14:paraId="0DE66B02" w14:textId="4D77BB2C" w:rsidR="003D26F1" w:rsidRPr="00DC5C21" w:rsidRDefault="003D26F1" w:rsidP="00DC5C21">
      <w:pPr>
        <w:numPr>
          <w:ilvl w:val="0"/>
          <w:numId w:val="3"/>
        </w:numPr>
        <w:rPr>
          <w:sz w:val="22"/>
          <w:szCs w:val="22"/>
        </w:rPr>
      </w:pPr>
      <w:r w:rsidRPr="48A12668">
        <w:rPr>
          <w:b/>
          <w:bCs/>
          <w:sz w:val="22"/>
          <w:szCs w:val="22"/>
        </w:rPr>
        <w:t>H.S.C. (2003)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42673">
        <w:rPr>
          <w:sz w:val="22"/>
          <w:szCs w:val="22"/>
        </w:rPr>
        <w:t>Maharashtra</w:t>
      </w:r>
      <w:r w:rsidRPr="00542673">
        <w:rPr>
          <w:sz w:val="22"/>
          <w:szCs w:val="22"/>
        </w:rPr>
        <w:tab/>
      </w:r>
      <w:r w:rsidR="00551430">
        <w:rPr>
          <w:sz w:val="22"/>
          <w:szCs w:val="22"/>
        </w:rPr>
        <w:t xml:space="preserve">                                             </w:t>
      </w:r>
      <w:r w:rsidR="00316B3A">
        <w:rPr>
          <w:sz w:val="22"/>
          <w:szCs w:val="22"/>
        </w:rPr>
        <w:t xml:space="preserve"> </w:t>
      </w:r>
      <w:r w:rsidR="00551430">
        <w:rPr>
          <w:sz w:val="22"/>
          <w:szCs w:val="22"/>
        </w:rPr>
        <w:t xml:space="preserve">         </w:t>
      </w:r>
      <w:r w:rsidR="00DC5C21" w:rsidRPr="00DC5C21">
        <w:rPr>
          <w:sz w:val="22"/>
          <w:szCs w:val="22"/>
        </w:rPr>
        <w:t>56.33%</w:t>
      </w:r>
    </w:p>
    <w:p w14:paraId="5BA3E1C0" w14:textId="05546ACB" w:rsidR="003D26F1" w:rsidRDefault="003D26F1" w:rsidP="48A12668">
      <w:pPr>
        <w:numPr>
          <w:ilvl w:val="0"/>
          <w:numId w:val="3"/>
        </w:numPr>
        <w:rPr>
          <w:sz w:val="22"/>
          <w:szCs w:val="22"/>
        </w:rPr>
      </w:pPr>
      <w:r w:rsidRPr="48A12668">
        <w:rPr>
          <w:b/>
          <w:bCs/>
          <w:sz w:val="22"/>
          <w:szCs w:val="22"/>
        </w:rPr>
        <w:t>S.S.C. (2001)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42673">
        <w:rPr>
          <w:sz w:val="22"/>
          <w:szCs w:val="22"/>
        </w:rPr>
        <w:t>Maharashtra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51430">
        <w:rPr>
          <w:b/>
          <w:sz w:val="22"/>
          <w:szCs w:val="22"/>
        </w:rPr>
        <w:t xml:space="preserve">        </w:t>
      </w:r>
      <w:r w:rsidR="00316B3A">
        <w:rPr>
          <w:b/>
          <w:sz w:val="22"/>
          <w:szCs w:val="22"/>
        </w:rPr>
        <w:t xml:space="preserve"> </w:t>
      </w:r>
      <w:r w:rsidR="00551430">
        <w:rPr>
          <w:b/>
          <w:sz w:val="22"/>
          <w:szCs w:val="22"/>
        </w:rPr>
        <w:t xml:space="preserve">       </w:t>
      </w:r>
      <w:r w:rsidR="00DC5C21" w:rsidRPr="00542673">
        <w:rPr>
          <w:sz w:val="22"/>
          <w:szCs w:val="22"/>
        </w:rPr>
        <w:t>72.</w:t>
      </w:r>
      <w:r w:rsidR="00DC5C21">
        <w:rPr>
          <w:sz w:val="22"/>
          <w:szCs w:val="22"/>
        </w:rPr>
        <w:t>4</w:t>
      </w:r>
      <w:r w:rsidR="00DC5C21" w:rsidRPr="00542673">
        <w:rPr>
          <w:sz w:val="22"/>
          <w:szCs w:val="22"/>
        </w:rPr>
        <w:t>0%</w:t>
      </w:r>
      <w:r>
        <w:rPr>
          <w:b/>
          <w:sz w:val="22"/>
          <w:szCs w:val="22"/>
        </w:rPr>
        <w:tab/>
      </w:r>
    </w:p>
    <w:p w14:paraId="39185B2B" w14:textId="77777777" w:rsidR="003D26F1" w:rsidRDefault="003D26F1" w:rsidP="003D26F1">
      <w:pPr>
        <w:rPr>
          <w:b/>
          <w:sz w:val="22"/>
          <w:szCs w:val="22"/>
        </w:rPr>
      </w:pPr>
    </w:p>
    <w:p w14:paraId="766E40FB" w14:textId="77777777" w:rsidR="00E325A9" w:rsidRDefault="00105AF1" w:rsidP="00105AF1">
      <w:pPr>
        <w:shd w:val="clear" w:color="auto" w:fill="C0C0C0"/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>Experience</w:t>
      </w:r>
    </w:p>
    <w:p w14:paraId="7EBFDE82" w14:textId="7CBE932B" w:rsidR="00E6029C" w:rsidRDefault="48A12668" w:rsidP="00E6029C">
      <w:pPr>
        <w:pStyle w:val="SectionTitle"/>
      </w:pPr>
      <w:r w:rsidRPr="48A12668">
        <w:rPr>
          <w:b/>
          <w:bCs/>
        </w:rPr>
        <w:t xml:space="preserve">total Experience: </w:t>
      </w:r>
      <w:r w:rsidR="00F40FFD">
        <w:rPr>
          <w:b/>
          <w:bCs/>
        </w:rPr>
        <w:t>4.4</w:t>
      </w:r>
      <w:r w:rsidR="00010F60">
        <w:rPr>
          <w:b/>
          <w:bCs/>
        </w:rPr>
        <w:t xml:space="preserve"> </w:t>
      </w:r>
      <w:r w:rsidRPr="48A12668">
        <w:rPr>
          <w:b/>
          <w:bCs/>
        </w:rPr>
        <w:t xml:space="preserve"> Years In IT Sector</w:t>
      </w:r>
    </w:p>
    <w:p w14:paraId="6AFAA15A" w14:textId="7B977D79" w:rsidR="00010F60" w:rsidRDefault="48A12668" w:rsidP="00913D3A">
      <w:pPr>
        <w:pStyle w:val="Caption"/>
        <w:rPr>
          <w:rFonts w:eastAsia="MS Mincho"/>
          <w:b/>
          <w:bCs/>
          <w:i w:val="0"/>
          <w:iCs w:val="0"/>
          <w:sz w:val="22"/>
          <w:szCs w:val="22"/>
        </w:rPr>
      </w:pPr>
      <w:r w:rsidRPr="48A12668">
        <w:rPr>
          <w:rFonts w:eastAsia="MS Mincho"/>
          <w:i w:val="0"/>
          <w:iCs w:val="0"/>
          <w:sz w:val="22"/>
          <w:szCs w:val="22"/>
        </w:rPr>
        <w:t xml:space="preserve">Krios </w:t>
      </w:r>
      <w:r w:rsidR="00755A4B" w:rsidRPr="48A12668">
        <w:rPr>
          <w:rFonts w:eastAsia="MS Mincho"/>
          <w:i w:val="0"/>
          <w:iCs w:val="0"/>
          <w:sz w:val="22"/>
          <w:szCs w:val="22"/>
        </w:rPr>
        <w:t>InfoSolutions</w:t>
      </w:r>
      <w:r w:rsidRPr="48A12668">
        <w:rPr>
          <w:rFonts w:eastAsia="MS Mincho"/>
          <w:i w:val="0"/>
          <w:iCs w:val="0"/>
          <w:sz w:val="22"/>
          <w:szCs w:val="22"/>
        </w:rPr>
        <w:t xml:space="preserve"> Pvt.Ltd., </w:t>
      </w:r>
      <w:r w:rsidR="007A18A4" w:rsidRPr="48A12668">
        <w:rPr>
          <w:rFonts w:eastAsia="MS Mincho"/>
          <w:i w:val="0"/>
          <w:iCs w:val="0"/>
          <w:sz w:val="22"/>
          <w:szCs w:val="22"/>
        </w:rPr>
        <w:t xml:space="preserve">Pune </w:t>
      </w:r>
      <w:r w:rsidR="00316B3A">
        <w:rPr>
          <w:rFonts w:eastAsia="MS Mincho"/>
          <w:b/>
          <w:bCs/>
          <w:i w:val="0"/>
          <w:iCs w:val="0"/>
          <w:sz w:val="22"/>
          <w:szCs w:val="22"/>
        </w:rPr>
        <w:t>–</w:t>
      </w:r>
      <w:r w:rsidR="00FF0A3C">
        <w:rPr>
          <w:rFonts w:eastAsia="MS Mincho"/>
          <w:b/>
          <w:bCs/>
          <w:i w:val="0"/>
          <w:iCs w:val="0"/>
          <w:sz w:val="22"/>
          <w:szCs w:val="22"/>
        </w:rPr>
        <w:t xml:space="preserve"> </w:t>
      </w:r>
      <w:r w:rsidR="00010F60">
        <w:rPr>
          <w:rFonts w:eastAsia="MS Mincho"/>
          <w:b/>
          <w:bCs/>
          <w:i w:val="0"/>
          <w:iCs w:val="0"/>
          <w:sz w:val="22"/>
          <w:szCs w:val="22"/>
        </w:rPr>
        <w:t>Java</w:t>
      </w:r>
      <w:r w:rsidR="004355D3">
        <w:rPr>
          <w:rFonts w:eastAsia="MS Mincho"/>
          <w:b/>
          <w:bCs/>
          <w:i w:val="0"/>
          <w:iCs w:val="0"/>
          <w:sz w:val="22"/>
          <w:szCs w:val="22"/>
        </w:rPr>
        <w:t xml:space="preserve"> Developer</w:t>
      </w:r>
      <w:r w:rsidR="00FF0A3C">
        <w:rPr>
          <w:rFonts w:eastAsia="MS Mincho"/>
          <w:b/>
          <w:bCs/>
          <w:i w:val="0"/>
          <w:iCs w:val="0"/>
          <w:sz w:val="22"/>
          <w:szCs w:val="22"/>
        </w:rPr>
        <w:t xml:space="preserve">                                                                </w:t>
      </w:r>
      <w:r w:rsidR="00F92B13">
        <w:rPr>
          <w:rFonts w:eastAsia="MS Mincho"/>
          <w:b/>
          <w:bCs/>
          <w:i w:val="0"/>
          <w:iCs w:val="0"/>
          <w:sz w:val="22"/>
          <w:szCs w:val="22"/>
        </w:rPr>
        <w:t xml:space="preserve"> 2</w:t>
      </w:r>
      <w:r w:rsidR="00E46857">
        <w:rPr>
          <w:rFonts w:eastAsia="MS Mincho"/>
          <w:b/>
          <w:bCs/>
          <w:i w:val="0"/>
          <w:iCs w:val="0"/>
          <w:sz w:val="22"/>
          <w:szCs w:val="22"/>
        </w:rPr>
        <w:t>.9</w:t>
      </w:r>
      <w:r w:rsidR="00913D3A">
        <w:rPr>
          <w:rFonts w:eastAsia="MS Mincho"/>
          <w:b/>
          <w:bCs/>
          <w:i w:val="0"/>
          <w:iCs w:val="0"/>
          <w:sz w:val="22"/>
          <w:szCs w:val="22"/>
        </w:rPr>
        <w:t xml:space="preserve"> Year</w:t>
      </w:r>
      <w:r w:rsidR="00C57464">
        <w:rPr>
          <w:rFonts w:eastAsia="MS Mincho"/>
          <w:b/>
          <w:bCs/>
          <w:i w:val="0"/>
          <w:iCs w:val="0"/>
          <w:sz w:val="22"/>
          <w:szCs w:val="22"/>
        </w:rPr>
        <w:t xml:space="preserve">  </w:t>
      </w:r>
    </w:p>
    <w:p w14:paraId="7036885B" w14:textId="4F21B476" w:rsidR="00010F60" w:rsidRPr="00C57464" w:rsidRDefault="00010F60" w:rsidP="00010F60">
      <w:pPr>
        <w:pStyle w:val="Caption"/>
        <w:rPr>
          <w:b/>
          <w:bCs/>
          <w:i w:val="0"/>
          <w:iCs w:val="0"/>
          <w:sz w:val="22"/>
          <w:szCs w:val="22"/>
        </w:rPr>
      </w:pPr>
      <w:r w:rsidRPr="48A12668">
        <w:rPr>
          <w:rFonts w:eastAsia="MS Mincho"/>
          <w:i w:val="0"/>
          <w:iCs w:val="0"/>
          <w:sz w:val="22"/>
          <w:szCs w:val="22"/>
        </w:rPr>
        <w:t>Krios InfoSolutions Pvt.Ltd., Pune</w:t>
      </w:r>
      <w:r>
        <w:rPr>
          <w:rFonts w:eastAsia="MS Mincho"/>
          <w:i w:val="0"/>
          <w:iCs w:val="0"/>
          <w:sz w:val="22"/>
          <w:szCs w:val="22"/>
        </w:rPr>
        <w:t>-</w:t>
      </w:r>
      <w:r w:rsidRPr="00010F60">
        <w:rPr>
          <w:rFonts w:eastAsia="MS Mincho"/>
          <w:b/>
          <w:i w:val="0"/>
          <w:iCs w:val="0"/>
          <w:sz w:val="22"/>
          <w:szCs w:val="22"/>
        </w:rPr>
        <w:t>.Net Developer</w:t>
      </w:r>
      <w:r>
        <w:rPr>
          <w:rFonts w:eastAsia="MS Mincho"/>
          <w:b/>
          <w:i w:val="0"/>
          <w:iCs w:val="0"/>
          <w:sz w:val="22"/>
          <w:szCs w:val="22"/>
        </w:rPr>
        <w:t xml:space="preserve">                                      </w:t>
      </w:r>
      <w:r w:rsidR="00F40FFD">
        <w:rPr>
          <w:rFonts w:eastAsia="MS Mincho"/>
          <w:b/>
          <w:i w:val="0"/>
          <w:iCs w:val="0"/>
          <w:sz w:val="22"/>
          <w:szCs w:val="22"/>
        </w:rPr>
        <w:t xml:space="preserve"> </w:t>
      </w:r>
      <w:r w:rsidR="00E46857">
        <w:rPr>
          <w:rFonts w:eastAsia="MS Mincho"/>
          <w:b/>
          <w:i w:val="0"/>
          <w:iCs w:val="0"/>
          <w:sz w:val="22"/>
          <w:szCs w:val="22"/>
        </w:rPr>
        <w:t xml:space="preserve">                              8</w:t>
      </w:r>
      <w:r>
        <w:rPr>
          <w:rFonts w:eastAsia="MS Mincho"/>
          <w:b/>
          <w:i w:val="0"/>
          <w:iCs w:val="0"/>
          <w:sz w:val="22"/>
          <w:szCs w:val="22"/>
        </w:rPr>
        <w:t xml:space="preserve"> Month</w:t>
      </w:r>
    </w:p>
    <w:p w14:paraId="12EE6AC9" w14:textId="7825F96B" w:rsidR="00DF5754" w:rsidRDefault="48A12668" w:rsidP="48A12668">
      <w:pPr>
        <w:pStyle w:val="Caption"/>
        <w:rPr>
          <w:i w:val="0"/>
          <w:iCs w:val="0"/>
          <w:sz w:val="22"/>
          <w:szCs w:val="22"/>
        </w:rPr>
      </w:pPr>
      <w:r w:rsidRPr="48A12668">
        <w:rPr>
          <w:i w:val="0"/>
          <w:iCs w:val="0"/>
          <w:sz w:val="22"/>
          <w:szCs w:val="22"/>
        </w:rPr>
        <w:t xml:space="preserve">Sun Infotech INC, Nashik, Maharashtra [ Worked </w:t>
      </w:r>
      <w:r w:rsidR="004450BA">
        <w:rPr>
          <w:i w:val="0"/>
          <w:iCs w:val="0"/>
          <w:sz w:val="22"/>
          <w:szCs w:val="22"/>
        </w:rPr>
        <w:t>on</w:t>
      </w:r>
      <w:r w:rsidRPr="48A12668">
        <w:rPr>
          <w:i w:val="0"/>
          <w:iCs w:val="0"/>
          <w:sz w:val="22"/>
          <w:szCs w:val="22"/>
        </w:rPr>
        <w:t xml:space="preserve"> JSP, Servlets, Core Java, </w:t>
      </w:r>
      <w:r w:rsidR="00483627">
        <w:rPr>
          <w:i w:val="0"/>
          <w:iCs w:val="0"/>
          <w:sz w:val="22"/>
          <w:szCs w:val="22"/>
        </w:rPr>
        <w:t>SQL Server</w:t>
      </w:r>
      <w:r w:rsidR="00483627" w:rsidRPr="48A12668">
        <w:rPr>
          <w:i w:val="0"/>
          <w:iCs w:val="0"/>
          <w:sz w:val="22"/>
          <w:szCs w:val="22"/>
        </w:rPr>
        <w:t>]</w:t>
      </w:r>
      <w:r w:rsidR="00483627">
        <w:rPr>
          <w:i w:val="0"/>
          <w:iCs w:val="0"/>
          <w:sz w:val="22"/>
          <w:szCs w:val="22"/>
        </w:rPr>
        <w:t xml:space="preserve">  </w:t>
      </w:r>
      <w:r w:rsidR="00913D3A">
        <w:rPr>
          <w:i w:val="0"/>
          <w:iCs w:val="0"/>
          <w:sz w:val="22"/>
          <w:szCs w:val="22"/>
        </w:rPr>
        <w:t xml:space="preserve">  </w:t>
      </w:r>
      <w:r w:rsidR="00C57464" w:rsidRPr="00C57464">
        <w:rPr>
          <w:b/>
          <w:bCs/>
          <w:i w:val="0"/>
          <w:iCs w:val="0"/>
          <w:sz w:val="22"/>
          <w:szCs w:val="22"/>
        </w:rPr>
        <w:t>1</w:t>
      </w:r>
      <w:r w:rsidR="00C57464">
        <w:rPr>
          <w:b/>
          <w:bCs/>
          <w:i w:val="0"/>
          <w:iCs w:val="0"/>
          <w:sz w:val="22"/>
          <w:szCs w:val="22"/>
        </w:rPr>
        <w:t xml:space="preserve"> </w:t>
      </w:r>
      <w:r w:rsidR="00C57464" w:rsidRPr="00C57464">
        <w:rPr>
          <w:b/>
          <w:bCs/>
          <w:i w:val="0"/>
          <w:iCs w:val="0"/>
          <w:sz w:val="22"/>
          <w:szCs w:val="22"/>
        </w:rPr>
        <w:t>Year</w:t>
      </w:r>
    </w:p>
    <w:p w14:paraId="5F834D3A" w14:textId="485F62D2" w:rsidR="00755A4B" w:rsidRPr="006C791F" w:rsidRDefault="00755A4B" w:rsidP="48A12668">
      <w:pPr>
        <w:pStyle w:val="Caption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K.K. Wagh Sr. College Chandori, Nashik as Lecturer.</w:t>
      </w:r>
      <w:r w:rsidR="004B32EB">
        <w:rPr>
          <w:i w:val="0"/>
          <w:iCs w:val="0"/>
          <w:sz w:val="22"/>
          <w:szCs w:val="22"/>
        </w:rPr>
        <w:t xml:space="preserve">         </w:t>
      </w:r>
      <w:r w:rsidR="00483627">
        <w:rPr>
          <w:i w:val="0"/>
          <w:iCs w:val="0"/>
          <w:sz w:val="22"/>
          <w:szCs w:val="22"/>
        </w:rPr>
        <w:t xml:space="preserve">      </w:t>
      </w:r>
      <w:r w:rsidR="004B32EB">
        <w:rPr>
          <w:i w:val="0"/>
          <w:iCs w:val="0"/>
          <w:sz w:val="22"/>
          <w:szCs w:val="22"/>
        </w:rPr>
        <w:t xml:space="preserve">                       </w:t>
      </w:r>
      <w:r w:rsidR="009C404C">
        <w:rPr>
          <w:i w:val="0"/>
          <w:iCs w:val="0"/>
          <w:sz w:val="22"/>
          <w:szCs w:val="22"/>
        </w:rPr>
        <w:t xml:space="preserve">                           </w:t>
      </w:r>
      <w:r w:rsidR="009C404C" w:rsidRPr="009C404C">
        <w:rPr>
          <w:b/>
          <w:i w:val="0"/>
          <w:iCs w:val="0"/>
          <w:sz w:val="22"/>
          <w:szCs w:val="22"/>
        </w:rPr>
        <w:t>6 Year</w:t>
      </w:r>
      <w:r w:rsidR="004B32EB">
        <w:rPr>
          <w:i w:val="0"/>
          <w:iCs w:val="0"/>
          <w:sz w:val="22"/>
          <w:szCs w:val="22"/>
        </w:rPr>
        <w:t xml:space="preserve">                                  </w:t>
      </w:r>
    </w:p>
    <w:p w14:paraId="4B368A5A" w14:textId="77777777" w:rsidR="00281EEF" w:rsidRPr="00DF5754" w:rsidRDefault="00601471" w:rsidP="00DF5754">
      <w:pPr>
        <w:shd w:val="clear" w:color="auto" w:fill="C0C0C0"/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>Operating Environments</w:t>
      </w:r>
    </w:p>
    <w:p w14:paraId="06668833" w14:textId="286E93AA" w:rsidR="00601471" w:rsidRPr="006A659D" w:rsidRDefault="00601471" w:rsidP="00DF5754">
      <w:pPr>
        <w:pStyle w:val="IntenseQuote"/>
        <w:ind w:left="0"/>
        <w:rPr>
          <w:rFonts w:eastAsia="MS Mincho"/>
          <w:i w:val="0"/>
          <w:color w:val="000000"/>
        </w:rPr>
      </w:pPr>
      <w:r w:rsidRPr="006A659D">
        <w:rPr>
          <w:rFonts w:eastAsia="MS Mincho"/>
          <w:i w:val="0"/>
          <w:color w:val="000000"/>
        </w:rPr>
        <w:t xml:space="preserve">Ability to work on </w:t>
      </w:r>
      <w:r w:rsidR="00FA0444" w:rsidRPr="006A659D">
        <w:rPr>
          <w:rFonts w:eastAsia="MS Mincho"/>
          <w:i w:val="0"/>
          <w:color w:val="000000"/>
        </w:rPr>
        <w:t xml:space="preserve">WINDOWS </w:t>
      </w:r>
      <w:r w:rsidR="00FA0444">
        <w:rPr>
          <w:rFonts w:eastAsia="MS Mincho"/>
          <w:i w:val="0"/>
          <w:color w:val="000000"/>
        </w:rPr>
        <w:t>and</w:t>
      </w:r>
      <w:r w:rsidRPr="006A659D">
        <w:rPr>
          <w:rFonts w:eastAsia="MS Mincho"/>
          <w:i w:val="0"/>
          <w:color w:val="000000"/>
        </w:rPr>
        <w:t xml:space="preserve"> LINUX</w:t>
      </w:r>
      <w:r w:rsidR="00483627">
        <w:rPr>
          <w:rFonts w:eastAsia="MS Mincho"/>
          <w:i w:val="0"/>
          <w:color w:val="000000"/>
        </w:rPr>
        <w:t xml:space="preserve"> </w:t>
      </w:r>
      <w:r w:rsidR="00FA0444">
        <w:rPr>
          <w:rFonts w:eastAsia="MS Mincho"/>
          <w:i w:val="0"/>
          <w:color w:val="000000"/>
        </w:rPr>
        <w:t>Environment</w:t>
      </w:r>
    </w:p>
    <w:p w14:paraId="2683B66A" w14:textId="77777777" w:rsidR="00601471" w:rsidRDefault="00601471" w:rsidP="00BD54E2">
      <w:pPr>
        <w:shd w:val="clear" w:color="auto" w:fill="C0C0C0"/>
        <w:tabs>
          <w:tab w:val="right" w:pos="8640"/>
        </w:tabs>
        <w:rPr>
          <w:b/>
          <w:bCs/>
          <w:color w:val="000080"/>
          <w:sz w:val="22"/>
          <w:szCs w:val="22"/>
        </w:rPr>
      </w:pPr>
      <w:r w:rsidRPr="006A659D">
        <w:rPr>
          <w:b/>
          <w:bCs/>
          <w:color w:val="000080"/>
          <w:sz w:val="22"/>
          <w:szCs w:val="22"/>
        </w:rPr>
        <w:t>P</w:t>
      </w:r>
      <w:r>
        <w:rPr>
          <w:b/>
          <w:bCs/>
          <w:color w:val="000080"/>
          <w:sz w:val="22"/>
          <w:szCs w:val="22"/>
        </w:rPr>
        <w:t xml:space="preserve">rogramming Languages </w:t>
      </w:r>
      <w:r w:rsidR="00BD54E2">
        <w:rPr>
          <w:b/>
          <w:bCs/>
          <w:color w:val="000080"/>
          <w:sz w:val="22"/>
          <w:szCs w:val="22"/>
        </w:rPr>
        <w:tab/>
      </w:r>
    </w:p>
    <w:p w14:paraId="25F9C897" w14:textId="5723A28C" w:rsidR="00601471" w:rsidRPr="00E71136" w:rsidRDefault="00601471" w:rsidP="00DF5754">
      <w:pPr>
        <w:pStyle w:val="IntenseQuote"/>
        <w:ind w:left="0"/>
        <w:rPr>
          <w:i w:val="0"/>
          <w:color w:val="auto"/>
        </w:rPr>
      </w:pPr>
      <w:r w:rsidRPr="00E71136">
        <w:rPr>
          <w:i w:val="0"/>
          <w:color w:val="auto"/>
        </w:rPr>
        <w:t>C, C++,</w:t>
      </w:r>
      <w:r w:rsidR="00483627">
        <w:rPr>
          <w:i w:val="0"/>
          <w:color w:val="auto"/>
        </w:rPr>
        <w:t xml:space="preserve"> </w:t>
      </w:r>
      <w:r w:rsidR="00BD76A8">
        <w:rPr>
          <w:i w:val="0"/>
          <w:color w:val="auto"/>
        </w:rPr>
        <w:t>Advanced</w:t>
      </w:r>
      <w:r w:rsidR="00483627">
        <w:rPr>
          <w:i w:val="0"/>
          <w:color w:val="auto"/>
        </w:rPr>
        <w:t xml:space="preserve"> </w:t>
      </w:r>
      <w:r w:rsidR="00BD76A8">
        <w:rPr>
          <w:i w:val="0"/>
          <w:color w:val="auto"/>
        </w:rPr>
        <w:t>Java (JSP</w:t>
      </w:r>
      <w:r w:rsidR="006C37D2">
        <w:rPr>
          <w:i w:val="0"/>
          <w:color w:val="auto"/>
        </w:rPr>
        <w:t>, Servlet</w:t>
      </w:r>
      <w:r w:rsidR="00483627">
        <w:rPr>
          <w:i w:val="0"/>
          <w:color w:val="auto"/>
        </w:rPr>
        <w:t>),</w:t>
      </w:r>
      <w:r w:rsidR="00D210B7">
        <w:rPr>
          <w:i w:val="0"/>
          <w:color w:val="auto"/>
        </w:rPr>
        <w:t xml:space="preserve"> Core </w:t>
      </w:r>
      <w:r w:rsidR="00F92B13">
        <w:rPr>
          <w:i w:val="0"/>
          <w:color w:val="auto"/>
        </w:rPr>
        <w:t>Java, .NET</w:t>
      </w:r>
      <w:r w:rsidR="00E40BA6">
        <w:rPr>
          <w:i w:val="0"/>
          <w:color w:val="auto"/>
        </w:rPr>
        <w:t xml:space="preserve">, </w:t>
      </w:r>
      <w:r w:rsidR="00F92B13">
        <w:rPr>
          <w:i w:val="0"/>
          <w:color w:val="auto"/>
        </w:rPr>
        <w:t>C#, Spring, Spring boot</w:t>
      </w:r>
      <w:r w:rsidR="006240AE">
        <w:rPr>
          <w:i w:val="0"/>
          <w:color w:val="auto"/>
        </w:rPr>
        <w:t>,Hibernate</w:t>
      </w:r>
      <w:r w:rsidR="00F92B13">
        <w:rPr>
          <w:i w:val="0"/>
          <w:color w:val="auto"/>
        </w:rPr>
        <w:t xml:space="preserve"> </w:t>
      </w:r>
      <w:r w:rsidR="00755A4B">
        <w:rPr>
          <w:i w:val="0"/>
          <w:color w:val="auto"/>
        </w:rPr>
        <w:t>etc.</w:t>
      </w:r>
    </w:p>
    <w:p w14:paraId="7A9118A7" w14:textId="77777777" w:rsidR="00CB6DA9" w:rsidRDefault="008D0C75" w:rsidP="00CB6DA9">
      <w:pPr>
        <w:shd w:val="clear" w:color="auto" w:fill="C0C0C0"/>
        <w:tabs>
          <w:tab w:val="right" w:pos="8640"/>
        </w:tabs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>Expertise</w:t>
      </w:r>
      <w:r w:rsidR="00CB6DA9">
        <w:rPr>
          <w:b/>
          <w:bCs/>
          <w:color w:val="000080"/>
          <w:sz w:val="22"/>
          <w:szCs w:val="22"/>
        </w:rPr>
        <w:tab/>
      </w:r>
    </w:p>
    <w:p w14:paraId="2B6BA9AB" w14:textId="1AE7D6CE" w:rsidR="00CB6DA9" w:rsidRDefault="00212EBD" w:rsidP="00CB6DA9">
      <w:pPr>
        <w:pStyle w:val="IntenseQuote"/>
        <w:ind w:left="0"/>
        <w:rPr>
          <w:i w:val="0"/>
          <w:color w:val="auto"/>
        </w:rPr>
      </w:pPr>
      <w:r>
        <w:rPr>
          <w:i w:val="0"/>
          <w:color w:val="auto"/>
        </w:rPr>
        <w:t>JSP, Servlet, Core Java, Database concepts (MySQL, SQL</w:t>
      </w:r>
      <w:r w:rsidR="00E40BA6">
        <w:rPr>
          <w:i w:val="0"/>
          <w:color w:val="auto"/>
        </w:rPr>
        <w:t xml:space="preserve"> Server</w:t>
      </w:r>
      <w:r>
        <w:rPr>
          <w:i w:val="0"/>
          <w:color w:val="auto"/>
        </w:rPr>
        <w:t>, PL</w:t>
      </w:r>
      <w:r w:rsidR="00810D32">
        <w:rPr>
          <w:i w:val="0"/>
          <w:color w:val="auto"/>
        </w:rPr>
        <w:t>/PG</w:t>
      </w:r>
      <w:r>
        <w:rPr>
          <w:i w:val="0"/>
          <w:color w:val="auto"/>
        </w:rPr>
        <w:t>SQL</w:t>
      </w:r>
      <w:r w:rsidR="00E40BA6">
        <w:rPr>
          <w:i w:val="0"/>
          <w:color w:val="auto"/>
        </w:rPr>
        <w:t>), .NET</w:t>
      </w:r>
      <w:r w:rsidR="004F1266">
        <w:rPr>
          <w:i w:val="0"/>
          <w:color w:val="auto"/>
        </w:rPr>
        <w:t xml:space="preserve">, C# </w:t>
      </w:r>
      <w:r>
        <w:rPr>
          <w:i w:val="0"/>
          <w:color w:val="auto"/>
        </w:rPr>
        <w:t>etc</w:t>
      </w:r>
      <w:r w:rsidR="00106C61">
        <w:rPr>
          <w:i w:val="0"/>
          <w:color w:val="auto"/>
        </w:rPr>
        <w:t>.</w:t>
      </w:r>
    </w:p>
    <w:p w14:paraId="5C58C748" w14:textId="77777777" w:rsidR="00A06837" w:rsidRPr="009C5283" w:rsidRDefault="00A06837" w:rsidP="009C5283">
      <w:pPr>
        <w:shd w:val="clear" w:color="auto" w:fill="C0C0C0"/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>Database</w:t>
      </w:r>
    </w:p>
    <w:p w14:paraId="54E1FDE8" w14:textId="13B9EE0A" w:rsidR="00AB22D0" w:rsidRDefault="48A12668" w:rsidP="48A12668">
      <w:pPr>
        <w:pStyle w:val="IntenseQuote"/>
        <w:ind w:left="0"/>
        <w:rPr>
          <w:rFonts w:eastAsia="MS Mincho"/>
          <w:i w:val="0"/>
          <w:iCs w:val="0"/>
          <w:color w:val="000000" w:themeColor="text1"/>
        </w:rPr>
      </w:pPr>
      <w:r w:rsidRPr="48A12668">
        <w:rPr>
          <w:rFonts w:eastAsia="MS Mincho"/>
          <w:i w:val="0"/>
          <w:iCs w:val="0"/>
          <w:color w:val="000000" w:themeColor="text1"/>
        </w:rPr>
        <w:t>Good knowledge in SQL, MySQL, PL/</w:t>
      </w:r>
      <w:r w:rsidRPr="00483627">
        <w:rPr>
          <w:rFonts w:eastAsia="MS Mincho"/>
          <w:i w:val="0"/>
          <w:iCs w:val="0"/>
          <w:color w:val="000000" w:themeColor="text1"/>
        </w:rPr>
        <w:t>PGSQL</w:t>
      </w:r>
      <w:r w:rsidR="00483627" w:rsidRPr="00483627">
        <w:rPr>
          <w:rFonts w:eastAsia="MS Mincho"/>
          <w:i w:val="0"/>
          <w:iCs w:val="0"/>
          <w:color w:val="000000" w:themeColor="text1"/>
        </w:rPr>
        <w:t>/</w:t>
      </w:r>
      <w:r w:rsidR="00483627" w:rsidRPr="00483627">
        <w:rPr>
          <w:i w:val="0"/>
          <w:iCs w:val="0"/>
          <w:color w:val="000000" w:themeColor="text1"/>
          <w:sz w:val="22"/>
          <w:szCs w:val="22"/>
        </w:rPr>
        <w:t xml:space="preserve"> SQL Server</w:t>
      </w:r>
      <w:r w:rsidR="00EE33DA">
        <w:rPr>
          <w:i w:val="0"/>
          <w:iCs w:val="0"/>
          <w:color w:val="000000" w:themeColor="text1"/>
          <w:sz w:val="22"/>
          <w:szCs w:val="22"/>
        </w:rPr>
        <w:t xml:space="preserve"> 2008,2012</w:t>
      </w:r>
      <w:r w:rsidRPr="00483627">
        <w:rPr>
          <w:rFonts w:eastAsia="MS Mincho"/>
          <w:i w:val="0"/>
          <w:iCs w:val="0"/>
          <w:color w:val="000000" w:themeColor="text1"/>
        </w:rPr>
        <w:t xml:space="preserve"> </w:t>
      </w:r>
      <w:r w:rsidRPr="48A12668">
        <w:rPr>
          <w:rFonts w:eastAsia="MS Mincho"/>
          <w:i w:val="0"/>
          <w:iCs w:val="0"/>
          <w:color w:val="000000" w:themeColor="text1"/>
        </w:rPr>
        <w:t>etc.</w:t>
      </w:r>
    </w:p>
    <w:p w14:paraId="7CD68492" w14:textId="77777777" w:rsidR="00601471" w:rsidRDefault="00601471">
      <w:pPr>
        <w:shd w:val="clear" w:color="auto" w:fill="C0C0C0"/>
        <w:rPr>
          <w:b/>
          <w:bCs/>
          <w:color w:val="000080"/>
          <w:sz w:val="22"/>
        </w:rPr>
      </w:pPr>
      <w:r>
        <w:rPr>
          <w:b/>
          <w:bCs/>
          <w:color w:val="000080"/>
          <w:sz w:val="22"/>
        </w:rPr>
        <w:t>Projects</w:t>
      </w:r>
    </w:p>
    <w:p w14:paraId="4CA8C655" w14:textId="77777777" w:rsidR="00D86EE4" w:rsidRDefault="00D86EE4" w:rsidP="00D86EE4">
      <w:pPr>
        <w:rPr>
          <w:b/>
          <w:sz w:val="22"/>
          <w:szCs w:val="22"/>
        </w:rPr>
      </w:pPr>
    </w:p>
    <w:p w14:paraId="12E386E4" w14:textId="77777777" w:rsidR="00E46857" w:rsidRDefault="00E46857" w:rsidP="00E46857">
      <w:pPr>
        <w:suppressAutoHyphens w:val="0"/>
        <w:autoSpaceDE/>
        <w:rPr>
          <w:b/>
          <w:bCs/>
          <w:sz w:val="22"/>
          <w:szCs w:val="22"/>
        </w:rPr>
      </w:pPr>
      <w:r w:rsidRPr="48A12668">
        <w:rPr>
          <w:b/>
          <w:bCs/>
          <w:sz w:val="22"/>
          <w:szCs w:val="22"/>
        </w:rPr>
        <w:t>Project Title: Farm Dealer World (FDW)</w:t>
      </w:r>
    </w:p>
    <w:p w14:paraId="3DBA9C6A" w14:textId="77777777" w:rsidR="00E46857" w:rsidRDefault="00E46857" w:rsidP="00E46857">
      <w:pPr>
        <w:rPr>
          <w:sz w:val="22"/>
          <w:szCs w:val="22"/>
        </w:rPr>
      </w:pPr>
      <w:r w:rsidRPr="48A12668">
        <w:rPr>
          <w:b/>
          <w:bCs/>
          <w:sz w:val="22"/>
          <w:szCs w:val="22"/>
        </w:rPr>
        <w:t>Project 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: </w:t>
      </w:r>
      <w:r>
        <w:rPr>
          <w:b/>
          <w:sz w:val="22"/>
          <w:szCs w:val="22"/>
        </w:rPr>
        <w:t>2.9</w:t>
      </w:r>
      <w:r w:rsidRPr="003C5138">
        <w:rPr>
          <w:b/>
          <w:sz w:val="22"/>
          <w:szCs w:val="22"/>
        </w:rPr>
        <w:t xml:space="preserve"> Year</w:t>
      </w:r>
    </w:p>
    <w:p w14:paraId="3B0F6DB4" w14:textId="77777777" w:rsidR="00E46857" w:rsidRDefault="00E46857" w:rsidP="00E46857">
      <w:pPr>
        <w:rPr>
          <w:sz w:val="22"/>
          <w:szCs w:val="22"/>
        </w:rPr>
      </w:pPr>
      <w:r w:rsidRPr="48A12668">
        <w:rPr>
          <w:b/>
          <w:bCs/>
          <w:sz w:val="22"/>
          <w:szCs w:val="22"/>
        </w:rPr>
        <w:t>Company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48A12668">
        <w:rPr>
          <w:b/>
          <w:bCs/>
          <w:sz w:val="22"/>
          <w:szCs w:val="22"/>
        </w:rPr>
        <w:t xml:space="preserve">  : Krios Infosolution Pvt.Ltd., Pune</w:t>
      </w:r>
    </w:p>
    <w:p w14:paraId="59F076CB" w14:textId="22D560AC" w:rsidR="00E46857" w:rsidRDefault="00E46857" w:rsidP="00E46857">
      <w:pPr>
        <w:tabs>
          <w:tab w:val="left" w:pos="720"/>
          <w:tab w:val="left" w:pos="1440"/>
          <w:tab w:val="left" w:pos="2160"/>
          <w:tab w:val="left" w:pos="2880"/>
          <w:tab w:val="left" w:pos="3765"/>
        </w:tabs>
        <w:rPr>
          <w:sz w:val="22"/>
          <w:szCs w:val="22"/>
        </w:rPr>
      </w:pPr>
      <w:r w:rsidRPr="48A12668">
        <w:rPr>
          <w:b/>
          <w:bCs/>
          <w:sz w:val="22"/>
          <w:szCs w:val="22"/>
        </w:rPr>
        <w:t>Technologies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</w:t>
      </w:r>
      <w:r w:rsidRPr="48A12668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JSP, Servlet, Spring, </w:t>
      </w:r>
      <w:r w:rsidR="00E85538">
        <w:rPr>
          <w:sz w:val="22"/>
          <w:szCs w:val="22"/>
        </w:rPr>
        <w:t>Spring Boot,</w:t>
      </w:r>
      <w:r>
        <w:rPr>
          <w:sz w:val="22"/>
          <w:szCs w:val="22"/>
        </w:rPr>
        <w:t>Hibernate, SQL Server</w:t>
      </w:r>
    </w:p>
    <w:p w14:paraId="790A32DE" w14:textId="0A27BEC7" w:rsidR="00E46857" w:rsidRDefault="00E46857" w:rsidP="00E46857">
      <w:pPr>
        <w:suppressAutoHyphens w:val="0"/>
        <w:autoSpaceDE/>
        <w:jc w:val="both"/>
        <w:rPr>
          <w:rFonts w:eastAsia="Arial"/>
          <w:sz w:val="26"/>
          <w:szCs w:val="26"/>
        </w:rPr>
      </w:pPr>
      <w:r w:rsidRPr="48A12668">
        <w:rPr>
          <w:b/>
          <w:bCs/>
          <w:sz w:val="22"/>
          <w:szCs w:val="22"/>
        </w:rPr>
        <w:t>Project Objective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</w:t>
      </w:r>
      <w:r>
        <w:rPr>
          <w:rFonts w:eastAsia="Arial"/>
          <w:sz w:val="26"/>
          <w:szCs w:val="26"/>
        </w:rPr>
        <w:t>This Project is developed for Mahindra Tractor Dealer for Its All Functionalities like Presale</w:t>
      </w:r>
      <w:r w:rsidR="00F43BA6">
        <w:rPr>
          <w:rFonts w:eastAsia="Arial"/>
          <w:sz w:val="26"/>
          <w:szCs w:val="26"/>
        </w:rPr>
        <w:t>, Sale, Service, Spare, Reports,</w:t>
      </w:r>
      <w:r>
        <w:rPr>
          <w:rFonts w:eastAsia="Arial"/>
          <w:sz w:val="26"/>
          <w:szCs w:val="26"/>
        </w:rPr>
        <w:t xml:space="preserve"> Loyalty Programs etc.</w:t>
      </w:r>
    </w:p>
    <w:p w14:paraId="174E68C9" w14:textId="027A9840" w:rsidR="00E46857" w:rsidRDefault="00E46857" w:rsidP="00E46857">
      <w:pPr>
        <w:suppressAutoHyphens w:val="0"/>
        <w:autoSpaceDE/>
        <w:jc w:val="both"/>
        <w:rPr>
          <w:rFonts w:eastAsia="Arial"/>
          <w:sz w:val="26"/>
          <w:szCs w:val="26"/>
        </w:rPr>
      </w:pPr>
      <w:r w:rsidRPr="00E40BA6">
        <w:rPr>
          <w:rFonts w:eastAsia="Arial"/>
          <w:b/>
          <w:bCs/>
          <w:sz w:val="26"/>
          <w:szCs w:val="26"/>
        </w:rPr>
        <w:t>Role:</w:t>
      </w:r>
      <w:r>
        <w:rPr>
          <w:rFonts w:eastAsia="Arial"/>
          <w:sz w:val="26"/>
          <w:szCs w:val="26"/>
        </w:rPr>
        <w:t xml:space="preserve"> Java Developer</w:t>
      </w:r>
    </w:p>
    <w:p w14:paraId="342F8F8A" w14:textId="1FA27522" w:rsidR="006240AE" w:rsidRDefault="006240AE" w:rsidP="00E46857">
      <w:pPr>
        <w:suppressAutoHyphens w:val="0"/>
        <w:autoSpaceDE/>
        <w:jc w:val="both"/>
        <w:rPr>
          <w:rFonts w:eastAsia="Arial"/>
          <w:sz w:val="26"/>
          <w:szCs w:val="26"/>
        </w:rPr>
      </w:pPr>
    </w:p>
    <w:p w14:paraId="36745538" w14:textId="27F62434" w:rsidR="006240AE" w:rsidRDefault="006240AE" w:rsidP="00E46857">
      <w:pPr>
        <w:suppressAutoHyphens w:val="0"/>
        <w:autoSpaceDE/>
        <w:jc w:val="both"/>
        <w:rPr>
          <w:rFonts w:eastAsia="Arial"/>
          <w:sz w:val="26"/>
          <w:szCs w:val="26"/>
        </w:rPr>
      </w:pPr>
    </w:p>
    <w:p w14:paraId="28D7B715" w14:textId="76977273" w:rsidR="006240AE" w:rsidRDefault="006240AE" w:rsidP="00E46857">
      <w:pPr>
        <w:suppressAutoHyphens w:val="0"/>
        <w:autoSpaceDE/>
        <w:jc w:val="both"/>
        <w:rPr>
          <w:rFonts w:eastAsia="Arial"/>
          <w:sz w:val="26"/>
          <w:szCs w:val="26"/>
        </w:rPr>
      </w:pPr>
    </w:p>
    <w:p w14:paraId="2B0E8D1B" w14:textId="68480ADD" w:rsidR="006240AE" w:rsidRDefault="006240AE" w:rsidP="00E46857">
      <w:pPr>
        <w:suppressAutoHyphens w:val="0"/>
        <w:autoSpaceDE/>
        <w:jc w:val="both"/>
        <w:rPr>
          <w:rFonts w:eastAsia="Arial"/>
          <w:sz w:val="26"/>
          <w:szCs w:val="26"/>
        </w:rPr>
      </w:pPr>
    </w:p>
    <w:p w14:paraId="2ED5BA1F" w14:textId="5851F813" w:rsidR="006240AE" w:rsidRDefault="006240AE" w:rsidP="00E46857">
      <w:pPr>
        <w:suppressAutoHyphens w:val="0"/>
        <w:autoSpaceDE/>
        <w:jc w:val="both"/>
        <w:rPr>
          <w:rFonts w:eastAsia="Arial"/>
          <w:sz w:val="26"/>
          <w:szCs w:val="26"/>
        </w:rPr>
      </w:pPr>
    </w:p>
    <w:p w14:paraId="5BA6CF50" w14:textId="77777777" w:rsidR="006240AE" w:rsidRPr="00430378" w:rsidRDefault="006240AE" w:rsidP="00E46857">
      <w:pPr>
        <w:suppressAutoHyphens w:val="0"/>
        <w:autoSpaceDE/>
        <w:jc w:val="both"/>
        <w:rPr>
          <w:sz w:val="22"/>
          <w:szCs w:val="22"/>
        </w:rPr>
      </w:pPr>
    </w:p>
    <w:p w14:paraId="0077E6F2" w14:textId="77777777" w:rsidR="00E46857" w:rsidRDefault="00E46857" w:rsidP="48A12668">
      <w:pPr>
        <w:spacing w:line="259" w:lineRule="auto"/>
        <w:rPr>
          <w:b/>
          <w:bCs/>
          <w:sz w:val="22"/>
          <w:szCs w:val="22"/>
        </w:rPr>
      </w:pPr>
    </w:p>
    <w:p w14:paraId="65EC900B" w14:textId="23BF644F" w:rsidR="48A12668" w:rsidRDefault="48A12668" w:rsidP="48A12668">
      <w:pPr>
        <w:spacing w:line="259" w:lineRule="auto"/>
        <w:rPr>
          <w:b/>
          <w:bCs/>
          <w:sz w:val="22"/>
          <w:szCs w:val="22"/>
        </w:rPr>
      </w:pPr>
      <w:r w:rsidRPr="48A12668">
        <w:rPr>
          <w:b/>
          <w:bCs/>
          <w:sz w:val="22"/>
          <w:szCs w:val="22"/>
        </w:rPr>
        <w:t>Project Title: ePowerol</w:t>
      </w:r>
      <w:r w:rsidR="00483627">
        <w:rPr>
          <w:b/>
          <w:bCs/>
          <w:sz w:val="22"/>
          <w:szCs w:val="22"/>
        </w:rPr>
        <w:t xml:space="preserve"> DMS</w:t>
      </w:r>
    </w:p>
    <w:p w14:paraId="3F5ED4EE" w14:textId="749CE083" w:rsidR="48A12668" w:rsidRDefault="48A12668" w:rsidP="48A12668">
      <w:pPr>
        <w:rPr>
          <w:sz w:val="22"/>
          <w:szCs w:val="22"/>
        </w:rPr>
      </w:pPr>
      <w:r w:rsidRPr="48A12668">
        <w:rPr>
          <w:b/>
          <w:bCs/>
          <w:sz w:val="22"/>
          <w:szCs w:val="22"/>
        </w:rPr>
        <w:t xml:space="preserve">Project </w:t>
      </w:r>
      <w:r w:rsidR="00755A4B" w:rsidRPr="48A12668">
        <w:rPr>
          <w:b/>
          <w:bCs/>
          <w:sz w:val="22"/>
          <w:szCs w:val="22"/>
        </w:rPr>
        <w:t>Duration</w:t>
      </w:r>
      <w:r w:rsidR="00755A4B" w:rsidRPr="48A12668">
        <w:rPr>
          <w:sz w:val="22"/>
          <w:szCs w:val="22"/>
        </w:rPr>
        <w:t>:</w:t>
      </w:r>
      <w:r w:rsidRPr="48A12668">
        <w:rPr>
          <w:sz w:val="22"/>
          <w:szCs w:val="22"/>
        </w:rPr>
        <w:t xml:space="preserve"> </w:t>
      </w:r>
      <w:r w:rsidR="003C5138" w:rsidRPr="003C5138">
        <w:rPr>
          <w:b/>
          <w:sz w:val="22"/>
          <w:szCs w:val="22"/>
        </w:rPr>
        <w:t>8 Month</w:t>
      </w:r>
    </w:p>
    <w:p w14:paraId="391A6703" w14:textId="5FEAEBE0" w:rsidR="00EE33DA" w:rsidRDefault="00EE33DA" w:rsidP="48A12668">
      <w:pPr>
        <w:rPr>
          <w:sz w:val="22"/>
          <w:szCs w:val="22"/>
        </w:rPr>
      </w:pPr>
      <w:r w:rsidRPr="00EE33DA">
        <w:rPr>
          <w:b/>
          <w:bCs/>
          <w:sz w:val="22"/>
          <w:szCs w:val="22"/>
        </w:rPr>
        <w:t>Team Size :</w:t>
      </w:r>
      <w:r>
        <w:rPr>
          <w:sz w:val="22"/>
          <w:szCs w:val="22"/>
        </w:rPr>
        <w:t>7</w:t>
      </w:r>
    </w:p>
    <w:p w14:paraId="341B8D9F" w14:textId="037AFF09" w:rsidR="48A12668" w:rsidRDefault="48A12668" w:rsidP="48A12668">
      <w:pPr>
        <w:rPr>
          <w:sz w:val="22"/>
          <w:szCs w:val="22"/>
        </w:rPr>
      </w:pPr>
      <w:r w:rsidRPr="48A12668">
        <w:rPr>
          <w:b/>
          <w:bCs/>
          <w:sz w:val="22"/>
          <w:szCs w:val="22"/>
        </w:rPr>
        <w:t xml:space="preserve">Company </w:t>
      </w:r>
      <w:r w:rsidR="00755A4B" w:rsidRPr="48A12668">
        <w:rPr>
          <w:b/>
          <w:bCs/>
          <w:sz w:val="22"/>
          <w:szCs w:val="22"/>
        </w:rPr>
        <w:t>Name :</w:t>
      </w:r>
      <w:r w:rsidRPr="48A12668">
        <w:rPr>
          <w:b/>
          <w:bCs/>
          <w:sz w:val="22"/>
          <w:szCs w:val="22"/>
        </w:rPr>
        <w:t xml:space="preserve"> Krios </w:t>
      </w:r>
      <w:r w:rsidR="0057544F" w:rsidRPr="48A12668">
        <w:rPr>
          <w:b/>
          <w:bCs/>
          <w:sz w:val="22"/>
          <w:szCs w:val="22"/>
        </w:rPr>
        <w:t>Info Solution</w:t>
      </w:r>
      <w:r w:rsidR="00A36748">
        <w:rPr>
          <w:b/>
          <w:bCs/>
          <w:sz w:val="22"/>
          <w:szCs w:val="22"/>
        </w:rPr>
        <w:t xml:space="preserve"> </w:t>
      </w:r>
      <w:r w:rsidR="008E0AC3" w:rsidRPr="48A12668">
        <w:rPr>
          <w:b/>
          <w:bCs/>
          <w:sz w:val="22"/>
          <w:szCs w:val="22"/>
        </w:rPr>
        <w:t>Pvt.Ltd., Pune</w:t>
      </w:r>
    </w:p>
    <w:p w14:paraId="2014DA77" w14:textId="723FBACA" w:rsidR="48A12668" w:rsidRDefault="00483627" w:rsidP="00EE33DA">
      <w:pPr>
        <w:tabs>
          <w:tab w:val="left" w:pos="0"/>
        </w:tabs>
        <w:ind w:right="252"/>
        <w:jc w:val="both"/>
        <w:rPr>
          <w:rFonts w:ascii="Bookman Old Style" w:hAnsi="Bookman Old Style"/>
          <w:bCs/>
        </w:rPr>
      </w:pPr>
      <w:r w:rsidRPr="48A12668">
        <w:rPr>
          <w:b/>
          <w:bCs/>
          <w:sz w:val="22"/>
          <w:szCs w:val="22"/>
        </w:rPr>
        <w:t>Technologies</w:t>
      </w:r>
      <w:r w:rsidRPr="00C03736">
        <w:rPr>
          <w:b/>
          <w:bCs/>
          <w:sz w:val="22"/>
          <w:szCs w:val="22"/>
        </w:rPr>
        <w:t xml:space="preserve">: </w:t>
      </w:r>
      <w:r w:rsidR="00EE33DA">
        <w:rPr>
          <w:rFonts w:ascii="Bookman Old Style" w:hAnsi="Bookman Old Style"/>
          <w:bCs/>
        </w:rPr>
        <w:t>Front end: ASP.NET Ultimate Using C#.NET</w:t>
      </w:r>
    </w:p>
    <w:p w14:paraId="11EDCFDF" w14:textId="29FA907D" w:rsidR="00EE33DA" w:rsidRPr="00EE33DA" w:rsidRDefault="00EE33DA" w:rsidP="00EE33DA">
      <w:pPr>
        <w:tabs>
          <w:tab w:val="left" w:pos="0"/>
        </w:tabs>
        <w:ind w:right="252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/>
        </w:rPr>
        <w:t xml:space="preserve">                  :</w:t>
      </w:r>
      <w:r>
        <w:rPr>
          <w:rFonts w:ascii="Bookman Old Style" w:hAnsi="Bookman Old Style"/>
          <w:bCs/>
        </w:rPr>
        <w:t xml:space="preserve"> Back end: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Cs/>
          <w:snapToGrid w:val="0"/>
        </w:rPr>
        <w:t>MS SQL Server</w:t>
      </w:r>
      <w:r>
        <w:rPr>
          <w:rFonts w:ascii="Bookman Old Style" w:hAnsi="Bookman Old Style"/>
        </w:rPr>
        <w:t xml:space="preserve"> 2012 R2</w:t>
      </w:r>
    </w:p>
    <w:p w14:paraId="3AD44B80" w14:textId="0C85E57A" w:rsidR="48A12668" w:rsidRDefault="48A12668" w:rsidP="00EE33DA">
      <w:pPr>
        <w:spacing w:line="259" w:lineRule="auto"/>
        <w:jc w:val="both"/>
        <w:rPr>
          <w:rFonts w:ascii="Bookman Old Style" w:hAnsi="Bookman Old Style"/>
        </w:rPr>
      </w:pPr>
      <w:r w:rsidRPr="48A12668">
        <w:rPr>
          <w:b/>
          <w:bCs/>
          <w:sz w:val="22"/>
          <w:szCs w:val="22"/>
        </w:rPr>
        <w:t>Project Objective:</w:t>
      </w:r>
      <w:r w:rsidRPr="48A12668">
        <w:rPr>
          <w:rFonts w:eastAsia="Arial"/>
          <w:sz w:val="26"/>
          <w:szCs w:val="26"/>
        </w:rPr>
        <w:t xml:space="preserve"> </w:t>
      </w:r>
      <w:r w:rsidR="00EE33DA">
        <w:rPr>
          <w:rFonts w:ascii="Bookman Old Style" w:hAnsi="Bookman Old Style"/>
        </w:rPr>
        <w:t>This software consists of 6 main modules Masters, Presales, Sales, Services, Spares and Reports.</w:t>
      </w:r>
    </w:p>
    <w:p w14:paraId="7F1AE2A5" w14:textId="55C2EC28" w:rsidR="00EE33DA" w:rsidRPr="00EE33DA" w:rsidRDefault="00EE33DA" w:rsidP="00E46857">
      <w:pPr>
        <w:spacing w:line="259" w:lineRule="auto"/>
        <w:jc w:val="both"/>
        <w:rPr>
          <w:rFonts w:ascii="Bookman Old Style" w:hAnsi="Bookman Old Style"/>
        </w:rPr>
      </w:pPr>
      <w:r w:rsidRPr="00EE33DA">
        <w:rPr>
          <w:rFonts w:ascii="Bookman Old Style" w:hAnsi="Bookman Old Style"/>
          <w:b/>
          <w:bCs/>
        </w:rPr>
        <w:t xml:space="preserve">Role:  </w:t>
      </w:r>
      <w:r w:rsidR="00E46857" w:rsidRPr="00E46857">
        <w:rPr>
          <w:rFonts w:ascii="Bookman Old Style" w:hAnsi="Bookman Old Style"/>
          <w:b/>
        </w:rPr>
        <w:t>.Net Developer</w:t>
      </w:r>
    </w:p>
    <w:p w14:paraId="4F3921F8" w14:textId="77777777" w:rsidR="00EE33DA" w:rsidRDefault="00EE33DA" w:rsidP="00EE33DA">
      <w:pPr>
        <w:spacing w:line="259" w:lineRule="auto"/>
        <w:jc w:val="both"/>
        <w:rPr>
          <w:b/>
          <w:bCs/>
          <w:sz w:val="22"/>
          <w:szCs w:val="22"/>
        </w:rPr>
      </w:pPr>
    </w:p>
    <w:p w14:paraId="27CEA04F" w14:textId="77777777" w:rsidR="00D27B3F" w:rsidRPr="00430378" w:rsidRDefault="00D27B3F" w:rsidP="00430378">
      <w:pPr>
        <w:suppressAutoHyphens w:val="0"/>
        <w:autoSpaceDE/>
        <w:jc w:val="both"/>
        <w:rPr>
          <w:sz w:val="22"/>
          <w:szCs w:val="22"/>
        </w:rPr>
      </w:pPr>
    </w:p>
    <w:p w14:paraId="3CE8B018" w14:textId="77777777" w:rsidR="00016EA2" w:rsidRPr="005C0D78" w:rsidRDefault="00016EA2" w:rsidP="00016EA2">
      <w:pPr>
        <w:suppressAutoHyphens w:val="0"/>
        <w:autoSpaceDE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Project Title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C6AAC">
        <w:rPr>
          <w:sz w:val="22"/>
          <w:szCs w:val="22"/>
        </w:rPr>
        <w:t xml:space="preserve">: </w:t>
      </w:r>
      <w:r w:rsidR="00CE68B6">
        <w:rPr>
          <w:b/>
          <w:sz w:val="22"/>
          <w:szCs w:val="22"/>
        </w:rPr>
        <w:t>Recruitment Manager for Z.P.</w:t>
      </w:r>
    </w:p>
    <w:p w14:paraId="45B867CD" w14:textId="77777777" w:rsidR="00016EA2" w:rsidRDefault="00016EA2" w:rsidP="00016EA2">
      <w:pPr>
        <w:rPr>
          <w:sz w:val="22"/>
          <w:szCs w:val="22"/>
        </w:rPr>
      </w:pPr>
      <w:r>
        <w:rPr>
          <w:b/>
          <w:sz w:val="22"/>
          <w:szCs w:val="22"/>
        </w:rPr>
        <w:t>Project 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6 Months</w:t>
      </w:r>
    </w:p>
    <w:p w14:paraId="4E731091" w14:textId="2AFCCE26" w:rsidR="00016EA2" w:rsidRDefault="00016EA2" w:rsidP="00016EA2">
      <w:pPr>
        <w:rPr>
          <w:sz w:val="22"/>
          <w:szCs w:val="22"/>
        </w:rPr>
      </w:pPr>
      <w:r w:rsidRPr="001D5573">
        <w:rPr>
          <w:b/>
          <w:sz w:val="22"/>
          <w:szCs w:val="22"/>
        </w:rPr>
        <w:t>Company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 w:rsidR="00AA4EDC">
        <w:rPr>
          <w:b/>
          <w:sz w:val="22"/>
          <w:szCs w:val="22"/>
        </w:rPr>
        <w:t>Terasoft Technology</w:t>
      </w:r>
      <w:r w:rsidR="000C5B32">
        <w:rPr>
          <w:b/>
          <w:sz w:val="22"/>
          <w:szCs w:val="22"/>
        </w:rPr>
        <w:t xml:space="preserve">, </w:t>
      </w:r>
      <w:r w:rsidR="00AA4EDC">
        <w:rPr>
          <w:b/>
          <w:sz w:val="22"/>
          <w:szCs w:val="22"/>
        </w:rPr>
        <w:t>Ahmednagar</w:t>
      </w:r>
    </w:p>
    <w:p w14:paraId="2F4F7680" w14:textId="10889AC8" w:rsidR="00016EA2" w:rsidRDefault="00016EA2" w:rsidP="48A12668">
      <w:pPr>
        <w:tabs>
          <w:tab w:val="left" w:pos="720"/>
          <w:tab w:val="left" w:pos="1440"/>
          <w:tab w:val="left" w:pos="2160"/>
          <w:tab w:val="left" w:pos="2880"/>
          <w:tab w:val="left" w:pos="3765"/>
        </w:tabs>
        <w:rPr>
          <w:sz w:val="22"/>
          <w:szCs w:val="22"/>
        </w:rPr>
      </w:pPr>
      <w:r w:rsidRPr="48A12668">
        <w:rPr>
          <w:b/>
          <w:bCs/>
          <w:sz w:val="22"/>
          <w:szCs w:val="22"/>
        </w:rPr>
        <w:t>Technologies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AA4EDC">
        <w:rPr>
          <w:sz w:val="22"/>
          <w:szCs w:val="22"/>
        </w:rPr>
        <w:t>Servlets, JSP, MySQL</w:t>
      </w:r>
      <w:r w:rsidR="00D117AC">
        <w:rPr>
          <w:sz w:val="22"/>
          <w:szCs w:val="22"/>
        </w:rPr>
        <w:tab/>
      </w:r>
    </w:p>
    <w:p w14:paraId="1681CE97" w14:textId="05D136A5" w:rsidR="006223AB" w:rsidRDefault="00016EA2" w:rsidP="006223A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Project Objective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C4273D">
        <w:rPr>
          <w:sz w:val="22"/>
          <w:szCs w:val="22"/>
        </w:rPr>
        <w:t>We have developed this web application to manage the Recruitment System of Z.P. (</w:t>
      </w:r>
      <w:r w:rsidR="004146B0">
        <w:rPr>
          <w:sz w:val="22"/>
          <w:szCs w:val="22"/>
        </w:rPr>
        <w:t>Zilh</w:t>
      </w:r>
      <w:r w:rsidR="000F1F00">
        <w:rPr>
          <w:sz w:val="22"/>
          <w:szCs w:val="22"/>
        </w:rPr>
        <w:t>a</w:t>
      </w:r>
      <w:r w:rsidR="00C4273D">
        <w:rPr>
          <w:sz w:val="22"/>
          <w:szCs w:val="22"/>
        </w:rPr>
        <w:t xml:space="preserve"> Parishad</w:t>
      </w:r>
      <w:r w:rsidR="00103DCE">
        <w:rPr>
          <w:sz w:val="22"/>
          <w:szCs w:val="22"/>
        </w:rPr>
        <w:t xml:space="preserve">, </w:t>
      </w:r>
      <w:r w:rsidR="000F1F00">
        <w:rPr>
          <w:sz w:val="22"/>
          <w:szCs w:val="22"/>
        </w:rPr>
        <w:t>Ahmednagar</w:t>
      </w:r>
      <w:r w:rsidR="00B83239">
        <w:rPr>
          <w:sz w:val="22"/>
          <w:szCs w:val="22"/>
        </w:rPr>
        <w:t xml:space="preserve"> District</w:t>
      </w:r>
      <w:r w:rsidR="00C4273D">
        <w:rPr>
          <w:sz w:val="22"/>
          <w:szCs w:val="22"/>
        </w:rPr>
        <w:t>). Using this</w:t>
      </w:r>
      <w:r w:rsidR="00754690">
        <w:rPr>
          <w:sz w:val="22"/>
          <w:szCs w:val="22"/>
        </w:rPr>
        <w:t>, U</w:t>
      </w:r>
      <w:r w:rsidR="00C4273D">
        <w:rPr>
          <w:sz w:val="22"/>
          <w:szCs w:val="22"/>
        </w:rPr>
        <w:t xml:space="preserve">ser can apply for </w:t>
      </w:r>
      <w:r w:rsidR="00754690">
        <w:rPr>
          <w:sz w:val="22"/>
          <w:szCs w:val="22"/>
        </w:rPr>
        <w:t xml:space="preserve">particular </w:t>
      </w:r>
      <w:r w:rsidR="004B749E">
        <w:rPr>
          <w:sz w:val="22"/>
          <w:szCs w:val="22"/>
        </w:rPr>
        <w:t xml:space="preserve">post by entering </w:t>
      </w:r>
      <w:r w:rsidR="00C4273D">
        <w:rPr>
          <w:sz w:val="22"/>
          <w:szCs w:val="22"/>
        </w:rPr>
        <w:t>his</w:t>
      </w:r>
      <w:r w:rsidR="00754690">
        <w:rPr>
          <w:sz w:val="22"/>
          <w:szCs w:val="22"/>
        </w:rPr>
        <w:t>/her</w:t>
      </w:r>
      <w:r w:rsidR="00C4273D">
        <w:rPr>
          <w:sz w:val="22"/>
          <w:szCs w:val="22"/>
        </w:rPr>
        <w:t xml:space="preserve"> details and </w:t>
      </w:r>
      <w:r w:rsidR="00E51B75">
        <w:rPr>
          <w:sz w:val="22"/>
          <w:szCs w:val="22"/>
        </w:rPr>
        <w:t>A</w:t>
      </w:r>
      <w:r w:rsidR="00C4273D">
        <w:rPr>
          <w:sz w:val="22"/>
          <w:szCs w:val="22"/>
        </w:rPr>
        <w:t xml:space="preserve">pplication has features like providing </w:t>
      </w:r>
      <w:r w:rsidR="00483627">
        <w:rPr>
          <w:sz w:val="22"/>
          <w:szCs w:val="22"/>
        </w:rPr>
        <w:t>seating arrangement</w:t>
      </w:r>
      <w:r w:rsidR="008747DF">
        <w:rPr>
          <w:sz w:val="22"/>
          <w:szCs w:val="22"/>
        </w:rPr>
        <w:t>, Hall</w:t>
      </w:r>
      <w:r>
        <w:rPr>
          <w:sz w:val="22"/>
          <w:szCs w:val="22"/>
        </w:rPr>
        <w:t xml:space="preserve"> Ticket </w:t>
      </w:r>
      <w:r w:rsidR="008747DF">
        <w:rPr>
          <w:sz w:val="22"/>
          <w:szCs w:val="22"/>
        </w:rPr>
        <w:t>generation</w:t>
      </w:r>
      <w:r w:rsidR="00C4273D">
        <w:rPr>
          <w:sz w:val="22"/>
          <w:szCs w:val="22"/>
        </w:rPr>
        <w:t xml:space="preserve"> for exam</w:t>
      </w:r>
      <w:r w:rsidR="008747DF">
        <w:rPr>
          <w:sz w:val="22"/>
          <w:szCs w:val="22"/>
        </w:rPr>
        <w:t>, Merit</w:t>
      </w:r>
      <w:r w:rsidR="00E51B75">
        <w:rPr>
          <w:sz w:val="22"/>
          <w:szCs w:val="22"/>
        </w:rPr>
        <w:t xml:space="preserve"> List generation,</w:t>
      </w:r>
      <w:r>
        <w:rPr>
          <w:sz w:val="22"/>
          <w:szCs w:val="22"/>
        </w:rPr>
        <w:t xml:space="preserve"> Result generation etc.</w:t>
      </w:r>
      <w:r w:rsidR="00C4273D">
        <w:rPr>
          <w:sz w:val="22"/>
          <w:szCs w:val="22"/>
        </w:rPr>
        <w:t xml:space="preserve"> All these details are stored in the database. User can view details of </w:t>
      </w:r>
      <w:r w:rsidR="00754690">
        <w:rPr>
          <w:sz w:val="22"/>
          <w:szCs w:val="22"/>
        </w:rPr>
        <w:t>anyone who has applied for post.</w:t>
      </w:r>
      <w:r w:rsidR="006C2F06">
        <w:rPr>
          <w:sz w:val="22"/>
          <w:szCs w:val="22"/>
        </w:rPr>
        <w:t xml:space="preserve"> Admin rights are given for the </w:t>
      </w:r>
      <w:r w:rsidR="00C2700E">
        <w:rPr>
          <w:sz w:val="22"/>
          <w:szCs w:val="22"/>
        </w:rPr>
        <w:t>users of same.</w:t>
      </w:r>
    </w:p>
    <w:p w14:paraId="462A0ECA" w14:textId="560AB674" w:rsidR="00E40BA6" w:rsidRDefault="00E40BA6" w:rsidP="006223AB">
      <w:pPr>
        <w:jc w:val="both"/>
        <w:rPr>
          <w:sz w:val="22"/>
          <w:szCs w:val="22"/>
        </w:rPr>
      </w:pPr>
      <w:r w:rsidRPr="00E40BA6">
        <w:rPr>
          <w:b/>
          <w:bCs/>
          <w:sz w:val="22"/>
          <w:szCs w:val="22"/>
        </w:rPr>
        <w:t>Role:</w:t>
      </w:r>
      <w:r>
        <w:rPr>
          <w:sz w:val="22"/>
          <w:szCs w:val="22"/>
        </w:rPr>
        <w:t xml:space="preserve"> Development</w:t>
      </w:r>
    </w:p>
    <w:p w14:paraId="0CDF3247" w14:textId="77777777" w:rsidR="006223AB" w:rsidRDefault="006223AB" w:rsidP="006223AB">
      <w:pPr>
        <w:jc w:val="both"/>
        <w:rPr>
          <w:sz w:val="22"/>
          <w:szCs w:val="22"/>
        </w:rPr>
      </w:pPr>
    </w:p>
    <w:p w14:paraId="699882D7" w14:textId="77777777" w:rsidR="000A2883" w:rsidRPr="00957FD5" w:rsidRDefault="000A2883" w:rsidP="000A2883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Project Title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957FD5">
        <w:rPr>
          <w:b/>
          <w:sz w:val="22"/>
          <w:szCs w:val="22"/>
        </w:rPr>
        <w:t>Fruits Billing System</w:t>
      </w:r>
    </w:p>
    <w:p w14:paraId="1AE06306" w14:textId="77777777" w:rsidR="000A2883" w:rsidRDefault="000A2883" w:rsidP="000A2883">
      <w:pPr>
        <w:rPr>
          <w:sz w:val="22"/>
          <w:szCs w:val="22"/>
        </w:rPr>
      </w:pPr>
      <w:r>
        <w:rPr>
          <w:b/>
          <w:sz w:val="22"/>
          <w:szCs w:val="22"/>
        </w:rPr>
        <w:t>Project 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6 Months</w:t>
      </w:r>
    </w:p>
    <w:p w14:paraId="2D43ACC1" w14:textId="14D8A054" w:rsidR="000A2883" w:rsidRPr="001D5573" w:rsidRDefault="000A2883" w:rsidP="000A2883">
      <w:pPr>
        <w:rPr>
          <w:b/>
          <w:sz w:val="22"/>
          <w:szCs w:val="22"/>
        </w:rPr>
      </w:pPr>
      <w:r w:rsidRPr="001D5573">
        <w:rPr>
          <w:b/>
          <w:sz w:val="22"/>
          <w:szCs w:val="22"/>
        </w:rPr>
        <w:t>Company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 w:rsidR="00AA4EDC">
        <w:rPr>
          <w:b/>
          <w:sz w:val="22"/>
          <w:szCs w:val="22"/>
        </w:rPr>
        <w:t>Sun InfoTech, Nashik</w:t>
      </w:r>
    </w:p>
    <w:p w14:paraId="18473E35" w14:textId="77777777" w:rsidR="000A2883" w:rsidRDefault="000A2883" w:rsidP="000A2883">
      <w:pPr>
        <w:rPr>
          <w:sz w:val="22"/>
          <w:szCs w:val="22"/>
        </w:rPr>
      </w:pPr>
      <w:r>
        <w:rPr>
          <w:b/>
          <w:sz w:val="22"/>
          <w:szCs w:val="22"/>
        </w:rPr>
        <w:t>Technologies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:  JSP, </w:t>
      </w:r>
      <w:r w:rsidR="008E0AC3">
        <w:rPr>
          <w:sz w:val="22"/>
          <w:szCs w:val="22"/>
        </w:rPr>
        <w:t>MySQL</w:t>
      </w:r>
      <w:r>
        <w:rPr>
          <w:sz w:val="22"/>
          <w:szCs w:val="22"/>
        </w:rPr>
        <w:t xml:space="preserve"> etc. </w:t>
      </w:r>
    </w:p>
    <w:p w14:paraId="002A45C8" w14:textId="77777777" w:rsidR="000A2883" w:rsidRDefault="000A2883" w:rsidP="000A2883">
      <w:pPr>
        <w:rPr>
          <w:sz w:val="22"/>
          <w:szCs w:val="22"/>
        </w:rPr>
      </w:pPr>
      <w:r>
        <w:rPr>
          <w:b/>
          <w:sz w:val="22"/>
          <w:szCs w:val="22"/>
        </w:rPr>
        <w:t>Project Objective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This project has been developed for Agricultural market use. It </w:t>
      </w:r>
    </w:p>
    <w:p w14:paraId="70C3CAEB" w14:textId="77777777" w:rsidR="002F4EDB" w:rsidRDefault="002F4EDB" w:rsidP="000A2883">
      <w:pPr>
        <w:rPr>
          <w:sz w:val="22"/>
          <w:szCs w:val="22"/>
        </w:rPr>
      </w:pPr>
      <w:r>
        <w:rPr>
          <w:sz w:val="22"/>
          <w:szCs w:val="22"/>
        </w:rPr>
        <w:t>Maintains</w:t>
      </w:r>
      <w:r w:rsidR="000A2883">
        <w:rPr>
          <w:sz w:val="22"/>
          <w:szCs w:val="22"/>
        </w:rPr>
        <w:t xml:space="preserve"> the details information about the customer Account an</w:t>
      </w:r>
      <w:r>
        <w:rPr>
          <w:sz w:val="22"/>
          <w:szCs w:val="22"/>
        </w:rPr>
        <w:t xml:space="preserve">d </w:t>
      </w:r>
      <w:r w:rsidR="000A2883">
        <w:rPr>
          <w:sz w:val="22"/>
          <w:szCs w:val="22"/>
        </w:rPr>
        <w:t>also it contains the following things:</w:t>
      </w:r>
    </w:p>
    <w:p w14:paraId="224C7B3B" w14:textId="77777777" w:rsidR="000A2883" w:rsidRDefault="000A2883" w:rsidP="000A2883">
      <w:pPr>
        <w:rPr>
          <w:sz w:val="22"/>
          <w:szCs w:val="22"/>
        </w:rPr>
      </w:pPr>
      <w:r>
        <w:rPr>
          <w:sz w:val="22"/>
          <w:szCs w:val="22"/>
        </w:rPr>
        <w:t xml:space="preserve">Market Slips, Report Generation (Monthly, yearly) etc. </w:t>
      </w:r>
    </w:p>
    <w:p w14:paraId="51CA09BE" w14:textId="77777777" w:rsidR="00430378" w:rsidRDefault="00430378" w:rsidP="000A2883">
      <w:pPr>
        <w:suppressAutoHyphens w:val="0"/>
        <w:autoSpaceDE/>
        <w:rPr>
          <w:b/>
          <w:sz w:val="22"/>
          <w:szCs w:val="22"/>
        </w:rPr>
      </w:pPr>
    </w:p>
    <w:p w14:paraId="4EE49C5C" w14:textId="77777777" w:rsidR="000A2883" w:rsidRPr="000C1AE3" w:rsidRDefault="000A2883" w:rsidP="000A2883">
      <w:pPr>
        <w:suppressAutoHyphens w:val="0"/>
        <w:autoSpaceDE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Project Title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C6AAC">
        <w:rPr>
          <w:sz w:val="22"/>
          <w:szCs w:val="22"/>
        </w:rPr>
        <w:t xml:space="preserve">: </w:t>
      </w:r>
      <w:r w:rsidR="00DC0125">
        <w:rPr>
          <w:b/>
          <w:sz w:val="22"/>
          <w:szCs w:val="22"/>
        </w:rPr>
        <w:t xml:space="preserve">College Website For </w:t>
      </w:r>
      <w:r>
        <w:rPr>
          <w:b/>
          <w:sz w:val="22"/>
          <w:szCs w:val="22"/>
        </w:rPr>
        <w:t xml:space="preserve">K.T.H.M College, </w:t>
      </w:r>
      <w:r w:rsidR="007041CB">
        <w:rPr>
          <w:b/>
          <w:sz w:val="22"/>
          <w:szCs w:val="22"/>
        </w:rPr>
        <w:t>Nasik</w:t>
      </w:r>
      <w:r w:rsidR="00DC0125">
        <w:rPr>
          <w:b/>
          <w:sz w:val="22"/>
          <w:szCs w:val="22"/>
        </w:rPr>
        <w:t xml:space="preserve"> (academic project)</w:t>
      </w:r>
    </w:p>
    <w:p w14:paraId="334F4333" w14:textId="77777777" w:rsidR="000A2883" w:rsidRDefault="000A2883" w:rsidP="000A2883">
      <w:pPr>
        <w:rPr>
          <w:sz w:val="22"/>
          <w:szCs w:val="22"/>
        </w:rPr>
      </w:pPr>
      <w:r>
        <w:rPr>
          <w:b/>
          <w:sz w:val="22"/>
          <w:szCs w:val="22"/>
        </w:rPr>
        <w:t>Project 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2 Months</w:t>
      </w:r>
    </w:p>
    <w:p w14:paraId="02D1C3D6" w14:textId="77777777" w:rsidR="000A2883" w:rsidRDefault="000A2883" w:rsidP="000A2883">
      <w:pPr>
        <w:rPr>
          <w:sz w:val="22"/>
          <w:szCs w:val="22"/>
        </w:rPr>
      </w:pPr>
      <w:r>
        <w:rPr>
          <w:b/>
          <w:sz w:val="22"/>
          <w:szCs w:val="22"/>
        </w:rPr>
        <w:t>Technologies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: Servlets (Java).</w:t>
      </w:r>
    </w:p>
    <w:p w14:paraId="4452A715" w14:textId="77777777" w:rsidR="000A2883" w:rsidRDefault="000A2883" w:rsidP="00C132CF">
      <w:pPr>
        <w:jc w:val="both"/>
        <w:rPr>
          <w:sz w:val="22"/>
          <w:szCs w:val="22"/>
        </w:rPr>
      </w:pPr>
      <w:r w:rsidRPr="48A12668">
        <w:rPr>
          <w:b/>
          <w:bCs/>
          <w:sz w:val="22"/>
          <w:szCs w:val="22"/>
        </w:rPr>
        <w:t>Project Objective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Website has details information about the college, and we have   stored the details about the visited person to keep the record.     </w:t>
      </w:r>
    </w:p>
    <w:p w14:paraId="31E0AF44" w14:textId="77777777" w:rsidR="008D175F" w:rsidRPr="00C44E20" w:rsidRDefault="008D175F" w:rsidP="008D175F">
      <w:pPr>
        <w:pStyle w:val="SectionTitle"/>
        <w:rPr>
          <w:b/>
        </w:rPr>
      </w:pPr>
      <w:r w:rsidRPr="00C44E20">
        <w:rPr>
          <w:b/>
        </w:rPr>
        <w:t>Achievements</w:t>
      </w:r>
    </w:p>
    <w:p w14:paraId="13B09DFF" w14:textId="77777777" w:rsidR="008D175F" w:rsidRDefault="008D175F" w:rsidP="008D175F">
      <w:pPr>
        <w:pStyle w:val="Achievement"/>
        <w:numPr>
          <w:ilvl w:val="0"/>
          <w:numId w:val="0"/>
        </w:numPr>
        <w:tabs>
          <w:tab w:val="num" w:pos="1464"/>
        </w:tabs>
        <w:suppressAutoHyphens w:val="0"/>
        <w:autoSpaceDE/>
        <w:spacing w:line="240" w:lineRule="atLeast"/>
        <w:ind w:left="672"/>
      </w:pPr>
    </w:p>
    <w:p w14:paraId="79A9EE64" w14:textId="77777777" w:rsidR="003D55CB" w:rsidRDefault="512C6547" w:rsidP="512C6547">
      <w:pPr>
        <w:numPr>
          <w:ilvl w:val="0"/>
          <w:numId w:val="8"/>
        </w:numPr>
        <w:jc w:val="both"/>
        <w:rPr>
          <w:sz w:val="22"/>
          <w:szCs w:val="22"/>
        </w:rPr>
      </w:pPr>
      <w:r w:rsidRPr="512C6547">
        <w:rPr>
          <w:sz w:val="22"/>
          <w:szCs w:val="22"/>
        </w:rPr>
        <w:t xml:space="preserve">Participated in </w:t>
      </w:r>
      <w:r w:rsidRPr="512C6547">
        <w:rPr>
          <w:b/>
          <w:bCs/>
          <w:sz w:val="22"/>
          <w:szCs w:val="22"/>
        </w:rPr>
        <w:t>PG_RESEARCH FESTIVAL AVISHKAR 2008 PUNE UNIVERSITY</w:t>
      </w:r>
      <w:r w:rsidRPr="512C6547">
        <w:rPr>
          <w:sz w:val="22"/>
          <w:szCs w:val="22"/>
        </w:rPr>
        <w:t xml:space="preserve"> with Project “</w:t>
      </w:r>
      <w:r w:rsidRPr="512C6547">
        <w:rPr>
          <w:b/>
          <w:bCs/>
          <w:sz w:val="22"/>
          <w:szCs w:val="22"/>
        </w:rPr>
        <w:t>CD- Recycling”.</w:t>
      </w:r>
    </w:p>
    <w:p w14:paraId="072B595C" w14:textId="77777777" w:rsidR="00D278A8" w:rsidRDefault="00D278A8">
      <w:pPr>
        <w:rPr>
          <w:sz w:val="22"/>
          <w:szCs w:val="22"/>
        </w:rPr>
      </w:pPr>
    </w:p>
    <w:p w14:paraId="250FC89C" w14:textId="77777777" w:rsidR="000A2883" w:rsidRDefault="000A2883" w:rsidP="000A2883">
      <w:pPr>
        <w:shd w:val="clear" w:color="auto" w:fill="C0C0C0"/>
        <w:rPr>
          <w:b/>
          <w:bCs/>
          <w:color w:val="000080"/>
          <w:sz w:val="22"/>
        </w:rPr>
      </w:pPr>
      <w:r>
        <w:rPr>
          <w:b/>
          <w:bCs/>
          <w:color w:val="000080"/>
          <w:sz w:val="22"/>
        </w:rPr>
        <w:t>Personal Details</w:t>
      </w:r>
    </w:p>
    <w:p w14:paraId="698FC643" w14:textId="77777777" w:rsidR="000A2883" w:rsidRDefault="000A2883" w:rsidP="000A2883">
      <w:pPr>
        <w:pStyle w:val="Header"/>
        <w:tabs>
          <w:tab w:val="clear" w:pos="4320"/>
          <w:tab w:val="clear" w:pos="8640"/>
        </w:tabs>
        <w:rPr>
          <w:sz w:val="22"/>
        </w:rPr>
      </w:pPr>
    </w:p>
    <w:p w14:paraId="4BB5DE04" w14:textId="77777777" w:rsidR="000A2883" w:rsidRDefault="000A2883" w:rsidP="48A12668">
      <w:pPr>
        <w:ind w:left="540" w:hanging="5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Father’s name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:</w:t>
      </w:r>
      <w:r w:rsidRPr="48A12668">
        <w:rPr>
          <w:sz w:val="22"/>
          <w:szCs w:val="22"/>
        </w:rPr>
        <w:t>Nagare Bhaskar Laxman.</w:t>
      </w:r>
    </w:p>
    <w:p w14:paraId="1B132BF4" w14:textId="19868F5E" w:rsidR="000A2883" w:rsidRPr="00F725A8" w:rsidRDefault="00B27838" w:rsidP="008F40AF">
      <w:pPr>
        <w:ind w:left="540" w:hanging="5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Current Address</w:t>
      </w:r>
      <w:r>
        <w:rPr>
          <w:b/>
          <w:bCs/>
          <w:sz w:val="22"/>
          <w:szCs w:val="22"/>
        </w:rPr>
        <w:tab/>
      </w:r>
      <w:r w:rsidR="00316B3A">
        <w:rPr>
          <w:b/>
          <w:bCs/>
          <w:sz w:val="22"/>
          <w:szCs w:val="22"/>
        </w:rPr>
        <w:t xml:space="preserve">  </w:t>
      </w:r>
      <w:r w:rsidR="000A2883">
        <w:rPr>
          <w:b/>
          <w:bCs/>
          <w:sz w:val="22"/>
          <w:szCs w:val="22"/>
        </w:rPr>
        <w:t>:</w:t>
      </w:r>
      <w:r w:rsidR="008F40AF">
        <w:rPr>
          <w:sz w:val="22"/>
          <w:szCs w:val="22"/>
        </w:rPr>
        <w:t xml:space="preserve">C </w:t>
      </w:r>
      <w:r w:rsidR="00316B3A">
        <w:rPr>
          <w:sz w:val="22"/>
          <w:szCs w:val="22"/>
        </w:rPr>
        <w:t>606, BA</w:t>
      </w:r>
      <w:r w:rsidR="008F40AF">
        <w:rPr>
          <w:sz w:val="22"/>
          <w:szCs w:val="22"/>
        </w:rPr>
        <w:t xml:space="preserve"> Vermont, Baif Road, Wagholi, Pune 412207</w:t>
      </w:r>
    </w:p>
    <w:p w14:paraId="4989E3B7" w14:textId="77777777" w:rsidR="00DB18E4" w:rsidRDefault="00DB18E4" w:rsidP="48A12668">
      <w:pPr>
        <w:ind w:left="540" w:hanging="5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Permanent Address</w:t>
      </w:r>
      <w:r>
        <w:rPr>
          <w:b/>
          <w:bCs/>
          <w:sz w:val="22"/>
          <w:szCs w:val="22"/>
        </w:rPr>
        <w:tab/>
        <w:t xml:space="preserve">  :</w:t>
      </w:r>
      <w:r w:rsidRPr="48A12668">
        <w:rPr>
          <w:sz w:val="22"/>
          <w:szCs w:val="22"/>
        </w:rPr>
        <w:t>A/P. Karanjgaon, Tal: Niphad, Dist: Nashik.PIN-422210</w:t>
      </w:r>
    </w:p>
    <w:p w14:paraId="49F1C689" w14:textId="77777777" w:rsidR="000A2883" w:rsidRDefault="000A2883" w:rsidP="48A12668">
      <w:pPr>
        <w:ind w:left="540" w:hanging="5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Marital Status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:</w:t>
      </w:r>
      <w:r w:rsidR="008E0AC3">
        <w:rPr>
          <w:sz w:val="22"/>
          <w:szCs w:val="22"/>
        </w:rPr>
        <w:t>Married</w:t>
      </w:r>
    </w:p>
    <w:p w14:paraId="5B5A548D" w14:textId="77777777" w:rsidR="000A2883" w:rsidRDefault="000A2883" w:rsidP="48A12668">
      <w:pPr>
        <w:ind w:left="540" w:hanging="5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Date of Birth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:</w:t>
      </w:r>
      <w:smartTag w:uri="urn:schemas-microsoft-com:office:smarttags" w:element="date">
        <w:smartTagPr>
          <w:attr w:name="Year" w:val="1985"/>
          <w:attr w:name="Day" w:val="31"/>
          <w:attr w:name="Month" w:val="10"/>
        </w:smartTagPr>
        <w:r>
          <w:rPr>
            <w:sz w:val="22"/>
            <w:szCs w:val="22"/>
          </w:rPr>
          <w:t>OCT 31, 1985</w:t>
        </w:r>
      </w:smartTag>
    </w:p>
    <w:p w14:paraId="336A9CCF" w14:textId="78A2E101" w:rsidR="003D55CB" w:rsidRDefault="000A2883" w:rsidP="00C132CF">
      <w:pPr>
        <w:ind w:left="540" w:hanging="5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Mobile No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316B3A">
        <w:rPr>
          <w:b/>
          <w:bCs/>
          <w:sz w:val="22"/>
          <w:szCs w:val="22"/>
        </w:rPr>
        <w:t xml:space="preserve"> </w:t>
      </w:r>
      <w:r w:rsidRPr="008E0AC3">
        <w:rPr>
          <w:bCs/>
          <w:sz w:val="22"/>
          <w:szCs w:val="22"/>
        </w:rPr>
        <w:t>:</w:t>
      </w:r>
      <w:r w:rsidR="008E0AC3" w:rsidRPr="008E0AC3">
        <w:rPr>
          <w:bCs/>
          <w:sz w:val="22"/>
          <w:szCs w:val="22"/>
        </w:rPr>
        <w:t>7709235682/</w:t>
      </w:r>
      <w:r w:rsidR="00892159" w:rsidRPr="008E0AC3">
        <w:rPr>
          <w:sz w:val="22"/>
          <w:szCs w:val="22"/>
        </w:rPr>
        <w:t>9423573846</w:t>
      </w:r>
    </w:p>
    <w:p w14:paraId="1C0E8725" w14:textId="053E72CD" w:rsidR="000A2883" w:rsidRDefault="000A2883" w:rsidP="000A2883">
      <w:pPr>
        <w:jc w:val="both"/>
        <w:rPr>
          <w:sz w:val="22"/>
          <w:szCs w:val="22"/>
        </w:rPr>
      </w:pPr>
    </w:p>
    <w:p w14:paraId="47C6C46A" w14:textId="2F69FB36" w:rsidR="00A36748" w:rsidRDefault="00A36748" w:rsidP="000A2883">
      <w:pPr>
        <w:jc w:val="both"/>
        <w:rPr>
          <w:sz w:val="22"/>
          <w:szCs w:val="22"/>
        </w:rPr>
      </w:pPr>
    </w:p>
    <w:p w14:paraId="0FD72541" w14:textId="77777777" w:rsidR="00A36748" w:rsidRDefault="00A36748" w:rsidP="000A2883">
      <w:pPr>
        <w:jc w:val="both"/>
        <w:rPr>
          <w:sz w:val="22"/>
          <w:szCs w:val="22"/>
        </w:rPr>
      </w:pPr>
    </w:p>
    <w:p w14:paraId="74635707" w14:textId="77777777" w:rsidR="007264C7" w:rsidRDefault="007264C7" w:rsidP="000A2883">
      <w:pPr>
        <w:jc w:val="both"/>
        <w:rPr>
          <w:sz w:val="22"/>
          <w:szCs w:val="22"/>
        </w:rPr>
      </w:pPr>
    </w:p>
    <w:p w14:paraId="220E976A" w14:textId="77777777" w:rsidR="007264C7" w:rsidRDefault="007264C7" w:rsidP="000A2883">
      <w:pPr>
        <w:jc w:val="both"/>
        <w:rPr>
          <w:sz w:val="22"/>
          <w:szCs w:val="22"/>
        </w:rPr>
      </w:pPr>
    </w:p>
    <w:p w14:paraId="24D37854" w14:textId="2BD6563C" w:rsidR="000A2883" w:rsidRDefault="000A2883" w:rsidP="512C6547">
      <w:pPr>
        <w:jc w:val="both"/>
        <w:rPr>
          <w:b/>
          <w:bCs/>
          <w:sz w:val="22"/>
          <w:szCs w:val="22"/>
        </w:rPr>
      </w:pPr>
      <w:r w:rsidRPr="48A12668">
        <w:rPr>
          <w:b/>
          <w:bCs/>
          <w:sz w:val="22"/>
          <w:szCs w:val="22"/>
        </w:rPr>
        <w:t>Date: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 w:rsidR="00316B3A"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693BED">
        <w:rPr>
          <w:sz w:val="22"/>
          <w:szCs w:val="22"/>
        </w:rPr>
        <w:t xml:space="preserve">  (</w:t>
      </w:r>
      <w:r w:rsidR="008E0AC3" w:rsidRPr="48A12668">
        <w:rPr>
          <w:b/>
          <w:bCs/>
          <w:sz w:val="22"/>
          <w:szCs w:val="22"/>
        </w:rPr>
        <w:t>Sachin Nagar</w:t>
      </w:r>
      <w:r w:rsidR="008E0AC3">
        <w:rPr>
          <w:b/>
          <w:bCs/>
          <w:sz w:val="22"/>
          <w:szCs w:val="22"/>
        </w:rPr>
        <w:t>e)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FBBF88B" w14:textId="77777777" w:rsidR="000A2883" w:rsidRDefault="000A2883" w:rsidP="000A2883">
      <w:pPr>
        <w:jc w:val="both"/>
        <w:rPr>
          <w:b/>
          <w:sz w:val="22"/>
          <w:szCs w:val="22"/>
        </w:rPr>
      </w:pPr>
    </w:p>
    <w:p w14:paraId="493AD805" w14:textId="77777777" w:rsidR="000A2883" w:rsidRPr="00D8513F" w:rsidRDefault="000A2883" w:rsidP="000A2883">
      <w:pPr>
        <w:jc w:val="both"/>
        <w:rPr>
          <w:b/>
          <w:sz w:val="22"/>
          <w:szCs w:val="22"/>
        </w:rPr>
      </w:pPr>
    </w:p>
    <w:sectPr w:rsidR="000A2883" w:rsidRPr="00D8513F" w:rsidSect="00A36748">
      <w:footnotePr>
        <w:pos w:val="beneathText"/>
      </w:footnotePr>
      <w:pgSz w:w="12240" w:h="15840"/>
      <w:pgMar w:top="270" w:right="1080" w:bottom="9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C2779" w14:textId="77777777" w:rsidR="009E0244" w:rsidRDefault="009E0244">
      <w:r>
        <w:separator/>
      </w:r>
    </w:p>
  </w:endnote>
  <w:endnote w:type="continuationSeparator" w:id="0">
    <w:p w14:paraId="39354FE6" w14:textId="77777777" w:rsidR="009E0244" w:rsidRDefault="009E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A2DDD" w14:textId="77777777" w:rsidR="009E0244" w:rsidRDefault="009E0244">
      <w:r>
        <w:separator/>
      </w:r>
    </w:p>
  </w:footnote>
  <w:footnote w:type="continuationSeparator" w:id="0">
    <w:p w14:paraId="2BC08BEA" w14:textId="77777777" w:rsidR="009E0244" w:rsidRDefault="009E0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677A1080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1BE13995"/>
    <w:multiLevelType w:val="hybridMultilevel"/>
    <w:tmpl w:val="CCF44F70"/>
    <w:lvl w:ilvl="0" w:tplc="04090001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6" w15:restartNumberingAfterBreak="0">
    <w:nsid w:val="4E9868E6"/>
    <w:multiLevelType w:val="hybridMultilevel"/>
    <w:tmpl w:val="DA46456A"/>
    <w:lvl w:ilvl="0" w:tplc="4636E194">
      <w:start w:val="1"/>
      <w:numFmt w:val="bullet"/>
      <w:lvlText w:val=""/>
      <w:lvlJc w:val="left"/>
      <w:pPr>
        <w:tabs>
          <w:tab w:val="num" w:pos="672"/>
        </w:tabs>
        <w:ind w:left="672" w:hanging="432"/>
      </w:pPr>
      <w:rPr>
        <w:rFonts w:ascii="Wingdings" w:hAnsi="Wingdings" w:hint="default"/>
      </w:rPr>
    </w:lvl>
    <w:lvl w:ilvl="1" w:tplc="6F9E720C">
      <w:start w:val="1"/>
      <w:numFmt w:val="bullet"/>
      <w:lvlText w:val=""/>
      <w:lvlJc w:val="left"/>
      <w:pPr>
        <w:tabs>
          <w:tab w:val="num" w:pos="1464"/>
        </w:tabs>
        <w:ind w:left="1464" w:hanging="504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7" w15:restartNumberingAfterBreak="0">
    <w:nsid w:val="5B760DD5"/>
    <w:multiLevelType w:val="hybridMultilevel"/>
    <w:tmpl w:val="C736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12F04"/>
    <w:multiLevelType w:val="hybridMultilevel"/>
    <w:tmpl w:val="5524BBBC"/>
    <w:lvl w:ilvl="0" w:tplc="780275DE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1C"/>
    <w:rsid w:val="0000098D"/>
    <w:rsid w:val="00002EA9"/>
    <w:rsid w:val="00004E74"/>
    <w:rsid w:val="0000601D"/>
    <w:rsid w:val="000060F4"/>
    <w:rsid w:val="00010F60"/>
    <w:rsid w:val="00016EA2"/>
    <w:rsid w:val="0002663C"/>
    <w:rsid w:val="00032EF4"/>
    <w:rsid w:val="0003350D"/>
    <w:rsid w:val="00034AB7"/>
    <w:rsid w:val="00035D11"/>
    <w:rsid w:val="00041D54"/>
    <w:rsid w:val="000444CD"/>
    <w:rsid w:val="00047482"/>
    <w:rsid w:val="000505FD"/>
    <w:rsid w:val="00050B50"/>
    <w:rsid w:val="00054E28"/>
    <w:rsid w:val="00056D52"/>
    <w:rsid w:val="00060B17"/>
    <w:rsid w:val="00073C89"/>
    <w:rsid w:val="00082677"/>
    <w:rsid w:val="00093D23"/>
    <w:rsid w:val="000969AB"/>
    <w:rsid w:val="000A0D28"/>
    <w:rsid w:val="000A2883"/>
    <w:rsid w:val="000A7E90"/>
    <w:rsid w:val="000B6D53"/>
    <w:rsid w:val="000B7453"/>
    <w:rsid w:val="000C145F"/>
    <w:rsid w:val="000C5B32"/>
    <w:rsid w:val="000C6AAC"/>
    <w:rsid w:val="000C7398"/>
    <w:rsid w:val="000D1A4B"/>
    <w:rsid w:val="000D2C84"/>
    <w:rsid w:val="000D5205"/>
    <w:rsid w:val="000D6304"/>
    <w:rsid w:val="000D7340"/>
    <w:rsid w:val="000E1B0C"/>
    <w:rsid w:val="000E26BF"/>
    <w:rsid w:val="000E4B3D"/>
    <w:rsid w:val="000E4F67"/>
    <w:rsid w:val="000E5F10"/>
    <w:rsid w:val="000F1F00"/>
    <w:rsid w:val="000F209F"/>
    <w:rsid w:val="00103DCE"/>
    <w:rsid w:val="00103F66"/>
    <w:rsid w:val="00105AF1"/>
    <w:rsid w:val="00106828"/>
    <w:rsid w:val="00106C61"/>
    <w:rsid w:val="0011338D"/>
    <w:rsid w:val="00122FE7"/>
    <w:rsid w:val="0013199B"/>
    <w:rsid w:val="00132C8A"/>
    <w:rsid w:val="00133BEB"/>
    <w:rsid w:val="00137F1C"/>
    <w:rsid w:val="00141BF7"/>
    <w:rsid w:val="00145E49"/>
    <w:rsid w:val="00152936"/>
    <w:rsid w:val="0016054F"/>
    <w:rsid w:val="0016523B"/>
    <w:rsid w:val="00165DA2"/>
    <w:rsid w:val="00166485"/>
    <w:rsid w:val="00171826"/>
    <w:rsid w:val="00180685"/>
    <w:rsid w:val="0018245C"/>
    <w:rsid w:val="001923B6"/>
    <w:rsid w:val="00195BEA"/>
    <w:rsid w:val="001A0315"/>
    <w:rsid w:val="001A1F27"/>
    <w:rsid w:val="001A565A"/>
    <w:rsid w:val="001A6E6A"/>
    <w:rsid w:val="001A75F6"/>
    <w:rsid w:val="001B11F1"/>
    <w:rsid w:val="001B4B14"/>
    <w:rsid w:val="001B7D92"/>
    <w:rsid w:val="001C07D3"/>
    <w:rsid w:val="001C0C79"/>
    <w:rsid w:val="001C0D06"/>
    <w:rsid w:val="001C4597"/>
    <w:rsid w:val="001C745D"/>
    <w:rsid w:val="001D0729"/>
    <w:rsid w:val="001D5573"/>
    <w:rsid w:val="001D6346"/>
    <w:rsid w:val="001D6AF4"/>
    <w:rsid w:val="001E0F3C"/>
    <w:rsid w:val="001E7BA4"/>
    <w:rsid w:val="001F371C"/>
    <w:rsid w:val="001F3B10"/>
    <w:rsid w:val="001F743F"/>
    <w:rsid w:val="00200126"/>
    <w:rsid w:val="002018A0"/>
    <w:rsid w:val="00211C86"/>
    <w:rsid w:val="00212EBD"/>
    <w:rsid w:val="0022237A"/>
    <w:rsid w:val="00226411"/>
    <w:rsid w:val="00233C60"/>
    <w:rsid w:val="00244DE3"/>
    <w:rsid w:val="002466BA"/>
    <w:rsid w:val="00254996"/>
    <w:rsid w:val="00261BFA"/>
    <w:rsid w:val="00265B8F"/>
    <w:rsid w:val="00267EFA"/>
    <w:rsid w:val="0027201D"/>
    <w:rsid w:val="00276B02"/>
    <w:rsid w:val="00280862"/>
    <w:rsid w:val="00281EEF"/>
    <w:rsid w:val="00284362"/>
    <w:rsid w:val="002844C2"/>
    <w:rsid w:val="00285B07"/>
    <w:rsid w:val="00292912"/>
    <w:rsid w:val="00293CE0"/>
    <w:rsid w:val="00295B3D"/>
    <w:rsid w:val="002A2669"/>
    <w:rsid w:val="002B40C1"/>
    <w:rsid w:val="002B47FF"/>
    <w:rsid w:val="002B7190"/>
    <w:rsid w:val="002C4223"/>
    <w:rsid w:val="002C6861"/>
    <w:rsid w:val="002C6EAA"/>
    <w:rsid w:val="002D5838"/>
    <w:rsid w:val="002D5B8C"/>
    <w:rsid w:val="002D7BD6"/>
    <w:rsid w:val="002D7D5F"/>
    <w:rsid w:val="002E0BBF"/>
    <w:rsid w:val="002E20DF"/>
    <w:rsid w:val="002E5723"/>
    <w:rsid w:val="002F4EDB"/>
    <w:rsid w:val="002F5468"/>
    <w:rsid w:val="0030265F"/>
    <w:rsid w:val="003104BB"/>
    <w:rsid w:val="00315E0B"/>
    <w:rsid w:val="00316032"/>
    <w:rsid w:val="00316056"/>
    <w:rsid w:val="00316B3A"/>
    <w:rsid w:val="0031724F"/>
    <w:rsid w:val="00321A6A"/>
    <w:rsid w:val="003238E9"/>
    <w:rsid w:val="003241A7"/>
    <w:rsid w:val="003248B3"/>
    <w:rsid w:val="003249D8"/>
    <w:rsid w:val="00325A2A"/>
    <w:rsid w:val="003275E0"/>
    <w:rsid w:val="00334986"/>
    <w:rsid w:val="00340D1D"/>
    <w:rsid w:val="00361178"/>
    <w:rsid w:val="00363C09"/>
    <w:rsid w:val="00365858"/>
    <w:rsid w:val="00373C1E"/>
    <w:rsid w:val="00380F7D"/>
    <w:rsid w:val="00392743"/>
    <w:rsid w:val="003A282F"/>
    <w:rsid w:val="003A76DD"/>
    <w:rsid w:val="003B226E"/>
    <w:rsid w:val="003B4675"/>
    <w:rsid w:val="003B55DC"/>
    <w:rsid w:val="003B5A75"/>
    <w:rsid w:val="003B65A7"/>
    <w:rsid w:val="003C5138"/>
    <w:rsid w:val="003D09AD"/>
    <w:rsid w:val="003D26F1"/>
    <w:rsid w:val="003D42E7"/>
    <w:rsid w:val="003D55CB"/>
    <w:rsid w:val="003E09BB"/>
    <w:rsid w:val="003E1E48"/>
    <w:rsid w:val="003E3D19"/>
    <w:rsid w:val="003E7210"/>
    <w:rsid w:val="003F3362"/>
    <w:rsid w:val="003F3570"/>
    <w:rsid w:val="003F3B0D"/>
    <w:rsid w:val="003F63E8"/>
    <w:rsid w:val="003F6BBC"/>
    <w:rsid w:val="00401D1C"/>
    <w:rsid w:val="00402EE4"/>
    <w:rsid w:val="00404772"/>
    <w:rsid w:val="0041028A"/>
    <w:rsid w:val="00413FA0"/>
    <w:rsid w:val="004146B0"/>
    <w:rsid w:val="00414BAD"/>
    <w:rsid w:val="004241DB"/>
    <w:rsid w:val="00424308"/>
    <w:rsid w:val="004249CB"/>
    <w:rsid w:val="00424F30"/>
    <w:rsid w:val="00430378"/>
    <w:rsid w:val="0043230E"/>
    <w:rsid w:val="004355D3"/>
    <w:rsid w:val="004377B5"/>
    <w:rsid w:val="00443066"/>
    <w:rsid w:val="004450BA"/>
    <w:rsid w:val="00446F4C"/>
    <w:rsid w:val="00447391"/>
    <w:rsid w:val="00460103"/>
    <w:rsid w:val="004630E6"/>
    <w:rsid w:val="00467932"/>
    <w:rsid w:val="004826A2"/>
    <w:rsid w:val="00483627"/>
    <w:rsid w:val="004865AE"/>
    <w:rsid w:val="00494962"/>
    <w:rsid w:val="004976A2"/>
    <w:rsid w:val="00497788"/>
    <w:rsid w:val="004A7EDA"/>
    <w:rsid w:val="004B0610"/>
    <w:rsid w:val="004B32EB"/>
    <w:rsid w:val="004B749E"/>
    <w:rsid w:val="004C7F93"/>
    <w:rsid w:val="004D06CF"/>
    <w:rsid w:val="004E7F81"/>
    <w:rsid w:val="004F1266"/>
    <w:rsid w:val="004F1CB5"/>
    <w:rsid w:val="00507E71"/>
    <w:rsid w:val="0052349B"/>
    <w:rsid w:val="005243EA"/>
    <w:rsid w:val="00527C5A"/>
    <w:rsid w:val="00533B42"/>
    <w:rsid w:val="005412CE"/>
    <w:rsid w:val="00542673"/>
    <w:rsid w:val="00551430"/>
    <w:rsid w:val="00561FA2"/>
    <w:rsid w:val="0057544F"/>
    <w:rsid w:val="00577C64"/>
    <w:rsid w:val="005801DD"/>
    <w:rsid w:val="00582CE7"/>
    <w:rsid w:val="00585C78"/>
    <w:rsid w:val="00585F31"/>
    <w:rsid w:val="005A19C6"/>
    <w:rsid w:val="005A1FB3"/>
    <w:rsid w:val="005A36A5"/>
    <w:rsid w:val="005A464E"/>
    <w:rsid w:val="005A4DA4"/>
    <w:rsid w:val="005B1642"/>
    <w:rsid w:val="005C5440"/>
    <w:rsid w:val="005D3A90"/>
    <w:rsid w:val="005E01F7"/>
    <w:rsid w:val="005E4CA5"/>
    <w:rsid w:val="005E5C03"/>
    <w:rsid w:val="005E7EFC"/>
    <w:rsid w:val="005F303A"/>
    <w:rsid w:val="00601471"/>
    <w:rsid w:val="00602150"/>
    <w:rsid w:val="00615B30"/>
    <w:rsid w:val="0061629E"/>
    <w:rsid w:val="006223AB"/>
    <w:rsid w:val="006240AE"/>
    <w:rsid w:val="00627068"/>
    <w:rsid w:val="006325B6"/>
    <w:rsid w:val="00634E87"/>
    <w:rsid w:val="00641FF1"/>
    <w:rsid w:val="006443FE"/>
    <w:rsid w:val="00657CC6"/>
    <w:rsid w:val="00670462"/>
    <w:rsid w:val="0067289B"/>
    <w:rsid w:val="00672EBA"/>
    <w:rsid w:val="006736A1"/>
    <w:rsid w:val="00674EE7"/>
    <w:rsid w:val="006823C0"/>
    <w:rsid w:val="0068650A"/>
    <w:rsid w:val="006866AA"/>
    <w:rsid w:val="00693BED"/>
    <w:rsid w:val="006A659D"/>
    <w:rsid w:val="006A7B1B"/>
    <w:rsid w:val="006B3A5F"/>
    <w:rsid w:val="006B5C42"/>
    <w:rsid w:val="006C2F06"/>
    <w:rsid w:val="006C37D2"/>
    <w:rsid w:val="006C791F"/>
    <w:rsid w:val="006D0998"/>
    <w:rsid w:val="006D1289"/>
    <w:rsid w:val="006D4954"/>
    <w:rsid w:val="006D72B6"/>
    <w:rsid w:val="006E263D"/>
    <w:rsid w:val="006F4DB1"/>
    <w:rsid w:val="007037C3"/>
    <w:rsid w:val="007041CB"/>
    <w:rsid w:val="00705AEB"/>
    <w:rsid w:val="007147B4"/>
    <w:rsid w:val="007149EE"/>
    <w:rsid w:val="00720555"/>
    <w:rsid w:val="007247E0"/>
    <w:rsid w:val="00725A2E"/>
    <w:rsid w:val="007264C7"/>
    <w:rsid w:val="00732450"/>
    <w:rsid w:val="00732E88"/>
    <w:rsid w:val="007371BF"/>
    <w:rsid w:val="007378F8"/>
    <w:rsid w:val="00746CAF"/>
    <w:rsid w:val="00751024"/>
    <w:rsid w:val="00751A43"/>
    <w:rsid w:val="00754690"/>
    <w:rsid w:val="00755A4B"/>
    <w:rsid w:val="00756484"/>
    <w:rsid w:val="00757FD4"/>
    <w:rsid w:val="00760427"/>
    <w:rsid w:val="007604E8"/>
    <w:rsid w:val="007730FD"/>
    <w:rsid w:val="00774B32"/>
    <w:rsid w:val="00775420"/>
    <w:rsid w:val="00782E69"/>
    <w:rsid w:val="007842E5"/>
    <w:rsid w:val="00792284"/>
    <w:rsid w:val="00793C7B"/>
    <w:rsid w:val="00794D97"/>
    <w:rsid w:val="00797B2A"/>
    <w:rsid w:val="007A0028"/>
    <w:rsid w:val="007A00FE"/>
    <w:rsid w:val="007A05BA"/>
    <w:rsid w:val="007A18A4"/>
    <w:rsid w:val="007A32E1"/>
    <w:rsid w:val="007B0E5E"/>
    <w:rsid w:val="007B7DDD"/>
    <w:rsid w:val="007C5291"/>
    <w:rsid w:val="007D37F1"/>
    <w:rsid w:val="007D49C5"/>
    <w:rsid w:val="007D4BE5"/>
    <w:rsid w:val="007E1316"/>
    <w:rsid w:val="007F03FF"/>
    <w:rsid w:val="007F3897"/>
    <w:rsid w:val="00806D30"/>
    <w:rsid w:val="0081040E"/>
    <w:rsid w:val="00810D32"/>
    <w:rsid w:val="0081731E"/>
    <w:rsid w:val="00823188"/>
    <w:rsid w:val="00844CEA"/>
    <w:rsid w:val="00844CF6"/>
    <w:rsid w:val="0086708E"/>
    <w:rsid w:val="0087346F"/>
    <w:rsid w:val="008747DF"/>
    <w:rsid w:val="008756F2"/>
    <w:rsid w:val="00887E87"/>
    <w:rsid w:val="00892159"/>
    <w:rsid w:val="008A3463"/>
    <w:rsid w:val="008A48E9"/>
    <w:rsid w:val="008B355A"/>
    <w:rsid w:val="008B40B3"/>
    <w:rsid w:val="008B4254"/>
    <w:rsid w:val="008C0B6D"/>
    <w:rsid w:val="008C40A1"/>
    <w:rsid w:val="008C4B1E"/>
    <w:rsid w:val="008D0C75"/>
    <w:rsid w:val="008D175F"/>
    <w:rsid w:val="008D18DE"/>
    <w:rsid w:val="008D2315"/>
    <w:rsid w:val="008D70D6"/>
    <w:rsid w:val="008E0AC3"/>
    <w:rsid w:val="008E4AC3"/>
    <w:rsid w:val="008F0479"/>
    <w:rsid w:val="008F40AF"/>
    <w:rsid w:val="008F5531"/>
    <w:rsid w:val="0090157F"/>
    <w:rsid w:val="00901F3C"/>
    <w:rsid w:val="009063A1"/>
    <w:rsid w:val="00913079"/>
    <w:rsid w:val="00913D3A"/>
    <w:rsid w:val="00914280"/>
    <w:rsid w:val="0091646A"/>
    <w:rsid w:val="00917A5A"/>
    <w:rsid w:val="0092095B"/>
    <w:rsid w:val="00922CF4"/>
    <w:rsid w:val="00924DE1"/>
    <w:rsid w:val="00940082"/>
    <w:rsid w:val="0095561A"/>
    <w:rsid w:val="00956C8E"/>
    <w:rsid w:val="009626BE"/>
    <w:rsid w:val="00963272"/>
    <w:rsid w:val="00965F8A"/>
    <w:rsid w:val="00966BDA"/>
    <w:rsid w:val="00967F1C"/>
    <w:rsid w:val="00972C38"/>
    <w:rsid w:val="009879AE"/>
    <w:rsid w:val="00990035"/>
    <w:rsid w:val="0099163A"/>
    <w:rsid w:val="00992BA6"/>
    <w:rsid w:val="0099569A"/>
    <w:rsid w:val="009A0CD3"/>
    <w:rsid w:val="009A0E45"/>
    <w:rsid w:val="009A35EB"/>
    <w:rsid w:val="009A50CB"/>
    <w:rsid w:val="009A6444"/>
    <w:rsid w:val="009C404C"/>
    <w:rsid w:val="009C5283"/>
    <w:rsid w:val="009D31A0"/>
    <w:rsid w:val="009D7C8A"/>
    <w:rsid w:val="009E0244"/>
    <w:rsid w:val="009E1DA2"/>
    <w:rsid w:val="009E71E7"/>
    <w:rsid w:val="00A01594"/>
    <w:rsid w:val="00A0239A"/>
    <w:rsid w:val="00A06837"/>
    <w:rsid w:val="00A226E4"/>
    <w:rsid w:val="00A24015"/>
    <w:rsid w:val="00A2564D"/>
    <w:rsid w:val="00A262A2"/>
    <w:rsid w:val="00A2643D"/>
    <w:rsid w:val="00A2790A"/>
    <w:rsid w:val="00A36748"/>
    <w:rsid w:val="00A42B56"/>
    <w:rsid w:val="00A44C8E"/>
    <w:rsid w:val="00A53503"/>
    <w:rsid w:val="00A564E2"/>
    <w:rsid w:val="00A626E3"/>
    <w:rsid w:val="00A63D36"/>
    <w:rsid w:val="00A66796"/>
    <w:rsid w:val="00A941C3"/>
    <w:rsid w:val="00AA0332"/>
    <w:rsid w:val="00AA2524"/>
    <w:rsid w:val="00AA4EDC"/>
    <w:rsid w:val="00AA53CD"/>
    <w:rsid w:val="00AA5A02"/>
    <w:rsid w:val="00AB1B00"/>
    <w:rsid w:val="00AB22D0"/>
    <w:rsid w:val="00AB288F"/>
    <w:rsid w:val="00AB36DE"/>
    <w:rsid w:val="00AC012D"/>
    <w:rsid w:val="00AC548A"/>
    <w:rsid w:val="00AC5CAF"/>
    <w:rsid w:val="00AC6F5B"/>
    <w:rsid w:val="00AE31DD"/>
    <w:rsid w:val="00AF044A"/>
    <w:rsid w:val="00AF082E"/>
    <w:rsid w:val="00AF3986"/>
    <w:rsid w:val="00AF4FCA"/>
    <w:rsid w:val="00B01ED4"/>
    <w:rsid w:val="00B01F20"/>
    <w:rsid w:val="00B056BF"/>
    <w:rsid w:val="00B05E8D"/>
    <w:rsid w:val="00B1026B"/>
    <w:rsid w:val="00B11FEF"/>
    <w:rsid w:val="00B27838"/>
    <w:rsid w:val="00B45068"/>
    <w:rsid w:val="00B579C9"/>
    <w:rsid w:val="00B70075"/>
    <w:rsid w:val="00B70C14"/>
    <w:rsid w:val="00B824F5"/>
    <w:rsid w:val="00B831DC"/>
    <w:rsid w:val="00B83239"/>
    <w:rsid w:val="00B84237"/>
    <w:rsid w:val="00B847A6"/>
    <w:rsid w:val="00B85D39"/>
    <w:rsid w:val="00B90830"/>
    <w:rsid w:val="00B9122E"/>
    <w:rsid w:val="00B94CB2"/>
    <w:rsid w:val="00B971EE"/>
    <w:rsid w:val="00BA1660"/>
    <w:rsid w:val="00BA228A"/>
    <w:rsid w:val="00BB53A0"/>
    <w:rsid w:val="00BB7154"/>
    <w:rsid w:val="00BC0AA9"/>
    <w:rsid w:val="00BC20CA"/>
    <w:rsid w:val="00BC3350"/>
    <w:rsid w:val="00BC539E"/>
    <w:rsid w:val="00BC7563"/>
    <w:rsid w:val="00BD18C2"/>
    <w:rsid w:val="00BD2DD2"/>
    <w:rsid w:val="00BD54E2"/>
    <w:rsid w:val="00BD7573"/>
    <w:rsid w:val="00BD76A8"/>
    <w:rsid w:val="00BD7737"/>
    <w:rsid w:val="00BD7CF8"/>
    <w:rsid w:val="00BE0F6E"/>
    <w:rsid w:val="00BE1701"/>
    <w:rsid w:val="00BE7F1C"/>
    <w:rsid w:val="00BF574D"/>
    <w:rsid w:val="00BF6E23"/>
    <w:rsid w:val="00C03736"/>
    <w:rsid w:val="00C07212"/>
    <w:rsid w:val="00C132CF"/>
    <w:rsid w:val="00C16134"/>
    <w:rsid w:val="00C16832"/>
    <w:rsid w:val="00C22A53"/>
    <w:rsid w:val="00C243D9"/>
    <w:rsid w:val="00C2700E"/>
    <w:rsid w:val="00C32D28"/>
    <w:rsid w:val="00C35BF2"/>
    <w:rsid w:val="00C37CAE"/>
    <w:rsid w:val="00C4273D"/>
    <w:rsid w:val="00C44E20"/>
    <w:rsid w:val="00C4588E"/>
    <w:rsid w:val="00C50F91"/>
    <w:rsid w:val="00C51EED"/>
    <w:rsid w:val="00C52584"/>
    <w:rsid w:val="00C57464"/>
    <w:rsid w:val="00C5765B"/>
    <w:rsid w:val="00C63E7D"/>
    <w:rsid w:val="00C70E84"/>
    <w:rsid w:val="00C72F3A"/>
    <w:rsid w:val="00C7429F"/>
    <w:rsid w:val="00C77D08"/>
    <w:rsid w:val="00C83A02"/>
    <w:rsid w:val="00C86987"/>
    <w:rsid w:val="00C966F5"/>
    <w:rsid w:val="00CA289D"/>
    <w:rsid w:val="00CA39BB"/>
    <w:rsid w:val="00CA3C01"/>
    <w:rsid w:val="00CA4964"/>
    <w:rsid w:val="00CB4F48"/>
    <w:rsid w:val="00CB6DA9"/>
    <w:rsid w:val="00CB733F"/>
    <w:rsid w:val="00CC1F34"/>
    <w:rsid w:val="00CC51E9"/>
    <w:rsid w:val="00CD1944"/>
    <w:rsid w:val="00CD4647"/>
    <w:rsid w:val="00CD5E09"/>
    <w:rsid w:val="00CD6C7A"/>
    <w:rsid w:val="00CD717F"/>
    <w:rsid w:val="00CE0D6C"/>
    <w:rsid w:val="00CE1660"/>
    <w:rsid w:val="00CE5DBB"/>
    <w:rsid w:val="00CE68B6"/>
    <w:rsid w:val="00CF0A06"/>
    <w:rsid w:val="00CF4706"/>
    <w:rsid w:val="00D02553"/>
    <w:rsid w:val="00D03A23"/>
    <w:rsid w:val="00D117AC"/>
    <w:rsid w:val="00D13201"/>
    <w:rsid w:val="00D158FF"/>
    <w:rsid w:val="00D210B7"/>
    <w:rsid w:val="00D2659E"/>
    <w:rsid w:val="00D2717A"/>
    <w:rsid w:val="00D278A8"/>
    <w:rsid w:val="00D27B3F"/>
    <w:rsid w:val="00D304EE"/>
    <w:rsid w:val="00D31870"/>
    <w:rsid w:val="00D345D1"/>
    <w:rsid w:val="00D434F5"/>
    <w:rsid w:val="00D45983"/>
    <w:rsid w:val="00D5146E"/>
    <w:rsid w:val="00D52AE6"/>
    <w:rsid w:val="00D5451F"/>
    <w:rsid w:val="00D65800"/>
    <w:rsid w:val="00D67F53"/>
    <w:rsid w:val="00D71776"/>
    <w:rsid w:val="00D86EE4"/>
    <w:rsid w:val="00D97EF6"/>
    <w:rsid w:val="00DA06C8"/>
    <w:rsid w:val="00DA6338"/>
    <w:rsid w:val="00DB072E"/>
    <w:rsid w:val="00DB18E4"/>
    <w:rsid w:val="00DC0125"/>
    <w:rsid w:val="00DC025E"/>
    <w:rsid w:val="00DC0CD1"/>
    <w:rsid w:val="00DC29D8"/>
    <w:rsid w:val="00DC321D"/>
    <w:rsid w:val="00DC5C21"/>
    <w:rsid w:val="00DC73BA"/>
    <w:rsid w:val="00DC760D"/>
    <w:rsid w:val="00DD09C2"/>
    <w:rsid w:val="00DD2385"/>
    <w:rsid w:val="00DD3747"/>
    <w:rsid w:val="00DD5679"/>
    <w:rsid w:val="00DD6008"/>
    <w:rsid w:val="00DE2493"/>
    <w:rsid w:val="00DE41B1"/>
    <w:rsid w:val="00DE76C0"/>
    <w:rsid w:val="00DF236F"/>
    <w:rsid w:val="00DF5754"/>
    <w:rsid w:val="00DF726A"/>
    <w:rsid w:val="00E00313"/>
    <w:rsid w:val="00E023D8"/>
    <w:rsid w:val="00E03051"/>
    <w:rsid w:val="00E143BF"/>
    <w:rsid w:val="00E20DE7"/>
    <w:rsid w:val="00E21AA5"/>
    <w:rsid w:val="00E22D49"/>
    <w:rsid w:val="00E2462E"/>
    <w:rsid w:val="00E24D74"/>
    <w:rsid w:val="00E325A9"/>
    <w:rsid w:val="00E33373"/>
    <w:rsid w:val="00E40BA6"/>
    <w:rsid w:val="00E414D8"/>
    <w:rsid w:val="00E42B4F"/>
    <w:rsid w:val="00E43E66"/>
    <w:rsid w:val="00E46857"/>
    <w:rsid w:val="00E4777B"/>
    <w:rsid w:val="00E51099"/>
    <w:rsid w:val="00E51B75"/>
    <w:rsid w:val="00E52027"/>
    <w:rsid w:val="00E5395A"/>
    <w:rsid w:val="00E53DC8"/>
    <w:rsid w:val="00E544D1"/>
    <w:rsid w:val="00E553B1"/>
    <w:rsid w:val="00E57120"/>
    <w:rsid w:val="00E6029C"/>
    <w:rsid w:val="00E71136"/>
    <w:rsid w:val="00E85538"/>
    <w:rsid w:val="00E90A89"/>
    <w:rsid w:val="00E919F6"/>
    <w:rsid w:val="00E96FCA"/>
    <w:rsid w:val="00E973EF"/>
    <w:rsid w:val="00EA6A47"/>
    <w:rsid w:val="00EB05AD"/>
    <w:rsid w:val="00EB07BC"/>
    <w:rsid w:val="00EB3EE8"/>
    <w:rsid w:val="00EB43F1"/>
    <w:rsid w:val="00EB5325"/>
    <w:rsid w:val="00EC4203"/>
    <w:rsid w:val="00ED117E"/>
    <w:rsid w:val="00ED5C8A"/>
    <w:rsid w:val="00EE16C2"/>
    <w:rsid w:val="00EE33DA"/>
    <w:rsid w:val="00EE7AB7"/>
    <w:rsid w:val="00EF3576"/>
    <w:rsid w:val="00EF409E"/>
    <w:rsid w:val="00EF482C"/>
    <w:rsid w:val="00EF493A"/>
    <w:rsid w:val="00EF493E"/>
    <w:rsid w:val="00EF4FC9"/>
    <w:rsid w:val="00EF63E1"/>
    <w:rsid w:val="00F07628"/>
    <w:rsid w:val="00F10D58"/>
    <w:rsid w:val="00F129BE"/>
    <w:rsid w:val="00F162E4"/>
    <w:rsid w:val="00F23713"/>
    <w:rsid w:val="00F23E5B"/>
    <w:rsid w:val="00F30F4B"/>
    <w:rsid w:val="00F32C84"/>
    <w:rsid w:val="00F337EB"/>
    <w:rsid w:val="00F40FFD"/>
    <w:rsid w:val="00F4386C"/>
    <w:rsid w:val="00F43BA6"/>
    <w:rsid w:val="00F43F6B"/>
    <w:rsid w:val="00F50D55"/>
    <w:rsid w:val="00F51CF7"/>
    <w:rsid w:val="00F53B25"/>
    <w:rsid w:val="00F65AC0"/>
    <w:rsid w:val="00F666E9"/>
    <w:rsid w:val="00F70762"/>
    <w:rsid w:val="00F725A8"/>
    <w:rsid w:val="00F74176"/>
    <w:rsid w:val="00F76CD3"/>
    <w:rsid w:val="00F81B8D"/>
    <w:rsid w:val="00F83AC8"/>
    <w:rsid w:val="00F85CCA"/>
    <w:rsid w:val="00F902DF"/>
    <w:rsid w:val="00F92B13"/>
    <w:rsid w:val="00F95064"/>
    <w:rsid w:val="00F9605E"/>
    <w:rsid w:val="00F96877"/>
    <w:rsid w:val="00F97308"/>
    <w:rsid w:val="00FA0444"/>
    <w:rsid w:val="00FA51A1"/>
    <w:rsid w:val="00FB2E59"/>
    <w:rsid w:val="00FB64DA"/>
    <w:rsid w:val="00FC5478"/>
    <w:rsid w:val="00FC5E04"/>
    <w:rsid w:val="00FD33A0"/>
    <w:rsid w:val="00FD39A2"/>
    <w:rsid w:val="00FD65CB"/>
    <w:rsid w:val="00FE259C"/>
    <w:rsid w:val="00FE4849"/>
    <w:rsid w:val="00FE7575"/>
    <w:rsid w:val="00FF06A0"/>
    <w:rsid w:val="00FF0A3C"/>
    <w:rsid w:val="00FF0C01"/>
    <w:rsid w:val="00FF18F8"/>
    <w:rsid w:val="00FF256E"/>
    <w:rsid w:val="00FF5606"/>
    <w:rsid w:val="48A12668"/>
    <w:rsid w:val="512C6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5B75C75"/>
  <w15:docId w15:val="{21A8584D-2536-41EF-8A1F-5FC05B47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068"/>
    <w:pPr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Normal"/>
    <w:qFormat/>
    <w:rsid w:val="00627068"/>
    <w:pPr>
      <w:keepNext/>
      <w:numPr>
        <w:numId w:val="1"/>
      </w:numPr>
      <w:ind w:left="1440" w:firstLine="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qFormat/>
    <w:rsid w:val="00627068"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27068"/>
    <w:pPr>
      <w:keepNext/>
      <w:numPr>
        <w:ilvl w:val="2"/>
        <w:numId w:val="1"/>
      </w:numPr>
      <w:ind w:left="1440" w:firstLine="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627068"/>
    <w:pPr>
      <w:keepNext/>
      <w:numPr>
        <w:ilvl w:val="3"/>
        <w:numId w:val="1"/>
      </w:numPr>
      <w:ind w:left="720" w:firstLine="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627068"/>
    <w:pPr>
      <w:keepNext/>
      <w:numPr>
        <w:ilvl w:val="4"/>
        <w:numId w:val="1"/>
      </w:numPr>
      <w:ind w:left="965" w:right="-360" w:hanging="245"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rsid w:val="00627068"/>
    <w:pPr>
      <w:keepNext/>
      <w:numPr>
        <w:ilvl w:val="5"/>
        <w:numId w:val="1"/>
      </w:numPr>
      <w:outlineLvl w:val="5"/>
    </w:pPr>
    <w:rPr>
      <w:color w:val="00FFFF"/>
      <w:sz w:val="22"/>
      <w:szCs w:val="22"/>
      <w:u w:val="single"/>
    </w:rPr>
  </w:style>
  <w:style w:type="paragraph" w:styleId="Heading7">
    <w:name w:val="heading 7"/>
    <w:basedOn w:val="Normal"/>
    <w:next w:val="Normal"/>
    <w:qFormat/>
    <w:rsid w:val="00627068"/>
    <w:pPr>
      <w:keepNext/>
      <w:numPr>
        <w:ilvl w:val="6"/>
        <w:numId w:val="1"/>
      </w:numPr>
      <w:outlineLvl w:val="6"/>
    </w:pPr>
    <w:rPr>
      <w:b/>
      <w:bCs/>
      <w:sz w:val="22"/>
      <w:szCs w:val="22"/>
      <w:u w:val="single"/>
    </w:rPr>
  </w:style>
  <w:style w:type="paragraph" w:styleId="Heading8">
    <w:name w:val="heading 8"/>
    <w:basedOn w:val="Normal"/>
    <w:next w:val="Normal"/>
    <w:qFormat/>
    <w:rsid w:val="00627068"/>
    <w:pPr>
      <w:keepNext/>
      <w:numPr>
        <w:ilvl w:val="7"/>
        <w:numId w:val="1"/>
      </w:numPr>
      <w:tabs>
        <w:tab w:val="left" w:pos="3240"/>
      </w:tabs>
      <w:ind w:left="1080" w:hanging="1080"/>
      <w:jc w:val="both"/>
      <w:outlineLvl w:val="7"/>
    </w:pPr>
    <w:rPr>
      <w:b/>
      <w:bCs/>
      <w:color w:val="000080"/>
      <w:sz w:val="26"/>
      <w:szCs w:val="26"/>
      <w:u w:val="single"/>
    </w:rPr>
  </w:style>
  <w:style w:type="paragraph" w:styleId="Heading9">
    <w:name w:val="heading 9"/>
    <w:basedOn w:val="Normal"/>
    <w:next w:val="Normal"/>
    <w:qFormat/>
    <w:rsid w:val="00627068"/>
    <w:pPr>
      <w:keepNext/>
      <w:numPr>
        <w:ilvl w:val="8"/>
        <w:numId w:val="1"/>
      </w:numPr>
      <w:shd w:val="clear" w:color="auto" w:fill="F2F2F2"/>
      <w:jc w:val="both"/>
      <w:outlineLvl w:val="8"/>
    </w:pPr>
    <w:rPr>
      <w:b/>
      <w:bCs/>
      <w:color w:val="0000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627068"/>
    <w:rPr>
      <w:rFonts w:ascii="Wingdings" w:hAnsi="Wingdings"/>
    </w:rPr>
  </w:style>
  <w:style w:type="character" w:customStyle="1" w:styleId="WW8Num3z0">
    <w:name w:val="WW8Num3z0"/>
    <w:rsid w:val="00627068"/>
    <w:rPr>
      <w:rFonts w:ascii="Wingdings" w:hAnsi="Wingdings"/>
      <w:sz w:val="22"/>
      <w:szCs w:val="22"/>
    </w:rPr>
  </w:style>
  <w:style w:type="character" w:customStyle="1" w:styleId="WW8Num4z0">
    <w:name w:val="WW8Num4z0"/>
    <w:rsid w:val="00627068"/>
    <w:rPr>
      <w:rFonts w:ascii="Symbol" w:hAnsi="Symbol"/>
    </w:rPr>
  </w:style>
  <w:style w:type="character" w:customStyle="1" w:styleId="WW8Num5z0">
    <w:name w:val="WW8Num5z0"/>
    <w:rsid w:val="00627068"/>
    <w:rPr>
      <w:rFonts w:ascii="Wingdings" w:hAnsi="Wingdings"/>
    </w:rPr>
  </w:style>
  <w:style w:type="character" w:customStyle="1" w:styleId="Absatz-Standardschriftart">
    <w:name w:val="Absatz-Standardschriftart"/>
    <w:rsid w:val="00627068"/>
  </w:style>
  <w:style w:type="character" w:customStyle="1" w:styleId="WW8Num1z0">
    <w:name w:val="WW8Num1z0"/>
    <w:rsid w:val="00627068"/>
    <w:rPr>
      <w:rFonts w:ascii="Symbol" w:hAnsi="Symbol"/>
    </w:rPr>
  </w:style>
  <w:style w:type="character" w:customStyle="1" w:styleId="WW8Num1z1">
    <w:name w:val="WW8Num1z1"/>
    <w:rsid w:val="00627068"/>
    <w:rPr>
      <w:rFonts w:ascii="Courier New" w:hAnsi="Courier New" w:cs="Courier New"/>
    </w:rPr>
  </w:style>
  <w:style w:type="character" w:customStyle="1" w:styleId="WW8Num1z2">
    <w:name w:val="WW8Num1z2"/>
    <w:rsid w:val="00627068"/>
    <w:rPr>
      <w:rFonts w:ascii="Wingdings" w:hAnsi="Wingdings"/>
    </w:rPr>
  </w:style>
  <w:style w:type="character" w:customStyle="1" w:styleId="WW8Num2z1">
    <w:name w:val="WW8Num2z1"/>
    <w:rsid w:val="00627068"/>
    <w:rPr>
      <w:rFonts w:ascii="Courier New" w:hAnsi="Courier New" w:cs="Courier New"/>
    </w:rPr>
  </w:style>
  <w:style w:type="character" w:customStyle="1" w:styleId="WW8Num2z3">
    <w:name w:val="WW8Num2z3"/>
    <w:rsid w:val="00627068"/>
    <w:rPr>
      <w:rFonts w:ascii="Symbol" w:hAnsi="Symbol"/>
    </w:rPr>
  </w:style>
  <w:style w:type="character" w:customStyle="1" w:styleId="WW8Num4z1">
    <w:name w:val="WW8Num4z1"/>
    <w:rsid w:val="00627068"/>
    <w:rPr>
      <w:rFonts w:ascii="Courier New" w:hAnsi="Courier New" w:cs="Courier New"/>
    </w:rPr>
  </w:style>
  <w:style w:type="character" w:customStyle="1" w:styleId="WW8Num4z2">
    <w:name w:val="WW8Num4z2"/>
    <w:rsid w:val="00627068"/>
    <w:rPr>
      <w:rFonts w:ascii="Wingdings" w:hAnsi="Wingdings"/>
    </w:rPr>
  </w:style>
  <w:style w:type="character" w:customStyle="1" w:styleId="WW8Num5z1">
    <w:name w:val="WW8Num5z1"/>
    <w:rsid w:val="00627068"/>
    <w:rPr>
      <w:rFonts w:ascii="Courier New" w:hAnsi="Courier New" w:cs="Courier New"/>
    </w:rPr>
  </w:style>
  <w:style w:type="character" w:customStyle="1" w:styleId="WW8Num5z3">
    <w:name w:val="WW8Num5z3"/>
    <w:rsid w:val="00627068"/>
    <w:rPr>
      <w:rFonts w:ascii="Symbol" w:hAnsi="Symbol"/>
    </w:rPr>
  </w:style>
  <w:style w:type="character" w:customStyle="1" w:styleId="WW8Num6z0">
    <w:name w:val="WW8Num6z0"/>
    <w:rsid w:val="00627068"/>
    <w:rPr>
      <w:rFonts w:ascii="Wingdings" w:hAnsi="Wingdings" w:cs="Times New Roman"/>
    </w:rPr>
  </w:style>
  <w:style w:type="character" w:customStyle="1" w:styleId="WW8Num7z0">
    <w:name w:val="WW8Num7z0"/>
    <w:rsid w:val="00627068"/>
    <w:rPr>
      <w:rFonts w:ascii="Wingdings" w:hAnsi="Wingdings"/>
    </w:rPr>
  </w:style>
  <w:style w:type="character" w:customStyle="1" w:styleId="WW8Num7z1">
    <w:name w:val="WW8Num7z1"/>
    <w:rsid w:val="00627068"/>
    <w:rPr>
      <w:rFonts w:ascii="Courier New" w:hAnsi="Courier New" w:cs="Courier New"/>
    </w:rPr>
  </w:style>
  <w:style w:type="character" w:customStyle="1" w:styleId="WW8Num7z3">
    <w:name w:val="WW8Num7z3"/>
    <w:rsid w:val="00627068"/>
    <w:rPr>
      <w:rFonts w:ascii="Symbol" w:hAnsi="Symbol"/>
    </w:rPr>
  </w:style>
  <w:style w:type="character" w:customStyle="1" w:styleId="WW8Num9z0">
    <w:name w:val="WW8Num9z0"/>
    <w:rsid w:val="00627068"/>
    <w:rPr>
      <w:rFonts w:ascii="Symbol" w:hAnsi="Symbol"/>
    </w:rPr>
  </w:style>
  <w:style w:type="character" w:customStyle="1" w:styleId="WW8Num9z1">
    <w:name w:val="WW8Num9z1"/>
    <w:rsid w:val="00627068"/>
    <w:rPr>
      <w:rFonts w:ascii="Courier New" w:hAnsi="Courier New" w:cs="Courier New"/>
    </w:rPr>
  </w:style>
  <w:style w:type="character" w:customStyle="1" w:styleId="WW8Num9z2">
    <w:name w:val="WW8Num9z2"/>
    <w:rsid w:val="00627068"/>
    <w:rPr>
      <w:rFonts w:ascii="Wingdings" w:hAnsi="Wingdings"/>
    </w:rPr>
  </w:style>
  <w:style w:type="character" w:customStyle="1" w:styleId="WW8Num10z0">
    <w:name w:val="WW8Num10z0"/>
    <w:rsid w:val="00627068"/>
    <w:rPr>
      <w:rFonts w:ascii="Wingdings" w:hAnsi="Wingdings"/>
      <w:sz w:val="22"/>
      <w:szCs w:val="22"/>
    </w:rPr>
  </w:style>
  <w:style w:type="character" w:customStyle="1" w:styleId="WW8Num10z1">
    <w:name w:val="WW8Num10z1"/>
    <w:rsid w:val="00627068"/>
    <w:rPr>
      <w:rFonts w:ascii="Courier New" w:hAnsi="Courier New" w:cs="Courier New"/>
    </w:rPr>
  </w:style>
  <w:style w:type="character" w:customStyle="1" w:styleId="WW8Num10z2">
    <w:name w:val="WW8Num10z2"/>
    <w:rsid w:val="00627068"/>
    <w:rPr>
      <w:rFonts w:ascii="Wingdings" w:hAnsi="Wingdings"/>
    </w:rPr>
  </w:style>
  <w:style w:type="character" w:customStyle="1" w:styleId="WW8Num10z3">
    <w:name w:val="WW8Num10z3"/>
    <w:rsid w:val="00627068"/>
    <w:rPr>
      <w:rFonts w:ascii="Symbol" w:hAnsi="Symbol"/>
    </w:rPr>
  </w:style>
  <w:style w:type="character" w:customStyle="1" w:styleId="WW8Num11z0">
    <w:name w:val="WW8Num11z0"/>
    <w:rsid w:val="00627068"/>
    <w:rPr>
      <w:rFonts w:ascii="Wingdings" w:hAnsi="Wingdings"/>
    </w:rPr>
  </w:style>
  <w:style w:type="character" w:customStyle="1" w:styleId="WW8Num12z0">
    <w:name w:val="WW8Num12z0"/>
    <w:rsid w:val="00627068"/>
    <w:rPr>
      <w:rFonts w:ascii="Wingdings" w:hAnsi="Wingdings" w:cs="Times New Roman"/>
    </w:rPr>
  </w:style>
  <w:style w:type="character" w:customStyle="1" w:styleId="WW8Num13z0">
    <w:name w:val="WW8Num13z0"/>
    <w:rsid w:val="00627068"/>
    <w:rPr>
      <w:rFonts w:ascii="Wingdings" w:hAnsi="Wingdings"/>
    </w:rPr>
  </w:style>
  <w:style w:type="character" w:customStyle="1" w:styleId="WW8Num13z1">
    <w:name w:val="WW8Num13z1"/>
    <w:rsid w:val="00627068"/>
    <w:rPr>
      <w:rFonts w:ascii="Courier New" w:hAnsi="Courier New" w:cs="Courier New"/>
    </w:rPr>
  </w:style>
  <w:style w:type="character" w:customStyle="1" w:styleId="WW8Num13z3">
    <w:name w:val="WW8Num13z3"/>
    <w:rsid w:val="00627068"/>
    <w:rPr>
      <w:rFonts w:ascii="Symbol" w:hAnsi="Symbol"/>
    </w:rPr>
  </w:style>
  <w:style w:type="character" w:customStyle="1" w:styleId="WW8Num15z0">
    <w:name w:val="WW8Num15z0"/>
    <w:rsid w:val="00627068"/>
    <w:rPr>
      <w:rFonts w:ascii="Symbol" w:hAnsi="Symbol"/>
    </w:rPr>
  </w:style>
  <w:style w:type="character" w:customStyle="1" w:styleId="WW8Num15z1">
    <w:name w:val="WW8Num15z1"/>
    <w:rsid w:val="00627068"/>
    <w:rPr>
      <w:rFonts w:ascii="Courier New" w:hAnsi="Courier New" w:cs="Courier New"/>
    </w:rPr>
  </w:style>
  <w:style w:type="character" w:customStyle="1" w:styleId="WW8Num15z2">
    <w:name w:val="WW8Num15z2"/>
    <w:rsid w:val="00627068"/>
    <w:rPr>
      <w:rFonts w:ascii="Wingdings" w:hAnsi="Wingdings"/>
    </w:rPr>
  </w:style>
  <w:style w:type="character" w:customStyle="1" w:styleId="WW8Num16z0">
    <w:name w:val="WW8Num16z0"/>
    <w:rsid w:val="00627068"/>
    <w:rPr>
      <w:rFonts w:ascii="Wingdings" w:hAnsi="Wingdings"/>
    </w:rPr>
  </w:style>
  <w:style w:type="character" w:customStyle="1" w:styleId="WW8Num16z1">
    <w:name w:val="WW8Num16z1"/>
    <w:rsid w:val="00627068"/>
    <w:rPr>
      <w:rFonts w:ascii="Courier New" w:hAnsi="Courier New" w:cs="Courier New"/>
    </w:rPr>
  </w:style>
  <w:style w:type="character" w:customStyle="1" w:styleId="WW8Num16z3">
    <w:name w:val="WW8Num16z3"/>
    <w:rsid w:val="00627068"/>
    <w:rPr>
      <w:rFonts w:ascii="Symbol" w:hAnsi="Symbol"/>
    </w:rPr>
  </w:style>
  <w:style w:type="character" w:customStyle="1" w:styleId="DefaultParagraphFont0">
    <w:name w:val="Default Paragraph Font0"/>
    <w:rsid w:val="00627068"/>
  </w:style>
  <w:style w:type="character" w:styleId="Hyperlink">
    <w:name w:val="Hyperlink"/>
    <w:semiHidden/>
    <w:rsid w:val="00627068"/>
    <w:rPr>
      <w:color w:val="0000FF"/>
      <w:u w:val="single"/>
    </w:rPr>
  </w:style>
  <w:style w:type="character" w:styleId="PageNumber">
    <w:name w:val="page number"/>
    <w:basedOn w:val="DefaultParagraphFont0"/>
    <w:semiHidden/>
    <w:rsid w:val="00627068"/>
  </w:style>
  <w:style w:type="character" w:styleId="FollowedHyperlink">
    <w:name w:val="FollowedHyperlink"/>
    <w:semiHidden/>
    <w:rsid w:val="00627068"/>
    <w:rPr>
      <w:color w:val="800080"/>
      <w:u w:val="single"/>
    </w:rPr>
  </w:style>
  <w:style w:type="character" w:styleId="Strong">
    <w:name w:val="Strong"/>
    <w:qFormat/>
    <w:rsid w:val="00627068"/>
    <w:rPr>
      <w:b/>
      <w:bCs/>
    </w:rPr>
  </w:style>
  <w:style w:type="character" w:customStyle="1" w:styleId="CharChar">
    <w:name w:val="Char Char"/>
    <w:rsid w:val="00627068"/>
    <w:rPr>
      <w:rFonts w:ascii="Arial" w:hAnsi="Arial"/>
      <w:sz w:val="22"/>
      <w:szCs w:val="24"/>
      <w:lang w:val="en-US" w:eastAsia="ar-SA" w:bidi="ar-SA"/>
    </w:rPr>
  </w:style>
  <w:style w:type="character" w:customStyle="1" w:styleId="klink">
    <w:name w:val="klink"/>
    <w:basedOn w:val="DefaultParagraphFont0"/>
    <w:rsid w:val="00627068"/>
  </w:style>
  <w:style w:type="paragraph" w:customStyle="1" w:styleId="Heading">
    <w:name w:val="Heading"/>
    <w:basedOn w:val="Normal"/>
    <w:next w:val="BodyText"/>
    <w:rsid w:val="00627068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semiHidden/>
    <w:rsid w:val="00627068"/>
    <w:pPr>
      <w:spacing w:after="120"/>
    </w:pPr>
  </w:style>
  <w:style w:type="paragraph" w:styleId="List">
    <w:name w:val="List"/>
    <w:basedOn w:val="BodyText"/>
    <w:semiHidden/>
    <w:rsid w:val="00627068"/>
  </w:style>
  <w:style w:type="paragraph" w:styleId="Caption">
    <w:name w:val="caption"/>
    <w:basedOn w:val="Normal"/>
    <w:qFormat/>
    <w:rsid w:val="00627068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627068"/>
    <w:pPr>
      <w:suppressLineNumbers/>
    </w:pPr>
  </w:style>
  <w:style w:type="paragraph" w:customStyle="1" w:styleId="Achievement">
    <w:name w:val="Achievement"/>
    <w:basedOn w:val="BodyText"/>
    <w:rsid w:val="00627068"/>
    <w:pPr>
      <w:numPr>
        <w:numId w:val="4"/>
      </w:numPr>
      <w:spacing w:after="60" w:line="220" w:lineRule="atLeast"/>
      <w:jc w:val="both"/>
    </w:pPr>
    <w:rPr>
      <w:rFonts w:ascii="Arial" w:hAnsi="Arial" w:cs="Arial"/>
      <w:spacing w:val="-5"/>
    </w:rPr>
  </w:style>
  <w:style w:type="paragraph" w:styleId="BodyTextIndent">
    <w:name w:val="Body Text Indent"/>
    <w:basedOn w:val="Normal"/>
    <w:semiHidden/>
    <w:rsid w:val="00627068"/>
    <w:rPr>
      <w:sz w:val="22"/>
      <w:szCs w:val="22"/>
    </w:rPr>
  </w:style>
  <w:style w:type="paragraph" w:styleId="Header">
    <w:name w:val="header"/>
    <w:basedOn w:val="Normal"/>
    <w:semiHidden/>
    <w:rsid w:val="006270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27068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627068"/>
    <w:pPr>
      <w:ind w:left="720"/>
      <w:jc w:val="both"/>
    </w:pPr>
    <w:rPr>
      <w:sz w:val="22"/>
      <w:szCs w:val="22"/>
    </w:rPr>
  </w:style>
  <w:style w:type="paragraph" w:styleId="BodyTextIndent3">
    <w:name w:val="Body Text Indent 3"/>
    <w:basedOn w:val="Normal"/>
    <w:rsid w:val="00627068"/>
    <w:pPr>
      <w:ind w:left="720"/>
      <w:jc w:val="both"/>
    </w:pPr>
    <w:rPr>
      <w:b/>
      <w:bCs/>
      <w:sz w:val="22"/>
      <w:szCs w:val="22"/>
    </w:rPr>
  </w:style>
  <w:style w:type="paragraph" w:styleId="PlainText">
    <w:name w:val="Plain Text"/>
    <w:basedOn w:val="Normal"/>
    <w:rsid w:val="00627068"/>
    <w:pPr>
      <w:autoSpaceDE/>
    </w:pPr>
    <w:rPr>
      <w:rFonts w:ascii="Courier New" w:hAnsi="Courier New" w:cs="Courier New"/>
    </w:rPr>
  </w:style>
  <w:style w:type="paragraph" w:styleId="BodyText2">
    <w:name w:val="Body Text 2"/>
    <w:basedOn w:val="Normal"/>
    <w:rsid w:val="00627068"/>
    <w:pPr>
      <w:autoSpaceDE/>
    </w:pPr>
    <w:rPr>
      <w:rFonts w:ascii="Arial" w:hAnsi="Arial"/>
      <w:sz w:val="22"/>
      <w:szCs w:val="24"/>
    </w:rPr>
  </w:style>
  <w:style w:type="paragraph" w:styleId="NormalWeb">
    <w:name w:val="Normal (Web)"/>
    <w:basedOn w:val="Normal"/>
    <w:rsid w:val="00627068"/>
    <w:pPr>
      <w:autoSpaceDE/>
      <w:spacing w:before="100" w:after="100"/>
    </w:pPr>
    <w:rPr>
      <w:sz w:val="24"/>
      <w:szCs w:val="24"/>
    </w:rPr>
  </w:style>
  <w:style w:type="paragraph" w:customStyle="1" w:styleId="SectionTitle">
    <w:name w:val="Section Title"/>
    <w:basedOn w:val="Normal"/>
    <w:next w:val="Normal"/>
    <w:rsid w:val="00E6029C"/>
    <w:pPr>
      <w:pBdr>
        <w:bottom w:val="single" w:sz="6" w:space="1" w:color="808080"/>
      </w:pBdr>
      <w:suppressAutoHyphens w:val="0"/>
      <w:autoSpaceDE/>
      <w:spacing w:before="220" w:line="220" w:lineRule="atLeast"/>
    </w:pPr>
    <w:rPr>
      <w:rFonts w:ascii="Garamond" w:hAnsi="Garamond"/>
      <w:caps/>
      <w:spacing w:val="15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1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1136"/>
    <w:rPr>
      <w:b/>
      <w:bCs/>
      <w:i/>
      <w:iCs/>
      <w:color w:val="4F81BD"/>
      <w:lang w:eastAsia="ar-SA"/>
    </w:rPr>
  </w:style>
  <w:style w:type="paragraph" w:styleId="NoSpacing">
    <w:name w:val="No Spacing"/>
    <w:uiPriority w:val="1"/>
    <w:qFormat/>
    <w:rsid w:val="00DF5754"/>
    <w:pPr>
      <w:suppressAutoHyphens/>
      <w:autoSpaceDE w:val="0"/>
    </w:pPr>
    <w:rPr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75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5754"/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Objective">
    <w:name w:val="Objective"/>
    <w:basedOn w:val="Normal"/>
    <w:next w:val="BodyText"/>
    <w:rsid w:val="005C5440"/>
    <w:pPr>
      <w:suppressAutoHyphens w:val="0"/>
      <w:autoSpaceDE/>
      <w:spacing w:before="60" w:after="220" w:line="220" w:lineRule="atLeast"/>
      <w:jc w:val="both"/>
    </w:pPr>
    <w:rPr>
      <w:rFonts w:ascii="Garamond" w:hAnsi="Garamond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EE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Tripathi</vt:lpstr>
    </vt:vector>
  </TitlesOfParts>
  <Company>kqinfo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Tripathi</dc:title>
  <dc:creator>IBM_USER</dc:creator>
  <cp:lastModifiedBy>dell</cp:lastModifiedBy>
  <cp:revision>19</cp:revision>
  <cp:lastPrinted>2019-02-14T11:37:00Z</cp:lastPrinted>
  <dcterms:created xsi:type="dcterms:W3CDTF">2021-02-16T10:19:00Z</dcterms:created>
  <dcterms:modified xsi:type="dcterms:W3CDTF">2021-05-19T10:49:00Z</dcterms:modified>
</cp:coreProperties>
</file>