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0881" w:rsidRPr="0012385D" w:rsidRDefault="00DB2E25" w:rsidP="0012385D">
      <w:pPr>
        <w:widowControl w:val="0"/>
        <w:autoSpaceDE w:val="0"/>
        <w:autoSpaceDN w:val="0"/>
        <w:adjustRightInd w:val="0"/>
        <w:ind w:left="-426" w:right="-846"/>
        <w:jc w:val="both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0"/>
          <w:szCs w:val="40"/>
        </w:rPr>
        <w:t xml:space="preserve">    PRABHAKAR TAKALE</w:t>
      </w:r>
    </w:p>
    <w:p w:rsidR="005C0881" w:rsidRDefault="005C0881" w:rsidP="00D930B3">
      <w:pPr>
        <w:rPr>
          <w:rFonts w:cs="Calibri"/>
        </w:rPr>
      </w:pPr>
    </w:p>
    <w:p w:rsidR="005C0881" w:rsidRPr="00485AF4" w:rsidRDefault="00DB2E25" w:rsidP="00D930B3">
      <w:pPr>
        <w:rPr>
          <w:rFonts w:cs="Calibri"/>
          <w:color w:val="00B0F0"/>
          <w:sz w:val="28"/>
          <w:szCs w:val="28"/>
        </w:rPr>
      </w:pPr>
      <w:r w:rsidRPr="00485AF4">
        <w:rPr>
          <w:rFonts w:cs="Calibri"/>
          <w:b/>
          <w:sz w:val="28"/>
          <w:szCs w:val="28"/>
        </w:rPr>
        <w:t xml:space="preserve">Mobile: </w:t>
      </w:r>
      <w:r w:rsidR="00BE27B6">
        <w:rPr>
          <w:rFonts w:cs="Calibri"/>
          <w:b/>
          <w:color w:val="4F81BD" w:themeColor="accent1"/>
          <w:sz w:val="28"/>
          <w:szCs w:val="28"/>
        </w:rPr>
        <w:t>+91-8600228366</w:t>
      </w:r>
    </w:p>
    <w:p w:rsidR="00D930B3" w:rsidRPr="00485AF4" w:rsidRDefault="00DB2E25" w:rsidP="00D930B3">
      <w:pPr>
        <w:rPr>
          <w:b/>
          <w:sz w:val="28"/>
          <w:szCs w:val="28"/>
        </w:rPr>
      </w:pPr>
      <w:r w:rsidRPr="00485AF4">
        <w:rPr>
          <w:rFonts w:cs="Calibri"/>
          <w:b/>
          <w:sz w:val="28"/>
          <w:szCs w:val="28"/>
        </w:rPr>
        <w:t>Email  :</w:t>
      </w:r>
      <w:r w:rsidR="00BE27B6">
        <w:rPr>
          <w:rFonts w:cs="Calibri"/>
          <w:b/>
          <w:color w:val="4F81BD" w:themeColor="accent1"/>
          <w:sz w:val="28"/>
          <w:szCs w:val="28"/>
          <w:u w:val="single"/>
        </w:rPr>
        <w:t>pstakale@gmail.com</w:t>
      </w:r>
    </w:p>
    <w:p w:rsidR="005C0881" w:rsidRDefault="005C0881" w:rsidP="00D930B3">
      <w:pPr>
        <w:rPr>
          <w:b/>
          <w:sz w:val="22"/>
          <w:szCs w:val="22"/>
        </w:rPr>
      </w:pPr>
    </w:p>
    <w:p w:rsidR="00D930B3" w:rsidRPr="00BE27B6" w:rsidRDefault="00D930B3" w:rsidP="00BE27B6">
      <w:pPr>
        <w:tabs>
          <w:tab w:val="left" w:pos="720"/>
        </w:tabs>
      </w:pPr>
    </w:p>
    <w:p w:rsidR="00D930B3" w:rsidRDefault="00D930B3" w:rsidP="00D930B3">
      <w:pPr>
        <w:tabs>
          <w:tab w:val="left" w:pos="720"/>
        </w:tabs>
        <w:rPr>
          <w:sz w:val="22"/>
          <w:szCs w:val="22"/>
        </w:rPr>
      </w:pPr>
    </w:p>
    <w:p w:rsidR="00D930B3" w:rsidRDefault="00D930B3" w:rsidP="00D930B3">
      <w:pPr>
        <w:rPr>
          <w:b/>
          <w:sz w:val="22"/>
          <w:szCs w:val="22"/>
        </w:rPr>
      </w:pPr>
    </w:p>
    <w:tbl>
      <w:tblPr>
        <w:tblW w:w="0" w:type="auto"/>
        <w:tblInd w:w="-6" w:type="dxa"/>
        <w:tblLayout w:type="fixed"/>
        <w:tblLook w:val="0000"/>
      </w:tblPr>
      <w:tblGrid>
        <w:gridCol w:w="11057"/>
      </w:tblGrid>
      <w:tr w:rsidR="00D06FE8" w:rsidTr="00987596">
        <w:trPr>
          <w:trHeight w:val="300"/>
        </w:trPr>
        <w:tc>
          <w:tcPr>
            <w:tcW w:w="11057" w:type="dxa"/>
            <w:shd w:val="clear" w:color="auto" w:fill="C0C0C0"/>
          </w:tcPr>
          <w:p w:rsidR="00D930B3" w:rsidRPr="00403AD2" w:rsidRDefault="00DB2E25" w:rsidP="00987596">
            <w:pPr>
              <w:pStyle w:val="BodyText"/>
              <w:spacing w:line="276" w:lineRule="auto"/>
              <w:jc w:val="left"/>
              <w:rPr>
                <w:b/>
                <w:sz w:val="26"/>
                <w:szCs w:val="22"/>
              </w:rPr>
            </w:pPr>
            <w:r w:rsidRPr="00403AD2">
              <w:rPr>
                <w:b/>
                <w:sz w:val="26"/>
                <w:szCs w:val="22"/>
              </w:rPr>
              <w:t>Professional Summary:</w:t>
            </w:r>
          </w:p>
        </w:tc>
      </w:tr>
    </w:tbl>
    <w:p w:rsidR="00D930B3" w:rsidRPr="00403AD2" w:rsidRDefault="00D930B3" w:rsidP="00D930B3">
      <w:pPr>
        <w:rPr>
          <w:szCs w:val="22"/>
        </w:rPr>
      </w:pPr>
    </w:p>
    <w:p w:rsidR="00D930B3" w:rsidRPr="00403AD2" w:rsidRDefault="00DB2E25" w:rsidP="00D930B3">
      <w:pPr>
        <w:numPr>
          <w:ilvl w:val="0"/>
          <w:numId w:val="5"/>
        </w:numPr>
        <w:rPr>
          <w:sz w:val="26"/>
        </w:rPr>
      </w:pPr>
      <w:r w:rsidRPr="00403AD2">
        <w:rPr>
          <w:sz w:val="26"/>
        </w:rPr>
        <w:t xml:space="preserve">Working as </w:t>
      </w:r>
      <w:r w:rsidR="0091756B" w:rsidRPr="00403AD2">
        <w:rPr>
          <w:sz w:val="26"/>
        </w:rPr>
        <w:t>an</w:t>
      </w:r>
      <w:r w:rsidRPr="00403AD2">
        <w:rPr>
          <w:b/>
          <w:sz w:val="26"/>
        </w:rPr>
        <w:t>Associate</w:t>
      </w:r>
      <w:r w:rsidR="00BE27B6" w:rsidRPr="00403AD2">
        <w:rPr>
          <w:b/>
          <w:sz w:val="26"/>
        </w:rPr>
        <w:t xml:space="preserve"> Engineer (L1/L2 </w:t>
      </w:r>
      <w:r w:rsidR="00EF1DE2" w:rsidRPr="00403AD2">
        <w:rPr>
          <w:b/>
          <w:sz w:val="26"/>
        </w:rPr>
        <w:t>Support)</w:t>
      </w:r>
      <w:r w:rsidRPr="00403AD2">
        <w:rPr>
          <w:sz w:val="26"/>
        </w:rPr>
        <w:t xml:space="preserve">in </w:t>
      </w:r>
      <w:r w:rsidR="00D51AB4" w:rsidRPr="00403AD2">
        <w:rPr>
          <w:b/>
          <w:sz w:val="26"/>
        </w:rPr>
        <w:t>Syntel</w:t>
      </w:r>
      <w:r w:rsidRPr="00403AD2">
        <w:rPr>
          <w:b/>
          <w:sz w:val="26"/>
        </w:rPr>
        <w:t xml:space="preserve"> Pvt Ltd</w:t>
      </w:r>
      <w:r w:rsidR="00EF1DE2" w:rsidRPr="00403AD2">
        <w:rPr>
          <w:sz w:val="26"/>
        </w:rPr>
        <w:t>,</w:t>
      </w:r>
      <w:r w:rsidR="00D51AB4" w:rsidRPr="00403AD2">
        <w:rPr>
          <w:sz w:val="26"/>
        </w:rPr>
        <w:t>Pune</w:t>
      </w:r>
      <w:r w:rsidR="00BE27B6" w:rsidRPr="00403AD2">
        <w:rPr>
          <w:sz w:val="26"/>
        </w:rPr>
        <w:t xml:space="preserve"> from Nov</w:t>
      </w:r>
      <w:r w:rsidR="00D51AB4" w:rsidRPr="00403AD2">
        <w:rPr>
          <w:sz w:val="26"/>
        </w:rPr>
        <w:t xml:space="preserve"> 201</w:t>
      </w:r>
      <w:r w:rsidR="00BE27B6" w:rsidRPr="00403AD2">
        <w:rPr>
          <w:sz w:val="26"/>
        </w:rPr>
        <w:t>6</w:t>
      </w:r>
      <w:r w:rsidRPr="00403AD2">
        <w:rPr>
          <w:sz w:val="26"/>
        </w:rPr>
        <w:t xml:space="preserve"> to till date.</w:t>
      </w:r>
    </w:p>
    <w:p w:rsidR="00BE27B6" w:rsidRPr="00403AD2" w:rsidRDefault="00DB2E25" w:rsidP="00BE27B6">
      <w:pPr>
        <w:pStyle w:val="TableParagraph"/>
        <w:numPr>
          <w:ilvl w:val="0"/>
          <w:numId w:val="5"/>
        </w:numPr>
        <w:tabs>
          <w:tab w:val="left" w:pos="826"/>
        </w:tabs>
        <w:ind w:right="493"/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Aconfidentandreliableservicedesk</w:t>
      </w:r>
      <w:r w:rsidR="0091756B">
        <w:rPr>
          <w:rFonts w:ascii="Georgia" w:hAnsi="Georgia"/>
          <w:color w:val="333333"/>
          <w:sz w:val="24"/>
        </w:rPr>
        <w:t xml:space="preserve">analyst </w:t>
      </w:r>
      <w:r w:rsidRPr="00403AD2">
        <w:rPr>
          <w:rFonts w:ascii="Georgia" w:hAnsi="Georgia"/>
          <w:color w:val="333333"/>
          <w:sz w:val="24"/>
        </w:rPr>
        <w:t xml:space="preserve">workingwith </w:t>
      </w:r>
      <w:r w:rsidRPr="00403AD2">
        <w:rPr>
          <w:rFonts w:ascii="Georgia" w:hAnsi="Georgia"/>
          <w:color w:val="333333"/>
          <w:sz w:val="24"/>
        </w:rPr>
        <w:t>client and resolving any supportissues.</w:t>
      </w:r>
    </w:p>
    <w:p w:rsidR="00BE27B6" w:rsidRPr="00403AD2" w:rsidRDefault="00DB2E25" w:rsidP="00BE27B6">
      <w:pPr>
        <w:pStyle w:val="TableParagraph"/>
        <w:numPr>
          <w:ilvl w:val="0"/>
          <w:numId w:val="5"/>
        </w:numPr>
        <w:tabs>
          <w:tab w:val="left" w:pos="826"/>
        </w:tabs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Working as combination of L1 &amp; L2support.</w:t>
      </w:r>
    </w:p>
    <w:p w:rsidR="00BE27B6" w:rsidRPr="00403AD2" w:rsidRDefault="00DB2E25" w:rsidP="00BE27B6">
      <w:pPr>
        <w:pStyle w:val="TableParagraph"/>
        <w:numPr>
          <w:ilvl w:val="0"/>
          <w:numId w:val="5"/>
        </w:numPr>
        <w:tabs>
          <w:tab w:val="left" w:pos="826"/>
        </w:tabs>
        <w:spacing w:before="5" w:line="250" w:lineRule="exact"/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Analyze the issue &amp; engage with Devops until itresolves.</w:t>
      </w:r>
    </w:p>
    <w:p w:rsidR="00BE27B6" w:rsidRPr="00403AD2" w:rsidRDefault="00DB2E25" w:rsidP="00BE27B6">
      <w:pPr>
        <w:pStyle w:val="TableParagraph"/>
        <w:numPr>
          <w:ilvl w:val="0"/>
          <w:numId w:val="5"/>
        </w:numPr>
        <w:tabs>
          <w:tab w:val="left" w:pos="826"/>
        </w:tabs>
        <w:spacing w:line="250" w:lineRule="exact"/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Client interaction for severalissues.</w:t>
      </w:r>
      <w:bookmarkStart w:id="0" w:name="_GoBack"/>
      <w:bookmarkEnd w:id="0"/>
    </w:p>
    <w:p w:rsidR="00BE27B6" w:rsidRPr="00403AD2" w:rsidRDefault="00DB2E25" w:rsidP="00BE27B6">
      <w:pPr>
        <w:pStyle w:val="TableParagraph"/>
        <w:numPr>
          <w:ilvl w:val="0"/>
          <w:numId w:val="5"/>
        </w:numPr>
        <w:tabs>
          <w:tab w:val="left" w:pos="826"/>
        </w:tabs>
        <w:spacing w:line="250" w:lineRule="exact"/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Excellent communicator and ability to relate well with people at alllevels.</w:t>
      </w:r>
    </w:p>
    <w:p w:rsidR="0091756B" w:rsidRPr="0091756B" w:rsidRDefault="00DB2E25" w:rsidP="0091756B">
      <w:pPr>
        <w:pStyle w:val="TableParagraph"/>
        <w:numPr>
          <w:ilvl w:val="0"/>
          <w:numId w:val="5"/>
        </w:numPr>
        <w:tabs>
          <w:tab w:val="left" w:pos="826"/>
        </w:tabs>
        <w:spacing w:line="250" w:lineRule="exact"/>
        <w:rPr>
          <w:rFonts w:ascii="Georgia" w:hAnsi="Georgia"/>
          <w:sz w:val="24"/>
        </w:rPr>
      </w:pPr>
      <w:r w:rsidRPr="00403AD2">
        <w:rPr>
          <w:rFonts w:ascii="Georgia" w:hAnsi="Georgia"/>
          <w:color w:val="333333"/>
          <w:sz w:val="24"/>
        </w:rPr>
        <w:t>Flexibility of working well as part of a team andindependently.</w:t>
      </w:r>
    </w:p>
    <w:p w:rsidR="00D930B3" w:rsidRPr="0091756B" w:rsidRDefault="00DB2E25" w:rsidP="0091756B">
      <w:pPr>
        <w:pStyle w:val="TableParagraph"/>
        <w:numPr>
          <w:ilvl w:val="0"/>
          <w:numId w:val="5"/>
        </w:numPr>
        <w:tabs>
          <w:tab w:val="left" w:pos="826"/>
        </w:tabs>
        <w:spacing w:line="250" w:lineRule="exact"/>
        <w:rPr>
          <w:rFonts w:ascii="Georgia" w:hAnsi="Georgia"/>
          <w:sz w:val="24"/>
        </w:rPr>
      </w:pPr>
      <w:r w:rsidRPr="0091756B">
        <w:rPr>
          <w:rFonts w:ascii="Georgia" w:hAnsi="Georgia"/>
          <w:color w:val="333333"/>
        </w:rPr>
        <w:t>Handling Tech Bridges during new environment build.</w:t>
      </w:r>
    </w:p>
    <w:p w:rsidR="00D930B3" w:rsidRDefault="00D930B3" w:rsidP="00D930B3">
      <w:pPr>
        <w:tabs>
          <w:tab w:val="right" w:pos="9000"/>
        </w:tabs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Look w:val="0000"/>
      </w:tblPr>
      <w:tblGrid>
        <w:gridCol w:w="11071"/>
      </w:tblGrid>
      <w:tr w:rsidR="00D06FE8" w:rsidTr="00987596">
        <w:trPr>
          <w:trHeight w:val="269"/>
        </w:trPr>
        <w:tc>
          <w:tcPr>
            <w:tcW w:w="11071" w:type="dxa"/>
            <w:shd w:val="clear" w:color="auto" w:fill="C0C0C0"/>
          </w:tcPr>
          <w:p w:rsidR="00D930B3" w:rsidRPr="00403AD2" w:rsidRDefault="00DB2E25" w:rsidP="00987596">
            <w:pPr>
              <w:tabs>
                <w:tab w:val="right" w:pos="9000"/>
              </w:tabs>
              <w:rPr>
                <w:b/>
                <w:sz w:val="26"/>
                <w:szCs w:val="22"/>
              </w:rPr>
            </w:pPr>
            <w:r w:rsidRPr="00403AD2">
              <w:rPr>
                <w:b/>
                <w:sz w:val="26"/>
                <w:szCs w:val="22"/>
              </w:rPr>
              <w:t>Education:</w:t>
            </w:r>
          </w:p>
        </w:tc>
      </w:tr>
    </w:tbl>
    <w:p w:rsidR="00D930B3" w:rsidRPr="00403AD2" w:rsidRDefault="00D930B3" w:rsidP="00D930B3">
      <w:pPr>
        <w:tabs>
          <w:tab w:val="right" w:pos="9000"/>
        </w:tabs>
        <w:rPr>
          <w:szCs w:val="22"/>
        </w:rPr>
      </w:pPr>
    </w:p>
    <w:p w:rsidR="00D930B3" w:rsidRPr="00403AD2" w:rsidRDefault="00DB2E25" w:rsidP="00D930B3">
      <w:pPr>
        <w:numPr>
          <w:ilvl w:val="0"/>
          <w:numId w:val="3"/>
        </w:numPr>
        <w:tabs>
          <w:tab w:val="clear" w:pos="0"/>
        </w:tabs>
        <w:overflowPunct w:val="0"/>
        <w:spacing w:before="48" w:after="20"/>
        <w:rPr>
          <w:b/>
          <w:sz w:val="26"/>
        </w:rPr>
      </w:pPr>
      <w:r w:rsidRPr="00403AD2">
        <w:rPr>
          <w:b/>
          <w:sz w:val="26"/>
        </w:rPr>
        <w:t xml:space="preserve">Bachelor's of </w:t>
      </w:r>
      <w:r w:rsidR="00BE27B6" w:rsidRPr="00403AD2">
        <w:rPr>
          <w:b/>
          <w:sz w:val="26"/>
        </w:rPr>
        <w:t>Science in Information Technology</w:t>
      </w:r>
      <w:r w:rsidRPr="00403AD2">
        <w:rPr>
          <w:b/>
          <w:sz w:val="26"/>
        </w:rPr>
        <w:t xml:space="preserve"> from </w:t>
      </w:r>
      <w:r w:rsidR="00BE27B6" w:rsidRPr="00403AD2">
        <w:rPr>
          <w:b/>
          <w:sz w:val="26"/>
        </w:rPr>
        <w:t>D.G. Tatkare</w:t>
      </w:r>
      <w:r w:rsidR="004F5876" w:rsidRPr="00403AD2">
        <w:rPr>
          <w:b/>
          <w:sz w:val="26"/>
        </w:rPr>
        <w:t>C</w:t>
      </w:r>
      <w:r w:rsidR="00BE27B6" w:rsidRPr="00403AD2">
        <w:rPr>
          <w:b/>
          <w:sz w:val="26"/>
        </w:rPr>
        <w:t>olle</w:t>
      </w:r>
      <w:r w:rsidRPr="00403AD2">
        <w:rPr>
          <w:b/>
          <w:sz w:val="26"/>
        </w:rPr>
        <w:t>ge 201</w:t>
      </w:r>
      <w:r w:rsidR="00BE27B6" w:rsidRPr="00403AD2">
        <w:rPr>
          <w:b/>
          <w:sz w:val="26"/>
        </w:rPr>
        <w:t>3</w:t>
      </w:r>
    </w:p>
    <w:p w:rsidR="00D930B3" w:rsidRDefault="00D930B3" w:rsidP="00D930B3">
      <w:pPr>
        <w:tabs>
          <w:tab w:val="right" w:pos="9000"/>
        </w:tabs>
        <w:rPr>
          <w:sz w:val="22"/>
          <w:szCs w:val="22"/>
        </w:rPr>
      </w:pPr>
    </w:p>
    <w:p w:rsidR="00D930B3" w:rsidRDefault="00D930B3" w:rsidP="00BE27B6">
      <w:pPr>
        <w:tabs>
          <w:tab w:val="clear" w:pos="0"/>
        </w:tabs>
        <w:overflowPunct w:val="0"/>
        <w:spacing w:line="26" w:lineRule="atLeast"/>
        <w:jc w:val="both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Look w:val="0000"/>
      </w:tblPr>
      <w:tblGrid>
        <w:gridCol w:w="11071"/>
      </w:tblGrid>
      <w:tr w:rsidR="00D06FE8" w:rsidTr="00987596">
        <w:trPr>
          <w:trHeight w:val="269"/>
        </w:trPr>
        <w:tc>
          <w:tcPr>
            <w:tcW w:w="11071" w:type="dxa"/>
            <w:shd w:val="clear" w:color="auto" w:fill="C0C0C0"/>
          </w:tcPr>
          <w:p w:rsidR="00D930B3" w:rsidRPr="00403AD2" w:rsidRDefault="00DB2E25" w:rsidP="00987596">
            <w:pPr>
              <w:tabs>
                <w:tab w:val="right" w:pos="9000"/>
              </w:tabs>
              <w:rPr>
                <w:b/>
                <w:szCs w:val="22"/>
              </w:rPr>
            </w:pPr>
            <w:r w:rsidRPr="00403AD2">
              <w:rPr>
                <w:b/>
                <w:sz w:val="26"/>
                <w:szCs w:val="22"/>
              </w:rPr>
              <w:t>Awards &amp; Recognition:</w:t>
            </w:r>
          </w:p>
        </w:tc>
      </w:tr>
    </w:tbl>
    <w:p w:rsidR="00D930B3" w:rsidRPr="00403AD2" w:rsidRDefault="00D930B3" w:rsidP="00D930B3">
      <w:pPr>
        <w:tabs>
          <w:tab w:val="clear" w:pos="0"/>
        </w:tabs>
        <w:overflowPunct w:val="0"/>
        <w:spacing w:before="48" w:after="20"/>
        <w:rPr>
          <w:szCs w:val="22"/>
        </w:rPr>
      </w:pPr>
    </w:p>
    <w:p w:rsidR="00B677A2" w:rsidRPr="00403AD2" w:rsidRDefault="00DB2E25" w:rsidP="00BE27B6">
      <w:pPr>
        <w:widowControl w:val="0"/>
        <w:numPr>
          <w:ilvl w:val="0"/>
          <w:numId w:val="21"/>
        </w:numPr>
        <w:tabs>
          <w:tab w:val="clear" w:pos="0"/>
        </w:tabs>
        <w:suppressAutoHyphens w:val="0"/>
        <w:autoSpaceDE w:val="0"/>
        <w:autoSpaceDN w:val="0"/>
        <w:adjustRightInd w:val="0"/>
        <w:spacing w:line="276" w:lineRule="auto"/>
        <w:ind w:right="-846"/>
        <w:jc w:val="both"/>
        <w:rPr>
          <w:rFonts w:cs="Calibri"/>
          <w:sz w:val="26"/>
        </w:rPr>
      </w:pPr>
      <w:r w:rsidRPr="00403AD2">
        <w:rPr>
          <w:b/>
          <w:iCs/>
          <w:sz w:val="26"/>
        </w:rPr>
        <w:t xml:space="preserve">‘Syntel Champ’ </w:t>
      </w:r>
      <w:r w:rsidRPr="00403AD2">
        <w:rPr>
          <w:iCs/>
          <w:sz w:val="26"/>
        </w:rPr>
        <w:t xml:space="preserve"> in</w:t>
      </w:r>
      <w:r w:rsidRPr="00403AD2">
        <w:rPr>
          <w:b/>
          <w:iCs/>
          <w:sz w:val="26"/>
        </w:rPr>
        <w:t>Syntel</w:t>
      </w:r>
      <w:r w:rsidRPr="00403AD2">
        <w:rPr>
          <w:iCs/>
          <w:sz w:val="26"/>
        </w:rPr>
        <w:t xml:space="preserve"> 2017.</w:t>
      </w:r>
    </w:p>
    <w:p w:rsidR="00B677A2" w:rsidRPr="00403AD2" w:rsidRDefault="00DB2E25" w:rsidP="00CB5A61">
      <w:pPr>
        <w:widowControl w:val="0"/>
        <w:numPr>
          <w:ilvl w:val="0"/>
          <w:numId w:val="21"/>
        </w:numPr>
        <w:tabs>
          <w:tab w:val="clear" w:pos="0"/>
        </w:tabs>
        <w:suppressAutoHyphens w:val="0"/>
        <w:autoSpaceDE w:val="0"/>
        <w:autoSpaceDN w:val="0"/>
        <w:adjustRightInd w:val="0"/>
        <w:spacing w:line="276" w:lineRule="auto"/>
        <w:ind w:right="-846"/>
        <w:jc w:val="both"/>
        <w:rPr>
          <w:rFonts w:cs="Calibri"/>
          <w:sz w:val="26"/>
        </w:rPr>
      </w:pPr>
      <w:r w:rsidRPr="00403AD2">
        <w:rPr>
          <w:rFonts w:cs="Calibri"/>
          <w:b/>
          <w:sz w:val="26"/>
        </w:rPr>
        <w:t>Spot reward</w:t>
      </w:r>
      <w:r w:rsidRPr="00403AD2">
        <w:rPr>
          <w:rFonts w:cs="Calibri"/>
          <w:sz w:val="26"/>
        </w:rPr>
        <w:t xml:space="preserve"> for demonstrating excellent work in </w:t>
      </w:r>
      <w:r w:rsidRPr="00403AD2">
        <w:rPr>
          <w:rFonts w:cs="Calibri"/>
          <w:b/>
          <w:sz w:val="26"/>
        </w:rPr>
        <w:t xml:space="preserve">Syntel </w:t>
      </w:r>
      <w:r w:rsidRPr="00403AD2">
        <w:rPr>
          <w:rFonts w:cs="Calibri"/>
          <w:sz w:val="26"/>
        </w:rPr>
        <w:t>201</w:t>
      </w:r>
      <w:r w:rsidR="00BE27B6" w:rsidRPr="00403AD2">
        <w:rPr>
          <w:rFonts w:cs="Calibri"/>
          <w:sz w:val="26"/>
        </w:rPr>
        <w:t>7 &amp; 2018</w:t>
      </w:r>
      <w:r w:rsidRPr="00403AD2">
        <w:rPr>
          <w:rFonts w:cs="Calibri"/>
          <w:sz w:val="26"/>
        </w:rPr>
        <w:t>.</w:t>
      </w:r>
    </w:p>
    <w:p w:rsidR="00D930B3" w:rsidRPr="00403AD2" w:rsidRDefault="00DB2E25" w:rsidP="00403AD2">
      <w:pPr>
        <w:widowControl w:val="0"/>
        <w:numPr>
          <w:ilvl w:val="0"/>
          <w:numId w:val="21"/>
        </w:numPr>
        <w:tabs>
          <w:tab w:val="left" w:pos="360"/>
          <w:tab w:val="right" w:pos="9000"/>
        </w:tabs>
        <w:jc w:val="both"/>
        <w:rPr>
          <w:sz w:val="26"/>
        </w:rPr>
      </w:pPr>
      <w:r>
        <w:rPr>
          <w:sz w:val="26"/>
        </w:rPr>
        <w:t xml:space="preserve">Got </w:t>
      </w:r>
      <w:r w:rsidRPr="00403AD2">
        <w:rPr>
          <w:sz w:val="26"/>
        </w:rPr>
        <w:t xml:space="preserve">variousAppreciations fromClient for dedication and completion ofvarious challenging efforts smoothly on time. </w:t>
      </w:r>
    </w:p>
    <w:p w:rsidR="00D930B3" w:rsidRPr="00403AD2" w:rsidRDefault="00DB2E25" w:rsidP="00CB5A61">
      <w:pPr>
        <w:widowControl w:val="0"/>
        <w:numPr>
          <w:ilvl w:val="0"/>
          <w:numId w:val="21"/>
        </w:numPr>
        <w:tabs>
          <w:tab w:val="left" w:pos="360"/>
          <w:tab w:val="right" w:pos="9000"/>
        </w:tabs>
        <w:jc w:val="both"/>
        <w:rPr>
          <w:sz w:val="26"/>
        </w:rPr>
      </w:pPr>
      <w:r w:rsidRPr="00403AD2">
        <w:rPr>
          <w:sz w:val="26"/>
        </w:rPr>
        <w:t xml:space="preserve">Appreciated for being an active member of team and for always meeting deadlines. </w:t>
      </w:r>
    </w:p>
    <w:p w:rsidR="00FB3811" w:rsidRDefault="00FB3811" w:rsidP="00FB3811">
      <w:pPr>
        <w:widowControl w:val="0"/>
        <w:tabs>
          <w:tab w:val="left" w:pos="360"/>
          <w:tab w:val="right" w:pos="9000"/>
        </w:tabs>
        <w:ind w:left="360"/>
        <w:jc w:val="both"/>
        <w:rPr>
          <w:sz w:val="22"/>
          <w:szCs w:val="22"/>
        </w:rPr>
      </w:pPr>
    </w:p>
    <w:p w:rsidR="00FB3811" w:rsidRDefault="00FB3811" w:rsidP="00FB3811">
      <w:pPr>
        <w:tabs>
          <w:tab w:val="clear" w:pos="0"/>
        </w:tabs>
        <w:overflowPunct w:val="0"/>
        <w:spacing w:line="26" w:lineRule="atLeast"/>
        <w:ind w:left="720"/>
        <w:jc w:val="both"/>
        <w:rPr>
          <w:sz w:val="22"/>
          <w:szCs w:val="22"/>
        </w:rPr>
      </w:pPr>
    </w:p>
    <w:tbl>
      <w:tblPr>
        <w:tblW w:w="0" w:type="auto"/>
        <w:tblInd w:w="-6" w:type="dxa"/>
        <w:tblLayout w:type="fixed"/>
        <w:tblLook w:val="0000"/>
      </w:tblPr>
      <w:tblGrid>
        <w:gridCol w:w="11071"/>
      </w:tblGrid>
      <w:tr w:rsidR="00D06FE8" w:rsidTr="00987596">
        <w:trPr>
          <w:trHeight w:val="269"/>
        </w:trPr>
        <w:tc>
          <w:tcPr>
            <w:tcW w:w="11071" w:type="dxa"/>
            <w:shd w:val="clear" w:color="auto" w:fill="C0C0C0"/>
          </w:tcPr>
          <w:p w:rsidR="00FB3811" w:rsidRPr="00403AD2" w:rsidRDefault="00DB2E25" w:rsidP="00987596">
            <w:pPr>
              <w:tabs>
                <w:tab w:val="right" w:pos="9000"/>
              </w:tabs>
              <w:rPr>
                <w:b/>
                <w:szCs w:val="22"/>
              </w:rPr>
            </w:pPr>
            <w:r w:rsidRPr="00403AD2">
              <w:rPr>
                <w:b/>
                <w:sz w:val="26"/>
                <w:szCs w:val="22"/>
              </w:rPr>
              <w:t>Certifications:</w:t>
            </w:r>
          </w:p>
        </w:tc>
      </w:tr>
    </w:tbl>
    <w:p w:rsidR="00FB3811" w:rsidRPr="00403AD2" w:rsidRDefault="00FB3811" w:rsidP="00FB3811">
      <w:pPr>
        <w:widowControl w:val="0"/>
        <w:tabs>
          <w:tab w:val="left" w:pos="360"/>
          <w:tab w:val="right" w:pos="9000"/>
        </w:tabs>
        <w:ind w:left="360"/>
        <w:jc w:val="both"/>
        <w:rPr>
          <w:szCs w:val="22"/>
        </w:rPr>
      </w:pPr>
    </w:p>
    <w:p w:rsidR="00FB3811" w:rsidRPr="00403AD2" w:rsidRDefault="00DB2E25" w:rsidP="00BE27B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right="-846"/>
        <w:jc w:val="both"/>
        <w:rPr>
          <w:rFonts w:cs="Calibri"/>
          <w:sz w:val="26"/>
        </w:rPr>
      </w:pPr>
      <w:r w:rsidRPr="00403AD2">
        <w:rPr>
          <w:rFonts w:cs="Calibri"/>
          <w:b/>
          <w:sz w:val="28"/>
        </w:rPr>
        <w:t>Java</w:t>
      </w:r>
      <w:r w:rsidR="00942E8D" w:rsidRPr="00403AD2">
        <w:rPr>
          <w:rFonts w:cs="Calibri"/>
          <w:sz w:val="28"/>
        </w:rPr>
        <w:t>:</w:t>
      </w:r>
      <w:r w:rsidRPr="00403AD2">
        <w:rPr>
          <w:rFonts w:cs="Calibri"/>
          <w:b/>
          <w:bCs/>
          <w:sz w:val="28"/>
        </w:rPr>
        <w:t xml:space="preserve">NIIT(2013) - </w:t>
      </w:r>
      <w:r w:rsidRPr="00403AD2">
        <w:rPr>
          <w:rFonts w:cs="Calibri"/>
          <w:sz w:val="28"/>
        </w:rPr>
        <w:t>Pune.</w:t>
      </w:r>
    </w:p>
    <w:p w:rsidR="00C06F2F" w:rsidRPr="00B677A2" w:rsidRDefault="00C06F2F" w:rsidP="00C06F2F">
      <w:pPr>
        <w:widowControl w:val="0"/>
        <w:tabs>
          <w:tab w:val="left" w:pos="360"/>
          <w:tab w:val="right" w:pos="9000"/>
        </w:tabs>
        <w:ind w:left="360"/>
        <w:jc w:val="both"/>
        <w:rPr>
          <w:sz w:val="22"/>
          <w:szCs w:val="22"/>
        </w:rPr>
      </w:pPr>
    </w:p>
    <w:p w:rsidR="00D930B3" w:rsidRDefault="00D930B3" w:rsidP="00D930B3">
      <w:pPr>
        <w:widowControl w:val="0"/>
        <w:tabs>
          <w:tab w:val="left" w:pos="360"/>
          <w:tab w:val="right" w:pos="9000"/>
        </w:tabs>
        <w:jc w:val="both"/>
        <w:rPr>
          <w:sz w:val="22"/>
          <w:szCs w:val="22"/>
        </w:rPr>
      </w:pPr>
    </w:p>
    <w:tbl>
      <w:tblPr>
        <w:tblW w:w="11071" w:type="dxa"/>
        <w:tblInd w:w="-6" w:type="dxa"/>
        <w:tblLayout w:type="fixed"/>
        <w:tblLook w:val="0000"/>
      </w:tblPr>
      <w:tblGrid>
        <w:gridCol w:w="11071"/>
      </w:tblGrid>
      <w:tr w:rsidR="00D06FE8" w:rsidTr="00987596">
        <w:trPr>
          <w:trHeight w:val="300"/>
        </w:trPr>
        <w:tc>
          <w:tcPr>
            <w:tcW w:w="11071" w:type="dxa"/>
            <w:shd w:val="clear" w:color="auto" w:fill="C0C0C0"/>
          </w:tcPr>
          <w:p w:rsidR="00D930B3" w:rsidRPr="00403AD2" w:rsidRDefault="00DB2E25" w:rsidP="0086628C">
            <w:pPr>
              <w:tabs>
                <w:tab w:val="right" w:pos="9000"/>
              </w:tabs>
              <w:rPr>
                <w:b/>
                <w:szCs w:val="22"/>
              </w:rPr>
            </w:pPr>
            <w:r w:rsidRPr="00403AD2">
              <w:rPr>
                <w:b/>
                <w:sz w:val="26"/>
                <w:szCs w:val="22"/>
              </w:rPr>
              <w:t>Project</w:t>
            </w:r>
            <w:r w:rsidRPr="00403AD2">
              <w:rPr>
                <w:b/>
                <w:szCs w:val="22"/>
              </w:rPr>
              <w:tab/>
            </w:r>
          </w:p>
        </w:tc>
      </w:tr>
    </w:tbl>
    <w:p w:rsidR="00D930B3" w:rsidRPr="00403AD2" w:rsidRDefault="00D930B3" w:rsidP="00D930B3">
      <w:pPr>
        <w:pStyle w:val="Heading9"/>
        <w:numPr>
          <w:ilvl w:val="0"/>
          <w:numId w:val="0"/>
        </w:numPr>
        <w:tabs>
          <w:tab w:val="right" w:pos="9000"/>
        </w:tabs>
        <w:rPr>
          <w:rFonts w:ascii="Times New Roman" w:hAnsi="Times New Roman"/>
          <w:sz w:val="24"/>
          <w:szCs w:val="22"/>
        </w:rPr>
      </w:pPr>
    </w:p>
    <w:p w:rsidR="00D930B3" w:rsidRPr="00403AD2" w:rsidRDefault="00DB2E25" w:rsidP="00D930B3">
      <w:pPr>
        <w:numPr>
          <w:ilvl w:val="0"/>
          <w:numId w:val="6"/>
        </w:numPr>
        <w:rPr>
          <w:b/>
          <w:sz w:val="26"/>
          <w:szCs w:val="22"/>
        </w:rPr>
      </w:pPr>
      <w:r>
        <w:rPr>
          <w:b/>
          <w:sz w:val="26"/>
          <w:szCs w:val="22"/>
        </w:rPr>
        <w:t>Project Name</w:t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403AD2">
        <w:rPr>
          <w:b/>
          <w:sz w:val="26"/>
          <w:szCs w:val="22"/>
        </w:rPr>
        <w:t xml:space="preserve">: </w:t>
      </w:r>
      <w:r w:rsidR="00BE27B6" w:rsidRPr="00403AD2">
        <w:rPr>
          <w:b/>
          <w:sz w:val="26"/>
          <w:szCs w:val="22"/>
        </w:rPr>
        <w:t>CMS 837 Outbound.</w:t>
      </w:r>
    </w:p>
    <w:p w:rsidR="00D930B3" w:rsidRPr="00403AD2" w:rsidRDefault="00DB2E25" w:rsidP="00D930B3">
      <w:pPr>
        <w:numPr>
          <w:ilvl w:val="0"/>
          <w:numId w:val="6"/>
        </w:numPr>
        <w:rPr>
          <w:b/>
          <w:sz w:val="26"/>
          <w:szCs w:val="22"/>
        </w:rPr>
      </w:pPr>
      <w:r>
        <w:rPr>
          <w:b/>
          <w:sz w:val="26"/>
          <w:szCs w:val="22"/>
        </w:rPr>
        <w:t>Client</w:t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403AD2">
        <w:rPr>
          <w:b/>
          <w:sz w:val="26"/>
          <w:szCs w:val="22"/>
        </w:rPr>
        <w:t xml:space="preserve">: </w:t>
      </w:r>
      <w:r w:rsidR="00BE27B6" w:rsidRPr="00403AD2">
        <w:rPr>
          <w:b/>
          <w:sz w:val="26"/>
          <w:szCs w:val="22"/>
        </w:rPr>
        <w:t>Humana</w:t>
      </w:r>
    </w:p>
    <w:p w:rsidR="00D930B3" w:rsidRPr="00403AD2" w:rsidRDefault="00DB2E25" w:rsidP="00D930B3">
      <w:pPr>
        <w:numPr>
          <w:ilvl w:val="0"/>
          <w:numId w:val="6"/>
        </w:numPr>
        <w:rPr>
          <w:b/>
          <w:sz w:val="26"/>
          <w:szCs w:val="22"/>
        </w:rPr>
      </w:pPr>
      <w:r w:rsidRPr="00403AD2">
        <w:rPr>
          <w:b/>
          <w:sz w:val="26"/>
          <w:szCs w:val="22"/>
        </w:rPr>
        <w:t>Team Size</w:t>
      </w:r>
      <w:r w:rsidR="00403AD2">
        <w:rPr>
          <w:b/>
          <w:sz w:val="26"/>
          <w:szCs w:val="22"/>
        </w:rPr>
        <w:tab/>
      </w:r>
      <w:r w:rsidR="00403AD2">
        <w:rPr>
          <w:b/>
          <w:sz w:val="26"/>
          <w:szCs w:val="22"/>
        </w:rPr>
        <w:tab/>
      </w:r>
      <w:r w:rsidRPr="00403AD2">
        <w:rPr>
          <w:b/>
          <w:sz w:val="26"/>
          <w:szCs w:val="22"/>
        </w:rPr>
        <w:t xml:space="preserve">: </w:t>
      </w:r>
      <w:r w:rsidR="00661122" w:rsidRPr="00403AD2">
        <w:rPr>
          <w:b/>
          <w:sz w:val="26"/>
          <w:szCs w:val="22"/>
        </w:rPr>
        <w:t>5</w:t>
      </w:r>
    </w:p>
    <w:p w:rsidR="00D930B3" w:rsidRPr="00403AD2" w:rsidRDefault="00DB2E25" w:rsidP="00BE27B6">
      <w:pPr>
        <w:numPr>
          <w:ilvl w:val="0"/>
          <w:numId w:val="6"/>
        </w:numPr>
        <w:rPr>
          <w:b/>
          <w:sz w:val="26"/>
          <w:szCs w:val="22"/>
        </w:rPr>
      </w:pPr>
      <w:r>
        <w:rPr>
          <w:b/>
          <w:sz w:val="26"/>
          <w:szCs w:val="22"/>
        </w:rPr>
        <w:t>Role</w:t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Pr="00403AD2">
        <w:rPr>
          <w:b/>
          <w:sz w:val="26"/>
          <w:szCs w:val="22"/>
        </w:rPr>
        <w:t xml:space="preserve">: </w:t>
      </w:r>
      <w:r w:rsidR="00BE27B6" w:rsidRPr="00403AD2">
        <w:rPr>
          <w:b/>
          <w:sz w:val="26"/>
          <w:szCs w:val="22"/>
        </w:rPr>
        <w:t>IT</w:t>
      </w:r>
      <w:r w:rsidR="0086628C" w:rsidRPr="00403AD2">
        <w:rPr>
          <w:b/>
          <w:sz w:val="26"/>
          <w:szCs w:val="22"/>
        </w:rPr>
        <w:t xml:space="preserve"> Production</w:t>
      </w:r>
      <w:r w:rsidR="00BE27B6" w:rsidRPr="00403AD2">
        <w:rPr>
          <w:b/>
          <w:sz w:val="26"/>
          <w:szCs w:val="22"/>
        </w:rPr>
        <w:t xml:space="preserve"> S</w:t>
      </w:r>
      <w:r w:rsidR="0086628C" w:rsidRPr="00403AD2">
        <w:rPr>
          <w:b/>
          <w:sz w:val="26"/>
          <w:szCs w:val="22"/>
        </w:rPr>
        <w:t>upport</w:t>
      </w:r>
    </w:p>
    <w:p w:rsidR="001F201E" w:rsidRPr="00403AD2" w:rsidRDefault="00DB2E25" w:rsidP="001F201E">
      <w:pPr>
        <w:numPr>
          <w:ilvl w:val="0"/>
          <w:numId w:val="6"/>
        </w:numPr>
        <w:tabs>
          <w:tab w:val="clear" w:pos="0"/>
          <w:tab w:val="left" w:pos="795"/>
        </w:tabs>
        <w:rPr>
          <w:b/>
          <w:sz w:val="26"/>
          <w:szCs w:val="22"/>
        </w:rPr>
      </w:pPr>
      <w:r>
        <w:rPr>
          <w:b/>
          <w:sz w:val="26"/>
          <w:szCs w:val="22"/>
        </w:rPr>
        <w:t>Duration</w:t>
      </w:r>
      <w:r>
        <w:rPr>
          <w:b/>
          <w:sz w:val="26"/>
          <w:szCs w:val="22"/>
        </w:rPr>
        <w:tab/>
      </w:r>
      <w:r>
        <w:rPr>
          <w:b/>
          <w:sz w:val="26"/>
          <w:szCs w:val="22"/>
        </w:rPr>
        <w:tab/>
      </w:r>
      <w:r w:rsidR="00BE27B6" w:rsidRPr="00403AD2">
        <w:rPr>
          <w:b/>
          <w:sz w:val="26"/>
          <w:szCs w:val="22"/>
        </w:rPr>
        <w:t>: Nov 2016</w:t>
      </w:r>
      <w:r w:rsidRPr="00403AD2">
        <w:rPr>
          <w:b/>
          <w:sz w:val="26"/>
          <w:szCs w:val="22"/>
        </w:rPr>
        <w:t xml:space="preserve"> to Present</w:t>
      </w:r>
    </w:p>
    <w:p w:rsidR="001F201E" w:rsidRPr="00DD4A88" w:rsidRDefault="001F201E" w:rsidP="001F201E">
      <w:pPr>
        <w:ind w:left="420"/>
        <w:rPr>
          <w:b/>
          <w:sz w:val="22"/>
          <w:szCs w:val="22"/>
        </w:rPr>
      </w:pPr>
    </w:p>
    <w:p w:rsidR="00BF4A56" w:rsidRDefault="00DB2E25" w:rsidP="0091756B">
      <w:pPr>
        <w:rPr>
          <w:b/>
          <w:sz w:val="26"/>
          <w:szCs w:val="22"/>
        </w:rPr>
      </w:pPr>
      <w:r w:rsidRPr="0091756B">
        <w:rPr>
          <w:b/>
          <w:sz w:val="26"/>
          <w:szCs w:val="22"/>
        </w:rPr>
        <w:lastRenderedPageBreak/>
        <w:t>Responsibilities:</w:t>
      </w:r>
    </w:p>
    <w:p w:rsidR="0091756B" w:rsidRPr="0091756B" w:rsidRDefault="0091756B" w:rsidP="0091756B">
      <w:pPr>
        <w:rPr>
          <w:rFonts w:eastAsia="Bookman Old Style" w:cs="Bookman Old Style"/>
          <w:sz w:val="26"/>
          <w:szCs w:val="22"/>
          <w:lang w:val="en-GB"/>
        </w:rPr>
      </w:pPr>
    </w:p>
    <w:p w:rsidR="00BE27B6" w:rsidRPr="00B2713D" w:rsidRDefault="00DB2E25" w:rsidP="0091756B">
      <w:pPr>
        <w:pStyle w:val="ListParagraph"/>
        <w:numPr>
          <w:ilvl w:val="0"/>
          <w:numId w:val="26"/>
        </w:numPr>
        <w:rPr>
          <w:rFonts w:eastAsia="Bookman Old Style" w:cs="Bookman Old Style"/>
          <w:szCs w:val="22"/>
          <w:lang w:val="en-GB"/>
        </w:rPr>
      </w:pPr>
      <w:r w:rsidRPr="00B2713D">
        <w:rPr>
          <w:rFonts w:cs="Calibri"/>
          <w:sz w:val="26"/>
        </w:rPr>
        <w:t>Providing Production support (L1/L2) support to app and web servers..</w:t>
      </w:r>
    </w:p>
    <w:p w:rsidR="0091756B" w:rsidRPr="00B2713D" w:rsidRDefault="00DB2E25" w:rsidP="0091756B">
      <w:pPr>
        <w:numPr>
          <w:ilvl w:val="0"/>
          <w:numId w:val="26"/>
        </w:numPr>
        <w:rPr>
          <w:rFonts w:cs="Calibri"/>
          <w:sz w:val="26"/>
        </w:rPr>
      </w:pPr>
      <w:r w:rsidRPr="00B2713D">
        <w:rPr>
          <w:rFonts w:cs="Calibri"/>
          <w:sz w:val="26"/>
        </w:rPr>
        <w:t>Providing daily status update on the progress made as a team to the Onshore Coordinator.</w:t>
      </w:r>
    </w:p>
    <w:p w:rsidR="0091756B" w:rsidRPr="00B2713D" w:rsidRDefault="00DB2E25" w:rsidP="0091756B">
      <w:pPr>
        <w:pStyle w:val="ListParagraph"/>
        <w:numPr>
          <w:ilvl w:val="0"/>
          <w:numId w:val="26"/>
        </w:numPr>
        <w:rPr>
          <w:rFonts w:eastAsia="Bookman Old Style" w:cs="Bookman Old Style"/>
          <w:szCs w:val="22"/>
          <w:lang w:val="en-GB"/>
        </w:rPr>
      </w:pPr>
      <w:r w:rsidRPr="00B2713D">
        <w:rPr>
          <w:rFonts w:cs="Calibri"/>
          <w:sz w:val="26"/>
        </w:rPr>
        <w:t>Webexmeeting Call and onshore offshore coordination.</w:t>
      </w:r>
    </w:p>
    <w:p w:rsidR="0091756B" w:rsidRPr="00B2713D" w:rsidRDefault="00DB2E25" w:rsidP="0091756B">
      <w:pPr>
        <w:pStyle w:val="ListParagraph"/>
        <w:numPr>
          <w:ilvl w:val="0"/>
          <w:numId w:val="26"/>
        </w:numPr>
        <w:rPr>
          <w:rFonts w:eastAsia="Bookman Old Style" w:cs="Bookman Old Style"/>
          <w:szCs w:val="22"/>
          <w:lang w:val="en-GB"/>
        </w:rPr>
      </w:pPr>
      <w:r w:rsidRPr="00B2713D">
        <w:rPr>
          <w:rFonts w:cs="Calibri"/>
          <w:sz w:val="26"/>
        </w:rPr>
        <w:t>Regression testing of claims.</w:t>
      </w:r>
    </w:p>
    <w:p w:rsidR="0091756B" w:rsidRPr="00B2713D" w:rsidRDefault="00DB2E25" w:rsidP="0091756B">
      <w:pPr>
        <w:pStyle w:val="ListParagraph"/>
        <w:numPr>
          <w:ilvl w:val="0"/>
          <w:numId w:val="26"/>
        </w:numPr>
        <w:rPr>
          <w:rFonts w:eastAsia="Bookman Old Style" w:cs="Bookman Old Style"/>
          <w:szCs w:val="22"/>
          <w:lang w:val="en-GB"/>
        </w:rPr>
      </w:pPr>
      <w:r w:rsidRPr="00B2713D">
        <w:rPr>
          <w:rFonts w:cs="Calibri"/>
          <w:sz w:val="26"/>
        </w:rPr>
        <w:t>Creating and resolving Incident, Change order tickets.</w:t>
      </w:r>
    </w:p>
    <w:p w:rsidR="00B2713D" w:rsidRPr="00B2713D" w:rsidRDefault="00DB2E25" w:rsidP="00B2713D">
      <w:pPr>
        <w:pStyle w:val="ListParagraph"/>
        <w:numPr>
          <w:ilvl w:val="0"/>
          <w:numId w:val="26"/>
        </w:numPr>
        <w:rPr>
          <w:rFonts w:eastAsia="Bookman Old Style" w:cs="Bookman Old Style"/>
          <w:szCs w:val="22"/>
          <w:lang w:val="en-GB"/>
        </w:rPr>
      </w:pPr>
      <w:r w:rsidRPr="00B2713D">
        <w:rPr>
          <w:rFonts w:cs="Calibri"/>
          <w:sz w:val="26"/>
        </w:rPr>
        <w:t>Installation of various patches.</w:t>
      </w:r>
    </w:p>
    <w:p w:rsidR="00BE27B6" w:rsidRDefault="00BE27B6" w:rsidP="00BF4A56">
      <w:pPr>
        <w:ind w:left="360"/>
        <w:rPr>
          <w:rFonts w:eastAsia="Bookman Old Style" w:cs="Bookman Old Style"/>
          <w:sz w:val="22"/>
          <w:szCs w:val="22"/>
          <w:lang w:val="en-GB"/>
        </w:rPr>
      </w:pPr>
    </w:p>
    <w:tbl>
      <w:tblPr>
        <w:tblW w:w="11071" w:type="dxa"/>
        <w:tblInd w:w="-6" w:type="dxa"/>
        <w:tblLayout w:type="fixed"/>
        <w:tblLook w:val="0000"/>
      </w:tblPr>
      <w:tblGrid>
        <w:gridCol w:w="11071"/>
      </w:tblGrid>
      <w:tr w:rsidR="00D06FE8" w:rsidTr="00987596">
        <w:trPr>
          <w:trHeight w:val="300"/>
        </w:trPr>
        <w:tc>
          <w:tcPr>
            <w:tcW w:w="11071" w:type="dxa"/>
            <w:shd w:val="clear" w:color="auto" w:fill="C0C0C0"/>
          </w:tcPr>
          <w:p w:rsidR="00BF4A56" w:rsidRDefault="00DB2E25" w:rsidP="00987596">
            <w:pPr>
              <w:tabs>
                <w:tab w:val="right" w:pos="9000"/>
              </w:tabs>
              <w:rPr>
                <w:b/>
                <w:sz w:val="22"/>
                <w:szCs w:val="22"/>
              </w:rPr>
            </w:pPr>
            <w:r w:rsidRPr="0086628C">
              <w:rPr>
                <w:b/>
                <w:szCs w:val="22"/>
              </w:rPr>
              <w:t>Personal Details</w:t>
            </w:r>
            <w:r w:rsidR="00051DD1" w:rsidRPr="0086628C">
              <w:rPr>
                <w:b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ab/>
            </w:r>
          </w:p>
        </w:tc>
      </w:tr>
    </w:tbl>
    <w:p w:rsidR="00BF4A56" w:rsidRDefault="00BF4A56" w:rsidP="006C4259">
      <w:pPr>
        <w:widowControl w:val="0"/>
        <w:tabs>
          <w:tab w:val="clear" w:pos="0"/>
        </w:tabs>
        <w:suppressAutoHyphens w:val="0"/>
        <w:autoSpaceDE w:val="0"/>
        <w:autoSpaceDN w:val="0"/>
        <w:adjustRightInd w:val="0"/>
        <w:spacing w:line="276" w:lineRule="auto"/>
        <w:ind w:left="567" w:right="-846"/>
        <w:jc w:val="both"/>
        <w:rPr>
          <w:rFonts w:cs="Calibri"/>
        </w:rPr>
      </w:pPr>
    </w:p>
    <w:p w:rsidR="004C490B" w:rsidRDefault="004C490B" w:rsidP="006C4259">
      <w:pPr>
        <w:widowControl w:val="0"/>
        <w:tabs>
          <w:tab w:val="clear" w:pos="0"/>
        </w:tabs>
        <w:suppressAutoHyphens w:val="0"/>
        <w:autoSpaceDE w:val="0"/>
        <w:autoSpaceDN w:val="0"/>
        <w:adjustRightInd w:val="0"/>
        <w:spacing w:line="276" w:lineRule="auto"/>
        <w:ind w:left="567" w:right="-846"/>
        <w:jc w:val="both"/>
        <w:rPr>
          <w:rFonts w:cs="Calibri"/>
        </w:rPr>
      </w:pPr>
    </w:p>
    <w:p w:rsidR="004C490B" w:rsidRPr="0086628C" w:rsidRDefault="00DB2E25" w:rsidP="004C490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846"/>
        <w:jc w:val="both"/>
        <w:rPr>
          <w:rFonts w:cs="Calibri"/>
          <w:sz w:val="26"/>
        </w:rPr>
      </w:pPr>
      <w:r w:rsidRPr="0086628C">
        <w:rPr>
          <w:rFonts w:cs="Calibri"/>
          <w:sz w:val="26"/>
        </w:rPr>
        <w:t>Date of Bi</w:t>
      </w:r>
      <w:r w:rsidR="0086628C" w:rsidRPr="0086628C">
        <w:rPr>
          <w:rFonts w:cs="Calibri"/>
          <w:sz w:val="26"/>
        </w:rPr>
        <w:t xml:space="preserve">rth:               </w:t>
      </w:r>
      <w:r w:rsidR="00BE27B6" w:rsidRPr="0086628C">
        <w:rPr>
          <w:rFonts w:cs="Calibri"/>
          <w:sz w:val="26"/>
        </w:rPr>
        <w:t>21</w:t>
      </w:r>
      <w:r w:rsidRPr="0086628C">
        <w:rPr>
          <w:rFonts w:cs="Calibri"/>
          <w:sz w:val="26"/>
          <w:vertAlign w:val="superscript"/>
        </w:rPr>
        <w:t>st</w:t>
      </w:r>
      <w:r w:rsidR="0086628C" w:rsidRPr="0086628C">
        <w:rPr>
          <w:rFonts w:cs="Calibri"/>
          <w:sz w:val="26"/>
        </w:rPr>
        <w:t xml:space="preserve"> Jul</w:t>
      </w:r>
      <w:r w:rsidRPr="0086628C">
        <w:rPr>
          <w:rFonts w:cs="Calibri"/>
          <w:sz w:val="26"/>
        </w:rPr>
        <w:t>y, 1990</w:t>
      </w:r>
    </w:p>
    <w:p w:rsidR="004C490B" w:rsidRPr="0086628C" w:rsidRDefault="00DB2E25" w:rsidP="004C490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846"/>
        <w:jc w:val="both"/>
        <w:rPr>
          <w:rFonts w:cs="Calibri"/>
          <w:sz w:val="26"/>
        </w:rPr>
      </w:pPr>
      <w:r w:rsidRPr="0086628C">
        <w:rPr>
          <w:rFonts w:cs="Calibri"/>
          <w:sz w:val="26"/>
        </w:rPr>
        <w:t xml:space="preserve">Languages Known:      </w:t>
      </w:r>
      <w:r w:rsidR="009333F7" w:rsidRPr="0086628C">
        <w:rPr>
          <w:rFonts w:cs="Calibri"/>
          <w:sz w:val="26"/>
        </w:rPr>
        <w:t>E</w:t>
      </w:r>
      <w:r w:rsidR="0086628C" w:rsidRPr="0086628C">
        <w:rPr>
          <w:rFonts w:cs="Calibri"/>
          <w:sz w:val="26"/>
        </w:rPr>
        <w:t xml:space="preserve">nglish, </w:t>
      </w:r>
      <w:r w:rsidRPr="0086628C">
        <w:rPr>
          <w:rFonts w:cs="Calibri"/>
          <w:sz w:val="26"/>
        </w:rPr>
        <w:t>Hindi</w:t>
      </w:r>
      <w:r w:rsidR="0086628C" w:rsidRPr="0086628C">
        <w:rPr>
          <w:rFonts w:cs="Calibri"/>
          <w:sz w:val="26"/>
        </w:rPr>
        <w:t>&amp; Marathi</w:t>
      </w:r>
    </w:p>
    <w:p w:rsidR="004C490B" w:rsidRPr="0086628C" w:rsidRDefault="00DB2E25" w:rsidP="004C490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846"/>
        <w:jc w:val="both"/>
        <w:rPr>
          <w:rFonts w:cs="Calibri"/>
          <w:sz w:val="26"/>
        </w:rPr>
      </w:pPr>
      <w:r w:rsidRPr="0086628C">
        <w:rPr>
          <w:rFonts w:cs="Calibri"/>
          <w:sz w:val="26"/>
        </w:rPr>
        <w:t xml:space="preserve">Address:                       </w:t>
      </w:r>
      <w:r w:rsidR="0086628C" w:rsidRPr="0086628C">
        <w:rPr>
          <w:rFonts w:cs="Calibri"/>
          <w:sz w:val="26"/>
        </w:rPr>
        <w:t>146, SarthakNivas, DhalgharPhata, Mangaon, Raigad, 402104.</w:t>
      </w:r>
    </w:p>
    <w:p w:rsidR="004C490B" w:rsidRDefault="004C490B" w:rsidP="004C490B">
      <w:pPr>
        <w:widowControl w:val="0"/>
        <w:autoSpaceDE w:val="0"/>
        <w:autoSpaceDN w:val="0"/>
        <w:adjustRightInd w:val="0"/>
        <w:ind w:left="-426" w:right="-846" w:hanging="2840"/>
        <w:jc w:val="both"/>
        <w:rPr>
          <w:rFonts w:cs="Calibri"/>
        </w:rPr>
      </w:pPr>
    </w:p>
    <w:p w:rsidR="004C490B" w:rsidRDefault="00DB2E25" w:rsidP="004C490B">
      <w:pPr>
        <w:widowControl w:val="0"/>
        <w:autoSpaceDE w:val="0"/>
        <w:autoSpaceDN w:val="0"/>
        <w:adjustRightInd w:val="0"/>
        <w:ind w:left="-426" w:right="-846" w:hanging="2840"/>
        <w:jc w:val="both"/>
        <w:rPr>
          <w:rFonts w:cs="Calibri"/>
        </w:rPr>
      </w:pPr>
      <w:r>
        <w:rPr>
          <w:rFonts w:cs="Calibri"/>
          <w:b/>
          <w:bCs/>
        </w:rPr>
        <w:t>DECLARATION</w:t>
      </w:r>
    </w:p>
    <w:p w:rsidR="004C490B" w:rsidRPr="0086628C" w:rsidRDefault="00DB2E25" w:rsidP="0086628C">
      <w:pPr>
        <w:widowControl w:val="0"/>
        <w:autoSpaceDE w:val="0"/>
        <w:autoSpaceDN w:val="0"/>
        <w:adjustRightInd w:val="0"/>
        <w:ind w:right="-846"/>
        <w:jc w:val="both"/>
        <w:rPr>
          <w:rFonts w:cs="Calibri"/>
          <w:sz w:val="26"/>
        </w:rPr>
      </w:pPr>
      <w:r w:rsidRPr="0086628C">
        <w:rPr>
          <w:rFonts w:cs="Calibri"/>
          <w:sz w:val="26"/>
        </w:rPr>
        <w:t xml:space="preserve">I hereby declare that all the information provided by me in this application is factual </w:t>
      </w:r>
      <w:r w:rsidR="0086628C">
        <w:rPr>
          <w:rFonts w:cs="Calibri"/>
          <w:sz w:val="26"/>
        </w:rPr>
        <w:t xml:space="preserve">and correct to the best of </w:t>
      </w:r>
      <w:r w:rsidR="00CC0A6A" w:rsidRPr="0086628C">
        <w:rPr>
          <w:rFonts w:cs="Calibri"/>
          <w:bCs/>
          <w:sz w:val="26"/>
        </w:rPr>
        <w:t>my knowledge and belief.</w:t>
      </w:r>
    </w:p>
    <w:p w:rsidR="004C490B" w:rsidRDefault="004C490B" w:rsidP="004C490B">
      <w:pPr>
        <w:widowControl w:val="0"/>
        <w:autoSpaceDE w:val="0"/>
        <w:autoSpaceDN w:val="0"/>
        <w:adjustRightInd w:val="0"/>
        <w:ind w:left="-426" w:right="-846"/>
        <w:jc w:val="both"/>
        <w:rPr>
          <w:rFonts w:cs="Calibri"/>
          <w:b/>
          <w:bCs/>
        </w:rPr>
      </w:pPr>
    </w:p>
    <w:p w:rsidR="004C490B" w:rsidRDefault="004C490B" w:rsidP="004C490B">
      <w:pPr>
        <w:widowControl w:val="0"/>
        <w:autoSpaceDE w:val="0"/>
        <w:autoSpaceDN w:val="0"/>
        <w:adjustRightInd w:val="0"/>
        <w:ind w:left="-426" w:right="-846"/>
        <w:jc w:val="both"/>
        <w:rPr>
          <w:rFonts w:cs="Calibri"/>
          <w:b/>
          <w:bCs/>
        </w:rPr>
      </w:pPr>
    </w:p>
    <w:p w:rsidR="004C490B" w:rsidRDefault="00DB2E25" w:rsidP="004C490B">
      <w:pPr>
        <w:widowControl w:val="0"/>
        <w:autoSpaceDE w:val="0"/>
        <w:autoSpaceDN w:val="0"/>
        <w:adjustRightInd w:val="0"/>
        <w:ind w:left="-426" w:right="-846"/>
        <w:jc w:val="both"/>
        <w:rPr>
          <w:rFonts w:cs="Calibri"/>
          <w:b/>
          <w:bCs/>
        </w:rPr>
      </w:pPr>
      <w:r w:rsidRPr="0086628C">
        <w:rPr>
          <w:rFonts w:cs="Calibri"/>
          <w:b/>
          <w:bCs/>
          <w:sz w:val="26"/>
        </w:rPr>
        <w:t xml:space="preserve"> Date:</w:t>
      </w:r>
      <w:r w:rsidRPr="0086628C">
        <w:rPr>
          <w:rFonts w:cs="Calibri"/>
          <w:b/>
          <w:bCs/>
          <w:sz w:val="26"/>
        </w:rPr>
        <w:t>Signature:</w:t>
      </w:r>
      <w:r w:rsidR="00D06FE8" w:rsidRPr="00D06F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C490B" w:rsidSect="00030841">
      <w:pgSz w:w="12240" w:h="15840" w:code="1"/>
      <w:pgMar w:top="540" w:right="1620" w:bottom="1080" w:left="720" w:header="720" w:footer="720" w:gutter="0"/>
      <w:cols w:space="720"/>
      <w:docGrid w:linePitch="360" w:charSpace="-65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D7624DE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FNum1"/>
    <w:lvl w:ilvl="0">
      <w:start w:val="1"/>
      <w:numFmt w:val="bullet"/>
      <w:lvlText w:val=""/>
      <w:lvlJc w:val="left"/>
      <w:pPr>
        <w:tabs>
          <w:tab w:val="num" w:pos="42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nsid w:val="00000004"/>
    <w:multiLevelType w:val="multilevel"/>
    <w:tmpl w:val="B9021408"/>
    <w:name w:val="WFNum2"/>
    <w:lvl w:ilvl="0">
      <w:start w:val="1"/>
      <w:numFmt w:val="bullet"/>
      <w:lvlText w:val=""/>
      <w:lvlJc w:val="left"/>
      <w:pPr>
        <w:tabs>
          <w:tab w:val="num" w:pos="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20"/>
      </w:pPr>
    </w:lvl>
    <w:lvl w:ilvl="2">
      <w:start w:val="1"/>
      <w:numFmt w:val="decimal"/>
      <w:lvlText w:val="%3."/>
      <w:lvlJc w:val="left"/>
      <w:pPr>
        <w:tabs>
          <w:tab w:val="num" w:pos="900"/>
        </w:tabs>
        <w:ind w:left="900" w:hanging="420"/>
      </w:pPr>
    </w:lvl>
    <w:lvl w:ilvl="3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>
      <w:start w:val="1"/>
      <w:numFmt w:val="decimal"/>
      <w:lvlText w:val="%5."/>
      <w:lvlJc w:val="left"/>
      <w:pPr>
        <w:tabs>
          <w:tab w:val="num" w:pos="1740"/>
        </w:tabs>
        <w:ind w:left="1740" w:hanging="42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420"/>
      </w:pPr>
    </w:lvl>
    <w:lvl w:ilvl="6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>
      <w:start w:val="1"/>
      <w:numFmt w:val="decimal"/>
      <w:lvlText w:val="%8."/>
      <w:lvlJc w:val="left"/>
      <w:pPr>
        <w:tabs>
          <w:tab w:val="num" w:pos="3000"/>
        </w:tabs>
        <w:ind w:left="3000" w:hanging="420"/>
      </w:pPr>
    </w:lvl>
    <w:lvl w:ilvl="8">
      <w:start w:val="1"/>
      <w:numFmt w:val="decimal"/>
      <w:lvlText w:val="%9."/>
      <w:lvlJc w:val="left"/>
      <w:pPr>
        <w:tabs>
          <w:tab w:val="num" w:pos="3420"/>
        </w:tabs>
        <w:ind w:left="3420" w:hanging="420"/>
      </w:pPr>
    </w:lvl>
  </w:abstractNum>
  <w:abstractNum w:abstractNumId="5">
    <w:nsid w:val="00000005"/>
    <w:multiLevelType w:val="multilevel"/>
    <w:tmpl w:val="70EEF446"/>
    <w:name w:val="WFNum3"/>
    <w:lvl w:ilvl="0">
      <w:start w:val="1"/>
      <w:numFmt w:val="bullet"/>
      <w:lvlText w:val=""/>
      <w:lvlJc w:val="left"/>
      <w:pPr>
        <w:tabs>
          <w:tab w:val="num" w:pos="42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6">
    <w:nsid w:val="00000006"/>
    <w:multiLevelType w:val="multilevel"/>
    <w:tmpl w:val="00000006"/>
    <w:name w:val="WW8Num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7">
    <w:nsid w:val="00006784"/>
    <w:multiLevelType w:val="hybridMultilevel"/>
    <w:tmpl w:val="00004AE1"/>
    <w:lvl w:ilvl="0" w:tplc="67A20E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188AA4F6">
      <w:numFmt w:val="decimal"/>
      <w:lvlText w:val=""/>
      <w:lvlJc w:val="left"/>
      <w:rPr>
        <w:rFonts w:cs="Times New Roman"/>
      </w:rPr>
    </w:lvl>
    <w:lvl w:ilvl="2" w:tplc="F108445A">
      <w:numFmt w:val="decimal"/>
      <w:lvlText w:val=""/>
      <w:lvlJc w:val="left"/>
      <w:rPr>
        <w:rFonts w:cs="Times New Roman"/>
      </w:rPr>
    </w:lvl>
    <w:lvl w:ilvl="3" w:tplc="8D6CFB66">
      <w:numFmt w:val="decimal"/>
      <w:lvlText w:val=""/>
      <w:lvlJc w:val="left"/>
      <w:rPr>
        <w:rFonts w:cs="Times New Roman"/>
      </w:rPr>
    </w:lvl>
    <w:lvl w:ilvl="4" w:tplc="1D468406">
      <w:numFmt w:val="decimal"/>
      <w:lvlText w:val=""/>
      <w:lvlJc w:val="left"/>
      <w:rPr>
        <w:rFonts w:cs="Times New Roman"/>
      </w:rPr>
    </w:lvl>
    <w:lvl w:ilvl="5" w:tplc="6A4E8F24">
      <w:numFmt w:val="decimal"/>
      <w:lvlText w:val=""/>
      <w:lvlJc w:val="left"/>
      <w:rPr>
        <w:rFonts w:cs="Times New Roman"/>
      </w:rPr>
    </w:lvl>
    <w:lvl w:ilvl="6" w:tplc="EC0298AE">
      <w:numFmt w:val="decimal"/>
      <w:lvlText w:val=""/>
      <w:lvlJc w:val="left"/>
      <w:rPr>
        <w:rFonts w:cs="Times New Roman"/>
      </w:rPr>
    </w:lvl>
    <w:lvl w:ilvl="7" w:tplc="E22EBBF8">
      <w:numFmt w:val="decimal"/>
      <w:lvlText w:val=""/>
      <w:lvlJc w:val="left"/>
      <w:rPr>
        <w:rFonts w:cs="Times New Roman"/>
      </w:rPr>
    </w:lvl>
    <w:lvl w:ilvl="8" w:tplc="BEEC0D60">
      <w:numFmt w:val="decimal"/>
      <w:lvlText w:val=""/>
      <w:lvlJc w:val="left"/>
      <w:rPr>
        <w:rFonts w:cs="Times New Roman"/>
      </w:rPr>
    </w:lvl>
  </w:abstractNum>
  <w:abstractNum w:abstractNumId="8">
    <w:nsid w:val="05C328EC"/>
    <w:multiLevelType w:val="hybridMultilevel"/>
    <w:tmpl w:val="4F06ED72"/>
    <w:lvl w:ilvl="0" w:tplc="FB0243B4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9BDCEE08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00A1FB6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0383B68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18EE6F0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9CE0A60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6636A07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11070C6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85A4BB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088A5954"/>
    <w:multiLevelType w:val="hybridMultilevel"/>
    <w:tmpl w:val="58C86884"/>
    <w:lvl w:ilvl="0" w:tplc="795061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D4206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5202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865F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A2EC7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298CC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4823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82DB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0EC2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BD4331"/>
    <w:multiLevelType w:val="hybridMultilevel"/>
    <w:tmpl w:val="FDFA145A"/>
    <w:lvl w:ilvl="0" w:tplc="92EA7F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B4C8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7F07B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346E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C62A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646D7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70AD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34A0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084A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3871A4"/>
    <w:multiLevelType w:val="multilevel"/>
    <w:tmpl w:val="C4520368"/>
    <w:lvl w:ilvl="0">
      <w:start w:val="1"/>
      <w:numFmt w:val="bullet"/>
      <w:lvlText w:val=""/>
      <w:lvlJc w:val="left"/>
      <w:pPr>
        <w:tabs>
          <w:tab w:val="num" w:pos="42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2">
    <w:nsid w:val="33BB41DE"/>
    <w:multiLevelType w:val="hybridMultilevel"/>
    <w:tmpl w:val="69101996"/>
    <w:lvl w:ilvl="0" w:tplc="DD602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46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18A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CE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D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3C34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2B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636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29B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73958"/>
    <w:multiLevelType w:val="hybridMultilevel"/>
    <w:tmpl w:val="6F185084"/>
    <w:lvl w:ilvl="0" w:tplc="C3F4E7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B025B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DE3A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4A20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9002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32E6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668E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C2B9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A2DF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2C1EE7"/>
    <w:multiLevelType w:val="hybridMultilevel"/>
    <w:tmpl w:val="5B1EE268"/>
    <w:lvl w:ilvl="0" w:tplc="8B20B5E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D16A8DD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1CA8AFEC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6058718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DD41BA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ED36B17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E81ABDE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AAA42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41C2374C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5C67E14"/>
    <w:multiLevelType w:val="multilevel"/>
    <w:tmpl w:val="104C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C697A"/>
    <w:multiLevelType w:val="hybridMultilevel"/>
    <w:tmpl w:val="62B88C32"/>
    <w:lvl w:ilvl="0" w:tplc="8B62D8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F9AD8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8B8A5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78C0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B42C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B0CA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26DE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14A8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CE78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6A3CE6"/>
    <w:multiLevelType w:val="hybridMultilevel"/>
    <w:tmpl w:val="11A2EE5A"/>
    <w:lvl w:ilvl="0" w:tplc="A210A6F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767CE90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7AAE99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47C030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529C9BC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70085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4D4A4C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EB4336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AF246E4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AF263DF"/>
    <w:multiLevelType w:val="hybridMultilevel"/>
    <w:tmpl w:val="3DB01CEC"/>
    <w:lvl w:ilvl="0" w:tplc="4C2499C8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color w:val="333333"/>
        <w:w w:val="100"/>
        <w:sz w:val="22"/>
        <w:szCs w:val="22"/>
        <w:lang w:val="en-US" w:eastAsia="en-US" w:bidi="en-US"/>
      </w:rPr>
    </w:lvl>
    <w:lvl w:ilvl="1" w:tplc="009A937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2" w:tplc="34C83518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3" w:tplc="6510957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en-US"/>
      </w:rPr>
    </w:lvl>
    <w:lvl w:ilvl="4" w:tplc="B42EC01E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en-US"/>
      </w:rPr>
    </w:lvl>
    <w:lvl w:ilvl="5" w:tplc="EBD6345C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en-US"/>
      </w:rPr>
    </w:lvl>
    <w:lvl w:ilvl="6" w:tplc="0540BEF8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en-US"/>
      </w:rPr>
    </w:lvl>
    <w:lvl w:ilvl="7" w:tplc="D9D2EB70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en-US"/>
      </w:rPr>
    </w:lvl>
    <w:lvl w:ilvl="8" w:tplc="B4944300">
      <w:numFmt w:val="bullet"/>
      <w:lvlText w:val="•"/>
      <w:lvlJc w:val="left"/>
      <w:pPr>
        <w:ind w:left="8058" w:hanging="360"/>
      </w:pPr>
      <w:rPr>
        <w:rFonts w:hint="default"/>
        <w:lang w:val="en-US" w:eastAsia="en-US" w:bidi="en-US"/>
      </w:rPr>
    </w:lvl>
  </w:abstractNum>
  <w:abstractNum w:abstractNumId="19">
    <w:nsid w:val="4D296132"/>
    <w:multiLevelType w:val="hybridMultilevel"/>
    <w:tmpl w:val="06008604"/>
    <w:lvl w:ilvl="0" w:tplc="DAB270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F8FC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4A83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445C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1422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2B6DB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1ACA9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1C11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50A0F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6027AC"/>
    <w:multiLevelType w:val="hybridMultilevel"/>
    <w:tmpl w:val="41B06CD8"/>
    <w:lvl w:ilvl="0" w:tplc="ACF6EE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B2C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A69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8F6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01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86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45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0B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5A5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E4B3E"/>
    <w:multiLevelType w:val="hybridMultilevel"/>
    <w:tmpl w:val="7DC2DABA"/>
    <w:lvl w:ilvl="0" w:tplc="268402C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6C6E9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47206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7E82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423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81684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BE65A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6621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6FA8B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5C7428"/>
    <w:multiLevelType w:val="hybridMultilevel"/>
    <w:tmpl w:val="D1C28398"/>
    <w:lvl w:ilvl="0" w:tplc="45B0C81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93239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3621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9629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989A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B8A8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9C98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DE0B0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E89C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9B1009"/>
    <w:multiLevelType w:val="hybridMultilevel"/>
    <w:tmpl w:val="9B383BFE"/>
    <w:lvl w:ilvl="0" w:tplc="B750FA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485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6B8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AF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1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A6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0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6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107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60CC9"/>
    <w:multiLevelType w:val="hybridMultilevel"/>
    <w:tmpl w:val="6666EF1A"/>
    <w:lvl w:ilvl="0" w:tplc="B2804A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2A433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4410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7ED2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3A75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7486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A851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6C2C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04E0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7"/>
  </w:num>
  <w:num w:numId="11">
    <w:abstractNumId w:val="12"/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3"/>
  </w:num>
  <w:num w:numId="14">
    <w:abstractNumId w:val="10"/>
  </w:num>
  <w:num w:numId="15">
    <w:abstractNumId w:val="23"/>
  </w:num>
  <w:num w:numId="16">
    <w:abstractNumId w:val="14"/>
  </w:num>
  <w:num w:numId="17">
    <w:abstractNumId w:val="19"/>
  </w:num>
  <w:num w:numId="18">
    <w:abstractNumId w:val="9"/>
  </w:num>
  <w:num w:numId="19">
    <w:abstractNumId w:val="21"/>
  </w:num>
  <w:num w:numId="20">
    <w:abstractNumId w:val="8"/>
  </w:num>
  <w:num w:numId="21">
    <w:abstractNumId w:val="11"/>
  </w:num>
  <w:num w:numId="22">
    <w:abstractNumId w:val="16"/>
  </w:num>
  <w:num w:numId="23">
    <w:abstractNumId w:val="18"/>
  </w:num>
  <w:num w:numId="24">
    <w:abstractNumId w:val="24"/>
  </w:num>
  <w:num w:numId="25">
    <w:abstractNumId w:val="22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395819"/>
    <w:rsid w:val="00002A76"/>
    <w:rsid w:val="000076D9"/>
    <w:rsid w:val="000266F3"/>
    <w:rsid w:val="00030841"/>
    <w:rsid w:val="00047B31"/>
    <w:rsid w:val="000506DE"/>
    <w:rsid w:val="00051DD1"/>
    <w:rsid w:val="0006005E"/>
    <w:rsid w:val="00066B45"/>
    <w:rsid w:val="00083B3A"/>
    <w:rsid w:val="0009434F"/>
    <w:rsid w:val="00094E39"/>
    <w:rsid w:val="000973FC"/>
    <w:rsid w:val="000A1EA0"/>
    <w:rsid w:val="000A2C3E"/>
    <w:rsid w:val="000C2C1B"/>
    <w:rsid w:val="000D4795"/>
    <w:rsid w:val="000D5360"/>
    <w:rsid w:val="000D59EB"/>
    <w:rsid w:val="000E45C9"/>
    <w:rsid w:val="001043EE"/>
    <w:rsid w:val="001053AD"/>
    <w:rsid w:val="001162C1"/>
    <w:rsid w:val="001225C2"/>
    <w:rsid w:val="0012385D"/>
    <w:rsid w:val="001349AD"/>
    <w:rsid w:val="00135B67"/>
    <w:rsid w:val="001438E9"/>
    <w:rsid w:val="00160196"/>
    <w:rsid w:val="0017760F"/>
    <w:rsid w:val="00185CC2"/>
    <w:rsid w:val="001A5BE0"/>
    <w:rsid w:val="001B01F8"/>
    <w:rsid w:val="001B4D0A"/>
    <w:rsid w:val="001C7800"/>
    <w:rsid w:val="001F201E"/>
    <w:rsid w:val="00206C94"/>
    <w:rsid w:val="002075A0"/>
    <w:rsid w:val="00252546"/>
    <w:rsid w:val="00267085"/>
    <w:rsid w:val="00270607"/>
    <w:rsid w:val="00275AC4"/>
    <w:rsid w:val="00291A34"/>
    <w:rsid w:val="0029622F"/>
    <w:rsid w:val="002A0BDE"/>
    <w:rsid w:val="002A1DF5"/>
    <w:rsid w:val="002A383E"/>
    <w:rsid w:val="002B1B99"/>
    <w:rsid w:val="003003EA"/>
    <w:rsid w:val="00313D3F"/>
    <w:rsid w:val="003175F0"/>
    <w:rsid w:val="00332918"/>
    <w:rsid w:val="00340673"/>
    <w:rsid w:val="00352966"/>
    <w:rsid w:val="00372E50"/>
    <w:rsid w:val="0037533E"/>
    <w:rsid w:val="003773F2"/>
    <w:rsid w:val="0038116F"/>
    <w:rsid w:val="00390705"/>
    <w:rsid w:val="00395819"/>
    <w:rsid w:val="003A78CF"/>
    <w:rsid w:val="003B7720"/>
    <w:rsid w:val="003E2BF3"/>
    <w:rsid w:val="00403AD2"/>
    <w:rsid w:val="0040504A"/>
    <w:rsid w:val="00420442"/>
    <w:rsid w:val="004208F5"/>
    <w:rsid w:val="00420BEB"/>
    <w:rsid w:val="0042285C"/>
    <w:rsid w:val="004318B7"/>
    <w:rsid w:val="00432B59"/>
    <w:rsid w:val="00433B49"/>
    <w:rsid w:val="00436285"/>
    <w:rsid w:val="00440478"/>
    <w:rsid w:val="00457DC4"/>
    <w:rsid w:val="00460759"/>
    <w:rsid w:val="0047522D"/>
    <w:rsid w:val="0048272A"/>
    <w:rsid w:val="00485AF4"/>
    <w:rsid w:val="004A3647"/>
    <w:rsid w:val="004C490B"/>
    <w:rsid w:val="004F242D"/>
    <w:rsid w:val="004F2AAD"/>
    <w:rsid w:val="004F5876"/>
    <w:rsid w:val="00512925"/>
    <w:rsid w:val="00531AEB"/>
    <w:rsid w:val="00532CFD"/>
    <w:rsid w:val="00561889"/>
    <w:rsid w:val="00563149"/>
    <w:rsid w:val="00574A3D"/>
    <w:rsid w:val="00582FAC"/>
    <w:rsid w:val="00583F5D"/>
    <w:rsid w:val="005A5320"/>
    <w:rsid w:val="005C0881"/>
    <w:rsid w:val="005E4E86"/>
    <w:rsid w:val="0060270F"/>
    <w:rsid w:val="00612867"/>
    <w:rsid w:val="00621ED8"/>
    <w:rsid w:val="00633C9F"/>
    <w:rsid w:val="00634F05"/>
    <w:rsid w:val="006362C8"/>
    <w:rsid w:val="006406E7"/>
    <w:rsid w:val="006561FE"/>
    <w:rsid w:val="00661122"/>
    <w:rsid w:val="00673157"/>
    <w:rsid w:val="006A4EF9"/>
    <w:rsid w:val="006C4259"/>
    <w:rsid w:val="006E0C06"/>
    <w:rsid w:val="006E2CA0"/>
    <w:rsid w:val="006F41FD"/>
    <w:rsid w:val="006F482D"/>
    <w:rsid w:val="006F7614"/>
    <w:rsid w:val="00716FD5"/>
    <w:rsid w:val="007214CF"/>
    <w:rsid w:val="007265A7"/>
    <w:rsid w:val="00726BAD"/>
    <w:rsid w:val="0074489E"/>
    <w:rsid w:val="00750521"/>
    <w:rsid w:val="00781728"/>
    <w:rsid w:val="0078355E"/>
    <w:rsid w:val="00796BC9"/>
    <w:rsid w:val="007B0D0F"/>
    <w:rsid w:val="007C4637"/>
    <w:rsid w:val="007D0C33"/>
    <w:rsid w:val="007D2888"/>
    <w:rsid w:val="007E0463"/>
    <w:rsid w:val="007E589F"/>
    <w:rsid w:val="00804D1C"/>
    <w:rsid w:val="008127A3"/>
    <w:rsid w:val="00822920"/>
    <w:rsid w:val="00846124"/>
    <w:rsid w:val="00857247"/>
    <w:rsid w:val="0086628C"/>
    <w:rsid w:val="008664A1"/>
    <w:rsid w:val="00872D68"/>
    <w:rsid w:val="00880827"/>
    <w:rsid w:val="008820BE"/>
    <w:rsid w:val="008D60F2"/>
    <w:rsid w:val="008E1352"/>
    <w:rsid w:val="008E4071"/>
    <w:rsid w:val="008E75F6"/>
    <w:rsid w:val="008F3338"/>
    <w:rsid w:val="008F7629"/>
    <w:rsid w:val="009001F1"/>
    <w:rsid w:val="00912B8A"/>
    <w:rsid w:val="0091756B"/>
    <w:rsid w:val="009333F7"/>
    <w:rsid w:val="00935E1A"/>
    <w:rsid w:val="00942E8D"/>
    <w:rsid w:val="00952BFF"/>
    <w:rsid w:val="00955EBD"/>
    <w:rsid w:val="0097386A"/>
    <w:rsid w:val="009815D4"/>
    <w:rsid w:val="00987596"/>
    <w:rsid w:val="009A1BA5"/>
    <w:rsid w:val="009A2354"/>
    <w:rsid w:val="009A2659"/>
    <w:rsid w:val="009A5FDE"/>
    <w:rsid w:val="009B20FC"/>
    <w:rsid w:val="009B321D"/>
    <w:rsid w:val="009C1778"/>
    <w:rsid w:val="009E4B21"/>
    <w:rsid w:val="00A02D32"/>
    <w:rsid w:val="00A14CE6"/>
    <w:rsid w:val="00A233C2"/>
    <w:rsid w:val="00A25487"/>
    <w:rsid w:val="00A33D0E"/>
    <w:rsid w:val="00A3547A"/>
    <w:rsid w:val="00A57471"/>
    <w:rsid w:val="00A72841"/>
    <w:rsid w:val="00A76705"/>
    <w:rsid w:val="00AB266F"/>
    <w:rsid w:val="00AC11F8"/>
    <w:rsid w:val="00AE2665"/>
    <w:rsid w:val="00AE4A8E"/>
    <w:rsid w:val="00AF4E60"/>
    <w:rsid w:val="00B0164E"/>
    <w:rsid w:val="00B06D15"/>
    <w:rsid w:val="00B14EEE"/>
    <w:rsid w:val="00B2573E"/>
    <w:rsid w:val="00B26676"/>
    <w:rsid w:val="00B2713D"/>
    <w:rsid w:val="00B30EE0"/>
    <w:rsid w:val="00B62BE8"/>
    <w:rsid w:val="00B64235"/>
    <w:rsid w:val="00B677A2"/>
    <w:rsid w:val="00B730AD"/>
    <w:rsid w:val="00B75695"/>
    <w:rsid w:val="00B93925"/>
    <w:rsid w:val="00BE27B6"/>
    <w:rsid w:val="00BE4C69"/>
    <w:rsid w:val="00BE54D9"/>
    <w:rsid w:val="00BF2B3C"/>
    <w:rsid w:val="00BF4A56"/>
    <w:rsid w:val="00C06F2F"/>
    <w:rsid w:val="00C21517"/>
    <w:rsid w:val="00C56840"/>
    <w:rsid w:val="00C62DD4"/>
    <w:rsid w:val="00CB525F"/>
    <w:rsid w:val="00CB5A61"/>
    <w:rsid w:val="00CC0A6A"/>
    <w:rsid w:val="00CD236A"/>
    <w:rsid w:val="00CF31F9"/>
    <w:rsid w:val="00D02097"/>
    <w:rsid w:val="00D06FE8"/>
    <w:rsid w:val="00D34A6D"/>
    <w:rsid w:val="00D41427"/>
    <w:rsid w:val="00D51AB4"/>
    <w:rsid w:val="00D542D2"/>
    <w:rsid w:val="00D6751B"/>
    <w:rsid w:val="00D81C2E"/>
    <w:rsid w:val="00D92150"/>
    <w:rsid w:val="00D930B3"/>
    <w:rsid w:val="00DB0601"/>
    <w:rsid w:val="00DB2E25"/>
    <w:rsid w:val="00DB5968"/>
    <w:rsid w:val="00DC6937"/>
    <w:rsid w:val="00DD4A88"/>
    <w:rsid w:val="00DE10FA"/>
    <w:rsid w:val="00DE38FD"/>
    <w:rsid w:val="00DE50E3"/>
    <w:rsid w:val="00DF59D9"/>
    <w:rsid w:val="00E21225"/>
    <w:rsid w:val="00E22293"/>
    <w:rsid w:val="00E3616D"/>
    <w:rsid w:val="00E454D8"/>
    <w:rsid w:val="00E80482"/>
    <w:rsid w:val="00E85693"/>
    <w:rsid w:val="00EA16C3"/>
    <w:rsid w:val="00EA47C8"/>
    <w:rsid w:val="00EC3C66"/>
    <w:rsid w:val="00EE0DFE"/>
    <w:rsid w:val="00EE7026"/>
    <w:rsid w:val="00EF0003"/>
    <w:rsid w:val="00EF1DE2"/>
    <w:rsid w:val="00EF39D9"/>
    <w:rsid w:val="00F02503"/>
    <w:rsid w:val="00F24B17"/>
    <w:rsid w:val="00F44821"/>
    <w:rsid w:val="00F4505C"/>
    <w:rsid w:val="00F80CAA"/>
    <w:rsid w:val="00FA48C0"/>
    <w:rsid w:val="00FB3811"/>
    <w:rsid w:val="00FB3E87"/>
    <w:rsid w:val="00FD2FBB"/>
    <w:rsid w:val="00FD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0BEB"/>
    <w:pPr>
      <w:tabs>
        <w:tab w:val="left" w:pos="0"/>
      </w:tabs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D4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BodyText"/>
    <w:qFormat/>
    <w:rsid w:val="00420BEB"/>
    <w:pPr>
      <w:keepNext/>
      <w:numPr>
        <w:ilvl w:val="3"/>
        <w:numId w:val="2"/>
      </w:numPr>
      <w:shd w:val="clear" w:color="auto" w:fill="D8D8D8"/>
      <w:spacing w:line="360" w:lineRule="auto"/>
      <w:ind w:left="2880" w:hanging="360"/>
      <w:jc w:val="center"/>
      <w:outlineLvl w:val="3"/>
    </w:pPr>
    <w:rPr>
      <w:rFonts w:ascii="Verdana" w:hAnsi="Verdana"/>
      <w:b/>
      <w:color w:val="000080"/>
      <w:sz w:val="22"/>
      <w:szCs w:val="20"/>
    </w:rPr>
  </w:style>
  <w:style w:type="paragraph" w:styleId="Heading9">
    <w:name w:val="heading 9"/>
    <w:basedOn w:val="Normal"/>
    <w:next w:val="BodyText"/>
    <w:qFormat/>
    <w:rsid w:val="00420BEB"/>
    <w:pPr>
      <w:keepNext/>
      <w:numPr>
        <w:ilvl w:val="8"/>
        <w:numId w:val="2"/>
      </w:numPr>
      <w:ind w:left="0" w:hanging="180"/>
      <w:jc w:val="both"/>
      <w:outlineLvl w:val="8"/>
    </w:pPr>
    <w:rPr>
      <w:rFonts w:ascii="Arial" w:hAnsi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20BEB"/>
  </w:style>
  <w:style w:type="character" w:customStyle="1" w:styleId="ListLabel1">
    <w:name w:val="ListLabel 1"/>
    <w:rsid w:val="00420BEB"/>
    <w:rPr>
      <w:rFonts w:cs="StarSymbol"/>
      <w:sz w:val="18"/>
      <w:szCs w:val="18"/>
    </w:rPr>
  </w:style>
  <w:style w:type="character" w:styleId="Hyperlink">
    <w:name w:val="Hyperlink"/>
    <w:rsid w:val="00420BEB"/>
    <w:rPr>
      <w:color w:val="0000FF"/>
      <w:u w:val="single"/>
    </w:rPr>
  </w:style>
  <w:style w:type="character" w:customStyle="1" w:styleId="Bullets">
    <w:name w:val="Bullets"/>
    <w:rsid w:val="00420BEB"/>
    <w:rPr>
      <w:rFonts w:ascii="OpenSymbol" w:eastAsia="OpenSymbol" w:hAnsi="OpenSymbol" w:cs="OpenSymbol"/>
    </w:rPr>
  </w:style>
  <w:style w:type="character" w:customStyle="1" w:styleId="RTFNum21">
    <w:name w:val="RTF_Num 2 1"/>
    <w:rsid w:val="00420BEB"/>
    <w:rPr>
      <w:rFonts w:ascii="Symbol" w:eastAsia="Symbol" w:hAnsi="Symbol" w:cs="Symbol"/>
    </w:rPr>
  </w:style>
  <w:style w:type="character" w:customStyle="1" w:styleId="RTFNum22">
    <w:name w:val="RTF_Num 2 2"/>
    <w:rsid w:val="00420BEB"/>
    <w:rPr>
      <w:rFonts w:ascii="Courier New" w:eastAsia="Courier New" w:hAnsi="Courier New" w:cs="Courier New"/>
    </w:rPr>
  </w:style>
  <w:style w:type="character" w:customStyle="1" w:styleId="RTFNum23">
    <w:name w:val="RTF_Num 2 3"/>
    <w:rsid w:val="00420BEB"/>
    <w:rPr>
      <w:rFonts w:ascii="Wingdings" w:eastAsia="Wingdings" w:hAnsi="Wingdings" w:cs="Wingdings"/>
    </w:rPr>
  </w:style>
  <w:style w:type="character" w:customStyle="1" w:styleId="RTFNum24">
    <w:name w:val="RTF_Num 2 4"/>
    <w:rsid w:val="00420BEB"/>
    <w:rPr>
      <w:rFonts w:ascii="Symbol" w:eastAsia="Symbol" w:hAnsi="Symbol" w:cs="Symbol"/>
    </w:rPr>
  </w:style>
  <w:style w:type="character" w:customStyle="1" w:styleId="RTFNum25">
    <w:name w:val="RTF_Num 2 5"/>
    <w:rsid w:val="00420BEB"/>
    <w:rPr>
      <w:rFonts w:ascii="Courier New" w:eastAsia="Courier New" w:hAnsi="Courier New" w:cs="Courier New"/>
    </w:rPr>
  </w:style>
  <w:style w:type="character" w:customStyle="1" w:styleId="RTFNum26">
    <w:name w:val="RTF_Num 2 6"/>
    <w:rsid w:val="00420BEB"/>
    <w:rPr>
      <w:rFonts w:ascii="Wingdings" w:eastAsia="Wingdings" w:hAnsi="Wingdings" w:cs="Wingdings"/>
    </w:rPr>
  </w:style>
  <w:style w:type="character" w:customStyle="1" w:styleId="RTFNum27">
    <w:name w:val="RTF_Num 2 7"/>
    <w:rsid w:val="00420BEB"/>
    <w:rPr>
      <w:rFonts w:ascii="Symbol" w:eastAsia="Symbol" w:hAnsi="Symbol" w:cs="Symbol"/>
    </w:rPr>
  </w:style>
  <w:style w:type="character" w:customStyle="1" w:styleId="RTFNum28">
    <w:name w:val="RTF_Num 2 8"/>
    <w:rsid w:val="00420BEB"/>
    <w:rPr>
      <w:rFonts w:ascii="Courier New" w:eastAsia="Courier New" w:hAnsi="Courier New" w:cs="Courier New"/>
    </w:rPr>
  </w:style>
  <w:style w:type="character" w:customStyle="1" w:styleId="RTFNum29">
    <w:name w:val="RTF_Num 2 9"/>
    <w:rsid w:val="00420BEB"/>
    <w:rPr>
      <w:rFonts w:ascii="Wingdings" w:eastAsia="Wingdings" w:hAnsi="Wingdings" w:cs="Wingdings"/>
    </w:rPr>
  </w:style>
  <w:style w:type="character" w:customStyle="1" w:styleId="RTFNum31">
    <w:name w:val="RTF_Num 3 1"/>
    <w:rsid w:val="00420BEB"/>
    <w:rPr>
      <w:rFonts w:ascii="Symbol" w:eastAsia="Symbol" w:hAnsi="Symbol" w:cs="Symbol"/>
    </w:rPr>
  </w:style>
  <w:style w:type="character" w:customStyle="1" w:styleId="RTFNum32">
    <w:name w:val="RTF_Num 3 2"/>
    <w:rsid w:val="00420BEB"/>
    <w:rPr>
      <w:rFonts w:ascii="Courier New" w:eastAsia="Courier New" w:hAnsi="Courier New" w:cs="Courier New"/>
    </w:rPr>
  </w:style>
  <w:style w:type="character" w:customStyle="1" w:styleId="RTFNum33">
    <w:name w:val="RTF_Num 3 3"/>
    <w:rsid w:val="00420BEB"/>
    <w:rPr>
      <w:rFonts w:ascii="Wingdings" w:eastAsia="Wingdings" w:hAnsi="Wingdings" w:cs="Wingdings"/>
    </w:rPr>
  </w:style>
  <w:style w:type="character" w:customStyle="1" w:styleId="RTFNum34">
    <w:name w:val="RTF_Num 3 4"/>
    <w:rsid w:val="00420BEB"/>
    <w:rPr>
      <w:rFonts w:ascii="Symbol" w:eastAsia="Symbol" w:hAnsi="Symbol" w:cs="Symbol"/>
    </w:rPr>
  </w:style>
  <w:style w:type="character" w:customStyle="1" w:styleId="RTFNum35">
    <w:name w:val="RTF_Num 3 5"/>
    <w:rsid w:val="00420BEB"/>
    <w:rPr>
      <w:rFonts w:ascii="Courier New" w:eastAsia="Courier New" w:hAnsi="Courier New" w:cs="Courier New"/>
    </w:rPr>
  </w:style>
  <w:style w:type="character" w:customStyle="1" w:styleId="RTFNum36">
    <w:name w:val="RTF_Num 3 6"/>
    <w:rsid w:val="00420BEB"/>
    <w:rPr>
      <w:rFonts w:ascii="Wingdings" w:eastAsia="Wingdings" w:hAnsi="Wingdings" w:cs="Wingdings"/>
    </w:rPr>
  </w:style>
  <w:style w:type="character" w:customStyle="1" w:styleId="RTFNum37">
    <w:name w:val="RTF_Num 3 7"/>
    <w:rsid w:val="00420BEB"/>
    <w:rPr>
      <w:rFonts w:ascii="Symbol" w:eastAsia="Symbol" w:hAnsi="Symbol" w:cs="Symbol"/>
    </w:rPr>
  </w:style>
  <w:style w:type="character" w:customStyle="1" w:styleId="RTFNum38">
    <w:name w:val="RTF_Num 3 8"/>
    <w:rsid w:val="00420BEB"/>
    <w:rPr>
      <w:rFonts w:ascii="Courier New" w:eastAsia="Courier New" w:hAnsi="Courier New" w:cs="Courier New"/>
    </w:rPr>
  </w:style>
  <w:style w:type="character" w:customStyle="1" w:styleId="RTFNum39">
    <w:name w:val="RTF_Num 3 9"/>
    <w:rsid w:val="00420BEB"/>
    <w:rPr>
      <w:rFonts w:ascii="Wingdings" w:eastAsia="Wingdings" w:hAnsi="Wingdings" w:cs="Wingdings"/>
    </w:rPr>
  </w:style>
  <w:style w:type="character" w:customStyle="1" w:styleId="RTFNum41">
    <w:name w:val="RTF_Num 4 1"/>
    <w:rsid w:val="00420BEB"/>
    <w:rPr>
      <w:rFonts w:ascii="Symbol" w:eastAsia="Symbol" w:hAnsi="Symbol" w:cs="Symbol"/>
    </w:rPr>
  </w:style>
  <w:style w:type="character" w:customStyle="1" w:styleId="RTFNum42">
    <w:name w:val="RTF_Num 4 2"/>
    <w:rsid w:val="00420BEB"/>
    <w:rPr>
      <w:rFonts w:ascii="Courier New" w:eastAsia="Courier New" w:hAnsi="Courier New" w:cs="Courier New"/>
    </w:rPr>
  </w:style>
  <w:style w:type="character" w:customStyle="1" w:styleId="RTFNum43">
    <w:name w:val="RTF_Num 4 3"/>
    <w:rsid w:val="00420BEB"/>
    <w:rPr>
      <w:rFonts w:ascii="Wingdings" w:eastAsia="Wingdings" w:hAnsi="Wingdings" w:cs="Wingdings"/>
    </w:rPr>
  </w:style>
  <w:style w:type="character" w:customStyle="1" w:styleId="RTFNum44">
    <w:name w:val="RTF_Num 4 4"/>
    <w:rsid w:val="00420BEB"/>
    <w:rPr>
      <w:rFonts w:ascii="Symbol" w:eastAsia="Symbol" w:hAnsi="Symbol" w:cs="Symbol"/>
    </w:rPr>
  </w:style>
  <w:style w:type="character" w:customStyle="1" w:styleId="RTFNum45">
    <w:name w:val="RTF_Num 4 5"/>
    <w:rsid w:val="00420BEB"/>
    <w:rPr>
      <w:rFonts w:ascii="Courier New" w:eastAsia="Courier New" w:hAnsi="Courier New" w:cs="Courier New"/>
    </w:rPr>
  </w:style>
  <w:style w:type="character" w:customStyle="1" w:styleId="RTFNum46">
    <w:name w:val="RTF_Num 4 6"/>
    <w:rsid w:val="00420BEB"/>
    <w:rPr>
      <w:rFonts w:ascii="Wingdings" w:eastAsia="Wingdings" w:hAnsi="Wingdings" w:cs="Wingdings"/>
    </w:rPr>
  </w:style>
  <w:style w:type="character" w:customStyle="1" w:styleId="RTFNum47">
    <w:name w:val="RTF_Num 4 7"/>
    <w:rsid w:val="00420BEB"/>
    <w:rPr>
      <w:rFonts w:ascii="Symbol" w:eastAsia="Symbol" w:hAnsi="Symbol" w:cs="Symbol"/>
    </w:rPr>
  </w:style>
  <w:style w:type="character" w:customStyle="1" w:styleId="RTFNum48">
    <w:name w:val="RTF_Num 4 8"/>
    <w:rsid w:val="00420BEB"/>
    <w:rPr>
      <w:rFonts w:ascii="Courier New" w:eastAsia="Courier New" w:hAnsi="Courier New" w:cs="Courier New"/>
    </w:rPr>
  </w:style>
  <w:style w:type="character" w:customStyle="1" w:styleId="RTFNum49">
    <w:name w:val="RTF_Num 4 9"/>
    <w:rsid w:val="00420BEB"/>
    <w:rPr>
      <w:rFonts w:ascii="Wingdings" w:eastAsia="Wingdings" w:hAnsi="Wingdings" w:cs="Wingdings"/>
    </w:rPr>
  </w:style>
  <w:style w:type="character" w:customStyle="1" w:styleId="RTFNum51">
    <w:name w:val="RTF_Num 5 1"/>
    <w:rsid w:val="00420BEB"/>
    <w:rPr>
      <w:rFonts w:ascii="Symbol" w:eastAsia="Symbol" w:hAnsi="Symbol" w:cs="Symbol"/>
    </w:rPr>
  </w:style>
  <w:style w:type="character" w:customStyle="1" w:styleId="RTFNum52">
    <w:name w:val="RTF_Num 5 2"/>
    <w:rsid w:val="00420BEB"/>
    <w:rPr>
      <w:rFonts w:ascii="Courier New" w:eastAsia="Courier New" w:hAnsi="Courier New" w:cs="Courier New"/>
    </w:rPr>
  </w:style>
  <w:style w:type="character" w:customStyle="1" w:styleId="RTFNum53">
    <w:name w:val="RTF_Num 5 3"/>
    <w:rsid w:val="00420BEB"/>
    <w:rPr>
      <w:rFonts w:ascii="Wingdings" w:eastAsia="Wingdings" w:hAnsi="Wingdings" w:cs="Wingdings"/>
    </w:rPr>
  </w:style>
  <w:style w:type="character" w:customStyle="1" w:styleId="RTFNum54">
    <w:name w:val="RTF_Num 5 4"/>
    <w:rsid w:val="00420BEB"/>
    <w:rPr>
      <w:rFonts w:ascii="Symbol" w:eastAsia="Symbol" w:hAnsi="Symbol" w:cs="Symbol"/>
    </w:rPr>
  </w:style>
  <w:style w:type="character" w:customStyle="1" w:styleId="RTFNum55">
    <w:name w:val="RTF_Num 5 5"/>
    <w:rsid w:val="00420BEB"/>
    <w:rPr>
      <w:rFonts w:ascii="Courier New" w:eastAsia="Courier New" w:hAnsi="Courier New" w:cs="Courier New"/>
    </w:rPr>
  </w:style>
  <w:style w:type="character" w:customStyle="1" w:styleId="RTFNum56">
    <w:name w:val="RTF_Num 5 6"/>
    <w:rsid w:val="00420BEB"/>
    <w:rPr>
      <w:rFonts w:ascii="Wingdings" w:eastAsia="Wingdings" w:hAnsi="Wingdings" w:cs="Wingdings"/>
    </w:rPr>
  </w:style>
  <w:style w:type="character" w:customStyle="1" w:styleId="RTFNum57">
    <w:name w:val="RTF_Num 5 7"/>
    <w:rsid w:val="00420BEB"/>
    <w:rPr>
      <w:rFonts w:ascii="Symbol" w:eastAsia="Symbol" w:hAnsi="Symbol" w:cs="Symbol"/>
    </w:rPr>
  </w:style>
  <w:style w:type="character" w:customStyle="1" w:styleId="RTFNum58">
    <w:name w:val="RTF_Num 5 8"/>
    <w:rsid w:val="00420BEB"/>
    <w:rPr>
      <w:rFonts w:ascii="Courier New" w:eastAsia="Courier New" w:hAnsi="Courier New" w:cs="Courier New"/>
    </w:rPr>
  </w:style>
  <w:style w:type="character" w:customStyle="1" w:styleId="RTFNum59">
    <w:name w:val="RTF_Num 5 9"/>
    <w:rsid w:val="00420BEB"/>
    <w:rPr>
      <w:rFonts w:ascii="Wingdings" w:eastAsia="Wingdings" w:hAnsi="Wingdings" w:cs="Wingdings"/>
    </w:rPr>
  </w:style>
  <w:style w:type="character" w:customStyle="1" w:styleId="RTFNum61">
    <w:name w:val="RTF_Num 6 1"/>
    <w:rsid w:val="00420BEB"/>
    <w:rPr>
      <w:rFonts w:ascii="Symbol" w:eastAsia="Symbol" w:hAnsi="Symbol" w:cs="Symbol"/>
    </w:rPr>
  </w:style>
  <w:style w:type="character" w:customStyle="1" w:styleId="RTFNum62">
    <w:name w:val="RTF_Num 6 2"/>
    <w:rsid w:val="00420BEB"/>
    <w:rPr>
      <w:rFonts w:ascii="Courier New" w:eastAsia="Courier New" w:hAnsi="Courier New" w:cs="Courier New"/>
    </w:rPr>
  </w:style>
  <w:style w:type="character" w:customStyle="1" w:styleId="RTFNum63">
    <w:name w:val="RTF_Num 6 3"/>
    <w:rsid w:val="00420BEB"/>
    <w:rPr>
      <w:rFonts w:ascii="Wingdings" w:eastAsia="Wingdings" w:hAnsi="Wingdings" w:cs="Wingdings"/>
    </w:rPr>
  </w:style>
  <w:style w:type="character" w:customStyle="1" w:styleId="RTFNum64">
    <w:name w:val="RTF_Num 6 4"/>
    <w:rsid w:val="00420BEB"/>
    <w:rPr>
      <w:rFonts w:ascii="Symbol" w:eastAsia="Symbol" w:hAnsi="Symbol" w:cs="Symbol"/>
    </w:rPr>
  </w:style>
  <w:style w:type="character" w:customStyle="1" w:styleId="RTFNum65">
    <w:name w:val="RTF_Num 6 5"/>
    <w:rsid w:val="00420BEB"/>
    <w:rPr>
      <w:rFonts w:ascii="Courier New" w:eastAsia="Courier New" w:hAnsi="Courier New" w:cs="Courier New"/>
    </w:rPr>
  </w:style>
  <w:style w:type="character" w:customStyle="1" w:styleId="RTFNum66">
    <w:name w:val="RTF_Num 6 6"/>
    <w:rsid w:val="00420BEB"/>
    <w:rPr>
      <w:rFonts w:ascii="Wingdings" w:eastAsia="Wingdings" w:hAnsi="Wingdings" w:cs="Wingdings"/>
    </w:rPr>
  </w:style>
  <w:style w:type="character" w:customStyle="1" w:styleId="RTFNum67">
    <w:name w:val="RTF_Num 6 7"/>
    <w:rsid w:val="00420BEB"/>
    <w:rPr>
      <w:rFonts w:ascii="Symbol" w:eastAsia="Symbol" w:hAnsi="Symbol" w:cs="Symbol"/>
    </w:rPr>
  </w:style>
  <w:style w:type="character" w:customStyle="1" w:styleId="RTFNum68">
    <w:name w:val="RTF_Num 6 8"/>
    <w:rsid w:val="00420BEB"/>
    <w:rPr>
      <w:rFonts w:ascii="Courier New" w:eastAsia="Courier New" w:hAnsi="Courier New" w:cs="Courier New"/>
    </w:rPr>
  </w:style>
  <w:style w:type="character" w:customStyle="1" w:styleId="RTFNum69">
    <w:name w:val="RTF_Num 6 9"/>
    <w:rsid w:val="00420BEB"/>
    <w:rPr>
      <w:rFonts w:ascii="Wingdings" w:eastAsia="Wingdings" w:hAnsi="Wingdings" w:cs="Wingdings"/>
    </w:rPr>
  </w:style>
  <w:style w:type="character" w:customStyle="1" w:styleId="RTFNum71">
    <w:name w:val="RTF_Num 7 1"/>
    <w:rsid w:val="00420BEB"/>
    <w:rPr>
      <w:rFonts w:ascii="Symbol" w:eastAsia="Symbol" w:hAnsi="Symbol" w:cs="Symbol"/>
    </w:rPr>
  </w:style>
  <w:style w:type="character" w:customStyle="1" w:styleId="RTFNum72">
    <w:name w:val="RTF_Num 7 2"/>
    <w:rsid w:val="00420BEB"/>
    <w:rPr>
      <w:rFonts w:ascii="Courier New" w:eastAsia="Courier New" w:hAnsi="Courier New" w:cs="Courier New"/>
    </w:rPr>
  </w:style>
  <w:style w:type="character" w:customStyle="1" w:styleId="RTFNum73">
    <w:name w:val="RTF_Num 7 3"/>
    <w:rsid w:val="00420BEB"/>
    <w:rPr>
      <w:rFonts w:ascii="Wingdings" w:eastAsia="Wingdings" w:hAnsi="Wingdings" w:cs="Wingdings"/>
    </w:rPr>
  </w:style>
  <w:style w:type="character" w:customStyle="1" w:styleId="RTFNum74">
    <w:name w:val="RTF_Num 7 4"/>
    <w:rsid w:val="00420BEB"/>
    <w:rPr>
      <w:rFonts w:ascii="Symbol" w:eastAsia="Symbol" w:hAnsi="Symbol" w:cs="Symbol"/>
    </w:rPr>
  </w:style>
  <w:style w:type="character" w:customStyle="1" w:styleId="RTFNum75">
    <w:name w:val="RTF_Num 7 5"/>
    <w:rsid w:val="00420BEB"/>
    <w:rPr>
      <w:rFonts w:ascii="Courier New" w:eastAsia="Courier New" w:hAnsi="Courier New" w:cs="Courier New"/>
    </w:rPr>
  </w:style>
  <w:style w:type="character" w:customStyle="1" w:styleId="RTFNum76">
    <w:name w:val="RTF_Num 7 6"/>
    <w:rsid w:val="00420BEB"/>
    <w:rPr>
      <w:rFonts w:ascii="Wingdings" w:eastAsia="Wingdings" w:hAnsi="Wingdings" w:cs="Wingdings"/>
    </w:rPr>
  </w:style>
  <w:style w:type="character" w:customStyle="1" w:styleId="RTFNum77">
    <w:name w:val="RTF_Num 7 7"/>
    <w:rsid w:val="00420BEB"/>
    <w:rPr>
      <w:rFonts w:ascii="Symbol" w:eastAsia="Symbol" w:hAnsi="Symbol" w:cs="Symbol"/>
    </w:rPr>
  </w:style>
  <w:style w:type="character" w:customStyle="1" w:styleId="RTFNum78">
    <w:name w:val="RTF_Num 7 8"/>
    <w:rsid w:val="00420BEB"/>
    <w:rPr>
      <w:rFonts w:ascii="Courier New" w:eastAsia="Courier New" w:hAnsi="Courier New" w:cs="Courier New"/>
    </w:rPr>
  </w:style>
  <w:style w:type="character" w:customStyle="1" w:styleId="RTFNum79">
    <w:name w:val="RTF_Num 7 9"/>
    <w:rsid w:val="00420BEB"/>
    <w:rPr>
      <w:rFonts w:ascii="Wingdings" w:eastAsia="Wingdings" w:hAnsi="Wingdings" w:cs="Wingdings"/>
    </w:rPr>
  </w:style>
  <w:style w:type="character" w:customStyle="1" w:styleId="RTFNum81">
    <w:name w:val="RTF_Num 8 1"/>
    <w:rsid w:val="00420BEB"/>
    <w:rPr>
      <w:rFonts w:ascii="Symbol" w:eastAsia="Symbol" w:hAnsi="Symbol" w:cs="Symbol"/>
    </w:rPr>
  </w:style>
  <w:style w:type="character" w:customStyle="1" w:styleId="RTFNum82">
    <w:name w:val="RTF_Num 8 2"/>
    <w:rsid w:val="00420BEB"/>
    <w:rPr>
      <w:rFonts w:ascii="Courier New" w:eastAsia="Courier New" w:hAnsi="Courier New" w:cs="Courier New"/>
    </w:rPr>
  </w:style>
  <w:style w:type="character" w:customStyle="1" w:styleId="RTFNum83">
    <w:name w:val="RTF_Num 8 3"/>
    <w:rsid w:val="00420BEB"/>
    <w:rPr>
      <w:rFonts w:ascii="Wingdings" w:eastAsia="Wingdings" w:hAnsi="Wingdings" w:cs="Wingdings"/>
    </w:rPr>
  </w:style>
  <w:style w:type="character" w:customStyle="1" w:styleId="RTFNum84">
    <w:name w:val="RTF_Num 8 4"/>
    <w:rsid w:val="00420BEB"/>
    <w:rPr>
      <w:rFonts w:ascii="Symbol" w:eastAsia="Symbol" w:hAnsi="Symbol" w:cs="Symbol"/>
    </w:rPr>
  </w:style>
  <w:style w:type="character" w:customStyle="1" w:styleId="RTFNum85">
    <w:name w:val="RTF_Num 8 5"/>
    <w:rsid w:val="00420BEB"/>
    <w:rPr>
      <w:rFonts w:ascii="Courier New" w:eastAsia="Courier New" w:hAnsi="Courier New" w:cs="Courier New"/>
    </w:rPr>
  </w:style>
  <w:style w:type="character" w:customStyle="1" w:styleId="RTFNum86">
    <w:name w:val="RTF_Num 8 6"/>
    <w:rsid w:val="00420BEB"/>
    <w:rPr>
      <w:rFonts w:ascii="Wingdings" w:eastAsia="Wingdings" w:hAnsi="Wingdings" w:cs="Wingdings"/>
    </w:rPr>
  </w:style>
  <w:style w:type="character" w:customStyle="1" w:styleId="RTFNum87">
    <w:name w:val="RTF_Num 8 7"/>
    <w:rsid w:val="00420BEB"/>
    <w:rPr>
      <w:rFonts w:ascii="Symbol" w:eastAsia="Symbol" w:hAnsi="Symbol" w:cs="Symbol"/>
    </w:rPr>
  </w:style>
  <w:style w:type="character" w:customStyle="1" w:styleId="RTFNum88">
    <w:name w:val="RTF_Num 8 8"/>
    <w:rsid w:val="00420BEB"/>
    <w:rPr>
      <w:rFonts w:ascii="Courier New" w:eastAsia="Courier New" w:hAnsi="Courier New" w:cs="Courier New"/>
    </w:rPr>
  </w:style>
  <w:style w:type="character" w:customStyle="1" w:styleId="RTFNum89">
    <w:name w:val="RTF_Num 8 9"/>
    <w:rsid w:val="00420BEB"/>
    <w:rPr>
      <w:rFonts w:ascii="Wingdings" w:eastAsia="Wingdings" w:hAnsi="Wingdings" w:cs="Wingdings"/>
    </w:rPr>
  </w:style>
  <w:style w:type="character" w:customStyle="1" w:styleId="RTFNum91">
    <w:name w:val="RTF_Num 9 1"/>
    <w:rsid w:val="00420BEB"/>
    <w:rPr>
      <w:rFonts w:ascii="Symbol" w:eastAsia="Symbol" w:hAnsi="Symbol" w:cs="Symbol"/>
    </w:rPr>
  </w:style>
  <w:style w:type="character" w:customStyle="1" w:styleId="RTFNum92">
    <w:name w:val="RTF_Num 9 2"/>
    <w:rsid w:val="00420BEB"/>
    <w:rPr>
      <w:rFonts w:ascii="Courier New" w:eastAsia="Courier New" w:hAnsi="Courier New" w:cs="Courier New"/>
    </w:rPr>
  </w:style>
  <w:style w:type="character" w:customStyle="1" w:styleId="RTFNum93">
    <w:name w:val="RTF_Num 9 3"/>
    <w:rsid w:val="00420BEB"/>
    <w:rPr>
      <w:rFonts w:ascii="Wingdings" w:eastAsia="Wingdings" w:hAnsi="Wingdings" w:cs="Wingdings"/>
    </w:rPr>
  </w:style>
  <w:style w:type="character" w:customStyle="1" w:styleId="RTFNum94">
    <w:name w:val="RTF_Num 9 4"/>
    <w:rsid w:val="00420BEB"/>
    <w:rPr>
      <w:rFonts w:ascii="Symbol" w:eastAsia="Symbol" w:hAnsi="Symbol" w:cs="Symbol"/>
    </w:rPr>
  </w:style>
  <w:style w:type="character" w:customStyle="1" w:styleId="RTFNum95">
    <w:name w:val="RTF_Num 9 5"/>
    <w:rsid w:val="00420BEB"/>
    <w:rPr>
      <w:rFonts w:ascii="Courier New" w:eastAsia="Courier New" w:hAnsi="Courier New" w:cs="Courier New"/>
    </w:rPr>
  </w:style>
  <w:style w:type="character" w:customStyle="1" w:styleId="RTFNum96">
    <w:name w:val="RTF_Num 9 6"/>
    <w:rsid w:val="00420BEB"/>
    <w:rPr>
      <w:rFonts w:ascii="Wingdings" w:eastAsia="Wingdings" w:hAnsi="Wingdings" w:cs="Wingdings"/>
    </w:rPr>
  </w:style>
  <w:style w:type="character" w:customStyle="1" w:styleId="RTFNum97">
    <w:name w:val="RTF_Num 9 7"/>
    <w:rsid w:val="00420BEB"/>
    <w:rPr>
      <w:rFonts w:ascii="Symbol" w:eastAsia="Symbol" w:hAnsi="Symbol" w:cs="Symbol"/>
    </w:rPr>
  </w:style>
  <w:style w:type="character" w:customStyle="1" w:styleId="RTFNum98">
    <w:name w:val="RTF_Num 9 8"/>
    <w:rsid w:val="00420BEB"/>
    <w:rPr>
      <w:rFonts w:ascii="Courier New" w:eastAsia="Courier New" w:hAnsi="Courier New" w:cs="Courier New"/>
    </w:rPr>
  </w:style>
  <w:style w:type="character" w:customStyle="1" w:styleId="RTFNum99">
    <w:name w:val="RTF_Num 9 9"/>
    <w:rsid w:val="00420BEB"/>
    <w:rPr>
      <w:rFonts w:ascii="Wingdings" w:eastAsia="Wingdings" w:hAnsi="Wingdings" w:cs="Wingdings"/>
    </w:rPr>
  </w:style>
  <w:style w:type="character" w:customStyle="1" w:styleId="RTFNum101">
    <w:name w:val="RTF_Num 10 1"/>
    <w:rsid w:val="00420BEB"/>
    <w:rPr>
      <w:rFonts w:ascii="Symbol" w:eastAsia="Symbol" w:hAnsi="Symbol" w:cs="Symbol"/>
    </w:rPr>
  </w:style>
  <w:style w:type="character" w:customStyle="1" w:styleId="RTFNum102">
    <w:name w:val="RTF_Num 10 2"/>
    <w:rsid w:val="00420BEB"/>
    <w:rPr>
      <w:rFonts w:ascii="Courier New" w:eastAsia="Courier New" w:hAnsi="Courier New" w:cs="Courier New"/>
    </w:rPr>
  </w:style>
  <w:style w:type="character" w:customStyle="1" w:styleId="RTFNum103">
    <w:name w:val="RTF_Num 10 3"/>
    <w:rsid w:val="00420BEB"/>
    <w:rPr>
      <w:rFonts w:ascii="Wingdings" w:eastAsia="Wingdings" w:hAnsi="Wingdings" w:cs="Wingdings"/>
    </w:rPr>
  </w:style>
  <w:style w:type="character" w:customStyle="1" w:styleId="RTFNum104">
    <w:name w:val="RTF_Num 10 4"/>
    <w:rsid w:val="00420BEB"/>
    <w:rPr>
      <w:rFonts w:ascii="Symbol" w:eastAsia="Symbol" w:hAnsi="Symbol" w:cs="Symbol"/>
    </w:rPr>
  </w:style>
  <w:style w:type="character" w:customStyle="1" w:styleId="RTFNum105">
    <w:name w:val="RTF_Num 10 5"/>
    <w:rsid w:val="00420BEB"/>
    <w:rPr>
      <w:rFonts w:ascii="Courier New" w:eastAsia="Courier New" w:hAnsi="Courier New" w:cs="Courier New"/>
    </w:rPr>
  </w:style>
  <w:style w:type="character" w:customStyle="1" w:styleId="RTFNum106">
    <w:name w:val="RTF_Num 10 6"/>
    <w:rsid w:val="00420BEB"/>
    <w:rPr>
      <w:rFonts w:ascii="Wingdings" w:eastAsia="Wingdings" w:hAnsi="Wingdings" w:cs="Wingdings"/>
    </w:rPr>
  </w:style>
  <w:style w:type="character" w:customStyle="1" w:styleId="RTFNum107">
    <w:name w:val="RTF_Num 10 7"/>
    <w:rsid w:val="00420BEB"/>
    <w:rPr>
      <w:rFonts w:ascii="Symbol" w:eastAsia="Symbol" w:hAnsi="Symbol" w:cs="Symbol"/>
    </w:rPr>
  </w:style>
  <w:style w:type="character" w:customStyle="1" w:styleId="RTFNum108">
    <w:name w:val="RTF_Num 10 8"/>
    <w:rsid w:val="00420BEB"/>
    <w:rPr>
      <w:rFonts w:ascii="Courier New" w:eastAsia="Courier New" w:hAnsi="Courier New" w:cs="Courier New"/>
    </w:rPr>
  </w:style>
  <w:style w:type="character" w:customStyle="1" w:styleId="RTFNum109">
    <w:name w:val="RTF_Num 10 9"/>
    <w:rsid w:val="00420BEB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rsid w:val="00420BE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420BEB"/>
    <w:pPr>
      <w:jc w:val="center"/>
    </w:pPr>
  </w:style>
  <w:style w:type="paragraph" w:styleId="List">
    <w:name w:val="List"/>
    <w:basedOn w:val="BodyText"/>
    <w:rsid w:val="00420BEB"/>
    <w:rPr>
      <w:rFonts w:cs="Tahoma"/>
    </w:rPr>
  </w:style>
  <w:style w:type="paragraph" w:styleId="Caption">
    <w:name w:val="caption"/>
    <w:basedOn w:val="Normal"/>
    <w:qFormat/>
    <w:rsid w:val="00420BE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20BEB"/>
    <w:pPr>
      <w:suppressLineNumbers/>
    </w:pPr>
    <w:rPr>
      <w:rFonts w:cs="Tahoma"/>
    </w:rPr>
  </w:style>
  <w:style w:type="paragraph" w:customStyle="1" w:styleId="Normal1">
    <w:name w:val="Normal1"/>
    <w:basedOn w:val="Normal"/>
    <w:rsid w:val="00420BEB"/>
    <w:rPr>
      <w:sz w:val="20"/>
      <w:szCs w:val="20"/>
    </w:rPr>
  </w:style>
  <w:style w:type="paragraph" w:customStyle="1" w:styleId="TableContents">
    <w:name w:val="Table Contents"/>
    <w:basedOn w:val="Normal"/>
    <w:rsid w:val="00420BEB"/>
    <w:pPr>
      <w:suppressLineNumbers/>
    </w:pPr>
  </w:style>
  <w:style w:type="paragraph" w:customStyle="1" w:styleId="TableHeading">
    <w:name w:val="Table Heading"/>
    <w:basedOn w:val="TableContents"/>
    <w:rsid w:val="00420BEB"/>
    <w:pPr>
      <w:jc w:val="center"/>
    </w:pPr>
    <w:rPr>
      <w:b/>
      <w:bCs/>
    </w:rPr>
  </w:style>
  <w:style w:type="paragraph" w:styleId="NormalWeb">
    <w:name w:val="Normal (Web)"/>
    <w:basedOn w:val="Normal"/>
    <w:rsid w:val="000A2C3E"/>
    <w:pPr>
      <w:spacing w:before="280" w:after="280"/>
    </w:pPr>
    <w:rPr>
      <w:rFonts w:eastAsia="Calibri"/>
      <w:kern w:val="0"/>
    </w:rPr>
  </w:style>
  <w:style w:type="paragraph" w:styleId="ListParagraph">
    <w:name w:val="List Paragraph"/>
    <w:basedOn w:val="Normal"/>
    <w:uiPriority w:val="34"/>
    <w:qFormat/>
    <w:rsid w:val="00105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D4A88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alloonText">
    <w:name w:val="Balloon Text"/>
    <w:basedOn w:val="Normal"/>
    <w:link w:val="BalloonTextChar"/>
    <w:rsid w:val="005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881"/>
    <w:rPr>
      <w:rFonts w:ascii="Tahoma" w:hAnsi="Tahoma" w:cs="Tahoma"/>
      <w:kern w:val="1"/>
      <w:sz w:val="16"/>
      <w:szCs w:val="16"/>
      <w:lang w:eastAsia="ar-SA"/>
    </w:rPr>
  </w:style>
  <w:style w:type="paragraph" w:customStyle="1" w:styleId="TableParagraph">
    <w:name w:val="Table Paragraph"/>
    <w:basedOn w:val="Normal"/>
    <w:uiPriority w:val="1"/>
    <w:qFormat/>
    <w:rsid w:val="00BE27B6"/>
    <w:pPr>
      <w:widowControl w:val="0"/>
      <w:tabs>
        <w:tab w:val="clear" w:pos="0"/>
      </w:tabs>
      <w:suppressAutoHyphens w:val="0"/>
      <w:autoSpaceDE w:val="0"/>
      <w:autoSpaceDN w:val="0"/>
    </w:pPr>
    <w:rPr>
      <w:kern w:val="0"/>
      <w:sz w:val="22"/>
      <w:szCs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314d0bf20e27d0493b21175db1afdea134f530e18705c4458440321091b5b58150013071648595a1b4d58515c424154181c084b281e01030300144959580d51580f1b425c4c01090340281e0103120312485b5c0f4d584b50535a4f162e024b4340010d120213105b5c0c004d145c455715445a5c5d57421a081105431458090d074b100a12031753444f4a081e01030300154958550e574916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72C08-1E6B-41F6-BA71-FB3F29A5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 Chandrasekaran</vt:lpstr>
    </vt:vector>
  </TitlesOfParts>
  <Company>Oracle Corporation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Chandrasekaran</dc:title>
  <dc:creator>Manoj</dc:creator>
  <cp:lastModifiedBy>admin</cp:lastModifiedBy>
  <cp:revision>2</cp:revision>
  <cp:lastPrinted>2016-04-29T12:15:00Z</cp:lastPrinted>
  <dcterms:created xsi:type="dcterms:W3CDTF">2019-07-22T11:42:00Z</dcterms:created>
  <dcterms:modified xsi:type="dcterms:W3CDTF">2019-07-22T11:42:00Z</dcterms:modified>
</cp:coreProperties>
</file>