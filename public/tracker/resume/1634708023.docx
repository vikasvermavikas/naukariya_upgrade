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W w:w="9365" w:type="dxa"/>
        <w:tblInd w:w="288" w:type="dxa"/>
        <w:tblLook w:val="0000"/>
      </w:tblPr>
      <w:tblGrid>
        <w:gridCol w:w="9365"/>
      </w:tblGrid>
      <w:tr>
        <w:tblPrEx>
          <w:tblW w:w="9365" w:type="dxa"/>
          <w:tblInd w:w="288" w:type="dxa"/>
          <w:tblLook w:val="0000"/>
        </w:tblPrEx>
        <w:trPr>
          <w:trHeight w:val="152"/>
        </w:trPr>
        <w:tc>
          <w:tcPr>
            <w:tcW w:w="9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6E6E6"/>
            <w:vAlign w:val="center"/>
          </w:tcPr>
          <w:p w:rsidR="00340AB1">
            <w:pPr>
              <w:pBdr>
                <w:bottom w:val="single" w:sz="4" w:space="2" w:color="000000"/>
              </w:pBdr>
              <w:shd w:val="clear" w:color="auto" w:fill="E5E5E5"/>
              <w:tabs>
                <w:tab w:val="left" w:pos="3222"/>
                <w:tab w:val="left" w:pos="4122"/>
                <w:tab w:val="left" w:pos="5742"/>
                <w:tab w:val="left" w:pos="6117"/>
                <w:tab w:val="left" w:pos="6252"/>
                <w:tab w:val="left" w:pos="6522"/>
              </w:tabs>
              <w:spacing w:after="120" w:line="288" w:lineRule="auto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 xml:space="preserve">RESUME                                           </w:t>
            </w:r>
          </w:p>
        </w:tc>
      </w:tr>
    </w:tbl>
    <w:p w:rsidR="00340AB1"/>
    <w:p w:rsidR="00340AB1"/>
    <w:tbl>
      <w:tblPr>
        <w:tblW w:w="11537" w:type="dxa"/>
        <w:tblInd w:w="-797" w:type="dxa"/>
        <w:tblLook w:val="0000"/>
      </w:tblPr>
      <w:tblGrid>
        <w:gridCol w:w="3875"/>
        <w:gridCol w:w="7662"/>
      </w:tblGrid>
      <w:tr>
        <w:tblPrEx>
          <w:tblW w:w="11537" w:type="dxa"/>
          <w:tblInd w:w="-797" w:type="dxa"/>
          <w:tblLook w:val="0000"/>
        </w:tblPrEx>
        <w:trPr>
          <w:trHeight w:val="152"/>
        </w:trPr>
        <w:tc>
          <w:tcPr>
            <w:tcW w:w="3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000000" w:fill="E6E6E6"/>
          </w:tcPr>
          <w:p w:rsidR="00340AB1">
            <w:pPr>
              <w:spacing w:line="276" w:lineRule="auto"/>
              <w:rPr>
                <w:rFonts w:ascii="Courier New" w:hAnsi="Courier New" w:cs="Courier New"/>
                <w:b/>
                <w:bCs/>
                <w:sz w:val="32"/>
                <w:szCs w:val="32"/>
                <w:u w:val="single"/>
              </w:rPr>
            </w:pPr>
          </w:p>
          <w:p w:rsidR="00340AB1">
            <w:pPr>
              <w:spacing w:line="276" w:lineRule="auto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u w:val="single"/>
              </w:rPr>
              <w:t>NAME: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</w:p>
          <w:p w:rsidR="00340AB1">
            <w:pPr>
              <w:spacing w:line="276" w:lineRule="auto"/>
              <w:rPr>
                <w:iCs/>
                <w:sz w:val="28"/>
                <w:szCs w:val="28"/>
                <w:u w:val="single"/>
              </w:rPr>
            </w:pPr>
            <w:r>
              <w:rPr>
                <w:iCs/>
                <w:sz w:val="28"/>
                <w:szCs w:val="28"/>
              </w:rPr>
              <w:t>RAJNATH  MISHRA</w:t>
            </w:r>
          </w:p>
          <w:p w:rsidR="00340AB1">
            <w:pPr>
              <w:spacing w:line="276" w:lineRule="auto"/>
              <w:rPr>
                <w:b/>
                <w:bCs/>
                <w:i/>
                <w:iCs/>
                <w:u w:val="single"/>
              </w:rPr>
            </w:pPr>
          </w:p>
          <w:p w:rsidR="00340AB1">
            <w:pPr>
              <w:spacing w:line="276" w:lineRule="auto"/>
              <w:rPr>
                <w:b/>
                <w:bCs/>
                <w:i/>
                <w:iCs/>
                <w:u w:val="single"/>
              </w:rPr>
            </w:pPr>
          </w:p>
          <w:p w:rsidR="00340AB1">
            <w:pPr>
              <w:spacing w:line="276" w:lineRule="auto"/>
              <w:rPr>
                <w:b/>
                <w:bCs/>
                <w:i/>
                <w:iCs/>
                <w:u w:val="single"/>
              </w:rPr>
            </w:pPr>
          </w:p>
          <w:p w:rsidR="00340AB1">
            <w:pPr>
              <w:spacing w:line="276" w:lineRule="auto"/>
              <w:rPr>
                <w:b/>
                <w:bCs/>
                <w:i/>
                <w:iCs/>
                <w:u w:val="single"/>
              </w:rPr>
            </w:pPr>
          </w:p>
          <w:p w:rsidR="00340AB1">
            <w:pPr>
              <w:spacing w:line="276" w:lineRule="auto"/>
              <w:rPr>
                <w:b/>
                <w:bCs/>
                <w:i/>
                <w:iCs/>
                <w:u w:val="single"/>
              </w:rPr>
            </w:pPr>
          </w:p>
          <w:p w:rsidR="00340AB1">
            <w:pPr>
              <w:spacing w:line="276" w:lineRule="auto"/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noProof/>
                <w:u w:val="single"/>
              </w:rPr>
              <w:drawing>
                <wp:inline distT="0" distB="0" distL="0" distR="0">
                  <wp:extent cx="1524000" cy="1752600"/>
                  <wp:effectExtent l="19050" t="0" r="0" b="0"/>
                  <wp:docPr id="1" name="Picture 1" descr="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288009" name="Picture 1" descr="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0AB1">
            <w:pPr>
              <w:spacing w:line="276" w:lineRule="auto"/>
              <w:rPr>
                <w:b/>
                <w:bCs/>
                <w:i/>
                <w:iCs/>
                <w:u w:val="single"/>
              </w:rPr>
            </w:pPr>
          </w:p>
          <w:p w:rsidR="00340AB1">
            <w:pPr>
              <w:spacing w:line="276" w:lineRule="auto"/>
              <w:rPr>
                <w:b/>
                <w:bCs/>
                <w:i/>
                <w:iCs/>
                <w:u w:val="single"/>
              </w:rPr>
            </w:pPr>
          </w:p>
          <w:p w:rsidR="00340AB1">
            <w:pPr>
              <w:spacing w:line="276" w:lineRule="auto"/>
              <w:rPr>
                <w:b/>
                <w:bCs/>
                <w:i/>
                <w:iCs/>
                <w:u w:val="single"/>
              </w:rPr>
            </w:pPr>
          </w:p>
          <w:p w:rsidR="00340AB1">
            <w:pPr>
              <w:spacing w:line="276" w:lineRule="auto"/>
            </w:pPr>
            <w:r>
              <w:rPr>
                <w:b/>
                <w:bCs/>
                <w:sz w:val="28"/>
                <w:u w:val="single"/>
              </w:rPr>
              <w:t>Email:</w:t>
            </w:r>
            <w:r>
              <w:rPr>
                <w:b/>
                <w:bCs/>
              </w:rPr>
              <w:t xml:space="preserve"> </w:t>
            </w:r>
            <w:r>
              <w:t xml:space="preserve">  </w:t>
            </w:r>
          </w:p>
          <w:p w:rsidR="00340AB1">
            <w:pPr>
              <w:spacing w:line="276" w:lineRule="auto"/>
            </w:pPr>
            <w:r>
              <w:t>monurajnath@gmail.com</w:t>
            </w:r>
          </w:p>
          <w:p w:rsidR="00340AB1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:rsidR="00340AB1">
            <w:pPr>
              <w:spacing w:line="276" w:lineRule="auto"/>
            </w:pPr>
            <w:r>
              <w:rPr>
                <w:b/>
                <w:bCs/>
                <w:sz w:val="28"/>
                <w:u w:val="single"/>
              </w:rPr>
              <w:t>Phone no:</w:t>
            </w:r>
            <w:r>
              <w:t xml:space="preserve">  </w:t>
            </w:r>
          </w:p>
          <w:p w:rsidR="00340AB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Mob: +91-9451507348</w:t>
            </w:r>
          </w:p>
          <w:p w:rsidR="00340AB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+91-9599609259</w:t>
            </w:r>
          </w:p>
          <w:p w:rsidR="00340AB1">
            <w:pPr>
              <w:spacing w:line="276" w:lineRule="auto"/>
              <w:rPr>
                <w:rFonts w:ascii="Arial" w:hAnsi="Arial" w:cs="Arial"/>
              </w:rPr>
            </w:pPr>
          </w:p>
          <w:p w:rsidR="00340AB1">
            <w:pPr>
              <w:spacing w:line="276" w:lineRule="auto"/>
              <w:rPr>
                <w:rFonts w:ascii="Arial" w:hAnsi="Arial" w:cs="Arial"/>
                <w:b/>
                <w:bCs/>
                <w:sz w:val="28"/>
                <w:u w:val="single"/>
              </w:rPr>
            </w:pPr>
            <w:r>
              <w:rPr>
                <w:b/>
                <w:bCs/>
                <w:sz w:val="28"/>
                <w:u w:val="single"/>
              </w:rPr>
              <w:t>Address</w:t>
            </w:r>
            <w:r>
              <w:rPr>
                <w:rFonts w:ascii="Arial" w:hAnsi="Arial" w:cs="Arial"/>
                <w:b/>
                <w:bCs/>
                <w:sz w:val="28"/>
                <w:u w:val="single"/>
              </w:rPr>
              <w:t>:</w:t>
            </w:r>
          </w:p>
          <w:p w:rsidR="00340AB1">
            <w:r>
              <w:t>PANCHSHEEL</w:t>
            </w:r>
          </w:p>
          <w:p w:rsidR="00340AB1">
            <w:r>
              <w:t>CROSSING REPUBLIC</w:t>
            </w:r>
          </w:p>
          <w:p w:rsidR="00340AB1">
            <w:r>
              <w:t>GHAZIABAD</w:t>
            </w:r>
          </w:p>
          <w:p w:rsidR="00340AB1">
            <w:r>
              <w:t>110096</w:t>
            </w:r>
          </w:p>
          <w:p w:rsidR="00340AB1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:rsidR="00340AB1">
            <w:pPr>
              <w:spacing w:line="276" w:lineRule="auto"/>
              <w:rPr>
                <w:b/>
                <w:bCs/>
                <w:sz w:val="28"/>
                <w:u w:val="single"/>
              </w:rPr>
            </w:pPr>
          </w:p>
          <w:p w:rsidR="00340AB1">
            <w:pPr>
              <w:spacing w:line="276" w:lineRule="auto"/>
              <w:rPr>
                <w:b/>
                <w:bCs/>
                <w:sz w:val="28"/>
                <w:u w:val="single"/>
              </w:rPr>
            </w:pPr>
            <w:r>
              <w:rPr>
                <w:b/>
                <w:bCs/>
                <w:sz w:val="28"/>
                <w:u w:val="single"/>
              </w:rPr>
              <w:t>Personal Strengths:</w:t>
            </w:r>
          </w:p>
          <w:p w:rsidR="00340AB1">
            <w:pPr>
              <w:tabs>
                <w:tab w:val="left" w:pos="1080"/>
              </w:tabs>
              <w:spacing w:line="288" w:lineRule="atLeast"/>
            </w:pPr>
            <w:r>
              <w:t>Self Motivated</w:t>
            </w:r>
          </w:p>
          <w:p w:rsidR="00340AB1">
            <w:pPr>
              <w:spacing w:line="276" w:lineRule="auto"/>
            </w:pPr>
            <w:r>
              <w:t>Positive Attitude</w:t>
            </w:r>
          </w:p>
          <w:p w:rsidR="00340AB1">
            <w:pPr>
              <w:spacing w:line="276" w:lineRule="auto"/>
            </w:pPr>
            <w:r>
              <w:t>Enjoy working in Team</w:t>
            </w:r>
          </w:p>
          <w:p w:rsidR="00340AB1">
            <w:pPr>
              <w:spacing w:line="276" w:lineRule="auto"/>
            </w:pPr>
            <w:r>
              <w:t>Keen to learn new things</w:t>
            </w:r>
          </w:p>
          <w:p w:rsidR="00340AB1">
            <w:pPr>
              <w:spacing w:line="276" w:lineRule="auto"/>
            </w:pPr>
            <w:r>
              <w:t>Good Speaker &amp; Listener.</w:t>
            </w:r>
          </w:p>
          <w:p w:rsidR="00340AB1">
            <w:pPr>
              <w:spacing w:line="276" w:lineRule="auto"/>
              <w:rPr>
                <w:b/>
                <w:sz w:val="28"/>
                <w:u w:val="single"/>
              </w:rPr>
            </w:pPr>
          </w:p>
          <w:p w:rsidR="00340AB1">
            <w:pPr>
              <w:spacing w:line="276" w:lineRule="auto"/>
              <w:rPr>
                <w:b/>
                <w:sz w:val="28"/>
                <w:u w:val="single"/>
              </w:rPr>
            </w:pPr>
          </w:p>
          <w:p w:rsidR="00340AB1">
            <w:pPr>
              <w:spacing w:line="276" w:lineRule="auto"/>
              <w:rPr>
                <w:b/>
                <w:sz w:val="28"/>
                <w:u w:val="single"/>
              </w:rPr>
            </w:pPr>
          </w:p>
          <w:p w:rsidR="00340AB1">
            <w:pPr>
              <w:spacing w:line="276" w:lineRule="auto"/>
              <w:rPr>
                <w:rFonts w:ascii="Arial" w:hAnsi="Arial" w:cs="Arial"/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Hobbies</w:t>
            </w:r>
            <w:r>
              <w:rPr>
                <w:rFonts w:ascii="Arial" w:hAnsi="Arial" w:cs="Arial"/>
                <w:b/>
                <w:sz w:val="28"/>
                <w:u w:val="single"/>
              </w:rPr>
              <w:t>:</w:t>
            </w:r>
          </w:p>
          <w:p w:rsidR="00340AB1">
            <w:pPr>
              <w:spacing w:line="276" w:lineRule="auto"/>
            </w:pPr>
            <w:r>
              <w:t>Playing cricket</w:t>
            </w:r>
            <w:r>
              <w:t>, ,</w:t>
            </w:r>
            <w:r>
              <w:t xml:space="preserve"> Listening to Music &amp; Watching movies.</w:t>
            </w:r>
          </w:p>
          <w:p w:rsidR="00340AB1">
            <w:pPr>
              <w:pStyle w:val="Heading9"/>
              <w:tabs>
                <w:tab w:val="left" w:pos="2676"/>
              </w:tabs>
              <w:spacing w:before="240" w:after="60" w:line="312" w:lineRule="auto"/>
              <w:ind w:left="0" w:firstLine="0"/>
              <w:rPr>
                <w:rFonts w:ascii="Arial" w:hAnsi="Arial" w:cs="Arial"/>
                <w:sz w:val="28"/>
              </w:rPr>
            </w:pPr>
            <w:r>
              <w:rPr>
                <w:b/>
                <w:bCs/>
                <w:sz w:val="28"/>
                <w:u w:val="single"/>
              </w:rPr>
              <w:t>Personal Data</w:t>
            </w:r>
            <w:r>
              <w:rPr>
                <w:rFonts w:ascii="Arial" w:hAnsi="Arial" w:cs="Arial"/>
                <w:sz w:val="28"/>
              </w:rPr>
              <w:t>:</w:t>
            </w:r>
          </w:p>
          <w:p w:rsidR="00340AB1">
            <w:r>
              <w:rPr>
                <w:bCs/>
              </w:rPr>
              <w:t xml:space="preserve">Father’s Name :  </w:t>
            </w:r>
            <w:r>
              <w:rPr>
                <w:bCs/>
              </w:rPr>
              <w:t>Rajmani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Mishra</w:t>
            </w:r>
          </w:p>
          <w:p w:rsidR="00340AB1">
            <w:pPr>
              <w:tabs>
                <w:tab w:val="left" w:pos="1335"/>
                <w:tab w:val="left" w:pos="1425"/>
              </w:tabs>
              <w:spacing w:line="312" w:lineRule="auto"/>
            </w:pPr>
            <w:r>
              <w:t>Date of Birth    :  08 July 1989</w:t>
            </w:r>
          </w:p>
          <w:p w:rsidR="00340AB1">
            <w:pPr>
              <w:tabs>
                <w:tab w:val="left" w:pos="1335"/>
              </w:tabs>
              <w:spacing w:line="312" w:lineRule="auto"/>
            </w:pPr>
            <w:r>
              <w:t>Sex                   :  Male</w:t>
            </w:r>
          </w:p>
          <w:p w:rsidR="00340AB1">
            <w:pPr>
              <w:tabs>
                <w:tab w:val="left" w:pos="1245"/>
              </w:tabs>
              <w:spacing w:line="312" w:lineRule="auto"/>
            </w:pPr>
            <w:r>
              <w:t>Nationality       :  Indian</w:t>
            </w:r>
          </w:p>
          <w:p w:rsidR="00340AB1">
            <w:pPr>
              <w:tabs>
                <w:tab w:val="left" w:pos="1245"/>
              </w:tabs>
              <w:spacing w:line="312" w:lineRule="auto"/>
            </w:pPr>
            <w:r>
              <w:t>Marital Status  :  Single</w:t>
            </w:r>
          </w:p>
          <w:p w:rsidR="00340AB1">
            <w:pPr>
              <w:tabs>
                <w:tab w:val="left" w:pos="720"/>
                <w:tab w:val="center" w:pos="4320"/>
                <w:tab w:val="right" w:pos="8640"/>
              </w:tabs>
              <w:spacing w:line="312" w:lineRule="auto"/>
            </w:pPr>
            <w:r>
              <w:t>Proficiency      :  English, Hindi</w:t>
            </w:r>
          </w:p>
          <w:p w:rsidR="00340AB1">
            <w:pPr>
              <w:tabs>
                <w:tab w:val="left" w:pos="720"/>
                <w:tab w:val="center" w:pos="4320"/>
                <w:tab w:val="right" w:pos="8640"/>
              </w:tabs>
              <w:spacing w:line="312" w:lineRule="auto"/>
            </w:pPr>
          </w:p>
          <w:p w:rsidR="00340AB1">
            <w:pPr>
              <w:tabs>
                <w:tab w:val="left" w:pos="720"/>
                <w:tab w:val="center" w:pos="4320"/>
                <w:tab w:val="right" w:pos="8640"/>
              </w:tabs>
              <w:spacing w:line="312" w:lineRule="auto"/>
              <w:rPr>
                <w:rFonts w:ascii="Arial" w:hAnsi="Arial" w:cs="Arial"/>
              </w:rPr>
            </w:pPr>
          </w:p>
          <w:p w:rsidR="00340AB1">
            <w:pPr>
              <w:tabs>
                <w:tab w:val="left" w:pos="720"/>
                <w:tab w:val="center" w:pos="4320"/>
                <w:tab w:val="right" w:pos="8640"/>
              </w:tabs>
              <w:spacing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340AB1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</w:rPr>
            </w:pPr>
          </w:p>
          <w:p w:rsidR="00340AB1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</w:rPr>
            </w:pPr>
          </w:p>
          <w:p w:rsidR="00340AB1">
            <w:pPr>
              <w:spacing w:line="276" w:lineRule="auto"/>
              <w:jc w:val="center"/>
              <w:rPr>
                <w:rFonts w:ascii="Arial" w:hAnsi="Arial" w:cs="Arial"/>
                <w:szCs w:val="2"/>
              </w:rPr>
            </w:pPr>
          </w:p>
          <w:p w:rsidR="00340AB1">
            <w:pPr>
              <w:spacing w:line="276" w:lineRule="auto"/>
              <w:jc w:val="center"/>
              <w:rPr>
                <w:rFonts w:ascii="Arial" w:hAnsi="Arial" w:cs="Arial"/>
                <w:szCs w:val="2"/>
              </w:rPr>
            </w:pPr>
          </w:p>
          <w:p w:rsidR="00340AB1">
            <w:pPr>
              <w:spacing w:line="276" w:lineRule="auto"/>
              <w:jc w:val="center"/>
              <w:rPr>
                <w:rFonts w:ascii="Arial" w:hAnsi="Arial" w:cs="Arial"/>
                <w:szCs w:val="2"/>
              </w:rPr>
            </w:pPr>
          </w:p>
          <w:p w:rsidR="00340AB1">
            <w:pPr>
              <w:spacing w:line="276" w:lineRule="auto"/>
              <w:jc w:val="center"/>
              <w:rPr>
                <w:rFonts w:ascii="Arial" w:hAnsi="Arial" w:cs="Arial"/>
                <w:szCs w:val="2"/>
              </w:rPr>
            </w:pPr>
          </w:p>
          <w:p w:rsidR="00340AB1">
            <w:pPr>
              <w:spacing w:line="276" w:lineRule="auto"/>
              <w:jc w:val="center"/>
              <w:rPr>
                <w:sz w:val="2"/>
                <w:szCs w:val="2"/>
              </w:rPr>
            </w:pPr>
          </w:p>
          <w:p w:rsidR="00340AB1">
            <w:pPr>
              <w:spacing w:line="276" w:lineRule="auto"/>
              <w:jc w:val="center"/>
            </w:pPr>
          </w:p>
        </w:tc>
        <w:tc>
          <w:tcPr>
            <w:tcW w:w="7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000000" w:fill="FFFFFF"/>
          </w:tcPr>
          <w:p w:rsidR="00340AB1">
            <w:pPr>
              <w:pBdr>
                <w:bottom w:val="single" w:sz="4" w:space="2" w:color="000000"/>
              </w:pBdr>
              <w:shd w:val="clear" w:color="auto" w:fill="E5E5E5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CAREER OBJECTIVE</w:t>
            </w:r>
          </w:p>
          <w:p w:rsidR="00340AB1">
            <w:pPr>
              <w:pStyle w:val="Textbody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secure a challenging position where I can effectively contribute my skills as software professional.</w:t>
            </w:r>
          </w:p>
          <w:p w:rsidR="00340AB1">
            <w:pPr>
              <w:pStyle w:val="Textbody"/>
              <w:spacing w:after="0"/>
            </w:pPr>
          </w:p>
          <w:p w:rsidR="00340AB1">
            <w:pPr>
              <w:jc w:val="both"/>
              <w:rPr>
                <w:b/>
                <w:color w:val="000000"/>
              </w:rPr>
            </w:pPr>
            <w:r>
              <w:rPr>
                <w:b/>
              </w:rPr>
              <w:t xml:space="preserve">   </w:t>
            </w:r>
            <w:r>
              <w:rPr>
                <w:color w:val="000000"/>
              </w:rPr>
              <w:t xml:space="preserve">   </w:t>
            </w:r>
            <w:r>
              <w:rPr>
                <w:b/>
                <w:color w:val="000000"/>
              </w:rPr>
              <w:t xml:space="preserve">  </w:t>
            </w:r>
          </w:p>
          <w:p w:rsidR="00340AB1">
            <w:pPr>
              <w:pBdr>
                <w:bottom w:val="single" w:sz="4" w:space="2" w:color="000000"/>
              </w:pBdr>
              <w:shd w:val="clear" w:color="auto" w:fill="E5E5E5"/>
              <w:spacing w:after="120" w:line="276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ACADEMIC QUALIFICATIONS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/>
            </w:tblPr>
            <w:tblGrid>
              <w:gridCol w:w="1857"/>
              <w:gridCol w:w="1858"/>
              <w:gridCol w:w="1858"/>
            </w:tblGrid>
            <w:tr>
              <w:tblPrEx>
                <w:tblW w:w="0" w:type="auto"/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Look w:val="0000"/>
              </w:tblPrEx>
              <w:tc>
                <w:tcPr>
                  <w:tcW w:w="1857" w:type="dxa"/>
                  <w:shd w:val="clear" w:color="000000" w:fill="FFFFFF"/>
                </w:tcPr>
                <w:p w:rsidR="00340AB1">
                  <w:pPr>
                    <w:rPr>
                      <w:b/>
                      <w:bCs/>
                      <w:szCs w:val="20"/>
                    </w:rPr>
                  </w:pPr>
                  <w:r>
                    <w:rPr>
                      <w:b/>
                    </w:rPr>
                    <w:t>Standard</w:t>
                  </w:r>
                </w:p>
              </w:tc>
              <w:tc>
                <w:tcPr>
                  <w:tcW w:w="1858" w:type="dxa"/>
                  <w:shd w:val="clear" w:color="000000" w:fill="FFFFFF"/>
                </w:tcPr>
                <w:p w:rsidR="00340AB1">
                  <w:pPr>
                    <w:rPr>
                      <w:b/>
                      <w:bCs/>
                      <w:szCs w:val="20"/>
                    </w:rPr>
                  </w:pPr>
                  <w:r>
                    <w:rPr>
                      <w:b/>
                    </w:rPr>
                    <w:t>University</w:t>
                  </w:r>
                </w:p>
              </w:tc>
              <w:tc>
                <w:tcPr>
                  <w:tcW w:w="1858" w:type="dxa"/>
                  <w:shd w:val="clear" w:color="000000" w:fill="FFFFFF"/>
                </w:tcPr>
                <w:p w:rsidR="00340AB1">
                  <w:pPr>
                    <w:rPr>
                      <w:b/>
                      <w:bCs/>
                      <w:szCs w:val="20"/>
                    </w:rPr>
                  </w:pPr>
                  <w:r>
                    <w:rPr>
                      <w:b/>
                    </w:rPr>
                    <w:t>Percentage (%)</w:t>
                  </w:r>
                </w:p>
              </w:tc>
            </w:tr>
            <w:tr>
              <w:tblPrEx>
                <w:tblW w:w="0" w:type="auto"/>
                <w:tblLook w:val="0000"/>
              </w:tblPrEx>
              <w:tc>
                <w:tcPr>
                  <w:tcW w:w="1857" w:type="dxa"/>
                  <w:shd w:val="clear" w:color="000000" w:fill="FFFFFF"/>
                </w:tcPr>
                <w:p w:rsidR="00340AB1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M.Tech</w:t>
                  </w:r>
                  <w:r>
                    <w:rPr>
                      <w:szCs w:val="20"/>
                    </w:rPr>
                    <w:t>(CSE)</w:t>
                  </w:r>
                </w:p>
              </w:tc>
              <w:tc>
                <w:tcPr>
                  <w:tcW w:w="1858" w:type="dxa"/>
                  <w:shd w:val="clear" w:color="000000" w:fill="FFFFFF"/>
                </w:tcPr>
                <w:p w:rsidR="00340AB1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UPTU</w:t>
                  </w:r>
                </w:p>
              </w:tc>
              <w:tc>
                <w:tcPr>
                  <w:tcW w:w="1858" w:type="dxa"/>
                  <w:shd w:val="clear" w:color="000000" w:fill="FFFFFF"/>
                </w:tcPr>
                <w:p w:rsidR="00340AB1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7</w:t>
                  </w:r>
                  <w:r w:rsidR="00716350">
                    <w:rPr>
                      <w:szCs w:val="20"/>
                    </w:rPr>
                    <w:t>0</w:t>
                  </w:r>
                </w:p>
              </w:tc>
            </w:tr>
            <w:tr>
              <w:tblPrEx>
                <w:tblW w:w="0" w:type="auto"/>
                <w:tblLook w:val="0000"/>
              </w:tblPrEx>
              <w:tc>
                <w:tcPr>
                  <w:tcW w:w="1857" w:type="dxa"/>
                  <w:shd w:val="clear" w:color="000000" w:fill="FFFFFF"/>
                </w:tcPr>
                <w:p w:rsidR="00340AB1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B.Tech</w:t>
                  </w:r>
                  <w:r>
                    <w:rPr>
                      <w:szCs w:val="20"/>
                    </w:rPr>
                    <w:t>(CSE)</w:t>
                  </w:r>
                </w:p>
              </w:tc>
              <w:tc>
                <w:tcPr>
                  <w:tcW w:w="1858" w:type="dxa"/>
                  <w:shd w:val="clear" w:color="000000" w:fill="FFFFFF"/>
                </w:tcPr>
                <w:p w:rsidR="00340AB1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UPTU</w:t>
                  </w:r>
                </w:p>
              </w:tc>
              <w:tc>
                <w:tcPr>
                  <w:tcW w:w="1858" w:type="dxa"/>
                  <w:shd w:val="clear" w:color="000000" w:fill="FFFFFF"/>
                </w:tcPr>
                <w:p w:rsidR="00340AB1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67</w:t>
                  </w:r>
                </w:p>
              </w:tc>
            </w:tr>
            <w:tr>
              <w:tblPrEx>
                <w:tblW w:w="0" w:type="auto"/>
                <w:tblLook w:val="0000"/>
              </w:tblPrEx>
              <w:tc>
                <w:tcPr>
                  <w:tcW w:w="1857" w:type="dxa"/>
                  <w:shd w:val="clear" w:color="000000" w:fill="FFFFFF"/>
                </w:tcPr>
                <w:p w:rsidR="00340AB1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12</w:t>
                  </w:r>
                  <w:r>
                    <w:rPr>
                      <w:szCs w:val="20"/>
                      <w:vertAlign w:val="superscript"/>
                    </w:rPr>
                    <w:t>th</w:t>
                  </w:r>
                </w:p>
              </w:tc>
              <w:tc>
                <w:tcPr>
                  <w:tcW w:w="1858" w:type="dxa"/>
                  <w:shd w:val="clear" w:color="000000" w:fill="FFFFFF"/>
                </w:tcPr>
                <w:p w:rsidR="00340AB1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UP BOARD</w:t>
                  </w:r>
                </w:p>
              </w:tc>
              <w:tc>
                <w:tcPr>
                  <w:tcW w:w="1858" w:type="dxa"/>
                  <w:shd w:val="clear" w:color="000000" w:fill="FFFFFF"/>
                </w:tcPr>
                <w:p w:rsidR="00340AB1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65</w:t>
                  </w:r>
                </w:p>
              </w:tc>
            </w:tr>
            <w:tr>
              <w:tblPrEx>
                <w:tblW w:w="0" w:type="auto"/>
                <w:tblLook w:val="0000"/>
              </w:tblPrEx>
              <w:tc>
                <w:tcPr>
                  <w:tcW w:w="1857" w:type="dxa"/>
                  <w:shd w:val="clear" w:color="000000" w:fill="FFFFFF"/>
                </w:tcPr>
                <w:p w:rsidR="00340AB1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  <w:r>
                    <w:rPr>
                      <w:szCs w:val="20"/>
                      <w:vertAlign w:val="superscript"/>
                    </w:rPr>
                    <w:t>th</w:t>
                  </w:r>
                </w:p>
              </w:tc>
              <w:tc>
                <w:tcPr>
                  <w:tcW w:w="1858" w:type="dxa"/>
                  <w:shd w:val="clear" w:color="000000" w:fill="FFFFFF"/>
                </w:tcPr>
                <w:p w:rsidR="00340AB1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UP BOARD</w:t>
                  </w:r>
                </w:p>
              </w:tc>
              <w:tc>
                <w:tcPr>
                  <w:tcW w:w="1858" w:type="dxa"/>
                  <w:shd w:val="clear" w:color="000000" w:fill="FFFFFF"/>
                </w:tcPr>
                <w:p w:rsidR="00340AB1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61</w:t>
                  </w:r>
                </w:p>
              </w:tc>
            </w:tr>
          </w:tbl>
          <w:p w:rsidR="00340AB1">
            <w:pPr>
              <w:rPr>
                <w:b/>
                <w:bCs/>
                <w:szCs w:val="20"/>
              </w:rPr>
            </w:pPr>
          </w:p>
          <w:p w:rsidR="00340AB1">
            <w:pPr>
              <w:rPr>
                <w:b/>
                <w:bCs/>
                <w:szCs w:val="20"/>
              </w:rPr>
            </w:pPr>
          </w:p>
          <w:p w:rsidR="00340AB1">
            <w:pPr>
              <w:pBdr>
                <w:bottom w:val="single" w:sz="4" w:space="2" w:color="000000"/>
              </w:pBdr>
              <w:shd w:val="clear" w:color="auto" w:fill="E5E5E5"/>
              <w:tabs>
                <w:tab w:val="left" w:pos="6878"/>
              </w:tabs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COMPUTER SKILLS</w:t>
            </w:r>
          </w:p>
          <w:p w:rsidR="00340AB1">
            <w:pPr>
              <w:numPr>
                <w:ilvl w:val="0"/>
                <w:numId w:val="15"/>
              </w:numPr>
            </w:pPr>
            <w:r>
              <w:t>Programming Languages: C, C#.JAVA</w:t>
            </w:r>
          </w:p>
          <w:p w:rsidR="00340AB1">
            <w:pPr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Web Technology: Asp.Net 4.0, HTML, JavaScript, </w:t>
            </w:r>
            <w:r>
              <w:rPr>
                <w:bCs/>
              </w:rPr>
              <w:t>JQuery</w:t>
            </w:r>
            <w:r>
              <w:rPr>
                <w:bCs/>
              </w:rPr>
              <w:t>.</w:t>
            </w:r>
            <w:r>
              <w:rPr>
                <w:bCs/>
              </w:rPr>
              <w:tab/>
            </w:r>
          </w:p>
          <w:p w:rsidR="00340AB1">
            <w:pPr>
              <w:numPr>
                <w:ilvl w:val="0"/>
                <w:numId w:val="15"/>
              </w:numPr>
            </w:pPr>
            <w:r>
              <w:t>Operating System: Windows XP, 7, 8.</w:t>
            </w:r>
          </w:p>
          <w:p w:rsidR="00340AB1">
            <w:pPr>
              <w:numPr>
                <w:ilvl w:val="0"/>
                <w:numId w:val="15"/>
              </w:numPr>
            </w:pPr>
            <w:r>
              <w:t>Packages: Microsoft Office and (Good Knowledge of Excel).</w:t>
            </w:r>
          </w:p>
          <w:p w:rsidR="00340AB1">
            <w:pPr>
              <w:numPr>
                <w:ilvl w:val="0"/>
                <w:numId w:val="15"/>
              </w:numPr>
            </w:pPr>
            <w:r>
              <w:t>Frontend :Microsoft Visual Studio 2010</w:t>
            </w:r>
          </w:p>
          <w:p w:rsidR="00340AB1">
            <w:pPr>
              <w:numPr>
                <w:ilvl w:val="0"/>
                <w:numId w:val="15"/>
              </w:numPr>
            </w:pPr>
            <w:r>
              <w:t>Backend: SQL SERVER 2008 r2</w:t>
            </w:r>
          </w:p>
          <w:p w:rsidR="00340AB1">
            <w:pPr>
              <w:numPr>
                <w:ilvl w:val="0"/>
                <w:numId w:val="15"/>
              </w:numPr>
            </w:pPr>
            <w:r>
              <w:t>Methodology: Agile, SDLC</w:t>
            </w:r>
          </w:p>
          <w:p w:rsidR="00340AB1">
            <w:pPr>
              <w:ind w:left="720"/>
            </w:pPr>
          </w:p>
          <w:p w:rsidR="00340AB1">
            <w:pPr>
              <w:ind w:left="720"/>
            </w:pPr>
          </w:p>
          <w:p w:rsidR="00340AB1">
            <w:pPr>
              <w:pBdr>
                <w:bottom w:val="single" w:sz="4" w:space="2" w:color="000000"/>
              </w:pBdr>
              <w:shd w:val="clear" w:color="auto" w:fill="E5E5E5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EXPERIANCE</w:t>
            </w:r>
          </w:p>
          <w:p w:rsidR="00340AB1">
            <w:pPr>
              <w:numPr>
                <w:ilvl w:val="0"/>
                <w:numId w:val="15"/>
              </w:numPr>
            </w:pPr>
            <w:r>
              <w:t>One Year Experience Software developer(</w:t>
            </w:r>
            <w:r>
              <w:t>Rexnamo.pvt.ltd</w:t>
            </w:r>
            <w:r>
              <w:t>)</w:t>
            </w:r>
          </w:p>
          <w:p w:rsidR="00340AB1">
            <w:pPr>
              <w:numPr>
                <w:ilvl w:val="0"/>
                <w:numId w:val="15"/>
              </w:numPr>
            </w:pPr>
            <w:r>
              <w:t>Two Year Experience software developer(RMA ZEAL IT SOLUTION PVT.LTD}</w:t>
            </w:r>
          </w:p>
          <w:p w:rsidR="00747907">
            <w:pPr>
              <w:numPr>
                <w:ilvl w:val="0"/>
                <w:numId w:val="15"/>
              </w:numPr>
            </w:pPr>
            <w:r>
              <w:t>1-</w:t>
            </w:r>
            <w:r>
              <w:t>Years Experience in Teaching</w:t>
            </w:r>
          </w:p>
          <w:p w:rsidR="00340AB1">
            <w:pPr>
              <w:ind w:left="720"/>
            </w:pPr>
          </w:p>
          <w:p w:rsidR="00340AB1">
            <w:pPr>
              <w:ind w:left="420"/>
            </w:pPr>
          </w:p>
          <w:p w:rsidR="00340AB1">
            <w:pPr>
              <w:ind w:left="420"/>
            </w:pPr>
          </w:p>
          <w:p w:rsidR="00340AB1">
            <w:pPr>
              <w:pBdr>
                <w:bottom w:val="single" w:sz="4" w:space="2" w:color="000000"/>
              </w:pBdr>
              <w:shd w:val="clear" w:color="auto" w:fill="E5E5E5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TRAINING</w:t>
            </w:r>
            <w:r>
              <w:t xml:space="preserve">   </w:t>
            </w:r>
          </w:p>
          <w:p w:rsidR="00340AB1">
            <w:pPr>
              <w:numPr>
                <w:ilvl w:val="0"/>
                <w:numId w:val="15"/>
              </w:numPr>
              <w:spacing w:after="200" w:line="276" w:lineRule="auto"/>
              <w:jc w:val="both"/>
            </w:pPr>
            <w:r>
              <w:t xml:space="preserve">Completed Six Month Training in </w:t>
            </w:r>
            <w:r>
              <w:rPr>
                <w:b/>
              </w:rPr>
              <w:t>ASP.NET language</w:t>
            </w:r>
            <w:r>
              <w:t xml:space="preserve"> </w:t>
            </w:r>
          </w:p>
          <w:p w:rsidR="00340AB1">
            <w:pPr>
              <w:numPr>
                <w:ilvl w:val="0"/>
                <w:numId w:val="15"/>
              </w:numPr>
              <w:spacing w:after="200" w:line="276" w:lineRule="auto"/>
              <w:jc w:val="both"/>
            </w:pPr>
            <w:r>
              <w:t xml:space="preserve">One Month Training in </w:t>
            </w:r>
            <w:r>
              <w:rPr>
                <w:b/>
                <w:bCs/>
              </w:rPr>
              <w:t>ITC, LB(EARS)</w:t>
            </w:r>
            <w:r>
              <w:t xml:space="preserve"> </w:t>
            </w:r>
          </w:p>
          <w:p w:rsidR="00340AB1">
            <w:pPr>
              <w:numPr>
                <w:ilvl w:val="0"/>
                <w:numId w:val="15"/>
              </w:numPr>
              <w:spacing w:after="200" w:line="276" w:lineRule="auto"/>
              <w:jc w:val="both"/>
            </w:pPr>
            <w:r>
              <w:t xml:space="preserve">Two month Training in </w:t>
            </w:r>
            <w:r>
              <w:rPr>
                <w:b/>
                <w:bCs/>
              </w:rPr>
              <w:t>Java</w:t>
            </w:r>
            <w:r>
              <w:t xml:space="preserve"> at </w:t>
            </w:r>
            <w:r>
              <w:rPr>
                <w:b/>
              </w:rPr>
              <w:t>DAUCAT Ghaziabad</w:t>
            </w:r>
          </w:p>
          <w:p w:rsidR="00340AB1">
            <w:pPr>
              <w:ind w:left="720"/>
            </w:pPr>
          </w:p>
          <w:p w:rsidR="00340AB1">
            <w:pPr>
              <w:pStyle w:val="Textbody"/>
              <w:spacing w:after="0"/>
            </w:pPr>
          </w:p>
          <w:p w:rsidR="00340AB1">
            <w:pPr>
              <w:pBdr>
                <w:bottom w:val="single" w:sz="4" w:space="2" w:color="000000"/>
              </w:pBdr>
              <w:shd w:val="clear" w:color="auto" w:fill="E5E5E5"/>
              <w:spacing w:after="120" w:line="276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ACADEMIC PROJECTS</w:t>
            </w:r>
          </w:p>
          <w:p w:rsidR="00340AB1">
            <w:pPr>
              <w:pStyle w:val="Textbody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Project : </w:t>
            </w:r>
            <w:r>
              <w:rPr>
                <w:rFonts w:ascii="Times New Roman" w:hAnsi="Times New Roman" w:cs="Times New Roman"/>
                <w:b/>
                <w:u w:val="single"/>
              </w:rPr>
              <w:t>Hiretheexpert</w:t>
            </w:r>
            <w:r>
              <w:rPr>
                <w:rFonts w:ascii="Times New Roman" w:hAnsi="Times New Roman" w:cs="Times New Roman"/>
                <w:b/>
                <w:u w:val="single"/>
              </w:rPr>
              <w:t xml:space="preserve"> (Team Of 4 Member)</w:t>
            </w:r>
          </w:p>
          <w:p w:rsidR="00340AB1">
            <w:pPr>
              <w:pStyle w:val="Textbody"/>
              <w:spacing w:after="0"/>
              <w:ind w:left="360"/>
              <w:rPr>
                <w:rFonts w:ascii="Times New Roman" w:hAnsi="Times New Roman" w:cs="Times New Roman"/>
                <w:u w:val="single"/>
              </w:rPr>
            </w:pPr>
          </w:p>
          <w:p w:rsidR="00340AB1">
            <w:pPr>
              <w:pStyle w:val="Textbody"/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Language of Implementation</w:t>
            </w:r>
            <w:r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/>
                <w:b/>
              </w:rPr>
              <w:t>ASP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b/>
              </w:rPr>
              <w:t>NET</w:t>
            </w:r>
          </w:p>
          <w:p w:rsidR="00340AB1">
            <w:pPr>
              <w:pStyle w:val="Textbody"/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Front Hand Tools: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ASP.Net 4.0 with C#, Ajax, </w:t>
            </w:r>
            <w:r>
              <w:rPr>
                <w:rFonts w:ascii="Times New Roman" w:hAnsi="Times New Roman" w:cs="Times New Roman"/>
                <w:b/>
              </w:rPr>
              <w:t>JQuery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  <w:p w:rsidR="00340AB1">
            <w:pPr>
              <w:pStyle w:val="Textbody"/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 Base: SQL Server 2008 r2</w:t>
            </w:r>
          </w:p>
          <w:p w:rsidR="00340AB1">
            <w:pPr>
              <w:pStyle w:val="Textbody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My Role: </w:t>
            </w:r>
            <w:r>
              <w:rPr>
                <w:rFonts w:ascii="Times New Roman" w:hAnsi="Times New Roman" w:cs="Times New Roman"/>
              </w:rPr>
              <w:t xml:space="preserve">participated in the project design </w:t>
            </w:r>
            <w:r>
              <w:rPr>
                <w:rFonts w:ascii="Times New Roman" w:hAnsi="Times New Roman" w:cs="Times New Roman"/>
              </w:rPr>
              <w:t>and  development</w:t>
            </w:r>
            <w:r>
              <w:rPr>
                <w:rFonts w:ascii="Times New Roman" w:hAnsi="Times New Roman" w:cs="Times New Roman"/>
              </w:rPr>
              <w:t xml:space="preserve"> phase.</w:t>
            </w:r>
          </w:p>
          <w:p w:rsidR="00340AB1">
            <w:pPr>
              <w:pStyle w:val="Textbody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Project Description</w:t>
            </w:r>
            <w:r>
              <w:rPr>
                <w:rFonts w:ascii="Times New Roman" w:hAnsi="Times New Roman" w:cs="Times New Roman"/>
                <w:b/>
              </w:rPr>
              <w:t xml:space="preserve"> :</w:t>
            </w:r>
          </w:p>
          <w:p w:rsidR="00340AB1">
            <w:pPr>
              <w:pStyle w:val="Textbody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HireTheExperts.com is a freelance website. Project contain two parts, Admin panel for manage the system and Website for real word users. There are three types of users in the website: Service Buyer, Service Provider and Admin. If anyone needs a service then he/she can post their need as a project. Same way if you are a service provider you can bid at the project.</w:t>
            </w:r>
          </w:p>
          <w:p w:rsidR="00340AB1">
            <w:pPr>
              <w:pStyle w:val="Textbody"/>
              <w:spacing w:after="0"/>
              <w:rPr>
                <w:rFonts w:ascii="Times New Roman" w:hAnsi="Times New Roman" w:cs="Times New Roman"/>
              </w:rPr>
            </w:pPr>
          </w:p>
          <w:p w:rsidR="00340AB1">
            <w:pPr>
              <w:jc w:val="both"/>
              <w:rPr>
                <w:sz w:val="28"/>
                <w:szCs w:val="28"/>
              </w:rPr>
            </w:pPr>
          </w:p>
          <w:p w:rsidR="00340AB1"/>
          <w:p w:rsidR="00340AB1">
            <w:pPr>
              <w:pBdr>
                <w:bottom w:val="single" w:sz="4" w:space="2" w:color="000000"/>
              </w:pBdr>
              <w:shd w:val="clear" w:color="auto" w:fill="E5E5E5"/>
              <w:spacing w:after="120" w:line="276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DECLARATION</w:t>
            </w:r>
          </w:p>
          <w:p w:rsidR="00340AB1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hereby declare that the above-mentioned information is correct up to my knowledge and I bear the responsibility for the correctness of the above-mentioned particulars.</w:t>
            </w:r>
          </w:p>
          <w:p w:rsidR="00340AB1">
            <w:pPr>
              <w:spacing w:line="340" w:lineRule="atLeast"/>
            </w:pPr>
          </w:p>
          <w:p w:rsidR="00340AB1">
            <w:pPr>
              <w:spacing w:line="276" w:lineRule="auto"/>
            </w:pPr>
          </w:p>
          <w:p w:rsidR="00340AB1">
            <w:pPr>
              <w:spacing w:line="276" w:lineRule="auto"/>
            </w:pPr>
            <w:r>
              <w:t xml:space="preserve">Place: Ghaziabad                                                  </w:t>
            </w:r>
          </w:p>
          <w:p w:rsidR="00340AB1">
            <w:pPr>
              <w:spacing w:line="276" w:lineRule="auto"/>
            </w:pPr>
            <w:r>
              <w:t xml:space="preserve">Date:                                                                                       </w:t>
            </w:r>
            <w:r>
              <w:rPr>
                <w:b/>
              </w:rPr>
              <w:t>( NAME )</w:t>
            </w:r>
            <w:r>
              <w:t xml:space="preserve"> </w:t>
            </w:r>
          </w:p>
          <w:p w:rsidR="00340AB1">
            <w:pPr>
              <w:spacing w:line="276" w:lineRule="auto"/>
            </w:pPr>
            <w:r>
              <w:t xml:space="preserve">                                                                                        RAJNATH MISHRA                                                                          </w:t>
            </w:r>
          </w:p>
          <w:p w:rsidR="00340AB1">
            <w:pPr>
              <w:spacing w:line="276" w:lineRule="auto"/>
            </w:pPr>
            <w:r>
              <w:t xml:space="preserve">                                                         </w:t>
            </w:r>
          </w:p>
        </w:tc>
      </w:tr>
      <w:tr>
        <w:tblPrEx>
          <w:tblW w:w="11537" w:type="dxa"/>
          <w:tblInd w:w="-797" w:type="dxa"/>
          <w:tblLook w:val="0000"/>
        </w:tblPrEx>
        <w:trPr>
          <w:trHeight w:val="152"/>
        </w:trPr>
        <w:tc>
          <w:tcPr>
            <w:tcW w:w="3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000000" w:fill="E6E6E6"/>
          </w:tcPr>
          <w:p w:rsidR="00340AB1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7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000000" w:fill="FFFFFF"/>
          </w:tcPr>
          <w:p w:rsidR="00340AB1">
            <w:pPr>
              <w:pBdr>
                <w:bottom w:val="single" w:sz="4" w:space="2" w:color="000000"/>
              </w:pBdr>
              <w:shd w:val="clear" w:color="auto" w:fill="E5E5E5"/>
              <w:spacing w:after="120" w:line="276" w:lineRule="auto"/>
              <w:rPr>
                <w:b/>
                <w:bCs/>
              </w:rPr>
            </w:pPr>
          </w:p>
        </w:tc>
      </w:tr>
    </w:tbl>
    <w:p w:rsidR="00340AB1">
      <w:r>
        <w:rPr>
          <w:noProof/>
          <w:vanish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95771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F30567">
      <w:pgSz w:w="12240" w:h="15840"/>
      <w:pgMar w:top="1008" w:right="2304" w:bottom="1134" w:left="129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00000002"/>
    <w:multiLevelType w:val="multilevel"/>
    <w:tmpl w:val="00000000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1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0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1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0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1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</w:abstractNum>
  <w:abstractNum w:abstractNumId="5">
    <w:nsid w:val="00E91943"/>
    <w:multiLevelType w:val="hybridMultilevel"/>
    <w:tmpl w:val="00000000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6">
    <w:nsid w:val="23A40AE1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4081035"/>
    <w:multiLevelType w:val="hybridMultilevel"/>
    <w:tmpl w:val="00000000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8">
    <w:nsid w:val="24837444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2AA40706"/>
    <w:multiLevelType w:val="hybridMultilevel"/>
    <w:tmpl w:val="00000000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/>
      </w:rPr>
    </w:lvl>
  </w:abstractNum>
  <w:abstractNum w:abstractNumId="10">
    <w:nsid w:val="36B56DE8"/>
    <w:multiLevelType w:val="multilevel"/>
    <w:tmpl w:val="00000000"/>
    <w:lvl w:ilvl="0">
      <w:start w:val="0"/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389F6E49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3B200238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4B2178F3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260791C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5">
    <w:nsid w:val="71692A38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6">
    <w:nsid w:val="720E5B23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75FE55CE"/>
    <w:multiLevelType w:val="hybridMultilevel"/>
    <w:tmpl w:val="0000000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>
    <w:nsid w:val="7E722A37"/>
    <w:multiLevelType w:val="hybridMultilevel"/>
    <w:tmpl w:val="00000000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1"/>
  </w:num>
  <w:num w:numId="8">
    <w:abstractNumId w:val="18"/>
  </w:num>
  <w:num w:numId="9">
    <w:abstractNumId w:val="16"/>
  </w:num>
  <w:num w:numId="10">
    <w:abstractNumId w:val="5"/>
  </w:num>
  <w:num w:numId="11">
    <w:abstractNumId w:val="8"/>
  </w:num>
  <w:num w:numId="1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7"/>
  </w:num>
  <w:num w:numId="15">
    <w:abstractNumId w:val="13"/>
  </w:num>
  <w:num w:numId="16">
    <w:abstractNumId w:val="14"/>
  </w:num>
  <w:num w:numId="17">
    <w:abstractNumId w:val="17"/>
  </w:num>
  <w:num w:numId="18">
    <w:abstractNumId w:val="12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5F31"/>
    <w:rsid w:val="00340AB1"/>
    <w:rsid w:val="00375F31"/>
    <w:rsid w:val="00393629"/>
    <w:rsid w:val="00523D42"/>
    <w:rsid w:val="00560312"/>
    <w:rsid w:val="00716350"/>
    <w:rsid w:val="00747907"/>
    <w:rsid w:val="00B94A36"/>
    <w:rsid w:val="00F3056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567"/>
    <w:rPr>
      <w:sz w:val="24"/>
      <w:szCs w:val="24"/>
    </w:rPr>
  </w:style>
  <w:style w:type="paragraph" w:styleId="Heading2">
    <w:name w:val="heading 2"/>
    <w:basedOn w:val="Normal"/>
    <w:next w:val="Normal"/>
    <w:qFormat/>
    <w:rsid w:val="00F30567"/>
    <w:p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F30567"/>
    <w:pPr>
      <w:spacing w:before="240" w:after="60"/>
      <w:ind w:left="1008" w:hanging="432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F30567"/>
    <w:pPr>
      <w:ind w:left="1584" w:hanging="144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30567"/>
    <w:rPr>
      <w:rFonts w:ascii="Wingdings" w:hAnsi="Wingdings"/>
    </w:rPr>
  </w:style>
  <w:style w:type="character" w:customStyle="1" w:styleId="WW8Num1z1">
    <w:name w:val="WW8Num1z1"/>
    <w:rsid w:val="00F30567"/>
    <w:rPr>
      <w:rFonts w:ascii="Courier New" w:hAnsi="Courier New" w:cs="Courier New"/>
    </w:rPr>
  </w:style>
  <w:style w:type="character" w:customStyle="1" w:styleId="WW8Num1z3">
    <w:name w:val="WW8Num1z3"/>
    <w:rsid w:val="00F30567"/>
    <w:rPr>
      <w:rFonts w:ascii="Symbol" w:hAnsi="Symbol"/>
    </w:rPr>
  </w:style>
  <w:style w:type="character" w:customStyle="1" w:styleId="WW8Num3z0">
    <w:name w:val="WW8Num3z0"/>
    <w:rsid w:val="00F30567"/>
    <w:rPr>
      <w:rFonts w:ascii="Wingdings" w:hAnsi="Wingdings"/>
    </w:rPr>
  </w:style>
  <w:style w:type="character" w:customStyle="1" w:styleId="WW8Num3z1">
    <w:name w:val="WW8Num3z1"/>
    <w:rsid w:val="00F30567"/>
    <w:rPr>
      <w:rFonts w:ascii="Courier New" w:hAnsi="Courier New" w:cs="Courier New"/>
    </w:rPr>
  </w:style>
  <w:style w:type="character" w:customStyle="1" w:styleId="WW8Num3z3">
    <w:name w:val="WW8Num3z3"/>
    <w:rsid w:val="00F30567"/>
    <w:rPr>
      <w:rFonts w:ascii="Symbol" w:hAnsi="Symbol"/>
    </w:rPr>
  </w:style>
  <w:style w:type="character" w:customStyle="1" w:styleId="WW8Num4z0">
    <w:name w:val="WW8Num4z0"/>
    <w:rsid w:val="00F30567"/>
    <w:rPr>
      <w:rFonts w:ascii="Wingdings" w:hAnsi="Wingdings"/>
    </w:rPr>
  </w:style>
  <w:style w:type="character" w:customStyle="1" w:styleId="WW8Num4z1">
    <w:name w:val="WW8Num4z1"/>
    <w:rsid w:val="00F30567"/>
    <w:rPr>
      <w:rFonts w:ascii="Courier New" w:hAnsi="Courier New" w:cs="Courier New"/>
    </w:rPr>
  </w:style>
  <w:style w:type="character" w:customStyle="1" w:styleId="WW8Num4z3">
    <w:name w:val="WW8Num4z3"/>
    <w:rsid w:val="00F30567"/>
    <w:rPr>
      <w:rFonts w:ascii="Symbol" w:hAnsi="Symbol"/>
    </w:rPr>
  </w:style>
  <w:style w:type="character" w:customStyle="1" w:styleId="WW8Num6z0">
    <w:name w:val="WW8Num6z0"/>
    <w:rsid w:val="00F30567"/>
    <w:rPr>
      <w:rFonts w:ascii="Wingdings" w:hAnsi="Wingdings"/>
    </w:rPr>
  </w:style>
  <w:style w:type="character" w:customStyle="1" w:styleId="WW8Num6z3">
    <w:name w:val="WW8Num6z3"/>
    <w:rsid w:val="00F30567"/>
    <w:rPr>
      <w:rFonts w:ascii="Symbol" w:hAnsi="Symbol"/>
    </w:rPr>
  </w:style>
  <w:style w:type="character" w:customStyle="1" w:styleId="WW8Num7z0">
    <w:name w:val="WW8Num7z0"/>
    <w:rsid w:val="00F30567"/>
    <w:rPr>
      <w:rFonts w:ascii="Wingdings" w:hAnsi="Wingdings"/>
    </w:rPr>
  </w:style>
  <w:style w:type="character" w:customStyle="1" w:styleId="WW8Num7z3">
    <w:name w:val="WW8Num7z3"/>
    <w:rsid w:val="00F30567"/>
    <w:rPr>
      <w:rFonts w:ascii="Symbol" w:hAnsi="Symbol"/>
    </w:rPr>
  </w:style>
  <w:style w:type="character" w:customStyle="1" w:styleId="WW8Num8z0">
    <w:name w:val="WW8Num8z0"/>
    <w:rsid w:val="00F30567"/>
    <w:rPr>
      <w:rFonts w:ascii="Wingdings" w:hAnsi="Wingdings"/>
    </w:rPr>
  </w:style>
  <w:style w:type="character" w:customStyle="1" w:styleId="WW8Num8z3">
    <w:name w:val="WW8Num8z3"/>
    <w:rsid w:val="00F30567"/>
    <w:rPr>
      <w:rFonts w:ascii="Symbol" w:hAnsi="Symbol"/>
    </w:rPr>
  </w:style>
  <w:style w:type="character" w:customStyle="1" w:styleId="WW8Num9z0">
    <w:name w:val="WW8Num9z0"/>
    <w:rsid w:val="00F30567"/>
    <w:rPr>
      <w:rFonts w:ascii="Wingdings" w:hAnsi="Wingdings"/>
    </w:rPr>
  </w:style>
  <w:style w:type="character" w:customStyle="1" w:styleId="WW8Num9z1">
    <w:name w:val="WW8Num9z1"/>
    <w:rsid w:val="00F30567"/>
    <w:rPr>
      <w:rFonts w:ascii="Courier New" w:hAnsi="Courier New" w:cs="Courier New"/>
    </w:rPr>
  </w:style>
  <w:style w:type="character" w:customStyle="1" w:styleId="WW8Num9z3">
    <w:name w:val="WW8Num9z3"/>
    <w:rsid w:val="00F30567"/>
    <w:rPr>
      <w:rFonts w:ascii="Symbol" w:hAnsi="Symbol"/>
    </w:rPr>
  </w:style>
  <w:style w:type="character" w:customStyle="1" w:styleId="WW8Num11z0">
    <w:name w:val="WW8Num11z0"/>
    <w:rsid w:val="00F30567"/>
    <w:rPr>
      <w:rFonts w:ascii="Wingdings" w:hAnsi="Wingdings"/>
    </w:rPr>
  </w:style>
  <w:style w:type="character" w:customStyle="1" w:styleId="WW8Num11z1">
    <w:name w:val="WW8Num11z1"/>
    <w:rsid w:val="00F30567"/>
    <w:rPr>
      <w:rFonts w:ascii="Courier New" w:hAnsi="Courier New" w:cs="Courier New"/>
    </w:rPr>
  </w:style>
  <w:style w:type="character" w:customStyle="1" w:styleId="WW8Num11z3">
    <w:name w:val="WW8Num11z3"/>
    <w:rsid w:val="00F30567"/>
    <w:rPr>
      <w:rFonts w:ascii="Symbol" w:hAnsi="Symbol"/>
    </w:rPr>
  </w:style>
  <w:style w:type="character" w:customStyle="1" w:styleId="WW8Num12z0">
    <w:name w:val="WW8Num12z0"/>
    <w:rsid w:val="00F30567"/>
    <w:rPr>
      <w:rFonts w:ascii="Wingdings" w:hAnsi="Wingdings"/>
    </w:rPr>
  </w:style>
  <w:style w:type="character" w:customStyle="1" w:styleId="WW8Num12z3">
    <w:name w:val="WW8Num12z3"/>
    <w:rsid w:val="00F30567"/>
    <w:rPr>
      <w:rFonts w:ascii="Symbol" w:hAnsi="Symbol"/>
    </w:rPr>
  </w:style>
  <w:style w:type="character" w:customStyle="1" w:styleId="WW8Num13z0">
    <w:name w:val="WW8Num13z0"/>
    <w:rsid w:val="00F30567"/>
    <w:rPr>
      <w:rFonts w:ascii="Arial" w:hAnsi="Arial" w:cs="Arial"/>
    </w:rPr>
  </w:style>
  <w:style w:type="character" w:customStyle="1" w:styleId="WW8Num14z0">
    <w:name w:val="WW8Num14z0"/>
    <w:rsid w:val="00F30567"/>
    <w:rPr>
      <w:rFonts w:ascii="Wingdings" w:hAnsi="Wingdings"/>
    </w:rPr>
  </w:style>
  <w:style w:type="character" w:customStyle="1" w:styleId="WW8Num14z1">
    <w:name w:val="WW8Num14z1"/>
    <w:rsid w:val="00F30567"/>
    <w:rPr>
      <w:rFonts w:ascii="Courier New" w:hAnsi="Courier New" w:cs="Courier New"/>
    </w:rPr>
  </w:style>
  <w:style w:type="character" w:customStyle="1" w:styleId="WW8Num14z3">
    <w:name w:val="WW8Num14z3"/>
    <w:rsid w:val="00F30567"/>
    <w:rPr>
      <w:rFonts w:ascii="Symbol" w:hAnsi="Symbol"/>
    </w:rPr>
  </w:style>
  <w:style w:type="character" w:customStyle="1" w:styleId="WW8Num15z0">
    <w:name w:val="WW8Num15z0"/>
    <w:rsid w:val="00F30567"/>
    <w:rPr>
      <w:rFonts w:ascii="Wingdings" w:hAnsi="Wingdings"/>
    </w:rPr>
  </w:style>
  <w:style w:type="character" w:customStyle="1" w:styleId="WW8Num15z3">
    <w:name w:val="WW8Num15z3"/>
    <w:rsid w:val="00F30567"/>
    <w:rPr>
      <w:rFonts w:ascii="Symbol" w:hAnsi="Symbol"/>
    </w:rPr>
  </w:style>
  <w:style w:type="character" w:customStyle="1" w:styleId="WW8Num16z0">
    <w:name w:val="WW8Num16z0"/>
    <w:rsid w:val="00F30567"/>
    <w:rPr>
      <w:rFonts w:ascii="Symbol" w:hAnsi="Symbol"/>
    </w:rPr>
  </w:style>
  <w:style w:type="character" w:customStyle="1" w:styleId="WW8Num16z1">
    <w:name w:val="WW8Num16z1"/>
    <w:rsid w:val="00F30567"/>
    <w:rPr>
      <w:rFonts w:ascii="Courier New" w:hAnsi="Courier New" w:cs="Courier New"/>
    </w:rPr>
  </w:style>
  <w:style w:type="character" w:customStyle="1" w:styleId="WW8Num16z2">
    <w:name w:val="WW8Num16z2"/>
    <w:rsid w:val="00F30567"/>
    <w:rPr>
      <w:rFonts w:ascii="Wingdings" w:hAnsi="Wingdings"/>
    </w:rPr>
  </w:style>
  <w:style w:type="character" w:customStyle="1" w:styleId="WW8Num17z0">
    <w:name w:val="WW8Num17z0"/>
    <w:rsid w:val="00F30567"/>
    <w:rPr>
      <w:rFonts w:ascii="Wingdings" w:hAnsi="Wingdings"/>
    </w:rPr>
  </w:style>
  <w:style w:type="character" w:customStyle="1" w:styleId="WW8Num17z1">
    <w:name w:val="WW8Num17z1"/>
    <w:rsid w:val="00F30567"/>
    <w:rPr>
      <w:rFonts w:ascii="Courier New" w:hAnsi="Courier New" w:cs="Courier New"/>
    </w:rPr>
  </w:style>
  <w:style w:type="character" w:customStyle="1" w:styleId="WW8Num17z3">
    <w:name w:val="WW8Num17z3"/>
    <w:rsid w:val="00F30567"/>
    <w:rPr>
      <w:rFonts w:ascii="Symbol" w:hAnsi="Symbol"/>
    </w:rPr>
  </w:style>
  <w:style w:type="character" w:customStyle="1" w:styleId="WW8Num18z0">
    <w:name w:val="WW8Num18z0"/>
    <w:rsid w:val="00F30567"/>
    <w:rPr>
      <w:rFonts w:ascii="Wingdings" w:hAnsi="Wingdings"/>
    </w:rPr>
  </w:style>
  <w:style w:type="character" w:customStyle="1" w:styleId="WW8Num18z3">
    <w:name w:val="WW8Num18z3"/>
    <w:rsid w:val="00F30567"/>
    <w:rPr>
      <w:rFonts w:ascii="Symbol" w:hAnsi="Symbol"/>
    </w:rPr>
  </w:style>
  <w:style w:type="character" w:customStyle="1" w:styleId="WW8Num19z0">
    <w:name w:val="WW8Num19z0"/>
    <w:rsid w:val="00F30567"/>
    <w:rPr>
      <w:rFonts w:ascii="Wingdings" w:hAnsi="Wingdings"/>
    </w:rPr>
  </w:style>
  <w:style w:type="character" w:customStyle="1" w:styleId="WW8Num19z3">
    <w:name w:val="WW8Num19z3"/>
    <w:rsid w:val="00F30567"/>
    <w:rPr>
      <w:rFonts w:ascii="Symbol" w:hAnsi="Symbol"/>
    </w:rPr>
  </w:style>
  <w:style w:type="character" w:customStyle="1" w:styleId="WW8Num21z0">
    <w:name w:val="WW8Num21z0"/>
    <w:rsid w:val="00F30567"/>
    <w:rPr>
      <w:rFonts w:ascii="Wingdings" w:hAnsi="Wingdings"/>
    </w:rPr>
  </w:style>
  <w:style w:type="character" w:customStyle="1" w:styleId="WW8Num21z1">
    <w:name w:val="WW8Num21z1"/>
    <w:rsid w:val="00F30567"/>
    <w:rPr>
      <w:rFonts w:ascii="Courier New" w:hAnsi="Courier New" w:cs="Courier New"/>
    </w:rPr>
  </w:style>
  <w:style w:type="character" w:customStyle="1" w:styleId="WW8Num21z3">
    <w:name w:val="WW8Num21z3"/>
    <w:rsid w:val="00F30567"/>
    <w:rPr>
      <w:rFonts w:ascii="Symbol" w:hAnsi="Symbol"/>
    </w:rPr>
  </w:style>
  <w:style w:type="character" w:customStyle="1" w:styleId="WW8Num24z0">
    <w:name w:val="WW8Num24z0"/>
    <w:rsid w:val="00F30567"/>
    <w:rPr>
      <w:rFonts w:ascii="Wingdings" w:hAnsi="Wingdings"/>
    </w:rPr>
  </w:style>
  <w:style w:type="character" w:customStyle="1" w:styleId="WW8Num24z1">
    <w:name w:val="WW8Num24z1"/>
    <w:rsid w:val="00F30567"/>
    <w:rPr>
      <w:rFonts w:ascii="Courier New" w:hAnsi="Courier New" w:cs="Courier New"/>
    </w:rPr>
  </w:style>
  <w:style w:type="character" w:customStyle="1" w:styleId="WW8Num24z3">
    <w:name w:val="WW8Num24z3"/>
    <w:rsid w:val="00F30567"/>
    <w:rPr>
      <w:rFonts w:ascii="Symbol" w:hAnsi="Symbol"/>
    </w:rPr>
  </w:style>
  <w:style w:type="character" w:customStyle="1" w:styleId="WW8Num25z0">
    <w:name w:val="WW8Num25z0"/>
    <w:rsid w:val="00F30567"/>
    <w:rPr>
      <w:rFonts w:ascii="Wingdings" w:hAnsi="Wingdings"/>
    </w:rPr>
  </w:style>
  <w:style w:type="character" w:customStyle="1" w:styleId="WW8Num25z1">
    <w:name w:val="WW8Num25z1"/>
    <w:rsid w:val="00F30567"/>
    <w:rPr>
      <w:rFonts w:ascii="Courier New" w:hAnsi="Courier New" w:cs="Courier New"/>
    </w:rPr>
  </w:style>
  <w:style w:type="character" w:customStyle="1" w:styleId="WW8Num25z3">
    <w:name w:val="WW8Num25z3"/>
    <w:rsid w:val="00F30567"/>
    <w:rPr>
      <w:rFonts w:ascii="Symbol" w:hAnsi="Symbol"/>
    </w:rPr>
  </w:style>
  <w:style w:type="character" w:customStyle="1" w:styleId="WW8Num26z0">
    <w:name w:val="WW8Num26z0"/>
    <w:rsid w:val="00F30567"/>
    <w:rPr>
      <w:rFonts w:ascii="Wingdings" w:hAnsi="Wingdings"/>
    </w:rPr>
  </w:style>
  <w:style w:type="character" w:customStyle="1" w:styleId="WW8Num26z1">
    <w:name w:val="WW8Num26z1"/>
    <w:rsid w:val="00F30567"/>
    <w:rPr>
      <w:rFonts w:ascii="Courier New" w:hAnsi="Courier New" w:cs="Courier New"/>
    </w:rPr>
  </w:style>
  <w:style w:type="character" w:customStyle="1" w:styleId="WW8Num26z3">
    <w:name w:val="WW8Num26z3"/>
    <w:rsid w:val="00F30567"/>
    <w:rPr>
      <w:rFonts w:ascii="Symbol" w:hAnsi="Symbol"/>
    </w:rPr>
  </w:style>
  <w:style w:type="character" w:customStyle="1" w:styleId="WW8Num27z0">
    <w:name w:val="WW8Num27z0"/>
    <w:rsid w:val="00F30567"/>
    <w:rPr>
      <w:rFonts w:ascii="Wingdings" w:hAnsi="Wingdings"/>
    </w:rPr>
  </w:style>
  <w:style w:type="character" w:customStyle="1" w:styleId="WW8Num27z1">
    <w:name w:val="WW8Num27z1"/>
    <w:rsid w:val="00F30567"/>
    <w:rPr>
      <w:rFonts w:ascii="Courier New" w:hAnsi="Courier New" w:cs="Courier New"/>
    </w:rPr>
  </w:style>
  <w:style w:type="character" w:customStyle="1" w:styleId="WW8Num27z3">
    <w:name w:val="WW8Num27z3"/>
    <w:rsid w:val="00F30567"/>
    <w:rPr>
      <w:rFonts w:ascii="Symbol" w:hAnsi="Symbol"/>
    </w:rPr>
  </w:style>
  <w:style w:type="character" w:customStyle="1" w:styleId="WW8Num28z0">
    <w:name w:val="WW8Num28z0"/>
    <w:rsid w:val="00F30567"/>
    <w:rPr>
      <w:rFonts w:ascii="Wingdings" w:hAnsi="Wingdings"/>
    </w:rPr>
  </w:style>
  <w:style w:type="character" w:customStyle="1" w:styleId="WW8Num28z1">
    <w:name w:val="WW8Num28z1"/>
    <w:rsid w:val="00F30567"/>
    <w:rPr>
      <w:rFonts w:ascii="Courier New" w:hAnsi="Courier New" w:cs="Courier New"/>
    </w:rPr>
  </w:style>
  <w:style w:type="character" w:customStyle="1" w:styleId="WW8Num28z3">
    <w:name w:val="WW8Num28z3"/>
    <w:rsid w:val="00F30567"/>
    <w:rPr>
      <w:rFonts w:ascii="Symbol" w:hAnsi="Symbol"/>
    </w:rPr>
  </w:style>
  <w:style w:type="character" w:customStyle="1" w:styleId="WW8Num29z0">
    <w:name w:val="WW8Num29z0"/>
    <w:rsid w:val="00F30567"/>
    <w:rPr>
      <w:rFonts w:ascii="Wingdings" w:hAnsi="Wingdings"/>
    </w:rPr>
  </w:style>
  <w:style w:type="character" w:customStyle="1" w:styleId="WW8Num29z3">
    <w:name w:val="WW8Num29z3"/>
    <w:rsid w:val="00F30567"/>
    <w:rPr>
      <w:rFonts w:ascii="Symbol" w:hAnsi="Symbol"/>
    </w:rPr>
  </w:style>
  <w:style w:type="character" w:customStyle="1" w:styleId="WW8Num30z0">
    <w:name w:val="WW8Num30z0"/>
    <w:rsid w:val="00F30567"/>
    <w:rPr>
      <w:rFonts w:ascii="Wingdings" w:hAnsi="Wingdings"/>
    </w:rPr>
  </w:style>
  <w:style w:type="character" w:customStyle="1" w:styleId="WW8Num30z1">
    <w:name w:val="WW8Num30z1"/>
    <w:rsid w:val="00F30567"/>
    <w:rPr>
      <w:rFonts w:ascii="Courier New" w:hAnsi="Courier New" w:cs="Courier New"/>
    </w:rPr>
  </w:style>
  <w:style w:type="character" w:customStyle="1" w:styleId="WW8Num30z3">
    <w:name w:val="WW8Num30z3"/>
    <w:rsid w:val="00F30567"/>
    <w:rPr>
      <w:rFonts w:ascii="Symbol" w:hAnsi="Symbol"/>
    </w:rPr>
  </w:style>
  <w:style w:type="character" w:customStyle="1" w:styleId="WW8Num31z0">
    <w:name w:val="WW8Num31z0"/>
    <w:rsid w:val="00F30567"/>
    <w:rPr>
      <w:rFonts w:ascii="Wingdings" w:hAnsi="Wingdings"/>
    </w:rPr>
  </w:style>
  <w:style w:type="character" w:customStyle="1" w:styleId="WW8Num31z3">
    <w:name w:val="WW8Num31z3"/>
    <w:rsid w:val="00F30567"/>
    <w:rPr>
      <w:rFonts w:ascii="Symbol" w:hAnsi="Symbol"/>
    </w:rPr>
  </w:style>
  <w:style w:type="character" w:customStyle="1" w:styleId="WW8Num32z0">
    <w:name w:val="WW8Num32z0"/>
    <w:rsid w:val="00F30567"/>
    <w:rPr>
      <w:rFonts w:ascii="Wingdings" w:hAnsi="Wingdings"/>
    </w:rPr>
  </w:style>
  <w:style w:type="character" w:customStyle="1" w:styleId="WW8Num32z3">
    <w:name w:val="WW8Num32z3"/>
    <w:rsid w:val="00F30567"/>
    <w:rPr>
      <w:rFonts w:ascii="Symbol" w:hAnsi="Symbol"/>
    </w:rPr>
  </w:style>
  <w:style w:type="character" w:customStyle="1" w:styleId="WW8Num33z0">
    <w:name w:val="WW8Num33z0"/>
    <w:rsid w:val="00F30567"/>
    <w:rPr>
      <w:rFonts w:ascii="Wingdings" w:hAnsi="Wingdings"/>
    </w:rPr>
  </w:style>
  <w:style w:type="character" w:customStyle="1" w:styleId="WW8Num33z1">
    <w:name w:val="WW8Num33z1"/>
    <w:rsid w:val="00F30567"/>
    <w:rPr>
      <w:rFonts w:ascii="Courier New" w:hAnsi="Courier New" w:cs="Courier New"/>
    </w:rPr>
  </w:style>
  <w:style w:type="character" w:customStyle="1" w:styleId="WW8Num33z3">
    <w:name w:val="WW8Num33z3"/>
    <w:rsid w:val="00F30567"/>
    <w:rPr>
      <w:rFonts w:ascii="Symbol" w:hAnsi="Symbol"/>
    </w:rPr>
  </w:style>
  <w:style w:type="character" w:customStyle="1" w:styleId="WW8Num35z0">
    <w:name w:val="WW8Num35z0"/>
    <w:rsid w:val="00F30567"/>
    <w:rPr>
      <w:rFonts w:ascii="Wingdings" w:hAnsi="Wingdings"/>
    </w:rPr>
  </w:style>
  <w:style w:type="character" w:customStyle="1" w:styleId="WW8Num35z1">
    <w:name w:val="WW8Num35z1"/>
    <w:rsid w:val="00F30567"/>
    <w:rPr>
      <w:rFonts w:ascii="Courier New" w:hAnsi="Courier New" w:cs="Courier New"/>
    </w:rPr>
  </w:style>
  <w:style w:type="character" w:customStyle="1" w:styleId="WW8Num35z3">
    <w:name w:val="WW8Num35z3"/>
    <w:rsid w:val="00F30567"/>
    <w:rPr>
      <w:rFonts w:ascii="Symbol" w:hAnsi="Symbol"/>
    </w:rPr>
  </w:style>
  <w:style w:type="character" w:customStyle="1" w:styleId="WW8Num36z0">
    <w:name w:val="WW8Num36z0"/>
    <w:rsid w:val="00F30567"/>
    <w:rPr>
      <w:rFonts w:ascii="Wingdings" w:hAnsi="Wingdings"/>
    </w:rPr>
  </w:style>
  <w:style w:type="character" w:customStyle="1" w:styleId="WW8Num36z1">
    <w:name w:val="WW8Num36z1"/>
    <w:rsid w:val="00F30567"/>
    <w:rPr>
      <w:rFonts w:ascii="Courier New" w:hAnsi="Courier New" w:cs="Courier New"/>
    </w:rPr>
  </w:style>
  <w:style w:type="character" w:customStyle="1" w:styleId="WW8Num36z3">
    <w:name w:val="WW8Num36z3"/>
    <w:rsid w:val="00F30567"/>
    <w:rPr>
      <w:rFonts w:ascii="Symbol" w:hAnsi="Symbol"/>
    </w:rPr>
  </w:style>
  <w:style w:type="character" w:customStyle="1" w:styleId="WW8Num37z0">
    <w:name w:val="WW8Num37z0"/>
    <w:rsid w:val="00F30567"/>
    <w:rPr>
      <w:rFonts w:ascii="Wingdings" w:hAnsi="Wingdings"/>
    </w:rPr>
  </w:style>
  <w:style w:type="character" w:customStyle="1" w:styleId="WW8Num37z3">
    <w:name w:val="WW8Num37z3"/>
    <w:rsid w:val="00F30567"/>
    <w:rPr>
      <w:rFonts w:ascii="Symbol" w:hAnsi="Symbol"/>
    </w:rPr>
  </w:style>
  <w:style w:type="character" w:customStyle="1" w:styleId="WW8Num38z0">
    <w:name w:val="WW8Num38z0"/>
    <w:rsid w:val="00F30567"/>
    <w:rPr>
      <w:rFonts w:ascii="Wingdings" w:hAnsi="Wingdings"/>
    </w:rPr>
  </w:style>
  <w:style w:type="character" w:customStyle="1" w:styleId="WW8Num38z1">
    <w:name w:val="WW8Num38z1"/>
    <w:rsid w:val="00F30567"/>
    <w:rPr>
      <w:rFonts w:ascii="Courier New" w:hAnsi="Courier New" w:cs="Courier New"/>
    </w:rPr>
  </w:style>
  <w:style w:type="character" w:customStyle="1" w:styleId="WW8Num38z3">
    <w:name w:val="WW8Num38z3"/>
    <w:rsid w:val="00F30567"/>
    <w:rPr>
      <w:rFonts w:ascii="Symbol" w:hAnsi="Symbol"/>
    </w:rPr>
  </w:style>
  <w:style w:type="character" w:customStyle="1" w:styleId="WW8NumSt9z0">
    <w:name w:val="WW8NumSt9z0"/>
    <w:rsid w:val="00F30567"/>
    <w:rPr>
      <w:rFonts w:ascii="Arial" w:hAnsi="Arial" w:cs="Arial"/>
    </w:rPr>
  </w:style>
  <w:style w:type="character" w:customStyle="1" w:styleId="WW8NumSt10z0">
    <w:name w:val="WW8NumSt10z0"/>
    <w:rsid w:val="00F30567"/>
    <w:rPr>
      <w:rFonts w:ascii="Arial" w:hAnsi="Arial" w:cs="Arial"/>
    </w:rPr>
  </w:style>
  <w:style w:type="character" w:customStyle="1" w:styleId="WW8NumSt11z0">
    <w:name w:val="WW8NumSt11z0"/>
    <w:rsid w:val="00F30567"/>
    <w:rPr>
      <w:rFonts w:ascii="Arial" w:hAnsi="Arial" w:cs="Arial"/>
    </w:rPr>
  </w:style>
  <w:style w:type="character" w:customStyle="1" w:styleId="DefaultParagraphFont98">
    <w:name w:val="DefaultParagraphFont98"/>
    <w:rsid w:val="00F30567"/>
  </w:style>
  <w:style w:type="character" w:styleId="Hyperlink">
    <w:name w:val="Hyperlink"/>
    <w:rsid w:val="00F30567"/>
    <w:rPr>
      <w:color w:val="0000FF"/>
      <w:u w:val="single"/>
    </w:rPr>
  </w:style>
  <w:style w:type="character" w:styleId="FollowedHyperlink">
    <w:name w:val="FollowedHyperlink"/>
    <w:rsid w:val="00F30567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F30567"/>
    <w:pPr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F30567"/>
    <w:pPr>
      <w:spacing w:after="120"/>
    </w:pPr>
  </w:style>
  <w:style w:type="paragraph" w:styleId="List">
    <w:name w:val="List"/>
    <w:basedOn w:val="BodyText"/>
    <w:rsid w:val="00F30567"/>
  </w:style>
  <w:style w:type="paragraph" w:styleId="Caption">
    <w:name w:val="caption"/>
    <w:basedOn w:val="Normal"/>
    <w:qFormat/>
    <w:rsid w:val="00F30567"/>
    <w:pPr>
      <w:spacing w:before="120" w:after="120"/>
    </w:pPr>
    <w:rPr>
      <w:i/>
      <w:iCs/>
    </w:rPr>
  </w:style>
  <w:style w:type="paragraph" w:customStyle="1" w:styleId="Index">
    <w:name w:val="Index"/>
    <w:basedOn w:val="Normal"/>
    <w:rsid w:val="00F30567"/>
  </w:style>
  <w:style w:type="paragraph" w:styleId="Header">
    <w:name w:val="header"/>
    <w:basedOn w:val="Normal"/>
    <w:rsid w:val="00F30567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NoList107">
    <w:name w:val="NoList107"/>
    <w:basedOn w:val="Normal"/>
    <w:rsid w:val="00F30567"/>
    <w:pPr>
      <w:ind w:left="1620" w:right="1785"/>
    </w:pPr>
  </w:style>
  <w:style w:type="paragraph" w:customStyle="1" w:styleId="TableContents">
    <w:name w:val="Table Contents"/>
    <w:basedOn w:val="Normal"/>
    <w:rsid w:val="00F30567"/>
  </w:style>
  <w:style w:type="paragraph" w:customStyle="1" w:styleId="TableHeading">
    <w:name w:val="Table Heading"/>
    <w:basedOn w:val="TableContents"/>
    <w:rsid w:val="00F30567"/>
    <w:pPr>
      <w:jc w:val="center"/>
    </w:pPr>
    <w:rPr>
      <w:b/>
      <w:bCs/>
    </w:rPr>
  </w:style>
  <w:style w:type="paragraph" w:customStyle="1" w:styleId="Textbody">
    <w:name w:val="Text body"/>
    <w:basedOn w:val="Normal"/>
    <w:rsid w:val="00F30567"/>
    <w:pPr>
      <w:spacing w:after="120"/>
    </w:pPr>
    <w:rPr>
      <w:rFonts w:ascii="Liberation Serif" w:eastAsia="DejaVu Sans" w:hAnsi="Liberation Serif" w:cs="DejaVu Sans"/>
    </w:rPr>
  </w:style>
  <w:style w:type="table" w:styleId="TableGrid">
    <w:name w:val="Table Grid"/>
    <w:basedOn w:val="TableNormal"/>
    <w:rsid w:val="00F3056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unhideWhenUsed/>
    <w:rsid w:val="00F30567"/>
    <w:pPr>
      <w:tabs>
        <w:tab w:val="center" w:pos="4680"/>
        <w:tab w:val="right" w:pos="9360"/>
      </w:tabs>
    </w:pPr>
  </w:style>
  <w:style w:type="character" w:customStyle="1" w:styleId="FooterChar">
    <w:name w:val="Footer Char"/>
    <w:rsid w:val="00F3056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D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https://rdxfootmark.naukri.com/v2/track/openCv?trackingInfo=dec8c754497b75cac4f0a73e3ae0f92f134f530e18705c4458440321091b5b58140b18071143505f1b4d58515c424154181c084b281e01030307174058590153580f1b425c4c01090340281e0103140515465d590d4d584b50535a4f162e024b43400100155711425a5e5d564f110e12044445515d5d0719120d470b174859540c0543120a15551440585509594e420c160717465d595c51491758140410135b5f08074e470c11074445595d085348130e11511515595b08034f120c420310465f590d514d135d11021447595c08074f1208430642474a411b1213471b1b1115405b54005248120c14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suneel</dc:creator>
  <cp:lastModifiedBy>user</cp:lastModifiedBy>
  <cp:revision>2</cp:revision>
  <cp:lastPrinted>2011-09-29T16:10:00Z</cp:lastPrinted>
  <dcterms:created xsi:type="dcterms:W3CDTF">2019-05-17T08:23:00Z</dcterms:created>
  <dcterms:modified xsi:type="dcterms:W3CDTF">2019-05-17T08:23:00Z</dcterms:modified>
</cp:coreProperties>
</file>