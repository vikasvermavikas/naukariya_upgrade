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6D65722" w14:textId="77777777" w:rsidR="00DB3017" w:rsidRPr="00D14959" w:rsidRDefault="006F16BB">
      <w:pPr>
        <w:spacing w:line="228" w:lineRule="auto"/>
        <w:rPr>
          <w:rFonts w:ascii="Arial" w:eastAsia="Verdana" w:hAnsi="Arial" w:cs="Arial"/>
          <w:b/>
          <w:sz w:val="22"/>
          <w:szCs w:val="22"/>
        </w:rPr>
      </w:pPr>
      <w:proofErr w:type="spellStart"/>
      <w:r w:rsidRPr="00D14959">
        <w:rPr>
          <w:rFonts w:ascii="Arial" w:eastAsia="Verdana" w:hAnsi="Arial" w:cs="Arial"/>
          <w:b/>
          <w:sz w:val="22"/>
          <w:szCs w:val="22"/>
        </w:rPr>
        <w:t>Azma</w:t>
      </w:r>
      <w:proofErr w:type="spellEnd"/>
      <w:r w:rsidRPr="00D14959">
        <w:rPr>
          <w:rFonts w:ascii="Arial" w:eastAsia="Verdana" w:hAnsi="Arial" w:cs="Arial"/>
          <w:b/>
          <w:sz w:val="22"/>
          <w:szCs w:val="22"/>
        </w:rPr>
        <w:t xml:space="preserve"> </w:t>
      </w:r>
      <w:proofErr w:type="spellStart"/>
      <w:r w:rsidRPr="00D14959">
        <w:rPr>
          <w:rFonts w:ascii="Arial" w:eastAsia="Verdana" w:hAnsi="Arial" w:cs="Arial"/>
          <w:b/>
          <w:sz w:val="22"/>
          <w:szCs w:val="22"/>
        </w:rPr>
        <w:t>Israr</w:t>
      </w:r>
      <w:proofErr w:type="spellEnd"/>
      <w:r w:rsidRPr="00D14959">
        <w:rPr>
          <w:rFonts w:ascii="Arial" w:hAnsi="Arial" w:cs="Arial"/>
          <w:b/>
          <w:sz w:val="22"/>
          <w:szCs w:val="22"/>
        </w:rPr>
        <w:tab/>
      </w:r>
      <w:r w:rsidRPr="00D14959">
        <w:rPr>
          <w:rFonts w:ascii="Arial" w:hAnsi="Arial" w:cs="Arial"/>
          <w:b/>
          <w:sz w:val="22"/>
          <w:szCs w:val="22"/>
        </w:rPr>
        <w:tab/>
      </w:r>
      <w:r w:rsidRPr="00D14959">
        <w:rPr>
          <w:rFonts w:ascii="Arial" w:hAnsi="Arial" w:cs="Arial"/>
          <w:b/>
          <w:sz w:val="22"/>
          <w:szCs w:val="22"/>
        </w:rPr>
        <w:tab/>
      </w:r>
      <w:r w:rsidRPr="00D14959">
        <w:rPr>
          <w:rFonts w:ascii="Arial" w:hAnsi="Arial" w:cs="Arial"/>
          <w:b/>
          <w:sz w:val="22"/>
          <w:szCs w:val="22"/>
        </w:rPr>
        <w:tab/>
        <w:t xml:space="preserve">                                                                                  </w:t>
      </w:r>
    </w:p>
    <w:p w14:paraId="67D977E9" w14:textId="77777777" w:rsidR="00DB3017" w:rsidRPr="00D14959" w:rsidRDefault="00DB3017">
      <w:pPr>
        <w:spacing w:line="228" w:lineRule="auto"/>
        <w:ind w:left="9"/>
        <w:rPr>
          <w:rFonts w:ascii="Arial" w:eastAsia="Verdana" w:hAnsi="Arial" w:cs="Arial"/>
          <w:b/>
          <w:sz w:val="22"/>
          <w:szCs w:val="22"/>
        </w:rPr>
      </w:pPr>
    </w:p>
    <w:p w14:paraId="1CDA0734" w14:textId="77777777" w:rsidR="00DB3017" w:rsidRPr="00D14959" w:rsidRDefault="00DB3017">
      <w:pPr>
        <w:spacing w:line="3" w:lineRule="exact"/>
        <w:rPr>
          <w:rFonts w:ascii="Arial" w:hAnsi="Arial" w:cs="Arial"/>
          <w:sz w:val="22"/>
          <w:szCs w:val="22"/>
        </w:rPr>
      </w:pPr>
    </w:p>
    <w:p w14:paraId="73531C65" w14:textId="77777777" w:rsidR="00DB3017" w:rsidRPr="00D14959" w:rsidRDefault="006F16BB">
      <w:pPr>
        <w:spacing w:line="0" w:lineRule="atLeast"/>
        <w:ind w:left="9"/>
        <w:rPr>
          <w:rFonts w:ascii="Arial" w:eastAsia="Verdana" w:hAnsi="Arial" w:cs="Arial"/>
          <w:sz w:val="22"/>
          <w:szCs w:val="22"/>
        </w:rPr>
      </w:pPr>
      <w:r w:rsidRPr="00D14959">
        <w:rPr>
          <w:rFonts w:ascii="Arial" w:eastAsia="Verdana" w:hAnsi="Arial" w:cs="Arial"/>
          <w:sz w:val="22"/>
          <w:szCs w:val="22"/>
        </w:rPr>
        <w:t>Tel: - 9999667047</w:t>
      </w:r>
    </w:p>
    <w:p w14:paraId="56754BF8" w14:textId="5C2A8090" w:rsidR="00DB3017" w:rsidRPr="00D14959" w:rsidRDefault="006F16BB">
      <w:pPr>
        <w:spacing w:line="228" w:lineRule="auto"/>
        <w:ind w:left="9"/>
        <w:rPr>
          <w:rFonts w:ascii="Arial" w:eastAsia="Verdana" w:hAnsi="Arial" w:cs="Arial"/>
          <w:b/>
          <w:i/>
          <w:sz w:val="22"/>
          <w:szCs w:val="22"/>
        </w:rPr>
      </w:pPr>
      <w:r w:rsidRPr="00D14959">
        <w:rPr>
          <w:rFonts w:ascii="Arial" w:eastAsia="Verdana" w:hAnsi="Arial" w:cs="Arial"/>
          <w:sz w:val="22"/>
          <w:szCs w:val="22"/>
        </w:rPr>
        <w:t xml:space="preserve">Email: </w:t>
      </w:r>
      <w:hyperlink r:id="rId8" w:history="1">
        <w:r w:rsidRPr="00D14959">
          <w:rPr>
            <w:rStyle w:val="Hyperlink"/>
            <w:rFonts w:ascii="Arial" w:eastAsia="Verdana" w:hAnsi="Arial" w:cs="Arial"/>
            <w:color w:val="0000FF"/>
            <w:sz w:val="22"/>
            <w:szCs w:val="22"/>
          </w:rPr>
          <w:t>aziisrar@gmail.com</w:t>
        </w:r>
      </w:hyperlink>
      <w:r w:rsidR="003B5AC5" w:rsidRPr="00D14959"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6D7CDE5B" wp14:editId="1DA19DAC">
                <wp:simplePos x="0" y="0"/>
                <wp:positionH relativeFrom="column">
                  <wp:posOffset>-17780</wp:posOffset>
                </wp:positionH>
                <wp:positionV relativeFrom="paragraph">
                  <wp:posOffset>6350</wp:posOffset>
                </wp:positionV>
                <wp:extent cx="6953250" cy="0"/>
                <wp:effectExtent l="45720" t="57150" r="62230" b="57150"/>
                <wp:wrapNone/>
                <wp:docPr id="2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  <a:noFill/>
                        <a:ln w="90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2C1FA102" id="Line 2" o:spid="_x0000_s1026" style="position:absolute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.5pt" to="546.1pt,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" strokeweight=".25mm">
                <v:stroke joinstyle="miter" endcap="square"/>
                <v:shadow opacity="49150f"/>
              </v:line>
            </w:pict>
          </mc:Fallback>
        </mc:AlternateContent>
      </w:r>
      <w:r w:rsidR="003B5AC5" w:rsidRPr="00D14959"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6A6B3F38" wp14:editId="6C6D12FB">
                <wp:simplePos x="0" y="0"/>
                <wp:positionH relativeFrom="column">
                  <wp:posOffset>-17780</wp:posOffset>
                </wp:positionH>
                <wp:positionV relativeFrom="paragraph">
                  <wp:posOffset>38100</wp:posOffset>
                </wp:positionV>
                <wp:extent cx="6953250" cy="0"/>
                <wp:effectExtent l="45720" t="50800" r="62230" b="63500"/>
                <wp:wrapNone/>
                <wp:docPr id="2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  <a:noFill/>
                        <a:ln w="18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19B65D94" id="Line 3" o:spid="_x0000_s1026" style="position:absolute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3pt" to="546.1pt,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" strokeweight=".51mm">
                <v:stroke joinstyle="miter" endcap="square"/>
                <v:shadow opacity="49150f"/>
              </v:line>
            </w:pict>
          </mc:Fallback>
        </mc:AlternateContent>
      </w:r>
    </w:p>
    <w:p w14:paraId="6CF05DE8" w14:textId="77777777" w:rsidR="00DB3017" w:rsidRPr="00D14959" w:rsidRDefault="006F16BB">
      <w:pPr>
        <w:spacing w:line="0" w:lineRule="atLeast"/>
        <w:ind w:left="9"/>
        <w:rPr>
          <w:rFonts w:ascii="Arial" w:hAnsi="Arial" w:cs="Arial"/>
          <w:sz w:val="22"/>
          <w:szCs w:val="22"/>
        </w:rPr>
      </w:pPr>
      <w:proofErr w:type="gramStart"/>
      <w:r w:rsidRPr="00D14959">
        <w:rPr>
          <w:rFonts w:ascii="Arial" w:eastAsia="Verdana" w:hAnsi="Arial" w:cs="Arial"/>
          <w:b/>
          <w:i/>
          <w:sz w:val="22"/>
          <w:szCs w:val="22"/>
        </w:rPr>
        <w:t>Assignments to head Operations in the areas of Administrations with an organization of high repute.</w:t>
      </w:r>
      <w:proofErr w:type="gramEnd"/>
    </w:p>
    <w:p w14:paraId="5C4F6DF0" w14:textId="62891FA6" w:rsidR="00DB3017" w:rsidRPr="00D14959" w:rsidRDefault="003B5AC5">
      <w:pPr>
        <w:spacing w:line="122" w:lineRule="exact"/>
        <w:rPr>
          <w:rFonts w:ascii="Arial" w:hAnsi="Arial" w:cs="Arial"/>
          <w:b/>
          <w:i/>
          <w:sz w:val="22"/>
          <w:szCs w:val="22"/>
        </w:rPr>
      </w:pPr>
      <w:r w:rsidRPr="00D14959"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2F65326B" wp14:editId="3EBC8D65">
                <wp:simplePos x="0" y="0"/>
                <wp:positionH relativeFrom="column">
                  <wp:posOffset>-17780</wp:posOffset>
                </wp:positionH>
                <wp:positionV relativeFrom="paragraph">
                  <wp:posOffset>48895</wp:posOffset>
                </wp:positionV>
                <wp:extent cx="6953250" cy="0"/>
                <wp:effectExtent l="45720" t="48895" r="62230" b="65405"/>
                <wp:wrapNone/>
                <wp:docPr id="1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  <a:noFill/>
                        <a:ln w="18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0F47D8DD" id="Line 4" o:spid="_x0000_s1026" style="position:absolute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3.85pt" to="546.1pt,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" strokeweight=".51mm">
                <v:stroke joinstyle="miter" endcap="square"/>
                <v:shadow opacity="49150f"/>
              </v:line>
            </w:pict>
          </mc:Fallback>
        </mc:AlternateContent>
      </w:r>
      <w:r w:rsidRPr="00D14959"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584BFC00" wp14:editId="04483BC8">
                <wp:simplePos x="0" y="0"/>
                <wp:positionH relativeFrom="column">
                  <wp:posOffset>-17780</wp:posOffset>
                </wp:positionH>
                <wp:positionV relativeFrom="paragraph">
                  <wp:posOffset>16510</wp:posOffset>
                </wp:positionV>
                <wp:extent cx="6953250" cy="0"/>
                <wp:effectExtent l="45720" t="54610" r="62230" b="59690"/>
                <wp:wrapNone/>
                <wp:docPr id="1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  <a:noFill/>
                        <a:ln w="90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53FAF2B5" id="Line 5" o:spid="_x0000_s1026" style="position:absolute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3pt" to="546.1pt,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" strokeweight=".25mm">
                <v:stroke joinstyle="miter" endcap="square"/>
                <v:shadow opacity="49150f"/>
              </v:line>
            </w:pict>
          </mc:Fallback>
        </mc:AlternateContent>
      </w:r>
      <w:r w:rsidRPr="00D14959"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760F70A0" wp14:editId="45C3D294">
                <wp:simplePos x="0" y="0"/>
                <wp:positionH relativeFrom="column">
                  <wp:posOffset>-67945</wp:posOffset>
                </wp:positionH>
                <wp:positionV relativeFrom="paragraph">
                  <wp:posOffset>64135</wp:posOffset>
                </wp:positionV>
                <wp:extent cx="7053580" cy="172085"/>
                <wp:effectExtent l="0" t="635" r="12065" b="17780"/>
                <wp:wrapNone/>
                <wp:docPr id="17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053580" cy="17208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 cap="sq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07FCD678" id="Rectangle 6" o:spid="_x0000_s1026" style="position:absolute;margin-left:-5.35pt;margin-top:5.05pt;width:555.4pt;height:13.55pt;z-index:-2516648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" fillcolor="#d9d9d9" strokecolor="white" strokeweight=".26mm">
                <v:stroke endcap="square"/>
                <v:shadow opacity="49150f"/>
              </v:rect>
            </w:pict>
          </mc:Fallback>
        </mc:AlternateContent>
      </w:r>
      <w:r w:rsidRPr="00D14959"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4960A827" wp14:editId="663C89F4">
                <wp:simplePos x="0" y="0"/>
                <wp:positionH relativeFrom="column">
                  <wp:posOffset>-74295</wp:posOffset>
                </wp:positionH>
                <wp:positionV relativeFrom="paragraph">
                  <wp:posOffset>60960</wp:posOffset>
                </wp:positionV>
                <wp:extent cx="7066280" cy="0"/>
                <wp:effectExtent l="52705" t="48260" r="69215" b="66040"/>
                <wp:wrapNone/>
                <wp:docPr id="1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66280" cy="0"/>
                        </a:xfrm>
                        <a:prstGeom prst="line">
                          <a:avLst/>
                        </a:prstGeom>
                        <a:noFill/>
                        <a:ln w="64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1CF66D49" id="Line 7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4.8pt" to="550.55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" strokeweight=".18mm">
                <v:stroke joinstyle="miter" endcap="square"/>
                <v:shadow opacity="49150f"/>
              </v:line>
            </w:pict>
          </mc:Fallback>
        </mc:AlternateContent>
      </w:r>
      <w:r w:rsidRPr="00D14959"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1C1FCE17" wp14:editId="329E345D">
                <wp:simplePos x="0" y="0"/>
                <wp:positionH relativeFrom="column">
                  <wp:posOffset>-74295</wp:posOffset>
                </wp:positionH>
                <wp:positionV relativeFrom="paragraph">
                  <wp:posOffset>239395</wp:posOffset>
                </wp:positionV>
                <wp:extent cx="7066280" cy="0"/>
                <wp:effectExtent l="52705" t="48895" r="69215" b="65405"/>
                <wp:wrapNone/>
                <wp:docPr id="1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66280" cy="0"/>
                        </a:xfrm>
                        <a:prstGeom prst="line">
                          <a:avLst/>
                        </a:prstGeom>
                        <a:noFill/>
                        <a:ln w="64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2E748AC3" id="Line 8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18.85pt" to="550.55pt,1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" strokeweight=".18mm">
                <v:stroke joinstyle="miter" endcap="square"/>
                <v:shadow opacity="49150f"/>
              </v:line>
            </w:pict>
          </mc:Fallback>
        </mc:AlternateContent>
      </w:r>
      <w:r w:rsidRPr="00D14959"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0B320DBE" wp14:editId="7656EAC3">
                <wp:simplePos x="0" y="0"/>
                <wp:positionH relativeFrom="column">
                  <wp:posOffset>-74295</wp:posOffset>
                </wp:positionH>
                <wp:positionV relativeFrom="paragraph">
                  <wp:posOffset>1303020</wp:posOffset>
                </wp:positionV>
                <wp:extent cx="7066280" cy="0"/>
                <wp:effectExtent l="52705" t="45720" r="69215" b="68580"/>
                <wp:wrapNone/>
                <wp:docPr id="1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66280" cy="0"/>
                        </a:xfrm>
                        <a:prstGeom prst="line">
                          <a:avLst/>
                        </a:prstGeom>
                        <a:noFill/>
                        <a:ln w="64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5409BA9A" id="Line 9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102.6pt" to="550.55pt,10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" strokeweight=".18mm">
                <v:stroke joinstyle="miter" endcap="square"/>
                <v:shadow opacity="49150f"/>
              </v:line>
            </w:pict>
          </mc:Fallback>
        </mc:AlternateContent>
      </w:r>
      <w:r w:rsidRPr="00D14959"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1A45ED25" wp14:editId="36DF7F76">
                <wp:simplePos x="0" y="0"/>
                <wp:positionH relativeFrom="column">
                  <wp:posOffset>-71120</wp:posOffset>
                </wp:positionH>
                <wp:positionV relativeFrom="paragraph">
                  <wp:posOffset>57785</wp:posOffset>
                </wp:positionV>
                <wp:extent cx="0" cy="1248410"/>
                <wp:effectExtent l="55880" t="45085" r="58420" b="65405"/>
                <wp:wrapNone/>
                <wp:docPr id="1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48410"/>
                        </a:xfrm>
                        <a:prstGeom prst="line">
                          <a:avLst/>
                        </a:prstGeom>
                        <a:noFill/>
                        <a:ln w="64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0AC8CDF6" id="Line 10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4.55pt" to="-5.6pt,10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" strokeweight=".18mm">
                <v:stroke joinstyle="miter" endcap="square"/>
                <v:shadow opacity="49150f"/>
              </v:line>
            </w:pict>
          </mc:Fallback>
        </mc:AlternateContent>
      </w:r>
      <w:r w:rsidRPr="00D14959"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7A763FC" wp14:editId="0C206BA1">
                <wp:simplePos x="0" y="0"/>
                <wp:positionH relativeFrom="column">
                  <wp:posOffset>6988810</wp:posOffset>
                </wp:positionH>
                <wp:positionV relativeFrom="paragraph">
                  <wp:posOffset>57785</wp:posOffset>
                </wp:positionV>
                <wp:extent cx="0" cy="1248410"/>
                <wp:effectExtent l="54610" t="45085" r="59690" b="65405"/>
                <wp:wrapNone/>
                <wp:docPr id="1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48410"/>
                        </a:xfrm>
                        <a:prstGeom prst="line">
                          <a:avLst/>
                        </a:prstGeom>
                        <a:noFill/>
                        <a:ln w="64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1D4FCFEE" id="Line 11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0.3pt,4.55pt" to="550.3pt,10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" strokeweight=".18mm">
                <v:stroke joinstyle="miter" endcap="square"/>
                <v:shadow opacity="49150f"/>
              </v:line>
            </w:pict>
          </mc:Fallback>
        </mc:AlternateContent>
      </w:r>
    </w:p>
    <w:p w14:paraId="6E397650" w14:textId="77777777" w:rsidR="00DB3017" w:rsidRPr="00D14959" w:rsidRDefault="006F16BB">
      <w:pPr>
        <w:spacing w:line="0" w:lineRule="atLeast"/>
        <w:ind w:left="9"/>
        <w:rPr>
          <w:rFonts w:ascii="Arial" w:hAnsi="Arial" w:cs="Arial"/>
          <w:sz w:val="22"/>
          <w:szCs w:val="22"/>
        </w:rPr>
      </w:pPr>
      <w:r w:rsidRPr="00D14959">
        <w:rPr>
          <w:rFonts w:ascii="Arial" w:eastAsia="Verdana" w:hAnsi="Arial" w:cs="Arial"/>
          <w:b/>
          <w:color w:val="333333"/>
          <w:sz w:val="22"/>
          <w:szCs w:val="22"/>
        </w:rPr>
        <w:t>Summary</w:t>
      </w:r>
    </w:p>
    <w:p w14:paraId="2D7CCB02" w14:textId="31742775" w:rsidR="00DB3017" w:rsidRPr="00D14959" w:rsidRDefault="003B5AC5">
      <w:pPr>
        <w:spacing w:line="154" w:lineRule="exact"/>
        <w:rPr>
          <w:rFonts w:ascii="Arial" w:hAnsi="Arial" w:cs="Arial"/>
          <w:b/>
          <w:color w:val="333333"/>
          <w:sz w:val="22"/>
          <w:szCs w:val="22"/>
        </w:rPr>
      </w:pPr>
      <w:r w:rsidRPr="00D14959"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BB36F39" wp14:editId="32A2FA96">
                <wp:simplePos x="0" y="0"/>
                <wp:positionH relativeFrom="column">
                  <wp:posOffset>-67945</wp:posOffset>
                </wp:positionH>
                <wp:positionV relativeFrom="paragraph">
                  <wp:posOffset>18415</wp:posOffset>
                </wp:positionV>
                <wp:extent cx="7053580" cy="1057275"/>
                <wp:effectExtent l="0" t="5715" r="12065" b="16510"/>
                <wp:wrapNone/>
                <wp:docPr id="11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053580" cy="105727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 w="9360" cap="sq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3D6683DE" id="Rectangle 12" o:spid="_x0000_s1026" style="position:absolute;margin-left:-5.35pt;margin-top:1.45pt;width:555.4pt;height:83.25pt;z-index:-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" fillcolor="#e0e0e0" strokecolor="white" strokeweight=".26mm">
                <v:stroke endcap="square"/>
                <v:shadow opacity="49150f"/>
              </v:rect>
            </w:pict>
          </mc:Fallback>
        </mc:AlternateContent>
      </w:r>
    </w:p>
    <w:p w14:paraId="2784CD97" w14:textId="6019374A" w:rsidR="00DB3017" w:rsidRPr="00D14959" w:rsidRDefault="006F16BB">
      <w:pPr>
        <w:numPr>
          <w:ilvl w:val="0"/>
          <w:numId w:val="4"/>
        </w:numPr>
        <w:tabs>
          <w:tab w:val="left" w:pos="289"/>
        </w:tabs>
        <w:spacing w:line="180" w:lineRule="auto"/>
        <w:jc w:val="both"/>
        <w:rPr>
          <w:rFonts w:ascii="Arial" w:eastAsia="Verdana" w:hAnsi="Arial" w:cs="Arial"/>
          <w:color w:val="333333"/>
          <w:sz w:val="22"/>
          <w:szCs w:val="22"/>
        </w:rPr>
      </w:pPr>
      <w:r w:rsidRPr="00D14959">
        <w:rPr>
          <w:rFonts w:ascii="Arial" w:eastAsia="Verdana" w:hAnsi="Arial" w:cs="Arial"/>
          <w:color w:val="333333"/>
          <w:sz w:val="22"/>
          <w:szCs w:val="22"/>
        </w:rPr>
        <w:t xml:space="preserve">Experience of 6+ years of with different </w:t>
      </w:r>
      <w:r w:rsidR="00C60A89" w:rsidRPr="00D14959">
        <w:rPr>
          <w:rFonts w:ascii="Arial" w:eastAsia="Verdana" w:hAnsi="Arial" w:cs="Arial"/>
          <w:color w:val="333333"/>
          <w:sz w:val="22"/>
          <w:szCs w:val="22"/>
        </w:rPr>
        <w:t>organisation</w:t>
      </w:r>
      <w:r w:rsidRPr="00D14959">
        <w:rPr>
          <w:rFonts w:ascii="Arial" w:eastAsia="Verdana" w:hAnsi="Arial" w:cs="Arial"/>
          <w:color w:val="333333"/>
          <w:sz w:val="22"/>
          <w:szCs w:val="22"/>
        </w:rPr>
        <w:t xml:space="preserve"> engaged in different business across Non </w:t>
      </w:r>
    </w:p>
    <w:p w14:paraId="2CCFE6BC" w14:textId="77777777" w:rsidR="00DB3017" w:rsidRPr="00D14959" w:rsidRDefault="006F16BB">
      <w:pPr>
        <w:numPr>
          <w:ilvl w:val="0"/>
          <w:numId w:val="4"/>
        </w:numPr>
        <w:tabs>
          <w:tab w:val="left" w:pos="289"/>
        </w:tabs>
        <w:spacing w:line="180" w:lineRule="auto"/>
        <w:jc w:val="both"/>
        <w:rPr>
          <w:rFonts w:ascii="Arial" w:eastAsia="Wingdings" w:hAnsi="Arial" w:cs="Arial"/>
          <w:color w:val="333333"/>
          <w:sz w:val="22"/>
          <w:szCs w:val="22"/>
          <w:vertAlign w:val="superscript"/>
        </w:rPr>
      </w:pPr>
      <w:r w:rsidRPr="00D14959">
        <w:rPr>
          <w:rFonts w:ascii="Arial" w:eastAsia="Verdana" w:hAnsi="Arial" w:cs="Arial"/>
          <w:color w:val="333333"/>
          <w:sz w:val="22"/>
          <w:szCs w:val="22"/>
        </w:rPr>
        <w:t>Government Organization and Milk Industry.</w:t>
      </w:r>
    </w:p>
    <w:p w14:paraId="3ED37BB6" w14:textId="77777777" w:rsidR="00DB3017" w:rsidRPr="00D14959" w:rsidRDefault="00DB3017">
      <w:pPr>
        <w:spacing w:line="1" w:lineRule="exact"/>
        <w:rPr>
          <w:rFonts w:ascii="Arial" w:eastAsia="Wingdings" w:hAnsi="Arial" w:cs="Arial"/>
          <w:color w:val="333333"/>
          <w:sz w:val="22"/>
          <w:szCs w:val="22"/>
          <w:vertAlign w:val="superscript"/>
        </w:rPr>
      </w:pPr>
    </w:p>
    <w:p w14:paraId="523DBE8C" w14:textId="77777777" w:rsidR="00DB3017" w:rsidRPr="00D14959" w:rsidRDefault="006F16BB">
      <w:pPr>
        <w:numPr>
          <w:ilvl w:val="0"/>
          <w:numId w:val="4"/>
        </w:numPr>
        <w:tabs>
          <w:tab w:val="left" w:pos="289"/>
        </w:tabs>
        <w:spacing w:line="180" w:lineRule="auto"/>
        <w:jc w:val="both"/>
        <w:rPr>
          <w:rFonts w:ascii="Arial" w:eastAsia="Wingdings" w:hAnsi="Arial" w:cs="Arial"/>
          <w:color w:val="333333"/>
          <w:sz w:val="22"/>
          <w:szCs w:val="22"/>
          <w:vertAlign w:val="superscript"/>
        </w:rPr>
      </w:pPr>
      <w:r w:rsidRPr="00D14959">
        <w:rPr>
          <w:rFonts w:ascii="Arial" w:eastAsia="Verdana" w:hAnsi="Arial" w:cs="Arial"/>
          <w:color w:val="333333"/>
          <w:sz w:val="22"/>
          <w:szCs w:val="22"/>
        </w:rPr>
        <w:t>Expertise in handling, Cash, Operation- and Operation-Administration.</w:t>
      </w:r>
    </w:p>
    <w:p w14:paraId="25C3DB00" w14:textId="77777777" w:rsidR="00DB3017" w:rsidRPr="00D14959" w:rsidRDefault="00DB3017">
      <w:pPr>
        <w:spacing w:line="107" w:lineRule="exact"/>
        <w:rPr>
          <w:rFonts w:ascii="Arial" w:eastAsia="Wingdings" w:hAnsi="Arial" w:cs="Arial"/>
          <w:color w:val="333333"/>
          <w:sz w:val="22"/>
          <w:szCs w:val="22"/>
          <w:vertAlign w:val="superscript"/>
        </w:rPr>
      </w:pPr>
    </w:p>
    <w:p w14:paraId="65B5562E" w14:textId="77777777" w:rsidR="00DB3017" w:rsidRPr="00D14959" w:rsidRDefault="006F16BB">
      <w:pPr>
        <w:numPr>
          <w:ilvl w:val="0"/>
          <w:numId w:val="4"/>
        </w:numPr>
        <w:tabs>
          <w:tab w:val="left" w:pos="289"/>
        </w:tabs>
        <w:spacing w:line="180" w:lineRule="auto"/>
        <w:jc w:val="both"/>
        <w:rPr>
          <w:rFonts w:ascii="Arial" w:eastAsia="Wingdings" w:hAnsi="Arial" w:cs="Arial"/>
          <w:color w:val="333333"/>
          <w:sz w:val="22"/>
          <w:szCs w:val="22"/>
          <w:vertAlign w:val="superscript"/>
        </w:rPr>
      </w:pPr>
      <w:r w:rsidRPr="00D14959">
        <w:rPr>
          <w:rFonts w:ascii="Arial" w:eastAsia="Verdana" w:hAnsi="Arial" w:cs="Arial"/>
          <w:color w:val="333333"/>
          <w:sz w:val="22"/>
          <w:szCs w:val="22"/>
        </w:rPr>
        <w:t>Have handled multiple jobs related Administration, Public Relation, File-Keeping, Assistance, Documentation, Correspondence Papers.</w:t>
      </w:r>
    </w:p>
    <w:p w14:paraId="78B811FA" w14:textId="77777777" w:rsidR="00DB3017" w:rsidRPr="00D14959" w:rsidRDefault="00DB3017">
      <w:pPr>
        <w:tabs>
          <w:tab w:val="left" w:pos="289"/>
        </w:tabs>
        <w:spacing w:line="180" w:lineRule="auto"/>
        <w:jc w:val="both"/>
        <w:rPr>
          <w:rFonts w:ascii="Arial" w:eastAsia="Wingdings" w:hAnsi="Arial" w:cs="Arial"/>
          <w:color w:val="333333"/>
          <w:sz w:val="22"/>
          <w:szCs w:val="22"/>
          <w:vertAlign w:val="superscript"/>
        </w:rPr>
      </w:pPr>
    </w:p>
    <w:p w14:paraId="489699E8" w14:textId="77777777" w:rsidR="00DB3017" w:rsidRPr="00D14959" w:rsidRDefault="00DB3017">
      <w:pPr>
        <w:spacing w:line="1" w:lineRule="exact"/>
        <w:rPr>
          <w:rFonts w:ascii="Arial" w:eastAsia="Wingdings" w:hAnsi="Arial" w:cs="Arial"/>
          <w:color w:val="333333"/>
          <w:sz w:val="22"/>
          <w:szCs w:val="22"/>
          <w:vertAlign w:val="superscript"/>
        </w:rPr>
      </w:pPr>
    </w:p>
    <w:p w14:paraId="549B3D4F" w14:textId="77777777" w:rsidR="00DB3017" w:rsidRPr="00D14959" w:rsidRDefault="006F16BB">
      <w:pPr>
        <w:numPr>
          <w:ilvl w:val="0"/>
          <w:numId w:val="4"/>
        </w:numPr>
        <w:tabs>
          <w:tab w:val="left" w:pos="289"/>
        </w:tabs>
        <w:spacing w:line="180" w:lineRule="auto"/>
        <w:jc w:val="both"/>
        <w:rPr>
          <w:rFonts w:ascii="Arial" w:eastAsia="Wingdings" w:hAnsi="Arial" w:cs="Arial"/>
          <w:color w:val="333333"/>
          <w:sz w:val="22"/>
          <w:szCs w:val="22"/>
          <w:vertAlign w:val="superscript"/>
        </w:rPr>
      </w:pPr>
      <w:r w:rsidRPr="00D14959">
        <w:rPr>
          <w:rFonts w:ascii="Arial" w:eastAsia="Verdana" w:hAnsi="Arial" w:cs="Arial"/>
          <w:color w:val="333333"/>
          <w:sz w:val="22"/>
          <w:szCs w:val="22"/>
        </w:rPr>
        <w:t>Possess strategic thinking, relationship building, and punctuality, discipline, administrative &amp; systematic.</w:t>
      </w:r>
    </w:p>
    <w:p w14:paraId="628BEC58" w14:textId="77777777" w:rsidR="00DB3017" w:rsidRPr="00D14959" w:rsidRDefault="00DB3017">
      <w:pPr>
        <w:spacing w:line="34" w:lineRule="exact"/>
        <w:rPr>
          <w:rFonts w:ascii="Arial" w:eastAsia="Wingdings" w:hAnsi="Arial" w:cs="Arial"/>
          <w:color w:val="333333"/>
          <w:sz w:val="22"/>
          <w:szCs w:val="22"/>
          <w:vertAlign w:val="superscript"/>
        </w:rPr>
      </w:pPr>
    </w:p>
    <w:p w14:paraId="2CF6D458" w14:textId="77777777" w:rsidR="00DB3017" w:rsidRPr="00D14959" w:rsidRDefault="006F16BB">
      <w:pPr>
        <w:spacing w:line="228" w:lineRule="auto"/>
        <w:ind w:left="9"/>
        <w:jc w:val="both"/>
        <w:rPr>
          <w:rFonts w:ascii="Arial" w:hAnsi="Arial" w:cs="Arial"/>
          <w:sz w:val="22"/>
          <w:szCs w:val="22"/>
        </w:rPr>
      </w:pPr>
      <w:r w:rsidRPr="00D14959">
        <w:rPr>
          <w:rFonts w:ascii="Arial" w:eastAsia="Verdana" w:hAnsi="Arial" w:cs="Arial"/>
          <w:b/>
          <w:color w:val="333333"/>
          <w:sz w:val="22"/>
          <w:szCs w:val="22"/>
        </w:rPr>
        <w:t>Career Highlights</w:t>
      </w:r>
    </w:p>
    <w:p w14:paraId="143D0EC9" w14:textId="1080052B" w:rsidR="00DB3017" w:rsidRPr="00D14959" w:rsidRDefault="003B5AC5">
      <w:pPr>
        <w:spacing w:line="13" w:lineRule="exact"/>
        <w:rPr>
          <w:rFonts w:ascii="Arial" w:hAnsi="Arial" w:cs="Arial"/>
          <w:b/>
          <w:color w:val="333333"/>
          <w:sz w:val="22"/>
          <w:szCs w:val="22"/>
        </w:rPr>
      </w:pPr>
      <w:r w:rsidRPr="00D14959"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6DBEABC8" wp14:editId="345DE0A6">
                <wp:simplePos x="0" y="0"/>
                <wp:positionH relativeFrom="column">
                  <wp:posOffset>-17780</wp:posOffset>
                </wp:positionH>
                <wp:positionV relativeFrom="paragraph">
                  <wp:posOffset>-145415</wp:posOffset>
                </wp:positionV>
                <wp:extent cx="6953250" cy="145415"/>
                <wp:effectExtent l="0" t="0" r="11430" b="12700"/>
                <wp:wrapNone/>
                <wp:docPr id="10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953250" cy="14541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 cap="sq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03722245" id="Rectangle 13" o:spid="_x0000_s1026" style="position:absolute;margin-left:-1.4pt;margin-top:-11.4pt;width:547.5pt;height:11.45pt;z-index:-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" fillcolor="#d9d9d9" strokecolor="white" strokeweight=".26mm">
                <v:stroke endcap="square"/>
                <v:shadow opacity="49150f"/>
              </v:rect>
            </w:pict>
          </mc:Fallback>
        </mc:AlternateContent>
      </w:r>
      <w:r w:rsidRPr="00D14959"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46D0FBD6" wp14:editId="1EB89210">
                <wp:simplePos x="0" y="0"/>
                <wp:positionH relativeFrom="column">
                  <wp:posOffset>-17780</wp:posOffset>
                </wp:positionH>
                <wp:positionV relativeFrom="paragraph">
                  <wp:posOffset>3175</wp:posOffset>
                </wp:positionV>
                <wp:extent cx="6953250" cy="0"/>
                <wp:effectExtent l="45720" t="53975" r="62230" b="60325"/>
                <wp:wrapNone/>
                <wp:docPr id="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  <a:noFill/>
                        <a:ln w="64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4453704B" id="Line 14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.25pt" to="546.1pt,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" strokeweight=".18mm">
                <v:stroke joinstyle="miter" endcap="square"/>
                <v:shadow opacity="49150f"/>
              </v:line>
            </w:pict>
          </mc:Fallback>
        </mc:AlternateContent>
      </w:r>
    </w:p>
    <w:p w14:paraId="056CEE32" w14:textId="77777777" w:rsidR="00DB3017" w:rsidRPr="00D14959" w:rsidRDefault="00DB3017">
      <w:pPr>
        <w:tabs>
          <w:tab w:val="left" w:pos="7428"/>
        </w:tabs>
        <w:spacing w:line="0" w:lineRule="atLeast"/>
        <w:ind w:left="9"/>
        <w:rPr>
          <w:rFonts w:ascii="Arial" w:eastAsia="Verdana" w:hAnsi="Arial" w:cs="Arial"/>
          <w:b/>
          <w:sz w:val="22"/>
          <w:szCs w:val="22"/>
        </w:rPr>
      </w:pPr>
    </w:p>
    <w:p w14:paraId="3EFA97FB" w14:textId="77777777" w:rsidR="00DB3017" w:rsidRPr="00D14959" w:rsidRDefault="006F16BB">
      <w:pPr>
        <w:pBdr>
          <w:top w:val="single" w:sz="4" w:space="1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7428"/>
        </w:tabs>
        <w:spacing w:line="0" w:lineRule="atLeast"/>
        <w:ind w:left="9"/>
        <w:rPr>
          <w:rFonts w:ascii="Arial" w:hAnsi="Arial" w:cs="Arial"/>
          <w:sz w:val="22"/>
          <w:szCs w:val="22"/>
        </w:rPr>
      </w:pPr>
      <w:proofErr w:type="gramStart"/>
      <w:r w:rsidRPr="00D14959">
        <w:rPr>
          <w:rFonts w:ascii="Arial" w:eastAsia="Verdana" w:hAnsi="Arial" w:cs="Arial"/>
          <w:b/>
          <w:sz w:val="22"/>
          <w:szCs w:val="22"/>
          <w:bdr w:val="single" w:sz="4" w:space="0" w:color="000000"/>
          <w:shd w:val="clear" w:color="auto" w:fill="C0C0C0"/>
        </w:rPr>
        <w:t xml:space="preserve">UTC Construction </w:t>
      </w:r>
      <w:proofErr w:type="spellStart"/>
      <w:r w:rsidRPr="00D14959">
        <w:rPr>
          <w:rFonts w:ascii="Arial" w:eastAsia="Verdana" w:hAnsi="Arial" w:cs="Arial"/>
          <w:b/>
          <w:sz w:val="22"/>
          <w:szCs w:val="22"/>
          <w:bdr w:val="single" w:sz="4" w:space="0" w:color="000000"/>
          <w:shd w:val="clear" w:color="auto" w:fill="C0C0C0"/>
        </w:rPr>
        <w:t>Pvt.Ltd</w:t>
      </w:r>
      <w:proofErr w:type="spellEnd"/>
      <w:r w:rsidRPr="00D14959">
        <w:rPr>
          <w:rFonts w:ascii="Arial" w:eastAsia="Verdana" w:hAnsi="Arial" w:cs="Arial"/>
          <w:b/>
          <w:sz w:val="22"/>
          <w:szCs w:val="22"/>
          <w:bdr w:val="single" w:sz="4" w:space="0" w:color="000000"/>
          <w:shd w:val="clear" w:color="auto" w:fill="C0C0C0"/>
        </w:rPr>
        <w:t>.</w:t>
      </w:r>
      <w:proofErr w:type="gramEnd"/>
      <w:r w:rsidRPr="00D14959">
        <w:rPr>
          <w:rFonts w:ascii="Arial" w:hAnsi="Arial" w:cs="Arial"/>
          <w:sz w:val="22"/>
          <w:szCs w:val="22"/>
          <w:bdr w:val="single" w:sz="4" w:space="0" w:color="000000"/>
          <w:shd w:val="clear" w:color="auto" w:fill="C0C0C0"/>
        </w:rPr>
        <w:t xml:space="preserve">                                                                            </w:t>
      </w:r>
      <w:bookmarkStart w:id="0" w:name="_GoBack"/>
      <w:bookmarkEnd w:id="0"/>
      <w:r w:rsidRPr="00D14959">
        <w:rPr>
          <w:rFonts w:ascii="Arial" w:eastAsia="Verdana" w:hAnsi="Arial" w:cs="Arial"/>
          <w:b/>
          <w:sz w:val="22"/>
          <w:szCs w:val="22"/>
          <w:bdr w:val="single" w:sz="4" w:space="0" w:color="000000"/>
          <w:shd w:val="clear" w:color="auto" w:fill="C0C0C0"/>
        </w:rPr>
        <w:t>From 1</w:t>
      </w:r>
      <w:r w:rsidRPr="00D14959">
        <w:rPr>
          <w:rFonts w:ascii="Arial" w:eastAsia="Verdana" w:hAnsi="Arial" w:cs="Arial"/>
          <w:b/>
          <w:sz w:val="22"/>
          <w:szCs w:val="22"/>
          <w:bdr w:val="single" w:sz="4" w:space="0" w:color="000000"/>
          <w:shd w:val="clear" w:color="auto" w:fill="C0C0C0"/>
          <w:vertAlign w:val="superscript"/>
        </w:rPr>
        <w:t>st</w:t>
      </w:r>
      <w:r w:rsidRPr="00D14959">
        <w:rPr>
          <w:rFonts w:ascii="Arial" w:eastAsia="Verdana" w:hAnsi="Arial" w:cs="Arial"/>
          <w:b/>
          <w:sz w:val="22"/>
          <w:szCs w:val="22"/>
          <w:bdr w:val="single" w:sz="4" w:space="0" w:color="000000"/>
          <w:shd w:val="clear" w:color="auto" w:fill="C0C0C0"/>
        </w:rPr>
        <w:t xml:space="preserve"> Dec. 2014 </w:t>
      </w:r>
      <w:r w:rsidRPr="00D14959">
        <w:rPr>
          <w:rFonts w:ascii="Arial" w:eastAsia="Verdana" w:hAnsi="Arial" w:cs="Arial"/>
          <w:b/>
          <w:sz w:val="22"/>
          <w:szCs w:val="22"/>
          <w:shd w:val="clear" w:color="auto" w:fill="C0C0C0"/>
        </w:rPr>
        <w:t>–   Till Date</w:t>
      </w:r>
    </w:p>
    <w:p w14:paraId="2EA54B48" w14:textId="358F1054" w:rsidR="00DB3017" w:rsidRPr="00D14959" w:rsidRDefault="003B5AC5">
      <w:pPr>
        <w:spacing w:line="228" w:lineRule="auto"/>
        <w:ind w:left="9"/>
        <w:rPr>
          <w:rFonts w:ascii="Arial" w:hAnsi="Arial" w:cs="Arial"/>
          <w:sz w:val="22"/>
          <w:szCs w:val="22"/>
        </w:rPr>
      </w:pPr>
      <w:r w:rsidRPr="00D14959"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5A5A1509" wp14:editId="6DD23D85">
                <wp:simplePos x="0" y="0"/>
                <wp:positionH relativeFrom="column">
                  <wp:posOffset>-17780</wp:posOffset>
                </wp:positionH>
                <wp:positionV relativeFrom="paragraph">
                  <wp:posOffset>-3810</wp:posOffset>
                </wp:positionV>
                <wp:extent cx="6953250" cy="0"/>
                <wp:effectExtent l="45720" t="46990" r="62230" b="67310"/>
                <wp:wrapNone/>
                <wp:docPr id="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  <a:noFill/>
                        <a:ln w="64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70D386EF" id="Line 15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-.25pt" to="546.1pt,-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" strokeweight=".18mm">
                <v:stroke joinstyle="miter" endcap="square"/>
                <v:shadow opacity="49150f"/>
              </v:line>
            </w:pict>
          </mc:Fallback>
        </mc:AlternateContent>
      </w:r>
      <w:r w:rsidR="006F16BB" w:rsidRPr="00D14959">
        <w:rPr>
          <w:rFonts w:ascii="Arial" w:eastAsia="Verdana" w:hAnsi="Arial" w:cs="Arial"/>
          <w:color w:val="999999"/>
          <w:sz w:val="22"/>
          <w:szCs w:val="22"/>
        </w:rPr>
        <w:t xml:space="preserve">As a Ass.Customer Care Manager at </w:t>
      </w:r>
      <w:proofErr w:type="gramStart"/>
      <w:r w:rsidR="006F16BB" w:rsidRPr="00D14959">
        <w:rPr>
          <w:rFonts w:ascii="Arial" w:eastAsia="Verdana" w:hAnsi="Arial" w:cs="Arial"/>
          <w:color w:val="999999"/>
          <w:sz w:val="22"/>
          <w:szCs w:val="22"/>
        </w:rPr>
        <w:t>Noida</w:t>
      </w:r>
      <w:r w:rsidR="006F16BB" w:rsidRPr="00D14959">
        <w:rPr>
          <w:rFonts w:ascii="Arial" w:hAnsi="Arial" w:cs="Arial"/>
          <w:color w:val="999999"/>
          <w:sz w:val="22"/>
          <w:szCs w:val="22"/>
        </w:rPr>
        <w:t>(</w:t>
      </w:r>
      <w:proofErr w:type="gramEnd"/>
      <w:r w:rsidR="006F16BB" w:rsidRPr="00D14959">
        <w:rPr>
          <w:rFonts w:ascii="Arial" w:hAnsi="Arial" w:cs="Arial"/>
          <w:color w:val="999999"/>
          <w:sz w:val="22"/>
          <w:szCs w:val="22"/>
        </w:rPr>
        <w:t xml:space="preserve"> Channel Manager )</w:t>
      </w:r>
    </w:p>
    <w:p w14:paraId="1645CD7E" w14:textId="77777777" w:rsidR="00DB3017" w:rsidRPr="00D14959" w:rsidRDefault="00DB3017">
      <w:pPr>
        <w:spacing w:line="68" w:lineRule="exact"/>
        <w:rPr>
          <w:rFonts w:ascii="Arial" w:hAnsi="Arial" w:cs="Arial"/>
          <w:sz w:val="22"/>
          <w:szCs w:val="22"/>
        </w:rPr>
      </w:pPr>
    </w:p>
    <w:p w14:paraId="0EE9276E" w14:textId="77777777" w:rsidR="00DB3017" w:rsidRPr="00D14959" w:rsidRDefault="006F16BB">
      <w:pPr>
        <w:numPr>
          <w:ilvl w:val="0"/>
          <w:numId w:val="5"/>
        </w:numPr>
        <w:tabs>
          <w:tab w:val="clear" w:pos="720"/>
          <w:tab w:val="left" w:pos="729"/>
        </w:tabs>
        <w:spacing w:line="228" w:lineRule="auto"/>
        <w:jc w:val="both"/>
        <w:rPr>
          <w:rFonts w:ascii="Arial" w:hAnsi="Arial" w:cs="Arial"/>
          <w:sz w:val="22"/>
          <w:szCs w:val="22"/>
          <w:lang w:val="en-IN"/>
        </w:rPr>
      </w:pPr>
      <w:r w:rsidRPr="00D14959">
        <w:rPr>
          <w:rFonts w:ascii="Arial" w:hAnsi="Arial" w:cs="Arial"/>
          <w:sz w:val="22"/>
          <w:szCs w:val="22"/>
          <w:lang w:val="en-IN"/>
        </w:rPr>
        <w:t>prepare and distribute customer activity reports</w:t>
      </w:r>
    </w:p>
    <w:p w14:paraId="219A5378" w14:textId="77777777" w:rsidR="00DB3017" w:rsidRPr="00D14959" w:rsidRDefault="006F16BB">
      <w:pPr>
        <w:numPr>
          <w:ilvl w:val="0"/>
          <w:numId w:val="5"/>
        </w:numPr>
        <w:tabs>
          <w:tab w:val="clear" w:pos="720"/>
          <w:tab w:val="left" w:pos="729"/>
        </w:tabs>
        <w:spacing w:line="180" w:lineRule="auto"/>
        <w:jc w:val="both"/>
        <w:rPr>
          <w:rFonts w:ascii="Arial" w:hAnsi="Arial" w:cs="Arial"/>
          <w:sz w:val="22"/>
          <w:szCs w:val="22"/>
          <w:vertAlign w:val="superscript"/>
          <w:lang w:val="en-IN"/>
        </w:rPr>
      </w:pPr>
      <w:proofErr w:type="gramStart"/>
      <w:r w:rsidRPr="00D14959">
        <w:rPr>
          <w:rFonts w:ascii="Arial" w:hAnsi="Arial" w:cs="Arial"/>
          <w:sz w:val="22"/>
          <w:szCs w:val="22"/>
          <w:lang w:val="en-IN"/>
        </w:rPr>
        <w:t>maintain</w:t>
      </w:r>
      <w:proofErr w:type="gramEnd"/>
      <w:r w:rsidRPr="00D14959">
        <w:rPr>
          <w:rFonts w:ascii="Arial" w:hAnsi="Arial" w:cs="Arial"/>
          <w:sz w:val="22"/>
          <w:szCs w:val="22"/>
          <w:lang w:val="en-IN"/>
        </w:rPr>
        <w:t xml:space="preserve"> customer database and reminder payment plan.</w:t>
      </w:r>
    </w:p>
    <w:p w14:paraId="3880F863" w14:textId="77777777" w:rsidR="00DB3017" w:rsidRPr="00D14959" w:rsidRDefault="006F16BB">
      <w:pPr>
        <w:numPr>
          <w:ilvl w:val="0"/>
          <w:numId w:val="5"/>
        </w:numPr>
        <w:tabs>
          <w:tab w:val="clear" w:pos="720"/>
          <w:tab w:val="left" w:pos="729"/>
        </w:tabs>
        <w:spacing w:line="180" w:lineRule="auto"/>
        <w:jc w:val="both"/>
        <w:rPr>
          <w:rFonts w:ascii="Arial" w:hAnsi="Arial" w:cs="Arial"/>
          <w:sz w:val="22"/>
          <w:szCs w:val="22"/>
          <w:vertAlign w:val="superscript"/>
          <w:lang w:val="en-IN"/>
        </w:rPr>
      </w:pPr>
      <w:r w:rsidRPr="00D14959">
        <w:rPr>
          <w:rFonts w:ascii="Arial" w:hAnsi="Arial" w:cs="Arial"/>
          <w:sz w:val="22"/>
          <w:szCs w:val="22"/>
          <w:vertAlign w:val="superscript"/>
          <w:lang w:val="en-IN"/>
        </w:rPr>
        <w:tab/>
      </w:r>
      <w:r w:rsidRPr="00D14959">
        <w:rPr>
          <w:rFonts w:ascii="Arial" w:hAnsi="Arial" w:cs="Arial"/>
          <w:sz w:val="22"/>
          <w:szCs w:val="22"/>
          <w:lang w:val="en-IN"/>
        </w:rPr>
        <w:t>manage administration</w:t>
      </w:r>
    </w:p>
    <w:p w14:paraId="46C5C6FB" w14:textId="77777777" w:rsidR="00DB3017" w:rsidRPr="00D14959" w:rsidRDefault="006F16BB">
      <w:pPr>
        <w:numPr>
          <w:ilvl w:val="0"/>
          <w:numId w:val="5"/>
        </w:numPr>
        <w:tabs>
          <w:tab w:val="clear" w:pos="720"/>
          <w:tab w:val="left" w:pos="729"/>
        </w:tabs>
        <w:spacing w:line="180" w:lineRule="auto"/>
        <w:jc w:val="both"/>
        <w:rPr>
          <w:rFonts w:ascii="Arial" w:hAnsi="Arial" w:cs="Arial"/>
          <w:sz w:val="22"/>
          <w:szCs w:val="22"/>
          <w:vertAlign w:val="superscript"/>
          <w:lang w:val="en-IN"/>
        </w:rPr>
      </w:pPr>
      <w:r w:rsidRPr="00D14959">
        <w:rPr>
          <w:rFonts w:ascii="Arial" w:hAnsi="Arial" w:cs="Arial"/>
          <w:sz w:val="22"/>
          <w:szCs w:val="22"/>
          <w:vertAlign w:val="superscript"/>
          <w:lang w:val="en-IN"/>
        </w:rPr>
        <w:tab/>
      </w:r>
      <w:r w:rsidRPr="00D14959">
        <w:rPr>
          <w:rFonts w:ascii="Arial" w:hAnsi="Arial" w:cs="Arial"/>
          <w:sz w:val="22"/>
          <w:szCs w:val="22"/>
          <w:lang w:val="en-IN"/>
        </w:rPr>
        <w:t>communicate and coordinate with internal departments</w:t>
      </w:r>
    </w:p>
    <w:p w14:paraId="2C6F5CEF" w14:textId="77777777" w:rsidR="00DB3017" w:rsidRPr="00D14959" w:rsidRDefault="006F16BB">
      <w:pPr>
        <w:numPr>
          <w:ilvl w:val="0"/>
          <w:numId w:val="5"/>
        </w:numPr>
        <w:tabs>
          <w:tab w:val="clear" w:pos="720"/>
          <w:tab w:val="left" w:pos="729"/>
        </w:tabs>
        <w:spacing w:line="180" w:lineRule="auto"/>
        <w:jc w:val="both"/>
        <w:rPr>
          <w:rFonts w:ascii="Arial" w:hAnsi="Arial" w:cs="Arial"/>
          <w:sz w:val="22"/>
          <w:szCs w:val="22"/>
          <w:vertAlign w:val="superscript"/>
          <w:lang w:val="en-IN"/>
        </w:rPr>
      </w:pPr>
      <w:r w:rsidRPr="00D14959">
        <w:rPr>
          <w:rFonts w:ascii="Arial" w:hAnsi="Arial" w:cs="Arial"/>
          <w:sz w:val="22"/>
          <w:szCs w:val="22"/>
          <w:vertAlign w:val="superscript"/>
          <w:lang w:val="en-IN"/>
        </w:rPr>
        <w:tab/>
      </w:r>
      <w:r w:rsidRPr="00D14959">
        <w:rPr>
          <w:rFonts w:ascii="Arial" w:hAnsi="Arial" w:cs="Arial"/>
          <w:sz w:val="22"/>
          <w:szCs w:val="22"/>
          <w:lang w:val="en-IN"/>
        </w:rPr>
        <w:t>follow up on customer interactions</w:t>
      </w:r>
    </w:p>
    <w:p w14:paraId="474CF6D2" w14:textId="77777777" w:rsidR="00DB3017" w:rsidRPr="00D14959" w:rsidRDefault="00DB3017">
      <w:pPr>
        <w:numPr>
          <w:ilvl w:val="0"/>
          <w:numId w:val="5"/>
        </w:numPr>
        <w:spacing w:line="4" w:lineRule="exact"/>
        <w:jc w:val="both"/>
        <w:rPr>
          <w:rFonts w:ascii="Arial" w:hAnsi="Arial" w:cs="Arial"/>
          <w:sz w:val="22"/>
          <w:szCs w:val="22"/>
          <w:vertAlign w:val="superscript"/>
          <w:lang w:val="en-IN"/>
        </w:rPr>
      </w:pPr>
    </w:p>
    <w:p w14:paraId="6EA5A064" w14:textId="77777777" w:rsidR="00DB3017" w:rsidRPr="00D14959" w:rsidRDefault="00DB3017">
      <w:pPr>
        <w:numPr>
          <w:ilvl w:val="0"/>
          <w:numId w:val="5"/>
        </w:numPr>
        <w:spacing w:line="4" w:lineRule="exact"/>
        <w:jc w:val="both"/>
        <w:rPr>
          <w:rFonts w:ascii="Arial" w:hAnsi="Arial" w:cs="Arial"/>
          <w:sz w:val="22"/>
          <w:szCs w:val="22"/>
          <w:vertAlign w:val="superscript"/>
          <w:lang w:val="en-IN"/>
        </w:rPr>
      </w:pPr>
    </w:p>
    <w:p w14:paraId="63070ED1" w14:textId="77777777" w:rsidR="00DB3017" w:rsidRPr="00D14959" w:rsidRDefault="00DB3017">
      <w:pPr>
        <w:numPr>
          <w:ilvl w:val="0"/>
          <w:numId w:val="5"/>
        </w:numPr>
        <w:spacing w:line="1" w:lineRule="exact"/>
        <w:jc w:val="both"/>
        <w:rPr>
          <w:rFonts w:ascii="Arial" w:hAnsi="Arial" w:cs="Arial"/>
          <w:sz w:val="22"/>
          <w:szCs w:val="22"/>
          <w:vertAlign w:val="superscript"/>
          <w:lang w:val="en-IN"/>
        </w:rPr>
      </w:pPr>
    </w:p>
    <w:p w14:paraId="20D056BF" w14:textId="77777777" w:rsidR="00DB3017" w:rsidRPr="00D14959" w:rsidRDefault="00DB3017">
      <w:pPr>
        <w:numPr>
          <w:ilvl w:val="0"/>
          <w:numId w:val="5"/>
        </w:numPr>
        <w:spacing w:line="1" w:lineRule="exact"/>
        <w:jc w:val="both"/>
        <w:rPr>
          <w:rFonts w:ascii="Arial" w:hAnsi="Arial" w:cs="Arial"/>
          <w:sz w:val="22"/>
          <w:szCs w:val="22"/>
          <w:vertAlign w:val="superscript"/>
          <w:lang w:val="en-IN"/>
        </w:rPr>
      </w:pPr>
    </w:p>
    <w:p w14:paraId="739CA9A9" w14:textId="77777777" w:rsidR="00DB3017" w:rsidRPr="00D14959" w:rsidRDefault="006F16BB">
      <w:pPr>
        <w:numPr>
          <w:ilvl w:val="0"/>
          <w:numId w:val="5"/>
        </w:numPr>
        <w:tabs>
          <w:tab w:val="clear" w:pos="720"/>
          <w:tab w:val="left" w:pos="729"/>
        </w:tabs>
        <w:spacing w:line="180" w:lineRule="auto"/>
        <w:jc w:val="both"/>
        <w:rPr>
          <w:rFonts w:ascii="Arial" w:hAnsi="Arial" w:cs="Arial"/>
          <w:sz w:val="22"/>
          <w:szCs w:val="22"/>
          <w:lang w:val="en-IN"/>
        </w:rPr>
      </w:pPr>
      <w:r w:rsidRPr="00D14959">
        <w:rPr>
          <w:rFonts w:ascii="Arial" w:hAnsi="Arial" w:cs="Arial"/>
          <w:sz w:val="22"/>
          <w:szCs w:val="22"/>
          <w:vertAlign w:val="superscript"/>
          <w:lang w:val="en-IN"/>
        </w:rPr>
        <w:tab/>
      </w:r>
      <w:r w:rsidRPr="00D14959">
        <w:rPr>
          <w:rFonts w:ascii="Arial" w:hAnsi="Arial" w:cs="Arial"/>
          <w:sz w:val="22"/>
          <w:szCs w:val="22"/>
          <w:lang w:val="en-IN"/>
        </w:rPr>
        <w:t>provide feedback on the efficiency of the customer service process</w:t>
      </w:r>
    </w:p>
    <w:p w14:paraId="5C25B526" w14:textId="666CA8CA" w:rsidR="00DB3017" w:rsidRPr="00D14959" w:rsidRDefault="006F16BB">
      <w:pPr>
        <w:numPr>
          <w:ilvl w:val="0"/>
          <w:numId w:val="5"/>
        </w:numPr>
        <w:tabs>
          <w:tab w:val="left" w:pos="1449"/>
        </w:tabs>
        <w:spacing w:line="180" w:lineRule="auto"/>
        <w:jc w:val="both"/>
        <w:rPr>
          <w:rFonts w:ascii="Arial" w:hAnsi="Arial" w:cs="Arial"/>
          <w:color w:val="000000"/>
          <w:sz w:val="22"/>
          <w:szCs w:val="22"/>
          <w:vertAlign w:val="superscript"/>
          <w:lang w:val="en-IN"/>
        </w:rPr>
      </w:pPr>
      <w:r w:rsidRPr="00D14959">
        <w:rPr>
          <w:rFonts w:ascii="Arial" w:hAnsi="Arial" w:cs="Arial"/>
          <w:sz w:val="22"/>
          <w:szCs w:val="22"/>
          <w:lang w:val="en-IN"/>
        </w:rPr>
        <w:t>Resolves product or service related problems by c</w:t>
      </w:r>
      <w:r w:rsidR="00D14959" w:rsidRPr="00D14959">
        <w:rPr>
          <w:rFonts w:ascii="Arial" w:hAnsi="Arial" w:cs="Arial"/>
          <w:sz w:val="22"/>
          <w:szCs w:val="22"/>
          <w:lang w:val="en-IN"/>
        </w:rPr>
        <w:t>larifying customer's complaint.</w:t>
      </w:r>
    </w:p>
    <w:p w14:paraId="2DA35D47" w14:textId="77777777" w:rsidR="00DB3017" w:rsidRPr="00D14959" w:rsidRDefault="006F16BB">
      <w:pPr>
        <w:numPr>
          <w:ilvl w:val="0"/>
          <w:numId w:val="5"/>
        </w:numPr>
        <w:tabs>
          <w:tab w:val="clear" w:pos="720"/>
          <w:tab w:val="left" w:pos="729"/>
        </w:tabs>
        <w:spacing w:line="180" w:lineRule="auto"/>
        <w:jc w:val="both"/>
        <w:rPr>
          <w:rFonts w:ascii="Arial" w:hAnsi="Arial" w:cs="Arial"/>
          <w:color w:val="000000"/>
          <w:sz w:val="22"/>
          <w:szCs w:val="22"/>
          <w:vertAlign w:val="superscript"/>
          <w:lang w:val="en-IN"/>
        </w:rPr>
      </w:pPr>
      <w:r w:rsidRPr="00D14959">
        <w:rPr>
          <w:rFonts w:ascii="Arial" w:hAnsi="Arial" w:cs="Arial"/>
          <w:color w:val="000000"/>
          <w:sz w:val="22"/>
          <w:szCs w:val="22"/>
          <w:vertAlign w:val="superscript"/>
          <w:lang w:val="en-IN"/>
        </w:rPr>
        <w:tab/>
      </w:r>
      <w:r w:rsidRPr="00D14959">
        <w:rPr>
          <w:rFonts w:ascii="Arial" w:hAnsi="Arial" w:cs="Arial"/>
          <w:color w:val="000000"/>
          <w:sz w:val="22"/>
          <w:szCs w:val="22"/>
          <w:lang w:val="en-IN"/>
        </w:rPr>
        <w:t>Maintain customer records by updating account information.</w:t>
      </w:r>
    </w:p>
    <w:p w14:paraId="6F3E4AE6" w14:textId="77777777" w:rsidR="00DB3017" w:rsidRPr="00D14959" w:rsidRDefault="006F16BB">
      <w:pPr>
        <w:numPr>
          <w:ilvl w:val="0"/>
          <w:numId w:val="5"/>
        </w:numPr>
        <w:tabs>
          <w:tab w:val="clear" w:pos="720"/>
          <w:tab w:val="left" w:pos="729"/>
        </w:tabs>
        <w:spacing w:line="180" w:lineRule="auto"/>
        <w:jc w:val="both"/>
        <w:rPr>
          <w:rFonts w:ascii="Arial" w:hAnsi="Arial" w:cs="Arial"/>
          <w:color w:val="000000"/>
          <w:sz w:val="22"/>
          <w:szCs w:val="22"/>
          <w:vertAlign w:val="superscript"/>
          <w:lang w:val="en-IN"/>
        </w:rPr>
      </w:pPr>
      <w:r w:rsidRPr="00D14959">
        <w:rPr>
          <w:rFonts w:ascii="Arial" w:hAnsi="Arial" w:cs="Arial"/>
          <w:color w:val="000000"/>
          <w:sz w:val="22"/>
          <w:szCs w:val="22"/>
          <w:vertAlign w:val="superscript"/>
          <w:lang w:val="en-IN"/>
        </w:rPr>
        <w:tab/>
      </w:r>
      <w:r w:rsidRPr="00D14959">
        <w:rPr>
          <w:rFonts w:ascii="Arial" w:hAnsi="Arial" w:cs="Arial"/>
          <w:color w:val="333333"/>
          <w:sz w:val="22"/>
          <w:szCs w:val="22"/>
          <w:lang w:val="en-IN"/>
        </w:rPr>
        <w:t>Ensure outstanding customer satisfaction by maintaining strong working relationships.</w:t>
      </w:r>
    </w:p>
    <w:p w14:paraId="3519E832" w14:textId="77777777" w:rsidR="00DB3017" w:rsidRPr="00D14959" w:rsidRDefault="006F16BB">
      <w:pPr>
        <w:numPr>
          <w:ilvl w:val="0"/>
          <w:numId w:val="5"/>
        </w:numPr>
        <w:tabs>
          <w:tab w:val="clear" w:pos="720"/>
          <w:tab w:val="left" w:pos="729"/>
        </w:tabs>
        <w:spacing w:line="180" w:lineRule="auto"/>
        <w:jc w:val="both"/>
        <w:rPr>
          <w:rFonts w:ascii="Arial" w:hAnsi="Arial" w:cs="Arial"/>
          <w:color w:val="424242"/>
          <w:sz w:val="22"/>
          <w:szCs w:val="22"/>
          <w:lang w:val="en-IN"/>
        </w:rPr>
      </w:pPr>
      <w:r w:rsidRPr="00D14959">
        <w:rPr>
          <w:rFonts w:ascii="Arial" w:hAnsi="Arial" w:cs="Arial"/>
          <w:color w:val="000000"/>
          <w:sz w:val="22"/>
          <w:szCs w:val="22"/>
          <w:vertAlign w:val="superscript"/>
          <w:lang w:val="en-IN"/>
        </w:rPr>
        <w:tab/>
      </w:r>
      <w:r w:rsidRPr="00D14959">
        <w:rPr>
          <w:rFonts w:ascii="Arial" w:hAnsi="Arial" w:cs="Arial"/>
          <w:color w:val="333333"/>
          <w:sz w:val="22"/>
          <w:szCs w:val="22"/>
          <w:lang w:val="en-IN"/>
        </w:rPr>
        <w:t>Identify and develop problem solving methodologies to resolve customer issues.</w:t>
      </w:r>
    </w:p>
    <w:p w14:paraId="3DED84E1" w14:textId="77777777" w:rsidR="00DB3017" w:rsidRPr="00D14959" w:rsidRDefault="006F16BB">
      <w:pPr>
        <w:numPr>
          <w:ilvl w:val="0"/>
          <w:numId w:val="5"/>
        </w:numPr>
        <w:tabs>
          <w:tab w:val="clear" w:pos="720"/>
          <w:tab w:val="left" w:pos="729"/>
        </w:tabs>
        <w:spacing w:line="180" w:lineRule="auto"/>
        <w:jc w:val="both"/>
        <w:rPr>
          <w:rFonts w:ascii="Arial" w:hAnsi="Arial" w:cs="Arial"/>
          <w:color w:val="000000"/>
          <w:sz w:val="22"/>
          <w:szCs w:val="22"/>
          <w:lang w:val="en-IN"/>
        </w:rPr>
      </w:pPr>
      <w:r w:rsidRPr="00D14959">
        <w:rPr>
          <w:rFonts w:ascii="Arial" w:hAnsi="Arial" w:cs="Arial"/>
          <w:color w:val="424242"/>
          <w:sz w:val="22"/>
          <w:szCs w:val="22"/>
          <w:lang w:val="en-IN"/>
        </w:rPr>
        <w:tab/>
      </w:r>
      <w:r w:rsidRPr="00D14959">
        <w:rPr>
          <w:rFonts w:ascii="Arial" w:hAnsi="Arial" w:cs="Arial"/>
          <w:color w:val="000000"/>
          <w:sz w:val="22"/>
          <w:szCs w:val="22"/>
          <w:lang w:val="en-IN"/>
        </w:rPr>
        <w:t>Coordinate appointments to show homes to prospective buyers</w:t>
      </w:r>
    </w:p>
    <w:p w14:paraId="5C0F86DA" w14:textId="77777777" w:rsidR="00DB3017" w:rsidRPr="00D14959" w:rsidRDefault="006F16BB">
      <w:pPr>
        <w:numPr>
          <w:ilvl w:val="0"/>
          <w:numId w:val="5"/>
        </w:numPr>
        <w:jc w:val="both"/>
        <w:rPr>
          <w:rFonts w:ascii="Arial" w:hAnsi="Arial" w:cs="Arial"/>
          <w:color w:val="424242"/>
          <w:sz w:val="22"/>
          <w:szCs w:val="22"/>
          <w:lang w:val="en-IN"/>
        </w:rPr>
      </w:pPr>
      <w:r w:rsidRPr="00D14959">
        <w:rPr>
          <w:rFonts w:ascii="Arial" w:hAnsi="Arial" w:cs="Arial"/>
          <w:color w:val="000000"/>
          <w:sz w:val="22"/>
          <w:szCs w:val="22"/>
          <w:lang w:val="en-IN"/>
        </w:rPr>
        <w:t>Answer clients' questions regarding construction work, financing, maintenance, repairs, and appraisals.</w:t>
      </w:r>
    </w:p>
    <w:p w14:paraId="5AB52E3D" w14:textId="77777777" w:rsidR="00DB3017" w:rsidRPr="00D14959" w:rsidRDefault="006F16BB">
      <w:pPr>
        <w:numPr>
          <w:ilvl w:val="0"/>
          <w:numId w:val="5"/>
        </w:numPr>
        <w:jc w:val="both"/>
        <w:rPr>
          <w:rFonts w:ascii="Arial" w:hAnsi="Arial" w:cs="Arial"/>
          <w:color w:val="424242"/>
          <w:sz w:val="22"/>
          <w:szCs w:val="22"/>
          <w:lang w:val="en-IN"/>
        </w:rPr>
      </w:pPr>
      <w:r w:rsidRPr="00D14959">
        <w:rPr>
          <w:rFonts w:ascii="Arial" w:hAnsi="Arial" w:cs="Arial"/>
          <w:color w:val="424242"/>
          <w:sz w:val="22"/>
          <w:szCs w:val="22"/>
          <w:lang w:val="en-IN"/>
        </w:rPr>
        <w:t>organizing sales visits</w:t>
      </w:r>
    </w:p>
    <w:p w14:paraId="54ED35DF" w14:textId="77777777" w:rsidR="00DB3017" w:rsidRPr="00D14959" w:rsidRDefault="006F16BB">
      <w:pPr>
        <w:numPr>
          <w:ilvl w:val="0"/>
          <w:numId w:val="5"/>
        </w:numPr>
        <w:jc w:val="both"/>
        <w:rPr>
          <w:rFonts w:ascii="Arial" w:hAnsi="Arial" w:cs="Arial"/>
          <w:color w:val="424242"/>
          <w:sz w:val="22"/>
          <w:szCs w:val="22"/>
          <w:lang w:val="en-IN"/>
        </w:rPr>
      </w:pPr>
      <w:r w:rsidRPr="00D14959">
        <w:rPr>
          <w:rFonts w:ascii="Arial" w:hAnsi="Arial" w:cs="Arial"/>
          <w:color w:val="424242"/>
          <w:sz w:val="22"/>
          <w:szCs w:val="22"/>
          <w:lang w:val="en-IN"/>
        </w:rPr>
        <w:t>attending trade exhibitions, conferences and meetings</w:t>
      </w:r>
    </w:p>
    <w:p w14:paraId="2B38A04D" w14:textId="77777777" w:rsidR="00DB3017" w:rsidRPr="00D14959" w:rsidRDefault="006F16BB">
      <w:pPr>
        <w:numPr>
          <w:ilvl w:val="0"/>
          <w:numId w:val="5"/>
        </w:numPr>
        <w:jc w:val="both"/>
        <w:rPr>
          <w:rFonts w:ascii="Arial" w:hAnsi="Arial" w:cs="Arial"/>
          <w:color w:val="454545"/>
          <w:sz w:val="22"/>
          <w:szCs w:val="22"/>
          <w:lang w:val="en-IN"/>
        </w:rPr>
      </w:pPr>
      <w:r w:rsidRPr="00D14959">
        <w:rPr>
          <w:rFonts w:ascii="Arial" w:hAnsi="Arial" w:cs="Arial"/>
          <w:color w:val="424242"/>
          <w:sz w:val="22"/>
          <w:szCs w:val="22"/>
          <w:lang w:val="en-IN"/>
        </w:rPr>
        <w:t>reviewing sales performance</w:t>
      </w:r>
    </w:p>
    <w:p w14:paraId="0772997B" w14:textId="67AB60ED" w:rsidR="00DB3017" w:rsidRPr="00D14959" w:rsidRDefault="006F16BB" w:rsidP="00D14959">
      <w:pPr>
        <w:numPr>
          <w:ilvl w:val="0"/>
          <w:numId w:val="5"/>
        </w:numPr>
        <w:jc w:val="both"/>
        <w:rPr>
          <w:rFonts w:ascii="Arial" w:hAnsi="Arial" w:cs="Arial"/>
          <w:color w:val="454545"/>
          <w:sz w:val="22"/>
          <w:szCs w:val="22"/>
          <w:lang w:val="en-IN"/>
        </w:rPr>
      </w:pPr>
      <w:r w:rsidRPr="00D14959">
        <w:rPr>
          <w:rFonts w:ascii="Arial" w:hAnsi="Arial" w:cs="Arial"/>
          <w:color w:val="454545"/>
          <w:sz w:val="22"/>
          <w:szCs w:val="22"/>
          <w:lang w:val="en-IN"/>
        </w:rPr>
        <w:t>Sending out details of new properties on the market to people on your database</w:t>
      </w:r>
      <w:r w:rsidR="00D14959" w:rsidRPr="00D14959">
        <w:rPr>
          <w:rFonts w:ascii="Arial" w:hAnsi="Arial" w:cs="Arial"/>
          <w:color w:val="454545"/>
          <w:sz w:val="22"/>
          <w:szCs w:val="22"/>
          <w:lang w:val="en-IN"/>
        </w:rPr>
        <w:t>.</w:t>
      </w:r>
    </w:p>
    <w:p w14:paraId="5276C000" w14:textId="77777777" w:rsidR="00DB3017" w:rsidRPr="00D14959" w:rsidRDefault="00DB3017">
      <w:pPr>
        <w:tabs>
          <w:tab w:val="left" w:pos="729"/>
        </w:tabs>
        <w:spacing w:line="180" w:lineRule="auto"/>
        <w:jc w:val="both"/>
        <w:rPr>
          <w:rFonts w:ascii="Arial" w:hAnsi="Arial" w:cs="Arial"/>
          <w:sz w:val="22"/>
          <w:szCs w:val="22"/>
        </w:rPr>
      </w:pPr>
    </w:p>
    <w:p w14:paraId="30B0A24F" w14:textId="77777777" w:rsidR="00DB3017" w:rsidRPr="00D14959" w:rsidRDefault="00DB3017">
      <w:pPr>
        <w:tabs>
          <w:tab w:val="left" w:pos="729"/>
        </w:tabs>
        <w:spacing w:line="180" w:lineRule="auto"/>
        <w:jc w:val="both"/>
        <w:rPr>
          <w:rFonts w:ascii="Arial" w:hAnsi="Arial" w:cs="Arial"/>
          <w:sz w:val="22"/>
          <w:szCs w:val="22"/>
        </w:rPr>
      </w:pPr>
    </w:p>
    <w:p w14:paraId="034F702B" w14:textId="2CD089AF" w:rsidR="00DB3017" w:rsidRPr="00D14959" w:rsidRDefault="003B5AC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9" w:lineRule="exact"/>
        <w:rPr>
          <w:rFonts w:ascii="Arial" w:hAnsi="Arial" w:cs="Arial"/>
          <w:sz w:val="22"/>
          <w:szCs w:val="22"/>
        </w:rPr>
      </w:pPr>
      <w:r w:rsidRPr="00D14959"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4CE5E15F" wp14:editId="4A57FEA3">
                <wp:simplePos x="0" y="0"/>
                <wp:positionH relativeFrom="column">
                  <wp:posOffset>-17780</wp:posOffset>
                </wp:positionH>
                <wp:positionV relativeFrom="paragraph">
                  <wp:posOffset>151130</wp:posOffset>
                </wp:positionV>
                <wp:extent cx="6953250" cy="0"/>
                <wp:effectExtent l="45720" t="49530" r="62230" b="64770"/>
                <wp:wrapNone/>
                <wp:docPr id="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  <a:noFill/>
                        <a:ln w="64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5D81A72F" id="Line 16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1.9pt" to="546.1pt,1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" strokeweight=".18mm">
                <v:stroke joinstyle="miter" endcap="square"/>
                <v:shadow opacity="49150f"/>
              </v:line>
            </w:pict>
          </mc:Fallback>
        </mc:AlternateContent>
      </w:r>
      <w:r w:rsidR="006F16BB" w:rsidRPr="00D14959">
        <w:rPr>
          <w:rFonts w:ascii="Arial" w:eastAsia="Verdana" w:hAnsi="Arial" w:cs="Arial"/>
          <w:b/>
          <w:sz w:val="22"/>
          <w:szCs w:val="22"/>
          <w:shd w:val="clear" w:color="auto" w:fill="C0C0C0"/>
        </w:rPr>
        <w:t xml:space="preserve">Crown Honda </w:t>
      </w:r>
      <w:proofErr w:type="spellStart"/>
      <w:r w:rsidR="006F16BB" w:rsidRPr="00D14959">
        <w:rPr>
          <w:rFonts w:ascii="Arial" w:eastAsia="Verdana" w:hAnsi="Arial" w:cs="Arial"/>
          <w:b/>
          <w:sz w:val="22"/>
          <w:szCs w:val="22"/>
          <w:shd w:val="clear" w:color="auto" w:fill="C0C0C0"/>
        </w:rPr>
        <w:t>Pvt.</w:t>
      </w:r>
      <w:proofErr w:type="spellEnd"/>
      <w:r w:rsidR="006F16BB" w:rsidRPr="00D14959">
        <w:rPr>
          <w:rFonts w:ascii="Arial" w:eastAsia="Verdana" w:hAnsi="Arial" w:cs="Arial"/>
          <w:b/>
          <w:sz w:val="22"/>
          <w:szCs w:val="22"/>
          <w:shd w:val="clear" w:color="auto" w:fill="C0C0C0"/>
        </w:rPr>
        <w:t xml:space="preserve"> Ltd.</w:t>
      </w:r>
      <w:r w:rsidR="006F16BB" w:rsidRPr="00D14959">
        <w:rPr>
          <w:rFonts w:ascii="Arial" w:hAnsi="Arial" w:cs="Arial"/>
          <w:sz w:val="22"/>
          <w:szCs w:val="22"/>
          <w:shd w:val="clear" w:color="auto" w:fill="C0C0C0"/>
        </w:rPr>
        <w:tab/>
        <w:t xml:space="preserve">                                                                     </w:t>
      </w:r>
      <w:r w:rsidR="006F16BB" w:rsidRPr="00D14959">
        <w:rPr>
          <w:rFonts w:ascii="Arial" w:eastAsia="Verdana" w:hAnsi="Arial" w:cs="Arial"/>
          <w:b/>
          <w:sz w:val="22"/>
          <w:szCs w:val="22"/>
          <w:shd w:val="clear" w:color="auto" w:fill="C0C0C0"/>
        </w:rPr>
        <w:t>From 9</w:t>
      </w:r>
      <w:r w:rsidR="006F16BB" w:rsidRPr="00D14959">
        <w:rPr>
          <w:rFonts w:ascii="Arial" w:eastAsia="Verdana" w:hAnsi="Arial" w:cs="Arial"/>
          <w:b/>
          <w:sz w:val="22"/>
          <w:szCs w:val="22"/>
          <w:shd w:val="clear" w:color="auto" w:fill="C0C0C0"/>
          <w:vertAlign w:val="superscript"/>
        </w:rPr>
        <w:t>th March</w:t>
      </w:r>
      <w:r w:rsidR="006F16BB" w:rsidRPr="00D14959">
        <w:rPr>
          <w:rFonts w:ascii="Arial" w:eastAsia="Verdana" w:hAnsi="Arial" w:cs="Arial"/>
          <w:b/>
          <w:sz w:val="22"/>
          <w:szCs w:val="22"/>
          <w:shd w:val="clear" w:color="auto" w:fill="C0C0C0"/>
        </w:rPr>
        <w:t xml:space="preserve"> 2014 – 30</w:t>
      </w:r>
      <w:r w:rsidR="006F16BB" w:rsidRPr="00D14959">
        <w:rPr>
          <w:rFonts w:ascii="Arial" w:eastAsia="Verdana" w:hAnsi="Arial" w:cs="Arial"/>
          <w:b/>
          <w:sz w:val="22"/>
          <w:szCs w:val="22"/>
          <w:shd w:val="clear" w:color="auto" w:fill="C0C0C0"/>
          <w:vertAlign w:val="superscript"/>
        </w:rPr>
        <w:t>th</w:t>
      </w:r>
      <w:r w:rsidR="006F16BB" w:rsidRPr="00D14959">
        <w:rPr>
          <w:rFonts w:ascii="Arial" w:eastAsia="Verdana" w:hAnsi="Arial" w:cs="Arial"/>
          <w:b/>
          <w:sz w:val="22"/>
          <w:szCs w:val="22"/>
          <w:shd w:val="clear" w:color="auto" w:fill="C0C0C0"/>
        </w:rPr>
        <w:t xml:space="preserve"> Nov.2014</w:t>
      </w:r>
    </w:p>
    <w:p w14:paraId="198ECF54" w14:textId="0B768524" w:rsidR="00DB3017" w:rsidRPr="00D14959" w:rsidRDefault="003B5AC5">
      <w:pPr>
        <w:spacing w:line="228" w:lineRule="auto"/>
        <w:ind w:left="9"/>
        <w:rPr>
          <w:rFonts w:ascii="Arial" w:hAnsi="Arial" w:cs="Arial"/>
          <w:sz w:val="22"/>
          <w:szCs w:val="22"/>
        </w:rPr>
      </w:pPr>
      <w:r w:rsidRPr="00D14959"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2A03D0F4" wp14:editId="05398A2D">
                <wp:simplePos x="0" y="0"/>
                <wp:positionH relativeFrom="column">
                  <wp:posOffset>-17780</wp:posOffset>
                </wp:positionH>
                <wp:positionV relativeFrom="paragraph">
                  <wp:posOffset>-3175</wp:posOffset>
                </wp:positionV>
                <wp:extent cx="6953250" cy="0"/>
                <wp:effectExtent l="45720" t="47625" r="62230" b="66675"/>
                <wp:wrapNone/>
                <wp:docPr id="6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  <a:noFill/>
                        <a:ln w="64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0C7534B1" id="Line 17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-.2pt" to="546.1pt,-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" strokeweight=".18mm">
                <v:stroke joinstyle="miter" endcap="square"/>
                <v:shadow opacity="49150f"/>
              </v:line>
            </w:pict>
          </mc:Fallback>
        </mc:AlternateContent>
      </w:r>
      <w:r w:rsidR="006F16BB" w:rsidRPr="00D14959">
        <w:rPr>
          <w:rFonts w:ascii="Arial" w:eastAsia="Verdana" w:hAnsi="Arial" w:cs="Arial"/>
          <w:color w:val="999999"/>
          <w:sz w:val="22"/>
          <w:szCs w:val="22"/>
        </w:rPr>
        <w:t xml:space="preserve">As </w:t>
      </w:r>
      <w:proofErr w:type="gramStart"/>
      <w:r w:rsidR="006F16BB" w:rsidRPr="00D14959">
        <w:rPr>
          <w:rFonts w:ascii="Arial" w:eastAsia="Verdana" w:hAnsi="Arial" w:cs="Arial"/>
          <w:color w:val="999999"/>
          <w:sz w:val="22"/>
          <w:szCs w:val="22"/>
        </w:rPr>
        <w:t>a</w:t>
      </w:r>
      <w:proofErr w:type="gramEnd"/>
      <w:r w:rsidR="006F16BB" w:rsidRPr="00D14959">
        <w:rPr>
          <w:rFonts w:ascii="Arial" w:eastAsia="Verdana" w:hAnsi="Arial" w:cs="Arial"/>
          <w:color w:val="999999"/>
          <w:sz w:val="22"/>
          <w:szCs w:val="22"/>
        </w:rPr>
        <w:t xml:space="preserve"> Ass. Customer Care Manager at Noida</w:t>
      </w:r>
    </w:p>
    <w:p w14:paraId="16B49BB8" w14:textId="77777777" w:rsidR="00DB3017" w:rsidRPr="00D14959" w:rsidRDefault="00DB3017">
      <w:pPr>
        <w:spacing w:line="66" w:lineRule="exact"/>
        <w:rPr>
          <w:rFonts w:ascii="Arial" w:hAnsi="Arial" w:cs="Arial"/>
          <w:sz w:val="22"/>
          <w:szCs w:val="22"/>
        </w:rPr>
      </w:pPr>
    </w:p>
    <w:p w14:paraId="29C68FED" w14:textId="77777777" w:rsidR="00DB3017" w:rsidRPr="00D14959" w:rsidRDefault="00DB3017">
      <w:pPr>
        <w:tabs>
          <w:tab w:val="left" w:pos="729"/>
        </w:tabs>
        <w:spacing w:line="228" w:lineRule="auto"/>
        <w:jc w:val="both"/>
        <w:rPr>
          <w:rFonts w:ascii="Arial" w:hAnsi="Arial" w:cs="Arial"/>
          <w:sz w:val="22"/>
          <w:szCs w:val="22"/>
        </w:rPr>
      </w:pPr>
    </w:p>
    <w:p w14:paraId="478BA213" w14:textId="77777777" w:rsidR="00DB3017" w:rsidRPr="00D14959" w:rsidRDefault="006F16BB">
      <w:pPr>
        <w:numPr>
          <w:ilvl w:val="0"/>
          <w:numId w:val="6"/>
        </w:numPr>
        <w:rPr>
          <w:rFonts w:ascii="Arial" w:hAnsi="Arial" w:cs="Arial"/>
          <w:sz w:val="22"/>
          <w:szCs w:val="22"/>
          <w:lang/>
        </w:rPr>
      </w:pPr>
      <w:r w:rsidRPr="00D14959">
        <w:rPr>
          <w:rFonts w:ascii="Arial" w:hAnsi="Arial" w:cs="Arial"/>
          <w:sz w:val="22"/>
          <w:szCs w:val="22"/>
          <w:lang/>
        </w:rPr>
        <w:t xml:space="preserve">Create presentations to be used during business reviews and other presentations </w:t>
      </w:r>
    </w:p>
    <w:p w14:paraId="52D598A7" w14:textId="77777777" w:rsidR="00DB3017" w:rsidRPr="00D14959" w:rsidRDefault="006F16BB">
      <w:pPr>
        <w:numPr>
          <w:ilvl w:val="0"/>
          <w:numId w:val="6"/>
        </w:numPr>
        <w:rPr>
          <w:rFonts w:ascii="Arial" w:hAnsi="Arial" w:cs="Arial"/>
          <w:sz w:val="22"/>
          <w:szCs w:val="22"/>
          <w:lang/>
        </w:rPr>
      </w:pPr>
      <w:r w:rsidRPr="00D14959">
        <w:rPr>
          <w:rFonts w:ascii="Arial" w:hAnsi="Arial" w:cs="Arial"/>
          <w:sz w:val="22"/>
          <w:szCs w:val="22"/>
          <w:lang/>
        </w:rPr>
        <w:t xml:space="preserve">Maintain customer information control of attendees of events and </w:t>
      </w:r>
      <w:proofErr w:type="spellStart"/>
      <w:r w:rsidRPr="00D14959">
        <w:rPr>
          <w:rFonts w:ascii="Arial" w:hAnsi="Arial" w:cs="Arial"/>
          <w:sz w:val="22"/>
          <w:szCs w:val="22"/>
          <w:lang/>
        </w:rPr>
        <w:t>reportize</w:t>
      </w:r>
      <w:proofErr w:type="spellEnd"/>
      <w:r w:rsidRPr="00D14959">
        <w:rPr>
          <w:rFonts w:ascii="Arial" w:hAnsi="Arial" w:cs="Arial"/>
          <w:sz w:val="22"/>
          <w:szCs w:val="22"/>
          <w:lang/>
        </w:rPr>
        <w:t xml:space="preserve"> and coordinate input into the CRM system </w:t>
      </w:r>
    </w:p>
    <w:p w14:paraId="3DE618AB" w14:textId="77777777" w:rsidR="00DB3017" w:rsidRPr="00D14959" w:rsidRDefault="006F16BB">
      <w:pPr>
        <w:numPr>
          <w:ilvl w:val="0"/>
          <w:numId w:val="6"/>
        </w:numPr>
        <w:rPr>
          <w:rFonts w:ascii="Arial" w:hAnsi="Arial" w:cs="Arial"/>
          <w:sz w:val="22"/>
          <w:szCs w:val="22"/>
          <w:lang/>
        </w:rPr>
      </w:pPr>
      <w:r w:rsidRPr="00D14959">
        <w:rPr>
          <w:rFonts w:ascii="Arial" w:hAnsi="Arial" w:cs="Arial"/>
          <w:sz w:val="22"/>
          <w:szCs w:val="22"/>
          <w:lang/>
        </w:rPr>
        <w:t xml:space="preserve">Manage and quantify the CSI (Customer Satisfaction Index) and SSI (Sales Satisfaction Program) as the direct customer representative. </w:t>
      </w:r>
    </w:p>
    <w:p w14:paraId="3F4D3B8D" w14:textId="77777777" w:rsidR="00DB3017" w:rsidRPr="00D14959" w:rsidRDefault="006F16BB">
      <w:pPr>
        <w:numPr>
          <w:ilvl w:val="0"/>
          <w:numId w:val="6"/>
        </w:numPr>
        <w:rPr>
          <w:rFonts w:ascii="Arial" w:hAnsi="Arial" w:cs="Arial"/>
          <w:sz w:val="22"/>
          <w:szCs w:val="22"/>
          <w:lang/>
        </w:rPr>
      </w:pPr>
      <w:r w:rsidRPr="00D14959">
        <w:rPr>
          <w:rFonts w:ascii="Arial" w:hAnsi="Arial" w:cs="Arial"/>
          <w:sz w:val="22"/>
          <w:szCs w:val="22"/>
          <w:lang/>
        </w:rPr>
        <w:t xml:space="preserve">Receive and appropriately report through a Ticketing system all customer complaints and feedback as well as manage the feedback and communication process </w:t>
      </w:r>
    </w:p>
    <w:p w14:paraId="10F26B7D" w14:textId="77777777" w:rsidR="00DB3017" w:rsidRPr="00D14959" w:rsidRDefault="006F16BB">
      <w:pPr>
        <w:numPr>
          <w:ilvl w:val="0"/>
          <w:numId w:val="6"/>
        </w:numPr>
        <w:rPr>
          <w:rFonts w:ascii="Arial" w:hAnsi="Arial" w:cs="Arial"/>
          <w:sz w:val="22"/>
          <w:szCs w:val="22"/>
          <w:lang/>
        </w:rPr>
      </w:pPr>
      <w:r w:rsidRPr="00D14959">
        <w:rPr>
          <w:rFonts w:ascii="Arial" w:hAnsi="Arial" w:cs="Arial"/>
          <w:sz w:val="22"/>
          <w:szCs w:val="22"/>
          <w:lang/>
        </w:rPr>
        <w:t xml:space="preserve">Manage and follow through all other reporting as needed and directed. </w:t>
      </w:r>
    </w:p>
    <w:p w14:paraId="3F125707" w14:textId="77777777" w:rsidR="00DB3017" w:rsidRPr="00D14959" w:rsidRDefault="006F16BB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D14959">
        <w:rPr>
          <w:rFonts w:ascii="Arial" w:hAnsi="Arial" w:cs="Arial"/>
          <w:sz w:val="22"/>
          <w:szCs w:val="22"/>
          <w:lang/>
        </w:rPr>
        <w:t>Handling inbound complain / inquiries for After Sales.</w:t>
      </w:r>
    </w:p>
    <w:p w14:paraId="3DA17F5C" w14:textId="77777777" w:rsidR="00DB3017" w:rsidRPr="00D14959" w:rsidRDefault="006F16BB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D14959">
        <w:rPr>
          <w:rFonts w:ascii="Arial" w:hAnsi="Arial" w:cs="Arial"/>
          <w:sz w:val="22"/>
          <w:szCs w:val="22"/>
        </w:rPr>
        <w:t>Be present at the time of car delivery and manage the delivery ceremony</w:t>
      </w:r>
    </w:p>
    <w:p w14:paraId="779FC1C3" w14:textId="77777777" w:rsidR="00DB3017" w:rsidRPr="00D14959" w:rsidRDefault="006F16BB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D14959">
        <w:rPr>
          <w:rFonts w:ascii="Arial" w:hAnsi="Arial" w:cs="Arial"/>
          <w:sz w:val="22"/>
          <w:szCs w:val="22"/>
        </w:rPr>
        <w:t>Implementation of Best Practices and new customer centric initiatives</w:t>
      </w:r>
    </w:p>
    <w:p w14:paraId="46D951C5" w14:textId="77777777" w:rsidR="00DB3017" w:rsidRPr="00D14959" w:rsidRDefault="006F16BB">
      <w:pPr>
        <w:numPr>
          <w:ilvl w:val="0"/>
          <w:numId w:val="6"/>
        </w:numPr>
        <w:rPr>
          <w:rFonts w:ascii="Arial" w:hAnsi="Arial" w:cs="Arial"/>
          <w:sz w:val="22"/>
          <w:szCs w:val="22"/>
          <w:lang/>
        </w:rPr>
      </w:pPr>
      <w:r w:rsidRPr="00D14959">
        <w:rPr>
          <w:rFonts w:ascii="Arial" w:hAnsi="Arial" w:cs="Arial"/>
          <w:sz w:val="22"/>
          <w:szCs w:val="22"/>
        </w:rPr>
        <w:t>Implementation of CRM activities like “Thank you Letter”, Birthday / Wedding anniversary / Vehicle Anniversary / Festival wishes, Organizing Customer Meets, Movie shows etc.</w:t>
      </w:r>
    </w:p>
    <w:p w14:paraId="1A22DD31" w14:textId="77777777" w:rsidR="00DB3017" w:rsidRPr="00D14959" w:rsidRDefault="006F16BB">
      <w:pPr>
        <w:numPr>
          <w:ilvl w:val="0"/>
          <w:numId w:val="6"/>
        </w:numPr>
        <w:rPr>
          <w:rFonts w:ascii="Arial" w:eastAsia="Verdana" w:hAnsi="Arial" w:cs="Arial"/>
          <w:b/>
          <w:sz w:val="22"/>
          <w:szCs w:val="22"/>
          <w:shd w:val="clear" w:color="auto" w:fill="C0C0C0"/>
        </w:rPr>
      </w:pPr>
      <w:r w:rsidRPr="00D14959">
        <w:rPr>
          <w:rFonts w:ascii="Arial" w:hAnsi="Arial" w:cs="Arial"/>
          <w:sz w:val="22"/>
          <w:szCs w:val="22"/>
          <w:lang/>
        </w:rPr>
        <w:t>Visit to the customer’s place with Sales team to resolve certain complaints, if required.</w:t>
      </w:r>
    </w:p>
    <w:p w14:paraId="38A527D4" w14:textId="77777777" w:rsidR="00D14959" w:rsidRPr="00D14959" w:rsidRDefault="00D14959" w:rsidP="00D14959">
      <w:pPr>
        <w:rPr>
          <w:rFonts w:ascii="Arial" w:hAnsi="Arial" w:cs="Arial"/>
          <w:sz w:val="22"/>
          <w:szCs w:val="22"/>
          <w:lang/>
        </w:rPr>
      </w:pPr>
    </w:p>
    <w:p w14:paraId="32F5CCC7" w14:textId="77777777" w:rsidR="00D14959" w:rsidRPr="00D14959" w:rsidRDefault="00D14959" w:rsidP="00D14959">
      <w:pPr>
        <w:rPr>
          <w:rFonts w:ascii="Arial" w:hAnsi="Arial" w:cs="Arial"/>
          <w:sz w:val="22"/>
          <w:szCs w:val="22"/>
          <w:lang/>
        </w:rPr>
      </w:pPr>
    </w:p>
    <w:p w14:paraId="1ABDC330" w14:textId="77777777" w:rsidR="00D14959" w:rsidRPr="00D14959" w:rsidRDefault="00D14959" w:rsidP="00D14959">
      <w:pPr>
        <w:rPr>
          <w:rFonts w:ascii="Arial" w:hAnsi="Arial" w:cs="Arial"/>
          <w:sz w:val="22"/>
          <w:szCs w:val="22"/>
          <w:lang/>
        </w:rPr>
      </w:pPr>
    </w:p>
    <w:p w14:paraId="7CF5DA8E" w14:textId="77777777" w:rsidR="00D14959" w:rsidRPr="00D14959" w:rsidRDefault="00D14959" w:rsidP="00D14959">
      <w:pPr>
        <w:rPr>
          <w:rFonts w:ascii="Arial" w:eastAsia="Verdana" w:hAnsi="Arial" w:cs="Arial"/>
          <w:b/>
          <w:sz w:val="22"/>
          <w:szCs w:val="22"/>
          <w:shd w:val="clear" w:color="auto" w:fill="C0C0C0"/>
        </w:rPr>
      </w:pPr>
    </w:p>
    <w:p w14:paraId="34B2564A" w14:textId="77777777" w:rsidR="00D14959" w:rsidRPr="00D14959" w:rsidRDefault="00D14959" w:rsidP="00D14959">
      <w:pPr>
        <w:ind w:left="1440"/>
        <w:rPr>
          <w:rFonts w:ascii="Arial" w:eastAsia="Verdana" w:hAnsi="Arial" w:cs="Arial"/>
          <w:b/>
          <w:sz w:val="22"/>
          <w:szCs w:val="22"/>
          <w:shd w:val="clear" w:color="auto" w:fill="C0C0C0"/>
        </w:rPr>
      </w:pPr>
    </w:p>
    <w:p w14:paraId="468C667C" w14:textId="64AEBD5B" w:rsidR="00DB3017" w:rsidRPr="00D14959" w:rsidRDefault="006F16BB">
      <w:pPr>
        <w:pBdr>
          <w:top w:val="single" w:sz="4" w:space="1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0" w:lineRule="atLeast"/>
        <w:rPr>
          <w:rFonts w:ascii="Arial" w:eastAsia="Verdana" w:hAnsi="Arial" w:cs="Arial"/>
          <w:color w:val="999999"/>
          <w:sz w:val="22"/>
          <w:szCs w:val="22"/>
        </w:rPr>
      </w:pPr>
      <w:bookmarkStart w:id="1" w:name="page2"/>
      <w:bookmarkEnd w:id="1"/>
      <w:r w:rsidRPr="00D14959">
        <w:rPr>
          <w:rFonts w:ascii="Arial" w:eastAsia="Verdana" w:hAnsi="Arial" w:cs="Arial"/>
          <w:b/>
          <w:sz w:val="22"/>
          <w:szCs w:val="22"/>
          <w:shd w:val="clear" w:color="auto" w:fill="C0C0C0"/>
        </w:rPr>
        <w:lastRenderedPageBreak/>
        <w:t xml:space="preserve">Renault </w:t>
      </w:r>
      <w:proofErr w:type="spellStart"/>
      <w:r w:rsidRPr="00D14959">
        <w:rPr>
          <w:rFonts w:ascii="Arial" w:eastAsia="Verdana" w:hAnsi="Arial" w:cs="Arial"/>
          <w:b/>
          <w:sz w:val="22"/>
          <w:szCs w:val="22"/>
          <w:shd w:val="clear" w:color="auto" w:fill="C0C0C0"/>
        </w:rPr>
        <w:t>Avia</w:t>
      </w:r>
      <w:proofErr w:type="spellEnd"/>
      <w:r w:rsidRPr="00D14959">
        <w:rPr>
          <w:rFonts w:ascii="Arial" w:eastAsia="Verdana" w:hAnsi="Arial" w:cs="Arial"/>
          <w:b/>
          <w:sz w:val="22"/>
          <w:szCs w:val="22"/>
          <w:shd w:val="clear" w:color="auto" w:fill="C0C0C0"/>
        </w:rPr>
        <w:t xml:space="preserve"> auto services Pvt .Ltd. </w:t>
      </w:r>
      <w:r w:rsidR="001C1BEF">
        <w:rPr>
          <w:rFonts w:ascii="Arial" w:eastAsia="Verdana" w:hAnsi="Arial" w:cs="Arial"/>
          <w:b/>
          <w:sz w:val="22"/>
          <w:szCs w:val="22"/>
          <w:shd w:val="clear" w:color="auto" w:fill="C0C0C0"/>
        </w:rPr>
        <w:tab/>
      </w:r>
      <w:r w:rsidR="001C1BEF">
        <w:rPr>
          <w:rFonts w:ascii="Arial" w:eastAsia="Verdana" w:hAnsi="Arial" w:cs="Arial"/>
          <w:b/>
          <w:sz w:val="22"/>
          <w:szCs w:val="22"/>
          <w:shd w:val="clear" w:color="auto" w:fill="C0C0C0"/>
        </w:rPr>
        <w:tab/>
      </w:r>
      <w:r w:rsidR="001C1BEF">
        <w:rPr>
          <w:rFonts w:ascii="Arial" w:eastAsia="Verdana" w:hAnsi="Arial" w:cs="Arial"/>
          <w:b/>
          <w:sz w:val="22"/>
          <w:szCs w:val="22"/>
          <w:shd w:val="clear" w:color="auto" w:fill="C0C0C0"/>
        </w:rPr>
        <w:tab/>
      </w:r>
      <w:r w:rsidR="001C1BEF">
        <w:rPr>
          <w:rFonts w:ascii="Arial" w:eastAsia="Verdana" w:hAnsi="Arial" w:cs="Arial"/>
          <w:b/>
          <w:sz w:val="22"/>
          <w:szCs w:val="22"/>
          <w:shd w:val="clear" w:color="auto" w:fill="C0C0C0"/>
        </w:rPr>
        <w:tab/>
        <w:t xml:space="preserve">  </w:t>
      </w:r>
      <w:r w:rsidRPr="00D14959">
        <w:rPr>
          <w:rFonts w:ascii="Arial" w:eastAsia="Verdana" w:hAnsi="Arial" w:cs="Arial"/>
          <w:b/>
          <w:sz w:val="22"/>
          <w:szCs w:val="22"/>
          <w:shd w:val="clear" w:color="auto" w:fill="C0C0C0"/>
        </w:rPr>
        <w:t>From 16</w:t>
      </w:r>
      <w:r w:rsidRPr="00D14959">
        <w:rPr>
          <w:rFonts w:ascii="Arial" w:eastAsia="Verdana" w:hAnsi="Arial" w:cs="Arial"/>
          <w:b/>
          <w:sz w:val="22"/>
          <w:szCs w:val="22"/>
          <w:shd w:val="clear" w:color="auto" w:fill="C0C0C0"/>
          <w:vertAlign w:val="superscript"/>
        </w:rPr>
        <w:t>st</w:t>
      </w:r>
      <w:r w:rsidRPr="00D14959">
        <w:rPr>
          <w:rFonts w:ascii="Arial" w:eastAsia="Verdana" w:hAnsi="Arial" w:cs="Arial"/>
          <w:b/>
          <w:sz w:val="22"/>
          <w:szCs w:val="22"/>
          <w:shd w:val="clear" w:color="auto" w:fill="C0C0C0"/>
        </w:rPr>
        <w:t xml:space="preserve"> Aug, 2012 – 05</w:t>
      </w:r>
      <w:r w:rsidRPr="00D14959">
        <w:rPr>
          <w:rFonts w:ascii="Arial" w:eastAsia="Verdana" w:hAnsi="Arial" w:cs="Arial"/>
          <w:b/>
          <w:sz w:val="22"/>
          <w:szCs w:val="22"/>
          <w:shd w:val="clear" w:color="auto" w:fill="C0C0C0"/>
          <w:vertAlign w:val="superscript"/>
        </w:rPr>
        <w:t>th</w:t>
      </w:r>
      <w:r w:rsidRPr="00D14959">
        <w:rPr>
          <w:rFonts w:ascii="Arial" w:eastAsia="Verdana" w:hAnsi="Arial" w:cs="Arial"/>
          <w:b/>
          <w:sz w:val="22"/>
          <w:szCs w:val="22"/>
          <w:shd w:val="clear" w:color="auto" w:fill="C0C0C0"/>
        </w:rPr>
        <w:t xml:space="preserve"> March 2014</w:t>
      </w:r>
    </w:p>
    <w:p w14:paraId="13447A0B" w14:textId="599718EA" w:rsidR="00DB3017" w:rsidRPr="00D14959" w:rsidRDefault="006F16BB">
      <w:pPr>
        <w:spacing w:line="228" w:lineRule="auto"/>
        <w:ind w:left="9"/>
        <w:rPr>
          <w:rFonts w:ascii="Arial" w:hAnsi="Arial" w:cs="Arial"/>
          <w:sz w:val="22"/>
          <w:szCs w:val="22"/>
        </w:rPr>
      </w:pPr>
      <w:r w:rsidRPr="00D14959">
        <w:rPr>
          <w:rFonts w:ascii="Arial" w:eastAsia="Verdana" w:hAnsi="Arial" w:cs="Arial"/>
          <w:color w:val="999999"/>
          <w:sz w:val="22"/>
          <w:szCs w:val="22"/>
        </w:rPr>
        <w:t>Sr.</w:t>
      </w:r>
      <w:r w:rsidR="003B5AC5" w:rsidRPr="00D14959"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6F73F981" wp14:editId="79A56816">
                <wp:simplePos x="0" y="0"/>
                <wp:positionH relativeFrom="column">
                  <wp:posOffset>-17780</wp:posOffset>
                </wp:positionH>
                <wp:positionV relativeFrom="paragraph">
                  <wp:posOffset>-3810</wp:posOffset>
                </wp:positionV>
                <wp:extent cx="6953250" cy="0"/>
                <wp:effectExtent l="45720" t="46990" r="62230" b="67310"/>
                <wp:wrapNone/>
                <wp:docPr id="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  <a:noFill/>
                        <a:ln w="64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2A8E9A2E" id="Line 18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-.25pt" to="546.1pt,-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" strokeweight=".18mm">
                <v:stroke joinstyle="miter" endcap="square"/>
                <v:shadow opacity="49150f"/>
              </v:line>
            </w:pict>
          </mc:Fallback>
        </mc:AlternateContent>
      </w:r>
      <w:r w:rsidRPr="00D14959">
        <w:rPr>
          <w:rFonts w:ascii="Arial" w:eastAsia="Verdana" w:hAnsi="Arial" w:cs="Arial"/>
          <w:color w:val="999999"/>
          <w:sz w:val="22"/>
          <w:szCs w:val="22"/>
        </w:rPr>
        <w:t xml:space="preserve"> Customer care executive at New Delhi </w:t>
      </w:r>
      <w:proofErr w:type="spellStart"/>
      <w:r w:rsidRPr="00D14959">
        <w:rPr>
          <w:rFonts w:ascii="Arial" w:eastAsia="Verdana" w:hAnsi="Arial" w:cs="Arial"/>
          <w:color w:val="999999"/>
          <w:sz w:val="22"/>
          <w:szCs w:val="22"/>
        </w:rPr>
        <w:t>Patpadganj</w:t>
      </w:r>
      <w:proofErr w:type="spellEnd"/>
    </w:p>
    <w:p w14:paraId="450AA70D" w14:textId="77777777" w:rsidR="00DB3017" w:rsidRPr="00D14959" w:rsidRDefault="00DB3017">
      <w:pPr>
        <w:spacing w:line="65" w:lineRule="exact"/>
        <w:rPr>
          <w:rFonts w:ascii="Arial" w:hAnsi="Arial" w:cs="Arial"/>
          <w:sz w:val="22"/>
          <w:szCs w:val="22"/>
        </w:rPr>
      </w:pPr>
    </w:p>
    <w:p w14:paraId="44B77A42" w14:textId="77777777" w:rsidR="00DB3017" w:rsidRPr="00D14959" w:rsidRDefault="006F16BB">
      <w:pPr>
        <w:numPr>
          <w:ilvl w:val="0"/>
          <w:numId w:val="7"/>
        </w:numPr>
        <w:tabs>
          <w:tab w:val="clear" w:pos="720"/>
          <w:tab w:val="left" w:pos="729"/>
        </w:tabs>
        <w:spacing w:line="0" w:lineRule="atLeast"/>
        <w:jc w:val="both"/>
        <w:rPr>
          <w:rFonts w:ascii="Arial" w:eastAsia="Wingdings" w:hAnsi="Arial" w:cs="Arial"/>
          <w:sz w:val="22"/>
          <w:szCs w:val="22"/>
          <w:vertAlign w:val="superscript"/>
        </w:rPr>
      </w:pPr>
      <w:r w:rsidRPr="00D14959">
        <w:rPr>
          <w:rFonts w:ascii="Arial" w:eastAsia="Verdana" w:hAnsi="Arial" w:cs="Arial"/>
          <w:sz w:val="22"/>
          <w:szCs w:val="22"/>
        </w:rPr>
        <w:t>Dealing with the customers directly via telephone, electronically or face to face</w:t>
      </w:r>
    </w:p>
    <w:p w14:paraId="4DDA1C54" w14:textId="77777777" w:rsidR="00DB3017" w:rsidRPr="00D14959" w:rsidRDefault="00DB3017">
      <w:pPr>
        <w:numPr>
          <w:ilvl w:val="0"/>
          <w:numId w:val="7"/>
        </w:numPr>
        <w:spacing w:line="4" w:lineRule="exact"/>
        <w:rPr>
          <w:rFonts w:ascii="Arial" w:eastAsia="Wingdings" w:hAnsi="Arial" w:cs="Arial"/>
          <w:sz w:val="22"/>
          <w:szCs w:val="22"/>
          <w:vertAlign w:val="superscript"/>
        </w:rPr>
      </w:pPr>
    </w:p>
    <w:p w14:paraId="437DA100" w14:textId="77777777" w:rsidR="00DB3017" w:rsidRPr="00D14959" w:rsidRDefault="006F16BB">
      <w:pPr>
        <w:numPr>
          <w:ilvl w:val="0"/>
          <w:numId w:val="7"/>
        </w:numPr>
        <w:tabs>
          <w:tab w:val="clear" w:pos="720"/>
          <w:tab w:val="left" w:pos="729"/>
        </w:tabs>
        <w:spacing w:line="180" w:lineRule="auto"/>
        <w:jc w:val="both"/>
        <w:rPr>
          <w:rFonts w:ascii="Arial" w:eastAsia="Wingdings" w:hAnsi="Arial" w:cs="Arial"/>
          <w:sz w:val="22"/>
          <w:szCs w:val="22"/>
          <w:vertAlign w:val="superscript"/>
        </w:rPr>
      </w:pPr>
      <w:r w:rsidRPr="00D14959">
        <w:rPr>
          <w:rFonts w:ascii="Arial" w:eastAsia="Verdana" w:hAnsi="Arial" w:cs="Arial"/>
          <w:sz w:val="22"/>
          <w:szCs w:val="22"/>
        </w:rPr>
        <w:t>respond promptly to customer’s inquiries</w:t>
      </w:r>
    </w:p>
    <w:p w14:paraId="459658B6" w14:textId="77777777" w:rsidR="00DB3017" w:rsidRPr="00D14959" w:rsidRDefault="00DB3017">
      <w:pPr>
        <w:numPr>
          <w:ilvl w:val="0"/>
          <w:numId w:val="7"/>
        </w:numPr>
        <w:spacing w:line="1" w:lineRule="exact"/>
        <w:rPr>
          <w:rFonts w:ascii="Arial" w:eastAsia="Wingdings" w:hAnsi="Arial" w:cs="Arial"/>
          <w:sz w:val="22"/>
          <w:szCs w:val="22"/>
          <w:vertAlign w:val="superscript"/>
        </w:rPr>
      </w:pPr>
    </w:p>
    <w:p w14:paraId="33D6248C" w14:textId="77777777" w:rsidR="00DB3017" w:rsidRPr="00D14959" w:rsidRDefault="006F16BB">
      <w:pPr>
        <w:numPr>
          <w:ilvl w:val="0"/>
          <w:numId w:val="7"/>
        </w:numPr>
        <w:tabs>
          <w:tab w:val="clear" w:pos="720"/>
          <w:tab w:val="left" w:pos="729"/>
        </w:tabs>
        <w:spacing w:line="180" w:lineRule="auto"/>
        <w:jc w:val="both"/>
        <w:rPr>
          <w:rFonts w:ascii="Arial" w:eastAsia="Wingdings" w:hAnsi="Arial" w:cs="Arial"/>
          <w:sz w:val="22"/>
          <w:szCs w:val="22"/>
          <w:vertAlign w:val="superscript"/>
        </w:rPr>
      </w:pPr>
      <w:r w:rsidRPr="00D14959">
        <w:rPr>
          <w:rFonts w:ascii="Arial" w:eastAsia="Verdana" w:hAnsi="Arial" w:cs="Arial"/>
          <w:sz w:val="22"/>
          <w:szCs w:val="22"/>
        </w:rPr>
        <w:t>handle and resolve customer complaints</w:t>
      </w:r>
    </w:p>
    <w:p w14:paraId="3944CDF3" w14:textId="77777777" w:rsidR="00DB3017" w:rsidRPr="00D14959" w:rsidRDefault="00DB3017">
      <w:pPr>
        <w:numPr>
          <w:ilvl w:val="0"/>
          <w:numId w:val="7"/>
        </w:numPr>
        <w:spacing w:line="1" w:lineRule="exact"/>
        <w:rPr>
          <w:rFonts w:ascii="Arial" w:eastAsia="Wingdings" w:hAnsi="Arial" w:cs="Arial"/>
          <w:sz w:val="22"/>
          <w:szCs w:val="22"/>
          <w:vertAlign w:val="superscript"/>
        </w:rPr>
      </w:pPr>
    </w:p>
    <w:p w14:paraId="1F9DBADF" w14:textId="77777777" w:rsidR="00DB3017" w:rsidRPr="00D14959" w:rsidRDefault="006F16BB">
      <w:pPr>
        <w:numPr>
          <w:ilvl w:val="0"/>
          <w:numId w:val="7"/>
        </w:numPr>
        <w:tabs>
          <w:tab w:val="clear" w:pos="720"/>
          <w:tab w:val="left" w:pos="729"/>
        </w:tabs>
        <w:spacing w:line="180" w:lineRule="auto"/>
        <w:jc w:val="both"/>
        <w:rPr>
          <w:rFonts w:ascii="Arial" w:eastAsia="Wingdings" w:hAnsi="Arial" w:cs="Arial"/>
          <w:sz w:val="22"/>
          <w:szCs w:val="22"/>
          <w:vertAlign w:val="superscript"/>
        </w:rPr>
      </w:pPr>
      <w:r w:rsidRPr="00D14959">
        <w:rPr>
          <w:rFonts w:ascii="Arial" w:eastAsia="Verdana" w:hAnsi="Arial" w:cs="Arial"/>
          <w:sz w:val="22"/>
          <w:szCs w:val="22"/>
        </w:rPr>
        <w:t>obtain and evaluate all relevant information to handle product and service inquiries</w:t>
      </w:r>
    </w:p>
    <w:p w14:paraId="0116BD74" w14:textId="77777777" w:rsidR="00DB3017" w:rsidRPr="00D14959" w:rsidRDefault="00DB3017">
      <w:pPr>
        <w:numPr>
          <w:ilvl w:val="0"/>
          <w:numId w:val="7"/>
        </w:numPr>
        <w:spacing w:line="4" w:lineRule="exact"/>
        <w:rPr>
          <w:rFonts w:ascii="Arial" w:eastAsia="Wingdings" w:hAnsi="Arial" w:cs="Arial"/>
          <w:sz w:val="22"/>
          <w:szCs w:val="22"/>
          <w:vertAlign w:val="superscript"/>
        </w:rPr>
      </w:pPr>
    </w:p>
    <w:p w14:paraId="606EC6B5" w14:textId="77777777" w:rsidR="00DB3017" w:rsidRPr="00D14959" w:rsidRDefault="006F16BB">
      <w:pPr>
        <w:numPr>
          <w:ilvl w:val="0"/>
          <w:numId w:val="7"/>
        </w:numPr>
        <w:tabs>
          <w:tab w:val="clear" w:pos="720"/>
          <w:tab w:val="left" w:pos="729"/>
        </w:tabs>
        <w:spacing w:line="180" w:lineRule="auto"/>
        <w:jc w:val="both"/>
        <w:rPr>
          <w:rFonts w:ascii="Arial" w:eastAsia="Wingdings" w:hAnsi="Arial" w:cs="Arial"/>
          <w:sz w:val="22"/>
          <w:szCs w:val="22"/>
          <w:vertAlign w:val="superscript"/>
        </w:rPr>
      </w:pPr>
      <w:r w:rsidRPr="00D14959">
        <w:rPr>
          <w:rFonts w:ascii="Arial" w:eastAsia="Verdana" w:hAnsi="Arial" w:cs="Arial"/>
          <w:sz w:val="22"/>
          <w:szCs w:val="22"/>
        </w:rPr>
        <w:t>provide pricing and delivery information</w:t>
      </w:r>
    </w:p>
    <w:p w14:paraId="14C9F71B" w14:textId="77777777" w:rsidR="00DB3017" w:rsidRPr="00D14959" w:rsidRDefault="00DB3017">
      <w:pPr>
        <w:numPr>
          <w:ilvl w:val="0"/>
          <w:numId w:val="7"/>
        </w:numPr>
        <w:spacing w:line="1" w:lineRule="exact"/>
        <w:rPr>
          <w:rFonts w:ascii="Arial" w:eastAsia="Wingdings" w:hAnsi="Arial" w:cs="Arial"/>
          <w:sz w:val="22"/>
          <w:szCs w:val="22"/>
          <w:vertAlign w:val="superscript"/>
        </w:rPr>
      </w:pPr>
    </w:p>
    <w:p w14:paraId="23199496" w14:textId="77777777" w:rsidR="00DB3017" w:rsidRPr="00D14959" w:rsidRDefault="006F16BB">
      <w:pPr>
        <w:numPr>
          <w:ilvl w:val="0"/>
          <w:numId w:val="7"/>
        </w:numPr>
        <w:tabs>
          <w:tab w:val="clear" w:pos="720"/>
          <w:tab w:val="left" w:pos="729"/>
        </w:tabs>
        <w:spacing w:line="180" w:lineRule="auto"/>
        <w:jc w:val="both"/>
        <w:rPr>
          <w:rFonts w:ascii="Arial" w:eastAsia="Wingdings" w:hAnsi="Arial" w:cs="Arial"/>
          <w:sz w:val="22"/>
          <w:szCs w:val="22"/>
          <w:vertAlign w:val="superscript"/>
        </w:rPr>
      </w:pPr>
      <w:r w:rsidRPr="00D14959">
        <w:rPr>
          <w:rFonts w:ascii="Arial" w:eastAsia="Verdana" w:hAnsi="Arial" w:cs="Arial"/>
          <w:sz w:val="22"/>
          <w:szCs w:val="22"/>
        </w:rPr>
        <w:t>perform customer verifications</w:t>
      </w:r>
    </w:p>
    <w:p w14:paraId="276606CD" w14:textId="77777777" w:rsidR="00DB3017" w:rsidRPr="00D14959" w:rsidRDefault="00DB3017">
      <w:pPr>
        <w:numPr>
          <w:ilvl w:val="0"/>
          <w:numId w:val="7"/>
        </w:numPr>
        <w:spacing w:line="1" w:lineRule="exact"/>
        <w:rPr>
          <w:rFonts w:ascii="Arial" w:eastAsia="Wingdings" w:hAnsi="Arial" w:cs="Arial"/>
          <w:sz w:val="22"/>
          <w:szCs w:val="22"/>
          <w:vertAlign w:val="superscript"/>
        </w:rPr>
      </w:pPr>
    </w:p>
    <w:p w14:paraId="101FA4D1" w14:textId="77777777" w:rsidR="00DB3017" w:rsidRPr="00D14959" w:rsidRDefault="006F16BB">
      <w:pPr>
        <w:numPr>
          <w:ilvl w:val="0"/>
          <w:numId w:val="7"/>
        </w:numPr>
        <w:tabs>
          <w:tab w:val="clear" w:pos="720"/>
          <w:tab w:val="left" w:pos="729"/>
        </w:tabs>
        <w:spacing w:line="180" w:lineRule="auto"/>
        <w:jc w:val="both"/>
        <w:rPr>
          <w:rFonts w:ascii="Arial" w:eastAsia="Wingdings" w:hAnsi="Arial" w:cs="Arial"/>
          <w:sz w:val="22"/>
          <w:szCs w:val="22"/>
          <w:vertAlign w:val="superscript"/>
        </w:rPr>
      </w:pPr>
      <w:r w:rsidRPr="00D14959">
        <w:rPr>
          <w:rFonts w:ascii="Arial" w:eastAsia="Verdana" w:hAnsi="Arial" w:cs="Arial"/>
          <w:sz w:val="22"/>
          <w:szCs w:val="22"/>
        </w:rPr>
        <w:t>set up new customer accounts</w:t>
      </w:r>
    </w:p>
    <w:p w14:paraId="29029E33" w14:textId="77777777" w:rsidR="00DB3017" w:rsidRPr="00D14959" w:rsidRDefault="00DB3017">
      <w:pPr>
        <w:numPr>
          <w:ilvl w:val="0"/>
          <w:numId w:val="7"/>
        </w:numPr>
        <w:spacing w:line="1" w:lineRule="exact"/>
        <w:rPr>
          <w:rFonts w:ascii="Arial" w:eastAsia="Wingdings" w:hAnsi="Arial" w:cs="Arial"/>
          <w:sz w:val="22"/>
          <w:szCs w:val="22"/>
          <w:vertAlign w:val="superscript"/>
        </w:rPr>
      </w:pPr>
    </w:p>
    <w:p w14:paraId="647BCDD0" w14:textId="77777777" w:rsidR="00DB3017" w:rsidRPr="00D14959" w:rsidRDefault="006F16BB">
      <w:pPr>
        <w:numPr>
          <w:ilvl w:val="0"/>
          <w:numId w:val="7"/>
        </w:numPr>
        <w:tabs>
          <w:tab w:val="clear" w:pos="720"/>
          <w:tab w:val="left" w:pos="729"/>
        </w:tabs>
        <w:spacing w:line="180" w:lineRule="auto"/>
        <w:jc w:val="both"/>
        <w:rPr>
          <w:rFonts w:ascii="Arial" w:eastAsia="Wingdings" w:hAnsi="Arial" w:cs="Arial"/>
          <w:sz w:val="22"/>
          <w:szCs w:val="22"/>
          <w:vertAlign w:val="superscript"/>
        </w:rPr>
      </w:pPr>
      <w:r w:rsidRPr="00D14959">
        <w:rPr>
          <w:rFonts w:ascii="Arial" w:eastAsia="Verdana" w:hAnsi="Arial" w:cs="Arial"/>
          <w:sz w:val="22"/>
          <w:szCs w:val="22"/>
        </w:rPr>
        <w:t>process orders, forms, applications and requests</w:t>
      </w:r>
    </w:p>
    <w:p w14:paraId="7C9382BE" w14:textId="77777777" w:rsidR="00DB3017" w:rsidRPr="00D14959" w:rsidRDefault="00DB3017">
      <w:pPr>
        <w:numPr>
          <w:ilvl w:val="0"/>
          <w:numId w:val="7"/>
        </w:numPr>
        <w:spacing w:line="1" w:lineRule="exact"/>
        <w:rPr>
          <w:rFonts w:ascii="Arial" w:eastAsia="Wingdings" w:hAnsi="Arial" w:cs="Arial"/>
          <w:sz w:val="22"/>
          <w:szCs w:val="22"/>
          <w:vertAlign w:val="superscript"/>
        </w:rPr>
      </w:pPr>
    </w:p>
    <w:p w14:paraId="420BBF97" w14:textId="77777777" w:rsidR="00DB3017" w:rsidRPr="00D14959" w:rsidRDefault="006F16BB">
      <w:pPr>
        <w:numPr>
          <w:ilvl w:val="0"/>
          <w:numId w:val="7"/>
        </w:numPr>
        <w:tabs>
          <w:tab w:val="clear" w:pos="720"/>
          <w:tab w:val="left" w:pos="729"/>
        </w:tabs>
        <w:spacing w:line="180" w:lineRule="auto"/>
        <w:jc w:val="both"/>
        <w:rPr>
          <w:rFonts w:ascii="Arial" w:eastAsia="Wingdings" w:hAnsi="Arial" w:cs="Arial"/>
          <w:sz w:val="22"/>
          <w:szCs w:val="22"/>
          <w:vertAlign w:val="superscript"/>
        </w:rPr>
      </w:pPr>
      <w:r w:rsidRPr="00D14959">
        <w:rPr>
          <w:rFonts w:ascii="Arial" w:eastAsia="Verdana" w:hAnsi="Arial" w:cs="Arial"/>
          <w:sz w:val="22"/>
          <w:szCs w:val="22"/>
        </w:rPr>
        <w:t>organize workflow to meet customer timeframes</w:t>
      </w:r>
    </w:p>
    <w:p w14:paraId="57C1D467" w14:textId="77777777" w:rsidR="00DB3017" w:rsidRPr="00D14959" w:rsidRDefault="00DB3017">
      <w:pPr>
        <w:numPr>
          <w:ilvl w:val="0"/>
          <w:numId w:val="7"/>
        </w:numPr>
        <w:spacing w:line="4" w:lineRule="exact"/>
        <w:rPr>
          <w:rFonts w:ascii="Arial" w:eastAsia="Wingdings" w:hAnsi="Arial" w:cs="Arial"/>
          <w:sz w:val="22"/>
          <w:szCs w:val="22"/>
          <w:vertAlign w:val="superscript"/>
        </w:rPr>
      </w:pPr>
    </w:p>
    <w:p w14:paraId="41FE575F" w14:textId="77777777" w:rsidR="00DB3017" w:rsidRPr="00D14959" w:rsidRDefault="006F16BB">
      <w:pPr>
        <w:numPr>
          <w:ilvl w:val="0"/>
          <w:numId w:val="7"/>
        </w:numPr>
        <w:tabs>
          <w:tab w:val="clear" w:pos="720"/>
          <w:tab w:val="left" w:pos="729"/>
        </w:tabs>
        <w:spacing w:line="180" w:lineRule="auto"/>
        <w:jc w:val="both"/>
        <w:rPr>
          <w:rFonts w:ascii="Arial" w:eastAsia="Wingdings" w:hAnsi="Arial" w:cs="Arial"/>
          <w:sz w:val="22"/>
          <w:szCs w:val="22"/>
          <w:vertAlign w:val="superscript"/>
        </w:rPr>
      </w:pPr>
      <w:r w:rsidRPr="00D14959">
        <w:rPr>
          <w:rFonts w:ascii="Arial" w:eastAsia="Verdana" w:hAnsi="Arial" w:cs="Arial"/>
          <w:sz w:val="22"/>
          <w:szCs w:val="22"/>
        </w:rPr>
        <w:t>direct requests and unresolved issues to the designated resource</w:t>
      </w:r>
    </w:p>
    <w:p w14:paraId="556ABD30" w14:textId="77777777" w:rsidR="00DB3017" w:rsidRPr="00D14959" w:rsidRDefault="00DB3017">
      <w:pPr>
        <w:numPr>
          <w:ilvl w:val="0"/>
          <w:numId w:val="7"/>
        </w:numPr>
        <w:spacing w:line="2" w:lineRule="exact"/>
        <w:rPr>
          <w:rFonts w:ascii="Arial" w:eastAsia="Wingdings" w:hAnsi="Arial" w:cs="Arial"/>
          <w:sz w:val="22"/>
          <w:szCs w:val="22"/>
          <w:vertAlign w:val="superscript"/>
        </w:rPr>
      </w:pPr>
    </w:p>
    <w:p w14:paraId="7AE8C6EE" w14:textId="77777777" w:rsidR="00DB3017" w:rsidRPr="00D14959" w:rsidRDefault="006F16BB">
      <w:pPr>
        <w:numPr>
          <w:ilvl w:val="0"/>
          <w:numId w:val="7"/>
        </w:numPr>
        <w:tabs>
          <w:tab w:val="clear" w:pos="720"/>
          <w:tab w:val="left" w:pos="729"/>
        </w:tabs>
        <w:spacing w:line="180" w:lineRule="auto"/>
        <w:jc w:val="both"/>
        <w:rPr>
          <w:rFonts w:ascii="Arial" w:eastAsia="Wingdings" w:hAnsi="Arial" w:cs="Arial"/>
          <w:sz w:val="22"/>
          <w:szCs w:val="22"/>
          <w:vertAlign w:val="superscript"/>
        </w:rPr>
      </w:pPr>
      <w:r w:rsidRPr="00D14959">
        <w:rPr>
          <w:rFonts w:ascii="Arial" w:eastAsia="Verdana" w:hAnsi="Arial" w:cs="Arial"/>
          <w:sz w:val="22"/>
          <w:szCs w:val="22"/>
        </w:rPr>
        <w:t>manage customers' accounts</w:t>
      </w:r>
    </w:p>
    <w:p w14:paraId="4F249943" w14:textId="77777777" w:rsidR="00DB3017" w:rsidRPr="00D14959" w:rsidRDefault="00DB3017">
      <w:pPr>
        <w:numPr>
          <w:ilvl w:val="0"/>
          <w:numId w:val="7"/>
        </w:numPr>
        <w:spacing w:line="1" w:lineRule="exact"/>
        <w:rPr>
          <w:rFonts w:ascii="Arial" w:eastAsia="Wingdings" w:hAnsi="Arial" w:cs="Arial"/>
          <w:sz w:val="22"/>
          <w:szCs w:val="22"/>
          <w:vertAlign w:val="superscript"/>
        </w:rPr>
      </w:pPr>
    </w:p>
    <w:p w14:paraId="4A188278" w14:textId="77777777" w:rsidR="00DB3017" w:rsidRPr="00D14959" w:rsidRDefault="006F16BB">
      <w:pPr>
        <w:numPr>
          <w:ilvl w:val="0"/>
          <w:numId w:val="7"/>
        </w:numPr>
        <w:tabs>
          <w:tab w:val="clear" w:pos="720"/>
          <w:tab w:val="left" w:pos="729"/>
        </w:tabs>
        <w:spacing w:line="180" w:lineRule="auto"/>
        <w:jc w:val="both"/>
        <w:rPr>
          <w:rFonts w:ascii="Arial" w:eastAsia="Wingdings" w:hAnsi="Arial" w:cs="Arial"/>
          <w:sz w:val="22"/>
          <w:szCs w:val="22"/>
          <w:vertAlign w:val="superscript"/>
        </w:rPr>
      </w:pPr>
      <w:r w:rsidRPr="00D14959">
        <w:rPr>
          <w:rFonts w:ascii="Arial" w:eastAsia="Verdana" w:hAnsi="Arial" w:cs="Arial"/>
          <w:sz w:val="22"/>
          <w:szCs w:val="22"/>
        </w:rPr>
        <w:t>keep records of customer interactions and transactions</w:t>
      </w:r>
    </w:p>
    <w:p w14:paraId="29521B59" w14:textId="77777777" w:rsidR="00DB3017" w:rsidRPr="00D14959" w:rsidRDefault="00DB3017">
      <w:pPr>
        <w:numPr>
          <w:ilvl w:val="0"/>
          <w:numId w:val="7"/>
        </w:numPr>
        <w:spacing w:line="1" w:lineRule="exact"/>
        <w:rPr>
          <w:rFonts w:ascii="Arial" w:eastAsia="Wingdings" w:hAnsi="Arial" w:cs="Arial"/>
          <w:sz w:val="22"/>
          <w:szCs w:val="22"/>
          <w:vertAlign w:val="superscript"/>
        </w:rPr>
      </w:pPr>
    </w:p>
    <w:p w14:paraId="4DEFF26F" w14:textId="77777777" w:rsidR="00DB3017" w:rsidRPr="00D14959" w:rsidRDefault="006F16BB">
      <w:pPr>
        <w:numPr>
          <w:ilvl w:val="0"/>
          <w:numId w:val="7"/>
        </w:numPr>
        <w:tabs>
          <w:tab w:val="clear" w:pos="720"/>
          <w:tab w:val="left" w:pos="729"/>
        </w:tabs>
        <w:spacing w:line="180" w:lineRule="auto"/>
        <w:jc w:val="both"/>
        <w:rPr>
          <w:rFonts w:ascii="Arial" w:eastAsia="Wingdings" w:hAnsi="Arial" w:cs="Arial"/>
          <w:sz w:val="22"/>
          <w:szCs w:val="22"/>
          <w:vertAlign w:val="superscript"/>
        </w:rPr>
      </w:pPr>
      <w:r w:rsidRPr="00D14959">
        <w:rPr>
          <w:rFonts w:ascii="Arial" w:eastAsia="Verdana" w:hAnsi="Arial" w:cs="Arial"/>
          <w:sz w:val="22"/>
          <w:szCs w:val="22"/>
        </w:rPr>
        <w:t>record details of inquiries, comments and complaints</w:t>
      </w:r>
    </w:p>
    <w:p w14:paraId="093462A5" w14:textId="77777777" w:rsidR="00DB3017" w:rsidRPr="00D14959" w:rsidRDefault="00DB3017">
      <w:pPr>
        <w:numPr>
          <w:ilvl w:val="0"/>
          <w:numId w:val="7"/>
        </w:numPr>
        <w:spacing w:line="1" w:lineRule="exact"/>
        <w:rPr>
          <w:rFonts w:ascii="Arial" w:eastAsia="Wingdings" w:hAnsi="Arial" w:cs="Arial"/>
          <w:sz w:val="22"/>
          <w:szCs w:val="22"/>
          <w:vertAlign w:val="superscript"/>
        </w:rPr>
      </w:pPr>
    </w:p>
    <w:p w14:paraId="39B91102" w14:textId="77777777" w:rsidR="00DB3017" w:rsidRPr="00D14959" w:rsidRDefault="006F16BB">
      <w:pPr>
        <w:numPr>
          <w:ilvl w:val="0"/>
          <w:numId w:val="7"/>
        </w:numPr>
        <w:tabs>
          <w:tab w:val="clear" w:pos="720"/>
          <w:tab w:val="left" w:pos="729"/>
        </w:tabs>
        <w:spacing w:line="180" w:lineRule="auto"/>
        <w:jc w:val="both"/>
        <w:rPr>
          <w:rFonts w:ascii="Arial" w:hAnsi="Arial" w:cs="Arial"/>
          <w:sz w:val="22"/>
          <w:szCs w:val="22"/>
          <w:vertAlign w:val="superscript"/>
        </w:rPr>
      </w:pPr>
      <w:proofErr w:type="gramStart"/>
      <w:r w:rsidRPr="00D14959">
        <w:rPr>
          <w:rFonts w:ascii="Arial" w:eastAsia="Verdana" w:hAnsi="Arial" w:cs="Arial"/>
          <w:sz w:val="22"/>
          <w:szCs w:val="22"/>
        </w:rPr>
        <w:t>record</w:t>
      </w:r>
      <w:proofErr w:type="gramEnd"/>
      <w:r w:rsidRPr="00D14959">
        <w:rPr>
          <w:rFonts w:ascii="Arial" w:eastAsia="Verdana" w:hAnsi="Arial" w:cs="Arial"/>
          <w:sz w:val="22"/>
          <w:szCs w:val="22"/>
        </w:rPr>
        <w:t xml:space="preserve"> details of actions taken.</w:t>
      </w:r>
    </w:p>
    <w:p w14:paraId="0BCE54FE" w14:textId="77777777" w:rsidR="00DB3017" w:rsidRPr="00D14959" w:rsidRDefault="00DB3017">
      <w:pPr>
        <w:spacing w:line="342" w:lineRule="exact"/>
        <w:rPr>
          <w:rFonts w:ascii="Arial" w:hAnsi="Arial" w:cs="Arial"/>
          <w:sz w:val="22"/>
          <w:szCs w:val="22"/>
          <w:vertAlign w:val="superscript"/>
        </w:rPr>
      </w:pPr>
    </w:p>
    <w:p w14:paraId="151206B5" w14:textId="77777777" w:rsidR="001C1BEF" w:rsidRDefault="001C1BEF" w:rsidP="001C1BEF">
      <w:pPr>
        <w:spacing w:line="342" w:lineRule="exact"/>
        <w:rPr>
          <w:rFonts w:ascii="Arial" w:eastAsia="Verdana" w:hAnsi="Arial" w:cs="Arial"/>
          <w:b/>
          <w:sz w:val="22"/>
          <w:szCs w:val="22"/>
          <w:bdr w:val="single" w:sz="4" w:space="0" w:color="000000"/>
          <w:shd w:val="clear" w:color="auto" w:fill="C0C0C0"/>
        </w:rPr>
      </w:pPr>
      <w:r w:rsidRPr="00D14959"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6F981815" wp14:editId="38E0BEA9">
                <wp:simplePos x="0" y="0"/>
                <wp:positionH relativeFrom="column">
                  <wp:posOffset>-17780</wp:posOffset>
                </wp:positionH>
                <wp:positionV relativeFrom="paragraph">
                  <wp:posOffset>181610</wp:posOffset>
                </wp:positionV>
                <wp:extent cx="6953250" cy="0"/>
                <wp:effectExtent l="45720" t="54610" r="62230" b="59690"/>
                <wp:wrapNone/>
                <wp:docPr id="4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  <a:noFill/>
                        <a:ln w="64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4.3pt" to="546.1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" strokeweight=".18mm">
                <v:stroke joinstyle="miter" endcap="square"/>
                <v:shadow color="black" opacity="49150f" offset=".74833mm,.74833mm"/>
              </v:line>
            </w:pict>
          </mc:Fallback>
        </mc:AlternateContent>
      </w:r>
      <w:proofErr w:type="gramStart"/>
      <w:r w:rsidRPr="00D14959">
        <w:rPr>
          <w:rFonts w:ascii="Arial" w:eastAsia="Verdana" w:hAnsi="Arial" w:cs="Arial"/>
          <w:b/>
          <w:sz w:val="22"/>
          <w:szCs w:val="22"/>
          <w:bdr w:val="single" w:sz="4" w:space="0" w:color="000000"/>
          <w:shd w:val="clear" w:color="auto" w:fill="C0C0C0"/>
        </w:rPr>
        <w:t xml:space="preserve">New Era Dairy Engineers (India) </w:t>
      </w:r>
      <w:proofErr w:type="spellStart"/>
      <w:r w:rsidRPr="00D14959">
        <w:rPr>
          <w:rFonts w:ascii="Arial" w:eastAsia="Verdana" w:hAnsi="Arial" w:cs="Arial"/>
          <w:b/>
          <w:sz w:val="22"/>
          <w:szCs w:val="22"/>
          <w:bdr w:val="single" w:sz="4" w:space="0" w:color="000000"/>
          <w:shd w:val="clear" w:color="auto" w:fill="C0C0C0"/>
        </w:rPr>
        <w:t>Pvt.</w:t>
      </w:r>
      <w:proofErr w:type="spellEnd"/>
      <w:r w:rsidRPr="00D14959">
        <w:rPr>
          <w:rFonts w:ascii="Arial" w:eastAsia="Verdana" w:hAnsi="Arial" w:cs="Arial"/>
          <w:b/>
          <w:sz w:val="22"/>
          <w:szCs w:val="22"/>
          <w:bdr w:val="single" w:sz="4" w:space="0" w:color="000000"/>
          <w:shd w:val="clear" w:color="auto" w:fill="C0C0C0"/>
        </w:rPr>
        <w:t xml:space="preserve"> Ltd.</w:t>
      </w:r>
      <w:proofErr w:type="gramEnd"/>
      <w:r w:rsidRPr="00D14959">
        <w:rPr>
          <w:rFonts w:ascii="Arial" w:eastAsia="Verdana" w:hAnsi="Arial" w:cs="Arial"/>
          <w:b/>
          <w:sz w:val="22"/>
          <w:szCs w:val="22"/>
          <w:bdr w:val="single" w:sz="4" w:space="0" w:color="000000"/>
          <w:shd w:val="clear" w:color="auto" w:fill="C0C0C0"/>
        </w:rPr>
        <w:t xml:space="preserve">                                      From 17</w:t>
      </w:r>
      <w:r w:rsidRPr="00D14959">
        <w:rPr>
          <w:rFonts w:ascii="Arial" w:eastAsia="Verdana" w:hAnsi="Arial" w:cs="Arial"/>
          <w:b/>
          <w:sz w:val="22"/>
          <w:szCs w:val="22"/>
          <w:bdr w:val="single" w:sz="4" w:space="0" w:color="000000"/>
          <w:shd w:val="clear" w:color="auto" w:fill="C0C0C0"/>
          <w:vertAlign w:val="superscript"/>
        </w:rPr>
        <w:t>th</w:t>
      </w:r>
      <w:r w:rsidRPr="00D14959">
        <w:rPr>
          <w:rFonts w:ascii="Arial" w:eastAsia="Verdana" w:hAnsi="Arial" w:cs="Arial"/>
          <w:b/>
          <w:sz w:val="22"/>
          <w:szCs w:val="22"/>
          <w:bdr w:val="single" w:sz="4" w:space="0" w:color="000000"/>
          <w:shd w:val="clear" w:color="auto" w:fill="C0C0C0"/>
        </w:rPr>
        <w:t xml:space="preserve"> March, 2009 – 31</w:t>
      </w:r>
      <w:r w:rsidRPr="00D14959">
        <w:rPr>
          <w:rFonts w:ascii="Arial" w:eastAsia="Verdana" w:hAnsi="Arial" w:cs="Arial"/>
          <w:b/>
          <w:sz w:val="22"/>
          <w:szCs w:val="22"/>
          <w:bdr w:val="single" w:sz="4" w:space="0" w:color="000000"/>
          <w:shd w:val="clear" w:color="auto" w:fill="C0C0C0"/>
          <w:vertAlign w:val="superscript"/>
        </w:rPr>
        <w:t>th</w:t>
      </w:r>
      <w:r w:rsidRPr="00D14959">
        <w:rPr>
          <w:rFonts w:ascii="Arial" w:eastAsia="Verdana" w:hAnsi="Arial" w:cs="Arial"/>
          <w:b/>
          <w:sz w:val="22"/>
          <w:szCs w:val="22"/>
          <w:bdr w:val="single" w:sz="4" w:space="0" w:color="000000"/>
          <w:shd w:val="clear" w:color="auto" w:fill="C0C0C0"/>
        </w:rPr>
        <w:t xml:space="preserve"> May</w:t>
      </w:r>
      <w:proofErr w:type="gramStart"/>
      <w:r w:rsidRPr="00D14959">
        <w:rPr>
          <w:rFonts w:ascii="Arial" w:eastAsia="Verdana" w:hAnsi="Arial" w:cs="Arial"/>
          <w:b/>
          <w:sz w:val="22"/>
          <w:szCs w:val="22"/>
          <w:bdr w:val="single" w:sz="4" w:space="0" w:color="000000"/>
          <w:shd w:val="clear" w:color="auto" w:fill="C0C0C0"/>
        </w:rPr>
        <w:t>,2012</w:t>
      </w:r>
      <w:proofErr w:type="gramEnd"/>
    </w:p>
    <w:p w14:paraId="4BEF12A5" w14:textId="08183A51" w:rsidR="00DB3017" w:rsidRPr="00D14959" w:rsidRDefault="003B5AC5">
      <w:pPr>
        <w:spacing w:line="170" w:lineRule="exact"/>
        <w:rPr>
          <w:rFonts w:ascii="Arial" w:hAnsi="Arial" w:cs="Arial"/>
          <w:b/>
          <w:sz w:val="22"/>
          <w:szCs w:val="22"/>
        </w:rPr>
      </w:pPr>
      <w:r w:rsidRPr="00D14959"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2702A5F2" wp14:editId="105AD7DF">
                <wp:simplePos x="0" y="0"/>
                <wp:positionH relativeFrom="column">
                  <wp:posOffset>-17780</wp:posOffset>
                </wp:positionH>
                <wp:positionV relativeFrom="paragraph">
                  <wp:posOffset>-40640</wp:posOffset>
                </wp:positionV>
                <wp:extent cx="6953250" cy="0"/>
                <wp:effectExtent l="45720" t="48260" r="62230" b="66040"/>
                <wp:wrapNone/>
                <wp:docPr id="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  <a:noFill/>
                        <a:ln w="64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7DEFA7E3" id="Line 19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-3.15pt" to="546.1pt,-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" strokeweight=".18mm">
                <v:stroke joinstyle="miter" endcap="square"/>
                <v:shadow opacity="49150f"/>
              </v:line>
            </w:pict>
          </mc:Fallback>
        </mc:AlternateContent>
      </w:r>
    </w:p>
    <w:p w14:paraId="17F5DB17" w14:textId="74854A1A" w:rsidR="00DB3017" w:rsidRPr="00C546EB" w:rsidRDefault="006F16BB" w:rsidP="00C546EB">
      <w:pPr>
        <w:spacing w:line="0" w:lineRule="atLeast"/>
        <w:ind w:left="9"/>
        <w:rPr>
          <w:rFonts w:ascii="Arial" w:eastAsia="Verdana" w:hAnsi="Arial" w:cs="Arial"/>
          <w:i/>
          <w:sz w:val="22"/>
          <w:szCs w:val="22"/>
        </w:rPr>
      </w:pPr>
      <w:r w:rsidRPr="00D14959">
        <w:rPr>
          <w:rFonts w:ascii="Arial" w:eastAsia="Verdana" w:hAnsi="Arial" w:cs="Arial"/>
          <w:i/>
          <w:sz w:val="22"/>
          <w:szCs w:val="22"/>
        </w:rPr>
        <w:t xml:space="preserve">New Era Dairy Engineers (India) </w:t>
      </w:r>
      <w:proofErr w:type="spellStart"/>
      <w:r w:rsidRPr="00D14959">
        <w:rPr>
          <w:rFonts w:ascii="Arial" w:eastAsia="Verdana" w:hAnsi="Arial" w:cs="Arial"/>
          <w:i/>
          <w:sz w:val="22"/>
          <w:szCs w:val="22"/>
        </w:rPr>
        <w:t>Pvt.</w:t>
      </w:r>
      <w:proofErr w:type="spellEnd"/>
      <w:r w:rsidRPr="00D14959">
        <w:rPr>
          <w:rFonts w:ascii="Arial" w:eastAsia="Verdana" w:hAnsi="Arial" w:cs="Arial"/>
          <w:i/>
          <w:sz w:val="22"/>
          <w:szCs w:val="22"/>
        </w:rPr>
        <w:t xml:space="preserve"> Ltd. is one of the largest manufactures &amp; exporter of Turnkey Projects of</w:t>
      </w:r>
      <w:r w:rsidR="00C546EB">
        <w:rPr>
          <w:rFonts w:ascii="Arial" w:eastAsia="Verdana" w:hAnsi="Arial" w:cs="Arial"/>
          <w:i/>
          <w:sz w:val="22"/>
          <w:szCs w:val="22"/>
        </w:rPr>
        <w:t xml:space="preserve"> </w:t>
      </w:r>
      <w:r w:rsidRPr="00D14959">
        <w:rPr>
          <w:rFonts w:ascii="Arial" w:eastAsia="Verdana" w:hAnsi="Arial" w:cs="Arial"/>
          <w:i/>
          <w:sz w:val="22"/>
          <w:szCs w:val="22"/>
        </w:rPr>
        <w:t>Dairy, Food, and Distillery &amp; Chemical Industry. It’s an ISO 9001: 200 Certified Co.</w:t>
      </w:r>
    </w:p>
    <w:p w14:paraId="790FA254" w14:textId="77777777" w:rsidR="00C93E5F" w:rsidRDefault="00C93E5F" w:rsidP="00C93E5F">
      <w:pPr>
        <w:spacing w:line="312" w:lineRule="auto"/>
        <w:ind w:right="6280"/>
        <w:rPr>
          <w:rFonts w:ascii="Arial" w:hAnsi="Arial" w:cs="Arial"/>
          <w:sz w:val="22"/>
          <w:szCs w:val="22"/>
        </w:rPr>
      </w:pPr>
    </w:p>
    <w:p w14:paraId="11509CD8" w14:textId="67D35F1C" w:rsidR="00DB3017" w:rsidRPr="00D14959" w:rsidRDefault="006F16BB" w:rsidP="00C93E5F">
      <w:pPr>
        <w:spacing w:line="312" w:lineRule="auto"/>
        <w:ind w:right="6280"/>
        <w:rPr>
          <w:rFonts w:ascii="Arial" w:hAnsi="Arial" w:cs="Arial"/>
          <w:sz w:val="22"/>
          <w:szCs w:val="22"/>
        </w:rPr>
      </w:pPr>
      <w:r w:rsidRPr="00D14959">
        <w:rPr>
          <w:rFonts w:ascii="Arial" w:eastAsia="Verdana" w:hAnsi="Arial" w:cs="Arial"/>
          <w:b/>
          <w:i/>
          <w:sz w:val="22"/>
          <w:szCs w:val="22"/>
        </w:rPr>
        <w:t xml:space="preserve">As Admin Officer at Corporate office, </w:t>
      </w:r>
      <w:r w:rsidR="00C93E5F" w:rsidRPr="00D14959">
        <w:rPr>
          <w:rFonts w:ascii="Arial" w:eastAsia="Verdana" w:hAnsi="Arial" w:cs="Arial"/>
          <w:b/>
          <w:i/>
          <w:sz w:val="22"/>
          <w:szCs w:val="22"/>
        </w:rPr>
        <w:t>Noida</w:t>
      </w:r>
      <w:r w:rsidR="00C93E5F" w:rsidRPr="00D14959">
        <w:rPr>
          <w:rFonts w:ascii="Arial" w:eastAsia="Verdana" w:hAnsi="Arial" w:cs="Arial"/>
          <w:b/>
          <w:i/>
          <w:sz w:val="22"/>
          <w:szCs w:val="22"/>
          <w:u w:val="single"/>
        </w:rPr>
        <w:t xml:space="preserve"> </w:t>
      </w:r>
      <w:r w:rsidRPr="00D14959">
        <w:rPr>
          <w:rFonts w:ascii="Arial" w:eastAsia="Verdana" w:hAnsi="Arial" w:cs="Arial"/>
          <w:b/>
          <w:i/>
          <w:sz w:val="22"/>
          <w:szCs w:val="22"/>
          <w:u w:val="single"/>
        </w:rPr>
        <w:t>Role;</w:t>
      </w:r>
    </w:p>
    <w:p w14:paraId="5C9DB8C6" w14:textId="77777777" w:rsidR="00DB3017" w:rsidRPr="00D14959" w:rsidRDefault="00DB3017">
      <w:pPr>
        <w:spacing w:line="35" w:lineRule="exact"/>
        <w:rPr>
          <w:rFonts w:ascii="Arial" w:hAnsi="Arial" w:cs="Arial"/>
          <w:sz w:val="22"/>
          <w:szCs w:val="22"/>
        </w:rPr>
      </w:pPr>
    </w:p>
    <w:p w14:paraId="29C66783" w14:textId="77777777" w:rsidR="00DB3017" w:rsidRPr="00D14959" w:rsidRDefault="006F16BB">
      <w:pPr>
        <w:numPr>
          <w:ilvl w:val="0"/>
          <w:numId w:val="8"/>
        </w:numPr>
        <w:tabs>
          <w:tab w:val="left" w:pos="289"/>
        </w:tabs>
        <w:spacing w:line="180" w:lineRule="auto"/>
        <w:jc w:val="both"/>
        <w:rPr>
          <w:rFonts w:ascii="Arial" w:eastAsia="Wingdings" w:hAnsi="Arial" w:cs="Arial"/>
          <w:sz w:val="22"/>
          <w:szCs w:val="22"/>
          <w:vertAlign w:val="superscript"/>
        </w:rPr>
      </w:pPr>
      <w:r w:rsidRPr="00D14959">
        <w:rPr>
          <w:rFonts w:ascii="Arial" w:eastAsia="Verdana" w:hAnsi="Arial" w:cs="Arial"/>
          <w:sz w:val="22"/>
          <w:szCs w:val="22"/>
        </w:rPr>
        <w:t>Responsible for Front Office work Like Attendance Maintaining, Maintaining of Courier Inward &amp; Outward, Visitors handling EPBX using &amp; Headlining Petty Cash Balance.</w:t>
      </w:r>
    </w:p>
    <w:p w14:paraId="3B7DCF6D" w14:textId="77777777" w:rsidR="00DB3017" w:rsidRPr="00D14959" w:rsidRDefault="00DB3017">
      <w:pPr>
        <w:numPr>
          <w:ilvl w:val="0"/>
          <w:numId w:val="8"/>
        </w:numPr>
        <w:spacing w:line="1" w:lineRule="exact"/>
        <w:jc w:val="both"/>
        <w:rPr>
          <w:rFonts w:ascii="Arial" w:eastAsia="Wingdings" w:hAnsi="Arial" w:cs="Arial"/>
          <w:sz w:val="22"/>
          <w:szCs w:val="22"/>
          <w:vertAlign w:val="superscript"/>
        </w:rPr>
      </w:pPr>
    </w:p>
    <w:p w14:paraId="648B6355" w14:textId="77777777" w:rsidR="00DB3017" w:rsidRPr="00D14959" w:rsidRDefault="006F16BB">
      <w:pPr>
        <w:numPr>
          <w:ilvl w:val="0"/>
          <w:numId w:val="8"/>
        </w:numPr>
        <w:tabs>
          <w:tab w:val="left" w:pos="289"/>
        </w:tabs>
        <w:spacing w:line="180" w:lineRule="auto"/>
        <w:jc w:val="both"/>
        <w:rPr>
          <w:rFonts w:ascii="Arial" w:eastAsia="Wingdings" w:hAnsi="Arial" w:cs="Arial"/>
          <w:sz w:val="22"/>
          <w:szCs w:val="22"/>
          <w:vertAlign w:val="superscript"/>
        </w:rPr>
      </w:pPr>
      <w:r w:rsidRPr="00D14959">
        <w:rPr>
          <w:rFonts w:ascii="Arial" w:eastAsia="Verdana" w:hAnsi="Arial" w:cs="Arial"/>
          <w:sz w:val="22"/>
          <w:szCs w:val="22"/>
        </w:rPr>
        <w:t>Maintain Books in Excel. Managing day-to-day operations related Cash.</w:t>
      </w:r>
    </w:p>
    <w:p w14:paraId="526EB2CE" w14:textId="77777777" w:rsidR="00DB3017" w:rsidRPr="00D14959" w:rsidRDefault="00DB3017">
      <w:pPr>
        <w:numPr>
          <w:ilvl w:val="0"/>
          <w:numId w:val="8"/>
        </w:numPr>
        <w:spacing w:line="42" w:lineRule="exact"/>
        <w:jc w:val="both"/>
        <w:rPr>
          <w:rFonts w:ascii="Arial" w:eastAsia="Wingdings" w:hAnsi="Arial" w:cs="Arial"/>
          <w:sz w:val="22"/>
          <w:szCs w:val="22"/>
          <w:vertAlign w:val="superscript"/>
        </w:rPr>
      </w:pPr>
    </w:p>
    <w:p w14:paraId="7BCE7D7F" w14:textId="77777777" w:rsidR="00DB3017" w:rsidRPr="00D14959" w:rsidRDefault="006F16BB">
      <w:pPr>
        <w:numPr>
          <w:ilvl w:val="0"/>
          <w:numId w:val="8"/>
        </w:numPr>
        <w:tabs>
          <w:tab w:val="left" w:pos="289"/>
        </w:tabs>
        <w:spacing w:line="180" w:lineRule="auto"/>
        <w:jc w:val="both"/>
        <w:rPr>
          <w:rFonts w:ascii="Arial" w:eastAsia="Wingdings" w:hAnsi="Arial" w:cs="Arial"/>
          <w:sz w:val="22"/>
          <w:szCs w:val="22"/>
          <w:vertAlign w:val="superscript"/>
        </w:rPr>
      </w:pPr>
      <w:r w:rsidRPr="00D14959">
        <w:rPr>
          <w:rFonts w:ascii="Arial" w:eastAsia="Verdana" w:hAnsi="Arial" w:cs="Arial"/>
          <w:sz w:val="22"/>
          <w:szCs w:val="22"/>
        </w:rPr>
        <w:t>Coordination with Purchase department, Factory Technical Staff, Accounts Department for preparing Report.</w:t>
      </w:r>
    </w:p>
    <w:p w14:paraId="3BB16A39" w14:textId="77777777" w:rsidR="00DB3017" w:rsidRPr="00D14959" w:rsidRDefault="00DB3017">
      <w:pPr>
        <w:numPr>
          <w:ilvl w:val="0"/>
          <w:numId w:val="8"/>
        </w:numPr>
        <w:spacing w:line="42" w:lineRule="exact"/>
        <w:jc w:val="both"/>
        <w:rPr>
          <w:rFonts w:ascii="Arial" w:eastAsia="Wingdings" w:hAnsi="Arial" w:cs="Arial"/>
          <w:sz w:val="22"/>
          <w:szCs w:val="22"/>
          <w:vertAlign w:val="superscript"/>
        </w:rPr>
      </w:pPr>
    </w:p>
    <w:p w14:paraId="2044D491" w14:textId="77777777" w:rsidR="00DB3017" w:rsidRPr="00D14959" w:rsidRDefault="006F16BB">
      <w:pPr>
        <w:numPr>
          <w:ilvl w:val="0"/>
          <w:numId w:val="8"/>
        </w:numPr>
        <w:tabs>
          <w:tab w:val="left" w:pos="289"/>
        </w:tabs>
        <w:spacing w:line="180" w:lineRule="auto"/>
        <w:jc w:val="both"/>
        <w:rPr>
          <w:rFonts w:ascii="Arial" w:eastAsia="Wingdings" w:hAnsi="Arial" w:cs="Arial"/>
          <w:sz w:val="22"/>
          <w:szCs w:val="22"/>
          <w:vertAlign w:val="superscript"/>
        </w:rPr>
      </w:pPr>
      <w:r w:rsidRPr="00D14959">
        <w:rPr>
          <w:rFonts w:ascii="Arial" w:eastAsia="Verdana" w:hAnsi="Arial" w:cs="Arial"/>
          <w:sz w:val="22"/>
          <w:szCs w:val="22"/>
        </w:rPr>
        <w:t>Day to Day Report present to Managing Director.</w:t>
      </w:r>
    </w:p>
    <w:p w14:paraId="0B9B7993" w14:textId="77777777" w:rsidR="00DB3017" w:rsidRPr="00D14959" w:rsidRDefault="00DB3017">
      <w:pPr>
        <w:numPr>
          <w:ilvl w:val="0"/>
          <w:numId w:val="8"/>
        </w:numPr>
        <w:spacing w:line="40" w:lineRule="exact"/>
        <w:jc w:val="both"/>
        <w:rPr>
          <w:rFonts w:ascii="Arial" w:eastAsia="Wingdings" w:hAnsi="Arial" w:cs="Arial"/>
          <w:sz w:val="22"/>
          <w:szCs w:val="22"/>
          <w:vertAlign w:val="superscript"/>
        </w:rPr>
      </w:pPr>
    </w:p>
    <w:p w14:paraId="6693A709" w14:textId="77777777" w:rsidR="00DB3017" w:rsidRPr="00D14959" w:rsidRDefault="006F16BB">
      <w:pPr>
        <w:numPr>
          <w:ilvl w:val="0"/>
          <w:numId w:val="8"/>
        </w:numPr>
        <w:tabs>
          <w:tab w:val="left" w:pos="289"/>
        </w:tabs>
        <w:spacing w:line="180" w:lineRule="auto"/>
        <w:jc w:val="both"/>
        <w:rPr>
          <w:rFonts w:ascii="Arial" w:eastAsia="Wingdings" w:hAnsi="Arial" w:cs="Arial"/>
          <w:sz w:val="22"/>
          <w:szCs w:val="22"/>
          <w:vertAlign w:val="superscript"/>
        </w:rPr>
      </w:pPr>
      <w:r w:rsidRPr="00D14959">
        <w:rPr>
          <w:rFonts w:ascii="Arial" w:eastAsia="Verdana" w:hAnsi="Arial" w:cs="Arial"/>
          <w:sz w:val="22"/>
          <w:szCs w:val="22"/>
        </w:rPr>
        <w:t>Report to Manager Day Report and Administratively Report to Managing Director.</w:t>
      </w:r>
    </w:p>
    <w:p w14:paraId="497BEBAC" w14:textId="77777777" w:rsidR="00DB3017" w:rsidRPr="00D14959" w:rsidRDefault="00DB3017">
      <w:pPr>
        <w:numPr>
          <w:ilvl w:val="0"/>
          <w:numId w:val="8"/>
        </w:numPr>
        <w:spacing w:line="42" w:lineRule="exact"/>
        <w:jc w:val="both"/>
        <w:rPr>
          <w:rFonts w:ascii="Arial" w:eastAsia="Wingdings" w:hAnsi="Arial" w:cs="Arial"/>
          <w:sz w:val="22"/>
          <w:szCs w:val="22"/>
          <w:vertAlign w:val="superscript"/>
        </w:rPr>
      </w:pPr>
    </w:p>
    <w:p w14:paraId="320CF270" w14:textId="77777777" w:rsidR="00DB3017" w:rsidRPr="00D14959" w:rsidRDefault="006F16BB">
      <w:pPr>
        <w:numPr>
          <w:ilvl w:val="0"/>
          <w:numId w:val="8"/>
        </w:numPr>
        <w:tabs>
          <w:tab w:val="left" w:pos="289"/>
        </w:tabs>
        <w:spacing w:line="180" w:lineRule="auto"/>
        <w:jc w:val="both"/>
        <w:rPr>
          <w:rFonts w:ascii="Arial" w:hAnsi="Arial" w:cs="Arial"/>
          <w:sz w:val="22"/>
          <w:szCs w:val="22"/>
        </w:rPr>
      </w:pPr>
      <w:r w:rsidRPr="00D14959">
        <w:rPr>
          <w:rFonts w:ascii="Arial" w:eastAsia="Verdana" w:hAnsi="Arial" w:cs="Arial"/>
          <w:sz w:val="22"/>
          <w:szCs w:val="22"/>
        </w:rPr>
        <w:t>Follow up with Debtors regarding payment and Form ‘C’ through E-mail and phone.</w:t>
      </w:r>
    </w:p>
    <w:p w14:paraId="412726D9" w14:textId="77777777" w:rsidR="00DB3017" w:rsidRPr="00D14959" w:rsidRDefault="00DB3017">
      <w:pPr>
        <w:spacing w:line="335" w:lineRule="exact"/>
        <w:rPr>
          <w:rFonts w:ascii="Arial" w:hAnsi="Arial" w:cs="Arial"/>
          <w:sz w:val="22"/>
          <w:szCs w:val="22"/>
        </w:rPr>
      </w:pPr>
    </w:p>
    <w:p w14:paraId="160A2D59" w14:textId="5B8B214F" w:rsidR="00DB3017" w:rsidRPr="00D14959" w:rsidRDefault="003B5AC5">
      <w:pPr>
        <w:spacing w:line="333" w:lineRule="exact"/>
        <w:rPr>
          <w:rFonts w:ascii="Arial" w:hAnsi="Arial" w:cs="Arial"/>
          <w:sz w:val="22"/>
          <w:szCs w:val="22"/>
          <w:vertAlign w:val="superscript"/>
        </w:rPr>
      </w:pPr>
      <w:r w:rsidRPr="00D14959"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2BA5053D" wp14:editId="4096280C">
                <wp:simplePos x="0" y="0"/>
                <wp:positionH relativeFrom="column">
                  <wp:posOffset>-17780</wp:posOffset>
                </wp:positionH>
                <wp:positionV relativeFrom="paragraph">
                  <wp:posOffset>212090</wp:posOffset>
                </wp:positionV>
                <wp:extent cx="6953250" cy="147955"/>
                <wp:effectExtent l="0" t="0" r="11430" b="8255"/>
                <wp:wrapNone/>
                <wp:docPr id="2" name="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953250" cy="14795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 cap="sq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57105A7F" id="Rectangle 20" o:spid="_x0000_s1026" style="position:absolute;margin-left:-1.4pt;margin-top:16.7pt;width:547.5pt;height:11.65pt;z-index:-2516505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" fillcolor="#d9d9d9" strokecolor="white" strokeweight=".26mm">
                <v:stroke endcap="square"/>
                <v:shadow opacity="49150f"/>
              </v:rect>
            </w:pict>
          </mc:Fallback>
        </mc:AlternateContent>
      </w:r>
    </w:p>
    <w:p w14:paraId="1F7A72FF" w14:textId="77777777" w:rsidR="00DB3017" w:rsidRPr="00D14959" w:rsidRDefault="006F16B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28" w:lineRule="auto"/>
        <w:ind w:left="9"/>
        <w:rPr>
          <w:rFonts w:ascii="Arial" w:hAnsi="Arial" w:cs="Arial"/>
          <w:sz w:val="22"/>
          <w:szCs w:val="22"/>
        </w:rPr>
      </w:pPr>
      <w:r w:rsidRPr="00D14959">
        <w:rPr>
          <w:rFonts w:ascii="Arial" w:eastAsia="Verdana" w:hAnsi="Arial" w:cs="Arial"/>
          <w:b/>
          <w:sz w:val="22"/>
          <w:szCs w:val="22"/>
        </w:rPr>
        <w:t>Academic Qualification</w:t>
      </w:r>
    </w:p>
    <w:p w14:paraId="379A54F0" w14:textId="77777777" w:rsidR="00DB3017" w:rsidRPr="00D14959" w:rsidRDefault="00DB3017">
      <w:pPr>
        <w:spacing w:line="163" w:lineRule="exact"/>
        <w:rPr>
          <w:rFonts w:ascii="Arial" w:hAnsi="Arial" w:cs="Arial"/>
          <w:sz w:val="22"/>
          <w:szCs w:val="22"/>
        </w:rPr>
      </w:pPr>
    </w:p>
    <w:p w14:paraId="36B94CC9" w14:textId="77777777" w:rsidR="00DB3017" w:rsidRPr="00D14959" w:rsidRDefault="006F16BB">
      <w:pPr>
        <w:numPr>
          <w:ilvl w:val="0"/>
          <w:numId w:val="3"/>
        </w:numPr>
        <w:tabs>
          <w:tab w:val="left" w:pos="289"/>
        </w:tabs>
        <w:spacing w:line="228" w:lineRule="auto"/>
        <w:ind w:left="289" w:hanging="289"/>
        <w:jc w:val="both"/>
        <w:rPr>
          <w:rFonts w:ascii="Arial" w:eastAsia="Wingdings" w:hAnsi="Arial" w:cs="Arial"/>
          <w:sz w:val="22"/>
          <w:szCs w:val="22"/>
          <w:vertAlign w:val="superscript"/>
        </w:rPr>
      </w:pPr>
      <w:r w:rsidRPr="00D14959">
        <w:rPr>
          <w:rFonts w:ascii="Arial" w:eastAsia="Verdana" w:hAnsi="Arial" w:cs="Arial"/>
          <w:b/>
          <w:sz w:val="22"/>
          <w:szCs w:val="22"/>
        </w:rPr>
        <w:t xml:space="preserve">B.Com distance education from </w:t>
      </w:r>
      <w:proofErr w:type="spellStart"/>
      <w:r w:rsidRPr="00D14959">
        <w:rPr>
          <w:rFonts w:ascii="Arial" w:eastAsia="Verdana" w:hAnsi="Arial" w:cs="Arial"/>
          <w:b/>
          <w:sz w:val="22"/>
          <w:szCs w:val="22"/>
        </w:rPr>
        <w:t>Choudhary</w:t>
      </w:r>
      <w:proofErr w:type="spellEnd"/>
      <w:r w:rsidRPr="00D14959">
        <w:rPr>
          <w:rFonts w:ascii="Arial" w:eastAsia="Verdana" w:hAnsi="Arial" w:cs="Arial"/>
          <w:b/>
          <w:sz w:val="22"/>
          <w:szCs w:val="22"/>
        </w:rPr>
        <w:t xml:space="preserve"> </w:t>
      </w:r>
      <w:proofErr w:type="spellStart"/>
      <w:r w:rsidRPr="00D14959">
        <w:rPr>
          <w:rFonts w:ascii="Arial" w:eastAsia="Verdana" w:hAnsi="Arial" w:cs="Arial"/>
          <w:b/>
          <w:sz w:val="22"/>
          <w:szCs w:val="22"/>
        </w:rPr>
        <w:t>Charan</w:t>
      </w:r>
      <w:proofErr w:type="spellEnd"/>
      <w:r w:rsidRPr="00D14959">
        <w:rPr>
          <w:rFonts w:ascii="Arial" w:eastAsia="Verdana" w:hAnsi="Arial" w:cs="Arial"/>
          <w:b/>
          <w:sz w:val="22"/>
          <w:szCs w:val="22"/>
        </w:rPr>
        <w:t xml:space="preserve"> Singh University Meerut in the year of 2007-10.</w:t>
      </w:r>
    </w:p>
    <w:p w14:paraId="7DC38D70" w14:textId="77777777" w:rsidR="00DB3017" w:rsidRPr="00D14959" w:rsidRDefault="00DB3017">
      <w:pPr>
        <w:tabs>
          <w:tab w:val="left" w:pos="289"/>
        </w:tabs>
        <w:spacing w:line="228" w:lineRule="auto"/>
        <w:ind w:left="289"/>
        <w:jc w:val="both"/>
        <w:rPr>
          <w:rFonts w:ascii="Arial" w:eastAsia="Wingdings" w:hAnsi="Arial" w:cs="Arial"/>
          <w:sz w:val="22"/>
          <w:szCs w:val="22"/>
          <w:vertAlign w:val="superscript"/>
        </w:rPr>
      </w:pPr>
    </w:p>
    <w:p w14:paraId="5215FA65" w14:textId="77777777" w:rsidR="00DB3017" w:rsidRPr="00D14959" w:rsidRDefault="00DB3017">
      <w:pPr>
        <w:spacing w:line="63" w:lineRule="exact"/>
        <w:rPr>
          <w:rFonts w:ascii="Arial" w:eastAsia="Wingdings" w:hAnsi="Arial" w:cs="Arial"/>
          <w:sz w:val="22"/>
          <w:szCs w:val="22"/>
          <w:vertAlign w:val="superscript"/>
        </w:rPr>
      </w:pPr>
    </w:p>
    <w:p w14:paraId="3033E682" w14:textId="77777777" w:rsidR="00DB3017" w:rsidRPr="00D14959" w:rsidRDefault="006F16BB">
      <w:pPr>
        <w:numPr>
          <w:ilvl w:val="0"/>
          <w:numId w:val="3"/>
        </w:numPr>
        <w:tabs>
          <w:tab w:val="left" w:pos="289"/>
        </w:tabs>
        <w:spacing w:line="180" w:lineRule="auto"/>
        <w:ind w:left="289" w:hanging="289"/>
        <w:jc w:val="both"/>
        <w:rPr>
          <w:rFonts w:ascii="Arial" w:hAnsi="Arial" w:cs="Arial"/>
          <w:sz w:val="22"/>
          <w:szCs w:val="22"/>
        </w:rPr>
      </w:pPr>
      <w:r w:rsidRPr="00D14959">
        <w:rPr>
          <w:rFonts w:ascii="Arial" w:eastAsia="Verdana" w:hAnsi="Arial" w:cs="Arial"/>
          <w:b/>
          <w:sz w:val="22"/>
          <w:szCs w:val="22"/>
        </w:rPr>
        <w:t>10+2 Passed from U.P Board of Guru Govind School in the year of 2002.</w:t>
      </w:r>
    </w:p>
    <w:p w14:paraId="521EDFB1" w14:textId="504779A2" w:rsidR="00DB3017" w:rsidRPr="00D14959" w:rsidRDefault="003B5AC5">
      <w:pPr>
        <w:spacing w:line="290" w:lineRule="exact"/>
        <w:rPr>
          <w:rFonts w:ascii="Arial" w:hAnsi="Arial" w:cs="Arial"/>
          <w:sz w:val="22"/>
          <w:szCs w:val="22"/>
          <w:vertAlign w:val="superscript"/>
        </w:rPr>
      </w:pPr>
      <w:r w:rsidRPr="00D14959"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74C6C435" wp14:editId="6B37A1CF">
                <wp:simplePos x="0" y="0"/>
                <wp:positionH relativeFrom="column">
                  <wp:posOffset>-17780</wp:posOffset>
                </wp:positionH>
                <wp:positionV relativeFrom="paragraph">
                  <wp:posOffset>184150</wp:posOffset>
                </wp:positionV>
                <wp:extent cx="6953250" cy="147955"/>
                <wp:effectExtent l="0" t="6350" r="11430" b="10795"/>
                <wp:wrapNone/>
                <wp:docPr id="1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953250" cy="14795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 cap="sq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02E37A63" id="Rectangle 21" o:spid="_x0000_s1026" style="position:absolute;margin-left:-1.4pt;margin-top:14.5pt;width:547.5pt;height:11.65pt;z-index:-2516495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" fillcolor="#d9d9d9" strokecolor="white" strokeweight=".26mm">
                <v:stroke endcap="square"/>
                <v:shadow opacity="49150f"/>
              </v:rect>
            </w:pict>
          </mc:Fallback>
        </mc:AlternateContent>
      </w:r>
    </w:p>
    <w:p w14:paraId="05787AAC" w14:textId="77777777" w:rsidR="00DB3017" w:rsidRPr="00D14959" w:rsidRDefault="006F16BB">
      <w:pPr>
        <w:pBdr>
          <w:top w:val="single" w:sz="4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spacing w:line="228" w:lineRule="auto"/>
        <w:ind w:left="9"/>
        <w:rPr>
          <w:rFonts w:ascii="Arial" w:eastAsia="Verdana" w:hAnsi="Arial" w:cs="Arial"/>
          <w:b/>
          <w:sz w:val="22"/>
          <w:szCs w:val="22"/>
        </w:rPr>
      </w:pPr>
      <w:r w:rsidRPr="00D14959">
        <w:rPr>
          <w:rFonts w:ascii="Arial" w:eastAsia="Verdana" w:hAnsi="Arial" w:cs="Arial"/>
          <w:b/>
          <w:sz w:val="22"/>
          <w:szCs w:val="22"/>
        </w:rPr>
        <w:t>Computer Skill</w:t>
      </w:r>
    </w:p>
    <w:p w14:paraId="7A06C523" w14:textId="77777777" w:rsidR="00DB3017" w:rsidRPr="00D14959" w:rsidRDefault="00DB3017">
      <w:pPr>
        <w:spacing w:line="228" w:lineRule="auto"/>
        <w:rPr>
          <w:rFonts w:ascii="Arial" w:eastAsia="Verdana" w:hAnsi="Arial" w:cs="Arial"/>
          <w:b/>
          <w:sz w:val="22"/>
          <w:szCs w:val="22"/>
        </w:rPr>
      </w:pPr>
    </w:p>
    <w:p w14:paraId="70C5D9CE" w14:textId="03FEDC48" w:rsidR="00DB3017" w:rsidRPr="00D14959" w:rsidRDefault="006F16BB" w:rsidP="00D14959">
      <w:pPr>
        <w:spacing w:before="280" w:after="280" w:line="228" w:lineRule="auto"/>
        <w:ind w:right="-15840"/>
        <w:rPr>
          <w:rFonts w:ascii="Arial" w:eastAsia="Tahoma" w:hAnsi="Arial" w:cs="Arial"/>
          <w:sz w:val="22"/>
          <w:szCs w:val="22"/>
        </w:rPr>
      </w:pPr>
      <w:r w:rsidRPr="00D14959">
        <w:rPr>
          <w:rFonts w:ascii="Arial" w:eastAsia="Verdana" w:hAnsi="Arial" w:cs="Arial"/>
          <w:sz w:val="22"/>
          <w:szCs w:val="22"/>
        </w:rPr>
        <w:t>Permanent Address</w:t>
      </w:r>
      <w:r w:rsidRPr="00D14959">
        <w:rPr>
          <w:rFonts w:ascii="Arial" w:hAnsi="Arial" w:cs="Arial"/>
          <w:sz w:val="22"/>
          <w:szCs w:val="22"/>
        </w:rPr>
        <w:tab/>
      </w:r>
      <w:r w:rsidR="00D14959">
        <w:rPr>
          <w:rFonts w:ascii="Arial" w:hAnsi="Arial" w:cs="Arial"/>
          <w:sz w:val="22"/>
          <w:szCs w:val="22"/>
        </w:rPr>
        <w:tab/>
      </w:r>
      <w:proofErr w:type="spellStart"/>
      <w:r w:rsidRPr="00D14959">
        <w:rPr>
          <w:rFonts w:ascii="Arial" w:eastAsia="Verdana" w:hAnsi="Arial" w:cs="Arial"/>
          <w:sz w:val="22"/>
          <w:szCs w:val="22"/>
        </w:rPr>
        <w:t>Baradari</w:t>
      </w:r>
      <w:proofErr w:type="spellEnd"/>
      <w:r w:rsidRPr="00D14959">
        <w:rPr>
          <w:rFonts w:ascii="Arial" w:eastAsia="Verdana" w:hAnsi="Arial" w:cs="Arial"/>
          <w:sz w:val="22"/>
          <w:szCs w:val="22"/>
        </w:rPr>
        <w:t xml:space="preserve"> School </w:t>
      </w:r>
      <w:proofErr w:type="spellStart"/>
      <w:r w:rsidRPr="00D14959">
        <w:rPr>
          <w:rFonts w:ascii="Arial" w:eastAsia="Verdana" w:hAnsi="Arial" w:cs="Arial"/>
          <w:sz w:val="22"/>
          <w:szCs w:val="22"/>
        </w:rPr>
        <w:t>Sailani</w:t>
      </w:r>
      <w:proofErr w:type="spellEnd"/>
      <w:r w:rsidRPr="00D14959">
        <w:rPr>
          <w:rFonts w:ascii="Arial" w:eastAsia="Verdana" w:hAnsi="Arial" w:cs="Arial"/>
          <w:sz w:val="22"/>
          <w:szCs w:val="22"/>
        </w:rPr>
        <w:t xml:space="preserve"> Old City B</w:t>
      </w:r>
      <w:r w:rsidR="00D14959">
        <w:rPr>
          <w:rFonts w:ascii="Arial" w:eastAsia="Verdana" w:hAnsi="Arial" w:cs="Arial"/>
          <w:sz w:val="22"/>
          <w:szCs w:val="22"/>
        </w:rPr>
        <w:t xml:space="preserve">areilly </w:t>
      </w:r>
      <w:r w:rsidR="00D14959" w:rsidRPr="00D14959">
        <w:rPr>
          <w:rFonts w:ascii="Arial" w:eastAsia="Verdana" w:hAnsi="Arial" w:cs="Arial"/>
          <w:sz w:val="22"/>
          <w:szCs w:val="22"/>
        </w:rPr>
        <w:t>U.P</w:t>
      </w:r>
    </w:p>
    <w:p w14:paraId="7F4BC4E5" w14:textId="4DD695C1" w:rsidR="00DB3017" w:rsidRPr="00D14959" w:rsidRDefault="006F16BB" w:rsidP="001C1BEF">
      <w:pPr>
        <w:tabs>
          <w:tab w:val="left" w:pos="2860"/>
        </w:tabs>
        <w:spacing w:line="228" w:lineRule="auto"/>
        <w:rPr>
          <w:rFonts w:ascii="Arial" w:eastAsia="Verdana" w:hAnsi="Arial" w:cs="Arial"/>
          <w:sz w:val="22"/>
          <w:szCs w:val="22"/>
          <w:lang w:val="en-IN"/>
        </w:rPr>
      </w:pPr>
      <w:r w:rsidRPr="00D14959">
        <w:rPr>
          <w:rFonts w:ascii="Arial" w:eastAsia="Tahoma" w:hAnsi="Arial" w:cs="Arial"/>
          <w:sz w:val="22"/>
          <w:szCs w:val="22"/>
        </w:rPr>
        <w:t>Package Known</w:t>
      </w:r>
      <w:r w:rsidRPr="00D14959">
        <w:rPr>
          <w:rFonts w:ascii="Arial" w:hAnsi="Arial" w:cs="Arial"/>
          <w:sz w:val="22"/>
          <w:szCs w:val="22"/>
        </w:rPr>
        <w:tab/>
      </w:r>
      <w:r w:rsidRPr="00D14959">
        <w:rPr>
          <w:rFonts w:ascii="Arial" w:eastAsia="Tahoma" w:hAnsi="Arial" w:cs="Arial"/>
          <w:sz w:val="22"/>
          <w:szCs w:val="22"/>
        </w:rPr>
        <w:t>MS-Office, Internet</w:t>
      </w:r>
    </w:p>
    <w:p w14:paraId="18CD87CB" w14:textId="77777777" w:rsidR="00DB3017" w:rsidRPr="00D14959" w:rsidRDefault="006F16BB">
      <w:pPr>
        <w:tabs>
          <w:tab w:val="left" w:pos="2860"/>
        </w:tabs>
        <w:spacing w:line="228" w:lineRule="auto"/>
        <w:rPr>
          <w:rFonts w:ascii="Arial" w:hAnsi="Arial" w:cs="Arial"/>
          <w:sz w:val="22"/>
          <w:szCs w:val="22"/>
        </w:rPr>
      </w:pPr>
      <w:r w:rsidRPr="00D14959">
        <w:rPr>
          <w:rFonts w:ascii="Arial" w:eastAsia="Verdana" w:hAnsi="Arial" w:cs="Arial"/>
          <w:sz w:val="22"/>
          <w:szCs w:val="22"/>
        </w:rPr>
        <w:t>Marital Status</w:t>
      </w:r>
      <w:r w:rsidRPr="00D14959">
        <w:rPr>
          <w:rFonts w:ascii="Arial" w:hAnsi="Arial" w:cs="Arial"/>
          <w:sz w:val="22"/>
          <w:szCs w:val="22"/>
        </w:rPr>
        <w:tab/>
      </w:r>
      <w:r w:rsidRPr="00D14959">
        <w:rPr>
          <w:rFonts w:ascii="Arial" w:eastAsia="Verdana" w:hAnsi="Arial" w:cs="Arial"/>
          <w:sz w:val="22"/>
          <w:szCs w:val="22"/>
        </w:rPr>
        <w:t>Unmarried</w:t>
      </w:r>
    </w:p>
    <w:p w14:paraId="1FDF414D" w14:textId="77777777" w:rsidR="00DB3017" w:rsidRPr="00D14959" w:rsidRDefault="00DB3017">
      <w:pPr>
        <w:spacing w:line="60" w:lineRule="exact"/>
        <w:rPr>
          <w:rFonts w:ascii="Arial" w:hAnsi="Arial" w:cs="Arial"/>
          <w:sz w:val="22"/>
          <w:szCs w:val="22"/>
        </w:rPr>
      </w:pPr>
    </w:p>
    <w:p w14:paraId="52D8F68C" w14:textId="77777777" w:rsidR="00DB3017" w:rsidRPr="00D14959" w:rsidRDefault="006F16BB">
      <w:pPr>
        <w:tabs>
          <w:tab w:val="left" w:pos="2860"/>
        </w:tabs>
        <w:spacing w:line="0" w:lineRule="atLeast"/>
        <w:rPr>
          <w:rFonts w:ascii="Arial" w:hAnsi="Arial" w:cs="Arial"/>
          <w:sz w:val="22"/>
          <w:szCs w:val="22"/>
        </w:rPr>
      </w:pPr>
      <w:r w:rsidRPr="00D14959">
        <w:rPr>
          <w:rFonts w:ascii="Arial" w:eastAsia="Verdana" w:hAnsi="Arial" w:cs="Arial"/>
          <w:sz w:val="22"/>
          <w:szCs w:val="22"/>
        </w:rPr>
        <w:t>Hobbies</w:t>
      </w:r>
      <w:r w:rsidRPr="00D14959">
        <w:rPr>
          <w:rFonts w:ascii="Arial" w:hAnsi="Arial" w:cs="Arial"/>
          <w:sz w:val="22"/>
          <w:szCs w:val="22"/>
        </w:rPr>
        <w:tab/>
      </w:r>
      <w:r w:rsidRPr="00D14959">
        <w:rPr>
          <w:rFonts w:ascii="Arial" w:eastAsia="Verdana" w:hAnsi="Arial" w:cs="Arial"/>
          <w:sz w:val="22"/>
          <w:szCs w:val="22"/>
        </w:rPr>
        <w:t>Listening to Music and photography</w:t>
      </w:r>
    </w:p>
    <w:p w14:paraId="68772EF3" w14:textId="77777777" w:rsidR="00DB3017" w:rsidRPr="00D14959" w:rsidRDefault="00DB3017">
      <w:pPr>
        <w:spacing w:line="59" w:lineRule="exact"/>
        <w:rPr>
          <w:rFonts w:ascii="Arial" w:hAnsi="Arial" w:cs="Arial"/>
          <w:sz w:val="22"/>
          <w:szCs w:val="22"/>
        </w:rPr>
      </w:pPr>
    </w:p>
    <w:p w14:paraId="3F51152A" w14:textId="77777777" w:rsidR="00DB3017" w:rsidRPr="00D14959" w:rsidRDefault="006F16BB" w:rsidP="00D14959">
      <w:pPr>
        <w:tabs>
          <w:tab w:val="left" w:pos="2860"/>
        </w:tabs>
        <w:spacing w:line="228" w:lineRule="auto"/>
        <w:rPr>
          <w:rFonts w:ascii="Arial" w:hAnsi="Arial" w:cs="Arial"/>
          <w:sz w:val="22"/>
          <w:szCs w:val="22"/>
        </w:rPr>
      </w:pPr>
      <w:r w:rsidRPr="00D14959">
        <w:rPr>
          <w:rFonts w:ascii="Arial" w:eastAsia="Verdana" w:hAnsi="Arial" w:cs="Arial"/>
          <w:sz w:val="22"/>
          <w:szCs w:val="22"/>
        </w:rPr>
        <w:t>Religion &amp; Nationality</w:t>
      </w:r>
      <w:r w:rsidRPr="00D14959">
        <w:rPr>
          <w:rFonts w:ascii="Arial" w:hAnsi="Arial" w:cs="Arial"/>
          <w:sz w:val="22"/>
          <w:szCs w:val="22"/>
        </w:rPr>
        <w:tab/>
      </w:r>
      <w:r w:rsidRPr="00D14959">
        <w:rPr>
          <w:rFonts w:ascii="Arial" w:eastAsia="Verdana" w:hAnsi="Arial" w:cs="Arial"/>
          <w:sz w:val="22"/>
          <w:szCs w:val="22"/>
        </w:rPr>
        <w:t>Muslim &amp; Indian</w:t>
      </w:r>
    </w:p>
    <w:p w14:paraId="24A5D3E3" w14:textId="77777777" w:rsidR="00DB3017" w:rsidRPr="00D14959" w:rsidRDefault="00DB3017">
      <w:pPr>
        <w:spacing w:line="59" w:lineRule="exact"/>
        <w:rPr>
          <w:rFonts w:ascii="Arial" w:hAnsi="Arial" w:cs="Arial"/>
          <w:sz w:val="22"/>
          <w:szCs w:val="22"/>
        </w:rPr>
      </w:pPr>
    </w:p>
    <w:p w14:paraId="2999E401" w14:textId="63556150" w:rsidR="00DB3017" w:rsidRPr="00D14959" w:rsidRDefault="006F16BB" w:rsidP="00D14959">
      <w:pPr>
        <w:tabs>
          <w:tab w:val="left" w:pos="2860"/>
        </w:tabs>
        <w:spacing w:line="228" w:lineRule="auto"/>
        <w:rPr>
          <w:rFonts w:ascii="Arial" w:hAnsi="Arial" w:cs="Arial"/>
          <w:sz w:val="22"/>
          <w:szCs w:val="22"/>
        </w:rPr>
      </w:pPr>
      <w:r w:rsidRPr="00D14959">
        <w:rPr>
          <w:rFonts w:ascii="Arial" w:eastAsia="Verdana" w:hAnsi="Arial" w:cs="Arial"/>
          <w:sz w:val="22"/>
          <w:szCs w:val="22"/>
        </w:rPr>
        <w:t>Belong from</w:t>
      </w:r>
      <w:r w:rsidRPr="00D14959">
        <w:rPr>
          <w:rFonts w:ascii="Arial" w:hAnsi="Arial" w:cs="Arial"/>
          <w:sz w:val="22"/>
          <w:szCs w:val="22"/>
        </w:rPr>
        <w:tab/>
      </w:r>
      <w:r w:rsidRPr="00D14959">
        <w:rPr>
          <w:rFonts w:ascii="Arial" w:eastAsia="Verdana" w:hAnsi="Arial" w:cs="Arial"/>
          <w:sz w:val="22"/>
          <w:szCs w:val="22"/>
        </w:rPr>
        <w:t>Bareilly Region, State-Uttar Pradesh</w:t>
      </w:r>
    </w:p>
    <w:p w14:paraId="3EDECD1C" w14:textId="77777777" w:rsidR="00DB3017" w:rsidRPr="00D14959" w:rsidRDefault="00DB3017">
      <w:pPr>
        <w:spacing w:line="392" w:lineRule="exact"/>
        <w:rPr>
          <w:rFonts w:ascii="Arial" w:hAnsi="Arial" w:cs="Arial"/>
          <w:sz w:val="22"/>
          <w:szCs w:val="22"/>
        </w:rPr>
      </w:pPr>
    </w:p>
    <w:p w14:paraId="046F6E50" w14:textId="77777777" w:rsidR="00DB3017" w:rsidRPr="00D14959" w:rsidRDefault="006F16BB">
      <w:pPr>
        <w:spacing w:line="0" w:lineRule="atLeast"/>
        <w:rPr>
          <w:rFonts w:ascii="Arial" w:hAnsi="Arial" w:cs="Arial"/>
          <w:b/>
          <w:sz w:val="22"/>
          <w:szCs w:val="22"/>
        </w:rPr>
      </w:pPr>
      <w:proofErr w:type="gramStart"/>
      <w:r w:rsidRPr="00D14959">
        <w:rPr>
          <w:rFonts w:ascii="Arial" w:hAnsi="Arial" w:cs="Arial"/>
          <w:b/>
          <w:sz w:val="22"/>
          <w:szCs w:val="22"/>
        </w:rPr>
        <w:t>Date :</w:t>
      </w:r>
      <w:proofErr w:type="gramEnd"/>
    </w:p>
    <w:p w14:paraId="41E79CF3" w14:textId="2D33A9A4" w:rsidR="006F16BB" w:rsidRPr="00D14959" w:rsidRDefault="006F16BB">
      <w:pPr>
        <w:tabs>
          <w:tab w:val="left" w:pos="2868"/>
        </w:tabs>
        <w:spacing w:line="228" w:lineRule="auto"/>
        <w:ind w:left="9"/>
        <w:rPr>
          <w:rFonts w:ascii="Arial" w:hAnsi="Arial" w:cs="Arial"/>
          <w:sz w:val="22"/>
          <w:szCs w:val="22"/>
        </w:rPr>
      </w:pPr>
      <w:r w:rsidRPr="00D14959">
        <w:rPr>
          <w:rFonts w:ascii="Arial" w:hAnsi="Arial" w:cs="Arial"/>
          <w:b/>
          <w:sz w:val="22"/>
          <w:szCs w:val="22"/>
        </w:rPr>
        <w:t>Place</w:t>
      </w:r>
      <w:r w:rsidRPr="00D14959">
        <w:rPr>
          <w:rFonts w:ascii="Arial" w:hAnsi="Arial" w:cs="Arial"/>
          <w:sz w:val="22"/>
          <w:szCs w:val="22"/>
        </w:rPr>
        <w:tab/>
      </w:r>
      <w:r w:rsidR="00D14959">
        <w:rPr>
          <w:rFonts w:ascii="Arial" w:hAnsi="Arial" w:cs="Arial"/>
          <w:sz w:val="22"/>
          <w:szCs w:val="22"/>
        </w:rPr>
        <w:tab/>
      </w:r>
      <w:r w:rsidR="00D14959">
        <w:rPr>
          <w:rFonts w:ascii="Arial" w:hAnsi="Arial" w:cs="Arial"/>
          <w:sz w:val="22"/>
          <w:szCs w:val="22"/>
        </w:rPr>
        <w:tab/>
      </w:r>
      <w:r w:rsidR="00D14959">
        <w:rPr>
          <w:rFonts w:ascii="Arial" w:hAnsi="Arial" w:cs="Arial"/>
          <w:sz w:val="22"/>
          <w:szCs w:val="22"/>
        </w:rPr>
        <w:tab/>
      </w:r>
      <w:r w:rsidR="00D14959">
        <w:rPr>
          <w:rFonts w:ascii="Arial" w:hAnsi="Arial" w:cs="Arial"/>
          <w:sz w:val="22"/>
          <w:szCs w:val="22"/>
        </w:rPr>
        <w:tab/>
      </w:r>
      <w:r w:rsidR="00D14959">
        <w:rPr>
          <w:rFonts w:ascii="Arial" w:hAnsi="Arial" w:cs="Arial"/>
          <w:sz w:val="22"/>
          <w:szCs w:val="22"/>
        </w:rPr>
        <w:tab/>
      </w:r>
      <w:r w:rsidR="00D14959">
        <w:rPr>
          <w:rFonts w:ascii="Arial" w:hAnsi="Arial" w:cs="Arial"/>
          <w:sz w:val="22"/>
          <w:szCs w:val="22"/>
        </w:rPr>
        <w:tab/>
      </w:r>
      <w:r w:rsidR="00D14959">
        <w:rPr>
          <w:rFonts w:ascii="Arial" w:hAnsi="Arial" w:cs="Arial"/>
          <w:sz w:val="22"/>
          <w:szCs w:val="22"/>
        </w:rPr>
        <w:tab/>
      </w:r>
      <w:r w:rsidR="00D14959">
        <w:rPr>
          <w:rFonts w:ascii="Arial" w:hAnsi="Arial" w:cs="Arial"/>
          <w:sz w:val="22"/>
          <w:szCs w:val="22"/>
        </w:rPr>
        <w:tab/>
      </w:r>
      <w:r w:rsidRPr="00D14959">
        <w:rPr>
          <w:rFonts w:ascii="Arial" w:eastAsia="Verdana" w:hAnsi="Arial" w:cs="Arial"/>
          <w:b/>
          <w:sz w:val="22"/>
          <w:szCs w:val="22"/>
        </w:rPr>
        <w:t>(</w:t>
      </w:r>
      <w:proofErr w:type="spellStart"/>
      <w:r w:rsidRPr="00D14959">
        <w:rPr>
          <w:rFonts w:ascii="Arial" w:eastAsia="Verdana" w:hAnsi="Arial" w:cs="Arial"/>
          <w:b/>
          <w:sz w:val="22"/>
          <w:szCs w:val="22"/>
        </w:rPr>
        <w:t>Azma</w:t>
      </w:r>
      <w:proofErr w:type="spellEnd"/>
      <w:r w:rsidRPr="00D14959">
        <w:rPr>
          <w:rFonts w:ascii="Arial" w:eastAsia="Verdana" w:hAnsi="Arial" w:cs="Arial"/>
          <w:b/>
          <w:sz w:val="22"/>
          <w:szCs w:val="22"/>
        </w:rPr>
        <w:t xml:space="preserve"> </w:t>
      </w:r>
      <w:proofErr w:type="spellStart"/>
      <w:r w:rsidRPr="00D14959">
        <w:rPr>
          <w:rFonts w:ascii="Arial" w:eastAsia="Verdana" w:hAnsi="Arial" w:cs="Arial"/>
          <w:b/>
          <w:sz w:val="22"/>
          <w:szCs w:val="22"/>
        </w:rPr>
        <w:t>Israr</w:t>
      </w:r>
      <w:proofErr w:type="spellEnd"/>
      <w:r w:rsidRPr="00D14959">
        <w:rPr>
          <w:rFonts w:ascii="Arial" w:eastAsia="Verdana" w:hAnsi="Arial" w:cs="Arial"/>
          <w:b/>
          <w:sz w:val="22"/>
          <w:szCs w:val="22"/>
        </w:rPr>
        <w:t>)</w:t>
      </w:r>
    </w:p>
    <w:sectPr w:rsidR="006F16BB" w:rsidRPr="00D1495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900" w:right="836" w:bottom="1052" w:left="451" w:header="810" w:footer="9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913AC" w14:textId="77777777" w:rsidR="003C1C62" w:rsidRDefault="003C1C62">
      <w:r>
        <w:separator/>
      </w:r>
    </w:p>
  </w:endnote>
  <w:endnote w:type="continuationSeparator" w:id="0">
    <w:p w14:paraId="14F9FE07" w14:textId="77777777" w:rsidR="003C1C62" w:rsidRDefault="003C1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eeSans">
    <w:altName w:val="Times New Roman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A6C130" w14:textId="77777777" w:rsidR="00DB3017" w:rsidRDefault="00DB30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C2577" w14:textId="77777777" w:rsidR="00DB3017" w:rsidRDefault="00DB301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CADF93" w14:textId="77777777" w:rsidR="003C1C62" w:rsidRDefault="003C1C62">
      <w:r>
        <w:separator/>
      </w:r>
    </w:p>
  </w:footnote>
  <w:footnote w:type="continuationSeparator" w:id="0">
    <w:p w14:paraId="6684E4B3" w14:textId="77777777" w:rsidR="003C1C62" w:rsidRDefault="003C1C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DF06D3" w14:textId="77777777" w:rsidR="00DB3017" w:rsidRDefault="00DB30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1E8C78" w14:textId="77777777" w:rsidR="00DB3017" w:rsidRDefault="00DB301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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  <w:sz w:val="22"/>
        <w:szCs w:val="22"/>
        <w:vertAlign w:val="superscript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color w:val="333333"/>
        <w:sz w:val="22"/>
        <w:szCs w:val="22"/>
        <w:vertAlign w:val="superscript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AC5"/>
    <w:rsid w:val="001C1BEF"/>
    <w:rsid w:val="003B5AC5"/>
    <w:rsid w:val="003C1C62"/>
    <w:rsid w:val="005A179A"/>
    <w:rsid w:val="0068616D"/>
    <w:rsid w:val="006F16BB"/>
    <w:rsid w:val="00740824"/>
    <w:rsid w:val="00BB03FF"/>
    <w:rsid w:val="00C034B4"/>
    <w:rsid w:val="00C546EB"/>
    <w:rsid w:val="00C60A89"/>
    <w:rsid w:val="00C93E5F"/>
    <w:rsid w:val="00D14959"/>
    <w:rsid w:val="00DB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D2D092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BodyText"/>
    <w:qFormat/>
    <w:pPr>
      <w:tabs>
        <w:tab w:val="num" w:pos="0"/>
      </w:tabs>
      <w:ind w:left="432" w:hanging="432"/>
      <w:outlineLvl w:val="0"/>
    </w:pPr>
  </w:style>
  <w:style w:type="paragraph" w:styleId="Heading2">
    <w:name w:val="heading 2"/>
    <w:basedOn w:val="Heading"/>
    <w:next w:val="BodyText"/>
    <w:qFormat/>
    <w:pPr>
      <w:tabs>
        <w:tab w:val="num" w:pos="0"/>
      </w:tabs>
      <w:spacing w:before="200"/>
      <w:ind w:left="576" w:hanging="576"/>
      <w:outlineLvl w:val="1"/>
    </w:pPr>
  </w:style>
  <w:style w:type="paragraph" w:styleId="Heading3">
    <w:name w:val="heading 3"/>
    <w:basedOn w:val="Heading"/>
    <w:next w:val="BodyText"/>
    <w:qFormat/>
    <w:pPr>
      <w:tabs>
        <w:tab w:val="num" w:pos="0"/>
      </w:tabs>
      <w:spacing w:before="140"/>
      <w:ind w:left="720" w:hanging="72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</w:style>
  <w:style w:type="character" w:customStyle="1" w:styleId="WW8Num13z0">
    <w:name w:val="WW8Num13z0"/>
    <w:rPr>
      <w:rFonts w:ascii="Wingdings" w:hAnsi="Wingdings" w:cs="Wingdings" w:hint="default"/>
      <w:vertAlign w:val="superscrip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</w:style>
  <w:style w:type="character" w:customStyle="1" w:styleId="WW8Num14z1">
    <w:name w:val="WW8Num14z1"/>
    <w:rPr>
      <w:rFonts w:ascii="Wingdings" w:hAnsi="Wingdings" w:cs="Wingdings" w:hint="default"/>
    </w:rPr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Wingdings" w:hAnsi="Wingdings" w:cs="Wingdings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8z0">
    <w:name w:val="WW8Num18z0"/>
    <w:rPr>
      <w:rFonts w:ascii="Wingdings" w:hAnsi="Wingdings" w:cs="Wingdings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DefaultParagraphFont1">
    <w:name w:val="Default Paragraph Font1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-DefaultParagraphFont">
    <w:name w:val="WW-Default Paragraph Font"/>
  </w:style>
  <w:style w:type="character" w:styleId="Hyperlink">
    <w:name w:val="Hyperlink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5447"/>
        <w:tab w:val="right" w:pos="10895"/>
      </w:tabs>
    </w:pPr>
  </w:style>
  <w:style w:type="paragraph" w:styleId="Footer">
    <w:name w:val="footer"/>
    <w:basedOn w:val="Normal"/>
    <w:pPr>
      <w:suppressLineNumbers/>
      <w:tabs>
        <w:tab w:val="center" w:pos="5447"/>
        <w:tab w:val="right" w:pos="10895"/>
      </w:tabs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pPr>
      <w:jc w:val="center"/>
    </w:p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  <w:style w:type="paragraph" w:styleId="ListParagraph">
    <w:name w:val="List Paragraph"/>
    <w:basedOn w:val="Normal"/>
    <w:qFormat/>
    <w:pPr>
      <w:ind w:left="720"/>
    </w:pPr>
    <w:rPr>
      <w:rFonts w:cs="Mangal"/>
      <w:szCs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BodyText"/>
    <w:qFormat/>
    <w:pPr>
      <w:tabs>
        <w:tab w:val="num" w:pos="0"/>
      </w:tabs>
      <w:ind w:left="432" w:hanging="432"/>
      <w:outlineLvl w:val="0"/>
    </w:pPr>
  </w:style>
  <w:style w:type="paragraph" w:styleId="Heading2">
    <w:name w:val="heading 2"/>
    <w:basedOn w:val="Heading"/>
    <w:next w:val="BodyText"/>
    <w:qFormat/>
    <w:pPr>
      <w:tabs>
        <w:tab w:val="num" w:pos="0"/>
      </w:tabs>
      <w:spacing w:before="200"/>
      <w:ind w:left="576" w:hanging="576"/>
      <w:outlineLvl w:val="1"/>
    </w:pPr>
  </w:style>
  <w:style w:type="paragraph" w:styleId="Heading3">
    <w:name w:val="heading 3"/>
    <w:basedOn w:val="Heading"/>
    <w:next w:val="BodyText"/>
    <w:qFormat/>
    <w:pPr>
      <w:tabs>
        <w:tab w:val="num" w:pos="0"/>
      </w:tabs>
      <w:spacing w:before="140"/>
      <w:ind w:left="720" w:hanging="72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</w:style>
  <w:style w:type="character" w:customStyle="1" w:styleId="WW8Num13z0">
    <w:name w:val="WW8Num13z0"/>
    <w:rPr>
      <w:rFonts w:ascii="Wingdings" w:hAnsi="Wingdings" w:cs="Wingdings" w:hint="default"/>
      <w:vertAlign w:val="superscrip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</w:style>
  <w:style w:type="character" w:customStyle="1" w:styleId="WW8Num14z1">
    <w:name w:val="WW8Num14z1"/>
    <w:rPr>
      <w:rFonts w:ascii="Wingdings" w:hAnsi="Wingdings" w:cs="Wingdings" w:hint="default"/>
    </w:rPr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Wingdings" w:hAnsi="Wingdings" w:cs="Wingdings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8z0">
    <w:name w:val="WW8Num18z0"/>
    <w:rPr>
      <w:rFonts w:ascii="Wingdings" w:hAnsi="Wingdings" w:cs="Wingdings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DefaultParagraphFont1">
    <w:name w:val="Default Paragraph Font1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-DefaultParagraphFont">
    <w:name w:val="WW-Default Paragraph Font"/>
  </w:style>
  <w:style w:type="character" w:styleId="Hyperlink">
    <w:name w:val="Hyperlink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5447"/>
        <w:tab w:val="right" w:pos="10895"/>
      </w:tabs>
    </w:pPr>
  </w:style>
  <w:style w:type="paragraph" w:styleId="Footer">
    <w:name w:val="footer"/>
    <w:basedOn w:val="Normal"/>
    <w:pPr>
      <w:suppressLineNumbers/>
      <w:tabs>
        <w:tab w:val="center" w:pos="5447"/>
        <w:tab w:val="right" w:pos="10895"/>
      </w:tabs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pPr>
      <w:jc w:val="center"/>
    </w:p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  <w:style w:type="paragraph" w:styleId="ListParagraph">
    <w:name w:val="List Paragraph"/>
    <w:basedOn w:val="Normal"/>
    <w:qFormat/>
    <w:pPr>
      <w:ind w:left="720"/>
    </w:pPr>
    <w:rPr>
      <w:rFonts w:cs="Mangal"/>
      <w:szCs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ziisrar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802</Words>
  <Characters>4574</Characters>
  <Application>Microsoft Office Word</Application>
  <DocSecurity>0</DocSecurity>
  <Lines>38</Lines>
  <Paragraphs>10</Paragraphs>
  <ScaleCrop>false</ScaleCrop>
  <Company/>
  <LinksUpToDate>false</LinksUpToDate>
  <CharactersWithSpaces>5366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abc</cp:lastModifiedBy>
  <cp:revision>7</cp:revision>
  <cp:lastPrinted>1900-12-31T18:30:00Z</cp:lastPrinted>
  <dcterms:created xsi:type="dcterms:W3CDTF">2016-12-19T17:27:00Z</dcterms:created>
  <dcterms:modified xsi:type="dcterms:W3CDTF">2017-01-10T06:20:00Z</dcterms:modified>
</cp:coreProperties>
</file>