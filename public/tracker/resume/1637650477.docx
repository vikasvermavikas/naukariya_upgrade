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8EC" w:rsidRPr="00951CE0" w:rsidRDefault="00531FEF" w:rsidP="00C62DCA">
      <w:pPr>
        <w:spacing w:line="240" w:lineRule="auto"/>
        <w:rPr>
          <w:rFonts w:asciiTheme="majorHAnsi" w:hAnsiTheme="majorHAnsi"/>
          <w:b/>
          <w:color w:val="000008"/>
          <w:u w:val="single"/>
        </w:rPr>
      </w:pPr>
      <w:bookmarkStart w:id="0" w:name="page1"/>
      <w:bookmarkEnd w:id="0"/>
      <w:r w:rsidRPr="00951CE0">
        <w:rPr>
          <w:rFonts w:asciiTheme="majorHAnsi" w:hAnsiTheme="majorHAnsi"/>
          <w:b/>
          <w:color w:val="000008"/>
        </w:rPr>
        <w:t xml:space="preserve">                  </w:t>
      </w:r>
      <w:r w:rsidRPr="00951CE0">
        <w:rPr>
          <w:rFonts w:asciiTheme="majorHAnsi" w:hAnsiTheme="majorHAnsi"/>
          <w:b/>
          <w:color w:val="000008"/>
          <w:u w:val="single"/>
        </w:rPr>
        <w:t>CURRICULUM-VITAE</w:t>
      </w:r>
    </w:p>
    <w:p w:rsidR="00C62DCA" w:rsidRPr="00951CE0" w:rsidRDefault="00C62DCA" w:rsidP="00C62DCA">
      <w:pPr>
        <w:spacing w:line="240" w:lineRule="auto"/>
        <w:rPr>
          <w:rFonts w:asciiTheme="majorHAnsi" w:hAnsiTheme="majorHAnsi"/>
          <w:b/>
          <w:i/>
          <w:color w:val="000008"/>
          <w:u w:val="single"/>
        </w:rPr>
      </w:pPr>
      <w:r w:rsidRPr="00951CE0">
        <w:rPr>
          <w:rFonts w:asciiTheme="majorHAnsi" w:hAnsiTheme="majorHAnsi"/>
          <w:b/>
          <w:i/>
          <w:color w:val="000008"/>
          <w:u w:val="single"/>
        </w:rPr>
        <w:t>SANDEEP KUMAR</w:t>
      </w:r>
    </w:p>
    <w:p w:rsidR="00C62DCA" w:rsidRPr="00951CE0" w:rsidRDefault="00C62DCA" w:rsidP="00C62DCA">
      <w:pPr>
        <w:spacing w:line="240" w:lineRule="auto"/>
        <w:rPr>
          <w:rFonts w:asciiTheme="majorHAnsi" w:hAnsiTheme="majorHAnsi"/>
        </w:rPr>
      </w:pPr>
      <w:r w:rsidRPr="00951CE0">
        <w:rPr>
          <w:rFonts w:asciiTheme="majorHAnsi" w:hAnsiTheme="majorHAnsi"/>
          <w:color w:val="000008"/>
        </w:rPr>
        <w:t>H.NO.78.WARD-08</w:t>
      </w:r>
    </w:p>
    <w:p w:rsidR="00C62DCA" w:rsidRPr="00951CE0" w:rsidRDefault="00094BEF" w:rsidP="00C62DCA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  <w:color w:val="000008"/>
        </w:rPr>
        <w:t>V.P.O. GADPURI ,FARIDABAD-121004</w:t>
      </w:r>
    </w:p>
    <w:p w:rsidR="002368EC" w:rsidRPr="00951CE0" w:rsidRDefault="00C62DCA" w:rsidP="00C62DCA">
      <w:pPr>
        <w:spacing w:line="240" w:lineRule="auto"/>
        <w:rPr>
          <w:rFonts w:asciiTheme="majorHAnsi" w:hAnsiTheme="majorHAnsi"/>
        </w:rPr>
      </w:pPr>
      <w:r w:rsidRPr="00951CE0">
        <w:rPr>
          <w:rFonts w:asciiTheme="majorHAnsi" w:hAnsiTheme="majorHAnsi"/>
          <w:color w:val="000008"/>
        </w:rPr>
        <w:t>Mob.-9873037665</w:t>
      </w:r>
    </w:p>
    <w:p w:rsidR="00C62DCA" w:rsidRPr="00951CE0" w:rsidRDefault="00C62DCA" w:rsidP="00C62DCA">
      <w:pPr>
        <w:spacing w:line="240" w:lineRule="auto"/>
        <w:rPr>
          <w:rFonts w:asciiTheme="majorHAnsi" w:hAnsiTheme="majorHAnsi"/>
        </w:rPr>
      </w:pPr>
      <w:r w:rsidRPr="00951CE0">
        <w:rPr>
          <w:rFonts w:asciiTheme="majorHAnsi" w:hAnsiTheme="majorHAnsi"/>
          <w:color w:val="000008"/>
        </w:rPr>
        <w:t>Email: sandeeppwar98730@gmail.com</w:t>
      </w:r>
    </w:p>
    <w:p w:rsidR="002368EC" w:rsidRPr="00951CE0" w:rsidRDefault="00531FEF" w:rsidP="00C62DCA">
      <w:pPr>
        <w:spacing w:line="240" w:lineRule="auto"/>
        <w:rPr>
          <w:rFonts w:asciiTheme="majorHAnsi" w:hAnsiTheme="majorHAnsi"/>
        </w:rPr>
      </w:pPr>
      <w:r w:rsidRPr="00951CE0">
        <w:rPr>
          <w:rFonts w:asciiTheme="majorHAnsi" w:hAnsiTheme="majorHAnsi"/>
          <w:b/>
          <w:color w:val="000008"/>
          <w:u w:val="single"/>
        </w:rPr>
        <w:t>CAREER OBJECTIVE</w:t>
      </w:r>
    </w:p>
    <w:p w:rsidR="002368EC" w:rsidRDefault="00531FEF" w:rsidP="00C62DCA">
      <w:pPr>
        <w:tabs>
          <w:tab w:val="left" w:pos="1440"/>
        </w:tabs>
        <w:spacing w:line="240" w:lineRule="auto"/>
        <w:ind w:right="1160"/>
        <w:jc w:val="both"/>
        <w:rPr>
          <w:rFonts w:asciiTheme="majorHAnsi" w:hAnsiTheme="majorHAnsi"/>
          <w:color w:val="000008"/>
        </w:rPr>
      </w:pPr>
      <w:r w:rsidRPr="00951CE0">
        <w:rPr>
          <w:rFonts w:asciiTheme="majorHAnsi" w:hAnsiTheme="majorHAnsi"/>
          <w:color w:val="000008"/>
        </w:rPr>
        <w:t xml:space="preserve">To work in a challenging environment and give my best to the job assigned for the development and pursuit of excellence. </w:t>
      </w:r>
    </w:p>
    <w:p w:rsidR="00FC2630" w:rsidRPr="00951CE0" w:rsidRDefault="00FC2630" w:rsidP="00FC2630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  <w:b/>
          <w:color w:val="000008"/>
          <w:u w:val="single"/>
        </w:rPr>
        <w:t>AREA OF INTEREST</w:t>
      </w:r>
    </w:p>
    <w:p w:rsidR="00FC2630" w:rsidRPr="007F6BE9" w:rsidRDefault="00FC2630" w:rsidP="00FC2630">
      <w:pPr>
        <w:pStyle w:val="ListParagraph"/>
        <w:numPr>
          <w:ilvl w:val="0"/>
          <w:numId w:val="15"/>
        </w:numPr>
        <w:tabs>
          <w:tab w:val="left" w:pos="1440"/>
        </w:tabs>
        <w:spacing w:line="240" w:lineRule="auto"/>
        <w:ind w:right="1160"/>
        <w:jc w:val="both"/>
        <w:rPr>
          <w:rFonts w:asciiTheme="majorHAnsi" w:hAnsiTheme="majorHAnsi"/>
          <w:b/>
          <w:color w:val="000008"/>
        </w:rPr>
      </w:pPr>
      <w:r w:rsidRPr="007F6BE9">
        <w:rPr>
          <w:rFonts w:asciiTheme="majorHAnsi" w:hAnsiTheme="majorHAnsi"/>
          <w:b/>
          <w:color w:val="000008"/>
        </w:rPr>
        <w:t>MIS EXECUTIVE</w:t>
      </w:r>
    </w:p>
    <w:p w:rsidR="00FC2630" w:rsidRPr="00951CE0" w:rsidRDefault="00FC2630" w:rsidP="00C62DCA">
      <w:pPr>
        <w:tabs>
          <w:tab w:val="left" w:pos="1440"/>
        </w:tabs>
        <w:spacing w:line="240" w:lineRule="auto"/>
        <w:ind w:right="1160"/>
        <w:jc w:val="both"/>
        <w:rPr>
          <w:rFonts w:asciiTheme="majorHAnsi" w:hAnsiTheme="majorHAnsi"/>
        </w:rPr>
      </w:pPr>
    </w:p>
    <w:p w:rsidR="002368EC" w:rsidRPr="00951CE0" w:rsidRDefault="00531FEF" w:rsidP="00C62DCA">
      <w:pPr>
        <w:spacing w:line="240" w:lineRule="auto"/>
        <w:rPr>
          <w:rFonts w:asciiTheme="majorHAnsi" w:hAnsiTheme="majorHAnsi"/>
        </w:rPr>
      </w:pPr>
      <w:r w:rsidRPr="00951CE0">
        <w:rPr>
          <w:rFonts w:asciiTheme="majorHAnsi" w:hAnsiTheme="majorHAnsi"/>
          <w:b/>
          <w:color w:val="000008"/>
          <w:u w:val="single"/>
        </w:rPr>
        <w:t>WORKING EXPERIENCE:</w:t>
      </w:r>
    </w:p>
    <w:p w:rsidR="00364597" w:rsidRPr="00364597" w:rsidRDefault="00364597" w:rsidP="00364597">
      <w:pPr>
        <w:numPr>
          <w:ilvl w:val="0"/>
          <w:numId w:val="6"/>
        </w:numPr>
        <w:tabs>
          <w:tab w:val="left" w:pos="1440"/>
        </w:tabs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  <w:color w:val="000008"/>
        </w:rPr>
        <w:t>1.5 Year Experrence</w:t>
      </w:r>
      <w:r w:rsidR="00531FEF" w:rsidRPr="00951CE0">
        <w:rPr>
          <w:rFonts w:asciiTheme="majorHAnsi" w:hAnsiTheme="majorHAnsi"/>
          <w:color w:val="000008"/>
        </w:rPr>
        <w:t xml:space="preserve"> in </w:t>
      </w:r>
      <w:r w:rsidR="00531FEF" w:rsidRPr="00FC2630">
        <w:rPr>
          <w:rFonts w:asciiTheme="majorHAnsi" w:hAnsiTheme="majorHAnsi"/>
          <w:b/>
          <w:color w:val="000008"/>
          <w:u w:val="single"/>
        </w:rPr>
        <w:t>Eli Research India Pvt. Ltd.</w:t>
      </w:r>
      <w:r w:rsidR="00531FEF" w:rsidRPr="00951CE0">
        <w:rPr>
          <w:rFonts w:asciiTheme="majorHAnsi" w:hAnsiTheme="majorHAnsi"/>
          <w:color w:val="000008"/>
        </w:rPr>
        <w:t xml:space="preserve"> SSR Corporate Park, 7</w:t>
      </w:r>
      <w:r w:rsidR="00531FEF" w:rsidRPr="00951CE0">
        <w:rPr>
          <w:rFonts w:asciiTheme="majorHAnsi" w:hAnsiTheme="majorHAnsi"/>
          <w:color w:val="000008"/>
          <w:vertAlign w:val="superscript"/>
        </w:rPr>
        <w:t>th</w:t>
      </w:r>
      <w:r w:rsidR="00531FEF" w:rsidRPr="00951CE0">
        <w:rPr>
          <w:rFonts w:asciiTheme="majorHAnsi" w:hAnsiTheme="majorHAnsi"/>
          <w:color w:val="000008"/>
        </w:rPr>
        <w:t xml:space="preserve"> Floor, 13/6, Sector 27-NH-2, Delhi-Mathura Road, Haryana-121003(INDIA) as</w:t>
      </w:r>
      <w:bookmarkStart w:id="1" w:name="page2"/>
      <w:bookmarkEnd w:id="1"/>
      <w:r w:rsidR="00531FEF" w:rsidRPr="00951CE0">
        <w:rPr>
          <w:rFonts w:asciiTheme="majorHAnsi" w:hAnsiTheme="majorHAnsi"/>
          <w:color w:val="000008"/>
        </w:rPr>
        <w:t xml:space="preserve"> </w:t>
      </w:r>
      <w:r w:rsidR="00FC2630" w:rsidRPr="00FC2630">
        <w:rPr>
          <w:rFonts w:asciiTheme="majorHAnsi" w:hAnsiTheme="majorHAnsi"/>
          <w:b/>
          <w:color w:val="000008"/>
        </w:rPr>
        <w:t>MIS EXECUTIVE</w:t>
      </w:r>
      <w:r w:rsidR="00531FEF" w:rsidRPr="00951CE0">
        <w:rPr>
          <w:rFonts w:asciiTheme="majorHAnsi" w:hAnsiTheme="majorHAnsi"/>
          <w:color w:val="000008"/>
        </w:rPr>
        <w:t>.</w:t>
      </w:r>
    </w:p>
    <w:p w:rsidR="00364597" w:rsidRPr="00364597" w:rsidRDefault="00364597" w:rsidP="00364597">
      <w:pPr>
        <w:numPr>
          <w:ilvl w:val="0"/>
          <w:numId w:val="6"/>
        </w:numPr>
        <w:tabs>
          <w:tab w:val="left" w:pos="1440"/>
        </w:tabs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  <w:color w:val="000008"/>
        </w:rPr>
        <w:t xml:space="preserve">Now working in </w:t>
      </w:r>
      <w:r>
        <w:rPr>
          <w:rFonts w:asciiTheme="majorHAnsi" w:hAnsiTheme="majorHAnsi"/>
          <w:b/>
          <w:color w:val="000008"/>
          <w:u w:val="single"/>
        </w:rPr>
        <w:t>Telesonic Networks L</w:t>
      </w:r>
      <w:r w:rsidRPr="00364597">
        <w:rPr>
          <w:rFonts w:asciiTheme="majorHAnsi" w:hAnsiTheme="majorHAnsi"/>
          <w:b/>
          <w:color w:val="000008"/>
          <w:u w:val="single"/>
        </w:rPr>
        <w:t>td</w:t>
      </w:r>
      <w:r>
        <w:rPr>
          <w:rFonts w:asciiTheme="majorHAnsi" w:hAnsiTheme="majorHAnsi"/>
          <w:b/>
          <w:color w:val="000008"/>
          <w:u w:val="single"/>
        </w:rPr>
        <w:t>.</w:t>
      </w:r>
      <w:r>
        <w:rPr>
          <w:rFonts w:asciiTheme="majorHAnsi" w:hAnsiTheme="majorHAnsi"/>
          <w:b/>
          <w:color w:val="000008"/>
        </w:rPr>
        <w:t xml:space="preserve"> </w:t>
      </w:r>
      <w:r>
        <w:rPr>
          <w:rFonts w:asciiTheme="majorHAnsi" w:hAnsiTheme="majorHAnsi"/>
          <w:color w:val="000008"/>
        </w:rPr>
        <w:t>Mohan Estate, New Delhi as</w:t>
      </w:r>
      <w:r w:rsidR="001C46DD">
        <w:rPr>
          <w:rFonts w:asciiTheme="majorHAnsi" w:hAnsiTheme="majorHAnsi"/>
          <w:color w:val="000008"/>
        </w:rPr>
        <w:t xml:space="preserve"> </w:t>
      </w:r>
      <w:r w:rsidR="001C46DD" w:rsidRPr="00FC2630">
        <w:rPr>
          <w:rFonts w:asciiTheme="majorHAnsi" w:hAnsiTheme="majorHAnsi"/>
          <w:b/>
          <w:color w:val="000008"/>
        </w:rPr>
        <w:t>MIS EXECUTIVE</w:t>
      </w:r>
      <w:r w:rsidR="001C46DD" w:rsidRPr="00951CE0">
        <w:rPr>
          <w:rFonts w:asciiTheme="majorHAnsi" w:hAnsiTheme="majorHAnsi"/>
          <w:color w:val="000008"/>
        </w:rPr>
        <w:t>.</w:t>
      </w:r>
    </w:p>
    <w:p w:rsidR="00FC2630" w:rsidRDefault="00FC2630" w:rsidP="00FC2630">
      <w:pPr>
        <w:tabs>
          <w:tab w:val="left" w:pos="1440"/>
        </w:tabs>
        <w:spacing w:line="240" w:lineRule="auto"/>
        <w:jc w:val="both"/>
        <w:rPr>
          <w:rFonts w:asciiTheme="majorHAnsi" w:hAnsiTheme="majorHAnsi"/>
          <w:color w:val="000008"/>
        </w:rPr>
      </w:pPr>
    </w:p>
    <w:p w:rsidR="00FC2630" w:rsidRPr="00FC2630" w:rsidRDefault="00FC2630" w:rsidP="00FC2630">
      <w:pPr>
        <w:tabs>
          <w:tab w:val="left" w:pos="1440"/>
        </w:tabs>
        <w:spacing w:line="240" w:lineRule="auto"/>
        <w:jc w:val="both"/>
        <w:rPr>
          <w:rFonts w:asciiTheme="majorHAnsi" w:hAnsiTheme="majorHAnsi"/>
          <w:b/>
          <w:color w:val="000008"/>
          <w:u w:val="single"/>
        </w:rPr>
      </w:pPr>
      <w:r>
        <w:rPr>
          <w:rFonts w:asciiTheme="majorHAnsi" w:hAnsiTheme="majorHAnsi"/>
          <w:b/>
          <w:color w:val="000008"/>
          <w:u w:val="single"/>
        </w:rPr>
        <w:t>ROLES &amp; RESPONSIBILITIES</w:t>
      </w:r>
    </w:p>
    <w:p w:rsidR="00FC2630" w:rsidRPr="005F1DE7" w:rsidRDefault="00FC2630" w:rsidP="00FC2630">
      <w:pPr>
        <w:widowControl/>
        <w:numPr>
          <w:ilvl w:val="0"/>
          <w:numId w:val="16"/>
        </w:numPr>
        <w:suppressAutoHyphens w:val="0"/>
        <w:spacing w:after="0" w:line="360" w:lineRule="auto"/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sz w:val="18"/>
        </w:rPr>
        <w:t xml:space="preserve">Removing duplicate numbers from Data through </w:t>
      </w:r>
      <w:r w:rsidR="00D52F52" w:rsidRPr="00D52F52">
        <w:rPr>
          <w:rFonts w:ascii="Verdana" w:hAnsi="Verdana"/>
          <w:b/>
          <w:sz w:val="18"/>
        </w:rPr>
        <w:t xml:space="preserve">Excel </w:t>
      </w:r>
      <w:r w:rsidRPr="003D45C6">
        <w:rPr>
          <w:rFonts w:ascii="Verdana" w:hAnsi="Verdana"/>
          <w:sz w:val="18"/>
        </w:rPr>
        <w:t>and</w:t>
      </w:r>
      <w:r w:rsidRPr="003D45C6">
        <w:rPr>
          <w:rFonts w:ascii="Verdana" w:hAnsi="Verdana"/>
          <w:b/>
          <w:sz w:val="18"/>
        </w:rPr>
        <w:t xml:space="preserve"> </w:t>
      </w:r>
      <w:r w:rsidR="00D52F52" w:rsidRPr="003D45C6">
        <w:rPr>
          <w:rFonts w:ascii="Verdana" w:hAnsi="Verdana"/>
          <w:b/>
          <w:sz w:val="18"/>
        </w:rPr>
        <w:t>MS Access</w:t>
      </w:r>
      <w:r>
        <w:rPr>
          <w:rFonts w:ascii="Verdana" w:hAnsi="Verdana"/>
          <w:b/>
          <w:sz w:val="18"/>
        </w:rPr>
        <w:t xml:space="preserve"> (Tools and formula)</w:t>
      </w:r>
      <w:r>
        <w:rPr>
          <w:rFonts w:ascii="Verdana" w:hAnsi="Verdana"/>
          <w:sz w:val="18"/>
        </w:rPr>
        <w:t>.</w:t>
      </w:r>
    </w:p>
    <w:p w:rsidR="00FC2630" w:rsidRPr="00D52F52" w:rsidRDefault="00FC2630" w:rsidP="00D52F52">
      <w:pPr>
        <w:numPr>
          <w:ilvl w:val="1"/>
          <w:numId w:val="16"/>
        </w:numPr>
        <w:suppressAutoHyphens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ascii="Verdana" w:hAnsi="Verdana" w:cs="Bookman Old Style"/>
          <w:sz w:val="18"/>
          <w:szCs w:val="18"/>
        </w:rPr>
      </w:pPr>
      <w:r>
        <w:rPr>
          <w:rFonts w:ascii="Verdana" w:hAnsi="Verdana" w:cs="Bookman Old Style"/>
          <w:sz w:val="18"/>
          <w:szCs w:val="18"/>
        </w:rPr>
        <w:t xml:space="preserve">Handling multiple reports, working with </w:t>
      </w:r>
      <w:r>
        <w:rPr>
          <w:rFonts w:ascii="Verdana" w:hAnsi="Verdana" w:cs="Bookman Old Style"/>
          <w:b/>
          <w:bCs/>
          <w:sz w:val="18"/>
          <w:szCs w:val="18"/>
        </w:rPr>
        <w:t>formulae</w:t>
      </w:r>
      <w:r>
        <w:rPr>
          <w:rFonts w:ascii="Verdana" w:hAnsi="Verdana" w:cs="Bookman Old Style"/>
          <w:sz w:val="18"/>
          <w:szCs w:val="18"/>
        </w:rPr>
        <w:t xml:space="preserve">, </w:t>
      </w:r>
      <w:r>
        <w:rPr>
          <w:rFonts w:ascii="Verdana" w:hAnsi="Verdana" w:cs="Bookman Old Style"/>
          <w:b/>
          <w:bCs/>
          <w:sz w:val="18"/>
          <w:szCs w:val="18"/>
        </w:rPr>
        <w:t>pivot tables</w:t>
      </w:r>
      <w:r>
        <w:rPr>
          <w:rFonts w:ascii="Verdana" w:hAnsi="Verdana" w:cs="Bookman Old Style"/>
          <w:sz w:val="18"/>
          <w:szCs w:val="18"/>
        </w:rPr>
        <w:t xml:space="preserve"> &amp; </w:t>
      </w:r>
      <w:r>
        <w:rPr>
          <w:rFonts w:ascii="Verdana" w:hAnsi="Verdana" w:cs="Bookman Old Style"/>
          <w:b/>
          <w:bCs/>
          <w:sz w:val="18"/>
          <w:szCs w:val="18"/>
        </w:rPr>
        <w:t>pivot charts</w:t>
      </w:r>
      <w:r>
        <w:rPr>
          <w:rFonts w:ascii="Verdana" w:hAnsi="Verdana" w:cs="Bookman Old Style"/>
          <w:sz w:val="18"/>
          <w:szCs w:val="18"/>
        </w:rPr>
        <w:t>, and various other excel sheet components for accurate data.</w:t>
      </w:r>
    </w:p>
    <w:p w:rsidR="00FC2630" w:rsidRDefault="006748E6" w:rsidP="00FC2630">
      <w:pPr>
        <w:widowControl/>
        <w:numPr>
          <w:ilvl w:val="0"/>
          <w:numId w:val="16"/>
        </w:numPr>
        <w:suppressAutoHyphens w:val="0"/>
        <w:spacing w:after="0"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Excellent in </w:t>
      </w:r>
      <w:r w:rsidR="00FC2630">
        <w:rPr>
          <w:rFonts w:ascii="Verdana" w:hAnsi="Verdana"/>
          <w:sz w:val="18"/>
          <w:szCs w:val="18"/>
        </w:rPr>
        <w:t>MS Excel (</w:t>
      </w:r>
      <w:r w:rsidR="0056322C">
        <w:rPr>
          <w:rFonts w:ascii="Verdana" w:hAnsi="Verdana"/>
          <w:b/>
          <w:bCs/>
          <w:sz w:val="18"/>
          <w:szCs w:val="18"/>
        </w:rPr>
        <w:t>Vlookup, H</w:t>
      </w:r>
      <w:r w:rsidR="0032401A">
        <w:rPr>
          <w:rFonts w:ascii="Verdana" w:hAnsi="Verdana"/>
          <w:b/>
          <w:bCs/>
          <w:sz w:val="18"/>
          <w:szCs w:val="18"/>
        </w:rPr>
        <w:t>lookup,</w:t>
      </w:r>
      <w:r w:rsidR="00FC2630">
        <w:rPr>
          <w:rFonts w:ascii="Verdana" w:hAnsi="Verdana"/>
          <w:b/>
          <w:bCs/>
          <w:sz w:val="18"/>
          <w:szCs w:val="18"/>
        </w:rPr>
        <w:t xml:space="preserve"> Pivot Table &amp; PivotTable Chart, Charts, Macro, Forms, data validation &amp; Scenarios</w:t>
      </w:r>
      <w:r w:rsidR="00FC2630">
        <w:rPr>
          <w:rFonts w:ascii="Verdana" w:hAnsi="Verdana"/>
          <w:sz w:val="18"/>
          <w:szCs w:val="18"/>
        </w:rPr>
        <w:t>)</w:t>
      </w:r>
    </w:p>
    <w:p w:rsidR="00FC2630" w:rsidRPr="00951CE0" w:rsidRDefault="00FC2630" w:rsidP="00FC2630">
      <w:pPr>
        <w:tabs>
          <w:tab w:val="left" w:pos="1440"/>
        </w:tabs>
        <w:spacing w:line="240" w:lineRule="auto"/>
        <w:jc w:val="both"/>
        <w:rPr>
          <w:rFonts w:asciiTheme="majorHAnsi" w:hAnsiTheme="majorHAnsi"/>
        </w:rPr>
      </w:pPr>
    </w:p>
    <w:p w:rsidR="002368EC" w:rsidRPr="00951CE0" w:rsidRDefault="00531FEF" w:rsidP="00C62DCA">
      <w:pPr>
        <w:tabs>
          <w:tab w:val="left" w:pos="1440"/>
        </w:tabs>
        <w:spacing w:line="240" w:lineRule="auto"/>
        <w:jc w:val="both"/>
        <w:rPr>
          <w:rFonts w:asciiTheme="majorHAnsi" w:hAnsiTheme="majorHAnsi"/>
          <w:b/>
          <w:color w:val="000008"/>
          <w:u w:val="single"/>
        </w:rPr>
      </w:pPr>
      <w:r w:rsidRPr="00951CE0">
        <w:rPr>
          <w:rFonts w:asciiTheme="majorHAnsi" w:hAnsiTheme="majorHAnsi"/>
          <w:b/>
          <w:color w:val="000008"/>
          <w:u w:val="single"/>
        </w:rPr>
        <w:t>ACADMIC QUALIFICATIONS:</w:t>
      </w:r>
    </w:p>
    <w:p w:rsidR="002368EC" w:rsidRPr="00951CE0" w:rsidRDefault="00C62DCA" w:rsidP="00C62DCA">
      <w:pPr>
        <w:numPr>
          <w:ilvl w:val="0"/>
          <w:numId w:val="8"/>
        </w:numPr>
        <w:spacing w:line="240" w:lineRule="auto"/>
        <w:rPr>
          <w:rFonts w:asciiTheme="majorHAnsi" w:hAnsiTheme="majorHAnsi"/>
        </w:rPr>
      </w:pPr>
      <w:r w:rsidRPr="00951CE0">
        <w:rPr>
          <w:rFonts w:asciiTheme="majorHAnsi" w:hAnsiTheme="majorHAnsi"/>
          <w:color w:val="000008"/>
        </w:rPr>
        <w:t>B.C.A from M.D.Universit</w:t>
      </w:r>
      <w:r w:rsidR="0008064B">
        <w:rPr>
          <w:rFonts w:asciiTheme="majorHAnsi" w:hAnsiTheme="majorHAnsi"/>
          <w:color w:val="000008"/>
        </w:rPr>
        <w:t>y, Rohtak in 2010-2013.</w:t>
      </w:r>
    </w:p>
    <w:p w:rsidR="002368EC" w:rsidRPr="00951CE0" w:rsidRDefault="00531FEF" w:rsidP="00C62DCA">
      <w:pPr>
        <w:numPr>
          <w:ilvl w:val="0"/>
          <w:numId w:val="8"/>
        </w:numPr>
        <w:tabs>
          <w:tab w:val="left" w:pos="1440"/>
        </w:tabs>
        <w:spacing w:line="240" w:lineRule="auto"/>
        <w:jc w:val="both"/>
        <w:rPr>
          <w:rFonts w:asciiTheme="majorHAnsi" w:hAnsiTheme="majorHAnsi"/>
        </w:rPr>
      </w:pPr>
      <w:r w:rsidRPr="00951CE0">
        <w:rPr>
          <w:rFonts w:asciiTheme="majorHAnsi" w:hAnsiTheme="majorHAnsi"/>
          <w:color w:val="000008"/>
        </w:rPr>
        <w:t>12</w:t>
      </w:r>
      <w:r w:rsidRPr="00951CE0">
        <w:rPr>
          <w:rFonts w:asciiTheme="majorHAnsi" w:hAnsiTheme="majorHAnsi"/>
          <w:color w:val="000008"/>
          <w:vertAlign w:val="superscript"/>
        </w:rPr>
        <w:t>th</w:t>
      </w:r>
      <w:r w:rsidRPr="00951CE0">
        <w:rPr>
          <w:rFonts w:asciiTheme="majorHAnsi" w:hAnsiTheme="majorHAnsi"/>
          <w:color w:val="000008"/>
        </w:rPr>
        <w:t xml:space="preserve"> passed from H.B.S.E. Bhiwani</w:t>
      </w:r>
      <w:r w:rsidR="0008064B">
        <w:rPr>
          <w:rFonts w:asciiTheme="majorHAnsi" w:hAnsiTheme="majorHAnsi"/>
          <w:color w:val="000008"/>
        </w:rPr>
        <w:t xml:space="preserve"> in 2010</w:t>
      </w:r>
      <w:r w:rsidRPr="00951CE0">
        <w:rPr>
          <w:rFonts w:asciiTheme="majorHAnsi" w:hAnsiTheme="majorHAnsi"/>
          <w:color w:val="000008"/>
        </w:rPr>
        <w:t xml:space="preserve"> </w:t>
      </w:r>
      <w:r w:rsidR="0008064B">
        <w:rPr>
          <w:rFonts w:asciiTheme="majorHAnsi" w:hAnsiTheme="majorHAnsi"/>
          <w:color w:val="000008"/>
        </w:rPr>
        <w:t>.</w:t>
      </w:r>
    </w:p>
    <w:p w:rsidR="00C62DCA" w:rsidRPr="00951CE0" w:rsidRDefault="00C62DCA" w:rsidP="00C62DCA">
      <w:pPr>
        <w:numPr>
          <w:ilvl w:val="0"/>
          <w:numId w:val="8"/>
        </w:numPr>
        <w:spacing w:line="240" w:lineRule="auto"/>
        <w:rPr>
          <w:rFonts w:asciiTheme="majorHAnsi" w:hAnsiTheme="majorHAnsi"/>
          <w:color w:val="000008"/>
          <w:u w:val="single"/>
        </w:rPr>
      </w:pPr>
      <w:r w:rsidRPr="00951CE0">
        <w:rPr>
          <w:rFonts w:asciiTheme="majorHAnsi" w:hAnsiTheme="majorHAnsi"/>
          <w:color w:val="000008"/>
        </w:rPr>
        <w:t>10</w:t>
      </w:r>
      <w:r w:rsidRPr="00951CE0">
        <w:rPr>
          <w:rFonts w:asciiTheme="majorHAnsi" w:hAnsiTheme="majorHAnsi"/>
          <w:color w:val="000008"/>
          <w:vertAlign w:val="superscript"/>
        </w:rPr>
        <w:t>th</w:t>
      </w:r>
      <w:r w:rsidRPr="00951CE0">
        <w:rPr>
          <w:rFonts w:asciiTheme="majorHAnsi" w:hAnsiTheme="majorHAnsi"/>
          <w:color w:val="000008"/>
        </w:rPr>
        <w:t xml:space="preserve"> pass</w:t>
      </w:r>
      <w:r w:rsidR="0008064B">
        <w:rPr>
          <w:rFonts w:asciiTheme="majorHAnsi" w:hAnsiTheme="majorHAnsi"/>
          <w:color w:val="000008"/>
        </w:rPr>
        <w:t>ed from H.B.S.E. Bhiwani in 2008 .</w:t>
      </w:r>
      <w:r w:rsidRPr="00951CE0">
        <w:rPr>
          <w:rFonts w:asciiTheme="majorHAnsi" w:hAnsiTheme="majorHAnsi"/>
          <w:color w:val="000008"/>
        </w:rPr>
        <w:t xml:space="preserve"> </w:t>
      </w:r>
    </w:p>
    <w:p w:rsidR="006748E6" w:rsidRDefault="006748E6" w:rsidP="00C62DCA">
      <w:pPr>
        <w:spacing w:line="240" w:lineRule="auto"/>
        <w:rPr>
          <w:rFonts w:asciiTheme="majorHAnsi" w:hAnsiTheme="majorHAnsi"/>
          <w:b/>
          <w:color w:val="000008"/>
          <w:u w:val="single"/>
        </w:rPr>
      </w:pPr>
      <w:bookmarkStart w:id="2" w:name="_GoBack"/>
      <w:bookmarkEnd w:id="2"/>
    </w:p>
    <w:p w:rsidR="002368EC" w:rsidRPr="00951CE0" w:rsidRDefault="00531FEF" w:rsidP="00C62DCA">
      <w:pPr>
        <w:spacing w:line="240" w:lineRule="auto"/>
        <w:rPr>
          <w:rFonts w:asciiTheme="majorHAnsi" w:hAnsiTheme="majorHAnsi"/>
        </w:rPr>
      </w:pPr>
      <w:r w:rsidRPr="00951CE0">
        <w:rPr>
          <w:rFonts w:asciiTheme="majorHAnsi" w:hAnsiTheme="majorHAnsi"/>
          <w:b/>
          <w:color w:val="000008"/>
          <w:u w:val="single"/>
        </w:rPr>
        <w:lastRenderedPageBreak/>
        <w:t>TECHNICAL QUALIFICATION:</w:t>
      </w:r>
    </w:p>
    <w:p w:rsidR="002368EC" w:rsidRPr="00951CE0" w:rsidRDefault="00531FEF" w:rsidP="00C62DCA">
      <w:pPr>
        <w:numPr>
          <w:ilvl w:val="0"/>
          <w:numId w:val="10"/>
        </w:numPr>
        <w:tabs>
          <w:tab w:val="left" w:pos="1440"/>
        </w:tabs>
        <w:spacing w:line="240" w:lineRule="auto"/>
        <w:jc w:val="both"/>
        <w:rPr>
          <w:rFonts w:asciiTheme="majorHAnsi" w:hAnsiTheme="majorHAnsi"/>
        </w:rPr>
      </w:pPr>
      <w:r w:rsidRPr="00951CE0">
        <w:rPr>
          <w:rFonts w:asciiTheme="majorHAnsi" w:hAnsiTheme="majorHAnsi"/>
          <w:color w:val="000008"/>
        </w:rPr>
        <w:t>Basic Knowledge of Computer (</w:t>
      </w:r>
      <w:r w:rsidR="00FC2630" w:rsidRPr="00951CE0">
        <w:rPr>
          <w:rFonts w:asciiTheme="majorHAnsi" w:hAnsiTheme="majorHAnsi"/>
          <w:color w:val="000008"/>
        </w:rPr>
        <w:t>MS</w:t>
      </w:r>
      <w:r w:rsidRPr="00951CE0">
        <w:rPr>
          <w:rFonts w:asciiTheme="majorHAnsi" w:hAnsiTheme="majorHAnsi"/>
          <w:color w:val="000008"/>
        </w:rPr>
        <w:t xml:space="preserve">-Office 2003-07). </w:t>
      </w:r>
    </w:p>
    <w:p w:rsidR="00686391" w:rsidRPr="00686391" w:rsidRDefault="00531FEF" w:rsidP="00C62DCA">
      <w:pPr>
        <w:numPr>
          <w:ilvl w:val="0"/>
          <w:numId w:val="10"/>
        </w:numPr>
        <w:tabs>
          <w:tab w:val="left" w:pos="1440"/>
        </w:tabs>
        <w:spacing w:line="240" w:lineRule="auto"/>
        <w:jc w:val="both"/>
        <w:rPr>
          <w:rFonts w:asciiTheme="majorHAnsi" w:hAnsiTheme="majorHAnsi"/>
        </w:rPr>
      </w:pPr>
      <w:r w:rsidRPr="00951CE0">
        <w:rPr>
          <w:rFonts w:asciiTheme="majorHAnsi" w:hAnsiTheme="majorHAnsi"/>
          <w:color w:val="000008"/>
        </w:rPr>
        <w:t xml:space="preserve">Operating </w:t>
      </w:r>
      <w:r w:rsidR="00FC2630" w:rsidRPr="00951CE0">
        <w:rPr>
          <w:rFonts w:asciiTheme="majorHAnsi" w:hAnsiTheme="majorHAnsi"/>
          <w:color w:val="000008"/>
        </w:rPr>
        <w:t>system,</w:t>
      </w:r>
      <w:r w:rsidRPr="00951CE0">
        <w:rPr>
          <w:rFonts w:asciiTheme="majorHAnsi" w:hAnsiTheme="majorHAnsi"/>
          <w:color w:val="000008"/>
        </w:rPr>
        <w:t xml:space="preserve"> Windows (Xp, win7,win8).</w:t>
      </w:r>
    </w:p>
    <w:p w:rsidR="002368EC" w:rsidRPr="00606725" w:rsidRDefault="00686391" w:rsidP="00606725">
      <w:pPr>
        <w:pStyle w:val="ListParagraph"/>
        <w:numPr>
          <w:ilvl w:val="0"/>
          <w:numId w:val="14"/>
        </w:numPr>
        <w:tabs>
          <w:tab w:val="left" w:pos="1440"/>
        </w:tabs>
        <w:spacing w:line="240" w:lineRule="auto"/>
        <w:jc w:val="both"/>
        <w:rPr>
          <w:rFonts w:asciiTheme="majorHAnsi" w:hAnsiTheme="majorHAnsi"/>
        </w:rPr>
      </w:pPr>
      <w:r w:rsidRPr="00606725">
        <w:rPr>
          <w:rFonts w:asciiTheme="majorHAnsi" w:hAnsiTheme="majorHAnsi"/>
          <w:color w:val="000008"/>
        </w:rPr>
        <w:t>Good</w:t>
      </w:r>
      <w:r w:rsidR="00606725" w:rsidRPr="00606725">
        <w:rPr>
          <w:rFonts w:asciiTheme="majorHAnsi" w:hAnsiTheme="majorHAnsi"/>
          <w:color w:val="000008"/>
        </w:rPr>
        <w:t xml:space="preserve"> Typing Speed.</w:t>
      </w:r>
      <w:r w:rsidR="00531FEF" w:rsidRPr="00606725">
        <w:rPr>
          <w:rFonts w:asciiTheme="majorHAnsi" w:hAnsiTheme="majorHAnsi"/>
          <w:color w:val="000008"/>
        </w:rPr>
        <w:t xml:space="preserve"> </w:t>
      </w:r>
    </w:p>
    <w:p w:rsidR="002368EC" w:rsidRPr="00951CE0" w:rsidRDefault="00531FEF" w:rsidP="00C62DCA">
      <w:pPr>
        <w:spacing w:line="240" w:lineRule="auto"/>
        <w:rPr>
          <w:rFonts w:asciiTheme="majorHAnsi" w:hAnsiTheme="majorHAnsi"/>
        </w:rPr>
      </w:pPr>
      <w:r w:rsidRPr="00951CE0">
        <w:rPr>
          <w:rFonts w:asciiTheme="majorHAnsi" w:hAnsiTheme="majorHAnsi"/>
          <w:b/>
          <w:color w:val="000008"/>
          <w:u w:val="single"/>
        </w:rPr>
        <w:t>STRENGTH</w:t>
      </w:r>
      <w:r w:rsidR="006748E6">
        <w:rPr>
          <w:rFonts w:asciiTheme="majorHAnsi" w:hAnsiTheme="majorHAnsi"/>
          <w:b/>
          <w:color w:val="000008"/>
          <w:u w:val="single"/>
        </w:rPr>
        <w:t>:</w:t>
      </w:r>
    </w:p>
    <w:p w:rsidR="002368EC" w:rsidRPr="00951CE0" w:rsidRDefault="00531FEF" w:rsidP="00C62DCA">
      <w:pPr>
        <w:numPr>
          <w:ilvl w:val="0"/>
          <w:numId w:val="11"/>
        </w:numPr>
        <w:tabs>
          <w:tab w:val="left" w:pos="1440"/>
        </w:tabs>
        <w:spacing w:line="240" w:lineRule="auto"/>
        <w:jc w:val="both"/>
        <w:rPr>
          <w:rFonts w:asciiTheme="majorHAnsi" w:hAnsiTheme="majorHAnsi"/>
        </w:rPr>
      </w:pPr>
      <w:r w:rsidRPr="00951CE0">
        <w:rPr>
          <w:rFonts w:asciiTheme="majorHAnsi" w:hAnsiTheme="majorHAnsi"/>
          <w:color w:val="000008"/>
        </w:rPr>
        <w:t xml:space="preserve">Positive Attitude. </w:t>
      </w:r>
    </w:p>
    <w:p w:rsidR="002368EC" w:rsidRPr="00951CE0" w:rsidRDefault="00531FEF" w:rsidP="00C62DCA">
      <w:pPr>
        <w:numPr>
          <w:ilvl w:val="0"/>
          <w:numId w:val="11"/>
        </w:numPr>
        <w:tabs>
          <w:tab w:val="left" w:pos="1440"/>
        </w:tabs>
        <w:spacing w:line="240" w:lineRule="auto"/>
        <w:jc w:val="both"/>
        <w:rPr>
          <w:rFonts w:asciiTheme="majorHAnsi" w:hAnsiTheme="majorHAnsi"/>
        </w:rPr>
      </w:pPr>
      <w:r w:rsidRPr="00951CE0">
        <w:rPr>
          <w:rFonts w:asciiTheme="majorHAnsi" w:hAnsiTheme="majorHAnsi"/>
          <w:color w:val="000008"/>
        </w:rPr>
        <w:t xml:space="preserve">Team Spirit. </w:t>
      </w:r>
    </w:p>
    <w:p w:rsidR="002368EC" w:rsidRPr="006748E6" w:rsidRDefault="00531FEF" w:rsidP="00DC5475">
      <w:pPr>
        <w:numPr>
          <w:ilvl w:val="0"/>
          <w:numId w:val="11"/>
        </w:numPr>
        <w:tabs>
          <w:tab w:val="left" w:pos="1440"/>
        </w:tabs>
        <w:spacing w:line="240" w:lineRule="auto"/>
        <w:jc w:val="both"/>
        <w:rPr>
          <w:rFonts w:asciiTheme="majorHAnsi" w:hAnsiTheme="majorHAnsi"/>
        </w:rPr>
      </w:pPr>
      <w:r w:rsidRPr="00951CE0">
        <w:rPr>
          <w:rFonts w:asciiTheme="majorHAnsi" w:hAnsiTheme="majorHAnsi"/>
          <w:color w:val="000008"/>
        </w:rPr>
        <w:t>Honest Nature.</w:t>
      </w:r>
    </w:p>
    <w:p w:rsidR="00951CE0" w:rsidRPr="00951CE0" w:rsidRDefault="00951CE0" w:rsidP="00951CE0">
      <w:pPr>
        <w:spacing w:line="240" w:lineRule="auto"/>
        <w:rPr>
          <w:rFonts w:asciiTheme="majorHAnsi" w:hAnsiTheme="majorHAnsi"/>
        </w:rPr>
      </w:pPr>
      <w:r w:rsidRPr="00951CE0">
        <w:rPr>
          <w:rFonts w:asciiTheme="majorHAnsi" w:hAnsiTheme="majorHAnsi"/>
          <w:b/>
          <w:color w:val="000008"/>
          <w:u w:val="single"/>
        </w:rPr>
        <w:t>HOBBIES:</w:t>
      </w:r>
    </w:p>
    <w:p w:rsidR="00951CE0" w:rsidRPr="00951CE0" w:rsidRDefault="00951CE0" w:rsidP="00951CE0">
      <w:pPr>
        <w:numPr>
          <w:ilvl w:val="0"/>
          <w:numId w:val="12"/>
        </w:numPr>
        <w:spacing w:line="240" w:lineRule="auto"/>
        <w:rPr>
          <w:rFonts w:asciiTheme="majorHAnsi" w:hAnsiTheme="majorHAnsi"/>
          <w:color w:val="000008"/>
        </w:rPr>
      </w:pPr>
      <w:r w:rsidRPr="00951CE0">
        <w:rPr>
          <w:rFonts w:asciiTheme="majorHAnsi" w:hAnsiTheme="majorHAnsi"/>
          <w:color w:val="000008"/>
        </w:rPr>
        <w:t>Playing Cricket</w:t>
      </w:r>
    </w:p>
    <w:p w:rsidR="00951CE0" w:rsidRDefault="00951CE0" w:rsidP="00951CE0">
      <w:pPr>
        <w:numPr>
          <w:ilvl w:val="0"/>
          <w:numId w:val="12"/>
        </w:numPr>
        <w:spacing w:line="240" w:lineRule="auto"/>
        <w:rPr>
          <w:rFonts w:asciiTheme="majorHAnsi" w:hAnsiTheme="majorHAnsi"/>
          <w:color w:val="000008"/>
        </w:rPr>
      </w:pPr>
      <w:r w:rsidRPr="00951CE0">
        <w:rPr>
          <w:rFonts w:asciiTheme="majorHAnsi" w:hAnsiTheme="majorHAnsi"/>
          <w:color w:val="000008"/>
        </w:rPr>
        <w:t>Listening Music.</w:t>
      </w:r>
    </w:p>
    <w:p w:rsidR="002368EC" w:rsidRPr="00951CE0" w:rsidRDefault="00FC2630" w:rsidP="00C62DCA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  <w:color w:val="000008"/>
        </w:rPr>
        <w:t xml:space="preserve"> </w:t>
      </w:r>
      <w:r w:rsidR="00531FEF" w:rsidRPr="00951CE0">
        <w:rPr>
          <w:rFonts w:asciiTheme="majorHAnsi" w:hAnsiTheme="majorHAnsi"/>
          <w:b/>
          <w:color w:val="000008"/>
          <w:u w:val="single"/>
        </w:rPr>
        <w:t>PERSONAL DETAILS:</w:t>
      </w:r>
    </w:p>
    <w:p w:rsidR="00951CE0" w:rsidRPr="00951CE0" w:rsidRDefault="00951CE0" w:rsidP="00C62DCA">
      <w:pPr>
        <w:tabs>
          <w:tab w:val="left" w:pos="2660"/>
          <w:tab w:val="left" w:pos="3240"/>
        </w:tabs>
        <w:spacing w:line="240" w:lineRule="auto"/>
        <w:rPr>
          <w:rFonts w:asciiTheme="majorHAnsi" w:hAnsiTheme="majorHAnsi"/>
        </w:rPr>
      </w:pPr>
      <w:r w:rsidRPr="00951CE0">
        <w:rPr>
          <w:rFonts w:asciiTheme="majorHAnsi" w:hAnsiTheme="majorHAnsi"/>
        </w:rPr>
        <w:tab/>
        <w:t>Name</w:t>
      </w:r>
      <w:r w:rsidRPr="00951CE0">
        <w:rPr>
          <w:rFonts w:asciiTheme="majorHAnsi" w:hAnsiTheme="majorHAnsi"/>
        </w:rPr>
        <w:tab/>
      </w:r>
      <w:r w:rsidR="005E6DA0">
        <w:rPr>
          <w:rFonts w:asciiTheme="majorHAnsi" w:hAnsiTheme="majorHAnsi"/>
        </w:rPr>
        <w:t xml:space="preserve"> :  </w:t>
      </w:r>
      <w:r w:rsidRPr="00951CE0">
        <w:rPr>
          <w:rFonts w:asciiTheme="majorHAnsi" w:hAnsiTheme="majorHAnsi"/>
        </w:rPr>
        <w:t xml:space="preserve"> Sandeep Kumar</w:t>
      </w:r>
      <w:r w:rsidRPr="00951CE0">
        <w:rPr>
          <w:rFonts w:asciiTheme="majorHAnsi" w:hAnsiTheme="majorHAnsi"/>
        </w:rPr>
        <w:tab/>
      </w:r>
    </w:p>
    <w:p w:rsidR="002368EC" w:rsidRPr="00951CE0" w:rsidRDefault="00531FEF" w:rsidP="00C62DCA">
      <w:pPr>
        <w:tabs>
          <w:tab w:val="left" w:pos="2660"/>
          <w:tab w:val="left" w:pos="3240"/>
        </w:tabs>
        <w:spacing w:line="240" w:lineRule="auto"/>
        <w:rPr>
          <w:rFonts w:asciiTheme="majorHAnsi" w:hAnsiTheme="majorHAnsi"/>
          <w:color w:val="000000"/>
        </w:rPr>
      </w:pPr>
      <w:r w:rsidRPr="00951CE0">
        <w:rPr>
          <w:rFonts w:asciiTheme="majorHAnsi" w:hAnsiTheme="majorHAnsi"/>
          <w:color w:val="000000"/>
        </w:rPr>
        <w:tab/>
      </w:r>
      <w:r w:rsidR="00951CE0" w:rsidRPr="00951CE0">
        <w:rPr>
          <w:rFonts w:asciiTheme="majorHAnsi" w:hAnsiTheme="majorHAnsi"/>
          <w:color w:val="000000"/>
        </w:rPr>
        <w:t xml:space="preserve">Date of Birth      </w:t>
      </w:r>
      <w:r w:rsidRPr="00951CE0">
        <w:rPr>
          <w:rFonts w:asciiTheme="majorHAnsi" w:hAnsiTheme="majorHAnsi"/>
          <w:color w:val="000000"/>
        </w:rPr>
        <w:t>:</w:t>
      </w:r>
      <w:r w:rsidRPr="00951CE0">
        <w:rPr>
          <w:rFonts w:asciiTheme="majorHAnsi" w:hAnsiTheme="majorHAnsi"/>
          <w:color w:val="000000"/>
        </w:rPr>
        <w:tab/>
        <w:t>05-05-1992</w:t>
      </w:r>
    </w:p>
    <w:p w:rsidR="002368EC" w:rsidRPr="00951CE0" w:rsidRDefault="00531FEF" w:rsidP="00C62DCA">
      <w:pPr>
        <w:tabs>
          <w:tab w:val="left" w:pos="2660"/>
          <w:tab w:val="left" w:pos="3240"/>
        </w:tabs>
        <w:spacing w:line="240" w:lineRule="auto"/>
        <w:ind w:left="300"/>
        <w:rPr>
          <w:rFonts w:asciiTheme="majorHAnsi" w:hAnsiTheme="majorHAnsi"/>
          <w:color w:val="000000"/>
        </w:rPr>
      </w:pPr>
      <w:r w:rsidRPr="00951CE0">
        <w:rPr>
          <w:rFonts w:asciiTheme="majorHAnsi" w:hAnsiTheme="majorHAnsi"/>
          <w:color w:val="000000"/>
        </w:rPr>
        <w:tab/>
      </w:r>
      <w:r w:rsidR="00951CE0" w:rsidRPr="00951CE0">
        <w:rPr>
          <w:rFonts w:asciiTheme="majorHAnsi" w:hAnsiTheme="majorHAnsi"/>
          <w:color w:val="000000"/>
        </w:rPr>
        <w:t xml:space="preserve">Father’s Name    </w:t>
      </w:r>
      <w:r w:rsidR="005E6DA0">
        <w:rPr>
          <w:rFonts w:asciiTheme="majorHAnsi" w:hAnsiTheme="majorHAnsi"/>
          <w:color w:val="000000"/>
        </w:rPr>
        <w:t xml:space="preserve"> </w:t>
      </w:r>
      <w:r w:rsidRPr="00951CE0">
        <w:rPr>
          <w:rFonts w:asciiTheme="majorHAnsi" w:hAnsiTheme="majorHAnsi"/>
          <w:color w:val="000000"/>
        </w:rPr>
        <w:t>:</w:t>
      </w:r>
      <w:r w:rsidRPr="00951CE0">
        <w:rPr>
          <w:rFonts w:asciiTheme="majorHAnsi" w:hAnsiTheme="majorHAnsi"/>
          <w:color w:val="000000"/>
        </w:rPr>
        <w:tab/>
        <w:t>Mr. Brij Lal</w:t>
      </w:r>
    </w:p>
    <w:p w:rsidR="002368EC" w:rsidRPr="00951CE0" w:rsidRDefault="00531FEF" w:rsidP="00C62DCA">
      <w:pPr>
        <w:tabs>
          <w:tab w:val="left" w:pos="2660"/>
          <w:tab w:val="left" w:pos="3240"/>
        </w:tabs>
        <w:spacing w:line="240" w:lineRule="auto"/>
        <w:ind w:left="340"/>
        <w:rPr>
          <w:rFonts w:asciiTheme="majorHAnsi" w:hAnsiTheme="majorHAnsi"/>
          <w:color w:val="000000"/>
        </w:rPr>
      </w:pPr>
      <w:r w:rsidRPr="00951CE0">
        <w:rPr>
          <w:rFonts w:asciiTheme="majorHAnsi" w:hAnsiTheme="majorHAnsi"/>
          <w:color w:val="000000"/>
        </w:rPr>
        <w:tab/>
      </w:r>
      <w:r w:rsidR="00951CE0" w:rsidRPr="00951CE0">
        <w:rPr>
          <w:rFonts w:asciiTheme="majorHAnsi" w:hAnsiTheme="majorHAnsi"/>
          <w:color w:val="000000"/>
        </w:rPr>
        <w:t xml:space="preserve">Sex              </w:t>
      </w:r>
      <w:r w:rsidRPr="00951CE0">
        <w:rPr>
          <w:rFonts w:asciiTheme="majorHAnsi" w:hAnsiTheme="majorHAnsi"/>
          <w:color w:val="000000"/>
        </w:rPr>
        <w:t>:</w:t>
      </w:r>
      <w:r w:rsidRPr="00951CE0">
        <w:rPr>
          <w:rFonts w:asciiTheme="majorHAnsi" w:hAnsiTheme="majorHAnsi"/>
          <w:color w:val="000000"/>
        </w:rPr>
        <w:tab/>
        <w:t>Male</w:t>
      </w:r>
    </w:p>
    <w:p w:rsidR="002368EC" w:rsidRPr="00951CE0" w:rsidRDefault="00531FEF" w:rsidP="00C62DCA">
      <w:pPr>
        <w:tabs>
          <w:tab w:val="left" w:pos="2660"/>
          <w:tab w:val="left" w:pos="3240"/>
        </w:tabs>
        <w:spacing w:line="240" w:lineRule="auto"/>
        <w:ind w:left="340"/>
        <w:rPr>
          <w:rFonts w:asciiTheme="majorHAnsi" w:hAnsiTheme="majorHAnsi"/>
          <w:color w:val="000000"/>
        </w:rPr>
      </w:pPr>
      <w:r w:rsidRPr="00951CE0">
        <w:rPr>
          <w:rFonts w:asciiTheme="majorHAnsi" w:hAnsiTheme="majorHAnsi"/>
          <w:color w:val="000000"/>
        </w:rPr>
        <w:tab/>
      </w:r>
      <w:r w:rsidR="00951CE0" w:rsidRPr="00951CE0">
        <w:rPr>
          <w:rFonts w:asciiTheme="majorHAnsi" w:hAnsiTheme="majorHAnsi"/>
          <w:color w:val="000000"/>
        </w:rPr>
        <w:t xml:space="preserve">Nationality        </w:t>
      </w:r>
      <w:r w:rsidRPr="00951CE0">
        <w:rPr>
          <w:rFonts w:asciiTheme="majorHAnsi" w:hAnsiTheme="majorHAnsi"/>
          <w:color w:val="000000"/>
        </w:rPr>
        <w:t>:</w:t>
      </w:r>
      <w:r w:rsidRPr="00951CE0">
        <w:rPr>
          <w:rFonts w:asciiTheme="majorHAnsi" w:hAnsiTheme="majorHAnsi"/>
          <w:color w:val="000000"/>
        </w:rPr>
        <w:tab/>
        <w:t>Indian</w:t>
      </w:r>
    </w:p>
    <w:p w:rsidR="002368EC" w:rsidRPr="00951CE0" w:rsidRDefault="00951CE0" w:rsidP="00C62DCA">
      <w:pPr>
        <w:tabs>
          <w:tab w:val="left" w:pos="2660"/>
          <w:tab w:val="left" w:pos="3240"/>
        </w:tabs>
        <w:spacing w:line="240" w:lineRule="auto"/>
        <w:ind w:left="340"/>
        <w:rPr>
          <w:rFonts w:asciiTheme="majorHAnsi" w:hAnsiTheme="majorHAnsi"/>
          <w:color w:val="000000"/>
        </w:rPr>
      </w:pPr>
      <w:r w:rsidRPr="00951CE0">
        <w:rPr>
          <w:rFonts w:asciiTheme="majorHAnsi" w:hAnsiTheme="majorHAnsi"/>
          <w:color w:val="000000"/>
        </w:rPr>
        <w:t xml:space="preserve">   Marital Status</w:t>
      </w:r>
      <w:r w:rsidR="00531FEF" w:rsidRPr="00951CE0">
        <w:rPr>
          <w:rFonts w:asciiTheme="majorHAnsi" w:hAnsiTheme="majorHAnsi"/>
          <w:color w:val="000000"/>
        </w:rPr>
        <w:tab/>
      </w:r>
      <w:r w:rsidR="005E6DA0">
        <w:rPr>
          <w:rFonts w:asciiTheme="majorHAnsi" w:hAnsiTheme="majorHAnsi"/>
          <w:color w:val="000000"/>
        </w:rPr>
        <w:t xml:space="preserve"> </w:t>
      </w:r>
      <w:r w:rsidR="00531FEF" w:rsidRPr="00951CE0">
        <w:rPr>
          <w:rFonts w:asciiTheme="majorHAnsi" w:hAnsiTheme="majorHAnsi"/>
          <w:color w:val="000000"/>
        </w:rPr>
        <w:t>:</w:t>
      </w:r>
      <w:r w:rsidR="00531FEF" w:rsidRPr="00951CE0">
        <w:rPr>
          <w:rFonts w:asciiTheme="majorHAnsi" w:hAnsiTheme="majorHAnsi"/>
          <w:color w:val="000000"/>
        </w:rPr>
        <w:tab/>
        <w:t>Unmarried</w:t>
      </w:r>
    </w:p>
    <w:p w:rsidR="002368EC" w:rsidRDefault="00951CE0" w:rsidP="00C62DCA">
      <w:pPr>
        <w:tabs>
          <w:tab w:val="left" w:pos="2660"/>
          <w:tab w:val="left" w:pos="3240"/>
        </w:tabs>
        <w:spacing w:line="240" w:lineRule="auto"/>
        <w:ind w:left="340"/>
        <w:rPr>
          <w:rFonts w:asciiTheme="majorHAnsi" w:hAnsiTheme="majorHAnsi"/>
          <w:color w:val="000000"/>
          <w:w w:val="96"/>
        </w:rPr>
      </w:pPr>
      <w:r w:rsidRPr="00951CE0">
        <w:rPr>
          <w:rFonts w:asciiTheme="majorHAnsi" w:hAnsiTheme="majorHAnsi"/>
          <w:color w:val="000000"/>
        </w:rPr>
        <w:t xml:space="preserve">   </w:t>
      </w:r>
      <w:r w:rsidRPr="00951CE0">
        <w:rPr>
          <w:rFonts w:asciiTheme="majorHAnsi" w:hAnsiTheme="majorHAnsi"/>
          <w:color w:val="000000"/>
          <w:w w:val="99"/>
        </w:rPr>
        <w:t>Language Known</w:t>
      </w:r>
      <w:r w:rsidRPr="00951CE0">
        <w:rPr>
          <w:rFonts w:asciiTheme="majorHAnsi" w:hAnsiTheme="majorHAnsi"/>
          <w:color w:val="000000"/>
        </w:rPr>
        <w:t xml:space="preserve">  </w:t>
      </w:r>
      <w:r w:rsidR="005E6DA0">
        <w:rPr>
          <w:rFonts w:asciiTheme="majorHAnsi" w:hAnsiTheme="majorHAnsi"/>
          <w:color w:val="000000"/>
        </w:rPr>
        <w:t xml:space="preserve"> </w:t>
      </w:r>
      <w:r w:rsidR="00531FEF" w:rsidRPr="00951CE0">
        <w:rPr>
          <w:rFonts w:asciiTheme="majorHAnsi" w:hAnsiTheme="majorHAnsi"/>
          <w:color w:val="000000"/>
        </w:rPr>
        <w:t>:</w:t>
      </w:r>
      <w:r w:rsidR="00531FEF" w:rsidRPr="00951CE0">
        <w:rPr>
          <w:rFonts w:asciiTheme="majorHAnsi" w:hAnsiTheme="majorHAnsi"/>
          <w:color w:val="000000"/>
        </w:rPr>
        <w:tab/>
      </w:r>
      <w:r w:rsidR="00531FEF" w:rsidRPr="00951CE0">
        <w:rPr>
          <w:rFonts w:asciiTheme="majorHAnsi" w:hAnsiTheme="majorHAnsi"/>
          <w:color w:val="000000"/>
          <w:w w:val="96"/>
        </w:rPr>
        <w:t>Hindi &amp; English</w:t>
      </w:r>
    </w:p>
    <w:p w:rsidR="002368EC" w:rsidRPr="00951CE0" w:rsidRDefault="00531FEF" w:rsidP="00C62DCA">
      <w:pPr>
        <w:spacing w:line="240" w:lineRule="auto"/>
        <w:rPr>
          <w:rFonts w:asciiTheme="majorHAnsi" w:hAnsiTheme="majorHAnsi"/>
        </w:rPr>
      </w:pPr>
      <w:r w:rsidRPr="00951CE0">
        <w:rPr>
          <w:rFonts w:asciiTheme="majorHAnsi" w:hAnsiTheme="majorHAnsi"/>
          <w:b/>
          <w:color w:val="000008"/>
          <w:u w:val="single"/>
        </w:rPr>
        <w:t>DECLARATION:</w:t>
      </w:r>
    </w:p>
    <w:p w:rsidR="002368EC" w:rsidRPr="00951CE0" w:rsidRDefault="00531FEF" w:rsidP="00C62DCA">
      <w:pPr>
        <w:spacing w:line="240" w:lineRule="auto"/>
        <w:ind w:left="360"/>
        <w:rPr>
          <w:rFonts w:asciiTheme="majorHAnsi" w:hAnsiTheme="majorHAnsi"/>
          <w:b/>
        </w:rPr>
      </w:pPr>
      <w:r w:rsidRPr="00951CE0">
        <w:rPr>
          <w:rFonts w:asciiTheme="majorHAnsi" w:hAnsiTheme="majorHAnsi"/>
          <w:b/>
          <w:color w:val="000008"/>
        </w:rPr>
        <w:t>I hereby declare that the information mentioned above is true to the best of my knowledge.</w:t>
      </w:r>
    </w:p>
    <w:p w:rsidR="002368EC" w:rsidRPr="00951CE0" w:rsidRDefault="002368EC" w:rsidP="00C62DCA">
      <w:pPr>
        <w:spacing w:line="240" w:lineRule="auto"/>
        <w:rPr>
          <w:rFonts w:asciiTheme="majorHAnsi" w:hAnsiTheme="majorHAnsi"/>
          <w:b/>
        </w:rPr>
      </w:pPr>
    </w:p>
    <w:p w:rsidR="006748E6" w:rsidRPr="00951CE0" w:rsidRDefault="006748E6" w:rsidP="006748E6">
      <w:pPr>
        <w:spacing w:line="240" w:lineRule="auto"/>
        <w:rPr>
          <w:rFonts w:asciiTheme="majorHAnsi" w:hAnsiTheme="majorHAnsi"/>
        </w:rPr>
      </w:pPr>
      <w:r w:rsidRPr="00951CE0">
        <w:rPr>
          <w:rFonts w:asciiTheme="majorHAnsi" w:hAnsiTheme="majorHAnsi"/>
          <w:b/>
          <w:color w:val="000008"/>
        </w:rPr>
        <w:t>Date: ...................</w:t>
      </w:r>
    </w:p>
    <w:p w:rsidR="006748E6" w:rsidRDefault="006748E6" w:rsidP="006748E6">
      <w:pPr>
        <w:spacing w:line="240" w:lineRule="auto"/>
        <w:rPr>
          <w:rFonts w:asciiTheme="majorHAnsi" w:hAnsiTheme="majorHAnsi"/>
          <w:b/>
          <w:color w:val="000008"/>
        </w:rPr>
      </w:pPr>
      <w:r w:rsidRPr="00951CE0">
        <w:rPr>
          <w:rFonts w:asciiTheme="majorHAnsi" w:hAnsiTheme="majorHAnsi"/>
          <w:b/>
          <w:color w:val="000008"/>
        </w:rPr>
        <w:t>Place: ..................</w:t>
      </w:r>
      <w:r>
        <w:rPr>
          <w:rFonts w:asciiTheme="majorHAnsi" w:hAnsiTheme="majorHAnsi"/>
          <w:b/>
          <w:color w:val="000008"/>
        </w:rPr>
        <w:t xml:space="preserve">                                     </w:t>
      </w:r>
    </w:p>
    <w:p w:rsidR="006748E6" w:rsidRPr="00951CE0" w:rsidRDefault="006748E6" w:rsidP="006748E6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  <w:b/>
          <w:color w:val="000008"/>
        </w:rPr>
        <w:t xml:space="preserve">                                                    </w:t>
      </w:r>
      <w:r w:rsidRPr="00951CE0">
        <w:rPr>
          <w:rFonts w:asciiTheme="majorHAnsi" w:hAnsiTheme="majorHAnsi"/>
          <w:b/>
          <w:color w:val="000008"/>
        </w:rPr>
        <w:t>(SANDEEP KUMAR)</w:t>
      </w:r>
    </w:p>
    <w:p w:rsidR="006748E6" w:rsidRPr="00951CE0" w:rsidRDefault="006748E6" w:rsidP="006748E6">
      <w:pPr>
        <w:spacing w:line="240" w:lineRule="auto"/>
        <w:rPr>
          <w:rFonts w:asciiTheme="majorHAnsi" w:hAnsiTheme="majorHAnsi"/>
        </w:rPr>
      </w:pPr>
    </w:p>
    <w:p w:rsidR="002368EC" w:rsidRPr="00951CE0" w:rsidRDefault="006748E6" w:rsidP="006748E6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    </w:t>
      </w:r>
    </w:p>
    <w:p w:rsidR="002368EC" w:rsidRPr="00951CE0" w:rsidRDefault="002368EC" w:rsidP="00C62DCA">
      <w:pPr>
        <w:spacing w:line="240" w:lineRule="auto"/>
        <w:rPr>
          <w:rFonts w:asciiTheme="majorHAnsi" w:hAnsiTheme="majorHAnsi"/>
        </w:rPr>
      </w:pPr>
    </w:p>
    <w:p w:rsidR="002368EC" w:rsidRDefault="002368EC" w:rsidP="00C62DCA">
      <w:pPr>
        <w:spacing w:line="240" w:lineRule="auto"/>
        <w:rPr>
          <w:rFonts w:asciiTheme="majorHAnsi" w:hAnsiTheme="majorHAnsi"/>
        </w:rPr>
      </w:pPr>
    </w:p>
    <w:p w:rsidR="00FC2630" w:rsidRPr="00951CE0" w:rsidRDefault="00FC2630" w:rsidP="00C62DCA">
      <w:pPr>
        <w:spacing w:line="240" w:lineRule="auto"/>
        <w:rPr>
          <w:rFonts w:asciiTheme="majorHAnsi" w:hAnsiTheme="majorHAnsi"/>
        </w:rPr>
      </w:pPr>
    </w:p>
    <w:p w:rsidR="002368EC" w:rsidRPr="00951CE0" w:rsidRDefault="002368EC" w:rsidP="00C62DCA">
      <w:pPr>
        <w:spacing w:line="240" w:lineRule="auto"/>
        <w:rPr>
          <w:rFonts w:asciiTheme="majorHAnsi" w:hAnsiTheme="majorHAnsi"/>
        </w:rPr>
      </w:pPr>
    </w:p>
    <w:p w:rsidR="002368EC" w:rsidRPr="00951CE0" w:rsidRDefault="00DC5475" w:rsidP="00DC5475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</w:t>
      </w:r>
    </w:p>
    <w:sectPr w:rsidR="002368EC" w:rsidRPr="00951CE0" w:rsidSect="002368EC">
      <w:pgSz w:w="12240" w:h="15840"/>
      <w:pgMar w:top="1412" w:right="900" w:bottom="1440" w:left="1440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0470" w:rsidRDefault="003F0470" w:rsidP="006748E6">
      <w:pPr>
        <w:spacing w:after="0" w:line="240" w:lineRule="auto"/>
      </w:pPr>
      <w:r>
        <w:separator/>
      </w:r>
    </w:p>
  </w:endnote>
  <w:endnote w:type="continuationSeparator" w:id="0">
    <w:p w:rsidR="003F0470" w:rsidRDefault="003F0470" w:rsidP="00674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0470" w:rsidRDefault="003F0470" w:rsidP="006748E6">
      <w:pPr>
        <w:spacing w:after="0" w:line="240" w:lineRule="auto"/>
      </w:pPr>
      <w:r>
        <w:separator/>
      </w:r>
    </w:p>
  </w:footnote>
  <w:footnote w:type="continuationSeparator" w:id="0">
    <w:p w:rsidR="003F0470" w:rsidRDefault="003F0470" w:rsidP="006748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0034696C"/>
    <w:multiLevelType w:val="hybridMultilevel"/>
    <w:tmpl w:val="200CB7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F518D5"/>
    <w:multiLevelType w:val="hybridMultilevel"/>
    <w:tmpl w:val="9B9E71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5016A"/>
    <w:multiLevelType w:val="hybridMultilevel"/>
    <w:tmpl w:val="CB96B3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7E67EB"/>
    <w:multiLevelType w:val="hybridMultilevel"/>
    <w:tmpl w:val="F2FA19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6C396D"/>
    <w:multiLevelType w:val="hybridMultilevel"/>
    <w:tmpl w:val="80C6B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33CB9"/>
    <w:multiLevelType w:val="hybridMultilevel"/>
    <w:tmpl w:val="84343D5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E026FAA"/>
    <w:multiLevelType w:val="hybridMultilevel"/>
    <w:tmpl w:val="DBF836B4"/>
    <w:lvl w:ilvl="0" w:tplc="400211D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  <w:i w:val="0"/>
        <w:iCs w:val="0"/>
        <w:sz w:val="24"/>
        <w:szCs w:val="24"/>
      </w:rPr>
    </w:lvl>
    <w:lvl w:ilvl="1" w:tplc="0409000D">
      <w:start w:val="1"/>
      <w:numFmt w:val="bullet"/>
      <w:lvlText w:val="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b/>
        <w:bCs/>
        <w:i w:val="0"/>
        <w:iCs w:val="0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1">
    <w:nsid w:val="542020CC"/>
    <w:multiLevelType w:val="hybridMultilevel"/>
    <w:tmpl w:val="D1AAF9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2F4247"/>
    <w:multiLevelType w:val="hybridMultilevel"/>
    <w:tmpl w:val="AED016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422C8B"/>
    <w:multiLevelType w:val="hybridMultilevel"/>
    <w:tmpl w:val="0F64B6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8C0760"/>
    <w:multiLevelType w:val="hybridMultilevel"/>
    <w:tmpl w:val="2C8AEE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135074"/>
    <w:multiLevelType w:val="hybridMultilevel"/>
    <w:tmpl w:val="7C6CBC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8"/>
  </w:num>
  <w:num w:numId="6">
    <w:abstractNumId w:val="12"/>
  </w:num>
  <w:num w:numId="7">
    <w:abstractNumId w:val="4"/>
  </w:num>
  <w:num w:numId="8">
    <w:abstractNumId w:val="6"/>
  </w:num>
  <w:num w:numId="9">
    <w:abstractNumId w:val="13"/>
  </w:num>
  <w:num w:numId="10">
    <w:abstractNumId w:val="7"/>
  </w:num>
  <w:num w:numId="11">
    <w:abstractNumId w:val="15"/>
  </w:num>
  <w:num w:numId="12">
    <w:abstractNumId w:val="5"/>
  </w:num>
  <w:num w:numId="13">
    <w:abstractNumId w:val="9"/>
  </w:num>
  <w:num w:numId="14">
    <w:abstractNumId w:val="14"/>
  </w:num>
  <w:num w:numId="15">
    <w:abstractNumId w:val="11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68EC"/>
    <w:rsid w:val="0008064B"/>
    <w:rsid w:val="00094BEF"/>
    <w:rsid w:val="000E23ED"/>
    <w:rsid w:val="001C46DD"/>
    <w:rsid w:val="002368EC"/>
    <w:rsid w:val="00314676"/>
    <w:rsid w:val="0032401A"/>
    <w:rsid w:val="00364597"/>
    <w:rsid w:val="003A2357"/>
    <w:rsid w:val="003F0470"/>
    <w:rsid w:val="00531FEF"/>
    <w:rsid w:val="0056322C"/>
    <w:rsid w:val="005E6DA0"/>
    <w:rsid w:val="00606725"/>
    <w:rsid w:val="006748E6"/>
    <w:rsid w:val="00686391"/>
    <w:rsid w:val="006F5014"/>
    <w:rsid w:val="0075730C"/>
    <w:rsid w:val="007F1816"/>
    <w:rsid w:val="007F6BE9"/>
    <w:rsid w:val="008D5278"/>
    <w:rsid w:val="00951CE0"/>
    <w:rsid w:val="009642E4"/>
    <w:rsid w:val="00977A2D"/>
    <w:rsid w:val="00996AE4"/>
    <w:rsid w:val="00A1182E"/>
    <w:rsid w:val="00BB53C2"/>
    <w:rsid w:val="00C060D9"/>
    <w:rsid w:val="00C62DCA"/>
    <w:rsid w:val="00C97503"/>
    <w:rsid w:val="00CD270F"/>
    <w:rsid w:val="00D52F52"/>
    <w:rsid w:val="00DC5475"/>
    <w:rsid w:val="00F90745"/>
    <w:rsid w:val="00F94173"/>
    <w:rsid w:val="00FC2630"/>
    <w:rsid w:val="00FC4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#9cbee0">
      <v:fill color="#9cbee0" color2="#bbd5f0" type="gradient">
        <o:fill v:ext="view" type="gradientUnscaled"/>
      </v:fill>
      <v:stroke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368EC"/>
    <w:pPr>
      <w:widowControl w:val="0"/>
      <w:tabs>
        <w:tab w:val="left" w:pos="720"/>
      </w:tabs>
      <w:suppressAutoHyphens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364597"/>
    <w:pPr>
      <w:widowControl/>
      <w:tabs>
        <w:tab w:val="clear" w:pos="720"/>
      </w:tabs>
      <w:suppressAutoHyphens w:val="0"/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2368EC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2368EC"/>
    <w:pPr>
      <w:spacing w:after="120"/>
    </w:pPr>
  </w:style>
  <w:style w:type="paragraph" w:customStyle="1" w:styleId="ListCharChar">
    <w:name w:val="List Char Char"/>
    <w:basedOn w:val="Textbody"/>
    <w:rsid w:val="002368EC"/>
  </w:style>
  <w:style w:type="paragraph" w:customStyle="1" w:styleId="CaptionCharChar">
    <w:name w:val="Caption Char Char"/>
    <w:basedOn w:val="Normal"/>
    <w:rsid w:val="002368E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2368EC"/>
    <w:pPr>
      <w:suppressLineNumbers/>
    </w:pPr>
  </w:style>
  <w:style w:type="paragraph" w:styleId="ListParagraph">
    <w:name w:val="List Paragraph"/>
    <w:basedOn w:val="Normal"/>
    <w:uiPriority w:val="34"/>
    <w:qFormat/>
    <w:rsid w:val="006067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48E6"/>
    <w:pPr>
      <w:tabs>
        <w:tab w:val="clear" w:pos="720"/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48E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748E6"/>
    <w:pPr>
      <w:tabs>
        <w:tab w:val="clear" w:pos="720"/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48E6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64597"/>
    <w:rPr>
      <w:rFonts w:eastAsia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3645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0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CURRICULUM-VITAE</vt:lpstr>
    </vt:vector>
  </TitlesOfParts>
  <Company/>
  <LinksUpToDate>false</LinksUpToDate>
  <CharactersWithSpaces>1916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CURRICULUM-VITAE</dc:title>
  <dc:creator>Neetu Intern</dc:creator>
  <cp:lastModifiedBy>DSP CORPORATE</cp:lastModifiedBy>
  <cp:revision>3</cp:revision>
  <dcterms:created xsi:type="dcterms:W3CDTF">2015-09-17T04:22:00Z</dcterms:created>
  <dcterms:modified xsi:type="dcterms:W3CDTF">2015-09-17T04:23:00Z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1033-9.1.0.4244</vt:lpwstr>
  </property>
</Properties>
</file>