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D7F8E" w14:textId="77777777" w:rsidR="00A4291B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  <w:sz w:val="36"/>
          <w:szCs w:val="26"/>
        </w:rPr>
      </w:pPr>
      <w:r w:rsidRPr="005814B8">
        <w:rPr>
          <w:rFonts w:ascii="Times New Roman" w:hAnsi="Times New Roman" w:cs="Times New Roman"/>
          <w:b/>
          <w:sz w:val="36"/>
          <w:szCs w:val="26"/>
        </w:rPr>
        <w:t xml:space="preserve">Jai Kant </w:t>
      </w:r>
      <w:proofErr w:type="spellStart"/>
      <w:r w:rsidRPr="005814B8">
        <w:rPr>
          <w:rFonts w:ascii="Times New Roman" w:hAnsi="Times New Roman" w:cs="Times New Roman"/>
          <w:b/>
          <w:sz w:val="36"/>
          <w:szCs w:val="26"/>
        </w:rPr>
        <w:t>Singhal</w:t>
      </w:r>
      <w:proofErr w:type="spellEnd"/>
    </w:p>
    <w:p w14:paraId="0535D716" w14:textId="43B4F588" w:rsidR="00B7587E" w:rsidRDefault="004A4D19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Live</w:t>
      </w:r>
      <w:r w:rsidR="00B7587E">
        <w:rPr>
          <w:rFonts w:ascii="Times New Roman" w:hAnsi="Times New Roman" w:cs="Times New Roman"/>
          <w:szCs w:val="26"/>
        </w:rPr>
        <w:t xml:space="preserve"> in </w:t>
      </w:r>
      <w:proofErr w:type="spellStart"/>
      <w:r w:rsidR="00B7587E">
        <w:rPr>
          <w:rFonts w:ascii="Times New Roman" w:hAnsi="Times New Roman" w:cs="Times New Roman"/>
          <w:szCs w:val="26"/>
        </w:rPr>
        <w:t>Prashant</w:t>
      </w:r>
      <w:proofErr w:type="spellEnd"/>
      <w:r w:rsidR="00B7587E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B7587E">
        <w:rPr>
          <w:rFonts w:ascii="Times New Roman" w:hAnsi="Times New Roman" w:cs="Times New Roman"/>
          <w:szCs w:val="26"/>
        </w:rPr>
        <w:t>Vihar</w:t>
      </w:r>
      <w:proofErr w:type="spellEnd"/>
    </w:p>
    <w:p w14:paraId="79C9BBED" w14:textId="4386353E" w:rsidR="00B7587E" w:rsidRDefault="00B7587E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New Delhi</w:t>
      </w:r>
    </w:p>
    <w:p w14:paraId="41B7CED2" w14:textId="5D8BCEA6" w:rsidR="00B7587E" w:rsidRDefault="00B7587E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09999448778</w:t>
      </w:r>
    </w:p>
    <w:p w14:paraId="0EB55508" w14:textId="57839FBA" w:rsidR="00B7587E" w:rsidRDefault="00B7587E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jaisinghal32@gmail.com</w:t>
      </w:r>
    </w:p>
    <w:p w14:paraId="57454748" w14:textId="77777777" w:rsidR="00B7587E" w:rsidRPr="00B7587E" w:rsidRDefault="00B7587E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</w:p>
    <w:p w14:paraId="37736B77" w14:textId="6B6A9145" w:rsidR="00A4291B" w:rsidRPr="00B7587E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  <w:szCs w:val="26"/>
        </w:rPr>
      </w:pPr>
      <w:r w:rsidRPr="00B7587E">
        <w:rPr>
          <w:rFonts w:ascii="Times New Roman" w:hAnsi="Times New Roman" w:cs="Times New Roman"/>
          <w:b/>
          <w:szCs w:val="26"/>
          <w:highlight w:val="lightGray"/>
        </w:rPr>
        <w:t>Work Experience</w:t>
      </w:r>
      <w:r w:rsidR="00EC4A99" w:rsidRPr="00B7587E">
        <w:rPr>
          <w:rFonts w:ascii="Times New Roman" w:hAnsi="Times New Roman" w:cs="Times New Roman"/>
          <w:b/>
          <w:szCs w:val="26"/>
          <w:highlight w:val="lightGray"/>
        </w:rPr>
        <w:t xml:space="preserve">                                               </w:t>
      </w:r>
      <w:r w:rsidR="00B7587E">
        <w:rPr>
          <w:rFonts w:ascii="Times New Roman" w:hAnsi="Times New Roman" w:cs="Times New Roman"/>
          <w:b/>
          <w:szCs w:val="26"/>
          <w:highlight w:val="lightGray"/>
        </w:rPr>
        <w:t xml:space="preserve">                            </w:t>
      </w:r>
      <w:r w:rsidR="00912B96">
        <w:rPr>
          <w:rFonts w:ascii="Times New Roman" w:hAnsi="Times New Roman" w:cs="Times New Roman"/>
          <w:b/>
          <w:szCs w:val="26"/>
          <w:highlight w:val="lightGray"/>
        </w:rPr>
        <w:t xml:space="preserve"> (More than 7</w:t>
      </w:r>
      <w:bookmarkStart w:id="0" w:name="_GoBack"/>
      <w:bookmarkEnd w:id="0"/>
      <w:r w:rsidR="00EC4A99" w:rsidRPr="00B7587E">
        <w:rPr>
          <w:rFonts w:ascii="Times New Roman" w:hAnsi="Times New Roman" w:cs="Times New Roman"/>
          <w:b/>
          <w:szCs w:val="26"/>
          <w:highlight w:val="lightGray"/>
        </w:rPr>
        <w:t xml:space="preserve"> Months)</w:t>
      </w:r>
    </w:p>
    <w:p w14:paraId="136C0672" w14:textId="3181BD67" w:rsidR="00B7587E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proofErr w:type="spellStart"/>
      <w:r w:rsidRPr="005814B8">
        <w:rPr>
          <w:rFonts w:ascii="Times New Roman" w:hAnsi="Times New Roman" w:cs="Times New Roman"/>
          <w:szCs w:val="26"/>
        </w:rPr>
        <w:t>Vihaan</w:t>
      </w:r>
      <w:proofErr w:type="spellEnd"/>
      <w:r w:rsidRPr="005814B8">
        <w:rPr>
          <w:rFonts w:ascii="Times New Roman" w:hAnsi="Times New Roman" w:cs="Times New Roman"/>
          <w:szCs w:val="26"/>
        </w:rPr>
        <w:t xml:space="preserve"> Developers Pvt. Ltd.                            </w:t>
      </w:r>
      <w:r w:rsidR="00B7587E">
        <w:rPr>
          <w:rFonts w:ascii="Times New Roman" w:hAnsi="Times New Roman" w:cs="Times New Roman"/>
          <w:szCs w:val="26"/>
        </w:rPr>
        <w:t xml:space="preserve"> </w:t>
      </w:r>
      <w:r w:rsidRPr="005814B8">
        <w:rPr>
          <w:rFonts w:ascii="Times New Roman" w:hAnsi="Times New Roman" w:cs="Times New Roman"/>
          <w:szCs w:val="26"/>
        </w:rPr>
        <w:t xml:space="preserve">20 June 2013 </w:t>
      </w:r>
      <w:r w:rsidR="00EC4A99" w:rsidRPr="005814B8">
        <w:rPr>
          <w:rFonts w:ascii="Times New Roman" w:hAnsi="Times New Roman" w:cs="Times New Roman"/>
          <w:szCs w:val="26"/>
        </w:rPr>
        <w:t>-</w:t>
      </w:r>
      <w:r w:rsidRPr="005814B8">
        <w:rPr>
          <w:rFonts w:ascii="Times New Roman" w:hAnsi="Times New Roman" w:cs="Times New Roman"/>
          <w:szCs w:val="26"/>
        </w:rPr>
        <w:t xml:space="preserve"> 20 August 2013 (2 Months)</w:t>
      </w:r>
    </w:p>
    <w:p w14:paraId="147A407F" w14:textId="59F545C0" w:rsidR="00A4291B" w:rsidRPr="005814B8" w:rsidRDefault="00B7587E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Noida, Sector 63      </w:t>
      </w:r>
      <w:r w:rsidR="00A4291B" w:rsidRPr="005814B8">
        <w:rPr>
          <w:rFonts w:ascii="Times New Roman" w:hAnsi="Times New Roman" w:cs="Times New Roman"/>
          <w:szCs w:val="26"/>
        </w:rPr>
        <w:t xml:space="preserve">       </w:t>
      </w:r>
      <w:r w:rsidR="00EC4A99" w:rsidRPr="005814B8">
        <w:rPr>
          <w:rFonts w:ascii="Times New Roman" w:hAnsi="Times New Roman" w:cs="Times New Roman"/>
          <w:szCs w:val="26"/>
        </w:rPr>
        <w:t xml:space="preserve">                         </w:t>
      </w:r>
      <w:r>
        <w:rPr>
          <w:rFonts w:ascii="Times New Roman" w:hAnsi="Times New Roman" w:cs="Times New Roman"/>
          <w:szCs w:val="26"/>
        </w:rPr>
        <w:t xml:space="preserve">   </w:t>
      </w:r>
      <w:r w:rsidR="00EC4A99" w:rsidRPr="005814B8">
        <w:rPr>
          <w:rFonts w:ascii="Times New Roman" w:hAnsi="Times New Roman" w:cs="Times New Roman"/>
          <w:szCs w:val="26"/>
        </w:rPr>
        <w:t xml:space="preserve"> 18 June 2014 - 18 September 2014 (3 Months)</w:t>
      </w:r>
    </w:p>
    <w:p w14:paraId="3108F35F" w14:textId="77777777" w:rsidR="00EC4A99" w:rsidRPr="005814B8" w:rsidRDefault="00EC4A99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Cs w:val="26"/>
        </w:rPr>
      </w:pPr>
      <w:r w:rsidRPr="005814B8">
        <w:rPr>
          <w:rFonts w:ascii="Times New Roman" w:hAnsi="Times New Roman" w:cs="Times New Roman"/>
          <w:szCs w:val="26"/>
        </w:rPr>
        <w:t xml:space="preserve">                                                                             13 September 2015 – Present  </w:t>
      </w:r>
    </w:p>
    <w:p w14:paraId="3F6D55EF" w14:textId="77777777" w:rsidR="00A4291B" w:rsidRPr="005814B8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5814B8">
        <w:rPr>
          <w:rFonts w:ascii="Times New Roman" w:hAnsi="Times New Roman" w:cs="Times New Roman"/>
        </w:rPr>
        <w:t xml:space="preserve">Roles &amp; Responsibilities: </w:t>
      </w:r>
      <w:r w:rsidR="00EC4A99" w:rsidRPr="005814B8">
        <w:rPr>
          <w:rFonts w:ascii="Times New Roman" w:hAnsi="Times New Roman" w:cs="Times New Roman"/>
        </w:rPr>
        <w:t xml:space="preserve"> </w:t>
      </w:r>
      <w:r w:rsidRPr="005814B8">
        <w:rPr>
          <w:rFonts w:ascii="Times New Roman" w:hAnsi="Times New Roman" w:cs="Times New Roman"/>
        </w:rPr>
        <w:t xml:space="preserve">  </w:t>
      </w:r>
    </w:p>
    <w:p w14:paraId="6086842B" w14:textId="77777777" w:rsidR="00A4291B" w:rsidRPr="005814B8" w:rsidRDefault="00A4291B" w:rsidP="005814B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5814B8">
        <w:rPr>
          <w:rFonts w:ascii="Times New Roman" w:hAnsi="Times New Roman" w:cs="Times New Roman"/>
        </w:rPr>
        <w:t xml:space="preserve">Managed operations </w:t>
      </w:r>
      <w:r w:rsidR="00E515CF" w:rsidRPr="005814B8">
        <w:rPr>
          <w:rFonts w:ascii="Times New Roman" w:hAnsi="Times New Roman" w:cs="Times New Roman"/>
        </w:rPr>
        <w:t>with a team of more than 5</w:t>
      </w:r>
      <w:r w:rsidRPr="005814B8">
        <w:rPr>
          <w:rFonts w:ascii="Times New Roman" w:hAnsi="Times New Roman" w:cs="Times New Roman"/>
        </w:rPr>
        <w:t xml:space="preserve"> people, develop business strategy, manage cl</w:t>
      </w:r>
      <w:r w:rsidR="005814B8">
        <w:rPr>
          <w:rFonts w:ascii="Times New Roman" w:hAnsi="Times New Roman" w:cs="Times New Roman"/>
        </w:rPr>
        <w:t>ient deliverables &amp; procurement</w:t>
      </w:r>
    </w:p>
    <w:p w14:paraId="2389575D" w14:textId="77777777" w:rsidR="00A4291B" w:rsidRPr="005814B8" w:rsidRDefault="00E515CF" w:rsidP="005814B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5814B8">
        <w:rPr>
          <w:rFonts w:ascii="Times New Roman" w:hAnsi="Times New Roman" w:cs="Times New Roman"/>
        </w:rPr>
        <w:t>I</w:t>
      </w:r>
      <w:r w:rsidR="00A4291B" w:rsidRPr="005814B8">
        <w:rPr>
          <w:rFonts w:ascii="Times New Roman" w:hAnsi="Times New Roman" w:cs="Times New Roman"/>
        </w:rPr>
        <w:t>mprovement in profit margin</w:t>
      </w:r>
      <w:r w:rsidRPr="005814B8">
        <w:rPr>
          <w:rFonts w:ascii="Times New Roman" w:hAnsi="Times New Roman" w:cs="Times New Roman"/>
        </w:rPr>
        <w:t>s</w:t>
      </w:r>
      <w:r w:rsidR="00A4291B" w:rsidRPr="005814B8">
        <w:rPr>
          <w:rFonts w:ascii="Times New Roman" w:hAnsi="Times New Roman" w:cs="Times New Roman"/>
        </w:rPr>
        <w:t xml:space="preserve"> </w:t>
      </w:r>
      <w:r w:rsidRPr="005814B8">
        <w:rPr>
          <w:rFonts w:ascii="Times New Roman" w:hAnsi="Times New Roman" w:cs="Times New Roman"/>
        </w:rPr>
        <w:t>by maintaining a direct contact with the clients through online &amp; offline sales channels</w:t>
      </w:r>
    </w:p>
    <w:p w14:paraId="66E95A48" w14:textId="77777777" w:rsidR="005814B8" w:rsidRDefault="00A4291B" w:rsidP="005814B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5814B8">
        <w:rPr>
          <w:rFonts w:ascii="Times New Roman" w:hAnsi="Times New Roman" w:cs="Times New Roman"/>
        </w:rPr>
        <w:t>Appraisal rating of Exceed Expectations for leadership skills and quality of project deliverables</w:t>
      </w:r>
    </w:p>
    <w:p w14:paraId="213971A5" w14:textId="77777777" w:rsidR="005814B8" w:rsidRDefault="00C349F8" w:rsidP="005814B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5814B8">
        <w:rPr>
          <w:rFonts w:ascii="Times New Roman" w:hAnsi="Times New Roman" w:cs="Times New Roman"/>
        </w:rPr>
        <w:t>Use of good communication skills to deal with daily queries of the customers</w:t>
      </w:r>
    </w:p>
    <w:p w14:paraId="33C99997" w14:textId="77777777" w:rsidR="00C349F8" w:rsidRPr="005814B8" w:rsidRDefault="005814B8" w:rsidP="005814B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 w:rsidRPr="005814B8">
        <w:rPr>
          <w:rFonts w:ascii="Times New Roman" w:hAnsi="Times New Roman" w:cs="Times New Roman"/>
        </w:rPr>
        <w:t xml:space="preserve"> performed</w:t>
      </w:r>
      <w:r>
        <w:rPr>
          <w:rFonts w:ascii="Times New Roman" w:hAnsi="Times New Roman" w:cs="Times New Roman"/>
        </w:rPr>
        <w:t xml:space="preserve"> some</w:t>
      </w:r>
      <w:r w:rsidRPr="005814B8">
        <w:rPr>
          <w:rFonts w:ascii="Times New Roman" w:hAnsi="Times New Roman" w:cs="Times New Roman"/>
        </w:rPr>
        <w:t xml:space="preserve"> financial</w:t>
      </w:r>
      <w:r w:rsidR="00C349F8" w:rsidRPr="005814B8">
        <w:rPr>
          <w:rFonts w:ascii="Times New Roman" w:hAnsi="Times New Roman" w:cs="Times New Roman"/>
        </w:rPr>
        <w:t xml:space="preserve"> activities like ba</w:t>
      </w:r>
      <w:r w:rsidRPr="005814B8">
        <w:rPr>
          <w:rFonts w:ascii="Times New Roman" w:hAnsi="Times New Roman" w:cs="Times New Roman"/>
        </w:rPr>
        <w:t xml:space="preserve">nk transfers and </w:t>
      </w:r>
      <w:proofErr w:type="spellStart"/>
      <w:r w:rsidRPr="005814B8">
        <w:rPr>
          <w:rFonts w:ascii="Times New Roman" w:hAnsi="Times New Roman" w:cs="Times New Roman"/>
        </w:rPr>
        <w:t>c</w:t>
      </w:r>
      <w:r w:rsidR="00C349F8" w:rsidRPr="005814B8">
        <w:rPr>
          <w:rFonts w:ascii="Times New Roman" w:hAnsi="Times New Roman" w:cs="Times New Roman"/>
        </w:rPr>
        <w:t>heque</w:t>
      </w:r>
      <w:proofErr w:type="spellEnd"/>
      <w:r w:rsidR="00C349F8" w:rsidRPr="005814B8">
        <w:rPr>
          <w:rFonts w:ascii="Times New Roman" w:hAnsi="Times New Roman" w:cs="Times New Roman"/>
        </w:rPr>
        <w:t xml:space="preserve"> collection</w:t>
      </w:r>
      <w:r w:rsidRPr="005814B8">
        <w:rPr>
          <w:rFonts w:ascii="Times New Roman" w:hAnsi="Times New Roman" w:cs="Times New Roman"/>
        </w:rPr>
        <w:t xml:space="preserve"> from customers and brokers.</w:t>
      </w:r>
      <w:r w:rsidR="00C349F8" w:rsidRPr="005814B8">
        <w:rPr>
          <w:rFonts w:ascii="Times New Roman" w:hAnsi="Times New Roman" w:cs="Times New Roman"/>
        </w:rPr>
        <w:t xml:space="preserve"> </w:t>
      </w:r>
    </w:p>
    <w:p w14:paraId="5815F6BE" w14:textId="77777777" w:rsidR="008226B5" w:rsidRPr="00D91E1E" w:rsidRDefault="008226B5" w:rsidP="00D91E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 w:rsidRPr="008226B5">
        <w:rPr>
          <w:rFonts w:ascii="Times New Roman" w:hAnsi="Times New Roman" w:cs="Times New Roman"/>
          <w:b/>
        </w:rPr>
        <w:t xml:space="preserve">Education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89"/>
        <w:gridCol w:w="1883"/>
        <w:gridCol w:w="1424"/>
        <w:gridCol w:w="1338"/>
      </w:tblGrid>
      <w:tr w:rsidR="00150C79" w14:paraId="18373D32" w14:textId="77777777" w:rsidTr="00150C79">
        <w:tc>
          <w:tcPr>
            <w:tcW w:w="1484" w:type="dxa"/>
          </w:tcPr>
          <w:p w14:paraId="5DA7BC66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389" w:type="dxa"/>
          </w:tcPr>
          <w:p w14:paraId="06F38C0B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883" w:type="dxa"/>
          </w:tcPr>
          <w:p w14:paraId="4850468E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424" w:type="dxa"/>
          </w:tcPr>
          <w:p w14:paraId="4AAF9724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1338" w:type="dxa"/>
          </w:tcPr>
          <w:p w14:paraId="4D462CF3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150C79" w14:paraId="64BD6527" w14:textId="77777777" w:rsidTr="00150C79">
        <w:tc>
          <w:tcPr>
            <w:tcW w:w="1484" w:type="dxa"/>
          </w:tcPr>
          <w:p w14:paraId="1A33759E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MSc International Management</w:t>
            </w:r>
          </w:p>
        </w:tc>
        <w:tc>
          <w:tcPr>
            <w:tcW w:w="1389" w:type="dxa"/>
          </w:tcPr>
          <w:p w14:paraId="4333E8B1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2014-15</w:t>
            </w:r>
          </w:p>
        </w:tc>
        <w:tc>
          <w:tcPr>
            <w:tcW w:w="1883" w:type="dxa"/>
          </w:tcPr>
          <w:p w14:paraId="3972B447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Cardiff University</w:t>
            </w:r>
          </w:p>
        </w:tc>
        <w:tc>
          <w:tcPr>
            <w:tcW w:w="1424" w:type="dxa"/>
          </w:tcPr>
          <w:p w14:paraId="007AE9CE" w14:textId="77777777" w:rsidR="00150C79" w:rsidRDefault="00150C79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Cardiff University, UK</w:t>
            </w:r>
          </w:p>
        </w:tc>
        <w:tc>
          <w:tcPr>
            <w:tcW w:w="1338" w:type="dxa"/>
          </w:tcPr>
          <w:p w14:paraId="0668276E" w14:textId="77777777" w:rsidR="00150C79" w:rsidRDefault="00047302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Awaiting</w:t>
            </w:r>
          </w:p>
        </w:tc>
      </w:tr>
      <w:tr w:rsidR="00150C79" w14:paraId="4DB97A4B" w14:textId="77777777" w:rsidTr="00150C79">
        <w:tc>
          <w:tcPr>
            <w:tcW w:w="1484" w:type="dxa"/>
          </w:tcPr>
          <w:p w14:paraId="50DE655D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BBA (General)</w:t>
            </w:r>
          </w:p>
        </w:tc>
        <w:tc>
          <w:tcPr>
            <w:tcW w:w="1389" w:type="dxa"/>
          </w:tcPr>
          <w:p w14:paraId="7EE3735A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2011-14</w:t>
            </w:r>
          </w:p>
        </w:tc>
        <w:tc>
          <w:tcPr>
            <w:tcW w:w="1883" w:type="dxa"/>
          </w:tcPr>
          <w:p w14:paraId="76CD4A57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G.G.S.I.P. University</w:t>
            </w:r>
          </w:p>
        </w:tc>
        <w:tc>
          <w:tcPr>
            <w:tcW w:w="1424" w:type="dxa"/>
          </w:tcPr>
          <w:p w14:paraId="3CA9D52E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Tecnia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Institute of Advance </w:t>
            </w:r>
            <w:r>
              <w:rPr>
                <w:rFonts w:ascii="Times New Roman" w:hAnsi="Times New Roman" w:cs="Times New Roman"/>
              </w:rPr>
              <w:lastRenderedPageBreak/>
              <w:t>Studies</w:t>
            </w:r>
          </w:p>
        </w:tc>
        <w:tc>
          <w:tcPr>
            <w:tcW w:w="1338" w:type="dxa"/>
          </w:tcPr>
          <w:p w14:paraId="5A641D00" w14:textId="77777777" w:rsidR="00150C79" w:rsidRDefault="00180FF5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66.138</w:t>
            </w:r>
          </w:p>
        </w:tc>
      </w:tr>
      <w:tr w:rsidR="00150C79" w14:paraId="7B94B979" w14:textId="77777777" w:rsidTr="00150C79">
        <w:tc>
          <w:tcPr>
            <w:tcW w:w="1484" w:type="dxa"/>
          </w:tcPr>
          <w:p w14:paraId="5F955B4C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XII</w:t>
            </w:r>
          </w:p>
        </w:tc>
        <w:tc>
          <w:tcPr>
            <w:tcW w:w="1389" w:type="dxa"/>
          </w:tcPr>
          <w:p w14:paraId="7FDC5A75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2010-11</w:t>
            </w:r>
          </w:p>
        </w:tc>
        <w:tc>
          <w:tcPr>
            <w:tcW w:w="1883" w:type="dxa"/>
          </w:tcPr>
          <w:p w14:paraId="43873144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424" w:type="dxa"/>
          </w:tcPr>
          <w:p w14:paraId="3479D3CC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Maharaja </w:t>
            </w:r>
            <w:proofErr w:type="spellStart"/>
            <w:r>
              <w:rPr>
                <w:rFonts w:ascii="Times New Roman" w:hAnsi="Times New Roman" w:cs="Times New Roman"/>
              </w:rPr>
              <w:t>Agarsain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Public School, Ashok </w:t>
            </w:r>
            <w:proofErr w:type="spellStart"/>
            <w:r>
              <w:rPr>
                <w:rFonts w:ascii="Times New Roman" w:hAnsi="Times New Roman" w:cs="Times New Roman"/>
              </w:rPr>
              <w:t>Vihar</w:t>
            </w:r>
            <w:proofErr w:type="spellEnd"/>
          </w:p>
        </w:tc>
        <w:tc>
          <w:tcPr>
            <w:tcW w:w="1338" w:type="dxa"/>
          </w:tcPr>
          <w:p w14:paraId="40BF07A2" w14:textId="77777777" w:rsidR="00150C79" w:rsidRDefault="00D91E1E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</w:t>
            </w:r>
          </w:p>
        </w:tc>
      </w:tr>
      <w:tr w:rsidR="00150C79" w14:paraId="28853B79" w14:textId="77777777" w:rsidTr="00150C79">
        <w:tc>
          <w:tcPr>
            <w:tcW w:w="1484" w:type="dxa"/>
          </w:tcPr>
          <w:p w14:paraId="139C5F2E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89" w:type="dxa"/>
          </w:tcPr>
          <w:p w14:paraId="70FC23E0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2008-09</w:t>
            </w:r>
          </w:p>
        </w:tc>
        <w:tc>
          <w:tcPr>
            <w:tcW w:w="1883" w:type="dxa"/>
          </w:tcPr>
          <w:p w14:paraId="13F9431C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424" w:type="dxa"/>
          </w:tcPr>
          <w:p w14:paraId="5C905107" w14:textId="77777777" w:rsidR="00150C79" w:rsidRDefault="00CC3E2B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Maharaja </w:t>
            </w:r>
            <w:proofErr w:type="spellStart"/>
            <w:r>
              <w:rPr>
                <w:rFonts w:ascii="Times New Roman" w:hAnsi="Times New Roman" w:cs="Times New Roman"/>
              </w:rPr>
              <w:t>Agarsain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Public School, Ashok </w:t>
            </w:r>
            <w:proofErr w:type="spellStart"/>
            <w:r>
              <w:rPr>
                <w:rFonts w:ascii="Times New Roman" w:hAnsi="Times New Roman" w:cs="Times New Roman"/>
              </w:rPr>
              <w:t>Vihar</w:t>
            </w:r>
            <w:proofErr w:type="spellEnd"/>
          </w:p>
        </w:tc>
        <w:tc>
          <w:tcPr>
            <w:tcW w:w="1338" w:type="dxa"/>
          </w:tcPr>
          <w:p w14:paraId="27815ACD" w14:textId="77777777" w:rsidR="00150C79" w:rsidRDefault="00D91E1E" w:rsidP="005814B8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</w:tbl>
    <w:p w14:paraId="1A4751FF" w14:textId="77777777" w:rsidR="00A4291B" w:rsidRPr="005814B8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</w:p>
    <w:p w14:paraId="3D217097" w14:textId="77777777" w:rsidR="00A4291B" w:rsidRPr="00D91E1E" w:rsidRDefault="00A4291B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 w:rsidRPr="00D91E1E">
        <w:rPr>
          <w:rFonts w:ascii="Times New Roman" w:hAnsi="Times New Roman" w:cs="Times New Roman"/>
          <w:b/>
        </w:rPr>
        <w:t xml:space="preserve">Achievements </w:t>
      </w:r>
    </w:p>
    <w:p w14:paraId="46E9193C" w14:textId="77777777" w:rsidR="00D91E1E" w:rsidRPr="004500EE" w:rsidRDefault="004500EE" w:rsidP="00D91E1E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>Stood 1</w:t>
      </w:r>
      <w:r w:rsidRPr="004500EE">
        <w:rPr>
          <w:rFonts w:ascii="Times New Roman" w:hAnsi="Times New Roman" w:cs="Times New Roman"/>
          <w:kern w:val="1"/>
          <w:vertAlign w:val="superscript"/>
        </w:rPr>
        <w:t>st</w:t>
      </w:r>
      <w:r>
        <w:rPr>
          <w:rFonts w:ascii="Times New Roman" w:hAnsi="Times New Roman" w:cs="Times New Roman"/>
          <w:kern w:val="1"/>
        </w:rPr>
        <w:t xml:space="preserve"> </w:t>
      </w:r>
      <w:r w:rsidR="00D91E1E">
        <w:rPr>
          <w:rFonts w:ascii="Times New Roman" w:hAnsi="Times New Roman" w:cs="Times New Roman"/>
          <w:kern w:val="1"/>
        </w:rPr>
        <w:t xml:space="preserve">in an international debate with a team of 5 members against Toulouse business school. </w:t>
      </w:r>
    </w:p>
    <w:p w14:paraId="7779FE77" w14:textId="77777777" w:rsidR="00E252D8" w:rsidRPr="00E252D8" w:rsidRDefault="004500EE" w:rsidP="00E252D8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>Have</w:t>
      </w:r>
      <w:r w:rsidR="00E252D8">
        <w:rPr>
          <w:rFonts w:ascii="Times New Roman" w:hAnsi="Times New Roman" w:cs="Times New Roman"/>
          <w:kern w:val="1"/>
        </w:rPr>
        <w:t xml:space="preserve"> directed many presentations with</w:t>
      </w:r>
      <w:r>
        <w:rPr>
          <w:rFonts w:ascii="Times New Roman" w:hAnsi="Times New Roman" w:cs="Times New Roman"/>
          <w:kern w:val="1"/>
        </w:rPr>
        <w:t xml:space="preserve"> multicultural team</w:t>
      </w:r>
      <w:r w:rsidR="00E252D8">
        <w:rPr>
          <w:rFonts w:ascii="Times New Roman" w:hAnsi="Times New Roman" w:cs="Times New Roman"/>
          <w:kern w:val="1"/>
        </w:rPr>
        <w:t xml:space="preserve"> members in diverse situations.</w:t>
      </w:r>
    </w:p>
    <w:p w14:paraId="1E241C1C" w14:textId="77777777" w:rsidR="00E252D8" w:rsidRDefault="00E252D8" w:rsidP="00E252D8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part in an HIV awareness program, which was organized by a government organization.</w:t>
      </w:r>
    </w:p>
    <w:p w14:paraId="6A5721D4" w14:textId="77777777" w:rsidR="00E252D8" w:rsidRDefault="00E252D8" w:rsidP="00E252D8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the captain</w:t>
      </w:r>
      <w:r w:rsidR="009D0993">
        <w:rPr>
          <w:rFonts w:ascii="Times New Roman" w:hAnsi="Times New Roman" w:cs="Times New Roman"/>
        </w:rPr>
        <w:t xml:space="preserve"> of the High School’s basketball </w:t>
      </w:r>
      <w:proofErr w:type="gramStart"/>
      <w:r w:rsidR="009D099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eam.</w:t>
      </w:r>
      <w:proofErr w:type="gramEnd"/>
    </w:p>
    <w:p w14:paraId="2BB9C30B" w14:textId="77777777" w:rsidR="00E252D8" w:rsidRPr="00E252D8" w:rsidRDefault="009D0993" w:rsidP="00E252D8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Stood 2</w:t>
      </w:r>
      <w:r w:rsidRPr="009D099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9D099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in athletics in middle school.</w:t>
      </w:r>
      <w:r w:rsidR="00E252D8">
        <w:rPr>
          <w:rFonts w:ascii="Times New Roman" w:hAnsi="Times New Roman" w:cs="Times New Roman"/>
        </w:rPr>
        <w:t xml:space="preserve"> </w:t>
      </w:r>
    </w:p>
    <w:p w14:paraId="107C4E99" w14:textId="77777777" w:rsidR="00DC51AF" w:rsidRDefault="009D0993" w:rsidP="005814B8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 w:rsidRPr="009D0993">
        <w:rPr>
          <w:rFonts w:ascii="Times New Roman" w:hAnsi="Times New Roman" w:cs="Times New Roman"/>
          <w:b/>
        </w:rPr>
        <w:t>Skills</w:t>
      </w:r>
    </w:p>
    <w:p w14:paraId="0BDFEFA5" w14:textId="77777777" w:rsidR="009D0993" w:rsidRPr="009D0993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Good communication skills</w:t>
      </w:r>
    </w:p>
    <w:p w14:paraId="28F938ED" w14:textId="77777777" w:rsidR="009D0993" w:rsidRPr="009D0993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Good knowledge of Microsoft office</w:t>
      </w:r>
    </w:p>
    <w:p w14:paraId="7C09A779" w14:textId="77777777" w:rsidR="009D0993" w:rsidRPr="009D0993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Global exposure</w:t>
      </w:r>
    </w:p>
    <w:p w14:paraId="196AC2D2" w14:textId="77777777" w:rsidR="009D0993" w:rsidRPr="009D0993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Multi-cultural team work experience</w:t>
      </w:r>
    </w:p>
    <w:p w14:paraId="2FC0C17D" w14:textId="77777777" w:rsidR="009D0993" w:rsidRPr="009D0993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Punctual</w:t>
      </w:r>
    </w:p>
    <w:p w14:paraId="10CBB207" w14:textId="77777777" w:rsidR="009D0993" w:rsidRPr="004A4D19" w:rsidRDefault="009D0993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Hard Working</w:t>
      </w:r>
    </w:p>
    <w:p w14:paraId="103C3A86" w14:textId="2B1E7741" w:rsidR="004A4D19" w:rsidRPr="009D0993" w:rsidRDefault="004A4D19" w:rsidP="009D09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done Chinese beginners course part-1 from Cardiff University, UK</w:t>
      </w:r>
    </w:p>
    <w:p w14:paraId="7179734F" w14:textId="77777777" w:rsidR="009D0993" w:rsidRDefault="009D0993" w:rsidP="009D0993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Interest</w:t>
      </w:r>
    </w:p>
    <w:p w14:paraId="5B498373" w14:textId="77777777" w:rsidR="009D0993" w:rsidRPr="009D0993" w:rsidRDefault="009D0993" w:rsidP="009D099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9D0993">
        <w:rPr>
          <w:rFonts w:ascii="Times New Roman" w:hAnsi="Times New Roman" w:cs="Times New Roman"/>
        </w:rPr>
        <w:t>Sports</w:t>
      </w:r>
    </w:p>
    <w:p w14:paraId="2E44C665" w14:textId="77777777" w:rsidR="009D0993" w:rsidRPr="009D0993" w:rsidRDefault="009D0993" w:rsidP="009D099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</w:rPr>
      </w:pPr>
      <w:r w:rsidRPr="009D0993">
        <w:rPr>
          <w:rFonts w:ascii="Times New Roman" w:hAnsi="Times New Roman" w:cs="Times New Roman"/>
        </w:rPr>
        <w:t>Music</w:t>
      </w:r>
    </w:p>
    <w:sectPr w:rsidR="009D0993" w:rsidRPr="009D0993" w:rsidSect="00A429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46E1C0A"/>
    <w:multiLevelType w:val="hybridMultilevel"/>
    <w:tmpl w:val="CCD0F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7856F2"/>
    <w:multiLevelType w:val="hybridMultilevel"/>
    <w:tmpl w:val="B0A0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615A0"/>
    <w:multiLevelType w:val="hybridMultilevel"/>
    <w:tmpl w:val="8962125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>
    <w:nsid w:val="2D346713"/>
    <w:multiLevelType w:val="hybridMultilevel"/>
    <w:tmpl w:val="2588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328E0"/>
    <w:multiLevelType w:val="hybridMultilevel"/>
    <w:tmpl w:val="93E0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27C00"/>
    <w:multiLevelType w:val="hybridMultilevel"/>
    <w:tmpl w:val="99B8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C65417"/>
    <w:multiLevelType w:val="hybridMultilevel"/>
    <w:tmpl w:val="648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33F"/>
    <w:multiLevelType w:val="hybridMultilevel"/>
    <w:tmpl w:val="1080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31261"/>
    <w:multiLevelType w:val="hybridMultilevel"/>
    <w:tmpl w:val="A1C0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85910"/>
    <w:multiLevelType w:val="hybridMultilevel"/>
    <w:tmpl w:val="7DA6AB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>
    <w:nsid w:val="46F44CFE"/>
    <w:multiLevelType w:val="hybridMultilevel"/>
    <w:tmpl w:val="FDDA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6501B"/>
    <w:multiLevelType w:val="hybridMultilevel"/>
    <w:tmpl w:val="C48E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B08BB"/>
    <w:multiLevelType w:val="hybridMultilevel"/>
    <w:tmpl w:val="5A90B5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73B65E7C"/>
    <w:multiLevelType w:val="hybridMultilevel"/>
    <w:tmpl w:val="2C984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5"/>
  </w:num>
  <w:num w:numId="12">
    <w:abstractNumId w:val="22"/>
  </w:num>
  <w:num w:numId="13">
    <w:abstractNumId w:val="17"/>
  </w:num>
  <w:num w:numId="14">
    <w:abstractNumId w:val="21"/>
  </w:num>
  <w:num w:numId="15">
    <w:abstractNumId w:val="19"/>
  </w:num>
  <w:num w:numId="16">
    <w:abstractNumId w:val="10"/>
  </w:num>
  <w:num w:numId="17">
    <w:abstractNumId w:val="12"/>
  </w:num>
  <w:num w:numId="18">
    <w:abstractNumId w:val="20"/>
  </w:num>
  <w:num w:numId="19">
    <w:abstractNumId w:val="13"/>
  </w:num>
  <w:num w:numId="20">
    <w:abstractNumId w:val="18"/>
  </w:num>
  <w:num w:numId="21">
    <w:abstractNumId w:val="11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1B"/>
    <w:rsid w:val="00047302"/>
    <w:rsid w:val="00150C79"/>
    <w:rsid w:val="00180FF5"/>
    <w:rsid w:val="004500EE"/>
    <w:rsid w:val="004A4D19"/>
    <w:rsid w:val="005814B8"/>
    <w:rsid w:val="008226B5"/>
    <w:rsid w:val="00912B96"/>
    <w:rsid w:val="009D0993"/>
    <w:rsid w:val="00A4291B"/>
    <w:rsid w:val="00B7587E"/>
    <w:rsid w:val="00C349F8"/>
    <w:rsid w:val="00CC3E2B"/>
    <w:rsid w:val="00D91E1E"/>
    <w:rsid w:val="00DC51AF"/>
    <w:rsid w:val="00E252D8"/>
    <w:rsid w:val="00E515CF"/>
    <w:rsid w:val="00EC4A99"/>
    <w:rsid w:val="00F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10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F8"/>
    <w:pPr>
      <w:ind w:left="720"/>
      <w:contextualSpacing/>
    </w:pPr>
  </w:style>
  <w:style w:type="table" w:styleId="TableGrid">
    <w:name w:val="Table Grid"/>
    <w:basedOn w:val="TableNormal"/>
    <w:uiPriority w:val="59"/>
    <w:rsid w:val="00822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F8"/>
    <w:pPr>
      <w:ind w:left="720"/>
      <w:contextualSpacing/>
    </w:pPr>
  </w:style>
  <w:style w:type="table" w:styleId="TableGrid">
    <w:name w:val="Table Grid"/>
    <w:basedOn w:val="TableNormal"/>
    <w:uiPriority w:val="59"/>
    <w:rsid w:val="00822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5</cp:revision>
  <dcterms:created xsi:type="dcterms:W3CDTF">2015-09-22T17:26:00Z</dcterms:created>
  <dcterms:modified xsi:type="dcterms:W3CDTF">2015-11-21T12:35:00Z</dcterms:modified>
</cp:coreProperties>
</file>