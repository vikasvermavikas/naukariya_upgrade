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59" w:rsidRPr="004A4E65" w:rsidRDefault="001B2259">
      <w:pPr>
        <w:ind w:left="2160" w:firstLine="720"/>
        <w:rPr>
          <w:rFonts w:ascii="Calibri" w:hAnsi="Calibri" w:cs="Tahoma"/>
          <w:b/>
        </w:rPr>
      </w:pPr>
      <w:r>
        <w:rPr>
          <w:rFonts w:ascii="Tahoma" w:hAnsi="Tahoma" w:cs="Tahoma"/>
          <w:b/>
        </w:rPr>
        <w:t>CURRICULUM VITAE</w:t>
      </w:r>
    </w:p>
    <w:p w:rsidR="0050373B" w:rsidRDefault="0050373B">
      <w:pPr>
        <w:rPr>
          <w:rFonts w:ascii="Tahoma" w:hAnsi="Tahoma" w:cs="Tahoma"/>
          <w:b/>
          <w:bCs/>
          <w:sz w:val="28"/>
          <w:szCs w:val="28"/>
        </w:rPr>
      </w:pPr>
    </w:p>
    <w:p w:rsidR="001B2259" w:rsidRPr="00DC7F0A" w:rsidRDefault="00602EC1">
      <w:pPr>
        <w:rPr>
          <w:rFonts w:ascii="Calibri" w:hAnsi="Calibri" w:cs="Tahoma"/>
          <w:b/>
          <w:bCs/>
          <w:i/>
          <w:sz w:val="32"/>
          <w:szCs w:val="32"/>
        </w:rPr>
      </w:pPr>
      <w:r>
        <w:rPr>
          <w:rFonts w:ascii="Tahoma" w:hAnsi="Tahoma" w:cs="Tahoma"/>
          <w:b/>
          <w:bCs/>
          <w:sz w:val="28"/>
          <w:szCs w:val="28"/>
        </w:rPr>
        <w:t>CHANDRA SHEKHAR KUMAR</w:t>
      </w:r>
      <w:r w:rsidR="00DC7F0A">
        <w:rPr>
          <w:rFonts w:ascii="Calibri" w:hAnsi="Calibri" w:cs="Tahoma"/>
          <w:b/>
          <w:bCs/>
          <w:i/>
          <w:sz w:val="32"/>
          <w:szCs w:val="32"/>
        </w:rPr>
        <w:tab/>
      </w:r>
      <w:r w:rsidR="001B2259">
        <w:rPr>
          <w:rFonts w:ascii="Tahoma" w:hAnsi="Tahoma" w:cs="Tahoma"/>
          <w:sz w:val="20"/>
          <w:szCs w:val="20"/>
        </w:rPr>
        <w:t xml:space="preserve">Mobile No: </w:t>
      </w:r>
      <w:r w:rsidR="00B1364B">
        <w:rPr>
          <w:rFonts w:ascii="Tahoma" w:hAnsi="Tahoma" w:cs="Tahoma"/>
          <w:sz w:val="20"/>
          <w:szCs w:val="20"/>
        </w:rPr>
        <w:t xml:space="preserve">(+91) </w:t>
      </w:r>
      <w:r w:rsidR="00FC2116">
        <w:rPr>
          <w:rFonts w:ascii="Tahoma" w:hAnsi="Tahoma" w:cs="Tahoma"/>
          <w:sz w:val="20"/>
          <w:szCs w:val="20"/>
        </w:rPr>
        <w:t>7781000881</w:t>
      </w:r>
    </w:p>
    <w:p w:rsidR="00DC7F0A" w:rsidRPr="00A17CAF" w:rsidRDefault="001B2259" w:rsidP="00602EC1">
      <w:pPr>
        <w:rPr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Email ID: </w:t>
      </w:r>
      <w:r w:rsidR="00602EC1">
        <w:rPr>
          <w:rFonts w:ascii="Tahoma" w:hAnsi="Tahoma" w:cs="Tahoma"/>
          <w:sz w:val="20"/>
          <w:szCs w:val="20"/>
        </w:rPr>
        <w:t>chandrashekhar267@gmail.com</w:t>
      </w:r>
    </w:p>
    <w:p w:rsidR="001B2259" w:rsidRDefault="001B2259">
      <w:pPr>
        <w:jc w:val="both"/>
      </w:pPr>
    </w:p>
    <w:p w:rsidR="00BF7B0D" w:rsidRPr="008973BC" w:rsidRDefault="00BF7B0D" w:rsidP="00BF7B0D">
      <w:pPr>
        <w:shd w:val="clear" w:color="auto" w:fill="8C8C8C"/>
        <w:rPr>
          <w:rFonts w:ascii="Tahoma" w:hAnsi="Tahoma" w:cs="Tahoma"/>
          <w:b/>
          <w:bCs/>
          <w:sz w:val="20"/>
          <w:szCs w:val="20"/>
        </w:rPr>
      </w:pPr>
      <w:r w:rsidRPr="0050373B">
        <w:rPr>
          <w:rFonts w:ascii="Tahoma" w:hAnsi="Tahoma" w:cs="Tahoma"/>
          <w:b/>
          <w:sz w:val="22"/>
          <w:szCs w:val="22"/>
        </w:rPr>
        <w:t>Career</w:t>
      </w:r>
      <w:r w:rsidRPr="0050373B">
        <w:rPr>
          <w:rFonts w:ascii="Tahoma" w:hAnsi="Tahoma" w:cs="Tahoma"/>
          <w:b/>
          <w:bCs/>
          <w:sz w:val="22"/>
          <w:szCs w:val="22"/>
        </w:rPr>
        <w:t xml:space="preserve"> objective</w:t>
      </w:r>
      <w:r w:rsidR="0034218F">
        <w:rPr>
          <w:rFonts w:ascii="Tahoma" w:hAnsi="Tahoma" w:cs="Tahoma"/>
          <w:b/>
          <w:bCs/>
          <w:sz w:val="22"/>
          <w:szCs w:val="22"/>
        </w:rPr>
        <w:t>:</w:t>
      </w:r>
    </w:p>
    <w:p w:rsidR="00BF7B0D" w:rsidRDefault="00BF7B0D">
      <w:pPr>
        <w:jc w:val="both"/>
      </w:pPr>
    </w:p>
    <w:p w:rsidR="0050373B" w:rsidRPr="0050373B" w:rsidRDefault="0050373B" w:rsidP="0050373B">
      <w:pPr>
        <w:rPr>
          <w:rFonts w:ascii="Tahoma" w:hAnsi="Tahoma" w:cs="Tahoma"/>
          <w:sz w:val="20"/>
          <w:szCs w:val="20"/>
        </w:rPr>
      </w:pPr>
      <w:proofErr w:type="gramStart"/>
      <w:r w:rsidRPr="0050373B">
        <w:rPr>
          <w:rFonts w:ascii="Tahoma" w:hAnsi="Tahoma" w:cs="Tahoma"/>
          <w:sz w:val="20"/>
          <w:szCs w:val="20"/>
        </w:rPr>
        <w:t>To be associated with a reputed &amp; professionally managed organization, where knowledge and competencies can be used in challenging assignments by integrity and using cutting edge technologies together with co-operation and teamwork.</w:t>
      </w:r>
      <w:proofErr w:type="gramEnd"/>
    </w:p>
    <w:p w:rsidR="001B2259" w:rsidRDefault="001B2259">
      <w:pPr>
        <w:jc w:val="both"/>
      </w:pPr>
    </w:p>
    <w:p w:rsidR="00BF7B0D" w:rsidRPr="008973BC" w:rsidRDefault="00BF7B0D" w:rsidP="00BF7B0D">
      <w:pPr>
        <w:shd w:val="clear" w:color="auto" w:fill="8C8C8C"/>
        <w:rPr>
          <w:rFonts w:ascii="Tahoma" w:hAnsi="Tahoma" w:cs="Tahoma"/>
          <w:b/>
          <w:bCs/>
          <w:sz w:val="20"/>
          <w:szCs w:val="20"/>
        </w:rPr>
      </w:pPr>
      <w:proofErr w:type="gramStart"/>
      <w:r w:rsidRPr="0050373B">
        <w:rPr>
          <w:rFonts w:ascii="Tahoma" w:hAnsi="Tahoma" w:cs="Tahoma"/>
          <w:b/>
          <w:sz w:val="22"/>
          <w:szCs w:val="22"/>
        </w:rPr>
        <w:t xml:space="preserve">Professional  </w:t>
      </w:r>
      <w:r w:rsidRPr="0050373B">
        <w:rPr>
          <w:rFonts w:ascii="Tahoma" w:hAnsi="Tahoma" w:cs="Tahoma"/>
          <w:b/>
          <w:bCs/>
          <w:sz w:val="22"/>
          <w:szCs w:val="22"/>
        </w:rPr>
        <w:t>Summary</w:t>
      </w:r>
      <w:proofErr w:type="gramEnd"/>
      <w:r w:rsidR="0034218F">
        <w:rPr>
          <w:rFonts w:ascii="Tahoma" w:hAnsi="Tahoma" w:cs="Tahoma"/>
          <w:b/>
          <w:bCs/>
          <w:sz w:val="22"/>
          <w:szCs w:val="22"/>
        </w:rPr>
        <w:t>:</w:t>
      </w:r>
    </w:p>
    <w:p w:rsidR="00A17CAF" w:rsidRDefault="00A17CAF" w:rsidP="0050373B">
      <w:pPr>
        <w:jc w:val="both"/>
      </w:pPr>
    </w:p>
    <w:p w:rsidR="0050373B" w:rsidRPr="0050373B" w:rsidRDefault="00522E91" w:rsidP="0050373B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7</w:t>
      </w:r>
      <w:r w:rsidR="001365C6">
        <w:rPr>
          <w:rFonts w:ascii="Tahoma" w:hAnsi="Tahoma" w:cs="Tahoma"/>
          <w:b/>
          <w:sz w:val="20"/>
          <w:szCs w:val="20"/>
        </w:rPr>
        <w:t xml:space="preserve"> </w:t>
      </w:r>
      <w:r w:rsidR="003B5514" w:rsidRPr="003B5514">
        <w:rPr>
          <w:rFonts w:ascii="Tahoma" w:hAnsi="Tahoma" w:cs="Tahoma"/>
          <w:b/>
          <w:sz w:val="20"/>
          <w:szCs w:val="20"/>
        </w:rPr>
        <w:t>Y</w:t>
      </w:r>
      <w:r w:rsidR="004017E2">
        <w:rPr>
          <w:rFonts w:ascii="Tahoma" w:hAnsi="Tahoma" w:cs="Tahoma"/>
          <w:b/>
          <w:sz w:val="20"/>
          <w:szCs w:val="20"/>
        </w:rPr>
        <w:t>ears</w:t>
      </w:r>
      <w:r w:rsidR="0050373B" w:rsidRPr="003B5514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6 months </w:t>
      </w:r>
      <w:r w:rsidR="0050373B" w:rsidRPr="003B5514">
        <w:rPr>
          <w:rFonts w:ascii="Tahoma" w:hAnsi="Tahoma" w:cs="Tahoma"/>
          <w:b/>
          <w:sz w:val="20"/>
          <w:szCs w:val="20"/>
        </w:rPr>
        <w:t>of rich experience</w:t>
      </w:r>
      <w:r w:rsidR="00DA0D16">
        <w:rPr>
          <w:rFonts w:ascii="Tahoma" w:hAnsi="Tahoma" w:cs="Tahoma"/>
          <w:sz w:val="20"/>
          <w:szCs w:val="20"/>
        </w:rPr>
        <w:t xml:space="preserve"> in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 xml:space="preserve">IT </w:t>
      </w:r>
      <w:r w:rsidR="00DA0D16">
        <w:rPr>
          <w:rFonts w:ascii="Tahoma" w:hAnsi="Tahoma" w:cs="Tahoma"/>
          <w:sz w:val="20"/>
          <w:szCs w:val="20"/>
        </w:rPr>
        <w:t xml:space="preserve"> field</w:t>
      </w:r>
      <w:proofErr w:type="gramEnd"/>
      <w:r w:rsidR="00DA0D16">
        <w:rPr>
          <w:rFonts w:ascii="Tahoma" w:hAnsi="Tahoma" w:cs="Tahoma"/>
          <w:sz w:val="20"/>
          <w:szCs w:val="20"/>
        </w:rPr>
        <w:t xml:space="preserve"> </w:t>
      </w:r>
      <w:r w:rsidR="00714B3A">
        <w:rPr>
          <w:rFonts w:ascii="Tahoma" w:hAnsi="Tahoma" w:cs="Tahoma"/>
          <w:sz w:val="20"/>
          <w:szCs w:val="20"/>
        </w:rPr>
        <w:t xml:space="preserve">and Monitoring, </w:t>
      </w:r>
      <w:r w:rsidR="00714B3A">
        <w:rPr>
          <w:bCs/>
          <w:sz w:val="18"/>
        </w:rPr>
        <w:t>troubleshooting</w:t>
      </w:r>
      <w:r w:rsidR="00714B3A">
        <w:rPr>
          <w:rFonts w:ascii="Tahoma" w:hAnsi="Tahoma" w:cs="Tahoma"/>
          <w:sz w:val="20"/>
          <w:szCs w:val="20"/>
        </w:rPr>
        <w:t xml:space="preserve">  and handling e-District Project, NIC Net Project and </w:t>
      </w:r>
      <w:proofErr w:type="spellStart"/>
      <w:r w:rsidR="00714B3A">
        <w:rPr>
          <w:rFonts w:ascii="Tahoma" w:hAnsi="Tahoma" w:cs="Tahoma"/>
          <w:sz w:val="20"/>
          <w:szCs w:val="20"/>
        </w:rPr>
        <w:t>Jharnet</w:t>
      </w:r>
      <w:proofErr w:type="spellEnd"/>
      <w:r w:rsidR="00714B3A">
        <w:rPr>
          <w:rFonts w:ascii="Tahoma" w:hAnsi="Tahoma" w:cs="Tahoma"/>
          <w:sz w:val="20"/>
          <w:szCs w:val="20"/>
        </w:rPr>
        <w:t xml:space="preserve"> Project etc.</w:t>
      </w:r>
    </w:p>
    <w:p w:rsidR="00733FEC" w:rsidRDefault="00733FEC" w:rsidP="00733FEC">
      <w:pPr>
        <w:pStyle w:val="ListParagraph"/>
        <w:rPr>
          <w:rFonts w:ascii="Tahoma" w:hAnsi="Tahoma" w:cs="Tahoma"/>
          <w:sz w:val="20"/>
        </w:rPr>
      </w:pPr>
    </w:p>
    <w:p w:rsidR="00733FEC" w:rsidRPr="008973BC" w:rsidRDefault="00522E91" w:rsidP="00733FEC">
      <w:pPr>
        <w:shd w:val="clear" w:color="auto" w:fill="8C8C8C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sz w:val="22"/>
          <w:szCs w:val="22"/>
        </w:rPr>
        <w:t>Current Work Experience</w:t>
      </w:r>
    </w:p>
    <w:p w:rsidR="00522E91" w:rsidRDefault="00522E91" w:rsidP="00522E91">
      <w:pPr>
        <w:ind w:firstLine="720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522E91" w:rsidRPr="005E1414" w:rsidRDefault="00522E91" w:rsidP="00522E91">
      <w:pPr>
        <w:ind w:firstLine="72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lang w:val="en-GB"/>
        </w:rPr>
        <w:t>Organization       :    JAP-IT</w:t>
      </w:r>
      <w:r w:rsidR="00133DBC">
        <w:rPr>
          <w:rFonts w:ascii="Tahoma" w:hAnsi="Tahoma" w:cs="Tahoma"/>
          <w:b/>
          <w:bCs/>
          <w:sz w:val="20"/>
          <w:szCs w:val="20"/>
          <w:lang w:val="en-GB"/>
        </w:rPr>
        <w:t xml:space="preserve">/District e-Governance </w:t>
      </w:r>
      <w:proofErr w:type="spellStart"/>
      <w:r w:rsidR="00133DBC">
        <w:rPr>
          <w:rFonts w:ascii="Tahoma" w:hAnsi="Tahoma" w:cs="Tahoma"/>
          <w:b/>
          <w:bCs/>
          <w:sz w:val="20"/>
          <w:szCs w:val="20"/>
          <w:lang w:val="en-GB"/>
        </w:rPr>
        <w:t>Soceity</w:t>
      </w:r>
      <w:proofErr w:type="spellEnd"/>
      <w:r w:rsidR="00133DBC">
        <w:rPr>
          <w:rFonts w:ascii="Tahoma" w:hAnsi="Tahoma" w:cs="Tahoma"/>
          <w:b/>
          <w:bCs/>
          <w:sz w:val="20"/>
          <w:szCs w:val="20"/>
          <w:lang w:val="en-GB"/>
        </w:rPr>
        <w:t xml:space="preserve">, </w:t>
      </w:r>
      <w:proofErr w:type="spellStart"/>
      <w:r w:rsidR="00133DBC">
        <w:rPr>
          <w:rFonts w:ascii="Tahoma" w:hAnsi="Tahoma" w:cs="Tahoma"/>
          <w:b/>
          <w:bCs/>
          <w:sz w:val="20"/>
          <w:szCs w:val="20"/>
          <w:lang w:val="en-GB"/>
        </w:rPr>
        <w:t>Simdega</w:t>
      </w:r>
      <w:proofErr w:type="spellEnd"/>
    </w:p>
    <w:p w:rsidR="00522E91" w:rsidRDefault="00522E91" w:rsidP="00522E91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lang w:val="en-GB"/>
        </w:rPr>
        <w:tab/>
        <w:t>Designation</w:t>
      </w:r>
      <w:r>
        <w:rPr>
          <w:rFonts w:ascii="Tahoma" w:hAnsi="Tahoma" w:cs="Tahoma"/>
          <w:b/>
          <w:bCs/>
          <w:sz w:val="20"/>
          <w:szCs w:val="20"/>
          <w:lang w:val="en-GB"/>
        </w:rPr>
        <w:tab/>
        <w:t xml:space="preserve">    :     </w:t>
      </w:r>
      <w:r>
        <w:rPr>
          <w:rFonts w:ascii="Tahoma" w:hAnsi="Tahoma" w:cs="Tahoma"/>
          <w:b/>
          <w:bCs/>
          <w:sz w:val="20"/>
          <w:szCs w:val="20"/>
        </w:rPr>
        <w:t>e-District Manager (EDM)</w:t>
      </w:r>
    </w:p>
    <w:p w:rsidR="00522E91" w:rsidRDefault="00522E91" w:rsidP="00522E91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Duration       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:     November-2015 to till date (about 1 year 5 months)</w:t>
      </w:r>
    </w:p>
    <w:p w:rsidR="00522E91" w:rsidRDefault="00522E91" w:rsidP="00522E91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          Place of 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posting  :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   </w:t>
      </w:r>
      <w:r w:rsidR="00714B3A">
        <w:rPr>
          <w:rFonts w:ascii="Tahoma" w:hAnsi="Tahoma" w:cs="Tahoma"/>
          <w:b/>
          <w:bCs/>
          <w:sz w:val="20"/>
          <w:szCs w:val="20"/>
        </w:rPr>
        <w:t xml:space="preserve">DC Office, </w:t>
      </w:r>
      <w:proofErr w:type="spellStart"/>
      <w:r w:rsidR="00714B3A">
        <w:rPr>
          <w:rFonts w:ascii="Tahoma" w:hAnsi="Tahoma" w:cs="Tahoma"/>
          <w:b/>
          <w:bCs/>
          <w:sz w:val="20"/>
          <w:szCs w:val="20"/>
        </w:rPr>
        <w:t>Simdega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, Jharkhand</w:t>
      </w:r>
    </w:p>
    <w:p w:rsidR="00714B3A" w:rsidRPr="009C09AF" w:rsidRDefault="00714B3A" w:rsidP="00522E91">
      <w:pPr>
        <w:rPr>
          <w:rFonts w:ascii="Tahoma" w:hAnsi="Tahoma" w:cs="Tahoma"/>
          <w:b/>
          <w:bCs/>
          <w:sz w:val="20"/>
          <w:szCs w:val="20"/>
        </w:rPr>
      </w:pPr>
    </w:p>
    <w:p w:rsidR="000C2116" w:rsidRPr="008973BC" w:rsidRDefault="00522E91" w:rsidP="000C2116">
      <w:pPr>
        <w:shd w:val="clear" w:color="auto" w:fill="8C8C8C"/>
        <w:rPr>
          <w:rFonts w:ascii="Tahoma" w:hAnsi="Tahoma" w:cs="Tahoma"/>
          <w:b/>
          <w:bCs/>
          <w:sz w:val="20"/>
          <w:szCs w:val="20"/>
        </w:rPr>
      </w:pPr>
      <w:proofErr w:type="gramStart"/>
      <w:r>
        <w:rPr>
          <w:rFonts w:ascii="Tahoma" w:hAnsi="Tahoma" w:cs="Tahoma"/>
          <w:b/>
          <w:sz w:val="22"/>
          <w:szCs w:val="22"/>
        </w:rPr>
        <w:t xml:space="preserve">Previous </w:t>
      </w:r>
      <w:r w:rsidR="000C2116">
        <w:rPr>
          <w:rFonts w:ascii="Tahoma" w:hAnsi="Tahoma" w:cs="Tahoma"/>
          <w:b/>
          <w:sz w:val="22"/>
          <w:szCs w:val="22"/>
        </w:rPr>
        <w:t xml:space="preserve"> Work</w:t>
      </w:r>
      <w:proofErr w:type="gramEnd"/>
      <w:r w:rsidR="000C2116">
        <w:rPr>
          <w:rFonts w:ascii="Tahoma" w:hAnsi="Tahoma" w:cs="Tahoma"/>
          <w:b/>
          <w:sz w:val="22"/>
          <w:szCs w:val="22"/>
        </w:rPr>
        <w:t xml:space="preserve"> Experience:</w:t>
      </w:r>
    </w:p>
    <w:p w:rsidR="000C2116" w:rsidRDefault="000C2116" w:rsidP="000C2116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0C2116" w:rsidRPr="005E1414" w:rsidRDefault="000C2116" w:rsidP="000C2116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lang w:val="en-GB"/>
        </w:rPr>
        <w:tab/>
        <w:t xml:space="preserve">Organization       :    Wipro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GB"/>
        </w:rPr>
        <w:t>Infotech</w:t>
      </w:r>
      <w:proofErr w:type="spellEnd"/>
      <w:r w:rsidRPr="0012014D">
        <w:rPr>
          <w:rFonts w:ascii="Tahoma" w:hAnsi="Tahoma" w:cs="Tahoma"/>
          <w:b/>
          <w:bCs/>
          <w:sz w:val="20"/>
          <w:szCs w:val="20"/>
          <w:lang w:val="en-GB"/>
        </w:rPr>
        <w:tab/>
      </w:r>
    </w:p>
    <w:p w:rsidR="000C2116" w:rsidRDefault="000C2116" w:rsidP="000C2116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lang w:val="en-GB"/>
        </w:rPr>
        <w:tab/>
        <w:t>Designation</w:t>
      </w:r>
      <w:r>
        <w:rPr>
          <w:rFonts w:ascii="Tahoma" w:hAnsi="Tahoma" w:cs="Tahoma"/>
          <w:b/>
          <w:bCs/>
          <w:sz w:val="20"/>
          <w:szCs w:val="20"/>
          <w:lang w:val="en-GB"/>
        </w:rPr>
        <w:tab/>
        <w:t xml:space="preserve">    :     </w:t>
      </w:r>
      <w:r>
        <w:rPr>
          <w:rFonts w:ascii="Tahoma" w:hAnsi="Tahoma" w:cs="Tahoma"/>
          <w:b/>
          <w:bCs/>
          <w:sz w:val="20"/>
          <w:szCs w:val="20"/>
        </w:rPr>
        <w:t>Network Engineer</w:t>
      </w:r>
      <w:r w:rsidR="00E34FFC">
        <w:rPr>
          <w:rFonts w:ascii="Tahoma" w:hAnsi="Tahoma" w:cs="Tahoma"/>
          <w:b/>
          <w:bCs/>
          <w:sz w:val="20"/>
          <w:szCs w:val="20"/>
        </w:rPr>
        <w:t xml:space="preserve"> (NIC Net project)</w:t>
      </w:r>
    </w:p>
    <w:p w:rsidR="000C2116" w:rsidRDefault="000C2116" w:rsidP="000C2116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Duration       </w:t>
      </w:r>
      <w:r w:rsidR="006F201F">
        <w:rPr>
          <w:rFonts w:ascii="Tahoma" w:hAnsi="Tahoma" w:cs="Tahoma"/>
          <w:b/>
          <w:bCs/>
          <w:sz w:val="20"/>
          <w:szCs w:val="20"/>
        </w:rPr>
        <w:tab/>
        <w:t xml:space="preserve">    :     </w:t>
      </w:r>
      <w:r w:rsidR="00522E91">
        <w:rPr>
          <w:rFonts w:ascii="Tahoma" w:hAnsi="Tahoma" w:cs="Tahoma"/>
          <w:b/>
          <w:bCs/>
          <w:sz w:val="20"/>
          <w:szCs w:val="20"/>
        </w:rPr>
        <w:t xml:space="preserve">1 </w:t>
      </w:r>
      <w:r w:rsidR="006F201F">
        <w:rPr>
          <w:rFonts w:ascii="Tahoma" w:hAnsi="Tahoma" w:cs="Tahoma"/>
          <w:b/>
          <w:bCs/>
          <w:sz w:val="20"/>
          <w:szCs w:val="20"/>
        </w:rPr>
        <w:t xml:space="preserve">Feb-2013 to </w:t>
      </w:r>
      <w:r w:rsidR="00522E91">
        <w:rPr>
          <w:rFonts w:ascii="Tahoma" w:hAnsi="Tahoma" w:cs="Tahoma"/>
          <w:b/>
          <w:bCs/>
          <w:sz w:val="20"/>
          <w:szCs w:val="20"/>
        </w:rPr>
        <w:t>31 Oct</w:t>
      </w:r>
      <w:r w:rsidR="006F201F">
        <w:rPr>
          <w:rFonts w:ascii="Tahoma" w:hAnsi="Tahoma" w:cs="Tahoma"/>
          <w:b/>
          <w:bCs/>
          <w:sz w:val="20"/>
          <w:szCs w:val="20"/>
        </w:rPr>
        <w:t>-2015 (2 years 8 months)</w:t>
      </w:r>
    </w:p>
    <w:p w:rsidR="000C2116" w:rsidRPr="009C09AF" w:rsidRDefault="000C2116" w:rsidP="000C2116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          Place of 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 xml:space="preserve">posting  </w:t>
      </w:r>
      <w:r w:rsidR="00FC2116">
        <w:rPr>
          <w:rFonts w:ascii="Tahoma" w:hAnsi="Tahoma" w:cs="Tahoma"/>
          <w:b/>
          <w:bCs/>
          <w:sz w:val="20"/>
          <w:szCs w:val="20"/>
        </w:rPr>
        <w:t>:</w:t>
      </w:r>
      <w:proofErr w:type="gramEnd"/>
      <w:r w:rsidR="00FC2116">
        <w:rPr>
          <w:rFonts w:ascii="Tahoma" w:hAnsi="Tahoma" w:cs="Tahoma"/>
          <w:b/>
          <w:bCs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sz w:val="20"/>
          <w:szCs w:val="20"/>
        </w:rPr>
        <w:t xml:space="preserve"> NIC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Garhwa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, Jharkhand</w:t>
      </w:r>
    </w:p>
    <w:p w:rsidR="000C2116" w:rsidRDefault="000C2116" w:rsidP="000C2116">
      <w:pPr>
        <w:pStyle w:val="ListParagraph"/>
        <w:tabs>
          <w:tab w:val="left" w:pos="630"/>
        </w:tabs>
        <w:ind w:left="450"/>
        <w:rPr>
          <w:rFonts w:ascii="Tahoma" w:hAnsi="Tahoma" w:cs="Tahoma"/>
          <w:sz w:val="20"/>
          <w:szCs w:val="20"/>
        </w:rPr>
      </w:pPr>
    </w:p>
    <w:p w:rsidR="00733FEC" w:rsidRPr="00437987" w:rsidRDefault="00733FEC" w:rsidP="00733FEC">
      <w:pPr>
        <w:pStyle w:val="ListParagraph"/>
        <w:tabs>
          <w:tab w:val="left" w:pos="630"/>
        </w:tabs>
        <w:ind w:left="450"/>
        <w:rPr>
          <w:rFonts w:ascii="Tahoma" w:hAnsi="Tahoma" w:cs="Tahoma"/>
          <w:sz w:val="20"/>
          <w:szCs w:val="20"/>
        </w:rPr>
      </w:pPr>
    </w:p>
    <w:p w:rsidR="00B91F1A" w:rsidRPr="008973BC" w:rsidRDefault="000C2116" w:rsidP="00B91F1A">
      <w:pPr>
        <w:shd w:val="clear" w:color="auto" w:fill="8C8C8C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sz w:val="22"/>
          <w:szCs w:val="22"/>
        </w:rPr>
        <w:t xml:space="preserve">Previous </w:t>
      </w:r>
      <w:r w:rsidR="00B91F1A">
        <w:rPr>
          <w:rFonts w:ascii="Tahoma" w:hAnsi="Tahoma" w:cs="Tahoma"/>
          <w:b/>
          <w:sz w:val="22"/>
          <w:szCs w:val="22"/>
        </w:rPr>
        <w:t>Work Experience:</w:t>
      </w:r>
    </w:p>
    <w:p w:rsidR="00B91F1A" w:rsidRDefault="00B91F1A" w:rsidP="00B91F1A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B91F1A" w:rsidRPr="005E1414" w:rsidRDefault="00B91F1A" w:rsidP="00B91F1A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lang w:val="en-GB"/>
        </w:rPr>
        <w:tab/>
        <w:t>Organization       :    United Telecoms Limited</w:t>
      </w:r>
      <w:r w:rsidRPr="0012014D">
        <w:rPr>
          <w:rFonts w:ascii="Tahoma" w:hAnsi="Tahoma" w:cs="Tahoma"/>
          <w:b/>
          <w:bCs/>
          <w:sz w:val="20"/>
          <w:szCs w:val="20"/>
          <w:lang w:val="en-GB"/>
        </w:rPr>
        <w:tab/>
      </w:r>
    </w:p>
    <w:p w:rsidR="00B91F1A" w:rsidRDefault="00B91F1A" w:rsidP="00B91F1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lang w:val="en-GB"/>
        </w:rPr>
        <w:tab/>
        <w:t>Designation</w:t>
      </w:r>
      <w:r>
        <w:rPr>
          <w:rFonts w:ascii="Tahoma" w:hAnsi="Tahoma" w:cs="Tahoma"/>
          <w:b/>
          <w:bCs/>
          <w:sz w:val="20"/>
          <w:szCs w:val="20"/>
          <w:lang w:val="en-GB"/>
        </w:rPr>
        <w:tab/>
        <w:t xml:space="preserve">    :     </w:t>
      </w:r>
      <w:r>
        <w:rPr>
          <w:rFonts w:ascii="Tahoma" w:hAnsi="Tahoma" w:cs="Tahoma"/>
          <w:b/>
          <w:bCs/>
          <w:sz w:val="20"/>
          <w:szCs w:val="20"/>
        </w:rPr>
        <w:t>Network Engineer</w:t>
      </w:r>
      <w:r w:rsidR="00E34FFC">
        <w:rPr>
          <w:rFonts w:ascii="Tahoma" w:hAnsi="Tahoma" w:cs="Tahoma"/>
          <w:b/>
          <w:bCs/>
          <w:sz w:val="20"/>
          <w:szCs w:val="20"/>
        </w:rPr>
        <w:t xml:space="preserve"> (</w:t>
      </w:r>
      <w:proofErr w:type="spellStart"/>
      <w:r w:rsidR="00E34FFC">
        <w:rPr>
          <w:rFonts w:ascii="Tahoma" w:hAnsi="Tahoma" w:cs="Tahoma"/>
          <w:b/>
          <w:bCs/>
          <w:sz w:val="20"/>
          <w:szCs w:val="20"/>
        </w:rPr>
        <w:t>Jharnet</w:t>
      </w:r>
      <w:proofErr w:type="spellEnd"/>
      <w:r w:rsidR="00E34FFC">
        <w:rPr>
          <w:rFonts w:ascii="Tahoma" w:hAnsi="Tahoma" w:cs="Tahoma"/>
          <w:b/>
          <w:bCs/>
          <w:sz w:val="20"/>
          <w:szCs w:val="20"/>
        </w:rPr>
        <w:t xml:space="preserve"> project)</w:t>
      </w:r>
    </w:p>
    <w:p w:rsidR="00B91F1A" w:rsidRDefault="00B91F1A" w:rsidP="00B91F1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Duration    </w:t>
      </w:r>
      <w:r w:rsidR="00522E91">
        <w:rPr>
          <w:rFonts w:ascii="Tahoma" w:hAnsi="Tahoma" w:cs="Tahoma"/>
          <w:b/>
          <w:bCs/>
          <w:sz w:val="20"/>
          <w:szCs w:val="20"/>
        </w:rPr>
        <w:t xml:space="preserve">   </w:t>
      </w:r>
      <w:r w:rsidR="00522E91">
        <w:rPr>
          <w:rFonts w:ascii="Tahoma" w:hAnsi="Tahoma" w:cs="Tahoma"/>
          <w:b/>
          <w:bCs/>
          <w:sz w:val="20"/>
          <w:szCs w:val="20"/>
        </w:rPr>
        <w:tab/>
        <w:t xml:space="preserve">    :     19 Aug-2009 to 22 Jan-2013 (3 years 5 months)</w:t>
      </w:r>
    </w:p>
    <w:p w:rsidR="000A7D19" w:rsidRPr="009C09AF" w:rsidRDefault="000A7D19" w:rsidP="00B91F1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          Place of 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posting  :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   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Khunti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DC OFFICE</w:t>
      </w:r>
    </w:p>
    <w:p w:rsidR="001365C6" w:rsidRDefault="001365C6" w:rsidP="00971B8D">
      <w:pPr>
        <w:rPr>
          <w:b/>
          <w:sz w:val="20"/>
          <w:szCs w:val="20"/>
        </w:rPr>
      </w:pPr>
    </w:p>
    <w:p w:rsidR="005627BE" w:rsidRPr="008973BC" w:rsidRDefault="005627BE" w:rsidP="005627BE">
      <w:pPr>
        <w:shd w:val="clear" w:color="auto" w:fill="8C8C8C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2"/>
          <w:szCs w:val="22"/>
        </w:rPr>
        <w:t>Technical Skills:</w:t>
      </w:r>
    </w:p>
    <w:p w:rsidR="00437987" w:rsidRPr="00437987" w:rsidRDefault="00437987" w:rsidP="00437987">
      <w:pPr>
        <w:pStyle w:val="Heading8"/>
        <w:rPr>
          <w:rFonts w:ascii="Tahoma" w:hAnsi="Tahoma" w:cs="Tahoma"/>
          <w:b/>
        </w:rPr>
      </w:pPr>
      <w:r w:rsidRPr="00437987">
        <w:rPr>
          <w:rFonts w:ascii="Tahoma" w:hAnsi="Tahoma" w:cs="Tahoma"/>
          <w:b/>
        </w:rPr>
        <w:t>HARDWARE</w:t>
      </w:r>
    </w:p>
    <w:p w:rsidR="00437987" w:rsidRPr="00437987" w:rsidRDefault="00437987" w:rsidP="00437987">
      <w:pPr>
        <w:keepLines/>
        <w:widowControl/>
        <w:numPr>
          <w:ilvl w:val="0"/>
          <w:numId w:val="20"/>
        </w:numPr>
        <w:suppressAutoHyphens w:val="0"/>
        <w:autoSpaceDE/>
        <w:jc w:val="both"/>
        <w:rPr>
          <w:rFonts w:ascii="Tahoma" w:hAnsi="Tahoma" w:cs="Tahoma"/>
          <w:sz w:val="20"/>
          <w:szCs w:val="20"/>
        </w:rPr>
      </w:pPr>
      <w:r w:rsidRPr="00437987">
        <w:rPr>
          <w:rFonts w:ascii="Tahoma" w:hAnsi="Tahoma" w:cs="Tahoma"/>
          <w:sz w:val="20"/>
          <w:szCs w:val="20"/>
        </w:rPr>
        <w:t>Hardware Components, Assembling CPU,</w:t>
      </w:r>
    </w:p>
    <w:p w:rsidR="00437987" w:rsidRPr="00437987" w:rsidRDefault="00437987" w:rsidP="00437987">
      <w:pPr>
        <w:keepLines/>
        <w:widowControl/>
        <w:numPr>
          <w:ilvl w:val="0"/>
          <w:numId w:val="20"/>
        </w:numPr>
        <w:suppressAutoHyphens w:val="0"/>
        <w:autoSpaceDE/>
        <w:jc w:val="both"/>
        <w:rPr>
          <w:rFonts w:ascii="Tahoma" w:hAnsi="Tahoma" w:cs="Tahoma"/>
          <w:sz w:val="20"/>
          <w:szCs w:val="20"/>
        </w:rPr>
      </w:pPr>
      <w:r w:rsidRPr="00437987">
        <w:rPr>
          <w:rFonts w:ascii="Tahoma" w:hAnsi="Tahoma" w:cs="Tahoma"/>
          <w:sz w:val="20"/>
          <w:szCs w:val="20"/>
        </w:rPr>
        <w:t>creat</w:t>
      </w:r>
      <w:r w:rsidR="00F24397">
        <w:rPr>
          <w:rFonts w:ascii="Tahoma" w:hAnsi="Tahoma" w:cs="Tahoma"/>
          <w:sz w:val="20"/>
          <w:szCs w:val="20"/>
        </w:rPr>
        <w:t>ing Partitions, formatting etc.</w:t>
      </w:r>
      <w:r w:rsidRPr="00437987">
        <w:rPr>
          <w:rFonts w:ascii="Tahoma" w:hAnsi="Tahoma" w:cs="Tahoma"/>
          <w:sz w:val="20"/>
          <w:szCs w:val="20"/>
        </w:rPr>
        <w:t>,</w:t>
      </w:r>
    </w:p>
    <w:p w:rsidR="00437987" w:rsidRPr="00437987" w:rsidRDefault="00437987" w:rsidP="00437987">
      <w:pPr>
        <w:keepLines/>
        <w:widowControl/>
        <w:numPr>
          <w:ilvl w:val="0"/>
          <w:numId w:val="20"/>
        </w:numPr>
        <w:suppressAutoHyphens w:val="0"/>
        <w:autoSpaceDE/>
        <w:jc w:val="both"/>
        <w:rPr>
          <w:rFonts w:ascii="Tahoma" w:hAnsi="Tahoma" w:cs="Tahoma"/>
          <w:sz w:val="20"/>
          <w:szCs w:val="20"/>
        </w:rPr>
      </w:pPr>
      <w:r w:rsidRPr="00437987">
        <w:rPr>
          <w:rFonts w:ascii="Tahoma" w:hAnsi="Tahoma" w:cs="Tahoma"/>
          <w:sz w:val="20"/>
          <w:szCs w:val="20"/>
        </w:rPr>
        <w:t>Installing OS’s, Drivers, Software’s etc.,</w:t>
      </w:r>
    </w:p>
    <w:p w:rsidR="00437987" w:rsidRPr="00437987" w:rsidRDefault="00B8156A" w:rsidP="00437987">
      <w:pPr>
        <w:keepLines/>
        <w:widowControl/>
        <w:numPr>
          <w:ilvl w:val="0"/>
          <w:numId w:val="20"/>
        </w:numPr>
        <w:suppressAutoHyphens w:val="0"/>
        <w:autoSpaceDE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Troubleshooting</w:t>
      </w:r>
    </w:p>
    <w:p w:rsidR="00437987" w:rsidRPr="00437987" w:rsidRDefault="00437987" w:rsidP="00437987">
      <w:pPr>
        <w:keepLines/>
        <w:ind w:left="360" w:firstLine="360"/>
        <w:jc w:val="both"/>
        <w:rPr>
          <w:rFonts w:ascii="Tahoma" w:hAnsi="Tahoma" w:cs="Tahoma"/>
          <w:sz w:val="20"/>
          <w:szCs w:val="20"/>
        </w:rPr>
      </w:pPr>
    </w:p>
    <w:p w:rsidR="00437987" w:rsidRDefault="00437987" w:rsidP="00437987">
      <w:pPr>
        <w:keepLines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437987">
        <w:rPr>
          <w:rFonts w:ascii="Tahoma" w:hAnsi="Tahoma" w:cs="Tahoma"/>
          <w:b/>
          <w:sz w:val="20"/>
          <w:szCs w:val="20"/>
          <w:u w:val="single"/>
        </w:rPr>
        <w:t>NETWORKING</w:t>
      </w:r>
    </w:p>
    <w:p w:rsidR="00437987" w:rsidRPr="00437987" w:rsidRDefault="00437987" w:rsidP="00437987">
      <w:pPr>
        <w:pStyle w:val="Heading9"/>
        <w:ind w:left="720"/>
        <w:rPr>
          <w:rFonts w:ascii="Tahoma" w:hAnsi="Tahoma" w:cs="Tahoma"/>
          <w:b/>
          <w:u w:val="single"/>
        </w:rPr>
      </w:pPr>
      <w:r w:rsidRPr="00437987">
        <w:rPr>
          <w:rFonts w:ascii="Tahoma" w:hAnsi="Tahoma" w:cs="Tahoma"/>
          <w:b/>
          <w:u w:val="single"/>
        </w:rPr>
        <w:t>CCNA</w:t>
      </w:r>
    </w:p>
    <w:p w:rsidR="00437987" w:rsidRPr="00437987" w:rsidRDefault="00437987" w:rsidP="00437987">
      <w:pPr>
        <w:rPr>
          <w:rFonts w:ascii="Tahoma" w:hAnsi="Tahoma" w:cs="Tahoma"/>
          <w:sz w:val="20"/>
          <w:szCs w:val="20"/>
        </w:rPr>
      </w:pPr>
    </w:p>
    <w:p w:rsidR="00437987" w:rsidRPr="00437987" w:rsidRDefault="00437987" w:rsidP="00437987">
      <w:pPr>
        <w:widowControl/>
        <w:numPr>
          <w:ilvl w:val="0"/>
          <w:numId w:val="20"/>
        </w:numPr>
        <w:suppressAutoHyphens w:val="0"/>
        <w:autoSpaceDE/>
        <w:rPr>
          <w:rFonts w:ascii="Tahoma" w:hAnsi="Tahoma" w:cs="Tahoma"/>
          <w:bCs/>
          <w:sz w:val="20"/>
          <w:szCs w:val="20"/>
        </w:rPr>
      </w:pPr>
      <w:r w:rsidRPr="00437987">
        <w:rPr>
          <w:rFonts w:ascii="Tahoma" w:hAnsi="Tahoma" w:cs="Tahoma"/>
          <w:bCs/>
          <w:sz w:val="20"/>
          <w:szCs w:val="20"/>
        </w:rPr>
        <w:t>Configuring Router and Switches Administrative functions</w:t>
      </w:r>
    </w:p>
    <w:p w:rsidR="00437987" w:rsidRPr="00437987" w:rsidRDefault="00437987" w:rsidP="00437987">
      <w:pPr>
        <w:widowControl/>
        <w:numPr>
          <w:ilvl w:val="0"/>
          <w:numId w:val="20"/>
        </w:numPr>
        <w:suppressAutoHyphens w:val="0"/>
        <w:autoSpaceDE/>
        <w:rPr>
          <w:rFonts w:ascii="Tahoma" w:hAnsi="Tahoma" w:cs="Tahoma"/>
          <w:bCs/>
          <w:sz w:val="20"/>
          <w:szCs w:val="20"/>
        </w:rPr>
      </w:pPr>
      <w:r w:rsidRPr="00437987">
        <w:rPr>
          <w:rFonts w:ascii="Tahoma" w:hAnsi="Tahoma" w:cs="Tahoma"/>
          <w:bCs/>
          <w:sz w:val="20"/>
          <w:szCs w:val="20"/>
        </w:rPr>
        <w:lastRenderedPageBreak/>
        <w:t xml:space="preserve">Configure  IP Addressing and </w:t>
      </w:r>
      <w:proofErr w:type="spellStart"/>
      <w:r w:rsidRPr="00437987">
        <w:rPr>
          <w:rFonts w:ascii="Tahoma" w:hAnsi="Tahoma" w:cs="Tahoma"/>
          <w:bCs/>
          <w:sz w:val="20"/>
          <w:szCs w:val="20"/>
        </w:rPr>
        <w:t>Subnetting</w:t>
      </w:r>
      <w:proofErr w:type="spellEnd"/>
    </w:p>
    <w:p w:rsidR="00437987" w:rsidRPr="00437987" w:rsidRDefault="00484454" w:rsidP="00437987">
      <w:pPr>
        <w:widowControl/>
        <w:numPr>
          <w:ilvl w:val="0"/>
          <w:numId w:val="20"/>
        </w:numPr>
        <w:suppressAutoHyphens w:val="0"/>
        <w:autoSpaceDE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Configuring and managing VLAN (virtual local area network) &amp;</w:t>
      </w:r>
      <w:r w:rsidR="00437987" w:rsidRPr="00437987">
        <w:rPr>
          <w:rFonts w:ascii="Tahoma" w:hAnsi="Tahoma" w:cs="Tahoma"/>
          <w:bCs/>
          <w:sz w:val="20"/>
          <w:szCs w:val="20"/>
        </w:rPr>
        <w:t xml:space="preserve"> VL</w:t>
      </w:r>
      <w:r>
        <w:rPr>
          <w:rFonts w:ascii="Tahoma" w:hAnsi="Tahoma" w:cs="Tahoma"/>
          <w:bCs/>
          <w:sz w:val="20"/>
          <w:szCs w:val="20"/>
        </w:rPr>
        <w:t>SM,</w:t>
      </w:r>
    </w:p>
    <w:p w:rsidR="00437987" w:rsidRPr="00437987" w:rsidRDefault="002E25F1" w:rsidP="00437987">
      <w:pPr>
        <w:widowControl/>
        <w:numPr>
          <w:ilvl w:val="0"/>
          <w:numId w:val="20"/>
        </w:numPr>
        <w:suppressAutoHyphens w:val="0"/>
        <w:autoSpaceDE/>
        <w:rPr>
          <w:rFonts w:ascii="Tahoma" w:hAnsi="Tahoma" w:cs="Tahoma"/>
          <w:bCs/>
          <w:sz w:val="20"/>
          <w:szCs w:val="20"/>
        </w:rPr>
      </w:pPr>
      <w:r w:rsidRPr="00437987">
        <w:rPr>
          <w:rFonts w:ascii="Tahoma" w:hAnsi="Tahoma" w:cs="Tahoma"/>
          <w:bCs/>
          <w:sz w:val="20"/>
          <w:szCs w:val="20"/>
        </w:rPr>
        <w:t>Managing</w:t>
      </w:r>
      <w:r w:rsidR="00437987" w:rsidRPr="00437987">
        <w:rPr>
          <w:rFonts w:ascii="Tahoma" w:hAnsi="Tahoma" w:cs="Tahoma"/>
          <w:bCs/>
          <w:sz w:val="20"/>
          <w:szCs w:val="20"/>
        </w:rPr>
        <w:t xml:space="preserve"> Cisco internetwork,</w:t>
      </w:r>
    </w:p>
    <w:p w:rsidR="00437987" w:rsidRPr="00437987" w:rsidRDefault="00437987" w:rsidP="00437987">
      <w:pPr>
        <w:widowControl/>
        <w:numPr>
          <w:ilvl w:val="0"/>
          <w:numId w:val="20"/>
        </w:numPr>
        <w:suppressAutoHyphens w:val="0"/>
        <w:autoSpaceDE/>
        <w:rPr>
          <w:rFonts w:ascii="Tahoma" w:hAnsi="Tahoma" w:cs="Tahoma"/>
          <w:bCs/>
          <w:sz w:val="20"/>
          <w:szCs w:val="20"/>
        </w:rPr>
      </w:pPr>
      <w:r w:rsidRPr="00437987">
        <w:rPr>
          <w:rFonts w:ascii="Tahoma" w:hAnsi="Tahoma" w:cs="Tahoma"/>
          <w:bCs/>
          <w:sz w:val="20"/>
          <w:szCs w:val="20"/>
        </w:rPr>
        <w:t>Managing traffic with ACCESS LIST,</w:t>
      </w:r>
    </w:p>
    <w:p w:rsidR="00437987" w:rsidRPr="00437987" w:rsidRDefault="00437987" w:rsidP="00437987">
      <w:pPr>
        <w:widowControl/>
        <w:numPr>
          <w:ilvl w:val="0"/>
          <w:numId w:val="20"/>
        </w:numPr>
        <w:suppressAutoHyphens w:val="0"/>
        <w:autoSpaceDE/>
        <w:rPr>
          <w:rFonts w:ascii="Tahoma" w:hAnsi="Tahoma" w:cs="Tahoma"/>
          <w:bCs/>
          <w:sz w:val="20"/>
          <w:szCs w:val="20"/>
        </w:rPr>
      </w:pPr>
      <w:r w:rsidRPr="00437987">
        <w:rPr>
          <w:rFonts w:ascii="Tahoma" w:hAnsi="Tahoma" w:cs="Tahoma"/>
          <w:bCs/>
          <w:sz w:val="20"/>
          <w:szCs w:val="20"/>
        </w:rPr>
        <w:t xml:space="preserve">Translation ( </w:t>
      </w:r>
      <w:proofErr w:type="spellStart"/>
      <w:r w:rsidRPr="00437987">
        <w:rPr>
          <w:rFonts w:ascii="Tahoma" w:hAnsi="Tahoma" w:cs="Tahoma"/>
          <w:bCs/>
          <w:sz w:val="20"/>
          <w:szCs w:val="20"/>
        </w:rPr>
        <w:t>Nating</w:t>
      </w:r>
      <w:proofErr w:type="spellEnd"/>
      <w:r w:rsidRPr="00437987">
        <w:rPr>
          <w:rFonts w:ascii="Tahoma" w:hAnsi="Tahoma" w:cs="Tahoma"/>
          <w:bCs/>
          <w:sz w:val="20"/>
          <w:szCs w:val="20"/>
        </w:rPr>
        <w:t xml:space="preserve"> and </w:t>
      </w:r>
      <w:proofErr w:type="spellStart"/>
      <w:r w:rsidRPr="00437987">
        <w:rPr>
          <w:rFonts w:ascii="Tahoma" w:hAnsi="Tahoma" w:cs="Tahoma"/>
          <w:bCs/>
          <w:sz w:val="20"/>
          <w:szCs w:val="20"/>
        </w:rPr>
        <w:t>Pating</w:t>
      </w:r>
      <w:proofErr w:type="spellEnd"/>
      <w:r w:rsidRPr="00437987">
        <w:rPr>
          <w:rFonts w:ascii="Tahoma" w:hAnsi="Tahoma" w:cs="Tahoma"/>
          <w:bCs/>
          <w:sz w:val="20"/>
          <w:szCs w:val="20"/>
        </w:rPr>
        <w:t>) and Manage Local Area network</w:t>
      </w:r>
    </w:p>
    <w:p w:rsidR="00437987" w:rsidRPr="00437987" w:rsidRDefault="00437987" w:rsidP="00437987">
      <w:pPr>
        <w:ind w:firstLine="300"/>
        <w:rPr>
          <w:rFonts w:ascii="Tahoma" w:hAnsi="Tahoma" w:cs="Tahoma"/>
          <w:sz w:val="20"/>
          <w:szCs w:val="20"/>
        </w:rPr>
      </w:pPr>
    </w:p>
    <w:p w:rsidR="009C09AF" w:rsidRDefault="0012014D" w:rsidP="009C09AF">
      <w:pPr>
        <w:jc w:val="both"/>
        <w:rPr>
          <w:rFonts w:ascii="Tahoma" w:hAnsi="Tahoma" w:cs="Tahoma"/>
          <w:sz w:val="20"/>
          <w:szCs w:val="20"/>
        </w:rPr>
      </w:pPr>
      <w:r w:rsidRPr="0012014D">
        <w:rPr>
          <w:rFonts w:ascii="Tahoma" w:hAnsi="Tahoma" w:cs="Tahoma"/>
          <w:b/>
          <w:bCs/>
          <w:sz w:val="20"/>
          <w:szCs w:val="20"/>
          <w:lang w:val="en-GB"/>
        </w:rPr>
        <w:tab/>
      </w:r>
    </w:p>
    <w:p w:rsidR="00BF7B0D" w:rsidRPr="008973BC" w:rsidRDefault="003D69FA" w:rsidP="00BF7B0D">
      <w:pPr>
        <w:shd w:val="clear" w:color="auto" w:fill="8C8C8C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Current </w:t>
      </w:r>
      <w:r w:rsidR="00A17CAF">
        <w:rPr>
          <w:rFonts w:ascii="Tahoma" w:hAnsi="Tahoma" w:cs="Tahoma"/>
          <w:b/>
          <w:bCs/>
          <w:sz w:val="22"/>
          <w:szCs w:val="22"/>
        </w:rPr>
        <w:t>Job Responsibilities</w:t>
      </w:r>
      <w:r w:rsidR="0034218F">
        <w:rPr>
          <w:rFonts w:ascii="Tahoma" w:hAnsi="Tahoma" w:cs="Tahoma"/>
          <w:b/>
          <w:bCs/>
          <w:sz w:val="22"/>
          <w:szCs w:val="22"/>
        </w:rPr>
        <w:t>:</w:t>
      </w:r>
    </w:p>
    <w:p w:rsidR="00BF7B0D" w:rsidRPr="009D033F" w:rsidRDefault="00BF7B0D" w:rsidP="00A33B07">
      <w:pPr>
        <w:rPr>
          <w:rFonts w:ascii="Tahoma" w:hAnsi="Tahoma" w:cs="Tahoma"/>
          <w:sz w:val="20"/>
          <w:szCs w:val="20"/>
        </w:rPr>
      </w:pPr>
    </w:p>
    <w:p w:rsidR="005E1414" w:rsidRDefault="0039682F" w:rsidP="005E1414">
      <w:pPr>
        <w:widowControl/>
        <w:numPr>
          <w:ilvl w:val="0"/>
          <w:numId w:val="13"/>
        </w:numPr>
        <w:tabs>
          <w:tab w:val="left" w:pos="180"/>
          <w:tab w:val="left" w:pos="1240"/>
        </w:tabs>
        <w:suppressAutoHyphens w:val="0"/>
        <w:autoSpaceDE/>
        <w:ind w:right="-1080"/>
        <w:rPr>
          <w:b/>
          <w:sz w:val="18"/>
          <w:u w:val="single"/>
        </w:rPr>
      </w:pPr>
      <w:r>
        <w:rPr>
          <w:bCs/>
          <w:sz w:val="18"/>
        </w:rPr>
        <w:t>Managing</w:t>
      </w:r>
      <w:r w:rsidR="00633743">
        <w:rPr>
          <w:bCs/>
          <w:sz w:val="18"/>
        </w:rPr>
        <w:t xml:space="preserve"> monitoring and Technical Support  on  e-District project  in </w:t>
      </w:r>
      <w:proofErr w:type="spellStart"/>
      <w:r w:rsidR="00633743">
        <w:rPr>
          <w:bCs/>
          <w:sz w:val="18"/>
        </w:rPr>
        <w:t>Simdega</w:t>
      </w:r>
      <w:proofErr w:type="spellEnd"/>
      <w:r w:rsidR="00633743">
        <w:rPr>
          <w:bCs/>
          <w:sz w:val="18"/>
        </w:rPr>
        <w:t xml:space="preserve"> District</w:t>
      </w:r>
    </w:p>
    <w:p w:rsidR="005E1414" w:rsidRPr="00633743" w:rsidRDefault="00633743" w:rsidP="005E1414">
      <w:pPr>
        <w:widowControl/>
        <w:numPr>
          <w:ilvl w:val="0"/>
          <w:numId w:val="12"/>
        </w:numPr>
        <w:tabs>
          <w:tab w:val="left" w:pos="180"/>
          <w:tab w:val="left" w:pos="1240"/>
        </w:tabs>
        <w:suppressAutoHyphens w:val="0"/>
        <w:autoSpaceDE/>
        <w:ind w:right="-1080"/>
        <w:rPr>
          <w:rFonts w:eastAsia="Arial Unicode MS"/>
          <w:sz w:val="18"/>
          <w:szCs w:val="20"/>
        </w:rPr>
      </w:pPr>
      <w:r>
        <w:rPr>
          <w:rFonts w:eastAsia="Arial Unicode MS"/>
          <w:sz w:val="18"/>
          <w:szCs w:val="20"/>
        </w:rPr>
        <w:t xml:space="preserve">Monitoring and </w:t>
      </w:r>
      <w:r>
        <w:rPr>
          <w:bCs/>
          <w:sz w:val="18"/>
        </w:rPr>
        <w:t xml:space="preserve">Technical Support  to </w:t>
      </w:r>
      <w:proofErr w:type="spellStart"/>
      <w:r>
        <w:rPr>
          <w:bCs/>
          <w:sz w:val="18"/>
        </w:rPr>
        <w:t>Mukhyamanri</w:t>
      </w:r>
      <w:proofErr w:type="spellEnd"/>
      <w:r>
        <w:rPr>
          <w:bCs/>
          <w:sz w:val="18"/>
        </w:rPr>
        <w:t xml:space="preserve">  </w:t>
      </w:r>
      <w:proofErr w:type="spellStart"/>
      <w:r>
        <w:rPr>
          <w:bCs/>
          <w:sz w:val="18"/>
        </w:rPr>
        <w:t>jansamvad</w:t>
      </w:r>
      <w:proofErr w:type="spellEnd"/>
      <w:r>
        <w:rPr>
          <w:bCs/>
          <w:sz w:val="18"/>
        </w:rPr>
        <w:t xml:space="preserve">  in </w:t>
      </w:r>
      <w:proofErr w:type="spellStart"/>
      <w:r>
        <w:rPr>
          <w:bCs/>
          <w:sz w:val="18"/>
        </w:rPr>
        <w:t>Simdega</w:t>
      </w:r>
      <w:proofErr w:type="spellEnd"/>
      <w:r>
        <w:rPr>
          <w:bCs/>
          <w:sz w:val="18"/>
        </w:rPr>
        <w:t xml:space="preserve"> District</w:t>
      </w:r>
    </w:p>
    <w:p w:rsidR="00633743" w:rsidRPr="005170AF" w:rsidRDefault="00633743" w:rsidP="005E1414">
      <w:pPr>
        <w:widowControl/>
        <w:numPr>
          <w:ilvl w:val="0"/>
          <w:numId w:val="12"/>
        </w:numPr>
        <w:tabs>
          <w:tab w:val="left" w:pos="180"/>
          <w:tab w:val="left" w:pos="1240"/>
        </w:tabs>
        <w:suppressAutoHyphens w:val="0"/>
        <w:autoSpaceDE/>
        <w:ind w:right="-1080"/>
        <w:rPr>
          <w:rFonts w:eastAsia="Arial Unicode MS"/>
          <w:sz w:val="18"/>
          <w:szCs w:val="20"/>
        </w:rPr>
      </w:pPr>
      <w:r>
        <w:rPr>
          <w:bCs/>
          <w:sz w:val="18"/>
        </w:rPr>
        <w:t>Monitoring and Support  to CSC (</w:t>
      </w:r>
      <w:proofErr w:type="spellStart"/>
      <w:r>
        <w:rPr>
          <w:bCs/>
          <w:sz w:val="18"/>
        </w:rPr>
        <w:t>Prazya</w:t>
      </w:r>
      <w:proofErr w:type="spellEnd"/>
      <w:r>
        <w:rPr>
          <w:bCs/>
          <w:sz w:val="18"/>
        </w:rPr>
        <w:t xml:space="preserve"> Kendra ) Project in </w:t>
      </w:r>
      <w:proofErr w:type="spellStart"/>
      <w:r>
        <w:rPr>
          <w:bCs/>
          <w:sz w:val="18"/>
        </w:rPr>
        <w:t>Simdega</w:t>
      </w:r>
      <w:proofErr w:type="spellEnd"/>
      <w:r>
        <w:rPr>
          <w:bCs/>
          <w:sz w:val="18"/>
        </w:rPr>
        <w:t xml:space="preserve"> District</w:t>
      </w:r>
    </w:p>
    <w:p w:rsidR="005170AF" w:rsidRDefault="005170AF" w:rsidP="005E1414">
      <w:pPr>
        <w:widowControl/>
        <w:numPr>
          <w:ilvl w:val="0"/>
          <w:numId w:val="12"/>
        </w:numPr>
        <w:tabs>
          <w:tab w:val="left" w:pos="180"/>
          <w:tab w:val="left" w:pos="1240"/>
        </w:tabs>
        <w:suppressAutoHyphens w:val="0"/>
        <w:autoSpaceDE/>
        <w:ind w:right="-1080"/>
        <w:rPr>
          <w:rFonts w:eastAsia="Arial Unicode MS"/>
          <w:sz w:val="18"/>
          <w:szCs w:val="20"/>
        </w:rPr>
      </w:pPr>
      <w:r>
        <w:rPr>
          <w:bCs/>
          <w:sz w:val="18"/>
        </w:rPr>
        <w:t xml:space="preserve">To give training to government officials like Revenue </w:t>
      </w:r>
      <w:proofErr w:type="spellStart"/>
      <w:r>
        <w:rPr>
          <w:bCs/>
          <w:sz w:val="18"/>
        </w:rPr>
        <w:t>karmchari</w:t>
      </w:r>
      <w:proofErr w:type="spellEnd"/>
      <w:r>
        <w:rPr>
          <w:bCs/>
          <w:sz w:val="18"/>
        </w:rPr>
        <w:t>, C.I,  C.O etc regarding  e-governance</w:t>
      </w:r>
    </w:p>
    <w:p w:rsidR="00437987" w:rsidRPr="00437987" w:rsidRDefault="00437987" w:rsidP="00437987">
      <w:pPr>
        <w:pStyle w:val="ListParagraph"/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6"/>
        <w:gridCol w:w="2684"/>
        <w:gridCol w:w="3690"/>
        <w:gridCol w:w="1070"/>
      </w:tblGrid>
      <w:tr w:rsidR="00437987" w:rsidRPr="00592A8D" w:rsidTr="00F0555D">
        <w:trPr>
          <w:trHeight w:val="305"/>
        </w:trPr>
        <w:tc>
          <w:tcPr>
            <w:tcW w:w="1276" w:type="dxa"/>
          </w:tcPr>
          <w:p w:rsidR="00437987" w:rsidRPr="00592A8D" w:rsidRDefault="00437987" w:rsidP="008B6666">
            <w:pPr>
              <w:rPr>
                <w:rFonts w:ascii="Times New Roman" w:hAnsi="Times New Roman"/>
                <w:b/>
                <w:bCs/>
              </w:rPr>
            </w:pPr>
            <w:r w:rsidRPr="00592A8D">
              <w:rPr>
                <w:rFonts w:ascii="Times New Roman" w:hAnsi="Times New Roman"/>
                <w:b/>
                <w:bCs/>
              </w:rPr>
              <w:t>Year</w:t>
            </w:r>
          </w:p>
        </w:tc>
        <w:tc>
          <w:tcPr>
            <w:tcW w:w="2684" w:type="dxa"/>
          </w:tcPr>
          <w:p w:rsidR="00437987" w:rsidRPr="00592A8D" w:rsidRDefault="00E15523" w:rsidP="00E15523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Exams</w:t>
            </w:r>
            <w:r w:rsidR="00437987" w:rsidRPr="00592A8D">
              <w:rPr>
                <w:rFonts w:ascii="Times New Roman" w:hAnsi="Times New Roman"/>
                <w:b/>
                <w:bCs/>
              </w:rPr>
              <w:t xml:space="preserve"> / </w:t>
            </w:r>
            <w:r>
              <w:rPr>
                <w:rFonts w:ascii="Times New Roman" w:hAnsi="Times New Roman"/>
                <w:b/>
                <w:bCs/>
              </w:rPr>
              <w:t>Board</w:t>
            </w:r>
          </w:p>
        </w:tc>
        <w:tc>
          <w:tcPr>
            <w:tcW w:w="3690" w:type="dxa"/>
          </w:tcPr>
          <w:p w:rsidR="00437987" w:rsidRPr="00592A8D" w:rsidRDefault="00437987" w:rsidP="008B6666">
            <w:pPr>
              <w:rPr>
                <w:rFonts w:ascii="Times New Roman" w:hAnsi="Times New Roman"/>
                <w:b/>
                <w:bCs/>
              </w:rPr>
            </w:pPr>
            <w:r w:rsidRPr="00592A8D">
              <w:rPr>
                <w:rFonts w:ascii="Times New Roman" w:hAnsi="Times New Roman"/>
                <w:b/>
                <w:bCs/>
              </w:rPr>
              <w:t>Institute</w:t>
            </w:r>
            <w:r w:rsidR="00E15523">
              <w:rPr>
                <w:rFonts w:ascii="Times New Roman" w:hAnsi="Times New Roman"/>
                <w:b/>
                <w:bCs/>
              </w:rPr>
              <w:t>/University</w:t>
            </w:r>
          </w:p>
        </w:tc>
        <w:tc>
          <w:tcPr>
            <w:tcW w:w="1070" w:type="dxa"/>
          </w:tcPr>
          <w:p w:rsidR="00437987" w:rsidRPr="00592A8D" w:rsidRDefault="00437987" w:rsidP="008B6666">
            <w:pPr>
              <w:rPr>
                <w:rFonts w:ascii="Times New Roman" w:hAnsi="Times New Roman"/>
                <w:b/>
                <w:bCs/>
              </w:rPr>
            </w:pPr>
            <w:r w:rsidRPr="00592A8D">
              <w:rPr>
                <w:rFonts w:ascii="Times New Roman" w:hAnsi="Times New Roman"/>
                <w:b/>
                <w:bCs/>
              </w:rPr>
              <w:t>Result</w:t>
            </w:r>
          </w:p>
        </w:tc>
      </w:tr>
      <w:tr w:rsidR="00437987" w:rsidRPr="00592A8D" w:rsidTr="00F0555D">
        <w:trPr>
          <w:trHeight w:val="305"/>
        </w:trPr>
        <w:tc>
          <w:tcPr>
            <w:tcW w:w="1276" w:type="dxa"/>
          </w:tcPr>
          <w:p w:rsidR="00437987" w:rsidRPr="00073DC7" w:rsidRDefault="00F0555D" w:rsidP="008B6666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   2011</w:t>
            </w:r>
          </w:p>
        </w:tc>
        <w:tc>
          <w:tcPr>
            <w:tcW w:w="2684" w:type="dxa"/>
          </w:tcPr>
          <w:p w:rsidR="00437987" w:rsidRPr="00073DC7" w:rsidRDefault="00B64C2E" w:rsidP="008B666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MSC-IT (Information Technology)</w:t>
            </w:r>
          </w:p>
        </w:tc>
        <w:tc>
          <w:tcPr>
            <w:tcW w:w="3690" w:type="dxa"/>
          </w:tcPr>
          <w:p w:rsidR="00437987" w:rsidRPr="00073DC7" w:rsidRDefault="00106476" w:rsidP="008B6666">
            <w:pPr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Vinayaka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Mission University, Salem, </w:t>
            </w:r>
            <w:proofErr w:type="spellStart"/>
            <w:r>
              <w:rPr>
                <w:rFonts w:ascii="Times New Roman" w:hAnsi="Times New Roman"/>
                <w:bCs/>
              </w:rPr>
              <w:t>Tamilnadu</w:t>
            </w:r>
            <w:proofErr w:type="spellEnd"/>
          </w:p>
        </w:tc>
        <w:tc>
          <w:tcPr>
            <w:tcW w:w="1070" w:type="dxa"/>
          </w:tcPr>
          <w:p w:rsidR="00437987" w:rsidRPr="00073DC7" w:rsidRDefault="00106476" w:rsidP="008B666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Passed</w:t>
            </w:r>
          </w:p>
        </w:tc>
      </w:tr>
      <w:tr w:rsidR="00437987" w:rsidRPr="00592A8D" w:rsidTr="00F0555D">
        <w:trPr>
          <w:trHeight w:val="350"/>
        </w:trPr>
        <w:tc>
          <w:tcPr>
            <w:tcW w:w="1276" w:type="dxa"/>
          </w:tcPr>
          <w:p w:rsidR="00437987" w:rsidRPr="00592A8D" w:rsidRDefault="00437987" w:rsidP="008B66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2006</w:t>
            </w:r>
          </w:p>
        </w:tc>
        <w:tc>
          <w:tcPr>
            <w:tcW w:w="2684" w:type="dxa"/>
          </w:tcPr>
          <w:p w:rsidR="00437987" w:rsidRPr="00592A8D" w:rsidRDefault="00F0555D" w:rsidP="008B66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437987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 xml:space="preserve"> from V.K.S </w:t>
            </w:r>
            <w:proofErr w:type="spellStart"/>
            <w:r>
              <w:rPr>
                <w:rFonts w:ascii="Times New Roman" w:hAnsi="Times New Roman"/>
              </w:rPr>
              <w:t>University,Ara</w:t>
            </w:r>
            <w:proofErr w:type="spellEnd"/>
            <w:r>
              <w:rPr>
                <w:rFonts w:ascii="Times New Roman" w:hAnsi="Times New Roman"/>
              </w:rPr>
              <w:t xml:space="preserve"> Patna</w:t>
            </w:r>
          </w:p>
        </w:tc>
        <w:tc>
          <w:tcPr>
            <w:tcW w:w="3690" w:type="dxa"/>
          </w:tcPr>
          <w:p w:rsidR="00437987" w:rsidRPr="00592A8D" w:rsidRDefault="00106476" w:rsidP="008B66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S.P Jain College </w:t>
            </w:r>
            <w:proofErr w:type="spellStart"/>
            <w:r>
              <w:rPr>
                <w:rFonts w:ascii="Times New Roman" w:hAnsi="Times New Roman"/>
              </w:rPr>
              <w:t>Sasaram</w:t>
            </w:r>
            <w:proofErr w:type="spellEnd"/>
          </w:p>
        </w:tc>
        <w:tc>
          <w:tcPr>
            <w:tcW w:w="1070" w:type="dxa"/>
          </w:tcPr>
          <w:p w:rsidR="00437987" w:rsidRPr="00592A8D" w:rsidRDefault="00437987" w:rsidP="008B6666">
            <w:pPr>
              <w:rPr>
                <w:rFonts w:ascii="Times New Roman" w:hAnsi="Times New Roman"/>
              </w:rPr>
            </w:pPr>
            <w:r w:rsidRPr="00592A8D">
              <w:rPr>
                <w:rFonts w:ascii="Times New Roman" w:hAnsi="Times New Roman"/>
              </w:rPr>
              <w:t>Passed</w:t>
            </w:r>
          </w:p>
        </w:tc>
      </w:tr>
      <w:tr w:rsidR="00437987" w:rsidRPr="00592A8D" w:rsidTr="00F0555D">
        <w:trPr>
          <w:trHeight w:val="422"/>
        </w:trPr>
        <w:tc>
          <w:tcPr>
            <w:tcW w:w="1276" w:type="dxa"/>
          </w:tcPr>
          <w:p w:rsidR="00437987" w:rsidRPr="00592A8D" w:rsidRDefault="00437987" w:rsidP="008B66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200</w:t>
            </w:r>
            <w:r w:rsidR="00F0555D">
              <w:rPr>
                <w:rFonts w:ascii="Times New Roman" w:hAnsi="Times New Roman"/>
              </w:rPr>
              <w:t>2</w:t>
            </w:r>
          </w:p>
        </w:tc>
        <w:tc>
          <w:tcPr>
            <w:tcW w:w="2684" w:type="dxa"/>
          </w:tcPr>
          <w:p w:rsidR="00437987" w:rsidRPr="00592A8D" w:rsidRDefault="00437987" w:rsidP="00F0555D">
            <w:pPr>
              <w:rPr>
                <w:rFonts w:ascii="Times New Roman" w:hAnsi="Times New Roman"/>
              </w:rPr>
            </w:pPr>
            <w:proofErr w:type="spellStart"/>
            <w:r w:rsidRPr="00592A8D">
              <w:rPr>
                <w:rFonts w:ascii="Times New Roman" w:hAnsi="Times New Roman"/>
              </w:rPr>
              <w:t>XIIth</w:t>
            </w:r>
            <w:proofErr w:type="spellEnd"/>
            <w:r w:rsidRPr="00592A8D">
              <w:rPr>
                <w:rFonts w:ascii="Times New Roman" w:hAnsi="Times New Roman"/>
              </w:rPr>
              <w:t xml:space="preserve">, </w:t>
            </w:r>
            <w:r w:rsidR="00F0555D">
              <w:rPr>
                <w:rFonts w:ascii="Times New Roman" w:hAnsi="Times New Roman"/>
              </w:rPr>
              <w:t xml:space="preserve">in Science Stream from Bihar Intermediate council board, Patna </w:t>
            </w:r>
          </w:p>
        </w:tc>
        <w:tc>
          <w:tcPr>
            <w:tcW w:w="3690" w:type="dxa"/>
          </w:tcPr>
          <w:p w:rsidR="00437987" w:rsidRPr="00592A8D" w:rsidRDefault="00106476" w:rsidP="008B66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S.P Jain College </w:t>
            </w:r>
            <w:proofErr w:type="spellStart"/>
            <w:r>
              <w:rPr>
                <w:rFonts w:ascii="Times New Roman" w:hAnsi="Times New Roman"/>
              </w:rPr>
              <w:t>Sasaram</w:t>
            </w:r>
            <w:proofErr w:type="spellEnd"/>
          </w:p>
        </w:tc>
        <w:tc>
          <w:tcPr>
            <w:tcW w:w="1070" w:type="dxa"/>
          </w:tcPr>
          <w:p w:rsidR="00437987" w:rsidRPr="00592A8D" w:rsidRDefault="00437987" w:rsidP="008B6666">
            <w:pPr>
              <w:rPr>
                <w:rFonts w:ascii="Times New Roman" w:hAnsi="Times New Roman"/>
              </w:rPr>
            </w:pPr>
            <w:r w:rsidRPr="00592A8D">
              <w:rPr>
                <w:rFonts w:ascii="Times New Roman" w:hAnsi="Times New Roman"/>
              </w:rPr>
              <w:t>Passed</w:t>
            </w:r>
          </w:p>
        </w:tc>
      </w:tr>
      <w:tr w:rsidR="00437987" w:rsidRPr="00592A8D" w:rsidTr="00F0555D">
        <w:trPr>
          <w:trHeight w:val="413"/>
        </w:trPr>
        <w:tc>
          <w:tcPr>
            <w:tcW w:w="1276" w:type="dxa"/>
          </w:tcPr>
          <w:p w:rsidR="00437987" w:rsidRPr="00592A8D" w:rsidRDefault="00437987" w:rsidP="008B66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200</w:t>
            </w:r>
            <w:r w:rsidR="00F0555D">
              <w:rPr>
                <w:rFonts w:ascii="Times New Roman" w:hAnsi="Times New Roman"/>
              </w:rPr>
              <w:t>0</w:t>
            </w:r>
          </w:p>
        </w:tc>
        <w:tc>
          <w:tcPr>
            <w:tcW w:w="2684" w:type="dxa"/>
          </w:tcPr>
          <w:p w:rsidR="00437987" w:rsidRPr="00592A8D" w:rsidRDefault="00437987" w:rsidP="008B6666">
            <w:pPr>
              <w:rPr>
                <w:rFonts w:ascii="Times New Roman" w:hAnsi="Times New Roman"/>
              </w:rPr>
            </w:pPr>
            <w:proofErr w:type="spellStart"/>
            <w:r w:rsidRPr="00592A8D">
              <w:rPr>
                <w:rFonts w:ascii="Times New Roman" w:hAnsi="Times New Roman"/>
              </w:rPr>
              <w:t>Xth</w:t>
            </w:r>
            <w:proofErr w:type="spellEnd"/>
            <w:r w:rsidRPr="00592A8D">
              <w:rPr>
                <w:rFonts w:ascii="Times New Roman" w:hAnsi="Times New Roman"/>
              </w:rPr>
              <w:t xml:space="preserve"> ,</w:t>
            </w:r>
            <w:r w:rsidR="00F0555D">
              <w:rPr>
                <w:rFonts w:ascii="Times New Roman" w:hAnsi="Times New Roman"/>
              </w:rPr>
              <w:t>Bihar School Examination Board Patna</w:t>
            </w:r>
          </w:p>
        </w:tc>
        <w:tc>
          <w:tcPr>
            <w:tcW w:w="3690" w:type="dxa"/>
          </w:tcPr>
          <w:p w:rsidR="00437987" w:rsidRPr="00592A8D" w:rsidRDefault="00055FF8" w:rsidP="008B666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Sarda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Bardraj</w:t>
            </w:r>
            <w:proofErr w:type="spellEnd"/>
            <w:r>
              <w:rPr>
                <w:rFonts w:ascii="Times New Roman" w:hAnsi="Times New Roman"/>
              </w:rPr>
              <w:t xml:space="preserve"> high School</w:t>
            </w:r>
            <w:r w:rsidR="00106476">
              <w:rPr>
                <w:rFonts w:ascii="Times New Roman" w:hAnsi="Times New Roman"/>
              </w:rPr>
              <w:t xml:space="preserve"> </w:t>
            </w:r>
            <w:proofErr w:type="spellStart"/>
            <w:r w:rsidR="00106476">
              <w:rPr>
                <w:rFonts w:ascii="Times New Roman" w:hAnsi="Times New Roman"/>
              </w:rPr>
              <w:t>Mohania</w:t>
            </w:r>
            <w:proofErr w:type="spellEnd"/>
          </w:p>
        </w:tc>
        <w:tc>
          <w:tcPr>
            <w:tcW w:w="1070" w:type="dxa"/>
          </w:tcPr>
          <w:p w:rsidR="00437987" w:rsidRPr="00592A8D" w:rsidRDefault="00437987" w:rsidP="008B6666">
            <w:pPr>
              <w:rPr>
                <w:rFonts w:ascii="Times New Roman" w:hAnsi="Times New Roman"/>
              </w:rPr>
            </w:pPr>
            <w:r w:rsidRPr="00592A8D">
              <w:rPr>
                <w:rFonts w:ascii="Times New Roman" w:hAnsi="Times New Roman"/>
              </w:rPr>
              <w:t>Passed</w:t>
            </w:r>
          </w:p>
        </w:tc>
      </w:tr>
    </w:tbl>
    <w:p w:rsidR="00437987" w:rsidRDefault="00437987" w:rsidP="004B4ECA">
      <w:pPr>
        <w:pStyle w:val="ListParagraph"/>
        <w:jc w:val="both"/>
      </w:pPr>
    </w:p>
    <w:p w:rsidR="00BF7B0D" w:rsidRPr="008973BC" w:rsidRDefault="00437987" w:rsidP="00BF7B0D">
      <w:pPr>
        <w:shd w:val="clear" w:color="auto" w:fill="8C8C8C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sz w:val="22"/>
          <w:szCs w:val="22"/>
        </w:rPr>
        <w:t>Achievements</w:t>
      </w:r>
    </w:p>
    <w:p w:rsidR="00BF7B0D" w:rsidRDefault="00BF7B0D">
      <w:pPr>
        <w:jc w:val="both"/>
      </w:pPr>
    </w:p>
    <w:p w:rsidR="00633743" w:rsidRPr="00633743" w:rsidRDefault="00127560" w:rsidP="00B40F38">
      <w:pPr>
        <w:pStyle w:val="ListParagraph"/>
        <w:numPr>
          <w:ilvl w:val="0"/>
          <w:numId w:val="12"/>
        </w:numPr>
        <w:jc w:val="both"/>
      </w:pPr>
      <w:r w:rsidRPr="00B40F38">
        <w:rPr>
          <w:rFonts w:ascii="Tahoma" w:hAnsi="Tahoma" w:cs="Tahoma"/>
          <w:b/>
          <w:bCs/>
          <w:sz w:val="20"/>
          <w:szCs w:val="20"/>
          <w:lang w:val="en-GB"/>
        </w:rPr>
        <w:t xml:space="preserve">Awarded Best Employee Network Engineer award in </w:t>
      </w:r>
      <w:r w:rsidR="002E25F1">
        <w:rPr>
          <w:rFonts w:ascii="Tahoma" w:hAnsi="Tahoma" w:cs="Tahoma"/>
          <w:b/>
          <w:bCs/>
          <w:sz w:val="20"/>
          <w:szCs w:val="20"/>
          <w:lang w:val="en-GB"/>
        </w:rPr>
        <w:t xml:space="preserve">United Telecoms </w:t>
      </w:r>
      <w:proofErr w:type="spellStart"/>
      <w:r w:rsidR="002E25F1">
        <w:rPr>
          <w:rFonts w:ascii="Tahoma" w:hAnsi="Tahoma" w:cs="Tahoma"/>
          <w:b/>
          <w:bCs/>
          <w:sz w:val="20"/>
          <w:szCs w:val="20"/>
          <w:lang w:val="en-GB"/>
        </w:rPr>
        <w:t>Limited</w:t>
      </w:r>
      <w:r w:rsidRPr="00B40F38">
        <w:rPr>
          <w:rFonts w:ascii="Tahoma" w:hAnsi="Tahoma" w:cs="Tahoma"/>
          <w:b/>
          <w:bCs/>
          <w:sz w:val="20"/>
          <w:szCs w:val="20"/>
          <w:lang w:val="en-GB"/>
        </w:rPr>
        <w:t>in</w:t>
      </w:r>
      <w:proofErr w:type="spellEnd"/>
      <w:r w:rsidRPr="00B40F38">
        <w:rPr>
          <w:rFonts w:ascii="Tahoma" w:hAnsi="Tahoma" w:cs="Tahoma"/>
          <w:b/>
          <w:bCs/>
          <w:sz w:val="20"/>
          <w:szCs w:val="20"/>
          <w:lang w:val="en-GB"/>
        </w:rPr>
        <w:t xml:space="preserve"> 2011</w:t>
      </w:r>
    </w:p>
    <w:p w:rsidR="00133DBC" w:rsidRPr="00133DBC" w:rsidRDefault="00633743" w:rsidP="00B40F38">
      <w:pPr>
        <w:pStyle w:val="ListParagraph"/>
        <w:numPr>
          <w:ilvl w:val="0"/>
          <w:numId w:val="12"/>
        </w:numPr>
        <w:jc w:val="both"/>
      </w:pPr>
      <w:r>
        <w:rPr>
          <w:rFonts w:ascii="Tahoma" w:hAnsi="Tahoma" w:cs="Tahoma"/>
          <w:b/>
          <w:bCs/>
          <w:sz w:val="20"/>
          <w:szCs w:val="20"/>
          <w:lang w:val="en-GB"/>
        </w:rPr>
        <w:t xml:space="preserve">Appreciation letter from Deputy Commissioner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GB"/>
        </w:rPr>
        <w:t>Simdega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GB"/>
        </w:rPr>
        <w:t xml:space="preserve"> for e-District project and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GB"/>
        </w:rPr>
        <w:t>Mukhyamantri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GB"/>
        </w:rPr>
        <w:t>Jansamvad</w:t>
      </w:r>
      <w:proofErr w:type="spellEnd"/>
    </w:p>
    <w:p w:rsidR="00BF7B0D" w:rsidRDefault="0012014D" w:rsidP="00133DBC">
      <w:pPr>
        <w:pStyle w:val="ListParagraph"/>
        <w:jc w:val="both"/>
      </w:pPr>
      <w:r w:rsidRPr="00B40F38">
        <w:rPr>
          <w:rFonts w:ascii="Tahoma" w:hAnsi="Tahoma" w:cs="Tahoma"/>
          <w:b/>
          <w:bCs/>
          <w:sz w:val="20"/>
          <w:szCs w:val="20"/>
          <w:lang w:val="en-GB"/>
        </w:rPr>
        <w:tab/>
      </w:r>
    </w:p>
    <w:p w:rsidR="00BF7B0D" w:rsidRPr="008973BC" w:rsidRDefault="00A17CAF" w:rsidP="00BF7B0D">
      <w:pPr>
        <w:shd w:val="clear" w:color="auto" w:fill="8C8C8C"/>
        <w:rPr>
          <w:rFonts w:ascii="Tahoma" w:hAnsi="Tahoma" w:cs="Tahoma"/>
          <w:b/>
          <w:bCs/>
          <w:sz w:val="20"/>
          <w:szCs w:val="20"/>
        </w:rPr>
      </w:pPr>
      <w:r w:rsidRPr="005B5A91">
        <w:rPr>
          <w:rFonts w:ascii="Tahoma" w:hAnsi="Tahoma" w:cs="Tahoma"/>
          <w:b/>
          <w:sz w:val="22"/>
          <w:szCs w:val="22"/>
        </w:rPr>
        <w:t>Personal Details</w:t>
      </w:r>
      <w:r w:rsidR="0034218F">
        <w:rPr>
          <w:rFonts w:ascii="Tahoma" w:hAnsi="Tahoma" w:cs="Tahoma"/>
          <w:b/>
          <w:sz w:val="22"/>
          <w:szCs w:val="22"/>
        </w:rPr>
        <w:t>:</w:t>
      </w:r>
    </w:p>
    <w:p w:rsidR="00BF7B0D" w:rsidRDefault="00BF7B0D">
      <w:pPr>
        <w:jc w:val="both"/>
      </w:pPr>
    </w:p>
    <w:p w:rsidR="009C09AF" w:rsidRDefault="009C09AF" w:rsidP="009C09AF">
      <w:pPr>
        <w:tabs>
          <w:tab w:val="left" w:pos="180"/>
          <w:tab w:val="left" w:pos="1240"/>
        </w:tabs>
        <w:ind w:right="-1080"/>
        <w:rPr>
          <w:sz w:val="18"/>
        </w:rPr>
      </w:pPr>
      <w:r>
        <w:rPr>
          <w:sz w:val="18"/>
        </w:rPr>
        <w:t>Date of Birth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         : </w:t>
      </w:r>
      <w:r w:rsidR="00D8179B">
        <w:rPr>
          <w:sz w:val="18"/>
        </w:rPr>
        <w:t xml:space="preserve"> </w:t>
      </w:r>
      <w:r w:rsidR="004E1182">
        <w:rPr>
          <w:sz w:val="18"/>
        </w:rPr>
        <w:t>18</w:t>
      </w:r>
      <w:r w:rsidR="004E1182">
        <w:rPr>
          <w:sz w:val="18"/>
          <w:vertAlign w:val="superscript"/>
        </w:rPr>
        <w:t>th</w:t>
      </w:r>
      <w:r w:rsidR="004E1182">
        <w:rPr>
          <w:sz w:val="18"/>
        </w:rPr>
        <w:t xml:space="preserve"> Feb 1986</w:t>
      </w:r>
    </w:p>
    <w:p w:rsidR="009C09AF" w:rsidRDefault="009C09AF" w:rsidP="009C09AF">
      <w:pPr>
        <w:tabs>
          <w:tab w:val="left" w:pos="180"/>
          <w:tab w:val="left" w:pos="1240"/>
        </w:tabs>
        <w:ind w:right="-1080"/>
        <w:rPr>
          <w:sz w:val="18"/>
        </w:rPr>
      </w:pPr>
      <w:r>
        <w:rPr>
          <w:sz w:val="18"/>
        </w:rPr>
        <w:t xml:space="preserve">Father Name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E1182">
        <w:rPr>
          <w:sz w:val="18"/>
        </w:rPr>
        <w:t xml:space="preserve">  </w:t>
      </w:r>
      <w:r w:rsidR="00D8179B">
        <w:rPr>
          <w:sz w:val="18"/>
        </w:rPr>
        <w:tab/>
        <w:t xml:space="preserve">         </w:t>
      </w:r>
      <w:r w:rsidR="004E1182">
        <w:rPr>
          <w:sz w:val="18"/>
        </w:rPr>
        <w:t xml:space="preserve">  :</w:t>
      </w:r>
      <w:r w:rsidR="00D8179B">
        <w:rPr>
          <w:sz w:val="18"/>
        </w:rPr>
        <w:t xml:space="preserve"> </w:t>
      </w:r>
      <w:r w:rsidR="004E1182">
        <w:rPr>
          <w:sz w:val="18"/>
        </w:rPr>
        <w:t xml:space="preserve"> </w:t>
      </w:r>
      <w:proofErr w:type="spellStart"/>
      <w:r w:rsidR="004E1182">
        <w:rPr>
          <w:sz w:val="18"/>
        </w:rPr>
        <w:t>Bishambhar</w:t>
      </w:r>
      <w:proofErr w:type="spellEnd"/>
      <w:r w:rsidR="00133DBC">
        <w:rPr>
          <w:sz w:val="18"/>
        </w:rPr>
        <w:t xml:space="preserve"> </w:t>
      </w:r>
      <w:proofErr w:type="spellStart"/>
      <w:r w:rsidR="004E1182">
        <w:rPr>
          <w:sz w:val="18"/>
        </w:rPr>
        <w:t>Dayal</w:t>
      </w:r>
      <w:proofErr w:type="spellEnd"/>
      <w:r w:rsidR="004E1182">
        <w:rPr>
          <w:sz w:val="18"/>
        </w:rPr>
        <w:t xml:space="preserve"> Gupta</w:t>
      </w:r>
    </w:p>
    <w:p w:rsidR="009C09AF" w:rsidRDefault="009C09AF" w:rsidP="009C09AF">
      <w:pPr>
        <w:tabs>
          <w:tab w:val="left" w:pos="180"/>
          <w:tab w:val="left" w:pos="1240"/>
        </w:tabs>
        <w:ind w:right="-1080"/>
        <w:rPr>
          <w:sz w:val="18"/>
        </w:rPr>
      </w:pPr>
      <w:r>
        <w:rPr>
          <w:sz w:val="18"/>
        </w:rPr>
        <w:t xml:space="preserve">Language Known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E1182">
        <w:rPr>
          <w:sz w:val="18"/>
        </w:rPr>
        <w:t xml:space="preserve">    </w:t>
      </w:r>
      <w:r w:rsidR="00D8179B">
        <w:rPr>
          <w:sz w:val="18"/>
        </w:rPr>
        <w:t xml:space="preserve">      </w:t>
      </w:r>
      <w:r w:rsidR="004E1182">
        <w:rPr>
          <w:sz w:val="18"/>
        </w:rPr>
        <w:t xml:space="preserve"> : </w:t>
      </w:r>
      <w:r w:rsidR="00D8179B">
        <w:rPr>
          <w:sz w:val="18"/>
        </w:rPr>
        <w:t xml:space="preserve"> </w:t>
      </w:r>
      <w:r w:rsidR="004E1182">
        <w:rPr>
          <w:sz w:val="18"/>
        </w:rPr>
        <w:t>English, Hindi</w:t>
      </w:r>
    </w:p>
    <w:p w:rsidR="009C09AF" w:rsidRDefault="009C09AF" w:rsidP="009C09AF">
      <w:pPr>
        <w:tabs>
          <w:tab w:val="left" w:pos="180"/>
          <w:tab w:val="left" w:pos="1240"/>
        </w:tabs>
        <w:ind w:right="-1080"/>
        <w:rPr>
          <w:sz w:val="18"/>
        </w:rPr>
      </w:pPr>
      <w:r>
        <w:rPr>
          <w:sz w:val="18"/>
        </w:rPr>
        <w:t xml:space="preserve">Marital Status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         : </w:t>
      </w:r>
      <w:r w:rsidR="00D8179B">
        <w:rPr>
          <w:sz w:val="18"/>
        </w:rPr>
        <w:t xml:space="preserve"> </w:t>
      </w:r>
      <w:r>
        <w:rPr>
          <w:sz w:val="18"/>
        </w:rPr>
        <w:t xml:space="preserve">Single </w:t>
      </w:r>
    </w:p>
    <w:p w:rsidR="009C09AF" w:rsidRDefault="009C09AF" w:rsidP="009C09AF">
      <w:pPr>
        <w:tabs>
          <w:tab w:val="left" w:pos="180"/>
          <w:tab w:val="left" w:pos="1240"/>
        </w:tabs>
        <w:ind w:right="-1080"/>
        <w:rPr>
          <w:sz w:val="18"/>
        </w:rPr>
      </w:pPr>
      <w:r>
        <w:rPr>
          <w:sz w:val="18"/>
        </w:rPr>
        <w:t xml:space="preserve">Nationality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         : </w:t>
      </w:r>
      <w:r w:rsidR="00D8179B">
        <w:rPr>
          <w:sz w:val="18"/>
        </w:rPr>
        <w:t xml:space="preserve"> </w:t>
      </w:r>
      <w:r>
        <w:rPr>
          <w:sz w:val="18"/>
        </w:rPr>
        <w:t xml:space="preserve">Indian </w:t>
      </w:r>
    </w:p>
    <w:p w:rsidR="009C09AF" w:rsidRDefault="009C09AF" w:rsidP="009C09AF">
      <w:pPr>
        <w:tabs>
          <w:tab w:val="left" w:pos="180"/>
          <w:tab w:val="left" w:pos="1240"/>
        </w:tabs>
        <w:ind w:right="-1080"/>
        <w:rPr>
          <w:sz w:val="18"/>
        </w:rPr>
      </w:pPr>
      <w:r>
        <w:rPr>
          <w:sz w:val="18"/>
        </w:rPr>
        <w:t xml:space="preserve">Sex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</w:t>
      </w:r>
      <w:r w:rsidR="00D8179B">
        <w:rPr>
          <w:sz w:val="18"/>
        </w:rPr>
        <w:t xml:space="preserve">              </w:t>
      </w:r>
      <w:r>
        <w:rPr>
          <w:sz w:val="18"/>
        </w:rPr>
        <w:t xml:space="preserve">  : </w:t>
      </w:r>
      <w:r w:rsidR="00D8179B">
        <w:rPr>
          <w:sz w:val="18"/>
        </w:rPr>
        <w:t xml:space="preserve"> </w:t>
      </w:r>
      <w:r>
        <w:rPr>
          <w:sz w:val="18"/>
        </w:rPr>
        <w:t xml:space="preserve">Male </w:t>
      </w:r>
    </w:p>
    <w:p w:rsidR="009C09AF" w:rsidRDefault="009C09AF" w:rsidP="009C09AF">
      <w:pPr>
        <w:tabs>
          <w:tab w:val="left" w:pos="180"/>
          <w:tab w:val="left" w:pos="1240"/>
        </w:tabs>
        <w:ind w:right="-1080"/>
        <w:rPr>
          <w:sz w:val="18"/>
        </w:rPr>
      </w:pPr>
      <w:r>
        <w:rPr>
          <w:sz w:val="18"/>
        </w:rPr>
        <w:t xml:space="preserve">Correspondence Address </w:t>
      </w:r>
      <w:r>
        <w:rPr>
          <w:sz w:val="18"/>
        </w:rPr>
        <w:tab/>
        <w:t xml:space="preserve">                                                      : </w:t>
      </w:r>
      <w:bookmarkStart w:id="0" w:name="_GoBack"/>
      <w:bookmarkEnd w:id="0"/>
      <w:r w:rsidR="00133DBC">
        <w:rPr>
          <w:sz w:val="18"/>
        </w:rPr>
        <w:t xml:space="preserve">DC office </w:t>
      </w:r>
      <w:proofErr w:type="spellStart"/>
      <w:proofErr w:type="gramStart"/>
      <w:r w:rsidR="00133DBC">
        <w:rPr>
          <w:sz w:val="18"/>
        </w:rPr>
        <w:t>Simdega</w:t>
      </w:r>
      <w:proofErr w:type="spellEnd"/>
      <w:r w:rsidR="00D8179B">
        <w:rPr>
          <w:sz w:val="18"/>
        </w:rPr>
        <w:t xml:space="preserve">  Jharkhand</w:t>
      </w:r>
      <w:proofErr w:type="gramEnd"/>
    </w:p>
    <w:p w:rsidR="00D6184B" w:rsidRDefault="00D6184B" w:rsidP="009C09AF">
      <w:pPr>
        <w:rPr>
          <w:sz w:val="20"/>
          <w:szCs w:val="20"/>
        </w:rPr>
      </w:pPr>
    </w:p>
    <w:p w:rsidR="001B2259" w:rsidRPr="00D6184B" w:rsidRDefault="001B225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</w:t>
      </w:r>
      <w:r w:rsidR="009C09AF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5B5A91">
        <w:rPr>
          <w:rFonts w:ascii="Tahoma" w:hAnsi="Tahoma" w:cs="Tahoma"/>
          <w:sz w:val="20"/>
          <w:szCs w:val="20"/>
        </w:rPr>
        <w:tab/>
      </w:r>
    </w:p>
    <w:p w:rsidR="001B2259" w:rsidRDefault="001B2259">
      <w:pPr>
        <w:pStyle w:val="HTMLPreformatted"/>
        <w:rPr>
          <w:rFonts w:ascii="Tahoma" w:hAnsi="Tahoma" w:cs="Tahoma"/>
        </w:rPr>
      </w:pPr>
      <w:r>
        <w:rPr>
          <w:rFonts w:ascii="Tahoma" w:hAnsi="Tahoma" w:cs="Tahoma"/>
        </w:rPr>
        <w:t>Place:</w:t>
      </w:r>
      <w:r w:rsidR="009C09AF">
        <w:rPr>
          <w:rFonts w:ascii="Tahoma" w:hAnsi="Tahoma" w:cs="Tahoma"/>
        </w:rPr>
        <w:tab/>
      </w:r>
      <w:r w:rsidR="009C09AF">
        <w:rPr>
          <w:rFonts w:ascii="Tahoma" w:hAnsi="Tahoma" w:cs="Tahoma"/>
        </w:rPr>
        <w:tab/>
      </w:r>
      <w:r w:rsidR="009C09AF">
        <w:rPr>
          <w:rFonts w:ascii="Tahoma" w:hAnsi="Tahoma" w:cs="Tahoma"/>
        </w:rPr>
        <w:tab/>
      </w:r>
      <w:r w:rsidR="009C09AF">
        <w:rPr>
          <w:rFonts w:ascii="Tahoma" w:hAnsi="Tahoma" w:cs="Tahoma"/>
        </w:rPr>
        <w:tab/>
      </w:r>
      <w:r w:rsidR="009C09AF">
        <w:rPr>
          <w:rFonts w:ascii="Tahoma" w:hAnsi="Tahoma" w:cs="Tahoma"/>
        </w:rPr>
        <w:tab/>
      </w:r>
      <w:r w:rsidR="009C09AF">
        <w:rPr>
          <w:rFonts w:ascii="Tahoma" w:hAnsi="Tahoma" w:cs="Tahoma"/>
        </w:rPr>
        <w:tab/>
      </w:r>
      <w:r w:rsidR="004E1182">
        <w:rPr>
          <w:rFonts w:ascii="Tahoma" w:hAnsi="Tahoma" w:cs="Tahoma"/>
        </w:rPr>
        <w:t xml:space="preserve">    Chandra </w:t>
      </w:r>
      <w:proofErr w:type="spellStart"/>
      <w:r w:rsidR="004E1182">
        <w:rPr>
          <w:rFonts w:ascii="Tahoma" w:hAnsi="Tahoma" w:cs="Tahoma"/>
        </w:rPr>
        <w:t>Shekhar</w:t>
      </w:r>
      <w:proofErr w:type="spellEnd"/>
      <w:r w:rsidR="004E1182">
        <w:rPr>
          <w:rFonts w:ascii="Tahoma" w:hAnsi="Tahoma" w:cs="Tahoma"/>
        </w:rPr>
        <w:t xml:space="preserve"> Kumar</w:t>
      </w:r>
    </w:p>
    <w:sectPr w:rsidR="001B2259" w:rsidSect="00C7025C">
      <w:footnotePr>
        <w:pos w:val="beneathText"/>
      </w:footnotePr>
      <w:pgSz w:w="12240" w:h="15840"/>
      <w:pgMar w:top="1440" w:right="1800" w:bottom="1440" w:left="180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106C4242"/>
    <w:multiLevelType w:val="hybridMultilevel"/>
    <w:tmpl w:val="2924A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35E16"/>
    <w:multiLevelType w:val="hybridMultilevel"/>
    <w:tmpl w:val="74DEE06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DB4E8F"/>
    <w:multiLevelType w:val="hybridMultilevel"/>
    <w:tmpl w:val="2904C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9F66CA"/>
    <w:multiLevelType w:val="hybridMultilevel"/>
    <w:tmpl w:val="DD3E19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115F27"/>
    <w:multiLevelType w:val="hybridMultilevel"/>
    <w:tmpl w:val="8CB6CA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957389"/>
    <w:multiLevelType w:val="hybridMultilevel"/>
    <w:tmpl w:val="7FE4B7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nsid w:val="52746A33"/>
    <w:multiLevelType w:val="hybridMultilevel"/>
    <w:tmpl w:val="E8746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0D4E03"/>
    <w:multiLevelType w:val="hybridMultilevel"/>
    <w:tmpl w:val="3A6C9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266B41"/>
    <w:multiLevelType w:val="hybridMultilevel"/>
    <w:tmpl w:val="5DDAFA4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6F5F5911"/>
    <w:multiLevelType w:val="hybridMultilevel"/>
    <w:tmpl w:val="55CAA2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nsid w:val="719B0499"/>
    <w:multiLevelType w:val="hybridMultilevel"/>
    <w:tmpl w:val="345631E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A16169"/>
    <w:multiLevelType w:val="hybridMultilevel"/>
    <w:tmpl w:val="88DAB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A63E32"/>
    <w:multiLevelType w:val="hybridMultilevel"/>
    <w:tmpl w:val="7C041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CD2166"/>
    <w:multiLevelType w:val="hybridMultilevel"/>
    <w:tmpl w:val="F878C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71B54"/>
    <w:multiLevelType w:val="hybridMultilevel"/>
    <w:tmpl w:val="255233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12"/>
  </w:num>
  <w:num w:numId="8">
    <w:abstractNumId w:val="10"/>
  </w:num>
  <w:num w:numId="9">
    <w:abstractNumId w:val="14"/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8"/>
  </w:num>
  <w:num w:numId="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8"/>
  </w:num>
  <w:num w:numId="17">
    <w:abstractNumId w:val="11"/>
  </w:num>
  <w:num w:numId="18">
    <w:abstractNumId w:val="7"/>
  </w:num>
  <w:num w:numId="19">
    <w:abstractNumId w:val="16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156151"/>
    <w:rsid w:val="00055FF8"/>
    <w:rsid w:val="00073DC7"/>
    <w:rsid w:val="000A7D19"/>
    <w:rsid w:val="000C2116"/>
    <w:rsid w:val="00106476"/>
    <w:rsid w:val="0012014D"/>
    <w:rsid w:val="00127560"/>
    <w:rsid w:val="00127E07"/>
    <w:rsid w:val="00133DBC"/>
    <w:rsid w:val="001365C6"/>
    <w:rsid w:val="00156151"/>
    <w:rsid w:val="00162923"/>
    <w:rsid w:val="00171797"/>
    <w:rsid w:val="001922B1"/>
    <w:rsid w:val="001B2259"/>
    <w:rsid w:val="001B58D1"/>
    <w:rsid w:val="001D0D17"/>
    <w:rsid w:val="001E2502"/>
    <w:rsid w:val="00221502"/>
    <w:rsid w:val="00222A67"/>
    <w:rsid w:val="0024756A"/>
    <w:rsid w:val="00271467"/>
    <w:rsid w:val="002A1233"/>
    <w:rsid w:val="002D23E2"/>
    <w:rsid w:val="002E25F1"/>
    <w:rsid w:val="002F1001"/>
    <w:rsid w:val="002F5E12"/>
    <w:rsid w:val="0032176D"/>
    <w:rsid w:val="003377F0"/>
    <w:rsid w:val="0034218F"/>
    <w:rsid w:val="00357BB9"/>
    <w:rsid w:val="00375CF2"/>
    <w:rsid w:val="0039258B"/>
    <w:rsid w:val="00395842"/>
    <w:rsid w:val="0039682F"/>
    <w:rsid w:val="003B234E"/>
    <w:rsid w:val="003B5514"/>
    <w:rsid w:val="003D6527"/>
    <w:rsid w:val="003D69FA"/>
    <w:rsid w:val="004017E2"/>
    <w:rsid w:val="0040672A"/>
    <w:rsid w:val="004130AD"/>
    <w:rsid w:val="00437987"/>
    <w:rsid w:val="00484454"/>
    <w:rsid w:val="004A4E65"/>
    <w:rsid w:val="004B4ECA"/>
    <w:rsid w:val="004B50BC"/>
    <w:rsid w:val="004B5DC2"/>
    <w:rsid w:val="004D2670"/>
    <w:rsid w:val="004E1182"/>
    <w:rsid w:val="004E4887"/>
    <w:rsid w:val="0050373B"/>
    <w:rsid w:val="00507D9B"/>
    <w:rsid w:val="005170AF"/>
    <w:rsid w:val="00522E91"/>
    <w:rsid w:val="005627BE"/>
    <w:rsid w:val="005914F6"/>
    <w:rsid w:val="00597FF8"/>
    <w:rsid w:val="005B5A91"/>
    <w:rsid w:val="005D494C"/>
    <w:rsid w:val="005E1414"/>
    <w:rsid w:val="005F1DDF"/>
    <w:rsid w:val="00602EC1"/>
    <w:rsid w:val="006327C3"/>
    <w:rsid w:val="00633743"/>
    <w:rsid w:val="00637012"/>
    <w:rsid w:val="0064536B"/>
    <w:rsid w:val="006701A1"/>
    <w:rsid w:val="006B567F"/>
    <w:rsid w:val="006B67DE"/>
    <w:rsid w:val="006D28D5"/>
    <w:rsid w:val="006E7937"/>
    <w:rsid w:val="006E7EEF"/>
    <w:rsid w:val="006F201F"/>
    <w:rsid w:val="006F542A"/>
    <w:rsid w:val="00703ACD"/>
    <w:rsid w:val="007146AF"/>
    <w:rsid w:val="00714B3A"/>
    <w:rsid w:val="00733FEC"/>
    <w:rsid w:val="00743256"/>
    <w:rsid w:val="00755297"/>
    <w:rsid w:val="00790905"/>
    <w:rsid w:val="007B08A5"/>
    <w:rsid w:val="007E2970"/>
    <w:rsid w:val="007F31CE"/>
    <w:rsid w:val="007F46D8"/>
    <w:rsid w:val="00872A4E"/>
    <w:rsid w:val="008D11F5"/>
    <w:rsid w:val="008E0955"/>
    <w:rsid w:val="00971B8D"/>
    <w:rsid w:val="009722CD"/>
    <w:rsid w:val="00990DD2"/>
    <w:rsid w:val="009B0252"/>
    <w:rsid w:val="009C09AF"/>
    <w:rsid w:val="009E1E34"/>
    <w:rsid w:val="009F20E6"/>
    <w:rsid w:val="00A0044D"/>
    <w:rsid w:val="00A17CAF"/>
    <w:rsid w:val="00A2449E"/>
    <w:rsid w:val="00A33B07"/>
    <w:rsid w:val="00A63699"/>
    <w:rsid w:val="00A7440E"/>
    <w:rsid w:val="00A90EE6"/>
    <w:rsid w:val="00AA6D86"/>
    <w:rsid w:val="00AC5865"/>
    <w:rsid w:val="00AD5DDD"/>
    <w:rsid w:val="00AF56FA"/>
    <w:rsid w:val="00B02D83"/>
    <w:rsid w:val="00B1364B"/>
    <w:rsid w:val="00B243DD"/>
    <w:rsid w:val="00B40EC9"/>
    <w:rsid w:val="00B40F38"/>
    <w:rsid w:val="00B64C2E"/>
    <w:rsid w:val="00B70359"/>
    <w:rsid w:val="00B8156A"/>
    <w:rsid w:val="00B91F1A"/>
    <w:rsid w:val="00BE11AA"/>
    <w:rsid w:val="00BF7B0D"/>
    <w:rsid w:val="00C15294"/>
    <w:rsid w:val="00C42D0A"/>
    <w:rsid w:val="00C453CA"/>
    <w:rsid w:val="00C7025C"/>
    <w:rsid w:val="00C70EB4"/>
    <w:rsid w:val="00C969AC"/>
    <w:rsid w:val="00C979AA"/>
    <w:rsid w:val="00CB60F7"/>
    <w:rsid w:val="00CC383A"/>
    <w:rsid w:val="00CC4816"/>
    <w:rsid w:val="00D31321"/>
    <w:rsid w:val="00D418AA"/>
    <w:rsid w:val="00D52C35"/>
    <w:rsid w:val="00D55F6D"/>
    <w:rsid w:val="00D6184B"/>
    <w:rsid w:val="00D73C95"/>
    <w:rsid w:val="00D8179B"/>
    <w:rsid w:val="00DA0D16"/>
    <w:rsid w:val="00DA5F9F"/>
    <w:rsid w:val="00DC7F0A"/>
    <w:rsid w:val="00DE181A"/>
    <w:rsid w:val="00E1251E"/>
    <w:rsid w:val="00E15523"/>
    <w:rsid w:val="00E34FFC"/>
    <w:rsid w:val="00E71494"/>
    <w:rsid w:val="00EE59B9"/>
    <w:rsid w:val="00EE5F05"/>
    <w:rsid w:val="00F0555D"/>
    <w:rsid w:val="00F24397"/>
    <w:rsid w:val="00F35489"/>
    <w:rsid w:val="00F37B8E"/>
    <w:rsid w:val="00F47AC6"/>
    <w:rsid w:val="00F6589B"/>
    <w:rsid w:val="00F9121D"/>
    <w:rsid w:val="00F970E5"/>
    <w:rsid w:val="00FC2116"/>
    <w:rsid w:val="00FD3EE4"/>
    <w:rsid w:val="00FE2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8D"/>
    <w:pPr>
      <w:widowControl w:val="0"/>
      <w:suppressAutoHyphens/>
      <w:autoSpaceDE w:val="0"/>
    </w:pPr>
    <w:rPr>
      <w:rFonts w:ascii="Arial" w:hAnsi="Arial" w:cs="Arial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qFormat/>
    <w:rsid w:val="005F1DDF"/>
    <w:pPr>
      <w:keepNext/>
      <w:tabs>
        <w:tab w:val="num" w:pos="720"/>
      </w:tabs>
      <w:ind w:left="720" w:hanging="720"/>
      <w:outlineLvl w:val="2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9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9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F1DDF"/>
    <w:rPr>
      <w:rFonts w:ascii="Symbol" w:hAnsi="Symbol"/>
    </w:rPr>
  </w:style>
  <w:style w:type="character" w:customStyle="1" w:styleId="WW8Num3z0">
    <w:name w:val="WW8Num3z0"/>
    <w:rsid w:val="005F1DDF"/>
    <w:rPr>
      <w:b/>
    </w:rPr>
  </w:style>
  <w:style w:type="character" w:customStyle="1" w:styleId="WW8Num4z0">
    <w:name w:val="WW8Num4z0"/>
    <w:rsid w:val="005F1DDF"/>
    <w:rPr>
      <w:rFonts w:ascii="Symbol" w:hAnsi="Symbol" w:cs="Symbol"/>
    </w:rPr>
  </w:style>
  <w:style w:type="character" w:customStyle="1" w:styleId="WW8Num5z0">
    <w:name w:val="WW8Num5z0"/>
    <w:rsid w:val="005F1DDF"/>
    <w:rPr>
      <w:rFonts w:ascii="Symbol" w:hAnsi="Symbol" w:cs="Symbol"/>
    </w:rPr>
  </w:style>
  <w:style w:type="character" w:customStyle="1" w:styleId="Absatz-Standardschriftart">
    <w:name w:val="Absatz-Standardschriftart"/>
    <w:rsid w:val="005F1DDF"/>
  </w:style>
  <w:style w:type="character" w:customStyle="1" w:styleId="WW8Num6z0">
    <w:name w:val="WW8Num6z0"/>
    <w:rsid w:val="005F1DDF"/>
    <w:rPr>
      <w:rFonts w:ascii="Symbol" w:hAnsi="Symbol"/>
    </w:rPr>
  </w:style>
  <w:style w:type="character" w:customStyle="1" w:styleId="WW-Absatz-Standardschriftart">
    <w:name w:val="WW-Absatz-Standardschriftart"/>
    <w:rsid w:val="005F1DDF"/>
  </w:style>
  <w:style w:type="character" w:customStyle="1" w:styleId="WW8Num1z0">
    <w:name w:val="WW8Num1z0"/>
    <w:rsid w:val="005F1DDF"/>
    <w:rPr>
      <w:rFonts w:ascii="Symbol" w:hAnsi="Symbol"/>
    </w:rPr>
  </w:style>
  <w:style w:type="character" w:customStyle="1" w:styleId="WW-Absatz-Standardschriftart1">
    <w:name w:val="WW-Absatz-Standardschriftart1"/>
    <w:rsid w:val="005F1DDF"/>
  </w:style>
  <w:style w:type="character" w:customStyle="1" w:styleId="WW-Absatz-Standardschriftart11">
    <w:name w:val="WW-Absatz-Standardschriftart11"/>
    <w:rsid w:val="005F1DDF"/>
  </w:style>
  <w:style w:type="character" w:customStyle="1" w:styleId="WW8Num7z0">
    <w:name w:val="WW8Num7z0"/>
    <w:rsid w:val="005F1DDF"/>
    <w:rPr>
      <w:rFonts w:ascii="Symbol" w:hAnsi="Symbol" w:cs="Symbol"/>
    </w:rPr>
  </w:style>
  <w:style w:type="character" w:customStyle="1" w:styleId="WW8Num8z0">
    <w:name w:val="WW8Num8z0"/>
    <w:rsid w:val="005F1DDF"/>
    <w:rPr>
      <w:rFonts w:ascii="Symbol" w:hAnsi="Symbol" w:cs="Symbol"/>
    </w:rPr>
  </w:style>
  <w:style w:type="character" w:customStyle="1" w:styleId="WW-Absatz-Standardschriftart111">
    <w:name w:val="WW-Absatz-Standardschriftart111"/>
    <w:rsid w:val="005F1DDF"/>
  </w:style>
  <w:style w:type="character" w:customStyle="1" w:styleId="WW-Absatz-Standardschriftart1111">
    <w:name w:val="WW-Absatz-Standardschriftart1111"/>
    <w:rsid w:val="005F1DDF"/>
  </w:style>
  <w:style w:type="character" w:customStyle="1" w:styleId="WW8Num1z1">
    <w:name w:val="WW8Num1z1"/>
    <w:rsid w:val="005F1DDF"/>
    <w:rPr>
      <w:rFonts w:ascii="Courier New" w:hAnsi="Courier New" w:cs="Courier New"/>
    </w:rPr>
  </w:style>
  <w:style w:type="character" w:customStyle="1" w:styleId="WW8Num1z2">
    <w:name w:val="WW8Num1z2"/>
    <w:rsid w:val="005F1DDF"/>
    <w:rPr>
      <w:rFonts w:ascii="Wingdings" w:hAnsi="Wingdings"/>
    </w:rPr>
  </w:style>
  <w:style w:type="character" w:customStyle="1" w:styleId="WW8Num2z1">
    <w:name w:val="WW8Num2z1"/>
    <w:rsid w:val="005F1DDF"/>
    <w:rPr>
      <w:rFonts w:ascii="Courier New" w:hAnsi="Courier New" w:cs="Courier New"/>
    </w:rPr>
  </w:style>
  <w:style w:type="character" w:customStyle="1" w:styleId="WW8Num2z2">
    <w:name w:val="WW8Num2z2"/>
    <w:rsid w:val="005F1DDF"/>
    <w:rPr>
      <w:rFonts w:ascii="Wingdings" w:hAnsi="Wingdings"/>
    </w:rPr>
  </w:style>
  <w:style w:type="character" w:customStyle="1" w:styleId="WW8Num3z1">
    <w:name w:val="WW8Num3z1"/>
    <w:rsid w:val="005F1DDF"/>
    <w:rPr>
      <w:rFonts w:ascii="Symbol" w:hAnsi="Symbol"/>
      <w:b/>
    </w:rPr>
  </w:style>
  <w:style w:type="character" w:customStyle="1" w:styleId="WW8Num4z1">
    <w:name w:val="WW8Num4z1"/>
    <w:rsid w:val="005F1DDF"/>
    <w:rPr>
      <w:rFonts w:ascii="Courier New" w:hAnsi="Courier New" w:cs="Courier New"/>
    </w:rPr>
  </w:style>
  <w:style w:type="character" w:customStyle="1" w:styleId="WW8Num4z2">
    <w:name w:val="WW8Num4z2"/>
    <w:rsid w:val="005F1DDF"/>
    <w:rPr>
      <w:rFonts w:ascii="Wingdings" w:hAnsi="Wingdings" w:cs="Wingdings"/>
    </w:rPr>
  </w:style>
  <w:style w:type="character" w:customStyle="1" w:styleId="WW8Num5z1">
    <w:name w:val="WW8Num5z1"/>
    <w:rsid w:val="005F1DDF"/>
    <w:rPr>
      <w:rFonts w:ascii="Courier New" w:hAnsi="Courier New" w:cs="Courier New"/>
    </w:rPr>
  </w:style>
  <w:style w:type="character" w:customStyle="1" w:styleId="WW8Num5z2">
    <w:name w:val="WW8Num5z2"/>
    <w:rsid w:val="005F1DDF"/>
    <w:rPr>
      <w:rFonts w:ascii="Wingdings" w:hAnsi="Wingdings" w:cs="Wingdings"/>
    </w:rPr>
  </w:style>
  <w:style w:type="character" w:customStyle="1" w:styleId="WW8Num6z1">
    <w:name w:val="WW8Num6z1"/>
    <w:rsid w:val="005F1DDF"/>
    <w:rPr>
      <w:rFonts w:ascii="Wingdings" w:hAnsi="Wingdings"/>
    </w:rPr>
  </w:style>
  <w:style w:type="character" w:customStyle="1" w:styleId="WW8Num7z1">
    <w:name w:val="WW8Num7z1"/>
    <w:rsid w:val="005F1DDF"/>
    <w:rPr>
      <w:rFonts w:ascii="Courier New" w:hAnsi="Courier New" w:cs="Courier New"/>
    </w:rPr>
  </w:style>
  <w:style w:type="character" w:customStyle="1" w:styleId="WW8Num7z2">
    <w:name w:val="WW8Num7z2"/>
    <w:rsid w:val="005F1DDF"/>
    <w:rPr>
      <w:rFonts w:ascii="Wingdings" w:hAnsi="Wingdings" w:cs="Wingdings"/>
    </w:rPr>
  </w:style>
  <w:style w:type="character" w:customStyle="1" w:styleId="WW8Num8z1">
    <w:name w:val="WW8Num8z1"/>
    <w:rsid w:val="005F1DDF"/>
    <w:rPr>
      <w:rFonts w:ascii="Courier New" w:hAnsi="Courier New" w:cs="Courier New"/>
    </w:rPr>
  </w:style>
  <w:style w:type="character" w:customStyle="1" w:styleId="WW8Num8z2">
    <w:name w:val="WW8Num8z2"/>
    <w:rsid w:val="005F1DDF"/>
    <w:rPr>
      <w:rFonts w:ascii="Wingdings" w:hAnsi="Wingdings" w:cs="Wingdings"/>
    </w:rPr>
  </w:style>
  <w:style w:type="character" w:customStyle="1" w:styleId="WW8Num9z0">
    <w:name w:val="WW8Num9z0"/>
    <w:rsid w:val="005F1DDF"/>
    <w:rPr>
      <w:rFonts w:ascii="Wingdings" w:hAnsi="Wingdings"/>
    </w:rPr>
  </w:style>
  <w:style w:type="character" w:customStyle="1" w:styleId="WW8Num9z1">
    <w:name w:val="WW8Num9z1"/>
    <w:rsid w:val="005F1DDF"/>
    <w:rPr>
      <w:rFonts w:ascii="Courier New" w:hAnsi="Courier New" w:cs="Courier New"/>
    </w:rPr>
  </w:style>
  <w:style w:type="character" w:customStyle="1" w:styleId="WW8Num10z0">
    <w:name w:val="WW8Num10z0"/>
    <w:rsid w:val="005F1DDF"/>
    <w:rPr>
      <w:rFonts w:ascii="Symbol" w:hAnsi="Symbol" w:cs="Symbol"/>
    </w:rPr>
  </w:style>
  <w:style w:type="character" w:customStyle="1" w:styleId="WW8Num10z1">
    <w:name w:val="WW8Num10z1"/>
    <w:rsid w:val="005F1DDF"/>
    <w:rPr>
      <w:rFonts w:ascii="Courier New" w:hAnsi="Courier New" w:cs="Courier New"/>
    </w:rPr>
  </w:style>
  <w:style w:type="character" w:customStyle="1" w:styleId="WW8Num10z2">
    <w:name w:val="WW8Num10z2"/>
    <w:rsid w:val="005F1DDF"/>
    <w:rPr>
      <w:rFonts w:ascii="Wingdings" w:hAnsi="Wingdings" w:cs="Wingdings"/>
    </w:rPr>
  </w:style>
  <w:style w:type="character" w:customStyle="1" w:styleId="WW8Num11z0">
    <w:name w:val="WW8Num11z0"/>
    <w:rsid w:val="005F1DDF"/>
    <w:rPr>
      <w:rFonts w:ascii="Symbol" w:hAnsi="Symbol" w:cs="Symbol"/>
    </w:rPr>
  </w:style>
  <w:style w:type="character" w:customStyle="1" w:styleId="WW8Num11z1">
    <w:name w:val="WW8Num11z1"/>
    <w:rsid w:val="005F1DDF"/>
    <w:rPr>
      <w:rFonts w:ascii="Courier New" w:hAnsi="Courier New" w:cs="Courier New"/>
    </w:rPr>
  </w:style>
  <w:style w:type="character" w:customStyle="1" w:styleId="WW8Num11z2">
    <w:name w:val="WW8Num11z2"/>
    <w:rsid w:val="005F1DDF"/>
    <w:rPr>
      <w:rFonts w:ascii="Wingdings" w:hAnsi="Wingdings" w:cs="Wingdings"/>
    </w:rPr>
  </w:style>
  <w:style w:type="character" w:customStyle="1" w:styleId="WW-DefaultParagraphFont">
    <w:name w:val="WW-Default Paragraph Font"/>
    <w:rsid w:val="005F1DDF"/>
  </w:style>
  <w:style w:type="character" w:styleId="Hyperlink">
    <w:name w:val="Hyperlink"/>
    <w:rsid w:val="005F1DD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F1DDF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rsid w:val="005F1DDF"/>
    <w:pPr>
      <w:spacing w:after="120"/>
    </w:pPr>
  </w:style>
  <w:style w:type="paragraph" w:styleId="List">
    <w:name w:val="List"/>
    <w:basedOn w:val="BodyText"/>
    <w:rsid w:val="005F1DDF"/>
    <w:rPr>
      <w:rFonts w:cs="Tahoma"/>
    </w:rPr>
  </w:style>
  <w:style w:type="paragraph" w:styleId="Caption">
    <w:name w:val="caption"/>
    <w:basedOn w:val="Normal"/>
    <w:qFormat/>
    <w:rsid w:val="005F1DD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F1DDF"/>
    <w:pPr>
      <w:suppressLineNumbers/>
    </w:pPr>
    <w:rPr>
      <w:rFonts w:cs="Tahoma"/>
    </w:rPr>
  </w:style>
  <w:style w:type="paragraph" w:styleId="HTMLPreformatted">
    <w:name w:val="HTML Preformatted"/>
    <w:basedOn w:val="Normal"/>
    <w:rsid w:val="005F1D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Courier New" w:hAnsi="Courier New" w:cs="Courier New"/>
      <w:sz w:val="20"/>
      <w:szCs w:val="20"/>
    </w:rPr>
  </w:style>
  <w:style w:type="paragraph" w:customStyle="1" w:styleId="Blockquote">
    <w:name w:val="Blockquote"/>
    <w:basedOn w:val="Normal"/>
    <w:rsid w:val="005F1DDF"/>
    <w:pPr>
      <w:widowControl/>
      <w:autoSpaceDE/>
      <w:snapToGrid w:val="0"/>
      <w:spacing w:before="100" w:after="100"/>
      <w:ind w:left="360" w:right="360"/>
    </w:pPr>
    <w:rPr>
      <w:rFonts w:ascii="Times New Roman" w:hAnsi="Times New Roman" w:cs="Times New Roman"/>
      <w:szCs w:val="20"/>
    </w:rPr>
  </w:style>
  <w:style w:type="paragraph" w:styleId="PlainText">
    <w:name w:val="Plain Text"/>
    <w:basedOn w:val="Normal"/>
    <w:rsid w:val="005F1DDF"/>
    <w:pPr>
      <w:widowControl/>
      <w:autoSpaceDE/>
    </w:pPr>
    <w:rPr>
      <w:rFonts w:ascii="Courier New" w:hAnsi="Courier New" w:cs="Times New Roman"/>
      <w:sz w:val="20"/>
      <w:szCs w:val="20"/>
    </w:rPr>
  </w:style>
  <w:style w:type="paragraph" w:customStyle="1" w:styleId="Normaltahoma">
    <w:name w:val="Normal+tahoma"/>
    <w:basedOn w:val="Blockquote"/>
    <w:rsid w:val="005F1DDF"/>
    <w:pPr>
      <w:tabs>
        <w:tab w:val="num" w:pos="720"/>
      </w:tabs>
      <w:spacing w:before="0" w:after="0"/>
      <w:ind w:right="0"/>
      <w:jc w:val="both"/>
    </w:pPr>
    <w:rPr>
      <w:rFonts w:ascii="Tahoma" w:hAnsi="Tahoma" w:cs="Tahoma"/>
      <w:sz w:val="20"/>
    </w:rPr>
  </w:style>
  <w:style w:type="paragraph" w:customStyle="1" w:styleId="TableContents">
    <w:name w:val="Table Contents"/>
    <w:basedOn w:val="Normal"/>
    <w:rsid w:val="005F1DDF"/>
    <w:pPr>
      <w:suppressLineNumbers/>
    </w:pPr>
  </w:style>
  <w:style w:type="paragraph" w:customStyle="1" w:styleId="TableHeading">
    <w:name w:val="Table Heading"/>
    <w:basedOn w:val="TableContents"/>
    <w:rsid w:val="005F1DD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E1414"/>
    <w:pPr>
      <w:ind w:left="720"/>
    </w:pPr>
  </w:style>
  <w:style w:type="table" w:styleId="TableGrid">
    <w:name w:val="Table Grid"/>
    <w:basedOn w:val="TableNormal"/>
    <w:uiPriority w:val="59"/>
    <w:rsid w:val="00136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437987"/>
    <w:rPr>
      <w:rFonts w:asciiTheme="majorHAnsi" w:eastAsiaTheme="majorEastAsia" w:hAnsiTheme="majorHAnsi" w:cstheme="majorBidi"/>
      <w:color w:val="404040" w:themeColor="text1" w:themeTint="BF"/>
      <w:lang w:val="en-US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987"/>
    <w:rPr>
      <w:rFonts w:asciiTheme="majorHAnsi" w:eastAsiaTheme="majorEastAsia" w:hAnsiTheme="majorHAnsi" w:cstheme="majorBidi"/>
      <w:i/>
      <w:iCs/>
      <w:color w:val="404040" w:themeColor="text1" w:themeTint="BF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Utkarsh Kapil</vt:lpstr>
    </vt:vector>
  </TitlesOfParts>
  <Company>&lt;arabianhorse&gt;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Utkarsh Kapil</dc:title>
  <dc:creator>utkarsh</dc:creator>
  <cp:lastModifiedBy>Windows User</cp:lastModifiedBy>
  <cp:revision>2</cp:revision>
  <cp:lastPrinted>2012-05-11T09:41:00Z</cp:lastPrinted>
  <dcterms:created xsi:type="dcterms:W3CDTF">2017-04-18T03:40:00Z</dcterms:created>
  <dcterms:modified xsi:type="dcterms:W3CDTF">2017-04-18T03:40:00Z</dcterms:modified>
</cp:coreProperties>
</file>