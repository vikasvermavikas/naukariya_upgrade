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E0CD4" w:rsidRPr="00873D98" w:rsidP="002D4A29">
      <w:pPr>
        <w:tabs>
          <w:tab w:val="center" w:pos="4513"/>
        </w:tabs>
        <w:rPr>
          <w:rFonts w:ascii="Cambria" w:hAnsi="Cambria" w:cs="Times New Roman"/>
          <w:b/>
          <w:u w:val="single"/>
        </w:rPr>
      </w:pPr>
      <w:r w:rsidRPr="002D4A29">
        <w:rPr>
          <w:rFonts w:ascii="Cambria" w:hAnsi="Cambria" w:cs="Times New Roman"/>
          <w:b/>
          <w:bCs/>
        </w:rPr>
        <w:tab/>
      </w:r>
      <w:r w:rsidRPr="00873D98">
        <w:rPr>
          <w:rFonts w:ascii="Cambria" w:hAnsi="Cambria" w:cs="Times New Roman"/>
          <w:b/>
          <w:bCs/>
          <w:u w:val="single"/>
        </w:rPr>
        <w:t>CURRICULUM VITAE</w:t>
      </w:r>
    </w:p>
    <w:p w:rsidR="009135B4" w:rsidP="00BE0CD4">
      <w:pPr>
        <w:spacing w:after="0"/>
        <w:rPr>
          <w:rFonts w:ascii="Cambria" w:hAnsi="Cambria" w:cs="Times New Roman"/>
          <w:b/>
        </w:rPr>
      </w:pPr>
      <w:r w:rsidRPr="00873D98">
        <w:rPr>
          <w:rFonts w:ascii="Cambria" w:hAnsi="Cambria" w:cs="Times New Roman"/>
          <w:b/>
        </w:rPr>
        <w:t>Name-Kamlesh Kumar Yadav</w:t>
      </w:r>
      <w:r>
        <w:rPr>
          <w:rFonts w:ascii="Cambria" w:hAnsi="Cambria" w:cs="Times New Roman"/>
          <w:b/>
        </w:rPr>
        <w:t xml:space="preserve">                                                  Address: </w:t>
      </w:r>
    </w:p>
    <w:p w:rsidR="009135B4" w:rsidP="009135B4">
      <w:pPr>
        <w:tabs>
          <w:tab w:val="left" w:pos="5386"/>
        </w:tabs>
        <w:spacing w:after="0"/>
        <w:rPr>
          <w:rFonts w:ascii="Cambria" w:hAnsi="Cambria" w:cs="Times New Roman"/>
        </w:rPr>
      </w:pPr>
      <w:r w:rsidRPr="00873D98">
        <w:rPr>
          <w:rFonts w:ascii="Cambria" w:hAnsi="Cambria" w:cs="Times New Roman"/>
        </w:rPr>
        <w:t>Mob</w:t>
      </w:r>
      <w:r w:rsidRPr="00873D98" w:rsidR="00196092">
        <w:rPr>
          <w:rFonts w:ascii="Cambria" w:hAnsi="Cambria" w:cs="Times New Roman"/>
        </w:rPr>
        <w:t>: -</w:t>
      </w:r>
      <w:r w:rsidR="00D73CD8">
        <w:rPr>
          <w:rFonts w:ascii="Cambria" w:hAnsi="Cambria" w:cs="Times New Roman"/>
        </w:rPr>
        <w:t xml:space="preserve"> </w:t>
      </w:r>
      <w:r w:rsidRPr="00873D98" w:rsidR="002B6ACA">
        <w:rPr>
          <w:rFonts w:ascii="Cambria" w:hAnsi="Cambria" w:cs="Times New Roman"/>
        </w:rPr>
        <w:t>+918651818155</w:t>
      </w:r>
      <w:r w:rsidR="00D73CD8">
        <w:rPr>
          <w:rFonts w:ascii="Cambria" w:hAnsi="Cambria" w:cs="Times New Roman"/>
        </w:rPr>
        <w:t xml:space="preserve">, </w:t>
      </w:r>
      <w:r w:rsidRPr="00873D98" w:rsidR="00D73CD8">
        <w:rPr>
          <w:rFonts w:ascii="Cambria" w:hAnsi="Cambria" w:cs="Times New Roman"/>
        </w:rPr>
        <w:t>+91</w:t>
      </w:r>
      <w:r w:rsidR="00D73CD8">
        <w:rPr>
          <w:rFonts w:ascii="Cambria" w:hAnsi="Cambria" w:cs="Times New Roman"/>
        </w:rPr>
        <w:t>7004477164</w:t>
      </w:r>
      <w:r w:rsidR="000B1CEC">
        <w:rPr>
          <w:rFonts w:ascii="Cambria" w:hAnsi="Cambria" w:cs="Times New Roman"/>
        </w:rPr>
        <w:tab/>
        <w:t>Noida Sector 44</w:t>
      </w:r>
      <w:r>
        <w:rPr>
          <w:rFonts w:ascii="Cambria" w:hAnsi="Cambria" w:cs="Times New Roman"/>
        </w:rPr>
        <w:t xml:space="preserve"> UP </w:t>
      </w:r>
      <w:r w:rsidRPr="009135B4">
        <w:rPr>
          <w:rFonts w:ascii="Cambria" w:hAnsi="Cambria" w:cs="Times New Roman"/>
        </w:rPr>
        <w:t>201301</w:t>
      </w:r>
    </w:p>
    <w:p w:rsidR="00892264" w:rsidRPr="009135B4" w:rsidP="009135B4">
      <w:pPr>
        <w:tabs>
          <w:tab w:val="left" w:pos="5386"/>
        </w:tabs>
        <w:spacing w:after="0"/>
        <w:rPr>
          <w:rFonts w:ascii="Cambria" w:hAnsi="Cambria" w:cs="Times New Roman"/>
        </w:rPr>
      </w:pPr>
      <w:r>
        <w:rPr>
          <w:rFonts w:ascii="Cambria" w:hAnsi="Cambria" w:cs="Times New Roman"/>
          <w:u w:val="single"/>
        </w:rPr>
        <w:t>E-mail:-kkyadav340@gmail.com</w:t>
      </w:r>
      <w:r w:rsidRPr="009135B4">
        <w:rPr>
          <w:rFonts w:ascii="Cambria" w:hAnsi="Cambria" w:cs="Times New Roman"/>
        </w:rPr>
        <w:tab/>
      </w:r>
    </w:p>
    <w:p w:rsidR="009135B4" w:rsidP="00E227A8">
      <w:pPr>
        <w:tabs>
          <w:tab w:val="right" w:pos="9360"/>
        </w:tabs>
        <w:spacing w:after="0"/>
        <w:rPr>
          <w:rFonts w:ascii="Cambria" w:hAnsi="Cambria" w:cs="Times New Roman"/>
          <w:u w:val="single"/>
        </w:rPr>
      </w:pPr>
      <w:r>
        <w:rPr>
          <w:rFonts w:ascii="Cambria" w:hAnsi="Cambria" w:cs="Times New Roman"/>
          <w:u w:val="single"/>
        </w:rPr>
        <w:t>Passport number</w:t>
      </w:r>
      <w:r w:rsidR="0045450C">
        <w:rPr>
          <w:rFonts w:ascii="Cambria" w:hAnsi="Cambria" w:cs="Times New Roman"/>
          <w:u w:val="single"/>
        </w:rPr>
        <w:t>: -</w:t>
      </w:r>
      <w:r>
        <w:rPr>
          <w:rFonts w:ascii="Cambria" w:hAnsi="Cambria" w:cs="Times New Roman"/>
          <w:u w:val="single"/>
        </w:rPr>
        <w:t xml:space="preserve"> N8378223</w:t>
      </w:r>
    </w:p>
    <w:p w:rsidR="0045450C" w:rsidRPr="002D4A29" w:rsidP="002D4A29">
      <w:pPr>
        <w:tabs>
          <w:tab w:val="right" w:pos="9360"/>
        </w:tabs>
        <w:spacing w:after="0"/>
        <w:rPr>
          <w:rFonts w:ascii="Cambria" w:hAnsi="Cambria" w:cs="Times New Roman"/>
          <w:u w:val="single"/>
        </w:rPr>
      </w:pPr>
    </w:p>
    <w:p w:rsidR="00BE0CD4" w:rsidRPr="00873D98" w:rsidP="00BE0CD4">
      <w:pPr>
        <w:tabs>
          <w:tab w:val="right" w:pos="9360"/>
        </w:tabs>
        <w:spacing w:after="0" w:line="100" w:lineRule="atLeast"/>
        <w:rPr>
          <w:rFonts w:ascii="Cambria" w:hAnsi="Cambria" w:cs="Times New Roman"/>
        </w:rPr>
      </w:pPr>
      <w:r w:rsidRPr="00873D98">
        <w:rPr>
          <w:rFonts w:ascii="Cambria" w:hAnsi="Cambria" w:cs="Times New Roman"/>
          <w:b/>
          <w:u w:val="single"/>
        </w:rPr>
        <w:t>CAREER OBJECTIVE:-</w:t>
      </w:r>
    </w:p>
    <w:p w:rsidR="00BE0CD4" w:rsidRPr="00873D98" w:rsidP="00BE0CD4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  <w:bCs/>
          <w:u w:val="single"/>
        </w:rPr>
      </w:pPr>
      <w:r w:rsidRPr="00873D98">
        <w:rPr>
          <w:rFonts w:ascii="Cambria" w:hAnsi="Cambria" w:cs="Times New Roman"/>
        </w:rPr>
        <w:t>To be a flexible individual and to be a part of competitive and challenging environment, so that I can get a chance to enhance my aptitude and skills to add it for the growth of the organization.</w:t>
      </w:r>
    </w:p>
    <w:p w:rsidR="00BE0CD4" w:rsidRPr="00873D98" w:rsidP="00BE0CD4">
      <w:pPr>
        <w:tabs>
          <w:tab w:val="right" w:pos="9360"/>
        </w:tabs>
        <w:spacing w:after="0"/>
        <w:rPr>
          <w:rFonts w:ascii="Cambria" w:hAnsi="Cambria" w:cs="Times New Roman"/>
          <w:b/>
          <w:bCs/>
          <w:u w:val="single"/>
        </w:rPr>
      </w:pPr>
    </w:p>
    <w:p w:rsidR="00AA4EA1" w:rsidP="00BE0CD4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  <w:bCs/>
          <w:u w:val="single"/>
        </w:rPr>
      </w:pPr>
      <w:r>
        <w:rPr>
          <w:rFonts w:ascii="Cambria" w:hAnsi="Cambria" w:cs="Times New Roman"/>
          <w:b/>
          <w:bCs/>
          <w:u w:val="single"/>
        </w:rPr>
        <w:t xml:space="preserve">WORK EXPERIENCE:  (Total </w:t>
      </w:r>
      <w:r w:rsidR="00756306">
        <w:rPr>
          <w:rFonts w:ascii="Cambria" w:hAnsi="Cambria" w:cs="Times New Roman"/>
          <w:b/>
          <w:bCs/>
          <w:u w:val="single"/>
        </w:rPr>
        <w:t>0</w:t>
      </w:r>
      <w:r w:rsidR="00035904">
        <w:rPr>
          <w:rFonts w:ascii="Cambria" w:hAnsi="Cambria" w:cs="Times New Roman"/>
          <w:b/>
          <w:bCs/>
          <w:u w:val="single"/>
        </w:rPr>
        <w:t>5</w:t>
      </w:r>
      <w:r w:rsidR="00756306">
        <w:rPr>
          <w:rFonts w:ascii="Cambria" w:hAnsi="Cambria" w:cs="Times New Roman"/>
          <w:b/>
          <w:bCs/>
          <w:u w:val="single"/>
        </w:rPr>
        <w:t xml:space="preserve"> </w:t>
      </w:r>
      <w:r w:rsidR="00467D56">
        <w:rPr>
          <w:rFonts w:ascii="Cambria" w:hAnsi="Cambria" w:cs="Times New Roman"/>
          <w:b/>
          <w:bCs/>
          <w:u w:val="single"/>
        </w:rPr>
        <w:t>Years)</w:t>
      </w:r>
    </w:p>
    <w:p w:rsidR="00AA4EA1" w:rsidRPr="00AA4EA1" w:rsidP="00AA4EA1">
      <w:pPr>
        <w:pStyle w:val="ListParagraph"/>
        <w:numPr>
          <w:ilvl w:val="0"/>
          <w:numId w:val="17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 w:rsidRPr="00AA4EA1">
        <w:rPr>
          <w:rFonts w:ascii="Cambria" w:hAnsi="Cambria" w:cs="Times New Roman"/>
        </w:rPr>
        <w:t>Currently working in Sify Technology</w:t>
      </w:r>
      <w:r w:rsidR="0041444D">
        <w:rPr>
          <w:rFonts w:ascii="Cambria" w:hAnsi="Cambria" w:cs="Times New Roman"/>
        </w:rPr>
        <w:t xml:space="preserve"> (Noida) </w:t>
      </w:r>
      <w:r w:rsidRPr="00AA4EA1" w:rsidR="0041444D">
        <w:rPr>
          <w:rFonts w:ascii="Cambria" w:hAnsi="Cambria" w:cs="Times New Roman"/>
        </w:rPr>
        <w:t>as</w:t>
      </w:r>
      <w:r w:rsidRPr="00AA4EA1">
        <w:rPr>
          <w:rFonts w:ascii="Cambria" w:hAnsi="Cambria" w:cs="Times New Roman"/>
        </w:rPr>
        <w:t xml:space="preserve"> a </w:t>
      </w:r>
      <w:r w:rsidR="004C5AAB">
        <w:rPr>
          <w:rFonts w:ascii="Cambria" w:hAnsi="Cambria" w:cs="Times New Roman"/>
        </w:rPr>
        <w:t>System administrator</w:t>
      </w:r>
      <w:r w:rsidR="0041444D">
        <w:rPr>
          <w:rFonts w:ascii="Cambria" w:hAnsi="Cambria" w:cs="Times New Roman"/>
        </w:rPr>
        <w:t xml:space="preserve"> (IT)</w:t>
      </w:r>
      <w:r w:rsidRPr="00AA4EA1">
        <w:rPr>
          <w:rFonts w:ascii="Cambria" w:hAnsi="Cambria" w:cs="Times New Roman"/>
        </w:rPr>
        <w:t xml:space="preserve"> behalf of </w:t>
      </w:r>
      <w:r w:rsidR="004C5AAB">
        <w:rPr>
          <w:rFonts w:ascii="Cambria" w:hAnsi="Cambria" w:cs="Times New Roman"/>
        </w:rPr>
        <w:t xml:space="preserve">Ensure Service Support </w:t>
      </w:r>
      <w:r w:rsidR="006233AD">
        <w:rPr>
          <w:rFonts w:ascii="Cambria" w:hAnsi="Cambria" w:cs="Times New Roman"/>
        </w:rPr>
        <w:t>India</w:t>
      </w:r>
      <w:r w:rsidR="004C5AAB">
        <w:rPr>
          <w:rFonts w:ascii="Cambria" w:hAnsi="Cambria" w:cs="Times New Roman"/>
        </w:rPr>
        <w:t xml:space="preserve"> limited </w:t>
      </w:r>
      <w:r w:rsidRPr="00AA4EA1">
        <w:rPr>
          <w:rFonts w:ascii="Cambria" w:hAnsi="Cambria" w:cs="Times New Roman"/>
        </w:rPr>
        <w:t>from May 2017 to till date.</w:t>
      </w:r>
    </w:p>
    <w:p w:rsidR="009612E9" w:rsidP="00C1015B">
      <w:pPr>
        <w:numPr>
          <w:ilvl w:val="0"/>
          <w:numId w:val="5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One</w:t>
      </w:r>
      <w:r w:rsidR="00E5104D">
        <w:rPr>
          <w:rFonts w:ascii="Cambria" w:hAnsi="Cambria" w:cs="Times New Roman"/>
        </w:rPr>
        <w:t xml:space="preserve"> Years</w:t>
      </w:r>
      <w:r>
        <w:rPr>
          <w:rFonts w:ascii="Cambria" w:hAnsi="Cambria" w:cs="Times New Roman"/>
        </w:rPr>
        <w:t xml:space="preserve"> Six month</w:t>
      </w:r>
      <w:r w:rsidR="00E5104D">
        <w:rPr>
          <w:rFonts w:ascii="Cambria" w:hAnsi="Cambria" w:cs="Times New Roman"/>
        </w:rPr>
        <w:t xml:space="preserve"> experience</w:t>
      </w:r>
      <w:r w:rsidRPr="00873D98" w:rsidR="00BE0CD4">
        <w:rPr>
          <w:rFonts w:ascii="Cambria" w:hAnsi="Cambria" w:cs="Times New Roman"/>
        </w:rPr>
        <w:t xml:space="preserve"> in </w:t>
      </w:r>
      <w:r w:rsidRPr="00873D98" w:rsidR="007170F1">
        <w:rPr>
          <w:rFonts w:ascii="Cambria" w:hAnsi="Cambria" w:cs="Times New Roman"/>
        </w:rPr>
        <w:t xml:space="preserve">Aircel as </w:t>
      </w:r>
      <w:r w:rsidRPr="00873D98" w:rsidR="00F06BDF">
        <w:rPr>
          <w:rFonts w:ascii="Cambria" w:hAnsi="Cambria" w:cs="Times New Roman"/>
        </w:rPr>
        <w:t xml:space="preserve">a </w:t>
      </w:r>
      <w:r w:rsidR="003E60DD">
        <w:rPr>
          <w:rFonts w:ascii="Cambria" w:hAnsi="Cambria" w:cs="Times New Roman"/>
        </w:rPr>
        <w:t xml:space="preserve">Technical support </w:t>
      </w:r>
      <w:r w:rsidRPr="00873D98" w:rsidR="009A6453">
        <w:rPr>
          <w:rFonts w:ascii="Cambria" w:hAnsi="Cambria" w:cs="Times New Roman"/>
        </w:rPr>
        <w:t>Engineer behalf of Kochar</w:t>
      </w:r>
      <w:r w:rsidRPr="00873D98" w:rsidR="007170F1">
        <w:rPr>
          <w:rFonts w:ascii="Cambria" w:hAnsi="Cambria" w:cs="Times New Roman"/>
        </w:rPr>
        <w:t>Tech Pvt</w:t>
      </w:r>
      <w:r w:rsidRPr="00873D98" w:rsidR="007B2BDF">
        <w:rPr>
          <w:rFonts w:ascii="Cambria" w:hAnsi="Cambria" w:cs="Times New Roman"/>
        </w:rPr>
        <w:t>.</w:t>
      </w:r>
      <w:r w:rsidRPr="00873D98" w:rsidR="007170F1">
        <w:rPr>
          <w:rFonts w:ascii="Cambria" w:hAnsi="Cambria" w:cs="Times New Roman"/>
        </w:rPr>
        <w:t xml:space="preserve"> Ltd. </w:t>
      </w:r>
      <w:r w:rsidR="00D73CD8">
        <w:rPr>
          <w:rFonts w:ascii="Cambria" w:hAnsi="Cambria" w:cs="Times New Roman"/>
        </w:rPr>
        <w:t>Since 07 Sept 2015 to 31</w:t>
      </w:r>
      <w:r w:rsidRPr="00D73CD8" w:rsidR="00D73CD8">
        <w:rPr>
          <w:rFonts w:ascii="Cambria" w:hAnsi="Cambria" w:cs="Times New Roman"/>
          <w:vertAlign w:val="superscript"/>
        </w:rPr>
        <w:t>st</w:t>
      </w:r>
      <w:r w:rsidR="00D73CD8">
        <w:rPr>
          <w:rFonts w:ascii="Cambria" w:hAnsi="Cambria" w:cs="Times New Roman"/>
        </w:rPr>
        <w:t xml:space="preserve"> Mar 2017</w:t>
      </w:r>
      <w:r w:rsidR="003A4DD6">
        <w:rPr>
          <w:rFonts w:ascii="Cambria" w:hAnsi="Cambria" w:cs="Times New Roman"/>
        </w:rPr>
        <w:t>.</w:t>
      </w:r>
    </w:p>
    <w:p w:rsidR="00C1015B" w:rsidRPr="00C1015B" w:rsidP="00C1015B">
      <w:pPr>
        <w:tabs>
          <w:tab w:val="right" w:pos="9360"/>
        </w:tabs>
        <w:spacing w:after="0" w:line="240" w:lineRule="auto"/>
        <w:ind w:left="720"/>
        <w:rPr>
          <w:rFonts w:ascii="Cambria" w:hAnsi="Cambria" w:cs="Times New Roman"/>
        </w:rPr>
      </w:pPr>
    </w:p>
    <w:p w:rsidR="00245A7D" w:rsidP="00245A7D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  <w:u w:val="single"/>
        </w:rPr>
      </w:pPr>
      <w:r>
        <w:rPr>
          <w:rFonts w:ascii="Cambria" w:hAnsi="Cambria" w:cs="Times New Roman"/>
          <w:b/>
          <w:u w:val="single"/>
        </w:rPr>
        <w:t>Technical Certification</w:t>
      </w:r>
      <w:r w:rsidRPr="00873D98">
        <w:rPr>
          <w:rFonts w:ascii="Cambria" w:hAnsi="Cambria" w:cs="Times New Roman"/>
          <w:b/>
          <w:u w:val="single"/>
        </w:rPr>
        <w:t>:-</w:t>
      </w:r>
    </w:p>
    <w:p w:rsidR="00245A7D" w:rsidP="00245A7D">
      <w:pPr>
        <w:pStyle w:val="ListParagraph"/>
        <w:numPr>
          <w:ilvl w:val="0"/>
          <w:numId w:val="17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CCNA Training completed from </w:t>
      </w:r>
      <w:r w:rsidR="00035904">
        <w:rPr>
          <w:rFonts w:ascii="Cambria" w:hAnsi="Cambria" w:cs="Times New Roman"/>
        </w:rPr>
        <w:t>Network Kings</w:t>
      </w:r>
      <w:r w:rsidR="00C1015B">
        <w:rPr>
          <w:rFonts w:ascii="Cambria" w:hAnsi="Cambria" w:cs="Times New Roman"/>
        </w:rPr>
        <w:t>.</w:t>
      </w:r>
    </w:p>
    <w:p w:rsidR="00245A7D" w:rsidRPr="00FF16DC" w:rsidP="00FF16DC">
      <w:pPr>
        <w:pStyle w:val="ListParagraph"/>
        <w:numPr>
          <w:ilvl w:val="0"/>
          <w:numId w:val="17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Completed </w:t>
      </w:r>
      <w:r w:rsidR="00035904">
        <w:rPr>
          <w:rFonts w:ascii="Cambria" w:hAnsi="Cambria" w:cs="Times New Roman"/>
        </w:rPr>
        <w:t>Cloud Computing and Distributed</w:t>
      </w:r>
      <w:r>
        <w:rPr>
          <w:rFonts w:ascii="Cambria" w:hAnsi="Cambria" w:cs="Times New Roman"/>
        </w:rPr>
        <w:t xml:space="preserve"> Training from NPTEL.</w:t>
      </w:r>
    </w:p>
    <w:p w:rsidR="00BE0CD4" w:rsidRPr="00873D98" w:rsidP="00BE0CD4">
      <w:pPr>
        <w:tabs>
          <w:tab w:val="right" w:pos="9360"/>
        </w:tabs>
        <w:spacing w:after="0" w:line="240" w:lineRule="auto"/>
        <w:ind w:left="360"/>
        <w:rPr>
          <w:rFonts w:ascii="Cambria" w:hAnsi="Cambria" w:cs="Times New Roman"/>
          <w:b/>
          <w:u w:val="single"/>
        </w:rPr>
      </w:pPr>
    </w:p>
    <w:p w:rsidR="00BE0CD4" w:rsidRPr="00873D98" w:rsidP="0027197A">
      <w:p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 w:rsidRPr="00873D98">
        <w:rPr>
          <w:rFonts w:ascii="Cambria" w:hAnsi="Cambria" w:cs="Times New Roman"/>
          <w:b/>
          <w:u w:val="single"/>
        </w:rPr>
        <w:t>PROFESSIONAL QUALIFICATION:-</w:t>
      </w:r>
    </w:p>
    <w:p w:rsidR="00BE0CD4" w:rsidRPr="00873D98" w:rsidP="00BE0CD4">
      <w:pPr>
        <w:pStyle w:val="ListParagraph"/>
        <w:numPr>
          <w:ilvl w:val="0"/>
          <w:numId w:val="1"/>
        </w:numPr>
        <w:tabs>
          <w:tab w:val="right" w:pos="12240"/>
        </w:tabs>
        <w:spacing w:after="0"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Completed</w:t>
      </w:r>
      <w:r w:rsidRPr="00873D98">
        <w:rPr>
          <w:rFonts w:ascii="Cambria" w:hAnsi="Cambria" w:cs="Times New Roman"/>
        </w:rPr>
        <w:t xml:space="preserve"> MCA form </w:t>
      </w:r>
      <w:r w:rsidRPr="00873D98">
        <w:rPr>
          <w:rFonts w:ascii="Cambria" w:hAnsi="Cambria" w:cs="Times New Roman"/>
          <w:b/>
        </w:rPr>
        <w:t>Sikkim Manipal University</w:t>
      </w:r>
      <w:r w:rsidR="00E05DDA">
        <w:rPr>
          <w:rFonts w:ascii="Cambria" w:hAnsi="Cambria" w:cs="Times New Roman"/>
        </w:rPr>
        <w:t>.</w:t>
      </w:r>
    </w:p>
    <w:p w:rsidR="00BE0CD4" w:rsidRPr="00873D98" w:rsidP="00BE0CD4">
      <w:pPr>
        <w:pStyle w:val="ListParagraph"/>
        <w:numPr>
          <w:ilvl w:val="0"/>
          <w:numId w:val="1"/>
        </w:numPr>
        <w:tabs>
          <w:tab w:val="right" w:pos="12240"/>
        </w:tabs>
        <w:spacing w:after="0" w:line="240" w:lineRule="auto"/>
        <w:rPr>
          <w:rFonts w:ascii="Cambria" w:hAnsi="Cambria" w:cs="Times New Roman"/>
          <w:b/>
          <w:u w:val="single"/>
        </w:rPr>
      </w:pPr>
      <w:r w:rsidRPr="00873D98">
        <w:rPr>
          <w:rFonts w:ascii="Cambria" w:hAnsi="Cambria" w:cs="Times New Roman"/>
        </w:rPr>
        <w:t xml:space="preserve">Completed Diploma in </w:t>
      </w:r>
      <w:r w:rsidR="00873D98">
        <w:rPr>
          <w:rFonts w:ascii="Cambria" w:hAnsi="Cambria" w:cs="Times New Roman"/>
        </w:rPr>
        <w:t xml:space="preserve">Jetking certified </w:t>
      </w:r>
      <w:r w:rsidRPr="00873D98">
        <w:rPr>
          <w:rFonts w:ascii="Cambria" w:hAnsi="Cambria" w:cs="Times New Roman"/>
        </w:rPr>
        <w:t xml:space="preserve">Computer Hardware </w:t>
      </w:r>
      <w:r w:rsidR="00873D98">
        <w:rPr>
          <w:rFonts w:ascii="Cambria" w:hAnsi="Cambria" w:cs="Times New Roman"/>
        </w:rPr>
        <w:t xml:space="preserve">&amp; </w:t>
      </w:r>
      <w:r w:rsidRPr="00873D98">
        <w:rPr>
          <w:rFonts w:ascii="Cambria" w:hAnsi="Cambria" w:cs="Times New Roman"/>
        </w:rPr>
        <w:t xml:space="preserve">Networking </w:t>
      </w:r>
      <w:r w:rsidR="007663BB">
        <w:rPr>
          <w:rFonts w:ascii="Cambria" w:hAnsi="Cambria" w:cs="Times New Roman"/>
        </w:rPr>
        <w:t>Professional P</w:t>
      </w:r>
      <w:r w:rsidR="00873D98">
        <w:rPr>
          <w:rFonts w:ascii="Cambria" w:hAnsi="Cambria" w:cs="Times New Roman"/>
        </w:rPr>
        <w:t xml:space="preserve">remium </w:t>
      </w:r>
      <w:r w:rsidRPr="00873D98">
        <w:rPr>
          <w:rFonts w:ascii="Cambria" w:hAnsi="Cambria" w:cs="Times New Roman"/>
        </w:rPr>
        <w:t xml:space="preserve">from </w:t>
      </w:r>
      <w:r w:rsidRPr="00873D98">
        <w:rPr>
          <w:rFonts w:ascii="Cambria" w:hAnsi="Cambria" w:cs="Times New Roman"/>
          <w:b/>
        </w:rPr>
        <w:t>JETKING</w:t>
      </w:r>
      <w:r w:rsidRPr="00873D98">
        <w:rPr>
          <w:rFonts w:ascii="Cambria" w:hAnsi="Cambria" w:cs="Times New Roman"/>
        </w:rPr>
        <w:t>.</w:t>
      </w:r>
      <w:r w:rsidR="00873D98">
        <w:rPr>
          <w:rFonts w:ascii="Cambria" w:hAnsi="Cambria" w:cs="Times New Roman"/>
        </w:rPr>
        <w:t xml:space="preserve"> </w:t>
      </w:r>
    </w:p>
    <w:p w:rsidR="00BE0CD4" w:rsidRPr="00873D98" w:rsidP="00BE0CD4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  <w:u w:val="single"/>
        </w:rPr>
      </w:pPr>
    </w:p>
    <w:p w:rsidR="00BE0CD4" w:rsidRPr="00873D98" w:rsidP="0027197A">
      <w:pPr>
        <w:tabs>
          <w:tab w:val="right" w:pos="9360"/>
        </w:tabs>
        <w:spacing w:after="0" w:line="100" w:lineRule="atLeast"/>
        <w:rPr>
          <w:rFonts w:ascii="Cambria" w:hAnsi="Cambria" w:cs="Times New Roman"/>
        </w:rPr>
      </w:pPr>
      <w:r w:rsidRPr="00873D98">
        <w:rPr>
          <w:rFonts w:ascii="Cambria" w:hAnsi="Cambria" w:cs="Times New Roman"/>
          <w:b/>
          <w:u w:val="single"/>
        </w:rPr>
        <w:t>ACADEMIC QUALIFICATION:-</w:t>
      </w:r>
    </w:p>
    <w:p w:rsidR="00BE0CD4" w:rsidRPr="00873D98" w:rsidP="00BE0CD4">
      <w:pPr>
        <w:numPr>
          <w:ilvl w:val="0"/>
          <w:numId w:val="2"/>
        </w:numPr>
        <w:tabs>
          <w:tab w:val="right" w:pos="10440"/>
        </w:tabs>
        <w:spacing w:after="0" w:line="240" w:lineRule="auto"/>
        <w:rPr>
          <w:rFonts w:ascii="Cambria" w:hAnsi="Cambria" w:cs="Times New Roman"/>
        </w:rPr>
      </w:pPr>
      <w:r w:rsidRPr="00873D98">
        <w:rPr>
          <w:rFonts w:ascii="Cambria" w:hAnsi="Cambria" w:cs="Times New Roman"/>
        </w:rPr>
        <w:t xml:space="preserve">Completed B.Sc. from J.P University </w:t>
      </w:r>
      <w:r w:rsidR="00BA1CDD">
        <w:rPr>
          <w:rFonts w:ascii="Cambria" w:hAnsi="Cambria" w:cs="Times New Roman"/>
        </w:rPr>
        <w:t>C</w:t>
      </w:r>
      <w:r w:rsidR="00BA2DB0">
        <w:rPr>
          <w:rFonts w:ascii="Cambria" w:hAnsi="Cambria" w:cs="Times New Roman"/>
        </w:rPr>
        <w:t>h</w:t>
      </w:r>
      <w:r w:rsidR="00BA1CDD">
        <w:rPr>
          <w:rFonts w:ascii="Cambria" w:hAnsi="Cambria" w:cs="Times New Roman"/>
        </w:rPr>
        <w:t>hap</w:t>
      </w:r>
      <w:r w:rsidRPr="00873D98" w:rsidR="0041444D">
        <w:rPr>
          <w:rFonts w:ascii="Cambria" w:hAnsi="Cambria" w:cs="Times New Roman"/>
        </w:rPr>
        <w:t>ra</w:t>
      </w:r>
      <w:r w:rsidRPr="00873D98">
        <w:rPr>
          <w:rFonts w:ascii="Cambria" w:hAnsi="Cambria" w:cs="Times New Roman"/>
        </w:rPr>
        <w:t xml:space="preserve"> (Bihar) in 2012 with 62.75%.</w:t>
      </w:r>
    </w:p>
    <w:p w:rsidR="00BE0CD4" w:rsidRPr="00873D98" w:rsidP="00BE0CD4">
      <w:pPr>
        <w:numPr>
          <w:ilvl w:val="0"/>
          <w:numId w:val="2"/>
        </w:numPr>
        <w:tabs>
          <w:tab w:val="right" w:pos="10440"/>
        </w:tabs>
        <w:spacing w:after="0" w:line="240" w:lineRule="auto"/>
        <w:rPr>
          <w:rFonts w:ascii="Cambria" w:hAnsi="Cambria" w:cs="Times New Roman"/>
        </w:rPr>
      </w:pPr>
      <w:r w:rsidRPr="00873D98">
        <w:rPr>
          <w:rFonts w:ascii="Cambria" w:hAnsi="Cambria" w:cs="Times New Roman"/>
        </w:rPr>
        <w:t>Completed 10+2 from Bihar Board in 2009 with 62.8%.</w:t>
      </w:r>
    </w:p>
    <w:p w:rsidR="0027197A" w:rsidP="0045450C">
      <w:pPr>
        <w:numPr>
          <w:ilvl w:val="0"/>
          <w:numId w:val="2"/>
        </w:numPr>
        <w:tabs>
          <w:tab w:val="right" w:pos="10440"/>
        </w:tabs>
        <w:spacing w:after="0" w:line="240" w:lineRule="auto"/>
        <w:rPr>
          <w:rFonts w:ascii="Cambria" w:hAnsi="Cambria" w:cs="Times New Roman"/>
        </w:rPr>
      </w:pPr>
      <w:r w:rsidRPr="00873D98">
        <w:rPr>
          <w:rFonts w:ascii="Cambria" w:hAnsi="Cambria" w:cs="Times New Roman"/>
        </w:rPr>
        <w:t>Completed 10</w:t>
      </w:r>
      <w:r w:rsidRPr="00873D98">
        <w:rPr>
          <w:rFonts w:ascii="Cambria" w:hAnsi="Cambria" w:cs="Times New Roman"/>
          <w:vertAlign w:val="superscript"/>
        </w:rPr>
        <w:t>th</w:t>
      </w:r>
      <w:r w:rsidRPr="00873D98">
        <w:rPr>
          <w:rFonts w:ascii="Cambria" w:hAnsi="Cambria" w:cs="Times New Roman"/>
        </w:rPr>
        <w:t xml:space="preserve"> from Bihar Board in 2007 with 57%.</w:t>
      </w:r>
    </w:p>
    <w:p w:rsidR="00EC14CA" w:rsidRPr="0045450C" w:rsidP="00EC14CA">
      <w:pPr>
        <w:tabs>
          <w:tab w:val="right" w:pos="10440"/>
        </w:tabs>
        <w:spacing w:after="0" w:line="240" w:lineRule="auto"/>
        <w:ind w:left="720"/>
        <w:rPr>
          <w:rFonts w:ascii="Cambria" w:hAnsi="Cambria" w:cs="Times New Roman"/>
        </w:rPr>
      </w:pPr>
    </w:p>
    <w:p w:rsidR="0024221C" w:rsidRPr="00873D98" w:rsidP="00323D61">
      <w:pPr>
        <w:pBdr>
          <w:top w:val="double" w:sz="40" w:space="1" w:color="000000"/>
          <w:left w:val="double" w:sz="40" w:space="4" w:color="000000"/>
          <w:bottom w:val="double" w:sz="40" w:space="1" w:color="000000"/>
          <w:right w:val="double" w:sz="40" w:space="4" w:color="000000"/>
        </w:pBdr>
        <w:shd w:val="clear" w:color="auto" w:fill="D9D9D9"/>
        <w:spacing w:before="40" w:after="40"/>
        <w:rPr>
          <w:rFonts w:ascii="Verdana" w:hAnsi="Verdana" w:cs="Verdana"/>
          <w:b/>
          <w:sz w:val="20"/>
          <w:szCs w:val="20"/>
          <w:u w:val="single"/>
        </w:rPr>
      </w:pPr>
      <w:r>
        <w:rPr>
          <w:rFonts w:ascii="Verdana" w:hAnsi="Verdana" w:cs="Verdana"/>
          <w:b/>
          <w:caps/>
          <w:sz w:val="20"/>
          <w:szCs w:val="20"/>
        </w:rPr>
        <w:t xml:space="preserve">                  </w:t>
      </w:r>
      <w:r w:rsidRPr="00323D61">
        <w:rPr>
          <w:rFonts w:ascii="Verdana" w:hAnsi="Verdana" w:cs="Verdana"/>
          <w:b/>
          <w:caps/>
          <w:sz w:val="20"/>
          <w:szCs w:val="20"/>
        </w:rPr>
        <w:t>EMPLOYMENT HISTORY</w:t>
      </w:r>
      <w:r>
        <w:rPr>
          <w:rFonts w:ascii="Verdana" w:hAnsi="Verdana" w:cs="Verdana"/>
          <w:b/>
          <w:caps/>
          <w:sz w:val="20"/>
          <w:szCs w:val="20"/>
        </w:rPr>
        <w:t xml:space="preserve"> and </w:t>
      </w:r>
      <w:r w:rsidRPr="00873D98" w:rsidR="009D27EA">
        <w:rPr>
          <w:rFonts w:ascii="Verdana" w:hAnsi="Verdana" w:cs="Verdana"/>
          <w:b/>
          <w:caps/>
          <w:sz w:val="20"/>
          <w:szCs w:val="20"/>
        </w:rPr>
        <w:t>Organizational EXPERIENCE</w:t>
      </w:r>
    </w:p>
    <w:p w:rsidR="001F1CA2" w:rsidRPr="00D9259A" w:rsidP="001F1CA2">
      <w:pPr>
        <w:pBdr>
          <w:top w:val="single" w:sz="4" w:space="0" w:color="000000"/>
          <w:bottom w:val="single" w:sz="4" w:space="1" w:color="000000"/>
        </w:pBdr>
        <w:shd w:val="clear" w:color="auto" w:fill="F3F3F3"/>
        <w:spacing w:before="20" w:after="20"/>
        <w:jc w:val="both"/>
        <w:rPr>
          <w:rFonts w:ascii="Verdana" w:hAnsi="Verdana" w:cs="Verdana"/>
          <w:b/>
          <w:sz w:val="16"/>
          <w:szCs w:val="16"/>
        </w:rPr>
      </w:pPr>
      <w:r>
        <w:rPr>
          <w:rFonts w:ascii="Verdana" w:hAnsi="Verdana" w:cs="Verdana"/>
          <w:b/>
          <w:sz w:val="16"/>
          <w:szCs w:val="16"/>
        </w:rPr>
        <w:t>Ensure Support S</w:t>
      </w:r>
      <w:r w:rsidR="008D5666">
        <w:rPr>
          <w:rFonts w:ascii="Verdana" w:hAnsi="Verdana" w:cs="Verdana"/>
          <w:b/>
          <w:sz w:val="16"/>
          <w:szCs w:val="16"/>
        </w:rPr>
        <w:t>ervices</w:t>
      </w:r>
      <w:r w:rsidRPr="00D9259A">
        <w:rPr>
          <w:rFonts w:ascii="Verdana" w:hAnsi="Verdana" w:cs="Verdana"/>
          <w:b/>
          <w:sz w:val="16"/>
          <w:szCs w:val="16"/>
        </w:rPr>
        <w:t xml:space="preserve"> </w:t>
      </w:r>
      <w:r w:rsidR="00FF16DC">
        <w:rPr>
          <w:rFonts w:ascii="Verdana" w:hAnsi="Verdana" w:cs="Verdana"/>
          <w:b/>
          <w:sz w:val="16"/>
          <w:szCs w:val="16"/>
        </w:rPr>
        <w:t xml:space="preserve">India Ltd                                                                </w:t>
      </w:r>
      <w:r>
        <w:rPr>
          <w:rFonts w:ascii="Verdana" w:hAnsi="Verdana" w:cs="Verdana"/>
          <w:b/>
          <w:sz w:val="16"/>
          <w:szCs w:val="16"/>
        </w:rPr>
        <w:t>From:</w:t>
      </w:r>
      <w:r w:rsidRPr="00D9259A">
        <w:rPr>
          <w:rFonts w:ascii="Verdana" w:hAnsi="Verdana" w:cs="Verdana"/>
          <w:b/>
          <w:sz w:val="16"/>
          <w:szCs w:val="16"/>
        </w:rPr>
        <w:t xml:space="preserve"> </w:t>
      </w:r>
      <w:r>
        <w:rPr>
          <w:rFonts w:ascii="Verdana" w:hAnsi="Verdana" w:cs="Verdana"/>
          <w:b/>
          <w:sz w:val="16"/>
          <w:szCs w:val="16"/>
        </w:rPr>
        <w:t xml:space="preserve">May </w:t>
      </w:r>
      <w:r>
        <w:rPr>
          <w:rFonts w:ascii="Verdana" w:hAnsi="Verdana" w:cs="Verdana"/>
          <w:b/>
          <w:bCs/>
          <w:sz w:val="16"/>
          <w:szCs w:val="16"/>
        </w:rPr>
        <w:t>2017 to till date</w:t>
      </w:r>
    </w:p>
    <w:p w:rsidR="001F1CA2" w:rsidRPr="00FB4759" w:rsidP="001F1CA2">
      <w:pPr>
        <w:pBdr>
          <w:top w:val="single" w:sz="4" w:space="0" w:color="000000"/>
          <w:bottom w:val="single" w:sz="4" w:space="1" w:color="000000"/>
        </w:pBdr>
        <w:shd w:val="clear" w:color="auto" w:fill="F3F3F3"/>
        <w:spacing w:before="20" w:after="20"/>
        <w:jc w:val="both"/>
        <w:rPr>
          <w:rFonts w:ascii="Verdana" w:hAnsi="Verdana" w:cs="Verdana"/>
          <w:b/>
          <w:sz w:val="16"/>
          <w:szCs w:val="16"/>
        </w:rPr>
      </w:pPr>
      <w:r>
        <w:rPr>
          <w:rFonts w:ascii="Verdana" w:hAnsi="Verdana" w:cs="Verdana"/>
          <w:b/>
          <w:sz w:val="18"/>
          <w:szCs w:val="18"/>
        </w:rPr>
        <w:t xml:space="preserve">System </w:t>
      </w:r>
      <w:r w:rsidR="00164EF3">
        <w:rPr>
          <w:rFonts w:ascii="Verdana" w:hAnsi="Verdana" w:cs="Verdana"/>
          <w:b/>
          <w:sz w:val="18"/>
          <w:szCs w:val="18"/>
        </w:rPr>
        <w:t>Administrator (</w:t>
      </w:r>
      <w:r>
        <w:rPr>
          <w:rFonts w:ascii="Verdana" w:hAnsi="Verdana" w:cs="Verdana"/>
          <w:b/>
          <w:sz w:val="18"/>
          <w:szCs w:val="18"/>
        </w:rPr>
        <w:t>IT)</w:t>
      </w:r>
      <w:r w:rsidRPr="00873D98">
        <w:rPr>
          <w:rFonts w:ascii="Verdana" w:hAnsi="Verdana" w:cs="Verdana"/>
          <w:b/>
          <w:sz w:val="18"/>
          <w:szCs w:val="18"/>
        </w:rPr>
        <w:t xml:space="preserve">    </w:t>
      </w:r>
      <w:r w:rsidR="007A10D3">
        <w:rPr>
          <w:rFonts w:ascii="Verdana" w:hAnsi="Verdana" w:cs="Verdana"/>
          <w:b/>
          <w:sz w:val="18"/>
          <w:szCs w:val="18"/>
        </w:rPr>
        <w:t xml:space="preserve"> Client: Sify Technologies L</w:t>
      </w:r>
      <w:r>
        <w:rPr>
          <w:rFonts w:ascii="Verdana" w:hAnsi="Verdana" w:cs="Verdana"/>
          <w:b/>
          <w:sz w:val="18"/>
          <w:szCs w:val="18"/>
        </w:rPr>
        <w:t>td</w:t>
      </w:r>
      <w:r w:rsidR="00516DD9">
        <w:rPr>
          <w:rFonts w:ascii="Verdana" w:hAnsi="Verdana" w:cs="Verdana"/>
          <w:b/>
          <w:sz w:val="18"/>
          <w:szCs w:val="18"/>
        </w:rPr>
        <w:t>.</w:t>
      </w:r>
      <w:r>
        <w:rPr>
          <w:rFonts w:ascii="Verdana" w:hAnsi="Verdana" w:cs="Verdana"/>
          <w:b/>
          <w:sz w:val="18"/>
          <w:szCs w:val="18"/>
        </w:rPr>
        <w:t xml:space="preserve">              Location: Noida (U.P)</w:t>
      </w:r>
    </w:p>
    <w:p w:rsidR="001F1CA2" w:rsidP="00323D61">
      <w:pPr>
        <w:pStyle w:val="JobTitle"/>
        <w:rPr>
          <w:rFonts w:ascii="Verdana" w:hAnsi="Verdana" w:cs="Arial"/>
          <w:b/>
          <w:i w:val="0"/>
          <w:sz w:val="18"/>
          <w:szCs w:val="18"/>
        </w:rPr>
      </w:pPr>
    </w:p>
    <w:p w:rsidR="001F1CA2" w:rsidRPr="00263972" w:rsidP="00323D61">
      <w:pPr>
        <w:pStyle w:val="JobTitle"/>
        <w:rPr>
          <w:rFonts w:ascii="Verdana" w:hAnsi="Verdana" w:cs="Verdana"/>
          <w:sz w:val="18"/>
          <w:szCs w:val="18"/>
        </w:rPr>
      </w:pPr>
      <w:r>
        <w:rPr>
          <w:rFonts w:ascii="Verdana" w:hAnsi="Verdana" w:cs="Arial"/>
          <w:b/>
          <w:i w:val="0"/>
          <w:sz w:val="18"/>
          <w:szCs w:val="18"/>
        </w:rPr>
        <w:t>Key Responsibilities:</w:t>
      </w:r>
    </w:p>
    <w:p w:rsidR="00164EF3" w:rsidP="00164EF3">
      <w:pPr>
        <w:numPr>
          <w:ilvl w:val="0"/>
          <w:numId w:val="10"/>
        </w:numPr>
        <w:tabs>
          <w:tab w:val="left" w:pos="2880"/>
        </w:tabs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 xml:space="preserve">Windows </w:t>
      </w:r>
      <w:r w:rsidRPr="00873D98">
        <w:rPr>
          <w:rFonts w:ascii="Cambria" w:hAnsi="Cambria" w:cs="Arial"/>
        </w:rPr>
        <w:t>operating</w:t>
      </w:r>
      <w:r>
        <w:rPr>
          <w:rFonts w:ascii="Cambria" w:hAnsi="Cambria" w:cs="Arial"/>
        </w:rPr>
        <w:t xml:space="preserve"> System 7, 8 and 10 Configuration and troubleshooting.</w:t>
      </w:r>
    </w:p>
    <w:p w:rsidR="009065DA" w:rsidP="00164EF3">
      <w:pPr>
        <w:numPr>
          <w:ilvl w:val="0"/>
          <w:numId w:val="10"/>
        </w:numPr>
        <w:tabs>
          <w:tab w:val="left" w:pos="2880"/>
        </w:tabs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 xml:space="preserve">Windows Server </w:t>
      </w:r>
      <w:r w:rsidR="009D0AF0">
        <w:rPr>
          <w:rFonts w:ascii="Cambria" w:hAnsi="Cambria" w:cs="Arial"/>
        </w:rPr>
        <w:t xml:space="preserve">2008, 2012 and 2016 </w:t>
      </w:r>
      <w:r>
        <w:rPr>
          <w:rFonts w:ascii="Cambria" w:hAnsi="Cambria" w:cs="Arial"/>
        </w:rPr>
        <w:t>configuration and troubleshooting.</w:t>
      </w:r>
    </w:p>
    <w:p w:rsidR="00BB74FB" w:rsidP="00BB74FB">
      <w:pPr>
        <w:numPr>
          <w:ilvl w:val="0"/>
          <w:numId w:val="10"/>
        </w:numPr>
        <w:tabs>
          <w:tab w:val="left" w:pos="2880"/>
        </w:tabs>
        <w:spacing w:after="0" w:line="240" w:lineRule="auto"/>
        <w:rPr>
          <w:rFonts w:ascii="Cambria" w:hAnsi="Cambria" w:cs="Arial"/>
        </w:rPr>
      </w:pPr>
      <w:r w:rsidRPr="00BB74FB">
        <w:rPr>
          <w:rFonts w:ascii="Cambria" w:hAnsi="Cambria" w:cs="Arial"/>
        </w:rPr>
        <w:t xml:space="preserve">Installation </w:t>
      </w:r>
      <w:r w:rsidR="00917E4B">
        <w:rPr>
          <w:rFonts w:ascii="Cambria" w:hAnsi="Cambria" w:cs="Arial"/>
        </w:rPr>
        <w:t>o</w:t>
      </w:r>
      <w:r w:rsidRPr="00BB74FB">
        <w:rPr>
          <w:rFonts w:ascii="Cambria" w:hAnsi="Cambria" w:cs="Arial"/>
        </w:rPr>
        <w:t>f Linux server (</w:t>
      </w:r>
      <w:r w:rsidRPr="00BB74FB" w:rsidR="00D9493E">
        <w:rPr>
          <w:rFonts w:ascii="Cambria" w:hAnsi="Cambria" w:cs="Arial"/>
        </w:rPr>
        <w:t>Centos</w:t>
      </w:r>
      <w:r w:rsidRPr="00BB74FB">
        <w:rPr>
          <w:rFonts w:ascii="Cambria" w:hAnsi="Cambria" w:cs="Arial"/>
        </w:rPr>
        <w:t>, Ubuntu, RHEL etc</w:t>
      </w:r>
      <w:r w:rsidRPr="00BB74FB" w:rsidR="00783AA4">
        <w:rPr>
          <w:rFonts w:ascii="Cambria" w:hAnsi="Cambria" w:cs="Arial"/>
        </w:rPr>
        <w:t>.)</w:t>
      </w:r>
    </w:p>
    <w:p w:rsidR="00FF16DC" w:rsidRPr="00FF16DC" w:rsidP="00FF16DC">
      <w:pPr>
        <w:numPr>
          <w:ilvl w:val="0"/>
          <w:numId w:val="10"/>
        </w:numPr>
        <w:tabs>
          <w:tab w:val="left" w:pos="2880"/>
        </w:tabs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Configuring and troubleshooting AD, DNS, FTP, DHCP and DFS.</w:t>
      </w:r>
    </w:p>
    <w:p w:rsidR="00F17AD3" w:rsidP="00164EF3">
      <w:pPr>
        <w:numPr>
          <w:ilvl w:val="0"/>
          <w:numId w:val="10"/>
        </w:numPr>
        <w:tabs>
          <w:tab w:val="left" w:pos="2880"/>
        </w:tabs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 xml:space="preserve">Configuring and </w:t>
      </w:r>
      <w:r w:rsidR="00516DD9">
        <w:rPr>
          <w:rFonts w:ascii="Cambria" w:hAnsi="Cambria" w:cs="Arial"/>
        </w:rPr>
        <w:t>troubleshooting</w:t>
      </w:r>
      <w:r>
        <w:rPr>
          <w:rFonts w:ascii="Cambria" w:hAnsi="Cambria" w:cs="Arial"/>
        </w:rPr>
        <w:t xml:space="preserve"> </w:t>
      </w:r>
      <w:r w:rsidR="00516DD9">
        <w:rPr>
          <w:rFonts w:ascii="Cambria" w:hAnsi="Cambria" w:cs="Arial"/>
        </w:rPr>
        <w:t>MS Outlook 2003, 2007, 2010, 2013 and Office O365.</w:t>
      </w:r>
    </w:p>
    <w:p w:rsidR="00516DD9" w:rsidP="00164EF3">
      <w:pPr>
        <w:numPr>
          <w:ilvl w:val="0"/>
          <w:numId w:val="10"/>
        </w:numPr>
        <w:tabs>
          <w:tab w:val="left" w:pos="2880"/>
        </w:tabs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Configure and troubleshoot Wi-Fi certificate and issues</w:t>
      </w:r>
      <w:r w:rsidRPr="00516DD9">
        <w:rPr>
          <w:rFonts w:ascii="Cambria" w:hAnsi="Cambria" w:cs="Arial"/>
        </w:rPr>
        <w:t xml:space="preserve"> occurs in Wi-Fi networking &amp; LAN networking.</w:t>
      </w:r>
    </w:p>
    <w:p w:rsidR="007663BB" w:rsidP="00164EF3">
      <w:pPr>
        <w:numPr>
          <w:ilvl w:val="0"/>
          <w:numId w:val="10"/>
        </w:numPr>
        <w:tabs>
          <w:tab w:val="left" w:pos="2880"/>
        </w:tabs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Configurat</w:t>
      </w:r>
      <w:r w:rsidR="00060173">
        <w:rPr>
          <w:rFonts w:ascii="Cambria" w:hAnsi="Cambria" w:cs="Arial"/>
        </w:rPr>
        <w:t>ion and troubleshoot MAC device.</w:t>
      </w:r>
    </w:p>
    <w:p w:rsidR="00263972" w:rsidP="00164EF3">
      <w:pPr>
        <w:numPr>
          <w:ilvl w:val="0"/>
          <w:numId w:val="10"/>
        </w:numPr>
        <w:tabs>
          <w:tab w:val="left" w:pos="2880"/>
        </w:tabs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 xml:space="preserve">Installing and troubleshooting VPN (Fort client and Share VPN) </w:t>
      </w:r>
      <w:r w:rsidR="00E21CD7">
        <w:rPr>
          <w:rFonts w:ascii="Cambria" w:hAnsi="Cambria" w:cs="Arial"/>
        </w:rPr>
        <w:t>and domain user profile.</w:t>
      </w:r>
    </w:p>
    <w:p w:rsidR="00585E56" w:rsidP="004A0DB7">
      <w:pPr>
        <w:tabs>
          <w:tab w:val="left" w:pos="2880"/>
        </w:tabs>
        <w:spacing w:after="0" w:line="240" w:lineRule="auto"/>
        <w:rPr>
          <w:rFonts w:ascii="Cambria" w:hAnsi="Cambria" w:cs="Arial"/>
        </w:rPr>
      </w:pPr>
    </w:p>
    <w:p w:rsidR="00516DD9" w:rsidP="00164EF3">
      <w:pPr>
        <w:numPr>
          <w:ilvl w:val="0"/>
          <w:numId w:val="10"/>
        </w:numPr>
        <w:tabs>
          <w:tab w:val="left" w:pos="2880"/>
        </w:tabs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Configuring and Troubleshooting Symantec Endpoint protection Antivirus.</w:t>
      </w:r>
    </w:p>
    <w:p w:rsidR="00B044CF" w:rsidP="00164EF3">
      <w:pPr>
        <w:numPr>
          <w:ilvl w:val="0"/>
          <w:numId w:val="10"/>
        </w:numPr>
        <w:tabs>
          <w:tab w:val="left" w:pos="2880"/>
        </w:tabs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 xml:space="preserve">Good knowledge about </w:t>
      </w:r>
      <w:r w:rsidR="00FF16DC">
        <w:rPr>
          <w:rFonts w:ascii="Cambria" w:hAnsi="Cambria" w:cs="Arial"/>
        </w:rPr>
        <w:t>SCCM</w:t>
      </w:r>
      <w:r>
        <w:rPr>
          <w:rFonts w:ascii="Cambria" w:hAnsi="Cambria" w:cs="Arial"/>
        </w:rPr>
        <w:t xml:space="preserve"> and Microsoft MBAM. </w:t>
      </w:r>
    </w:p>
    <w:p w:rsidR="00516DD9" w:rsidRPr="00164EF3" w:rsidP="00164EF3">
      <w:pPr>
        <w:numPr>
          <w:ilvl w:val="0"/>
          <w:numId w:val="10"/>
        </w:numPr>
        <w:tabs>
          <w:tab w:val="left" w:pos="2880"/>
        </w:tabs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Troubleshooting internet &amp; proxy related problem.</w:t>
      </w:r>
    </w:p>
    <w:p w:rsidR="001F1CA2" w:rsidRPr="00263972" w:rsidP="00323D61">
      <w:pPr>
        <w:numPr>
          <w:ilvl w:val="0"/>
          <w:numId w:val="10"/>
        </w:numPr>
        <w:tabs>
          <w:tab w:val="left" w:pos="2880"/>
        </w:tabs>
        <w:spacing w:after="0" w:line="240" w:lineRule="auto"/>
        <w:rPr>
          <w:rFonts w:ascii="Cambria" w:hAnsi="Cambria" w:cs="Arial"/>
        </w:rPr>
      </w:pPr>
      <w:r w:rsidRPr="00F17AD3">
        <w:rPr>
          <w:rFonts w:ascii="Cambria" w:hAnsi="Cambria" w:cs="Arial"/>
        </w:rPr>
        <w:t>Vendor Co-ordination in the term of</w:t>
      </w:r>
      <w:r w:rsidRPr="00873D98">
        <w:rPr>
          <w:rFonts w:ascii="Cambria" w:hAnsi="Cambria"/>
        </w:rPr>
        <w:t xml:space="preserve"> Call Logging, Tracking and c</w:t>
      </w:r>
      <w:r>
        <w:rPr>
          <w:rFonts w:ascii="Cambria" w:hAnsi="Cambria"/>
        </w:rPr>
        <w:t>losure for OEM call.</w:t>
      </w:r>
    </w:p>
    <w:p w:rsidR="00263972" w:rsidP="009170F2">
      <w:pPr>
        <w:numPr>
          <w:ilvl w:val="0"/>
          <w:numId w:val="10"/>
        </w:numPr>
        <w:tabs>
          <w:tab w:val="left" w:pos="2880"/>
        </w:tabs>
        <w:spacing w:after="0" w:line="240" w:lineRule="auto"/>
        <w:rPr>
          <w:rFonts w:ascii="Cambria" w:hAnsi="Cambria" w:cs="Arial"/>
        </w:rPr>
      </w:pPr>
      <w:r w:rsidRPr="009170F2">
        <w:rPr>
          <w:rFonts w:ascii="Cambria" w:hAnsi="Cambria" w:cs="Arial"/>
        </w:rPr>
        <w:t>Use the Incident Management System to document and manage problems and work requests and their respective resolutions and circumvention's.</w:t>
      </w:r>
    </w:p>
    <w:p w:rsidR="00060173" w:rsidP="009170F2">
      <w:pPr>
        <w:numPr>
          <w:ilvl w:val="0"/>
          <w:numId w:val="10"/>
        </w:numPr>
        <w:tabs>
          <w:tab w:val="left" w:pos="2880"/>
        </w:tabs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Installing and Troubleshooting VC device</w:t>
      </w:r>
      <w:r w:rsidR="00FF16DC">
        <w:rPr>
          <w:rFonts w:ascii="Cambria" w:hAnsi="Cambria" w:cs="Arial"/>
        </w:rPr>
        <w:t xml:space="preserve">, </w:t>
      </w:r>
      <w:r>
        <w:rPr>
          <w:rFonts w:ascii="Cambria" w:hAnsi="Cambria" w:cs="Arial"/>
        </w:rPr>
        <w:t xml:space="preserve">WebEx application. </w:t>
      </w:r>
    </w:p>
    <w:p w:rsidR="005A5A97" w:rsidP="005A5A97">
      <w:pPr>
        <w:tabs>
          <w:tab w:val="left" w:pos="2880"/>
        </w:tabs>
        <w:spacing w:after="0" w:line="240" w:lineRule="auto"/>
        <w:rPr>
          <w:rFonts w:ascii="Cambria" w:hAnsi="Cambria" w:cs="Arial"/>
        </w:rPr>
      </w:pPr>
    </w:p>
    <w:p w:rsidR="005A5A97" w:rsidRPr="009170F2" w:rsidP="005A5A97">
      <w:pPr>
        <w:tabs>
          <w:tab w:val="left" w:pos="2880"/>
        </w:tabs>
        <w:spacing w:after="0" w:line="240" w:lineRule="auto"/>
        <w:rPr>
          <w:rFonts w:ascii="Cambria" w:hAnsi="Cambria" w:cs="Arial"/>
        </w:rPr>
      </w:pPr>
    </w:p>
    <w:p w:rsidR="001F1CA2" w:rsidRPr="00D9259A" w:rsidP="001F1CA2">
      <w:pPr>
        <w:pBdr>
          <w:top w:val="single" w:sz="4" w:space="0" w:color="000000"/>
          <w:bottom w:val="single" w:sz="4" w:space="1" w:color="000000"/>
        </w:pBdr>
        <w:shd w:val="clear" w:color="auto" w:fill="F3F3F3"/>
        <w:spacing w:before="20" w:after="20"/>
        <w:jc w:val="both"/>
        <w:rPr>
          <w:rFonts w:ascii="Verdana" w:hAnsi="Verdana" w:cs="Verdana"/>
          <w:b/>
          <w:sz w:val="16"/>
          <w:szCs w:val="16"/>
        </w:rPr>
      </w:pPr>
      <w:r w:rsidRPr="00D9259A">
        <w:rPr>
          <w:rFonts w:ascii="Verdana" w:hAnsi="Verdana" w:cs="Verdana"/>
          <w:b/>
          <w:sz w:val="16"/>
          <w:szCs w:val="16"/>
        </w:rPr>
        <w:t>Kochhar</w:t>
      </w:r>
      <w:r>
        <w:rPr>
          <w:rFonts w:ascii="Verdana" w:hAnsi="Verdana" w:cs="Verdana"/>
          <w:b/>
          <w:sz w:val="16"/>
          <w:szCs w:val="16"/>
        </w:rPr>
        <w:t xml:space="preserve"> Info</w:t>
      </w:r>
      <w:r w:rsidRPr="00D9259A">
        <w:rPr>
          <w:rFonts w:ascii="Verdana" w:hAnsi="Verdana" w:cs="Verdana"/>
          <w:b/>
          <w:sz w:val="16"/>
          <w:szCs w:val="16"/>
        </w:rPr>
        <w:t xml:space="preserve">Tech Pvt. Ltd. </w:t>
      </w:r>
      <w:r w:rsidRPr="00D9259A">
        <w:rPr>
          <w:rFonts w:ascii="Verdana" w:hAnsi="Verdana" w:cs="Verdana"/>
          <w:b/>
          <w:sz w:val="16"/>
          <w:szCs w:val="16"/>
        </w:rPr>
        <w:tab/>
        <w:t xml:space="preserve">               </w:t>
      </w:r>
      <w:r>
        <w:rPr>
          <w:rFonts w:ascii="Verdana" w:hAnsi="Verdana" w:cs="Verdana"/>
          <w:b/>
          <w:sz w:val="16"/>
          <w:szCs w:val="16"/>
        </w:rPr>
        <w:t xml:space="preserve">                         </w:t>
      </w:r>
      <w:r w:rsidRPr="00D9259A">
        <w:rPr>
          <w:rFonts w:ascii="Verdana" w:hAnsi="Verdana" w:cs="Verdana"/>
          <w:b/>
          <w:sz w:val="16"/>
          <w:szCs w:val="16"/>
        </w:rPr>
        <w:t xml:space="preserve"> </w:t>
      </w:r>
      <w:r>
        <w:rPr>
          <w:rFonts w:ascii="Verdana" w:hAnsi="Verdana" w:cs="Verdana"/>
          <w:b/>
          <w:sz w:val="16"/>
          <w:szCs w:val="16"/>
        </w:rPr>
        <w:t>From:</w:t>
      </w:r>
      <w:r w:rsidRPr="00D9259A">
        <w:rPr>
          <w:rFonts w:ascii="Verdana" w:hAnsi="Verdana" w:cs="Verdana"/>
          <w:b/>
          <w:sz w:val="16"/>
          <w:szCs w:val="16"/>
        </w:rPr>
        <w:t xml:space="preserve"> September </w:t>
      </w:r>
      <w:r>
        <w:rPr>
          <w:rFonts w:ascii="Verdana" w:hAnsi="Verdana" w:cs="Verdana"/>
          <w:b/>
          <w:bCs/>
          <w:sz w:val="16"/>
          <w:szCs w:val="16"/>
        </w:rPr>
        <w:t>2015 to 31</w:t>
      </w:r>
      <w:r w:rsidRPr="00EC14CA">
        <w:rPr>
          <w:rFonts w:ascii="Verdana" w:hAnsi="Verdana" w:cs="Verdana"/>
          <w:b/>
          <w:bCs/>
          <w:sz w:val="16"/>
          <w:szCs w:val="16"/>
          <w:vertAlign w:val="superscript"/>
        </w:rPr>
        <w:t>st</w:t>
      </w:r>
      <w:r>
        <w:rPr>
          <w:rFonts w:ascii="Verdana" w:hAnsi="Verdana" w:cs="Verdana"/>
          <w:b/>
          <w:bCs/>
          <w:sz w:val="16"/>
          <w:szCs w:val="16"/>
        </w:rPr>
        <w:t xml:space="preserve"> Mar 2017</w:t>
      </w:r>
    </w:p>
    <w:p w:rsidR="001F1CA2" w:rsidRPr="001F1CA2" w:rsidP="001F1CA2">
      <w:pPr>
        <w:pBdr>
          <w:top w:val="single" w:sz="4" w:space="0" w:color="000000"/>
          <w:bottom w:val="single" w:sz="4" w:space="1" w:color="000000"/>
        </w:pBdr>
        <w:shd w:val="clear" w:color="auto" w:fill="F3F3F3"/>
        <w:spacing w:before="20" w:after="20"/>
        <w:jc w:val="both"/>
        <w:rPr>
          <w:rFonts w:ascii="Verdana" w:hAnsi="Verdana" w:cs="Verdana"/>
          <w:b/>
          <w:sz w:val="16"/>
          <w:szCs w:val="16"/>
        </w:rPr>
      </w:pPr>
      <w:r>
        <w:rPr>
          <w:rFonts w:ascii="Verdana" w:hAnsi="Verdana" w:cs="Verdana"/>
          <w:b/>
          <w:sz w:val="18"/>
          <w:szCs w:val="18"/>
        </w:rPr>
        <w:t>Technical Support</w:t>
      </w:r>
      <w:r w:rsidRPr="00873D98">
        <w:rPr>
          <w:rFonts w:ascii="Verdana" w:hAnsi="Verdana" w:cs="Verdana"/>
          <w:b/>
          <w:sz w:val="18"/>
          <w:szCs w:val="18"/>
        </w:rPr>
        <w:t xml:space="preserve"> Engineer </w:t>
      </w:r>
      <w:r>
        <w:rPr>
          <w:rFonts w:ascii="Verdana" w:hAnsi="Verdana" w:cs="Verdana"/>
          <w:b/>
          <w:sz w:val="18"/>
          <w:szCs w:val="18"/>
        </w:rPr>
        <w:t>(IT)</w:t>
      </w:r>
      <w:r w:rsidRPr="00873D98">
        <w:rPr>
          <w:rFonts w:ascii="Verdana" w:hAnsi="Verdana" w:cs="Verdana"/>
          <w:b/>
          <w:sz w:val="18"/>
          <w:szCs w:val="18"/>
        </w:rPr>
        <w:t xml:space="preserve">    </w:t>
      </w:r>
      <w:r>
        <w:rPr>
          <w:rFonts w:ascii="Verdana" w:hAnsi="Verdana" w:cs="Verdana"/>
          <w:b/>
          <w:sz w:val="18"/>
          <w:szCs w:val="18"/>
        </w:rPr>
        <w:t xml:space="preserve">                   </w:t>
      </w:r>
      <w:r w:rsidR="00546F68">
        <w:rPr>
          <w:rFonts w:ascii="Verdana" w:hAnsi="Verdana" w:cs="Verdana"/>
          <w:b/>
          <w:sz w:val="18"/>
          <w:szCs w:val="18"/>
        </w:rPr>
        <w:t xml:space="preserve">       Client: Aircel Ltd.</w:t>
      </w:r>
      <w:r>
        <w:rPr>
          <w:rFonts w:ascii="Verdana" w:hAnsi="Verdana" w:cs="Verdana"/>
          <w:b/>
          <w:sz w:val="18"/>
          <w:szCs w:val="18"/>
        </w:rPr>
        <w:t xml:space="preserve">              </w:t>
      </w:r>
    </w:p>
    <w:p w:rsidR="001F1CA2" w:rsidP="00323D61">
      <w:pPr>
        <w:pStyle w:val="JobTitle"/>
        <w:rPr>
          <w:rFonts w:ascii="Verdana" w:hAnsi="Verdana" w:cs="Arial"/>
          <w:b/>
          <w:i w:val="0"/>
          <w:sz w:val="18"/>
          <w:szCs w:val="18"/>
        </w:rPr>
      </w:pPr>
    </w:p>
    <w:p w:rsidR="00323D61" w:rsidP="00323D61">
      <w:pPr>
        <w:pStyle w:val="JobTitle"/>
        <w:rPr>
          <w:rFonts w:ascii="Verdana" w:hAnsi="Verdana" w:cs="Verdana"/>
          <w:sz w:val="18"/>
          <w:szCs w:val="18"/>
        </w:rPr>
      </w:pPr>
      <w:r>
        <w:rPr>
          <w:rFonts w:ascii="Verdana" w:hAnsi="Verdana" w:cs="Arial"/>
          <w:b/>
          <w:i w:val="0"/>
          <w:sz w:val="18"/>
          <w:szCs w:val="18"/>
        </w:rPr>
        <w:t>Key Responsibilities:</w:t>
      </w:r>
    </w:p>
    <w:p w:rsidR="00F77798" w:rsidRPr="00F77798" w:rsidP="006D3B27">
      <w:pPr>
        <w:numPr>
          <w:ilvl w:val="0"/>
          <w:numId w:val="10"/>
        </w:numPr>
        <w:tabs>
          <w:tab w:val="left" w:pos="2880"/>
        </w:tabs>
        <w:spacing w:after="0" w:line="240" w:lineRule="auto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Configuration and Troubleshoot Computer Desktop, Laptop, Printer &amp; Network Devices.</w:t>
      </w:r>
    </w:p>
    <w:p w:rsidR="006D3B27" w:rsidRPr="005253C4" w:rsidP="006D3B27">
      <w:pPr>
        <w:numPr>
          <w:ilvl w:val="0"/>
          <w:numId w:val="10"/>
        </w:numPr>
        <w:tabs>
          <w:tab w:val="left" w:pos="2880"/>
        </w:tabs>
        <w:spacing w:after="0" w:line="240" w:lineRule="auto"/>
        <w:rPr>
          <w:rFonts w:ascii="Cambria" w:hAnsi="Cambria" w:cs="Cambria"/>
          <w:bCs/>
        </w:rPr>
      </w:pPr>
      <w:r w:rsidRPr="00873D98">
        <w:rPr>
          <w:rFonts w:ascii="Cambria" w:hAnsi="Cambria"/>
        </w:rPr>
        <w:t>Troubleshooting MS Outlook, VPN, and Proxy &amp; Internet related Problem.</w:t>
      </w:r>
    </w:p>
    <w:p w:rsidR="00F77798" w:rsidRPr="00245A7D" w:rsidP="00245A7D">
      <w:pPr>
        <w:numPr>
          <w:ilvl w:val="0"/>
          <w:numId w:val="10"/>
        </w:numPr>
        <w:tabs>
          <w:tab w:val="left" w:pos="2880"/>
        </w:tabs>
        <w:spacing w:after="0" w:line="240" w:lineRule="auto"/>
        <w:rPr>
          <w:rFonts w:ascii="Cambria" w:hAnsi="Cambria" w:cs="Arial"/>
        </w:rPr>
      </w:pPr>
      <w:r w:rsidRPr="00873D98">
        <w:rPr>
          <w:rFonts w:ascii="Cambria" w:hAnsi="Cambria" w:cs="Cambria"/>
          <w:bCs/>
        </w:rPr>
        <w:t>Remote Call Closure within Norms.</w:t>
      </w:r>
    </w:p>
    <w:p w:rsidR="00F0732F" w:rsidP="00F77798">
      <w:pPr>
        <w:numPr>
          <w:ilvl w:val="0"/>
          <w:numId w:val="10"/>
        </w:numPr>
        <w:spacing w:after="0" w:line="240" w:lineRule="auto"/>
        <w:jc w:val="both"/>
        <w:rPr>
          <w:rFonts w:ascii="Cambria" w:hAnsi="Cambria"/>
        </w:rPr>
      </w:pPr>
      <w:r w:rsidRPr="00873D98">
        <w:rPr>
          <w:rFonts w:ascii="Cambria" w:hAnsi="Cambria" w:cs="Arial"/>
        </w:rPr>
        <w:t>Activation and troubleshooting Blackberry Enterprise Mail for Aircel users</w:t>
      </w:r>
      <w:r>
        <w:rPr>
          <w:rFonts w:ascii="Cambria" w:hAnsi="Cambria" w:cs="Arial"/>
        </w:rPr>
        <w:t>.</w:t>
      </w:r>
    </w:p>
    <w:p w:rsidR="0040318E" w:rsidP="00525666">
      <w:pPr>
        <w:numPr>
          <w:ilvl w:val="0"/>
          <w:numId w:val="10"/>
        </w:numPr>
        <w:tabs>
          <w:tab w:val="left" w:pos="2880"/>
        </w:tabs>
        <w:spacing w:after="0" w:line="240" w:lineRule="auto"/>
        <w:rPr>
          <w:rFonts w:ascii="Cambria" w:hAnsi="Cambria" w:cs="Arial"/>
        </w:rPr>
      </w:pPr>
      <w:r w:rsidRPr="00873D98">
        <w:rPr>
          <w:rFonts w:ascii="Cambria" w:hAnsi="Cambria"/>
        </w:rPr>
        <w:t xml:space="preserve">Mobile handset Blackberry/IPhone/android mail configuration and </w:t>
      </w:r>
      <w:r w:rsidR="00164EF3">
        <w:rPr>
          <w:rFonts w:ascii="Cambria" w:hAnsi="Cambria" w:cs="Arial"/>
        </w:rPr>
        <w:t>troubleshooting.</w:t>
      </w:r>
    </w:p>
    <w:p w:rsidR="00024047" w:rsidP="00024047">
      <w:pPr>
        <w:numPr>
          <w:ilvl w:val="0"/>
          <w:numId w:val="10"/>
        </w:numPr>
        <w:tabs>
          <w:tab w:val="left" w:pos="2880"/>
        </w:tabs>
        <w:spacing w:after="0" w:line="240" w:lineRule="auto"/>
        <w:jc w:val="both"/>
        <w:rPr>
          <w:rFonts w:ascii="Cambria" w:hAnsi="Cambria"/>
        </w:rPr>
      </w:pPr>
      <w:r w:rsidRPr="00873D98">
        <w:rPr>
          <w:rFonts w:ascii="Cambria" w:hAnsi="Cambria"/>
        </w:rPr>
        <w:t xml:space="preserve">Maintain monthly reports, daily reports, support for big activity &amp; planning. </w:t>
      </w:r>
    </w:p>
    <w:p w:rsidR="005253C4" w:rsidP="00024047">
      <w:pPr>
        <w:pStyle w:val="ListParagraph"/>
        <w:numPr>
          <w:ilvl w:val="0"/>
          <w:numId w:val="13"/>
        </w:numPr>
        <w:tabs>
          <w:tab w:val="left" w:pos="2880"/>
        </w:tabs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>Good knowledge in MS Access and Excel.</w:t>
      </w:r>
    </w:p>
    <w:p w:rsidR="004C3BEC" w:rsidRPr="004C3BEC" w:rsidP="004C3BEC">
      <w:pPr>
        <w:spacing w:after="0" w:line="240" w:lineRule="auto"/>
        <w:ind w:left="720"/>
        <w:jc w:val="both"/>
        <w:rPr>
          <w:rFonts w:ascii="Cambria" w:hAnsi="Cambria"/>
        </w:rPr>
      </w:pPr>
    </w:p>
    <w:p w:rsidR="0002319B" w:rsidRPr="00873D98" w:rsidP="0002319B">
      <w:pPr>
        <w:jc w:val="center"/>
        <w:rPr>
          <w:rFonts w:ascii="Arial" w:hAnsi="Arial" w:cs="Arial"/>
          <w:b/>
          <w:u w:val="single"/>
        </w:rPr>
      </w:pPr>
      <w:r w:rsidRPr="00873D98">
        <w:rPr>
          <w:rFonts w:ascii="Arial" w:hAnsi="Arial" w:cs="Arial"/>
          <w:b/>
          <w:u w:val="single"/>
        </w:rPr>
        <w:t>TECHNICAL SKILLS</w:t>
      </w:r>
    </w:p>
    <w:p w:rsidR="00252322" w:rsidRPr="004F2162" w:rsidP="00252322">
      <w:pPr>
        <w:tabs>
          <w:tab w:val="left" w:pos="2880"/>
        </w:tabs>
        <w:spacing w:after="0" w:line="240" w:lineRule="auto"/>
        <w:ind w:left="720"/>
        <w:rPr>
          <w:rFonts w:ascii="Cambria" w:hAnsi="Cambria" w:cs="Cambria"/>
          <w:bCs/>
        </w:rPr>
      </w:pPr>
    </w:p>
    <w:p w:rsidR="0002319B" w:rsidRPr="00873D98" w:rsidP="0002319B">
      <w:pPr>
        <w:jc w:val="both"/>
        <w:rPr>
          <w:rFonts w:ascii="Arial" w:hAnsi="Arial" w:cs="Arial"/>
          <w:b/>
          <w:u w:val="single"/>
        </w:rPr>
      </w:pPr>
      <w:r w:rsidRPr="00873D98">
        <w:rPr>
          <w:rFonts w:ascii="Arial" w:hAnsi="Arial" w:cs="Arial"/>
          <w:b/>
          <w:u w:val="single"/>
        </w:rPr>
        <w:t>Networking Skills:</w:t>
      </w:r>
    </w:p>
    <w:p w:rsidR="0002319B" w:rsidRPr="00873D98" w:rsidP="0002319B">
      <w:pPr>
        <w:numPr>
          <w:ilvl w:val="0"/>
          <w:numId w:val="7"/>
        </w:numPr>
        <w:tabs>
          <w:tab w:val="left" w:pos="2880"/>
        </w:tabs>
        <w:spacing w:after="0" w:line="240" w:lineRule="auto"/>
        <w:rPr>
          <w:rFonts w:ascii="Cambria" w:hAnsi="Cambria" w:cs="Cambria"/>
          <w:bCs/>
        </w:rPr>
      </w:pPr>
      <w:r w:rsidRPr="00873D98">
        <w:rPr>
          <w:rFonts w:ascii="Cambria" w:hAnsi="Cambria"/>
        </w:rPr>
        <w:t>TCP/IP Suite, Router, Switch, Hub, Access Point and Firewall.</w:t>
      </w:r>
    </w:p>
    <w:p w:rsidR="0002319B" w:rsidRPr="00873D98" w:rsidP="0002319B">
      <w:pPr>
        <w:numPr>
          <w:ilvl w:val="0"/>
          <w:numId w:val="7"/>
        </w:numPr>
        <w:tabs>
          <w:tab w:val="left" w:pos="2880"/>
        </w:tabs>
        <w:spacing w:after="0" w:line="240" w:lineRule="auto"/>
        <w:rPr>
          <w:rFonts w:ascii="Cambria" w:hAnsi="Cambria" w:cs="Cambria"/>
          <w:b/>
          <w:bCs/>
          <w:u w:val="single"/>
        </w:rPr>
      </w:pPr>
      <w:r w:rsidRPr="00873D98">
        <w:rPr>
          <w:rFonts w:ascii="Cambria" w:hAnsi="Cambria" w:cs="Arial"/>
        </w:rPr>
        <w:t>Good knowledge about OSI Reference Model and EIA/TIA Cabling.</w:t>
      </w:r>
    </w:p>
    <w:p w:rsidR="0002319B" w:rsidRPr="00873D98" w:rsidP="0002319B">
      <w:pPr>
        <w:numPr>
          <w:ilvl w:val="0"/>
          <w:numId w:val="7"/>
        </w:numPr>
        <w:tabs>
          <w:tab w:val="left" w:pos="2880"/>
        </w:tabs>
        <w:spacing w:after="0" w:line="240" w:lineRule="auto"/>
        <w:rPr>
          <w:rFonts w:ascii="Cambria" w:hAnsi="Cambria" w:cs="Cambria"/>
          <w:bCs/>
        </w:rPr>
      </w:pPr>
      <w:r w:rsidRPr="00873D98">
        <w:rPr>
          <w:rFonts w:ascii="Cambria" w:hAnsi="Cambria"/>
        </w:rPr>
        <w:t>Good knowledge about VPN, Wireless Technology</w:t>
      </w:r>
      <w:r w:rsidR="003E34EC">
        <w:rPr>
          <w:rFonts w:ascii="Cambria" w:hAnsi="Cambria"/>
        </w:rPr>
        <w:t xml:space="preserve"> (AP)</w:t>
      </w:r>
      <w:r w:rsidRPr="00873D98">
        <w:rPr>
          <w:rFonts w:ascii="Cambria" w:hAnsi="Cambria"/>
        </w:rPr>
        <w:t xml:space="preserve"> and troubleshooting.</w:t>
      </w:r>
    </w:p>
    <w:p w:rsidR="0002319B" w:rsidRPr="00BD2D3D" w:rsidP="0002319B">
      <w:pPr>
        <w:numPr>
          <w:ilvl w:val="0"/>
          <w:numId w:val="7"/>
        </w:numPr>
        <w:tabs>
          <w:tab w:val="left" w:pos="2880"/>
        </w:tabs>
        <w:spacing w:after="0" w:line="240" w:lineRule="auto"/>
        <w:rPr>
          <w:rFonts w:ascii="Cambria" w:hAnsi="Cambria" w:cs="Cambria"/>
          <w:bCs/>
        </w:rPr>
      </w:pPr>
      <w:r w:rsidRPr="00873D98">
        <w:rPr>
          <w:rFonts w:ascii="Cambria" w:hAnsi="Cambria"/>
        </w:rPr>
        <w:t>Hub, Switch, Router First Level Installation and troubleshooting.</w:t>
      </w:r>
    </w:p>
    <w:p w:rsidR="00BD2D3D" w:rsidRPr="00873D98" w:rsidP="0002319B">
      <w:pPr>
        <w:numPr>
          <w:ilvl w:val="0"/>
          <w:numId w:val="7"/>
        </w:numPr>
        <w:tabs>
          <w:tab w:val="left" w:pos="2880"/>
        </w:tabs>
        <w:spacing w:after="0" w:line="240" w:lineRule="auto"/>
        <w:rPr>
          <w:rFonts w:ascii="Cambria" w:hAnsi="Cambria" w:cs="Cambria"/>
          <w:bCs/>
        </w:rPr>
      </w:pPr>
      <w:r>
        <w:rPr>
          <w:rFonts w:ascii="Cambria" w:hAnsi="Cambria"/>
        </w:rPr>
        <w:t xml:space="preserve">Good knowledge about </w:t>
      </w:r>
      <w:r w:rsidR="007663BB">
        <w:rPr>
          <w:rFonts w:ascii="Cambria" w:hAnsi="Cambria"/>
        </w:rPr>
        <w:t>IP address and IP subn</w:t>
      </w:r>
      <w:r w:rsidR="003E34EC">
        <w:rPr>
          <w:rFonts w:ascii="Cambria" w:hAnsi="Cambria"/>
        </w:rPr>
        <w:t>eting, OSPF, EIGRP, BGP</w:t>
      </w:r>
      <w:r w:rsidR="00756306">
        <w:rPr>
          <w:rFonts w:ascii="Cambria" w:hAnsi="Cambria"/>
        </w:rPr>
        <w:t>, RIP.</w:t>
      </w:r>
    </w:p>
    <w:p w:rsidR="0002319B" w:rsidRPr="00873D98" w:rsidP="0002319B">
      <w:pPr>
        <w:spacing w:after="0" w:line="240" w:lineRule="auto"/>
        <w:ind w:left="714"/>
        <w:jc w:val="both"/>
        <w:rPr>
          <w:rFonts w:ascii="Arial" w:hAnsi="Arial" w:cs="Arial"/>
        </w:rPr>
      </w:pPr>
    </w:p>
    <w:p w:rsidR="0002319B" w:rsidRPr="00873D98" w:rsidP="0002319B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873D98">
        <w:rPr>
          <w:rFonts w:ascii="Arial" w:hAnsi="Arial" w:cs="Arial"/>
          <w:b/>
          <w:u w:val="single"/>
        </w:rPr>
        <w:t>Windows Skills:</w:t>
      </w:r>
    </w:p>
    <w:p w:rsidR="0002319B" w:rsidRPr="00873D98" w:rsidP="0002319B">
      <w:pPr>
        <w:numPr>
          <w:ilvl w:val="0"/>
          <w:numId w:val="8"/>
        </w:numPr>
        <w:tabs>
          <w:tab w:val="left" w:pos="2880"/>
        </w:tabs>
        <w:spacing w:after="0" w:line="240" w:lineRule="auto"/>
        <w:rPr>
          <w:rFonts w:ascii="Cambria" w:hAnsi="Cambria" w:cs="Cambria"/>
          <w:bCs/>
        </w:rPr>
      </w:pPr>
      <w:r w:rsidRPr="00873D98">
        <w:rPr>
          <w:rFonts w:ascii="Cambria" w:hAnsi="Cambria"/>
        </w:rPr>
        <w:t>Server support in 2003/2008</w:t>
      </w:r>
      <w:r w:rsidR="004C5AAB">
        <w:rPr>
          <w:rFonts w:ascii="Cambria" w:hAnsi="Cambria"/>
        </w:rPr>
        <w:t>/2012</w:t>
      </w:r>
      <w:r w:rsidR="00C6002C">
        <w:rPr>
          <w:rFonts w:ascii="Cambria" w:hAnsi="Cambria"/>
        </w:rPr>
        <w:t>/2016</w:t>
      </w:r>
      <w:r w:rsidRPr="00873D98">
        <w:rPr>
          <w:rFonts w:ascii="Cambria" w:hAnsi="Cambria"/>
        </w:rPr>
        <w:t>, AD, DNS, D</w:t>
      </w:r>
      <w:r w:rsidR="00FF16DC">
        <w:rPr>
          <w:rFonts w:ascii="Cambria" w:hAnsi="Cambria"/>
        </w:rPr>
        <w:t>HCP, Group Policy and exchange Server</w:t>
      </w:r>
      <w:r w:rsidRPr="00873D98">
        <w:rPr>
          <w:rFonts w:ascii="Cambria" w:hAnsi="Cambria"/>
        </w:rPr>
        <w:t>.</w:t>
      </w:r>
    </w:p>
    <w:p w:rsidR="0002319B" w:rsidRPr="00873D98" w:rsidP="0002319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02319B" w:rsidRPr="00873D98" w:rsidP="0002319B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873D98">
        <w:rPr>
          <w:rFonts w:ascii="Arial" w:hAnsi="Arial" w:cs="Arial"/>
          <w:b/>
          <w:u w:val="single"/>
        </w:rPr>
        <w:t>Linux Skills</w:t>
      </w:r>
    </w:p>
    <w:p w:rsidR="0002319B" w:rsidRPr="00873D98" w:rsidP="0002319B">
      <w:pPr>
        <w:numPr>
          <w:ilvl w:val="0"/>
          <w:numId w:val="8"/>
        </w:numPr>
        <w:tabs>
          <w:tab w:val="left" w:pos="2880"/>
        </w:tabs>
        <w:spacing w:after="0" w:line="240" w:lineRule="auto"/>
        <w:rPr>
          <w:rFonts w:ascii="Cambria" w:hAnsi="Cambria" w:cs="Cambria"/>
          <w:bCs/>
        </w:rPr>
      </w:pPr>
      <w:r w:rsidRPr="00873D98">
        <w:rPr>
          <w:rFonts w:ascii="Cambria" w:hAnsi="Cambria"/>
        </w:rPr>
        <w:t>Configuration of Yum Server, NFS, Mail Server, DHCP, SAM</w:t>
      </w:r>
      <w:r w:rsidR="00ED4919">
        <w:rPr>
          <w:rFonts w:ascii="Cambria" w:hAnsi="Cambria"/>
        </w:rPr>
        <w:t>BA, Web Server</w:t>
      </w:r>
      <w:r w:rsidR="00756306">
        <w:rPr>
          <w:rFonts w:ascii="Cambria" w:hAnsi="Cambria"/>
        </w:rPr>
        <w:t>, Telnet</w:t>
      </w:r>
      <w:r w:rsidR="00ED4919">
        <w:rPr>
          <w:rFonts w:ascii="Cambria" w:hAnsi="Cambria"/>
        </w:rPr>
        <w:t>, DNS, Apache2 Server and SSH.</w:t>
      </w:r>
    </w:p>
    <w:p w:rsidR="004D595E" w:rsidP="003E34EC">
      <w:pPr>
        <w:numPr>
          <w:ilvl w:val="0"/>
          <w:numId w:val="8"/>
        </w:numPr>
        <w:tabs>
          <w:tab w:val="left" w:pos="2880"/>
        </w:tabs>
        <w:spacing w:after="0" w:line="240" w:lineRule="auto"/>
        <w:jc w:val="both"/>
        <w:rPr>
          <w:rFonts w:ascii="Arial" w:hAnsi="Arial" w:cs="Arial"/>
        </w:rPr>
      </w:pPr>
      <w:r w:rsidRPr="00873D98">
        <w:rPr>
          <w:rFonts w:ascii="Cambria" w:hAnsi="Cambria"/>
        </w:rPr>
        <w:t>Kick Start installation, implemented quote and advance Permission, Implementation RAID &amp; LVM.</w:t>
      </w:r>
    </w:p>
    <w:p w:rsidR="003E34EC" w:rsidRPr="003E34EC" w:rsidP="003E34EC">
      <w:pPr>
        <w:tabs>
          <w:tab w:val="left" w:pos="2880"/>
        </w:tabs>
        <w:spacing w:after="0" w:line="240" w:lineRule="auto"/>
        <w:ind w:left="720"/>
        <w:jc w:val="both"/>
        <w:rPr>
          <w:rFonts w:ascii="Arial" w:hAnsi="Arial" w:cs="Arial"/>
        </w:rPr>
      </w:pPr>
    </w:p>
    <w:p w:rsidR="00BE0CD4" w:rsidRPr="00873D98" w:rsidP="00BE0CD4">
      <w:pPr>
        <w:tabs>
          <w:tab w:val="right" w:pos="9360"/>
        </w:tabs>
        <w:spacing w:after="0" w:line="360" w:lineRule="auto"/>
        <w:rPr>
          <w:rFonts w:ascii="Cambria" w:hAnsi="Cambria"/>
        </w:rPr>
      </w:pPr>
      <w:r w:rsidRPr="00873D98">
        <w:rPr>
          <w:rFonts w:ascii="Cambria" w:hAnsi="Cambria"/>
          <w:b/>
          <w:u w:val="single"/>
        </w:rPr>
        <w:t>AREA OF INTEREST:-</w:t>
      </w:r>
    </w:p>
    <w:p w:rsidR="00BE0CD4" w:rsidRPr="00756306" w:rsidP="00756306">
      <w:pPr>
        <w:numPr>
          <w:ilvl w:val="0"/>
          <w:numId w:val="3"/>
        </w:numPr>
        <w:tabs>
          <w:tab w:val="right" w:pos="936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Surfing on Internet &amp;</w:t>
      </w:r>
      <w:r w:rsidRPr="00756306">
        <w:rPr>
          <w:rFonts w:ascii="Cambria" w:hAnsi="Cambria"/>
        </w:rPr>
        <w:t xml:space="preserve"> try to </w:t>
      </w:r>
      <w:r w:rsidRPr="00756306">
        <w:rPr>
          <w:rFonts w:ascii="Cambria" w:hAnsi="Cambria"/>
        </w:rPr>
        <w:t>know</w:t>
      </w:r>
      <w:r w:rsidRPr="00756306">
        <w:rPr>
          <w:rFonts w:ascii="Cambria" w:hAnsi="Cambria"/>
        </w:rPr>
        <w:t xml:space="preserve"> new </w:t>
      </w:r>
      <w:r w:rsidRPr="00756306" w:rsidR="004C3BEC">
        <w:rPr>
          <w:rFonts w:ascii="Cambria" w:hAnsi="Cambria"/>
        </w:rPr>
        <w:t>learning skills.</w:t>
      </w:r>
    </w:p>
    <w:p w:rsidR="005C2015" w:rsidP="00BE0CD4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  <w:u w:val="single"/>
        </w:rPr>
      </w:pPr>
    </w:p>
    <w:p w:rsidR="00BE0CD4" w:rsidRPr="00873D98" w:rsidP="00BE0CD4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  <w:u w:val="single"/>
        </w:rPr>
      </w:pPr>
      <w:r w:rsidRPr="00873D98">
        <w:rPr>
          <w:rFonts w:ascii="Cambria" w:hAnsi="Cambria" w:cs="Times New Roman"/>
          <w:b/>
          <w:u w:val="single"/>
        </w:rPr>
        <w:t>PERSONALITY TRAITS:-</w:t>
      </w:r>
    </w:p>
    <w:p w:rsidR="00BE0CD4" w:rsidRPr="00873D98" w:rsidP="00BE0CD4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  <w:u w:val="single"/>
        </w:rPr>
      </w:pPr>
    </w:p>
    <w:p w:rsidR="00BE0CD4" w:rsidRPr="00873D98" w:rsidP="00BE0CD4">
      <w:pPr>
        <w:numPr>
          <w:ilvl w:val="0"/>
          <w:numId w:val="4"/>
        </w:num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 w:rsidRPr="00873D98">
        <w:rPr>
          <w:rFonts w:ascii="Cambria" w:hAnsi="Cambria" w:cs="Times New Roman"/>
        </w:rPr>
        <w:t>Good Communication Skills.</w:t>
      </w:r>
    </w:p>
    <w:p w:rsidR="00BE0CD4" w:rsidRPr="002620D4" w:rsidP="002620D4">
      <w:pPr>
        <w:numPr>
          <w:ilvl w:val="0"/>
          <w:numId w:val="4"/>
        </w:numPr>
        <w:tabs>
          <w:tab w:val="right" w:pos="9360"/>
        </w:tabs>
        <w:spacing w:after="0" w:line="240" w:lineRule="auto"/>
        <w:rPr>
          <w:rFonts w:ascii="Cambria" w:hAnsi="Cambria"/>
        </w:rPr>
      </w:pPr>
      <w:r>
        <w:rPr>
          <w:rFonts w:ascii="Cambria" w:hAnsi="Cambria" w:cs="Times New Roman"/>
        </w:rPr>
        <w:t>Good problem Solving Ability</w:t>
      </w:r>
    </w:p>
    <w:p w:rsidR="00C1015B" w:rsidP="00BE0CD4">
      <w:pPr>
        <w:tabs>
          <w:tab w:val="right" w:pos="9360"/>
        </w:tabs>
        <w:spacing w:after="0"/>
        <w:rPr>
          <w:rFonts w:ascii="Cambria" w:hAnsi="Cambria" w:cs="Times New Roman"/>
          <w:b/>
          <w:u w:val="single"/>
        </w:rPr>
      </w:pPr>
    </w:p>
    <w:p w:rsidR="00C1015B" w:rsidP="00BE0CD4">
      <w:pPr>
        <w:tabs>
          <w:tab w:val="right" w:pos="9360"/>
        </w:tabs>
        <w:spacing w:after="0"/>
        <w:rPr>
          <w:rFonts w:ascii="Cambria" w:hAnsi="Cambria" w:cs="Times New Roman"/>
          <w:b/>
          <w:u w:val="single"/>
        </w:rPr>
      </w:pPr>
    </w:p>
    <w:p w:rsidR="00C1015B" w:rsidP="00BE0CD4">
      <w:pPr>
        <w:tabs>
          <w:tab w:val="right" w:pos="9360"/>
        </w:tabs>
        <w:spacing w:after="0"/>
        <w:rPr>
          <w:rFonts w:ascii="Cambria" w:hAnsi="Cambria" w:cs="Times New Roman"/>
          <w:b/>
          <w:u w:val="single"/>
        </w:rPr>
      </w:pPr>
    </w:p>
    <w:p w:rsidR="008F5F85" w:rsidP="00BE0CD4">
      <w:pPr>
        <w:tabs>
          <w:tab w:val="right" w:pos="9360"/>
        </w:tabs>
        <w:spacing w:after="0"/>
        <w:rPr>
          <w:rFonts w:ascii="Cambria" w:hAnsi="Cambria" w:cs="Times New Roman"/>
          <w:b/>
          <w:u w:val="single"/>
        </w:rPr>
      </w:pPr>
    </w:p>
    <w:p w:rsidR="008F5F85" w:rsidP="00BE0CD4">
      <w:pPr>
        <w:tabs>
          <w:tab w:val="right" w:pos="9360"/>
        </w:tabs>
        <w:spacing w:after="0"/>
        <w:rPr>
          <w:rFonts w:ascii="Cambria" w:hAnsi="Cambria" w:cs="Times New Roman"/>
          <w:b/>
          <w:u w:val="single"/>
        </w:rPr>
      </w:pPr>
    </w:p>
    <w:p w:rsidR="00BE0CD4" w:rsidRPr="00873D98" w:rsidP="00BE0CD4">
      <w:pPr>
        <w:tabs>
          <w:tab w:val="right" w:pos="9360"/>
        </w:tabs>
        <w:spacing w:after="0"/>
        <w:rPr>
          <w:rFonts w:ascii="Cambria" w:hAnsi="Cambria" w:cs="Times New Roman"/>
          <w:b/>
        </w:rPr>
      </w:pPr>
      <w:bookmarkStart w:id="0" w:name="_GoBack"/>
      <w:bookmarkEnd w:id="0"/>
      <w:r w:rsidRPr="00873D98">
        <w:rPr>
          <w:rFonts w:ascii="Cambria" w:hAnsi="Cambria" w:cs="Times New Roman"/>
          <w:b/>
          <w:u w:val="single"/>
        </w:rPr>
        <w:t>PERSONAL DETAILS:-</w:t>
      </w:r>
    </w:p>
    <w:p w:rsidR="00BE0CD4" w:rsidRPr="00873D98" w:rsidP="00BE0CD4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</w:rPr>
      </w:pPr>
    </w:p>
    <w:p w:rsidR="00BE0CD4" w:rsidRPr="00873D98" w:rsidP="00BE0CD4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</w:rPr>
      </w:pPr>
      <w:r w:rsidRPr="00873D98">
        <w:rPr>
          <w:rFonts w:ascii="Cambria" w:hAnsi="Cambria" w:cs="Times New Roman"/>
          <w:b/>
        </w:rPr>
        <w:t xml:space="preserve">Name                                                          </w:t>
      </w:r>
      <w:r w:rsidRPr="00873D98">
        <w:rPr>
          <w:rFonts w:ascii="Cambria" w:hAnsi="Cambria" w:cs="Times New Roman"/>
          <w:b/>
          <w:bCs/>
        </w:rPr>
        <w:t>:</w:t>
      </w:r>
      <w:r w:rsidRPr="00873D98">
        <w:rPr>
          <w:rFonts w:ascii="Cambria" w:hAnsi="Cambria" w:cs="Times New Roman"/>
        </w:rPr>
        <w:t xml:space="preserve">     </w:t>
      </w:r>
      <w:r w:rsidRPr="00873D98">
        <w:rPr>
          <w:rFonts w:ascii="Cambria" w:hAnsi="Cambria" w:cs="Times New Roman"/>
          <w:b/>
        </w:rPr>
        <w:t>Kamlesh Kumar Yadav</w:t>
      </w:r>
    </w:p>
    <w:p w:rsidR="00BE0CD4" w:rsidRPr="00873D98" w:rsidP="00BE0CD4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</w:rPr>
      </w:pPr>
      <w:r w:rsidRPr="00873D98">
        <w:rPr>
          <w:rFonts w:ascii="Cambria" w:hAnsi="Cambria" w:cs="Times New Roman"/>
          <w:b/>
        </w:rPr>
        <w:t xml:space="preserve">Date of Birth                                            :     </w:t>
      </w:r>
      <w:r w:rsidRPr="00873D98">
        <w:rPr>
          <w:rFonts w:ascii="Cambria" w:hAnsi="Cambria" w:cs="Times New Roman"/>
          <w:b/>
          <w:bCs/>
        </w:rPr>
        <w:t>02/01/1993</w:t>
      </w:r>
    </w:p>
    <w:p w:rsidR="00BE0CD4" w:rsidRPr="00873D98" w:rsidP="00BE0CD4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</w:rPr>
      </w:pPr>
      <w:r w:rsidRPr="00873D98">
        <w:rPr>
          <w:rFonts w:ascii="Cambria" w:hAnsi="Cambria" w:cs="Times New Roman"/>
          <w:b/>
        </w:rPr>
        <w:t xml:space="preserve">Father’s Name                                        </w:t>
      </w:r>
      <w:r w:rsidRPr="00873D98">
        <w:rPr>
          <w:rFonts w:ascii="Cambria" w:hAnsi="Cambria" w:cs="Times New Roman"/>
          <w:b/>
          <w:bCs/>
        </w:rPr>
        <w:t>:</w:t>
      </w:r>
      <w:r w:rsidRPr="00873D98">
        <w:rPr>
          <w:rFonts w:ascii="Cambria" w:hAnsi="Cambria" w:cs="Times New Roman"/>
        </w:rPr>
        <w:t xml:space="preserve">     </w:t>
      </w:r>
      <w:r w:rsidRPr="00873D98">
        <w:rPr>
          <w:rFonts w:ascii="Cambria" w:hAnsi="Cambria" w:cs="Times New Roman"/>
          <w:b/>
        </w:rPr>
        <w:t>Mr. Chhotelal Yadav</w:t>
      </w:r>
    </w:p>
    <w:p w:rsidR="00BE0CD4" w:rsidRPr="00873D98" w:rsidP="00BE0CD4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</w:rPr>
      </w:pPr>
      <w:r w:rsidRPr="00873D98">
        <w:rPr>
          <w:rFonts w:ascii="Cambria" w:hAnsi="Cambria" w:cs="Times New Roman"/>
          <w:b/>
        </w:rPr>
        <w:t xml:space="preserve">Language Known                                  :    </w:t>
      </w:r>
      <w:r w:rsidR="00FC581B">
        <w:rPr>
          <w:rFonts w:ascii="Cambria" w:hAnsi="Cambria" w:cs="Times New Roman"/>
          <w:b/>
        </w:rPr>
        <w:t xml:space="preserve"> </w:t>
      </w:r>
      <w:r w:rsidRPr="00873D98">
        <w:rPr>
          <w:rFonts w:ascii="Cambria" w:hAnsi="Cambria" w:cs="Times New Roman"/>
        </w:rPr>
        <w:t>English, Hindi &amp; Regional</w:t>
      </w:r>
    </w:p>
    <w:p w:rsidR="00BE0CD4" w:rsidRPr="00873D98" w:rsidP="00BE0CD4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  <w:bCs/>
        </w:rPr>
      </w:pPr>
      <w:r w:rsidRPr="00873D98">
        <w:rPr>
          <w:rFonts w:ascii="Cambria" w:hAnsi="Cambria" w:cs="Times New Roman"/>
          <w:b/>
        </w:rPr>
        <w:t xml:space="preserve">Nationality                                               :     </w:t>
      </w:r>
      <w:r w:rsidRPr="00873D98">
        <w:rPr>
          <w:rFonts w:ascii="Cambria" w:hAnsi="Cambria" w:cs="Times New Roman"/>
        </w:rPr>
        <w:t>Indian</w:t>
      </w:r>
    </w:p>
    <w:p w:rsidR="00BE0CD4" w:rsidRPr="00873D98" w:rsidP="00BE0CD4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  <w:bCs/>
        </w:rPr>
      </w:pPr>
      <w:r w:rsidRPr="00873D98">
        <w:rPr>
          <w:rFonts w:ascii="Cambria" w:hAnsi="Cambria" w:cs="Times New Roman"/>
          <w:b/>
          <w:bCs/>
        </w:rPr>
        <w:t xml:space="preserve">Religion </w:t>
      </w:r>
      <w:r w:rsidRPr="00873D98">
        <w:rPr>
          <w:rFonts w:ascii="Cambria" w:hAnsi="Cambria" w:cs="Times New Roman"/>
        </w:rPr>
        <w:t xml:space="preserve">                                                    </w:t>
      </w:r>
      <w:r w:rsidRPr="00873D98">
        <w:rPr>
          <w:rFonts w:ascii="Cambria" w:hAnsi="Cambria" w:cs="Times New Roman"/>
          <w:b/>
          <w:bCs/>
        </w:rPr>
        <w:t xml:space="preserve">:     </w:t>
      </w:r>
      <w:r w:rsidRPr="00873D98">
        <w:rPr>
          <w:rFonts w:ascii="Cambria" w:hAnsi="Cambria" w:cs="Times New Roman"/>
        </w:rPr>
        <w:t>Hindu</w:t>
      </w:r>
    </w:p>
    <w:p w:rsidR="00BE0CD4" w:rsidRPr="00873D98" w:rsidP="00BE0CD4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</w:rPr>
      </w:pPr>
      <w:r w:rsidRPr="00873D98">
        <w:rPr>
          <w:rFonts w:ascii="Cambria" w:hAnsi="Cambria" w:cs="Times New Roman"/>
          <w:b/>
          <w:bCs/>
        </w:rPr>
        <w:t xml:space="preserve">Marital Status                                         :     </w:t>
      </w:r>
      <w:r w:rsidR="00995E86">
        <w:rPr>
          <w:rFonts w:ascii="Cambria" w:hAnsi="Cambria" w:cs="Times New Roman"/>
        </w:rPr>
        <w:t>Married</w:t>
      </w:r>
    </w:p>
    <w:p w:rsidR="00BE0CD4" w:rsidRPr="00873D98" w:rsidP="00BE0CD4">
      <w:pPr>
        <w:tabs>
          <w:tab w:val="right" w:pos="9360"/>
        </w:tabs>
        <w:spacing w:after="0" w:line="240" w:lineRule="auto"/>
        <w:rPr>
          <w:rFonts w:ascii="Cambria" w:hAnsi="Cambria" w:cs="Times New Roman"/>
        </w:rPr>
      </w:pPr>
      <w:r w:rsidRPr="00873D98">
        <w:rPr>
          <w:rFonts w:ascii="Cambria" w:hAnsi="Cambria" w:cs="Times New Roman"/>
          <w:b/>
        </w:rPr>
        <w:t xml:space="preserve">Permanent Address                             </w:t>
      </w:r>
      <w:r w:rsidRPr="00873D98">
        <w:rPr>
          <w:rFonts w:ascii="Cambria" w:hAnsi="Cambria" w:cs="Times New Roman"/>
          <w:b/>
          <w:bCs/>
        </w:rPr>
        <w:t xml:space="preserve">:  </w:t>
      </w:r>
      <w:r w:rsidRPr="00873D98">
        <w:rPr>
          <w:rFonts w:ascii="Cambria" w:hAnsi="Cambria" w:cs="Times New Roman"/>
          <w:b/>
        </w:rPr>
        <w:t xml:space="preserve">   </w:t>
      </w:r>
      <w:r w:rsidRPr="00873D98">
        <w:rPr>
          <w:rFonts w:ascii="Cambria" w:hAnsi="Cambria" w:cs="Times New Roman"/>
        </w:rPr>
        <w:t xml:space="preserve">Vill- Kabilpura, P.O- Sahuli, P.S-M.H.Nagar,                                                                                                                                                                                                           </w:t>
      </w:r>
    </w:p>
    <w:p w:rsidR="00BE0CD4" w:rsidRPr="00873D98" w:rsidP="00BE0CD4">
      <w:pPr>
        <w:tabs>
          <w:tab w:val="right" w:pos="9360"/>
        </w:tabs>
        <w:spacing w:after="0" w:line="240" w:lineRule="auto"/>
        <w:rPr>
          <w:rFonts w:ascii="Cambria" w:hAnsi="Cambria" w:cs="Times New Roman"/>
          <w:b/>
        </w:rPr>
      </w:pPr>
      <w:r w:rsidRPr="00873D98">
        <w:rPr>
          <w:rFonts w:ascii="Cambria" w:hAnsi="Cambria" w:cs="Times New Roman"/>
        </w:rPr>
        <w:t xml:space="preserve">                                              </w:t>
      </w:r>
      <w:r w:rsidR="00C6002C">
        <w:rPr>
          <w:rFonts w:ascii="Cambria" w:hAnsi="Cambria" w:cs="Times New Roman"/>
        </w:rPr>
        <w:t xml:space="preserve">                               </w:t>
      </w:r>
      <w:r w:rsidRPr="00873D98">
        <w:rPr>
          <w:rFonts w:ascii="Cambria" w:hAnsi="Cambria" w:cs="Times New Roman"/>
        </w:rPr>
        <w:t>Dist- Siwan, State-Bihar, Pin code-841286</w:t>
      </w:r>
    </w:p>
    <w:p w:rsidR="00BE0CD4" w:rsidRPr="00873D98" w:rsidP="00BE0CD4">
      <w:pPr>
        <w:tabs>
          <w:tab w:val="right" w:pos="9360"/>
        </w:tabs>
        <w:spacing w:after="0" w:line="100" w:lineRule="atLeast"/>
        <w:rPr>
          <w:rFonts w:ascii="Cambria" w:hAnsi="Cambria" w:cs="Times New Roman"/>
        </w:rPr>
      </w:pPr>
      <w:r w:rsidRPr="00873D98">
        <w:rPr>
          <w:rFonts w:ascii="Cambria" w:hAnsi="Cambria" w:cs="Times New Roman"/>
          <w:b/>
          <w:u w:val="single"/>
        </w:rPr>
        <w:t>DECLARATION:-</w:t>
      </w:r>
    </w:p>
    <w:p w:rsidR="008C5509" w:rsidP="00BE0CD4">
      <w:pPr>
        <w:tabs>
          <w:tab w:val="right" w:pos="9360"/>
        </w:tabs>
        <w:spacing w:after="0" w:line="100" w:lineRule="atLeast"/>
        <w:rPr>
          <w:rFonts w:ascii="Cambria" w:hAnsi="Cambria" w:cs="Times New Roman"/>
        </w:rPr>
      </w:pPr>
    </w:p>
    <w:p w:rsidR="00BE0CD4" w:rsidRPr="00873D98" w:rsidP="00BE0CD4">
      <w:pPr>
        <w:tabs>
          <w:tab w:val="right" w:pos="9360"/>
        </w:tabs>
        <w:spacing w:after="0" w:line="100" w:lineRule="atLeast"/>
        <w:rPr>
          <w:rFonts w:ascii="Cambria" w:hAnsi="Cambria" w:cs="Times New Roman"/>
          <w:b/>
        </w:rPr>
      </w:pPr>
      <w:r w:rsidRPr="00873D98">
        <w:rPr>
          <w:rFonts w:ascii="Cambria" w:hAnsi="Cambria" w:cs="Times New Roman"/>
        </w:rPr>
        <w:t>I hereby declare that the above mentioned information about me is true to the best of knowledge and belief.</w:t>
      </w:r>
    </w:p>
    <w:p w:rsidR="00BE0CD4" w:rsidRPr="00873D98" w:rsidP="00BE0CD4">
      <w:pPr>
        <w:tabs>
          <w:tab w:val="right" w:pos="9360"/>
        </w:tabs>
        <w:spacing w:after="0" w:line="100" w:lineRule="atLeast"/>
        <w:rPr>
          <w:rFonts w:ascii="Cambria" w:hAnsi="Cambria" w:cs="Times New Roman"/>
          <w:b/>
        </w:rPr>
      </w:pPr>
    </w:p>
    <w:p w:rsidR="00157ACA" w:rsidRPr="00873D98" w:rsidP="00BE0CD4">
      <w:r w:rsidRPr="00873D98">
        <w:rPr>
          <w:rFonts w:ascii="Cambria" w:hAnsi="Cambria" w:cs="Times New Roman"/>
          <w:b/>
        </w:rPr>
        <w:t xml:space="preserve">Date:                                                                            </w:t>
      </w:r>
      <w:r w:rsidR="00F9705E">
        <w:rPr>
          <w:rFonts w:ascii="Cambria" w:hAnsi="Cambria" w:cs="Times New Roman"/>
          <w:b/>
        </w:rPr>
        <w:t xml:space="preserve">                            </w:t>
      </w:r>
      <w:r w:rsidR="00F9705E">
        <w:rPr>
          <w:rFonts w:ascii="Cambria" w:hAnsi="Cambria" w:cs="Times New Roman"/>
          <w:b/>
        </w:rPr>
        <w:tab/>
      </w:r>
      <w:r w:rsidRPr="00873D98" w:rsidR="005B04A7">
        <w:rPr>
          <w:rFonts w:ascii="Cambria" w:hAnsi="Cambria" w:cs="Times New Roman"/>
          <w:b/>
        </w:rPr>
        <w:t>Sign:</w:t>
      </w:r>
      <w:r w:rsidR="005B04A7">
        <w:rPr>
          <w:rFonts w:ascii="Cambria" w:hAnsi="Cambria" w:cs="Times New Roman"/>
          <w:b/>
        </w:rPr>
        <w:t xml:space="preserve">                                               </w:t>
      </w:r>
      <w:r w:rsidR="00266F28">
        <w:rPr>
          <w:rFonts w:ascii="Cambria" w:hAnsi="Cambria" w:cs="Times New Roman"/>
          <w:b/>
        </w:rPr>
        <w:t xml:space="preserve">Place: </w:t>
      </w:r>
      <w:r w:rsidR="00266F28">
        <w:rPr>
          <w:rFonts w:ascii="Cambria" w:hAnsi="Cambria" w:cs="Times New Roman"/>
        </w:rPr>
        <w:t>Noida (UP)</w:t>
      </w:r>
      <w:r w:rsidRPr="00873D98" w:rsidR="00644EAB">
        <w:rPr>
          <w:rFonts w:ascii="Cambria" w:hAnsi="Cambria" w:cs="Times New Roman"/>
          <w:b/>
        </w:rPr>
        <w:t xml:space="preserve">                                                                        </w:t>
      </w:r>
      <w:r w:rsidR="00F9705E">
        <w:rPr>
          <w:rFonts w:ascii="Cambria" w:hAnsi="Cambria" w:cs="Times New Roman"/>
          <w:b/>
        </w:rPr>
        <w:t xml:space="preserve"> </w:t>
      </w:r>
      <w:r w:rsidR="00216BC3">
        <w:rPr>
          <w:rFonts w:ascii="Cambria" w:hAnsi="Cambria" w:cs="Times New Roman"/>
          <w:b/>
        </w:rPr>
        <w:t xml:space="preserve">       </w:t>
      </w:r>
      <w:r w:rsidR="00F9705E">
        <w:rPr>
          <w:rFonts w:ascii="Cambria" w:hAnsi="Cambria" w:cs="Times New Roman"/>
          <w:b/>
        </w:rPr>
        <w:t xml:space="preserve">  </w:t>
      </w:r>
      <w:r w:rsidRPr="00873D98" w:rsidR="00B03194">
        <w:rPr>
          <w:rFonts w:ascii="Cambria" w:hAnsi="Cambria" w:cs="Times New Roman"/>
          <w:b/>
        </w:rPr>
        <w:t xml:space="preserve"> </w:t>
      </w:r>
      <w:r w:rsidR="00F9705E">
        <w:rPr>
          <w:rFonts w:ascii="Cambria" w:hAnsi="Cambria" w:cs="Times New Roman"/>
          <w:b/>
        </w:rPr>
        <w:t>(Kamlesh Kr. Yadav)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2D4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odafone Rg">
    <w:altName w:val="Arial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6A42FF0C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>
    <w:nsid w:val="00D517F7"/>
    <w:multiLevelType w:val="hybridMultilevel"/>
    <w:tmpl w:val="0A8C01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B72A5"/>
    <w:multiLevelType w:val="hybridMultilevel"/>
    <w:tmpl w:val="EA2C47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7E479D"/>
    <w:multiLevelType w:val="hybridMultilevel"/>
    <w:tmpl w:val="2E1401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D45AE"/>
    <w:multiLevelType w:val="hybridMultilevel"/>
    <w:tmpl w:val="B0149B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602999"/>
    <w:multiLevelType w:val="hybridMultilevel"/>
    <w:tmpl w:val="0A583AA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A00B4C"/>
    <w:multiLevelType w:val="hybridMultilevel"/>
    <w:tmpl w:val="3F54F8BE"/>
    <w:lvl w:ilvl="0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>
    <w:nsid w:val="4AF56D3F"/>
    <w:multiLevelType w:val="hybridMultilevel"/>
    <w:tmpl w:val="C270CD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D10F76"/>
    <w:multiLevelType w:val="hybridMultilevel"/>
    <w:tmpl w:val="DAC0B5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F51E49"/>
    <w:multiLevelType w:val="hybridMultilevel"/>
    <w:tmpl w:val="875A150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3E5D56"/>
    <w:multiLevelType w:val="hybridMultilevel"/>
    <w:tmpl w:val="F34C4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A36487"/>
    <w:multiLevelType w:val="hybridMultilevel"/>
    <w:tmpl w:val="B72C95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16"/>
  </w:num>
  <w:num w:numId="8">
    <w:abstractNumId w:val="15"/>
  </w:num>
  <w:num w:numId="9">
    <w:abstractNumId w:val="0"/>
  </w:num>
  <w:num w:numId="10">
    <w:abstractNumId w:val="8"/>
  </w:num>
  <w:num w:numId="11">
    <w:abstractNumId w:val="11"/>
  </w:num>
  <w:num w:numId="12">
    <w:abstractNumId w:val="14"/>
  </w:num>
  <w:num w:numId="13">
    <w:abstractNumId w:val="12"/>
  </w:num>
  <w:num w:numId="14">
    <w:abstractNumId w:val="6"/>
  </w:num>
  <w:num w:numId="15">
    <w:abstractNumId w:val="9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D4"/>
    <w:rsid w:val="00000D55"/>
    <w:rsid w:val="00010B60"/>
    <w:rsid w:val="00011524"/>
    <w:rsid w:val="000124EE"/>
    <w:rsid w:val="00021721"/>
    <w:rsid w:val="0002319B"/>
    <w:rsid w:val="00024047"/>
    <w:rsid w:val="00031B63"/>
    <w:rsid w:val="00035904"/>
    <w:rsid w:val="00060173"/>
    <w:rsid w:val="00084B30"/>
    <w:rsid w:val="00094153"/>
    <w:rsid w:val="000A711A"/>
    <w:rsid w:val="000A7CF7"/>
    <w:rsid w:val="000B1CEC"/>
    <w:rsid w:val="000C0C94"/>
    <w:rsid w:val="000D0FF1"/>
    <w:rsid w:val="000E2375"/>
    <w:rsid w:val="000F2126"/>
    <w:rsid w:val="0010058D"/>
    <w:rsid w:val="00103DA8"/>
    <w:rsid w:val="00105FE9"/>
    <w:rsid w:val="00107611"/>
    <w:rsid w:val="00110373"/>
    <w:rsid w:val="00122FA6"/>
    <w:rsid w:val="00134031"/>
    <w:rsid w:val="00136469"/>
    <w:rsid w:val="0013773C"/>
    <w:rsid w:val="00151405"/>
    <w:rsid w:val="00157ACA"/>
    <w:rsid w:val="00164EF3"/>
    <w:rsid w:val="00196092"/>
    <w:rsid w:val="001C211F"/>
    <w:rsid w:val="001D2552"/>
    <w:rsid w:val="001E7EC6"/>
    <w:rsid w:val="001F1CA2"/>
    <w:rsid w:val="00216BC3"/>
    <w:rsid w:val="00221BAB"/>
    <w:rsid w:val="0024221C"/>
    <w:rsid w:val="00245A7D"/>
    <w:rsid w:val="00252322"/>
    <w:rsid w:val="002620D4"/>
    <w:rsid w:val="00262C29"/>
    <w:rsid w:val="00263972"/>
    <w:rsid w:val="0026577C"/>
    <w:rsid w:val="00266F28"/>
    <w:rsid w:val="0027197A"/>
    <w:rsid w:val="00274FBD"/>
    <w:rsid w:val="0028575F"/>
    <w:rsid w:val="002B3164"/>
    <w:rsid w:val="002B6ACA"/>
    <w:rsid w:val="002D2239"/>
    <w:rsid w:val="002D4A29"/>
    <w:rsid w:val="002D4FD9"/>
    <w:rsid w:val="002F1536"/>
    <w:rsid w:val="00300A49"/>
    <w:rsid w:val="003032BE"/>
    <w:rsid w:val="00312741"/>
    <w:rsid w:val="00323D61"/>
    <w:rsid w:val="00353BEF"/>
    <w:rsid w:val="00394068"/>
    <w:rsid w:val="00395D10"/>
    <w:rsid w:val="003A4DD6"/>
    <w:rsid w:val="003B1943"/>
    <w:rsid w:val="003C511F"/>
    <w:rsid w:val="003C691A"/>
    <w:rsid w:val="003D3BCA"/>
    <w:rsid w:val="003E34EC"/>
    <w:rsid w:val="003E60DD"/>
    <w:rsid w:val="003F2F38"/>
    <w:rsid w:val="0040202B"/>
    <w:rsid w:val="0040318E"/>
    <w:rsid w:val="004100D9"/>
    <w:rsid w:val="0041444D"/>
    <w:rsid w:val="00427079"/>
    <w:rsid w:val="004271AA"/>
    <w:rsid w:val="00436119"/>
    <w:rsid w:val="00440944"/>
    <w:rsid w:val="0045450C"/>
    <w:rsid w:val="00467D56"/>
    <w:rsid w:val="00474942"/>
    <w:rsid w:val="00483616"/>
    <w:rsid w:val="0048427C"/>
    <w:rsid w:val="00494116"/>
    <w:rsid w:val="004A0DB7"/>
    <w:rsid w:val="004A1ED8"/>
    <w:rsid w:val="004C06B8"/>
    <w:rsid w:val="004C3BEC"/>
    <w:rsid w:val="004C5AAB"/>
    <w:rsid w:val="004D34BB"/>
    <w:rsid w:val="004D595E"/>
    <w:rsid w:val="004E731F"/>
    <w:rsid w:val="004F2162"/>
    <w:rsid w:val="00516DD9"/>
    <w:rsid w:val="005253C4"/>
    <w:rsid w:val="00525666"/>
    <w:rsid w:val="005278B9"/>
    <w:rsid w:val="00530E6B"/>
    <w:rsid w:val="005318AD"/>
    <w:rsid w:val="00546F68"/>
    <w:rsid w:val="00565FF1"/>
    <w:rsid w:val="00585E56"/>
    <w:rsid w:val="00591B05"/>
    <w:rsid w:val="005A2BE2"/>
    <w:rsid w:val="005A5A97"/>
    <w:rsid w:val="005B04A7"/>
    <w:rsid w:val="005B0ABD"/>
    <w:rsid w:val="005C2015"/>
    <w:rsid w:val="005C434F"/>
    <w:rsid w:val="005F48E8"/>
    <w:rsid w:val="005F77A7"/>
    <w:rsid w:val="006233AD"/>
    <w:rsid w:val="00631E3C"/>
    <w:rsid w:val="006349FB"/>
    <w:rsid w:val="00644EAB"/>
    <w:rsid w:val="00653925"/>
    <w:rsid w:val="00672A4B"/>
    <w:rsid w:val="006A7327"/>
    <w:rsid w:val="006C554C"/>
    <w:rsid w:val="006D3B27"/>
    <w:rsid w:val="006D68E8"/>
    <w:rsid w:val="006E7076"/>
    <w:rsid w:val="006F1830"/>
    <w:rsid w:val="006F503D"/>
    <w:rsid w:val="00702EC8"/>
    <w:rsid w:val="00716266"/>
    <w:rsid w:val="007170F1"/>
    <w:rsid w:val="00730401"/>
    <w:rsid w:val="00733060"/>
    <w:rsid w:val="00756306"/>
    <w:rsid w:val="00756A7C"/>
    <w:rsid w:val="007615F2"/>
    <w:rsid w:val="007663BB"/>
    <w:rsid w:val="00783AA4"/>
    <w:rsid w:val="007A10D3"/>
    <w:rsid w:val="007A24B7"/>
    <w:rsid w:val="007B2BDF"/>
    <w:rsid w:val="007D3D17"/>
    <w:rsid w:val="007F53D3"/>
    <w:rsid w:val="00801956"/>
    <w:rsid w:val="00810651"/>
    <w:rsid w:val="008136CC"/>
    <w:rsid w:val="00834F9D"/>
    <w:rsid w:val="00842771"/>
    <w:rsid w:val="0084592E"/>
    <w:rsid w:val="00847581"/>
    <w:rsid w:val="00864A42"/>
    <w:rsid w:val="00866C11"/>
    <w:rsid w:val="00873D98"/>
    <w:rsid w:val="00874E03"/>
    <w:rsid w:val="00875A2D"/>
    <w:rsid w:val="00892264"/>
    <w:rsid w:val="008C5509"/>
    <w:rsid w:val="008C57ED"/>
    <w:rsid w:val="008C7479"/>
    <w:rsid w:val="008D329F"/>
    <w:rsid w:val="008D5666"/>
    <w:rsid w:val="008E0387"/>
    <w:rsid w:val="008E03FF"/>
    <w:rsid w:val="008F09D1"/>
    <w:rsid w:val="008F5F85"/>
    <w:rsid w:val="009065DA"/>
    <w:rsid w:val="009135B4"/>
    <w:rsid w:val="0091493A"/>
    <w:rsid w:val="009170F2"/>
    <w:rsid w:val="00917E4B"/>
    <w:rsid w:val="00937CC2"/>
    <w:rsid w:val="00941E7B"/>
    <w:rsid w:val="009612E9"/>
    <w:rsid w:val="00966FC9"/>
    <w:rsid w:val="00977C06"/>
    <w:rsid w:val="009829CC"/>
    <w:rsid w:val="00995E86"/>
    <w:rsid w:val="009A3D7C"/>
    <w:rsid w:val="009A6453"/>
    <w:rsid w:val="009C2D19"/>
    <w:rsid w:val="009C638F"/>
    <w:rsid w:val="009D0AF0"/>
    <w:rsid w:val="009D27EA"/>
    <w:rsid w:val="009E366E"/>
    <w:rsid w:val="009E4ECB"/>
    <w:rsid w:val="009F216D"/>
    <w:rsid w:val="009F69B1"/>
    <w:rsid w:val="00A0303E"/>
    <w:rsid w:val="00A06DE0"/>
    <w:rsid w:val="00A143B4"/>
    <w:rsid w:val="00A325AF"/>
    <w:rsid w:val="00A47825"/>
    <w:rsid w:val="00A548BB"/>
    <w:rsid w:val="00A87E69"/>
    <w:rsid w:val="00A9635E"/>
    <w:rsid w:val="00AA4EA1"/>
    <w:rsid w:val="00AA563C"/>
    <w:rsid w:val="00AB27D6"/>
    <w:rsid w:val="00AC08D9"/>
    <w:rsid w:val="00AD6880"/>
    <w:rsid w:val="00AE005A"/>
    <w:rsid w:val="00AF6F6B"/>
    <w:rsid w:val="00B03194"/>
    <w:rsid w:val="00B044CF"/>
    <w:rsid w:val="00B07B96"/>
    <w:rsid w:val="00B21208"/>
    <w:rsid w:val="00B3556D"/>
    <w:rsid w:val="00B363D3"/>
    <w:rsid w:val="00B3727A"/>
    <w:rsid w:val="00B46BEA"/>
    <w:rsid w:val="00B53495"/>
    <w:rsid w:val="00BA1CDD"/>
    <w:rsid w:val="00BA2DB0"/>
    <w:rsid w:val="00BA41CB"/>
    <w:rsid w:val="00BB74FB"/>
    <w:rsid w:val="00BB7E49"/>
    <w:rsid w:val="00BC0B50"/>
    <w:rsid w:val="00BC2DDB"/>
    <w:rsid w:val="00BD2D3D"/>
    <w:rsid w:val="00BD6DAB"/>
    <w:rsid w:val="00BE0CD4"/>
    <w:rsid w:val="00C1015B"/>
    <w:rsid w:val="00C15497"/>
    <w:rsid w:val="00C1746E"/>
    <w:rsid w:val="00C23D85"/>
    <w:rsid w:val="00C3126C"/>
    <w:rsid w:val="00C316A4"/>
    <w:rsid w:val="00C34DE2"/>
    <w:rsid w:val="00C361FD"/>
    <w:rsid w:val="00C56FAD"/>
    <w:rsid w:val="00C6002C"/>
    <w:rsid w:val="00C608F3"/>
    <w:rsid w:val="00C6304D"/>
    <w:rsid w:val="00C63439"/>
    <w:rsid w:val="00C70FE1"/>
    <w:rsid w:val="00C85284"/>
    <w:rsid w:val="00C86F7C"/>
    <w:rsid w:val="00CA2F8D"/>
    <w:rsid w:val="00CA7CDF"/>
    <w:rsid w:val="00CC07E2"/>
    <w:rsid w:val="00CC19CC"/>
    <w:rsid w:val="00CC4632"/>
    <w:rsid w:val="00CD4D7F"/>
    <w:rsid w:val="00CF2F34"/>
    <w:rsid w:val="00CF34FE"/>
    <w:rsid w:val="00D13FB3"/>
    <w:rsid w:val="00D15176"/>
    <w:rsid w:val="00D4065A"/>
    <w:rsid w:val="00D46BA5"/>
    <w:rsid w:val="00D73CD8"/>
    <w:rsid w:val="00D77DF3"/>
    <w:rsid w:val="00D9259A"/>
    <w:rsid w:val="00D9493E"/>
    <w:rsid w:val="00DF35EC"/>
    <w:rsid w:val="00DF6CBC"/>
    <w:rsid w:val="00DF7698"/>
    <w:rsid w:val="00E05DDA"/>
    <w:rsid w:val="00E21CD7"/>
    <w:rsid w:val="00E222E3"/>
    <w:rsid w:val="00E227A8"/>
    <w:rsid w:val="00E5104D"/>
    <w:rsid w:val="00E75EE0"/>
    <w:rsid w:val="00E85F80"/>
    <w:rsid w:val="00EA0538"/>
    <w:rsid w:val="00EA77F9"/>
    <w:rsid w:val="00EB320F"/>
    <w:rsid w:val="00EC14CA"/>
    <w:rsid w:val="00ED4919"/>
    <w:rsid w:val="00EE5FAC"/>
    <w:rsid w:val="00EE76C0"/>
    <w:rsid w:val="00F06BDF"/>
    <w:rsid w:val="00F0732F"/>
    <w:rsid w:val="00F112D1"/>
    <w:rsid w:val="00F17AD3"/>
    <w:rsid w:val="00F734C3"/>
    <w:rsid w:val="00F74340"/>
    <w:rsid w:val="00F74E32"/>
    <w:rsid w:val="00F77798"/>
    <w:rsid w:val="00F80F48"/>
    <w:rsid w:val="00F82AFC"/>
    <w:rsid w:val="00F94B33"/>
    <w:rsid w:val="00F9705E"/>
    <w:rsid w:val="00FA196E"/>
    <w:rsid w:val="00FA19B9"/>
    <w:rsid w:val="00FA306A"/>
    <w:rsid w:val="00FA3759"/>
    <w:rsid w:val="00FA3CD5"/>
    <w:rsid w:val="00FB4759"/>
    <w:rsid w:val="00FC581B"/>
    <w:rsid w:val="00FD4ECE"/>
    <w:rsid w:val="00FE7377"/>
    <w:rsid w:val="00FF16DC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4B2810D-F480-4DCF-9D67-6D741372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odafone Rg" w:hAnsi="Vodafone Rg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CD4"/>
    <w:pPr>
      <w:suppressAutoHyphens/>
      <w:spacing w:after="200" w:line="276" w:lineRule="auto"/>
    </w:pPr>
    <w:rPr>
      <w:rFonts w:ascii="Calibri" w:eastAsia="Arial Unicode MS" w:hAnsi="Calibri" w:cs="Tahoma"/>
      <w:kern w:val="1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0CD4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5253C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3C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ar-SA"/>
    </w:rPr>
  </w:style>
  <w:style w:type="paragraph" w:customStyle="1" w:styleId="JobTitle">
    <w:name w:val="Job Title"/>
    <w:basedOn w:val="Normal"/>
    <w:next w:val="Normal"/>
    <w:rsid w:val="00323D61"/>
    <w:pPr>
      <w:spacing w:before="40" w:after="40" w:line="220" w:lineRule="atLeast"/>
    </w:pPr>
    <w:rPr>
      <w:rFonts w:ascii="Garamond" w:eastAsia="Times New Roman" w:hAnsi="Garamond" w:cs="Garamond"/>
      <w:i/>
      <w:spacing w:val="5"/>
      <w:kern w:val="0"/>
      <w:sz w:val="23"/>
      <w:szCs w:val="20"/>
    </w:rPr>
  </w:style>
  <w:style w:type="paragraph" w:styleId="Header">
    <w:name w:val="header"/>
    <w:basedOn w:val="Normal"/>
    <w:link w:val="HeaderChar"/>
    <w:uiPriority w:val="99"/>
    <w:unhideWhenUsed/>
    <w:rsid w:val="008C5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509"/>
    <w:rPr>
      <w:rFonts w:ascii="Calibri" w:eastAsia="Arial Unicode MS" w:hAnsi="Calibri" w:cs="Tahoma"/>
      <w:kern w:val="1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8C5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509"/>
    <w:rPr>
      <w:rFonts w:ascii="Calibri" w:eastAsia="Arial Unicode MS" w:hAnsi="Calibri" w:cs="Tahoma"/>
      <w:kern w:val="1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5EC"/>
    <w:rPr>
      <w:rFonts w:ascii="Segoe UI" w:eastAsia="Arial Unicode MS" w:hAnsi="Segoe UI" w:cs="Segoe UI"/>
      <w:kern w:val="1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a6e6c793b45944aa03112e25ff71c7c134f530e18705c4458440321091b5b58160c140611485b5e1b4d58515c424154181c084b281e01030307174058590e55580f1b425c4c01090340281e0103140515465d590d4d584b50535a4f162e024b4340010d120213105b5c0c004d145c455715445a5c5d57421a081105431458090d074b100a12031753444f4a081e0103030712445c5500534a160c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3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India Ltd</Company>
  <LinksUpToDate>false</LinksUpToDate>
  <CharactersWithSpaces>5538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Noida</cp:lastModifiedBy>
  <cp:revision>128</cp:revision>
  <cp:lastPrinted>2019-12-10T04:36:00Z</cp:lastPrinted>
  <dcterms:created xsi:type="dcterms:W3CDTF">2016-12-16T17:11:00Z</dcterms:created>
  <dcterms:modified xsi:type="dcterms:W3CDTF">2020-10-10T09:31:00Z</dcterms:modified>
</cp:coreProperties>
</file>