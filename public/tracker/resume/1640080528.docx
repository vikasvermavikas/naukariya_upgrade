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57DD0" w:rsidRDefault="00AF727E">
      <w:pPr>
        <w:jc w:val="center"/>
        <w:rPr>
          <w:b/>
          <w:sz w:val="36"/>
          <w:u w:val="single"/>
        </w:rPr>
      </w:pPr>
      <w:r>
        <w:rPr>
          <w:sz w:val="36"/>
          <w:szCs w:val="36"/>
        </w:rPr>
        <w:t xml:space="preserve">    </w:t>
      </w:r>
      <w:r>
        <w:rPr>
          <w:b/>
          <w:sz w:val="36"/>
          <w:u w:val="single"/>
        </w:rPr>
        <w:t>CURRICULUM VITAE</w:t>
      </w:r>
    </w:p>
    <w:p w:rsidR="00257DD0" w:rsidRDefault="00257DD0">
      <w:pPr>
        <w:rPr>
          <w:sz w:val="36"/>
          <w:szCs w:val="36"/>
        </w:rPr>
      </w:pPr>
    </w:p>
    <w:p w:rsidR="00257DD0" w:rsidRDefault="00257DD0">
      <w:pPr>
        <w:rPr>
          <w:sz w:val="36"/>
          <w:szCs w:val="36"/>
        </w:rPr>
      </w:pPr>
    </w:p>
    <w:p w:rsidR="00257DD0" w:rsidRPr="003E208E" w:rsidRDefault="003E208E">
      <w:pPr>
        <w:rPr>
          <w:sz w:val="20"/>
        </w:rPr>
      </w:pPr>
      <w:proofErr w:type="spellStart"/>
      <w:r w:rsidRPr="003E208E">
        <w:rPr>
          <w:sz w:val="20"/>
        </w:rPr>
        <w:t>Surendra</w:t>
      </w:r>
      <w:proofErr w:type="spellEnd"/>
      <w:r w:rsidRPr="003E208E">
        <w:rPr>
          <w:sz w:val="20"/>
        </w:rPr>
        <w:t xml:space="preserve"> Singh </w:t>
      </w:r>
      <w:proofErr w:type="spellStart"/>
      <w:r w:rsidRPr="003E208E">
        <w:rPr>
          <w:sz w:val="20"/>
        </w:rPr>
        <w:t>Shekhawat</w:t>
      </w:r>
      <w:proofErr w:type="spellEnd"/>
    </w:p>
    <w:p w:rsidR="00257DD0" w:rsidRDefault="00AF727E">
      <w:pPr>
        <w:ind w:left="6480"/>
        <w:rPr>
          <w:sz w:val="28"/>
          <w:szCs w:val="28"/>
        </w:rPr>
      </w:pPr>
      <w:r>
        <w:rPr>
          <w:sz w:val="36"/>
        </w:rPr>
        <w:t xml:space="preserve">E-174 </w:t>
      </w:r>
      <w:proofErr w:type="spellStart"/>
      <w:r>
        <w:rPr>
          <w:sz w:val="36"/>
        </w:rPr>
        <w:t>katariya</w:t>
      </w:r>
      <w:proofErr w:type="spellEnd"/>
      <w:r>
        <w:rPr>
          <w:sz w:val="36"/>
        </w:rPr>
        <w:t xml:space="preserve"> </w:t>
      </w:r>
      <w:proofErr w:type="gramStart"/>
      <w:r>
        <w:rPr>
          <w:sz w:val="36"/>
        </w:rPr>
        <w:t>colony ram</w:t>
      </w:r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nagar</w:t>
      </w:r>
      <w:proofErr w:type="spellEnd"/>
      <w:r>
        <w:rPr>
          <w:sz w:val="36"/>
        </w:rPr>
        <w:t xml:space="preserve"> ext. </w:t>
      </w:r>
      <w:proofErr w:type="spellStart"/>
      <w:r>
        <w:rPr>
          <w:sz w:val="36"/>
        </w:rPr>
        <w:t>sodala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jaipur</w:t>
      </w:r>
      <w:proofErr w:type="spellEnd"/>
      <w:r>
        <w:rPr>
          <w:sz w:val="36"/>
        </w:rPr>
        <w:t xml:space="preserve"> Raj. (302019)</w:t>
      </w:r>
      <w:r>
        <w:rPr>
          <w:sz w:val="28"/>
          <w:szCs w:val="28"/>
        </w:rPr>
        <w:t xml:space="preserve"> </w:t>
      </w:r>
    </w:p>
    <w:p w:rsidR="00257DD0" w:rsidRDefault="00AF727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E-mail: </w:t>
      </w:r>
      <w:r w:rsidRPr="003E208E">
        <w:rPr>
          <w:sz w:val="20"/>
        </w:rPr>
        <w:t>surendra_shekhawat20@yahoo.com</w:t>
      </w:r>
    </w:p>
    <w:p w:rsidR="00257DD0" w:rsidRDefault="00257DD0">
      <w:pPr>
        <w:jc w:val="center"/>
        <w:rPr>
          <w:sz w:val="28"/>
          <w:szCs w:val="28"/>
        </w:rPr>
      </w:pPr>
      <w:r w:rsidRPr="00257DD0">
        <w:pict>
          <v:line id="_x0000_s1026" style="position:absolute;left:0;text-align:left;flip:y;z-index:-251658752;mso-position-horizontal-relative:page;mso-position-vertical-relative:page" from="19.9pt,288.2pt" to="570.4pt,290.45pt" strokeweight=".81mm">
            <v:stroke joinstyle="miter"/>
            <w10:wrap anchorx="page" anchory="page"/>
          </v:line>
        </w:pict>
      </w:r>
      <w:r w:rsidR="00AF727E">
        <w:rPr>
          <w:sz w:val="28"/>
          <w:szCs w:val="28"/>
        </w:rPr>
        <w:t xml:space="preserve">       </w:t>
      </w:r>
      <w:r w:rsidR="00AF727E">
        <w:rPr>
          <w:sz w:val="28"/>
          <w:szCs w:val="28"/>
        </w:rPr>
        <w:tab/>
      </w:r>
      <w:r w:rsidR="00AF727E">
        <w:rPr>
          <w:sz w:val="28"/>
          <w:szCs w:val="28"/>
        </w:rPr>
        <w:tab/>
      </w:r>
      <w:r w:rsidR="00AF727E">
        <w:rPr>
          <w:sz w:val="28"/>
          <w:szCs w:val="28"/>
        </w:rPr>
        <w:tab/>
      </w:r>
      <w:r w:rsidR="00AF727E">
        <w:rPr>
          <w:sz w:val="28"/>
          <w:szCs w:val="28"/>
        </w:rPr>
        <w:tab/>
      </w:r>
      <w:r w:rsidR="00AF727E">
        <w:rPr>
          <w:sz w:val="28"/>
          <w:szCs w:val="28"/>
        </w:rPr>
        <w:tab/>
      </w:r>
      <w:r w:rsidR="00AF727E">
        <w:rPr>
          <w:sz w:val="28"/>
          <w:szCs w:val="28"/>
        </w:rPr>
        <w:tab/>
      </w:r>
      <w:r w:rsidR="00AF727E">
        <w:rPr>
          <w:sz w:val="28"/>
          <w:szCs w:val="28"/>
        </w:rPr>
        <w:tab/>
        <w:t xml:space="preserve">Cell no: </w:t>
      </w:r>
      <w:proofErr w:type="gramStart"/>
      <w:r w:rsidR="00AF727E">
        <w:rPr>
          <w:sz w:val="28"/>
          <w:szCs w:val="28"/>
        </w:rPr>
        <w:t>09928040905 ,09166960534</w:t>
      </w:r>
      <w:proofErr w:type="gramEnd"/>
      <w:r w:rsidR="00AF727E">
        <w:rPr>
          <w:sz w:val="28"/>
          <w:szCs w:val="28"/>
        </w:rPr>
        <w:t xml:space="preserve">                                                                                   </w:t>
      </w:r>
    </w:p>
    <w:p w:rsidR="00257DD0" w:rsidRDefault="00AF727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257DD0" w:rsidRDefault="00257DD0">
      <w:pPr>
        <w:rPr>
          <w:sz w:val="28"/>
        </w:rPr>
      </w:pPr>
    </w:p>
    <w:p w:rsidR="00257DD0" w:rsidRDefault="00257DD0">
      <w:pPr>
        <w:rPr>
          <w:b/>
          <w:sz w:val="32"/>
          <w:u w:val="single"/>
        </w:rPr>
      </w:pPr>
    </w:p>
    <w:p w:rsidR="00257DD0" w:rsidRDefault="00AF727E">
      <w:pPr>
        <w:rPr>
          <w:b/>
          <w:sz w:val="32"/>
          <w:u w:val="single"/>
        </w:rPr>
      </w:pPr>
      <w:r>
        <w:rPr>
          <w:b/>
          <w:sz w:val="32"/>
          <w:u w:val="single"/>
        </w:rPr>
        <w:t>OBJECTIVE:</w:t>
      </w:r>
    </w:p>
    <w:p w:rsidR="00257DD0" w:rsidRDefault="00257DD0">
      <w:pPr>
        <w:rPr>
          <w:b/>
          <w:sz w:val="32"/>
          <w:u w:val="single"/>
        </w:rPr>
      </w:pPr>
    </w:p>
    <w:p w:rsidR="00257DD0" w:rsidRDefault="00AF727E">
      <w:pPr>
        <w:pStyle w:val="NormalWeb"/>
        <w:spacing w:before="0" w:after="0"/>
        <w:rPr>
          <w:rFonts w:ascii="Arial" w:hAnsi="Arial" w:cs="Arial"/>
        </w:rPr>
      </w:pPr>
      <w:r>
        <w:t xml:space="preserve"> </w:t>
      </w:r>
      <w:r>
        <w:rPr>
          <w:rFonts w:ascii="Arial" w:hAnsi="Arial" w:cs="Arial"/>
        </w:rPr>
        <w:t>Aspire to be a part of ever dynamic &amp; progressive organization where I can continuously learn and contribute to the growth of company &amp; which offers me innovativeness, challenges &amp; which enhance my technical &amp; managerial skills.</w:t>
      </w:r>
    </w:p>
    <w:p w:rsidR="00257DD0" w:rsidRDefault="00257DD0">
      <w:pPr>
        <w:tabs>
          <w:tab w:val="left" w:pos="720"/>
        </w:tabs>
        <w:ind w:left="360"/>
        <w:jc w:val="both"/>
      </w:pPr>
    </w:p>
    <w:p w:rsidR="00257DD0" w:rsidRDefault="00257DD0">
      <w:pPr>
        <w:tabs>
          <w:tab w:val="left" w:pos="720"/>
        </w:tabs>
        <w:ind w:left="360"/>
        <w:jc w:val="both"/>
      </w:pPr>
    </w:p>
    <w:p w:rsidR="00257DD0" w:rsidRDefault="00257DD0"/>
    <w:p w:rsidR="00257DD0" w:rsidRDefault="00AF727E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WORKING </w:t>
      </w:r>
      <w:proofErr w:type="gramStart"/>
      <w:r>
        <w:rPr>
          <w:b/>
          <w:sz w:val="32"/>
          <w:u w:val="single"/>
        </w:rPr>
        <w:t>EXPERINCE :</w:t>
      </w:r>
      <w:proofErr w:type="gramEnd"/>
    </w:p>
    <w:p w:rsidR="00257DD0" w:rsidRDefault="00257DD0">
      <w:pPr>
        <w:rPr>
          <w:sz w:val="32"/>
        </w:rPr>
      </w:pPr>
    </w:p>
    <w:p w:rsidR="00257DD0" w:rsidRDefault="00257DD0">
      <w:pPr>
        <w:rPr>
          <w:sz w:val="32"/>
        </w:rPr>
      </w:pPr>
    </w:p>
    <w:p w:rsidR="00257DD0" w:rsidRDefault="00AF727E">
      <w:pPr>
        <w:pStyle w:val="NormalWeb"/>
        <w:spacing w:before="0"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Nov 2009 to till date:-</w:t>
      </w:r>
    </w:p>
    <w:p w:rsidR="00257DD0" w:rsidRDefault="00257DD0">
      <w:pPr>
        <w:pStyle w:val="NormalWeb"/>
        <w:spacing w:before="0" w:after="0"/>
        <w:rPr>
          <w:rFonts w:ascii="Arial" w:hAnsi="Arial" w:cs="Arial"/>
          <w:b/>
        </w:rPr>
      </w:pPr>
    </w:p>
    <w:p w:rsidR="00257DD0" w:rsidRDefault="00AF727E">
      <w:pPr>
        <w:tabs>
          <w:tab w:val="left" w:pos="2880"/>
          <w:tab w:val="left" w:pos="3600"/>
        </w:tabs>
        <w:jc w:val="both"/>
        <w:rPr>
          <w:b/>
          <w:bCs/>
        </w:rPr>
      </w:pPr>
      <w:r>
        <w:rPr>
          <w:b/>
          <w:bCs/>
        </w:rPr>
        <w:t xml:space="preserve">Organization          </w:t>
      </w:r>
      <w:r>
        <w:rPr>
          <w:b/>
          <w:bCs/>
        </w:rPr>
        <w:tab/>
        <w:t>:             RMSI Pvt. Ltd</w:t>
      </w:r>
    </w:p>
    <w:p w:rsidR="00257DD0" w:rsidRDefault="00AF727E">
      <w:pPr>
        <w:tabs>
          <w:tab w:val="left" w:pos="2880"/>
          <w:tab w:val="left" w:pos="3600"/>
        </w:tabs>
        <w:jc w:val="both"/>
        <w:rPr>
          <w:b/>
          <w:bCs/>
        </w:rPr>
      </w:pPr>
      <w:r>
        <w:rPr>
          <w:b/>
          <w:bCs/>
        </w:rPr>
        <w:t>Project                                    :             R-APDRP</w:t>
      </w:r>
    </w:p>
    <w:p w:rsidR="00257DD0" w:rsidRDefault="00AF727E">
      <w:pPr>
        <w:tabs>
          <w:tab w:val="left" w:pos="2880"/>
          <w:tab w:val="left" w:pos="3600"/>
        </w:tabs>
        <w:jc w:val="both"/>
        <w:rPr>
          <w:b/>
          <w:bCs/>
        </w:rPr>
      </w:pPr>
      <w:r>
        <w:rPr>
          <w:b/>
          <w:bCs/>
        </w:rPr>
        <w:t>Position</w:t>
      </w:r>
      <w:r>
        <w:rPr>
          <w:b/>
          <w:bCs/>
        </w:rPr>
        <w:tab/>
        <w:t>:             Project Lead</w:t>
      </w:r>
    </w:p>
    <w:p w:rsidR="00257DD0" w:rsidRDefault="00257DD0">
      <w:pPr>
        <w:pStyle w:val="BodyTextIndent"/>
        <w:tabs>
          <w:tab w:val="left" w:pos="360"/>
          <w:tab w:val="left" w:pos="540"/>
        </w:tabs>
        <w:ind w:left="0"/>
        <w:rPr>
          <w:rFonts w:ascii="Arial" w:hAnsi="Arial" w:cs="Arial"/>
          <w:b/>
        </w:rPr>
      </w:pPr>
    </w:p>
    <w:p w:rsidR="00BA7A42" w:rsidRDefault="00BA7A42">
      <w:pPr>
        <w:tabs>
          <w:tab w:val="left" w:pos="2880"/>
          <w:tab w:val="left" w:pos="3600"/>
        </w:tabs>
        <w:jc w:val="both"/>
        <w:rPr>
          <w:rFonts w:ascii="Arial" w:hAnsi="Arial" w:cs="Arial"/>
          <w:b/>
        </w:rPr>
      </w:pPr>
    </w:p>
    <w:p w:rsidR="00257DD0" w:rsidRDefault="00AF727E">
      <w:pPr>
        <w:tabs>
          <w:tab w:val="left" w:pos="2880"/>
          <w:tab w:val="left" w:pos="3600"/>
        </w:tabs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Company Profile              : -</w:t>
      </w:r>
      <w:r>
        <w:rPr>
          <w:rFonts w:ascii="Arial" w:hAnsi="Arial" w:cs="Arial"/>
        </w:rPr>
        <w:t xml:space="preserve">   RMSI Pvt Ltd is leading company in IT software solution provider for </w:t>
      </w:r>
      <w:proofErr w:type="gramStart"/>
      <w:r>
        <w:rPr>
          <w:rFonts w:ascii="Arial" w:hAnsi="Arial" w:cs="Arial"/>
        </w:rPr>
        <w:t>geospatial  condition</w:t>
      </w:r>
      <w:proofErr w:type="gramEnd"/>
      <w:r>
        <w:rPr>
          <w:rFonts w:ascii="Arial" w:hAnsi="Arial" w:cs="Arial"/>
        </w:rPr>
        <w:t xml:space="preserve"> and working on GIS based . IT is working with different GPS </w:t>
      </w:r>
    </w:p>
    <w:p w:rsidR="00BA7A42" w:rsidRDefault="00AF727E" w:rsidP="00BA7A42">
      <w:pPr>
        <w:tabs>
          <w:tab w:val="left" w:pos="2880"/>
          <w:tab w:val="left" w:pos="3600"/>
        </w:tabs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DGPS instruments for collection of attributes. RMSI is leading company for employer </w:t>
      </w:r>
      <w:proofErr w:type="spellStart"/>
      <w:r>
        <w:rPr>
          <w:rFonts w:ascii="Arial" w:hAnsi="Arial" w:cs="Arial"/>
        </w:rPr>
        <w:t>stasification</w:t>
      </w:r>
      <w:proofErr w:type="spellEnd"/>
      <w:r>
        <w:rPr>
          <w:rFonts w:ascii="Arial" w:hAnsi="Arial" w:cs="Arial"/>
        </w:rPr>
        <w:t xml:space="preserve"> have got 1'position from last three consecutive </w:t>
      </w:r>
      <w:proofErr w:type="gramStart"/>
      <w:r>
        <w:rPr>
          <w:rFonts w:ascii="Arial" w:hAnsi="Arial" w:cs="Arial"/>
        </w:rPr>
        <w:t>years .</w:t>
      </w:r>
      <w:proofErr w:type="gramEnd"/>
      <w:r>
        <w:rPr>
          <w:rFonts w:ascii="Arial" w:hAnsi="Arial" w:cs="Arial"/>
        </w:rPr>
        <w:t xml:space="preserve"> RMSI get a project of R-APDRP of Rs 800 </w:t>
      </w:r>
      <w:proofErr w:type="spellStart"/>
      <w:r>
        <w:rPr>
          <w:rFonts w:ascii="Arial" w:hAnsi="Arial" w:cs="Arial"/>
        </w:rPr>
        <w:t>crore</w:t>
      </w:r>
      <w:proofErr w:type="spellEnd"/>
      <w:r>
        <w:rPr>
          <w:rFonts w:ascii="Arial" w:hAnsi="Arial" w:cs="Arial"/>
        </w:rPr>
        <w:t xml:space="preserve"> for GIS system of whole </w:t>
      </w:r>
      <w:proofErr w:type="spellStart"/>
      <w:r>
        <w:rPr>
          <w:rFonts w:ascii="Arial" w:hAnsi="Arial" w:cs="Arial"/>
        </w:rPr>
        <w:t>rajasthan</w:t>
      </w:r>
      <w:proofErr w:type="spellEnd"/>
      <w:r>
        <w:rPr>
          <w:rFonts w:ascii="Arial" w:hAnsi="Arial" w:cs="Arial"/>
        </w:rPr>
        <w:t xml:space="preserve"> electrical network</w:t>
      </w:r>
      <w:r w:rsidR="00BA7A42">
        <w:rPr>
          <w:rFonts w:ascii="Arial" w:hAnsi="Arial" w:cs="Arial"/>
        </w:rPr>
        <w:t xml:space="preserve">                   </w:t>
      </w:r>
    </w:p>
    <w:p w:rsidR="00BA7A42" w:rsidRDefault="00BA7A42" w:rsidP="00BA7A42">
      <w:pPr>
        <w:tabs>
          <w:tab w:val="left" w:pos="2880"/>
          <w:tab w:val="left" w:pos="3600"/>
        </w:tabs>
        <w:jc w:val="both"/>
        <w:rPr>
          <w:rFonts w:ascii="Arial" w:hAnsi="Arial" w:cs="Arial"/>
        </w:rPr>
      </w:pPr>
    </w:p>
    <w:p w:rsidR="00BA7A42" w:rsidRDefault="00BA7A42" w:rsidP="00BA7A42">
      <w:pPr>
        <w:tabs>
          <w:tab w:val="left" w:pos="2880"/>
          <w:tab w:val="left" w:pos="3600"/>
        </w:tabs>
        <w:jc w:val="both"/>
        <w:rPr>
          <w:b/>
          <w:bCs/>
          <w:sz w:val="22"/>
        </w:rPr>
      </w:pPr>
    </w:p>
    <w:p w:rsidR="00BA7A42" w:rsidRDefault="00BA7A42" w:rsidP="00BA7A42">
      <w:pPr>
        <w:tabs>
          <w:tab w:val="left" w:pos="2880"/>
          <w:tab w:val="left" w:pos="3600"/>
        </w:tabs>
        <w:jc w:val="both"/>
        <w:rPr>
          <w:b/>
          <w:bCs/>
          <w:sz w:val="22"/>
        </w:rPr>
      </w:pPr>
    </w:p>
    <w:p w:rsidR="00BA7A42" w:rsidRDefault="00BA7A42" w:rsidP="00BA7A42">
      <w:pPr>
        <w:tabs>
          <w:tab w:val="left" w:pos="2880"/>
          <w:tab w:val="left" w:pos="3600"/>
        </w:tabs>
        <w:jc w:val="both"/>
        <w:rPr>
          <w:b/>
          <w:bCs/>
          <w:sz w:val="22"/>
        </w:rPr>
      </w:pPr>
    </w:p>
    <w:p w:rsidR="00BA7A42" w:rsidRDefault="00BA7A42" w:rsidP="00BA7A42">
      <w:pPr>
        <w:tabs>
          <w:tab w:val="left" w:pos="2880"/>
          <w:tab w:val="left" w:pos="3600"/>
        </w:tabs>
        <w:jc w:val="both"/>
        <w:rPr>
          <w:b/>
          <w:bCs/>
          <w:sz w:val="22"/>
        </w:rPr>
      </w:pPr>
    </w:p>
    <w:p w:rsidR="00BA7A42" w:rsidRPr="00BA7A42" w:rsidRDefault="00BA7A42" w:rsidP="00BA7A42">
      <w:pPr>
        <w:tabs>
          <w:tab w:val="left" w:pos="2880"/>
          <w:tab w:val="left" w:pos="3600"/>
        </w:tabs>
        <w:jc w:val="both"/>
        <w:rPr>
          <w:rFonts w:ascii="Arial" w:hAnsi="Arial" w:cs="Arial"/>
          <w:b/>
          <w:bCs/>
          <w:szCs w:val="24"/>
        </w:rPr>
      </w:pPr>
    </w:p>
    <w:p w:rsidR="00257DD0" w:rsidRPr="00BA7A42" w:rsidRDefault="00AF727E" w:rsidP="00BA7A42">
      <w:pPr>
        <w:tabs>
          <w:tab w:val="left" w:pos="2880"/>
          <w:tab w:val="left" w:pos="3600"/>
        </w:tabs>
        <w:jc w:val="both"/>
        <w:rPr>
          <w:rFonts w:ascii="Arial" w:hAnsi="Arial" w:cs="Arial"/>
          <w:szCs w:val="24"/>
        </w:rPr>
      </w:pPr>
      <w:r w:rsidRPr="00BA7A42">
        <w:rPr>
          <w:rFonts w:ascii="Arial" w:hAnsi="Arial" w:cs="Arial"/>
          <w:b/>
          <w:bCs/>
          <w:szCs w:val="24"/>
        </w:rPr>
        <w:lastRenderedPageBreak/>
        <w:t>KRA</w:t>
      </w:r>
      <w:proofErr w:type="gramStart"/>
      <w:r w:rsidRPr="00BA7A42">
        <w:rPr>
          <w:rFonts w:ascii="Arial" w:hAnsi="Arial" w:cs="Arial"/>
          <w:b/>
          <w:bCs/>
          <w:szCs w:val="24"/>
        </w:rPr>
        <w:t>:-</w:t>
      </w:r>
      <w:proofErr w:type="gramEnd"/>
      <w:r w:rsidRPr="00BA7A42">
        <w:rPr>
          <w:rFonts w:ascii="Arial" w:hAnsi="Arial" w:cs="Arial"/>
          <w:b/>
          <w:bCs/>
          <w:szCs w:val="24"/>
        </w:rPr>
        <w:t xml:space="preserve"> Project Management of GIS projects in transmission and or distribution segments</w:t>
      </w:r>
      <w:r w:rsidRPr="00BA7A42">
        <w:rPr>
          <w:rFonts w:ascii="Arial" w:hAnsi="Arial" w:cs="Arial"/>
          <w:b/>
          <w:bCs/>
          <w:szCs w:val="24"/>
        </w:rPr>
        <w:br/>
        <w:t xml:space="preserve">1. </w:t>
      </w:r>
      <w:proofErr w:type="gramStart"/>
      <w:r w:rsidRPr="00BA7A42">
        <w:rPr>
          <w:rFonts w:ascii="Arial" w:hAnsi="Arial" w:cs="Arial"/>
          <w:b/>
          <w:bCs/>
          <w:szCs w:val="24"/>
        </w:rPr>
        <w:t>Client /consultant   interfacing</w:t>
      </w:r>
      <w:r w:rsidRPr="00BA7A42">
        <w:rPr>
          <w:rFonts w:ascii="Arial" w:hAnsi="Arial" w:cs="Arial"/>
          <w:b/>
          <w:bCs/>
          <w:szCs w:val="24"/>
        </w:rPr>
        <w:br/>
        <w:t>2.</w:t>
      </w:r>
      <w:proofErr w:type="gramEnd"/>
      <w:r w:rsidRPr="00BA7A42">
        <w:rPr>
          <w:rFonts w:ascii="Arial" w:hAnsi="Arial" w:cs="Arial"/>
          <w:b/>
          <w:bCs/>
          <w:szCs w:val="24"/>
        </w:rPr>
        <w:t xml:space="preserve"> </w:t>
      </w:r>
      <w:proofErr w:type="gramStart"/>
      <w:r w:rsidRPr="00BA7A42">
        <w:rPr>
          <w:rFonts w:ascii="Arial" w:hAnsi="Arial" w:cs="Arial"/>
          <w:b/>
          <w:bCs/>
          <w:szCs w:val="24"/>
        </w:rPr>
        <w:t>Site management including asset collect&amp; back office work</w:t>
      </w:r>
      <w:r w:rsidRPr="00BA7A42">
        <w:rPr>
          <w:rFonts w:ascii="Arial" w:hAnsi="Arial" w:cs="Arial"/>
          <w:b/>
          <w:bCs/>
          <w:szCs w:val="24"/>
        </w:rPr>
        <w:br/>
        <w:t>3.</w:t>
      </w:r>
      <w:proofErr w:type="gramEnd"/>
      <w:r w:rsidRPr="00BA7A42">
        <w:rPr>
          <w:rFonts w:ascii="Arial" w:hAnsi="Arial" w:cs="Arial"/>
          <w:b/>
          <w:bCs/>
          <w:szCs w:val="24"/>
        </w:rPr>
        <w:t xml:space="preserve"> </w:t>
      </w:r>
      <w:proofErr w:type="gramStart"/>
      <w:r w:rsidRPr="00BA7A42">
        <w:rPr>
          <w:rFonts w:ascii="Arial" w:hAnsi="Arial" w:cs="Arial"/>
          <w:b/>
          <w:bCs/>
          <w:szCs w:val="24"/>
        </w:rPr>
        <w:t xml:space="preserve">Billing and Receivables management </w:t>
      </w:r>
      <w:r w:rsidRPr="00BA7A42">
        <w:rPr>
          <w:rFonts w:ascii="Arial" w:hAnsi="Arial" w:cs="Arial"/>
          <w:b/>
          <w:bCs/>
          <w:szCs w:val="24"/>
        </w:rPr>
        <w:br/>
        <w:t>4.</w:t>
      </w:r>
      <w:proofErr w:type="gramEnd"/>
      <w:r w:rsidRPr="00BA7A42">
        <w:rPr>
          <w:rFonts w:ascii="Arial" w:hAnsi="Arial" w:cs="Arial"/>
          <w:b/>
          <w:bCs/>
          <w:szCs w:val="24"/>
        </w:rPr>
        <w:t xml:space="preserve"> Team building</w:t>
      </w:r>
      <w:r w:rsidRPr="00BA7A42">
        <w:rPr>
          <w:rFonts w:ascii="Arial" w:hAnsi="Arial" w:cs="Arial"/>
          <w:b/>
          <w:bCs/>
          <w:szCs w:val="24"/>
        </w:rPr>
        <w:br/>
      </w:r>
      <w:r w:rsidRPr="00BA7A42">
        <w:rPr>
          <w:rFonts w:ascii="Arial" w:hAnsi="Arial" w:cs="Arial"/>
          <w:b/>
          <w:bCs/>
          <w:szCs w:val="24"/>
        </w:rPr>
        <w:br/>
        <w:t>Job Description</w:t>
      </w:r>
      <w:proofErr w:type="gramStart"/>
      <w:r w:rsidRPr="00BA7A42">
        <w:rPr>
          <w:rFonts w:ascii="Arial" w:hAnsi="Arial" w:cs="Arial"/>
          <w:b/>
          <w:bCs/>
          <w:szCs w:val="24"/>
        </w:rPr>
        <w:t>:-</w:t>
      </w:r>
      <w:proofErr w:type="gramEnd"/>
      <w:r w:rsidRPr="00BA7A42">
        <w:rPr>
          <w:rFonts w:ascii="Arial" w:hAnsi="Arial" w:cs="Arial"/>
          <w:b/>
          <w:bCs/>
          <w:szCs w:val="24"/>
        </w:rPr>
        <w:t xml:space="preserve"> Project </w:t>
      </w:r>
      <w:proofErr w:type="spellStart"/>
      <w:r w:rsidRPr="00BA7A42">
        <w:rPr>
          <w:rFonts w:ascii="Arial" w:hAnsi="Arial" w:cs="Arial"/>
          <w:b/>
          <w:bCs/>
          <w:szCs w:val="24"/>
        </w:rPr>
        <w:t>manage,Site</w:t>
      </w:r>
      <w:proofErr w:type="spellEnd"/>
      <w:r w:rsidRPr="00BA7A42">
        <w:rPr>
          <w:rFonts w:ascii="Arial" w:hAnsi="Arial" w:cs="Arial"/>
          <w:b/>
          <w:bCs/>
          <w:szCs w:val="24"/>
        </w:rPr>
        <w:t xml:space="preserve"> supervision. Project </w:t>
      </w:r>
      <w:proofErr w:type="gramStart"/>
      <w:r w:rsidRPr="00BA7A42">
        <w:rPr>
          <w:rFonts w:ascii="Arial" w:hAnsi="Arial" w:cs="Arial"/>
          <w:b/>
          <w:bCs/>
          <w:szCs w:val="24"/>
        </w:rPr>
        <w:t>execution  End</w:t>
      </w:r>
      <w:proofErr w:type="gramEnd"/>
      <w:r w:rsidRPr="00BA7A42">
        <w:rPr>
          <w:rFonts w:ascii="Arial" w:hAnsi="Arial" w:cs="Arial"/>
          <w:b/>
          <w:bCs/>
          <w:szCs w:val="24"/>
        </w:rPr>
        <w:t xml:space="preserve"> To End Responsibility of the given portion of the project.</w:t>
      </w:r>
      <w:r w:rsidRPr="00BA7A42">
        <w:rPr>
          <w:rFonts w:ascii="Arial" w:hAnsi="Arial" w:cs="Arial"/>
          <w:b/>
          <w:bCs/>
          <w:szCs w:val="24"/>
        </w:rPr>
        <w:br/>
      </w:r>
      <w:r w:rsidRPr="00BA7A42">
        <w:rPr>
          <w:rFonts w:ascii="Arial" w:hAnsi="Arial" w:cs="Arial"/>
          <w:b/>
          <w:bCs/>
          <w:szCs w:val="24"/>
        </w:rPr>
        <w:br/>
        <w:t xml:space="preserve">1. Total </w:t>
      </w:r>
      <w:proofErr w:type="spellStart"/>
      <w:r w:rsidRPr="00BA7A42">
        <w:rPr>
          <w:rFonts w:ascii="Arial" w:hAnsi="Arial" w:cs="Arial"/>
          <w:b/>
          <w:bCs/>
          <w:szCs w:val="24"/>
        </w:rPr>
        <w:t>assest</w:t>
      </w:r>
      <w:proofErr w:type="spellEnd"/>
      <w:r w:rsidRPr="00BA7A42">
        <w:rPr>
          <w:rFonts w:ascii="Arial" w:hAnsi="Arial" w:cs="Arial"/>
          <w:b/>
          <w:bCs/>
          <w:szCs w:val="24"/>
        </w:rPr>
        <w:t xml:space="preserve"> </w:t>
      </w:r>
      <w:proofErr w:type="spellStart"/>
      <w:proofErr w:type="gramStart"/>
      <w:r w:rsidRPr="00BA7A42">
        <w:rPr>
          <w:rFonts w:ascii="Arial" w:hAnsi="Arial" w:cs="Arial"/>
          <w:b/>
          <w:bCs/>
          <w:szCs w:val="24"/>
        </w:rPr>
        <w:t>colllection</w:t>
      </w:r>
      <w:proofErr w:type="spellEnd"/>
      <w:r w:rsidRPr="00BA7A42">
        <w:rPr>
          <w:rFonts w:ascii="Arial" w:hAnsi="Arial" w:cs="Arial"/>
          <w:b/>
          <w:bCs/>
          <w:szCs w:val="24"/>
        </w:rPr>
        <w:t xml:space="preserve">  of</w:t>
      </w:r>
      <w:proofErr w:type="gramEnd"/>
      <w:r w:rsidRPr="00BA7A42">
        <w:rPr>
          <w:rFonts w:ascii="Arial" w:hAnsi="Arial" w:cs="Arial"/>
          <w:b/>
          <w:bCs/>
          <w:szCs w:val="24"/>
        </w:rPr>
        <w:t xml:space="preserve"> project, independent responsibility.</w:t>
      </w:r>
      <w:r w:rsidRPr="00BA7A42">
        <w:rPr>
          <w:rFonts w:ascii="Arial" w:hAnsi="Arial" w:cs="Arial"/>
          <w:b/>
          <w:bCs/>
          <w:szCs w:val="24"/>
        </w:rPr>
        <w:br/>
        <w:t xml:space="preserve">2. Interaction with contractors, Architects, projects Management Team, </w:t>
      </w:r>
      <w:r w:rsidRPr="00BA7A42">
        <w:rPr>
          <w:rFonts w:ascii="Arial" w:hAnsi="Arial" w:cs="Arial"/>
          <w:b/>
          <w:bCs/>
          <w:szCs w:val="24"/>
        </w:rPr>
        <w:br/>
        <w:t>Clients.</w:t>
      </w:r>
      <w:r w:rsidRPr="00BA7A42">
        <w:rPr>
          <w:rFonts w:ascii="Arial" w:hAnsi="Arial" w:cs="Arial"/>
          <w:b/>
          <w:bCs/>
          <w:szCs w:val="24"/>
        </w:rPr>
        <w:br/>
        <w:t>3. Handling labor on site, implementation of Manpower plans</w:t>
      </w:r>
      <w:proofErr w:type="gramStart"/>
      <w:r w:rsidRPr="00BA7A42">
        <w:rPr>
          <w:rFonts w:ascii="Arial" w:hAnsi="Arial" w:cs="Arial"/>
          <w:b/>
          <w:bCs/>
          <w:szCs w:val="24"/>
        </w:rPr>
        <w:t>..</w:t>
      </w:r>
      <w:proofErr w:type="gramEnd"/>
      <w:r w:rsidRPr="00BA7A42">
        <w:rPr>
          <w:rFonts w:ascii="Arial" w:hAnsi="Arial" w:cs="Arial"/>
          <w:b/>
          <w:bCs/>
          <w:szCs w:val="24"/>
        </w:rPr>
        <w:br/>
        <w:t>4. Follow IMS procedures for quality and proper execution of job</w:t>
      </w:r>
      <w:r w:rsidRPr="00BA7A42">
        <w:rPr>
          <w:rFonts w:ascii="Arial" w:hAnsi="Arial" w:cs="Arial"/>
          <w:b/>
          <w:bCs/>
          <w:szCs w:val="24"/>
        </w:rPr>
        <w:br/>
        <w:t>5. Give inputs to new joiner for development</w:t>
      </w:r>
      <w:r w:rsidRPr="00BA7A42">
        <w:rPr>
          <w:rFonts w:ascii="Arial" w:hAnsi="Arial" w:cs="Arial"/>
          <w:b/>
          <w:bCs/>
          <w:szCs w:val="24"/>
        </w:rPr>
        <w:br/>
        <w:t>6. Give feedback to manager project and/or immediate supervisor</w:t>
      </w:r>
      <w:r w:rsidRPr="00BA7A42">
        <w:rPr>
          <w:rFonts w:ascii="Arial" w:hAnsi="Arial" w:cs="Arial"/>
          <w:b/>
          <w:bCs/>
          <w:szCs w:val="24"/>
        </w:rPr>
        <w:br/>
        <w:t>7 Job completion with time management for better customer satisfaction.</w:t>
      </w:r>
      <w:r w:rsidRPr="00BA7A42">
        <w:rPr>
          <w:rFonts w:ascii="Arial" w:hAnsi="Arial" w:cs="Arial"/>
          <w:b/>
          <w:bCs/>
          <w:szCs w:val="24"/>
        </w:rPr>
        <w:br/>
        <w:t>8. Measurement and checking and verification of sub contractors bills</w:t>
      </w:r>
      <w:proofErr w:type="gramStart"/>
      <w:r w:rsidRPr="00BA7A42">
        <w:rPr>
          <w:rFonts w:ascii="Arial" w:hAnsi="Arial" w:cs="Arial"/>
          <w:b/>
          <w:bCs/>
          <w:szCs w:val="24"/>
        </w:rPr>
        <w:t>..</w:t>
      </w:r>
      <w:proofErr w:type="gramEnd"/>
      <w:r w:rsidRPr="00BA7A42">
        <w:rPr>
          <w:rFonts w:ascii="Arial" w:hAnsi="Arial" w:cs="Arial"/>
          <w:b/>
          <w:bCs/>
          <w:szCs w:val="24"/>
        </w:rPr>
        <w:br/>
        <w:t xml:space="preserve">9. Supporting the site in charge for monthly billing and collections. </w:t>
      </w:r>
    </w:p>
    <w:p w:rsidR="00BA7A42" w:rsidRPr="00BA7A42" w:rsidRDefault="00BA7A42" w:rsidP="00BA7A42">
      <w:pPr>
        <w:rPr>
          <w:rFonts w:ascii="Arial" w:hAnsi="Arial" w:cs="Arial"/>
          <w:szCs w:val="24"/>
        </w:rPr>
      </w:pPr>
    </w:p>
    <w:p w:rsidR="00BA7A42" w:rsidRPr="00BA7A42" w:rsidRDefault="00BA7A42" w:rsidP="00BA7A42">
      <w:pPr>
        <w:rPr>
          <w:rFonts w:ascii="Arial" w:hAnsi="Arial" w:cs="Arial"/>
          <w:szCs w:val="24"/>
        </w:rPr>
      </w:pPr>
    </w:p>
    <w:p w:rsidR="00BA7A42" w:rsidRPr="00BA7A42" w:rsidRDefault="00BA7A42" w:rsidP="00BA7A42">
      <w:pPr>
        <w:rPr>
          <w:rFonts w:ascii="Arial" w:hAnsi="Arial" w:cs="Arial"/>
          <w:szCs w:val="24"/>
        </w:rPr>
      </w:pPr>
    </w:p>
    <w:p w:rsidR="00BA7A42" w:rsidRPr="00BA7A42" w:rsidRDefault="00BA7A42" w:rsidP="00BA7A42">
      <w:pPr>
        <w:pStyle w:val="NormalWeb"/>
        <w:spacing w:before="0" w:after="0"/>
        <w:rPr>
          <w:rFonts w:ascii="Arial" w:hAnsi="Arial" w:cs="Arial"/>
          <w:b/>
        </w:rPr>
      </w:pPr>
      <w:r w:rsidRPr="00BA7A42">
        <w:rPr>
          <w:rFonts w:ascii="Arial" w:hAnsi="Arial" w:cs="Arial"/>
          <w:b/>
        </w:rPr>
        <w:t>Nov 2008 to Oct 2009:-</w:t>
      </w:r>
    </w:p>
    <w:p w:rsidR="00BA7A42" w:rsidRPr="00BA7A42" w:rsidRDefault="00BA7A42" w:rsidP="00BA7A42">
      <w:pPr>
        <w:pStyle w:val="NormalWeb"/>
        <w:spacing w:before="0" w:after="0"/>
        <w:rPr>
          <w:rFonts w:ascii="Arial" w:hAnsi="Arial" w:cs="Arial"/>
          <w:b/>
        </w:rPr>
      </w:pPr>
    </w:p>
    <w:p w:rsidR="00BA7A42" w:rsidRPr="00BA7A42" w:rsidRDefault="00BA7A42" w:rsidP="00BA7A42">
      <w:pPr>
        <w:tabs>
          <w:tab w:val="left" w:pos="2880"/>
          <w:tab w:val="left" w:pos="3600"/>
        </w:tabs>
        <w:jc w:val="both"/>
        <w:rPr>
          <w:rFonts w:ascii="Arial" w:hAnsi="Arial" w:cs="Arial"/>
          <w:b/>
          <w:bCs/>
          <w:szCs w:val="24"/>
        </w:rPr>
      </w:pPr>
      <w:r w:rsidRPr="00BA7A42">
        <w:rPr>
          <w:rFonts w:ascii="Arial" w:hAnsi="Arial" w:cs="Arial"/>
          <w:b/>
          <w:bCs/>
          <w:szCs w:val="24"/>
        </w:rPr>
        <w:t xml:space="preserve">Organization          </w:t>
      </w:r>
      <w:r w:rsidRPr="00BA7A42">
        <w:rPr>
          <w:rFonts w:ascii="Arial" w:hAnsi="Arial" w:cs="Arial"/>
          <w:b/>
          <w:bCs/>
          <w:szCs w:val="24"/>
        </w:rPr>
        <w:tab/>
        <w:t xml:space="preserve">:             Godrej &amp; Boyce </w:t>
      </w:r>
      <w:proofErr w:type="spellStart"/>
      <w:r w:rsidRPr="00BA7A42">
        <w:rPr>
          <w:rFonts w:ascii="Arial" w:hAnsi="Arial" w:cs="Arial"/>
          <w:b/>
          <w:bCs/>
          <w:szCs w:val="24"/>
        </w:rPr>
        <w:t>Mfg.Co.Ltd</w:t>
      </w:r>
      <w:proofErr w:type="spellEnd"/>
    </w:p>
    <w:p w:rsidR="00BA7A42" w:rsidRPr="00BA7A42" w:rsidRDefault="00BA7A42" w:rsidP="00BA7A42">
      <w:pPr>
        <w:tabs>
          <w:tab w:val="left" w:pos="2880"/>
          <w:tab w:val="left" w:pos="3600"/>
        </w:tabs>
        <w:jc w:val="both"/>
        <w:rPr>
          <w:rFonts w:ascii="Arial" w:hAnsi="Arial" w:cs="Arial"/>
          <w:bCs/>
          <w:szCs w:val="24"/>
        </w:rPr>
      </w:pPr>
      <w:r w:rsidRPr="00BA7A42">
        <w:rPr>
          <w:rFonts w:ascii="Arial" w:hAnsi="Arial" w:cs="Arial"/>
          <w:b/>
          <w:bCs/>
          <w:szCs w:val="24"/>
        </w:rPr>
        <w:t xml:space="preserve">Project                                    :             </w:t>
      </w:r>
      <w:proofErr w:type="spellStart"/>
      <w:r w:rsidRPr="00BA7A42">
        <w:rPr>
          <w:rFonts w:ascii="Arial" w:hAnsi="Arial" w:cs="Arial"/>
          <w:bCs/>
          <w:szCs w:val="24"/>
        </w:rPr>
        <w:t>Maharastra</w:t>
      </w:r>
      <w:proofErr w:type="spellEnd"/>
      <w:r w:rsidRPr="00BA7A42">
        <w:rPr>
          <w:rFonts w:ascii="Arial" w:hAnsi="Arial" w:cs="Arial"/>
          <w:bCs/>
          <w:szCs w:val="24"/>
        </w:rPr>
        <w:t xml:space="preserve"> Infra-Plan </w:t>
      </w:r>
      <w:proofErr w:type="spellStart"/>
      <w:r w:rsidRPr="00BA7A42">
        <w:rPr>
          <w:rFonts w:ascii="Arial" w:hAnsi="Arial" w:cs="Arial"/>
          <w:bCs/>
          <w:szCs w:val="24"/>
        </w:rPr>
        <w:t>PhaseII</w:t>
      </w:r>
      <w:proofErr w:type="spellEnd"/>
      <w:r w:rsidRPr="00BA7A42">
        <w:rPr>
          <w:rFonts w:ascii="Arial" w:hAnsi="Arial" w:cs="Arial"/>
          <w:bCs/>
          <w:szCs w:val="24"/>
        </w:rPr>
        <w:t>.</w:t>
      </w:r>
    </w:p>
    <w:p w:rsidR="00BA7A42" w:rsidRPr="00BA7A42" w:rsidRDefault="00BA7A42" w:rsidP="00BA7A42">
      <w:pPr>
        <w:tabs>
          <w:tab w:val="left" w:pos="2880"/>
          <w:tab w:val="left" w:pos="3600"/>
        </w:tabs>
        <w:jc w:val="both"/>
        <w:rPr>
          <w:rFonts w:ascii="Arial" w:hAnsi="Arial" w:cs="Arial"/>
          <w:bCs/>
          <w:szCs w:val="24"/>
        </w:rPr>
      </w:pPr>
      <w:r w:rsidRPr="00BA7A42">
        <w:rPr>
          <w:rFonts w:ascii="Arial" w:hAnsi="Arial" w:cs="Arial"/>
          <w:b/>
          <w:bCs/>
          <w:szCs w:val="24"/>
        </w:rPr>
        <w:t>Position</w:t>
      </w:r>
      <w:r w:rsidRPr="00BA7A42">
        <w:rPr>
          <w:rFonts w:ascii="Arial" w:hAnsi="Arial" w:cs="Arial"/>
          <w:b/>
          <w:bCs/>
          <w:szCs w:val="24"/>
        </w:rPr>
        <w:tab/>
        <w:t>:             Sr. Executive</w:t>
      </w:r>
    </w:p>
    <w:p w:rsidR="00BA7A42" w:rsidRPr="00BA7A42" w:rsidRDefault="00BA7A42" w:rsidP="00BA7A42">
      <w:pPr>
        <w:pStyle w:val="BodyTextIndent"/>
        <w:tabs>
          <w:tab w:val="left" w:pos="360"/>
          <w:tab w:val="left" w:pos="540"/>
        </w:tabs>
        <w:ind w:left="0"/>
        <w:rPr>
          <w:rFonts w:ascii="Arial" w:hAnsi="Arial" w:cs="Arial"/>
          <w:b/>
          <w:szCs w:val="24"/>
        </w:rPr>
      </w:pPr>
    </w:p>
    <w:p w:rsidR="00BA7A42" w:rsidRPr="00BA7A42" w:rsidRDefault="00BA7A42" w:rsidP="00BA7A42">
      <w:pPr>
        <w:tabs>
          <w:tab w:val="left" w:pos="2880"/>
          <w:tab w:val="left" w:pos="3600"/>
        </w:tabs>
        <w:jc w:val="both"/>
        <w:rPr>
          <w:rFonts w:ascii="Arial" w:hAnsi="Arial" w:cs="Arial"/>
          <w:b/>
          <w:bCs/>
          <w:szCs w:val="24"/>
        </w:rPr>
      </w:pPr>
      <w:r w:rsidRPr="00BA7A42">
        <w:rPr>
          <w:rFonts w:ascii="Arial" w:hAnsi="Arial" w:cs="Arial"/>
          <w:b/>
          <w:szCs w:val="24"/>
        </w:rPr>
        <w:t>Company Profile        : -</w:t>
      </w:r>
      <w:r w:rsidRPr="00BA7A42">
        <w:rPr>
          <w:rFonts w:ascii="Arial" w:hAnsi="Arial" w:cs="Arial"/>
          <w:szCs w:val="24"/>
        </w:rPr>
        <w:t xml:space="preserve">   </w:t>
      </w:r>
      <w:r w:rsidRPr="00BA7A42">
        <w:rPr>
          <w:rFonts w:ascii="Arial" w:hAnsi="Arial" w:cs="Arial"/>
          <w:b/>
          <w:bCs/>
          <w:szCs w:val="24"/>
        </w:rPr>
        <w:t xml:space="preserve">Godrej &amp; Boyce </w:t>
      </w:r>
      <w:proofErr w:type="spellStart"/>
      <w:r w:rsidRPr="00BA7A42">
        <w:rPr>
          <w:rFonts w:ascii="Arial" w:hAnsi="Arial" w:cs="Arial"/>
          <w:b/>
          <w:bCs/>
          <w:szCs w:val="24"/>
        </w:rPr>
        <w:t>Mfg.Co.Ltd</w:t>
      </w:r>
      <w:proofErr w:type="spellEnd"/>
      <w:r w:rsidRPr="00BA7A42">
        <w:rPr>
          <w:rFonts w:ascii="Arial" w:hAnsi="Arial" w:cs="Arial"/>
          <w:b/>
          <w:bCs/>
          <w:szCs w:val="24"/>
        </w:rPr>
        <w:t xml:space="preserve"> </w:t>
      </w:r>
      <w:r w:rsidRPr="00BA7A42">
        <w:rPr>
          <w:rFonts w:ascii="Arial" w:hAnsi="Arial" w:cs="Arial"/>
          <w:szCs w:val="24"/>
        </w:rPr>
        <w:t xml:space="preserve">is brand name in Production and Automation of Electricals &amp; Power Equipments across India. </w:t>
      </w:r>
      <w:proofErr w:type="gramStart"/>
      <w:r w:rsidRPr="00BA7A42">
        <w:rPr>
          <w:rFonts w:ascii="Arial" w:hAnsi="Arial" w:cs="Arial"/>
          <w:szCs w:val="24"/>
        </w:rPr>
        <w:t xml:space="preserve">The Project, which I am working for is worth Rs 1230 </w:t>
      </w:r>
      <w:proofErr w:type="spellStart"/>
      <w:r w:rsidRPr="00BA7A42">
        <w:rPr>
          <w:rFonts w:ascii="Arial" w:hAnsi="Arial" w:cs="Arial"/>
          <w:szCs w:val="24"/>
        </w:rPr>
        <w:t>crore</w:t>
      </w:r>
      <w:proofErr w:type="spellEnd"/>
      <w:r w:rsidRPr="00BA7A42">
        <w:rPr>
          <w:rFonts w:ascii="Arial" w:hAnsi="Arial" w:cs="Arial"/>
          <w:szCs w:val="24"/>
        </w:rPr>
        <w:t xml:space="preserve"> for Renovation of GSS &amp;11/33 KV Feeders &amp; Construction of new lines for MSEDL.</w:t>
      </w:r>
      <w:proofErr w:type="gramEnd"/>
      <w:r w:rsidRPr="00BA7A42">
        <w:rPr>
          <w:rFonts w:ascii="Arial" w:hAnsi="Arial" w:cs="Arial"/>
          <w:szCs w:val="24"/>
        </w:rPr>
        <w:t xml:space="preserve">  </w:t>
      </w:r>
      <w:r w:rsidRPr="00BA7A42">
        <w:rPr>
          <w:rFonts w:ascii="Arial" w:hAnsi="Arial" w:cs="Arial"/>
          <w:b/>
          <w:szCs w:val="24"/>
        </w:rPr>
        <w:t xml:space="preserve">Here all the material was procured by </w:t>
      </w:r>
      <w:r w:rsidRPr="00BA7A42">
        <w:rPr>
          <w:rFonts w:ascii="Arial" w:hAnsi="Arial" w:cs="Arial"/>
          <w:b/>
          <w:bCs/>
          <w:szCs w:val="24"/>
        </w:rPr>
        <w:t xml:space="preserve">Godrej &amp; Boyce </w:t>
      </w:r>
      <w:proofErr w:type="spellStart"/>
      <w:r w:rsidRPr="00BA7A42">
        <w:rPr>
          <w:rFonts w:ascii="Arial" w:hAnsi="Arial" w:cs="Arial"/>
          <w:b/>
          <w:bCs/>
          <w:szCs w:val="24"/>
        </w:rPr>
        <w:t>Mfg.Co.Ltd</w:t>
      </w:r>
      <w:proofErr w:type="spellEnd"/>
    </w:p>
    <w:p w:rsidR="00BA7A42" w:rsidRDefault="00BA7A42" w:rsidP="00BA7A42">
      <w:pPr>
        <w:tabs>
          <w:tab w:val="left" w:pos="2880"/>
          <w:tab w:val="left" w:pos="3600"/>
        </w:tabs>
        <w:jc w:val="both"/>
        <w:rPr>
          <w:rFonts w:ascii="Arial" w:hAnsi="Arial" w:cs="Arial"/>
          <w:szCs w:val="24"/>
        </w:rPr>
      </w:pPr>
      <w:r w:rsidRPr="00BA7A42">
        <w:rPr>
          <w:rFonts w:ascii="Arial" w:hAnsi="Arial" w:cs="Arial"/>
          <w:szCs w:val="24"/>
        </w:rPr>
        <w:t>Later reissue</w:t>
      </w:r>
      <w:r>
        <w:rPr>
          <w:rFonts w:ascii="Arial" w:hAnsi="Arial" w:cs="Arial"/>
          <w:szCs w:val="24"/>
        </w:rPr>
        <w:t>d for Erection on Turnkey basis</w:t>
      </w:r>
    </w:p>
    <w:p w:rsidR="00C04C56" w:rsidRDefault="00C04C56" w:rsidP="00BA7A42">
      <w:pPr>
        <w:tabs>
          <w:tab w:val="left" w:pos="2880"/>
          <w:tab w:val="left" w:pos="3600"/>
        </w:tabs>
        <w:jc w:val="both"/>
        <w:rPr>
          <w:rFonts w:ascii="Arial" w:hAnsi="Arial" w:cs="Arial"/>
          <w:bCs/>
          <w:szCs w:val="24"/>
        </w:rPr>
      </w:pPr>
    </w:p>
    <w:p w:rsidR="00C04C56" w:rsidRDefault="00C04C56" w:rsidP="00BA7A42">
      <w:pPr>
        <w:tabs>
          <w:tab w:val="left" w:pos="2880"/>
          <w:tab w:val="left" w:pos="3600"/>
        </w:tabs>
        <w:jc w:val="both"/>
        <w:rPr>
          <w:rFonts w:ascii="Arial" w:hAnsi="Arial" w:cs="Arial"/>
          <w:bCs/>
          <w:szCs w:val="24"/>
        </w:rPr>
      </w:pPr>
    </w:p>
    <w:p w:rsidR="00C04C56" w:rsidRDefault="00C04C56" w:rsidP="00BA7A42">
      <w:pPr>
        <w:tabs>
          <w:tab w:val="left" w:pos="2880"/>
          <w:tab w:val="left" w:pos="3600"/>
        </w:tabs>
        <w:jc w:val="both"/>
        <w:rPr>
          <w:rFonts w:ascii="Arial" w:hAnsi="Arial" w:cs="Arial"/>
          <w:bCs/>
          <w:szCs w:val="24"/>
        </w:rPr>
      </w:pPr>
    </w:p>
    <w:p w:rsidR="00C04C56" w:rsidRDefault="00C04C56" w:rsidP="00BA7A42">
      <w:pPr>
        <w:tabs>
          <w:tab w:val="left" w:pos="2880"/>
          <w:tab w:val="left" w:pos="3600"/>
        </w:tabs>
        <w:jc w:val="both"/>
        <w:rPr>
          <w:rFonts w:ascii="Arial" w:hAnsi="Arial" w:cs="Arial"/>
          <w:bCs/>
          <w:szCs w:val="24"/>
        </w:rPr>
      </w:pPr>
    </w:p>
    <w:p w:rsidR="00BA7A42" w:rsidRPr="00BA7A42" w:rsidRDefault="00BA7A42" w:rsidP="00BA7A42">
      <w:pPr>
        <w:tabs>
          <w:tab w:val="left" w:pos="2880"/>
          <w:tab w:val="left" w:pos="3600"/>
        </w:tabs>
        <w:jc w:val="both"/>
        <w:rPr>
          <w:rFonts w:ascii="Arial" w:hAnsi="Arial" w:cs="Arial"/>
          <w:b/>
          <w:bCs/>
          <w:szCs w:val="24"/>
        </w:rPr>
      </w:pPr>
      <w:r w:rsidRPr="00BA7A42">
        <w:rPr>
          <w:rFonts w:ascii="Arial" w:hAnsi="Arial" w:cs="Arial"/>
          <w:bCs/>
          <w:szCs w:val="24"/>
        </w:rPr>
        <w:t>KRA</w:t>
      </w:r>
      <w:proofErr w:type="gramStart"/>
      <w:r w:rsidRPr="00BA7A42">
        <w:rPr>
          <w:rFonts w:ascii="Arial" w:hAnsi="Arial" w:cs="Arial"/>
          <w:bCs/>
          <w:szCs w:val="24"/>
        </w:rPr>
        <w:t>:-</w:t>
      </w:r>
      <w:proofErr w:type="gramEnd"/>
      <w:r w:rsidRPr="00BA7A42">
        <w:rPr>
          <w:rFonts w:ascii="Arial" w:hAnsi="Arial" w:cs="Arial"/>
          <w:bCs/>
          <w:szCs w:val="24"/>
        </w:rPr>
        <w:t xml:space="preserve"> Project Management of Infra projects in transmission and or distribution segments</w:t>
      </w:r>
      <w:r w:rsidRPr="00BA7A42">
        <w:rPr>
          <w:rFonts w:ascii="Arial" w:hAnsi="Arial" w:cs="Arial"/>
          <w:bCs/>
          <w:szCs w:val="24"/>
        </w:rPr>
        <w:br/>
        <w:t xml:space="preserve">1. </w:t>
      </w:r>
      <w:proofErr w:type="gramStart"/>
      <w:r w:rsidRPr="00BA7A42">
        <w:rPr>
          <w:rFonts w:ascii="Arial" w:hAnsi="Arial" w:cs="Arial"/>
          <w:bCs/>
          <w:szCs w:val="24"/>
        </w:rPr>
        <w:t>Client /consultant /PMC interfacing</w:t>
      </w:r>
      <w:r w:rsidRPr="00BA7A42">
        <w:rPr>
          <w:rFonts w:ascii="Arial" w:hAnsi="Arial" w:cs="Arial"/>
          <w:bCs/>
          <w:szCs w:val="24"/>
        </w:rPr>
        <w:br/>
        <w:t>2.</w:t>
      </w:r>
      <w:proofErr w:type="gramEnd"/>
      <w:r w:rsidRPr="00BA7A42">
        <w:rPr>
          <w:rFonts w:ascii="Arial" w:hAnsi="Arial" w:cs="Arial"/>
          <w:bCs/>
          <w:szCs w:val="24"/>
        </w:rPr>
        <w:t xml:space="preserve"> </w:t>
      </w:r>
      <w:proofErr w:type="gramStart"/>
      <w:r w:rsidRPr="00BA7A42">
        <w:rPr>
          <w:rFonts w:ascii="Arial" w:hAnsi="Arial" w:cs="Arial"/>
          <w:bCs/>
          <w:szCs w:val="24"/>
        </w:rPr>
        <w:t xml:space="preserve">Site management including installation and commissioning approval </w:t>
      </w:r>
      <w:r w:rsidRPr="00BA7A42">
        <w:rPr>
          <w:rFonts w:ascii="Arial" w:hAnsi="Arial" w:cs="Arial"/>
          <w:bCs/>
          <w:szCs w:val="24"/>
        </w:rPr>
        <w:br/>
        <w:t>3.</w:t>
      </w:r>
      <w:proofErr w:type="gramEnd"/>
      <w:r w:rsidRPr="00BA7A42">
        <w:rPr>
          <w:rFonts w:ascii="Arial" w:hAnsi="Arial" w:cs="Arial"/>
          <w:bCs/>
          <w:szCs w:val="24"/>
        </w:rPr>
        <w:t xml:space="preserve"> </w:t>
      </w:r>
      <w:proofErr w:type="gramStart"/>
      <w:r w:rsidRPr="00BA7A42">
        <w:rPr>
          <w:rFonts w:ascii="Arial" w:hAnsi="Arial" w:cs="Arial"/>
          <w:bCs/>
          <w:szCs w:val="24"/>
        </w:rPr>
        <w:t xml:space="preserve">Billing and Receivables management </w:t>
      </w:r>
      <w:r w:rsidRPr="00BA7A42">
        <w:rPr>
          <w:rFonts w:ascii="Arial" w:hAnsi="Arial" w:cs="Arial"/>
          <w:bCs/>
          <w:szCs w:val="24"/>
        </w:rPr>
        <w:br/>
        <w:t>4.</w:t>
      </w:r>
      <w:proofErr w:type="gramEnd"/>
      <w:r w:rsidRPr="00BA7A42">
        <w:rPr>
          <w:rFonts w:ascii="Arial" w:hAnsi="Arial" w:cs="Arial"/>
          <w:bCs/>
          <w:szCs w:val="24"/>
        </w:rPr>
        <w:t xml:space="preserve"> </w:t>
      </w:r>
      <w:proofErr w:type="gramStart"/>
      <w:r w:rsidRPr="00BA7A42">
        <w:rPr>
          <w:rFonts w:ascii="Arial" w:hAnsi="Arial" w:cs="Arial"/>
          <w:bCs/>
          <w:szCs w:val="24"/>
        </w:rPr>
        <w:t>Team building</w:t>
      </w:r>
      <w:r w:rsidRPr="00BA7A42">
        <w:rPr>
          <w:rFonts w:ascii="Arial" w:hAnsi="Arial" w:cs="Arial"/>
          <w:bCs/>
          <w:szCs w:val="24"/>
        </w:rPr>
        <w:br/>
        <w:t>5.</w:t>
      </w:r>
      <w:proofErr w:type="gramEnd"/>
      <w:r w:rsidRPr="00BA7A42">
        <w:rPr>
          <w:rFonts w:ascii="Arial" w:hAnsi="Arial" w:cs="Arial"/>
          <w:bCs/>
          <w:szCs w:val="24"/>
        </w:rPr>
        <w:t xml:space="preserve"> IMS and safety</w:t>
      </w:r>
      <w:r w:rsidRPr="00BA7A42">
        <w:rPr>
          <w:rFonts w:ascii="Arial" w:hAnsi="Arial" w:cs="Arial"/>
          <w:bCs/>
          <w:szCs w:val="24"/>
        </w:rPr>
        <w:br/>
      </w:r>
      <w:r w:rsidRPr="00BA7A42">
        <w:rPr>
          <w:rFonts w:ascii="Arial" w:hAnsi="Arial" w:cs="Arial"/>
          <w:bCs/>
          <w:szCs w:val="24"/>
        </w:rPr>
        <w:br/>
        <w:t>Job Description</w:t>
      </w:r>
      <w:proofErr w:type="gramStart"/>
      <w:r w:rsidRPr="00BA7A42">
        <w:rPr>
          <w:rFonts w:ascii="Arial" w:hAnsi="Arial" w:cs="Arial"/>
          <w:bCs/>
          <w:szCs w:val="24"/>
        </w:rPr>
        <w:t>:-</w:t>
      </w:r>
      <w:proofErr w:type="gramEnd"/>
      <w:r w:rsidRPr="00BA7A42">
        <w:rPr>
          <w:rFonts w:ascii="Arial" w:hAnsi="Arial" w:cs="Arial"/>
          <w:bCs/>
          <w:szCs w:val="24"/>
        </w:rPr>
        <w:t xml:space="preserve"> Site supervision. Project </w:t>
      </w:r>
      <w:proofErr w:type="gramStart"/>
      <w:r w:rsidRPr="00BA7A42">
        <w:rPr>
          <w:rFonts w:ascii="Arial" w:hAnsi="Arial" w:cs="Arial"/>
          <w:bCs/>
          <w:szCs w:val="24"/>
        </w:rPr>
        <w:t>execution  End</w:t>
      </w:r>
      <w:proofErr w:type="gramEnd"/>
      <w:r w:rsidRPr="00BA7A42">
        <w:rPr>
          <w:rFonts w:ascii="Arial" w:hAnsi="Arial" w:cs="Arial"/>
          <w:bCs/>
          <w:szCs w:val="24"/>
        </w:rPr>
        <w:t xml:space="preserve"> To End Responsibility of the given </w:t>
      </w:r>
      <w:r w:rsidRPr="00BA7A42">
        <w:rPr>
          <w:rFonts w:ascii="Arial" w:hAnsi="Arial" w:cs="Arial"/>
          <w:bCs/>
          <w:szCs w:val="24"/>
        </w:rPr>
        <w:lastRenderedPageBreak/>
        <w:t>portion of the project.</w:t>
      </w:r>
      <w:r w:rsidRPr="00BA7A42">
        <w:rPr>
          <w:rFonts w:ascii="Arial" w:hAnsi="Arial" w:cs="Arial"/>
          <w:bCs/>
          <w:szCs w:val="24"/>
        </w:rPr>
        <w:br/>
      </w:r>
      <w:r w:rsidRPr="00BA7A42">
        <w:rPr>
          <w:rFonts w:ascii="Arial" w:hAnsi="Arial" w:cs="Arial"/>
          <w:bCs/>
          <w:szCs w:val="24"/>
        </w:rPr>
        <w:br/>
        <w:t>1. Total execution of project, independent responsibility.</w:t>
      </w:r>
      <w:r w:rsidRPr="00BA7A42">
        <w:rPr>
          <w:rFonts w:ascii="Arial" w:hAnsi="Arial" w:cs="Arial"/>
          <w:bCs/>
          <w:szCs w:val="24"/>
        </w:rPr>
        <w:br/>
        <w:t xml:space="preserve">2. Interaction with contractors, Architects, projects Management Team, </w:t>
      </w:r>
      <w:r w:rsidRPr="00BA7A42">
        <w:rPr>
          <w:rFonts w:ascii="Arial" w:hAnsi="Arial" w:cs="Arial"/>
          <w:bCs/>
          <w:szCs w:val="24"/>
        </w:rPr>
        <w:br/>
        <w:t>Clients.</w:t>
      </w:r>
      <w:r w:rsidRPr="00BA7A42">
        <w:rPr>
          <w:rFonts w:ascii="Arial" w:hAnsi="Arial" w:cs="Arial"/>
          <w:bCs/>
          <w:szCs w:val="24"/>
        </w:rPr>
        <w:br/>
        <w:t>3. Handling labor on site, implementation of Manpower plans.</w:t>
      </w:r>
      <w:r w:rsidRPr="00BA7A42">
        <w:rPr>
          <w:rFonts w:ascii="Arial" w:hAnsi="Arial" w:cs="Arial"/>
          <w:bCs/>
          <w:szCs w:val="24"/>
        </w:rPr>
        <w:br/>
        <w:t xml:space="preserve">4. Compliance of Safety related activities on daily basis for contractors as </w:t>
      </w:r>
      <w:r w:rsidRPr="00BA7A42">
        <w:rPr>
          <w:rFonts w:ascii="Arial" w:hAnsi="Arial" w:cs="Arial"/>
          <w:bCs/>
          <w:szCs w:val="24"/>
        </w:rPr>
        <w:br/>
        <w:t>well as our own employees.</w:t>
      </w:r>
      <w:r w:rsidRPr="00BA7A42">
        <w:rPr>
          <w:rFonts w:ascii="Arial" w:hAnsi="Arial" w:cs="Arial"/>
          <w:bCs/>
          <w:szCs w:val="24"/>
        </w:rPr>
        <w:br/>
        <w:t>5. Follow IMS procedures for quality and proper execution of job</w:t>
      </w:r>
      <w:r w:rsidRPr="00BA7A42">
        <w:rPr>
          <w:rFonts w:ascii="Arial" w:hAnsi="Arial" w:cs="Arial"/>
          <w:bCs/>
          <w:szCs w:val="24"/>
        </w:rPr>
        <w:br/>
        <w:t>6. Give inputs to new joiner for development</w:t>
      </w:r>
      <w:r w:rsidRPr="00BA7A42">
        <w:rPr>
          <w:rFonts w:ascii="Arial" w:hAnsi="Arial" w:cs="Arial"/>
          <w:bCs/>
          <w:szCs w:val="24"/>
        </w:rPr>
        <w:br/>
        <w:t>7. Give feedback to deputy manager project and/or immediate supervisor</w:t>
      </w:r>
      <w:r w:rsidRPr="00BA7A42">
        <w:rPr>
          <w:rFonts w:ascii="Arial" w:hAnsi="Arial" w:cs="Arial"/>
          <w:bCs/>
          <w:szCs w:val="24"/>
        </w:rPr>
        <w:br/>
        <w:t xml:space="preserve">8. </w:t>
      </w:r>
      <w:proofErr w:type="gramStart"/>
      <w:r w:rsidRPr="00BA7A42">
        <w:rPr>
          <w:rFonts w:ascii="Arial" w:hAnsi="Arial" w:cs="Arial"/>
          <w:bCs/>
          <w:szCs w:val="24"/>
        </w:rPr>
        <w:t>Job completion with time management for better customer satisfaction.</w:t>
      </w:r>
      <w:proofErr w:type="gramEnd"/>
      <w:r w:rsidRPr="00BA7A42">
        <w:rPr>
          <w:rFonts w:ascii="Arial" w:hAnsi="Arial" w:cs="Arial"/>
          <w:bCs/>
          <w:szCs w:val="24"/>
        </w:rPr>
        <w:br/>
        <w:t xml:space="preserve">9. Measurement and checking and verification of sub </w:t>
      </w:r>
      <w:proofErr w:type="gramStart"/>
      <w:r w:rsidRPr="00BA7A42">
        <w:rPr>
          <w:rFonts w:ascii="Arial" w:hAnsi="Arial" w:cs="Arial"/>
          <w:bCs/>
          <w:szCs w:val="24"/>
        </w:rPr>
        <w:t>contractors</w:t>
      </w:r>
      <w:proofErr w:type="gramEnd"/>
      <w:r w:rsidRPr="00BA7A42">
        <w:rPr>
          <w:rFonts w:ascii="Arial" w:hAnsi="Arial" w:cs="Arial"/>
          <w:bCs/>
          <w:szCs w:val="24"/>
        </w:rPr>
        <w:t xml:space="preserve"> bills.</w:t>
      </w:r>
      <w:r w:rsidRPr="00BA7A42">
        <w:rPr>
          <w:rFonts w:ascii="Arial" w:hAnsi="Arial" w:cs="Arial"/>
          <w:bCs/>
          <w:szCs w:val="24"/>
        </w:rPr>
        <w:br/>
        <w:t>10. Preparation of MB books and taking approval of the client.</w:t>
      </w:r>
      <w:r w:rsidRPr="00BA7A42">
        <w:rPr>
          <w:rFonts w:ascii="Arial" w:hAnsi="Arial" w:cs="Arial"/>
          <w:bCs/>
          <w:szCs w:val="24"/>
        </w:rPr>
        <w:br/>
        <w:t xml:space="preserve">11. Supporting the site in charge for monthly billing and collections. </w:t>
      </w:r>
    </w:p>
    <w:p w:rsidR="00BA7A42" w:rsidRPr="00BA7A42" w:rsidRDefault="00BA7A42" w:rsidP="00BA7A42">
      <w:pPr>
        <w:rPr>
          <w:rFonts w:ascii="Arial" w:hAnsi="Arial" w:cs="Arial"/>
          <w:szCs w:val="24"/>
        </w:rPr>
      </w:pPr>
    </w:p>
    <w:p w:rsidR="00257DD0" w:rsidRPr="00BA7A42" w:rsidRDefault="00257DD0">
      <w:pPr>
        <w:pStyle w:val="NormalWeb"/>
        <w:spacing w:before="0" w:after="0"/>
        <w:rPr>
          <w:rFonts w:ascii="Arial" w:hAnsi="Arial" w:cs="Arial"/>
          <w:b/>
          <w:bCs/>
        </w:rPr>
      </w:pPr>
    </w:p>
    <w:p w:rsidR="00257DD0" w:rsidRPr="00BA7A42" w:rsidRDefault="00BA7A42">
      <w:pPr>
        <w:pStyle w:val="NormalWeb"/>
        <w:spacing w:before="0" w:after="0"/>
        <w:rPr>
          <w:rFonts w:ascii="Arial" w:hAnsi="Arial" w:cs="Arial"/>
          <w:b/>
        </w:rPr>
      </w:pPr>
      <w:r w:rsidRPr="00BA7A42">
        <w:rPr>
          <w:rFonts w:ascii="Arial" w:hAnsi="Arial" w:cs="Arial"/>
          <w:b/>
        </w:rPr>
        <w:t>July 2006 to Oct 2008</w:t>
      </w:r>
    </w:p>
    <w:p w:rsidR="00257DD0" w:rsidRPr="00BA7A42" w:rsidRDefault="00257DD0">
      <w:pPr>
        <w:pStyle w:val="NormalWeb"/>
        <w:spacing w:before="0" w:after="0"/>
        <w:rPr>
          <w:rFonts w:ascii="Arial" w:hAnsi="Arial" w:cs="Arial"/>
          <w:b/>
        </w:rPr>
      </w:pPr>
    </w:p>
    <w:p w:rsidR="00257DD0" w:rsidRPr="00BA7A42" w:rsidRDefault="00AF727E">
      <w:pPr>
        <w:tabs>
          <w:tab w:val="left" w:pos="2880"/>
          <w:tab w:val="left" w:pos="3600"/>
        </w:tabs>
        <w:jc w:val="both"/>
        <w:rPr>
          <w:rFonts w:ascii="Arial" w:hAnsi="Arial" w:cs="Arial"/>
          <w:b/>
          <w:bCs/>
          <w:szCs w:val="24"/>
        </w:rPr>
      </w:pPr>
      <w:r w:rsidRPr="00BA7A42">
        <w:rPr>
          <w:rFonts w:ascii="Arial" w:hAnsi="Arial" w:cs="Arial"/>
          <w:b/>
          <w:bCs/>
          <w:szCs w:val="24"/>
        </w:rPr>
        <w:t xml:space="preserve">Organization          </w:t>
      </w:r>
      <w:r w:rsidRPr="00BA7A42">
        <w:rPr>
          <w:rFonts w:ascii="Arial" w:hAnsi="Arial" w:cs="Arial"/>
          <w:b/>
          <w:bCs/>
          <w:szCs w:val="24"/>
        </w:rPr>
        <w:tab/>
        <w:t>:             Power Technology Division, ABB Limited.</w:t>
      </w:r>
    </w:p>
    <w:p w:rsidR="00257DD0" w:rsidRPr="00BA7A42" w:rsidRDefault="00AF727E">
      <w:pPr>
        <w:tabs>
          <w:tab w:val="left" w:pos="2880"/>
          <w:tab w:val="left" w:pos="3600"/>
        </w:tabs>
        <w:jc w:val="both"/>
        <w:rPr>
          <w:rFonts w:ascii="Arial" w:hAnsi="Arial" w:cs="Arial"/>
          <w:bCs/>
          <w:szCs w:val="24"/>
        </w:rPr>
      </w:pPr>
      <w:r w:rsidRPr="00BA7A42">
        <w:rPr>
          <w:rFonts w:ascii="Arial" w:hAnsi="Arial" w:cs="Arial"/>
          <w:b/>
          <w:bCs/>
          <w:szCs w:val="24"/>
        </w:rPr>
        <w:t>Project</w:t>
      </w:r>
      <w:r w:rsidRPr="00BA7A42">
        <w:rPr>
          <w:rFonts w:ascii="Arial" w:hAnsi="Arial" w:cs="Arial"/>
          <w:b/>
          <w:bCs/>
          <w:szCs w:val="24"/>
        </w:rPr>
        <w:tab/>
      </w:r>
      <w:r w:rsidRPr="00BA7A42">
        <w:rPr>
          <w:rFonts w:ascii="Arial" w:hAnsi="Arial" w:cs="Arial"/>
          <w:bCs/>
          <w:szCs w:val="24"/>
        </w:rPr>
        <w:t xml:space="preserve">:             </w:t>
      </w:r>
      <w:r w:rsidRPr="00BA7A42">
        <w:rPr>
          <w:rFonts w:ascii="Arial" w:hAnsi="Arial" w:cs="Arial"/>
          <w:b/>
          <w:bCs/>
          <w:szCs w:val="24"/>
        </w:rPr>
        <w:t>Construction of new 11/33KV lines &amp; FRP Works</w:t>
      </w:r>
      <w:r w:rsidRPr="00BA7A42">
        <w:rPr>
          <w:rFonts w:ascii="Arial" w:hAnsi="Arial" w:cs="Arial"/>
          <w:bCs/>
          <w:szCs w:val="24"/>
        </w:rPr>
        <w:t>.</w:t>
      </w:r>
    </w:p>
    <w:p w:rsidR="00257DD0" w:rsidRPr="00BA7A42" w:rsidRDefault="00AF727E">
      <w:pPr>
        <w:tabs>
          <w:tab w:val="left" w:pos="2880"/>
          <w:tab w:val="left" w:pos="3600"/>
        </w:tabs>
        <w:jc w:val="both"/>
        <w:rPr>
          <w:rFonts w:ascii="Arial" w:hAnsi="Arial" w:cs="Arial"/>
          <w:b/>
          <w:bCs/>
          <w:szCs w:val="24"/>
        </w:rPr>
      </w:pPr>
      <w:r w:rsidRPr="00BA7A42">
        <w:rPr>
          <w:rFonts w:ascii="Arial" w:hAnsi="Arial" w:cs="Arial"/>
          <w:b/>
          <w:bCs/>
          <w:szCs w:val="24"/>
        </w:rPr>
        <w:t>Position</w:t>
      </w:r>
      <w:r w:rsidRPr="00BA7A42">
        <w:rPr>
          <w:rFonts w:ascii="Arial" w:hAnsi="Arial" w:cs="Arial"/>
          <w:b/>
          <w:bCs/>
          <w:szCs w:val="24"/>
        </w:rPr>
        <w:tab/>
        <w:t>:             Division In charge (FRP Project)</w:t>
      </w:r>
    </w:p>
    <w:p w:rsidR="00257DD0" w:rsidRPr="00BA7A42" w:rsidRDefault="00257DD0">
      <w:pPr>
        <w:rPr>
          <w:rFonts w:ascii="Arial" w:hAnsi="Arial" w:cs="Arial"/>
          <w:b/>
          <w:szCs w:val="24"/>
        </w:rPr>
      </w:pPr>
    </w:p>
    <w:p w:rsidR="00257DD0" w:rsidRPr="00BA7A42" w:rsidRDefault="00AF727E">
      <w:pPr>
        <w:rPr>
          <w:rFonts w:ascii="Arial" w:hAnsi="Arial" w:cs="Arial"/>
          <w:szCs w:val="24"/>
        </w:rPr>
      </w:pPr>
      <w:r w:rsidRPr="00BA7A42">
        <w:rPr>
          <w:rFonts w:ascii="Arial" w:hAnsi="Arial" w:cs="Arial"/>
          <w:b/>
          <w:szCs w:val="24"/>
        </w:rPr>
        <w:t>Job Responsibility</w:t>
      </w:r>
      <w:r w:rsidRPr="00BA7A42">
        <w:rPr>
          <w:rFonts w:ascii="Arial" w:hAnsi="Arial" w:cs="Arial"/>
          <w:szCs w:val="24"/>
        </w:rPr>
        <w:t>: -</w:t>
      </w:r>
    </w:p>
    <w:p w:rsidR="00257DD0" w:rsidRPr="00BA7A42" w:rsidRDefault="00257DD0">
      <w:pPr>
        <w:rPr>
          <w:rFonts w:ascii="Arial" w:hAnsi="Arial" w:cs="Arial"/>
          <w:szCs w:val="24"/>
        </w:rPr>
      </w:pPr>
    </w:p>
    <w:p w:rsidR="00257DD0" w:rsidRPr="00BA7A42" w:rsidRDefault="00AF727E">
      <w:pPr>
        <w:pStyle w:val="Heading1"/>
        <w:keepNext/>
        <w:keepLines w:val="0"/>
        <w:tabs>
          <w:tab w:val="left" w:pos="0"/>
        </w:tabs>
        <w:spacing w:after="0"/>
        <w:jc w:val="both"/>
        <w:rPr>
          <w:rFonts w:cs="Arial"/>
          <w:bCs/>
          <w:sz w:val="24"/>
          <w:szCs w:val="24"/>
        </w:rPr>
      </w:pPr>
      <w:proofErr w:type="gramStart"/>
      <w:r w:rsidRPr="00BA7A42">
        <w:rPr>
          <w:rFonts w:cs="Arial"/>
          <w:bCs/>
          <w:sz w:val="24"/>
          <w:szCs w:val="24"/>
        </w:rPr>
        <w:t>Nature of job / Function – Technical and commercial Management in turnkey power projects.</w:t>
      </w:r>
      <w:proofErr w:type="gramEnd"/>
    </w:p>
    <w:p w:rsidR="00257DD0" w:rsidRPr="00BA7A42" w:rsidRDefault="00AF727E">
      <w:pPr>
        <w:numPr>
          <w:ilvl w:val="0"/>
          <w:numId w:val="6"/>
        </w:numPr>
        <w:tabs>
          <w:tab w:val="left" w:pos="360"/>
        </w:tabs>
        <w:rPr>
          <w:rFonts w:ascii="Arial" w:hAnsi="Arial" w:cs="Arial"/>
          <w:b/>
          <w:szCs w:val="24"/>
        </w:rPr>
      </w:pPr>
      <w:r w:rsidRPr="00BA7A42">
        <w:rPr>
          <w:rFonts w:ascii="Arial" w:hAnsi="Arial" w:cs="Arial"/>
          <w:b/>
          <w:szCs w:val="24"/>
        </w:rPr>
        <w:t xml:space="preserve">Supply, </w:t>
      </w:r>
      <w:proofErr w:type="spellStart"/>
      <w:r w:rsidRPr="00BA7A42">
        <w:rPr>
          <w:rFonts w:ascii="Arial" w:hAnsi="Arial" w:cs="Arial"/>
          <w:b/>
          <w:szCs w:val="24"/>
        </w:rPr>
        <w:t>Erection,Testing</w:t>
      </w:r>
      <w:proofErr w:type="spellEnd"/>
      <w:r w:rsidRPr="00BA7A42">
        <w:rPr>
          <w:rFonts w:ascii="Arial" w:hAnsi="Arial" w:cs="Arial"/>
          <w:b/>
          <w:szCs w:val="24"/>
        </w:rPr>
        <w:t>&amp; Commissioning</w:t>
      </w:r>
    </w:p>
    <w:p w:rsidR="00257DD0" w:rsidRPr="00BA7A42" w:rsidRDefault="00AF727E">
      <w:pPr>
        <w:numPr>
          <w:ilvl w:val="0"/>
          <w:numId w:val="6"/>
        </w:numPr>
        <w:tabs>
          <w:tab w:val="left" w:pos="360"/>
        </w:tabs>
        <w:rPr>
          <w:rFonts w:ascii="Arial" w:hAnsi="Arial" w:cs="Arial"/>
          <w:b/>
          <w:szCs w:val="24"/>
        </w:rPr>
      </w:pPr>
      <w:r w:rsidRPr="00BA7A42">
        <w:rPr>
          <w:rFonts w:ascii="Arial" w:hAnsi="Arial" w:cs="Arial"/>
          <w:b/>
          <w:szCs w:val="24"/>
        </w:rPr>
        <w:t>Technically Supervision of. New s/s works &amp; also augmentation</w:t>
      </w:r>
    </w:p>
    <w:p w:rsidR="00257DD0" w:rsidRPr="00BA7A42" w:rsidRDefault="00AF727E">
      <w:pPr>
        <w:pStyle w:val="Heading1"/>
        <w:keepNext/>
        <w:keepLines w:val="0"/>
        <w:numPr>
          <w:ilvl w:val="0"/>
          <w:numId w:val="6"/>
        </w:numPr>
        <w:tabs>
          <w:tab w:val="left" w:pos="360"/>
        </w:tabs>
        <w:spacing w:after="0"/>
        <w:jc w:val="both"/>
        <w:rPr>
          <w:rFonts w:cs="Arial"/>
          <w:sz w:val="24"/>
          <w:szCs w:val="24"/>
        </w:rPr>
      </w:pPr>
      <w:proofErr w:type="gramStart"/>
      <w:r w:rsidRPr="00BA7A42">
        <w:rPr>
          <w:rFonts w:cs="Arial"/>
          <w:sz w:val="24"/>
          <w:szCs w:val="24"/>
        </w:rPr>
        <w:t>Handled Feeder renovation project of RSEB.</w:t>
      </w:r>
      <w:proofErr w:type="gramEnd"/>
    </w:p>
    <w:p w:rsidR="00257DD0" w:rsidRPr="00BA7A42" w:rsidRDefault="00AF727E">
      <w:pPr>
        <w:numPr>
          <w:ilvl w:val="0"/>
          <w:numId w:val="6"/>
        </w:numPr>
        <w:tabs>
          <w:tab w:val="left" w:pos="360"/>
        </w:tabs>
        <w:rPr>
          <w:rFonts w:ascii="Arial" w:hAnsi="Arial" w:cs="Arial"/>
          <w:szCs w:val="24"/>
        </w:rPr>
      </w:pPr>
      <w:r w:rsidRPr="00BA7A42">
        <w:rPr>
          <w:rFonts w:ascii="Arial" w:hAnsi="Arial" w:cs="Arial"/>
          <w:b/>
          <w:szCs w:val="24"/>
        </w:rPr>
        <w:t>Technically Supervision of 11KV Feeders /33 KV New Lines</w:t>
      </w:r>
      <w:r w:rsidRPr="00BA7A42">
        <w:rPr>
          <w:rFonts w:ascii="Arial" w:hAnsi="Arial" w:cs="Arial"/>
          <w:szCs w:val="24"/>
        </w:rPr>
        <w:t>.</w:t>
      </w:r>
    </w:p>
    <w:p w:rsidR="00257DD0" w:rsidRPr="00BA7A42" w:rsidRDefault="00AF727E">
      <w:pPr>
        <w:numPr>
          <w:ilvl w:val="0"/>
          <w:numId w:val="6"/>
        </w:numPr>
        <w:tabs>
          <w:tab w:val="left" w:pos="360"/>
        </w:tabs>
        <w:rPr>
          <w:rFonts w:ascii="Arial" w:hAnsi="Arial" w:cs="Arial"/>
          <w:b/>
          <w:szCs w:val="24"/>
        </w:rPr>
      </w:pPr>
      <w:r w:rsidRPr="00BA7A42">
        <w:rPr>
          <w:rFonts w:ascii="Arial" w:hAnsi="Arial" w:cs="Arial"/>
          <w:b/>
          <w:szCs w:val="24"/>
        </w:rPr>
        <w:t xml:space="preserve">Prepare BOQ according to the survey drawing &amp; final the order qty of different materials  </w:t>
      </w:r>
    </w:p>
    <w:p w:rsidR="00257DD0" w:rsidRPr="00BA7A42" w:rsidRDefault="00AF727E">
      <w:pPr>
        <w:numPr>
          <w:ilvl w:val="0"/>
          <w:numId w:val="6"/>
        </w:numPr>
        <w:tabs>
          <w:tab w:val="left" w:pos="360"/>
        </w:tabs>
        <w:rPr>
          <w:rFonts w:ascii="Arial" w:hAnsi="Arial" w:cs="Arial"/>
          <w:b/>
          <w:szCs w:val="24"/>
        </w:rPr>
      </w:pPr>
      <w:r w:rsidRPr="00BA7A42">
        <w:rPr>
          <w:rFonts w:ascii="Arial" w:hAnsi="Arial" w:cs="Arial"/>
          <w:b/>
          <w:szCs w:val="24"/>
        </w:rPr>
        <w:t>Planning of material according to erection plan and revenue.</w:t>
      </w:r>
    </w:p>
    <w:p w:rsidR="00257DD0" w:rsidRPr="00BA7A42" w:rsidRDefault="00AF727E">
      <w:pPr>
        <w:numPr>
          <w:ilvl w:val="0"/>
          <w:numId w:val="6"/>
        </w:numPr>
        <w:tabs>
          <w:tab w:val="left" w:pos="360"/>
        </w:tabs>
        <w:rPr>
          <w:rFonts w:ascii="Arial" w:hAnsi="Arial" w:cs="Arial"/>
          <w:b/>
          <w:szCs w:val="24"/>
        </w:rPr>
      </w:pPr>
      <w:r w:rsidRPr="00BA7A42">
        <w:rPr>
          <w:rFonts w:ascii="Arial" w:hAnsi="Arial" w:cs="Arial"/>
          <w:b/>
          <w:szCs w:val="24"/>
        </w:rPr>
        <w:t>Prepare BOQ according to Survey reports and finalize of P.O. in respect of approved BOQ</w:t>
      </w:r>
    </w:p>
    <w:p w:rsidR="00257DD0" w:rsidRPr="00BA7A42" w:rsidRDefault="00AF727E">
      <w:pPr>
        <w:pStyle w:val="Heading1"/>
        <w:keepNext/>
        <w:keepLines w:val="0"/>
        <w:numPr>
          <w:ilvl w:val="0"/>
          <w:numId w:val="6"/>
        </w:numPr>
        <w:tabs>
          <w:tab w:val="left" w:pos="360"/>
        </w:tabs>
        <w:spacing w:after="0"/>
        <w:jc w:val="both"/>
        <w:rPr>
          <w:rFonts w:cs="Arial"/>
          <w:bCs/>
          <w:sz w:val="24"/>
          <w:szCs w:val="24"/>
        </w:rPr>
      </w:pPr>
      <w:r w:rsidRPr="00BA7A42">
        <w:rPr>
          <w:rFonts w:cs="Arial"/>
          <w:bCs/>
          <w:sz w:val="24"/>
          <w:szCs w:val="24"/>
        </w:rPr>
        <w:t>Handling teams of contractors and Sub contractors.</w:t>
      </w:r>
    </w:p>
    <w:p w:rsidR="00257DD0" w:rsidRPr="00BA7A42" w:rsidRDefault="00AF727E">
      <w:pPr>
        <w:numPr>
          <w:ilvl w:val="0"/>
          <w:numId w:val="6"/>
        </w:numPr>
        <w:tabs>
          <w:tab w:val="left" w:pos="360"/>
        </w:tabs>
        <w:rPr>
          <w:rFonts w:ascii="Arial" w:hAnsi="Arial" w:cs="Arial"/>
          <w:b/>
          <w:szCs w:val="24"/>
        </w:rPr>
      </w:pPr>
      <w:r w:rsidRPr="00BA7A42">
        <w:rPr>
          <w:rFonts w:ascii="Arial" w:hAnsi="Arial" w:cs="Arial"/>
          <w:b/>
          <w:szCs w:val="24"/>
        </w:rPr>
        <w:t>Replace all the existing transformer of 11KV Distribution System by 25KVA (3 -phase &amp; 1-phase) and 16KVA (1- phase) transformer.</w:t>
      </w:r>
    </w:p>
    <w:p w:rsidR="00257DD0" w:rsidRPr="00BA7A42" w:rsidRDefault="00AF727E">
      <w:pPr>
        <w:numPr>
          <w:ilvl w:val="0"/>
          <w:numId w:val="6"/>
        </w:numPr>
        <w:tabs>
          <w:tab w:val="left" w:pos="360"/>
        </w:tabs>
        <w:rPr>
          <w:rFonts w:ascii="Arial" w:hAnsi="Arial" w:cs="Arial"/>
          <w:b/>
          <w:szCs w:val="24"/>
        </w:rPr>
      </w:pPr>
      <w:r w:rsidRPr="00BA7A42">
        <w:rPr>
          <w:rFonts w:ascii="Arial" w:hAnsi="Arial" w:cs="Arial"/>
          <w:b/>
          <w:szCs w:val="24"/>
        </w:rPr>
        <w:t>Two agriculture connections are connected with single 25KVA (3 -phase) Transformer.</w:t>
      </w:r>
    </w:p>
    <w:p w:rsidR="00257DD0" w:rsidRPr="00BA7A42" w:rsidRDefault="00AF727E">
      <w:pPr>
        <w:numPr>
          <w:ilvl w:val="0"/>
          <w:numId w:val="6"/>
        </w:numPr>
        <w:tabs>
          <w:tab w:val="left" w:pos="360"/>
        </w:tabs>
        <w:rPr>
          <w:rFonts w:ascii="Arial" w:hAnsi="Arial" w:cs="Arial"/>
          <w:b/>
          <w:szCs w:val="24"/>
        </w:rPr>
      </w:pPr>
      <w:r w:rsidRPr="00BA7A42">
        <w:rPr>
          <w:rFonts w:ascii="Arial" w:hAnsi="Arial" w:cs="Arial"/>
          <w:b/>
          <w:szCs w:val="24"/>
        </w:rPr>
        <w:t>Erection of ABC cable for 3 -phase &amp; 1 -phase connection with the use of Suspension Clamps, Dead End Clamps &amp; Connectors.</w:t>
      </w:r>
    </w:p>
    <w:p w:rsidR="00257DD0" w:rsidRPr="00BA7A42" w:rsidRDefault="00AF727E">
      <w:pPr>
        <w:numPr>
          <w:ilvl w:val="0"/>
          <w:numId w:val="2"/>
        </w:numPr>
        <w:tabs>
          <w:tab w:val="left" w:pos="360"/>
          <w:tab w:val="left" w:pos="2880"/>
          <w:tab w:val="left" w:pos="3600"/>
        </w:tabs>
        <w:jc w:val="both"/>
        <w:rPr>
          <w:rFonts w:ascii="Arial" w:hAnsi="Arial" w:cs="Arial"/>
          <w:b/>
          <w:szCs w:val="24"/>
        </w:rPr>
      </w:pPr>
      <w:r w:rsidRPr="00BA7A42">
        <w:rPr>
          <w:rFonts w:ascii="Arial" w:hAnsi="Arial" w:cs="Arial"/>
          <w:b/>
          <w:szCs w:val="24"/>
        </w:rPr>
        <w:t>Coordination with clients and different stores to maintain smooth flow of materials for the projects.</w:t>
      </w:r>
    </w:p>
    <w:p w:rsidR="00257DD0" w:rsidRPr="00BA7A42" w:rsidRDefault="00AF727E">
      <w:pPr>
        <w:numPr>
          <w:ilvl w:val="0"/>
          <w:numId w:val="2"/>
        </w:numPr>
        <w:tabs>
          <w:tab w:val="left" w:pos="360"/>
          <w:tab w:val="left" w:pos="2880"/>
          <w:tab w:val="left" w:pos="3600"/>
        </w:tabs>
        <w:jc w:val="both"/>
        <w:rPr>
          <w:rFonts w:ascii="Arial" w:hAnsi="Arial" w:cs="Arial"/>
          <w:b/>
          <w:szCs w:val="24"/>
        </w:rPr>
      </w:pPr>
      <w:r w:rsidRPr="00BA7A42">
        <w:rPr>
          <w:rFonts w:ascii="Arial" w:hAnsi="Arial" w:cs="Arial"/>
          <w:b/>
          <w:szCs w:val="24"/>
        </w:rPr>
        <w:t>Material reconciliation of Contractors and follow-up for their payments.</w:t>
      </w:r>
    </w:p>
    <w:p w:rsidR="00257DD0" w:rsidRPr="00BA7A42" w:rsidRDefault="00AF727E">
      <w:pPr>
        <w:numPr>
          <w:ilvl w:val="0"/>
          <w:numId w:val="2"/>
        </w:numPr>
        <w:tabs>
          <w:tab w:val="left" w:pos="360"/>
          <w:tab w:val="left" w:pos="2880"/>
          <w:tab w:val="left" w:pos="3600"/>
        </w:tabs>
        <w:jc w:val="both"/>
        <w:rPr>
          <w:rFonts w:ascii="Arial" w:hAnsi="Arial" w:cs="Arial"/>
          <w:b/>
          <w:szCs w:val="24"/>
        </w:rPr>
      </w:pPr>
      <w:r w:rsidRPr="00BA7A42">
        <w:rPr>
          <w:rFonts w:ascii="Arial" w:hAnsi="Arial" w:cs="Arial"/>
          <w:b/>
          <w:szCs w:val="24"/>
        </w:rPr>
        <w:lastRenderedPageBreak/>
        <w:t>Materials management, analysis of materials status. Planning and scheduling of material flow for timely execution of jobs. Stores management, keeping stores well connected and planning material flow for different sites.</w:t>
      </w:r>
    </w:p>
    <w:p w:rsidR="00257DD0" w:rsidRPr="00BA7A42" w:rsidRDefault="00AF727E">
      <w:pPr>
        <w:numPr>
          <w:ilvl w:val="0"/>
          <w:numId w:val="2"/>
        </w:numPr>
        <w:tabs>
          <w:tab w:val="left" w:pos="360"/>
          <w:tab w:val="left" w:pos="2880"/>
          <w:tab w:val="left" w:pos="3600"/>
        </w:tabs>
        <w:jc w:val="both"/>
        <w:rPr>
          <w:rFonts w:ascii="Arial" w:hAnsi="Arial" w:cs="Arial"/>
          <w:b/>
          <w:szCs w:val="24"/>
        </w:rPr>
      </w:pPr>
      <w:r w:rsidRPr="00BA7A42">
        <w:rPr>
          <w:rFonts w:ascii="Arial" w:hAnsi="Arial" w:cs="Arial"/>
          <w:b/>
          <w:szCs w:val="24"/>
        </w:rPr>
        <w:t xml:space="preserve">Billing with client, Supply Invoice verification, MRC, Daily Progress Status &amp; monitoring of sites, </w:t>
      </w:r>
      <w:proofErr w:type="spellStart"/>
      <w:r w:rsidRPr="00BA7A42">
        <w:rPr>
          <w:rFonts w:ascii="Arial" w:hAnsi="Arial" w:cs="Arial"/>
          <w:b/>
          <w:szCs w:val="24"/>
        </w:rPr>
        <w:t>Liasoning</w:t>
      </w:r>
      <w:proofErr w:type="spellEnd"/>
      <w:r w:rsidRPr="00BA7A42">
        <w:rPr>
          <w:rFonts w:ascii="Arial" w:hAnsi="Arial" w:cs="Arial"/>
          <w:b/>
          <w:szCs w:val="24"/>
        </w:rPr>
        <w:t xml:space="preserve"> with client.</w:t>
      </w:r>
    </w:p>
    <w:p w:rsidR="00257DD0" w:rsidRPr="00BA7A42" w:rsidRDefault="00257DD0">
      <w:pPr>
        <w:tabs>
          <w:tab w:val="left" w:pos="2880"/>
          <w:tab w:val="left" w:pos="3600"/>
        </w:tabs>
        <w:jc w:val="both"/>
        <w:rPr>
          <w:rFonts w:ascii="Arial" w:hAnsi="Arial" w:cs="Arial"/>
          <w:b/>
          <w:szCs w:val="24"/>
        </w:rPr>
      </w:pPr>
    </w:p>
    <w:p w:rsidR="00257DD0" w:rsidRPr="00BA7A42" w:rsidRDefault="00AF727E">
      <w:pPr>
        <w:widowControl w:val="0"/>
        <w:autoSpaceDE w:val="0"/>
        <w:rPr>
          <w:rFonts w:ascii="Arial" w:hAnsi="Arial" w:cs="Arial"/>
          <w:b/>
          <w:color w:val="000000"/>
          <w:szCs w:val="24"/>
        </w:rPr>
      </w:pPr>
      <w:r w:rsidRPr="00BA7A42">
        <w:rPr>
          <w:rFonts w:ascii="Arial" w:hAnsi="Arial" w:cs="Arial"/>
          <w:b/>
          <w:color w:val="000000"/>
          <w:szCs w:val="24"/>
          <w:u w:val="single"/>
        </w:rPr>
        <w:t>Achievements</w:t>
      </w:r>
      <w:r w:rsidRPr="00BA7A42">
        <w:rPr>
          <w:rFonts w:ascii="Arial" w:hAnsi="Arial" w:cs="Arial"/>
          <w:b/>
          <w:color w:val="000000"/>
          <w:szCs w:val="24"/>
        </w:rPr>
        <w:t>:</w:t>
      </w:r>
    </w:p>
    <w:p w:rsidR="00257DD0" w:rsidRPr="00BA7A42" w:rsidRDefault="00257DD0">
      <w:pPr>
        <w:widowControl w:val="0"/>
        <w:autoSpaceDE w:val="0"/>
        <w:rPr>
          <w:rFonts w:ascii="Arial" w:hAnsi="Arial" w:cs="Arial"/>
          <w:b/>
          <w:color w:val="000000"/>
          <w:szCs w:val="24"/>
        </w:rPr>
      </w:pPr>
    </w:p>
    <w:p w:rsidR="00257DD0" w:rsidRPr="00BA7A42" w:rsidRDefault="00AF727E">
      <w:pPr>
        <w:widowControl w:val="0"/>
        <w:autoSpaceDE w:val="0"/>
        <w:rPr>
          <w:rFonts w:ascii="Arial" w:hAnsi="Arial" w:cs="Arial"/>
          <w:b/>
          <w:color w:val="000000"/>
          <w:szCs w:val="24"/>
        </w:rPr>
      </w:pPr>
      <w:r w:rsidRPr="00BA7A42">
        <w:rPr>
          <w:rFonts w:ascii="Arial" w:hAnsi="Arial" w:cs="Arial"/>
          <w:b/>
          <w:color w:val="000000"/>
          <w:szCs w:val="24"/>
        </w:rPr>
        <w:t>Team member of successfully complete FRP (Feeder Renovation Program me) Project.</w:t>
      </w:r>
    </w:p>
    <w:p w:rsidR="00257DD0" w:rsidRPr="00BA7A42" w:rsidRDefault="00AF727E">
      <w:pPr>
        <w:widowControl w:val="0"/>
        <w:autoSpaceDE w:val="0"/>
        <w:rPr>
          <w:rFonts w:ascii="Arial" w:hAnsi="Arial" w:cs="Arial"/>
          <w:b/>
          <w:color w:val="000000"/>
          <w:szCs w:val="24"/>
        </w:rPr>
      </w:pPr>
      <w:r w:rsidRPr="00BA7A42">
        <w:rPr>
          <w:rFonts w:ascii="Arial" w:hAnsi="Arial" w:cs="Arial"/>
          <w:b/>
          <w:color w:val="000000"/>
          <w:szCs w:val="24"/>
        </w:rPr>
        <w:t xml:space="preserve">Project Cost: - 200 </w:t>
      </w:r>
      <w:proofErr w:type="spellStart"/>
      <w:r w:rsidRPr="00BA7A42">
        <w:rPr>
          <w:rFonts w:ascii="Arial" w:hAnsi="Arial" w:cs="Arial"/>
          <w:b/>
          <w:color w:val="000000"/>
          <w:szCs w:val="24"/>
        </w:rPr>
        <w:t>Crore</w:t>
      </w:r>
      <w:proofErr w:type="spellEnd"/>
      <w:r w:rsidRPr="00BA7A42">
        <w:rPr>
          <w:rFonts w:ascii="Arial" w:hAnsi="Arial" w:cs="Arial"/>
          <w:b/>
          <w:color w:val="000000"/>
          <w:szCs w:val="24"/>
        </w:rPr>
        <w:t>.</w:t>
      </w:r>
    </w:p>
    <w:p w:rsidR="00257DD0" w:rsidRPr="00BA7A42" w:rsidRDefault="00AF727E">
      <w:pPr>
        <w:widowControl w:val="0"/>
        <w:autoSpaceDE w:val="0"/>
        <w:rPr>
          <w:rFonts w:ascii="Arial" w:hAnsi="Arial" w:cs="Arial"/>
          <w:b/>
          <w:color w:val="000000"/>
          <w:szCs w:val="24"/>
        </w:rPr>
      </w:pPr>
      <w:r w:rsidRPr="00BA7A42">
        <w:rPr>
          <w:rFonts w:ascii="Arial" w:hAnsi="Arial" w:cs="Arial"/>
          <w:b/>
          <w:color w:val="000000"/>
          <w:szCs w:val="24"/>
        </w:rPr>
        <w:t xml:space="preserve">Client: - </w:t>
      </w:r>
      <w:proofErr w:type="spellStart"/>
      <w:r w:rsidRPr="00BA7A42">
        <w:rPr>
          <w:rFonts w:ascii="Arial" w:hAnsi="Arial" w:cs="Arial"/>
          <w:b/>
          <w:color w:val="000000"/>
          <w:szCs w:val="24"/>
        </w:rPr>
        <w:t>Jaipur</w:t>
      </w:r>
      <w:proofErr w:type="spellEnd"/>
      <w:r w:rsidRPr="00BA7A42">
        <w:rPr>
          <w:rFonts w:ascii="Arial" w:hAnsi="Arial" w:cs="Arial"/>
          <w:b/>
          <w:color w:val="000000"/>
          <w:szCs w:val="24"/>
        </w:rPr>
        <w:t xml:space="preserve"> </w:t>
      </w:r>
      <w:proofErr w:type="spellStart"/>
      <w:r w:rsidRPr="00BA7A42">
        <w:rPr>
          <w:rFonts w:ascii="Arial" w:hAnsi="Arial" w:cs="Arial"/>
          <w:b/>
          <w:color w:val="000000"/>
          <w:szCs w:val="24"/>
        </w:rPr>
        <w:t>Vidhyut</w:t>
      </w:r>
      <w:proofErr w:type="spellEnd"/>
      <w:r w:rsidRPr="00BA7A42">
        <w:rPr>
          <w:rFonts w:ascii="Arial" w:hAnsi="Arial" w:cs="Arial"/>
          <w:b/>
          <w:color w:val="000000"/>
          <w:szCs w:val="24"/>
        </w:rPr>
        <w:t xml:space="preserve"> </w:t>
      </w:r>
      <w:proofErr w:type="spellStart"/>
      <w:r w:rsidRPr="00BA7A42">
        <w:rPr>
          <w:rFonts w:ascii="Arial" w:hAnsi="Arial" w:cs="Arial"/>
          <w:b/>
          <w:color w:val="000000"/>
          <w:szCs w:val="24"/>
        </w:rPr>
        <w:t>Vitran</w:t>
      </w:r>
      <w:proofErr w:type="spellEnd"/>
      <w:r w:rsidRPr="00BA7A42">
        <w:rPr>
          <w:rFonts w:ascii="Arial" w:hAnsi="Arial" w:cs="Arial"/>
          <w:b/>
          <w:color w:val="000000"/>
          <w:szCs w:val="24"/>
        </w:rPr>
        <w:t xml:space="preserve"> Nigam Limited,</w:t>
      </w:r>
    </w:p>
    <w:p w:rsidR="00257DD0" w:rsidRPr="00BA7A42" w:rsidRDefault="00AF727E">
      <w:pPr>
        <w:widowControl w:val="0"/>
        <w:autoSpaceDE w:val="0"/>
        <w:rPr>
          <w:rFonts w:ascii="Arial" w:hAnsi="Arial" w:cs="Arial"/>
          <w:b/>
          <w:color w:val="000000"/>
          <w:szCs w:val="24"/>
        </w:rPr>
      </w:pPr>
      <w:r w:rsidRPr="00BA7A42">
        <w:rPr>
          <w:rFonts w:ascii="Arial" w:hAnsi="Arial" w:cs="Arial"/>
          <w:b/>
          <w:color w:val="000000"/>
          <w:szCs w:val="24"/>
        </w:rPr>
        <w:t>Contractor: - ABB Ltd.</w:t>
      </w:r>
    </w:p>
    <w:p w:rsidR="00257DD0" w:rsidRPr="00BA7A42" w:rsidRDefault="00AF727E">
      <w:pPr>
        <w:widowControl w:val="0"/>
        <w:autoSpaceDE w:val="0"/>
        <w:rPr>
          <w:rFonts w:ascii="Arial" w:hAnsi="Arial" w:cs="Arial"/>
          <w:b/>
          <w:color w:val="000000"/>
          <w:szCs w:val="24"/>
        </w:rPr>
      </w:pPr>
      <w:r w:rsidRPr="00BA7A42">
        <w:rPr>
          <w:rFonts w:ascii="Arial" w:hAnsi="Arial" w:cs="Arial"/>
          <w:b/>
          <w:color w:val="000000"/>
          <w:szCs w:val="24"/>
        </w:rPr>
        <w:t xml:space="preserve">Location: - </w:t>
      </w:r>
      <w:proofErr w:type="spellStart"/>
      <w:r w:rsidRPr="00BA7A42">
        <w:rPr>
          <w:rFonts w:ascii="Arial" w:hAnsi="Arial" w:cs="Arial"/>
          <w:b/>
          <w:color w:val="000000"/>
          <w:szCs w:val="24"/>
        </w:rPr>
        <w:t>Jaipur</w:t>
      </w:r>
      <w:proofErr w:type="spellEnd"/>
      <w:r w:rsidRPr="00BA7A42">
        <w:rPr>
          <w:rFonts w:ascii="Arial" w:hAnsi="Arial" w:cs="Arial"/>
          <w:b/>
          <w:color w:val="000000"/>
          <w:szCs w:val="24"/>
        </w:rPr>
        <w:t xml:space="preserve"> (Rajasthan).</w:t>
      </w:r>
    </w:p>
    <w:p w:rsidR="00257DD0" w:rsidRPr="00BA7A42" w:rsidRDefault="00257DD0">
      <w:pPr>
        <w:widowControl w:val="0"/>
        <w:autoSpaceDE w:val="0"/>
        <w:rPr>
          <w:rFonts w:ascii="Arial" w:hAnsi="Arial" w:cs="Arial"/>
          <w:b/>
          <w:color w:val="000000"/>
          <w:szCs w:val="24"/>
        </w:rPr>
      </w:pPr>
    </w:p>
    <w:p w:rsidR="00257DD0" w:rsidRPr="00BA7A42" w:rsidRDefault="00AF727E">
      <w:pPr>
        <w:rPr>
          <w:rFonts w:ascii="Arial" w:hAnsi="Arial" w:cs="Arial"/>
          <w:b/>
          <w:szCs w:val="24"/>
          <w:u w:val="single"/>
        </w:rPr>
      </w:pPr>
      <w:r w:rsidRPr="00BA7A42">
        <w:rPr>
          <w:rFonts w:ascii="Arial" w:hAnsi="Arial" w:cs="Arial"/>
          <w:b/>
          <w:szCs w:val="24"/>
          <w:u w:val="single"/>
        </w:rPr>
        <w:t>Academic Profile:</w:t>
      </w:r>
    </w:p>
    <w:p w:rsidR="00257DD0" w:rsidRPr="00BA7A42" w:rsidRDefault="00257DD0">
      <w:pPr>
        <w:rPr>
          <w:rFonts w:ascii="Arial" w:hAnsi="Arial" w:cs="Arial"/>
          <w:szCs w:val="24"/>
        </w:rPr>
      </w:pPr>
    </w:p>
    <w:p w:rsidR="00257DD0" w:rsidRPr="00BA7A42" w:rsidRDefault="00AF727E">
      <w:pPr>
        <w:pStyle w:val="BodyText"/>
        <w:rPr>
          <w:rFonts w:ascii="Arial" w:hAnsi="Arial" w:cs="Arial"/>
          <w:szCs w:val="24"/>
        </w:rPr>
      </w:pPr>
      <w:r w:rsidRPr="00BA7A42">
        <w:rPr>
          <w:rFonts w:ascii="Arial" w:hAnsi="Arial" w:cs="Arial"/>
          <w:szCs w:val="24"/>
        </w:rPr>
        <w:t xml:space="preserve">  Bachelor of Engineering (B.E.) with   Electrical Engineering 2006 from </w:t>
      </w:r>
      <w:proofErr w:type="spellStart"/>
      <w:r w:rsidRPr="00BA7A42">
        <w:rPr>
          <w:rFonts w:ascii="Arial" w:hAnsi="Arial" w:cs="Arial"/>
          <w:szCs w:val="24"/>
        </w:rPr>
        <w:t>Jaipur</w:t>
      </w:r>
      <w:proofErr w:type="spellEnd"/>
      <w:r w:rsidRPr="00BA7A42">
        <w:rPr>
          <w:rFonts w:ascii="Arial" w:hAnsi="Arial" w:cs="Arial"/>
          <w:szCs w:val="24"/>
        </w:rPr>
        <w:t xml:space="preserve">      </w:t>
      </w:r>
    </w:p>
    <w:p w:rsidR="00257DD0" w:rsidRPr="00BA7A42" w:rsidRDefault="00AF727E">
      <w:pPr>
        <w:tabs>
          <w:tab w:val="left" w:pos="720"/>
          <w:tab w:val="left" w:pos="3600"/>
        </w:tabs>
        <w:rPr>
          <w:rFonts w:ascii="Arial" w:hAnsi="Arial" w:cs="Arial"/>
          <w:szCs w:val="24"/>
        </w:rPr>
      </w:pPr>
      <w:r w:rsidRPr="00BA7A42">
        <w:rPr>
          <w:rFonts w:ascii="Arial" w:hAnsi="Arial" w:cs="Arial"/>
          <w:b/>
          <w:szCs w:val="24"/>
        </w:rPr>
        <w:t xml:space="preserve">  </w:t>
      </w:r>
      <w:proofErr w:type="gramStart"/>
      <w:r w:rsidRPr="00BA7A42">
        <w:rPr>
          <w:rFonts w:ascii="Arial" w:hAnsi="Arial" w:cs="Arial"/>
          <w:szCs w:val="24"/>
        </w:rPr>
        <w:t xml:space="preserve">Engineering college </w:t>
      </w:r>
      <w:proofErr w:type="spellStart"/>
      <w:r w:rsidRPr="00BA7A42">
        <w:rPr>
          <w:rFonts w:ascii="Arial" w:hAnsi="Arial" w:cs="Arial"/>
          <w:szCs w:val="24"/>
        </w:rPr>
        <w:t>kukas</w:t>
      </w:r>
      <w:proofErr w:type="spellEnd"/>
      <w:r w:rsidRPr="00BA7A42">
        <w:rPr>
          <w:rFonts w:ascii="Arial" w:hAnsi="Arial" w:cs="Arial"/>
          <w:szCs w:val="24"/>
        </w:rPr>
        <w:t xml:space="preserve">, </w:t>
      </w:r>
      <w:proofErr w:type="spellStart"/>
      <w:r w:rsidRPr="00BA7A42">
        <w:rPr>
          <w:rFonts w:ascii="Arial" w:hAnsi="Arial" w:cs="Arial"/>
          <w:szCs w:val="24"/>
        </w:rPr>
        <w:t>Jaipur</w:t>
      </w:r>
      <w:proofErr w:type="spellEnd"/>
      <w:r w:rsidRPr="00BA7A42">
        <w:rPr>
          <w:rFonts w:ascii="Arial" w:hAnsi="Arial" w:cs="Arial"/>
          <w:szCs w:val="24"/>
        </w:rPr>
        <w:t xml:space="preserve"> (Raj.).</w:t>
      </w:r>
      <w:proofErr w:type="gramEnd"/>
    </w:p>
    <w:p w:rsidR="00257DD0" w:rsidRPr="00BA7A42" w:rsidRDefault="00257DD0">
      <w:pPr>
        <w:widowControl w:val="0"/>
        <w:autoSpaceDE w:val="0"/>
        <w:rPr>
          <w:rFonts w:ascii="Arial" w:hAnsi="Arial" w:cs="Arial"/>
          <w:b/>
          <w:color w:val="000000"/>
          <w:szCs w:val="24"/>
        </w:rPr>
      </w:pPr>
    </w:p>
    <w:p w:rsidR="00257DD0" w:rsidRPr="00BA7A42" w:rsidRDefault="00AF727E">
      <w:pPr>
        <w:tabs>
          <w:tab w:val="left" w:pos="3015"/>
        </w:tabs>
        <w:rPr>
          <w:rFonts w:ascii="Arial" w:hAnsi="Arial" w:cs="Arial"/>
          <w:b/>
          <w:szCs w:val="24"/>
        </w:rPr>
      </w:pPr>
      <w:r w:rsidRPr="00BA7A42">
        <w:rPr>
          <w:rFonts w:ascii="Arial" w:hAnsi="Arial" w:cs="Arial"/>
          <w:b/>
          <w:szCs w:val="24"/>
        </w:rPr>
        <w:t>Practical Training:</w:t>
      </w:r>
      <w:r w:rsidRPr="00BA7A42">
        <w:rPr>
          <w:rFonts w:ascii="Arial" w:hAnsi="Arial" w:cs="Arial"/>
          <w:b/>
          <w:szCs w:val="24"/>
        </w:rPr>
        <w:tab/>
      </w:r>
    </w:p>
    <w:p w:rsidR="00257DD0" w:rsidRPr="00BA7A42" w:rsidRDefault="00AF727E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6"/>
        </w:tabs>
        <w:rPr>
          <w:rFonts w:ascii="Arial" w:hAnsi="Arial" w:cs="Arial"/>
          <w:szCs w:val="24"/>
        </w:rPr>
      </w:pPr>
      <w:r w:rsidRPr="00BA7A42">
        <w:rPr>
          <w:rFonts w:ascii="Arial" w:hAnsi="Arial" w:cs="Arial"/>
          <w:szCs w:val="24"/>
        </w:rPr>
        <w:t xml:space="preserve">Training of 30 days at 440 KV GSS, </w:t>
      </w:r>
      <w:proofErr w:type="spellStart"/>
      <w:r w:rsidRPr="00BA7A42">
        <w:rPr>
          <w:rFonts w:ascii="Arial" w:hAnsi="Arial" w:cs="Arial"/>
          <w:szCs w:val="24"/>
        </w:rPr>
        <w:t>Hirapura</w:t>
      </w:r>
      <w:proofErr w:type="spellEnd"/>
      <w:r w:rsidRPr="00BA7A42">
        <w:rPr>
          <w:rFonts w:ascii="Arial" w:hAnsi="Arial" w:cs="Arial"/>
          <w:szCs w:val="24"/>
        </w:rPr>
        <w:t xml:space="preserve">, </w:t>
      </w:r>
      <w:proofErr w:type="spellStart"/>
      <w:r w:rsidRPr="00BA7A42">
        <w:rPr>
          <w:rFonts w:ascii="Arial" w:hAnsi="Arial" w:cs="Arial"/>
          <w:szCs w:val="24"/>
        </w:rPr>
        <w:t>Jaipur</w:t>
      </w:r>
      <w:proofErr w:type="spellEnd"/>
      <w:r w:rsidRPr="00BA7A42">
        <w:rPr>
          <w:rFonts w:ascii="Arial" w:hAnsi="Arial" w:cs="Arial"/>
          <w:szCs w:val="24"/>
        </w:rPr>
        <w:t xml:space="preserve"> (Raj.).</w:t>
      </w:r>
    </w:p>
    <w:p w:rsidR="00257DD0" w:rsidRPr="00BA7A42" w:rsidRDefault="00AF727E">
      <w:pPr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6"/>
        </w:tabs>
        <w:rPr>
          <w:rFonts w:ascii="Arial" w:hAnsi="Arial" w:cs="Arial"/>
          <w:szCs w:val="24"/>
        </w:rPr>
      </w:pPr>
      <w:r w:rsidRPr="00BA7A42">
        <w:rPr>
          <w:rFonts w:ascii="Arial" w:hAnsi="Arial" w:cs="Arial"/>
          <w:szCs w:val="24"/>
        </w:rPr>
        <w:t xml:space="preserve">Training of 45 days at NBC, </w:t>
      </w:r>
      <w:proofErr w:type="spellStart"/>
      <w:r w:rsidRPr="00BA7A42">
        <w:rPr>
          <w:rFonts w:ascii="Arial" w:hAnsi="Arial" w:cs="Arial"/>
          <w:szCs w:val="24"/>
        </w:rPr>
        <w:t>Jaipur</w:t>
      </w:r>
      <w:proofErr w:type="spellEnd"/>
      <w:r w:rsidRPr="00BA7A42">
        <w:rPr>
          <w:rFonts w:ascii="Arial" w:hAnsi="Arial" w:cs="Arial"/>
          <w:szCs w:val="24"/>
        </w:rPr>
        <w:t xml:space="preserve"> (Raj.).</w:t>
      </w:r>
      <w:r w:rsidRPr="00BA7A42">
        <w:rPr>
          <w:rFonts w:ascii="Arial" w:hAnsi="Arial" w:cs="Arial"/>
          <w:szCs w:val="24"/>
        </w:rPr>
        <w:tab/>
      </w:r>
    </w:p>
    <w:p w:rsidR="00257DD0" w:rsidRPr="00BA7A42" w:rsidRDefault="00257D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6"/>
        </w:tabs>
        <w:rPr>
          <w:rFonts w:ascii="Arial" w:hAnsi="Arial" w:cs="Arial"/>
          <w:szCs w:val="24"/>
        </w:rPr>
      </w:pPr>
    </w:p>
    <w:p w:rsidR="00257DD0" w:rsidRPr="00BA7A42" w:rsidRDefault="00AF727E">
      <w:pPr>
        <w:pStyle w:val="NormalWeb"/>
        <w:spacing w:before="0" w:after="0"/>
        <w:rPr>
          <w:rFonts w:ascii="Arial" w:hAnsi="Arial" w:cs="Arial"/>
          <w:b/>
          <w:bCs/>
        </w:rPr>
      </w:pPr>
      <w:r w:rsidRPr="00BA7A42">
        <w:rPr>
          <w:rFonts w:ascii="Arial" w:hAnsi="Arial" w:cs="Arial"/>
          <w:b/>
          <w:bCs/>
        </w:rPr>
        <w:t xml:space="preserve">Software Skills:  </w:t>
      </w:r>
    </w:p>
    <w:p w:rsidR="00257DD0" w:rsidRPr="00BA7A42" w:rsidRDefault="00AF727E">
      <w:pPr>
        <w:numPr>
          <w:ilvl w:val="0"/>
          <w:numId w:val="5"/>
        </w:numPr>
        <w:tabs>
          <w:tab w:val="left" w:pos="720"/>
        </w:tabs>
        <w:jc w:val="both"/>
        <w:rPr>
          <w:rFonts w:ascii="Arial" w:hAnsi="Arial" w:cs="Arial"/>
          <w:szCs w:val="24"/>
        </w:rPr>
      </w:pPr>
      <w:r w:rsidRPr="00BA7A42">
        <w:rPr>
          <w:rFonts w:ascii="Arial" w:hAnsi="Arial" w:cs="Arial"/>
          <w:b/>
          <w:szCs w:val="24"/>
        </w:rPr>
        <w:t>Operating Systems</w:t>
      </w:r>
      <w:r w:rsidRPr="00BA7A42">
        <w:rPr>
          <w:rFonts w:ascii="Arial" w:hAnsi="Arial" w:cs="Arial"/>
          <w:szCs w:val="24"/>
        </w:rPr>
        <w:t>: WINDOWS - 98/</w:t>
      </w:r>
      <w:proofErr w:type="spellStart"/>
      <w:r w:rsidRPr="00BA7A42">
        <w:rPr>
          <w:rFonts w:ascii="Arial" w:hAnsi="Arial" w:cs="Arial"/>
          <w:szCs w:val="24"/>
        </w:rPr>
        <w:t>XP.,Microsoft</w:t>
      </w:r>
      <w:proofErr w:type="spellEnd"/>
      <w:r w:rsidRPr="00BA7A42">
        <w:rPr>
          <w:rFonts w:ascii="Arial" w:hAnsi="Arial" w:cs="Arial"/>
          <w:szCs w:val="24"/>
        </w:rPr>
        <w:t xml:space="preserve"> Excel., Lotus Note, Internet surfing</w:t>
      </w:r>
    </w:p>
    <w:p w:rsidR="00257DD0" w:rsidRPr="00BA7A42" w:rsidRDefault="00AF727E">
      <w:pPr>
        <w:tabs>
          <w:tab w:val="left" w:pos="3690"/>
        </w:tabs>
        <w:jc w:val="both"/>
        <w:rPr>
          <w:rFonts w:ascii="Arial" w:hAnsi="Arial" w:cs="Arial"/>
          <w:szCs w:val="24"/>
        </w:rPr>
      </w:pPr>
      <w:r w:rsidRPr="00BA7A42">
        <w:rPr>
          <w:rFonts w:ascii="Arial" w:hAnsi="Arial" w:cs="Arial"/>
          <w:szCs w:val="24"/>
        </w:rPr>
        <w:t xml:space="preserve"> </w:t>
      </w:r>
    </w:p>
    <w:p w:rsidR="00257DD0" w:rsidRPr="00BA7A42" w:rsidRDefault="00AF727E">
      <w:pPr>
        <w:tabs>
          <w:tab w:val="left" w:pos="3690"/>
        </w:tabs>
        <w:rPr>
          <w:rFonts w:ascii="Arial" w:hAnsi="Arial" w:cs="Arial"/>
          <w:b/>
          <w:szCs w:val="24"/>
          <w:u w:val="single"/>
        </w:rPr>
      </w:pPr>
      <w:r w:rsidRPr="00BA7A42">
        <w:rPr>
          <w:rFonts w:ascii="Arial" w:hAnsi="Arial" w:cs="Arial"/>
          <w:b/>
          <w:szCs w:val="24"/>
          <w:u w:val="single"/>
        </w:rPr>
        <w:t>PERSONAL PROFILE:</w:t>
      </w:r>
    </w:p>
    <w:p w:rsidR="00257DD0" w:rsidRPr="00BA7A42" w:rsidRDefault="00257DD0">
      <w:pPr>
        <w:tabs>
          <w:tab w:val="left" w:pos="3690"/>
        </w:tabs>
        <w:rPr>
          <w:rFonts w:ascii="Arial" w:hAnsi="Arial" w:cs="Arial"/>
          <w:b/>
          <w:szCs w:val="24"/>
          <w:u w:val="single"/>
        </w:rPr>
      </w:pPr>
    </w:p>
    <w:p w:rsidR="00257DD0" w:rsidRPr="00BA7A42" w:rsidRDefault="00AF727E">
      <w:pPr>
        <w:rPr>
          <w:rFonts w:ascii="Arial" w:hAnsi="Arial" w:cs="Arial"/>
          <w:szCs w:val="24"/>
        </w:rPr>
      </w:pPr>
      <w:r w:rsidRPr="00BA7A42">
        <w:rPr>
          <w:rFonts w:ascii="Arial" w:hAnsi="Arial" w:cs="Arial"/>
          <w:szCs w:val="24"/>
        </w:rPr>
        <w:t xml:space="preserve">Father's Name: Mr. </w:t>
      </w:r>
      <w:proofErr w:type="spellStart"/>
      <w:r w:rsidRPr="00BA7A42">
        <w:rPr>
          <w:rFonts w:ascii="Arial" w:hAnsi="Arial" w:cs="Arial"/>
          <w:szCs w:val="24"/>
        </w:rPr>
        <w:t>Guman</w:t>
      </w:r>
      <w:proofErr w:type="spellEnd"/>
      <w:r w:rsidRPr="00BA7A42">
        <w:rPr>
          <w:rFonts w:ascii="Arial" w:hAnsi="Arial" w:cs="Arial"/>
          <w:szCs w:val="24"/>
        </w:rPr>
        <w:t xml:space="preserve"> Singh </w:t>
      </w:r>
      <w:proofErr w:type="spellStart"/>
      <w:r w:rsidRPr="00BA7A42">
        <w:rPr>
          <w:rFonts w:ascii="Arial" w:hAnsi="Arial" w:cs="Arial"/>
          <w:szCs w:val="24"/>
        </w:rPr>
        <w:t>Shekhawat</w:t>
      </w:r>
      <w:proofErr w:type="spellEnd"/>
      <w:r w:rsidRPr="00BA7A42">
        <w:rPr>
          <w:rFonts w:ascii="Arial" w:hAnsi="Arial" w:cs="Arial"/>
          <w:szCs w:val="24"/>
        </w:rPr>
        <w:t xml:space="preserve">                       </w:t>
      </w:r>
      <w:r w:rsidRPr="00BA7A42">
        <w:rPr>
          <w:rFonts w:ascii="Arial" w:hAnsi="Arial" w:cs="Arial"/>
          <w:szCs w:val="24"/>
        </w:rPr>
        <w:tab/>
      </w:r>
      <w:r w:rsidRPr="00BA7A42">
        <w:rPr>
          <w:rFonts w:ascii="Arial" w:hAnsi="Arial" w:cs="Arial"/>
          <w:szCs w:val="24"/>
        </w:rPr>
        <w:tab/>
      </w:r>
      <w:r w:rsidRPr="00BA7A42">
        <w:rPr>
          <w:rFonts w:ascii="Arial" w:hAnsi="Arial" w:cs="Arial"/>
          <w:szCs w:val="24"/>
        </w:rPr>
        <w:tab/>
      </w:r>
    </w:p>
    <w:p w:rsidR="00257DD0" w:rsidRPr="00BA7A42" w:rsidRDefault="00AF727E">
      <w:pPr>
        <w:rPr>
          <w:rFonts w:ascii="Arial" w:hAnsi="Arial" w:cs="Arial"/>
          <w:szCs w:val="24"/>
        </w:rPr>
      </w:pPr>
      <w:r w:rsidRPr="00BA7A42">
        <w:rPr>
          <w:rFonts w:ascii="Arial" w:hAnsi="Arial" w:cs="Arial"/>
          <w:szCs w:val="24"/>
        </w:rPr>
        <w:t xml:space="preserve">Occupation   :     Govt. Service </w:t>
      </w:r>
    </w:p>
    <w:p w:rsidR="00257DD0" w:rsidRPr="00BA7A42" w:rsidRDefault="00257DD0">
      <w:pPr>
        <w:rPr>
          <w:rFonts w:ascii="Arial" w:hAnsi="Arial" w:cs="Arial"/>
          <w:szCs w:val="24"/>
        </w:rPr>
      </w:pPr>
    </w:p>
    <w:p w:rsidR="00257DD0" w:rsidRPr="00BA7A42" w:rsidRDefault="00AF727E">
      <w:pPr>
        <w:rPr>
          <w:rFonts w:ascii="Arial" w:hAnsi="Arial" w:cs="Arial"/>
          <w:b/>
          <w:szCs w:val="24"/>
          <w:u w:val="single"/>
        </w:rPr>
      </w:pPr>
      <w:r w:rsidRPr="00BA7A42">
        <w:rPr>
          <w:rFonts w:ascii="Arial" w:hAnsi="Arial" w:cs="Arial"/>
          <w:szCs w:val="24"/>
        </w:rPr>
        <w:t>Date of birth:  20</w:t>
      </w:r>
      <w:r w:rsidRPr="00BA7A42">
        <w:rPr>
          <w:rFonts w:ascii="Arial" w:hAnsi="Arial" w:cs="Arial"/>
          <w:szCs w:val="24"/>
          <w:vertAlign w:val="superscript"/>
        </w:rPr>
        <w:t>th</w:t>
      </w:r>
      <w:r w:rsidRPr="00BA7A42">
        <w:rPr>
          <w:rFonts w:ascii="Arial" w:hAnsi="Arial" w:cs="Arial"/>
          <w:szCs w:val="24"/>
        </w:rPr>
        <w:t xml:space="preserve"> Jul., 1984  </w:t>
      </w:r>
      <w:r w:rsidRPr="00BA7A42">
        <w:rPr>
          <w:rFonts w:ascii="Arial" w:hAnsi="Arial" w:cs="Arial"/>
          <w:szCs w:val="24"/>
        </w:rPr>
        <w:tab/>
      </w:r>
      <w:r w:rsidRPr="00BA7A42">
        <w:rPr>
          <w:rFonts w:ascii="Arial" w:hAnsi="Arial" w:cs="Arial"/>
          <w:b/>
          <w:szCs w:val="24"/>
          <w:u w:val="single"/>
        </w:rPr>
        <w:t xml:space="preserve"> </w:t>
      </w:r>
    </w:p>
    <w:p w:rsidR="00257DD0" w:rsidRPr="00BA7A42" w:rsidRDefault="00AF727E">
      <w:pPr>
        <w:tabs>
          <w:tab w:val="left" w:pos="3750"/>
        </w:tabs>
        <w:rPr>
          <w:rFonts w:ascii="Arial" w:hAnsi="Arial" w:cs="Arial"/>
          <w:szCs w:val="24"/>
        </w:rPr>
      </w:pPr>
      <w:r w:rsidRPr="00BA7A42">
        <w:rPr>
          <w:rFonts w:ascii="Arial" w:hAnsi="Arial" w:cs="Arial"/>
          <w:szCs w:val="24"/>
        </w:rPr>
        <w:t>Sex              : Male</w:t>
      </w:r>
      <w:r w:rsidRPr="00BA7A42">
        <w:rPr>
          <w:rFonts w:ascii="Arial" w:hAnsi="Arial" w:cs="Arial"/>
          <w:b/>
          <w:szCs w:val="24"/>
        </w:rPr>
        <w:tab/>
      </w:r>
      <w:r w:rsidRPr="00BA7A42">
        <w:rPr>
          <w:rFonts w:ascii="Arial" w:hAnsi="Arial" w:cs="Arial"/>
          <w:b/>
          <w:szCs w:val="24"/>
        </w:rPr>
        <w:tab/>
      </w:r>
      <w:r w:rsidRPr="00BA7A42">
        <w:rPr>
          <w:rFonts w:ascii="Arial" w:hAnsi="Arial" w:cs="Arial"/>
          <w:b/>
          <w:szCs w:val="24"/>
        </w:rPr>
        <w:tab/>
      </w:r>
      <w:r w:rsidRPr="00BA7A42">
        <w:rPr>
          <w:rFonts w:ascii="Arial" w:hAnsi="Arial" w:cs="Arial"/>
          <w:b/>
          <w:szCs w:val="24"/>
        </w:rPr>
        <w:tab/>
      </w:r>
      <w:r w:rsidRPr="00BA7A42">
        <w:rPr>
          <w:rFonts w:ascii="Arial" w:hAnsi="Arial" w:cs="Arial"/>
          <w:szCs w:val="24"/>
        </w:rPr>
        <w:tab/>
      </w:r>
    </w:p>
    <w:p w:rsidR="00257DD0" w:rsidRPr="00BA7A42" w:rsidRDefault="00AF727E">
      <w:pPr>
        <w:rPr>
          <w:rFonts w:ascii="Arial" w:hAnsi="Arial" w:cs="Arial"/>
          <w:szCs w:val="24"/>
        </w:rPr>
      </w:pPr>
      <w:r w:rsidRPr="00BA7A42">
        <w:rPr>
          <w:rFonts w:ascii="Arial" w:hAnsi="Arial" w:cs="Arial"/>
          <w:szCs w:val="24"/>
        </w:rPr>
        <w:t>Nationality: Indian</w:t>
      </w:r>
    </w:p>
    <w:p w:rsidR="00257DD0" w:rsidRPr="00BA7A42" w:rsidRDefault="00257DD0">
      <w:pPr>
        <w:rPr>
          <w:rFonts w:ascii="Arial" w:hAnsi="Arial" w:cs="Arial"/>
          <w:i/>
          <w:szCs w:val="24"/>
        </w:rPr>
      </w:pPr>
    </w:p>
    <w:p w:rsidR="00257DD0" w:rsidRPr="00BA7A42" w:rsidRDefault="00AF727E">
      <w:pPr>
        <w:rPr>
          <w:rFonts w:ascii="Arial" w:hAnsi="Arial" w:cs="Arial"/>
          <w:b/>
          <w:szCs w:val="24"/>
          <w:u w:val="single"/>
        </w:rPr>
      </w:pPr>
      <w:r w:rsidRPr="00BA7A42">
        <w:rPr>
          <w:rFonts w:ascii="Arial" w:hAnsi="Arial" w:cs="Arial"/>
          <w:b/>
          <w:szCs w:val="24"/>
          <w:u w:val="single"/>
        </w:rPr>
        <w:t>STRENGTHS:</w:t>
      </w:r>
    </w:p>
    <w:p w:rsidR="00257DD0" w:rsidRPr="00BA7A42" w:rsidRDefault="00257DD0">
      <w:pPr>
        <w:rPr>
          <w:rFonts w:ascii="Arial" w:hAnsi="Arial" w:cs="Arial"/>
          <w:b/>
          <w:szCs w:val="24"/>
          <w:u w:val="single"/>
        </w:rPr>
      </w:pPr>
    </w:p>
    <w:p w:rsidR="00257DD0" w:rsidRPr="00BA7A42" w:rsidRDefault="00AF727E">
      <w:pPr>
        <w:jc w:val="both"/>
        <w:rPr>
          <w:rFonts w:ascii="Arial" w:hAnsi="Arial" w:cs="Arial"/>
          <w:szCs w:val="24"/>
        </w:rPr>
      </w:pPr>
      <w:r w:rsidRPr="00BA7A42">
        <w:rPr>
          <w:rFonts w:ascii="Arial" w:hAnsi="Arial" w:cs="Arial"/>
          <w:i/>
          <w:szCs w:val="24"/>
        </w:rPr>
        <w:tab/>
      </w:r>
      <w:r w:rsidRPr="00BA7A42">
        <w:rPr>
          <w:rFonts w:ascii="Arial" w:hAnsi="Arial" w:cs="Arial"/>
          <w:szCs w:val="24"/>
        </w:rPr>
        <w:t>Focused, motivated and goal oriented. Energizing people to work in harmony and a spirit of teamwork, be live in dedicated and persistent hard work and possess ample analytical ability open to new ideas and viewpoint of others, decisive and deterministic nature.</w:t>
      </w:r>
    </w:p>
    <w:p w:rsidR="00257DD0" w:rsidRPr="00BA7A42" w:rsidRDefault="00257DD0">
      <w:pPr>
        <w:rPr>
          <w:rFonts w:ascii="Arial" w:hAnsi="Arial" w:cs="Arial"/>
          <w:szCs w:val="24"/>
        </w:rPr>
      </w:pPr>
    </w:p>
    <w:p w:rsidR="00257DD0" w:rsidRPr="00BA7A42" w:rsidRDefault="00AF727E">
      <w:pPr>
        <w:rPr>
          <w:rFonts w:ascii="Arial" w:hAnsi="Arial" w:cs="Arial"/>
          <w:szCs w:val="24"/>
        </w:rPr>
      </w:pPr>
      <w:r w:rsidRPr="00BA7A42">
        <w:rPr>
          <w:rFonts w:ascii="Arial" w:hAnsi="Arial" w:cs="Arial"/>
          <w:szCs w:val="24"/>
        </w:rPr>
        <w:t xml:space="preserve">  Date:                                                                                 </w:t>
      </w:r>
      <w:proofErr w:type="spellStart"/>
      <w:r w:rsidRPr="00BA7A42">
        <w:rPr>
          <w:rFonts w:ascii="Arial" w:hAnsi="Arial" w:cs="Arial"/>
          <w:szCs w:val="24"/>
        </w:rPr>
        <w:t>Surendra</w:t>
      </w:r>
      <w:proofErr w:type="spellEnd"/>
      <w:r w:rsidRPr="00BA7A42">
        <w:rPr>
          <w:rFonts w:ascii="Arial" w:hAnsi="Arial" w:cs="Arial"/>
          <w:szCs w:val="24"/>
        </w:rPr>
        <w:t xml:space="preserve"> Singh </w:t>
      </w:r>
      <w:proofErr w:type="spellStart"/>
      <w:r w:rsidRPr="00BA7A42">
        <w:rPr>
          <w:rFonts w:ascii="Arial" w:hAnsi="Arial" w:cs="Arial"/>
          <w:szCs w:val="24"/>
        </w:rPr>
        <w:t>Shekhawat</w:t>
      </w:r>
      <w:proofErr w:type="spellEnd"/>
    </w:p>
    <w:p w:rsidR="00257DD0" w:rsidRPr="00BA7A42" w:rsidRDefault="00257DD0">
      <w:pPr>
        <w:rPr>
          <w:rFonts w:ascii="Arial" w:hAnsi="Arial" w:cs="Arial"/>
          <w:szCs w:val="24"/>
        </w:rPr>
      </w:pPr>
    </w:p>
    <w:p w:rsidR="00AF727E" w:rsidRPr="00BA7A42" w:rsidRDefault="00AF727E">
      <w:pPr>
        <w:rPr>
          <w:rFonts w:ascii="Arial" w:hAnsi="Arial" w:cs="Arial"/>
          <w:szCs w:val="24"/>
        </w:rPr>
      </w:pPr>
    </w:p>
    <w:sectPr w:rsidR="00AF727E" w:rsidRPr="00BA7A42" w:rsidSect="00257DD0">
      <w:footnotePr>
        <w:pos w:val="beneathText"/>
      </w:footnotePr>
      <w:pgSz w:w="12240" w:h="15840"/>
      <w:pgMar w:top="1440" w:right="108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lang w:val="en-US"/>
      </w:rPr>
    </w:lvl>
  </w:abstractNum>
  <w:abstractNum w:abstractNumId="3">
    <w:nsid w:val="00000004"/>
    <w:multiLevelType w:val="singleLevel"/>
    <w:tmpl w:val="00000004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lang w:val="en-US"/>
      </w:rPr>
    </w:lvl>
  </w:abstractNum>
  <w:abstractNum w:abstractNumId="4">
    <w:nsid w:val="00000005"/>
    <w:multiLevelType w:val="single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lang w:val="en-US"/>
      </w:rPr>
    </w:lvl>
  </w:abstractNum>
  <w:abstractNum w:abstractNumId="5">
    <w:nsid w:val="00000006"/>
    <w:multiLevelType w:val="singleLevel"/>
    <w:tmpl w:val="00000006"/>
    <w:name w:val="WW8Num19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6">
    <w:nsid w:val="42EDC3BD"/>
    <w:multiLevelType w:val="singleLevel"/>
    <w:tmpl w:val="42EDC3B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4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BA7A42"/>
    <w:rsid w:val="00257DD0"/>
    <w:rsid w:val="003E208E"/>
    <w:rsid w:val="00AF727E"/>
    <w:rsid w:val="00BA7A42"/>
    <w:rsid w:val="00C04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DD0"/>
    <w:pPr>
      <w:suppressAutoHyphens/>
    </w:pPr>
    <w:rPr>
      <w:sz w:val="24"/>
      <w:lang w:eastAsia="ar-SA"/>
    </w:rPr>
  </w:style>
  <w:style w:type="paragraph" w:styleId="Heading1">
    <w:name w:val="heading 1"/>
    <w:basedOn w:val="Normal"/>
    <w:next w:val="Normal"/>
    <w:qFormat/>
    <w:rsid w:val="00257DD0"/>
    <w:pPr>
      <w:keepLines/>
      <w:numPr>
        <w:numId w:val="1"/>
      </w:numPr>
      <w:spacing w:after="120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Normal"/>
    <w:qFormat/>
    <w:rsid w:val="00257DD0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rsid w:val="00257DD0"/>
    <w:pPr>
      <w:keepNext/>
      <w:numPr>
        <w:ilvl w:val="2"/>
        <w:numId w:val="1"/>
      </w:numPr>
      <w:outlineLvl w:val="2"/>
    </w:pPr>
    <w:rPr>
      <w:i/>
    </w:rPr>
  </w:style>
  <w:style w:type="paragraph" w:styleId="Heading4">
    <w:name w:val="heading 4"/>
    <w:basedOn w:val="Normal"/>
    <w:next w:val="Normal"/>
    <w:qFormat/>
    <w:rsid w:val="00257DD0"/>
    <w:pPr>
      <w:keepNext/>
      <w:numPr>
        <w:ilvl w:val="3"/>
        <w:numId w:val="1"/>
      </w:numPr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257DD0"/>
    <w:pPr>
      <w:keepNext/>
      <w:numPr>
        <w:ilvl w:val="4"/>
        <w:numId w:val="1"/>
      </w:numPr>
      <w:tabs>
        <w:tab w:val="left" w:pos="720"/>
      </w:tabs>
      <w:ind w:left="360"/>
      <w:outlineLvl w:val="4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257DD0"/>
    <w:rPr>
      <w:rFonts w:ascii="Wingdings" w:hAnsi="Wingdings"/>
    </w:rPr>
  </w:style>
  <w:style w:type="character" w:customStyle="1" w:styleId="WW8Num1z1">
    <w:name w:val="WW8Num1z1"/>
    <w:rsid w:val="00257DD0"/>
    <w:rPr>
      <w:rFonts w:ascii="Courier New" w:hAnsi="Courier New"/>
    </w:rPr>
  </w:style>
  <w:style w:type="character" w:customStyle="1" w:styleId="WW8Num1z3">
    <w:name w:val="WW8Num1z3"/>
    <w:rsid w:val="00257DD0"/>
    <w:rPr>
      <w:rFonts w:ascii="Symbol" w:hAnsi="Symbol"/>
    </w:rPr>
  </w:style>
  <w:style w:type="character" w:customStyle="1" w:styleId="WW8Num2z0">
    <w:name w:val="WW8Num2z0"/>
    <w:rsid w:val="00257DD0"/>
    <w:rPr>
      <w:rFonts w:ascii="Symbol" w:hAnsi="Symbol"/>
    </w:rPr>
  </w:style>
  <w:style w:type="character" w:customStyle="1" w:styleId="WW8Num3z0">
    <w:name w:val="WW8Num3z0"/>
    <w:rsid w:val="00257DD0"/>
    <w:rPr>
      <w:rFonts w:ascii="Symbol" w:hAnsi="Symbol"/>
    </w:rPr>
  </w:style>
  <w:style w:type="character" w:customStyle="1" w:styleId="WW8Num4z0">
    <w:name w:val="WW8Num4z0"/>
    <w:rsid w:val="00257DD0"/>
    <w:rPr>
      <w:rFonts w:ascii="Symbol" w:hAnsi="Symbol"/>
      <w:sz w:val="16"/>
    </w:rPr>
  </w:style>
  <w:style w:type="character" w:customStyle="1" w:styleId="WW8Num4z1">
    <w:name w:val="WW8Num4z1"/>
    <w:rsid w:val="00257DD0"/>
    <w:rPr>
      <w:rFonts w:ascii="Courier New" w:hAnsi="Courier New"/>
    </w:rPr>
  </w:style>
  <w:style w:type="character" w:customStyle="1" w:styleId="WW8Num4z2">
    <w:name w:val="WW8Num4z2"/>
    <w:rsid w:val="00257DD0"/>
    <w:rPr>
      <w:rFonts w:ascii="Wingdings" w:hAnsi="Wingdings"/>
    </w:rPr>
  </w:style>
  <w:style w:type="character" w:customStyle="1" w:styleId="WW8Num4z3">
    <w:name w:val="WW8Num4z3"/>
    <w:rsid w:val="00257DD0"/>
    <w:rPr>
      <w:rFonts w:ascii="Symbol" w:hAnsi="Symbol"/>
    </w:rPr>
  </w:style>
  <w:style w:type="character" w:customStyle="1" w:styleId="WW8Num5z0">
    <w:name w:val="WW8Num5z0"/>
    <w:rsid w:val="00257DD0"/>
    <w:rPr>
      <w:rFonts w:ascii="Symbol" w:hAnsi="Symbol"/>
    </w:rPr>
  </w:style>
  <w:style w:type="character" w:customStyle="1" w:styleId="WW8Num6z0">
    <w:name w:val="WW8Num6z0"/>
    <w:rsid w:val="00257DD0"/>
    <w:rPr>
      <w:rFonts w:ascii="Symbol" w:hAnsi="Symbol"/>
    </w:rPr>
  </w:style>
  <w:style w:type="character" w:customStyle="1" w:styleId="WW8Num6z1">
    <w:name w:val="WW8Num6z1"/>
    <w:rsid w:val="00257DD0"/>
    <w:rPr>
      <w:rFonts w:ascii="Courier New" w:hAnsi="Courier New" w:cs="Courier New"/>
    </w:rPr>
  </w:style>
  <w:style w:type="character" w:customStyle="1" w:styleId="WW8Num6z2">
    <w:name w:val="WW8Num6z2"/>
    <w:rsid w:val="00257DD0"/>
    <w:rPr>
      <w:rFonts w:ascii="Wingdings" w:hAnsi="Wingdings"/>
    </w:rPr>
  </w:style>
  <w:style w:type="character" w:customStyle="1" w:styleId="WW8Num7z0">
    <w:name w:val="WW8Num7z0"/>
    <w:rsid w:val="00257DD0"/>
    <w:rPr>
      <w:rFonts w:ascii="Symbol" w:hAnsi="Symbol"/>
    </w:rPr>
  </w:style>
  <w:style w:type="character" w:customStyle="1" w:styleId="WW8Num8z0">
    <w:name w:val="WW8Num8z0"/>
    <w:rsid w:val="00257DD0"/>
    <w:rPr>
      <w:rFonts w:ascii="Symbol" w:hAnsi="Symbol"/>
      <w:sz w:val="24"/>
      <w:lang w:val="en-US"/>
    </w:rPr>
  </w:style>
  <w:style w:type="character" w:customStyle="1" w:styleId="WW8Num9z0">
    <w:name w:val="WW8Num9z0"/>
    <w:rsid w:val="00257DD0"/>
    <w:rPr>
      <w:rFonts w:ascii="Symbol" w:hAnsi="Symbol"/>
      <w:sz w:val="24"/>
      <w:lang w:val="en-US"/>
    </w:rPr>
  </w:style>
  <w:style w:type="character" w:customStyle="1" w:styleId="WW8Num10z0">
    <w:name w:val="WW8Num10z0"/>
    <w:rsid w:val="00257DD0"/>
    <w:rPr>
      <w:rFonts w:ascii="Symbol" w:hAnsi="Symbol"/>
      <w:sz w:val="24"/>
      <w:lang w:val="en-US"/>
    </w:rPr>
  </w:style>
  <w:style w:type="character" w:customStyle="1" w:styleId="WW8Num11z0">
    <w:name w:val="WW8Num11z0"/>
    <w:rsid w:val="00257DD0"/>
    <w:rPr>
      <w:rFonts w:ascii="Symbol" w:hAnsi="Symbol"/>
      <w:sz w:val="24"/>
      <w:lang w:val="en-US"/>
    </w:rPr>
  </w:style>
  <w:style w:type="character" w:customStyle="1" w:styleId="WW8Num12z0">
    <w:name w:val="WW8Num12z0"/>
    <w:rsid w:val="00257DD0"/>
    <w:rPr>
      <w:rFonts w:ascii="Symbol" w:hAnsi="Symbol"/>
      <w:sz w:val="24"/>
      <w:lang w:val="en-US"/>
    </w:rPr>
  </w:style>
  <w:style w:type="character" w:customStyle="1" w:styleId="WW8Num13z0">
    <w:name w:val="WW8Num13z0"/>
    <w:rsid w:val="00257DD0"/>
    <w:rPr>
      <w:rFonts w:ascii="Symbol" w:hAnsi="Symbol"/>
      <w:sz w:val="24"/>
      <w:lang w:val="en-US"/>
    </w:rPr>
  </w:style>
  <w:style w:type="character" w:customStyle="1" w:styleId="WW8Num14z0">
    <w:name w:val="WW8Num14z0"/>
    <w:rsid w:val="00257DD0"/>
    <w:rPr>
      <w:rFonts w:ascii="Symbol" w:hAnsi="Symbol"/>
      <w:sz w:val="24"/>
      <w:lang w:val="en-US"/>
    </w:rPr>
  </w:style>
  <w:style w:type="character" w:customStyle="1" w:styleId="WW8Num15z0">
    <w:name w:val="WW8Num15z0"/>
    <w:rsid w:val="00257DD0"/>
    <w:rPr>
      <w:rFonts w:ascii="Symbol" w:hAnsi="Symbol"/>
      <w:sz w:val="24"/>
      <w:lang w:val="en-US"/>
    </w:rPr>
  </w:style>
  <w:style w:type="character" w:customStyle="1" w:styleId="WW8Num16z0">
    <w:name w:val="WW8Num16z0"/>
    <w:rsid w:val="00257DD0"/>
    <w:rPr>
      <w:rFonts w:ascii="Symbol" w:hAnsi="Symbol"/>
      <w:sz w:val="24"/>
      <w:lang w:val="en-US"/>
    </w:rPr>
  </w:style>
  <w:style w:type="character" w:customStyle="1" w:styleId="WW8Num17z0">
    <w:name w:val="WW8Num17z0"/>
    <w:rsid w:val="00257DD0"/>
    <w:rPr>
      <w:rFonts w:ascii="Wingdings" w:hAnsi="Wingdings"/>
    </w:rPr>
  </w:style>
  <w:style w:type="character" w:customStyle="1" w:styleId="WW8Num17z1">
    <w:name w:val="WW8Num17z1"/>
    <w:rsid w:val="00257DD0"/>
    <w:rPr>
      <w:rFonts w:ascii="Courier New" w:hAnsi="Courier New"/>
    </w:rPr>
  </w:style>
  <w:style w:type="character" w:customStyle="1" w:styleId="WW8Num17z3">
    <w:name w:val="WW8Num17z3"/>
    <w:rsid w:val="00257DD0"/>
    <w:rPr>
      <w:rFonts w:ascii="Symbol" w:hAnsi="Symbol"/>
    </w:rPr>
  </w:style>
  <w:style w:type="character" w:customStyle="1" w:styleId="WW8Num18z0">
    <w:name w:val="WW8Num18z0"/>
    <w:rsid w:val="00257DD0"/>
    <w:rPr>
      <w:rFonts w:ascii="Symbol" w:hAnsi="Symbol"/>
    </w:rPr>
  </w:style>
  <w:style w:type="character" w:customStyle="1" w:styleId="WW8Num19z0">
    <w:name w:val="WW8Num19z0"/>
    <w:rsid w:val="00257DD0"/>
    <w:rPr>
      <w:rFonts w:ascii="Wingdings" w:hAnsi="Wingdings"/>
    </w:rPr>
  </w:style>
  <w:style w:type="character" w:customStyle="1" w:styleId="WW8Num19z1">
    <w:name w:val="WW8Num19z1"/>
    <w:rsid w:val="00257DD0"/>
    <w:rPr>
      <w:rFonts w:ascii="Courier New" w:hAnsi="Courier New"/>
    </w:rPr>
  </w:style>
  <w:style w:type="character" w:customStyle="1" w:styleId="WW8Num19z3">
    <w:name w:val="WW8Num19z3"/>
    <w:rsid w:val="00257DD0"/>
    <w:rPr>
      <w:rFonts w:ascii="Symbol" w:hAnsi="Symbol"/>
    </w:rPr>
  </w:style>
  <w:style w:type="paragraph" w:customStyle="1" w:styleId="Heading">
    <w:name w:val="Heading"/>
    <w:basedOn w:val="Normal"/>
    <w:next w:val="BodyText"/>
    <w:rsid w:val="00257DD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257DD0"/>
    <w:pPr>
      <w:jc w:val="both"/>
    </w:pPr>
    <w:rPr>
      <w:bCs/>
      <w:iCs/>
    </w:rPr>
  </w:style>
  <w:style w:type="paragraph" w:styleId="List">
    <w:name w:val="List"/>
    <w:basedOn w:val="BodyText"/>
    <w:semiHidden/>
    <w:rsid w:val="00257DD0"/>
    <w:rPr>
      <w:rFonts w:cs="Tahoma"/>
    </w:rPr>
  </w:style>
  <w:style w:type="paragraph" w:styleId="Caption">
    <w:name w:val="caption"/>
    <w:basedOn w:val="Normal"/>
    <w:qFormat/>
    <w:rsid w:val="00257DD0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rsid w:val="00257DD0"/>
    <w:pPr>
      <w:suppressLineNumbers/>
    </w:pPr>
    <w:rPr>
      <w:rFonts w:cs="Tahoma"/>
    </w:rPr>
  </w:style>
  <w:style w:type="paragraph" w:styleId="BodyTextIndent3">
    <w:name w:val="Body Text Indent 3"/>
    <w:basedOn w:val="Normal"/>
    <w:rsid w:val="00257DD0"/>
    <w:pPr>
      <w:spacing w:after="120"/>
      <w:ind w:left="360"/>
    </w:pPr>
    <w:rPr>
      <w:sz w:val="16"/>
      <w:szCs w:val="16"/>
    </w:rPr>
  </w:style>
  <w:style w:type="paragraph" w:styleId="NormalWeb">
    <w:name w:val="Normal (Web)"/>
    <w:basedOn w:val="Normal"/>
    <w:rsid w:val="00257DD0"/>
    <w:pPr>
      <w:spacing w:before="100" w:after="100"/>
    </w:pPr>
    <w:rPr>
      <w:szCs w:val="24"/>
    </w:rPr>
  </w:style>
  <w:style w:type="paragraph" w:styleId="BodyTextIndent">
    <w:name w:val="Body Text Indent"/>
    <w:basedOn w:val="Normal"/>
    <w:semiHidden/>
    <w:rsid w:val="00257DD0"/>
    <w:pPr>
      <w:spacing w:after="120"/>
      <w:ind w:left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</Company>
  <LinksUpToDate>false</LinksUpToDate>
  <CharactersWithSpaces>6901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ravi</dc:creator>
  <cp:lastModifiedBy>ecsystem-15</cp:lastModifiedBy>
  <cp:revision>2</cp:revision>
  <cp:lastPrinted>2009-06-21T18:17:00Z</cp:lastPrinted>
  <dcterms:created xsi:type="dcterms:W3CDTF">2011-01-28T05:30:00Z</dcterms:created>
  <dcterms:modified xsi:type="dcterms:W3CDTF">2011-01-28T05:30:00Z</dcterms:modified>
</cp:coreProperties>
</file>