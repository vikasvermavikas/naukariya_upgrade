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7970" w:rsidRPr="00DA7A07" w:rsidRDefault="00E37970">
      <w:pPr>
        <w:tabs>
          <w:tab w:val="left" w:pos="2898"/>
          <w:tab w:val="left" w:pos="8838"/>
        </w:tabs>
        <w:spacing w:after="120"/>
        <w:rPr>
          <w:b/>
          <w:sz w:val="22"/>
          <w:szCs w:val="22"/>
        </w:rPr>
      </w:pPr>
      <w:r w:rsidRPr="00DA7A07">
        <w:rPr>
          <w:rFonts w:cs="Arial"/>
          <w:b/>
          <w:color w:val="000080"/>
          <w:sz w:val="24"/>
          <w:szCs w:val="24"/>
        </w:rPr>
        <w:t>Shahbaz Ahmad</w:t>
      </w:r>
      <w:r w:rsidRPr="00DA7A07">
        <w:rPr>
          <w:sz w:val="22"/>
          <w:szCs w:val="22"/>
        </w:rPr>
        <w:t xml:space="preserve">            </w:t>
      </w:r>
      <w:r w:rsidRPr="00DA7A07">
        <w:rPr>
          <w:sz w:val="22"/>
          <w:szCs w:val="22"/>
        </w:rPr>
        <w:tab/>
        <w:t xml:space="preserve">                                        </w:t>
      </w:r>
    </w:p>
    <w:p w:rsidR="00E37970" w:rsidRPr="00DA7A07" w:rsidRDefault="00E37970">
      <w:pPr>
        <w:tabs>
          <w:tab w:val="left" w:pos="2898"/>
          <w:tab w:val="left" w:pos="8838"/>
        </w:tabs>
        <w:spacing w:after="120"/>
        <w:rPr>
          <w:b/>
          <w:sz w:val="22"/>
          <w:szCs w:val="22"/>
        </w:rPr>
      </w:pPr>
      <w:r w:rsidRPr="00DA7A07">
        <w:rPr>
          <w:b/>
          <w:sz w:val="22"/>
          <w:szCs w:val="22"/>
        </w:rPr>
        <w:t>M</w:t>
      </w:r>
      <w:r w:rsidRPr="00DA7A07">
        <w:rPr>
          <w:sz w:val="22"/>
          <w:szCs w:val="22"/>
        </w:rPr>
        <w:t>: +91- 7503906825</w:t>
      </w:r>
    </w:p>
    <w:p w:rsidR="00E37970" w:rsidRPr="00DA7A07" w:rsidRDefault="00E37970">
      <w:pPr>
        <w:rPr>
          <w:b/>
          <w:sz w:val="22"/>
          <w:szCs w:val="22"/>
        </w:rPr>
      </w:pPr>
      <w:r w:rsidRPr="00DA7A07">
        <w:rPr>
          <w:b/>
          <w:sz w:val="22"/>
          <w:szCs w:val="22"/>
        </w:rPr>
        <w:t>Email</w:t>
      </w:r>
      <w:r w:rsidRPr="00DA7A07">
        <w:rPr>
          <w:sz w:val="22"/>
          <w:szCs w:val="22"/>
        </w:rPr>
        <w:t xml:space="preserve">: </w:t>
      </w:r>
      <w:hyperlink r:id="rId7" w:history="1">
        <w:r w:rsidRPr="00DA7A07">
          <w:rPr>
            <w:rStyle w:val="Hyperlink"/>
            <w:b/>
            <w:u w:val="none"/>
          </w:rPr>
          <w:t>shahbazsonu@gmail.com</w:t>
        </w:r>
      </w:hyperlink>
    </w:p>
    <w:p w:rsidR="00E37970" w:rsidRPr="00DA7A07" w:rsidRDefault="00E37970">
      <w:r w:rsidRPr="00DA7A07">
        <w:rPr>
          <w:sz w:val="22"/>
          <w:szCs w:val="22"/>
        </w:rPr>
        <w:t xml:space="preserve"> </w:t>
      </w:r>
      <w:r w:rsidRPr="00DA7A07">
        <w:rPr>
          <w:sz w:val="22"/>
          <w:szCs w:val="22"/>
        </w:rPr>
        <w:tab/>
      </w:r>
      <w:r w:rsidRPr="00DA7A07">
        <w:rPr>
          <w:sz w:val="22"/>
          <w:szCs w:val="22"/>
        </w:rPr>
        <w:tab/>
      </w:r>
      <w:r w:rsidRPr="00DA7A07">
        <w:rPr>
          <w:sz w:val="22"/>
          <w:szCs w:val="22"/>
        </w:rPr>
        <w:tab/>
      </w:r>
      <w:r w:rsidRPr="00DA7A07">
        <w:rPr>
          <w:sz w:val="22"/>
          <w:szCs w:val="22"/>
        </w:rPr>
        <w:tab/>
      </w:r>
      <w:r w:rsidRPr="00DA7A07">
        <w:rPr>
          <w:sz w:val="22"/>
          <w:szCs w:val="22"/>
        </w:rPr>
        <w:tab/>
      </w:r>
      <w:r w:rsidRPr="00DA7A07">
        <w:rPr>
          <w:sz w:val="22"/>
          <w:szCs w:val="22"/>
        </w:rPr>
        <w:tab/>
      </w:r>
    </w:p>
    <w:p w:rsidR="00E37970" w:rsidRPr="00DA7A07" w:rsidRDefault="00E966A3">
      <w:pPr>
        <w:rPr>
          <w:sz w:val="22"/>
          <w:szCs w:val="22"/>
        </w:rPr>
      </w:pPr>
      <w:r w:rsidRPr="00E966A3">
        <w:pict>
          <v:line id="_x0000_s2050" style="position:absolute;z-index:251653632" from="-4.95pt,3.8pt" to="526.05pt,3.8pt" strokeweight="1.59mm">
            <v:stroke joinstyle="miter" endcap="square"/>
          </v:line>
        </w:pict>
      </w:r>
      <w:r w:rsidRPr="00E966A3">
        <w:pict>
          <v:shapetype id="_x0000_t202" coordsize="21600,21600" o:spt="202" path="m,l,21600r21600,l21600,xe">
            <v:stroke joinstyle="miter"/>
            <v:path gradientshapeok="t" o:connecttype="rect"/>
          </v:shapetype>
          <v:shape id="_x0000_s2051" type="#_x0000_t202" style="position:absolute;margin-left:-5.7pt;margin-top:9.55pt;width:532.35pt;height:19.35pt;z-index:251654656;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OBJECTIVE</w:t>
                  </w:r>
                </w:p>
              </w:txbxContent>
            </v:textbox>
          </v:shape>
        </w:pict>
      </w:r>
    </w:p>
    <w:p w:rsidR="00E37970" w:rsidRPr="00DA7A07" w:rsidRDefault="00E37970">
      <w:pPr>
        <w:rPr>
          <w:sz w:val="22"/>
          <w:szCs w:val="22"/>
        </w:rPr>
      </w:pPr>
    </w:p>
    <w:p w:rsidR="00E37970" w:rsidRPr="00DA7A07" w:rsidRDefault="00E37970">
      <w:pPr>
        <w:rPr>
          <w:sz w:val="22"/>
          <w:szCs w:val="22"/>
        </w:rPr>
      </w:pPr>
      <w:r w:rsidRPr="00DA7A07">
        <w:rPr>
          <w:sz w:val="22"/>
          <w:szCs w:val="22"/>
        </w:rPr>
        <w:t xml:space="preserve"> </w:t>
      </w:r>
      <w:r w:rsidRPr="00DA7A07">
        <w:rPr>
          <w:sz w:val="22"/>
          <w:szCs w:val="22"/>
        </w:rPr>
        <w:tab/>
      </w:r>
      <w:r w:rsidRPr="00DA7A07">
        <w:rPr>
          <w:sz w:val="22"/>
          <w:szCs w:val="22"/>
        </w:rPr>
        <w:tab/>
      </w:r>
    </w:p>
    <w:p w:rsidR="00E37970" w:rsidRDefault="00E37970">
      <w:pPr>
        <w:rPr>
          <w:sz w:val="22"/>
          <w:szCs w:val="22"/>
        </w:rPr>
      </w:pPr>
      <w:r w:rsidRPr="00DA7A07">
        <w:rPr>
          <w:sz w:val="22"/>
          <w:szCs w:val="22"/>
        </w:rPr>
        <w:t>To seek a challenging career in Software Development to serve the fields of IT and in turn enhance my technical as well as inter-personal skills.</w:t>
      </w:r>
    </w:p>
    <w:p w:rsidR="00A62E03" w:rsidRPr="00DA7A07" w:rsidRDefault="00A62E03"/>
    <w:p w:rsidR="00E37970" w:rsidRPr="00DA7A07" w:rsidRDefault="00E966A3">
      <w:pPr>
        <w:rPr>
          <w:sz w:val="22"/>
          <w:szCs w:val="22"/>
        </w:rPr>
      </w:pPr>
      <w:r w:rsidRPr="00E966A3">
        <w:pict>
          <v:shape id="_x0000_s2052" type="#_x0000_t202" style="position:absolute;margin-left:-5.7pt;margin-top:6.05pt;width:532.35pt;height:19.35pt;z-index:251655680;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PROFILE SUMMARY</w:t>
                  </w:r>
                </w:p>
              </w:txbxContent>
            </v:textbox>
          </v:shape>
        </w:pict>
      </w:r>
    </w:p>
    <w:p w:rsidR="00E37970" w:rsidRPr="00DA7A07" w:rsidRDefault="00E37970">
      <w:pPr>
        <w:rPr>
          <w:sz w:val="22"/>
          <w:szCs w:val="22"/>
        </w:rPr>
      </w:pPr>
    </w:p>
    <w:p w:rsidR="00E37970" w:rsidRPr="00DA7A07" w:rsidRDefault="00E37970">
      <w:pPr>
        <w:rPr>
          <w:sz w:val="22"/>
          <w:szCs w:val="22"/>
        </w:rPr>
      </w:pPr>
    </w:p>
    <w:p w:rsidR="00E37970" w:rsidRPr="00DA7A07" w:rsidRDefault="00786B7D">
      <w:pPr>
        <w:numPr>
          <w:ilvl w:val="0"/>
          <w:numId w:val="3"/>
        </w:numPr>
        <w:rPr>
          <w:sz w:val="22"/>
          <w:szCs w:val="22"/>
        </w:rPr>
      </w:pPr>
      <w:r>
        <w:rPr>
          <w:sz w:val="22"/>
          <w:szCs w:val="22"/>
        </w:rPr>
        <w:t>I have 4</w:t>
      </w:r>
      <w:r w:rsidR="00E37970" w:rsidRPr="00DA7A07">
        <w:rPr>
          <w:sz w:val="22"/>
          <w:szCs w:val="22"/>
        </w:rPr>
        <w:t xml:space="preserve"> Years of IT experience on Microsoft .NET Technologies. </w:t>
      </w:r>
    </w:p>
    <w:p w:rsidR="00E37970" w:rsidRPr="00DA7A07" w:rsidRDefault="00E37970">
      <w:pPr>
        <w:numPr>
          <w:ilvl w:val="0"/>
          <w:numId w:val="3"/>
        </w:numPr>
        <w:suppressAutoHyphens w:val="0"/>
        <w:spacing w:before="40" w:after="40"/>
        <w:rPr>
          <w:sz w:val="22"/>
          <w:szCs w:val="22"/>
        </w:rPr>
      </w:pPr>
      <w:r w:rsidRPr="00DA7A07">
        <w:rPr>
          <w:sz w:val="22"/>
          <w:szCs w:val="22"/>
        </w:rPr>
        <w:t>Working as a Software Eng</w:t>
      </w:r>
      <w:r w:rsidR="005F511E">
        <w:rPr>
          <w:sz w:val="22"/>
          <w:szCs w:val="22"/>
        </w:rPr>
        <w:t>ineer with Code Platter Software Limited</w:t>
      </w:r>
      <w:r w:rsidRPr="00DA7A07">
        <w:rPr>
          <w:sz w:val="22"/>
          <w:szCs w:val="22"/>
        </w:rPr>
        <w:t>.</w:t>
      </w:r>
    </w:p>
    <w:p w:rsidR="00E37970" w:rsidRPr="00DA7A07" w:rsidRDefault="00E37970">
      <w:pPr>
        <w:numPr>
          <w:ilvl w:val="0"/>
          <w:numId w:val="3"/>
        </w:numPr>
        <w:suppressAutoHyphens w:val="0"/>
        <w:spacing w:before="40" w:after="40"/>
        <w:rPr>
          <w:sz w:val="22"/>
          <w:szCs w:val="22"/>
        </w:rPr>
      </w:pPr>
      <w:r w:rsidRPr="00DA7A07">
        <w:rPr>
          <w:sz w:val="22"/>
          <w:szCs w:val="22"/>
        </w:rPr>
        <w:t>Main areas of expertise are ASP.NET (3.5, 4.0), C#, SQL SERVER 2005/2008, Web Services, WCF</w:t>
      </w:r>
    </w:p>
    <w:p w:rsidR="00E37970" w:rsidRPr="00DA7A07" w:rsidRDefault="00E37970">
      <w:pPr>
        <w:numPr>
          <w:ilvl w:val="0"/>
          <w:numId w:val="3"/>
        </w:numPr>
        <w:rPr>
          <w:sz w:val="22"/>
          <w:szCs w:val="22"/>
        </w:rPr>
      </w:pPr>
      <w:r w:rsidRPr="00DA7A07">
        <w:rPr>
          <w:sz w:val="22"/>
          <w:szCs w:val="22"/>
        </w:rPr>
        <w:t>Involved in coding, write database procedures, Testing Application</w:t>
      </w:r>
    </w:p>
    <w:p w:rsidR="00E37970" w:rsidRPr="00A62E03" w:rsidRDefault="00E37970">
      <w:pPr>
        <w:numPr>
          <w:ilvl w:val="0"/>
          <w:numId w:val="3"/>
        </w:numPr>
      </w:pPr>
      <w:r w:rsidRPr="00DA7A07">
        <w:rPr>
          <w:sz w:val="22"/>
          <w:szCs w:val="22"/>
        </w:rPr>
        <w:t>Worked on third party control (Intersoft).</w:t>
      </w:r>
    </w:p>
    <w:p w:rsidR="00A62E03" w:rsidRPr="00DA7A07" w:rsidRDefault="00A62E03" w:rsidP="00A62E03">
      <w:pPr>
        <w:ind w:left="720"/>
      </w:pPr>
    </w:p>
    <w:p w:rsidR="00E37970" w:rsidRPr="00DA7A07" w:rsidRDefault="00E966A3">
      <w:pPr>
        <w:rPr>
          <w:sz w:val="22"/>
          <w:szCs w:val="22"/>
        </w:rPr>
      </w:pPr>
      <w:r w:rsidRPr="00E966A3">
        <w:pict>
          <v:shape id="_x0000_s2053" type="#_x0000_t202" style="position:absolute;margin-left:-5.7pt;margin-top:6.55pt;width:532.35pt;height:19.35pt;z-index:251656704;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TECHNICAL SKILLS</w:t>
                  </w:r>
                </w:p>
              </w:txbxContent>
            </v:textbox>
          </v:shape>
        </w:pict>
      </w:r>
    </w:p>
    <w:p w:rsidR="00E37970" w:rsidRPr="00DA7A07" w:rsidRDefault="00E37970">
      <w:pPr>
        <w:rPr>
          <w:sz w:val="22"/>
          <w:szCs w:val="22"/>
        </w:rPr>
      </w:pPr>
    </w:p>
    <w:p w:rsidR="00E37970" w:rsidRPr="00DA7A07" w:rsidRDefault="00E37970" w:rsidP="00F40545">
      <w:pPr>
        <w:suppressAutoHyphens w:val="0"/>
        <w:autoSpaceDE w:val="0"/>
        <w:rPr>
          <w:b/>
          <w:sz w:val="22"/>
          <w:szCs w:val="22"/>
        </w:rPr>
      </w:pPr>
      <w:r w:rsidRPr="00DA7A07">
        <w:rPr>
          <w:b/>
          <w:bCs/>
          <w:sz w:val="22"/>
          <w:szCs w:val="22"/>
        </w:rPr>
        <w:t>Programming Languages and Software Applications</w:t>
      </w:r>
    </w:p>
    <w:p w:rsidR="00F40545" w:rsidRPr="00DA7A07" w:rsidRDefault="00F40545" w:rsidP="00F40545">
      <w:pPr>
        <w:suppressAutoHyphens w:val="0"/>
        <w:autoSpaceDE w:val="0"/>
        <w:rPr>
          <w:b/>
          <w:sz w:val="22"/>
          <w:szCs w:val="22"/>
        </w:rPr>
      </w:pPr>
    </w:p>
    <w:p w:rsidR="00E37970" w:rsidRPr="00DA7A07" w:rsidRDefault="00E37970">
      <w:pPr>
        <w:ind w:left="360"/>
        <w:rPr>
          <w:sz w:val="22"/>
          <w:szCs w:val="22"/>
        </w:rPr>
      </w:pPr>
      <w:r w:rsidRPr="00DA7A07">
        <w:rPr>
          <w:sz w:val="22"/>
          <w:szCs w:val="22"/>
        </w:rPr>
        <w:t>Languages</w:t>
      </w:r>
      <w:r w:rsidRPr="00DA7A07">
        <w:rPr>
          <w:sz w:val="22"/>
          <w:szCs w:val="22"/>
        </w:rPr>
        <w:tab/>
      </w:r>
      <w:r w:rsidRPr="00DA7A07">
        <w:rPr>
          <w:sz w:val="22"/>
          <w:szCs w:val="22"/>
        </w:rPr>
        <w:tab/>
      </w:r>
      <w:r w:rsidRPr="00DA7A07">
        <w:rPr>
          <w:sz w:val="22"/>
          <w:szCs w:val="22"/>
        </w:rPr>
        <w:tab/>
        <w:t>C#, VB, C++, C</w:t>
      </w:r>
    </w:p>
    <w:p w:rsidR="00E37970" w:rsidRPr="00DA7A07" w:rsidRDefault="00E37970">
      <w:pPr>
        <w:ind w:left="360"/>
        <w:rPr>
          <w:sz w:val="22"/>
          <w:szCs w:val="22"/>
        </w:rPr>
      </w:pPr>
      <w:r w:rsidRPr="00DA7A07">
        <w:rPr>
          <w:sz w:val="22"/>
          <w:szCs w:val="22"/>
        </w:rPr>
        <w:t>Web Technologies</w:t>
      </w:r>
      <w:r w:rsidRPr="00DA7A07">
        <w:rPr>
          <w:sz w:val="22"/>
          <w:szCs w:val="22"/>
        </w:rPr>
        <w:tab/>
      </w:r>
      <w:r w:rsidRPr="00DA7A07">
        <w:rPr>
          <w:sz w:val="22"/>
          <w:szCs w:val="22"/>
        </w:rPr>
        <w:tab/>
        <w:t>ASP.Net 3.5/4.0,</w:t>
      </w:r>
      <w:r w:rsidR="00A62E03">
        <w:rPr>
          <w:sz w:val="22"/>
          <w:szCs w:val="22"/>
        </w:rPr>
        <w:t>4.5,</w:t>
      </w:r>
      <w:r w:rsidRPr="00DA7A07">
        <w:rPr>
          <w:sz w:val="22"/>
          <w:szCs w:val="22"/>
        </w:rPr>
        <w:t xml:space="preserve"> CSS, Ajax, Web Service, WCF, Java Script, HTML </w:t>
      </w:r>
    </w:p>
    <w:p w:rsidR="00E37970" w:rsidRPr="00DA7A07" w:rsidRDefault="00E37970">
      <w:pPr>
        <w:ind w:left="360"/>
        <w:rPr>
          <w:sz w:val="22"/>
          <w:szCs w:val="22"/>
        </w:rPr>
      </w:pPr>
      <w:r w:rsidRPr="00DA7A07">
        <w:rPr>
          <w:sz w:val="22"/>
          <w:szCs w:val="22"/>
        </w:rPr>
        <w:t>RDBMS</w:t>
      </w:r>
      <w:r w:rsidRPr="00DA7A07">
        <w:rPr>
          <w:sz w:val="22"/>
          <w:szCs w:val="22"/>
        </w:rPr>
        <w:tab/>
      </w:r>
      <w:r w:rsidRPr="00DA7A07">
        <w:rPr>
          <w:sz w:val="22"/>
          <w:szCs w:val="22"/>
        </w:rPr>
        <w:tab/>
      </w:r>
      <w:r w:rsidRPr="00DA7A07">
        <w:rPr>
          <w:sz w:val="22"/>
          <w:szCs w:val="22"/>
        </w:rPr>
        <w:tab/>
        <w:t>SQL Server-2005/2008, PL/SQL (Oracle)</w:t>
      </w:r>
    </w:p>
    <w:p w:rsidR="00E37970" w:rsidRPr="00DA7A07" w:rsidRDefault="00E37970">
      <w:pPr>
        <w:ind w:left="360"/>
        <w:rPr>
          <w:sz w:val="22"/>
          <w:szCs w:val="22"/>
        </w:rPr>
      </w:pPr>
      <w:r w:rsidRPr="00DA7A07">
        <w:rPr>
          <w:sz w:val="22"/>
          <w:szCs w:val="22"/>
        </w:rPr>
        <w:t>Re</w:t>
      </w:r>
      <w:r w:rsidR="00A62E03">
        <w:rPr>
          <w:sz w:val="22"/>
          <w:szCs w:val="22"/>
        </w:rPr>
        <w:t>porting</w:t>
      </w:r>
      <w:r w:rsidR="00A62E03">
        <w:rPr>
          <w:sz w:val="22"/>
          <w:szCs w:val="22"/>
        </w:rPr>
        <w:tab/>
      </w:r>
      <w:r w:rsidR="00A62E03">
        <w:rPr>
          <w:sz w:val="22"/>
          <w:szCs w:val="22"/>
        </w:rPr>
        <w:tab/>
      </w:r>
      <w:r w:rsidR="00A62E03">
        <w:rPr>
          <w:sz w:val="22"/>
          <w:szCs w:val="22"/>
        </w:rPr>
        <w:tab/>
        <w:t>Crystal Report, SSRS R</w:t>
      </w:r>
      <w:r w:rsidRPr="00DA7A07">
        <w:rPr>
          <w:sz w:val="22"/>
          <w:szCs w:val="22"/>
        </w:rPr>
        <w:t>eport</w:t>
      </w:r>
    </w:p>
    <w:p w:rsidR="00E37970" w:rsidRDefault="00E37970">
      <w:pPr>
        <w:ind w:left="360"/>
        <w:rPr>
          <w:sz w:val="22"/>
          <w:szCs w:val="22"/>
        </w:rPr>
      </w:pPr>
      <w:r w:rsidRPr="00DA7A07">
        <w:rPr>
          <w:sz w:val="22"/>
          <w:szCs w:val="22"/>
        </w:rPr>
        <w:t>Others</w:t>
      </w:r>
      <w:r w:rsidRPr="00DA7A07">
        <w:rPr>
          <w:sz w:val="22"/>
          <w:szCs w:val="22"/>
        </w:rPr>
        <w:tab/>
      </w:r>
      <w:r w:rsidRPr="00DA7A07">
        <w:rPr>
          <w:sz w:val="22"/>
          <w:szCs w:val="22"/>
        </w:rPr>
        <w:tab/>
      </w:r>
      <w:r w:rsidRPr="00DA7A07">
        <w:rPr>
          <w:sz w:val="22"/>
          <w:szCs w:val="22"/>
        </w:rPr>
        <w:tab/>
        <w:t xml:space="preserve">Intersoft third party controls, VSS, </w:t>
      </w:r>
      <w:r w:rsidR="003F4C1E">
        <w:rPr>
          <w:sz w:val="22"/>
          <w:szCs w:val="22"/>
        </w:rPr>
        <w:t>TFS,</w:t>
      </w:r>
      <w:r w:rsidRPr="00DA7A07">
        <w:rPr>
          <w:sz w:val="22"/>
          <w:szCs w:val="22"/>
        </w:rPr>
        <w:t>MS-Office.</w:t>
      </w:r>
    </w:p>
    <w:p w:rsidR="00EC1173" w:rsidRPr="00DA7A07" w:rsidRDefault="00EC1173">
      <w:pPr>
        <w:ind w:left="360"/>
      </w:pPr>
    </w:p>
    <w:p w:rsidR="00E37970" w:rsidRPr="00DA7A07" w:rsidRDefault="00E966A3">
      <w:pPr>
        <w:rPr>
          <w:sz w:val="22"/>
          <w:szCs w:val="22"/>
        </w:rPr>
      </w:pPr>
      <w:r w:rsidRPr="00E966A3">
        <w:pict>
          <v:shape id="_x0000_s2055" type="#_x0000_t202" style="position:absolute;margin-left:-5.7pt;margin-top:10.55pt;width:532.35pt;height:19.35pt;z-index:251658752;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PROFESSIONAL EXPERIENCE</w:t>
                  </w:r>
                </w:p>
              </w:txbxContent>
            </v:textbox>
          </v:shape>
        </w:pict>
      </w:r>
    </w:p>
    <w:p w:rsidR="00E37970" w:rsidRDefault="00E37970">
      <w:pPr>
        <w:rPr>
          <w:sz w:val="22"/>
          <w:szCs w:val="22"/>
        </w:rPr>
      </w:pPr>
    </w:p>
    <w:p w:rsidR="00EC1173" w:rsidRDefault="00EC1173">
      <w:pPr>
        <w:rPr>
          <w:sz w:val="22"/>
          <w:szCs w:val="22"/>
        </w:rPr>
      </w:pPr>
    </w:p>
    <w:p w:rsidR="00EC1173" w:rsidRPr="00DA7A07" w:rsidRDefault="00EC1173">
      <w:pPr>
        <w:rPr>
          <w:sz w:val="22"/>
          <w:szCs w:val="22"/>
        </w:rPr>
      </w:pPr>
    </w:p>
    <w:p w:rsidR="00E37970" w:rsidRPr="00DA7A07" w:rsidRDefault="00E37970" w:rsidP="00F40545">
      <w:pPr>
        <w:suppressAutoHyphens w:val="0"/>
        <w:autoSpaceDE w:val="0"/>
        <w:rPr>
          <w:b/>
          <w:bCs/>
          <w:sz w:val="22"/>
          <w:szCs w:val="22"/>
        </w:rPr>
      </w:pPr>
    </w:p>
    <w:tbl>
      <w:tblPr>
        <w:tblW w:w="0" w:type="auto"/>
        <w:jc w:val="center"/>
        <w:tblInd w:w="256" w:type="dxa"/>
        <w:tblLayout w:type="fixed"/>
        <w:tblLook w:val="0000"/>
      </w:tblPr>
      <w:tblGrid>
        <w:gridCol w:w="2637"/>
        <w:gridCol w:w="6297"/>
      </w:tblGrid>
      <w:tr w:rsidR="00E37970" w:rsidRPr="00DA7A07" w:rsidTr="00EC1173">
        <w:trPr>
          <w:jc w:val="center"/>
        </w:trPr>
        <w:tc>
          <w:tcPr>
            <w:tcW w:w="2637" w:type="dxa"/>
            <w:tcBorders>
              <w:top w:val="single" w:sz="4" w:space="0" w:color="000000"/>
              <w:left w:val="single" w:sz="4" w:space="0" w:color="000000"/>
              <w:bottom w:val="single" w:sz="4" w:space="0" w:color="000000"/>
            </w:tcBorders>
            <w:shd w:val="clear" w:color="auto" w:fill="D9D9D9"/>
          </w:tcPr>
          <w:p w:rsidR="00E37970" w:rsidRPr="00DA7A07" w:rsidRDefault="00E37970">
            <w:pPr>
              <w:jc w:val="both"/>
              <w:rPr>
                <w:b/>
                <w:sz w:val="22"/>
              </w:rPr>
            </w:pPr>
            <w:r w:rsidRPr="00DA7A07">
              <w:rPr>
                <w:sz w:val="22"/>
              </w:rPr>
              <w:t>Present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D9D9D9"/>
          </w:tcPr>
          <w:p w:rsidR="00E37970" w:rsidRPr="00DA7A07" w:rsidRDefault="00E37970">
            <w:pPr>
              <w:jc w:val="both"/>
            </w:pPr>
            <w:r w:rsidRPr="00DA7A07">
              <w:rPr>
                <w:b/>
                <w:sz w:val="22"/>
              </w:rPr>
              <w:t>: Code Platter Softwares Limited,</w:t>
            </w:r>
          </w:p>
          <w:p w:rsidR="00E37970" w:rsidRPr="00DA7A07" w:rsidRDefault="00E37970">
            <w:r w:rsidRPr="00DA7A07">
              <w:t>New Delhi (</w:t>
            </w:r>
            <w:hyperlink r:id="rId8" w:history="1">
              <w:r w:rsidRPr="00DA7A07">
                <w:rPr>
                  <w:rStyle w:val="Hyperlink"/>
                  <w:u w:val="none"/>
                </w:rPr>
                <w:t>http://www.codeplatter.com/</w:t>
              </w:r>
            </w:hyperlink>
            <w:r w:rsidRPr="00DA7A07">
              <w:t>)</w:t>
            </w:r>
          </w:p>
          <w:p w:rsidR="00E37970" w:rsidRPr="00DA7A07" w:rsidRDefault="00E37970">
            <w:pPr>
              <w:rPr>
                <w:sz w:val="22"/>
              </w:rPr>
            </w:pPr>
            <w:r w:rsidRPr="00DA7A07">
              <w:t>011- 43220055</w:t>
            </w:r>
          </w:p>
        </w:tc>
      </w:tr>
      <w:tr w:rsidR="00E37970" w:rsidRPr="00DA7A07" w:rsidTr="00EC1173">
        <w:trPr>
          <w:jc w:val="center"/>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Designation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 xml:space="preserve">: Software Developer </w:t>
            </w:r>
          </w:p>
        </w:tc>
      </w:tr>
      <w:tr w:rsidR="00E37970" w:rsidRPr="00DA7A07" w:rsidTr="00EC1173">
        <w:trPr>
          <w:jc w:val="center"/>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Service Duration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w:t>
            </w:r>
            <w:r w:rsidRPr="00DA7A07">
              <w:t xml:space="preserve"> May 2013 to </w:t>
            </w:r>
            <w:r w:rsidRPr="00DA7A07">
              <w:rPr>
                <w:bCs/>
                <w:sz w:val="22"/>
                <w:szCs w:val="22"/>
              </w:rPr>
              <w:t>Till Date</w:t>
            </w:r>
          </w:p>
        </w:tc>
      </w:tr>
      <w:tr w:rsidR="00E37970" w:rsidRPr="00DA7A07" w:rsidTr="00EC1173">
        <w:trPr>
          <w:trHeight w:val="95"/>
          <w:jc w:val="center"/>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About the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 Code Platter Softwares Ltd. is IT services, enterprise solutions brings high quality, greater efficiency, cost effectiveness and responsiveness to any business and the ability to transform investment to strategic initiatives.its vision to become the pioneer software development company has lead to achieve the high client satisfaction. Code Platter since its inception has emerged as one of the fastest growing Offshore Software Development Company, it has wide range of global clientele from US, UK, Germany, UAE and Australia.</w:t>
            </w:r>
          </w:p>
        </w:tc>
      </w:tr>
      <w:tr w:rsidR="00E37970" w:rsidRPr="00DA7A07" w:rsidTr="00EC1173">
        <w:trPr>
          <w:trHeight w:val="95"/>
          <w:jc w:val="center"/>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snapToGrid w:val="0"/>
              <w:jc w:val="both"/>
              <w:rPr>
                <w:sz w:val="22"/>
              </w:rPr>
            </w:pP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snapToGrid w:val="0"/>
              <w:jc w:val="both"/>
              <w:rPr>
                <w:sz w:val="22"/>
              </w:rPr>
            </w:pPr>
          </w:p>
        </w:tc>
      </w:tr>
      <w:tr w:rsidR="00E37970" w:rsidRPr="00DA7A07" w:rsidTr="00EC1173">
        <w:trPr>
          <w:jc w:val="center"/>
        </w:trPr>
        <w:tc>
          <w:tcPr>
            <w:tcW w:w="2637" w:type="dxa"/>
            <w:tcBorders>
              <w:top w:val="single" w:sz="4" w:space="0" w:color="000000"/>
              <w:left w:val="single" w:sz="4" w:space="0" w:color="000000"/>
              <w:bottom w:val="single" w:sz="4" w:space="0" w:color="000000"/>
            </w:tcBorders>
            <w:shd w:val="clear" w:color="auto" w:fill="D9D9D9"/>
          </w:tcPr>
          <w:p w:rsidR="00E37970" w:rsidRPr="00DA7A07" w:rsidRDefault="00E37970">
            <w:pPr>
              <w:jc w:val="both"/>
              <w:rPr>
                <w:b/>
                <w:sz w:val="22"/>
              </w:rPr>
            </w:pPr>
            <w:r w:rsidRPr="00DA7A07">
              <w:rPr>
                <w:sz w:val="22"/>
              </w:rPr>
              <w:t>Past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D9D9D9"/>
          </w:tcPr>
          <w:p w:rsidR="00E37970" w:rsidRPr="00DA7A07" w:rsidRDefault="00E37970">
            <w:pPr>
              <w:jc w:val="both"/>
            </w:pPr>
            <w:r w:rsidRPr="00DA7A07">
              <w:rPr>
                <w:b/>
                <w:sz w:val="22"/>
              </w:rPr>
              <w:t>: Remiel Softech Solutions Pvt. Ltd,</w:t>
            </w:r>
          </w:p>
          <w:p w:rsidR="00E37970" w:rsidRPr="00DA7A07" w:rsidRDefault="00E37970">
            <w:r w:rsidRPr="00DA7A07">
              <w:t xml:space="preserve">New Delhi ( </w:t>
            </w:r>
            <w:hyperlink r:id="rId9" w:history="1">
              <w:r w:rsidRPr="00DA7A07">
                <w:rPr>
                  <w:rStyle w:val="Hyperlink"/>
                  <w:u w:val="none"/>
                </w:rPr>
                <w:t>www.remielsoft.com</w:t>
              </w:r>
            </w:hyperlink>
            <w:r w:rsidRPr="00DA7A07">
              <w:t xml:space="preserve"> )</w:t>
            </w:r>
          </w:p>
          <w:p w:rsidR="00E37970" w:rsidRPr="00DA7A07" w:rsidRDefault="00E37970">
            <w:pPr>
              <w:rPr>
                <w:sz w:val="22"/>
              </w:rPr>
            </w:pPr>
            <w:r w:rsidRPr="00DA7A07">
              <w:t>0120-4090100</w:t>
            </w:r>
          </w:p>
        </w:tc>
      </w:tr>
    </w:tbl>
    <w:p w:rsidR="00E37970" w:rsidRPr="00DA7A07" w:rsidRDefault="00E37970">
      <w:pPr>
        <w:sectPr w:rsidR="00E37970" w:rsidRPr="00DA7A07">
          <w:footerReference w:type="default" r:id="rId10"/>
          <w:pgSz w:w="11906" w:h="16838"/>
          <w:pgMar w:top="1358" w:right="704" w:bottom="1136" w:left="704" w:header="1136" w:footer="574" w:gutter="0"/>
          <w:pgBorders>
            <w:top w:val="single" w:sz="1" w:space="31" w:color="000000" w:shadow="1"/>
            <w:left w:val="single" w:sz="1" w:space="12" w:color="000000" w:shadow="1"/>
            <w:bottom w:val="single" w:sz="1" w:space="12" w:color="000000" w:shadow="1"/>
            <w:right w:val="single" w:sz="1" w:space="12" w:color="000000" w:shadow="1"/>
          </w:pgBorders>
          <w:cols w:space="720"/>
          <w:docGrid w:linePitch="360"/>
        </w:sectPr>
      </w:pPr>
    </w:p>
    <w:tbl>
      <w:tblPr>
        <w:tblW w:w="0" w:type="auto"/>
        <w:tblInd w:w="256" w:type="dxa"/>
        <w:tblLayout w:type="fixed"/>
        <w:tblLook w:val="0000"/>
      </w:tblPr>
      <w:tblGrid>
        <w:gridCol w:w="2637"/>
        <w:gridCol w:w="6297"/>
      </w:tblGrid>
      <w:tr w:rsidR="00E37970" w:rsidRPr="00DA7A07">
        <w:trPr>
          <w:trHeight w:val="158"/>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snapToGrid w:val="0"/>
              <w:jc w:val="both"/>
              <w:rPr>
                <w:sz w:val="22"/>
              </w:rPr>
            </w:pP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snapToGrid w:val="0"/>
              <w:jc w:val="both"/>
            </w:pPr>
          </w:p>
        </w:tc>
      </w:tr>
      <w:tr w:rsidR="00E37970" w:rsidRPr="00DA7A07">
        <w:tc>
          <w:tcPr>
            <w:tcW w:w="2637" w:type="dxa"/>
            <w:tcBorders>
              <w:top w:val="single" w:sz="4" w:space="0" w:color="000000"/>
              <w:left w:val="single" w:sz="4" w:space="0" w:color="000000"/>
              <w:bottom w:val="single" w:sz="4" w:space="0" w:color="000000"/>
            </w:tcBorders>
            <w:shd w:val="clear" w:color="auto" w:fill="D9D9D9"/>
          </w:tcPr>
          <w:p w:rsidR="00E37970" w:rsidRPr="00DA7A07" w:rsidRDefault="00E37970">
            <w:pPr>
              <w:jc w:val="both"/>
              <w:rPr>
                <w:b/>
                <w:sz w:val="22"/>
              </w:rPr>
            </w:pPr>
            <w:r w:rsidRPr="00DA7A07">
              <w:rPr>
                <w:sz w:val="22"/>
              </w:rPr>
              <w:t>Past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D9D9D9"/>
          </w:tcPr>
          <w:p w:rsidR="00E37970" w:rsidRPr="00DA7A07" w:rsidRDefault="00E37970">
            <w:r w:rsidRPr="00DA7A07">
              <w:rPr>
                <w:b/>
                <w:sz w:val="22"/>
              </w:rPr>
              <w:t>: Algol Business System,</w:t>
            </w:r>
          </w:p>
          <w:p w:rsidR="00E37970" w:rsidRPr="00DA7A07" w:rsidRDefault="00E37970">
            <w:r w:rsidRPr="00DA7A07">
              <w:t>Faridabad (</w:t>
            </w:r>
            <w:hyperlink r:id="rId11" w:history="1">
              <w:r w:rsidRPr="00DA7A07">
                <w:rPr>
                  <w:rStyle w:val="Hyperlink"/>
                  <w:u w:val="none"/>
                </w:rPr>
                <w:t>www.algolindia.com</w:t>
              </w:r>
            </w:hyperlink>
            <w:r w:rsidRPr="00DA7A07">
              <w:t xml:space="preserve"> )</w:t>
            </w:r>
          </w:p>
          <w:p w:rsidR="00E37970" w:rsidRPr="00DA7A07" w:rsidRDefault="00E37970">
            <w:pPr>
              <w:rPr>
                <w:sz w:val="22"/>
              </w:rPr>
            </w:pPr>
            <w:r w:rsidRPr="00DA7A07">
              <w:t xml:space="preserve">01129-4270400 </w:t>
            </w:r>
          </w:p>
        </w:tc>
      </w:tr>
      <w:tr w:rsidR="00E37970" w:rsidRPr="00DA7A07">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Designation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 Software Developer</w:t>
            </w:r>
          </w:p>
        </w:tc>
      </w:tr>
      <w:tr w:rsidR="00E37970" w:rsidRPr="00DA7A07">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pPr>
            <w:r w:rsidRPr="00DA7A07">
              <w:rPr>
                <w:sz w:val="22"/>
              </w:rPr>
              <w:t>Service Duration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suppressAutoHyphens w:val="0"/>
              <w:autoSpaceDE w:val="0"/>
              <w:rPr>
                <w:sz w:val="22"/>
              </w:rPr>
            </w:pPr>
            <w:r w:rsidRPr="00DA7A07">
              <w:t xml:space="preserve">: </w:t>
            </w:r>
            <w:r w:rsidRPr="00DA7A07">
              <w:rPr>
                <w:bCs/>
                <w:sz w:val="22"/>
                <w:szCs w:val="22"/>
              </w:rPr>
              <w:t>August 2011 to January 2013</w:t>
            </w:r>
          </w:p>
        </w:tc>
      </w:tr>
      <w:tr w:rsidR="00E37970" w:rsidRPr="00DA7A07">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rStyle w:val="style1"/>
              </w:rPr>
            </w:pPr>
            <w:r w:rsidRPr="00DA7A07">
              <w:rPr>
                <w:sz w:val="22"/>
              </w:rPr>
              <w:t>About the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rStyle w:val="style1"/>
              </w:rPr>
            </w:pPr>
            <w:r w:rsidRPr="00DA7A07">
              <w:rPr>
                <w:rStyle w:val="style1"/>
              </w:rPr>
              <w:t>: Algol Business Systems Private Limited was established in the year 1996.</w:t>
            </w:r>
          </w:p>
          <w:p w:rsidR="00E37970" w:rsidRPr="00DA7A07" w:rsidRDefault="00E37970">
            <w:pPr>
              <w:jc w:val="both"/>
              <w:rPr>
                <w:rStyle w:val="style1"/>
              </w:rPr>
            </w:pPr>
            <w:r w:rsidRPr="00DA7A07">
              <w:rPr>
                <w:rStyle w:val="style1"/>
              </w:rPr>
              <w:t>Core Areas are Distance Education, Correspondence Education, On line education, Content development, Consultancy to Universities, Corporate Trainings, Skill Development, Soft skills Training.</w:t>
            </w:r>
          </w:p>
          <w:p w:rsidR="00E37970" w:rsidRPr="00DA7A07" w:rsidRDefault="00E37970">
            <w:pPr>
              <w:jc w:val="both"/>
              <w:rPr>
                <w:rStyle w:val="style1"/>
              </w:rPr>
            </w:pPr>
            <w:r w:rsidRPr="00DA7A07">
              <w:rPr>
                <w:rStyle w:val="style1"/>
              </w:rPr>
              <w:t>Algol manages a network of 3,000 plus study centers across the country and processes 2, 50,000 plus students in a year currently.</w:t>
            </w:r>
          </w:p>
          <w:p w:rsidR="00E37970" w:rsidRPr="00DA7A07" w:rsidRDefault="00E37970">
            <w:pPr>
              <w:jc w:val="both"/>
              <w:rPr>
                <w:rStyle w:val="style1"/>
              </w:rPr>
            </w:pPr>
            <w:r w:rsidRPr="00DA7A07">
              <w:rPr>
                <w:rStyle w:val="style1"/>
              </w:rPr>
              <w:t>Current Clients are IASE University, KSOU University, EIILM University, and MDU University.</w:t>
            </w:r>
          </w:p>
          <w:p w:rsidR="00E37970" w:rsidRPr="00DA7A07" w:rsidRDefault="00E37970">
            <w:pPr>
              <w:jc w:val="both"/>
              <w:rPr>
                <w:sz w:val="2"/>
              </w:rPr>
            </w:pPr>
            <w:r w:rsidRPr="00DA7A07">
              <w:rPr>
                <w:rStyle w:val="style1"/>
              </w:rPr>
              <w:t>Specialization Area is Distance Education.</w:t>
            </w:r>
          </w:p>
        </w:tc>
      </w:tr>
      <w:tr w:rsidR="00E37970" w:rsidRPr="00DA7A07">
        <w:trPr>
          <w:trHeight w:val="98"/>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snapToGrid w:val="0"/>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p w:rsidR="00E37970" w:rsidRPr="00DA7A07" w:rsidRDefault="00E37970">
            <w:pPr>
              <w:jc w:val="both"/>
              <w:rPr>
                <w:sz w:val="2"/>
              </w:rPr>
            </w:pP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snapToGrid w:val="0"/>
              <w:jc w:val="both"/>
              <w:rPr>
                <w:sz w:val="12"/>
              </w:rPr>
            </w:pPr>
          </w:p>
        </w:tc>
      </w:tr>
    </w:tbl>
    <w:p w:rsidR="00E37970" w:rsidRPr="00DA7A07" w:rsidRDefault="00E37970">
      <w:pPr>
        <w:suppressAutoHyphens w:val="0"/>
        <w:autoSpaceDE w:val="0"/>
        <w:ind w:left="720"/>
        <w:rPr>
          <w:b/>
          <w:bCs/>
          <w:sz w:val="22"/>
          <w:szCs w:val="22"/>
        </w:rPr>
      </w:pPr>
    </w:p>
    <w:tbl>
      <w:tblPr>
        <w:tblW w:w="0" w:type="auto"/>
        <w:tblInd w:w="256" w:type="dxa"/>
        <w:tblLayout w:type="fixed"/>
        <w:tblLook w:val="0000"/>
      </w:tblPr>
      <w:tblGrid>
        <w:gridCol w:w="2637"/>
        <w:gridCol w:w="6297"/>
      </w:tblGrid>
      <w:tr w:rsidR="00E37970" w:rsidRPr="00DA7A07">
        <w:tc>
          <w:tcPr>
            <w:tcW w:w="2637" w:type="dxa"/>
            <w:tcBorders>
              <w:top w:val="single" w:sz="4" w:space="0" w:color="000000"/>
              <w:left w:val="single" w:sz="4" w:space="0" w:color="000000"/>
              <w:bottom w:val="single" w:sz="4" w:space="0" w:color="000000"/>
            </w:tcBorders>
            <w:shd w:val="clear" w:color="auto" w:fill="D9D9D9"/>
          </w:tcPr>
          <w:p w:rsidR="00E37970" w:rsidRPr="00DA7A07" w:rsidRDefault="00E37970">
            <w:pPr>
              <w:jc w:val="both"/>
              <w:rPr>
                <w:b/>
                <w:sz w:val="22"/>
              </w:rPr>
            </w:pPr>
            <w:r w:rsidRPr="00DA7A07">
              <w:rPr>
                <w:sz w:val="22"/>
              </w:rPr>
              <w:t>Past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D9D9D9"/>
          </w:tcPr>
          <w:p w:rsidR="00E37970" w:rsidRPr="00DA7A07" w:rsidRDefault="00E37970">
            <w:pPr>
              <w:jc w:val="both"/>
            </w:pPr>
            <w:r w:rsidRPr="00DA7A07">
              <w:rPr>
                <w:b/>
                <w:sz w:val="22"/>
              </w:rPr>
              <w:t>: Remiel Softech Solutions Pvt. Ltd,</w:t>
            </w:r>
          </w:p>
          <w:p w:rsidR="00E37970" w:rsidRPr="00DA7A07" w:rsidRDefault="00E37970">
            <w:r w:rsidRPr="00DA7A07">
              <w:t xml:space="preserve">New Delhi ( </w:t>
            </w:r>
            <w:hyperlink r:id="rId12" w:history="1">
              <w:r w:rsidRPr="00DA7A07">
                <w:rPr>
                  <w:rStyle w:val="Hyperlink"/>
                  <w:u w:val="none"/>
                </w:rPr>
                <w:t>www.remielsoft.com</w:t>
              </w:r>
            </w:hyperlink>
            <w:r w:rsidRPr="00DA7A07">
              <w:t xml:space="preserve"> )</w:t>
            </w:r>
          </w:p>
          <w:p w:rsidR="00E37970" w:rsidRPr="00DA7A07" w:rsidRDefault="00E37970">
            <w:pPr>
              <w:rPr>
                <w:sz w:val="22"/>
              </w:rPr>
            </w:pPr>
            <w:r w:rsidRPr="00DA7A07">
              <w:t>0120-4090100</w:t>
            </w:r>
          </w:p>
        </w:tc>
      </w:tr>
      <w:tr w:rsidR="00E37970" w:rsidRPr="00DA7A07">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Designation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 xml:space="preserve">: Software Developer </w:t>
            </w:r>
          </w:p>
        </w:tc>
      </w:tr>
      <w:tr w:rsidR="00E37970" w:rsidRPr="00DA7A07">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rPr>
                <w:sz w:val="22"/>
              </w:rPr>
            </w:pPr>
            <w:r w:rsidRPr="00DA7A07">
              <w:rPr>
                <w:sz w:val="22"/>
              </w:rPr>
              <w:t>Service Duration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rPr>
                <w:sz w:val="22"/>
              </w:rPr>
              <w:t>:</w:t>
            </w:r>
            <w:r w:rsidRPr="00DA7A07">
              <w:t xml:space="preserve"> February 2010 to August 2011</w:t>
            </w:r>
          </w:p>
        </w:tc>
      </w:tr>
      <w:tr w:rsidR="00E37970" w:rsidRPr="00DA7A07">
        <w:trPr>
          <w:trHeight w:val="95"/>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jc w:val="both"/>
            </w:pPr>
            <w:r w:rsidRPr="00DA7A07">
              <w:rPr>
                <w:sz w:val="22"/>
              </w:rPr>
              <w:t>About the Organization</w:t>
            </w: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jc w:val="both"/>
              <w:rPr>
                <w:sz w:val="22"/>
              </w:rPr>
            </w:pPr>
            <w:r w:rsidRPr="00DA7A07">
              <w:t xml:space="preserve">: </w:t>
            </w:r>
            <w:r w:rsidRPr="00DA7A07">
              <w:rPr>
                <w:rStyle w:val="style1"/>
              </w:rPr>
              <w:t>Remiel</w:t>
            </w:r>
            <w:r w:rsidRPr="00DA7A07">
              <w:t xml:space="preserve"> Softech is a full service professional IT organization that delivers staff augmentation and project services to clients ranging from small businesses to Fortune 500 companies. It has operational arrangements, joint ventures, and alliances in USA, UK and Australia. It is a Gold partner of Microsoft - the world leader in IT industry, in providing value-added solutions across verticals. It is also a channel partner of Value First, a UK based company which is a leader in providing value-added mobility solutions.</w:t>
            </w:r>
          </w:p>
        </w:tc>
      </w:tr>
      <w:tr w:rsidR="00E37970" w:rsidRPr="00DA7A07">
        <w:trPr>
          <w:trHeight w:val="95"/>
        </w:trPr>
        <w:tc>
          <w:tcPr>
            <w:tcW w:w="2637" w:type="dxa"/>
            <w:tcBorders>
              <w:top w:val="single" w:sz="4" w:space="0" w:color="000000"/>
              <w:left w:val="single" w:sz="4" w:space="0" w:color="000000"/>
              <w:bottom w:val="single" w:sz="4" w:space="0" w:color="000000"/>
            </w:tcBorders>
            <w:shd w:val="clear" w:color="auto" w:fill="auto"/>
          </w:tcPr>
          <w:p w:rsidR="00E37970" w:rsidRPr="00DA7A07" w:rsidRDefault="00E37970">
            <w:pPr>
              <w:snapToGrid w:val="0"/>
              <w:jc w:val="both"/>
              <w:rPr>
                <w:sz w:val="22"/>
              </w:rPr>
            </w:pPr>
          </w:p>
        </w:tc>
        <w:tc>
          <w:tcPr>
            <w:tcW w:w="6297" w:type="dxa"/>
            <w:tcBorders>
              <w:top w:val="single" w:sz="4" w:space="0" w:color="000000"/>
              <w:left w:val="single" w:sz="4" w:space="0" w:color="000000"/>
              <w:bottom w:val="single" w:sz="4" w:space="0" w:color="000000"/>
              <w:right w:val="single" w:sz="4" w:space="0" w:color="000000"/>
            </w:tcBorders>
            <w:shd w:val="clear" w:color="auto" w:fill="auto"/>
          </w:tcPr>
          <w:p w:rsidR="00E37970" w:rsidRPr="00DA7A07" w:rsidRDefault="00E37970">
            <w:pPr>
              <w:snapToGrid w:val="0"/>
              <w:jc w:val="both"/>
            </w:pPr>
          </w:p>
        </w:tc>
      </w:tr>
    </w:tbl>
    <w:p w:rsidR="00E37970" w:rsidRPr="00DA7A07" w:rsidRDefault="00E37970">
      <w:pPr>
        <w:suppressAutoHyphens w:val="0"/>
        <w:autoSpaceDE w:val="0"/>
        <w:ind w:left="720"/>
        <w:rPr>
          <w:b/>
          <w:bCs/>
          <w:sz w:val="22"/>
          <w:szCs w:val="22"/>
        </w:rPr>
      </w:pPr>
    </w:p>
    <w:p w:rsidR="00E37970" w:rsidRPr="00DA7A07" w:rsidRDefault="00E966A3">
      <w:pPr>
        <w:tabs>
          <w:tab w:val="left" w:pos="720"/>
          <w:tab w:val="left" w:pos="4320"/>
          <w:tab w:val="left" w:pos="5040"/>
        </w:tabs>
        <w:rPr>
          <w:sz w:val="22"/>
          <w:szCs w:val="22"/>
        </w:rPr>
      </w:pPr>
      <w:r w:rsidRPr="00E966A3">
        <w:pict>
          <v:shape id="_x0000_s2058" type="#_x0000_t202" style="position:absolute;margin-left:-5.7pt;margin-top:20.25pt;width:532.35pt;height:19.35pt;z-index:251661824;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bCs/>
                    </w:rPr>
                    <w:t>CERTIFICATION</w:t>
                  </w:r>
                </w:p>
              </w:txbxContent>
            </v:textbox>
          </v:shape>
        </w:pict>
      </w:r>
    </w:p>
    <w:p w:rsidR="00E37970" w:rsidRPr="00DA7A07" w:rsidRDefault="00E37970">
      <w:pPr>
        <w:tabs>
          <w:tab w:val="left" w:pos="720"/>
          <w:tab w:val="left" w:pos="4320"/>
          <w:tab w:val="left" w:pos="5040"/>
        </w:tabs>
        <w:rPr>
          <w:sz w:val="22"/>
          <w:szCs w:val="22"/>
        </w:rPr>
      </w:pPr>
    </w:p>
    <w:p w:rsidR="00E37970" w:rsidRPr="00DA7A07" w:rsidRDefault="00E37970">
      <w:pPr>
        <w:pStyle w:val="PlainText"/>
        <w:ind w:left="360"/>
        <w:rPr>
          <w:rFonts w:ascii="Times New Roman" w:hAnsi="Times New Roman" w:cs="Times New Roman"/>
          <w:sz w:val="22"/>
          <w:szCs w:val="22"/>
        </w:rPr>
      </w:pPr>
    </w:p>
    <w:p w:rsidR="00E37970" w:rsidRPr="00DA7A07" w:rsidRDefault="00E37970">
      <w:pPr>
        <w:pStyle w:val="PlainText"/>
        <w:ind w:left="360"/>
        <w:rPr>
          <w:rFonts w:ascii="Times New Roman" w:hAnsi="Times New Roman" w:cs="Times New Roman"/>
          <w:sz w:val="22"/>
          <w:szCs w:val="22"/>
        </w:rPr>
      </w:pPr>
    </w:p>
    <w:p w:rsidR="00E37970" w:rsidRPr="00DA7A07" w:rsidRDefault="00E37970">
      <w:pPr>
        <w:numPr>
          <w:ilvl w:val="0"/>
          <w:numId w:val="2"/>
        </w:numPr>
        <w:rPr>
          <w:b/>
          <w:sz w:val="22"/>
          <w:szCs w:val="22"/>
        </w:rPr>
      </w:pPr>
      <w:r w:rsidRPr="00DA7A07">
        <w:rPr>
          <w:sz w:val="22"/>
          <w:szCs w:val="22"/>
        </w:rPr>
        <w:t>CIC</w:t>
      </w:r>
      <w:r w:rsidRPr="00DA7A07">
        <w:rPr>
          <w:rFonts w:eastAsia="MS Mincho"/>
          <w:b/>
          <w:color w:val="FF0000"/>
          <w:sz w:val="22"/>
          <w:szCs w:val="22"/>
        </w:rPr>
        <w:t xml:space="preserve"> </w:t>
      </w:r>
      <w:r w:rsidRPr="00DA7A07">
        <w:rPr>
          <w:sz w:val="22"/>
          <w:szCs w:val="22"/>
        </w:rPr>
        <w:t>(Certificate In Computing)</w:t>
      </w:r>
    </w:p>
    <w:p w:rsidR="00E37970" w:rsidRPr="00DA7A07" w:rsidRDefault="00E37970">
      <w:pPr>
        <w:pStyle w:val="PlainText"/>
        <w:ind w:left="360"/>
        <w:rPr>
          <w:rFonts w:ascii="Times New Roman" w:hAnsi="Times New Roman" w:cs="Times New Roman"/>
          <w:b/>
          <w:sz w:val="22"/>
          <w:szCs w:val="22"/>
        </w:rPr>
      </w:pPr>
    </w:p>
    <w:p w:rsidR="00E37970" w:rsidRPr="00DA7A07" w:rsidRDefault="00E37970">
      <w:pPr>
        <w:rPr>
          <w:sz w:val="22"/>
          <w:szCs w:val="22"/>
        </w:rPr>
      </w:pPr>
    </w:p>
    <w:p w:rsidR="00E37970" w:rsidRPr="00DA7A07" w:rsidRDefault="00E966A3">
      <w:pPr>
        <w:ind w:left="360"/>
        <w:rPr>
          <w:b/>
          <w:sz w:val="22"/>
          <w:szCs w:val="22"/>
        </w:rPr>
      </w:pPr>
      <w:r w:rsidRPr="00E966A3">
        <w:pict>
          <v:shape id="_x0000_s2057" type="#_x0000_t202" style="position:absolute;left:0;text-align:left;margin-left:-5.7pt;margin-top:-4.15pt;width:532.35pt;height:19.35pt;z-index:251660800;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bCs/>
                    </w:rPr>
                    <w:t>QUALIFICATION</w:t>
                  </w:r>
                </w:p>
              </w:txbxContent>
            </v:textbox>
          </v:shape>
        </w:pict>
      </w:r>
    </w:p>
    <w:p w:rsidR="00E37970" w:rsidRPr="00DA7A07" w:rsidRDefault="00E37970">
      <w:pPr>
        <w:ind w:left="360"/>
        <w:rPr>
          <w:b/>
          <w:sz w:val="22"/>
          <w:szCs w:val="22"/>
        </w:rPr>
      </w:pPr>
    </w:p>
    <w:p w:rsidR="00E37970" w:rsidRPr="00DA7A07" w:rsidRDefault="00E37970">
      <w:pPr>
        <w:pStyle w:val="BodyTextIndent"/>
        <w:numPr>
          <w:ilvl w:val="0"/>
          <w:numId w:val="4"/>
        </w:numPr>
        <w:tabs>
          <w:tab w:val="left" w:pos="2160"/>
        </w:tabs>
        <w:spacing w:after="120" w:line="240" w:lineRule="auto"/>
        <w:ind w:right="-360" w:firstLine="0"/>
        <w:jc w:val="left"/>
        <w:rPr>
          <w:spacing w:val="0"/>
          <w:sz w:val="22"/>
          <w:szCs w:val="22"/>
        </w:rPr>
      </w:pPr>
      <w:r w:rsidRPr="00DA7A07">
        <w:rPr>
          <w:spacing w:val="0"/>
          <w:sz w:val="22"/>
          <w:szCs w:val="22"/>
        </w:rPr>
        <w:t xml:space="preserve">MCA from Maharshi Daynand University in 2012 </w:t>
      </w:r>
    </w:p>
    <w:p w:rsidR="00E37970" w:rsidRPr="00DA7A07" w:rsidRDefault="00E37970">
      <w:pPr>
        <w:pStyle w:val="BodyTextIndent"/>
        <w:numPr>
          <w:ilvl w:val="0"/>
          <w:numId w:val="4"/>
        </w:numPr>
        <w:tabs>
          <w:tab w:val="left" w:pos="2160"/>
        </w:tabs>
        <w:spacing w:after="120" w:line="240" w:lineRule="auto"/>
        <w:ind w:right="-360" w:firstLine="0"/>
        <w:jc w:val="left"/>
        <w:rPr>
          <w:spacing w:val="0"/>
          <w:sz w:val="22"/>
          <w:szCs w:val="22"/>
        </w:rPr>
      </w:pPr>
      <w:r w:rsidRPr="00DA7A07">
        <w:rPr>
          <w:spacing w:val="0"/>
          <w:sz w:val="22"/>
          <w:szCs w:val="22"/>
        </w:rPr>
        <w:t xml:space="preserve">BA (Economics) in 2008 </w:t>
      </w:r>
    </w:p>
    <w:p w:rsidR="00E37970" w:rsidRPr="00DA7A07" w:rsidRDefault="00E37970">
      <w:pPr>
        <w:pStyle w:val="BodyTextIndent"/>
        <w:numPr>
          <w:ilvl w:val="0"/>
          <w:numId w:val="4"/>
        </w:numPr>
        <w:tabs>
          <w:tab w:val="left" w:pos="2160"/>
        </w:tabs>
        <w:spacing w:after="120" w:line="240" w:lineRule="auto"/>
        <w:ind w:right="-360" w:firstLine="0"/>
        <w:jc w:val="left"/>
      </w:pPr>
      <w:r w:rsidRPr="00DA7A07">
        <w:rPr>
          <w:spacing w:val="0"/>
          <w:sz w:val="22"/>
          <w:szCs w:val="22"/>
        </w:rPr>
        <w:t>I Sc. (Mathematics) in 2006</w:t>
      </w:r>
    </w:p>
    <w:p w:rsidR="00E37970" w:rsidRPr="00DA7A07" w:rsidRDefault="00E966A3">
      <w:pPr>
        <w:tabs>
          <w:tab w:val="left" w:pos="9090"/>
        </w:tabs>
        <w:rPr>
          <w:sz w:val="22"/>
          <w:szCs w:val="22"/>
        </w:rPr>
      </w:pPr>
      <w:r w:rsidRPr="00E966A3">
        <w:pict>
          <v:shape id="_x0000_s2056" type="#_x0000_t202" style="position:absolute;margin-left:-4.2pt;margin-top:6.25pt;width:532.35pt;height:19.35pt;z-index:251659776;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PROJECT DETAILS</w:t>
                  </w:r>
                </w:p>
              </w:txbxContent>
            </v:textbox>
          </v:shape>
        </w:pict>
      </w:r>
    </w:p>
    <w:p w:rsidR="00E37970" w:rsidRPr="00DA7A07" w:rsidRDefault="00E37970">
      <w:pPr>
        <w:tabs>
          <w:tab w:val="left" w:pos="9090"/>
        </w:tabs>
        <w:rPr>
          <w:sz w:val="22"/>
          <w:szCs w:val="22"/>
        </w:rPr>
      </w:pPr>
    </w:p>
    <w:p w:rsidR="00E37970" w:rsidRPr="00DA7A07" w:rsidRDefault="00E37970">
      <w:pPr>
        <w:ind w:left="360"/>
        <w:rPr>
          <w:sz w:val="22"/>
          <w:szCs w:val="22"/>
        </w:rPr>
      </w:pPr>
    </w:p>
    <w:p w:rsidR="00E37970" w:rsidRPr="00DA7A07" w:rsidRDefault="00E37970">
      <w:pPr>
        <w:ind w:left="360"/>
        <w:rPr>
          <w:rFonts w:eastAsia="MS Mincho"/>
          <w:sz w:val="22"/>
          <w:szCs w:val="22"/>
        </w:rPr>
      </w:pPr>
      <w:r w:rsidRPr="00DA7A07">
        <w:rPr>
          <w:sz w:val="22"/>
          <w:szCs w:val="22"/>
        </w:rPr>
        <w:t xml:space="preserve">Project Name </w:t>
      </w:r>
      <w:r w:rsidRPr="00DA7A07">
        <w:rPr>
          <w:sz w:val="22"/>
          <w:szCs w:val="22"/>
        </w:rPr>
        <w:tab/>
      </w:r>
      <w:r w:rsidRPr="00DA7A07">
        <w:rPr>
          <w:rFonts w:eastAsia="Times New Roman"/>
          <w:b/>
        </w:rPr>
        <w:t>Snapps</w:t>
      </w:r>
    </w:p>
    <w:p w:rsidR="00E37970" w:rsidRPr="00DA7A07" w:rsidRDefault="00E37970">
      <w:pPr>
        <w:ind w:left="360"/>
        <w:rPr>
          <w:rFonts w:eastAsia="MS Mincho"/>
          <w:sz w:val="22"/>
          <w:szCs w:val="22"/>
        </w:rPr>
      </w:pPr>
      <w:r w:rsidRPr="00DA7A07">
        <w:rPr>
          <w:rFonts w:eastAsia="MS Mincho"/>
          <w:sz w:val="22"/>
          <w:szCs w:val="22"/>
        </w:rPr>
        <w:t>Client</w:t>
      </w:r>
      <w:r w:rsidRPr="00DA7A07">
        <w:rPr>
          <w:rFonts w:eastAsia="MS Mincho"/>
          <w:sz w:val="22"/>
          <w:szCs w:val="22"/>
        </w:rPr>
        <w:tab/>
      </w:r>
      <w:r w:rsidRPr="00DA7A07">
        <w:rPr>
          <w:rFonts w:eastAsia="MS Mincho"/>
          <w:sz w:val="22"/>
          <w:szCs w:val="22"/>
        </w:rPr>
        <w:tab/>
        <w:t>Shertrack</w:t>
      </w:r>
    </w:p>
    <w:p w:rsidR="00E37970" w:rsidRPr="00DA7A07" w:rsidRDefault="00E37970">
      <w:pPr>
        <w:ind w:left="360"/>
        <w:rPr>
          <w:sz w:val="22"/>
          <w:szCs w:val="22"/>
        </w:rPr>
      </w:pPr>
      <w:r w:rsidRPr="00DA7A07">
        <w:rPr>
          <w:rFonts w:eastAsia="MS Mincho"/>
          <w:sz w:val="22"/>
          <w:szCs w:val="22"/>
        </w:rPr>
        <w:t>URL</w:t>
      </w:r>
      <w:r w:rsidRPr="00DA7A07">
        <w:rPr>
          <w:rFonts w:eastAsia="MS Mincho"/>
          <w:sz w:val="22"/>
          <w:szCs w:val="22"/>
        </w:rPr>
        <w:tab/>
      </w:r>
      <w:r w:rsidRPr="00DA7A07">
        <w:rPr>
          <w:rFonts w:eastAsia="MS Mincho"/>
          <w:sz w:val="22"/>
          <w:szCs w:val="22"/>
        </w:rPr>
        <w:tab/>
      </w:r>
      <w:hyperlink r:id="rId13" w:history="1">
        <w:r w:rsidRPr="00DA7A07">
          <w:rPr>
            <w:rStyle w:val="Hyperlink"/>
            <w:u w:val="none"/>
          </w:rPr>
          <w:t>http://shertrack.com/</w:t>
        </w:r>
      </w:hyperlink>
      <w:r w:rsidRPr="00DA7A07">
        <w:rPr>
          <w:rFonts w:eastAsia="MS Mincho"/>
          <w:sz w:val="22"/>
          <w:szCs w:val="22"/>
        </w:rPr>
        <w:t xml:space="preserve"> </w:t>
      </w:r>
    </w:p>
    <w:p w:rsidR="00E37970" w:rsidRPr="00DA7A07" w:rsidRDefault="00E37970">
      <w:pPr>
        <w:ind w:left="360"/>
        <w:rPr>
          <w:sz w:val="22"/>
          <w:szCs w:val="22"/>
        </w:rPr>
      </w:pPr>
      <w:r w:rsidRPr="00DA7A07">
        <w:rPr>
          <w:sz w:val="22"/>
          <w:szCs w:val="22"/>
        </w:rPr>
        <w:t>Work Location</w:t>
      </w:r>
      <w:r w:rsidRPr="00DA7A07">
        <w:rPr>
          <w:sz w:val="22"/>
          <w:szCs w:val="22"/>
        </w:rPr>
        <w:tab/>
      </w:r>
      <w:r w:rsidRPr="00DA7A07">
        <w:rPr>
          <w:rFonts w:eastAsia="MS Mincho"/>
          <w:sz w:val="22"/>
          <w:szCs w:val="22"/>
        </w:rPr>
        <w:t>Code Platter, New Delhi</w:t>
      </w:r>
    </w:p>
    <w:p w:rsidR="00E37970" w:rsidRPr="00DA7A07" w:rsidRDefault="00E37970">
      <w:pPr>
        <w:ind w:left="360"/>
        <w:rPr>
          <w:sz w:val="22"/>
          <w:szCs w:val="22"/>
        </w:rPr>
      </w:pPr>
      <w:r w:rsidRPr="00DA7A07">
        <w:rPr>
          <w:sz w:val="22"/>
          <w:szCs w:val="22"/>
        </w:rPr>
        <w:t>Duration</w:t>
      </w:r>
      <w:r w:rsidRPr="00DA7A07">
        <w:rPr>
          <w:sz w:val="22"/>
          <w:szCs w:val="22"/>
        </w:rPr>
        <w:tab/>
      </w:r>
      <w:r w:rsidRPr="00DA7A07">
        <w:rPr>
          <w:sz w:val="22"/>
          <w:szCs w:val="22"/>
        </w:rPr>
        <w:tab/>
        <w:t>May 2013 to Till Date</w:t>
      </w:r>
    </w:p>
    <w:p w:rsidR="00E37970" w:rsidRPr="00DA7A07" w:rsidRDefault="00E37970">
      <w:pPr>
        <w:ind w:left="360"/>
        <w:jc w:val="both"/>
        <w:rPr>
          <w:sz w:val="22"/>
          <w:szCs w:val="22"/>
        </w:rPr>
      </w:pPr>
      <w:r w:rsidRPr="00DA7A07">
        <w:rPr>
          <w:sz w:val="22"/>
          <w:szCs w:val="22"/>
        </w:rPr>
        <w:t xml:space="preserve">Platform  </w:t>
      </w:r>
      <w:r w:rsidRPr="00DA7A07">
        <w:rPr>
          <w:sz w:val="22"/>
          <w:szCs w:val="22"/>
        </w:rPr>
        <w:tab/>
      </w:r>
      <w:r w:rsidRPr="00DA7A07">
        <w:rPr>
          <w:sz w:val="22"/>
          <w:szCs w:val="22"/>
        </w:rPr>
        <w:tab/>
        <w:t xml:space="preserve">ASP.Net 4.5 with C#, SQL Server 2012    </w:t>
      </w:r>
    </w:p>
    <w:p w:rsidR="00E37970" w:rsidRPr="00DA7A07" w:rsidRDefault="00E37970">
      <w:pPr>
        <w:ind w:left="360"/>
        <w:jc w:val="both"/>
        <w:rPr>
          <w:sz w:val="22"/>
          <w:szCs w:val="22"/>
        </w:rPr>
      </w:pPr>
      <w:r w:rsidRPr="00DA7A07">
        <w:rPr>
          <w:sz w:val="22"/>
          <w:szCs w:val="22"/>
        </w:rPr>
        <w:t xml:space="preserve">Role          </w:t>
      </w:r>
      <w:r w:rsidR="005565A1" w:rsidRPr="00DA7A07">
        <w:rPr>
          <w:sz w:val="22"/>
          <w:szCs w:val="22"/>
        </w:rPr>
        <w:tab/>
      </w:r>
      <w:r w:rsidRPr="00DA7A07">
        <w:rPr>
          <w:sz w:val="22"/>
          <w:szCs w:val="22"/>
        </w:rPr>
        <w:t xml:space="preserve"> </w:t>
      </w:r>
      <w:r w:rsidRPr="00DA7A07">
        <w:rPr>
          <w:sz w:val="22"/>
          <w:szCs w:val="22"/>
        </w:rPr>
        <w:tab/>
      </w:r>
      <w:r w:rsidRPr="00DA7A07">
        <w:rPr>
          <w:sz w:val="22"/>
        </w:rPr>
        <w:t>Software Developer</w:t>
      </w:r>
      <w:r w:rsidRPr="00DA7A07">
        <w:rPr>
          <w:sz w:val="22"/>
          <w:szCs w:val="22"/>
        </w:rPr>
        <w:t xml:space="preserve">               </w:t>
      </w:r>
    </w:p>
    <w:p w:rsidR="00E37970" w:rsidRPr="00DA7A07" w:rsidRDefault="00E37970">
      <w:pPr>
        <w:ind w:firstLine="360"/>
        <w:rPr>
          <w:sz w:val="22"/>
          <w:szCs w:val="22"/>
        </w:rPr>
      </w:pPr>
      <w:r w:rsidRPr="00DA7A07">
        <w:rPr>
          <w:sz w:val="22"/>
          <w:szCs w:val="22"/>
        </w:rPr>
        <w:t xml:space="preserve">Responsibilities    </w:t>
      </w:r>
      <w:r w:rsidR="005565A1" w:rsidRPr="00DA7A07">
        <w:rPr>
          <w:sz w:val="22"/>
          <w:szCs w:val="22"/>
        </w:rPr>
        <w:tab/>
      </w:r>
      <w:r w:rsidRPr="00DA7A07">
        <w:rPr>
          <w:sz w:val="22"/>
          <w:szCs w:val="22"/>
        </w:rPr>
        <w:t xml:space="preserve">Coding, Page designing, create store procedures and tables </w:t>
      </w:r>
    </w:p>
    <w:p w:rsidR="00E37970" w:rsidRPr="00DA7A07" w:rsidRDefault="00E37970">
      <w:pPr>
        <w:ind w:firstLine="360"/>
        <w:rPr>
          <w:sz w:val="22"/>
          <w:szCs w:val="22"/>
          <w:lang w:val="en-GB"/>
        </w:rPr>
      </w:pPr>
      <w:r w:rsidRPr="00DA7A07">
        <w:rPr>
          <w:sz w:val="22"/>
          <w:szCs w:val="22"/>
        </w:rPr>
        <w:t>Team Size</w:t>
      </w:r>
      <w:r w:rsidRPr="00DA7A07">
        <w:rPr>
          <w:sz w:val="22"/>
          <w:szCs w:val="22"/>
        </w:rPr>
        <w:tab/>
      </w:r>
      <w:r w:rsidRPr="00DA7A07">
        <w:rPr>
          <w:sz w:val="22"/>
          <w:szCs w:val="22"/>
        </w:rPr>
        <w:tab/>
        <w:t>10</w:t>
      </w:r>
    </w:p>
    <w:p w:rsidR="00385F82" w:rsidRDefault="00385F82">
      <w:pPr>
        <w:pStyle w:val="NormalWeb"/>
        <w:spacing w:before="0" w:after="0"/>
        <w:ind w:left="2160" w:hanging="1800"/>
        <w:rPr>
          <w:sz w:val="22"/>
          <w:szCs w:val="22"/>
          <w:lang w:val="en-GB"/>
        </w:rPr>
      </w:pPr>
    </w:p>
    <w:p w:rsidR="00385F82" w:rsidRDefault="00385F82">
      <w:pPr>
        <w:pStyle w:val="NormalWeb"/>
        <w:spacing w:before="0" w:after="0"/>
        <w:ind w:left="2160" w:hanging="1800"/>
        <w:rPr>
          <w:sz w:val="22"/>
          <w:szCs w:val="22"/>
          <w:lang w:val="en-GB"/>
        </w:rPr>
      </w:pPr>
    </w:p>
    <w:p w:rsidR="00385F82" w:rsidRDefault="00385F82">
      <w:pPr>
        <w:pStyle w:val="NormalWeb"/>
        <w:spacing w:before="0" w:after="0"/>
        <w:ind w:left="2160" w:hanging="1800"/>
        <w:rPr>
          <w:sz w:val="22"/>
          <w:szCs w:val="22"/>
          <w:lang w:val="en-GB"/>
        </w:rPr>
      </w:pPr>
    </w:p>
    <w:p w:rsidR="00E37970" w:rsidRPr="00DA7A07" w:rsidRDefault="00725153">
      <w:pPr>
        <w:pStyle w:val="NormalWeb"/>
        <w:spacing w:before="0" w:after="0"/>
        <w:ind w:left="2160" w:hanging="1800"/>
        <w:rPr>
          <w:sz w:val="22"/>
          <w:szCs w:val="22"/>
        </w:rPr>
      </w:pPr>
      <w:r>
        <w:rPr>
          <w:sz w:val="22"/>
          <w:szCs w:val="22"/>
          <w:lang w:val="en-GB"/>
        </w:rPr>
        <w:t>Description</w:t>
      </w:r>
      <w:r>
        <w:rPr>
          <w:sz w:val="22"/>
          <w:szCs w:val="22"/>
          <w:lang w:val="en-GB"/>
        </w:rPr>
        <w:tab/>
      </w:r>
      <w:r w:rsidR="00E37970" w:rsidRPr="00DA7A07">
        <w:rPr>
          <w:sz w:val="22"/>
          <w:szCs w:val="22"/>
          <w:lang w:val="en-GB"/>
        </w:rPr>
        <w:t>Snapps delivers optimum system performance by improving operational resiliency and reliability while reducing overall supply chain costs.  By bridging the gap between forecast driven planning and lean order-driven execution SherTrack SNAPPS PM technology:</w:t>
      </w:r>
    </w:p>
    <w:p w:rsidR="00E37970" w:rsidRPr="00DA7A07" w:rsidRDefault="00E37970">
      <w:pPr>
        <w:ind w:left="360"/>
        <w:rPr>
          <w:rFonts w:eastAsia="MS Mincho"/>
          <w:sz w:val="22"/>
          <w:szCs w:val="22"/>
        </w:rPr>
      </w:pPr>
      <w:r w:rsidRPr="00DA7A07">
        <w:rPr>
          <w:sz w:val="22"/>
          <w:szCs w:val="22"/>
        </w:rPr>
        <w:t xml:space="preserve">Project Name </w:t>
      </w:r>
      <w:r w:rsidRPr="00DA7A07">
        <w:rPr>
          <w:sz w:val="22"/>
          <w:szCs w:val="22"/>
        </w:rPr>
        <w:tab/>
      </w:r>
      <w:r w:rsidRPr="00DA7A07">
        <w:rPr>
          <w:rFonts w:eastAsia="Times New Roman"/>
          <w:b/>
        </w:rPr>
        <w:t>LG Channels</w:t>
      </w:r>
    </w:p>
    <w:p w:rsidR="00E37970" w:rsidRPr="00DA7A07" w:rsidRDefault="00E37970">
      <w:pPr>
        <w:ind w:left="360"/>
        <w:rPr>
          <w:rFonts w:eastAsia="MS Mincho"/>
          <w:sz w:val="22"/>
          <w:szCs w:val="22"/>
        </w:rPr>
      </w:pPr>
      <w:r w:rsidRPr="00DA7A07">
        <w:rPr>
          <w:rFonts w:eastAsia="MS Mincho"/>
          <w:sz w:val="22"/>
          <w:szCs w:val="22"/>
        </w:rPr>
        <w:t>Client</w:t>
      </w:r>
      <w:r w:rsidRPr="00DA7A07">
        <w:rPr>
          <w:rFonts w:eastAsia="MS Mincho"/>
          <w:sz w:val="22"/>
          <w:szCs w:val="22"/>
        </w:rPr>
        <w:tab/>
      </w:r>
      <w:r w:rsidRPr="00DA7A07">
        <w:rPr>
          <w:rFonts w:eastAsia="MS Mincho"/>
          <w:sz w:val="22"/>
          <w:szCs w:val="22"/>
        </w:rPr>
        <w:tab/>
        <w:t>LG Electronics India</w:t>
      </w:r>
      <w:r w:rsidRPr="00DA7A07">
        <w:rPr>
          <w:rFonts w:eastAsia="MS Mincho"/>
          <w:color w:val="FF0000"/>
          <w:sz w:val="22"/>
          <w:szCs w:val="22"/>
        </w:rPr>
        <w:t xml:space="preserve"> </w:t>
      </w:r>
      <w:r w:rsidRPr="00DA7A07">
        <w:rPr>
          <w:rFonts w:eastAsia="MS Mincho"/>
          <w:sz w:val="22"/>
          <w:szCs w:val="22"/>
        </w:rPr>
        <w:t xml:space="preserve"> </w:t>
      </w:r>
    </w:p>
    <w:p w:rsidR="00E37970" w:rsidRPr="00DA7A07" w:rsidRDefault="00E37970">
      <w:pPr>
        <w:ind w:left="360"/>
        <w:rPr>
          <w:sz w:val="22"/>
          <w:szCs w:val="22"/>
        </w:rPr>
      </w:pPr>
      <w:r w:rsidRPr="00DA7A07">
        <w:rPr>
          <w:rFonts w:eastAsia="MS Mincho"/>
          <w:sz w:val="22"/>
          <w:szCs w:val="22"/>
        </w:rPr>
        <w:t>URL</w:t>
      </w:r>
      <w:r w:rsidRPr="00DA7A07">
        <w:rPr>
          <w:rFonts w:eastAsia="MS Mincho"/>
          <w:sz w:val="22"/>
          <w:szCs w:val="22"/>
        </w:rPr>
        <w:tab/>
      </w:r>
      <w:r w:rsidRPr="00DA7A07">
        <w:rPr>
          <w:rFonts w:eastAsia="MS Mincho"/>
          <w:sz w:val="22"/>
          <w:szCs w:val="22"/>
        </w:rPr>
        <w:tab/>
      </w:r>
      <w:hyperlink r:id="rId14" w:history="1">
        <w:r w:rsidRPr="00DA7A07">
          <w:rPr>
            <w:rStyle w:val="Hyperlink"/>
            <w:u w:val="none"/>
          </w:rPr>
          <w:t>http://www.lgchannels.in/</w:t>
        </w:r>
      </w:hyperlink>
      <w:r w:rsidRPr="00DA7A07">
        <w:rPr>
          <w:rFonts w:eastAsia="MS Mincho"/>
          <w:sz w:val="22"/>
          <w:szCs w:val="22"/>
        </w:rPr>
        <w:t xml:space="preserve"> </w:t>
      </w:r>
    </w:p>
    <w:p w:rsidR="00E37970" w:rsidRPr="00DA7A07" w:rsidRDefault="00E37970">
      <w:pPr>
        <w:ind w:left="360"/>
        <w:rPr>
          <w:sz w:val="22"/>
          <w:szCs w:val="22"/>
        </w:rPr>
      </w:pPr>
      <w:r w:rsidRPr="00DA7A07">
        <w:rPr>
          <w:sz w:val="22"/>
          <w:szCs w:val="22"/>
        </w:rPr>
        <w:t>Work Location</w:t>
      </w:r>
      <w:r w:rsidRPr="00DA7A07">
        <w:rPr>
          <w:sz w:val="22"/>
          <w:szCs w:val="22"/>
        </w:rPr>
        <w:tab/>
      </w:r>
      <w:r w:rsidRPr="00DA7A07">
        <w:rPr>
          <w:rFonts w:eastAsia="MS Mincho"/>
          <w:sz w:val="22"/>
          <w:szCs w:val="22"/>
        </w:rPr>
        <w:t>LG Electronics</w:t>
      </w:r>
      <w:r w:rsidRPr="00DA7A07">
        <w:rPr>
          <w:sz w:val="22"/>
          <w:szCs w:val="22"/>
        </w:rPr>
        <w:t>, Noida</w:t>
      </w:r>
    </w:p>
    <w:p w:rsidR="00E37970" w:rsidRPr="00DA7A07" w:rsidRDefault="00E37970">
      <w:pPr>
        <w:ind w:left="360"/>
        <w:rPr>
          <w:sz w:val="22"/>
          <w:szCs w:val="22"/>
        </w:rPr>
      </w:pPr>
      <w:r w:rsidRPr="00DA7A07">
        <w:rPr>
          <w:sz w:val="22"/>
          <w:szCs w:val="22"/>
        </w:rPr>
        <w:t>Duration</w:t>
      </w:r>
      <w:r w:rsidRPr="00DA7A07">
        <w:rPr>
          <w:sz w:val="22"/>
          <w:szCs w:val="22"/>
        </w:rPr>
        <w:tab/>
      </w:r>
      <w:r w:rsidRPr="00DA7A07">
        <w:rPr>
          <w:sz w:val="22"/>
          <w:szCs w:val="22"/>
        </w:rPr>
        <w:tab/>
        <w:t>February 2013 to May 2013</w:t>
      </w:r>
    </w:p>
    <w:p w:rsidR="00E37970" w:rsidRPr="00DA7A07" w:rsidRDefault="00E37970">
      <w:pPr>
        <w:ind w:left="360"/>
        <w:jc w:val="both"/>
        <w:rPr>
          <w:sz w:val="22"/>
          <w:szCs w:val="22"/>
        </w:rPr>
      </w:pPr>
      <w:r w:rsidRPr="00DA7A07">
        <w:rPr>
          <w:sz w:val="22"/>
          <w:szCs w:val="22"/>
        </w:rPr>
        <w:t xml:space="preserve">Platform  </w:t>
      </w:r>
      <w:r w:rsidRPr="00DA7A07">
        <w:rPr>
          <w:sz w:val="22"/>
          <w:szCs w:val="22"/>
        </w:rPr>
        <w:tab/>
      </w:r>
      <w:r w:rsidRPr="00DA7A07">
        <w:rPr>
          <w:sz w:val="22"/>
          <w:szCs w:val="22"/>
        </w:rPr>
        <w:tab/>
        <w:t xml:space="preserve">ASP.Net with C#, SQL Server 2008    </w:t>
      </w:r>
    </w:p>
    <w:p w:rsidR="00E37970" w:rsidRPr="00DA7A07" w:rsidRDefault="00E37970">
      <w:pPr>
        <w:ind w:left="360"/>
        <w:jc w:val="both"/>
        <w:rPr>
          <w:sz w:val="22"/>
          <w:szCs w:val="22"/>
        </w:rPr>
      </w:pPr>
      <w:r w:rsidRPr="00DA7A07">
        <w:rPr>
          <w:sz w:val="22"/>
          <w:szCs w:val="22"/>
        </w:rPr>
        <w:t xml:space="preserve">Role         </w:t>
      </w:r>
      <w:r w:rsidR="005565A1" w:rsidRPr="00DA7A07">
        <w:rPr>
          <w:sz w:val="22"/>
          <w:szCs w:val="22"/>
        </w:rPr>
        <w:tab/>
      </w:r>
      <w:r w:rsidRPr="00DA7A07">
        <w:rPr>
          <w:sz w:val="22"/>
          <w:szCs w:val="22"/>
        </w:rPr>
        <w:t xml:space="preserve">  </w:t>
      </w:r>
      <w:r w:rsidRPr="00DA7A07">
        <w:rPr>
          <w:sz w:val="22"/>
          <w:szCs w:val="22"/>
        </w:rPr>
        <w:tab/>
      </w:r>
      <w:r w:rsidRPr="00DA7A07">
        <w:rPr>
          <w:sz w:val="22"/>
        </w:rPr>
        <w:t>Software Developer</w:t>
      </w:r>
      <w:r w:rsidRPr="00DA7A07">
        <w:rPr>
          <w:sz w:val="22"/>
          <w:szCs w:val="22"/>
        </w:rPr>
        <w:t xml:space="preserve">               </w:t>
      </w:r>
    </w:p>
    <w:p w:rsidR="00E37970" w:rsidRPr="00DA7A07" w:rsidRDefault="00E37970">
      <w:pPr>
        <w:ind w:firstLine="360"/>
        <w:rPr>
          <w:sz w:val="22"/>
          <w:szCs w:val="22"/>
        </w:rPr>
      </w:pPr>
      <w:r w:rsidRPr="00DA7A07">
        <w:rPr>
          <w:sz w:val="22"/>
          <w:szCs w:val="22"/>
        </w:rPr>
        <w:t xml:space="preserve">Responsibilities   </w:t>
      </w:r>
      <w:r w:rsidR="005565A1" w:rsidRPr="00DA7A07">
        <w:rPr>
          <w:sz w:val="22"/>
          <w:szCs w:val="22"/>
        </w:rPr>
        <w:tab/>
      </w:r>
      <w:r w:rsidRPr="00DA7A07">
        <w:rPr>
          <w:sz w:val="22"/>
          <w:szCs w:val="22"/>
        </w:rPr>
        <w:t xml:space="preserve"> Coding, Page designing, create store procedures and tables </w:t>
      </w:r>
    </w:p>
    <w:p w:rsidR="00E37970" w:rsidRPr="00DA7A07" w:rsidRDefault="005565A1">
      <w:pPr>
        <w:ind w:firstLine="360"/>
        <w:rPr>
          <w:sz w:val="22"/>
          <w:szCs w:val="22"/>
          <w:lang w:val="en-GB"/>
        </w:rPr>
      </w:pPr>
      <w:r w:rsidRPr="00DA7A07">
        <w:rPr>
          <w:sz w:val="22"/>
          <w:szCs w:val="22"/>
        </w:rPr>
        <w:t>Team Size</w:t>
      </w:r>
      <w:r w:rsidRPr="00DA7A07">
        <w:rPr>
          <w:sz w:val="22"/>
          <w:szCs w:val="22"/>
        </w:rPr>
        <w:tab/>
      </w:r>
      <w:r w:rsidRPr="00DA7A07">
        <w:rPr>
          <w:sz w:val="22"/>
          <w:szCs w:val="22"/>
        </w:rPr>
        <w:tab/>
        <w:t>3</w:t>
      </w:r>
    </w:p>
    <w:p w:rsidR="00E37970" w:rsidRPr="00DA7A07" w:rsidRDefault="00E37970">
      <w:pPr>
        <w:pStyle w:val="NormalWeb"/>
        <w:spacing w:before="0" w:after="0"/>
        <w:ind w:left="2160" w:hanging="1800"/>
        <w:rPr>
          <w:sz w:val="22"/>
          <w:szCs w:val="22"/>
          <w:lang w:val="en-GB"/>
        </w:rPr>
      </w:pPr>
      <w:r w:rsidRPr="00DA7A07">
        <w:rPr>
          <w:sz w:val="22"/>
          <w:szCs w:val="22"/>
          <w:lang w:val="en-GB"/>
        </w:rPr>
        <w:t>Description</w:t>
      </w:r>
      <w:r w:rsidRPr="00DA7A07">
        <w:rPr>
          <w:sz w:val="22"/>
          <w:szCs w:val="22"/>
          <w:lang w:val="en-GB"/>
        </w:rPr>
        <w:tab/>
        <w:t>This application made for all LG users like Zone Manager, Area Manager, Branch Manager, Distributor, Sub Distributor and dealer. All users enter their sale and Target and view their report. In this application there are multiple modules like user management, invoice management, stock management, control panel etc.</w:t>
      </w:r>
    </w:p>
    <w:p w:rsidR="00E37970" w:rsidRPr="00DA7A07" w:rsidRDefault="00E37970">
      <w:pPr>
        <w:ind w:left="360"/>
        <w:rPr>
          <w:sz w:val="22"/>
          <w:szCs w:val="22"/>
        </w:rPr>
      </w:pPr>
    </w:p>
    <w:p w:rsidR="00E37970" w:rsidRPr="00DA7A07" w:rsidRDefault="00E37970">
      <w:pPr>
        <w:ind w:left="360"/>
        <w:rPr>
          <w:rFonts w:eastAsia="MS Mincho"/>
          <w:sz w:val="22"/>
          <w:szCs w:val="22"/>
        </w:rPr>
      </w:pPr>
      <w:r w:rsidRPr="00DA7A07">
        <w:rPr>
          <w:sz w:val="22"/>
          <w:szCs w:val="22"/>
        </w:rPr>
        <w:t xml:space="preserve">Project Name </w:t>
      </w:r>
      <w:r w:rsidRPr="00DA7A07">
        <w:rPr>
          <w:sz w:val="22"/>
          <w:szCs w:val="22"/>
        </w:rPr>
        <w:tab/>
      </w:r>
      <w:r w:rsidRPr="00DA7A07">
        <w:rPr>
          <w:rFonts w:ascii="Calibri" w:hAnsi="Calibri" w:cs="Calibri"/>
          <w:b/>
          <w:bCs/>
          <w:color w:val="000000"/>
        </w:rPr>
        <w:t xml:space="preserve">Algol India </w:t>
      </w:r>
    </w:p>
    <w:p w:rsidR="00E37970" w:rsidRPr="00DA7A07" w:rsidRDefault="00E37970">
      <w:pPr>
        <w:ind w:left="360"/>
        <w:rPr>
          <w:rFonts w:eastAsia="MS Mincho"/>
          <w:sz w:val="22"/>
          <w:szCs w:val="22"/>
        </w:rPr>
      </w:pPr>
      <w:r w:rsidRPr="00DA7A07">
        <w:rPr>
          <w:rFonts w:eastAsia="MS Mincho"/>
          <w:sz w:val="22"/>
          <w:szCs w:val="22"/>
        </w:rPr>
        <w:t>Client</w:t>
      </w:r>
      <w:r w:rsidRPr="00DA7A07">
        <w:rPr>
          <w:rFonts w:eastAsia="MS Mincho"/>
          <w:sz w:val="22"/>
          <w:szCs w:val="22"/>
        </w:rPr>
        <w:tab/>
      </w:r>
      <w:r w:rsidRPr="00DA7A07">
        <w:rPr>
          <w:rFonts w:eastAsia="MS Mincho"/>
          <w:sz w:val="22"/>
          <w:szCs w:val="22"/>
        </w:rPr>
        <w:tab/>
        <w:t>In House Project</w:t>
      </w:r>
    </w:p>
    <w:p w:rsidR="00E37970" w:rsidRPr="00DA7A07" w:rsidRDefault="00E37970">
      <w:pPr>
        <w:ind w:left="360"/>
        <w:rPr>
          <w:sz w:val="22"/>
          <w:szCs w:val="22"/>
        </w:rPr>
      </w:pPr>
      <w:r w:rsidRPr="00DA7A07">
        <w:rPr>
          <w:rFonts w:eastAsia="MS Mincho"/>
          <w:sz w:val="22"/>
          <w:szCs w:val="22"/>
        </w:rPr>
        <w:t>URL</w:t>
      </w:r>
      <w:r w:rsidRPr="00DA7A07">
        <w:rPr>
          <w:rFonts w:eastAsia="MS Mincho"/>
          <w:sz w:val="22"/>
          <w:szCs w:val="22"/>
        </w:rPr>
        <w:tab/>
      </w:r>
      <w:r w:rsidRPr="00DA7A07">
        <w:rPr>
          <w:rFonts w:eastAsia="MS Mincho"/>
          <w:sz w:val="22"/>
          <w:szCs w:val="22"/>
        </w:rPr>
        <w:tab/>
      </w:r>
      <w:hyperlink r:id="rId15" w:history="1">
        <w:r w:rsidRPr="00DA7A07">
          <w:rPr>
            <w:rStyle w:val="Hyperlink"/>
            <w:u w:val="none"/>
          </w:rPr>
          <w:t>www.algolindia.com</w:t>
        </w:r>
      </w:hyperlink>
      <w:r w:rsidRPr="00DA7A07">
        <w:rPr>
          <w:rFonts w:eastAsia="MS Mincho"/>
          <w:sz w:val="22"/>
          <w:szCs w:val="22"/>
        </w:rPr>
        <w:t xml:space="preserve"> </w:t>
      </w:r>
    </w:p>
    <w:p w:rsidR="00E37970" w:rsidRPr="00DA7A07" w:rsidRDefault="00E37970">
      <w:pPr>
        <w:ind w:left="360"/>
        <w:rPr>
          <w:sz w:val="22"/>
          <w:szCs w:val="22"/>
        </w:rPr>
      </w:pPr>
      <w:r w:rsidRPr="00DA7A07">
        <w:rPr>
          <w:sz w:val="22"/>
          <w:szCs w:val="22"/>
        </w:rPr>
        <w:t>Work Location</w:t>
      </w:r>
      <w:r w:rsidRPr="00DA7A07">
        <w:rPr>
          <w:sz w:val="22"/>
          <w:szCs w:val="22"/>
        </w:rPr>
        <w:tab/>
        <w:t>In house project</w:t>
      </w:r>
    </w:p>
    <w:p w:rsidR="00E37970" w:rsidRPr="00DA7A07" w:rsidRDefault="00E37970">
      <w:pPr>
        <w:ind w:left="360"/>
        <w:rPr>
          <w:sz w:val="22"/>
          <w:szCs w:val="22"/>
        </w:rPr>
      </w:pPr>
      <w:r w:rsidRPr="00DA7A07">
        <w:rPr>
          <w:sz w:val="22"/>
          <w:szCs w:val="22"/>
        </w:rPr>
        <w:t>Duration</w:t>
      </w:r>
      <w:r w:rsidRPr="00DA7A07">
        <w:rPr>
          <w:sz w:val="22"/>
          <w:szCs w:val="22"/>
        </w:rPr>
        <w:tab/>
      </w:r>
      <w:r w:rsidRPr="00DA7A07">
        <w:rPr>
          <w:sz w:val="22"/>
          <w:szCs w:val="22"/>
        </w:rPr>
        <w:tab/>
      </w:r>
      <w:r w:rsidRPr="00DA7A07">
        <w:rPr>
          <w:bCs/>
          <w:sz w:val="22"/>
          <w:szCs w:val="22"/>
        </w:rPr>
        <w:t>August 2011 to January 2013</w:t>
      </w:r>
    </w:p>
    <w:p w:rsidR="00E37970" w:rsidRPr="00DA7A07" w:rsidRDefault="00E37970">
      <w:pPr>
        <w:ind w:left="360"/>
        <w:jc w:val="both"/>
        <w:rPr>
          <w:sz w:val="22"/>
          <w:szCs w:val="22"/>
        </w:rPr>
      </w:pPr>
      <w:r w:rsidRPr="00DA7A07">
        <w:rPr>
          <w:sz w:val="22"/>
          <w:szCs w:val="22"/>
        </w:rPr>
        <w:t xml:space="preserve">Platform  </w:t>
      </w:r>
      <w:r w:rsidRPr="00DA7A07">
        <w:rPr>
          <w:sz w:val="22"/>
          <w:szCs w:val="22"/>
        </w:rPr>
        <w:tab/>
      </w:r>
      <w:r w:rsidRPr="00DA7A07">
        <w:rPr>
          <w:sz w:val="22"/>
          <w:szCs w:val="22"/>
        </w:rPr>
        <w:tab/>
        <w:t xml:space="preserve">Asp.Net 4.0 using C#, SQL Server-2005, Web Services    </w:t>
      </w:r>
    </w:p>
    <w:p w:rsidR="00E37970" w:rsidRPr="00DA7A07" w:rsidRDefault="00E37970">
      <w:pPr>
        <w:ind w:left="360"/>
        <w:jc w:val="both"/>
        <w:rPr>
          <w:sz w:val="22"/>
          <w:szCs w:val="22"/>
        </w:rPr>
      </w:pPr>
      <w:r w:rsidRPr="00DA7A07">
        <w:rPr>
          <w:sz w:val="22"/>
          <w:szCs w:val="22"/>
        </w:rPr>
        <w:t xml:space="preserve">Role          </w:t>
      </w:r>
      <w:r w:rsidR="005565A1" w:rsidRPr="00DA7A07">
        <w:rPr>
          <w:sz w:val="22"/>
          <w:szCs w:val="22"/>
        </w:rPr>
        <w:tab/>
      </w:r>
      <w:r w:rsidR="005565A1" w:rsidRPr="00DA7A07">
        <w:rPr>
          <w:sz w:val="22"/>
          <w:szCs w:val="22"/>
        </w:rPr>
        <w:tab/>
      </w:r>
      <w:r w:rsidRPr="00DA7A07">
        <w:rPr>
          <w:sz w:val="22"/>
        </w:rPr>
        <w:t>Software Developer</w:t>
      </w:r>
      <w:r w:rsidRPr="00DA7A07">
        <w:rPr>
          <w:sz w:val="22"/>
          <w:szCs w:val="22"/>
        </w:rPr>
        <w:t xml:space="preserve">                </w:t>
      </w:r>
    </w:p>
    <w:p w:rsidR="00E37970" w:rsidRPr="00DA7A07" w:rsidRDefault="00E37970">
      <w:pPr>
        <w:ind w:left="360"/>
        <w:rPr>
          <w:sz w:val="22"/>
          <w:szCs w:val="22"/>
        </w:rPr>
      </w:pPr>
      <w:r w:rsidRPr="00DA7A07">
        <w:rPr>
          <w:sz w:val="22"/>
          <w:szCs w:val="22"/>
        </w:rPr>
        <w:t xml:space="preserve">Responsibilities   </w:t>
      </w:r>
      <w:r w:rsidR="005565A1" w:rsidRPr="00DA7A07">
        <w:rPr>
          <w:sz w:val="22"/>
          <w:szCs w:val="22"/>
        </w:rPr>
        <w:tab/>
      </w:r>
      <w:r w:rsidRPr="00DA7A07">
        <w:rPr>
          <w:sz w:val="22"/>
          <w:szCs w:val="22"/>
        </w:rPr>
        <w:t xml:space="preserve"> Team Leading, Information gathering, Coding, Page designing, Create store procedures,</w:t>
      </w:r>
    </w:p>
    <w:p w:rsidR="00E37970" w:rsidRPr="00DA7A07" w:rsidRDefault="00E37970">
      <w:pPr>
        <w:ind w:left="360"/>
        <w:rPr>
          <w:sz w:val="22"/>
          <w:szCs w:val="22"/>
        </w:rPr>
      </w:pPr>
      <w:r w:rsidRPr="00DA7A07">
        <w:rPr>
          <w:sz w:val="22"/>
          <w:szCs w:val="22"/>
        </w:rPr>
        <w:t xml:space="preserve">                 </w:t>
      </w:r>
      <w:r w:rsidR="005565A1" w:rsidRPr="00DA7A07">
        <w:rPr>
          <w:sz w:val="22"/>
          <w:szCs w:val="22"/>
        </w:rPr>
        <w:tab/>
      </w:r>
      <w:r w:rsidR="005565A1" w:rsidRPr="00DA7A07">
        <w:rPr>
          <w:sz w:val="22"/>
          <w:szCs w:val="22"/>
        </w:rPr>
        <w:tab/>
      </w:r>
      <w:r w:rsidRPr="00DA7A07">
        <w:rPr>
          <w:sz w:val="22"/>
          <w:szCs w:val="22"/>
        </w:rPr>
        <w:t>And tables</w:t>
      </w:r>
    </w:p>
    <w:p w:rsidR="00E37970" w:rsidRPr="00DA7A07" w:rsidRDefault="00E37970">
      <w:pPr>
        <w:ind w:left="360"/>
        <w:rPr>
          <w:sz w:val="22"/>
          <w:szCs w:val="22"/>
          <w:lang w:val="en-GB"/>
        </w:rPr>
      </w:pPr>
      <w:r w:rsidRPr="00DA7A07">
        <w:rPr>
          <w:sz w:val="22"/>
          <w:szCs w:val="22"/>
        </w:rPr>
        <w:t>Team Size</w:t>
      </w:r>
      <w:r w:rsidRPr="00DA7A07">
        <w:rPr>
          <w:sz w:val="22"/>
          <w:szCs w:val="22"/>
        </w:rPr>
        <w:tab/>
      </w:r>
      <w:r w:rsidRPr="00DA7A07">
        <w:rPr>
          <w:sz w:val="22"/>
          <w:szCs w:val="22"/>
        </w:rPr>
        <w:tab/>
        <w:t>8</w:t>
      </w:r>
    </w:p>
    <w:p w:rsidR="00E37970" w:rsidRPr="00DA7A07" w:rsidRDefault="00E37970">
      <w:pPr>
        <w:ind w:left="2160" w:hanging="1800"/>
        <w:rPr>
          <w:sz w:val="22"/>
          <w:szCs w:val="22"/>
          <w:lang w:val="en-GB"/>
        </w:rPr>
      </w:pPr>
      <w:r w:rsidRPr="00DA7A07">
        <w:rPr>
          <w:sz w:val="22"/>
          <w:szCs w:val="22"/>
          <w:lang w:val="en-GB"/>
        </w:rPr>
        <w:t>Description</w:t>
      </w:r>
      <w:r w:rsidRPr="00DA7A07">
        <w:rPr>
          <w:sz w:val="22"/>
          <w:szCs w:val="22"/>
          <w:lang w:val="en-GB"/>
        </w:rPr>
        <w:tab/>
        <w:t>This is in house project of Algol Business System Pvt. Ltd.</w:t>
      </w:r>
    </w:p>
    <w:p w:rsidR="00E37970" w:rsidRPr="00DA7A07" w:rsidRDefault="00E37970">
      <w:pPr>
        <w:ind w:left="2160"/>
        <w:rPr>
          <w:sz w:val="22"/>
          <w:szCs w:val="22"/>
          <w:lang w:val="en-GB"/>
        </w:rPr>
      </w:pPr>
      <w:r w:rsidRPr="00DA7A07">
        <w:rPr>
          <w:sz w:val="22"/>
          <w:szCs w:val="22"/>
          <w:lang w:val="en-GB"/>
        </w:rPr>
        <w:t xml:space="preserve">This application is designed for better interaction between study centre and universities. In application study centres submit their student’s details and this application provides all data to university. Study centres use many services of this application in their own application like Fee Calculator, Student details.  </w:t>
      </w:r>
    </w:p>
    <w:p w:rsidR="00E37970" w:rsidRPr="00DA7A07" w:rsidRDefault="00E37970">
      <w:pPr>
        <w:ind w:left="2160"/>
        <w:rPr>
          <w:sz w:val="22"/>
          <w:szCs w:val="22"/>
          <w:lang w:val="en-GB"/>
        </w:rPr>
      </w:pPr>
      <w:r w:rsidRPr="00DA7A07">
        <w:rPr>
          <w:sz w:val="22"/>
          <w:szCs w:val="22"/>
          <w:lang w:val="en-GB"/>
        </w:rPr>
        <w:t>There are courier receipt dispatch, financial receipt, user management modules online form entry and finance management System.</w:t>
      </w:r>
    </w:p>
    <w:p w:rsidR="00E37970" w:rsidRPr="00DA7A07" w:rsidRDefault="00E37970">
      <w:pPr>
        <w:pStyle w:val="NormalWeb"/>
        <w:spacing w:before="0" w:after="0"/>
        <w:ind w:left="2160" w:hanging="1800"/>
        <w:rPr>
          <w:color w:val="000000"/>
          <w:sz w:val="22"/>
          <w:szCs w:val="22"/>
        </w:rPr>
      </w:pPr>
    </w:p>
    <w:p w:rsidR="00E37970" w:rsidRPr="00DA7A07" w:rsidRDefault="00E37970">
      <w:pPr>
        <w:pStyle w:val="NormalWeb"/>
        <w:spacing w:before="0" w:after="0"/>
        <w:ind w:left="2160" w:hanging="1800"/>
        <w:rPr>
          <w:color w:val="000000"/>
          <w:sz w:val="22"/>
          <w:szCs w:val="22"/>
        </w:rPr>
      </w:pPr>
    </w:p>
    <w:p w:rsidR="00E37970" w:rsidRPr="00DA7A07" w:rsidRDefault="00E37970">
      <w:pPr>
        <w:ind w:left="360"/>
        <w:rPr>
          <w:rFonts w:eastAsia="MS Mincho"/>
          <w:sz w:val="22"/>
          <w:szCs w:val="22"/>
        </w:rPr>
      </w:pPr>
      <w:r w:rsidRPr="00DA7A07">
        <w:rPr>
          <w:sz w:val="22"/>
          <w:szCs w:val="22"/>
        </w:rPr>
        <w:t xml:space="preserve">Project Name </w:t>
      </w:r>
      <w:r w:rsidRPr="00DA7A07">
        <w:rPr>
          <w:sz w:val="22"/>
          <w:szCs w:val="22"/>
        </w:rPr>
        <w:tab/>
      </w:r>
      <w:r w:rsidRPr="00DA7A07">
        <w:rPr>
          <w:rFonts w:eastAsia="Times New Roman"/>
          <w:b/>
        </w:rPr>
        <w:t>DMS (Dealer Management System)</w:t>
      </w:r>
    </w:p>
    <w:p w:rsidR="00E37970" w:rsidRPr="00DA7A07" w:rsidRDefault="00E37970">
      <w:pPr>
        <w:ind w:left="360"/>
        <w:rPr>
          <w:sz w:val="22"/>
          <w:szCs w:val="22"/>
        </w:rPr>
      </w:pPr>
      <w:r w:rsidRPr="00DA7A07">
        <w:rPr>
          <w:rFonts w:eastAsia="MS Mincho"/>
          <w:sz w:val="22"/>
          <w:szCs w:val="22"/>
        </w:rPr>
        <w:t>Client</w:t>
      </w:r>
      <w:r w:rsidRPr="00DA7A07">
        <w:rPr>
          <w:rFonts w:eastAsia="MS Mincho"/>
          <w:sz w:val="22"/>
          <w:szCs w:val="22"/>
        </w:rPr>
        <w:tab/>
      </w:r>
      <w:r w:rsidRPr="00DA7A07">
        <w:rPr>
          <w:rFonts w:eastAsia="MS Mincho"/>
          <w:sz w:val="22"/>
          <w:szCs w:val="22"/>
        </w:rPr>
        <w:tab/>
        <w:t>LG Electronics India</w:t>
      </w:r>
      <w:r w:rsidRPr="00DA7A07">
        <w:rPr>
          <w:rFonts w:eastAsia="MS Mincho"/>
          <w:color w:val="FF0000"/>
          <w:sz w:val="22"/>
          <w:szCs w:val="22"/>
        </w:rPr>
        <w:t xml:space="preserve"> </w:t>
      </w:r>
      <w:r w:rsidRPr="00DA7A07">
        <w:rPr>
          <w:rFonts w:eastAsia="MS Mincho"/>
          <w:sz w:val="22"/>
          <w:szCs w:val="22"/>
        </w:rPr>
        <w:t xml:space="preserve"> </w:t>
      </w:r>
    </w:p>
    <w:p w:rsidR="00E37970" w:rsidRPr="00DA7A07" w:rsidRDefault="00E37970">
      <w:pPr>
        <w:ind w:left="360"/>
        <w:rPr>
          <w:sz w:val="22"/>
          <w:szCs w:val="22"/>
        </w:rPr>
      </w:pPr>
      <w:r w:rsidRPr="00DA7A07">
        <w:rPr>
          <w:sz w:val="22"/>
          <w:szCs w:val="22"/>
        </w:rPr>
        <w:t>Work Location</w:t>
      </w:r>
      <w:r w:rsidRPr="00DA7A07">
        <w:rPr>
          <w:sz w:val="22"/>
          <w:szCs w:val="22"/>
        </w:rPr>
        <w:tab/>
      </w:r>
      <w:r w:rsidRPr="00DA7A07">
        <w:rPr>
          <w:rFonts w:eastAsia="MS Mincho"/>
          <w:sz w:val="22"/>
          <w:szCs w:val="22"/>
        </w:rPr>
        <w:t>LG Electronics</w:t>
      </w:r>
      <w:r w:rsidRPr="00DA7A07">
        <w:rPr>
          <w:sz w:val="22"/>
          <w:szCs w:val="22"/>
        </w:rPr>
        <w:t>, Noida</w:t>
      </w:r>
    </w:p>
    <w:p w:rsidR="00E37970" w:rsidRPr="00DA7A07" w:rsidRDefault="00E37970">
      <w:pPr>
        <w:ind w:left="360"/>
        <w:rPr>
          <w:sz w:val="22"/>
          <w:szCs w:val="22"/>
        </w:rPr>
      </w:pPr>
      <w:r w:rsidRPr="00DA7A07">
        <w:rPr>
          <w:sz w:val="22"/>
          <w:szCs w:val="22"/>
        </w:rPr>
        <w:t>Duration</w:t>
      </w:r>
      <w:r w:rsidRPr="00DA7A07">
        <w:rPr>
          <w:sz w:val="22"/>
          <w:szCs w:val="22"/>
        </w:rPr>
        <w:tab/>
      </w:r>
      <w:r w:rsidRPr="00DA7A07">
        <w:rPr>
          <w:sz w:val="22"/>
          <w:szCs w:val="22"/>
        </w:rPr>
        <w:tab/>
      </w:r>
      <w:r w:rsidR="00EC1173">
        <w:rPr>
          <w:sz w:val="22"/>
          <w:szCs w:val="22"/>
        </w:rPr>
        <w:t>Jan</w:t>
      </w:r>
      <w:r w:rsidRPr="00DA7A07">
        <w:rPr>
          <w:sz w:val="22"/>
          <w:szCs w:val="22"/>
        </w:rPr>
        <w:t xml:space="preserve"> 2011 to </w:t>
      </w:r>
      <w:r w:rsidR="00EC1173">
        <w:rPr>
          <w:sz w:val="22"/>
          <w:szCs w:val="22"/>
        </w:rPr>
        <w:t xml:space="preserve">August </w:t>
      </w:r>
      <w:r w:rsidRPr="00DA7A07">
        <w:rPr>
          <w:sz w:val="22"/>
          <w:szCs w:val="22"/>
        </w:rPr>
        <w:t xml:space="preserve"> 2011</w:t>
      </w:r>
    </w:p>
    <w:p w:rsidR="00E37970" w:rsidRPr="00DA7A07" w:rsidRDefault="00E37970">
      <w:pPr>
        <w:ind w:left="360"/>
        <w:jc w:val="both"/>
        <w:rPr>
          <w:sz w:val="22"/>
          <w:szCs w:val="22"/>
        </w:rPr>
      </w:pPr>
      <w:r w:rsidRPr="00DA7A07">
        <w:rPr>
          <w:sz w:val="22"/>
          <w:szCs w:val="22"/>
        </w:rPr>
        <w:t xml:space="preserve">Platform  </w:t>
      </w:r>
      <w:r w:rsidRPr="00DA7A07">
        <w:rPr>
          <w:sz w:val="22"/>
          <w:szCs w:val="22"/>
        </w:rPr>
        <w:tab/>
      </w:r>
      <w:r w:rsidRPr="00DA7A07">
        <w:rPr>
          <w:sz w:val="22"/>
          <w:szCs w:val="22"/>
        </w:rPr>
        <w:tab/>
        <w:t>Asp.Net 3.5 using C#, SQL Server-2005,</w:t>
      </w:r>
      <w:r w:rsidR="00060C97">
        <w:rPr>
          <w:sz w:val="22"/>
          <w:szCs w:val="22"/>
        </w:rPr>
        <w:t>Pl/SQL</w:t>
      </w:r>
      <w:r w:rsidRPr="00DA7A07">
        <w:rPr>
          <w:sz w:val="22"/>
          <w:szCs w:val="22"/>
        </w:rPr>
        <w:t xml:space="preserve">  </w:t>
      </w:r>
    </w:p>
    <w:p w:rsidR="00E37970" w:rsidRPr="00DA7A07" w:rsidRDefault="00E37970">
      <w:pPr>
        <w:ind w:left="360"/>
        <w:jc w:val="both"/>
        <w:rPr>
          <w:sz w:val="22"/>
          <w:szCs w:val="22"/>
        </w:rPr>
      </w:pPr>
      <w:r w:rsidRPr="00DA7A07">
        <w:rPr>
          <w:sz w:val="22"/>
          <w:szCs w:val="22"/>
        </w:rPr>
        <w:t xml:space="preserve">Role         </w:t>
      </w:r>
      <w:r w:rsidR="005565A1" w:rsidRPr="00DA7A07">
        <w:rPr>
          <w:sz w:val="22"/>
          <w:szCs w:val="22"/>
        </w:rPr>
        <w:tab/>
      </w:r>
      <w:r w:rsidR="005565A1" w:rsidRPr="00DA7A07">
        <w:rPr>
          <w:sz w:val="22"/>
          <w:szCs w:val="22"/>
        </w:rPr>
        <w:tab/>
      </w:r>
      <w:r w:rsidRPr="00DA7A07">
        <w:rPr>
          <w:sz w:val="22"/>
        </w:rPr>
        <w:t>Software Developer</w:t>
      </w:r>
      <w:r w:rsidRPr="00DA7A07">
        <w:rPr>
          <w:sz w:val="22"/>
          <w:szCs w:val="22"/>
        </w:rPr>
        <w:t xml:space="preserve">              </w:t>
      </w:r>
    </w:p>
    <w:p w:rsidR="00E37970" w:rsidRPr="00DA7A07" w:rsidRDefault="00E37970">
      <w:pPr>
        <w:ind w:firstLine="360"/>
        <w:rPr>
          <w:sz w:val="22"/>
          <w:szCs w:val="22"/>
        </w:rPr>
      </w:pPr>
      <w:r w:rsidRPr="00DA7A07">
        <w:rPr>
          <w:sz w:val="22"/>
          <w:szCs w:val="22"/>
        </w:rPr>
        <w:t xml:space="preserve">Responsibilities   </w:t>
      </w:r>
      <w:r w:rsidR="005565A1" w:rsidRPr="00DA7A07">
        <w:rPr>
          <w:sz w:val="22"/>
          <w:szCs w:val="22"/>
        </w:rPr>
        <w:tab/>
      </w:r>
      <w:r w:rsidRPr="00DA7A07">
        <w:rPr>
          <w:sz w:val="22"/>
          <w:szCs w:val="22"/>
        </w:rPr>
        <w:t xml:space="preserve"> Coding, Create Database Tables &amp; Procedures, Unit Testing</w:t>
      </w:r>
    </w:p>
    <w:p w:rsidR="00E37970" w:rsidRPr="00DA7A07" w:rsidRDefault="00E37970">
      <w:pPr>
        <w:ind w:firstLine="360"/>
        <w:rPr>
          <w:sz w:val="22"/>
          <w:szCs w:val="22"/>
          <w:lang w:val="en-GB"/>
        </w:rPr>
      </w:pPr>
      <w:r w:rsidRPr="00DA7A07">
        <w:rPr>
          <w:sz w:val="22"/>
          <w:szCs w:val="22"/>
        </w:rPr>
        <w:t xml:space="preserve">Team Size </w:t>
      </w:r>
      <w:r w:rsidRPr="00DA7A07">
        <w:rPr>
          <w:sz w:val="22"/>
          <w:szCs w:val="22"/>
        </w:rPr>
        <w:tab/>
      </w:r>
      <w:r w:rsidRPr="00DA7A07">
        <w:rPr>
          <w:sz w:val="22"/>
          <w:szCs w:val="22"/>
        </w:rPr>
        <w:tab/>
        <w:t>7</w:t>
      </w:r>
    </w:p>
    <w:p w:rsidR="00E37970" w:rsidRPr="00DA7A07" w:rsidRDefault="00E37970">
      <w:pPr>
        <w:ind w:left="2160" w:hanging="1800"/>
        <w:rPr>
          <w:sz w:val="22"/>
          <w:szCs w:val="22"/>
          <w:lang w:val="en-GB"/>
        </w:rPr>
      </w:pPr>
      <w:r w:rsidRPr="00DA7A07">
        <w:rPr>
          <w:sz w:val="22"/>
          <w:szCs w:val="22"/>
          <w:lang w:val="en-GB"/>
        </w:rPr>
        <w:t>Description</w:t>
      </w:r>
      <w:r w:rsidRPr="00DA7A07">
        <w:rPr>
          <w:sz w:val="22"/>
          <w:szCs w:val="22"/>
          <w:lang w:val="en-GB"/>
        </w:rPr>
        <w:tab/>
        <w:t>DMS is used by All Shoppe and Dealer of LG for creating Invoice of shelling Product and Managing their stock.</w:t>
      </w:r>
    </w:p>
    <w:p w:rsidR="00E37970" w:rsidRPr="00DA7A07" w:rsidRDefault="00E37970">
      <w:pPr>
        <w:ind w:left="2160" w:hanging="1800"/>
        <w:rPr>
          <w:sz w:val="22"/>
          <w:szCs w:val="22"/>
          <w:lang w:val="en-GB"/>
        </w:rPr>
      </w:pPr>
    </w:p>
    <w:p w:rsidR="00E37970" w:rsidRPr="00DA7A07" w:rsidRDefault="00E37970">
      <w:pPr>
        <w:ind w:left="360"/>
        <w:rPr>
          <w:sz w:val="22"/>
          <w:szCs w:val="22"/>
        </w:rPr>
      </w:pPr>
    </w:p>
    <w:p w:rsidR="00E37970" w:rsidRPr="00DA7A07" w:rsidRDefault="00E37970">
      <w:pPr>
        <w:ind w:left="360"/>
        <w:rPr>
          <w:rFonts w:eastAsia="MS Mincho"/>
          <w:sz w:val="22"/>
          <w:szCs w:val="22"/>
        </w:rPr>
      </w:pPr>
      <w:r w:rsidRPr="00DA7A07">
        <w:rPr>
          <w:sz w:val="22"/>
          <w:szCs w:val="22"/>
        </w:rPr>
        <w:t xml:space="preserve">Project Name </w:t>
      </w:r>
      <w:r w:rsidRPr="00DA7A07">
        <w:rPr>
          <w:sz w:val="22"/>
          <w:szCs w:val="22"/>
        </w:rPr>
        <w:tab/>
      </w:r>
      <w:r w:rsidRPr="00DA7A07">
        <w:rPr>
          <w:rFonts w:eastAsia="MS Mincho"/>
          <w:b/>
          <w:sz w:val="22"/>
          <w:szCs w:val="22"/>
        </w:rPr>
        <w:t>Apollo Munich Intranet Portal (AMIP)</w:t>
      </w:r>
    </w:p>
    <w:p w:rsidR="00E37970" w:rsidRPr="00DA7A07" w:rsidRDefault="00E37970">
      <w:pPr>
        <w:ind w:left="360"/>
        <w:rPr>
          <w:sz w:val="22"/>
          <w:szCs w:val="22"/>
        </w:rPr>
      </w:pPr>
      <w:r w:rsidRPr="00DA7A07">
        <w:rPr>
          <w:rFonts w:eastAsia="MS Mincho"/>
          <w:sz w:val="22"/>
          <w:szCs w:val="22"/>
        </w:rPr>
        <w:t>Client</w:t>
      </w:r>
      <w:r w:rsidRPr="00DA7A07">
        <w:rPr>
          <w:rFonts w:eastAsia="MS Mincho"/>
          <w:sz w:val="22"/>
          <w:szCs w:val="22"/>
        </w:rPr>
        <w:tab/>
      </w:r>
      <w:r w:rsidRPr="00DA7A07">
        <w:rPr>
          <w:rFonts w:eastAsia="MS Mincho"/>
          <w:sz w:val="22"/>
          <w:szCs w:val="22"/>
        </w:rPr>
        <w:tab/>
        <w:t xml:space="preserve">Apollo Munich (Health insurance), Gurgaon </w:t>
      </w:r>
    </w:p>
    <w:p w:rsidR="00E37970" w:rsidRPr="00DA7A07" w:rsidRDefault="00E37970">
      <w:pPr>
        <w:ind w:left="360"/>
        <w:rPr>
          <w:sz w:val="22"/>
          <w:szCs w:val="22"/>
        </w:rPr>
      </w:pPr>
      <w:r w:rsidRPr="00DA7A07">
        <w:rPr>
          <w:sz w:val="22"/>
          <w:szCs w:val="22"/>
        </w:rPr>
        <w:t>Work Location</w:t>
      </w:r>
      <w:r w:rsidRPr="00DA7A07">
        <w:rPr>
          <w:sz w:val="22"/>
          <w:szCs w:val="22"/>
        </w:rPr>
        <w:tab/>
        <w:t>Remiel Softech Solutions, Noida</w:t>
      </w:r>
    </w:p>
    <w:p w:rsidR="00E37970" w:rsidRPr="00DA7A07" w:rsidRDefault="00E37970">
      <w:pPr>
        <w:ind w:left="360"/>
        <w:rPr>
          <w:sz w:val="22"/>
          <w:szCs w:val="22"/>
        </w:rPr>
      </w:pPr>
      <w:r w:rsidRPr="00DA7A07">
        <w:rPr>
          <w:sz w:val="22"/>
          <w:szCs w:val="22"/>
        </w:rPr>
        <w:t>Duration</w:t>
      </w:r>
      <w:r w:rsidRPr="00DA7A07">
        <w:rPr>
          <w:sz w:val="22"/>
          <w:szCs w:val="22"/>
        </w:rPr>
        <w:tab/>
      </w:r>
      <w:r w:rsidRPr="00DA7A07">
        <w:rPr>
          <w:sz w:val="22"/>
          <w:szCs w:val="22"/>
        </w:rPr>
        <w:tab/>
      </w:r>
      <w:r w:rsidR="00EC1173">
        <w:rPr>
          <w:sz w:val="22"/>
          <w:szCs w:val="22"/>
        </w:rPr>
        <w:t xml:space="preserve">February </w:t>
      </w:r>
      <w:r w:rsidRPr="00DA7A07">
        <w:rPr>
          <w:sz w:val="22"/>
          <w:szCs w:val="22"/>
        </w:rPr>
        <w:t xml:space="preserve"> 2010 to December 2010</w:t>
      </w:r>
    </w:p>
    <w:p w:rsidR="00E37970" w:rsidRPr="00DA7A07" w:rsidRDefault="00E37970">
      <w:pPr>
        <w:ind w:left="360"/>
        <w:jc w:val="both"/>
        <w:rPr>
          <w:sz w:val="22"/>
          <w:szCs w:val="22"/>
        </w:rPr>
      </w:pPr>
      <w:r w:rsidRPr="00DA7A07">
        <w:rPr>
          <w:sz w:val="22"/>
          <w:szCs w:val="22"/>
        </w:rPr>
        <w:t xml:space="preserve">Platform  </w:t>
      </w:r>
      <w:r w:rsidRPr="00DA7A07">
        <w:rPr>
          <w:sz w:val="22"/>
          <w:szCs w:val="22"/>
        </w:rPr>
        <w:tab/>
      </w:r>
      <w:r w:rsidRPr="00DA7A07">
        <w:rPr>
          <w:sz w:val="22"/>
          <w:szCs w:val="22"/>
        </w:rPr>
        <w:tab/>
        <w:t xml:space="preserve">Asp.Net 3.5 using C#, WCF, Ajax, SQL Server-2005   </w:t>
      </w:r>
    </w:p>
    <w:p w:rsidR="00E37970" w:rsidRPr="00DA7A07" w:rsidRDefault="00E37970">
      <w:pPr>
        <w:ind w:left="360"/>
        <w:jc w:val="both"/>
        <w:rPr>
          <w:sz w:val="22"/>
          <w:szCs w:val="22"/>
        </w:rPr>
      </w:pPr>
      <w:r w:rsidRPr="00DA7A07">
        <w:rPr>
          <w:sz w:val="22"/>
          <w:szCs w:val="22"/>
        </w:rPr>
        <w:t xml:space="preserve">Role           </w:t>
      </w:r>
      <w:r w:rsidR="005565A1" w:rsidRPr="00DA7A07">
        <w:rPr>
          <w:sz w:val="22"/>
          <w:szCs w:val="22"/>
        </w:rPr>
        <w:tab/>
      </w:r>
      <w:r w:rsidR="005565A1" w:rsidRPr="00DA7A07">
        <w:rPr>
          <w:sz w:val="22"/>
          <w:szCs w:val="22"/>
        </w:rPr>
        <w:tab/>
      </w:r>
      <w:r w:rsidRPr="00DA7A07">
        <w:rPr>
          <w:sz w:val="22"/>
        </w:rPr>
        <w:t>Software Developer</w:t>
      </w:r>
      <w:r w:rsidRPr="00DA7A07">
        <w:rPr>
          <w:sz w:val="22"/>
          <w:szCs w:val="22"/>
        </w:rPr>
        <w:t xml:space="preserve">                              </w:t>
      </w:r>
    </w:p>
    <w:p w:rsidR="00E37970" w:rsidRPr="00DA7A07" w:rsidRDefault="00E37970">
      <w:pPr>
        <w:ind w:firstLine="360"/>
        <w:rPr>
          <w:sz w:val="22"/>
          <w:szCs w:val="22"/>
        </w:rPr>
      </w:pPr>
      <w:r w:rsidRPr="00DA7A07">
        <w:rPr>
          <w:sz w:val="22"/>
          <w:szCs w:val="22"/>
        </w:rPr>
        <w:t xml:space="preserve">Responsibilities  </w:t>
      </w:r>
      <w:r w:rsidRPr="00DA7A07">
        <w:rPr>
          <w:sz w:val="22"/>
          <w:szCs w:val="22"/>
        </w:rPr>
        <w:tab/>
        <w:t>Coding, Create Database Tables &amp; Procedures, Unit Testing</w:t>
      </w:r>
    </w:p>
    <w:p w:rsidR="00E37970" w:rsidRPr="00DA7A07" w:rsidRDefault="00E37970">
      <w:pPr>
        <w:ind w:firstLine="360"/>
        <w:rPr>
          <w:sz w:val="22"/>
          <w:szCs w:val="22"/>
          <w:lang w:val="en-GB"/>
        </w:rPr>
      </w:pPr>
      <w:r w:rsidRPr="00DA7A07">
        <w:rPr>
          <w:sz w:val="22"/>
          <w:szCs w:val="22"/>
        </w:rPr>
        <w:lastRenderedPageBreak/>
        <w:t>Team Size</w:t>
      </w:r>
      <w:r w:rsidRPr="00DA7A07">
        <w:rPr>
          <w:sz w:val="22"/>
          <w:szCs w:val="22"/>
        </w:rPr>
        <w:tab/>
      </w:r>
      <w:r w:rsidRPr="00DA7A07">
        <w:rPr>
          <w:sz w:val="22"/>
          <w:szCs w:val="22"/>
        </w:rPr>
        <w:tab/>
        <w:t>10</w:t>
      </w:r>
    </w:p>
    <w:p w:rsidR="00E37970" w:rsidRPr="00DA7A07" w:rsidRDefault="00E37970">
      <w:pPr>
        <w:pStyle w:val="PlainText"/>
        <w:ind w:left="2160" w:hanging="1800"/>
        <w:rPr>
          <w:rFonts w:ascii="Times New Roman" w:hAnsi="Times New Roman" w:cs="Times New Roman"/>
          <w:sz w:val="22"/>
          <w:szCs w:val="22"/>
          <w:lang w:val="en-GB"/>
        </w:rPr>
      </w:pPr>
      <w:r w:rsidRPr="00DA7A07">
        <w:rPr>
          <w:rFonts w:ascii="Times New Roman" w:hAnsi="Times New Roman" w:cs="Times New Roman"/>
          <w:sz w:val="22"/>
          <w:szCs w:val="22"/>
          <w:lang w:val="en-GB"/>
        </w:rPr>
        <w:t>Description</w:t>
      </w:r>
      <w:r w:rsidRPr="00DA7A07">
        <w:rPr>
          <w:rFonts w:ascii="Times New Roman" w:hAnsi="Times New Roman" w:cs="Times New Roman"/>
          <w:sz w:val="22"/>
          <w:szCs w:val="22"/>
          <w:lang w:val="en-GB"/>
        </w:rPr>
        <w:tab/>
        <w:t xml:space="preserve">AMIP is a intranet portal site which is used by Apollo </w:t>
      </w:r>
    </w:p>
    <w:p w:rsidR="00F40545" w:rsidRDefault="00E37970" w:rsidP="00EC1173">
      <w:pPr>
        <w:pStyle w:val="PlainText"/>
        <w:ind w:left="2160"/>
        <w:rPr>
          <w:rFonts w:ascii="Times New Roman" w:hAnsi="Times New Roman" w:cs="Times New Roman"/>
          <w:sz w:val="22"/>
          <w:szCs w:val="22"/>
          <w:lang w:val="en-GB"/>
        </w:rPr>
      </w:pPr>
      <w:r w:rsidRPr="00DA7A07">
        <w:rPr>
          <w:rFonts w:ascii="Times New Roman" w:hAnsi="Times New Roman" w:cs="Times New Roman"/>
          <w:sz w:val="22"/>
          <w:szCs w:val="22"/>
          <w:lang w:val="en-GB"/>
        </w:rPr>
        <w:t>Munch employees for their regular internal activities. The portal includes following modules Help-Desk, HR application Event and celebration, Company News and corporate calendar etc. The portal also provides the facility to schedule internal training facility through Help Desk. HR module facilitates a whole hiring process from organizing the interview to induction of the employee.</w:t>
      </w:r>
    </w:p>
    <w:p w:rsidR="00A62E03" w:rsidRPr="00EC1173" w:rsidRDefault="00A62E03" w:rsidP="00EC1173">
      <w:pPr>
        <w:pStyle w:val="PlainText"/>
        <w:ind w:left="2160"/>
        <w:rPr>
          <w:rFonts w:ascii="Times New Roman" w:hAnsi="Times New Roman" w:cs="Times New Roman"/>
          <w:sz w:val="22"/>
          <w:szCs w:val="22"/>
          <w:lang w:val="en-GB"/>
        </w:rPr>
      </w:pPr>
    </w:p>
    <w:p w:rsidR="00E37970" w:rsidRPr="00DA7A07" w:rsidRDefault="00E966A3">
      <w:pPr>
        <w:ind w:right="-720"/>
        <w:rPr>
          <w:sz w:val="22"/>
          <w:szCs w:val="22"/>
        </w:rPr>
      </w:pPr>
      <w:r w:rsidRPr="00E966A3">
        <w:pict>
          <v:shape id="_x0000_s2054" type="#_x0000_t202" style="position:absolute;margin-left:-5.7pt;margin-top:8.1pt;width:532.35pt;height:19.35pt;z-index:251657728;mso-wrap-distance-left:9.05pt;mso-wrap-distance-right:9.05pt" fillcolor="silver" strokecolor="silver" strokeweight=".05pt">
            <v:fill color2="#3f3f3f"/>
            <v:stroke color2="#3f3f3f"/>
            <v:textbox inset="7.9pt,4.3pt,7.9pt,4.3pt">
              <w:txbxContent>
                <w:p w:rsidR="00E37970" w:rsidRDefault="00E37970">
                  <w:r>
                    <w:rPr>
                      <w:rFonts w:ascii="Garamond" w:hAnsi="Garamond" w:cs="Garamond"/>
                      <w:b/>
                    </w:rPr>
                    <w:t>PERSONAL DETAILS</w:t>
                  </w:r>
                </w:p>
              </w:txbxContent>
            </v:textbox>
          </v:shape>
        </w:pict>
      </w:r>
    </w:p>
    <w:p w:rsidR="00E37970" w:rsidRPr="00DA7A07" w:rsidRDefault="00E37970">
      <w:pPr>
        <w:ind w:right="-720"/>
        <w:rPr>
          <w:sz w:val="22"/>
          <w:szCs w:val="22"/>
        </w:rPr>
      </w:pPr>
    </w:p>
    <w:p w:rsidR="00E37970" w:rsidRPr="00DA7A07" w:rsidRDefault="00E37970">
      <w:pPr>
        <w:ind w:right="-720"/>
        <w:rPr>
          <w:sz w:val="22"/>
          <w:szCs w:val="22"/>
        </w:rPr>
      </w:pPr>
    </w:p>
    <w:p w:rsidR="00E37970" w:rsidRPr="00DA7A07" w:rsidRDefault="00E37970">
      <w:pPr>
        <w:ind w:firstLine="360"/>
        <w:rPr>
          <w:bCs/>
          <w:sz w:val="22"/>
          <w:szCs w:val="22"/>
        </w:rPr>
      </w:pPr>
    </w:p>
    <w:p w:rsidR="00E37970" w:rsidRPr="00DA7A07" w:rsidRDefault="00E37970">
      <w:pPr>
        <w:ind w:firstLine="360"/>
        <w:rPr>
          <w:bCs/>
          <w:sz w:val="22"/>
          <w:szCs w:val="22"/>
        </w:rPr>
      </w:pPr>
      <w:r w:rsidRPr="00DA7A07">
        <w:rPr>
          <w:bCs/>
          <w:sz w:val="22"/>
          <w:szCs w:val="22"/>
        </w:rPr>
        <w:t>Date of Birth</w:t>
      </w:r>
      <w:r w:rsidRPr="00DA7A07">
        <w:rPr>
          <w:bCs/>
          <w:sz w:val="22"/>
          <w:szCs w:val="22"/>
        </w:rPr>
        <w:tab/>
      </w:r>
      <w:r w:rsidRPr="00DA7A07">
        <w:rPr>
          <w:bCs/>
          <w:sz w:val="22"/>
          <w:szCs w:val="22"/>
        </w:rPr>
        <w:tab/>
      </w:r>
      <w:r w:rsidRPr="00DA7A07">
        <w:rPr>
          <w:bCs/>
          <w:sz w:val="22"/>
          <w:szCs w:val="22"/>
        </w:rPr>
        <w:tab/>
        <w:t>21-March-1987</w:t>
      </w:r>
    </w:p>
    <w:p w:rsidR="00E37970" w:rsidRPr="00DA7A07" w:rsidRDefault="00E37970">
      <w:pPr>
        <w:ind w:firstLine="360"/>
        <w:rPr>
          <w:bCs/>
          <w:sz w:val="22"/>
          <w:szCs w:val="22"/>
        </w:rPr>
      </w:pPr>
    </w:p>
    <w:p w:rsidR="00E37970" w:rsidRPr="00DA7A07" w:rsidRDefault="00E37970">
      <w:pPr>
        <w:ind w:firstLine="360"/>
        <w:rPr>
          <w:bCs/>
          <w:sz w:val="22"/>
          <w:szCs w:val="22"/>
        </w:rPr>
      </w:pPr>
      <w:r w:rsidRPr="00DA7A07">
        <w:rPr>
          <w:bCs/>
          <w:sz w:val="22"/>
          <w:szCs w:val="22"/>
        </w:rPr>
        <w:t>Marital Status</w:t>
      </w:r>
      <w:r w:rsidRPr="00DA7A07">
        <w:rPr>
          <w:bCs/>
          <w:sz w:val="22"/>
          <w:szCs w:val="22"/>
        </w:rPr>
        <w:tab/>
      </w:r>
      <w:r w:rsidRPr="00DA7A07">
        <w:rPr>
          <w:bCs/>
          <w:sz w:val="22"/>
          <w:szCs w:val="22"/>
        </w:rPr>
        <w:tab/>
      </w:r>
      <w:r w:rsidRPr="00DA7A07">
        <w:rPr>
          <w:bCs/>
          <w:sz w:val="22"/>
          <w:szCs w:val="22"/>
        </w:rPr>
        <w:tab/>
        <w:t>Single</w:t>
      </w:r>
    </w:p>
    <w:p w:rsidR="00E37970" w:rsidRPr="00DA7A07" w:rsidRDefault="00E37970">
      <w:pPr>
        <w:ind w:firstLine="360"/>
        <w:rPr>
          <w:bCs/>
          <w:sz w:val="22"/>
          <w:szCs w:val="22"/>
        </w:rPr>
      </w:pPr>
    </w:p>
    <w:p w:rsidR="00E37970" w:rsidRPr="00DA7A07" w:rsidRDefault="00E37970">
      <w:pPr>
        <w:ind w:firstLine="360"/>
        <w:rPr>
          <w:bCs/>
          <w:sz w:val="22"/>
          <w:szCs w:val="22"/>
        </w:rPr>
      </w:pPr>
      <w:r w:rsidRPr="00DA7A07">
        <w:rPr>
          <w:bCs/>
          <w:sz w:val="22"/>
          <w:szCs w:val="22"/>
        </w:rPr>
        <w:t>Father’s Name</w:t>
      </w:r>
      <w:r w:rsidRPr="00DA7A07">
        <w:rPr>
          <w:bCs/>
          <w:sz w:val="22"/>
          <w:szCs w:val="22"/>
        </w:rPr>
        <w:tab/>
      </w:r>
      <w:r w:rsidRPr="00DA7A07">
        <w:rPr>
          <w:bCs/>
          <w:sz w:val="22"/>
          <w:szCs w:val="22"/>
        </w:rPr>
        <w:tab/>
      </w:r>
      <w:r w:rsidRPr="00DA7A07">
        <w:rPr>
          <w:bCs/>
          <w:sz w:val="22"/>
          <w:szCs w:val="22"/>
        </w:rPr>
        <w:tab/>
        <w:t>Md. Sarfuddin Ahmad</w:t>
      </w:r>
    </w:p>
    <w:p w:rsidR="00E37970" w:rsidRPr="00DA7A07" w:rsidRDefault="00E37970">
      <w:pPr>
        <w:ind w:firstLine="360"/>
        <w:rPr>
          <w:bCs/>
          <w:sz w:val="22"/>
          <w:szCs w:val="22"/>
        </w:rPr>
      </w:pPr>
    </w:p>
    <w:p w:rsidR="00E37970" w:rsidRPr="00DA7A07" w:rsidRDefault="00E37970">
      <w:pPr>
        <w:ind w:firstLine="360"/>
        <w:rPr>
          <w:bCs/>
          <w:sz w:val="22"/>
          <w:szCs w:val="22"/>
        </w:rPr>
      </w:pPr>
      <w:r w:rsidRPr="00DA7A07">
        <w:rPr>
          <w:bCs/>
          <w:sz w:val="22"/>
          <w:szCs w:val="22"/>
        </w:rPr>
        <w:t>Address</w:t>
      </w:r>
      <w:r w:rsidRPr="00DA7A07">
        <w:rPr>
          <w:bCs/>
          <w:sz w:val="22"/>
          <w:szCs w:val="22"/>
        </w:rPr>
        <w:tab/>
      </w:r>
      <w:r w:rsidRPr="00DA7A07">
        <w:rPr>
          <w:bCs/>
          <w:sz w:val="22"/>
          <w:szCs w:val="22"/>
        </w:rPr>
        <w:tab/>
      </w:r>
      <w:r w:rsidRPr="00DA7A07">
        <w:rPr>
          <w:bCs/>
          <w:sz w:val="22"/>
          <w:szCs w:val="22"/>
        </w:rPr>
        <w:tab/>
      </w:r>
      <w:r w:rsidRPr="00DA7A07">
        <w:rPr>
          <w:bCs/>
          <w:sz w:val="22"/>
          <w:szCs w:val="22"/>
        </w:rPr>
        <w:tab/>
        <w:t xml:space="preserve">F-232/1, Block-F, Abdul Fazal Enclave Part 2 </w:t>
      </w:r>
    </w:p>
    <w:p w:rsidR="00E37970" w:rsidRPr="00DA7A07" w:rsidRDefault="00E37970">
      <w:pPr>
        <w:ind w:left="2880" w:firstLine="720"/>
        <w:rPr>
          <w:bCs/>
          <w:sz w:val="22"/>
          <w:szCs w:val="22"/>
        </w:rPr>
      </w:pPr>
      <w:r w:rsidRPr="00DA7A07">
        <w:rPr>
          <w:bCs/>
          <w:sz w:val="22"/>
          <w:szCs w:val="22"/>
        </w:rPr>
        <w:t>Shaheen Bagh Jamia Nagar, New Delhi- 100025</w:t>
      </w: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ind w:left="2880" w:firstLine="720"/>
        <w:rPr>
          <w:bCs/>
          <w:sz w:val="22"/>
          <w:szCs w:val="22"/>
        </w:rPr>
      </w:pPr>
    </w:p>
    <w:p w:rsidR="00E37970" w:rsidRPr="00DA7A07" w:rsidRDefault="00E37970">
      <w:pPr>
        <w:spacing w:line="360" w:lineRule="auto"/>
        <w:ind w:firstLine="360"/>
        <w:jc w:val="both"/>
        <w:rPr>
          <w:sz w:val="22"/>
          <w:szCs w:val="22"/>
        </w:rPr>
      </w:pPr>
    </w:p>
    <w:p w:rsidR="00E37970" w:rsidRPr="00DA7A07" w:rsidRDefault="00E37970">
      <w:pPr>
        <w:spacing w:line="360" w:lineRule="auto"/>
        <w:ind w:firstLine="360"/>
        <w:jc w:val="both"/>
        <w:rPr>
          <w:sz w:val="22"/>
          <w:szCs w:val="22"/>
        </w:rPr>
      </w:pPr>
    </w:p>
    <w:p w:rsidR="00E37970" w:rsidRPr="00DA7A07" w:rsidRDefault="00E37970">
      <w:pPr>
        <w:spacing w:line="360" w:lineRule="auto"/>
        <w:ind w:firstLine="360"/>
        <w:jc w:val="both"/>
        <w:rPr>
          <w:sz w:val="22"/>
          <w:szCs w:val="22"/>
        </w:rPr>
      </w:pPr>
      <w:r w:rsidRPr="00DA7A07">
        <w:rPr>
          <w:sz w:val="22"/>
          <w:szCs w:val="22"/>
        </w:rPr>
        <w:t xml:space="preserve">Place: </w:t>
      </w:r>
    </w:p>
    <w:p w:rsidR="00E37970" w:rsidRPr="00DA7A07" w:rsidRDefault="00E37970">
      <w:pPr>
        <w:spacing w:line="360" w:lineRule="auto"/>
        <w:ind w:firstLine="360"/>
      </w:pPr>
      <w:r w:rsidRPr="00DA7A07">
        <w:rPr>
          <w:sz w:val="22"/>
          <w:szCs w:val="22"/>
        </w:rPr>
        <w:t xml:space="preserve">Date: </w:t>
      </w:r>
      <w:r w:rsidRPr="00DA7A07">
        <w:rPr>
          <w:sz w:val="22"/>
          <w:szCs w:val="22"/>
        </w:rPr>
        <w:tab/>
        <w:t xml:space="preserve"> </w:t>
      </w:r>
      <w:r w:rsidRPr="00DA7A07">
        <w:rPr>
          <w:sz w:val="22"/>
          <w:szCs w:val="22"/>
        </w:rPr>
        <w:tab/>
      </w:r>
      <w:r w:rsidRPr="00DA7A07">
        <w:rPr>
          <w:sz w:val="22"/>
          <w:szCs w:val="22"/>
        </w:rPr>
        <w:tab/>
      </w:r>
      <w:r w:rsidRPr="00DA7A07">
        <w:rPr>
          <w:sz w:val="22"/>
          <w:szCs w:val="22"/>
        </w:rPr>
        <w:tab/>
      </w:r>
      <w:r w:rsidRPr="00DA7A07">
        <w:rPr>
          <w:sz w:val="22"/>
          <w:szCs w:val="22"/>
        </w:rPr>
        <w:tab/>
      </w:r>
      <w:r w:rsidRPr="00DA7A07">
        <w:rPr>
          <w:sz w:val="22"/>
          <w:szCs w:val="22"/>
        </w:rPr>
        <w:tab/>
      </w:r>
      <w:r w:rsidRPr="00DA7A07">
        <w:rPr>
          <w:sz w:val="22"/>
          <w:szCs w:val="22"/>
        </w:rPr>
        <w:tab/>
      </w:r>
      <w:r w:rsidRPr="00DA7A07">
        <w:rPr>
          <w:sz w:val="22"/>
          <w:szCs w:val="22"/>
        </w:rPr>
        <w:tab/>
        <w:t xml:space="preserve">  (Shahbaz Ahmad)           </w:t>
      </w:r>
    </w:p>
    <w:sectPr w:rsidR="00E37970" w:rsidRPr="00DA7A07" w:rsidSect="003C2B8E">
      <w:headerReference w:type="even" r:id="rId16"/>
      <w:headerReference w:type="default" r:id="rId17"/>
      <w:footerReference w:type="even" r:id="rId18"/>
      <w:footerReference w:type="default" r:id="rId19"/>
      <w:headerReference w:type="first" r:id="rId20"/>
      <w:footerReference w:type="first" r:id="rId21"/>
      <w:pgSz w:w="11906" w:h="16838"/>
      <w:pgMar w:top="1136" w:right="704" w:bottom="1136" w:left="704" w:header="720" w:footer="574" w:gutter="0"/>
      <w:pgBorders>
        <w:top w:val="single" w:sz="1" w:space="31" w:color="000000" w:shadow="1"/>
        <w:left w:val="single" w:sz="1" w:space="12" w:color="000000" w:shadow="1"/>
        <w:bottom w:val="single" w:sz="1" w:space="12" w:color="000000" w:shadow="1"/>
        <w:right w:val="single" w:sz="1" w:space="12" w:color="00000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A44" w:rsidRDefault="00A92A44">
      <w:r>
        <w:separator/>
      </w:r>
    </w:p>
  </w:endnote>
  <w:endnote w:type="continuationSeparator" w:id="1">
    <w:p w:rsidR="00A92A44" w:rsidRDefault="00A92A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mbus Sans L">
    <w:altName w:val="Arial"/>
    <w:charset w:val="00"/>
    <w:family w:val="swiss"/>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yntax-Black">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pPr>
      <w:pStyle w:val="Footer"/>
      <w:ind w:firstLine="2160"/>
      <w:jc w:val="center"/>
    </w:pPr>
    <w:r>
      <w:t xml:space="preserve">Page </w:t>
    </w:r>
    <w:r w:rsidR="00E966A3">
      <w:rPr>
        <w:b w:val="0"/>
        <w:bCs/>
        <w:sz w:val="24"/>
        <w:szCs w:val="24"/>
      </w:rPr>
      <w:fldChar w:fldCharType="begin"/>
    </w:r>
    <w:r>
      <w:rPr>
        <w:b w:val="0"/>
        <w:bCs/>
        <w:sz w:val="24"/>
        <w:szCs w:val="24"/>
      </w:rPr>
      <w:instrText xml:space="preserve"> PAGE </w:instrText>
    </w:r>
    <w:r w:rsidR="00E966A3">
      <w:rPr>
        <w:b w:val="0"/>
        <w:bCs/>
        <w:sz w:val="24"/>
        <w:szCs w:val="24"/>
      </w:rPr>
      <w:fldChar w:fldCharType="separate"/>
    </w:r>
    <w:r w:rsidR="002A0905">
      <w:rPr>
        <w:b w:val="0"/>
        <w:bCs/>
        <w:noProof/>
        <w:sz w:val="24"/>
        <w:szCs w:val="24"/>
      </w:rPr>
      <w:t>1</w:t>
    </w:r>
    <w:r w:rsidR="00E966A3">
      <w:rPr>
        <w:b w:val="0"/>
        <w:bCs/>
        <w:sz w:val="24"/>
        <w:szCs w:val="24"/>
      </w:rPr>
      <w:fldChar w:fldCharType="end"/>
    </w:r>
    <w:r>
      <w:t xml:space="preserve"> of </w:t>
    </w:r>
    <w:r w:rsidR="00E966A3">
      <w:rPr>
        <w:b w:val="0"/>
        <w:bCs/>
        <w:sz w:val="24"/>
        <w:szCs w:val="24"/>
      </w:rPr>
      <w:fldChar w:fldCharType="begin"/>
    </w:r>
    <w:r>
      <w:rPr>
        <w:b w:val="0"/>
        <w:bCs/>
        <w:sz w:val="24"/>
        <w:szCs w:val="24"/>
      </w:rPr>
      <w:instrText xml:space="preserve"> NUMPAGES \*Arabic </w:instrText>
    </w:r>
    <w:r w:rsidR="00E966A3">
      <w:rPr>
        <w:b w:val="0"/>
        <w:bCs/>
        <w:sz w:val="24"/>
        <w:szCs w:val="24"/>
      </w:rPr>
      <w:fldChar w:fldCharType="separate"/>
    </w:r>
    <w:r w:rsidR="002A0905">
      <w:rPr>
        <w:b w:val="0"/>
        <w:bCs/>
        <w:noProof/>
        <w:sz w:val="24"/>
        <w:szCs w:val="24"/>
      </w:rPr>
      <w:t>1</w:t>
    </w:r>
    <w:r w:rsidR="00E966A3">
      <w:rPr>
        <w:b w:val="0"/>
        <w:bCs/>
        <w:sz w:val="24"/>
        <w:szCs w:val="24"/>
      </w:rPr>
      <w:fldChar w:fldCharType="end"/>
    </w:r>
  </w:p>
  <w:p w:rsidR="00E37970" w:rsidRDefault="00E379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966A3">
    <w:pPr>
      <w:pStyle w:val="Footer"/>
      <w:ind w:firstLine="1440"/>
      <w:jc w:val="center"/>
    </w:pPr>
    <w:r>
      <w:pict>
        <v:shapetype id="_x0000_t202" coordsize="21600,21600" o:spt="202" path="m,l,21600r21600,l21600,xe">
          <v:stroke joinstyle="miter"/>
          <v:path gradientshapeok="t" o:connecttype="rect"/>
        </v:shapetype>
        <v:shape id="_x0000_s1025" type="#_x0000_t202" style="position:absolute;left:0;text-align:left;margin-left:532.1pt;margin-top:.05pt;width:15.85pt;height:13.55pt;z-index:-251658752;mso-wrap-distance-left:0;mso-wrap-distance-right:0;mso-position-horizontal-relative:page" stroked="f">
          <v:fill color2="black"/>
          <v:textbox inset="0,0,0,0">
            <w:txbxContent>
              <w:p w:rsidR="00E37970" w:rsidRDefault="00E966A3">
                <w:pPr>
                  <w:pStyle w:val="Footer"/>
                </w:pPr>
                <w:r>
                  <w:rPr>
                    <w:rStyle w:val="PageNumber"/>
                  </w:rPr>
                  <w:fldChar w:fldCharType="begin"/>
                </w:r>
                <w:r w:rsidR="00E37970">
                  <w:rPr>
                    <w:rStyle w:val="PageNumber"/>
                  </w:rPr>
                  <w:instrText xml:space="preserve"> PAGE \*Arabic </w:instrText>
                </w:r>
                <w:r>
                  <w:rPr>
                    <w:rStyle w:val="PageNumber"/>
                  </w:rPr>
                  <w:fldChar w:fldCharType="separate"/>
                </w:r>
                <w:r w:rsidR="002A0905">
                  <w:rPr>
                    <w:rStyle w:val="PageNumber"/>
                    <w:noProof/>
                  </w:rPr>
                  <w:t>4</w:t>
                </w:r>
                <w:r>
                  <w:rPr>
                    <w:rStyle w:val="PageNumber"/>
                  </w:rPr>
                  <w:fldChar w:fldCharType="end"/>
                </w:r>
              </w:p>
            </w:txbxContent>
          </v:textbox>
          <w10:wrap anchorx="page"/>
        </v:shape>
      </w:pict>
    </w:r>
    <w:r w:rsidR="00E37970">
      <w:t xml:space="preserve">Page </w:t>
    </w:r>
    <w:r>
      <w:rPr>
        <w:b w:val="0"/>
        <w:bCs/>
        <w:sz w:val="24"/>
        <w:szCs w:val="24"/>
      </w:rPr>
      <w:fldChar w:fldCharType="begin"/>
    </w:r>
    <w:r w:rsidR="00E37970">
      <w:rPr>
        <w:b w:val="0"/>
        <w:bCs/>
        <w:sz w:val="24"/>
        <w:szCs w:val="24"/>
      </w:rPr>
      <w:instrText xml:space="preserve"> PAGE </w:instrText>
    </w:r>
    <w:r>
      <w:rPr>
        <w:b w:val="0"/>
        <w:bCs/>
        <w:sz w:val="24"/>
        <w:szCs w:val="24"/>
      </w:rPr>
      <w:fldChar w:fldCharType="separate"/>
    </w:r>
    <w:r w:rsidR="002A0905">
      <w:rPr>
        <w:b w:val="0"/>
        <w:bCs/>
        <w:noProof/>
        <w:sz w:val="24"/>
        <w:szCs w:val="24"/>
      </w:rPr>
      <w:t>4</w:t>
    </w:r>
    <w:r>
      <w:rPr>
        <w:b w:val="0"/>
        <w:bCs/>
        <w:sz w:val="24"/>
        <w:szCs w:val="24"/>
      </w:rPr>
      <w:fldChar w:fldCharType="end"/>
    </w:r>
    <w:r w:rsidR="00E37970">
      <w:t xml:space="preserve"> of </w:t>
    </w:r>
    <w:r>
      <w:rPr>
        <w:b w:val="0"/>
        <w:bCs/>
        <w:sz w:val="24"/>
        <w:szCs w:val="24"/>
      </w:rPr>
      <w:fldChar w:fldCharType="begin"/>
    </w:r>
    <w:r w:rsidR="00E37970">
      <w:rPr>
        <w:b w:val="0"/>
        <w:bCs/>
        <w:sz w:val="24"/>
        <w:szCs w:val="24"/>
      </w:rPr>
      <w:instrText xml:space="preserve"> NUMPAGES \*Arabic </w:instrText>
    </w:r>
    <w:r>
      <w:rPr>
        <w:b w:val="0"/>
        <w:bCs/>
        <w:sz w:val="24"/>
        <w:szCs w:val="24"/>
      </w:rPr>
      <w:fldChar w:fldCharType="separate"/>
    </w:r>
    <w:r w:rsidR="002A0905">
      <w:rPr>
        <w:b w:val="0"/>
        <w:bCs/>
        <w:noProof/>
        <w:sz w:val="24"/>
        <w:szCs w:val="24"/>
      </w:rPr>
      <w:t>4</w:t>
    </w:r>
    <w:r>
      <w:rPr>
        <w:b w:val="0"/>
        <w:bCs/>
        <w:sz w:val="24"/>
        <w:szCs w:val="24"/>
      </w:rPr>
      <w:fldChar w:fldCharType="end"/>
    </w:r>
  </w:p>
  <w:p w:rsidR="00E37970" w:rsidRDefault="00E37970">
    <w:pPr>
      <w:pStyle w:val="Footer"/>
      <w:tabs>
        <w:tab w:val="clear" w:pos="6840"/>
        <w:tab w:val="center" w:pos="3987"/>
      </w:tabs>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A44" w:rsidRDefault="00A92A44">
      <w:r>
        <w:separator/>
      </w:r>
    </w:p>
  </w:footnote>
  <w:footnote w:type="continuationSeparator" w:id="1">
    <w:p w:rsidR="00A92A44" w:rsidRDefault="00A92A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70" w:rsidRDefault="00E379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7"/>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12"/>
    <w:lvl w:ilvl="0">
      <w:start w:val="1"/>
      <w:numFmt w:val="bullet"/>
      <w:lvlText w:val=""/>
      <w:lvlJc w:val="left"/>
      <w:pPr>
        <w:tabs>
          <w:tab w:val="num" w:pos="720"/>
        </w:tabs>
        <w:ind w:left="720" w:hanging="360"/>
      </w:pPr>
      <w:rPr>
        <w:rFonts w:ascii="Symbol" w:hAnsi="Symbol" w:cs="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o:colormenu v:ext="edit" fillcolor="none [4]" strokecolor="none [1]" shadowcolor="none [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565A1"/>
    <w:rsid w:val="00060C97"/>
    <w:rsid w:val="00082C21"/>
    <w:rsid w:val="000A5465"/>
    <w:rsid w:val="00247F4A"/>
    <w:rsid w:val="00294D7A"/>
    <w:rsid w:val="002A0905"/>
    <w:rsid w:val="00385F82"/>
    <w:rsid w:val="003C2B8E"/>
    <w:rsid w:val="003F4C1E"/>
    <w:rsid w:val="004A6810"/>
    <w:rsid w:val="004F594B"/>
    <w:rsid w:val="005565A1"/>
    <w:rsid w:val="005F511E"/>
    <w:rsid w:val="00725153"/>
    <w:rsid w:val="00786B7D"/>
    <w:rsid w:val="00933864"/>
    <w:rsid w:val="00955C5B"/>
    <w:rsid w:val="00A46007"/>
    <w:rsid w:val="00A62E03"/>
    <w:rsid w:val="00A92A44"/>
    <w:rsid w:val="00AB61CF"/>
    <w:rsid w:val="00B75A83"/>
    <w:rsid w:val="00BE7219"/>
    <w:rsid w:val="00C7435B"/>
    <w:rsid w:val="00C918D4"/>
    <w:rsid w:val="00DA7A07"/>
    <w:rsid w:val="00E1225B"/>
    <w:rsid w:val="00E37970"/>
    <w:rsid w:val="00E966A3"/>
    <w:rsid w:val="00EC1173"/>
    <w:rsid w:val="00F04853"/>
    <w:rsid w:val="00F40545"/>
    <w:rsid w:val="00FA2F6A"/>
    <w:rsid w:val="00FD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B8E"/>
    <w:pPr>
      <w:suppressAutoHyphens/>
    </w:pPr>
    <w:rPr>
      <w:rFonts w:eastAsia="SimSun"/>
      <w:lang w:eastAsia="ar-SA"/>
    </w:rPr>
  </w:style>
  <w:style w:type="paragraph" w:styleId="Heading1">
    <w:name w:val="heading 1"/>
    <w:basedOn w:val="HeadingBase"/>
    <w:next w:val="BodyText"/>
    <w:qFormat/>
    <w:rsid w:val="003C2B8E"/>
    <w:pPr>
      <w:tabs>
        <w:tab w:val="num" w:pos="0"/>
      </w:tabs>
      <w:spacing w:before="220" w:after="220"/>
      <w:ind w:left="-2160"/>
      <w:jc w:val="left"/>
      <w:outlineLvl w:val="0"/>
    </w:pPr>
    <w:rPr>
      <w:rFonts w:ascii="Arial Black" w:hAnsi="Arial Black" w:cs="Arial Black"/>
      <w:kern w:val="1"/>
      <w:sz w:val="20"/>
    </w:rPr>
  </w:style>
  <w:style w:type="paragraph" w:styleId="Heading2">
    <w:name w:val="heading 2"/>
    <w:basedOn w:val="HeadingBase"/>
    <w:next w:val="BodyText"/>
    <w:qFormat/>
    <w:rsid w:val="003C2B8E"/>
    <w:pPr>
      <w:tabs>
        <w:tab w:val="num" w:pos="0"/>
      </w:tabs>
      <w:spacing w:after="220"/>
      <w:jc w:val="left"/>
      <w:outlineLvl w:val="1"/>
    </w:pPr>
    <w:rPr>
      <w:rFonts w:ascii="Arial Black" w:hAnsi="Arial Black" w:cs="Arial Black"/>
      <w:sz w:val="20"/>
    </w:rPr>
  </w:style>
  <w:style w:type="paragraph" w:styleId="Heading3">
    <w:name w:val="heading 3"/>
    <w:basedOn w:val="HeadingBase"/>
    <w:next w:val="BodyText"/>
    <w:qFormat/>
    <w:rsid w:val="003C2B8E"/>
    <w:pPr>
      <w:tabs>
        <w:tab w:val="num" w:pos="0"/>
      </w:tabs>
      <w:spacing w:after="220"/>
      <w:jc w:val="left"/>
      <w:outlineLvl w:val="2"/>
    </w:pPr>
    <w:rPr>
      <w:i/>
      <w:spacing w:val="-2"/>
      <w:sz w:val="20"/>
    </w:rPr>
  </w:style>
  <w:style w:type="paragraph" w:styleId="Heading4">
    <w:name w:val="heading 4"/>
    <w:basedOn w:val="HeadingBase"/>
    <w:next w:val="BodyText"/>
    <w:qFormat/>
    <w:rsid w:val="003C2B8E"/>
    <w:pPr>
      <w:tabs>
        <w:tab w:val="num" w:pos="0"/>
      </w:tabs>
      <w:jc w:val="left"/>
      <w:outlineLvl w:val="3"/>
    </w:pPr>
    <w:rPr>
      <w:rFonts w:ascii="Arial Black" w:hAnsi="Arial Black" w:cs="Arial Black"/>
      <w:sz w:val="20"/>
    </w:rPr>
  </w:style>
  <w:style w:type="paragraph" w:styleId="Heading5">
    <w:name w:val="heading 5"/>
    <w:basedOn w:val="HeadingBase"/>
    <w:next w:val="BodyText"/>
    <w:qFormat/>
    <w:rsid w:val="003C2B8E"/>
    <w:pPr>
      <w:tabs>
        <w:tab w:val="num" w:pos="0"/>
      </w:tabs>
      <w:spacing w:after="220"/>
      <w:jc w:val="left"/>
      <w:outlineLvl w:val="4"/>
    </w:pPr>
    <w:rPr>
      <w:rFonts w:ascii="Arial Black" w:hAnsi="Arial Black" w:cs="Arial Black"/>
      <w:sz w:val="16"/>
    </w:rPr>
  </w:style>
  <w:style w:type="paragraph" w:styleId="Heading6">
    <w:name w:val="heading 6"/>
    <w:basedOn w:val="Normal"/>
    <w:next w:val="Normal"/>
    <w:qFormat/>
    <w:rsid w:val="003C2B8E"/>
    <w:pPr>
      <w:tabs>
        <w:tab w:val="num" w:pos="0"/>
      </w:tabs>
      <w:spacing w:before="240" w:after="60"/>
      <w:jc w:val="both"/>
      <w:outlineLvl w:val="5"/>
    </w:pPr>
    <w:rPr>
      <w:i/>
      <w:sz w:val="22"/>
    </w:rPr>
  </w:style>
  <w:style w:type="paragraph" w:styleId="Heading7">
    <w:name w:val="heading 7"/>
    <w:basedOn w:val="Normal"/>
    <w:next w:val="Normal"/>
    <w:qFormat/>
    <w:rsid w:val="003C2B8E"/>
    <w:pPr>
      <w:keepNext/>
      <w:tabs>
        <w:tab w:val="num" w:pos="0"/>
      </w:tabs>
      <w:outlineLvl w:val="6"/>
    </w:pPr>
    <w:rPr>
      <w:b/>
      <w:sz w:val="48"/>
    </w:rPr>
  </w:style>
  <w:style w:type="paragraph" w:styleId="Heading8">
    <w:name w:val="heading 8"/>
    <w:basedOn w:val="Normal"/>
    <w:next w:val="Normal"/>
    <w:qFormat/>
    <w:rsid w:val="003C2B8E"/>
    <w:pPr>
      <w:keepNext/>
      <w:tabs>
        <w:tab w:val="num" w:pos="0"/>
      </w:tabs>
      <w:outlineLvl w:val="7"/>
    </w:pPr>
    <w:rPr>
      <w:b/>
      <w:sz w:val="24"/>
    </w:rPr>
  </w:style>
  <w:style w:type="paragraph" w:styleId="Heading9">
    <w:name w:val="heading 9"/>
    <w:basedOn w:val="Normal"/>
    <w:next w:val="Normal"/>
    <w:qFormat/>
    <w:rsid w:val="003C2B8E"/>
    <w:pPr>
      <w:keepNext/>
      <w:tabs>
        <w:tab w:val="num" w:pos="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C2B8E"/>
    <w:rPr>
      <w:rFonts w:ascii="Symbol" w:hAnsi="Symbol" w:cs="Symbol"/>
    </w:rPr>
  </w:style>
  <w:style w:type="character" w:customStyle="1" w:styleId="WW8Num2z0">
    <w:name w:val="WW8Num2z0"/>
    <w:rsid w:val="003C2B8E"/>
    <w:rPr>
      <w:rFonts w:ascii="Symbol" w:hAnsi="Symbol" w:cs="Symbol"/>
    </w:rPr>
  </w:style>
  <w:style w:type="character" w:customStyle="1" w:styleId="WW8Num3z0">
    <w:name w:val="WW8Num3z0"/>
    <w:rsid w:val="003C2B8E"/>
    <w:rPr>
      <w:rFonts w:ascii="Symbol" w:hAnsi="Symbol" w:cs="Symbol"/>
    </w:rPr>
  </w:style>
  <w:style w:type="character" w:customStyle="1" w:styleId="WW8Num4z0">
    <w:name w:val="WW8Num4z0"/>
    <w:rsid w:val="003C2B8E"/>
    <w:rPr>
      <w:rFonts w:ascii="Symbol" w:hAnsi="Symbol" w:cs="Symbol"/>
    </w:rPr>
  </w:style>
  <w:style w:type="character" w:customStyle="1" w:styleId="WW8Num7z0">
    <w:name w:val="WW8Num7z0"/>
    <w:rsid w:val="003C2B8E"/>
    <w:rPr>
      <w:rFonts w:ascii="Symbol" w:hAnsi="Symbol" w:cs="Symbol"/>
    </w:rPr>
  </w:style>
  <w:style w:type="character" w:customStyle="1" w:styleId="WW8Num7z1">
    <w:name w:val="WW8Num7z1"/>
    <w:rsid w:val="003C2B8E"/>
    <w:rPr>
      <w:rFonts w:ascii="Courier New" w:hAnsi="Courier New" w:cs="Courier New"/>
    </w:rPr>
  </w:style>
  <w:style w:type="character" w:customStyle="1" w:styleId="WW8Num7z2">
    <w:name w:val="WW8Num7z2"/>
    <w:rsid w:val="003C2B8E"/>
    <w:rPr>
      <w:rFonts w:ascii="Wingdings" w:hAnsi="Wingdings" w:cs="Wingdings"/>
    </w:rPr>
  </w:style>
  <w:style w:type="character" w:customStyle="1" w:styleId="WW8Num9z0">
    <w:name w:val="WW8Num9z0"/>
    <w:rsid w:val="003C2B8E"/>
    <w:rPr>
      <w:rFonts w:ascii="Symbol" w:hAnsi="Symbol" w:cs="Symbol"/>
    </w:rPr>
  </w:style>
  <w:style w:type="character" w:customStyle="1" w:styleId="WW8Num9z1">
    <w:name w:val="WW8Num9z1"/>
    <w:rsid w:val="003C2B8E"/>
    <w:rPr>
      <w:rFonts w:ascii="Courier New" w:hAnsi="Courier New" w:cs="Courier New"/>
    </w:rPr>
  </w:style>
  <w:style w:type="character" w:customStyle="1" w:styleId="WW8Num9z2">
    <w:name w:val="WW8Num9z2"/>
    <w:rsid w:val="003C2B8E"/>
    <w:rPr>
      <w:rFonts w:ascii="Wingdings" w:hAnsi="Wingdings" w:cs="Wingdings"/>
    </w:rPr>
  </w:style>
  <w:style w:type="character" w:customStyle="1" w:styleId="WW8Num10z0">
    <w:name w:val="WW8Num10z0"/>
    <w:rsid w:val="003C2B8E"/>
    <w:rPr>
      <w:rFonts w:ascii="Symbol" w:hAnsi="Symbol" w:cs="Symbol"/>
    </w:rPr>
  </w:style>
  <w:style w:type="character" w:customStyle="1" w:styleId="WW8Num10z1">
    <w:name w:val="WW8Num10z1"/>
    <w:rsid w:val="003C2B8E"/>
    <w:rPr>
      <w:rFonts w:ascii="Courier New" w:hAnsi="Courier New" w:cs="Courier New"/>
    </w:rPr>
  </w:style>
  <w:style w:type="character" w:customStyle="1" w:styleId="WW8Num10z2">
    <w:name w:val="WW8Num10z2"/>
    <w:rsid w:val="003C2B8E"/>
    <w:rPr>
      <w:rFonts w:ascii="Wingdings" w:hAnsi="Wingdings" w:cs="Wingdings"/>
    </w:rPr>
  </w:style>
  <w:style w:type="character" w:customStyle="1" w:styleId="WW8Num11z0">
    <w:name w:val="WW8Num11z0"/>
    <w:rsid w:val="003C2B8E"/>
    <w:rPr>
      <w:rFonts w:ascii="Wingdings" w:hAnsi="Wingdings" w:cs="Wingdings"/>
    </w:rPr>
  </w:style>
  <w:style w:type="character" w:customStyle="1" w:styleId="WW8Num11z1">
    <w:name w:val="WW8Num11z1"/>
    <w:rsid w:val="003C2B8E"/>
    <w:rPr>
      <w:rFonts w:ascii="Courier New" w:hAnsi="Courier New" w:cs="Courier New"/>
    </w:rPr>
  </w:style>
  <w:style w:type="character" w:customStyle="1" w:styleId="WW8Num11z2">
    <w:name w:val="WW8Num11z2"/>
    <w:rsid w:val="003C2B8E"/>
    <w:rPr>
      <w:rFonts w:ascii="Wingdings" w:hAnsi="Wingdings" w:cs="Wingdings"/>
    </w:rPr>
  </w:style>
  <w:style w:type="character" w:customStyle="1" w:styleId="WW8Num12z0">
    <w:name w:val="WW8Num12z0"/>
    <w:rsid w:val="003C2B8E"/>
    <w:rPr>
      <w:rFonts w:ascii="Wingdings" w:hAnsi="Wingdings" w:cs="Wingdings"/>
    </w:rPr>
  </w:style>
  <w:style w:type="character" w:customStyle="1" w:styleId="WW8Num12z1">
    <w:name w:val="WW8Num12z1"/>
    <w:rsid w:val="003C2B8E"/>
    <w:rPr>
      <w:rFonts w:ascii="Courier New" w:hAnsi="Courier New" w:cs="Courier New"/>
    </w:rPr>
  </w:style>
  <w:style w:type="character" w:customStyle="1" w:styleId="WW8Num12z2">
    <w:name w:val="WW8Num12z2"/>
    <w:rsid w:val="003C2B8E"/>
    <w:rPr>
      <w:rFonts w:ascii="Wingdings" w:hAnsi="Wingdings" w:cs="Wingdings"/>
    </w:rPr>
  </w:style>
  <w:style w:type="character" w:customStyle="1" w:styleId="WW8Num13z0">
    <w:name w:val="WW8Num13z0"/>
    <w:rsid w:val="003C2B8E"/>
    <w:rPr>
      <w:rFonts w:ascii="Symbol" w:hAnsi="Symbol" w:cs="Symbol"/>
    </w:rPr>
  </w:style>
  <w:style w:type="character" w:customStyle="1" w:styleId="WW8Num13z1">
    <w:name w:val="WW8Num13z1"/>
    <w:rsid w:val="003C2B8E"/>
    <w:rPr>
      <w:rFonts w:ascii="Courier New" w:hAnsi="Courier New" w:cs="Courier New"/>
    </w:rPr>
  </w:style>
  <w:style w:type="character" w:customStyle="1" w:styleId="WW8Num13z2">
    <w:name w:val="WW8Num13z2"/>
    <w:rsid w:val="003C2B8E"/>
    <w:rPr>
      <w:rFonts w:ascii="Wingdings" w:hAnsi="Wingdings" w:cs="Wingdings"/>
    </w:rPr>
  </w:style>
  <w:style w:type="character" w:customStyle="1" w:styleId="WW8Num14z0">
    <w:name w:val="WW8Num14z0"/>
    <w:rsid w:val="003C2B8E"/>
    <w:rPr>
      <w:rFonts w:ascii="Wingdings" w:hAnsi="Wingdings" w:cs="Wingdings"/>
    </w:rPr>
  </w:style>
  <w:style w:type="character" w:customStyle="1" w:styleId="WW8Num14z1">
    <w:name w:val="WW8Num14z1"/>
    <w:rsid w:val="003C2B8E"/>
    <w:rPr>
      <w:rFonts w:ascii="Courier New" w:hAnsi="Courier New" w:cs="Courier New"/>
    </w:rPr>
  </w:style>
  <w:style w:type="character" w:customStyle="1" w:styleId="WW8Num14z2">
    <w:name w:val="WW8Num14z2"/>
    <w:rsid w:val="003C2B8E"/>
    <w:rPr>
      <w:rFonts w:ascii="Wingdings" w:hAnsi="Wingdings" w:cs="Wingdings"/>
    </w:rPr>
  </w:style>
  <w:style w:type="character" w:customStyle="1" w:styleId="WW8Num15z0">
    <w:name w:val="WW8Num15z0"/>
    <w:rsid w:val="003C2B8E"/>
    <w:rPr>
      <w:rFonts w:ascii="Symbol" w:hAnsi="Symbol" w:cs="Symbol"/>
    </w:rPr>
  </w:style>
  <w:style w:type="character" w:customStyle="1" w:styleId="WW8Num15z1">
    <w:name w:val="WW8Num15z1"/>
    <w:rsid w:val="003C2B8E"/>
    <w:rPr>
      <w:rFonts w:ascii="Courier New" w:hAnsi="Courier New" w:cs="Courier New"/>
    </w:rPr>
  </w:style>
  <w:style w:type="character" w:customStyle="1" w:styleId="WW8Num15z2">
    <w:name w:val="WW8Num15z2"/>
    <w:rsid w:val="003C2B8E"/>
    <w:rPr>
      <w:rFonts w:ascii="Wingdings" w:hAnsi="Wingdings" w:cs="Wingdings"/>
    </w:rPr>
  </w:style>
  <w:style w:type="character" w:customStyle="1" w:styleId="WW8Num16z0">
    <w:name w:val="WW8Num16z0"/>
    <w:rsid w:val="003C2B8E"/>
    <w:rPr>
      <w:rFonts w:ascii="Symbol" w:hAnsi="Symbol" w:cs="Symbol"/>
    </w:rPr>
  </w:style>
  <w:style w:type="character" w:customStyle="1" w:styleId="WW8Num16z1">
    <w:name w:val="WW8Num16z1"/>
    <w:rsid w:val="003C2B8E"/>
    <w:rPr>
      <w:rFonts w:ascii="Courier New" w:hAnsi="Courier New" w:cs="Courier New"/>
    </w:rPr>
  </w:style>
  <w:style w:type="character" w:customStyle="1" w:styleId="WW8Num16z2">
    <w:name w:val="WW8Num16z2"/>
    <w:rsid w:val="003C2B8E"/>
    <w:rPr>
      <w:rFonts w:ascii="Wingdings" w:hAnsi="Wingdings" w:cs="Wingdings"/>
    </w:rPr>
  </w:style>
  <w:style w:type="character" w:customStyle="1" w:styleId="WW8Num17z0">
    <w:name w:val="WW8Num17z0"/>
    <w:rsid w:val="003C2B8E"/>
    <w:rPr>
      <w:rFonts w:ascii="Symbol" w:hAnsi="Symbol" w:cs="Symbol"/>
    </w:rPr>
  </w:style>
  <w:style w:type="character" w:customStyle="1" w:styleId="WW8Num17z1">
    <w:name w:val="WW8Num17z1"/>
    <w:rsid w:val="003C2B8E"/>
    <w:rPr>
      <w:rFonts w:ascii="Courier New" w:hAnsi="Courier New" w:cs="Courier New"/>
    </w:rPr>
  </w:style>
  <w:style w:type="character" w:customStyle="1" w:styleId="WW8Num17z2">
    <w:name w:val="WW8Num17z2"/>
    <w:rsid w:val="003C2B8E"/>
    <w:rPr>
      <w:rFonts w:ascii="Wingdings" w:hAnsi="Wingdings" w:cs="Wingdings"/>
    </w:rPr>
  </w:style>
  <w:style w:type="character" w:customStyle="1" w:styleId="WW8Num18z0">
    <w:name w:val="WW8Num18z0"/>
    <w:rsid w:val="003C2B8E"/>
    <w:rPr>
      <w:rFonts w:ascii="Symbol" w:hAnsi="Symbol" w:cs="Symbol"/>
    </w:rPr>
  </w:style>
  <w:style w:type="character" w:customStyle="1" w:styleId="WW8Num18z1">
    <w:name w:val="WW8Num18z1"/>
    <w:rsid w:val="003C2B8E"/>
    <w:rPr>
      <w:rFonts w:ascii="Courier New" w:hAnsi="Courier New" w:cs="Courier New"/>
    </w:rPr>
  </w:style>
  <w:style w:type="character" w:customStyle="1" w:styleId="WW8Num18z2">
    <w:name w:val="WW8Num18z2"/>
    <w:rsid w:val="003C2B8E"/>
    <w:rPr>
      <w:rFonts w:ascii="Wingdings" w:hAnsi="Wingdings" w:cs="Wingdings"/>
    </w:rPr>
  </w:style>
  <w:style w:type="character" w:customStyle="1" w:styleId="WW8Num19z0">
    <w:name w:val="WW8Num19z0"/>
    <w:rsid w:val="003C2B8E"/>
    <w:rPr>
      <w:rFonts w:ascii="Symbol" w:hAnsi="Symbol" w:cs="Symbol"/>
    </w:rPr>
  </w:style>
  <w:style w:type="character" w:customStyle="1" w:styleId="WW8Num19z1">
    <w:name w:val="WW8Num19z1"/>
    <w:rsid w:val="003C2B8E"/>
    <w:rPr>
      <w:rFonts w:ascii="Courier New" w:hAnsi="Courier New" w:cs="Courier New"/>
    </w:rPr>
  </w:style>
  <w:style w:type="character" w:customStyle="1" w:styleId="WW8Num19z2">
    <w:name w:val="WW8Num19z2"/>
    <w:rsid w:val="003C2B8E"/>
    <w:rPr>
      <w:rFonts w:ascii="Wingdings" w:hAnsi="Wingdings" w:cs="Wingdings"/>
    </w:rPr>
  </w:style>
  <w:style w:type="character" w:customStyle="1" w:styleId="WW-DefaultParagraphFont">
    <w:name w:val="WW-Default Paragraph Font"/>
    <w:rsid w:val="003C2B8E"/>
  </w:style>
  <w:style w:type="character" w:customStyle="1" w:styleId="WW-WW8Num1z0">
    <w:name w:val="WW-WW8Num1z0"/>
    <w:rsid w:val="003C2B8E"/>
    <w:rPr>
      <w:rFonts w:ascii="Wingdings" w:hAnsi="Wingdings" w:cs="Wingdings"/>
    </w:rPr>
  </w:style>
  <w:style w:type="character" w:customStyle="1" w:styleId="WW8Num1z1">
    <w:name w:val="WW8Num1z1"/>
    <w:rsid w:val="003C2B8E"/>
    <w:rPr>
      <w:rFonts w:ascii="Courier New" w:hAnsi="Courier New" w:cs="Courier New"/>
    </w:rPr>
  </w:style>
  <w:style w:type="character" w:customStyle="1" w:styleId="WW8Num1z3">
    <w:name w:val="WW8Num1z3"/>
    <w:rsid w:val="003C2B8E"/>
    <w:rPr>
      <w:rFonts w:ascii="Symbol" w:hAnsi="Symbol" w:cs="Symbol"/>
    </w:rPr>
  </w:style>
  <w:style w:type="character" w:customStyle="1" w:styleId="WW-WW8Num2z0">
    <w:name w:val="WW-WW8Num2z0"/>
    <w:rsid w:val="003C2B8E"/>
    <w:rPr>
      <w:rFonts w:ascii="Symbol" w:hAnsi="Symbol" w:cs="Symbol"/>
    </w:rPr>
  </w:style>
  <w:style w:type="character" w:customStyle="1" w:styleId="WW-WW8Num3z0">
    <w:name w:val="WW-WW8Num3z0"/>
    <w:rsid w:val="003C2B8E"/>
    <w:rPr>
      <w:rFonts w:ascii="Symbol" w:hAnsi="Symbol" w:cs="Symbol"/>
    </w:rPr>
  </w:style>
  <w:style w:type="character" w:customStyle="1" w:styleId="WW8Num3z1">
    <w:name w:val="WW8Num3z1"/>
    <w:rsid w:val="003C2B8E"/>
    <w:rPr>
      <w:rFonts w:ascii="Courier New" w:hAnsi="Courier New" w:cs="Courier New"/>
    </w:rPr>
  </w:style>
  <w:style w:type="character" w:customStyle="1" w:styleId="WW8Num3z2">
    <w:name w:val="WW8Num3z2"/>
    <w:rsid w:val="003C2B8E"/>
    <w:rPr>
      <w:rFonts w:ascii="Wingdings" w:hAnsi="Wingdings" w:cs="Wingdings"/>
    </w:rPr>
  </w:style>
  <w:style w:type="character" w:customStyle="1" w:styleId="WW-WW8Num4z0">
    <w:name w:val="WW-WW8Num4z0"/>
    <w:rsid w:val="003C2B8E"/>
    <w:rPr>
      <w:rFonts w:ascii="Symbol" w:hAnsi="Symbol" w:cs="Symbol"/>
    </w:rPr>
  </w:style>
  <w:style w:type="character" w:customStyle="1" w:styleId="WW8Num5z0">
    <w:name w:val="WW8Num5z0"/>
    <w:rsid w:val="003C2B8E"/>
    <w:rPr>
      <w:rFonts w:ascii="Symbol" w:hAnsi="Symbol" w:cs="Symbol"/>
    </w:rPr>
  </w:style>
  <w:style w:type="character" w:customStyle="1" w:styleId="WW8Num6z0">
    <w:name w:val="WW8Num6z0"/>
    <w:rsid w:val="003C2B8E"/>
    <w:rPr>
      <w:rFonts w:ascii="Symbol" w:hAnsi="Symbol" w:cs="Symbol"/>
    </w:rPr>
  </w:style>
  <w:style w:type="character" w:customStyle="1" w:styleId="WW8Num6z1">
    <w:name w:val="WW8Num6z1"/>
    <w:rsid w:val="003C2B8E"/>
    <w:rPr>
      <w:rFonts w:ascii="Courier New" w:hAnsi="Courier New" w:cs="Courier New"/>
    </w:rPr>
  </w:style>
  <w:style w:type="character" w:customStyle="1" w:styleId="WW8Num6z2">
    <w:name w:val="WW8Num6z2"/>
    <w:rsid w:val="003C2B8E"/>
    <w:rPr>
      <w:rFonts w:ascii="Wingdings" w:hAnsi="Wingdings" w:cs="Wingdings"/>
    </w:rPr>
  </w:style>
  <w:style w:type="character" w:customStyle="1" w:styleId="WW8Num8z0">
    <w:name w:val="WW8Num8z0"/>
    <w:rsid w:val="003C2B8E"/>
    <w:rPr>
      <w:rFonts w:ascii="Symbol" w:hAnsi="Symbol" w:cs="Symbol"/>
    </w:rPr>
  </w:style>
  <w:style w:type="character" w:customStyle="1" w:styleId="WW8Num8z1">
    <w:name w:val="WW8Num8z1"/>
    <w:rsid w:val="003C2B8E"/>
    <w:rPr>
      <w:rFonts w:ascii="Courier New" w:hAnsi="Courier New" w:cs="Courier New"/>
    </w:rPr>
  </w:style>
  <w:style w:type="character" w:customStyle="1" w:styleId="WW8Num8z2">
    <w:name w:val="WW8Num8z2"/>
    <w:rsid w:val="003C2B8E"/>
    <w:rPr>
      <w:rFonts w:ascii="Wingdings" w:hAnsi="Wingdings" w:cs="Wingdings"/>
    </w:rPr>
  </w:style>
  <w:style w:type="character" w:customStyle="1" w:styleId="WW8Num12z3">
    <w:name w:val="WW8Num12z3"/>
    <w:rsid w:val="003C2B8E"/>
    <w:rPr>
      <w:rFonts w:ascii="Symbol" w:hAnsi="Symbol" w:cs="Symbol"/>
    </w:rPr>
  </w:style>
  <w:style w:type="character" w:customStyle="1" w:styleId="WW8Num14z3">
    <w:name w:val="WW8Num14z3"/>
    <w:rsid w:val="003C2B8E"/>
    <w:rPr>
      <w:rFonts w:ascii="Symbol" w:hAnsi="Symbol" w:cs="Symbol"/>
    </w:rPr>
  </w:style>
  <w:style w:type="character" w:customStyle="1" w:styleId="WW-DefaultParagraphFont1">
    <w:name w:val="WW-Default Paragraph Font1"/>
    <w:rsid w:val="003C2B8E"/>
  </w:style>
  <w:style w:type="character" w:styleId="Emphasis">
    <w:name w:val="Emphasis"/>
    <w:qFormat/>
    <w:rsid w:val="003C2B8E"/>
    <w:rPr>
      <w:rFonts w:ascii="Arial Black" w:hAnsi="Arial Black" w:cs="Arial Black"/>
      <w:spacing w:val="-8"/>
      <w:sz w:val="18"/>
    </w:rPr>
  </w:style>
  <w:style w:type="character" w:customStyle="1" w:styleId="Job">
    <w:name w:val="Job"/>
    <w:basedOn w:val="WW-DefaultParagraphFont1"/>
    <w:rsid w:val="003C2B8E"/>
  </w:style>
  <w:style w:type="character" w:customStyle="1" w:styleId="Lead-inEmphasis">
    <w:name w:val="Lead-in Emphasis"/>
    <w:rsid w:val="003C2B8E"/>
    <w:rPr>
      <w:rFonts w:ascii="Arial Black" w:hAnsi="Arial Black" w:cs="Arial Black"/>
      <w:spacing w:val="-6"/>
      <w:sz w:val="18"/>
    </w:rPr>
  </w:style>
  <w:style w:type="character" w:styleId="PageNumber">
    <w:name w:val="page number"/>
    <w:rsid w:val="003C2B8E"/>
    <w:rPr>
      <w:rFonts w:ascii="Arial" w:hAnsi="Arial" w:cs="Arial"/>
      <w:sz w:val="18"/>
    </w:rPr>
  </w:style>
  <w:style w:type="character" w:styleId="Hyperlink">
    <w:name w:val="Hyperlink"/>
    <w:rsid w:val="003C2B8E"/>
    <w:rPr>
      <w:color w:val="0000FF"/>
      <w:u w:val="single"/>
    </w:rPr>
  </w:style>
  <w:style w:type="character" w:styleId="Strong">
    <w:name w:val="Strong"/>
    <w:qFormat/>
    <w:rsid w:val="003C2B8E"/>
    <w:rPr>
      <w:b/>
    </w:rPr>
  </w:style>
  <w:style w:type="character" w:customStyle="1" w:styleId="smalltitle1">
    <w:name w:val="smalltitle1"/>
    <w:rsid w:val="003C2B8E"/>
    <w:rPr>
      <w:rFonts w:ascii="Arial" w:hAnsi="Arial" w:cs="Arial"/>
      <w:b/>
      <w:bCs/>
      <w:color w:val="333333"/>
      <w:sz w:val="20"/>
      <w:szCs w:val="20"/>
    </w:rPr>
  </w:style>
  <w:style w:type="character" w:styleId="FollowedHyperlink">
    <w:name w:val="FollowedHyperlink"/>
    <w:rsid w:val="003C2B8E"/>
    <w:rPr>
      <w:color w:val="800080"/>
      <w:u w:val="single"/>
    </w:rPr>
  </w:style>
  <w:style w:type="character" w:customStyle="1" w:styleId="FooterChar">
    <w:name w:val="Footer Char"/>
    <w:rsid w:val="003C2B8E"/>
    <w:rPr>
      <w:b/>
      <w:sz w:val="18"/>
    </w:rPr>
  </w:style>
  <w:style w:type="character" w:customStyle="1" w:styleId="style1">
    <w:name w:val="style1"/>
    <w:rsid w:val="003C2B8E"/>
  </w:style>
  <w:style w:type="paragraph" w:customStyle="1" w:styleId="Heading">
    <w:name w:val="Heading"/>
    <w:basedOn w:val="Normal"/>
    <w:next w:val="BodyText"/>
    <w:rsid w:val="003C2B8E"/>
    <w:pPr>
      <w:keepNext/>
      <w:spacing w:before="240" w:after="120"/>
    </w:pPr>
    <w:rPr>
      <w:rFonts w:ascii="Albany AMT" w:eastAsia="HG Mincho Light J" w:hAnsi="Albany AMT" w:cs="Tahoma"/>
      <w:sz w:val="28"/>
      <w:szCs w:val="28"/>
    </w:rPr>
  </w:style>
  <w:style w:type="paragraph" w:styleId="BodyText">
    <w:name w:val="Body Text"/>
    <w:basedOn w:val="Normal"/>
    <w:rsid w:val="003C2B8E"/>
    <w:pPr>
      <w:spacing w:after="220" w:line="220" w:lineRule="atLeast"/>
      <w:jc w:val="both"/>
    </w:pPr>
    <w:rPr>
      <w:spacing w:val="-5"/>
    </w:rPr>
  </w:style>
  <w:style w:type="paragraph" w:styleId="List">
    <w:name w:val="List"/>
    <w:basedOn w:val="BodyText"/>
    <w:rsid w:val="003C2B8E"/>
    <w:rPr>
      <w:rFonts w:cs="Tahoma"/>
    </w:rPr>
  </w:style>
  <w:style w:type="paragraph" w:styleId="Caption">
    <w:name w:val="caption"/>
    <w:basedOn w:val="Normal"/>
    <w:qFormat/>
    <w:rsid w:val="003C2B8E"/>
    <w:pPr>
      <w:suppressLineNumbers/>
      <w:spacing w:before="120" w:after="120"/>
    </w:pPr>
    <w:rPr>
      <w:rFonts w:cs="Mangal"/>
      <w:i/>
      <w:iCs/>
      <w:sz w:val="24"/>
      <w:szCs w:val="24"/>
    </w:rPr>
  </w:style>
  <w:style w:type="paragraph" w:customStyle="1" w:styleId="Index">
    <w:name w:val="Index"/>
    <w:basedOn w:val="Normal"/>
    <w:rsid w:val="003C2B8E"/>
    <w:pPr>
      <w:suppressLineNumbers/>
    </w:pPr>
    <w:rPr>
      <w:rFonts w:cs="Tahoma"/>
    </w:rPr>
  </w:style>
  <w:style w:type="paragraph" w:customStyle="1" w:styleId="HeadingBase">
    <w:name w:val="Heading Base"/>
    <w:basedOn w:val="BodyText"/>
    <w:next w:val="BodyText"/>
    <w:rsid w:val="003C2B8E"/>
    <w:pPr>
      <w:keepNext/>
      <w:keepLines/>
      <w:spacing w:after="0"/>
    </w:pPr>
    <w:rPr>
      <w:spacing w:val="-4"/>
      <w:sz w:val="18"/>
    </w:rPr>
  </w:style>
  <w:style w:type="paragraph" w:customStyle="1" w:styleId="Caption2">
    <w:name w:val="Caption2"/>
    <w:basedOn w:val="Normal"/>
    <w:rsid w:val="003C2B8E"/>
    <w:pPr>
      <w:suppressLineNumbers/>
      <w:spacing w:before="120" w:after="120"/>
    </w:pPr>
    <w:rPr>
      <w:rFonts w:cs="Tahoma"/>
      <w:i/>
      <w:iCs/>
    </w:rPr>
  </w:style>
  <w:style w:type="paragraph" w:customStyle="1" w:styleId="Caption1">
    <w:name w:val="Caption1"/>
    <w:basedOn w:val="Normal"/>
    <w:rsid w:val="003C2B8E"/>
    <w:pPr>
      <w:suppressLineNumbers/>
      <w:spacing w:before="120" w:after="120"/>
    </w:pPr>
    <w:rPr>
      <w:rFonts w:cs="Tahoma"/>
      <w:i/>
      <w:iCs/>
    </w:rPr>
  </w:style>
  <w:style w:type="paragraph" w:customStyle="1" w:styleId="WW-Index">
    <w:name w:val="WW-Index"/>
    <w:basedOn w:val="Normal"/>
    <w:rsid w:val="003C2B8E"/>
    <w:pPr>
      <w:suppressLineNumbers/>
    </w:pPr>
    <w:rPr>
      <w:rFonts w:cs="Tahoma"/>
    </w:rPr>
  </w:style>
  <w:style w:type="paragraph" w:customStyle="1" w:styleId="WW-Heading">
    <w:name w:val="WW-Heading"/>
    <w:basedOn w:val="Normal"/>
    <w:next w:val="BodyText"/>
    <w:rsid w:val="003C2B8E"/>
    <w:pPr>
      <w:keepNext/>
      <w:spacing w:before="240" w:after="120"/>
    </w:pPr>
    <w:rPr>
      <w:rFonts w:ascii="Nimbus Sans L" w:eastAsia="HG Mincho Light J" w:hAnsi="Nimbus Sans L" w:cs="Tahoma"/>
      <w:sz w:val="28"/>
      <w:szCs w:val="28"/>
    </w:rPr>
  </w:style>
  <w:style w:type="paragraph" w:customStyle="1" w:styleId="Achievement">
    <w:name w:val="Achievement"/>
    <w:basedOn w:val="BodyText"/>
    <w:rsid w:val="003C2B8E"/>
    <w:pPr>
      <w:spacing w:after="60"/>
    </w:pPr>
  </w:style>
  <w:style w:type="paragraph" w:customStyle="1" w:styleId="Address1">
    <w:name w:val="Address 1"/>
    <w:basedOn w:val="Normal"/>
    <w:rsid w:val="003C2B8E"/>
    <w:pPr>
      <w:spacing w:line="160" w:lineRule="atLeast"/>
      <w:jc w:val="both"/>
    </w:pPr>
    <w:rPr>
      <w:sz w:val="14"/>
    </w:rPr>
  </w:style>
  <w:style w:type="paragraph" w:customStyle="1" w:styleId="Address2">
    <w:name w:val="Address 2"/>
    <w:basedOn w:val="Normal"/>
    <w:rsid w:val="003C2B8E"/>
    <w:pPr>
      <w:spacing w:line="160" w:lineRule="atLeast"/>
      <w:jc w:val="both"/>
    </w:pPr>
    <w:rPr>
      <w:sz w:val="14"/>
    </w:rPr>
  </w:style>
  <w:style w:type="paragraph" w:styleId="BodyTextIndent">
    <w:name w:val="Body Text Indent"/>
    <w:basedOn w:val="BodyText"/>
    <w:rsid w:val="003C2B8E"/>
    <w:pPr>
      <w:ind w:left="720"/>
    </w:pPr>
  </w:style>
  <w:style w:type="paragraph" w:customStyle="1" w:styleId="CityState">
    <w:name w:val="City/State"/>
    <w:basedOn w:val="BodyText"/>
    <w:next w:val="BodyText"/>
    <w:rsid w:val="003C2B8E"/>
    <w:pPr>
      <w:keepNext/>
    </w:pPr>
  </w:style>
  <w:style w:type="paragraph" w:customStyle="1" w:styleId="CompanyName">
    <w:name w:val="Company Name"/>
    <w:basedOn w:val="Normal"/>
    <w:next w:val="Normal"/>
    <w:rsid w:val="003C2B8E"/>
    <w:rPr>
      <w:rFonts w:ascii="Garamond" w:hAnsi="Garamond" w:cs="Garamond"/>
      <w:b/>
      <w:bCs/>
    </w:rPr>
  </w:style>
  <w:style w:type="paragraph" w:customStyle="1" w:styleId="CompanyNameOne">
    <w:name w:val="Company Name One"/>
    <w:basedOn w:val="CompanyName"/>
    <w:next w:val="Normal"/>
    <w:rsid w:val="003C2B8E"/>
  </w:style>
  <w:style w:type="paragraph" w:customStyle="1" w:styleId="WW-Date">
    <w:name w:val="WW-Date"/>
    <w:basedOn w:val="BodyText"/>
    <w:rsid w:val="003C2B8E"/>
    <w:pPr>
      <w:keepNext/>
    </w:pPr>
  </w:style>
  <w:style w:type="paragraph" w:customStyle="1" w:styleId="DocumentLabel">
    <w:name w:val="Document Label"/>
    <w:basedOn w:val="Normal"/>
    <w:next w:val="Normal"/>
    <w:rsid w:val="003C2B8E"/>
    <w:pPr>
      <w:spacing w:after="220"/>
      <w:jc w:val="both"/>
    </w:pPr>
    <w:rPr>
      <w:spacing w:val="-20"/>
      <w:sz w:val="48"/>
    </w:rPr>
  </w:style>
  <w:style w:type="paragraph" w:customStyle="1" w:styleId="HeaderBase">
    <w:name w:val="Header Base"/>
    <w:basedOn w:val="Normal"/>
    <w:rsid w:val="003C2B8E"/>
    <w:pPr>
      <w:jc w:val="both"/>
    </w:pPr>
  </w:style>
  <w:style w:type="paragraph" w:styleId="Footer">
    <w:name w:val="footer"/>
    <w:basedOn w:val="HeaderBase"/>
    <w:rsid w:val="003C2B8E"/>
    <w:pPr>
      <w:tabs>
        <w:tab w:val="right" w:pos="6840"/>
      </w:tabs>
      <w:spacing w:line="220" w:lineRule="atLeast"/>
      <w:ind w:left="-2160"/>
    </w:pPr>
    <w:rPr>
      <w:b/>
      <w:sz w:val="18"/>
    </w:rPr>
  </w:style>
  <w:style w:type="paragraph" w:styleId="Header">
    <w:name w:val="header"/>
    <w:basedOn w:val="HeaderBase"/>
    <w:rsid w:val="003C2B8E"/>
    <w:pPr>
      <w:spacing w:line="220" w:lineRule="atLeast"/>
      <w:ind w:left="-2160"/>
    </w:pPr>
  </w:style>
  <w:style w:type="paragraph" w:customStyle="1" w:styleId="Institution">
    <w:name w:val="Institution"/>
    <w:basedOn w:val="Normal"/>
    <w:next w:val="Achievement"/>
    <w:rsid w:val="003C2B8E"/>
    <w:pPr>
      <w:tabs>
        <w:tab w:val="left" w:pos="2160"/>
        <w:tab w:val="right" w:pos="6480"/>
      </w:tabs>
      <w:spacing w:before="240" w:after="60" w:line="220" w:lineRule="atLeast"/>
    </w:pPr>
  </w:style>
  <w:style w:type="paragraph" w:customStyle="1" w:styleId="JobTitle">
    <w:name w:val="Job Title"/>
    <w:next w:val="Achievement"/>
    <w:rsid w:val="003C2B8E"/>
    <w:pPr>
      <w:suppressAutoHyphens/>
      <w:spacing w:after="60" w:line="220" w:lineRule="atLeast"/>
    </w:pPr>
    <w:rPr>
      <w:rFonts w:ascii="Arial Black" w:eastAsia="SimSun" w:hAnsi="Arial Black" w:cs="Arial Black"/>
      <w:spacing w:val="-10"/>
      <w:lang w:eastAsia="ar-SA"/>
    </w:rPr>
  </w:style>
  <w:style w:type="paragraph" w:customStyle="1" w:styleId="Name">
    <w:name w:val="Name"/>
    <w:basedOn w:val="Normal"/>
    <w:next w:val="Normal"/>
    <w:rsid w:val="003C2B8E"/>
    <w:pPr>
      <w:pBdr>
        <w:bottom w:val="single" w:sz="1" w:space="4" w:color="000000"/>
      </w:pBdr>
      <w:spacing w:after="440" w:line="240" w:lineRule="atLeast"/>
    </w:pPr>
    <w:rPr>
      <w:rFonts w:ascii="Arial Black" w:hAnsi="Arial Black" w:cs="Arial Black"/>
      <w:spacing w:val="-35"/>
      <w:sz w:val="54"/>
    </w:rPr>
  </w:style>
  <w:style w:type="paragraph" w:customStyle="1" w:styleId="SectionTitle">
    <w:name w:val="Section Title"/>
    <w:basedOn w:val="Normal"/>
    <w:next w:val="Normal"/>
    <w:rsid w:val="003C2B8E"/>
    <w:pPr>
      <w:spacing w:before="220" w:line="220" w:lineRule="atLeast"/>
    </w:pPr>
    <w:rPr>
      <w:rFonts w:ascii="Arial Black" w:hAnsi="Arial Black" w:cs="Arial Black"/>
      <w:spacing w:val="-10"/>
    </w:rPr>
  </w:style>
  <w:style w:type="paragraph" w:customStyle="1" w:styleId="NoTitle">
    <w:name w:val="No Title"/>
    <w:basedOn w:val="SectionTitle"/>
    <w:rsid w:val="003C2B8E"/>
  </w:style>
  <w:style w:type="paragraph" w:customStyle="1" w:styleId="Objective">
    <w:name w:val="Objective"/>
    <w:basedOn w:val="Normal"/>
    <w:next w:val="BodyText"/>
    <w:rsid w:val="003C2B8E"/>
    <w:pPr>
      <w:spacing w:before="240" w:after="220" w:line="220" w:lineRule="atLeast"/>
    </w:pPr>
  </w:style>
  <w:style w:type="paragraph" w:customStyle="1" w:styleId="PersonalData">
    <w:name w:val="Personal Data"/>
    <w:basedOn w:val="BodyText"/>
    <w:rsid w:val="003C2B8E"/>
    <w:pPr>
      <w:spacing w:after="120" w:line="240" w:lineRule="exact"/>
      <w:ind w:left="-1080" w:right="1080"/>
    </w:pPr>
    <w:rPr>
      <w:i/>
      <w:spacing w:val="0"/>
      <w:sz w:val="22"/>
    </w:rPr>
  </w:style>
  <w:style w:type="paragraph" w:customStyle="1" w:styleId="PersonalInfo">
    <w:name w:val="Personal Info"/>
    <w:basedOn w:val="Achievement"/>
    <w:next w:val="Achievement"/>
    <w:rsid w:val="003C2B8E"/>
    <w:pPr>
      <w:spacing w:before="240"/>
      <w:ind w:left="245" w:hanging="245"/>
    </w:pPr>
  </w:style>
  <w:style w:type="paragraph" w:customStyle="1" w:styleId="SectionSubtitle">
    <w:name w:val="Section Subtitle"/>
    <w:basedOn w:val="SectionTitle"/>
    <w:next w:val="Normal"/>
    <w:rsid w:val="003C2B8E"/>
    <w:rPr>
      <w:b/>
      <w:spacing w:val="0"/>
    </w:rPr>
  </w:style>
  <w:style w:type="paragraph" w:customStyle="1" w:styleId="WW-BodyTextIndent2">
    <w:name w:val="WW-Body Text Indent 2"/>
    <w:basedOn w:val="Normal"/>
    <w:rsid w:val="003C2B8E"/>
    <w:pPr>
      <w:ind w:left="2880"/>
    </w:pPr>
  </w:style>
  <w:style w:type="paragraph" w:customStyle="1" w:styleId="WW-BodyText2">
    <w:name w:val="WW-Body Text 2"/>
    <w:basedOn w:val="Normal"/>
    <w:rsid w:val="003C2B8E"/>
    <w:pPr>
      <w:spacing w:after="120" w:line="480" w:lineRule="auto"/>
    </w:pPr>
  </w:style>
  <w:style w:type="paragraph" w:customStyle="1" w:styleId="WW-BodyText3">
    <w:name w:val="WW-Body Text 3"/>
    <w:basedOn w:val="Normal"/>
    <w:rsid w:val="003C2B8E"/>
    <w:pPr>
      <w:spacing w:after="120"/>
    </w:pPr>
    <w:rPr>
      <w:sz w:val="16"/>
      <w:szCs w:val="16"/>
    </w:rPr>
  </w:style>
  <w:style w:type="paragraph" w:customStyle="1" w:styleId="WW-HTMLPreformatted">
    <w:name w:val="WW-HTML Preformatted"/>
    <w:basedOn w:val="Normal"/>
    <w:rsid w:val="003C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customStyle="1" w:styleId="Level1">
    <w:name w:val="Level 1"/>
    <w:basedOn w:val="Normal"/>
    <w:rsid w:val="003C2B8E"/>
    <w:pPr>
      <w:widowControl w:val="0"/>
      <w:ind w:left="720" w:hanging="720"/>
    </w:pPr>
    <w:rPr>
      <w:sz w:val="24"/>
    </w:rPr>
  </w:style>
  <w:style w:type="paragraph" w:customStyle="1" w:styleId="bodycll">
    <w:name w:val="bodycll"/>
    <w:basedOn w:val="Normal"/>
    <w:rsid w:val="003C2B8E"/>
    <w:pPr>
      <w:spacing w:before="280" w:after="280" w:line="288" w:lineRule="atLeast"/>
    </w:pPr>
    <w:rPr>
      <w:rFonts w:ascii="Verdana" w:hAnsi="Verdana" w:cs="Verdana"/>
      <w:color w:val="000000"/>
      <w:sz w:val="16"/>
      <w:szCs w:val="16"/>
    </w:rPr>
  </w:style>
  <w:style w:type="paragraph" w:customStyle="1" w:styleId="WW-BalloonText">
    <w:name w:val="WW-Balloon Text"/>
    <w:basedOn w:val="Normal"/>
    <w:rsid w:val="003C2B8E"/>
    <w:rPr>
      <w:rFonts w:ascii="Tahoma" w:hAnsi="Tahoma" w:cs="Tahoma"/>
      <w:sz w:val="16"/>
      <w:szCs w:val="16"/>
    </w:rPr>
  </w:style>
  <w:style w:type="paragraph" w:customStyle="1" w:styleId="WW-BodyTextIndent3">
    <w:name w:val="WW-Body Text Indent 3"/>
    <w:basedOn w:val="Normal"/>
    <w:rsid w:val="003C2B8E"/>
    <w:pPr>
      <w:ind w:left="720"/>
      <w:jc w:val="both"/>
    </w:pPr>
    <w:rPr>
      <w:rFonts w:ascii="Garamond" w:hAnsi="Garamond" w:cs="Garamond"/>
      <w:sz w:val="22"/>
    </w:rPr>
  </w:style>
  <w:style w:type="paragraph" w:customStyle="1" w:styleId="WW-ListBullet">
    <w:name w:val="WW-List Bullet"/>
    <w:basedOn w:val="Normal"/>
    <w:rsid w:val="003C2B8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pPr>
    <w:rPr>
      <w:rFonts w:ascii="Arial" w:eastAsia="Syntax-Black" w:hAnsi="Arial" w:cs="Arial"/>
      <w:bCs/>
      <w:color w:val="000000"/>
    </w:rPr>
  </w:style>
  <w:style w:type="paragraph" w:customStyle="1" w:styleId="Framecontents">
    <w:name w:val="Frame contents"/>
    <w:basedOn w:val="BodyText"/>
    <w:rsid w:val="003C2B8E"/>
  </w:style>
  <w:style w:type="paragraph" w:customStyle="1" w:styleId="WW-Framecontents">
    <w:name w:val="WW-Frame contents"/>
    <w:basedOn w:val="BodyText"/>
    <w:rsid w:val="003C2B8E"/>
  </w:style>
  <w:style w:type="paragraph" w:styleId="PlainText">
    <w:name w:val="Plain Text"/>
    <w:basedOn w:val="Normal"/>
    <w:rsid w:val="003C2B8E"/>
    <w:pPr>
      <w:suppressAutoHyphens w:val="0"/>
    </w:pPr>
    <w:rPr>
      <w:rFonts w:ascii="Courier New" w:hAnsi="Courier New" w:cs="Courier New"/>
    </w:rPr>
  </w:style>
  <w:style w:type="paragraph" w:styleId="NoSpacing">
    <w:name w:val="No Spacing"/>
    <w:qFormat/>
    <w:rsid w:val="003C2B8E"/>
    <w:pPr>
      <w:suppressAutoHyphens/>
    </w:pPr>
    <w:rPr>
      <w:rFonts w:eastAsia="SimSun"/>
      <w:sz w:val="24"/>
      <w:szCs w:val="24"/>
      <w:lang w:eastAsia="ar-SA"/>
    </w:rPr>
  </w:style>
  <w:style w:type="paragraph" w:customStyle="1" w:styleId="NormalTimesNewRoman">
    <w:name w:val="Normal + Times New Roman"/>
    <w:basedOn w:val="Normal"/>
    <w:rsid w:val="003C2B8E"/>
    <w:pPr>
      <w:suppressAutoHyphens w:val="0"/>
      <w:spacing w:after="120"/>
      <w:ind w:left="2880"/>
      <w:jc w:val="both"/>
    </w:pPr>
    <w:rPr>
      <w:rFonts w:eastAsia="Times New Roman"/>
      <w:sz w:val="24"/>
      <w:szCs w:val="24"/>
      <w:lang w:val="da-DK"/>
    </w:rPr>
  </w:style>
  <w:style w:type="paragraph" w:styleId="NormalWeb">
    <w:name w:val="Normal (Web)"/>
    <w:basedOn w:val="Normal"/>
    <w:rsid w:val="003C2B8E"/>
    <w:pPr>
      <w:suppressAutoHyphens w:val="0"/>
      <w:spacing w:before="100" w:after="100"/>
    </w:pPr>
    <w:rPr>
      <w:rFonts w:eastAsia="Times New Roman"/>
      <w:sz w:val="24"/>
      <w:szCs w:val="24"/>
    </w:rPr>
  </w:style>
  <w:style w:type="paragraph" w:customStyle="1" w:styleId="TableContents">
    <w:name w:val="Table Contents"/>
    <w:basedOn w:val="Normal"/>
    <w:rsid w:val="003C2B8E"/>
    <w:pPr>
      <w:suppressLineNumbers/>
    </w:pPr>
  </w:style>
  <w:style w:type="paragraph" w:customStyle="1" w:styleId="TableHeading">
    <w:name w:val="Table Heading"/>
    <w:basedOn w:val="TableContents"/>
    <w:rsid w:val="003C2B8E"/>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atter.com/" TargetMode="External"/><Relationship Id="rId13" Type="http://schemas.openxmlformats.org/officeDocument/2006/relationships/hyperlink" Target="http://shertrack.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mailto:shahbazsonu@gmail.com" TargetMode="External"/><Relationship Id="rId12" Type="http://schemas.openxmlformats.org/officeDocument/2006/relationships/hyperlink" Target="http://www.remielsoft.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golindia.com/" TargetMode="External"/><Relationship Id="rId5" Type="http://schemas.openxmlformats.org/officeDocument/2006/relationships/footnotes" Target="footnotes.xml"/><Relationship Id="rId15" Type="http://schemas.openxmlformats.org/officeDocument/2006/relationships/hyperlink" Target="http://www.algolindia.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remielsoft.com/" TargetMode="External"/><Relationship Id="rId14" Type="http://schemas.openxmlformats.org/officeDocument/2006/relationships/hyperlink" Target="http://www.lgchannels.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Girish Rajagopalan Resume</vt:lpstr>
    </vt:vector>
  </TitlesOfParts>
  <Company/>
  <LinksUpToDate>false</LinksUpToDate>
  <CharactersWithSpaces>7548</CharactersWithSpaces>
  <SharedDoc>false</SharedDoc>
  <HLinks>
    <vt:vector size="48" baseType="variant">
      <vt:variant>
        <vt:i4>2621489</vt:i4>
      </vt:variant>
      <vt:variant>
        <vt:i4>21</vt:i4>
      </vt:variant>
      <vt:variant>
        <vt:i4>0</vt:i4>
      </vt:variant>
      <vt:variant>
        <vt:i4>5</vt:i4>
      </vt:variant>
      <vt:variant>
        <vt:lpwstr>http://www.algolindia.com/</vt:lpwstr>
      </vt:variant>
      <vt:variant>
        <vt:lpwstr/>
      </vt:variant>
      <vt:variant>
        <vt:i4>458830</vt:i4>
      </vt:variant>
      <vt:variant>
        <vt:i4>18</vt:i4>
      </vt:variant>
      <vt:variant>
        <vt:i4>0</vt:i4>
      </vt:variant>
      <vt:variant>
        <vt:i4>5</vt:i4>
      </vt:variant>
      <vt:variant>
        <vt:lpwstr>http://www.lgchannels.in/</vt:lpwstr>
      </vt:variant>
      <vt:variant>
        <vt:lpwstr/>
      </vt:variant>
      <vt:variant>
        <vt:i4>5046339</vt:i4>
      </vt:variant>
      <vt:variant>
        <vt:i4>15</vt:i4>
      </vt:variant>
      <vt:variant>
        <vt:i4>0</vt:i4>
      </vt:variant>
      <vt:variant>
        <vt:i4>5</vt:i4>
      </vt:variant>
      <vt:variant>
        <vt:lpwstr>http://shertrack.com/</vt:lpwstr>
      </vt:variant>
      <vt:variant>
        <vt:lpwstr/>
      </vt:variant>
      <vt:variant>
        <vt:i4>2752549</vt:i4>
      </vt:variant>
      <vt:variant>
        <vt:i4>12</vt:i4>
      </vt:variant>
      <vt:variant>
        <vt:i4>0</vt:i4>
      </vt:variant>
      <vt:variant>
        <vt:i4>5</vt:i4>
      </vt:variant>
      <vt:variant>
        <vt:lpwstr>http://www.remielsoft.com/</vt:lpwstr>
      </vt:variant>
      <vt:variant>
        <vt:lpwstr/>
      </vt:variant>
      <vt:variant>
        <vt:i4>2621489</vt:i4>
      </vt:variant>
      <vt:variant>
        <vt:i4>9</vt:i4>
      </vt:variant>
      <vt:variant>
        <vt:i4>0</vt:i4>
      </vt:variant>
      <vt:variant>
        <vt:i4>5</vt:i4>
      </vt:variant>
      <vt:variant>
        <vt:lpwstr>http://www.algolindia.com/</vt:lpwstr>
      </vt:variant>
      <vt:variant>
        <vt:lpwstr/>
      </vt:variant>
      <vt:variant>
        <vt:i4>2752549</vt:i4>
      </vt:variant>
      <vt:variant>
        <vt:i4>6</vt:i4>
      </vt:variant>
      <vt:variant>
        <vt:i4>0</vt:i4>
      </vt:variant>
      <vt:variant>
        <vt:i4>5</vt:i4>
      </vt:variant>
      <vt:variant>
        <vt:lpwstr>http://www.remielsoft.com/</vt:lpwstr>
      </vt:variant>
      <vt:variant>
        <vt:lpwstr/>
      </vt:variant>
      <vt:variant>
        <vt:i4>3473510</vt:i4>
      </vt:variant>
      <vt:variant>
        <vt:i4>3</vt:i4>
      </vt:variant>
      <vt:variant>
        <vt:i4>0</vt:i4>
      </vt:variant>
      <vt:variant>
        <vt:i4>5</vt:i4>
      </vt:variant>
      <vt:variant>
        <vt:lpwstr>http://www.codeplatter.com/</vt:lpwstr>
      </vt:variant>
      <vt:variant>
        <vt:lpwstr/>
      </vt:variant>
      <vt:variant>
        <vt:i4>1441843</vt:i4>
      </vt:variant>
      <vt:variant>
        <vt:i4>0</vt:i4>
      </vt:variant>
      <vt:variant>
        <vt:i4>0</vt:i4>
      </vt:variant>
      <vt:variant>
        <vt:i4>5</vt:i4>
      </vt:variant>
      <vt:variant>
        <vt:lpwstr>mailto:shahbazsonu@gmail.com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Girish Rajagopalan Resume</dc:title>
  <dc:creator>Girish R S</dc:creator>
  <cp:lastModifiedBy>eCentric1</cp:lastModifiedBy>
  <cp:revision>2</cp:revision>
  <cp:lastPrinted>2013-04-07T07:59:00Z</cp:lastPrinted>
  <dcterms:created xsi:type="dcterms:W3CDTF">2014-03-20T10:10:00Z</dcterms:created>
  <dcterms:modified xsi:type="dcterms:W3CDTF">2014-03-20T10:10:00Z</dcterms:modified>
</cp:coreProperties>
</file>