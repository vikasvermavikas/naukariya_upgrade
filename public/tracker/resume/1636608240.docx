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1A986" w14:textId="39803A93" w:rsidR="00436B84" w:rsidRDefault="00BF3BC1" w:rsidP="00BF3BC1">
      <w:pPr>
        <w:rPr>
          <w:rFonts w:ascii="Verdana" w:hAnsi="Verdana"/>
          <w:b/>
          <w:sz w:val="32"/>
          <w:szCs w:val="32"/>
        </w:rPr>
      </w:pPr>
      <w:r w:rsidRPr="00436B84">
        <w:rPr>
          <w:rFonts w:ascii="Verdana" w:hAnsi="Verdana"/>
          <w:b/>
          <w:sz w:val="32"/>
          <w:szCs w:val="32"/>
        </w:rPr>
        <w:t xml:space="preserve">         </w:t>
      </w:r>
    </w:p>
    <w:p w14:paraId="3041747D" w14:textId="1A289751" w:rsidR="00436B84" w:rsidRDefault="00436B84" w:rsidP="00BF3BC1">
      <w:pPr>
        <w:rPr>
          <w:rFonts w:ascii="Verdana" w:hAnsi="Verdana"/>
          <w:b/>
          <w:sz w:val="32"/>
          <w:szCs w:val="32"/>
        </w:rPr>
      </w:pPr>
    </w:p>
    <w:p w14:paraId="5A1EAE29" w14:textId="40D246BE" w:rsidR="004618EE" w:rsidRPr="00436B84" w:rsidRDefault="00436B84" w:rsidP="00BF3BC1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             </w:t>
      </w:r>
      <w:r w:rsidR="00BF3BC1" w:rsidRPr="00436B84">
        <w:rPr>
          <w:rFonts w:ascii="Verdana" w:hAnsi="Verdana"/>
          <w:b/>
          <w:sz w:val="32"/>
          <w:szCs w:val="32"/>
        </w:rPr>
        <w:t xml:space="preserve">       </w:t>
      </w:r>
      <w:r w:rsidR="004618EE" w:rsidRPr="00436B84">
        <w:rPr>
          <w:rFonts w:ascii="Verdana" w:hAnsi="Verdana"/>
          <w:b/>
          <w:sz w:val="32"/>
          <w:szCs w:val="32"/>
        </w:rPr>
        <w:t>CURRICULAM VITAE</w:t>
      </w:r>
    </w:p>
    <w:p w14:paraId="660C310F" w14:textId="5DF0B433" w:rsidR="004618EE" w:rsidRDefault="003404EB">
      <w:pPr>
        <w:rPr>
          <w:rFonts w:ascii="Arial Black" w:hAnsi="Arial Black"/>
          <w:b/>
        </w:rPr>
      </w:pPr>
      <w:r>
        <w:rPr>
          <w:b/>
          <w:bCs/>
          <w:noProof/>
          <w:sz w:val="28"/>
          <w:szCs w:val="28"/>
          <w:u w:val="single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37ADA3B8" wp14:editId="215E7CCC">
            <wp:simplePos x="0" y="0"/>
            <wp:positionH relativeFrom="margin">
              <wp:posOffset>4876800</wp:posOffset>
            </wp:positionH>
            <wp:positionV relativeFrom="margin">
              <wp:posOffset>751840</wp:posOffset>
            </wp:positionV>
            <wp:extent cx="1133475" cy="155257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1-21 at 9.43.58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3469E">
        <w:rPr>
          <w:rFonts w:ascii="Arial Black" w:hAnsi="Arial Black"/>
          <w:b/>
        </w:rPr>
        <w:t xml:space="preserve">                                                                          </w:t>
      </w:r>
      <w:r w:rsidR="00FC63B2">
        <w:rPr>
          <w:rFonts w:ascii="Arial Black" w:hAnsi="Arial Black"/>
          <w:b/>
        </w:rPr>
        <w:t xml:space="preserve">  </w:t>
      </w:r>
    </w:p>
    <w:p w14:paraId="7CC3084D" w14:textId="76C71A3E" w:rsidR="004618EE" w:rsidRDefault="00600737" w:rsidP="00600737">
      <w:pPr>
        <w:tabs>
          <w:tab w:val="left" w:pos="3345"/>
        </w:tabs>
      </w:pPr>
      <w:r>
        <w:tab/>
      </w:r>
    </w:p>
    <w:p w14:paraId="61227BD7" w14:textId="70D0323A" w:rsidR="004618EE" w:rsidRDefault="004618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RAKESH MANDAL</w:t>
      </w:r>
      <w:r w:rsidR="00A3469E">
        <w:rPr>
          <w:b/>
          <w:bCs/>
          <w:sz w:val="28"/>
          <w:szCs w:val="28"/>
          <w:u w:val="single"/>
        </w:rPr>
        <w:t xml:space="preserve">                                                                     </w:t>
      </w:r>
    </w:p>
    <w:p w14:paraId="02F5C957" w14:textId="3A73ACE7" w:rsidR="004618EE" w:rsidRDefault="00A3469E">
      <w:r>
        <w:t xml:space="preserve">                                                                                                          </w:t>
      </w:r>
    </w:p>
    <w:p w14:paraId="059808A4" w14:textId="376F5413" w:rsidR="004618EE" w:rsidRPr="008C6588" w:rsidRDefault="008C6588">
      <w:r>
        <w:t>H. No-B-141, Sec-91</w:t>
      </w:r>
      <w:r w:rsidR="004618EE">
        <w:rPr>
          <w:lang w:val="es-ES"/>
        </w:rPr>
        <w:br/>
        <w:t xml:space="preserve">Sehatpur Faridabad </w:t>
      </w:r>
      <w:r w:rsidR="00A3469E">
        <w:rPr>
          <w:lang w:val="es-ES"/>
        </w:rPr>
        <w:t xml:space="preserve">                                                                                    </w:t>
      </w:r>
    </w:p>
    <w:p w14:paraId="34903E0A" w14:textId="6DA6CD86" w:rsidR="004618EE" w:rsidRDefault="004618EE">
      <w:pPr>
        <w:rPr>
          <w:lang w:val="es-ES"/>
        </w:rPr>
      </w:pPr>
      <w:r>
        <w:rPr>
          <w:lang w:val="es-ES"/>
        </w:rPr>
        <w:t>Mobile no</w:t>
      </w:r>
      <w:r>
        <w:rPr>
          <w:b/>
          <w:bCs/>
          <w:lang w:val="es-ES"/>
        </w:rPr>
        <w:t>: 9650756344/</w:t>
      </w:r>
      <w:r w:rsidR="008C6588">
        <w:rPr>
          <w:b/>
          <w:bCs/>
          <w:lang w:val="es-ES"/>
        </w:rPr>
        <w:t>9821477327</w:t>
      </w:r>
    </w:p>
    <w:p w14:paraId="1CA8E3E5" w14:textId="749A5C32" w:rsidR="004618EE" w:rsidRDefault="00AC41E5">
      <w:pPr>
        <w:rPr>
          <w:lang w:val="es-ES"/>
        </w:rPr>
      </w:pPr>
      <w:r>
        <w:rPr>
          <w:lang w:val="es-ES"/>
        </w:rPr>
        <w:t>E-mail: -</w:t>
      </w:r>
      <w:r w:rsidR="004618EE">
        <w:rPr>
          <w:lang w:val="es-ES"/>
        </w:rPr>
        <w:t xml:space="preserve"> </w:t>
      </w:r>
      <w:hyperlink r:id="rId9" w:history="1">
        <w:r w:rsidR="004618EE">
          <w:rPr>
            <w:rStyle w:val="Hyperlink"/>
            <w:lang w:val="es-ES"/>
          </w:rPr>
          <w:t>mandalrakesh23@gmail.com</w:t>
        </w:r>
      </w:hyperlink>
    </w:p>
    <w:p w14:paraId="163B8F00" w14:textId="77777777" w:rsidR="004618EE" w:rsidRDefault="004618EE">
      <w:pPr>
        <w:rPr>
          <w:lang w:val="es-ES"/>
        </w:rPr>
      </w:pPr>
    </w:p>
    <w:p w14:paraId="05E9BF6E" w14:textId="4225482A" w:rsidR="004618EE" w:rsidRDefault="00330EAA">
      <w:pPr>
        <w:rPr>
          <w:b/>
          <w:u w:val="single"/>
        </w:rPr>
      </w:pPr>
      <w:r>
        <w:rPr>
          <w:b/>
          <w:u w:val="single"/>
        </w:rPr>
        <w:t>CARE</w:t>
      </w:r>
      <w:r w:rsidR="004618EE">
        <w:rPr>
          <w:b/>
          <w:u w:val="single"/>
        </w:rPr>
        <w:t xml:space="preserve">ER </w:t>
      </w:r>
      <w:r w:rsidR="00AC41E5">
        <w:rPr>
          <w:b/>
          <w:u w:val="single"/>
        </w:rPr>
        <w:t>OBJECTIVE:</w:t>
      </w:r>
    </w:p>
    <w:p w14:paraId="73619CEC" w14:textId="77777777" w:rsidR="004618EE" w:rsidRDefault="004618EE">
      <w:pPr>
        <w:ind w:left="360"/>
      </w:pPr>
      <w:r>
        <w:t>I want to be a part of an organization which can give me proper work culture and environment. I’ll also contribute my efforts to that organization.</w:t>
      </w:r>
    </w:p>
    <w:p w14:paraId="02CE1242" w14:textId="77777777" w:rsidR="004618EE" w:rsidRDefault="004618EE">
      <w:pPr>
        <w:ind w:left="360"/>
      </w:pPr>
    </w:p>
    <w:p w14:paraId="369F1FA8" w14:textId="7621678D" w:rsidR="004618EE" w:rsidRDefault="004618EE">
      <w:pPr>
        <w:rPr>
          <w:b/>
          <w:u w:val="single"/>
        </w:rPr>
      </w:pPr>
      <w:r>
        <w:rPr>
          <w:b/>
          <w:u w:val="single"/>
        </w:rPr>
        <w:t xml:space="preserve">EDUCATION </w:t>
      </w:r>
      <w:r w:rsidR="00AC41E5">
        <w:rPr>
          <w:b/>
          <w:u w:val="single"/>
        </w:rPr>
        <w:t>QUALIFICATION:</w:t>
      </w:r>
    </w:p>
    <w:p w14:paraId="118E33EC" w14:textId="77777777" w:rsidR="004618EE" w:rsidRDefault="004618EE">
      <w:pPr>
        <w:rPr>
          <w:b/>
          <w:u w:val="single"/>
        </w:rPr>
      </w:pPr>
    </w:p>
    <w:p w14:paraId="176A9E95" w14:textId="77777777" w:rsidR="004618EE" w:rsidRDefault="004618EE">
      <w:pPr>
        <w:numPr>
          <w:ilvl w:val="0"/>
          <w:numId w:val="1"/>
        </w:numPr>
      </w:pPr>
      <w:r>
        <w:t>10</w:t>
      </w:r>
      <w:r>
        <w:rPr>
          <w:vertAlign w:val="superscript"/>
        </w:rPr>
        <w:t>th</w:t>
      </w:r>
      <w:r>
        <w:t xml:space="preserve"> passed from </w:t>
      </w:r>
      <w:r>
        <w:rPr>
          <w:b/>
          <w:bCs/>
        </w:rPr>
        <w:t xml:space="preserve">CBSE </w:t>
      </w:r>
      <w:r>
        <w:rPr>
          <w:b/>
        </w:rPr>
        <w:t>Board</w:t>
      </w:r>
      <w:r>
        <w:t xml:space="preserve"> from A.M.P.S with 55% Marks in 2003.</w:t>
      </w:r>
    </w:p>
    <w:p w14:paraId="7052764B" w14:textId="0D37C96B" w:rsidR="004618EE" w:rsidRDefault="004618EE">
      <w:pPr>
        <w:numPr>
          <w:ilvl w:val="0"/>
          <w:numId w:val="1"/>
        </w:numPr>
      </w:pPr>
      <w:r>
        <w:t>12</w:t>
      </w:r>
      <w:r>
        <w:rPr>
          <w:vertAlign w:val="superscript"/>
        </w:rPr>
        <w:t>th</w:t>
      </w:r>
      <w:r>
        <w:t xml:space="preserve"> Passed from </w:t>
      </w:r>
      <w:r>
        <w:rPr>
          <w:b/>
          <w:bCs/>
        </w:rPr>
        <w:t>CBSE Board</w:t>
      </w:r>
      <w:r>
        <w:t xml:space="preserve"> from A.M.P.S with 68% Marks </w:t>
      </w:r>
      <w:r w:rsidR="00AC41E5">
        <w:t>in Commerce (</w:t>
      </w:r>
      <w:r>
        <w:t xml:space="preserve">with </w:t>
      </w:r>
      <w:r w:rsidR="00AC41E5">
        <w:rPr>
          <w:b/>
          <w:bCs/>
        </w:rPr>
        <w:t>Math</w:t>
      </w:r>
      <w:r>
        <w:rPr>
          <w:b/>
          <w:bCs/>
        </w:rPr>
        <w:t xml:space="preserve"> &amp;Economics</w:t>
      </w:r>
      <w:r>
        <w:t>) in 2005</w:t>
      </w:r>
      <w:r w:rsidR="00AC41E5">
        <w:t>.</w:t>
      </w:r>
    </w:p>
    <w:p w14:paraId="269115FB" w14:textId="058C5BE6" w:rsidR="004618EE" w:rsidRDefault="00AC41E5">
      <w:pPr>
        <w:numPr>
          <w:ilvl w:val="0"/>
          <w:numId w:val="1"/>
        </w:numPr>
      </w:pPr>
      <w:r>
        <w:t>B. Com</w:t>
      </w:r>
      <w:r w:rsidR="004618EE">
        <w:t xml:space="preserve">(P) </w:t>
      </w:r>
      <w:r>
        <w:t>completed From</w:t>
      </w:r>
      <w:r w:rsidR="00330EAA">
        <w:t xml:space="preserve"> Delhi University from Deshb</w:t>
      </w:r>
      <w:r w:rsidR="004618EE">
        <w:t xml:space="preserve">andhu College as regular </w:t>
      </w:r>
      <w:r>
        <w:t>student with</w:t>
      </w:r>
      <w:r w:rsidR="004618EE">
        <w:t xml:space="preserve"> 55% Marks in 2008.</w:t>
      </w:r>
      <w:r w:rsidR="004618EE">
        <w:br/>
        <w:t xml:space="preserve"> </w:t>
      </w:r>
    </w:p>
    <w:p w14:paraId="2705060B" w14:textId="77777777" w:rsidR="004618EE" w:rsidRDefault="004618EE">
      <w:pPr>
        <w:rPr>
          <w:b/>
          <w:u w:val="single"/>
        </w:rPr>
      </w:pPr>
      <w:r>
        <w:rPr>
          <w:b/>
          <w:u w:val="single"/>
        </w:rPr>
        <w:t>PROFESSIONAL QUALIFICATION:</w:t>
      </w:r>
    </w:p>
    <w:p w14:paraId="06C58EE5" w14:textId="5D4A01FD" w:rsidR="004618EE" w:rsidRDefault="004618EE">
      <w:pPr>
        <w:numPr>
          <w:ilvl w:val="0"/>
          <w:numId w:val="6"/>
        </w:numPr>
        <w:tabs>
          <w:tab w:val="left" w:pos="630"/>
        </w:tabs>
        <w:rPr>
          <w:b/>
          <w:u w:val="single"/>
        </w:rPr>
      </w:pPr>
      <w:r>
        <w:t xml:space="preserve">Completed </w:t>
      </w:r>
      <w:r>
        <w:rPr>
          <w:b/>
          <w:bCs/>
        </w:rPr>
        <w:t>ICWA (</w:t>
      </w:r>
      <w:r w:rsidR="00A70ADF">
        <w:rPr>
          <w:b/>
          <w:bCs/>
        </w:rPr>
        <w:t>INTER</w:t>
      </w:r>
      <w:r w:rsidR="00A70ADF">
        <w:t>) with</w:t>
      </w:r>
      <w:r w:rsidR="003F1B11">
        <w:t xml:space="preserve"> 55% in 2010.</w:t>
      </w:r>
    </w:p>
    <w:p w14:paraId="640791D3" w14:textId="77777777" w:rsidR="004618EE" w:rsidRDefault="004618EE" w:rsidP="00CD464E">
      <w:pPr>
        <w:tabs>
          <w:tab w:val="left" w:pos="630"/>
        </w:tabs>
        <w:rPr>
          <w:b/>
        </w:rPr>
      </w:pPr>
    </w:p>
    <w:p w14:paraId="1172330E" w14:textId="0858B3E1" w:rsidR="004618EE" w:rsidRDefault="004618EE">
      <w:pPr>
        <w:rPr>
          <w:b/>
          <w:u w:val="single"/>
        </w:rPr>
      </w:pPr>
      <w:r>
        <w:rPr>
          <w:b/>
          <w:u w:val="single"/>
        </w:rPr>
        <w:t xml:space="preserve">COMPUTER </w:t>
      </w:r>
      <w:r w:rsidR="00AC41E5">
        <w:rPr>
          <w:b/>
          <w:u w:val="single"/>
        </w:rPr>
        <w:t>SKILLS:</w:t>
      </w:r>
    </w:p>
    <w:p w14:paraId="651D6D09" w14:textId="13970BFA" w:rsidR="004618EE" w:rsidRDefault="004618EE">
      <w:pPr>
        <w:numPr>
          <w:ilvl w:val="0"/>
          <w:numId w:val="4"/>
        </w:numPr>
      </w:pPr>
      <w:r>
        <w:t>Proficient in MS Office (Word, Excel</w:t>
      </w:r>
      <w:r w:rsidR="00AC41E5">
        <w:t>), Exposure</w:t>
      </w:r>
      <w:r>
        <w:t xml:space="preserve"> to </w:t>
      </w:r>
      <w:r w:rsidR="00AC41E5">
        <w:t>Tally ERP</w:t>
      </w:r>
      <w:r w:rsidR="00A70ADF">
        <w:t xml:space="preserve"> 9/Prime</w:t>
      </w:r>
      <w:r>
        <w:t xml:space="preserve"> &amp; Internet).</w:t>
      </w:r>
    </w:p>
    <w:p w14:paraId="34ECE104" w14:textId="2C0E3634" w:rsidR="00140094" w:rsidRDefault="00383471">
      <w:pPr>
        <w:numPr>
          <w:ilvl w:val="0"/>
          <w:numId w:val="4"/>
        </w:numPr>
      </w:pPr>
      <w:r>
        <w:t xml:space="preserve">Expertise in using the Pivot table, V- </w:t>
      </w:r>
      <w:r w:rsidR="005B427D">
        <w:t xml:space="preserve">Lookup, </w:t>
      </w:r>
      <w:r w:rsidR="00880AA2">
        <w:t xml:space="preserve">H-lookup, </w:t>
      </w:r>
      <w:r w:rsidR="00045EE0">
        <w:t>S</w:t>
      </w:r>
      <w:r w:rsidR="00DF2017">
        <w:t>um IF</w:t>
      </w:r>
      <w:r w:rsidR="005B427D">
        <w:t xml:space="preserve">, </w:t>
      </w:r>
      <w:r w:rsidR="00DF2017">
        <w:t>Count IF</w:t>
      </w:r>
      <w:r w:rsidR="00A70ADF">
        <w:t>,</w:t>
      </w:r>
      <w:r w:rsidR="00FF5FCD">
        <w:t xml:space="preserve"> and other excel tools</w:t>
      </w:r>
      <w:r w:rsidR="00604E8E">
        <w:t>.</w:t>
      </w:r>
    </w:p>
    <w:p w14:paraId="7E811BC2" w14:textId="77777777" w:rsidR="00CD464E" w:rsidRDefault="00CD464E" w:rsidP="00330EAA">
      <w:pPr>
        <w:ind w:left="720"/>
      </w:pPr>
    </w:p>
    <w:p w14:paraId="3A12E25B" w14:textId="23B1C784" w:rsidR="004618EE" w:rsidRDefault="00AC41E5">
      <w:pPr>
        <w:rPr>
          <w:b/>
          <w:u w:val="single"/>
        </w:rPr>
      </w:pPr>
      <w:r>
        <w:rPr>
          <w:b/>
          <w:u w:val="single"/>
        </w:rPr>
        <w:t>SKILLS:</w:t>
      </w:r>
    </w:p>
    <w:p w14:paraId="018280B9" w14:textId="77777777" w:rsidR="004618EE" w:rsidRDefault="004618EE">
      <w:pPr>
        <w:numPr>
          <w:ilvl w:val="0"/>
          <w:numId w:val="2"/>
        </w:numPr>
      </w:pPr>
      <w:r>
        <w:t xml:space="preserve">Sincere and dedicated </w:t>
      </w:r>
    </w:p>
    <w:p w14:paraId="0690ED83" w14:textId="77777777" w:rsidR="004618EE" w:rsidRDefault="004618EE">
      <w:pPr>
        <w:numPr>
          <w:ilvl w:val="0"/>
          <w:numId w:val="2"/>
        </w:numPr>
      </w:pPr>
      <w:r>
        <w:t>Innovative and team worker.</w:t>
      </w:r>
    </w:p>
    <w:p w14:paraId="00F465D4" w14:textId="77777777" w:rsidR="004618EE" w:rsidRDefault="004618EE">
      <w:pPr>
        <w:numPr>
          <w:ilvl w:val="0"/>
          <w:numId w:val="2"/>
        </w:numPr>
      </w:pPr>
      <w:r>
        <w:t>Good Communication, Presentation and Interpersonal Skills.</w:t>
      </w:r>
    </w:p>
    <w:p w14:paraId="3AF32D92" w14:textId="77777777" w:rsidR="004618EE" w:rsidRDefault="004618EE">
      <w:pPr>
        <w:rPr>
          <w:b/>
          <w:u w:val="single"/>
        </w:rPr>
      </w:pPr>
    </w:p>
    <w:p w14:paraId="1E281369" w14:textId="77777777" w:rsidR="00C518DC" w:rsidRDefault="004618EE" w:rsidP="00B55362">
      <w:pPr>
        <w:rPr>
          <w:b/>
          <w:u w:val="single"/>
        </w:rPr>
      </w:pPr>
      <w:r>
        <w:rPr>
          <w:b/>
          <w:u w:val="single"/>
        </w:rPr>
        <w:t>JOB RESPONSIBILITY</w:t>
      </w:r>
      <w:r w:rsidR="00B55362">
        <w:rPr>
          <w:b/>
          <w:u w:val="single"/>
        </w:rPr>
        <w:t xml:space="preserve">                 </w:t>
      </w:r>
      <w:r w:rsidR="00C518DC">
        <w:rPr>
          <w:b/>
          <w:u w:val="single"/>
        </w:rPr>
        <w:t xml:space="preserve">                                </w:t>
      </w:r>
    </w:p>
    <w:p w14:paraId="027D56B3" w14:textId="77777777" w:rsidR="001A2B49" w:rsidRDefault="00DB0B39" w:rsidP="00C518DC">
      <w:r>
        <w:t xml:space="preserve">   </w:t>
      </w:r>
    </w:p>
    <w:p w14:paraId="1D73C34F" w14:textId="5C4D737F" w:rsidR="004618EE" w:rsidRDefault="00BC0933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>All</w:t>
      </w:r>
      <w:r w:rsidR="00A3218A">
        <w:t xml:space="preserve"> bills related </w:t>
      </w:r>
      <w:r w:rsidR="00DA59AB">
        <w:t>to direct</w:t>
      </w:r>
      <w:r>
        <w:t xml:space="preserve"> and indirect </w:t>
      </w:r>
      <w:r w:rsidR="00DA59AB">
        <w:t>expenses are</w:t>
      </w:r>
      <w:r>
        <w:t xml:space="preserve"> entered in our tally software after properly verifying the bill </w:t>
      </w:r>
      <w:r w:rsidR="00BB5259">
        <w:t>with our purchase order.</w:t>
      </w:r>
    </w:p>
    <w:p w14:paraId="7D185C9A" w14:textId="2C33E7F3" w:rsidR="00BB5259" w:rsidRDefault="00DA16FA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 xml:space="preserve">In the case of Discrepancies found while verifying </w:t>
      </w:r>
      <w:r w:rsidR="00A239CE">
        <w:t>the bill with the P.O, then we raise the Debit note to the party</w:t>
      </w:r>
      <w:r w:rsidR="00DA59AB">
        <w:t>.</w:t>
      </w:r>
    </w:p>
    <w:p w14:paraId="2AA58BEA" w14:textId="22EBEE9B" w:rsidR="00B04A8F" w:rsidRDefault="00C30679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>Ensure that all sales bills &amp; bank entries are entered in our books</w:t>
      </w:r>
      <w:r w:rsidR="00C21AE7">
        <w:t xml:space="preserve"> to make reconciliation of bank and debtor</w:t>
      </w:r>
      <w:r w:rsidR="00DA59AB">
        <w:t>.</w:t>
      </w:r>
    </w:p>
    <w:p w14:paraId="2BF54F2D" w14:textId="7590877F" w:rsidR="00291781" w:rsidRDefault="00D2258D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 xml:space="preserve">Make planning </w:t>
      </w:r>
      <w:r w:rsidR="00EE6EAE">
        <w:t xml:space="preserve">that there is sufficient balance in our bank account </w:t>
      </w:r>
      <w:r w:rsidR="00C16C13">
        <w:t xml:space="preserve">to make all the payment to parties which are lying in our </w:t>
      </w:r>
      <w:r w:rsidR="006139B6">
        <w:t xml:space="preserve">bank </w:t>
      </w:r>
      <w:r w:rsidR="00DA59AB">
        <w:t>reconciliation.</w:t>
      </w:r>
      <w:r w:rsidR="00F2568B">
        <w:t xml:space="preserve"> if </w:t>
      </w:r>
      <w:r w:rsidR="00F2568B">
        <w:lastRenderedPageBreak/>
        <w:t xml:space="preserve">there is not sufficient balance then </w:t>
      </w:r>
      <w:r w:rsidR="00ED15DF">
        <w:t xml:space="preserve">we make personally calls to the parties not to put payment </w:t>
      </w:r>
      <w:r w:rsidR="00DA59AB">
        <w:t>in bank</w:t>
      </w:r>
      <w:r w:rsidR="00ED15DF">
        <w:t xml:space="preserve"> so that we can get rid of cheque bounce </w:t>
      </w:r>
      <w:r w:rsidR="00DA59AB">
        <w:t>cases.</w:t>
      </w:r>
      <w:r w:rsidR="00ED15DF">
        <w:t xml:space="preserve"> </w:t>
      </w:r>
    </w:p>
    <w:p w14:paraId="7CEB298A" w14:textId="71DEE3FD" w:rsidR="006F42C0" w:rsidRDefault="00E62B61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 xml:space="preserve">Filing of MSME return after collecting the MSME certificate from the Vendor who falls under the MSME Act. </w:t>
      </w:r>
    </w:p>
    <w:p w14:paraId="64A59C2D" w14:textId="3CEA8BA2" w:rsidR="00CA26AC" w:rsidRDefault="003E2D8F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>M</w:t>
      </w:r>
      <w:r w:rsidR="00664ECD">
        <w:t xml:space="preserve">ake Sure that </w:t>
      </w:r>
      <w:r w:rsidR="00DA59AB">
        <w:t xml:space="preserve">TDS </w:t>
      </w:r>
      <w:r w:rsidR="00664ECD">
        <w:t xml:space="preserve">provision is applied on all the bills wherever required </w:t>
      </w:r>
      <w:r w:rsidR="00D12EAE">
        <w:t>before</w:t>
      </w:r>
      <w:r w:rsidR="00BE0168">
        <w:t xml:space="preserve"> making the payment of </w:t>
      </w:r>
      <w:r w:rsidR="00DA59AB">
        <w:t>TDS</w:t>
      </w:r>
      <w:r w:rsidR="00BE0168">
        <w:t xml:space="preserve"> payment to Govt body on 7</w:t>
      </w:r>
      <w:r w:rsidR="00BE0168" w:rsidRPr="00AC41E5">
        <w:rPr>
          <w:vertAlign w:val="superscript"/>
        </w:rPr>
        <w:t>th</w:t>
      </w:r>
      <w:r w:rsidR="00BE0168">
        <w:t xml:space="preserve"> of the next </w:t>
      </w:r>
      <w:r w:rsidR="00DA59AB">
        <w:t>month.</w:t>
      </w:r>
      <w:r w:rsidR="004D71F9">
        <w:t xml:space="preserve"> </w:t>
      </w:r>
      <w:r w:rsidR="00DA59AB">
        <w:t>However,</w:t>
      </w:r>
      <w:r w:rsidR="00A2580B">
        <w:t xml:space="preserve"> in the case of March months this payment is made on or before 3</w:t>
      </w:r>
      <w:r w:rsidR="00DA59AB">
        <w:t>0th</w:t>
      </w:r>
      <w:r w:rsidR="00A2580B">
        <w:t xml:space="preserve"> April. </w:t>
      </w:r>
    </w:p>
    <w:p w14:paraId="40654CBB" w14:textId="08BB58E2" w:rsidR="00A2580B" w:rsidRDefault="00FA48AB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>Preparation of T</w:t>
      </w:r>
      <w:r w:rsidR="00DA59AB">
        <w:t>DS</w:t>
      </w:r>
      <w:r>
        <w:t xml:space="preserve"> return in form no- 24</w:t>
      </w:r>
      <w:r w:rsidR="00574F19">
        <w:t>Q and 26</w:t>
      </w:r>
      <w:r w:rsidR="001762FB">
        <w:t>Q and filed it on every 31</w:t>
      </w:r>
      <w:r w:rsidR="001762FB" w:rsidRPr="00AC41E5">
        <w:rPr>
          <w:vertAlign w:val="superscript"/>
        </w:rPr>
        <w:t>st</w:t>
      </w:r>
      <w:r w:rsidR="001762FB">
        <w:t xml:space="preserve"> of </w:t>
      </w:r>
      <w:r w:rsidR="00A812DE">
        <w:t xml:space="preserve">the end of </w:t>
      </w:r>
      <w:r w:rsidR="00E63779">
        <w:t xml:space="preserve">Quarter. </w:t>
      </w:r>
      <w:r w:rsidR="00DA59AB">
        <w:t>However,</w:t>
      </w:r>
      <w:r w:rsidR="00E63779">
        <w:t xml:space="preserve"> in the Case </w:t>
      </w:r>
      <w:r w:rsidR="000D08BB">
        <w:t xml:space="preserve">of March Months this return filed on or before </w:t>
      </w:r>
      <w:r w:rsidR="00A2580B">
        <w:t xml:space="preserve">30 May. </w:t>
      </w:r>
    </w:p>
    <w:p w14:paraId="093D685F" w14:textId="254FF627" w:rsidR="00743AAF" w:rsidRDefault="00593B02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 xml:space="preserve">To file the correction statement if any demand is raised from the Traces… </w:t>
      </w:r>
    </w:p>
    <w:p w14:paraId="13D9AE1A" w14:textId="0838E387" w:rsidR="00FD4C1F" w:rsidRDefault="00AE4AA3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 xml:space="preserve">To check that all </w:t>
      </w:r>
      <w:r w:rsidR="008B352C">
        <w:t xml:space="preserve">allowed input credit </w:t>
      </w:r>
      <w:r w:rsidR="000269D7">
        <w:t>and output payable of G</w:t>
      </w:r>
      <w:r w:rsidR="00DA59AB">
        <w:t>ST</w:t>
      </w:r>
      <w:r w:rsidR="000269D7">
        <w:t xml:space="preserve"> taken in our books to make calculation of G</w:t>
      </w:r>
      <w:r w:rsidR="00DA59AB">
        <w:t>ST</w:t>
      </w:r>
      <w:r w:rsidR="000269D7">
        <w:t xml:space="preserve"> </w:t>
      </w:r>
      <w:r w:rsidR="00DA59AB">
        <w:t>payment.</w:t>
      </w:r>
      <w:r w:rsidR="006E1E52">
        <w:t xml:space="preserve"> </w:t>
      </w:r>
    </w:p>
    <w:p w14:paraId="20F8C7A8" w14:textId="2A9AEBE4" w:rsidR="006E1E52" w:rsidRDefault="00E576CB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>Preparation of G</w:t>
      </w:r>
      <w:r w:rsidR="00DA59AB">
        <w:t>ST</w:t>
      </w:r>
      <w:r>
        <w:t xml:space="preserve"> return in form G</w:t>
      </w:r>
      <w:r w:rsidR="00DA59AB">
        <w:t>STR</w:t>
      </w:r>
      <w:r>
        <w:t>-1 and G</w:t>
      </w:r>
      <w:r w:rsidR="00DA59AB">
        <w:t>STR</w:t>
      </w:r>
      <w:r>
        <w:t>-3B and filed it on or before 11</w:t>
      </w:r>
      <w:r w:rsidRPr="00AC41E5">
        <w:rPr>
          <w:vertAlign w:val="superscript"/>
        </w:rPr>
        <w:t>th</w:t>
      </w:r>
      <w:r w:rsidR="007A43A6">
        <w:t xml:space="preserve"> and 20</w:t>
      </w:r>
      <w:r w:rsidR="007A43A6" w:rsidRPr="00AC41E5">
        <w:rPr>
          <w:vertAlign w:val="superscript"/>
        </w:rPr>
        <w:t>th</w:t>
      </w:r>
      <w:r w:rsidR="007A43A6">
        <w:t xml:space="preserve"> of the next month respectively. </w:t>
      </w:r>
    </w:p>
    <w:p w14:paraId="1F5920C7" w14:textId="4313259E" w:rsidR="002067EA" w:rsidRDefault="00D576C1" w:rsidP="00AC41E5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 xml:space="preserve"> </w:t>
      </w:r>
      <w:r w:rsidR="00A70ADF">
        <w:t>M</w:t>
      </w:r>
      <w:r w:rsidR="00EC2916">
        <w:t>ak</w:t>
      </w:r>
      <w:r w:rsidR="00A70ADF">
        <w:t>ing the reconciliation of Gstr2A</w:t>
      </w:r>
      <w:r w:rsidR="00EC2916">
        <w:t xml:space="preserve"> with the</w:t>
      </w:r>
      <w:r w:rsidR="00CF7D40">
        <w:t xml:space="preserve"> books.</w:t>
      </w:r>
      <w:r w:rsidR="002067EA">
        <w:t xml:space="preserve">   </w:t>
      </w:r>
      <w:r w:rsidR="00DA59AB">
        <w:t xml:space="preserve">      </w:t>
      </w:r>
    </w:p>
    <w:p w14:paraId="394B428B" w14:textId="32E9B7F6" w:rsidR="002067EA" w:rsidRDefault="00CD6A95" w:rsidP="00CF7D40">
      <w:pPr>
        <w:pStyle w:val="ListParagraph"/>
        <w:numPr>
          <w:ilvl w:val="0"/>
          <w:numId w:val="6"/>
        </w:numPr>
        <w:tabs>
          <w:tab w:val="left" w:pos="720"/>
          <w:tab w:val="left" w:pos="1080"/>
          <w:tab w:val="left" w:pos="1170"/>
        </w:tabs>
      </w:pPr>
      <w:r>
        <w:t>Co-</w:t>
      </w:r>
      <w:r w:rsidR="00B44F0D">
        <w:t>coordinating</w:t>
      </w:r>
      <w:r>
        <w:t xml:space="preserve"> with the bank for Banking </w:t>
      </w:r>
      <w:r w:rsidR="00B44F0D">
        <w:t>Related</w:t>
      </w:r>
      <w:r>
        <w:t xml:space="preserve"> Transaction Like taking the</w:t>
      </w:r>
      <w:r w:rsidR="00A70ADF">
        <w:t xml:space="preserve"> FD</w:t>
      </w:r>
      <w:r>
        <w:t xml:space="preserve"> rates from the bank for booking of Fixed Deposit.</w:t>
      </w:r>
    </w:p>
    <w:p w14:paraId="235D9F42" w14:textId="7B9A7EF4" w:rsidR="00CD6A95" w:rsidRDefault="00CD6A95" w:rsidP="00AC41E5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170"/>
        </w:tabs>
      </w:pPr>
      <w:r>
        <w:t>Visit to the Client for Cancellation Audit and Sales Audit.</w:t>
      </w:r>
    </w:p>
    <w:p w14:paraId="66D5A7C1" w14:textId="6AF230AA" w:rsidR="00CD6A95" w:rsidRDefault="00B44F0D" w:rsidP="00AC41E5">
      <w:pPr>
        <w:pStyle w:val="ListParagraph"/>
        <w:numPr>
          <w:ilvl w:val="0"/>
          <w:numId w:val="12"/>
        </w:numPr>
        <w:tabs>
          <w:tab w:val="left" w:pos="720"/>
          <w:tab w:val="left" w:pos="1080"/>
          <w:tab w:val="left" w:pos="1170"/>
        </w:tabs>
      </w:pPr>
      <w:r>
        <w:t>Assist in preparation</w:t>
      </w:r>
      <w:r w:rsidR="00CD6A95">
        <w:t xml:space="preserve"> of Balance Sheet, Cash Flow Statement and Various other report required by them.</w:t>
      </w:r>
    </w:p>
    <w:p w14:paraId="6204887D" w14:textId="77777777" w:rsidR="00CD6A95" w:rsidRDefault="00CD6A95" w:rsidP="00CD6A95">
      <w:pPr>
        <w:pStyle w:val="ListParagraph"/>
        <w:tabs>
          <w:tab w:val="left" w:pos="720"/>
          <w:tab w:val="left" w:pos="1080"/>
          <w:tab w:val="left" w:pos="1170"/>
        </w:tabs>
      </w:pPr>
    </w:p>
    <w:p w14:paraId="1744AD95" w14:textId="77777777" w:rsidR="004618EE" w:rsidRDefault="004618EE">
      <w:pPr>
        <w:tabs>
          <w:tab w:val="left" w:pos="720"/>
          <w:tab w:val="left" w:pos="1080"/>
          <w:tab w:val="left" w:pos="1170"/>
        </w:tabs>
        <w:ind w:left="630" w:hanging="720"/>
        <w:rPr>
          <w:b/>
          <w:u w:val="single"/>
        </w:rPr>
      </w:pPr>
      <w:r>
        <w:t xml:space="preserve">   </w:t>
      </w:r>
      <w:r>
        <w:rPr>
          <w:b/>
          <w:u w:val="single"/>
        </w:rPr>
        <w:t>WORK EXPERIENCE</w:t>
      </w:r>
    </w:p>
    <w:p w14:paraId="386F2ABF" w14:textId="2B4571D5" w:rsidR="00FF7E6E" w:rsidRPr="00FF7E6E" w:rsidRDefault="00B10D71" w:rsidP="00FF7E6E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>W</w:t>
      </w:r>
      <w:r w:rsidR="00196A71">
        <w:rPr>
          <w:b/>
          <w:bCs/>
        </w:rPr>
        <w:t>ork</w:t>
      </w:r>
      <w:r>
        <w:rPr>
          <w:b/>
          <w:bCs/>
        </w:rPr>
        <w:t>ed</w:t>
      </w:r>
      <w:r w:rsidR="00111730">
        <w:rPr>
          <w:b/>
          <w:bCs/>
        </w:rPr>
        <w:t xml:space="preserve"> </w:t>
      </w:r>
      <w:r w:rsidR="00196A71">
        <w:rPr>
          <w:b/>
          <w:bCs/>
        </w:rPr>
        <w:t>with the Millennium Automation and Systems limited</w:t>
      </w:r>
      <w:r w:rsidR="00FF7E6E">
        <w:rPr>
          <w:b/>
          <w:bCs/>
        </w:rPr>
        <w:t xml:space="preserve"> as Accounts Executive from 1 Sep</w:t>
      </w:r>
      <w:r w:rsidR="00196A71">
        <w:rPr>
          <w:b/>
          <w:bCs/>
        </w:rPr>
        <w:t xml:space="preserve"> 201</w:t>
      </w:r>
      <w:r w:rsidR="00C42B05">
        <w:rPr>
          <w:b/>
          <w:bCs/>
        </w:rPr>
        <w:t>2</w:t>
      </w:r>
      <w:r w:rsidR="00196A71">
        <w:rPr>
          <w:b/>
          <w:bCs/>
        </w:rPr>
        <w:t xml:space="preserve"> to </w:t>
      </w:r>
      <w:r w:rsidR="009A2633">
        <w:rPr>
          <w:b/>
          <w:bCs/>
        </w:rPr>
        <w:t>28</w:t>
      </w:r>
      <w:r w:rsidR="001D145D">
        <w:rPr>
          <w:b/>
          <w:bCs/>
        </w:rPr>
        <w:t xml:space="preserve"> </w:t>
      </w:r>
      <w:r w:rsidR="00205795">
        <w:rPr>
          <w:b/>
          <w:bCs/>
        </w:rPr>
        <w:t xml:space="preserve">May 2016 </w:t>
      </w:r>
      <w:r w:rsidR="00196A71">
        <w:rPr>
          <w:b/>
          <w:bCs/>
        </w:rPr>
        <w:t xml:space="preserve">which </w:t>
      </w:r>
      <w:r w:rsidR="00AC41E5">
        <w:rPr>
          <w:b/>
          <w:bCs/>
        </w:rPr>
        <w:t>is located</w:t>
      </w:r>
      <w:r w:rsidR="00FF7E6E">
        <w:rPr>
          <w:b/>
          <w:bCs/>
        </w:rPr>
        <w:t xml:space="preserve"> at Okhla Ph-2 New Delhi.</w:t>
      </w:r>
    </w:p>
    <w:p w14:paraId="1BC7A37A" w14:textId="45826533" w:rsidR="00FF7E6E" w:rsidRPr="00AC41E5" w:rsidRDefault="00600737" w:rsidP="00AC41E5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W</w:t>
      </w:r>
      <w:r w:rsidR="00205795" w:rsidRPr="00AC41E5">
        <w:rPr>
          <w:b/>
          <w:bCs/>
        </w:rPr>
        <w:t>ork</w:t>
      </w:r>
      <w:r>
        <w:rPr>
          <w:b/>
          <w:bCs/>
        </w:rPr>
        <w:t>ed</w:t>
      </w:r>
      <w:r w:rsidR="00205795" w:rsidRPr="00AC41E5">
        <w:rPr>
          <w:b/>
          <w:bCs/>
        </w:rPr>
        <w:t xml:space="preserve"> with Nestor Pharmaceuticals limited as Account </w:t>
      </w:r>
    </w:p>
    <w:p w14:paraId="54D73ABD" w14:textId="0A4A3A3C" w:rsidR="00D63F02" w:rsidRDefault="00D63F02" w:rsidP="00351154">
      <w:pPr>
        <w:ind w:left="360"/>
        <w:rPr>
          <w:b/>
          <w:bCs/>
        </w:rPr>
      </w:pPr>
      <w:r>
        <w:rPr>
          <w:b/>
          <w:bCs/>
        </w:rPr>
        <w:t xml:space="preserve">      Executive </w:t>
      </w:r>
      <w:r w:rsidR="007877F1">
        <w:rPr>
          <w:b/>
          <w:bCs/>
        </w:rPr>
        <w:t xml:space="preserve">From </w:t>
      </w:r>
      <w:r>
        <w:rPr>
          <w:b/>
          <w:bCs/>
        </w:rPr>
        <w:t xml:space="preserve">01June 2016 to </w:t>
      </w:r>
      <w:r w:rsidR="00600737">
        <w:rPr>
          <w:b/>
          <w:bCs/>
        </w:rPr>
        <w:t>17-08-2019</w:t>
      </w:r>
      <w:r>
        <w:rPr>
          <w:b/>
          <w:bCs/>
        </w:rPr>
        <w:t>.</w:t>
      </w:r>
    </w:p>
    <w:p w14:paraId="5463230E" w14:textId="076A45DD" w:rsidR="00600737" w:rsidRDefault="00600737" w:rsidP="00600737">
      <w:pPr>
        <w:ind w:left="360"/>
        <w:rPr>
          <w:b/>
          <w:u w:val="single"/>
        </w:rPr>
      </w:pPr>
    </w:p>
    <w:p w14:paraId="1306E04B" w14:textId="5FC58084" w:rsidR="00600737" w:rsidRDefault="00600737" w:rsidP="00600737">
      <w:pPr>
        <w:pStyle w:val="ListParagraph"/>
        <w:numPr>
          <w:ilvl w:val="0"/>
          <w:numId w:val="20"/>
        </w:numPr>
        <w:rPr>
          <w:b/>
        </w:rPr>
      </w:pPr>
      <w:r w:rsidRPr="00600737">
        <w:rPr>
          <w:b/>
        </w:rPr>
        <w:t>Currently Working with</w:t>
      </w:r>
      <w:r>
        <w:rPr>
          <w:b/>
        </w:rPr>
        <w:t xml:space="preserve"> Kautilya Finance Investment Advisors LLP from 19-08-2019 to till date.</w:t>
      </w:r>
    </w:p>
    <w:p w14:paraId="36E03B45" w14:textId="77777777" w:rsidR="00600737" w:rsidRPr="00600737" w:rsidRDefault="00600737" w:rsidP="00600737">
      <w:pPr>
        <w:pStyle w:val="ListParagraph"/>
        <w:rPr>
          <w:b/>
        </w:rPr>
      </w:pPr>
    </w:p>
    <w:p w14:paraId="5EA7E374" w14:textId="2BB4C996" w:rsidR="004618EE" w:rsidRDefault="004618EE">
      <w:pPr>
        <w:rPr>
          <w:b/>
          <w:u w:val="single"/>
        </w:rPr>
      </w:pPr>
      <w:r>
        <w:rPr>
          <w:b/>
          <w:u w:val="single"/>
        </w:rPr>
        <w:t xml:space="preserve">PERSONAL </w:t>
      </w:r>
      <w:r w:rsidR="00AC41E5">
        <w:rPr>
          <w:b/>
          <w:u w:val="single"/>
        </w:rPr>
        <w:t>DETAILS:</w:t>
      </w:r>
      <w:r>
        <w:rPr>
          <w:b/>
          <w:u w:val="single"/>
        </w:rPr>
        <w:t xml:space="preserve"> </w:t>
      </w:r>
    </w:p>
    <w:p w14:paraId="69CDCF13" w14:textId="77777777" w:rsidR="00BC2121" w:rsidRDefault="00BC2121">
      <w:pPr>
        <w:rPr>
          <w:b/>
          <w:u w:val="single"/>
        </w:rPr>
      </w:pPr>
    </w:p>
    <w:p w14:paraId="178E085C" w14:textId="77777777" w:rsidR="004618EE" w:rsidRDefault="004618EE"/>
    <w:p w14:paraId="3EE37FF2" w14:textId="4D8CB0A8" w:rsidR="004618EE" w:rsidRDefault="004618EE">
      <w:pPr>
        <w:spacing w:line="360" w:lineRule="auto"/>
      </w:pPr>
      <w:r>
        <w:rPr>
          <w:b/>
        </w:rPr>
        <w:t>Fathers Name</w:t>
      </w:r>
      <w:r>
        <w:tab/>
      </w:r>
      <w:r>
        <w:tab/>
        <w:t xml:space="preserve">: </w:t>
      </w:r>
      <w:r w:rsidR="00AC41E5">
        <w:t>Mr.</w:t>
      </w:r>
      <w:r>
        <w:t xml:space="preserve"> Ramesh Mandal</w:t>
      </w:r>
    </w:p>
    <w:p w14:paraId="38B04E8A" w14:textId="77777777" w:rsidR="004618EE" w:rsidRDefault="004618EE">
      <w:pPr>
        <w:spacing w:line="360" w:lineRule="auto"/>
      </w:pPr>
      <w:r>
        <w:rPr>
          <w:b/>
        </w:rPr>
        <w:t>Date of Birth</w:t>
      </w:r>
      <w:r>
        <w:tab/>
      </w:r>
      <w:r>
        <w:tab/>
      </w:r>
      <w:r>
        <w:tab/>
        <w:t>: 27/09/1987</w:t>
      </w:r>
    </w:p>
    <w:p w14:paraId="5EC1E5FD" w14:textId="77777777" w:rsidR="004618EE" w:rsidRDefault="004618EE">
      <w:pPr>
        <w:spacing w:line="360" w:lineRule="auto"/>
      </w:pPr>
      <w:r>
        <w:rPr>
          <w:b/>
        </w:rPr>
        <w:t>Language Known</w:t>
      </w:r>
      <w:r>
        <w:tab/>
      </w:r>
      <w:r>
        <w:tab/>
        <w:t>: Hindi, English</w:t>
      </w:r>
    </w:p>
    <w:p w14:paraId="4FA0FD4A" w14:textId="77777777" w:rsidR="004618EE" w:rsidRDefault="004618EE">
      <w:pPr>
        <w:spacing w:line="360" w:lineRule="auto"/>
      </w:pPr>
      <w:r>
        <w:rPr>
          <w:b/>
        </w:rPr>
        <w:t>Nationality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>
        <w:t>Indian</w:t>
      </w:r>
    </w:p>
    <w:p w14:paraId="6E21ECAD" w14:textId="77777777" w:rsidR="004618EE" w:rsidRDefault="004618EE">
      <w:pPr>
        <w:spacing w:line="360" w:lineRule="auto"/>
      </w:pPr>
      <w:r>
        <w:rPr>
          <w:b/>
        </w:rPr>
        <w:t>Marital Status</w:t>
      </w:r>
      <w:r>
        <w:rPr>
          <w:b/>
        </w:rPr>
        <w:tab/>
      </w:r>
      <w:r>
        <w:rPr>
          <w:b/>
        </w:rPr>
        <w:tab/>
        <w:t xml:space="preserve">: </w:t>
      </w:r>
      <w:r w:rsidR="009A062F">
        <w:t>Married</w:t>
      </w:r>
    </w:p>
    <w:p w14:paraId="26819F29" w14:textId="77777777" w:rsidR="004618EE" w:rsidRDefault="004618EE">
      <w:pPr>
        <w:spacing w:line="360" w:lineRule="auto"/>
      </w:pPr>
      <w:r>
        <w:rPr>
          <w:b/>
        </w:rPr>
        <w:t>Sex</w:t>
      </w:r>
      <w:r>
        <w:tab/>
      </w:r>
      <w:r>
        <w:tab/>
      </w:r>
      <w:r>
        <w:tab/>
      </w:r>
      <w:r>
        <w:tab/>
        <w:t>: Male</w:t>
      </w:r>
    </w:p>
    <w:p w14:paraId="55C3BA8A" w14:textId="77777777" w:rsidR="004618EE" w:rsidRDefault="004618EE">
      <w:pPr>
        <w:spacing w:line="360" w:lineRule="auto"/>
      </w:pPr>
      <w:r>
        <w:rPr>
          <w:b/>
        </w:rPr>
        <w:t>Permanent Add</w:t>
      </w:r>
      <w:r>
        <w:rPr>
          <w:b/>
        </w:rPr>
        <w:tab/>
      </w:r>
      <w:r>
        <w:rPr>
          <w:b/>
        </w:rPr>
        <w:tab/>
        <w:t xml:space="preserve">: </w:t>
      </w:r>
      <w:r>
        <w:t>Same as Above</w:t>
      </w:r>
    </w:p>
    <w:p w14:paraId="50D82762" w14:textId="77777777" w:rsidR="004618EE" w:rsidRDefault="004618EE">
      <w:pPr>
        <w:spacing w:line="360" w:lineRule="auto"/>
        <w:rPr>
          <w:b/>
        </w:rPr>
      </w:pPr>
      <w:r>
        <w:rPr>
          <w:b/>
        </w:rPr>
        <w:t>Hobbies</w:t>
      </w:r>
      <w:r>
        <w:tab/>
      </w:r>
      <w:r>
        <w:tab/>
      </w:r>
      <w:r>
        <w:tab/>
        <w:t>: Playing Cricket &amp; watching Movies</w:t>
      </w:r>
      <w:r>
        <w:rPr>
          <w:b/>
        </w:rPr>
        <w:t xml:space="preserve">             </w:t>
      </w:r>
    </w:p>
    <w:p w14:paraId="0F6BBFFC" w14:textId="24865485" w:rsidR="004618EE" w:rsidRDefault="004618EE">
      <w:pPr>
        <w:spacing w:line="360" w:lineRule="auto"/>
      </w:pPr>
      <w:r>
        <w:rPr>
          <w:b/>
        </w:rPr>
        <w:t>Salary Expected</w:t>
      </w:r>
      <w:r>
        <w:rPr>
          <w:b/>
        </w:rPr>
        <w:tab/>
      </w:r>
      <w:r>
        <w:rPr>
          <w:b/>
        </w:rPr>
        <w:tab/>
        <w:t>:</w:t>
      </w:r>
      <w:r w:rsidR="00AE2D32">
        <w:rPr>
          <w:b/>
        </w:rPr>
        <w:t xml:space="preserve"> Negotiable </w:t>
      </w:r>
    </w:p>
    <w:p w14:paraId="44FC4326" w14:textId="30320B87" w:rsidR="00AC41E5" w:rsidRDefault="004618EE" w:rsidP="00B01ED9">
      <w:pPr>
        <w:pStyle w:val="Heading2"/>
      </w:pPr>
      <w:r>
        <w:lastRenderedPageBreak/>
        <w:t xml:space="preserve">Current </w:t>
      </w:r>
      <w:r w:rsidR="00FF7E6E">
        <w:t xml:space="preserve">C.T.C                    </w:t>
      </w:r>
      <w:r w:rsidR="00AC41E5">
        <w:t xml:space="preserve">   :</w:t>
      </w:r>
      <w:r w:rsidR="00FF7E6E">
        <w:t xml:space="preserve"> </w:t>
      </w:r>
      <w:r w:rsidR="00854C1A">
        <w:t>3.</w:t>
      </w:r>
      <w:r w:rsidR="00B0362D">
        <w:t>20</w:t>
      </w:r>
      <w:r w:rsidR="00600737">
        <w:t xml:space="preserve"> </w:t>
      </w:r>
      <w:r w:rsidR="00FF5FCD">
        <w:t>Lac</w:t>
      </w:r>
    </w:p>
    <w:p w14:paraId="463A19E2" w14:textId="77777777" w:rsidR="00AC41E5" w:rsidRDefault="00AC41E5">
      <w:pPr>
        <w:pStyle w:val="Heading1"/>
        <w:rPr>
          <w:sz w:val="24"/>
        </w:rPr>
      </w:pPr>
    </w:p>
    <w:p w14:paraId="214759C3" w14:textId="2B3FD525" w:rsidR="004618EE" w:rsidRDefault="004618EE">
      <w:pPr>
        <w:pStyle w:val="Heading1"/>
        <w:rPr>
          <w:sz w:val="24"/>
        </w:rPr>
      </w:pPr>
      <w:r>
        <w:rPr>
          <w:sz w:val="24"/>
        </w:rPr>
        <w:t>Notice period</w:t>
      </w:r>
      <w:r w:rsidR="00FF7E6E">
        <w:rPr>
          <w:sz w:val="24"/>
        </w:rPr>
        <w:t xml:space="preserve">          </w:t>
      </w:r>
      <w:r w:rsidR="00330EAA">
        <w:rPr>
          <w:sz w:val="24"/>
        </w:rPr>
        <w:t xml:space="preserve">                :</w:t>
      </w:r>
      <w:r w:rsidR="00FD6D44">
        <w:rPr>
          <w:sz w:val="24"/>
        </w:rPr>
        <w:t xml:space="preserve"> </w:t>
      </w:r>
      <w:r w:rsidR="00AE2D32">
        <w:rPr>
          <w:sz w:val="24"/>
        </w:rPr>
        <w:t xml:space="preserve">Negotiable </w:t>
      </w:r>
    </w:p>
    <w:p w14:paraId="494B4908" w14:textId="77777777" w:rsidR="006B0035" w:rsidRDefault="006B0035" w:rsidP="006B0035"/>
    <w:p w14:paraId="683DA4C6" w14:textId="77777777" w:rsidR="00603D92" w:rsidRDefault="00603D92" w:rsidP="006B0035"/>
    <w:p w14:paraId="1FE73D36" w14:textId="77777777" w:rsidR="00603D92" w:rsidRDefault="00603D92" w:rsidP="006B0035"/>
    <w:p w14:paraId="05240F12" w14:textId="77777777" w:rsidR="00603D92" w:rsidRDefault="00603D92" w:rsidP="006B0035"/>
    <w:p w14:paraId="5362DFD5" w14:textId="77777777" w:rsidR="00603D92" w:rsidRPr="006B0035" w:rsidRDefault="00603D92" w:rsidP="006B0035"/>
    <w:p w14:paraId="1331D45C" w14:textId="77777777" w:rsidR="00FF7E6E" w:rsidRPr="00FF7E6E" w:rsidRDefault="00FF7E6E" w:rsidP="00FF7E6E"/>
    <w:p w14:paraId="79AC8910" w14:textId="77777777" w:rsidR="004618EE" w:rsidRDefault="004618EE">
      <w:pPr>
        <w:rPr>
          <w:b/>
          <w:bCs/>
          <w:sz w:val="28"/>
          <w:szCs w:val="28"/>
          <w:u w:val="single"/>
        </w:rPr>
      </w:pPr>
    </w:p>
    <w:p w14:paraId="6B131B21" w14:textId="77777777" w:rsidR="004618EE" w:rsidRDefault="004618E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</w:p>
    <w:p w14:paraId="5704A59E" w14:textId="77777777" w:rsidR="004618EE" w:rsidRDefault="004618EE"/>
    <w:p w14:paraId="68527623" w14:textId="5DB79211" w:rsidR="004618EE" w:rsidRDefault="004618EE">
      <w:pPr>
        <w:numPr>
          <w:ilvl w:val="0"/>
          <w:numId w:val="3"/>
        </w:numPr>
        <w:rPr>
          <w:b/>
        </w:rPr>
      </w:pPr>
      <w:r>
        <w:rPr>
          <w:b/>
        </w:rPr>
        <w:t>I declared that the above information is true of my knowledge.</w:t>
      </w:r>
    </w:p>
    <w:p w14:paraId="3E8B1174" w14:textId="77777777" w:rsidR="004618EE" w:rsidRDefault="004618EE">
      <w:pPr>
        <w:rPr>
          <w:b/>
        </w:rPr>
      </w:pPr>
    </w:p>
    <w:p w14:paraId="782968D4" w14:textId="77777777" w:rsidR="004618EE" w:rsidRDefault="004618EE">
      <w:pPr>
        <w:rPr>
          <w:b/>
        </w:rPr>
      </w:pPr>
    </w:p>
    <w:p w14:paraId="67A7771D" w14:textId="77777777" w:rsidR="004618EE" w:rsidRDefault="004618EE">
      <w:pPr>
        <w:rPr>
          <w:b/>
        </w:rPr>
      </w:pPr>
      <w:r>
        <w:rPr>
          <w:b/>
        </w:rPr>
        <w:t>Date:………….</w:t>
      </w:r>
    </w:p>
    <w:p w14:paraId="1E91752B" w14:textId="77777777" w:rsidR="004618EE" w:rsidRDefault="004618EE">
      <w:pPr>
        <w:rPr>
          <w:b/>
        </w:rPr>
      </w:pPr>
    </w:p>
    <w:p w14:paraId="4D48C019" w14:textId="77777777" w:rsidR="004618EE" w:rsidRDefault="004618EE">
      <w:pPr>
        <w:rPr>
          <w:b/>
          <w:bCs/>
          <w:sz w:val="28"/>
          <w:szCs w:val="28"/>
          <w:u w:val="single"/>
        </w:rPr>
      </w:pPr>
      <w:r>
        <w:rPr>
          <w:b/>
        </w:rPr>
        <w:t>Place………….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7AFE51E0" w14:textId="77777777" w:rsidR="004618EE" w:rsidRDefault="004618EE">
      <w:pPr>
        <w:rPr>
          <w:b/>
          <w:bCs/>
          <w:sz w:val="28"/>
          <w:szCs w:val="28"/>
          <w:u w:val="single"/>
        </w:rPr>
      </w:pPr>
    </w:p>
    <w:p w14:paraId="0997F391" w14:textId="77777777" w:rsidR="004618EE" w:rsidRDefault="004618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Post Applied for  Accounting ,costing&amp; finance</w:t>
      </w:r>
    </w:p>
    <w:p w14:paraId="2567B873" w14:textId="77777777" w:rsidR="004618EE" w:rsidRDefault="004618EE">
      <w:pPr>
        <w:rPr>
          <w:b/>
          <w:bCs/>
          <w:sz w:val="28"/>
          <w:szCs w:val="28"/>
        </w:rPr>
      </w:pPr>
    </w:p>
    <w:p w14:paraId="171BE527" w14:textId="77777777" w:rsidR="004618EE" w:rsidRDefault="004618EE">
      <w:pPr>
        <w:rPr>
          <w:b/>
          <w:bCs/>
          <w:sz w:val="28"/>
          <w:szCs w:val="28"/>
        </w:rPr>
      </w:pPr>
    </w:p>
    <w:p w14:paraId="2432C6B0" w14:textId="77777777" w:rsidR="004618EE" w:rsidRDefault="004618EE">
      <w:pPr>
        <w:rPr>
          <w:b/>
          <w:bCs/>
          <w:sz w:val="28"/>
          <w:szCs w:val="28"/>
        </w:rPr>
      </w:pPr>
    </w:p>
    <w:p w14:paraId="4AFD0649" w14:textId="77777777" w:rsidR="004618EE" w:rsidRDefault="004618EE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RAKESH MANDAL  </w:t>
      </w:r>
    </w:p>
    <w:sectPr w:rsidR="004618EE">
      <w:pgSz w:w="12240" w:h="15840"/>
      <w:pgMar w:top="108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B991D" w14:textId="77777777" w:rsidR="00C90373" w:rsidRDefault="00C90373" w:rsidP="00A3469E">
      <w:r>
        <w:separator/>
      </w:r>
    </w:p>
  </w:endnote>
  <w:endnote w:type="continuationSeparator" w:id="0">
    <w:p w14:paraId="5D0670E4" w14:textId="77777777" w:rsidR="00C90373" w:rsidRDefault="00C90373" w:rsidP="00A34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DE7E2" w14:textId="77777777" w:rsidR="00C90373" w:rsidRDefault="00C90373" w:rsidP="00A3469E">
      <w:r>
        <w:separator/>
      </w:r>
    </w:p>
  </w:footnote>
  <w:footnote w:type="continuationSeparator" w:id="0">
    <w:p w14:paraId="466B17E9" w14:textId="77777777" w:rsidR="00C90373" w:rsidRDefault="00C90373" w:rsidP="00A34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4413E83"/>
    <w:multiLevelType w:val="hybridMultilevel"/>
    <w:tmpl w:val="D5AE21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613B36"/>
    <w:multiLevelType w:val="hybridMultilevel"/>
    <w:tmpl w:val="73F4EB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C7578"/>
    <w:multiLevelType w:val="hybridMultilevel"/>
    <w:tmpl w:val="7E285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544CF"/>
    <w:multiLevelType w:val="hybridMultilevel"/>
    <w:tmpl w:val="761EC5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06584"/>
    <w:multiLevelType w:val="hybridMultilevel"/>
    <w:tmpl w:val="9D368C52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DFF1C51"/>
    <w:multiLevelType w:val="hybridMultilevel"/>
    <w:tmpl w:val="F496E8D8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41DE31B3"/>
    <w:multiLevelType w:val="hybridMultilevel"/>
    <w:tmpl w:val="BA1A2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3E4D0C"/>
    <w:multiLevelType w:val="hybridMultilevel"/>
    <w:tmpl w:val="0A6C44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63018C"/>
    <w:multiLevelType w:val="hybridMultilevel"/>
    <w:tmpl w:val="1BA61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F263E"/>
    <w:multiLevelType w:val="hybridMultilevel"/>
    <w:tmpl w:val="BF54A4D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5" w15:restartNumberingAfterBreak="0">
    <w:nsid w:val="5A1178D4"/>
    <w:multiLevelType w:val="hybridMultilevel"/>
    <w:tmpl w:val="38EE6C3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5FAA5087"/>
    <w:multiLevelType w:val="hybridMultilevel"/>
    <w:tmpl w:val="2FA2E0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8C0380A"/>
    <w:multiLevelType w:val="hybridMultilevel"/>
    <w:tmpl w:val="48DC98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F40385"/>
    <w:multiLevelType w:val="hybridMultilevel"/>
    <w:tmpl w:val="56DA3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F67786D"/>
    <w:multiLevelType w:val="hybridMultilevel"/>
    <w:tmpl w:val="6B4A7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6"/>
  </w:num>
  <w:num w:numId="8">
    <w:abstractNumId w:val="9"/>
  </w:num>
  <w:num w:numId="9">
    <w:abstractNumId w:val="15"/>
  </w:num>
  <w:num w:numId="10">
    <w:abstractNumId w:val="14"/>
  </w:num>
  <w:num w:numId="11">
    <w:abstractNumId w:val="10"/>
  </w:num>
  <w:num w:numId="12">
    <w:abstractNumId w:val="6"/>
  </w:num>
  <w:num w:numId="13">
    <w:abstractNumId w:val="12"/>
  </w:num>
  <w:num w:numId="14">
    <w:abstractNumId w:val="19"/>
  </w:num>
  <w:num w:numId="15">
    <w:abstractNumId w:val="7"/>
  </w:num>
  <w:num w:numId="16">
    <w:abstractNumId w:val="5"/>
  </w:num>
  <w:num w:numId="17">
    <w:abstractNumId w:val="11"/>
  </w:num>
  <w:num w:numId="18">
    <w:abstractNumId w:val="18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E6E"/>
    <w:rsid w:val="000269D7"/>
    <w:rsid w:val="00045EE0"/>
    <w:rsid w:val="00062245"/>
    <w:rsid w:val="000B62D3"/>
    <w:rsid w:val="000C2936"/>
    <w:rsid w:val="000D08BB"/>
    <w:rsid w:val="00111730"/>
    <w:rsid w:val="00134DEA"/>
    <w:rsid w:val="00140094"/>
    <w:rsid w:val="001762FB"/>
    <w:rsid w:val="00196287"/>
    <w:rsid w:val="00196A71"/>
    <w:rsid w:val="001A2B49"/>
    <w:rsid w:val="001D145D"/>
    <w:rsid w:val="00205795"/>
    <w:rsid w:val="002067EA"/>
    <w:rsid w:val="00227A24"/>
    <w:rsid w:val="00245411"/>
    <w:rsid w:val="00281958"/>
    <w:rsid w:val="00291781"/>
    <w:rsid w:val="00330EAA"/>
    <w:rsid w:val="003404EB"/>
    <w:rsid w:val="00351154"/>
    <w:rsid w:val="00363003"/>
    <w:rsid w:val="003674E1"/>
    <w:rsid w:val="00383471"/>
    <w:rsid w:val="003B130A"/>
    <w:rsid w:val="003C6F4C"/>
    <w:rsid w:val="003E2D8F"/>
    <w:rsid w:val="003F1B11"/>
    <w:rsid w:val="00412AD2"/>
    <w:rsid w:val="0041610A"/>
    <w:rsid w:val="00433079"/>
    <w:rsid w:val="00436B84"/>
    <w:rsid w:val="00436BA8"/>
    <w:rsid w:val="00446C40"/>
    <w:rsid w:val="004618EE"/>
    <w:rsid w:val="004B07F5"/>
    <w:rsid w:val="004B67A0"/>
    <w:rsid w:val="004D3E2E"/>
    <w:rsid w:val="004D71F9"/>
    <w:rsid w:val="004E58A3"/>
    <w:rsid w:val="004F0566"/>
    <w:rsid w:val="00503C10"/>
    <w:rsid w:val="00525431"/>
    <w:rsid w:val="00574F19"/>
    <w:rsid w:val="00580735"/>
    <w:rsid w:val="00593B02"/>
    <w:rsid w:val="005B39B8"/>
    <w:rsid w:val="005B427D"/>
    <w:rsid w:val="005C44E0"/>
    <w:rsid w:val="005D7435"/>
    <w:rsid w:val="00600737"/>
    <w:rsid w:val="00603D92"/>
    <w:rsid w:val="00604E8E"/>
    <w:rsid w:val="006130EC"/>
    <w:rsid w:val="006139B6"/>
    <w:rsid w:val="00664ECD"/>
    <w:rsid w:val="00697E49"/>
    <w:rsid w:val="006A25D4"/>
    <w:rsid w:val="006B0035"/>
    <w:rsid w:val="006E1E52"/>
    <w:rsid w:val="006E704D"/>
    <w:rsid w:val="006F2E6F"/>
    <w:rsid w:val="006F32E8"/>
    <w:rsid w:val="006F42C0"/>
    <w:rsid w:val="0071255A"/>
    <w:rsid w:val="00743AAF"/>
    <w:rsid w:val="00762CEF"/>
    <w:rsid w:val="007877F1"/>
    <w:rsid w:val="00796597"/>
    <w:rsid w:val="007A43A6"/>
    <w:rsid w:val="0081053A"/>
    <w:rsid w:val="0083165A"/>
    <w:rsid w:val="00842ED4"/>
    <w:rsid w:val="00854C1A"/>
    <w:rsid w:val="008560D8"/>
    <w:rsid w:val="00856797"/>
    <w:rsid w:val="00861AB1"/>
    <w:rsid w:val="00880AA2"/>
    <w:rsid w:val="008B352C"/>
    <w:rsid w:val="008C6588"/>
    <w:rsid w:val="008F2CC1"/>
    <w:rsid w:val="008F41F0"/>
    <w:rsid w:val="009123C5"/>
    <w:rsid w:val="00931AD1"/>
    <w:rsid w:val="009338D1"/>
    <w:rsid w:val="009A062F"/>
    <w:rsid w:val="009A2633"/>
    <w:rsid w:val="00A239CE"/>
    <w:rsid w:val="00A2580B"/>
    <w:rsid w:val="00A3218A"/>
    <w:rsid w:val="00A3469E"/>
    <w:rsid w:val="00A52A60"/>
    <w:rsid w:val="00A70ADF"/>
    <w:rsid w:val="00A812DE"/>
    <w:rsid w:val="00A8598E"/>
    <w:rsid w:val="00A90559"/>
    <w:rsid w:val="00AC41E5"/>
    <w:rsid w:val="00AE1FAA"/>
    <w:rsid w:val="00AE2D32"/>
    <w:rsid w:val="00AE4AA3"/>
    <w:rsid w:val="00B00D83"/>
    <w:rsid w:val="00B01ED9"/>
    <w:rsid w:val="00B0362D"/>
    <w:rsid w:val="00B04A8F"/>
    <w:rsid w:val="00B04A9B"/>
    <w:rsid w:val="00B10D71"/>
    <w:rsid w:val="00B44F0D"/>
    <w:rsid w:val="00B477A7"/>
    <w:rsid w:val="00B55362"/>
    <w:rsid w:val="00B57D73"/>
    <w:rsid w:val="00B7688D"/>
    <w:rsid w:val="00B85B4E"/>
    <w:rsid w:val="00B9652A"/>
    <w:rsid w:val="00BB5259"/>
    <w:rsid w:val="00BB6592"/>
    <w:rsid w:val="00BC0933"/>
    <w:rsid w:val="00BC2121"/>
    <w:rsid w:val="00BC29FC"/>
    <w:rsid w:val="00BE0168"/>
    <w:rsid w:val="00BF3BC1"/>
    <w:rsid w:val="00BF4192"/>
    <w:rsid w:val="00C16C13"/>
    <w:rsid w:val="00C21AE7"/>
    <w:rsid w:val="00C30679"/>
    <w:rsid w:val="00C42B05"/>
    <w:rsid w:val="00C518DC"/>
    <w:rsid w:val="00C579FA"/>
    <w:rsid w:val="00C62F6A"/>
    <w:rsid w:val="00C8247B"/>
    <w:rsid w:val="00C90373"/>
    <w:rsid w:val="00C906B4"/>
    <w:rsid w:val="00CA26AC"/>
    <w:rsid w:val="00CA2C42"/>
    <w:rsid w:val="00CA741D"/>
    <w:rsid w:val="00CD464E"/>
    <w:rsid w:val="00CD6A95"/>
    <w:rsid w:val="00CF7D40"/>
    <w:rsid w:val="00D12EAE"/>
    <w:rsid w:val="00D15501"/>
    <w:rsid w:val="00D16849"/>
    <w:rsid w:val="00D2258D"/>
    <w:rsid w:val="00D40D9F"/>
    <w:rsid w:val="00D576C1"/>
    <w:rsid w:val="00D63F02"/>
    <w:rsid w:val="00D66916"/>
    <w:rsid w:val="00D752D9"/>
    <w:rsid w:val="00D82120"/>
    <w:rsid w:val="00D94E40"/>
    <w:rsid w:val="00DA16FA"/>
    <w:rsid w:val="00DA59AB"/>
    <w:rsid w:val="00DB0B39"/>
    <w:rsid w:val="00DB57CD"/>
    <w:rsid w:val="00DF2017"/>
    <w:rsid w:val="00E1214A"/>
    <w:rsid w:val="00E31433"/>
    <w:rsid w:val="00E375BE"/>
    <w:rsid w:val="00E576CB"/>
    <w:rsid w:val="00E62B61"/>
    <w:rsid w:val="00E63779"/>
    <w:rsid w:val="00EA20F6"/>
    <w:rsid w:val="00EA4CE0"/>
    <w:rsid w:val="00EA6112"/>
    <w:rsid w:val="00EB3CEA"/>
    <w:rsid w:val="00EC2916"/>
    <w:rsid w:val="00ED15DF"/>
    <w:rsid w:val="00ED55C1"/>
    <w:rsid w:val="00EE6EAE"/>
    <w:rsid w:val="00F03FCE"/>
    <w:rsid w:val="00F2568B"/>
    <w:rsid w:val="00F27C77"/>
    <w:rsid w:val="00F57EC4"/>
    <w:rsid w:val="00F84BBD"/>
    <w:rsid w:val="00FA48AB"/>
    <w:rsid w:val="00FC63B2"/>
    <w:rsid w:val="00FD4C1F"/>
    <w:rsid w:val="00FD6D44"/>
    <w:rsid w:val="00FF5FCD"/>
    <w:rsid w:val="00FF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CCDFF"/>
  <w15:chartTrackingRefBased/>
  <w15:docId w15:val="{DDE10081-A98F-4D45-8765-BA2E0380B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-DefaultParagraphFont">
    <w:name w:val="WW-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Spacing">
    <w:name w:val="No Spacing"/>
    <w:uiPriority w:val="1"/>
    <w:qFormat/>
    <w:rsid w:val="00525431"/>
    <w:pPr>
      <w:suppressAutoHyphens/>
    </w:pPr>
    <w:rPr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DA59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46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469E"/>
    <w:rPr>
      <w:sz w:val="24"/>
      <w:szCs w:val="24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346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69E"/>
    <w:rPr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yperlink" Target="mailto:mandalrakesh2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654516-707E-4E88-B878-2AE58ADCC42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Warner Brothers Movie World</Company>
  <LinksUpToDate>false</LinksUpToDate>
  <CharactersWithSpaces>4306</CharactersWithSpaces>
  <SharedDoc>false</SharedDoc>
  <HLinks>
    <vt:vector size="6" baseType="variant">
      <vt:variant>
        <vt:i4>6094965</vt:i4>
      </vt:variant>
      <vt:variant>
        <vt:i4>0</vt:i4>
      </vt:variant>
      <vt:variant>
        <vt:i4>0</vt:i4>
      </vt:variant>
      <vt:variant>
        <vt:i4>5</vt:i4>
      </vt:variant>
      <vt:variant>
        <vt:lpwstr>mailto:mandalrakesh23@gmail.com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smart choice</dc:creator>
  <cp:keywords/>
  <cp:lastModifiedBy>mandalrakesh23@gmail.com</cp:lastModifiedBy>
  <cp:revision>2</cp:revision>
  <cp:lastPrinted>2012-02-22T04:57:00Z</cp:lastPrinted>
  <dcterms:created xsi:type="dcterms:W3CDTF">2021-02-07T04:48:00Z</dcterms:created>
  <dcterms:modified xsi:type="dcterms:W3CDTF">2021-02-07T04:48:00Z</dcterms:modified>
</cp:coreProperties>
</file>