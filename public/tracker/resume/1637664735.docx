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0219" w:type="dxa"/>
        <w:tblInd w:w="-1329" w:type="dxa"/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3342"/>
        <w:gridCol w:w="8597"/>
        <w:gridCol w:w="8280"/>
      </w:tblGrid>
      <w:tr w:rsidR="005F1001" w:rsidTr="002032CB">
        <w:trPr>
          <w:cantSplit/>
          <w:trHeight w:val="15312"/>
        </w:trPr>
        <w:tc>
          <w:tcPr>
            <w:tcW w:w="3342" w:type="dxa"/>
            <w:shd w:val="clear" w:color="auto" w:fill="A6A6A6"/>
          </w:tcPr>
          <w:p w:rsidR="005F1001" w:rsidRPr="0005308F" w:rsidRDefault="005F1001" w:rsidP="002032CB">
            <w:pPr>
              <w:pStyle w:val="Heading1"/>
              <w:tabs>
                <w:tab w:val="right" w:pos="3080"/>
              </w:tabs>
              <w:spacing w:line="276" w:lineRule="auto"/>
              <w:ind w:left="0" w:firstLine="0"/>
              <w:rPr>
                <w:sz w:val="32"/>
              </w:rPr>
            </w:pPr>
          </w:p>
          <w:p w:rsidR="005F1001" w:rsidRDefault="005F1001" w:rsidP="002032CB">
            <w:pPr>
              <w:pStyle w:val="Nome"/>
              <w:tabs>
                <w:tab w:val="right" w:pos="3080"/>
              </w:tabs>
              <w:spacing w:line="276" w:lineRule="auto"/>
              <w:ind w:left="0" w:firstLine="0"/>
              <w:rPr>
                <w:i/>
                <w:sz w:val="32"/>
              </w:rPr>
            </w:pPr>
            <w:r>
              <w:rPr>
                <w:i/>
                <w:sz w:val="32"/>
              </w:rPr>
              <w:t>VIKASH KUMAR SINGH</w:t>
            </w:r>
            <w:r>
              <w:rPr>
                <w:i/>
                <w:sz w:val="32"/>
              </w:rPr>
              <w:tab/>
            </w:r>
          </w:p>
          <w:p w:rsidR="005F1001" w:rsidRDefault="005F1001" w:rsidP="002032CB">
            <w:pPr>
              <w:pStyle w:val="Heading1"/>
              <w:spacing w:line="276" w:lineRule="auto"/>
              <w:rPr>
                <w:sz w:val="22"/>
                <w:lang w:val="pt-BR"/>
              </w:rPr>
            </w:pPr>
          </w:p>
          <w:p w:rsidR="003E5AB5" w:rsidRDefault="00D82174" w:rsidP="003E5AB5">
            <w:pPr>
              <w:rPr>
                <w:b/>
                <w:sz w:val="28"/>
                <w:szCs w:val="28"/>
                <w:lang w:val="pt-BR"/>
              </w:rPr>
            </w:pPr>
            <w:r>
              <w:rPr>
                <w:b/>
                <w:sz w:val="28"/>
                <w:szCs w:val="28"/>
                <w:lang w:val="pt-BR"/>
              </w:rPr>
              <w:t>Total Experience-8.</w:t>
            </w:r>
            <w:r w:rsidR="002C09F8">
              <w:rPr>
                <w:b/>
                <w:sz w:val="28"/>
                <w:szCs w:val="28"/>
                <w:lang w:val="pt-BR"/>
              </w:rPr>
              <w:t>0</w:t>
            </w:r>
            <w:r>
              <w:rPr>
                <w:b/>
                <w:sz w:val="28"/>
                <w:szCs w:val="28"/>
                <w:lang w:val="pt-BR"/>
              </w:rPr>
              <w:t>1</w:t>
            </w:r>
            <w:r w:rsidR="003E5AB5" w:rsidRPr="003E5AB5">
              <w:rPr>
                <w:b/>
                <w:sz w:val="28"/>
                <w:szCs w:val="28"/>
                <w:lang w:val="pt-BR"/>
              </w:rPr>
              <w:t>year in Mechanical Maintenance</w:t>
            </w:r>
          </w:p>
          <w:p w:rsidR="008E40FD" w:rsidRDefault="008E40FD" w:rsidP="003E5AB5">
            <w:pPr>
              <w:rPr>
                <w:b/>
                <w:sz w:val="28"/>
                <w:szCs w:val="28"/>
                <w:lang w:val="pt-BR"/>
              </w:rPr>
            </w:pPr>
          </w:p>
          <w:p w:rsidR="008E40FD" w:rsidRPr="003E5AB5" w:rsidRDefault="00505790" w:rsidP="003E5AB5">
            <w:pPr>
              <w:rPr>
                <w:b/>
                <w:sz w:val="28"/>
                <w:szCs w:val="28"/>
                <w:lang w:val="pt-BR"/>
              </w:rPr>
            </w:pPr>
            <w:r>
              <w:rPr>
                <w:b/>
                <w:sz w:val="28"/>
                <w:szCs w:val="28"/>
                <w:lang w:val="pt-BR"/>
              </w:rPr>
              <w:t>Post-de</w:t>
            </w:r>
            <w:r w:rsidR="00496E51">
              <w:rPr>
                <w:b/>
                <w:sz w:val="28"/>
                <w:szCs w:val="28"/>
                <w:lang w:val="pt-BR"/>
              </w:rPr>
              <w:t>p</w:t>
            </w:r>
            <w:r>
              <w:rPr>
                <w:b/>
                <w:sz w:val="28"/>
                <w:szCs w:val="28"/>
                <w:lang w:val="pt-BR"/>
              </w:rPr>
              <w:t>u</w:t>
            </w:r>
            <w:r w:rsidR="00496E51">
              <w:rPr>
                <w:b/>
                <w:sz w:val="28"/>
                <w:szCs w:val="28"/>
                <w:lang w:val="pt-BR"/>
              </w:rPr>
              <w:t>ty</w:t>
            </w:r>
            <w:r w:rsidR="008E40FD">
              <w:rPr>
                <w:b/>
                <w:sz w:val="28"/>
                <w:szCs w:val="28"/>
                <w:lang w:val="pt-BR"/>
              </w:rPr>
              <w:t xml:space="preserve"> Manager</w:t>
            </w:r>
            <w:r w:rsidR="008D1A5A">
              <w:rPr>
                <w:b/>
                <w:sz w:val="28"/>
                <w:szCs w:val="28"/>
                <w:lang w:val="pt-BR"/>
              </w:rPr>
              <w:t xml:space="preserve"> (</w:t>
            </w:r>
            <w:r w:rsidR="008D1A5A" w:rsidRPr="00CA101D">
              <w:rPr>
                <w:b/>
                <w:sz w:val="24"/>
                <w:szCs w:val="24"/>
                <w:lang w:val="pt-BR"/>
              </w:rPr>
              <w:t>Mechanical Maintenance</w:t>
            </w:r>
            <w:r w:rsidR="008D1A5A">
              <w:rPr>
                <w:b/>
                <w:sz w:val="28"/>
                <w:szCs w:val="28"/>
                <w:lang w:val="pt-BR"/>
              </w:rPr>
              <w:t>)</w:t>
            </w:r>
          </w:p>
          <w:p w:rsidR="003E5AB5" w:rsidRPr="003E5AB5" w:rsidRDefault="003E5AB5" w:rsidP="003E5AB5">
            <w:pPr>
              <w:rPr>
                <w:b/>
                <w:sz w:val="32"/>
                <w:szCs w:val="32"/>
                <w:lang w:val="pt-BR"/>
              </w:rPr>
            </w:pPr>
          </w:p>
          <w:p w:rsidR="005F1001" w:rsidRDefault="005F1001" w:rsidP="002032CB">
            <w:pPr>
              <w:pStyle w:val="Heading1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Permanent Address</w:t>
            </w:r>
          </w:p>
          <w:p w:rsidR="005F1001" w:rsidRDefault="005F1001" w:rsidP="002032CB">
            <w:pPr>
              <w:spacing w:line="276" w:lineRule="auto"/>
              <w:rPr>
                <w:sz w:val="22"/>
              </w:rPr>
            </w:pPr>
            <w:proofErr w:type="spellStart"/>
            <w:r w:rsidRPr="005F1001">
              <w:rPr>
                <w:rFonts w:ascii="Arial" w:hAnsi="Arial" w:cs="Arial"/>
                <w:sz w:val="24"/>
                <w:szCs w:val="24"/>
              </w:rPr>
              <w:t>Yayashwi</w:t>
            </w:r>
            <w:proofErr w:type="spellEnd"/>
            <w:r w:rsidRPr="005F100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F1001">
              <w:rPr>
                <w:rFonts w:ascii="Arial" w:hAnsi="Arial" w:cs="Arial"/>
                <w:sz w:val="24"/>
                <w:szCs w:val="24"/>
              </w:rPr>
              <w:t>bhawan</w:t>
            </w:r>
            <w:proofErr w:type="spellEnd"/>
            <w:r w:rsidRPr="005F1001">
              <w:rPr>
                <w:rFonts w:ascii="Arial" w:hAnsi="Arial" w:cs="Arial"/>
                <w:sz w:val="24"/>
                <w:szCs w:val="24"/>
              </w:rPr>
              <w:t xml:space="preserve">, 59/A, Patel nagger, </w:t>
            </w:r>
            <w:proofErr w:type="spellStart"/>
            <w:r w:rsidRPr="005F1001">
              <w:rPr>
                <w:rFonts w:ascii="Arial" w:hAnsi="Arial" w:cs="Arial"/>
                <w:sz w:val="24"/>
                <w:szCs w:val="24"/>
              </w:rPr>
              <w:t>mughalsarai</w:t>
            </w:r>
            <w:proofErr w:type="spellEnd"/>
            <w:r w:rsidRPr="005F1001">
              <w:rPr>
                <w:rFonts w:ascii="Arial" w:hAnsi="Arial" w:cs="Arial"/>
                <w:sz w:val="24"/>
                <w:szCs w:val="24"/>
              </w:rPr>
              <w:t>, utter Pradesh</w:t>
            </w:r>
            <w:r>
              <w:rPr>
                <w:sz w:val="22"/>
              </w:rPr>
              <w:t>.</w:t>
            </w:r>
          </w:p>
          <w:p w:rsidR="005F1001" w:rsidRDefault="005F1001" w:rsidP="002032CB">
            <w:pPr>
              <w:spacing w:line="276" w:lineRule="auto"/>
              <w:rPr>
                <w:sz w:val="22"/>
              </w:rPr>
            </w:pPr>
          </w:p>
          <w:p w:rsidR="005F1001" w:rsidRDefault="005F1001" w:rsidP="002032CB">
            <w:pPr>
              <w:pStyle w:val="Heading1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Correspondence Address</w:t>
            </w:r>
          </w:p>
          <w:p w:rsidR="005F1001" w:rsidRDefault="00496E51" w:rsidP="002032CB">
            <w:pPr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4"/>
                <w:szCs w:val="24"/>
              </w:rPr>
              <w:t>Room no-27</w:t>
            </w:r>
            <w:r w:rsidR="005F1001" w:rsidRPr="005F1001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nilkanth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appartment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near shiv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niranjan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home, south gate,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jojobera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jamsedpur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jharkhand</w:t>
            </w:r>
            <w:proofErr w:type="spellEnd"/>
            <w:r w:rsidR="005F1001">
              <w:rPr>
                <w:sz w:val="22"/>
                <w:szCs w:val="22"/>
              </w:rPr>
              <w:t>.</w:t>
            </w:r>
          </w:p>
          <w:p w:rsidR="00DE6531" w:rsidRDefault="00DE6531" w:rsidP="002032CB">
            <w:pPr>
              <w:rPr>
                <w:sz w:val="22"/>
                <w:szCs w:val="22"/>
              </w:rPr>
            </w:pPr>
          </w:p>
          <w:p w:rsidR="005F1001" w:rsidRPr="00323AEC" w:rsidRDefault="005F1001" w:rsidP="002032CB">
            <w:pPr>
              <w:spacing w:line="276" w:lineRule="auto"/>
              <w:rPr>
                <w:b/>
                <w:sz w:val="22"/>
                <w:lang w:val="it-IT"/>
              </w:rPr>
            </w:pPr>
            <w:r>
              <w:rPr>
                <w:sz w:val="22"/>
                <w:szCs w:val="22"/>
              </w:rPr>
              <w:t>PHONE:</w:t>
            </w:r>
          </w:p>
          <w:p w:rsidR="005F1001" w:rsidRPr="00323AEC" w:rsidRDefault="00706233" w:rsidP="002032CB">
            <w:pPr>
              <w:spacing w:line="276" w:lineRule="auto"/>
              <w:rPr>
                <w:b/>
                <w:sz w:val="22"/>
                <w:lang w:val="it-IT"/>
              </w:rPr>
            </w:pPr>
            <w:r>
              <w:rPr>
                <w:b/>
                <w:sz w:val="22"/>
                <w:lang w:val="it-IT"/>
              </w:rPr>
              <w:t xml:space="preserve">     </w:t>
            </w:r>
            <w:r w:rsidR="0009548C">
              <w:rPr>
                <w:b/>
                <w:sz w:val="22"/>
                <w:lang w:val="it-IT"/>
              </w:rPr>
              <w:t xml:space="preserve">       7759012977</w:t>
            </w:r>
            <w:r w:rsidR="005F1001" w:rsidRPr="00323AEC">
              <w:rPr>
                <w:b/>
                <w:sz w:val="22"/>
                <w:lang w:val="it-IT"/>
              </w:rPr>
              <w:t xml:space="preserve">     </w:t>
            </w:r>
          </w:p>
          <w:p w:rsidR="005F1001" w:rsidRDefault="0009548C" w:rsidP="002032CB">
            <w:pPr>
              <w:spacing w:line="276" w:lineRule="auto"/>
              <w:rPr>
                <w:b/>
                <w:sz w:val="22"/>
                <w:lang w:val="it-IT"/>
              </w:rPr>
            </w:pPr>
            <w:r>
              <w:rPr>
                <w:b/>
                <w:sz w:val="22"/>
                <w:lang w:val="it-IT"/>
              </w:rPr>
              <w:t xml:space="preserve">            9204750562</w:t>
            </w:r>
          </w:p>
          <w:p w:rsidR="005F1001" w:rsidRDefault="00764FA9" w:rsidP="002032CB">
            <w:pPr>
              <w:spacing w:line="276" w:lineRule="auto"/>
              <w:rPr>
                <w:b/>
                <w:i/>
                <w:sz w:val="22"/>
                <w:u w:val="single"/>
                <w:lang w:val="fr-BE"/>
              </w:rPr>
            </w:pPr>
            <w:r>
              <w:rPr>
                <w:b/>
                <w:i/>
                <w:sz w:val="22"/>
                <w:u w:val="single"/>
                <w:lang w:val="fr-BE"/>
              </w:rPr>
              <w:t>E-mail</w:t>
            </w:r>
            <w:r w:rsidR="005F1001">
              <w:rPr>
                <w:b/>
                <w:i/>
                <w:sz w:val="22"/>
                <w:u w:val="single"/>
                <w:lang w:val="fr-BE"/>
              </w:rPr>
              <w:t>:</w:t>
            </w:r>
          </w:p>
          <w:p w:rsidR="005F1001" w:rsidRPr="005E1F07" w:rsidRDefault="00DE6531" w:rsidP="002032CB">
            <w:pPr>
              <w:spacing w:line="276" w:lineRule="auto"/>
              <w:rPr>
                <w:rStyle w:val="Hyperlink"/>
                <w:b/>
                <w:sz w:val="22"/>
                <w:lang w:val="fr-BE"/>
              </w:rPr>
            </w:pPr>
            <w:r>
              <w:rPr>
                <w:rStyle w:val="Hyperlink"/>
                <w:b/>
                <w:sz w:val="22"/>
                <w:lang w:val="fr-BE"/>
              </w:rPr>
              <w:t>Vickyrhtdm33</w:t>
            </w:r>
            <w:r w:rsidR="005F1001">
              <w:rPr>
                <w:rStyle w:val="Hyperlink"/>
                <w:b/>
                <w:sz w:val="22"/>
                <w:lang w:val="fr-BE"/>
              </w:rPr>
              <w:t>@gmail.com</w:t>
            </w:r>
          </w:p>
          <w:p w:rsidR="005F1001" w:rsidRPr="00446E70" w:rsidRDefault="00DE6531" w:rsidP="002032CB">
            <w:pPr>
              <w:spacing w:line="276" w:lineRule="auto"/>
              <w:rPr>
                <w:rStyle w:val="Hyperlink"/>
                <w:b/>
                <w:sz w:val="22"/>
                <w:lang w:val="fr-BE"/>
              </w:rPr>
            </w:pPr>
            <w:r>
              <w:rPr>
                <w:rStyle w:val="Hyperlink"/>
                <w:b/>
                <w:sz w:val="22"/>
                <w:lang w:val="fr-BE"/>
              </w:rPr>
              <w:t>Vickyrhtdm33@rediffmail</w:t>
            </w:r>
            <w:r w:rsidR="005F1001" w:rsidRPr="00446E70">
              <w:rPr>
                <w:rStyle w:val="Hyperlink"/>
                <w:b/>
                <w:sz w:val="22"/>
                <w:lang w:val="fr-BE"/>
              </w:rPr>
              <w:t>.com</w:t>
            </w:r>
          </w:p>
          <w:p w:rsidR="005F1001" w:rsidRDefault="005F1001" w:rsidP="002032CB">
            <w:pPr>
              <w:spacing w:line="276" w:lineRule="auto"/>
              <w:rPr>
                <w:b/>
                <w:sz w:val="22"/>
                <w:lang w:val="fr-BE"/>
              </w:rPr>
            </w:pPr>
          </w:p>
          <w:p w:rsidR="005F1001" w:rsidRDefault="005F1001" w:rsidP="002032CB">
            <w:pPr>
              <w:spacing w:line="276" w:lineRule="auto"/>
              <w:rPr>
                <w:b/>
                <w:i/>
                <w:sz w:val="22"/>
                <w:u w:val="single"/>
              </w:rPr>
            </w:pPr>
            <w:r>
              <w:rPr>
                <w:b/>
                <w:i/>
                <w:sz w:val="22"/>
                <w:u w:val="single"/>
              </w:rPr>
              <w:t>Personal Data</w:t>
            </w:r>
          </w:p>
          <w:p w:rsidR="005F1001" w:rsidRDefault="005F1001" w:rsidP="002032CB">
            <w:pPr>
              <w:tabs>
                <w:tab w:val="left" w:pos="1335"/>
                <w:tab w:val="left" w:pos="1425"/>
              </w:tabs>
              <w:spacing w:line="276" w:lineRule="auto"/>
              <w:rPr>
                <w:sz w:val="22"/>
              </w:rPr>
            </w:pPr>
            <w:r>
              <w:rPr>
                <w:sz w:val="22"/>
              </w:rPr>
              <w:t xml:space="preserve">Father’s Name : </w:t>
            </w:r>
            <w:proofErr w:type="spellStart"/>
            <w:r w:rsidR="00764FA9">
              <w:rPr>
                <w:sz w:val="22"/>
              </w:rPr>
              <w:t>M.P.singh</w:t>
            </w:r>
            <w:proofErr w:type="spellEnd"/>
          </w:p>
          <w:p w:rsidR="005F1001" w:rsidRDefault="005F1001" w:rsidP="002032CB">
            <w:pPr>
              <w:tabs>
                <w:tab w:val="left" w:pos="1335"/>
                <w:tab w:val="left" w:pos="1425"/>
              </w:tabs>
              <w:spacing w:line="276" w:lineRule="auto"/>
              <w:rPr>
                <w:sz w:val="22"/>
              </w:rPr>
            </w:pPr>
            <w:r>
              <w:rPr>
                <w:sz w:val="22"/>
              </w:rPr>
              <w:t xml:space="preserve">Mother’s Name: </w:t>
            </w:r>
            <w:r w:rsidR="00764FA9">
              <w:rPr>
                <w:sz w:val="22"/>
              </w:rPr>
              <w:t xml:space="preserve">K </w:t>
            </w:r>
            <w:proofErr w:type="spellStart"/>
            <w:r w:rsidR="00764FA9">
              <w:rPr>
                <w:sz w:val="22"/>
              </w:rPr>
              <w:t>Davi</w:t>
            </w:r>
            <w:proofErr w:type="spellEnd"/>
          </w:p>
          <w:p w:rsidR="005F1001" w:rsidRDefault="005F1001" w:rsidP="002032CB">
            <w:pPr>
              <w:tabs>
                <w:tab w:val="left" w:pos="1335"/>
                <w:tab w:val="left" w:pos="1425"/>
              </w:tabs>
              <w:spacing w:line="276" w:lineRule="auto"/>
              <w:rPr>
                <w:sz w:val="22"/>
              </w:rPr>
            </w:pPr>
            <w:r>
              <w:rPr>
                <w:sz w:val="22"/>
              </w:rPr>
              <w:t xml:space="preserve">Date of Birth    :  </w:t>
            </w:r>
            <w:r w:rsidR="00764FA9">
              <w:rPr>
                <w:sz w:val="22"/>
              </w:rPr>
              <w:t>15-05-1983</w:t>
            </w:r>
            <w:r>
              <w:rPr>
                <w:sz w:val="22"/>
              </w:rPr>
              <w:t xml:space="preserve">            </w:t>
            </w:r>
          </w:p>
          <w:p w:rsidR="005F1001" w:rsidRDefault="005F1001" w:rsidP="002032CB">
            <w:pPr>
              <w:tabs>
                <w:tab w:val="left" w:pos="1335"/>
                <w:tab w:val="left" w:pos="1425"/>
              </w:tabs>
              <w:spacing w:line="276" w:lineRule="auto"/>
              <w:rPr>
                <w:sz w:val="22"/>
              </w:rPr>
            </w:pPr>
            <w:r>
              <w:rPr>
                <w:sz w:val="22"/>
              </w:rPr>
              <w:t>Marital</w:t>
            </w:r>
            <w:r w:rsidR="00764FA9">
              <w:rPr>
                <w:sz w:val="22"/>
              </w:rPr>
              <w:t xml:space="preserve"> status   :  Married</w:t>
            </w:r>
          </w:p>
          <w:p w:rsidR="005F1001" w:rsidRDefault="005F1001" w:rsidP="002032CB">
            <w:pPr>
              <w:tabs>
                <w:tab w:val="left" w:pos="1335"/>
                <w:tab w:val="left" w:pos="1425"/>
              </w:tabs>
              <w:spacing w:line="276" w:lineRule="auto"/>
              <w:rPr>
                <w:sz w:val="22"/>
              </w:rPr>
            </w:pPr>
            <w:r>
              <w:rPr>
                <w:sz w:val="22"/>
              </w:rPr>
              <w:t>Nationality       :  Indian</w:t>
            </w:r>
          </w:p>
          <w:p w:rsidR="005F1001" w:rsidRDefault="005F1001" w:rsidP="002032CB"/>
          <w:p w:rsidR="005F1001" w:rsidRDefault="005F1001" w:rsidP="002032CB">
            <w:pPr>
              <w:pStyle w:val="Heading1"/>
              <w:spacing w:line="276" w:lineRule="auto"/>
              <w:rPr>
                <w:bCs/>
                <w:iCs/>
                <w:sz w:val="22"/>
              </w:rPr>
            </w:pPr>
            <w:r>
              <w:rPr>
                <w:bCs/>
                <w:iCs/>
                <w:sz w:val="22"/>
              </w:rPr>
              <w:t>Hobbies &amp; Interests</w:t>
            </w:r>
          </w:p>
          <w:p w:rsidR="005F1001" w:rsidRDefault="005F1001" w:rsidP="005F1001">
            <w:pPr>
              <w:numPr>
                <w:ilvl w:val="0"/>
                <w:numId w:val="5"/>
              </w:numPr>
              <w:tabs>
                <w:tab w:val="left" w:pos="1335"/>
                <w:tab w:val="left" w:pos="1425"/>
              </w:tabs>
              <w:spacing w:line="276" w:lineRule="auto"/>
              <w:rPr>
                <w:sz w:val="22"/>
              </w:rPr>
            </w:pPr>
            <w:r>
              <w:rPr>
                <w:sz w:val="22"/>
              </w:rPr>
              <w:t>Reading</w:t>
            </w:r>
          </w:p>
          <w:p w:rsidR="005F1001" w:rsidRPr="00976D8E" w:rsidRDefault="005F1001" w:rsidP="00976D8E">
            <w:pPr>
              <w:numPr>
                <w:ilvl w:val="0"/>
                <w:numId w:val="5"/>
              </w:numPr>
              <w:tabs>
                <w:tab w:val="left" w:pos="1335"/>
                <w:tab w:val="left" w:pos="1425"/>
              </w:tabs>
              <w:spacing w:line="276" w:lineRule="auto"/>
              <w:rPr>
                <w:sz w:val="22"/>
              </w:rPr>
            </w:pPr>
            <w:r>
              <w:rPr>
                <w:sz w:val="22"/>
              </w:rPr>
              <w:t>Listening Music</w:t>
            </w:r>
          </w:p>
          <w:p w:rsidR="005F1001" w:rsidRDefault="005F1001" w:rsidP="002032CB">
            <w:pPr>
              <w:pStyle w:val="Heading1"/>
              <w:tabs>
                <w:tab w:val="left" w:pos="1335"/>
                <w:tab w:val="left" w:pos="1425"/>
              </w:tabs>
              <w:spacing w:line="276" w:lineRule="auto"/>
              <w:rPr>
                <w:bCs/>
                <w:iCs/>
                <w:sz w:val="22"/>
              </w:rPr>
            </w:pPr>
          </w:p>
          <w:p w:rsidR="005F1001" w:rsidRPr="00446E70" w:rsidRDefault="005F1001" w:rsidP="002032CB">
            <w:pPr>
              <w:pStyle w:val="Heading1"/>
              <w:tabs>
                <w:tab w:val="left" w:pos="1335"/>
                <w:tab w:val="left" w:pos="1425"/>
              </w:tabs>
              <w:spacing w:line="276" w:lineRule="auto"/>
              <w:rPr>
                <w:sz w:val="22"/>
              </w:rPr>
            </w:pPr>
            <w:r>
              <w:rPr>
                <w:sz w:val="22"/>
              </w:rPr>
              <w:t>Languages Known</w:t>
            </w:r>
          </w:p>
          <w:p w:rsidR="005F1001" w:rsidRDefault="005F1001" w:rsidP="005F1001">
            <w:pPr>
              <w:numPr>
                <w:ilvl w:val="0"/>
                <w:numId w:val="5"/>
              </w:numPr>
              <w:tabs>
                <w:tab w:val="left" w:pos="1335"/>
                <w:tab w:val="left" w:pos="1425"/>
              </w:tabs>
              <w:spacing w:line="276" w:lineRule="auto"/>
              <w:rPr>
                <w:sz w:val="22"/>
              </w:rPr>
            </w:pPr>
            <w:r>
              <w:rPr>
                <w:sz w:val="22"/>
              </w:rPr>
              <w:t>English</w:t>
            </w:r>
          </w:p>
          <w:p w:rsidR="005F1001" w:rsidRDefault="005F1001" w:rsidP="005F1001">
            <w:pPr>
              <w:numPr>
                <w:ilvl w:val="0"/>
                <w:numId w:val="5"/>
              </w:numPr>
              <w:tabs>
                <w:tab w:val="left" w:pos="1335"/>
                <w:tab w:val="left" w:pos="1425"/>
              </w:tabs>
              <w:spacing w:line="276" w:lineRule="auto"/>
              <w:rPr>
                <w:sz w:val="22"/>
              </w:rPr>
            </w:pPr>
            <w:r>
              <w:rPr>
                <w:sz w:val="22"/>
              </w:rPr>
              <w:t>Hindi</w:t>
            </w:r>
          </w:p>
          <w:p w:rsidR="005F1001" w:rsidRDefault="005F1001" w:rsidP="00976D8E">
            <w:pPr>
              <w:tabs>
                <w:tab w:val="left" w:pos="1335"/>
                <w:tab w:val="left" w:pos="1425"/>
              </w:tabs>
              <w:spacing w:line="276" w:lineRule="auto"/>
              <w:ind w:left="360"/>
              <w:rPr>
                <w:sz w:val="22"/>
              </w:rPr>
            </w:pPr>
          </w:p>
          <w:p w:rsidR="005F1001" w:rsidRDefault="005F1001" w:rsidP="002032CB">
            <w:pPr>
              <w:tabs>
                <w:tab w:val="left" w:pos="1335"/>
                <w:tab w:val="left" w:pos="1425"/>
              </w:tabs>
              <w:spacing w:line="276" w:lineRule="auto"/>
              <w:rPr>
                <w:sz w:val="22"/>
              </w:rPr>
            </w:pPr>
          </w:p>
          <w:p w:rsidR="005F1001" w:rsidRDefault="005F1001" w:rsidP="002032CB">
            <w:pPr>
              <w:tabs>
                <w:tab w:val="left" w:pos="1335"/>
                <w:tab w:val="left" w:pos="1425"/>
              </w:tabs>
              <w:spacing w:line="276" w:lineRule="auto"/>
              <w:rPr>
                <w:sz w:val="22"/>
              </w:rPr>
            </w:pPr>
          </w:p>
          <w:p w:rsidR="005F1001" w:rsidRDefault="005F1001" w:rsidP="002032CB">
            <w:pPr>
              <w:tabs>
                <w:tab w:val="left" w:pos="1335"/>
                <w:tab w:val="left" w:pos="1425"/>
              </w:tabs>
              <w:spacing w:line="276" w:lineRule="auto"/>
              <w:rPr>
                <w:sz w:val="22"/>
              </w:rPr>
            </w:pPr>
          </w:p>
          <w:p w:rsidR="005F1001" w:rsidRDefault="005F1001" w:rsidP="002032CB">
            <w:pPr>
              <w:tabs>
                <w:tab w:val="left" w:pos="1335"/>
                <w:tab w:val="left" w:pos="1425"/>
              </w:tabs>
              <w:spacing w:line="276" w:lineRule="auto"/>
              <w:rPr>
                <w:sz w:val="22"/>
              </w:rPr>
            </w:pPr>
          </w:p>
          <w:p w:rsidR="005F1001" w:rsidRDefault="005F1001" w:rsidP="002032CB">
            <w:pPr>
              <w:tabs>
                <w:tab w:val="left" w:pos="1335"/>
                <w:tab w:val="left" w:pos="1425"/>
              </w:tabs>
              <w:spacing w:line="276" w:lineRule="auto"/>
              <w:rPr>
                <w:sz w:val="22"/>
              </w:rPr>
            </w:pPr>
          </w:p>
          <w:p w:rsidR="005F1001" w:rsidRDefault="005F1001" w:rsidP="002032CB">
            <w:pPr>
              <w:tabs>
                <w:tab w:val="left" w:pos="1335"/>
                <w:tab w:val="left" w:pos="1425"/>
              </w:tabs>
              <w:spacing w:line="276" w:lineRule="auto"/>
              <w:rPr>
                <w:sz w:val="22"/>
              </w:rPr>
            </w:pPr>
          </w:p>
        </w:tc>
        <w:tc>
          <w:tcPr>
            <w:tcW w:w="8597" w:type="dxa"/>
            <w:shd w:val="clear" w:color="auto" w:fill="auto"/>
          </w:tcPr>
          <w:p w:rsidR="005F1001" w:rsidRDefault="005F1001" w:rsidP="002032CB">
            <w:pPr>
              <w:pStyle w:val="Heading8"/>
              <w:shd w:val="clear" w:color="auto" w:fill="A6A6A6"/>
              <w:snapToGrid w:val="0"/>
              <w:spacing w:line="276" w:lineRule="auto"/>
              <w:ind w:left="0" w:right="-720" w:firstLine="0"/>
              <w:jc w:val="left"/>
              <w:rPr>
                <w:sz w:val="32"/>
              </w:rPr>
            </w:pPr>
            <w:r>
              <w:t xml:space="preserve">                                  </w:t>
            </w:r>
            <w:r>
              <w:rPr>
                <w:sz w:val="32"/>
              </w:rPr>
              <w:t>CURRICULUM-VITAE</w:t>
            </w:r>
          </w:p>
          <w:p w:rsidR="005F1001" w:rsidRDefault="005F1001" w:rsidP="002032CB">
            <w:pPr>
              <w:spacing w:line="276" w:lineRule="auto"/>
              <w:jc w:val="both"/>
              <w:rPr>
                <w:sz w:val="28"/>
                <w:szCs w:val="24"/>
              </w:rPr>
            </w:pPr>
          </w:p>
          <w:p w:rsidR="005F1001" w:rsidRDefault="005F1001" w:rsidP="002032CB">
            <w:pPr>
              <w:pStyle w:val="Tit"/>
              <w:shd w:val="clear" w:color="auto" w:fill="A6A6A6"/>
              <w:spacing w:line="276" w:lineRule="auto"/>
              <w:ind w:left="0" w:right="-155" w:firstLine="0"/>
              <w:rPr>
                <w:sz w:val="28"/>
              </w:rPr>
            </w:pPr>
            <w:r>
              <w:rPr>
                <w:sz w:val="28"/>
              </w:rPr>
              <w:t>OBJECTIVE</w:t>
            </w:r>
          </w:p>
          <w:p w:rsidR="005F1001" w:rsidRDefault="005F1001" w:rsidP="002032CB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To be a successful and aspiring professional, contributing to the growth of organization to the best of my abilities and potentials with continuous </w:t>
            </w:r>
            <w:proofErr w:type="spellStart"/>
            <w:r>
              <w:rPr>
                <w:sz w:val="24"/>
              </w:rPr>
              <w:t>self development</w:t>
            </w:r>
            <w:proofErr w:type="spellEnd"/>
            <w:r>
              <w:rPr>
                <w:sz w:val="24"/>
              </w:rPr>
              <w:t xml:space="preserve"> by way of learning and exposure to new assignment in future while effectively utilizing my abilities with pragmatic approach for personal and professional growth.</w:t>
            </w:r>
          </w:p>
          <w:p w:rsidR="004334F4" w:rsidRPr="008E12A3" w:rsidRDefault="00513CAC" w:rsidP="002032CB">
            <w:pPr>
              <w:spacing w:line="276" w:lineRule="auto"/>
              <w:jc w:val="both"/>
              <w:rPr>
                <w:color w:val="000000" w:themeColor="text1"/>
                <w:sz w:val="28"/>
                <w:u w:val="single"/>
              </w:rPr>
            </w:pPr>
            <w:r>
              <w:rPr>
                <w:color w:val="000000" w:themeColor="text1"/>
                <w:sz w:val="28"/>
                <w:highlight w:val="darkGray"/>
                <w:u w:val="single"/>
              </w:rPr>
              <w:t xml:space="preserve">1:WORK EXPERIENCE        </w:t>
            </w:r>
            <w:r>
              <w:rPr>
                <w:color w:val="000000" w:themeColor="text1"/>
                <w:sz w:val="28"/>
                <w:highlight w:val="darkGray"/>
                <w:u w:val="single"/>
              </w:rPr>
              <w:tab/>
              <w:t>(0.8</w:t>
            </w:r>
            <w:r w:rsidR="004334F4" w:rsidRPr="008E12A3">
              <w:rPr>
                <w:color w:val="000000" w:themeColor="text1"/>
                <w:sz w:val="28"/>
                <w:highlight w:val="darkGray"/>
                <w:u w:val="single"/>
              </w:rPr>
              <w:t xml:space="preserve"> Years)</w:t>
            </w:r>
            <w:r w:rsidR="004334F4" w:rsidRPr="008E12A3">
              <w:rPr>
                <w:color w:val="000000" w:themeColor="text1"/>
                <w:sz w:val="28"/>
                <w:u w:val="single"/>
              </w:rPr>
              <w:t xml:space="preserve"> </w:t>
            </w:r>
            <w:r w:rsidR="008E12A3" w:rsidRPr="008E12A3">
              <w:rPr>
                <w:color w:val="000000" w:themeColor="text1"/>
                <w:sz w:val="28"/>
                <w:u w:val="single"/>
              </w:rPr>
              <w:t xml:space="preserve">                       </w:t>
            </w:r>
          </w:p>
          <w:p w:rsidR="004334F4" w:rsidRDefault="004334F4" w:rsidP="004334F4">
            <w:pPr>
              <w:pStyle w:val="NormalWeb"/>
              <w:tabs>
                <w:tab w:val="left" w:pos="1860"/>
                <w:tab w:val="left" w:pos="4035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Company </w:t>
            </w:r>
            <w:r>
              <w:t xml:space="preserve">          </w:t>
            </w:r>
            <w:r>
              <w:rPr>
                <w:b/>
              </w:rPr>
              <w:t xml:space="preserve">  Steel Strip</w:t>
            </w:r>
            <w:r w:rsidR="00385198">
              <w:rPr>
                <w:b/>
              </w:rPr>
              <w:t>s</w:t>
            </w:r>
            <w:r>
              <w:rPr>
                <w:b/>
              </w:rPr>
              <w:t xml:space="preserve"> Wheel</w:t>
            </w:r>
            <w:r w:rsidR="00385198">
              <w:rPr>
                <w:b/>
              </w:rPr>
              <w:t>s</w:t>
            </w:r>
            <w:r>
              <w:rPr>
                <w:b/>
              </w:rPr>
              <w:t xml:space="preserve"> ltd (Jamshedpur)</w:t>
            </w:r>
            <w:r w:rsidRPr="003B56F7">
              <w:rPr>
                <w:b/>
                <w:bCs/>
                <w:i/>
              </w:rPr>
              <w:t xml:space="preserve">                                                                               </w:t>
            </w:r>
            <w:r w:rsidRPr="003B56F7">
              <w:rPr>
                <w:b/>
                <w:bCs/>
              </w:rPr>
              <w:t xml:space="preserve">                  </w:t>
            </w:r>
          </w:p>
          <w:p w:rsidR="004334F4" w:rsidRDefault="004334F4" w:rsidP="004334F4">
            <w:pPr>
              <w:pStyle w:val="NormalWeb"/>
              <w:tabs>
                <w:tab w:val="left" w:pos="1860"/>
                <w:tab w:val="left" w:pos="4035"/>
              </w:tabs>
              <w:spacing w:before="0" w:after="120"/>
              <w:rPr>
                <w:b/>
                <w:bCs/>
              </w:rPr>
            </w:pPr>
            <w:r>
              <w:rPr>
                <w:b/>
                <w:bCs/>
              </w:rPr>
              <w:t>Designation         Deputy Manager</w:t>
            </w:r>
          </w:p>
          <w:p w:rsidR="004334F4" w:rsidRDefault="004334F4" w:rsidP="004334F4">
            <w:pPr>
              <w:pStyle w:val="NormalWeb"/>
              <w:tabs>
                <w:tab w:val="left" w:pos="1860"/>
                <w:tab w:val="left" w:pos="4035"/>
              </w:tabs>
              <w:spacing w:before="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Department        Mechanical maintenance </w:t>
            </w:r>
          </w:p>
          <w:p w:rsidR="004334F4" w:rsidRDefault="004334F4" w:rsidP="004334F4">
            <w:pPr>
              <w:pStyle w:val="NormalWeb"/>
              <w:tabs>
                <w:tab w:val="left" w:pos="1860"/>
                <w:tab w:val="left" w:pos="4035"/>
              </w:tabs>
              <w:spacing w:before="0" w:after="120"/>
              <w:rPr>
                <w:b/>
                <w:bCs/>
              </w:rPr>
            </w:pPr>
            <w:r>
              <w:rPr>
                <w:b/>
                <w:bCs/>
              </w:rPr>
              <w:t>Experience           Dec 2014 --- Till Date</w:t>
            </w:r>
          </w:p>
          <w:p w:rsidR="00ED4B33" w:rsidRDefault="00ED4B33" w:rsidP="00ED4B33">
            <w:pPr>
              <w:pStyle w:val="Tit"/>
              <w:shd w:val="clear" w:color="auto" w:fill="A6A6A6"/>
              <w:ind w:left="0" w:right="-155" w:firstLine="0"/>
              <w:rPr>
                <w:b w:val="0"/>
                <w:sz w:val="28"/>
              </w:rPr>
            </w:pPr>
            <w:r>
              <w:rPr>
                <w:sz w:val="28"/>
              </w:rPr>
              <w:t xml:space="preserve">KEY RESPONSIBILITES   (Mechanical Maintenance)  </w:t>
            </w:r>
            <w:r>
              <w:rPr>
                <w:sz w:val="28"/>
              </w:rPr>
              <w:tab/>
            </w:r>
            <w:r>
              <w:rPr>
                <w:b w:val="0"/>
                <w:sz w:val="28"/>
              </w:rPr>
              <w:t xml:space="preserve">                                     </w:t>
            </w:r>
          </w:p>
          <w:p w:rsidR="00ED4B33" w:rsidRPr="00A62041" w:rsidRDefault="00ED4B33" w:rsidP="00ED4B33">
            <w:pPr>
              <w:numPr>
                <w:ilvl w:val="0"/>
                <w:numId w:val="2"/>
              </w:numPr>
              <w:spacing w:line="276" w:lineRule="auto"/>
              <w:rPr>
                <w:rFonts w:eastAsia="Calibri"/>
                <w:color w:val="000000"/>
                <w:sz w:val="24"/>
                <w:szCs w:val="24"/>
              </w:rPr>
            </w:pPr>
            <w:r w:rsidRPr="00A62041">
              <w:rPr>
                <w:color w:val="000000"/>
                <w:sz w:val="24"/>
                <w:szCs w:val="24"/>
                <w:shd w:val="clear" w:color="auto" w:fill="FFFFFF"/>
              </w:rPr>
              <w:t>Responsible for maintaining and repairing heavy equipment required in the day to day working</w:t>
            </w:r>
          </w:p>
          <w:p w:rsidR="00ED4B33" w:rsidRPr="00A62041" w:rsidRDefault="00ED4B33" w:rsidP="00ED4B33">
            <w:pPr>
              <w:numPr>
                <w:ilvl w:val="0"/>
                <w:numId w:val="2"/>
              </w:numPr>
              <w:spacing w:line="276" w:lineRule="auto"/>
              <w:rPr>
                <w:rFonts w:eastAsia="Calibri"/>
                <w:color w:val="000000"/>
                <w:sz w:val="24"/>
                <w:szCs w:val="24"/>
              </w:rPr>
            </w:pPr>
            <w:r w:rsidRPr="00A62041">
              <w:rPr>
                <w:color w:val="000000"/>
                <w:sz w:val="24"/>
                <w:szCs w:val="24"/>
                <w:shd w:val="clear" w:color="auto" w:fill="FFFFFF"/>
              </w:rPr>
              <w:t>Analysis of machine failures</w:t>
            </w:r>
          </w:p>
          <w:p w:rsidR="00ED4B33" w:rsidRPr="00A62041" w:rsidRDefault="00ED4B33" w:rsidP="00ED4B33">
            <w:pPr>
              <w:numPr>
                <w:ilvl w:val="0"/>
                <w:numId w:val="2"/>
              </w:numPr>
              <w:spacing w:line="276" w:lineRule="auto"/>
              <w:rPr>
                <w:rFonts w:eastAsia="Calibri"/>
                <w:color w:val="000000"/>
                <w:sz w:val="24"/>
                <w:szCs w:val="24"/>
              </w:rPr>
            </w:pPr>
            <w:r w:rsidRPr="00A62041">
              <w:rPr>
                <w:color w:val="000000"/>
                <w:sz w:val="24"/>
                <w:szCs w:val="24"/>
                <w:shd w:val="clear" w:color="auto" w:fill="FFFFFF"/>
              </w:rPr>
              <w:t>Estimation of maintenance costs</w:t>
            </w:r>
          </w:p>
          <w:p w:rsidR="00ED4B33" w:rsidRPr="00A62041" w:rsidRDefault="00ED4B33" w:rsidP="00ED4B33">
            <w:pPr>
              <w:numPr>
                <w:ilvl w:val="0"/>
                <w:numId w:val="2"/>
              </w:numPr>
              <w:spacing w:line="276" w:lineRule="auto"/>
              <w:rPr>
                <w:rFonts w:eastAsia="Calibri"/>
                <w:color w:val="000000"/>
                <w:sz w:val="24"/>
                <w:szCs w:val="24"/>
              </w:rPr>
            </w:pPr>
            <w:r w:rsidRPr="00A62041">
              <w:rPr>
                <w:color w:val="000000"/>
                <w:sz w:val="24"/>
                <w:szCs w:val="24"/>
                <w:shd w:val="clear" w:color="auto" w:fill="FFFFFF"/>
              </w:rPr>
              <w:t>Assessing the needs of equipment replacements, spare parts</w:t>
            </w:r>
          </w:p>
          <w:p w:rsidR="00ED4B33" w:rsidRPr="00A62041" w:rsidRDefault="00ED4B33" w:rsidP="00ED4B33">
            <w:pPr>
              <w:numPr>
                <w:ilvl w:val="0"/>
                <w:numId w:val="2"/>
              </w:numPr>
              <w:spacing w:line="276" w:lineRule="auto"/>
              <w:rPr>
                <w:rFonts w:eastAsia="Calibri"/>
                <w:color w:val="000000"/>
                <w:sz w:val="24"/>
                <w:szCs w:val="24"/>
              </w:rPr>
            </w:pPr>
            <w:r w:rsidRPr="00A62041">
              <w:rPr>
                <w:color w:val="000000"/>
                <w:sz w:val="24"/>
                <w:szCs w:val="24"/>
                <w:shd w:val="clear" w:color="auto" w:fill="FFFFFF"/>
              </w:rPr>
              <w:t>Assessment of the required tools for the maintenance of the equipment</w:t>
            </w:r>
          </w:p>
          <w:p w:rsidR="005F1001" w:rsidRPr="00C17E6A" w:rsidRDefault="00ED4B33" w:rsidP="002032CB">
            <w:pPr>
              <w:numPr>
                <w:ilvl w:val="0"/>
                <w:numId w:val="2"/>
              </w:numPr>
              <w:spacing w:line="276" w:lineRule="auto"/>
              <w:jc w:val="both"/>
              <w:rPr>
                <w:szCs w:val="22"/>
              </w:rPr>
            </w:pPr>
            <w:r w:rsidRPr="00C17E6A">
              <w:rPr>
                <w:color w:val="000000"/>
                <w:sz w:val="24"/>
                <w:szCs w:val="24"/>
                <w:shd w:val="clear" w:color="auto" w:fill="FFFFFF"/>
              </w:rPr>
              <w:t>Adopt and implement a detailed maintenance plan to minimize failures resulting in stoppage of work, Responsible for maintaining an inventory for the requirement of the supplies</w:t>
            </w:r>
            <w:r w:rsidR="004334F4" w:rsidRPr="00C17E6A">
              <w:rPr>
                <w:sz w:val="28"/>
              </w:rPr>
              <w:t xml:space="preserve">                          </w:t>
            </w:r>
          </w:p>
          <w:p w:rsidR="00ED4B33" w:rsidRPr="002B1497" w:rsidRDefault="00ED4B33" w:rsidP="00ED4B33">
            <w:pPr>
              <w:numPr>
                <w:ilvl w:val="0"/>
                <w:numId w:val="2"/>
              </w:numPr>
              <w:spacing w:line="276" w:lineRule="auto"/>
              <w:rPr>
                <w:rFonts w:eastAsia="Calibri"/>
                <w:color w:val="000000"/>
                <w:sz w:val="24"/>
                <w:szCs w:val="24"/>
              </w:rPr>
            </w:pPr>
            <w:r w:rsidRPr="002776AE">
              <w:rPr>
                <w:color w:val="000000"/>
                <w:sz w:val="24"/>
                <w:szCs w:val="24"/>
                <w:shd w:val="clear" w:color="auto" w:fill="FFFFFF"/>
              </w:rPr>
              <w:t>Condition Monitoring and Predictive maintenance of critical equipment and corrective actions to avoid breakdown.</w:t>
            </w:r>
          </w:p>
          <w:p w:rsidR="002B1497" w:rsidRPr="00752327" w:rsidRDefault="002B1497" w:rsidP="002B1497">
            <w:pPr>
              <w:numPr>
                <w:ilvl w:val="0"/>
                <w:numId w:val="2"/>
              </w:numPr>
              <w:spacing w:line="276" w:lineRule="auto"/>
              <w:rPr>
                <w:rFonts w:eastAsia="Calibri"/>
                <w:color w:val="000000"/>
                <w:sz w:val="24"/>
                <w:szCs w:val="24"/>
              </w:rPr>
            </w:pPr>
            <w:r w:rsidRPr="00A62041">
              <w:rPr>
                <w:color w:val="000000"/>
                <w:sz w:val="24"/>
                <w:szCs w:val="24"/>
                <w:shd w:val="clear" w:color="auto" w:fill="FFFFFF"/>
              </w:rPr>
              <w:t>Recruit and train the maintenance staff</w:t>
            </w:r>
          </w:p>
          <w:p w:rsidR="00ED4B33" w:rsidRPr="00A07588" w:rsidRDefault="00ED4B33" w:rsidP="00ED4B33">
            <w:pPr>
              <w:numPr>
                <w:ilvl w:val="0"/>
                <w:numId w:val="2"/>
              </w:numPr>
              <w:spacing w:line="276" w:lineRule="auto"/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>Preparing</w:t>
            </w:r>
            <w:r w:rsidRPr="008637C9">
              <w:rPr>
                <w:sz w:val="24"/>
                <w:szCs w:val="24"/>
              </w:rPr>
              <w:t xml:space="preserve"> MTBF</w:t>
            </w:r>
            <w:r>
              <w:rPr>
                <w:sz w:val="24"/>
                <w:szCs w:val="24"/>
              </w:rPr>
              <w:t xml:space="preserve"> </w:t>
            </w:r>
            <w:r w:rsidRPr="008637C9">
              <w:rPr>
                <w:sz w:val="24"/>
                <w:szCs w:val="24"/>
              </w:rPr>
              <w:t>&amp;</w:t>
            </w:r>
            <w:r w:rsidRPr="00E00758">
              <w:rPr>
                <w:sz w:val="24"/>
                <w:szCs w:val="24"/>
              </w:rPr>
              <w:t xml:space="preserve"> </w:t>
            </w:r>
            <w:r w:rsidRPr="008637C9">
              <w:rPr>
                <w:sz w:val="24"/>
                <w:szCs w:val="24"/>
              </w:rPr>
              <w:t>MTTR</w:t>
            </w:r>
            <w:r>
              <w:rPr>
                <w:sz w:val="24"/>
                <w:szCs w:val="24"/>
              </w:rPr>
              <w:t>.</w:t>
            </w:r>
          </w:p>
          <w:p w:rsidR="004334F4" w:rsidRPr="002B52CD" w:rsidRDefault="00ED4B33" w:rsidP="00ED4B33">
            <w:pPr>
              <w:numPr>
                <w:ilvl w:val="0"/>
                <w:numId w:val="2"/>
              </w:numPr>
              <w:spacing w:line="276" w:lineRule="auto"/>
              <w:jc w:val="both"/>
              <w:rPr>
                <w:szCs w:val="22"/>
              </w:rPr>
            </w:pPr>
            <w:r w:rsidRPr="00580DB5">
              <w:rPr>
                <w:rFonts w:eastAsia="Calibri"/>
                <w:color w:val="000000"/>
                <w:sz w:val="24"/>
                <w:szCs w:val="24"/>
              </w:rPr>
              <w:t>Preparing</w:t>
            </w:r>
            <w:r w:rsidRPr="00580DB5">
              <w:rPr>
                <w:sz w:val="24"/>
                <w:szCs w:val="24"/>
              </w:rPr>
              <w:t xml:space="preserve"> CAPA</w:t>
            </w:r>
            <w:r w:rsidR="00580DB5" w:rsidRPr="00580DB5">
              <w:rPr>
                <w:sz w:val="24"/>
                <w:szCs w:val="24"/>
              </w:rPr>
              <w:t>,</w:t>
            </w:r>
            <w:r w:rsidRPr="00580DB5">
              <w:rPr>
                <w:rFonts w:eastAsia="Calibri"/>
                <w:color w:val="000000"/>
                <w:sz w:val="24"/>
                <w:szCs w:val="24"/>
              </w:rPr>
              <w:t>Preparing</w:t>
            </w:r>
            <w:r w:rsidRPr="00580DB5">
              <w:rPr>
                <w:sz w:val="24"/>
                <w:szCs w:val="24"/>
              </w:rPr>
              <w:t xml:space="preserve"> 5 WHY </w:t>
            </w:r>
            <w:proofErr w:type="spellStart"/>
            <w:r w:rsidRPr="00580DB5">
              <w:rPr>
                <w:sz w:val="24"/>
                <w:szCs w:val="24"/>
              </w:rPr>
              <w:t>WHY</w:t>
            </w:r>
            <w:proofErr w:type="spellEnd"/>
            <w:r w:rsidRPr="00580DB5">
              <w:rPr>
                <w:sz w:val="24"/>
                <w:szCs w:val="24"/>
              </w:rPr>
              <w:t xml:space="preserve"> analyses</w:t>
            </w:r>
          </w:p>
          <w:p w:rsidR="00A22CBC" w:rsidRPr="00A22CBC" w:rsidRDefault="00C608BE" w:rsidP="00A22CBC">
            <w:pPr>
              <w:pStyle w:val="Tit"/>
              <w:shd w:val="clear" w:color="auto" w:fill="A6A6A6"/>
              <w:ind w:right="-155"/>
              <w:rPr>
                <w:sz w:val="28"/>
              </w:rPr>
            </w:pPr>
            <w:r>
              <w:rPr>
                <w:sz w:val="28"/>
              </w:rPr>
              <w:t>WORKING AREA KNOWN</w:t>
            </w:r>
            <w:r w:rsidR="00A22CBC">
              <w:rPr>
                <w:sz w:val="28"/>
              </w:rPr>
              <w:t xml:space="preserve">                                                                               </w:t>
            </w:r>
          </w:p>
          <w:p w:rsidR="00A22CBC" w:rsidRDefault="004C1FF0" w:rsidP="00A22CBC">
            <w:pPr>
              <w:ind w:left="36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</w:t>
            </w:r>
            <w:r w:rsidR="00A22CBC">
              <w:rPr>
                <w:b/>
                <w:sz w:val="28"/>
                <w:szCs w:val="28"/>
              </w:rPr>
              <w:t xml:space="preserve">  </w:t>
            </w:r>
            <w:r w:rsidR="00A22CBC" w:rsidRPr="00A22CBC">
              <w:rPr>
                <w:b/>
                <w:sz w:val="28"/>
                <w:szCs w:val="28"/>
              </w:rPr>
              <w:t>Press shop</w:t>
            </w:r>
            <w:r>
              <w:rPr>
                <w:b/>
                <w:sz w:val="28"/>
                <w:szCs w:val="28"/>
              </w:rPr>
              <w:t xml:space="preserve"> &amp; Wheel rim</w:t>
            </w:r>
          </w:p>
          <w:p w:rsidR="00285AF8" w:rsidRPr="00A22CBC" w:rsidRDefault="00285AF8" w:rsidP="00A22CBC">
            <w:pPr>
              <w:ind w:left="360"/>
              <w:rPr>
                <w:b/>
                <w:sz w:val="28"/>
                <w:szCs w:val="28"/>
              </w:rPr>
            </w:pPr>
          </w:p>
          <w:p w:rsidR="00A22CBC" w:rsidRPr="00A22CBC" w:rsidRDefault="006D0C17" w:rsidP="00A22CBC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Mechanical Presses 150T to 1700T</w:t>
            </w:r>
          </w:p>
          <w:p w:rsidR="006D0C17" w:rsidRPr="003C6120" w:rsidRDefault="006D0C17" w:rsidP="006D0C17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D0C17">
              <w:rPr>
                <w:sz w:val="24"/>
                <w:szCs w:val="24"/>
              </w:rPr>
              <w:t xml:space="preserve">Knowledge </w:t>
            </w:r>
            <w:r>
              <w:rPr>
                <w:sz w:val="24"/>
                <w:szCs w:val="24"/>
              </w:rPr>
              <w:t>on Hydraulics presses 160T to 2000T</w:t>
            </w:r>
          </w:p>
          <w:p w:rsidR="00A22CBC" w:rsidRDefault="00A22CBC" w:rsidP="00A22CBC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EOT crane maintenance.</w:t>
            </w:r>
          </w:p>
          <w:p w:rsidR="00A22CBC" w:rsidRDefault="00A22CBC" w:rsidP="00A22CBC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 Hacksaw and Coiling machine,etc</w:t>
            </w:r>
          </w:p>
          <w:p w:rsidR="006E32E2" w:rsidRDefault="006E32E2" w:rsidP="006E32E2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3C6120">
              <w:rPr>
                <w:sz w:val="24"/>
                <w:szCs w:val="24"/>
              </w:rPr>
              <w:t>CNC</w:t>
            </w:r>
            <w:r>
              <w:rPr>
                <w:sz w:val="24"/>
                <w:szCs w:val="24"/>
              </w:rPr>
              <w:t xml:space="preserve"> VTL, ID boring, turning and notching</w:t>
            </w:r>
            <w:r w:rsidRPr="003C6120">
              <w:rPr>
                <w:sz w:val="24"/>
                <w:szCs w:val="24"/>
              </w:rPr>
              <w:t xml:space="preserve"> Machine</w:t>
            </w:r>
            <w:r>
              <w:rPr>
                <w:sz w:val="24"/>
                <w:szCs w:val="24"/>
              </w:rPr>
              <w:t>.</w:t>
            </w:r>
          </w:p>
          <w:p w:rsidR="00435856" w:rsidRDefault="00435856" w:rsidP="00435856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sz w:val="24"/>
                <w:szCs w:val="24"/>
              </w:rPr>
            </w:pPr>
            <w:r w:rsidRPr="00435856">
              <w:rPr>
                <w:sz w:val="24"/>
                <w:szCs w:val="24"/>
              </w:rPr>
              <w:t>Read &amp; Make hydraulic and pneumatic circuits</w:t>
            </w:r>
          </w:p>
          <w:p w:rsidR="004C1FF0" w:rsidRDefault="004C1FF0" w:rsidP="00435856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Knowledge of Butt Welding, MIG Welding. Arc Welding and Robotic Welding</w:t>
            </w:r>
          </w:p>
          <w:p w:rsidR="004C1FF0" w:rsidRDefault="006D222C" w:rsidP="00435856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Knowledge of Shearing </w:t>
            </w:r>
            <w:r w:rsidR="00613F09">
              <w:rPr>
                <w:sz w:val="24"/>
                <w:szCs w:val="24"/>
              </w:rPr>
              <w:t>machine, Cutting</w:t>
            </w:r>
            <w:r>
              <w:rPr>
                <w:sz w:val="24"/>
                <w:szCs w:val="24"/>
              </w:rPr>
              <w:t xml:space="preserve"> </w:t>
            </w:r>
            <w:r w:rsidR="00613F09">
              <w:rPr>
                <w:sz w:val="24"/>
                <w:szCs w:val="24"/>
              </w:rPr>
              <w:t>machine (CTL).</w:t>
            </w:r>
          </w:p>
          <w:p w:rsidR="00613F09" w:rsidRDefault="00613F09" w:rsidP="00435856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Knowledge of Flow Former, Roll Former.Expender,Robot,etc</w:t>
            </w:r>
          </w:p>
          <w:p w:rsidR="00285AF8" w:rsidRDefault="00285AF8" w:rsidP="00435856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Knowledge of conveyors(roller and belt),lifter,etc</w:t>
            </w:r>
          </w:p>
          <w:p w:rsidR="004C1FF0" w:rsidRDefault="004C1FF0" w:rsidP="004C1FF0">
            <w:pPr>
              <w:pStyle w:val="ListParagraph"/>
              <w:spacing w:line="276" w:lineRule="auto"/>
              <w:ind w:left="388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</w:t>
            </w:r>
          </w:p>
          <w:p w:rsidR="004C1FF0" w:rsidRDefault="004C1FF0" w:rsidP="004C1FF0">
            <w:pPr>
              <w:pStyle w:val="ListParagraph"/>
              <w:spacing w:line="276" w:lineRule="auto"/>
              <w:ind w:left="388"/>
              <w:rPr>
                <w:sz w:val="24"/>
                <w:szCs w:val="24"/>
              </w:rPr>
            </w:pPr>
          </w:p>
          <w:p w:rsidR="004C1FF0" w:rsidRDefault="004C1FF0" w:rsidP="004C1FF0">
            <w:pPr>
              <w:pStyle w:val="ListParagraph"/>
              <w:spacing w:line="276" w:lineRule="auto"/>
              <w:ind w:left="388"/>
              <w:rPr>
                <w:b/>
                <w:sz w:val="24"/>
                <w:szCs w:val="24"/>
              </w:rPr>
            </w:pPr>
          </w:p>
          <w:p w:rsidR="004C1FF0" w:rsidRDefault="004C1FF0" w:rsidP="004C1FF0">
            <w:pPr>
              <w:pStyle w:val="ListParagraph"/>
              <w:spacing w:line="276" w:lineRule="auto"/>
              <w:ind w:left="388"/>
              <w:rPr>
                <w:b/>
                <w:sz w:val="24"/>
                <w:szCs w:val="24"/>
              </w:rPr>
            </w:pPr>
          </w:p>
          <w:p w:rsidR="004C1FF0" w:rsidRPr="004C1FF0" w:rsidRDefault="004C1FF0" w:rsidP="004C1FF0">
            <w:pPr>
              <w:pStyle w:val="ListParagraph"/>
              <w:spacing w:line="276" w:lineRule="auto"/>
              <w:ind w:left="388"/>
              <w:rPr>
                <w:b/>
                <w:sz w:val="24"/>
                <w:szCs w:val="24"/>
              </w:rPr>
            </w:pPr>
          </w:p>
          <w:p w:rsidR="00435856" w:rsidRDefault="00435856" w:rsidP="00435856">
            <w:pPr>
              <w:ind w:left="360"/>
              <w:rPr>
                <w:sz w:val="24"/>
                <w:szCs w:val="24"/>
              </w:rPr>
            </w:pPr>
          </w:p>
          <w:p w:rsidR="002B52CD" w:rsidRPr="00580DB5" w:rsidRDefault="002B52CD" w:rsidP="002B52CD">
            <w:pPr>
              <w:spacing w:line="276" w:lineRule="auto"/>
              <w:jc w:val="both"/>
              <w:rPr>
                <w:szCs w:val="22"/>
              </w:rPr>
            </w:pPr>
          </w:p>
          <w:p w:rsidR="005F1001" w:rsidRPr="00A62041" w:rsidRDefault="005F1001" w:rsidP="002032CB">
            <w:pPr>
              <w:spacing w:line="276" w:lineRule="auto"/>
              <w:ind w:left="720"/>
              <w:rPr>
                <w:rFonts w:eastAsia="Calibri"/>
                <w:color w:val="000000"/>
                <w:sz w:val="24"/>
                <w:szCs w:val="24"/>
              </w:rPr>
            </w:pPr>
          </w:p>
          <w:p w:rsidR="005F1001" w:rsidRPr="009F2BCB" w:rsidRDefault="005F1001" w:rsidP="002032CB">
            <w:pPr>
              <w:spacing w:line="276" w:lineRule="auto"/>
              <w:ind w:left="720"/>
              <w:rPr>
                <w:rFonts w:eastAsia="Calibri"/>
                <w:color w:val="000000"/>
                <w:sz w:val="24"/>
                <w:szCs w:val="24"/>
              </w:rPr>
            </w:pPr>
          </w:p>
          <w:p w:rsidR="005F1001" w:rsidRPr="00A62041" w:rsidRDefault="005F1001" w:rsidP="002032CB">
            <w:pPr>
              <w:spacing w:line="276" w:lineRule="auto"/>
              <w:ind w:left="720"/>
              <w:rPr>
                <w:rFonts w:eastAsia="Calibri" w:cs="Calibri"/>
                <w:color w:val="000000"/>
                <w:sz w:val="24"/>
                <w:szCs w:val="24"/>
              </w:rPr>
            </w:pPr>
          </w:p>
          <w:p w:rsidR="005F1001" w:rsidRDefault="005F1001" w:rsidP="002032CB">
            <w:pPr>
              <w:spacing w:line="276" w:lineRule="auto"/>
              <w:rPr>
                <w:rFonts w:eastAsia="Calibri" w:cs="Calibri"/>
                <w:color w:val="000000"/>
                <w:sz w:val="24"/>
                <w:szCs w:val="24"/>
              </w:rPr>
            </w:pPr>
          </w:p>
          <w:p w:rsidR="005F1001" w:rsidRDefault="005F1001" w:rsidP="002032CB">
            <w:pPr>
              <w:spacing w:line="276" w:lineRule="auto"/>
              <w:rPr>
                <w:rFonts w:eastAsia="Calibri" w:cs="Calibri"/>
                <w:color w:val="000000"/>
                <w:sz w:val="24"/>
                <w:szCs w:val="24"/>
              </w:rPr>
            </w:pPr>
          </w:p>
          <w:p w:rsidR="005F1001" w:rsidRDefault="005F1001" w:rsidP="002032CB">
            <w:pPr>
              <w:spacing w:line="276" w:lineRule="auto"/>
              <w:ind w:left="720"/>
              <w:rPr>
                <w:rFonts w:eastAsia="Calibri" w:cs="Calibri"/>
                <w:color w:val="000000"/>
                <w:sz w:val="24"/>
                <w:szCs w:val="24"/>
              </w:rPr>
            </w:pPr>
          </w:p>
          <w:p w:rsidR="005F1001" w:rsidRDefault="005F1001" w:rsidP="002032CB">
            <w:pPr>
              <w:spacing w:line="276" w:lineRule="auto"/>
              <w:ind w:left="720"/>
              <w:rPr>
                <w:rFonts w:eastAsia="Calibri" w:cs="Calibri"/>
                <w:color w:val="000000"/>
                <w:sz w:val="24"/>
                <w:szCs w:val="24"/>
              </w:rPr>
            </w:pPr>
          </w:p>
          <w:p w:rsidR="005F1001" w:rsidRDefault="005F1001" w:rsidP="002032CB">
            <w:pPr>
              <w:spacing w:line="276" w:lineRule="auto"/>
              <w:ind w:left="720"/>
              <w:rPr>
                <w:rFonts w:eastAsia="Calibri" w:cs="Calibri"/>
                <w:color w:val="000000"/>
                <w:sz w:val="24"/>
                <w:szCs w:val="24"/>
              </w:rPr>
            </w:pPr>
          </w:p>
          <w:p w:rsidR="005F1001" w:rsidRPr="00676019" w:rsidRDefault="005F1001" w:rsidP="002032CB">
            <w:pPr>
              <w:spacing w:line="276" w:lineRule="auto"/>
              <w:ind w:left="720"/>
              <w:rPr>
                <w:rFonts w:eastAsia="Calibri" w:cs="Calibri"/>
                <w:color w:val="000000"/>
                <w:sz w:val="24"/>
                <w:szCs w:val="24"/>
              </w:rPr>
            </w:pPr>
          </w:p>
          <w:p w:rsidR="005F1001" w:rsidRDefault="005F1001" w:rsidP="002032CB">
            <w:pPr>
              <w:spacing w:line="276" w:lineRule="auto"/>
              <w:rPr>
                <w:rFonts w:eastAsia="Calibri" w:cs="Calibri"/>
                <w:color w:val="000000"/>
                <w:sz w:val="24"/>
                <w:szCs w:val="24"/>
              </w:rPr>
            </w:pPr>
          </w:p>
          <w:p w:rsidR="005F1001" w:rsidRPr="00200F46" w:rsidRDefault="005F1001" w:rsidP="002032CB">
            <w:pPr>
              <w:spacing w:line="276" w:lineRule="auto"/>
              <w:rPr>
                <w:rFonts w:eastAsia="Calibri" w:cs="Calibri"/>
                <w:color w:val="000000"/>
                <w:sz w:val="24"/>
                <w:szCs w:val="24"/>
              </w:rPr>
            </w:pPr>
          </w:p>
          <w:p w:rsidR="005F1001" w:rsidRDefault="005F1001" w:rsidP="002032CB">
            <w:pPr>
              <w:suppressAutoHyphens w:val="0"/>
              <w:ind w:left="720"/>
              <w:jc w:val="both"/>
              <w:rPr>
                <w:rFonts w:ascii="Verdana" w:hAnsi="Verdana"/>
              </w:rPr>
            </w:pPr>
          </w:p>
          <w:p w:rsidR="005F1001" w:rsidRDefault="005F1001" w:rsidP="002032CB">
            <w:pPr>
              <w:suppressAutoHyphens w:val="0"/>
              <w:jc w:val="both"/>
              <w:rPr>
                <w:rFonts w:ascii="Verdana" w:hAnsi="Verdana"/>
              </w:rPr>
            </w:pPr>
          </w:p>
          <w:p w:rsidR="005F1001" w:rsidRDefault="005F1001" w:rsidP="002032CB">
            <w:pPr>
              <w:suppressAutoHyphens w:val="0"/>
              <w:jc w:val="both"/>
              <w:rPr>
                <w:rFonts w:ascii="Verdana" w:hAnsi="Verdana"/>
              </w:rPr>
            </w:pPr>
          </w:p>
          <w:p w:rsidR="005F1001" w:rsidRDefault="005F1001" w:rsidP="002032CB">
            <w:pPr>
              <w:suppressAutoHyphens w:val="0"/>
              <w:jc w:val="both"/>
              <w:rPr>
                <w:rFonts w:ascii="Verdana" w:hAnsi="Verdana"/>
              </w:rPr>
            </w:pPr>
          </w:p>
          <w:p w:rsidR="005F1001" w:rsidRPr="003076B0" w:rsidRDefault="005F1001" w:rsidP="002032CB">
            <w:pPr>
              <w:spacing w:line="276" w:lineRule="auto"/>
              <w:ind w:left="720"/>
              <w:rPr>
                <w:rFonts w:eastAsia="Calibri" w:cs="Calibri"/>
                <w:color w:val="000000"/>
                <w:sz w:val="24"/>
                <w:szCs w:val="24"/>
              </w:rPr>
            </w:pPr>
          </w:p>
          <w:p w:rsidR="005F1001" w:rsidRDefault="005F1001" w:rsidP="002032CB">
            <w:pPr>
              <w:spacing w:line="276" w:lineRule="auto"/>
              <w:ind w:left="720"/>
              <w:rPr>
                <w:rFonts w:eastAsia="Calibri" w:cs="Calibri"/>
                <w:color w:val="000000"/>
                <w:sz w:val="24"/>
                <w:szCs w:val="24"/>
              </w:rPr>
            </w:pPr>
          </w:p>
          <w:p w:rsidR="005F1001" w:rsidRDefault="005F1001" w:rsidP="002032CB">
            <w:pPr>
              <w:tabs>
                <w:tab w:val="left" w:pos="5520"/>
              </w:tabs>
              <w:spacing w:line="276" w:lineRule="auto"/>
              <w:rPr>
                <w:sz w:val="22"/>
              </w:rPr>
            </w:pPr>
            <w:r>
              <w:rPr>
                <w:sz w:val="22"/>
              </w:rPr>
              <w:tab/>
            </w:r>
          </w:p>
          <w:p w:rsidR="005F1001" w:rsidRDefault="005F1001" w:rsidP="002032CB">
            <w:pPr>
              <w:spacing w:line="276" w:lineRule="auto"/>
              <w:rPr>
                <w:sz w:val="22"/>
              </w:rPr>
            </w:pPr>
          </w:p>
          <w:p w:rsidR="005F1001" w:rsidRDefault="005F1001" w:rsidP="002032CB">
            <w:pPr>
              <w:spacing w:line="276" w:lineRule="auto"/>
              <w:rPr>
                <w:sz w:val="22"/>
              </w:rPr>
            </w:pPr>
          </w:p>
          <w:p w:rsidR="005F1001" w:rsidRDefault="005F1001" w:rsidP="002032CB">
            <w:pPr>
              <w:spacing w:line="276" w:lineRule="auto"/>
              <w:rPr>
                <w:sz w:val="22"/>
              </w:rPr>
            </w:pPr>
          </w:p>
          <w:p w:rsidR="005F1001" w:rsidRDefault="005F1001" w:rsidP="002032CB">
            <w:pPr>
              <w:spacing w:line="276" w:lineRule="auto"/>
              <w:rPr>
                <w:sz w:val="22"/>
              </w:rPr>
            </w:pPr>
          </w:p>
          <w:p w:rsidR="005F1001" w:rsidRDefault="005F1001" w:rsidP="002032CB">
            <w:pPr>
              <w:spacing w:line="276" w:lineRule="auto"/>
              <w:rPr>
                <w:sz w:val="22"/>
              </w:rPr>
            </w:pPr>
          </w:p>
          <w:p w:rsidR="005F1001" w:rsidRDefault="005F1001" w:rsidP="002032CB">
            <w:pPr>
              <w:spacing w:line="276" w:lineRule="auto"/>
              <w:rPr>
                <w:sz w:val="22"/>
              </w:rPr>
            </w:pPr>
          </w:p>
          <w:p w:rsidR="005F1001" w:rsidRDefault="005F1001" w:rsidP="002032CB">
            <w:pPr>
              <w:spacing w:line="276" w:lineRule="auto"/>
              <w:rPr>
                <w:sz w:val="22"/>
              </w:rPr>
            </w:pPr>
          </w:p>
          <w:p w:rsidR="005F1001" w:rsidRDefault="005F1001" w:rsidP="002032CB">
            <w:pPr>
              <w:spacing w:line="276" w:lineRule="auto"/>
              <w:rPr>
                <w:sz w:val="22"/>
              </w:rPr>
            </w:pPr>
          </w:p>
          <w:p w:rsidR="005F1001" w:rsidRDefault="005F1001" w:rsidP="002032CB">
            <w:pPr>
              <w:spacing w:line="276" w:lineRule="auto"/>
              <w:rPr>
                <w:sz w:val="22"/>
              </w:rPr>
            </w:pPr>
          </w:p>
          <w:p w:rsidR="005F1001" w:rsidRDefault="005F1001" w:rsidP="002032CB">
            <w:pPr>
              <w:spacing w:line="276" w:lineRule="auto"/>
              <w:rPr>
                <w:sz w:val="22"/>
              </w:rPr>
            </w:pPr>
          </w:p>
          <w:p w:rsidR="005F1001" w:rsidRDefault="005F1001" w:rsidP="002032CB">
            <w:pPr>
              <w:spacing w:line="276" w:lineRule="auto"/>
              <w:rPr>
                <w:sz w:val="22"/>
              </w:rPr>
            </w:pPr>
          </w:p>
          <w:p w:rsidR="005F1001" w:rsidRDefault="005F1001" w:rsidP="002032CB">
            <w:pPr>
              <w:spacing w:line="276" w:lineRule="auto"/>
              <w:rPr>
                <w:sz w:val="22"/>
              </w:rPr>
            </w:pPr>
          </w:p>
          <w:p w:rsidR="005F1001" w:rsidRDefault="005F1001" w:rsidP="002032CB">
            <w:pPr>
              <w:spacing w:line="276" w:lineRule="auto"/>
              <w:rPr>
                <w:sz w:val="22"/>
              </w:rPr>
            </w:pPr>
          </w:p>
          <w:p w:rsidR="005F1001" w:rsidRDefault="005F1001" w:rsidP="002032CB">
            <w:pPr>
              <w:spacing w:line="276" w:lineRule="auto"/>
              <w:rPr>
                <w:sz w:val="22"/>
              </w:rPr>
            </w:pPr>
          </w:p>
          <w:p w:rsidR="005F1001" w:rsidRDefault="005F1001" w:rsidP="002032CB">
            <w:pPr>
              <w:spacing w:line="276" w:lineRule="auto"/>
              <w:rPr>
                <w:sz w:val="22"/>
              </w:rPr>
            </w:pPr>
          </w:p>
          <w:p w:rsidR="005F1001" w:rsidRDefault="005F1001" w:rsidP="002032CB">
            <w:pPr>
              <w:spacing w:line="276" w:lineRule="auto"/>
              <w:rPr>
                <w:sz w:val="22"/>
              </w:rPr>
            </w:pPr>
          </w:p>
          <w:p w:rsidR="005F1001" w:rsidRDefault="005F1001" w:rsidP="002032CB">
            <w:pPr>
              <w:spacing w:line="276" w:lineRule="auto"/>
              <w:rPr>
                <w:sz w:val="22"/>
              </w:rPr>
            </w:pPr>
          </w:p>
          <w:p w:rsidR="005F1001" w:rsidRDefault="005F1001" w:rsidP="002032CB">
            <w:pPr>
              <w:spacing w:line="276" w:lineRule="auto"/>
              <w:rPr>
                <w:sz w:val="22"/>
              </w:rPr>
            </w:pPr>
          </w:p>
          <w:p w:rsidR="005F1001" w:rsidRDefault="005F1001" w:rsidP="002032CB">
            <w:pPr>
              <w:spacing w:line="276" w:lineRule="auto"/>
              <w:rPr>
                <w:sz w:val="22"/>
              </w:rPr>
            </w:pPr>
          </w:p>
          <w:p w:rsidR="005F1001" w:rsidRDefault="005F1001" w:rsidP="002032CB">
            <w:pPr>
              <w:spacing w:line="276" w:lineRule="auto"/>
              <w:rPr>
                <w:sz w:val="22"/>
              </w:rPr>
            </w:pPr>
          </w:p>
          <w:p w:rsidR="005F1001" w:rsidRDefault="005F1001" w:rsidP="002032CB">
            <w:pPr>
              <w:spacing w:line="276" w:lineRule="auto"/>
              <w:rPr>
                <w:sz w:val="22"/>
              </w:rPr>
            </w:pPr>
          </w:p>
          <w:p w:rsidR="005F1001" w:rsidRDefault="005F1001" w:rsidP="002032CB">
            <w:pPr>
              <w:spacing w:line="276" w:lineRule="auto"/>
              <w:rPr>
                <w:sz w:val="22"/>
              </w:rPr>
            </w:pPr>
          </w:p>
          <w:p w:rsidR="005F1001" w:rsidRDefault="005F1001" w:rsidP="002032CB">
            <w:pPr>
              <w:spacing w:line="276" w:lineRule="auto"/>
              <w:rPr>
                <w:sz w:val="22"/>
              </w:rPr>
            </w:pPr>
          </w:p>
          <w:p w:rsidR="005F1001" w:rsidRDefault="005F1001" w:rsidP="002032CB">
            <w:pPr>
              <w:spacing w:line="276" w:lineRule="auto"/>
              <w:rPr>
                <w:sz w:val="22"/>
              </w:rPr>
            </w:pPr>
          </w:p>
          <w:p w:rsidR="005F1001" w:rsidRDefault="005F1001" w:rsidP="002032CB">
            <w:pPr>
              <w:spacing w:line="276" w:lineRule="auto"/>
              <w:rPr>
                <w:sz w:val="22"/>
              </w:rPr>
            </w:pPr>
          </w:p>
          <w:p w:rsidR="005F1001" w:rsidRDefault="005F1001" w:rsidP="002032CB">
            <w:pPr>
              <w:spacing w:line="276" w:lineRule="auto"/>
              <w:rPr>
                <w:sz w:val="22"/>
              </w:rPr>
            </w:pPr>
          </w:p>
          <w:p w:rsidR="005F1001" w:rsidRDefault="005F1001" w:rsidP="002032CB">
            <w:pPr>
              <w:spacing w:line="276" w:lineRule="auto"/>
              <w:rPr>
                <w:b/>
                <w:sz w:val="22"/>
              </w:rPr>
            </w:pPr>
          </w:p>
          <w:p w:rsidR="005F1001" w:rsidRDefault="005F1001" w:rsidP="002032CB">
            <w:pPr>
              <w:spacing w:line="276" w:lineRule="auto"/>
              <w:rPr>
                <w:b/>
                <w:sz w:val="22"/>
                <w:u w:val="single"/>
              </w:rPr>
            </w:pPr>
          </w:p>
        </w:tc>
        <w:tc>
          <w:tcPr>
            <w:tcW w:w="8280" w:type="dxa"/>
            <w:shd w:val="clear" w:color="auto" w:fill="auto"/>
          </w:tcPr>
          <w:p w:rsidR="005F1001" w:rsidRDefault="005F1001" w:rsidP="002032CB">
            <w:pPr>
              <w:pStyle w:val="Heading8"/>
              <w:shd w:val="clear" w:color="auto" w:fill="A6A6A6"/>
              <w:snapToGrid w:val="0"/>
              <w:spacing w:line="276" w:lineRule="auto"/>
              <w:ind w:left="0" w:right="-720" w:firstLine="0"/>
              <w:jc w:val="left"/>
            </w:pPr>
          </w:p>
        </w:tc>
      </w:tr>
    </w:tbl>
    <w:p w:rsidR="00E03EEB" w:rsidRDefault="00E03EEB" w:rsidP="00E03EEB">
      <w:pPr>
        <w:pStyle w:val="Tit"/>
        <w:shd w:val="clear" w:color="auto" w:fill="A6A6A6"/>
        <w:spacing w:line="276" w:lineRule="auto"/>
        <w:ind w:left="0" w:right="-155" w:firstLine="0"/>
        <w:rPr>
          <w:b w:val="0"/>
          <w:sz w:val="28"/>
        </w:rPr>
      </w:pPr>
      <w:r>
        <w:rPr>
          <w:sz w:val="28"/>
        </w:rPr>
        <w:lastRenderedPageBreak/>
        <w:t>2</w:t>
      </w:r>
      <w:proofErr w:type="gramStart"/>
      <w:r>
        <w:rPr>
          <w:sz w:val="28"/>
        </w:rPr>
        <w:t>:WORK</w:t>
      </w:r>
      <w:proofErr w:type="gramEnd"/>
      <w:r>
        <w:rPr>
          <w:sz w:val="28"/>
        </w:rPr>
        <w:t xml:space="preserve"> EXPERIENCE        </w:t>
      </w:r>
      <w:r>
        <w:rPr>
          <w:sz w:val="28"/>
        </w:rPr>
        <w:tab/>
        <w:t>(3.7 Years)</w:t>
      </w:r>
      <w:r>
        <w:rPr>
          <w:b w:val="0"/>
          <w:sz w:val="28"/>
        </w:rPr>
        <w:t xml:space="preserve">                                          </w:t>
      </w:r>
    </w:p>
    <w:p w:rsidR="00E03EEB" w:rsidRDefault="00E03EEB" w:rsidP="00E03EEB">
      <w:pPr>
        <w:pStyle w:val="NormalWeb"/>
        <w:tabs>
          <w:tab w:val="left" w:pos="1860"/>
          <w:tab w:val="left" w:pos="4035"/>
        </w:tabs>
        <w:rPr>
          <w:b/>
          <w:bCs/>
        </w:rPr>
      </w:pPr>
      <w:r>
        <w:rPr>
          <w:b/>
          <w:bCs/>
        </w:rPr>
        <w:t xml:space="preserve">Company </w:t>
      </w:r>
      <w:r>
        <w:t xml:space="preserve">          </w:t>
      </w:r>
      <w:r>
        <w:rPr>
          <w:b/>
        </w:rPr>
        <w:t>AMW</w:t>
      </w:r>
      <w:r w:rsidRPr="003B56F7">
        <w:rPr>
          <w:b/>
        </w:rPr>
        <w:t xml:space="preserve"> MOTOR</w:t>
      </w:r>
      <w:r>
        <w:rPr>
          <w:b/>
        </w:rPr>
        <w:t>S</w:t>
      </w:r>
      <w:r w:rsidRPr="003B56F7">
        <w:rPr>
          <w:b/>
        </w:rPr>
        <w:t xml:space="preserve"> LTD. BHUJ (GUJARAT)  </w:t>
      </w:r>
      <w:r w:rsidRPr="003B56F7">
        <w:rPr>
          <w:b/>
          <w:bCs/>
          <w:i/>
        </w:rPr>
        <w:t xml:space="preserve">                                                                               </w:t>
      </w:r>
      <w:r w:rsidRPr="003B56F7">
        <w:rPr>
          <w:b/>
          <w:bCs/>
        </w:rPr>
        <w:t xml:space="preserve">                  </w:t>
      </w:r>
    </w:p>
    <w:p w:rsidR="00E03EEB" w:rsidRDefault="00E03EEB" w:rsidP="00E03EEB">
      <w:pPr>
        <w:pStyle w:val="NormalWeb"/>
        <w:tabs>
          <w:tab w:val="left" w:pos="1860"/>
          <w:tab w:val="left" w:pos="4035"/>
        </w:tabs>
        <w:spacing w:before="0" w:after="120"/>
        <w:rPr>
          <w:b/>
          <w:bCs/>
        </w:rPr>
      </w:pPr>
      <w:r>
        <w:rPr>
          <w:b/>
          <w:bCs/>
        </w:rPr>
        <w:t>Designation         Assistant Manager</w:t>
      </w:r>
    </w:p>
    <w:p w:rsidR="00E03EEB" w:rsidRDefault="00E03EEB" w:rsidP="00E03EEB">
      <w:pPr>
        <w:pStyle w:val="NormalWeb"/>
        <w:tabs>
          <w:tab w:val="left" w:pos="1860"/>
          <w:tab w:val="left" w:pos="4035"/>
        </w:tabs>
        <w:spacing w:before="0" w:after="120"/>
        <w:rPr>
          <w:b/>
          <w:bCs/>
        </w:rPr>
      </w:pPr>
      <w:r>
        <w:rPr>
          <w:b/>
          <w:bCs/>
        </w:rPr>
        <w:t xml:space="preserve">Department        Mechanical maintenance </w:t>
      </w:r>
    </w:p>
    <w:p w:rsidR="00E03EEB" w:rsidRPr="002B52CD" w:rsidRDefault="00E03EEB" w:rsidP="00E03EEB">
      <w:pPr>
        <w:pStyle w:val="NormalWeb"/>
        <w:tabs>
          <w:tab w:val="left" w:pos="1860"/>
          <w:tab w:val="left" w:pos="4035"/>
        </w:tabs>
        <w:spacing w:before="0" w:after="120"/>
        <w:rPr>
          <w:b/>
          <w:bCs/>
        </w:rPr>
      </w:pPr>
      <w:r>
        <w:rPr>
          <w:b/>
          <w:bCs/>
        </w:rPr>
        <w:t>Experience           May 2011 --- Dec 2014</w:t>
      </w:r>
      <w:r>
        <w:rPr>
          <w:sz w:val="28"/>
        </w:rPr>
        <w:t xml:space="preserve">                                </w:t>
      </w:r>
    </w:p>
    <w:p w:rsidR="00E03EEB" w:rsidRPr="008140A3" w:rsidRDefault="00E03EEB" w:rsidP="00E03EEB">
      <w:pPr>
        <w:pStyle w:val="Tit"/>
        <w:shd w:val="clear" w:color="auto" w:fill="A6A6A6"/>
        <w:ind w:right="-155"/>
        <w:rPr>
          <w:b w:val="0"/>
          <w:sz w:val="28"/>
        </w:rPr>
      </w:pPr>
      <w:r>
        <w:rPr>
          <w:sz w:val="28"/>
        </w:rPr>
        <w:t>WORKING AREA KNOWN</w:t>
      </w:r>
    </w:p>
    <w:p w:rsidR="00A22CBC" w:rsidRPr="009E10C5" w:rsidRDefault="009E10C5" w:rsidP="00A22CBC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</w:t>
      </w:r>
      <w:r w:rsidRPr="009E10C5">
        <w:rPr>
          <w:b/>
          <w:sz w:val="28"/>
          <w:szCs w:val="28"/>
        </w:rPr>
        <w:t>Press shop And Wheel rim</w:t>
      </w:r>
    </w:p>
    <w:p w:rsidR="001F2240" w:rsidRPr="003C6120" w:rsidRDefault="001F2240" w:rsidP="001F2240">
      <w:pPr>
        <w:numPr>
          <w:ilvl w:val="0"/>
          <w:numId w:val="2"/>
        </w:numPr>
        <w:rPr>
          <w:sz w:val="24"/>
          <w:szCs w:val="24"/>
        </w:rPr>
      </w:pPr>
      <w:r w:rsidRPr="003C6120">
        <w:rPr>
          <w:sz w:val="24"/>
          <w:szCs w:val="24"/>
        </w:rPr>
        <w:t>DC Butt welding Machine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fontijne</w:t>
      </w:r>
      <w:proofErr w:type="spellEnd"/>
      <w:r>
        <w:rPr>
          <w:sz w:val="24"/>
          <w:szCs w:val="24"/>
        </w:rPr>
        <w:t xml:space="preserve"> Holland Make)</w:t>
      </w:r>
      <w:r w:rsidRPr="003C6120">
        <w:rPr>
          <w:sz w:val="24"/>
          <w:szCs w:val="24"/>
        </w:rPr>
        <w:t xml:space="preserve"> </w:t>
      </w:r>
    </w:p>
    <w:p w:rsidR="001F2240" w:rsidRDefault="001F2240" w:rsidP="001F224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Pr="003C6120">
        <w:rPr>
          <w:sz w:val="24"/>
          <w:szCs w:val="24"/>
        </w:rPr>
        <w:t xml:space="preserve">low forming &amp; robotic machine </w:t>
      </w:r>
      <w:r>
        <w:rPr>
          <w:sz w:val="24"/>
          <w:szCs w:val="24"/>
        </w:rPr>
        <w:t>(Hess Industries Make)</w:t>
      </w:r>
    </w:p>
    <w:p w:rsidR="001F2240" w:rsidRDefault="001F2240" w:rsidP="001F224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Roll forming and shrinking machine.</w:t>
      </w:r>
    </w:p>
    <w:p w:rsidR="00A84B97" w:rsidRPr="003C6120" w:rsidRDefault="00A84B97" w:rsidP="001F224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Expender press</w:t>
      </w:r>
    </w:p>
    <w:p w:rsidR="001F2240" w:rsidRDefault="001F2240" w:rsidP="001F2240">
      <w:pPr>
        <w:numPr>
          <w:ilvl w:val="0"/>
          <w:numId w:val="2"/>
        </w:numPr>
        <w:rPr>
          <w:sz w:val="24"/>
          <w:szCs w:val="24"/>
        </w:rPr>
      </w:pPr>
      <w:r w:rsidRPr="003C6120">
        <w:rPr>
          <w:sz w:val="24"/>
          <w:szCs w:val="24"/>
        </w:rPr>
        <w:t>Compression Molding</w:t>
      </w:r>
      <w:r>
        <w:rPr>
          <w:sz w:val="24"/>
          <w:szCs w:val="24"/>
        </w:rPr>
        <w:t xml:space="preserve"> Hydraulic</w:t>
      </w:r>
      <w:r w:rsidRPr="003C6120">
        <w:rPr>
          <w:sz w:val="24"/>
          <w:szCs w:val="24"/>
        </w:rPr>
        <w:t xml:space="preserve"> Press</w:t>
      </w:r>
      <w:r>
        <w:rPr>
          <w:sz w:val="24"/>
          <w:szCs w:val="24"/>
        </w:rPr>
        <w:t>es</w:t>
      </w:r>
      <w:r w:rsidRPr="003C6120">
        <w:rPr>
          <w:sz w:val="24"/>
          <w:szCs w:val="24"/>
        </w:rPr>
        <w:t xml:space="preserve"> up to 2000T</w:t>
      </w:r>
    </w:p>
    <w:p w:rsidR="001F2240" w:rsidRPr="006D0C17" w:rsidRDefault="00053BD6" w:rsidP="001F224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Mechanical</w:t>
      </w:r>
      <w:r w:rsidR="001F2240">
        <w:rPr>
          <w:sz w:val="24"/>
          <w:szCs w:val="24"/>
        </w:rPr>
        <w:t xml:space="preserve"> Presses 160T to 1000T</w:t>
      </w:r>
    </w:p>
    <w:p w:rsidR="001F2240" w:rsidRPr="003C6120" w:rsidRDefault="001F2240" w:rsidP="001F2240">
      <w:pPr>
        <w:numPr>
          <w:ilvl w:val="0"/>
          <w:numId w:val="2"/>
        </w:numPr>
        <w:rPr>
          <w:sz w:val="24"/>
          <w:szCs w:val="24"/>
        </w:rPr>
      </w:pPr>
      <w:r w:rsidRPr="006D0C17">
        <w:rPr>
          <w:sz w:val="24"/>
          <w:szCs w:val="24"/>
        </w:rPr>
        <w:t>Knowledge on Hydraulics and Pneumati</w:t>
      </w:r>
      <w:r>
        <w:rPr>
          <w:sz w:val="24"/>
          <w:szCs w:val="24"/>
        </w:rPr>
        <w:t>cs.</w:t>
      </w:r>
    </w:p>
    <w:p w:rsidR="001F2240" w:rsidRPr="003C6120" w:rsidRDefault="000A62C6" w:rsidP="001F224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Knowledge of welding like Arc, </w:t>
      </w:r>
      <w:proofErr w:type="spellStart"/>
      <w:r>
        <w:rPr>
          <w:sz w:val="24"/>
          <w:szCs w:val="24"/>
        </w:rPr>
        <w:t>MIG,Robotic</w:t>
      </w:r>
      <w:proofErr w:type="spellEnd"/>
      <w:r>
        <w:rPr>
          <w:sz w:val="24"/>
          <w:szCs w:val="24"/>
        </w:rPr>
        <w:t xml:space="preserve"> Welding</w:t>
      </w:r>
    </w:p>
    <w:p w:rsidR="001F2240" w:rsidRPr="003C6120" w:rsidRDefault="001F2240" w:rsidP="001F2240">
      <w:pPr>
        <w:numPr>
          <w:ilvl w:val="0"/>
          <w:numId w:val="2"/>
        </w:numPr>
        <w:rPr>
          <w:bCs/>
          <w:sz w:val="24"/>
          <w:szCs w:val="24"/>
        </w:rPr>
      </w:pPr>
      <w:r w:rsidRPr="003C6120">
        <w:rPr>
          <w:bCs/>
          <w:sz w:val="24"/>
          <w:szCs w:val="24"/>
        </w:rPr>
        <w:t xml:space="preserve">Working with </w:t>
      </w:r>
      <w:r w:rsidRPr="003C6120">
        <w:rPr>
          <w:b/>
          <w:bCs/>
          <w:sz w:val="24"/>
          <w:szCs w:val="24"/>
        </w:rPr>
        <w:t xml:space="preserve">SAP </w:t>
      </w:r>
      <w:r w:rsidRPr="003C6120">
        <w:rPr>
          <w:bCs/>
          <w:sz w:val="24"/>
          <w:szCs w:val="24"/>
        </w:rPr>
        <w:t>Environment</w:t>
      </w:r>
    </w:p>
    <w:p w:rsidR="001F2240" w:rsidRDefault="001F2240" w:rsidP="001F2240">
      <w:pPr>
        <w:numPr>
          <w:ilvl w:val="0"/>
          <w:numId w:val="2"/>
        </w:numPr>
        <w:rPr>
          <w:sz w:val="24"/>
          <w:szCs w:val="24"/>
        </w:rPr>
      </w:pPr>
      <w:r w:rsidRPr="003C6120">
        <w:rPr>
          <w:sz w:val="24"/>
          <w:szCs w:val="24"/>
        </w:rPr>
        <w:t>CNC</w:t>
      </w:r>
      <w:r>
        <w:rPr>
          <w:sz w:val="24"/>
          <w:szCs w:val="24"/>
        </w:rPr>
        <w:t xml:space="preserve"> VTL, ID boring, turning and notching</w:t>
      </w:r>
      <w:r w:rsidRPr="003C6120">
        <w:rPr>
          <w:sz w:val="24"/>
          <w:szCs w:val="24"/>
        </w:rPr>
        <w:t xml:space="preserve"> Machine</w:t>
      </w:r>
      <w:r>
        <w:rPr>
          <w:sz w:val="24"/>
          <w:szCs w:val="24"/>
        </w:rPr>
        <w:t>.</w:t>
      </w:r>
    </w:p>
    <w:p w:rsidR="001F2240" w:rsidRDefault="001F2240" w:rsidP="001F224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EOT crane maintenance.</w:t>
      </w:r>
    </w:p>
    <w:p w:rsidR="001F2240" w:rsidRDefault="001F2240" w:rsidP="001F224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Power Hacksaw and Coiling machine.</w:t>
      </w:r>
    </w:p>
    <w:p w:rsidR="001F2240" w:rsidRPr="003C6120" w:rsidRDefault="001F2240" w:rsidP="001F224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Maintena</w:t>
      </w:r>
      <w:r w:rsidR="005D51DA">
        <w:rPr>
          <w:sz w:val="24"/>
          <w:szCs w:val="24"/>
        </w:rPr>
        <w:t xml:space="preserve">nce of </w:t>
      </w:r>
      <w:proofErr w:type="spellStart"/>
      <w:r w:rsidR="005D51DA">
        <w:rPr>
          <w:sz w:val="24"/>
          <w:szCs w:val="24"/>
        </w:rPr>
        <w:t>Chillers,Compressors,RO</w:t>
      </w:r>
      <w:proofErr w:type="spellEnd"/>
      <w:r w:rsidR="005D51DA">
        <w:rPr>
          <w:sz w:val="24"/>
          <w:szCs w:val="24"/>
        </w:rPr>
        <w:t xml:space="preserve"> </w:t>
      </w:r>
      <w:proofErr w:type="spellStart"/>
      <w:r w:rsidR="005D51DA">
        <w:rPr>
          <w:sz w:val="24"/>
          <w:szCs w:val="24"/>
        </w:rPr>
        <w:t>Plant,DG</w:t>
      </w:r>
      <w:proofErr w:type="spellEnd"/>
      <w:r w:rsidR="005D51DA">
        <w:rPr>
          <w:sz w:val="24"/>
          <w:szCs w:val="24"/>
        </w:rPr>
        <w:t xml:space="preserve"> set and </w:t>
      </w:r>
      <w:proofErr w:type="spellStart"/>
      <w:r w:rsidR="005D51DA">
        <w:rPr>
          <w:sz w:val="24"/>
          <w:szCs w:val="24"/>
        </w:rPr>
        <w:t>ATH,etc</w:t>
      </w:r>
      <w:proofErr w:type="spellEnd"/>
    </w:p>
    <w:p w:rsidR="001F2240" w:rsidRPr="006F06D3" w:rsidRDefault="001F2240" w:rsidP="006F06D3">
      <w:pPr>
        <w:pStyle w:val="ListParagraph"/>
        <w:numPr>
          <w:ilvl w:val="0"/>
          <w:numId w:val="10"/>
        </w:numPr>
        <w:spacing w:line="276" w:lineRule="auto"/>
        <w:rPr>
          <w:sz w:val="24"/>
          <w:szCs w:val="24"/>
        </w:rPr>
      </w:pPr>
      <w:r w:rsidRPr="006F06D3">
        <w:rPr>
          <w:sz w:val="24"/>
          <w:szCs w:val="24"/>
        </w:rPr>
        <w:t>Read &amp; Make hydraulic and pneumatic circuits</w:t>
      </w:r>
    </w:p>
    <w:p w:rsidR="009E01F6" w:rsidRDefault="009E01F6" w:rsidP="009E01F6">
      <w:pPr>
        <w:spacing w:line="276" w:lineRule="auto"/>
        <w:ind w:left="720"/>
        <w:rPr>
          <w:sz w:val="24"/>
          <w:szCs w:val="24"/>
        </w:rPr>
      </w:pPr>
    </w:p>
    <w:p w:rsidR="009E01F6" w:rsidRPr="009E01F6" w:rsidRDefault="005D51DA" w:rsidP="009E01F6">
      <w:pPr>
        <w:pStyle w:val="Tit"/>
        <w:shd w:val="clear" w:color="auto" w:fill="A6A6A6"/>
        <w:spacing w:line="276" w:lineRule="auto"/>
        <w:ind w:left="0" w:right="-155" w:firstLine="0"/>
        <w:rPr>
          <w:b w:val="0"/>
          <w:sz w:val="28"/>
        </w:rPr>
      </w:pPr>
      <w:r>
        <w:rPr>
          <w:sz w:val="28"/>
        </w:rPr>
        <w:t>2</w:t>
      </w:r>
      <w:r w:rsidR="00D749F2">
        <w:rPr>
          <w:sz w:val="28"/>
        </w:rPr>
        <w:t>: WORK</w:t>
      </w:r>
      <w:r w:rsidR="009E01F6">
        <w:rPr>
          <w:sz w:val="28"/>
        </w:rPr>
        <w:t xml:space="preserve"> EXPERIENCE        </w:t>
      </w:r>
      <w:r w:rsidR="009E01F6">
        <w:rPr>
          <w:sz w:val="28"/>
        </w:rPr>
        <w:tab/>
        <w:t>(0.11 Years)</w:t>
      </w:r>
      <w:r w:rsidR="009E01F6">
        <w:rPr>
          <w:b w:val="0"/>
          <w:sz w:val="28"/>
        </w:rPr>
        <w:t xml:space="preserve">                                          </w:t>
      </w:r>
    </w:p>
    <w:p w:rsidR="00674FEB" w:rsidRDefault="00674FEB" w:rsidP="00674FEB">
      <w:pPr>
        <w:pStyle w:val="NormalWeb"/>
        <w:tabs>
          <w:tab w:val="left" w:pos="1860"/>
          <w:tab w:val="left" w:pos="4035"/>
        </w:tabs>
        <w:rPr>
          <w:b/>
          <w:bCs/>
        </w:rPr>
      </w:pPr>
      <w:r w:rsidRPr="00674FEB">
        <w:rPr>
          <w:b/>
          <w:bCs/>
        </w:rPr>
        <w:t xml:space="preserve">Company </w:t>
      </w:r>
      <w:r w:rsidRPr="00674FEB">
        <w:rPr>
          <w:b/>
        </w:rPr>
        <w:t xml:space="preserve">            </w:t>
      </w:r>
      <w:proofErr w:type="spellStart"/>
      <w:r w:rsidRPr="00674FEB">
        <w:rPr>
          <w:b/>
        </w:rPr>
        <w:t>Electrotherm</w:t>
      </w:r>
      <w:proofErr w:type="spellEnd"/>
      <w:r w:rsidRPr="00674FEB">
        <w:rPr>
          <w:b/>
        </w:rPr>
        <w:t xml:space="preserve"> India ltd</w:t>
      </w:r>
      <w:r w:rsidRPr="003B56F7">
        <w:rPr>
          <w:b/>
        </w:rPr>
        <w:t xml:space="preserve"> (GUJARAT)  </w:t>
      </w:r>
      <w:r w:rsidRPr="003B56F7">
        <w:rPr>
          <w:b/>
          <w:bCs/>
          <w:i/>
        </w:rPr>
        <w:t xml:space="preserve">                                                                               </w:t>
      </w:r>
      <w:r w:rsidRPr="003B56F7">
        <w:rPr>
          <w:b/>
          <w:bCs/>
        </w:rPr>
        <w:t xml:space="preserve">                  </w:t>
      </w:r>
    </w:p>
    <w:p w:rsidR="00674FEB" w:rsidRDefault="00674FEB" w:rsidP="00674FEB">
      <w:pPr>
        <w:pStyle w:val="NormalWeb"/>
        <w:tabs>
          <w:tab w:val="left" w:pos="1860"/>
          <w:tab w:val="left" w:pos="4035"/>
        </w:tabs>
        <w:spacing w:before="0" w:after="120"/>
        <w:rPr>
          <w:b/>
          <w:bCs/>
        </w:rPr>
      </w:pPr>
      <w:r>
        <w:rPr>
          <w:b/>
          <w:bCs/>
        </w:rPr>
        <w:t>Designation         Engineer</w:t>
      </w:r>
    </w:p>
    <w:p w:rsidR="00674FEB" w:rsidRDefault="00674FEB" w:rsidP="00674FEB">
      <w:pPr>
        <w:pStyle w:val="NormalWeb"/>
        <w:tabs>
          <w:tab w:val="left" w:pos="1860"/>
          <w:tab w:val="left" w:pos="4035"/>
        </w:tabs>
        <w:spacing w:before="0" w:after="120"/>
        <w:rPr>
          <w:b/>
          <w:bCs/>
        </w:rPr>
      </w:pPr>
      <w:r>
        <w:rPr>
          <w:b/>
          <w:bCs/>
        </w:rPr>
        <w:t xml:space="preserve">Department        Mechanical maintenance </w:t>
      </w:r>
    </w:p>
    <w:p w:rsidR="002126CB" w:rsidRDefault="00674FEB" w:rsidP="00674FEB">
      <w:pPr>
        <w:pStyle w:val="NormalWeb"/>
        <w:tabs>
          <w:tab w:val="left" w:pos="1860"/>
          <w:tab w:val="left" w:pos="4035"/>
        </w:tabs>
        <w:spacing w:before="0" w:after="120"/>
        <w:rPr>
          <w:b/>
          <w:bCs/>
        </w:rPr>
      </w:pPr>
      <w:r>
        <w:rPr>
          <w:b/>
          <w:bCs/>
        </w:rPr>
        <w:t>Experience           May 2010 --- April 2011</w:t>
      </w:r>
    </w:p>
    <w:p w:rsidR="002126CB" w:rsidRDefault="002126CB" w:rsidP="00674FEB">
      <w:pPr>
        <w:pStyle w:val="NormalWeb"/>
        <w:tabs>
          <w:tab w:val="left" w:pos="1860"/>
          <w:tab w:val="left" w:pos="4035"/>
        </w:tabs>
        <w:spacing w:before="0" w:after="120"/>
        <w:rPr>
          <w:b/>
          <w:bCs/>
        </w:rPr>
      </w:pPr>
    </w:p>
    <w:p w:rsidR="002126CB" w:rsidRPr="002126CB" w:rsidRDefault="002126CB" w:rsidP="00757F51">
      <w:pPr>
        <w:pStyle w:val="Tit"/>
        <w:shd w:val="clear" w:color="auto" w:fill="A6A6A6"/>
        <w:ind w:right="-155"/>
        <w:rPr>
          <w:b w:val="0"/>
          <w:sz w:val="28"/>
        </w:rPr>
      </w:pPr>
      <w:r>
        <w:rPr>
          <w:sz w:val="28"/>
        </w:rPr>
        <w:t>WORKING AREA KNOW</w:t>
      </w:r>
    </w:p>
    <w:p w:rsidR="002126CB" w:rsidRPr="003C6120" w:rsidRDefault="002126CB" w:rsidP="002126CB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Knowledge of Induction Furnace</w:t>
      </w:r>
    </w:p>
    <w:p w:rsidR="002126CB" w:rsidRDefault="002126CB" w:rsidP="002126CB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Knowledge of Centrifugal casting machine(CCM)</w:t>
      </w:r>
    </w:p>
    <w:p w:rsidR="002126CB" w:rsidRPr="003C6120" w:rsidRDefault="002126CB" w:rsidP="002126CB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Knowledge of Annealing Furnace</w:t>
      </w:r>
    </w:p>
    <w:p w:rsidR="002126CB" w:rsidRDefault="002126CB" w:rsidP="002126CB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Knowledge of Zink coating</w:t>
      </w:r>
    </w:p>
    <w:p w:rsidR="002126CB" w:rsidRPr="005D121D" w:rsidRDefault="002126CB" w:rsidP="002126CB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Knowledge of High pressure testing machine(HPTM)</w:t>
      </w:r>
    </w:p>
    <w:p w:rsidR="002126CB" w:rsidRPr="003C6120" w:rsidRDefault="002126CB" w:rsidP="002126CB">
      <w:pPr>
        <w:numPr>
          <w:ilvl w:val="0"/>
          <w:numId w:val="2"/>
        </w:numPr>
        <w:rPr>
          <w:sz w:val="24"/>
          <w:szCs w:val="24"/>
        </w:rPr>
      </w:pPr>
      <w:r w:rsidRPr="003C6120">
        <w:rPr>
          <w:sz w:val="24"/>
          <w:szCs w:val="24"/>
        </w:rPr>
        <w:t xml:space="preserve">Knowledge </w:t>
      </w:r>
      <w:r>
        <w:rPr>
          <w:sz w:val="24"/>
          <w:szCs w:val="24"/>
        </w:rPr>
        <w:t>on Hydraulics and Pneumatics.</w:t>
      </w:r>
    </w:p>
    <w:p w:rsidR="002126CB" w:rsidRPr="003C6120" w:rsidRDefault="002126CB" w:rsidP="002126CB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Knowledge of Cement coating</w:t>
      </w:r>
    </w:p>
    <w:p w:rsidR="002126CB" w:rsidRPr="002126CB" w:rsidRDefault="002126CB" w:rsidP="002126CB">
      <w:pPr>
        <w:numPr>
          <w:ilvl w:val="0"/>
          <w:numId w:val="2"/>
        </w:numPr>
        <w:rPr>
          <w:sz w:val="24"/>
          <w:szCs w:val="24"/>
        </w:rPr>
      </w:pPr>
      <w:r>
        <w:rPr>
          <w:bCs/>
          <w:sz w:val="24"/>
          <w:szCs w:val="24"/>
        </w:rPr>
        <w:t xml:space="preserve">Knowledge of </w:t>
      </w:r>
      <w:r w:rsidRPr="002126CB">
        <w:rPr>
          <w:bCs/>
          <w:sz w:val="24"/>
          <w:szCs w:val="24"/>
        </w:rPr>
        <w:t>Paint coating</w:t>
      </w:r>
    </w:p>
    <w:p w:rsidR="002126CB" w:rsidRDefault="002126CB" w:rsidP="002126CB">
      <w:pPr>
        <w:numPr>
          <w:ilvl w:val="0"/>
          <w:numId w:val="2"/>
        </w:numPr>
        <w:rPr>
          <w:sz w:val="24"/>
          <w:szCs w:val="24"/>
        </w:rPr>
      </w:pPr>
      <w:r w:rsidRPr="002126CB">
        <w:rPr>
          <w:sz w:val="24"/>
          <w:szCs w:val="24"/>
        </w:rPr>
        <w:t>EOT crane maintenance.</w:t>
      </w:r>
    </w:p>
    <w:p w:rsidR="00A376F2" w:rsidRPr="002126CB" w:rsidRDefault="00A376F2" w:rsidP="002126CB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Knowledge of Utility</w:t>
      </w:r>
    </w:p>
    <w:p w:rsidR="002126CB" w:rsidRDefault="002126CB" w:rsidP="00674FEB">
      <w:pPr>
        <w:spacing w:line="276" w:lineRule="auto"/>
        <w:ind w:left="720"/>
        <w:rPr>
          <w:rFonts w:eastAsia="Calibri" w:cs="Calibri"/>
          <w:color w:val="000000"/>
          <w:sz w:val="24"/>
          <w:szCs w:val="24"/>
        </w:rPr>
      </w:pPr>
    </w:p>
    <w:p w:rsidR="00314A15" w:rsidRDefault="00314A15" w:rsidP="00674FEB">
      <w:pPr>
        <w:spacing w:line="276" w:lineRule="auto"/>
        <w:ind w:left="720"/>
        <w:rPr>
          <w:rFonts w:eastAsia="Calibri" w:cs="Calibri"/>
          <w:color w:val="000000"/>
          <w:sz w:val="24"/>
          <w:szCs w:val="24"/>
        </w:rPr>
      </w:pPr>
    </w:p>
    <w:p w:rsidR="00BC2CEB" w:rsidRDefault="005D51DA" w:rsidP="00BC2CEB">
      <w:pPr>
        <w:pStyle w:val="Tit"/>
        <w:shd w:val="clear" w:color="auto" w:fill="A6A6A6"/>
        <w:spacing w:line="276" w:lineRule="auto"/>
        <w:ind w:left="0" w:right="-155" w:firstLine="0"/>
        <w:rPr>
          <w:b w:val="0"/>
          <w:sz w:val="28"/>
        </w:rPr>
      </w:pPr>
      <w:r>
        <w:rPr>
          <w:sz w:val="28"/>
        </w:rPr>
        <w:t>3</w:t>
      </w:r>
      <w:proofErr w:type="gramStart"/>
      <w:r>
        <w:rPr>
          <w:sz w:val="28"/>
        </w:rPr>
        <w:t>:</w:t>
      </w:r>
      <w:r w:rsidR="00BC2CEB">
        <w:rPr>
          <w:sz w:val="28"/>
        </w:rPr>
        <w:t>WORK</w:t>
      </w:r>
      <w:proofErr w:type="gramEnd"/>
      <w:r w:rsidR="00BC2CEB">
        <w:rPr>
          <w:sz w:val="28"/>
        </w:rPr>
        <w:t xml:space="preserve"> EXPERIENCE        </w:t>
      </w:r>
      <w:r w:rsidR="00BC2CEB">
        <w:rPr>
          <w:sz w:val="28"/>
        </w:rPr>
        <w:tab/>
        <w:t>(2.10 Years)</w:t>
      </w:r>
      <w:r w:rsidR="00BC2CEB">
        <w:rPr>
          <w:b w:val="0"/>
          <w:sz w:val="28"/>
        </w:rPr>
        <w:t xml:space="preserve">                                          </w:t>
      </w:r>
    </w:p>
    <w:p w:rsidR="00BC2CEB" w:rsidRDefault="00BC2CEB" w:rsidP="00BC2CEB">
      <w:pPr>
        <w:pStyle w:val="NormalWeb"/>
        <w:tabs>
          <w:tab w:val="left" w:pos="1860"/>
          <w:tab w:val="left" w:pos="4035"/>
        </w:tabs>
        <w:rPr>
          <w:b/>
          <w:bCs/>
        </w:rPr>
      </w:pPr>
      <w:r>
        <w:rPr>
          <w:b/>
          <w:bCs/>
        </w:rPr>
        <w:t xml:space="preserve">Company </w:t>
      </w:r>
      <w:r>
        <w:t xml:space="preserve">          </w:t>
      </w:r>
      <w:proofErr w:type="spellStart"/>
      <w:r>
        <w:rPr>
          <w:b/>
        </w:rPr>
        <w:t>Bhushan</w:t>
      </w:r>
      <w:proofErr w:type="spellEnd"/>
      <w:r>
        <w:rPr>
          <w:b/>
        </w:rPr>
        <w:t xml:space="preserve"> Power </w:t>
      </w:r>
      <w:r w:rsidR="00C5313B">
        <w:rPr>
          <w:b/>
        </w:rPr>
        <w:t>and</w:t>
      </w:r>
      <w:r>
        <w:rPr>
          <w:b/>
        </w:rPr>
        <w:t xml:space="preserve"> Steel (Kolkata)</w:t>
      </w:r>
      <w:r w:rsidRPr="003B56F7">
        <w:rPr>
          <w:b/>
        </w:rPr>
        <w:t xml:space="preserve">  </w:t>
      </w:r>
      <w:r w:rsidRPr="003B56F7">
        <w:rPr>
          <w:b/>
          <w:bCs/>
          <w:i/>
        </w:rPr>
        <w:t xml:space="preserve">                                                                               </w:t>
      </w:r>
      <w:r w:rsidRPr="003B56F7">
        <w:rPr>
          <w:b/>
          <w:bCs/>
        </w:rPr>
        <w:t xml:space="preserve">                  </w:t>
      </w:r>
    </w:p>
    <w:p w:rsidR="00BC2CEB" w:rsidRDefault="00BC2CEB" w:rsidP="00BC2CEB">
      <w:pPr>
        <w:pStyle w:val="NormalWeb"/>
        <w:tabs>
          <w:tab w:val="left" w:pos="1860"/>
          <w:tab w:val="left" w:pos="4035"/>
        </w:tabs>
        <w:spacing w:before="0" w:after="120"/>
        <w:rPr>
          <w:b/>
          <w:bCs/>
        </w:rPr>
      </w:pPr>
      <w:r>
        <w:rPr>
          <w:b/>
          <w:bCs/>
        </w:rPr>
        <w:lastRenderedPageBreak/>
        <w:t>Designation         GET</w:t>
      </w:r>
    </w:p>
    <w:p w:rsidR="00BC2CEB" w:rsidRDefault="00BC2CEB" w:rsidP="00BC2CEB">
      <w:pPr>
        <w:pStyle w:val="NormalWeb"/>
        <w:tabs>
          <w:tab w:val="left" w:pos="1860"/>
          <w:tab w:val="left" w:pos="4035"/>
        </w:tabs>
        <w:spacing w:before="0" w:after="120"/>
        <w:rPr>
          <w:b/>
          <w:bCs/>
        </w:rPr>
      </w:pPr>
      <w:r>
        <w:rPr>
          <w:b/>
          <w:bCs/>
        </w:rPr>
        <w:t xml:space="preserve">Department        Mechanical maintenance </w:t>
      </w:r>
    </w:p>
    <w:p w:rsidR="00BC2CEB" w:rsidRDefault="00BC2CEB" w:rsidP="00BC2CEB">
      <w:pPr>
        <w:pStyle w:val="NormalWeb"/>
        <w:tabs>
          <w:tab w:val="left" w:pos="1860"/>
          <w:tab w:val="left" w:pos="4035"/>
        </w:tabs>
        <w:spacing w:before="0" w:after="120"/>
        <w:rPr>
          <w:b/>
          <w:bCs/>
        </w:rPr>
      </w:pPr>
      <w:r>
        <w:rPr>
          <w:b/>
          <w:bCs/>
        </w:rPr>
        <w:t xml:space="preserve">Experience           </w:t>
      </w:r>
      <w:r w:rsidR="00C5313B">
        <w:rPr>
          <w:b/>
          <w:bCs/>
        </w:rPr>
        <w:t>July</w:t>
      </w:r>
      <w:r>
        <w:rPr>
          <w:b/>
          <w:bCs/>
        </w:rPr>
        <w:t xml:space="preserve"> 2007 --- May 2010</w:t>
      </w:r>
    </w:p>
    <w:p w:rsidR="00674FEB" w:rsidRPr="00957DDD" w:rsidRDefault="00674FEB" w:rsidP="00674FEB">
      <w:pPr>
        <w:spacing w:line="276" w:lineRule="auto"/>
        <w:ind w:left="720"/>
        <w:rPr>
          <w:rFonts w:eastAsia="Calibri" w:cs="Calibri"/>
          <w:color w:val="000000"/>
          <w:sz w:val="24"/>
          <w:szCs w:val="24"/>
        </w:rPr>
      </w:pPr>
    </w:p>
    <w:p w:rsidR="00314A15" w:rsidRPr="002126CB" w:rsidRDefault="00314A15" w:rsidP="00314A15">
      <w:pPr>
        <w:pStyle w:val="Tit"/>
        <w:shd w:val="clear" w:color="auto" w:fill="A6A6A6"/>
        <w:ind w:left="720" w:right="-155" w:firstLine="0"/>
        <w:rPr>
          <w:b w:val="0"/>
          <w:sz w:val="28"/>
        </w:rPr>
      </w:pPr>
      <w:r>
        <w:rPr>
          <w:sz w:val="28"/>
        </w:rPr>
        <w:t>WORKING AREA KNOW</w:t>
      </w:r>
    </w:p>
    <w:p w:rsidR="00314A15" w:rsidRPr="003C6120" w:rsidRDefault="00314A15" w:rsidP="00314A1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Knowledge of </w:t>
      </w:r>
      <w:r w:rsidR="00771CDD">
        <w:rPr>
          <w:sz w:val="24"/>
          <w:szCs w:val="24"/>
        </w:rPr>
        <w:t>4HI Rolling mill</w:t>
      </w:r>
    </w:p>
    <w:p w:rsidR="00314A15" w:rsidRPr="001F1D49" w:rsidRDefault="00314A15" w:rsidP="001F1D4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Knowledge of </w:t>
      </w:r>
      <w:r w:rsidR="00771CDD">
        <w:rPr>
          <w:sz w:val="24"/>
          <w:szCs w:val="24"/>
        </w:rPr>
        <w:t>Annealing furnace</w:t>
      </w:r>
    </w:p>
    <w:p w:rsidR="00314A15" w:rsidRDefault="00314A15" w:rsidP="00314A15">
      <w:pPr>
        <w:numPr>
          <w:ilvl w:val="0"/>
          <w:numId w:val="2"/>
        </w:numPr>
        <w:rPr>
          <w:sz w:val="24"/>
          <w:szCs w:val="24"/>
        </w:rPr>
      </w:pPr>
      <w:r w:rsidRPr="003C6120">
        <w:rPr>
          <w:sz w:val="24"/>
          <w:szCs w:val="24"/>
        </w:rPr>
        <w:t xml:space="preserve">Knowledge </w:t>
      </w:r>
      <w:r w:rsidR="00A376F2">
        <w:rPr>
          <w:sz w:val="24"/>
          <w:szCs w:val="24"/>
        </w:rPr>
        <w:t>of</w:t>
      </w:r>
      <w:r>
        <w:rPr>
          <w:sz w:val="24"/>
          <w:szCs w:val="24"/>
        </w:rPr>
        <w:t xml:space="preserve"> Hydraulics and Pneumatics.</w:t>
      </w:r>
    </w:p>
    <w:p w:rsidR="00A376F2" w:rsidRPr="003C6120" w:rsidRDefault="00A376F2" w:rsidP="00314A1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Knowledge of utility</w:t>
      </w:r>
    </w:p>
    <w:p w:rsidR="005F1001" w:rsidRDefault="005F1001" w:rsidP="00314A15">
      <w:pPr>
        <w:ind w:left="720"/>
        <w:rPr>
          <w:sz w:val="24"/>
          <w:szCs w:val="24"/>
        </w:rPr>
      </w:pPr>
    </w:p>
    <w:p w:rsidR="005F1001" w:rsidRPr="003C6120" w:rsidRDefault="005F1001" w:rsidP="005F1001">
      <w:pPr>
        <w:ind w:left="720"/>
        <w:rPr>
          <w:sz w:val="24"/>
          <w:szCs w:val="24"/>
        </w:rPr>
      </w:pPr>
    </w:p>
    <w:p w:rsidR="005F1001" w:rsidRDefault="005F1001" w:rsidP="005F1001">
      <w:pPr>
        <w:pStyle w:val="Tit"/>
        <w:shd w:val="clear" w:color="auto" w:fill="A6A6A6"/>
        <w:spacing w:line="276" w:lineRule="auto"/>
        <w:ind w:right="-155"/>
        <w:rPr>
          <w:sz w:val="28"/>
        </w:rPr>
      </w:pPr>
      <w:r>
        <w:rPr>
          <w:sz w:val="28"/>
        </w:rPr>
        <w:t xml:space="preserve">PROJECT UNDERTAKEN                         </w:t>
      </w:r>
    </w:p>
    <w:p w:rsidR="005F1001" w:rsidRDefault="005F1001" w:rsidP="005F1001">
      <w:pPr>
        <w:spacing w:line="276" w:lineRule="auto"/>
        <w:ind w:left="720"/>
        <w:rPr>
          <w:rFonts w:eastAsia="Calibri" w:cs="Calibri"/>
          <w:color w:val="000000"/>
          <w:sz w:val="24"/>
          <w:szCs w:val="24"/>
        </w:rPr>
      </w:pPr>
    </w:p>
    <w:p w:rsidR="005F1001" w:rsidRPr="003C6120" w:rsidRDefault="005F1001" w:rsidP="005F1001">
      <w:pPr>
        <w:numPr>
          <w:ilvl w:val="0"/>
          <w:numId w:val="2"/>
        </w:numPr>
        <w:rPr>
          <w:sz w:val="24"/>
          <w:szCs w:val="24"/>
        </w:rPr>
      </w:pPr>
      <w:r w:rsidRPr="003C6120">
        <w:rPr>
          <w:sz w:val="24"/>
          <w:szCs w:val="24"/>
        </w:rPr>
        <w:t>Successfully erection &amp; Commiss</w:t>
      </w:r>
      <w:r>
        <w:rPr>
          <w:sz w:val="24"/>
          <w:szCs w:val="24"/>
        </w:rPr>
        <w:t xml:space="preserve">ioning of </w:t>
      </w:r>
      <w:proofErr w:type="spellStart"/>
      <w:r>
        <w:rPr>
          <w:sz w:val="24"/>
          <w:szCs w:val="24"/>
        </w:rPr>
        <w:t>Fontijne</w:t>
      </w:r>
      <w:proofErr w:type="spellEnd"/>
      <w:r w:rsidRPr="003C6120">
        <w:rPr>
          <w:sz w:val="24"/>
          <w:szCs w:val="24"/>
        </w:rPr>
        <w:t xml:space="preserve"> </w:t>
      </w:r>
      <w:r>
        <w:rPr>
          <w:sz w:val="24"/>
          <w:szCs w:val="24"/>
        </w:rPr>
        <w:t>butt-welding machine.</w:t>
      </w:r>
    </w:p>
    <w:p w:rsidR="005F1001" w:rsidRDefault="005F1001" w:rsidP="005F1001">
      <w:pPr>
        <w:numPr>
          <w:ilvl w:val="0"/>
          <w:numId w:val="2"/>
        </w:numPr>
        <w:rPr>
          <w:sz w:val="24"/>
          <w:szCs w:val="24"/>
        </w:rPr>
      </w:pPr>
      <w:r w:rsidRPr="003C6120">
        <w:rPr>
          <w:sz w:val="24"/>
          <w:szCs w:val="24"/>
        </w:rPr>
        <w:t>Successfully erection &amp; Commission</w:t>
      </w:r>
      <w:r>
        <w:rPr>
          <w:sz w:val="24"/>
          <w:szCs w:val="24"/>
        </w:rPr>
        <w:t>ing of Wheel cooling machines.</w:t>
      </w:r>
    </w:p>
    <w:p w:rsidR="005F1001" w:rsidRPr="003C6120" w:rsidRDefault="005F1001" w:rsidP="005F1001">
      <w:pPr>
        <w:ind w:left="720"/>
        <w:rPr>
          <w:sz w:val="24"/>
          <w:szCs w:val="24"/>
        </w:rPr>
      </w:pPr>
    </w:p>
    <w:p w:rsidR="005F1001" w:rsidRPr="00CB6C07" w:rsidRDefault="005F1001" w:rsidP="005F1001">
      <w:pPr>
        <w:pStyle w:val="Tit"/>
        <w:shd w:val="clear" w:color="auto" w:fill="A6A6A6"/>
        <w:ind w:left="0" w:right="-155" w:firstLine="0"/>
        <w:rPr>
          <w:b w:val="0"/>
          <w:sz w:val="28"/>
        </w:rPr>
      </w:pPr>
      <w:r>
        <w:rPr>
          <w:sz w:val="28"/>
        </w:rPr>
        <w:t>TRAININGS UNDERGONE</w:t>
      </w:r>
    </w:p>
    <w:p w:rsidR="005F1001" w:rsidRPr="00C24F04" w:rsidRDefault="005F1001" w:rsidP="005F1001">
      <w:pPr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2"/>
        </w:rPr>
        <w:t>BASIC PNEMATIC &amp; HYDRAULIC SYSTEMS</w:t>
      </w:r>
    </w:p>
    <w:p w:rsidR="005F1001" w:rsidRDefault="005F1001" w:rsidP="005F1001">
      <w:pPr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AE3414">
        <w:rPr>
          <w:sz w:val="24"/>
          <w:szCs w:val="24"/>
        </w:rPr>
        <w:t>5</w:t>
      </w:r>
      <w:r>
        <w:rPr>
          <w:sz w:val="24"/>
          <w:szCs w:val="24"/>
        </w:rPr>
        <w:t>S</w:t>
      </w:r>
    </w:p>
    <w:p w:rsidR="005F1001" w:rsidRPr="00CB6C07" w:rsidRDefault="005F1001" w:rsidP="005F1001">
      <w:pPr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TPM</w:t>
      </w:r>
    </w:p>
    <w:p w:rsidR="005F1001" w:rsidRDefault="005F1001" w:rsidP="005F1001">
      <w:pPr>
        <w:spacing w:line="276" w:lineRule="auto"/>
        <w:jc w:val="both"/>
        <w:rPr>
          <w:sz w:val="24"/>
          <w:szCs w:val="24"/>
        </w:rPr>
      </w:pPr>
    </w:p>
    <w:p w:rsidR="005F1001" w:rsidRDefault="005F1001" w:rsidP="005F1001">
      <w:pPr>
        <w:pStyle w:val="Tit"/>
        <w:shd w:val="clear" w:color="auto" w:fill="A6A6A6"/>
        <w:spacing w:line="276" w:lineRule="auto"/>
        <w:ind w:left="0" w:right="-155" w:firstLine="0"/>
        <w:rPr>
          <w:sz w:val="28"/>
        </w:rPr>
      </w:pPr>
      <w:r>
        <w:rPr>
          <w:sz w:val="28"/>
        </w:rPr>
        <w:t>ACEDEMIA</w:t>
      </w:r>
    </w:p>
    <w:p w:rsidR="005F1001" w:rsidRDefault="00692FCA" w:rsidP="005F1001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 Tech Mechanical engineer from GLAITM Uttar Pra</w:t>
      </w:r>
      <w:r w:rsidR="00C9075D">
        <w:rPr>
          <w:sz w:val="24"/>
          <w:szCs w:val="24"/>
        </w:rPr>
        <w:t xml:space="preserve">desh </w:t>
      </w:r>
      <w:r w:rsidR="00046871">
        <w:rPr>
          <w:sz w:val="24"/>
          <w:szCs w:val="24"/>
        </w:rPr>
        <w:t>Technical</w:t>
      </w:r>
      <w:r w:rsidR="00C9075D">
        <w:rPr>
          <w:sz w:val="24"/>
          <w:szCs w:val="24"/>
        </w:rPr>
        <w:t xml:space="preserve"> </w:t>
      </w:r>
      <w:r w:rsidR="00046871">
        <w:rPr>
          <w:sz w:val="24"/>
          <w:szCs w:val="24"/>
        </w:rPr>
        <w:t>University</w:t>
      </w:r>
    </w:p>
    <w:p w:rsidR="005F1001" w:rsidRDefault="005F1001" w:rsidP="005F1001">
      <w:pPr>
        <w:numPr>
          <w:ilvl w:val="0"/>
          <w:numId w:val="7"/>
        </w:numPr>
        <w:rPr>
          <w:sz w:val="24"/>
          <w:szCs w:val="24"/>
        </w:rPr>
      </w:pPr>
      <w:r w:rsidRPr="00C90DB9">
        <w:rPr>
          <w:sz w:val="24"/>
          <w:szCs w:val="24"/>
        </w:rPr>
        <w:t>1</w:t>
      </w:r>
      <w:r w:rsidR="00692FCA">
        <w:rPr>
          <w:sz w:val="24"/>
          <w:szCs w:val="24"/>
        </w:rPr>
        <w:t>2</w:t>
      </w:r>
      <w:r w:rsidR="00C9075D">
        <w:rPr>
          <w:sz w:val="24"/>
          <w:szCs w:val="24"/>
        </w:rPr>
        <w:t xml:space="preserve"> pass </w:t>
      </w:r>
      <w:r w:rsidR="00046871">
        <w:rPr>
          <w:sz w:val="24"/>
          <w:szCs w:val="24"/>
        </w:rPr>
        <w:t>Math</w:t>
      </w:r>
      <w:r w:rsidR="00C9075D">
        <w:rPr>
          <w:sz w:val="24"/>
          <w:szCs w:val="24"/>
        </w:rPr>
        <w:t xml:space="preserve"> from ICSV Allahabad </w:t>
      </w:r>
      <w:r w:rsidR="00046871">
        <w:rPr>
          <w:sz w:val="24"/>
          <w:szCs w:val="24"/>
        </w:rPr>
        <w:t>University</w:t>
      </w:r>
    </w:p>
    <w:p w:rsidR="00C9075D" w:rsidRPr="00C90DB9" w:rsidRDefault="00C9075D" w:rsidP="005F1001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10 Pass Science from ICSV Allahabad </w:t>
      </w:r>
      <w:r w:rsidR="00046871">
        <w:rPr>
          <w:sz w:val="24"/>
          <w:szCs w:val="24"/>
        </w:rPr>
        <w:t>University</w:t>
      </w:r>
    </w:p>
    <w:p w:rsidR="005F1001" w:rsidRPr="00C90DB9" w:rsidRDefault="005F1001" w:rsidP="005F1001">
      <w:pPr>
        <w:rPr>
          <w:sz w:val="24"/>
          <w:szCs w:val="24"/>
        </w:rPr>
      </w:pPr>
    </w:p>
    <w:p w:rsidR="005F1001" w:rsidRPr="00B429BE" w:rsidRDefault="005F1001" w:rsidP="005F1001">
      <w:pPr>
        <w:pStyle w:val="Tit"/>
        <w:shd w:val="clear" w:color="auto" w:fill="A6A6A6"/>
        <w:spacing w:line="276" w:lineRule="auto"/>
        <w:ind w:left="0" w:right="-155" w:firstLine="0"/>
        <w:rPr>
          <w:sz w:val="28"/>
        </w:rPr>
      </w:pPr>
      <w:r>
        <w:rPr>
          <w:sz w:val="28"/>
        </w:rPr>
        <w:t>COMPUTER SKILLS</w:t>
      </w:r>
    </w:p>
    <w:p w:rsidR="005F1001" w:rsidRPr="00DC18EB" w:rsidRDefault="00D749F2" w:rsidP="005F1001">
      <w:pPr>
        <w:numPr>
          <w:ilvl w:val="0"/>
          <w:numId w:val="2"/>
        </w:numPr>
        <w:spacing w:before="60" w:line="300" w:lineRule="atLeast"/>
        <w:jc w:val="both"/>
        <w:rPr>
          <w:b/>
          <w:sz w:val="24"/>
        </w:rPr>
      </w:pPr>
      <w:r>
        <w:rPr>
          <w:sz w:val="24"/>
          <w:szCs w:val="24"/>
        </w:rPr>
        <w:t>Tool</w:t>
      </w:r>
      <w:r w:rsidR="005F1001" w:rsidRPr="009A0F4E">
        <w:rPr>
          <w:sz w:val="24"/>
          <w:szCs w:val="24"/>
        </w:rPr>
        <w:t>: MS Word, PowerPoint, Excel</w:t>
      </w:r>
    </w:p>
    <w:p w:rsidR="005F1001" w:rsidRDefault="005F1001" w:rsidP="005F1001">
      <w:pPr>
        <w:numPr>
          <w:ilvl w:val="0"/>
          <w:numId w:val="2"/>
        </w:numPr>
        <w:spacing w:line="276" w:lineRule="auto"/>
        <w:rPr>
          <w:sz w:val="24"/>
        </w:rPr>
      </w:pPr>
      <w:r>
        <w:rPr>
          <w:sz w:val="24"/>
        </w:rPr>
        <w:t>Working knowledge of Internet.</w:t>
      </w:r>
    </w:p>
    <w:p w:rsidR="005F1001" w:rsidRDefault="005F1001" w:rsidP="005F1001">
      <w:pPr>
        <w:rPr>
          <w:color w:val="000000"/>
          <w:sz w:val="22"/>
        </w:rPr>
      </w:pPr>
    </w:p>
    <w:p w:rsidR="005F1001" w:rsidRDefault="005F1001" w:rsidP="005F1001">
      <w:pPr>
        <w:pStyle w:val="Tit"/>
        <w:shd w:val="clear" w:color="auto" w:fill="A6A6A6"/>
        <w:spacing w:line="276" w:lineRule="auto"/>
        <w:ind w:left="0" w:right="-155" w:firstLine="0"/>
        <w:rPr>
          <w:sz w:val="28"/>
        </w:rPr>
      </w:pPr>
      <w:r>
        <w:rPr>
          <w:sz w:val="28"/>
        </w:rPr>
        <w:t>PRO</w:t>
      </w:r>
      <w:r w:rsidR="00C02B27">
        <w:rPr>
          <w:sz w:val="28"/>
        </w:rPr>
        <w:t>JECT UNDERTAKEN (B Tech</w:t>
      </w:r>
      <w:r>
        <w:rPr>
          <w:sz w:val="28"/>
        </w:rPr>
        <w:t xml:space="preserve">)                               </w:t>
      </w:r>
    </w:p>
    <w:p w:rsidR="005F1001" w:rsidRPr="0053477C" w:rsidRDefault="005F1001" w:rsidP="005F1001">
      <w:pPr>
        <w:spacing w:line="276" w:lineRule="auto"/>
        <w:rPr>
          <w:sz w:val="24"/>
          <w:szCs w:val="18"/>
          <w:lang w:val="en-GB"/>
        </w:rPr>
      </w:pPr>
    </w:p>
    <w:p w:rsidR="005F1001" w:rsidRPr="0053477C" w:rsidRDefault="005F1001" w:rsidP="005F1001">
      <w:pPr>
        <w:spacing w:line="276" w:lineRule="auto"/>
        <w:rPr>
          <w:sz w:val="24"/>
          <w:szCs w:val="18"/>
          <w:lang w:val="en-GB"/>
        </w:rPr>
      </w:pPr>
      <w:r w:rsidRPr="0053477C">
        <w:rPr>
          <w:b/>
          <w:sz w:val="24"/>
          <w:szCs w:val="18"/>
          <w:lang w:val="en-GB"/>
        </w:rPr>
        <w:t xml:space="preserve">Project Title </w:t>
      </w:r>
      <w:r w:rsidRPr="0053477C">
        <w:rPr>
          <w:sz w:val="24"/>
          <w:szCs w:val="18"/>
          <w:lang w:val="en-GB"/>
        </w:rPr>
        <w:t xml:space="preserve">             :   </w:t>
      </w:r>
      <w:r w:rsidR="00C02B27">
        <w:rPr>
          <w:sz w:val="24"/>
          <w:szCs w:val="18"/>
          <w:lang w:val="en-GB"/>
        </w:rPr>
        <w:t>Fatigue testing machine</w:t>
      </w:r>
    </w:p>
    <w:p w:rsidR="005F1001" w:rsidRPr="004A38CB" w:rsidRDefault="005F1001" w:rsidP="004A38CB">
      <w:pPr>
        <w:spacing w:line="276" w:lineRule="auto"/>
        <w:jc w:val="both"/>
        <w:rPr>
          <w:sz w:val="24"/>
          <w:szCs w:val="18"/>
          <w:lang w:val="en-GB"/>
        </w:rPr>
      </w:pPr>
      <w:r>
        <w:rPr>
          <w:b/>
          <w:sz w:val="24"/>
          <w:szCs w:val="22"/>
        </w:rPr>
        <w:t xml:space="preserve">Role                            :   </w:t>
      </w:r>
      <w:r>
        <w:rPr>
          <w:sz w:val="24"/>
          <w:szCs w:val="22"/>
        </w:rPr>
        <w:t>Team Leader</w:t>
      </w:r>
      <w:r>
        <w:rPr>
          <w:sz w:val="24"/>
          <w:szCs w:val="18"/>
          <w:lang w:val="en-GB"/>
        </w:rPr>
        <w:t xml:space="preserve">.  </w:t>
      </w:r>
    </w:p>
    <w:p w:rsidR="005F1001" w:rsidRDefault="005F1001" w:rsidP="005F1001">
      <w:pPr>
        <w:tabs>
          <w:tab w:val="left" w:pos="720"/>
        </w:tabs>
        <w:spacing w:line="276" w:lineRule="auto"/>
        <w:jc w:val="both"/>
        <w:rPr>
          <w:b/>
          <w:sz w:val="24"/>
          <w:szCs w:val="22"/>
        </w:rPr>
      </w:pPr>
    </w:p>
    <w:p w:rsidR="005F1001" w:rsidRDefault="005F1001" w:rsidP="005F1001">
      <w:pPr>
        <w:tabs>
          <w:tab w:val="left" w:pos="720"/>
        </w:tabs>
        <w:spacing w:line="276" w:lineRule="auto"/>
        <w:jc w:val="both"/>
        <w:rPr>
          <w:b/>
          <w:sz w:val="24"/>
          <w:szCs w:val="22"/>
        </w:rPr>
      </w:pPr>
    </w:p>
    <w:p w:rsidR="005F1001" w:rsidRDefault="005F1001" w:rsidP="005F1001">
      <w:pPr>
        <w:pStyle w:val="Tit"/>
        <w:shd w:val="clear" w:color="auto" w:fill="A6A6A6"/>
        <w:ind w:left="0" w:right="-155" w:firstLine="0"/>
        <w:rPr>
          <w:sz w:val="28"/>
          <w:szCs w:val="28"/>
        </w:rPr>
      </w:pPr>
      <w:r>
        <w:rPr>
          <w:sz w:val="28"/>
          <w:szCs w:val="28"/>
        </w:rPr>
        <w:t>EXTRA CURRICULAR ACTIVITIES</w:t>
      </w:r>
      <w:r>
        <w:rPr>
          <w:sz w:val="28"/>
          <w:szCs w:val="28"/>
        </w:rPr>
        <w:tab/>
      </w:r>
    </w:p>
    <w:p w:rsidR="005F1001" w:rsidRPr="00FF70D4" w:rsidRDefault="005F1001" w:rsidP="00751F11">
      <w:pPr>
        <w:rPr>
          <w:sz w:val="24"/>
          <w:szCs w:val="24"/>
        </w:rPr>
      </w:pPr>
    </w:p>
    <w:p w:rsidR="005F1001" w:rsidRPr="0053477C" w:rsidRDefault="005F1001" w:rsidP="005F1001">
      <w:pPr>
        <w:numPr>
          <w:ilvl w:val="0"/>
          <w:numId w:val="6"/>
        </w:numPr>
        <w:rPr>
          <w:sz w:val="24"/>
          <w:szCs w:val="24"/>
        </w:rPr>
      </w:pPr>
      <w:r w:rsidRPr="005179A0">
        <w:rPr>
          <w:sz w:val="24"/>
          <w:szCs w:val="24"/>
        </w:rPr>
        <w:t xml:space="preserve">Represent Maintenance. </w:t>
      </w:r>
      <w:proofErr w:type="spellStart"/>
      <w:r w:rsidRPr="005179A0">
        <w:rPr>
          <w:sz w:val="24"/>
          <w:szCs w:val="24"/>
        </w:rPr>
        <w:t>Dept</w:t>
      </w:r>
      <w:proofErr w:type="spellEnd"/>
      <w:r w:rsidRPr="005179A0">
        <w:rPr>
          <w:sz w:val="24"/>
          <w:szCs w:val="24"/>
        </w:rPr>
        <w:t xml:space="preserve"> team in AMW cricket Tournament 201</w:t>
      </w:r>
      <w:r>
        <w:rPr>
          <w:b/>
          <w:sz w:val="24"/>
          <w:szCs w:val="24"/>
        </w:rPr>
        <w:t>2.</w:t>
      </w:r>
    </w:p>
    <w:p w:rsidR="005F1001" w:rsidRDefault="005F1001" w:rsidP="005F1001">
      <w:pPr>
        <w:rPr>
          <w:sz w:val="24"/>
          <w:szCs w:val="24"/>
        </w:rPr>
      </w:pPr>
    </w:p>
    <w:p w:rsidR="005F1001" w:rsidRDefault="005F1001" w:rsidP="005F1001">
      <w:pPr>
        <w:pStyle w:val="Tit"/>
        <w:shd w:val="clear" w:color="auto" w:fill="A6A6A6"/>
        <w:spacing w:line="276" w:lineRule="auto"/>
        <w:ind w:left="0" w:right="-155" w:firstLine="0"/>
        <w:rPr>
          <w:sz w:val="28"/>
          <w:szCs w:val="16"/>
        </w:rPr>
      </w:pPr>
      <w:r>
        <w:rPr>
          <w:sz w:val="28"/>
          <w:szCs w:val="16"/>
        </w:rPr>
        <w:t>PERSONALITY TRAITS</w:t>
      </w:r>
    </w:p>
    <w:p w:rsidR="005F1001" w:rsidRDefault="005F1001" w:rsidP="005F1001">
      <w:pPr>
        <w:numPr>
          <w:ilvl w:val="0"/>
          <w:numId w:val="4"/>
        </w:numPr>
        <w:spacing w:before="200" w:line="276" w:lineRule="auto"/>
        <w:rPr>
          <w:sz w:val="24"/>
        </w:rPr>
      </w:pPr>
      <w:r>
        <w:rPr>
          <w:sz w:val="24"/>
        </w:rPr>
        <w:t>Energized by challenges &amp; deadlines</w:t>
      </w:r>
    </w:p>
    <w:p w:rsidR="005F1001" w:rsidRDefault="005F1001" w:rsidP="005F1001">
      <w:pPr>
        <w:numPr>
          <w:ilvl w:val="0"/>
          <w:numId w:val="4"/>
        </w:numPr>
        <w:spacing w:line="276" w:lineRule="auto"/>
        <w:rPr>
          <w:sz w:val="24"/>
        </w:rPr>
      </w:pPr>
      <w:r>
        <w:rPr>
          <w:sz w:val="24"/>
        </w:rPr>
        <w:t xml:space="preserve">Dedication to work &amp; team spirit </w:t>
      </w:r>
    </w:p>
    <w:p w:rsidR="00751F11" w:rsidRPr="004A38CB" w:rsidRDefault="005F1001" w:rsidP="00751F11">
      <w:pPr>
        <w:numPr>
          <w:ilvl w:val="0"/>
          <w:numId w:val="4"/>
        </w:numPr>
        <w:spacing w:line="276" w:lineRule="auto"/>
        <w:rPr>
          <w:sz w:val="24"/>
        </w:rPr>
      </w:pPr>
      <w:r>
        <w:rPr>
          <w:sz w:val="24"/>
        </w:rPr>
        <w:t>Objective oriented</w:t>
      </w:r>
    </w:p>
    <w:p w:rsidR="00751F11" w:rsidRDefault="00751F11" w:rsidP="00751F11">
      <w:pPr>
        <w:spacing w:line="276" w:lineRule="auto"/>
        <w:rPr>
          <w:sz w:val="24"/>
        </w:rPr>
      </w:pPr>
    </w:p>
    <w:p w:rsidR="005F1001" w:rsidRDefault="005F1001" w:rsidP="005F1001">
      <w:pPr>
        <w:spacing w:line="276" w:lineRule="auto"/>
        <w:rPr>
          <w:sz w:val="24"/>
        </w:rPr>
      </w:pPr>
    </w:p>
    <w:p w:rsidR="005F1001" w:rsidRPr="00280758" w:rsidRDefault="005F1001" w:rsidP="005F1001">
      <w:pPr>
        <w:pStyle w:val="Tit"/>
        <w:shd w:val="clear" w:color="auto" w:fill="A6A6A6"/>
        <w:spacing w:line="276" w:lineRule="auto"/>
        <w:ind w:left="0" w:right="-155" w:firstLine="0"/>
        <w:rPr>
          <w:szCs w:val="24"/>
        </w:rPr>
      </w:pPr>
      <w:r w:rsidRPr="00280758">
        <w:rPr>
          <w:szCs w:val="24"/>
        </w:rPr>
        <w:t>DECLARATION</w:t>
      </w:r>
    </w:p>
    <w:p w:rsidR="005F1001" w:rsidRDefault="005F1001" w:rsidP="005F1001">
      <w:pPr>
        <w:pStyle w:val="BodyText3"/>
        <w:spacing w:line="276" w:lineRule="auto"/>
        <w:rPr>
          <w:sz w:val="24"/>
        </w:rPr>
      </w:pPr>
      <w:r>
        <w:rPr>
          <w:sz w:val="24"/>
        </w:rPr>
        <w:t xml:space="preserve">I hereby declare that the given above information are true to the best of my knowledge and belief and can be supported with reliable documents when needed. </w:t>
      </w:r>
    </w:p>
    <w:p w:rsidR="005F1001" w:rsidRDefault="005F1001" w:rsidP="005F1001">
      <w:pPr>
        <w:tabs>
          <w:tab w:val="left" w:pos="180"/>
        </w:tabs>
        <w:spacing w:line="276" w:lineRule="auto"/>
        <w:jc w:val="both"/>
        <w:rPr>
          <w:sz w:val="24"/>
          <w:szCs w:val="24"/>
        </w:rPr>
      </w:pPr>
    </w:p>
    <w:p w:rsidR="004A38CB" w:rsidRDefault="004A38CB" w:rsidP="005F1001">
      <w:pPr>
        <w:tabs>
          <w:tab w:val="left" w:pos="180"/>
        </w:tabs>
        <w:spacing w:line="276" w:lineRule="auto"/>
        <w:jc w:val="both"/>
        <w:rPr>
          <w:sz w:val="24"/>
          <w:szCs w:val="24"/>
        </w:rPr>
      </w:pPr>
    </w:p>
    <w:p w:rsidR="005F1001" w:rsidRDefault="005F1001" w:rsidP="005F1001">
      <w:pPr>
        <w:tabs>
          <w:tab w:val="left" w:pos="180"/>
        </w:tabs>
        <w:spacing w:line="276" w:lineRule="auto"/>
        <w:jc w:val="both"/>
        <w:rPr>
          <w:sz w:val="24"/>
          <w:szCs w:val="24"/>
        </w:rPr>
      </w:pPr>
    </w:p>
    <w:p w:rsidR="005F1001" w:rsidRDefault="005F1001" w:rsidP="005F1001">
      <w:pPr>
        <w:tabs>
          <w:tab w:val="left" w:pos="180"/>
        </w:tabs>
        <w:spacing w:line="276" w:lineRule="auto"/>
        <w:jc w:val="both"/>
        <w:rPr>
          <w:b/>
          <w:sz w:val="28"/>
          <w:lang w:val="fr-FR"/>
        </w:rPr>
      </w:pPr>
      <w:r>
        <w:rPr>
          <w:b/>
          <w:sz w:val="28"/>
          <w:lang w:val="fr-FR"/>
        </w:rPr>
        <w:t xml:space="preserve">Date :                                              </w:t>
      </w:r>
      <w:r w:rsidR="00F02544">
        <w:rPr>
          <w:b/>
          <w:sz w:val="28"/>
          <w:lang w:val="fr-FR"/>
        </w:rPr>
        <w:t xml:space="preserve">               </w:t>
      </w:r>
      <w:proofErr w:type="spellStart"/>
      <w:r w:rsidR="00F02544">
        <w:rPr>
          <w:b/>
          <w:sz w:val="28"/>
          <w:lang w:val="fr-FR"/>
        </w:rPr>
        <w:t>Vikash</w:t>
      </w:r>
      <w:proofErr w:type="spellEnd"/>
      <w:r w:rsidR="00F02544">
        <w:rPr>
          <w:b/>
          <w:sz w:val="28"/>
          <w:lang w:val="fr-FR"/>
        </w:rPr>
        <w:t xml:space="preserve"> Kr Singh</w:t>
      </w:r>
      <w:r>
        <w:rPr>
          <w:b/>
          <w:sz w:val="28"/>
          <w:lang w:val="fr-FR"/>
        </w:rPr>
        <w:tab/>
      </w:r>
      <w:r>
        <w:rPr>
          <w:b/>
          <w:sz w:val="28"/>
          <w:lang w:val="fr-FR"/>
        </w:rPr>
        <w:tab/>
      </w:r>
      <w:r>
        <w:rPr>
          <w:b/>
          <w:sz w:val="28"/>
          <w:lang w:val="fr-FR"/>
        </w:rPr>
        <w:tab/>
      </w:r>
    </w:p>
    <w:p w:rsidR="005F1001" w:rsidRDefault="00F160E0" w:rsidP="005F1001">
      <w:pPr>
        <w:tabs>
          <w:tab w:val="left" w:pos="180"/>
        </w:tabs>
        <w:spacing w:line="276" w:lineRule="auto"/>
        <w:jc w:val="both"/>
        <w:rPr>
          <w:b/>
          <w:sz w:val="28"/>
          <w:lang w:val="fr-FR"/>
        </w:rPr>
      </w:pPr>
      <w:r>
        <w:rPr>
          <w:b/>
          <w:sz w:val="28"/>
          <w:lang w:val="fr-FR"/>
        </w:rPr>
        <w:t>Place : Jamshedpur</w:t>
      </w:r>
      <w:r w:rsidR="005F1001">
        <w:rPr>
          <w:b/>
          <w:sz w:val="28"/>
          <w:lang w:val="fr-FR"/>
        </w:rPr>
        <w:t xml:space="preserve">   </w:t>
      </w:r>
    </w:p>
    <w:p w:rsidR="005F1001" w:rsidRDefault="005F1001" w:rsidP="005F1001">
      <w:pPr>
        <w:tabs>
          <w:tab w:val="left" w:pos="180"/>
        </w:tabs>
        <w:spacing w:line="276" w:lineRule="auto"/>
        <w:jc w:val="both"/>
        <w:rPr>
          <w:b/>
          <w:sz w:val="28"/>
          <w:lang w:val="fr-FR"/>
        </w:rPr>
      </w:pPr>
      <w:r>
        <w:rPr>
          <w:b/>
          <w:sz w:val="28"/>
          <w:lang w:val="fr-FR"/>
        </w:rPr>
        <w:t xml:space="preserve">        </w:t>
      </w:r>
    </w:p>
    <w:p w:rsidR="005F1001" w:rsidRDefault="005F1001" w:rsidP="005F1001">
      <w:pPr>
        <w:pStyle w:val="BodyText3"/>
        <w:spacing w:line="276" w:lineRule="auto"/>
        <w:rPr>
          <w:b/>
          <w:i/>
          <w:sz w:val="24"/>
        </w:rPr>
      </w:pPr>
      <w:r>
        <w:rPr>
          <w:b/>
          <w:sz w:val="24"/>
        </w:rPr>
        <w:t xml:space="preserve">Salary Drawn        :     </w:t>
      </w:r>
      <w:proofErr w:type="spellStart"/>
      <w:r w:rsidR="006E5A9A">
        <w:rPr>
          <w:b/>
          <w:i/>
          <w:sz w:val="24"/>
        </w:rPr>
        <w:t>Rs</w:t>
      </w:r>
      <w:proofErr w:type="spellEnd"/>
      <w:r w:rsidR="006E5A9A">
        <w:rPr>
          <w:b/>
          <w:i/>
          <w:sz w:val="24"/>
        </w:rPr>
        <w:t xml:space="preserve"> 6</w:t>
      </w:r>
      <w:r w:rsidR="00F02544">
        <w:rPr>
          <w:b/>
          <w:i/>
          <w:sz w:val="24"/>
        </w:rPr>
        <w:t xml:space="preserve">.1 </w:t>
      </w:r>
      <w:r w:rsidR="00F160E0">
        <w:rPr>
          <w:b/>
          <w:i/>
          <w:sz w:val="24"/>
        </w:rPr>
        <w:t>lacks</w:t>
      </w:r>
      <w:r>
        <w:rPr>
          <w:b/>
          <w:i/>
          <w:sz w:val="24"/>
        </w:rPr>
        <w:t xml:space="preserve"> CTC per annum</w:t>
      </w:r>
    </w:p>
    <w:p w:rsidR="005F1001" w:rsidRPr="000C5CE8" w:rsidRDefault="005F1001" w:rsidP="005F1001">
      <w:pPr>
        <w:pStyle w:val="BodyText3"/>
        <w:spacing w:line="276" w:lineRule="auto"/>
        <w:rPr>
          <w:lang w:val="fr-FR"/>
        </w:rPr>
      </w:pPr>
      <w:r>
        <w:rPr>
          <w:b/>
          <w:sz w:val="24"/>
        </w:rPr>
        <w:t xml:space="preserve">Salary Expected    :    </w:t>
      </w:r>
      <w:proofErr w:type="spellStart"/>
      <w:r w:rsidR="00FE3954">
        <w:rPr>
          <w:b/>
          <w:i/>
          <w:sz w:val="24"/>
        </w:rPr>
        <w:t>Rs</w:t>
      </w:r>
      <w:proofErr w:type="spellEnd"/>
      <w:r w:rsidR="00FE3954">
        <w:rPr>
          <w:b/>
          <w:i/>
          <w:sz w:val="24"/>
        </w:rPr>
        <w:t xml:space="preserve"> </w:t>
      </w:r>
      <w:r w:rsidR="009902FA">
        <w:rPr>
          <w:b/>
          <w:i/>
          <w:sz w:val="24"/>
        </w:rPr>
        <w:t>8</w:t>
      </w:r>
      <w:bookmarkStart w:id="0" w:name="_GoBack"/>
      <w:bookmarkEnd w:id="0"/>
      <w:r w:rsidR="009902FA">
        <w:rPr>
          <w:b/>
          <w:i/>
          <w:sz w:val="24"/>
        </w:rPr>
        <w:t>.</w:t>
      </w:r>
      <w:r w:rsidR="00CF313A">
        <w:rPr>
          <w:b/>
          <w:i/>
          <w:sz w:val="24"/>
        </w:rPr>
        <w:t>0</w:t>
      </w:r>
      <w:r w:rsidR="00F160E0" w:rsidRPr="0075497B">
        <w:rPr>
          <w:b/>
          <w:i/>
          <w:sz w:val="24"/>
        </w:rPr>
        <w:t>lacks</w:t>
      </w:r>
      <w:r>
        <w:rPr>
          <w:b/>
          <w:sz w:val="24"/>
        </w:rPr>
        <w:t xml:space="preserve"> </w:t>
      </w:r>
      <w:r>
        <w:rPr>
          <w:b/>
          <w:i/>
          <w:sz w:val="24"/>
        </w:rPr>
        <w:t>Negotiable</w:t>
      </w:r>
      <w:r>
        <w:rPr>
          <w:lang w:val="fr-FR"/>
        </w:rPr>
        <w:t xml:space="preserve">                                                                                                                                       </w:t>
      </w:r>
    </w:p>
    <w:p w:rsidR="00814146" w:rsidRDefault="00814146"/>
    <w:sectPr w:rsidR="00814146" w:rsidSect="002776AE">
      <w:headerReference w:type="default" r:id="rId8"/>
      <w:pgSz w:w="12240" w:h="15840"/>
      <w:pgMar w:top="-389" w:right="1800" w:bottom="180" w:left="1800" w:header="720" w:footer="114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FCF" w:rsidRDefault="00AB2FCF" w:rsidP="0056017D">
      <w:r>
        <w:separator/>
      </w:r>
    </w:p>
  </w:endnote>
  <w:endnote w:type="continuationSeparator" w:id="0">
    <w:p w:rsidR="00AB2FCF" w:rsidRDefault="00AB2FCF" w:rsidP="00560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FCF" w:rsidRDefault="00AB2FCF" w:rsidP="0056017D">
      <w:r>
        <w:separator/>
      </w:r>
    </w:p>
  </w:footnote>
  <w:footnote w:type="continuationSeparator" w:id="0">
    <w:p w:rsidR="00AB2FCF" w:rsidRDefault="00AB2FCF" w:rsidP="005601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3B4" w:rsidRDefault="00AB2FCF">
    <w:pPr>
      <w:pStyle w:val="Header"/>
    </w:pPr>
  </w:p>
  <w:p w:rsidR="00A403B4" w:rsidRDefault="00AB2FCF">
    <w:pPr>
      <w:pStyle w:val="Header"/>
    </w:pPr>
  </w:p>
  <w:p w:rsidR="00A403B4" w:rsidRDefault="00AB2FCF">
    <w:pPr>
      <w:pStyle w:val="Header"/>
    </w:pPr>
  </w:p>
  <w:p w:rsidR="00A403B4" w:rsidRDefault="00AB2F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388"/>
        </w:tabs>
        <w:ind w:left="388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/>
        <w:sz w:val="24"/>
      </w:r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">
    <w:nsid w:val="00000006"/>
    <w:multiLevelType w:val="single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5">
    <w:nsid w:val="00000007"/>
    <w:multiLevelType w:val="single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6">
    <w:nsid w:val="111B5BB1"/>
    <w:multiLevelType w:val="hybridMultilevel"/>
    <w:tmpl w:val="AF9C6A6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F602238"/>
    <w:multiLevelType w:val="hybridMultilevel"/>
    <w:tmpl w:val="FDC88C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DF7C4C"/>
    <w:multiLevelType w:val="hybridMultilevel"/>
    <w:tmpl w:val="696EFCE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67F2EBA"/>
    <w:multiLevelType w:val="hybridMultilevel"/>
    <w:tmpl w:val="A1082B02"/>
    <w:lvl w:ilvl="0" w:tplc="4009000B">
      <w:start w:val="1"/>
      <w:numFmt w:val="bullet"/>
      <w:lvlText w:val=""/>
      <w:lvlJc w:val="left"/>
      <w:pPr>
        <w:ind w:left="38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001"/>
    <w:rsid w:val="00027CFC"/>
    <w:rsid w:val="00046871"/>
    <w:rsid w:val="00053BD6"/>
    <w:rsid w:val="000834CB"/>
    <w:rsid w:val="0009548C"/>
    <w:rsid w:val="000A62C6"/>
    <w:rsid w:val="000B680A"/>
    <w:rsid w:val="000F5530"/>
    <w:rsid w:val="0015316B"/>
    <w:rsid w:val="00173C99"/>
    <w:rsid w:val="001F1D49"/>
    <w:rsid w:val="001F2240"/>
    <w:rsid w:val="00206786"/>
    <w:rsid w:val="002126CB"/>
    <w:rsid w:val="00237CDC"/>
    <w:rsid w:val="00256FE0"/>
    <w:rsid w:val="00270001"/>
    <w:rsid w:val="00285AF8"/>
    <w:rsid w:val="002B1497"/>
    <w:rsid w:val="002B52CD"/>
    <w:rsid w:val="002C09F8"/>
    <w:rsid w:val="002D3100"/>
    <w:rsid w:val="003114DF"/>
    <w:rsid w:val="00314A15"/>
    <w:rsid w:val="00334FE7"/>
    <w:rsid w:val="0036240F"/>
    <w:rsid w:val="003746FD"/>
    <w:rsid w:val="00385198"/>
    <w:rsid w:val="0039179B"/>
    <w:rsid w:val="00393480"/>
    <w:rsid w:val="003C2EE5"/>
    <w:rsid w:val="003E5AB5"/>
    <w:rsid w:val="0042399D"/>
    <w:rsid w:val="004334F4"/>
    <w:rsid w:val="00435856"/>
    <w:rsid w:val="0045197D"/>
    <w:rsid w:val="00453DD2"/>
    <w:rsid w:val="00465900"/>
    <w:rsid w:val="00496E51"/>
    <w:rsid w:val="004A38CB"/>
    <w:rsid w:val="004C1FF0"/>
    <w:rsid w:val="004C3A61"/>
    <w:rsid w:val="004F4002"/>
    <w:rsid w:val="004F59BE"/>
    <w:rsid w:val="00505790"/>
    <w:rsid w:val="00513CAC"/>
    <w:rsid w:val="005179A0"/>
    <w:rsid w:val="005558AC"/>
    <w:rsid w:val="00557A09"/>
    <w:rsid w:val="0056017D"/>
    <w:rsid w:val="00580DB5"/>
    <w:rsid w:val="005D35B2"/>
    <w:rsid w:val="005D51DA"/>
    <w:rsid w:val="005F1001"/>
    <w:rsid w:val="005F6A9E"/>
    <w:rsid w:val="00612311"/>
    <w:rsid w:val="00613F09"/>
    <w:rsid w:val="00627C86"/>
    <w:rsid w:val="0066313F"/>
    <w:rsid w:val="00674FEB"/>
    <w:rsid w:val="00692FCA"/>
    <w:rsid w:val="006A1849"/>
    <w:rsid w:val="006B00B0"/>
    <w:rsid w:val="006B0295"/>
    <w:rsid w:val="006C1918"/>
    <w:rsid w:val="006D0C17"/>
    <w:rsid w:val="006D222C"/>
    <w:rsid w:val="006E32E2"/>
    <w:rsid w:val="006E5A9A"/>
    <w:rsid w:val="006F06D3"/>
    <w:rsid w:val="00706233"/>
    <w:rsid w:val="00714A2D"/>
    <w:rsid w:val="007350DC"/>
    <w:rsid w:val="00751F11"/>
    <w:rsid w:val="00757F51"/>
    <w:rsid w:val="00764FA9"/>
    <w:rsid w:val="00771405"/>
    <w:rsid w:val="00771CDD"/>
    <w:rsid w:val="00774A07"/>
    <w:rsid w:val="00814146"/>
    <w:rsid w:val="008169CE"/>
    <w:rsid w:val="0085462D"/>
    <w:rsid w:val="008D1A5A"/>
    <w:rsid w:val="008E12A3"/>
    <w:rsid w:val="008E40FD"/>
    <w:rsid w:val="00973962"/>
    <w:rsid w:val="00976D8E"/>
    <w:rsid w:val="009902FA"/>
    <w:rsid w:val="00996D40"/>
    <w:rsid w:val="009B5B02"/>
    <w:rsid w:val="009E01F6"/>
    <w:rsid w:val="009E10C5"/>
    <w:rsid w:val="009E2E24"/>
    <w:rsid w:val="00A07588"/>
    <w:rsid w:val="00A22CBC"/>
    <w:rsid w:val="00A31E13"/>
    <w:rsid w:val="00A376F2"/>
    <w:rsid w:val="00A84B97"/>
    <w:rsid w:val="00AB2005"/>
    <w:rsid w:val="00AB2FCF"/>
    <w:rsid w:val="00B50CA7"/>
    <w:rsid w:val="00B801D7"/>
    <w:rsid w:val="00B86FEF"/>
    <w:rsid w:val="00BB6BEA"/>
    <w:rsid w:val="00BC2CEB"/>
    <w:rsid w:val="00C02B27"/>
    <w:rsid w:val="00C0648D"/>
    <w:rsid w:val="00C17E6A"/>
    <w:rsid w:val="00C5313B"/>
    <w:rsid w:val="00C54B0B"/>
    <w:rsid w:val="00C608BE"/>
    <w:rsid w:val="00C87EE6"/>
    <w:rsid w:val="00C9075D"/>
    <w:rsid w:val="00CA101D"/>
    <w:rsid w:val="00CD6686"/>
    <w:rsid w:val="00CF313A"/>
    <w:rsid w:val="00D7089A"/>
    <w:rsid w:val="00D749F2"/>
    <w:rsid w:val="00D82174"/>
    <w:rsid w:val="00D87117"/>
    <w:rsid w:val="00D926C1"/>
    <w:rsid w:val="00D938D2"/>
    <w:rsid w:val="00DE6531"/>
    <w:rsid w:val="00DF5DE1"/>
    <w:rsid w:val="00E00758"/>
    <w:rsid w:val="00E03EEB"/>
    <w:rsid w:val="00ED4B33"/>
    <w:rsid w:val="00EE6DD9"/>
    <w:rsid w:val="00F02544"/>
    <w:rsid w:val="00F14E60"/>
    <w:rsid w:val="00F160E0"/>
    <w:rsid w:val="00F308AA"/>
    <w:rsid w:val="00FA2407"/>
    <w:rsid w:val="00FE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00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5F1001"/>
    <w:pPr>
      <w:keepNext/>
      <w:numPr>
        <w:numId w:val="1"/>
      </w:numPr>
      <w:outlineLvl w:val="0"/>
    </w:pPr>
    <w:rPr>
      <w:b/>
      <w:i/>
      <w:u w:val="single"/>
    </w:rPr>
  </w:style>
  <w:style w:type="paragraph" w:styleId="Heading8">
    <w:name w:val="heading 8"/>
    <w:basedOn w:val="Normal"/>
    <w:next w:val="Normal"/>
    <w:link w:val="Heading8Char"/>
    <w:qFormat/>
    <w:rsid w:val="005F1001"/>
    <w:pPr>
      <w:keepNext/>
      <w:numPr>
        <w:ilvl w:val="7"/>
        <w:numId w:val="1"/>
      </w:numPr>
      <w:shd w:val="clear" w:color="auto" w:fill="DFDFDF"/>
      <w:ind w:left="-270" w:right="450" w:firstLine="270"/>
      <w:jc w:val="center"/>
      <w:outlineLvl w:val="7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1001"/>
    <w:rPr>
      <w:rFonts w:ascii="Times New Roman" w:eastAsia="Times New Roman" w:hAnsi="Times New Roman" w:cs="Times New Roman"/>
      <w:b/>
      <w:i/>
      <w:sz w:val="20"/>
      <w:szCs w:val="20"/>
      <w:u w:val="single"/>
      <w:lang w:val="en-US" w:eastAsia="ar-SA"/>
    </w:rPr>
  </w:style>
  <w:style w:type="character" w:customStyle="1" w:styleId="Heading8Char">
    <w:name w:val="Heading 8 Char"/>
    <w:basedOn w:val="DefaultParagraphFont"/>
    <w:link w:val="Heading8"/>
    <w:rsid w:val="005F1001"/>
    <w:rPr>
      <w:rFonts w:ascii="Times New Roman" w:eastAsia="Times New Roman" w:hAnsi="Times New Roman" w:cs="Times New Roman"/>
      <w:b/>
      <w:sz w:val="28"/>
      <w:szCs w:val="20"/>
      <w:shd w:val="clear" w:color="auto" w:fill="DFDFDF"/>
      <w:lang w:val="en-US" w:eastAsia="ar-SA"/>
    </w:rPr>
  </w:style>
  <w:style w:type="character" w:styleId="Hyperlink">
    <w:name w:val="Hyperlink"/>
    <w:rsid w:val="005F1001"/>
    <w:rPr>
      <w:color w:val="0000FF"/>
      <w:u w:val="single"/>
    </w:rPr>
  </w:style>
  <w:style w:type="paragraph" w:customStyle="1" w:styleId="Tit">
    <w:name w:val="Tit"/>
    <w:basedOn w:val="Normal"/>
    <w:rsid w:val="005F1001"/>
    <w:pPr>
      <w:pBdr>
        <w:bottom w:val="single" w:sz="4" w:space="2" w:color="000000"/>
      </w:pBdr>
      <w:shd w:val="clear" w:color="auto" w:fill="F2F2F2"/>
      <w:spacing w:after="120"/>
      <w:ind w:left="851" w:right="-360" w:hanging="851"/>
    </w:pPr>
    <w:rPr>
      <w:b/>
      <w:sz w:val="24"/>
    </w:rPr>
  </w:style>
  <w:style w:type="paragraph" w:customStyle="1" w:styleId="Nome">
    <w:name w:val="Nome"/>
    <w:basedOn w:val="Normal"/>
    <w:rsid w:val="005F1001"/>
    <w:pPr>
      <w:ind w:left="426" w:hanging="426"/>
    </w:pPr>
    <w:rPr>
      <w:b/>
      <w:sz w:val="28"/>
    </w:rPr>
  </w:style>
  <w:style w:type="paragraph" w:styleId="NormalWeb">
    <w:name w:val="Normal (Web)"/>
    <w:basedOn w:val="Normal"/>
    <w:rsid w:val="005F1001"/>
    <w:pPr>
      <w:spacing w:before="280" w:after="280"/>
    </w:pPr>
    <w:rPr>
      <w:sz w:val="24"/>
      <w:szCs w:val="24"/>
    </w:rPr>
  </w:style>
  <w:style w:type="paragraph" w:styleId="Header">
    <w:name w:val="header"/>
    <w:basedOn w:val="Normal"/>
    <w:link w:val="HeaderChar"/>
    <w:rsid w:val="005F10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F1001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BodyText3">
    <w:name w:val="Body Text 3"/>
    <w:basedOn w:val="Normal"/>
    <w:link w:val="BodyText3Char"/>
    <w:rsid w:val="005F1001"/>
    <w:pPr>
      <w:spacing w:line="360" w:lineRule="auto"/>
    </w:pPr>
    <w:rPr>
      <w:sz w:val="22"/>
      <w:szCs w:val="24"/>
    </w:rPr>
  </w:style>
  <w:style w:type="character" w:customStyle="1" w:styleId="BodyText3Char">
    <w:name w:val="Body Text 3 Char"/>
    <w:basedOn w:val="DefaultParagraphFont"/>
    <w:link w:val="BodyText3"/>
    <w:rsid w:val="005F1001"/>
    <w:rPr>
      <w:rFonts w:ascii="Times New Roman" w:eastAsia="Times New Roman" w:hAnsi="Times New Roman" w:cs="Times New Roman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4358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00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5F1001"/>
    <w:pPr>
      <w:keepNext/>
      <w:numPr>
        <w:numId w:val="1"/>
      </w:numPr>
      <w:outlineLvl w:val="0"/>
    </w:pPr>
    <w:rPr>
      <w:b/>
      <w:i/>
      <w:u w:val="single"/>
    </w:rPr>
  </w:style>
  <w:style w:type="paragraph" w:styleId="Heading8">
    <w:name w:val="heading 8"/>
    <w:basedOn w:val="Normal"/>
    <w:next w:val="Normal"/>
    <w:link w:val="Heading8Char"/>
    <w:qFormat/>
    <w:rsid w:val="005F1001"/>
    <w:pPr>
      <w:keepNext/>
      <w:numPr>
        <w:ilvl w:val="7"/>
        <w:numId w:val="1"/>
      </w:numPr>
      <w:shd w:val="clear" w:color="auto" w:fill="DFDFDF"/>
      <w:ind w:left="-270" w:right="450" w:firstLine="270"/>
      <w:jc w:val="center"/>
      <w:outlineLvl w:val="7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1001"/>
    <w:rPr>
      <w:rFonts w:ascii="Times New Roman" w:eastAsia="Times New Roman" w:hAnsi="Times New Roman" w:cs="Times New Roman"/>
      <w:b/>
      <w:i/>
      <w:sz w:val="20"/>
      <w:szCs w:val="20"/>
      <w:u w:val="single"/>
      <w:lang w:val="en-US" w:eastAsia="ar-SA"/>
    </w:rPr>
  </w:style>
  <w:style w:type="character" w:customStyle="1" w:styleId="Heading8Char">
    <w:name w:val="Heading 8 Char"/>
    <w:basedOn w:val="DefaultParagraphFont"/>
    <w:link w:val="Heading8"/>
    <w:rsid w:val="005F1001"/>
    <w:rPr>
      <w:rFonts w:ascii="Times New Roman" w:eastAsia="Times New Roman" w:hAnsi="Times New Roman" w:cs="Times New Roman"/>
      <w:b/>
      <w:sz w:val="28"/>
      <w:szCs w:val="20"/>
      <w:shd w:val="clear" w:color="auto" w:fill="DFDFDF"/>
      <w:lang w:val="en-US" w:eastAsia="ar-SA"/>
    </w:rPr>
  </w:style>
  <w:style w:type="character" w:styleId="Hyperlink">
    <w:name w:val="Hyperlink"/>
    <w:rsid w:val="005F1001"/>
    <w:rPr>
      <w:color w:val="0000FF"/>
      <w:u w:val="single"/>
    </w:rPr>
  </w:style>
  <w:style w:type="paragraph" w:customStyle="1" w:styleId="Tit">
    <w:name w:val="Tit"/>
    <w:basedOn w:val="Normal"/>
    <w:rsid w:val="005F1001"/>
    <w:pPr>
      <w:pBdr>
        <w:bottom w:val="single" w:sz="4" w:space="2" w:color="000000"/>
      </w:pBdr>
      <w:shd w:val="clear" w:color="auto" w:fill="F2F2F2"/>
      <w:spacing w:after="120"/>
      <w:ind w:left="851" w:right="-360" w:hanging="851"/>
    </w:pPr>
    <w:rPr>
      <w:b/>
      <w:sz w:val="24"/>
    </w:rPr>
  </w:style>
  <w:style w:type="paragraph" w:customStyle="1" w:styleId="Nome">
    <w:name w:val="Nome"/>
    <w:basedOn w:val="Normal"/>
    <w:rsid w:val="005F1001"/>
    <w:pPr>
      <w:ind w:left="426" w:hanging="426"/>
    </w:pPr>
    <w:rPr>
      <w:b/>
      <w:sz w:val="28"/>
    </w:rPr>
  </w:style>
  <w:style w:type="paragraph" w:styleId="NormalWeb">
    <w:name w:val="Normal (Web)"/>
    <w:basedOn w:val="Normal"/>
    <w:rsid w:val="005F1001"/>
    <w:pPr>
      <w:spacing w:before="280" w:after="280"/>
    </w:pPr>
    <w:rPr>
      <w:sz w:val="24"/>
      <w:szCs w:val="24"/>
    </w:rPr>
  </w:style>
  <w:style w:type="paragraph" w:styleId="Header">
    <w:name w:val="header"/>
    <w:basedOn w:val="Normal"/>
    <w:link w:val="HeaderChar"/>
    <w:rsid w:val="005F10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F1001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BodyText3">
    <w:name w:val="Body Text 3"/>
    <w:basedOn w:val="Normal"/>
    <w:link w:val="BodyText3Char"/>
    <w:rsid w:val="005F1001"/>
    <w:pPr>
      <w:spacing w:line="360" w:lineRule="auto"/>
    </w:pPr>
    <w:rPr>
      <w:sz w:val="22"/>
      <w:szCs w:val="24"/>
    </w:rPr>
  </w:style>
  <w:style w:type="character" w:customStyle="1" w:styleId="BodyText3Char">
    <w:name w:val="Body Text 3 Char"/>
    <w:basedOn w:val="DefaultParagraphFont"/>
    <w:link w:val="BodyText3"/>
    <w:rsid w:val="005F1001"/>
    <w:rPr>
      <w:rFonts w:ascii="Times New Roman" w:eastAsia="Times New Roman" w:hAnsi="Times New Roman" w:cs="Times New Roman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435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Vikash Singh</cp:lastModifiedBy>
  <cp:revision>11</cp:revision>
  <dcterms:created xsi:type="dcterms:W3CDTF">2015-06-26T14:39:00Z</dcterms:created>
  <dcterms:modified xsi:type="dcterms:W3CDTF">2015-08-13T17:19:00Z</dcterms:modified>
</cp:coreProperties>
</file>