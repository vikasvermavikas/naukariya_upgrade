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91B770" w14:textId="77777777" w:rsidR="00610B1B" w:rsidRDefault="00610B1B" w:rsidP="00737757">
      <w:pPr>
        <w:pStyle w:val="Title"/>
      </w:pPr>
    </w:p>
    <w:p w14:paraId="4CC5751B" w14:textId="1771C128" w:rsidR="002307F3" w:rsidRPr="008620ED" w:rsidRDefault="00610B1B" w:rsidP="00737757">
      <w:pPr>
        <w:pStyle w:val="Title"/>
        <w:rPr>
          <w:rFonts w:asciiTheme="minorHAnsi" w:hAnsiTheme="minorHAnsi" w:cstheme="minorHAnsi"/>
          <w:sz w:val="32"/>
        </w:rPr>
      </w:pPr>
      <w:r w:rsidRPr="008620ED">
        <w:rPr>
          <w:rFonts w:asciiTheme="minorHAnsi" w:hAnsiTheme="minorHAnsi" w:cstheme="minorHAnsi"/>
          <w:sz w:val="32"/>
        </w:rPr>
        <w:t>Jebin Cherian</w:t>
      </w:r>
    </w:p>
    <w:p w14:paraId="4BC3305D" w14:textId="7C721F9C" w:rsidR="002307F3" w:rsidRDefault="000C4201">
      <w:pPr>
        <w:pStyle w:val="Heading1"/>
        <w:ind w:right="-360"/>
        <w:rPr>
          <w:rFonts w:ascii="Times New Roman" w:hAnsi="Times New Roman"/>
          <w:sz w:val="22"/>
          <w:szCs w:val="22"/>
          <w:u w:val="single"/>
        </w:rPr>
      </w:pPr>
      <w:r>
        <w:tab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31"/>
        <w:gridCol w:w="3550"/>
        <w:gridCol w:w="1849"/>
        <w:gridCol w:w="3625"/>
      </w:tblGrid>
      <w:tr w:rsidR="002307F3" w14:paraId="6209670B" w14:textId="77777777" w:rsidTr="00737757">
        <w:trPr>
          <w:trHeight w:val="254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9A303BF" w14:textId="77777777" w:rsidR="002307F3" w:rsidRPr="008620ED" w:rsidRDefault="002307F3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szCs w:val="22"/>
              </w:rPr>
              <w:t>Address:</w:t>
            </w:r>
          </w:p>
        </w:tc>
        <w:tc>
          <w:tcPr>
            <w:tcW w:w="3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19B70AF" w14:textId="77777777" w:rsidR="002307F3" w:rsidRPr="008620ED" w:rsidRDefault="002307F3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8620ED">
              <w:rPr>
                <w:rFonts w:asciiTheme="minorHAnsi" w:hAnsiTheme="minorHAnsi" w:cstheme="minorHAnsi"/>
                <w:szCs w:val="22"/>
              </w:rPr>
              <w:t>B-72 / 725, M.I.G. Colony,</w:t>
            </w:r>
          </w:p>
          <w:p w14:paraId="09884EC9" w14:textId="77777777" w:rsidR="002307F3" w:rsidRDefault="002307F3">
            <w:pPr>
              <w:rPr>
                <w:sz w:val="22"/>
                <w:szCs w:val="22"/>
              </w:rPr>
            </w:pPr>
            <w:r w:rsidRPr="008620ED">
              <w:rPr>
                <w:rFonts w:asciiTheme="minorHAnsi" w:hAnsiTheme="minorHAnsi" w:cstheme="minorHAnsi"/>
                <w:szCs w:val="22"/>
              </w:rPr>
              <w:t>Bandra (E), Mumbai 400051</w:t>
            </w:r>
          </w:p>
        </w:tc>
        <w:tc>
          <w:tcPr>
            <w:tcW w:w="1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4DA205A" w14:textId="77777777" w:rsidR="002307F3" w:rsidRPr="008620ED" w:rsidRDefault="002307F3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szCs w:val="22"/>
              </w:rPr>
              <w:t>DOB:</w:t>
            </w:r>
            <w:r w:rsidRPr="008620E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D77C93D" w14:textId="77777777" w:rsidR="002307F3" w:rsidRPr="008620ED" w:rsidRDefault="002307F3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8620ED">
              <w:rPr>
                <w:rFonts w:asciiTheme="minorHAnsi" w:hAnsiTheme="minorHAnsi" w:cstheme="minorHAnsi"/>
                <w:szCs w:val="22"/>
              </w:rPr>
              <w:t>4 August 1987</w:t>
            </w:r>
          </w:p>
        </w:tc>
      </w:tr>
      <w:tr w:rsidR="00610B1B" w14:paraId="4D8B9115" w14:textId="77777777" w:rsidTr="00737757">
        <w:trPr>
          <w:trHeight w:val="270"/>
        </w:trPr>
        <w:tc>
          <w:tcPr>
            <w:tcW w:w="12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D0FF646" w14:textId="4F41FB7D" w:rsidR="00610B1B" w:rsidRPr="008620ED" w:rsidRDefault="00610B1B">
            <w:p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szCs w:val="22"/>
              </w:rPr>
              <w:t>Email:</w:t>
            </w:r>
          </w:p>
        </w:tc>
        <w:tc>
          <w:tcPr>
            <w:tcW w:w="3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FB869C6" w14:textId="3159C29A" w:rsidR="00610B1B" w:rsidRPr="008620ED" w:rsidRDefault="00E8420C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hyperlink r:id="rId8" w:history="1">
              <w:r w:rsidR="00610B1B" w:rsidRPr="008620ED">
                <w:rPr>
                  <w:rStyle w:val="Hyperlink"/>
                  <w:rFonts w:asciiTheme="minorHAnsi" w:hAnsiTheme="minorHAnsi" w:cstheme="minorHAnsi"/>
                  <w:szCs w:val="22"/>
                  <w:u w:val="none"/>
                </w:rPr>
                <w:t>jebin_cherian@yahoo.co.in</w:t>
              </w:r>
            </w:hyperlink>
          </w:p>
        </w:tc>
        <w:tc>
          <w:tcPr>
            <w:tcW w:w="18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C389AFE" w14:textId="208CF862" w:rsidR="00610B1B" w:rsidRPr="008620ED" w:rsidRDefault="00610B1B">
            <w:pPr>
              <w:snapToGrid w:val="0"/>
              <w:rPr>
                <w:rFonts w:asciiTheme="minorHAnsi" w:hAnsiTheme="minorHAnsi" w:cstheme="minorHAnsi"/>
                <w:b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szCs w:val="22"/>
              </w:rPr>
              <w:t>Contact No:</w:t>
            </w:r>
          </w:p>
        </w:tc>
        <w:tc>
          <w:tcPr>
            <w:tcW w:w="3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D4D4875" w14:textId="7778B2D6" w:rsidR="00610B1B" w:rsidRPr="008620ED" w:rsidRDefault="00610B1B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620ED">
              <w:rPr>
                <w:rFonts w:asciiTheme="minorHAnsi" w:hAnsiTheme="minorHAnsi" w:cstheme="minorHAnsi"/>
                <w:szCs w:val="22"/>
              </w:rPr>
              <w:t>9869324233</w:t>
            </w:r>
            <w:r w:rsidR="005D0E86">
              <w:rPr>
                <w:rFonts w:asciiTheme="minorHAnsi" w:hAnsiTheme="minorHAnsi" w:cstheme="minorHAnsi"/>
                <w:szCs w:val="22"/>
              </w:rPr>
              <w:t xml:space="preserve"> / 7977514686</w:t>
            </w:r>
          </w:p>
        </w:tc>
      </w:tr>
    </w:tbl>
    <w:p w14:paraId="08158567" w14:textId="77777777" w:rsidR="002307F3" w:rsidRDefault="002307F3">
      <w:pPr>
        <w:jc w:val="both"/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93"/>
      </w:tblGrid>
      <w:tr w:rsidR="002307F3" w14:paraId="4E28230E" w14:textId="77777777" w:rsidTr="23AA2E3B">
        <w:tc>
          <w:tcPr>
            <w:tcW w:w="10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E5E5"/>
          </w:tcPr>
          <w:p w14:paraId="14D27B15" w14:textId="77777777" w:rsidR="002307F3" w:rsidRPr="008620ED" w:rsidRDefault="002307F3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bCs/>
                <w:szCs w:val="22"/>
              </w:rPr>
              <w:t xml:space="preserve">Work Experience: </w:t>
            </w:r>
          </w:p>
        </w:tc>
      </w:tr>
    </w:tbl>
    <w:p w14:paraId="7C940518" w14:textId="77B42089" w:rsidR="23AA2E3B" w:rsidRPr="008620ED" w:rsidRDefault="00E855BE" w:rsidP="23AA2E3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Cs w:val="22"/>
        </w:rPr>
      </w:pPr>
      <w:r w:rsidRPr="008620ED">
        <w:rPr>
          <w:rFonts w:asciiTheme="minorHAnsi" w:hAnsiTheme="minorHAnsi" w:cstheme="minorHAnsi"/>
          <w:b/>
          <w:bCs/>
          <w:szCs w:val="22"/>
        </w:rPr>
        <w:t>Business Analyst, Matrix3D Infocom Pvt. Ltd.</w:t>
      </w:r>
      <w:r w:rsidR="23AA2E3B" w:rsidRPr="008620ED">
        <w:rPr>
          <w:rFonts w:asciiTheme="minorHAnsi" w:hAnsiTheme="minorHAnsi" w:cstheme="minorHAnsi"/>
          <w:b/>
          <w:bCs/>
          <w:szCs w:val="22"/>
        </w:rPr>
        <w:t xml:space="preserve">                                                      </w:t>
      </w:r>
      <w:r w:rsidRPr="008620ED">
        <w:rPr>
          <w:rFonts w:asciiTheme="minorHAnsi" w:hAnsiTheme="minorHAnsi" w:cstheme="minorHAnsi"/>
          <w:b/>
          <w:bCs/>
          <w:szCs w:val="22"/>
        </w:rPr>
        <w:t xml:space="preserve">              </w:t>
      </w:r>
      <w:r w:rsidR="23AA2E3B" w:rsidRPr="008620ED">
        <w:rPr>
          <w:rFonts w:asciiTheme="minorHAnsi" w:hAnsiTheme="minorHAnsi" w:cstheme="minorHAnsi"/>
          <w:b/>
          <w:bCs/>
          <w:szCs w:val="22"/>
        </w:rPr>
        <w:t>(March 2016 -     )</w:t>
      </w:r>
    </w:p>
    <w:p w14:paraId="7A264E1A" w14:textId="64822965" w:rsidR="23AA2E3B" w:rsidRPr="008620ED" w:rsidRDefault="23AA2E3B" w:rsidP="23AA2E3B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620ED">
        <w:rPr>
          <w:rFonts w:asciiTheme="minorHAnsi" w:hAnsiTheme="minorHAnsi" w:cstheme="minorHAnsi"/>
          <w:b/>
          <w:bCs/>
          <w:i/>
          <w:iCs/>
          <w:szCs w:val="22"/>
        </w:rPr>
        <w:t>Responsibilities</w:t>
      </w:r>
      <w:r w:rsidRPr="008620ED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707B0186" w14:textId="04C9BBB6" w:rsidR="00183868" w:rsidRPr="008620ED" w:rsidRDefault="00183868" w:rsidP="23AA2E3B">
      <w:pPr>
        <w:ind w:left="360"/>
        <w:jc w:val="both"/>
        <w:rPr>
          <w:rFonts w:asciiTheme="minorHAnsi" w:hAnsiTheme="minorHAnsi" w:cstheme="minorHAnsi"/>
        </w:rPr>
      </w:pPr>
      <w:r w:rsidRPr="008620ED">
        <w:rPr>
          <w:rFonts w:asciiTheme="minorHAnsi" w:hAnsiTheme="minorHAnsi" w:cstheme="minorHAnsi"/>
        </w:rPr>
        <w:t>Leading</w:t>
      </w:r>
      <w:r w:rsidR="003B30AB">
        <w:rPr>
          <w:rFonts w:asciiTheme="minorHAnsi" w:hAnsiTheme="minorHAnsi" w:cstheme="minorHAnsi"/>
        </w:rPr>
        <w:t xml:space="preserve"> and d</w:t>
      </w:r>
      <w:r w:rsidR="00B14900" w:rsidRPr="008620ED">
        <w:rPr>
          <w:rFonts w:asciiTheme="minorHAnsi" w:hAnsiTheme="minorHAnsi" w:cstheme="minorHAnsi"/>
        </w:rPr>
        <w:t>irecting a team of</w:t>
      </w:r>
      <w:r w:rsidRPr="008620ED">
        <w:rPr>
          <w:rFonts w:asciiTheme="minorHAnsi" w:hAnsiTheme="minorHAnsi" w:cstheme="minorHAnsi"/>
        </w:rPr>
        <w:t xml:space="preserve"> Software Develop</w:t>
      </w:r>
      <w:r w:rsidR="00B14900" w:rsidRPr="008620ED">
        <w:rPr>
          <w:rFonts w:asciiTheme="minorHAnsi" w:hAnsiTheme="minorHAnsi" w:cstheme="minorHAnsi"/>
        </w:rPr>
        <w:t>ers</w:t>
      </w:r>
    </w:p>
    <w:p w14:paraId="610A0B38" w14:textId="12F161D1" w:rsidR="003C1F67" w:rsidRPr="008620ED" w:rsidRDefault="003C1F67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Currently leading a Process Reengineering project for a leading Qualitative Market Research company with special emphasis on Collaboration and Productivity</w:t>
      </w:r>
    </w:p>
    <w:p w14:paraId="51423956" w14:textId="6A28F646" w:rsidR="00851DF9" w:rsidRDefault="00851DF9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Interact with Clients and their representatives to understand the current situation</w:t>
      </w:r>
    </w:p>
    <w:p w14:paraId="407CBC3D" w14:textId="7BBB4C5F" w:rsidR="00815807" w:rsidRDefault="006C61D1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Conduct sessions and meetings with the stakeholders from the Client’s team to build </w:t>
      </w:r>
      <w:r w:rsidR="00D312BA">
        <w:rPr>
          <w:rFonts w:asciiTheme="minorHAnsi" w:hAnsiTheme="minorHAnsi" w:cstheme="minorHAnsi"/>
          <w:szCs w:val="22"/>
        </w:rPr>
        <w:t>a current state’ process model</w:t>
      </w:r>
    </w:p>
    <w:p w14:paraId="5B6DDD6F" w14:textId="4A872D7B" w:rsidR="00D312BA" w:rsidRDefault="00D312BA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Create Business Process diagrams based on the UML 2.0 framework using tools </w:t>
      </w:r>
      <w:r w:rsidR="008620ED">
        <w:rPr>
          <w:rFonts w:asciiTheme="minorHAnsi" w:hAnsiTheme="minorHAnsi" w:cstheme="minorHAnsi"/>
          <w:szCs w:val="22"/>
        </w:rPr>
        <w:t xml:space="preserve">such as </w:t>
      </w:r>
      <w:r>
        <w:rPr>
          <w:rFonts w:asciiTheme="minorHAnsi" w:hAnsiTheme="minorHAnsi" w:cstheme="minorHAnsi"/>
          <w:szCs w:val="22"/>
        </w:rPr>
        <w:t xml:space="preserve">Microsoft Visio and Dia </w:t>
      </w:r>
      <w:r w:rsidR="008620ED">
        <w:rPr>
          <w:rFonts w:asciiTheme="minorHAnsi" w:hAnsiTheme="minorHAnsi" w:cstheme="minorHAnsi"/>
          <w:szCs w:val="22"/>
        </w:rPr>
        <w:t>like Use-Case diagrams and Activity diagrams</w:t>
      </w:r>
    </w:p>
    <w:p w14:paraId="49E1A3CE" w14:textId="3A438AC8" w:rsidR="008620ED" w:rsidRDefault="008620ED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Conduct requirement gathering meetings to understand the Client’s requirement and create the ‘future </w:t>
      </w:r>
      <w:r w:rsidR="00C63286">
        <w:rPr>
          <w:rFonts w:asciiTheme="minorHAnsi" w:hAnsiTheme="minorHAnsi" w:cstheme="minorHAnsi"/>
          <w:szCs w:val="22"/>
        </w:rPr>
        <w:t>state’ process diagram</w:t>
      </w:r>
    </w:p>
    <w:p w14:paraId="4C2FFF96" w14:textId="6B2AEFCE" w:rsidR="00C63286" w:rsidRDefault="00C63286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Identify areas and projects where process redesign and improvement can make a significant impact</w:t>
      </w:r>
    </w:p>
    <w:p w14:paraId="693EA7C5" w14:textId="3130F77D" w:rsidR="0027227B" w:rsidRDefault="0027227B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Advise Client Management Team on Make or Buy’ decisions</w:t>
      </w:r>
    </w:p>
    <w:p w14:paraId="2340E2B5" w14:textId="61D1A089" w:rsidR="0027227B" w:rsidRDefault="0027227B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Identify, Shortlist, Select and Interface with technology product vendors and ensure that the client’s requirements are met</w:t>
      </w:r>
    </w:p>
    <w:p w14:paraId="4208941E" w14:textId="0ED71CD0" w:rsidR="0027227B" w:rsidRDefault="0027227B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Design Architecture for in-house Software Projects</w:t>
      </w:r>
    </w:p>
    <w:p w14:paraId="3502A62B" w14:textId="4596BE97" w:rsidR="00C63286" w:rsidRDefault="008E6172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Provide optimized solution on the basis of </w:t>
      </w:r>
      <w:r w:rsidR="0039385E">
        <w:rPr>
          <w:rFonts w:asciiTheme="minorHAnsi" w:hAnsiTheme="minorHAnsi" w:cstheme="minorHAnsi"/>
          <w:szCs w:val="22"/>
        </w:rPr>
        <w:t>analysis in the form of a presentation and detailed documentation</w:t>
      </w:r>
    </w:p>
    <w:p w14:paraId="431A7741" w14:textId="565775F7" w:rsidR="0039385E" w:rsidRDefault="0039385E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Provide detailed process documentation </w:t>
      </w:r>
      <w:r w:rsidR="008F5D5F">
        <w:rPr>
          <w:rFonts w:asciiTheme="minorHAnsi" w:hAnsiTheme="minorHAnsi" w:cstheme="minorHAnsi"/>
          <w:szCs w:val="22"/>
        </w:rPr>
        <w:t>for enterprise usage</w:t>
      </w:r>
    </w:p>
    <w:p w14:paraId="5CD2D0CE" w14:textId="77777777" w:rsidR="00815807" w:rsidRPr="008620ED" w:rsidRDefault="00815807" w:rsidP="00815807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Evaluate and analyze new technology and advice on the feasibility of enterprise adoption and provide                 end-user training </w:t>
      </w:r>
    </w:p>
    <w:p w14:paraId="13C4017D" w14:textId="01FC3296" w:rsidR="00851DF9" w:rsidRPr="008620ED" w:rsidRDefault="00851DF9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Play the role of a trusted </w:t>
      </w:r>
      <w:r w:rsidR="003B30AB">
        <w:rPr>
          <w:rFonts w:asciiTheme="minorHAnsi" w:hAnsiTheme="minorHAnsi" w:cstheme="minorHAnsi"/>
          <w:szCs w:val="22"/>
        </w:rPr>
        <w:t>A</w:t>
      </w:r>
      <w:r w:rsidRPr="008620ED">
        <w:rPr>
          <w:rFonts w:asciiTheme="minorHAnsi" w:hAnsiTheme="minorHAnsi" w:cstheme="minorHAnsi"/>
          <w:szCs w:val="22"/>
        </w:rPr>
        <w:t>dvisor to the Client with regards to technology</w:t>
      </w:r>
    </w:p>
    <w:p w14:paraId="3D94A98C" w14:textId="77777777" w:rsidR="00815807" w:rsidRPr="003B30AB" w:rsidRDefault="00815807" w:rsidP="00815807">
      <w:pPr>
        <w:ind w:firstLine="360"/>
        <w:jc w:val="both"/>
        <w:rPr>
          <w:rFonts w:asciiTheme="minorHAnsi" w:hAnsiTheme="minorHAnsi" w:cstheme="minorHAnsi"/>
          <w:sz w:val="28"/>
        </w:rPr>
      </w:pPr>
      <w:r w:rsidRPr="003B30AB">
        <w:rPr>
          <w:rFonts w:asciiTheme="minorHAnsi" w:hAnsiTheme="minorHAnsi" w:cstheme="minorHAnsi"/>
          <w:szCs w:val="22"/>
        </w:rPr>
        <w:t>Advise clients on Technology Strategy &amp; Next Steps at the highest levels</w:t>
      </w:r>
    </w:p>
    <w:p w14:paraId="2CBFD5D7" w14:textId="0772AC0B" w:rsidR="003C1F67" w:rsidRPr="0039385E" w:rsidRDefault="003C1F67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 w:rsidRPr="0039385E">
        <w:rPr>
          <w:rFonts w:asciiTheme="minorHAnsi" w:hAnsiTheme="minorHAnsi" w:cstheme="minorHAnsi"/>
          <w:szCs w:val="22"/>
        </w:rPr>
        <w:t xml:space="preserve">Worked on </w:t>
      </w:r>
      <w:r w:rsidR="003B30AB">
        <w:rPr>
          <w:rFonts w:asciiTheme="minorHAnsi" w:hAnsiTheme="minorHAnsi" w:cstheme="minorHAnsi"/>
          <w:szCs w:val="22"/>
        </w:rPr>
        <w:t xml:space="preserve">Information Management &amp; Process Automation </w:t>
      </w:r>
      <w:r w:rsidRPr="0039385E">
        <w:rPr>
          <w:rFonts w:asciiTheme="minorHAnsi" w:hAnsiTheme="minorHAnsi" w:cstheme="minorHAnsi"/>
          <w:szCs w:val="22"/>
        </w:rPr>
        <w:t>projects for leading companies in various industries</w:t>
      </w:r>
    </w:p>
    <w:p w14:paraId="722F8B49" w14:textId="1E953B07" w:rsidR="003C1F67" w:rsidRPr="0039385E" w:rsidRDefault="003C1F67" w:rsidP="00E855BE">
      <w:pPr>
        <w:ind w:left="360"/>
        <w:jc w:val="both"/>
        <w:rPr>
          <w:rFonts w:asciiTheme="minorHAnsi" w:hAnsiTheme="minorHAnsi" w:cstheme="minorHAnsi"/>
          <w:szCs w:val="22"/>
        </w:rPr>
      </w:pPr>
      <w:r w:rsidRPr="0039385E">
        <w:rPr>
          <w:rFonts w:asciiTheme="minorHAnsi" w:hAnsiTheme="minorHAnsi" w:cstheme="minorHAnsi"/>
          <w:szCs w:val="22"/>
        </w:rPr>
        <w:t>Assisted in a Process Reengineering project for a Real Estate company</w:t>
      </w:r>
    </w:p>
    <w:p w14:paraId="05A7C2FD" w14:textId="4E9B5A71" w:rsidR="23AA2E3B" w:rsidRPr="0039385E" w:rsidRDefault="23AA2E3B" w:rsidP="00E855BE">
      <w:pPr>
        <w:ind w:left="360"/>
        <w:jc w:val="both"/>
        <w:rPr>
          <w:rFonts w:asciiTheme="minorHAnsi" w:hAnsiTheme="minorHAnsi" w:cstheme="minorHAnsi"/>
          <w:sz w:val="28"/>
        </w:rPr>
      </w:pPr>
      <w:r w:rsidRPr="0039385E">
        <w:rPr>
          <w:rFonts w:asciiTheme="minorHAnsi" w:hAnsiTheme="minorHAnsi" w:cstheme="minorHAnsi"/>
          <w:szCs w:val="22"/>
        </w:rPr>
        <w:t>Creating Business Requirements Documents and Functional Requirement Documents</w:t>
      </w:r>
      <w:r w:rsidR="0039385E" w:rsidRPr="0039385E">
        <w:rPr>
          <w:rFonts w:asciiTheme="minorHAnsi" w:hAnsiTheme="minorHAnsi" w:cstheme="minorHAnsi"/>
          <w:szCs w:val="22"/>
        </w:rPr>
        <w:t xml:space="preserve"> </w:t>
      </w:r>
      <w:r w:rsidRPr="0039385E">
        <w:rPr>
          <w:rFonts w:asciiTheme="minorHAnsi" w:hAnsiTheme="minorHAnsi" w:cstheme="minorHAnsi"/>
          <w:szCs w:val="22"/>
        </w:rPr>
        <w:t>for various consulting projects.</w:t>
      </w:r>
    </w:p>
    <w:p w14:paraId="0EF3DB39" w14:textId="624E99C9" w:rsidR="23AA2E3B" w:rsidRPr="008620ED" w:rsidRDefault="23AA2E3B" w:rsidP="23AA2E3B">
      <w:pPr>
        <w:ind w:firstLine="360"/>
        <w:jc w:val="both"/>
        <w:rPr>
          <w:rFonts w:asciiTheme="minorHAnsi" w:hAnsiTheme="minorHAnsi" w:cstheme="minorHAnsi"/>
        </w:rPr>
      </w:pPr>
    </w:p>
    <w:p w14:paraId="39EBF057" w14:textId="61F99A49" w:rsidR="002307F3" w:rsidRPr="008620ED" w:rsidRDefault="23AA2E3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Cs w:val="22"/>
        </w:rPr>
      </w:pPr>
      <w:r w:rsidRPr="008620ED">
        <w:rPr>
          <w:rFonts w:asciiTheme="minorHAnsi" w:hAnsiTheme="minorHAnsi" w:cstheme="minorHAnsi"/>
          <w:b/>
          <w:bCs/>
          <w:szCs w:val="22"/>
        </w:rPr>
        <w:t>Business Analyst, Next Services                                                                  (March 2014 - November 2015)</w:t>
      </w:r>
    </w:p>
    <w:p w14:paraId="14E44AD1" w14:textId="77777777" w:rsidR="00B927B7" w:rsidRPr="008620ED" w:rsidRDefault="00B927B7" w:rsidP="00B927B7">
      <w:pPr>
        <w:ind w:left="360"/>
        <w:jc w:val="both"/>
        <w:rPr>
          <w:rFonts w:asciiTheme="minorHAnsi" w:hAnsiTheme="minorHAnsi" w:cstheme="minorHAnsi"/>
          <w:b/>
          <w:bCs/>
          <w:szCs w:val="22"/>
        </w:rPr>
      </w:pPr>
      <w:r w:rsidRPr="008620ED">
        <w:rPr>
          <w:rFonts w:asciiTheme="minorHAnsi" w:hAnsiTheme="minorHAnsi" w:cstheme="minorHAnsi"/>
          <w:b/>
          <w:bCs/>
          <w:i/>
          <w:szCs w:val="22"/>
        </w:rPr>
        <w:t>Responsibilities</w:t>
      </w:r>
      <w:r w:rsidRPr="008620ED">
        <w:rPr>
          <w:rFonts w:asciiTheme="minorHAnsi" w:hAnsiTheme="minorHAnsi" w:cstheme="minorHAnsi"/>
          <w:b/>
          <w:bCs/>
          <w:iCs/>
          <w:szCs w:val="22"/>
        </w:rPr>
        <w:t>:</w:t>
      </w:r>
    </w:p>
    <w:p w14:paraId="496B3969" w14:textId="785889F5" w:rsidR="002307F3" w:rsidRPr="008620ED" w:rsidRDefault="00450FFA" w:rsidP="00737757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Performed r</w:t>
      </w:r>
      <w:r w:rsidR="002307F3" w:rsidRPr="008620ED">
        <w:rPr>
          <w:rFonts w:asciiTheme="minorHAnsi" w:hAnsiTheme="minorHAnsi" w:cstheme="minorHAnsi"/>
          <w:szCs w:val="22"/>
        </w:rPr>
        <w:t xml:space="preserve">equirement gathering for an Electronic Health Record </w:t>
      </w:r>
      <w:r w:rsidR="00A946A0" w:rsidRPr="008620ED">
        <w:rPr>
          <w:rFonts w:asciiTheme="minorHAnsi" w:hAnsiTheme="minorHAnsi" w:cstheme="minorHAnsi"/>
          <w:szCs w:val="22"/>
        </w:rPr>
        <w:t>(EHR)</w:t>
      </w:r>
      <w:r w:rsidR="00737757" w:rsidRPr="008620ED">
        <w:rPr>
          <w:rFonts w:asciiTheme="minorHAnsi" w:hAnsiTheme="minorHAnsi" w:cstheme="minorHAnsi"/>
          <w:szCs w:val="22"/>
        </w:rPr>
        <w:t xml:space="preserve"> </w:t>
      </w:r>
      <w:r w:rsidR="002307F3" w:rsidRPr="008620ED">
        <w:rPr>
          <w:rFonts w:asciiTheme="minorHAnsi" w:hAnsiTheme="minorHAnsi" w:cstheme="minorHAnsi"/>
          <w:szCs w:val="22"/>
        </w:rPr>
        <w:t>System</w:t>
      </w:r>
      <w:r w:rsidR="00B927B7" w:rsidRPr="008620ED">
        <w:rPr>
          <w:rFonts w:asciiTheme="minorHAnsi" w:hAnsiTheme="minorHAnsi" w:cstheme="minorHAnsi"/>
          <w:szCs w:val="22"/>
        </w:rPr>
        <w:t xml:space="preserve"> and Clinical Practice Management System</w:t>
      </w:r>
      <w:r w:rsidR="000C4201" w:rsidRPr="008620ED">
        <w:rPr>
          <w:rFonts w:asciiTheme="minorHAnsi" w:hAnsiTheme="minorHAnsi" w:cstheme="minorHAnsi"/>
          <w:szCs w:val="22"/>
        </w:rPr>
        <w:t>.</w:t>
      </w:r>
      <w:r w:rsidR="002307F3" w:rsidRPr="008620ED">
        <w:rPr>
          <w:rFonts w:asciiTheme="minorHAnsi" w:hAnsiTheme="minorHAnsi" w:cstheme="minorHAnsi"/>
          <w:szCs w:val="22"/>
        </w:rPr>
        <w:t xml:space="preserve">  </w:t>
      </w:r>
    </w:p>
    <w:p w14:paraId="716850D2" w14:textId="52314D97" w:rsidR="00D25D8F" w:rsidRPr="008620ED" w:rsidRDefault="23AA2E3B" w:rsidP="001213A4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Part of the team that got the </w:t>
      </w:r>
      <w:r w:rsidR="00450FFA" w:rsidRPr="008620ED">
        <w:rPr>
          <w:rFonts w:asciiTheme="minorHAnsi" w:hAnsiTheme="minorHAnsi" w:cstheme="minorHAnsi"/>
          <w:szCs w:val="22"/>
        </w:rPr>
        <w:t xml:space="preserve">EHR </w:t>
      </w:r>
      <w:r w:rsidRPr="008620ED">
        <w:rPr>
          <w:rFonts w:asciiTheme="minorHAnsi" w:hAnsiTheme="minorHAnsi" w:cstheme="minorHAnsi"/>
          <w:szCs w:val="22"/>
        </w:rPr>
        <w:t>System certified</w:t>
      </w:r>
      <w:r w:rsidR="00450FFA" w:rsidRPr="008620ED">
        <w:rPr>
          <w:rFonts w:asciiTheme="minorHAnsi" w:hAnsiTheme="minorHAnsi" w:cstheme="minorHAnsi"/>
          <w:szCs w:val="22"/>
        </w:rPr>
        <w:t xml:space="preserve"> as Meaningful Use Stage 2,</w:t>
      </w:r>
      <w:r w:rsidRPr="008620ED">
        <w:rPr>
          <w:rFonts w:asciiTheme="minorHAnsi" w:hAnsiTheme="minorHAnsi" w:cstheme="minorHAnsi"/>
          <w:szCs w:val="22"/>
        </w:rPr>
        <w:t xml:space="preserve"> in compliance with the Department of Health and Human Services</w:t>
      </w:r>
      <w:r w:rsidR="00450FFA" w:rsidRPr="008620ED">
        <w:rPr>
          <w:rFonts w:asciiTheme="minorHAnsi" w:hAnsiTheme="minorHAnsi" w:cstheme="minorHAnsi"/>
          <w:szCs w:val="22"/>
        </w:rPr>
        <w:t xml:space="preserve"> - USA</w:t>
      </w:r>
      <w:r w:rsidR="000C4201" w:rsidRPr="008620ED">
        <w:rPr>
          <w:rFonts w:asciiTheme="minorHAnsi" w:hAnsiTheme="minorHAnsi" w:cstheme="minorHAnsi"/>
          <w:szCs w:val="22"/>
        </w:rPr>
        <w:t>.</w:t>
      </w:r>
      <w:r w:rsidRPr="008620ED">
        <w:rPr>
          <w:rFonts w:asciiTheme="minorHAnsi" w:hAnsiTheme="minorHAnsi" w:cstheme="minorHAnsi"/>
          <w:szCs w:val="22"/>
        </w:rPr>
        <w:t xml:space="preserve"> </w:t>
      </w:r>
    </w:p>
    <w:p w14:paraId="05365977" w14:textId="4D699F37" w:rsidR="00CF5C6D" w:rsidRPr="008620ED" w:rsidRDefault="00450FFA" w:rsidP="001213A4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Analyzed</w:t>
      </w:r>
      <w:r w:rsidR="00CF5C6D" w:rsidRPr="008620ED">
        <w:rPr>
          <w:rFonts w:asciiTheme="minorHAnsi" w:hAnsiTheme="minorHAnsi" w:cstheme="minorHAnsi"/>
          <w:szCs w:val="22"/>
        </w:rPr>
        <w:t xml:space="preserve"> the changes in the latest Electronic Clinical Quality Measure and identif</w:t>
      </w:r>
      <w:r w:rsidRPr="008620ED">
        <w:rPr>
          <w:rFonts w:asciiTheme="minorHAnsi" w:hAnsiTheme="minorHAnsi" w:cstheme="minorHAnsi"/>
          <w:szCs w:val="22"/>
        </w:rPr>
        <w:t>ied</w:t>
      </w:r>
      <w:r w:rsidR="00CF5C6D" w:rsidRPr="008620ED">
        <w:rPr>
          <w:rFonts w:asciiTheme="minorHAnsi" w:hAnsiTheme="minorHAnsi" w:cstheme="minorHAnsi"/>
          <w:szCs w:val="22"/>
        </w:rPr>
        <w:t xml:space="preserve"> the differences between the current version and the new version</w:t>
      </w:r>
    </w:p>
    <w:p w14:paraId="76CA0EA6" w14:textId="77777777" w:rsidR="001213A4" w:rsidRPr="008620ED" w:rsidRDefault="001213A4" w:rsidP="001213A4">
      <w:pPr>
        <w:ind w:left="360"/>
        <w:jc w:val="both"/>
        <w:rPr>
          <w:rFonts w:asciiTheme="minorHAnsi" w:hAnsiTheme="minorHAnsi" w:cstheme="minorHAnsi"/>
          <w:szCs w:val="22"/>
        </w:rPr>
      </w:pPr>
    </w:p>
    <w:p w14:paraId="6317085E" w14:textId="3C865EA2" w:rsidR="000C4201" w:rsidRPr="008620ED" w:rsidRDefault="000C4201" w:rsidP="000C4201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Cs w:val="22"/>
        </w:rPr>
      </w:pPr>
      <w:r w:rsidRPr="008620ED">
        <w:rPr>
          <w:rFonts w:asciiTheme="minorHAnsi" w:hAnsiTheme="minorHAnsi" w:cstheme="minorHAnsi"/>
          <w:b/>
          <w:szCs w:val="22"/>
        </w:rPr>
        <w:t xml:space="preserve">Summer Internship, Aspect Software         </w:t>
      </w:r>
      <w:r w:rsidRPr="008620ED">
        <w:rPr>
          <w:rFonts w:asciiTheme="minorHAnsi" w:hAnsiTheme="minorHAnsi" w:cstheme="minorHAnsi"/>
          <w:b/>
          <w:szCs w:val="22"/>
        </w:rPr>
        <w:tab/>
      </w:r>
      <w:r w:rsidRPr="008620ED">
        <w:rPr>
          <w:rFonts w:asciiTheme="minorHAnsi" w:hAnsiTheme="minorHAnsi" w:cstheme="minorHAnsi"/>
          <w:b/>
          <w:szCs w:val="22"/>
        </w:rPr>
        <w:tab/>
        <w:t xml:space="preserve">              </w:t>
      </w:r>
      <w:r w:rsidRPr="008620ED">
        <w:rPr>
          <w:rFonts w:asciiTheme="minorHAnsi" w:hAnsiTheme="minorHAnsi" w:cstheme="minorHAnsi"/>
          <w:b/>
          <w:szCs w:val="22"/>
        </w:rPr>
        <w:tab/>
      </w:r>
      <w:r w:rsidRPr="008620ED">
        <w:rPr>
          <w:rFonts w:asciiTheme="minorHAnsi" w:hAnsiTheme="minorHAnsi" w:cstheme="minorHAnsi"/>
          <w:b/>
          <w:szCs w:val="22"/>
        </w:rPr>
        <w:tab/>
        <w:t>(May 2011 – July 2011)</w:t>
      </w:r>
    </w:p>
    <w:p w14:paraId="05A8E148" w14:textId="77777777" w:rsidR="000C4201" w:rsidRPr="008620ED" w:rsidRDefault="000C4201" w:rsidP="000C4201">
      <w:pPr>
        <w:ind w:firstLine="360"/>
        <w:jc w:val="both"/>
        <w:rPr>
          <w:rFonts w:asciiTheme="minorHAnsi" w:hAnsiTheme="minorHAnsi" w:cstheme="minorHAnsi"/>
          <w:b/>
          <w:i/>
          <w:szCs w:val="22"/>
        </w:rPr>
      </w:pPr>
      <w:r w:rsidRPr="008620ED">
        <w:rPr>
          <w:rFonts w:asciiTheme="minorHAnsi" w:hAnsiTheme="minorHAnsi" w:cstheme="minorHAnsi"/>
          <w:b/>
          <w:i/>
          <w:szCs w:val="22"/>
        </w:rPr>
        <w:t>Responsibilities:</w:t>
      </w:r>
    </w:p>
    <w:p w14:paraId="2367B537" w14:textId="7AFA65B5" w:rsidR="000C4201" w:rsidRPr="008620ED" w:rsidRDefault="000C4201" w:rsidP="000C4201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Lead Generation &amp; Market Research predominantly in the Manufacturing and BFSI sectors</w:t>
      </w:r>
    </w:p>
    <w:p w14:paraId="66BC5BB4" w14:textId="4647A5AF" w:rsidR="00DA7DF6" w:rsidRDefault="00DA7DF6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br w:type="page"/>
      </w:r>
    </w:p>
    <w:p w14:paraId="2B775C13" w14:textId="77777777" w:rsidR="001213A4" w:rsidRPr="008620ED" w:rsidRDefault="001213A4" w:rsidP="001213A4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szCs w:val="22"/>
        </w:rPr>
      </w:pPr>
      <w:r w:rsidRPr="008620ED">
        <w:rPr>
          <w:rFonts w:asciiTheme="minorHAnsi" w:hAnsiTheme="minorHAnsi" w:cstheme="minorHAnsi"/>
          <w:b/>
          <w:szCs w:val="22"/>
        </w:rPr>
        <w:lastRenderedPageBreak/>
        <w:t xml:space="preserve">Winter Internship, Graceworks Information Systems         </w:t>
      </w:r>
      <w:r w:rsidRPr="008620ED">
        <w:rPr>
          <w:rFonts w:asciiTheme="minorHAnsi" w:hAnsiTheme="minorHAnsi" w:cstheme="minorHAnsi"/>
          <w:b/>
          <w:szCs w:val="22"/>
        </w:rPr>
        <w:tab/>
      </w:r>
      <w:r w:rsidRPr="008620ED">
        <w:rPr>
          <w:rFonts w:asciiTheme="minorHAnsi" w:hAnsiTheme="minorHAnsi" w:cstheme="minorHAnsi"/>
          <w:b/>
          <w:szCs w:val="22"/>
        </w:rPr>
        <w:tab/>
        <w:t xml:space="preserve">               (Dec 2010 – Jan 2011)</w:t>
      </w:r>
    </w:p>
    <w:p w14:paraId="5ED43126" w14:textId="77777777" w:rsidR="001213A4" w:rsidRPr="008620ED" w:rsidRDefault="001213A4" w:rsidP="001213A4">
      <w:pPr>
        <w:ind w:firstLine="360"/>
        <w:jc w:val="both"/>
        <w:rPr>
          <w:rFonts w:asciiTheme="minorHAnsi" w:hAnsiTheme="minorHAnsi" w:cstheme="minorHAnsi"/>
          <w:b/>
          <w:i/>
          <w:szCs w:val="22"/>
        </w:rPr>
      </w:pPr>
      <w:r w:rsidRPr="008620ED">
        <w:rPr>
          <w:rFonts w:asciiTheme="minorHAnsi" w:hAnsiTheme="minorHAnsi" w:cstheme="minorHAnsi"/>
          <w:b/>
          <w:i/>
          <w:szCs w:val="22"/>
        </w:rPr>
        <w:t>Responsibilities:</w:t>
      </w:r>
    </w:p>
    <w:p w14:paraId="453D60D0" w14:textId="750992F8" w:rsidR="001213A4" w:rsidRDefault="001213A4" w:rsidP="001213A4">
      <w:pPr>
        <w:ind w:left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Business &amp; Workflow documentation of the Sales Projection System</w:t>
      </w:r>
    </w:p>
    <w:p w14:paraId="0B581C2C" w14:textId="77777777" w:rsidR="00DA7DF6" w:rsidRPr="008620ED" w:rsidRDefault="00DA7DF6" w:rsidP="001213A4">
      <w:pPr>
        <w:ind w:left="360"/>
        <w:jc w:val="both"/>
        <w:rPr>
          <w:rFonts w:asciiTheme="minorHAnsi" w:hAnsiTheme="minorHAnsi" w:cstheme="minorHAnsi"/>
          <w:szCs w:val="22"/>
        </w:rPr>
      </w:pPr>
    </w:p>
    <w:p w14:paraId="4C9BC38D" w14:textId="77777777" w:rsidR="002307F3" w:rsidRPr="008620ED" w:rsidRDefault="002307F3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szCs w:val="22"/>
        </w:rPr>
      </w:pPr>
      <w:r w:rsidRPr="008620ED">
        <w:rPr>
          <w:rFonts w:asciiTheme="minorHAnsi" w:hAnsiTheme="minorHAnsi" w:cstheme="minorHAnsi"/>
          <w:b/>
          <w:bCs/>
          <w:szCs w:val="22"/>
        </w:rPr>
        <w:t xml:space="preserve">Software Developer, Caravan Web Solutions </w:t>
      </w:r>
      <w:r w:rsidRPr="008620ED">
        <w:rPr>
          <w:rFonts w:asciiTheme="minorHAnsi" w:hAnsiTheme="minorHAnsi" w:cstheme="minorHAnsi"/>
          <w:b/>
          <w:bCs/>
          <w:szCs w:val="22"/>
        </w:rPr>
        <w:tab/>
      </w:r>
      <w:r w:rsidRPr="008620ED">
        <w:rPr>
          <w:rFonts w:asciiTheme="minorHAnsi" w:hAnsiTheme="minorHAnsi" w:cstheme="minorHAnsi"/>
          <w:b/>
          <w:bCs/>
          <w:szCs w:val="22"/>
        </w:rPr>
        <w:tab/>
      </w:r>
      <w:r w:rsidRPr="008620ED">
        <w:rPr>
          <w:rFonts w:asciiTheme="minorHAnsi" w:hAnsiTheme="minorHAnsi" w:cstheme="minorHAnsi"/>
          <w:b/>
          <w:bCs/>
          <w:szCs w:val="22"/>
        </w:rPr>
        <w:tab/>
      </w:r>
      <w:r w:rsidRPr="008620ED">
        <w:rPr>
          <w:rFonts w:asciiTheme="minorHAnsi" w:hAnsiTheme="minorHAnsi" w:cstheme="minorHAnsi"/>
          <w:szCs w:val="22"/>
        </w:rPr>
        <w:t xml:space="preserve">       </w:t>
      </w:r>
      <w:r w:rsidRPr="008620ED">
        <w:rPr>
          <w:rFonts w:asciiTheme="minorHAnsi" w:hAnsiTheme="minorHAnsi" w:cstheme="minorHAnsi"/>
          <w:szCs w:val="22"/>
        </w:rPr>
        <w:tab/>
      </w:r>
      <w:r w:rsidRPr="008620ED">
        <w:rPr>
          <w:rFonts w:asciiTheme="minorHAnsi" w:hAnsiTheme="minorHAnsi" w:cstheme="minorHAnsi"/>
          <w:szCs w:val="22"/>
        </w:rPr>
        <w:tab/>
        <w:t xml:space="preserve">  (</w:t>
      </w:r>
      <w:r w:rsidRPr="008620ED">
        <w:rPr>
          <w:rFonts w:asciiTheme="minorHAnsi" w:hAnsiTheme="minorHAnsi" w:cstheme="minorHAnsi"/>
          <w:b/>
          <w:bCs/>
          <w:szCs w:val="22"/>
        </w:rPr>
        <w:t xml:space="preserve">Jul 2009 </w:t>
      </w:r>
      <w:r w:rsidRPr="008620ED">
        <w:rPr>
          <w:rFonts w:asciiTheme="minorHAnsi" w:hAnsiTheme="minorHAnsi" w:cstheme="minorHAnsi"/>
          <w:b/>
          <w:szCs w:val="22"/>
        </w:rPr>
        <w:t>–</w:t>
      </w:r>
      <w:r w:rsidRPr="008620ED">
        <w:rPr>
          <w:rFonts w:asciiTheme="minorHAnsi" w:hAnsiTheme="minorHAnsi" w:cstheme="minorHAnsi"/>
          <w:b/>
          <w:bCs/>
          <w:szCs w:val="22"/>
        </w:rPr>
        <w:t xml:space="preserve"> Jul 2010)</w:t>
      </w:r>
    </w:p>
    <w:p w14:paraId="02D02676" w14:textId="77777777" w:rsidR="002307F3" w:rsidRPr="008620ED" w:rsidRDefault="002307F3">
      <w:pPr>
        <w:tabs>
          <w:tab w:val="left" w:pos="3189"/>
        </w:tabs>
        <w:ind w:left="144" w:firstLine="216"/>
        <w:jc w:val="both"/>
        <w:rPr>
          <w:rFonts w:asciiTheme="minorHAnsi" w:hAnsiTheme="minorHAnsi" w:cstheme="minorHAnsi"/>
          <w:b/>
          <w:bCs/>
          <w:iCs/>
          <w:szCs w:val="22"/>
        </w:rPr>
      </w:pPr>
      <w:r w:rsidRPr="008620ED">
        <w:rPr>
          <w:rFonts w:asciiTheme="minorHAnsi" w:hAnsiTheme="minorHAnsi" w:cstheme="minorHAnsi"/>
          <w:b/>
          <w:bCs/>
          <w:i/>
          <w:szCs w:val="22"/>
        </w:rPr>
        <w:t>Responsibilities</w:t>
      </w:r>
      <w:r w:rsidRPr="008620ED">
        <w:rPr>
          <w:rFonts w:asciiTheme="minorHAnsi" w:hAnsiTheme="minorHAnsi" w:cstheme="minorHAnsi"/>
          <w:b/>
          <w:bCs/>
          <w:iCs/>
          <w:szCs w:val="22"/>
        </w:rPr>
        <w:t>:</w:t>
      </w:r>
      <w:r w:rsidRPr="008620ED">
        <w:rPr>
          <w:rFonts w:asciiTheme="minorHAnsi" w:hAnsiTheme="minorHAnsi" w:cstheme="minorHAnsi"/>
          <w:b/>
          <w:bCs/>
          <w:iCs/>
          <w:szCs w:val="22"/>
        </w:rPr>
        <w:tab/>
      </w:r>
    </w:p>
    <w:p w14:paraId="0DB0A0E1" w14:textId="19D76C72" w:rsidR="006C61D1" w:rsidRDefault="002307F3" w:rsidP="00674CD7">
      <w:pPr>
        <w:ind w:firstLine="360"/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Development of a cloud-based medical ERP </w:t>
      </w:r>
    </w:p>
    <w:p w14:paraId="7900633D" w14:textId="21438384" w:rsidR="006C61D1" w:rsidRDefault="006C61D1">
      <w:pPr>
        <w:rPr>
          <w:rFonts w:asciiTheme="minorHAnsi" w:hAnsiTheme="minorHAnsi" w:cstheme="minorHAnsi"/>
          <w:szCs w:val="22"/>
        </w:rPr>
      </w:pPr>
    </w:p>
    <w:tbl>
      <w:tblPr>
        <w:tblW w:w="103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12"/>
        <w:gridCol w:w="3549"/>
        <w:gridCol w:w="2271"/>
        <w:gridCol w:w="993"/>
        <w:gridCol w:w="1768"/>
      </w:tblGrid>
      <w:tr w:rsidR="000C4201" w14:paraId="5FD80DA7" w14:textId="77777777" w:rsidTr="00737757">
        <w:tc>
          <w:tcPr>
            <w:tcW w:w="103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46ACA1A" w14:textId="77777777" w:rsidR="000C4201" w:rsidRPr="00D312BA" w:rsidRDefault="000C4201" w:rsidP="009636AD">
            <w:pPr>
              <w:pStyle w:val="Heading1"/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Academic Details:</w:t>
            </w:r>
          </w:p>
        </w:tc>
      </w:tr>
      <w:tr w:rsidR="000C4201" w14:paraId="25F6401D" w14:textId="77777777" w:rsidTr="0073775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0A112" w14:textId="77777777" w:rsidR="000C4201" w:rsidRPr="00D312BA" w:rsidRDefault="000C4201" w:rsidP="009636AD">
            <w:pPr>
              <w:snapToGrid w:val="0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312BA">
              <w:rPr>
                <w:rFonts w:asciiTheme="minorHAnsi" w:hAnsiTheme="minorHAnsi" w:cstheme="minorHAnsi"/>
                <w:b/>
                <w:bCs/>
                <w:szCs w:val="22"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4D7" w14:textId="77777777" w:rsidR="000C4201" w:rsidRPr="00D312BA" w:rsidRDefault="000C4201" w:rsidP="009636AD">
            <w:pPr>
              <w:pStyle w:val="Heading6"/>
              <w:snapToGrid w:val="0"/>
              <w:spacing w:before="0" w:after="0"/>
              <w:jc w:val="center"/>
              <w:rPr>
                <w:rFonts w:asciiTheme="minorHAnsi" w:hAnsiTheme="minorHAnsi" w:cstheme="minorHAnsi"/>
                <w:sz w:val="24"/>
              </w:rPr>
            </w:pPr>
            <w:r w:rsidRPr="00D312BA">
              <w:rPr>
                <w:rFonts w:asciiTheme="minorHAnsi" w:hAnsiTheme="minorHAnsi" w:cstheme="minorHAnsi"/>
                <w:sz w:val="24"/>
              </w:rPr>
              <w:t>Institute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7D4FB" w14:textId="77777777" w:rsidR="000C4201" w:rsidRPr="00D312BA" w:rsidRDefault="000C4201" w:rsidP="009636AD">
            <w:pPr>
              <w:pStyle w:val="Heading3"/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University/Board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24F7E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312BA">
              <w:rPr>
                <w:rFonts w:asciiTheme="minorHAnsi" w:hAnsiTheme="minorHAnsi" w:cstheme="minorHAnsi"/>
                <w:b/>
                <w:bCs/>
                <w:szCs w:val="22"/>
              </w:rPr>
              <w:t>Year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051FD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312BA">
              <w:rPr>
                <w:rFonts w:asciiTheme="minorHAnsi" w:hAnsiTheme="minorHAnsi" w:cstheme="minorHAnsi"/>
                <w:b/>
                <w:bCs/>
                <w:szCs w:val="22"/>
              </w:rPr>
              <w:t>Percentage (%)</w:t>
            </w:r>
          </w:p>
        </w:tc>
      </w:tr>
      <w:tr w:rsidR="000C4201" w14:paraId="52704B24" w14:textId="77777777" w:rsidTr="00737757">
        <w:trPr>
          <w:trHeight w:val="206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64CE8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M.M.S (IT)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15F35" w14:textId="77777777" w:rsidR="000C4201" w:rsidRPr="00D312BA" w:rsidRDefault="000C4201" w:rsidP="009636AD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Sydenham Institute of Management Studies, Research and Entrepreneurship Education (SIMSREE)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E6911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Mumbai University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C191D5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2012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47E5C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67.55%</w:t>
            </w:r>
          </w:p>
        </w:tc>
      </w:tr>
      <w:tr w:rsidR="000C4201" w14:paraId="5B8FE191" w14:textId="77777777" w:rsidTr="0073775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F7500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B.E. (Computers)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8616F" w14:textId="77777777" w:rsidR="000C4201" w:rsidRPr="00D312BA" w:rsidRDefault="000C4201" w:rsidP="009636AD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Don Bosco Institute of Technology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EB065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Mumbai University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2010F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2010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F8BB8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61.33%</w:t>
            </w:r>
          </w:p>
        </w:tc>
      </w:tr>
      <w:tr w:rsidR="000C4201" w14:paraId="0A58E790" w14:textId="77777777" w:rsidTr="0073775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CD5BB5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H.S.C.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3F50A" w14:textId="77777777" w:rsidR="000C4201" w:rsidRPr="00D312BA" w:rsidRDefault="000C4201" w:rsidP="009636AD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Wilson College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C42A5" w14:textId="16439586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M.S.B.H.</w:t>
            </w:r>
            <w:r w:rsidR="00B14900" w:rsidRPr="00D312BA">
              <w:rPr>
                <w:rFonts w:asciiTheme="minorHAnsi" w:hAnsiTheme="minorHAnsi" w:cstheme="minorHAnsi"/>
                <w:szCs w:val="22"/>
              </w:rPr>
              <w:t>S.E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58EC0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2005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61A6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71.17%</w:t>
            </w:r>
          </w:p>
        </w:tc>
      </w:tr>
      <w:tr w:rsidR="000C4201" w14:paraId="58AE1AE1" w14:textId="77777777" w:rsidTr="0073775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B83304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I.C.S.E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9E0AB" w14:textId="77777777" w:rsidR="000C4201" w:rsidRPr="00D312BA" w:rsidRDefault="000C4201" w:rsidP="009636AD">
            <w:pPr>
              <w:snapToGrid w:val="0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Bombay Scottish School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7CCD26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C.I.S.C.E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6FA27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2003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791B8" w14:textId="77777777" w:rsidR="000C4201" w:rsidRPr="00D312BA" w:rsidRDefault="000C4201" w:rsidP="009636AD">
            <w:pPr>
              <w:snapToGrid w:val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D312BA">
              <w:rPr>
                <w:rFonts w:asciiTheme="minorHAnsi" w:hAnsiTheme="minorHAnsi" w:cstheme="minorHAnsi"/>
                <w:szCs w:val="22"/>
              </w:rPr>
              <w:t>80%</w:t>
            </w:r>
          </w:p>
        </w:tc>
      </w:tr>
    </w:tbl>
    <w:p w14:paraId="39790324" w14:textId="77777777" w:rsidR="002307F3" w:rsidRDefault="002307F3">
      <w:pPr>
        <w:jc w:val="both"/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93"/>
      </w:tblGrid>
      <w:tr w:rsidR="002307F3" w14:paraId="2C565D74" w14:textId="77777777">
        <w:tc>
          <w:tcPr>
            <w:tcW w:w="10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0AE326" w14:textId="77777777" w:rsidR="002307F3" w:rsidRPr="00D312BA" w:rsidRDefault="002307F3">
            <w:pPr>
              <w:snapToGrid w:val="0"/>
              <w:jc w:val="both"/>
              <w:rPr>
                <w:rFonts w:asciiTheme="minorHAnsi" w:hAnsiTheme="minorHAnsi" w:cstheme="minorHAnsi"/>
                <w:b/>
              </w:rPr>
            </w:pPr>
            <w:r w:rsidRPr="00D312BA">
              <w:rPr>
                <w:rFonts w:asciiTheme="minorHAnsi" w:hAnsiTheme="minorHAnsi" w:cstheme="minorHAnsi"/>
                <w:b/>
              </w:rPr>
              <w:t>Certifications:</w:t>
            </w:r>
          </w:p>
        </w:tc>
      </w:tr>
    </w:tbl>
    <w:p w14:paraId="321901C6" w14:textId="6C71B6B2" w:rsidR="00B927B7" w:rsidRDefault="00B927B7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Pursuing Project Management Institute’s (PMI) </w:t>
      </w:r>
      <w:r w:rsidR="00815807">
        <w:rPr>
          <w:rFonts w:asciiTheme="minorHAnsi" w:hAnsiTheme="minorHAnsi" w:cstheme="minorHAnsi"/>
          <w:szCs w:val="22"/>
        </w:rPr>
        <w:t>Project Management Professional (</w:t>
      </w:r>
      <w:r w:rsidRPr="008620ED">
        <w:rPr>
          <w:rFonts w:asciiTheme="minorHAnsi" w:hAnsiTheme="minorHAnsi" w:cstheme="minorHAnsi"/>
          <w:szCs w:val="22"/>
        </w:rPr>
        <w:t>PM</w:t>
      </w:r>
      <w:r w:rsidR="00815807">
        <w:rPr>
          <w:rFonts w:asciiTheme="minorHAnsi" w:hAnsiTheme="minorHAnsi" w:cstheme="minorHAnsi"/>
          <w:szCs w:val="22"/>
        </w:rPr>
        <w:t>P</w:t>
      </w:r>
      <w:r w:rsidRPr="008620ED">
        <w:rPr>
          <w:rFonts w:asciiTheme="minorHAnsi" w:hAnsiTheme="minorHAnsi" w:cstheme="minorHAnsi"/>
          <w:szCs w:val="22"/>
        </w:rPr>
        <w:t>) certificate</w:t>
      </w:r>
    </w:p>
    <w:p w14:paraId="617ACDB6" w14:textId="21C749D5" w:rsidR="005D0E86" w:rsidRDefault="005D0E86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Data Science: </w:t>
      </w:r>
      <w:r w:rsidR="000E2F55">
        <w:rPr>
          <w:rFonts w:asciiTheme="minorHAnsi" w:hAnsiTheme="minorHAnsi" w:cstheme="minorHAnsi"/>
          <w:szCs w:val="22"/>
        </w:rPr>
        <w:t>Visualization - HarvardX</w:t>
      </w:r>
    </w:p>
    <w:p w14:paraId="050DDC92" w14:textId="7CCACAA7" w:rsidR="000E2F55" w:rsidRPr="008620ED" w:rsidRDefault="000E2F55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Data Science: R Basics - HarvardX</w:t>
      </w:r>
      <w:bookmarkStart w:id="0" w:name="_GoBack"/>
      <w:bookmarkEnd w:id="0"/>
    </w:p>
    <w:p w14:paraId="2E582DC6" w14:textId="77777777" w:rsidR="002307F3" w:rsidRPr="008620ED" w:rsidRDefault="002307F3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SAS Certified Base Programmer for SAS 9        </w:t>
      </w:r>
      <w:r w:rsidRPr="008620ED">
        <w:rPr>
          <w:rFonts w:asciiTheme="minorHAnsi" w:hAnsiTheme="minorHAnsi" w:cstheme="minorHAnsi"/>
          <w:szCs w:val="22"/>
        </w:rPr>
        <w:tab/>
      </w:r>
      <w:r w:rsidRPr="008620ED">
        <w:rPr>
          <w:rFonts w:asciiTheme="minorHAnsi" w:hAnsiTheme="minorHAnsi" w:cstheme="minorHAnsi"/>
          <w:szCs w:val="22"/>
        </w:rPr>
        <w:tab/>
      </w:r>
      <w:r w:rsidR="00A028DA" w:rsidRPr="008620ED">
        <w:rPr>
          <w:rFonts w:asciiTheme="minorHAnsi" w:hAnsiTheme="minorHAnsi" w:cstheme="minorHAnsi"/>
          <w:noProof/>
          <w:szCs w:val="22"/>
          <w:lang w:val="en-IN" w:eastAsia="en-IN"/>
        </w:rPr>
        <w:drawing>
          <wp:inline distT="0" distB="0" distL="0" distR="0" wp14:anchorId="13B8103C" wp14:editId="07777777">
            <wp:extent cx="1488332" cy="163362"/>
            <wp:effectExtent l="1905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7" cy="16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9215" w14:textId="77777777" w:rsidR="002307F3" w:rsidRPr="008620ED" w:rsidRDefault="002307F3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SAS Certified Business Content Developer for SAS 9</w:t>
      </w:r>
    </w:p>
    <w:p w14:paraId="0A047020" w14:textId="77777777" w:rsidR="002307F3" w:rsidRPr="008620ED" w:rsidRDefault="002307F3">
      <w:pPr>
        <w:numPr>
          <w:ilvl w:val="0"/>
          <w:numId w:val="6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SAS Certified Data Integration Developer for SAS 9</w:t>
      </w:r>
    </w:p>
    <w:p w14:paraId="5BB39D5C" w14:textId="77777777" w:rsidR="002307F3" w:rsidRDefault="002307F3">
      <w:pPr>
        <w:ind w:left="360"/>
        <w:jc w:val="both"/>
        <w:rPr>
          <w:sz w:val="22"/>
          <w:szCs w:val="22"/>
        </w:rPr>
      </w:pPr>
    </w:p>
    <w:tbl>
      <w:tblPr>
        <w:tblW w:w="1039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393"/>
      </w:tblGrid>
      <w:tr w:rsidR="002307F3" w14:paraId="785E437E" w14:textId="77777777" w:rsidTr="001213A4">
        <w:tc>
          <w:tcPr>
            <w:tcW w:w="10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350FC64" w14:textId="77777777" w:rsidR="002307F3" w:rsidRPr="008620ED" w:rsidRDefault="002307F3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620ED">
              <w:rPr>
                <w:rFonts w:asciiTheme="minorHAnsi" w:hAnsiTheme="minorHAnsi" w:cstheme="minorHAnsi"/>
                <w:b/>
                <w:bCs/>
                <w:szCs w:val="22"/>
              </w:rPr>
              <w:t>Non-Academic Pursuits:</w:t>
            </w:r>
          </w:p>
        </w:tc>
      </w:tr>
    </w:tbl>
    <w:p w14:paraId="0CD5D27A" w14:textId="77777777" w:rsidR="002307F3" w:rsidRPr="008620ED" w:rsidRDefault="002307F3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Member – Media &amp; Corporate Relations, 2011-12, SIMSREE</w:t>
      </w:r>
    </w:p>
    <w:p w14:paraId="70372372" w14:textId="45B8D0F5" w:rsidR="009E613F" w:rsidRPr="008620ED" w:rsidRDefault="009E613F" w:rsidP="009E613F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Runners-Up, Inter-College Debate and Case Study Competition</w:t>
      </w:r>
    </w:p>
    <w:p w14:paraId="2FE6D976" w14:textId="77777777" w:rsidR="002307F3" w:rsidRPr="008620ED" w:rsidRDefault="002307F3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Class Representative, 2010-11, SIMSREE</w:t>
      </w:r>
    </w:p>
    <w:p w14:paraId="71AB8ED9" w14:textId="328FCF8C" w:rsidR="00450FFA" w:rsidRPr="008620ED" w:rsidRDefault="002307F3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 xml:space="preserve">Assistant Event head of Technical Paper Presentation – </w:t>
      </w:r>
      <w:r w:rsidR="00D312BA" w:rsidRPr="00D312BA">
        <w:rPr>
          <w:rFonts w:asciiTheme="minorHAnsi" w:hAnsiTheme="minorHAnsi" w:cstheme="minorHAnsi"/>
          <w:szCs w:val="22"/>
        </w:rPr>
        <w:t>Colosseum</w:t>
      </w:r>
      <w:r w:rsidRPr="008620ED">
        <w:rPr>
          <w:rFonts w:asciiTheme="minorHAnsi" w:hAnsiTheme="minorHAnsi" w:cstheme="minorHAnsi"/>
          <w:szCs w:val="22"/>
        </w:rPr>
        <w:t xml:space="preserve"> 08</w:t>
      </w:r>
    </w:p>
    <w:p w14:paraId="03F75F2F" w14:textId="1909E8F7" w:rsidR="002307F3" w:rsidRPr="008620ED" w:rsidRDefault="002307F3" w:rsidP="00737757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2"/>
        </w:rPr>
      </w:pPr>
      <w:r w:rsidRPr="008620ED">
        <w:rPr>
          <w:rFonts w:asciiTheme="minorHAnsi" w:hAnsiTheme="minorHAnsi" w:cstheme="minorHAnsi"/>
          <w:szCs w:val="22"/>
        </w:rPr>
        <w:t>Member of the Don Bosco Undergraduate Computer Society (DUCS)</w:t>
      </w:r>
      <w:r w:rsidR="00A946A0" w:rsidRPr="008620ED" w:rsidDel="00A946A0">
        <w:rPr>
          <w:rFonts w:asciiTheme="minorHAnsi" w:hAnsiTheme="minorHAnsi" w:cstheme="minorHAnsi"/>
          <w:szCs w:val="22"/>
        </w:rPr>
        <w:t xml:space="preserve"> </w:t>
      </w:r>
    </w:p>
    <w:p w14:paraId="34B31A01" w14:textId="77777777" w:rsidR="002307F3" w:rsidRPr="00674CD7" w:rsidRDefault="002307F3">
      <w:pPr>
        <w:ind w:left="360"/>
        <w:jc w:val="both"/>
        <w:rPr>
          <w:rFonts w:asciiTheme="minorHAnsi" w:hAnsiTheme="minorHAnsi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393"/>
      </w:tblGrid>
      <w:tr w:rsidR="002307F3" w14:paraId="58FB3A38" w14:textId="77777777">
        <w:tc>
          <w:tcPr>
            <w:tcW w:w="10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4350BEB" w14:textId="77777777" w:rsidR="002307F3" w:rsidRDefault="002307F3">
            <w:pPr>
              <w:snapToGrid w:val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Other Details:</w:t>
            </w:r>
          </w:p>
        </w:tc>
      </w:tr>
    </w:tbl>
    <w:p w14:paraId="5C9B520C" w14:textId="77777777" w:rsidR="002539CD" w:rsidRPr="00674CD7" w:rsidRDefault="002539CD" w:rsidP="002539CD">
      <w:pPr>
        <w:numPr>
          <w:ilvl w:val="0"/>
          <w:numId w:val="4"/>
        </w:numPr>
        <w:tabs>
          <w:tab w:val="left" w:pos="1080"/>
        </w:tabs>
        <w:rPr>
          <w:rFonts w:asciiTheme="minorHAnsi" w:hAnsiTheme="minorHAnsi" w:cstheme="minorHAnsi"/>
          <w:szCs w:val="22"/>
        </w:rPr>
      </w:pPr>
      <w:r w:rsidRPr="00674CD7">
        <w:rPr>
          <w:rFonts w:asciiTheme="minorHAnsi" w:hAnsiTheme="minorHAnsi" w:cstheme="minorHAnsi"/>
          <w:szCs w:val="22"/>
        </w:rPr>
        <w:t>Computer Languages: C/C++, HTML, SQL</w:t>
      </w:r>
    </w:p>
    <w:p w14:paraId="1C176BAE" w14:textId="77777777" w:rsidR="002539CD" w:rsidRPr="00674CD7" w:rsidRDefault="001213A4" w:rsidP="002539CD">
      <w:pPr>
        <w:numPr>
          <w:ilvl w:val="0"/>
          <w:numId w:val="4"/>
        </w:numPr>
        <w:tabs>
          <w:tab w:val="left" w:pos="1080"/>
        </w:tabs>
        <w:rPr>
          <w:rFonts w:asciiTheme="minorHAnsi" w:hAnsiTheme="minorHAnsi" w:cstheme="minorHAnsi"/>
          <w:szCs w:val="22"/>
        </w:rPr>
      </w:pPr>
      <w:r w:rsidRPr="00674CD7">
        <w:rPr>
          <w:rFonts w:asciiTheme="minorHAnsi" w:hAnsiTheme="minorHAnsi" w:cstheme="minorHAnsi"/>
          <w:szCs w:val="22"/>
        </w:rPr>
        <w:t>Computer Skills: P</w:t>
      </w:r>
      <w:r w:rsidR="002539CD" w:rsidRPr="00674CD7">
        <w:rPr>
          <w:rFonts w:asciiTheme="minorHAnsi" w:hAnsiTheme="minorHAnsi" w:cstheme="minorHAnsi"/>
          <w:szCs w:val="22"/>
        </w:rPr>
        <w:t>rogramming, Designing, Analytics, Requirement Gathering</w:t>
      </w:r>
    </w:p>
    <w:p w14:paraId="512386A8" w14:textId="77777777" w:rsidR="002539CD" w:rsidRPr="00674CD7" w:rsidRDefault="002539CD" w:rsidP="002539CD">
      <w:pPr>
        <w:pStyle w:val="Caption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  <w:szCs w:val="22"/>
        </w:rPr>
      </w:pPr>
      <w:r w:rsidRPr="00674CD7">
        <w:rPr>
          <w:rFonts w:asciiTheme="minorHAnsi" w:hAnsiTheme="minorHAnsi" w:cstheme="minorHAnsi"/>
          <w:b w:val="0"/>
          <w:bCs w:val="0"/>
          <w:szCs w:val="22"/>
        </w:rPr>
        <w:t>Languages known: English, Malayalam, Hindi</w:t>
      </w:r>
    </w:p>
    <w:p w14:paraId="1E808517" w14:textId="7EB7AC45" w:rsidR="002539CD" w:rsidRPr="00674CD7" w:rsidRDefault="002539CD" w:rsidP="00674CD7">
      <w:pPr>
        <w:pStyle w:val="Caption"/>
        <w:numPr>
          <w:ilvl w:val="0"/>
          <w:numId w:val="4"/>
        </w:numPr>
        <w:jc w:val="both"/>
        <w:rPr>
          <w:sz w:val="22"/>
          <w:szCs w:val="22"/>
        </w:rPr>
      </w:pPr>
      <w:r w:rsidRPr="00674CD7">
        <w:rPr>
          <w:rFonts w:asciiTheme="minorHAnsi" w:hAnsiTheme="minorHAnsi" w:cstheme="minorHAnsi"/>
          <w:b w:val="0"/>
          <w:bCs w:val="0"/>
          <w:szCs w:val="22"/>
        </w:rPr>
        <w:t xml:space="preserve">Hobbies &amp; Interests: </w:t>
      </w:r>
      <w:r w:rsidR="009E613F" w:rsidRPr="00674CD7">
        <w:rPr>
          <w:rFonts w:asciiTheme="minorHAnsi" w:hAnsiTheme="minorHAnsi" w:cstheme="minorHAnsi"/>
          <w:b w:val="0"/>
          <w:bCs w:val="0"/>
          <w:szCs w:val="22"/>
        </w:rPr>
        <w:t xml:space="preserve">Writing, Debating, </w:t>
      </w:r>
      <w:r w:rsidRPr="00674CD7">
        <w:rPr>
          <w:rFonts w:asciiTheme="minorHAnsi" w:hAnsiTheme="minorHAnsi" w:cstheme="minorHAnsi"/>
          <w:b w:val="0"/>
          <w:bCs w:val="0"/>
          <w:szCs w:val="22"/>
        </w:rPr>
        <w:t>Reading and stamp collecting</w:t>
      </w:r>
    </w:p>
    <w:sectPr w:rsidR="002539CD" w:rsidRPr="00674CD7" w:rsidSect="00366A5F">
      <w:headerReference w:type="default" r:id="rId10"/>
      <w:footerReference w:type="default" r:id="rId11"/>
      <w:headerReference w:type="first" r:id="rId12"/>
      <w:pgSz w:w="11905" w:h="16837"/>
      <w:pgMar w:top="518" w:right="662" w:bottom="540" w:left="1080" w:header="144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D04BB" w14:textId="77777777" w:rsidR="00E8420C" w:rsidRDefault="00E8420C">
      <w:r>
        <w:separator/>
      </w:r>
    </w:p>
  </w:endnote>
  <w:endnote w:type="continuationSeparator" w:id="0">
    <w:p w14:paraId="203719EE" w14:textId="77777777" w:rsidR="00E8420C" w:rsidRDefault="00E8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DED5C" w14:textId="77777777" w:rsidR="002307F3" w:rsidRDefault="002307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D107" w14:textId="77777777" w:rsidR="00E8420C" w:rsidRDefault="00E8420C">
      <w:r>
        <w:separator/>
      </w:r>
    </w:p>
  </w:footnote>
  <w:footnote w:type="continuationSeparator" w:id="0">
    <w:p w14:paraId="23E8960F" w14:textId="77777777" w:rsidR="00E8420C" w:rsidRDefault="00E84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C106" w14:textId="6885D02E" w:rsidR="002307F3" w:rsidRDefault="00620ED8" w:rsidP="00620ED8">
    <w:pPr>
      <w:tabs>
        <w:tab w:val="left" w:pos="2052"/>
        <w:tab w:val="left" w:pos="4440"/>
      </w:tabs>
      <w:spacing w:line="264" w:lineRule="auto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7591" w14:textId="665E14A7" w:rsidR="002307F3" w:rsidRDefault="00E855B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5C9E4C" wp14:editId="5963D7E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52870" cy="177165"/>
              <wp:effectExtent l="0" t="0" r="5080" b="0"/>
              <wp:wrapNone/>
              <wp:docPr id="7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52870" cy="177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72ED33" w14:textId="77777777" w:rsidR="002307F3" w:rsidRDefault="002307F3">
                          <w:pPr>
                            <w:pStyle w:val="Header"/>
                            <w:keepNext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C9E4C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0;margin-top:0;width:508.1pt;height:13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" stroked="f">
              <v:path arrowok="t"/>
              <v:textbox inset="0,0,0,0">
                <w:txbxContent>
                  <w:p w14:paraId="0072ED33" w14:textId="77777777" w:rsidR="002307F3" w:rsidRDefault="002307F3">
                    <w:pPr>
                      <w:pStyle w:val="Header"/>
                      <w:keepNext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00000009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75"/>
    <w:rsid w:val="000C4201"/>
    <w:rsid w:val="000E2F55"/>
    <w:rsid w:val="000E439A"/>
    <w:rsid w:val="000F1FF6"/>
    <w:rsid w:val="001213A4"/>
    <w:rsid w:val="001325B6"/>
    <w:rsid w:val="001564CB"/>
    <w:rsid w:val="00183868"/>
    <w:rsid w:val="00184B5A"/>
    <w:rsid w:val="001D771E"/>
    <w:rsid w:val="002307F3"/>
    <w:rsid w:val="00232A46"/>
    <w:rsid w:val="002539CD"/>
    <w:rsid w:val="0027227B"/>
    <w:rsid w:val="0029538D"/>
    <w:rsid w:val="00366210"/>
    <w:rsid w:val="00366A5F"/>
    <w:rsid w:val="0038590A"/>
    <w:rsid w:val="0039385E"/>
    <w:rsid w:val="003B30AB"/>
    <w:rsid w:val="003C1F67"/>
    <w:rsid w:val="003D4DB9"/>
    <w:rsid w:val="003F3483"/>
    <w:rsid w:val="00450FFA"/>
    <w:rsid w:val="00517C03"/>
    <w:rsid w:val="0058038F"/>
    <w:rsid w:val="005D0E86"/>
    <w:rsid w:val="00605C7A"/>
    <w:rsid w:val="00610B1B"/>
    <w:rsid w:val="006121F9"/>
    <w:rsid w:val="00620ED8"/>
    <w:rsid w:val="00665455"/>
    <w:rsid w:val="00674CD7"/>
    <w:rsid w:val="006C61D1"/>
    <w:rsid w:val="00737757"/>
    <w:rsid w:val="007B0111"/>
    <w:rsid w:val="00812523"/>
    <w:rsid w:val="00815807"/>
    <w:rsid w:val="00851DF9"/>
    <w:rsid w:val="00856175"/>
    <w:rsid w:val="008620ED"/>
    <w:rsid w:val="00881CA4"/>
    <w:rsid w:val="008E6172"/>
    <w:rsid w:val="008F5D5F"/>
    <w:rsid w:val="009636AD"/>
    <w:rsid w:val="00981877"/>
    <w:rsid w:val="009E613F"/>
    <w:rsid w:val="00A028DA"/>
    <w:rsid w:val="00A62F59"/>
    <w:rsid w:val="00A946A0"/>
    <w:rsid w:val="00AF01AE"/>
    <w:rsid w:val="00B04778"/>
    <w:rsid w:val="00B102A6"/>
    <w:rsid w:val="00B14900"/>
    <w:rsid w:val="00B927B7"/>
    <w:rsid w:val="00C63286"/>
    <w:rsid w:val="00C7600D"/>
    <w:rsid w:val="00CF3BBA"/>
    <w:rsid w:val="00CF5C6D"/>
    <w:rsid w:val="00D20630"/>
    <w:rsid w:val="00D25D8F"/>
    <w:rsid w:val="00D312BA"/>
    <w:rsid w:val="00D371C4"/>
    <w:rsid w:val="00D41AE8"/>
    <w:rsid w:val="00DA06CD"/>
    <w:rsid w:val="00DA7DF6"/>
    <w:rsid w:val="00E8420C"/>
    <w:rsid w:val="00E855BE"/>
    <w:rsid w:val="23A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22D39E"/>
  <w15:docId w15:val="{4096B684-880B-4B8C-8838-4DED5C8B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5F"/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366A5F"/>
    <w:pPr>
      <w:keepNext/>
      <w:outlineLvl w:val="0"/>
    </w:pPr>
    <w:rPr>
      <w:rFonts w:ascii="Garamond" w:hAnsi="Garamond"/>
      <w:b/>
      <w:szCs w:val="20"/>
      <w:lang w:val="en-IN"/>
    </w:rPr>
  </w:style>
  <w:style w:type="paragraph" w:styleId="Heading3">
    <w:name w:val="heading 3"/>
    <w:basedOn w:val="Normal"/>
    <w:next w:val="Normal"/>
    <w:qFormat/>
    <w:rsid w:val="00366A5F"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366A5F"/>
    <w:pPr>
      <w:keepNext/>
      <w:outlineLvl w:val="4"/>
    </w:pPr>
    <w:rPr>
      <w:rFonts w:ascii="Garamond" w:hAnsi="Garamond"/>
      <w:b/>
      <w:sz w:val="20"/>
      <w:szCs w:val="20"/>
    </w:rPr>
  </w:style>
  <w:style w:type="paragraph" w:styleId="Heading6">
    <w:name w:val="heading 6"/>
    <w:basedOn w:val="Normal"/>
    <w:next w:val="Normal"/>
    <w:qFormat/>
    <w:rsid w:val="00366A5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366A5F"/>
  </w:style>
  <w:style w:type="character" w:styleId="Hyperlink">
    <w:name w:val="Hyperlink"/>
    <w:rsid w:val="00366A5F"/>
    <w:rPr>
      <w:color w:val="0000FF"/>
      <w:u w:val="single"/>
    </w:rPr>
  </w:style>
  <w:style w:type="character" w:customStyle="1" w:styleId="BalloonTextChar">
    <w:name w:val="Balloon Text Char"/>
    <w:rsid w:val="00366A5F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366A5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366A5F"/>
    <w:pPr>
      <w:spacing w:after="120"/>
    </w:pPr>
  </w:style>
  <w:style w:type="paragraph" w:styleId="List">
    <w:name w:val="List"/>
    <w:basedOn w:val="BodyText"/>
    <w:rsid w:val="00366A5F"/>
  </w:style>
  <w:style w:type="paragraph" w:styleId="Caption">
    <w:name w:val="caption"/>
    <w:basedOn w:val="Normal"/>
    <w:next w:val="Normal"/>
    <w:qFormat/>
    <w:rsid w:val="00366A5F"/>
    <w:rPr>
      <w:rFonts w:ascii="Garamond" w:hAnsi="Garamond"/>
      <w:b/>
      <w:bCs/>
      <w:szCs w:val="20"/>
    </w:rPr>
  </w:style>
  <w:style w:type="paragraph" w:customStyle="1" w:styleId="Index">
    <w:name w:val="Index"/>
    <w:basedOn w:val="Normal"/>
    <w:rsid w:val="00366A5F"/>
    <w:pPr>
      <w:suppressLineNumbers/>
    </w:pPr>
  </w:style>
  <w:style w:type="paragraph" w:styleId="Header">
    <w:name w:val="header"/>
    <w:basedOn w:val="Normal"/>
    <w:rsid w:val="00366A5F"/>
    <w:pPr>
      <w:suppressLineNumbers/>
    </w:pPr>
    <w:rPr>
      <w:rFonts w:ascii="Garamond" w:hAnsi="Garamond"/>
      <w:szCs w:val="20"/>
    </w:rPr>
  </w:style>
  <w:style w:type="paragraph" w:styleId="Footer">
    <w:name w:val="footer"/>
    <w:basedOn w:val="Normal"/>
    <w:rsid w:val="00366A5F"/>
    <w:pPr>
      <w:suppressLineNumbers/>
    </w:pPr>
    <w:rPr>
      <w:rFonts w:ascii="Garamond" w:hAnsi="Garamond"/>
      <w:szCs w:val="20"/>
    </w:rPr>
  </w:style>
  <w:style w:type="paragraph" w:styleId="Title">
    <w:name w:val="Title"/>
    <w:basedOn w:val="Normal"/>
    <w:next w:val="Subtitle"/>
    <w:qFormat/>
    <w:rsid w:val="00366A5F"/>
    <w:pPr>
      <w:jc w:val="center"/>
    </w:pPr>
    <w:rPr>
      <w:b/>
      <w:bCs/>
      <w:sz w:val="28"/>
      <w:u w:val="single"/>
    </w:rPr>
  </w:style>
  <w:style w:type="paragraph" w:styleId="Subtitle">
    <w:name w:val="Subtitle"/>
    <w:basedOn w:val="Heading"/>
    <w:next w:val="BodyText"/>
    <w:qFormat/>
    <w:rsid w:val="00366A5F"/>
    <w:pPr>
      <w:jc w:val="center"/>
    </w:pPr>
    <w:rPr>
      <w:i/>
      <w:iCs/>
    </w:rPr>
  </w:style>
  <w:style w:type="paragraph" w:styleId="ListParagraph">
    <w:name w:val="List Paragraph"/>
    <w:basedOn w:val="Normal"/>
    <w:qFormat/>
    <w:rsid w:val="00366A5F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rsid w:val="00366A5F"/>
    <w:rPr>
      <w:rFonts w:ascii="Tahoma" w:hAnsi="Tahoma"/>
      <w:sz w:val="16"/>
      <w:szCs w:val="16"/>
    </w:rPr>
  </w:style>
  <w:style w:type="paragraph" w:customStyle="1" w:styleId="Framecontents">
    <w:name w:val="Frame contents"/>
    <w:basedOn w:val="BodyText"/>
    <w:rsid w:val="00366A5F"/>
  </w:style>
  <w:style w:type="paragraph" w:customStyle="1" w:styleId="TableContents">
    <w:name w:val="Table Contents"/>
    <w:basedOn w:val="Normal"/>
    <w:rsid w:val="00366A5F"/>
    <w:pPr>
      <w:suppressLineNumbers/>
    </w:pPr>
  </w:style>
  <w:style w:type="paragraph" w:customStyle="1" w:styleId="TableHeading">
    <w:name w:val="Table Heading"/>
    <w:basedOn w:val="TableContents"/>
    <w:rsid w:val="00366A5F"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C7600D"/>
    <w:rPr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393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85E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85E"/>
    <w:rPr>
      <w:b/>
      <w:bCs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bin_cheria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C2E7D-13FF-4403-BDC5-0FD09A7F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PrachitiJoshi</dc:creator>
  <cp:keywords/>
  <dc:description/>
  <cp:lastModifiedBy>Jebin Cherian</cp:lastModifiedBy>
  <cp:revision>3</cp:revision>
  <cp:lastPrinted>2014-03-31T18:04:00Z</cp:lastPrinted>
  <dcterms:created xsi:type="dcterms:W3CDTF">2017-12-25T17:05:00Z</dcterms:created>
  <dcterms:modified xsi:type="dcterms:W3CDTF">2020-02-18T02:00:00Z</dcterms:modified>
</cp:coreProperties>
</file>