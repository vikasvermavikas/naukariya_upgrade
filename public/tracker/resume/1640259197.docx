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6D9" w:rsidRDefault="009A06D9" w:rsidP="009A06D9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9A06D9" w:rsidRDefault="009A06D9" w:rsidP="009A06D9">
      <w:pPr>
        <w:jc w:val="center"/>
        <w:rPr>
          <w:rFonts w:ascii="Hobo Std" w:hAnsi="Hobo Std" w:cs="Hobo Std"/>
        </w:rPr>
      </w:pPr>
      <w:r>
        <w:rPr>
          <w:rFonts w:ascii="Arial" w:hAnsi="Arial" w:cs="Arial"/>
          <w:b/>
          <w:sz w:val="28"/>
          <w:szCs w:val="28"/>
          <w:u w:val="single"/>
        </w:rPr>
        <w:t>RESUME</w:t>
      </w:r>
    </w:p>
    <w:p w:rsidR="009A06D9" w:rsidRDefault="009A06D9" w:rsidP="009A06D9">
      <w:pPr>
        <w:jc w:val="center"/>
        <w:rPr>
          <w:rFonts w:ascii="Hobo Std" w:hAnsi="Hobo Std" w:cs="Hobo Std"/>
        </w:rPr>
      </w:pPr>
    </w:p>
    <w:p w:rsidR="004063C6" w:rsidRDefault="004063C6" w:rsidP="009A06D9">
      <w:pPr>
        <w:jc w:val="center"/>
        <w:rPr>
          <w:rFonts w:ascii="Hobo Std" w:hAnsi="Hobo Std" w:cs="Hobo Std"/>
        </w:rPr>
      </w:pPr>
    </w:p>
    <w:tbl>
      <w:tblPr>
        <w:tblW w:w="0" w:type="auto"/>
        <w:tblLayout w:type="fixed"/>
        <w:tblCellMar>
          <w:bottom w:w="288" w:type="dxa"/>
        </w:tblCellMar>
        <w:tblLook w:val="0000" w:firstRow="0" w:lastRow="0" w:firstColumn="0" w:lastColumn="0" w:noHBand="0" w:noVBand="0"/>
      </w:tblPr>
      <w:tblGrid>
        <w:gridCol w:w="11271"/>
      </w:tblGrid>
      <w:tr w:rsidR="009A06D9" w:rsidTr="00D30BEE">
        <w:trPr>
          <w:trHeight w:val="565"/>
        </w:trPr>
        <w:tc>
          <w:tcPr>
            <w:tcW w:w="11271" w:type="dxa"/>
            <w:shd w:val="clear" w:color="auto" w:fill="auto"/>
          </w:tcPr>
          <w:p w:rsidR="004C098D" w:rsidRDefault="009A06D9" w:rsidP="00D30BEE">
            <w:pPr>
              <w:rPr>
                <w:sz w:val="20"/>
              </w:rPr>
            </w:pPr>
            <w:r>
              <w:rPr>
                <w:b/>
                <w:sz w:val="20"/>
              </w:rPr>
              <w:t>BHAVNA</w:t>
            </w:r>
            <w:r>
              <w:rPr>
                <w:sz w:val="20"/>
              </w:rPr>
              <w:t xml:space="preserve">     </w:t>
            </w:r>
            <w:r w:rsidR="004C098D">
              <w:rPr>
                <w:sz w:val="20"/>
              </w:rPr>
              <w:t xml:space="preserve">                           </w:t>
            </w:r>
          </w:p>
          <w:p w:rsidR="009A06D9" w:rsidRDefault="004C098D" w:rsidP="00D30BEE">
            <w:bookmarkStart w:id="0" w:name="_GoBack"/>
            <w:bookmarkEnd w:id="0"/>
            <w:r>
              <w:t>9711513411</w:t>
            </w:r>
          </w:p>
          <w:p w:rsidR="004C098D" w:rsidRPr="004C098D" w:rsidRDefault="004C098D" w:rsidP="00D30BEE">
            <w:pPr>
              <w:rPr>
                <w:sz w:val="20"/>
              </w:rPr>
            </w:pPr>
            <w:r>
              <w:rPr>
                <w:b/>
                <w:sz w:val="20"/>
                <w:szCs w:val="20"/>
              </w:rPr>
              <w:t>bhavnakumari2002@gmail.com</w:t>
            </w:r>
            <w:r>
              <w:rPr>
                <w:sz w:val="20"/>
                <w:szCs w:val="20"/>
              </w:rPr>
              <w:br/>
            </w:r>
          </w:p>
        </w:tc>
      </w:tr>
    </w:tbl>
    <w:p w:rsidR="009A06D9" w:rsidRDefault="009A06D9" w:rsidP="009A06D9">
      <w:pPr>
        <w:rPr>
          <w:sz w:val="20"/>
          <w:szCs w:val="20"/>
        </w:rPr>
      </w:pPr>
      <w:r>
        <w:rPr>
          <w:rFonts w:ascii="Georgia" w:hAnsi="Georgia" w:cs="Georgia"/>
          <w:b/>
          <w:sz w:val="20"/>
          <w:szCs w:val="20"/>
          <w:shd w:val="clear" w:color="auto" w:fill="808080"/>
        </w:rPr>
        <w:t>Career Objective</w:t>
      </w:r>
      <w:r>
        <w:rPr>
          <w:rFonts w:ascii="Georgia" w:hAnsi="Georgia" w:cs="Georgia"/>
          <w:b/>
          <w:sz w:val="20"/>
          <w:szCs w:val="20"/>
          <w:shd w:val="clear" w:color="auto" w:fill="808080"/>
        </w:rPr>
        <w:tab/>
      </w:r>
      <w:r>
        <w:rPr>
          <w:rFonts w:ascii="Georgia" w:hAnsi="Georgia" w:cs="Georgia"/>
          <w:b/>
          <w:sz w:val="20"/>
          <w:szCs w:val="20"/>
          <w:shd w:val="clear" w:color="auto" w:fill="808080"/>
        </w:rPr>
        <w:tab/>
      </w:r>
      <w:r>
        <w:rPr>
          <w:rFonts w:ascii="Georgia" w:hAnsi="Georgia" w:cs="Georgia"/>
          <w:b/>
          <w:sz w:val="20"/>
          <w:szCs w:val="20"/>
          <w:shd w:val="clear" w:color="auto" w:fill="808080"/>
        </w:rPr>
        <w:tab/>
      </w:r>
      <w:r>
        <w:rPr>
          <w:rFonts w:ascii="Georgia" w:hAnsi="Georgia" w:cs="Georgia"/>
          <w:b/>
          <w:sz w:val="20"/>
          <w:szCs w:val="20"/>
          <w:shd w:val="clear" w:color="auto" w:fill="808080"/>
        </w:rPr>
        <w:tab/>
      </w:r>
      <w:r>
        <w:rPr>
          <w:rFonts w:ascii="Georgia" w:hAnsi="Georgia" w:cs="Georgia"/>
          <w:b/>
          <w:sz w:val="20"/>
          <w:szCs w:val="20"/>
          <w:shd w:val="clear" w:color="auto" w:fill="808080"/>
        </w:rPr>
        <w:tab/>
      </w:r>
      <w:r>
        <w:rPr>
          <w:rFonts w:ascii="Georgia" w:hAnsi="Georgia" w:cs="Georgia"/>
          <w:b/>
          <w:sz w:val="20"/>
          <w:szCs w:val="20"/>
          <w:shd w:val="clear" w:color="auto" w:fill="808080"/>
        </w:rPr>
        <w:tab/>
      </w:r>
      <w:r>
        <w:rPr>
          <w:rFonts w:ascii="Georgia" w:hAnsi="Georgia" w:cs="Georgia"/>
          <w:b/>
          <w:sz w:val="20"/>
          <w:szCs w:val="20"/>
          <w:shd w:val="clear" w:color="auto" w:fill="808080"/>
        </w:rPr>
        <w:tab/>
      </w:r>
      <w:r>
        <w:rPr>
          <w:rFonts w:ascii="Georgia" w:hAnsi="Georgia" w:cs="Georgia"/>
          <w:b/>
          <w:sz w:val="20"/>
          <w:szCs w:val="20"/>
          <w:shd w:val="clear" w:color="auto" w:fill="808080"/>
        </w:rPr>
        <w:tab/>
      </w:r>
      <w:r>
        <w:rPr>
          <w:rFonts w:ascii="Georgia" w:hAnsi="Georgia" w:cs="Georgia"/>
          <w:b/>
          <w:sz w:val="20"/>
          <w:szCs w:val="20"/>
          <w:shd w:val="clear" w:color="auto" w:fill="808080"/>
        </w:rPr>
        <w:tab/>
      </w:r>
      <w:r>
        <w:rPr>
          <w:rFonts w:ascii="Georgia" w:hAnsi="Georgia" w:cs="Georgia"/>
          <w:b/>
          <w:sz w:val="20"/>
          <w:szCs w:val="20"/>
          <w:shd w:val="clear" w:color="auto" w:fill="808080"/>
        </w:rPr>
        <w:tab/>
      </w:r>
      <w:r>
        <w:rPr>
          <w:rFonts w:ascii="Georgia" w:hAnsi="Georgia" w:cs="Georgia"/>
          <w:b/>
          <w:sz w:val="20"/>
          <w:szCs w:val="20"/>
          <w:shd w:val="clear" w:color="auto" w:fill="808080"/>
        </w:rPr>
        <w:tab/>
      </w:r>
    </w:p>
    <w:p w:rsidR="009A06D9" w:rsidRDefault="009A06D9" w:rsidP="009A06D9">
      <w:pPr>
        <w:pStyle w:val="Objective"/>
        <w:jc w:val="left"/>
        <w:rPr>
          <w:rFonts w:ascii="Times New Roman" w:hAnsi="Times New Roman" w:cs="Times New Roman"/>
          <w:szCs w:val="22"/>
          <w:lang w:val="en-IN"/>
        </w:rPr>
      </w:pPr>
      <w:r>
        <w:rPr>
          <w:rFonts w:ascii="Times New Roman" w:hAnsi="Times New Roman" w:cs="Times New Roman"/>
          <w:szCs w:val="22"/>
          <w:lang w:val="en-IN"/>
        </w:rPr>
        <w:t>Challenging growth oriented opportunities in a progressive company, where my skills and knowledge are effectively utilized to improve operation and contribute to success of the organisation.</w:t>
      </w:r>
    </w:p>
    <w:p w:rsidR="004063C6" w:rsidRPr="004063C6" w:rsidRDefault="004063C6" w:rsidP="004063C6">
      <w:pPr>
        <w:pStyle w:val="BodyText"/>
        <w:rPr>
          <w:lang w:val="en-IN"/>
        </w:rPr>
      </w:pPr>
    </w:p>
    <w:p w:rsidR="004C098D" w:rsidRDefault="009A06D9" w:rsidP="009A06D9">
      <w:pPr>
        <w:rPr>
          <w:sz w:val="20"/>
          <w:szCs w:val="20"/>
        </w:rPr>
      </w:pPr>
      <w:r>
        <w:rPr>
          <w:rFonts w:ascii="Georgia" w:hAnsi="Georgia" w:cs="Georgia"/>
          <w:b/>
          <w:sz w:val="20"/>
          <w:szCs w:val="20"/>
          <w:shd w:val="clear" w:color="auto" w:fill="808080"/>
        </w:rPr>
        <w:t xml:space="preserve">Work Experience </w:t>
      </w:r>
      <w:r>
        <w:rPr>
          <w:rFonts w:ascii="Georgia" w:hAnsi="Georgia" w:cs="Georgia"/>
          <w:b/>
          <w:sz w:val="20"/>
          <w:szCs w:val="20"/>
          <w:shd w:val="clear" w:color="auto" w:fill="808080"/>
        </w:rPr>
        <w:tab/>
      </w:r>
      <w:r>
        <w:rPr>
          <w:rFonts w:ascii="Georgia" w:hAnsi="Georgia" w:cs="Georgia"/>
          <w:b/>
          <w:sz w:val="20"/>
          <w:szCs w:val="20"/>
          <w:shd w:val="clear" w:color="auto" w:fill="808080"/>
        </w:rPr>
        <w:tab/>
      </w:r>
      <w:r>
        <w:rPr>
          <w:rFonts w:ascii="Georgia" w:hAnsi="Georgia" w:cs="Georgia"/>
          <w:b/>
          <w:sz w:val="20"/>
          <w:szCs w:val="20"/>
          <w:shd w:val="clear" w:color="auto" w:fill="808080"/>
        </w:rPr>
        <w:tab/>
      </w:r>
      <w:r>
        <w:rPr>
          <w:rFonts w:ascii="Georgia" w:hAnsi="Georgia" w:cs="Georgia"/>
          <w:b/>
          <w:sz w:val="20"/>
          <w:szCs w:val="20"/>
          <w:shd w:val="clear" w:color="auto" w:fill="808080"/>
        </w:rPr>
        <w:tab/>
      </w:r>
      <w:r>
        <w:rPr>
          <w:rFonts w:ascii="Georgia" w:hAnsi="Georgia" w:cs="Georgia"/>
          <w:b/>
          <w:sz w:val="20"/>
          <w:szCs w:val="20"/>
          <w:shd w:val="clear" w:color="auto" w:fill="808080"/>
        </w:rPr>
        <w:tab/>
      </w:r>
      <w:r>
        <w:rPr>
          <w:rFonts w:ascii="Georgia" w:hAnsi="Georgia" w:cs="Georgia"/>
          <w:b/>
          <w:sz w:val="20"/>
          <w:szCs w:val="20"/>
          <w:shd w:val="clear" w:color="auto" w:fill="808080"/>
        </w:rPr>
        <w:tab/>
      </w:r>
      <w:r>
        <w:rPr>
          <w:rFonts w:ascii="Georgia" w:hAnsi="Georgia" w:cs="Georgia"/>
          <w:b/>
          <w:sz w:val="20"/>
          <w:szCs w:val="20"/>
          <w:shd w:val="clear" w:color="auto" w:fill="808080"/>
        </w:rPr>
        <w:tab/>
      </w:r>
      <w:r>
        <w:rPr>
          <w:rFonts w:ascii="Georgia" w:hAnsi="Georgia" w:cs="Georgia"/>
          <w:b/>
          <w:sz w:val="20"/>
          <w:szCs w:val="20"/>
          <w:shd w:val="clear" w:color="auto" w:fill="808080"/>
        </w:rPr>
        <w:tab/>
      </w:r>
      <w:r>
        <w:rPr>
          <w:rFonts w:ascii="Georgia" w:hAnsi="Georgia" w:cs="Georgia"/>
          <w:b/>
          <w:sz w:val="20"/>
          <w:szCs w:val="20"/>
          <w:shd w:val="clear" w:color="auto" w:fill="808080"/>
        </w:rPr>
        <w:tab/>
      </w:r>
      <w:r>
        <w:rPr>
          <w:rFonts w:ascii="Georgia" w:hAnsi="Georgia" w:cs="Georgia"/>
          <w:b/>
          <w:sz w:val="20"/>
          <w:szCs w:val="20"/>
          <w:shd w:val="clear" w:color="auto" w:fill="808080"/>
        </w:rPr>
        <w:tab/>
      </w:r>
      <w:r>
        <w:rPr>
          <w:rFonts w:ascii="Georgia" w:hAnsi="Georgia" w:cs="Georgia"/>
          <w:b/>
          <w:sz w:val="20"/>
          <w:szCs w:val="20"/>
          <w:shd w:val="clear" w:color="auto" w:fill="808080"/>
        </w:rPr>
        <w:tab/>
      </w:r>
    </w:p>
    <w:p w:rsidR="009A06D9" w:rsidRPr="004063C6" w:rsidRDefault="004063C6" w:rsidP="009A06D9">
      <w:pPr>
        <w:rPr>
          <w:b/>
          <w:u w:val="single"/>
        </w:rPr>
      </w:pPr>
      <w:r>
        <w:rPr>
          <w:b/>
          <w:sz w:val="22"/>
          <w:szCs w:val="22"/>
        </w:rPr>
        <w:t xml:space="preserve">  </w:t>
      </w:r>
      <w:r w:rsidR="009A06D9">
        <w:rPr>
          <w:sz w:val="22"/>
          <w:szCs w:val="22"/>
        </w:rPr>
        <w:t xml:space="preserve"> </w:t>
      </w:r>
      <w:r w:rsidR="009A06D9" w:rsidRPr="004063C6">
        <w:t xml:space="preserve"> </w:t>
      </w:r>
      <w:r w:rsidR="009A06D9" w:rsidRPr="004063C6">
        <w:rPr>
          <w:b/>
          <w:u w:val="single"/>
        </w:rPr>
        <w:t>One Step Up Education Services Pvt. Ltd.</w:t>
      </w:r>
    </w:p>
    <w:p w:rsidR="00A51FFF" w:rsidRDefault="009A06D9" w:rsidP="009A06D9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Job Start Date: 21</w:t>
      </w:r>
      <w:r w:rsidRPr="004902AC">
        <w:rPr>
          <w:b/>
          <w:sz w:val="22"/>
          <w:szCs w:val="22"/>
          <w:vertAlign w:val="superscript"/>
        </w:rPr>
        <w:t>st</w:t>
      </w:r>
      <w:r>
        <w:rPr>
          <w:b/>
          <w:sz w:val="22"/>
          <w:szCs w:val="22"/>
        </w:rPr>
        <w:t xml:space="preserve"> Aug 2015 till date</w:t>
      </w:r>
      <w:r w:rsidR="000042A5">
        <w:rPr>
          <w:b/>
          <w:sz w:val="22"/>
          <w:szCs w:val="22"/>
        </w:rPr>
        <w:t xml:space="preserve"> (S</w:t>
      </w:r>
      <w:r>
        <w:rPr>
          <w:b/>
          <w:sz w:val="22"/>
          <w:szCs w:val="22"/>
        </w:rPr>
        <w:t>erving notice period)</w:t>
      </w:r>
    </w:p>
    <w:p w:rsidR="004063C6" w:rsidRDefault="004063C6" w:rsidP="009A06D9">
      <w:pPr>
        <w:rPr>
          <w:b/>
          <w:sz w:val="22"/>
          <w:szCs w:val="22"/>
          <w:u w:val="single"/>
        </w:rPr>
      </w:pPr>
    </w:p>
    <w:p w:rsidR="009A06D9" w:rsidRPr="004063C6" w:rsidRDefault="004063C6" w:rsidP="009A06D9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    </w:t>
      </w:r>
      <w:r w:rsidR="002D0F25">
        <w:rPr>
          <w:b/>
          <w:sz w:val="22"/>
          <w:szCs w:val="22"/>
          <w:u w:val="single"/>
        </w:rPr>
        <w:t>Designation:</w:t>
      </w:r>
      <w:r w:rsidR="009A06D9" w:rsidRPr="004063C6">
        <w:rPr>
          <w:b/>
          <w:sz w:val="22"/>
          <w:szCs w:val="22"/>
          <w:u w:val="single"/>
        </w:rPr>
        <w:t xml:space="preserve"> Executive</w:t>
      </w:r>
      <w:r w:rsidR="002D0F25">
        <w:rPr>
          <w:b/>
          <w:sz w:val="22"/>
          <w:szCs w:val="22"/>
          <w:u w:val="single"/>
        </w:rPr>
        <w:t xml:space="preserve"> Assistant</w:t>
      </w:r>
      <w:r w:rsidR="000042A5">
        <w:rPr>
          <w:b/>
          <w:sz w:val="22"/>
          <w:szCs w:val="22"/>
          <w:u w:val="single"/>
        </w:rPr>
        <w:t xml:space="preserve"> </w:t>
      </w:r>
      <w:r w:rsidR="009A06D9" w:rsidRPr="004063C6">
        <w:rPr>
          <w:b/>
          <w:sz w:val="22"/>
          <w:szCs w:val="22"/>
          <w:u w:val="single"/>
        </w:rPr>
        <w:t>(Admin &amp; Research Officer)</w:t>
      </w:r>
    </w:p>
    <w:p w:rsidR="009A06D9" w:rsidRPr="00A51FFF" w:rsidRDefault="009A06D9" w:rsidP="009A06D9">
      <w:pPr>
        <w:rPr>
          <w:sz w:val="22"/>
          <w:szCs w:val="22"/>
        </w:rPr>
      </w:pPr>
    </w:p>
    <w:p w:rsidR="009A06D9" w:rsidRDefault="000042A5" w:rsidP="004C098D">
      <w:pPr>
        <w:rPr>
          <w:sz w:val="22"/>
          <w:szCs w:val="22"/>
        </w:rPr>
      </w:pPr>
      <w:r>
        <w:rPr>
          <w:b/>
          <w:sz w:val="22"/>
          <w:szCs w:val="22"/>
          <w:u w:val="single"/>
        </w:rPr>
        <w:t xml:space="preserve">    </w:t>
      </w:r>
      <w:r w:rsidR="004C098D">
        <w:rPr>
          <w:b/>
          <w:sz w:val="22"/>
          <w:szCs w:val="22"/>
          <w:u w:val="single"/>
        </w:rPr>
        <w:t>Key responsibilities</w:t>
      </w:r>
      <w:r w:rsidR="009A06D9">
        <w:rPr>
          <w:b/>
          <w:sz w:val="22"/>
          <w:szCs w:val="22"/>
          <w:u w:val="single"/>
        </w:rPr>
        <w:t>:</w:t>
      </w:r>
    </w:p>
    <w:p w:rsidR="009A06D9" w:rsidRDefault="009A06D9" w:rsidP="009A06D9">
      <w:pPr>
        <w:rPr>
          <w:sz w:val="22"/>
          <w:szCs w:val="22"/>
        </w:rPr>
      </w:pPr>
    </w:p>
    <w:p w:rsidR="00C70E86" w:rsidRPr="004C098D" w:rsidRDefault="00C70E86" w:rsidP="004C09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2"/>
        </w:rPr>
      </w:pPr>
      <w:r w:rsidRPr="004C098D">
        <w:rPr>
          <w:rFonts w:ascii="Times New Roman" w:hAnsi="Times New Roman" w:cs="Times New Roman"/>
          <w:szCs w:val="22"/>
        </w:rPr>
        <w:t>Providing secretarial and administrative support to team and head of the organisation</w:t>
      </w:r>
    </w:p>
    <w:p w:rsidR="00871D57" w:rsidRPr="004C098D" w:rsidRDefault="00871D57" w:rsidP="004C098D">
      <w:pPr>
        <w:pStyle w:val="ListParagraph"/>
        <w:numPr>
          <w:ilvl w:val="0"/>
          <w:numId w:val="7"/>
        </w:numPr>
        <w:rPr>
          <w:szCs w:val="22"/>
        </w:rPr>
      </w:pPr>
      <w:r w:rsidRPr="004C098D">
        <w:rPr>
          <w:szCs w:val="22"/>
        </w:rPr>
        <w:t>Calendar management according to teams travel plan.</w:t>
      </w:r>
    </w:p>
    <w:p w:rsidR="00871D57" w:rsidRPr="004C098D" w:rsidRDefault="00871D57" w:rsidP="004C098D">
      <w:pPr>
        <w:pStyle w:val="ListParagraph"/>
        <w:numPr>
          <w:ilvl w:val="0"/>
          <w:numId w:val="7"/>
        </w:numPr>
        <w:rPr>
          <w:szCs w:val="22"/>
        </w:rPr>
      </w:pPr>
      <w:r w:rsidRPr="004C098D">
        <w:rPr>
          <w:szCs w:val="22"/>
        </w:rPr>
        <w:t>Expense submissi</w:t>
      </w:r>
      <w:r w:rsidR="00D97E0E" w:rsidRPr="004C098D">
        <w:rPr>
          <w:szCs w:val="22"/>
        </w:rPr>
        <w:t>on for head of the organization and sharing the same with accounts team.</w:t>
      </w:r>
    </w:p>
    <w:p w:rsidR="00871D57" w:rsidRPr="004C098D" w:rsidRDefault="00871D57" w:rsidP="004C098D">
      <w:pPr>
        <w:pStyle w:val="ListParagraph"/>
        <w:numPr>
          <w:ilvl w:val="0"/>
          <w:numId w:val="7"/>
        </w:numPr>
        <w:rPr>
          <w:szCs w:val="22"/>
        </w:rPr>
      </w:pPr>
      <w:r w:rsidRPr="004C098D">
        <w:rPr>
          <w:szCs w:val="22"/>
        </w:rPr>
        <w:t xml:space="preserve">Organizing </w:t>
      </w:r>
      <w:r w:rsidR="00C70E86" w:rsidRPr="004C098D">
        <w:rPr>
          <w:szCs w:val="22"/>
        </w:rPr>
        <w:t>meeting (</w:t>
      </w:r>
      <w:r w:rsidRPr="004C098D">
        <w:rPr>
          <w:szCs w:val="22"/>
        </w:rPr>
        <w:t>internal and with clients).</w:t>
      </w:r>
    </w:p>
    <w:p w:rsidR="00871D57" w:rsidRPr="004C098D" w:rsidRDefault="00871D57" w:rsidP="004C098D">
      <w:pPr>
        <w:pStyle w:val="ListParagraph"/>
        <w:numPr>
          <w:ilvl w:val="0"/>
          <w:numId w:val="7"/>
        </w:numPr>
        <w:rPr>
          <w:szCs w:val="22"/>
        </w:rPr>
      </w:pPr>
      <w:r w:rsidRPr="004C098D">
        <w:rPr>
          <w:szCs w:val="22"/>
        </w:rPr>
        <w:t>Coordinating with vendor for travel booking of team member (ticket &amp; hotel)</w:t>
      </w:r>
    </w:p>
    <w:p w:rsidR="00871D57" w:rsidRPr="004C098D" w:rsidRDefault="00871D57" w:rsidP="004C098D">
      <w:pPr>
        <w:pStyle w:val="ListParagraph"/>
        <w:numPr>
          <w:ilvl w:val="0"/>
          <w:numId w:val="7"/>
        </w:numPr>
        <w:rPr>
          <w:szCs w:val="22"/>
        </w:rPr>
      </w:pPr>
      <w:r w:rsidRPr="004C098D">
        <w:rPr>
          <w:szCs w:val="22"/>
        </w:rPr>
        <w:t>Coordinating for the report printing, feedback forms, bills, compass, circulars, PM, Invoices and other documents with vendor</w:t>
      </w:r>
    </w:p>
    <w:p w:rsidR="00871D57" w:rsidRPr="004C098D" w:rsidRDefault="00871D57" w:rsidP="004C098D">
      <w:pPr>
        <w:pStyle w:val="ListParagraph"/>
        <w:numPr>
          <w:ilvl w:val="0"/>
          <w:numId w:val="7"/>
        </w:numPr>
        <w:rPr>
          <w:szCs w:val="22"/>
        </w:rPr>
      </w:pPr>
      <w:r w:rsidRPr="004C098D">
        <w:rPr>
          <w:szCs w:val="22"/>
        </w:rPr>
        <w:t xml:space="preserve">Tracking action items, </w:t>
      </w:r>
      <w:r w:rsidR="00D97E0E" w:rsidRPr="004C098D">
        <w:rPr>
          <w:szCs w:val="22"/>
        </w:rPr>
        <w:t>summarize</w:t>
      </w:r>
      <w:r w:rsidRPr="004C098D">
        <w:rPr>
          <w:szCs w:val="22"/>
        </w:rPr>
        <w:t xml:space="preserve"> report/ documents and provide assistance in </w:t>
      </w:r>
      <w:r w:rsidR="00D97E0E" w:rsidRPr="004C098D">
        <w:rPr>
          <w:szCs w:val="22"/>
        </w:rPr>
        <w:t xml:space="preserve">updation of reports and sharing the same with school/ </w:t>
      </w:r>
      <w:r w:rsidR="000042A5" w:rsidRPr="004C098D">
        <w:rPr>
          <w:szCs w:val="22"/>
        </w:rPr>
        <w:t>Counsellor</w:t>
      </w:r>
    </w:p>
    <w:p w:rsidR="009A06D9" w:rsidRPr="004C098D" w:rsidRDefault="009A06D9" w:rsidP="004C098D">
      <w:pPr>
        <w:pStyle w:val="ListParagraph"/>
        <w:numPr>
          <w:ilvl w:val="0"/>
          <w:numId w:val="7"/>
        </w:numPr>
        <w:rPr>
          <w:szCs w:val="22"/>
        </w:rPr>
      </w:pPr>
      <w:r w:rsidRPr="004C098D">
        <w:rPr>
          <w:szCs w:val="22"/>
        </w:rPr>
        <w:t xml:space="preserve">Psychomotor test check and data entry of compass </w:t>
      </w:r>
      <w:r w:rsidR="00C70E86" w:rsidRPr="004C098D">
        <w:rPr>
          <w:szCs w:val="22"/>
        </w:rPr>
        <w:t>test (</w:t>
      </w:r>
      <w:r w:rsidRPr="004C098D">
        <w:rPr>
          <w:szCs w:val="22"/>
        </w:rPr>
        <w:t>if needed)</w:t>
      </w:r>
    </w:p>
    <w:p w:rsidR="009A06D9" w:rsidRPr="004C098D" w:rsidRDefault="009A06D9" w:rsidP="004C098D">
      <w:pPr>
        <w:pStyle w:val="ListParagraph"/>
        <w:numPr>
          <w:ilvl w:val="0"/>
          <w:numId w:val="7"/>
        </w:numPr>
        <w:rPr>
          <w:szCs w:val="22"/>
        </w:rPr>
      </w:pPr>
      <w:r w:rsidRPr="004C098D">
        <w:rPr>
          <w:szCs w:val="22"/>
        </w:rPr>
        <w:t>Coord</w:t>
      </w:r>
      <w:r w:rsidR="00D97E0E" w:rsidRPr="004C098D">
        <w:rPr>
          <w:szCs w:val="22"/>
        </w:rPr>
        <w:t>inating with vendors for outstanding and payments on monthly basis.</w:t>
      </w:r>
    </w:p>
    <w:p w:rsidR="009A06D9" w:rsidRPr="004C098D" w:rsidRDefault="009A06D9" w:rsidP="004C098D">
      <w:pPr>
        <w:pStyle w:val="ListParagraph"/>
        <w:numPr>
          <w:ilvl w:val="0"/>
          <w:numId w:val="7"/>
        </w:numPr>
        <w:rPr>
          <w:szCs w:val="22"/>
        </w:rPr>
      </w:pPr>
      <w:r w:rsidRPr="004C098D">
        <w:rPr>
          <w:szCs w:val="22"/>
        </w:rPr>
        <w:t xml:space="preserve">Receive </w:t>
      </w:r>
      <w:r w:rsidR="00D97E0E" w:rsidRPr="004C098D">
        <w:rPr>
          <w:szCs w:val="22"/>
        </w:rPr>
        <w:t xml:space="preserve">expense </w:t>
      </w:r>
      <w:r w:rsidRPr="004C098D">
        <w:rPr>
          <w:szCs w:val="22"/>
        </w:rPr>
        <w:t>bills from team and send to accounts team by end of the month.</w:t>
      </w:r>
    </w:p>
    <w:p w:rsidR="009A06D9" w:rsidRPr="004C098D" w:rsidRDefault="009A06D9" w:rsidP="004C098D">
      <w:pPr>
        <w:pStyle w:val="ListParagraph"/>
        <w:numPr>
          <w:ilvl w:val="0"/>
          <w:numId w:val="7"/>
        </w:numPr>
        <w:rPr>
          <w:szCs w:val="22"/>
        </w:rPr>
      </w:pPr>
      <w:r w:rsidRPr="004C098D">
        <w:rPr>
          <w:szCs w:val="22"/>
        </w:rPr>
        <w:t>Documentation- Accounts and coordination with accountant</w:t>
      </w:r>
    </w:p>
    <w:p w:rsidR="009A06D9" w:rsidRPr="004C098D" w:rsidRDefault="00C70E86" w:rsidP="004C098D">
      <w:pPr>
        <w:pStyle w:val="ListParagraph"/>
        <w:numPr>
          <w:ilvl w:val="0"/>
          <w:numId w:val="7"/>
        </w:numPr>
        <w:rPr>
          <w:szCs w:val="22"/>
        </w:rPr>
      </w:pPr>
      <w:r w:rsidRPr="004C098D">
        <w:rPr>
          <w:szCs w:val="22"/>
        </w:rPr>
        <w:t>Maintenance of Official documents (Policies</w:t>
      </w:r>
      <w:r w:rsidR="009A06D9" w:rsidRPr="004C098D">
        <w:rPr>
          <w:szCs w:val="22"/>
        </w:rPr>
        <w:t>/Insurance/TDS</w:t>
      </w:r>
      <w:r w:rsidRPr="004C098D">
        <w:rPr>
          <w:szCs w:val="22"/>
        </w:rPr>
        <w:t>/Agreements)</w:t>
      </w:r>
    </w:p>
    <w:p w:rsidR="009A06D9" w:rsidRPr="004C098D" w:rsidRDefault="00F45902" w:rsidP="004C098D">
      <w:pPr>
        <w:pStyle w:val="ListParagraph"/>
        <w:numPr>
          <w:ilvl w:val="0"/>
          <w:numId w:val="7"/>
        </w:numPr>
        <w:rPr>
          <w:szCs w:val="22"/>
        </w:rPr>
      </w:pPr>
      <w:r w:rsidRPr="004C098D">
        <w:rPr>
          <w:szCs w:val="22"/>
        </w:rPr>
        <w:t>Responsible for vendor payments (Travel, Courier, Printing, L</w:t>
      </w:r>
      <w:r w:rsidR="009A06D9" w:rsidRPr="004C098D">
        <w:rPr>
          <w:szCs w:val="22"/>
        </w:rPr>
        <w:t>amination, Hardw</w:t>
      </w:r>
      <w:r w:rsidR="00C70E86" w:rsidRPr="004C098D">
        <w:rPr>
          <w:szCs w:val="22"/>
        </w:rPr>
        <w:t>are and</w:t>
      </w:r>
      <w:r w:rsidRPr="004C098D">
        <w:rPr>
          <w:szCs w:val="22"/>
        </w:rPr>
        <w:t xml:space="preserve"> Software)</w:t>
      </w:r>
    </w:p>
    <w:p w:rsidR="009A06D9" w:rsidRPr="004C098D" w:rsidRDefault="00C70E86" w:rsidP="004C098D">
      <w:pPr>
        <w:pStyle w:val="ListParagraph"/>
        <w:numPr>
          <w:ilvl w:val="0"/>
          <w:numId w:val="7"/>
        </w:numPr>
        <w:rPr>
          <w:szCs w:val="22"/>
        </w:rPr>
      </w:pPr>
      <w:r w:rsidRPr="004C098D">
        <w:rPr>
          <w:szCs w:val="22"/>
        </w:rPr>
        <w:t xml:space="preserve">Making and maintaining </w:t>
      </w:r>
      <w:r w:rsidR="009A06D9" w:rsidRPr="004C098D">
        <w:rPr>
          <w:szCs w:val="22"/>
        </w:rPr>
        <w:t xml:space="preserve">invoices and sending it to </w:t>
      </w:r>
      <w:r w:rsidR="00D97E0E" w:rsidRPr="004C098D">
        <w:rPr>
          <w:szCs w:val="22"/>
        </w:rPr>
        <w:t>Co-founder</w:t>
      </w:r>
      <w:r w:rsidR="000042A5">
        <w:rPr>
          <w:szCs w:val="22"/>
        </w:rPr>
        <w:t xml:space="preserve"> and account</w:t>
      </w:r>
      <w:r w:rsidRPr="004C098D">
        <w:rPr>
          <w:szCs w:val="22"/>
        </w:rPr>
        <w:t>s on</w:t>
      </w:r>
      <w:r w:rsidR="009A06D9" w:rsidRPr="004C098D">
        <w:rPr>
          <w:szCs w:val="22"/>
        </w:rPr>
        <w:t xml:space="preserve"> monthly basis</w:t>
      </w:r>
      <w:r w:rsidRPr="004C098D">
        <w:rPr>
          <w:szCs w:val="22"/>
        </w:rPr>
        <w:t>.</w:t>
      </w:r>
    </w:p>
    <w:p w:rsidR="00C70E86" w:rsidRPr="004C098D" w:rsidRDefault="00F45902" w:rsidP="004C098D">
      <w:pPr>
        <w:pStyle w:val="ListParagraph"/>
        <w:numPr>
          <w:ilvl w:val="0"/>
          <w:numId w:val="7"/>
        </w:numPr>
        <w:rPr>
          <w:szCs w:val="22"/>
        </w:rPr>
      </w:pPr>
      <w:r w:rsidRPr="004C098D">
        <w:rPr>
          <w:szCs w:val="22"/>
        </w:rPr>
        <w:t>End to end coordination in tracking outstanding invoices for Schools and Individual’s counselling</w:t>
      </w:r>
      <w:r w:rsidR="00C70E86" w:rsidRPr="004C098D">
        <w:rPr>
          <w:szCs w:val="22"/>
        </w:rPr>
        <w:t>.</w:t>
      </w:r>
    </w:p>
    <w:p w:rsidR="009A06D9" w:rsidRPr="004C098D" w:rsidRDefault="009A06D9" w:rsidP="004C098D">
      <w:pPr>
        <w:pStyle w:val="ListParagraph"/>
        <w:numPr>
          <w:ilvl w:val="0"/>
          <w:numId w:val="7"/>
        </w:numPr>
        <w:rPr>
          <w:szCs w:val="22"/>
        </w:rPr>
      </w:pPr>
      <w:r w:rsidRPr="004C098D">
        <w:rPr>
          <w:szCs w:val="22"/>
        </w:rPr>
        <w:t>Responsible fo</w:t>
      </w:r>
      <w:r w:rsidR="00D97E0E" w:rsidRPr="004C098D">
        <w:rPr>
          <w:szCs w:val="22"/>
        </w:rPr>
        <w:t>r Management of office equipment’s</w:t>
      </w:r>
      <w:r w:rsidRPr="004C098D">
        <w:rPr>
          <w:color w:val="1B150E"/>
          <w:szCs w:val="22"/>
          <w:shd w:val="clear" w:color="auto" w:fill="F5FAFF"/>
        </w:rPr>
        <w:t xml:space="preserve"> </w:t>
      </w:r>
    </w:p>
    <w:p w:rsidR="004C098D" w:rsidRDefault="009A06D9" w:rsidP="004C098D">
      <w:pPr>
        <w:pStyle w:val="ListParagraph"/>
        <w:numPr>
          <w:ilvl w:val="0"/>
          <w:numId w:val="7"/>
        </w:numPr>
        <w:spacing w:line="360" w:lineRule="auto"/>
        <w:rPr>
          <w:color w:val="1B150E"/>
          <w:szCs w:val="22"/>
          <w:shd w:val="clear" w:color="auto" w:fill="F5FAFF"/>
        </w:rPr>
      </w:pPr>
      <w:r w:rsidRPr="004C098D">
        <w:rPr>
          <w:color w:val="1B150E"/>
          <w:szCs w:val="22"/>
          <w:shd w:val="clear" w:color="auto" w:fill="F5FAFF"/>
        </w:rPr>
        <w:t>C</w:t>
      </w:r>
      <w:r w:rsidR="00C70E86" w:rsidRPr="004C098D">
        <w:rPr>
          <w:color w:val="1B150E"/>
          <w:szCs w:val="22"/>
          <w:shd w:val="clear" w:color="auto" w:fill="F5FAFF"/>
        </w:rPr>
        <w:t>oordinating with bank</w:t>
      </w:r>
      <w:r w:rsidRPr="004C098D">
        <w:rPr>
          <w:color w:val="1B150E"/>
          <w:szCs w:val="22"/>
          <w:shd w:val="clear" w:color="auto" w:fill="F5FAFF"/>
        </w:rPr>
        <w:t xml:space="preserve"> </w:t>
      </w:r>
      <w:r w:rsidR="00C70E86" w:rsidRPr="004C098D">
        <w:rPr>
          <w:color w:val="1B150E"/>
          <w:szCs w:val="22"/>
          <w:shd w:val="clear" w:color="auto" w:fill="F5FAFF"/>
        </w:rPr>
        <w:t xml:space="preserve">for </w:t>
      </w:r>
      <w:r w:rsidRPr="004C098D">
        <w:rPr>
          <w:color w:val="1B150E"/>
          <w:szCs w:val="22"/>
          <w:shd w:val="clear" w:color="auto" w:fill="F5FAFF"/>
        </w:rPr>
        <w:t>account openings</w:t>
      </w:r>
      <w:r w:rsidR="00C70E86" w:rsidRPr="004C098D">
        <w:rPr>
          <w:color w:val="1B150E"/>
          <w:szCs w:val="22"/>
          <w:shd w:val="clear" w:color="auto" w:fill="F5FAFF"/>
        </w:rPr>
        <w:t xml:space="preserve"> of new joiners</w:t>
      </w:r>
      <w:r w:rsidRPr="004C098D">
        <w:rPr>
          <w:color w:val="1B150E"/>
          <w:szCs w:val="22"/>
          <w:shd w:val="clear" w:color="auto" w:fill="F5FAFF"/>
        </w:rPr>
        <w:t>.</w:t>
      </w:r>
    </w:p>
    <w:p w:rsidR="003337D4" w:rsidRDefault="003337D4" w:rsidP="004C098D">
      <w:pPr>
        <w:pStyle w:val="ListParagraph"/>
        <w:numPr>
          <w:ilvl w:val="0"/>
          <w:numId w:val="7"/>
        </w:numPr>
        <w:spacing w:line="360" w:lineRule="auto"/>
        <w:rPr>
          <w:color w:val="1B150E"/>
          <w:szCs w:val="22"/>
          <w:shd w:val="clear" w:color="auto" w:fill="F5FAFF"/>
        </w:rPr>
      </w:pPr>
      <w:r w:rsidRPr="004C098D">
        <w:rPr>
          <w:color w:val="1B150E"/>
          <w:szCs w:val="22"/>
          <w:shd w:val="clear" w:color="auto" w:fill="F5FAFF"/>
        </w:rPr>
        <w:t>General Administration related work assigned time to time on regular basis.</w:t>
      </w:r>
    </w:p>
    <w:p w:rsidR="000042A5" w:rsidRPr="004C098D" w:rsidRDefault="000042A5" w:rsidP="000042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2"/>
        </w:rPr>
      </w:pPr>
      <w:r w:rsidRPr="004C098D">
        <w:rPr>
          <w:rFonts w:ascii="Times New Roman" w:hAnsi="Times New Roman" w:cs="Times New Roman"/>
          <w:szCs w:val="22"/>
        </w:rPr>
        <w:t>Making attendance sheet of staff.</w:t>
      </w:r>
    </w:p>
    <w:p w:rsidR="000042A5" w:rsidRDefault="000042A5" w:rsidP="000042A5">
      <w:pPr>
        <w:pStyle w:val="ListParagraph"/>
        <w:spacing w:line="360" w:lineRule="auto"/>
        <w:rPr>
          <w:color w:val="1B150E"/>
          <w:szCs w:val="22"/>
          <w:shd w:val="clear" w:color="auto" w:fill="F5FAFF"/>
        </w:rPr>
      </w:pPr>
    </w:p>
    <w:p w:rsidR="004063C6" w:rsidRDefault="004063C6" w:rsidP="004063C6">
      <w:pPr>
        <w:pStyle w:val="ListParagraph"/>
        <w:spacing w:line="360" w:lineRule="auto"/>
        <w:rPr>
          <w:color w:val="1B150E"/>
          <w:szCs w:val="22"/>
          <w:shd w:val="clear" w:color="auto" w:fill="F5FAFF"/>
        </w:rPr>
      </w:pPr>
    </w:p>
    <w:p w:rsidR="004063C6" w:rsidRDefault="004063C6" w:rsidP="004063C6">
      <w:pPr>
        <w:pStyle w:val="ListParagraph"/>
        <w:spacing w:line="360" w:lineRule="auto"/>
        <w:rPr>
          <w:color w:val="1B150E"/>
          <w:szCs w:val="22"/>
          <w:shd w:val="clear" w:color="auto" w:fill="F5FAFF"/>
        </w:rPr>
      </w:pPr>
    </w:p>
    <w:p w:rsidR="009A06D9" w:rsidRDefault="000042A5" w:rsidP="000042A5">
      <w:pPr>
        <w:ind w:left="720"/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lastRenderedPageBreak/>
        <w:t>Sushiel Shand</w:t>
      </w:r>
      <w:r w:rsidR="009A06D9">
        <w:rPr>
          <w:b/>
          <w:sz w:val="22"/>
          <w:szCs w:val="22"/>
          <w:u w:val="single"/>
        </w:rPr>
        <w:t xml:space="preserve">ilya and </w:t>
      </w:r>
      <w:r>
        <w:rPr>
          <w:b/>
          <w:sz w:val="22"/>
          <w:szCs w:val="22"/>
          <w:u w:val="single"/>
        </w:rPr>
        <w:t>Company (C.A firm</w:t>
      </w:r>
      <w:r w:rsidR="009A06D9">
        <w:rPr>
          <w:b/>
          <w:sz w:val="22"/>
          <w:szCs w:val="22"/>
          <w:u w:val="single"/>
        </w:rPr>
        <w:t>)</w:t>
      </w:r>
    </w:p>
    <w:p w:rsidR="004C098D" w:rsidRDefault="009A06D9" w:rsidP="004C098D">
      <w:pPr>
        <w:ind w:left="720"/>
        <w:rPr>
          <w:sz w:val="22"/>
          <w:szCs w:val="22"/>
        </w:rPr>
      </w:pPr>
      <w:r>
        <w:rPr>
          <w:b/>
          <w:sz w:val="22"/>
          <w:szCs w:val="22"/>
        </w:rPr>
        <w:t>Job Start Date: 27- Nov-2013 to Continue</w:t>
      </w:r>
    </w:p>
    <w:p w:rsidR="004C098D" w:rsidRDefault="004C098D" w:rsidP="004C098D">
      <w:pPr>
        <w:ind w:left="720"/>
        <w:rPr>
          <w:sz w:val="22"/>
          <w:szCs w:val="22"/>
        </w:rPr>
      </w:pPr>
    </w:p>
    <w:p w:rsidR="00A51FFF" w:rsidRDefault="009A06D9" w:rsidP="00A51FFF">
      <w:pPr>
        <w:ind w:left="720"/>
        <w:rPr>
          <w:sz w:val="22"/>
          <w:szCs w:val="22"/>
        </w:rPr>
      </w:pPr>
      <w:r>
        <w:rPr>
          <w:b/>
          <w:sz w:val="22"/>
          <w:szCs w:val="22"/>
          <w:u w:val="single"/>
        </w:rPr>
        <w:t>Designati</w:t>
      </w:r>
      <w:r w:rsidR="00A51FFF">
        <w:rPr>
          <w:b/>
          <w:sz w:val="22"/>
          <w:szCs w:val="22"/>
          <w:u w:val="single"/>
        </w:rPr>
        <w:t>on: Data Verification Executive</w:t>
      </w:r>
    </w:p>
    <w:p w:rsidR="00A51FFF" w:rsidRDefault="00A51FFF" w:rsidP="00A51FFF">
      <w:pPr>
        <w:ind w:left="720"/>
        <w:rPr>
          <w:sz w:val="22"/>
          <w:szCs w:val="22"/>
        </w:rPr>
      </w:pPr>
    </w:p>
    <w:p w:rsidR="009A06D9" w:rsidRDefault="009A06D9" w:rsidP="00A51FFF">
      <w:pPr>
        <w:ind w:left="720"/>
        <w:rPr>
          <w:sz w:val="22"/>
          <w:szCs w:val="22"/>
        </w:rPr>
      </w:pPr>
      <w:r>
        <w:rPr>
          <w:b/>
          <w:sz w:val="22"/>
          <w:szCs w:val="22"/>
          <w:u w:val="single"/>
        </w:rPr>
        <w:t>Job Profile:</w:t>
      </w:r>
    </w:p>
    <w:p w:rsidR="009A06D9" w:rsidRDefault="009A06D9" w:rsidP="004C098D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Responsible for Auditing of daily files (files of delivered cars)</w:t>
      </w:r>
    </w:p>
    <w:p w:rsidR="009A06D9" w:rsidRDefault="009A06D9" w:rsidP="004C098D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Responsible for making reports related to their sales.</w:t>
      </w:r>
    </w:p>
    <w:p w:rsidR="009A06D9" w:rsidRDefault="009A06D9" w:rsidP="004C098D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Ensuring analysis of the reports on daily basis, on the basis of their cash book and bank statement.</w:t>
      </w:r>
    </w:p>
    <w:p w:rsidR="009A06D9" w:rsidRDefault="009A06D9" w:rsidP="004C098D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Maintaining the tracker of daily reports on excel.</w:t>
      </w:r>
    </w:p>
    <w:p w:rsidR="009A06D9" w:rsidRDefault="009A06D9" w:rsidP="004C098D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Responsible for checking daily basis approved documents received from client side-Maruti Suzuki.</w:t>
      </w:r>
    </w:p>
    <w:p w:rsidR="009A06D9" w:rsidRDefault="009A06D9" w:rsidP="004C098D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Responsible for sending all reports after auditing to client side.</w:t>
      </w:r>
    </w:p>
    <w:p w:rsidR="009A06D9" w:rsidRDefault="009A06D9" w:rsidP="004C098D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MIS reports for internal database</w:t>
      </w:r>
    </w:p>
    <w:p w:rsidR="009A06D9" w:rsidRDefault="009A06D9" w:rsidP="004C098D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P</w:t>
      </w:r>
      <w:r w:rsidRPr="00802845">
        <w:rPr>
          <w:sz w:val="22"/>
          <w:szCs w:val="22"/>
        </w:rPr>
        <w:t>erform independent quality check of reporting</w:t>
      </w:r>
    </w:p>
    <w:p w:rsidR="009A06D9" w:rsidRDefault="009A06D9" w:rsidP="004C098D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S</w:t>
      </w:r>
      <w:r w:rsidRPr="00802845">
        <w:rPr>
          <w:sz w:val="22"/>
          <w:szCs w:val="22"/>
        </w:rPr>
        <w:t>implify the excel reports and to make the process more effective</w:t>
      </w:r>
    </w:p>
    <w:p w:rsidR="009A06D9" w:rsidRDefault="009A06D9" w:rsidP="004C098D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Ensured compliance with accounting deadlines.</w:t>
      </w:r>
    </w:p>
    <w:p w:rsidR="009A06D9" w:rsidRPr="004063C6" w:rsidRDefault="009A06D9" w:rsidP="004C098D">
      <w:pPr>
        <w:numPr>
          <w:ilvl w:val="0"/>
          <w:numId w:val="9"/>
        </w:numPr>
        <w:rPr>
          <w:sz w:val="20"/>
          <w:szCs w:val="20"/>
        </w:rPr>
      </w:pPr>
      <w:r>
        <w:rPr>
          <w:sz w:val="22"/>
          <w:szCs w:val="22"/>
        </w:rPr>
        <w:t>Tele</w:t>
      </w:r>
      <w:r w:rsidR="000042A5">
        <w:rPr>
          <w:sz w:val="22"/>
          <w:szCs w:val="22"/>
        </w:rPr>
        <w:t>-</w:t>
      </w:r>
      <w:r>
        <w:rPr>
          <w:sz w:val="22"/>
          <w:szCs w:val="22"/>
        </w:rPr>
        <w:t>calling on the data provided by Maruti Suzuki to confirm payments details of Customers.</w:t>
      </w:r>
    </w:p>
    <w:p w:rsidR="004063C6" w:rsidRPr="00A51FFF" w:rsidRDefault="004063C6" w:rsidP="004063C6">
      <w:pPr>
        <w:ind w:left="720"/>
        <w:rPr>
          <w:sz w:val="20"/>
          <w:szCs w:val="20"/>
        </w:rPr>
      </w:pPr>
    </w:p>
    <w:p w:rsidR="00A51FFF" w:rsidRDefault="00A51FFF" w:rsidP="00A51FFF">
      <w:pPr>
        <w:ind w:left="720"/>
        <w:rPr>
          <w:sz w:val="22"/>
          <w:szCs w:val="22"/>
        </w:rPr>
      </w:pPr>
    </w:p>
    <w:p w:rsidR="00A51FFF" w:rsidRPr="00A51FFF" w:rsidRDefault="00A51FFF" w:rsidP="00A51FFF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Projects Handled</w:t>
      </w:r>
    </w:p>
    <w:p w:rsidR="00A51FFF" w:rsidRPr="0059352A" w:rsidRDefault="00A51FFF" w:rsidP="00A51FFF">
      <w:pPr>
        <w:pStyle w:val="ListParagraph"/>
        <w:numPr>
          <w:ilvl w:val="0"/>
          <w:numId w:val="6"/>
        </w:numPr>
        <w:suppressAutoHyphens w:val="0"/>
        <w:spacing w:after="200" w:line="276" w:lineRule="auto"/>
        <w:contextualSpacing/>
        <w:jc w:val="left"/>
        <w:rPr>
          <w:rFonts w:ascii="Times New Roman" w:hAnsi="Times New Roman" w:cs="Times New Roman"/>
          <w:szCs w:val="22"/>
          <w:lang w:val="en-US"/>
        </w:rPr>
      </w:pPr>
      <w:r w:rsidRPr="0059352A">
        <w:rPr>
          <w:rFonts w:ascii="Times New Roman" w:hAnsi="Times New Roman" w:cs="Times New Roman"/>
          <w:szCs w:val="22"/>
          <w:lang w:val="en-US"/>
        </w:rPr>
        <w:t>Maruti Suzuki India Private Limited</w:t>
      </w:r>
    </w:p>
    <w:p w:rsidR="00A51FFF" w:rsidRPr="0059352A" w:rsidRDefault="00A51FFF" w:rsidP="00A51FFF">
      <w:pPr>
        <w:pStyle w:val="ListParagraph"/>
        <w:numPr>
          <w:ilvl w:val="0"/>
          <w:numId w:val="6"/>
        </w:numPr>
        <w:suppressAutoHyphens w:val="0"/>
        <w:spacing w:after="200" w:line="276" w:lineRule="auto"/>
        <w:contextualSpacing/>
        <w:jc w:val="left"/>
        <w:rPr>
          <w:rFonts w:ascii="Times New Roman" w:hAnsi="Times New Roman" w:cs="Times New Roman"/>
          <w:szCs w:val="22"/>
          <w:lang w:val="en-US"/>
        </w:rPr>
      </w:pPr>
      <w:r w:rsidRPr="0059352A">
        <w:rPr>
          <w:rFonts w:ascii="Times New Roman" w:hAnsi="Times New Roman" w:cs="Times New Roman"/>
          <w:szCs w:val="22"/>
          <w:lang w:val="en-US"/>
        </w:rPr>
        <w:t>Hyundai Motor Company</w:t>
      </w:r>
    </w:p>
    <w:p w:rsidR="00A51FFF" w:rsidRPr="0059352A" w:rsidRDefault="00A51FFF" w:rsidP="00A51FFF">
      <w:pPr>
        <w:pStyle w:val="ListParagraph"/>
        <w:numPr>
          <w:ilvl w:val="0"/>
          <w:numId w:val="6"/>
        </w:numPr>
        <w:suppressAutoHyphens w:val="0"/>
        <w:spacing w:after="200" w:line="276" w:lineRule="auto"/>
        <w:contextualSpacing/>
        <w:jc w:val="left"/>
        <w:rPr>
          <w:rFonts w:ascii="Times New Roman" w:hAnsi="Times New Roman" w:cs="Times New Roman"/>
          <w:szCs w:val="22"/>
          <w:lang w:val="en-US"/>
        </w:rPr>
      </w:pPr>
      <w:r w:rsidRPr="0059352A">
        <w:rPr>
          <w:rFonts w:ascii="Times New Roman" w:hAnsi="Times New Roman" w:cs="Times New Roman"/>
          <w:szCs w:val="22"/>
          <w:lang w:val="en-US"/>
        </w:rPr>
        <w:t>Mahindra &amp; Mahindra</w:t>
      </w:r>
    </w:p>
    <w:p w:rsidR="00A51FFF" w:rsidRPr="0059352A" w:rsidRDefault="00A51FFF" w:rsidP="00A51FFF">
      <w:pPr>
        <w:pStyle w:val="ListParagraph"/>
        <w:numPr>
          <w:ilvl w:val="0"/>
          <w:numId w:val="6"/>
        </w:numPr>
        <w:suppressAutoHyphens w:val="0"/>
        <w:spacing w:after="200" w:line="276" w:lineRule="auto"/>
        <w:contextualSpacing/>
        <w:jc w:val="left"/>
        <w:rPr>
          <w:rFonts w:ascii="Times New Roman" w:hAnsi="Times New Roman" w:cs="Times New Roman"/>
          <w:szCs w:val="22"/>
          <w:lang w:val="en-US"/>
        </w:rPr>
      </w:pPr>
      <w:r w:rsidRPr="0059352A">
        <w:rPr>
          <w:rFonts w:ascii="Times New Roman" w:hAnsi="Times New Roman" w:cs="Times New Roman"/>
          <w:szCs w:val="22"/>
          <w:lang w:val="en-US"/>
        </w:rPr>
        <w:t>AUDI</w:t>
      </w:r>
    </w:p>
    <w:p w:rsidR="00A51FFF" w:rsidRPr="0059352A" w:rsidRDefault="00A51FFF" w:rsidP="00A51FFF">
      <w:pPr>
        <w:pStyle w:val="ListParagraph"/>
        <w:numPr>
          <w:ilvl w:val="0"/>
          <w:numId w:val="6"/>
        </w:numPr>
        <w:suppressAutoHyphens w:val="0"/>
        <w:spacing w:after="200" w:line="276" w:lineRule="auto"/>
        <w:contextualSpacing/>
        <w:jc w:val="left"/>
        <w:rPr>
          <w:rFonts w:ascii="Times New Roman" w:hAnsi="Times New Roman" w:cs="Times New Roman"/>
          <w:szCs w:val="22"/>
          <w:lang w:val="en-US"/>
        </w:rPr>
      </w:pPr>
      <w:r w:rsidRPr="0059352A">
        <w:rPr>
          <w:rFonts w:ascii="Times New Roman" w:hAnsi="Times New Roman" w:cs="Times New Roman"/>
          <w:szCs w:val="22"/>
          <w:lang w:val="en-US"/>
        </w:rPr>
        <w:t>Volkswagen Group</w:t>
      </w:r>
    </w:p>
    <w:p w:rsidR="00A51FFF" w:rsidRPr="0059352A" w:rsidRDefault="00A51FFF" w:rsidP="00A51FFF">
      <w:pPr>
        <w:pStyle w:val="ListParagraph"/>
        <w:numPr>
          <w:ilvl w:val="0"/>
          <w:numId w:val="6"/>
        </w:numPr>
        <w:suppressAutoHyphens w:val="0"/>
        <w:spacing w:after="200" w:line="276" w:lineRule="auto"/>
        <w:contextualSpacing/>
        <w:jc w:val="left"/>
        <w:rPr>
          <w:rFonts w:ascii="Times New Roman" w:hAnsi="Times New Roman" w:cs="Times New Roman"/>
          <w:szCs w:val="22"/>
          <w:lang w:val="en-US"/>
        </w:rPr>
      </w:pPr>
      <w:r w:rsidRPr="0059352A">
        <w:rPr>
          <w:rFonts w:ascii="Times New Roman" w:hAnsi="Times New Roman" w:cs="Times New Roman"/>
          <w:szCs w:val="22"/>
          <w:lang w:val="en-US"/>
        </w:rPr>
        <w:t>Honda</w:t>
      </w:r>
    </w:p>
    <w:p w:rsidR="009A06D9" w:rsidRDefault="00A51FFF" w:rsidP="009A06D9">
      <w:pPr>
        <w:pStyle w:val="ListParagraph"/>
        <w:numPr>
          <w:ilvl w:val="0"/>
          <w:numId w:val="6"/>
        </w:numPr>
        <w:suppressAutoHyphens w:val="0"/>
        <w:spacing w:after="200" w:line="276" w:lineRule="auto"/>
        <w:contextualSpacing/>
        <w:jc w:val="left"/>
        <w:rPr>
          <w:rFonts w:ascii="Times New Roman" w:hAnsi="Times New Roman" w:cs="Times New Roman"/>
          <w:szCs w:val="22"/>
          <w:lang w:val="en-US"/>
        </w:rPr>
      </w:pPr>
      <w:r w:rsidRPr="0059352A">
        <w:rPr>
          <w:rFonts w:ascii="Times New Roman" w:hAnsi="Times New Roman" w:cs="Times New Roman"/>
          <w:szCs w:val="22"/>
          <w:lang w:val="en-US"/>
        </w:rPr>
        <w:t>Mercedes</w:t>
      </w:r>
    </w:p>
    <w:p w:rsidR="004063C6" w:rsidRPr="004063C6" w:rsidRDefault="004063C6" w:rsidP="004063C6">
      <w:pPr>
        <w:suppressAutoHyphens w:val="0"/>
        <w:spacing w:after="200" w:line="276" w:lineRule="auto"/>
        <w:ind w:left="360"/>
        <w:contextualSpacing/>
        <w:rPr>
          <w:szCs w:val="22"/>
        </w:rPr>
      </w:pPr>
    </w:p>
    <w:p w:rsidR="009A06D9" w:rsidRDefault="009A06D9" w:rsidP="009A06D9">
      <w:pPr>
        <w:rPr>
          <w:sz w:val="20"/>
          <w:szCs w:val="20"/>
          <w:shd w:val="clear" w:color="auto" w:fill="808080"/>
        </w:rPr>
      </w:pPr>
      <w:r>
        <w:rPr>
          <w:b/>
          <w:sz w:val="20"/>
          <w:szCs w:val="20"/>
          <w:shd w:val="clear" w:color="auto" w:fill="808080"/>
        </w:rPr>
        <w:t xml:space="preserve">Educational background         </w:t>
      </w:r>
      <w:r>
        <w:rPr>
          <w:b/>
          <w:sz w:val="20"/>
          <w:szCs w:val="20"/>
          <w:shd w:val="clear" w:color="auto" w:fill="808080"/>
        </w:rPr>
        <w:tab/>
        <w:t xml:space="preserve">      </w:t>
      </w:r>
      <w:r>
        <w:rPr>
          <w:b/>
          <w:sz w:val="20"/>
          <w:szCs w:val="20"/>
          <w:shd w:val="clear" w:color="auto" w:fill="808080"/>
        </w:rPr>
        <w:tab/>
        <w:t xml:space="preserve">    </w:t>
      </w:r>
      <w:r>
        <w:rPr>
          <w:b/>
          <w:sz w:val="20"/>
          <w:szCs w:val="20"/>
          <w:shd w:val="clear" w:color="auto" w:fill="808080"/>
        </w:rPr>
        <w:tab/>
      </w:r>
      <w:r>
        <w:rPr>
          <w:b/>
          <w:sz w:val="20"/>
          <w:szCs w:val="20"/>
          <w:shd w:val="clear" w:color="auto" w:fill="808080"/>
        </w:rPr>
        <w:tab/>
      </w:r>
      <w:r>
        <w:rPr>
          <w:b/>
          <w:sz w:val="20"/>
          <w:szCs w:val="20"/>
          <w:shd w:val="clear" w:color="auto" w:fill="808080"/>
        </w:rPr>
        <w:tab/>
      </w:r>
      <w:r>
        <w:rPr>
          <w:b/>
          <w:sz w:val="20"/>
          <w:szCs w:val="20"/>
          <w:shd w:val="clear" w:color="auto" w:fill="808080"/>
        </w:rPr>
        <w:tab/>
      </w:r>
      <w:r>
        <w:rPr>
          <w:b/>
          <w:sz w:val="20"/>
          <w:szCs w:val="20"/>
          <w:shd w:val="clear" w:color="auto" w:fill="808080"/>
        </w:rPr>
        <w:tab/>
      </w:r>
      <w:r>
        <w:rPr>
          <w:b/>
          <w:sz w:val="20"/>
          <w:szCs w:val="20"/>
          <w:shd w:val="clear" w:color="auto" w:fill="808080"/>
        </w:rPr>
        <w:tab/>
      </w:r>
      <w:r>
        <w:rPr>
          <w:b/>
          <w:sz w:val="20"/>
          <w:szCs w:val="20"/>
          <w:shd w:val="clear" w:color="auto" w:fill="808080"/>
        </w:rPr>
        <w:tab/>
        <w:t xml:space="preserve"> </w:t>
      </w:r>
    </w:p>
    <w:tbl>
      <w:tblPr>
        <w:tblW w:w="0" w:type="auto"/>
        <w:tblInd w:w="-7" w:type="dxa"/>
        <w:tblLayout w:type="fixed"/>
        <w:tblLook w:val="0000" w:firstRow="0" w:lastRow="0" w:firstColumn="0" w:lastColumn="0" w:noHBand="0" w:noVBand="0"/>
      </w:tblPr>
      <w:tblGrid>
        <w:gridCol w:w="2931"/>
        <w:gridCol w:w="2931"/>
        <w:gridCol w:w="2946"/>
      </w:tblGrid>
      <w:tr w:rsidR="009A06D9" w:rsidTr="00D30BEE">
        <w:trPr>
          <w:trHeight w:val="393"/>
        </w:trPr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A06D9" w:rsidRDefault="009A06D9" w:rsidP="00D30BEE">
            <w:pPr>
              <w:pStyle w:val="Heading8"/>
              <w:keepNext/>
              <w:numPr>
                <w:ilvl w:val="0"/>
                <w:numId w:val="0"/>
              </w:numPr>
              <w:jc w:val="both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u w:val="single"/>
              </w:rPr>
              <w:t>Degree/Exam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A06D9" w:rsidRDefault="009A06D9" w:rsidP="00D30BEE">
            <w:pPr>
              <w:pStyle w:val="Heading9"/>
              <w:keepNext/>
              <w:numPr>
                <w:ilvl w:val="0"/>
                <w:numId w:val="0"/>
              </w:numPr>
              <w:jc w:val="both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Year of Passing</w:t>
            </w:r>
          </w:p>
        </w:tc>
        <w:tc>
          <w:tcPr>
            <w:tcW w:w="2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A06D9" w:rsidRDefault="009A06D9" w:rsidP="00D30BEE">
            <w:pPr>
              <w:pStyle w:val="Heading9"/>
              <w:keepNext/>
              <w:numPr>
                <w:ilvl w:val="0"/>
                <w:numId w:val="0"/>
              </w:numPr>
              <w:jc w:val="both"/>
            </w:pPr>
            <w:r>
              <w:rPr>
                <w:rFonts w:ascii="Times New Roman" w:hAnsi="Times New Roman"/>
                <w:b/>
                <w:u w:val="single"/>
              </w:rPr>
              <w:t>University/Board</w:t>
            </w:r>
          </w:p>
        </w:tc>
      </w:tr>
      <w:tr w:rsidR="009A06D9" w:rsidTr="00D30BEE">
        <w:trPr>
          <w:trHeight w:val="227"/>
        </w:trPr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A06D9" w:rsidRDefault="009A06D9" w:rsidP="00D30BEE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 in English (pursing)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A06D9" w:rsidRDefault="009A06D9" w:rsidP="00D30BEE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2015</w:t>
            </w:r>
          </w:p>
        </w:tc>
        <w:tc>
          <w:tcPr>
            <w:tcW w:w="2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A06D9" w:rsidRDefault="009A06D9" w:rsidP="00D30BEE">
            <w:pPr>
              <w:jc w:val="both"/>
            </w:pPr>
            <w:r>
              <w:rPr>
                <w:color w:val="000000"/>
                <w:sz w:val="22"/>
                <w:szCs w:val="22"/>
              </w:rPr>
              <w:t>IGNOU (pursing)</w:t>
            </w:r>
          </w:p>
        </w:tc>
      </w:tr>
      <w:tr w:rsidR="009A06D9" w:rsidTr="00D30BEE">
        <w:trPr>
          <w:trHeight w:val="212"/>
        </w:trPr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A06D9" w:rsidRDefault="009A06D9" w:rsidP="00D30BEE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Graduation 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A06D9" w:rsidRDefault="009A06D9" w:rsidP="00D30BEE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2013</w:t>
            </w:r>
          </w:p>
        </w:tc>
        <w:tc>
          <w:tcPr>
            <w:tcW w:w="2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A06D9" w:rsidRDefault="009A06D9" w:rsidP="00D30BEE">
            <w:pPr>
              <w:jc w:val="both"/>
            </w:pPr>
            <w:r>
              <w:rPr>
                <w:color w:val="000000"/>
                <w:sz w:val="22"/>
                <w:szCs w:val="22"/>
              </w:rPr>
              <w:t>University of Delhi</w:t>
            </w:r>
          </w:p>
        </w:tc>
      </w:tr>
      <w:tr w:rsidR="009A06D9" w:rsidTr="00D30BEE">
        <w:trPr>
          <w:trHeight w:val="212"/>
        </w:trPr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A06D9" w:rsidRDefault="009A06D9" w:rsidP="00D30BEE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Higher Secondary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A06D9" w:rsidRDefault="009A06D9" w:rsidP="00D30BEE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2010</w:t>
            </w:r>
          </w:p>
        </w:tc>
        <w:tc>
          <w:tcPr>
            <w:tcW w:w="2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A06D9" w:rsidRDefault="009A06D9" w:rsidP="00D30BEE">
            <w:pPr>
              <w:jc w:val="both"/>
            </w:pPr>
            <w:r>
              <w:rPr>
                <w:color w:val="000000"/>
                <w:sz w:val="22"/>
                <w:szCs w:val="22"/>
              </w:rPr>
              <w:t>C.B.S.E</w:t>
            </w:r>
          </w:p>
        </w:tc>
      </w:tr>
      <w:tr w:rsidR="009A06D9" w:rsidTr="00D30BEE">
        <w:trPr>
          <w:trHeight w:val="212"/>
        </w:trPr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A06D9" w:rsidRDefault="009A06D9" w:rsidP="00D30BEE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High School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A06D9" w:rsidRDefault="009A06D9" w:rsidP="00D30BEE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2008</w:t>
            </w:r>
          </w:p>
        </w:tc>
        <w:tc>
          <w:tcPr>
            <w:tcW w:w="2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A06D9" w:rsidRDefault="009A06D9" w:rsidP="00D30BEE">
            <w:pPr>
              <w:jc w:val="both"/>
            </w:pPr>
            <w:r>
              <w:rPr>
                <w:color w:val="000000"/>
                <w:sz w:val="22"/>
                <w:szCs w:val="22"/>
              </w:rPr>
              <w:t xml:space="preserve">C.B.S.E </w:t>
            </w:r>
          </w:p>
        </w:tc>
      </w:tr>
    </w:tbl>
    <w:p w:rsidR="009A06D9" w:rsidRDefault="009A06D9" w:rsidP="009A06D9">
      <w:pPr>
        <w:pStyle w:val="Heading2"/>
        <w:keepNext/>
        <w:numPr>
          <w:ilvl w:val="0"/>
          <w:numId w:val="0"/>
        </w:numPr>
        <w:ind w:right="-630"/>
        <w:jc w:val="both"/>
        <w:rPr>
          <w:rFonts w:ascii="Times New Roman" w:hAnsi="Times New Roman" w:cs="Times New Roman"/>
          <w:sz w:val="20"/>
          <w:szCs w:val="20"/>
        </w:rPr>
      </w:pPr>
    </w:p>
    <w:p w:rsidR="004063C6" w:rsidRPr="00A51FFF" w:rsidRDefault="004063C6" w:rsidP="00A51FFF"/>
    <w:p w:rsidR="009A06D9" w:rsidRDefault="009A06D9" w:rsidP="00A51FFF">
      <w:pPr>
        <w:pStyle w:val="Heading2"/>
        <w:keepNext/>
        <w:numPr>
          <w:ilvl w:val="0"/>
          <w:numId w:val="0"/>
        </w:numPr>
        <w:ind w:right="-630"/>
        <w:jc w:val="both"/>
        <w:rPr>
          <w:b/>
          <w:bCs/>
          <w:sz w:val="20"/>
          <w:szCs w:val="20"/>
          <w:u w:val="single"/>
        </w:rPr>
      </w:pPr>
      <w:r>
        <w:rPr>
          <w:b/>
          <w:sz w:val="20"/>
          <w:szCs w:val="20"/>
          <w:shd w:val="clear" w:color="auto" w:fill="808080"/>
        </w:rPr>
        <w:t xml:space="preserve">Computer Knowledge (Basic)  </w:t>
      </w:r>
      <w:r>
        <w:rPr>
          <w:b/>
          <w:sz w:val="20"/>
          <w:szCs w:val="20"/>
          <w:shd w:val="clear" w:color="auto" w:fill="808080"/>
        </w:rPr>
        <w:tab/>
      </w:r>
      <w:r>
        <w:rPr>
          <w:b/>
          <w:sz w:val="20"/>
          <w:szCs w:val="20"/>
          <w:shd w:val="clear" w:color="auto" w:fill="808080"/>
        </w:rPr>
        <w:tab/>
      </w:r>
      <w:r>
        <w:rPr>
          <w:b/>
          <w:sz w:val="20"/>
          <w:szCs w:val="20"/>
          <w:shd w:val="clear" w:color="auto" w:fill="808080"/>
        </w:rPr>
        <w:tab/>
      </w:r>
      <w:r>
        <w:rPr>
          <w:b/>
          <w:sz w:val="20"/>
          <w:szCs w:val="20"/>
          <w:shd w:val="clear" w:color="auto" w:fill="808080"/>
        </w:rPr>
        <w:tab/>
      </w:r>
      <w:r>
        <w:rPr>
          <w:b/>
          <w:sz w:val="20"/>
          <w:szCs w:val="20"/>
          <w:shd w:val="clear" w:color="auto" w:fill="808080"/>
        </w:rPr>
        <w:tab/>
      </w:r>
      <w:r>
        <w:rPr>
          <w:b/>
          <w:sz w:val="20"/>
          <w:szCs w:val="20"/>
          <w:shd w:val="clear" w:color="auto" w:fill="808080"/>
        </w:rPr>
        <w:tab/>
      </w:r>
      <w:r>
        <w:rPr>
          <w:b/>
          <w:sz w:val="20"/>
          <w:szCs w:val="20"/>
          <w:shd w:val="clear" w:color="auto" w:fill="808080"/>
        </w:rPr>
        <w:tab/>
      </w:r>
      <w:r>
        <w:rPr>
          <w:b/>
          <w:sz w:val="20"/>
          <w:szCs w:val="20"/>
          <w:shd w:val="clear" w:color="auto" w:fill="808080"/>
        </w:rPr>
        <w:tab/>
      </w:r>
      <w:r>
        <w:rPr>
          <w:b/>
          <w:sz w:val="20"/>
          <w:szCs w:val="20"/>
          <w:shd w:val="clear" w:color="auto" w:fill="808080"/>
        </w:rPr>
        <w:tab/>
        <w:t xml:space="preserve"> </w:t>
      </w:r>
    </w:p>
    <w:p w:rsidR="009A06D9" w:rsidRDefault="00A51FFF" w:rsidP="00A51FF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Well versed with, </w:t>
      </w:r>
      <w:r w:rsidR="009A06D9">
        <w:rPr>
          <w:sz w:val="22"/>
          <w:szCs w:val="22"/>
        </w:rPr>
        <w:t>Windows XP/ 7</w:t>
      </w:r>
      <w:r w:rsidR="000042A5">
        <w:rPr>
          <w:sz w:val="22"/>
          <w:szCs w:val="22"/>
        </w:rPr>
        <w:t>, MS</w:t>
      </w:r>
      <w:r>
        <w:rPr>
          <w:sz w:val="22"/>
          <w:szCs w:val="22"/>
        </w:rPr>
        <w:t>-office (word, excel, power point), HTML and Internet operations</w:t>
      </w:r>
    </w:p>
    <w:p w:rsidR="004063C6" w:rsidRPr="00A51FFF" w:rsidRDefault="004063C6" w:rsidP="00A51FFF">
      <w:pPr>
        <w:jc w:val="both"/>
        <w:rPr>
          <w:sz w:val="22"/>
          <w:szCs w:val="22"/>
        </w:rPr>
      </w:pPr>
    </w:p>
    <w:p w:rsidR="009A06D9" w:rsidRDefault="009A06D9" w:rsidP="009A06D9">
      <w:pPr>
        <w:ind w:left="720"/>
        <w:jc w:val="both"/>
        <w:rPr>
          <w:sz w:val="20"/>
          <w:szCs w:val="20"/>
        </w:rPr>
      </w:pPr>
    </w:p>
    <w:p w:rsidR="009A06D9" w:rsidRDefault="009A06D9" w:rsidP="00A51FFF">
      <w:pPr>
        <w:rPr>
          <w:sz w:val="20"/>
          <w:szCs w:val="20"/>
        </w:rPr>
      </w:pPr>
      <w:r>
        <w:rPr>
          <w:rFonts w:ascii="Georgia" w:hAnsi="Georgia" w:cs="Georgia"/>
          <w:b/>
          <w:bCs/>
          <w:sz w:val="20"/>
          <w:szCs w:val="20"/>
          <w:shd w:val="clear" w:color="auto" w:fill="808080"/>
        </w:rPr>
        <w:t xml:space="preserve">Hobbies and Interests              </w:t>
      </w:r>
      <w:r>
        <w:rPr>
          <w:rFonts w:ascii="Georgia" w:hAnsi="Georgia" w:cs="Georgia"/>
          <w:b/>
          <w:bCs/>
          <w:sz w:val="20"/>
          <w:szCs w:val="20"/>
          <w:shd w:val="clear" w:color="auto" w:fill="808080"/>
        </w:rPr>
        <w:tab/>
      </w:r>
      <w:r>
        <w:rPr>
          <w:rFonts w:ascii="Georgia" w:hAnsi="Georgia" w:cs="Georgia"/>
          <w:b/>
          <w:bCs/>
          <w:sz w:val="20"/>
          <w:szCs w:val="20"/>
          <w:shd w:val="clear" w:color="auto" w:fill="808080"/>
        </w:rPr>
        <w:tab/>
      </w:r>
      <w:r>
        <w:rPr>
          <w:rFonts w:ascii="Georgia" w:hAnsi="Georgia" w:cs="Georgia"/>
          <w:b/>
          <w:bCs/>
          <w:sz w:val="20"/>
          <w:szCs w:val="20"/>
          <w:shd w:val="clear" w:color="auto" w:fill="808080"/>
        </w:rPr>
        <w:tab/>
      </w:r>
      <w:r>
        <w:rPr>
          <w:rFonts w:ascii="Georgia" w:hAnsi="Georgia" w:cs="Georgia"/>
          <w:b/>
          <w:bCs/>
          <w:sz w:val="20"/>
          <w:szCs w:val="20"/>
          <w:shd w:val="clear" w:color="auto" w:fill="808080"/>
        </w:rPr>
        <w:tab/>
      </w:r>
      <w:r>
        <w:rPr>
          <w:rFonts w:ascii="Georgia" w:hAnsi="Georgia" w:cs="Georgia"/>
          <w:b/>
          <w:bCs/>
          <w:sz w:val="20"/>
          <w:szCs w:val="20"/>
          <w:shd w:val="clear" w:color="auto" w:fill="808080"/>
        </w:rPr>
        <w:tab/>
      </w:r>
      <w:r>
        <w:rPr>
          <w:rFonts w:ascii="Georgia" w:hAnsi="Georgia" w:cs="Georgia"/>
          <w:b/>
          <w:bCs/>
          <w:sz w:val="20"/>
          <w:szCs w:val="20"/>
          <w:shd w:val="clear" w:color="auto" w:fill="808080"/>
        </w:rPr>
        <w:tab/>
      </w:r>
      <w:r>
        <w:rPr>
          <w:rFonts w:ascii="Georgia" w:hAnsi="Georgia" w:cs="Georgia"/>
          <w:b/>
          <w:bCs/>
          <w:sz w:val="20"/>
          <w:szCs w:val="20"/>
          <w:shd w:val="clear" w:color="auto" w:fill="808080"/>
        </w:rPr>
        <w:tab/>
      </w:r>
      <w:r>
        <w:rPr>
          <w:rFonts w:ascii="Georgia" w:hAnsi="Georgia" w:cs="Georgia"/>
          <w:b/>
          <w:bCs/>
          <w:sz w:val="20"/>
          <w:szCs w:val="20"/>
          <w:shd w:val="clear" w:color="auto" w:fill="808080"/>
        </w:rPr>
        <w:tab/>
      </w:r>
      <w:r>
        <w:rPr>
          <w:rFonts w:ascii="Georgia" w:hAnsi="Georgia" w:cs="Georgia"/>
          <w:b/>
          <w:bCs/>
          <w:sz w:val="20"/>
          <w:szCs w:val="20"/>
          <w:shd w:val="clear" w:color="auto" w:fill="808080"/>
        </w:rPr>
        <w:tab/>
      </w:r>
    </w:p>
    <w:p w:rsidR="009A06D9" w:rsidRDefault="009A06D9" w:rsidP="009A06D9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Dancing &amp; singing</w:t>
      </w:r>
    </w:p>
    <w:p w:rsidR="009A06D9" w:rsidRDefault="009A06D9" w:rsidP="009A06D9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Listening Music</w:t>
      </w:r>
    </w:p>
    <w:p w:rsidR="009A06D9" w:rsidRDefault="009A06D9" w:rsidP="009A06D9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Reading Books</w:t>
      </w:r>
    </w:p>
    <w:p w:rsidR="009A06D9" w:rsidRDefault="009A06D9" w:rsidP="009A06D9">
      <w:pPr>
        <w:ind w:left="720"/>
        <w:rPr>
          <w:sz w:val="22"/>
          <w:szCs w:val="22"/>
        </w:rPr>
      </w:pPr>
    </w:p>
    <w:p w:rsidR="009A06D9" w:rsidRDefault="009A06D9" w:rsidP="009A06D9">
      <w:pPr>
        <w:ind w:right="-720"/>
        <w:jc w:val="both"/>
        <w:rPr>
          <w:color w:val="000000"/>
          <w:sz w:val="20"/>
          <w:szCs w:val="20"/>
        </w:rPr>
      </w:pPr>
      <w:r>
        <w:rPr>
          <w:rFonts w:ascii="Georgia" w:hAnsi="Georgia" w:cs="Georgia"/>
          <w:b/>
          <w:bCs/>
          <w:sz w:val="20"/>
          <w:szCs w:val="20"/>
          <w:shd w:val="clear" w:color="auto" w:fill="808080"/>
        </w:rPr>
        <w:t xml:space="preserve">Personal Details          </w:t>
      </w:r>
      <w:r>
        <w:rPr>
          <w:rFonts w:ascii="Georgia" w:hAnsi="Georgia" w:cs="Georgia"/>
          <w:b/>
          <w:bCs/>
          <w:sz w:val="20"/>
          <w:szCs w:val="20"/>
          <w:shd w:val="clear" w:color="auto" w:fill="808080"/>
        </w:rPr>
        <w:tab/>
      </w:r>
      <w:r>
        <w:rPr>
          <w:rFonts w:ascii="Georgia" w:hAnsi="Georgia" w:cs="Georgia"/>
          <w:b/>
          <w:bCs/>
          <w:sz w:val="20"/>
          <w:szCs w:val="20"/>
          <w:shd w:val="clear" w:color="auto" w:fill="808080"/>
        </w:rPr>
        <w:tab/>
      </w:r>
      <w:r>
        <w:rPr>
          <w:rFonts w:ascii="Georgia" w:hAnsi="Georgia" w:cs="Georgia"/>
          <w:b/>
          <w:bCs/>
          <w:sz w:val="20"/>
          <w:szCs w:val="20"/>
          <w:shd w:val="clear" w:color="auto" w:fill="808080"/>
        </w:rPr>
        <w:tab/>
      </w:r>
      <w:r>
        <w:rPr>
          <w:rFonts w:ascii="Georgia" w:hAnsi="Georgia" w:cs="Georgia"/>
          <w:b/>
          <w:bCs/>
          <w:sz w:val="20"/>
          <w:szCs w:val="20"/>
          <w:shd w:val="clear" w:color="auto" w:fill="808080"/>
        </w:rPr>
        <w:tab/>
      </w:r>
      <w:r>
        <w:rPr>
          <w:rFonts w:ascii="Georgia" w:hAnsi="Georgia" w:cs="Georgia"/>
          <w:b/>
          <w:bCs/>
          <w:sz w:val="20"/>
          <w:szCs w:val="20"/>
          <w:shd w:val="clear" w:color="auto" w:fill="808080"/>
        </w:rPr>
        <w:tab/>
      </w:r>
      <w:r>
        <w:rPr>
          <w:rFonts w:ascii="Georgia" w:hAnsi="Georgia" w:cs="Georgia"/>
          <w:b/>
          <w:bCs/>
          <w:sz w:val="20"/>
          <w:szCs w:val="20"/>
          <w:shd w:val="clear" w:color="auto" w:fill="808080"/>
        </w:rPr>
        <w:tab/>
      </w:r>
      <w:r>
        <w:rPr>
          <w:rFonts w:ascii="Georgia" w:hAnsi="Georgia" w:cs="Georgia"/>
          <w:b/>
          <w:bCs/>
          <w:sz w:val="20"/>
          <w:szCs w:val="20"/>
          <w:shd w:val="clear" w:color="auto" w:fill="808080"/>
        </w:rPr>
        <w:tab/>
      </w:r>
      <w:r>
        <w:rPr>
          <w:rFonts w:ascii="Georgia" w:hAnsi="Georgia" w:cs="Georgia"/>
          <w:b/>
          <w:bCs/>
          <w:sz w:val="20"/>
          <w:szCs w:val="20"/>
          <w:shd w:val="clear" w:color="auto" w:fill="808080"/>
        </w:rPr>
        <w:tab/>
      </w:r>
      <w:r>
        <w:rPr>
          <w:rFonts w:ascii="Georgia" w:hAnsi="Georgia" w:cs="Georgia"/>
          <w:b/>
          <w:bCs/>
          <w:sz w:val="20"/>
          <w:szCs w:val="20"/>
          <w:shd w:val="clear" w:color="auto" w:fill="808080"/>
        </w:rPr>
        <w:tab/>
      </w:r>
      <w:r>
        <w:rPr>
          <w:rFonts w:ascii="Georgia" w:hAnsi="Georgia" w:cs="Georgia"/>
          <w:b/>
          <w:bCs/>
          <w:sz w:val="20"/>
          <w:szCs w:val="20"/>
          <w:shd w:val="clear" w:color="auto" w:fill="808080"/>
        </w:rPr>
        <w:tab/>
        <w:t>.</w:t>
      </w:r>
    </w:p>
    <w:p w:rsidR="009A06D9" w:rsidRDefault="009A06D9" w:rsidP="009A06D9">
      <w:pPr>
        <w:ind w:right="-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Date of Birth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20</w:t>
      </w:r>
      <w:r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Jan 1993</w:t>
      </w:r>
    </w:p>
    <w:p w:rsidR="009A06D9" w:rsidRDefault="009A06D9" w:rsidP="009A06D9">
      <w:pP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Gender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Female</w:t>
      </w:r>
    </w:p>
    <w:p w:rsidR="009A06D9" w:rsidRDefault="009A06D9" w:rsidP="00A51FFF">
      <w:pPr>
        <w:pStyle w:val="Heading4"/>
        <w:numPr>
          <w:ilvl w:val="0"/>
          <w:numId w:val="0"/>
        </w:numPr>
        <w:spacing w:before="0" w:after="0"/>
        <w:jc w:val="both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>Nationality</w:t>
      </w:r>
      <w:r>
        <w:rPr>
          <w:rFonts w:ascii="Times New Roman" w:hAnsi="Times New Roman"/>
          <w:b w:val="0"/>
          <w:sz w:val="22"/>
          <w:szCs w:val="22"/>
        </w:rPr>
        <w:tab/>
      </w:r>
      <w:r>
        <w:rPr>
          <w:rFonts w:ascii="Times New Roman" w:hAnsi="Times New Roman"/>
          <w:b w:val="0"/>
          <w:sz w:val="22"/>
          <w:szCs w:val="22"/>
        </w:rPr>
        <w:tab/>
      </w:r>
      <w:r>
        <w:rPr>
          <w:rFonts w:ascii="Times New Roman" w:hAnsi="Times New Roman"/>
          <w:b w:val="0"/>
          <w:sz w:val="22"/>
          <w:szCs w:val="22"/>
        </w:rPr>
        <w:tab/>
        <w:t>Indian</w:t>
      </w:r>
    </w:p>
    <w:p w:rsidR="009A06D9" w:rsidRDefault="009A06D9" w:rsidP="009A06D9">
      <w:pPr>
        <w:pStyle w:val="Heading4"/>
        <w:spacing w:before="0" w:after="0"/>
        <w:jc w:val="both"/>
        <w:rPr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>Marital Status</w:t>
      </w:r>
      <w:r>
        <w:rPr>
          <w:rFonts w:ascii="Times New Roman" w:hAnsi="Times New Roman"/>
          <w:b w:val="0"/>
          <w:sz w:val="22"/>
          <w:szCs w:val="22"/>
        </w:rPr>
        <w:tab/>
      </w:r>
      <w:r>
        <w:rPr>
          <w:rFonts w:ascii="Times New Roman" w:hAnsi="Times New Roman"/>
          <w:b w:val="0"/>
          <w:sz w:val="22"/>
          <w:szCs w:val="22"/>
        </w:rPr>
        <w:tab/>
      </w:r>
      <w:r>
        <w:rPr>
          <w:rFonts w:ascii="Times New Roman" w:hAnsi="Times New Roman"/>
          <w:b w:val="0"/>
          <w:sz w:val="22"/>
          <w:szCs w:val="22"/>
        </w:rPr>
        <w:tab/>
        <w:t>Single</w:t>
      </w:r>
    </w:p>
    <w:p w:rsidR="009A06D9" w:rsidRDefault="009A06D9" w:rsidP="009A06D9">
      <w:pPr>
        <w:rPr>
          <w:color w:val="000000"/>
          <w:sz w:val="22"/>
          <w:szCs w:val="22"/>
        </w:rPr>
      </w:pPr>
      <w:r>
        <w:rPr>
          <w:sz w:val="22"/>
          <w:szCs w:val="22"/>
        </w:rPr>
        <w:t>Father’s Name</w:t>
      </w:r>
      <w:r w:rsidR="004C098D">
        <w:rPr>
          <w:sz w:val="22"/>
          <w:szCs w:val="22"/>
        </w:rPr>
        <w:t xml:space="preserve">                            </w:t>
      </w:r>
      <w:r w:rsidR="004063C6">
        <w:rPr>
          <w:sz w:val="22"/>
          <w:szCs w:val="22"/>
        </w:rPr>
        <w:t xml:space="preserve"> K D Mehta</w:t>
      </w:r>
    </w:p>
    <w:p w:rsidR="009A06D9" w:rsidRDefault="009A06D9" w:rsidP="009A06D9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Languages Known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English and Hindi</w:t>
      </w:r>
    </w:p>
    <w:p w:rsidR="004C098D" w:rsidRDefault="004C098D" w:rsidP="004C098D">
      <w:pPr>
        <w:rPr>
          <w:sz w:val="20"/>
        </w:rPr>
      </w:pPr>
      <w:r>
        <w:rPr>
          <w:color w:val="000000"/>
          <w:sz w:val="22"/>
          <w:szCs w:val="22"/>
        </w:rPr>
        <w:t xml:space="preserve">Address                                       </w:t>
      </w:r>
      <w:r>
        <w:rPr>
          <w:sz w:val="20"/>
        </w:rPr>
        <w:t>D-252/4, Kris</w:t>
      </w:r>
      <w:r w:rsidR="004063C6">
        <w:rPr>
          <w:sz w:val="20"/>
        </w:rPr>
        <w:t>hna Park, Gupta Farm, Khanpur, New Delhi-110080</w:t>
      </w:r>
      <w:r>
        <w:rPr>
          <w:sz w:val="20"/>
        </w:rPr>
        <w:t xml:space="preserve">                                       </w:t>
      </w:r>
    </w:p>
    <w:p w:rsidR="009A06D9" w:rsidRDefault="009A06D9" w:rsidP="009A06D9">
      <w:pPr>
        <w:jc w:val="both"/>
        <w:rPr>
          <w:sz w:val="22"/>
          <w:szCs w:val="22"/>
          <w:u w:val="single"/>
        </w:rPr>
      </w:pPr>
    </w:p>
    <w:p w:rsidR="009A06D9" w:rsidRDefault="009A06D9" w:rsidP="009A06D9">
      <w:pPr>
        <w:rPr>
          <w:sz w:val="22"/>
          <w:szCs w:val="22"/>
        </w:rPr>
      </w:pPr>
      <w:r>
        <w:rPr>
          <w:i/>
          <w:sz w:val="22"/>
          <w:szCs w:val="22"/>
        </w:rPr>
        <w:t>Declaration</w:t>
      </w:r>
      <w:r>
        <w:rPr>
          <w:sz w:val="22"/>
          <w:szCs w:val="22"/>
        </w:rPr>
        <w:t>: I hereby certify that the above mentioned details are true to my knowledge.</w:t>
      </w:r>
    </w:p>
    <w:p w:rsidR="009A06D9" w:rsidRDefault="009A06D9" w:rsidP="009A06D9"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b/>
          <w:sz w:val="22"/>
          <w:szCs w:val="22"/>
        </w:rPr>
        <w:t>Bhavna</w:t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Date: </w:t>
      </w:r>
    </w:p>
    <w:p w:rsidR="004B5BC0" w:rsidRDefault="004B5BC0"/>
    <w:sectPr w:rsidR="004B5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obo Std">
    <w:altName w:val="Arial"/>
    <w:charset w:val="00"/>
    <w:family w:val="moder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sz w:val="22"/>
        <w:szCs w:val="22"/>
      </w:rPr>
    </w:lvl>
  </w:abstractNum>
  <w:abstractNum w:abstractNumId="2">
    <w:nsid w:val="00000003"/>
    <w:multiLevelType w:val="singleLevel"/>
    <w:tmpl w:val="00000003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3">
    <w:nsid w:val="00000004"/>
    <w:multiLevelType w:val="singleLevel"/>
    <w:tmpl w:val="0000000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4">
    <w:nsid w:val="00000005"/>
    <w:multiLevelType w:val="singleLevel"/>
    <w:tmpl w:val="00000005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>
    <w:nsid w:val="1FB17032"/>
    <w:multiLevelType w:val="hybridMultilevel"/>
    <w:tmpl w:val="2256B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3403E8"/>
    <w:multiLevelType w:val="hybridMultilevel"/>
    <w:tmpl w:val="76785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A20812"/>
    <w:multiLevelType w:val="hybridMultilevel"/>
    <w:tmpl w:val="49DA8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F74069"/>
    <w:multiLevelType w:val="hybridMultilevel"/>
    <w:tmpl w:val="73A26FE4"/>
    <w:lvl w:ilvl="0" w:tplc="13AAD70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6D9"/>
    <w:rsid w:val="000042A5"/>
    <w:rsid w:val="002D0F25"/>
    <w:rsid w:val="003337D4"/>
    <w:rsid w:val="004063C6"/>
    <w:rsid w:val="004B5BC0"/>
    <w:rsid w:val="004C098D"/>
    <w:rsid w:val="00871D57"/>
    <w:rsid w:val="009A06D9"/>
    <w:rsid w:val="00A51FFF"/>
    <w:rsid w:val="00C70E86"/>
    <w:rsid w:val="00D73FDC"/>
    <w:rsid w:val="00D97E0E"/>
    <w:rsid w:val="00F4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A6027-0EAF-474C-88B9-1AAC476A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6D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Heading2">
    <w:name w:val="heading 2"/>
    <w:basedOn w:val="Normal"/>
    <w:next w:val="Normal"/>
    <w:link w:val="Heading2Char"/>
    <w:qFormat/>
    <w:rsid w:val="009A06D9"/>
    <w:pPr>
      <w:widowControl w:val="0"/>
      <w:numPr>
        <w:ilvl w:val="1"/>
        <w:numId w:val="1"/>
      </w:numPr>
      <w:autoSpaceDE w:val="0"/>
      <w:outlineLvl w:val="1"/>
    </w:pPr>
    <w:rPr>
      <w:rFonts w:ascii="Georgia" w:hAnsi="Georgia" w:cs="Georgia"/>
    </w:rPr>
  </w:style>
  <w:style w:type="paragraph" w:styleId="Heading4">
    <w:name w:val="heading 4"/>
    <w:basedOn w:val="Normal"/>
    <w:next w:val="Normal"/>
    <w:link w:val="Heading4Char"/>
    <w:qFormat/>
    <w:rsid w:val="009A06D9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qFormat/>
    <w:rsid w:val="009A06D9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9A06D9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A06D9"/>
    <w:rPr>
      <w:rFonts w:ascii="Georgia" w:eastAsia="Times New Roman" w:hAnsi="Georgia" w:cs="Georgia"/>
      <w:sz w:val="24"/>
      <w:szCs w:val="24"/>
      <w:lang w:val="en-US" w:eastAsia="zh-CN"/>
    </w:rPr>
  </w:style>
  <w:style w:type="character" w:customStyle="1" w:styleId="Heading4Char">
    <w:name w:val="Heading 4 Char"/>
    <w:basedOn w:val="DefaultParagraphFont"/>
    <w:link w:val="Heading4"/>
    <w:rsid w:val="009A06D9"/>
    <w:rPr>
      <w:rFonts w:ascii="Calibri" w:eastAsia="Times New Roman" w:hAnsi="Calibri" w:cs="Times New Roman"/>
      <w:b/>
      <w:bCs/>
      <w:sz w:val="28"/>
      <w:szCs w:val="28"/>
      <w:lang w:val="en-US" w:eastAsia="zh-CN"/>
    </w:rPr>
  </w:style>
  <w:style w:type="character" w:customStyle="1" w:styleId="Heading8Char">
    <w:name w:val="Heading 8 Char"/>
    <w:basedOn w:val="DefaultParagraphFont"/>
    <w:link w:val="Heading8"/>
    <w:rsid w:val="009A06D9"/>
    <w:rPr>
      <w:rFonts w:ascii="Calibri" w:eastAsia="Times New Roman" w:hAnsi="Calibri" w:cs="Times New Roman"/>
      <w:i/>
      <w:iCs/>
      <w:sz w:val="24"/>
      <w:szCs w:val="24"/>
      <w:lang w:val="en-US" w:eastAsia="zh-CN"/>
    </w:rPr>
  </w:style>
  <w:style w:type="character" w:customStyle="1" w:styleId="Heading9Char">
    <w:name w:val="Heading 9 Char"/>
    <w:basedOn w:val="DefaultParagraphFont"/>
    <w:link w:val="Heading9"/>
    <w:rsid w:val="009A06D9"/>
    <w:rPr>
      <w:rFonts w:ascii="Cambria" w:eastAsia="Times New Roman" w:hAnsi="Cambria" w:cs="Times New Roman"/>
      <w:lang w:val="en-US" w:eastAsia="zh-CN"/>
    </w:rPr>
  </w:style>
  <w:style w:type="paragraph" w:styleId="ListParagraph">
    <w:name w:val="List Paragraph"/>
    <w:basedOn w:val="Normal"/>
    <w:uiPriority w:val="34"/>
    <w:qFormat/>
    <w:rsid w:val="009A06D9"/>
    <w:pPr>
      <w:ind w:left="720"/>
      <w:jc w:val="both"/>
    </w:pPr>
    <w:rPr>
      <w:rFonts w:ascii="Garamond" w:hAnsi="Garamond" w:cs="Garamond"/>
      <w:sz w:val="22"/>
      <w:szCs w:val="20"/>
      <w:lang w:val="en-IN"/>
    </w:rPr>
  </w:style>
  <w:style w:type="paragraph" w:customStyle="1" w:styleId="Objective">
    <w:name w:val="Objective"/>
    <w:basedOn w:val="Normal"/>
    <w:next w:val="BodyText"/>
    <w:rsid w:val="009A06D9"/>
    <w:pPr>
      <w:spacing w:before="60" w:after="220" w:line="220" w:lineRule="atLeast"/>
      <w:jc w:val="both"/>
    </w:pPr>
    <w:rPr>
      <w:rFonts w:ascii="Garamond" w:hAnsi="Garamond" w:cs="Garamond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A06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6D9"/>
    <w:rPr>
      <w:rFonts w:ascii="Times New Roman" w:eastAsia="Times New Roma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40</cp:revision>
  <dcterms:created xsi:type="dcterms:W3CDTF">2017-12-17T13:42:00Z</dcterms:created>
  <dcterms:modified xsi:type="dcterms:W3CDTF">2018-01-06T14:17:00Z</dcterms:modified>
</cp:coreProperties>
</file>