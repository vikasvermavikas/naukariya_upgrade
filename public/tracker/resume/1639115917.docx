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0B4C" w:rsidRDefault="00070B4C">
      <w:pPr>
        <w:jc w:val="center"/>
        <w:rPr>
          <w:rFonts w:ascii="Verdana" w:hAnsi="Verdana"/>
          <w:b/>
          <w:spacing w:val="-5"/>
          <w:sz w:val="20"/>
          <w:szCs w:val="20"/>
          <w:u w:val="single"/>
        </w:rPr>
      </w:pPr>
    </w:p>
    <w:p w:rsidR="00070B4C" w:rsidRPr="00B439CC" w:rsidRDefault="00B439CC">
      <w:pPr>
        <w:pStyle w:val="Header"/>
        <w:widowControl w:val="0"/>
        <w:tabs>
          <w:tab w:val="clear" w:pos="4320"/>
        </w:tabs>
        <w:rPr>
          <w:rFonts w:ascii="Verdana" w:hAnsi="Verdana"/>
          <w:b/>
          <w:spacing w:val="-5"/>
          <w:sz w:val="28"/>
          <w:szCs w:val="28"/>
          <w:u w:val="single"/>
        </w:rPr>
      </w:pPr>
      <w:r>
        <w:rPr>
          <w:rFonts w:ascii="Verdana" w:hAnsi="Verdana"/>
          <w:b/>
          <w:spacing w:val="-5"/>
          <w:sz w:val="20"/>
          <w:szCs w:val="20"/>
        </w:rPr>
        <w:t xml:space="preserve">                                              </w:t>
      </w:r>
      <w:r w:rsidR="00070B4C" w:rsidRPr="00B439CC">
        <w:rPr>
          <w:rFonts w:ascii="Verdana" w:hAnsi="Verdana"/>
          <w:b/>
          <w:spacing w:val="-5"/>
          <w:sz w:val="28"/>
          <w:szCs w:val="28"/>
          <w:u w:val="single"/>
        </w:rPr>
        <w:t>CURRICULUM-VITAE</w:t>
      </w:r>
    </w:p>
    <w:p w:rsidR="00070B4C" w:rsidRDefault="00070B4C">
      <w:pPr>
        <w:widowControl w:val="0"/>
        <w:spacing w:line="160" w:lineRule="atLeast"/>
        <w:rPr>
          <w:rFonts w:ascii="Verdana" w:hAnsi="Verdana"/>
          <w:b/>
          <w:bCs/>
          <w:sz w:val="20"/>
          <w:szCs w:val="20"/>
        </w:rPr>
      </w:pPr>
    </w:p>
    <w:p w:rsidR="00070B4C" w:rsidRDefault="00070B4C">
      <w:pPr>
        <w:spacing w:line="100" w:lineRule="atLeast"/>
        <w:rPr>
          <w:rFonts w:ascii="Calibri" w:eastAsia="Times New Roman" w:hAnsi="Calibri" w:cs="Times New Roman"/>
          <w:b/>
          <w:sz w:val="28"/>
          <w:szCs w:val="28"/>
        </w:rPr>
      </w:pPr>
      <w:r>
        <w:rPr>
          <w:rFonts w:ascii="Calibri" w:eastAsia="Times New Roman" w:hAnsi="Calibri" w:cs="Times New Roman"/>
          <w:b/>
          <w:sz w:val="28"/>
          <w:szCs w:val="28"/>
        </w:rPr>
        <w:t>SARITA PATEL</w:t>
      </w:r>
    </w:p>
    <w:p w:rsidR="00070B4C" w:rsidRDefault="00070B4C">
      <w:pPr>
        <w:keepNext/>
        <w:pBdr>
          <w:bottom w:val="single" w:sz="4" w:space="10" w:color="000000"/>
        </w:pBdr>
        <w:tabs>
          <w:tab w:val="left" w:pos="432"/>
        </w:tabs>
        <w:spacing w:line="100" w:lineRule="atLeast"/>
        <w:ind w:left="432" w:hanging="432"/>
        <w:rPr>
          <w:rFonts w:ascii="Verdana" w:eastAsia="Times New Roman" w:hAnsi="Verdana" w:cs="Times New Roman"/>
          <w:b/>
          <w:bCs/>
          <w:color w:val="000000"/>
          <w:sz w:val="20"/>
          <w:szCs w:val="20"/>
        </w:rPr>
      </w:pPr>
      <w:r>
        <w:rPr>
          <w:rFonts w:ascii="Verdana" w:eastAsia="Times New Roman" w:hAnsi="Verdana" w:cs="Times New Roman"/>
          <w:b/>
          <w:bCs/>
          <w:sz w:val="20"/>
        </w:rPr>
        <w:t xml:space="preserve">Email: </w:t>
      </w:r>
      <w:hyperlink r:id="rId5" w:history="1">
        <w:r>
          <w:rPr>
            <w:rStyle w:val="Hyperlink"/>
            <w:rFonts w:ascii="Verdana" w:hAnsi="Verdana"/>
          </w:rPr>
          <w:t>sarita.zcst@gmail.com</w:t>
        </w:r>
      </w:hyperlink>
    </w:p>
    <w:p w:rsidR="00070B4C" w:rsidRDefault="005A138C">
      <w:pPr>
        <w:keepNext/>
        <w:widowControl w:val="0"/>
        <w:pBdr>
          <w:bottom w:val="single" w:sz="4" w:space="10" w:color="000000"/>
        </w:pBdr>
        <w:tabs>
          <w:tab w:val="left" w:pos="432"/>
        </w:tabs>
        <w:spacing w:line="100" w:lineRule="atLeast"/>
        <w:ind w:left="432" w:hanging="432"/>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Mobile: +08600121607</w:t>
      </w:r>
    </w:p>
    <w:p w:rsidR="00070B4C" w:rsidRDefault="00070B4C">
      <w:pPr>
        <w:jc w:val="center"/>
        <w:rPr>
          <w:rFonts w:ascii="Verdana" w:hAnsi="Verdana"/>
          <w:sz w:val="20"/>
          <w:szCs w:val="20"/>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 xml:space="preserve">objectives:     </w:t>
      </w:r>
    </w:p>
    <w:p w:rsidR="00070B4C" w:rsidRDefault="00070B4C">
      <w:pPr>
        <w:pStyle w:val="Header"/>
        <w:widowControl w:val="0"/>
        <w:tabs>
          <w:tab w:val="clear" w:pos="4320"/>
          <w:tab w:val="clear" w:pos="8640"/>
        </w:tabs>
        <w:rPr>
          <w:rFonts w:ascii="Verdana" w:hAnsi="Verdana"/>
          <w:sz w:val="20"/>
          <w:szCs w:val="20"/>
        </w:rPr>
      </w:pPr>
    </w:p>
    <w:p w:rsidR="00070B4C" w:rsidRDefault="00070B4C">
      <w:pPr>
        <w:widowControl w:val="0"/>
        <w:rPr>
          <w:rFonts w:ascii="Verdana" w:hAnsi="Verdana" w:cs="Tunga"/>
          <w:sz w:val="20"/>
          <w:szCs w:val="20"/>
        </w:rPr>
      </w:pPr>
      <w:r>
        <w:rPr>
          <w:rFonts w:ascii="Verdana" w:hAnsi="Verdana" w:cs="Tunga"/>
          <w:color w:val="000000"/>
          <w:sz w:val="20"/>
          <w:szCs w:val="20"/>
        </w:rPr>
        <w:t xml:space="preserve">Seeking a challenging position </w:t>
      </w:r>
      <w:r w:rsidR="002B6804">
        <w:rPr>
          <w:rFonts w:ascii="Verdana" w:hAnsi="Verdana" w:cs="Tunga"/>
          <w:color w:val="000000"/>
          <w:sz w:val="20"/>
          <w:szCs w:val="20"/>
        </w:rPr>
        <w:t xml:space="preserve">in </w:t>
      </w:r>
      <w:r w:rsidR="002B6804">
        <w:rPr>
          <w:rFonts w:ascii="Verdana" w:hAnsi="Verdana" w:cs="Tunga"/>
          <w:bCs/>
          <w:color w:val="000000"/>
          <w:sz w:val="20"/>
          <w:szCs w:val="20"/>
        </w:rPr>
        <w:t>ASP.NET</w:t>
      </w:r>
      <w:r>
        <w:rPr>
          <w:rFonts w:ascii="Verdana" w:hAnsi="Verdana" w:cs="Tunga"/>
          <w:bCs/>
          <w:color w:val="000000"/>
          <w:sz w:val="20"/>
          <w:szCs w:val="20"/>
        </w:rPr>
        <w:t>, C#.</w:t>
      </w:r>
      <w:r>
        <w:rPr>
          <w:rFonts w:ascii="Verdana" w:hAnsi="Verdana" w:cs="Tunga"/>
          <w:color w:val="000000"/>
          <w:sz w:val="20"/>
          <w:szCs w:val="20"/>
        </w:rPr>
        <w:t xml:space="preserve"> </w:t>
      </w:r>
      <w:r w:rsidR="002B6804">
        <w:rPr>
          <w:rFonts w:ascii="Verdana" w:hAnsi="Verdana" w:cs="Tunga"/>
          <w:color w:val="000000"/>
          <w:sz w:val="20"/>
          <w:szCs w:val="20"/>
        </w:rPr>
        <w:t>Development</w:t>
      </w:r>
      <w:r>
        <w:rPr>
          <w:rFonts w:ascii="Verdana" w:hAnsi="Verdana" w:cs="Tunga"/>
          <w:color w:val="000000"/>
          <w:sz w:val="20"/>
          <w:szCs w:val="20"/>
        </w:rPr>
        <w:t xml:space="preserve"> or related in a large organization that leverages my experience and skills using MS SQL or Oracle SQL and PL/SQL</w:t>
      </w:r>
      <w:r>
        <w:rPr>
          <w:rFonts w:ascii="Verdana" w:hAnsi="Verdana" w:cs="Tunga"/>
          <w:sz w:val="20"/>
          <w:szCs w:val="20"/>
        </w:rPr>
        <w:t>.</w:t>
      </w:r>
    </w:p>
    <w:p w:rsidR="00070B4C" w:rsidRDefault="00070B4C">
      <w:pPr>
        <w:widowControl w:val="0"/>
        <w:rPr>
          <w:rFonts w:ascii="Verdana" w:hAnsi="Verdana"/>
          <w:sz w:val="20"/>
          <w:szCs w:val="20"/>
          <w:lang w:val="en-GB"/>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professional summary:</w:t>
      </w:r>
    </w:p>
    <w:p w:rsidR="00070B4C" w:rsidRDefault="00070B4C"/>
    <w:p w:rsidR="00070B4C" w:rsidRDefault="002364E7" w:rsidP="002364E7">
      <w:pPr>
        <w:pStyle w:val="ListParagraph"/>
        <w:numPr>
          <w:ilvl w:val="0"/>
          <w:numId w:val="2"/>
        </w:numPr>
        <w:spacing w:line="100" w:lineRule="atLeast"/>
        <w:rPr>
          <w:rFonts w:ascii="Verdana" w:hAnsi="Verdana"/>
          <w:sz w:val="20"/>
          <w:szCs w:val="20"/>
        </w:rPr>
      </w:pPr>
      <w:r>
        <w:rPr>
          <w:rFonts w:ascii="Verdana" w:hAnsi="Verdana"/>
          <w:b/>
          <w:sz w:val="20"/>
          <w:szCs w:val="20"/>
        </w:rPr>
        <w:t>3</w:t>
      </w:r>
      <w:r w:rsidR="00070B4C">
        <w:rPr>
          <w:rFonts w:ascii="Verdana" w:hAnsi="Verdana"/>
          <w:sz w:val="20"/>
          <w:szCs w:val="20"/>
        </w:rPr>
        <w:t xml:space="preserve"> </w:t>
      </w:r>
      <w:r>
        <w:rPr>
          <w:rFonts w:ascii="Verdana" w:hAnsi="Verdana"/>
          <w:b/>
          <w:sz w:val="20"/>
          <w:szCs w:val="20"/>
        </w:rPr>
        <w:t>years 5</w:t>
      </w:r>
      <w:r w:rsidR="00070B4C">
        <w:rPr>
          <w:rFonts w:ascii="Verdana" w:hAnsi="Verdana"/>
          <w:b/>
          <w:sz w:val="20"/>
          <w:szCs w:val="20"/>
        </w:rPr>
        <w:t xml:space="preserve"> month</w:t>
      </w:r>
      <w:r w:rsidR="00070B4C">
        <w:rPr>
          <w:rFonts w:ascii="Verdana" w:hAnsi="Verdana"/>
          <w:sz w:val="20"/>
          <w:szCs w:val="20"/>
        </w:rPr>
        <w:t xml:space="preserve"> of Experience in programming using Microsoft Technologies.</w:t>
      </w:r>
    </w:p>
    <w:p w:rsidR="00070B4C" w:rsidRDefault="00070B4C">
      <w:pPr>
        <w:pStyle w:val="ListParagraph"/>
        <w:numPr>
          <w:ilvl w:val="0"/>
          <w:numId w:val="2"/>
        </w:numPr>
        <w:spacing w:line="100" w:lineRule="atLeast"/>
        <w:rPr>
          <w:rFonts w:ascii="Verdana" w:hAnsi="Verdana"/>
          <w:bCs/>
          <w:sz w:val="20"/>
          <w:szCs w:val="20"/>
        </w:rPr>
      </w:pPr>
      <w:r>
        <w:rPr>
          <w:rFonts w:ascii="Verdana" w:hAnsi="Verdana"/>
          <w:bCs/>
          <w:sz w:val="20"/>
          <w:szCs w:val="20"/>
        </w:rPr>
        <w:t>Worked extensively in application software development using ASP.NET, C#.</w:t>
      </w:r>
    </w:p>
    <w:p w:rsidR="00070B4C" w:rsidRDefault="00070B4C">
      <w:pPr>
        <w:pStyle w:val="ListParagraph"/>
        <w:numPr>
          <w:ilvl w:val="0"/>
          <w:numId w:val="2"/>
        </w:numPr>
        <w:spacing w:line="100" w:lineRule="atLeast"/>
        <w:rPr>
          <w:rFonts w:ascii="Verdana" w:hAnsi="Verdana"/>
          <w:color w:val="000000"/>
          <w:sz w:val="20"/>
          <w:szCs w:val="20"/>
        </w:rPr>
      </w:pPr>
      <w:r>
        <w:rPr>
          <w:rFonts w:ascii="Verdana" w:hAnsi="Verdana"/>
          <w:color w:val="000000"/>
          <w:sz w:val="20"/>
          <w:szCs w:val="20"/>
        </w:rPr>
        <w:t>Microsoft SQL Server 2005, 2008.</w:t>
      </w:r>
    </w:p>
    <w:p w:rsidR="00070B4C" w:rsidRDefault="00070B4C">
      <w:pPr>
        <w:pStyle w:val="ListParagraph"/>
        <w:numPr>
          <w:ilvl w:val="0"/>
          <w:numId w:val="2"/>
        </w:numPr>
        <w:spacing w:line="100" w:lineRule="atLeast"/>
        <w:rPr>
          <w:rFonts w:ascii="Verdana" w:hAnsi="Verdana"/>
          <w:color w:val="000000"/>
          <w:sz w:val="20"/>
          <w:szCs w:val="20"/>
        </w:rPr>
      </w:pPr>
      <w:r>
        <w:rPr>
          <w:rFonts w:ascii="Verdana" w:hAnsi="Verdana"/>
          <w:color w:val="000000"/>
          <w:sz w:val="20"/>
          <w:szCs w:val="20"/>
        </w:rPr>
        <w:t xml:space="preserve">Experience in web development using </w:t>
      </w:r>
      <w:r>
        <w:rPr>
          <w:rFonts w:ascii="Verdana" w:hAnsi="Verdana"/>
          <w:b/>
          <w:bCs/>
          <w:color w:val="000000"/>
          <w:sz w:val="20"/>
          <w:szCs w:val="20"/>
        </w:rPr>
        <w:t>AJAX &amp; Java script, XML</w:t>
      </w:r>
      <w:r>
        <w:rPr>
          <w:rFonts w:ascii="Verdana" w:hAnsi="Verdana"/>
          <w:color w:val="000000"/>
          <w:sz w:val="20"/>
          <w:szCs w:val="20"/>
        </w:rPr>
        <w:t>.</w:t>
      </w:r>
    </w:p>
    <w:p w:rsidR="00070B4C" w:rsidRDefault="00070B4C">
      <w:pPr>
        <w:pStyle w:val="ListParagraph"/>
        <w:numPr>
          <w:ilvl w:val="0"/>
          <w:numId w:val="2"/>
        </w:numPr>
        <w:spacing w:line="100" w:lineRule="atLeast"/>
        <w:rPr>
          <w:rFonts w:ascii="Verdana" w:hAnsi="Verdana" w:cs="Tunga"/>
          <w:bCs/>
          <w:color w:val="000000"/>
          <w:sz w:val="20"/>
          <w:szCs w:val="20"/>
        </w:rPr>
      </w:pPr>
      <w:r>
        <w:rPr>
          <w:rFonts w:ascii="Verdana" w:hAnsi="Verdana" w:cs="Tunga"/>
          <w:bCs/>
          <w:color w:val="000000"/>
          <w:sz w:val="20"/>
          <w:szCs w:val="20"/>
        </w:rPr>
        <w:t xml:space="preserve">Quick learner and </w:t>
      </w:r>
      <w:r w:rsidR="006D135A">
        <w:rPr>
          <w:rFonts w:ascii="Verdana" w:hAnsi="Verdana" w:cs="Tunga"/>
          <w:bCs/>
          <w:color w:val="000000"/>
          <w:sz w:val="20"/>
          <w:szCs w:val="20"/>
        </w:rPr>
        <w:t>self-motivated</w:t>
      </w:r>
      <w:r>
        <w:rPr>
          <w:rFonts w:ascii="Verdana" w:hAnsi="Verdana" w:cs="Tunga"/>
          <w:bCs/>
          <w:color w:val="000000"/>
          <w:sz w:val="20"/>
          <w:szCs w:val="20"/>
        </w:rPr>
        <w:t>.</w:t>
      </w:r>
    </w:p>
    <w:p w:rsidR="00070B4C" w:rsidRDefault="00070B4C">
      <w:pPr>
        <w:pStyle w:val="Header"/>
        <w:widowControl w:val="0"/>
        <w:tabs>
          <w:tab w:val="clear" w:pos="4320"/>
        </w:tabs>
        <w:ind w:left="1260"/>
        <w:rPr>
          <w:rFonts w:ascii="Verdana" w:hAnsi="Verdana" w:cs="Tunga"/>
          <w:color w:val="000000"/>
          <w:sz w:val="20"/>
          <w:szCs w:val="20"/>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job summary:</w:t>
      </w:r>
    </w:p>
    <w:p w:rsidR="00070B4C" w:rsidRDefault="00070B4C">
      <w:pPr>
        <w:pStyle w:val="Normal12pt"/>
        <w:widowControl w:val="0"/>
        <w:ind w:left="900"/>
        <w:rPr>
          <w:rFonts w:ascii="Verdana" w:hAnsi="Verdana" w:cs="Tunga"/>
          <w:color w:val="000000"/>
          <w:sz w:val="20"/>
        </w:rPr>
      </w:pPr>
    </w:p>
    <w:tbl>
      <w:tblPr>
        <w:tblW w:w="0" w:type="auto"/>
        <w:tblInd w:w="108" w:type="dxa"/>
        <w:tblLayout w:type="fixed"/>
        <w:tblLook w:val="0000"/>
      </w:tblPr>
      <w:tblGrid>
        <w:gridCol w:w="4850"/>
        <w:gridCol w:w="2783"/>
        <w:gridCol w:w="2387"/>
      </w:tblGrid>
      <w:tr w:rsidR="00070B4C">
        <w:trPr>
          <w:cantSplit/>
          <w:trHeight w:val="74"/>
        </w:trPr>
        <w:tc>
          <w:tcPr>
            <w:tcW w:w="4850"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b/>
                <w:color w:val="000000"/>
                <w:sz w:val="20"/>
                <w:szCs w:val="20"/>
              </w:rPr>
            </w:pPr>
            <w:r>
              <w:rPr>
                <w:rFonts w:ascii="Verdana" w:hAnsi="Verdana" w:cs="Verdana"/>
                <w:b/>
                <w:color w:val="000000"/>
                <w:sz w:val="20"/>
                <w:szCs w:val="20"/>
              </w:rPr>
              <w:t xml:space="preserve">ORGANIZATION’S </w:t>
            </w:r>
          </w:p>
        </w:tc>
        <w:tc>
          <w:tcPr>
            <w:tcW w:w="2783" w:type="dxa"/>
            <w:tcBorders>
              <w:top w:val="single" w:sz="4" w:space="0" w:color="C0C0C0"/>
            </w:tcBorders>
            <w:shd w:val="clear" w:color="auto" w:fill="FFFFFF"/>
          </w:tcPr>
          <w:p w:rsidR="00070B4C" w:rsidRDefault="00070B4C">
            <w:pPr>
              <w:widowControl w:val="0"/>
              <w:snapToGrid w:val="0"/>
              <w:spacing w:before="60" w:after="60"/>
              <w:rPr>
                <w:rFonts w:ascii="Verdana" w:hAnsi="Verdana" w:cs="Verdana"/>
                <w:b/>
                <w:color w:val="000000"/>
                <w:spacing w:val="-5"/>
                <w:sz w:val="20"/>
                <w:szCs w:val="20"/>
              </w:rPr>
            </w:pPr>
            <w:r>
              <w:rPr>
                <w:rFonts w:ascii="Verdana" w:hAnsi="Verdana" w:cs="Verdana"/>
                <w:b/>
                <w:color w:val="000000"/>
                <w:spacing w:val="-5"/>
                <w:sz w:val="20"/>
                <w:szCs w:val="20"/>
              </w:rPr>
              <w:t>FROM</w:t>
            </w:r>
          </w:p>
        </w:tc>
        <w:tc>
          <w:tcPr>
            <w:tcW w:w="2387" w:type="dxa"/>
            <w:tcBorders>
              <w:top w:val="single" w:sz="4" w:space="0" w:color="C0C0C0"/>
              <w:left w:val="single" w:sz="4" w:space="0" w:color="808080"/>
              <w:right w:val="single" w:sz="4" w:space="0" w:color="808080"/>
            </w:tcBorders>
            <w:shd w:val="clear" w:color="auto" w:fill="FFFFFF"/>
          </w:tcPr>
          <w:p w:rsidR="00070B4C" w:rsidRDefault="00070B4C">
            <w:pPr>
              <w:widowControl w:val="0"/>
              <w:snapToGrid w:val="0"/>
              <w:spacing w:before="60" w:after="60"/>
              <w:rPr>
                <w:rFonts w:ascii="Verdana" w:hAnsi="Verdana" w:cs="Verdana"/>
                <w:b/>
                <w:color w:val="000000"/>
                <w:spacing w:val="-5"/>
                <w:sz w:val="20"/>
                <w:szCs w:val="20"/>
              </w:rPr>
            </w:pPr>
            <w:r>
              <w:rPr>
                <w:rFonts w:ascii="Verdana" w:hAnsi="Verdana" w:cs="Verdana"/>
                <w:b/>
                <w:color w:val="000000"/>
                <w:spacing w:val="-5"/>
                <w:sz w:val="20"/>
                <w:szCs w:val="20"/>
              </w:rPr>
              <w:t>TO</w:t>
            </w:r>
          </w:p>
        </w:tc>
      </w:tr>
      <w:tr w:rsidR="00070B4C">
        <w:trPr>
          <w:cantSplit/>
          <w:trHeight w:val="74"/>
        </w:trPr>
        <w:tc>
          <w:tcPr>
            <w:tcW w:w="4850" w:type="dxa"/>
            <w:tcBorders>
              <w:top w:val="single" w:sz="4" w:space="0" w:color="C0C0C0"/>
            </w:tcBorders>
            <w:shd w:val="clear" w:color="auto" w:fill="F2F2F2"/>
          </w:tcPr>
          <w:p w:rsidR="00070B4C" w:rsidRDefault="00F4451E" w:rsidP="00F4451E">
            <w:pPr>
              <w:widowControl w:val="0"/>
              <w:snapToGrid w:val="0"/>
              <w:spacing w:before="60" w:after="60"/>
              <w:jc w:val="both"/>
              <w:rPr>
                <w:rFonts w:ascii="Verdana" w:hAnsi="Verdana" w:cs="Arial"/>
                <w:color w:val="000000"/>
                <w:sz w:val="20"/>
                <w:szCs w:val="20"/>
                <w:lang w:eastAsia="mr-IN" w:bidi="mr-IN"/>
              </w:rPr>
            </w:pPr>
            <w:r w:rsidRPr="00F4451E">
              <w:rPr>
                <w:rFonts w:ascii="Verdana" w:hAnsi="Verdana" w:cs="Arial"/>
                <w:b/>
                <w:bCs/>
                <w:color w:val="000000"/>
                <w:sz w:val="20"/>
                <w:szCs w:val="20"/>
                <w:lang w:eastAsia="mr-IN" w:bidi="mr-IN"/>
              </w:rPr>
              <w:t>S2Infotech Pvt. Ltd.</w:t>
            </w:r>
            <w:r>
              <w:rPr>
                <w:rFonts w:ascii="Verdana" w:hAnsi="Verdana" w:cs="Arial"/>
                <w:b/>
                <w:bCs/>
                <w:color w:val="000000"/>
                <w:sz w:val="20"/>
                <w:szCs w:val="20"/>
                <w:lang w:eastAsia="mr-IN" w:bidi="mr-IN"/>
              </w:rPr>
              <w:t>(NICSI)</w:t>
            </w:r>
            <w:r w:rsidR="00070B4C">
              <w:rPr>
                <w:rFonts w:ascii="Verdana" w:hAnsi="Verdana" w:cs="Arial"/>
                <w:color w:val="000000"/>
                <w:sz w:val="20"/>
                <w:szCs w:val="20"/>
                <w:lang w:eastAsia="mr-IN" w:bidi="mr-IN"/>
              </w:rPr>
              <w:t xml:space="preserve"> </w:t>
            </w:r>
          </w:p>
        </w:tc>
        <w:tc>
          <w:tcPr>
            <w:tcW w:w="2783" w:type="dxa"/>
            <w:tcBorders>
              <w:top w:val="single" w:sz="4" w:space="0" w:color="C0C0C0"/>
            </w:tcBorders>
            <w:shd w:val="clear" w:color="auto" w:fill="FFFFFF"/>
          </w:tcPr>
          <w:p w:rsidR="00070B4C" w:rsidRDefault="00F94CD4" w:rsidP="00F94CD4">
            <w:pPr>
              <w:widowControl w:val="0"/>
              <w:snapToGrid w:val="0"/>
              <w:spacing w:before="60" w:after="60"/>
              <w:jc w:val="both"/>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7</w:t>
            </w:r>
            <w:r w:rsidR="00070B4C">
              <w:rPr>
                <w:rFonts w:ascii="Verdana" w:eastAsia="Times New Roman" w:hAnsi="Verdana" w:cs="Times New Roman"/>
                <w:b/>
                <w:bCs/>
                <w:color w:val="000000"/>
                <w:sz w:val="20"/>
                <w:szCs w:val="20"/>
              </w:rPr>
              <w:t xml:space="preserve"> May 2012 </w:t>
            </w:r>
          </w:p>
        </w:tc>
        <w:tc>
          <w:tcPr>
            <w:tcW w:w="2387" w:type="dxa"/>
            <w:tcBorders>
              <w:top w:val="single" w:sz="4" w:space="0" w:color="C0C0C0"/>
              <w:left w:val="single" w:sz="4" w:space="0" w:color="808080"/>
              <w:right w:val="single" w:sz="4" w:space="0" w:color="808080"/>
            </w:tcBorders>
            <w:shd w:val="clear" w:color="auto" w:fill="FFFFFF"/>
          </w:tcPr>
          <w:p w:rsidR="00070B4C" w:rsidRPr="004E08AD" w:rsidRDefault="00DE13AF">
            <w:pPr>
              <w:widowControl w:val="0"/>
              <w:snapToGrid w:val="0"/>
              <w:spacing w:before="60" w:after="60"/>
              <w:rPr>
                <w:rFonts w:ascii="Verdana" w:hAnsi="Verdana"/>
                <w:b/>
                <w:sz w:val="20"/>
                <w:szCs w:val="20"/>
              </w:rPr>
            </w:pPr>
            <w:r>
              <w:rPr>
                <w:rFonts w:ascii="Verdana" w:hAnsi="Verdana"/>
                <w:b/>
                <w:sz w:val="20"/>
                <w:szCs w:val="20"/>
              </w:rPr>
              <w:t>31 Dec 2012</w:t>
            </w:r>
          </w:p>
        </w:tc>
      </w:tr>
      <w:tr w:rsidR="00070B4C">
        <w:trPr>
          <w:cantSplit/>
          <w:trHeight w:val="74"/>
        </w:trPr>
        <w:tc>
          <w:tcPr>
            <w:tcW w:w="4850" w:type="dxa"/>
            <w:tcBorders>
              <w:top w:val="single" w:sz="4" w:space="0" w:color="C0C0C0"/>
            </w:tcBorders>
            <w:shd w:val="clear" w:color="auto" w:fill="F2F2F2"/>
          </w:tcPr>
          <w:p w:rsidR="00070B4C" w:rsidRDefault="00070B4C">
            <w:pPr>
              <w:widowControl w:val="0"/>
              <w:snapToGrid w:val="0"/>
              <w:spacing w:before="60" w:after="60"/>
              <w:jc w:val="both"/>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ZCS Technology</w:t>
            </w:r>
          </w:p>
        </w:tc>
        <w:tc>
          <w:tcPr>
            <w:tcW w:w="2783" w:type="dxa"/>
            <w:tcBorders>
              <w:top w:val="single" w:sz="4" w:space="0" w:color="C0C0C0"/>
            </w:tcBorders>
            <w:shd w:val="clear" w:color="auto" w:fill="FFFFFF"/>
          </w:tcPr>
          <w:p w:rsidR="00070B4C" w:rsidRDefault="00070B4C">
            <w:pPr>
              <w:widowControl w:val="0"/>
              <w:snapToGrid w:val="0"/>
              <w:spacing w:before="60" w:after="60"/>
              <w:jc w:val="both"/>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 xml:space="preserve">26 Apr 2010 </w:t>
            </w:r>
          </w:p>
        </w:tc>
        <w:tc>
          <w:tcPr>
            <w:tcW w:w="2387" w:type="dxa"/>
            <w:tcBorders>
              <w:top w:val="single" w:sz="4" w:space="0" w:color="C0C0C0"/>
              <w:left w:val="single" w:sz="4" w:space="0" w:color="808080"/>
              <w:right w:val="single" w:sz="4" w:space="0" w:color="808080"/>
            </w:tcBorders>
            <w:shd w:val="clear" w:color="auto" w:fill="FFFFFF"/>
          </w:tcPr>
          <w:p w:rsidR="00070B4C" w:rsidRDefault="000966A7" w:rsidP="000966A7">
            <w:pPr>
              <w:widowControl w:val="0"/>
              <w:snapToGrid w:val="0"/>
              <w:spacing w:before="60" w:after="60"/>
              <w:jc w:val="both"/>
              <w:rPr>
                <w:rFonts w:ascii="Verdana" w:eastAsia="Times New Roman" w:hAnsi="Verdana" w:cs="Times New Roman"/>
                <w:b/>
                <w:bCs/>
                <w:sz w:val="20"/>
                <w:szCs w:val="20"/>
              </w:rPr>
            </w:pPr>
            <w:r>
              <w:rPr>
                <w:rFonts w:ascii="Verdana" w:eastAsia="Times New Roman" w:hAnsi="Verdana" w:cs="Times New Roman"/>
                <w:b/>
                <w:bCs/>
                <w:sz w:val="20"/>
                <w:szCs w:val="20"/>
              </w:rPr>
              <w:t>1</w:t>
            </w:r>
            <w:r w:rsidR="00070B4C">
              <w:rPr>
                <w:rFonts w:ascii="Verdana" w:eastAsia="Times New Roman" w:hAnsi="Verdana" w:cs="Times New Roman"/>
                <w:b/>
                <w:bCs/>
                <w:sz w:val="20"/>
                <w:szCs w:val="20"/>
              </w:rPr>
              <w:t xml:space="preserve"> May 201</w:t>
            </w:r>
            <w:r>
              <w:rPr>
                <w:rFonts w:ascii="Verdana" w:eastAsia="Times New Roman" w:hAnsi="Verdana" w:cs="Times New Roman"/>
                <w:b/>
                <w:bCs/>
                <w:sz w:val="20"/>
                <w:szCs w:val="20"/>
              </w:rPr>
              <w:t>2</w:t>
            </w:r>
          </w:p>
        </w:tc>
      </w:tr>
      <w:tr w:rsidR="00070B4C">
        <w:trPr>
          <w:cantSplit/>
          <w:trHeight w:val="74"/>
        </w:trPr>
        <w:tc>
          <w:tcPr>
            <w:tcW w:w="4850" w:type="dxa"/>
            <w:tcBorders>
              <w:top w:val="single" w:sz="4" w:space="0" w:color="C0C0C0"/>
              <w:bottom w:val="single" w:sz="4" w:space="0" w:color="C0C0C0"/>
            </w:tcBorders>
            <w:shd w:val="clear" w:color="auto" w:fill="F2F2F2"/>
          </w:tcPr>
          <w:p w:rsidR="00070B4C" w:rsidRDefault="00070B4C">
            <w:pPr>
              <w:widowControl w:val="0"/>
              <w:snapToGrid w:val="0"/>
              <w:spacing w:before="60" w:after="60"/>
              <w:jc w:val="both"/>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Solwins Technology</w:t>
            </w:r>
          </w:p>
        </w:tc>
        <w:tc>
          <w:tcPr>
            <w:tcW w:w="2783" w:type="dxa"/>
            <w:tcBorders>
              <w:top w:val="single" w:sz="4" w:space="0" w:color="C0C0C0"/>
              <w:bottom w:val="single" w:sz="4" w:space="0" w:color="C0C0C0"/>
            </w:tcBorders>
            <w:shd w:val="clear" w:color="auto" w:fill="FFFFFF"/>
          </w:tcPr>
          <w:p w:rsidR="00070B4C" w:rsidRDefault="00070B4C">
            <w:pPr>
              <w:widowControl w:val="0"/>
              <w:snapToGrid w:val="0"/>
              <w:spacing w:before="60" w:after="60"/>
              <w:jc w:val="both"/>
              <w:rPr>
                <w:rFonts w:ascii="Verdana" w:hAnsi="Verdana" w:cs="Tunga"/>
                <w:b/>
                <w:bCs/>
                <w:color w:val="000000"/>
                <w:sz w:val="20"/>
                <w:szCs w:val="20"/>
              </w:rPr>
            </w:pPr>
            <w:r>
              <w:rPr>
                <w:rFonts w:ascii="Verdana" w:hAnsi="Verdana" w:cs="Tunga"/>
                <w:b/>
                <w:bCs/>
                <w:color w:val="000000"/>
                <w:sz w:val="20"/>
                <w:szCs w:val="20"/>
              </w:rPr>
              <w:t>22 Dec  2009</w:t>
            </w:r>
          </w:p>
        </w:tc>
        <w:tc>
          <w:tcPr>
            <w:tcW w:w="2387" w:type="dxa"/>
            <w:tcBorders>
              <w:top w:val="single" w:sz="4" w:space="0" w:color="C0C0C0"/>
              <w:left w:val="single" w:sz="4" w:space="0" w:color="808080"/>
              <w:bottom w:val="single" w:sz="4" w:space="0" w:color="C0C0C0"/>
              <w:right w:val="single" w:sz="4" w:space="0" w:color="808080"/>
            </w:tcBorders>
            <w:shd w:val="clear" w:color="auto" w:fill="FFFFFF"/>
          </w:tcPr>
          <w:p w:rsidR="00070B4C" w:rsidRDefault="00070B4C">
            <w:pPr>
              <w:widowControl w:val="0"/>
              <w:snapToGrid w:val="0"/>
              <w:spacing w:before="60" w:after="60"/>
              <w:jc w:val="both"/>
              <w:rPr>
                <w:rFonts w:ascii="Verdana" w:hAnsi="Verdana" w:cs="Tunga"/>
                <w:b/>
                <w:bCs/>
                <w:color w:val="000000"/>
                <w:sz w:val="20"/>
                <w:szCs w:val="20"/>
              </w:rPr>
            </w:pPr>
            <w:r>
              <w:rPr>
                <w:rFonts w:ascii="Verdana" w:hAnsi="Verdana" w:cs="Tunga"/>
                <w:b/>
                <w:bCs/>
                <w:color w:val="000000"/>
                <w:sz w:val="20"/>
                <w:szCs w:val="20"/>
              </w:rPr>
              <w:t>20 Apr 2010</w:t>
            </w:r>
          </w:p>
        </w:tc>
      </w:tr>
      <w:tr w:rsidR="00070B4C">
        <w:trPr>
          <w:cantSplit/>
          <w:trHeight w:val="74"/>
        </w:trPr>
        <w:tc>
          <w:tcPr>
            <w:tcW w:w="4850" w:type="dxa"/>
            <w:tcBorders>
              <w:top w:val="single" w:sz="4" w:space="0" w:color="C0C0C0"/>
            </w:tcBorders>
            <w:shd w:val="clear" w:color="auto" w:fill="F2F2F2"/>
          </w:tcPr>
          <w:p w:rsidR="00070B4C" w:rsidRDefault="00070B4C">
            <w:pPr>
              <w:widowControl w:val="0"/>
              <w:snapToGrid w:val="0"/>
              <w:spacing w:before="60" w:after="60"/>
              <w:jc w:val="both"/>
              <w:rPr>
                <w:rFonts w:ascii="Verdana" w:hAnsi="Verdana" w:cs="Tunga"/>
                <w:b/>
                <w:bCs/>
                <w:color w:val="000000"/>
                <w:sz w:val="20"/>
                <w:szCs w:val="20"/>
              </w:rPr>
            </w:pPr>
            <w:r>
              <w:rPr>
                <w:rFonts w:ascii="Verdana" w:hAnsi="Verdana" w:cs="Tunga"/>
                <w:b/>
                <w:bCs/>
                <w:color w:val="000000"/>
                <w:sz w:val="20"/>
                <w:szCs w:val="20"/>
              </w:rPr>
              <w:t>Yash Softech</w:t>
            </w:r>
          </w:p>
        </w:tc>
        <w:tc>
          <w:tcPr>
            <w:tcW w:w="2783" w:type="dxa"/>
            <w:tcBorders>
              <w:top w:val="single" w:sz="4" w:space="0" w:color="C0C0C0"/>
            </w:tcBorders>
            <w:shd w:val="clear" w:color="auto" w:fill="FFFFFF"/>
          </w:tcPr>
          <w:p w:rsidR="00070B4C" w:rsidRDefault="00070B4C">
            <w:pPr>
              <w:widowControl w:val="0"/>
              <w:snapToGrid w:val="0"/>
              <w:spacing w:before="60" w:after="60"/>
              <w:jc w:val="both"/>
              <w:rPr>
                <w:rFonts w:ascii="Verdana" w:hAnsi="Verdana"/>
                <w:b/>
                <w:bCs/>
                <w:sz w:val="20"/>
                <w:szCs w:val="20"/>
              </w:rPr>
            </w:pPr>
            <w:r>
              <w:rPr>
                <w:rFonts w:ascii="Verdana" w:hAnsi="Verdana"/>
                <w:b/>
                <w:bCs/>
                <w:sz w:val="20"/>
                <w:szCs w:val="20"/>
              </w:rPr>
              <w:t xml:space="preserve">11 July 2008 </w:t>
            </w:r>
          </w:p>
        </w:tc>
        <w:tc>
          <w:tcPr>
            <w:tcW w:w="2387" w:type="dxa"/>
            <w:tcBorders>
              <w:top w:val="single" w:sz="4" w:space="0" w:color="C0C0C0"/>
              <w:left w:val="single" w:sz="4" w:space="0" w:color="808080"/>
              <w:right w:val="single" w:sz="4" w:space="0" w:color="808080"/>
            </w:tcBorders>
            <w:shd w:val="clear" w:color="auto" w:fill="FFFFFF"/>
          </w:tcPr>
          <w:p w:rsidR="00070B4C" w:rsidRDefault="00070B4C">
            <w:pPr>
              <w:widowControl w:val="0"/>
              <w:snapToGrid w:val="0"/>
              <w:spacing w:before="60" w:after="60"/>
              <w:jc w:val="both"/>
              <w:rPr>
                <w:rFonts w:ascii="Verdana" w:hAnsi="Verdana"/>
                <w:b/>
                <w:bCs/>
                <w:sz w:val="20"/>
                <w:szCs w:val="20"/>
              </w:rPr>
            </w:pPr>
            <w:r>
              <w:rPr>
                <w:rFonts w:ascii="Verdana" w:hAnsi="Verdana"/>
                <w:b/>
                <w:bCs/>
                <w:sz w:val="20"/>
                <w:szCs w:val="20"/>
              </w:rPr>
              <w:t>15 Dec 2009</w:t>
            </w:r>
          </w:p>
        </w:tc>
      </w:tr>
    </w:tbl>
    <w:p w:rsidR="00070B4C" w:rsidRDefault="00070B4C">
      <w:pPr>
        <w:pStyle w:val="Normal12pt"/>
        <w:widowControl w:val="0"/>
        <w:ind w:left="900"/>
      </w:pPr>
    </w:p>
    <w:p w:rsidR="00070B4C" w:rsidRDefault="00070B4C">
      <w:pPr>
        <w:widowControl w:val="0"/>
        <w:ind w:left="1260"/>
        <w:rPr>
          <w:rFonts w:ascii="Verdana" w:hAnsi="Verdana"/>
          <w:sz w:val="20"/>
          <w:szCs w:val="20"/>
          <w:lang w:val="en-GB"/>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technical skills:</w:t>
      </w:r>
    </w:p>
    <w:p w:rsidR="00070B4C" w:rsidRDefault="00070B4C">
      <w:pPr>
        <w:widowControl w:val="0"/>
      </w:pPr>
    </w:p>
    <w:tbl>
      <w:tblPr>
        <w:tblW w:w="0" w:type="auto"/>
        <w:tblInd w:w="108" w:type="dxa"/>
        <w:tblLayout w:type="fixed"/>
        <w:tblLook w:val="0000"/>
      </w:tblPr>
      <w:tblGrid>
        <w:gridCol w:w="3465"/>
        <w:gridCol w:w="6540"/>
      </w:tblGrid>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cs="Arial"/>
                <w:b/>
                <w:sz w:val="20"/>
              </w:rPr>
            </w:pPr>
            <w:r>
              <w:rPr>
                <w:rFonts w:ascii="Verdana" w:hAnsi="Verdana" w:cs="Arial"/>
                <w:b/>
                <w:sz w:val="20"/>
              </w:rPr>
              <w:t>VS .Net Skills</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sz w:val="20"/>
              </w:rPr>
            </w:pPr>
            <w:r>
              <w:rPr>
                <w:rFonts w:ascii="Verdana" w:hAnsi="Verdana"/>
                <w:sz w:val="20"/>
              </w:rPr>
              <w:t>C#.Net, ASP .Net</w:t>
            </w:r>
          </w:p>
        </w:tc>
      </w:tr>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cs="Arial"/>
                <w:b/>
                <w:sz w:val="20"/>
              </w:rPr>
            </w:pPr>
            <w:r>
              <w:rPr>
                <w:rFonts w:ascii="Verdana" w:hAnsi="Verdana" w:cs="Arial"/>
                <w:b/>
                <w:sz w:val="20"/>
              </w:rPr>
              <w:t>Programming Languages</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sz w:val="20"/>
              </w:rPr>
            </w:pPr>
            <w:r>
              <w:rPr>
                <w:rFonts w:ascii="Verdana" w:hAnsi="Verdana"/>
                <w:sz w:val="20"/>
              </w:rPr>
              <w:t>SQL,C++</w:t>
            </w:r>
            <w:r>
              <w:rPr>
                <w:rFonts w:ascii="Verdana" w:hAnsi="Verdana"/>
                <w:b/>
                <w:bCs/>
                <w:sz w:val="20"/>
              </w:rPr>
              <w:t>,</w:t>
            </w:r>
            <w:r>
              <w:rPr>
                <w:rFonts w:ascii="Verdana" w:hAnsi="Verdana"/>
                <w:sz w:val="20"/>
              </w:rPr>
              <w:t xml:space="preserve"> C</w:t>
            </w:r>
          </w:p>
        </w:tc>
      </w:tr>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b/>
                <w:sz w:val="20"/>
              </w:rPr>
            </w:pPr>
            <w:r>
              <w:rPr>
                <w:rFonts w:ascii="Verdana" w:hAnsi="Verdana"/>
                <w:b/>
                <w:sz w:val="20"/>
              </w:rPr>
              <w:t>Web Development Tools</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sz w:val="20"/>
              </w:rPr>
            </w:pPr>
            <w:r>
              <w:rPr>
                <w:rFonts w:ascii="Verdana" w:hAnsi="Verdana"/>
                <w:sz w:val="20"/>
                <w:szCs w:val="20"/>
              </w:rPr>
              <w:t>Visual Studio .NET</w:t>
            </w:r>
            <w:r>
              <w:rPr>
                <w:rFonts w:ascii="Verdana" w:hAnsi="Verdana"/>
                <w:sz w:val="20"/>
              </w:rPr>
              <w:t>, JavaScript, HTML</w:t>
            </w:r>
          </w:p>
        </w:tc>
      </w:tr>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cs="Arial"/>
                <w:b/>
                <w:sz w:val="20"/>
              </w:rPr>
            </w:pPr>
            <w:r>
              <w:rPr>
                <w:rFonts w:ascii="Verdana" w:hAnsi="Verdana" w:cs="Arial"/>
                <w:b/>
                <w:sz w:val="20"/>
              </w:rPr>
              <w:t>Operating Systems</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cs="Arial"/>
                <w:sz w:val="20"/>
              </w:rPr>
            </w:pPr>
            <w:r>
              <w:rPr>
                <w:rFonts w:ascii="Verdana" w:hAnsi="Verdana" w:cs="Arial"/>
                <w:sz w:val="20"/>
              </w:rPr>
              <w:t>DOS, Windows 2000/XP</w:t>
            </w:r>
          </w:p>
        </w:tc>
      </w:tr>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cs="Arial"/>
                <w:b/>
                <w:sz w:val="20"/>
              </w:rPr>
            </w:pPr>
            <w:r>
              <w:rPr>
                <w:rFonts w:ascii="Verdana" w:hAnsi="Verdana" w:cs="Arial"/>
                <w:b/>
                <w:sz w:val="20"/>
              </w:rPr>
              <w:t>Development Tools</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bCs/>
                <w:sz w:val="20"/>
              </w:rPr>
            </w:pPr>
            <w:r>
              <w:rPr>
                <w:rFonts w:ascii="Verdana" w:hAnsi="Verdana" w:cs="Arial"/>
                <w:sz w:val="20"/>
              </w:rPr>
              <w:t>Visual Studio .Net</w:t>
            </w:r>
            <w:r>
              <w:rPr>
                <w:rFonts w:ascii="Verdana" w:hAnsi="Verdana"/>
                <w:bCs/>
                <w:sz w:val="20"/>
              </w:rPr>
              <w:t>.</w:t>
            </w:r>
          </w:p>
        </w:tc>
      </w:tr>
      <w:tr w:rsidR="00070B4C">
        <w:trPr>
          <w:trHeight w:val="395"/>
        </w:trPr>
        <w:tc>
          <w:tcPr>
            <w:tcW w:w="3465" w:type="dxa"/>
            <w:tcBorders>
              <w:top w:val="single" w:sz="4" w:space="0" w:color="000000"/>
              <w:left w:val="single" w:sz="4" w:space="0" w:color="000000"/>
              <w:bottom w:val="single" w:sz="4" w:space="0" w:color="000000"/>
            </w:tcBorders>
            <w:shd w:val="clear" w:color="auto" w:fill="auto"/>
          </w:tcPr>
          <w:p w:rsidR="00070B4C" w:rsidRDefault="00070B4C">
            <w:pPr>
              <w:ind w:left="285"/>
              <w:jc w:val="both"/>
              <w:rPr>
                <w:rFonts w:ascii="Verdana" w:hAnsi="Verdana" w:cs="Arial"/>
                <w:b/>
                <w:sz w:val="20"/>
              </w:rPr>
            </w:pPr>
            <w:r>
              <w:rPr>
                <w:rFonts w:ascii="Verdana" w:hAnsi="Verdana" w:cs="Arial"/>
                <w:b/>
                <w:sz w:val="20"/>
              </w:rPr>
              <w:t>Database</w:t>
            </w:r>
          </w:p>
        </w:tc>
        <w:tc>
          <w:tcPr>
            <w:tcW w:w="6540" w:type="dxa"/>
            <w:tcBorders>
              <w:top w:val="single" w:sz="4" w:space="0" w:color="000000"/>
              <w:left w:val="single" w:sz="4" w:space="0" w:color="000000"/>
              <w:bottom w:val="single" w:sz="4" w:space="0" w:color="000000"/>
              <w:right w:val="single" w:sz="4" w:space="0" w:color="000000"/>
            </w:tcBorders>
            <w:shd w:val="clear" w:color="auto" w:fill="auto"/>
          </w:tcPr>
          <w:p w:rsidR="00070B4C" w:rsidRDefault="00070B4C">
            <w:pPr>
              <w:ind w:left="285"/>
              <w:jc w:val="both"/>
              <w:rPr>
                <w:rFonts w:ascii="Verdana" w:hAnsi="Verdana" w:cs="Arial"/>
                <w:sz w:val="20"/>
              </w:rPr>
            </w:pPr>
            <w:r>
              <w:rPr>
                <w:rFonts w:ascii="Verdana" w:hAnsi="Verdana" w:cs="Arial"/>
                <w:sz w:val="20"/>
              </w:rPr>
              <w:t>SQL Server 2005,2008</w:t>
            </w:r>
          </w:p>
        </w:tc>
      </w:tr>
    </w:tbl>
    <w:p w:rsidR="00070B4C" w:rsidRDefault="00070B4C">
      <w:pPr>
        <w:pStyle w:val="ListParagraph"/>
        <w:widowControl w:val="0"/>
        <w:tabs>
          <w:tab w:val="left" w:pos="1832"/>
          <w:tab w:val="left" w:pos="2748"/>
          <w:tab w:val="left" w:pos="3664"/>
          <w:tab w:val="left"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285"/>
        <w:rPr>
          <w:rFonts w:ascii="Verdana" w:hAnsi="Verdana"/>
          <w:sz w:val="20"/>
          <w:szCs w:val="20"/>
        </w:rPr>
      </w:pPr>
    </w:p>
    <w:p w:rsidR="00070B4C" w:rsidRDefault="00070B4C">
      <w:pPr>
        <w:pStyle w:val="HTMLPreformatted"/>
        <w:widowControl w:val="0"/>
        <w:tabs>
          <w:tab w:val="clear" w:pos="916"/>
          <w:tab w:val="left" w:pos="4860"/>
          <w:tab w:val="left" w:pos="5040"/>
        </w:tabs>
        <w:suppressAutoHyphens w:val="0"/>
        <w:rPr>
          <w:rFonts w:ascii="Verdana" w:hAnsi="Verdana"/>
          <w:b/>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educational profiles:</w:t>
      </w:r>
    </w:p>
    <w:p w:rsidR="00070B4C" w:rsidRDefault="00070B4C">
      <w:pPr>
        <w:rPr>
          <w:rFonts w:ascii="Verdana" w:hAnsi="Verdana"/>
          <w:sz w:val="20"/>
          <w:szCs w:val="20"/>
        </w:rPr>
      </w:pPr>
      <w:r>
        <w:rPr>
          <w:rFonts w:ascii="Verdana" w:hAnsi="Verdana"/>
          <w:b/>
          <w:bCs/>
          <w:sz w:val="20"/>
          <w:szCs w:val="20"/>
        </w:rPr>
        <w:t>MASTER OF COMPUTER APPLICATION’S (M.C.A</w:t>
      </w:r>
      <w:r w:rsidR="00E14818">
        <w:rPr>
          <w:rFonts w:ascii="Verdana" w:hAnsi="Verdana"/>
          <w:b/>
          <w:bCs/>
          <w:sz w:val="20"/>
          <w:szCs w:val="20"/>
        </w:rPr>
        <w:t>)</w:t>
      </w:r>
      <w:r w:rsidR="00E14818">
        <w:rPr>
          <w:rFonts w:ascii="Verdana" w:hAnsi="Verdana"/>
          <w:b/>
          <w:bCs/>
          <w:smallCaps/>
          <w:spacing w:val="6"/>
          <w:sz w:val="20"/>
          <w:szCs w:val="20"/>
        </w:rPr>
        <w:t>:</w:t>
      </w:r>
      <w:r>
        <w:rPr>
          <w:rFonts w:ascii="Verdana" w:hAnsi="Verdana"/>
          <w:smallCaps/>
          <w:spacing w:val="6"/>
          <w:sz w:val="20"/>
          <w:szCs w:val="20"/>
        </w:rPr>
        <w:t>-</w:t>
      </w:r>
      <w:r>
        <w:rPr>
          <w:rFonts w:ascii="Verdana" w:hAnsi="Verdana"/>
          <w:sz w:val="20"/>
          <w:szCs w:val="20"/>
        </w:rPr>
        <w:t xml:space="preserve">SWAMI VIVEKANAND TECHNICAL UNIVERSITY BHILAI (C.G.) in year </w:t>
      </w:r>
      <w:r>
        <w:rPr>
          <w:rFonts w:ascii="Verdana" w:hAnsi="Verdana"/>
          <w:i/>
          <w:sz w:val="20"/>
          <w:szCs w:val="20"/>
        </w:rPr>
        <w:t>2008</w:t>
      </w:r>
      <w:r>
        <w:rPr>
          <w:rFonts w:ascii="Verdana" w:hAnsi="Verdana"/>
          <w:sz w:val="20"/>
          <w:szCs w:val="20"/>
        </w:rPr>
        <w:t>.</w:t>
      </w:r>
    </w:p>
    <w:p w:rsidR="00070B4C" w:rsidRDefault="00CE12F1">
      <w:pPr>
        <w:rPr>
          <w:rFonts w:ascii="Verdana" w:hAnsi="Verdana"/>
          <w:sz w:val="20"/>
          <w:szCs w:val="20"/>
        </w:rPr>
      </w:pPr>
      <w:r>
        <w:rPr>
          <w:rFonts w:ascii="Verdana" w:hAnsi="Verdana"/>
          <w:b/>
          <w:bCs/>
          <w:sz w:val="20"/>
          <w:szCs w:val="20"/>
        </w:rPr>
        <w:t>BSC. (</w:t>
      </w:r>
      <w:r w:rsidR="00070B4C">
        <w:rPr>
          <w:rFonts w:ascii="Verdana" w:hAnsi="Verdana"/>
          <w:b/>
          <w:bCs/>
          <w:sz w:val="20"/>
          <w:szCs w:val="20"/>
        </w:rPr>
        <w:t>Computers</w:t>
      </w:r>
      <w:r>
        <w:rPr>
          <w:rFonts w:ascii="Verdana" w:hAnsi="Verdana"/>
          <w:b/>
          <w:bCs/>
          <w:sz w:val="20"/>
          <w:szCs w:val="20"/>
        </w:rPr>
        <w:t>):</w:t>
      </w:r>
      <w:r w:rsidR="00070B4C">
        <w:rPr>
          <w:rFonts w:ascii="Verdana" w:hAnsi="Verdana"/>
          <w:b/>
          <w:bCs/>
          <w:sz w:val="20"/>
          <w:szCs w:val="20"/>
        </w:rPr>
        <w:t xml:space="preserve">- </w:t>
      </w:r>
      <w:r w:rsidR="00070B4C">
        <w:rPr>
          <w:rFonts w:ascii="Verdana" w:hAnsi="Verdana"/>
          <w:sz w:val="20"/>
          <w:szCs w:val="20"/>
        </w:rPr>
        <w:t>RAVI SHANKAR UNIVERSITY RAIPUR in Year 2005.</w:t>
      </w:r>
    </w:p>
    <w:p w:rsidR="00070B4C" w:rsidRDefault="00070B4C">
      <w:pPr>
        <w:pStyle w:val="Normal12pt"/>
        <w:widowControl w:val="0"/>
        <w:rPr>
          <w:rFonts w:ascii="Verdana" w:hAnsi="Verdana"/>
          <w:sz w:val="20"/>
        </w:rPr>
      </w:pPr>
      <w:r>
        <w:rPr>
          <w:rFonts w:ascii="Verdana" w:hAnsi="Verdana"/>
          <w:sz w:val="20"/>
        </w:rPr>
        <w:t xml:space="preserve">    </w:t>
      </w:r>
    </w:p>
    <w:tbl>
      <w:tblPr>
        <w:tblW w:w="0" w:type="auto"/>
        <w:tblInd w:w="5" w:type="dxa"/>
        <w:tblLayout w:type="fixed"/>
        <w:tblCellMar>
          <w:left w:w="0" w:type="dxa"/>
          <w:right w:w="0" w:type="dxa"/>
        </w:tblCellMar>
        <w:tblLook w:val="0000"/>
      </w:tblPr>
      <w:tblGrid>
        <w:gridCol w:w="2400"/>
        <w:gridCol w:w="4217"/>
        <w:gridCol w:w="3433"/>
        <w:gridCol w:w="40"/>
        <w:gridCol w:w="80"/>
      </w:tblGrid>
      <w:tr w:rsidR="00070B4C">
        <w:trPr>
          <w:cantSplit/>
          <w:trHeight w:val="327"/>
        </w:trPr>
        <w:tc>
          <w:tcPr>
            <w:tcW w:w="2400"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t>experienced  project (I)</w:t>
            </w:r>
          </w:p>
        </w:tc>
        <w:tc>
          <w:tcPr>
            <w:tcW w:w="7650" w:type="dxa"/>
            <w:gridSpan w:val="2"/>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80" w:type="dxa"/>
            <w:shd w:val="clear" w:color="auto" w:fill="auto"/>
          </w:tcPr>
          <w:p w:rsidR="00070B4C" w:rsidRDefault="00070B4C">
            <w:pPr>
              <w:snapToGrid w:val="0"/>
              <w:rPr>
                <w:rFonts w:ascii="Verdana" w:hAnsi="Verdana"/>
                <w:b/>
                <w:sz w:val="20"/>
                <w:szCs w:val="20"/>
              </w:rPr>
            </w:pPr>
          </w:p>
        </w:tc>
      </w:tr>
      <w:tr w:rsidR="00070B4C">
        <w:tblPrEx>
          <w:tblCellMar>
            <w:left w:w="108" w:type="dxa"/>
            <w:right w:w="108" w:type="dxa"/>
          </w:tblCellMar>
        </w:tblPrEx>
        <w:trPr>
          <w:cantSplit/>
          <w:trHeight w:val="327"/>
        </w:trPr>
        <w:tc>
          <w:tcPr>
            <w:tcW w:w="2400"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b/>
                <w:sz w:val="20"/>
                <w:szCs w:val="20"/>
              </w:rPr>
            </w:pPr>
            <w:r>
              <w:rPr>
                <w:rFonts w:ascii="Verdana" w:hAnsi="Verdana"/>
                <w:b/>
                <w:sz w:val="20"/>
                <w:szCs w:val="20"/>
              </w:rPr>
              <w:t>Project Name</w:t>
            </w:r>
          </w:p>
        </w:tc>
        <w:tc>
          <w:tcPr>
            <w:tcW w:w="7770" w:type="dxa"/>
            <w:gridSpan w:val="4"/>
            <w:tcBorders>
              <w:top w:val="single" w:sz="4" w:space="0" w:color="80808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rPr>
                <w:rFonts w:ascii="Verdana" w:hAnsi="Verdana"/>
                <w:b/>
                <w:sz w:val="20"/>
                <w:szCs w:val="20"/>
              </w:rPr>
            </w:pPr>
            <w:r>
              <w:rPr>
                <w:rFonts w:ascii="Verdana" w:hAnsi="Verdana"/>
                <w:b/>
                <w:sz w:val="20"/>
                <w:szCs w:val="20"/>
              </w:rPr>
              <w:t>Asian spices (</w:t>
            </w:r>
            <w:hyperlink r:id="rId6" w:history="1">
              <w:r>
                <w:rPr>
                  <w:rStyle w:val="Hyperlink"/>
                  <w:rFonts w:ascii="Verdana" w:hAnsi="Verdana"/>
                </w:rPr>
                <w:t>http://www.asian-spices.com</w:t>
              </w:r>
            </w:hyperlink>
            <w:r>
              <w:rPr>
                <w:rFonts w:ascii="Verdana" w:hAnsi="Verdana"/>
                <w:b/>
                <w:sz w:val="20"/>
                <w:szCs w:val="20"/>
              </w:rPr>
              <w:t xml:space="preserve"> )</w:t>
            </w:r>
          </w:p>
        </w:tc>
      </w:tr>
      <w:tr w:rsidR="00070B4C">
        <w:tblPrEx>
          <w:tblCellMar>
            <w:left w:w="108" w:type="dxa"/>
            <w:right w:w="108" w:type="dxa"/>
          </w:tblCellMar>
        </w:tblPrEx>
        <w:trPr>
          <w:cantSplit/>
          <w:trHeight w:val="327"/>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lastRenderedPageBreak/>
              <w:t>Synopsis</w:t>
            </w:r>
          </w:p>
        </w:tc>
        <w:tc>
          <w:tcPr>
            <w:tcW w:w="7770" w:type="dxa"/>
            <w:gridSpan w:val="4"/>
            <w:tcBorders>
              <w:right w:val="single" w:sz="4" w:space="0" w:color="808080"/>
            </w:tcBorders>
            <w:shd w:val="clear" w:color="auto" w:fill="FFFFFF"/>
          </w:tcPr>
          <w:p w:rsidR="00405177" w:rsidRDefault="00405177">
            <w:pPr>
              <w:widowControl w:val="0"/>
              <w:snapToGrid w:val="0"/>
              <w:jc w:val="both"/>
              <w:rPr>
                <w:rFonts w:ascii="Verdana" w:eastAsia="Times New Roman" w:hAnsi="Verdana" w:cs="Times New Roman"/>
                <w:b/>
                <w:bCs/>
                <w:sz w:val="20"/>
                <w:szCs w:val="20"/>
              </w:rPr>
            </w:pPr>
            <w:r w:rsidRPr="008B7B82">
              <w:rPr>
                <w:rFonts w:ascii="Verdana" w:hAnsi="Verdana"/>
                <w:b/>
                <w:sz w:val="20"/>
                <w:szCs w:val="20"/>
              </w:rPr>
              <w:t>Online shopping Site</w:t>
            </w:r>
            <w:r w:rsidR="00070B4C">
              <w:rPr>
                <w:rFonts w:ascii="Verdana" w:hAnsi="Verdana"/>
                <w:bCs/>
                <w:sz w:val="20"/>
                <w:szCs w:val="20"/>
              </w:rPr>
              <w:t xml:space="preserve">      </w:t>
            </w:r>
            <w:r w:rsidR="00070B4C">
              <w:rPr>
                <w:rFonts w:ascii="Verdana" w:eastAsia="Times New Roman" w:hAnsi="Verdana" w:cs="Times New Roman"/>
                <w:b/>
                <w:bCs/>
                <w:sz w:val="20"/>
                <w:szCs w:val="20"/>
              </w:rPr>
              <w:t xml:space="preserve">  </w:t>
            </w:r>
          </w:p>
          <w:p w:rsidR="00070B4C" w:rsidRDefault="00070B4C">
            <w:pPr>
              <w:widowControl w:val="0"/>
              <w:snapToGrid w:val="0"/>
              <w:jc w:val="both"/>
              <w:rPr>
                <w:rFonts w:ascii="Verdana" w:eastAsia="Times New Roman" w:hAnsi="Verdana" w:cs="Times New Roman"/>
                <w:bCs/>
                <w:sz w:val="20"/>
                <w:szCs w:val="20"/>
              </w:rPr>
            </w:pPr>
            <w:r>
              <w:rPr>
                <w:rFonts w:ascii="Verdana" w:eastAsia="Times New Roman" w:hAnsi="Verdana" w:cs="Times New Roman"/>
                <w:b/>
                <w:bCs/>
                <w:sz w:val="20"/>
                <w:szCs w:val="20"/>
              </w:rPr>
              <w:t xml:space="preserve"> </w:t>
            </w:r>
            <w:r>
              <w:rPr>
                <w:rFonts w:ascii="Verdana" w:eastAsia="Times New Roman" w:hAnsi="Verdana" w:cs="Times New Roman"/>
                <w:bCs/>
                <w:sz w:val="20"/>
                <w:szCs w:val="20"/>
              </w:rPr>
              <w:t>The objective of the project is to provide a web-based solution for E-Commerce Publishing the foods. This module is used for to register user personal information, shopping  foods,Contact Us, etc.</w:t>
            </w:r>
          </w:p>
          <w:p w:rsidR="00070B4C" w:rsidRDefault="00070B4C">
            <w:pPr>
              <w:widowControl w:val="0"/>
              <w:snapToGrid w:val="0"/>
              <w:jc w:val="both"/>
              <w:rPr>
                <w:rFonts w:ascii="Verdana" w:hAnsi="Verdana"/>
                <w:bCs/>
                <w:sz w:val="20"/>
                <w:szCs w:val="20"/>
              </w:rPr>
            </w:pPr>
            <w:r>
              <w:rPr>
                <w:rFonts w:ascii="Verdana" w:eastAsia="Times New Roman" w:hAnsi="Verdana" w:cs="Times New Roman"/>
                <w:bCs/>
                <w:sz w:val="20"/>
                <w:szCs w:val="20"/>
              </w:rPr>
              <w:t>The application contains following Modules</w:t>
            </w:r>
            <w:r>
              <w:rPr>
                <w:rFonts w:ascii="Verdana" w:hAnsi="Verdana"/>
                <w:bCs/>
                <w:sz w:val="20"/>
                <w:szCs w:val="20"/>
              </w:rPr>
              <w:t>.</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sz w:val="20"/>
                <w:szCs w:val="20"/>
              </w:rPr>
            </w:pPr>
            <w:r>
              <w:rPr>
                <w:rFonts w:ascii="Verdana" w:eastAsia="Times New Roman" w:hAnsi="Verdana" w:cs="Times New Roman"/>
                <w:b/>
                <w:sz w:val="20"/>
                <w:szCs w:val="20"/>
              </w:rPr>
              <w:t xml:space="preserve">Administration Section: </w:t>
            </w:r>
            <w:r>
              <w:rPr>
                <w:rFonts w:ascii="Verdana" w:eastAsia="Times New Roman" w:hAnsi="Verdana" w:cs="Times New Roman"/>
                <w:sz w:val="20"/>
                <w:szCs w:val="20"/>
              </w:rPr>
              <w:t xml:space="preserve"> This Portion of the site mainly handles the Product photo and information of product. And user shopping information.</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sz w:val="20"/>
                <w:szCs w:val="20"/>
              </w:rPr>
            </w:pPr>
            <w:r>
              <w:rPr>
                <w:rFonts w:ascii="Verdana" w:eastAsia="Times New Roman" w:hAnsi="Verdana" w:cs="Times New Roman"/>
                <w:b/>
                <w:sz w:val="20"/>
                <w:szCs w:val="20"/>
              </w:rPr>
              <w:t>User Section:</w:t>
            </w:r>
            <w:r>
              <w:rPr>
                <w:rFonts w:ascii="Verdana" w:eastAsia="Times New Roman" w:hAnsi="Verdana" w:cs="Times New Roman"/>
                <w:sz w:val="20"/>
                <w:szCs w:val="20"/>
              </w:rPr>
              <w:t xml:space="preserve">   In this Section user can view the photo of product and order the product.</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Verdana" w:eastAsia="Times New Roman" w:hAnsi="Verdana" w:cs="Times New Roman"/>
                <w:b/>
                <w:bCs/>
                <w:sz w:val="20"/>
              </w:rPr>
              <w:t xml:space="preserve">Responsibilities: </w:t>
            </w:r>
            <w:r>
              <w:rPr>
                <w:rFonts w:ascii="Arial" w:eastAsia="Times New Roman" w:hAnsi="Arial" w:cs="Arial"/>
                <w:sz w:val="20"/>
                <w:szCs w:val="20"/>
              </w:rPr>
              <w:tab/>
            </w:r>
          </w:p>
          <w:p w:rsidR="00070B4C" w:rsidRDefault="00070B4C">
            <w:pPr>
              <w:widowControl w:val="0"/>
              <w:tabs>
                <w:tab w:val="left" w:pos="180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100" w:lineRule="atLeast"/>
              <w:ind w:right="-3"/>
              <w:rPr>
                <w:rFonts w:ascii="Verdana" w:eastAsia="Times New Roman" w:hAnsi="Verdana" w:cs="Arial"/>
                <w:bCs/>
                <w:sz w:val="20"/>
                <w:szCs w:val="20"/>
              </w:rPr>
            </w:pPr>
            <w:r>
              <w:rPr>
                <w:rFonts w:ascii="Verdana" w:eastAsia="Times New Roman" w:hAnsi="Verdana" w:cs="Arial"/>
                <w:bCs/>
                <w:sz w:val="20"/>
                <w:szCs w:val="20"/>
              </w:rPr>
              <w:t>1.Developed several classes in ASP .Net.</w:t>
            </w:r>
          </w:p>
          <w:p w:rsidR="00070B4C" w:rsidRDefault="00070B4C">
            <w:pPr>
              <w:widowControl w:val="0"/>
              <w:tabs>
                <w:tab w:val="left" w:pos="180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100" w:lineRule="atLeast"/>
              <w:ind w:right="-3"/>
              <w:rPr>
                <w:rFonts w:ascii="Verdana" w:eastAsia="Times New Roman" w:hAnsi="Verdana" w:cs="Arial"/>
                <w:sz w:val="20"/>
                <w:szCs w:val="20"/>
              </w:rPr>
            </w:pPr>
            <w:r>
              <w:rPr>
                <w:rFonts w:ascii="Verdana" w:eastAsia="Times New Roman" w:hAnsi="Verdana" w:cs="Arial"/>
                <w:sz w:val="20"/>
                <w:szCs w:val="20"/>
              </w:rPr>
              <w:t>2.Written Stored Procedures in SQL Server for the faster database operations.</w:t>
            </w:r>
          </w:p>
          <w:p w:rsidR="00070B4C" w:rsidRDefault="00070B4C">
            <w:pPr>
              <w:widowControl w:val="0"/>
              <w:tabs>
                <w:tab w:val="left" w:pos="1800"/>
              </w:tabs>
              <w:spacing w:line="100" w:lineRule="atLeast"/>
              <w:ind w:right="-3"/>
              <w:jc w:val="both"/>
              <w:rPr>
                <w:rFonts w:ascii="Verdana" w:eastAsia="Times New Roman" w:hAnsi="Verdana" w:cs="Times New Roman"/>
                <w:sz w:val="20"/>
              </w:rPr>
            </w:pPr>
            <w:r>
              <w:rPr>
                <w:rFonts w:ascii="Verdana" w:eastAsia="Times New Roman" w:hAnsi="Verdana" w:cs="Times New Roman"/>
                <w:sz w:val="20"/>
              </w:rPr>
              <w:t xml:space="preserve">2.Developed with </w:t>
            </w:r>
            <w:r>
              <w:rPr>
                <w:rFonts w:ascii="Verdana" w:eastAsia="Times New Roman" w:hAnsi="Verdana" w:cs="Times New Roman"/>
                <w:b/>
                <w:bCs/>
                <w:sz w:val="20"/>
              </w:rPr>
              <w:t>AJAX</w:t>
            </w:r>
            <w:r>
              <w:rPr>
                <w:rFonts w:ascii="Verdana" w:eastAsia="Times New Roman" w:hAnsi="Verdana" w:cs="Times New Roman"/>
                <w:sz w:val="20"/>
              </w:rPr>
              <w:t xml:space="preserve"> to provide interactive messaging system.</w:t>
            </w:r>
          </w:p>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right="-3"/>
              <w:jc w:val="both"/>
              <w:rPr>
                <w:rFonts w:ascii="Verdana" w:eastAsia="Times New Roman" w:hAnsi="Verdana" w:cs="Arial"/>
                <w:bCs/>
                <w:sz w:val="20"/>
                <w:szCs w:val="20"/>
              </w:rPr>
            </w:pPr>
            <w:r>
              <w:rPr>
                <w:rFonts w:ascii="Verdana" w:eastAsia="Times New Roman" w:hAnsi="Verdana" w:cs="Arial"/>
                <w:bCs/>
                <w:sz w:val="20"/>
                <w:szCs w:val="20"/>
              </w:rPr>
              <w:t>Performed unit testing.</w:t>
            </w:r>
          </w:p>
          <w:p w:rsidR="00070B4C" w:rsidRPr="00AD4823" w:rsidRDefault="00070B4C" w:rsidP="00AD4823">
            <w:r w:rsidRPr="00AD4823">
              <w:rPr>
                <w:b/>
                <w:bCs/>
              </w:rPr>
              <w:t>COMPANY</w:t>
            </w:r>
            <w:r w:rsidRPr="00AD4823">
              <w:t xml:space="preserve">    : </w:t>
            </w:r>
            <w:r w:rsidR="00281AF0" w:rsidRPr="00AD4823">
              <w:t>ZCS Technology</w:t>
            </w:r>
          </w:p>
          <w:p w:rsidR="00070B4C" w:rsidRDefault="00070B4C" w:rsidP="00AD4823">
            <w:pPr>
              <w:rPr>
                <w:rStyle w:val="Heading3Char"/>
                <w:rFonts w:ascii="Verdana" w:eastAsia="Lucida Sans Unicode" w:hAnsi="Verdana"/>
                <w:b w:val="0"/>
                <w:color w:val="000000"/>
                <w:sz w:val="20"/>
                <w:szCs w:val="20"/>
                <w:shd w:val="clear" w:color="auto" w:fill="C5000B"/>
              </w:rPr>
            </w:pPr>
            <w:r w:rsidRPr="00AD4823">
              <w:rPr>
                <w:b/>
                <w:bCs/>
              </w:rPr>
              <w:t xml:space="preserve">Client </w:t>
            </w:r>
            <w:r w:rsidRPr="00AD4823">
              <w:t xml:space="preserve">           : </w:t>
            </w:r>
            <w:r w:rsidR="00E76BE3" w:rsidRPr="00AD4823">
              <w:t>Ajay Agarwal</w:t>
            </w:r>
            <w:r w:rsidRPr="00AD4823">
              <w:t>.</w:t>
            </w:r>
          </w:p>
        </w:tc>
      </w:tr>
      <w:tr w:rsidR="00070B4C">
        <w:tblPrEx>
          <w:tblCellMar>
            <w:left w:w="108" w:type="dxa"/>
            <w:right w:w="108" w:type="dxa"/>
          </w:tblCellMar>
        </w:tblPrEx>
        <w:trPr>
          <w:cantSplit/>
          <w:trHeight w:val="327"/>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553" w:type="dxa"/>
            <w:gridSpan w:val="3"/>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tblPrEx>
          <w:tblCellMar>
            <w:left w:w="108" w:type="dxa"/>
            <w:right w:w="108" w:type="dxa"/>
          </w:tblCellMar>
        </w:tblPrEx>
        <w:trPr>
          <w:cantSplit/>
          <w:trHeight w:val="327"/>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553" w:type="dxa"/>
            <w:gridSpan w:val="3"/>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bCs/>
                <w:sz w:val="20"/>
                <w:szCs w:val="20"/>
              </w:rPr>
            </w:pPr>
            <w:r>
              <w:rPr>
                <w:rFonts w:ascii="Verdana" w:hAnsi="Verdana"/>
                <w:bCs/>
                <w:sz w:val="20"/>
                <w:szCs w:val="20"/>
              </w:rPr>
              <w:t>ASP .Net,JavaScript, Ajax</w:t>
            </w:r>
          </w:p>
        </w:tc>
      </w:tr>
      <w:tr w:rsidR="00070B4C">
        <w:tblPrEx>
          <w:tblCellMar>
            <w:left w:w="108" w:type="dxa"/>
            <w:right w:w="108" w:type="dxa"/>
          </w:tblCellMar>
        </w:tblPrEx>
        <w:trPr>
          <w:cantSplit/>
          <w:trHeight w:val="327"/>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553" w:type="dxa"/>
            <w:gridSpan w:val="3"/>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tblPrEx>
          <w:tblCellMar>
            <w:left w:w="108" w:type="dxa"/>
            <w:right w:w="108" w:type="dxa"/>
          </w:tblCellMar>
        </w:tblPrEx>
        <w:trPr>
          <w:cantSplit/>
          <w:trHeight w:val="327"/>
        </w:trPr>
        <w:tc>
          <w:tcPr>
            <w:tcW w:w="2400"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t xml:space="preserve">Role Played </w:t>
            </w:r>
          </w:p>
        </w:tc>
        <w:tc>
          <w:tcPr>
            <w:tcW w:w="7770" w:type="dxa"/>
            <w:gridSpan w:val="4"/>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trPr>
          <w:cantSplit/>
          <w:trHeight w:val="327"/>
        </w:trPr>
        <w:tc>
          <w:tcPr>
            <w:tcW w:w="2400" w:type="dxa"/>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217" w:type="dxa"/>
            <w:shd w:val="clear" w:color="auto" w:fill="FFFFFF"/>
          </w:tcPr>
          <w:p w:rsidR="00070B4C" w:rsidRPr="00AD4823" w:rsidRDefault="00E76BE3" w:rsidP="00AD4823">
            <w:r w:rsidRPr="00AD4823">
              <w:t>1</w:t>
            </w:r>
            <w:r w:rsidR="00070B4C" w:rsidRPr="00AD4823">
              <w:t>3 month</w:t>
            </w:r>
          </w:p>
        </w:tc>
        <w:tc>
          <w:tcPr>
            <w:tcW w:w="3433" w:type="dxa"/>
            <w:shd w:val="clear" w:color="auto" w:fill="DFDFDF"/>
          </w:tcPr>
          <w:p w:rsidR="00070B4C" w:rsidRPr="00AD4823" w:rsidRDefault="00070B4C" w:rsidP="00AD4823">
            <w:r w:rsidRPr="00AD4823">
              <w:t>Team Size</w:t>
            </w:r>
            <w:r w:rsidR="00E76BE3" w:rsidRPr="00AD4823">
              <w:t>:4</w:t>
            </w:r>
          </w:p>
        </w:tc>
        <w:tc>
          <w:tcPr>
            <w:tcW w:w="40" w:type="dxa"/>
            <w:shd w:val="clear" w:color="auto" w:fill="auto"/>
          </w:tcPr>
          <w:p w:rsidR="00070B4C" w:rsidRDefault="00070B4C">
            <w:pPr>
              <w:snapToGrid w:val="0"/>
            </w:pPr>
          </w:p>
        </w:tc>
        <w:tc>
          <w:tcPr>
            <w:tcW w:w="80" w:type="dxa"/>
            <w:shd w:val="clear" w:color="auto" w:fill="auto"/>
          </w:tcPr>
          <w:p w:rsidR="00070B4C" w:rsidRDefault="00070B4C">
            <w:pPr>
              <w:snapToGrid w:val="0"/>
            </w:pPr>
          </w:p>
        </w:tc>
      </w:tr>
    </w:tbl>
    <w:p w:rsidR="00070B4C" w:rsidRDefault="00070B4C"/>
    <w:tbl>
      <w:tblPr>
        <w:tblW w:w="0" w:type="auto"/>
        <w:tblInd w:w="5" w:type="dxa"/>
        <w:tblLayout w:type="fixed"/>
        <w:tblCellMar>
          <w:left w:w="0" w:type="dxa"/>
          <w:right w:w="0" w:type="dxa"/>
        </w:tblCellMar>
        <w:tblLook w:val="0000"/>
      </w:tblPr>
      <w:tblGrid>
        <w:gridCol w:w="2400"/>
        <w:gridCol w:w="4217"/>
        <w:gridCol w:w="3433"/>
        <w:gridCol w:w="40"/>
        <w:gridCol w:w="40"/>
      </w:tblGrid>
      <w:tr w:rsidR="00070B4C">
        <w:trPr>
          <w:cantSplit/>
          <w:trHeight w:val="323"/>
        </w:trPr>
        <w:tc>
          <w:tcPr>
            <w:tcW w:w="2400"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t>experienced  project (II)</w:t>
            </w:r>
          </w:p>
        </w:tc>
        <w:tc>
          <w:tcPr>
            <w:tcW w:w="7650" w:type="dxa"/>
            <w:gridSpan w:val="2"/>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40" w:type="dxa"/>
            <w:shd w:val="clear" w:color="auto" w:fill="auto"/>
          </w:tcPr>
          <w:p w:rsidR="00070B4C" w:rsidRDefault="00070B4C">
            <w:pPr>
              <w:snapToGrid w:val="0"/>
              <w:rPr>
                <w:rFonts w:ascii="Verdana" w:hAnsi="Verdana"/>
                <w:b/>
                <w:sz w:val="20"/>
                <w:szCs w:val="20"/>
              </w:rPr>
            </w:pPr>
          </w:p>
        </w:tc>
      </w:tr>
      <w:tr w:rsidR="00070B4C">
        <w:tblPrEx>
          <w:tblCellMar>
            <w:left w:w="108" w:type="dxa"/>
            <w:right w:w="108" w:type="dxa"/>
          </w:tblCellMar>
        </w:tblPrEx>
        <w:trPr>
          <w:cantSplit/>
          <w:trHeight w:val="323"/>
        </w:trPr>
        <w:tc>
          <w:tcPr>
            <w:tcW w:w="2400"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b/>
                <w:sz w:val="20"/>
                <w:szCs w:val="20"/>
              </w:rPr>
            </w:pPr>
            <w:r>
              <w:rPr>
                <w:rFonts w:ascii="Verdana" w:hAnsi="Verdana"/>
                <w:b/>
                <w:sz w:val="20"/>
                <w:szCs w:val="20"/>
              </w:rPr>
              <w:t>Project Name</w:t>
            </w:r>
          </w:p>
        </w:tc>
        <w:tc>
          <w:tcPr>
            <w:tcW w:w="7730" w:type="dxa"/>
            <w:gridSpan w:val="4"/>
            <w:tcBorders>
              <w:top w:val="single" w:sz="4" w:space="0" w:color="80808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rPr>
                <w:rFonts w:ascii="Verdana" w:hAnsi="Verdana"/>
                <w:b/>
                <w:sz w:val="20"/>
                <w:szCs w:val="20"/>
              </w:rPr>
            </w:pPr>
            <w:r>
              <w:rPr>
                <w:rFonts w:ascii="Verdana" w:hAnsi="Verdana"/>
                <w:b/>
                <w:sz w:val="20"/>
                <w:szCs w:val="20"/>
              </w:rPr>
              <w:t>Coventry (</w:t>
            </w:r>
            <w:hyperlink r:id="rId7" w:history="1">
              <w:r>
                <w:rPr>
                  <w:rStyle w:val="Hyperlink"/>
                  <w:rFonts w:ascii="Verdana" w:hAnsi="Verdana"/>
                </w:rPr>
                <w:t>http://www.dhaliwalonline.com</w:t>
              </w:r>
            </w:hyperlink>
            <w:r>
              <w:rPr>
                <w:rFonts w:ascii="Verdana" w:hAnsi="Verdana"/>
                <w:b/>
                <w:sz w:val="20"/>
                <w:szCs w:val="20"/>
              </w:rPr>
              <w:t xml:space="preserve"> )</w:t>
            </w:r>
          </w:p>
        </w:tc>
      </w:tr>
      <w:tr w:rsidR="00070B4C">
        <w:tblPrEx>
          <w:tblCellMar>
            <w:left w:w="108" w:type="dxa"/>
            <w:right w:w="108" w:type="dxa"/>
          </w:tblCellMar>
        </w:tblPrEx>
        <w:trPr>
          <w:cantSplit/>
          <w:trHeight w:val="323"/>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Synopsis</w:t>
            </w:r>
          </w:p>
        </w:tc>
        <w:tc>
          <w:tcPr>
            <w:tcW w:w="7730" w:type="dxa"/>
            <w:gridSpan w:val="4"/>
            <w:tcBorders>
              <w:right w:val="single" w:sz="4" w:space="0" w:color="808080"/>
            </w:tcBorders>
            <w:shd w:val="clear" w:color="auto" w:fill="FFFFFF"/>
          </w:tcPr>
          <w:p w:rsidR="004E08AD" w:rsidRDefault="00070B4C">
            <w:pPr>
              <w:widowControl w:val="0"/>
              <w:snapToGrid w:val="0"/>
              <w:rPr>
                <w:rFonts w:ascii="Verdana" w:hAnsi="Verdana" w:cs="Tunga"/>
                <w:color w:val="000000"/>
                <w:sz w:val="20"/>
                <w:szCs w:val="20"/>
              </w:rPr>
            </w:pPr>
            <w:r>
              <w:rPr>
                <w:rFonts w:ascii="Verdana" w:hAnsi="Verdana" w:cs="Tunga"/>
                <w:color w:val="000000"/>
                <w:sz w:val="20"/>
                <w:szCs w:val="20"/>
              </w:rPr>
              <w:t xml:space="preserve">  </w:t>
            </w:r>
          </w:p>
          <w:p w:rsidR="001423C5" w:rsidRDefault="001423C5">
            <w:pPr>
              <w:widowControl w:val="0"/>
              <w:snapToGrid w:val="0"/>
              <w:rPr>
                <w:rFonts w:ascii="Verdana" w:hAnsi="Verdana" w:cs="Tunga"/>
                <w:color w:val="000000"/>
                <w:sz w:val="20"/>
                <w:szCs w:val="20"/>
              </w:rPr>
            </w:pPr>
            <w:r w:rsidRPr="008B7B82">
              <w:rPr>
                <w:rFonts w:ascii="Verdana" w:hAnsi="Verdana"/>
                <w:b/>
                <w:sz w:val="20"/>
                <w:szCs w:val="20"/>
              </w:rPr>
              <w:t>Online shopping Site</w:t>
            </w:r>
            <w:r w:rsidR="00070B4C">
              <w:rPr>
                <w:rFonts w:ascii="Verdana" w:hAnsi="Verdana" w:cs="Tunga"/>
                <w:color w:val="000000"/>
                <w:sz w:val="20"/>
                <w:szCs w:val="20"/>
              </w:rPr>
              <w:t xml:space="preserve">         </w:t>
            </w:r>
          </w:p>
          <w:p w:rsidR="00070B4C" w:rsidRDefault="00070B4C">
            <w:pPr>
              <w:widowControl w:val="0"/>
              <w:snapToGrid w:val="0"/>
              <w:rPr>
                <w:rFonts w:ascii="Verdana" w:hAnsi="Verdana"/>
                <w:sz w:val="20"/>
                <w:szCs w:val="20"/>
              </w:rPr>
            </w:pPr>
            <w:r>
              <w:rPr>
                <w:rFonts w:ascii="Verdana" w:hAnsi="Verdana"/>
                <w:sz w:val="20"/>
                <w:szCs w:val="20"/>
              </w:rPr>
              <w:t>The objective of the project is to provide a web-based solution for E- Commerce for the foods. This module is used for to register user personal information, shopping foods,Contact Us, etc.</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Pr>
                <w:rFonts w:ascii="Verdana" w:hAnsi="Verdana"/>
                <w:sz w:val="20"/>
                <w:szCs w:val="20"/>
              </w:rPr>
              <w:t>The application contains following Modules</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Pr>
                <w:rFonts w:ascii="Verdana" w:hAnsi="Verdana"/>
                <w:b/>
                <w:sz w:val="20"/>
                <w:szCs w:val="20"/>
              </w:rPr>
              <w:t xml:space="preserve">Administration Section: </w:t>
            </w:r>
            <w:r>
              <w:rPr>
                <w:rFonts w:ascii="Verdana" w:hAnsi="Verdana"/>
                <w:sz w:val="20"/>
                <w:szCs w:val="20"/>
              </w:rPr>
              <w:t xml:space="preserve"> This Portion of the site mainly handles the Product photo and information of product and user shopping information.</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sz w:val="20"/>
                <w:szCs w:val="20"/>
              </w:rPr>
            </w:pPr>
            <w:r>
              <w:rPr>
                <w:rFonts w:ascii="Verdana" w:hAnsi="Verdana"/>
                <w:b/>
                <w:sz w:val="20"/>
                <w:szCs w:val="20"/>
              </w:rPr>
              <w:t>User Section:</w:t>
            </w:r>
            <w:r>
              <w:rPr>
                <w:rFonts w:ascii="Verdana" w:hAnsi="Verdana"/>
                <w:sz w:val="20"/>
                <w:szCs w:val="20"/>
              </w:rPr>
              <w:t xml:space="preserve">   In this Section user can view the photo of product and order the product.</w:t>
            </w:r>
            <w:r>
              <w:rPr>
                <w:rFonts w:ascii="Verdana" w:hAnsi="Verdana"/>
                <w:b/>
                <w:sz w:val="20"/>
                <w:szCs w:val="20"/>
              </w:rPr>
              <w:t xml:space="preserve">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rPr>
            </w:pPr>
            <w:r>
              <w:rPr>
                <w:rFonts w:ascii="Verdana" w:hAnsi="Verdana"/>
                <w:b/>
                <w:bCs/>
                <w:sz w:val="20"/>
              </w:rPr>
              <w:t xml:space="preserve">Responsibilities: </w:t>
            </w:r>
          </w:p>
          <w:p w:rsidR="00070B4C" w:rsidRDefault="00070B4C">
            <w:pPr>
              <w:widowControl w:val="0"/>
              <w:tabs>
                <w:tab w:val="left" w:pos="180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100" w:lineRule="atLeast"/>
              <w:rPr>
                <w:rFonts w:ascii="Verdana" w:hAnsi="Verdana" w:cs="Arial"/>
                <w:sz w:val="20"/>
                <w:szCs w:val="20"/>
              </w:rPr>
            </w:pPr>
            <w:r>
              <w:rPr>
                <w:rFonts w:ascii="Verdana" w:hAnsi="Verdana" w:cs="Arial"/>
                <w:sz w:val="20"/>
                <w:szCs w:val="20"/>
              </w:rPr>
              <w:t>1.Written Stored Procedures in SQL Server for the faster database operations</w:t>
            </w:r>
          </w:p>
          <w:p w:rsidR="00070B4C" w:rsidRDefault="00070B4C">
            <w:pPr>
              <w:widowControl w:val="0"/>
              <w:tabs>
                <w:tab w:val="left" w:pos="1800"/>
              </w:tabs>
              <w:spacing w:line="100" w:lineRule="atLeast"/>
              <w:jc w:val="both"/>
              <w:rPr>
                <w:rFonts w:ascii="Verdana" w:hAnsi="Verdana"/>
                <w:sz w:val="20"/>
              </w:rPr>
            </w:pPr>
            <w:r>
              <w:rPr>
                <w:rFonts w:ascii="Verdana" w:hAnsi="Verdana"/>
                <w:sz w:val="20"/>
              </w:rPr>
              <w:t xml:space="preserve">2.Developed with </w:t>
            </w:r>
            <w:r>
              <w:rPr>
                <w:rFonts w:ascii="Verdana" w:hAnsi="Verdana"/>
                <w:b/>
                <w:bCs/>
                <w:sz w:val="20"/>
              </w:rPr>
              <w:t>AJAX</w:t>
            </w:r>
            <w:r>
              <w:rPr>
                <w:rFonts w:ascii="Verdana" w:hAnsi="Verdana"/>
                <w:sz w:val="20"/>
              </w:rPr>
              <w:t xml:space="preserve"> to provide interactive messaging system.</w:t>
            </w:r>
          </w:p>
          <w:p w:rsidR="00070B4C" w:rsidRDefault="00070B4C">
            <w:pPr>
              <w:widowControl w:val="0"/>
              <w:snapToGrid w:val="0"/>
              <w:rPr>
                <w:rFonts w:ascii="Verdana" w:hAnsi="Verdana" w:cs="Tunga"/>
                <w:b/>
                <w:bCs/>
                <w:color w:val="000000"/>
                <w:sz w:val="20"/>
                <w:szCs w:val="20"/>
              </w:rPr>
            </w:pPr>
            <w:r>
              <w:rPr>
                <w:rFonts w:ascii="Verdana" w:hAnsi="Verdana" w:cs="Arial"/>
                <w:b/>
                <w:color w:val="000000"/>
                <w:sz w:val="20"/>
                <w:szCs w:val="20"/>
              </w:rPr>
              <w:t>Performed unit testing.</w:t>
            </w:r>
            <w:r>
              <w:rPr>
                <w:rFonts w:ascii="Verdana" w:hAnsi="Verdana" w:cs="Tunga"/>
                <w:b/>
                <w:bCs/>
                <w:color w:val="000000"/>
                <w:sz w:val="20"/>
                <w:szCs w:val="20"/>
              </w:rPr>
              <w:t xml:space="preserve"> </w:t>
            </w:r>
          </w:p>
          <w:p w:rsidR="00070B4C" w:rsidRPr="00E4726D" w:rsidRDefault="00070B4C" w:rsidP="00E4726D">
            <w:r w:rsidRPr="00E4726D">
              <w:rPr>
                <w:b/>
                <w:bCs/>
              </w:rPr>
              <w:t>COMPANY</w:t>
            </w:r>
            <w:r w:rsidRPr="00E4726D">
              <w:t xml:space="preserve">     : </w:t>
            </w:r>
            <w:r w:rsidR="00E76BE3" w:rsidRPr="00E4726D">
              <w:t>ZCS Technology</w:t>
            </w:r>
          </w:p>
          <w:p w:rsidR="00070B4C" w:rsidRDefault="00070B4C" w:rsidP="00E4726D">
            <w:pPr>
              <w:rPr>
                <w:rFonts w:cs="Tunga"/>
                <w:color w:val="000000"/>
                <w:shd w:val="clear" w:color="auto" w:fill="C5000B"/>
              </w:rPr>
            </w:pPr>
            <w:r w:rsidRPr="00E4726D">
              <w:rPr>
                <w:b/>
                <w:bCs/>
              </w:rPr>
              <w:t>Client</w:t>
            </w:r>
            <w:r w:rsidRPr="00E4726D">
              <w:t xml:space="preserve">             : </w:t>
            </w:r>
            <w:r w:rsidR="00E76BE3" w:rsidRPr="00E4726D">
              <w:t>Ajay Agarwal.</w:t>
            </w:r>
            <w:r w:rsidRPr="00C4728E">
              <w:t xml:space="preserve">    </w:t>
            </w:r>
          </w:p>
        </w:tc>
      </w:tr>
      <w:tr w:rsidR="00070B4C">
        <w:tblPrEx>
          <w:tblCellMar>
            <w:left w:w="108" w:type="dxa"/>
            <w:right w:w="108" w:type="dxa"/>
          </w:tblCellMar>
        </w:tblPrEx>
        <w:trPr>
          <w:cantSplit/>
          <w:trHeight w:val="323"/>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513" w:type="dxa"/>
            <w:gridSpan w:val="3"/>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tblPrEx>
          <w:tblCellMar>
            <w:left w:w="108" w:type="dxa"/>
            <w:right w:w="108" w:type="dxa"/>
          </w:tblCellMar>
        </w:tblPrEx>
        <w:trPr>
          <w:cantSplit/>
          <w:trHeight w:val="323"/>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513" w:type="dxa"/>
            <w:gridSpan w:val="3"/>
            <w:tcBorders>
              <w:top w:val="single" w:sz="4" w:space="0" w:color="C0C0C0"/>
              <w:right w:val="single" w:sz="4" w:space="0" w:color="808080"/>
            </w:tcBorders>
            <w:shd w:val="clear" w:color="auto" w:fill="FFFFFF"/>
          </w:tcPr>
          <w:p w:rsidR="00070B4C" w:rsidRDefault="00FE6721">
            <w:pPr>
              <w:widowControl w:val="0"/>
              <w:snapToGrid w:val="0"/>
              <w:spacing w:before="60" w:after="60"/>
              <w:rPr>
                <w:rFonts w:ascii="Verdana" w:hAnsi="Verdana"/>
                <w:bCs/>
                <w:sz w:val="20"/>
                <w:szCs w:val="20"/>
              </w:rPr>
            </w:pPr>
            <w:r>
              <w:rPr>
                <w:rFonts w:ascii="Verdana" w:hAnsi="Verdana"/>
                <w:bCs/>
                <w:sz w:val="20"/>
                <w:szCs w:val="20"/>
              </w:rPr>
              <w:t>ASP</w:t>
            </w:r>
            <w:r w:rsidR="00070B4C">
              <w:rPr>
                <w:rFonts w:ascii="Verdana" w:hAnsi="Verdana"/>
                <w:bCs/>
                <w:sz w:val="20"/>
                <w:szCs w:val="20"/>
              </w:rPr>
              <w:t>.</w:t>
            </w:r>
            <w:r>
              <w:rPr>
                <w:rFonts w:ascii="Verdana" w:hAnsi="Verdana"/>
                <w:bCs/>
                <w:sz w:val="20"/>
                <w:szCs w:val="20"/>
              </w:rPr>
              <w:t>Net, JavaScript</w:t>
            </w:r>
            <w:r w:rsidR="00070B4C">
              <w:rPr>
                <w:rFonts w:ascii="Verdana" w:hAnsi="Verdana"/>
                <w:bCs/>
                <w:sz w:val="20"/>
                <w:szCs w:val="20"/>
              </w:rPr>
              <w:t>, Ajax</w:t>
            </w:r>
          </w:p>
        </w:tc>
      </w:tr>
      <w:tr w:rsidR="00070B4C">
        <w:tblPrEx>
          <w:tblCellMar>
            <w:left w:w="108" w:type="dxa"/>
            <w:right w:w="108" w:type="dxa"/>
          </w:tblCellMar>
        </w:tblPrEx>
        <w:trPr>
          <w:cantSplit/>
          <w:trHeight w:val="323"/>
        </w:trPr>
        <w:tc>
          <w:tcPr>
            <w:tcW w:w="240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21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513" w:type="dxa"/>
            <w:gridSpan w:val="3"/>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tblPrEx>
          <w:tblCellMar>
            <w:left w:w="108" w:type="dxa"/>
            <w:right w:w="108" w:type="dxa"/>
          </w:tblCellMar>
        </w:tblPrEx>
        <w:trPr>
          <w:cantSplit/>
          <w:trHeight w:val="323"/>
        </w:trPr>
        <w:tc>
          <w:tcPr>
            <w:tcW w:w="2400"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t xml:space="preserve">Role Played </w:t>
            </w:r>
          </w:p>
        </w:tc>
        <w:tc>
          <w:tcPr>
            <w:tcW w:w="7730" w:type="dxa"/>
            <w:gridSpan w:val="4"/>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trPr>
          <w:cantSplit/>
          <w:trHeight w:val="323"/>
        </w:trPr>
        <w:tc>
          <w:tcPr>
            <w:tcW w:w="2400" w:type="dxa"/>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217" w:type="dxa"/>
            <w:shd w:val="clear" w:color="auto" w:fill="FFFFFF"/>
          </w:tcPr>
          <w:p w:rsidR="00070B4C" w:rsidRPr="00E4726D" w:rsidRDefault="00E76BE3" w:rsidP="00E4726D">
            <w:r w:rsidRPr="00E4726D">
              <w:t>1</w:t>
            </w:r>
            <w:r w:rsidR="00070B4C" w:rsidRPr="00E4726D">
              <w:t>3 month</w:t>
            </w:r>
          </w:p>
        </w:tc>
        <w:tc>
          <w:tcPr>
            <w:tcW w:w="3433" w:type="dxa"/>
            <w:shd w:val="clear" w:color="auto" w:fill="DFDFDF"/>
          </w:tcPr>
          <w:p w:rsidR="00070B4C" w:rsidRPr="00E4726D" w:rsidRDefault="00070B4C" w:rsidP="00E4726D">
            <w:r w:rsidRPr="00E4726D">
              <w:t>Team Size</w:t>
            </w:r>
            <w:r w:rsidR="00E76BE3" w:rsidRPr="00E4726D">
              <w:t>:4</w:t>
            </w:r>
          </w:p>
        </w:tc>
        <w:tc>
          <w:tcPr>
            <w:tcW w:w="40" w:type="dxa"/>
            <w:shd w:val="clear" w:color="auto" w:fill="auto"/>
          </w:tcPr>
          <w:p w:rsidR="00070B4C" w:rsidRDefault="00070B4C">
            <w:pPr>
              <w:snapToGrid w:val="0"/>
            </w:pPr>
          </w:p>
        </w:tc>
        <w:tc>
          <w:tcPr>
            <w:tcW w:w="40" w:type="dxa"/>
            <w:shd w:val="clear" w:color="auto" w:fill="auto"/>
          </w:tcPr>
          <w:p w:rsidR="00070B4C" w:rsidRDefault="00070B4C">
            <w:pPr>
              <w:snapToGrid w:val="0"/>
            </w:pPr>
          </w:p>
        </w:tc>
      </w:tr>
    </w:tbl>
    <w:p w:rsidR="00070B4C" w:rsidRDefault="00070B4C">
      <w:pPr>
        <w:widowControl w:val="0"/>
        <w:tabs>
          <w:tab w:val="left" w:pos="1995"/>
        </w:tabs>
        <w:jc w:val="both"/>
      </w:pPr>
    </w:p>
    <w:tbl>
      <w:tblPr>
        <w:tblW w:w="0" w:type="auto"/>
        <w:tblInd w:w="5" w:type="dxa"/>
        <w:tblLayout w:type="fixed"/>
        <w:tblCellMar>
          <w:left w:w="0" w:type="dxa"/>
          <w:right w:w="0" w:type="dxa"/>
        </w:tblCellMar>
        <w:tblLook w:val="0000"/>
      </w:tblPr>
      <w:tblGrid>
        <w:gridCol w:w="2450"/>
        <w:gridCol w:w="4167"/>
        <w:gridCol w:w="3433"/>
        <w:gridCol w:w="40"/>
        <w:gridCol w:w="40"/>
      </w:tblGrid>
      <w:tr w:rsidR="00070B4C" w:rsidTr="00193E15">
        <w:trPr>
          <w:cantSplit/>
          <w:trHeight w:val="554"/>
        </w:trPr>
        <w:tc>
          <w:tcPr>
            <w:tcW w:w="2450"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lastRenderedPageBreak/>
              <w:t>experienced  project (III)</w:t>
            </w:r>
          </w:p>
        </w:tc>
        <w:tc>
          <w:tcPr>
            <w:tcW w:w="7600" w:type="dxa"/>
            <w:gridSpan w:val="2"/>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40" w:type="dxa"/>
            <w:shd w:val="clear" w:color="auto" w:fill="auto"/>
          </w:tcPr>
          <w:p w:rsidR="00070B4C" w:rsidRDefault="00070B4C">
            <w:pPr>
              <w:snapToGrid w:val="0"/>
              <w:rPr>
                <w:rFonts w:ascii="Verdana" w:hAnsi="Verdana"/>
                <w:b/>
                <w:sz w:val="20"/>
                <w:szCs w:val="20"/>
              </w:rPr>
            </w:pPr>
          </w:p>
        </w:tc>
      </w:tr>
      <w:tr w:rsidR="00070B4C" w:rsidTr="00193E15">
        <w:tblPrEx>
          <w:tblCellMar>
            <w:left w:w="108" w:type="dxa"/>
            <w:right w:w="108" w:type="dxa"/>
          </w:tblCellMar>
        </w:tblPrEx>
        <w:trPr>
          <w:cantSplit/>
          <w:trHeight w:val="348"/>
        </w:trPr>
        <w:tc>
          <w:tcPr>
            <w:tcW w:w="2450"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b/>
                <w:sz w:val="20"/>
                <w:szCs w:val="20"/>
              </w:rPr>
            </w:pPr>
            <w:r>
              <w:rPr>
                <w:rFonts w:ascii="Verdana" w:hAnsi="Verdana"/>
                <w:b/>
                <w:sz w:val="20"/>
                <w:szCs w:val="20"/>
              </w:rPr>
              <w:t>Project Name</w:t>
            </w:r>
          </w:p>
        </w:tc>
        <w:tc>
          <w:tcPr>
            <w:tcW w:w="7680" w:type="dxa"/>
            <w:gridSpan w:val="4"/>
            <w:tcBorders>
              <w:top w:val="single" w:sz="4" w:space="0" w:color="80808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rPr>
                <w:rStyle w:val="Heading3Char"/>
                <w:rFonts w:ascii="Verdana" w:eastAsia="Lucida Sans Unicode" w:hAnsi="Verdana"/>
                <w:sz w:val="20"/>
                <w:szCs w:val="20"/>
                <w:u w:val="single"/>
              </w:rPr>
            </w:pPr>
            <w:r>
              <w:rPr>
                <w:rStyle w:val="Heading3Char"/>
                <w:rFonts w:ascii="Verdana" w:eastAsia="Lucida Sans Unicode" w:hAnsi="Verdana"/>
                <w:sz w:val="20"/>
                <w:szCs w:val="20"/>
                <w:u w:val="single"/>
              </w:rPr>
              <w:t>EPDS Module (http://www.egrains.nic.in/sims)</w:t>
            </w:r>
          </w:p>
        </w:tc>
      </w:tr>
      <w:tr w:rsidR="00070B4C">
        <w:tblPrEx>
          <w:tblCellMar>
            <w:left w:w="108" w:type="dxa"/>
            <w:right w:w="108" w:type="dxa"/>
          </w:tblCellMar>
        </w:tblPrEx>
        <w:trPr>
          <w:cantSplit/>
          <w:trHeight w:val="323"/>
        </w:trPr>
        <w:tc>
          <w:tcPr>
            <w:tcW w:w="245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Synopsis</w:t>
            </w:r>
          </w:p>
        </w:tc>
        <w:tc>
          <w:tcPr>
            <w:tcW w:w="7680" w:type="dxa"/>
            <w:gridSpan w:val="4"/>
            <w:tcBorders>
              <w:right w:val="single" w:sz="4" w:space="0" w:color="808080"/>
            </w:tcBorders>
            <w:shd w:val="clear" w:color="auto" w:fill="FFFFFF"/>
          </w:tcPr>
          <w:p w:rsidR="00993C33" w:rsidRDefault="00070B4C">
            <w:pPr>
              <w:widowControl w:val="0"/>
              <w:snapToGrid w:val="0"/>
              <w:rPr>
                <w:rFonts w:ascii="Verdana" w:hAnsi="Verdana" w:cs="Tunga"/>
                <w:color w:val="000000"/>
                <w:sz w:val="20"/>
                <w:szCs w:val="20"/>
              </w:rPr>
            </w:pPr>
            <w:r>
              <w:rPr>
                <w:rFonts w:ascii="Verdana" w:hAnsi="Verdana" w:cs="Tunga"/>
                <w:color w:val="000000"/>
                <w:sz w:val="20"/>
                <w:szCs w:val="20"/>
              </w:rPr>
              <w:t xml:space="preserve"> </w:t>
            </w:r>
            <w:r w:rsidR="00993C33">
              <w:rPr>
                <w:rFonts w:ascii="Verdana" w:hAnsi="Verdana"/>
                <w:b/>
                <w:sz w:val="20"/>
                <w:szCs w:val="20"/>
              </w:rPr>
              <w:t>Simplify the process  of stakeholder identity management</w:t>
            </w:r>
          </w:p>
          <w:p w:rsidR="00070B4C" w:rsidRDefault="00070B4C">
            <w:pPr>
              <w:widowControl w:val="0"/>
              <w:snapToGrid w:val="0"/>
              <w:rPr>
                <w:rFonts w:ascii="Verdana" w:hAnsi="Verdana" w:cs="Tunga"/>
                <w:color w:val="000000"/>
                <w:sz w:val="20"/>
                <w:szCs w:val="20"/>
              </w:rPr>
            </w:pPr>
            <w:r>
              <w:rPr>
                <w:rFonts w:ascii="Verdana" w:hAnsi="Verdana" w:cs="Tunga"/>
                <w:b/>
                <w:bCs/>
                <w:color w:val="000000"/>
                <w:sz w:val="20"/>
                <w:szCs w:val="20"/>
              </w:rPr>
              <w:t>Administrator:</w:t>
            </w:r>
            <w:r>
              <w:rPr>
                <w:rFonts w:ascii="Verdana" w:hAnsi="Verdana" w:cs="Tunga"/>
                <w:color w:val="000000"/>
                <w:sz w:val="20"/>
                <w:szCs w:val="20"/>
              </w:rPr>
              <w:t xml:space="preserve"> </w:t>
            </w:r>
          </w:p>
          <w:p w:rsidR="00070B4C" w:rsidRDefault="00070B4C">
            <w:pPr>
              <w:tabs>
                <w:tab w:val="left" w:pos="720"/>
                <w:tab w:val="left" w:pos="916"/>
                <w:tab w:val="left" w:pos="1832"/>
                <w:tab w:val="left" w:pos="271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 w:right="-3"/>
              <w:rPr>
                <w:rFonts w:ascii="Verdana" w:hAnsi="Verdana"/>
                <w:sz w:val="20"/>
                <w:szCs w:val="20"/>
              </w:rPr>
            </w:pPr>
            <w:r>
              <w:rPr>
                <w:rFonts w:ascii="Verdana" w:hAnsi="Verdana"/>
                <w:sz w:val="20"/>
                <w:szCs w:val="20"/>
              </w:rPr>
              <w:t>1) Admin can create District Food Officer, Taluka Food Officer &amp; Inspector Log-ins.</w:t>
            </w:r>
          </w:p>
          <w:p w:rsidR="00070B4C" w:rsidRDefault="00070B4C">
            <w:pPr>
              <w:tabs>
                <w:tab w:val="left" w:pos="720"/>
                <w:tab w:val="left" w:pos="916"/>
                <w:tab w:val="left" w:pos="1832"/>
                <w:tab w:val="left" w:pos="271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 w:right="-3"/>
              <w:rPr>
                <w:rFonts w:ascii="Verdana" w:hAnsi="Verdana"/>
                <w:sz w:val="20"/>
                <w:szCs w:val="20"/>
              </w:rPr>
            </w:pPr>
            <w:r>
              <w:rPr>
                <w:rFonts w:ascii="Verdana" w:hAnsi="Verdana"/>
                <w:sz w:val="20"/>
                <w:szCs w:val="20"/>
              </w:rPr>
              <w:t>2) Admin can create District Food Officer,Taluka Food Officer &amp; Inspector Offices.</w:t>
            </w:r>
          </w:p>
          <w:p w:rsidR="00070B4C" w:rsidRDefault="00070B4C">
            <w:pPr>
              <w:tabs>
                <w:tab w:val="left" w:pos="720"/>
                <w:tab w:val="left" w:pos="916"/>
                <w:tab w:val="left" w:pos="1832"/>
                <w:tab w:val="left" w:pos="271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 w:right="-3"/>
              <w:rPr>
                <w:rFonts w:ascii="Verdana" w:hAnsi="Verdana"/>
                <w:sz w:val="20"/>
                <w:szCs w:val="20"/>
              </w:rPr>
            </w:pPr>
            <w:r>
              <w:rPr>
                <w:rFonts w:ascii="Verdana" w:hAnsi="Verdana"/>
                <w:sz w:val="20"/>
                <w:szCs w:val="20"/>
              </w:rPr>
              <w:t>3) Admin can create Fair Price Shops.</w:t>
            </w:r>
          </w:p>
          <w:p w:rsidR="00070B4C" w:rsidRDefault="00070B4C">
            <w:pPr>
              <w:tabs>
                <w:tab w:val="left" w:pos="720"/>
                <w:tab w:val="left" w:pos="916"/>
                <w:tab w:val="left" w:pos="1832"/>
                <w:tab w:val="left" w:pos="271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 w:right="-3"/>
              <w:rPr>
                <w:rFonts w:ascii="Verdana" w:hAnsi="Verdana"/>
                <w:sz w:val="20"/>
                <w:szCs w:val="20"/>
              </w:rPr>
            </w:pPr>
            <w:r>
              <w:rPr>
                <w:rFonts w:ascii="Verdana" w:hAnsi="Verdana"/>
                <w:sz w:val="20"/>
                <w:szCs w:val="20"/>
              </w:rPr>
              <w:t xml:space="preserve">4) Admin can Approve District Food Officer,Taluka Food Officer, Inspectors &amp; Fair Price Shops which has already been Entered.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b/>
                <w:bCs/>
                <w:sz w:val="20"/>
                <w:szCs w:val="20"/>
              </w:rPr>
              <w:t>District Food Officer</w:t>
            </w:r>
            <w:r>
              <w:rPr>
                <w:rFonts w:ascii="Verdana" w:hAnsi="Verdana"/>
                <w:sz w:val="20"/>
                <w:szCs w:val="20"/>
              </w:rPr>
              <w:t xml:space="preserve"> :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1) User can create Taluka Food Officer &amp; Inspector Log-ins.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2) User can create Taluka Food Officer &amp; Inspector Offices.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3) User can create Fair Price Shops.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4) User can Approve Taluka Food Officer, Inspectors &amp; Fair Price Shops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which has already been Entered.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b/>
                <w:bCs/>
                <w:sz w:val="20"/>
                <w:szCs w:val="20"/>
              </w:rPr>
              <w:t>Taluka Food Officer</w:t>
            </w:r>
            <w:r>
              <w:rPr>
                <w:rFonts w:ascii="Verdana" w:hAnsi="Verdana"/>
                <w:sz w:val="20"/>
                <w:szCs w:val="20"/>
              </w:rPr>
              <w:t xml:space="preserve"> :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sz w:val="20"/>
                <w:szCs w:val="20"/>
              </w:rPr>
            </w:pPr>
            <w:r>
              <w:rPr>
                <w:rFonts w:ascii="Verdana" w:hAnsi="Verdana"/>
                <w:sz w:val="20"/>
                <w:szCs w:val="20"/>
              </w:rPr>
              <w:t xml:space="preserve">   1) User can create Fair Price Shops.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cs="Tunga"/>
                <w:color w:val="000000"/>
                <w:sz w:val="20"/>
                <w:szCs w:val="20"/>
              </w:rPr>
            </w:pPr>
            <w:r>
              <w:rPr>
                <w:rFonts w:ascii="Verdana" w:hAnsi="Verdana"/>
                <w:sz w:val="20"/>
                <w:szCs w:val="20"/>
              </w:rPr>
              <w:t xml:space="preserve">  2) User can Approve Inspectors &amp; Fair Price Shops </w:t>
            </w:r>
            <w:r>
              <w:rPr>
                <w:rFonts w:ascii="Verdana" w:hAnsi="Verdana" w:cs="Tunga"/>
                <w:color w:val="000000"/>
                <w:sz w:val="20"/>
                <w:szCs w:val="20"/>
              </w:rPr>
              <w:t xml:space="preserve">which has already been Entered.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hAnsi="Verdana"/>
                <w:b/>
                <w:bCs/>
                <w:sz w:val="20"/>
                <w:szCs w:val="20"/>
              </w:rPr>
            </w:pPr>
            <w:r>
              <w:rPr>
                <w:rFonts w:ascii="Verdana" w:hAnsi="Verdana"/>
                <w:b/>
                <w:bCs/>
                <w:sz w:val="20"/>
                <w:szCs w:val="20"/>
              </w:rPr>
              <w:t xml:space="preserve">Inspector : </w:t>
            </w:r>
          </w:p>
          <w:p w:rsidR="00070B4C" w:rsidRDefault="00070B4C">
            <w:pPr>
              <w:pStyle w:val="ListParagraph"/>
              <w:widowControl w:val="0"/>
              <w:numPr>
                <w:ilvl w:val="0"/>
                <w:numId w:val="6"/>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both"/>
              <w:rPr>
                <w:rFonts w:ascii="Verdana" w:hAnsi="Verdana" w:cs="Tunga"/>
                <w:color w:val="000000"/>
                <w:sz w:val="20"/>
                <w:szCs w:val="20"/>
              </w:rPr>
            </w:pPr>
            <w:r>
              <w:rPr>
                <w:rFonts w:ascii="Verdana" w:hAnsi="Verdana" w:cs="Tunga"/>
                <w:color w:val="000000"/>
                <w:sz w:val="20"/>
                <w:szCs w:val="20"/>
              </w:rPr>
              <w:t xml:space="preserve">Inspector can create Fair Price Shops.   </w:t>
            </w:r>
          </w:p>
          <w:p w:rsidR="00070B4C" w:rsidRPr="00487846" w:rsidRDefault="00070B4C" w:rsidP="004E08AD">
            <w:r w:rsidRPr="00487846">
              <w:rPr>
                <w:b/>
                <w:bCs/>
              </w:rPr>
              <w:t>COMPANY</w:t>
            </w:r>
            <w:r w:rsidRPr="00487846">
              <w:t xml:space="preserve">     : </w:t>
            </w:r>
            <w:r w:rsidR="00A418E2" w:rsidRPr="00487846">
              <w:t xml:space="preserve">S2Infotech Pvt. Ltd. </w:t>
            </w:r>
            <w:r w:rsidRPr="00487846">
              <w:t>Mumbai (M.H.).</w:t>
            </w:r>
          </w:p>
          <w:p w:rsidR="00070B4C" w:rsidRDefault="00070B4C" w:rsidP="00F05C8E">
            <w:pPr>
              <w:rPr>
                <w:rFonts w:cs="Tunga"/>
                <w:color w:val="000000"/>
              </w:rPr>
            </w:pPr>
            <w:r w:rsidRPr="00487846">
              <w:rPr>
                <w:b/>
                <w:bCs/>
              </w:rPr>
              <w:t xml:space="preserve">Client </w:t>
            </w:r>
            <w:r w:rsidRPr="00487846">
              <w:t xml:space="preserve">            : </w:t>
            </w:r>
            <w:r w:rsidR="00F05C8E">
              <w:t xml:space="preserve">NICSI/NIC </w:t>
            </w:r>
            <w:r w:rsidR="00A418E2" w:rsidRPr="00487846">
              <w:t>, Mumbai</w:t>
            </w:r>
            <w:r w:rsidRPr="00487846">
              <w:t>.</w:t>
            </w:r>
            <w:r w:rsidRPr="004E08AD">
              <w:t xml:space="preserve">   </w:t>
            </w:r>
            <w:r>
              <w:rPr>
                <w:rFonts w:cs="Tunga"/>
                <w:color w:val="000000"/>
              </w:rPr>
              <w:t xml:space="preserve"> </w:t>
            </w:r>
          </w:p>
        </w:tc>
      </w:tr>
      <w:tr w:rsidR="00070B4C">
        <w:tblPrEx>
          <w:tblCellMar>
            <w:left w:w="108" w:type="dxa"/>
            <w:right w:w="108" w:type="dxa"/>
          </w:tblCellMar>
        </w:tblPrEx>
        <w:trPr>
          <w:cantSplit/>
          <w:trHeight w:val="323"/>
        </w:trPr>
        <w:tc>
          <w:tcPr>
            <w:tcW w:w="245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16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513" w:type="dxa"/>
            <w:gridSpan w:val="3"/>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tblPrEx>
          <w:tblCellMar>
            <w:left w:w="108" w:type="dxa"/>
            <w:right w:w="108" w:type="dxa"/>
          </w:tblCellMar>
        </w:tblPrEx>
        <w:trPr>
          <w:cantSplit/>
          <w:trHeight w:val="323"/>
        </w:trPr>
        <w:tc>
          <w:tcPr>
            <w:tcW w:w="245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16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513" w:type="dxa"/>
            <w:gridSpan w:val="3"/>
            <w:tcBorders>
              <w:top w:val="single" w:sz="4" w:space="0" w:color="C0C0C0"/>
              <w:right w:val="single" w:sz="4" w:space="0" w:color="808080"/>
            </w:tcBorders>
            <w:shd w:val="clear" w:color="auto" w:fill="FFFFFF"/>
          </w:tcPr>
          <w:p w:rsidR="00070B4C" w:rsidRDefault="00C4728E">
            <w:pPr>
              <w:widowControl w:val="0"/>
              <w:snapToGrid w:val="0"/>
              <w:spacing w:before="60" w:after="60"/>
              <w:rPr>
                <w:rFonts w:ascii="Verdana" w:hAnsi="Verdana"/>
                <w:bCs/>
                <w:sz w:val="20"/>
                <w:szCs w:val="20"/>
              </w:rPr>
            </w:pPr>
            <w:r>
              <w:rPr>
                <w:rFonts w:ascii="Verdana" w:hAnsi="Verdana"/>
                <w:bCs/>
                <w:sz w:val="20"/>
                <w:szCs w:val="20"/>
              </w:rPr>
              <w:t>ASP</w:t>
            </w:r>
            <w:r w:rsidR="00070B4C">
              <w:rPr>
                <w:rFonts w:ascii="Verdana" w:hAnsi="Verdana"/>
                <w:bCs/>
                <w:sz w:val="20"/>
                <w:szCs w:val="20"/>
              </w:rPr>
              <w:t>.Net,JavaScript, Ajax</w:t>
            </w:r>
          </w:p>
        </w:tc>
      </w:tr>
      <w:tr w:rsidR="00070B4C">
        <w:tblPrEx>
          <w:tblCellMar>
            <w:left w:w="108" w:type="dxa"/>
            <w:right w:w="108" w:type="dxa"/>
          </w:tblCellMar>
        </w:tblPrEx>
        <w:trPr>
          <w:cantSplit/>
          <w:trHeight w:val="323"/>
        </w:trPr>
        <w:tc>
          <w:tcPr>
            <w:tcW w:w="2450"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167"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513" w:type="dxa"/>
            <w:gridSpan w:val="3"/>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tblPrEx>
          <w:tblCellMar>
            <w:left w:w="108" w:type="dxa"/>
            <w:right w:w="108" w:type="dxa"/>
          </w:tblCellMar>
        </w:tblPrEx>
        <w:trPr>
          <w:cantSplit/>
          <w:trHeight w:val="323"/>
        </w:trPr>
        <w:tc>
          <w:tcPr>
            <w:tcW w:w="2450"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t xml:space="preserve">Role Played </w:t>
            </w:r>
          </w:p>
        </w:tc>
        <w:tc>
          <w:tcPr>
            <w:tcW w:w="7680" w:type="dxa"/>
            <w:gridSpan w:val="4"/>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trPr>
          <w:cantSplit/>
          <w:trHeight w:val="323"/>
        </w:trPr>
        <w:tc>
          <w:tcPr>
            <w:tcW w:w="2450" w:type="dxa"/>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167" w:type="dxa"/>
            <w:shd w:val="clear" w:color="auto" w:fill="FFFFFF"/>
          </w:tcPr>
          <w:p w:rsidR="00070B4C" w:rsidRPr="00487846" w:rsidRDefault="00D63E84" w:rsidP="00487846">
            <w:r w:rsidRPr="00487846">
              <w:t>7</w:t>
            </w:r>
            <w:r w:rsidR="00070B4C" w:rsidRPr="00487846">
              <w:t xml:space="preserve"> month</w:t>
            </w:r>
          </w:p>
        </w:tc>
        <w:tc>
          <w:tcPr>
            <w:tcW w:w="3433" w:type="dxa"/>
            <w:shd w:val="clear" w:color="auto" w:fill="DFDFDF"/>
          </w:tcPr>
          <w:p w:rsidR="00070B4C" w:rsidRPr="00487846" w:rsidRDefault="00070B4C" w:rsidP="00487846">
            <w:r w:rsidRPr="00487846">
              <w:t>Team Size</w:t>
            </w:r>
            <w:r w:rsidR="00D63E84" w:rsidRPr="00487846">
              <w:t>:7</w:t>
            </w:r>
          </w:p>
        </w:tc>
        <w:tc>
          <w:tcPr>
            <w:tcW w:w="40" w:type="dxa"/>
            <w:shd w:val="clear" w:color="auto" w:fill="auto"/>
          </w:tcPr>
          <w:p w:rsidR="00070B4C" w:rsidRDefault="00070B4C">
            <w:pPr>
              <w:snapToGrid w:val="0"/>
            </w:pPr>
          </w:p>
        </w:tc>
        <w:tc>
          <w:tcPr>
            <w:tcW w:w="40" w:type="dxa"/>
            <w:shd w:val="clear" w:color="auto" w:fill="auto"/>
          </w:tcPr>
          <w:p w:rsidR="00070B4C" w:rsidRDefault="00070B4C">
            <w:pPr>
              <w:snapToGrid w:val="0"/>
            </w:pPr>
          </w:p>
        </w:tc>
      </w:tr>
    </w:tbl>
    <w:p w:rsidR="00070B4C" w:rsidRDefault="00070B4C">
      <w:pPr>
        <w:widowControl w:val="0"/>
        <w:tabs>
          <w:tab w:val="left" w:pos="1995"/>
        </w:tabs>
        <w:jc w:val="both"/>
      </w:pPr>
    </w:p>
    <w:tbl>
      <w:tblPr>
        <w:tblW w:w="0" w:type="auto"/>
        <w:tblInd w:w="5" w:type="dxa"/>
        <w:tblLayout w:type="fixed"/>
        <w:tblCellMar>
          <w:left w:w="0" w:type="dxa"/>
          <w:right w:w="0" w:type="dxa"/>
        </w:tblCellMar>
        <w:tblLook w:val="0000"/>
      </w:tblPr>
      <w:tblGrid>
        <w:gridCol w:w="2483"/>
        <w:gridCol w:w="4134"/>
        <w:gridCol w:w="3433"/>
        <w:gridCol w:w="40"/>
        <w:gridCol w:w="40"/>
      </w:tblGrid>
      <w:tr w:rsidR="00070B4C">
        <w:trPr>
          <w:cantSplit/>
          <w:trHeight w:val="395"/>
        </w:trPr>
        <w:tc>
          <w:tcPr>
            <w:tcW w:w="2483"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t>experienced  project (IV)</w:t>
            </w:r>
          </w:p>
        </w:tc>
        <w:tc>
          <w:tcPr>
            <w:tcW w:w="7567" w:type="dxa"/>
            <w:gridSpan w:val="2"/>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40" w:type="dxa"/>
            <w:shd w:val="clear" w:color="auto" w:fill="auto"/>
          </w:tcPr>
          <w:p w:rsidR="00070B4C" w:rsidRDefault="00070B4C">
            <w:pPr>
              <w:snapToGrid w:val="0"/>
              <w:rPr>
                <w:rFonts w:ascii="Verdana" w:hAnsi="Verdana"/>
                <w:b/>
                <w:sz w:val="20"/>
                <w:szCs w:val="20"/>
              </w:rPr>
            </w:pPr>
          </w:p>
        </w:tc>
      </w:tr>
      <w:tr w:rsidR="00070B4C">
        <w:tblPrEx>
          <w:tblCellMar>
            <w:left w:w="108" w:type="dxa"/>
            <w:right w:w="108" w:type="dxa"/>
          </w:tblCellMar>
        </w:tblPrEx>
        <w:trPr>
          <w:cantSplit/>
          <w:trHeight w:val="395"/>
        </w:trPr>
        <w:tc>
          <w:tcPr>
            <w:tcW w:w="2483"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b/>
                <w:sz w:val="20"/>
                <w:szCs w:val="20"/>
              </w:rPr>
            </w:pPr>
            <w:r>
              <w:rPr>
                <w:rFonts w:ascii="Verdana" w:hAnsi="Verdana"/>
                <w:b/>
                <w:sz w:val="20"/>
                <w:szCs w:val="20"/>
              </w:rPr>
              <w:t>Project Name</w:t>
            </w:r>
          </w:p>
        </w:tc>
        <w:tc>
          <w:tcPr>
            <w:tcW w:w="7647" w:type="dxa"/>
            <w:gridSpan w:val="4"/>
            <w:tcBorders>
              <w:top w:val="single" w:sz="4" w:space="0" w:color="808080"/>
              <w:right w:val="single" w:sz="4" w:space="0" w:color="808080"/>
            </w:tcBorders>
            <w:shd w:val="clear" w:color="auto" w:fill="FFFFFF"/>
          </w:tcPr>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sz w:val="20"/>
                <w:szCs w:val="20"/>
              </w:rPr>
            </w:pPr>
            <w:r>
              <w:rPr>
                <w:rFonts w:ascii="Verdana" w:hAnsi="Verdana"/>
                <w:b/>
                <w:sz w:val="20"/>
                <w:szCs w:val="20"/>
              </w:rPr>
              <w:t>EPDS Module</w:t>
            </w:r>
            <w:r>
              <w:rPr>
                <w:rFonts w:ascii="Verdana" w:hAnsi="Verdana"/>
                <w:b/>
                <w:bCs/>
                <w:sz w:val="20"/>
                <w:szCs w:val="20"/>
              </w:rPr>
              <w:t xml:space="preserve"> </w:t>
            </w:r>
            <w:r>
              <w:rPr>
                <w:rFonts w:ascii="Verdana" w:hAnsi="Verdana"/>
                <w:b/>
                <w:sz w:val="20"/>
                <w:szCs w:val="20"/>
              </w:rPr>
              <w:t>(</w:t>
            </w:r>
            <w:hyperlink r:id="rId8" w:history="1">
              <w:r>
                <w:rPr>
                  <w:rStyle w:val="Hyperlink"/>
                  <w:rFonts w:ascii="Verdana" w:hAnsi="Verdana"/>
                </w:rPr>
                <w:t>http://www.egrains.nic.in/ERCMSHOME</w:t>
              </w:r>
            </w:hyperlink>
            <w:r>
              <w:rPr>
                <w:rFonts w:ascii="Verdana" w:hAnsi="Verdana"/>
                <w:b/>
                <w:sz w:val="20"/>
                <w:szCs w:val="20"/>
              </w:rPr>
              <w:t xml:space="preserve"> )</w:t>
            </w:r>
          </w:p>
        </w:tc>
      </w:tr>
      <w:tr w:rsidR="00070B4C">
        <w:tblPrEx>
          <w:tblCellMar>
            <w:left w:w="108" w:type="dxa"/>
            <w:right w:w="108" w:type="dxa"/>
          </w:tblCellMar>
        </w:tblPrEx>
        <w:trPr>
          <w:cantSplit/>
          <w:trHeight w:val="395"/>
        </w:trPr>
        <w:tc>
          <w:tcPr>
            <w:tcW w:w="24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Synopsis</w:t>
            </w:r>
          </w:p>
        </w:tc>
        <w:tc>
          <w:tcPr>
            <w:tcW w:w="7647" w:type="dxa"/>
            <w:gridSpan w:val="4"/>
            <w:tcBorders>
              <w:right w:val="single" w:sz="4" w:space="0" w:color="808080"/>
            </w:tcBorders>
            <w:shd w:val="clear" w:color="auto" w:fill="FFFFFF"/>
          </w:tcPr>
          <w:p w:rsidR="003B4AD1" w:rsidRDefault="00070B4C">
            <w:pPr>
              <w:widowControl w:val="0"/>
              <w:snapToGrid w:val="0"/>
              <w:rPr>
                <w:rFonts w:ascii="Verdana" w:hAnsi="Verdana"/>
                <w:sz w:val="20"/>
                <w:szCs w:val="20"/>
              </w:rPr>
            </w:pPr>
            <w:r>
              <w:rPr>
                <w:rFonts w:ascii="Verdana" w:hAnsi="Verdana"/>
                <w:sz w:val="20"/>
                <w:szCs w:val="20"/>
              </w:rPr>
              <w:t xml:space="preserve">    </w:t>
            </w:r>
            <w:r w:rsidR="003B4AD1" w:rsidRPr="005634C0">
              <w:rPr>
                <w:rFonts w:ascii="Verdana" w:hAnsi="Verdana"/>
                <w:b/>
                <w:sz w:val="20"/>
                <w:szCs w:val="20"/>
              </w:rPr>
              <w:t>Existing Ration Card Management System (ERCMS)</w:t>
            </w:r>
            <w:r>
              <w:rPr>
                <w:rFonts w:ascii="Verdana" w:hAnsi="Verdana"/>
                <w:sz w:val="20"/>
                <w:szCs w:val="20"/>
              </w:rPr>
              <w:t xml:space="preserve">         </w:t>
            </w:r>
          </w:p>
          <w:p w:rsidR="00070B4C" w:rsidRDefault="00070B4C">
            <w:pPr>
              <w:widowControl w:val="0"/>
              <w:snapToGrid w:val="0"/>
              <w:rPr>
                <w:rFonts w:ascii="Verdana" w:hAnsi="Verdana"/>
                <w:sz w:val="20"/>
                <w:szCs w:val="20"/>
              </w:rPr>
            </w:pPr>
            <w:r>
              <w:rPr>
                <w:rFonts w:ascii="Verdana" w:hAnsi="Verdana"/>
                <w:sz w:val="20"/>
                <w:szCs w:val="20"/>
              </w:rPr>
              <w:t xml:space="preserve"> Existing Ration Card Management System (ERCMS) is an online platform provided to capture the existing ration card data specific to the need of Public Distribution Department </w:t>
            </w:r>
            <w:r w:rsidR="00C70578">
              <w:rPr>
                <w:rFonts w:ascii="Verdana" w:hAnsi="Verdana"/>
                <w:sz w:val="20"/>
                <w:szCs w:val="20"/>
              </w:rPr>
              <w:t>of Maharashtra</w:t>
            </w:r>
            <w:r>
              <w:rPr>
                <w:rFonts w:ascii="Verdana" w:hAnsi="Verdana"/>
                <w:sz w:val="20"/>
                <w:szCs w:val="20"/>
              </w:rPr>
              <w:t xml:space="preserve">.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 w:right="-3" w:hanging="1440"/>
              <w:rPr>
                <w:rFonts w:ascii="Verdana" w:hAnsi="Verdana"/>
                <w:sz w:val="20"/>
                <w:szCs w:val="20"/>
              </w:rPr>
            </w:pPr>
            <w:r>
              <w:rPr>
                <w:rFonts w:ascii="Verdana" w:hAnsi="Verdana"/>
                <w:sz w:val="20"/>
                <w:szCs w:val="20"/>
              </w:rPr>
              <w:t xml:space="preserve">                     Following Section:</w:t>
            </w:r>
          </w:p>
          <w:p w:rsidR="00070B4C" w:rsidRDefault="00070B4C">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ight="-3"/>
              <w:rPr>
                <w:rFonts w:ascii="Verdana" w:hAnsi="Verdana"/>
                <w:sz w:val="20"/>
                <w:szCs w:val="20"/>
              </w:rPr>
            </w:pPr>
            <w:r>
              <w:rPr>
                <w:rFonts w:ascii="Verdana" w:hAnsi="Verdana"/>
                <w:sz w:val="20"/>
                <w:szCs w:val="20"/>
              </w:rPr>
              <w:t>1) Ration card (Create ration card).</w:t>
            </w:r>
          </w:p>
          <w:p w:rsidR="00070B4C" w:rsidRDefault="00070B4C">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ight="-3"/>
              <w:rPr>
                <w:rFonts w:ascii="Verdana" w:hAnsi="Verdana"/>
                <w:sz w:val="20"/>
                <w:szCs w:val="20"/>
              </w:rPr>
            </w:pPr>
            <w:r>
              <w:rPr>
                <w:rFonts w:ascii="Verdana" w:hAnsi="Verdana"/>
                <w:sz w:val="20"/>
                <w:szCs w:val="20"/>
              </w:rPr>
              <w:t>2) Ration card member (Create Member).</w:t>
            </w:r>
          </w:p>
          <w:p w:rsidR="00070B4C" w:rsidRDefault="00070B4C">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ight="-3"/>
              <w:rPr>
                <w:rFonts w:ascii="Verdana" w:hAnsi="Verdana"/>
                <w:sz w:val="20"/>
                <w:szCs w:val="20"/>
              </w:rPr>
            </w:pPr>
            <w:r>
              <w:rPr>
                <w:rFonts w:ascii="Verdana" w:hAnsi="Verdana"/>
                <w:sz w:val="20"/>
                <w:szCs w:val="20"/>
              </w:rPr>
              <w:t>3) Edit Ration Card.</w:t>
            </w:r>
          </w:p>
          <w:p w:rsidR="00070B4C" w:rsidRDefault="00070B4C">
            <w:pPr>
              <w:pStyle w:val="ListParagraph"/>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 w:right="-3"/>
              <w:rPr>
                <w:rFonts w:ascii="Verdana" w:hAnsi="Verdana"/>
                <w:color w:val="000000"/>
                <w:sz w:val="20"/>
                <w:szCs w:val="20"/>
              </w:rPr>
            </w:pPr>
            <w:r>
              <w:rPr>
                <w:rFonts w:ascii="Verdana" w:hAnsi="Verdana"/>
                <w:color w:val="000000"/>
                <w:sz w:val="20"/>
                <w:szCs w:val="20"/>
              </w:rPr>
              <w:t>4) District Wise, Tehsil Wise Ration Card Summery Report.</w:t>
            </w:r>
          </w:p>
          <w:p w:rsidR="00070B4C" w:rsidRPr="001001E8" w:rsidRDefault="00070B4C" w:rsidP="001001E8">
            <w:r w:rsidRPr="001001E8">
              <w:rPr>
                <w:b/>
                <w:bCs/>
              </w:rPr>
              <w:t>COMPANY</w:t>
            </w:r>
            <w:r w:rsidRPr="001001E8">
              <w:t xml:space="preserve">     : </w:t>
            </w:r>
            <w:r w:rsidR="00C423AD" w:rsidRPr="001001E8">
              <w:t>S2Infotech Pvt. Ltd.,</w:t>
            </w:r>
            <w:r w:rsidRPr="001001E8">
              <w:t xml:space="preserve"> Mumbai (M.H.).</w:t>
            </w:r>
          </w:p>
          <w:p w:rsidR="00070B4C" w:rsidRDefault="00070B4C" w:rsidP="00916187">
            <w:pPr>
              <w:rPr>
                <w:rFonts w:cs="Tunga"/>
                <w:color w:val="000000"/>
                <w:shd w:val="clear" w:color="auto" w:fill="C5000B"/>
              </w:rPr>
            </w:pPr>
            <w:r w:rsidRPr="001001E8">
              <w:rPr>
                <w:b/>
                <w:bCs/>
              </w:rPr>
              <w:t xml:space="preserve">Client </w:t>
            </w:r>
            <w:r w:rsidRPr="001001E8">
              <w:t xml:space="preserve">            : </w:t>
            </w:r>
            <w:r w:rsidR="00916187">
              <w:t>NICSI/NIC</w:t>
            </w:r>
            <w:r w:rsidR="004F5A51">
              <w:t xml:space="preserve"> </w:t>
            </w:r>
            <w:r w:rsidR="00C423AD" w:rsidRPr="001001E8">
              <w:t>, Mumbai.</w:t>
            </w:r>
            <w:r w:rsidR="00C423AD" w:rsidRPr="004E08AD">
              <w:t xml:space="preserve">    </w:t>
            </w:r>
          </w:p>
        </w:tc>
      </w:tr>
      <w:tr w:rsidR="00070B4C">
        <w:tblPrEx>
          <w:tblCellMar>
            <w:left w:w="108" w:type="dxa"/>
            <w:right w:w="108" w:type="dxa"/>
          </w:tblCellMar>
        </w:tblPrEx>
        <w:trPr>
          <w:cantSplit/>
          <w:trHeight w:val="395"/>
        </w:trPr>
        <w:tc>
          <w:tcPr>
            <w:tcW w:w="24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134"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513" w:type="dxa"/>
            <w:gridSpan w:val="3"/>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tblPrEx>
          <w:tblCellMar>
            <w:left w:w="108" w:type="dxa"/>
            <w:right w:w="108" w:type="dxa"/>
          </w:tblCellMar>
        </w:tblPrEx>
        <w:trPr>
          <w:cantSplit/>
          <w:trHeight w:val="395"/>
        </w:trPr>
        <w:tc>
          <w:tcPr>
            <w:tcW w:w="24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134"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513" w:type="dxa"/>
            <w:gridSpan w:val="3"/>
            <w:tcBorders>
              <w:top w:val="single" w:sz="4" w:space="0" w:color="C0C0C0"/>
              <w:right w:val="single" w:sz="4" w:space="0" w:color="808080"/>
            </w:tcBorders>
            <w:shd w:val="clear" w:color="auto" w:fill="FFFFFF"/>
          </w:tcPr>
          <w:p w:rsidR="00070B4C" w:rsidRDefault="00070B4C" w:rsidP="003A3EB9">
            <w:pPr>
              <w:widowControl w:val="0"/>
              <w:snapToGrid w:val="0"/>
              <w:spacing w:before="60" w:after="60"/>
              <w:rPr>
                <w:rFonts w:ascii="Verdana" w:hAnsi="Verdana"/>
                <w:bCs/>
                <w:sz w:val="20"/>
                <w:szCs w:val="20"/>
              </w:rPr>
            </w:pPr>
            <w:r>
              <w:rPr>
                <w:rFonts w:ascii="Verdana" w:hAnsi="Verdana"/>
                <w:bCs/>
                <w:sz w:val="20"/>
                <w:szCs w:val="20"/>
              </w:rPr>
              <w:t>ASP.Net,JavaScript, Ajax</w:t>
            </w:r>
          </w:p>
        </w:tc>
      </w:tr>
      <w:tr w:rsidR="00070B4C">
        <w:tblPrEx>
          <w:tblCellMar>
            <w:left w:w="108" w:type="dxa"/>
            <w:right w:w="108" w:type="dxa"/>
          </w:tblCellMar>
        </w:tblPrEx>
        <w:trPr>
          <w:cantSplit/>
          <w:trHeight w:val="395"/>
        </w:trPr>
        <w:tc>
          <w:tcPr>
            <w:tcW w:w="24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134"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513" w:type="dxa"/>
            <w:gridSpan w:val="3"/>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tblPrEx>
          <w:tblCellMar>
            <w:left w:w="108" w:type="dxa"/>
            <w:right w:w="108" w:type="dxa"/>
          </w:tblCellMar>
        </w:tblPrEx>
        <w:trPr>
          <w:cantSplit/>
          <w:trHeight w:val="395"/>
        </w:trPr>
        <w:tc>
          <w:tcPr>
            <w:tcW w:w="2483"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lastRenderedPageBreak/>
              <w:t xml:space="preserve">Role Played </w:t>
            </w:r>
          </w:p>
        </w:tc>
        <w:tc>
          <w:tcPr>
            <w:tcW w:w="7647" w:type="dxa"/>
            <w:gridSpan w:val="4"/>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trPr>
          <w:cantSplit/>
          <w:trHeight w:val="395"/>
        </w:trPr>
        <w:tc>
          <w:tcPr>
            <w:tcW w:w="2483" w:type="dxa"/>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134" w:type="dxa"/>
            <w:shd w:val="clear" w:color="auto" w:fill="FFFFFF"/>
          </w:tcPr>
          <w:p w:rsidR="00070B4C" w:rsidRPr="001001E8" w:rsidRDefault="00D63E84" w:rsidP="001001E8">
            <w:r w:rsidRPr="001001E8">
              <w:t>7</w:t>
            </w:r>
            <w:r w:rsidR="00070B4C" w:rsidRPr="001001E8">
              <w:t xml:space="preserve"> month</w:t>
            </w:r>
          </w:p>
        </w:tc>
        <w:tc>
          <w:tcPr>
            <w:tcW w:w="3433" w:type="dxa"/>
            <w:shd w:val="clear" w:color="auto" w:fill="DFDFDF"/>
          </w:tcPr>
          <w:p w:rsidR="00070B4C" w:rsidRPr="001001E8" w:rsidRDefault="00070B4C" w:rsidP="001001E8">
            <w:r w:rsidRPr="001001E8">
              <w:t>Team Size</w:t>
            </w:r>
            <w:r w:rsidR="004B3FCC" w:rsidRPr="001001E8">
              <w:t>:7</w:t>
            </w:r>
          </w:p>
        </w:tc>
        <w:tc>
          <w:tcPr>
            <w:tcW w:w="40" w:type="dxa"/>
            <w:shd w:val="clear" w:color="auto" w:fill="auto"/>
          </w:tcPr>
          <w:p w:rsidR="00070B4C" w:rsidRDefault="00070B4C">
            <w:pPr>
              <w:snapToGrid w:val="0"/>
            </w:pPr>
          </w:p>
        </w:tc>
        <w:tc>
          <w:tcPr>
            <w:tcW w:w="40" w:type="dxa"/>
            <w:shd w:val="clear" w:color="auto" w:fill="auto"/>
          </w:tcPr>
          <w:p w:rsidR="00070B4C" w:rsidRDefault="00070B4C">
            <w:pPr>
              <w:snapToGrid w:val="0"/>
            </w:pPr>
          </w:p>
        </w:tc>
      </w:tr>
    </w:tbl>
    <w:p w:rsidR="00070B4C" w:rsidRDefault="00070B4C">
      <w:pPr>
        <w:widowControl w:val="0"/>
        <w:tabs>
          <w:tab w:val="left" w:pos="1995"/>
        </w:tabs>
        <w:jc w:val="both"/>
      </w:pPr>
    </w:p>
    <w:tbl>
      <w:tblPr>
        <w:tblW w:w="10097" w:type="dxa"/>
        <w:tblInd w:w="-18" w:type="dxa"/>
        <w:tblLayout w:type="fixed"/>
        <w:tblCellMar>
          <w:left w:w="0" w:type="dxa"/>
          <w:right w:w="0" w:type="dxa"/>
        </w:tblCellMar>
        <w:tblLook w:val="0000"/>
      </w:tblPr>
      <w:tblGrid>
        <w:gridCol w:w="2517"/>
        <w:gridCol w:w="4083"/>
        <w:gridCol w:w="86"/>
        <w:gridCol w:w="3331"/>
        <w:gridCol w:w="40"/>
        <w:gridCol w:w="40"/>
      </w:tblGrid>
      <w:tr w:rsidR="00070B4C" w:rsidTr="00D75789">
        <w:trPr>
          <w:cantSplit/>
          <w:trHeight w:val="327"/>
        </w:trPr>
        <w:tc>
          <w:tcPr>
            <w:tcW w:w="2517"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t>experienced  project (V)</w:t>
            </w:r>
          </w:p>
        </w:tc>
        <w:tc>
          <w:tcPr>
            <w:tcW w:w="7500" w:type="dxa"/>
            <w:gridSpan w:val="3"/>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40" w:type="dxa"/>
            <w:shd w:val="clear" w:color="auto" w:fill="auto"/>
          </w:tcPr>
          <w:p w:rsidR="00070B4C" w:rsidRDefault="00070B4C">
            <w:pPr>
              <w:snapToGrid w:val="0"/>
              <w:rPr>
                <w:rFonts w:ascii="Verdana" w:hAnsi="Verdana"/>
                <w:b/>
                <w:sz w:val="20"/>
                <w:szCs w:val="20"/>
              </w:rPr>
            </w:pPr>
          </w:p>
        </w:tc>
      </w:tr>
      <w:tr w:rsidR="00070B4C" w:rsidTr="00D75789">
        <w:tblPrEx>
          <w:tblCellMar>
            <w:left w:w="108" w:type="dxa"/>
            <w:right w:w="108" w:type="dxa"/>
          </w:tblCellMar>
        </w:tblPrEx>
        <w:trPr>
          <w:cantSplit/>
          <w:trHeight w:val="327"/>
        </w:trPr>
        <w:tc>
          <w:tcPr>
            <w:tcW w:w="2517"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sz w:val="20"/>
                <w:szCs w:val="20"/>
              </w:rPr>
            </w:pPr>
            <w:r>
              <w:rPr>
                <w:rFonts w:ascii="Verdana" w:hAnsi="Verdana"/>
                <w:b/>
                <w:sz w:val="20"/>
                <w:szCs w:val="20"/>
              </w:rPr>
              <w:t>Project Name</w:t>
            </w:r>
            <w:r>
              <w:rPr>
                <w:rFonts w:ascii="Verdana" w:hAnsi="Verdana"/>
                <w:sz w:val="20"/>
                <w:szCs w:val="20"/>
              </w:rPr>
              <w:t xml:space="preserve">                          </w:t>
            </w:r>
          </w:p>
        </w:tc>
        <w:tc>
          <w:tcPr>
            <w:tcW w:w="7580" w:type="dxa"/>
            <w:gridSpan w:val="5"/>
            <w:tcBorders>
              <w:top w:val="single" w:sz="4" w:space="0" w:color="80808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rPr>
                <w:rFonts w:ascii="Verdana" w:hAnsi="Verdana"/>
                <w:b/>
                <w:sz w:val="20"/>
                <w:szCs w:val="20"/>
              </w:rPr>
            </w:pPr>
            <w:r>
              <w:rPr>
                <w:rFonts w:ascii="Verdana" w:hAnsi="Verdana"/>
                <w:b/>
                <w:bCs/>
                <w:sz w:val="20"/>
                <w:szCs w:val="20"/>
              </w:rPr>
              <w:t xml:space="preserve">Garv website </w:t>
            </w:r>
            <w:r>
              <w:rPr>
                <w:rFonts w:ascii="Verdana" w:hAnsi="Verdana"/>
                <w:b/>
                <w:sz w:val="20"/>
                <w:szCs w:val="20"/>
              </w:rPr>
              <w:t>(</w:t>
            </w:r>
            <w:hyperlink r:id="rId9" w:history="1">
              <w:r>
                <w:rPr>
                  <w:rStyle w:val="Hyperlink"/>
                  <w:rFonts w:ascii="Verdana" w:hAnsi="Verdana"/>
                </w:rPr>
                <w:t>http://www.www.garvinstitute.org</w:t>
              </w:r>
            </w:hyperlink>
            <w:r>
              <w:rPr>
                <w:rFonts w:ascii="Verdana" w:hAnsi="Verdana"/>
                <w:sz w:val="20"/>
                <w:szCs w:val="20"/>
              </w:rPr>
              <w:t xml:space="preserve"> </w:t>
            </w:r>
            <w:r>
              <w:rPr>
                <w:rFonts w:ascii="Verdana" w:hAnsi="Verdana"/>
                <w:b/>
                <w:sz w:val="20"/>
                <w:szCs w:val="20"/>
              </w:rPr>
              <w:t>)</w:t>
            </w:r>
          </w:p>
        </w:tc>
      </w:tr>
      <w:tr w:rsidR="00070B4C" w:rsidTr="00D75789">
        <w:tblPrEx>
          <w:tblCellMar>
            <w:left w:w="108" w:type="dxa"/>
            <w:right w:w="108" w:type="dxa"/>
          </w:tblCellMar>
        </w:tblPrEx>
        <w:trPr>
          <w:cantSplit/>
          <w:trHeight w:val="327"/>
        </w:trPr>
        <w:tc>
          <w:tcPr>
            <w:tcW w:w="2517"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Synopsis</w:t>
            </w:r>
          </w:p>
        </w:tc>
        <w:tc>
          <w:tcPr>
            <w:tcW w:w="7580" w:type="dxa"/>
            <w:gridSpan w:val="5"/>
            <w:tcBorders>
              <w:right w:val="single" w:sz="4" w:space="0" w:color="808080"/>
            </w:tcBorders>
            <w:shd w:val="clear" w:color="auto" w:fill="FFFFFF"/>
          </w:tcPr>
          <w:p w:rsidR="00C70578" w:rsidRDefault="00C70578">
            <w:pPr>
              <w:widowControl w:val="0"/>
              <w:snapToGrid w:val="0"/>
              <w:rPr>
                <w:rFonts w:ascii="Verdana" w:hAnsi="Verdana"/>
                <w:sz w:val="20"/>
                <w:szCs w:val="20"/>
              </w:rPr>
            </w:pPr>
            <w:r w:rsidRPr="008B7B82">
              <w:rPr>
                <w:rFonts w:ascii="Verdana" w:hAnsi="Verdana"/>
                <w:b/>
                <w:sz w:val="20"/>
                <w:szCs w:val="20"/>
              </w:rPr>
              <w:t xml:space="preserve">Online </w:t>
            </w:r>
            <w:r w:rsidR="003A3EB9" w:rsidRPr="008B7B82">
              <w:rPr>
                <w:rFonts w:ascii="Verdana" w:hAnsi="Verdana"/>
                <w:b/>
                <w:sz w:val="20"/>
                <w:szCs w:val="20"/>
              </w:rPr>
              <w:t>photo gallery</w:t>
            </w:r>
            <w:r>
              <w:rPr>
                <w:rFonts w:ascii="Verdana" w:hAnsi="Verdana"/>
                <w:b/>
                <w:sz w:val="20"/>
                <w:szCs w:val="20"/>
              </w:rPr>
              <w:t xml:space="preserve"> &amp; news Update</w:t>
            </w:r>
            <w:r w:rsidR="00070B4C">
              <w:rPr>
                <w:rFonts w:ascii="Verdana" w:hAnsi="Verdana"/>
                <w:sz w:val="20"/>
                <w:szCs w:val="20"/>
              </w:rPr>
              <w:t xml:space="preserve">           </w:t>
            </w:r>
          </w:p>
          <w:p w:rsidR="00070B4C" w:rsidRDefault="00070B4C">
            <w:pPr>
              <w:widowControl w:val="0"/>
              <w:snapToGrid w:val="0"/>
              <w:rPr>
                <w:rFonts w:ascii="Verdana" w:hAnsi="Verdana"/>
                <w:sz w:val="20"/>
                <w:szCs w:val="20"/>
              </w:rPr>
            </w:pPr>
            <w:r>
              <w:rPr>
                <w:rFonts w:ascii="Verdana" w:hAnsi="Verdana"/>
                <w:sz w:val="20"/>
                <w:szCs w:val="20"/>
              </w:rPr>
              <w:t xml:space="preserve"> The objective of the project is to provide a web based solution for publishing photo and updated news about institute. Using this application the client can easily publish the news. The application contains following Modules</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Pr>
                <w:rFonts w:ascii="Verdana" w:hAnsi="Verdana"/>
                <w:b/>
                <w:sz w:val="20"/>
                <w:szCs w:val="20"/>
              </w:rPr>
              <w:t xml:space="preserve">Administration Section: </w:t>
            </w:r>
            <w:r>
              <w:rPr>
                <w:rFonts w:ascii="Verdana" w:hAnsi="Verdana"/>
                <w:sz w:val="20"/>
                <w:szCs w:val="20"/>
              </w:rPr>
              <w:t xml:space="preserve"> This Portion of the site mainly handles the event photo and information about institute.</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Pr>
                <w:rFonts w:ascii="Verdana" w:hAnsi="Verdana"/>
                <w:b/>
                <w:sz w:val="20"/>
                <w:szCs w:val="20"/>
              </w:rPr>
              <w:t>User Section:</w:t>
            </w:r>
            <w:r>
              <w:rPr>
                <w:rFonts w:ascii="Verdana" w:hAnsi="Verdana"/>
                <w:sz w:val="20"/>
                <w:szCs w:val="20"/>
              </w:rPr>
              <w:t xml:space="preserve">   In this Section user can view the photo of any event.</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20"/>
              </w:rPr>
            </w:pPr>
            <w:r>
              <w:rPr>
                <w:rFonts w:ascii="Verdana" w:hAnsi="Verdana"/>
                <w:b/>
                <w:bCs/>
                <w:sz w:val="20"/>
              </w:rPr>
              <w:t xml:space="preserve">Responsibilities: </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b/>
                <w:sz w:val="20"/>
                <w:szCs w:val="20"/>
              </w:rPr>
            </w:pPr>
            <w:r>
              <w:rPr>
                <w:rFonts w:ascii="Verdana" w:hAnsi="Verdana" w:cs="Arial"/>
                <w:sz w:val="20"/>
                <w:szCs w:val="20"/>
              </w:rPr>
              <w:t xml:space="preserve">1.Developed various </w:t>
            </w:r>
            <w:r>
              <w:rPr>
                <w:rFonts w:ascii="Verdana" w:hAnsi="Verdana" w:cs="Arial"/>
                <w:b/>
                <w:sz w:val="20"/>
                <w:szCs w:val="20"/>
              </w:rPr>
              <w:t>User Interface Screens using ASP.NET.</w:t>
            </w:r>
          </w:p>
          <w:p w:rsidR="00070B4C" w:rsidRDefault="00070B4C">
            <w:pPr>
              <w:widowControl w:val="0"/>
              <w:tabs>
                <w:tab w:val="left" w:pos="180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100" w:lineRule="atLeast"/>
              <w:rPr>
                <w:rFonts w:ascii="Verdana" w:hAnsi="Verdana" w:cs="Arial"/>
                <w:sz w:val="20"/>
                <w:szCs w:val="20"/>
              </w:rPr>
            </w:pPr>
            <w:r>
              <w:rPr>
                <w:rFonts w:ascii="Verdana" w:hAnsi="Verdana" w:cs="Arial"/>
                <w:sz w:val="20"/>
                <w:szCs w:val="20"/>
              </w:rPr>
              <w:t>2.Written Stored Procedures in SQL Server for the faster database operations</w:t>
            </w:r>
          </w:p>
          <w:p w:rsidR="00070B4C" w:rsidRDefault="00070B4C">
            <w:pPr>
              <w:widowControl w:val="0"/>
              <w:tabs>
                <w:tab w:val="left" w:pos="1800"/>
              </w:tabs>
              <w:spacing w:line="100" w:lineRule="atLeast"/>
              <w:jc w:val="both"/>
              <w:rPr>
                <w:rFonts w:ascii="Verdana" w:hAnsi="Verdana"/>
                <w:sz w:val="20"/>
              </w:rPr>
            </w:pPr>
            <w:r>
              <w:rPr>
                <w:rFonts w:ascii="Verdana" w:hAnsi="Verdana"/>
                <w:sz w:val="20"/>
              </w:rPr>
              <w:t xml:space="preserve">3.Developed with </w:t>
            </w:r>
            <w:r>
              <w:rPr>
                <w:rFonts w:ascii="Verdana" w:hAnsi="Verdana"/>
                <w:b/>
                <w:bCs/>
                <w:sz w:val="20"/>
              </w:rPr>
              <w:t>AJAX</w:t>
            </w:r>
            <w:r>
              <w:rPr>
                <w:rFonts w:ascii="Verdana" w:hAnsi="Verdana"/>
                <w:sz w:val="20"/>
              </w:rPr>
              <w:t xml:space="preserve"> to provide interactive messaging system.</w:t>
            </w:r>
          </w:p>
          <w:p w:rsidR="00070B4C" w:rsidRDefault="00070B4C">
            <w:pPr>
              <w:widowControl w:val="0"/>
              <w:snapToGrid w:val="0"/>
              <w:rPr>
                <w:rFonts w:ascii="Verdana" w:hAnsi="Verdana"/>
                <w:bCs/>
                <w:sz w:val="20"/>
                <w:szCs w:val="20"/>
              </w:rPr>
            </w:pPr>
            <w:r>
              <w:rPr>
                <w:rFonts w:ascii="Verdana" w:hAnsi="Verdana"/>
                <w:b/>
                <w:bCs/>
                <w:sz w:val="20"/>
                <w:szCs w:val="20"/>
              </w:rPr>
              <w:t xml:space="preserve">JavaScript </w:t>
            </w:r>
            <w:r>
              <w:rPr>
                <w:rFonts w:ascii="Verdana" w:hAnsi="Verdana"/>
                <w:bCs/>
                <w:sz w:val="20"/>
                <w:szCs w:val="20"/>
              </w:rPr>
              <w:t xml:space="preserve">is used for validation and </w:t>
            </w:r>
            <w:r>
              <w:rPr>
                <w:rFonts w:ascii="Verdana" w:hAnsi="Verdana"/>
                <w:b/>
                <w:bCs/>
                <w:sz w:val="20"/>
                <w:szCs w:val="20"/>
              </w:rPr>
              <w:t xml:space="preserve">CSS </w:t>
            </w:r>
            <w:r>
              <w:rPr>
                <w:rFonts w:ascii="Verdana" w:hAnsi="Verdana"/>
                <w:bCs/>
                <w:sz w:val="20"/>
                <w:szCs w:val="20"/>
              </w:rPr>
              <w:t>for design.</w:t>
            </w:r>
          </w:p>
          <w:p w:rsidR="00070B4C" w:rsidRPr="00D75789" w:rsidRDefault="00070B4C" w:rsidP="00D75789">
            <w:r w:rsidRPr="00D75789">
              <w:rPr>
                <w:b/>
                <w:bCs/>
              </w:rPr>
              <w:t>COMPANY</w:t>
            </w:r>
            <w:r w:rsidRPr="00D75789">
              <w:t xml:space="preserve">      : </w:t>
            </w:r>
            <w:r w:rsidR="008E598D" w:rsidRPr="00D75789">
              <w:t>ZCS Technology</w:t>
            </w:r>
          </w:p>
          <w:p w:rsidR="00070B4C" w:rsidRDefault="00070B4C" w:rsidP="00D75789">
            <w:pPr>
              <w:rPr>
                <w:rFonts w:cs="Tunga"/>
                <w:color w:val="000000"/>
                <w:shd w:val="clear" w:color="auto" w:fill="C5000B"/>
              </w:rPr>
            </w:pPr>
            <w:r w:rsidRPr="00D75789">
              <w:rPr>
                <w:b/>
                <w:bCs/>
              </w:rPr>
              <w:t>Client</w:t>
            </w:r>
            <w:r w:rsidRPr="00D75789">
              <w:t xml:space="preserve">             : </w:t>
            </w:r>
            <w:r w:rsidR="008E598D" w:rsidRPr="00D75789">
              <w:t>Nitin jain</w:t>
            </w:r>
          </w:p>
        </w:tc>
      </w:tr>
      <w:tr w:rsidR="00070B4C" w:rsidTr="00D75789">
        <w:tblPrEx>
          <w:tblCellMar>
            <w:left w:w="108" w:type="dxa"/>
            <w:right w:w="108" w:type="dxa"/>
          </w:tblCellMar>
        </w:tblPrEx>
        <w:trPr>
          <w:cantSplit/>
          <w:trHeight w:val="327"/>
        </w:trPr>
        <w:tc>
          <w:tcPr>
            <w:tcW w:w="2517"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083"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497" w:type="dxa"/>
            <w:gridSpan w:val="4"/>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rsidTr="00D75789">
        <w:tblPrEx>
          <w:tblCellMar>
            <w:left w:w="108" w:type="dxa"/>
            <w:right w:w="108" w:type="dxa"/>
          </w:tblCellMar>
        </w:tblPrEx>
        <w:trPr>
          <w:cantSplit/>
          <w:trHeight w:val="327"/>
        </w:trPr>
        <w:tc>
          <w:tcPr>
            <w:tcW w:w="2517"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083"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497" w:type="dxa"/>
            <w:gridSpan w:val="4"/>
            <w:tcBorders>
              <w:top w:val="single" w:sz="4" w:space="0" w:color="C0C0C0"/>
              <w:right w:val="single" w:sz="4" w:space="0" w:color="808080"/>
            </w:tcBorders>
            <w:shd w:val="clear" w:color="auto" w:fill="FFFFFF"/>
          </w:tcPr>
          <w:p w:rsidR="00070B4C" w:rsidRDefault="003A3EB9">
            <w:pPr>
              <w:widowControl w:val="0"/>
              <w:snapToGrid w:val="0"/>
              <w:spacing w:before="60" w:after="60"/>
              <w:rPr>
                <w:rFonts w:ascii="Verdana" w:hAnsi="Verdana"/>
                <w:bCs/>
                <w:sz w:val="20"/>
                <w:szCs w:val="20"/>
              </w:rPr>
            </w:pPr>
            <w:r>
              <w:rPr>
                <w:rFonts w:ascii="Verdana" w:hAnsi="Verdana"/>
                <w:bCs/>
                <w:sz w:val="20"/>
                <w:szCs w:val="20"/>
              </w:rPr>
              <w:t>ASP</w:t>
            </w:r>
            <w:r w:rsidR="00070B4C">
              <w:rPr>
                <w:rFonts w:ascii="Verdana" w:hAnsi="Verdana"/>
                <w:bCs/>
                <w:sz w:val="20"/>
                <w:szCs w:val="20"/>
              </w:rPr>
              <w:t>.</w:t>
            </w:r>
            <w:r>
              <w:rPr>
                <w:rFonts w:ascii="Verdana" w:hAnsi="Verdana"/>
                <w:bCs/>
                <w:sz w:val="20"/>
                <w:szCs w:val="20"/>
              </w:rPr>
              <w:t>Net, JavaScript</w:t>
            </w:r>
            <w:r w:rsidR="00070B4C">
              <w:rPr>
                <w:rFonts w:ascii="Verdana" w:hAnsi="Verdana"/>
                <w:bCs/>
                <w:sz w:val="20"/>
                <w:szCs w:val="20"/>
              </w:rPr>
              <w:t>, Ajax</w:t>
            </w:r>
          </w:p>
        </w:tc>
      </w:tr>
      <w:tr w:rsidR="00070B4C" w:rsidTr="00D75789">
        <w:tblPrEx>
          <w:tblCellMar>
            <w:left w:w="108" w:type="dxa"/>
            <w:right w:w="108" w:type="dxa"/>
          </w:tblCellMar>
        </w:tblPrEx>
        <w:trPr>
          <w:cantSplit/>
          <w:trHeight w:val="327"/>
        </w:trPr>
        <w:tc>
          <w:tcPr>
            <w:tcW w:w="2517"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083" w:type="dxa"/>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497" w:type="dxa"/>
            <w:gridSpan w:val="4"/>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rsidTr="00D75789">
        <w:tblPrEx>
          <w:tblCellMar>
            <w:left w:w="108" w:type="dxa"/>
            <w:right w:w="108" w:type="dxa"/>
          </w:tblCellMar>
        </w:tblPrEx>
        <w:trPr>
          <w:cantSplit/>
          <w:trHeight w:val="327"/>
        </w:trPr>
        <w:tc>
          <w:tcPr>
            <w:tcW w:w="2517"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t xml:space="preserve">Role Played </w:t>
            </w:r>
          </w:p>
        </w:tc>
        <w:tc>
          <w:tcPr>
            <w:tcW w:w="7580" w:type="dxa"/>
            <w:gridSpan w:val="5"/>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rsidTr="00D75789">
        <w:trPr>
          <w:cantSplit/>
          <w:trHeight w:val="327"/>
        </w:trPr>
        <w:tc>
          <w:tcPr>
            <w:tcW w:w="2517" w:type="dxa"/>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169" w:type="dxa"/>
            <w:gridSpan w:val="2"/>
            <w:shd w:val="clear" w:color="auto" w:fill="FFFFFF"/>
          </w:tcPr>
          <w:p w:rsidR="00070B4C" w:rsidRPr="00D75789" w:rsidRDefault="00070B4C" w:rsidP="00D75789">
            <w:r w:rsidRPr="00D75789">
              <w:t>3 month</w:t>
            </w:r>
          </w:p>
        </w:tc>
        <w:tc>
          <w:tcPr>
            <w:tcW w:w="3331" w:type="dxa"/>
            <w:shd w:val="clear" w:color="auto" w:fill="DFDFDF"/>
          </w:tcPr>
          <w:p w:rsidR="00070B4C" w:rsidRPr="00D75789" w:rsidRDefault="00070B4C" w:rsidP="00D75789">
            <w:r w:rsidRPr="00D75789">
              <w:t>Team Size</w:t>
            </w:r>
            <w:r w:rsidR="001B5DC9" w:rsidRPr="00D75789">
              <w:t>:4</w:t>
            </w:r>
          </w:p>
        </w:tc>
        <w:tc>
          <w:tcPr>
            <w:tcW w:w="40" w:type="dxa"/>
            <w:shd w:val="clear" w:color="auto" w:fill="auto"/>
          </w:tcPr>
          <w:p w:rsidR="00070B4C" w:rsidRDefault="00070B4C">
            <w:pPr>
              <w:snapToGrid w:val="0"/>
            </w:pPr>
          </w:p>
        </w:tc>
        <w:tc>
          <w:tcPr>
            <w:tcW w:w="40" w:type="dxa"/>
            <w:shd w:val="clear" w:color="auto" w:fill="auto"/>
          </w:tcPr>
          <w:p w:rsidR="00070B4C" w:rsidRDefault="00070B4C">
            <w:pPr>
              <w:snapToGrid w:val="0"/>
            </w:pPr>
          </w:p>
        </w:tc>
      </w:tr>
    </w:tbl>
    <w:p w:rsidR="00070B4C" w:rsidRDefault="00070B4C">
      <w:pPr>
        <w:widowControl w:val="0"/>
        <w:spacing w:after="113"/>
      </w:pPr>
    </w:p>
    <w:tbl>
      <w:tblPr>
        <w:tblW w:w="0" w:type="auto"/>
        <w:tblInd w:w="-52" w:type="dxa"/>
        <w:tblLayout w:type="fixed"/>
        <w:tblCellMar>
          <w:left w:w="0" w:type="dxa"/>
          <w:right w:w="0" w:type="dxa"/>
        </w:tblCellMar>
        <w:tblLook w:val="0000"/>
      </w:tblPr>
      <w:tblGrid>
        <w:gridCol w:w="2583"/>
        <w:gridCol w:w="34"/>
        <w:gridCol w:w="4043"/>
        <w:gridCol w:w="740"/>
        <w:gridCol w:w="2667"/>
        <w:gridCol w:w="40"/>
        <w:gridCol w:w="33"/>
      </w:tblGrid>
      <w:tr w:rsidR="00070B4C">
        <w:trPr>
          <w:cantSplit/>
          <w:trHeight w:val="164"/>
        </w:trPr>
        <w:tc>
          <w:tcPr>
            <w:tcW w:w="2583" w:type="dxa"/>
            <w:tcBorders>
              <w:top w:val="single" w:sz="4" w:space="0" w:color="808080"/>
              <w:left w:val="single" w:sz="4" w:space="0" w:color="808080"/>
              <w:bottom w:val="single" w:sz="4" w:space="0" w:color="808080"/>
            </w:tcBorders>
            <w:shd w:val="clear" w:color="auto" w:fill="D8D8D8"/>
            <w:vAlign w:val="center"/>
          </w:tcPr>
          <w:p w:rsidR="00070B4C" w:rsidRDefault="00070B4C">
            <w:pPr>
              <w:widowControl w:val="0"/>
              <w:snapToGrid w:val="0"/>
              <w:jc w:val="both"/>
              <w:rPr>
                <w:rFonts w:ascii="Verdana" w:hAnsi="Verdana"/>
                <w:b/>
                <w:smallCaps/>
                <w:sz w:val="20"/>
                <w:szCs w:val="20"/>
              </w:rPr>
            </w:pPr>
            <w:r>
              <w:rPr>
                <w:rFonts w:ascii="Verdana" w:hAnsi="Verdana"/>
                <w:b/>
                <w:smallCaps/>
                <w:sz w:val="20"/>
                <w:szCs w:val="20"/>
              </w:rPr>
              <w:t>experienced  project (VI)</w:t>
            </w:r>
          </w:p>
        </w:tc>
        <w:tc>
          <w:tcPr>
            <w:tcW w:w="7484" w:type="dxa"/>
            <w:gridSpan w:val="4"/>
            <w:tcBorders>
              <w:left w:val="single" w:sz="4" w:space="0" w:color="808080"/>
            </w:tcBorders>
            <w:shd w:val="clear" w:color="auto" w:fill="auto"/>
          </w:tcPr>
          <w:p w:rsidR="00070B4C" w:rsidRDefault="00070B4C">
            <w:pPr>
              <w:snapToGrid w:val="0"/>
            </w:pPr>
          </w:p>
        </w:tc>
        <w:tc>
          <w:tcPr>
            <w:tcW w:w="40" w:type="dxa"/>
            <w:shd w:val="clear" w:color="auto" w:fill="auto"/>
          </w:tcPr>
          <w:p w:rsidR="00070B4C" w:rsidRDefault="00070B4C">
            <w:pPr>
              <w:snapToGrid w:val="0"/>
              <w:rPr>
                <w:rFonts w:ascii="Verdana" w:hAnsi="Verdana"/>
                <w:b/>
                <w:sz w:val="20"/>
                <w:szCs w:val="20"/>
              </w:rPr>
            </w:pPr>
          </w:p>
        </w:tc>
        <w:tc>
          <w:tcPr>
            <w:tcW w:w="33" w:type="dxa"/>
            <w:shd w:val="clear" w:color="auto" w:fill="auto"/>
          </w:tcPr>
          <w:p w:rsidR="00070B4C" w:rsidRDefault="00070B4C">
            <w:pPr>
              <w:snapToGrid w:val="0"/>
              <w:rPr>
                <w:rFonts w:ascii="Verdana" w:hAnsi="Verdana"/>
                <w:b/>
                <w:sz w:val="20"/>
                <w:szCs w:val="20"/>
              </w:rPr>
            </w:pPr>
          </w:p>
        </w:tc>
      </w:tr>
      <w:tr w:rsidR="00070B4C">
        <w:tblPrEx>
          <w:tblCellMar>
            <w:left w:w="108" w:type="dxa"/>
            <w:right w:w="108" w:type="dxa"/>
          </w:tblCellMar>
        </w:tblPrEx>
        <w:trPr>
          <w:cantSplit/>
          <w:trHeight w:val="164"/>
        </w:trPr>
        <w:tc>
          <w:tcPr>
            <w:tcW w:w="2583" w:type="dxa"/>
            <w:tcBorders>
              <w:top w:val="single" w:sz="4" w:space="0" w:color="808080"/>
              <w:left w:val="single" w:sz="4" w:space="0" w:color="808080"/>
            </w:tcBorders>
            <w:shd w:val="clear" w:color="auto" w:fill="DFDFDF"/>
          </w:tcPr>
          <w:p w:rsidR="00070B4C" w:rsidRDefault="00070B4C">
            <w:pPr>
              <w:widowControl w:val="0"/>
              <w:snapToGrid w:val="0"/>
              <w:rPr>
                <w:rFonts w:ascii="Verdana" w:hAnsi="Verdana"/>
                <w:sz w:val="20"/>
                <w:szCs w:val="20"/>
              </w:rPr>
            </w:pPr>
            <w:r>
              <w:rPr>
                <w:rFonts w:ascii="Verdana" w:hAnsi="Verdana"/>
                <w:b/>
                <w:sz w:val="20"/>
                <w:szCs w:val="20"/>
              </w:rPr>
              <w:t>Project Name</w:t>
            </w:r>
            <w:r>
              <w:rPr>
                <w:rFonts w:ascii="Verdana" w:hAnsi="Verdana"/>
                <w:sz w:val="20"/>
                <w:szCs w:val="20"/>
              </w:rPr>
              <w:t xml:space="preserve">                          </w:t>
            </w:r>
          </w:p>
        </w:tc>
        <w:tc>
          <w:tcPr>
            <w:tcW w:w="7557" w:type="dxa"/>
            <w:gridSpan w:val="6"/>
            <w:tcBorders>
              <w:top w:val="single" w:sz="4" w:space="0" w:color="80808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240" w:after="60"/>
              <w:rPr>
                <w:rFonts w:ascii="Verdana" w:hAnsi="Verdana" w:cs="Tunga"/>
                <w:b/>
                <w:sz w:val="20"/>
                <w:szCs w:val="20"/>
              </w:rPr>
            </w:pPr>
            <w:r>
              <w:rPr>
                <w:rFonts w:ascii="Verdana" w:hAnsi="Verdana" w:cs="Tunga"/>
                <w:b/>
                <w:sz w:val="20"/>
                <w:szCs w:val="20"/>
              </w:rPr>
              <w:t>Project Yellow (</w:t>
            </w:r>
            <w:hyperlink r:id="rId10" w:history="1">
              <w:r>
                <w:rPr>
                  <w:rStyle w:val="Hyperlink"/>
                  <w:rFonts w:ascii="Verdana" w:hAnsi="Verdana"/>
                </w:rPr>
                <w:t>www.a2zinfohub.com</w:t>
              </w:r>
            </w:hyperlink>
            <w:r>
              <w:rPr>
                <w:rFonts w:ascii="Verdana" w:hAnsi="Verdana" w:cs="Tunga"/>
                <w:b/>
                <w:sz w:val="20"/>
                <w:szCs w:val="20"/>
              </w:rPr>
              <w:t xml:space="preserve"> )</w:t>
            </w:r>
          </w:p>
        </w:tc>
      </w:tr>
      <w:tr w:rsidR="00070B4C">
        <w:tblPrEx>
          <w:tblCellMar>
            <w:left w:w="108" w:type="dxa"/>
            <w:right w:w="108" w:type="dxa"/>
          </w:tblCellMar>
        </w:tblPrEx>
        <w:trPr>
          <w:cantSplit/>
          <w:trHeight w:val="164"/>
        </w:trPr>
        <w:tc>
          <w:tcPr>
            <w:tcW w:w="25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Synopsis</w:t>
            </w:r>
          </w:p>
        </w:tc>
        <w:tc>
          <w:tcPr>
            <w:tcW w:w="7557" w:type="dxa"/>
            <w:gridSpan w:val="6"/>
            <w:tcBorders>
              <w:right w:val="single" w:sz="4" w:space="0" w:color="808080"/>
            </w:tcBorders>
            <w:shd w:val="clear" w:color="auto" w:fill="FFFFFF"/>
          </w:tcPr>
          <w:p w:rsidR="007C68D2" w:rsidRDefault="007C68D2">
            <w:pPr>
              <w:snapToGrid w:val="0"/>
              <w:rPr>
                <w:rFonts w:ascii="Verdana" w:hAnsi="Verdana" w:cs="Tunga"/>
                <w:b/>
                <w:color w:val="000000"/>
                <w:sz w:val="20"/>
                <w:szCs w:val="20"/>
              </w:rPr>
            </w:pPr>
            <w:r w:rsidRPr="008B7B82">
              <w:rPr>
                <w:rFonts w:ascii="Verdana" w:hAnsi="Verdana" w:cs="Consolas"/>
                <w:b/>
                <w:sz w:val="20"/>
                <w:szCs w:val="20"/>
              </w:rPr>
              <w:t>Online B2B Classified website</w:t>
            </w:r>
            <w:r w:rsidR="00070B4C">
              <w:rPr>
                <w:rFonts w:ascii="Verdana" w:hAnsi="Verdana" w:cs="Tunga"/>
                <w:color w:val="000000"/>
                <w:sz w:val="20"/>
                <w:szCs w:val="20"/>
              </w:rPr>
              <w:t xml:space="preserve">   </w:t>
            </w:r>
            <w:r w:rsidR="00070B4C">
              <w:rPr>
                <w:rFonts w:ascii="Verdana" w:hAnsi="Verdana" w:cs="Tunga"/>
                <w:b/>
                <w:color w:val="000000"/>
                <w:sz w:val="20"/>
                <w:szCs w:val="20"/>
              </w:rPr>
              <w:t xml:space="preserve">  </w:t>
            </w:r>
          </w:p>
          <w:p w:rsidR="00070B4C" w:rsidRDefault="00070B4C">
            <w:pPr>
              <w:snapToGrid w:val="0"/>
              <w:rPr>
                <w:rFonts w:ascii="Verdana" w:hAnsi="Verdana" w:cs="Tunga"/>
                <w:color w:val="000000"/>
                <w:sz w:val="20"/>
                <w:szCs w:val="20"/>
              </w:rPr>
            </w:pPr>
            <w:r>
              <w:rPr>
                <w:rFonts w:ascii="Verdana" w:hAnsi="Verdana" w:cs="Tunga"/>
                <w:color w:val="000000"/>
                <w:sz w:val="20"/>
                <w:szCs w:val="20"/>
              </w:rPr>
              <w:t>The objective of the project is to provide best services to all organizations, with the use of "Information Technology" to enhance Productivity, Transparency, Customer Satisfaction and Humanity across the global economy.</w:t>
            </w:r>
          </w:p>
          <w:p w:rsidR="00070B4C" w:rsidRDefault="00070B4C">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Pr>
                <w:rFonts w:ascii="Verdana" w:hAnsi="Verdana"/>
                <w:b/>
                <w:bCs/>
                <w:sz w:val="20"/>
              </w:rPr>
              <w:t xml:space="preserve">Responsibilities: </w:t>
            </w:r>
            <w:r>
              <w:rPr>
                <w:rFonts w:ascii="Arial" w:hAnsi="Arial" w:cs="Arial"/>
                <w:sz w:val="20"/>
                <w:szCs w:val="20"/>
              </w:rPr>
              <w:tab/>
            </w:r>
          </w:p>
          <w:p w:rsidR="00070B4C" w:rsidRDefault="00070B4C">
            <w:pPr>
              <w:widowControl w:val="0"/>
              <w:numPr>
                <w:ilvl w:val="0"/>
                <w:numId w:val="5"/>
              </w:numPr>
              <w:tabs>
                <w:tab w:val="left" w:pos="1980"/>
                <w:tab w:val="left" w:pos="3092"/>
                <w:tab w:val="left" w:pos="4008"/>
                <w:tab w:val="left" w:pos="4924"/>
                <w:tab w:val="left" w:pos="5840"/>
                <w:tab w:val="left" w:pos="6756"/>
                <w:tab w:val="left" w:pos="7672"/>
                <w:tab w:val="left" w:pos="8588"/>
                <w:tab w:val="left" w:pos="9504"/>
                <w:tab w:val="left" w:pos="10420"/>
                <w:tab w:val="left" w:pos="11336"/>
                <w:tab w:val="left" w:pos="12252"/>
                <w:tab w:val="left" w:pos="13168"/>
                <w:tab w:val="left" w:pos="14084"/>
                <w:tab w:val="left" w:pos="15000"/>
                <w:tab w:val="left" w:pos="15916"/>
              </w:tabs>
              <w:spacing w:line="100" w:lineRule="atLeast"/>
              <w:ind w:left="0" w:hanging="540"/>
              <w:rPr>
                <w:rFonts w:ascii="Verdana" w:hAnsi="Verdana" w:cs="Arial"/>
                <w:b/>
                <w:sz w:val="20"/>
                <w:szCs w:val="20"/>
              </w:rPr>
            </w:pPr>
            <w:r>
              <w:rPr>
                <w:rFonts w:ascii="Verdana" w:hAnsi="Verdana" w:cs="Arial"/>
                <w:sz w:val="20"/>
                <w:szCs w:val="20"/>
              </w:rPr>
              <w:t>Developed User Interface Screens using</w:t>
            </w:r>
            <w:r>
              <w:rPr>
                <w:rFonts w:ascii="Verdana" w:hAnsi="Verdana" w:cs="Arial"/>
                <w:b/>
                <w:sz w:val="20"/>
                <w:szCs w:val="20"/>
              </w:rPr>
              <w:t xml:space="preserve"> ASP.NET </w:t>
            </w:r>
          </w:p>
          <w:p w:rsidR="00070B4C" w:rsidRDefault="00070B4C">
            <w:pPr>
              <w:snapToGrid w:val="0"/>
              <w:rPr>
                <w:rFonts w:ascii="Verdana" w:hAnsi="Verdana" w:cs="Arial"/>
                <w:color w:val="000000"/>
                <w:sz w:val="20"/>
                <w:szCs w:val="20"/>
              </w:rPr>
            </w:pPr>
            <w:r>
              <w:rPr>
                <w:rFonts w:ascii="Verdana" w:hAnsi="Verdana" w:cs="Arial"/>
                <w:color w:val="000000"/>
                <w:sz w:val="20"/>
                <w:szCs w:val="20"/>
              </w:rPr>
              <w:t>Written Stored Procedures in SQL Server for the faster database operations</w:t>
            </w:r>
          </w:p>
          <w:p w:rsidR="00070B4C" w:rsidRPr="00482CCC" w:rsidRDefault="00070B4C" w:rsidP="00482CCC">
            <w:r w:rsidRPr="00482CCC">
              <w:t xml:space="preserve">COMPANY     : </w:t>
            </w:r>
            <w:r w:rsidR="00E2561D" w:rsidRPr="00482CCC">
              <w:t>ZCS Technology</w:t>
            </w:r>
          </w:p>
          <w:p w:rsidR="00070B4C" w:rsidRDefault="00E2561D" w:rsidP="00482CCC">
            <w:pPr>
              <w:rPr>
                <w:rStyle w:val="Heading3Char"/>
                <w:rFonts w:ascii="Verdana" w:eastAsia="Lucida Sans Unicode" w:hAnsi="Verdana"/>
                <w:b w:val="0"/>
                <w:color w:val="000000"/>
                <w:sz w:val="20"/>
                <w:szCs w:val="20"/>
                <w:shd w:val="clear" w:color="auto" w:fill="C5000B"/>
              </w:rPr>
            </w:pPr>
            <w:r w:rsidRPr="00482CCC">
              <w:t>Client            : Prakash Sharma</w:t>
            </w:r>
          </w:p>
        </w:tc>
      </w:tr>
      <w:tr w:rsidR="00070B4C">
        <w:tblPrEx>
          <w:tblCellMar>
            <w:left w:w="108" w:type="dxa"/>
            <w:right w:w="108" w:type="dxa"/>
          </w:tblCellMar>
        </w:tblPrEx>
        <w:trPr>
          <w:cantSplit/>
          <w:trHeight w:val="164"/>
        </w:trPr>
        <w:tc>
          <w:tcPr>
            <w:tcW w:w="25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r>
              <w:rPr>
                <w:rFonts w:ascii="Verdana" w:hAnsi="Verdana" w:cs="Verdana"/>
                <w:b/>
                <w:bCs/>
                <w:sz w:val="20"/>
                <w:szCs w:val="20"/>
              </w:rPr>
              <w:t>Software</w:t>
            </w:r>
          </w:p>
        </w:tc>
        <w:tc>
          <w:tcPr>
            <w:tcW w:w="4077" w:type="dxa"/>
            <w:gridSpan w:val="2"/>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Operating System</w:t>
            </w:r>
          </w:p>
        </w:tc>
        <w:tc>
          <w:tcPr>
            <w:tcW w:w="3480" w:type="dxa"/>
            <w:gridSpan w:val="4"/>
            <w:tcBorders>
              <w:top w:val="single" w:sz="4" w:space="0" w:color="C0C0C0"/>
              <w:right w:val="single" w:sz="4" w:space="0" w:color="808080"/>
            </w:tcBorders>
            <w:shd w:val="clear" w:color="auto" w:fill="FFFFFF"/>
          </w:tcPr>
          <w:p w:rsidR="00070B4C" w:rsidRDefault="00070B4C">
            <w:pPr>
              <w:widowControl w:val="0"/>
              <w:snapToGrid w:val="0"/>
              <w:spacing w:before="60" w:after="60"/>
              <w:rPr>
                <w:rFonts w:ascii="Verdana" w:hAnsi="Verdana" w:cs="Verdana"/>
                <w:spacing w:val="-5"/>
                <w:sz w:val="20"/>
                <w:szCs w:val="20"/>
              </w:rPr>
            </w:pPr>
            <w:r>
              <w:rPr>
                <w:rFonts w:ascii="Verdana" w:hAnsi="Verdana" w:cs="Verdana"/>
                <w:spacing w:val="-5"/>
                <w:sz w:val="20"/>
                <w:szCs w:val="20"/>
              </w:rPr>
              <w:t>Windows 2000/XP Professional.</w:t>
            </w:r>
          </w:p>
        </w:tc>
      </w:tr>
      <w:tr w:rsidR="00070B4C">
        <w:tblPrEx>
          <w:tblCellMar>
            <w:left w:w="108" w:type="dxa"/>
            <w:right w:w="108" w:type="dxa"/>
          </w:tblCellMar>
        </w:tblPrEx>
        <w:trPr>
          <w:cantSplit/>
          <w:trHeight w:val="164"/>
        </w:trPr>
        <w:tc>
          <w:tcPr>
            <w:tcW w:w="25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077" w:type="dxa"/>
            <w:gridSpan w:val="2"/>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Language</w:t>
            </w:r>
          </w:p>
        </w:tc>
        <w:tc>
          <w:tcPr>
            <w:tcW w:w="3480" w:type="dxa"/>
            <w:gridSpan w:val="4"/>
            <w:tcBorders>
              <w:top w:val="single" w:sz="4" w:space="0" w:color="C0C0C0"/>
              <w:right w:val="single" w:sz="4" w:space="0" w:color="808080"/>
            </w:tcBorders>
            <w:shd w:val="clear" w:color="auto" w:fill="FFFFFF"/>
          </w:tcPr>
          <w:p w:rsidR="00070B4C" w:rsidRDefault="003A3EB9">
            <w:pPr>
              <w:widowControl w:val="0"/>
              <w:snapToGrid w:val="0"/>
              <w:spacing w:before="60" w:after="60"/>
              <w:rPr>
                <w:rFonts w:ascii="Verdana" w:hAnsi="Verdana"/>
                <w:bCs/>
                <w:sz w:val="20"/>
                <w:szCs w:val="20"/>
              </w:rPr>
            </w:pPr>
            <w:r>
              <w:rPr>
                <w:rFonts w:ascii="Verdana" w:hAnsi="Verdana"/>
                <w:bCs/>
                <w:sz w:val="20"/>
                <w:szCs w:val="20"/>
              </w:rPr>
              <w:t>ASP</w:t>
            </w:r>
            <w:r w:rsidR="00070B4C">
              <w:rPr>
                <w:rFonts w:ascii="Verdana" w:hAnsi="Verdana"/>
                <w:bCs/>
                <w:sz w:val="20"/>
                <w:szCs w:val="20"/>
              </w:rPr>
              <w:t>.Net,JavaScript, Ajax</w:t>
            </w:r>
          </w:p>
        </w:tc>
      </w:tr>
      <w:tr w:rsidR="00070B4C">
        <w:tblPrEx>
          <w:tblCellMar>
            <w:left w:w="108" w:type="dxa"/>
            <w:right w:w="108" w:type="dxa"/>
          </w:tblCellMar>
        </w:tblPrEx>
        <w:trPr>
          <w:cantSplit/>
          <w:trHeight w:val="164"/>
        </w:trPr>
        <w:tc>
          <w:tcPr>
            <w:tcW w:w="2583" w:type="dxa"/>
            <w:tcBorders>
              <w:left w:val="single" w:sz="4" w:space="0" w:color="808080"/>
            </w:tcBorders>
            <w:shd w:val="clear" w:color="auto" w:fill="DFDFDF"/>
          </w:tcPr>
          <w:p w:rsidR="00070B4C" w:rsidRDefault="00070B4C">
            <w:pPr>
              <w:widowControl w:val="0"/>
              <w:snapToGrid w:val="0"/>
              <w:spacing w:before="60" w:after="60"/>
              <w:rPr>
                <w:rFonts w:ascii="Verdana" w:hAnsi="Verdana" w:cs="Verdana"/>
                <w:b/>
                <w:bCs/>
                <w:sz w:val="20"/>
                <w:szCs w:val="20"/>
              </w:rPr>
            </w:pPr>
          </w:p>
        </w:tc>
        <w:tc>
          <w:tcPr>
            <w:tcW w:w="4077" w:type="dxa"/>
            <w:gridSpan w:val="2"/>
            <w:tcBorders>
              <w:top w:val="single" w:sz="4" w:space="0" w:color="C0C0C0"/>
            </w:tcBorders>
            <w:shd w:val="clear" w:color="auto" w:fill="F2F2F2"/>
          </w:tcPr>
          <w:p w:rsidR="00070B4C" w:rsidRDefault="00070B4C">
            <w:pPr>
              <w:widowControl w:val="0"/>
              <w:snapToGrid w:val="0"/>
              <w:spacing w:before="60" w:after="60"/>
              <w:rPr>
                <w:rFonts w:ascii="Verdana" w:hAnsi="Verdana" w:cs="Verdana"/>
                <w:sz w:val="20"/>
                <w:szCs w:val="20"/>
              </w:rPr>
            </w:pPr>
            <w:r>
              <w:rPr>
                <w:rFonts w:ascii="Verdana" w:hAnsi="Verdana" w:cs="Verdana"/>
                <w:sz w:val="20"/>
                <w:szCs w:val="20"/>
              </w:rPr>
              <w:t>Back End</w:t>
            </w:r>
          </w:p>
        </w:tc>
        <w:tc>
          <w:tcPr>
            <w:tcW w:w="3480" w:type="dxa"/>
            <w:gridSpan w:val="4"/>
            <w:tcBorders>
              <w:top w:val="single" w:sz="4" w:space="0" w:color="C0C0C0"/>
              <w:right w:val="single" w:sz="4" w:space="0" w:color="808080"/>
            </w:tcBorders>
            <w:shd w:val="clear" w:color="auto" w:fill="FFFFFF"/>
          </w:tcPr>
          <w:p w:rsidR="00070B4C" w:rsidRDefault="00070B4C">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60" w:after="60"/>
              <w:rPr>
                <w:rFonts w:ascii="Verdana" w:hAnsi="Verdana"/>
                <w:bCs/>
                <w:sz w:val="20"/>
                <w:szCs w:val="20"/>
              </w:rPr>
            </w:pPr>
            <w:r>
              <w:rPr>
                <w:rFonts w:ascii="Verdana" w:hAnsi="Verdana"/>
                <w:bCs/>
                <w:sz w:val="20"/>
                <w:szCs w:val="20"/>
              </w:rPr>
              <w:t>SQL SERVER 2008</w:t>
            </w:r>
          </w:p>
        </w:tc>
      </w:tr>
      <w:tr w:rsidR="00070B4C">
        <w:tblPrEx>
          <w:tblCellMar>
            <w:left w:w="108" w:type="dxa"/>
            <w:right w:w="108" w:type="dxa"/>
          </w:tblCellMar>
        </w:tblPrEx>
        <w:trPr>
          <w:cantSplit/>
          <w:trHeight w:val="164"/>
        </w:trPr>
        <w:tc>
          <w:tcPr>
            <w:tcW w:w="2583" w:type="dxa"/>
            <w:tcBorders>
              <w:left w:val="single" w:sz="4" w:space="0" w:color="808080"/>
            </w:tcBorders>
            <w:shd w:val="clear" w:color="auto" w:fill="DFDFDF"/>
            <w:vAlign w:val="center"/>
          </w:tcPr>
          <w:p w:rsidR="00070B4C" w:rsidRDefault="00070B4C">
            <w:pPr>
              <w:widowControl w:val="0"/>
              <w:snapToGrid w:val="0"/>
              <w:rPr>
                <w:rFonts w:ascii="Verdana" w:hAnsi="Verdana"/>
                <w:b/>
                <w:sz w:val="20"/>
                <w:szCs w:val="20"/>
              </w:rPr>
            </w:pPr>
            <w:r>
              <w:rPr>
                <w:rFonts w:ascii="Verdana" w:hAnsi="Verdana"/>
                <w:b/>
                <w:sz w:val="20"/>
                <w:szCs w:val="20"/>
              </w:rPr>
              <w:t xml:space="preserve">Role Played </w:t>
            </w:r>
          </w:p>
        </w:tc>
        <w:tc>
          <w:tcPr>
            <w:tcW w:w="7557" w:type="dxa"/>
            <w:gridSpan w:val="6"/>
            <w:tcBorders>
              <w:bottom w:val="single" w:sz="4" w:space="0" w:color="C0C0C0"/>
              <w:right w:val="single" w:sz="4" w:space="0" w:color="808080"/>
            </w:tcBorders>
            <w:shd w:val="clear" w:color="auto" w:fill="FFFFFF"/>
            <w:vAlign w:val="center"/>
          </w:tcPr>
          <w:p w:rsidR="00070B4C" w:rsidRDefault="00070B4C">
            <w:pPr>
              <w:widowControl w:val="0"/>
              <w:snapToGrid w:val="0"/>
              <w:ind w:left="-540"/>
              <w:rPr>
                <w:rFonts w:ascii="Verdana" w:hAnsi="Verdana"/>
                <w:bCs/>
                <w:sz w:val="20"/>
                <w:szCs w:val="20"/>
              </w:rPr>
            </w:pPr>
            <w:r>
              <w:rPr>
                <w:rFonts w:ascii="Verdana" w:hAnsi="Verdana" w:cs="Arial"/>
                <w:color w:val="000000"/>
                <w:sz w:val="20"/>
                <w:szCs w:val="20"/>
              </w:rPr>
              <w:t xml:space="preserve">        P</w:t>
            </w:r>
            <w:r>
              <w:rPr>
                <w:rFonts w:ascii="Verdana" w:hAnsi="Verdana"/>
                <w:bCs/>
                <w:sz w:val="20"/>
                <w:szCs w:val="20"/>
              </w:rPr>
              <w:t xml:space="preserve">rogrammer </w:t>
            </w:r>
            <w:r>
              <w:rPr>
                <w:rFonts w:ascii="Verdana" w:hAnsi="Verdana" w:cs="Arial"/>
                <w:bCs/>
                <w:color w:val="000000"/>
                <w:sz w:val="20"/>
                <w:szCs w:val="20"/>
              </w:rPr>
              <w:t>(</w:t>
            </w:r>
            <w:r>
              <w:rPr>
                <w:rFonts w:ascii="Verdana" w:hAnsi="Verdana"/>
                <w:bCs/>
                <w:sz w:val="20"/>
                <w:szCs w:val="20"/>
              </w:rPr>
              <w:t>Analysis, Design &amp; Development).</w:t>
            </w:r>
          </w:p>
        </w:tc>
      </w:tr>
      <w:tr w:rsidR="00070B4C">
        <w:trPr>
          <w:cantSplit/>
          <w:trHeight w:val="164"/>
        </w:trPr>
        <w:tc>
          <w:tcPr>
            <w:tcW w:w="2617" w:type="dxa"/>
            <w:gridSpan w:val="2"/>
            <w:tcBorders>
              <w:left w:val="single" w:sz="4" w:space="0" w:color="808080"/>
            </w:tcBorders>
            <w:shd w:val="clear" w:color="auto" w:fill="DFDFDF"/>
          </w:tcPr>
          <w:p w:rsidR="00070B4C" w:rsidRDefault="00070B4C">
            <w:pPr>
              <w:widowControl w:val="0"/>
              <w:snapToGrid w:val="0"/>
              <w:spacing w:before="60" w:after="60"/>
              <w:ind w:left="30"/>
              <w:rPr>
                <w:rFonts w:ascii="Verdana" w:hAnsi="Verdana" w:cs="Verdana"/>
                <w:b/>
                <w:bCs/>
                <w:sz w:val="20"/>
                <w:szCs w:val="20"/>
              </w:rPr>
            </w:pPr>
            <w:r>
              <w:rPr>
                <w:rFonts w:ascii="Verdana" w:hAnsi="Verdana" w:cs="Verdana"/>
                <w:b/>
                <w:bCs/>
                <w:sz w:val="20"/>
                <w:szCs w:val="20"/>
              </w:rPr>
              <w:t xml:space="preserve"> Duration</w:t>
            </w:r>
          </w:p>
        </w:tc>
        <w:tc>
          <w:tcPr>
            <w:tcW w:w="4783" w:type="dxa"/>
            <w:gridSpan w:val="2"/>
            <w:shd w:val="clear" w:color="auto" w:fill="FFFFFF"/>
          </w:tcPr>
          <w:p w:rsidR="00070B4C" w:rsidRPr="00E926BF" w:rsidRDefault="00AD11B3" w:rsidP="00E926BF">
            <w:r w:rsidRPr="00E926BF">
              <w:t>9</w:t>
            </w:r>
            <w:r w:rsidR="00070B4C" w:rsidRPr="00E926BF">
              <w:t xml:space="preserve"> month</w:t>
            </w:r>
          </w:p>
        </w:tc>
        <w:tc>
          <w:tcPr>
            <w:tcW w:w="2667" w:type="dxa"/>
            <w:shd w:val="clear" w:color="auto" w:fill="DFDFDF"/>
          </w:tcPr>
          <w:p w:rsidR="00070B4C" w:rsidRPr="00E926BF" w:rsidRDefault="00070B4C" w:rsidP="00E926BF">
            <w:r w:rsidRPr="00E926BF">
              <w:t>Team Size</w:t>
            </w:r>
            <w:r w:rsidR="00AD11B3" w:rsidRPr="00E926BF">
              <w:t>:4</w:t>
            </w:r>
          </w:p>
        </w:tc>
        <w:tc>
          <w:tcPr>
            <w:tcW w:w="40" w:type="dxa"/>
            <w:shd w:val="clear" w:color="auto" w:fill="auto"/>
          </w:tcPr>
          <w:p w:rsidR="00070B4C" w:rsidRDefault="00070B4C">
            <w:pPr>
              <w:snapToGrid w:val="0"/>
            </w:pPr>
          </w:p>
        </w:tc>
        <w:tc>
          <w:tcPr>
            <w:tcW w:w="33" w:type="dxa"/>
            <w:shd w:val="clear" w:color="auto" w:fill="auto"/>
          </w:tcPr>
          <w:p w:rsidR="00070B4C" w:rsidRDefault="00070B4C">
            <w:pPr>
              <w:snapToGrid w:val="0"/>
            </w:pPr>
          </w:p>
        </w:tc>
      </w:tr>
    </w:tbl>
    <w:p w:rsidR="00070B4C" w:rsidRDefault="00070B4C">
      <w:pPr>
        <w:widowControl w:val="0"/>
        <w:tabs>
          <w:tab w:val="left" w:pos="360"/>
        </w:tabs>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 xml:space="preserve">area of interest:  </w:t>
      </w:r>
    </w:p>
    <w:p w:rsidR="00070B4C" w:rsidRDefault="00070B4C">
      <w:pPr>
        <w:widowControl w:val="0"/>
        <w:rPr>
          <w:rFonts w:ascii="Verdana" w:hAnsi="Verdana"/>
          <w:sz w:val="20"/>
          <w:szCs w:val="20"/>
        </w:rPr>
      </w:pPr>
    </w:p>
    <w:p w:rsidR="00070B4C" w:rsidRDefault="00070B4C">
      <w:pPr>
        <w:widowControl w:val="0"/>
        <w:numPr>
          <w:ilvl w:val="0"/>
          <w:numId w:val="4"/>
        </w:numPr>
        <w:tabs>
          <w:tab w:val="left" w:pos="360"/>
        </w:tabs>
        <w:jc w:val="both"/>
        <w:rPr>
          <w:rFonts w:ascii="Verdana" w:hAnsi="Verdana" w:cs="Tunga"/>
          <w:sz w:val="20"/>
          <w:szCs w:val="20"/>
        </w:rPr>
      </w:pPr>
      <w:r>
        <w:rPr>
          <w:rFonts w:ascii="Verdana" w:hAnsi="Verdana"/>
          <w:sz w:val="20"/>
          <w:szCs w:val="20"/>
        </w:rPr>
        <w:t xml:space="preserve">Learning new Technologies &amp; Books and </w:t>
      </w:r>
      <w:r>
        <w:rPr>
          <w:rFonts w:ascii="Verdana" w:hAnsi="Verdana" w:cs="Tunga"/>
          <w:sz w:val="20"/>
          <w:szCs w:val="20"/>
        </w:rPr>
        <w:t xml:space="preserve">Very Much interested in </w:t>
      </w:r>
      <w:r>
        <w:rPr>
          <w:rFonts w:ascii="Verdana" w:hAnsi="Verdana" w:cs="Tunga"/>
          <w:bCs/>
          <w:sz w:val="20"/>
          <w:szCs w:val="20"/>
        </w:rPr>
        <w:t xml:space="preserve">.NET </w:t>
      </w:r>
      <w:r>
        <w:rPr>
          <w:rFonts w:ascii="Verdana" w:hAnsi="Verdana" w:cs="Tunga"/>
          <w:sz w:val="20"/>
          <w:szCs w:val="20"/>
        </w:rPr>
        <w:t>Programming.</w:t>
      </w:r>
    </w:p>
    <w:p w:rsidR="004F5A51" w:rsidRDefault="004F5A51" w:rsidP="004F5A51">
      <w:pPr>
        <w:widowControl w:val="0"/>
        <w:tabs>
          <w:tab w:val="left" w:pos="360"/>
        </w:tabs>
        <w:jc w:val="both"/>
        <w:rPr>
          <w:rFonts w:ascii="Verdana" w:hAnsi="Verdana" w:cs="Tunga"/>
          <w:sz w:val="20"/>
          <w:szCs w:val="20"/>
        </w:rPr>
      </w:pPr>
    </w:p>
    <w:p w:rsidR="00070B4C" w:rsidRDefault="00070B4C">
      <w:pPr>
        <w:pStyle w:val="Heading1"/>
        <w:keepNext w:val="0"/>
        <w:widowControl w:val="0"/>
        <w:pBdr>
          <w:bottom w:val="single" w:sz="4" w:space="0" w:color="000000"/>
        </w:pBdr>
        <w:shd w:val="clear" w:color="auto" w:fill="E0E0E0"/>
        <w:rPr>
          <w:rFonts w:ascii="Verdana" w:hAnsi="Verdana"/>
          <w:smallCaps/>
          <w:spacing w:val="6"/>
          <w:position w:val="4"/>
          <w:sz w:val="20"/>
          <w:szCs w:val="20"/>
        </w:rPr>
      </w:pPr>
      <w:r>
        <w:rPr>
          <w:rFonts w:ascii="Verdana" w:hAnsi="Verdana"/>
          <w:smallCaps/>
          <w:spacing w:val="6"/>
          <w:position w:val="4"/>
          <w:sz w:val="20"/>
          <w:szCs w:val="20"/>
        </w:rPr>
        <w:t>personal information:</w:t>
      </w:r>
    </w:p>
    <w:p w:rsidR="00070B4C" w:rsidRDefault="00070B4C">
      <w:pPr>
        <w:pStyle w:val="Normal12pt"/>
        <w:widowControl w:val="0"/>
        <w:rPr>
          <w:rFonts w:ascii="Verdana" w:hAnsi="Verdana"/>
          <w:sz w:val="20"/>
        </w:rPr>
      </w:pPr>
    </w:p>
    <w:p w:rsidR="00070B4C" w:rsidRDefault="001D595C" w:rsidP="001D595C">
      <w:pPr>
        <w:pStyle w:val="Normal12pt"/>
        <w:widowControl w:val="0"/>
        <w:rPr>
          <w:rFonts w:ascii="Verdana" w:hAnsi="Verdana"/>
          <w:color w:val="000000"/>
          <w:sz w:val="20"/>
        </w:rPr>
      </w:pPr>
      <w:r>
        <w:rPr>
          <w:rFonts w:ascii="Verdana" w:hAnsi="Verdana"/>
          <w:b/>
          <w:sz w:val="20"/>
        </w:rPr>
        <w:t>Husband</w:t>
      </w:r>
      <w:r w:rsidR="00070B4C">
        <w:rPr>
          <w:rFonts w:ascii="Verdana" w:hAnsi="Verdana"/>
          <w:b/>
          <w:sz w:val="20"/>
        </w:rPr>
        <w:t>'s Name</w:t>
      </w:r>
      <w:r w:rsidR="00070B4C">
        <w:rPr>
          <w:rFonts w:ascii="Verdana" w:hAnsi="Verdana"/>
          <w:b/>
          <w:sz w:val="20"/>
        </w:rPr>
        <w:tab/>
        <w:t>:</w:t>
      </w:r>
      <w:r w:rsidR="00070B4C">
        <w:rPr>
          <w:rFonts w:ascii="Verdana" w:hAnsi="Verdana"/>
          <w:b/>
          <w:sz w:val="20"/>
        </w:rPr>
        <w:tab/>
      </w:r>
      <w:r w:rsidR="00070B4C">
        <w:rPr>
          <w:rFonts w:ascii="Verdana" w:hAnsi="Verdana"/>
          <w:b/>
          <w:sz w:val="20"/>
        </w:rPr>
        <w:tab/>
      </w:r>
      <w:r>
        <w:rPr>
          <w:rFonts w:ascii="Verdana" w:hAnsi="Verdana"/>
          <w:bCs/>
          <w:sz w:val="20"/>
        </w:rPr>
        <w:t xml:space="preserve">Shobhit </w:t>
      </w:r>
      <w:r w:rsidR="00070B4C">
        <w:rPr>
          <w:rFonts w:ascii="Verdana" w:hAnsi="Verdana"/>
          <w:color w:val="000000"/>
          <w:sz w:val="20"/>
        </w:rPr>
        <w:t>PATEL</w:t>
      </w:r>
    </w:p>
    <w:p w:rsidR="00070B4C" w:rsidRDefault="00070B4C" w:rsidP="001D595C">
      <w:pPr>
        <w:pStyle w:val="Normal12pt"/>
        <w:widowControl w:val="0"/>
        <w:rPr>
          <w:rFonts w:ascii="Verdana" w:hAnsi="Verdana"/>
          <w:color w:val="000000"/>
          <w:sz w:val="20"/>
        </w:rPr>
      </w:pPr>
      <w:r>
        <w:rPr>
          <w:rFonts w:ascii="Verdana" w:hAnsi="Verdana"/>
          <w:b/>
          <w:sz w:val="20"/>
        </w:rPr>
        <w:t>Date of Birth</w:t>
      </w:r>
      <w:r>
        <w:rPr>
          <w:rFonts w:ascii="Verdana" w:hAnsi="Verdana"/>
          <w:b/>
          <w:sz w:val="20"/>
        </w:rPr>
        <w:tab/>
      </w:r>
      <w:r>
        <w:rPr>
          <w:rFonts w:ascii="Verdana" w:hAnsi="Verdana"/>
          <w:b/>
          <w:sz w:val="20"/>
        </w:rPr>
        <w:tab/>
        <w:t>:</w:t>
      </w:r>
      <w:r>
        <w:rPr>
          <w:rFonts w:ascii="Verdana" w:hAnsi="Verdana"/>
          <w:b/>
          <w:sz w:val="20"/>
        </w:rPr>
        <w:tab/>
      </w:r>
      <w:r>
        <w:rPr>
          <w:rFonts w:ascii="Verdana" w:hAnsi="Verdana"/>
          <w:b/>
          <w:sz w:val="20"/>
        </w:rPr>
        <w:tab/>
      </w:r>
      <w:r w:rsidR="001D595C">
        <w:rPr>
          <w:rFonts w:ascii="Verdana" w:hAnsi="Verdana"/>
          <w:bCs/>
          <w:sz w:val="20"/>
        </w:rPr>
        <w:t>24</w:t>
      </w:r>
      <w:r>
        <w:rPr>
          <w:rFonts w:ascii="Verdana" w:hAnsi="Verdana"/>
          <w:color w:val="000000"/>
          <w:sz w:val="20"/>
        </w:rPr>
        <w:t>.</w:t>
      </w:r>
      <w:r w:rsidR="001D595C">
        <w:rPr>
          <w:rFonts w:ascii="Verdana" w:hAnsi="Verdana"/>
          <w:color w:val="000000"/>
          <w:sz w:val="20"/>
        </w:rPr>
        <w:t>jan.1985</w:t>
      </w:r>
    </w:p>
    <w:p w:rsidR="00070B4C" w:rsidRDefault="00070B4C">
      <w:pPr>
        <w:pStyle w:val="Normal12pt"/>
        <w:widowControl w:val="0"/>
        <w:rPr>
          <w:rFonts w:ascii="Verdana" w:hAnsi="Verdana"/>
          <w:sz w:val="20"/>
        </w:rPr>
      </w:pPr>
      <w:r>
        <w:rPr>
          <w:rFonts w:ascii="Verdana" w:hAnsi="Verdana"/>
          <w:b/>
          <w:sz w:val="20"/>
        </w:rPr>
        <w:t>Language Known</w:t>
      </w:r>
      <w:r>
        <w:rPr>
          <w:rFonts w:ascii="Verdana" w:hAnsi="Verdana"/>
          <w:b/>
          <w:sz w:val="20"/>
        </w:rPr>
        <w:tab/>
        <w:t>:</w:t>
      </w:r>
      <w:r>
        <w:rPr>
          <w:rFonts w:ascii="Verdana" w:hAnsi="Verdana"/>
          <w:sz w:val="20"/>
        </w:rPr>
        <w:t xml:space="preserve"> </w:t>
      </w:r>
      <w:r>
        <w:rPr>
          <w:rFonts w:ascii="Verdana" w:hAnsi="Verdana"/>
          <w:sz w:val="20"/>
        </w:rPr>
        <w:tab/>
      </w:r>
      <w:r>
        <w:rPr>
          <w:rFonts w:ascii="Verdana" w:hAnsi="Verdana"/>
          <w:sz w:val="20"/>
        </w:rPr>
        <w:tab/>
        <w:t>English, Hindi</w:t>
      </w:r>
    </w:p>
    <w:p w:rsidR="00070B4C" w:rsidRDefault="00070B4C">
      <w:pPr>
        <w:pStyle w:val="Normal12pt"/>
        <w:widowControl w:val="0"/>
        <w:rPr>
          <w:rFonts w:ascii="Verdana" w:hAnsi="Verdana"/>
          <w:sz w:val="20"/>
          <w:lang w:val="pt-BR"/>
        </w:rPr>
      </w:pPr>
      <w:r>
        <w:rPr>
          <w:rFonts w:ascii="Verdana" w:hAnsi="Verdana"/>
          <w:b/>
          <w:sz w:val="20"/>
        </w:rPr>
        <w:t>Address</w:t>
      </w:r>
      <w:r>
        <w:rPr>
          <w:rFonts w:ascii="Verdana" w:hAnsi="Verdana"/>
          <w:b/>
          <w:sz w:val="20"/>
        </w:rPr>
        <w:tab/>
      </w:r>
      <w:r>
        <w:rPr>
          <w:rFonts w:ascii="Verdana" w:hAnsi="Verdana"/>
          <w:b/>
          <w:sz w:val="20"/>
        </w:rPr>
        <w:tab/>
        <w:t>:</w:t>
      </w:r>
      <w:r>
        <w:rPr>
          <w:rFonts w:ascii="Verdana" w:hAnsi="Verdana"/>
          <w:b/>
          <w:sz w:val="20"/>
        </w:rPr>
        <w:tab/>
      </w:r>
      <w:r>
        <w:rPr>
          <w:rFonts w:ascii="Verdana" w:hAnsi="Verdana"/>
          <w:b/>
          <w:sz w:val="20"/>
        </w:rPr>
        <w:tab/>
      </w:r>
      <w:r w:rsidR="00CC27D4">
        <w:rPr>
          <w:rFonts w:ascii="Verdana" w:hAnsi="Verdana"/>
          <w:b/>
          <w:sz w:val="20"/>
        </w:rPr>
        <w:t>kaspate Wasti,wakad,Pune</w:t>
      </w:r>
      <w:r>
        <w:rPr>
          <w:rFonts w:ascii="Verdana" w:hAnsi="Verdana"/>
          <w:sz w:val="20"/>
        </w:rPr>
        <w:t xml:space="preserve"> (M.H.) </w:t>
      </w:r>
      <w:r>
        <w:rPr>
          <w:rFonts w:ascii="Verdana" w:hAnsi="Verdana"/>
          <w:sz w:val="20"/>
          <w:lang w:val="pt-BR"/>
        </w:rPr>
        <w:t xml:space="preserve">                     </w:t>
      </w:r>
    </w:p>
    <w:p w:rsidR="004F5A51" w:rsidRDefault="00070B4C">
      <w:pPr>
        <w:widowControl w:val="0"/>
        <w:spacing w:after="113"/>
        <w:rPr>
          <w:rFonts w:ascii="Verdana" w:hAnsi="Verdana"/>
          <w:color w:val="000000"/>
          <w:sz w:val="20"/>
          <w:szCs w:val="20"/>
          <w:lang w:val="pt-BR"/>
        </w:rPr>
      </w:pPr>
      <w:r>
        <w:rPr>
          <w:rFonts w:ascii="Verdana" w:hAnsi="Verdana"/>
          <w:color w:val="000000"/>
          <w:sz w:val="20"/>
          <w:szCs w:val="20"/>
          <w:lang w:val="pt-BR"/>
        </w:rPr>
        <w:t xml:space="preserve">                                                               </w:t>
      </w:r>
    </w:p>
    <w:p w:rsidR="00070B4C" w:rsidRDefault="00070B4C">
      <w:pPr>
        <w:widowControl w:val="0"/>
        <w:spacing w:after="113"/>
        <w:rPr>
          <w:rFonts w:ascii="Verdana" w:hAnsi="Verdana"/>
          <w:color w:val="000000"/>
          <w:sz w:val="20"/>
          <w:szCs w:val="20"/>
          <w:lang w:val="pt-BR"/>
        </w:rPr>
      </w:pPr>
      <w:r>
        <w:rPr>
          <w:rFonts w:ascii="Verdana" w:hAnsi="Verdana"/>
          <w:color w:val="000000"/>
          <w:sz w:val="20"/>
          <w:szCs w:val="20"/>
          <w:lang w:val="pt-BR"/>
        </w:rPr>
        <w:t xml:space="preserve">                                                                                                                 </w:t>
      </w:r>
    </w:p>
    <w:p w:rsidR="00070B4C" w:rsidRDefault="00070B4C">
      <w:pPr>
        <w:widowControl w:val="0"/>
        <w:spacing w:after="113"/>
        <w:rPr>
          <w:rFonts w:ascii="Verdana" w:hAnsi="Verdana"/>
          <w:b/>
          <w:bCs/>
          <w:sz w:val="20"/>
          <w:szCs w:val="20"/>
        </w:rPr>
      </w:pPr>
      <w:r>
        <w:rPr>
          <w:rFonts w:ascii="Verdana" w:hAnsi="Verdana"/>
          <w:b/>
          <w:bCs/>
          <w:sz w:val="20"/>
          <w:szCs w:val="20"/>
          <w:lang w:val="pt-BR"/>
        </w:rPr>
        <w:t xml:space="preserve">               </w:t>
      </w:r>
      <w:r>
        <w:rPr>
          <w:rFonts w:ascii="Verdana" w:hAnsi="Verdana"/>
          <w:b/>
          <w:bCs/>
          <w:sz w:val="20"/>
          <w:szCs w:val="20"/>
        </w:rPr>
        <w:t xml:space="preserve">I hereby declare that all information is mentioned above are correct to the best of my knowledge and belief. </w:t>
      </w:r>
    </w:p>
    <w:p w:rsidR="004F5A51" w:rsidRDefault="004F5A51">
      <w:pPr>
        <w:widowControl w:val="0"/>
        <w:spacing w:after="113"/>
        <w:rPr>
          <w:rFonts w:ascii="Verdana" w:hAnsi="Verdana"/>
          <w:b/>
          <w:bCs/>
          <w:sz w:val="20"/>
          <w:szCs w:val="20"/>
        </w:rPr>
      </w:pPr>
    </w:p>
    <w:p w:rsidR="00070B4C" w:rsidRDefault="00070B4C" w:rsidP="00656C24">
      <w:pPr>
        <w:widowControl w:val="0"/>
        <w:spacing w:after="113"/>
        <w:rPr>
          <w:rFonts w:ascii="Verdana" w:hAnsi="Verdana"/>
          <w:bCs/>
          <w:sz w:val="20"/>
          <w:szCs w:val="20"/>
          <w:u w:val="single"/>
        </w:rPr>
      </w:pPr>
      <w:r>
        <w:rPr>
          <w:rFonts w:ascii="Verdana" w:hAnsi="Verdana"/>
          <w:b/>
          <w:bCs/>
          <w:sz w:val="20"/>
          <w:szCs w:val="20"/>
        </w:rPr>
        <w:t xml:space="preserve">Place: </w:t>
      </w:r>
      <w:r w:rsidR="00407122">
        <w:rPr>
          <w:rFonts w:ascii="Verdana" w:hAnsi="Verdana"/>
          <w:b/>
          <w:bCs/>
          <w:sz w:val="20"/>
          <w:szCs w:val="20"/>
        </w:rPr>
        <w:t>Pune</w:t>
      </w:r>
      <w:r>
        <w:rPr>
          <w:rFonts w:ascii="Verdana" w:hAnsi="Verdana"/>
          <w:b/>
          <w:bCs/>
          <w:sz w:val="20"/>
          <w:szCs w:val="20"/>
        </w:rPr>
        <w:t xml:space="preserve">(M.H.)                                                 </w:t>
      </w:r>
      <w:r>
        <w:rPr>
          <w:rFonts w:ascii="Verdana" w:hAnsi="Verdana"/>
          <w:bCs/>
          <w:sz w:val="20"/>
          <w:szCs w:val="20"/>
          <w:u w:val="single"/>
        </w:rPr>
        <w:t>S</w:t>
      </w:r>
      <w:r w:rsidR="00656C24">
        <w:rPr>
          <w:rFonts w:ascii="Verdana" w:hAnsi="Verdana"/>
          <w:bCs/>
          <w:sz w:val="20"/>
          <w:szCs w:val="20"/>
          <w:u w:val="single"/>
        </w:rPr>
        <w:t xml:space="preserve">arita </w:t>
      </w:r>
      <w:r>
        <w:rPr>
          <w:rFonts w:ascii="Verdana" w:hAnsi="Verdana"/>
          <w:bCs/>
          <w:sz w:val="20"/>
          <w:szCs w:val="20"/>
          <w:u w:val="single"/>
        </w:rPr>
        <w:t>Patel</w:t>
      </w:r>
    </w:p>
    <w:p w:rsidR="00070B4C" w:rsidRDefault="00070B4C">
      <w:pPr>
        <w:widowControl w:val="0"/>
        <w:spacing w:after="113"/>
        <w:rPr>
          <w:rFonts w:ascii="Verdana" w:hAnsi="Verdana"/>
          <w:b/>
          <w:bCs/>
          <w:color w:val="000000"/>
          <w:sz w:val="20"/>
          <w:szCs w:val="20"/>
          <w:u w:val="single"/>
        </w:rPr>
      </w:pPr>
    </w:p>
    <w:p w:rsidR="00070B4C" w:rsidRDefault="00070B4C"/>
    <w:sectPr w:rsidR="00070B4C" w:rsidSect="006D5CF4">
      <w:pgSz w:w="12240" w:h="15840"/>
      <w:pgMar w:top="283" w:right="1023" w:bottom="1440" w:left="1185" w:header="720" w:footer="720" w:gutter="0"/>
      <w:cols w:space="720"/>
      <w:docGrid w:linePitch="36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unga">
    <w:panose1 w:val="020B0502040204020203"/>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Num4"/>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Num6"/>
    <w:lvl w:ilvl="0">
      <w:start w:val="1"/>
      <w:numFmt w:val="decimal"/>
      <w:lvlText w:val="%1)"/>
      <w:lvlJc w:val="left"/>
      <w:pPr>
        <w:tabs>
          <w:tab w:val="num" w:pos="0"/>
        </w:tabs>
        <w:ind w:left="1485" w:hanging="360"/>
      </w:pPr>
    </w:lvl>
    <w:lvl w:ilvl="1">
      <w:start w:val="1"/>
      <w:numFmt w:val="lowerLetter"/>
      <w:lvlText w:val="%2."/>
      <w:lvlJc w:val="left"/>
      <w:pPr>
        <w:tabs>
          <w:tab w:val="num" w:pos="0"/>
        </w:tabs>
        <w:ind w:left="2205" w:hanging="360"/>
      </w:pPr>
    </w:lvl>
    <w:lvl w:ilvl="2">
      <w:start w:val="1"/>
      <w:numFmt w:val="lowerRoman"/>
      <w:lvlText w:val="%2.%3."/>
      <w:lvlJc w:val="left"/>
      <w:pPr>
        <w:tabs>
          <w:tab w:val="num" w:pos="0"/>
        </w:tabs>
        <w:ind w:left="2925" w:hanging="180"/>
      </w:pPr>
    </w:lvl>
    <w:lvl w:ilvl="3">
      <w:start w:val="1"/>
      <w:numFmt w:val="decimal"/>
      <w:lvlText w:val="%2.%3.%4."/>
      <w:lvlJc w:val="left"/>
      <w:pPr>
        <w:tabs>
          <w:tab w:val="num" w:pos="0"/>
        </w:tabs>
        <w:ind w:left="3645" w:hanging="360"/>
      </w:pPr>
    </w:lvl>
    <w:lvl w:ilvl="4">
      <w:start w:val="1"/>
      <w:numFmt w:val="lowerLetter"/>
      <w:lvlText w:val="%2.%3.%4.%5."/>
      <w:lvlJc w:val="left"/>
      <w:pPr>
        <w:tabs>
          <w:tab w:val="num" w:pos="0"/>
        </w:tabs>
        <w:ind w:left="4365" w:hanging="360"/>
      </w:pPr>
    </w:lvl>
    <w:lvl w:ilvl="5">
      <w:start w:val="1"/>
      <w:numFmt w:val="lowerRoman"/>
      <w:lvlText w:val="%2.%3.%4.%5.%6."/>
      <w:lvlJc w:val="left"/>
      <w:pPr>
        <w:tabs>
          <w:tab w:val="num" w:pos="0"/>
        </w:tabs>
        <w:ind w:left="5085" w:hanging="180"/>
      </w:pPr>
    </w:lvl>
    <w:lvl w:ilvl="6">
      <w:start w:val="1"/>
      <w:numFmt w:val="decimal"/>
      <w:lvlText w:val="%2.%3.%4.%5.%6.%7."/>
      <w:lvlJc w:val="left"/>
      <w:pPr>
        <w:tabs>
          <w:tab w:val="num" w:pos="0"/>
        </w:tabs>
        <w:ind w:left="5805" w:hanging="360"/>
      </w:pPr>
    </w:lvl>
    <w:lvl w:ilvl="7">
      <w:start w:val="1"/>
      <w:numFmt w:val="lowerLetter"/>
      <w:lvlText w:val="%2.%3.%4.%5.%6.%7.%8."/>
      <w:lvlJc w:val="left"/>
      <w:pPr>
        <w:tabs>
          <w:tab w:val="num" w:pos="0"/>
        </w:tabs>
        <w:ind w:left="6525" w:hanging="360"/>
      </w:pPr>
    </w:lvl>
    <w:lvl w:ilvl="8">
      <w:start w:val="1"/>
      <w:numFmt w:val="lowerRoman"/>
      <w:lvlText w:val="%2.%3.%4.%5.%6.%7.%8.%9."/>
      <w:lvlJc w:val="left"/>
      <w:pPr>
        <w:tabs>
          <w:tab w:val="num" w:pos="0"/>
        </w:tabs>
        <w:ind w:left="7245" w:hanging="180"/>
      </w:pPr>
    </w:lvl>
  </w:abstractNum>
  <w:abstractNum w:abstractNumId="6">
    <w:nsid w:val="00000007"/>
    <w:multiLevelType w:val="multilevel"/>
    <w:tmpl w:val="00000007"/>
    <w:name w:val="WWNum7"/>
    <w:lvl w:ilvl="0">
      <w:start w:val="1"/>
      <w:numFmt w:val="decimal"/>
      <w:lvlText w:val="%1."/>
      <w:lvlJc w:val="left"/>
      <w:pPr>
        <w:tabs>
          <w:tab w:val="num" w:pos="0"/>
        </w:tabs>
        <w:ind w:left="1770" w:hanging="360"/>
      </w:pPr>
    </w:lvl>
    <w:lvl w:ilvl="1">
      <w:start w:val="1"/>
      <w:numFmt w:val="lowerLetter"/>
      <w:lvlText w:val="%2."/>
      <w:lvlJc w:val="left"/>
      <w:pPr>
        <w:tabs>
          <w:tab w:val="num" w:pos="0"/>
        </w:tabs>
        <w:ind w:left="2490" w:hanging="360"/>
      </w:pPr>
    </w:lvl>
    <w:lvl w:ilvl="2">
      <w:start w:val="1"/>
      <w:numFmt w:val="lowerRoman"/>
      <w:lvlText w:val="%2.%3."/>
      <w:lvlJc w:val="left"/>
      <w:pPr>
        <w:tabs>
          <w:tab w:val="num" w:pos="0"/>
        </w:tabs>
        <w:ind w:left="3210" w:hanging="180"/>
      </w:pPr>
    </w:lvl>
    <w:lvl w:ilvl="3">
      <w:start w:val="1"/>
      <w:numFmt w:val="decimal"/>
      <w:lvlText w:val="%2.%3.%4."/>
      <w:lvlJc w:val="left"/>
      <w:pPr>
        <w:tabs>
          <w:tab w:val="num" w:pos="0"/>
        </w:tabs>
        <w:ind w:left="3930" w:hanging="360"/>
      </w:pPr>
    </w:lvl>
    <w:lvl w:ilvl="4">
      <w:start w:val="1"/>
      <w:numFmt w:val="lowerLetter"/>
      <w:lvlText w:val="%2.%3.%4.%5."/>
      <w:lvlJc w:val="left"/>
      <w:pPr>
        <w:tabs>
          <w:tab w:val="num" w:pos="0"/>
        </w:tabs>
        <w:ind w:left="4650" w:hanging="360"/>
      </w:pPr>
    </w:lvl>
    <w:lvl w:ilvl="5">
      <w:start w:val="1"/>
      <w:numFmt w:val="lowerRoman"/>
      <w:lvlText w:val="%2.%3.%4.%5.%6."/>
      <w:lvlJc w:val="left"/>
      <w:pPr>
        <w:tabs>
          <w:tab w:val="num" w:pos="0"/>
        </w:tabs>
        <w:ind w:left="5370" w:hanging="180"/>
      </w:pPr>
    </w:lvl>
    <w:lvl w:ilvl="6">
      <w:start w:val="1"/>
      <w:numFmt w:val="decimal"/>
      <w:lvlText w:val="%2.%3.%4.%5.%6.%7."/>
      <w:lvlJc w:val="left"/>
      <w:pPr>
        <w:tabs>
          <w:tab w:val="num" w:pos="0"/>
        </w:tabs>
        <w:ind w:left="6090" w:hanging="360"/>
      </w:pPr>
    </w:lvl>
    <w:lvl w:ilvl="7">
      <w:start w:val="1"/>
      <w:numFmt w:val="lowerLetter"/>
      <w:lvlText w:val="%2.%3.%4.%5.%6.%7.%8."/>
      <w:lvlJc w:val="left"/>
      <w:pPr>
        <w:tabs>
          <w:tab w:val="num" w:pos="0"/>
        </w:tabs>
        <w:ind w:left="6810" w:hanging="360"/>
      </w:pPr>
    </w:lvl>
    <w:lvl w:ilvl="8">
      <w:start w:val="1"/>
      <w:numFmt w:val="lowerRoman"/>
      <w:lvlText w:val="%2.%3.%4.%5.%6.%7.%8.%9."/>
      <w:lvlJc w:val="left"/>
      <w:pPr>
        <w:tabs>
          <w:tab w:val="num" w:pos="0"/>
        </w:tabs>
        <w:ind w:left="753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81AF0"/>
    <w:rsid w:val="00034800"/>
    <w:rsid w:val="00052046"/>
    <w:rsid w:val="00070B4C"/>
    <w:rsid w:val="000966A7"/>
    <w:rsid w:val="000E331A"/>
    <w:rsid w:val="001001E8"/>
    <w:rsid w:val="001423C5"/>
    <w:rsid w:val="00193E15"/>
    <w:rsid w:val="001B5DC9"/>
    <w:rsid w:val="001D595C"/>
    <w:rsid w:val="00204195"/>
    <w:rsid w:val="002312AE"/>
    <w:rsid w:val="00231F0C"/>
    <w:rsid w:val="002364E7"/>
    <w:rsid w:val="00281AF0"/>
    <w:rsid w:val="002B6804"/>
    <w:rsid w:val="003659FA"/>
    <w:rsid w:val="003A3EB9"/>
    <w:rsid w:val="003B4AD1"/>
    <w:rsid w:val="003D3FDA"/>
    <w:rsid w:val="003E2337"/>
    <w:rsid w:val="003E66CF"/>
    <w:rsid w:val="00405177"/>
    <w:rsid w:val="00407122"/>
    <w:rsid w:val="00432823"/>
    <w:rsid w:val="00432F9E"/>
    <w:rsid w:val="00482CCC"/>
    <w:rsid w:val="00487846"/>
    <w:rsid w:val="00495328"/>
    <w:rsid w:val="004A5668"/>
    <w:rsid w:val="004B3FCC"/>
    <w:rsid w:val="004D1510"/>
    <w:rsid w:val="004E08AD"/>
    <w:rsid w:val="004E41B5"/>
    <w:rsid w:val="004F5A51"/>
    <w:rsid w:val="005108A4"/>
    <w:rsid w:val="0056446F"/>
    <w:rsid w:val="005946CA"/>
    <w:rsid w:val="005A138C"/>
    <w:rsid w:val="005F7D6A"/>
    <w:rsid w:val="00656C24"/>
    <w:rsid w:val="00681C2A"/>
    <w:rsid w:val="00681F36"/>
    <w:rsid w:val="006D135A"/>
    <w:rsid w:val="006D5CF4"/>
    <w:rsid w:val="00724388"/>
    <w:rsid w:val="0074363D"/>
    <w:rsid w:val="00772E08"/>
    <w:rsid w:val="00784D0A"/>
    <w:rsid w:val="007A7A95"/>
    <w:rsid w:val="007C68D2"/>
    <w:rsid w:val="007D7890"/>
    <w:rsid w:val="00883270"/>
    <w:rsid w:val="008E598D"/>
    <w:rsid w:val="00916187"/>
    <w:rsid w:val="00970042"/>
    <w:rsid w:val="00993C33"/>
    <w:rsid w:val="009A4A7A"/>
    <w:rsid w:val="009A78BA"/>
    <w:rsid w:val="009E284A"/>
    <w:rsid w:val="00A0552C"/>
    <w:rsid w:val="00A072E8"/>
    <w:rsid w:val="00A2377E"/>
    <w:rsid w:val="00A418E2"/>
    <w:rsid w:val="00A46F16"/>
    <w:rsid w:val="00A54B51"/>
    <w:rsid w:val="00A551A4"/>
    <w:rsid w:val="00AD11B3"/>
    <w:rsid w:val="00AD4823"/>
    <w:rsid w:val="00B0457E"/>
    <w:rsid w:val="00B439CC"/>
    <w:rsid w:val="00BF777E"/>
    <w:rsid w:val="00C23003"/>
    <w:rsid w:val="00C423AD"/>
    <w:rsid w:val="00C4728E"/>
    <w:rsid w:val="00C56464"/>
    <w:rsid w:val="00C70578"/>
    <w:rsid w:val="00C72CDC"/>
    <w:rsid w:val="00CC27D4"/>
    <w:rsid w:val="00CE12F1"/>
    <w:rsid w:val="00D17F5D"/>
    <w:rsid w:val="00D32BBA"/>
    <w:rsid w:val="00D63E84"/>
    <w:rsid w:val="00D75789"/>
    <w:rsid w:val="00DA41D5"/>
    <w:rsid w:val="00DD384B"/>
    <w:rsid w:val="00DE13AF"/>
    <w:rsid w:val="00E14818"/>
    <w:rsid w:val="00E163D3"/>
    <w:rsid w:val="00E2561D"/>
    <w:rsid w:val="00E4726D"/>
    <w:rsid w:val="00E57FB1"/>
    <w:rsid w:val="00E76BE3"/>
    <w:rsid w:val="00E8497E"/>
    <w:rsid w:val="00E926BF"/>
    <w:rsid w:val="00EC07A2"/>
    <w:rsid w:val="00F05C8E"/>
    <w:rsid w:val="00F4451E"/>
    <w:rsid w:val="00F867EF"/>
    <w:rsid w:val="00F94CD4"/>
    <w:rsid w:val="00FA7FA4"/>
    <w:rsid w:val="00FC1C13"/>
    <w:rsid w:val="00FE672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F4"/>
    <w:pPr>
      <w:suppressAutoHyphens/>
    </w:pPr>
    <w:rPr>
      <w:rFonts w:eastAsia="Lucida Sans Unicode" w:cs="Calibri"/>
      <w:kern w:val="1"/>
      <w:sz w:val="24"/>
      <w:szCs w:val="24"/>
      <w:lang w:eastAsia="hi-IN" w:bidi="hi-IN"/>
    </w:rPr>
  </w:style>
  <w:style w:type="paragraph" w:styleId="Heading1">
    <w:name w:val="heading 1"/>
    <w:basedOn w:val="Normal"/>
    <w:next w:val="BodyText"/>
    <w:qFormat/>
    <w:rsid w:val="006D5CF4"/>
    <w:pPr>
      <w:keepNext/>
      <w:jc w:val="center"/>
      <w:outlineLvl w:val="0"/>
    </w:pPr>
    <w:rPr>
      <w:rFonts w:ascii="Bookman Old Style" w:hAnsi="Bookman Old Style" w:cs="Bookman Old Style"/>
      <w:b/>
      <w:bCs/>
      <w:sz w:val="22"/>
      <w:szCs w:val="22"/>
    </w:rPr>
  </w:style>
  <w:style w:type="paragraph" w:styleId="Heading3">
    <w:name w:val="heading 3"/>
    <w:basedOn w:val="Normal"/>
    <w:next w:val="BodyText"/>
    <w:qFormat/>
    <w:rsid w:val="006D5CF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BodyText"/>
    <w:qFormat/>
    <w:rsid w:val="006D5CF4"/>
    <w:pPr>
      <w:keepNext/>
      <w:numPr>
        <w:ilvl w:val="3"/>
        <w:numId w:val="1"/>
      </w:numPr>
      <w:spacing w:before="240" w:after="60"/>
      <w:outlineLvl w:val="3"/>
    </w:pPr>
    <w:rPr>
      <w:b/>
      <w:bCs/>
      <w:sz w:val="28"/>
      <w:szCs w:val="28"/>
    </w:rPr>
  </w:style>
  <w:style w:type="paragraph" w:styleId="Heading5">
    <w:name w:val="heading 5"/>
    <w:basedOn w:val="Normal"/>
    <w:next w:val="BodyText"/>
    <w:qFormat/>
    <w:rsid w:val="006D5CF4"/>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D5CF4"/>
    <w:rPr>
      <w:rFonts w:ascii="Symbol" w:hAnsi="Symbol"/>
    </w:rPr>
  </w:style>
  <w:style w:type="character" w:customStyle="1" w:styleId="WW8Num3z0">
    <w:name w:val="WW8Num3z0"/>
    <w:rsid w:val="006D5CF4"/>
    <w:rPr>
      <w:rFonts w:ascii="Symbol" w:hAnsi="Symbol"/>
    </w:rPr>
  </w:style>
  <w:style w:type="character" w:customStyle="1" w:styleId="WW8Num4z0">
    <w:name w:val="WW8Num4z0"/>
    <w:rsid w:val="006D5CF4"/>
    <w:rPr>
      <w:rFonts w:ascii="Symbol" w:hAnsi="Symbol"/>
    </w:rPr>
  </w:style>
  <w:style w:type="character" w:customStyle="1" w:styleId="WW8Num5z0">
    <w:name w:val="WW8Num5z0"/>
    <w:rsid w:val="006D5CF4"/>
    <w:rPr>
      <w:rFonts w:ascii="Symbol" w:hAnsi="Symbol"/>
    </w:rPr>
  </w:style>
  <w:style w:type="character" w:customStyle="1" w:styleId="WW8Num6z0">
    <w:name w:val="WW8Num6z0"/>
    <w:rsid w:val="006D5CF4"/>
    <w:rPr>
      <w:rFonts w:ascii="Symbol" w:hAnsi="Symbol"/>
    </w:rPr>
  </w:style>
  <w:style w:type="character" w:customStyle="1" w:styleId="Absatz-Standardschriftart">
    <w:name w:val="Absatz-Standardschriftart"/>
    <w:rsid w:val="006D5CF4"/>
  </w:style>
  <w:style w:type="character" w:customStyle="1" w:styleId="WW-Absatz-Standardschriftart">
    <w:name w:val="WW-Absatz-Standardschriftart"/>
    <w:rsid w:val="006D5CF4"/>
  </w:style>
  <w:style w:type="character" w:customStyle="1" w:styleId="WW-Absatz-Standardschriftart1">
    <w:name w:val="WW-Absatz-Standardschriftart1"/>
    <w:rsid w:val="006D5CF4"/>
  </w:style>
  <w:style w:type="character" w:customStyle="1" w:styleId="WW-Absatz-Standardschriftart11">
    <w:name w:val="WW-Absatz-Standardschriftart11"/>
    <w:rsid w:val="006D5CF4"/>
  </w:style>
  <w:style w:type="character" w:customStyle="1" w:styleId="WW-Absatz-Standardschriftart111">
    <w:name w:val="WW-Absatz-Standardschriftart111"/>
    <w:rsid w:val="006D5CF4"/>
  </w:style>
  <w:style w:type="character" w:customStyle="1" w:styleId="WW-Absatz-Standardschriftart1111">
    <w:name w:val="WW-Absatz-Standardschriftart1111"/>
    <w:rsid w:val="006D5CF4"/>
  </w:style>
  <w:style w:type="character" w:customStyle="1" w:styleId="WW-Absatz-Standardschriftart11111">
    <w:name w:val="WW-Absatz-Standardschriftart11111"/>
    <w:rsid w:val="006D5CF4"/>
  </w:style>
  <w:style w:type="character" w:customStyle="1" w:styleId="WW-Absatz-Standardschriftart111111">
    <w:name w:val="WW-Absatz-Standardschriftart111111"/>
    <w:rsid w:val="006D5CF4"/>
  </w:style>
  <w:style w:type="character" w:customStyle="1" w:styleId="WW-Absatz-Standardschriftart1111111">
    <w:name w:val="WW-Absatz-Standardschriftart1111111"/>
    <w:rsid w:val="006D5CF4"/>
  </w:style>
  <w:style w:type="character" w:customStyle="1" w:styleId="WW8Num3z1">
    <w:name w:val="WW8Num3z1"/>
    <w:rsid w:val="006D5CF4"/>
    <w:rPr>
      <w:rFonts w:ascii="Courier New" w:hAnsi="Courier New" w:cs="Courier New"/>
    </w:rPr>
  </w:style>
  <w:style w:type="character" w:customStyle="1" w:styleId="WW8Num3z2">
    <w:name w:val="WW8Num3z2"/>
    <w:rsid w:val="006D5CF4"/>
    <w:rPr>
      <w:rFonts w:ascii="Wingdings" w:hAnsi="Wingdings"/>
    </w:rPr>
  </w:style>
  <w:style w:type="character" w:customStyle="1" w:styleId="WW8Num4z1">
    <w:name w:val="WW8Num4z1"/>
    <w:rsid w:val="006D5CF4"/>
    <w:rPr>
      <w:rFonts w:ascii="Courier New" w:hAnsi="Courier New" w:cs="Courier New"/>
    </w:rPr>
  </w:style>
  <w:style w:type="character" w:customStyle="1" w:styleId="WW8Num4z2">
    <w:name w:val="WW8Num4z2"/>
    <w:rsid w:val="006D5CF4"/>
    <w:rPr>
      <w:rFonts w:ascii="Wingdings" w:hAnsi="Wingdings"/>
    </w:rPr>
  </w:style>
  <w:style w:type="character" w:customStyle="1" w:styleId="WW8Num5z1">
    <w:name w:val="WW8Num5z1"/>
    <w:rsid w:val="006D5CF4"/>
    <w:rPr>
      <w:rFonts w:ascii="Courier New" w:hAnsi="Courier New" w:cs="Courier New"/>
    </w:rPr>
  </w:style>
  <w:style w:type="character" w:customStyle="1" w:styleId="WW8Num5z2">
    <w:name w:val="WW8Num5z2"/>
    <w:rsid w:val="006D5CF4"/>
    <w:rPr>
      <w:rFonts w:ascii="Wingdings" w:hAnsi="Wingdings"/>
    </w:rPr>
  </w:style>
  <w:style w:type="character" w:customStyle="1" w:styleId="WW8Num6z1">
    <w:name w:val="WW8Num6z1"/>
    <w:rsid w:val="006D5CF4"/>
    <w:rPr>
      <w:rFonts w:ascii="Courier New" w:hAnsi="Courier New" w:cs="Courier New"/>
    </w:rPr>
  </w:style>
  <w:style w:type="character" w:customStyle="1" w:styleId="WW8Num6z2">
    <w:name w:val="WW8Num6z2"/>
    <w:rsid w:val="006D5CF4"/>
    <w:rPr>
      <w:rFonts w:ascii="Wingdings" w:hAnsi="Wingdings"/>
    </w:rPr>
  </w:style>
  <w:style w:type="character" w:customStyle="1" w:styleId="WW8Num7z0">
    <w:name w:val="WW8Num7z0"/>
    <w:rsid w:val="006D5CF4"/>
    <w:rPr>
      <w:rFonts w:ascii="Symbol" w:hAnsi="Symbol"/>
    </w:rPr>
  </w:style>
  <w:style w:type="character" w:customStyle="1" w:styleId="WW8Num7z1">
    <w:name w:val="WW8Num7z1"/>
    <w:rsid w:val="006D5CF4"/>
    <w:rPr>
      <w:rFonts w:ascii="Courier New" w:hAnsi="Courier New" w:cs="Courier New"/>
    </w:rPr>
  </w:style>
  <w:style w:type="character" w:customStyle="1" w:styleId="WW8Num7z2">
    <w:name w:val="WW8Num7z2"/>
    <w:rsid w:val="006D5CF4"/>
    <w:rPr>
      <w:rFonts w:ascii="Wingdings" w:hAnsi="Wingdings"/>
    </w:rPr>
  </w:style>
  <w:style w:type="character" w:customStyle="1" w:styleId="WW8Num8z0">
    <w:name w:val="WW8Num8z0"/>
    <w:rsid w:val="006D5CF4"/>
    <w:rPr>
      <w:rFonts w:ascii="Symbol" w:hAnsi="Symbol"/>
    </w:rPr>
  </w:style>
  <w:style w:type="character" w:customStyle="1" w:styleId="WW8Num8z1">
    <w:name w:val="WW8Num8z1"/>
    <w:rsid w:val="006D5CF4"/>
    <w:rPr>
      <w:rFonts w:ascii="Courier New" w:hAnsi="Courier New"/>
    </w:rPr>
  </w:style>
  <w:style w:type="character" w:customStyle="1" w:styleId="WW8Num8z2">
    <w:name w:val="WW8Num8z2"/>
    <w:rsid w:val="006D5CF4"/>
    <w:rPr>
      <w:rFonts w:ascii="Wingdings" w:hAnsi="Wingdings"/>
    </w:rPr>
  </w:style>
  <w:style w:type="character" w:customStyle="1" w:styleId="Heading1Char">
    <w:name w:val="Heading 1 Char"/>
    <w:rsid w:val="006D5CF4"/>
    <w:rPr>
      <w:rFonts w:ascii="Bookman Old Style" w:eastAsia="Times New Roman" w:hAnsi="Bookman Old Style" w:cs="Bookman Old Style"/>
      <w:b/>
      <w:bCs/>
    </w:rPr>
  </w:style>
  <w:style w:type="character" w:customStyle="1" w:styleId="Heading3Char">
    <w:name w:val="Heading 3 Char"/>
    <w:rsid w:val="006D5CF4"/>
    <w:rPr>
      <w:rFonts w:ascii="Arial" w:eastAsia="Times New Roman" w:hAnsi="Arial" w:cs="Arial"/>
      <w:b/>
      <w:bCs/>
      <w:sz w:val="26"/>
      <w:szCs w:val="26"/>
    </w:rPr>
  </w:style>
  <w:style w:type="character" w:customStyle="1" w:styleId="Heading4Char">
    <w:name w:val="Heading 4 Char"/>
    <w:rsid w:val="006D5CF4"/>
    <w:rPr>
      <w:rFonts w:ascii="Times New Roman" w:eastAsia="Times New Roman" w:hAnsi="Times New Roman" w:cs="Times New Roman"/>
      <w:b/>
      <w:bCs/>
      <w:sz w:val="28"/>
      <w:szCs w:val="28"/>
    </w:rPr>
  </w:style>
  <w:style w:type="character" w:customStyle="1" w:styleId="Heading5Char">
    <w:name w:val="Heading 5 Char"/>
    <w:rsid w:val="006D5CF4"/>
    <w:rPr>
      <w:rFonts w:ascii="Times New Roman" w:eastAsia="Times New Roman" w:hAnsi="Times New Roman" w:cs="Times New Roman"/>
      <w:b/>
      <w:bCs/>
      <w:i/>
      <w:iCs/>
      <w:sz w:val="26"/>
      <w:szCs w:val="26"/>
    </w:rPr>
  </w:style>
  <w:style w:type="character" w:styleId="Hyperlink">
    <w:name w:val="Hyperlink"/>
    <w:rsid w:val="006D5CF4"/>
    <w:rPr>
      <w:rFonts w:cs="Times New Roman"/>
      <w:color w:val="000000"/>
      <w:u w:val="single"/>
    </w:rPr>
  </w:style>
  <w:style w:type="character" w:customStyle="1" w:styleId="HeaderChar">
    <w:name w:val="Header Char"/>
    <w:rsid w:val="006D5CF4"/>
    <w:rPr>
      <w:rFonts w:ascii="Times New Roman" w:eastAsia="Times New Roman" w:hAnsi="Times New Roman" w:cs="Times New Roman"/>
      <w:sz w:val="24"/>
      <w:szCs w:val="24"/>
    </w:rPr>
  </w:style>
  <w:style w:type="character" w:customStyle="1" w:styleId="FooterChar">
    <w:name w:val="Footer Char"/>
    <w:rsid w:val="006D5CF4"/>
    <w:rPr>
      <w:rFonts w:ascii="Times New Roman" w:eastAsia="Times New Roman" w:hAnsi="Times New Roman" w:cs="Times New Roman"/>
      <w:sz w:val="24"/>
      <w:szCs w:val="24"/>
    </w:rPr>
  </w:style>
  <w:style w:type="character" w:customStyle="1" w:styleId="HTMLPreformattedChar">
    <w:name w:val="HTML Preformatted Char"/>
    <w:rsid w:val="006D5CF4"/>
    <w:rPr>
      <w:rFonts w:ascii="Courier New" w:eastAsia="Times New Roman" w:hAnsi="Courier New" w:cs="Courier New"/>
      <w:sz w:val="20"/>
      <w:szCs w:val="20"/>
    </w:rPr>
  </w:style>
  <w:style w:type="character" w:customStyle="1" w:styleId="level1Char">
    <w:name w:val="_level1 Char"/>
    <w:rsid w:val="006D5CF4"/>
    <w:rPr>
      <w:rFonts w:ascii="Times New Roman" w:eastAsia="Times New Roman" w:hAnsi="Times New Roman" w:cs="Times New Roman"/>
      <w:sz w:val="24"/>
      <w:szCs w:val="20"/>
    </w:rPr>
  </w:style>
  <w:style w:type="character" w:customStyle="1" w:styleId="Normal12ptChar">
    <w:name w:val="Normal + 12 pt Char"/>
    <w:basedOn w:val="level1Char"/>
    <w:rsid w:val="006D5CF4"/>
  </w:style>
  <w:style w:type="character" w:customStyle="1" w:styleId="NumberingSymbols">
    <w:name w:val="Numbering Symbols"/>
    <w:rsid w:val="006D5CF4"/>
  </w:style>
  <w:style w:type="character" w:styleId="Emphasis">
    <w:name w:val="Emphasis"/>
    <w:qFormat/>
    <w:rsid w:val="006D5CF4"/>
    <w:rPr>
      <w:i/>
      <w:iCs/>
    </w:rPr>
  </w:style>
  <w:style w:type="character" w:customStyle="1" w:styleId="ListLabel1">
    <w:name w:val="ListLabel 1"/>
    <w:rsid w:val="006D5CF4"/>
    <w:rPr>
      <w:rFonts w:cs="Courier New"/>
    </w:rPr>
  </w:style>
  <w:style w:type="paragraph" w:customStyle="1" w:styleId="Heading">
    <w:name w:val="Heading"/>
    <w:basedOn w:val="Normal"/>
    <w:next w:val="BodyText"/>
    <w:rsid w:val="006D5CF4"/>
    <w:pPr>
      <w:keepNext/>
      <w:spacing w:before="240" w:after="120"/>
    </w:pPr>
    <w:rPr>
      <w:rFonts w:ascii="Arial" w:hAnsi="Arial" w:cs="Mangal"/>
      <w:sz w:val="28"/>
      <w:szCs w:val="28"/>
    </w:rPr>
  </w:style>
  <w:style w:type="paragraph" w:styleId="BodyText">
    <w:name w:val="Body Text"/>
    <w:basedOn w:val="Normal"/>
    <w:rsid w:val="006D5CF4"/>
    <w:pPr>
      <w:spacing w:after="120"/>
    </w:pPr>
  </w:style>
  <w:style w:type="paragraph" w:styleId="List">
    <w:name w:val="List"/>
    <w:basedOn w:val="BodyText"/>
    <w:rsid w:val="006D5CF4"/>
    <w:rPr>
      <w:rFonts w:cs="Mangal"/>
    </w:rPr>
  </w:style>
  <w:style w:type="paragraph" w:styleId="Caption">
    <w:name w:val="caption"/>
    <w:basedOn w:val="Normal"/>
    <w:qFormat/>
    <w:rsid w:val="006D5CF4"/>
    <w:pPr>
      <w:suppressLineNumbers/>
      <w:spacing w:before="120" w:after="120"/>
    </w:pPr>
    <w:rPr>
      <w:rFonts w:cs="Mangal"/>
      <w:i/>
      <w:iCs/>
    </w:rPr>
  </w:style>
  <w:style w:type="paragraph" w:customStyle="1" w:styleId="Index">
    <w:name w:val="Index"/>
    <w:basedOn w:val="Normal"/>
    <w:rsid w:val="006D5CF4"/>
    <w:pPr>
      <w:suppressLineNumbers/>
    </w:pPr>
    <w:rPr>
      <w:rFonts w:cs="Mangal"/>
    </w:rPr>
  </w:style>
  <w:style w:type="paragraph" w:customStyle="1" w:styleId="Caption1">
    <w:name w:val="Caption1"/>
    <w:basedOn w:val="Normal"/>
    <w:rsid w:val="006D5CF4"/>
    <w:pPr>
      <w:suppressLineNumbers/>
      <w:spacing w:before="120" w:after="120"/>
    </w:pPr>
    <w:rPr>
      <w:rFonts w:cs="Mangal"/>
      <w:i/>
      <w:iCs/>
    </w:rPr>
  </w:style>
  <w:style w:type="paragraph" w:styleId="Header">
    <w:name w:val="header"/>
    <w:basedOn w:val="Normal"/>
    <w:rsid w:val="006D5CF4"/>
    <w:pPr>
      <w:suppressLineNumbers/>
      <w:tabs>
        <w:tab w:val="center" w:pos="4320"/>
        <w:tab w:val="right" w:pos="8640"/>
      </w:tabs>
    </w:pPr>
  </w:style>
  <w:style w:type="paragraph" w:styleId="Footer">
    <w:name w:val="footer"/>
    <w:basedOn w:val="Normal"/>
    <w:rsid w:val="006D5CF4"/>
    <w:pPr>
      <w:suppressLineNumbers/>
      <w:tabs>
        <w:tab w:val="center" w:pos="4320"/>
        <w:tab w:val="right" w:pos="8640"/>
      </w:tabs>
    </w:pPr>
  </w:style>
  <w:style w:type="paragraph" w:styleId="HTMLPreformatted">
    <w:name w:val="HTML Preformatted"/>
    <w:basedOn w:val="Normal"/>
    <w:rsid w:val="006D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level1">
    <w:name w:val="_level1"/>
    <w:basedOn w:val="Normal"/>
    <w:rsid w:val="006D5CF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Pr>
      <w:szCs w:val="20"/>
    </w:rPr>
  </w:style>
  <w:style w:type="paragraph" w:customStyle="1" w:styleId="Normal12pt">
    <w:name w:val="Normal + 12 pt"/>
    <w:basedOn w:val="level1"/>
    <w:rsid w:val="006D5CF4"/>
    <w:pPr>
      <w:widowControl/>
      <w:tabs>
        <w:tab w:val="clear" w:pos="36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exact"/>
    </w:pPr>
  </w:style>
  <w:style w:type="paragraph" w:customStyle="1" w:styleId="TableContents">
    <w:name w:val="Table Contents"/>
    <w:basedOn w:val="Normal"/>
    <w:rsid w:val="006D5CF4"/>
    <w:pPr>
      <w:suppressLineNumbers/>
    </w:pPr>
  </w:style>
  <w:style w:type="paragraph" w:customStyle="1" w:styleId="TableHeading">
    <w:name w:val="Table Heading"/>
    <w:basedOn w:val="TableContents"/>
    <w:rsid w:val="006D5CF4"/>
    <w:pPr>
      <w:jc w:val="center"/>
    </w:pPr>
    <w:rPr>
      <w:b/>
      <w:bCs/>
    </w:rPr>
  </w:style>
  <w:style w:type="paragraph" w:styleId="ListParagraph">
    <w:name w:val="List Paragraph"/>
    <w:basedOn w:val="Normal"/>
    <w:qFormat/>
    <w:rsid w:val="006D5CF4"/>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rains.nic.in/ERCMSHOME" TargetMode="External"/><Relationship Id="rId3" Type="http://schemas.openxmlformats.org/officeDocument/2006/relationships/settings" Target="settings.xml"/><Relationship Id="rId7" Type="http://schemas.openxmlformats.org/officeDocument/2006/relationships/hyperlink" Target="http://www.dhaliwalonl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ian-spices.com/" TargetMode="External"/><Relationship Id="rId11" Type="http://schemas.openxmlformats.org/officeDocument/2006/relationships/fontTable" Target="fontTable.xml"/><Relationship Id="rId5" Type="http://schemas.openxmlformats.org/officeDocument/2006/relationships/hyperlink" Target="mailto:sarita.zcst@gmail.com" TargetMode="External"/><Relationship Id="rId10" Type="http://schemas.openxmlformats.org/officeDocument/2006/relationships/hyperlink" Target="http://www.a2zinfohub.com/" TargetMode="External"/><Relationship Id="rId4" Type="http://schemas.openxmlformats.org/officeDocument/2006/relationships/webSettings" Target="webSettings.xml"/><Relationship Id="rId9" Type="http://schemas.openxmlformats.org/officeDocument/2006/relationships/hyperlink" Target="http://www.www.garv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Javed Khan</dc:creator>
  <cp:lastModifiedBy>Sarita</cp:lastModifiedBy>
  <cp:revision>3</cp:revision>
  <cp:lastPrinted>2112-12-31T16:00:00Z</cp:lastPrinted>
  <dcterms:created xsi:type="dcterms:W3CDTF">2013-04-21T08:36:00Z</dcterms:created>
  <dcterms:modified xsi:type="dcterms:W3CDTF">2013-05-16T16:46:00Z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4</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