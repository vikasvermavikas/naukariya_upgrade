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95" w:rsidRDefault="00E86295" w:rsidP="005F225C">
      <w:pPr>
        <w:pStyle w:val="NoList1"/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:rsidR="00E86295" w:rsidRDefault="00E86295" w:rsidP="007F2A91">
      <w:pPr>
        <w:pStyle w:val="NoList1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86295" w:rsidRDefault="00E86295" w:rsidP="007F2A91">
      <w:pPr>
        <w:pStyle w:val="NoList1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86295" w:rsidRDefault="00E86295" w:rsidP="007F2A91">
      <w:pPr>
        <w:pStyle w:val="NoList1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7F2A91" w:rsidRDefault="007F2A91" w:rsidP="007F2A91">
      <w:pPr>
        <w:pStyle w:val="NoList1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7F2A91">
        <w:rPr>
          <w:rFonts w:ascii="Arial" w:hAnsi="Arial" w:cs="Arial"/>
          <w:sz w:val="28"/>
          <w:szCs w:val="28"/>
        </w:rPr>
        <w:t>Dear Sir / Madam,</w:t>
      </w:r>
    </w:p>
    <w:p w:rsidR="007F2A91" w:rsidRPr="007F2A91" w:rsidRDefault="007F2A91" w:rsidP="007F2A91">
      <w:pPr>
        <w:pStyle w:val="NoList1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7F2A91" w:rsidRDefault="007F2A91" w:rsidP="007F2A91">
      <w:pPr>
        <w:pStyle w:val="NoList1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7F2A91">
        <w:rPr>
          <w:rFonts w:ascii="Arial" w:hAnsi="Arial" w:cs="Arial"/>
          <w:sz w:val="28"/>
          <w:szCs w:val="28"/>
        </w:rPr>
        <w:t>I am</w:t>
      </w:r>
      <w:r w:rsidR="005F225C">
        <w:rPr>
          <w:rFonts w:ascii="Arial" w:hAnsi="Arial" w:cs="Arial"/>
          <w:sz w:val="28"/>
          <w:szCs w:val="28"/>
        </w:rPr>
        <w:t xml:space="preserve"> qualified </w:t>
      </w:r>
      <w:r w:rsidRPr="007F2A91">
        <w:rPr>
          <w:rFonts w:ascii="Arial" w:hAnsi="Arial" w:cs="Arial"/>
          <w:sz w:val="28"/>
          <w:szCs w:val="28"/>
        </w:rPr>
        <w:t xml:space="preserve"> person with all computer </w:t>
      </w:r>
      <w:r w:rsidR="0040179E">
        <w:rPr>
          <w:rFonts w:ascii="Arial" w:hAnsi="Arial" w:cs="Arial"/>
          <w:sz w:val="28"/>
          <w:szCs w:val="28"/>
        </w:rPr>
        <w:t xml:space="preserve">skills that’s able me to the </w:t>
      </w:r>
      <w:r w:rsidR="005F225C">
        <w:rPr>
          <w:rFonts w:ascii="Arial" w:hAnsi="Arial" w:cs="Arial"/>
          <w:sz w:val="28"/>
          <w:szCs w:val="28"/>
        </w:rPr>
        <w:t>Job</w:t>
      </w:r>
    </w:p>
    <w:p w:rsidR="007F2A91" w:rsidRPr="007F2A91" w:rsidRDefault="007F2A91" w:rsidP="007F2A91">
      <w:pPr>
        <w:pStyle w:val="NoList1"/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:rsidR="007F2A91" w:rsidRDefault="007F2A91" w:rsidP="007F2A91">
      <w:pPr>
        <w:pStyle w:val="NoList1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7F2A91">
        <w:rPr>
          <w:rFonts w:ascii="Arial" w:hAnsi="Arial" w:cs="Arial"/>
          <w:sz w:val="28"/>
          <w:szCs w:val="28"/>
        </w:rPr>
        <w:t>I am having hard working, punctual, go-gather, team spirit, good listener and learner.</w:t>
      </w:r>
    </w:p>
    <w:p w:rsidR="007F2A91" w:rsidRDefault="007F2A91" w:rsidP="007F2A91">
      <w:pPr>
        <w:pStyle w:val="NoList1"/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:rsidR="007F2A91" w:rsidRDefault="007F2A91" w:rsidP="007F2A91">
      <w:pPr>
        <w:pStyle w:val="NoList1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why am sure, I will be a suitable person </w:t>
      </w:r>
      <w:r w:rsidR="005F225C">
        <w:rPr>
          <w:rFonts w:ascii="Arial" w:hAnsi="Arial" w:cs="Arial"/>
          <w:sz w:val="28"/>
          <w:szCs w:val="28"/>
        </w:rPr>
        <w:t>for this Job</w:t>
      </w:r>
    </w:p>
    <w:p w:rsidR="007F2A91" w:rsidRDefault="007F2A91" w:rsidP="007F2A91">
      <w:pPr>
        <w:pStyle w:val="NoList1"/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:rsidR="007F2A91" w:rsidRDefault="007F2A91" w:rsidP="007F2A91">
      <w:pPr>
        <w:pStyle w:val="NoList1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My C.V. is attached for your concern.</w:t>
      </w:r>
    </w:p>
    <w:p w:rsidR="007F2A91" w:rsidRDefault="007F2A91" w:rsidP="007F2A91">
      <w:pPr>
        <w:pStyle w:val="NoList1"/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:rsidR="007F2A91" w:rsidRPr="007F2A91" w:rsidRDefault="007F2A91" w:rsidP="007F2A91">
      <w:pPr>
        <w:pStyle w:val="NoList1"/>
        <w:spacing w:line="360" w:lineRule="auto"/>
        <w:ind w:left="50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Thanking you.</w:t>
      </w:r>
    </w:p>
    <w:p w:rsidR="00A21B80" w:rsidRPr="007F2A91" w:rsidRDefault="007F2A91" w:rsidP="00445693">
      <w:pPr>
        <w:pStyle w:val="NoList1"/>
        <w:jc w:val="center"/>
        <w:rPr>
          <w:rFonts w:ascii="Arial" w:hAnsi="Arial" w:cs="Arial"/>
          <w:sz w:val="28"/>
          <w:szCs w:val="28"/>
        </w:rPr>
      </w:pPr>
      <w:r w:rsidRPr="007F2A91">
        <w:rPr>
          <w:rFonts w:ascii="Arial" w:hAnsi="Arial" w:cs="Arial"/>
          <w:b/>
          <w:sz w:val="28"/>
          <w:szCs w:val="28"/>
          <w:u w:val="single"/>
        </w:rPr>
        <w:br w:type="page"/>
      </w:r>
      <w:r w:rsidR="0093334A">
        <w:rPr>
          <w:rFonts w:ascii="Arial" w:hAnsi="Arial" w:cs="Arial"/>
          <w:b/>
          <w:sz w:val="36"/>
          <w:szCs w:val="28"/>
          <w:u w:val="single"/>
        </w:rPr>
        <w:lastRenderedPageBreak/>
        <w:t>Personal Profile</w:t>
      </w:r>
    </w:p>
    <w:p w:rsidR="00A21B80" w:rsidRPr="007F2A91" w:rsidRDefault="00A21B80" w:rsidP="007F2A91">
      <w:pPr>
        <w:pStyle w:val="NoList1"/>
        <w:rPr>
          <w:rFonts w:ascii="Arial" w:hAnsi="Arial" w:cs="Arial"/>
          <w:b/>
          <w:sz w:val="28"/>
          <w:szCs w:val="28"/>
        </w:rPr>
      </w:pPr>
    </w:p>
    <w:p w:rsidR="00061466" w:rsidRPr="007F2A91" w:rsidRDefault="00061466" w:rsidP="007F2A91">
      <w:pPr>
        <w:pStyle w:val="NoList1"/>
        <w:rPr>
          <w:rFonts w:ascii="Arial" w:hAnsi="Arial" w:cs="Arial"/>
          <w:b/>
          <w:sz w:val="28"/>
          <w:szCs w:val="28"/>
        </w:rPr>
      </w:pPr>
    </w:p>
    <w:p w:rsidR="00D654DD" w:rsidRDefault="00173D3E" w:rsidP="007F2A91">
      <w:pPr>
        <w:pStyle w:val="NoList1"/>
        <w:rPr>
          <w:rFonts w:ascii="Arial" w:hAnsi="Arial" w:cs="Arial"/>
          <w:b/>
          <w:sz w:val="28"/>
          <w:szCs w:val="28"/>
          <w:u w:val="single"/>
        </w:rPr>
      </w:pPr>
      <w:r w:rsidRPr="0093334A">
        <w:rPr>
          <w:rFonts w:ascii="Arial" w:hAnsi="Arial" w:cs="Arial"/>
          <w:b/>
          <w:sz w:val="28"/>
          <w:szCs w:val="28"/>
          <w:u w:val="single"/>
        </w:rPr>
        <w:t>RUCHI</w:t>
      </w:r>
      <w:r w:rsidR="003235DB" w:rsidRPr="0093334A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817D9C" w:rsidRPr="0093334A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445693" w:rsidRPr="0093334A">
        <w:rPr>
          <w:rFonts w:ascii="Arial" w:hAnsi="Arial" w:cs="Arial"/>
          <w:b/>
          <w:sz w:val="28"/>
          <w:szCs w:val="28"/>
          <w:u w:val="single"/>
        </w:rPr>
        <w:t>RAJPUT</w:t>
      </w:r>
    </w:p>
    <w:p w:rsidR="0093334A" w:rsidRPr="0093334A" w:rsidRDefault="0093334A" w:rsidP="007F2A91">
      <w:pPr>
        <w:pStyle w:val="NoList1"/>
        <w:rPr>
          <w:rFonts w:ascii="Arial" w:hAnsi="Arial" w:cs="Arial"/>
          <w:b/>
          <w:sz w:val="28"/>
          <w:szCs w:val="28"/>
          <w:u w:val="single"/>
        </w:rPr>
      </w:pPr>
    </w:p>
    <w:p w:rsidR="00276172" w:rsidRDefault="00817D9C" w:rsidP="003235DB">
      <w:pPr>
        <w:pStyle w:val="NoList1"/>
        <w:ind w:left="90"/>
        <w:rPr>
          <w:rFonts w:ascii="Arial" w:hAnsi="Arial" w:cs="Arial"/>
          <w:sz w:val="26"/>
          <w:szCs w:val="26"/>
        </w:rPr>
      </w:pPr>
      <w:r w:rsidRPr="00276172">
        <w:rPr>
          <w:rFonts w:ascii="Arial" w:hAnsi="Arial" w:cs="Arial"/>
          <w:sz w:val="26"/>
          <w:szCs w:val="26"/>
        </w:rPr>
        <w:t>H.No. 208</w:t>
      </w:r>
      <w:r w:rsidR="00A21B80" w:rsidRPr="00276172">
        <w:rPr>
          <w:rFonts w:ascii="Arial" w:hAnsi="Arial" w:cs="Arial"/>
          <w:sz w:val="26"/>
          <w:szCs w:val="26"/>
        </w:rPr>
        <w:t xml:space="preserve">, </w:t>
      </w:r>
      <w:r w:rsidR="00D654DD" w:rsidRPr="00276172">
        <w:rPr>
          <w:rFonts w:ascii="Arial" w:hAnsi="Arial" w:cs="Arial"/>
          <w:sz w:val="26"/>
          <w:szCs w:val="26"/>
        </w:rPr>
        <w:t>Gali No. 7</w:t>
      </w:r>
      <w:r w:rsidR="00445693" w:rsidRPr="00276172">
        <w:rPr>
          <w:rFonts w:ascii="Arial" w:hAnsi="Arial" w:cs="Arial"/>
          <w:sz w:val="26"/>
          <w:szCs w:val="26"/>
        </w:rPr>
        <w:t>,</w:t>
      </w:r>
    </w:p>
    <w:p w:rsidR="00A21B80" w:rsidRPr="00276172" w:rsidRDefault="00276172" w:rsidP="003235DB">
      <w:pPr>
        <w:pStyle w:val="NoList1"/>
        <w:ind w:left="9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Dhanmil Road, </w:t>
      </w:r>
      <w:r w:rsidR="00A21B80" w:rsidRPr="00276172">
        <w:rPr>
          <w:rFonts w:ascii="Arial" w:hAnsi="Arial" w:cs="Arial"/>
          <w:sz w:val="26"/>
          <w:szCs w:val="26"/>
        </w:rPr>
        <w:t>Chhattar</w:t>
      </w:r>
      <w:r w:rsidR="00445693" w:rsidRPr="00276172">
        <w:rPr>
          <w:rFonts w:ascii="Arial" w:hAnsi="Arial" w:cs="Arial"/>
          <w:sz w:val="26"/>
          <w:szCs w:val="26"/>
        </w:rPr>
        <w:t>p</w:t>
      </w:r>
      <w:r w:rsidR="00A21B80" w:rsidRPr="00276172">
        <w:rPr>
          <w:rFonts w:ascii="Arial" w:hAnsi="Arial" w:cs="Arial"/>
          <w:sz w:val="26"/>
          <w:szCs w:val="26"/>
        </w:rPr>
        <w:t xml:space="preserve">ur </w:t>
      </w:r>
      <w:r w:rsidR="00817D9C" w:rsidRPr="00276172">
        <w:rPr>
          <w:rFonts w:ascii="Arial" w:hAnsi="Arial" w:cs="Arial"/>
          <w:sz w:val="26"/>
          <w:szCs w:val="26"/>
        </w:rPr>
        <w:t>Hills</w:t>
      </w:r>
      <w:r w:rsidR="00A21B80" w:rsidRPr="00276172">
        <w:rPr>
          <w:rFonts w:ascii="Arial" w:hAnsi="Arial" w:cs="Arial"/>
          <w:sz w:val="26"/>
          <w:szCs w:val="26"/>
        </w:rPr>
        <w:t>,</w:t>
      </w:r>
    </w:p>
    <w:p w:rsidR="00A21B80" w:rsidRPr="00276172" w:rsidRDefault="00A21B80" w:rsidP="003235DB">
      <w:pPr>
        <w:pStyle w:val="NoList1"/>
        <w:ind w:left="90"/>
        <w:rPr>
          <w:rFonts w:ascii="Arial" w:hAnsi="Arial" w:cs="Arial"/>
          <w:sz w:val="26"/>
          <w:szCs w:val="26"/>
        </w:rPr>
      </w:pPr>
      <w:r w:rsidRPr="00276172">
        <w:rPr>
          <w:rFonts w:ascii="Arial" w:hAnsi="Arial" w:cs="Arial"/>
          <w:sz w:val="26"/>
          <w:szCs w:val="26"/>
        </w:rPr>
        <w:t>New Delhi - 110074</w:t>
      </w:r>
    </w:p>
    <w:p w:rsidR="00A21B80" w:rsidRPr="00276172" w:rsidRDefault="00A21B80" w:rsidP="003235DB">
      <w:pPr>
        <w:pStyle w:val="NoList1"/>
        <w:ind w:left="90"/>
        <w:rPr>
          <w:rFonts w:ascii="Arial" w:hAnsi="Arial" w:cs="Arial"/>
          <w:b/>
          <w:sz w:val="26"/>
          <w:szCs w:val="26"/>
        </w:rPr>
      </w:pPr>
      <w:r w:rsidRPr="00276172">
        <w:rPr>
          <w:rFonts w:ascii="Arial" w:hAnsi="Arial" w:cs="Arial"/>
          <w:b/>
          <w:sz w:val="26"/>
          <w:szCs w:val="26"/>
        </w:rPr>
        <w:t>Mob</w:t>
      </w:r>
      <w:r w:rsidR="0093334A">
        <w:rPr>
          <w:rFonts w:ascii="Arial" w:hAnsi="Arial" w:cs="Arial"/>
          <w:b/>
          <w:sz w:val="26"/>
          <w:szCs w:val="26"/>
        </w:rPr>
        <w:t>ile : 9654268332</w:t>
      </w:r>
    </w:p>
    <w:p w:rsidR="00445693" w:rsidRPr="00276172" w:rsidRDefault="00445693" w:rsidP="003235DB">
      <w:pPr>
        <w:pStyle w:val="NoList1"/>
        <w:ind w:left="90"/>
        <w:rPr>
          <w:rFonts w:ascii="Arial" w:hAnsi="Arial" w:cs="Arial"/>
          <w:b/>
          <w:sz w:val="26"/>
          <w:szCs w:val="26"/>
        </w:rPr>
      </w:pPr>
      <w:r w:rsidRPr="00276172">
        <w:rPr>
          <w:rFonts w:ascii="Arial" w:hAnsi="Arial" w:cs="Arial"/>
          <w:b/>
          <w:sz w:val="26"/>
          <w:szCs w:val="26"/>
        </w:rPr>
        <w:t>Email : rajputshivgauri@yahoo.in</w:t>
      </w:r>
    </w:p>
    <w:p w:rsidR="00A21B80" w:rsidRPr="007F2A91" w:rsidRDefault="00727F82" w:rsidP="007F2A91">
      <w:pPr>
        <w:pStyle w:val="NoList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line id="_x0000_s1026" style="position:absolute;z-index:251657728" from="-45pt,11.65pt" to="7in,11.65pt" strokeweight="1.5pt"/>
        </w:pict>
      </w:r>
    </w:p>
    <w:p w:rsidR="00A21B80" w:rsidRPr="007F2A91" w:rsidRDefault="00A21B80" w:rsidP="007F2A91">
      <w:pPr>
        <w:pStyle w:val="NoList1"/>
        <w:rPr>
          <w:rFonts w:ascii="Arial" w:hAnsi="Arial" w:cs="Arial"/>
          <w:sz w:val="28"/>
          <w:szCs w:val="28"/>
        </w:rPr>
      </w:pPr>
    </w:p>
    <w:p w:rsidR="00A21B80" w:rsidRPr="007F2A91" w:rsidRDefault="00A21B80" w:rsidP="007F2A91">
      <w:pPr>
        <w:pStyle w:val="NoList1"/>
        <w:rPr>
          <w:rFonts w:ascii="Arial" w:hAnsi="Arial" w:cs="Arial"/>
          <w:b/>
          <w:sz w:val="28"/>
          <w:szCs w:val="28"/>
          <w:u w:val="single"/>
        </w:rPr>
      </w:pPr>
    </w:p>
    <w:p w:rsidR="00A21B80" w:rsidRPr="003235DB" w:rsidRDefault="00A21B80" w:rsidP="003235DB">
      <w:pPr>
        <w:pStyle w:val="NoList1"/>
        <w:shd w:val="clear" w:color="auto" w:fill="BFBFBF" w:themeFill="background1" w:themeFillShade="BF"/>
        <w:rPr>
          <w:rFonts w:ascii="Arial" w:hAnsi="Arial" w:cs="Arial"/>
          <w:b/>
          <w:sz w:val="24"/>
          <w:szCs w:val="24"/>
          <w:u w:val="single"/>
        </w:rPr>
      </w:pPr>
      <w:r w:rsidRPr="003235DB">
        <w:rPr>
          <w:rFonts w:ascii="Arial" w:hAnsi="Arial" w:cs="Arial"/>
          <w:b/>
          <w:sz w:val="24"/>
          <w:szCs w:val="24"/>
          <w:u w:val="single"/>
        </w:rPr>
        <w:t>CARREER OBJECTIVE</w:t>
      </w:r>
    </w:p>
    <w:p w:rsidR="00A21B80" w:rsidRPr="007F2A91" w:rsidRDefault="00A21B80" w:rsidP="007F2A91">
      <w:pPr>
        <w:pStyle w:val="NoList1"/>
        <w:rPr>
          <w:rFonts w:ascii="Arial" w:hAnsi="Arial" w:cs="Arial"/>
          <w:sz w:val="28"/>
          <w:szCs w:val="28"/>
        </w:rPr>
      </w:pPr>
    </w:p>
    <w:p w:rsidR="00A21B80" w:rsidRPr="0093334A" w:rsidRDefault="005F225C" w:rsidP="003235DB">
      <w:pPr>
        <w:pStyle w:val="NoList1"/>
        <w:ind w:left="540"/>
        <w:jc w:val="both"/>
        <w:rPr>
          <w:rFonts w:ascii="Garamond" w:hAnsi="Garamond" w:cs="Arial"/>
          <w:sz w:val="28"/>
          <w:szCs w:val="28"/>
        </w:rPr>
      </w:pPr>
      <w:r w:rsidRPr="0093334A">
        <w:rPr>
          <w:rFonts w:ascii="Garamond" w:hAnsi="Garamond" w:cs="Arial"/>
          <w:sz w:val="28"/>
          <w:szCs w:val="28"/>
        </w:rPr>
        <w:t>To Seek a Responsible and Challenging Position in the Organization Where My Knowledge and Experience Can be Share and enriched</w:t>
      </w:r>
    </w:p>
    <w:p w:rsidR="003235DB" w:rsidRPr="0093334A" w:rsidRDefault="003235DB" w:rsidP="003235DB">
      <w:pPr>
        <w:pStyle w:val="NoList1"/>
        <w:ind w:left="540"/>
        <w:jc w:val="both"/>
        <w:rPr>
          <w:rFonts w:ascii="Arial" w:hAnsi="Arial" w:cs="Arial"/>
          <w:sz w:val="28"/>
          <w:szCs w:val="28"/>
        </w:rPr>
      </w:pPr>
    </w:p>
    <w:p w:rsidR="003235DB" w:rsidRPr="003235DB" w:rsidRDefault="003235DB" w:rsidP="003235DB">
      <w:pPr>
        <w:pStyle w:val="Default"/>
        <w:shd w:val="clear" w:color="auto" w:fill="BFBFBF" w:themeFill="background1" w:themeFillShade="BF"/>
        <w:jc w:val="both"/>
        <w:rPr>
          <w:rFonts w:ascii="Arial" w:hAnsi="Arial" w:cs="Arial"/>
          <w:b/>
          <w:bCs/>
          <w:i/>
          <w:iCs/>
        </w:rPr>
      </w:pPr>
      <w:r w:rsidRPr="003235DB">
        <w:rPr>
          <w:rFonts w:ascii="Arial" w:hAnsi="Arial" w:cs="Arial"/>
          <w:b/>
          <w:u w:val="single"/>
        </w:rPr>
        <w:t>WORK EXPERIENCE</w:t>
      </w:r>
      <w:r w:rsidRPr="003235DB">
        <w:rPr>
          <w:rFonts w:ascii="Arial" w:hAnsi="Arial" w:cs="Arial"/>
        </w:rPr>
        <w:t xml:space="preserve"> </w:t>
      </w:r>
    </w:p>
    <w:p w:rsidR="003235DB" w:rsidRPr="007F2A91" w:rsidRDefault="003235DB" w:rsidP="003235DB">
      <w:pPr>
        <w:pStyle w:val="NoList1"/>
        <w:rPr>
          <w:rFonts w:ascii="Arial" w:hAnsi="Arial" w:cs="Arial"/>
          <w:sz w:val="28"/>
          <w:szCs w:val="28"/>
        </w:rPr>
      </w:pPr>
    </w:p>
    <w:p w:rsidR="003235DB" w:rsidRPr="0093334A" w:rsidRDefault="003235DB" w:rsidP="003235DB">
      <w:pPr>
        <w:pStyle w:val="NoList1"/>
        <w:numPr>
          <w:ilvl w:val="0"/>
          <w:numId w:val="13"/>
        </w:numPr>
        <w:rPr>
          <w:rFonts w:ascii="Garamond" w:hAnsi="Garamond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93334A">
        <w:rPr>
          <w:rFonts w:ascii="Garamond" w:hAnsi="Garamond" w:cs="Arial"/>
          <w:sz w:val="28"/>
          <w:szCs w:val="28"/>
        </w:rPr>
        <w:t xml:space="preserve">1 year  experience in De-bunk Media as a   political researcher  </w:t>
      </w:r>
    </w:p>
    <w:p w:rsidR="0093334A" w:rsidRDefault="0093334A" w:rsidP="003235DB">
      <w:pPr>
        <w:pStyle w:val="Default"/>
        <w:jc w:val="both"/>
        <w:rPr>
          <w:b/>
          <w:sz w:val="28"/>
          <w:szCs w:val="22"/>
        </w:rPr>
      </w:pPr>
    </w:p>
    <w:p w:rsidR="003235DB" w:rsidRDefault="003235DB" w:rsidP="003235DB">
      <w:pPr>
        <w:pStyle w:val="Default"/>
        <w:jc w:val="both"/>
        <w:rPr>
          <w:szCs w:val="20"/>
        </w:rPr>
      </w:pPr>
      <w:r w:rsidRPr="00446F73">
        <w:rPr>
          <w:b/>
          <w:sz w:val="28"/>
          <w:szCs w:val="22"/>
        </w:rPr>
        <w:t xml:space="preserve">MARKET RESEARCH ANALYST </w:t>
      </w:r>
      <w:r>
        <w:rPr>
          <w:szCs w:val="20"/>
        </w:rPr>
        <w:t xml:space="preserve"> OCT 2015</w:t>
      </w:r>
      <w:r w:rsidRPr="00446F73">
        <w:rPr>
          <w:szCs w:val="20"/>
        </w:rPr>
        <w:t xml:space="preserve"> - Present </w:t>
      </w:r>
      <w:r>
        <w:rPr>
          <w:szCs w:val="20"/>
        </w:rPr>
        <w:t>(IDC India)</w:t>
      </w:r>
    </w:p>
    <w:p w:rsidR="003235DB" w:rsidRPr="00446F73" w:rsidRDefault="003235DB" w:rsidP="003235DB">
      <w:pPr>
        <w:pStyle w:val="Default"/>
        <w:jc w:val="both"/>
        <w:rPr>
          <w:szCs w:val="20"/>
        </w:rPr>
      </w:pPr>
    </w:p>
    <w:p w:rsidR="003235DB" w:rsidRPr="0093334A" w:rsidRDefault="003235DB" w:rsidP="003235DB">
      <w:pPr>
        <w:pStyle w:val="BodyText"/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sz w:val="28"/>
          <w:szCs w:val="28"/>
        </w:rPr>
        <w:t xml:space="preserve">Responsible for collecting market data and evaluating information from diverse market sources. Analyzing qualitative &amp; quantitative information to support and review new and existing marketing </w:t>
      </w:r>
    </w:p>
    <w:p w:rsidR="003235DB" w:rsidRPr="0093334A" w:rsidRDefault="003235DB" w:rsidP="003235DB">
      <w:pPr>
        <w:pStyle w:val="BodyText"/>
        <w:jc w:val="both"/>
        <w:rPr>
          <w:sz w:val="28"/>
          <w:szCs w:val="28"/>
        </w:rPr>
      </w:pPr>
    </w:p>
    <w:p w:rsidR="003235DB" w:rsidRPr="003235DB" w:rsidRDefault="003235DB" w:rsidP="003235DB">
      <w:pPr>
        <w:pStyle w:val="BodyText"/>
        <w:jc w:val="both"/>
        <w:rPr>
          <w:iCs/>
          <w:sz w:val="34"/>
          <w:szCs w:val="20"/>
        </w:rPr>
      </w:pPr>
      <w:r w:rsidRPr="003235DB">
        <w:rPr>
          <w:b/>
          <w:bCs/>
          <w:iCs/>
          <w:sz w:val="34"/>
          <w:szCs w:val="20"/>
        </w:rPr>
        <w:t>Duties</w:t>
      </w:r>
      <w:r w:rsidRPr="003235DB">
        <w:rPr>
          <w:iCs/>
          <w:sz w:val="34"/>
          <w:szCs w:val="20"/>
        </w:rPr>
        <w:t>:</w:t>
      </w:r>
    </w:p>
    <w:p w:rsidR="003235DB" w:rsidRPr="0093334A" w:rsidRDefault="003235DB" w:rsidP="003235DB">
      <w:pPr>
        <w:pStyle w:val="BodyText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sz w:val="28"/>
          <w:szCs w:val="28"/>
        </w:rPr>
        <w:t xml:space="preserve">Creating and produce market research reports on specific products and markets. </w:t>
      </w:r>
    </w:p>
    <w:p w:rsidR="003235DB" w:rsidRPr="0093334A" w:rsidRDefault="003235DB" w:rsidP="003235DB">
      <w:pPr>
        <w:pStyle w:val="BodyText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sz w:val="28"/>
          <w:szCs w:val="28"/>
        </w:rPr>
        <w:t>Making recommendations to senior managers based upon research findings.</w:t>
      </w:r>
    </w:p>
    <w:p w:rsidR="003235DB" w:rsidRPr="0093334A" w:rsidRDefault="003235DB" w:rsidP="003235DB">
      <w:pPr>
        <w:pStyle w:val="BodyText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sz w:val="28"/>
          <w:szCs w:val="28"/>
        </w:rPr>
        <w:t xml:space="preserve">Having to deal with press, trade and customer enquiries. </w:t>
      </w:r>
    </w:p>
    <w:p w:rsidR="003235DB" w:rsidRPr="0093334A" w:rsidRDefault="003235DB" w:rsidP="003235DB">
      <w:pPr>
        <w:pStyle w:val="BodyText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sz w:val="28"/>
          <w:szCs w:val="28"/>
        </w:rPr>
        <w:t xml:space="preserve">Defining target markets and opportunities within them. </w:t>
      </w:r>
    </w:p>
    <w:p w:rsidR="003235DB" w:rsidRPr="0093334A" w:rsidRDefault="003235DB" w:rsidP="003235DB">
      <w:pPr>
        <w:pStyle w:val="BodyText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sz w:val="28"/>
          <w:szCs w:val="28"/>
        </w:rPr>
        <w:t>Processing and analysing raw data into reports for senior managers.</w:t>
      </w:r>
    </w:p>
    <w:p w:rsidR="003235DB" w:rsidRPr="0093334A" w:rsidRDefault="003235DB" w:rsidP="003235DB">
      <w:pPr>
        <w:pStyle w:val="BodyText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sz w:val="28"/>
          <w:szCs w:val="28"/>
        </w:rPr>
        <w:t xml:space="preserve">Work with external data suppliers regarding data accuracy and integrity. </w:t>
      </w:r>
    </w:p>
    <w:p w:rsidR="003235DB" w:rsidRPr="0093334A" w:rsidRDefault="003235DB" w:rsidP="003235DB">
      <w:pPr>
        <w:pStyle w:val="BodyText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sz w:val="28"/>
          <w:szCs w:val="28"/>
        </w:rPr>
        <w:t xml:space="preserve">Responsible for the development of client reports on current trends. </w:t>
      </w:r>
    </w:p>
    <w:p w:rsidR="003235DB" w:rsidRPr="0093334A" w:rsidRDefault="003235DB" w:rsidP="003235DB">
      <w:pPr>
        <w:pStyle w:val="BodyText"/>
        <w:numPr>
          <w:ilvl w:val="0"/>
          <w:numId w:val="8"/>
        </w:numPr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sz w:val="28"/>
          <w:szCs w:val="28"/>
        </w:rPr>
        <w:t>Making sure that methods of data collection are effectively and accurate.</w:t>
      </w:r>
    </w:p>
    <w:p w:rsidR="003235DB" w:rsidRPr="0093334A" w:rsidRDefault="003235DB" w:rsidP="003235DB">
      <w:pPr>
        <w:pStyle w:val="BodyText"/>
        <w:numPr>
          <w:ilvl w:val="0"/>
          <w:numId w:val="8"/>
        </w:numPr>
        <w:jc w:val="both"/>
        <w:rPr>
          <w:sz w:val="28"/>
          <w:szCs w:val="28"/>
        </w:rPr>
      </w:pPr>
      <w:r w:rsidRPr="0093334A">
        <w:rPr>
          <w:rFonts w:ascii="Garamond" w:hAnsi="Garamond"/>
          <w:sz w:val="28"/>
          <w:szCs w:val="28"/>
        </w:rPr>
        <w:t>Designing effective questionnaires based on activity objectives and market knowledge</w:t>
      </w:r>
      <w:r w:rsidRPr="0093334A">
        <w:rPr>
          <w:sz w:val="28"/>
          <w:szCs w:val="28"/>
        </w:rPr>
        <w:t xml:space="preserve">. </w:t>
      </w:r>
    </w:p>
    <w:p w:rsidR="003235DB" w:rsidRPr="00446F73" w:rsidRDefault="003235DB" w:rsidP="003235DB">
      <w:pPr>
        <w:pStyle w:val="BodyText"/>
        <w:jc w:val="both"/>
        <w:rPr>
          <w:sz w:val="24"/>
          <w:szCs w:val="20"/>
        </w:rPr>
      </w:pPr>
    </w:p>
    <w:p w:rsidR="003235DB" w:rsidRPr="003235DB" w:rsidRDefault="003235DB" w:rsidP="003235DB">
      <w:pPr>
        <w:pStyle w:val="BodyText"/>
        <w:jc w:val="both"/>
        <w:rPr>
          <w:b/>
          <w:sz w:val="24"/>
          <w:szCs w:val="20"/>
        </w:rPr>
      </w:pPr>
      <w:r w:rsidRPr="003235DB">
        <w:rPr>
          <w:b/>
          <w:sz w:val="24"/>
          <w:szCs w:val="20"/>
        </w:rPr>
        <w:t xml:space="preserve">KEY SKILLS AND COMPETENCIES </w:t>
      </w:r>
    </w:p>
    <w:p w:rsidR="003235DB" w:rsidRPr="00446F73" w:rsidRDefault="003235DB" w:rsidP="003235DB">
      <w:pPr>
        <w:pStyle w:val="BodyText"/>
        <w:jc w:val="both"/>
        <w:rPr>
          <w:b/>
          <w:i/>
          <w:sz w:val="24"/>
          <w:szCs w:val="20"/>
        </w:rPr>
      </w:pPr>
    </w:p>
    <w:p w:rsidR="003235DB" w:rsidRPr="0093334A" w:rsidRDefault="003235DB" w:rsidP="003235DB">
      <w:pPr>
        <w:pStyle w:val="BodyText"/>
        <w:numPr>
          <w:ilvl w:val="0"/>
          <w:numId w:val="9"/>
        </w:numPr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sz w:val="28"/>
          <w:szCs w:val="28"/>
        </w:rPr>
        <w:t>Can coordinating qualitative research studies like one-on-one or focus groups.</w:t>
      </w:r>
    </w:p>
    <w:p w:rsidR="003235DB" w:rsidRPr="0093334A" w:rsidRDefault="003235DB" w:rsidP="003235DB">
      <w:pPr>
        <w:pStyle w:val="BodyText"/>
        <w:numPr>
          <w:ilvl w:val="0"/>
          <w:numId w:val="9"/>
        </w:numPr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sz w:val="28"/>
          <w:szCs w:val="28"/>
        </w:rPr>
        <w:t>Confident telephone manner and face to face skills when doing research.</w:t>
      </w:r>
    </w:p>
    <w:p w:rsidR="003235DB" w:rsidRPr="0093334A" w:rsidRDefault="003235DB" w:rsidP="003235DB">
      <w:pPr>
        <w:pStyle w:val="BodyText"/>
        <w:numPr>
          <w:ilvl w:val="0"/>
          <w:numId w:val="9"/>
        </w:numPr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sz w:val="28"/>
          <w:szCs w:val="28"/>
        </w:rPr>
        <w:t xml:space="preserve">Comprehensive knowledge of Word, Excel, and PowerPoint. </w:t>
      </w:r>
    </w:p>
    <w:p w:rsidR="003235DB" w:rsidRPr="0093334A" w:rsidRDefault="003235DB" w:rsidP="003235DB">
      <w:pPr>
        <w:pStyle w:val="BodyText"/>
        <w:numPr>
          <w:ilvl w:val="0"/>
          <w:numId w:val="9"/>
        </w:numPr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sz w:val="28"/>
          <w:szCs w:val="28"/>
        </w:rPr>
        <w:t xml:space="preserve">Ability to work well with numbers and analyze complex data. </w:t>
      </w:r>
    </w:p>
    <w:p w:rsidR="003235DB" w:rsidRPr="0093334A" w:rsidRDefault="003235DB" w:rsidP="003235DB">
      <w:pPr>
        <w:pStyle w:val="BodyText"/>
        <w:numPr>
          <w:ilvl w:val="0"/>
          <w:numId w:val="9"/>
        </w:numPr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sz w:val="28"/>
          <w:szCs w:val="28"/>
        </w:rPr>
        <w:t xml:space="preserve">Following 'best practice' in research design and documentation. </w:t>
      </w:r>
    </w:p>
    <w:p w:rsidR="003235DB" w:rsidRPr="0093334A" w:rsidRDefault="003235DB" w:rsidP="003235DB">
      <w:pPr>
        <w:pStyle w:val="BodyText"/>
        <w:numPr>
          <w:ilvl w:val="0"/>
          <w:numId w:val="9"/>
        </w:numPr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sz w:val="28"/>
          <w:szCs w:val="28"/>
        </w:rPr>
        <w:t>Knowledge of consumer behaviour and why they buy certain brands.</w:t>
      </w:r>
    </w:p>
    <w:p w:rsidR="003235DB" w:rsidRPr="0093334A" w:rsidRDefault="003235DB" w:rsidP="003235DB">
      <w:pPr>
        <w:pStyle w:val="BodyText"/>
        <w:numPr>
          <w:ilvl w:val="0"/>
          <w:numId w:val="9"/>
        </w:numPr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sz w:val="28"/>
          <w:szCs w:val="28"/>
        </w:rPr>
        <w:t>In-depth knowledge of market research tools and databases.</w:t>
      </w:r>
    </w:p>
    <w:p w:rsidR="003235DB" w:rsidRPr="0093334A" w:rsidRDefault="003235DB" w:rsidP="003235DB">
      <w:pPr>
        <w:pStyle w:val="BodyText"/>
        <w:numPr>
          <w:ilvl w:val="0"/>
          <w:numId w:val="9"/>
        </w:numPr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sz w:val="28"/>
          <w:szCs w:val="28"/>
        </w:rPr>
        <w:t xml:space="preserve">Ability to work in a structured and organised manner. </w:t>
      </w:r>
    </w:p>
    <w:p w:rsidR="003235DB" w:rsidRPr="0093334A" w:rsidRDefault="003235DB" w:rsidP="003235DB">
      <w:pPr>
        <w:pStyle w:val="BodyText"/>
        <w:numPr>
          <w:ilvl w:val="0"/>
          <w:numId w:val="9"/>
        </w:numPr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sz w:val="28"/>
          <w:szCs w:val="28"/>
        </w:rPr>
        <w:t>Experience of quantitative and qualitative research.</w:t>
      </w:r>
    </w:p>
    <w:p w:rsidR="003235DB" w:rsidRPr="0093334A" w:rsidRDefault="003235DB" w:rsidP="003235DB">
      <w:pPr>
        <w:pStyle w:val="BodyText"/>
        <w:numPr>
          <w:ilvl w:val="0"/>
          <w:numId w:val="9"/>
        </w:numPr>
        <w:jc w:val="both"/>
        <w:rPr>
          <w:sz w:val="28"/>
          <w:szCs w:val="28"/>
        </w:rPr>
      </w:pPr>
      <w:r w:rsidRPr="0093334A">
        <w:rPr>
          <w:rFonts w:ascii="Garamond" w:hAnsi="Garamond"/>
          <w:sz w:val="28"/>
          <w:szCs w:val="28"/>
        </w:rPr>
        <w:t>Confidently communicate market research insights to influence business decisions</w:t>
      </w:r>
      <w:r w:rsidRPr="0093334A">
        <w:rPr>
          <w:sz w:val="28"/>
          <w:szCs w:val="28"/>
        </w:rPr>
        <w:t>.</w:t>
      </w:r>
    </w:p>
    <w:p w:rsidR="003235DB" w:rsidRPr="0093334A" w:rsidRDefault="003235DB" w:rsidP="003235DB">
      <w:pPr>
        <w:pStyle w:val="BodyText"/>
        <w:jc w:val="both"/>
        <w:rPr>
          <w:sz w:val="28"/>
          <w:szCs w:val="28"/>
        </w:rPr>
      </w:pPr>
    </w:p>
    <w:p w:rsidR="003235DB" w:rsidRPr="00446F73" w:rsidRDefault="003235DB" w:rsidP="003235DB">
      <w:pPr>
        <w:pStyle w:val="BodyText"/>
        <w:jc w:val="both"/>
        <w:rPr>
          <w:sz w:val="24"/>
          <w:szCs w:val="20"/>
        </w:rPr>
      </w:pPr>
    </w:p>
    <w:p w:rsidR="003235DB" w:rsidRPr="00446F73" w:rsidRDefault="003235DB" w:rsidP="003235DB">
      <w:pPr>
        <w:pStyle w:val="Default"/>
        <w:jc w:val="both"/>
        <w:rPr>
          <w:sz w:val="28"/>
        </w:rPr>
      </w:pPr>
    </w:p>
    <w:p w:rsidR="003235DB" w:rsidRPr="00C56CA1" w:rsidRDefault="003235DB" w:rsidP="0093334A">
      <w:pPr>
        <w:pStyle w:val="Default"/>
        <w:shd w:val="clear" w:color="auto" w:fill="BFBFBF" w:themeFill="background1" w:themeFillShade="BF"/>
        <w:jc w:val="both"/>
        <w:rPr>
          <w:b/>
          <w:szCs w:val="20"/>
        </w:rPr>
      </w:pPr>
      <w:r w:rsidRPr="00C56CA1">
        <w:rPr>
          <w:b/>
          <w:sz w:val="32"/>
        </w:rPr>
        <w:t xml:space="preserve"> </w:t>
      </w:r>
      <w:r w:rsidRPr="0093334A">
        <w:rPr>
          <w:b/>
          <w:sz w:val="28"/>
          <w:szCs w:val="20"/>
          <w:shd w:val="clear" w:color="auto" w:fill="BFBFBF" w:themeFill="background1" w:themeFillShade="BF"/>
        </w:rPr>
        <w:t>AREAS OF EXPERTISE</w:t>
      </w:r>
      <w:r w:rsidRPr="00C56CA1">
        <w:rPr>
          <w:b/>
          <w:sz w:val="28"/>
          <w:szCs w:val="20"/>
        </w:rPr>
        <w:t xml:space="preserve"> </w:t>
      </w:r>
      <w:r w:rsidR="0093334A">
        <w:rPr>
          <w:b/>
          <w:sz w:val="28"/>
          <w:szCs w:val="20"/>
        </w:rPr>
        <w:t xml:space="preserve">                                                                      </w:t>
      </w:r>
    </w:p>
    <w:p w:rsidR="003235DB" w:rsidRPr="00446F73" w:rsidRDefault="003235DB" w:rsidP="003235DB">
      <w:pPr>
        <w:pStyle w:val="Default"/>
        <w:jc w:val="both"/>
        <w:rPr>
          <w:szCs w:val="20"/>
        </w:rPr>
      </w:pPr>
    </w:p>
    <w:p w:rsidR="003235DB" w:rsidRPr="0093334A" w:rsidRDefault="003235DB" w:rsidP="003235DB">
      <w:pPr>
        <w:pStyle w:val="Default"/>
        <w:numPr>
          <w:ilvl w:val="0"/>
          <w:numId w:val="10"/>
        </w:numPr>
        <w:jc w:val="both"/>
        <w:rPr>
          <w:rFonts w:ascii="Garamond" w:hAnsi="Garamond"/>
          <w:iCs/>
          <w:sz w:val="28"/>
          <w:szCs w:val="28"/>
        </w:rPr>
      </w:pPr>
      <w:r w:rsidRPr="0093334A">
        <w:rPr>
          <w:rFonts w:ascii="Garamond" w:hAnsi="Garamond"/>
          <w:iCs/>
          <w:sz w:val="28"/>
          <w:szCs w:val="28"/>
        </w:rPr>
        <w:t xml:space="preserve">Market research </w:t>
      </w:r>
    </w:p>
    <w:p w:rsidR="003235DB" w:rsidRPr="0093334A" w:rsidRDefault="003235DB" w:rsidP="003235DB">
      <w:pPr>
        <w:pStyle w:val="Default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iCs/>
          <w:sz w:val="28"/>
          <w:szCs w:val="28"/>
        </w:rPr>
        <w:t xml:space="preserve">Data analysis </w:t>
      </w:r>
    </w:p>
    <w:p w:rsidR="003235DB" w:rsidRPr="0093334A" w:rsidRDefault="003235DB" w:rsidP="003235DB">
      <w:pPr>
        <w:pStyle w:val="Default"/>
        <w:numPr>
          <w:ilvl w:val="0"/>
          <w:numId w:val="10"/>
        </w:numPr>
        <w:jc w:val="both"/>
        <w:rPr>
          <w:rFonts w:ascii="Garamond" w:hAnsi="Garamond"/>
          <w:iCs/>
          <w:sz w:val="28"/>
          <w:szCs w:val="28"/>
        </w:rPr>
      </w:pPr>
      <w:r w:rsidRPr="0093334A">
        <w:rPr>
          <w:rFonts w:ascii="Garamond" w:hAnsi="Garamond"/>
          <w:iCs/>
          <w:sz w:val="28"/>
          <w:szCs w:val="28"/>
        </w:rPr>
        <w:t xml:space="preserve">Consumer trends </w:t>
      </w:r>
    </w:p>
    <w:p w:rsidR="003235DB" w:rsidRPr="0093334A" w:rsidRDefault="003235DB" w:rsidP="003235DB">
      <w:pPr>
        <w:pStyle w:val="Default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iCs/>
          <w:sz w:val="28"/>
          <w:szCs w:val="28"/>
        </w:rPr>
        <w:t xml:space="preserve">B2B </w:t>
      </w:r>
    </w:p>
    <w:p w:rsidR="003235DB" w:rsidRPr="0093334A" w:rsidRDefault="003235DB" w:rsidP="003235DB">
      <w:pPr>
        <w:pStyle w:val="Default"/>
        <w:numPr>
          <w:ilvl w:val="0"/>
          <w:numId w:val="10"/>
        </w:numPr>
        <w:jc w:val="both"/>
        <w:rPr>
          <w:rFonts w:ascii="Garamond" w:hAnsi="Garamond"/>
          <w:iCs/>
          <w:sz w:val="28"/>
          <w:szCs w:val="28"/>
        </w:rPr>
      </w:pPr>
      <w:r w:rsidRPr="0093334A">
        <w:rPr>
          <w:rFonts w:ascii="Garamond" w:hAnsi="Garamond"/>
          <w:iCs/>
          <w:sz w:val="28"/>
          <w:szCs w:val="28"/>
        </w:rPr>
        <w:t>Competitive Intelligence</w:t>
      </w:r>
    </w:p>
    <w:p w:rsidR="003235DB" w:rsidRPr="0093334A" w:rsidRDefault="003235DB" w:rsidP="003235DB">
      <w:pPr>
        <w:pStyle w:val="Default"/>
        <w:numPr>
          <w:ilvl w:val="0"/>
          <w:numId w:val="10"/>
        </w:numPr>
        <w:jc w:val="both"/>
        <w:rPr>
          <w:rFonts w:ascii="Garamond" w:hAnsi="Garamond"/>
          <w:iCs/>
          <w:sz w:val="28"/>
          <w:szCs w:val="28"/>
        </w:rPr>
      </w:pPr>
      <w:r w:rsidRPr="0093334A">
        <w:rPr>
          <w:rFonts w:ascii="Garamond" w:hAnsi="Garamond"/>
          <w:iCs/>
          <w:sz w:val="28"/>
          <w:szCs w:val="28"/>
        </w:rPr>
        <w:t xml:space="preserve">B2C </w:t>
      </w:r>
    </w:p>
    <w:p w:rsidR="003235DB" w:rsidRPr="0093334A" w:rsidRDefault="003235DB" w:rsidP="003235DB">
      <w:pPr>
        <w:pStyle w:val="Default"/>
        <w:numPr>
          <w:ilvl w:val="0"/>
          <w:numId w:val="10"/>
        </w:numPr>
        <w:jc w:val="both"/>
        <w:rPr>
          <w:rFonts w:ascii="Garamond" w:hAnsi="Garamond"/>
          <w:iCs/>
          <w:sz w:val="28"/>
          <w:szCs w:val="28"/>
        </w:rPr>
      </w:pPr>
      <w:r w:rsidRPr="0093334A">
        <w:rPr>
          <w:rFonts w:ascii="Garamond" w:hAnsi="Garamond"/>
          <w:iCs/>
          <w:sz w:val="28"/>
          <w:szCs w:val="28"/>
        </w:rPr>
        <w:t xml:space="preserve">Report writing </w:t>
      </w:r>
    </w:p>
    <w:p w:rsidR="003235DB" w:rsidRPr="0093334A" w:rsidRDefault="003235DB" w:rsidP="003235DB">
      <w:pPr>
        <w:pStyle w:val="Default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iCs/>
          <w:sz w:val="28"/>
          <w:szCs w:val="28"/>
        </w:rPr>
        <w:t xml:space="preserve">Field surveys </w:t>
      </w:r>
    </w:p>
    <w:p w:rsidR="003235DB" w:rsidRPr="0093334A" w:rsidRDefault="003235DB" w:rsidP="003235DB">
      <w:pPr>
        <w:pStyle w:val="BodyText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iCs/>
          <w:sz w:val="28"/>
          <w:szCs w:val="28"/>
        </w:rPr>
        <w:t>Competitor analysis</w:t>
      </w:r>
    </w:p>
    <w:p w:rsidR="003235DB" w:rsidRPr="0093334A" w:rsidRDefault="003235DB" w:rsidP="003235DB">
      <w:pPr>
        <w:pStyle w:val="BodyText"/>
        <w:jc w:val="both"/>
        <w:rPr>
          <w:rFonts w:ascii="Garamond" w:hAnsi="Garamond"/>
          <w:iCs/>
          <w:sz w:val="28"/>
          <w:szCs w:val="28"/>
        </w:rPr>
      </w:pPr>
    </w:p>
    <w:p w:rsidR="003235DB" w:rsidRPr="00446F73" w:rsidRDefault="003235DB" w:rsidP="003235DB">
      <w:pPr>
        <w:pStyle w:val="Default"/>
        <w:jc w:val="both"/>
        <w:rPr>
          <w:sz w:val="28"/>
        </w:rPr>
      </w:pPr>
    </w:p>
    <w:p w:rsidR="003235DB" w:rsidRDefault="003235DB" w:rsidP="0093334A">
      <w:pPr>
        <w:pStyle w:val="Default"/>
        <w:shd w:val="clear" w:color="auto" w:fill="BFBFBF" w:themeFill="background1" w:themeFillShade="BF"/>
        <w:jc w:val="both"/>
        <w:rPr>
          <w:b/>
          <w:sz w:val="28"/>
          <w:szCs w:val="20"/>
        </w:rPr>
      </w:pPr>
      <w:r w:rsidRPr="00C56CA1">
        <w:rPr>
          <w:b/>
          <w:sz w:val="32"/>
        </w:rPr>
        <w:t xml:space="preserve"> </w:t>
      </w:r>
      <w:r w:rsidRPr="00C56CA1">
        <w:rPr>
          <w:b/>
          <w:sz w:val="28"/>
          <w:szCs w:val="20"/>
        </w:rPr>
        <w:t xml:space="preserve">PERSONAL SKILLS </w:t>
      </w:r>
    </w:p>
    <w:p w:rsidR="003235DB" w:rsidRPr="00C56CA1" w:rsidRDefault="003235DB" w:rsidP="003235DB">
      <w:pPr>
        <w:pStyle w:val="Default"/>
        <w:jc w:val="both"/>
        <w:rPr>
          <w:b/>
          <w:sz w:val="28"/>
          <w:szCs w:val="20"/>
        </w:rPr>
      </w:pPr>
    </w:p>
    <w:p w:rsidR="003235DB" w:rsidRPr="0093334A" w:rsidRDefault="003235DB" w:rsidP="003235DB">
      <w:pPr>
        <w:pStyle w:val="BodyText"/>
        <w:numPr>
          <w:ilvl w:val="0"/>
          <w:numId w:val="11"/>
        </w:numPr>
        <w:jc w:val="both"/>
        <w:rPr>
          <w:rFonts w:ascii="Garamond" w:hAnsi="Garamond"/>
          <w:iCs/>
          <w:sz w:val="28"/>
          <w:szCs w:val="28"/>
        </w:rPr>
      </w:pPr>
      <w:r w:rsidRPr="0093334A">
        <w:rPr>
          <w:rFonts w:ascii="Garamond" w:hAnsi="Garamond"/>
          <w:iCs/>
          <w:sz w:val="28"/>
          <w:szCs w:val="28"/>
        </w:rPr>
        <w:t xml:space="preserve">Strong analytical thinker  </w:t>
      </w:r>
    </w:p>
    <w:p w:rsidR="003235DB" w:rsidRPr="0093334A" w:rsidRDefault="003235DB" w:rsidP="003235DB">
      <w:pPr>
        <w:pStyle w:val="BodyText"/>
        <w:numPr>
          <w:ilvl w:val="0"/>
          <w:numId w:val="11"/>
        </w:numPr>
        <w:jc w:val="both"/>
        <w:rPr>
          <w:rFonts w:ascii="Garamond" w:hAnsi="Garamond"/>
          <w:iCs/>
          <w:sz w:val="28"/>
          <w:szCs w:val="28"/>
        </w:rPr>
      </w:pPr>
      <w:r w:rsidRPr="0093334A">
        <w:rPr>
          <w:rFonts w:ascii="Garamond" w:hAnsi="Garamond"/>
          <w:iCs/>
          <w:sz w:val="28"/>
          <w:szCs w:val="28"/>
        </w:rPr>
        <w:t xml:space="preserve">Communication skills </w:t>
      </w:r>
    </w:p>
    <w:p w:rsidR="003235DB" w:rsidRPr="0093334A" w:rsidRDefault="003235DB" w:rsidP="003235DB">
      <w:pPr>
        <w:pStyle w:val="BodyText"/>
        <w:numPr>
          <w:ilvl w:val="0"/>
          <w:numId w:val="11"/>
        </w:numPr>
        <w:jc w:val="both"/>
        <w:rPr>
          <w:rFonts w:ascii="Garamond" w:hAnsi="Garamond"/>
          <w:sz w:val="28"/>
          <w:szCs w:val="28"/>
        </w:rPr>
      </w:pPr>
      <w:r w:rsidRPr="0093334A">
        <w:rPr>
          <w:rFonts w:ascii="Garamond" w:hAnsi="Garamond"/>
          <w:iCs/>
          <w:sz w:val="28"/>
          <w:szCs w:val="28"/>
        </w:rPr>
        <w:t>Goals orientated</w:t>
      </w:r>
    </w:p>
    <w:p w:rsidR="003235DB" w:rsidRPr="0093334A" w:rsidRDefault="003235DB" w:rsidP="003235DB">
      <w:pPr>
        <w:pStyle w:val="NoList1"/>
        <w:ind w:left="540"/>
        <w:jc w:val="both"/>
        <w:rPr>
          <w:rFonts w:ascii="Garamond" w:hAnsi="Garamond" w:cs="Arial"/>
          <w:sz w:val="28"/>
          <w:szCs w:val="28"/>
        </w:rPr>
      </w:pPr>
    </w:p>
    <w:p w:rsidR="00A21B80" w:rsidRDefault="00A21B80" w:rsidP="007F2A91">
      <w:pPr>
        <w:pStyle w:val="NoList1"/>
        <w:rPr>
          <w:rFonts w:ascii="Arial" w:hAnsi="Arial" w:cs="Arial"/>
          <w:b/>
          <w:sz w:val="28"/>
          <w:szCs w:val="28"/>
          <w:u w:val="single"/>
        </w:rPr>
      </w:pPr>
    </w:p>
    <w:p w:rsidR="003235DB" w:rsidRDefault="003235DB" w:rsidP="007F2A91">
      <w:pPr>
        <w:pStyle w:val="NoList1"/>
        <w:rPr>
          <w:rFonts w:ascii="Arial" w:hAnsi="Arial" w:cs="Arial"/>
          <w:b/>
          <w:sz w:val="28"/>
          <w:szCs w:val="28"/>
          <w:u w:val="single"/>
        </w:rPr>
      </w:pPr>
    </w:p>
    <w:p w:rsidR="003235DB" w:rsidRDefault="003235DB" w:rsidP="007F2A91">
      <w:pPr>
        <w:pStyle w:val="NoList1"/>
        <w:rPr>
          <w:rFonts w:ascii="Arial" w:hAnsi="Arial" w:cs="Arial"/>
          <w:b/>
          <w:sz w:val="28"/>
          <w:szCs w:val="28"/>
          <w:u w:val="single"/>
        </w:rPr>
      </w:pPr>
    </w:p>
    <w:p w:rsidR="003235DB" w:rsidRPr="007F2A91" w:rsidRDefault="003235DB" w:rsidP="007F2A91">
      <w:pPr>
        <w:pStyle w:val="NoList1"/>
        <w:rPr>
          <w:rFonts w:ascii="Arial" w:hAnsi="Arial" w:cs="Arial"/>
          <w:b/>
          <w:sz w:val="28"/>
          <w:szCs w:val="28"/>
          <w:u w:val="single"/>
        </w:rPr>
      </w:pPr>
    </w:p>
    <w:p w:rsidR="00A21B80" w:rsidRPr="0093334A" w:rsidRDefault="00A21B80" w:rsidP="0093334A">
      <w:pPr>
        <w:pStyle w:val="NoList1"/>
        <w:shd w:val="clear" w:color="auto" w:fill="BFBFBF" w:themeFill="background1" w:themeFillShade="BF"/>
        <w:rPr>
          <w:rFonts w:ascii="Arial" w:hAnsi="Arial" w:cs="Arial"/>
          <w:b/>
          <w:sz w:val="28"/>
          <w:szCs w:val="28"/>
          <w:u w:val="single"/>
        </w:rPr>
      </w:pPr>
      <w:r w:rsidRPr="0093334A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ACADEMIC QUALIFICATION </w:t>
      </w:r>
    </w:p>
    <w:p w:rsidR="00276172" w:rsidRPr="0093334A" w:rsidRDefault="00276172" w:rsidP="003235DB">
      <w:pPr>
        <w:pStyle w:val="NoList1"/>
        <w:numPr>
          <w:ilvl w:val="0"/>
          <w:numId w:val="12"/>
        </w:numPr>
        <w:spacing w:before="120" w:after="120"/>
        <w:ind w:left="720"/>
        <w:rPr>
          <w:rFonts w:ascii="Garamond" w:hAnsi="Garamond" w:cs="Arial"/>
          <w:sz w:val="28"/>
          <w:szCs w:val="28"/>
        </w:rPr>
      </w:pPr>
      <w:r w:rsidRPr="0093334A">
        <w:rPr>
          <w:rFonts w:ascii="Garamond" w:hAnsi="Garamond" w:cs="Arial"/>
          <w:sz w:val="28"/>
          <w:szCs w:val="28"/>
        </w:rPr>
        <w:t>P.G. diploma in MASS. COMM in Hindi from Bhartiya Vidya Bhawan, K.G. Marg, New Delhi.</w:t>
      </w:r>
    </w:p>
    <w:p w:rsidR="00276172" w:rsidRPr="0093334A" w:rsidRDefault="00276172" w:rsidP="00276172">
      <w:pPr>
        <w:pStyle w:val="NoList1"/>
        <w:numPr>
          <w:ilvl w:val="0"/>
          <w:numId w:val="5"/>
        </w:numPr>
        <w:spacing w:before="120" w:after="120"/>
        <w:rPr>
          <w:rFonts w:ascii="Garamond" w:hAnsi="Garamond" w:cs="Arial"/>
          <w:sz w:val="28"/>
          <w:szCs w:val="28"/>
        </w:rPr>
      </w:pPr>
      <w:r w:rsidRPr="0093334A">
        <w:rPr>
          <w:rFonts w:ascii="Garamond" w:hAnsi="Garamond" w:cs="Arial"/>
          <w:sz w:val="28"/>
          <w:szCs w:val="28"/>
        </w:rPr>
        <w:t>B.A. Programme with English, Hindi, History, Political Science from Delhi University.</w:t>
      </w:r>
    </w:p>
    <w:p w:rsidR="00276172" w:rsidRPr="0093334A" w:rsidRDefault="00276172" w:rsidP="00276172">
      <w:pPr>
        <w:pStyle w:val="NoList1"/>
        <w:numPr>
          <w:ilvl w:val="0"/>
          <w:numId w:val="5"/>
        </w:numPr>
        <w:spacing w:before="120" w:after="120"/>
        <w:rPr>
          <w:rFonts w:ascii="Garamond" w:hAnsi="Garamond" w:cs="Arial"/>
          <w:sz w:val="28"/>
          <w:szCs w:val="28"/>
        </w:rPr>
      </w:pPr>
      <w:r w:rsidRPr="0093334A">
        <w:rPr>
          <w:rFonts w:ascii="Garamond" w:hAnsi="Garamond" w:cs="Arial"/>
          <w:sz w:val="28"/>
          <w:szCs w:val="28"/>
        </w:rPr>
        <w:t xml:space="preserve">10+2 </w:t>
      </w:r>
      <w:r w:rsidR="002B4A49" w:rsidRPr="0093334A">
        <w:rPr>
          <w:rFonts w:ascii="Garamond" w:hAnsi="Garamond" w:cs="Arial"/>
          <w:sz w:val="28"/>
          <w:szCs w:val="28"/>
        </w:rPr>
        <w:t xml:space="preserve">passed </w:t>
      </w:r>
      <w:r w:rsidRPr="0093334A">
        <w:rPr>
          <w:rFonts w:ascii="Garamond" w:hAnsi="Garamond" w:cs="Arial"/>
          <w:sz w:val="28"/>
          <w:szCs w:val="28"/>
        </w:rPr>
        <w:t xml:space="preserve">from Govt. Girls Sr. Secondary School with </w:t>
      </w:r>
      <w:r w:rsidR="00960BA3" w:rsidRPr="0093334A">
        <w:rPr>
          <w:rFonts w:ascii="Garamond" w:hAnsi="Garamond" w:cs="Arial"/>
          <w:sz w:val="28"/>
          <w:szCs w:val="28"/>
        </w:rPr>
        <w:t>CBSE</w:t>
      </w:r>
      <w:r w:rsidR="00D654DD" w:rsidRPr="0093334A">
        <w:rPr>
          <w:rFonts w:ascii="Garamond" w:hAnsi="Garamond" w:cs="Arial"/>
          <w:sz w:val="28"/>
          <w:szCs w:val="28"/>
        </w:rPr>
        <w:t xml:space="preserve"> </w:t>
      </w:r>
      <w:r w:rsidRPr="0093334A">
        <w:rPr>
          <w:rFonts w:ascii="Garamond" w:hAnsi="Garamond" w:cs="Arial"/>
          <w:sz w:val="28"/>
          <w:szCs w:val="28"/>
        </w:rPr>
        <w:t>Board</w:t>
      </w:r>
    </w:p>
    <w:p w:rsidR="00322D22" w:rsidRPr="0093334A" w:rsidRDefault="00276172" w:rsidP="00322D22">
      <w:pPr>
        <w:pStyle w:val="NoList1"/>
        <w:numPr>
          <w:ilvl w:val="0"/>
          <w:numId w:val="5"/>
        </w:numPr>
        <w:spacing w:before="120" w:after="120"/>
        <w:rPr>
          <w:rFonts w:ascii="Garamond" w:hAnsi="Garamond" w:cs="Arial"/>
          <w:sz w:val="28"/>
          <w:szCs w:val="28"/>
        </w:rPr>
      </w:pPr>
      <w:r w:rsidRPr="0093334A">
        <w:rPr>
          <w:rFonts w:ascii="Garamond" w:hAnsi="Garamond" w:cs="Arial"/>
          <w:sz w:val="28"/>
          <w:szCs w:val="28"/>
        </w:rPr>
        <w:t>10</w:t>
      </w:r>
      <w:r w:rsidRPr="0093334A">
        <w:rPr>
          <w:rFonts w:ascii="Garamond" w:hAnsi="Garamond" w:cs="Arial"/>
          <w:sz w:val="28"/>
          <w:szCs w:val="28"/>
          <w:vertAlign w:val="superscript"/>
        </w:rPr>
        <w:t>th</w:t>
      </w:r>
      <w:r w:rsidRPr="0093334A">
        <w:rPr>
          <w:rFonts w:ascii="Garamond" w:hAnsi="Garamond" w:cs="Arial"/>
          <w:sz w:val="28"/>
          <w:szCs w:val="28"/>
        </w:rPr>
        <w:t xml:space="preserve"> </w:t>
      </w:r>
      <w:r w:rsidR="002B4A49" w:rsidRPr="0093334A">
        <w:rPr>
          <w:rFonts w:ascii="Garamond" w:hAnsi="Garamond" w:cs="Arial"/>
          <w:sz w:val="28"/>
          <w:szCs w:val="28"/>
        </w:rPr>
        <w:t xml:space="preserve">passed </w:t>
      </w:r>
      <w:r w:rsidR="00322D22" w:rsidRPr="0093334A">
        <w:rPr>
          <w:rFonts w:ascii="Garamond" w:hAnsi="Garamond" w:cs="Arial"/>
          <w:sz w:val="28"/>
          <w:szCs w:val="28"/>
        </w:rPr>
        <w:t>from Govt. Girls Sr. Secondary School with CBSE Board</w:t>
      </w:r>
    </w:p>
    <w:p w:rsidR="00061466" w:rsidRPr="0093334A" w:rsidRDefault="00061466" w:rsidP="007F2A91">
      <w:pPr>
        <w:pStyle w:val="NoList1"/>
        <w:rPr>
          <w:rFonts w:ascii="Arial" w:hAnsi="Arial" w:cs="Arial"/>
          <w:sz w:val="28"/>
          <w:szCs w:val="28"/>
        </w:rPr>
      </w:pPr>
    </w:p>
    <w:p w:rsidR="00061466" w:rsidRPr="0093334A" w:rsidRDefault="00EC260E" w:rsidP="0093334A">
      <w:pPr>
        <w:pStyle w:val="NoList1"/>
        <w:shd w:val="clear" w:color="auto" w:fill="BFBFBF" w:themeFill="background1" w:themeFillShade="BF"/>
        <w:rPr>
          <w:rFonts w:ascii="Arial" w:hAnsi="Arial" w:cs="Arial"/>
          <w:b/>
          <w:sz w:val="28"/>
          <w:szCs w:val="28"/>
          <w:u w:val="single"/>
        </w:rPr>
      </w:pPr>
      <w:r w:rsidRPr="0093334A">
        <w:rPr>
          <w:rFonts w:ascii="Arial" w:hAnsi="Arial" w:cs="Arial"/>
          <w:b/>
          <w:sz w:val="28"/>
          <w:szCs w:val="28"/>
          <w:u w:val="single"/>
        </w:rPr>
        <w:t>COMPUTER SKILLS</w:t>
      </w:r>
    </w:p>
    <w:p w:rsidR="00EC260E" w:rsidRPr="007F2A91" w:rsidRDefault="00EC260E" w:rsidP="007F2A91">
      <w:pPr>
        <w:pStyle w:val="NoList1"/>
        <w:rPr>
          <w:rFonts w:ascii="Arial" w:hAnsi="Arial" w:cs="Arial"/>
          <w:b/>
          <w:sz w:val="28"/>
          <w:szCs w:val="28"/>
          <w:u w:val="single"/>
        </w:rPr>
      </w:pPr>
    </w:p>
    <w:p w:rsidR="00A21B80" w:rsidRPr="0093334A" w:rsidRDefault="00A21B80" w:rsidP="0093334A">
      <w:pPr>
        <w:pStyle w:val="NoList1"/>
        <w:numPr>
          <w:ilvl w:val="0"/>
          <w:numId w:val="14"/>
        </w:numPr>
        <w:rPr>
          <w:rFonts w:ascii="Garamond" w:hAnsi="Garamond" w:cs="Arial"/>
          <w:sz w:val="28"/>
          <w:szCs w:val="28"/>
        </w:rPr>
      </w:pPr>
      <w:r w:rsidRPr="0093334A">
        <w:rPr>
          <w:rFonts w:ascii="Garamond" w:hAnsi="Garamond" w:cs="Arial"/>
          <w:sz w:val="28"/>
          <w:szCs w:val="28"/>
        </w:rPr>
        <w:t xml:space="preserve">Basic Knowledge of Computer </w:t>
      </w:r>
      <w:r w:rsidR="00EC260E" w:rsidRPr="0093334A">
        <w:rPr>
          <w:rFonts w:ascii="Garamond" w:hAnsi="Garamond" w:cs="Arial"/>
          <w:sz w:val="28"/>
          <w:szCs w:val="28"/>
        </w:rPr>
        <w:t>&amp; DTP</w:t>
      </w:r>
    </w:p>
    <w:p w:rsidR="00817D9C" w:rsidRPr="0093334A" w:rsidRDefault="00817D9C" w:rsidP="0093334A">
      <w:pPr>
        <w:pStyle w:val="NoList1"/>
        <w:numPr>
          <w:ilvl w:val="0"/>
          <w:numId w:val="14"/>
        </w:numPr>
        <w:rPr>
          <w:rFonts w:ascii="Garamond" w:hAnsi="Garamond" w:cs="Arial"/>
          <w:sz w:val="28"/>
          <w:szCs w:val="28"/>
        </w:rPr>
      </w:pPr>
      <w:r w:rsidRPr="0093334A">
        <w:rPr>
          <w:rFonts w:ascii="Garamond" w:hAnsi="Garamond" w:cs="Arial"/>
          <w:sz w:val="28"/>
          <w:szCs w:val="28"/>
        </w:rPr>
        <w:t>MS-Word</w:t>
      </w:r>
    </w:p>
    <w:p w:rsidR="00817D9C" w:rsidRPr="0093334A" w:rsidRDefault="00817D9C" w:rsidP="0093334A">
      <w:pPr>
        <w:pStyle w:val="NoList1"/>
        <w:numPr>
          <w:ilvl w:val="0"/>
          <w:numId w:val="14"/>
        </w:numPr>
        <w:rPr>
          <w:rFonts w:ascii="Garamond" w:hAnsi="Garamond" w:cs="Arial"/>
          <w:sz w:val="28"/>
          <w:szCs w:val="28"/>
        </w:rPr>
      </w:pPr>
      <w:r w:rsidRPr="0093334A">
        <w:rPr>
          <w:rFonts w:ascii="Garamond" w:hAnsi="Garamond" w:cs="Arial"/>
          <w:sz w:val="28"/>
          <w:szCs w:val="28"/>
        </w:rPr>
        <w:t>MS-Excel</w:t>
      </w:r>
    </w:p>
    <w:p w:rsidR="00817D9C" w:rsidRPr="0093334A" w:rsidRDefault="00817D9C" w:rsidP="0093334A">
      <w:pPr>
        <w:pStyle w:val="NoList1"/>
        <w:numPr>
          <w:ilvl w:val="0"/>
          <w:numId w:val="14"/>
        </w:numPr>
        <w:rPr>
          <w:rFonts w:ascii="Garamond" w:hAnsi="Garamond" w:cs="Arial"/>
          <w:sz w:val="28"/>
          <w:szCs w:val="28"/>
        </w:rPr>
      </w:pPr>
      <w:r w:rsidRPr="0093334A">
        <w:rPr>
          <w:rFonts w:ascii="Garamond" w:hAnsi="Garamond" w:cs="Arial"/>
          <w:sz w:val="28"/>
          <w:szCs w:val="28"/>
        </w:rPr>
        <w:t>MS-PowerPoint</w:t>
      </w:r>
    </w:p>
    <w:p w:rsidR="00817D9C" w:rsidRPr="0093334A" w:rsidRDefault="00817D9C" w:rsidP="0093334A">
      <w:pPr>
        <w:pStyle w:val="NoList1"/>
        <w:numPr>
          <w:ilvl w:val="0"/>
          <w:numId w:val="14"/>
        </w:numPr>
        <w:rPr>
          <w:rFonts w:ascii="Garamond" w:hAnsi="Garamond" w:cs="Arial"/>
          <w:sz w:val="28"/>
          <w:szCs w:val="28"/>
        </w:rPr>
      </w:pPr>
      <w:r w:rsidRPr="0093334A">
        <w:rPr>
          <w:rFonts w:ascii="Garamond" w:hAnsi="Garamond" w:cs="Arial"/>
          <w:sz w:val="28"/>
          <w:szCs w:val="28"/>
        </w:rPr>
        <w:t>Internet</w:t>
      </w:r>
    </w:p>
    <w:p w:rsidR="00D654DD" w:rsidRPr="0093334A" w:rsidRDefault="00D654DD" w:rsidP="0093334A">
      <w:pPr>
        <w:pStyle w:val="NoList1"/>
        <w:numPr>
          <w:ilvl w:val="0"/>
          <w:numId w:val="14"/>
        </w:numPr>
        <w:rPr>
          <w:rFonts w:ascii="Garamond" w:hAnsi="Garamond" w:cs="Arial"/>
          <w:sz w:val="28"/>
          <w:szCs w:val="28"/>
        </w:rPr>
      </w:pPr>
      <w:r w:rsidRPr="0093334A">
        <w:rPr>
          <w:rFonts w:ascii="Garamond" w:hAnsi="Garamond" w:cs="Arial"/>
          <w:sz w:val="28"/>
          <w:szCs w:val="28"/>
        </w:rPr>
        <w:t>DTP (Desk Top Publishing)</w:t>
      </w:r>
    </w:p>
    <w:p w:rsidR="00D654DD" w:rsidRPr="0093334A" w:rsidRDefault="00D654DD" w:rsidP="0093334A">
      <w:pPr>
        <w:pStyle w:val="NoList1"/>
        <w:numPr>
          <w:ilvl w:val="0"/>
          <w:numId w:val="14"/>
        </w:numPr>
        <w:rPr>
          <w:rFonts w:ascii="Garamond" w:hAnsi="Garamond" w:cs="Arial"/>
          <w:sz w:val="28"/>
          <w:szCs w:val="28"/>
        </w:rPr>
      </w:pPr>
      <w:r w:rsidRPr="0093334A">
        <w:rPr>
          <w:rFonts w:ascii="Garamond" w:hAnsi="Garamond" w:cs="Arial"/>
          <w:sz w:val="28"/>
          <w:szCs w:val="28"/>
        </w:rPr>
        <w:t>PageMaker</w:t>
      </w:r>
    </w:p>
    <w:p w:rsidR="00D654DD" w:rsidRPr="0093334A" w:rsidRDefault="00D654DD" w:rsidP="0093334A">
      <w:pPr>
        <w:pStyle w:val="NoList1"/>
        <w:numPr>
          <w:ilvl w:val="0"/>
          <w:numId w:val="14"/>
        </w:numPr>
        <w:rPr>
          <w:rFonts w:ascii="Garamond" w:hAnsi="Garamond" w:cs="Arial"/>
          <w:sz w:val="28"/>
          <w:szCs w:val="28"/>
        </w:rPr>
      </w:pPr>
      <w:r w:rsidRPr="0093334A">
        <w:rPr>
          <w:rFonts w:ascii="Garamond" w:hAnsi="Garamond" w:cs="Arial"/>
          <w:sz w:val="28"/>
          <w:szCs w:val="28"/>
        </w:rPr>
        <w:t>CorelDraw</w:t>
      </w:r>
    </w:p>
    <w:p w:rsidR="00D654DD" w:rsidRPr="0093334A" w:rsidRDefault="00D654DD" w:rsidP="0093334A">
      <w:pPr>
        <w:pStyle w:val="NoList1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93334A">
        <w:rPr>
          <w:rFonts w:ascii="Garamond" w:hAnsi="Garamond" w:cs="Arial"/>
          <w:sz w:val="28"/>
          <w:szCs w:val="28"/>
        </w:rPr>
        <w:t>Photoshop</w:t>
      </w:r>
    </w:p>
    <w:p w:rsidR="00A21B80" w:rsidRPr="0093334A" w:rsidRDefault="00A21B80" w:rsidP="007F2A91">
      <w:pPr>
        <w:pStyle w:val="NoList1"/>
        <w:rPr>
          <w:rFonts w:ascii="Arial" w:hAnsi="Arial" w:cs="Arial"/>
          <w:b/>
          <w:sz w:val="28"/>
          <w:szCs w:val="28"/>
          <w:u w:val="single"/>
        </w:rPr>
      </w:pPr>
    </w:p>
    <w:p w:rsidR="00A21B80" w:rsidRPr="007F2A91" w:rsidRDefault="00A21B80" w:rsidP="0093334A">
      <w:pPr>
        <w:pStyle w:val="NoList1"/>
        <w:shd w:val="clear" w:color="auto" w:fill="BFBFBF" w:themeFill="background1" w:themeFillShade="BF"/>
        <w:rPr>
          <w:rFonts w:ascii="Arial" w:hAnsi="Arial" w:cs="Arial"/>
          <w:sz w:val="28"/>
          <w:szCs w:val="28"/>
        </w:rPr>
      </w:pPr>
      <w:r w:rsidRPr="007F2A91">
        <w:rPr>
          <w:rFonts w:ascii="Arial" w:hAnsi="Arial" w:cs="Arial"/>
          <w:b/>
          <w:sz w:val="28"/>
          <w:szCs w:val="28"/>
          <w:u w:val="single"/>
        </w:rPr>
        <w:t>WORK EXPERIENCE</w:t>
      </w:r>
    </w:p>
    <w:p w:rsidR="00A21B80" w:rsidRPr="007F2A91" w:rsidRDefault="00A21B80" w:rsidP="007F2A91">
      <w:pPr>
        <w:pStyle w:val="NoList1"/>
        <w:rPr>
          <w:rFonts w:ascii="Arial" w:hAnsi="Arial" w:cs="Arial"/>
          <w:sz w:val="28"/>
          <w:szCs w:val="28"/>
        </w:rPr>
      </w:pPr>
    </w:p>
    <w:p w:rsidR="00A21B80" w:rsidRPr="0093334A" w:rsidRDefault="005F225C" w:rsidP="00E86295">
      <w:pPr>
        <w:pStyle w:val="NoList1"/>
        <w:numPr>
          <w:ilvl w:val="0"/>
          <w:numId w:val="6"/>
        </w:numPr>
        <w:rPr>
          <w:rFonts w:ascii="Garamond" w:hAnsi="Garamond" w:cs="Arial"/>
          <w:sz w:val="28"/>
          <w:szCs w:val="28"/>
        </w:rPr>
      </w:pPr>
      <w:r w:rsidRPr="0093334A">
        <w:rPr>
          <w:rFonts w:ascii="Garamond" w:hAnsi="Garamond" w:cs="Arial"/>
          <w:sz w:val="28"/>
          <w:szCs w:val="28"/>
        </w:rPr>
        <w:t xml:space="preserve"> 1 year  experience in De-bunk Media as a  </w:t>
      </w:r>
      <w:r w:rsidR="00EA01BA" w:rsidRPr="0093334A">
        <w:rPr>
          <w:rFonts w:ascii="Garamond" w:hAnsi="Garamond" w:cs="Arial"/>
          <w:sz w:val="28"/>
          <w:szCs w:val="28"/>
        </w:rPr>
        <w:t xml:space="preserve"> </w:t>
      </w:r>
      <w:r w:rsidRPr="0093334A">
        <w:rPr>
          <w:rFonts w:ascii="Garamond" w:hAnsi="Garamond" w:cs="Arial"/>
          <w:sz w:val="28"/>
          <w:szCs w:val="28"/>
        </w:rPr>
        <w:t xml:space="preserve">political researcher  </w:t>
      </w:r>
    </w:p>
    <w:p w:rsidR="0033470C" w:rsidRPr="0093334A" w:rsidRDefault="005F225C" w:rsidP="0033470C">
      <w:pPr>
        <w:pStyle w:val="NoList1"/>
        <w:ind w:left="720"/>
        <w:rPr>
          <w:rFonts w:ascii="Garamond" w:hAnsi="Garamond" w:cs="Arial"/>
          <w:sz w:val="28"/>
          <w:szCs w:val="28"/>
        </w:rPr>
      </w:pPr>
      <w:r w:rsidRPr="0093334A">
        <w:rPr>
          <w:rFonts w:ascii="Garamond" w:hAnsi="Garamond" w:cs="Arial"/>
          <w:sz w:val="28"/>
          <w:szCs w:val="28"/>
        </w:rPr>
        <w:t xml:space="preserve">  Presently Working With IDC as a Data Analyst</w:t>
      </w:r>
      <w:r w:rsidR="003235DB" w:rsidRPr="0093334A">
        <w:rPr>
          <w:rFonts w:ascii="Garamond" w:hAnsi="Garamond" w:cs="Arial"/>
          <w:sz w:val="28"/>
          <w:szCs w:val="28"/>
        </w:rPr>
        <w:t xml:space="preserve"> </w:t>
      </w:r>
    </w:p>
    <w:p w:rsidR="00A21B80" w:rsidRPr="003235DB" w:rsidRDefault="005F225C" w:rsidP="007F2A91">
      <w:pPr>
        <w:pStyle w:val="NoList1"/>
        <w:rPr>
          <w:rFonts w:ascii="Garamond" w:hAnsi="Garamond" w:cs="Arial"/>
          <w:b/>
          <w:sz w:val="28"/>
          <w:szCs w:val="28"/>
          <w:u w:val="single"/>
        </w:rPr>
      </w:pPr>
      <w:r w:rsidRPr="003235DB">
        <w:rPr>
          <w:rFonts w:ascii="Garamond" w:hAnsi="Garamond" w:cs="Arial"/>
          <w:b/>
          <w:sz w:val="28"/>
          <w:szCs w:val="28"/>
          <w:u w:val="single"/>
        </w:rPr>
        <w:t xml:space="preserve">           </w:t>
      </w:r>
    </w:p>
    <w:p w:rsidR="00A21B80" w:rsidRPr="0093334A" w:rsidRDefault="00A21B80" w:rsidP="0093334A">
      <w:pPr>
        <w:pStyle w:val="NoList1"/>
        <w:shd w:val="clear" w:color="auto" w:fill="BFBFBF" w:themeFill="background1" w:themeFillShade="BF"/>
        <w:rPr>
          <w:rFonts w:ascii="Arial" w:hAnsi="Arial" w:cs="Arial"/>
          <w:b/>
          <w:sz w:val="28"/>
          <w:szCs w:val="28"/>
          <w:u w:val="single"/>
        </w:rPr>
      </w:pPr>
      <w:r w:rsidRPr="0093334A">
        <w:rPr>
          <w:rFonts w:ascii="Arial" w:hAnsi="Arial" w:cs="Arial"/>
          <w:b/>
          <w:sz w:val="28"/>
          <w:szCs w:val="28"/>
          <w:u w:val="single"/>
        </w:rPr>
        <w:t xml:space="preserve">PERSONAL DETAILS </w:t>
      </w:r>
    </w:p>
    <w:p w:rsidR="00A21B80" w:rsidRPr="007F2A91" w:rsidRDefault="00A21B80" w:rsidP="007F2A91">
      <w:pPr>
        <w:pStyle w:val="NoList1"/>
        <w:rPr>
          <w:rFonts w:ascii="Arial" w:hAnsi="Arial" w:cs="Arial"/>
          <w:b/>
          <w:sz w:val="28"/>
          <w:szCs w:val="28"/>
          <w:u w:val="single"/>
        </w:rPr>
      </w:pPr>
      <w:r w:rsidRPr="007F2A91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A21B80" w:rsidRPr="007F2A91" w:rsidRDefault="00A21B80" w:rsidP="001F5409">
      <w:pPr>
        <w:pStyle w:val="NoList1"/>
        <w:spacing w:line="360" w:lineRule="auto"/>
        <w:rPr>
          <w:rFonts w:ascii="Arial" w:hAnsi="Arial" w:cs="Arial"/>
          <w:sz w:val="28"/>
          <w:szCs w:val="28"/>
        </w:rPr>
      </w:pPr>
      <w:r w:rsidRPr="007F2A91">
        <w:rPr>
          <w:rFonts w:ascii="Arial" w:hAnsi="Arial" w:cs="Arial"/>
          <w:b/>
          <w:sz w:val="28"/>
          <w:szCs w:val="28"/>
        </w:rPr>
        <w:t xml:space="preserve">Father’s Name </w:t>
      </w:r>
      <w:r w:rsidRPr="007F2A91">
        <w:rPr>
          <w:rFonts w:ascii="Arial" w:hAnsi="Arial" w:cs="Arial"/>
          <w:b/>
          <w:sz w:val="28"/>
          <w:szCs w:val="28"/>
        </w:rPr>
        <w:tab/>
      </w:r>
      <w:r w:rsidR="00061466" w:rsidRPr="007F2A91">
        <w:rPr>
          <w:rFonts w:ascii="Arial" w:hAnsi="Arial" w:cs="Arial"/>
          <w:b/>
          <w:sz w:val="28"/>
          <w:szCs w:val="28"/>
        </w:rPr>
        <w:tab/>
      </w:r>
      <w:r w:rsidRPr="007F2A91">
        <w:rPr>
          <w:rFonts w:ascii="Arial" w:hAnsi="Arial" w:cs="Arial"/>
          <w:b/>
          <w:sz w:val="28"/>
          <w:szCs w:val="28"/>
        </w:rPr>
        <w:t>:</w:t>
      </w:r>
      <w:r w:rsidR="00E86295">
        <w:rPr>
          <w:rFonts w:ascii="Arial" w:hAnsi="Arial" w:cs="Arial"/>
          <w:b/>
          <w:sz w:val="28"/>
          <w:szCs w:val="28"/>
        </w:rPr>
        <w:tab/>
      </w:r>
      <w:r w:rsidRPr="007F2A91">
        <w:rPr>
          <w:rFonts w:ascii="Arial" w:hAnsi="Arial" w:cs="Arial"/>
          <w:sz w:val="28"/>
          <w:szCs w:val="28"/>
        </w:rPr>
        <w:t xml:space="preserve">Sh. </w:t>
      </w:r>
      <w:r w:rsidR="00AB39FF" w:rsidRPr="007F2A91">
        <w:rPr>
          <w:rFonts w:ascii="Arial" w:hAnsi="Arial" w:cs="Arial"/>
          <w:sz w:val="28"/>
          <w:szCs w:val="28"/>
        </w:rPr>
        <w:t>Ratan Singh</w:t>
      </w:r>
      <w:r w:rsidR="00E4697C">
        <w:rPr>
          <w:rFonts w:ascii="Arial" w:hAnsi="Arial" w:cs="Arial"/>
          <w:sz w:val="28"/>
          <w:szCs w:val="28"/>
        </w:rPr>
        <w:t>s</w:t>
      </w:r>
    </w:p>
    <w:p w:rsidR="00A21B80" w:rsidRPr="007F2A91" w:rsidRDefault="00A21B80" w:rsidP="001F5409">
      <w:pPr>
        <w:pStyle w:val="NoList1"/>
        <w:spacing w:line="360" w:lineRule="auto"/>
        <w:rPr>
          <w:rFonts w:ascii="Arial" w:hAnsi="Arial" w:cs="Arial"/>
          <w:sz w:val="28"/>
          <w:szCs w:val="28"/>
        </w:rPr>
      </w:pPr>
      <w:r w:rsidRPr="007F2A91">
        <w:rPr>
          <w:rFonts w:ascii="Arial" w:hAnsi="Arial" w:cs="Arial"/>
          <w:b/>
          <w:sz w:val="28"/>
          <w:szCs w:val="28"/>
        </w:rPr>
        <w:t xml:space="preserve">Date of Birth </w:t>
      </w:r>
      <w:r w:rsidRPr="007F2A91">
        <w:rPr>
          <w:rFonts w:ascii="Arial" w:hAnsi="Arial" w:cs="Arial"/>
          <w:b/>
          <w:sz w:val="28"/>
          <w:szCs w:val="28"/>
        </w:rPr>
        <w:tab/>
      </w:r>
      <w:r w:rsidRPr="007F2A91">
        <w:rPr>
          <w:rFonts w:ascii="Arial" w:hAnsi="Arial" w:cs="Arial"/>
          <w:b/>
          <w:sz w:val="28"/>
          <w:szCs w:val="28"/>
        </w:rPr>
        <w:tab/>
        <w:t>:</w:t>
      </w:r>
      <w:r w:rsidR="00E86295">
        <w:rPr>
          <w:rFonts w:ascii="Arial" w:hAnsi="Arial" w:cs="Arial"/>
          <w:b/>
          <w:sz w:val="28"/>
          <w:szCs w:val="28"/>
        </w:rPr>
        <w:tab/>
      </w:r>
      <w:r w:rsidR="00AB39FF" w:rsidRPr="007F2A91">
        <w:rPr>
          <w:rFonts w:ascii="Arial" w:hAnsi="Arial" w:cs="Arial"/>
          <w:sz w:val="28"/>
          <w:szCs w:val="28"/>
        </w:rPr>
        <w:t>05</w:t>
      </w:r>
      <w:r w:rsidRPr="007F2A91">
        <w:rPr>
          <w:rFonts w:ascii="Arial" w:hAnsi="Arial" w:cs="Arial"/>
          <w:sz w:val="28"/>
          <w:szCs w:val="28"/>
        </w:rPr>
        <w:t>/0</w:t>
      </w:r>
      <w:r w:rsidR="00AB39FF" w:rsidRPr="007F2A91">
        <w:rPr>
          <w:rFonts w:ascii="Arial" w:hAnsi="Arial" w:cs="Arial"/>
          <w:sz w:val="28"/>
          <w:szCs w:val="28"/>
        </w:rPr>
        <w:t>7</w:t>
      </w:r>
      <w:r w:rsidRPr="007F2A91">
        <w:rPr>
          <w:rFonts w:ascii="Arial" w:hAnsi="Arial" w:cs="Arial"/>
          <w:sz w:val="28"/>
          <w:szCs w:val="28"/>
        </w:rPr>
        <w:t>/19</w:t>
      </w:r>
      <w:r w:rsidR="00960BA3" w:rsidRPr="007F2A91">
        <w:rPr>
          <w:rFonts w:ascii="Arial" w:hAnsi="Arial" w:cs="Arial"/>
          <w:sz w:val="28"/>
          <w:szCs w:val="28"/>
        </w:rPr>
        <w:t>9</w:t>
      </w:r>
      <w:r w:rsidR="00AB39FF" w:rsidRPr="007F2A91">
        <w:rPr>
          <w:rFonts w:ascii="Arial" w:hAnsi="Arial" w:cs="Arial"/>
          <w:sz w:val="28"/>
          <w:szCs w:val="28"/>
        </w:rPr>
        <w:t>1</w:t>
      </w:r>
    </w:p>
    <w:p w:rsidR="00A21B80" w:rsidRPr="007F2A91" w:rsidRDefault="005F225C" w:rsidP="001F5409">
      <w:pPr>
        <w:pStyle w:val="NoList1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Marriage Status </w:t>
      </w:r>
      <w:r w:rsidR="00E86295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:         </w:t>
      </w:r>
      <w:r w:rsidR="00A21B80" w:rsidRPr="007F2A91">
        <w:rPr>
          <w:rFonts w:ascii="Arial" w:hAnsi="Arial" w:cs="Arial"/>
          <w:sz w:val="28"/>
          <w:szCs w:val="28"/>
        </w:rPr>
        <w:t>Unmarried</w:t>
      </w:r>
    </w:p>
    <w:p w:rsidR="00A21B80" w:rsidRPr="007F2A91" w:rsidRDefault="00A21B80" w:rsidP="001F5409">
      <w:pPr>
        <w:pStyle w:val="NoList1"/>
        <w:spacing w:line="360" w:lineRule="auto"/>
        <w:rPr>
          <w:rFonts w:ascii="Arial" w:hAnsi="Arial" w:cs="Arial"/>
          <w:sz w:val="28"/>
          <w:szCs w:val="28"/>
        </w:rPr>
      </w:pPr>
      <w:r w:rsidRPr="007F2A91">
        <w:rPr>
          <w:rFonts w:ascii="Arial" w:hAnsi="Arial" w:cs="Arial"/>
          <w:b/>
          <w:sz w:val="28"/>
          <w:szCs w:val="28"/>
        </w:rPr>
        <w:t xml:space="preserve">Religion                     </w:t>
      </w:r>
      <w:r w:rsidR="00061466" w:rsidRPr="007F2A91">
        <w:rPr>
          <w:rFonts w:ascii="Arial" w:hAnsi="Arial" w:cs="Arial"/>
          <w:b/>
          <w:sz w:val="28"/>
          <w:szCs w:val="28"/>
        </w:rPr>
        <w:tab/>
      </w:r>
      <w:r w:rsidR="00E86295">
        <w:rPr>
          <w:rFonts w:ascii="Arial" w:hAnsi="Arial" w:cs="Arial"/>
          <w:b/>
          <w:sz w:val="28"/>
          <w:szCs w:val="28"/>
        </w:rPr>
        <w:t>:</w:t>
      </w:r>
      <w:r w:rsidR="00E86295">
        <w:rPr>
          <w:rFonts w:ascii="Arial" w:hAnsi="Arial" w:cs="Arial"/>
          <w:b/>
          <w:sz w:val="28"/>
          <w:szCs w:val="28"/>
        </w:rPr>
        <w:tab/>
      </w:r>
      <w:r w:rsidRPr="007F2A91">
        <w:rPr>
          <w:rFonts w:ascii="Arial" w:hAnsi="Arial" w:cs="Arial"/>
          <w:sz w:val="28"/>
          <w:szCs w:val="28"/>
        </w:rPr>
        <w:t>Hindu</w:t>
      </w:r>
    </w:p>
    <w:p w:rsidR="00A21B80" w:rsidRPr="007F2A91" w:rsidRDefault="00A21B80" w:rsidP="001F5409">
      <w:pPr>
        <w:pStyle w:val="NoList1"/>
        <w:spacing w:line="360" w:lineRule="auto"/>
        <w:rPr>
          <w:rFonts w:ascii="Arial" w:hAnsi="Arial" w:cs="Arial"/>
          <w:sz w:val="28"/>
          <w:szCs w:val="28"/>
        </w:rPr>
      </w:pPr>
      <w:r w:rsidRPr="007F2A91">
        <w:rPr>
          <w:rFonts w:ascii="Arial" w:hAnsi="Arial" w:cs="Arial"/>
          <w:b/>
          <w:sz w:val="28"/>
          <w:szCs w:val="28"/>
        </w:rPr>
        <w:t xml:space="preserve">Language Known </w:t>
      </w:r>
      <w:r w:rsidRPr="007F2A91">
        <w:rPr>
          <w:rFonts w:ascii="Arial" w:hAnsi="Arial" w:cs="Arial"/>
          <w:b/>
          <w:sz w:val="28"/>
          <w:szCs w:val="28"/>
        </w:rPr>
        <w:tab/>
        <w:t>:</w:t>
      </w:r>
      <w:r w:rsidR="00E86295">
        <w:rPr>
          <w:rFonts w:ascii="Arial" w:hAnsi="Arial" w:cs="Arial"/>
          <w:b/>
          <w:sz w:val="28"/>
          <w:szCs w:val="28"/>
        </w:rPr>
        <w:tab/>
      </w:r>
      <w:r w:rsidRPr="007F2A91">
        <w:rPr>
          <w:rFonts w:ascii="Arial" w:hAnsi="Arial" w:cs="Arial"/>
          <w:sz w:val="28"/>
          <w:szCs w:val="28"/>
        </w:rPr>
        <w:t>Hindi</w:t>
      </w:r>
      <w:r w:rsidR="001F5409">
        <w:rPr>
          <w:rFonts w:ascii="Arial" w:hAnsi="Arial" w:cs="Arial"/>
          <w:sz w:val="28"/>
          <w:szCs w:val="28"/>
        </w:rPr>
        <w:t xml:space="preserve">, </w:t>
      </w:r>
      <w:r w:rsidRPr="007F2A91">
        <w:rPr>
          <w:rFonts w:ascii="Arial" w:hAnsi="Arial" w:cs="Arial"/>
          <w:sz w:val="28"/>
          <w:szCs w:val="28"/>
        </w:rPr>
        <w:t xml:space="preserve">English </w:t>
      </w:r>
      <w:r w:rsidR="001F5409">
        <w:rPr>
          <w:rFonts w:ascii="Arial" w:hAnsi="Arial" w:cs="Arial"/>
          <w:sz w:val="28"/>
          <w:szCs w:val="28"/>
        </w:rPr>
        <w:t xml:space="preserve">&amp; Rajasthani </w:t>
      </w:r>
    </w:p>
    <w:p w:rsidR="00A21B80" w:rsidRPr="007F2A91" w:rsidRDefault="00A21B80" w:rsidP="007F2A91">
      <w:pPr>
        <w:pStyle w:val="NoList1"/>
        <w:rPr>
          <w:rFonts w:ascii="Arial" w:hAnsi="Arial" w:cs="Arial"/>
          <w:sz w:val="28"/>
          <w:szCs w:val="28"/>
        </w:rPr>
      </w:pPr>
    </w:p>
    <w:p w:rsidR="00061466" w:rsidRDefault="00061466" w:rsidP="007F2A91">
      <w:pPr>
        <w:pStyle w:val="NoList1"/>
        <w:rPr>
          <w:rFonts w:ascii="Arial" w:hAnsi="Arial" w:cs="Arial"/>
          <w:sz w:val="28"/>
          <w:szCs w:val="28"/>
        </w:rPr>
      </w:pPr>
    </w:p>
    <w:p w:rsidR="0093334A" w:rsidRDefault="0093334A" w:rsidP="007F2A91">
      <w:pPr>
        <w:pStyle w:val="NoList1"/>
        <w:rPr>
          <w:rFonts w:ascii="Arial" w:hAnsi="Arial" w:cs="Arial"/>
          <w:sz w:val="28"/>
          <w:szCs w:val="28"/>
        </w:rPr>
      </w:pPr>
    </w:p>
    <w:p w:rsidR="0093334A" w:rsidRPr="007F2A91" w:rsidRDefault="0093334A" w:rsidP="007F2A91">
      <w:pPr>
        <w:pStyle w:val="NoList1"/>
        <w:rPr>
          <w:rFonts w:ascii="Arial" w:hAnsi="Arial" w:cs="Arial"/>
          <w:sz w:val="28"/>
          <w:szCs w:val="28"/>
        </w:rPr>
      </w:pPr>
    </w:p>
    <w:p w:rsidR="00A21B80" w:rsidRDefault="00A21B80" w:rsidP="0093334A">
      <w:pPr>
        <w:pStyle w:val="NoList1"/>
        <w:shd w:val="clear" w:color="auto" w:fill="BFBFBF" w:themeFill="background1" w:themeFillShade="BF"/>
        <w:rPr>
          <w:rFonts w:ascii="Arial" w:hAnsi="Arial" w:cs="Arial"/>
          <w:b/>
          <w:sz w:val="28"/>
          <w:szCs w:val="28"/>
          <w:u w:val="single"/>
        </w:rPr>
      </w:pPr>
      <w:r w:rsidRPr="007F2A91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DECLARATION </w:t>
      </w:r>
    </w:p>
    <w:p w:rsidR="003C57C1" w:rsidRPr="007F2A91" w:rsidRDefault="003C57C1" w:rsidP="007F2A91">
      <w:pPr>
        <w:pStyle w:val="NoList1"/>
        <w:rPr>
          <w:rFonts w:ascii="Arial" w:hAnsi="Arial" w:cs="Arial"/>
          <w:b/>
          <w:sz w:val="28"/>
          <w:szCs w:val="28"/>
          <w:u w:val="single"/>
        </w:rPr>
      </w:pPr>
    </w:p>
    <w:p w:rsidR="00A21B80" w:rsidRPr="007F2A91" w:rsidRDefault="00A21B80" w:rsidP="007F2A91">
      <w:pPr>
        <w:pStyle w:val="NoList1"/>
        <w:rPr>
          <w:rFonts w:ascii="Arial" w:hAnsi="Arial" w:cs="Arial"/>
          <w:sz w:val="28"/>
          <w:szCs w:val="28"/>
        </w:rPr>
      </w:pPr>
      <w:r w:rsidRPr="007F2A91">
        <w:rPr>
          <w:rFonts w:ascii="Arial" w:hAnsi="Arial" w:cs="Arial"/>
          <w:sz w:val="28"/>
          <w:szCs w:val="28"/>
        </w:rPr>
        <w:br/>
        <w:t>I hereby declared that the above-mentioned information is correct up to my knowledge.</w:t>
      </w:r>
    </w:p>
    <w:p w:rsidR="00A21B80" w:rsidRPr="007F2A91" w:rsidRDefault="00A21B80" w:rsidP="007F2A91">
      <w:pPr>
        <w:pStyle w:val="NoList1"/>
        <w:rPr>
          <w:rFonts w:ascii="Arial" w:hAnsi="Arial" w:cs="Arial"/>
          <w:b/>
          <w:sz w:val="28"/>
          <w:szCs w:val="28"/>
        </w:rPr>
      </w:pPr>
    </w:p>
    <w:p w:rsidR="00A21B80" w:rsidRPr="007F2A91" w:rsidRDefault="00A21B80" w:rsidP="007F2A91">
      <w:pPr>
        <w:pStyle w:val="NoList1"/>
        <w:rPr>
          <w:rFonts w:ascii="Arial" w:hAnsi="Arial" w:cs="Arial"/>
          <w:b/>
          <w:sz w:val="28"/>
          <w:szCs w:val="28"/>
        </w:rPr>
      </w:pPr>
    </w:p>
    <w:p w:rsidR="00061466" w:rsidRPr="007F2A91" w:rsidRDefault="00061466" w:rsidP="007F2A91">
      <w:pPr>
        <w:pStyle w:val="NoList1"/>
        <w:rPr>
          <w:rFonts w:ascii="Arial" w:hAnsi="Arial" w:cs="Arial"/>
          <w:b/>
          <w:sz w:val="28"/>
          <w:szCs w:val="28"/>
        </w:rPr>
      </w:pPr>
    </w:p>
    <w:p w:rsidR="00A21B80" w:rsidRPr="007F2A91" w:rsidRDefault="00A21B80" w:rsidP="007F2A91">
      <w:pPr>
        <w:pStyle w:val="NoList1"/>
        <w:rPr>
          <w:rFonts w:ascii="Arial" w:hAnsi="Arial" w:cs="Arial"/>
          <w:b/>
          <w:sz w:val="28"/>
          <w:szCs w:val="28"/>
        </w:rPr>
      </w:pPr>
      <w:r w:rsidRPr="007F2A91">
        <w:rPr>
          <w:rFonts w:ascii="Arial" w:hAnsi="Arial" w:cs="Arial"/>
          <w:b/>
          <w:sz w:val="28"/>
          <w:szCs w:val="28"/>
        </w:rPr>
        <w:t>Date:-</w:t>
      </w:r>
    </w:p>
    <w:p w:rsidR="00A21B80" w:rsidRPr="007F2A91" w:rsidRDefault="00A21B80" w:rsidP="007F2A91">
      <w:pPr>
        <w:pStyle w:val="NoList1"/>
        <w:rPr>
          <w:rFonts w:ascii="Arial" w:hAnsi="Arial" w:cs="Arial"/>
          <w:b/>
          <w:sz w:val="28"/>
          <w:szCs w:val="28"/>
        </w:rPr>
      </w:pPr>
    </w:p>
    <w:p w:rsidR="00A64BCB" w:rsidRDefault="00A21B80" w:rsidP="007F2A91">
      <w:pPr>
        <w:pStyle w:val="NoList1"/>
        <w:rPr>
          <w:rFonts w:ascii="Arial" w:hAnsi="Arial" w:cs="Arial"/>
          <w:b/>
          <w:sz w:val="28"/>
          <w:szCs w:val="28"/>
        </w:rPr>
      </w:pPr>
      <w:r w:rsidRPr="007F2A91">
        <w:rPr>
          <w:rFonts w:ascii="Arial" w:hAnsi="Arial" w:cs="Arial"/>
          <w:b/>
          <w:sz w:val="28"/>
          <w:szCs w:val="28"/>
        </w:rPr>
        <w:t xml:space="preserve">Place:- </w:t>
      </w:r>
      <w:r w:rsidR="00A64BCB">
        <w:rPr>
          <w:rFonts w:ascii="Arial" w:hAnsi="Arial" w:cs="Arial"/>
          <w:b/>
          <w:sz w:val="28"/>
          <w:szCs w:val="28"/>
        </w:rPr>
        <w:t xml:space="preserve"> New delhi</w:t>
      </w:r>
    </w:p>
    <w:p w:rsidR="00A21B80" w:rsidRPr="007F2A91" w:rsidRDefault="00A21B80" w:rsidP="007F2A91">
      <w:pPr>
        <w:pStyle w:val="NoList1"/>
        <w:rPr>
          <w:rFonts w:ascii="Arial" w:hAnsi="Arial" w:cs="Arial"/>
          <w:b/>
          <w:sz w:val="28"/>
          <w:szCs w:val="28"/>
        </w:rPr>
      </w:pPr>
      <w:r w:rsidRPr="007F2A91">
        <w:rPr>
          <w:rFonts w:ascii="Arial" w:hAnsi="Arial" w:cs="Arial"/>
          <w:b/>
          <w:sz w:val="28"/>
          <w:szCs w:val="28"/>
        </w:rPr>
        <w:tab/>
      </w:r>
      <w:r w:rsidRPr="007F2A91">
        <w:rPr>
          <w:rFonts w:ascii="Arial" w:hAnsi="Arial" w:cs="Arial"/>
          <w:b/>
          <w:sz w:val="28"/>
          <w:szCs w:val="28"/>
        </w:rPr>
        <w:tab/>
      </w:r>
      <w:r w:rsidRPr="007F2A91">
        <w:rPr>
          <w:rFonts w:ascii="Arial" w:hAnsi="Arial" w:cs="Arial"/>
          <w:b/>
          <w:sz w:val="28"/>
          <w:szCs w:val="28"/>
        </w:rPr>
        <w:tab/>
      </w:r>
      <w:r w:rsidRPr="007F2A91">
        <w:rPr>
          <w:rFonts w:ascii="Arial" w:hAnsi="Arial" w:cs="Arial"/>
          <w:b/>
          <w:sz w:val="28"/>
          <w:szCs w:val="28"/>
        </w:rPr>
        <w:tab/>
      </w:r>
      <w:r w:rsidRPr="007F2A91">
        <w:rPr>
          <w:rFonts w:ascii="Arial" w:hAnsi="Arial" w:cs="Arial"/>
          <w:b/>
          <w:sz w:val="28"/>
          <w:szCs w:val="28"/>
        </w:rPr>
        <w:tab/>
      </w:r>
      <w:r w:rsidRPr="007F2A91">
        <w:rPr>
          <w:rFonts w:ascii="Arial" w:hAnsi="Arial" w:cs="Arial"/>
          <w:b/>
          <w:sz w:val="28"/>
          <w:szCs w:val="28"/>
        </w:rPr>
        <w:tab/>
      </w:r>
    </w:p>
    <w:p w:rsidR="00A21B80" w:rsidRPr="007F2A91" w:rsidRDefault="00A21B80" w:rsidP="001F5409">
      <w:pPr>
        <w:pStyle w:val="NoList1"/>
        <w:jc w:val="right"/>
        <w:rPr>
          <w:rFonts w:ascii="Arial" w:hAnsi="Arial" w:cs="Arial"/>
          <w:b/>
          <w:sz w:val="28"/>
          <w:szCs w:val="28"/>
        </w:rPr>
      </w:pPr>
      <w:r w:rsidRPr="007F2A91">
        <w:rPr>
          <w:rFonts w:ascii="Arial" w:hAnsi="Arial" w:cs="Arial"/>
          <w:b/>
          <w:sz w:val="28"/>
          <w:szCs w:val="28"/>
        </w:rPr>
        <w:t xml:space="preserve"> </w:t>
      </w:r>
      <w:r w:rsidR="00AB39FF" w:rsidRPr="007F2A91">
        <w:rPr>
          <w:rFonts w:ascii="Arial" w:hAnsi="Arial" w:cs="Arial"/>
          <w:b/>
          <w:sz w:val="28"/>
          <w:szCs w:val="28"/>
        </w:rPr>
        <w:tab/>
      </w:r>
      <w:r w:rsidR="00AB39FF" w:rsidRPr="007F2A91">
        <w:rPr>
          <w:rFonts w:ascii="Arial" w:hAnsi="Arial" w:cs="Arial"/>
          <w:b/>
          <w:sz w:val="28"/>
          <w:szCs w:val="28"/>
        </w:rPr>
        <w:tab/>
      </w:r>
      <w:r w:rsidRPr="007F2A91">
        <w:rPr>
          <w:rFonts w:ascii="Arial" w:hAnsi="Arial" w:cs="Arial"/>
          <w:b/>
          <w:sz w:val="28"/>
          <w:szCs w:val="28"/>
        </w:rPr>
        <w:t xml:space="preserve"> (</w:t>
      </w:r>
      <w:r w:rsidR="001F5409">
        <w:rPr>
          <w:rFonts w:ascii="Arial" w:hAnsi="Arial" w:cs="Arial"/>
          <w:b/>
          <w:sz w:val="28"/>
          <w:szCs w:val="28"/>
        </w:rPr>
        <w:t>Ruchi Rajput</w:t>
      </w:r>
      <w:r w:rsidRPr="007F2A91">
        <w:rPr>
          <w:rFonts w:ascii="Arial" w:hAnsi="Arial" w:cs="Arial"/>
          <w:b/>
          <w:sz w:val="28"/>
          <w:szCs w:val="28"/>
        </w:rPr>
        <w:t xml:space="preserve">) </w:t>
      </w:r>
    </w:p>
    <w:p w:rsidR="007F2A91" w:rsidRPr="007F2A91" w:rsidRDefault="007F2A91" w:rsidP="007F2A91">
      <w:pPr>
        <w:pStyle w:val="NoList1"/>
        <w:rPr>
          <w:rFonts w:ascii="Arial" w:hAnsi="Arial" w:cs="Arial"/>
          <w:b/>
          <w:sz w:val="28"/>
          <w:szCs w:val="28"/>
        </w:rPr>
      </w:pPr>
    </w:p>
    <w:sectPr w:rsidR="007F2A91" w:rsidRPr="007F2A91" w:rsidSect="00E86295">
      <w:endnotePr>
        <w:numFmt w:val="decimal"/>
        <w:numStart w:val="0"/>
      </w:endnotePr>
      <w:pgSz w:w="12240" w:h="15840"/>
      <w:pgMar w:top="117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20E" w:rsidRDefault="0007720E" w:rsidP="0093334A">
      <w:r>
        <w:separator/>
      </w:r>
    </w:p>
  </w:endnote>
  <w:endnote w:type="continuationSeparator" w:id="1">
    <w:p w:rsidR="0007720E" w:rsidRDefault="0007720E" w:rsidP="009333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20E" w:rsidRDefault="0007720E" w:rsidP="0093334A">
      <w:r>
        <w:separator/>
      </w:r>
    </w:p>
  </w:footnote>
  <w:footnote w:type="continuationSeparator" w:id="1">
    <w:p w:rsidR="0007720E" w:rsidRDefault="0007720E" w:rsidP="009333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AF5CFD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</w:rPr>
    </w:lvl>
    <w:lvl w:ilvl="1" w:tplc="993052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4610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A0DF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9CD4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6F4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3650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6AF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02E0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2"/>
    <w:multiLevelType w:val="hybridMultilevel"/>
    <w:tmpl w:val="00000000"/>
    <w:lvl w:ilvl="0" w:tplc="E1F4FC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</w:rPr>
    </w:lvl>
    <w:lvl w:ilvl="1" w:tplc="7A4C44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B9206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C25B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1693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F9A9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76D0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EEA4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DB24A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0000000"/>
    <w:lvl w:ilvl="0" w:tplc="9E3A9A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</w:rPr>
    </w:lvl>
    <w:lvl w:ilvl="1" w:tplc="0B504D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9E06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80F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5E3E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E86E3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987E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8AA2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BC066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D57701"/>
    <w:multiLevelType w:val="hybridMultilevel"/>
    <w:tmpl w:val="413CE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32518"/>
    <w:multiLevelType w:val="hybridMultilevel"/>
    <w:tmpl w:val="A3D48C38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14BC2F57"/>
    <w:multiLevelType w:val="hybridMultilevel"/>
    <w:tmpl w:val="9DB254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D06771"/>
    <w:multiLevelType w:val="hybridMultilevel"/>
    <w:tmpl w:val="2C60BF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D91B2F"/>
    <w:multiLevelType w:val="hybridMultilevel"/>
    <w:tmpl w:val="12442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851A5"/>
    <w:multiLevelType w:val="hybridMultilevel"/>
    <w:tmpl w:val="BEAC4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C137F"/>
    <w:multiLevelType w:val="hybridMultilevel"/>
    <w:tmpl w:val="4888F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7871079"/>
    <w:multiLevelType w:val="hybridMultilevel"/>
    <w:tmpl w:val="40242E66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81E3767"/>
    <w:multiLevelType w:val="hybridMultilevel"/>
    <w:tmpl w:val="EFAC2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3032BD"/>
    <w:multiLevelType w:val="hybridMultilevel"/>
    <w:tmpl w:val="846C8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15B5B"/>
    <w:multiLevelType w:val="hybridMultilevel"/>
    <w:tmpl w:val="07BE834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11"/>
  </w:num>
  <w:num w:numId="6">
    <w:abstractNumId w:val="13"/>
  </w:num>
  <w:num w:numId="7">
    <w:abstractNumId w:val="9"/>
  </w:num>
  <w:num w:numId="8">
    <w:abstractNumId w:val="8"/>
  </w:num>
  <w:num w:numId="9">
    <w:abstractNumId w:val="12"/>
  </w:num>
  <w:num w:numId="10">
    <w:abstractNumId w:val="6"/>
  </w:num>
  <w:num w:numId="11">
    <w:abstractNumId w:val="3"/>
  </w:num>
  <w:num w:numId="12">
    <w:abstractNumId w:val="4"/>
  </w:num>
  <w:num w:numId="13">
    <w:abstractNumId w:val="5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pos w:val="sectEnd"/>
    <w:numFmt w:val="decimal"/>
    <w:numStart w:val="0"/>
    <w:endnote w:id="0"/>
    <w:endnote w:id="1"/>
  </w:endnotePr>
  <w:compat/>
  <w:rsids>
    <w:rsidRoot w:val="006131C1"/>
    <w:rsid w:val="00061466"/>
    <w:rsid w:val="00076251"/>
    <w:rsid w:val="0007720E"/>
    <w:rsid w:val="00104C7A"/>
    <w:rsid w:val="00173D3E"/>
    <w:rsid w:val="001F5409"/>
    <w:rsid w:val="00215C48"/>
    <w:rsid w:val="00276172"/>
    <w:rsid w:val="002B4A49"/>
    <w:rsid w:val="00322D22"/>
    <w:rsid w:val="003235DB"/>
    <w:rsid w:val="0033470C"/>
    <w:rsid w:val="003C57C1"/>
    <w:rsid w:val="0040179E"/>
    <w:rsid w:val="004034D8"/>
    <w:rsid w:val="00404C6A"/>
    <w:rsid w:val="00445693"/>
    <w:rsid w:val="00585023"/>
    <w:rsid w:val="00597DA6"/>
    <w:rsid w:val="005F225C"/>
    <w:rsid w:val="00601191"/>
    <w:rsid w:val="006131C1"/>
    <w:rsid w:val="00727F82"/>
    <w:rsid w:val="007B4775"/>
    <w:rsid w:val="007F2A91"/>
    <w:rsid w:val="00817D9C"/>
    <w:rsid w:val="0093334A"/>
    <w:rsid w:val="00960BA3"/>
    <w:rsid w:val="00A21B80"/>
    <w:rsid w:val="00A64BCB"/>
    <w:rsid w:val="00A87AAB"/>
    <w:rsid w:val="00A90C61"/>
    <w:rsid w:val="00AB39FF"/>
    <w:rsid w:val="00AC64BA"/>
    <w:rsid w:val="00CD77A4"/>
    <w:rsid w:val="00D654DD"/>
    <w:rsid w:val="00E4697C"/>
    <w:rsid w:val="00E54A06"/>
    <w:rsid w:val="00E86295"/>
    <w:rsid w:val="00EA01BA"/>
    <w:rsid w:val="00EC260E"/>
    <w:rsid w:val="00FE7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4B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semiHidden/>
    <w:rsid w:val="00AC64BA"/>
  </w:style>
  <w:style w:type="paragraph" w:customStyle="1" w:styleId="NoList1">
    <w:name w:val="No List1"/>
    <w:semiHidden/>
    <w:rsid w:val="00AC64BA"/>
  </w:style>
  <w:style w:type="paragraph" w:customStyle="1" w:styleId="Hyperlink1">
    <w:name w:val="Hyperlink1"/>
    <w:basedOn w:val="DefaultParagraphFont1"/>
    <w:semiHidden/>
    <w:rsid w:val="00AC64BA"/>
    <w:rPr>
      <w:color w:val="0000FF"/>
      <w:u w:val="single"/>
    </w:rPr>
  </w:style>
  <w:style w:type="paragraph" w:styleId="BodyText">
    <w:name w:val="Body Text"/>
    <w:basedOn w:val="Normal"/>
    <w:link w:val="BodyTextChar"/>
    <w:rsid w:val="003235DB"/>
    <w:rPr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3235DB"/>
    <w:rPr>
      <w:szCs w:val="24"/>
    </w:rPr>
  </w:style>
  <w:style w:type="paragraph" w:customStyle="1" w:styleId="Default">
    <w:name w:val="Default"/>
    <w:rsid w:val="003235D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333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334A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33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334A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&lt;arabianhorse&gt;</Company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</dc:creator>
  <cp:lastModifiedBy>admin</cp:lastModifiedBy>
  <cp:revision>2</cp:revision>
  <cp:lastPrinted>2012-09-04T05:53:00Z</cp:lastPrinted>
  <dcterms:created xsi:type="dcterms:W3CDTF">2016-04-08T07:17:00Z</dcterms:created>
  <dcterms:modified xsi:type="dcterms:W3CDTF">2016-04-08T07:17:00Z</dcterms:modified>
</cp:coreProperties>
</file>