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D4" w:rsidRDefault="0055498A">
      <w:pPr>
        <w:spacing w:before="66"/>
        <w:ind w:left="195" w:right="660"/>
        <w:jc w:val="center"/>
        <w:rPr>
          <w:sz w:val="36"/>
          <w:szCs w:val="36"/>
        </w:rPr>
      </w:pPr>
      <w:r>
        <w:pict>
          <v:group id="_x0000_s1103" style="position:absolute;left:0;text-align:left;margin-left:232.4pt;margin-top:1.45pt;width:0;height:785.2pt;z-index:-251670528;mso-position-horizontal-relative:page" coordorigin="4648,29" coordsize="0,15704">
            <v:shape id="_x0000_s1104" style="position:absolute;left:4648;top:29;width:0;height:15704" coordorigin="4648,29" coordsize="0,15704" path="m4648,29r,15704e" filled="f" strokecolor="#cd171d" strokeweight="0">
              <v:path arrowok="t"/>
            </v:shape>
            <w10:wrap anchorx="page"/>
          </v:group>
        </w:pict>
      </w:r>
      <w:proofErr w:type="gramStart"/>
      <w:r w:rsidR="00624DE3">
        <w:rPr>
          <w:sz w:val="40"/>
          <w:szCs w:val="40"/>
        </w:rPr>
        <w:t>DINESH  MANJHI</w:t>
      </w:r>
      <w:proofErr w:type="gramEnd"/>
      <w:r w:rsidR="00624DE3">
        <w:rPr>
          <w:sz w:val="40"/>
          <w:szCs w:val="40"/>
        </w:rPr>
        <w:t xml:space="preserve"> </w:t>
      </w:r>
      <w:r w:rsidR="00624DE3">
        <w:rPr>
          <w:sz w:val="30"/>
          <w:szCs w:val="30"/>
        </w:rPr>
        <w:t xml:space="preserve">GRAPHICE  DESIGNER </w:t>
      </w:r>
      <w:r w:rsidR="00624DE3">
        <w:rPr>
          <w:sz w:val="36"/>
          <w:szCs w:val="36"/>
        </w:rPr>
        <w:t>SUMMARY</w:t>
      </w:r>
    </w:p>
    <w:p w:rsidR="00F65FD4" w:rsidRDefault="0055498A">
      <w:pPr>
        <w:spacing w:line="220" w:lineRule="exact"/>
        <w:ind w:left="226" w:right="-56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2" type="#_x0000_t75" style="position:absolute;left:0;text-align:left;margin-left:239.95pt;margin-top:9.5pt;width:11.9pt;height:68.6pt;z-index:-251652096;mso-position-horizontal-relative:page">
            <v:imagedata r:id="rId6" o:title=""/>
            <w10:wrap anchorx="page"/>
          </v:shape>
        </w:pict>
      </w:r>
      <w:proofErr w:type="gramStart"/>
      <w:r w:rsidR="00624DE3">
        <w:rPr>
          <w:position w:val="1"/>
          <w:sz w:val="24"/>
          <w:szCs w:val="24"/>
        </w:rPr>
        <w:t>I  am</w:t>
      </w:r>
      <w:proofErr w:type="gramEnd"/>
      <w:r w:rsidR="00624DE3">
        <w:rPr>
          <w:position w:val="1"/>
          <w:sz w:val="24"/>
          <w:szCs w:val="24"/>
        </w:rPr>
        <w:t xml:space="preserve">  graphic  designer  last  Four  years</w:t>
      </w:r>
    </w:p>
    <w:p w:rsidR="00F65FD4" w:rsidRDefault="00624DE3">
      <w:pPr>
        <w:spacing w:before="1" w:line="260" w:lineRule="exact"/>
        <w:ind w:left="226" w:right="178"/>
        <w:rPr>
          <w:sz w:val="24"/>
          <w:szCs w:val="24"/>
        </w:rPr>
      </w:pPr>
      <w:r>
        <w:rPr>
          <w:sz w:val="24"/>
          <w:szCs w:val="24"/>
        </w:rPr>
        <w:t xml:space="preserve">in  a  reputed  </w:t>
      </w:r>
      <w:proofErr w:type="spellStart"/>
      <w:r>
        <w:rPr>
          <w:sz w:val="24"/>
          <w:szCs w:val="24"/>
        </w:rPr>
        <w:t>Company.My</w:t>
      </w:r>
      <w:proofErr w:type="spellEnd"/>
      <w:r>
        <w:rPr>
          <w:sz w:val="24"/>
          <w:szCs w:val="24"/>
        </w:rPr>
        <w:t xml:space="preserve">  expertise in  nearly  graphics  design  software like  Adobe  Sketch,  Adobe  Acrobat,</w:t>
      </w:r>
    </w:p>
    <w:p w:rsidR="00F65FD4" w:rsidRDefault="00624DE3">
      <w:pPr>
        <w:spacing w:before="2" w:line="260" w:lineRule="exact"/>
        <w:ind w:left="226" w:right="33"/>
        <w:rPr>
          <w:sz w:val="24"/>
          <w:szCs w:val="24"/>
        </w:rPr>
      </w:pPr>
      <w:r>
        <w:rPr>
          <w:sz w:val="24"/>
          <w:szCs w:val="24"/>
        </w:rPr>
        <w:t xml:space="preserve">Adobe  Photoshop,  Adobe  Illustrator, Corel  draw  with  a  </w:t>
      </w:r>
      <w:proofErr w:type="spellStart"/>
      <w:r>
        <w:rPr>
          <w:sz w:val="24"/>
          <w:szCs w:val="24"/>
        </w:rPr>
        <w:t>hindi</w:t>
      </w:r>
      <w:proofErr w:type="spellEnd"/>
      <w:r>
        <w:rPr>
          <w:sz w:val="24"/>
          <w:szCs w:val="24"/>
        </w:rPr>
        <w:t xml:space="preserve">  and  English text  formatting.  </w:t>
      </w:r>
      <w:proofErr w:type="gramStart"/>
      <w:r>
        <w:rPr>
          <w:sz w:val="24"/>
          <w:szCs w:val="24"/>
        </w:rPr>
        <w:t>I  am</w:t>
      </w:r>
      <w:proofErr w:type="gramEnd"/>
      <w:r>
        <w:rPr>
          <w:sz w:val="24"/>
          <w:szCs w:val="24"/>
        </w:rPr>
        <w:t xml:space="preserve">  looking  for  a position  </w:t>
      </w:r>
      <w:proofErr w:type="spellStart"/>
      <w:r>
        <w:rPr>
          <w:sz w:val="24"/>
          <w:szCs w:val="24"/>
        </w:rPr>
        <w:t>graphice</w:t>
      </w:r>
      <w:proofErr w:type="spellEnd"/>
      <w:r>
        <w:rPr>
          <w:sz w:val="24"/>
          <w:szCs w:val="24"/>
        </w:rPr>
        <w:t xml:space="preserve">  designer  at  an</w:t>
      </w:r>
    </w:p>
    <w:p w:rsidR="00F65FD4" w:rsidRDefault="00624DE3">
      <w:pPr>
        <w:spacing w:line="260" w:lineRule="exact"/>
        <w:ind w:left="226"/>
        <w:rPr>
          <w:sz w:val="24"/>
          <w:szCs w:val="24"/>
        </w:rPr>
      </w:pPr>
      <w:proofErr w:type="gramStart"/>
      <w:r>
        <w:rPr>
          <w:sz w:val="24"/>
          <w:szCs w:val="24"/>
        </w:rPr>
        <w:t>innovative  company</w:t>
      </w:r>
      <w:proofErr w:type="gramEnd"/>
      <w:r>
        <w:rPr>
          <w:sz w:val="24"/>
          <w:szCs w:val="24"/>
        </w:rPr>
        <w:t>.</w:t>
      </w:r>
    </w:p>
    <w:p w:rsidR="00F65FD4" w:rsidRDefault="00624DE3">
      <w:pPr>
        <w:spacing w:line="360" w:lineRule="exact"/>
        <w:ind w:left="1076"/>
        <w:rPr>
          <w:sz w:val="36"/>
          <w:szCs w:val="36"/>
        </w:rPr>
      </w:pPr>
      <w:r>
        <w:rPr>
          <w:position w:val="1"/>
          <w:sz w:val="36"/>
          <w:szCs w:val="36"/>
        </w:rPr>
        <w:t>SKILLS</w:t>
      </w:r>
    </w:p>
    <w:p w:rsidR="00F65FD4" w:rsidRDefault="0055498A">
      <w:pPr>
        <w:spacing w:before="53" w:line="391" w:lineRule="auto"/>
        <w:ind w:left="418" w:right="1724"/>
        <w:rPr>
          <w:rFonts w:ascii="Liberation Sans" w:eastAsia="Liberation Sans" w:hAnsi="Liberation Sans" w:cs="Liberation Sans"/>
          <w:sz w:val="22"/>
          <w:szCs w:val="22"/>
        </w:rPr>
      </w:pPr>
      <w:r>
        <w:pict>
          <v:group id="_x0000_s1098" style="position:absolute;left:0;text-align:left;margin-left:32.95pt;margin-top:3.7pt;width:11.8pt;height:11.9pt;z-index:-251669504;mso-position-horizontal-relative:page" coordorigin="659,74" coordsize="236,238">
            <v:shape id="_x0000_s1101" style="position:absolute;left:660;top:75;width:234;height:236" coordorigin="660,75" coordsize="234,236" path="m662,216r7,21l679,256r13,18l709,288r-8,-41l691,228r-6,-21l684,193r3,-22l695,150r12,-18l723,118r20,-10l765,102r13,-1l800,104r21,8l839,124r14,16l864,160r5,21l870,193r-3,23l859,237r-12,18l830,269r-19,10l789,285r-11,l801,309r21,-6l841,292r17,-14l872,262r11,-19l890,222r4,-22l894,193r-2,-22l885,149,875,130,862,113,846,98,827,87,807,79,784,76r-6,-1l755,78r-21,6l715,94r-17,14l683,124r-11,19l664,163r-4,22l660,193r2,23xe" fillcolor="#26437c" stroked="f">
              <v:path arrowok="t"/>
            </v:shape>
            <v:shape id="_x0000_s1100" style="position:absolute;left:660;top:75;width:234;height:236" coordorigin="660,75" coordsize="234,236" path="m701,247r8,41l727,300r21,7l770,311r8,l801,309,778,285r-23,-2l734,275,716,263,701,247xe" fillcolor="#26437c" stroked="f">
              <v:path arrowok="t"/>
            </v:shape>
            <v:shape id="_x0000_s1099" style="position:absolute;left:718;top:135;width:118;height:116" coordorigin="718,135" coordsize="118,116" path="m836,193r,-12l834,173r-6,-10l824,155r-8,-8l806,143r-8,-6l788,135r-22,l758,137r-10,6l738,147r-6,8l726,163r-4,10l718,181r,24l722,213r4,10l732,231r6,8l748,243r10,6l766,251r22,l798,249r8,-6l816,239r8,-8l828,223r6,-10l836,205r,-12xe" fillcolor="#26437c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33.05pt;margin-top:23.6pt;width:8.8pt;height:11.8pt;z-index:-251668480;mso-position-horizontal-relative:page" coordorigin="661,472" coordsize="176,236">
            <v:shape id="_x0000_s1097" style="position:absolute;left:662;top:473;width:139;height:234" coordorigin="662,473" coordsize="139,234" path="m702,644r-8,28l711,686r19,11l751,704r22,3l778,707r23,-2l778,683r-23,-2l734,672,716,660,702,644xe" fillcolor="#26437c" stroked="f">
              <v:path arrowok="t"/>
            </v:shape>
            <v:shape id="_x0000_s1096" style="position:absolute;left:662;top:473;width:139;height:234" coordorigin="662,473" coordsize="139,234" path="m662,585r,6l664,614r7,21l681,655r13,17l702,644,692,624r-5,-21l686,591r3,-23l696,548r12,-19l724,515r19,-11l765,498r13,-1l801,500r20,8l839,521r14,16l863,556r6,22l870,591r-3,23l859,634r-12,18l831,667r-19,10l790,683r-12,l801,705r21,-6l842,689r17,-14l873,659r12,-18l892,620r4,-22l896,591r-2,-22l887,548,877,528,864,511,847,497,829,485r-21,-8l786,474r-8,-1l755,476r-21,6l715,493r-17,13l684,523r-11,19l666,563r-4,22xe" fillcolor="#26437c" stroked="f">
              <v:path arrowok="t"/>
            </v:shape>
            <v:shape id="_x0000_s1095" style="position:absolute;left:720;top:531;width:116;height:118" coordorigin="720,531" coordsize="116,118" path="m836,591r,-12l834,571r-6,-10l824,551r-8,-6l808,539r-10,-4l790,531r-22,l758,535r-10,4l740,545r-8,6l726,561r-4,10l720,579r,22l722,611r4,8l732,629r8,8l748,641r10,6l768,649r22,l798,647r10,-6l816,637r8,-8l828,619r6,-8l836,601r,-10xe" fillcolor="#26437c" strok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33.05pt;margin-top:43.5pt;width:11.8pt;height:11.8pt;z-index:-251667456;mso-position-horizontal-relative:page" coordorigin="661,870" coordsize="236,236">
            <v:shape id="_x0000_s1093" style="position:absolute;left:662;top:871;width:234;height:234" coordorigin="662,871" coordsize="234,234" path="m664,1012r7,21l681,1053r13,17l711,1084r-8,-42l693,1023r-6,-22l686,987r3,-22l697,944r12,-17l726,912r19,-10l767,896r11,-1l801,898r21,8l840,918r15,16l865,953r6,21l872,987r-3,23l861,1031r-12,18l833,1063r-19,11l793,1080r-15,1l801,1103r22,-6l842,1087r18,-14l874,1057r11,-18l892,1018r4,-22l896,989r-2,-23l888,945,878,925,864,908,848,894,829,883r-20,-8l786,872r-8,-1l755,874r-21,6l715,890r-17,14l684,920r-11,19l666,960r-4,23l662,989r2,23xe" fillcolor="#26437c" stroked="f">
              <v:path arrowok="t"/>
            </v:shape>
            <v:shape id="_x0000_s1092" style="position:absolute;left:662;top:871;width:234;height:234" coordorigin="662,871" coordsize="234,234" path="m703,1042r8,42l730,1095r21,7l773,1105r5,l801,1103r-23,-22l756,1079r-20,-8l718,1058r-15,-16xe" fillcolor="#26437c" stroked="f">
              <v:path arrowok="t"/>
            </v:shape>
            <v:shape id="_x0000_s1091" style="position:absolute;left:720;top:929;width:118;height:118" coordorigin="720,929" coordsize="118,118" path="m838,989r,-12l836,967r-6,-8l824,949r-6,-6l808,937r-10,-6l790,929r-22,l758,931r-8,6l740,943r-6,6l728,959r-6,8l720,977r,22l722,1009r6,8l734,1027r6,6l750,1039r8,6l768,1047r22,l798,1045r10,-6l818,1033r6,-6l830,1017r6,-8l838,999r,-10xe" fillcolor="#26437c" stroked="f">
              <v:path arrowok="t"/>
            </v:shape>
            <w10:wrap anchorx="page"/>
          </v:group>
        </w:pict>
      </w:r>
      <w:r>
        <w:pict>
          <v:group id="_x0000_s1086" style="position:absolute;left:0;text-align:left;margin-left:33.05pt;margin-top:66.2pt;width:11.8pt;height:11.8pt;z-index:-251666432;mso-position-horizontal-relative:page" coordorigin="661,1324" coordsize="236,236">
            <v:shape id="_x0000_s1089" style="position:absolute;left:662;top:1325;width:234;height:234" coordorigin="662,1325" coordsize="234,234" path="m664,1466r7,21l681,1506r13,17l711,1537r-7,-40l693,1478r-6,-22l686,1441r3,-22l697,1399r12,-18l725,1367r20,-11l767,1350r13,-1l802,1352r21,8l841,1373r14,16l866,1408r5,22l872,1441r-3,23l861,1485r-12,18l833,1518r-19,11l793,1534r-13,1l803,1557r21,-6l843,1540r17,-13l875,1510r11,-18l893,1471r3,-23l896,1443r-2,-23l887,1398r-10,-19l864,1362r-16,-15l829,1336r-20,-7l786,1326r-6,-1l757,1328r-22,6l716,1344r-17,13l685,1373r-12,19l666,1413r-4,22l662,1443r2,23xe" fillcolor="#26437c" stroked="f">
              <v:path arrowok="t"/>
            </v:shape>
            <v:shape id="_x0000_s1088" style="position:absolute;left:662;top:1325;width:234;height:234" coordorigin="662,1325" coordsize="234,234" path="m704,1497r7,40l730,1548r21,8l774,1559r6,l803,1557r-23,-22l757,1533r-20,-8l719,1513r-15,-16xe" fillcolor="#26437c" stroked="f">
              <v:path arrowok="t"/>
            </v:shape>
            <v:shape id="_x0000_s1087" style="position:absolute;left:720;top:1383;width:118;height:118" coordorigin="720,1383" coordsize="118,118" path="m838,1443r,-12l836,1421r-6,-8l824,1403r-6,-6l808,1391r-8,-6l790,1383r-22,l760,1385r-10,6l740,1397r-6,6l728,1413r-6,8l720,1431r,22l722,1463r6,8l734,1481r6,6l750,1493r10,6l768,1501r22,l800,1499r8,-6l818,1487r6,-6l830,1471r6,-8l838,1453r,-10xe" fillcolor="#26437c" stroked="f">
              <v:path arrowok="t"/>
            </v:shape>
            <w10:wrap anchorx="page"/>
          </v:group>
        </w:pict>
      </w:r>
      <w:r w:rsidR="00624DE3">
        <w:rPr>
          <w:rFonts w:ascii="Liberation Sans" w:eastAsia="Liberation Sans" w:hAnsi="Liberation Sans" w:cs="Liberation Sans"/>
          <w:sz w:val="22"/>
          <w:szCs w:val="22"/>
        </w:rPr>
        <w:t xml:space="preserve">Adobe Sketch Adobe </w:t>
      </w:r>
      <w:proofErr w:type="spellStart"/>
      <w:r w:rsidR="00624DE3">
        <w:rPr>
          <w:rFonts w:ascii="Liberation Sans" w:eastAsia="Liberation Sans" w:hAnsi="Liberation Sans" w:cs="Liberation Sans"/>
          <w:sz w:val="22"/>
          <w:szCs w:val="22"/>
        </w:rPr>
        <w:t>Acrobar</w:t>
      </w:r>
      <w:proofErr w:type="spellEnd"/>
      <w:r w:rsidR="00624DE3">
        <w:rPr>
          <w:rFonts w:ascii="Liberation Sans" w:eastAsia="Liberation Sans" w:hAnsi="Liberation Sans" w:cs="Liberation Sans"/>
          <w:sz w:val="22"/>
          <w:szCs w:val="22"/>
        </w:rPr>
        <w:t xml:space="preserve"> Adobe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bookmarkStart w:id="0" w:name="_GoBack"/>
      <w:bookmarkEnd w:id="0"/>
      <w:r w:rsidR="00624DE3"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After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 w:rsidR="00624DE3">
        <w:rPr>
          <w:rFonts w:ascii="Liberation Sans" w:eastAsia="Liberation Sans" w:hAnsi="Liberation Sans" w:cs="Liberation Sans"/>
          <w:sz w:val="22"/>
          <w:szCs w:val="22"/>
        </w:rPr>
        <w:t>Effects Adobe Photoshop</w:t>
      </w:r>
    </w:p>
    <w:p w:rsidR="00F65FD4" w:rsidRDefault="00624DE3">
      <w:pPr>
        <w:spacing w:before="7" w:line="100" w:lineRule="exact"/>
        <w:rPr>
          <w:sz w:val="11"/>
          <w:szCs w:val="11"/>
        </w:rPr>
      </w:pPr>
      <w:r>
        <w:br w:type="column"/>
      </w:r>
    </w:p>
    <w:p w:rsidR="00F65FD4" w:rsidRDefault="00624DE3">
      <w:pPr>
        <w:ind w:left="49"/>
        <w:rPr>
          <w:sz w:val="44"/>
          <w:szCs w:val="44"/>
        </w:rPr>
      </w:pPr>
      <w:r>
        <w:rPr>
          <w:sz w:val="44"/>
          <w:szCs w:val="44"/>
        </w:rPr>
        <w:t>EXPERIENCE</w:t>
      </w:r>
    </w:p>
    <w:p w:rsidR="00F65FD4" w:rsidRDefault="00624DE3">
      <w:pPr>
        <w:spacing w:before="26"/>
        <w:ind w:left="28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Graphice</w:t>
      </w:r>
      <w:proofErr w:type="spellEnd"/>
      <w:r>
        <w:rPr>
          <w:sz w:val="24"/>
          <w:szCs w:val="24"/>
        </w:rPr>
        <w:t xml:space="preserve">  Teacher</w:t>
      </w:r>
      <w:proofErr w:type="gramEnd"/>
      <w:r>
        <w:rPr>
          <w:sz w:val="24"/>
          <w:szCs w:val="24"/>
        </w:rPr>
        <w:t xml:space="preserve">    S.N.T.  </w:t>
      </w:r>
      <w:proofErr w:type="spellStart"/>
      <w:proofErr w:type="gramStart"/>
      <w:r>
        <w:rPr>
          <w:sz w:val="24"/>
          <w:szCs w:val="24"/>
        </w:rPr>
        <w:t>Dhaula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kuan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Satya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Niketan</w:t>
      </w:r>
      <w:proofErr w:type="spellEnd"/>
      <w:r>
        <w:rPr>
          <w:sz w:val="24"/>
          <w:szCs w:val="24"/>
        </w:rPr>
        <w:t xml:space="preserve">  South</w:t>
      </w:r>
    </w:p>
    <w:p w:rsidR="00F65FD4" w:rsidRDefault="00624DE3">
      <w:pPr>
        <w:spacing w:line="220" w:lineRule="exact"/>
        <w:ind w:left="3139"/>
      </w:pPr>
      <w:proofErr w:type="gramStart"/>
      <w:r>
        <w:t>One  year</w:t>
      </w:r>
      <w:proofErr w:type="gramEnd"/>
      <w:r>
        <w:t xml:space="preserve">  ,  </w:t>
      </w:r>
      <w:proofErr w:type="spellStart"/>
      <w:r>
        <w:t>graphice</w:t>
      </w:r>
      <w:proofErr w:type="spellEnd"/>
      <w:r>
        <w:t xml:space="preserve">  </w:t>
      </w:r>
      <w:proofErr w:type="spellStart"/>
      <w:r>
        <w:t>techer</w:t>
      </w:r>
      <w:proofErr w:type="spellEnd"/>
      <w:r>
        <w:t xml:space="preserve">  2014-  2015</w:t>
      </w:r>
    </w:p>
    <w:p w:rsidR="00F65FD4" w:rsidRDefault="00624DE3">
      <w:pPr>
        <w:spacing w:line="260" w:lineRule="exact"/>
        <w:ind w:left="49"/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:rsidR="00F65FD4" w:rsidRDefault="00624DE3">
      <w:pPr>
        <w:spacing w:line="260" w:lineRule="exact"/>
        <w:ind w:left="289"/>
        <w:rPr>
          <w:sz w:val="24"/>
          <w:szCs w:val="24"/>
        </w:rPr>
      </w:pPr>
      <w:proofErr w:type="gramStart"/>
      <w:r>
        <w:rPr>
          <w:sz w:val="24"/>
          <w:szCs w:val="24"/>
        </w:rPr>
        <w:t>During  my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teching</w:t>
      </w:r>
      <w:proofErr w:type="spellEnd"/>
      <w:r>
        <w:rPr>
          <w:sz w:val="24"/>
          <w:szCs w:val="24"/>
        </w:rPr>
        <w:t xml:space="preserve">  period</w:t>
      </w:r>
    </w:p>
    <w:p w:rsidR="00F65FD4" w:rsidRDefault="00624DE3">
      <w:pPr>
        <w:spacing w:before="1" w:line="260" w:lineRule="exact"/>
        <w:ind w:left="289" w:right="1121"/>
        <w:rPr>
          <w:sz w:val="24"/>
          <w:szCs w:val="24"/>
        </w:rPr>
      </w:pPr>
      <w:r>
        <w:rPr>
          <w:sz w:val="24"/>
          <w:szCs w:val="24"/>
        </w:rPr>
        <w:t xml:space="preserve">Success  to  teach  more 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 60  student  </w:t>
      </w:r>
      <w:proofErr w:type="spellStart"/>
      <w:r>
        <w:rPr>
          <w:sz w:val="24"/>
          <w:szCs w:val="24"/>
        </w:rPr>
        <w:t>corel</w:t>
      </w:r>
      <w:proofErr w:type="spellEnd"/>
      <w:r>
        <w:rPr>
          <w:sz w:val="24"/>
          <w:szCs w:val="24"/>
        </w:rPr>
        <w:t xml:space="preserve">  draw. </w:t>
      </w:r>
      <w:proofErr w:type="gramStart"/>
      <w:r>
        <w:rPr>
          <w:sz w:val="24"/>
          <w:szCs w:val="24"/>
        </w:rPr>
        <w:t>Success  to</w:t>
      </w:r>
      <w:proofErr w:type="gramEnd"/>
      <w:r>
        <w:rPr>
          <w:sz w:val="24"/>
          <w:szCs w:val="24"/>
        </w:rPr>
        <w:t xml:space="preserve">  teach  more 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 15  student 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>.</w:t>
      </w:r>
    </w:p>
    <w:p w:rsidR="00F65FD4" w:rsidRDefault="00624DE3">
      <w:pPr>
        <w:spacing w:before="2" w:line="260" w:lineRule="exact"/>
        <w:ind w:left="289" w:right="507"/>
        <w:rPr>
          <w:sz w:val="24"/>
          <w:szCs w:val="24"/>
        </w:rPr>
      </w:pPr>
      <w:proofErr w:type="gramStart"/>
      <w:r>
        <w:rPr>
          <w:sz w:val="24"/>
          <w:szCs w:val="24"/>
        </w:rPr>
        <w:t>Success  to</w:t>
      </w:r>
      <w:proofErr w:type="gramEnd"/>
      <w:r>
        <w:rPr>
          <w:sz w:val="24"/>
          <w:szCs w:val="24"/>
        </w:rPr>
        <w:t xml:space="preserve">  teach  more 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 12  student  Adobe  Illustrator. </w:t>
      </w:r>
      <w:proofErr w:type="gramStart"/>
      <w:r>
        <w:rPr>
          <w:sz w:val="24"/>
          <w:szCs w:val="24"/>
        </w:rPr>
        <w:t>Success  to</w:t>
      </w:r>
      <w:proofErr w:type="gramEnd"/>
      <w:r>
        <w:rPr>
          <w:sz w:val="24"/>
          <w:szCs w:val="24"/>
        </w:rPr>
        <w:t xml:space="preserve">  teach  more 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 10  student  Adobe  Sketch.</w:t>
      </w:r>
    </w:p>
    <w:p w:rsidR="00F65FD4" w:rsidRDefault="00F65FD4">
      <w:pPr>
        <w:spacing w:before="9" w:line="160" w:lineRule="exact"/>
        <w:rPr>
          <w:sz w:val="16"/>
          <w:szCs w:val="16"/>
        </w:rPr>
      </w:pPr>
    </w:p>
    <w:p w:rsidR="00F65FD4" w:rsidRDefault="00624DE3">
      <w:pPr>
        <w:ind w:left="49"/>
        <w:rPr>
          <w:sz w:val="24"/>
          <w:szCs w:val="24"/>
        </w:rPr>
      </w:pPr>
      <w:proofErr w:type="gramStart"/>
      <w:r>
        <w:rPr>
          <w:sz w:val="24"/>
          <w:szCs w:val="24"/>
        </w:rPr>
        <w:t>Freelancer  Designer</w:t>
      </w:r>
      <w:proofErr w:type="gramEnd"/>
    </w:p>
    <w:p w:rsidR="00F65FD4" w:rsidRDefault="00624DE3">
      <w:pPr>
        <w:spacing w:before="29"/>
        <w:ind w:left="3717"/>
      </w:pPr>
      <w:proofErr w:type="gramStart"/>
      <w:r>
        <w:t>2016  January</w:t>
      </w:r>
      <w:proofErr w:type="gramEnd"/>
      <w:r>
        <w:t xml:space="preserve">  to  2017  November</w:t>
      </w:r>
    </w:p>
    <w:p w:rsidR="00F65FD4" w:rsidRDefault="0055498A">
      <w:pPr>
        <w:spacing w:before="6" w:line="231" w:lineRule="auto"/>
        <w:ind w:left="289" w:right="4732" w:hanging="240"/>
        <w:rPr>
          <w:sz w:val="24"/>
          <w:szCs w:val="24"/>
        </w:rPr>
      </w:pPr>
      <w:r>
        <w:pict>
          <v:shape id="_x0000_s1085" type="#_x0000_t75" style="position:absolute;left:0;text-align:left;margin-left:240.05pt;margin-top:15.05pt;width:11.9pt;height:68.6pt;z-index:-251648000;mso-position-horizontal-relative:page">
            <v:imagedata r:id="rId7" o:title=""/>
            <w10:wrap anchorx="page"/>
          </v:shape>
        </w:pict>
      </w:r>
      <w:r w:rsidR="00624DE3">
        <w:rPr>
          <w:sz w:val="24"/>
          <w:szCs w:val="24"/>
        </w:rPr>
        <w:t xml:space="preserve">Accomplishments: </w:t>
      </w:r>
      <w:proofErr w:type="gramStart"/>
      <w:r w:rsidR="00624DE3">
        <w:rPr>
          <w:sz w:val="24"/>
          <w:szCs w:val="24"/>
        </w:rPr>
        <w:t xml:space="preserve">Portfolio  </w:t>
      </w:r>
      <w:proofErr w:type="spellStart"/>
      <w:r w:rsidR="00624DE3">
        <w:rPr>
          <w:sz w:val="24"/>
          <w:szCs w:val="24"/>
        </w:rPr>
        <w:t>desgin</w:t>
      </w:r>
      <w:proofErr w:type="spellEnd"/>
      <w:proofErr w:type="gramEnd"/>
      <w:r w:rsidR="00624DE3">
        <w:rPr>
          <w:sz w:val="24"/>
          <w:szCs w:val="24"/>
        </w:rPr>
        <w:t xml:space="preserve"> Banner  </w:t>
      </w:r>
      <w:proofErr w:type="spellStart"/>
      <w:r w:rsidR="00624DE3">
        <w:rPr>
          <w:sz w:val="24"/>
          <w:szCs w:val="24"/>
        </w:rPr>
        <w:t>desgin</w:t>
      </w:r>
      <w:proofErr w:type="spellEnd"/>
      <w:r w:rsidR="00624DE3">
        <w:rPr>
          <w:sz w:val="24"/>
          <w:szCs w:val="24"/>
        </w:rPr>
        <w:t xml:space="preserve"> Logo  </w:t>
      </w:r>
      <w:proofErr w:type="spellStart"/>
      <w:r w:rsidR="00624DE3">
        <w:rPr>
          <w:sz w:val="24"/>
          <w:szCs w:val="24"/>
        </w:rPr>
        <w:t>desgin</w:t>
      </w:r>
      <w:proofErr w:type="spellEnd"/>
      <w:r w:rsidR="00624DE3">
        <w:rPr>
          <w:sz w:val="24"/>
          <w:szCs w:val="24"/>
        </w:rPr>
        <w:t xml:space="preserve"> Flyer  </w:t>
      </w:r>
      <w:proofErr w:type="spellStart"/>
      <w:r w:rsidR="00624DE3">
        <w:rPr>
          <w:sz w:val="24"/>
          <w:szCs w:val="24"/>
        </w:rPr>
        <w:t>desgin</w:t>
      </w:r>
      <w:proofErr w:type="spellEnd"/>
    </w:p>
    <w:p w:rsidR="00F65FD4" w:rsidRDefault="00624DE3">
      <w:pPr>
        <w:spacing w:line="260" w:lineRule="exact"/>
        <w:ind w:left="289"/>
        <w:rPr>
          <w:sz w:val="24"/>
          <w:szCs w:val="24"/>
        </w:rPr>
      </w:pPr>
      <w:proofErr w:type="gramStart"/>
      <w:r>
        <w:rPr>
          <w:sz w:val="24"/>
          <w:szCs w:val="24"/>
        </w:rPr>
        <w:t>Social  media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desgin</w:t>
      </w:r>
      <w:proofErr w:type="spellEnd"/>
    </w:p>
    <w:p w:rsidR="00F65FD4" w:rsidRDefault="00F65FD4">
      <w:pPr>
        <w:spacing w:before="6" w:line="120" w:lineRule="exact"/>
        <w:rPr>
          <w:sz w:val="12"/>
          <w:szCs w:val="12"/>
        </w:rPr>
      </w:pPr>
    </w:p>
    <w:p w:rsidR="00F65FD4" w:rsidRDefault="00624DE3">
      <w:pPr>
        <w:ind w:left="4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Graphice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Desginer</w:t>
      </w:r>
      <w:proofErr w:type="spellEnd"/>
      <w:proofErr w:type="gramEnd"/>
      <w:r>
        <w:rPr>
          <w:sz w:val="24"/>
          <w:szCs w:val="24"/>
        </w:rPr>
        <w:t xml:space="preserve">  Axis  Enterprises</w:t>
      </w:r>
    </w:p>
    <w:p w:rsidR="00F65FD4" w:rsidRDefault="00624DE3">
      <w:pPr>
        <w:spacing w:line="220" w:lineRule="exact"/>
        <w:ind w:left="2843"/>
        <w:sectPr w:rsidR="00F65FD4">
          <w:type w:val="continuous"/>
          <w:pgSz w:w="11920" w:h="16840"/>
          <w:pgMar w:top="520" w:right="480" w:bottom="280" w:left="540" w:header="720" w:footer="720" w:gutter="0"/>
          <w:cols w:num="2" w:space="720" w:equalWidth="0">
            <w:col w:w="4066" w:space="193"/>
            <w:col w:w="6641"/>
          </w:cols>
        </w:sectPr>
      </w:pPr>
      <w:proofErr w:type="gramStart"/>
      <w:r>
        <w:t>one  year</w:t>
      </w:r>
      <w:proofErr w:type="gramEnd"/>
      <w:r>
        <w:t xml:space="preserve">  ,    2018  January,  to  2019  January</w:t>
      </w:r>
    </w:p>
    <w:p w:rsidR="00F65FD4" w:rsidRDefault="0055498A">
      <w:pPr>
        <w:spacing w:before="4" w:line="391" w:lineRule="auto"/>
        <w:ind w:left="418" w:right="1266"/>
        <w:rPr>
          <w:rFonts w:ascii="Liberation Sans" w:eastAsia="Liberation Sans" w:hAnsi="Liberation Sans" w:cs="Liberation Sans"/>
          <w:sz w:val="22"/>
          <w:szCs w:val="22"/>
        </w:rPr>
      </w:pPr>
      <w:r>
        <w:lastRenderedPageBreak/>
        <w:pict>
          <v:group id="_x0000_s1081" style="position:absolute;left:0;text-align:left;margin-left:33.05pt;margin-top:20.85pt;width:8.8pt;height:11.8pt;z-index:-251665408;mso-position-horizontal-relative:page" coordorigin="661,417" coordsize="176,236">
            <v:shape id="_x0000_s1084" style="position:absolute;left:662;top:418;width:139;height:234" coordorigin="662,418" coordsize="139,234" path="m702,589r-8,28l711,631r19,11l751,649r22,3l778,652r23,-2l778,628r-23,-2l734,617,716,605,702,589xe" fillcolor="#26437c" stroked="f">
              <v:path arrowok="t"/>
            </v:shape>
            <v:shape id="_x0000_s1083" style="position:absolute;left:662;top:418;width:139;height:234" coordorigin="662,418" coordsize="139,234" path="m662,530r,6l664,559r7,21l681,600r13,17l702,589,692,569r-5,-21l686,536r3,-23l696,493r12,-19l724,460r19,-11l765,443r13,-1l801,445r20,8l839,466r14,16l863,501r6,22l870,536r-3,23l859,579r-12,18l831,612r-19,10l790,628r-12,l801,650r21,-6l842,634r17,-14l873,604r12,-18l892,565r4,-22l896,536r-2,-22l887,493,877,473,864,456,847,442,829,430r-21,-8l786,419r-8,-1l755,421r-21,6l715,438r-17,13l684,468r-11,19l666,508r-4,22xe" fillcolor="#26437c" stroked="f">
              <v:path arrowok="t"/>
            </v:shape>
            <v:shape id="_x0000_s1082" style="position:absolute;left:720;top:476;width:116;height:118" coordorigin="720,476" coordsize="116,118" path="m836,536r,-12l834,516r-6,-10l824,496r-8,-6l808,484r-10,-4l790,476r-22,l758,480r-10,4l740,490r-8,6l726,506r-4,10l720,524r,22l722,556r4,8l732,574r8,8l748,586r10,6l768,594r22,l798,592r10,-6l816,582r8,-8l828,564r6,-8l836,546r,-10xe" fillcolor="#26437c" stroked="f">
              <v:path arrowok="t"/>
            </v:shape>
            <w10:wrap anchorx="page"/>
          </v:group>
        </w:pict>
      </w:r>
      <w:r>
        <w:pict>
          <v:group id="_x0000_s1077" style="position:absolute;left:0;text-align:left;margin-left:33.05pt;margin-top:43.55pt;width:11.8pt;height:11.8pt;z-index:-251664384;mso-position-horizontal-relative:page" coordorigin="661,871" coordsize="236,236">
            <v:shape id="_x0000_s1080" style="position:absolute;left:662;top:872;width:234;height:234" coordorigin="662,872" coordsize="234,234" path="m664,1013r7,21l681,1054r13,17l711,1085r-8,-42l692,1023r-5,-21l686,990r3,-23l697,947r12,-19l725,914r19,-11l765,897r13,-1l801,899r20,8l839,919r15,16l865,954r6,21l872,990r-3,22l861,1033r-12,18l833,1065r-20,11l791,1081r-13,1l801,1104r22,-6l842,1088r18,-14l874,1058r11,-18l892,1019r4,-22l896,990r-2,-22l888,947,878,927,864,910,848,896,829,884r-20,-8l786,873r-8,-1l755,875r-21,6l715,892r-17,13l684,922r-11,19l666,962r-4,22l662,990r2,23xe" fillcolor="#26437c" stroked="f">
              <v:path arrowok="t"/>
            </v:shape>
            <v:shape id="_x0000_s1079" style="position:absolute;left:662;top:872;width:234;height:234" coordorigin="662,872" coordsize="234,234" path="m703,1043r8,42l730,1096r21,7l773,1106r5,l801,1104r-23,-22l756,1080r-21,-9l717,1059r-14,-16xe" fillcolor="#26437c" stroked="f">
              <v:path arrowok="t"/>
            </v:shape>
            <v:shape id="_x0000_s1078" style="position:absolute;left:720;top:930;width:118;height:118" coordorigin="720,930" coordsize="118,118" path="m838,990r,-12l836,970r-6,-10l824,950r-6,-6l808,938r-10,-4l790,930r-22,l758,934r-8,4l740,944r-6,6l728,960r-6,10l720,978r,22l722,1010r6,8l734,1028r6,8l750,1040r8,6l768,1048r22,l798,1046r10,-6l818,1036r6,-8l830,1018r6,-8l838,1000r,-10xe" fillcolor="#26437c" stroked="f">
              <v:path arrowok="t"/>
            </v:shape>
            <w10:wrap anchorx="page"/>
          </v:group>
        </w:pict>
      </w:r>
      <w:r>
        <w:pict>
          <v:group id="_x0000_s1073" style="position:absolute;left:0;text-align:left;margin-left:33.05pt;margin-top:1.15pt;width:11.8pt;height:11.8pt;z-index:-251662336;mso-position-horizontal-relative:page" coordorigin="661,23" coordsize="236,236">
            <v:shape id="_x0000_s1076" style="position:absolute;left:662;top:24;width:234;height:234" coordorigin="662,24" coordsize="234,234" path="m664,163r7,21l681,203r13,18l711,235r18,12l719,211,705,195,695,176r-6,-22l688,140r3,-22l699,97,711,80,727,65,746,55r22,-6l780,48r23,3l824,59r18,13l856,88r10,19l871,129r1,11l869,163r-7,21l850,202r-16,15l815,228r-22,5l780,234r23,22l824,250r19,-11l860,225r14,-16l885,190r7,-21l896,147r,-7l894,118,887,96,877,77,864,60,847,46,828,35,807,28,785,24r-5,l757,27r-21,6l716,43,699,56,685,73,673,91r-7,21l662,134r,6l664,163xe" fillcolor="#26437c" stroked="f">
              <v:path arrowok="t"/>
            </v:shape>
            <v:shape id="_x0000_s1075" style="position:absolute;left:662;top:24;width:234;height:234" coordorigin="662,24" coordsize="234,234" path="m719,211r10,36l750,254r22,4l780,258r23,-2l780,234r-23,-2l737,224,719,211xe" fillcolor="#26437c" stroked="f">
              <v:path arrowok="t"/>
            </v:shape>
            <v:shape id="_x0000_s1074" style="position:absolute;left:722;top:82;width:116;height:118" coordorigin="722,82" coordsize="116,118" path="m838,140r,-10l836,120r-6,-8l826,102r-8,-8l810,90,800,84,790,82r-22,l760,84r-10,6l740,94r-6,8l728,112r-4,8l722,130r,22l724,160r4,10l734,180r6,6l750,192r10,4l768,200r22,l800,196r10,-4l818,186r8,-6l830,170r6,-10l838,152r,-12xe" fillcolor="#26437c" stroked="f">
              <v:path arrowok="t"/>
            </v:shape>
            <w10:wrap anchorx="page"/>
          </v:group>
        </w:pict>
      </w:r>
      <w:r w:rsidR="00624DE3">
        <w:rPr>
          <w:rFonts w:ascii="Liberation Sans" w:eastAsia="Liberation Sans" w:hAnsi="Liberation Sans" w:cs="Liberation Sans"/>
          <w:sz w:val="22"/>
          <w:szCs w:val="22"/>
        </w:rPr>
        <w:t>Adobe Illustrator Adobe Premiere Pro Corel Draw</w:t>
      </w:r>
    </w:p>
    <w:p w:rsidR="00F65FD4" w:rsidRDefault="0055498A">
      <w:pPr>
        <w:spacing w:before="5"/>
        <w:ind w:left="418" w:right="-82"/>
        <w:rPr>
          <w:rFonts w:ascii="Liberation Sans" w:eastAsia="Liberation Sans" w:hAnsi="Liberation Sans" w:cs="Liberation Sans"/>
          <w:sz w:val="22"/>
          <w:szCs w:val="22"/>
        </w:rPr>
      </w:pPr>
      <w:r>
        <w:pict>
          <v:group id="_x0000_s1069" style="position:absolute;left:0;text-align:left;margin-left:33.05pt;margin-top:1.5pt;width:11.8pt;height:11.8pt;z-index:-251663360;mso-position-horizontal-relative:page" coordorigin="661,30" coordsize="236,236">
            <v:shape id="_x0000_s1072" style="position:absolute;left:662;top:31;width:234;height:234" coordorigin="662,31" coordsize="234,234" path="m664,172r7,21l681,212r13,17l711,243r-7,-40l693,184r-6,-22l686,147r3,-22l697,105,709,87,725,73,745,62r22,-6l780,55r22,3l823,66r18,13l855,95r11,19l871,136r1,11l869,170r-8,21l849,209r-16,15l814,235r-21,5l780,241r23,22l824,257r19,-11l860,233r15,-17l886,198r7,-21l896,154r,-5l894,126r-7,-22l877,85,864,68,848,53,829,42,809,35,786,32r-6,-1l757,34r-22,6l716,50,699,63,685,79,673,98r-7,21l662,141r,8l664,172xe" fillcolor="#26437c" stroked="f">
              <v:path arrowok="t"/>
            </v:shape>
            <v:shape id="_x0000_s1071" style="position:absolute;left:662;top:31;width:234;height:234" coordorigin="662,31" coordsize="234,234" path="m704,203r7,40l730,254r21,8l774,265r6,l803,263,780,241r-23,-2l737,231,719,219,704,203xe" fillcolor="#26437c" stroked="f">
              <v:path arrowok="t"/>
            </v:shape>
            <v:shape id="_x0000_s1070" style="position:absolute;left:720;top:89;width:118;height:118" coordorigin="720,89" coordsize="118,118" path="m838,149r,-12l836,127r-6,-8l824,109r-6,-6l808,97r-8,-6l790,89r-22,l760,91r-10,6l740,103r-6,6l728,119r-6,8l720,137r,22l722,169r6,8l734,187r6,6l750,199r10,6l768,207r22,l800,205r8,-6l818,193r6,-6l830,177r6,-8l838,159r,-10xe" fillcolor="#26437c" stroked="f">
              <v:path arrowok="t"/>
            </v:shape>
            <w10:wrap anchorx="page"/>
          </v:group>
        </w:pict>
      </w:r>
      <w:r w:rsidR="00624DE3">
        <w:rPr>
          <w:rFonts w:ascii="Liberation Sans" w:eastAsia="Liberation Sans" w:hAnsi="Liberation Sans" w:cs="Liberation Sans"/>
          <w:sz w:val="22"/>
          <w:szCs w:val="22"/>
        </w:rPr>
        <w:t xml:space="preserve">English </w:t>
      </w:r>
      <w:proofErr w:type="gramStart"/>
      <w:r w:rsidR="00624DE3">
        <w:rPr>
          <w:rFonts w:ascii="Liberation Sans" w:eastAsia="Liberation Sans" w:hAnsi="Liberation Sans" w:cs="Liberation Sans"/>
          <w:sz w:val="22"/>
          <w:szCs w:val="22"/>
        </w:rPr>
        <w:t>And</w:t>
      </w:r>
      <w:proofErr w:type="gramEnd"/>
      <w:r w:rsidR="00624DE3">
        <w:rPr>
          <w:rFonts w:ascii="Liberation Sans" w:eastAsia="Liberation Sans" w:hAnsi="Liberation Sans" w:cs="Liberation Sans"/>
          <w:sz w:val="22"/>
          <w:szCs w:val="22"/>
        </w:rPr>
        <w:t xml:space="preserve"> Hindi Text Formatting</w:t>
      </w:r>
    </w:p>
    <w:p w:rsidR="00F65FD4" w:rsidRDefault="00624DE3">
      <w:pPr>
        <w:spacing w:before="75"/>
        <w:ind w:left="680"/>
        <w:rPr>
          <w:sz w:val="36"/>
          <w:szCs w:val="36"/>
        </w:rPr>
      </w:pPr>
      <w:proofErr w:type="gramStart"/>
      <w:r>
        <w:rPr>
          <w:sz w:val="36"/>
          <w:szCs w:val="36"/>
        </w:rPr>
        <w:t>OTHER  SKILLS</w:t>
      </w:r>
      <w:proofErr w:type="gramEnd"/>
    </w:p>
    <w:p w:rsidR="00F65FD4" w:rsidRDefault="00624DE3">
      <w:pPr>
        <w:spacing w:line="220" w:lineRule="exact"/>
        <w:ind w:left="58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Accomplishments:</w:t>
      </w:r>
    </w:p>
    <w:p w:rsidR="00F65FD4" w:rsidRDefault="0055498A">
      <w:pPr>
        <w:spacing w:line="260" w:lineRule="exact"/>
        <w:ind w:left="298"/>
        <w:rPr>
          <w:sz w:val="24"/>
          <w:szCs w:val="24"/>
        </w:rPr>
      </w:pPr>
      <w:r>
        <w:pict>
          <v:shape id="_x0000_s1068" type="#_x0000_t75" style="position:absolute;left:0;text-align:left;margin-left:239.95pt;margin-top:.55pt;width:11.9pt;height:68.7pt;z-index:-251650048;mso-position-horizontal-relative:page">
            <v:imagedata r:id="rId8" o:title=""/>
            <w10:wrap anchorx="page"/>
          </v:shape>
        </w:pict>
      </w:r>
      <w:proofErr w:type="gramStart"/>
      <w:r w:rsidR="00624DE3">
        <w:rPr>
          <w:sz w:val="24"/>
          <w:szCs w:val="24"/>
        </w:rPr>
        <w:t>My  job</w:t>
      </w:r>
      <w:proofErr w:type="gramEnd"/>
      <w:r w:rsidR="00624DE3">
        <w:rPr>
          <w:sz w:val="24"/>
          <w:szCs w:val="24"/>
        </w:rPr>
        <w:t xml:space="preserve">  role  in  axis  Enterprise  are</w:t>
      </w:r>
    </w:p>
    <w:p w:rsidR="00F65FD4" w:rsidRDefault="00624DE3">
      <w:pPr>
        <w:spacing w:line="260" w:lineRule="exact"/>
        <w:ind w:left="298"/>
        <w:rPr>
          <w:sz w:val="24"/>
          <w:szCs w:val="24"/>
        </w:rPr>
      </w:pPr>
      <w:proofErr w:type="gramStart"/>
      <w:r>
        <w:rPr>
          <w:sz w:val="24"/>
          <w:szCs w:val="24"/>
        </w:rPr>
        <w:t>Mobile  cover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desgin</w:t>
      </w:r>
      <w:proofErr w:type="spellEnd"/>
    </w:p>
    <w:p w:rsidR="00F65FD4" w:rsidRDefault="00624DE3">
      <w:pPr>
        <w:spacing w:line="260" w:lineRule="exact"/>
        <w:ind w:left="298"/>
        <w:rPr>
          <w:sz w:val="24"/>
          <w:szCs w:val="24"/>
        </w:rPr>
      </w:pPr>
      <w:proofErr w:type="gramStart"/>
      <w:r>
        <w:rPr>
          <w:sz w:val="24"/>
          <w:szCs w:val="24"/>
        </w:rPr>
        <w:t>Key  chain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desgin</w:t>
      </w:r>
      <w:proofErr w:type="spellEnd"/>
    </w:p>
    <w:p w:rsidR="00F65FD4" w:rsidRDefault="00624DE3">
      <w:pPr>
        <w:spacing w:line="260" w:lineRule="exact"/>
        <w:ind w:left="298"/>
        <w:rPr>
          <w:sz w:val="24"/>
          <w:szCs w:val="24"/>
        </w:rPr>
      </w:pPr>
      <w:r>
        <w:rPr>
          <w:sz w:val="24"/>
          <w:szCs w:val="24"/>
        </w:rPr>
        <w:t xml:space="preserve">Banner    </w:t>
      </w:r>
      <w:proofErr w:type="spellStart"/>
      <w:proofErr w:type="gramStart"/>
      <w:r>
        <w:rPr>
          <w:sz w:val="24"/>
          <w:szCs w:val="24"/>
        </w:rPr>
        <w:t>desgin</w:t>
      </w:r>
      <w:proofErr w:type="spellEnd"/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 book  cover</w:t>
      </w:r>
    </w:p>
    <w:p w:rsidR="00F65FD4" w:rsidRDefault="00624DE3">
      <w:pPr>
        <w:spacing w:line="260" w:lineRule="exact"/>
        <w:ind w:left="298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Flyer  </w:t>
      </w:r>
      <w:proofErr w:type="spellStart"/>
      <w:r>
        <w:rPr>
          <w:sz w:val="24"/>
          <w:szCs w:val="24"/>
        </w:rPr>
        <w:t>desgin</w:t>
      </w:r>
      <w:proofErr w:type="spellEnd"/>
      <w:proofErr w:type="gramEnd"/>
    </w:p>
    <w:p w:rsidR="00F65FD4" w:rsidRDefault="00624DE3">
      <w:pPr>
        <w:spacing w:before="5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Graphice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Desginer</w:t>
      </w:r>
      <w:proofErr w:type="spellEnd"/>
      <w:proofErr w:type="gramEnd"/>
      <w:r>
        <w:rPr>
          <w:sz w:val="24"/>
          <w:szCs w:val="24"/>
        </w:rPr>
        <w:t xml:space="preserve">  SM  (NGO)  </w:t>
      </w:r>
      <w:proofErr w:type="spellStart"/>
      <w:r>
        <w:rPr>
          <w:sz w:val="24"/>
          <w:szCs w:val="24"/>
        </w:rPr>
        <w:t>Samadhan</w:t>
      </w:r>
      <w:proofErr w:type="spellEnd"/>
      <w:r>
        <w:rPr>
          <w:sz w:val="24"/>
          <w:szCs w:val="24"/>
        </w:rPr>
        <w:t xml:space="preserve">  Milan</w:t>
      </w:r>
    </w:p>
    <w:p w:rsidR="00F65FD4" w:rsidRDefault="00624DE3">
      <w:pPr>
        <w:spacing w:line="220" w:lineRule="exact"/>
        <w:ind w:left="2796"/>
        <w:sectPr w:rsidR="00F65FD4">
          <w:type w:val="continuous"/>
          <w:pgSz w:w="11920" w:h="16840"/>
          <w:pgMar w:top="520" w:right="480" w:bottom="280" w:left="540" w:header="720" w:footer="720" w:gutter="0"/>
          <w:cols w:num="2" w:space="720" w:equalWidth="0">
            <w:col w:w="3719" w:space="531"/>
            <w:col w:w="6650"/>
          </w:cols>
        </w:sectPr>
      </w:pPr>
      <w:proofErr w:type="gramStart"/>
      <w:r>
        <w:t>Ten  Month</w:t>
      </w:r>
      <w:proofErr w:type="gramEnd"/>
      <w:r>
        <w:t xml:space="preserve">  2019  March  to  2019  December</w:t>
      </w:r>
    </w:p>
    <w:p w:rsidR="00F65FD4" w:rsidRDefault="0055498A">
      <w:pPr>
        <w:spacing w:line="240" w:lineRule="exact"/>
        <w:ind w:left="448"/>
        <w:rPr>
          <w:rFonts w:ascii="Liberation Sans" w:eastAsia="Liberation Sans" w:hAnsi="Liberation Sans" w:cs="Liberation Sans"/>
          <w:sz w:val="24"/>
          <w:szCs w:val="24"/>
        </w:rPr>
      </w:pPr>
      <w:r>
        <w:lastRenderedPageBreak/>
        <w:pict>
          <v:group id="_x0000_s1064" style="position:absolute;left:0;text-align:left;margin-left:33.05pt;margin-top:-.5pt;width:11.8pt;height:11.9pt;z-index:-251656192;mso-position-horizontal-relative:page" coordorigin="661,-10" coordsize="236,238">
            <v:shape id="_x0000_s1067" style="position:absolute;left:662;top:-9;width:234;height:236" coordorigin="662,-9" coordsize="234,236" path="m664,131r7,21l681,172r13,17l711,204r-7,-42l694,143r-5,-22l688,109r3,-23l699,65,711,47,727,33,746,23r22,-6l780,17r23,2l824,27r18,13l856,56r10,19l871,97r1,12l869,132r-8,20l849,170r-16,15l814,195r-22,5l780,201r23,23l824,218r19,-10l860,194r14,-17l885,158r7,-21l896,115r,-6l894,86,887,65,877,45,864,28,848,13,829,2,809,-6,786,-9r-6,l757,-7r-21,6l717,10,700,23,685,39,674,58r-8,21l662,101r,8l664,131xe" fillcolor="#26437c" stroked="f">
              <v:path arrowok="t"/>
            </v:shape>
            <v:shape id="_x0000_s1066" style="position:absolute;left:662;top:-9;width:234;height:236" coordorigin="662,-9" coordsize="234,236" path="m704,162r7,42l729,215r21,8l772,226r8,1l803,224,780,201r-23,-3l736,190,718,178,704,162xe" fillcolor="#26437c" stroked="f">
              <v:path arrowok="t"/>
            </v:shape>
            <v:shape id="_x0000_s1065" style="position:absolute;left:722;top:51;width:116;height:116" coordorigin="722,51" coordsize="116,116" path="m838,109r,-12l836,89,830,79r-4,-8l818,63r-8,-4l800,53,790,51r-22,l760,53r-10,6l740,63r-6,8l728,79r-4,10l722,97r,24l724,129r4,10l734,147r6,8l750,159r10,6l768,167r22,l800,165r10,-6l818,155r8,-8l830,139r6,-10l838,121r,-12xe" fillcolor="#26437c" stroked="f">
              <v:path arrowok="t"/>
            </v:shape>
            <w10:wrap anchorx="page"/>
          </v:group>
        </w:pict>
      </w:r>
      <w:proofErr w:type="spellStart"/>
      <w:r w:rsidR="00624DE3">
        <w:rPr>
          <w:rFonts w:ascii="Liberation Sans" w:eastAsia="Liberation Sans" w:hAnsi="Liberation Sans" w:cs="Liberation Sans"/>
          <w:sz w:val="24"/>
          <w:szCs w:val="24"/>
        </w:rPr>
        <w:t>Sincer</w:t>
      </w:r>
      <w:proofErr w:type="spellEnd"/>
      <w:r w:rsidR="00624DE3">
        <w:rPr>
          <w:rFonts w:ascii="Liberation Sans" w:eastAsia="Liberation Sans" w:hAnsi="Liberation Sans" w:cs="Liberation Sans"/>
          <w:sz w:val="24"/>
          <w:szCs w:val="24"/>
        </w:rPr>
        <w:t xml:space="preserve"> for job</w:t>
      </w:r>
    </w:p>
    <w:p w:rsidR="00F65FD4" w:rsidRDefault="00F65FD4">
      <w:pPr>
        <w:spacing w:before="6" w:line="160" w:lineRule="exact"/>
        <w:rPr>
          <w:sz w:val="17"/>
          <w:szCs w:val="17"/>
        </w:rPr>
      </w:pPr>
    </w:p>
    <w:p w:rsidR="00F65FD4" w:rsidRDefault="0055498A">
      <w:pPr>
        <w:ind w:left="448"/>
        <w:rPr>
          <w:rFonts w:ascii="Liberation Sans" w:eastAsia="Liberation Sans" w:hAnsi="Liberation Sans" w:cs="Liberation Sans"/>
          <w:sz w:val="24"/>
          <w:szCs w:val="24"/>
        </w:rPr>
      </w:pPr>
      <w:r>
        <w:pict>
          <v:group id="_x0000_s1060" style="position:absolute;left:0;text-align:left;margin-left:33.15pt;margin-top:1pt;width:11.8pt;height:11.8pt;z-index:-251655168;mso-position-horizontal-relative:page" coordorigin="663,20" coordsize="236,236">
            <v:shape id="_x0000_s1063" style="position:absolute;left:664;top:21;width:234;height:234" coordorigin="664,21" coordsize="234,234" path="m666,160r7,21l683,201r13,17l712,232r-7,-42l694,171r-5,-22l688,137r3,-23l699,93,711,76,728,61,747,51r22,-5l780,45r23,3l824,55r18,12l857,83r10,19l873,124r1,13l871,160r-8,20l851,198r-16,14l815,223r-22,5l780,229r23,24l824,246r19,-10l860,223r15,-17l886,188r8,-21l898,145r,-8l896,115,889,93,879,74,865,57,849,43,830,32,809,25,786,21r-6,l757,23r-21,7l717,40,700,54,685,70,674,89r-7,21l664,132r,5l666,160xe" fillcolor="#26437c" stroked="f">
              <v:path arrowok="t"/>
            </v:shape>
            <v:shape id="_x0000_s1062" style="position:absolute;left:664;top:21;width:234;height:234" coordorigin="664,21" coordsize="234,234" path="m705,190r7,42l731,244r20,7l774,255r6,l803,253,780,229r-22,-3l737,219,719,206,705,190xe" fillcolor="#26437c" stroked="f">
              <v:path arrowok="t"/>
            </v:shape>
            <v:shape id="_x0000_s1061" style="position:absolute;left:722;top:79;width:118;height:116" coordorigin="722,79" coordsize="118,116" path="m840,137r,-10l836,117r-4,-10l826,99r-6,-8l810,87,800,81r-8,-2l770,79r-10,2l752,87r-10,4l734,99r-4,8l724,117r-2,10l722,149r2,8l730,167r4,8l742,183r10,4l760,193r10,2l792,195r8,-2l810,187r10,-4l826,175r6,-8l836,157r4,-8l840,137xe" fillcolor="#26437c" stroked="f">
              <v:path arrowok="t"/>
            </v:shape>
            <w10:wrap anchorx="page"/>
          </v:group>
        </w:pict>
      </w:r>
      <w:proofErr w:type="spellStart"/>
      <w:r w:rsidR="00624DE3">
        <w:rPr>
          <w:rFonts w:ascii="Liberation Sans" w:eastAsia="Liberation Sans" w:hAnsi="Liberation Sans" w:cs="Liberation Sans"/>
          <w:sz w:val="24"/>
          <w:szCs w:val="24"/>
        </w:rPr>
        <w:t>Ms</w:t>
      </w:r>
      <w:proofErr w:type="spellEnd"/>
      <w:r w:rsidR="00624DE3">
        <w:rPr>
          <w:rFonts w:ascii="Liberation Sans" w:eastAsia="Liberation Sans" w:hAnsi="Liberation Sans" w:cs="Liberation Sans"/>
          <w:sz w:val="24"/>
          <w:szCs w:val="24"/>
        </w:rPr>
        <w:t xml:space="preserve"> </w:t>
      </w:r>
      <w:proofErr w:type="gramStart"/>
      <w:r w:rsidR="00624DE3">
        <w:rPr>
          <w:rFonts w:ascii="Liberation Sans" w:eastAsia="Liberation Sans" w:hAnsi="Liberation Sans" w:cs="Liberation Sans"/>
          <w:sz w:val="24"/>
          <w:szCs w:val="24"/>
        </w:rPr>
        <w:t>office</w:t>
      </w:r>
      <w:proofErr w:type="gramEnd"/>
    </w:p>
    <w:p w:rsidR="00F65FD4" w:rsidRDefault="00F65FD4">
      <w:pPr>
        <w:spacing w:before="9" w:line="160" w:lineRule="exact"/>
        <w:rPr>
          <w:sz w:val="17"/>
          <w:szCs w:val="17"/>
        </w:rPr>
      </w:pPr>
    </w:p>
    <w:p w:rsidR="00F65FD4" w:rsidRDefault="0055498A">
      <w:pPr>
        <w:ind w:left="424"/>
        <w:rPr>
          <w:rFonts w:ascii="Liberation Sans" w:eastAsia="Liberation Sans" w:hAnsi="Liberation Sans" w:cs="Liberation Sans"/>
          <w:sz w:val="22"/>
          <w:szCs w:val="22"/>
        </w:rPr>
      </w:pPr>
      <w:r>
        <w:pict>
          <v:group id="_x0000_s1056" style="position:absolute;left:0;text-align:left;margin-left:33.15pt;margin-top:.95pt;width:11.8pt;height:11.8pt;z-index:-251654144;mso-position-horizontal-relative:page" coordorigin="663,19" coordsize="236,236">
            <v:shape id="_x0000_s1059" style="position:absolute;left:664;top:20;width:234;height:234" coordorigin="664,20" coordsize="234,234" path="m666,159r6,21l682,199r14,18l712,231r-7,-41l695,171r-6,-21l688,136r3,-22l699,93,711,75,727,61,747,51r22,-6l782,44r22,3l825,55r18,12l857,83r11,20l873,124r1,12l871,159r-8,21l851,198r-17,14l815,222r-22,6l782,228r23,24l826,246r19,-11l862,221r14,-16l887,186r7,-21l898,143r,-7l896,114,889,92,879,73,866,56,849,42,830,31,809,24,787,20r-5,l759,23r-22,6l718,39,700,52,686,69,675,87r-7,21l664,130r,6l666,159xe" fillcolor="#26437c" stroked="f">
              <v:path arrowok="t"/>
            </v:shape>
            <v:shape id="_x0000_s1058" style="position:absolute;left:664;top:20;width:234;height:234" coordorigin="664,20" coordsize="234,234" path="m705,190r7,41l731,243r20,7l774,254r8,l805,252,782,228r-23,-2l738,218,720,206,705,190xe" fillcolor="#26437c" stroked="f">
              <v:path arrowok="t"/>
            </v:shape>
            <v:shape id="_x0000_s1057" style="position:absolute;left:722;top:78;width:118;height:116" coordorigin="722,78" coordsize="118,116" path="m840,136r,-10l838,116r-6,-8l826,98r-6,-8l810,86r-8,-6l792,78r-22,l760,80r-8,6l742,90r-6,8l730,108r-6,8l722,126r,22l724,156r6,10l736,176r6,6l752,188r8,4l770,194r22,l802,192r8,-4l820,182r6,-6l832,166r6,-10l840,148r,-12xe" fillcolor="#26437c" stroked="f">
              <v:path arrowok="t"/>
            </v:shape>
            <w10:wrap anchorx="page"/>
          </v:group>
        </w:pict>
      </w:r>
      <w:r w:rsidR="00624DE3">
        <w:rPr>
          <w:rFonts w:ascii="Liberation Sans" w:eastAsia="Liberation Sans" w:hAnsi="Liberation Sans" w:cs="Liberation Sans"/>
          <w:sz w:val="22"/>
          <w:szCs w:val="22"/>
        </w:rPr>
        <w:t>Marketing Management</w:t>
      </w:r>
    </w:p>
    <w:p w:rsidR="00F65FD4" w:rsidRDefault="00F65FD4">
      <w:pPr>
        <w:spacing w:before="9" w:line="160" w:lineRule="exact"/>
        <w:rPr>
          <w:sz w:val="17"/>
          <w:szCs w:val="17"/>
        </w:rPr>
      </w:pPr>
    </w:p>
    <w:p w:rsidR="00F65FD4" w:rsidRDefault="00624DE3">
      <w:pPr>
        <w:ind w:left="792"/>
        <w:rPr>
          <w:sz w:val="36"/>
          <w:szCs w:val="36"/>
        </w:rPr>
      </w:pPr>
      <w:r>
        <w:rPr>
          <w:sz w:val="36"/>
          <w:szCs w:val="36"/>
        </w:rPr>
        <w:t>LANGUAGE</w:t>
      </w:r>
    </w:p>
    <w:p w:rsidR="00F65FD4" w:rsidRDefault="00F65FD4">
      <w:pPr>
        <w:spacing w:before="9" w:line="100" w:lineRule="exact"/>
        <w:rPr>
          <w:sz w:val="11"/>
          <w:szCs w:val="11"/>
        </w:rPr>
      </w:pPr>
    </w:p>
    <w:p w:rsidR="00F65FD4" w:rsidRDefault="0055498A">
      <w:pPr>
        <w:ind w:left="504" w:right="-56"/>
        <w:rPr>
          <w:rFonts w:ascii="Liberation Sans" w:eastAsia="Liberation Sans" w:hAnsi="Liberation Sans" w:cs="Liberation Sans"/>
          <w:sz w:val="24"/>
          <w:szCs w:val="24"/>
        </w:rPr>
      </w:pPr>
      <w:r>
        <w:pict>
          <v:group id="_x0000_s1052" style="position:absolute;left:0;text-align:left;margin-left:33.05pt;margin-top:.7pt;width:11.8pt;height:11.8pt;z-index:-251661312;mso-position-horizontal-relative:page" coordorigin="661,14" coordsize="236,236">
            <v:shape id="_x0000_s1055" style="position:absolute;left:662;top:15;width:234;height:234" coordorigin="662,15" coordsize="234,234" path="m664,156r7,21l681,197r13,17l711,228r-8,-42l693,166r-6,-21l686,131r3,-22l697,88,709,70,725,56,744,45r22,-5l778,39r23,3l822,50r18,13l854,79r10,19l869,120r1,11l867,154r-7,21l848,193r-16,15l813,218r-22,6l778,225r23,22l822,241r20,-10l859,217r14,-16l885,182r7,-20l896,139r,-6l894,110,887,89,877,69,864,52,847,38,829,27,808,19,786,15r-8,l755,17r-21,7l715,34,698,47,684,64,673,83r-7,21l662,127r,6l664,156xe" fillcolor="#26437c" stroked="f">
              <v:path arrowok="t"/>
            </v:shape>
            <v:shape id="_x0000_s1054" style="position:absolute;left:662;top:15;width:234;height:234" coordorigin="662,15" coordsize="234,234" path="m703,186r8,42l730,239r21,7l773,249r5,l801,247,778,225r-23,-3l735,214,717,202,703,186xe" fillcolor="#26437c" stroked="f">
              <v:path arrowok="t"/>
            </v:shape>
            <v:shape id="_x0000_s1053" style="position:absolute;left:720;top:73;width:116;height:118" coordorigin="720,73" coordsize="116,118" path="m836,133r,-12l834,113r-6,-10l824,93r-8,-6l808,81,798,75r-8,-2l768,73r-10,2l748,81r-8,6l732,93r-6,10l722,113r-2,8l720,143r2,10l726,161r6,10l740,177r8,6l758,189r10,2l790,191r8,-2l808,183r8,-6l824,171r4,-10l834,153r2,-10l836,133xe" fillcolor="#26437c" stroked="f">
              <v:path arrowok="t"/>
            </v:shape>
            <w10:wrap anchorx="page"/>
          </v:group>
        </w:pict>
      </w:r>
      <w:proofErr w:type="gramStart"/>
      <w:r w:rsidR="00624DE3">
        <w:rPr>
          <w:rFonts w:ascii="Liberation Sans" w:eastAsia="Liberation Sans" w:hAnsi="Liberation Sans" w:cs="Liberation Sans"/>
          <w:sz w:val="24"/>
          <w:szCs w:val="24"/>
        </w:rPr>
        <w:t>Hindi :-</w:t>
      </w:r>
      <w:proofErr w:type="gramEnd"/>
      <w:r w:rsidR="00624DE3">
        <w:rPr>
          <w:rFonts w:ascii="Liberation Sans" w:eastAsia="Liberation Sans" w:hAnsi="Liberation Sans" w:cs="Liberation Sans"/>
          <w:sz w:val="24"/>
          <w:szCs w:val="24"/>
        </w:rPr>
        <w:t xml:space="preserve"> (i)read (ii) write (iii) speak</w:t>
      </w:r>
    </w:p>
    <w:p w:rsidR="00F65FD4" w:rsidRDefault="00624DE3">
      <w:pPr>
        <w:spacing w:line="260" w:lineRule="exact"/>
        <w:ind w:left="47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Accomplishments:</w:t>
      </w:r>
    </w:p>
    <w:p w:rsidR="00F65FD4" w:rsidRDefault="0055498A">
      <w:pPr>
        <w:spacing w:line="260" w:lineRule="exact"/>
        <w:ind w:left="287"/>
        <w:rPr>
          <w:sz w:val="24"/>
          <w:szCs w:val="24"/>
        </w:rPr>
      </w:pPr>
      <w:r>
        <w:pict>
          <v:shape id="_x0000_s1051" type="#_x0000_t75" style="position:absolute;left:0;text-align:left;margin-left:237.15pt;margin-top:.65pt;width:11.9pt;height:68.6pt;z-index:-251649024;mso-position-horizontal-relative:page">
            <v:imagedata r:id="rId9" o:title=""/>
            <w10:wrap anchorx="page"/>
          </v:shape>
        </w:pict>
      </w:r>
      <w:proofErr w:type="gramStart"/>
      <w:r w:rsidR="00624DE3">
        <w:rPr>
          <w:sz w:val="24"/>
          <w:szCs w:val="24"/>
        </w:rPr>
        <w:t>My  job</w:t>
      </w:r>
      <w:proofErr w:type="gramEnd"/>
      <w:r w:rsidR="00624DE3">
        <w:rPr>
          <w:sz w:val="24"/>
          <w:szCs w:val="24"/>
        </w:rPr>
        <w:t xml:space="preserve">  role  in  </w:t>
      </w:r>
      <w:proofErr w:type="spellStart"/>
      <w:r w:rsidR="00624DE3">
        <w:rPr>
          <w:sz w:val="24"/>
          <w:szCs w:val="24"/>
        </w:rPr>
        <w:t>Sm</w:t>
      </w:r>
      <w:proofErr w:type="spellEnd"/>
      <w:r w:rsidR="00624DE3">
        <w:rPr>
          <w:sz w:val="24"/>
          <w:szCs w:val="24"/>
        </w:rPr>
        <w:t>(Ngo)  are</w:t>
      </w:r>
    </w:p>
    <w:p w:rsidR="00F65FD4" w:rsidRDefault="00624DE3">
      <w:pPr>
        <w:spacing w:line="260" w:lineRule="exact"/>
        <w:ind w:left="287"/>
        <w:rPr>
          <w:sz w:val="24"/>
          <w:szCs w:val="24"/>
        </w:rPr>
      </w:pPr>
      <w:proofErr w:type="gramStart"/>
      <w:r>
        <w:rPr>
          <w:sz w:val="24"/>
          <w:szCs w:val="24"/>
        </w:rPr>
        <w:t>Banner  and</w:t>
      </w:r>
      <w:proofErr w:type="gramEnd"/>
      <w:r>
        <w:rPr>
          <w:sz w:val="24"/>
          <w:szCs w:val="24"/>
        </w:rPr>
        <w:t xml:space="preserve">  flyer  </w:t>
      </w:r>
      <w:proofErr w:type="spellStart"/>
      <w:r>
        <w:rPr>
          <w:sz w:val="24"/>
          <w:szCs w:val="24"/>
        </w:rPr>
        <w:t>desgin</w:t>
      </w:r>
      <w:proofErr w:type="spellEnd"/>
      <w:r>
        <w:rPr>
          <w:sz w:val="24"/>
          <w:szCs w:val="24"/>
        </w:rPr>
        <w:t xml:space="preserve">  for  </w:t>
      </w:r>
      <w:proofErr w:type="spellStart"/>
      <w:r>
        <w:rPr>
          <w:sz w:val="24"/>
          <w:szCs w:val="24"/>
        </w:rPr>
        <w:t>publlicly</w:t>
      </w:r>
      <w:proofErr w:type="spellEnd"/>
      <w:r>
        <w:rPr>
          <w:sz w:val="24"/>
          <w:szCs w:val="24"/>
        </w:rPr>
        <w:t xml:space="preserve">  awareness</w:t>
      </w:r>
    </w:p>
    <w:p w:rsidR="00F65FD4" w:rsidRDefault="00624DE3">
      <w:pPr>
        <w:spacing w:line="260" w:lineRule="exact"/>
        <w:ind w:left="287"/>
        <w:rPr>
          <w:sz w:val="24"/>
          <w:szCs w:val="24"/>
        </w:rPr>
      </w:pPr>
      <w:r>
        <w:rPr>
          <w:sz w:val="24"/>
          <w:szCs w:val="24"/>
        </w:rPr>
        <w:t xml:space="preserve">Like  </w:t>
      </w:r>
      <w:proofErr w:type="spellStart"/>
      <w:r>
        <w:rPr>
          <w:sz w:val="24"/>
          <w:szCs w:val="24"/>
        </w:rPr>
        <w:t>Bhart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swach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abhiyan</w:t>
      </w:r>
      <w:proofErr w:type="spellEnd"/>
      <w:r>
        <w:rPr>
          <w:sz w:val="24"/>
          <w:szCs w:val="24"/>
        </w:rPr>
        <w:t xml:space="preserve">,  ,  </w:t>
      </w:r>
      <w:proofErr w:type="spellStart"/>
      <w:r>
        <w:rPr>
          <w:sz w:val="24"/>
          <w:szCs w:val="24"/>
        </w:rPr>
        <w:t>beti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bacho</w:t>
      </w:r>
      <w:proofErr w:type="spellEnd"/>
      <w:r>
        <w:rPr>
          <w:sz w:val="24"/>
          <w:szCs w:val="24"/>
        </w:rPr>
        <w:t xml:space="preserve">  and  </w:t>
      </w:r>
      <w:proofErr w:type="spellStart"/>
      <w:r>
        <w:rPr>
          <w:sz w:val="24"/>
          <w:szCs w:val="24"/>
        </w:rPr>
        <w:t>beti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padho</w:t>
      </w:r>
      <w:proofErr w:type="spellEnd"/>
    </w:p>
    <w:p w:rsidR="00F65FD4" w:rsidRDefault="00624DE3">
      <w:pPr>
        <w:spacing w:line="260" w:lineRule="exact"/>
        <w:ind w:left="287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Printing  </w:t>
      </w:r>
      <w:proofErr w:type="spellStart"/>
      <w:r>
        <w:rPr>
          <w:sz w:val="24"/>
          <w:szCs w:val="24"/>
        </w:rPr>
        <w:t>desgin</w:t>
      </w:r>
      <w:proofErr w:type="spellEnd"/>
      <w:proofErr w:type="gramEnd"/>
      <w:r>
        <w:rPr>
          <w:sz w:val="24"/>
          <w:szCs w:val="24"/>
        </w:rPr>
        <w:t xml:space="preserve">  like  pamphlet  </w:t>
      </w:r>
      <w:proofErr w:type="spellStart"/>
      <w:r>
        <w:rPr>
          <w:sz w:val="24"/>
          <w:szCs w:val="24"/>
        </w:rPr>
        <w:t>etc</w:t>
      </w:r>
      <w:proofErr w:type="spellEnd"/>
    </w:p>
    <w:p w:rsidR="00F65FD4" w:rsidRDefault="00624DE3">
      <w:pPr>
        <w:spacing w:line="260" w:lineRule="exact"/>
        <w:ind w:left="287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Mostly  </w:t>
      </w:r>
      <w:proofErr w:type="spellStart"/>
      <w:r>
        <w:rPr>
          <w:sz w:val="24"/>
          <w:szCs w:val="24"/>
        </w:rPr>
        <w:t>desgin</w:t>
      </w:r>
      <w:proofErr w:type="spellEnd"/>
      <w:proofErr w:type="gramEnd"/>
      <w:r>
        <w:rPr>
          <w:sz w:val="24"/>
          <w:szCs w:val="24"/>
        </w:rPr>
        <w:t xml:space="preserve">  work  in  this  </w:t>
      </w:r>
      <w:proofErr w:type="spellStart"/>
      <w:r>
        <w:rPr>
          <w:sz w:val="24"/>
          <w:szCs w:val="24"/>
        </w:rPr>
        <w:t>orgin</w:t>
      </w:r>
      <w:proofErr w:type="spellEnd"/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>socially  promote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etc</w:t>
      </w:r>
      <w:proofErr w:type="spellEnd"/>
    </w:p>
    <w:p w:rsidR="00F65FD4" w:rsidRDefault="00F65FD4">
      <w:pPr>
        <w:spacing w:before="2" w:line="160" w:lineRule="exact"/>
        <w:rPr>
          <w:sz w:val="17"/>
          <w:szCs w:val="17"/>
        </w:rPr>
      </w:pPr>
    </w:p>
    <w:p w:rsidR="00F65FD4" w:rsidRDefault="0055498A">
      <w:pPr>
        <w:ind w:left="105"/>
        <w:rPr>
          <w:sz w:val="24"/>
          <w:szCs w:val="24"/>
        </w:rPr>
      </w:pPr>
      <w:r>
        <w:pict>
          <v:shape id="_x0000_s1050" type="#_x0000_t75" style="position:absolute;left:0;text-align:left;margin-left:240.05pt;margin-top:36.05pt;width:11.9pt;height:68.6pt;z-index:-251646976;mso-position-horizontal-relative:page">
            <v:imagedata r:id="rId10" o:title=""/>
            <w10:wrap anchorx="page"/>
          </v:shape>
        </w:pict>
      </w:r>
      <w:proofErr w:type="spellStart"/>
      <w:proofErr w:type="gramStart"/>
      <w:r w:rsidR="00624DE3">
        <w:rPr>
          <w:sz w:val="24"/>
          <w:szCs w:val="24"/>
        </w:rPr>
        <w:t>Graphice</w:t>
      </w:r>
      <w:proofErr w:type="spellEnd"/>
      <w:r w:rsidR="00624DE3">
        <w:rPr>
          <w:sz w:val="24"/>
          <w:szCs w:val="24"/>
        </w:rPr>
        <w:t xml:space="preserve">  with</w:t>
      </w:r>
      <w:proofErr w:type="gramEnd"/>
      <w:r w:rsidR="00624DE3">
        <w:rPr>
          <w:sz w:val="24"/>
          <w:szCs w:val="24"/>
        </w:rPr>
        <w:t xml:space="preserve">  video  </w:t>
      </w:r>
      <w:proofErr w:type="spellStart"/>
      <w:r w:rsidR="00624DE3">
        <w:rPr>
          <w:sz w:val="24"/>
          <w:szCs w:val="24"/>
        </w:rPr>
        <w:t>edditor</w:t>
      </w:r>
      <w:proofErr w:type="spellEnd"/>
      <w:r w:rsidR="00624DE3">
        <w:rPr>
          <w:sz w:val="24"/>
          <w:szCs w:val="24"/>
        </w:rPr>
        <w:t>,  Hair  Wig  House</w:t>
      </w:r>
    </w:p>
    <w:p w:rsidR="00F65FD4" w:rsidRDefault="00624DE3">
      <w:pPr>
        <w:spacing w:line="220" w:lineRule="exact"/>
        <w:ind w:right="139"/>
        <w:jc w:val="right"/>
        <w:sectPr w:rsidR="00F65FD4">
          <w:type w:val="continuous"/>
          <w:pgSz w:w="11920" w:h="16840"/>
          <w:pgMar w:top="520" w:right="480" w:bottom="280" w:left="540" w:header="720" w:footer="720" w:gutter="0"/>
          <w:cols w:num="2" w:space="720" w:equalWidth="0">
            <w:col w:w="4022" w:space="181"/>
            <w:col w:w="6697"/>
          </w:cols>
        </w:sectPr>
      </w:pPr>
      <w:proofErr w:type="gramStart"/>
      <w:r>
        <w:t>2020  February</w:t>
      </w:r>
      <w:proofErr w:type="gramEnd"/>
      <w:r>
        <w:t>,  Continue</w:t>
      </w:r>
    </w:p>
    <w:p w:rsidR="00F65FD4" w:rsidRDefault="0055498A">
      <w:pPr>
        <w:spacing w:before="27"/>
        <w:ind w:left="504"/>
        <w:rPr>
          <w:rFonts w:ascii="Liberation Sans" w:eastAsia="Liberation Sans" w:hAnsi="Liberation Sans" w:cs="Liberation Sans"/>
          <w:sz w:val="24"/>
          <w:szCs w:val="24"/>
        </w:rPr>
      </w:pPr>
      <w:r>
        <w:lastRenderedPageBreak/>
        <w:pict>
          <v:group id="_x0000_s1046" style="position:absolute;left:0;text-align:left;margin-left:33.05pt;margin-top:2.25pt;width:11.8pt;height:11.8pt;z-index:-251660288;mso-position-horizontal-relative:page" coordorigin="661,45" coordsize="236,236">
            <v:shape id="_x0000_s1049" style="position:absolute;left:662;top:46;width:234;height:234" coordorigin="662,46" coordsize="234,234" path="m664,187r7,21l681,228r13,17l711,259r-8,-43l692,197r-5,-21l686,164r3,-23l697,120r12,-18l725,88,744,77r21,-6l778,70r23,3l821,81r18,12l854,109r11,19l871,149r1,15l869,186r-8,21l849,224r-16,15l813,249r-22,6l778,256r23,22l823,272r19,-10l860,248r14,-16l885,213r7,-20l896,170r,-6l894,141r-6,-21l878,100,864,83,848,69,829,58,809,50,786,46r-8,l755,48r-21,7l715,65,698,78,684,95r-11,19l666,135r-4,23l662,164r2,23xe" fillcolor="#26437c" stroked="f">
              <v:path arrowok="t"/>
            </v:shape>
            <v:shape id="_x0000_s1048" style="position:absolute;left:662;top:46;width:234;height:234" coordorigin="662,46" coordsize="234,234" path="m703,216r8,43l730,270r21,7l773,280r5,l801,278,778,256r-22,-3l735,245,717,233,703,216xe" fillcolor="#26437c" stroked="f">
              <v:path arrowok="t"/>
            </v:shape>
            <v:shape id="_x0000_s1047" style="position:absolute;left:720;top:104;width:118;height:118" coordorigin="720,104" coordsize="118,118" path="m838,164r,-12l836,144r-6,-10l824,124r-6,-6l808,112r-10,-6l790,104r-22,l758,106r-8,6l740,118r-6,6l728,134r-6,10l720,152r,22l722,184r6,8l734,202r6,6l750,214r8,6l768,222r22,l798,220r10,-6l818,208r6,-6l830,192r6,-8l838,174r,-10xe" fillcolor="#26437c" stroked="f">
              <v:path arrowok="t"/>
            </v:shape>
            <w10:wrap anchorx="page"/>
          </v:group>
        </w:pict>
      </w:r>
      <w:proofErr w:type="gramStart"/>
      <w:r w:rsidR="00624DE3">
        <w:rPr>
          <w:rFonts w:ascii="Liberation Sans" w:eastAsia="Liberation Sans" w:hAnsi="Liberation Sans" w:cs="Liberation Sans"/>
          <w:sz w:val="24"/>
          <w:szCs w:val="24"/>
        </w:rPr>
        <w:t>English :-</w:t>
      </w:r>
      <w:proofErr w:type="gramEnd"/>
      <w:r w:rsidR="00624DE3">
        <w:rPr>
          <w:rFonts w:ascii="Liberation Sans" w:eastAsia="Liberation Sans" w:hAnsi="Liberation Sans" w:cs="Liberation Sans"/>
          <w:sz w:val="24"/>
          <w:szCs w:val="24"/>
        </w:rPr>
        <w:t xml:space="preserve"> (i) read,(ii) write</w:t>
      </w:r>
    </w:p>
    <w:p w:rsidR="00F65FD4" w:rsidRDefault="00F65FD4">
      <w:pPr>
        <w:spacing w:before="9" w:line="140" w:lineRule="exact"/>
        <w:rPr>
          <w:sz w:val="15"/>
          <w:szCs w:val="15"/>
        </w:rPr>
      </w:pPr>
    </w:p>
    <w:p w:rsidR="00F65FD4" w:rsidRDefault="00624DE3">
      <w:pPr>
        <w:ind w:left="1020"/>
        <w:rPr>
          <w:sz w:val="36"/>
          <w:szCs w:val="36"/>
        </w:rPr>
      </w:pPr>
      <w:r>
        <w:rPr>
          <w:sz w:val="36"/>
          <w:szCs w:val="36"/>
        </w:rPr>
        <w:t>DETAILS</w:t>
      </w:r>
    </w:p>
    <w:p w:rsidR="00F65FD4" w:rsidRDefault="00F65FD4">
      <w:pPr>
        <w:spacing w:before="16" w:line="220" w:lineRule="exact"/>
        <w:rPr>
          <w:sz w:val="22"/>
          <w:szCs w:val="22"/>
        </w:rPr>
      </w:pPr>
    </w:p>
    <w:p w:rsidR="00F65FD4" w:rsidRDefault="00624DE3">
      <w:pPr>
        <w:spacing w:line="389" w:lineRule="auto"/>
        <w:ind w:left="112" w:right="314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Father's </w:t>
      </w:r>
      <w:proofErr w:type="gramStart"/>
      <w:r>
        <w:rPr>
          <w:rFonts w:ascii="Liberation Sans" w:eastAsia="Liberation Sans" w:hAnsi="Liberation Sans" w:cs="Liberation Sans"/>
          <w:b/>
          <w:sz w:val="22"/>
          <w:szCs w:val="22"/>
        </w:rPr>
        <w:t>Name :</w:t>
      </w:r>
      <w:proofErr w:type="gram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Mr. Jai ram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manjhi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b/>
          <w:sz w:val="24"/>
          <w:szCs w:val="24"/>
        </w:rPr>
        <w:t xml:space="preserve">Email : </w:t>
      </w:r>
      <w:r>
        <w:rPr>
          <w:rFonts w:ascii="Liberation Sans" w:eastAsia="Liberation Sans" w:hAnsi="Liberation Sans" w:cs="Liberation Sans"/>
        </w:rPr>
        <w:t xml:space="preserve">dineshmanjhi1992@gmail.com </w:t>
      </w:r>
      <w:r>
        <w:rPr>
          <w:rFonts w:ascii="Liberation Sans" w:eastAsia="Liberation Sans" w:hAnsi="Liberation Sans" w:cs="Liberation Sans"/>
          <w:b/>
          <w:sz w:val="24"/>
          <w:szCs w:val="24"/>
        </w:rPr>
        <w:t xml:space="preserve">Contact     </w:t>
      </w:r>
      <w:r w:rsidR="00360BB8">
        <w:rPr>
          <w:rFonts w:ascii="Liberation Sans" w:eastAsia="Liberation Sans" w:hAnsi="Liberation Sans" w:cs="Liberation Sans"/>
          <w:b/>
          <w:sz w:val="24"/>
          <w:szCs w:val="24"/>
        </w:rPr>
        <w:t xml:space="preserve">  </w:t>
      </w:r>
      <w:r>
        <w:rPr>
          <w:rFonts w:ascii="Liberation Sans" w:eastAsia="Liberation Sans" w:hAnsi="Liberation Sans" w:cs="Liberation Sans"/>
          <w:b/>
          <w:sz w:val="24"/>
          <w:szCs w:val="24"/>
        </w:rPr>
        <w:t xml:space="preserve">   : 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+91 </w:t>
      </w:r>
      <w:r>
        <w:rPr>
          <w:rFonts w:ascii="Liberation Sans" w:eastAsia="Liberation Sans" w:hAnsi="Liberation Sans" w:cs="Liberation Sans"/>
          <w:sz w:val="22"/>
          <w:szCs w:val="22"/>
        </w:rPr>
        <w:t>8826618623</w:t>
      </w:r>
    </w:p>
    <w:p w:rsidR="00F65FD4" w:rsidRDefault="00624DE3">
      <w:pPr>
        <w:spacing w:before="11"/>
        <w:ind w:left="11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Date of Birth </w:t>
      </w:r>
      <w:r w:rsidR="00360BB8">
        <w:rPr>
          <w:rFonts w:ascii="Liberation Sans" w:eastAsia="Liberation Sans" w:hAnsi="Liberation Sans" w:cs="Liberation Sans"/>
          <w:b/>
          <w:sz w:val="22"/>
          <w:szCs w:val="22"/>
        </w:rPr>
        <w:t xml:space="preserve"> 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:  </w:t>
      </w:r>
      <w:r>
        <w:rPr>
          <w:rFonts w:ascii="Liberation Sans" w:eastAsia="Liberation Sans" w:hAnsi="Liberation Sans" w:cs="Liberation Sans"/>
          <w:sz w:val="22"/>
          <w:szCs w:val="22"/>
        </w:rPr>
        <w:t>7/10/1992</w:t>
      </w:r>
    </w:p>
    <w:p w:rsidR="00F65FD4" w:rsidRDefault="00F65FD4">
      <w:pPr>
        <w:spacing w:before="1" w:line="160" w:lineRule="exact"/>
        <w:rPr>
          <w:sz w:val="16"/>
          <w:szCs w:val="16"/>
        </w:rPr>
      </w:pPr>
    </w:p>
    <w:p w:rsidR="00F65FD4" w:rsidRDefault="00624DE3">
      <w:pPr>
        <w:spacing w:line="396" w:lineRule="auto"/>
        <w:ind w:left="112" w:right="155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Marital Status: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Married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Nationality    </w:t>
      </w:r>
      <w:r w:rsidR="00360BB8">
        <w:rPr>
          <w:rFonts w:ascii="Liberation Sans" w:eastAsia="Liberation Sans" w:hAnsi="Liberation Sans" w:cs="Liberation Sans"/>
          <w:b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: 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Indian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Religion        </w:t>
      </w:r>
      <w:r w:rsidR="00360BB8">
        <w:rPr>
          <w:rFonts w:ascii="Liberation Sans" w:eastAsia="Liberation Sans" w:hAnsi="Liberation Sans" w:cs="Liberation Sans"/>
          <w:b/>
          <w:sz w:val="22"/>
          <w:szCs w:val="22"/>
        </w:rPr>
        <w:t xml:space="preserve"> 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: 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Hindu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Sex               </w:t>
      </w:r>
      <w:r w:rsidR="00360BB8">
        <w:rPr>
          <w:rFonts w:ascii="Liberation Sans" w:eastAsia="Liberation Sans" w:hAnsi="Liberation Sans" w:cs="Liberation Sans"/>
          <w:b/>
          <w:sz w:val="22"/>
          <w:szCs w:val="22"/>
        </w:rPr>
        <w:t xml:space="preserve"> 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 :  </w:t>
      </w:r>
      <w:r>
        <w:rPr>
          <w:rFonts w:ascii="Liberation Sans" w:eastAsia="Liberation Sans" w:hAnsi="Liberation Sans" w:cs="Liberation Sans"/>
          <w:sz w:val="22"/>
          <w:szCs w:val="22"/>
        </w:rPr>
        <w:t>Male</w:t>
      </w:r>
    </w:p>
    <w:p w:rsidR="00F65FD4" w:rsidRDefault="00624DE3">
      <w:pPr>
        <w:ind w:left="112" w:right="-5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 xml:space="preserve">Address    </w:t>
      </w:r>
      <w:r w:rsidR="00360BB8">
        <w:rPr>
          <w:rFonts w:ascii="Liberation Sans" w:eastAsia="Liberation Sans" w:hAnsi="Liberation Sans" w:cs="Liberation Sans"/>
          <w:b/>
          <w:sz w:val="24"/>
          <w:szCs w:val="24"/>
        </w:rPr>
        <w:t xml:space="preserve">  </w:t>
      </w:r>
      <w:r>
        <w:rPr>
          <w:rFonts w:ascii="Liberation Sans" w:eastAsia="Liberation Sans" w:hAnsi="Liberation Sans" w:cs="Liberation Sans"/>
          <w:b/>
          <w:sz w:val="24"/>
          <w:szCs w:val="24"/>
        </w:rPr>
        <w:t xml:space="preserve">   : 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Gulabi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Bagh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north </w:t>
      </w:r>
      <w:proofErr w:type="spellStart"/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delhi</w:t>
      </w:r>
      <w:proofErr w:type="spellEnd"/>
      <w:proofErr w:type="gramEnd"/>
    </w:p>
    <w:p w:rsidR="00F65FD4" w:rsidRDefault="00F65FD4">
      <w:pPr>
        <w:spacing w:before="3" w:line="180" w:lineRule="exact"/>
        <w:rPr>
          <w:sz w:val="19"/>
          <w:szCs w:val="19"/>
        </w:rPr>
      </w:pPr>
    </w:p>
    <w:p w:rsidR="00F65FD4" w:rsidRDefault="00624DE3">
      <w:pPr>
        <w:ind w:left="173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Delhi - 110007</w:t>
      </w:r>
    </w:p>
    <w:p w:rsidR="00F65FD4" w:rsidRDefault="00624DE3">
      <w:pPr>
        <w:spacing w:line="260" w:lineRule="exact"/>
        <w:ind w:left="17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Accomplishments:</w:t>
      </w:r>
    </w:p>
    <w:p w:rsidR="00F65FD4" w:rsidRDefault="00624DE3">
      <w:pPr>
        <w:spacing w:line="260" w:lineRule="exact"/>
        <w:ind w:left="410"/>
        <w:rPr>
          <w:sz w:val="24"/>
          <w:szCs w:val="24"/>
        </w:rPr>
      </w:pPr>
      <w:proofErr w:type="gramStart"/>
      <w:r>
        <w:rPr>
          <w:sz w:val="24"/>
          <w:szCs w:val="24"/>
        </w:rPr>
        <w:t>My  job</w:t>
      </w:r>
      <w:proofErr w:type="gramEnd"/>
      <w:r>
        <w:rPr>
          <w:sz w:val="24"/>
          <w:szCs w:val="24"/>
        </w:rPr>
        <w:t xml:space="preserve">  role  are  in  hair  wing  House</w:t>
      </w:r>
    </w:p>
    <w:p w:rsidR="00F65FD4" w:rsidRDefault="00624DE3">
      <w:pPr>
        <w:spacing w:line="260" w:lineRule="exact"/>
        <w:ind w:left="4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Creting</w:t>
      </w:r>
      <w:proofErr w:type="spellEnd"/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 editing  social  </w:t>
      </w:r>
      <w:proofErr w:type="spellStart"/>
      <w:r>
        <w:rPr>
          <w:sz w:val="24"/>
          <w:szCs w:val="24"/>
        </w:rPr>
        <w:t>vedio</w:t>
      </w:r>
      <w:proofErr w:type="spellEnd"/>
      <w:r>
        <w:rPr>
          <w:sz w:val="24"/>
          <w:szCs w:val="24"/>
        </w:rPr>
        <w:t xml:space="preserve">  for 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 and  socially</w:t>
      </w:r>
    </w:p>
    <w:p w:rsidR="00F65FD4" w:rsidRDefault="00624DE3">
      <w:pPr>
        <w:spacing w:line="260" w:lineRule="exact"/>
        <w:ind w:left="410"/>
        <w:rPr>
          <w:sz w:val="24"/>
          <w:szCs w:val="24"/>
        </w:rPr>
      </w:pPr>
      <w:proofErr w:type="gramStart"/>
      <w:r>
        <w:rPr>
          <w:sz w:val="24"/>
          <w:szCs w:val="24"/>
        </w:rPr>
        <w:t>Banner  for</w:t>
      </w:r>
      <w:proofErr w:type="gramEnd"/>
      <w:r>
        <w:rPr>
          <w:sz w:val="24"/>
          <w:szCs w:val="24"/>
        </w:rPr>
        <w:t xml:space="preserve">  social  media</w:t>
      </w:r>
    </w:p>
    <w:p w:rsidR="00F65FD4" w:rsidRDefault="00624DE3">
      <w:pPr>
        <w:spacing w:line="260" w:lineRule="exact"/>
        <w:ind w:left="410"/>
        <w:rPr>
          <w:sz w:val="24"/>
          <w:szCs w:val="24"/>
        </w:rPr>
      </w:pPr>
      <w:proofErr w:type="gramStart"/>
      <w:r>
        <w:rPr>
          <w:sz w:val="24"/>
          <w:szCs w:val="24"/>
        </w:rPr>
        <w:t>Flyer  for</w:t>
      </w:r>
      <w:proofErr w:type="gramEnd"/>
      <w:r>
        <w:rPr>
          <w:sz w:val="24"/>
          <w:szCs w:val="24"/>
        </w:rPr>
        <w:t xml:space="preserve">  social  media</w:t>
      </w:r>
    </w:p>
    <w:p w:rsidR="00F65FD4" w:rsidRDefault="00624DE3">
      <w:pPr>
        <w:spacing w:line="260" w:lineRule="exact"/>
        <w:ind w:left="410"/>
        <w:rPr>
          <w:sz w:val="24"/>
          <w:szCs w:val="24"/>
        </w:rPr>
      </w:pPr>
      <w:proofErr w:type="gramStart"/>
      <w:r>
        <w:rPr>
          <w:sz w:val="24"/>
          <w:szCs w:val="24"/>
        </w:rPr>
        <w:t>Socially  ads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desgin</w:t>
      </w:r>
      <w:proofErr w:type="spellEnd"/>
      <w:r>
        <w:rPr>
          <w:sz w:val="24"/>
          <w:szCs w:val="24"/>
        </w:rPr>
        <w:t xml:space="preserve">  for  fashion</w:t>
      </w:r>
    </w:p>
    <w:p w:rsidR="00F65FD4" w:rsidRDefault="00624DE3">
      <w:pPr>
        <w:spacing w:before="36"/>
        <w:ind w:left="56"/>
        <w:rPr>
          <w:sz w:val="40"/>
          <w:szCs w:val="40"/>
        </w:rPr>
      </w:pPr>
      <w:proofErr w:type="gramStart"/>
      <w:r>
        <w:rPr>
          <w:sz w:val="40"/>
          <w:szCs w:val="40"/>
        </w:rPr>
        <w:t>EDUCATION  &amp;</w:t>
      </w:r>
      <w:proofErr w:type="gramEnd"/>
      <w:r>
        <w:rPr>
          <w:sz w:val="40"/>
          <w:szCs w:val="40"/>
        </w:rPr>
        <w:t xml:space="preserve">  CERTIFICATIONS</w:t>
      </w:r>
    </w:p>
    <w:p w:rsidR="00F65FD4" w:rsidRDefault="00F65FD4">
      <w:pPr>
        <w:spacing w:before="6" w:line="200" w:lineRule="exact"/>
      </w:pPr>
    </w:p>
    <w:p w:rsidR="00F65FD4" w:rsidRPr="00624DE3" w:rsidRDefault="00F65FD4" w:rsidP="00624DE3">
      <w:pPr>
        <w:ind w:left="56"/>
        <w:rPr>
          <w:rFonts w:ascii="Liberation Sans" w:eastAsia="Liberation Sans" w:hAnsi="Liberation Sans" w:cs="Liberation Sans"/>
          <w:sz w:val="24"/>
          <w:szCs w:val="24"/>
        </w:rPr>
      </w:pPr>
    </w:p>
    <w:p w:rsidR="00F65FD4" w:rsidRDefault="00624DE3">
      <w:pPr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CLASS X</w:t>
      </w:r>
    </w:p>
    <w:p w:rsidR="00F65FD4" w:rsidRDefault="00624DE3">
      <w:pPr>
        <w:spacing w:before="96"/>
        <w:ind w:left="686"/>
        <w:rPr>
          <w:rFonts w:ascii="Liberation Sans" w:eastAsia="Liberation Sans" w:hAnsi="Liberation Sans" w:cs="Liberation Sans"/>
          <w:sz w:val="24"/>
          <w:szCs w:val="24"/>
        </w:rPr>
      </w:pPr>
      <w:proofErr w:type="gramStart"/>
      <w:r>
        <w:rPr>
          <w:rFonts w:ascii="Liberation Sans" w:eastAsia="Liberation Sans" w:hAnsi="Liberation Sans" w:cs="Liberation Sans"/>
          <w:sz w:val="24"/>
          <w:szCs w:val="24"/>
        </w:rPr>
        <w:t>10th Passed from C.B.S.E Board in the year 2009.</w:t>
      </w:r>
      <w:proofErr w:type="gramEnd"/>
    </w:p>
    <w:p w:rsidR="00F65FD4" w:rsidRDefault="00F65FD4">
      <w:pPr>
        <w:spacing w:before="6" w:line="140" w:lineRule="exact"/>
        <w:rPr>
          <w:sz w:val="14"/>
          <w:szCs w:val="14"/>
        </w:rPr>
      </w:pPr>
    </w:p>
    <w:p w:rsidR="00F65FD4" w:rsidRDefault="00624DE3">
      <w:pPr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CLASS XII</w:t>
      </w:r>
    </w:p>
    <w:p w:rsidR="00F65FD4" w:rsidRDefault="00624DE3">
      <w:pPr>
        <w:spacing w:before="96"/>
        <w:ind w:left="742"/>
        <w:rPr>
          <w:rFonts w:ascii="Liberation Sans" w:eastAsia="Liberation Sans" w:hAnsi="Liberation Sans" w:cs="Liberation Sans"/>
          <w:sz w:val="24"/>
          <w:szCs w:val="24"/>
        </w:rPr>
      </w:pPr>
      <w:proofErr w:type="gramStart"/>
      <w:r>
        <w:rPr>
          <w:rFonts w:ascii="Liberation Sans" w:eastAsia="Liberation Sans" w:hAnsi="Liberation Sans" w:cs="Liberation Sans"/>
          <w:sz w:val="24"/>
          <w:szCs w:val="24"/>
        </w:rPr>
        <w:t>12th Passed from C.B.S.E Board in the year 2012.</w:t>
      </w:r>
      <w:proofErr w:type="gramEnd"/>
    </w:p>
    <w:p w:rsidR="00F65FD4" w:rsidRDefault="00F65FD4">
      <w:pPr>
        <w:spacing w:before="6" w:line="140" w:lineRule="exact"/>
        <w:rPr>
          <w:sz w:val="14"/>
          <w:szCs w:val="14"/>
        </w:rPr>
      </w:pPr>
    </w:p>
    <w:p w:rsidR="00F65FD4" w:rsidRDefault="00624DE3">
      <w:pPr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HOBBIES</w:t>
      </w:r>
    </w:p>
    <w:p w:rsidR="00F65FD4" w:rsidRDefault="0055498A">
      <w:pPr>
        <w:spacing w:line="260" w:lineRule="exact"/>
        <w:ind w:left="790"/>
        <w:rPr>
          <w:rFonts w:ascii="Liberation Sans" w:eastAsia="Liberation Sans" w:hAnsi="Liberation Sans" w:cs="Liberation Sans"/>
          <w:sz w:val="24"/>
          <w:szCs w:val="24"/>
        </w:rPr>
      </w:pPr>
      <w:r>
        <w:pict>
          <v:group id="_x0000_s1030" style="position:absolute;left:0;text-align:left;margin-left:248.75pt;margin-top:1.4pt;width:11.8pt;height:11.8pt;z-index:-251657216;mso-position-horizontal-relative:page" coordorigin="4975,28" coordsize="236,236">
            <v:shape id="_x0000_s1033" style="position:absolute;left:4976;top:29;width:234;height:234" coordorigin="4976,29" coordsize="234,234" path="m4978,170r7,21l4995,211r13,17l5025,242r-8,-42l5007,180r-6,-21l5000,145r3,-22l5011,102r12,-18l5040,70r19,-11l5081,54r11,-1l5115,56r21,8l5154,76r15,16l5179,111r6,21l5186,145r-3,23l5175,188r-12,18l5147,221r-19,11l5107,238r-15,1l5115,261r21,-6l5156,245r17,-14l5187,215r12,-19l5206,176r4,-23l5210,147r-2,-23l5201,103,5191,83,5178,66,5161,52,5143,41r-21,-8l5100,29r-8,l5069,31r-21,7l5029,48r-17,13l4998,78r-11,19l4980,118r-4,23l4976,147r2,23xe" fillcolor="#26437c" stroked="f">
              <v:path arrowok="t"/>
            </v:shape>
            <v:shape id="_x0000_s1032" style="position:absolute;left:4976;top:29;width:234;height:234" coordorigin="4976,29" coordsize="234,234" path="m5017,200r8,42l5044,253r21,7l5087,263r5,l5115,261r-23,-22l5070,236r-20,-8l5032,216r-15,-16xe" fillcolor="#26437c" stroked="f">
              <v:path arrowok="t"/>
            </v:shape>
            <v:shape id="_x0000_s1031" style="position:absolute;left:5034;top:87;width:118;height:118" coordorigin="5034,87" coordsize="118,118" path="m5152,147r,-12l5148,125r-4,-8l5138,107r-6,-6l5122,95r-10,-6l5104,87r-22,l5072,89r-8,6l5054,101r-8,6l5042,117r-6,8l5034,135r,22l5036,165r6,10l5046,185r8,6l5064,197r8,6l5082,205r22,l5112,203r10,-6l5132,191r6,-6l5144,175r4,-10l5152,157r,-10xe" fillcolor="#26437c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84.85pt;margin-top:1.4pt;width:11.8pt;height:11.9pt;z-index:-251651072;mso-position-horizontal-relative:page" coordorigin="7697,28" coordsize="236,238">
            <v:shape id="_x0000_s1029" style="position:absolute;left:7698;top:29;width:234;height:236" coordorigin="7698,29" coordsize="234,236" path="m7700,170r6,21l7716,210r14,17l7746,242r-7,-41l7729,182r-6,-21l7722,147r3,-23l7733,104r12,-18l7761,72r20,-10l7803,56r13,-1l7838,58r21,8l7877,78r14,16l7902,113r5,22l7908,147r-3,23l7897,191r-12,18l7868,223r-19,10l7827,238r-11,1l7839,263r21,-7l7879,246r17,-14l7910,216r11,-19l7928,176r4,-23l7932,147r-2,-23l7923,103,7913,84,7900,66,7884,52,7865,40r-20,-7l7822,29r-6,l7793,31r-22,7l7752,48r-17,14l7721,78r-12,19l7702,117r-4,22l7698,147r2,23xe" fillcolor="#26437c" stroked="f">
              <v:path arrowok="t"/>
            </v:shape>
            <v:shape id="_x0000_s1028" style="position:absolute;left:7698;top:29;width:234;height:236" coordorigin="7698,29" coordsize="234,236" path="m7739,201r7,41l7765,253r20,8l7808,265r8,l7839,263r-23,-24l7793,236r-21,-7l7754,217r-15,-16xe" fillcolor="#26437c" stroked="f">
              <v:path arrowok="t"/>
            </v:shape>
            <v:shape id="_x0000_s1027" style="position:absolute;left:7756;top:89;width:118;height:116" coordorigin="7756,89" coordsize="118,116" path="m7874,147r,-12l7872,127r-6,-10l7860,109r-6,-8l7844,97r-10,-6l7826,89r-22,l7794,91r-8,6l7776,101r-6,8l7764,117r-6,10l7756,135r,24l7758,167r6,10l7770,185r6,8l7786,197r8,6l7804,205r22,l7834,203r10,-6l7854,193r6,-8l7866,177r6,-10l7874,159r,-12xe" fillcolor="#26437c" stroked="f">
              <v:path arrowok="t"/>
            </v:shape>
            <w10:wrap anchorx="page"/>
          </v:group>
        </w:pict>
      </w:r>
      <w:r w:rsidR="00624DE3">
        <w:rPr>
          <w:rFonts w:ascii="Liberation Sans" w:eastAsia="Liberation Sans" w:hAnsi="Liberation Sans" w:cs="Liberation Sans"/>
          <w:sz w:val="24"/>
          <w:szCs w:val="24"/>
        </w:rPr>
        <w:t>Reading a book                   Listing Music</w:t>
      </w:r>
    </w:p>
    <w:sectPr w:rsidR="00F65FD4">
      <w:type w:val="continuous"/>
      <w:pgSz w:w="11920" w:h="16840"/>
      <w:pgMar w:top="520" w:right="480" w:bottom="280" w:left="540" w:header="720" w:footer="720" w:gutter="0"/>
      <w:cols w:num="2" w:space="720" w:equalWidth="0">
        <w:col w:w="4042" w:space="96"/>
        <w:col w:w="67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005F"/>
    <w:multiLevelType w:val="multilevel"/>
    <w:tmpl w:val="BED6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5FD4"/>
    <w:rsid w:val="00360BB8"/>
    <w:rsid w:val="0055498A"/>
    <w:rsid w:val="00624DE3"/>
    <w:rsid w:val="00F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2020-06-03T14:29:00Z</dcterms:created>
  <dcterms:modified xsi:type="dcterms:W3CDTF">2020-07-24T03:37:00Z</dcterms:modified>
</cp:coreProperties>
</file>