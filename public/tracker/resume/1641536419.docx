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496E6" w14:textId="644B50F1" w:rsidR="00DF700C" w:rsidRPr="008A4DAB" w:rsidRDefault="00F846BA">
      <w:pPr>
        <w:pStyle w:val="BlockText"/>
        <w:ind w:left="0"/>
        <w:jc w:val="center"/>
        <w:rPr>
          <w:rFonts w:ascii="Times New Roman" w:hAnsi="Times New Roman"/>
          <w:b/>
          <w:bCs/>
          <w:sz w:val="28"/>
          <w:szCs w:val="28"/>
        </w:rPr>
      </w:pPr>
      <w:r>
        <w:rPr>
          <w:rFonts w:ascii="Times New Roman" w:hAnsi="Times New Roman"/>
          <w:b/>
          <w:bCs/>
          <w:sz w:val="28"/>
          <w:szCs w:val="28"/>
        </w:rPr>
        <w:t>A.V.</w:t>
      </w:r>
      <w:r w:rsidR="000A0D3C">
        <w:rPr>
          <w:rFonts w:ascii="Times New Roman" w:hAnsi="Times New Roman"/>
          <w:b/>
          <w:bCs/>
          <w:sz w:val="28"/>
          <w:szCs w:val="28"/>
        </w:rPr>
        <w:t xml:space="preserve"> </w:t>
      </w:r>
      <w:r>
        <w:rPr>
          <w:rFonts w:ascii="Times New Roman" w:hAnsi="Times New Roman"/>
          <w:b/>
          <w:bCs/>
          <w:sz w:val="28"/>
          <w:szCs w:val="28"/>
        </w:rPr>
        <w:t>Suresh Babu</w:t>
      </w:r>
    </w:p>
    <w:p w14:paraId="25ADE400" w14:textId="77777777" w:rsidR="00260273" w:rsidRPr="00CB0DE1" w:rsidRDefault="00260273" w:rsidP="00CB0DE1">
      <w:pPr>
        <w:pStyle w:val="BlockText"/>
        <w:ind w:left="0"/>
        <w:jc w:val="center"/>
        <w:rPr>
          <w:rFonts w:ascii="Times New Roman" w:hAnsi="Times New Roman"/>
          <w:b/>
          <w:bCs/>
          <w:sz w:val="24"/>
          <w:szCs w:val="24"/>
        </w:rPr>
      </w:pPr>
    </w:p>
    <w:p w14:paraId="1B10A3F3" w14:textId="35C8F78A" w:rsidR="00260273" w:rsidRPr="00CB0DE1" w:rsidRDefault="00224C42" w:rsidP="009E76FE">
      <w:pPr>
        <w:pStyle w:val="BlockText"/>
        <w:pBdr>
          <w:bottom w:val="single" w:sz="6" w:space="1" w:color="auto"/>
        </w:pBdr>
        <w:ind w:left="0"/>
        <w:jc w:val="left"/>
        <w:rPr>
          <w:rFonts w:ascii="Times New Roman" w:hAnsi="Times New Roman"/>
          <w:b/>
          <w:bCs/>
          <w:sz w:val="24"/>
          <w:szCs w:val="24"/>
        </w:rPr>
      </w:pPr>
      <w:r>
        <w:rPr>
          <w:rFonts w:ascii="Times New Roman" w:hAnsi="Times New Roman"/>
          <w:b/>
          <w:bCs/>
          <w:sz w:val="24"/>
          <w:szCs w:val="24"/>
        </w:rPr>
        <w:t>Sbabu4qa</w:t>
      </w:r>
      <w:r w:rsidR="009E76FE" w:rsidRPr="00CB0DE1">
        <w:rPr>
          <w:rFonts w:ascii="Times New Roman" w:hAnsi="Times New Roman"/>
          <w:b/>
          <w:bCs/>
          <w:sz w:val="24"/>
          <w:szCs w:val="24"/>
        </w:rPr>
        <w:t>@gmail.com</w:t>
      </w:r>
      <w:r w:rsidR="009664FE">
        <w:rPr>
          <w:rFonts w:ascii="Times New Roman" w:hAnsi="Times New Roman"/>
          <w:b/>
          <w:bCs/>
          <w:sz w:val="24"/>
          <w:szCs w:val="24"/>
        </w:rPr>
        <w:tab/>
      </w:r>
      <w:r w:rsidR="009664FE">
        <w:rPr>
          <w:rFonts w:ascii="Times New Roman" w:hAnsi="Times New Roman"/>
          <w:b/>
          <w:bCs/>
          <w:sz w:val="24"/>
          <w:szCs w:val="24"/>
        </w:rPr>
        <w:tab/>
      </w:r>
      <w:r w:rsidR="009664FE">
        <w:rPr>
          <w:rFonts w:ascii="Times New Roman" w:hAnsi="Times New Roman"/>
          <w:b/>
          <w:bCs/>
          <w:sz w:val="24"/>
          <w:szCs w:val="24"/>
        </w:rPr>
        <w:tab/>
      </w:r>
      <w:r w:rsidR="009664FE">
        <w:rPr>
          <w:rFonts w:ascii="Times New Roman" w:hAnsi="Times New Roman"/>
          <w:b/>
          <w:bCs/>
          <w:sz w:val="24"/>
          <w:szCs w:val="24"/>
        </w:rPr>
        <w:tab/>
        <w:t xml:space="preserve">    </w:t>
      </w:r>
      <w:r w:rsidR="0092184E">
        <w:rPr>
          <w:rFonts w:ascii="Times New Roman" w:hAnsi="Times New Roman"/>
          <w:b/>
          <w:bCs/>
          <w:sz w:val="24"/>
          <w:szCs w:val="24"/>
        </w:rPr>
        <w:t xml:space="preserve"> </w:t>
      </w:r>
      <w:r w:rsidR="009E76FE">
        <w:rPr>
          <w:rFonts w:ascii="Times New Roman" w:hAnsi="Times New Roman"/>
          <w:b/>
          <w:bCs/>
          <w:sz w:val="24"/>
          <w:szCs w:val="24"/>
        </w:rPr>
        <w:t xml:space="preserve">Contact: </w:t>
      </w:r>
      <w:r w:rsidR="009664FE">
        <w:rPr>
          <w:rFonts w:ascii="Times New Roman" w:hAnsi="Times New Roman"/>
          <w:b/>
          <w:bCs/>
          <w:sz w:val="24"/>
          <w:szCs w:val="24"/>
        </w:rPr>
        <w:t>+91-</w:t>
      </w:r>
      <w:r>
        <w:rPr>
          <w:rFonts w:ascii="Times New Roman" w:hAnsi="Times New Roman"/>
          <w:b/>
          <w:bCs/>
          <w:sz w:val="24"/>
          <w:szCs w:val="24"/>
        </w:rPr>
        <w:t>7799257375</w:t>
      </w:r>
    </w:p>
    <w:p w14:paraId="705F2C1D" w14:textId="77777777" w:rsidR="00260273" w:rsidRPr="00E93A71" w:rsidRDefault="00260273">
      <w:pPr>
        <w:pStyle w:val="Footer"/>
        <w:tabs>
          <w:tab w:val="clear" w:pos="4252"/>
          <w:tab w:val="clear" w:pos="8504"/>
        </w:tabs>
        <w:rPr>
          <w:rFonts w:ascii="Times New Roman" w:hAnsi="Times New Roman"/>
          <w:szCs w:val="24"/>
        </w:rPr>
      </w:pPr>
    </w:p>
    <w:p w14:paraId="5254AF84" w14:textId="0570F3C0" w:rsidR="00260273" w:rsidRDefault="00E32ED2" w:rsidP="003E2135">
      <w:pPr>
        <w:pStyle w:val="CVName"/>
        <w:shd w:val="pct40" w:color="auto" w:fill="auto"/>
        <w:tabs>
          <w:tab w:val="left" w:pos="720"/>
          <w:tab w:val="right" w:pos="4320"/>
        </w:tabs>
        <w:suppressAutoHyphens w:val="0"/>
        <w:ind w:right="4320"/>
        <w:jc w:val="left"/>
        <w:rPr>
          <w:rFonts w:ascii="Times New Roman" w:hAnsi="Times New Roman"/>
          <w:szCs w:val="24"/>
        </w:rPr>
      </w:pPr>
      <w:r>
        <w:rPr>
          <w:rFonts w:ascii="Times New Roman" w:hAnsi="Times New Roman"/>
          <w:bCs/>
          <w:i/>
          <w:color w:val="FFFFFF"/>
          <w:sz w:val="24"/>
          <w:szCs w:val="24"/>
        </w:rPr>
        <w:t>Professional</w:t>
      </w:r>
      <w:r w:rsidR="00260273" w:rsidRPr="00E93A71">
        <w:rPr>
          <w:rFonts w:ascii="Times New Roman" w:hAnsi="Times New Roman"/>
          <w:bCs/>
          <w:i/>
          <w:color w:val="FFFFFF"/>
          <w:sz w:val="24"/>
          <w:szCs w:val="24"/>
        </w:rPr>
        <w:t xml:space="preserve"> Summary</w:t>
      </w:r>
      <w:r w:rsidR="003E2135">
        <w:rPr>
          <w:rFonts w:ascii="Times New Roman" w:hAnsi="Times New Roman"/>
          <w:bCs/>
          <w:i/>
          <w:color w:val="FFFFFF"/>
          <w:sz w:val="24"/>
          <w:szCs w:val="24"/>
        </w:rPr>
        <w:tab/>
      </w:r>
    </w:p>
    <w:p w14:paraId="15DE4966" w14:textId="4877BC2A" w:rsidR="002166C3" w:rsidRDefault="006D5356" w:rsidP="002166C3">
      <w:pPr>
        <w:numPr>
          <w:ilvl w:val="0"/>
          <w:numId w:val="3"/>
        </w:numPr>
        <w:suppressAutoHyphens w:val="0"/>
        <w:rPr>
          <w:rFonts w:ascii="Times New Roman" w:hAnsi="Times New Roman"/>
          <w:szCs w:val="24"/>
        </w:rPr>
      </w:pPr>
      <w:proofErr w:type="gramStart"/>
      <w:r>
        <w:rPr>
          <w:rFonts w:ascii="Times New Roman" w:hAnsi="Times New Roman"/>
          <w:szCs w:val="24"/>
        </w:rPr>
        <w:t>Overall</w:t>
      </w:r>
      <w:proofErr w:type="gramEnd"/>
      <w:r w:rsidR="001D7915">
        <w:rPr>
          <w:rFonts w:ascii="Times New Roman" w:hAnsi="Times New Roman"/>
          <w:szCs w:val="24"/>
        </w:rPr>
        <w:t xml:space="preserve"> </w:t>
      </w:r>
      <w:r w:rsidR="001D7915" w:rsidRPr="00DC4C6A">
        <w:rPr>
          <w:rFonts w:ascii="Times New Roman" w:hAnsi="Times New Roman"/>
          <w:b/>
          <w:szCs w:val="24"/>
        </w:rPr>
        <w:t>1</w:t>
      </w:r>
      <w:r w:rsidR="00410727">
        <w:rPr>
          <w:rFonts w:ascii="Times New Roman" w:hAnsi="Times New Roman"/>
          <w:b/>
          <w:szCs w:val="24"/>
        </w:rPr>
        <w:t>3</w:t>
      </w:r>
      <w:r w:rsidR="002166C3" w:rsidRPr="002166C3">
        <w:rPr>
          <w:rFonts w:ascii="Times New Roman" w:hAnsi="Times New Roman"/>
          <w:szCs w:val="24"/>
        </w:rPr>
        <w:t xml:space="preserve"> Years of experience in </w:t>
      </w:r>
      <w:r w:rsidR="002166C3" w:rsidRPr="00E44D9B">
        <w:rPr>
          <w:rFonts w:ascii="Times New Roman" w:hAnsi="Times New Roman"/>
          <w:b/>
          <w:szCs w:val="24"/>
        </w:rPr>
        <w:t xml:space="preserve">Software </w:t>
      </w:r>
      <w:r w:rsidR="00410727">
        <w:rPr>
          <w:rFonts w:ascii="Times New Roman" w:hAnsi="Times New Roman"/>
          <w:b/>
          <w:szCs w:val="24"/>
        </w:rPr>
        <w:t>Industry</w:t>
      </w:r>
      <w:r w:rsidR="002166C3" w:rsidRPr="002166C3">
        <w:rPr>
          <w:rFonts w:ascii="Times New Roman" w:hAnsi="Times New Roman"/>
          <w:szCs w:val="24"/>
        </w:rPr>
        <w:t>.</w:t>
      </w:r>
    </w:p>
    <w:p w14:paraId="0BB29DDB" w14:textId="1AEFF847" w:rsidR="00996E9D" w:rsidRDefault="006D5356" w:rsidP="002166C3">
      <w:pPr>
        <w:numPr>
          <w:ilvl w:val="0"/>
          <w:numId w:val="3"/>
        </w:numPr>
        <w:suppressAutoHyphens w:val="0"/>
        <w:rPr>
          <w:rFonts w:ascii="Times New Roman" w:hAnsi="Times New Roman"/>
          <w:szCs w:val="24"/>
        </w:rPr>
      </w:pPr>
      <w:r>
        <w:rPr>
          <w:rFonts w:ascii="Times New Roman" w:hAnsi="Times New Roman"/>
          <w:szCs w:val="24"/>
        </w:rPr>
        <w:t>11</w:t>
      </w:r>
      <w:r w:rsidR="00996E9D">
        <w:rPr>
          <w:rFonts w:ascii="Times New Roman" w:hAnsi="Times New Roman"/>
          <w:szCs w:val="24"/>
        </w:rPr>
        <w:t xml:space="preserve"> years of experience in </w:t>
      </w:r>
      <w:r w:rsidRPr="007F312D">
        <w:rPr>
          <w:rFonts w:ascii="Times New Roman" w:hAnsi="Times New Roman"/>
          <w:b/>
          <w:bCs/>
          <w:szCs w:val="24"/>
        </w:rPr>
        <w:t>Software Testing</w:t>
      </w:r>
      <w:r w:rsidR="00996E9D">
        <w:rPr>
          <w:rFonts w:ascii="Times New Roman" w:hAnsi="Times New Roman"/>
          <w:szCs w:val="24"/>
        </w:rPr>
        <w:t>.</w:t>
      </w:r>
    </w:p>
    <w:p w14:paraId="03148082" w14:textId="4CCB4633" w:rsidR="006D5356" w:rsidRDefault="006D5356" w:rsidP="002166C3">
      <w:pPr>
        <w:numPr>
          <w:ilvl w:val="0"/>
          <w:numId w:val="3"/>
        </w:numPr>
        <w:suppressAutoHyphens w:val="0"/>
        <w:rPr>
          <w:rFonts w:ascii="Times New Roman" w:hAnsi="Times New Roman"/>
          <w:szCs w:val="24"/>
        </w:rPr>
      </w:pPr>
      <w:r>
        <w:rPr>
          <w:rFonts w:ascii="Times New Roman" w:hAnsi="Times New Roman"/>
          <w:szCs w:val="24"/>
        </w:rPr>
        <w:t xml:space="preserve">2 years of experience </w:t>
      </w:r>
      <w:r w:rsidR="00821E3B">
        <w:rPr>
          <w:rFonts w:ascii="Times New Roman" w:hAnsi="Times New Roman"/>
          <w:szCs w:val="24"/>
        </w:rPr>
        <w:t xml:space="preserve">in </w:t>
      </w:r>
      <w:r w:rsidRPr="007F312D">
        <w:rPr>
          <w:rFonts w:ascii="Times New Roman" w:hAnsi="Times New Roman"/>
          <w:b/>
          <w:bCs/>
          <w:szCs w:val="24"/>
        </w:rPr>
        <w:t>Cloud Platform</w:t>
      </w:r>
      <w:r w:rsidR="007F312D">
        <w:rPr>
          <w:rFonts w:ascii="Times New Roman" w:hAnsi="Times New Roman"/>
          <w:b/>
          <w:bCs/>
          <w:szCs w:val="24"/>
        </w:rPr>
        <w:t>.</w:t>
      </w:r>
    </w:p>
    <w:p w14:paraId="1C877B3E" w14:textId="6371D3D0" w:rsidR="00821E3B" w:rsidRDefault="00E0650B" w:rsidP="002166C3">
      <w:pPr>
        <w:numPr>
          <w:ilvl w:val="0"/>
          <w:numId w:val="3"/>
        </w:numPr>
        <w:suppressAutoHyphens w:val="0"/>
        <w:rPr>
          <w:rFonts w:ascii="Times New Roman" w:hAnsi="Times New Roman"/>
          <w:szCs w:val="24"/>
        </w:rPr>
      </w:pPr>
      <w:r>
        <w:rPr>
          <w:rFonts w:ascii="Times New Roman" w:hAnsi="Times New Roman"/>
          <w:szCs w:val="24"/>
        </w:rPr>
        <w:t>6</w:t>
      </w:r>
      <w:r w:rsidR="00821E3B">
        <w:rPr>
          <w:rFonts w:ascii="Times New Roman" w:hAnsi="Times New Roman"/>
          <w:szCs w:val="24"/>
        </w:rPr>
        <w:t xml:space="preserve"> years of experience in managing QA team</w:t>
      </w:r>
    </w:p>
    <w:p w14:paraId="1F682A59" w14:textId="1DB6B5C3" w:rsidR="00821E3B" w:rsidRDefault="00821E3B" w:rsidP="002166C3">
      <w:pPr>
        <w:numPr>
          <w:ilvl w:val="0"/>
          <w:numId w:val="3"/>
        </w:numPr>
        <w:suppressAutoHyphens w:val="0"/>
        <w:rPr>
          <w:rFonts w:ascii="Times New Roman" w:hAnsi="Times New Roman"/>
          <w:szCs w:val="24"/>
        </w:rPr>
      </w:pPr>
      <w:r>
        <w:rPr>
          <w:rFonts w:ascii="Times New Roman" w:hAnsi="Times New Roman"/>
          <w:szCs w:val="24"/>
        </w:rPr>
        <w:t xml:space="preserve">Around 4 years of </w:t>
      </w:r>
      <w:r w:rsidRPr="00E0650B">
        <w:rPr>
          <w:rFonts w:ascii="Times New Roman" w:hAnsi="Times New Roman"/>
          <w:b/>
          <w:bCs/>
          <w:szCs w:val="24"/>
        </w:rPr>
        <w:t>Automation Expertise</w:t>
      </w:r>
    </w:p>
    <w:p w14:paraId="0567C333" w14:textId="4A9ED24B" w:rsidR="00821E3B" w:rsidRDefault="00821E3B" w:rsidP="002166C3">
      <w:pPr>
        <w:numPr>
          <w:ilvl w:val="0"/>
          <w:numId w:val="3"/>
        </w:numPr>
        <w:suppressAutoHyphens w:val="0"/>
        <w:rPr>
          <w:rFonts w:ascii="Times New Roman" w:hAnsi="Times New Roman"/>
          <w:szCs w:val="24"/>
        </w:rPr>
      </w:pPr>
      <w:r w:rsidRPr="00F36FB7">
        <w:rPr>
          <w:rFonts w:ascii="Times New Roman" w:hAnsi="Times New Roman"/>
          <w:b/>
          <w:bCs/>
          <w:szCs w:val="24"/>
        </w:rPr>
        <w:t>Certified Scrum Master (CSM)</w:t>
      </w:r>
      <w:r>
        <w:rPr>
          <w:rFonts w:ascii="Times New Roman" w:hAnsi="Times New Roman"/>
          <w:szCs w:val="24"/>
        </w:rPr>
        <w:t xml:space="preserve"> from International Scrum Institute</w:t>
      </w:r>
    </w:p>
    <w:p w14:paraId="5E5E9F31" w14:textId="5A19A33D" w:rsidR="0007177E" w:rsidRDefault="006249A8" w:rsidP="002166C3">
      <w:pPr>
        <w:numPr>
          <w:ilvl w:val="0"/>
          <w:numId w:val="3"/>
        </w:numPr>
        <w:suppressAutoHyphens w:val="0"/>
        <w:rPr>
          <w:rFonts w:ascii="Times New Roman" w:hAnsi="Times New Roman"/>
          <w:szCs w:val="24"/>
        </w:rPr>
      </w:pPr>
      <w:r w:rsidRPr="006249A8">
        <w:rPr>
          <w:rFonts w:ascii="Times New Roman" w:hAnsi="Times New Roman"/>
          <w:szCs w:val="24"/>
        </w:rPr>
        <w:t>Proven Team Management &amp; Customer Management skills</w:t>
      </w:r>
      <w:r>
        <w:rPr>
          <w:rFonts w:ascii="Times New Roman" w:hAnsi="Times New Roman"/>
          <w:szCs w:val="24"/>
        </w:rPr>
        <w:t>.</w:t>
      </w:r>
    </w:p>
    <w:p w14:paraId="2498438A" w14:textId="2106E4E9" w:rsidR="006F1463" w:rsidRPr="005A1A72" w:rsidRDefault="006F1463" w:rsidP="002166C3">
      <w:pPr>
        <w:numPr>
          <w:ilvl w:val="0"/>
          <w:numId w:val="3"/>
        </w:numPr>
        <w:suppressAutoHyphens w:val="0"/>
        <w:rPr>
          <w:rFonts w:ascii="Times New Roman" w:hAnsi="Times New Roman"/>
          <w:szCs w:val="24"/>
        </w:rPr>
      </w:pPr>
      <w:r>
        <w:rPr>
          <w:rFonts w:ascii="Times New Roman" w:hAnsi="Times New Roman"/>
          <w:szCs w:val="24"/>
        </w:rPr>
        <w:t xml:space="preserve">Worked as </w:t>
      </w:r>
      <w:r w:rsidRPr="006F1463">
        <w:rPr>
          <w:rFonts w:ascii="Times New Roman" w:hAnsi="Times New Roman"/>
          <w:b/>
          <w:bCs/>
          <w:szCs w:val="24"/>
        </w:rPr>
        <w:t>QA Manager, QA Lead and Scrum Master</w:t>
      </w:r>
      <w:r>
        <w:rPr>
          <w:rFonts w:ascii="Times New Roman" w:hAnsi="Times New Roman"/>
          <w:b/>
          <w:bCs/>
          <w:szCs w:val="24"/>
        </w:rPr>
        <w:t>.</w:t>
      </w:r>
    </w:p>
    <w:p w14:paraId="28819803" w14:textId="244F6E16" w:rsidR="005A1A72" w:rsidRDefault="005A1A72" w:rsidP="002166C3">
      <w:pPr>
        <w:numPr>
          <w:ilvl w:val="0"/>
          <w:numId w:val="3"/>
        </w:numPr>
        <w:suppressAutoHyphens w:val="0"/>
        <w:rPr>
          <w:rFonts w:ascii="Times New Roman" w:hAnsi="Times New Roman"/>
          <w:szCs w:val="24"/>
        </w:rPr>
      </w:pPr>
      <w:r w:rsidRPr="005A1A72">
        <w:rPr>
          <w:rFonts w:ascii="Times New Roman" w:hAnsi="Times New Roman"/>
          <w:szCs w:val="24"/>
        </w:rPr>
        <w:t>Good Knowledge on</w:t>
      </w:r>
      <w:r>
        <w:rPr>
          <w:rFonts w:ascii="Times New Roman" w:hAnsi="Times New Roman"/>
          <w:b/>
          <w:bCs/>
          <w:szCs w:val="24"/>
        </w:rPr>
        <w:t xml:space="preserve"> Health Care, Mobile Domain</w:t>
      </w:r>
      <w:r w:rsidR="00D927EE">
        <w:rPr>
          <w:rFonts w:ascii="Times New Roman" w:hAnsi="Times New Roman"/>
          <w:b/>
          <w:bCs/>
          <w:szCs w:val="24"/>
        </w:rPr>
        <w:t>s</w:t>
      </w:r>
      <w:r>
        <w:rPr>
          <w:rFonts w:ascii="Times New Roman" w:hAnsi="Times New Roman"/>
          <w:b/>
          <w:bCs/>
          <w:szCs w:val="24"/>
        </w:rPr>
        <w:t xml:space="preserve"> and Manufacturing Domains</w:t>
      </w:r>
      <w:r w:rsidR="00D927EE">
        <w:rPr>
          <w:rFonts w:ascii="Times New Roman" w:hAnsi="Times New Roman"/>
          <w:b/>
          <w:bCs/>
          <w:szCs w:val="24"/>
        </w:rPr>
        <w:t>.</w:t>
      </w:r>
    </w:p>
    <w:p w14:paraId="6F0E0353" w14:textId="77777777" w:rsidR="006249A8" w:rsidRDefault="0007177E" w:rsidP="002166C3">
      <w:pPr>
        <w:numPr>
          <w:ilvl w:val="0"/>
          <w:numId w:val="3"/>
        </w:numPr>
        <w:suppressAutoHyphens w:val="0"/>
        <w:rPr>
          <w:rFonts w:ascii="Times New Roman" w:hAnsi="Times New Roman"/>
          <w:szCs w:val="24"/>
        </w:rPr>
      </w:pPr>
      <w:r w:rsidRPr="00434790">
        <w:rPr>
          <w:rFonts w:ascii="Times New Roman" w:hAnsi="Times New Roman"/>
          <w:szCs w:val="24"/>
        </w:rPr>
        <w:t xml:space="preserve">Significant experience in working with customers (Onsite and </w:t>
      </w:r>
      <w:r>
        <w:rPr>
          <w:rFonts w:ascii="Times New Roman" w:hAnsi="Times New Roman"/>
          <w:szCs w:val="24"/>
        </w:rPr>
        <w:t>Offshore)</w:t>
      </w:r>
      <w:r w:rsidRPr="00434790">
        <w:rPr>
          <w:rFonts w:ascii="Times New Roman" w:hAnsi="Times New Roman"/>
          <w:szCs w:val="24"/>
        </w:rPr>
        <w:t xml:space="preserve"> and technical teams for </w:t>
      </w:r>
      <w:r>
        <w:rPr>
          <w:rFonts w:ascii="Times New Roman" w:hAnsi="Times New Roman"/>
          <w:szCs w:val="24"/>
        </w:rPr>
        <w:t>e</w:t>
      </w:r>
      <w:r w:rsidRPr="00434790">
        <w:rPr>
          <w:rFonts w:ascii="Times New Roman" w:hAnsi="Times New Roman"/>
          <w:szCs w:val="24"/>
        </w:rPr>
        <w:t>xecuting concurrent projects.</w:t>
      </w:r>
      <w:r>
        <w:rPr>
          <w:rFonts w:ascii="Times New Roman" w:hAnsi="Times New Roman"/>
          <w:szCs w:val="24"/>
        </w:rPr>
        <w:t xml:space="preserve"> </w:t>
      </w:r>
      <w:r w:rsidR="006249A8">
        <w:rPr>
          <w:rFonts w:ascii="Times New Roman" w:hAnsi="Times New Roman"/>
          <w:szCs w:val="24"/>
        </w:rPr>
        <w:t xml:space="preserve"> </w:t>
      </w:r>
    </w:p>
    <w:p w14:paraId="7DABC85B" w14:textId="0E6B1773" w:rsidR="00056D9C" w:rsidRPr="00051AED" w:rsidRDefault="00434790" w:rsidP="00051AED">
      <w:pPr>
        <w:numPr>
          <w:ilvl w:val="0"/>
          <w:numId w:val="3"/>
        </w:numPr>
        <w:suppressAutoHyphens w:val="0"/>
        <w:rPr>
          <w:rFonts w:ascii="Times New Roman" w:hAnsi="Times New Roman"/>
          <w:szCs w:val="24"/>
        </w:rPr>
      </w:pPr>
      <w:r>
        <w:rPr>
          <w:rFonts w:ascii="Times New Roman" w:hAnsi="Times New Roman"/>
          <w:szCs w:val="24"/>
        </w:rPr>
        <w:t xml:space="preserve">Extensive </w:t>
      </w:r>
      <w:r w:rsidR="00542DD3">
        <w:rPr>
          <w:rFonts w:ascii="Times New Roman" w:hAnsi="Times New Roman"/>
          <w:szCs w:val="24"/>
        </w:rPr>
        <w:t xml:space="preserve">knowledge on </w:t>
      </w:r>
      <w:r w:rsidR="00542DD3" w:rsidRPr="001D7915">
        <w:rPr>
          <w:rFonts w:ascii="Times New Roman" w:hAnsi="Times New Roman"/>
          <w:b/>
          <w:szCs w:val="24"/>
        </w:rPr>
        <w:t>SCRUM</w:t>
      </w:r>
      <w:r w:rsidR="00542DD3">
        <w:rPr>
          <w:rFonts w:ascii="Times New Roman" w:hAnsi="Times New Roman"/>
          <w:szCs w:val="24"/>
        </w:rPr>
        <w:t xml:space="preserve"> Methodology</w:t>
      </w:r>
      <w:r w:rsidR="00051AED">
        <w:rPr>
          <w:rFonts w:ascii="Times New Roman" w:hAnsi="Times New Roman"/>
          <w:szCs w:val="24"/>
        </w:rPr>
        <w:t>.</w:t>
      </w:r>
      <w:r w:rsidR="00056D9C" w:rsidRPr="00051AED">
        <w:rPr>
          <w:rFonts w:ascii="Times New Roman" w:hAnsi="Times New Roman"/>
          <w:szCs w:val="24"/>
        </w:rPr>
        <w:t xml:space="preserve"> </w:t>
      </w:r>
    </w:p>
    <w:p w14:paraId="42324A49" w14:textId="74DC152B" w:rsidR="00652B5C" w:rsidRDefault="00AF4638" w:rsidP="002166C3">
      <w:pPr>
        <w:numPr>
          <w:ilvl w:val="0"/>
          <w:numId w:val="3"/>
        </w:numPr>
        <w:suppressAutoHyphens w:val="0"/>
        <w:rPr>
          <w:rFonts w:ascii="Times New Roman" w:hAnsi="Times New Roman"/>
          <w:szCs w:val="24"/>
        </w:rPr>
      </w:pPr>
      <w:r>
        <w:rPr>
          <w:rFonts w:ascii="Times New Roman" w:hAnsi="Times New Roman"/>
          <w:szCs w:val="24"/>
        </w:rPr>
        <w:t xml:space="preserve">Expert level knowledge on </w:t>
      </w:r>
      <w:r w:rsidRPr="00AF4638">
        <w:rPr>
          <w:rFonts w:ascii="Times New Roman" w:hAnsi="Times New Roman"/>
          <w:b/>
          <w:bCs/>
          <w:szCs w:val="24"/>
        </w:rPr>
        <w:t>Test Complete, Clear Quest, Selenium with Java, Jira, Test NG,</w:t>
      </w:r>
      <w:r w:rsidR="00903F66">
        <w:rPr>
          <w:rFonts w:ascii="Times New Roman" w:hAnsi="Times New Roman"/>
          <w:b/>
          <w:bCs/>
          <w:szCs w:val="24"/>
        </w:rPr>
        <w:t xml:space="preserve"> Maven, </w:t>
      </w:r>
      <w:r w:rsidRPr="00AF4638">
        <w:rPr>
          <w:rFonts w:ascii="Times New Roman" w:hAnsi="Times New Roman"/>
          <w:b/>
          <w:bCs/>
          <w:szCs w:val="24"/>
        </w:rPr>
        <w:t>Eclipse – Robot Editor, Robot Frame</w:t>
      </w:r>
      <w:r>
        <w:rPr>
          <w:rFonts w:ascii="Times New Roman" w:hAnsi="Times New Roman"/>
          <w:b/>
          <w:bCs/>
          <w:szCs w:val="24"/>
        </w:rPr>
        <w:t>w</w:t>
      </w:r>
      <w:r w:rsidRPr="00AF4638">
        <w:rPr>
          <w:rFonts w:ascii="Times New Roman" w:hAnsi="Times New Roman"/>
          <w:b/>
          <w:bCs/>
          <w:szCs w:val="24"/>
        </w:rPr>
        <w:t>ork with Selenium</w:t>
      </w:r>
      <w:r w:rsidR="00193098">
        <w:rPr>
          <w:rFonts w:ascii="Times New Roman" w:hAnsi="Times New Roman"/>
          <w:szCs w:val="24"/>
        </w:rPr>
        <w:t xml:space="preserve"> and </w:t>
      </w:r>
      <w:r w:rsidR="00193098" w:rsidRPr="00193098">
        <w:rPr>
          <w:rFonts w:ascii="Times New Roman" w:hAnsi="Times New Roman"/>
          <w:b/>
          <w:bCs/>
          <w:szCs w:val="24"/>
        </w:rPr>
        <w:t>API Testing</w:t>
      </w:r>
      <w:r w:rsidR="00E5476D">
        <w:rPr>
          <w:rFonts w:ascii="Times New Roman" w:hAnsi="Times New Roman"/>
          <w:b/>
          <w:bCs/>
          <w:szCs w:val="24"/>
        </w:rPr>
        <w:t xml:space="preserve"> using </w:t>
      </w:r>
      <w:r w:rsidR="005A1A72">
        <w:rPr>
          <w:rFonts w:ascii="Times New Roman" w:hAnsi="Times New Roman"/>
          <w:b/>
          <w:bCs/>
          <w:szCs w:val="24"/>
        </w:rPr>
        <w:t>P</w:t>
      </w:r>
      <w:r w:rsidR="00E5476D">
        <w:rPr>
          <w:rFonts w:ascii="Times New Roman" w:hAnsi="Times New Roman"/>
          <w:b/>
          <w:bCs/>
          <w:szCs w:val="24"/>
        </w:rPr>
        <w:t xml:space="preserve">ostman, </w:t>
      </w:r>
      <w:proofErr w:type="spellStart"/>
      <w:r w:rsidR="00E5476D">
        <w:rPr>
          <w:rFonts w:ascii="Times New Roman" w:hAnsi="Times New Roman"/>
          <w:b/>
          <w:bCs/>
          <w:szCs w:val="24"/>
        </w:rPr>
        <w:t>RESTAssured</w:t>
      </w:r>
      <w:proofErr w:type="spellEnd"/>
      <w:r w:rsidR="00CB0BE4">
        <w:rPr>
          <w:rFonts w:ascii="Times New Roman" w:hAnsi="Times New Roman"/>
          <w:b/>
          <w:bCs/>
          <w:szCs w:val="24"/>
        </w:rPr>
        <w:t>, Appium.</w:t>
      </w:r>
    </w:p>
    <w:p w14:paraId="4D517AA4" w14:textId="73D1453E" w:rsidR="0063415B" w:rsidRDefault="00B74B7B" w:rsidP="00051AED">
      <w:pPr>
        <w:numPr>
          <w:ilvl w:val="0"/>
          <w:numId w:val="3"/>
        </w:numPr>
        <w:suppressAutoHyphens w:val="0"/>
        <w:rPr>
          <w:rFonts w:ascii="Times New Roman" w:hAnsi="Times New Roman"/>
          <w:szCs w:val="24"/>
        </w:rPr>
      </w:pPr>
      <w:r w:rsidRPr="002166C3">
        <w:rPr>
          <w:rFonts w:ascii="Times New Roman" w:hAnsi="Times New Roman"/>
          <w:szCs w:val="24"/>
        </w:rPr>
        <w:t xml:space="preserve">Extensive knowledge on </w:t>
      </w:r>
      <w:r w:rsidRPr="00E44D9B">
        <w:rPr>
          <w:rFonts w:ascii="Times New Roman" w:hAnsi="Times New Roman"/>
          <w:b/>
          <w:szCs w:val="24"/>
        </w:rPr>
        <w:t>Blackberry</w:t>
      </w:r>
      <w:r w:rsidR="007D3A8E">
        <w:rPr>
          <w:rFonts w:ascii="Times New Roman" w:hAnsi="Times New Roman"/>
          <w:b/>
          <w:szCs w:val="24"/>
        </w:rPr>
        <w:t xml:space="preserve">, </w:t>
      </w:r>
      <w:r w:rsidR="00582481">
        <w:rPr>
          <w:rFonts w:ascii="Times New Roman" w:hAnsi="Times New Roman"/>
          <w:b/>
          <w:szCs w:val="24"/>
        </w:rPr>
        <w:t xml:space="preserve">Android, </w:t>
      </w:r>
      <w:r w:rsidR="007D3A8E">
        <w:rPr>
          <w:rFonts w:ascii="Times New Roman" w:hAnsi="Times New Roman"/>
          <w:b/>
          <w:szCs w:val="24"/>
        </w:rPr>
        <w:t>ActiveSync, iOS &amp; GOOD</w:t>
      </w:r>
      <w:r w:rsidRPr="002166C3">
        <w:rPr>
          <w:rFonts w:ascii="Times New Roman" w:hAnsi="Times New Roman"/>
          <w:szCs w:val="24"/>
        </w:rPr>
        <w:t xml:space="preserve"> platform</w:t>
      </w:r>
      <w:r w:rsidR="007D3A8E">
        <w:rPr>
          <w:rFonts w:ascii="Times New Roman" w:hAnsi="Times New Roman"/>
          <w:szCs w:val="24"/>
        </w:rPr>
        <w:t>s</w:t>
      </w:r>
      <w:r>
        <w:rPr>
          <w:rFonts w:ascii="Times New Roman" w:hAnsi="Times New Roman"/>
          <w:szCs w:val="24"/>
        </w:rPr>
        <w:t>.</w:t>
      </w:r>
    </w:p>
    <w:p w14:paraId="3E5A4758" w14:textId="1F2FD395" w:rsidR="00903F66" w:rsidRDefault="00903F66" w:rsidP="00051AED">
      <w:pPr>
        <w:numPr>
          <w:ilvl w:val="0"/>
          <w:numId w:val="3"/>
        </w:numPr>
        <w:suppressAutoHyphens w:val="0"/>
        <w:rPr>
          <w:rFonts w:ascii="Times New Roman" w:hAnsi="Times New Roman"/>
          <w:szCs w:val="24"/>
        </w:rPr>
      </w:pPr>
      <w:r>
        <w:rPr>
          <w:rFonts w:ascii="Times New Roman" w:hAnsi="Times New Roman"/>
          <w:szCs w:val="24"/>
        </w:rPr>
        <w:t>Experience in creating System Test Plan, Test Cases, Test Data, Acceptance Criteria, Test Summary Reports.</w:t>
      </w:r>
    </w:p>
    <w:p w14:paraId="08D4BDD2" w14:textId="1F788636" w:rsidR="00903F66" w:rsidRPr="002A6C30" w:rsidRDefault="00903F66" w:rsidP="00051AED">
      <w:pPr>
        <w:numPr>
          <w:ilvl w:val="0"/>
          <w:numId w:val="3"/>
        </w:numPr>
        <w:suppressAutoHyphens w:val="0"/>
        <w:rPr>
          <w:rFonts w:ascii="Times New Roman" w:hAnsi="Times New Roman"/>
          <w:b/>
          <w:bCs/>
          <w:szCs w:val="24"/>
        </w:rPr>
      </w:pPr>
      <w:r>
        <w:rPr>
          <w:rFonts w:ascii="Times New Roman" w:hAnsi="Times New Roman"/>
          <w:szCs w:val="24"/>
        </w:rPr>
        <w:t xml:space="preserve">Test Experience </w:t>
      </w:r>
      <w:r w:rsidR="002A6C30">
        <w:rPr>
          <w:rFonts w:ascii="Times New Roman" w:hAnsi="Times New Roman"/>
          <w:szCs w:val="24"/>
        </w:rPr>
        <w:t xml:space="preserve">with </w:t>
      </w:r>
      <w:r w:rsidR="002A6C30" w:rsidRPr="002A6C30">
        <w:rPr>
          <w:rFonts w:ascii="Times New Roman" w:hAnsi="Times New Roman"/>
          <w:b/>
          <w:bCs/>
          <w:szCs w:val="24"/>
        </w:rPr>
        <w:t>Web Application, Desktop Application, Mobile &amp; Cloud based Applications.</w:t>
      </w:r>
    </w:p>
    <w:p w14:paraId="6DC19A0F" w14:textId="5FAF573C" w:rsidR="002A6C30" w:rsidRDefault="002A6C30" w:rsidP="00051AED">
      <w:pPr>
        <w:numPr>
          <w:ilvl w:val="0"/>
          <w:numId w:val="3"/>
        </w:numPr>
        <w:suppressAutoHyphens w:val="0"/>
        <w:rPr>
          <w:rFonts w:ascii="Times New Roman" w:hAnsi="Times New Roman"/>
          <w:szCs w:val="24"/>
        </w:rPr>
      </w:pPr>
      <w:r>
        <w:rPr>
          <w:rFonts w:ascii="Times New Roman" w:hAnsi="Times New Roman"/>
          <w:szCs w:val="24"/>
        </w:rPr>
        <w:t>Experience in Functional Testing, Production Support Testing, Regression Testing, System Testing, Compatibility Testing, Database Testing, Installation Testing and Localization Testing.</w:t>
      </w:r>
    </w:p>
    <w:p w14:paraId="64B27555" w14:textId="285CEFCF" w:rsidR="00F371A8" w:rsidRDefault="00F371A8" w:rsidP="00051AED">
      <w:pPr>
        <w:numPr>
          <w:ilvl w:val="0"/>
          <w:numId w:val="3"/>
        </w:numPr>
        <w:suppressAutoHyphens w:val="0"/>
        <w:rPr>
          <w:rFonts w:ascii="Times New Roman" w:hAnsi="Times New Roman"/>
          <w:szCs w:val="24"/>
        </w:rPr>
      </w:pPr>
      <w:r>
        <w:rPr>
          <w:rFonts w:ascii="Times New Roman" w:hAnsi="Times New Roman"/>
          <w:szCs w:val="24"/>
        </w:rPr>
        <w:t xml:space="preserve">Knowledge in </w:t>
      </w:r>
      <w:r w:rsidRPr="006627C9">
        <w:rPr>
          <w:rFonts w:ascii="Times New Roman" w:hAnsi="Times New Roman"/>
          <w:b/>
          <w:bCs/>
          <w:szCs w:val="24"/>
        </w:rPr>
        <w:t>BDD and Cucumber</w:t>
      </w:r>
      <w:r>
        <w:rPr>
          <w:rFonts w:ascii="Times New Roman" w:hAnsi="Times New Roman"/>
          <w:szCs w:val="24"/>
        </w:rPr>
        <w:t>.</w:t>
      </w:r>
    </w:p>
    <w:p w14:paraId="4274BA5C" w14:textId="38D73F1E" w:rsidR="002A6C30" w:rsidRPr="002A6C30" w:rsidRDefault="00613B07" w:rsidP="00051AED">
      <w:pPr>
        <w:numPr>
          <w:ilvl w:val="0"/>
          <w:numId w:val="3"/>
        </w:numPr>
        <w:suppressAutoHyphens w:val="0"/>
        <w:rPr>
          <w:rFonts w:ascii="Times New Roman" w:hAnsi="Times New Roman"/>
          <w:szCs w:val="24"/>
        </w:rPr>
      </w:pPr>
      <w:r>
        <w:rPr>
          <w:rFonts w:ascii="Times New Roman" w:hAnsi="Times New Roman"/>
          <w:szCs w:val="24"/>
        </w:rPr>
        <w:t xml:space="preserve">Having Knowledge </w:t>
      </w:r>
      <w:r w:rsidR="00F25264">
        <w:rPr>
          <w:rFonts w:ascii="Times New Roman" w:hAnsi="Times New Roman"/>
          <w:szCs w:val="24"/>
        </w:rPr>
        <w:t xml:space="preserve">in </w:t>
      </w:r>
      <w:r w:rsidR="00F25264" w:rsidRPr="00F25264">
        <w:rPr>
          <w:rFonts w:ascii="Times New Roman" w:hAnsi="Times New Roman"/>
          <w:b/>
          <w:bCs/>
          <w:szCs w:val="24"/>
        </w:rPr>
        <w:t>AWS</w:t>
      </w:r>
      <w:r w:rsidR="002A6C30" w:rsidRPr="002A6C30">
        <w:rPr>
          <w:rFonts w:ascii="Times New Roman" w:hAnsi="Times New Roman"/>
          <w:b/>
          <w:bCs/>
          <w:szCs w:val="24"/>
        </w:rPr>
        <w:t xml:space="preserve"> Cloud Platforms</w:t>
      </w:r>
      <w:r w:rsidR="002A6C30">
        <w:rPr>
          <w:rFonts w:ascii="Times New Roman" w:hAnsi="Times New Roman"/>
          <w:b/>
          <w:bCs/>
          <w:szCs w:val="24"/>
        </w:rPr>
        <w:t>.</w:t>
      </w:r>
    </w:p>
    <w:p w14:paraId="00564192" w14:textId="3490E8CE" w:rsidR="002A6C30" w:rsidRDefault="003E2135" w:rsidP="00051AED">
      <w:pPr>
        <w:numPr>
          <w:ilvl w:val="0"/>
          <w:numId w:val="3"/>
        </w:numPr>
        <w:suppressAutoHyphens w:val="0"/>
        <w:rPr>
          <w:rFonts w:ascii="Times New Roman" w:hAnsi="Times New Roman"/>
          <w:szCs w:val="24"/>
        </w:rPr>
      </w:pPr>
      <w:r>
        <w:rPr>
          <w:rFonts w:ascii="Times New Roman" w:hAnsi="Times New Roman"/>
          <w:szCs w:val="24"/>
        </w:rPr>
        <w:t xml:space="preserve">Good hands on experience in working with </w:t>
      </w:r>
      <w:proofErr w:type="spellStart"/>
      <w:r>
        <w:rPr>
          <w:rFonts w:ascii="Times New Roman" w:hAnsi="Times New Roman"/>
          <w:szCs w:val="24"/>
        </w:rPr>
        <w:t>Github</w:t>
      </w:r>
      <w:proofErr w:type="spellEnd"/>
      <w:r>
        <w:rPr>
          <w:rFonts w:ascii="Times New Roman" w:hAnsi="Times New Roman"/>
          <w:szCs w:val="24"/>
        </w:rPr>
        <w:t xml:space="preserve"> and Bitbucket</w:t>
      </w:r>
    </w:p>
    <w:p w14:paraId="363FF549" w14:textId="26392852" w:rsidR="003E2135" w:rsidRDefault="00EC6C82" w:rsidP="00051AED">
      <w:pPr>
        <w:numPr>
          <w:ilvl w:val="0"/>
          <w:numId w:val="3"/>
        </w:numPr>
        <w:suppressAutoHyphens w:val="0"/>
        <w:rPr>
          <w:rFonts w:ascii="Times New Roman" w:hAnsi="Times New Roman"/>
          <w:szCs w:val="24"/>
        </w:rPr>
      </w:pPr>
      <w:r>
        <w:rPr>
          <w:rFonts w:ascii="Times New Roman" w:hAnsi="Times New Roman"/>
          <w:szCs w:val="24"/>
        </w:rPr>
        <w:t>Having Knowledge on CI/CD pipelines.</w:t>
      </w:r>
    </w:p>
    <w:p w14:paraId="2A23286E" w14:textId="1F9957DB" w:rsidR="00CE7188" w:rsidRPr="00051AED" w:rsidRDefault="00CE7188" w:rsidP="00051AED">
      <w:pPr>
        <w:numPr>
          <w:ilvl w:val="0"/>
          <w:numId w:val="3"/>
        </w:numPr>
        <w:suppressAutoHyphens w:val="0"/>
        <w:rPr>
          <w:rFonts w:ascii="Times New Roman" w:hAnsi="Times New Roman"/>
          <w:szCs w:val="24"/>
        </w:rPr>
      </w:pPr>
      <w:r>
        <w:rPr>
          <w:rFonts w:ascii="Times New Roman" w:hAnsi="Times New Roman"/>
          <w:szCs w:val="24"/>
        </w:rPr>
        <w:t>Experience in Testing Logic Apps and Data Bricks in Azure Cloud.</w:t>
      </w:r>
    </w:p>
    <w:p w14:paraId="0D355B8B" w14:textId="77777777" w:rsidR="00260273" w:rsidRPr="00E93A71" w:rsidRDefault="00260273">
      <w:pPr>
        <w:ind w:left="720"/>
        <w:rPr>
          <w:rFonts w:ascii="Times New Roman" w:hAnsi="Times New Roman"/>
          <w:color w:val="0000FF"/>
          <w:szCs w:val="24"/>
        </w:rPr>
      </w:pPr>
    </w:p>
    <w:p w14:paraId="5305A402" w14:textId="77777777" w:rsidR="00260273" w:rsidRPr="00E93A71" w:rsidRDefault="00260273">
      <w:pPr>
        <w:pStyle w:val="CVName"/>
        <w:shd w:val="pct40" w:color="auto" w:fill="auto"/>
        <w:tabs>
          <w:tab w:val="left" w:pos="720"/>
        </w:tabs>
        <w:suppressAutoHyphens w:val="0"/>
        <w:ind w:right="4320"/>
        <w:jc w:val="left"/>
        <w:rPr>
          <w:rFonts w:ascii="Times New Roman" w:hAnsi="Times New Roman"/>
          <w:bCs/>
          <w:i/>
          <w:color w:val="FFFFFF"/>
          <w:sz w:val="24"/>
          <w:szCs w:val="24"/>
        </w:rPr>
      </w:pPr>
      <w:r w:rsidRPr="00E93A71">
        <w:rPr>
          <w:rFonts w:ascii="Times New Roman" w:hAnsi="Times New Roman"/>
          <w:bCs/>
          <w:i/>
          <w:color w:val="FFFFFF"/>
          <w:sz w:val="24"/>
          <w:szCs w:val="24"/>
        </w:rPr>
        <w:t>Technical Skills</w:t>
      </w:r>
    </w:p>
    <w:p w14:paraId="1A71C9A1" w14:textId="77777777" w:rsidR="00260273" w:rsidRPr="00E93A71" w:rsidRDefault="00260273" w:rsidP="00A036E4">
      <w:pPr>
        <w:tabs>
          <w:tab w:val="num" w:pos="1080"/>
        </w:tabs>
        <w:rPr>
          <w:rFonts w:ascii="Times New Roman" w:hAnsi="Times New Roman"/>
          <w:szCs w:val="24"/>
        </w:rPr>
      </w:pPr>
    </w:p>
    <w:p w14:paraId="51699B20" w14:textId="77777777" w:rsidR="001D7138" w:rsidRDefault="00B70422" w:rsidP="009B5A41">
      <w:pPr>
        <w:numPr>
          <w:ilvl w:val="0"/>
          <w:numId w:val="2"/>
        </w:numPr>
        <w:tabs>
          <w:tab w:val="num" w:pos="1080"/>
        </w:tabs>
        <w:ind w:left="1080"/>
        <w:rPr>
          <w:rFonts w:ascii="Times New Roman" w:hAnsi="Times New Roman"/>
          <w:szCs w:val="24"/>
        </w:rPr>
      </w:pPr>
      <w:r w:rsidRPr="00B70422">
        <w:rPr>
          <w:rFonts w:ascii="Times New Roman" w:hAnsi="Times New Roman"/>
          <w:b/>
          <w:bCs/>
          <w:szCs w:val="24"/>
        </w:rPr>
        <w:t>Skill Category</w:t>
      </w:r>
      <w:r>
        <w:rPr>
          <w:rFonts w:ascii="Times New Roman" w:hAnsi="Times New Roman"/>
          <w:szCs w:val="24"/>
        </w:rPr>
        <w:tab/>
      </w:r>
      <w:r>
        <w:rPr>
          <w:rFonts w:ascii="Times New Roman" w:hAnsi="Times New Roman"/>
          <w:szCs w:val="24"/>
        </w:rPr>
        <w:tab/>
        <w:t>: Manual Testing, Automation Testing</w:t>
      </w:r>
      <w:r w:rsidR="001D7138">
        <w:rPr>
          <w:rFonts w:ascii="Times New Roman" w:hAnsi="Times New Roman"/>
          <w:szCs w:val="24"/>
        </w:rPr>
        <w:t xml:space="preserve">, Mobile                </w:t>
      </w:r>
    </w:p>
    <w:p w14:paraId="236622F5" w14:textId="3B8E60DE" w:rsidR="001D7138" w:rsidRDefault="001D7138" w:rsidP="001D7138">
      <w:pPr>
        <w:tabs>
          <w:tab w:val="num" w:pos="1080"/>
        </w:tabs>
        <w:ind w:left="1080"/>
        <w:rPr>
          <w:rFonts w:ascii="Times New Roman" w:hAnsi="Times New Roman"/>
          <w:szCs w:val="24"/>
        </w:rPr>
      </w:pPr>
      <w:r>
        <w:rPr>
          <w:rFonts w:ascii="Times New Roman" w:hAnsi="Times New Roman"/>
          <w:b/>
          <w:bCs/>
          <w:szCs w:val="24"/>
        </w:rPr>
        <w:t xml:space="preserve">                                             </w:t>
      </w:r>
      <w:r w:rsidRPr="001D7138">
        <w:rPr>
          <w:rFonts w:ascii="Times New Roman" w:hAnsi="Times New Roman"/>
          <w:szCs w:val="24"/>
        </w:rPr>
        <w:t>T</w:t>
      </w:r>
      <w:r>
        <w:rPr>
          <w:rFonts w:ascii="Times New Roman" w:hAnsi="Times New Roman"/>
          <w:szCs w:val="24"/>
        </w:rPr>
        <w:t>esting</w:t>
      </w:r>
    </w:p>
    <w:p w14:paraId="71DE2D4D" w14:textId="7BECE504" w:rsidR="00B70422" w:rsidRPr="00B70422" w:rsidRDefault="00B70422" w:rsidP="009B5A41">
      <w:pPr>
        <w:numPr>
          <w:ilvl w:val="0"/>
          <w:numId w:val="2"/>
        </w:numPr>
        <w:tabs>
          <w:tab w:val="num" w:pos="1080"/>
        </w:tabs>
        <w:ind w:left="1080"/>
        <w:rPr>
          <w:rFonts w:ascii="Times New Roman" w:hAnsi="Times New Roman"/>
          <w:szCs w:val="24"/>
        </w:rPr>
      </w:pPr>
      <w:r>
        <w:rPr>
          <w:rFonts w:ascii="Times New Roman" w:hAnsi="Times New Roman"/>
          <w:b/>
          <w:bCs/>
          <w:szCs w:val="24"/>
        </w:rPr>
        <w:t>Cloud Technologies</w:t>
      </w:r>
      <w:r>
        <w:rPr>
          <w:rFonts w:ascii="Times New Roman" w:hAnsi="Times New Roman"/>
          <w:b/>
          <w:bCs/>
          <w:szCs w:val="24"/>
        </w:rPr>
        <w:tab/>
        <w:t xml:space="preserve">: </w:t>
      </w:r>
      <w:r>
        <w:rPr>
          <w:rFonts w:ascii="Times New Roman" w:hAnsi="Times New Roman"/>
          <w:szCs w:val="24"/>
        </w:rPr>
        <w:t>Logic Apps, Databricks</w:t>
      </w:r>
    </w:p>
    <w:p w14:paraId="2C5539BF" w14:textId="35BD7698" w:rsidR="00260273" w:rsidRPr="009B5A41" w:rsidRDefault="00260273" w:rsidP="009B5A41">
      <w:pPr>
        <w:numPr>
          <w:ilvl w:val="0"/>
          <w:numId w:val="2"/>
        </w:numPr>
        <w:tabs>
          <w:tab w:val="num" w:pos="1080"/>
        </w:tabs>
        <w:ind w:left="1080"/>
        <w:rPr>
          <w:rFonts w:ascii="Times New Roman" w:hAnsi="Times New Roman"/>
          <w:szCs w:val="24"/>
        </w:rPr>
      </w:pPr>
      <w:r w:rsidRPr="006520AD">
        <w:rPr>
          <w:rFonts w:ascii="Times New Roman" w:hAnsi="Times New Roman"/>
          <w:b/>
          <w:szCs w:val="24"/>
        </w:rPr>
        <w:t>Operating systems</w:t>
      </w:r>
      <w:r w:rsidR="006520AD">
        <w:rPr>
          <w:rFonts w:ascii="Times New Roman" w:hAnsi="Times New Roman"/>
          <w:b/>
          <w:szCs w:val="24"/>
        </w:rPr>
        <w:tab/>
      </w:r>
      <w:r w:rsidRPr="00E93A71">
        <w:rPr>
          <w:rFonts w:ascii="Times New Roman" w:hAnsi="Times New Roman"/>
          <w:szCs w:val="24"/>
        </w:rPr>
        <w:t xml:space="preserve">: </w:t>
      </w:r>
      <w:r w:rsidR="009E7EE0">
        <w:rPr>
          <w:rFonts w:ascii="Times New Roman" w:hAnsi="Times New Roman"/>
          <w:szCs w:val="24"/>
        </w:rPr>
        <w:t>Windows</w:t>
      </w:r>
      <w:r w:rsidR="00E108D3">
        <w:rPr>
          <w:rFonts w:ascii="Times New Roman" w:hAnsi="Times New Roman"/>
          <w:szCs w:val="24"/>
        </w:rPr>
        <w:t xml:space="preserve"> </w:t>
      </w:r>
      <w:r w:rsidR="00414BD6">
        <w:rPr>
          <w:rFonts w:ascii="Times New Roman" w:hAnsi="Times New Roman"/>
          <w:szCs w:val="24"/>
        </w:rPr>
        <w:t>&amp;</w:t>
      </w:r>
      <w:r w:rsidR="002D5A7F">
        <w:rPr>
          <w:rFonts w:ascii="Times New Roman" w:hAnsi="Times New Roman"/>
          <w:szCs w:val="24"/>
        </w:rPr>
        <w:t xml:space="preserve"> </w:t>
      </w:r>
      <w:r w:rsidR="00C26B91" w:rsidRPr="002F760D">
        <w:rPr>
          <w:rFonts w:ascii="Times New Roman" w:hAnsi="Times New Roman"/>
          <w:szCs w:val="24"/>
        </w:rPr>
        <w:t>Linux.</w:t>
      </w:r>
    </w:p>
    <w:p w14:paraId="5C952130" w14:textId="77777777" w:rsidR="00260273" w:rsidRPr="00E93A71" w:rsidRDefault="00260273" w:rsidP="00E939F8">
      <w:pPr>
        <w:numPr>
          <w:ilvl w:val="0"/>
          <w:numId w:val="2"/>
        </w:numPr>
        <w:tabs>
          <w:tab w:val="clear" w:pos="720"/>
          <w:tab w:val="left" w:pos="-630"/>
          <w:tab w:val="num" w:pos="-270"/>
        </w:tabs>
        <w:ind w:left="1080"/>
        <w:jc w:val="both"/>
        <w:rPr>
          <w:rFonts w:ascii="Times New Roman" w:hAnsi="Times New Roman"/>
          <w:szCs w:val="24"/>
        </w:rPr>
      </w:pPr>
      <w:r w:rsidRPr="006520AD">
        <w:rPr>
          <w:rFonts w:ascii="Times New Roman" w:hAnsi="Times New Roman"/>
          <w:b/>
          <w:bCs/>
          <w:szCs w:val="24"/>
        </w:rPr>
        <w:t>DBMS &amp; RDBMS</w:t>
      </w:r>
      <w:r w:rsidR="006520AD">
        <w:rPr>
          <w:rFonts w:ascii="Times New Roman" w:hAnsi="Times New Roman"/>
          <w:b/>
          <w:bCs/>
          <w:szCs w:val="24"/>
        </w:rPr>
        <w:tab/>
      </w:r>
      <w:r w:rsidRPr="00E93A71">
        <w:rPr>
          <w:rFonts w:ascii="Times New Roman" w:hAnsi="Times New Roman"/>
          <w:bCs/>
          <w:szCs w:val="24"/>
        </w:rPr>
        <w:t xml:space="preserve">: </w:t>
      </w:r>
      <w:r w:rsidRPr="00E93A71">
        <w:rPr>
          <w:rFonts w:ascii="Times New Roman" w:hAnsi="Times New Roman"/>
          <w:szCs w:val="24"/>
        </w:rPr>
        <w:t>ORACLE</w:t>
      </w:r>
      <w:r w:rsidR="0051656B" w:rsidRPr="00E93A71">
        <w:rPr>
          <w:rFonts w:ascii="Times New Roman" w:hAnsi="Times New Roman"/>
          <w:szCs w:val="24"/>
        </w:rPr>
        <w:t xml:space="preserve">, </w:t>
      </w:r>
      <w:r w:rsidR="00276F40">
        <w:rPr>
          <w:rFonts w:ascii="Times New Roman" w:hAnsi="Times New Roman"/>
          <w:szCs w:val="24"/>
        </w:rPr>
        <w:t>SQL Server</w:t>
      </w:r>
      <w:r w:rsidRPr="00E93A71">
        <w:rPr>
          <w:rFonts w:ascii="Times New Roman" w:hAnsi="Times New Roman"/>
          <w:szCs w:val="24"/>
        </w:rPr>
        <w:t>.</w:t>
      </w:r>
    </w:p>
    <w:p w14:paraId="0451B936" w14:textId="77777777" w:rsidR="00B70422" w:rsidRDefault="006520AD" w:rsidP="00040974">
      <w:pPr>
        <w:numPr>
          <w:ilvl w:val="0"/>
          <w:numId w:val="2"/>
        </w:numPr>
        <w:tabs>
          <w:tab w:val="clear" w:pos="720"/>
          <w:tab w:val="left" w:pos="-630"/>
          <w:tab w:val="num" w:pos="-270"/>
        </w:tabs>
        <w:ind w:left="1080"/>
        <w:jc w:val="both"/>
        <w:rPr>
          <w:rFonts w:ascii="Times New Roman" w:hAnsi="Times New Roman"/>
          <w:szCs w:val="24"/>
        </w:rPr>
      </w:pPr>
      <w:r w:rsidRPr="006520AD">
        <w:rPr>
          <w:rFonts w:ascii="Times New Roman" w:hAnsi="Times New Roman"/>
          <w:b/>
          <w:bCs/>
          <w:szCs w:val="24"/>
        </w:rPr>
        <w:t>Testing Tools</w:t>
      </w:r>
      <w:r>
        <w:rPr>
          <w:rFonts w:ascii="Times New Roman" w:hAnsi="Times New Roman"/>
          <w:b/>
          <w:bCs/>
          <w:szCs w:val="24"/>
        </w:rPr>
        <w:tab/>
      </w:r>
      <w:r>
        <w:rPr>
          <w:rFonts w:ascii="Times New Roman" w:hAnsi="Times New Roman"/>
          <w:b/>
          <w:bCs/>
          <w:szCs w:val="24"/>
        </w:rPr>
        <w:tab/>
      </w:r>
      <w:r w:rsidR="00260273" w:rsidRPr="00E93A71">
        <w:rPr>
          <w:rFonts w:ascii="Times New Roman" w:hAnsi="Times New Roman"/>
          <w:bCs/>
          <w:szCs w:val="24"/>
        </w:rPr>
        <w:t xml:space="preserve">: </w:t>
      </w:r>
      <w:r w:rsidR="00B70422">
        <w:rPr>
          <w:rFonts w:ascii="Times New Roman" w:hAnsi="Times New Roman"/>
          <w:szCs w:val="24"/>
        </w:rPr>
        <w:t xml:space="preserve">QTP 9.0, Test Complete 10, Selenium with Java,         </w:t>
      </w:r>
    </w:p>
    <w:p w14:paraId="4523EF74" w14:textId="5D65940B" w:rsidR="00C83301" w:rsidRPr="00040974" w:rsidRDefault="00B70422" w:rsidP="00B70422">
      <w:pPr>
        <w:tabs>
          <w:tab w:val="left" w:pos="-630"/>
        </w:tabs>
        <w:ind w:left="1080"/>
        <w:jc w:val="both"/>
        <w:rPr>
          <w:rFonts w:ascii="Times New Roman" w:hAnsi="Times New Roman"/>
          <w:szCs w:val="24"/>
        </w:rPr>
      </w:pPr>
      <w:r>
        <w:rPr>
          <w:rFonts w:ascii="Times New Roman" w:hAnsi="Times New Roman"/>
          <w:b/>
          <w:bCs/>
          <w:szCs w:val="24"/>
        </w:rPr>
        <w:t xml:space="preserve">                                            </w:t>
      </w:r>
      <w:r>
        <w:rPr>
          <w:rFonts w:ascii="Times New Roman" w:hAnsi="Times New Roman"/>
          <w:szCs w:val="24"/>
        </w:rPr>
        <w:t xml:space="preserve">Test Ng, Robot </w:t>
      </w:r>
      <w:proofErr w:type="spellStart"/>
      <w:proofErr w:type="gramStart"/>
      <w:r>
        <w:rPr>
          <w:rFonts w:ascii="Times New Roman" w:hAnsi="Times New Roman"/>
          <w:szCs w:val="24"/>
        </w:rPr>
        <w:t>framework</w:t>
      </w:r>
      <w:r w:rsidR="00160A59">
        <w:rPr>
          <w:rFonts w:ascii="Times New Roman" w:hAnsi="Times New Roman"/>
          <w:szCs w:val="24"/>
        </w:rPr>
        <w:t>,Appium</w:t>
      </w:r>
      <w:proofErr w:type="spellEnd"/>
      <w:proofErr w:type="gramEnd"/>
    </w:p>
    <w:p w14:paraId="0EA5FFD9" w14:textId="0A070D50" w:rsidR="002F760D" w:rsidRPr="007B4475" w:rsidRDefault="002F760D" w:rsidP="00E939F8">
      <w:pPr>
        <w:numPr>
          <w:ilvl w:val="0"/>
          <w:numId w:val="2"/>
        </w:numPr>
        <w:tabs>
          <w:tab w:val="clear" w:pos="720"/>
          <w:tab w:val="left" w:pos="-630"/>
          <w:tab w:val="num" w:pos="-270"/>
        </w:tabs>
        <w:ind w:left="1080"/>
        <w:jc w:val="both"/>
        <w:rPr>
          <w:rFonts w:ascii="Times New Roman" w:hAnsi="Times New Roman"/>
          <w:szCs w:val="24"/>
        </w:rPr>
      </w:pPr>
      <w:r>
        <w:rPr>
          <w:rFonts w:ascii="Times New Roman" w:hAnsi="Times New Roman"/>
          <w:b/>
          <w:bCs/>
          <w:szCs w:val="24"/>
        </w:rPr>
        <w:t xml:space="preserve">Continuous </w:t>
      </w:r>
      <w:proofErr w:type="gramStart"/>
      <w:r>
        <w:rPr>
          <w:rFonts w:ascii="Times New Roman" w:hAnsi="Times New Roman"/>
          <w:b/>
          <w:bCs/>
          <w:szCs w:val="24"/>
        </w:rPr>
        <w:t>Integration</w:t>
      </w:r>
      <w:r w:rsidR="00B70422">
        <w:rPr>
          <w:rFonts w:ascii="Times New Roman" w:hAnsi="Times New Roman"/>
          <w:b/>
          <w:bCs/>
          <w:szCs w:val="24"/>
        </w:rPr>
        <w:t xml:space="preserve">  </w:t>
      </w:r>
      <w:r>
        <w:rPr>
          <w:rFonts w:ascii="Times New Roman" w:hAnsi="Times New Roman"/>
          <w:b/>
          <w:bCs/>
          <w:szCs w:val="24"/>
        </w:rPr>
        <w:t>:</w:t>
      </w:r>
      <w:proofErr w:type="gramEnd"/>
      <w:r>
        <w:rPr>
          <w:rFonts w:ascii="Times New Roman" w:hAnsi="Times New Roman"/>
          <w:b/>
          <w:bCs/>
          <w:szCs w:val="24"/>
        </w:rPr>
        <w:t xml:space="preserve"> </w:t>
      </w:r>
      <w:r w:rsidRPr="00FB2991">
        <w:rPr>
          <w:rFonts w:ascii="Times New Roman" w:hAnsi="Times New Roman"/>
          <w:bCs/>
          <w:szCs w:val="24"/>
        </w:rPr>
        <w:t>Jenkins</w:t>
      </w:r>
      <w:r w:rsidR="009B5A41">
        <w:rPr>
          <w:rFonts w:ascii="Times New Roman" w:hAnsi="Times New Roman"/>
          <w:bCs/>
          <w:szCs w:val="24"/>
        </w:rPr>
        <w:t>.</w:t>
      </w:r>
    </w:p>
    <w:p w14:paraId="4B96700E" w14:textId="77777777" w:rsidR="007B4475" w:rsidRPr="00B70422" w:rsidRDefault="007B4475" w:rsidP="007B4475">
      <w:pPr>
        <w:tabs>
          <w:tab w:val="left" w:pos="-630"/>
        </w:tabs>
        <w:ind w:left="1080"/>
        <w:jc w:val="both"/>
        <w:rPr>
          <w:rFonts w:ascii="Times New Roman" w:hAnsi="Times New Roman"/>
          <w:szCs w:val="24"/>
        </w:rPr>
      </w:pPr>
    </w:p>
    <w:p w14:paraId="185BFCB4" w14:textId="77777777" w:rsidR="005C30D5" w:rsidRPr="005C30D5" w:rsidRDefault="005C30D5" w:rsidP="005C30D5">
      <w:pPr>
        <w:tabs>
          <w:tab w:val="left" w:pos="-630"/>
        </w:tabs>
        <w:ind w:left="1080"/>
        <w:jc w:val="both"/>
        <w:rPr>
          <w:rFonts w:ascii="Times New Roman" w:hAnsi="Times New Roman"/>
          <w:szCs w:val="24"/>
        </w:rPr>
      </w:pPr>
    </w:p>
    <w:p w14:paraId="2089198B" w14:textId="7D41E3C8" w:rsidR="005C30D5" w:rsidRDefault="00B70422" w:rsidP="00E939F8">
      <w:pPr>
        <w:numPr>
          <w:ilvl w:val="0"/>
          <w:numId w:val="2"/>
        </w:numPr>
        <w:tabs>
          <w:tab w:val="clear" w:pos="720"/>
          <w:tab w:val="left" w:pos="-630"/>
          <w:tab w:val="num" w:pos="-270"/>
        </w:tabs>
        <w:ind w:left="1080"/>
        <w:jc w:val="both"/>
        <w:rPr>
          <w:rFonts w:ascii="Times New Roman" w:hAnsi="Times New Roman"/>
          <w:szCs w:val="24"/>
        </w:rPr>
      </w:pPr>
      <w:r w:rsidRPr="00B70422">
        <w:rPr>
          <w:rFonts w:ascii="Times New Roman" w:hAnsi="Times New Roman"/>
          <w:b/>
          <w:bCs/>
          <w:szCs w:val="24"/>
        </w:rPr>
        <w:t>Version Control Tools</w:t>
      </w:r>
      <w:r>
        <w:rPr>
          <w:rFonts w:ascii="Times New Roman" w:hAnsi="Times New Roman"/>
          <w:szCs w:val="24"/>
        </w:rPr>
        <w:tab/>
        <w:t xml:space="preserve">: </w:t>
      </w:r>
      <w:proofErr w:type="spellStart"/>
      <w:r>
        <w:rPr>
          <w:rFonts w:ascii="Times New Roman" w:hAnsi="Times New Roman"/>
          <w:szCs w:val="24"/>
        </w:rPr>
        <w:t>Github</w:t>
      </w:r>
      <w:proofErr w:type="spellEnd"/>
      <w:r>
        <w:rPr>
          <w:rFonts w:ascii="Times New Roman" w:hAnsi="Times New Roman"/>
          <w:szCs w:val="24"/>
        </w:rPr>
        <w:t>, Source Tree Tool, Bit Bucket</w:t>
      </w:r>
      <w:r w:rsidR="005C30D5">
        <w:rPr>
          <w:rFonts w:ascii="Times New Roman" w:hAnsi="Times New Roman"/>
          <w:szCs w:val="24"/>
        </w:rPr>
        <w:t>,</w:t>
      </w:r>
      <w:r w:rsidR="008471A1">
        <w:rPr>
          <w:rFonts w:ascii="Times New Roman" w:hAnsi="Times New Roman"/>
          <w:szCs w:val="24"/>
        </w:rPr>
        <w:t xml:space="preserve"> </w:t>
      </w:r>
      <w:r w:rsidR="005C30D5">
        <w:rPr>
          <w:rFonts w:ascii="Times New Roman" w:hAnsi="Times New Roman"/>
          <w:szCs w:val="24"/>
        </w:rPr>
        <w:t>T</w:t>
      </w:r>
      <w:r>
        <w:rPr>
          <w:rFonts w:ascii="Times New Roman" w:hAnsi="Times New Roman"/>
          <w:szCs w:val="24"/>
        </w:rPr>
        <w:t xml:space="preserve">ortoise </w:t>
      </w:r>
    </w:p>
    <w:p w14:paraId="0C0EFAF0" w14:textId="47EB2C95" w:rsidR="00B70422" w:rsidRDefault="005C30D5" w:rsidP="005C30D5">
      <w:pPr>
        <w:tabs>
          <w:tab w:val="left" w:pos="-630"/>
        </w:tabs>
        <w:ind w:left="1080"/>
        <w:jc w:val="both"/>
        <w:rPr>
          <w:rFonts w:ascii="Times New Roman" w:hAnsi="Times New Roman"/>
          <w:szCs w:val="24"/>
        </w:rPr>
      </w:pPr>
      <w:r>
        <w:rPr>
          <w:rFonts w:ascii="Times New Roman" w:hAnsi="Times New Roman"/>
          <w:b/>
          <w:bCs/>
          <w:szCs w:val="24"/>
        </w:rPr>
        <w:t xml:space="preserve">                                             </w:t>
      </w:r>
      <w:r w:rsidR="00B70422">
        <w:rPr>
          <w:rFonts w:ascii="Times New Roman" w:hAnsi="Times New Roman"/>
          <w:szCs w:val="24"/>
        </w:rPr>
        <w:t>SVN.</w:t>
      </w:r>
    </w:p>
    <w:p w14:paraId="512C99FA" w14:textId="3DF57FEA" w:rsidR="00B70422" w:rsidRDefault="00B70422" w:rsidP="00E939F8">
      <w:pPr>
        <w:numPr>
          <w:ilvl w:val="0"/>
          <w:numId w:val="2"/>
        </w:numPr>
        <w:tabs>
          <w:tab w:val="clear" w:pos="720"/>
          <w:tab w:val="left" w:pos="-630"/>
          <w:tab w:val="num" w:pos="-270"/>
        </w:tabs>
        <w:ind w:left="1080"/>
        <w:jc w:val="both"/>
        <w:rPr>
          <w:rFonts w:ascii="Times New Roman" w:hAnsi="Times New Roman"/>
          <w:szCs w:val="24"/>
        </w:rPr>
      </w:pPr>
      <w:r w:rsidRPr="00B70422">
        <w:rPr>
          <w:rFonts w:ascii="Times New Roman" w:hAnsi="Times New Roman"/>
          <w:b/>
          <w:bCs/>
          <w:szCs w:val="24"/>
        </w:rPr>
        <w:t>Defecting Tools</w:t>
      </w:r>
      <w:r>
        <w:rPr>
          <w:rFonts w:ascii="Times New Roman" w:hAnsi="Times New Roman"/>
          <w:szCs w:val="24"/>
        </w:rPr>
        <w:tab/>
      </w:r>
      <w:r>
        <w:rPr>
          <w:rFonts w:ascii="Times New Roman" w:hAnsi="Times New Roman"/>
          <w:szCs w:val="24"/>
        </w:rPr>
        <w:tab/>
        <w:t>: ClearQuest, JIRA,</w:t>
      </w:r>
    </w:p>
    <w:p w14:paraId="0E3906F5" w14:textId="3BF818A8" w:rsidR="00B70422" w:rsidRDefault="00030555" w:rsidP="00E939F8">
      <w:pPr>
        <w:numPr>
          <w:ilvl w:val="0"/>
          <w:numId w:val="2"/>
        </w:numPr>
        <w:tabs>
          <w:tab w:val="clear" w:pos="720"/>
          <w:tab w:val="left" w:pos="-630"/>
          <w:tab w:val="num" w:pos="-270"/>
        </w:tabs>
        <w:ind w:left="1080"/>
        <w:jc w:val="both"/>
        <w:rPr>
          <w:rFonts w:ascii="Times New Roman" w:hAnsi="Times New Roman"/>
          <w:szCs w:val="24"/>
        </w:rPr>
      </w:pPr>
      <w:r>
        <w:rPr>
          <w:rFonts w:ascii="Times New Roman" w:hAnsi="Times New Roman"/>
          <w:szCs w:val="24"/>
        </w:rPr>
        <w:t>Requirement Tools</w:t>
      </w:r>
      <w:r w:rsidR="00B70422">
        <w:rPr>
          <w:rFonts w:ascii="Times New Roman" w:hAnsi="Times New Roman"/>
          <w:szCs w:val="24"/>
        </w:rPr>
        <w:tab/>
        <w:t xml:space="preserve">: </w:t>
      </w:r>
      <w:r>
        <w:rPr>
          <w:rFonts w:ascii="Times New Roman" w:hAnsi="Times New Roman"/>
          <w:szCs w:val="24"/>
        </w:rPr>
        <w:t>Oracle Test Manager, Zephyr</w:t>
      </w:r>
    </w:p>
    <w:p w14:paraId="37D6B3C8" w14:textId="667E61A9" w:rsidR="00030555" w:rsidRPr="00B70422" w:rsidRDefault="00030555" w:rsidP="00E939F8">
      <w:pPr>
        <w:numPr>
          <w:ilvl w:val="0"/>
          <w:numId w:val="2"/>
        </w:numPr>
        <w:tabs>
          <w:tab w:val="clear" w:pos="720"/>
          <w:tab w:val="left" w:pos="-630"/>
          <w:tab w:val="num" w:pos="-270"/>
        </w:tabs>
        <w:ind w:left="1080"/>
        <w:jc w:val="both"/>
        <w:rPr>
          <w:rFonts w:ascii="Times New Roman" w:hAnsi="Times New Roman"/>
          <w:szCs w:val="24"/>
        </w:rPr>
      </w:pPr>
      <w:r>
        <w:rPr>
          <w:rFonts w:ascii="Times New Roman" w:hAnsi="Times New Roman"/>
          <w:szCs w:val="24"/>
        </w:rPr>
        <w:t>Scripting Tools</w:t>
      </w:r>
      <w:r>
        <w:rPr>
          <w:rFonts w:ascii="Times New Roman" w:hAnsi="Times New Roman"/>
          <w:szCs w:val="24"/>
        </w:rPr>
        <w:tab/>
      </w:r>
      <w:r>
        <w:rPr>
          <w:rFonts w:ascii="Times New Roman" w:hAnsi="Times New Roman"/>
          <w:szCs w:val="24"/>
        </w:rPr>
        <w:tab/>
        <w:t>: VB Script, Jscript.</w:t>
      </w:r>
    </w:p>
    <w:p w14:paraId="6260BD44" w14:textId="77777777" w:rsidR="00B70422" w:rsidRPr="00E93A71" w:rsidRDefault="00B70422" w:rsidP="00B70422">
      <w:pPr>
        <w:tabs>
          <w:tab w:val="left" w:pos="-630"/>
        </w:tabs>
        <w:jc w:val="both"/>
        <w:rPr>
          <w:rFonts w:ascii="Times New Roman" w:hAnsi="Times New Roman"/>
          <w:szCs w:val="24"/>
        </w:rPr>
      </w:pPr>
    </w:p>
    <w:p w14:paraId="5DC9558B" w14:textId="77777777" w:rsidR="00414BD6" w:rsidRPr="00E93A71" w:rsidRDefault="00414BD6">
      <w:pPr>
        <w:rPr>
          <w:rFonts w:ascii="Times New Roman" w:hAnsi="Times New Roman"/>
          <w:szCs w:val="24"/>
        </w:rPr>
      </w:pPr>
    </w:p>
    <w:p w14:paraId="0FE3963B" w14:textId="77777777" w:rsidR="00260273" w:rsidRPr="00E93A71" w:rsidRDefault="00260273">
      <w:pPr>
        <w:pStyle w:val="CVName"/>
        <w:shd w:val="pct40" w:color="auto" w:fill="auto"/>
        <w:tabs>
          <w:tab w:val="left" w:pos="720"/>
        </w:tabs>
        <w:suppressAutoHyphens w:val="0"/>
        <w:ind w:right="4320"/>
        <w:jc w:val="left"/>
        <w:rPr>
          <w:rFonts w:ascii="Times New Roman" w:hAnsi="Times New Roman"/>
          <w:bCs/>
          <w:i/>
          <w:color w:val="FFFFFF"/>
          <w:sz w:val="24"/>
          <w:szCs w:val="24"/>
        </w:rPr>
      </w:pPr>
      <w:r w:rsidRPr="00E93A71">
        <w:rPr>
          <w:rFonts w:ascii="Times New Roman" w:hAnsi="Times New Roman"/>
          <w:bCs/>
          <w:i/>
          <w:color w:val="FFFFFF"/>
          <w:sz w:val="24"/>
          <w:szCs w:val="24"/>
        </w:rPr>
        <w:t>Education</w:t>
      </w:r>
    </w:p>
    <w:p w14:paraId="29071C05" w14:textId="77777777" w:rsidR="00260273" w:rsidRPr="00E93A71" w:rsidRDefault="00260273">
      <w:pPr>
        <w:pStyle w:val="JobHeading"/>
        <w:rPr>
          <w:rFonts w:ascii="Times New Roman" w:hAnsi="Times New Roman"/>
          <w:sz w:val="24"/>
          <w:szCs w:val="24"/>
        </w:rPr>
      </w:pPr>
    </w:p>
    <w:p w14:paraId="1D1F3324" w14:textId="1E447D27" w:rsidR="007B0C62" w:rsidRDefault="00E72A89" w:rsidP="001E7E9D">
      <w:pPr>
        <w:pStyle w:val="JobHeading"/>
        <w:tabs>
          <w:tab w:val="left" w:pos="720"/>
          <w:tab w:val="left" w:pos="1440"/>
          <w:tab w:val="left" w:pos="3720"/>
        </w:tabs>
        <w:rPr>
          <w:rFonts w:ascii="Times New Roman" w:hAnsi="Times New Roman"/>
          <w:sz w:val="24"/>
          <w:szCs w:val="24"/>
        </w:rPr>
      </w:pPr>
      <w:r>
        <w:rPr>
          <w:rFonts w:ascii="Times New Roman" w:hAnsi="Times New Roman"/>
          <w:sz w:val="24"/>
          <w:szCs w:val="24"/>
        </w:rPr>
        <w:tab/>
      </w:r>
      <w:r w:rsidR="00F65557" w:rsidRPr="00F65557">
        <w:rPr>
          <w:rFonts w:ascii="Times New Roman" w:hAnsi="Times New Roman"/>
          <w:b/>
          <w:bCs/>
          <w:sz w:val="24"/>
          <w:szCs w:val="24"/>
        </w:rPr>
        <w:t>Master’s in Computer applications from Madras University, Chennai</w:t>
      </w:r>
      <w:r w:rsidR="00F65557">
        <w:rPr>
          <w:rFonts w:ascii="Times New Roman" w:hAnsi="Times New Roman"/>
          <w:sz w:val="24"/>
          <w:szCs w:val="24"/>
        </w:rPr>
        <w:t>.</w:t>
      </w:r>
    </w:p>
    <w:p w14:paraId="44820CB2" w14:textId="77777777" w:rsidR="00F65557" w:rsidRDefault="00F65557" w:rsidP="001E7E9D">
      <w:pPr>
        <w:pStyle w:val="JobHeading"/>
        <w:tabs>
          <w:tab w:val="left" w:pos="720"/>
          <w:tab w:val="left" w:pos="1440"/>
          <w:tab w:val="left" w:pos="3720"/>
        </w:tabs>
        <w:rPr>
          <w:rFonts w:ascii="Times New Roman" w:hAnsi="Times New Roman"/>
          <w:sz w:val="24"/>
          <w:szCs w:val="24"/>
        </w:rPr>
      </w:pPr>
    </w:p>
    <w:p w14:paraId="777EDB03" w14:textId="77777777" w:rsidR="00260273" w:rsidRPr="00E93A71" w:rsidRDefault="00F3213E">
      <w:pPr>
        <w:pStyle w:val="CVName"/>
        <w:shd w:val="pct40" w:color="auto" w:fill="auto"/>
        <w:tabs>
          <w:tab w:val="left" w:pos="720"/>
        </w:tabs>
        <w:suppressAutoHyphens w:val="0"/>
        <w:ind w:right="4320"/>
        <w:jc w:val="left"/>
        <w:rPr>
          <w:rFonts w:ascii="Times New Roman" w:hAnsi="Times New Roman"/>
          <w:bCs/>
          <w:i/>
          <w:color w:val="FFFFFF"/>
          <w:sz w:val="24"/>
          <w:szCs w:val="24"/>
        </w:rPr>
      </w:pPr>
      <w:r>
        <w:rPr>
          <w:rFonts w:ascii="Times New Roman" w:hAnsi="Times New Roman"/>
          <w:bCs/>
          <w:i/>
          <w:color w:val="FFFFFF"/>
          <w:sz w:val="24"/>
          <w:szCs w:val="24"/>
        </w:rPr>
        <w:t>Work History</w:t>
      </w:r>
    </w:p>
    <w:p w14:paraId="58A4F5DA" w14:textId="77777777" w:rsidR="00260273" w:rsidRPr="00E93A71" w:rsidRDefault="00260273">
      <w:pPr>
        <w:pStyle w:val="CVExpProj"/>
        <w:spacing w:before="0" w:after="0"/>
        <w:rPr>
          <w:rFonts w:ascii="Times New Roman" w:hAnsi="Times New Roman"/>
          <w:b/>
          <w:szCs w:val="24"/>
        </w:rPr>
      </w:pPr>
    </w:p>
    <w:p w14:paraId="4F814207" w14:textId="4870FCCD" w:rsidR="00BE3238" w:rsidRDefault="00BE3238" w:rsidP="00855C3E">
      <w:pPr>
        <w:suppressAutoHyphens w:val="0"/>
        <w:spacing w:after="115"/>
        <w:rPr>
          <w:rFonts w:ascii="Times New Roman" w:hAnsi="Times New Roman"/>
          <w:b/>
          <w:szCs w:val="24"/>
        </w:rPr>
      </w:pPr>
      <w:r>
        <w:rPr>
          <w:rFonts w:ascii="Times New Roman" w:hAnsi="Times New Roman"/>
          <w:b/>
          <w:szCs w:val="24"/>
        </w:rPr>
        <w:t>2019 April to till date</w:t>
      </w:r>
      <w:r>
        <w:rPr>
          <w:rFonts w:ascii="Times New Roman" w:hAnsi="Times New Roman"/>
          <w:b/>
          <w:szCs w:val="24"/>
        </w:rPr>
        <w:tab/>
      </w:r>
      <w:r w:rsidR="00F65557">
        <w:rPr>
          <w:rFonts w:ascii="Times New Roman" w:hAnsi="Times New Roman"/>
          <w:b/>
          <w:szCs w:val="24"/>
        </w:rPr>
        <w:t>Leading Torch India Pvt. Ltd</w:t>
      </w:r>
      <w:r w:rsidR="00D52ECE">
        <w:rPr>
          <w:rFonts w:ascii="Times New Roman" w:hAnsi="Times New Roman"/>
          <w:b/>
          <w:szCs w:val="24"/>
        </w:rPr>
        <w:t xml:space="preserve">, </w:t>
      </w:r>
      <w:r w:rsidR="00F65557">
        <w:rPr>
          <w:rFonts w:ascii="Times New Roman" w:hAnsi="Times New Roman"/>
          <w:b/>
          <w:szCs w:val="24"/>
        </w:rPr>
        <w:t>Hyderabad</w:t>
      </w:r>
    </w:p>
    <w:p w14:paraId="6D63EEC7" w14:textId="3D374036" w:rsidR="00260273" w:rsidRPr="009B5A41" w:rsidRDefault="00603A09" w:rsidP="00855C3E">
      <w:pPr>
        <w:suppressAutoHyphens w:val="0"/>
        <w:spacing w:after="115"/>
        <w:rPr>
          <w:rFonts w:ascii="Times New Roman" w:hAnsi="Times New Roman"/>
          <w:b/>
          <w:szCs w:val="24"/>
        </w:rPr>
      </w:pPr>
      <w:r w:rsidRPr="00E93A71">
        <w:rPr>
          <w:rFonts w:ascii="Times New Roman" w:hAnsi="Times New Roman"/>
          <w:b/>
          <w:szCs w:val="24"/>
        </w:rPr>
        <w:t>200</w:t>
      </w:r>
      <w:r w:rsidR="00F65557">
        <w:rPr>
          <w:rFonts w:ascii="Times New Roman" w:hAnsi="Times New Roman"/>
          <w:b/>
          <w:szCs w:val="24"/>
        </w:rPr>
        <w:t>8</w:t>
      </w:r>
      <w:r w:rsidRPr="00E93A71">
        <w:rPr>
          <w:rFonts w:ascii="Times New Roman" w:hAnsi="Times New Roman"/>
          <w:b/>
          <w:szCs w:val="24"/>
        </w:rPr>
        <w:t xml:space="preserve"> </w:t>
      </w:r>
      <w:r w:rsidR="00F65557">
        <w:rPr>
          <w:rFonts w:ascii="Times New Roman" w:hAnsi="Times New Roman"/>
          <w:b/>
          <w:szCs w:val="24"/>
        </w:rPr>
        <w:t>March</w:t>
      </w:r>
      <w:r w:rsidRPr="00E93A71">
        <w:rPr>
          <w:rFonts w:ascii="Times New Roman" w:hAnsi="Times New Roman"/>
          <w:b/>
          <w:szCs w:val="24"/>
        </w:rPr>
        <w:t xml:space="preserve"> to </w:t>
      </w:r>
      <w:r w:rsidR="00BE3238">
        <w:rPr>
          <w:rFonts w:ascii="Times New Roman" w:hAnsi="Times New Roman"/>
          <w:b/>
          <w:szCs w:val="24"/>
        </w:rPr>
        <w:t>2019 March</w:t>
      </w:r>
      <w:r w:rsidRPr="00E93A71">
        <w:rPr>
          <w:rFonts w:ascii="Times New Roman" w:hAnsi="Times New Roman"/>
          <w:b/>
          <w:szCs w:val="24"/>
        </w:rPr>
        <w:tab/>
        <w:t>Impetus Infotech (India) Pv</w:t>
      </w:r>
      <w:r w:rsidR="00E71369">
        <w:rPr>
          <w:rFonts w:ascii="Times New Roman" w:hAnsi="Times New Roman"/>
          <w:b/>
          <w:szCs w:val="24"/>
        </w:rPr>
        <w:t>t.</w:t>
      </w:r>
      <w:r w:rsidRPr="00E93A71">
        <w:rPr>
          <w:rFonts w:ascii="Times New Roman" w:hAnsi="Times New Roman"/>
          <w:b/>
          <w:szCs w:val="24"/>
        </w:rPr>
        <w:t xml:space="preserve"> Ltd, Indore</w:t>
      </w:r>
    </w:p>
    <w:p w14:paraId="2DCC474C" w14:textId="77777777" w:rsidR="00D26FF6" w:rsidRPr="00E93A71" w:rsidRDefault="00D26FF6">
      <w:pPr>
        <w:pStyle w:val="CVExpProj"/>
        <w:spacing w:before="0" w:after="0"/>
        <w:rPr>
          <w:rFonts w:ascii="Times New Roman" w:hAnsi="Times New Roman"/>
          <w:b/>
          <w:szCs w:val="24"/>
        </w:rPr>
      </w:pPr>
    </w:p>
    <w:p w14:paraId="10D803F5" w14:textId="77777777" w:rsidR="00260273" w:rsidRPr="00E93A71" w:rsidRDefault="00260273">
      <w:pPr>
        <w:pStyle w:val="CVName"/>
        <w:shd w:val="pct40" w:color="auto" w:fill="auto"/>
        <w:tabs>
          <w:tab w:val="left" w:pos="720"/>
        </w:tabs>
        <w:suppressAutoHyphens w:val="0"/>
        <w:ind w:right="4320"/>
        <w:jc w:val="left"/>
        <w:rPr>
          <w:rFonts w:ascii="Times New Roman" w:hAnsi="Times New Roman"/>
          <w:bCs/>
          <w:i/>
          <w:color w:val="FFFFFF"/>
          <w:sz w:val="24"/>
          <w:szCs w:val="24"/>
        </w:rPr>
      </w:pPr>
      <w:r w:rsidRPr="00E93A71">
        <w:rPr>
          <w:rFonts w:ascii="Times New Roman" w:hAnsi="Times New Roman"/>
          <w:bCs/>
          <w:i/>
          <w:color w:val="FFFFFF"/>
          <w:sz w:val="24"/>
          <w:szCs w:val="24"/>
        </w:rPr>
        <w:t>Project Details</w:t>
      </w:r>
    </w:p>
    <w:p w14:paraId="0EEC26CA" w14:textId="77777777" w:rsidR="00D52ECE" w:rsidRDefault="00D52ECE">
      <w:pPr>
        <w:suppressAutoHyphens w:val="0"/>
        <w:rPr>
          <w:rFonts w:ascii="Times New Roman" w:hAnsi="Times New Roman"/>
          <w:b/>
          <w:bCs/>
          <w:szCs w:val="24"/>
          <w:u w:val="single"/>
        </w:rPr>
      </w:pPr>
    </w:p>
    <w:p w14:paraId="29E90839" w14:textId="7A563885" w:rsidR="0070673A" w:rsidRPr="0070673A" w:rsidRDefault="00D52ECE">
      <w:pPr>
        <w:suppressAutoHyphens w:val="0"/>
        <w:rPr>
          <w:rFonts w:ascii="Times New Roman" w:hAnsi="Times New Roman"/>
          <w:b/>
          <w:bCs/>
          <w:szCs w:val="24"/>
          <w:u w:val="single"/>
        </w:rPr>
      </w:pPr>
      <w:r>
        <w:rPr>
          <w:rFonts w:ascii="Times New Roman" w:hAnsi="Times New Roman"/>
          <w:b/>
          <w:bCs/>
          <w:szCs w:val="24"/>
          <w:u w:val="single"/>
        </w:rPr>
        <w:t>Curr</w:t>
      </w:r>
      <w:r w:rsidR="0070673A">
        <w:rPr>
          <w:rFonts w:ascii="Times New Roman" w:hAnsi="Times New Roman"/>
          <w:b/>
          <w:bCs/>
          <w:szCs w:val="24"/>
          <w:u w:val="single"/>
        </w:rPr>
        <w:t>ent Project</w:t>
      </w:r>
    </w:p>
    <w:p w14:paraId="4D15BD0C" w14:textId="56025C16" w:rsidR="0070673A" w:rsidRDefault="0070673A">
      <w:pPr>
        <w:suppressAutoHyphens w:val="0"/>
        <w:rPr>
          <w:rFonts w:ascii="Times New Roman" w:hAnsi="Times New Roman"/>
          <w:b/>
          <w:bCs/>
          <w:szCs w:val="24"/>
        </w:rPr>
      </w:pPr>
    </w:p>
    <w:p w14:paraId="3F79881C" w14:textId="21A2C304" w:rsidR="0070673A" w:rsidRPr="00E93A71" w:rsidRDefault="0070673A" w:rsidP="0070673A">
      <w:pPr>
        <w:pStyle w:val="Heading7"/>
        <w:rPr>
          <w:rFonts w:ascii="Times New Roman" w:hAnsi="Times New Roman" w:cs="Times New Roman"/>
          <w:sz w:val="24"/>
          <w:szCs w:val="24"/>
          <w:u w:val="none"/>
        </w:rPr>
      </w:pPr>
      <w:r w:rsidRPr="00E93A71">
        <w:rPr>
          <w:rFonts w:ascii="Times New Roman" w:hAnsi="Times New Roman" w:cs="Times New Roman"/>
          <w:sz w:val="24"/>
          <w:szCs w:val="24"/>
          <w:u w:val="none"/>
        </w:rPr>
        <w:t xml:space="preserve">Project </w:t>
      </w:r>
      <w:r w:rsidRPr="00E93A71">
        <w:rPr>
          <w:rFonts w:ascii="Times New Roman" w:hAnsi="Times New Roman" w:cs="Times New Roman"/>
          <w:sz w:val="24"/>
          <w:szCs w:val="24"/>
          <w:u w:val="none"/>
        </w:rPr>
        <w:tab/>
        <w:t xml:space="preserve">: </w:t>
      </w:r>
      <w:r w:rsidR="008471A1">
        <w:rPr>
          <w:rFonts w:ascii="Times New Roman" w:hAnsi="Times New Roman" w:cs="Times New Roman"/>
          <w:sz w:val="24"/>
          <w:szCs w:val="24"/>
          <w:u w:val="none"/>
        </w:rPr>
        <w:t>Margins</w:t>
      </w:r>
    </w:p>
    <w:p w14:paraId="02052FCE" w14:textId="362C6F57" w:rsidR="0070673A" w:rsidRPr="005F25D2" w:rsidRDefault="0070673A" w:rsidP="0070673A">
      <w:pPr>
        <w:rPr>
          <w:rFonts w:ascii="Times New Roman" w:hAnsi="Times New Roman"/>
          <w:szCs w:val="24"/>
        </w:rPr>
      </w:pPr>
      <w:r w:rsidRPr="00E93A71">
        <w:rPr>
          <w:rFonts w:ascii="Times New Roman" w:hAnsi="Times New Roman"/>
          <w:b/>
          <w:szCs w:val="24"/>
        </w:rPr>
        <w:t>C</w:t>
      </w:r>
      <w:r w:rsidR="008471A1">
        <w:rPr>
          <w:rFonts w:ascii="Times New Roman" w:hAnsi="Times New Roman"/>
          <w:b/>
          <w:szCs w:val="24"/>
        </w:rPr>
        <w:t>lient</w:t>
      </w:r>
      <w:r w:rsidR="008471A1">
        <w:rPr>
          <w:rFonts w:ascii="Times New Roman" w:hAnsi="Times New Roman"/>
          <w:b/>
          <w:szCs w:val="24"/>
        </w:rPr>
        <w:tab/>
      </w:r>
      <w:r w:rsidRPr="00E93A71">
        <w:rPr>
          <w:rFonts w:ascii="Times New Roman" w:hAnsi="Times New Roman"/>
          <w:b/>
          <w:szCs w:val="24"/>
        </w:rPr>
        <w:tab/>
        <w:t xml:space="preserve">: </w:t>
      </w:r>
      <w:r w:rsidR="008471A1">
        <w:rPr>
          <w:rFonts w:ascii="Times New Roman" w:hAnsi="Times New Roman"/>
          <w:b/>
          <w:szCs w:val="24"/>
        </w:rPr>
        <w:t>Toyota</w:t>
      </w:r>
      <w:r>
        <w:rPr>
          <w:rFonts w:ascii="Times New Roman" w:hAnsi="Times New Roman"/>
          <w:b/>
          <w:szCs w:val="24"/>
        </w:rPr>
        <w:t xml:space="preserve"> </w:t>
      </w:r>
    </w:p>
    <w:p w14:paraId="1C07AF21" w14:textId="24A178AB" w:rsidR="0070673A" w:rsidRPr="00E93A71" w:rsidRDefault="0070673A" w:rsidP="0070673A">
      <w:pPr>
        <w:rPr>
          <w:rFonts w:ascii="Times New Roman" w:hAnsi="Times New Roman"/>
          <w:szCs w:val="24"/>
        </w:rPr>
      </w:pPr>
      <w:r w:rsidRPr="00E93A71">
        <w:rPr>
          <w:rFonts w:ascii="Times New Roman" w:hAnsi="Times New Roman"/>
          <w:b/>
          <w:szCs w:val="24"/>
        </w:rPr>
        <w:t>Duration</w:t>
      </w:r>
      <w:r w:rsidRPr="00E93A71">
        <w:rPr>
          <w:rFonts w:ascii="Times New Roman" w:hAnsi="Times New Roman"/>
          <w:b/>
          <w:szCs w:val="24"/>
        </w:rPr>
        <w:tab/>
      </w:r>
      <w:r w:rsidRPr="009E61DE">
        <w:rPr>
          <w:rFonts w:ascii="Times New Roman" w:hAnsi="Times New Roman"/>
          <w:b/>
          <w:szCs w:val="24"/>
        </w:rPr>
        <w:t>:</w:t>
      </w:r>
      <w:r w:rsidRPr="00E93A71">
        <w:rPr>
          <w:rFonts w:ascii="Times New Roman" w:hAnsi="Times New Roman"/>
          <w:szCs w:val="24"/>
        </w:rPr>
        <w:t xml:space="preserve"> </w:t>
      </w:r>
      <w:r w:rsidRPr="00E93A71">
        <w:rPr>
          <w:rFonts w:ascii="Times New Roman" w:hAnsi="Times New Roman"/>
          <w:b/>
          <w:szCs w:val="24"/>
        </w:rPr>
        <w:t>A</w:t>
      </w:r>
      <w:r>
        <w:rPr>
          <w:rFonts w:ascii="Times New Roman" w:hAnsi="Times New Roman"/>
          <w:b/>
          <w:szCs w:val="24"/>
        </w:rPr>
        <w:t>pril</w:t>
      </w:r>
      <w:r w:rsidR="00057AC0">
        <w:rPr>
          <w:rFonts w:ascii="Times New Roman" w:hAnsi="Times New Roman"/>
          <w:b/>
          <w:szCs w:val="24"/>
        </w:rPr>
        <w:t xml:space="preserve"> </w:t>
      </w:r>
      <w:r w:rsidRPr="00E93A71">
        <w:rPr>
          <w:rFonts w:ascii="Times New Roman" w:hAnsi="Times New Roman"/>
          <w:b/>
          <w:szCs w:val="24"/>
        </w:rPr>
        <w:t>20</w:t>
      </w:r>
      <w:r w:rsidR="008471A1">
        <w:rPr>
          <w:rFonts w:ascii="Times New Roman" w:hAnsi="Times New Roman"/>
          <w:b/>
          <w:szCs w:val="24"/>
        </w:rPr>
        <w:t>20</w:t>
      </w:r>
      <w:r w:rsidRPr="00E93A71">
        <w:rPr>
          <w:rFonts w:ascii="Times New Roman" w:hAnsi="Times New Roman"/>
          <w:b/>
          <w:szCs w:val="24"/>
        </w:rPr>
        <w:t xml:space="preserve"> to </w:t>
      </w:r>
      <w:r>
        <w:rPr>
          <w:rFonts w:ascii="Times New Roman" w:hAnsi="Times New Roman"/>
          <w:b/>
          <w:szCs w:val="24"/>
        </w:rPr>
        <w:t>till date</w:t>
      </w:r>
    </w:p>
    <w:p w14:paraId="26C18D0A" w14:textId="7969ADC2" w:rsidR="0070673A" w:rsidRDefault="0070673A" w:rsidP="0070673A">
      <w:pPr>
        <w:pStyle w:val="Heading4"/>
        <w:numPr>
          <w:ilvl w:val="0"/>
          <w:numId w:val="0"/>
        </w:numPr>
        <w:tabs>
          <w:tab w:val="clear" w:pos="720"/>
          <w:tab w:val="clear" w:pos="2160"/>
        </w:tabs>
        <w:rPr>
          <w:rFonts w:ascii="Times New Roman" w:hAnsi="Times New Roman"/>
          <w:bCs/>
          <w:sz w:val="24"/>
          <w:szCs w:val="24"/>
        </w:rPr>
      </w:pPr>
      <w:r>
        <w:rPr>
          <w:rFonts w:ascii="Times New Roman" w:hAnsi="Times New Roman"/>
          <w:bCs/>
          <w:sz w:val="24"/>
          <w:szCs w:val="24"/>
        </w:rPr>
        <w:t>Role</w:t>
      </w:r>
      <w:r>
        <w:rPr>
          <w:rFonts w:ascii="Times New Roman" w:hAnsi="Times New Roman"/>
          <w:bCs/>
          <w:sz w:val="24"/>
          <w:szCs w:val="24"/>
        </w:rPr>
        <w:tab/>
      </w:r>
      <w:r>
        <w:rPr>
          <w:rFonts w:ascii="Times New Roman" w:hAnsi="Times New Roman"/>
          <w:bCs/>
          <w:sz w:val="24"/>
          <w:szCs w:val="24"/>
        </w:rPr>
        <w:tab/>
      </w:r>
      <w:r w:rsidRPr="00E93A71">
        <w:rPr>
          <w:rFonts w:ascii="Times New Roman" w:hAnsi="Times New Roman"/>
          <w:bCs/>
          <w:sz w:val="24"/>
          <w:szCs w:val="24"/>
        </w:rPr>
        <w:t>:</w:t>
      </w:r>
      <w:r>
        <w:rPr>
          <w:rFonts w:ascii="Times New Roman" w:hAnsi="Times New Roman"/>
          <w:bCs/>
          <w:sz w:val="24"/>
          <w:szCs w:val="24"/>
        </w:rPr>
        <w:t xml:space="preserve"> Lead </w:t>
      </w:r>
      <w:r w:rsidRPr="00E93A71">
        <w:rPr>
          <w:rFonts w:ascii="Times New Roman" w:hAnsi="Times New Roman"/>
          <w:bCs/>
          <w:sz w:val="24"/>
          <w:szCs w:val="24"/>
        </w:rPr>
        <w:t>Quality Engineer</w:t>
      </w:r>
    </w:p>
    <w:p w14:paraId="204DAA1E" w14:textId="5E84030F" w:rsidR="00B77255" w:rsidRDefault="00B77255" w:rsidP="00B77255"/>
    <w:p w14:paraId="0F35EF91" w14:textId="5B91565E" w:rsidR="0070673A" w:rsidRPr="00D52ECE" w:rsidRDefault="008471A1" w:rsidP="008471A1">
      <w:pPr>
        <w:rPr>
          <w:rFonts w:ascii="Times New Roman" w:hAnsi="Times New Roman"/>
          <w:szCs w:val="24"/>
        </w:rPr>
      </w:pPr>
      <w:r w:rsidRPr="008471A1">
        <w:rPr>
          <w:rFonts w:ascii="Times New Roman" w:hAnsi="Times New Roman"/>
          <w:szCs w:val="24"/>
        </w:rPr>
        <w:t>DAP/CAP application is existing application which is responsible for paying margins to the dealers after the RDR’s verified. Now DAP/CAP system is re-imagined with newer advanced technologies for more manageable application</w:t>
      </w:r>
      <w:r>
        <w:rPr>
          <w:rFonts w:ascii="Times New Roman" w:hAnsi="Times New Roman"/>
          <w:szCs w:val="24"/>
        </w:rPr>
        <w:t>.</w:t>
      </w:r>
    </w:p>
    <w:p w14:paraId="66F1C5D4" w14:textId="77777777" w:rsidR="00B77255" w:rsidRDefault="00B77255" w:rsidP="0070673A"/>
    <w:p w14:paraId="0663A5DD" w14:textId="147637D2" w:rsidR="0070673A" w:rsidRDefault="0070673A" w:rsidP="0070673A">
      <w:pPr>
        <w:rPr>
          <w:rFonts w:ascii="Times New Roman" w:hAnsi="Times New Roman"/>
          <w:szCs w:val="24"/>
        </w:rPr>
      </w:pPr>
      <w:r w:rsidRPr="00E93A71">
        <w:rPr>
          <w:rFonts w:ascii="Times New Roman" w:hAnsi="Times New Roman"/>
          <w:b/>
          <w:bCs/>
          <w:szCs w:val="24"/>
        </w:rPr>
        <w:t xml:space="preserve">Responsibilities and contributions: </w:t>
      </w:r>
      <w:r w:rsidRPr="00E93A71">
        <w:rPr>
          <w:rFonts w:ascii="Times New Roman" w:hAnsi="Times New Roman"/>
          <w:szCs w:val="24"/>
        </w:rPr>
        <w:t>As a</w:t>
      </w:r>
      <w:r>
        <w:rPr>
          <w:rFonts w:ascii="Times New Roman" w:hAnsi="Times New Roman"/>
          <w:b/>
          <w:bCs/>
          <w:szCs w:val="24"/>
        </w:rPr>
        <w:t xml:space="preserve"> Lead Quality Engineer</w:t>
      </w:r>
      <w:r w:rsidRPr="00E93A71">
        <w:rPr>
          <w:rFonts w:ascii="Times New Roman" w:hAnsi="Times New Roman"/>
          <w:szCs w:val="24"/>
        </w:rPr>
        <w:t xml:space="preserve"> I am responsible for:</w:t>
      </w:r>
    </w:p>
    <w:p w14:paraId="14A61577" w14:textId="42923878" w:rsidR="0070673A" w:rsidRDefault="0070673A" w:rsidP="0070673A">
      <w:pPr>
        <w:rPr>
          <w:rFonts w:ascii="Times New Roman" w:hAnsi="Times New Roman"/>
          <w:szCs w:val="24"/>
        </w:rPr>
      </w:pPr>
    </w:p>
    <w:p w14:paraId="3346F0DA" w14:textId="77777777" w:rsidR="008471A1" w:rsidRP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t xml:space="preserve">Gathering business requirements, analyzing </w:t>
      </w:r>
      <w:proofErr w:type="gramStart"/>
      <w:r w:rsidRPr="008471A1">
        <w:rPr>
          <w:rFonts w:ascii="Times New Roman" w:hAnsi="Times New Roman"/>
          <w:szCs w:val="24"/>
        </w:rPr>
        <w:t>them</w:t>
      </w:r>
      <w:proofErr w:type="gramEnd"/>
      <w:r w:rsidRPr="008471A1">
        <w:rPr>
          <w:rFonts w:ascii="Times New Roman" w:hAnsi="Times New Roman"/>
          <w:szCs w:val="24"/>
        </w:rPr>
        <w:t xml:space="preserve"> and then documenting.  Documentation is managed on Wiki (Confluence) which is repository for the requirements.</w:t>
      </w:r>
    </w:p>
    <w:p w14:paraId="43929D5B" w14:textId="428AB84E" w:rsid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 Planning, test cases creation and execution based on the requirement gathered.</w:t>
      </w:r>
    </w:p>
    <w:p w14:paraId="5ECD5D61" w14:textId="5A1464E9" w:rsidR="00AA69EF" w:rsidRPr="008471A1" w:rsidRDefault="00AA69EF" w:rsidP="008471A1">
      <w:pPr>
        <w:pStyle w:val="ListParagraph"/>
        <w:numPr>
          <w:ilvl w:val="0"/>
          <w:numId w:val="14"/>
        </w:numPr>
        <w:suppressAutoHyphens w:val="0"/>
        <w:rPr>
          <w:rFonts w:ascii="Times New Roman" w:hAnsi="Times New Roman"/>
          <w:szCs w:val="24"/>
        </w:rPr>
      </w:pPr>
      <w:r>
        <w:rPr>
          <w:rFonts w:ascii="Times New Roman" w:hAnsi="Times New Roman"/>
          <w:szCs w:val="24"/>
        </w:rPr>
        <w:t>Leading the QA team in Offshore.</w:t>
      </w:r>
    </w:p>
    <w:p w14:paraId="6AAB94CE" w14:textId="77777777" w:rsidR="008471A1" w:rsidRP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Testing involvement early in the project form requirement gathering to production release. Created Test Strategy, Test Plan, and adapted SCRUM Testing Process workflow for using Agile QA Methodology.</w:t>
      </w:r>
    </w:p>
    <w:p w14:paraId="5378A07D" w14:textId="77777777" w:rsidR="008471A1" w:rsidRP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t>Performed Functional, Regression, GUI Testing for different builds</w:t>
      </w:r>
    </w:p>
    <w:p w14:paraId="55B1CCB3" w14:textId="77777777" w:rsidR="008471A1" w:rsidRP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t>Writing and Executing SQL queries to verify test data</w:t>
      </w:r>
    </w:p>
    <w:p w14:paraId="2106E172" w14:textId="77777777" w:rsidR="008471A1" w:rsidRP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lastRenderedPageBreak/>
        <w:t>Prepared Sanity and Regression Test scripts in Selenium with Robot Framework and executed those test scripts.</w:t>
      </w:r>
    </w:p>
    <w:p w14:paraId="200393E7" w14:textId="1D59C8A6" w:rsidR="008471A1" w:rsidRDefault="008471A1" w:rsidP="008471A1">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Testing Cloud - Logic Apps on each stage.</w:t>
      </w:r>
    </w:p>
    <w:p w14:paraId="1A419CE1" w14:textId="77777777" w:rsidR="008471A1" w:rsidRPr="00AA6579" w:rsidRDefault="008471A1" w:rsidP="008471A1">
      <w:pPr>
        <w:pStyle w:val="ListParagraph"/>
        <w:numPr>
          <w:ilvl w:val="0"/>
          <w:numId w:val="14"/>
        </w:numPr>
        <w:suppressAutoHyphens w:val="0"/>
        <w:rPr>
          <w:rFonts w:ascii="Times New Roman" w:hAnsi="Times New Roman"/>
          <w:szCs w:val="24"/>
        </w:rPr>
      </w:pPr>
      <w:r w:rsidRPr="00AA6579">
        <w:rPr>
          <w:rFonts w:ascii="Times New Roman" w:hAnsi="Times New Roman"/>
          <w:szCs w:val="24"/>
        </w:rPr>
        <w:t>Testing DDL Scripts and logged defects.</w:t>
      </w:r>
    </w:p>
    <w:p w14:paraId="622C24D9" w14:textId="77777777" w:rsidR="008471A1" w:rsidRPr="00AA6579" w:rsidRDefault="008471A1" w:rsidP="008471A1">
      <w:pPr>
        <w:pStyle w:val="ListParagraph"/>
        <w:numPr>
          <w:ilvl w:val="0"/>
          <w:numId w:val="14"/>
        </w:numPr>
        <w:suppressAutoHyphens w:val="0"/>
        <w:rPr>
          <w:rFonts w:ascii="Times New Roman" w:hAnsi="Times New Roman"/>
          <w:szCs w:val="24"/>
        </w:rPr>
      </w:pPr>
      <w:r w:rsidRPr="00AA6579">
        <w:rPr>
          <w:rFonts w:ascii="Times New Roman" w:hAnsi="Times New Roman"/>
          <w:szCs w:val="24"/>
        </w:rPr>
        <w:t>Logged and verified Defects through Jira.</w:t>
      </w:r>
    </w:p>
    <w:p w14:paraId="05E571AF" w14:textId="3A1A2206" w:rsidR="00221EF4" w:rsidRPr="00AA6579" w:rsidRDefault="008471A1" w:rsidP="00AA6579">
      <w:pPr>
        <w:pStyle w:val="ListParagraph"/>
        <w:numPr>
          <w:ilvl w:val="0"/>
          <w:numId w:val="14"/>
        </w:numPr>
        <w:suppressAutoHyphens w:val="0"/>
        <w:rPr>
          <w:rFonts w:ascii="Times New Roman" w:hAnsi="Times New Roman"/>
          <w:b/>
          <w:bCs/>
          <w:szCs w:val="24"/>
        </w:rPr>
      </w:pPr>
      <w:r w:rsidRPr="00AA6579">
        <w:rPr>
          <w:rFonts w:ascii="Times New Roman" w:hAnsi="Times New Roman"/>
          <w:szCs w:val="24"/>
        </w:rPr>
        <w:t>Daily and weekly status meeting with Client. Tracking and presenting status reports to all stake holders all testing activities, including Test results, test case coverage and defects management</w:t>
      </w:r>
    </w:p>
    <w:p w14:paraId="053B33CC" w14:textId="77777777" w:rsidR="00AA6579" w:rsidRDefault="00AA6579" w:rsidP="004E016C">
      <w:pPr>
        <w:pStyle w:val="Heading7"/>
        <w:rPr>
          <w:rFonts w:ascii="Times New Roman" w:hAnsi="Times New Roman" w:cs="Times New Roman"/>
          <w:sz w:val="24"/>
          <w:szCs w:val="24"/>
          <w:u w:val="none"/>
        </w:rPr>
      </w:pPr>
    </w:p>
    <w:p w14:paraId="2CA2AFAD" w14:textId="53E5D0CC" w:rsidR="00AA6579" w:rsidRPr="00E93A71" w:rsidRDefault="00AA6579" w:rsidP="00AA6579">
      <w:pPr>
        <w:pStyle w:val="Heading7"/>
        <w:rPr>
          <w:rFonts w:ascii="Times New Roman" w:hAnsi="Times New Roman" w:cs="Times New Roman"/>
          <w:sz w:val="24"/>
          <w:szCs w:val="24"/>
          <w:u w:val="none"/>
        </w:rPr>
      </w:pPr>
      <w:r w:rsidRPr="00E93A71">
        <w:rPr>
          <w:rFonts w:ascii="Times New Roman" w:hAnsi="Times New Roman" w:cs="Times New Roman"/>
          <w:sz w:val="24"/>
          <w:szCs w:val="24"/>
          <w:u w:val="none"/>
        </w:rPr>
        <w:t xml:space="preserve">Project </w:t>
      </w:r>
      <w:r w:rsidRPr="00E93A71">
        <w:rPr>
          <w:rFonts w:ascii="Times New Roman" w:hAnsi="Times New Roman" w:cs="Times New Roman"/>
          <w:sz w:val="24"/>
          <w:szCs w:val="24"/>
          <w:u w:val="none"/>
        </w:rPr>
        <w:tab/>
        <w:t xml:space="preserve">: </w:t>
      </w:r>
      <w:r>
        <w:rPr>
          <w:rFonts w:ascii="Times New Roman" w:hAnsi="Times New Roman" w:cs="Times New Roman"/>
          <w:sz w:val="24"/>
          <w:szCs w:val="24"/>
          <w:u w:val="none"/>
        </w:rPr>
        <w:t>FIPS</w:t>
      </w:r>
    </w:p>
    <w:p w14:paraId="716188AD" w14:textId="711DABB6" w:rsidR="00AA6579" w:rsidRPr="00E93A71" w:rsidRDefault="00AA6579" w:rsidP="00AA6579">
      <w:pPr>
        <w:rPr>
          <w:rFonts w:ascii="Times New Roman" w:hAnsi="Times New Roman"/>
          <w:b/>
          <w:szCs w:val="24"/>
        </w:rPr>
      </w:pPr>
      <w:r w:rsidRPr="00E93A71">
        <w:rPr>
          <w:rFonts w:ascii="Times New Roman" w:hAnsi="Times New Roman"/>
          <w:b/>
          <w:szCs w:val="24"/>
        </w:rPr>
        <w:t>Client</w:t>
      </w:r>
      <w:r w:rsidRPr="00E93A71">
        <w:rPr>
          <w:rFonts w:ascii="Times New Roman" w:hAnsi="Times New Roman"/>
          <w:b/>
          <w:szCs w:val="24"/>
        </w:rPr>
        <w:tab/>
      </w:r>
      <w:r w:rsidRPr="00E93A71">
        <w:rPr>
          <w:rFonts w:ascii="Times New Roman" w:hAnsi="Times New Roman"/>
          <w:b/>
          <w:szCs w:val="24"/>
        </w:rPr>
        <w:tab/>
        <w:t xml:space="preserve">: </w:t>
      </w:r>
      <w:r>
        <w:rPr>
          <w:rFonts w:ascii="Times New Roman" w:hAnsi="Times New Roman"/>
          <w:b/>
          <w:szCs w:val="24"/>
        </w:rPr>
        <w:t>Toyota</w:t>
      </w:r>
    </w:p>
    <w:p w14:paraId="45C549F6" w14:textId="6BC5CE9A" w:rsidR="00AA6579" w:rsidRPr="00E93A71" w:rsidRDefault="00AA6579" w:rsidP="00AA6579">
      <w:pPr>
        <w:rPr>
          <w:rFonts w:ascii="Times New Roman" w:hAnsi="Times New Roman"/>
          <w:szCs w:val="24"/>
        </w:rPr>
      </w:pPr>
      <w:r w:rsidRPr="00E93A71">
        <w:rPr>
          <w:rFonts w:ascii="Times New Roman" w:hAnsi="Times New Roman"/>
          <w:b/>
          <w:szCs w:val="24"/>
        </w:rPr>
        <w:t>Duration</w:t>
      </w:r>
      <w:r w:rsidRPr="00E93A71">
        <w:rPr>
          <w:rFonts w:ascii="Times New Roman" w:hAnsi="Times New Roman"/>
          <w:b/>
          <w:szCs w:val="24"/>
        </w:rPr>
        <w:tab/>
        <w:t>:</w:t>
      </w:r>
      <w:r w:rsidRPr="00E93A71">
        <w:rPr>
          <w:rFonts w:ascii="Times New Roman" w:hAnsi="Times New Roman"/>
          <w:szCs w:val="24"/>
        </w:rPr>
        <w:t xml:space="preserve"> </w:t>
      </w:r>
      <w:r>
        <w:rPr>
          <w:rFonts w:ascii="Times New Roman" w:hAnsi="Times New Roman"/>
          <w:b/>
          <w:szCs w:val="24"/>
        </w:rPr>
        <w:t>Dec</w:t>
      </w:r>
      <w:r w:rsidRPr="00E93A71">
        <w:rPr>
          <w:rFonts w:ascii="Times New Roman" w:hAnsi="Times New Roman"/>
          <w:b/>
          <w:szCs w:val="24"/>
        </w:rPr>
        <w:t xml:space="preserve"> 20</w:t>
      </w:r>
      <w:r>
        <w:rPr>
          <w:rFonts w:ascii="Times New Roman" w:hAnsi="Times New Roman"/>
          <w:b/>
          <w:szCs w:val="24"/>
        </w:rPr>
        <w:t>19</w:t>
      </w:r>
      <w:r w:rsidRPr="00E93A71">
        <w:rPr>
          <w:rFonts w:ascii="Times New Roman" w:hAnsi="Times New Roman"/>
          <w:b/>
          <w:szCs w:val="24"/>
        </w:rPr>
        <w:t xml:space="preserve"> to </w:t>
      </w:r>
      <w:r>
        <w:rPr>
          <w:rFonts w:ascii="Times New Roman" w:hAnsi="Times New Roman"/>
          <w:b/>
          <w:szCs w:val="24"/>
        </w:rPr>
        <w:t>Mar 2020</w:t>
      </w:r>
    </w:p>
    <w:p w14:paraId="3CB3389C" w14:textId="7C0EFB92" w:rsidR="00AA6579" w:rsidRPr="00E93A71" w:rsidRDefault="00AA6579" w:rsidP="00AA6579">
      <w:pPr>
        <w:pStyle w:val="Heading4"/>
        <w:numPr>
          <w:ilvl w:val="0"/>
          <w:numId w:val="0"/>
        </w:numPr>
        <w:tabs>
          <w:tab w:val="clear" w:pos="720"/>
          <w:tab w:val="clear" w:pos="2160"/>
        </w:tabs>
        <w:rPr>
          <w:rFonts w:ascii="Times New Roman" w:hAnsi="Times New Roman"/>
          <w:bCs/>
          <w:sz w:val="24"/>
          <w:szCs w:val="24"/>
        </w:rPr>
      </w:pPr>
      <w:r>
        <w:rPr>
          <w:rFonts w:ascii="Times New Roman" w:hAnsi="Times New Roman"/>
          <w:bCs/>
          <w:sz w:val="24"/>
          <w:szCs w:val="24"/>
        </w:rPr>
        <w:t>Role</w:t>
      </w:r>
      <w:r>
        <w:rPr>
          <w:rFonts w:ascii="Times New Roman" w:hAnsi="Times New Roman"/>
          <w:bCs/>
          <w:sz w:val="24"/>
          <w:szCs w:val="24"/>
        </w:rPr>
        <w:tab/>
      </w:r>
      <w:r>
        <w:rPr>
          <w:rFonts w:ascii="Times New Roman" w:hAnsi="Times New Roman"/>
          <w:bCs/>
          <w:sz w:val="24"/>
          <w:szCs w:val="24"/>
        </w:rPr>
        <w:tab/>
      </w:r>
      <w:r w:rsidRPr="00E93A71">
        <w:rPr>
          <w:rFonts w:ascii="Times New Roman" w:hAnsi="Times New Roman"/>
          <w:bCs/>
          <w:sz w:val="24"/>
          <w:szCs w:val="24"/>
        </w:rPr>
        <w:t xml:space="preserve">: </w:t>
      </w:r>
      <w:r>
        <w:rPr>
          <w:rFonts w:ascii="Times New Roman" w:hAnsi="Times New Roman"/>
          <w:bCs/>
          <w:sz w:val="24"/>
          <w:szCs w:val="24"/>
        </w:rPr>
        <w:t xml:space="preserve">Lead </w:t>
      </w:r>
      <w:r w:rsidRPr="00E93A71">
        <w:rPr>
          <w:rFonts w:ascii="Times New Roman" w:hAnsi="Times New Roman"/>
          <w:bCs/>
          <w:sz w:val="24"/>
          <w:szCs w:val="24"/>
        </w:rPr>
        <w:t>Quality Engineer</w:t>
      </w:r>
      <w:r w:rsidR="00193098">
        <w:rPr>
          <w:rFonts w:ascii="Times New Roman" w:hAnsi="Times New Roman"/>
          <w:bCs/>
          <w:sz w:val="24"/>
          <w:szCs w:val="24"/>
        </w:rPr>
        <w:t>/Scrum Master</w:t>
      </w:r>
    </w:p>
    <w:p w14:paraId="428F9522" w14:textId="77777777" w:rsidR="00AA6579" w:rsidRDefault="00AA6579" w:rsidP="00AA6579">
      <w:pPr>
        <w:pStyle w:val="Heading7"/>
        <w:rPr>
          <w:rFonts w:ascii="Times New Roman" w:hAnsi="Times New Roman" w:cs="Times New Roman"/>
          <w:sz w:val="24"/>
          <w:szCs w:val="24"/>
          <w:u w:val="none"/>
        </w:rPr>
      </w:pPr>
    </w:p>
    <w:p w14:paraId="7D5B128F" w14:textId="06C8396D" w:rsidR="00AA6579" w:rsidRDefault="00725364" w:rsidP="00725364">
      <w:pPr>
        <w:ind w:firstLine="720"/>
        <w:jc w:val="both"/>
        <w:rPr>
          <w:rFonts w:ascii="Times New Roman" w:hAnsi="Times New Roman"/>
          <w:bCs/>
          <w:szCs w:val="24"/>
        </w:rPr>
      </w:pPr>
      <w:r w:rsidRPr="00725364">
        <w:rPr>
          <w:rFonts w:ascii="Times New Roman" w:hAnsi="Times New Roman"/>
          <w:bCs/>
          <w:szCs w:val="24"/>
        </w:rPr>
        <w:t>Fleet Incentives Payment System is a new system that was developed to modernize Processing Incentive payments.</w:t>
      </w:r>
      <w:r w:rsidR="000A7016">
        <w:rPr>
          <w:rFonts w:ascii="Times New Roman" w:hAnsi="Times New Roman"/>
          <w:bCs/>
          <w:szCs w:val="24"/>
        </w:rPr>
        <w:t xml:space="preserve"> </w:t>
      </w:r>
      <w:r w:rsidRPr="00725364">
        <w:rPr>
          <w:rFonts w:ascii="Times New Roman" w:hAnsi="Times New Roman"/>
          <w:bCs/>
          <w:szCs w:val="24"/>
        </w:rPr>
        <w:t>Re-platform "Risk Incentive Payment" process from mainframe to a cloud-based platform.</w:t>
      </w:r>
    </w:p>
    <w:p w14:paraId="4A4FB8AE" w14:textId="6F6CB9E2" w:rsidR="0005014F" w:rsidRDefault="0005014F" w:rsidP="00725364">
      <w:pPr>
        <w:ind w:firstLine="720"/>
        <w:jc w:val="both"/>
        <w:rPr>
          <w:rFonts w:ascii="Times New Roman" w:hAnsi="Times New Roman"/>
          <w:bCs/>
          <w:szCs w:val="24"/>
        </w:rPr>
      </w:pPr>
    </w:p>
    <w:p w14:paraId="366D3B73" w14:textId="3E3FAE28" w:rsidR="0005014F" w:rsidRDefault="0005014F" w:rsidP="0005014F">
      <w:pPr>
        <w:rPr>
          <w:rFonts w:ascii="Times New Roman" w:hAnsi="Times New Roman"/>
          <w:szCs w:val="24"/>
        </w:rPr>
      </w:pPr>
      <w:r w:rsidRPr="00E93A71">
        <w:rPr>
          <w:rFonts w:ascii="Times New Roman" w:hAnsi="Times New Roman"/>
          <w:b/>
          <w:bCs/>
          <w:szCs w:val="24"/>
        </w:rPr>
        <w:t xml:space="preserve">Responsibilities and contributions: </w:t>
      </w:r>
      <w:r w:rsidRPr="00E93A71">
        <w:rPr>
          <w:rFonts w:ascii="Times New Roman" w:hAnsi="Times New Roman"/>
          <w:szCs w:val="24"/>
        </w:rPr>
        <w:t>As a</w:t>
      </w:r>
      <w:r>
        <w:rPr>
          <w:rFonts w:ascii="Times New Roman" w:hAnsi="Times New Roman"/>
          <w:b/>
          <w:bCs/>
          <w:szCs w:val="24"/>
        </w:rPr>
        <w:t xml:space="preserve"> Lead Quality Engineer</w:t>
      </w:r>
      <w:r w:rsidRPr="00E93A71">
        <w:rPr>
          <w:rFonts w:ascii="Times New Roman" w:hAnsi="Times New Roman"/>
          <w:szCs w:val="24"/>
        </w:rPr>
        <w:t xml:space="preserve"> I am responsible for:</w:t>
      </w:r>
    </w:p>
    <w:p w14:paraId="2C08F8E8" w14:textId="6F419945" w:rsidR="0005014F" w:rsidRDefault="0005014F" w:rsidP="0005014F">
      <w:pPr>
        <w:rPr>
          <w:rFonts w:ascii="Times New Roman" w:hAnsi="Times New Roman"/>
          <w:szCs w:val="24"/>
        </w:rPr>
      </w:pPr>
    </w:p>
    <w:p w14:paraId="581D2E62"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 xml:space="preserve">Gathering business requirements, analyzing </w:t>
      </w:r>
      <w:proofErr w:type="gramStart"/>
      <w:r w:rsidRPr="008471A1">
        <w:rPr>
          <w:rFonts w:ascii="Times New Roman" w:hAnsi="Times New Roman"/>
          <w:szCs w:val="24"/>
        </w:rPr>
        <w:t>them</w:t>
      </w:r>
      <w:proofErr w:type="gramEnd"/>
      <w:r w:rsidRPr="008471A1">
        <w:rPr>
          <w:rFonts w:ascii="Times New Roman" w:hAnsi="Times New Roman"/>
          <w:szCs w:val="24"/>
        </w:rPr>
        <w:t xml:space="preserve"> and then documenting.  Documentation is managed on Wiki (Confluence) which is repository for the requirements.</w:t>
      </w:r>
    </w:p>
    <w:p w14:paraId="72894402" w14:textId="76C6FA73" w:rsidR="0005014F"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 Planning, test cases creation and execution based on the requirement gathered.</w:t>
      </w:r>
    </w:p>
    <w:p w14:paraId="4A82F8A0" w14:textId="28F3B2DA" w:rsidR="00AA69EF" w:rsidRPr="008471A1" w:rsidRDefault="00AA69EF" w:rsidP="0005014F">
      <w:pPr>
        <w:pStyle w:val="ListParagraph"/>
        <w:numPr>
          <w:ilvl w:val="0"/>
          <w:numId w:val="14"/>
        </w:numPr>
        <w:suppressAutoHyphens w:val="0"/>
        <w:rPr>
          <w:rFonts w:ascii="Times New Roman" w:hAnsi="Times New Roman"/>
          <w:szCs w:val="24"/>
        </w:rPr>
      </w:pPr>
      <w:r>
        <w:rPr>
          <w:rFonts w:ascii="Times New Roman" w:hAnsi="Times New Roman"/>
          <w:szCs w:val="24"/>
        </w:rPr>
        <w:t>Leading the QA team in Offshore.</w:t>
      </w:r>
    </w:p>
    <w:p w14:paraId="1702FBD6"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Testing involvement early in the project form requirement gathering to production release. Created Test Strategy, Test Plan, and adapted SCRUM Testing Process workflow for using Agile QA Methodology.</w:t>
      </w:r>
    </w:p>
    <w:p w14:paraId="68840500"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Performed Functional, Regression, GUI Testing for different builds</w:t>
      </w:r>
    </w:p>
    <w:p w14:paraId="2BC0BD0C"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Writing and Executing SQL queries to verify test data</w:t>
      </w:r>
    </w:p>
    <w:p w14:paraId="1C214C5B" w14:textId="57A666DD" w:rsidR="0005014F"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Prepared Sanity and Regression Test scripts in Selenium with Robot Framework and executed those test scripts.</w:t>
      </w:r>
    </w:p>
    <w:p w14:paraId="25C509CC" w14:textId="4EDBD7F7" w:rsidR="00E5476D" w:rsidRPr="008471A1" w:rsidRDefault="00E5476D" w:rsidP="0005014F">
      <w:pPr>
        <w:pStyle w:val="ListParagraph"/>
        <w:numPr>
          <w:ilvl w:val="0"/>
          <w:numId w:val="14"/>
        </w:numPr>
        <w:suppressAutoHyphens w:val="0"/>
        <w:rPr>
          <w:rFonts w:ascii="Times New Roman" w:hAnsi="Times New Roman"/>
          <w:szCs w:val="24"/>
        </w:rPr>
      </w:pPr>
      <w:r>
        <w:rPr>
          <w:rFonts w:ascii="Times New Roman" w:hAnsi="Times New Roman"/>
          <w:szCs w:val="24"/>
        </w:rPr>
        <w:t xml:space="preserve">Performed API Testing using POSTMAN and </w:t>
      </w:r>
      <w:proofErr w:type="spellStart"/>
      <w:r w:rsidR="004D5B9C">
        <w:rPr>
          <w:rFonts w:ascii="Times New Roman" w:hAnsi="Times New Roman"/>
          <w:szCs w:val="24"/>
        </w:rPr>
        <w:t>RestAssured</w:t>
      </w:r>
      <w:proofErr w:type="spellEnd"/>
    </w:p>
    <w:p w14:paraId="447AEE1D" w14:textId="77777777" w:rsidR="0005014F"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Testing Cloud - Logic Apps on each stage.</w:t>
      </w:r>
    </w:p>
    <w:p w14:paraId="3B0DAB12" w14:textId="77777777" w:rsidR="0005014F" w:rsidRPr="00AA6579" w:rsidRDefault="0005014F" w:rsidP="0005014F">
      <w:pPr>
        <w:pStyle w:val="ListParagraph"/>
        <w:numPr>
          <w:ilvl w:val="0"/>
          <w:numId w:val="14"/>
        </w:numPr>
        <w:suppressAutoHyphens w:val="0"/>
        <w:rPr>
          <w:rFonts w:ascii="Times New Roman" w:hAnsi="Times New Roman"/>
          <w:szCs w:val="24"/>
        </w:rPr>
      </w:pPr>
      <w:r w:rsidRPr="00AA6579">
        <w:rPr>
          <w:rFonts w:ascii="Times New Roman" w:hAnsi="Times New Roman"/>
          <w:szCs w:val="24"/>
        </w:rPr>
        <w:t>Testing DDL Scripts and logged defects.</w:t>
      </w:r>
    </w:p>
    <w:p w14:paraId="1668B7E5" w14:textId="77777777" w:rsidR="0005014F" w:rsidRPr="00AA6579" w:rsidRDefault="0005014F" w:rsidP="0005014F">
      <w:pPr>
        <w:pStyle w:val="ListParagraph"/>
        <w:numPr>
          <w:ilvl w:val="0"/>
          <w:numId w:val="14"/>
        </w:numPr>
        <w:suppressAutoHyphens w:val="0"/>
        <w:rPr>
          <w:rFonts w:ascii="Times New Roman" w:hAnsi="Times New Roman"/>
          <w:szCs w:val="24"/>
        </w:rPr>
      </w:pPr>
      <w:r w:rsidRPr="00AA6579">
        <w:rPr>
          <w:rFonts w:ascii="Times New Roman" w:hAnsi="Times New Roman"/>
          <w:szCs w:val="24"/>
        </w:rPr>
        <w:t>Logged and verified Defects through Jira.</w:t>
      </w:r>
    </w:p>
    <w:p w14:paraId="25DAD83D" w14:textId="4BE0B4F6" w:rsidR="00E5476D" w:rsidRPr="004D5B9C" w:rsidRDefault="0005014F" w:rsidP="00E5476D">
      <w:pPr>
        <w:pStyle w:val="ListParagraph"/>
        <w:numPr>
          <w:ilvl w:val="0"/>
          <w:numId w:val="14"/>
        </w:numPr>
        <w:suppressAutoHyphens w:val="0"/>
        <w:rPr>
          <w:rFonts w:ascii="Times New Roman" w:hAnsi="Times New Roman"/>
          <w:b/>
          <w:bCs/>
          <w:szCs w:val="24"/>
        </w:rPr>
      </w:pPr>
      <w:r w:rsidRPr="004D5B9C">
        <w:rPr>
          <w:rFonts w:ascii="Times New Roman" w:hAnsi="Times New Roman"/>
          <w:szCs w:val="24"/>
        </w:rPr>
        <w:t>Daily and weekly status meeting with Client. Tracking and presenting status reports to all stake holders all testing activities, including Test results, test case coverage and defects management</w:t>
      </w:r>
      <w:r w:rsidR="00E5476D" w:rsidRPr="004D5B9C">
        <w:rPr>
          <w:rFonts w:ascii="Times New Roman" w:hAnsi="Times New Roman"/>
          <w:szCs w:val="24"/>
        </w:rPr>
        <w:t>.</w:t>
      </w:r>
    </w:p>
    <w:p w14:paraId="219D2095" w14:textId="2EA8EAB9" w:rsidR="0005014F" w:rsidRDefault="0005014F" w:rsidP="0005014F">
      <w:pPr>
        <w:suppressAutoHyphens w:val="0"/>
        <w:rPr>
          <w:rFonts w:ascii="Times New Roman" w:hAnsi="Times New Roman"/>
          <w:b/>
          <w:bCs/>
          <w:szCs w:val="24"/>
        </w:rPr>
      </w:pPr>
    </w:p>
    <w:p w14:paraId="6CA397A8" w14:textId="0E3B1878" w:rsidR="0005014F" w:rsidRPr="00E93A71" w:rsidRDefault="0005014F" w:rsidP="0005014F">
      <w:pPr>
        <w:pStyle w:val="Heading7"/>
        <w:rPr>
          <w:rFonts w:ascii="Times New Roman" w:hAnsi="Times New Roman" w:cs="Times New Roman"/>
          <w:sz w:val="24"/>
          <w:szCs w:val="24"/>
          <w:u w:val="none"/>
        </w:rPr>
      </w:pPr>
      <w:r w:rsidRPr="00E93A71">
        <w:rPr>
          <w:rFonts w:ascii="Times New Roman" w:hAnsi="Times New Roman" w:cs="Times New Roman"/>
          <w:sz w:val="24"/>
          <w:szCs w:val="24"/>
          <w:u w:val="none"/>
        </w:rPr>
        <w:t xml:space="preserve">Project </w:t>
      </w:r>
      <w:r w:rsidRPr="00E93A71">
        <w:rPr>
          <w:rFonts w:ascii="Times New Roman" w:hAnsi="Times New Roman" w:cs="Times New Roman"/>
          <w:sz w:val="24"/>
          <w:szCs w:val="24"/>
          <w:u w:val="none"/>
        </w:rPr>
        <w:tab/>
        <w:t xml:space="preserve">: </w:t>
      </w:r>
      <w:r>
        <w:rPr>
          <w:rFonts w:ascii="Times New Roman" w:hAnsi="Times New Roman" w:cs="Times New Roman"/>
          <w:sz w:val="24"/>
          <w:szCs w:val="24"/>
          <w:u w:val="none"/>
        </w:rPr>
        <w:t>ICAT</w:t>
      </w:r>
    </w:p>
    <w:p w14:paraId="5AFE0310" w14:textId="77777777" w:rsidR="0005014F" w:rsidRPr="00E93A71" w:rsidRDefault="0005014F" w:rsidP="0005014F">
      <w:pPr>
        <w:rPr>
          <w:rFonts w:ascii="Times New Roman" w:hAnsi="Times New Roman"/>
          <w:b/>
          <w:szCs w:val="24"/>
        </w:rPr>
      </w:pPr>
      <w:r w:rsidRPr="00E93A71">
        <w:rPr>
          <w:rFonts w:ascii="Times New Roman" w:hAnsi="Times New Roman"/>
          <w:b/>
          <w:szCs w:val="24"/>
        </w:rPr>
        <w:t>Client</w:t>
      </w:r>
      <w:r w:rsidRPr="00E93A71">
        <w:rPr>
          <w:rFonts w:ascii="Times New Roman" w:hAnsi="Times New Roman"/>
          <w:b/>
          <w:szCs w:val="24"/>
        </w:rPr>
        <w:tab/>
      </w:r>
      <w:r w:rsidRPr="00E93A71">
        <w:rPr>
          <w:rFonts w:ascii="Times New Roman" w:hAnsi="Times New Roman"/>
          <w:b/>
          <w:szCs w:val="24"/>
        </w:rPr>
        <w:tab/>
        <w:t xml:space="preserve">: </w:t>
      </w:r>
      <w:r>
        <w:rPr>
          <w:rFonts w:ascii="Times New Roman" w:hAnsi="Times New Roman"/>
          <w:b/>
          <w:szCs w:val="24"/>
        </w:rPr>
        <w:t>Toyota</w:t>
      </w:r>
    </w:p>
    <w:p w14:paraId="5DC8608A" w14:textId="54CF959A" w:rsidR="0005014F" w:rsidRPr="00E93A71" w:rsidRDefault="0005014F" w:rsidP="0005014F">
      <w:pPr>
        <w:rPr>
          <w:rFonts w:ascii="Times New Roman" w:hAnsi="Times New Roman"/>
          <w:szCs w:val="24"/>
        </w:rPr>
      </w:pPr>
      <w:r w:rsidRPr="00E93A71">
        <w:rPr>
          <w:rFonts w:ascii="Times New Roman" w:hAnsi="Times New Roman"/>
          <w:b/>
          <w:szCs w:val="24"/>
        </w:rPr>
        <w:t>Duration</w:t>
      </w:r>
      <w:r w:rsidRPr="00E93A71">
        <w:rPr>
          <w:rFonts w:ascii="Times New Roman" w:hAnsi="Times New Roman"/>
          <w:b/>
          <w:szCs w:val="24"/>
        </w:rPr>
        <w:tab/>
        <w:t>:</w:t>
      </w:r>
      <w:r w:rsidRPr="00E93A71">
        <w:rPr>
          <w:rFonts w:ascii="Times New Roman" w:hAnsi="Times New Roman"/>
          <w:szCs w:val="24"/>
        </w:rPr>
        <w:t xml:space="preserve"> </w:t>
      </w:r>
      <w:r>
        <w:rPr>
          <w:rFonts w:ascii="Times New Roman" w:hAnsi="Times New Roman"/>
          <w:b/>
          <w:szCs w:val="24"/>
        </w:rPr>
        <w:t>Apr</w:t>
      </w:r>
      <w:r w:rsidRPr="00E93A71">
        <w:rPr>
          <w:rFonts w:ascii="Times New Roman" w:hAnsi="Times New Roman"/>
          <w:b/>
          <w:szCs w:val="24"/>
        </w:rPr>
        <w:t xml:space="preserve"> 20</w:t>
      </w:r>
      <w:r>
        <w:rPr>
          <w:rFonts w:ascii="Times New Roman" w:hAnsi="Times New Roman"/>
          <w:b/>
          <w:szCs w:val="24"/>
        </w:rPr>
        <w:t>19</w:t>
      </w:r>
      <w:r w:rsidRPr="00E93A71">
        <w:rPr>
          <w:rFonts w:ascii="Times New Roman" w:hAnsi="Times New Roman"/>
          <w:b/>
          <w:szCs w:val="24"/>
        </w:rPr>
        <w:t xml:space="preserve"> to </w:t>
      </w:r>
      <w:r>
        <w:rPr>
          <w:rFonts w:ascii="Times New Roman" w:hAnsi="Times New Roman"/>
          <w:b/>
          <w:szCs w:val="24"/>
        </w:rPr>
        <w:t>Nov 2019</w:t>
      </w:r>
    </w:p>
    <w:p w14:paraId="6B2C8544" w14:textId="3EA2A638" w:rsidR="0005014F" w:rsidRPr="00E93A71" w:rsidRDefault="0005014F" w:rsidP="0005014F">
      <w:pPr>
        <w:pStyle w:val="Heading4"/>
        <w:numPr>
          <w:ilvl w:val="0"/>
          <w:numId w:val="0"/>
        </w:numPr>
        <w:tabs>
          <w:tab w:val="clear" w:pos="720"/>
          <w:tab w:val="clear" w:pos="2160"/>
        </w:tabs>
        <w:rPr>
          <w:rFonts w:ascii="Times New Roman" w:hAnsi="Times New Roman"/>
          <w:bCs/>
          <w:sz w:val="24"/>
          <w:szCs w:val="24"/>
        </w:rPr>
      </w:pPr>
      <w:r>
        <w:rPr>
          <w:rFonts w:ascii="Times New Roman" w:hAnsi="Times New Roman"/>
          <w:bCs/>
          <w:sz w:val="24"/>
          <w:szCs w:val="24"/>
        </w:rPr>
        <w:lastRenderedPageBreak/>
        <w:t>Role</w:t>
      </w:r>
      <w:r>
        <w:rPr>
          <w:rFonts w:ascii="Times New Roman" w:hAnsi="Times New Roman"/>
          <w:bCs/>
          <w:sz w:val="24"/>
          <w:szCs w:val="24"/>
        </w:rPr>
        <w:tab/>
      </w:r>
      <w:r>
        <w:rPr>
          <w:rFonts w:ascii="Times New Roman" w:hAnsi="Times New Roman"/>
          <w:bCs/>
          <w:sz w:val="24"/>
          <w:szCs w:val="24"/>
        </w:rPr>
        <w:tab/>
      </w:r>
      <w:r w:rsidRPr="00E93A71">
        <w:rPr>
          <w:rFonts w:ascii="Times New Roman" w:hAnsi="Times New Roman"/>
          <w:bCs/>
          <w:sz w:val="24"/>
          <w:szCs w:val="24"/>
        </w:rPr>
        <w:t xml:space="preserve">: </w:t>
      </w:r>
      <w:r>
        <w:rPr>
          <w:rFonts w:ascii="Times New Roman" w:hAnsi="Times New Roman"/>
          <w:bCs/>
          <w:sz w:val="24"/>
          <w:szCs w:val="24"/>
        </w:rPr>
        <w:t xml:space="preserve">Lead </w:t>
      </w:r>
      <w:r w:rsidRPr="00E93A71">
        <w:rPr>
          <w:rFonts w:ascii="Times New Roman" w:hAnsi="Times New Roman"/>
          <w:bCs/>
          <w:sz w:val="24"/>
          <w:szCs w:val="24"/>
        </w:rPr>
        <w:t>Quality Engineer</w:t>
      </w:r>
    </w:p>
    <w:p w14:paraId="26017A90" w14:textId="77777777" w:rsidR="0005014F" w:rsidRDefault="0005014F" w:rsidP="0005014F">
      <w:pPr>
        <w:pStyle w:val="Heading7"/>
        <w:rPr>
          <w:rFonts w:ascii="Times New Roman" w:hAnsi="Times New Roman" w:cs="Times New Roman"/>
          <w:sz w:val="24"/>
          <w:szCs w:val="24"/>
          <w:u w:val="none"/>
        </w:rPr>
      </w:pPr>
    </w:p>
    <w:p w14:paraId="21C7BFB4" w14:textId="684F0DF3" w:rsidR="0005014F" w:rsidRPr="0068403B" w:rsidRDefault="0068403B" w:rsidP="0005014F">
      <w:pPr>
        <w:ind w:firstLine="720"/>
        <w:jc w:val="both"/>
        <w:rPr>
          <w:rFonts w:ascii="Times New Roman" w:hAnsi="Times New Roman"/>
          <w:szCs w:val="24"/>
        </w:rPr>
      </w:pPr>
      <w:r w:rsidRPr="0068403B">
        <w:rPr>
          <w:rFonts w:ascii="Times New Roman" w:hAnsi="Times New Roman"/>
          <w:szCs w:val="24"/>
        </w:rPr>
        <w:t>ICAT is Incentive Claim Administration Tool and it is existing application which is responsible for paying incentives to the dealers after the RDR’s verified. Now DAP/CAP system is re-imagined with newer advanced technologies for more manageable application</w:t>
      </w:r>
      <w:r w:rsidR="0005014F" w:rsidRPr="0068403B">
        <w:rPr>
          <w:rFonts w:ascii="Times New Roman" w:hAnsi="Times New Roman"/>
          <w:szCs w:val="24"/>
        </w:rPr>
        <w:t>.</w:t>
      </w:r>
    </w:p>
    <w:p w14:paraId="07122A9F" w14:textId="77777777" w:rsidR="0005014F" w:rsidRDefault="0005014F" w:rsidP="0005014F">
      <w:pPr>
        <w:ind w:firstLine="720"/>
        <w:jc w:val="both"/>
        <w:rPr>
          <w:rFonts w:ascii="Times New Roman" w:hAnsi="Times New Roman"/>
          <w:bCs/>
          <w:szCs w:val="24"/>
        </w:rPr>
      </w:pPr>
    </w:p>
    <w:p w14:paraId="5EF9BB26" w14:textId="77777777" w:rsidR="0005014F" w:rsidRDefault="0005014F" w:rsidP="0005014F">
      <w:pPr>
        <w:rPr>
          <w:rFonts w:ascii="Times New Roman" w:hAnsi="Times New Roman"/>
          <w:szCs w:val="24"/>
        </w:rPr>
      </w:pPr>
      <w:r w:rsidRPr="00E93A71">
        <w:rPr>
          <w:rFonts w:ascii="Times New Roman" w:hAnsi="Times New Roman"/>
          <w:b/>
          <w:bCs/>
          <w:szCs w:val="24"/>
        </w:rPr>
        <w:t xml:space="preserve">Responsibilities and contributions: </w:t>
      </w:r>
      <w:r w:rsidRPr="00E93A71">
        <w:rPr>
          <w:rFonts w:ascii="Times New Roman" w:hAnsi="Times New Roman"/>
          <w:szCs w:val="24"/>
        </w:rPr>
        <w:t>As a</w:t>
      </w:r>
      <w:r>
        <w:rPr>
          <w:rFonts w:ascii="Times New Roman" w:hAnsi="Times New Roman"/>
          <w:b/>
          <w:bCs/>
          <w:szCs w:val="24"/>
        </w:rPr>
        <w:t xml:space="preserve"> Lead Quality Engineer</w:t>
      </w:r>
      <w:r w:rsidRPr="00E93A71">
        <w:rPr>
          <w:rFonts w:ascii="Times New Roman" w:hAnsi="Times New Roman"/>
          <w:szCs w:val="24"/>
        </w:rPr>
        <w:t xml:space="preserve"> I am responsible for:</w:t>
      </w:r>
    </w:p>
    <w:p w14:paraId="2D8D9326" w14:textId="77777777" w:rsidR="0005014F" w:rsidRDefault="0005014F" w:rsidP="0005014F">
      <w:pPr>
        <w:rPr>
          <w:rFonts w:ascii="Times New Roman" w:hAnsi="Times New Roman"/>
          <w:szCs w:val="24"/>
        </w:rPr>
      </w:pPr>
    </w:p>
    <w:p w14:paraId="2B52D353"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 xml:space="preserve">Gathering business requirements, analyzing </w:t>
      </w:r>
      <w:proofErr w:type="gramStart"/>
      <w:r w:rsidRPr="008471A1">
        <w:rPr>
          <w:rFonts w:ascii="Times New Roman" w:hAnsi="Times New Roman"/>
          <w:szCs w:val="24"/>
        </w:rPr>
        <w:t>them</w:t>
      </w:r>
      <w:proofErr w:type="gramEnd"/>
      <w:r w:rsidRPr="008471A1">
        <w:rPr>
          <w:rFonts w:ascii="Times New Roman" w:hAnsi="Times New Roman"/>
          <w:szCs w:val="24"/>
        </w:rPr>
        <w:t xml:space="preserve"> and then documenting.  Documentation is managed on Wiki (Confluence) which is repository for the requirements.</w:t>
      </w:r>
    </w:p>
    <w:p w14:paraId="2381EBAC"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 Planning, test cases creation and execution based on the requirement gathered.</w:t>
      </w:r>
    </w:p>
    <w:p w14:paraId="4A3AFB21" w14:textId="2821237F" w:rsidR="0005014F"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Testing involvement early in the project form requirement gathering to production release. Created Test Strategy, Test Plan, and adapted SCRUM Testing Process workflow for using Agile QA Methodology.</w:t>
      </w:r>
    </w:p>
    <w:p w14:paraId="1A5B91DC" w14:textId="30BD9DE8" w:rsidR="00AA69EF" w:rsidRPr="008471A1" w:rsidRDefault="00AA69EF" w:rsidP="0005014F">
      <w:pPr>
        <w:pStyle w:val="ListParagraph"/>
        <w:numPr>
          <w:ilvl w:val="0"/>
          <w:numId w:val="14"/>
        </w:numPr>
        <w:suppressAutoHyphens w:val="0"/>
        <w:rPr>
          <w:rFonts w:ascii="Times New Roman" w:hAnsi="Times New Roman"/>
          <w:szCs w:val="24"/>
        </w:rPr>
      </w:pPr>
      <w:r>
        <w:rPr>
          <w:rFonts w:ascii="Times New Roman" w:hAnsi="Times New Roman"/>
          <w:szCs w:val="24"/>
        </w:rPr>
        <w:t>Leading the QA team in Offshore</w:t>
      </w:r>
      <w:r w:rsidR="00736CAB">
        <w:rPr>
          <w:rFonts w:ascii="Times New Roman" w:hAnsi="Times New Roman"/>
          <w:szCs w:val="24"/>
        </w:rPr>
        <w:t>.</w:t>
      </w:r>
    </w:p>
    <w:p w14:paraId="53C0EC11"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Performed Functional, Regression, GUI Testing for different builds</w:t>
      </w:r>
    </w:p>
    <w:p w14:paraId="2B2D222B"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Writing and Executing SQL queries to verify test data</w:t>
      </w:r>
    </w:p>
    <w:p w14:paraId="7D8484DD" w14:textId="77777777" w:rsidR="0005014F" w:rsidRPr="008471A1"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Prepared Sanity and Regression Test scripts in Selenium with Robot Framework and executed those test scripts.</w:t>
      </w:r>
    </w:p>
    <w:p w14:paraId="5FEA09CB" w14:textId="77777777" w:rsidR="0005014F" w:rsidRDefault="0005014F" w:rsidP="0005014F">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Testing Cloud - Logic Apps on each stage.</w:t>
      </w:r>
    </w:p>
    <w:p w14:paraId="3086A629" w14:textId="77777777" w:rsidR="0005014F" w:rsidRPr="00AA6579" w:rsidRDefault="0005014F" w:rsidP="0005014F">
      <w:pPr>
        <w:pStyle w:val="ListParagraph"/>
        <w:numPr>
          <w:ilvl w:val="0"/>
          <w:numId w:val="14"/>
        </w:numPr>
        <w:suppressAutoHyphens w:val="0"/>
        <w:rPr>
          <w:rFonts w:ascii="Times New Roman" w:hAnsi="Times New Roman"/>
          <w:szCs w:val="24"/>
        </w:rPr>
      </w:pPr>
      <w:r w:rsidRPr="00AA6579">
        <w:rPr>
          <w:rFonts w:ascii="Times New Roman" w:hAnsi="Times New Roman"/>
          <w:szCs w:val="24"/>
        </w:rPr>
        <w:t>Testing DDL Scripts and logged defects.</w:t>
      </w:r>
    </w:p>
    <w:p w14:paraId="38A13E93" w14:textId="5871CE16" w:rsidR="0005014F" w:rsidRDefault="0005014F" w:rsidP="0005014F">
      <w:pPr>
        <w:pStyle w:val="ListParagraph"/>
        <w:numPr>
          <w:ilvl w:val="0"/>
          <w:numId w:val="14"/>
        </w:numPr>
        <w:suppressAutoHyphens w:val="0"/>
        <w:rPr>
          <w:rFonts w:ascii="Times New Roman" w:hAnsi="Times New Roman"/>
          <w:szCs w:val="24"/>
        </w:rPr>
      </w:pPr>
      <w:r w:rsidRPr="00AA6579">
        <w:rPr>
          <w:rFonts w:ascii="Times New Roman" w:hAnsi="Times New Roman"/>
          <w:szCs w:val="24"/>
        </w:rPr>
        <w:t>Logged and verified Defects through Jira.</w:t>
      </w:r>
    </w:p>
    <w:p w14:paraId="36AF2B2B" w14:textId="4DABD3E7" w:rsidR="00E5476D" w:rsidRPr="00AC1B91" w:rsidRDefault="00E5476D" w:rsidP="00E5476D">
      <w:pPr>
        <w:pStyle w:val="ListParagraph"/>
        <w:numPr>
          <w:ilvl w:val="0"/>
          <w:numId w:val="14"/>
        </w:numPr>
        <w:suppressAutoHyphens w:val="0"/>
        <w:rPr>
          <w:rFonts w:ascii="Times New Roman" w:hAnsi="Times New Roman"/>
          <w:b/>
          <w:bCs/>
          <w:szCs w:val="24"/>
        </w:rPr>
      </w:pPr>
      <w:r w:rsidRPr="00E5476D">
        <w:rPr>
          <w:rFonts w:ascii="Times New Roman" w:hAnsi="Times New Roman"/>
          <w:szCs w:val="24"/>
        </w:rPr>
        <w:t>Daily and weekly status meeting with Client. Tracking and presenting status reports to all stake holders all testing activities, including Test results, test case coverage and defects management</w:t>
      </w:r>
    </w:p>
    <w:p w14:paraId="45D2334B" w14:textId="3DB5DB70" w:rsidR="00AC1B91" w:rsidRDefault="00AC1B91" w:rsidP="00AC1B91">
      <w:pPr>
        <w:suppressAutoHyphens w:val="0"/>
        <w:rPr>
          <w:rFonts w:ascii="Times New Roman" w:hAnsi="Times New Roman"/>
          <w:b/>
          <w:bCs/>
          <w:szCs w:val="24"/>
        </w:rPr>
      </w:pPr>
    </w:p>
    <w:p w14:paraId="7318DFDD" w14:textId="739E5891" w:rsidR="00AC1B91" w:rsidRPr="00E93A71" w:rsidRDefault="00AC1B91" w:rsidP="00AC1B91">
      <w:pPr>
        <w:pStyle w:val="Heading7"/>
        <w:rPr>
          <w:rFonts w:ascii="Times New Roman" w:hAnsi="Times New Roman" w:cs="Times New Roman"/>
          <w:sz w:val="24"/>
          <w:szCs w:val="24"/>
          <w:u w:val="none"/>
        </w:rPr>
      </w:pPr>
      <w:r w:rsidRPr="00E93A71">
        <w:rPr>
          <w:rFonts w:ascii="Times New Roman" w:hAnsi="Times New Roman" w:cs="Times New Roman"/>
          <w:sz w:val="24"/>
          <w:szCs w:val="24"/>
          <w:u w:val="none"/>
        </w:rPr>
        <w:t xml:space="preserve">Project </w:t>
      </w:r>
      <w:r w:rsidRPr="00E93A71">
        <w:rPr>
          <w:rFonts w:ascii="Times New Roman" w:hAnsi="Times New Roman" w:cs="Times New Roman"/>
          <w:sz w:val="24"/>
          <w:szCs w:val="24"/>
          <w:u w:val="none"/>
        </w:rPr>
        <w:tab/>
        <w:t xml:space="preserve">: </w:t>
      </w:r>
      <w:r>
        <w:rPr>
          <w:rFonts w:ascii="Times New Roman" w:hAnsi="Times New Roman" w:cs="Times New Roman"/>
          <w:sz w:val="24"/>
          <w:szCs w:val="24"/>
          <w:u w:val="none"/>
        </w:rPr>
        <w:t>Neustar</w:t>
      </w:r>
    </w:p>
    <w:p w14:paraId="1C511520" w14:textId="2A77EE03" w:rsidR="00AC1B91" w:rsidRPr="00E93A71" w:rsidRDefault="00AC1B91" w:rsidP="00AC1B91">
      <w:pPr>
        <w:rPr>
          <w:rFonts w:ascii="Times New Roman" w:hAnsi="Times New Roman"/>
          <w:b/>
          <w:szCs w:val="24"/>
        </w:rPr>
      </w:pPr>
      <w:r w:rsidRPr="00E93A71">
        <w:rPr>
          <w:rFonts w:ascii="Times New Roman" w:hAnsi="Times New Roman"/>
          <w:b/>
          <w:szCs w:val="24"/>
        </w:rPr>
        <w:t>Client</w:t>
      </w:r>
      <w:r w:rsidRPr="00E93A71">
        <w:rPr>
          <w:rFonts w:ascii="Times New Roman" w:hAnsi="Times New Roman"/>
          <w:b/>
          <w:szCs w:val="24"/>
        </w:rPr>
        <w:tab/>
      </w:r>
      <w:r w:rsidRPr="00E93A71">
        <w:rPr>
          <w:rFonts w:ascii="Times New Roman" w:hAnsi="Times New Roman"/>
          <w:b/>
          <w:szCs w:val="24"/>
        </w:rPr>
        <w:tab/>
        <w:t xml:space="preserve">: </w:t>
      </w:r>
      <w:r>
        <w:rPr>
          <w:rFonts w:ascii="Times New Roman" w:hAnsi="Times New Roman"/>
          <w:b/>
          <w:szCs w:val="24"/>
        </w:rPr>
        <w:t>Neustar</w:t>
      </w:r>
    </w:p>
    <w:p w14:paraId="6DA43F91" w14:textId="08AC351C" w:rsidR="00AC1B91" w:rsidRPr="00E93A71" w:rsidRDefault="00AC1B91" w:rsidP="00AC1B91">
      <w:pPr>
        <w:rPr>
          <w:rFonts w:ascii="Times New Roman" w:hAnsi="Times New Roman"/>
          <w:szCs w:val="24"/>
        </w:rPr>
      </w:pPr>
      <w:r w:rsidRPr="00E93A71">
        <w:rPr>
          <w:rFonts w:ascii="Times New Roman" w:hAnsi="Times New Roman"/>
          <w:b/>
          <w:szCs w:val="24"/>
        </w:rPr>
        <w:t>Duration</w:t>
      </w:r>
      <w:r w:rsidRPr="00E93A71">
        <w:rPr>
          <w:rFonts w:ascii="Times New Roman" w:hAnsi="Times New Roman"/>
          <w:b/>
          <w:szCs w:val="24"/>
        </w:rPr>
        <w:tab/>
        <w:t>:</w:t>
      </w:r>
      <w:r w:rsidRPr="00E93A71">
        <w:rPr>
          <w:rFonts w:ascii="Times New Roman" w:hAnsi="Times New Roman"/>
          <w:szCs w:val="24"/>
        </w:rPr>
        <w:t xml:space="preserve"> </w:t>
      </w:r>
      <w:r>
        <w:rPr>
          <w:rFonts w:ascii="Times New Roman" w:hAnsi="Times New Roman"/>
          <w:b/>
          <w:szCs w:val="24"/>
        </w:rPr>
        <w:t>Mar</w:t>
      </w:r>
      <w:r w:rsidRPr="00E93A71">
        <w:rPr>
          <w:rFonts w:ascii="Times New Roman" w:hAnsi="Times New Roman"/>
          <w:b/>
          <w:szCs w:val="24"/>
        </w:rPr>
        <w:t xml:space="preserve"> 20</w:t>
      </w:r>
      <w:r>
        <w:rPr>
          <w:rFonts w:ascii="Times New Roman" w:hAnsi="Times New Roman"/>
          <w:b/>
          <w:szCs w:val="24"/>
        </w:rPr>
        <w:t>18</w:t>
      </w:r>
      <w:r w:rsidRPr="00E93A71">
        <w:rPr>
          <w:rFonts w:ascii="Times New Roman" w:hAnsi="Times New Roman"/>
          <w:b/>
          <w:szCs w:val="24"/>
        </w:rPr>
        <w:t xml:space="preserve"> to </w:t>
      </w:r>
      <w:r>
        <w:rPr>
          <w:rFonts w:ascii="Times New Roman" w:hAnsi="Times New Roman"/>
          <w:b/>
          <w:szCs w:val="24"/>
        </w:rPr>
        <w:t>Mar 2019</w:t>
      </w:r>
    </w:p>
    <w:p w14:paraId="5127A0CD" w14:textId="2EAA89CF" w:rsidR="00AC1B91" w:rsidRPr="00E93A71" w:rsidRDefault="00AC1B91" w:rsidP="00AC1B91">
      <w:pPr>
        <w:pStyle w:val="Heading4"/>
        <w:numPr>
          <w:ilvl w:val="0"/>
          <w:numId w:val="0"/>
        </w:numPr>
        <w:tabs>
          <w:tab w:val="clear" w:pos="720"/>
          <w:tab w:val="clear" w:pos="2160"/>
        </w:tabs>
        <w:rPr>
          <w:rFonts w:ascii="Times New Roman" w:hAnsi="Times New Roman"/>
          <w:bCs/>
          <w:sz w:val="24"/>
          <w:szCs w:val="24"/>
        </w:rPr>
      </w:pPr>
      <w:r>
        <w:rPr>
          <w:rFonts w:ascii="Times New Roman" w:hAnsi="Times New Roman"/>
          <w:bCs/>
          <w:sz w:val="24"/>
          <w:szCs w:val="24"/>
        </w:rPr>
        <w:t>Role</w:t>
      </w:r>
      <w:r>
        <w:rPr>
          <w:rFonts w:ascii="Times New Roman" w:hAnsi="Times New Roman"/>
          <w:bCs/>
          <w:sz w:val="24"/>
          <w:szCs w:val="24"/>
        </w:rPr>
        <w:tab/>
      </w:r>
      <w:r>
        <w:rPr>
          <w:rFonts w:ascii="Times New Roman" w:hAnsi="Times New Roman"/>
          <w:bCs/>
          <w:sz w:val="24"/>
          <w:szCs w:val="24"/>
        </w:rPr>
        <w:tab/>
      </w:r>
      <w:r w:rsidRPr="00E93A71">
        <w:rPr>
          <w:rFonts w:ascii="Times New Roman" w:hAnsi="Times New Roman"/>
          <w:bCs/>
          <w:sz w:val="24"/>
          <w:szCs w:val="24"/>
        </w:rPr>
        <w:t xml:space="preserve">: </w:t>
      </w:r>
      <w:r>
        <w:rPr>
          <w:rFonts w:ascii="Times New Roman" w:hAnsi="Times New Roman"/>
          <w:bCs/>
          <w:sz w:val="24"/>
          <w:szCs w:val="24"/>
        </w:rPr>
        <w:t xml:space="preserve">Lead </w:t>
      </w:r>
      <w:r w:rsidRPr="00E93A71">
        <w:rPr>
          <w:rFonts w:ascii="Times New Roman" w:hAnsi="Times New Roman"/>
          <w:bCs/>
          <w:sz w:val="24"/>
          <w:szCs w:val="24"/>
        </w:rPr>
        <w:t>Quality Engineer</w:t>
      </w:r>
    </w:p>
    <w:p w14:paraId="7850AD83" w14:textId="77777777" w:rsidR="00AC1B91" w:rsidRDefault="00AC1B91" w:rsidP="00AC1B91">
      <w:pPr>
        <w:pStyle w:val="Heading7"/>
        <w:rPr>
          <w:rFonts w:ascii="Times New Roman" w:hAnsi="Times New Roman" w:cs="Times New Roman"/>
          <w:sz w:val="24"/>
          <w:szCs w:val="24"/>
          <w:u w:val="none"/>
        </w:rPr>
      </w:pPr>
    </w:p>
    <w:p w14:paraId="4A1D8103" w14:textId="7EF21374" w:rsidR="00AC1B91" w:rsidRDefault="00142BF4" w:rsidP="00AC1B91">
      <w:pPr>
        <w:ind w:firstLine="720"/>
        <w:jc w:val="both"/>
        <w:rPr>
          <w:rFonts w:ascii="Times New Roman" w:hAnsi="Times New Roman"/>
          <w:szCs w:val="24"/>
        </w:rPr>
      </w:pPr>
      <w:r w:rsidRPr="00142BF4">
        <w:rPr>
          <w:rFonts w:ascii="Times New Roman" w:hAnsi="Times New Roman"/>
          <w:szCs w:val="24"/>
        </w:rPr>
        <w:t xml:space="preserve">Neustar’s. </w:t>
      </w:r>
      <w:proofErr w:type="spellStart"/>
      <w:r w:rsidRPr="00142BF4">
        <w:rPr>
          <w:rFonts w:ascii="Times New Roman" w:hAnsi="Times New Roman"/>
          <w:szCs w:val="24"/>
        </w:rPr>
        <w:t>nyc</w:t>
      </w:r>
      <w:proofErr w:type="spellEnd"/>
      <w:r w:rsidRPr="00142BF4">
        <w:rPr>
          <w:rFonts w:ascii="Times New Roman" w:hAnsi="Times New Roman"/>
          <w:szCs w:val="24"/>
        </w:rPr>
        <w:t xml:space="preserve"> WHOIS Data Accuracy Compliance Tool is used to report inaccurate or incomplete WHOIS data within the. </w:t>
      </w:r>
      <w:proofErr w:type="spellStart"/>
      <w:r w:rsidRPr="00142BF4">
        <w:rPr>
          <w:rFonts w:ascii="Times New Roman" w:hAnsi="Times New Roman"/>
          <w:szCs w:val="24"/>
        </w:rPr>
        <w:t>nyc</w:t>
      </w:r>
      <w:proofErr w:type="spellEnd"/>
      <w:r w:rsidRPr="00142BF4">
        <w:rPr>
          <w:rFonts w:ascii="Times New Roman" w:hAnsi="Times New Roman"/>
          <w:szCs w:val="24"/>
        </w:rPr>
        <w:t xml:space="preserve"> TLD space</w:t>
      </w:r>
      <w:r>
        <w:rPr>
          <w:rFonts w:ascii="Times New Roman" w:hAnsi="Times New Roman"/>
          <w:szCs w:val="24"/>
        </w:rPr>
        <w:t>.</w:t>
      </w:r>
    </w:p>
    <w:p w14:paraId="064FF061" w14:textId="05904C98" w:rsidR="00142BF4" w:rsidRPr="0068403B" w:rsidRDefault="008C7718" w:rsidP="008C7718">
      <w:pPr>
        <w:autoSpaceDE w:val="0"/>
        <w:ind w:right="20"/>
        <w:jc w:val="both"/>
        <w:rPr>
          <w:rFonts w:ascii="Times New Roman" w:hAnsi="Times New Roman"/>
          <w:szCs w:val="24"/>
        </w:rPr>
      </w:pPr>
      <w:r w:rsidRPr="008C7718">
        <w:rPr>
          <w:rFonts w:ascii="Times New Roman" w:hAnsi="Times New Roman"/>
          <w:szCs w:val="24"/>
        </w:rPr>
        <w:t>This reporting tool is designed to allow Internet users to report suspected inaccurate WHOIS information. Data collected through this tool will be submitted to the appropriate registrar for handling, investigation and correction as needed.</w:t>
      </w:r>
    </w:p>
    <w:p w14:paraId="68EB24D5" w14:textId="77777777" w:rsidR="00AC1B91" w:rsidRDefault="00AC1B91" w:rsidP="00AC1B91">
      <w:pPr>
        <w:ind w:firstLine="720"/>
        <w:jc w:val="both"/>
        <w:rPr>
          <w:rFonts w:ascii="Times New Roman" w:hAnsi="Times New Roman"/>
          <w:bCs/>
          <w:szCs w:val="24"/>
        </w:rPr>
      </w:pPr>
    </w:p>
    <w:p w14:paraId="1FF0E9EE" w14:textId="77777777" w:rsidR="00AC1B91" w:rsidRDefault="00AC1B91" w:rsidP="00AC1B91">
      <w:pPr>
        <w:rPr>
          <w:rFonts w:ascii="Times New Roman" w:hAnsi="Times New Roman"/>
          <w:szCs w:val="24"/>
        </w:rPr>
      </w:pPr>
      <w:r w:rsidRPr="00E93A71">
        <w:rPr>
          <w:rFonts w:ascii="Times New Roman" w:hAnsi="Times New Roman"/>
          <w:b/>
          <w:bCs/>
          <w:szCs w:val="24"/>
        </w:rPr>
        <w:t xml:space="preserve">Responsibilities and contributions: </w:t>
      </w:r>
      <w:r w:rsidRPr="00E93A71">
        <w:rPr>
          <w:rFonts w:ascii="Times New Roman" w:hAnsi="Times New Roman"/>
          <w:szCs w:val="24"/>
        </w:rPr>
        <w:t>As a</w:t>
      </w:r>
      <w:r>
        <w:rPr>
          <w:rFonts w:ascii="Times New Roman" w:hAnsi="Times New Roman"/>
          <w:b/>
          <w:bCs/>
          <w:szCs w:val="24"/>
        </w:rPr>
        <w:t xml:space="preserve"> Lead Quality Engineer</w:t>
      </w:r>
      <w:r w:rsidRPr="00E93A71">
        <w:rPr>
          <w:rFonts w:ascii="Times New Roman" w:hAnsi="Times New Roman"/>
          <w:szCs w:val="24"/>
        </w:rPr>
        <w:t xml:space="preserve"> I am responsible for:</w:t>
      </w:r>
    </w:p>
    <w:p w14:paraId="784B0E2C" w14:textId="77777777" w:rsidR="00AC1B91" w:rsidRDefault="00AC1B91" w:rsidP="00AC1B91">
      <w:pPr>
        <w:rPr>
          <w:rFonts w:ascii="Times New Roman" w:hAnsi="Times New Roman"/>
          <w:szCs w:val="24"/>
        </w:rPr>
      </w:pPr>
    </w:p>
    <w:p w14:paraId="726BAF75" w14:textId="15DD4A72" w:rsidR="00AC1B91" w:rsidRPr="008471A1" w:rsidRDefault="00AC1B91" w:rsidP="00AC1B91">
      <w:pPr>
        <w:pStyle w:val="ListParagraph"/>
        <w:numPr>
          <w:ilvl w:val="0"/>
          <w:numId w:val="14"/>
        </w:numPr>
        <w:suppressAutoHyphens w:val="0"/>
        <w:rPr>
          <w:rFonts w:ascii="Times New Roman" w:hAnsi="Times New Roman"/>
          <w:szCs w:val="24"/>
        </w:rPr>
      </w:pPr>
      <w:r w:rsidRPr="008471A1">
        <w:rPr>
          <w:rFonts w:ascii="Times New Roman" w:hAnsi="Times New Roman"/>
          <w:szCs w:val="24"/>
        </w:rPr>
        <w:t xml:space="preserve">Gathering business requirements, analyzing </w:t>
      </w:r>
      <w:proofErr w:type="gramStart"/>
      <w:r w:rsidRPr="008471A1">
        <w:rPr>
          <w:rFonts w:ascii="Times New Roman" w:hAnsi="Times New Roman"/>
          <w:szCs w:val="24"/>
        </w:rPr>
        <w:t>them</w:t>
      </w:r>
      <w:proofErr w:type="gramEnd"/>
      <w:r w:rsidRPr="008471A1">
        <w:rPr>
          <w:rFonts w:ascii="Times New Roman" w:hAnsi="Times New Roman"/>
          <w:szCs w:val="24"/>
        </w:rPr>
        <w:t xml:space="preserve"> and then documenting.  </w:t>
      </w:r>
    </w:p>
    <w:p w14:paraId="283716EA" w14:textId="77777777" w:rsidR="00AC1B91" w:rsidRPr="008471A1" w:rsidRDefault="00AC1B91" w:rsidP="00AC1B91">
      <w:pPr>
        <w:pStyle w:val="ListParagraph"/>
        <w:numPr>
          <w:ilvl w:val="0"/>
          <w:numId w:val="14"/>
        </w:numPr>
        <w:suppressAutoHyphens w:val="0"/>
        <w:rPr>
          <w:rFonts w:ascii="Times New Roman" w:hAnsi="Times New Roman"/>
          <w:szCs w:val="24"/>
        </w:rPr>
      </w:pPr>
      <w:r w:rsidRPr="008471A1">
        <w:rPr>
          <w:rFonts w:ascii="Times New Roman" w:hAnsi="Times New Roman"/>
          <w:szCs w:val="24"/>
        </w:rPr>
        <w:t>Test Planning, test cases creation and execution based on the requirement gathered.</w:t>
      </w:r>
    </w:p>
    <w:p w14:paraId="3C0155DB" w14:textId="77777777" w:rsidR="00AC1B91" w:rsidRPr="008471A1" w:rsidRDefault="00AC1B91" w:rsidP="00AC1B91">
      <w:pPr>
        <w:pStyle w:val="ListParagraph"/>
        <w:numPr>
          <w:ilvl w:val="0"/>
          <w:numId w:val="14"/>
        </w:numPr>
        <w:suppressAutoHyphens w:val="0"/>
        <w:rPr>
          <w:rFonts w:ascii="Times New Roman" w:hAnsi="Times New Roman"/>
          <w:szCs w:val="24"/>
        </w:rPr>
      </w:pPr>
      <w:r w:rsidRPr="008471A1">
        <w:rPr>
          <w:rFonts w:ascii="Times New Roman" w:hAnsi="Times New Roman"/>
          <w:szCs w:val="24"/>
        </w:rPr>
        <w:t>Performed Functional, Regression, GUI Testing for different builds</w:t>
      </w:r>
    </w:p>
    <w:p w14:paraId="1A478B0D" w14:textId="77777777" w:rsidR="00AC1B91" w:rsidRPr="008471A1" w:rsidRDefault="00AC1B91" w:rsidP="00AC1B91">
      <w:pPr>
        <w:pStyle w:val="ListParagraph"/>
        <w:numPr>
          <w:ilvl w:val="0"/>
          <w:numId w:val="14"/>
        </w:numPr>
        <w:suppressAutoHyphens w:val="0"/>
        <w:rPr>
          <w:rFonts w:ascii="Times New Roman" w:hAnsi="Times New Roman"/>
          <w:szCs w:val="24"/>
        </w:rPr>
      </w:pPr>
      <w:r w:rsidRPr="008471A1">
        <w:rPr>
          <w:rFonts w:ascii="Times New Roman" w:hAnsi="Times New Roman"/>
          <w:szCs w:val="24"/>
        </w:rPr>
        <w:lastRenderedPageBreak/>
        <w:t>Writing and Executing SQL queries to verify test data</w:t>
      </w:r>
    </w:p>
    <w:p w14:paraId="45AE390E" w14:textId="77777777" w:rsidR="00AC1B91" w:rsidRPr="008471A1" w:rsidRDefault="00AC1B91" w:rsidP="00AC1B91">
      <w:pPr>
        <w:pStyle w:val="ListParagraph"/>
        <w:numPr>
          <w:ilvl w:val="0"/>
          <w:numId w:val="14"/>
        </w:numPr>
        <w:suppressAutoHyphens w:val="0"/>
        <w:rPr>
          <w:rFonts w:ascii="Times New Roman" w:hAnsi="Times New Roman"/>
          <w:szCs w:val="24"/>
        </w:rPr>
      </w:pPr>
      <w:r w:rsidRPr="008471A1">
        <w:rPr>
          <w:rFonts w:ascii="Times New Roman" w:hAnsi="Times New Roman"/>
          <w:szCs w:val="24"/>
        </w:rPr>
        <w:t>Prepared Sanity and Regression Test scripts in Selenium with Robot Framework and executed those test scripts.</w:t>
      </w:r>
    </w:p>
    <w:p w14:paraId="36ABD355" w14:textId="657DAFD5" w:rsidR="00AC1B91" w:rsidRDefault="00AC1B91" w:rsidP="00AC1B91">
      <w:pPr>
        <w:pStyle w:val="ListParagraph"/>
        <w:numPr>
          <w:ilvl w:val="0"/>
          <w:numId w:val="14"/>
        </w:numPr>
        <w:suppressAutoHyphens w:val="0"/>
        <w:rPr>
          <w:rFonts w:ascii="Times New Roman" w:hAnsi="Times New Roman"/>
          <w:szCs w:val="24"/>
        </w:rPr>
      </w:pPr>
      <w:r w:rsidRPr="00AA6579">
        <w:rPr>
          <w:rFonts w:ascii="Times New Roman" w:hAnsi="Times New Roman"/>
          <w:szCs w:val="24"/>
        </w:rPr>
        <w:t>Logged and verified Defects through Jira.</w:t>
      </w:r>
    </w:p>
    <w:p w14:paraId="04B01B6D" w14:textId="5223C4FE" w:rsidR="00AC1B91" w:rsidRPr="008D69B5" w:rsidRDefault="008D69B5" w:rsidP="00AC1B91">
      <w:pPr>
        <w:pStyle w:val="ListParagraph"/>
        <w:numPr>
          <w:ilvl w:val="0"/>
          <w:numId w:val="14"/>
        </w:numPr>
        <w:suppressAutoHyphens w:val="0"/>
        <w:rPr>
          <w:rFonts w:ascii="Times New Roman" w:hAnsi="Times New Roman"/>
          <w:b/>
          <w:bCs/>
          <w:szCs w:val="24"/>
        </w:rPr>
      </w:pPr>
      <w:r w:rsidRPr="008D69B5">
        <w:rPr>
          <w:rFonts w:ascii="Times New Roman" w:hAnsi="Times New Roman"/>
          <w:szCs w:val="24"/>
        </w:rPr>
        <w:t>Prepared Sanity and Regression Test scripts in Selenium with Java using Test NG framework and executed those test scripts.</w:t>
      </w:r>
    </w:p>
    <w:p w14:paraId="392408AA" w14:textId="77777777" w:rsidR="0005014F" w:rsidRDefault="0005014F" w:rsidP="00725364">
      <w:pPr>
        <w:ind w:firstLine="720"/>
        <w:jc w:val="both"/>
        <w:rPr>
          <w:rFonts w:ascii="Times New Roman" w:hAnsi="Times New Roman"/>
          <w:bCs/>
          <w:szCs w:val="24"/>
        </w:rPr>
      </w:pPr>
    </w:p>
    <w:p w14:paraId="0A960DE6" w14:textId="77777777" w:rsidR="00725364" w:rsidRDefault="00725364" w:rsidP="00725364">
      <w:pPr>
        <w:ind w:firstLine="720"/>
        <w:jc w:val="both"/>
      </w:pPr>
    </w:p>
    <w:p w14:paraId="4E46FF72" w14:textId="79658C61" w:rsidR="00D26FF6" w:rsidRPr="00E93A71" w:rsidRDefault="00D26FF6" w:rsidP="004E016C">
      <w:pPr>
        <w:pStyle w:val="Heading7"/>
        <w:rPr>
          <w:rFonts w:ascii="Times New Roman" w:hAnsi="Times New Roman" w:cs="Times New Roman"/>
          <w:sz w:val="24"/>
          <w:szCs w:val="24"/>
          <w:u w:val="none"/>
        </w:rPr>
      </w:pPr>
      <w:r w:rsidRPr="00E93A71">
        <w:rPr>
          <w:rFonts w:ascii="Times New Roman" w:hAnsi="Times New Roman" w:cs="Times New Roman"/>
          <w:sz w:val="24"/>
          <w:szCs w:val="24"/>
          <w:u w:val="none"/>
        </w:rPr>
        <w:t xml:space="preserve">Project </w:t>
      </w:r>
      <w:r w:rsidRPr="00E93A71">
        <w:rPr>
          <w:rFonts w:ascii="Times New Roman" w:hAnsi="Times New Roman" w:cs="Times New Roman"/>
          <w:sz w:val="24"/>
          <w:szCs w:val="24"/>
          <w:u w:val="none"/>
        </w:rPr>
        <w:tab/>
        <w:t xml:space="preserve">: </w:t>
      </w:r>
      <w:proofErr w:type="spellStart"/>
      <w:r w:rsidR="00235276">
        <w:rPr>
          <w:rFonts w:ascii="Times New Roman" w:hAnsi="Times New Roman" w:cs="Times New Roman"/>
          <w:sz w:val="24"/>
          <w:szCs w:val="24"/>
          <w:u w:val="none"/>
        </w:rPr>
        <w:t>BoxTone</w:t>
      </w:r>
      <w:proofErr w:type="spellEnd"/>
      <w:r w:rsidR="00235276">
        <w:rPr>
          <w:rFonts w:ascii="Times New Roman" w:hAnsi="Times New Roman" w:cs="Times New Roman"/>
          <w:sz w:val="24"/>
          <w:szCs w:val="24"/>
          <w:u w:val="none"/>
        </w:rPr>
        <w:t xml:space="preserve"> </w:t>
      </w:r>
      <w:r w:rsidR="002D6DA7">
        <w:rPr>
          <w:rFonts w:ascii="Times New Roman" w:hAnsi="Times New Roman" w:cs="Times New Roman"/>
          <w:sz w:val="24"/>
          <w:szCs w:val="24"/>
          <w:u w:val="none"/>
        </w:rPr>
        <w:t>(Good MSM)</w:t>
      </w:r>
      <w:r w:rsidR="008A53CE">
        <w:rPr>
          <w:rFonts w:ascii="Times New Roman" w:hAnsi="Times New Roman" w:cs="Times New Roman"/>
          <w:sz w:val="24"/>
          <w:szCs w:val="24"/>
          <w:u w:val="none"/>
        </w:rPr>
        <w:t xml:space="preserve"> – V3.0 to V8.6</w:t>
      </w:r>
    </w:p>
    <w:p w14:paraId="06AB4236" w14:textId="51D78728" w:rsidR="00D26FF6" w:rsidRPr="00E93A71" w:rsidRDefault="00D26FF6" w:rsidP="00D26FF6">
      <w:pPr>
        <w:rPr>
          <w:rFonts w:ascii="Times New Roman" w:hAnsi="Times New Roman"/>
          <w:b/>
          <w:szCs w:val="24"/>
        </w:rPr>
      </w:pPr>
      <w:r w:rsidRPr="00E93A71">
        <w:rPr>
          <w:rFonts w:ascii="Times New Roman" w:hAnsi="Times New Roman"/>
          <w:b/>
          <w:szCs w:val="24"/>
        </w:rPr>
        <w:t>Client</w:t>
      </w:r>
      <w:r w:rsidRPr="00E93A71">
        <w:rPr>
          <w:rFonts w:ascii="Times New Roman" w:hAnsi="Times New Roman"/>
          <w:b/>
          <w:szCs w:val="24"/>
        </w:rPr>
        <w:tab/>
      </w:r>
      <w:r w:rsidRPr="00E93A71">
        <w:rPr>
          <w:rFonts w:ascii="Times New Roman" w:hAnsi="Times New Roman"/>
          <w:b/>
          <w:szCs w:val="24"/>
        </w:rPr>
        <w:tab/>
        <w:t xml:space="preserve">: </w:t>
      </w:r>
      <w:r w:rsidR="001212FF">
        <w:rPr>
          <w:rFonts w:ascii="Times New Roman" w:hAnsi="Times New Roman"/>
          <w:b/>
          <w:szCs w:val="24"/>
        </w:rPr>
        <w:t>BlackBerry</w:t>
      </w:r>
      <w:r w:rsidR="002D6DA7">
        <w:rPr>
          <w:rFonts w:ascii="Times New Roman" w:hAnsi="Times New Roman"/>
          <w:b/>
          <w:szCs w:val="24"/>
        </w:rPr>
        <w:t>/</w:t>
      </w:r>
      <w:r w:rsidR="001212FF">
        <w:rPr>
          <w:rFonts w:ascii="Times New Roman" w:hAnsi="Times New Roman"/>
          <w:b/>
          <w:szCs w:val="24"/>
        </w:rPr>
        <w:t>Good Technology</w:t>
      </w:r>
      <w:r w:rsidR="00CC0D14">
        <w:rPr>
          <w:rFonts w:ascii="Times New Roman" w:hAnsi="Times New Roman"/>
          <w:b/>
          <w:szCs w:val="24"/>
        </w:rPr>
        <w:t xml:space="preserve"> </w:t>
      </w:r>
      <w:r w:rsidR="002D6DA7">
        <w:rPr>
          <w:rFonts w:ascii="Times New Roman" w:hAnsi="Times New Roman"/>
          <w:b/>
          <w:szCs w:val="24"/>
        </w:rPr>
        <w:t xml:space="preserve">(Formerly </w:t>
      </w:r>
      <w:proofErr w:type="spellStart"/>
      <w:r w:rsidR="002D6DA7">
        <w:rPr>
          <w:rFonts w:ascii="Times New Roman" w:hAnsi="Times New Roman"/>
          <w:b/>
          <w:szCs w:val="24"/>
        </w:rPr>
        <w:t>BoxTone</w:t>
      </w:r>
      <w:proofErr w:type="spellEnd"/>
      <w:r w:rsidR="002D6DA7">
        <w:rPr>
          <w:rFonts w:ascii="Times New Roman" w:hAnsi="Times New Roman"/>
          <w:b/>
          <w:szCs w:val="24"/>
        </w:rPr>
        <w:t>)</w:t>
      </w:r>
    </w:p>
    <w:p w14:paraId="7317D473" w14:textId="3EF38FFD" w:rsidR="00D26FF6" w:rsidRPr="00E93A71" w:rsidRDefault="00D26FF6" w:rsidP="00D26FF6">
      <w:pPr>
        <w:rPr>
          <w:rFonts w:ascii="Times New Roman" w:hAnsi="Times New Roman"/>
          <w:szCs w:val="24"/>
        </w:rPr>
      </w:pPr>
      <w:r w:rsidRPr="00E93A71">
        <w:rPr>
          <w:rFonts w:ascii="Times New Roman" w:hAnsi="Times New Roman"/>
          <w:b/>
          <w:szCs w:val="24"/>
        </w:rPr>
        <w:t>Duration</w:t>
      </w:r>
      <w:r w:rsidRPr="00E93A71">
        <w:rPr>
          <w:rFonts w:ascii="Times New Roman" w:hAnsi="Times New Roman"/>
          <w:b/>
          <w:szCs w:val="24"/>
        </w:rPr>
        <w:tab/>
        <w:t>:</w:t>
      </w:r>
      <w:r w:rsidRPr="00E93A71">
        <w:rPr>
          <w:rFonts w:ascii="Times New Roman" w:hAnsi="Times New Roman"/>
          <w:szCs w:val="24"/>
        </w:rPr>
        <w:t xml:space="preserve"> </w:t>
      </w:r>
      <w:r w:rsidR="008A53CE">
        <w:rPr>
          <w:rFonts w:ascii="Times New Roman" w:hAnsi="Times New Roman"/>
          <w:b/>
          <w:szCs w:val="24"/>
        </w:rPr>
        <w:t>Mar</w:t>
      </w:r>
      <w:r w:rsidRPr="00E93A71">
        <w:rPr>
          <w:rFonts w:ascii="Times New Roman" w:hAnsi="Times New Roman"/>
          <w:b/>
          <w:szCs w:val="24"/>
        </w:rPr>
        <w:t xml:space="preserve"> 200</w:t>
      </w:r>
      <w:r w:rsidR="004B1806">
        <w:rPr>
          <w:rFonts w:ascii="Times New Roman" w:hAnsi="Times New Roman"/>
          <w:b/>
          <w:szCs w:val="24"/>
        </w:rPr>
        <w:t>8</w:t>
      </w:r>
      <w:r w:rsidRPr="00E93A71">
        <w:rPr>
          <w:rFonts w:ascii="Times New Roman" w:hAnsi="Times New Roman"/>
          <w:b/>
          <w:szCs w:val="24"/>
        </w:rPr>
        <w:t xml:space="preserve"> to </w:t>
      </w:r>
      <w:r w:rsidR="008A53CE">
        <w:rPr>
          <w:rFonts w:ascii="Times New Roman" w:hAnsi="Times New Roman"/>
          <w:b/>
          <w:szCs w:val="24"/>
        </w:rPr>
        <w:t>Feb</w:t>
      </w:r>
      <w:r w:rsidR="003F36D9">
        <w:rPr>
          <w:rFonts w:ascii="Times New Roman" w:hAnsi="Times New Roman"/>
          <w:b/>
          <w:szCs w:val="24"/>
        </w:rPr>
        <w:t xml:space="preserve"> 201</w:t>
      </w:r>
      <w:r w:rsidR="008A53CE">
        <w:rPr>
          <w:rFonts w:ascii="Times New Roman" w:hAnsi="Times New Roman"/>
          <w:b/>
          <w:szCs w:val="24"/>
        </w:rPr>
        <w:t>8</w:t>
      </w:r>
    </w:p>
    <w:p w14:paraId="54E5F75F" w14:textId="77777777" w:rsidR="003F5337" w:rsidRDefault="005D71EA" w:rsidP="003F5337">
      <w:pPr>
        <w:pStyle w:val="Heading4"/>
        <w:numPr>
          <w:ilvl w:val="0"/>
          <w:numId w:val="0"/>
        </w:numPr>
        <w:tabs>
          <w:tab w:val="clear" w:pos="720"/>
          <w:tab w:val="clear" w:pos="2160"/>
        </w:tabs>
        <w:ind w:left="720" w:hanging="720"/>
        <w:rPr>
          <w:rFonts w:ascii="Times New Roman" w:hAnsi="Times New Roman"/>
          <w:bCs/>
          <w:sz w:val="24"/>
          <w:szCs w:val="24"/>
        </w:rPr>
      </w:pPr>
      <w:r>
        <w:rPr>
          <w:rFonts w:ascii="Times New Roman" w:hAnsi="Times New Roman"/>
          <w:bCs/>
          <w:sz w:val="24"/>
          <w:szCs w:val="24"/>
        </w:rPr>
        <w:t>Role</w:t>
      </w:r>
      <w:r>
        <w:rPr>
          <w:rFonts w:ascii="Times New Roman" w:hAnsi="Times New Roman"/>
          <w:bCs/>
          <w:sz w:val="24"/>
          <w:szCs w:val="24"/>
        </w:rPr>
        <w:tab/>
      </w:r>
      <w:r w:rsidR="00D26FF6">
        <w:rPr>
          <w:rFonts w:ascii="Times New Roman" w:hAnsi="Times New Roman"/>
          <w:bCs/>
          <w:sz w:val="24"/>
          <w:szCs w:val="24"/>
        </w:rPr>
        <w:tab/>
      </w:r>
      <w:r w:rsidR="00D26FF6" w:rsidRPr="00E93A71">
        <w:rPr>
          <w:rFonts w:ascii="Times New Roman" w:hAnsi="Times New Roman"/>
          <w:bCs/>
          <w:sz w:val="24"/>
          <w:szCs w:val="24"/>
        </w:rPr>
        <w:t xml:space="preserve">: </w:t>
      </w:r>
      <w:r w:rsidR="003F5337">
        <w:rPr>
          <w:rFonts w:ascii="Times New Roman" w:hAnsi="Times New Roman"/>
          <w:bCs/>
          <w:sz w:val="24"/>
          <w:szCs w:val="24"/>
        </w:rPr>
        <w:t xml:space="preserve">Module Lead Quality Engineer/Sr. Quality Engineer/Quality   </w:t>
      </w:r>
    </w:p>
    <w:p w14:paraId="743E40E0" w14:textId="703F3F18" w:rsidR="00D26FF6" w:rsidRPr="00E93A71" w:rsidRDefault="003F5337" w:rsidP="003F5337">
      <w:pPr>
        <w:pStyle w:val="Heading4"/>
        <w:numPr>
          <w:ilvl w:val="0"/>
          <w:numId w:val="0"/>
        </w:numPr>
        <w:tabs>
          <w:tab w:val="clear" w:pos="720"/>
          <w:tab w:val="clear" w:pos="2160"/>
        </w:tabs>
        <w:ind w:left="720" w:hanging="720"/>
        <w:rPr>
          <w:rFonts w:ascii="Times New Roman" w:hAnsi="Times New Roman"/>
          <w:bCs/>
          <w:sz w:val="24"/>
          <w:szCs w:val="24"/>
        </w:rPr>
      </w:pPr>
      <w:r>
        <w:rPr>
          <w:rFonts w:ascii="Times New Roman" w:hAnsi="Times New Roman"/>
          <w:bCs/>
          <w:sz w:val="24"/>
          <w:szCs w:val="24"/>
        </w:rPr>
        <w:t xml:space="preserve">                          Engineer</w:t>
      </w:r>
    </w:p>
    <w:p w14:paraId="134BD062" w14:textId="77777777" w:rsidR="00D26FF6" w:rsidRDefault="00D26FF6">
      <w:pPr>
        <w:pStyle w:val="Heading7"/>
        <w:rPr>
          <w:rFonts w:ascii="Times New Roman" w:hAnsi="Times New Roman" w:cs="Times New Roman"/>
          <w:sz w:val="24"/>
          <w:szCs w:val="24"/>
          <w:u w:val="none"/>
        </w:rPr>
      </w:pPr>
    </w:p>
    <w:p w14:paraId="5E85EE94" w14:textId="77777777" w:rsidR="00D26FF6" w:rsidRPr="00FA3638" w:rsidRDefault="00D26FF6" w:rsidP="00D5594E">
      <w:pPr>
        <w:ind w:firstLine="720"/>
        <w:jc w:val="both"/>
        <w:rPr>
          <w:rFonts w:ascii="Times New Roman" w:hAnsi="Times New Roman"/>
          <w:bCs/>
          <w:szCs w:val="24"/>
        </w:rPr>
      </w:pPr>
      <w:proofErr w:type="spellStart"/>
      <w:r w:rsidRPr="00FA3638">
        <w:rPr>
          <w:rFonts w:ascii="Times New Roman" w:hAnsi="Times New Roman"/>
          <w:bCs/>
          <w:szCs w:val="24"/>
        </w:rPr>
        <w:t>Boxtone</w:t>
      </w:r>
      <w:proofErr w:type="spellEnd"/>
      <w:r w:rsidRPr="00FA3638">
        <w:rPr>
          <w:rFonts w:ascii="Times New Roman" w:hAnsi="Times New Roman"/>
          <w:bCs/>
          <w:szCs w:val="24"/>
        </w:rPr>
        <w:t xml:space="preserve"> is a BES (Blackberry Enterprise Server)</w:t>
      </w:r>
      <w:r w:rsidR="009F5D03">
        <w:rPr>
          <w:rFonts w:ascii="Times New Roman" w:hAnsi="Times New Roman"/>
          <w:bCs/>
          <w:szCs w:val="24"/>
        </w:rPr>
        <w:t>, GFE</w:t>
      </w:r>
      <w:r w:rsidR="002F2FBC">
        <w:rPr>
          <w:rFonts w:ascii="Times New Roman" w:hAnsi="Times New Roman"/>
          <w:bCs/>
          <w:szCs w:val="24"/>
        </w:rPr>
        <w:t xml:space="preserve"> server</w:t>
      </w:r>
      <w:r w:rsidR="009F5D03">
        <w:rPr>
          <w:rFonts w:ascii="Times New Roman" w:hAnsi="Times New Roman"/>
          <w:bCs/>
          <w:szCs w:val="24"/>
        </w:rPr>
        <w:t xml:space="preserve">, CAS, </w:t>
      </w:r>
      <w:r w:rsidRPr="00FA3638">
        <w:rPr>
          <w:rFonts w:ascii="Times New Roman" w:hAnsi="Times New Roman"/>
          <w:bCs/>
          <w:szCs w:val="24"/>
        </w:rPr>
        <w:t>Mail Server</w:t>
      </w:r>
      <w:r w:rsidR="009F5D03">
        <w:rPr>
          <w:rFonts w:ascii="Times New Roman" w:hAnsi="Times New Roman"/>
          <w:bCs/>
          <w:szCs w:val="24"/>
        </w:rPr>
        <w:t>, Good Dynamics server</w:t>
      </w:r>
      <w:r w:rsidRPr="00FA3638">
        <w:rPr>
          <w:rFonts w:ascii="Times New Roman" w:hAnsi="Times New Roman"/>
          <w:bCs/>
          <w:szCs w:val="24"/>
        </w:rPr>
        <w:t xml:space="preserve"> Monitoring tool which analyzes and provides help for Admi</w:t>
      </w:r>
      <w:r w:rsidR="00F7007B" w:rsidRPr="00FA3638">
        <w:rPr>
          <w:rFonts w:ascii="Times New Roman" w:hAnsi="Times New Roman"/>
          <w:bCs/>
          <w:szCs w:val="24"/>
        </w:rPr>
        <w:t>n to detect exact problem area.</w:t>
      </w:r>
      <w:r w:rsidR="002F2FBC">
        <w:rPr>
          <w:rFonts w:ascii="Times New Roman" w:hAnsi="Times New Roman"/>
          <w:bCs/>
          <w:szCs w:val="24"/>
        </w:rPr>
        <w:t xml:space="preserve"> Currently it is providing Mobile Service Management of BlackBerry, ActiveSync, GOOD, iOS &amp; Android device users.</w:t>
      </w:r>
    </w:p>
    <w:p w14:paraId="531E9FB2" w14:textId="77777777" w:rsidR="00D26FF6" w:rsidRPr="00FA3638" w:rsidRDefault="00D26FF6" w:rsidP="00FA3638">
      <w:pPr>
        <w:jc w:val="both"/>
        <w:rPr>
          <w:rFonts w:ascii="Times New Roman" w:hAnsi="Times New Roman"/>
          <w:bCs/>
          <w:szCs w:val="24"/>
        </w:rPr>
      </w:pPr>
    </w:p>
    <w:p w14:paraId="58E15A23" w14:textId="77777777" w:rsidR="00D26FF6" w:rsidRDefault="00652B5C" w:rsidP="00FA3638">
      <w:pPr>
        <w:jc w:val="both"/>
      </w:pPr>
      <w:proofErr w:type="spellStart"/>
      <w:r w:rsidRPr="00FA3638">
        <w:rPr>
          <w:rFonts w:ascii="Times New Roman" w:hAnsi="Times New Roman"/>
          <w:bCs/>
          <w:szCs w:val="24"/>
        </w:rPr>
        <w:t>BoxTone's</w:t>
      </w:r>
      <w:proofErr w:type="spellEnd"/>
      <w:r w:rsidRPr="00FA3638">
        <w:rPr>
          <w:rFonts w:ascii="Times New Roman" w:hAnsi="Times New Roman"/>
          <w:bCs/>
          <w:szCs w:val="24"/>
        </w:rPr>
        <w:t xml:space="preserve"> proactive Mobility Management Software was built from the ground-up to understand the actual experiences of your BlackBerry-attached smartphone users, and ActiveSync-attached smartphone users led by the iPhone, Palm Pre and Windows Mobile, as well as the health of your diverse mobile platform across all components including Microsoft Exchange and IBM Lotus Domino mail servers, mobility servers and wireless carriers</w:t>
      </w:r>
      <w:r w:rsidR="00F7007B" w:rsidRPr="00FA3638">
        <w:rPr>
          <w:rFonts w:ascii="Times New Roman" w:hAnsi="Times New Roman"/>
          <w:bCs/>
          <w:szCs w:val="24"/>
        </w:rPr>
        <w:t>.</w:t>
      </w:r>
      <w:r w:rsidR="00D742F5">
        <w:rPr>
          <w:rFonts w:ascii="Times New Roman" w:hAnsi="Times New Roman"/>
          <w:bCs/>
          <w:szCs w:val="24"/>
        </w:rPr>
        <w:t xml:space="preserve"> </w:t>
      </w:r>
      <w:r w:rsidR="00D26FF6" w:rsidRPr="00FA3638">
        <w:rPr>
          <w:rFonts w:ascii="Times New Roman" w:hAnsi="Times New Roman"/>
          <w:bCs/>
          <w:szCs w:val="24"/>
        </w:rPr>
        <w:t xml:space="preserve">Different other services by </w:t>
      </w:r>
      <w:proofErr w:type="spellStart"/>
      <w:r w:rsidR="00D26FF6" w:rsidRPr="00FA3638">
        <w:rPr>
          <w:rFonts w:ascii="Times New Roman" w:hAnsi="Times New Roman"/>
          <w:bCs/>
          <w:szCs w:val="24"/>
        </w:rPr>
        <w:t>Boxtone</w:t>
      </w:r>
      <w:proofErr w:type="spellEnd"/>
      <w:r w:rsidR="00D26FF6" w:rsidRPr="00FA3638">
        <w:rPr>
          <w:rFonts w:ascii="Times New Roman" w:hAnsi="Times New Roman"/>
          <w:bCs/>
          <w:szCs w:val="24"/>
        </w:rPr>
        <w:t xml:space="preserve"> are Asset, Expense &amp; Compliance Management, Incident Management, Service Desk Management, Problem Management and User Self-Service</w:t>
      </w:r>
      <w:r w:rsidR="00D26FF6">
        <w:t>.</w:t>
      </w:r>
    </w:p>
    <w:p w14:paraId="17498268" w14:textId="77777777" w:rsidR="006C702F" w:rsidRDefault="006C702F" w:rsidP="00276F40"/>
    <w:p w14:paraId="7A1C7BE9" w14:textId="37E99A5C" w:rsidR="006C702F" w:rsidRPr="00E93A71" w:rsidRDefault="006C702F" w:rsidP="006C702F">
      <w:pPr>
        <w:rPr>
          <w:rFonts w:ascii="Times New Roman" w:hAnsi="Times New Roman"/>
          <w:szCs w:val="24"/>
        </w:rPr>
      </w:pPr>
      <w:r w:rsidRPr="00E93A71">
        <w:rPr>
          <w:rFonts w:ascii="Times New Roman" w:hAnsi="Times New Roman"/>
          <w:b/>
          <w:bCs/>
          <w:szCs w:val="24"/>
        </w:rPr>
        <w:t xml:space="preserve">Responsibilities and contributions: </w:t>
      </w:r>
      <w:r w:rsidRPr="00E93A71">
        <w:rPr>
          <w:rFonts w:ascii="Times New Roman" w:hAnsi="Times New Roman"/>
          <w:szCs w:val="24"/>
        </w:rPr>
        <w:t>As a</w:t>
      </w:r>
      <w:r>
        <w:rPr>
          <w:rFonts w:ascii="Times New Roman" w:hAnsi="Times New Roman"/>
          <w:szCs w:val="24"/>
        </w:rPr>
        <w:t xml:space="preserve"> </w:t>
      </w:r>
      <w:r>
        <w:rPr>
          <w:rFonts w:ascii="Times New Roman" w:hAnsi="Times New Roman"/>
          <w:b/>
          <w:szCs w:val="24"/>
        </w:rPr>
        <w:t>Module Lead</w:t>
      </w:r>
      <w:r w:rsidRPr="00E93A71">
        <w:rPr>
          <w:rFonts w:ascii="Times New Roman" w:hAnsi="Times New Roman"/>
          <w:szCs w:val="24"/>
        </w:rPr>
        <w:t xml:space="preserve"> </w:t>
      </w:r>
      <w:r w:rsidRPr="00E93A71">
        <w:rPr>
          <w:rFonts w:ascii="Times New Roman" w:hAnsi="Times New Roman"/>
          <w:b/>
          <w:bCs/>
          <w:szCs w:val="24"/>
        </w:rPr>
        <w:t>Quality Engineer</w:t>
      </w:r>
      <w:r w:rsidR="00047107">
        <w:rPr>
          <w:rFonts w:ascii="Times New Roman" w:hAnsi="Times New Roman"/>
          <w:b/>
          <w:bCs/>
          <w:szCs w:val="24"/>
        </w:rPr>
        <w:t xml:space="preserve"> &amp; </w:t>
      </w:r>
      <w:proofErr w:type="spellStart"/>
      <w:proofErr w:type="gramStart"/>
      <w:r w:rsidR="005B15A9">
        <w:rPr>
          <w:rFonts w:ascii="Times New Roman" w:hAnsi="Times New Roman"/>
          <w:b/>
          <w:bCs/>
          <w:szCs w:val="24"/>
        </w:rPr>
        <w:t>Sr.</w:t>
      </w:r>
      <w:r w:rsidR="00047107">
        <w:rPr>
          <w:rFonts w:ascii="Times New Roman" w:hAnsi="Times New Roman"/>
          <w:b/>
          <w:bCs/>
          <w:szCs w:val="24"/>
        </w:rPr>
        <w:t>Quality</w:t>
      </w:r>
      <w:proofErr w:type="spellEnd"/>
      <w:proofErr w:type="gramEnd"/>
      <w:r w:rsidR="00047107">
        <w:rPr>
          <w:rFonts w:ascii="Times New Roman" w:hAnsi="Times New Roman"/>
          <w:b/>
          <w:bCs/>
          <w:szCs w:val="24"/>
        </w:rPr>
        <w:t xml:space="preserve"> Engineer</w:t>
      </w:r>
      <w:r w:rsidRPr="00E93A71">
        <w:rPr>
          <w:rFonts w:ascii="Times New Roman" w:hAnsi="Times New Roman"/>
          <w:szCs w:val="24"/>
        </w:rPr>
        <w:t xml:space="preserve"> </w:t>
      </w:r>
      <w:r w:rsidR="005B15A9">
        <w:rPr>
          <w:rFonts w:ascii="Times New Roman" w:hAnsi="Times New Roman"/>
          <w:szCs w:val="24"/>
        </w:rPr>
        <w:t xml:space="preserve"> </w:t>
      </w:r>
      <w:r w:rsidR="005B15A9" w:rsidRPr="005B15A9">
        <w:rPr>
          <w:rFonts w:ascii="Times New Roman" w:hAnsi="Times New Roman"/>
          <w:b/>
          <w:bCs/>
          <w:szCs w:val="24"/>
        </w:rPr>
        <w:t>&amp;</w:t>
      </w:r>
      <w:r w:rsidR="005B15A9">
        <w:rPr>
          <w:rFonts w:ascii="Times New Roman" w:hAnsi="Times New Roman"/>
          <w:szCs w:val="24"/>
        </w:rPr>
        <w:t xml:space="preserve">  </w:t>
      </w:r>
      <w:r w:rsidR="005B15A9" w:rsidRPr="00E93A71">
        <w:rPr>
          <w:rFonts w:ascii="Times New Roman" w:hAnsi="Times New Roman"/>
          <w:b/>
          <w:bCs/>
          <w:szCs w:val="24"/>
        </w:rPr>
        <w:t>Quality Engineer</w:t>
      </w:r>
      <w:r w:rsidR="005B15A9">
        <w:rPr>
          <w:rFonts w:ascii="Times New Roman" w:hAnsi="Times New Roman"/>
          <w:b/>
          <w:bCs/>
          <w:szCs w:val="24"/>
        </w:rPr>
        <w:t xml:space="preserve"> </w:t>
      </w:r>
      <w:r w:rsidRPr="00E93A71">
        <w:rPr>
          <w:rFonts w:ascii="Times New Roman" w:hAnsi="Times New Roman"/>
          <w:szCs w:val="24"/>
        </w:rPr>
        <w:t>I am responsible for:</w:t>
      </w:r>
    </w:p>
    <w:p w14:paraId="31CA9953" w14:textId="77777777" w:rsidR="006C702F" w:rsidRPr="00E93A71" w:rsidRDefault="006C702F" w:rsidP="006C702F">
      <w:pPr>
        <w:rPr>
          <w:rFonts w:ascii="Times New Roman" w:hAnsi="Times New Roman"/>
          <w:szCs w:val="24"/>
        </w:rPr>
      </w:pPr>
    </w:p>
    <w:p w14:paraId="7A18936A" w14:textId="502E18D3" w:rsidR="000A06B1" w:rsidRDefault="000A06B1" w:rsidP="00085948">
      <w:pPr>
        <w:numPr>
          <w:ilvl w:val="0"/>
          <w:numId w:val="16"/>
        </w:numPr>
        <w:rPr>
          <w:rFonts w:ascii="Times New Roman" w:hAnsi="Times New Roman"/>
          <w:szCs w:val="24"/>
        </w:rPr>
      </w:pPr>
      <w:r>
        <w:rPr>
          <w:rFonts w:ascii="Times New Roman" w:hAnsi="Times New Roman"/>
          <w:szCs w:val="24"/>
        </w:rPr>
        <w:t>Preparing and executing Test plan.</w:t>
      </w:r>
    </w:p>
    <w:p w14:paraId="282C9C70" w14:textId="77777777" w:rsidR="00085948" w:rsidRPr="00085948" w:rsidRDefault="00085948" w:rsidP="00085948">
      <w:pPr>
        <w:pStyle w:val="ListParagraph"/>
        <w:numPr>
          <w:ilvl w:val="0"/>
          <w:numId w:val="16"/>
        </w:numPr>
        <w:rPr>
          <w:rFonts w:ascii="Times New Roman" w:hAnsi="Times New Roman"/>
          <w:szCs w:val="24"/>
        </w:rPr>
      </w:pPr>
      <w:r w:rsidRPr="00085948">
        <w:rPr>
          <w:rFonts w:ascii="Times New Roman" w:hAnsi="Times New Roman"/>
          <w:szCs w:val="24"/>
        </w:rPr>
        <w:t>Test case Creation and Executing the Test cases.</w:t>
      </w:r>
    </w:p>
    <w:p w14:paraId="6F6CA845" w14:textId="65B85BF1" w:rsidR="007B4D3A" w:rsidRPr="005D71EA" w:rsidRDefault="00062346" w:rsidP="00085948">
      <w:pPr>
        <w:numPr>
          <w:ilvl w:val="0"/>
          <w:numId w:val="16"/>
        </w:numPr>
        <w:rPr>
          <w:rFonts w:ascii="Times New Roman" w:hAnsi="Times New Roman"/>
          <w:szCs w:val="24"/>
        </w:rPr>
      </w:pPr>
      <w:r>
        <w:rPr>
          <w:rFonts w:ascii="Times New Roman" w:hAnsi="Times New Roman"/>
          <w:szCs w:val="24"/>
        </w:rPr>
        <w:t xml:space="preserve">Certifying </w:t>
      </w:r>
      <w:proofErr w:type="spellStart"/>
      <w:r>
        <w:rPr>
          <w:rFonts w:ascii="Times New Roman" w:hAnsi="Times New Roman"/>
          <w:szCs w:val="24"/>
        </w:rPr>
        <w:t>BoxTone</w:t>
      </w:r>
      <w:proofErr w:type="spellEnd"/>
      <w:r>
        <w:rPr>
          <w:rFonts w:ascii="Times New Roman" w:hAnsi="Times New Roman"/>
          <w:szCs w:val="24"/>
        </w:rPr>
        <w:t xml:space="preserve"> software on </w:t>
      </w:r>
      <w:proofErr w:type="gramStart"/>
      <w:r>
        <w:rPr>
          <w:rFonts w:ascii="Times New Roman" w:hAnsi="Times New Roman"/>
          <w:szCs w:val="24"/>
        </w:rPr>
        <w:t>32 &amp; 64 bit</w:t>
      </w:r>
      <w:proofErr w:type="gramEnd"/>
      <w:r>
        <w:rPr>
          <w:rFonts w:ascii="Times New Roman" w:hAnsi="Times New Roman"/>
          <w:szCs w:val="24"/>
        </w:rPr>
        <w:t xml:space="preserve"> </w:t>
      </w:r>
      <w:r w:rsidR="00573D54">
        <w:rPr>
          <w:rFonts w:ascii="Times New Roman" w:hAnsi="Times New Roman"/>
          <w:szCs w:val="24"/>
        </w:rPr>
        <w:t xml:space="preserve">windows </w:t>
      </w:r>
      <w:r>
        <w:rPr>
          <w:rFonts w:ascii="Times New Roman" w:hAnsi="Times New Roman"/>
          <w:szCs w:val="24"/>
        </w:rPr>
        <w:t>platforms.</w:t>
      </w:r>
    </w:p>
    <w:p w14:paraId="262601B9" w14:textId="77777777" w:rsidR="00576065" w:rsidRDefault="000467A7" w:rsidP="00085948">
      <w:pPr>
        <w:numPr>
          <w:ilvl w:val="0"/>
          <w:numId w:val="16"/>
        </w:numPr>
        <w:rPr>
          <w:rFonts w:ascii="Times New Roman" w:hAnsi="Times New Roman"/>
          <w:szCs w:val="24"/>
        </w:rPr>
      </w:pPr>
      <w:r>
        <w:rPr>
          <w:rFonts w:ascii="Times New Roman" w:hAnsi="Times New Roman"/>
          <w:szCs w:val="24"/>
        </w:rPr>
        <w:t xml:space="preserve">Buddy Testing, </w:t>
      </w:r>
      <w:r w:rsidR="0066353B">
        <w:rPr>
          <w:rFonts w:ascii="Times New Roman" w:hAnsi="Times New Roman"/>
          <w:szCs w:val="24"/>
        </w:rPr>
        <w:t>Smoke Testing, Regression testing, User Acceptance Testing, system Testing</w:t>
      </w:r>
      <w:r w:rsidR="000F207D">
        <w:rPr>
          <w:rFonts w:ascii="Times New Roman" w:hAnsi="Times New Roman"/>
          <w:szCs w:val="24"/>
        </w:rPr>
        <w:t>, Security Testing</w:t>
      </w:r>
      <w:r w:rsidR="0066353B">
        <w:rPr>
          <w:rFonts w:ascii="Times New Roman" w:hAnsi="Times New Roman"/>
          <w:szCs w:val="24"/>
        </w:rPr>
        <w:t xml:space="preserve"> &amp; Environment Testing of the </w:t>
      </w:r>
      <w:proofErr w:type="spellStart"/>
      <w:r w:rsidR="0066353B">
        <w:rPr>
          <w:rFonts w:ascii="Times New Roman" w:hAnsi="Times New Roman"/>
          <w:szCs w:val="24"/>
        </w:rPr>
        <w:t>BoxTone</w:t>
      </w:r>
      <w:proofErr w:type="spellEnd"/>
      <w:r w:rsidR="0066353B">
        <w:rPr>
          <w:rFonts w:ascii="Times New Roman" w:hAnsi="Times New Roman"/>
          <w:szCs w:val="24"/>
        </w:rPr>
        <w:t xml:space="preserve"> Build.</w:t>
      </w:r>
    </w:p>
    <w:p w14:paraId="3DB3AABE" w14:textId="681D6C89" w:rsidR="00D56B57" w:rsidRPr="005D71EA" w:rsidRDefault="003F112B" w:rsidP="00085948">
      <w:pPr>
        <w:numPr>
          <w:ilvl w:val="0"/>
          <w:numId w:val="16"/>
        </w:numPr>
        <w:rPr>
          <w:rFonts w:ascii="Times New Roman" w:hAnsi="Times New Roman"/>
          <w:szCs w:val="24"/>
        </w:rPr>
      </w:pPr>
      <w:r>
        <w:rPr>
          <w:rFonts w:ascii="Times New Roman" w:hAnsi="Times New Roman"/>
          <w:szCs w:val="24"/>
        </w:rPr>
        <w:t>Testing of Patch Builds</w:t>
      </w:r>
      <w:r w:rsidR="00FE7B33">
        <w:rPr>
          <w:rFonts w:ascii="Times New Roman" w:hAnsi="Times New Roman"/>
          <w:szCs w:val="24"/>
        </w:rPr>
        <w:t>,</w:t>
      </w:r>
      <w:r>
        <w:rPr>
          <w:rFonts w:ascii="Times New Roman" w:hAnsi="Times New Roman"/>
          <w:szCs w:val="24"/>
        </w:rPr>
        <w:t xml:space="preserve"> Service Packs</w:t>
      </w:r>
      <w:r w:rsidR="00FE7B33">
        <w:rPr>
          <w:rFonts w:ascii="Times New Roman" w:hAnsi="Times New Roman"/>
          <w:szCs w:val="24"/>
        </w:rPr>
        <w:t xml:space="preserve"> and Upgrade builds</w:t>
      </w:r>
      <w:r w:rsidR="000F207D">
        <w:rPr>
          <w:rFonts w:ascii="Times New Roman" w:hAnsi="Times New Roman"/>
          <w:szCs w:val="24"/>
        </w:rPr>
        <w:t xml:space="preserve"> on various environments</w:t>
      </w:r>
      <w:r>
        <w:rPr>
          <w:rFonts w:ascii="Times New Roman" w:hAnsi="Times New Roman"/>
          <w:szCs w:val="24"/>
        </w:rPr>
        <w:t xml:space="preserve"> and certifying the same.</w:t>
      </w:r>
    </w:p>
    <w:p w14:paraId="30AA0E92" w14:textId="61920FF7" w:rsidR="004C290C" w:rsidRDefault="004C290C" w:rsidP="00085948">
      <w:pPr>
        <w:keepNext/>
        <w:numPr>
          <w:ilvl w:val="0"/>
          <w:numId w:val="16"/>
        </w:numPr>
        <w:outlineLvl w:val="6"/>
        <w:rPr>
          <w:rFonts w:ascii="Times New Roman" w:hAnsi="Times New Roman"/>
          <w:szCs w:val="24"/>
        </w:rPr>
      </w:pPr>
      <w:r w:rsidRPr="006740CD">
        <w:rPr>
          <w:rFonts w:ascii="Times New Roman" w:hAnsi="Times New Roman"/>
          <w:szCs w:val="24"/>
        </w:rPr>
        <w:t>Preparing the BES, GFE, Good Control, Good Proxy, UEM &amp; GEMS</w:t>
      </w:r>
      <w:r w:rsidR="00705A7A" w:rsidRPr="006740CD">
        <w:rPr>
          <w:rFonts w:ascii="Times New Roman" w:hAnsi="Times New Roman"/>
          <w:szCs w:val="24"/>
        </w:rPr>
        <w:t xml:space="preserve"> server</w:t>
      </w:r>
      <w:r w:rsidRPr="006740CD">
        <w:rPr>
          <w:rFonts w:ascii="Times New Roman" w:hAnsi="Times New Roman"/>
          <w:szCs w:val="24"/>
        </w:rPr>
        <w:t xml:space="preserve"> infrastructure for testing. </w:t>
      </w:r>
    </w:p>
    <w:p w14:paraId="099FEB3C" w14:textId="77777777" w:rsidR="00085948" w:rsidRPr="00DC26C8" w:rsidRDefault="00085948" w:rsidP="00085948">
      <w:pPr>
        <w:pStyle w:val="ListParagraph"/>
        <w:numPr>
          <w:ilvl w:val="0"/>
          <w:numId w:val="16"/>
        </w:numPr>
        <w:suppressAutoHyphens w:val="0"/>
        <w:rPr>
          <w:rFonts w:ascii="Verdana" w:hAnsi="Verdana"/>
          <w:sz w:val="20"/>
        </w:rPr>
      </w:pPr>
      <w:r w:rsidRPr="00DC26C8">
        <w:rPr>
          <w:rFonts w:ascii="Verdana" w:hAnsi="Verdana"/>
          <w:sz w:val="20"/>
        </w:rPr>
        <w:t>Prepared Sanity and Regression Test scripts in Test Complete, Selenium with Java and executed those test scripts.</w:t>
      </w:r>
    </w:p>
    <w:p w14:paraId="3B7B70B7" w14:textId="1BC798FC" w:rsidR="00085948" w:rsidRPr="0074492C" w:rsidRDefault="00085948" w:rsidP="0074492C">
      <w:pPr>
        <w:pStyle w:val="ListParagraph"/>
        <w:keepNext/>
        <w:numPr>
          <w:ilvl w:val="0"/>
          <w:numId w:val="16"/>
        </w:numPr>
        <w:suppressAutoHyphens w:val="0"/>
        <w:outlineLvl w:val="6"/>
        <w:rPr>
          <w:rFonts w:ascii="Times New Roman" w:hAnsi="Times New Roman"/>
          <w:szCs w:val="24"/>
        </w:rPr>
      </w:pPr>
      <w:r w:rsidRPr="0074492C">
        <w:rPr>
          <w:rFonts w:ascii="Verdana" w:hAnsi="Verdana"/>
          <w:sz w:val="20"/>
        </w:rPr>
        <w:t>Logged and verified Defects through Clear Quest and Jira.</w:t>
      </w:r>
    </w:p>
    <w:sectPr w:rsidR="00085948" w:rsidRPr="0074492C">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502" w:left="180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31565" w14:textId="77777777" w:rsidR="00C577E4" w:rsidRDefault="00C577E4">
      <w:r>
        <w:separator/>
      </w:r>
    </w:p>
  </w:endnote>
  <w:endnote w:type="continuationSeparator" w:id="0">
    <w:p w14:paraId="1D9336E8" w14:textId="77777777" w:rsidR="00C577E4" w:rsidRDefault="00C5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Roman P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0D1D7" w14:textId="77777777" w:rsidR="0081230E" w:rsidRDefault="008123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F4B7F" w14:textId="3EC99630" w:rsidR="005726A0" w:rsidRPr="005D71EA" w:rsidRDefault="005726A0">
    <w:pPr>
      <w:pStyle w:val="CVFooter"/>
      <w:tabs>
        <w:tab w:val="left" w:pos="7200"/>
      </w:tabs>
      <w:rPr>
        <w:rFonts w:cs="Arial"/>
        <w:iCs/>
      </w:rPr>
    </w:pPr>
    <w:r>
      <w:rPr>
        <w:rFonts w:ascii="Helvetica-Narrow" w:hAnsi="Helvetica-Narrow"/>
        <w:b/>
        <w:i/>
      </w:rPr>
      <w:tab/>
    </w:r>
    <w:r>
      <w:rPr>
        <w:rFonts w:ascii="Helvetica-Narrow" w:hAnsi="Helvetica-Narrow"/>
        <w:b/>
        <w:i/>
      </w:rPr>
      <w:tab/>
    </w:r>
    <w:r w:rsidRPr="005D71EA">
      <w:rPr>
        <w:rFonts w:cs="Arial"/>
        <w:b/>
        <w:iCs/>
      </w:rPr>
      <w:t xml:space="preserve">Page </w:t>
    </w:r>
    <w:r w:rsidRPr="005D71EA">
      <w:rPr>
        <w:rStyle w:val="PageNumber"/>
        <w:rFonts w:cs="Arial"/>
        <w:b/>
        <w:iCs/>
      </w:rPr>
      <w:fldChar w:fldCharType="begin"/>
    </w:r>
    <w:r w:rsidRPr="005D71EA">
      <w:rPr>
        <w:rStyle w:val="PageNumber"/>
        <w:rFonts w:cs="Arial"/>
        <w:b/>
        <w:iCs/>
      </w:rPr>
      <w:instrText xml:space="preserve"> PAGE </w:instrText>
    </w:r>
    <w:r w:rsidRPr="005D71EA">
      <w:rPr>
        <w:rStyle w:val="PageNumber"/>
        <w:rFonts w:cs="Arial"/>
        <w:b/>
        <w:iCs/>
      </w:rPr>
      <w:fldChar w:fldCharType="separate"/>
    </w:r>
    <w:r w:rsidR="00056D9C" w:rsidRPr="005D71EA">
      <w:rPr>
        <w:rStyle w:val="PageNumber"/>
        <w:rFonts w:cs="Arial"/>
        <w:b/>
        <w:iCs/>
        <w:noProof/>
      </w:rPr>
      <w:t>5</w:t>
    </w:r>
    <w:r w:rsidRPr="005D71EA">
      <w:rPr>
        <w:rStyle w:val="PageNumber"/>
        <w:rFonts w:cs="Arial"/>
        <w:b/>
        <w:iCs/>
      </w:rPr>
      <w:fldChar w:fldCharType="end"/>
    </w:r>
    <w:r w:rsidRPr="005D71EA">
      <w:rPr>
        <w:rFonts w:cs="Arial"/>
        <w:b/>
        <w:iCs/>
      </w:rPr>
      <w:t xml:space="preserve"> of </w:t>
    </w:r>
    <w:r w:rsidR="0081230E">
      <w:rPr>
        <w:rFonts w:cs="Arial"/>
        <w:b/>
        <w:iCs/>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0ED5F" w14:textId="77777777" w:rsidR="0081230E" w:rsidRDefault="0081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A4F40" w14:textId="77777777" w:rsidR="00C577E4" w:rsidRDefault="00C577E4">
      <w:r>
        <w:separator/>
      </w:r>
    </w:p>
  </w:footnote>
  <w:footnote w:type="continuationSeparator" w:id="0">
    <w:p w14:paraId="3FAFE3ED" w14:textId="77777777" w:rsidR="00C577E4" w:rsidRDefault="00C57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85AFD" w14:textId="77777777" w:rsidR="0081230E" w:rsidRDefault="0081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5DF6F" w14:textId="21BCDFF0" w:rsidR="005726A0" w:rsidRPr="003E2135" w:rsidRDefault="005726A0" w:rsidP="003E21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56E52" w14:textId="77777777" w:rsidR="0081230E" w:rsidRDefault="008123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6"/>
    <w:lvl w:ilvl="0">
      <w:start w:val="1"/>
      <w:numFmt w:val="bullet"/>
      <w:suff w:val="nothing"/>
      <w:lvlText w:val=""/>
      <w:lvlJc w:val="left"/>
      <w:pPr>
        <w:ind w:left="1800" w:hanging="360"/>
      </w:pPr>
      <w:rPr>
        <w:rFonts w:ascii="Symbol" w:hAnsi="Symbol"/>
      </w:rPr>
    </w:lvl>
    <w:lvl w:ilvl="1">
      <w:start w:val="1"/>
      <w:numFmt w:val="bullet"/>
      <w:suff w:val="nothing"/>
      <w:lvlText w:val="o"/>
      <w:lvlJc w:val="left"/>
      <w:pPr>
        <w:ind w:left="2160" w:hanging="360"/>
      </w:pPr>
      <w:rPr>
        <w:rFonts w:ascii="Courier New" w:hAnsi="Courier New"/>
      </w:rPr>
    </w:lvl>
    <w:lvl w:ilvl="2">
      <w:start w:val="1"/>
      <w:numFmt w:val="bullet"/>
      <w:suff w:val="nothing"/>
      <w:lvlText w:val=""/>
      <w:lvlJc w:val="left"/>
      <w:pPr>
        <w:ind w:left="2880" w:hanging="360"/>
      </w:pPr>
      <w:rPr>
        <w:rFonts w:ascii="Wingdings" w:hAnsi="Wingdings"/>
      </w:rPr>
    </w:lvl>
    <w:lvl w:ilvl="3">
      <w:start w:val="1"/>
      <w:numFmt w:val="bullet"/>
      <w:suff w:val="nothing"/>
      <w:lvlText w:val=""/>
      <w:lvlJc w:val="left"/>
      <w:pPr>
        <w:ind w:left="3600" w:hanging="360"/>
      </w:pPr>
      <w:rPr>
        <w:rFonts w:ascii="Symbol" w:hAnsi="Symbol"/>
      </w:rPr>
    </w:lvl>
    <w:lvl w:ilvl="4">
      <w:start w:val="1"/>
      <w:numFmt w:val="bullet"/>
      <w:suff w:val="nothing"/>
      <w:lvlText w:val="o"/>
      <w:lvlJc w:val="left"/>
      <w:pPr>
        <w:ind w:left="4320" w:hanging="360"/>
      </w:pPr>
      <w:rPr>
        <w:rFonts w:ascii="Courier New" w:hAnsi="Courier New"/>
      </w:rPr>
    </w:lvl>
    <w:lvl w:ilvl="5">
      <w:start w:val="1"/>
      <w:numFmt w:val="bullet"/>
      <w:suff w:val="nothing"/>
      <w:lvlText w:val=""/>
      <w:lvlJc w:val="left"/>
      <w:pPr>
        <w:ind w:left="5040" w:hanging="360"/>
      </w:pPr>
      <w:rPr>
        <w:rFonts w:ascii="Wingdings" w:hAnsi="Wingdings"/>
      </w:rPr>
    </w:lvl>
    <w:lvl w:ilvl="6">
      <w:start w:val="1"/>
      <w:numFmt w:val="bullet"/>
      <w:suff w:val="nothing"/>
      <w:lvlText w:val=""/>
      <w:lvlJc w:val="left"/>
      <w:pPr>
        <w:ind w:left="5760" w:hanging="360"/>
      </w:pPr>
      <w:rPr>
        <w:rFonts w:ascii="Symbol" w:hAnsi="Symbol"/>
      </w:rPr>
    </w:lvl>
    <w:lvl w:ilvl="7">
      <w:start w:val="1"/>
      <w:numFmt w:val="bullet"/>
      <w:suff w:val="nothing"/>
      <w:lvlText w:val="o"/>
      <w:lvlJc w:val="left"/>
      <w:pPr>
        <w:ind w:left="6480" w:hanging="360"/>
      </w:pPr>
      <w:rPr>
        <w:rFonts w:ascii="Courier New" w:hAnsi="Courier New"/>
      </w:rPr>
    </w:lvl>
    <w:lvl w:ilvl="8">
      <w:start w:val="1"/>
      <w:numFmt w:val="bullet"/>
      <w:suff w:val="nothing"/>
      <w:lvlText w:val=""/>
      <w:lvlJc w:val="left"/>
      <w:pPr>
        <w:ind w:left="7200" w:hanging="360"/>
      </w:pPr>
      <w:rPr>
        <w:rFonts w:ascii="Wingdings" w:hAnsi="Wingdings"/>
      </w:rPr>
    </w:lvl>
  </w:abstractNum>
  <w:abstractNum w:abstractNumId="1" w15:restartNumberingAfterBreak="0">
    <w:nsid w:val="00000002"/>
    <w:multiLevelType w:val="multilevel"/>
    <w:tmpl w:val="00000002"/>
    <w:name w:val="WW8Num9"/>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2" w15:restartNumberingAfterBreak="0">
    <w:nsid w:val="00000003"/>
    <w:multiLevelType w:val="multilevel"/>
    <w:tmpl w:val="00000003"/>
    <w:name w:val="WW8Num10"/>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name w:val="WW8Num16"/>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5"/>
    <w:multiLevelType w:val="multilevel"/>
    <w:tmpl w:val="00000005"/>
    <w:name w:val="WW8Num22"/>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6"/>
    <w:multiLevelType w:val="multilevel"/>
    <w:tmpl w:val="00000006"/>
    <w:name w:val="WW8Num33"/>
    <w:lvl w:ilvl="0">
      <w:start w:val="1"/>
      <w:numFmt w:val="bullet"/>
      <w:suff w:val="nothing"/>
      <w:lvlText w:val=""/>
      <w:lvlJc w:val="left"/>
      <w:pPr>
        <w:ind w:left="360" w:hanging="360"/>
      </w:pPr>
      <w:rPr>
        <w:rFonts w:ascii="Symbol" w:hAnsi="Symbol"/>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15:restartNumberingAfterBreak="0">
    <w:nsid w:val="00000007"/>
    <w:multiLevelType w:val="multilevel"/>
    <w:tmpl w:val="00000007"/>
    <w:name w:val="WW8Num34"/>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7" w15:restartNumberingAfterBreak="0">
    <w:nsid w:val="0000000A"/>
    <w:multiLevelType w:val="multilevel"/>
    <w:tmpl w:val="0000000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59734BB"/>
    <w:multiLevelType w:val="hybridMultilevel"/>
    <w:tmpl w:val="53FC5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314E6E"/>
    <w:multiLevelType w:val="hybridMultilevel"/>
    <w:tmpl w:val="0D6E9C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7B5835"/>
    <w:multiLevelType w:val="hybridMultilevel"/>
    <w:tmpl w:val="F12CDCEA"/>
    <w:lvl w:ilvl="0" w:tplc="8DA6B1B2">
      <w:start w:val="1"/>
      <w:numFmt w:val="decimal"/>
      <w:lvlText w:val="%1."/>
      <w:lvlJc w:val="left"/>
      <w:pPr>
        <w:tabs>
          <w:tab w:val="num" w:pos="720"/>
        </w:tabs>
        <w:ind w:left="720" w:hanging="360"/>
      </w:pPr>
      <w:rPr>
        <w:rFonts w:ascii="Verdana" w:hAnsi="Verdana"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072AD8"/>
    <w:multiLevelType w:val="multilevel"/>
    <w:tmpl w:val="316ED2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144247"/>
    <w:multiLevelType w:val="hybridMultilevel"/>
    <w:tmpl w:val="E70EB4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9A3C85"/>
    <w:multiLevelType w:val="hybridMultilevel"/>
    <w:tmpl w:val="7F1CD8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CD45D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320700F6"/>
    <w:multiLevelType w:val="hybridMultilevel"/>
    <w:tmpl w:val="14541884"/>
    <w:lvl w:ilvl="0" w:tplc="FFFFFFFF">
      <w:start w:val="1"/>
      <w:numFmt w:val="bullet"/>
      <w:pStyle w:val="bull1"/>
      <w:lvlText w:val=""/>
      <w:lvlJc w:val="left"/>
      <w:pPr>
        <w:tabs>
          <w:tab w:val="num" w:pos="2088"/>
        </w:tabs>
        <w:ind w:left="2088" w:hanging="360"/>
      </w:pPr>
      <w:rPr>
        <w:rFonts w:ascii="Symbol" w:hAnsi="Symbol" w:hint="default"/>
        <w:color w:val="999999"/>
      </w:rPr>
    </w:lvl>
    <w:lvl w:ilvl="1" w:tplc="FFFFFFFF">
      <w:start w:val="1"/>
      <w:numFmt w:val="bullet"/>
      <w:lvlText w:val="o"/>
      <w:lvlJc w:val="left"/>
      <w:pPr>
        <w:tabs>
          <w:tab w:val="num" w:pos="1728"/>
        </w:tabs>
        <w:ind w:left="1728" w:hanging="360"/>
      </w:pPr>
      <w:rPr>
        <w:rFonts w:ascii="Courier New" w:hAnsi="Courier New" w:cs="Courier New" w:hint="default"/>
      </w:rPr>
    </w:lvl>
    <w:lvl w:ilvl="2" w:tplc="FFFFFFFF">
      <w:start w:val="1"/>
      <w:numFmt w:val="bullet"/>
      <w:lvlText w:val=""/>
      <w:lvlJc w:val="left"/>
      <w:pPr>
        <w:tabs>
          <w:tab w:val="num" w:pos="2448"/>
        </w:tabs>
        <w:ind w:left="2448" w:hanging="360"/>
      </w:pPr>
      <w:rPr>
        <w:rFonts w:ascii="Wingdings" w:hAnsi="Wingdings" w:hint="default"/>
      </w:rPr>
    </w:lvl>
    <w:lvl w:ilvl="3" w:tplc="FFFFFFFF">
      <w:start w:val="2"/>
      <w:numFmt w:val="bullet"/>
      <w:lvlText w:val="-"/>
      <w:lvlJc w:val="left"/>
      <w:pPr>
        <w:tabs>
          <w:tab w:val="num" w:pos="4248"/>
        </w:tabs>
        <w:ind w:left="4248" w:hanging="1440"/>
      </w:pPr>
      <w:rPr>
        <w:rFonts w:ascii="Verdana" w:eastAsia="MS Mincho" w:hAnsi="Verdana" w:cs="Times New Roman" w:hint="default"/>
      </w:rPr>
    </w:lvl>
    <w:lvl w:ilvl="4" w:tplc="FFFFFFFF" w:tentative="1">
      <w:start w:val="1"/>
      <w:numFmt w:val="bullet"/>
      <w:lvlText w:val="o"/>
      <w:lvlJc w:val="left"/>
      <w:pPr>
        <w:tabs>
          <w:tab w:val="num" w:pos="3888"/>
        </w:tabs>
        <w:ind w:left="3888" w:hanging="360"/>
      </w:pPr>
      <w:rPr>
        <w:rFonts w:ascii="Courier New" w:hAnsi="Courier New" w:cs="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cs="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42C07C54"/>
    <w:multiLevelType w:val="hybridMultilevel"/>
    <w:tmpl w:val="4CA4AF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4100B9"/>
    <w:multiLevelType w:val="hybridMultilevel"/>
    <w:tmpl w:val="EB54A98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A8E69CB"/>
    <w:multiLevelType w:val="hybridMultilevel"/>
    <w:tmpl w:val="B5B0C8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564671"/>
    <w:multiLevelType w:val="hybridMultilevel"/>
    <w:tmpl w:val="23D4ED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DE4782"/>
    <w:multiLevelType w:val="hybridMultilevel"/>
    <w:tmpl w:val="3888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05D10"/>
    <w:multiLevelType w:val="hybridMultilevel"/>
    <w:tmpl w:val="EC088E8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B40698"/>
    <w:multiLevelType w:val="hybridMultilevel"/>
    <w:tmpl w:val="4A04D5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4"/>
  </w:num>
  <w:num w:numId="3">
    <w:abstractNumId w:val="19"/>
  </w:num>
  <w:num w:numId="4">
    <w:abstractNumId w:val="13"/>
  </w:num>
  <w:num w:numId="5">
    <w:abstractNumId w:val="9"/>
  </w:num>
  <w:num w:numId="6">
    <w:abstractNumId w:val="10"/>
  </w:num>
  <w:num w:numId="7">
    <w:abstractNumId w:val="18"/>
  </w:num>
  <w:num w:numId="8">
    <w:abstractNumId w:val="16"/>
  </w:num>
  <w:num w:numId="9">
    <w:abstractNumId w:val="17"/>
  </w:num>
  <w:num w:numId="10">
    <w:abstractNumId w:val="22"/>
  </w:num>
  <w:num w:numId="11">
    <w:abstractNumId w:val="15"/>
  </w:num>
  <w:num w:numId="12">
    <w:abstractNumId w:val="12"/>
  </w:num>
  <w:num w:numId="13">
    <w:abstractNumId w:val="20"/>
  </w:num>
  <w:num w:numId="14">
    <w:abstractNumId w:val="8"/>
  </w:num>
  <w:num w:numId="15">
    <w:abstractNumId w:val="11"/>
  </w:num>
  <w:num w:numId="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B91"/>
    <w:rsid w:val="000065ED"/>
    <w:rsid w:val="00014BF6"/>
    <w:rsid w:val="000222BF"/>
    <w:rsid w:val="0002405B"/>
    <w:rsid w:val="00027EE3"/>
    <w:rsid w:val="00030555"/>
    <w:rsid w:val="00032EE2"/>
    <w:rsid w:val="00040974"/>
    <w:rsid w:val="00045F94"/>
    <w:rsid w:val="000467A7"/>
    <w:rsid w:val="00047107"/>
    <w:rsid w:val="0004765A"/>
    <w:rsid w:val="0005014F"/>
    <w:rsid w:val="00051AED"/>
    <w:rsid w:val="00056D9C"/>
    <w:rsid w:val="00057AC0"/>
    <w:rsid w:val="00062346"/>
    <w:rsid w:val="00063B40"/>
    <w:rsid w:val="0007177E"/>
    <w:rsid w:val="000847ED"/>
    <w:rsid w:val="00085948"/>
    <w:rsid w:val="000A06B1"/>
    <w:rsid w:val="000A0C5A"/>
    <w:rsid w:val="000A0D3C"/>
    <w:rsid w:val="000A7016"/>
    <w:rsid w:val="000B55B9"/>
    <w:rsid w:val="000D51A0"/>
    <w:rsid w:val="000E2274"/>
    <w:rsid w:val="000F0976"/>
    <w:rsid w:val="000F207D"/>
    <w:rsid w:val="000F3CB6"/>
    <w:rsid w:val="000F6ABA"/>
    <w:rsid w:val="0010583B"/>
    <w:rsid w:val="00114D90"/>
    <w:rsid w:val="001212FF"/>
    <w:rsid w:val="00142BF4"/>
    <w:rsid w:val="00146D8D"/>
    <w:rsid w:val="00160A59"/>
    <w:rsid w:val="00193098"/>
    <w:rsid w:val="001A6D42"/>
    <w:rsid w:val="001A7517"/>
    <w:rsid w:val="001B04BD"/>
    <w:rsid w:val="001B74C3"/>
    <w:rsid w:val="001C1CB6"/>
    <w:rsid w:val="001C2B19"/>
    <w:rsid w:val="001C3A15"/>
    <w:rsid w:val="001D477B"/>
    <w:rsid w:val="001D7138"/>
    <w:rsid w:val="001D7526"/>
    <w:rsid w:val="001D7915"/>
    <w:rsid w:val="001E2D0B"/>
    <w:rsid w:val="001E7E9D"/>
    <w:rsid w:val="001F10E8"/>
    <w:rsid w:val="001F6A68"/>
    <w:rsid w:val="001F6A9E"/>
    <w:rsid w:val="0020415C"/>
    <w:rsid w:val="002153B4"/>
    <w:rsid w:val="002166C3"/>
    <w:rsid w:val="00221EF4"/>
    <w:rsid w:val="00222700"/>
    <w:rsid w:val="00224C42"/>
    <w:rsid w:val="00234EEA"/>
    <w:rsid w:val="00235276"/>
    <w:rsid w:val="0024571C"/>
    <w:rsid w:val="00256297"/>
    <w:rsid w:val="00260273"/>
    <w:rsid w:val="00263E7B"/>
    <w:rsid w:val="002640B2"/>
    <w:rsid w:val="0027572B"/>
    <w:rsid w:val="00276F40"/>
    <w:rsid w:val="002946E8"/>
    <w:rsid w:val="002A241A"/>
    <w:rsid w:val="002A3D81"/>
    <w:rsid w:val="002A6C30"/>
    <w:rsid w:val="002B20EB"/>
    <w:rsid w:val="002C73BF"/>
    <w:rsid w:val="002D0CC5"/>
    <w:rsid w:val="002D5A7F"/>
    <w:rsid w:val="002D6DA7"/>
    <w:rsid w:val="002F2FBC"/>
    <w:rsid w:val="002F760D"/>
    <w:rsid w:val="00301928"/>
    <w:rsid w:val="00304475"/>
    <w:rsid w:val="00306D6D"/>
    <w:rsid w:val="00310F90"/>
    <w:rsid w:val="0032209C"/>
    <w:rsid w:val="00323F31"/>
    <w:rsid w:val="00327A83"/>
    <w:rsid w:val="0033325D"/>
    <w:rsid w:val="0034096E"/>
    <w:rsid w:val="00354B0A"/>
    <w:rsid w:val="00356584"/>
    <w:rsid w:val="0036127D"/>
    <w:rsid w:val="0036488B"/>
    <w:rsid w:val="00367126"/>
    <w:rsid w:val="00371DC3"/>
    <w:rsid w:val="003771B5"/>
    <w:rsid w:val="00384F19"/>
    <w:rsid w:val="00390913"/>
    <w:rsid w:val="003A0869"/>
    <w:rsid w:val="003A5466"/>
    <w:rsid w:val="003B102D"/>
    <w:rsid w:val="003E2135"/>
    <w:rsid w:val="003E2DF9"/>
    <w:rsid w:val="003F112B"/>
    <w:rsid w:val="003F36D9"/>
    <w:rsid w:val="003F5337"/>
    <w:rsid w:val="003F567B"/>
    <w:rsid w:val="003F7D89"/>
    <w:rsid w:val="00403B50"/>
    <w:rsid w:val="00403DE6"/>
    <w:rsid w:val="00410727"/>
    <w:rsid w:val="00414BD6"/>
    <w:rsid w:val="00415F94"/>
    <w:rsid w:val="0042289F"/>
    <w:rsid w:val="00423E46"/>
    <w:rsid w:val="00434790"/>
    <w:rsid w:val="00453359"/>
    <w:rsid w:val="00455A59"/>
    <w:rsid w:val="00460E23"/>
    <w:rsid w:val="004610F2"/>
    <w:rsid w:val="00473D56"/>
    <w:rsid w:val="00495E78"/>
    <w:rsid w:val="004B1806"/>
    <w:rsid w:val="004C26BD"/>
    <w:rsid w:val="004C290C"/>
    <w:rsid w:val="004C74D4"/>
    <w:rsid w:val="004D36AB"/>
    <w:rsid w:val="004D3FE0"/>
    <w:rsid w:val="004D4C05"/>
    <w:rsid w:val="004D5B9C"/>
    <w:rsid w:val="004E016C"/>
    <w:rsid w:val="004E0D13"/>
    <w:rsid w:val="004F2517"/>
    <w:rsid w:val="0051656B"/>
    <w:rsid w:val="00517C6A"/>
    <w:rsid w:val="005278E3"/>
    <w:rsid w:val="005307DA"/>
    <w:rsid w:val="00533BD7"/>
    <w:rsid w:val="00542DD3"/>
    <w:rsid w:val="005524D3"/>
    <w:rsid w:val="00556A9F"/>
    <w:rsid w:val="005577F1"/>
    <w:rsid w:val="005726A0"/>
    <w:rsid w:val="00573D54"/>
    <w:rsid w:val="00576065"/>
    <w:rsid w:val="00582481"/>
    <w:rsid w:val="005853F8"/>
    <w:rsid w:val="005878DD"/>
    <w:rsid w:val="00592074"/>
    <w:rsid w:val="005A07B3"/>
    <w:rsid w:val="005A103C"/>
    <w:rsid w:val="005A1A72"/>
    <w:rsid w:val="005A68B2"/>
    <w:rsid w:val="005B15A9"/>
    <w:rsid w:val="005C30D5"/>
    <w:rsid w:val="005D1353"/>
    <w:rsid w:val="005D71EA"/>
    <w:rsid w:val="005E0425"/>
    <w:rsid w:val="005E2BA1"/>
    <w:rsid w:val="005F25D2"/>
    <w:rsid w:val="00603A09"/>
    <w:rsid w:val="00605F8D"/>
    <w:rsid w:val="00610189"/>
    <w:rsid w:val="006139CD"/>
    <w:rsid w:val="00613B07"/>
    <w:rsid w:val="00614557"/>
    <w:rsid w:val="006249A8"/>
    <w:rsid w:val="006339B6"/>
    <w:rsid w:val="0063415B"/>
    <w:rsid w:val="006520AD"/>
    <w:rsid w:val="00652B5C"/>
    <w:rsid w:val="006627C9"/>
    <w:rsid w:val="0066353B"/>
    <w:rsid w:val="006740CD"/>
    <w:rsid w:val="0068032F"/>
    <w:rsid w:val="0068304B"/>
    <w:rsid w:val="0068403B"/>
    <w:rsid w:val="006C54D2"/>
    <w:rsid w:val="006C702F"/>
    <w:rsid w:val="006D04A3"/>
    <w:rsid w:val="006D5356"/>
    <w:rsid w:val="006D53E7"/>
    <w:rsid w:val="006F1463"/>
    <w:rsid w:val="00704EBD"/>
    <w:rsid w:val="00705A7A"/>
    <w:rsid w:val="0070673A"/>
    <w:rsid w:val="00707608"/>
    <w:rsid w:val="00725364"/>
    <w:rsid w:val="00732D9C"/>
    <w:rsid w:val="00736CAB"/>
    <w:rsid w:val="007378A4"/>
    <w:rsid w:val="0074492C"/>
    <w:rsid w:val="00797EE8"/>
    <w:rsid w:val="007B0C62"/>
    <w:rsid w:val="007B4475"/>
    <w:rsid w:val="007B4D3A"/>
    <w:rsid w:val="007C1707"/>
    <w:rsid w:val="007C5427"/>
    <w:rsid w:val="007D20C9"/>
    <w:rsid w:val="007D3A8E"/>
    <w:rsid w:val="007D4148"/>
    <w:rsid w:val="007D51C2"/>
    <w:rsid w:val="007E5237"/>
    <w:rsid w:val="007F312D"/>
    <w:rsid w:val="007F625B"/>
    <w:rsid w:val="0080582E"/>
    <w:rsid w:val="0081230E"/>
    <w:rsid w:val="008174B0"/>
    <w:rsid w:val="00821E3B"/>
    <w:rsid w:val="00826BAF"/>
    <w:rsid w:val="00842838"/>
    <w:rsid w:val="008471A1"/>
    <w:rsid w:val="00847C94"/>
    <w:rsid w:val="00855C3E"/>
    <w:rsid w:val="0086490D"/>
    <w:rsid w:val="00886704"/>
    <w:rsid w:val="00890729"/>
    <w:rsid w:val="008A0A9F"/>
    <w:rsid w:val="008A0DA3"/>
    <w:rsid w:val="008A4DAB"/>
    <w:rsid w:val="008A53CE"/>
    <w:rsid w:val="008B0C2B"/>
    <w:rsid w:val="008C0C39"/>
    <w:rsid w:val="008C3B67"/>
    <w:rsid w:val="008C7718"/>
    <w:rsid w:val="008D69B5"/>
    <w:rsid w:val="00903F66"/>
    <w:rsid w:val="0092184E"/>
    <w:rsid w:val="0092650F"/>
    <w:rsid w:val="009434A5"/>
    <w:rsid w:val="00956167"/>
    <w:rsid w:val="009656A3"/>
    <w:rsid w:val="009664FE"/>
    <w:rsid w:val="00976299"/>
    <w:rsid w:val="009765DD"/>
    <w:rsid w:val="00983211"/>
    <w:rsid w:val="009854C0"/>
    <w:rsid w:val="009858B7"/>
    <w:rsid w:val="009930F2"/>
    <w:rsid w:val="00996E9D"/>
    <w:rsid w:val="009A5307"/>
    <w:rsid w:val="009A6031"/>
    <w:rsid w:val="009B5A41"/>
    <w:rsid w:val="009C4BFA"/>
    <w:rsid w:val="009E61DE"/>
    <w:rsid w:val="009E76FE"/>
    <w:rsid w:val="009E7EE0"/>
    <w:rsid w:val="009F5D03"/>
    <w:rsid w:val="00A03272"/>
    <w:rsid w:val="00A036E4"/>
    <w:rsid w:val="00A12C4D"/>
    <w:rsid w:val="00A156FF"/>
    <w:rsid w:val="00A33613"/>
    <w:rsid w:val="00A43BCD"/>
    <w:rsid w:val="00A61750"/>
    <w:rsid w:val="00A75AD4"/>
    <w:rsid w:val="00A86FA8"/>
    <w:rsid w:val="00A9003B"/>
    <w:rsid w:val="00AA6250"/>
    <w:rsid w:val="00AA6579"/>
    <w:rsid w:val="00AA69EF"/>
    <w:rsid w:val="00AB6BE4"/>
    <w:rsid w:val="00AC1B91"/>
    <w:rsid w:val="00AD03D4"/>
    <w:rsid w:val="00AE45E7"/>
    <w:rsid w:val="00AE68ED"/>
    <w:rsid w:val="00AF3976"/>
    <w:rsid w:val="00AF40F5"/>
    <w:rsid w:val="00AF4638"/>
    <w:rsid w:val="00B01D78"/>
    <w:rsid w:val="00B11657"/>
    <w:rsid w:val="00B12E58"/>
    <w:rsid w:val="00B20579"/>
    <w:rsid w:val="00B24F26"/>
    <w:rsid w:val="00B26C19"/>
    <w:rsid w:val="00B54FD6"/>
    <w:rsid w:val="00B6061F"/>
    <w:rsid w:val="00B70422"/>
    <w:rsid w:val="00B71792"/>
    <w:rsid w:val="00B74B7B"/>
    <w:rsid w:val="00B77255"/>
    <w:rsid w:val="00B77580"/>
    <w:rsid w:val="00B9028D"/>
    <w:rsid w:val="00B90FB0"/>
    <w:rsid w:val="00B92D0F"/>
    <w:rsid w:val="00BA7771"/>
    <w:rsid w:val="00BD08E1"/>
    <w:rsid w:val="00BD5415"/>
    <w:rsid w:val="00BE3238"/>
    <w:rsid w:val="00BE405C"/>
    <w:rsid w:val="00BE6471"/>
    <w:rsid w:val="00BF265F"/>
    <w:rsid w:val="00BF2776"/>
    <w:rsid w:val="00C0324F"/>
    <w:rsid w:val="00C07587"/>
    <w:rsid w:val="00C17E16"/>
    <w:rsid w:val="00C26B91"/>
    <w:rsid w:val="00C3654E"/>
    <w:rsid w:val="00C5010F"/>
    <w:rsid w:val="00C577E4"/>
    <w:rsid w:val="00C66CC1"/>
    <w:rsid w:val="00C71A8C"/>
    <w:rsid w:val="00C77108"/>
    <w:rsid w:val="00C81BA6"/>
    <w:rsid w:val="00C82334"/>
    <w:rsid w:val="00C83301"/>
    <w:rsid w:val="00C842A0"/>
    <w:rsid w:val="00CB0BE4"/>
    <w:rsid w:val="00CB0DE1"/>
    <w:rsid w:val="00CB5905"/>
    <w:rsid w:val="00CC0D14"/>
    <w:rsid w:val="00CD05D9"/>
    <w:rsid w:val="00CD2006"/>
    <w:rsid w:val="00CD22A6"/>
    <w:rsid w:val="00CE1D24"/>
    <w:rsid w:val="00CE7188"/>
    <w:rsid w:val="00CF3195"/>
    <w:rsid w:val="00D00FBE"/>
    <w:rsid w:val="00D26FF6"/>
    <w:rsid w:val="00D509B5"/>
    <w:rsid w:val="00D52ECE"/>
    <w:rsid w:val="00D5594E"/>
    <w:rsid w:val="00D56B57"/>
    <w:rsid w:val="00D64FB0"/>
    <w:rsid w:val="00D742F5"/>
    <w:rsid w:val="00D84897"/>
    <w:rsid w:val="00D927EE"/>
    <w:rsid w:val="00D93840"/>
    <w:rsid w:val="00DB1FE4"/>
    <w:rsid w:val="00DB3A6A"/>
    <w:rsid w:val="00DB5452"/>
    <w:rsid w:val="00DB657A"/>
    <w:rsid w:val="00DC32D3"/>
    <w:rsid w:val="00DC4C6A"/>
    <w:rsid w:val="00DE3E72"/>
    <w:rsid w:val="00DF700C"/>
    <w:rsid w:val="00E05E8B"/>
    <w:rsid w:val="00E0650B"/>
    <w:rsid w:val="00E108D3"/>
    <w:rsid w:val="00E153FF"/>
    <w:rsid w:val="00E21DB9"/>
    <w:rsid w:val="00E32ED2"/>
    <w:rsid w:val="00E335E0"/>
    <w:rsid w:val="00E44D9B"/>
    <w:rsid w:val="00E46715"/>
    <w:rsid w:val="00E5476D"/>
    <w:rsid w:val="00E605C7"/>
    <w:rsid w:val="00E64C19"/>
    <w:rsid w:val="00E71369"/>
    <w:rsid w:val="00E72A89"/>
    <w:rsid w:val="00E846C2"/>
    <w:rsid w:val="00E866AF"/>
    <w:rsid w:val="00E924A4"/>
    <w:rsid w:val="00E939F8"/>
    <w:rsid w:val="00E93A71"/>
    <w:rsid w:val="00EA76BB"/>
    <w:rsid w:val="00EB2A3D"/>
    <w:rsid w:val="00EB6800"/>
    <w:rsid w:val="00EB6E5D"/>
    <w:rsid w:val="00EC6C82"/>
    <w:rsid w:val="00EE2293"/>
    <w:rsid w:val="00EE5ABE"/>
    <w:rsid w:val="00EF60C3"/>
    <w:rsid w:val="00EF6581"/>
    <w:rsid w:val="00F0067E"/>
    <w:rsid w:val="00F25264"/>
    <w:rsid w:val="00F275F9"/>
    <w:rsid w:val="00F311D3"/>
    <w:rsid w:val="00F3213E"/>
    <w:rsid w:val="00F36FB7"/>
    <w:rsid w:val="00F371A8"/>
    <w:rsid w:val="00F410F3"/>
    <w:rsid w:val="00F43910"/>
    <w:rsid w:val="00F65557"/>
    <w:rsid w:val="00F66A4B"/>
    <w:rsid w:val="00F66DEE"/>
    <w:rsid w:val="00F7007B"/>
    <w:rsid w:val="00F846BA"/>
    <w:rsid w:val="00F84D25"/>
    <w:rsid w:val="00FA0AEA"/>
    <w:rsid w:val="00FA1D87"/>
    <w:rsid w:val="00FA3638"/>
    <w:rsid w:val="00FB2991"/>
    <w:rsid w:val="00FB6E87"/>
    <w:rsid w:val="00FD6A54"/>
    <w:rsid w:val="00FE44B9"/>
    <w:rsid w:val="00FE6407"/>
    <w:rsid w:val="00FE7B33"/>
    <w:rsid w:val="00FF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47A6B"/>
  <w15:chartTrackingRefBased/>
  <w15:docId w15:val="{72160F7A-4205-44BB-A55B-F0457B2E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sz w:val="24"/>
      <w:lang w:val="en-US" w:eastAsia="en-US"/>
    </w:rPr>
  </w:style>
  <w:style w:type="paragraph" w:styleId="Heading1">
    <w:name w:val="heading 1"/>
    <w:basedOn w:val="Normal"/>
    <w:next w:val="Normal"/>
    <w:qFormat/>
    <w:pPr>
      <w:keepNext/>
      <w:numPr>
        <w:numId w:val="1"/>
      </w:numPr>
      <w:ind w:right="634"/>
      <w:jc w:val="both"/>
      <w:outlineLvl w:val="0"/>
    </w:pPr>
    <w:rPr>
      <w:b/>
      <w:sz w:val="20"/>
    </w:rPr>
  </w:style>
  <w:style w:type="paragraph" w:styleId="Heading2">
    <w:name w:val="heading 2"/>
    <w:basedOn w:val="Normal"/>
    <w:next w:val="Normal"/>
    <w:qFormat/>
    <w:pPr>
      <w:keepNext/>
      <w:numPr>
        <w:ilvl w:val="1"/>
        <w:numId w:val="1"/>
      </w:numPr>
      <w:tabs>
        <w:tab w:val="left" w:pos="1418"/>
      </w:tabs>
      <w:outlineLvl w:val="1"/>
    </w:pPr>
    <w:rPr>
      <w:rFonts w:ascii="Times New Roman" w:hAnsi="Times New Roman"/>
      <w:b/>
      <w:lang w:val="en-GB"/>
    </w:rPr>
  </w:style>
  <w:style w:type="paragraph" w:styleId="Heading3">
    <w:name w:val="heading 3"/>
    <w:basedOn w:val="Normal"/>
    <w:next w:val="Normal"/>
    <w:qFormat/>
    <w:pPr>
      <w:keepNext/>
      <w:numPr>
        <w:ilvl w:val="2"/>
        <w:numId w:val="1"/>
      </w:numPr>
      <w:ind w:left="900" w:right="634" w:hanging="900"/>
      <w:jc w:val="both"/>
      <w:outlineLvl w:val="2"/>
    </w:pPr>
    <w:rPr>
      <w:b/>
      <w:sz w:val="20"/>
    </w:rPr>
  </w:style>
  <w:style w:type="paragraph" w:styleId="Heading4">
    <w:name w:val="heading 4"/>
    <w:basedOn w:val="Normal"/>
    <w:next w:val="Normal"/>
    <w:qFormat/>
    <w:pPr>
      <w:keepNext/>
      <w:numPr>
        <w:ilvl w:val="3"/>
        <w:numId w:val="1"/>
      </w:numPr>
      <w:tabs>
        <w:tab w:val="left" w:pos="720"/>
        <w:tab w:val="left" w:pos="2160"/>
      </w:tabs>
      <w:outlineLvl w:val="3"/>
    </w:pPr>
    <w:rPr>
      <w:b/>
      <w:sz w:val="20"/>
    </w:rPr>
  </w:style>
  <w:style w:type="paragraph" w:styleId="Heading5">
    <w:name w:val="heading 5"/>
    <w:basedOn w:val="Normal"/>
    <w:next w:val="Normal"/>
    <w:qFormat/>
    <w:pPr>
      <w:keepNext/>
      <w:shd w:val="clear" w:color="FFFFFF" w:fill="FFFFFF"/>
      <w:jc w:val="both"/>
      <w:outlineLvl w:val="4"/>
    </w:pPr>
    <w:rPr>
      <w:b/>
      <w:sz w:val="20"/>
    </w:rPr>
  </w:style>
  <w:style w:type="paragraph" w:styleId="Heading6">
    <w:name w:val="heading 6"/>
    <w:basedOn w:val="Normal"/>
    <w:next w:val="Normal"/>
    <w:qFormat/>
    <w:pPr>
      <w:keepNext/>
      <w:jc w:val="both"/>
      <w:outlineLvl w:val="5"/>
    </w:pPr>
    <w:rPr>
      <w:b/>
      <w:sz w:val="20"/>
    </w:rPr>
  </w:style>
  <w:style w:type="paragraph" w:styleId="Heading7">
    <w:name w:val="heading 7"/>
    <w:basedOn w:val="Normal"/>
    <w:next w:val="Normal"/>
    <w:qFormat/>
    <w:pPr>
      <w:keepNext/>
      <w:outlineLvl w:val="6"/>
    </w:pPr>
    <w:rPr>
      <w:rFonts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PageNumber">
    <w:name w:val="page number"/>
    <w:basedOn w:val="WW-DefaultParagraphFont"/>
  </w:style>
  <w:style w:type="character" w:customStyle="1" w:styleId="WW8Num2z0">
    <w:name w:val="WW8Num2z0"/>
    <w:rPr>
      <w:rFonts w:ascii="Symbol" w:hAnsi="Symbol"/>
    </w:rPr>
  </w:style>
  <w:style w:type="character" w:customStyle="1" w:styleId="WW8Num3z0">
    <w:name w:val="WW8Num3z0"/>
    <w:rPr>
      <w:rFonts w:ascii="Wingdings" w:hAnsi="Wingdings"/>
      <w:sz w:val="22"/>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olor w:val="000000"/>
      <w:sz w:val="28"/>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8z0">
    <w:name w:val="WW8Num28z0"/>
    <w:rPr>
      <w:rFonts w:ascii="Symbol" w:hAnsi="Symbol"/>
    </w:rPr>
  </w:style>
  <w:style w:type="character" w:customStyle="1" w:styleId="WW8Num29z0">
    <w:name w:val="WW8Num29z0"/>
    <w:rPr>
      <w:rFonts w:ascii="Symbol" w:hAnsi="Symbol"/>
    </w:rPr>
  </w:style>
  <w:style w:type="character" w:customStyle="1" w:styleId="WW8Num31z0">
    <w:name w:val="WW8Num31z0"/>
    <w:rPr>
      <w:rFonts w:ascii="Symbol" w:hAnsi="Symbol"/>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Wingdings" w:hAnsi="Wingdings"/>
      <w:sz w:val="22"/>
    </w:rPr>
  </w:style>
  <w:style w:type="character" w:customStyle="1" w:styleId="WW8Num37z0">
    <w:name w:val="WW8Num37z0"/>
    <w:rPr>
      <w:b/>
      <w:i w:val="0"/>
    </w:rPr>
  </w:style>
  <w:style w:type="character" w:customStyle="1" w:styleId="WW8Num38z0">
    <w:name w:val="WW8Num38z0"/>
    <w:rPr>
      <w:rFonts w:ascii="Symbol" w:hAnsi="Symbol"/>
    </w:rPr>
  </w:style>
  <w:style w:type="character" w:customStyle="1" w:styleId="WW8Num39z0">
    <w:name w:val="WW8Num39z0"/>
    <w:rPr>
      <w:rFonts w:ascii="Arial" w:hAnsi="Arial"/>
      <w:b w:val="0"/>
      <w:i w:val="0"/>
      <w:sz w:val="24"/>
      <w:u w:val="none"/>
    </w:rPr>
  </w:style>
  <w:style w:type="character" w:customStyle="1" w:styleId="WW8Num40z0">
    <w:name w:val="WW8Num40z0"/>
    <w:rPr>
      <w:rFonts w:ascii="Symbol" w:hAnsi="Symbol"/>
    </w:rPr>
  </w:style>
  <w:style w:type="character" w:customStyle="1" w:styleId="WW8Num41z0">
    <w:name w:val="WW8Num41z0"/>
    <w:rPr>
      <w:rFonts w:ascii="Symbol" w:hAnsi="Symbol"/>
    </w:rPr>
  </w:style>
  <w:style w:type="character" w:customStyle="1" w:styleId="WW8Num42z0">
    <w:name w:val="WW8Num42z0"/>
    <w:rPr>
      <w:rFonts w:ascii="Symbol" w:hAnsi="Symbol"/>
    </w:rPr>
  </w:style>
  <w:style w:type="character" w:customStyle="1" w:styleId="WW8NumSt1z0">
    <w:name w:val="WW8NumSt1z0"/>
    <w:rPr>
      <w:rFonts w:ascii="Symbol" w:hAnsi="Symbol"/>
    </w:rPr>
  </w:style>
  <w:style w:type="character" w:customStyle="1" w:styleId="WW8NumSt22z0">
    <w:name w:val="WW8NumSt22z0"/>
    <w:rPr>
      <w:rFonts w:ascii="Symbol" w:hAnsi="Symbol"/>
    </w:rPr>
  </w:style>
  <w:style w:type="character" w:customStyle="1" w:styleId="WW8NumSt24z0">
    <w:name w:val="WW8NumSt24z0"/>
    <w:rPr>
      <w:rFonts w:ascii="Symbol" w:hAnsi="Symbol"/>
    </w:rPr>
  </w:style>
  <w:style w:type="character" w:customStyle="1" w:styleId="WW8NumSt25z0">
    <w:name w:val="WW8NumSt25z0"/>
    <w:rPr>
      <w:rFonts w:ascii="Symbol" w:hAnsi="Symbol"/>
      <w:sz w:val="18"/>
    </w:rPr>
  </w:style>
  <w:style w:type="character" w:customStyle="1" w:styleId="WW8NumSt26z0">
    <w:name w:val="WW8NumSt26z0"/>
    <w:rPr>
      <w:rFonts w:ascii="Symbol" w:hAnsi="Symbol"/>
      <w:sz w:val="28"/>
    </w:rPr>
  </w:style>
  <w:style w:type="character" w:customStyle="1" w:styleId="WW8NumSt27z0">
    <w:name w:val="WW8NumSt27z0"/>
    <w:rPr>
      <w:rFonts w:ascii="Symbol" w:hAnsi="Symbol"/>
      <w:sz w:val="28"/>
    </w:rPr>
  </w:style>
  <w:style w:type="character" w:customStyle="1" w:styleId="WW8NumSt28z0">
    <w:name w:val="WW8NumSt28z0"/>
    <w:rPr>
      <w:rFonts w:ascii="Symbol" w:hAnsi="Symbol"/>
      <w:sz w:val="28"/>
    </w:rPr>
  </w:style>
  <w:style w:type="paragraph" w:customStyle="1" w:styleId="Heading">
    <w:name w:val="Heading"/>
    <w:basedOn w:val="Normal"/>
    <w:next w:val="BodyText"/>
    <w:pPr>
      <w:keepNext/>
      <w:spacing w:before="240" w:after="120"/>
    </w:pPr>
    <w:rPr>
      <w:rFonts w:ascii="Helvetica" w:hAnsi="Helvetica"/>
      <w:sz w:val="28"/>
    </w:rPr>
  </w:style>
  <w:style w:type="paragraph" w:styleId="BodyText">
    <w:name w:val="Body Text"/>
    <w:basedOn w:val="Normal"/>
    <w:pPr>
      <w:tabs>
        <w:tab w:val="left" w:pos="1440"/>
      </w:tabs>
      <w:ind w:right="634"/>
      <w:jc w:val="both"/>
    </w:pPr>
    <w:rPr>
      <w:sz w:val="20"/>
    </w:r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customStyle="1" w:styleId="CVFooter">
    <w:name w:val="CV_Footer"/>
    <w:basedOn w:val="Footer"/>
    <w:pPr>
      <w:pBdr>
        <w:top w:val="single" w:sz="8" w:space="0" w:color="000000"/>
      </w:pBdr>
    </w:pPr>
  </w:style>
  <w:style w:type="paragraph" w:customStyle="1" w:styleId="CVProj">
    <w:name w:val="CV_Proj"/>
    <w:basedOn w:val="Normal"/>
    <w:pPr>
      <w:keepNext/>
      <w:spacing w:before="240" w:after="120"/>
    </w:pPr>
    <w:rPr>
      <w:rFonts w:ascii="Roman PS" w:hAnsi="Roman PS"/>
      <w:b/>
      <w:sz w:val="22"/>
    </w:rPr>
  </w:style>
  <w:style w:type="paragraph" w:customStyle="1" w:styleId="CVHeader">
    <w:name w:val="CV_Header"/>
    <w:basedOn w:val="Header"/>
    <w:pPr>
      <w:pBdr>
        <w:bottom w:val="single" w:sz="8" w:space="0" w:color="000000"/>
      </w:pBdr>
      <w:jc w:val="right"/>
    </w:pPr>
  </w:style>
  <w:style w:type="paragraph" w:customStyle="1" w:styleId="CVCompany">
    <w:name w:val="CV_Company"/>
    <w:basedOn w:val="Normal"/>
    <w:pPr>
      <w:keepNext/>
      <w:pageBreakBefore/>
    </w:pPr>
    <w:rPr>
      <w:rFonts w:ascii="Roman PS" w:hAnsi="Roman PS"/>
      <w:b/>
    </w:rPr>
  </w:style>
  <w:style w:type="paragraph" w:customStyle="1" w:styleId="CVName">
    <w:name w:val="CV_Name"/>
    <w:basedOn w:val="Normal"/>
    <w:next w:val="Normal"/>
    <w:pPr>
      <w:jc w:val="center"/>
    </w:pPr>
    <w:rPr>
      <w:rFonts w:ascii="Roman PS" w:hAnsi="Roman PS"/>
      <w:b/>
      <w:sz w:val="28"/>
    </w:rPr>
  </w:style>
  <w:style w:type="paragraph" w:customStyle="1" w:styleId="CVNormal">
    <w:name w:val="CV_Normal"/>
    <w:basedOn w:val="CVName"/>
  </w:style>
  <w:style w:type="paragraph" w:customStyle="1" w:styleId="CVRHS">
    <w:name w:val="CV_RHS"/>
    <w:basedOn w:val="Normal"/>
    <w:pPr>
      <w:spacing w:after="60"/>
    </w:pPr>
  </w:style>
  <w:style w:type="paragraph" w:customStyle="1" w:styleId="CVExpProj">
    <w:name w:val="CV_Exp&amp;Proj"/>
    <w:basedOn w:val="Normal"/>
    <w:pPr>
      <w:tabs>
        <w:tab w:val="left" w:pos="2160"/>
      </w:tabs>
      <w:spacing w:before="60" w:after="60"/>
    </w:pPr>
  </w:style>
  <w:style w:type="paragraph" w:customStyle="1" w:styleId="CVSubhead">
    <w:name w:val="CV_Subhead"/>
    <w:basedOn w:val="Normal"/>
    <w:next w:val="Normal"/>
    <w:pPr>
      <w:keepNext/>
      <w:spacing w:before="60" w:after="120"/>
    </w:pPr>
    <w:rPr>
      <w:rFonts w:ascii="Roman PS" w:hAnsi="Roman PS"/>
      <w:b/>
    </w:rPr>
  </w:style>
  <w:style w:type="paragraph" w:customStyle="1" w:styleId="WW-BlockText">
    <w:name w:val="WW-Block Text"/>
    <w:basedOn w:val="Normal"/>
    <w:pPr>
      <w:tabs>
        <w:tab w:val="left" w:pos="2880"/>
      </w:tabs>
      <w:ind w:left="1440" w:right="634" w:hanging="1440"/>
      <w:jc w:val="both"/>
    </w:pPr>
    <w:rPr>
      <w:sz w:val="20"/>
    </w:rPr>
  </w:style>
  <w:style w:type="paragraph" w:styleId="Caption">
    <w:name w:val="caption"/>
    <w:basedOn w:val="Normal"/>
    <w:next w:val="Normal"/>
    <w:qFormat/>
    <w:pPr>
      <w:spacing w:before="120" w:after="120"/>
    </w:pPr>
    <w:rPr>
      <w:b/>
    </w:rPr>
  </w:style>
  <w:style w:type="paragraph" w:styleId="BodyTextIndent">
    <w:name w:val="Body Text Indent"/>
    <w:basedOn w:val="Normal"/>
    <w:pPr>
      <w:pBdr>
        <w:left w:val="single" w:sz="8" w:space="0" w:color="000000"/>
      </w:pBdr>
    </w:pPr>
  </w:style>
  <w:style w:type="paragraph" w:styleId="Title">
    <w:name w:val="Title"/>
    <w:basedOn w:val="Normal"/>
    <w:next w:val="Subtitle"/>
    <w:qFormat/>
    <w:pPr>
      <w:jc w:val="center"/>
    </w:pPr>
    <w:rPr>
      <w:b/>
      <w:i/>
      <w:sz w:val="32"/>
      <w:u w:val="single"/>
    </w:rPr>
  </w:style>
  <w:style w:type="paragraph" w:styleId="Subtitle">
    <w:name w:val="Subtitle"/>
    <w:basedOn w:val="Heading"/>
    <w:next w:val="BodyText"/>
    <w:qFormat/>
    <w:pPr>
      <w:jc w:val="center"/>
    </w:pPr>
    <w:rPr>
      <w:i/>
    </w:rPr>
  </w:style>
  <w:style w:type="paragraph" w:customStyle="1" w:styleId="WW-BodyTextIndent3">
    <w:name w:val="WW-Body Text Indent 3"/>
    <w:basedOn w:val="Normal"/>
    <w:pPr>
      <w:tabs>
        <w:tab w:val="left" w:pos="1440"/>
        <w:tab w:val="left" w:pos="3600"/>
      </w:tabs>
      <w:ind w:left="720" w:firstLine="1"/>
    </w:pPr>
    <w:rPr>
      <w:sz w:val="20"/>
    </w:rPr>
  </w:style>
  <w:style w:type="paragraph" w:customStyle="1" w:styleId="Body">
    <w:name w:val="Body"/>
    <w:pPr>
      <w:tabs>
        <w:tab w:val="left" w:pos="720"/>
      </w:tabs>
      <w:suppressAutoHyphens/>
      <w:spacing w:before="240"/>
    </w:pPr>
    <w:rPr>
      <w:color w:val="000000"/>
      <w:lang w:val="en-US" w:eastAsia="en-US"/>
    </w:rPr>
  </w:style>
  <w:style w:type="paragraph" w:customStyle="1" w:styleId="WW-BodyText2">
    <w:name w:val="WW-Body Text 2"/>
    <w:basedOn w:val="Normal"/>
    <w:rPr>
      <w:rFonts w:ascii="Times New Roman" w:hAnsi="Times New Roman"/>
    </w:rPr>
  </w:style>
  <w:style w:type="paragraph" w:customStyle="1" w:styleId="WW-BodyText3">
    <w:name w:val="WW-Body Text 3"/>
    <w:basedOn w:val="Normal"/>
    <w:pPr>
      <w:jc w:val="both"/>
    </w:p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styleId="BlockText">
    <w:name w:val="Block Text"/>
    <w:basedOn w:val="Normal"/>
    <w:pPr>
      <w:ind w:left="720" w:right="634"/>
      <w:jc w:val="both"/>
    </w:pPr>
    <w:rPr>
      <w:sz w:val="20"/>
    </w:rPr>
  </w:style>
  <w:style w:type="paragraph" w:styleId="NormalWeb">
    <w:name w:val="Normal (Web)"/>
    <w:basedOn w:val="Normal"/>
    <w:pPr>
      <w:suppressAutoHyphens w:val="0"/>
      <w:spacing w:before="100" w:beforeAutospacing="1" w:after="100" w:afterAutospacing="1"/>
    </w:pPr>
    <w:rPr>
      <w:rFonts w:ascii="Times New Roman" w:hAnsi="Times New Roman"/>
      <w:szCs w:val="24"/>
    </w:rPr>
  </w:style>
  <w:style w:type="character" w:styleId="Hyperlink">
    <w:name w:val="Hyperlink"/>
    <w:rPr>
      <w:color w:val="0000FF"/>
      <w:u w:val="single"/>
    </w:rPr>
  </w:style>
  <w:style w:type="paragraph" w:customStyle="1" w:styleId="JobHeading">
    <w:name w:val="Job Heading"/>
    <w:basedOn w:val="Normal"/>
    <w:pPr>
      <w:suppressAutoHyphens w:val="0"/>
      <w:spacing w:before="20" w:after="20"/>
      <w:ind w:left="1440" w:right="-360" w:hanging="1440"/>
    </w:pPr>
    <w:rPr>
      <w:rFonts w:ascii="Helvetica" w:hAnsi="Helvetica"/>
      <w:sz w:val="20"/>
    </w:rPr>
  </w:style>
  <w:style w:type="paragraph" w:customStyle="1" w:styleId="SectionHeading">
    <w:name w:val="Section Heading"/>
    <w:basedOn w:val="JobHeading"/>
    <w:pPr>
      <w:keepNext/>
      <w:spacing w:before="100" w:after="60"/>
    </w:pPr>
    <w:rPr>
      <w:caps/>
      <w:sz w:val="24"/>
      <w:u w:val="single"/>
    </w:rPr>
  </w:style>
  <w:style w:type="paragraph" w:customStyle="1" w:styleId="JobDescription">
    <w:name w:val="Job Description"/>
    <w:basedOn w:val="JobHeading"/>
    <w:next w:val="JobHeading"/>
    <w:pPr>
      <w:spacing w:after="100"/>
      <w:ind w:firstLine="0"/>
    </w:pPr>
  </w:style>
  <w:style w:type="paragraph" w:styleId="BodyText2">
    <w:name w:val="Body Text 2"/>
    <w:basedOn w:val="Normal"/>
    <w:rPr>
      <w:sz w:val="20"/>
    </w:rPr>
  </w:style>
  <w:style w:type="paragraph" w:styleId="BodyTextIndent2">
    <w:name w:val="Body Text Indent 2"/>
    <w:basedOn w:val="Normal"/>
    <w:pPr>
      <w:ind w:left="2160" w:hanging="2160"/>
    </w:pPr>
    <w:rPr>
      <w:rFonts w:cs="Arial"/>
      <w:bCs/>
      <w:sz w:val="20"/>
    </w:rPr>
  </w:style>
  <w:style w:type="character" w:styleId="FollowedHyperlink">
    <w:name w:val="FollowedHyperlink"/>
    <w:rPr>
      <w:color w:val="800080"/>
      <w:u w:val="single"/>
    </w:rPr>
  </w:style>
  <w:style w:type="paragraph" w:styleId="BodyText3">
    <w:name w:val="Body Text 3"/>
    <w:basedOn w:val="Normal"/>
    <w:rPr>
      <w:rFonts w:cs="Arial"/>
      <w:b/>
      <w:bCs/>
      <w:sz w:val="20"/>
      <w:u w:val="single"/>
    </w:rPr>
  </w:style>
  <w:style w:type="paragraph" w:customStyle="1" w:styleId="Standard">
    <w:name w:val="Standard"/>
    <w:rsid w:val="00C26B91"/>
    <w:pPr>
      <w:widowControl w:val="0"/>
      <w:autoSpaceDE w:val="0"/>
      <w:autoSpaceDN w:val="0"/>
      <w:adjustRightInd w:val="0"/>
    </w:pPr>
    <w:rPr>
      <w:lang w:val="en-US" w:eastAsia="en-US"/>
    </w:rPr>
  </w:style>
  <w:style w:type="character" w:customStyle="1" w:styleId="HTMLTypewriter2">
    <w:name w:val="HTML Typewriter2"/>
    <w:rsid w:val="00886704"/>
    <w:rPr>
      <w:sz w:val="20"/>
    </w:rPr>
  </w:style>
  <w:style w:type="paragraph" w:styleId="HTMLPreformatted">
    <w:name w:val="HTML Preformatted"/>
    <w:basedOn w:val="Normal"/>
    <w:rsid w:val="00FA1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sz w:val="20"/>
    </w:rPr>
  </w:style>
  <w:style w:type="paragraph" w:styleId="DocumentMap">
    <w:name w:val="Document Map"/>
    <w:basedOn w:val="Normal"/>
    <w:semiHidden/>
    <w:rsid w:val="0051656B"/>
    <w:pPr>
      <w:shd w:val="clear" w:color="auto" w:fill="000080"/>
    </w:pPr>
    <w:rPr>
      <w:rFonts w:ascii="Tahoma" w:hAnsi="Tahoma" w:cs="Tahoma"/>
    </w:rPr>
  </w:style>
  <w:style w:type="character" w:customStyle="1" w:styleId="text1">
    <w:name w:val="text1"/>
    <w:rsid w:val="00847C94"/>
    <w:rPr>
      <w:rFonts w:ascii="Arial" w:hAnsi="Arial" w:cs="Arial" w:hint="default"/>
      <w:sz w:val="18"/>
      <w:szCs w:val="18"/>
    </w:rPr>
  </w:style>
  <w:style w:type="paragraph" w:customStyle="1" w:styleId="bull1">
    <w:name w:val="bull1"/>
    <w:basedOn w:val="Normal"/>
    <w:rsid w:val="00434790"/>
    <w:pPr>
      <w:widowControl w:val="0"/>
      <w:numPr>
        <w:numId w:val="11"/>
      </w:numPr>
      <w:suppressAutoHyphens w:val="0"/>
      <w:jc w:val="both"/>
    </w:pPr>
    <w:rPr>
      <w:rFonts w:eastAsia="MS Mincho"/>
      <w:kern w:val="2"/>
      <w:sz w:val="20"/>
      <w:lang w:eastAsia="ja-JP"/>
    </w:rPr>
  </w:style>
  <w:style w:type="paragraph" w:styleId="ListParagraph">
    <w:name w:val="List Paragraph"/>
    <w:basedOn w:val="Normal"/>
    <w:uiPriority w:val="34"/>
    <w:qFormat/>
    <w:rsid w:val="0036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Kishore</vt:lpstr>
    </vt:vector>
  </TitlesOfParts>
  <Company>Impetus</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Kishore</dc:title>
  <dc:subject/>
  <dc:creator>Kishore</dc:creator>
  <cp:keywords/>
  <cp:lastModifiedBy>Suresh Babu A.V.</cp:lastModifiedBy>
  <cp:revision>241</cp:revision>
  <cp:lastPrinted>1999-04-13T14:38:00Z</cp:lastPrinted>
  <dcterms:created xsi:type="dcterms:W3CDTF">2021-05-20T05:50:00Z</dcterms:created>
  <dcterms:modified xsi:type="dcterms:W3CDTF">2021-05-24T08:07:00Z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-1802588766</vt:i4>
  </property>
  <property fmtid="{D5CDD505-2E9C-101B-9397-08002B2CF9AE}" pid="3" name="_EmailSubject">
    <vt:lpwstr>doc</vt:lpwstr>
  </property>
  <property fmtid="{D5CDD505-2E9C-101B-9397-08002B2CF9AE}" pid="4" name="_AuthorEmail">
    <vt:lpwstr>kishore.reddy@impetus.co.in</vt:lpwstr>
  </property>
  <property fmtid="{D5CDD505-2E9C-101B-9397-08002B2CF9AE}" pid="5" name="_AuthorEmailDisplayName">
    <vt:lpwstr>Kishore Reddy</vt:lpwstr>
  </property>
  <property fmtid="{D5CDD505-2E9C-101B-9397-08002B2CF9AE}" pid="6" name="_ReviewingToolsShownOnce">
    <vt:lpwstr/>
  </property>
</Properties>
</file>