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3ED" w:rsidRPr="009B2856" w:rsidRDefault="00584E37" w:rsidP="007F19DD">
      <w:pPr>
        <w:pStyle w:val="Heading1"/>
        <w:tabs>
          <w:tab w:val="clear" w:pos="432"/>
        </w:tabs>
        <w:rPr>
          <w:b/>
          <w:i w:val="0"/>
          <w:color w:val="000000"/>
          <w:kern w:val="1"/>
          <w:sz w:val="24"/>
          <w:lang w:val="en-IN"/>
        </w:rPr>
      </w:pPr>
      <w:bookmarkStart w:id="0" w:name="_GoBack"/>
      <w:bookmarkEnd w:id="0"/>
      <w:r>
        <w:rPr>
          <w:b/>
          <w:noProof/>
          <w:color w:val="000000"/>
          <w:kern w:val="1"/>
          <w:lang w:eastAsia="en-US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4813935</wp:posOffset>
                </wp:positionH>
                <wp:positionV relativeFrom="margin">
                  <wp:posOffset>-19050</wp:posOffset>
                </wp:positionV>
                <wp:extent cx="777240" cy="810895"/>
                <wp:effectExtent l="13335" t="9525" r="9525" b="825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543" w:rsidRDefault="00DE6554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9.05pt;margin-top:-1.5pt;width:61.2pt;height:6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">
                <v:textbox>
                  <w:txbxContent>
                    <w:p w:rsidR="00D02543" w:rsidRDefault="00DE655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E6554">
        <w:rPr>
          <w:b/>
          <w:noProof/>
          <w:color w:val="000000"/>
          <w:kern w:val="1"/>
          <w:lang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4867275</wp:posOffset>
            </wp:positionH>
            <wp:positionV relativeFrom="margin">
              <wp:posOffset>28575</wp:posOffset>
            </wp:positionV>
            <wp:extent cx="628650" cy="695325"/>
            <wp:effectExtent l="19050" t="0" r="0" b="0"/>
            <wp:wrapSquare wrapText="bothSides"/>
            <wp:docPr id="8" name="Picture 2" descr="C:\Users\Admin\AppData\Local\Microsoft\Windows\Temporary Internet Files\Content.Word\scan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Temporary Internet Files\Content.Word\scan00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554" w:rsidRPr="009B2856">
        <w:rPr>
          <w:b/>
          <w:i w:val="0"/>
          <w:color w:val="000000"/>
          <w:kern w:val="1"/>
          <w:sz w:val="24"/>
          <w:lang w:val="en-IN"/>
        </w:rPr>
        <w:t>NIDHI SAXENA</w:t>
      </w:r>
    </w:p>
    <w:p w:rsidR="009B2856" w:rsidRDefault="00DE6554" w:rsidP="009B2856">
      <w:pPr>
        <w:rPr>
          <w:lang w:val="en-IN"/>
        </w:rPr>
      </w:pPr>
      <w:r>
        <w:rPr>
          <w:lang w:val="en-IN"/>
        </w:rPr>
        <w:t>C-144, Ist. Floor,</w:t>
      </w:r>
      <w:r>
        <w:rPr>
          <w:lang w:val="en-IN"/>
        </w:rPr>
        <w:t>(</w:t>
      </w:r>
      <w:r>
        <w:rPr>
          <w:lang w:val="en-IN"/>
        </w:rPr>
        <w:t>Near Radha Krishan Mandir</w:t>
      </w:r>
      <w:r>
        <w:rPr>
          <w:lang w:val="en-IN"/>
        </w:rPr>
        <w:t>)</w:t>
      </w:r>
      <w:r w:rsidRPr="00E0289D">
        <w:rPr>
          <w:noProof/>
          <w:lang w:eastAsia="en-US"/>
        </w:rPr>
        <w:t xml:space="preserve"> </w:t>
      </w:r>
    </w:p>
    <w:p w:rsidR="009B2856" w:rsidRDefault="00DE6554" w:rsidP="009B2856">
      <w:pPr>
        <w:rPr>
          <w:lang w:val="en-IN"/>
        </w:rPr>
      </w:pPr>
      <w:r>
        <w:rPr>
          <w:lang w:val="en-IN"/>
        </w:rPr>
        <w:t>Pandav Nagar</w:t>
      </w:r>
      <w:r>
        <w:rPr>
          <w:lang w:val="en-IN"/>
        </w:rPr>
        <w:t xml:space="preserve">, </w:t>
      </w:r>
      <w:r>
        <w:rPr>
          <w:lang w:val="en-IN"/>
        </w:rPr>
        <w:t>New Delhi – 110092</w:t>
      </w:r>
    </w:p>
    <w:p w:rsidR="00F90493" w:rsidRDefault="00DE6554" w:rsidP="00405467">
      <w:pPr>
        <w:rPr>
          <w:lang w:val="en-IN"/>
        </w:rPr>
      </w:pPr>
      <w:r>
        <w:rPr>
          <w:rFonts w:ascii="Wingdings" w:hAnsi="Wingdings"/>
          <w:lang w:val="en-IN"/>
        </w:rPr>
        <w:sym w:font="Wingdings" w:char="F028"/>
      </w:r>
      <w:r>
        <w:rPr>
          <w:lang w:val="en-IN"/>
        </w:rPr>
        <w:t>9958656893</w:t>
      </w:r>
    </w:p>
    <w:p w:rsidR="001F6874" w:rsidRDefault="00DE6554" w:rsidP="00405467">
      <w:pPr>
        <w:rPr>
          <w:lang w:val="en-IN"/>
        </w:rPr>
      </w:pPr>
      <w:r>
        <w:rPr>
          <w:lang w:val="en-IN"/>
        </w:rPr>
        <w:t xml:space="preserve">Mail id:  </w:t>
      </w:r>
      <w:hyperlink r:id="rId9" w:history="1">
        <w:r w:rsidRPr="00106BC2">
          <w:rPr>
            <w:rStyle w:val="Hyperlink"/>
            <w:lang w:val="en-IN"/>
          </w:rPr>
          <w:t>saxenahoney24@gmail.com</w:t>
        </w:r>
      </w:hyperlink>
      <w:r>
        <w:rPr>
          <w:lang w:val="en-IN"/>
        </w:rPr>
        <w:t>,</w:t>
      </w:r>
      <w:r w:rsidRPr="00E0289D">
        <w:rPr>
          <w:noProof/>
          <w:lang w:eastAsia="en-US"/>
        </w:rPr>
        <w:t xml:space="preserve"> </w:t>
      </w:r>
      <w:r>
        <w:rPr>
          <w:noProof/>
          <w:lang w:eastAsia="en-US"/>
        </w:rPr>
        <w:t>nidhi24.crri@gmail.com</w:t>
      </w:r>
    </w:p>
    <w:p w:rsidR="00F65860" w:rsidRDefault="00DE6554" w:rsidP="00405467">
      <w:pPr>
        <w:rPr>
          <w:rFonts w:ascii="Book Antiqua" w:hAnsi="Book Antiqua"/>
          <w:b/>
          <w:i/>
          <w:kern w:val="1"/>
          <w:sz w:val="20"/>
          <w:szCs w:val="20"/>
        </w:rPr>
      </w:pPr>
      <w:r>
        <w:rPr>
          <w:rFonts w:ascii="Book Antiqua" w:hAnsi="Book Antiqua"/>
          <w:b/>
          <w:i/>
          <w:kern w:val="1"/>
          <w:sz w:val="20"/>
          <w:szCs w:val="20"/>
        </w:rPr>
        <w:tab/>
      </w:r>
      <w:r>
        <w:rPr>
          <w:rFonts w:ascii="Book Antiqua" w:hAnsi="Book Antiqua"/>
          <w:b/>
          <w:i/>
          <w:kern w:val="1"/>
          <w:sz w:val="20"/>
          <w:szCs w:val="20"/>
        </w:rPr>
        <w:tab/>
      </w:r>
      <w:r>
        <w:rPr>
          <w:rFonts w:ascii="Book Antiqua" w:hAnsi="Book Antiqua"/>
          <w:b/>
          <w:i/>
          <w:kern w:val="1"/>
          <w:sz w:val="20"/>
          <w:szCs w:val="20"/>
        </w:rPr>
        <w:tab/>
      </w:r>
      <w:r>
        <w:rPr>
          <w:rFonts w:ascii="Book Antiqua" w:hAnsi="Book Antiqua"/>
          <w:b/>
          <w:i/>
          <w:kern w:val="1"/>
          <w:sz w:val="20"/>
          <w:szCs w:val="20"/>
        </w:rPr>
        <w:tab/>
      </w:r>
      <w:r>
        <w:rPr>
          <w:rFonts w:ascii="Book Antiqua" w:hAnsi="Book Antiqua"/>
          <w:b/>
          <w:i/>
          <w:kern w:val="1"/>
          <w:sz w:val="20"/>
          <w:szCs w:val="20"/>
        </w:rPr>
        <w:tab/>
      </w:r>
      <w:r>
        <w:rPr>
          <w:rFonts w:ascii="Book Antiqua" w:hAnsi="Book Antiqua"/>
          <w:b/>
          <w:i/>
          <w:kern w:val="1"/>
          <w:sz w:val="20"/>
          <w:szCs w:val="20"/>
        </w:rPr>
        <w:tab/>
      </w:r>
    </w:p>
    <w:p w:rsidR="00F65860" w:rsidRPr="00680079" w:rsidRDefault="00DE6554">
      <w:pPr>
        <w:shd w:val="clear" w:color="auto" w:fill="C0C0C0"/>
        <w:rPr>
          <w:b/>
        </w:rPr>
      </w:pPr>
      <w:r w:rsidRPr="00680079">
        <w:rPr>
          <w:b/>
        </w:rPr>
        <w:t>CAREER OBJECTIVE</w:t>
      </w:r>
    </w:p>
    <w:p w:rsidR="00F65860" w:rsidRDefault="00DE6554">
      <w:pPr>
        <w:pStyle w:val="BodyTextIndent"/>
        <w:ind w:left="0" w:firstLine="0"/>
        <w:jc w:val="both"/>
        <w:rPr>
          <w:rFonts w:ascii="Book Antiqua" w:hAnsi="Book Antiqua"/>
          <w:bCs w:val="0"/>
        </w:rPr>
      </w:pPr>
    </w:p>
    <w:p w:rsidR="00F65860" w:rsidRDefault="00DE6554" w:rsidP="00605DC4">
      <w:pPr>
        <w:pStyle w:val="HTMLPreformatted"/>
        <w:tabs>
          <w:tab w:val="clear" w:pos="916"/>
          <w:tab w:val="clear" w:pos="1832"/>
          <w:tab w:val="left" w:pos="900"/>
        </w:tabs>
        <w:rPr>
          <w:rFonts w:ascii="Book Antiqua" w:hAnsi="Book Antiqua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To </w:t>
      </w:r>
      <w:r>
        <w:rPr>
          <w:rFonts w:ascii="Book Antiqua" w:hAnsi="Book Antiqua" w:cs="Times New Roman"/>
          <w:sz w:val="24"/>
          <w:szCs w:val="24"/>
        </w:rPr>
        <w:t xml:space="preserve">pursue a </w:t>
      </w:r>
      <w:r>
        <w:rPr>
          <w:rFonts w:ascii="Book Antiqua" w:hAnsi="Book Antiqua" w:cs="Times New Roman"/>
          <w:sz w:val="24"/>
          <w:szCs w:val="24"/>
        </w:rPr>
        <w:t>challenging career in the I.T.to become a good I.T. professional by taking advantage of the knowledge gained</w:t>
      </w:r>
      <w:r w:rsidRPr="00FE30DF">
        <w:rPr>
          <w:rFonts w:ascii="Book Antiqua" w:hAnsi="Book Antiqua" w:cs="Times New Roman"/>
          <w:b/>
          <w:sz w:val="24"/>
          <w:szCs w:val="24"/>
        </w:rPr>
        <w:t>(SAP-</w:t>
      </w:r>
      <w:r>
        <w:rPr>
          <w:rFonts w:ascii="Book Antiqua" w:hAnsi="Book Antiqua" w:cs="Times New Roman"/>
          <w:b/>
          <w:sz w:val="24"/>
          <w:szCs w:val="24"/>
        </w:rPr>
        <w:t>ABAP</w:t>
      </w:r>
      <w:r w:rsidRPr="00FE30DF">
        <w:rPr>
          <w:rFonts w:ascii="Book Antiqua" w:hAnsi="Book Antiqua" w:cs="Times New Roman"/>
          <w:b/>
          <w:sz w:val="24"/>
          <w:szCs w:val="24"/>
        </w:rPr>
        <w:t>, SQL, DOT NET)</w:t>
      </w:r>
      <w:r>
        <w:rPr>
          <w:rFonts w:ascii="Book Antiqua" w:hAnsi="Book Antiqua" w:cs="Times New Roman"/>
          <w:sz w:val="24"/>
          <w:szCs w:val="24"/>
        </w:rPr>
        <w:t xml:space="preserve"> from e</w:t>
      </w:r>
      <w:r>
        <w:rPr>
          <w:rFonts w:ascii="Book Antiqua" w:hAnsi="Book Antiqua" w:cs="Times New Roman"/>
          <w:sz w:val="24"/>
          <w:szCs w:val="24"/>
        </w:rPr>
        <w:t xml:space="preserve">ducation and experienced </w:t>
      </w:r>
      <w:r>
        <w:rPr>
          <w:rFonts w:ascii="Book Antiqua" w:hAnsi="Book Antiqua" w:cs="Times New Roman"/>
          <w:sz w:val="24"/>
          <w:szCs w:val="24"/>
        </w:rPr>
        <w:t xml:space="preserve"> to share the same fo</w:t>
      </w:r>
      <w:r>
        <w:rPr>
          <w:rFonts w:ascii="Book Antiqua" w:hAnsi="Book Antiqua" w:cs="Times New Roman"/>
          <w:sz w:val="24"/>
          <w:szCs w:val="24"/>
        </w:rPr>
        <w:t>r</w:t>
      </w:r>
      <w:r>
        <w:rPr>
          <w:rFonts w:ascii="Book Antiqua" w:hAnsi="Book Antiqua" w:cs="Times New Roman"/>
          <w:sz w:val="24"/>
          <w:szCs w:val="24"/>
        </w:rPr>
        <w:t xml:space="preserve"> overall growth.</w:t>
      </w:r>
    </w:p>
    <w:p w:rsidR="00E0289D" w:rsidRDefault="00DE6554" w:rsidP="00605DC4">
      <w:pPr>
        <w:pStyle w:val="HTMLPreformatted"/>
        <w:tabs>
          <w:tab w:val="clear" w:pos="916"/>
          <w:tab w:val="clear" w:pos="1832"/>
          <w:tab w:val="left" w:pos="900"/>
        </w:tabs>
        <w:rPr>
          <w:rFonts w:ascii="Arial" w:hAnsi="Arial" w:cs="Times New Roman"/>
          <w:sz w:val="24"/>
          <w:szCs w:val="24"/>
        </w:rPr>
      </w:pPr>
    </w:p>
    <w:p w:rsidR="00F65860" w:rsidRPr="00680079" w:rsidRDefault="00DE6554" w:rsidP="00FE30DF">
      <w:pPr>
        <w:tabs>
          <w:tab w:val="left" w:pos="180"/>
        </w:tabs>
        <w:rPr>
          <w:b/>
          <w:u w:val="single"/>
        </w:rPr>
      </w:pPr>
      <w:r w:rsidRPr="00680079">
        <w:rPr>
          <w:b/>
          <w:u w:val="single"/>
        </w:rPr>
        <w:t>Qualification</w:t>
      </w:r>
      <w:r>
        <w:rPr>
          <w:b/>
          <w:u w:val="single"/>
        </w:rPr>
        <w:t xml:space="preserve"> :</w:t>
      </w:r>
    </w:p>
    <w:p w:rsidR="00F65860" w:rsidRDefault="00DE6554" w:rsidP="0037344A">
      <w:pPr>
        <w:spacing w:line="120" w:lineRule="auto"/>
        <w:ind w:left="709" w:firstLine="153"/>
        <w:rPr>
          <w:rFonts w:ascii="Book Antiqua" w:hAnsi="Book Antiqua"/>
          <w:sz w:val="20"/>
          <w:szCs w:val="20"/>
        </w:rPr>
      </w:pPr>
    </w:p>
    <w:tbl>
      <w:tblPr>
        <w:tblpPr w:leftFromText="180" w:rightFromText="180" w:vertAnchor="text" w:tblpX="126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2880"/>
        <w:gridCol w:w="2610"/>
      </w:tblGrid>
      <w:tr w:rsidR="00E77AD4" w:rsidTr="004C6922">
        <w:trPr>
          <w:trHeight w:val="342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A2C5F" w:rsidRPr="00D4166A" w:rsidRDefault="00DE6554" w:rsidP="00D4166A">
            <w:pPr>
              <w:snapToGrid w:val="0"/>
              <w:ind w:left="-18"/>
              <w:rPr>
                <w:b/>
                <w:bCs/>
                <w:sz w:val="20"/>
                <w:szCs w:val="20"/>
              </w:rPr>
            </w:pPr>
            <w:r w:rsidRPr="00D4166A">
              <w:rPr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A2C5F" w:rsidRDefault="00DE6554" w:rsidP="005E30C2">
            <w:pPr>
              <w:snapToGrid w:val="0"/>
              <w:ind w:hanging="18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A2C5F" w:rsidRDefault="00DE6554" w:rsidP="00D4166A">
            <w:pPr>
              <w:snapToGrid w:val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sz w:val="20"/>
                <w:szCs w:val="20"/>
              </w:rPr>
              <w:t>Percentage</w:t>
            </w:r>
            <w:r>
              <w:rPr>
                <w:rFonts w:ascii="Book Antiqua" w:hAnsi="Book Antiqua"/>
                <w:b/>
                <w:bCs/>
                <w:sz w:val="20"/>
                <w:szCs w:val="20"/>
              </w:rPr>
              <w:t>/Grade</w:t>
            </w: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jc w:val="both"/>
              <w:rPr>
                <w:bCs/>
                <w:iCs/>
                <w:color w:val="000000"/>
                <w:sz w:val="20"/>
                <w:szCs w:val="20"/>
              </w:rPr>
            </w:pPr>
            <w:r w:rsidRPr="005E30C2">
              <w:rPr>
                <w:bCs/>
                <w:iCs/>
                <w:color w:val="000000"/>
                <w:sz w:val="20"/>
                <w:szCs w:val="20"/>
              </w:rPr>
              <w:t>MCA in Computer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ind w:hanging="18"/>
              <w:jc w:val="both"/>
              <w:rPr>
                <w:b/>
                <w:sz w:val="20"/>
                <w:szCs w:val="20"/>
                <w:lang w:val="fr-FR"/>
              </w:rPr>
            </w:pPr>
            <w:r w:rsidRPr="005E30C2">
              <w:rPr>
                <w:b/>
                <w:sz w:val="20"/>
                <w:szCs w:val="20"/>
                <w:lang w:val="fr-FR"/>
              </w:rPr>
              <w:t>IGNOU</w:t>
            </w:r>
          </w:p>
          <w:p w:rsidR="00434876" w:rsidRPr="005E30C2" w:rsidRDefault="00DE6554" w:rsidP="005E30C2">
            <w:pPr>
              <w:snapToGrid w:val="0"/>
              <w:ind w:hanging="18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jc w:val="both"/>
              <w:rPr>
                <w:sz w:val="20"/>
                <w:szCs w:val="20"/>
              </w:rPr>
            </w:pPr>
            <w:r w:rsidRPr="00E13F6E">
              <w:rPr>
                <w:b/>
                <w:sz w:val="20"/>
                <w:szCs w:val="20"/>
              </w:rPr>
              <w:t>2</w:t>
            </w:r>
            <w:r w:rsidRPr="00E13F6E">
              <w:rPr>
                <w:b/>
                <w:sz w:val="20"/>
                <w:szCs w:val="20"/>
                <w:vertAlign w:val="superscript"/>
              </w:rPr>
              <w:t>nd</w:t>
            </w:r>
            <w:r w:rsidRPr="00E13F6E">
              <w:rPr>
                <w:b/>
                <w:sz w:val="20"/>
                <w:szCs w:val="20"/>
              </w:rPr>
              <w:t xml:space="preserve">  Semester</w:t>
            </w:r>
            <w:r w:rsidRPr="005E30C2">
              <w:rPr>
                <w:sz w:val="20"/>
                <w:szCs w:val="20"/>
              </w:rPr>
              <w:t xml:space="preserve"> </w:t>
            </w:r>
            <w:r w:rsidRPr="005E30C2">
              <w:rPr>
                <w:b/>
                <w:i/>
                <w:sz w:val="20"/>
                <w:szCs w:val="20"/>
              </w:rPr>
              <w:t>(Pursuing)</w:t>
            </w: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ind w:left="-18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5E30C2">
              <w:rPr>
                <w:b/>
                <w:bCs/>
                <w:iCs/>
                <w:sz w:val="20"/>
                <w:szCs w:val="20"/>
              </w:rPr>
              <w:t>BCA in Computer Application</w:t>
            </w:r>
          </w:p>
          <w:p w:rsidR="00434876" w:rsidRPr="005E30C2" w:rsidRDefault="00DE6554" w:rsidP="005E30C2">
            <w:pPr>
              <w:snapToGrid w:val="0"/>
              <w:ind w:left="-18"/>
              <w:jc w:val="both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ind w:hanging="18"/>
              <w:jc w:val="both"/>
              <w:rPr>
                <w:b/>
                <w:sz w:val="20"/>
                <w:szCs w:val="20"/>
                <w:lang w:val="fr-FR"/>
              </w:rPr>
            </w:pPr>
            <w:r w:rsidRPr="005E30C2">
              <w:rPr>
                <w:b/>
                <w:sz w:val="20"/>
                <w:szCs w:val="20"/>
                <w:lang w:val="fr-FR"/>
              </w:rPr>
              <w:t>IGNOU</w:t>
            </w:r>
            <w:r w:rsidRPr="005E30C2">
              <w:rPr>
                <w:b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876" w:rsidRPr="005E30C2" w:rsidRDefault="00DE6554" w:rsidP="005E30C2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>59.33</w:t>
            </w:r>
            <w:r w:rsidRPr="005E30C2">
              <w:rPr>
                <w:b/>
                <w:sz w:val="20"/>
                <w:szCs w:val="20"/>
              </w:rPr>
              <w:t xml:space="preserve"> %</w:t>
            </w:r>
            <w:r w:rsidRPr="005E30C2">
              <w:rPr>
                <w:b/>
                <w:sz w:val="20"/>
                <w:szCs w:val="20"/>
              </w:rPr>
              <w:t xml:space="preserve"> (2</w:t>
            </w:r>
            <w:r w:rsidRPr="005E30C2">
              <w:rPr>
                <w:b/>
                <w:sz w:val="20"/>
                <w:szCs w:val="20"/>
                <w:vertAlign w:val="superscript"/>
              </w:rPr>
              <w:t>nd</w:t>
            </w:r>
            <w:r w:rsidRPr="005E30C2">
              <w:rPr>
                <w:b/>
                <w:sz w:val="20"/>
                <w:szCs w:val="20"/>
              </w:rPr>
              <w:t xml:space="preserve"> Division)</w:t>
            </w:r>
          </w:p>
        </w:tc>
      </w:tr>
      <w:tr w:rsidR="00E77AD4" w:rsidTr="004C6922">
        <w:trPr>
          <w:trHeight w:val="458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166A" w:rsidRPr="005E30C2" w:rsidRDefault="00DE6554" w:rsidP="005E30C2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>CIC (Certificate in Computing)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166A" w:rsidRPr="005E30C2" w:rsidRDefault="00DE6554" w:rsidP="005E30C2">
            <w:pPr>
              <w:snapToGrid w:val="0"/>
              <w:ind w:hanging="18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>IGNOU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66A" w:rsidRPr="00E13F6E" w:rsidRDefault="00DE6554" w:rsidP="005E30C2">
            <w:pPr>
              <w:snapToGrid w:val="0"/>
              <w:jc w:val="both"/>
              <w:rPr>
                <w:b/>
                <w:bCs/>
                <w:sz w:val="20"/>
                <w:szCs w:val="20"/>
                <w:lang w:val="fr-FR"/>
              </w:rPr>
            </w:pPr>
            <w:r w:rsidRPr="00E13F6E">
              <w:rPr>
                <w:b/>
                <w:bCs/>
                <w:sz w:val="20"/>
                <w:szCs w:val="20"/>
                <w:lang w:val="fr-FR"/>
              </w:rPr>
              <w:t>70.5%</w:t>
            </w:r>
            <w:r w:rsidRPr="00E13F6E">
              <w:rPr>
                <w:b/>
                <w:bCs/>
                <w:sz w:val="20"/>
                <w:szCs w:val="20"/>
                <w:lang w:val="fr-FR"/>
              </w:rPr>
              <w:t xml:space="preserve"> (1st Division)</w:t>
            </w: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8A0" w:rsidRPr="005E30C2" w:rsidRDefault="00DE6554" w:rsidP="005E30C2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>SQL Server&amp; Oracle10g/11g</w:t>
            </w:r>
          </w:p>
          <w:p w:rsidR="008533D8" w:rsidRPr="005E30C2" w:rsidRDefault="00DE6554" w:rsidP="005E30C2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 xml:space="preserve"> (10 Months)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3D8" w:rsidRPr="005E30C2" w:rsidRDefault="00DE6554" w:rsidP="005E30C2">
            <w:pPr>
              <w:snapToGrid w:val="0"/>
              <w:ind w:hanging="18"/>
              <w:jc w:val="both"/>
              <w:rPr>
                <w:sz w:val="20"/>
                <w:szCs w:val="20"/>
              </w:rPr>
            </w:pPr>
            <w:r w:rsidRPr="005E30C2">
              <w:rPr>
                <w:sz w:val="20"/>
                <w:szCs w:val="20"/>
              </w:rPr>
              <w:t>DICS (Govt.</w:t>
            </w:r>
            <w:r w:rsidRPr="005E30C2">
              <w:rPr>
                <w:sz w:val="20"/>
                <w:szCs w:val="20"/>
              </w:rPr>
              <w:t xml:space="preserve"> </w:t>
            </w:r>
            <w:r w:rsidRPr="005E30C2">
              <w:rPr>
                <w:sz w:val="20"/>
                <w:szCs w:val="20"/>
              </w:rPr>
              <w:t>Recognized)</w:t>
            </w:r>
          </w:p>
          <w:p w:rsidR="00AA5514" w:rsidRPr="005E30C2" w:rsidRDefault="00DE6554" w:rsidP="005E30C2">
            <w:pPr>
              <w:snapToGrid w:val="0"/>
              <w:ind w:hanging="18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3D8" w:rsidRPr="005E30C2" w:rsidRDefault="00DE6554" w:rsidP="005E30C2">
            <w:pPr>
              <w:snapToGrid w:val="0"/>
              <w:jc w:val="both"/>
              <w:rPr>
                <w:b/>
                <w:bCs/>
                <w:sz w:val="20"/>
                <w:szCs w:val="20"/>
                <w:lang w:val="fr-FR"/>
              </w:rPr>
            </w:pPr>
            <w:r w:rsidRPr="005E30C2">
              <w:rPr>
                <w:b/>
                <w:bCs/>
                <w:sz w:val="20"/>
                <w:szCs w:val="20"/>
                <w:lang w:val="fr-FR"/>
              </w:rPr>
              <w:t>Excellent</w:t>
            </w: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38C" w:rsidRPr="005E30C2" w:rsidRDefault="00DE6554" w:rsidP="005E30C2">
            <w:pPr>
              <w:snapToGrid w:val="0"/>
              <w:ind w:left="-18"/>
              <w:jc w:val="both"/>
              <w:rPr>
                <w:b/>
                <w:sz w:val="20"/>
                <w:szCs w:val="20"/>
              </w:rPr>
            </w:pPr>
            <w:r w:rsidRPr="005E30C2">
              <w:rPr>
                <w:b/>
                <w:sz w:val="20"/>
                <w:szCs w:val="20"/>
              </w:rPr>
              <w:t>ASP &amp; DOT  NET ( C#)  (10 Months)</w:t>
            </w:r>
          </w:p>
          <w:p w:rsidR="00B3638C" w:rsidRPr="005E30C2" w:rsidRDefault="00DE6554" w:rsidP="005E30C2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38C" w:rsidRPr="005E30C2" w:rsidRDefault="00DE6554" w:rsidP="005E30C2">
            <w:pPr>
              <w:snapToGrid w:val="0"/>
              <w:ind w:hanging="18"/>
              <w:jc w:val="both"/>
              <w:rPr>
                <w:sz w:val="20"/>
                <w:szCs w:val="20"/>
              </w:rPr>
            </w:pPr>
            <w:r w:rsidRPr="005E30C2">
              <w:rPr>
                <w:sz w:val="20"/>
                <w:szCs w:val="20"/>
              </w:rPr>
              <w:t>DICS (Govt. Recognized)</w:t>
            </w:r>
          </w:p>
          <w:p w:rsidR="00B3638C" w:rsidRPr="005E30C2" w:rsidRDefault="00DE6554" w:rsidP="005E30C2">
            <w:pPr>
              <w:snapToGrid w:val="0"/>
              <w:ind w:hanging="18"/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38C" w:rsidRPr="005E30C2" w:rsidRDefault="00DE6554" w:rsidP="005E30C2">
            <w:pPr>
              <w:snapToGrid w:val="0"/>
              <w:jc w:val="both"/>
              <w:rPr>
                <w:b/>
                <w:bCs/>
                <w:sz w:val="20"/>
                <w:szCs w:val="20"/>
                <w:lang w:val="fr-FR"/>
              </w:rPr>
            </w:pPr>
            <w:r w:rsidRPr="005E30C2">
              <w:rPr>
                <w:b/>
                <w:bCs/>
                <w:sz w:val="20"/>
                <w:szCs w:val="20"/>
                <w:lang w:val="fr-FR"/>
              </w:rPr>
              <w:t>Excellent</w:t>
            </w:r>
          </w:p>
          <w:p w:rsidR="00B3638C" w:rsidRPr="005E30C2" w:rsidRDefault="00DE6554" w:rsidP="005E30C2">
            <w:pPr>
              <w:snapToGrid w:val="0"/>
              <w:jc w:val="both"/>
              <w:rPr>
                <w:bCs/>
                <w:sz w:val="20"/>
                <w:szCs w:val="20"/>
                <w:lang w:val="fr-FR"/>
              </w:rPr>
            </w:pP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38C" w:rsidRPr="005E30C2" w:rsidRDefault="00DE6554" w:rsidP="005E30C2">
            <w:pPr>
              <w:snapToGrid w:val="0"/>
              <w:ind w:left="-18"/>
              <w:jc w:val="both"/>
              <w:rPr>
                <w:b/>
                <w:iCs/>
                <w:color w:val="000000"/>
                <w:sz w:val="20"/>
                <w:szCs w:val="20"/>
              </w:rPr>
            </w:pPr>
            <w:r w:rsidRPr="005E30C2">
              <w:rPr>
                <w:b/>
                <w:iCs/>
                <w:color w:val="000000"/>
                <w:sz w:val="20"/>
                <w:szCs w:val="20"/>
              </w:rPr>
              <w:t>SAP  (ABAP)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38C" w:rsidRPr="005E30C2" w:rsidRDefault="00DE6554" w:rsidP="005E30C2">
            <w:pPr>
              <w:snapToGrid w:val="0"/>
              <w:ind w:hanging="18"/>
              <w:jc w:val="both"/>
              <w:rPr>
                <w:b/>
                <w:iCs/>
                <w:sz w:val="20"/>
                <w:szCs w:val="20"/>
              </w:rPr>
            </w:pPr>
            <w:r w:rsidRPr="005E30C2">
              <w:rPr>
                <w:b/>
                <w:iCs/>
                <w:sz w:val="20"/>
                <w:szCs w:val="20"/>
              </w:rPr>
              <w:t>WEBCOM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jc w:val="both"/>
              <w:rPr>
                <w:b/>
                <w:bCs/>
                <w:sz w:val="20"/>
                <w:szCs w:val="20"/>
                <w:lang w:val="fr-FR"/>
              </w:rPr>
            </w:pPr>
            <w:r w:rsidRPr="005E30C2">
              <w:rPr>
                <w:b/>
                <w:bCs/>
                <w:sz w:val="20"/>
                <w:szCs w:val="20"/>
                <w:lang w:val="fr-FR"/>
              </w:rPr>
              <w:t>Excellent</w:t>
            </w:r>
            <w:r w:rsidRPr="005E30C2">
              <w:rPr>
                <w:b/>
                <w:bCs/>
                <w:sz w:val="20"/>
                <w:szCs w:val="20"/>
                <w:lang w:val="fr-FR"/>
              </w:rPr>
              <w:t xml:space="preserve"> Grade ‘A’</w:t>
            </w:r>
          </w:p>
          <w:p w:rsidR="00B3638C" w:rsidRPr="005E30C2" w:rsidRDefault="00DE6554" w:rsidP="005E30C2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E77AD4" w:rsidTr="004C6922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ind w:left="-18"/>
              <w:jc w:val="both"/>
              <w:rPr>
                <w:bCs/>
                <w:iCs/>
                <w:color w:val="000000"/>
                <w:sz w:val="20"/>
                <w:szCs w:val="20"/>
              </w:rPr>
            </w:pPr>
            <w:r w:rsidRPr="005E30C2">
              <w:rPr>
                <w:bCs/>
                <w:iCs/>
                <w:color w:val="000000"/>
                <w:sz w:val="20"/>
                <w:szCs w:val="20"/>
              </w:rPr>
              <w:t>Senior Secondary School Exam (XIIth</w:t>
            </w:r>
            <w:r w:rsidRPr="005E30C2">
              <w:rPr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Pr="005E30C2">
              <w:rPr>
                <w:bCs/>
                <w:iCs/>
                <w:color w:val="000000"/>
                <w:sz w:val="20"/>
                <w:szCs w:val="20"/>
              </w:rPr>
              <w:t>)</w:t>
            </w:r>
          </w:p>
          <w:p w:rsidR="00704E34" w:rsidRPr="005E30C2" w:rsidRDefault="00DE6554" w:rsidP="005E30C2">
            <w:pPr>
              <w:snapToGrid w:val="0"/>
              <w:ind w:left="-18"/>
              <w:jc w:val="both"/>
              <w:rPr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ind w:hanging="18"/>
              <w:jc w:val="both"/>
              <w:rPr>
                <w:bCs/>
                <w:iCs/>
                <w:sz w:val="20"/>
                <w:szCs w:val="20"/>
              </w:rPr>
            </w:pPr>
            <w:r w:rsidRPr="005E30C2">
              <w:rPr>
                <w:bCs/>
                <w:iCs/>
                <w:sz w:val="20"/>
                <w:szCs w:val="20"/>
              </w:rPr>
              <w:t>C.B.S.E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jc w:val="both"/>
              <w:rPr>
                <w:sz w:val="20"/>
                <w:szCs w:val="20"/>
              </w:rPr>
            </w:pPr>
            <w:r w:rsidRPr="005E30C2">
              <w:rPr>
                <w:sz w:val="20"/>
                <w:szCs w:val="20"/>
              </w:rPr>
              <w:t>59 %</w:t>
            </w:r>
          </w:p>
        </w:tc>
      </w:tr>
      <w:tr w:rsidR="00E77AD4" w:rsidTr="005402C6">
        <w:trPr>
          <w:trHeight w:val="301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ind w:left="-18"/>
              <w:jc w:val="both"/>
              <w:rPr>
                <w:bCs/>
                <w:iCs/>
                <w:sz w:val="20"/>
                <w:szCs w:val="20"/>
              </w:rPr>
            </w:pPr>
            <w:r w:rsidRPr="005E30C2">
              <w:rPr>
                <w:bCs/>
                <w:iCs/>
                <w:sz w:val="20"/>
                <w:szCs w:val="20"/>
              </w:rPr>
              <w:t>High School</w:t>
            </w:r>
          </w:p>
          <w:p w:rsidR="00704E34" w:rsidRPr="005E30C2" w:rsidRDefault="00DE6554" w:rsidP="005E30C2">
            <w:pPr>
              <w:snapToGrid w:val="0"/>
              <w:ind w:left="-18"/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ind w:hanging="18"/>
              <w:jc w:val="both"/>
              <w:rPr>
                <w:sz w:val="20"/>
                <w:szCs w:val="20"/>
                <w:lang w:val="fr-FR"/>
              </w:rPr>
            </w:pPr>
            <w:r w:rsidRPr="005E30C2">
              <w:rPr>
                <w:bCs/>
                <w:iCs/>
                <w:sz w:val="20"/>
                <w:szCs w:val="20"/>
              </w:rPr>
              <w:t>C.B.S.E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E34" w:rsidRPr="005E30C2" w:rsidRDefault="00DE6554" w:rsidP="005E30C2">
            <w:pPr>
              <w:snapToGrid w:val="0"/>
              <w:jc w:val="both"/>
              <w:rPr>
                <w:sz w:val="20"/>
                <w:szCs w:val="20"/>
              </w:rPr>
            </w:pPr>
            <w:r w:rsidRPr="005E30C2">
              <w:rPr>
                <w:sz w:val="20"/>
                <w:szCs w:val="20"/>
              </w:rPr>
              <w:t>45 %</w:t>
            </w:r>
          </w:p>
        </w:tc>
      </w:tr>
    </w:tbl>
    <w:p w:rsidR="00E92ED0" w:rsidRDefault="00DE6554" w:rsidP="00FE30DF">
      <w:pPr>
        <w:rPr>
          <w:rFonts w:ascii="Book Antiqua" w:hAnsi="Book Antiqua"/>
          <w:b/>
          <w:u w:val="single"/>
        </w:rPr>
      </w:pPr>
    </w:p>
    <w:p w:rsidR="00033DC2" w:rsidRPr="00680079" w:rsidRDefault="00DE6554" w:rsidP="00FE30DF">
      <w:pPr>
        <w:rPr>
          <w:b/>
        </w:rPr>
      </w:pPr>
      <w:r w:rsidRPr="00680079">
        <w:rPr>
          <w:b/>
          <w:u w:val="single"/>
        </w:rPr>
        <w:t>Knowledge of  SAP ABAP</w:t>
      </w:r>
      <w:r w:rsidRPr="00680079">
        <w:rPr>
          <w:b/>
          <w:u w:val="single"/>
        </w:rPr>
        <w:t xml:space="preserve"> Module</w:t>
      </w:r>
      <w:r w:rsidRPr="00680079">
        <w:rPr>
          <w:b/>
          <w:u w:val="single"/>
        </w:rPr>
        <w:t xml:space="preserve"> </w:t>
      </w:r>
      <w:r w:rsidRPr="00680079">
        <w:rPr>
          <w:b/>
          <w:u w:val="single"/>
        </w:rPr>
        <w:t>:</w:t>
      </w:r>
    </w:p>
    <w:p w:rsidR="007620C5" w:rsidRDefault="00DE6554" w:rsidP="00FE30DF">
      <w:pPr>
        <w:rPr>
          <w:rFonts w:ascii="Book Antiqua" w:hAnsi="Book Antiqua"/>
          <w:b/>
        </w:rPr>
      </w:pPr>
    </w:p>
    <w:p w:rsidR="002B0486" w:rsidRPr="005E30C2" w:rsidRDefault="00DE6554" w:rsidP="002B0486">
      <w:pPr>
        <w:ind w:left="41"/>
        <w:rPr>
          <w:b/>
          <w:sz w:val="20"/>
          <w:szCs w:val="20"/>
        </w:rPr>
      </w:pPr>
      <w:r w:rsidRPr="005E30C2">
        <w:rPr>
          <w:b/>
          <w:sz w:val="20"/>
          <w:szCs w:val="20"/>
        </w:rPr>
        <w:t>ABAP</w:t>
      </w:r>
      <w:r w:rsidRPr="005E30C2">
        <w:rPr>
          <w:b/>
          <w:sz w:val="20"/>
          <w:szCs w:val="20"/>
        </w:rPr>
        <w:t xml:space="preserve">/DATA </w:t>
      </w:r>
      <w:r w:rsidRPr="005E30C2">
        <w:rPr>
          <w:b/>
          <w:sz w:val="20"/>
          <w:szCs w:val="20"/>
        </w:rPr>
        <w:t>Dictionary,</w:t>
      </w:r>
      <w:r w:rsidRPr="005E30C2">
        <w:rPr>
          <w:b/>
          <w:sz w:val="20"/>
          <w:szCs w:val="20"/>
        </w:rPr>
        <w:t xml:space="preserve"> Data Base Table , View (Database View), Search Help,</w:t>
      </w:r>
      <w:r w:rsidRPr="005E30C2">
        <w:rPr>
          <w:b/>
          <w:sz w:val="20"/>
          <w:szCs w:val="20"/>
        </w:rPr>
        <w:t xml:space="preserve"> </w:t>
      </w:r>
      <w:r w:rsidRPr="005E30C2">
        <w:rPr>
          <w:b/>
          <w:sz w:val="20"/>
          <w:szCs w:val="20"/>
        </w:rPr>
        <w:t>Structure, Package,</w:t>
      </w:r>
      <w:r w:rsidRPr="005E30C2">
        <w:rPr>
          <w:b/>
          <w:sz w:val="20"/>
          <w:szCs w:val="20"/>
        </w:rPr>
        <w:t xml:space="preserve"> </w:t>
      </w:r>
      <w:r w:rsidRPr="005E30C2">
        <w:rPr>
          <w:b/>
          <w:sz w:val="20"/>
          <w:szCs w:val="20"/>
        </w:rPr>
        <w:t>Select &amp;</w:t>
      </w:r>
      <w:r w:rsidRPr="005E30C2">
        <w:rPr>
          <w:b/>
          <w:sz w:val="20"/>
          <w:szCs w:val="20"/>
        </w:rPr>
        <w:t xml:space="preserve"> </w:t>
      </w:r>
      <w:r w:rsidRPr="005E30C2">
        <w:rPr>
          <w:b/>
          <w:sz w:val="20"/>
          <w:szCs w:val="20"/>
        </w:rPr>
        <w:t>Endselect, Smart Forms, Sap Script.</w:t>
      </w:r>
    </w:p>
    <w:p w:rsidR="002B0486" w:rsidRPr="005E30C2" w:rsidRDefault="00DE6554" w:rsidP="002B0486">
      <w:pPr>
        <w:ind w:left="41"/>
        <w:rPr>
          <w:b/>
          <w:sz w:val="20"/>
          <w:szCs w:val="20"/>
        </w:rPr>
      </w:pPr>
      <w:r w:rsidRPr="005E30C2">
        <w:rPr>
          <w:b/>
          <w:sz w:val="20"/>
          <w:szCs w:val="20"/>
        </w:rPr>
        <w:t>Data Uplodation</w:t>
      </w:r>
      <w:r w:rsidRPr="005E30C2">
        <w:rPr>
          <w:b/>
          <w:sz w:val="20"/>
          <w:szCs w:val="20"/>
        </w:rPr>
        <w:t xml:space="preserve"> </w:t>
      </w:r>
      <w:r w:rsidRPr="005E30C2">
        <w:rPr>
          <w:b/>
          <w:sz w:val="20"/>
          <w:szCs w:val="20"/>
        </w:rPr>
        <w:t>Technique :-  LSMW, BDC.</w:t>
      </w:r>
    </w:p>
    <w:p w:rsidR="00680079" w:rsidRDefault="00DE6554" w:rsidP="00FE30DF">
      <w:pPr>
        <w:rPr>
          <w:b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7560"/>
      </w:tblGrid>
      <w:tr w:rsidR="00E77AD4" w:rsidTr="005E30C2">
        <w:tc>
          <w:tcPr>
            <w:tcW w:w="9090" w:type="dxa"/>
            <w:gridSpan w:val="2"/>
          </w:tcPr>
          <w:p w:rsidR="005E30C2" w:rsidRDefault="00DE6554" w:rsidP="00FE30DF">
            <w:pPr>
              <w:rPr>
                <w:b/>
                <w:u w:val="single"/>
              </w:rPr>
            </w:pPr>
            <w:r w:rsidRPr="00680079">
              <w:rPr>
                <w:b/>
              </w:rPr>
              <w:t>Reports:</w:t>
            </w:r>
          </w:p>
        </w:tc>
      </w:tr>
      <w:tr w:rsidR="00E77AD4" w:rsidTr="005E30C2">
        <w:tc>
          <w:tcPr>
            <w:tcW w:w="1530" w:type="dxa"/>
            <w:vMerge w:val="restart"/>
          </w:tcPr>
          <w:p w:rsidR="00C47870" w:rsidRPr="005E30C2" w:rsidRDefault="00DE6554" w:rsidP="00FE30DF">
            <w:pPr>
              <w:rPr>
                <w:b/>
                <w:sz w:val="22"/>
                <w:szCs w:val="22"/>
                <w:u w:val="single"/>
              </w:rPr>
            </w:pPr>
            <w:r w:rsidRPr="005E30C2">
              <w:rPr>
                <w:b/>
                <w:sz w:val="22"/>
                <w:szCs w:val="22"/>
              </w:rPr>
              <w:t>Classical Report</w:t>
            </w:r>
          </w:p>
        </w:tc>
        <w:tc>
          <w:tcPr>
            <w:tcW w:w="7560" w:type="dxa"/>
          </w:tcPr>
          <w:p w:rsidR="00C47870" w:rsidRPr="005E30C2" w:rsidRDefault="00DE6554" w:rsidP="00680079">
            <w:pPr>
              <w:rPr>
                <w:b/>
                <w:sz w:val="22"/>
                <w:szCs w:val="22"/>
              </w:rPr>
            </w:pPr>
            <w:r w:rsidRPr="005E30C2">
              <w:rPr>
                <w:b/>
                <w:sz w:val="22"/>
                <w:szCs w:val="22"/>
              </w:rPr>
              <w:t>Internal TABLE</w:t>
            </w:r>
          </w:p>
        </w:tc>
      </w:tr>
      <w:tr w:rsidR="00E77AD4" w:rsidTr="005E30C2">
        <w:tc>
          <w:tcPr>
            <w:tcW w:w="1530" w:type="dxa"/>
            <w:vMerge/>
          </w:tcPr>
          <w:p w:rsidR="00C47870" w:rsidRPr="005E30C2" w:rsidRDefault="00DE6554" w:rsidP="00FE30DF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7560" w:type="dxa"/>
          </w:tcPr>
          <w:p w:rsidR="00C47870" w:rsidRPr="005E30C2" w:rsidRDefault="00DE6554" w:rsidP="00680079">
            <w:pPr>
              <w:rPr>
                <w:b/>
                <w:sz w:val="22"/>
                <w:szCs w:val="22"/>
                <w:u w:val="single"/>
              </w:rPr>
            </w:pPr>
            <w:r w:rsidRPr="005E30C2">
              <w:rPr>
                <w:b/>
                <w:sz w:val="22"/>
                <w:szCs w:val="22"/>
              </w:rPr>
              <w:t xml:space="preserve">Fetching data from the Database, Inner </w:t>
            </w:r>
            <w:r w:rsidRPr="005E30C2">
              <w:rPr>
                <w:b/>
                <w:sz w:val="22"/>
                <w:szCs w:val="22"/>
              </w:rPr>
              <w:t>Join, Function Module, Selection Screen</w:t>
            </w:r>
          </w:p>
        </w:tc>
      </w:tr>
      <w:tr w:rsidR="00E77AD4" w:rsidTr="005E30C2">
        <w:tc>
          <w:tcPr>
            <w:tcW w:w="1530" w:type="dxa"/>
            <w:vMerge/>
          </w:tcPr>
          <w:p w:rsidR="00C47870" w:rsidRPr="005E30C2" w:rsidRDefault="00DE6554" w:rsidP="00FE30DF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7560" w:type="dxa"/>
          </w:tcPr>
          <w:p w:rsidR="00C47870" w:rsidRPr="005E30C2" w:rsidRDefault="00DE6554" w:rsidP="00680079">
            <w:pPr>
              <w:rPr>
                <w:b/>
                <w:sz w:val="22"/>
                <w:szCs w:val="22"/>
                <w:u w:val="single"/>
              </w:rPr>
            </w:pPr>
            <w:r w:rsidRPr="005E30C2">
              <w:rPr>
                <w:b/>
                <w:sz w:val="22"/>
                <w:szCs w:val="22"/>
              </w:rPr>
              <w:t>Modularisation Technique:- Function Module,</w:t>
            </w:r>
          </w:p>
        </w:tc>
      </w:tr>
      <w:tr w:rsidR="00E77AD4" w:rsidTr="005E30C2">
        <w:tc>
          <w:tcPr>
            <w:tcW w:w="1530" w:type="dxa"/>
            <w:vMerge/>
          </w:tcPr>
          <w:p w:rsidR="00C47870" w:rsidRPr="005E30C2" w:rsidRDefault="00DE6554" w:rsidP="00FE30DF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7560" w:type="dxa"/>
          </w:tcPr>
          <w:p w:rsidR="00C47870" w:rsidRPr="005E30C2" w:rsidRDefault="00DE6554" w:rsidP="00680079">
            <w:pPr>
              <w:rPr>
                <w:b/>
                <w:sz w:val="22"/>
                <w:szCs w:val="22"/>
                <w:u w:val="single"/>
              </w:rPr>
            </w:pPr>
            <w:r w:rsidRPr="005E30C2">
              <w:rPr>
                <w:b/>
                <w:sz w:val="22"/>
                <w:szCs w:val="22"/>
              </w:rPr>
              <w:t>Screen Programming:-Process Before Output (PBO), Process After Input (PAI),  Tab Strip, Tab Control .</w:t>
            </w:r>
          </w:p>
        </w:tc>
      </w:tr>
      <w:tr w:rsidR="00E77AD4" w:rsidTr="005E30C2">
        <w:tc>
          <w:tcPr>
            <w:tcW w:w="9090" w:type="dxa"/>
            <w:gridSpan w:val="2"/>
          </w:tcPr>
          <w:p w:rsidR="005E30C2" w:rsidRDefault="00DE6554" w:rsidP="005E30C2">
            <w:pPr>
              <w:pStyle w:val="ListParagraph"/>
              <w:ind w:left="0"/>
              <w:jc w:val="both"/>
              <w:rPr>
                <w:rFonts w:ascii="Book Antiqua" w:hAnsi="Book Antiqua"/>
                <w:b/>
              </w:rPr>
            </w:pPr>
            <w:r w:rsidRPr="005E30C2">
              <w:rPr>
                <w:rFonts w:ascii="Times New Roman" w:hAnsi="Times New Roman" w:cs="Times New Roman"/>
                <w:b/>
                <w:sz w:val="22"/>
                <w:szCs w:val="22"/>
              </w:rPr>
              <w:t>ALV Report</w:t>
            </w:r>
            <w:r>
              <w:rPr>
                <w:b/>
                <w:sz w:val="22"/>
                <w:szCs w:val="22"/>
              </w:rPr>
              <w:t>s</w:t>
            </w:r>
          </w:p>
        </w:tc>
      </w:tr>
      <w:tr w:rsidR="00E77AD4" w:rsidTr="005E30C2">
        <w:tc>
          <w:tcPr>
            <w:tcW w:w="9090" w:type="dxa"/>
            <w:gridSpan w:val="2"/>
          </w:tcPr>
          <w:p w:rsidR="005E30C2" w:rsidRDefault="00DE6554" w:rsidP="005E30C2">
            <w:pPr>
              <w:jc w:val="both"/>
              <w:rPr>
                <w:rFonts w:ascii="Book Antiqua" w:hAnsi="Book Antiqua"/>
                <w:b/>
              </w:rPr>
            </w:pPr>
            <w:r w:rsidRPr="005E30C2">
              <w:rPr>
                <w:b/>
                <w:sz w:val="22"/>
                <w:szCs w:val="22"/>
              </w:rPr>
              <w:t xml:space="preserve">Interactive, Drill Down Report </w:t>
            </w:r>
          </w:p>
        </w:tc>
      </w:tr>
    </w:tbl>
    <w:p w:rsidR="00680079" w:rsidRDefault="00DE6554" w:rsidP="00FE30DF">
      <w:pPr>
        <w:rPr>
          <w:b/>
          <w:u w:val="single"/>
        </w:rPr>
      </w:pPr>
    </w:p>
    <w:p w:rsidR="007F543E" w:rsidRDefault="00DE6554" w:rsidP="007F543E">
      <w:pPr>
        <w:rPr>
          <w:rFonts w:ascii="Book Antiqua" w:hAnsi="Book Antiqua"/>
          <w:b/>
        </w:rPr>
      </w:pPr>
      <w:r w:rsidRPr="007F543E">
        <w:rPr>
          <w:rFonts w:ascii="Book Antiqua" w:hAnsi="Book Antiqua"/>
          <w:b/>
        </w:rPr>
        <w:t xml:space="preserve"> </w:t>
      </w:r>
    </w:p>
    <w:p w:rsidR="005E30C2" w:rsidRDefault="00DE6554" w:rsidP="00FE30DF">
      <w:pPr>
        <w:rPr>
          <w:rFonts w:ascii="Book Antiqua" w:hAnsi="Book Antiqua"/>
          <w:b/>
          <w:u w:val="single"/>
        </w:rPr>
      </w:pPr>
    </w:p>
    <w:p w:rsidR="0099022A" w:rsidRPr="002F17BD" w:rsidRDefault="00DE6554" w:rsidP="00FE30DF">
      <w:pPr>
        <w:rPr>
          <w:b/>
          <w:u w:val="single"/>
        </w:rPr>
      </w:pPr>
      <w:r w:rsidRPr="002F17BD">
        <w:rPr>
          <w:b/>
          <w:u w:val="single"/>
        </w:rPr>
        <w:lastRenderedPageBreak/>
        <w:t>WORK EXPERIENCE</w:t>
      </w:r>
      <w:r w:rsidRPr="002F17BD">
        <w:rPr>
          <w:b/>
          <w:u w:val="single"/>
        </w:rPr>
        <w:t xml:space="preserve">  ( Total Exp. 8 Yrs. Appox.)</w:t>
      </w:r>
      <w:r>
        <w:rPr>
          <w:b/>
          <w:u w:val="single"/>
        </w:rPr>
        <w:t xml:space="preserve"> :</w:t>
      </w:r>
    </w:p>
    <w:p w:rsidR="00814E6F" w:rsidRDefault="00DE6554" w:rsidP="00FE30DF">
      <w:pPr>
        <w:rPr>
          <w:rFonts w:ascii="Book Antiqua" w:hAnsi="Book Antiqua"/>
          <w:b/>
          <w:u w:val="single"/>
        </w:rPr>
      </w:pPr>
    </w:p>
    <w:p w:rsidR="00814E6F" w:rsidRPr="002F17BD" w:rsidRDefault="00DE6554" w:rsidP="00FE30DF">
      <w:pPr>
        <w:rPr>
          <w:b/>
        </w:rPr>
      </w:pPr>
      <w:r w:rsidRPr="002F17BD">
        <w:rPr>
          <w:b/>
        </w:rPr>
        <w:t>WOW Trendy</w:t>
      </w:r>
      <w:r w:rsidRPr="002F17BD">
        <w:rPr>
          <w:b/>
        </w:rPr>
        <w:t xml:space="preserve"> (E-Commerce Co.)</w:t>
      </w:r>
      <w:r w:rsidRPr="002F17BD">
        <w:rPr>
          <w:b/>
        </w:rPr>
        <w:t xml:space="preserve">, New Delhi &amp; Noida Worked as a </w:t>
      </w:r>
      <w:r w:rsidRPr="002F17BD">
        <w:rPr>
          <w:b/>
        </w:rPr>
        <w:t xml:space="preserve">MIS &amp; </w:t>
      </w:r>
      <w:r w:rsidRPr="002F17BD">
        <w:rPr>
          <w:b/>
        </w:rPr>
        <w:t>Quality Control Executive (</w:t>
      </w:r>
      <w:r w:rsidRPr="002F17BD">
        <w:t>9 Months</w:t>
      </w:r>
      <w:r w:rsidRPr="002F17BD">
        <w:rPr>
          <w:b/>
        </w:rPr>
        <w:t xml:space="preserve">) (October 2015 to </w:t>
      </w:r>
      <w:r w:rsidRPr="002F17BD">
        <w:rPr>
          <w:b/>
        </w:rPr>
        <w:t>July 201</w:t>
      </w:r>
      <w:r w:rsidRPr="002F17BD">
        <w:rPr>
          <w:b/>
        </w:rPr>
        <w:t>6</w:t>
      </w:r>
      <w:r w:rsidRPr="002F17BD">
        <w:rPr>
          <w:b/>
        </w:rPr>
        <w:t>)</w:t>
      </w:r>
    </w:p>
    <w:p w:rsidR="00A06917" w:rsidRDefault="00DE6554" w:rsidP="00FE30DF">
      <w:pPr>
        <w:rPr>
          <w:rFonts w:ascii="Book Antiqua" w:hAnsi="Book Antiqua"/>
          <w:b/>
          <w:u w:val="single"/>
        </w:rPr>
      </w:pPr>
    </w:p>
    <w:p w:rsidR="00A06917" w:rsidRDefault="00DE6554" w:rsidP="00FE30DF">
      <w:pPr>
        <w:rPr>
          <w:b/>
          <w:shd w:val="clear" w:color="auto" w:fill="FFFFFF"/>
        </w:rPr>
      </w:pPr>
      <w:r>
        <w:rPr>
          <w:color w:val="333333"/>
          <w:shd w:val="clear" w:color="auto" w:fill="FFFFFF"/>
        </w:rPr>
        <w:t>Wowtrendy.com is an online-managed marketplace to connect artisans creating handcrafted gift</w:t>
      </w:r>
      <w:r>
        <w:rPr>
          <w:color w:val="333333"/>
          <w:shd w:val="clear" w:color="auto" w:fill="FFFFFF"/>
        </w:rPr>
        <w:t>s and lifestyle &amp; fashion products to consumers around the world.</w:t>
      </w:r>
    </w:p>
    <w:p w:rsidR="00A06917" w:rsidRPr="00A06917" w:rsidRDefault="00DE6554" w:rsidP="00FE30DF">
      <w:pPr>
        <w:rPr>
          <w:b/>
          <w:u w:val="single"/>
        </w:rPr>
      </w:pPr>
      <w:r w:rsidRPr="00A06917">
        <w:rPr>
          <w:b/>
          <w:shd w:val="clear" w:color="auto" w:fill="FFFFFF"/>
        </w:rPr>
        <w:t>www.</w:t>
      </w:r>
      <w:r w:rsidRPr="00A06917">
        <w:rPr>
          <w:rStyle w:val="Emphasis"/>
          <w:b/>
          <w:bCs/>
          <w:i w:val="0"/>
          <w:iCs w:val="0"/>
          <w:shd w:val="clear" w:color="auto" w:fill="FFFFFF"/>
        </w:rPr>
        <w:t>wowtrendy.com</w:t>
      </w:r>
      <w:r w:rsidRPr="00A06917">
        <w:rPr>
          <w:rStyle w:val="apple-converted-space"/>
          <w:b/>
          <w:shd w:val="clear" w:color="auto" w:fill="FFFFFF"/>
        </w:rPr>
        <w:t> </w:t>
      </w:r>
      <w:r w:rsidRPr="00A06917">
        <w:rPr>
          <w:b/>
          <w:shd w:val="clear" w:color="auto" w:fill="FFFFFF"/>
        </w:rPr>
        <w:t>is an Indian handicraft marketplace that connects Indian artisans &amp; craftsmen to the consumers around the world.</w:t>
      </w:r>
      <w:r w:rsidRPr="00A06917">
        <w:rPr>
          <w:rStyle w:val="apple-converted-space"/>
          <w:b/>
          <w:shd w:val="clear" w:color="auto" w:fill="FFFFFF"/>
        </w:rPr>
        <w:t> </w:t>
      </w:r>
      <w:r w:rsidRPr="00A06917">
        <w:rPr>
          <w:rStyle w:val="Emphasis"/>
          <w:b/>
          <w:bCs/>
          <w:i w:val="0"/>
          <w:iCs w:val="0"/>
          <w:shd w:val="clear" w:color="auto" w:fill="FFFFFF"/>
        </w:rPr>
        <w:t>Wow</w:t>
      </w:r>
      <w:r>
        <w:rPr>
          <w:rStyle w:val="Emphasis"/>
          <w:b/>
          <w:bCs/>
          <w:i w:val="0"/>
          <w:iCs w:val="0"/>
          <w:shd w:val="clear" w:color="auto" w:fill="FFFFFF"/>
        </w:rPr>
        <w:t xml:space="preserve"> </w:t>
      </w:r>
      <w:r w:rsidRPr="00A06917">
        <w:rPr>
          <w:rStyle w:val="Emphasis"/>
          <w:b/>
          <w:bCs/>
          <w:i w:val="0"/>
          <w:iCs w:val="0"/>
          <w:shd w:val="clear" w:color="auto" w:fill="FFFFFF"/>
        </w:rPr>
        <w:t>Trendy</w:t>
      </w:r>
      <w:r w:rsidRPr="00A06917">
        <w:rPr>
          <w:rStyle w:val="apple-converted-space"/>
          <w:b/>
          <w:shd w:val="clear" w:color="auto" w:fill="FFFFFF"/>
        </w:rPr>
        <w:t> </w:t>
      </w:r>
      <w:r w:rsidRPr="00A06917">
        <w:rPr>
          <w:b/>
          <w:shd w:val="clear" w:color="auto" w:fill="FFFFFF"/>
        </w:rPr>
        <w:t>showcases </w:t>
      </w:r>
      <w:r>
        <w:rPr>
          <w:b/>
          <w:shd w:val="clear" w:color="auto" w:fill="FFFFFF"/>
        </w:rPr>
        <w:t>:-</w:t>
      </w:r>
    </w:p>
    <w:p w:rsidR="00194958" w:rsidRDefault="00DE6554" w:rsidP="00FE30DF">
      <w:pPr>
        <w:rPr>
          <w:b/>
        </w:rPr>
      </w:pPr>
    </w:p>
    <w:p w:rsidR="00814E6F" w:rsidRDefault="00DE6554" w:rsidP="00FE30DF">
      <w:pPr>
        <w:rPr>
          <w:b/>
        </w:rPr>
      </w:pPr>
      <w:r w:rsidRPr="00D3075A">
        <w:rPr>
          <w:b/>
        </w:rPr>
        <w:t xml:space="preserve">Services </w:t>
      </w:r>
      <w:r>
        <w:rPr>
          <w:b/>
        </w:rPr>
        <w:t>Involved In</w:t>
      </w:r>
    </w:p>
    <w:p w:rsidR="00194958" w:rsidRDefault="00DE6554" w:rsidP="00FE30DF">
      <w:pPr>
        <w:rPr>
          <w:b/>
        </w:rPr>
      </w:pPr>
    </w:p>
    <w:p w:rsidR="00304FBA" w:rsidRPr="00AA716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Maintain the</w:t>
      </w:r>
      <w:r>
        <w:rPr>
          <w:color w:val="262626"/>
          <w:lang w:val="en-IN" w:eastAsia="en-IN"/>
        </w:rPr>
        <w:t xml:space="preserve"> Data Base of different Products in Batches.</w:t>
      </w:r>
    </w:p>
    <w:p w:rsidR="00304FB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Preparing Master Data</w:t>
      </w:r>
      <w:r>
        <w:rPr>
          <w:color w:val="262626"/>
          <w:lang w:val="en-IN" w:eastAsia="en-IN"/>
        </w:rPr>
        <w:t xml:space="preserve"> and Master Creation database</w:t>
      </w:r>
      <w:r>
        <w:rPr>
          <w:color w:val="262626"/>
          <w:lang w:val="en-IN" w:eastAsia="en-IN"/>
        </w:rPr>
        <w:t xml:space="preserve"> in Excel</w:t>
      </w:r>
      <w:r>
        <w:rPr>
          <w:color w:val="262626"/>
          <w:lang w:val="en-IN" w:eastAsia="en-IN"/>
        </w:rPr>
        <w:t>.</w:t>
      </w:r>
    </w:p>
    <w:p w:rsidR="00080C3F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 xml:space="preserve">Filter and select the products in normal category and in Master creation category. </w:t>
      </w:r>
    </w:p>
    <w:p w:rsidR="005E30C2" w:rsidRPr="00080C3F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080C3F">
        <w:rPr>
          <w:color w:val="262626"/>
          <w:lang w:val="en-IN" w:eastAsia="en-IN"/>
        </w:rPr>
        <w:t>As the customer for good quality</w:t>
      </w:r>
      <w:r>
        <w:rPr>
          <w:color w:val="262626"/>
          <w:lang w:val="en-IN" w:eastAsia="en-IN"/>
        </w:rPr>
        <w:t xml:space="preserve"> services</w:t>
      </w:r>
      <w:r w:rsidRPr="00080C3F">
        <w:rPr>
          <w:color w:val="262626"/>
          <w:lang w:val="en-IN" w:eastAsia="en-IN"/>
        </w:rPr>
        <w:t xml:space="preserve"> ensures rigorous</w:t>
      </w:r>
      <w:r>
        <w:rPr>
          <w:color w:val="262626"/>
          <w:lang w:val="en-IN" w:eastAsia="en-IN"/>
        </w:rPr>
        <w:t xml:space="preserve"> </w:t>
      </w:r>
      <w:r w:rsidRPr="00080C3F">
        <w:rPr>
          <w:color w:val="262626"/>
          <w:lang w:val="en-IN" w:eastAsia="en-IN"/>
        </w:rPr>
        <w:t xml:space="preserve"> </w:t>
      </w:r>
      <w:r>
        <w:rPr>
          <w:color w:val="262626"/>
          <w:lang w:val="en-IN" w:eastAsia="en-IN"/>
        </w:rPr>
        <w:t>c</w:t>
      </w:r>
      <w:r w:rsidRPr="00080C3F">
        <w:rPr>
          <w:color w:val="262626"/>
          <w:lang w:val="en-IN" w:eastAsia="en-IN"/>
        </w:rPr>
        <w:t xml:space="preserve">heck </w:t>
      </w:r>
      <w:r>
        <w:rPr>
          <w:color w:val="262626"/>
          <w:lang w:val="en-IN" w:eastAsia="en-IN"/>
        </w:rPr>
        <w:t>on</w:t>
      </w:r>
      <w:r w:rsidRPr="00080C3F">
        <w:rPr>
          <w:color w:val="262626"/>
          <w:lang w:val="en-IN" w:eastAsia="en-IN"/>
        </w:rPr>
        <w:t xml:space="preserve"> the product.</w:t>
      </w:r>
    </w:p>
    <w:p w:rsidR="00194958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Co</w:t>
      </w:r>
      <w:r>
        <w:rPr>
          <w:color w:val="262626"/>
          <w:lang w:val="en-IN" w:eastAsia="en-IN"/>
        </w:rPr>
        <w:t>o</w:t>
      </w:r>
      <w:r>
        <w:rPr>
          <w:color w:val="262626"/>
          <w:lang w:val="en-IN" w:eastAsia="en-IN"/>
        </w:rPr>
        <w:t>rdinate with the vendors through mail &amp; call</w:t>
      </w:r>
      <w:r>
        <w:rPr>
          <w:color w:val="262626"/>
          <w:lang w:val="en-IN" w:eastAsia="en-IN"/>
        </w:rPr>
        <w:t>.</w:t>
      </w:r>
    </w:p>
    <w:p w:rsidR="005C3F8F" w:rsidRPr="00AA716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Maintain the full information</w:t>
      </w:r>
      <w:r>
        <w:rPr>
          <w:color w:val="262626"/>
          <w:lang w:val="en-IN" w:eastAsia="en-IN"/>
        </w:rPr>
        <w:t xml:space="preserve"> / </w:t>
      </w:r>
      <w:r>
        <w:rPr>
          <w:color w:val="262626"/>
          <w:lang w:val="en-IN" w:eastAsia="en-IN"/>
        </w:rPr>
        <w:t>database of all vendors in backend</w:t>
      </w:r>
      <w:r>
        <w:rPr>
          <w:color w:val="262626"/>
          <w:lang w:val="en-IN" w:eastAsia="en-IN"/>
        </w:rPr>
        <w:t xml:space="preserve"> of  website</w:t>
      </w:r>
      <w:r>
        <w:rPr>
          <w:color w:val="262626"/>
          <w:lang w:val="en-IN" w:eastAsia="en-IN"/>
        </w:rPr>
        <w:t>.</w:t>
      </w:r>
    </w:p>
    <w:p w:rsidR="00194958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Sales the products online</w:t>
      </w:r>
      <w:r>
        <w:rPr>
          <w:color w:val="262626"/>
          <w:lang w:val="en-IN" w:eastAsia="en-IN"/>
        </w:rPr>
        <w:t>.</w:t>
      </w:r>
    </w:p>
    <w:p w:rsidR="00194958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Co</w:t>
      </w:r>
      <w:r>
        <w:rPr>
          <w:color w:val="262626"/>
          <w:lang w:val="en-IN" w:eastAsia="en-IN"/>
        </w:rPr>
        <w:t>o</w:t>
      </w:r>
      <w:r>
        <w:rPr>
          <w:color w:val="262626"/>
          <w:lang w:val="en-IN" w:eastAsia="en-IN"/>
        </w:rPr>
        <w:t>rdinate with the customers</w:t>
      </w:r>
      <w:r>
        <w:rPr>
          <w:color w:val="262626"/>
          <w:lang w:val="en-IN" w:eastAsia="en-IN"/>
        </w:rPr>
        <w:t>.</w:t>
      </w:r>
    </w:p>
    <w:p w:rsidR="00304FBA" w:rsidRPr="00AA716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Uploading the products on website</w:t>
      </w:r>
      <w:r>
        <w:rPr>
          <w:color w:val="262626"/>
          <w:lang w:val="en-IN" w:eastAsia="en-IN"/>
        </w:rPr>
        <w:t>.</w:t>
      </w:r>
      <w:r>
        <w:rPr>
          <w:color w:val="262626"/>
          <w:lang w:val="en-IN" w:eastAsia="en-IN"/>
        </w:rPr>
        <w:t xml:space="preserve"> </w:t>
      </w:r>
    </w:p>
    <w:p w:rsidR="00194958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Dealing with</w:t>
      </w:r>
      <w:r>
        <w:rPr>
          <w:color w:val="262626"/>
          <w:lang w:val="en-IN" w:eastAsia="en-IN"/>
        </w:rPr>
        <w:t xml:space="preserve"> customer queries concerning to products and </w:t>
      </w:r>
      <w:r>
        <w:rPr>
          <w:color w:val="262626"/>
          <w:lang w:val="en-IN" w:eastAsia="en-IN"/>
        </w:rPr>
        <w:t xml:space="preserve"> websites</w:t>
      </w:r>
      <w:r>
        <w:rPr>
          <w:color w:val="262626"/>
          <w:lang w:val="en-IN" w:eastAsia="en-IN"/>
        </w:rPr>
        <w:t xml:space="preserve"> also</w:t>
      </w:r>
      <w:r>
        <w:rPr>
          <w:color w:val="262626"/>
          <w:lang w:val="en-IN" w:eastAsia="en-IN"/>
        </w:rPr>
        <w:t>.</w:t>
      </w:r>
    </w:p>
    <w:p w:rsidR="00304FB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Business to Business (B to B)- electronic data interchange</w:t>
      </w:r>
      <w:r>
        <w:rPr>
          <w:color w:val="262626"/>
          <w:lang w:val="en-IN" w:eastAsia="en-IN"/>
        </w:rPr>
        <w:t>.</w:t>
      </w:r>
    </w:p>
    <w:p w:rsidR="00304FB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Back to Consumer (B to C)</w:t>
      </w:r>
      <w:r>
        <w:rPr>
          <w:color w:val="262626"/>
          <w:lang w:val="en-IN" w:eastAsia="en-IN"/>
        </w:rPr>
        <w:t>.</w:t>
      </w:r>
    </w:p>
    <w:p w:rsidR="00304FB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User Friendly Service</w:t>
      </w:r>
      <w:r>
        <w:rPr>
          <w:color w:val="262626"/>
          <w:lang w:val="en-IN" w:eastAsia="en-IN"/>
        </w:rPr>
        <w:t>s</w:t>
      </w:r>
      <w:r>
        <w:rPr>
          <w:color w:val="262626"/>
          <w:lang w:val="en-IN" w:eastAsia="en-IN"/>
        </w:rPr>
        <w:t>.</w:t>
      </w:r>
    </w:p>
    <w:p w:rsidR="005C3F8F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Fast and speedy sales of the product</w:t>
      </w:r>
      <w:r>
        <w:rPr>
          <w:color w:val="262626"/>
          <w:lang w:val="en-IN" w:eastAsia="en-IN"/>
        </w:rPr>
        <w:t>.</w:t>
      </w:r>
    </w:p>
    <w:p w:rsidR="005C3F8F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>Delivery on time</w:t>
      </w:r>
      <w:r>
        <w:rPr>
          <w:color w:val="262626"/>
          <w:lang w:val="en-IN" w:eastAsia="en-IN"/>
        </w:rPr>
        <w:t>.</w:t>
      </w:r>
    </w:p>
    <w:p w:rsidR="007971A7" w:rsidRPr="00AA716A" w:rsidRDefault="00DE6554" w:rsidP="00060533">
      <w:pPr>
        <w:numPr>
          <w:ilvl w:val="0"/>
          <w:numId w:val="15"/>
        </w:numPr>
        <w:shd w:val="clear" w:color="auto" w:fill="FFFFFF" w:themeFill="background1"/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62626"/>
          <w:lang w:val="en-IN" w:eastAsia="en-IN"/>
        </w:rPr>
        <w:t xml:space="preserve">Help the online shoppers to </w:t>
      </w:r>
      <w:r>
        <w:rPr>
          <w:color w:val="262626"/>
          <w:lang w:val="en-IN" w:eastAsia="en-IN"/>
        </w:rPr>
        <w:t>get an ease while their shopping.</w:t>
      </w:r>
    </w:p>
    <w:p w:rsidR="00194958" w:rsidRDefault="00DE6554" w:rsidP="00060533">
      <w:pPr>
        <w:shd w:val="clear" w:color="auto" w:fill="FFFFFF" w:themeFill="background1"/>
        <w:rPr>
          <w:b/>
        </w:rPr>
      </w:pPr>
    </w:p>
    <w:p w:rsidR="0099022A" w:rsidRDefault="00DE6554" w:rsidP="00EC0B94">
      <w:pPr>
        <w:tabs>
          <w:tab w:val="left" w:pos="270"/>
        </w:tabs>
        <w:rPr>
          <w:b/>
          <w:bCs/>
        </w:rPr>
      </w:pPr>
      <w:r w:rsidRPr="00D3075A">
        <w:rPr>
          <w:b/>
          <w:bCs/>
        </w:rPr>
        <w:t>IT / TECHNICAL</w:t>
      </w:r>
      <w:r>
        <w:rPr>
          <w:b/>
          <w:bCs/>
        </w:rPr>
        <w:t xml:space="preserve"> [1]</w:t>
      </w:r>
      <w:r>
        <w:rPr>
          <w:b/>
          <w:bCs/>
        </w:rPr>
        <w:t>:</w:t>
      </w:r>
    </w:p>
    <w:p w:rsidR="0099022A" w:rsidRDefault="00DE6554" w:rsidP="00EC0B94">
      <w:pPr>
        <w:tabs>
          <w:tab w:val="left" w:pos="270"/>
        </w:tabs>
        <w:rPr>
          <w:b/>
          <w:bCs/>
        </w:rPr>
      </w:pPr>
    </w:p>
    <w:p w:rsidR="0099022A" w:rsidRDefault="00DE6554" w:rsidP="00EC0B94">
      <w:pPr>
        <w:tabs>
          <w:tab w:val="left" w:pos="270"/>
        </w:tabs>
        <w:rPr>
          <w:b/>
          <w:bCs/>
        </w:rPr>
      </w:pPr>
      <w:r>
        <w:rPr>
          <w:b/>
          <w:bCs/>
        </w:rPr>
        <w:t>Working at client site “</w:t>
      </w:r>
      <w:r w:rsidRPr="00494F02">
        <w:rPr>
          <w:rStyle w:val="il"/>
          <w:rFonts w:ascii="Arial" w:hAnsi="Arial" w:cs="Arial"/>
          <w:b/>
          <w:color w:val="222222"/>
          <w:shd w:val="clear" w:color="auto" w:fill="FFFFFF"/>
        </w:rPr>
        <w:t>Shahnaz</w:t>
      </w:r>
      <w:r w:rsidRPr="00494F02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494F02">
        <w:rPr>
          <w:rFonts w:ascii="Arial" w:hAnsi="Arial" w:cs="Arial"/>
          <w:b/>
          <w:color w:val="222222"/>
          <w:shd w:val="clear" w:color="auto" w:fill="FFFFFF"/>
        </w:rPr>
        <w:t>Hus</w:t>
      </w:r>
      <w:r>
        <w:rPr>
          <w:rFonts w:ascii="Arial" w:hAnsi="Arial" w:cs="Arial"/>
          <w:b/>
          <w:color w:val="222222"/>
          <w:shd w:val="clear" w:color="auto" w:fill="FFFFFF"/>
        </w:rPr>
        <w:t>s</w:t>
      </w:r>
      <w:r w:rsidRPr="00494F02">
        <w:rPr>
          <w:rFonts w:ascii="Arial" w:hAnsi="Arial" w:cs="Arial"/>
          <w:b/>
          <w:color w:val="222222"/>
          <w:shd w:val="clear" w:color="auto" w:fill="FFFFFF"/>
        </w:rPr>
        <w:t>ain Group of Companies</w:t>
      </w:r>
      <w:r>
        <w:rPr>
          <w:rFonts w:ascii="Arial" w:hAnsi="Arial" w:cs="Arial"/>
          <w:b/>
          <w:color w:val="222222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b/>
          <w:bCs/>
        </w:rPr>
        <w:t xml:space="preserve"> as a </w:t>
      </w:r>
      <w:r>
        <w:rPr>
          <w:b/>
          <w:bCs/>
        </w:rPr>
        <w:t xml:space="preserve">CRM &amp; </w:t>
      </w:r>
      <w:r>
        <w:rPr>
          <w:b/>
          <w:bCs/>
        </w:rPr>
        <w:t xml:space="preserve">MIS </w:t>
      </w:r>
      <w:r>
        <w:rPr>
          <w:b/>
          <w:bCs/>
        </w:rPr>
        <w:t xml:space="preserve">        </w:t>
      </w:r>
      <w:r>
        <w:rPr>
          <w:b/>
          <w:bCs/>
        </w:rPr>
        <w:t>(</w:t>
      </w:r>
      <w:r>
        <w:rPr>
          <w:b/>
          <w:bCs/>
        </w:rPr>
        <w:t>7</w:t>
      </w:r>
      <w:r>
        <w:rPr>
          <w:b/>
          <w:bCs/>
        </w:rPr>
        <w:t xml:space="preserve"> Months)</w:t>
      </w:r>
    </w:p>
    <w:p w:rsidR="00EC5861" w:rsidRDefault="00DE6554" w:rsidP="00EC5861">
      <w:pPr>
        <w:rPr>
          <w:b/>
        </w:rPr>
      </w:pPr>
    </w:p>
    <w:p w:rsidR="00EC5861" w:rsidRDefault="00DE6554" w:rsidP="00EC5861">
      <w:pPr>
        <w:rPr>
          <w:b/>
        </w:rPr>
      </w:pPr>
      <w:r w:rsidRPr="00D3075A">
        <w:rPr>
          <w:b/>
        </w:rPr>
        <w:t xml:space="preserve">Services </w:t>
      </w:r>
      <w:r>
        <w:rPr>
          <w:b/>
        </w:rPr>
        <w:t>Involved In</w:t>
      </w:r>
    </w:p>
    <w:p w:rsidR="00EC5861" w:rsidRDefault="00DE6554" w:rsidP="00EC0B94">
      <w:pPr>
        <w:tabs>
          <w:tab w:val="left" w:pos="270"/>
        </w:tabs>
        <w:rPr>
          <w:b/>
          <w:bCs/>
        </w:rPr>
      </w:pPr>
    </w:p>
    <w:p w:rsidR="00985515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62626"/>
          <w:lang w:val="en-IN" w:eastAsia="en-IN"/>
        </w:rPr>
        <w:t>Maintain Beat Plan App.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 xml:space="preserve">Shahnaz </w:t>
      </w:r>
      <w:r>
        <w:rPr>
          <w:color w:val="222222"/>
          <w:shd w:val="clear" w:color="auto" w:fill="FFFFFF"/>
        </w:rPr>
        <w:t>customer relationship management (</w:t>
      </w:r>
      <w:r w:rsidRPr="00E20956">
        <w:rPr>
          <w:color w:val="222222"/>
          <w:shd w:val="clear" w:color="auto" w:fill="FFFFFF"/>
        </w:rPr>
        <w:t>CRM</w:t>
      </w:r>
      <w:r>
        <w:rPr>
          <w:color w:val="222222"/>
          <w:shd w:val="clear" w:color="auto" w:fill="FFFFFF"/>
        </w:rPr>
        <w:t>) ID</w:t>
      </w:r>
      <w:r w:rsidRPr="00E20956">
        <w:rPr>
          <w:color w:val="222222"/>
          <w:shd w:val="clear" w:color="auto" w:fill="FFFFFF"/>
        </w:rPr>
        <w:t xml:space="preserve"> creation process.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>Shahnaz hierarchy process.</w:t>
      </w:r>
      <w:r w:rsidRPr="00E20956">
        <w:rPr>
          <w:color w:val="222222"/>
          <w:shd w:val="clear" w:color="auto" w:fill="FFFFFF"/>
        </w:rPr>
        <w:t xml:space="preserve">   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>About SO Report— Sale &amp; O</w:t>
      </w:r>
      <w:r>
        <w:rPr>
          <w:color w:val="222222"/>
          <w:shd w:val="clear" w:color="auto" w:fill="FFFFFF"/>
        </w:rPr>
        <w:t>r</w:t>
      </w:r>
      <w:r w:rsidRPr="00E20956">
        <w:rPr>
          <w:color w:val="222222"/>
          <w:shd w:val="clear" w:color="auto" w:fill="FFFFFF"/>
        </w:rPr>
        <w:t>der Report</w:t>
      </w:r>
      <w:r w:rsidRPr="00E20956">
        <w:rPr>
          <w:color w:val="262626"/>
          <w:lang w:val="en-IN" w:eastAsia="en-IN"/>
        </w:rPr>
        <w:t>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>About SO login.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>About SO outlet data collection</w:t>
      </w:r>
      <w:r>
        <w:rPr>
          <w:color w:val="222222"/>
          <w:shd w:val="clear" w:color="auto" w:fill="FFFFFF"/>
        </w:rPr>
        <w:t>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 xml:space="preserve">About </w:t>
      </w:r>
      <w:r>
        <w:rPr>
          <w:color w:val="222222"/>
          <w:shd w:val="clear" w:color="auto" w:fill="FFFFFF"/>
        </w:rPr>
        <w:t>S</w:t>
      </w:r>
      <w:r w:rsidRPr="00E20956">
        <w:rPr>
          <w:color w:val="222222"/>
          <w:shd w:val="clear" w:color="auto" w:fill="FFFFFF"/>
        </w:rPr>
        <w:t>hahnaz APP &amp; APP Login</w:t>
      </w:r>
      <w:r>
        <w:rPr>
          <w:color w:val="222222"/>
          <w:shd w:val="clear" w:color="auto" w:fill="FFFFFF"/>
        </w:rPr>
        <w:t>.</w:t>
      </w:r>
    </w:p>
    <w:p w:rsidR="00EC5861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 w:rsidRPr="00E20956">
        <w:rPr>
          <w:color w:val="222222"/>
          <w:shd w:val="clear" w:color="auto" w:fill="FFFFFF"/>
        </w:rPr>
        <w:t>Other CRM development things</w:t>
      </w:r>
      <w:r>
        <w:rPr>
          <w:color w:val="222222"/>
          <w:shd w:val="clear" w:color="auto" w:fill="FFFFFF"/>
        </w:rPr>
        <w:t>.</w:t>
      </w:r>
    </w:p>
    <w:p w:rsidR="00E20956" w:rsidRPr="00E20956" w:rsidRDefault="00DE6554" w:rsidP="00E20956">
      <w:pPr>
        <w:numPr>
          <w:ilvl w:val="0"/>
          <w:numId w:val="31"/>
        </w:numPr>
        <w:suppressAutoHyphens w:val="0"/>
        <w:spacing w:line="245" w:lineRule="atLeast"/>
        <w:ind w:left="543"/>
        <w:rPr>
          <w:color w:val="262626"/>
          <w:lang w:val="en-IN" w:eastAsia="en-IN"/>
        </w:rPr>
      </w:pPr>
      <w:r>
        <w:rPr>
          <w:color w:val="222222"/>
          <w:shd w:val="clear" w:color="auto" w:fill="FFFFFF"/>
        </w:rPr>
        <w:t xml:space="preserve">Maintain </w:t>
      </w:r>
      <w:r>
        <w:rPr>
          <w:color w:val="222222"/>
          <w:shd w:val="clear" w:color="auto" w:fill="FFFFFF"/>
        </w:rPr>
        <w:t>Zone</w:t>
      </w:r>
      <w:r w:rsidRPr="00E20956">
        <w:rPr>
          <w:color w:val="222222"/>
          <w:shd w:val="clear" w:color="auto" w:fill="FFFFFF"/>
        </w:rPr>
        <w:t xml:space="preserve"> Wise Distribution Channel Summary</w:t>
      </w:r>
      <w:r>
        <w:rPr>
          <w:color w:val="222222"/>
          <w:shd w:val="clear" w:color="auto" w:fill="FFFFFF"/>
        </w:rPr>
        <w:t>.</w:t>
      </w:r>
    </w:p>
    <w:p w:rsidR="00EC5861" w:rsidRDefault="00DE6554" w:rsidP="00EC0B94">
      <w:pPr>
        <w:tabs>
          <w:tab w:val="left" w:pos="270"/>
        </w:tabs>
        <w:rPr>
          <w:b/>
          <w:bCs/>
        </w:rPr>
      </w:pPr>
    </w:p>
    <w:p w:rsidR="0099022A" w:rsidRDefault="00DE6554" w:rsidP="00EC0B94">
      <w:pPr>
        <w:tabs>
          <w:tab w:val="left" w:pos="270"/>
        </w:tabs>
        <w:rPr>
          <w:b/>
          <w:bCs/>
        </w:rPr>
      </w:pPr>
    </w:p>
    <w:p w:rsidR="0099022A" w:rsidRDefault="00DE6554" w:rsidP="00EC0B94">
      <w:pPr>
        <w:tabs>
          <w:tab w:val="left" w:pos="270"/>
        </w:tabs>
        <w:rPr>
          <w:b/>
          <w:bCs/>
        </w:rPr>
      </w:pPr>
      <w:r w:rsidRPr="00D3075A">
        <w:rPr>
          <w:b/>
          <w:bCs/>
        </w:rPr>
        <w:lastRenderedPageBreak/>
        <w:t xml:space="preserve">IT / </w:t>
      </w:r>
      <w:r w:rsidRPr="00D3075A">
        <w:rPr>
          <w:b/>
          <w:bCs/>
        </w:rPr>
        <w:t>TECHNICAL</w:t>
      </w:r>
      <w:r>
        <w:rPr>
          <w:b/>
          <w:bCs/>
        </w:rPr>
        <w:t xml:space="preserve"> [2]</w:t>
      </w:r>
      <w:r>
        <w:rPr>
          <w:b/>
          <w:bCs/>
        </w:rPr>
        <w:t>:</w:t>
      </w:r>
    </w:p>
    <w:p w:rsidR="0099022A" w:rsidRDefault="00DE6554" w:rsidP="00EC0B94">
      <w:pPr>
        <w:tabs>
          <w:tab w:val="left" w:pos="270"/>
        </w:tabs>
        <w:rPr>
          <w:b/>
          <w:bCs/>
        </w:rPr>
      </w:pPr>
    </w:p>
    <w:p w:rsidR="000C6320" w:rsidRDefault="00DE6554" w:rsidP="00EC0B94">
      <w:pPr>
        <w:tabs>
          <w:tab w:val="left" w:pos="270"/>
        </w:tabs>
        <w:rPr>
          <w:b/>
          <w:bCs/>
        </w:rPr>
      </w:pPr>
      <w:r>
        <w:rPr>
          <w:b/>
          <w:bCs/>
        </w:rPr>
        <w:t>W</w:t>
      </w:r>
      <w:r>
        <w:rPr>
          <w:b/>
          <w:bCs/>
        </w:rPr>
        <w:t>orking on</w:t>
      </w:r>
      <w:r>
        <w:rPr>
          <w:b/>
          <w:bCs/>
        </w:rPr>
        <w:t xml:space="preserve"> the different Pro</w:t>
      </w:r>
      <w:r>
        <w:rPr>
          <w:b/>
          <w:bCs/>
        </w:rPr>
        <w:t>j</w:t>
      </w:r>
      <w:r>
        <w:rPr>
          <w:b/>
          <w:bCs/>
        </w:rPr>
        <w:t>ects:</w:t>
      </w:r>
    </w:p>
    <w:p w:rsidR="000C6320" w:rsidRDefault="00DE6554" w:rsidP="00EC0B94">
      <w:pPr>
        <w:tabs>
          <w:tab w:val="left" w:pos="270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5131"/>
      </w:tblGrid>
      <w:tr w:rsidR="00E77AD4" w:rsidTr="00E62A35">
        <w:trPr>
          <w:trHeight w:val="827"/>
        </w:trPr>
        <w:tc>
          <w:tcPr>
            <w:tcW w:w="4445" w:type="dxa"/>
          </w:tcPr>
          <w:p w:rsidR="000C6320" w:rsidRPr="00564BB8" w:rsidRDefault="00DE6554" w:rsidP="00EC0B94">
            <w:pPr>
              <w:tabs>
                <w:tab w:val="left" w:pos="270"/>
              </w:tabs>
              <w:rPr>
                <w:b/>
                <w:bCs/>
                <w:sz w:val="22"/>
                <w:szCs w:val="22"/>
              </w:rPr>
            </w:pPr>
            <w:r w:rsidRPr="00564BB8">
              <w:rPr>
                <w:b/>
                <w:bCs/>
                <w:sz w:val="22"/>
                <w:szCs w:val="22"/>
              </w:rPr>
              <w:t>Ministry Of Environment</w:t>
            </w:r>
            <w:r>
              <w:rPr>
                <w:b/>
                <w:bCs/>
                <w:sz w:val="22"/>
                <w:szCs w:val="22"/>
              </w:rPr>
              <w:t xml:space="preserve"> &amp;</w:t>
            </w:r>
            <w:r w:rsidRPr="00564BB8">
              <w:rPr>
                <w:b/>
                <w:bCs/>
                <w:sz w:val="22"/>
                <w:szCs w:val="22"/>
              </w:rPr>
              <w:t xml:space="preserve"> Forest (MOEF) Project</w:t>
            </w:r>
            <w:r w:rsidRPr="00564BB8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131" w:type="dxa"/>
          </w:tcPr>
          <w:p w:rsidR="00564BB8" w:rsidRPr="00CA73D9" w:rsidRDefault="00DE6554" w:rsidP="00564BB8">
            <w:pPr>
              <w:pStyle w:val="ListParagraph"/>
              <w:numPr>
                <w:ilvl w:val="0"/>
                <w:numId w:val="37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Design the pages of website.</w:t>
            </w:r>
          </w:p>
          <w:p w:rsidR="000C6320" w:rsidRPr="00CA73D9" w:rsidRDefault="00DE6554" w:rsidP="00564BB8">
            <w:pPr>
              <w:pStyle w:val="ListParagraph"/>
              <w:numPr>
                <w:ilvl w:val="0"/>
                <w:numId w:val="37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Uploads the Tenders on website</w:t>
            </w:r>
          </w:p>
        </w:tc>
      </w:tr>
      <w:tr w:rsidR="00E77AD4" w:rsidTr="00E62A35">
        <w:tc>
          <w:tcPr>
            <w:tcW w:w="4445" w:type="dxa"/>
          </w:tcPr>
          <w:p w:rsidR="000C6320" w:rsidRPr="00564BB8" w:rsidRDefault="00DE6554" w:rsidP="00EC0B94">
            <w:pPr>
              <w:tabs>
                <w:tab w:val="left" w:pos="270"/>
              </w:tabs>
              <w:rPr>
                <w:b/>
                <w:bCs/>
                <w:sz w:val="22"/>
                <w:szCs w:val="22"/>
              </w:rPr>
            </w:pPr>
            <w:r w:rsidRPr="00564BB8">
              <w:rPr>
                <w:b/>
                <w:bCs/>
                <w:sz w:val="22"/>
                <w:szCs w:val="22"/>
              </w:rPr>
              <w:t xml:space="preserve"> </w:t>
            </w:r>
            <w:r w:rsidRPr="00564BB8">
              <w:rPr>
                <w:b/>
                <w:bCs/>
                <w:sz w:val="22"/>
                <w:szCs w:val="22"/>
              </w:rPr>
              <w:t>Ministry of Defense (</w:t>
            </w:r>
            <w:r w:rsidRPr="00564BB8">
              <w:rPr>
                <w:b/>
                <w:bCs/>
                <w:sz w:val="22"/>
                <w:szCs w:val="22"/>
              </w:rPr>
              <w:t>Navy</w:t>
            </w:r>
            <w:r w:rsidRPr="00564BB8">
              <w:rPr>
                <w:b/>
                <w:bCs/>
                <w:sz w:val="22"/>
                <w:szCs w:val="22"/>
              </w:rPr>
              <w:t>)</w:t>
            </w:r>
            <w:r w:rsidRPr="00564BB8">
              <w:rPr>
                <w:b/>
                <w:bCs/>
                <w:sz w:val="22"/>
                <w:szCs w:val="22"/>
              </w:rPr>
              <w:t xml:space="preserve"> Site</w:t>
            </w:r>
            <w:r>
              <w:rPr>
                <w:b/>
                <w:bCs/>
                <w:sz w:val="22"/>
                <w:szCs w:val="22"/>
              </w:rPr>
              <w:t>, New Delhi.</w:t>
            </w:r>
          </w:p>
          <w:p w:rsidR="004A3887" w:rsidRPr="00564BB8" w:rsidRDefault="00DE6554" w:rsidP="00EC0B94">
            <w:pPr>
              <w:tabs>
                <w:tab w:val="left" w:pos="27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31" w:type="dxa"/>
          </w:tcPr>
          <w:p w:rsidR="000C6320" w:rsidRPr="00CA73D9" w:rsidRDefault="00DE6554" w:rsidP="00564BB8">
            <w:pPr>
              <w:pStyle w:val="ListParagraph"/>
              <w:numPr>
                <w:ilvl w:val="0"/>
                <w:numId w:val="38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Upload the PDF on website</w:t>
            </w: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E77AD4" w:rsidTr="00E62A35">
        <w:tc>
          <w:tcPr>
            <w:tcW w:w="4445" w:type="dxa"/>
          </w:tcPr>
          <w:p w:rsidR="002E1A79" w:rsidRPr="00564BB8" w:rsidRDefault="00DE6554" w:rsidP="002E1A79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564BB8">
              <w:rPr>
                <w:rStyle w:val="Emphasis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 xml:space="preserve">India Development </w:t>
            </w:r>
            <w:r w:rsidRPr="00564BB8">
              <w:rPr>
                <w:rStyle w:val="Emphasis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Foundation of Overseas Indians</w:t>
            </w:r>
            <w:r w:rsidRPr="00564BB8">
              <w:rPr>
                <w:b/>
                <w:color w:val="222222"/>
                <w:sz w:val="22"/>
                <w:szCs w:val="22"/>
                <w:shd w:val="clear" w:color="auto" w:fill="FFFFFF"/>
              </w:rPr>
              <w:t>) IDFOI</w:t>
            </w:r>
            <w:r w:rsidRPr="00564BB8">
              <w:rPr>
                <w:rStyle w:val="apple-converted-space"/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64BB8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website , New Delhi.</w:t>
            </w:r>
          </w:p>
          <w:p w:rsidR="004A3887" w:rsidRPr="00564BB8" w:rsidRDefault="00DE6554" w:rsidP="002E1A79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31" w:type="dxa"/>
          </w:tcPr>
          <w:p w:rsidR="000C6320" w:rsidRPr="00CA73D9" w:rsidRDefault="00DE6554" w:rsidP="00564BB8">
            <w:pPr>
              <w:pStyle w:val="ListParagraph"/>
              <w:numPr>
                <w:ilvl w:val="0"/>
                <w:numId w:val="39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 xml:space="preserve">Testing on </w:t>
            </w:r>
            <w:r w:rsidRPr="00CA73D9">
              <w:rPr>
                <w:rFonts w:ascii="Times New Roman" w:hAnsi="Times New Roman" w:cs="Times New Roman"/>
                <w:b/>
                <w:i/>
                <w:color w:val="222222"/>
                <w:sz w:val="22"/>
                <w:szCs w:val="22"/>
                <w:shd w:val="clear" w:color="auto" w:fill="FFFFFF"/>
              </w:rPr>
              <w:t>Swacha Bharat Abhiyan</w:t>
            </w:r>
            <w:r w:rsidRPr="00CA73D9">
              <w:rPr>
                <w:rFonts w:ascii="Times New Roman" w:hAnsi="Times New Roman" w:cs="Times New Roman"/>
                <w:b/>
                <w:i/>
                <w:color w:val="222222"/>
                <w:sz w:val="22"/>
                <w:szCs w:val="22"/>
                <w:shd w:val="clear" w:color="auto" w:fill="FFFFFF"/>
              </w:rPr>
              <w:t xml:space="preserve"> project of Prime Minister</w:t>
            </w:r>
          </w:p>
        </w:tc>
      </w:tr>
      <w:tr w:rsidR="00E77AD4" w:rsidTr="00E62A35">
        <w:tc>
          <w:tcPr>
            <w:tcW w:w="4445" w:type="dxa"/>
          </w:tcPr>
          <w:p w:rsidR="000C6320" w:rsidRPr="00564BB8" w:rsidRDefault="00DE6554" w:rsidP="00EC0B94">
            <w:pPr>
              <w:tabs>
                <w:tab w:val="left" w:pos="27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India Expo Mart </w:t>
            </w:r>
            <w:r w:rsidRPr="00564BB8">
              <w:rPr>
                <w:b/>
                <w:bCs/>
                <w:sz w:val="22"/>
                <w:szCs w:val="22"/>
              </w:rPr>
              <w:t xml:space="preserve"> (indiaexpomart.com)</w:t>
            </w:r>
            <w:r>
              <w:rPr>
                <w:b/>
                <w:bCs/>
                <w:sz w:val="22"/>
                <w:szCs w:val="22"/>
              </w:rPr>
              <w:t>,</w:t>
            </w:r>
          </w:p>
          <w:p w:rsidR="0010583B" w:rsidRPr="00564BB8" w:rsidRDefault="00DE6554" w:rsidP="00EC0B94">
            <w:pPr>
              <w:tabs>
                <w:tab w:val="left" w:pos="27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31" w:type="dxa"/>
          </w:tcPr>
          <w:p w:rsidR="00564BB8" w:rsidRPr="00CA73D9" w:rsidRDefault="00DE6554" w:rsidP="00564BB8">
            <w:pPr>
              <w:pStyle w:val="ListParagraph"/>
              <w:numPr>
                <w:ilvl w:val="0"/>
                <w:numId w:val="41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Testing and uploading Ongoing &amp; Upcoming events.</w:t>
            </w:r>
          </w:p>
          <w:p w:rsidR="00564BB8" w:rsidRPr="00CA73D9" w:rsidRDefault="00DE6554" w:rsidP="00564BB8">
            <w:pPr>
              <w:pStyle w:val="ListParagraph"/>
              <w:numPr>
                <w:ilvl w:val="0"/>
                <w:numId w:val="41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Testing the “Home Page (Nexus-5)”</w:t>
            </w:r>
          </w:p>
          <w:p w:rsidR="004A3887" w:rsidRPr="00564BB8" w:rsidRDefault="00DE6554" w:rsidP="00564BB8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Upload the </w:t>
            </w:r>
            <w:r w:rsidRPr="00CA73D9">
              <w:rPr>
                <w:rFonts w:ascii="Times New Roman" w:hAnsi="Times New Roman" w:cs="Times New Roman"/>
                <w:bCs/>
                <w:sz w:val="22"/>
                <w:szCs w:val="22"/>
              </w:rPr>
              <w:t>images related to events</w:t>
            </w:r>
            <w:r w:rsidRPr="00564B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64BB8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2"/>
                <w:szCs w:val="22"/>
              </w:rPr>
              <w:t>(http://indiaexpomart.com/event/indian-handicraft-gift-fair-delhi-fair-autumn-2017/)</w:t>
            </w:r>
          </w:p>
        </w:tc>
      </w:tr>
      <w:tr w:rsidR="00E77AD4" w:rsidTr="00E62A35">
        <w:tc>
          <w:tcPr>
            <w:tcW w:w="4445" w:type="dxa"/>
          </w:tcPr>
          <w:p w:rsidR="005D5BCD" w:rsidRPr="00564BB8" w:rsidRDefault="00DE6554" w:rsidP="00CA1E55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National Centre for Design &amp; Product Developments, New Delhi</w:t>
            </w:r>
          </w:p>
        </w:tc>
        <w:tc>
          <w:tcPr>
            <w:tcW w:w="5131" w:type="dxa"/>
          </w:tcPr>
          <w:p w:rsidR="005D5BCD" w:rsidRPr="00EB3D9F" w:rsidRDefault="00DE6554" w:rsidP="00CA1E55">
            <w:pPr>
              <w:pStyle w:val="ListParagraph"/>
              <w:numPr>
                <w:ilvl w:val="0"/>
                <w:numId w:val="39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>Design pages for update, insert, edit. modify , create  new pages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:rsidR="005D5BCD" w:rsidRPr="00EB3D9F" w:rsidRDefault="00DE6554" w:rsidP="00CA1E55">
            <w:pPr>
              <w:pStyle w:val="ListParagraph"/>
              <w:numPr>
                <w:ilvl w:val="0"/>
                <w:numId w:val="39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Handicraft mega cluster </w:t>
            </w:r>
            <w:r w:rsidRPr="00EB3D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(WORDPRESS)</w:t>
            </w: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update news , upload images, events etc.</w:t>
            </w:r>
            <w:r w:rsidRPr="00EB3D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</w:p>
        </w:tc>
      </w:tr>
      <w:tr w:rsidR="00E77AD4" w:rsidTr="00E62A35">
        <w:tc>
          <w:tcPr>
            <w:tcW w:w="4445" w:type="dxa"/>
          </w:tcPr>
          <w:p w:rsidR="005D5BCD" w:rsidRDefault="00DE6554" w:rsidP="00CA1E55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Bamboo &amp; Cane Development Institute, New Delhi.</w:t>
            </w:r>
          </w:p>
        </w:tc>
        <w:tc>
          <w:tcPr>
            <w:tcW w:w="5131" w:type="dxa"/>
          </w:tcPr>
          <w:p w:rsidR="005D5BCD" w:rsidRPr="00EB3D9F" w:rsidRDefault="00DE6554" w:rsidP="00CA1E55">
            <w:pPr>
              <w:pStyle w:val="ListParagraph"/>
              <w:numPr>
                <w:ilvl w:val="0"/>
                <w:numId w:val="43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Used </w:t>
            </w:r>
            <w:r w:rsidRPr="00EB3D9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WORDPRES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in  updating  and designing of old pages in new design, handicraft bank design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EB3D9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:rsidR="005D5BCD" w:rsidRPr="00EB3D9F" w:rsidRDefault="00DE6554" w:rsidP="00CA1E55">
            <w:pPr>
              <w:pStyle w:val="ListParagraph"/>
              <w:tabs>
                <w:tab w:val="left" w:pos="270"/>
              </w:tabs>
              <w:ind w:left="235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E77AD4" w:rsidTr="00E62A35">
        <w:tc>
          <w:tcPr>
            <w:tcW w:w="4445" w:type="dxa"/>
          </w:tcPr>
          <w:p w:rsidR="005D5BCD" w:rsidRDefault="00DE6554" w:rsidP="005D5BCD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Development Commissioner of Handicraft (DCH),  Ministry of Textiles, Govt. of India New Delhi </w:t>
            </w:r>
          </w:p>
        </w:tc>
        <w:tc>
          <w:tcPr>
            <w:tcW w:w="5131" w:type="dxa"/>
          </w:tcPr>
          <w:p w:rsidR="005D5BCD" w:rsidRPr="005D5BCD" w:rsidRDefault="00DE6554" w:rsidP="005D5BCD">
            <w:pPr>
              <w:pStyle w:val="ListParagraph"/>
              <w:numPr>
                <w:ilvl w:val="0"/>
                <w:numId w:val="43"/>
              </w:numPr>
              <w:tabs>
                <w:tab w:val="left" w:pos="270"/>
              </w:tabs>
              <w:ind w:left="415" w:hanging="395"/>
              <w:rPr>
                <w:b/>
                <w:bCs/>
                <w:sz w:val="22"/>
                <w:szCs w:val="22"/>
              </w:rPr>
            </w:pPr>
            <w:r w:rsidRPr="005D5BCD">
              <w:rPr>
                <w:b/>
                <w:bCs/>
                <w:sz w:val="22"/>
                <w:szCs w:val="22"/>
              </w:rPr>
              <w:t>Developed Website “Craft Cluster Of India”</w:t>
            </w:r>
            <w:r>
              <w:rPr>
                <w:b/>
                <w:bCs/>
                <w:sz w:val="22"/>
                <w:szCs w:val="22"/>
              </w:rPr>
              <w:t xml:space="preserve"> , </w:t>
            </w:r>
            <w:r w:rsidRPr="005D5BCD">
              <w:rPr>
                <w:b/>
                <w:bCs/>
                <w:sz w:val="22"/>
                <w:szCs w:val="22"/>
              </w:rPr>
              <w:t>http://craftclustersofindia.com/</w:t>
            </w:r>
          </w:p>
        </w:tc>
      </w:tr>
      <w:tr w:rsidR="00E77AD4" w:rsidTr="005D5BCD">
        <w:tc>
          <w:tcPr>
            <w:tcW w:w="4445" w:type="dxa"/>
          </w:tcPr>
          <w:p w:rsidR="005D5BCD" w:rsidRPr="00564BB8" w:rsidRDefault="00DE6554" w:rsidP="00CA1E55">
            <w:pPr>
              <w:tabs>
                <w:tab w:val="left" w:pos="270"/>
              </w:tabs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564BB8">
              <w:rPr>
                <w:b/>
                <w:color w:val="222222"/>
                <w:sz w:val="22"/>
                <w:szCs w:val="22"/>
                <w:shd w:val="clear" w:color="auto" w:fill="FFFFFF"/>
              </w:rPr>
              <w:t>Education &amp; Research Network (ERNET) website</w:t>
            </w: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. New Delhi.</w:t>
            </w:r>
          </w:p>
        </w:tc>
        <w:tc>
          <w:tcPr>
            <w:tcW w:w="5131" w:type="dxa"/>
          </w:tcPr>
          <w:p w:rsidR="005D5BCD" w:rsidRPr="00564BB8" w:rsidRDefault="00DE6554" w:rsidP="00CA1E55">
            <w:pPr>
              <w:pStyle w:val="ListParagraph"/>
              <w:numPr>
                <w:ilvl w:val="0"/>
                <w:numId w:val="39"/>
              </w:numPr>
              <w:tabs>
                <w:tab w:val="left" w:pos="270"/>
              </w:tabs>
              <w:ind w:left="235" w:hanging="23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64B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 all pages on </w:t>
            </w:r>
            <w:r w:rsidRPr="00564B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website (</w:t>
            </w:r>
            <w:r w:rsidRPr="00CA73D9"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</w:rPr>
              <w:t>Website Theme, Scrolling Images, Menus, Tabs, Links,  Footer, Header, Translation Of The Pages In Hindi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)</w:t>
            </w:r>
            <w:r w:rsidRPr="00564B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. </w:t>
            </w:r>
          </w:p>
        </w:tc>
      </w:tr>
    </w:tbl>
    <w:p w:rsidR="005D5BCD" w:rsidRDefault="00DE6554" w:rsidP="00EC0B94">
      <w:pPr>
        <w:tabs>
          <w:tab w:val="left" w:pos="270"/>
        </w:tabs>
        <w:rPr>
          <w:b/>
          <w:bCs/>
        </w:rPr>
      </w:pPr>
    </w:p>
    <w:p w:rsidR="00605DC4" w:rsidRPr="00D3075A" w:rsidRDefault="00DE6554" w:rsidP="00EC0B94">
      <w:pPr>
        <w:tabs>
          <w:tab w:val="left" w:pos="270"/>
        </w:tabs>
        <w:rPr>
          <w:b/>
          <w:bCs/>
        </w:rPr>
      </w:pPr>
      <w:r w:rsidRPr="00D3075A">
        <w:rPr>
          <w:b/>
          <w:bCs/>
        </w:rPr>
        <w:t>IT / TECHNICAL</w:t>
      </w:r>
      <w:r>
        <w:rPr>
          <w:b/>
          <w:bCs/>
        </w:rPr>
        <w:t xml:space="preserve"> [3] :</w:t>
      </w:r>
      <w:r w:rsidRPr="00D3075A">
        <w:rPr>
          <w:b/>
          <w:bCs/>
        </w:rPr>
        <w:t xml:space="preserve">   </w:t>
      </w:r>
    </w:p>
    <w:p w:rsidR="00DE745B" w:rsidRPr="00AF28E4" w:rsidRDefault="00DE6554" w:rsidP="0080382C">
      <w:pPr>
        <w:tabs>
          <w:tab w:val="left" w:pos="270"/>
        </w:tabs>
        <w:jc w:val="both"/>
        <w:rPr>
          <w:bCs/>
          <w:sz w:val="22"/>
          <w:szCs w:val="22"/>
        </w:rPr>
      </w:pPr>
      <w:r w:rsidRPr="00AF28E4">
        <w:rPr>
          <w:b/>
          <w:bCs/>
          <w:sz w:val="22"/>
          <w:szCs w:val="22"/>
        </w:rPr>
        <w:t>C</w:t>
      </w:r>
      <w:r w:rsidRPr="00AF28E4">
        <w:rPr>
          <w:b/>
          <w:bCs/>
          <w:sz w:val="22"/>
          <w:szCs w:val="22"/>
        </w:rPr>
        <w:t xml:space="preserve">ouncil  of  </w:t>
      </w:r>
      <w:r w:rsidRPr="00AF28E4">
        <w:rPr>
          <w:b/>
          <w:bCs/>
          <w:sz w:val="22"/>
          <w:szCs w:val="22"/>
        </w:rPr>
        <w:t>S</w:t>
      </w:r>
      <w:r w:rsidRPr="00AF28E4">
        <w:rPr>
          <w:b/>
          <w:bCs/>
          <w:sz w:val="22"/>
          <w:szCs w:val="22"/>
        </w:rPr>
        <w:t xml:space="preserve">cientific and </w:t>
      </w:r>
      <w:r w:rsidRPr="00AF28E4">
        <w:rPr>
          <w:b/>
          <w:bCs/>
          <w:sz w:val="22"/>
          <w:szCs w:val="22"/>
        </w:rPr>
        <w:t>I</w:t>
      </w:r>
      <w:r w:rsidRPr="00AF28E4">
        <w:rPr>
          <w:b/>
          <w:bCs/>
          <w:sz w:val="22"/>
          <w:szCs w:val="22"/>
        </w:rPr>
        <w:t xml:space="preserve">ndustrial </w:t>
      </w:r>
      <w:r w:rsidRPr="00AF28E4">
        <w:rPr>
          <w:b/>
          <w:bCs/>
          <w:sz w:val="22"/>
          <w:szCs w:val="22"/>
        </w:rPr>
        <w:t>R</w:t>
      </w:r>
      <w:r w:rsidRPr="00AF28E4">
        <w:rPr>
          <w:b/>
          <w:bCs/>
          <w:sz w:val="22"/>
          <w:szCs w:val="22"/>
        </w:rPr>
        <w:t>esearch –</w:t>
      </w:r>
      <w:r w:rsidRPr="00AF28E4">
        <w:rPr>
          <w:b/>
          <w:bCs/>
          <w:sz w:val="22"/>
          <w:szCs w:val="22"/>
        </w:rPr>
        <w:t>C</w:t>
      </w:r>
      <w:r w:rsidRPr="00AF28E4">
        <w:rPr>
          <w:b/>
          <w:bCs/>
          <w:sz w:val="22"/>
          <w:szCs w:val="22"/>
        </w:rPr>
        <w:t xml:space="preserve">entral </w:t>
      </w:r>
      <w:r w:rsidRPr="00AF28E4">
        <w:rPr>
          <w:b/>
          <w:bCs/>
          <w:sz w:val="22"/>
          <w:szCs w:val="22"/>
        </w:rPr>
        <w:t>R</w:t>
      </w:r>
      <w:r w:rsidRPr="00AF28E4">
        <w:rPr>
          <w:b/>
          <w:bCs/>
          <w:sz w:val="22"/>
          <w:szCs w:val="22"/>
        </w:rPr>
        <w:t xml:space="preserve">oad </w:t>
      </w:r>
      <w:r w:rsidRPr="00AF28E4">
        <w:rPr>
          <w:b/>
          <w:bCs/>
          <w:sz w:val="22"/>
          <w:szCs w:val="22"/>
        </w:rPr>
        <w:t>R</w:t>
      </w:r>
      <w:r w:rsidRPr="00AF28E4">
        <w:rPr>
          <w:b/>
          <w:bCs/>
          <w:sz w:val="22"/>
          <w:szCs w:val="22"/>
        </w:rPr>
        <w:t xml:space="preserve">esearch </w:t>
      </w:r>
      <w:r w:rsidRPr="00AF28E4">
        <w:rPr>
          <w:b/>
          <w:bCs/>
          <w:sz w:val="22"/>
          <w:szCs w:val="22"/>
        </w:rPr>
        <w:t>I</w:t>
      </w:r>
      <w:r w:rsidRPr="00AF28E4">
        <w:rPr>
          <w:b/>
          <w:bCs/>
          <w:sz w:val="22"/>
          <w:szCs w:val="22"/>
        </w:rPr>
        <w:t xml:space="preserve">nstitute  (CSIR-CRRI) </w:t>
      </w:r>
      <w:r w:rsidRPr="00AF28E4">
        <w:rPr>
          <w:b/>
          <w:bCs/>
          <w:sz w:val="22"/>
          <w:szCs w:val="22"/>
        </w:rPr>
        <w:t>, New Delhi</w:t>
      </w:r>
      <w:r w:rsidRPr="00AF28E4">
        <w:rPr>
          <w:bCs/>
          <w:sz w:val="22"/>
          <w:szCs w:val="22"/>
        </w:rPr>
        <w:t xml:space="preserve"> worked </w:t>
      </w:r>
      <w:r w:rsidRPr="00AF28E4">
        <w:rPr>
          <w:b/>
          <w:bCs/>
          <w:sz w:val="22"/>
          <w:szCs w:val="22"/>
        </w:rPr>
        <w:t>in Planning Monitoring &amp; Evaluation</w:t>
      </w:r>
      <w:r w:rsidRPr="00AF28E4">
        <w:rPr>
          <w:bCs/>
          <w:sz w:val="22"/>
          <w:szCs w:val="22"/>
        </w:rPr>
        <w:t xml:space="preserve"> Division – discharging the responsibilities towards </w:t>
      </w:r>
      <w:r w:rsidRPr="00AF28E4">
        <w:rPr>
          <w:b/>
          <w:bCs/>
          <w:sz w:val="22"/>
          <w:szCs w:val="22"/>
        </w:rPr>
        <w:t>Data Base Development</w:t>
      </w:r>
      <w:r w:rsidRPr="00AF28E4">
        <w:rPr>
          <w:bCs/>
          <w:sz w:val="22"/>
          <w:szCs w:val="22"/>
        </w:rPr>
        <w:t xml:space="preserve">, </w:t>
      </w:r>
      <w:r w:rsidRPr="00AF28E4">
        <w:rPr>
          <w:b/>
          <w:bCs/>
          <w:sz w:val="22"/>
          <w:szCs w:val="22"/>
        </w:rPr>
        <w:t>Forms And Layout Design</w:t>
      </w:r>
      <w:r w:rsidRPr="00AF28E4">
        <w:rPr>
          <w:bCs/>
          <w:sz w:val="22"/>
          <w:szCs w:val="22"/>
        </w:rPr>
        <w:t xml:space="preserve">, </w:t>
      </w:r>
      <w:r w:rsidRPr="00AF28E4">
        <w:rPr>
          <w:bCs/>
          <w:sz w:val="22"/>
          <w:szCs w:val="22"/>
        </w:rPr>
        <w:t xml:space="preserve"> </w:t>
      </w:r>
      <w:r w:rsidRPr="00AF28E4">
        <w:rPr>
          <w:b/>
          <w:bCs/>
          <w:sz w:val="22"/>
          <w:szCs w:val="22"/>
        </w:rPr>
        <w:t>MIS</w:t>
      </w:r>
      <w:r w:rsidRPr="00AF28E4">
        <w:rPr>
          <w:b/>
          <w:bCs/>
          <w:sz w:val="22"/>
          <w:szCs w:val="22"/>
        </w:rPr>
        <w:t xml:space="preserve"> supervision</w:t>
      </w:r>
      <w:r w:rsidRPr="00AF28E4">
        <w:rPr>
          <w:bCs/>
          <w:sz w:val="22"/>
          <w:szCs w:val="22"/>
        </w:rPr>
        <w:t xml:space="preserve">. Also </w:t>
      </w:r>
      <w:r w:rsidRPr="00AF28E4">
        <w:rPr>
          <w:bCs/>
          <w:sz w:val="22"/>
          <w:szCs w:val="22"/>
        </w:rPr>
        <w:t xml:space="preserve"> got opportunity to work in </w:t>
      </w:r>
      <w:r w:rsidRPr="00AF28E4">
        <w:rPr>
          <w:b/>
          <w:bCs/>
          <w:sz w:val="22"/>
          <w:szCs w:val="22"/>
        </w:rPr>
        <w:t>D</w:t>
      </w:r>
      <w:r w:rsidRPr="00AF28E4">
        <w:rPr>
          <w:b/>
          <w:bCs/>
          <w:sz w:val="22"/>
          <w:szCs w:val="22"/>
        </w:rPr>
        <w:t>ot Net Develop</w:t>
      </w:r>
      <w:r w:rsidRPr="00AF28E4">
        <w:rPr>
          <w:b/>
          <w:bCs/>
          <w:sz w:val="22"/>
          <w:szCs w:val="22"/>
        </w:rPr>
        <w:t>ment Environment</w:t>
      </w:r>
      <w:r w:rsidRPr="00AF28E4">
        <w:rPr>
          <w:bCs/>
          <w:sz w:val="22"/>
          <w:szCs w:val="22"/>
        </w:rPr>
        <w:t xml:space="preserve"> (</w:t>
      </w:r>
      <w:r w:rsidRPr="00AF28E4">
        <w:rPr>
          <w:bCs/>
          <w:sz w:val="22"/>
          <w:szCs w:val="22"/>
        </w:rPr>
        <w:t>4</w:t>
      </w:r>
      <w:r w:rsidRPr="00AF28E4">
        <w:rPr>
          <w:bCs/>
          <w:sz w:val="22"/>
          <w:szCs w:val="22"/>
        </w:rPr>
        <w:t>yrs &amp; 6months</w:t>
      </w:r>
      <w:r w:rsidRPr="00AF28E4">
        <w:rPr>
          <w:bCs/>
          <w:sz w:val="22"/>
          <w:szCs w:val="22"/>
        </w:rPr>
        <w:t>)</w:t>
      </w:r>
      <w:r w:rsidRPr="00AF28E4">
        <w:rPr>
          <w:bCs/>
          <w:sz w:val="22"/>
          <w:szCs w:val="22"/>
        </w:rPr>
        <w:t xml:space="preserve"> (March 2011</w:t>
      </w:r>
      <w:r w:rsidRPr="00AF28E4">
        <w:rPr>
          <w:bCs/>
          <w:sz w:val="22"/>
          <w:szCs w:val="22"/>
        </w:rPr>
        <w:t xml:space="preserve"> </w:t>
      </w:r>
      <w:r w:rsidRPr="00AF28E4">
        <w:rPr>
          <w:bCs/>
          <w:sz w:val="22"/>
          <w:szCs w:val="22"/>
        </w:rPr>
        <w:t xml:space="preserve">to </w:t>
      </w:r>
      <w:r w:rsidRPr="00AF28E4">
        <w:rPr>
          <w:bCs/>
          <w:sz w:val="22"/>
          <w:szCs w:val="22"/>
        </w:rPr>
        <w:t>September 2015</w:t>
      </w:r>
      <w:r w:rsidRPr="00AF28E4">
        <w:rPr>
          <w:bCs/>
          <w:sz w:val="22"/>
          <w:szCs w:val="22"/>
        </w:rPr>
        <w:t>)</w:t>
      </w:r>
    </w:p>
    <w:p w:rsidR="007971A7" w:rsidRDefault="00DE6554" w:rsidP="00DE745B">
      <w:pPr>
        <w:rPr>
          <w:b/>
        </w:rPr>
      </w:pPr>
      <w:r w:rsidRPr="00D3075A">
        <w:rPr>
          <w:b/>
        </w:rPr>
        <w:t xml:space="preserve">Services </w:t>
      </w:r>
      <w:r>
        <w:rPr>
          <w:b/>
        </w:rPr>
        <w:t>Involved In</w:t>
      </w:r>
    </w:p>
    <w:p w:rsidR="007971A7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tabs>
          <w:tab w:val="clear" w:pos="720"/>
        </w:tabs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Annual Budget Preparation</w:t>
      </w:r>
      <w:r w:rsidRPr="00AF28E4">
        <w:rPr>
          <w:color w:val="262626"/>
          <w:sz w:val="22"/>
          <w:szCs w:val="22"/>
          <w:lang w:val="en-IN" w:eastAsia="en-IN"/>
        </w:rPr>
        <w:t>.</w:t>
      </w:r>
    </w:p>
    <w:p w:rsidR="007971A7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tabs>
          <w:tab w:val="clear" w:pos="720"/>
        </w:tabs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Service Tax Payment</w:t>
      </w:r>
      <w:r w:rsidRPr="00AF28E4">
        <w:rPr>
          <w:color w:val="262626"/>
          <w:sz w:val="22"/>
          <w:szCs w:val="22"/>
          <w:lang w:val="en-IN" w:eastAsia="en-IN"/>
        </w:rPr>
        <w:t>.</w:t>
      </w:r>
    </w:p>
    <w:p w:rsidR="007971A7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tabs>
          <w:tab w:val="clear" w:pos="720"/>
        </w:tabs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Technical Audit</w:t>
      </w:r>
      <w:r w:rsidRPr="00AF28E4">
        <w:rPr>
          <w:color w:val="262626"/>
          <w:sz w:val="22"/>
          <w:szCs w:val="22"/>
          <w:lang w:val="en-IN" w:eastAsia="en-IN"/>
        </w:rPr>
        <w:t>.</w:t>
      </w:r>
    </w:p>
    <w:p w:rsidR="007971A7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Preparing Reports</w:t>
      </w:r>
      <w:r w:rsidRPr="00AF28E4">
        <w:rPr>
          <w:color w:val="262626"/>
          <w:sz w:val="22"/>
          <w:szCs w:val="22"/>
          <w:lang w:val="en-IN" w:eastAsia="en-IN"/>
        </w:rPr>
        <w:t xml:space="preserve"> for </w:t>
      </w:r>
      <w:r w:rsidRPr="00AF28E4">
        <w:rPr>
          <w:color w:val="262626"/>
          <w:sz w:val="22"/>
          <w:szCs w:val="22"/>
          <w:lang w:val="en-IN" w:eastAsia="en-IN"/>
        </w:rPr>
        <w:t xml:space="preserve"> man</w:t>
      </w:r>
      <w:r w:rsidRPr="00AF28E4">
        <w:rPr>
          <w:color w:val="262626"/>
          <w:sz w:val="22"/>
          <w:szCs w:val="22"/>
          <w:lang w:val="en-IN" w:eastAsia="en-IN"/>
        </w:rPr>
        <w:t>-</w:t>
      </w:r>
      <w:r w:rsidRPr="00AF28E4">
        <w:rPr>
          <w:color w:val="262626"/>
          <w:sz w:val="22"/>
          <w:szCs w:val="22"/>
          <w:lang w:val="en-IN" w:eastAsia="en-IN"/>
        </w:rPr>
        <w:t>days</w:t>
      </w:r>
      <w:r w:rsidRPr="00AF28E4">
        <w:rPr>
          <w:color w:val="262626"/>
          <w:sz w:val="22"/>
          <w:szCs w:val="22"/>
          <w:lang w:val="en-IN" w:eastAsia="en-IN"/>
        </w:rPr>
        <w:t xml:space="preserve"> , </w:t>
      </w:r>
      <w:r w:rsidRPr="00AF28E4">
        <w:rPr>
          <w:color w:val="262626"/>
          <w:sz w:val="22"/>
          <w:szCs w:val="22"/>
          <w:lang w:val="en-IN" w:eastAsia="en-IN"/>
        </w:rPr>
        <w:t>IFDs (Intellectual Fee Distribution)</w:t>
      </w:r>
      <w:r w:rsidRPr="00AF28E4">
        <w:rPr>
          <w:color w:val="262626"/>
          <w:sz w:val="22"/>
          <w:szCs w:val="22"/>
          <w:lang w:val="en-IN" w:eastAsia="en-IN"/>
        </w:rPr>
        <w:t xml:space="preserve"> etc. using </w:t>
      </w:r>
      <w:r w:rsidRPr="00AF28E4">
        <w:rPr>
          <w:color w:val="262626"/>
          <w:sz w:val="22"/>
          <w:szCs w:val="22"/>
          <w:lang w:val="en-IN" w:eastAsia="en-IN"/>
        </w:rPr>
        <w:t xml:space="preserve">Pivot </w:t>
      </w:r>
      <w:r w:rsidRPr="00AF28E4">
        <w:rPr>
          <w:color w:val="262626"/>
          <w:sz w:val="22"/>
          <w:szCs w:val="22"/>
          <w:lang w:val="en-IN" w:eastAsia="en-IN"/>
        </w:rPr>
        <w:t>Tables, Charts Etc In Excel</w:t>
      </w:r>
      <w:r w:rsidRPr="00AF28E4">
        <w:rPr>
          <w:color w:val="262626"/>
          <w:sz w:val="22"/>
          <w:szCs w:val="22"/>
          <w:lang w:val="en-IN" w:eastAsia="en-IN"/>
        </w:rPr>
        <w:t>.</w:t>
      </w:r>
    </w:p>
    <w:p w:rsidR="00FD4ED6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b/>
          <w:color w:val="262626"/>
          <w:sz w:val="22"/>
          <w:szCs w:val="22"/>
          <w:lang w:val="en-IN" w:eastAsia="en-IN"/>
        </w:rPr>
      </w:pPr>
      <w:r w:rsidRPr="00AF28E4">
        <w:rPr>
          <w:b/>
          <w:color w:val="262626"/>
          <w:sz w:val="22"/>
          <w:szCs w:val="22"/>
          <w:lang w:val="en-IN" w:eastAsia="en-IN"/>
        </w:rPr>
        <w:t xml:space="preserve">Planning, Monitoring &amp; Evaluation </w:t>
      </w:r>
      <w:r w:rsidRPr="00AF28E4">
        <w:rPr>
          <w:b/>
          <w:color w:val="262626"/>
          <w:sz w:val="22"/>
          <w:szCs w:val="22"/>
          <w:lang w:val="en-IN" w:eastAsia="en-IN"/>
        </w:rPr>
        <w:t>of Externally Funded Projects</w:t>
      </w:r>
      <w:r w:rsidRPr="00AF28E4">
        <w:rPr>
          <w:b/>
          <w:color w:val="262626"/>
          <w:sz w:val="22"/>
          <w:szCs w:val="22"/>
          <w:lang w:val="en-IN" w:eastAsia="en-IN"/>
        </w:rPr>
        <w:t>.</w:t>
      </w:r>
    </w:p>
    <w:p w:rsidR="00DE745B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b/>
          <w:color w:val="262626"/>
          <w:sz w:val="22"/>
          <w:szCs w:val="22"/>
          <w:lang w:val="en-IN" w:eastAsia="en-IN"/>
        </w:rPr>
        <w:t>Development and Maintenance of Project Management System</w:t>
      </w:r>
      <w:r w:rsidRPr="00AF28E4">
        <w:rPr>
          <w:color w:val="262626"/>
          <w:sz w:val="22"/>
          <w:szCs w:val="22"/>
          <w:lang w:val="en-IN" w:eastAsia="en-IN"/>
        </w:rPr>
        <w:t xml:space="preserve"> (Include Software Maintenance and Data Base Development)</w:t>
      </w:r>
    </w:p>
    <w:p w:rsidR="00DE745B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b/>
          <w:color w:val="262626"/>
          <w:sz w:val="22"/>
          <w:szCs w:val="22"/>
          <w:lang w:val="en-IN" w:eastAsia="en-IN"/>
        </w:rPr>
      </w:pPr>
      <w:r w:rsidRPr="00AF28E4">
        <w:rPr>
          <w:b/>
          <w:color w:val="262626"/>
          <w:sz w:val="22"/>
          <w:szCs w:val="22"/>
          <w:lang w:val="en-IN" w:eastAsia="en-IN"/>
        </w:rPr>
        <w:t>Technology Management &amp; Business Development</w:t>
      </w:r>
      <w:r w:rsidRPr="00AF28E4">
        <w:rPr>
          <w:b/>
          <w:color w:val="262626"/>
          <w:sz w:val="22"/>
          <w:szCs w:val="22"/>
          <w:lang w:val="en-IN" w:eastAsia="en-IN"/>
        </w:rPr>
        <w:t>.</w:t>
      </w:r>
    </w:p>
    <w:p w:rsidR="00C268A5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Performance Management of CSIR-CRRI</w:t>
      </w:r>
      <w:r w:rsidRPr="00AF28E4">
        <w:rPr>
          <w:color w:val="262626"/>
          <w:sz w:val="22"/>
          <w:szCs w:val="22"/>
          <w:lang w:val="en-IN" w:eastAsia="en-IN"/>
        </w:rPr>
        <w:t xml:space="preserve"> of </w:t>
      </w:r>
      <w:r w:rsidRPr="00AF28E4">
        <w:rPr>
          <w:color w:val="262626"/>
          <w:sz w:val="22"/>
          <w:szCs w:val="22"/>
          <w:lang w:val="en-IN" w:eastAsia="en-IN"/>
        </w:rPr>
        <w:t xml:space="preserve"> Plan Projects.</w:t>
      </w:r>
    </w:p>
    <w:p w:rsidR="00DE745B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 xml:space="preserve">Review of </w:t>
      </w:r>
      <w:r w:rsidRPr="00AF28E4">
        <w:rPr>
          <w:color w:val="262626"/>
          <w:sz w:val="22"/>
          <w:szCs w:val="22"/>
          <w:lang w:val="en-IN" w:eastAsia="en-IN"/>
        </w:rPr>
        <w:t>R&amp;D Performance</w:t>
      </w:r>
      <w:r w:rsidRPr="00AF28E4">
        <w:rPr>
          <w:color w:val="262626"/>
          <w:sz w:val="22"/>
          <w:szCs w:val="22"/>
          <w:lang w:val="en-IN" w:eastAsia="en-IN"/>
        </w:rPr>
        <w:t>.</w:t>
      </w:r>
      <w:r w:rsidRPr="00AF28E4">
        <w:rPr>
          <w:color w:val="262626"/>
          <w:sz w:val="22"/>
          <w:szCs w:val="22"/>
          <w:lang w:val="en-IN" w:eastAsia="en-IN"/>
        </w:rPr>
        <w:t> </w:t>
      </w:r>
    </w:p>
    <w:p w:rsidR="00DE745B" w:rsidRPr="00AF28E4" w:rsidRDefault="00DE6554" w:rsidP="00060533">
      <w:pPr>
        <w:numPr>
          <w:ilvl w:val="0"/>
          <w:numId w:val="30"/>
        </w:numPr>
        <w:shd w:val="clear" w:color="auto" w:fill="FFFFFF" w:themeFill="background1"/>
        <w:suppressAutoHyphens w:val="0"/>
        <w:spacing w:line="245" w:lineRule="atLeast"/>
        <w:ind w:left="450"/>
        <w:rPr>
          <w:color w:val="262626"/>
          <w:sz w:val="22"/>
          <w:szCs w:val="22"/>
          <w:lang w:val="en-IN" w:eastAsia="en-IN"/>
        </w:rPr>
      </w:pPr>
      <w:r w:rsidRPr="00AF28E4">
        <w:rPr>
          <w:color w:val="262626"/>
          <w:sz w:val="22"/>
          <w:szCs w:val="22"/>
          <w:lang w:val="en-IN" w:eastAsia="en-IN"/>
        </w:rPr>
        <w:t>Compilation of Research Preparation</w:t>
      </w:r>
      <w:r w:rsidRPr="00AF28E4">
        <w:rPr>
          <w:color w:val="262626"/>
          <w:sz w:val="22"/>
          <w:szCs w:val="22"/>
          <w:lang w:val="en-IN" w:eastAsia="en-IN"/>
        </w:rPr>
        <w:t>.</w:t>
      </w:r>
    </w:p>
    <w:p w:rsidR="002F17BD" w:rsidRDefault="00DE6554" w:rsidP="00EC0B94">
      <w:pPr>
        <w:tabs>
          <w:tab w:val="left" w:pos="270"/>
        </w:tabs>
        <w:rPr>
          <w:b/>
          <w:bCs/>
        </w:rPr>
      </w:pPr>
    </w:p>
    <w:p w:rsidR="009B2856" w:rsidRPr="00E4284F" w:rsidRDefault="00DE6554" w:rsidP="00EC0B94">
      <w:pPr>
        <w:tabs>
          <w:tab w:val="left" w:pos="270"/>
        </w:tabs>
        <w:rPr>
          <w:b/>
        </w:rPr>
      </w:pPr>
      <w:r w:rsidRPr="00E4284F">
        <w:rPr>
          <w:b/>
          <w:bCs/>
        </w:rPr>
        <w:lastRenderedPageBreak/>
        <w:t>PCS</w:t>
      </w:r>
      <w:r w:rsidRPr="00E4284F">
        <w:rPr>
          <w:b/>
        </w:rPr>
        <w:t xml:space="preserve"> , New Delhi  Worked </w:t>
      </w:r>
      <w:r w:rsidRPr="00E4284F">
        <w:rPr>
          <w:b/>
        </w:rPr>
        <w:t>as a IT helpdesk ( 1y</w:t>
      </w:r>
      <w:r w:rsidRPr="00E4284F">
        <w:rPr>
          <w:b/>
        </w:rPr>
        <w:t>r</w:t>
      </w:r>
      <w:r w:rsidRPr="00E4284F">
        <w:rPr>
          <w:b/>
        </w:rPr>
        <w:t>s &amp; 6months</w:t>
      </w:r>
      <w:r w:rsidRPr="00E4284F">
        <w:rPr>
          <w:b/>
        </w:rPr>
        <w:t xml:space="preserve"> )</w:t>
      </w:r>
    </w:p>
    <w:p w:rsidR="00AC196B" w:rsidRDefault="00DE6554" w:rsidP="00EC0B94">
      <w:pPr>
        <w:tabs>
          <w:tab w:val="left" w:pos="270"/>
        </w:tabs>
      </w:pPr>
    </w:p>
    <w:p w:rsidR="009B2856" w:rsidRDefault="00DE6554" w:rsidP="00C268A5">
      <w:pPr>
        <w:tabs>
          <w:tab w:val="left" w:pos="270"/>
        </w:tabs>
        <w:ind w:hanging="2880"/>
        <w:rPr>
          <w:rFonts w:ascii="Book Antiqua" w:eastAsia="Arial Unicode MS" w:hAnsi="Book Antiqua" w:cs="Arial Unicode MS"/>
          <w:b/>
          <w:bCs/>
        </w:rPr>
      </w:pPr>
      <w:r>
        <w:rPr>
          <w:rFonts w:ascii="Book Antiqua" w:eastAsia="Arial Unicode MS" w:hAnsi="Book Antiqua" w:cs="Arial Unicode MS"/>
          <w:b/>
          <w:bCs/>
        </w:rPr>
        <w:tab/>
      </w:r>
      <w:r>
        <w:rPr>
          <w:rFonts w:ascii="Book Antiqua" w:eastAsia="Arial Unicode MS" w:hAnsi="Book Antiqua" w:cs="Arial Unicode MS"/>
          <w:b/>
          <w:bCs/>
        </w:rPr>
        <w:t>Services Involved In</w:t>
      </w:r>
    </w:p>
    <w:p w:rsidR="00C268A5" w:rsidRPr="00AA716A" w:rsidRDefault="00DE6554" w:rsidP="00C268A5">
      <w:pPr>
        <w:tabs>
          <w:tab w:val="left" w:pos="270"/>
        </w:tabs>
        <w:ind w:hanging="2880"/>
        <w:rPr>
          <w:rFonts w:ascii="Arial" w:hAnsi="Arial" w:cs="Arial"/>
          <w:b/>
          <w:sz w:val="20"/>
          <w:szCs w:val="20"/>
          <w:u w:val="single"/>
        </w:rPr>
      </w:pPr>
    </w:p>
    <w:p w:rsidR="00DE745B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Manage SLA (service level agreement)</w:t>
      </w:r>
    </w:p>
    <w:p w:rsidR="00DE745B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Coordinated 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 xml:space="preserve"> second line and third party support groups.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Maintain up</w:t>
      </w:r>
      <w:r>
        <w:rPr>
          <w:rFonts w:ascii="Times New Roman" w:hAnsi="Times New Roman" w:cs="Times New Roman"/>
          <w:color w:val="333333"/>
          <w:sz w:val="22"/>
          <w:szCs w:val="22"/>
        </w:rPr>
        <w:t>-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to</w:t>
      </w:r>
      <w:r>
        <w:rPr>
          <w:rFonts w:ascii="Times New Roman" w:hAnsi="Times New Roman" w:cs="Times New Roman"/>
          <w:color w:val="333333"/>
          <w:sz w:val="22"/>
          <w:szCs w:val="22"/>
        </w:rPr>
        <w:t>-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 xml:space="preserve">date 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skills and knowledge of technological developments.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Maintain customer care skills and professionalism when interacting with users.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b/>
          <w:color w:val="333333"/>
          <w:sz w:val="22"/>
          <w:szCs w:val="22"/>
        </w:rPr>
        <w:t>Training new helpdesk staff on the day to day running of the Service Desk.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Provide and maintain all training documentation.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D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ealing with customer querie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s regarding outstanding 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 xml:space="preserve"> issues.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Handling the Phone call and logged Complain Incident or Service request</w:t>
      </w:r>
      <w:r>
        <w:rPr>
          <w:rFonts w:ascii="Times New Roman" w:hAnsi="Times New Roman" w:cs="Times New Roman"/>
          <w:color w:val="333333"/>
          <w:sz w:val="22"/>
          <w:szCs w:val="22"/>
        </w:rPr>
        <w:t>.</w:t>
      </w:r>
    </w:p>
    <w:p w:rsidR="00F65860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Ensuring effici</w:t>
      </w:r>
      <w:r>
        <w:rPr>
          <w:rFonts w:ascii="Times New Roman" w:hAnsi="Times New Roman" w:cs="Times New Roman"/>
          <w:color w:val="333333"/>
          <w:sz w:val="22"/>
          <w:szCs w:val="22"/>
        </w:rPr>
        <w:t>ent logging &amp; follow-up of all c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lient/vendor dependent issues</w:t>
      </w:r>
      <w:r>
        <w:rPr>
          <w:rFonts w:ascii="Times New Roman" w:hAnsi="Times New Roman" w:cs="Times New Roman"/>
          <w:color w:val="333333"/>
          <w:sz w:val="22"/>
          <w:szCs w:val="22"/>
        </w:rPr>
        <w:t>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Ascertaining  for minimum numbers of i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ncidents open at any given time.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Manage day to day complain and pending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issues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>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 w:rsidRPr="00AF28E4">
        <w:rPr>
          <w:rFonts w:ascii="Times New Roman" w:hAnsi="Times New Roman" w:cs="Times New Roman"/>
          <w:color w:val="333333"/>
          <w:sz w:val="22"/>
          <w:szCs w:val="22"/>
        </w:rPr>
        <w:t>Close and change status within SLA.</w:t>
      </w:r>
    </w:p>
    <w:p w:rsidR="0099042D" w:rsidRPr="00AF28E4" w:rsidRDefault="00DE6554" w:rsidP="00D3075A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Managing the</w:t>
      </w:r>
      <w:r w:rsidRPr="00AF28E4">
        <w:rPr>
          <w:rFonts w:ascii="Times New Roman" w:hAnsi="Times New Roman" w:cs="Times New Roman"/>
          <w:color w:val="333333"/>
          <w:sz w:val="22"/>
          <w:szCs w:val="22"/>
        </w:rPr>
        <w:t xml:space="preserve"> desk requests that arrive by phone, e-mail, intranet or personal visit.</w:t>
      </w:r>
    </w:p>
    <w:p w:rsidR="00FE30DF" w:rsidRDefault="00DE6554" w:rsidP="00FE30DF">
      <w:pPr>
        <w:rPr>
          <w:b/>
          <w:bCs/>
          <w:u w:val="single"/>
        </w:rPr>
      </w:pPr>
    </w:p>
    <w:p w:rsidR="00DA2C5F" w:rsidRPr="00E4284F" w:rsidRDefault="00DE6554" w:rsidP="00FE30DF">
      <w:pPr>
        <w:rPr>
          <w:b/>
          <w:bCs/>
        </w:rPr>
      </w:pPr>
      <w:r w:rsidRPr="00E4284F">
        <w:rPr>
          <w:b/>
          <w:bCs/>
        </w:rPr>
        <w:t>Lall&amp; Co</w:t>
      </w:r>
      <w:r w:rsidRPr="00E4284F">
        <w:rPr>
          <w:b/>
        </w:rPr>
        <w:t>. NewDelhi</w:t>
      </w:r>
      <w:r w:rsidRPr="00E4284F">
        <w:rPr>
          <w:b/>
          <w:bCs/>
        </w:rPr>
        <w:t>(</w:t>
      </w:r>
      <w:r w:rsidRPr="00E4284F">
        <w:rPr>
          <w:b/>
          <w:bCs/>
        </w:rPr>
        <w:t xml:space="preserve">Accounts &amp;Audit </w:t>
      </w:r>
      <w:r w:rsidRPr="00E4284F">
        <w:rPr>
          <w:b/>
          <w:bCs/>
        </w:rPr>
        <w:t>)</w:t>
      </w:r>
      <w:r w:rsidRPr="00E4284F">
        <w:rPr>
          <w:b/>
          <w:bCs/>
        </w:rPr>
        <w:t xml:space="preserve"> (6 Months)</w:t>
      </w:r>
    </w:p>
    <w:p w:rsidR="00605DC4" w:rsidRPr="00605DC4" w:rsidRDefault="00DE6554" w:rsidP="00EC0B94">
      <w:pPr>
        <w:rPr>
          <w:b/>
          <w:bCs/>
        </w:rPr>
      </w:pPr>
    </w:p>
    <w:p w:rsidR="00DA2C5F" w:rsidRPr="00FE30DF" w:rsidRDefault="00DE6554" w:rsidP="00EC0B94">
      <w:pPr>
        <w:jc w:val="both"/>
        <w:rPr>
          <w:rFonts w:ascii="Arial" w:hAnsi="Arial"/>
          <w:b/>
          <w:color w:val="333333"/>
        </w:rPr>
      </w:pPr>
      <w:r w:rsidRPr="00FE30DF">
        <w:rPr>
          <w:rFonts w:ascii="Arial" w:hAnsi="Arial"/>
          <w:b/>
          <w:color w:val="333333"/>
        </w:rPr>
        <w:t xml:space="preserve">Job profile </w:t>
      </w:r>
    </w:p>
    <w:p w:rsidR="000A1C98" w:rsidRPr="002F17BD" w:rsidRDefault="00DE6554" w:rsidP="00FE30DF">
      <w:pPr>
        <w:numPr>
          <w:ilvl w:val="0"/>
          <w:numId w:val="17"/>
        </w:numPr>
        <w:ind w:left="360"/>
        <w:rPr>
          <w:sz w:val="22"/>
          <w:szCs w:val="22"/>
        </w:rPr>
      </w:pPr>
      <w:r w:rsidRPr="002F17BD">
        <w:rPr>
          <w:bCs/>
          <w:sz w:val="22"/>
          <w:szCs w:val="22"/>
        </w:rPr>
        <w:t xml:space="preserve">Clients </w:t>
      </w:r>
      <w:r w:rsidRPr="002F17BD">
        <w:rPr>
          <w:sz w:val="22"/>
          <w:szCs w:val="22"/>
        </w:rPr>
        <w:t>Accounts Preparations, Trial Balance Match</w:t>
      </w:r>
      <w:r w:rsidRPr="002F17BD">
        <w:rPr>
          <w:sz w:val="22"/>
          <w:szCs w:val="22"/>
        </w:rPr>
        <w:t>ing, Account Book</w:t>
      </w:r>
      <w:r w:rsidRPr="002F17BD">
        <w:rPr>
          <w:sz w:val="22"/>
          <w:szCs w:val="22"/>
        </w:rPr>
        <w:t>s Maintenance in EXCEL &amp; Tally e</w:t>
      </w:r>
      <w:r w:rsidRPr="002F17BD">
        <w:rPr>
          <w:sz w:val="22"/>
          <w:szCs w:val="22"/>
        </w:rPr>
        <w:t>nvironment</w:t>
      </w:r>
      <w:r w:rsidRPr="002F17BD">
        <w:rPr>
          <w:sz w:val="22"/>
          <w:szCs w:val="22"/>
        </w:rPr>
        <w:t>.</w:t>
      </w:r>
    </w:p>
    <w:p w:rsidR="00F422DE" w:rsidRPr="002F17BD" w:rsidRDefault="00DE6554" w:rsidP="00FE30DF">
      <w:pPr>
        <w:numPr>
          <w:ilvl w:val="0"/>
          <w:numId w:val="17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>Interview &amp;</w:t>
      </w:r>
      <w:r w:rsidRPr="002F17BD">
        <w:rPr>
          <w:sz w:val="22"/>
          <w:szCs w:val="22"/>
        </w:rPr>
        <w:t xml:space="preserve"> </w:t>
      </w:r>
      <w:r w:rsidRPr="002F17BD">
        <w:rPr>
          <w:sz w:val="22"/>
          <w:szCs w:val="22"/>
        </w:rPr>
        <w:t>Reporting</w:t>
      </w:r>
      <w:r w:rsidRPr="002F17BD">
        <w:rPr>
          <w:sz w:val="22"/>
          <w:szCs w:val="22"/>
        </w:rPr>
        <w:t>,</w:t>
      </w:r>
      <w:r w:rsidRPr="002F17BD">
        <w:rPr>
          <w:sz w:val="22"/>
          <w:szCs w:val="22"/>
        </w:rPr>
        <w:t xml:space="preserve"> </w:t>
      </w:r>
      <w:r w:rsidRPr="002F17BD">
        <w:rPr>
          <w:sz w:val="22"/>
          <w:szCs w:val="22"/>
        </w:rPr>
        <w:t>P</w:t>
      </w:r>
      <w:r w:rsidRPr="002F17BD">
        <w:rPr>
          <w:sz w:val="22"/>
          <w:szCs w:val="22"/>
        </w:rPr>
        <w:t>articipating in interviews</w:t>
      </w:r>
      <w:r w:rsidRPr="002F17BD">
        <w:rPr>
          <w:sz w:val="22"/>
          <w:szCs w:val="22"/>
        </w:rPr>
        <w:t xml:space="preserve"> </w:t>
      </w:r>
      <w:r w:rsidRPr="002F17BD">
        <w:rPr>
          <w:sz w:val="22"/>
          <w:szCs w:val="22"/>
        </w:rPr>
        <w:t xml:space="preserve"> and </w:t>
      </w:r>
      <w:r w:rsidRPr="002F17BD">
        <w:rPr>
          <w:sz w:val="22"/>
          <w:szCs w:val="22"/>
        </w:rPr>
        <w:t xml:space="preserve"> preparing reports</w:t>
      </w:r>
      <w:r w:rsidRPr="002F17BD">
        <w:rPr>
          <w:sz w:val="22"/>
          <w:szCs w:val="22"/>
        </w:rPr>
        <w:t>.</w:t>
      </w:r>
    </w:p>
    <w:p w:rsidR="00F3412A" w:rsidRPr="002F17BD" w:rsidRDefault="00DE6554" w:rsidP="00FE30DF">
      <w:pPr>
        <w:numPr>
          <w:ilvl w:val="0"/>
          <w:numId w:val="17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>Responsible in se</w:t>
      </w:r>
      <w:r w:rsidRPr="002F17BD">
        <w:rPr>
          <w:sz w:val="22"/>
          <w:szCs w:val="22"/>
        </w:rPr>
        <w:t>lling web services,</w:t>
      </w:r>
      <w:r w:rsidRPr="002F17BD">
        <w:rPr>
          <w:sz w:val="22"/>
          <w:szCs w:val="22"/>
        </w:rPr>
        <w:t xml:space="preserve"> </w:t>
      </w:r>
      <w:r w:rsidRPr="002F17BD">
        <w:rPr>
          <w:sz w:val="22"/>
          <w:szCs w:val="22"/>
        </w:rPr>
        <w:t>software services</w:t>
      </w:r>
      <w:r w:rsidRPr="002F17BD">
        <w:rPr>
          <w:sz w:val="22"/>
          <w:szCs w:val="22"/>
        </w:rPr>
        <w:t>.</w:t>
      </w:r>
    </w:p>
    <w:p w:rsidR="00F3412A" w:rsidRPr="002F17BD" w:rsidRDefault="00DE6554" w:rsidP="00FE30DF">
      <w:pPr>
        <w:numPr>
          <w:ilvl w:val="0"/>
          <w:numId w:val="17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 xml:space="preserve">Online bidding and emails </w:t>
      </w:r>
      <w:r w:rsidRPr="002F17BD">
        <w:rPr>
          <w:sz w:val="22"/>
          <w:szCs w:val="22"/>
        </w:rPr>
        <w:t>and calling with the international &amp; domestic customers.</w:t>
      </w:r>
    </w:p>
    <w:p w:rsidR="0099042D" w:rsidRPr="00E4284F" w:rsidRDefault="00DE6554" w:rsidP="00FE30DF">
      <w:pPr>
        <w:spacing w:before="100" w:beforeAutospacing="1" w:after="100" w:afterAutospacing="1"/>
        <w:rPr>
          <w:b/>
        </w:rPr>
      </w:pPr>
      <w:r w:rsidRPr="00E4284F">
        <w:rPr>
          <w:b/>
          <w:bCs/>
        </w:rPr>
        <w:t>K S M</w:t>
      </w:r>
      <w:r w:rsidRPr="00E4284F">
        <w:rPr>
          <w:b/>
        </w:rPr>
        <w:t>emorial Society For Education &amp; Research. New Delhi. (6 Months)</w:t>
      </w:r>
    </w:p>
    <w:p w:rsidR="0099042D" w:rsidRPr="00FE30DF" w:rsidRDefault="00DE6554" w:rsidP="0099042D">
      <w:pPr>
        <w:jc w:val="both"/>
        <w:rPr>
          <w:rFonts w:ascii="Arial" w:hAnsi="Arial"/>
          <w:b/>
          <w:color w:val="333333"/>
        </w:rPr>
      </w:pPr>
      <w:r w:rsidRPr="00FE30DF">
        <w:rPr>
          <w:rFonts w:ascii="Arial" w:hAnsi="Arial"/>
          <w:b/>
          <w:color w:val="333333"/>
        </w:rPr>
        <w:t xml:space="preserve">Job profile </w:t>
      </w:r>
    </w:p>
    <w:p w:rsidR="0099042D" w:rsidRPr="002F17BD" w:rsidRDefault="00DE6554" w:rsidP="00FE30DF">
      <w:pPr>
        <w:numPr>
          <w:ilvl w:val="0"/>
          <w:numId w:val="18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 xml:space="preserve">Monitoring Computer Lab Activities and Students handling, </w:t>
      </w:r>
    </w:p>
    <w:p w:rsidR="0099042D" w:rsidRPr="002F17BD" w:rsidRDefault="00DE6554" w:rsidP="00FE30DF">
      <w:pPr>
        <w:numPr>
          <w:ilvl w:val="0"/>
          <w:numId w:val="18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 xml:space="preserve">Keeping records for scheduling </w:t>
      </w:r>
      <w:r w:rsidRPr="002F17BD">
        <w:rPr>
          <w:sz w:val="22"/>
          <w:szCs w:val="22"/>
        </w:rPr>
        <w:t>and practical arrangements.</w:t>
      </w:r>
    </w:p>
    <w:p w:rsidR="00991EB8" w:rsidRDefault="00DE6554" w:rsidP="0099042D">
      <w:pPr>
        <w:widowControl w:val="0"/>
        <w:autoSpaceDE w:val="0"/>
      </w:pPr>
    </w:p>
    <w:p w:rsidR="0099042D" w:rsidRPr="00520914" w:rsidRDefault="00DE6554" w:rsidP="00991EB8">
      <w:pPr>
        <w:widowControl w:val="0"/>
        <w:shd w:val="clear" w:color="auto" w:fill="BFBFBF" w:themeFill="background1" w:themeFillShade="BF"/>
        <w:autoSpaceDE w:val="0"/>
        <w:rPr>
          <w:b/>
          <w:bCs/>
          <w:iCs/>
        </w:rPr>
      </w:pPr>
      <w:r w:rsidRPr="00520914">
        <w:rPr>
          <w:b/>
          <w:bCs/>
          <w:iCs/>
        </w:rPr>
        <w:t>AREAS OF INTEREST</w:t>
      </w:r>
    </w:p>
    <w:p w:rsidR="0099042D" w:rsidRDefault="00DE6554" w:rsidP="0099042D">
      <w:pPr>
        <w:widowControl w:val="0"/>
        <w:autoSpaceDE w:val="0"/>
        <w:rPr>
          <w:rFonts w:ascii="Book Antiqua" w:hAnsi="Book Antiqua"/>
          <w:b/>
          <w:bCs/>
          <w:iCs/>
          <w:u w:val="single"/>
        </w:rPr>
      </w:pPr>
    </w:p>
    <w:p w:rsidR="0099042D" w:rsidRPr="00063110" w:rsidRDefault="00DE6554" w:rsidP="00063110">
      <w:pPr>
        <w:autoSpaceDE w:val="0"/>
        <w:ind w:left="360"/>
        <w:rPr>
          <w:bCs/>
          <w:iCs/>
          <w:sz w:val="22"/>
          <w:szCs w:val="22"/>
        </w:rPr>
      </w:pPr>
      <w:r w:rsidRPr="00063110">
        <w:rPr>
          <w:b/>
          <w:sz w:val="22"/>
          <w:szCs w:val="22"/>
        </w:rPr>
        <w:t>Database Management</w:t>
      </w:r>
      <w:r w:rsidRPr="00063110">
        <w:rPr>
          <w:bCs/>
          <w:iCs/>
          <w:sz w:val="22"/>
          <w:szCs w:val="22"/>
        </w:rPr>
        <w:t>,</w:t>
      </w:r>
      <w:r>
        <w:rPr>
          <w:bCs/>
          <w:iCs/>
          <w:sz w:val="22"/>
          <w:szCs w:val="22"/>
        </w:rPr>
        <w:t xml:space="preserve"> </w:t>
      </w:r>
      <w:r w:rsidRPr="00063110">
        <w:rPr>
          <w:bCs/>
          <w:iCs/>
          <w:sz w:val="22"/>
          <w:szCs w:val="22"/>
        </w:rPr>
        <w:t>Oracle(10g &amp;11g)</w:t>
      </w:r>
      <w:r>
        <w:rPr>
          <w:bCs/>
          <w:iCs/>
          <w:sz w:val="22"/>
          <w:szCs w:val="22"/>
        </w:rPr>
        <w:t xml:space="preserve">, </w:t>
      </w:r>
      <w:r w:rsidRPr="00063110">
        <w:rPr>
          <w:bCs/>
          <w:iCs/>
          <w:sz w:val="22"/>
          <w:szCs w:val="22"/>
        </w:rPr>
        <w:t>SQL,  A</w:t>
      </w:r>
      <w:r>
        <w:rPr>
          <w:bCs/>
          <w:iCs/>
          <w:sz w:val="22"/>
          <w:szCs w:val="22"/>
        </w:rPr>
        <w:t>SP</w:t>
      </w:r>
      <w:r w:rsidRPr="00063110">
        <w:rPr>
          <w:bCs/>
          <w:iCs/>
          <w:sz w:val="22"/>
          <w:szCs w:val="22"/>
        </w:rPr>
        <w:t>. Dot N</w:t>
      </w:r>
      <w:r>
        <w:rPr>
          <w:bCs/>
          <w:iCs/>
          <w:sz w:val="22"/>
          <w:szCs w:val="22"/>
        </w:rPr>
        <w:t>ET</w:t>
      </w:r>
      <w:r w:rsidRPr="00063110">
        <w:rPr>
          <w:bCs/>
          <w:iCs/>
          <w:sz w:val="22"/>
          <w:szCs w:val="22"/>
        </w:rPr>
        <w:t>, C#</w:t>
      </w:r>
      <w:r w:rsidRPr="00063110">
        <w:rPr>
          <w:bCs/>
          <w:iCs/>
          <w:sz w:val="22"/>
          <w:szCs w:val="22"/>
        </w:rPr>
        <w:t>, SAP-ABAP-ERP</w:t>
      </w:r>
      <w:r w:rsidRPr="00063110">
        <w:rPr>
          <w:bCs/>
          <w:iCs/>
          <w:sz w:val="22"/>
          <w:szCs w:val="22"/>
        </w:rPr>
        <w:t>, Good command in MS-Excel</w:t>
      </w:r>
      <w:r w:rsidRPr="00063110">
        <w:rPr>
          <w:bCs/>
          <w:iCs/>
          <w:sz w:val="22"/>
          <w:szCs w:val="22"/>
        </w:rPr>
        <w:t xml:space="preserve">, MS-Office, </w:t>
      </w:r>
      <w:r w:rsidRPr="00063110">
        <w:rPr>
          <w:b/>
          <w:bCs/>
          <w:iCs/>
          <w:sz w:val="22"/>
          <w:szCs w:val="22"/>
        </w:rPr>
        <w:t>WORLD PRESS,</w:t>
      </w:r>
      <w:r>
        <w:rPr>
          <w:bCs/>
          <w:iCs/>
          <w:sz w:val="22"/>
          <w:szCs w:val="22"/>
        </w:rPr>
        <w:t xml:space="preserve"> </w:t>
      </w:r>
      <w:r w:rsidRPr="00063110">
        <w:rPr>
          <w:bCs/>
          <w:iCs/>
          <w:sz w:val="22"/>
          <w:szCs w:val="22"/>
        </w:rPr>
        <w:t>PHP &amp; MYSQL (New Learning area).</w:t>
      </w:r>
    </w:p>
    <w:p w:rsidR="0099042D" w:rsidRDefault="00DE6554" w:rsidP="0099042D">
      <w:pPr>
        <w:autoSpaceDE w:val="0"/>
        <w:ind w:firstLine="720"/>
        <w:rPr>
          <w:rFonts w:ascii="Verdana" w:hAnsi="Verdana"/>
          <w:bCs/>
          <w:iCs/>
          <w:sz w:val="20"/>
          <w:szCs w:val="20"/>
        </w:rPr>
      </w:pPr>
    </w:p>
    <w:p w:rsidR="0099042D" w:rsidRPr="00991EB8" w:rsidRDefault="00DE6554" w:rsidP="0099042D">
      <w:pPr>
        <w:shd w:val="clear" w:color="auto" w:fill="C0C0C0"/>
        <w:rPr>
          <w:b/>
        </w:rPr>
      </w:pPr>
      <w:r w:rsidRPr="00991EB8">
        <w:rPr>
          <w:b/>
        </w:rPr>
        <w:t>STRENGTHS</w:t>
      </w:r>
      <w:r>
        <w:rPr>
          <w:b/>
        </w:rPr>
        <w:t xml:space="preserve"> </w:t>
      </w:r>
    </w:p>
    <w:p w:rsidR="00991EB8" w:rsidRDefault="00DE6554" w:rsidP="00991EB8">
      <w:pPr>
        <w:ind w:left="360"/>
      </w:pPr>
    </w:p>
    <w:p w:rsidR="0099042D" w:rsidRPr="002F17BD" w:rsidRDefault="00DE6554" w:rsidP="00520914">
      <w:pPr>
        <w:numPr>
          <w:ilvl w:val="0"/>
          <w:numId w:val="19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>Positive attitude</w:t>
      </w:r>
      <w:r w:rsidRPr="002F17BD">
        <w:rPr>
          <w:sz w:val="22"/>
          <w:szCs w:val="22"/>
        </w:rPr>
        <w:t>.</w:t>
      </w:r>
    </w:p>
    <w:p w:rsidR="0099042D" w:rsidRPr="002F17BD" w:rsidRDefault="00DE6554" w:rsidP="00520914">
      <w:pPr>
        <w:numPr>
          <w:ilvl w:val="0"/>
          <w:numId w:val="19"/>
        </w:num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 xml:space="preserve">Ready to take </w:t>
      </w:r>
      <w:r w:rsidRPr="002F17BD">
        <w:rPr>
          <w:sz w:val="22"/>
          <w:szCs w:val="22"/>
        </w:rPr>
        <w:t>responsibilities</w:t>
      </w:r>
      <w:r w:rsidRPr="002F17BD">
        <w:rPr>
          <w:sz w:val="22"/>
          <w:szCs w:val="22"/>
        </w:rPr>
        <w:t>.</w:t>
      </w:r>
    </w:p>
    <w:p w:rsidR="00520914" w:rsidRPr="00520914" w:rsidRDefault="00DE6554" w:rsidP="00520914">
      <w:pPr>
        <w:ind w:left="360"/>
      </w:pPr>
    </w:p>
    <w:p w:rsidR="0099042D" w:rsidRPr="002F17BD" w:rsidRDefault="00DE6554" w:rsidP="0099042D">
      <w:pPr>
        <w:shd w:val="clear" w:color="auto" w:fill="C0C0C0"/>
        <w:rPr>
          <w:b/>
        </w:rPr>
      </w:pPr>
      <w:r w:rsidRPr="002F17BD">
        <w:rPr>
          <w:b/>
        </w:rPr>
        <w:t>PERSONAL DETAILS</w:t>
      </w:r>
    </w:p>
    <w:p w:rsidR="0099042D" w:rsidRPr="002F17BD" w:rsidRDefault="00DE6554" w:rsidP="00520914">
      <w:pPr>
        <w:ind w:firstLine="360"/>
        <w:jc w:val="both"/>
        <w:rPr>
          <w:sz w:val="22"/>
          <w:szCs w:val="22"/>
        </w:rPr>
      </w:pPr>
      <w:r w:rsidRPr="002F17BD">
        <w:rPr>
          <w:b/>
          <w:sz w:val="22"/>
          <w:szCs w:val="22"/>
        </w:rPr>
        <w:t>Se</w:t>
      </w:r>
      <w:r>
        <w:rPr>
          <w:b/>
          <w:sz w:val="22"/>
          <w:szCs w:val="22"/>
        </w:rPr>
        <w:t xml:space="preserve">x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 xml:space="preserve">: </w:t>
      </w:r>
      <w:r w:rsidRPr="00A25D27">
        <w:rPr>
          <w:b/>
          <w:sz w:val="22"/>
          <w:szCs w:val="22"/>
        </w:rPr>
        <w:t>Female</w:t>
      </w:r>
    </w:p>
    <w:p w:rsidR="0065725C" w:rsidRPr="002F17BD" w:rsidRDefault="00DE6554" w:rsidP="00520914">
      <w:pPr>
        <w:ind w:firstLine="360"/>
        <w:jc w:val="both"/>
        <w:rPr>
          <w:sz w:val="22"/>
          <w:szCs w:val="22"/>
        </w:rPr>
      </w:pPr>
      <w:r w:rsidRPr="002F17BD">
        <w:rPr>
          <w:b/>
          <w:sz w:val="22"/>
          <w:szCs w:val="22"/>
        </w:rPr>
        <w:t>Martial Status</w:t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Single Parent</w:t>
      </w:r>
      <w:r w:rsidRPr="002F17BD">
        <w:rPr>
          <w:b/>
          <w:sz w:val="22"/>
          <w:szCs w:val="22"/>
        </w:rPr>
        <w:t xml:space="preserve"> (1 kid)</w:t>
      </w:r>
    </w:p>
    <w:p w:rsidR="007D6A98" w:rsidRPr="002F17BD" w:rsidRDefault="00DE6554" w:rsidP="007D6A98">
      <w:pPr>
        <w:ind w:firstLine="360"/>
        <w:jc w:val="both"/>
        <w:rPr>
          <w:b/>
          <w:sz w:val="22"/>
          <w:szCs w:val="22"/>
        </w:rPr>
      </w:pPr>
      <w:r w:rsidRPr="002F17BD">
        <w:rPr>
          <w:b/>
          <w:sz w:val="22"/>
          <w:szCs w:val="22"/>
        </w:rPr>
        <w:t xml:space="preserve">Fathers Name   </w:t>
      </w:r>
      <w:r>
        <w:rPr>
          <w:b/>
          <w:sz w:val="22"/>
          <w:szCs w:val="22"/>
        </w:rPr>
        <w:t xml:space="preserve">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Mr.</w:t>
      </w:r>
      <w:r w:rsidRPr="002F17BD">
        <w:rPr>
          <w:b/>
          <w:sz w:val="22"/>
          <w:szCs w:val="22"/>
        </w:rPr>
        <w:t xml:space="preserve"> Alind</w:t>
      </w:r>
      <w:r w:rsidRPr="002F17BD">
        <w:rPr>
          <w:b/>
          <w:sz w:val="22"/>
          <w:szCs w:val="22"/>
        </w:rPr>
        <w:t xml:space="preserve">  </w:t>
      </w:r>
      <w:r w:rsidRPr="002F17BD">
        <w:rPr>
          <w:b/>
          <w:sz w:val="22"/>
          <w:szCs w:val="22"/>
        </w:rPr>
        <w:t>Saxena</w:t>
      </w:r>
      <w:r w:rsidRPr="002F17BD">
        <w:rPr>
          <w:b/>
          <w:sz w:val="22"/>
          <w:szCs w:val="22"/>
        </w:rPr>
        <w:t xml:space="preserve"> (</w:t>
      </w:r>
      <w:r w:rsidRPr="002F17BD">
        <w:rPr>
          <w:b/>
          <w:sz w:val="22"/>
          <w:szCs w:val="22"/>
        </w:rPr>
        <w:t>Desg</w:t>
      </w:r>
      <w:r w:rsidRPr="002F17BD">
        <w:rPr>
          <w:b/>
          <w:sz w:val="22"/>
          <w:szCs w:val="22"/>
        </w:rPr>
        <w:t xml:space="preserve"> </w:t>
      </w:r>
      <w:r w:rsidRPr="002F17BD">
        <w:rPr>
          <w:b/>
          <w:sz w:val="22"/>
          <w:szCs w:val="22"/>
        </w:rPr>
        <w:t>:</w:t>
      </w:r>
      <w:r w:rsidRPr="002F17BD">
        <w:rPr>
          <w:b/>
          <w:sz w:val="22"/>
          <w:szCs w:val="22"/>
        </w:rPr>
        <w:t xml:space="preserve"> </w:t>
      </w:r>
      <w:r w:rsidRPr="002F17BD">
        <w:rPr>
          <w:b/>
          <w:sz w:val="22"/>
          <w:szCs w:val="22"/>
        </w:rPr>
        <w:t>Computer Scientist)</w:t>
      </w:r>
    </w:p>
    <w:p w:rsidR="0099042D" w:rsidRPr="002F17BD" w:rsidRDefault="00DE6554" w:rsidP="00520914">
      <w:pPr>
        <w:ind w:firstLine="360"/>
        <w:jc w:val="both"/>
        <w:rPr>
          <w:sz w:val="22"/>
          <w:szCs w:val="22"/>
        </w:rPr>
      </w:pPr>
      <w:r w:rsidRPr="002F17BD">
        <w:rPr>
          <w:b/>
          <w:sz w:val="22"/>
          <w:szCs w:val="22"/>
        </w:rPr>
        <w:t>Nationality</w:t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sz w:val="22"/>
          <w:szCs w:val="22"/>
        </w:rPr>
        <w:t>: Indian</w:t>
      </w:r>
    </w:p>
    <w:p w:rsidR="0099042D" w:rsidRPr="002F17BD" w:rsidRDefault="00DE6554" w:rsidP="00520914">
      <w:pPr>
        <w:ind w:firstLine="360"/>
        <w:rPr>
          <w:sz w:val="22"/>
          <w:szCs w:val="22"/>
        </w:rPr>
      </w:pPr>
      <w:r w:rsidRPr="002F17BD">
        <w:rPr>
          <w:b/>
          <w:sz w:val="22"/>
          <w:szCs w:val="22"/>
        </w:rPr>
        <w:t>Languages Known</w:t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</w:r>
      <w:r w:rsidRPr="002F17BD">
        <w:rPr>
          <w:sz w:val="22"/>
          <w:szCs w:val="22"/>
        </w:rPr>
        <w:tab/>
      </w:r>
      <w:r w:rsidRPr="002F17BD">
        <w:rPr>
          <w:b/>
          <w:sz w:val="22"/>
          <w:szCs w:val="22"/>
        </w:rPr>
        <w:t>:</w:t>
      </w:r>
      <w:r w:rsidRPr="002F17BD">
        <w:rPr>
          <w:sz w:val="22"/>
          <w:szCs w:val="22"/>
        </w:rPr>
        <w:t xml:space="preserve"> English and Hindi</w:t>
      </w:r>
    </w:p>
    <w:p w:rsidR="002F17BD" w:rsidRDefault="00DE6554" w:rsidP="00605DC4">
      <w:pPr>
        <w:rPr>
          <w:rFonts w:ascii="Verdana" w:hAnsi="Verdana"/>
          <w:b/>
          <w:bCs/>
          <w:iCs/>
          <w:sz w:val="20"/>
          <w:szCs w:val="20"/>
        </w:rPr>
      </w:pPr>
    </w:p>
    <w:p w:rsidR="00605DC4" w:rsidRPr="002F17BD" w:rsidRDefault="00DE6554" w:rsidP="00605DC4">
      <w:pPr>
        <w:rPr>
          <w:b/>
          <w:bCs/>
          <w:iCs/>
          <w:sz w:val="22"/>
          <w:szCs w:val="22"/>
        </w:rPr>
      </w:pPr>
      <w:r w:rsidRPr="002F17BD">
        <w:rPr>
          <w:b/>
          <w:bCs/>
          <w:iCs/>
          <w:sz w:val="22"/>
          <w:szCs w:val="22"/>
        </w:rPr>
        <w:lastRenderedPageBreak/>
        <w:t>DECLARATION:</w:t>
      </w:r>
    </w:p>
    <w:p w:rsidR="002C046C" w:rsidRDefault="00DE6554" w:rsidP="00605DC4">
      <w:pPr>
        <w:rPr>
          <w:rFonts w:ascii="Verdana" w:hAnsi="Verdana"/>
          <w:b/>
          <w:bCs/>
          <w:iCs/>
          <w:sz w:val="20"/>
          <w:szCs w:val="20"/>
        </w:rPr>
      </w:pPr>
    </w:p>
    <w:p w:rsidR="00605DC4" w:rsidRPr="002F17BD" w:rsidRDefault="00DE6554" w:rsidP="00991EB8">
      <w:pPr>
        <w:ind w:left="360"/>
        <w:rPr>
          <w:sz w:val="22"/>
          <w:szCs w:val="22"/>
        </w:rPr>
      </w:pPr>
      <w:r w:rsidRPr="002F17BD">
        <w:rPr>
          <w:sz w:val="22"/>
          <w:szCs w:val="22"/>
        </w:rPr>
        <w:t xml:space="preserve">I hereby declare that all the information provided here is correct to the best of my knowledge and belief and I promise to abide by all the norms laid down by your esteemed organization. </w:t>
      </w:r>
    </w:p>
    <w:p w:rsidR="002C046C" w:rsidRPr="002F17BD" w:rsidRDefault="00DE6554" w:rsidP="00991EB8">
      <w:pPr>
        <w:ind w:left="360"/>
        <w:rPr>
          <w:sz w:val="22"/>
          <w:szCs w:val="22"/>
        </w:rPr>
      </w:pPr>
    </w:p>
    <w:p w:rsidR="00AA716A" w:rsidRDefault="00DE6554" w:rsidP="00605DC4">
      <w:pPr>
        <w:ind w:left="720"/>
        <w:rPr>
          <w:rFonts w:ascii="Verdana" w:hAnsi="Verdana"/>
          <w:sz w:val="20"/>
          <w:szCs w:val="20"/>
        </w:rPr>
      </w:pPr>
    </w:p>
    <w:p w:rsidR="00AA716A" w:rsidRDefault="00DE6554" w:rsidP="00605DC4">
      <w:pPr>
        <w:ind w:left="720"/>
        <w:rPr>
          <w:rFonts w:ascii="Verdana" w:hAnsi="Verdana"/>
          <w:sz w:val="20"/>
          <w:szCs w:val="20"/>
        </w:rPr>
      </w:pPr>
    </w:p>
    <w:p w:rsidR="00A22164" w:rsidRPr="002F17BD" w:rsidRDefault="00DE6554" w:rsidP="00520914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Date: </w:t>
      </w:r>
      <w:r w:rsidRPr="002F17BD">
        <w:rPr>
          <w:b/>
          <w:bCs/>
          <w:sz w:val="22"/>
          <w:szCs w:val="22"/>
        </w:rPr>
        <w:t>08</w:t>
      </w:r>
      <w:r w:rsidRPr="002F17BD">
        <w:rPr>
          <w:b/>
          <w:bCs/>
          <w:sz w:val="22"/>
          <w:szCs w:val="22"/>
        </w:rPr>
        <w:t>/0</w:t>
      </w:r>
      <w:r w:rsidRPr="002F17BD">
        <w:rPr>
          <w:b/>
          <w:bCs/>
          <w:sz w:val="22"/>
          <w:szCs w:val="22"/>
        </w:rPr>
        <w:t>2</w:t>
      </w:r>
      <w:r w:rsidRPr="002F17BD">
        <w:rPr>
          <w:b/>
          <w:bCs/>
          <w:sz w:val="22"/>
          <w:szCs w:val="22"/>
        </w:rPr>
        <w:t>/201</w:t>
      </w:r>
      <w:r w:rsidRPr="002F17BD">
        <w:rPr>
          <w:b/>
          <w:bCs/>
          <w:sz w:val="22"/>
          <w:szCs w:val="22"/>
        </w:rPr>
        <w:t>8</w:t>
      </w:r>
    </w:p>
    <w:p w:rsidR="00063110" w:rsidRPr="002F17BD" w:rsidRDefault="00DE6554" w:rsidP="00520914">
      <w:pPr>
        <w:rPr>
          <w:b/>
          <w:bCs/>
          <w:sz w:val="22"/>
          <w:szCs w:val="22"/>
        </w:rPr>
      </w:pPr>
      <w:r w:rsidRPr="002F17BD">
        <w:rPr>
          <w:b/>
          <w:bCs/>
          <w:sz w:val="22"/>
          <w:szCs w:val="22"/>
        </w:rPr>
        <w:t>New Delhi</w:t>
      </w:r>
    </w:p>
    <w:p w:rsidR="00063110" w:rsidRPr="002F17BD" w:rsidRDefault="00DE6554" w:rsidP="00520914">
      <w:pPr>
        <w:rPr>
          <w:b/>
          <w:bCs/>
          <w:sz w:val="22"/>
          <w:szCs w:val="22"/>
        </w:rPr>
      </w:pPr>
    </w:p>
    <w:p w:rsidR="00E4284F" w:rsidRDefault="00DE6554" w:rsidP="00520914">
      <w:pPr>
        <w:rPr>
          <w:rFonts w:ascii="Verdana" w:hAnsi="Verdana"/>
          <w:b/>
          <w:bCs/>
          <w:sz w:val="20"/>
          <w:szCs w:val="20"/>
        </w:rPr>
      </w:pPr>
    </w:p>
    <w:p w:rsidR="00E4284F" w:rsidRDefault="00DE6554" w:rsidP="00520914">
      <w:pPr>
        <w:rPr>
          <w:rFonts w:ascii="Verdana" w:hAnsi="Verdana"/>
          <w:b/>
          <w:bCs/>
          <w:sz w:val="20"/>
          <w:szCs w:val="20"/>
        </w:rPr>
      </w:pPr>
    </w:p>
    <w:p w:rsidR="00063110" w:rsidRDefault="00DE6554" w:rsidP="00520914">
      <w:pPr>
        <w:rPr>
          <w:rFonts w:ascii="Verdana" w:hAnsi="Verdana"/>
          <w:b/>
          <w:bCs/>
          <w:sz w:val="20"/>
          <w:szCs w:val="20"/>
        </w:rPr>
      </w:pPr>
    </w:p>
    <w:p w:rsidR="00F65860" w:rsidRPr="002F17BD" w:rsidRDefault="00DE6554" w:rsidP="00060533">
      <w:pPr>
        <w:ind w:left="7200" w:firstLine="720"/>
        <w:rPr>
          <w:b/>
          <w:sz w:val="22"/>
          <w:szCs w:val="22"/>
        </w:rPr>
      </w:pPr>
      <w:r w:rsidRPr="002F17BD">
        <w:rPr>
          <w:b/>
          <w:bCs/>
          <w:sz w:val="22"/>
          <w:szCs w:val="22"/>
        </w:rPr>
        <w:t>Nidhi Saxena</w:t>
      </w:r>
      <w:r w:rsidRPr="002F17BD">
        <w:rPr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Pr="002F17BD">
        <w:rPr>
          <w:b/>
          <w:sz w:val="22"/>
          <w:szCs w:val="22"/>
        </w:rPr>
        <w:tab/>
      </w:r>
      <w:r w:rsidR="00584E37">
        <w:rPr>
          <w:noProof/>
          <w:lang w:eastAsia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c301aca6a4f0ddb857393c45b0206d15134f530e18705c4458440321091b5b58170f140210445d5b1b4d58515c424154181c084b281e0103030010425c5a0855580f1b425c4c01090340281e010312011642595d014d584b50535a4f162e024b4340010d120213105b5c0c004d145c455715445a5c5d57421a081105431458090d074b100a12031753444f4a081e010303011747595b0b534d11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c301aca6a4f0ddb857393c45b0206d15134f530e18705c4458440321091b5b58170f140210445d5b1b4d58515c424154181c084b281e0103030010425c5a0855580f1b425c4c01090340281e010312011642595d014d584b50535a4f162e024b4340010d120213105b5c0c004d145c455715445a5c5d57421a081105431458090d074b100a12031753444f4a081e010303011747595b0b534d11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860" w:rsidRPr="002F17BD" w:rsidSect="002F17BD">
      <w:foot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54" w:rsidRDefault="00DE6554">
      <w:r>
        <w:separator/>
      </w:r>
    </w:p>
  </w:endnote>
  <w:endnote w:type="continuationSeparator" w:id="0">
    <w:p w:rsidR="00DE6554" w:rsidRDefault="00D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0C2" w:rsidRDefault="00DE65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Nidhi Saxena</w:t>
    </w:r>
    <w:r>
      <w:ptab w:relativeTo="margin" w:alignment="right" w:leader="none"/>
    </w:r>
    <w:r>
      <w:rPr>
        <w:rFonts w:asciiTheme="majorHAnsi" w:hAnsiTheme="majorHAnsi"/>
      </w:rPr>
      <w:t xml:space="preserve">Page </w:t>
    </w:r>
    <w:r w:rsidRPr="00060533">
      <w:fldChar w:fldCharType="begin"/>
    </w:r>
    <w:r>
      <w:instrText xml:space="preserve"> PAGE   \* MERGEFORMAT </w:instrText>
    </w:r>
    <w:r w:rsidRPr="00060533">
      <w:fldChar w:fldCharType="separate"/>
    </w:r>
    <w:r w:rsidR="00584E37" w:rsidRPr="00584E37">
      <w:rPr>
        <w:rFonts w:asciiTheme="majorHAnsi" w:hAnsiTheme="majorHAnsi"/>
        <w:noProof/>
      </w:rPr>
      <w:t>1</w:t>
    </w:r>
    <w:r w:rsidRPr="00060533">
      <w:rPr>
        <w:rFonts w:asciiTheme="majorHAnsi" w:hAnsiTheme="majorHAnsi"/>
        <w:noProof/>
      </w:rPr>
      <w:fldChar w:fldCharType="end"/>
    </w:r>
  </w:p>
  <w:p w:rsidR="00F65860" w:rsidRPr="006E045E" w:rsidRDefault="00DE6554">
    <w:pPr>
      <w:pStyle w:val="Footer"/>
      <w:jc w:val="right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54" w:rsidRDefault="00DE6554">
      <w:r>
        <w:separator/>
      </w:r>
    </w:p>
  </w:footnote>
  <w:footnote w:type="continuationSeparator" w:id="0">
    <w:p w:rsidR="00DE6554" w:rsidRDefault="00DE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9">
    <w:nsid w:val="0B0D1F95"/>
    <w:multiLevelType w:val="hybridMultilevel"/>
    <w:tmpl w:val="AFE679E4"/>
    <w:lvl w:ilvl="0" w:tplc="5A2CC89A">
      <w:start w:val="1"/>
      <w:numFmt w:val="decimal"/>
      <w:lvlText w:val="%1."/>
      <w:lvlJc w:val="left"/>
      <w:pPr>
        <w:ind w:left="720" w:hanging="360"/>
      </w:pPr>
    </w:lvl>
    <w:lvl w:ilvl="1" w:tplc="67DAAE0C" w:tentative="1">
      <w:start w:val="1"/>
      <w:numFmt w:val="lowerLetter"/>
      <w:lvlText w:val="%2."/>
      <w:lvlJc w:val="left"/>
      <w:pPr>
        <w:ind w:left="1440" w:hanging="360"/>
      </w:pPr>
    </w:lvl>
    <w:lvl w:ilvl="2" w:tplc="726AEE72" w:tentative="1">
      <w:start w:val="1"/>
      <w:numFmt w:val="lowerRoman"/>
      <w:lvlText w:val="%3."/>
      <w:lvlJc w:val="right"/>
      <w:pPr>
        <w:ind w:left="2160" w:hanging="180"/>
      </w:pPr>
    </w:lvl>
    <w:lvl w:ilvl="3" w:tplc="181C3392" w:tentative="1">
      <w:start w:val="1"/>
      <w:numFmt w:val="decimal"/>
      <w:lvlText w:val="%4."/>
      <w:lvlJc w:val="left"/>
      <w:pPr>
        <w:ind w:left="2880" w:hanging="360"/>
      </w:pPr>
    </w:lvl>
    <w:lvl w:ilvl="4" w:tplc="BAB2AF38" w:tentative="1">
      <w:start w:val="1"/>
      <w:numFmt w:val="lowerLetter"/>
      <w:lvlText w:val="%5."/>
      <w:lvlJc w:val="left"/>
      <w:pPr>
        <w:ind w:left="3600" w:hanging="360"/>
      </w:pPr>
    </w:lvl>
    <w:lvl w:ilvl="5" w:tplc="999C7AFE" w:tentative="1">
      <w:start w:val="1"/>
      <w:numFmt w:val="lowerRoman"/>
      <w:lvlText w:val="%6."/>
      <w:lvlJc w:val="right"/>
      <w:pPr>
        <w:ind w:left="4320" w:hanging="180"/>
      </w:pPr>
    </w:lvl>
    <w:lvl w:ilvl="6" w:tplc="D5CA33D8" w:tentative="1">
      <w:start w:val="1"/>
      <w:numFmt w:val="decimal"/>
      <w:lvlText w:val="%7."/>
      <w:lvlJc w:val="left"/>
      <w:pPr>
        <w:ind w:left="5040" w:hanging="360"/>
      </w:pPr>
    </w:lvl>
    <w:lvl w:ilvl="7" w:tplc="531238AE" w:tentative="1">
      <w:start w:val="1"/>
      <w:numFmt w:val="lowerLetter"/>
      <w:lvlText w:val="%8."/>
      <w:lvlJc w:val="left"/>
      <w:pPr>
        <w:ind w:left="5760" w:hanging="360"/>
      </w:pPr>
    </w:lvl>
    <w:lvl w:ilvl="8" w:tplc="EBA25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1556CA"/>
    <w:multiLevelType w:val="hybridMultilevel"/>
    <w:tmpl w:val="9D1CC478"/>
    <w:lvl w:ilvl="0" w:tplc="E1061F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E56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A41A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0020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FCC5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A083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38B7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F6D2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C8E7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09568E"/>
    <w:multiLevelType w:val="hybridMultilevel"/>
    <w:tmpl w:val="7BB4330E"/>
    <w:lvl w:ilvl="0" w:tplc="9A44B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6F83A" w:tentative="1">
      <w:start w:val="1"/>
      <w:numFmt w:val="lowerLetter"/>
      <w:lvlText w:val="%2."/>
      <w:lvlJc w:val="left"/>
      <w:pPr>
        <w:ind w:left="1440" w:hanging="360"/>
      </w:pPr>
    </w:lvl>
    <w:lvl w:ilvl="2" w:tplc="789EAC86" w:tentative="1">
      <w:start w:val="1"/>
      <w:numFmt w:val="lowerRoman"/>
      <w:lvlText w:val="%3."/>
      <w:lvlJc w:val="right"/>
      <w:pPr>
        <w:ind w:left="2160" w:hanging="180"/>
      </w:pPr>
    </w:lvl>
    <w:lvl w:ilvl="3" w:tplc="0338E1F8" w:tentative="1">
      <w:start w:val="1"/>
      <w:numFmt w:val="decimal"/>
      <w:lvlText w:val="%4."/>
      <w:lvlJc w:val="left"/>
      <w:pPr>
        <w:ind w:left="2880" w:hanging="360"/>
      </w:pPr>
    </w:lvl>
    <w:lvl w:ilvl="4" w:tplc="AAD8A4C6" w:tentative="1">
      <w:start w:val="1"/>
      <w:numFmt w:val="lowerLetter"/>
      <w:lvlText w:val="%5."/>
      <w:lvlJc w:val="left"/>
      <w:pPr>
        <w:ind w:left="3600" w:hanging="360"/>
      </w:pPr>
    </w:lvl>
    <w:lvl w:ilvl="5" w:tplc="D61EE52A" w:tentative="1">
      <w:start w:val="1"/>
      <w:numFmt w:val="lowerRoman"/>
      <w:lvlText w:val="%6."/>
      <w:lvlJc w:val="right"/>
      <w:pPr>
        <w:ind w:left="4320" w:hanging="180"/>
      </w:pPr>
    </w:lvl>
    <w:lvl w:ilvl="6" w:tplc="F7A624A2" w:tentative="1">
      <w:start w:val="1"/>
      <w:numFmt w:val="decimal"/>
      <w:lvlText w:val="%7."/>
      <w:lvlJc w:val="left"/>
      <w:pPr>
        <w:ind w:left="5040" w:hanging="360"/>
      </w:pPr>
    </w:lvl>
    <w:lvl w:ilvl="7" w:tplc="AEC07806" w:tentative="1">
      <w:start w:val="1"/>
      <w:numFmt w:val="lowerLetter"/>
      <w:lvlText w:val="%8."/>
      <w:lvlJc w:val="left"/>
      <w:pPr>
        <w:ind w:left="5760" w:hanging="360"/>
      </w:pPr>
    </w:lvl>
    <w:lvl w:ilvl="8" w:tplc="E1647C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C5F1C"/>
    <w:multiLevelType w:val="hybridMultilevel"/>
    <w:tmpl w:val="DA2C8496"/>
    <w:lvl w:ilvl="0" w:tplc="B6B26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57470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EC3E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A4BF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4E18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867E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AA18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7AF6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660A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1163EA"/>
    <w:multiLevelType w:val="hybridMultilevel"/>
    <w:tmpl w:val="12B85CA0"/>
    <w:lvl w:ilvl="0" w:tplc="3EEAE522">
      <w:start w:val="1"/>
      <w:numFmt w:val="upperLetter"/>
      <w:lvlText w:val="(%1)"/>
      <w:lvlJc w:val="left"/>
      <w:pPr>
        <w:ind w:left="401" w:hanging="360"/>
      </w:pPr>
      <w:rPr>
        <w:rFonts w:hint="default"/>
      </w:rPr>
    </w:lvl>
    <w:lvl w:ilvl="1" w:tplc="FC40B8D8" w:tentative="1">
      <w:start w:val="1"/>
      <w:numFmt w:val="lowerLetter"/>
      <w:lvlText w:val="%2."/>
      <w:lvlJc w:val="left"/>
      <w:pPr>
        <w:ind w:left="1121" w:hanging="360"/>
      </w:pPr>
    </w:lvl>
    <w:lvl w:ilvl="2" w:tplc="D92C2F6C" w:tentative="1">
      <w:start w:val="1"/>
      <w:numFmt w:val="lowerRoman"/>
      <w:lvlText w:val="%3."/>
      <w:lvlJc w:val="right"/>
      <w:pPr>
        <w:ind w:left="1841" w:hanging="180"/>
      </w:pPr>
    </w:lvl>
    <w:lvl w:ilvl="3" w:tplc="96A26E40" w:tentative="1">
      <w:start w:val="1"/>
      <w:numFmt w:val="decimal"/>
      <w:lvlText w:val="%4."/>
      <w:lvlJc w:val="left"/>
      <w:pPr>
        <w:ind w:left="2561" w:hanging="360"/>
      </w:pPr>
    </w:lvl>
    <w:lvl w:ilvl="4" w:tplc="18747D16" w:tentative="1">
      <w:start w:val="1"/>
      <w:numFmt w:val="lowerLetter"/>
      <w:lvlText w:val="%5."/>
      <w:lvlJc w:val="left"/>
      <w:pPr>
        <w:ind w:left="3281" w:hanging="360"/>
      </w:pPr>
    </w:lvl>
    <w:lvl w:ilvl="5" w:tplc="18221A84" w:tentative="1">
      <w:start w:val="1"/>
      <w:numFmt w:val="lowerRoman"/>
      <w:lvlText w:val="%6."/>
      <w:lvlJc w:val="right"/>
      <w:pPr>
        <w:ind w:left="4001" w:hanging="180"/>
      </w:pPr>
    </w:lvl>
    <w:lvl w:ilvl="6" w:tplc="AD4E32D0" w:tentative="1">
      <w:start w:val="1"/>
      <w:numFmt w:val="decimal"/>
      <w:lvlText w:val="%7."/>
      <w:lvlJc w:val="left"/>
      <w:pPr>
        <w:ind w:left="4721" w:hanging="360"/>
      </w:pPr>
    </w:lvl>
    <w:lvl w:ilvl="7" w:tplc="D59ED086" w:tentative="1">
      <w:start w:val="1"/>
      <w:numFmt w:val="lowerLetter"/>
      <w:lvlText w:val="%8."/>
      <w:lvlJc w:val="left"/>
      <w:pPr>
        <w:ind w:left="5441" w:hanging="360"/>
      </w:pPr>
    </w:lvl>
    <w:lvl w:ilvl="8" w:tplc="5C86F496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>
    <w:nsid w:val="24906F48"/>
    <w:multiLevelType w:val="hybridMultilevel"/>
    <w:tmpl w:val="6366C8EC"/>
    <w:lvl w:ilvl="0" w:tplc="F1B69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C0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8C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216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E7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C2A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C4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4D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0F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A6DFF"/>
    <w:multiLevelType w:val="hybridMultilevel"/>
    <w:tmpl w:val="72F22B9C"/>
    <w:lvl w:ilvl="0" w:tplc="A982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E62D34" w:tentative="1">
      <w:start w:val="1"/>
      <w:numFmt w:val="lowerLetter"/>
      <w:lvlText w:val="%2."/>
      <w:lvlJc w:val="left"/>
      <w:pPr>
        <w:ind w:left="1440" w:hanging="360"/>
      </w:pPr>
    </w:lvl>
    <w:lvl w:ilvl="2" w:tplc="7BAAA160" w:tentative="1">
      <w:start w:val="1"/>
      <w:numFmt w:val="lowerRoman"/>
      <w:lvlText w:val="%3."/>
      <w:lvlJc w:val="right"/>
      <w:pPr>
        <w:ind w:left="2160" w:hanging="180"/>
      </w:pPr>
    </w:lvl>
    <w:lvl w:ilvl="3" w:tplc="4BCEA2C8" w:tentative="1">
      <w:start w:val="1"/>
      <w:numFmt w:val="decimal"/>
      <w:lvlText w:val="%4."/>
      <w:lvlJc w:val="left"/>
      <w:pPr>
        <w:ind w:left="2880" w:hanging="360"/>
      </w:pPr>
    </w:lvl>
    <w:lvl w:ilvl="4" w:tplc="5DA4B5DC" w:tentative="1">
      <w:start w:val="1"/>
      <w:numFmt w:val="lowerLetter"/>
      <w:lvlText w:val="%5."/>
      <w:lvlJc w:val="left"/>
      <w:pPr>
        <w:ind w:left="3600" w:hanging="360"/>
      </w:pPr>
    </w:lvl>
    <w:lvl w:ilvl="5" w:tplc="3C4CAFF0" w:tentative="1">
      <w:start w:val="1"/>
      <w:numFmt w:val="lowerRoman"/>
      <w:lvlText w:val="%6."/>
      <w:lvlJc w:val="right"/>
      <w:pPr>
        <w:ind w:left="4320" w:hanging="180"/>
      </w:pPr>
    </w:lvl>
    <w:lvl w:ilvl="6" w:tplc="0CE2802E" w:tentative="1">
      <w:start w:val="1"/>
      <w:numFmt w:val="decimal"/>
      <w:lvlText w:val="%7."/>
      <w:lvlJc w:val="left"/>
      <w:pPr>
        <w:ind w:left="5040" w:hanging="360"/>
      </w:pPr>
    </w:lvl>
    <w:lvl w:ilvl="7" w:tplc="F86CF7D0" w:tentative="1">
      <w:start w:val="1"/>
      <w:numFmt w:val="lowerLetter"/>
      <w:lvlText w:val="%8."/>
      <w:lvlJc w:val="left"/>
      <w:pPr>
        <w:ind w:left="5760" w:hanging="360"/>
      </w:pPr>
    </w:lvl>
    <w:lvl w:ilvl="8" w:tplc="84BE0A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4563A"/>
    <w:multiLevelType w:val="hybridMultilevel"/>
    <w:tmpl w:val="6A6AEE08"/>
    <w:lvl w:ilvl="0" w:tplc="24C26A52">
      <w:start w:val="1"/>
      <w:numFmt w:val="lowerLetter"/>
      <w:lvlText w:val="(%1)"/>
      <w:lvlJc w:val="left"/>
      <w:pPr>
        <w:ind w:left="405" w:hanging="360"/>
      </w:pPr>
      <w:rPr>
        <w:rFonts w:hint="default"/>
        <w:u w:val="none"/>
      </w:rPr>
    </w:lvl>
    <w:lvl w:ilvl="1" w:tplc="3B9E68A0" w:tentative="1">
      <w:start w:val="1"/>
      <w:numFmt w:val="lowerLetter"/>
      <w:lvlText w:val="%2."/>
      <w:lvlJc w:val="left"/>
      <w:pPr>
        <w:ind w:left="1125" w:hanging="360"/>
      </w:pPr>
    </w:lvl>
    <w:lvl w:ilvl="2" w:tplc="609CC32C" w:tentative="1">
      <w:start w:val="1"/>
      <w:numFmt w:val="lowerRoman"/>
      <w:lvlText w:val="%3."/>
      <w:lvlJc w:val="right"/>
      <w:pPr>
        <w:ind w:left="1845" w:hanging="180"/>
      </w:pPr>
    </w:lvl>
    <w:lvl w:ilvl="3" w:tplc="04A8FA02" w:tentative="1">
      <w:start w:val="1"/>
      <w:numFmt w:val="decimal"/>
      <w:lvlText w:val="%4."/>
      <w:lvlJc w:val="left"/>
      <w:pPr>
        <w:ind w:left="2565" w:hanging="360"/>
      </w:pPr>
    </w:lvl>
    <w:lvl w:ilvl="4" w:tplc="E2F0D320" w:tentative="1">
      <w:start w:val="1"/>
      <w:numFmt w:val="lowerLetter"/>
      <w:lvlText w:val="%5."/>
      <w:lvlJc w:val="left"/>
      <w:pPr>
        <w:ind w:left="3285" w:hanging="360"/>
      </w:pPr>
    </w:lvl>
    <w:lvl w:ilvl="5" w:tplc="21BEE98A" w:tentative="1">
      <w:start w:val="1"/>
      <w:numFmt w:val="lowerRoman"/>
      <w:lvlText w:val="%6."/>
      <w:lvlJc w:val="right"/>
      <w:pPr>
        <w:ind w:left="4005" w:hanging="180"/>
      </w:pPr>
    </w:lvl>
    <w:lvl w:ilvl="6" w:tplc="01348392" w:tentative="1">
      <w:start w:val="1"/>
      <w:numFmt w:val="decimal"/>
      <w:lvlText w:val="%7."/>
      <w:lvlJc w:val="left"/>
      <w:pPr>
        <w:ind w:left="4725" w:hanging="360"/>
      </w:pPr>
    </w:lvl>
    <w:lvl w:ilvl="7" w:tplc="051C7BEE" w:tentative="1">
      <w:start w:val="1"/>
      <w:numFmt w:val="lowerLetter"/>
      <w:lvlText w:val="%8."/>
      <w:lvlJc w:val="left"/>
      <w:pPr>
        <w:ind w:left="5445" w:hanging="360"/>
      </w:pPr>
    </w:lvl>
    <w:lvl w:ilvl="8" w:tplc="EFB4596A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01E264C"/>
    <w:multiLevelType w:val="hybridMultilevel"/>
    <w:tmpl w:val="82F6AE7A"/>
    <w:lvl w:ilvl="0" w:tplc="CBC24D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C481272" w:tentative="1">
      <w:start w:val="1"/>
      <w:numFmt w:val="lowerLetter"/>
      <w:lvlText w:val="%2."/>
      <w:lvlJc w:val="left"/>
      <w:pPr>
        <w:ind w:left="1440" w:hanging="360"/>
      </w:pPr>
    </w:lvl>
    <w:lvl w:ilvl="2" w:tplc="FDCE848E" w:tentative="1">
      <w:start w:val="1"/>
      <w:numFmt w:val="lowerRoman"/>
      <w:lvlText w:val="%3."/>
      <w:lvlJc w:val="right"/>
      <w:pPr>
        <w:ind w:left="2160" w:hanging="180"/>
      </w:pPr>
    </w:lvl>
    <w:lvl w:ilvl="3" w:tplc="A1C23B16" w:tentative="1">
      <w:start w:val="1"/>
      <w:numFmt w:val="decimal"/>
      <w:lvlText w:val="%4."/>
      <w:lvlJc w:val="left"/>
      <w:pPr>
        <w:ind w:left="2880" w:hanging="360"/>
      </w:pPr>
    </w:lvl>
    <w:lvl w:ilvl="4" w:tplc="11565EA8" w:tentative="1">
      <w:start w:val="1"/>
      <w:numFmt w:val="lowerLetter"/>
      <w:lvlText w:val="%5."/>
      <w:lvlJc w:val="left"/>
      <w:pPr>
        <w:ind w:left="3600" w:hanging="360"/>
      </w:pPr>
    </w:lvl>
    <w:lvl w:ilvl="5" w:tplc="E0105AA4" w:tentative="1">
      <w:start w:val="1"/>
      <w:numFmt w:val="lowerRoman"/>
      <w:lvlText w:val="%6."/>
      <w:lvlJc w:val="right"/>
      <w:pPr>
        <w:ind w:left="4320" w:hanging="180"/>
      </w:pPr>
    </w:lvl>
    <w:lvl w:ilvl="6" w:tplc="E1DC4AA8" w:tentative="1">
      <w:start w:val="1"/>
      <w:numFmt w:val="decimal"/>
      <w:lvlText w:val="%7."/>
      <w:lvlJc w:val="left"/>
      <w:pPr>
        <w:ind w:left="5040" w:hanging="360"/>
      </w:pPr>
    </w:lvl>
    <w:lvl w:ilvl="7" w:tplc="7870CA9E" w:tentative="1">
      <w:start w:val="1"/>
      <w:numFmt w:val="lowerLetter"/>
      <w:lvlText w:val="%8."/>
      <w:lvlJc w:val="left"/>
      <w:pPr>
        <w:ind w:left="5760" w:hanging="360"/>
      </w:pPr>
    </w:lvl>
    <w:lvl w:ilvl="8" w:tplc="859C11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1B03EB"/>
    <w:multiLevelType w:val="hybridMultilevel"/>
    <w:tmpl w:val="FBACA872"/>
    <w:lvl w:ilvl="0" w:tplc="6FD0F9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281A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8C3E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187F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247D0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0E4C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FCB3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D88E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2A42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B642FE"/>
    <w:multiLevelType w:val="hybridMultilevel"/>
    <w:tmpl w:val="B1F80414"/>
    <w:lvl w:ilvl="0" w:tplc="2CF04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C3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A45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9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6FF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EAF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E0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8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2D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EC5A22"/>
    <w:multiLevelType w:val="hybridMultilevel"/>
    <w:tmpl w:val="36E0801A"/>
    <w:lvl w:ilvl="0" w:tplc="70FE4F4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C2165858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A8C04760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84EE3BAA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65749AE8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50A68876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B528332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93C2263C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8D04DDE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1">
    <w:nsid w:val="34491248"/>
    <w:multiLevelType w:val="hybridMultilevel"/>
    <w:tmpl w:val="1174E708"/>
    <w:lvl w:ilvl="0" w:tplc="284C6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2EC554" w:tentative="1">
      <w:start w:val="1"/>
      <w:numFmt w:val="lowerLetter"/>
      <w:lvlText w:val="%2."/>
      <w:lvlJc w:val="left"/>
      <w:pPr>
        <w:ind w:left="1440" w:hanging="360"/>
      </w:pPr>
    </w:lvl>
    <w:lvl w:ilvl="2" w:tplc="D4A2079A" w:tentative="1">
      <w:start w:val="1"/>
      <w:numFmt w:val="lowerRoman"/>
      <w:lvlText w:val="%3."/>
      <w:lvlJc w:val="right"/>
      <w:pPr>
        <w:ind w:left="2160" w:hanging="180"/>
      </w:pPr>
    </w:lvl>
    <w:lvl w:ilvl="3" w:tplc="F3709E00" w:tentative="1">
      <w:start w:val="1"/>
      <w:numFmt w:val="decimal"/>
      <w:lvlText w:val="%4."/>
      <w:lvlJc w:val="left"/>
      <w:pPr>
        <w:ind w:left="2880" w:hanging="360"/>
      </w:pPr>
    </w:lvl>
    <w:lvl w:ilvl="4" w:tplc="DFBCCF26" w:tentative="1">
      <w:start w:val="1"/>
      <w:numFmt w:val="lowerLetter"/>
      <w:lvlText w:val="%5."/>
      <w:lvlJc w:val="left"/>
      <w:pPr>
        <w:ind w:left="3600" w:hanging="360"/>
      </w:pPr>
    </w:lvl>
    <w:lvl w:ilvl="5" w:tplc="7E0E5CF2" w:tentative="1">
      <w:start w:val="1"/>
      <w:numFmt w:val="lowerRoman"/>
      <w:lvlText w:val="%6."/>
      <w:lvlJc w:val="right"/>
      <w:pPr>
        <w:ind w:left="4320" w:hanging="180"/>
      </w:pPr>
    </w:lvl>
    <w:lvl w:ilvl="6" w:tplc="2A72D4F8" w:tentative="1">
      <w:start w:val="1"/>
      <w:numFmt w:val="decimal"/>
      <w:lvlText w:val="%7."/>
      <w:lvlJc w:val="left"/>
      <w:pPr>
        <w:ind w:left="5040" w:hanging="360"/>
      </w:pPr>
    </w:lvl>
    <w:lvl w:ilvl="7" w:tplc="C50AAEC4" w:tentative="1">
      <w:start w:val="1"/>
      <w:numFmt w:val="lowerLetter"/>
      <w:lvlText w:val="%8."/>
      <w:lvlJc w:val="left"/>
      <w:pPr>
        <w:ind w:left="5760" w:hanging="360"/>
      </w:pPr>
    </w:lvl>
    <w:lvl w:ilvl="8" w:tplc="0B563A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A505F2"/>
    <w:multiLevelType w:val="multilevel"/>
    <w:tmpl w:val="4A88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6F10EB"/>
    <w:multiLevelType w:val="hybridMultilevel"/>
    <w:tmpl w:val="8EBA1E6C"/>
    <w:lvl w:ilvl="0" w:tplc="52B2F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662C268" w:tentative="1">
      <w:start w:val="1"/>
      <w:numFmt w:val="lowerLetter"/>
      <w:lvlText w:val="%2."/>
      <w:lvlJc w:val="left"/>
      <w:pPr>
        <w:ind w:left="1440" w:hanging="360"/>
      </w:pPr>
    </w:lvl>
    <w:lvl w:ilvl="2" w:tplc="C8ACE46E" w:tentative="1">
      <w:start w:val="1"/>
      <w:numFmt w:val="lowerRoman"/>
      <w:lvlText w:val="%3."/>
      <w:lvlJc w:val="right"/>
      <w:pPr>
        <w:ind w:left="2160" w:hanging="180"/>
      </w:pPr>
    </w:lvl>
    <w:lvl w:ilvl="3" w:tplc="CC2E7FD4" w:tentative="1">
      <w:start w:val="1"/>
      <w:numFmt w:val="decimal"/>
      <w:lvlText w:val="%4."/>
      <w:lvlJc w:val="left"/>
      <w:pPr>
        <w:ind w:left="2880" w:hanging="360"/>
      </w:pPr>
    </w:lvl>
    <w:lvl w:ilvl="4" w:tplc="4756339E" w:tentative="1">
      <w:start w:val="1"/>
      <w:numFmt w:val="lowerLetter"/>
      <w:lvlText w:val="%5."/>
      <w:lvlJc w:val="left"/>
      <w:pPr>
        <w:ind w:left="3600" w:hanging="360"/>
      </w:pPr>
    </w:lvl>
    <w:lvl w:ilvl="5" w:tplc="98C6720C" w:tentative="1">
      <w:start w:val="1"/>
      <w:numFmt w:val="lowerRoman"/>
      <w:lvlText w:val="%6."/>
      <w:lvlJc w:val="right"/>
      <w:pPr>
        <w:ind w:left="4320" w:hanging="180"/>
      </w:pPr>
    </w:lvl>
    <w:lvl w:ilvl="6" w:tplc="DABE331E" w:tentative="1">
      <w:start w:val="1"/>
      <w:numFmt w:val="decimal"/>
      <w:lvlText w:val="%7."/>
      <w:lvlJc w:val="left"/>
      <w:pPr>
        <w:ind w:left="5040" w:hanging="360"/>
      </w:pPr>
    </w:lvl>
    <w:lvl w:ilvl="7" w:tplc="4EAECF08" w:tentative="1">
      <w:start w:val="1"/>
      <w:numFmt w:val="lowerLetter"/>
      <w:lvlText w:val="%8."/>
      <w:lvlJc w:val="left"/>
      <w:pPr>
        <w:ind w:left="5760" w:hanging="360"/>
      </w:pPr>
    </w:lvl>
    <w:lvl w:ilvl="8" w:tplc="E3B2CC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410F5"/>
    <w:multiLevelType w:val="hybridMultilevel"/>
    <w:tmpl w:val="5C0C9F6A"/>
    <w:lvl w:ilvl="0" w:tplc="74042A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D6DA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4E0F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5AEF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C16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DC10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7266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B8C1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AEF3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EDE1082"/>
    <w:multiLevelType w:val="hybridMultilevel"/>
    <w:tmpl w:val="C3B6C8A4"/>
    <w:lvl w:ilvl="0" w:tplc="C5C6B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0058FA" w:tentative="1">
      <w:start w:val="1"/>
      <w:numFmt w:val="lowerLetter"/>
      <w:lvlText w:val="%2."/>
      <w:lvlJc w:val="left"/>
      <w:pPr>
        <w:ind w:left="1440" w:hanging="360"/>
      </w:pPr>
    </w:lvl>
    <w:lvl w:ilvl="2" w:tplc="F5322EAA" w:tentative="1">
      <w:start w:val="1"/>
      <w:numFmt w:val="lowerRoman"/>
      <w:lvlText w:val="%3."/>
      <w:lvlJc w:val="right"/>
      <w:pPr>
        <w:ind w:left="2160" w:hanging="180"/>
      </w:pPr>
    </w:lvl>
    <w:lvl w:ilvl="3" w:tplc="A1B2B812" w:tentative="1">
      <w:start w:val="1"/>
      <w:numFmt w:val="decimal"/>
      <w:lvlText w:val="%4."/>
      <w:lvlJc w:val="left"/>
      <w:pPr>
        <w:ind w:left="2880" w:hanging="360"/>
      </w:pPr>
    </w:lvl>
    <w:lvl w:ilvl="4" w:tplc="1EDE6F90" w:tentative="1">
      <w:start w:val="1"/>
      <w:numFmt w:val="lowerLetter"/>
      <w:lvlText w:val="%5."/>
      <w:lvlJc w:val="left"/>
      <w:pPr>
        <w:ind w:left="3600" w:hanging="360"/>
      </w:pPr>
    </w:lvl>
    <w:lvl w:ilvl="5" w:tplc="5ACA8368" w:tentative="1">
      <w:start w:val="1"/>
      <w:numFmt w:val="lowerRoman"/>
      <w:lvlText w:val="%6."/>
      <w:lvlJc w:val="right"/>
      <w:pPr>
        <w:ind w:left="4320" w:hanging="180"/>
      </w:pPr>
    </w:lvl>
    <w:lvl w:ilvl="6" w:tplc="9D3ED0DA" w:tentative="1">
      <w:start w:val="1"/>
      <w:numFmt w:val="decimal"/>
      <w:lvlText w:val="%7."/>
      <w:lvlJc w:val="left"/>
      <w:pPr>
        <w:ind w:left="5040" w:hanging="360"/>
      </w:pPr>
    </w:lvl>
    <w:lvl w:ilvl="7" w:tplc="C3CC2420" w:tentative="1">
      <w:start w:val="1"/>
      <w:numFmt w:val="lowerLetter"/>
      <w:lvlText w:val="%8."/>
      <w:lvlJc w:val="left"/>
      <w:pPr>
        <w:ind w:left="5760" w:hanging="360"/>
      </w:pPr>
    </w:lvl>
    <w:lvl w:ilvl="8" w:tplc="6B0E77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17BD9"/>
    <w:multiLevelType w:val="hybridMultilevel"/>
    <w:tmpl w:val="04D0ECE0"/>
    <w:lvl w:ilvl="0" w:tplc="C054EC2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F76A3D74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F36288CE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D18C96E2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D46E1938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CBD2E1C2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601C6EB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A5367D88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72065A0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7">
    <w:nsid w:val="4BDC7AD0"/>
    <w:multiLevelType w:val="hybridMultilevel"/>
    <w:tmpl w:val="72F22B9C"/>
    <w:lvl w:ilvl="0" w:tplc="D1124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3C67BA" w:tentative="1">
      <w:start w:val="1"/>
      <w:numFmt w:val="lowerLetter"/>
      <w:lvlText w:val="%2."/>
      <w:lvlJc w:val="left"/>
      <w:pPr>
        <w:ind w:left="1440" w:hanging="360"/>
      </w:pPr>
    </w:lvl>
    <w:lvl w:ilvl="2" w:tplc="BC70996C" w:tentative="1">
      <w:start w:val="1"/>
      <w:numFmt w:val="lowerRoman"/>
      <w:lvlText w:val="%3."/>
      <w:lvlJc w:val="right"/>
      <w:pPr>
        <w:ind w:left="2160" w:hanging="180"/>
      </w:pPr>
    </w:lvl>
    <w:lvl w:ilvl="3" w:tplc="6BDA1030" w:tentative="1">
      <w:start w:val="1"/>
      <w:numFmt w:val="decimal"/>
      <w:lvlText w:val="%4."/>
      <w:lvlJc w:val="left"/>
      <w:pPr>
        <w:ind w:left="2880" w:hanging="360"/>
      </w:pPr>
    </w:lvl>
    <w:lvl w:ilvl="4" w:tplc="52AC07BE" w:tentative="1">
      <w:start w:val="1"/>
      <w:numFmt w:val="lowerLetter"/>
      <w:lvlText w:val="%5."/>
      <w:lvlJc w:val="left"/>
      <w:pPr>
        <w:ind w:left="3600" w:hanging="360"/>
      </w:pPr>
    </w:lvl>
    <w:lvl w:ilvl="5" w:tplc="74D6C176" w:tentative="1">
      <w:start w:val="1"/>
      <w:numFmt w:val="lowerRoman"/>
      <w:lvlText w:val="%6."/>
      <w:lvlJc w:val="right"/>
      <w:pPr>
        <w:ind w:left="4320" w:hanging="180"/>
      </w:pPr>
    </w:lvl>
    <w:lvl w:ilvl="6" w:tplc="7B54CE16" w:tentative="1">
      <w:start w:val="1"/>
      <w:numFmt w:val="decimal"/>
      <w:lvlText w:val="%7."/>
      <w:lvlJc w:val="left"/>
      <w:pPr>
        <w:ind w:left="5040" w:hanging="360"/>
      </w:pPr>
    </w:lvl>
    <w:lvl w:ilvl="7" w:tplc="D6645366" w:tentative="1">
      <w:start w:val="1"/>
      <w:numFmt w:val="lowerLetter"/>
      <w:lvlText w:val="%8."/>
      <w:lvlJc w:val="left"/>
      <w:pPr>
        <w:ind w:left="5760" w:hanging="360"/>
      </w:pPr>
    </w:lvl>
    <w:lvl w:ilvl="8" w:tplc="01EC18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8200C6"/>
    <w:multiLevelType w:val="hybridMultilevel"/>
    <w:tmpl w:val="C0AC1366"/>
    <w:lvl w:ilvl="0" w:tplc="22A09F10">
      <w:start w:val="1"/>
      <w:numFmt w:val="lowerLetter"/>
      <w:lvlText w:val="(%1)"/>
      <w:lvlJc w:val="left"/>
      <w:pPr>
        <w:ind w:left="446" w:hanging="360"/>
      </w:pPr>
      <w:rPr>
        <w:rFonts w:hint="default"/>
        <w:u w:val="none"/>
      </w:rPr>
    </w:lvl>
    <w:lvl w:ilvl="1" w:tplc="BEC8B938" w:tentative="1">
      <w:start w:val="1"/>
      <w:numFmt w:val="lowerLetter"/>
      <w:lvlText w:val="%2."/>
      <w:lvlJc w:val="left"/>
      <w:pPr>
        <w:ind w:left="1481" w:hanging="360"/>
      </w:pPr>
    </w:lvl>
    <w:lvl w:ilvl="2" w:tplc="217E4FAE" w:tentative="1">
      <w:start w:val="1"/>
      <w:numFmt w:val="lowerRoman"/>
      <w:lvlText w:val="%3."/>
      <w:lvlJc w:val="right"/>
      <w:pPr>
        <w:ind w:left="2201" w:hanging="180"/>
      </w:pPr>
    </w:lvl>
    <w:lvl w:ilvl="3" w:tplc="36C804D2" w:tentative="1">
      <w:start w:val="1"/>
      <w:numFmt w:val="decimal"/>
      <w:lvlText w:val="%4."/>
      <w:lvlJc w:val="left"/>
      <w:pPr>
        <w:ind w:left="2921" w:hanging="360"/>
      </w:pPr>
    </w:lvl>
    <w:lvl w:ilvl="4" w:tplc="528C242A" w:tentative="1">
      <w:start w:val="1"/>
      <w:numFmt w:val="lowerLetter"/>
      <w:lvlText w:val="%5."/>
      <w:lvlJc w:val="left"/>
      <w:pPr>
        <w:ind w:left="3641" w:hanging="360"/>
      </w:pPr>
    </w:lvl>
    <w:lvl w:ilvl="5" w:tplc="E40C4C16" w:tentative="1">
      <w:start w:val="1"/>
      <w:numFmt w:val="lowerRoman"/>
      <w:lvlText w:val="%6."/>
      <w:lvlJc w:val="right"/>
      <w:pPr>
        <w:ind w:left="4361" w:hanging="180"/>
      </w:pPr>
    </w:lvl>
    <w:lvl w:ilvl="6" w:tplc="43D6C94A" w:tentative="1">
      <w:start w:val="1"/>
      <w:numFmt w:val="decimal"/>
      <w:lvlText w:val="%7."/>
      <w:lvlJc w:val="left"/>
      <w:pPr>
        <w:ind w:left="5081" w:hanging="360"/>
      </w:pPr>
    </w:lvl>
    <w:lvl w:ilvl="7" w:tplc="95149B18" w:tentative="1">
      <w:start w:val="1"/>
      <w:numFmt w:val="lowerLetter"/>
      <w:lvlText w:val="%8."/>
      <w:lvlJc w:val="left"/>
      <w:pPr>
        <w:ind w:left="5801" w:hanging="360"/>
      </w:pPr>
    </w:lvl>
    <w:lvl w:ilvl="8" w:tplc="8E82B094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9">
    <w:nsid w:val="5057665E"/>
    <w:multiLevelType w:val="hybridMultilevel"/>
    <w:tmpl w:val="104E0234"/>
    <w:lvl w:ilvl="0" w:tplc="ECB09A5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E6241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4E7F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C050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9495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7C09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EAC72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348C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BE16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08132E3"/>
    <w:multiLevelType w:val="multilevel"/>
    <w:tmpl w:val="4A88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82212A"/>
    <w:multiLevelType w:val="hybridMultilevel"/>
    <w:tmpl w:val="E5D4AE30"/>
    <w:lvl w:ilvl="0" w:tplc="11E24FB8">
      <w:start w:val="1"/>
      <w:numFmt w:val="decimal"/>
      <w:lvlText w:val="%1."/>
      <w:lvlJc w:val="left"/>
      <w:pPr>
        <w:ind w:left="1440" w:hanging="360"/>
      </w:pPr>
    </w:lvl>
    <w:lvl w:ilvl="1" w:tplc="DA881336" w:tentative="1">
      <w:start w:val="1"/>
      <w:numFmt w:val="lowerLetter"/>
      <w:lvlText w:val="%2."/>
      <w:lvlJc w:val="left"/>
      <w:pPr>
        <w:ind w:left="2160" w:hanging="360"/>
      </w:pPr>
    </w:lvl>
    <w:lvl w:ilvl="2" w:tplc="745A3800" w:tentative="1">
      <w:start w:val="1"/>
      <w:numFmt w:val="lowerRoman"/>
      <w:lvlText w:val="%3."/>
      <w:lvlJc w:val="right"/>
      <w:pPr>
        <w:ind w:left="2880" w:hanging="180"/>
      </w:pPr>
    </w:lvl>
    <w:lvl w:ilvl="3" w:tplc="E9B8D4FA" w:tentative="1">
      <w:start w:val="1"/>
      <w:numFmt w:val="decimal"/>
      <w:lvlText w:val="%4."/>
      <w:lvlJc w:val="left"/>
      <w:pPr>
        <w:ind w:left="3600" w:hanging="360"/>
      </w:pPr>
    </w:lvl>
    <w:lvl w:ilvl="4" w:tplc="1480C144" w:tentative="1">
      <w:start w:val="1"/>
      <w:numFmt w:val="lowerLetter"/>
      <w:lvlText w:val="%5."/>
      <w:lvlJc w:val="left"/>
      <w:pPr>
        <w:ind w:left="4320" w:hanging="360"/>
      </w:pPr>
    </w:lvl>
    <w:lvl w:ilvl="5" w:tplc="D22EB21A" w:tentative="1">
      <w:start w:val="1"/>
      <w:numFmt w:val="lowerRoman"/>
      <w:lvlText w:val="%6."/>
      <w:lvlJc w:val="right"/>
      <w:pPr>
        <w:ind w:left="5040" w:hanging="180"/>
      </w:pPr>
    </w:lvl>
    <w:lvl w:ilvl="6" w:tplc="0D98E3FE" w:tentative="1">
      <w:start w:val="1"/>
      <w:numFmt w:val="decimal"/>
      <w:lvlText w:val="%7."/>
      <w:lvlJc w:val="left"/>
      <w:pPr>
        <w:ind w:left="5760" w:hanging="360"/>
      </w:pPr>
    </w:lvl>
    <w:lvl w:ilvl="7" w:tplc="2D1E389E" w:tentative="1">
      <w:start w:val="1"/>
      <w:numFmt w:val="lowerLetter"/>
      <w:lvlText w:val="%8."/>
      <w:lvlJc w:val="left"/>
      <w:pPr>
        <w:ind w:left="6480" w:hanging="360"/>
      </w:pPr>
    </w:lvl>
    <w:lvl w:ilvl="8" w:tplc="615A26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49043E"/>
    <w:multiLevelType w:val="hybridMultilevel"/>
    <w:tmpl w:val="069CD6F8"/>
    <w:lvl w:ilvl="0" w:tplc="807E0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94F980" w:tentative="1">
      <w:start w:val="1"/>
      <w:numFmt w:val="lowerLetter"/>
      <w:lvlText w:val="%2."/>
      <w:lvlJc w:val="left"/>
      <w:pPr>
        <w:ind w:left="1440" w:hanging="360"/>
      </w:pPr>
    </w:lvl>
    <w:lvl w:ilvl="2" w:tplc="32D0B518" w:tentative="1">
      <w:start w:val="1"/>
      <w:numFmt w:val="lowerRoman"/>
      <w:lvlText w:val="%3."/>
      <w:lvlJc w:val="right"/>
      <w:pPr>
        <w:ind w:left="2160" w:hanging="180"/>
      </w:pPr>
    </w:lvl>
    <w:lvl w:ilvl="3" w:tplc="F2D21978" w:tentative="1">
      <w:start w:val="1"/>
      <w:numFmt w:val="decimal"/>
      <w:lvlText w:val="%4."/>
      <w:lvlJc w:val="left"/>
      <w:pPr>
        <w:ind w:left="2880" w:hanging="360"/>
      </w:pPr>
    </w:lvl>
    <w:lvl w:ilvl="4" w:tplc="81E00EE6" w:tentative="1">
      <w:start w:val="1"/>
      <w:numFmt w:val="lowerLetter"/>
      <w:lvlText w:val="%5."/>
      <w:lvlJc w:val="left"/>
      <w:pPr>
        <w:ind w:left="3600" w:hanging="360"/>
      </w:pPr>
    </w:lvl>
    <w:lvl w:ilvl="5" w:tplc="DAFEFB24" w:tentative="1">
      <w:start w:val="1"/>
      <w:numFmt w:val="lowerRoman"/>
      <w:lvlText w:val="%6."/>
      <w:lvlJc w:val="right"/>
      <w:pPr>
        <w:ind w:left="4320" w:hanging="180"/>
      </w:pPr>
    </w:lvl>
    <w:lvl w:ilvl="6" w:tplc="3386F11C" w:tentative="1">
      <w:start w:val="1"/>
      <w:numFmt w:val="decimal"/>
      <w:lvlText w:val="%7."/>
      <w:lvlJc w:val="left"/>
      <w:pPr>
        <w:ind w:left="5040" w:hanging="360"/>
      </w:pPr>
    </w:lvl>
    <w:lvl w:ilvl="7" w:tplc="6F0EF906" w:tentative="1">
      <w:start w:val="1"/>
      <w:numFmt w:val="lowerLetter"/>
      <w:lvlText w:val="%8."/>
      <w:lvlJc w:val="left"/>
      <w:pPr>
        <w:ind w:left="5760" w:hanging="360"/>
      </w:pPr>
    </w:lvl>
    <w:lvl w:ilvl="8" w:tplc="28688F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17A1B"/>
    <w:multiLevelType w:val="hybridMultilevel"/>
    <w:tmpl w:val="7FD81ECE"/>
    <w:lvl w:ilvl="0" w:tplc="A7D2A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6959A" w:tentative="1">
      <w:start w:val="1"/>
      <w:numFmt w:val="lowerLetter"/>
      <w:lvlText w:val="%2."/>
      <w:lvlJc w:val="left"/>
      <w:pPr>
        <w:ind w:left="1440" w:hanging="360"/>
      </w:pPr>
    </w:lvl>
    <w:lvl w:ilvl="2" w:tplc="C92ADA64" w:tentative="1">
      <w:start w:val="1"/>
      <w:numFmt w:val="lowerRoman"/>
      <w:lvlText w:val="%3."/>
      <w:lvlJc w:val="right"/>
      <w:pPr>
        <w:ind w:left="2160" w:hanging="180"/>
      </w:pPr>
    </w:lvl>
    <w:lvl w:ilvl="3" w:tplc="BD2E0B98" w:tentative="1">
      <w:start w:val="1"/>
      <w:numFmt w:val="decimal"/>
      <w:lvlText w:val="%4."/>
      <w:lvlJc w:val="left"/>
      <w:pPr>
        <w:ind w:left="2880" w:hanging="360"/>
      </w:pPr>
    </w:lvl>
    <w:lvl w:ilvl="4" w:tplc="448E4828" w:tentative="1">
      <w:start w:val="1"/>
      <w:numFmt w:val="lowerLetter"/>
      <w:lvlText w:val="%5."/>
      <w:lvlJc w:val="left"/>
      <w:pPr>
        <w:ind w:left="3600" w:hanging="360"/>
      </w:pPr>
    </w:lvl>
    <w:lvl w:ilvl="5" w:tplc="A3F227A0" w:tentative="1">
      <w:start w:val="1"/>
      <w:numFmt w:val="lowerRoman"/>
      <w:lvlText w:val="%6."/>
      <w:lvlJc w:val="right"/>
      <w:pPr>
        <w:ind w:left="4320" w:hanging="180"/>
      </w:pPr>
    </w:lvl>
    <w:lvl w:ilvl="6" w:tplc="6960E312" w:tentative="1">
      <w:start w:val="1"/>
      <w:numFmt w:val="decimal"/>
      <w:lvlText w:val="%7."/>
      <w:lvlJc w:val="left"/>
      <w:pPr>
        <w:ind w:left="5040" w:hanging="360"/>
      </w:pPr>
    </w:lvl>
    <w:lvl w:ilvl="7" w:tplc="EF8A1ECC" w:tentative="1">
      <w:start w:val="1"/>
      <w:numFmt w:val="lowerLetter"/>
      <w:lvlText w:val="%8."/>
      <w:lvlJc w:val="left"/>
      <w:pPr>
        <w:ind w:left="5760" w:hanging="360"/>
      </w:pPr>
    </w:lvl>
    <w:lvl w:ilvl="8" w:tplc="EBA80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8A6235"/>
    <w:multiLevelType w:val="hybridMultilevel"/>
    <w:tmpl w:val="9FCE31A4"/>
    <w:lvl w:ilvl="0" w:tplc="B470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49F4A" w:tentative="1">
      <w:start w:val="1"/>
      <w:numFmt w:val="lowerLetter"/>
      <w:lvlText w:val="%2."/>
      <w:lvlJc w:val="left"/>
      <w:pPr>
        <w:ind w:left="1440" w:hanging="360"/>
      </w:pPr>
    </w:lvl>
    <w:lvl w:ilvl="2" w:tplc="63E6D346" w:tentative="1">
      <w:start w:val="1"/>
      <w:numFmt w:val="lowerRoman"/>
      <w:lvlText w:val="%3."/>
      <w:lvlJc w:val="right"/>
      <w:pPr>
        <w:ind w:left="2160" w:hanging="180"/>
      </w:pPr>
    </w:lvl>
    <w:lvl w:ilvl="3" w:tplc="C5CE1DA8" w:tentative="1">
      <w:start w:val="1"/>
      <w:numFmt w:val="decimal"/>
      <w:lvlText w:val="%4."/>
      <w:lvlJc w:val="left"/>
      <w:pPr>
        <w:ind w:left="2880" w:hanging="360"/>
      </w:pPr>
    </w:lvl>
    <w:lvl w:ilvl="4" w:tplc="27D2EC04" w:tentative="1">
      <w:start w:val="1"/>
      <w:numFmt w:val="lowerLetter"/>
      <w:lvlText w:val="%5."/>
      <w:lvlJc w:val="left"/>
      <w:pPr>
        <w:ind w:left="3600" w:hanging="360"/>
      </w:pPr>
    </w:lvl>
    <w:lvl w:ilvl="5" w:tplc="18AE2AC4" w:tentative="1">
      <w:start w:val="1"/>
      <w:numFmt w:val="lowerRoman"/>
      <w:lvlText w:val="%6."/>
      <w:lvlJc w:val="right"/>
      <w:pPr>
        <w:ind w:left="4320" w:hanging="180"/>
      </w:pPr>
    </w:lvl>
    <w:lvl w:ilvl="6" w:tplc="EE68B208" w:tentative="1">
      <w:start w:val="1"/>
      <w:numFmt w:val="decimal"/>
      <w:lvlText w:val="%7."/>
      <w:lvlJc w:val="left"/>
      <w:pPr>
        <w:ind w:left="5040" w:hanging="360"/>
      </w:pPr>
    </w:lvl>
    <w:lvl w:ilvl="7" w:tplc="8200A612" w:tentative="1">
      <w:start w:val="1"/>
      <w:numFmt w:val="lowerLetter"/>
      <w:lvlText w:val="%8."/>
      <w:lvlJc w:val="left"/>
      <w:pPr>
        <w:ind w:left="5760" w:hanging="360"/>
      </w:pPr>
    </w:lvl>
    <w:lvl w:ilvl="8" w:tplc="7E3C5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77272"/>
    <w:multiLevelType w:val="hybridMultilevel"/>
    <w:tmpl w:val="B97E99D4"/>
    <w:lvl w:ilvl="0" w:tplc="0A1A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69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862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A6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274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0A1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8D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E0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20C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FF3211"/>
    <w:multiLevelType w:val="hybridMultilevel"/>
    <w:tmpl w:val="D012BD1C"/>
    <w:lvl w:ilvl="0" w:tplc="C1C4317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7209AA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3AE7CDE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D79AC75A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7CAEB9C8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E7263172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DFAE0B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66A4FEBC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272C2C0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7">
    <w:nsid w:val="7190660B"/>
    <w:multiLevelType w:val="hybridMultilevel"/>
    <w:tmpl w:val="DD467EAE"/>
    <w:lvl w:ilvl="0" w:tplc="9AE837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DF8B0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086A97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A80C45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DA83B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7008B3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1B63EA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228FEC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542C16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69515A"/>
    <w:multiLevelType w:val="multilevel"/>
    <w:tmpl w:val="4A88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271A5A"/>
    <w:multiLevelType w:val="hybridMultilevel"/>
    <w:tmpl w:val="43740AE2"/>
    <w:lvl w:ilvl="0" w:tplc="291A5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8BDA0" w:tentative="1">
      <w:start w:val="1"/>
      <w:numFmt w:val="lowerLetter"/>
      <w:lvlText w:val="%2."/>
      <w:lvlJc w:val="left"/>
      <w:pPr>
        <w:ind w:left="1440" w:hanging="360"/>
      </w:pPr>
    </w:lvl>
    <w:lvl w:ilvl="2" w:tplc="2FE4BC30" w:tentative="1">
      <w:start w:val="1"/>
      <w:numFmt w:val="lowerRoman"/>
      <w:lvlText w:val="%3."/>
      <w:lvlJc w:val="right"/>
      <w:pPr>
        <w:ind w:left="2160" w:hanging="180"/>
      </w:pPr>
    </w:lvl>
    <w:lvl w:ilvl="3" w:tplc="0B7AAF96" w:tentative="1">
      <w:start w:val="1"/>
      <w:numFmt w:val="decimal"/>
      <w:lvlText w:val="%4."/>
      <w:lvlJc w:val="left"/>
      <w:pPr>
        <w:ind w:left="2880" w:hanging="360"/>
      </w:pPr>
    </w:lvl>
    <w:lvl w:ilvl="4" w:tplc="949C8E82" w:tentative="1">
      <w:start w:val="1"/>
      <w:numFmt w:val="lowerLetter"/>
      <w:lvlText w:val="%5."/>
      <w:lvlJc w:val="left"/>
      <w:pPr>
        <w:ind w:left="3600" w:hanging="360"/>
      </w:pPr>
    </w:lvl>
    <w:lvl w:ilvl="5" w:tplc="943E7202" w:tentative="1">
      <w:start w:val="1"/>
      <w:numFmt w:val="lowerRoman"/>
      <w:lvlText w:val="%6."/>
      <w:lvlJc w:val="right"/>
      <w:pPr>
        <w:ind w:left="4320" w:hanging="180"/>
      </w:pPr>
    </w:lvl>
    <w:lvl w:ilvl="6" w:tplc="3CD88764" w:tentative="1">
      <w:start w:val="1"/>
      <w:numFmt w:val="decimal"/>
      <w:lvlText w:val="%7."/>
      <w:lvlJc w:val="left"/>
      <w:pPr>
        <w:ind w:left="5040" w:hanging="360"/>
      </w:pPr>
    </w:lvl>
    <w:lvl w:ilvl="7" w:tplc="74B48540" w:tentative="1">
      <w:start w:val="1"/>
      <w:numFmt w:val="lowerLetter"/>
      <w:lvlText w:val="%8."/>
      <w:lvlJc w:val="left"/>
      <w:pPr>
        <w:ind w:left="5760" w:hanging="360"/>
      </w:pPr>
    </w:lvl>
    <w:lvl w:ilvl="8" w:tplc="8DB6EE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C7230"/>
    <w:multiLevelType w:val="hybridMultilevel"/>
    <w:tmpl w:val="B6100B5A"/>
    <w:lvl w:ilvl="0" w:tplc="E8E0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C0484" w:tentative="1">
      <w:start w:val="1"/>
      <w:numFmt w:val="lowerLetter"/>
      <w:lvlText w:val="%2."/>
      <w:lvlJc w:val="left"/>
      <w:pPr>
        <w:ind w:left="1440" w:hanging="360"/>
      </w:pPr>
    </w:lvl>
    <w:lvl w:ilvl="2" w:tplc="93D6176A" w:tentative="1">
      <w:start w:val="1"/>
      <w:numFmt w:val="lowerRoman"/>
      <w:lvlText w:val="%3."/>
      <w:lvlJc w:val="right"/>
      <w:pPr>
        <w:ind w:left="2160" w:hanging="180"/>
      </w:pPr>
    </w:lvl>
    <w:lvl w:ilvl="3" w:tplc="B17EC3DE" w:tentative="1">
      <w:start w:val="1"/>
      <w:numFmt w:val="decimal"/>
      <w:lvlText w:val="%4."/>
      <w:lvlJc w:val="left"/>
      <w:pPr>
        <w:ind w:left="2880" w:hanging="360"/>
      </w:pPr>
    </w:lvl>
    <w:lvl w:ilvl="4" w:tplc="9DDA25AA" w:tentative="1">
      <w:start w:val="1"/>
      <w:numFmt w:val="lowerLetter"/>
      <w:lvlText w:val="%5."/>
      <w:lvlJc w:val="left"/>
      <w:pPr>
        <w:ind w:left="3600" w:hanging="360"/>
      </w:pPr>
    </w:lvl>
    <w:lvl w:ilvl="5" w:tplc="32A8A9D4" w:tentative="1">
      <w:start w:val="1"/>
      <w:numFmt w:val="lowerRoman"/>
      <w:lvlText w:val="%6."/>
      <w:lvlJc w:val="right"/>
      <w:pPr>
        <w:ind w:left="4320" w:hanging="180"/>
      </w:pPr>
    </w:lvl>
    <w:lvl w:ilvl="6" w:tplc="9B90883E" w:tentative="1">
      <w:start w:val="1"/>
      <w:numFmt w:val="decimal"/>
      <w:lvlText w:val="%7."/>
      <w:lvlJc w:val="left"/>
      <w:pPr>
        <w:ind w:left="5040" w:hanging="360"/>
      </w:pPr>
    </w:lvl>
    <w:lvl w:ilvl="7" w:tplc="53BE0E68" w:tentative="1">
      <w:start w:val="1"/>
      <w:numFmt w:val="lowerLetter"/>
      <w:lvlText w:val="%8."/>
      <w:lvlJc w:val="left"/>
      <w:pPr>
        <w:ind w:left="5760" w:hanging="360"/>
      </w:pPr>
    </w:lvl>
    <w:lvl w:ilvl="8" w:tplc="FCBAF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26537"/>
    <w:multiLevelType w:val="hybridMultilevel"/>
    <w:tmpl w:val="71AE7EBE"/>
    <w:lvl w:ilvl="0" w:tplc="ADC030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58EF6F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3446BC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D44646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772C2D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22A243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EE4E84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DB67D8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7ECB53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D6E3DD0"/>
    <w:multiLevelType w:val="hybridMultilevel"/>
    <w:tmpl w:val="744CF9F4"/>
    <w:lvl w:ilvl="0" w:tplc="79286D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C29260" w:tentative="1">
      <w:start w:val="1"/>
      <w:numFmt w:val="lowerLetter"/>
      <w:lvlText w:val="%2."/>
      <w:lvlJc w:val="left"/>
      <w:pPr>
        <w:ind w:left="1440" w:hanging="360"/>
      </w:pPr>
    </w:lvl>
    <w:lvl w:ilvl="2" w:tplc="D618D454" w:tentative="1">
      <w:start w:val="1"/>
      <w:numFmt w:val="lowerRoman"/>
      <w:lvlText w:val="%3."/>
      <w:lvlJc w:val="right"/>
      <w:pPr>
        <w:ind w:left="2160" w:hanging="180"/>
      </w:pPr>
    </w:lvl>
    <w:lvl w:ilvl="3" w:tplc="22766DE2" w:tentative="1">
      <w:start w:val="1"/>
      <w:numFmt w:val="decimal"/>
      <w:lvlText w:val="%4."/>
      <w:lvlJc w:val="left"/>
      <w:pPr>
        <w:ind w:left="2880" w:hanging="360"/>
      </w:pPr>
    </w:lvl>
    <w:lvl w:ilvl="4" w:tplc="FC40E7DC" w:tentative="1">
      <w:start w:val="1"/>
      <w:numFmt w:val="lowerLetter"/>
      <w:lvlText w:val="%5."/>
      <w:lvlJc w:val="left"/>
      <w:pPr>
        <w:ind w:left="3600" w:hanging="360"/>
      </w:pPr>
    </w:lvl>
    <w:lvl w:ilvl="5" w:tplc="8EE219E6" w:tentative="1">
      <w:start w:val="1"/>
      <w:numFmt w:val="lowerRoman"/>
      <w:lvlText w:val="%6."/>
      <w:lvlJc w:val="right"/>
      <w:pPr>
        <w:ind w:left="4320" w:hanging="180"/>
      </w:pPr>
    </w:lvl>
    <w:lvl w:ilvl="6" w:tplc="D4B018C8" w:tentative="1">
      <w:start w:val="1"/>
      <w:numFmt w:val="decimal"/>
      <w:lvlText w:val="%7."/>
      <w:lvlJc w:val="left"/>
      <w:pPr>
        <w:ind w:left="5040" w:hanging="360"/>
      </w:pPr>
    </w:lvl>
    <w:lvl w:ilvl="7" w:tplc="2354914A" w:tentative="1">
      <w:start w:val="1"/>
      <w:numFmt w:val="lowerLetter"/>
      <w:lvlText w:val="%8."/>
      <w:lvlJc w:val="left"/>
      <w:pPr>
        <w:ind w:left="5760" w:hanging="360"/>
      </w:pPr>
    </w:lvl>
    <w:lvl w:ilvl="8" w:tplc="49A827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8"/>
  </w:num>
  <w:num w:numId="11">
    <w:abstractNumId w:val="24"/>
  </w:num>
  <w:num w:numId="12">
    <w:abstractNumId w:val="29"/>
  </w:num>
  <w:num w:numId="13">
    <w:abstractNumId w:val="10"/>
  </w:num>
  <w:num w:numId="14">
    <w:abstractNumId w:val="41"/>
  </w:num>
  <w:num w:numId="15">
    <w:abstractNumId w:val="38"/>
  </w:num>
  <w:num w:numId="16">
    <w:abstractNumId w:val="9"/>
  </w:num>
  <w:num w:numId="17">
    <w:abstractNumId w:val="37"/>
  </w:num>
  <w:num w:numId="18">
    <w:abstractNumId w:val="12"/>
  </w:num>
  <w:num w:numId="19">
    <w:abstractNumId w:val="31"/>
  </w:num>
  <w:num w:numId="20">
    <w:abstractNumId w:val="36"/>
  </w:num>
  <w:num w:numId="21">
    <w:abstractNumId w:val="16"/>
  </w:num>
  <w:num w:numId="22">
    <w:abstractNumId w:val="26"/>
  </w:num>
  <w:num w:numId="23">
    <w:abstractNumId w:val="28"/>
  </w:num>
  <w:num w:numId="24">
    <w:abstractNumId w:val="13"/>
  </w:num>
  <w:num w:numId="25">
    <w:abstractNumId w:val="42"/>
  </w:num>
  <w:num w:numId="26">
    <w:abstractNumId w:val="23"/>
  </w:num>
  <w:num w:numId="27">
    <w:abstractNumId w:val="35"/>
  </w:num>
  <w:num w:numId="28">
    <w:abstractNumId w:val="20"/>
  </w:num>
  <w:num w:numId="29">
    <w:abstractNumId w:val="17"/>
  </w:num>
  <w:num w:numId="30">
    <w:abstractNumId w:val="22"/>
  </w:num>
  <w:num w:numId="31">
    <w:abstractNumId w:val="30"/>
  </w:num>
  <w:num w:numId="32">
    <w:abstractNumId w:val="15"/>
  </w:num>
  <w:num w:numId="33">
    <w:abstractNumId w:val="27"/>
  </w:num>
  <w:num w:numId="34">
    <w:abstractNumId w:val="21"/>
  </w:num>
  <w:num w:numId="35">
    <w:abstractNumId w:val="32"/>
  </w:num>
  <w:num w:numId="36">
    <w:abstractNumId w:val="25"/>
  </w:num>
  <w:num w:numId="37">
    <w:abstractNumId w:val="33"/>
  </w:num>
  <w:num w:numId="38">
    <w:abstractNumId w:val="11"/>
  </w:num>
  <w:num w:numId="39">
    <w:abstractNumId w:val="39"/>
  </w:num>
  <w:num w:numId="40">
    <w:abstractNumId w:val="40"/>
  </w:num>
  <w:num w:numId="41">
    <w:abstractNumId w:val="34"/>
  </w:num>
  <w:num w:numId="42">
    <w:abstractNumId w:val="1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4"/>
    <w:rsid w:val="00584E37"/>
    <w:rsid w:val="00DE6554"/>
    <w:rsid w:val="00E7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2C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32282C"/>
    <w:pPr>
      <w:keepNext/>
      <w:tabs>
        <w:tab w:val="num" w:pos="432"/>
      </w:tabs>
      <w:ind w:left="432" w:hanging="432"/>
      <w:outlineLvl w:val="0"/>
    </w:pPr>
    <w:rPr>
      <w:i/>
      <w:iCs/>
      <w:sz w:val="40"/>
    </w:rPr>
  </w:style>
  <w:style w:type="paragraph" w:styleId="Heading2">
    <w:name w:val="heading 2"/>
    <w:basedOn w:val="Normal"/>
    <w:next w:val="Normal"/>
    <w:qFormat/>
    <w:rsid w:val="0032282C"/>
    <w:pPr>
      <w:keepNext/>
      <w:tabs>
        <w:tab w:val="num" w:pos="576"/>
      </w:tabs>
      <w:ind w:left="720" w:hanging="720"/>
      <w:jc w:val="both"/>
      <w:outlineLvl w:val="1"/>
    </w:pPr>
    <w:rPr>
      <w:rFonts w:ascii="Book Antiqua" w:hAnsi="Book Antiqua"/>
      <w:i/>
      <w:iCs/>
      <w:sz w:val="22"/>
    </w:rPr>
  </w:style>
  <w:style w:type="paragraph" w:styleId="Heading3">
    <w:name w:val="heading 3"/>
    <w:basedOn w:val="Normal"/>
    <w:next w:val="Normal"/>
    <w:qFormat/>
    <w:rsid w:val="0032282C"/>
    <w:pPr>
      <w:keepNext/>
      <w:tabs>
        <w:tab w:val="num" w:pos="720"/>
        <w:tab w:val="left" w:pos="900"/>
      </w:tabs>
      <w:ind w:left="360" w:hanging="360"/>
      <w:outlineLvl w:val="2"/>
    </w:pPr>
    <w:rPr>
      <w:rFonts w:ascii="Book Antiqua" w:hAnsi="Book Antiqua"/>
      <w:b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32282C"/>
    <w:pPr>
      <w:keepNext/>
      <w:tabs>
        <w:tab w:val="left" w:pos="210"/>
        <w:tab w:val="left" w:pos="360"/>
        <w:tab w:val="num" w:pos="864"/>
      </w:tabs>
      <w:ind w:left="864" w:hanging="864"/>
      <w:outlineLvl w:val="3"/>
    </w:pPr>
    <w:rPr>
      <w:rFonts w:ascii="Book Antiqua" w:hAnsi="Book Antiqua"/>
      <w:b/>
      <w:sz w:val="20"/>
      <w:szCs w:val="20"/>
    </w:rPr>
  </w:style>
  <w:style w:type="paragraph" w:styleId="Heading5">
    <w:name w:val="heading 5"/>
    <w:basedOn w:val="Normal"/>
    <w:next w:val="Normal"/>
    <w:qFormat/>
    <w:rsid w:val="0032282C"/>
    <w:pPr>
      <w:keepNext/>
      <w:tabs>
        <w:tab w:val="num" w:pos="1008"/>
        <w:tab w:val="left" w:pos="1260"/>
        <w:tab w:val="left" w:pos="22320"/>
      </w:tabs>
      <w:ind w:left="360" w:hanging="360"/>
      <w:outlineLvl w:val="4"/>
    </w:pPr>
    <w:rPr>
      <w:rFonts w:ascii="Book Antiqua" w:hAnsi="Book Antiqua"/>
      <w:b/>
      <w:sz w:val="20"/>
      <w:szCs w:val="20"/>
    </w:rPr>
  </w:style>
  <w:style w:type="paragraph" w:styleId="Heading6">
    <w:name w:val="heading 6"/>
    <w:basedOn w:val="Normal"/>
    <w:next w:val="Normal"/>
    <w:qFormat/>
    <w:rsid w:val="0032282C"/>
    <w:pPr>
      <w:keepNext/>
      <w:tabs>
        <w:tab w:val="num" w:pos="1152"/>
      </w:tabs>
      <w:spacing w:line="360" w:lineRule="auto"/>
      <w:ind w:left="1152" w:hanging="1152"/>
      <w:jc w:val="both"/>
      <w:outlineLvl w:val="5"/>
    </w:pPr>
    <w:rPr>
      <w:rFonts w:ascii="Book Antiqua" w:hAnsi="Book Antiqu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2282C"/>
    <w:rPr>
      <w:rFonts w:cs="Times New Roman"/>
    </w:rPr>
  </w:style>
  <w:style w:type="character" w:customStyle="1" w:styleId="WW8Num2z1">
    <w:name w:val="WW8Num2z1"/>
    <w:rsid w:val="0032282C"/>
    <w:rPr>
      <w:rFonts w:cs="Times New Roman"/>
    </w:rPr>
  </w:style>
  <w:style w:type="character" w:customStyle="1" w:styleId="WW8Num3z0">
    <w:name w:val="WW8Num3z0"/>
    <w:rsid w:val="0032282C"/>
    <w:rPr>
      <w:rFonts w:ascii="Symbol" w:hAnsi="Symbol"/>
    </w:rPr>
  </w:style>
  <w:style w:type="character" w:customStyle="1" w:styleId="WW8Num4z0">
    <w:name w:val="WW8Num4z0"/>
    <w:rsid w:val="0032282C"/>
    <w:rPr>
      <w:rFonts w:ascii="Symbol" w:hAnsi="Symbol"/>
    </w:rPr>
  </w:style>
  <w:style w:type="character" w:customStyle="1" w:styleId="WW8Num5z0">
    <w:name w:val="WW8Num5z0"/>
    <w:rsid w:val="0032282C"/>
    <w:rPr>
      <w:rFonts w:cs="Times New Roman"/>
    </w:rPr>
  </w:style>
  <w:style w:type="character" w:customStyle="1" w:styleId="WW8Num6z0">
    <w:name w:val="WW8Num6z0"/>
    <w:rsid w:val="0032282C"/>
    <w:rPr>
      <w:rFonts w:cs="Times New Roman"/>
    </w:rPr>
  </w:style>
  <w:style w:type="character" w:customStyle="1" w:styleId="WW8Num7z0">
    <w:name w:val="WW8Num7z0"/>
    <w:rsid w:val="0032282C"/>
    <w:rPr>
      <w:rFonts w:ascii="Wingdings" w:hAnsi="Wingdings"/>
    </w:rPr>
  </w:style>
  <w:style w:type="character" w:customStyle="1" w:styleId="WW8Num7z1">
    <w:name w:val="WW8Num7z1"/>
    <w:rsid w:val="0032282C"/>
    <w:rPr>
      <w:rFonts w:ascii="Courier New" w:hAnsi="Courier New" w:cs="Courier New"/>
    </w:rPr>
  </w:style>
  <w:style w:type="character" w:customStyle="1" w:styleId="WW8Num7z3">
    <w:name w:val="WW8Num7z3"/>
    <w:rsid w:val="0032282C"/>
    <w:rPr>
      <w:rFonts w:ascii="Symbol" w:hAnsi="Symbol"/>
    </w:rPr>
  </w:style>
  <w:style w:type="character" w:customStyle="1" w:styleId="WW8Num8z0">
    <w:name w:val="WW8Num8z0"/>
    <w:rsid w:val="0032282C"/>
    <w:rPr>
      <w:rFonts w:ascii="Symbol" w:hAnsi="Symbol"/>
      <w:sz w:val="20"/>
    </w:rPr>
  </w:style>
  <w:style w:type="character" w:customStyle="1" w:styleId="WW8Num9z0">
    <w:name w:val="WW8Num9z0"/>
    <w:rsid w:val="0032282C"/>
    <w:rPr>
      <w:rFonts w:ascii="Wingdings" w:hAnsi="Wingdings"/>
    </w:rPr>
  </w:style>
  <w:style w:type="character" w:customStyle="1" w:styleId="WW8Num9z1">
    <w:name w:val="WW8Num9z1"/>
    <w:rsid w:val="0032282C"/>
    <w:rPr>
      <w:rFonts w:ascii="Courier New" w:hAnsi="Courier New" w:cs="Courier New"/>
    </w:rPr>
  </w:style>
  <w:style w:type="character" w:customStyle="1" w:styleId="WW8Num9z3">
    <w:name w:val="WW8Num9z3"/>
    <w:rsid w:val="0032282C"/>
    <w:rPr>
      <w:rFonts w:ascii="Symbol" w:hAnsi="Symbol"/>
    </w:rPr>
  </w:style>
  <w:style w:type="character" w:customStyle="1" w:styleId="WW8Num10z0">
    <w:name w:val="WW8Num10z0"/>
    <w:rsid w:val="0032282C"/>
    <w:rPr>
      <w:rFonts w:ascii="Wingdings" w:hAnsi="Wingdings"/>
      <w:b/>
    </w:rPr>
  </w:style>
  <w:style w:type="character" w:customStyle="1" w:styleId="WW8Num10z1">
    <w:name w:val="WW8Num10z1"/>
    <w:rsid w:val="0032282C"/>
    <w:rPr>
      <w:rFonts w:cs="Times New Roman"/>
    </w:rPr>
  </w:style>
  <w:style w:type="character" w:customStyle="1" w:styleId="WW8Num12z0">
    <w:name w:val="WW8Num12z0"/>
    <w:rsid w:val="0032282C"/>
    <w:rPr>
      <w:rFonts w:ascii="Wingdings" w:hAnsi="Wingdings"/>
    </w:rPr>
  </w:style>
  <w:style w:type="character" w:customStyle="1" w:styleId="WW8Num12z1">
    <w:name w:val="WW8Num12z1"/>
    <w:rsid w:val="0032282C"/>
    <w:rPr>
      <w:rFonts w:ascii="Courier New" w:hAnsi="Courier New" w:cs="Courier New"/>
    </w:rPr>
  </w:style>
  <w:style w:type="character" w:customStyle="1" w:styleId="WW8Num12z3">
    <w:name w:val="WW8Num12z3"/>
    <w:rsid w:val="0032282C"/>
    <w:rPr>
      <w:rFonts w:ascii="Symbol" w:hAnsi="Symbol"/>
    </w:rPr>
  </w:style>
  <w:style w:type="character" w:customStyle="1" w:styleId="WW8Num13z0">
    <w:name w:val="WW8Num13z0"/>
    <w:rsid w:val="0032282C"/>
    <w:rPr>
      <w:rFonts w:ascii="Wingdings" w:hAnsi="Wingdings"/>
    </w:rPr>
  </w:style>
  <w:style w:type="character" w:customStyle="1" w:styleId="WW8Num14z0">
    <w:name w:val="WW8Num14z0"/>
    <w:rsid w:val="0032282C"/>
    <w:rPr>
      <w:rFonts w:ascii="Wingdings" w:hAnsi="Wingdings"/>
    </w:rPr>
  </w:style>
  <w:style w:type="character" w:customStyle="1" w:styleId="WW8Num14z1">
    <w:name w:val="WW8Num14z1"/>
    <w:rsid w:val="0032282C"/>
    <w:rPr>
      <w:rFonts w:ascii="Courier New" w:hAnsi="Courier New" w:cs="Courier New"/>
    </w:rPr>
  </w:style>
  <w:style w:type="character" w:customStyle="1" w:styleId="WW8Num14z3">
    <w:name w:val="WW8Num14z3"/>
    <w:rsid w:val="0032282C"/>
    <w:rPr>
      <w:rFonts w:ascii="Symbol" w:hAnsi="Symbol"/>
    </w:rPr>
  </w:style>
  <w:style w:type="character" w:customStyle="1" w:styleId="WW8Num16z0">
    <w:name w:val="WW8Num16z0"/>
    <w:rsid w:val="0032282C"/>
    <w:rPr>
      <w:rFonts w:ascii="Wingdings" w:hAnsi="Wingdings"/>
    </w:rPr>
  </w:style>
  <w:style w:type="character" w:customStyle="1" w:styleId="WW8Num16z1">
    <w:name w:val="WW8Num16z1"/>
    <w:rsid w:val="0032282C"/>
    <w:rPr>
      <w:rFonts w:ascii="Courier New" w:hAnsi="Courier New" w:cs="Courier New"/>
    </w:rPr>
  </w:style>
  <w:style w:type="character" w:customStyle="1" w:styleId="WW8Num16z3">
    <w:name w:val="WW8Num16z3"/>
    <w:rsid w:val="0032282C"/>
    <w:rPr>
      <w:rFonts w:ascii="Symbol" w:hAnsi="Symbol"/>
    </w:rPr>
  </w:style>
  <w:style w:type="character" w:customStyle="1" w:styleId="WW8Num19z0">
    <w:name w:val="WW8Num19z0"/>
    <w:rsid w:val="0032282C"/>
    <w:rPr>
      <w:rFonts w:ascii="Wingdings" w:hAnsi="Wingdings"/>
    </w:rPr>
  </w:style>
  <w:style w:type="character" w:customStyle="1" w:styleId="WW8Num19z1">
    <w:name w:val="WW8Num19z1"/>
    <w:rsid w:val="0032282C"/>
    <w:rPr>
      <w:rFonts w:ascii="Courier New" w:hAnsi="Courier New" w:cs="Courier New"/>
    </w:rPr>
  </w:style>
  <w:style w:type="character" w:customStyle="1" w:styleId="WW8Num19z3">
    <w:name w:val="WW8Num19z3"/>
    <w:rsid w:val="0032282C"/>
    <w:rPr>
      <w:rFonts w:ascii="Symbol" w:hAnsi="Symbol"/>
    </w:rPr>
  </w:style>
  <w:style w:type="character" w:customStyle="1" w:styleId="WW8Num1z0">
    <w:name w:val="WW8Num1z0"/>
    <w:rsid w:val="0032282C"/>
    <w:rPr>
      <w:rFonts w:cs="Times New Roman"/>
      <w:b/>
    </w:rPr>
  </w:style>
  <w:style w:type="character" w:customStyle="1" w:styleId="WW8Num1z1">
    <w:name w:val="WW8Num1z1"/>
    <w:rsid w:val="0032282C"/>
    <w:rPr>
      <w:rFonts w:cs="Times New Roman"/>
    </w:rPr>
  </w:style>
  <w:style w:type="character" w:customStyle="1" w:styleId="WW8Num3z1">
    <w:name w:val="WW8Num3z1"/>
    <w:rsid w:val="0032282C"/>
    <w:rPr>
      <w:rFonts w:ascii="Courier New" w:hAnsi="Courier New" w:cs="Courier New"/>
    </w:rPr>
  </w:style>
  <w:style w:type="character" w:customStyle="1" w:styleId="WW8Num3z2">
    <w:name w:val="WW8Num3z2"/>
    <w:rsid w:val="0032282C"/>
    <w:rPr>
      <w:rFonts w:ascii="Wingdings" w:hAnsi="Wingdings"/>
    </w:rPr>
  </w:style>
  <w:style w:type="character" w:customStyle="1" w:styleId="WW8Num4z1">
    <w:name w:val="WW8Num4z1"/>
    <w:rsid w:val="0032282C"/>
    <w:rPr>
      <w:rFonts w:ascii="Courier New" w:hAnsi="Courier New" w:cs="Courier New"/>
    </w:rPr>
  </w:style>
  <w:style w:type="character" w:customStyle="1" w:styleId="WW8Num4z2">
    <w:name w:val="WW8Num4z2"/>
    <w:rsid w:val="0032282C"/>
    <w:rPr>
      <w:rFonts w:ascii="Wingdings" w:hAnsi="Wingdings"/>
    </w:rPr>
  </w:style>
  <w:style w:type="character" w:customStyle="1" w:styleId="WW-DefaultParagraphFont">
    <w:name w:val="WW-Default Paragraph Font"/>
    <w:rsid w:val="0032282C"/>
  </w:style>
  <w:style w:type="character" w:styleId="Hyperlink">
    <w:name w:val="Hyperlink"/>
    <w:basedOn w:val="WW-DefaultParagraphFont"/>
    <w:semiHidden/>
    <w:rsid w:val="0032282C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32282C"/>
    <w:rPr>
      <w:color w:val="800080"/>
      <w:u w:val="single"/>
    </w:rPr>
  </w:style>
  <w:style w:type="character" w:styleId="PageNumber">
    <w:name w:val="page number"/>
    <w:basedOn w:val="WW-DefaultParagraphFont"/>
    <w:semiHidden/>
    <w:rsid w:val="0032282C"/>
  </w:style>
  <w:style w:type="character" w:customStyle="1" w:styleId="CharChar">
    <w:name w:val="Char Char"/>
    <w:basedOn w:val="WW-DefaultParagraphFont"/>
    <w:rsid w:val="0032282C"/>
    <w:rPr>
      <w:rFonts w:ascii="Tahoma" w:hAnsi="Tahoma" w:cs="Tahoma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rsid w:val="0032282C"/>
    <w:rPr>
      <w:rFonts w:ascii="Courier New" w:eastAsia="Courier New" w:hAnsi="Courier New" w:cs="Courier New"/>
      <w:color w:val="000000"/>
    </w:rPr>
  </w:style>
  <w:style w:type="character" w:customStyle="1" w:styleId="FooterChar">
    <w:name w:val="Footer Char"/>
    <w:basedOn w:val="DefaultParagraphFont"/>
    <w:uiPriority w:val="99"/>
    <w:rsid w:val="0032282C"/>
    <w:rPr>
      <w:sz w:val="24"/>
      <w:szCs w:val="24"/>
    </w:rPr>
  </w:style>
  <w:style w:type="paragraph" w:customStyle="1" w:styleId="Heading">
    <w:name w:val="Heading"/>
    <w:basedOn w:val="Normal"/>
    <w:next w:val="BodyText"/>
    <w:rsid w:val="003228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32282C"/>
    <w:pPr>
      <w:keepNext/>
      <w:widowControl w:val="0"/>
      <w:overflowPunct w:val="0"/>
      <w:spacing w:before="240"/>
      <w:jc w:val="both"/>
    </w:pPr>
    <w:rPr>
      <w:rFonts w:ascii="Book Antiqua" w:hAnsi="Book Antiqua"/>
      <w:kern w:val="1"/>
      <w:sz w:val="22"/>
      <w:szCs w:val="20"/>
    </w:rPr>
  </w:style>
  <w:style w:type="paragraph" w:styleId="List">
    <w:name w:val="List"/>
    <w:basedOn w:val="BodyText"/>
    <w:semiHidden/>
    <w:rsid w:val="0032282C"/>
    <w:rPr>
      <w:rFonts w:cs="Tahoma"/>
    </w:rPr>
  </w:style>
  <w:style w:type="paragraph" w:styleId="Caption">
    <w:name w:val="caption"/>
    <w:basedOn w:val="Normal"/>
    <w:qFormat/>
    <w:rsid w:val="0032282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2282C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32282C"/>
    <w:pPr>
      <w:ind w:left="2040" w:hanging="2040"/>
    </w:pPr>
    <w:rPr>
      <w:b/>
      <w:bCs/>
    </w:rPr>
  </w:style>
  <w:style w:type="paragraph" w:styleId="Header">
    <w:name w:val="header"/>
    <w:basedOn w:val="Normal"/>
    <w:semiHidden/>
    <w:rsid w:val="0032282C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rsid w:val="0032282C"/>
    <w:pPr>
      <w:tabs>
        <w:tab w:val="left" w:pos="1080"/>
        <w:tab w:val="right" w:pos="6480"/>
      </w:tabs>
      <w:overflowPunct w:val="0"/>
      <w:autoSpaceDE w:val="0"/>
      <w:spacing w:before="240" w:after="40" w:line="220" w:lineRule="atLeast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uiPriority w:val="99"/>
    <w:rsid w:val="0032282C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2282C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32282C"/>
    <w:pPr>
      <w:ind w:left="180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rsid w:val="00322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2282C"/>
    <w:pPr>
      <w:widowControl w:val="0"/>
      <w:autoSpaceDE w:val="0"/>
      <w:spacing w:line="200" w:lineRule="atLeast"/>
      <w:ind w:left="720"/>
    </w:pPr>
    <w:rPr>
      <w:rFonts w:ascii="Calibri" w:hAnsi="Calibri" w:cs="Calibri"/>
    </w:rPr>
  </w:style>
  <w:style w:type="paragraph" w:customStyle="1" w:styleId="TableContents">
    <w:name w:val="Table Contents"/>
    <w:basedOn w:val="Normal"/>
    <w:rsid w:val="0032282C"/>
    <w:pPr>
      <w:suppressLineNumbers/>
    </w:pPr>
  </w:style>
  <w:style w:type="paragraph" w:customStyle="1" w:styleId="TableHeading">
    <w:name w:val="Table Heading"/>
    <w:basedOn w:val="TableContents"/>
    <w:rsid w:val="0032282C"/>
    <w:pPr>
      <w:jc w:val="center"/>
    </w:pPr>
    <w:rPr>
      <w:b/>
      <w:bCs/>
    </w:rPr>
  </w:style>
  <w:style w:type="paragraph" w:styleId="HTMLPreformatted">
    <w:name w:val="HTML Preformatted"/>
    <w:basedOn w:val="Normal"/>
    <w:rsid w:val="0032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6917"/>
    <w:rPr>
      <w:i/>
      <w:iCs/>
    </w:rPr>
  </w:style>
  <w:style w:type="character" w:customStyle="1" w:styleId="apple-converted-space">
    <w:name w:val="apple-converted-space"/>
    <w:basedOn w:val="DefaultParagraphFont"/>
    <w:rsid w:val="00A06917"/>
  </w:style>
  <w:style w:type="character" w:customStyle="1" w:styleId="il">
    <w:name w:val="il"/>
    <w:basedOn w:val="DefaultParagraphFont"/>
    <w:rsid w:val="00494F02"/>
  </w:style>
  <w:style w:type="table" w:styleId="TableGrid">
    <w:name w:val="Table Grid"/>
    <w:basedOn w:val="TableNormal"/>
    <w:uiPriority w:val="59"/>
    <w:rsid w:val="000C63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2C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32282C"/>
    <w:pPr>
      <w:keepNext/>
      <w:tabs>
        <w:tab w:val="num" w:pos="432"/>
      </w:tabs>
      <w:ind w:left="432" w:hanging="432"/>
      <w:outlineLvl w:val="0"/>
    </w:pPr>
    <w:rPr>
      <w:i/>
      <w:iCs/>
      <w:sz w:val="40"/>
    </w:rPr>
  </w:style>
  <w:style w:type="paragraph" w:styleId="Heading2">
    <w:name w:val="heading 2"/>
    <w:basedOn w:val="Normal"/>
    <w:next w:val="Normal"/>
    <w:qFormat/>
    <w:rsid w:val="0032282C"/>
    <w:pPr>
      <w:keepNext/>
      <w:tabs>
        <w:tab w:val="num" w:pos="576"/>
      </w:tabs>
      <w:ind w:left="720" w:hanging="720"/>
      <w:jc w:val="both"/>
      <w:outlineLvl w:val="1"/>
    </w:pPr>
    <w:rPr>
      <w:rFonts w:ascii="Book Antiqua" w:hAnsi="Book Antiqua"/>
      <w:i/>
      <w:iCs/>
      <w:sz w:val="22"/>
    </w:rPr>
  </w:style>
  <w:style w:type="paragraph" w:styleId="Heading3">
    <w:name w:val="heading 3"/>
    <w:basedOn w:val="Normal"/>
    <w:next w:val="Normal"/>
    <w:qFormat/>
    <w:rsid w:val="0032282C"/>
    <w:pPr>
      <w:keepNext/>
      <w:tabs>
        <w:tab w:val="num" w:pos="720"/>
        <w:tab w:val="left" w:pos="900"/>
      </w:tabs>
      <w:ind w:left="360" w:hanging="360"/>
      <w:outlineLvl w:val="2"/>
    </w:pPr>
    <w:rPr>
      <w:rFonts w:ascii="Book Antiqua" w:hAnsi="Book Antiqua"/>
      <w:b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32282C"/>
    <w:pPr>
      <w:keepNext/>
      <w:tabs>
        <w:tab w:val="left" w:pos="210"/>
        <w:tab w:val="left" w:pos="360"/>
        <w:tab w:val="num" w:pos="864"/>
      </w:tabs>
      <w:ind w:left="864" w:hanging="864"/>
      <w:outlineLvl w:val="3"/>
    </w:pPr>
    <w:rPr>
      <w:rFonts w:ascii="Book Antiqua" w:hAnsi="Book Antiqua"/>
      <w:b/>
      <w:sz w:val="20"/>
      <w:szCs w:val="20"/>
    </w:rPr>
  </w:style>
  <w:style w:type="paragraph" w:styleId="Heading5">
    <w:name w:val="heading 5"/>
    <w:basedOn w:val="Normal"/>
    <w:next w:val="Normal"/>
    <w:qFormat/>
    <w:rsid w:val="0032282C"/>
    <w:pPr>
      <w:keepNext/>
      <w:tabs>
        <w:tab w:val="num" w:pos="1008"/>
        <w:tab w:val="left" w:pos="1260"/>
        <w:tab w:val="left" w:pos="22320"/>
      </w:tabs>
      <w:ind w:left="360" w:hanging="360"/>
      <w:outlineLvl w:val="4"/>
    </w:pPr>
    <w:rPr>
      <w:rFonts w:ascii="Book Antiqua" w:hAnsi="Book Antiqua"/>
      <w:b/>
      <w:sz w:val="20"/>
      <w:szCs w:val="20"/>
    </w:rPr>
  </w:style>
  <w:style w:type="paragraph" w:styleId="Heading6">
    <w:name w:val="heading 6"/>
    <w:basedOn w:val="Normal"/>
    <w:next w:val="Normal"/>
    <w:qFormat/>
    <w:rsid w:val="0032282C"/>
    <w:pPr>
      <w:keepNext/>
      <w:tabs>
        <w:tab w:val="num" w:pos="1152"/>
      </w:tabs>
      <w:spacing w:line="360" w:lineRule="auto"/>
      <w:ind w:left="1152" w:hanging="1152"/>
      <w:jc w:val="both"/>
      <w:outlineLvl w:val="5"/>
    </w:pPr>
    <w:rPr>
      <w:rFonts w:ascii="Book Antiqua" w:hAnsi="Book Antiqu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2282C"/>
    <w:rPr>
      <w:rFonts w:cs="Times New Roman"/>
    </w:rPr>
  </w:style>
  <w:style w:type="character" w:customStyle="1" w:styleId="WW8Num2z1">
    <w:name w:val="WW8Num2z1"/>
    <w:rsid w:val="0032282C"/>
    <w:rPr>
      <w:rFonts w:cs="Times New Roman"/>
    </w:rPr>
  </w:style>
  <w:style w:type="character" w:customStyle="1" w:styleId="WW8Num3z0">
    <w:name w:val="WW8Num3z0"/>
    <w:rsid w:val="0032282C"/>
    <w:rPr>
      <w:rFonts w:ascii="Symbol" w:hAnsi="Symbol"/>
    </w:rPr>
  </w:style>
  <w:style w:type="character" w:customStyle="1" w:styleId="WW8Num4z0">
    <w:name w:val="WW8Num4z0"/>
    <w:rsid w:val="0032282C"/>
    <w:rPr>
      <w:rFonts w:ascii="Symbol" w:hAnsi="Symbol"/>
    </w:rPr>
  </w:style>
  <w:style w:type="character" w:customStyle="1" w:styleId="WW8Num5z0">
    <w:name w:val="WW8Num5z0"/>
    <w:rsid w:val="0032282C"/>
    <w:rPr>
      <w:rFonts w:cs="Times New Roman"/>
    </w:rPr>
  </w:style>
  <w:style w:type="character" w:customStyle="1" w:styleId="WW8Num6z0">
    <w:name w:val="WW8Num6z0"/>
    <w:rsid w:val="0032282C"/>
    <w:rPr>
      <w:rFonts w:cs="Times New Roman"/>
    </w:rPr>
  </w:style>
  <w:style w:type="character" w:customStyle="1" w:styleId="WW8Num7z0">
    <w:name w:val="WW8Num7z0"/>
    <w:rsid w:val="0032282C"/>
    <w:rPr>
      <w:rFonts w:ascii="Wingdings" w:hAnsi="Wingdings"/>
    </w:rPr>
  </w:style>
  <w:style w:type="character" w:customStyle="1" w:styleId="WW8Num7z1">
    <w:name w:val="WW8Num7z1"/>
    <w:rsid w:val="0032282C"/>
    <w:rPr>
      <w:rFonts w:ascii="Courier New" w:hAnsi="Courier New" w:cs="Courier New"/>
    </w:rPr>
  </w:style>
  <w:style w:type="character" w:customStyle="1" w:styleId="WW8Num7z3">
    <w:name w:val="WW8Num7z3"/>
    <w:rsid w:val="0032282C"/>
    <w:rPr>
      <w:rFonts w:ascii="Symbol" w:hAnsi="Symbol"/>
    </w:rPr>
  </w:style>
  <w:style w:type="character" w:customStyle="1" w:styleId="WW8Num8z0">
    <w:name w:val="WW8Num8z0"/>
    <w:rsid w:val="0032282C"/>
    <w:rPr>
      <w:rFonts w:ascii="Symbol" w:hAnsi="Symbol"/>
      <w:sz w:val="20"/>
    </w:rPr>
  </w:style>
  <w:style w:type="character" w:customStyle="1" w:styleId="WW8Num9z0">
    <w:name w:val="WW8Num9z0"/>
    <w:rsid w:val="0032282C"/>
    <w:rPr>
      <w:rFonts w:ascii="Wingdings" w:hAnsi="Wingdings"/>
    </w:rPr>
  </w:style>
  <w:style w:type="character" w:customStyle="1" w:styleId="WW8Num9z1">
    <w:name w:val="WW8Num9z1"/>
    <w:rsid w:val="0032282C"/>
    <w:rPr>
      <w:rFonts w:ascii="Courier New" w:hAnsi="Courier New" w:cs="Courier New"/>
    </w:rPr>
  </w:style>
  <w:style w:type="character" w:customStyle="1" w:styleId="WW8Num9z3">
    <w:name w:val="WW8Num9z3"/>
    <w:rsid w:val="0032282C"/>
    <w:rPr>
      <w:rFonts w:ascii="Symbol" w:hAnsi="Symbol"/>
    </w:rPr>
  </w:style>
  <w:style w:type="character" w:customStyle="1" w:styleId="WW8Num10z0">
    <w:name w:val="WW8Num10z0"/>
    <w:rsid w:val="0032282C"/>
    <w:rPr>
      <w:rFonts w:ascii="Wingdings" w:hAnsi="Wingdings"/>
      <w:b/>
    </w:rPr>
  </w:style>
  <w:style w:type="character" w:customStyle="1" w:styleId="WW8Num10z1">
    <w:name w:val="WW8Num10z1"/>
    <w:rsid w:val="0032282C"/>
    <w:rPr>
      <w:rFonts w:cs="Times New Roman"/>
    </w:rPr>
  </w:style>
  <w:style w:type="character" w:customStyle="1" w:styleId="WW8Num12z0">
    <w:name w:val="WW8Num12z0"/>
    <w:rsid w:val="0032282C"/>
    <w:rPr>
      <w:rFonts w:ascii="Wingdings" w:hAnsi="Wingdings"/>
    </w:rPr>
  </w:style>
  <w:style w:type="character" w:customStyle="1" w:styleId="WW8Num12z1">
    <w:name w:val="WW8Num12z1"/>
    <w:rsid w:val="0032282C"/>
    <w:rPr>
      <w:rFonts w:ascii="Courier New" w:hAnsi="Courier New" w:cs="Courier New"/>
    </w:rPr>
  </w:style>
  <w:style w:type="character" w:customStyle="1" w:styleId="WW8Num12z3">
    <w:name w:val="WW8Num12z3"/>
    <w:rsid w:val="0032282C"/>
    <w:rPr>
      <w:rFonts w:ascii="Symbol" w:hAnsi="Symbol"/>
    </w:rPr>
  </w:style>
  <w:style w:type="character" w:customStyle="1" w:styleId="WW8Num13z0">
    <w:name w:val="WW8Num13z0"/>
    <w:rsid w:val="0032282C"/>
    <w:rPr>
      <w:rFonts w:ascii="Wingdings" w:hAnsi="Wingdings"/>
    </w:rPr>
  </w:style>
  <w:style w:type="character" w:customStyle="1" w:styleId="WW8Num14z0">
    <w:name w:val="WW8Num14z0"/>
    <w:rsid w:val="0032282C"/>
    <w:rPr>
      <w:rFonts w:ascii="Wingdings" w:hAnsi="Wingdings"/>
    </w:rPr>
  </w:style>
  <w:style w:type="character" w:customStyle="1" w:styleId="WW8Num14z1">
    <w:name w:val="WW8Num14z1"/>
    <w:rsid w:val="0032282C"/>
    <w:rPr>
      <w:rFonts w:ascii="Courier New" w:hAnsi="Courier New" w:cs="Courier New"/>
    </w:rPr>
  </w:style>
  <w:style w:type="character" w:customStyle="1" w:styleId="WW8Num14z3">
    <w:name w:val="WW8Num14z3"/>
    <w:rsid w:val="0032282C"/>
    <w:rPr>
      <w:rFonts w:ascii="Symbol" w:hAnsi="Symbol"/>
    </w:rPr>
  </w:style>
  <w:style w:type="character" w:customStyle="1" w:styleId="WW8Num16z0">
    <w:name w:val="WW8Num16z0"/>
    <w:rsid w:val="0032282C"/>
    <w:rPr>
      <w:rFonts w:ascii="Wingdings" w:hAnsi="Wingdings"/>
    </w:rPr>
  </w:style>
  <w:style w:type="character" w:customStyle="1" w:styleId="WW8Num16z1">
    <w:name w:val="WW8Num16z1"/>
    <w:rsid w:val="0032282C"/>
    <w:rPr>
      <w:rFonts w:ascii="Courier New" w:hAnsi="Courier New" w:cs="Courier New"/>
    </w:rPr>
  </w:style>
  <w:style w:type="character" w:customStyle="1" w:styleId="WW8Num16z3">
    <w:name w:val="WW8Num16z3"/>
    <w:rsid w:val="0032282C"/>
    <w:rPr>
      <w:rFonts w:ascii="Symbol" w:hAnsi="Symbol"/>
    </w:rPr>
  </w:style>
  <w:style w:type="character" w:customStyle="1" w:styleId="WW8Num19z0">
    <w:name w:val="WW8Num19z0"/>
    <w:rsid w:val="0032282C"/>
    <w:rPr>
      <w:rFonts w:ascii="Wingdings" w:hAnsi="Wingdings"/>
    </w:rPr>
  </w:style>
  <w:style w:type="character" w:customStyle="1" w:styleId="WW8Num19z1">
    <w:name w:val="WW8Num19z1"/>
    <w:rsid w:val="0032282C"/>
    <w:rPr>
      <w:rFonts w:ascii="Courier New" w:hAnsi="Courier New" w:cs="Courier New"/>
    </w:rPr>
  </w:style>
  <w:style w:type="character" w:customStyle="1" w:styleId="WW8Num19z3">
    <w:name w:val="WW8Num19z3"/>
    <w:rsid w:val="0032282C"/>
    <w:rPr>
      <w:rFonts w:ascii="Symbol" w:hAnsi="Symbol"/>
    </w:rPr>
  </w:style>
  <w:style w:type="character" w:customStyle="1" w:styleId="WW8Num1z0">
    <w:name w:val="WW8Num1z0"/>
    <w:rsid w:val="0032282C"/>
    <w:rPr>
      <w:rFonts w:cs="Times New Roman"/>
      <w:b/>
    </w:rPr>
  </w:style>
  <w:style w:type="character" w:customStyle="1" w:styleId="WW8Num1z1">
    <w:name w:val="WW8Num1z1"/>
    <w:rsid w:val="0032282C"/>
    <w:rPr>
      <w:rFonts w:cs="Times New Roman"/>
    </w:rPr>
  </w:style>
  <w:style w:type="character" w:customStyle="1" w:styleId="WW8Num3z1">
    <w:name w:val="WW8Num3z1"/>
    <w:rsid w:val="0032282C"/>
    <w:rPr>
      <w:rFonts w:ascii="Courier New" w:hAnsi="Courier New" w:cs="Courier New"/>
    </w:rPr>
  </w:style>
  <w:style w:type="character" w:customStyle="1" w:styleId="WW8Num3z2">
    <w:name w:val="WW8Num3z2"/>
    <w:rsid w:val="0032282C"/>
    <w:rPr>
      <w:rFonts w:ascii="Wingdings" w:hAnsi="Wingdings"/>
    </w:rPr>
  </w:style>
  <w:style w:type="character" w:customStyle="1" w:styleId="WW8Num4z1">
    <w:name w:val="WW8Num4z1"/>
    <w:rsid w:val="0032282C"/>
    <w:rPr>
      <w:rFonts w:ascii="Courier New" w:hAnsi="Courier New" w:cs="Courier New"/>
    </w:rPr>
  </w:style>
  <w:style w:type="character" w:customStyle="1" w:styleId="WW8Num4z2">
    <w:name w:val="WW8Num4z2"/>
    <w:rsid w:val="0032282C"/>
    <w:rPr>
      <w:rFonts w:ascii="Wingdings" w:hAnsi="Wingdings"/>
    </w:rPr>
  </w:style>
  <w:style w:type="character" w:customStyle="1" w:styleId="WW-DefaultParagraphFont">
    <w:name w:val="WW-Default Paragraph Font"/>
    <w:rsid w:val="0032282C"/>
  </w:style>
  <w:style w:type="character" w:styleId="Hyperlink">
    <w:name w:val="Hyperlink"/>
    <w:basedOn w:val="WW-DefaultParagraphFont"/>
    <w:semiHidden/>
    <w:rsid w:val="0032282C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32282C"/>
    <w:rPr>
      <w:color w:val="800080"/>
      <w:u w:val="single"/>
    </w:rPr>
  </w:style>
  <w:style w:type="character" w:styleId="PageNumber">
    <w:name w:val="page number"/>
    <w:basedOn w:val="WW-DefaultParagraphFont"/>
    <w:semiHidden/>
    <w:rsid w:val="0032282C"/>
  </w:style>
  <w:style w:type="character" w:customStyle="1" w:styleId="CharChar">
    <w:name w:val="Char Char"/>
    <w:basedOn w:val="WW-DefaultParagraphFont"/>
    <w:rsid w:val="0032282C"/>
    <w:rPr>
      <w:rFonts w:ascii="Tahoma" w:hAnsi="Tahoma" w:cs="Tahoma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rsid w:val="0032282C"/>
    <w:rPr>
      <w:rFonts w:ascii="Courier New" w:eastAsia="Courier New" w:hAnsi="Courier New" w:cs="Courier New"/>
      <w:color w:val="000000"/>
    </w:rPr>
  </w:style>
  <w:style w:type="character" w:customStyle="1" w:styleId="FooterChar">
    <w:name w:val="Footer Char"/>
    <w:basedOn w:val="DefaultParagraphFont"/>
    <w:uiPriority w:val="99"/>
    <w:rsid w:val="0032282C"/>
    <w:rPr>
      <w:sz w:val="24"/>
      <w:szCs w:val="24"/>
    </w:rPr>
  </w:style>
  <w:style w:type="paragraph" w:customStyle="1" w:styleId="Heading">
    <w:name w:val="Heading"/>
    <w:basedOn w:val="Normal"/>
    <w:next w:val="BodyText"/>
    <w:rsid w:val="003228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32282C"/>
    <w:pPr>
      <w:keepNext/>
      <w:widowControl w:val="0"/>
      <w:overflowPunct w:val="0"/>
      <w:spacing w:before="240"/>
      <w:jc w:val="both"/>
    </w:pPr>
    <w:rPr>
      <w:rFonts w:ascii="Book Antiqua" w:hAnsi="Book Antiqua"/>
      <w:kern w:val="1"/>
      <w:sz w:val="22"/>
      <w:szCs w:val="20"/>
    </w:rPr>
  </w:style>
  <w:style w:type="paragraph" w:styleId="List">
    <w:name w:val="List"/>
    <w:basedOn w:val="BodyText"/>
    <w:semiHidden/>
    <w:rsid w:val="0032282C"/>
    <w:rPr>
      <w:rFonts w:cs="Tahoma"/>
    </w:rPr>
  </w:style>
  <w:style w:type="paragraph" w:styleId="Caption">
    <w:name w:val="caption"/>
    <w:basedOn w:val="Normal"/>
    <w:qFormat/>
    <w:rsid w:val="0032282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2282C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32282C"/>
    <w:pPr>
      <w:ind w:left="2040" w:hanging="2040"/>
    </w:pPr>
    <w:rPr>
      <w:b/>
      <w:bCs/>
    </w:rPr>
  </w:style>
  <w:style w:type="paragraph" w:styleId="Header">
    <w:name w:val="header"/>
    <w:basedOn w:val="Normal"/>
    <w:semiHidden/>
    <w:rsid w:val="0032282C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rsid w:val="0032282C"/>
    <w:pPr>
      <w:tabs>
        <w:tab w:val="left" w:pos="1080"/>
        <w:tab w:val="right" w:pos="6480"/>
      </w:tabs>
      <w:overflowPunct w:val="0"/>
      <w:autoSpaceDE w:val="0"/>
      <w:spacing w:before="240" w:after="40" w:line="220" w:lineRule="atLeast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uiPriority w:val="99"/>
    <w:rsid w:val="0032282C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2282C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32282C"/>
    <w:pPr>
      <w:ind w:left="180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rsid w:val="00322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2282C"/>
    <w:pPr>
      <w:widowControl w:val="0"/>
      <w:autoSpaceDE w:val="0"/>
      <w:spacing w:line="200" w:lineRule="atLeast"/>
      <w:ind w:left="720"/>
    </w:pPr>
    <w:rPr>
      <w:rFonts w:ascii="Calibri" w:hAnsi="Calibri" w:cs="Calibri"/>
    </w:rPr>
  </w:style>
  <w:style w:type="paragraph" w:customStyle="1" w:styleId="TableContents">
    <w:name w:val="Table Contents"/>
    <w:basedOn w:val="Normal"/>
    <w:rsid w:val="0032282C"/>
    <w:pPr>
      <w:suppressLineNumbers/>
    </w:pPr>
  </w:style>
  <w:style w:type="paragraph" w:customStyle="1" w:styleId="TableHeading">
    <w:name w:val="Table Heading"/>
    <w:basedOn w:val="TableContents"/>
    <w:rsid w:val="0032282C"/>
    <w:pPr>
      <w:jc w:val="center"/>
    </w:pPr>
    <w:rPr>
      <w:b/>
      <w:bCs/>
    </w:rPr>
  </w:style>
  <w:style w:type="paragraph" w:styleId="HTMLPreformatted">
    <w:name w:val="HTML Preformatted"/>
    <w:basedOn w:val="Normal"/>
    <w:rsid w:val="0032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6917"/>
    <w:rPr>
      <w:i/>
      <w:iCs/>
    </w:rPr>
  </w:style>
  <w:style w:type="character" w:customStyle="1" w:styleId="apple-converted-space">
    <w:name w:val="apple-converted-space"/>
    <w:basedOn w:val="DefaultParagraphFont"/>
    <w:rsid w:val="00A06917"/>
  </w:style>
  <w:style w:type="character" w:customStyle="1" w:styleId="il">
    <w:name w:val="il"/>
    <w:basedOn w:val="DefaultParagraphFont"/>
    <w:rsid w:val="00494F02"/>
  </w:style>
  <w:style w:type="table" w:styleId="TableGrid">
    <w:name w:val="Table Grid"/>
    <w:basedOn w:val="TableNormal"/>
    <w:uiPriority w:val="59"/>
    <w:rsid w:val="000C63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301aca6a4f0ddb857393c45b0206d15134f530e18705c4458440321091b5b58170f140210445d5b1b4d58515c424154181c084b281e0103030010425c5a0855580f1b425c4c01090340281e010312011642595d014d584b50535a4f162e024b4340010d120213105b5c0c004d145c455715445a5c5d57421a081105431458090d074b100a12031753444f4a081e010303011747595b0b534d110c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xenahoney2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SOMESHWAR JOSHI</vt:lpstr>
    </vt:vector>
  </TitlesOfParts>
  <Company>Hewlett-Packard Company</Company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SOMESHWAR JOSHI</dc:title>
  <dc:creator>RAJESHWAR JOSHI</dc:creator>
  <cp:lastModifiedBy>pc</cp:lastModifiedBy>
  <cp:revision>2</cp:revision>
  <cp:lastPrinted>2015-08-17T10:58:00Z</cp:lastPrinted>
  <dcterms:created xsi:type="dcterms:W3CDTF">2018-02-20T05:36:00Z</dcterms:created>
  <dcterms:modified xsi:type="dcterms:W3CDTF">2018-02-20T05:36:00Z</dcterms:modified>
</cp:coreProperties>
</file>