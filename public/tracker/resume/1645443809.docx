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18E55" w14:textId="77777777" w:rsidR="003C1A75" w:rsidRPr="005A0A49" w:rsidRDefault="003C1A75">
      <w:pPr>
        <w:pStyle w:val="Heading2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0A49">
        <w:rPr>
          <w:rFonts w:ascii="Times New Roman" w:hAnsi="Times New Roman" w:cs="Times New Roman"/>
          <w:sz w:val="36"/>
          <w:szCs w:val="36"/>
          <w:u w:val="single"/>
        </w:rPr>
        <w:t>CURRICULUM VITAE</w:t>
      </w:r>
    </w:p>
    <w:p w14:paraId="67AE34CF" w14:textId="77777777" w:rsidR="002102A1" w:rsidRDefault="002102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Abhishek Kumar</w:t>
      </w:r>
    </w:p>
    <w:p w14:paraId="212CD28D" w14:textId="77777777" w:rsidR="002102A1" w:rsidRDefault="003C1A75">
      <w:pPr>
        <w:rPr>
          <w:bCs/>
          <w:sz w:val="32"/>
          <w:szCs w:val="32"/>
        </w:rPr>
      </w:pPr>
      <w:r w:rsidRPr="005A0A49">
        <w:rPr>
          <w:b/>
          <w:bCs/>
          <w:sz w:val="32"/>
          <w:szCs w:val="32"/>
        </w:rPr>
        <w:tab/>
      </w:r>
      <w:r w:rsidRPr="005A0A49">
        <w:rPr>
          <w:b/>
          <w:bCs/>
          <w:sz w:val="32"/>
          <w:szCs w:val="32"/>
        </w:rPr>
        <w:tab/>
      </w:r>
      <w:r w:rsidRPr="005A0A49">
        <w:rPr>
          <w:b/>
          <w:bCs/>
          <w:sz w:val="32"/>
          <w:szCs w:val="32"/>
        </w:rPr>
        <w:tab/>
      </w:r>
    </w:p>
    <w:p w14:paraId="4F962D89" w14:textId="14A2C49D" w:rsidR="002102A1" w:rsidRDefault="002102A1">
      <w:pPr>
        <w:rPr>
          <w:b/>
          <w:bCs/>
        </w:rPr>
      </w:pPr>
      <w:r>
        <w:rPr>
          <w:b/>
          <w:bCs/>
        </w:rPr>
        <w:t>Contact no.-</w:t>
      </w:r>
      <w:r w:rsidR="001E63F5">
        <w:rPr>
          <w:b/>
          <w:bCs/>
        </w:rPr>
        <w:t>8</w:t>
      </w:r>
      <w:r w:rsidR="00485142">
        <w:rPr>
          <w:b/>
          <w:bCs/>
        </w:rPr>
        <w:t>207825015</w:t>
      </w:r>
    </w:p>
    <w:p w14:paraId="4F5DB118" w14:textId="24136F3C" w:rsidR="00527013" w:rsidRPr="002102A1" w:rsidRDefault="002102A1">
      <w:pPr>
        <w:rPr>
          <w:b/>
          <w:bCs/>
        </w:rPr>
      </w:pPr>
      <w:r>
        <w:rPr>
          <w:b/>
          <w:bCs/>
        </w:rPr>
        <w:t>Abhishek.kumar</w:t>
      </w:r>
      <w:r w:rsidR="00753097">
        <w:rPr>
          <w:b/>
          <w:bCs/>
        </w:rPr>
        <w:t>.</w:t>
      </w:r>
      <w:r>
        <w:rPr>
          <w:b/>
          <w:bCs/>
        </w:rPr>
        <w:t xml:space="preserve">xyz123@gmail.com                            </w:t>
      </w:r>
      <w:r w:rsidR="00683262">
        <w:rPr>
          <w:b/>
          <w:bCs/>
        </w:rPr>
        <w:t>5</w:t>
      </w:r>
      <w:r>
        <w:rPr>
          <w:b/>
          <w:bCs/>
        </w:rPr>
        <w:t xml:space="preserve">          </w:t>
      </w:r>
    </w:p>
    <w:p w14:paraId="585FB4C4" w14:textId="77777777" w:rsidR="003C1A75" w:rsidRPr="00527013" w:rsidRDefault="003C1A75">
      <w:pPr>
        <w:rPr>
          <w:b/>
          <w:bCs/>
        </w:rPr>
      </w:pPr>
    </w:p>
    <w:p w14:paraId="6AA6B53E" w14:textId="77777777" w:rsidR="003C1A75" w:rsidRDefault="00DE75A4" w:rsidP="00D77391">
      <w:pPr>
        <w:ind w:firstLine="142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86CEB5" wp14:editId="4AB4B43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4008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2CD55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7in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">
                <o:lock v:ext="edit" shapetype="f"/>
              </v:line>
            </w:pict>
          </mc:Fallback>
        </mc:AlternateContent>
      </w:r>
    </w:p>
    <w:p w14:paraId="1883F6E6" w14:textId="77777777" w:rsidR="003C1A75" w:rsidRDefault="003C1A75">
      <w:pPr>
        <w:spacing w:after="60"/>
        <w:ind w:left="2347" w:hanging="2347"/>
        <w:jc w:val="both"/>
        <w:rPr>
          <w:b/>
          <w:bCs/>
          <w:sz w:val="32"/>
          <w:szCs w:val="32"/>
          <w:u w:val="single"/>
        </w:rPr>
      </w:pPr>
      <w:r w:rsidRPr="00BB114E">
        <w:rPr>
          <w:b/>
          <w:bCs/>
          <w:sz w:val="32"/>
          <w:szCs w:val="32"/>
          <w:u w:val="single"/>
        </w:rPr>
        <w:t>Career Objective:</w:t>
      </w:r>
    </w:p>
    <w:p w14:paraId="19A39433" w14:textId="77777777" w:rsidR="007F6DDD" w:rsidRDefault="007F6DDD">
      <w:pPr>
        <w:spacing w:after="60"/>
        <w:ind w:left="2347" w:hanging="2347"/>
        <w:jc w:val="both"/>
        <w:rPr>
          <w:b/>
          <w:u w:val="single"/>
        </w:rPr>
      </w:pPr>
    </w:p>
    <w:p w14:paraId="3379164F" w14:textId="77777777" w:rsidR="002102A1" w:rsidRPr="00B53C83" w:rsidRDefault="002102A1" w:rsidP="002102A1">
      <w:r w:rsidRPr="00B53C83">
        <w:t>To attain a position in an organization where my work and skills significantly contribute in the rapid growth of both the organization and my career.</w:t>
      </w:r>
    </w:p>
    <w:p w14:paraId="4759ADDD" w14:textId="77777777" w:rsidR="002102A1" w:rsidRDefault="002102A1" w:rsidP="002102A1">
      <w:pPr>
        <w:jc w:val="both"/>
        <w:rPr>
          <w:szCs w:val="20"/>
        </w:rPr>
      </w:pPr>
    </w:p>
    <w:p w14:paraId="566FD6F8" w14:textId="77777777" w:rsidR="002102A1" w:rsidRDefault="002102A1" w:rsidP="002102A1">
      <w:pPr>
        <w:tabs>
          <w:tab w:val="left" w:pos="2730"/>
        </w:tabs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</w:t>
      </w:r>
      <w:r w:rsidRPr="00BB114E">
        <w:rPr>
          <w:b/>
          <w:bCs/>
          <w:sz w:val="32"/>
          <w:szCs w:val="32"/>
          <w:u w:val="single"/>
        </w:rPr>
        <w:t>:</w:t>
      </w:r>
    </w:p>
    <w:p w14:paraId="1B96C036" w14:textId="77777777" w:rsidR="00E14144" w:rsidRPr="00E14144" w:rsidRDefault="00E14144" w:rsidP="002102A1">
      <w:pPr>
        <w:pStyle w:val="TableContents"/>
        <w:numPr>
          <w:ilvl w:val="0"/>
          <w:numId w:val="34"/>
        </w:numPr>
        <w:tabs>
          <w:tab w:val="left" w:pos="0"/>
          <w:tab w:val="left" w:pos="709"/>
          <w:tab w:val="left" w:pos="2730"/>
        </w:tabs>
        <w:spacing w:before="99" w:after="120"/>
        <w:rPr>
          <w:sz w:val="24"/>
          <w:szCs w:val="24"/>
        </w:rPr>
      </w:pPr>
      <w:r w:rsidRPr="00FE6E4D">
        <w:rPr>
          <w:sz w:val="24"/>
          <w:szCs w:val="24"/>
        </w:rPr>
        <w:t>B</w:t>
      </w:r>
      <w:r>
        <w:rPr>
          <w:sz w:val="24"/>
          <w:szCs w:val="24"/>
        </w:rPr>
        <w:t>SC. IT</w:t>
      </w:r>
      <w:r w:rsidRPr="00FE6E4D">
        <w:rPr>
          <w:sz w:val="24"/>
          <w:szCs w:val="24"/>
        </w:rPr>
        <w:t xml:space="preserve"> </w:t>
      </w:r>
      <w:r>
        <w:rPr>
          <w:sz w:val="24"/>
          <w:szCs w:val="24"/>
        </w:rPr>
        <w:t>from S.M.U University (2013) with aggregate of 59.1</w:t>
      </w:r>
      <w:r w:rsidRPr="00FE6E4D">
        <w:rPr>
          <w:sz w:val="24"/>
          <w:szCs w:val="24"/>
        </w:rPr>
        <w:t>%.</w:t>
      </w:r>
    </w:p>
    <w:p w14:paraId="0158A27A" w14:textId="77777777" w:rsidR="002102A1" w:rsidRPr="00FE6E4D" w:rsidRDefault="002102A1" w:rsidP="00E14144">
      <w:pPr>
        <w:pStyle w:val="TableContents"/>
        <w:numPr>
          <w:ilvl w:val="0"/>
          <w:numId w:val="34"/>
        </w:numPr>
        <w:tabs>
          <w:tab w:val="left" w:pos="0"/>
          <w:tab w:val="left" w:pos="709"/>
          <w:tab w:val="left" w:pos="2730"/>
        </w:tabs>
        <w:spacing w:before="99" w:after="120"/>
        <w:rPr>
          <w:sz w:val="24"/>
          <w:szCs w:val="24"/>
        </w:rPr>
      </w:pPr>
      <w:r w:rsidRPr="00FE6E4D">
        <w:rPr>
          <w:sz w:val="24"/>
          <w:szCs w:val="24"/>
        </w:rPr>
        <w:t>Hi</w:t>
      </w:r>
      <w:r w:rsidR="00BD5E84">
        <w:rPr>
          <w:sz w:val="24"/>
          <w:szCs w:val="24"/>
        </w:rPr>
        <w:t>gher Secondary Education (10+2 B.S.E.B Patna</w:t>
      </w:r>
      <w:r w:rsidRPr="00FE6E4D">
        <w:rPr>
          <w:sz w:val="24"/>
          <w:szCs w:val="24"/>
        </w:rPr>
        <w:t xml:space="preserve">) from </w:t>
      </w:r>
      <w:r w:rsidR="00BD5E84">
        <w:rPr>
          <w:sz w:val="24"/>
          <w:szCs w:val="24"/>
        </w:rPr>
        <w:t xml:space="preserve">J.J College </w:t>
      </w:r>
      <w:proofErr w:type="spellStart"/>
      <w:r w:rsidR="00BD5E84">
        <w:rPr>
          <w:sz w:val="24"/>
          <w:szCs w:val="24"/>
        </w:rPr>
        <w:t>Ara</w:t>
      </w:r>
      <w:proofErr w:type="spellEnd"/>
      <w:r w:rsidR="00BD5E84">
        <w:rPr>
          <w:sz w:val="24"/>
          <w:szCs w:val="24"/>
        </w:rPr>
        <w:t xml:space="preserve"> (2009</w:t>
      </w:r>
      <w:r>
        <w:rPr>
          <w:sz w:val="24"/>
          <w:szCs w:val="24"/>
        </w:rPr>
        <w:t xml:space="preserve">) </w:t>
      </w:r>
      <w:r w:rsidRPr="00FE6E4D">
        <w:rPr>
          <w:sz w:val="24"/>
          <w:szCs w:val="24"/>
        </w:rPr>
        <w:t>with aggregate of</w:t>
      </w:r>
      <w:r>
        <w:rPr>
          <w:sz w:val="24"/>
          <w:szCs w:val="24"/>
        </w:rPr>
        <w:t xml:space="preserve"> </w:t>
      </w:r>
      <w:r w:rsidR="00BD5E84">
        <w:rPr>
          <w:sz w:val="24"/>
          <w:szCs w:val="24"/>
        </w:rPr>
        <w:t>50</w:t>
      </w:r>
      <w:r w:rsidRPr="00FE6E4D">
        <w:rPr>
          <w:sz w:val="24"/>
          <w:szCs w:val="24"/>
        </w:rPr>
        <w:t>%.</w:t>
      </w:r>
    </w:p>
    <w:p w14:paraId="405DC10B" w14:textId="77777777" w:rsidR="002102A1" w:rsidRPr="00E14144" w:rsidRDefault="002102A1" w:rsidP="00E14144">
      <w:pPr>
        <w:pStyle w:val="TableContents"/>
        <w:numPr>
          <w:ilvl w:val="0"/>
          <w:numId w:val="34"/>
        </w:numPr>
        <w:tabs>
          <w:tab w:val="left" w:pos="0"/>
          <w:tab w:val="left" w:pos="709"/>
          <w:tab w:val="left" w:pos="2730"/>
        </w:tabs>
        <w:spacing w:before="99" w:after="120"/>
        <w:rPr>
          <w:sz w:val="24"/>
          <w:szCs w:val="24"/>
        </w:rPr>
      </w:pPr>
      <w:r w:rsidRPr="00FE6E4D">
        <w:rPr>
          <w:sz w:val="24"/>
          <w:szCs w:val="24"/>
        </w:rPr>
        <w:t>Secondary School Certificate (</w:t>
      </w:r>
      <w:r w:rsidR="00BD5E84">
        <w:rPr>
          <w:sz w:val="24"/>
          <w:szCs w:val="24"/>
        </w:rPr>
        <w:t>10 B.S.E.B Patna</w:t>
      </w:r>
      <w:r w:rsidRPr="00FE6E4D">
        <w:rPr>
          <w:sz w:val="24"/>
          <w:szCs w:val="24"/>
        </w:rPr>
        <w:t xml:space="preserve">) from </w:t>
      </w:r>
      <w:r w:rsidR="00BD5E84">
        <w:rPr>
          <w:sz w:val="24"/>
          <w:szCs w:val="24"/>
        </w:rPr>
        <w:t xml:space="preserve">N.P High school </w:t>
      </w:r>
      <w:proofErr w:type="spellStart"/>
      <w:r w:rsidR="00BD5E84">
        <w:rPr>
          <w:sz w:val="24"/>
          <w:szCs w:val="24"/>
        </w:rPr>
        <w:t>Sikraul</w:t>
      </w:r>
      <w:proofErr w:type="spellEnd"/>
      <w:r w:rsidR="00BD5E84">
        <w:rPr>
          <w:sz w:val="24"/>
          <w:szCs w:val="24"/>
        </w:rPr>
        <w:t xml:space="preserve"> (2006</w:t>
      </w:r>
      <w:r>
        <w:rPr>
          <w:sz w:val="24"/>
          <w:szCs w:val="24"/>
        </w:rPr>
        <w:t xml:space="preserve">) </w:t>
      </w:r>
      <w:r w:rsidR="00BD5E84">
        <w:rPr>
          <w:sz w:val="24"/>
          <w:szCs w:val="24"/>
        </w:rPr>
        <w:t>with aggregate of 50</w:t>
      </w:r>
      <w:r w:rsidRPr="00FE6E4D">
        <w:rPr>
          <w:sz w:val="24"/>
          <w:szCs w:val="24"/>
        </w:rPr>
        <w:t>%.</w:t>
      </w:r>
    </w:p>
    <w:p w14:paraId="67C3889B" w14:textId="77777777" w:rsidR="00BD5E84" w:rsidRDefault="00BD5E84" w:rsidP="00BD5E84">
      <w:pPr>
        <w:spacing w:after="1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Training</w:t>
      </w:r>
      <w:r w:rsidR="006C6F81" w:rsidRPr="00BB114E">
        <w:rPr>
          <w:b/>
          <w:bCs/>
          <w:sz w:val="32"/>
          <w:szCs w:val="32"/>
          <w:u w:val="single"/>
        </w:rPr>
        <w:t>:</w:t>
      </w:r>
    </w:p>
    <w:p w14:paraId="535C7DCC" w14:textId="77777777" w:rsidR="00650AD1" w:rsidRDefault="00BD5E84" w:rsidP="00B06831">
      <w:pPr>
        <w:spacing w:after="120"/>
        <w:jc w:val="both"/>
      </w:pPr>
      <w:r w:rsidRPr="00BD5E84">
        <w:t xml:space="preserve"> </w:t>
      </w:r>
      <w:r>
        <w:t xml:space="preserve">I have done one month </w:t>
      </w:r>
      <w:r w:rsidR="00B06831">
        <w:t>training on</w:t>
      </w:r>
      <w:r>
        <w:t xml:space="preserve"> </w:t>
      </w:r>
      <w:r w:rsidR="00AB135C">
        <w:t>Java scripts, .Net, SQL, HTML with basic knowledge of Java and OOPs concept.</w:t>
      </w:r>
    </w:p>
    <w:p w14:paraId="1E52CCA2" w14:textId="77777777" w:rsidR="00AB135C" w:rsidRDefault="00AB135C" w:rsidP="00B06831">
      <w:pPr>
        <w:spacing w:after="120"/>
        <w:jc w:val="both"/>
      </w:pPr>
    </w:p>
    <w:p w14:paraId="69812E4D" w14:textId="77777777" w:rsidR="00AB135C" w:rsidRDefault="00AB135C" w:rsidP="00B06831">
      <w:pPr>
        <w:spacing w:after="120"/>
        <w:jc w:val="both"/>
        <w:rPr>
          <w:b/>
          <w:bCs/>
          <w:sz w:val="32"/>
          <w:szCs w:val="32"/>
          <w:u w:val="single"/>
        </w:rPr>
      </w:pPr>
      <w:r w:rsidRPr="00AB135C">
        <w:rPr>
          <w:b/>
          <w:bCs/>
          <w:sz w:val="32"/>
          <w:szCs w:val="32"/>
          <w:u w:val="single"/>
        </w:rPr>
        <w:t>Technical Skills</w:t>
      </w:r>
      <w:r>
        <w:rPr>
          <w:b/>
          <w:bCs/>
          <w:sz w:val="32"/>
          <w:szCs w:val="32"/>
          <w:u w:val="single"/>
        </w:rPr>
        <w:t>:</w:t>
      </w:r>
    </w:p>
    <w:p w14:paraId="1BDA3CCE" w14:textId="77777777" w:rsidR="00AB135C" w:rsidRDefault="00AB135C" w:rsidP="00B06831">
      <w:pPr>
        <w:spacing w:after="120"/>
        <w:jc w:val="both"/>
      </w:pPr>
      <w:r w:rsidRPr="00AB135C">
        <w:t>Languages</w:t>
      </w:r>
      <w:r>
        <w:tab/>
      </w:r>
      <w:r>
        <w:tab/>
      </w:r>
      <w:r>
        <w:tab/>
      </w:r>
      <w:r>
        <w:tab/>
      </w:r>
      <w:r w:rsidRPr="00AB135C">
        <w:t>:</w:t>
      </w:r>
      <w:r>
        <w:t xml:space="preserve">  Java Scripts, .Net, HTML</w:t>
      </w:r>
    </w:p>
    <w:p w14:paraId="1E5B75D7" w14:textId="77777777" w:rsidR="00AB135C" w:rsidRDefault="00AB135C" w:rsidP="00B06831">
      <w:pPr>
        <w:spacing w:after="120"/>
        <w:jc w:val="both"/>
      </w:pPr>
      <w:r>
        <w:t xml:space="preserve">Database </w:t>
      </w:r>
      <w:r>
        <w:tab/>
      </w:r>
      <w:r>
        <w:tab/>
      </w:r>
      <w:r>
        <w:tab/>
      </w:r>
      <w:r>
        <w:tab/>
        <w:t>:  SQL</w:t>
      </w:r>
    </w:p>
    <w:p w14:paraId="35C48C21" w14:textId="28E9B6BC" w:rsidR="00AB135C" w:rsidRDefault="00AB135C" w:rsidP="00B06831">
      <w:pPr>
        <w:spacing w:after="120"/>
        <w:jc w:val="both"/>
      </w:pPr>
      <w:r>
        <w:t>Additional Skills</w:t>
      </w:r>
      <w:r>
        <w:tab/>
      </w:r>
      <w:r>
        <w:tab/>
      </w:r>
      <w:r>
        <w:tab/>
        <w:t>: Microsoft Word, Excel</w:t>
      </w:r>
    </w:p>
    <w:p w14:paraId="50408B5B" w14:textId="77777777" w:rsidR="00AB135C" w:rsidRPr="00AB135C" w:rsidRDefault="00AB135C" w:rsidP="00B06831">
      <w:pPr>
        <w:spacing w:after="120"/>
        <w:jc w:val="both"/>
      </w:pPr>
      <w:r>
        <w:t>Operating System</w:t>
      </w:r>
      <w:r>
        <w:tab/>
      </w:r>
      <w:r>
        <w:tab/>
      </w:r>
      <w:r>
        <w:tab/>
        <w:t>: Windows, Unix</w:t>
      </w:r>
    </w:p>
    <w:p w14:paraId="572EF2D5" w14:textId="77777777" w:rsidR="00650AD1" w:rsidRDefault="00650AD1" w:rsidP="00650AD1">
      <w:pPr>
        <w:jc w:val="both"/>
        <w:rPr>
          <w:szCs w:val="20"/>
        </w:rPr>
      </w:pPr>
    </w:p>
    <w:p w14:paraId="3F26A7E0" w14:textId="77777777" w:rsidR="00650AD1" w:rsidRDefault="00650AD1" w:rsidP="00650AD1">
      <w:pPr>
        <w:spacing w:after="1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Extra-Qualification</w:t>
      </w:r>
      <w:r w:rsidRPr="00BB114E">
        <w:rPr>
          <w:b/>
          <w:bCs/>
          <w:sz w:val="32"/>
          <w:szCs w:val="32"/>
          <w:u w:val="single"/>
        </w:rPr>
        <w:t>:</w:t>
      </w:r>
    </w:p>
    <w:p w14:paraId="553ACA76" w14:textId="100C807A" w:rsidR="00E7435F" w:rsidRDefault="00B85BC7" w:rsidP="00032C8E">
      <w:pPr>
        <w:spacing w:after="120"/>
        <w:jc w:val="both"/>
      </w:pPr>
      <w:r>
        <w:t xml:space="preserve"> Two Year </w:t>
      </w:r>
      <w:r w:rsidR="0054156C">
        <w:t xml:space="preserve">Diploma in Software management from </w:t>
      </w:r>
      <w:proofErr w:type="spellStart"/>
      <w:r w:rsidR="008855EA">
        <w:t>APtech</w:t>
      </w:r>
      <w:proofErr w:type="spellEnd"/>
      <w:r>
        <w:t xml:space="preserve"> (2011 </w:t>
      </w:r>
    </w:p>
    <w:p w14:paraId="4AA97C78" w14:textId="256EB338" w:rsidR="00535B3A" w:rsidRDefault="00535B3A" w:rsidP="00032C8E">
      <w:pPr>
        <w:spacing w:after="120"/>
        <w:jc w:val="both"/>
      </w:pPr>
    </w:p>
    <w:p w14:paraId="22DE1FCC" w14:textId="4C84549D" w:rsidR="00535B3A" w:rsidRDefault="00772776" w:rsidP="00032C8E">
      <w:pPr>
        <w:spacing w:after="120"/>
        <w:jc w:val="both"/>
      </w:pPr>
      <w:r>
        <w:t>Experience Detail</w:t>
      </w:r>
      <w:r w:rsidR="00391B6C">
        <w:t>:-</w:t>
      </w:r>
    </w:p>
    <w:p w14:paraId="0BAEDC90" w14:textId="447853BA" w:rsidR="00391B6C" w:rsidRDefault="00EF3475" w:rsidP="00032C8E">
      <w:pPr>
        <w:spacing w:after="120"/>
        <w:jc w:val="both"/>
      </w:pPr>
      <w:r>
        <w:t xml:space="preserve">*five month L&amp;T project </w:t>
      </w:r>
      <w:r w:rsidR="000E1B0D">
        <w:t xml:space="preserve">39 MW jodhpur bap </w:t>
      </w:r>
      <w:r w:rsidR="00371298">
        <w:t xml:space="preserve">designation of IR assistance </w:t>
      </w:r>
    </w:p>
    <w:p w14:paraId="5730DA44" w14:textId="679C75DD" w:rsidR="00405B03" w:rsidRDefault="00405B03" w:rsidP="00032C8E">
      <w:pPr>
        <w:spacing w:after="120"/>
        <w:jc w:val="both"/>
      </w:pPr>
      <w:r>
        <w:t xml:space="preserve">*five month L&amp;T project </w:t>
      </w:r>
      <w:r w:rsidR="005C0CCC">
        <w:t xml:space="preserve">4.8 MW </w:t>
      </w:r>
      <w:proofErr w:type="spellStart"/>
      <w:r w:rsidR="00A954FD">
        <w:t>Dariba</w:t>
      </w:r>
      <w:proofErr w:type="spellEnd"/>
      <w:r w:rsidR="00A954FD">
        <w:t xml:space="preserve"> Udaipur </w:t>
      </w:r>
      <w:proofErr w:type="spellStart"/>
      <w:r w:rsidR="00A954FD">
        <w:t>Rajsthan</w:t>
      </w:r>
      <w:proofErr w:type="spellEnd"/>
      <w:r w:rsidR="00A954FD">
        <w:t xml:space="preserve">. </w:t>
      </w:r>
    </w:p>
    <w:p w14:paraId="78629F42" w14:textId="12928291" w:rsidR="00B835A6" w:rsidRDefault="00B835A6" w:rsidP="00032C8E">
      <w:pPr>
        <w:spacing w:after="120"/>
        <w:jc w:val="both"/>
      </w:pPr>
      <w:r>
        <w:t xml:space="preserve">*three year L&amp;T project NBPDCL </w:t>
      </w:r>
      <w:r w:rsidR="00312989">
        <w:t xml:space="preserve">North Bihar designation of </w:t>
      </w:r>
      <w:r w:rsidR="0091606D">
        <w:t xml:space="preserve">A/C </w:t>
      </w:r>
    </w:p>
    <w:p w14:paraId="19A7B544" w14:textId="77777777" w:rsidR="0091606D" w:rsidRDefault="0091606D" w:rsidP="00032C8E">
      <w:pPr>
        <w:spacing w:after="120"/>
        <w:jc w:val="both"/>
      </w:pPr>
    </w:p>
    <w:p w14:paraId="50078BA0" w14:textId="77777777" w:rsidR="00391B6C" w:rsidRPr="00535B3A" w:rsidRDefault="00391B6C" w:rsidP="00032C8E">
      <w:pPr>
        <w:spacing w:after="120"/>
        <w:jc w:val="both"/>
        <w:rPr>
          <w:b/>
          <w:bCs/>
          <w:sz w:val="32"/>
          <w:szCs w:val="32"/>
        </w:rPr>
      </w:pPr>
    </w:p>
    <w:p w14:paraId="120BD962" w14:textId="5C69BEC2" w:rsidR="0019223E" w:rsidRPr="000D0329" w:rsidRDefault="004B78E4" w:rsidP="00032C8E">
      <w:pPr>
        <w:spacing w:after="1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               </w:t>
      </w:r>
      <w:r w:rsidR="00BF1161">
        <w:rPr>
          <w:b/>
          <w:bCs/>
          <w:sz w:val="32"/>
          <w:szCs w:val="32"/>
          <w:u w:val="single"/>
        </w:rPr>
        <w:t xml:space="preserve">                              </w:t>
      </w:r>
    </w:p>
    <w:p w14:paraId="502EA289" w14:textId="77777777" w:rsidR="003C1A75" w:rsidRPr="00BB114E" w:rsidRDefault="003C1A75">
      <w:pPr>
        <w:spacing w:after="120"/>
        <w:jc w:val="both"/>
        <w:rPr>
          <w:b/>
          <w:bCs/>
          <w:sz w:val="32"/>
          <w:szCs w:val="32"/>
          <w:u w:val="single"/>
        </w:rPr>
      </w:pPr>
      <w:r w:rsidRPr="00BB114E">
        <w:rPr>
          <w:b/>
          <w:bCs/>
          <w:sz w:val="32"/>
          <w:szCs w:val="32"/>
          <w:u w:val="single"/>
        </w:rPr>
        <w:t>Personal Profile:</w:t>
      </w:r>
    </w:p>
    <w:p w14:paraId="281E3E75" w14:textId="77777777" w:rsidR="003C1A75" w:rsidRDefault="003C1A75">
      <w:pPr>
        <w:spacing w:line="340" w:lineRule="atLeast"/>
        <w:jc w:val="both"/>
      </w:pPr>
      <w:r>
        <w:t>Name                           :</w:t>
      </w:r>
      <w:r>
        <w:tab/>
      </w:r>
      <w:r w:rsidR="00B06831">
        <w:t>Abhishek Kumar</w:t>
      </w:r>
      <w:r>
        <w:t xml:space="preserve"> </w:t>
      </w:r>
    </w:p>
    <w:p w14:paraId="2B4EDC6E" w14:textId="77777777" w:rsidR="003C1A75" w:rsidRDefault="003C1A75">
      <w:pPr>
        <w:spacing w:line="340" w:lineRule="atLeast"/>
        <w:jc w:val="both"/>
      </w:pPr>
      <w:r>
        <w:t>Father’s Name             :</w:t>
      </w:r>
      <w:r>
        <w:tab/>
      </w:r>
      <w:r w:rsidR="00B06831">
        <w:t xml:space="preserve">Shri </w:t>
      </w:r>
      <w:proofErr w:type="spellStart"/>
      <w:r w:rsidR="00B06831">
        <w:t>Shashiranjan</w:t>
      </w:r>
      <w:proofErr w:type="spellEnd"/>
      <w:r w:rsidR="00B06831">
        <w:t xml:space="preserve"> Singh</w:t>
      </w:r>
    </w:p>
    <w:p w14:paraId="0B6B3E35" w14:textId="77777777" w:rsidR="003C1A75" w:rsidRDefault="0050005D">
      <w:pPr>
        <w:spacing w:line="340" w:lineRule="atLeast"/>
        <w:jc w:val="both"/>
      </w:pPr>
      <w:r>
        <w:t>Gender</w:t>
      </w:r>
      <w:r w:rsidR="003C1A75">
        <w:tab/>
      </w:r>
      <w:r w:rsidR="003C1A75">
        <w:tab/>
      </w:r>
      <w:r w:rsidR="003C1A75">
        <w:tab/>
        <w:t>:</w:t>
      </w:r>
      <w:r w:rsidR="003C1A75">
        <w:tab/>
        <w:t>Male</w:t>
      </w:r>
    </w:p>
    <w:p w14:paraId="2C3E2D5B" w14:textId="598E9D16" w:rsidR="003C1A75" w:rsidRDefault="003C1A75">
      <w:pPr>
        <w:spacing w:line="340" w:lineRule="atLeast"/>
        <w:jc w:val="both"/>
      </w:pPr>
      <w:r>
        <w:t>Marital Status</w:t>
      </w:r>
      <w:r>
        <w:tab/>
      </w:r>
      <w:r>
        <w:tab/>
        <w:t>:</w:t>
      </w:r>
      <w:r>
        <w:tab/>
      </w:r>
      <w:r w:rsidR="00BE3BB1">
        <w:t xml:space="preserve">Married </w:t>
      </w:r>
    </w:p>
    <w:p w14:paraId="685EB514" w14:textId="77777777" w:rsidR="003C1A75" w:rsidRDefault="003C1A75">
      <w:pPr>
        <w:spacing w:line="340" w:lineRule="atLeast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14:paraId="1455A2E0" w14:textId="5DD03694" w:rsidR="003C1A75" w:rsidRDefault="003C1A75">
      <w:pPr>
        <w:spacing w:line="340" w:lineRule="atLeast"/>
        <w:jc w:val="both"/>
      </w:pPr>
      <w:r>
        <w:t>Hobbies                       :</w:t>
      </w:r>
      <w:r>
        <w:tab/>
      </w:r>
      <w:r w:rsidR="00BE3BB1">
        <w:t>Listing songs</w:t>
      </w:r>
      <w:r w:rsidR="00630129">
        <w:t>.</w:t>
      </w:r>
    </w:p>
    <w:p w14:paraId="3456205A" w14:textId="77777777" w:rsidR="00B06831" w:rsidRDefault="00B06831">
      <w:pPr>
        <w:spacing w:line="340" w:lineRule="atLeast"/>
        <w:jc w:val="both"/>
      </w:pPr>
      <w:r>
        <w:t>Language                     :</w:t>
      </w:r>
      <w:r>
        <w:tab/>
        <w:t xml:space="preserve">English and Hindi. </w:t>
      </w:r>
    </w:p>
    <w:p w14:paraId="6723E047" w14:textId="77777777" w:rsidR="002E3331" w:rsidRDefault="003C1A75">
      <w:pPr>
        <w:spacing w:line="340" w:lineRule="atLeast"/>
      </w:pPr>
      <w:r>
        <w:t xml:space="preserve">Date of </w:t>
      </w:r>
      <w:r w:rsidR="00B06831">
        <w:t>Birth               :</w:t>
      </w:r>
      <w:r w:rsidR="00B06831">
        <w:tab/>
        <w:t>08/12</w:t>
      </w:r>
      <w:r w:rsidR="00630129">
        <w:t>/1989</w:t>
      </w:r>
    </w:p>
    <w:p w14:paraId="665FFDD9" w14:textId="77777777" w:rsidR="003C1A75" w:rsidRDefault="00630129">
      <w:pPr>
        <w:spacing w:line="340" w:lineRule="atLeast"/>
      </w:pPr>
      <w:r>
        <w:t>Strengths                     :          H</w:t>
      </w:r>
      <w:r w:rsidR="00390810">
        <w:t>onest, Diligent and Friendly</w:t>
      </w:r>
      <w:r w:rsidR="00A752A8">
        <w:t>.</w:t>
      </w:r>
    </w:p>
    <w:p w14:paraId="0B9A69EB" w14:textId="77777777" w:rsidR="009A0E8F" w:rsidRDefault="009A0E8F">
      <w:pPr>
        <w:spacing w:line="340" w:lineRule="atLeast"/>
        <w:rPr>
          <w:b/>
          <w:u w:val="single"/>
        </w:rPr>
      </w:pPr>
    </w:p>
    <w:p w14:paraId="3DDE080E" w14:textId="77777777" w:rsidR="00117587" w:rsidRPr="00BB114E" w:rsidRDefault="00302D9E">
      <w:pPr>
        <w:spacing w:line="340" w:lineRule="atLeast"/>
        <w:rPr>
          <w:b/>
          <w:bCs/>
          <w:sz w:val="32"/>
          <w:szCs w:val="32"/>
          <w:u w:val="single"/>
        </w:rPr>
      </w:pPr>
      <w:r w:rsidRPr="00BB114E">
        <w:rPr>
          <w:b/>
          <w:bCs/>
          <w:sz w:val="32"/>
          <w:szCs w:val="32"/>
          <w:u w:val="single"/>
        </w:rPr>
        <w:t>Declaration</w:t>
      </w:r>
      <w:r>
        <w:rPr>
          <w:b/>
          <w:bCs/>
          <w:sz w:val="32"/>
          <w:szCs w:val="32"/>
          <w:u w:val="single"/>
        </w:rPr>
        <w:t>:</w:t>
      </w:r>
    </w:p>
    <w:p w14:paraId="09E7D6F5" w14:textId="77777777" w:rsidR="003C1A75" w:rsidRPr="00F72D22" w:rsidRDefault="003C1A75">
      <w:pPr>
        <w:spacing w:line="340" w:lineRule="atLeast"/>
        <w:rPr>
          <w:b/>
          <w:bCs/>
          <w:sz w:val="28"/>
          <w:szCs w:val="28"/>
        </w:rPr>
      </w:pPr>
      <w:r>
        <w:t>I hereby declare that the above-mentioned information is correct up to my knowledge and I bear the responsibility for the correctness of the above-mentioned particulars.</w:t>
      </w:r>
    </w:p>
    <w:p w14:paraId="1E2E2EA0" w14:textId="77777777" w:rsidR="003C1A75" w:rsidRDefault="003C1A75">
      <w:pPr>
        <w:spacing w:line="340" w:lineRule="atLeast"/>
        <w:rPr>
          <w:b/>
        </w:rPr>
      </w:pPr>
    </w:p>
    <w:p w14:paraId="6CBF7DC0" w14:textId="77777777" w:rsidR="00B53C83" w:rsidRDefault="00B53C83">
      <w:pPr>
        <w:spacing w:line="340" w:lineRule="atLeast"/>
        <w:rPr>
          <w:b/>
        </w:rPr>
      </w:pPr>
    </w:p>
    <w:p w14:paraId="09480F7C" w14:textId="60C49F67" w:rsidR="003C1A75" w:rsidRPr="00117587" w:rsidRDefault="003C1A75">
      <w:pPr>
        <w:spacing w:line="340" w:lineRule="atLeast"/>
        <w:rPr>
          <w:b/>
          <w:bCs/>
          <w:color w:val="000000"/>
          <w:sz w:val="28"/>
          <w:szCs w:val="28"/>
        </w:rPr>
      </w:pPr>
      <w:r w:rsidRPr="005A0A49">
        <w:rPr>
          <w:b/>
          <w:bCs/>
          <w:sz w:val="32"/>
          <w:szCs w:val="32"/>
        </w:rPr>
        <w:t>Place</w:t>
      </w:r>
      <w:r w:rsidRPr="00117587">
        <w:rPr>
          <w:b/>
          <w:bCs/>
          <w:sz w:val="28"/>
          <w:szCs w:val="28"/>
        </w:rPr>
        <w:t xml:space="preserve">: </w:t>
      </w:r>
      <w:r>
        <w:t xml:space="preserve">                                                                           </w:t>
      </w:r>
      <w:r w:rsidRPr="00117587">
        <w:rPr>
          <w:b/>
          <w:bCs/>
          <w:sz w:val="28"/>
          <w:szCs w:val="28"/>
        </w:rPr>
        <w:t xml:space="preserve">  </w:t>
      </w:r>
      <w:r w:rsidRPr="005A0A49">
        <w:rPr>
          <w:b/>
          <w:bCs/>
          <w:sz w:val="32"/>
          <w:szCs w:val="32"/>
        </w:rPr>
        <w:t>(</w:t>
      </w:r>
      <w:r w:rsidR="00B06831">
        <w:rPr>
          <w:b/>
          <w:bCs/>
          <w:sz w:val="32"/>
          <w:szCs w:val="32"/>
        </w:rPr>
        <w:t>Abhishek Kumar</w:t>
      </w:r>
      <w:r w:rsidRPr="005A0A49">
        <w:rPr>
          <w:b/>
          <w:bCs/>
          <w:sz w:val="32"/>
          <w:szCs w:val="32"/>
        </w:rPr>
        <w:t>)</w:t>
      </w:r>
      <w:r w:rsidRPr="00117587">
        <w:rPr>
          <w:b/>
          <w:bCs/>
          <w:sz w:val="28"/>
          <w:szCs w:val="28"/>
        </w:rPr>
        <w:t xml:space="preserve"> </w:t>
      </w:r>
    </w:p>
    <w:sectPr w:rsidR="003C1A75" w:rsidRPr="00117587" w:rsidSect="00D37AEC">
      <w:pgSz w:w="12240" w:h="15840"/>
      <w:pgMar w:top="720" w:right="126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78D4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7"/>
    <w:multiLevelType w:val="multilevel"/>
    <w:tmpl w:val="00000007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8"/>
    <w:multiLevelType w:val="multi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D03D27"/>
    <w:multiLevelType w:val="hybridMultilevel"/>
    <w:tmpl w:val="98462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F3A36"/>
    <w:multiLevelType w:val="hybridMultilevel"/>
    <w:tmpl w:val="9700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7E2D"/>
    <w:multiLevelType w:val="hybridMultilevel"/>
    <w:tmpl w:val="9D7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3AB8"/>
    <w:multiLevelType w:val="hybridMultilevel"/>
    <w:tmpl w:val="B68C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413F0"/>
    <w:multiLevelType w:val="hybridMultilevel"/>
    <w:tmpl w:val="0C4C3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B27FB"/>
    <w:multiLevelType w:val="hybridMultilevel"/>
    <w:tmpl w:val="06D46DCE"/>
    <w:lvl w:ilvl="0" w:tplc="FD507F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A28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64B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81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2D9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74A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07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A3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DE8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2BB6"/>
    <w:multiLevelType w:val="hybridMultilevel"/>
    <w:tmpl w:val="2CCAC320"/>
    <w:lvl w:ilvl="0" w:tplc="0A60772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70A25D74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9B76699C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84C338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EA5084D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AA96D568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F54CB08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9502E460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BF6058DE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7CD1433"/>
    <w:multiLevelType w:val="hybridMultilevel"/>
    <w:tmpl w:val="FE3E537C"/>
    <w:lvl w:ilvl="0" w:tplc="CEDE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804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9FC6F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9BA89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D12067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72D0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BB6E19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C3227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9AC7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EC91CAF"/>
    <w:multiLevelType w:val="hybridMultilevel"/>
    <w:tmpl w:val="508A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97224"/>
    <w:multiLevelType w:val="hybridMultilevel"/>
    <w:tmpl w:val="1CC6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465"/>
    <w:multiLevelType w:val="hybridMultilevel"/>
    <w:tmpl w:val="D56893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E9636D"/>
    <w:multiLevelType w:val="hybridMultilevel"/>
    <w:tmpl w:val="FE3E537C"/>
    <w:lvl w:ilvl="0" w:tplc="913E84B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648B9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04569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4E36F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91D2A7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5AE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22021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B5C01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FA3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60B7232"/>
    <w:multiLevelType w:val="hybridMultilevel"/>
    <w:tmpl w:val="9636FF72"/>
    <w:lvl w:ilvl="0" w:tplc="040EDE7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137CF"/>
    <w:multiLevelType w:val="hybridMultilevel"/>
    <w:tmpl w:val="8BDAA3A2"/>
    <w:lvl w:ilvl="0" w:tplc="25BE5C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4B2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0E3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EA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77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D61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C78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76E9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285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763C2"/>
    <w:multiLevelType w:val="hybridMultilevel"/>
    <w:tmpl w:val="8DAEF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A499F"/>
    <w:multiLevelType w:val="hybridMultilevel"/>
    <w:tmpl w:val="1F543C60"/>
    <w:lvl w:ilvl="0" w:tplc="4366305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FA861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B76D9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5499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76E80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EB2E1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38F6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6E18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55ECF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355258"/>
    <w:multiLevelType w:val="hybridMultilevel"/>
    <w:tmpl w:val="915E3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FF697F"/>
    <w:multiLevelType w:val="hybridMultilevel"/>
    <w:tmpl w:val="0456936A"/>
    <w:lvl w:ilvl="0" w:tplc="A2062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6C81B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8F6A9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BE2E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72CD3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E7E17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DC4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278C5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5B2B9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466D63"/>
    <w:multiLevelType w:val="hybridMultilevel"/>
    <w:tmpl w:val="5924237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509368E9"/>
    <w:multiLevelType w:val="hybridMultilevel"/>
    <w:tmpl w:val="EA30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F2EC9"/>
    <w:multiLevelType w:val="hybridMultilevel"/>
    <w:tmpl w:val="436C10A6"/>
    <w:lvl w:ilvl="0" w:tplc="2C922936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80A22704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4C48BA38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69F444E4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6906A236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6688C442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CE16D21E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46B28E74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7C30D560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BE64C71"/>
    <w:multiLevelType w:val="multilevel"/>
    <w:tmpl w:val="1F543C6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74423F"/>
    <w:multiLevelType w:val="hybridMultilevel"/>
    <w:tmpl w:val="769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F7897"/>
    <w:multiLevelType w:val="hybridMultilevel"/>
    <w:tmpl w:val="3B64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7F4264"/>
    <w:multiLevelType w:val="hybridMultilevel"/>
    <w:tmpl w:val="68A6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35D74"/>
    <w:multiLevelType w:val="hybridMultilevel"/>
    <w:tmpl w:val="FE384C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6D9A781B"/>
    <w:multiLevelType w:val="hybridMultilevel"/>
    <w:tmpl w:val="F6F83CF8"/>
    <w:lvl w:ilvl="0" w:tplc="37261FFC">
      <w:start w:val="1"/>
      <w:numFmt w:val="bullet"/>
      <w:lvlText w:val="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8984009A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731EB934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73A4E3E6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ADB8001C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7C16EDA4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53041A54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7F985F1E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6F66FD96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31" w15:restartNumberingAfterBreak="0">
    <w:nsid w:val="753A158E"/>
    <w:multiLevelType w:val="hybridMultilevel"/>
    <w:tmpl w:val="4090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56124"/>
    <w:multiLevelType w:val="hybridMultilevel"/>
    <w:tmpl w:val="9BB2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E6191"/>
    <w:multiLevelType w:val="hybridMultilevel"/>
    <w:tmpl w:val="3282FAD4"/>
    <w:lvl w:ilvl="0" w:tplc="DB40D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8268F"/>
    <w:multiLevelType w:val="hybridMultilevel"/>
    <w:tmpl w:val="0A34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0963"/>
    <w:multiLevelType w:val="hybridMultilevel"/>
    <w:tmpl w:val="72C8F476"/>
    <w:lvl w:ilvl="0" w:tplc="BFFCBFFA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60BC84CA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B658018C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A21C8178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4FD8A6C4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31AA977E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252C90A8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FBA0B4C2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FD5EAFEA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11"/>
  </w:num>
  <w:num w:numId="5">
    <w:abstractNumId w:val="24"/>
  </w:num>
  <w:num w:numId="6">
    <w:abstractNumId w:val="25"/>
  </w:num>
  <w:num w:numId="7">
    <w:abstractNumId w:val="21"/>
  </w:num>
  <w:num w:numId="8">
    <w:abstractNumId w:val="30"/>
  </w:num>
  <w:num w:numId="9">
    <w:abstractNumId w:val="10"/>
  </w:num>
  <w:num w:numId="10">
    <w:abstractNumId w:val="9"/>
  </w:num>
  <w:num w:numId="11">
    <w:abstractNumId w:val="35"/>
  </w:num>
  <w:num w:numId="12">
    <w:abstractNumId w:val="0"/>
  </w:num>
  <w:num w:numId="13">
    <w:abstractNumId w:val="4"/>
  </w:num>
  <w:num w:numId="14">
    <w:abstractNumId w:val="16"/>
  </w:num>
  <w:num w:numId="15">
    <w:abstractNumId w:val="8"/>
  </w:num>
  <w:num w:numId="16">
    <w:abstractNumId w:val="7"/>
  </w:num>
  <w:num w:numId="17">
    <w:abstractNumId w:val="5"/>
  </w:num>
  <w:num w:numId="18">
    <w:abstractNumId w:val="32"/>
  </w:num>
  <w:num w:numId="19">
    <w:abstractNumId w:val="22"/>
  </w:num>
  <w:num w:numId="20">
    <w:abstractNumId w:val="23"/>
  </w:num>
  <w:num w:numId="21">
    <w:abstractNumId w:val="34"/>
  </w:num>
  <w:num w:numId="22">
    <w:abstractNumId w:val="33"/>
  </w:num>
  <w:num w:numId="23">
    <w:abstractNumId w:val="20"/>
  </w:num>
  <w:num w:numId="24">
    <w:abstractNumId w:val="29"/>
  </w:num>
  <w:num w:numId="25">
    <w:abstractNumId w:val="28"/>
  </w:num>
  <w:num w:numId="26">
    <w:abstractNumId w:val="18"/>
  </w:num>
  <w:num w:numId="27">
    <w:abstractNumId w:val="27"/>
  </w:num>
  <w:num w:numId="28">
    <w:abstractNumId w:val="13"/>
  </w:num>
  <w:num w:numId="29">
    <w:abstractNumId w:val="26"/>
  </w:num>
  <w:num w:numId="30">
    <w:abstractNumId w:val="12"/>
  </w:num>
  <w:num w:numId="31">
    <w:abstractNumId w:val="1"/>
  </w:num>
  <w:num w:numId="32">
    <w:abstractNumId w:val="2"/>
  </w:num>
  <w:num w:numId="33">
    <w:abstractNumId w:val="3"/>
  </w:num>
  <w:num w:numId="34">
    <w:abstractNumId w:val="31"/>
  </w:num>
  <w:num w:numId="35">
    <w:abstractNumId w:val="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13"/>
    <w:rsid w:val="00002C90"/>
    <w:rsid w:val="00032C8E"/>
    <w:rsid w:val="0003730A"/>
    <w:rsid w:val="00041C17"/>
    <w:rsid w:val="00044940"/>
    <w:rsid w:val="000547DD"/>
    <w:rsid w:val="00064658"/>
    <w:rsid w:val="0007735D"/>
    <w:rsid w:val="000D0329"/>
    <w:rsid w:val="000E1B0D"/>
    <w:rsid w:val="000E6511"/>
    <w:rsid w:val="000F175F"/>
    <w:rsid w:val="00104612"/>
    <w:rsid w:val="00110EFD"/>
    <w:rsid w:val="0011216D"/>
    <w:rsid w:val="00117587"/>
    <w:rsid w:val="00120E2E"/>
    <w:rsid w:val="0019223E"/>
    <w:rsid w:val="001A09DA"/>
    <w:rsid w:val="001A3628"/>
    <w:rsid w:val="001B24AF"/>
    <w:rsid w:val="001C1E09"/>
    <w:rsid w:val="001E3DA1"/>
    <w:rsid w:val="001E63F5"/>
    <w:rsid w:val="00204509"/>
    <w:rsid w:val="00204F2E"/>
    <w:rsid w:val="002102A1"/>
    <w:rsid w:val="002147F1"/>
    <w:rsid w:val="00216F5B"/>
    <w:rsid w:val="002273E0"/>
    <w:rsid w:val="002B613F"/>
    <w:rsid w:val="002E3331"/>
    <w:rsid w:val="002E6C32"/>
    <w:rsid w:val="00300FD6"/>
    <w:rsid w:val="00302D9E"/>
    <w:rsid w:val="00312989"/>
    <w:rsid w:val="00334FE7"/>
    <w:rsid w:val="003372BB"/>
    <w:rsid w:val="0035134C"/>
    <w:rsid w:val="00370F0C"/>
    <w:rsid w:val="00371298"/>
    <w:rsid w:val="00390810"/>
    <w:rsid w:val="00391B6C"/>
    <w:rsid w:val="003B65EA"/>
    <w:rsid w:val="003C1A75"/>
    <w:rsid w:val="003F6FA3"/>
    <w:rsid w:val="00405B03"/>
    <w:rsid w:val="0042592D"/>
    <w:rsid w:val="00454809"/>
    <w:rsid w:val="0047507E"/>
    <w:rsid w:val="004819BC"/>
    <w:rsid w:val="00485142"/>
    <w:rsid w:val="004860AB"/>
    <w:rsid w:val="00495288"/>
    <w:rsid w:val="004975D0"/>
    <w:rsid w:val="004A3874"/>
    <w:rsid w:val="004B554C"/>
    <w:rsid w:val="004B78E4"/>
    <w:rsid w:val="004F62CB"/>
    <w:rsid w:val="0050005D"/>
    <w:rsid w:val="00527013"/>
    <w:rsid w:val="00535B3A"/>
    <w:rsid w:val="0054156C"/>
    <w:rsid w:val="00565892"/>
    <w:rsid w:val="005A0A49"/>
    <w:rsid w:val="005C08E7"/>
    <w:rsid w:val="005C09CE"/>
    <w:rsid w:val="005C0CCC"/>
    <w:rsid w:val="005C63AA"/>
    <w:rsid w:val="005E23D4"/>
    <w:rsid w:val="005F3B12"/>
    <w:rsid w:val="00630129"/>
    <w:rsid w:val="006462D1"/>
    <w:rsid w:val="00650AD1"/>
    <w:rsid w:val="00650FC8"/>
    <w:rsid w:val="00657E8A"/>
    <w:rsid w:val="006770D4"/>
    <w:rsid w:val="00681E56"/>
    <w:rsid w:val="00683262"/>
    <w:rsid w:val="0069109B"/>
    <w:rsid w:val="006945E3"/>
    <w:rsid w:val="00696572"/>
    <w:rsid w:val="006A5FCC"/>
    <w:rsid w:val="006C6F81"/>
    <w:rsid w:val="00714617"/>
    <w:rsid w:val="00744CA8"/>
    <w:rsid w:val="00753097"/>
    <w:rsid w:val="00754428"/>
    <w:rsid w:val="007544D1"/>
    <w:rsid w:val="00772776"/>
    <w:rsid w:val="00786527"/>
    <w:rsid w:val="007A466D"/>
    <w:rsid w:val="007B4ACE"/>
    <w:rsid w:val="007C079F"/>
    <w:rsid w:val="007C4942"/>
    <w:rsid w:val="007F6DDD"/>
    <w:rsid w:val="00820F84"/>
    <w:rsid w:val="00822A88"/>
    <w:rsid w:val="008334D0"/>
    <w:rsid w:val="00836DE0"/>
    <w:rsid w:val="00845235"/>
    <w:rsid w:val="00845417"/>
    <w:rsid w:val="0085771D"/>
    <w:rsid w:val="00866DB0"/>
    <w:rsid w:val="00870B6A"/>
    <w:rsid w:val="008855EA"/>
    <w:rsid w:val="0088657A"/>
    <w:rsid w:val="00897F05"/>
    <w:rsid w:val="008A53E6"/>
    <w:rsid w:val="008B2063"/>
    <w:rsid w:val="008D244E"/>
    <w:rsid w:val="008E0409"/>
    <w:rsid w:val="008E4E88"/>
    <w:rsid w:val="008F40F5"/>
    <w:rsid w:val="00900D7A"/>
    <w:rsid w:val="0090336F"/>
    <w:rsid w:val="00915FA5"/>
    <w:rsid w:val="0091606D"/>
    <w:rsid w:val="009171FF"/>
    <w:rsid w:val="00923D3C"/>
    <w:rsid w:val="00946F3E"/>
    <w:rsid w:val="00986C07"/>
    <w:rsid w:val="00993020"/>
    <w:rsid w:val="009A0E8F"/>
    <w:rsid w:val="009A3DA3"/>
    <w:rsid w:val="009B2873"/>
    <w:rsid w:val="009B3659"/>
    <w:rsid w:val="009C46A6"/>
    <w:rsid w:val="009D7B5F"/>
    <w:rsid w:val="00A06BBA"/>
    <w:rsid w:val="00A10E3A"/>
    <w:rsid w:val="00A174BB"/>
    <w:rsid w:val="00A23296"/>
    <w:rsid w:val="00A46DB2"/>
    <w:rsid w:val="00A473BF"/>
    <w:rsid w:val="00A53622"/>
    <w:rsid w:val="00A752A8"/>
    <w:rsid w:val="00A954FD"/>
    <w:rsid w:val="00AB135C"/>
    <w:rsid w:val="00AC6A6E"/>
    <w:rsid w:val="00B031BF"/>
    <w:rsid w:val="00B03791"/>
    <w:rsid w:val="00B06831"/>
    <w:rsid w:val="00B22A08"/>
    <w:rsid w:val="00B2388E"/>
    <w:rsid w:val="00B30AF3"/>
    <w:rsid w:val="00B53C83"/>
    <w:rsid w:val="00B8004E"/>
    <w:rsid w:val="00B827FE"/>
    <w:rsid w:val="00B835A6"/>
    <w:rsid w:val="00B85BC7"/>
    <w:rsid w:val="00B9421F"/>
    <w:rsid w:val="00BB114E"/>
    <w:rsid w:val="00BD10D8"/>
    <w:rsid w:val="00BD5E84"/>
    <w:rsid w:val="00BE3BB1"/>
    <w:rsid w:val="00BF1161"/>
    <w:rsid w:val="00C073CC"/>
    <w:rsid w:val="00C70513"/>
    <w:rsid w:val="00C739F1"/>
    <w:rsid w:val="00CD6E3D"/>
    <w:rsid w:val="00CE6318"/>
    <w:rsid w:val="00CF080E"/>
    <w:rsid w:val="00D00FAF"/>
    <w:rsid w:val="00D24D1A"/>
    <w:rsid w:val="00D37AEC"/>
    <w:rsid w:val="00D42C9F"/>
    <w:rsid w:val="00D548A2"/>
    <w:rsid w:val="00D65CD4"/>
    <w:rsid w:val="00D77391"/>
    <w:rsid w:val="00DC2D0A"/>
    <w:rsid w:val="00DC7436"/>
    <w:rsid w:val="00DE0162"/>
    <w:rsid w:val="00DE2332"/>
    <w:rsid w:val="00DE75A4"/>
    <w:rsid w:val="00DF235B"/>
    <w:rsid w:val="00E024C9"/>
    <w:rsid w:val="00E0426A"/>
    <w:rsid w:val="00E11D83"/>
    <w:rsid w:val="00E11F3C"/>
    <w:rsid w:val="00E14144"/>
    <w:rsid w:val="00E47672"/>
    <w:rsid w:val="00E5217B"/>
    <w:rsid w:val="00E6466B"/>
    <w:rsid w:val="00E707C5"/>
    <w:rsid w:val="00E7435F"/>
    <w:rsid w:val="00E8725D"/>
    <w:rsid w:val="00EA4AAB"/>
    <w:rsid w:val="00EA5E8A"/>
    <w:rsid w:val="00EB6C81"/>
    <w:rsid w:val="00EC7DD9"/>
    <w:rsid w:val="00EF3475"/>
    <w:rsid w:val="00F00FDC"/>
    <w:rsid w:val="00F01739"/>
    <w:rsid w:val="00F448D7"/>
    <w:rsid w:val="00F47941"/>
    <w:rsid w:val="00F52729"/>
    <w:rsid w:val="00F64540"/>
    <w:rsid w:val="00F72D22"/>
    <w:rsid w:val="00F81013"/>
    <w:rsid w:val="00FA06EF"/>
    <w:rsid w:val="00FD696F"/>
    <w:rsid w:val="00FE6503"/>
    <w:rsid w:val="00FE6E4D"/>
    <w:rsid w:val="00FF0091"/>
    <w:rsid w:val="00F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DAF90"/>
  <w15:chartTrackingRefBased/>
  <w15:docId w15:val="{5D31563F-E798-2542-991F-55943174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23D4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Title">
    <w:name w:val="Title"/>
    <w:basedOn w:val="Normal"/>
    <w:qFormat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semiHidden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semiHidden/>
    <w:pPr>
      <w:spacing w:line="0" w:lineRule="atLeast"/>
      <w:jc w:val="both"/>
    </w:pPr>
    <w:rPr>
      <w:bCs/>
      <w:iCs/>
    </w:rPr>
  </w:style>
  <w:style w:type="paragraph" w:customStyle="1" w:styleId="MediumShading1-Accent21">
    <w:name w:val="Medium Shading 1 - Accent 21"/>
    <w:uiPriority w:val="1"/>
    <w:qFormat/>
    <w:rsid w:val="0090336F"/>
    <w:rPr>
      <w:rFonts w:ascii="Cambria" w:eastAsia="MS Mincho" w:hAnsi="Cambria"/>
      <w:sz w:val="24"/>
      <w:szCs w:val="24"/>
      <w:lang w:val="en-US"/>
    </w:rPr>
  </w:style>
  <w:style w:type="paragraph" w:customStyle="1" w:styleId="ColorfulShading-Accent31">
    <w:name w:val="Colorful Shading - Accent 31"/>
    <w:basedOn w:val="Normal"/>
    <w:uiPriority w:val="34"/>
    <w:qFormat/>
    <w:rsid w:val="006C6F81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rsid w:val="001C1E09"/>
    <w:pPr>
      <w:suppressLineNumbers/>
      <w:suppressAutoHyphens/>
    </w:pPr>
    <w:rPr>
      <w:sz w:val="20"/>
      <w:szCs w:val="20"/>
      <w:lang w:val="en-GB" w:eastAsia="ar-SA"/>
    </w:rPr>
  </w:style>
  <w:style w:type="character" w:customStyle="1" w:styleId="Heading3Char">
    <w:name w:val="Heading 3 Char"/>
    <w:link w:val="Heading3"/>
    <w:uiPriority w:val="9"/>
    <w:semiHidden/>
    <w:rsid w:val="005E23D4"/>
    <w:rPr>
      <w:rFonts w:ascii="Calibri" w:eastAsia="MS Gothic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562383-E755-D24C-99FB-B86F072DFF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abhishek.kumar.xyz123@gmail.com</cp:lastModifiedBy>
  <cp:revision>2</cp:revision>
  <cp:lastPrinted>2013-05-10T20:05:00Z</cp:lastPrinted>
  <dcterms:created xsi:type="dcterms:W3CDTF">2022-01-13T08:44:00Z</dcterms:created>
  <dcterms:modified xsi:type="dcterms:W3CDTF">2022-01-13T08:44:00Z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